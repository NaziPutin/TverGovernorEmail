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A598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4</w:t>
      </w:r>
      <w:r w:rsidR="00FC18E5">
        <w:rPr>
          <w:rFonts w:ascii="Arial" w:hAnsi="Arial" w:cs="Arial"/>
          <w:b/>
          <w:caps w:val="0"/>
          <w:sz w:val="28"/>
          <w:szCs w:val="28"/>
          <w:lang w:val="ru-RU"/>
        </w:rPr>
        <w:t xml:space="preserve"> </w:t>
      </w:r>
      <w:r w:rsidR="0028635E">
        <w:rPr>
          <w:rFonts w:ascii="Arial" w:hAnsi="Arial" w:cs="Arial"/>
          <w:b/>
          <w:caps w:val="0"/>
          <w:sz w:val="28"/>
          <w:szCs w:val="28"/>
          <w:lang w:val="ru-RU"/>
        </w:rPr>
        <w:t>феврал</w:t>
      </w:r>
      <w:r w:rsidR="00201B25">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FC18E5">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73BB0" w:rsidP="00206896">
          <w:pPr>
            <w:pStyle w:val="26"/>
            <w:rPr>
              <w:rFonts w:asciiTheme="minorHAnsi" w:eastAsiaTheme="minorEastAsia" w:hAnsiTheme="minorHAnsi" w:cstheme="minorBidi"/>
              <w:sz w:val="22"/>
              <w:szCs w:val="22"/>
            </w:rPr>
          </w:pPr>
          <w:r w:rsidRPr="00173BB0">
            <w:rPr>
              <w:sz w:val="22"/>
              <w:szCs w:val="22"/>
            </w:rPr>
            <w:fldChar w:fldCharType="begin"/>
          </w:r>
          <w:r w:rsidR="007715D0" w:rsidRPr="003F1B53">
            <w:rPr>
              <w:sz w:val="22"/>
              <w:szCs w:val="22"/>
            </w:rPr>
            <w:instrText xml:space="preserve"> TOC \o "1-3" \h \z \u </w:instrText>
          </w:r>
          <w:r w:rsidRPr="00173BB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173BB0"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173BB0"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173BB0"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173BB0"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AA5980" w:rsidP="007E4DB4">
      <w:pPr>
        <w:ind w:hanging="142"/>
        <w:jc w:val="center"/>
        <w:rPr>
          <w:noProof/>
        </w:rPr>
      </w:pPr>
      <w:r w:rsidRPr="00AA5980">
        <w:rPr>
          <w:noProof/>
        </w:rPr>
        <w:drawing>
          <wp:inline distT="0" distB="0" distL="0" distR="0">
            <wp:extent cx="3904090" cy="3252083"/>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201B25" w:rsidRDefault="00201B25" w:rsidP="007E4DB4">
      <w:pPr>
        <w:ind w:hanging="142"/>
        <w:jc w:val="center"/>
        <w:rPr>
          <w:noProof/>
        </w:rPr>
      </w:pPr>
    </w:p>
    <w:p w:rsidR="00153396" w:rsidRDefault="00153396" w:rsidP="007E4DB4">
      <w:pPr>
        <w:ind w:hanging="142"/>
        <w:jc w:val="center"/>
        <w:rPr>
          <w:noProof/>
        </w:rPr>
      </w:pPr>
    </w:p>
    <w:p w:rsidR="00AA5980" w:rsidRDefault="00AA5980" w:rsidP="007E4DB4">
      <w:pPr>
        <w:ind w:hanging="142"/>
        <w:jc w:val="center"/>
        <w:rPr>
          <w:noProof/>
        </w:rPr>
      </w:pPr>
      <w:r w:rsidRPr="00AA5980">
        <w:rPr>
          <w:noProof/>
        </w:rPr>
        <w:drawing>
          <wp:inline distT="0" distB="0" distL="0" distR="0">
            <wp:extent cx="6345141" cy="2663687"/>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2"/>
        <w:gridCol w:w="2414"/>
        <w:gridCol w:w="2121"/>
        <w:gridCol w:w="2125"/>
      </w:tblGrid>
      <w:tr w:rsidR="00201B25" w:rsidRPr="00E35F3F" w:rsidTr="00547E6A">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b/>
                <w:bCs/>
                <w:sz w:val="22"/>
                <w:szCs w:val="22"/>
              </w:rPr>
            </w:pPr>
          </w:p>
          <w:p w:rsidR="00201B25" w:rsidRDefault="00201B25" w:rsidP="00E35F3F">
            <w:pPr>
              <w:jc w:val="center"/>
              <w:rPr>
                <w:rFonts w:ascii="Arial" w:hAnsi="Arial" w:cs="Arial"/>
                <w:b/>
                <w:bCs/>
                <w:sz w:val="22"/>
                <w:szCs w:val="22"/>
              </w:rPr>
            </w:pPr>
            <w:r w:rsidRPr="00E35F3F">
              <w:rPr>
                <w:rFonts w:ascii="Arial" w:hAnsi="Arial" w:cs="Arial"/>
                <w:b/>
                <w:bCs/>
                <w:sz w:val="22"/>
                <w:szCs w:val="22"/>
              </w:rPr>
              <w:t>Категории СМИ</w:t>
            </w:r>
          </w:p>
          <w:p w:rsidR="00201B25" w:rsidRPr="00E35F3F" w:rsidRDefault="00201B25" w:rsidP="00E35F3F">
            <w:pPr>
              <w:jc w:val="center"/>
              <w:rPr>
                <w:rFonts w:ascii="Arial" w:hAnsi="Arial" w:cs="Arial"/>
                <w:b/>
                <w:bCs/>
                <w:sz w:val="22"/>
                <w:szCs w:val="22"/>
              </w:rPr>
            </w:pPr>
          </w:p>
        </w:tc>
        <w:tc>
          <w:tcPr>
            <w:tcW w:w="1203" w:type="pct"/>
            <w:tcBorders>
              <w:top w:val="single" w:sz="4" w:space="0" w:color="auto"/>
              <w:left w:val="nil"/>
              <w:bottom w:val="single" w:sz="4" w:space="0" w:color="auto"/>
              <w:right w:val="single" w:sz="4" w:space="0" w:color="auto"/>
            </w:tcBorders>
            <w:vAlign w:val="center"/>
          </w:tcPr>
          <w:p w:rsidR="00201B25" w:rsidRDefault="00201B25" w:rsidP="00972642">
            <w:pPr>
              <w:jc w:val="center"/>
              <w:rPr>
                <w:rFonts w:ascii="Arial" w:hAnsi="Arial" w:cs="Arial"/>
                <w:b/>
                <w:bCs/>
                <w:sz w:val="22"/>
                <w:szCs w:val="22"/>
              </w:rPr>
            </w:pPr>
            <w:r>
              <w:rPr>
                <w:rFonts w:ascii="Arial" w:hAnsi="Arial" w:cs="Arial"/>
                <w:b/>
                <w:bCs/>
                <w:sz w:val="22"/>
                <w:szCs w:val="22"/>
              </w:rPr>
              <w:t>Информагентства</w:t>
            </w:r>
          </w:p>
        </w:tc>
        <w:tc>
          <w:tcPr>
            <w:tcW w:w="1057" w:type="pct"/>
            <w:tcBorders>
              <w:top w:val="single" w:sz="4" w:space="0" w:color="auto"/>
              <w:left w:val="nil"/>
              <w:bottom w:val="single" w:sz="4" w:space="0" w:color="auto"/>
              <w:right w:val="single" w:sz="4" w:space="0" w:color="auto"/>
            </w:tcBorders>
            <w:vAlign w:val="center"/>
          </w:tcPr>
          <w:p w:rsidR="00201B25" w:rsidRDefault="00201B25" w:rsidP="00EF266D">
            <w:pPr>
              <w:jc w:val="center"/>
              <w:rPr>
                <w:rFonts w:ascii="Arial" w:hAnsi="Arial" w:cs="Arial"/>
                <w:b/>
                <w:bCs/>
                <w:sz w:val="22"/>
                <w:szCs w:val="22"/>
              </w:rPr>
            </w:pPr>
            <w:r w:rsidRPr="00363075">
              <w:rPr>
                <w:rFonts w:ascii="Arial" w:hAnsi="Arial" w:cs="Arial"/>
                <w:b/>
                <w:bCs/>
                <w:sz w:val="22"/>
                <w:szCs w:val="22"/>
              </w:rPr>
              <w:t>Интернет</w:t>
            </w:r>
          </w:p>
        </w:tc>
        <w:tc>
          <w:tcPr>
            <w:tcW w:w="1060" w:type="pct"/>
            <w:tcBorders>
              <w:top w:val="single" w:sz="4" w:space="0" w:color="auto"/>
              <w:left w:val="nil"/>
              <w:bottom w:val="single" w:sz="4" w:space="0" w:color="auto"/>
              <w:right w:val="single" w:sz="4" w:space="0" w:color="auto"/>
            </w:tcBorders>
            <w:vAlign w:val="center"/>
          </w:tcPr>
          <w:p w:rsidR="00201B25" w:rsidRDefault="00803828" w:rsidP="00EF266D">
            <w:pPr>
              <w:jc w:val="center"/>
              <w:rPr>
                <w:rFonts w:ascii="Arial" w:hAnsi="Arial" w:cs="Arial"/>
                <w:b/>
                <w:bCs/>
                <w:sz w:val="22"/>
                <w:szCs w:val="22"/>
              </w:rPr>
            </w:pPr>
            <w:r>
              <w:rPr>
                <w:rFonts w:ascii="Arial" w:hAnsi="Arial" w:cs="Arial"/>
                <w:b/>
                <w:bCs/>
                <w:sz w:val="22"/>
                <w:szCs w:val="22"/>
              </w:rPr>
              <w:t>Газеты</w:t>
            </w:r>
          </w:p>
        </w:tc>
      </w:tr>
      <w:tr w:rsidR="00201B25" w:rsidRPr="00E35F3F" w:rsidTr="00547E6A">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sz w:val="22"/>
                <w:szCs w:val="22"/>
              </w:rPr>
            </w:pPr>
          </w:p>
          <w:p w:rsidR="00201B25" w:rsidRDefault="00201B2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201B25" w:rsidRPr="00E35F3F" w:rsidRDefault="00201B25" w:rsidP="00E35F3F">
            <w:pPr>
              <w:jc w:val="center"/>
              <w:rPr>
                <w:rFonts w:ascii="Arial" w:hAnsi="Arial" w:cs="Arial"/>
                <w:sz w:val="22"/>
                <w:szCs w:val="22"/>
              </w:rPr>
            </w:pPr>
          </w:p>
        </w:tc>
        <w:tc>
          <w:tcPr>
            <w:tcW w:w="1203" w:type="pct"/>
            <w:tcBorders>
              <w:top w:val="nil"/>
              <w:left w:val="nil"/>
              <w:bottom w:val="single" w:sz="4" w:space="0" w:color="auto"/>
              <w:right w:val="single" w:sz="4" w:space="0" w:color="auto"/>
            </w:tcBorders>
            <w:vAlign w:val="center"/>
          </w:tcPr>
          <w:p w:rsidR="00201B25" w:rsidRDefault="00AA5980" w:rsidP="001E0723">
            <w:pPr>
              <w:jc w:val="center"/>
              <w:rPr>
                <w:rFonts w:ascii="Arial" w:hAnsi="Arial" w:cs="Arial"/>
                <w:sz w:val="22"/>
                <w:szCs w:val="22"/>
              </w:rPr>
            </w:pPr>
            <w:r>
              <w:rPr>
                <w:rFonts w:ascii="Arial" w:hAnsi="Arial" w:cs="Arial"/>
                <w:sz w:val="22"/>
                <w:szCs w:val="22"/>
              </w:rPr>
              <w:t>6</w:t>
            </w:r>
          </w:p>
        </w:tc>
        <w:tc>
          <w:tcPr>
            <w:tcW w:w="1057" w:type="pct"/>
            <w:tcBorders>
              <w:top w:val="nil"/>
              <w:left w:val="nil"/>
              <w:bottom w:val="single" w:sz="4" w:space="0" w:color="auto"/>
              <w:right w:val="single" w:sz="4" w:space="0" w:color="auto"/>
            </w:tcBorders>
            <w:vAlign w:val="center"/>
          </w:tcPr>
          <w:p w:rsidR="00201B25" w:rsidRDefault="00AA5980" w:rsidP="002E5653">
            <w:pPr>
              <w:jc w:val="center"/>
              <w:rPr>
                <w:rFonts w:ascii="Arial" w:hAnsi="Arial" w:cs="Arial"/>
                <w:sz w:val="22"/>
                <w:szCs w:val="22"/>
              </w:rPr>
            </w:pPr>
            <w:r>
              <w:rPr>
                <w:rFonts w:ascii="Arial" w:hAnsi="Arial" w:cs="Arial"/>
                <w:sz w:val="22"/>
                <w:szCs w:val="22"/>
              </w:rPr>
              <w:t>274</w:t>
            </w:r>
          </w:p>
        </w:tc>
        <w:tc>
          <w:tcPr>
            <w:tcW w:w="1060" w:type="pct"/>
            <w:tcBorders>
              <w:top w:val="nil"/>
              <w:left w:val="nil"/>
              <w:bottom w:val="single" w:sz="4" w:space="0" w:color="auto"/>
              <w:right w:val="single" w:sz="4" w:space="0" w:color="auto"/>
            </w:tcBorders>
            <w:vAlign w:val="center"/>
          </w:tcPr>
          <w:p w:rsidR="00201B25" w:rsidRDefault="00AA5980" w:rsidP="00AB3374">
            <w:pPr>
              <w:jc w:val="center"/>
              <w:rPr>
                <w:rFonts w:ascii="Arial" w:hAnsi="Arial" w:cs="Arial"/>
                <w:sz w:val="22"/>
                <w:szCs w:val="22"/>
              </w:rPr>
            </w:pPr>
            <w:r>
              <w:rPr>
                <w:rFonts w:ascii="Arial" w:hAnsi="Arial" w:cs="Arial"/>
                <w:sz w:val="22"/>
                <w:szCs w:val="22"/>
              </w:rPr>
              <w:t>16</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AA5980" w:rsidP="002834EB">
            <w:pPr>
              <w:jc w:val="center"/>
              <w:rPr>
                <w:rFonts w:ascii="Arial" w:hAnsi="Arial" w:cs="Arial"/>
                <w:b/>
                <w:bCs/>
                <w:sz w:val="22"/>
                <w:szCs w:val="22"/>
              </w:rPr>
            </w:pPr>
            <w:r>
              <w:rPr>
                <w:rFonts w:ascii="Arial" w:hAnsi="Arial" w:cs="Arial"/>
                <w:b/>
                <w:bCs/>
                <w:sz w:val="22"/>
                <w:szCs w:val="22"/>
              </w:rPr>
              <w:t>296</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803828" w:rsidP="00AA5980">
            <w:pPr>
              <w:jc w:val="center"/>
              <w:rPr>
                <w:rFonts w:ascii="Arial" w:hAnsi="Arial" w:cs="Arial"/>
                <w:b/>
                <w:bCs/>
                <w:sz w:val="22"/>
                <w:szCs w:val="22"/>
              </w:rPr>
            </w:pPr>
            <w:r>
              <w:rPr>
                <w:rFonts w:ascii="Arial" w:hAnsi="Arial" w:cs="Arial"/>
                <w:b/>
                <w:bCs/>
                <w:sz w:val="22"/>
                <w:szCs w:val="22"/>
              </w:rPr>
              <w:t>1</w:t>
            </w:r>
            <w:r w:rsidR="00AA5980">
              <w:rPr>
                <w:rFonts w:ascii="Arial" w:hAnsi="Arial" w:cs="Arial"/>
                <w:b/>
                <w:bCs/>
                <w:sz w:val="22"/>
                <w:szCs w:val="22"/>
              </w:rPr>
              <w:t>268</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0E06D5" w:rsidP="002834EB">
            <w:pPr>
              <w:jc w:val="center"/>
              <w:rPr>
                <w:rFonts w:ascii="Arial" w:hAnsi="Arial" w:cs="Arial"/>
                <w:b/>
                <w:sz w:val="22"/>
                <w:szCs w:val="22"/>
              </w:rPr>
            </w:pPr>
            <w:r>
              <w:rPr>
                <w:rFonts w:ascii="Arial" w:hAnsi="Arial" w:cs="Arial"/>
                <w:b/>
                <w:sz w:val="22"/>
                <w:szCs w:val="22"/>
              </w:rPr>
              <w:t>293</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2834EB" w:rsidP="0038476A">
            <w:pPr>
              <w:jc w:val="center"/>
              <w:rPr>
                <w:rFonts w:ascii="Arial" w:hAnsi="Arial" w:cs="Arial"/>
                <w:b/>
                <w:sz w:val="22"/>
                <w:szCs w:val="22"/>
              </w:rPr>
            </w:pPr>
            <w:r>
              <w:rPr>
                <w:rFonts w:ascii="Arial" w:hAnsi="Arial" w:cs="Arial"/>
                <w:b/>
                <w:sz w:val="22"/>
                <w:szCs w:val="22"/>
              </w:rPr>
              <w:t>3</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0E06D5" w:rsidP="002834EB">
            <w:pPr>
              <w:jc w:val="center"/>
              <w:rPr>
                <w:rFonts w:ascii="Arial" w:hAnsi="Arial" w:cs="Arial"/>
                <w:b/>
                <w:bCs/>
                <w:sz w:val="22"/>
                <w:szCs w:val="22"/>
              </w:rPr>
            </w:pPr>
            <w:r>
              <w:rPr>
                <w:rFonts w:ascii="Arial" w:hAnsi="Arial" w:cs="Arial"/>
                <w:b/>
                <w:bCs/>
                <w:sz w:val="22"/>
                <w:szCs w:val="22"/>
              </w:rPr>
              <w:t>190</w:t>
            </w:r>
          </w:p>
        </w:tc>
      </w:tr>
    </w:tbl>
    <w:p w:rsidR="00547E6A" w:rsidRDefault="000E06D5" w:rsidP="003A7EC2">
      <w:pPr>
        <w:ind w:hanging="284"/>
        <w:rPr>
          <w:noProof/>
        </w:rPr>
      </w:pPr>
      <w:r w:rsidRPr="000E06D5">
        <w:rPr>
          <w:noProof/>
        </w:rPr>
        <w:drawing>
          <wp:inline distT="0" distB="0" distL="0" distR="0">
            <wp:extent cx="6782462" cy="8165989"/>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34EB" w:rsidRDefault="002834EB" w:rsidP="003A7EC2">
      <w:pPr>
        <w:ind w:hanging="284"/>
        <w:rPr>
          <w:noProof/>
        </w:rPr>
      </w:pPr>
    </w:p>
    <w:p w:rsidR="00547E6A" w:rsidRDefault="00547E6A"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76"/>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0E06D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bookmarkStart w:id="12" w:name="tabtxt_1575050_1908857374"/>
            <w:r w:rsidRPr="005F0ED5">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E46D03" w:rsidP="00E46D03">
            <w:pPr>
              <w:pStyle w:val="TabHyperlink0"/>
              <w:rPr>
                <w:sz w:val="22"/>
                <w:szCs w:val="22"/>
              </w:rPr>
            </w:pPr>
            <w:r w:rsidRPr="00E46D03">
              <w:rPr>
                <w:sz w:val="22"/>
                <w:szCs w:val="22"/>
              </w:rPr>
              <w:t>Губернатор Игорь Руденя поздравил коллектив "Верхневолжского АТП" с двухлетием с момента запуска</w:t>
            </w:r>
            <w:r w:rsidR="00746995" w:rsidRPr="00E46D03">
              <w:rPr>
                <w:sz w:val="22"/>
                <w:szCs w:val="22"/>
              </w:rPr>
              <w:t xml:space="preserve"> новой транспортной модели в Тверской области</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162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29,10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996</w:t>
            </w:r>
          </w:p>
        </w:tc>
      </w:tr>
      <w:tr w:rsidR="00E46D03" w:rsidRPr="00A11F6E" w:rsidTr="00E46D03">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E46D03" w:rsidRPr="005F0ED5" w:rsidRDefault="00E46D03" w:rsidP="00E46D03">
            <w:pPr>
              <w:pStyle w:val="ArtTabNormal"/>
              <w:rPr>
                <w:sz w:val="22"/>
                <w:szCs w:val="22"/>
              </w:rPr>
            </w:pPr>
          </w:p>
        </w:tc>
        <w:tc>
          <w:tcPr>
            <w:tcW w:w="10206" w:type="dxa"/>
            <w:gridSpan w:val="4"/>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Александр Бутузов: Создание "Транспорта Верхневолжья" - одно из самых эффективных преобразований последних лет</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Андрей Зиновьев: Новшество вполне оправдало себя</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Сергей Савинов: Чтобы изменить ситуацию с пассажироперевозками, потребовалась железная воля губернатора</w:t>
            </w:r>
          </w:p>
          <w:p w:rsidR="00746995" w:rsidRPr="00746995" w:rsidRDefault="00746995" w:rsidP="00746995">
            <w:pPr>
              <w:pStyle w:val="TabHyperlink0"/>
              <w:numPr>
                <w:ilvl w:val="0"/>
                <w:numId w:val="35"/>
              </w:numPr>
              <w:ind w:left="385" w:hanging="283"/>
              <w:rPr>
                <w:color w:val="auto"/>
                <w:sz w:val="22"/>
                <w:szCs w:val="22"/>
                <w:u w:val="none"/>
              </w:rPr>
            </w:pPr>
            <w:r w:rsidRPr="00746995">
              <w:rPr>
                <w:color w:val="auto"/>
                <w:sz w:val="22"/>
                <w:szCs w:val="22"/>
                <w:u w:val="none"/>
              </w:rPr>
              <w:t>Сергей Хрущев: Условия для водителей стали более комфортными</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Андрей Николашкин: Два года назад "кривые" схемы были сломаны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Алла Мишенькина: Транспорт Верхневолжья - это прорыв</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Владимир Кузнецов: "Транспорт Верхневолжья" дает возможность выполнять важную для общества работу</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Алексей Касеян: Грязные разваливающиеся маршрутки окончательно ушли в прошлое</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Андрей Белоцерковский: Важно, что транспортная реформа и развитие дорожной сети проходят синхронно</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Константин Антонов: Новая транспортная модель стала серьезным толчком для развития региона</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Артур Сычев: создан новый стандарт качества</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Елена Громова: На замену маршруткам пришли новые комфортабельные автобусы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Мария Новикова: Безусловно с новыми автобусами стало намного удобней</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Василий Воробьев: Теперь и наша область имеет действительно образцовый транспорт</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Андрей Николашкин: Тверская транспортная реформа - показатель эффективной работы регионального правительства</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Валерий Копытов: синий автобус снижает градус нервозности на дороге</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Сергей Журавлев: Новая модель зарекомендовала себя только с положительной стороны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Олег Дубов: Транспортная реформа - это благо для крупных городов</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Любовь Амосова: Жду, что и к нам в Вышний Волочек приедут новые автобусы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Вера Пепке-Шустрова: быть за рулем современного автобуса для меня двойное удовольствие</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Александр Михня: Мобильное приложение всегда подскажет, когда подъедет общественный транспорт</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Руфина Половецкая: Нужно больше точек, где пенсионеры смогут пополнять транспортные карты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Владимир Яшин: Особого уважения заслуживают водители автобусов</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Зоя Кораблина: Для пассажиров созданы все удобства</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Константин Ильин: Новую модель перевозок надо внедрять в крупных городах</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Александр Иванников: Комфортный транспорт - отличительная черта развивающегося города</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Владислав Шориков: Регулярный транспорт улучшает настроение</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Лариса Щербакова: Ветераны в целом довольны "Транспортом Верхневолжья"</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Иван Кладкевич: Я рад, что успел поездить в таких шикарных автобусах</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Анна Цветкова: Благодаря устойчивому расписанию можно отслеживать нужные автобусы дистанционно</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Руслан Строителев: "Транспорт Верхневолжья" заботиться о работниках</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Наталья Рощина: Мы очень ждем синие автобусы</w:t>
            </w:r>
          </w:p>
          <w:p w:rsidR="00E46D03" w:rsidRPr="00746995" w:rsidRDefault="00E46D03" w:rsidP="00746995">
            <w:pPr>
              <w:pStyle w:val="TabHyperlink0"/>
              <w:numPr>
                <w:ilvl w:val="0"/>
                <w:numId w:val="35"/>
              </w:numPr>
              <w:ind w:left="385" w:hanging="283"/>
              <w:rPr>
                <w:color w:val="auto"/>
                <w:sz w:val="22"/>
                <w:szCs w:val="22"/>
                <w:u w:val="none"/>
              </w:rPr>
            </w:pPr>
            <w:r w:rsidRPr="00746995">
              <w:rPr>
                <w:color w:val="auto"/>
                <w:sz w:val="22"/>
                <w:szCs w:val="22"/>
                <w:u w:val="none"/>
              </w:rPr>
              <w:t>Станислав Дорогуш: В Торжке очень ждут новую транспортную модель</w:t>
            </w:r>
          </w:p>
          <w:p w:rsidR="00E46D03" w:rsidRPr="00E46D03" w:rsidRDefault="00E46D03" w:rsidP="00746995">
            <w:pPr>
              <w:pStyle w:val="ArtTabNormal"/>
              <w:numPr>
                <w:ilvl w:val="0"/>
                <w:numId w:val="35"/>
              </w:numPr>
              <w:ind w:left="385" w:hanging="283"/>
              <w:rPr>
                <w:sz w:val="22"/>
                <w:szCs w:val="22"/>
                <w:lang w:val="ru-RU"/>
              </w:rPr>
            </w:pPr>
            <w:r w:rsidRPr="00746995">
              <w:rPr>
                <w:sz w:val="22"/>
                <w:szCs w:val="22"/>
              </w:rPr>
              <w:t>Ирина Шереметкер: "Транспорт Верхневолжья" получил признание на всероссийском уровне</w:t>
            </w:r>
          </w:p>
        </w:tc>
      </w:tr>
      <w:tr w:rsidR="000E06D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bookmarkStart w:id="13" w:name="tabtxt_1575050_1908499775"/>
            <w:r w:rsidRPr="005F0ED5">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TabHyperlink0"/>
              <w:rPr>
                <w:sz w:val="22"/>
                <w:szCs w:val="22"/>
              </w:rPr>
            </w:pPr>
            <w:hyperlink w:anchor="ant_1575050_1908499775" w:history="1">
              <w:r w:rsidRPr="005F0ED5">
                <w:rPr>
                  <w:sz w:val="22"/>
                  <w:szCs w:val="22"/>
                </w:rPr>
                <w:t>В Тверской области ветеран ВОВ Мария Федюнина отмечает 101-й день рождения</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33</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2,37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125</w:t>
            </w:r>
          </w:p>
        </w:tc>
      </w:tr>
      <w:tr w:rsidR="000E06D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bookmarkStart w:id="14" w:name="tabtxt_1575050_1908612002"/>
            <w:r w:rsidRPr="005F0ED5">
              <w:rPr>
                <w:sz w:val="22"/>
                <w:szCs w:val="22"/>
              </w:rPr>
              <w:lastRenderedPageBreak/>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TabHyperlink0"/>
              <w:rPr>
                <w:sz w:val="22"/>
                <w:szCs w:val="22"/>
              </w:rPr>
            </w:pPr>
            <w:hyperlink w:anchor="ant_1575050_1908612002" w:history="1">
              <w:r w:rsidRPr="005F0ED5">
                <w:rPr>
                  <w:sz w:val="22"/>
                  <w:szCs w:val="22"/>
                </w:rPr>
                <w:t>Более 3700 человек приняли за сутки в ЦАПах Тверской области</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25</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0,924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32</w:t>
            </w:r>
          </w:p>
        </w:tc>
      </w:tr>
      <w:tr w:rsidR="000E06D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bookmarkStart w:id="15" w:name="tabtxt_1575050_1909012105"/>
            <w:r w:rsidRPr="005F0ED5">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TabHyperlink0"/>
              <w:rPr>
                <w:sz w:val="22"/>
                <w:szCs w:val="22"/>
              </w:rPr>
            </w:pPr>
            <w:hyperlink w:anchor="ant_1575050_1909012105" w:history="1">
              <w:r w:rsidRPr="005F0ED5">
                <w:rPr>
                  <w:sz w:val="22"/>
                  <w:szCs w:val="22"/>
                </w:rPr>
                <w:t>Адресную инвестиционную программу обсудили в правительстве региона</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19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0,51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36</w:t>
            </w:r>
          </w:p>
        </w:tc>
      </w:tr>
      <w:tr w:rsidR="000E06D5"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bookmarkStart w:id="16" w:name="tabtxt_1575050_1908967252"/>
            <w:r w:rsidRPr="005F0ED5">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TabHyperlink0"/>
              <w:rPr>
                <w:sz w:val="22"/>
                <w:szCs w:val="22"/>
              </w:rPr>
            </w:pPr>
            <w:hyperlink w:anchor="ant_1575050_1908967252" w:history="1">
              <w:r w:rsidRPr="005F0ED5">
                <w:rPr>
                  <w:sz w:val="22"/>
                  <w:szCs w:val="22"/>
                </w:rPr>
                <w:t>Начался прием работ на ежегодный конкурс "Красная книга Тверской области глазами детей"</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18</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0,50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E06D5" w:rsidRPr="005F0ED5" w:rsidRDefault="000E06D5" w:rsidP="00E46D03">
            <w:pPr>
              <w:pStyle w:val="ArtTabNormal"/>
              <w:rPr>
                <w:sz w:val="22"/>
                <w:szCs w:val="22"/>
              </w:rPr>
            </w:pPr>
            <w:r w:rsidRPr="005F0ED5">
              <w:rPr>
                <w:sz w:val="22"/>
                <w:szCs w:val="22"/>
              </w:rPr>
              <w:t>25</w:t>
            </w:r>
          </w:p>
        </w:tc>
      </w:tr>
    </w:tbl>
    <w:p w:rsidR="007817E5" w:rsidRDefault="007817E5" w:rsidP="008E5EBE">
      <w:pPr>
        <w:rPr>
          <w:b/>
          <w:noProof/>
          <w:sz w:val="22"/>
          <w:szCs w:val="22"/>
        </w:rPr>
      </w:pPr>
    </w:p>
    <w:p w:rsidR="00C47107" w:rsidRPr="00893B32" w:rsidRDefault="008B7576" w:rsidP="00282528">
      <w:pPr>
        <w:pStyle w:val="2"/>
        <w:rPr>
          <w:bCs w:val="0"/>
          <w:kern w:val="32"/>
          <w:sz w:val="28"/>
          <w:lang w:eastAsia="ru-RU"/>
        </w:rPr>
      </w:pPr>
      <w:bookmarkStart w:id="17" w:name="_Toc496394404"/>
      <w:r w:rsidRPr="000C1EAC">
        <w:rPr>
          <w:rStyle w:val="113"/>
          <w:szCs w:val="28"/>
        </w:rPr>
        <w:t>ДАЙДЖЕСТ НАИБОЛЕЕ ЗАМЕТНЫХ СООБЩЕНИЙ СМИ</w:t>
      </w:r>
      <w:bookmarkEnd w:id="17"/>
    </w:p>
    <w:p w:rsidR="00893B32" w:rsidRDefault="00893B32" w:rsidP="000E06D5">
      <w:pPr>
        <w:rPr>
          <w:rFonts w:ascii="Arial" w:eastAsia="Arial" w:hAnsi="Arial" w:cs="Arial"/>
          <w:color w:val="000000"/>
          <w:sz w:val="22"/>
          <w:szCs w:val="22"/>
        </w:rPr>
      </w:pPr>
    </w:p>
    <w:p w:rsidR="00E46D03" w:rsidRPr="00E46D03" w:rsidRDefault="00E46D03" w:rsidP="00E46D03">
      <w:pPr>
        <w:rPr>
          <w:rFonts w:ascii="Arial" w:eastAsia="Arial" w:hAnsi="Arial" w:cs="Arial"/>
          <w:b/>
          <w:color w:val="000000"/>
          <w:sz w:val="22"/>
          <w:szCs w:val="22"/>
          <w:shd w:val="clear" w:color="auto" w:fill="FFFFFF"/>
        </w:rPr>
      </w:pPr>
      <w:r w:rsidRPr="00E46D03">
        <w:rPr>
          <w:rFonts w:ascii="Arial" w:eastAsia="Arial" w:hAnsi="Arial" w:cs="Arial"/>
          <w:b/>
          <w:color w:val="000000"/>
          <w:sz w:val="22"/>
          <w:szCs w:val="22"/>
          <w:shd w:val="clear" w:color="auto" w:fill="FFFFFF"/>
        </w:rPr>
        <w:t>РИА Новости, Москва, 03 февраля 2022</w:t>
      </w:r>
    </w:p>
    <w:p w:rsidR="00E46D03" w:rsidRPr="00E46D03" w:rsidRDefault="00E46D03" w:rsidP="00E46D03">
      <w:pPr>
        <w:jc w:val="both"/>
        <w:outlineLvl w:val="1"/>
        <w:rPr>
          <w:rFonts w:ascii="Arial" w:eastAsia="Arial" w:hAnsi="Arial" w:cs="Arial"/>
          <w:color w:val="000000"/>
          <w:sz w:val="22"/>
          <w:szCs w:val="22"/>
          <w:shd w:val="clear" w:color="auto" w:fill="FFFFFF"/>
        </w:rPr>
      </w:pPr>
      <w:bookmarkStart w:id="18" w:name="ant_1575050_1908857374"/>
      <w:r w:rsidRPr="00E46D03">
        <w:rPr>
          <w:rFonts w:ascii="Arial" w:eastAsia="Arial" w:hAnsi="Arial" w:cs="Arial"/>
          <w:color w:val="000000"/>
          <w:sz w:val="22"/>
          <w:szCs w:val="22"/>
          <w:shd w:val="clear" w:color="auto" w:fill="FFFFFF"/>
        </w:rPr>
        <w:t>"ТРАНСПОРТ ВЕРХНЕВОЛЖЬЯ" ЗА ДВА ГОДА ПЕРЕВЕЗ ОКОЛО 150 МЛН ПАССАЖИРОВ</w:t>
      </w:r>
      <w:bookmarkEnd w:id="18"/>
    </w:p>
    <w:p w:rsidR="00E46D03" w:rsidRPr="00E46D03" w:rsidRDefault="00E46D03" w:rsidP="00E46D03">
      <w:pPr>
        <w:jc w:val="both"/>
        <w:rPr>
          <w:rFonts w:ascii="Arial" w:eastAsia="Arial" w:hAnsi="Arial" w:cs="Arial"/>
          <w:color w:val="000000"/>
          <w:sz w:val="22"/>
          <w:szCs w:val="22"/>
          <w:shd w:val="clear" w:color="auto" w:fill="FFFFFF"/>
        </w:rPr>
      </w:pPr>
      <w:r w:rsidRPr="00E46D03">
        <w:rPr>
          <w:rFonts w:ascii="Arial" w:eastAsia="Arial" w:hAnsi="Arial" w:cs="Arial"/>
          <w:color w:val="000000"/>
          <w:sz w:val="22"/>
          <w:szCs w:val="22"/>
          <w:shd w:val="clear" w:color="auto" w:fill="FFFFFF"/>
        </w:rPr>
        <w:t xml:space="preserve">Новый общественный транспорт является комфортным, безопасным и современным", - сказал губернатор области </w:t>
      </w:r>
      <w:r w:rsidRPr="00E46D03">
        <w:rPr>
          <w:rFonts w:ascii="Arial" w:eastAsia="Arial" w:hAnsi="Arial" w:cs="Arial"/>
          <w:color w:val="000000"/>
          <w:sz w:val="22"/>
          <w:szCs w:val="22"/>
          <w:shd w:val="clear" w:color="auto" w:fill="C0C0C0"/>
        </w:rPr>
        <w:t>Игорь Руденя</w:t>
      </w:r>
      <w:r w:rsidRPr="00E46D03">
        <w:rPr>
          <w:rFonts w:ascii="Arial" w:eastAsia="Arial" w:hAnsi="Arial" w:cs="Arial"/>
          <w:color w:val="000000"/>
          <w:sz w:val="22"/>
          <w:szCs w:val="22"/>
          <w:shd w:val="clear" w:color="auto" w:fill="FFFFFF"/>
        </w:rPr>
        <w:t xml:space="preserve">, посещая в четверг предприятие регионального перевозчика... </w:t>
      </w:r>
    </w:p>
    <w:p w:rsidR="00E46D03" w:rsidRPr="00E46D03" w:rsidRDefault="00E46D03" w:rsidP="00E46D03">
      <w:pPr>
        <w:rPr>
          <w:rFonts w:ascii="Arial" w:eastAsia="Arial" w:hAnsi="Arial" w:cs="Arial"/>
          <w:color w:val="0000FF"/>
          <w:sz w:val="22"/>
          <w:szCs w:val="22"/>
          <w:shd w:val="clear" w:color="auto" w:fill="FFFFFF"/>
        </w:rPr>
      </w:pPr>
      <w:hyperlink r:id="rId12" w:history="1">
        <w:r w:rsidRPr="00E46D03">
          <w:rPr>
            <w:rFonts w:ascii="Arial" w:eastAsia="Arial" w:hAnsi="Arial" w:cs="Arial"/>
            <w:color w:val="0000FF"/>
            <w:sz w:val="22"/>
            <w:szCs w:val="22"/>
            <w:u w:val="single"/>
            <w:shd w:val="clear" w:color="auto" w:fill="FFFFFF"/>
          </w:rPr>
          <w:t>https://ria.ru/20220203/transport-1770932457.html</w:t>
        </w:r>
      </w:hyperlink>
    </w:p>
    <w:p w:rsidR="00E46D03" w:rsidRPr="00E46D03" w:rsidRDefault="00E46D03" w:rsidP="00E46D03">
      <w:pPr>
        <w:rPr>
          <w:rFonts w:ascii="Arial" w:eastAsia="Arial" w:hAnsi="Arial" w:cs="Arial"/>
          <w:color w:val="000000"/>
          <w:sz w:val="22"/>
          <w:szCs w:val="22"/>
          <w:u w:val="single"/>
          <w:shd w:val="clear" w:color="auto" w:fill="FFFFFF"/>
        </w:rPr>
      </w:pPr>
      <w:r w:rsidRPr="00E46D03">
        <w:rPr>
          <w:rFonts w:ascii="Arial" w:eastAsia="Arial" w:hAnsi="Arial" w:cs="Arial"/>
          <w:color w:val="000000"/>
          <w:sz w:val="22"/>
          <w:szCs w:val="22"/>
          <w:u w:val="single"/>
          <w:shd w:val="clear" w:color="auto" w:fill="FFFFFF"/>
        </w:rPr>
        <w:t>Сообщения по событию:</w:t>
      </w:r>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 w:history="1">
        <w:r w:rsidRPr="00E46D03">
          <w:rPr>
            <w:rFonts w:ascii="Arial" w:eastAsia="Arial" w:hAnsi="Arial" w:cs="Arial"/>
            <w:color w:val="0000FF"/>
            <w:sz w:val="22"/>
            <w:szCs w:val="22"/>
            <w:u w:val="single"/>
            <w:shd w:val="clear" w:color="auto" w:fill="FFFFFF"/>
          </w:rPr>
          <w:t>ИА Regnum, Москва,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r w:rsidRPr="00E46D03">
        <w:rPr>
          <w:rFonts w:ascii="Arial" w:eastAsia="Arial" w:hAnsi="Arial" w:cs="Arial"/>
          <w:color w:val="0000FF"/>
          <w:sz w:val="22"/>
          <w:szCs w:val="22"/>
          <w:shd w:val="clear" w:color="auto" w:fill="FFFFFF"/>
        </w:rPr>
        <w:t>Кимры Сегодня, Кимры, 4 февраля 2022</w:t>
      </w:r>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r w:rsidRPr="00E46D03">
        <w:rPr>
          <w:rFonts w:ascii="Arial" w:eastAsia="Arial" w:hAnsi="Arial" w:cs="Arial"/>
          <w:color w:val="0000FF"/>
          <w:sz w:val="22"/>
          <w:szCs w:val="22"/>
          <w:shd w:val="clear" w:color="auto" w:fill="FFFFFF"/>
        </w:rPr>
        <w:t>Кашинская газета, Кашин, 4 февраля 2022</w:t>
      </w:r>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r w:rsidRPr="00E46D03">
        <w:rPr>
          <w:rFonts w:ascii="Arial" w:eastAsia="Arial" w:hAnsi="Arial" w:cs="Arial"/>
          <w:color w:val="0000FF"/>
          <w:sz w:val="22"/>
          <w:szCs w:val="22"/>
          <w:shd w:val="clear" w:color="auto" w:fill="FFFFFF"/>
        </w:rPr>
        <w:t>Старицкий вестник, Старица, 4 февраля 2022</w:t>
      </w:r>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r w:rsidRPr="00E46D03">
        <w:rPr>
          <w:rFonts w:ascii="Arial" w:eastAsia="Arial" w:hAnsi="Arial" w:cs="Arial"/>
          <w:color w:val="0000FF"/>
          <w:sz w:val="22"/>
          <w:szCs w:val="22"/>
          <w:shd w:val="clear" w:color="auto" w:fill="FFFFFF"/>
        </w:rPr>
        <w:t>Старицкий вестник, Старица, 4 февраля 2022</w:t>
      </w:r>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9"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1" w:history="1">
        <w:r w:rsidRPr="00E46D03">
          <w:rPr>
            <w:rFonts w:ascii="Arial" w:eastAsia="Arial" w:hAnsi="Arial" w:cs="Arial"/>
            <w:color w:val="0000FF"/>
            <w:sz w:val="22"/>
            <w:szCs w:val="22"/>
            <w:u w:val="single"/>
            <w:shd w:val="clear" w:color="auto" w:fill="FFFFFF"/>
          </w:rPr>
          <w:t>Смена+ (smenaplus.ru),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4"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6" w:history="1">
        <w:r w:rsidRPr="00E46D03">
          <w:rPr>
            <w:rFonts w:ascii="Arial" w:eastAsia="Arial" w:hAnsi="Arial" w:cs="Arial"/>
            <w:color w:val="0000FF"/>
            <w:sz w:val="22"/>
            <w:szCs w:val="22"/>
            <w:u w:val="single"/>
            <w:shd w:val="clear" w:color="auto" w:fill="FFFFFF"/>
          </w:rPr>
          <w:t>Лента новостей Якутска (yakutsk-news.net), Якутск,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29"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0"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2" w:history="1">
        <w:r w:rsidRPr="00E46D03">
          <w:rPr>
            <w:rFonts w:ascii="Arial" w:eastAsia="Arial" w:hAnsi="Arial" w:cs="Arial"/>
            <w:color w:val="0000FF"/>
            <w:sz w:val="22"/>
            <w:szCs w:val="22"/>
            <w:u w:val="single"/>
            <w:shd w:val="clear" w:color="auto" w:fill="FFFFFF"/>
          </w:rPr>
          <w:t>Тверь (toptver.ru),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3"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6" w:history="1">
        <w:r w:rsidRPr="00E46D03">
          <w:rPr>
            <w:rFonts w:ascii="Arial" w:eastAsia="Arial" w:hAnsi="Arial" w:cs="Arial"/>
            <w:color w:val="0000FF"/>
            <w:sz w:val="22"/>
            <w:szCs w:val="22"/>
            <w:u w:val="single"/>
            <w:shd w:val="clear" w:color="auto" w:fill="FFFFFF"/>
          </w:rPr>
          <w:t>Кашинская газета (kashingazeta.ru), Кашин,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39" w:history="1">
        <w:r w:rsidRPr="00E46D03">
          <w:rPr>
            <w:rFonts w:ascii="Arial" w:eastAsia="Arial" w:hAnsi="Arial" w:cs="Arial"/>
            <w:color w:val="0000FF"/>
            <w:sz w:val="22"/>
            <w:szCs w:val="22"/>
            <w:u w:val="single"/>
            <w:shd w:val="clear" w:color="auto" w:fill="FFFFFF"/>
          </w:rPr>
          <w:t>ВОТ! (vot69.ru),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3"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4" w:history="1">
        <w:r w:rsidRPr="00E46D03">
          <w:rPr>
            <w:rFonts w:ascii="Arial" w:eastAsia="Arial" w:hAnsi="Arial" w:cs="Arial"/>
            <w:color w:val="0000FF"/>
            <w:sz w:val="22"/>
            <w:szCs w:val="22"/>
            <w:u w:val="single"/>
            <w:shd w:val="clear" w:color="auto" w:fill="FFFFFF"/>
          </w:rPr>
          <w:t>Афанасий-бизнес (afanasy.biz),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6" w:history="1">
        <w:r w:rsidRPr="00E46D03">
          <w:rPr>
            <w:rFonts w:ascii="Arial" w:eastAsia="Arial" w:hAnsi="Arial" w:cs="Arial"/>
            <w:color w:val="0000FF"/>
            <w:sz w:val="22"/>
            <w:szCs w:val="22"/>
            <w:u w:val="single"/>
            <w:shd w:val="clear" w:color="auto" w:fill="FFFFFF"/>
          </w:rPr>
          <w:t>Главный региональный (glavny.tv), Смоленск,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7"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49" w:history="1">
        <w:r w:rsidRPr="00E46D03">
          <w:rPr>
            <w:rFonts w:ascii="Arial" w:eastAsia="Arial" w:hAnsi="Arial" w:cs="Arial"/>
            <w:color w:val="0000FF"/>
            <w:sz w:val="22"/>
            <w:szCs w:val="22"/>
            <w:u w:val="single"/>
            <w:shd w:val="clear" w:color="auto" w:fill="FFFFFF"/>
          </w:rPr>
          <w:t>Тверь (toptver.ru),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4" w:history="1">
        <w:r w:rsidRPr="00E46D03">
          <w:rPr>
            <w:rFonts w:ascii="Arial" w:eastAsia="Arial" w:hAnsi="Arial" w:cs="Arial"/>
            <w:color w:val="0000FF"/>
            <w:sz w:val="22"/>
            <w:szCs w:val="22"/>
            <w:u w:val="single"/>
            <w:shd w:val="clear" w:color="auto" w:fill="FFFFFF"/>
          </w:rPr>
          <w:t>Родная земля (r-zemlya.ru), п. Рамешки,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lang w:val="en-US"/>
        </w:rPr>
      </w:pPr>
      <w:hyperlink r:id="rId56" w:history="1">
        <w:r w:rsidRPr="00E46D03">
          <w:rPr>
            <w:rFonts w:ascii="Arial" w:eastAsia="Arial" w:hAnsi="Arial" w:cs="Arial"/>
            <w:color w:val="0000FF"/>
            <w:sz w:val="22"/>
            <w:szCs w:val="22"/>
            <w:u w:val="single"/>
            <w:shd w:val="clear" w:color="auto" w:fill="FFFFFF"/>
            <w:lang w:val="en-US"/>
          </w:rPr>
          <w:t xml:space="preserve">PANORAMA PRO (panoramapro.ru), </w:t>
        </w:r>
        <w:r w:rsidRPr="00E46D03">
          <w:rPr>
            <w:rFonts w:ascii="Arial" w:eastAsia="Arial" w:hAnsi="Arial" w:cs="Arial"/>
            <w:color w:val="0000FF"/>
            <w:sz w:val="22"/>
            <w:szCs w:val="22"/>
            <w:u w:val="single"/>
            <w:shd w:val="clear" w:color="auto" w:fill="FFFFFF"/>
          </w:rPr>
          <w:t>Тверь</w:t>
        </w:r>
        <w:r w:rsidRPr="00E46D03">
          <w:rPr>
            <w:rFonts w:ascii="Arial" w:eastAsia="Arial" w:hAnsi="Arial" w:cs="Arial"/>
            <w:color w:val="0000FF"/>
            <w:sz w:val="22"/>
            <w:szCs w:val="22"/>
            <w:u w:val="single"/>
            <w:shd w:val="clear" w:color="auto" w:fill="FFFFFF"/>
            <w:lang w:val="en-US"/>
          </w:rPr>
          <w:t xml:space="preserve">, 3 </w:t>
        </w:r>
        <w:r w:rsidRPr="00E46D03">
          <w:rPr>
            <w:rFonts w:ascii="Arial" w:eastAsia="Arial" w:hAnsi="Arial" w:cs="Arial"/>
            <w:color w:val="0000FF"/>
            <w:sz w:val="22"/>
            <w:szCs w:val="22"/>
            <w:u w:val="single"/>
            <w:shd w:val="clear" w:color="auto" w:fill="FFFFFF"/>
          </w:rPr>
          <w:t>февраля</w:t>
        </w:r>
        <w:r w:rsidRPr="00E46D03">
          <w:rPr>
            <w:rFonts w:ascii="Arial" w:eastAsia="Arial" w:hAnsi="Arial" w:cs="Arial"/>
            <w:color w:val="0000FF"/>
            <w:sz w:val="22"/>
            <w:szCs w:val="22"/>
            <w:u w:val="single"/>
            <w:shd w:val="clear" w:color="auto" w:fill="FFFFFF"/>
            <w:lang w:val="en-US"/>
          </w:rPr>
          <w:t xml:space="preserve">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7"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8" w:history="1">
        <w:r w:rsidRPr="00E46D03">
          <w:rPr>
            <w:rFonts w:ascii="Arial" w:eastAsia="Arial" w:hAnsi="Arial" w:cs="Arial"/>
            <w:color w:val="0000FF"/>
            <w:sz w:val="22"/>
            <w:szCs w:val="22"/>
            <w:u w:val="single"/>
            <w:shd w:val="clear" w:color="auto" w:fill="FFFFFF"/>
          </w:rPr>
          <w:t>Московский Комсомолец (tver.mk.ru),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59"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0" w:history="1">
        <w:r w:rsidRPr="00E46D03">
          <w:rPr>
            <w:rFonts w:ascii="Arial" w:eastAsia="Arial" w:hAnsi="Arial" w:cs="Arial"/>
            <w:color w:val="0000FF"/>
            <w:sz w:val="22"/>
            <w:szCs w:val="22"/>
            <w:u w:val="single"/>
            <w:shd w:val="clear" w:color="auto" w:fill="FFFFFF"/>
          </w:rPr>
          <w:t>Край справедливости (ks-region69.com),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6"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69" w:history="1">
        <w:r w:rsidRPr="00E46D03">
          <w:rPr>
            <w:rFonts w:ascii="Arial" w:eastAsia="Arial" w:hAnsi="Arial" w:cs="Arial"/>
            <w:color w:val="0000FF"/>
            <w:sz w:val="22"/>
            <w:szCs w:val="22"/>
            <w:u w:val="single"/>
            <w:shd w:val="clear" w:color="auto" w:fill="FFFFFF"/>
          </w:rPr>
          <w:t>Аргументы и Факты (tver.aif.ru),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0" w:history="1">
        <w:r w:rsidRPr="00E46D03">
          <w:rPr>
            <w:rFonts w:ascii="Arial" w:eastAsia="Arial" w:hAnsi="Arial" w:cs="Arial"/>
            <w:color w:val="0000FF"/>
            <w:sz w:val="22"/>
            <w:szCs w:val="22"/>
            <w:u w:val="single"/>
            <w:shd w:val="clear" w:color="auto" w:fill="FFFFFF"/>
          </w:rPr>
          <w:t>Молоковский край (молоковскийкрай), п. Молоково,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2" w:history="1">
        <w:r w:rsidRPr="00E46D03">
          <w:rPr>
            <w:rFonts w:ascii="Arial" w:eastAsia="Arial" w:hAnsi="Arial" w:cs="Arial"/>
            <w:color w:val="0000FF"/>
            <w:sz w:val="22"/>
            <w:szCs w:val="22"/>
            <w:u w:val="single"/>
            <w:shd w:val="clear" w:color="auto" w:fill="FFFFFF"/>
          </w:rPr>
          <w:t>Заря (konzarya.ru), Конаково,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3" w:history="1">
        <w:r w:rsidRPr="00E46D03">
          <w:rPr>
            <w:rFonts w:ascii="Arial" w:eastAsia="Arial" w:hAnsi="Arial" w:cs="Arial"/>
            <w:color w:val="0000FF"/>
            <w:sz w:val="22"/>
            <w:szCs w:val="22"/>
            <w:u w:val="single"/>
            <w:shd w:val="clear" w:color="auto" w:fill="FFFFFF"/>
          </w:rPr>
          <w:t>Афанасий-бизнес (afanasy.biz),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4" w:history="1">
        <w:r w:rsidRPr="00E46D03">
          <w:rPr>
            <w:rFonts w:ascii="Arial" w:eastAsia="Arial" w:hAnsi="Arial" w:cs="Arial"/>
            <w:color w:val="0000FF"/>
            <w:sz w:val="22"/>
            <w:szCs w:val="22"/>
            <w:u w:val="single"/>
            <w:shd w:val="clear" w:color="auto" w:fill="FFFFFF"/>
          </w:rPr>
          <w:t>Кимрский вестник (kimvestnik.ru), Кимры,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6"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7" w:history="1">
        <w:r w:rsidRPr="00E46D03">
          <w:rPr>
            <w:rFonts w:ascii="Arial" w:eastAsia="Arial" w:hAnsi="Arial" w:cs="Arial"/>
            <w:color w:val="0000FF"/>
            <w:sz w:val="22"/>
            <w:szCs w:val="22"/>
            <w:u w:val="single"/>
            <w:shd w:val="clear" w:color="auto" w:fill="FFFFFF"/>
          </w:rPr>
          <w:t>Знамя (kuvznama.ru), Кувшиново,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8" w:history="1">
        <w:r w:rsidRPr="00E46D03">
          <w:rPr>
            <w:rFonts w:ascii="Arial" w:eastAsia="Arial" w:hAnsi="Arial" w:cs="Arial"/>
            <w:color w:val="0000FF"/>
            <w:sz w:val="22"/>
            <w:szCs w:val="22"/>
            <w:u w:val="single"/>
            <w:shd w:val="clear" w:color="auto" w:fill="FFFFFF"/>
          </w:rPr>
          <w:t>Зубцовская жизнь (зубцовскаяжизнь), Зубцов,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79" w:history="1">
        <w:r w:rsidRPr="00E46D03">
          <w:rPr>
            <w:rFonts w:ascii="Arial" w:eastAsia="Arial" w:hAnsi="Arial" w:cs="Arial"/>
            <w:color w:val="0000FF"/>
            <w:sz w:val="22"/>
            <w:szCs w:val="22"/>
            <w:u w:val="single"/>
            <w:shd w:val="clear" w:color="auto" w:fill="FFFFFF"/>
          </w:rPr>
          <w:t>Комсомольская правда (tver.kp.ru),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0" w:history="1">
        <w:r w:rsidRPr="00E46D03">
          <w:rPr>
            <w:rFonts w:ascii="Arial" w:eastAsia="Arial" w:hAnsi="Arial" w:cs="Arial"/>
            <w:color w:val="0000FF"/>
            <w:sz w:val="22"/>
            <w:szCs w:val="22"/>
            <w:u w:val="single"/>
            <w:shd w:val="clear" w:color="auto" w:fill="FFFFFF"/>
          </w:rPr>
          <w:t>Наша жизнь (нашажизнь), Лихославль,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2" w:history="1">
        <w:r w:rsidRPr="00E46D03">
          <w:rPr>
            <w:rFonts w:ascii="Arial" w:eastAsia="Arial" w:hAnsi="Arial" w:cs="Arial"/>
            <w:color w:val="0000FF"/>
            <w:sz w:val="22"/>
            <w:szCs w:val="22"/>
            <w:u w:val="single"/>
            <w:shd w:val="clear" w:color="auto" w:fill="FFFFFF"/>
          </w:rPr>
          <w:t>Сандовские вести (сандовскиевести), п.г.т. Сандово,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3" w:history="1">
        <w:r w:rsidRPr="00E46D03">
          <w:rPr>
            <w:rFonts w:ascii="Arial" w:eastAsia="Arial" w:hAnsi="Arial" w:cs="Arial"/>
            <w:color w:val="0000FF"/>
            <w:sz w:val="22"/>
            <w:szCs w:val="22"/>
            <w:u w:val="single"/>
            <w:shd w:val="clear" w:color="auto" w:fill="FFFFFF"/>
          </w:rPr>
          <w:t>Авангард (авангард), Западная Двина,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5" w:history="1">
        <w:r w:rsidRPr="00E46D03">
          <w:rPr>
            <w:rFonts w:ascii="Arial" w:eastAsia="Arial" w:hAnsi="Arial" w:cs="Arial"/>
            <w:color w:val="0000FF"/>
            <w:sz w:val="22"/>
            <w:szCs w:val="22"/>
            <w:u w:val="single"/>
            <w:shd w:val="clear" w:color="auto" w:fill="FFFFFF"/>
          </w:rPr>
          <w:t>Вышневолоцкая правда (вышневолоцкаяправда), п.г.т. Жарковский,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6" w:history="1">
        <w:r w:rsidRPr="00E46D03">
          <w:rPr>
            <w:rFonts w:ascii="Arial" w:eastAsia="Arial" w:hAnsi="Arial" w:cs="Arial"/>
            <w:color w:val="0000FF"/>
            <w:sz w:val="22"/>
            <w:szCs w:val="22"/>
            <w:u w:val="single"/>
            <w:shd w:val="clear" w:color="auto" w:fill="FFFFFF"/>
          </w:rPr>
          <w:t>Коммунар (коммунар), п. Фирово,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7" w:history="1">
        <w:r w:rsidRPr="00E46D03">
          <w:rPr>
            <w:rFonts w:ascii="Arial" w:eastAsia="Arial" w:hAnsi="Arial" w:cs="Arial"/>
            <w:color w:val="0000FF"/>
            <w:sz w:val="22"/>
            <w:szCs w:val="22"/>
            <w:u w:val="single"/>
            <w:shd w:val="clear" w:color="auto" w:fill="FFFFFF"/>
          </w:rPr>
          <w:t>Тверь (toptver.ru),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8" w:history="1">
        <w:r w:rsidRPr="00E46D03">
          <w:rPr>
            <w:rFonts w:ascii="Arial" w:eastAsia="Arial" w:hAnsi="Arial" w:cs="Arial"/>
            <w:color w:val="0000FF"/>
            <w:sz w:val="22"/>
            <w:szCs w:val="22"/>
            <w:u w:val="single"/>
            <w:shd w:val="clear" w:color="auto" w:fill="FFFFFF"/>
          </w:rPr>
          <w:t>Лесной вестник (леснойвестник), с. Лесное (Тверская обл.),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89" w:history="1">
        <w:r w:rsidRPr="00E46D03">
          <w:rPr>
            <w:rFonts w:ascii="Arial" w:eastAsia="Arial" w:hAnsi="Arial" w:cs="Arial"/>
            <w:color w:val="0000FF"/>
            <w:sz w:val="22"/>
            <w:szCs w:val="22"/>
            <w:u w:val="single"/>
            <w:shd w:val="clear" w:color="auto" w:fill="FFFFFF"/>
          </w:rPr>
          <w:t>Новая жизнь (новаяжизнь), Бологое,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0" w:history="1">
        <w:r w:rsidRPr="00E46D03">
          <w:rPr>
            <w:rFonts w:ascii="Arial" w:eastAsia="Arial" w:hAnsi="Arial" w:cs="Arial"/>
            <w:color w:val="0000FF"/>
            <w:sz w:val="22"/>
            <w:szCs w:val="22"/>
            <w:u w:val="single"/>
            <w:shd w:val="clear" w:color="auto" w:fill="FFFFFF"/>
          </w:rPr>
          <w:t>Ленинское знамя (leninskoeznamya.tverreg.ru),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1" w:history="1">
        <w:r w:rsidRPr="00E46D03">
          <w:rPr>
            <w:rFonts w:ascii="Arial" w:eastAsia="Arial" w:hAnsi="Arial" w:cs="Arial"/>
            <w:color w:val="0000FF"/>
            <w:sz w:val="22"/>
            <w:szCs w:val="22"/>
            <w:u w:val="single"/>
            <w:shd w:val="clear" w:color="auto" w:fill="FFFFFF"/>
          </w:rPr>
          <w:t>Андреапольские вести (андреапольскиевести), Андреаполь,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2"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4" w:history="1">
        <w:r w:rsidRPr="00E46D03">
          <w:rPr>
            <w:rFonts w:ascii="Arial" w:eastAsia="Arial" w:hAnsi="Arial" w:cs="Arial"/>
            <w:color w:val="0000FF"/>
            <w:sz w:val="22"/>
            <w:szCs w:val="22"/>
            <w:u w:val="single"/>
            <w:shd w:val="clear" w:color="auto" w:fill="FFFFFF"/>
          </w:rPr>
          <w:t>Тверское информационное агентство (tvernews.ru),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6" w:history="1">
        <w:r w:rsidRPr="00E46D03">
          <w:rPr>
            <w:rFonts w:ascii="Arial" w:eastAsia="Arial" w:hAnsi="Arial" w:cs="Arial"/>
            <w:color w:val="0000FF"/>
            <w:sz w:val="22"/>
            <w:szCs w:val="22"/>
            <w:u w:val="single"/>
            <w:shd w:val="clear" w:color="auto" w:fill="FFFFFF"/>
          </w:rPr>
          <w:t>Спировские известия (спировскиеизвестия), п. Спирово,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7" w:history="1">
        <w:r w:rsidRPr="00E46D03">
          <w:rPr>
            <w:rFonts w:ascii="Arial" w:eastAsia="Arial" w:hAnsi="Arial" w:cs="Arial"/>
            <w:color w:val="0000FF"/>
            <w:sz w:val="22"/>
            <w:szCs w:val="22"/>
            <w:u w:val="single"/>
            <w:shd w:val="clear" w:color="auto" w:fill="FFFFFF"/>
          </w:rPr>
          <w:t>TvTver.ru,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8"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99" w:history="1">
        <w:r w:rsidRPr="00E46D03">
          <w:rPr>
            <w:rFonts w:ascii="Arial" w:eastAsia="Arial" w:hAnsi="Arial" w:cs="Arial"/>
            <w:color w:val="0000FF"/>
            <w:sz w:val="22"/>
            <w:szCs w:val="22"/>
            <w:u w:val="single"/>
            <w:shd w:val="clear" w:color="auto" w:fill="FFFFFF"/>
          </w:rPr>
          <w:t>Вперед (вперед), Калязин,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0"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2" w:history="1">
        <w:r w:rsidRPr="00E46D03">
          <w:rPr>
            <w:rFonts w:ascii="Arial" w:eastAsia="Arial" w:hAnsi="Arial" w:cs="Arial"/>
            <w:color w:val="0000FF"/>
            <w:sz w:val="22"/>
            <w:szCs w:val="22"/>
            <w:u w:val="single"/>
            <w:shd w:val="clear" w:color="auto" w:fill="FFFFFF"/>
          </w:rPr>
          <w:t>Жарковский вестник (жарковскийвестник), п.г.т. Жарковский,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3" w:history="1">
        <w:r w:rsidRPr="00E46D03">
          <w:rPr>
            <w:rFonts w:ascii="Arial" w:eastAsia="Arial" w:hAnsi="Arial" w:cs="Arial"/>
            <w:color w:val="0000FF"/>
            <w:sz w:val="22"/>
            <w:szCs w:val="22"/>
            <w:u w:val="single"/>
            <w:shd w:val="clear" w:color="auto" w:fill="FFFFFF"/>
          </w:rPr>
          <w:t>Tverigrad.ru,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5" w:history="1">
        <w:r w:rsidRPr="00E46D03">
          <w:rPr>
            <w:rFonts w:ascii="Arial" w:eastAsia="Arial" w:hAnsi="Arial" w:cs="Arial"/>
            <w:color w:val="0000FF"/>
            <w:sz w:val="22"/>
            <w:szCs w:val="22"/>
            <w:u w:val="single"/>
            <w:shd w:val="clear" w:color="auto" w:fill="FFFFFF"/>
          </w:rPr>
          <w:t>Бельская правда (бельскаяправда), Белый,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6"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7"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09"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2"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3"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4"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6" w:history="1">
        <w:r w:rsidRPr="00E46D03">
          <w:rPr>
            <w:rFonts w:ascii="Arial" w:eastAsia="Arial" w:hAnsi="Arial" w:cs="Arial"/>
            <w:color w:val="0000FF"/>
            <w:sz w:val="22"/>
            <w:szCs w:val="22"/>
            <w:u w:val="single"/>
            <w:shd w:val="clear" w:color="auto" w:fill="FFFFFF"/>
          </w:rPr>
          <w:t>Московский Комсомолец (tver.mk.ru),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19"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2"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4"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5"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6"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7"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29"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0"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1"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2"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6"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39"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0"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4"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6"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7"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8"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49"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1"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2"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3"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4"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5"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6"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7"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59"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1" w:history="1">
        <w:r w:rsidRPr="00E46D03">
          <w:rPr>
            <w:rFonts w:ascii="Arial" w:eastAsia="Arial" w:hAnsi="Arial" w:cs="Arial"/>
            <w:color w:val="0000FF"/>
            <w:sz w:val="22"/>
            <w:szCs w:val="22"/>
            <w:u w:val="single"/>
            <w:shd w:val="clear" w:color="auto" w:fill="FFFFFF"/>
          </w:rPr>
          <w:t>Tverigrad.ru,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2"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3"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2"/>
        </w:numPr>
        <w:ind w:left="0" w:firstLine="0"/>
        <w:rPr>
          <w:rFonts w:ascii="Arial" w:eastAsia="Arial" w:hAnsi="Arial" w:cs="Arial"/>
          <w:color w:val="0000FF"/>
          <w:sz w:val="22"/>
          <w:szCs w:val="22"/>
          <w:shd w:val="clear" w:color="auto" w:fill="FFFFFF"/>
        </w:rPr>
      </w:pPr>
      <w:hyperlink r:id="rId165"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Default="00E46D03" w:rsidP="00E46D03">
      <w:pPr>
        <w:jc w:val="right"/>
        <w:rPr>
          <w:rFonts w:ascii="Arial" w:eastAsia="Arial" w:hAnsi="Arial" w:cs="Arial"/>
          <w:color w:val="0000FF"/>
          <w:sz w:val="22"/>
          <w:szCs w:val="22"/>
          <w:shd w:val="clear" w:color="auto" w:fill="FFFFFF"/>
        </w:rPr>
      </w:pPr>
      <w:hyperlink w:anchor="tabtxt_1575050_1908857374" w:history="1">
        <w:r w:rsidRPr="00E46D03">
          <w:rPr>
            <w:rFonts w:ascii="Arial" w:eastAsia="Arial" w:hAnsi="Arial" w:cs="Arial"/>
            <w:color w:val="0000FF"/>
            <w:sz w:val="22"/>
            <w:szCs w:val="22"/>
            <w:u w:val="single"/>
            <w:shd w:val="clear" w:color="auto" w:fill="FFFFFF"/>
          </w:rPr>
          <w:t>К заголовкам сообщений</w:t>
        </w:r>
      </w:hyperlink>
    </w:p>
    <w:p w:rsidR="00E46D03" w:rsidRPr="00E46D03" w:rsidRDefault="00E46D03" w:rsidP="00E46D03">
      <w:pPr>
        <w:jc w:val="right"/>
        <w:rPr>
          <w:rFonts w:ascii="Arial" w:eastAsia="Arial" w:hAnsi="Arial" w:cs="Arial"/>
          <w:color w:val="0000FF"/>
          <w:sz w:val="22"/>
          <w:szCs w:val="22"/>
          <w:shd w:val="clear" w:color="auto" w:fill="FFFFFF"/>
        </w:rPr>
      </w:pPr>
    </w:p>
    <w:p w:rsidR="00E46D03" w:rsidRPr="00E46D03" w:rsidRDefault="00E46D03" w:rsidP="00E46D03">
      <w:pPr>
        <w:rPr>
          <w:rFonts w:ascii="Arial" w:eastAsia="Arial" w:hAnsi="Arial" w:cs="Arial"/>
          <w:b/>
          <w:color w:val="000000"/>
          <w:sz w:val="22"/>
          <w:szCs w:val="22"/>
          <w:shd w:val="clear" w:color="auto" w:fill="FFFFFF"/>
        </w:rPr>
      </w:pPr>
      <w:r w:rsidRPr="00E46D03">
        <w:rPr>
          <w:rFonts w:ascii="Arial" w:eastAsia="Arial" w:hAnsi="Arial" w:cs="Arial"/>
          <w:b/>
          <w:color w:val="000000"/>
          <w:sz w:val="22"/>
          <w:szCs w:val="22"/>
          <w:shd w:val="clear" w:color="auto" w:fill="FFFFFF"/>
        </w:rPr>
        <w:t>Tverigrad.ru, Тверь, 03 февраля 2022</w:t>
      </w:r>
    </w:p>
    <w:p w:rsidR="00E46D03" w:rsidRPr="00E46D03" w:rsidRDefault="00E46D03" w:rsidP="00E46D03">
      <w:pPr>
        <w:jc w:val="both"/>
        <w:outlineLvl w:val="1"/>
        <w:rPr>
          <w:rFonts w:ascii="Arial" w:eastAsia="Arial" w:hAnsi="Arial" w:cs="Arial"/>
          <w:color w:val="000000"/>
          <w:sz w:val="22"/>
          <w:szCs w:val="22"/>
          <w:shd w:val="clear" w:color="auto" w:fill="FFFFFF"/>
        </w:rPr>
      </w:pPr>
      <w:bookmarkStart w:id="19" w:name="ant_1575050_1908499775"/>
      <w:r w:rsidRPr="00E46D03">
        <w:rPr>
          <w:rFonts w:ascii="Arial" w:eastAsia="Arial" w:hAnsi="Arial" w:cs="Arial"/>
          <w:color w:val="000000"/>
          <w:sz w:val="22"/>
          <w:szCs w:val="22"/>
          <w:shd w:val="clear" w:color="auto" w:fill="FFFFFF"/>
        </w:rPr>
        <w:t>В ТВЕРСКОЙ ОБЛАСТИ ВЕТЕРАН ВОВ МАРИЯ ФЕДЮНИНА ОТМЕЧАЕТ 101-Й ДЕНЬ РОЖДЕНИЯ</w:t>
      </w:r>
      <w:bookmarkEnd w:id="19"/>
    </w:p>
    <w:p w:rsidR="00E46D03" w:rsidRPr="00E46D03" w:rsidRDefault="00E46D03" w:rsidP="00E46D03">
      <w:pPr>
        <w:jc w:val="both"/>
        <w:rPr>
          <w:rFonts w:ascii="Arial" w:eastAsia="Arial" w:hAnsi="Arial" w:cs="Arial"/>
          <w:color w:val="000000"/>
          <w:sz w:val="22"/>
          <w:szCs w:val="22"/>
          <w:shd w:val="clear" w:color="auto" w:fill="FFFFFF"/>
        </w:rPr>
      </w:pPr>
      <w:r w:rsidRPr="00E46D03">
        <w:rPr>
          <w:rFonts w:ascii="Arial" w:eastAsia="Arial" w:hAnsi="Arial" w:cs="Arial"/>
          <w:color w:val="000000"/>
          <w:sz w:val="22"/>
          <w:szCs w:val="22"/>
          <w:shd w:val="clear" w:color="auto" w:fill="C0C0C0"/>
        </w:rPr>
        <w:t>Игорь Руденя</w:t>
      </w:r>
      <w:r w:rsidRPr="00E46D03">
        <w:rPr>
          <w:rFonts w:ascii="Arial" w:eastAsia="Arial" w:hAnsi="Arial" w:cs="Arial"/>
          <w:color w:val="000000"/>
          <w:sz w:val="22"/>
          <w:szCs w:val="22"/>
          <w:shd w:val="clear" w:color="auto" w:fill="FFFFFF"/>
        </w:rPr>
        <w:t xml:space="preserve"> поздравил участницу войны с праздником... С этой датой жительницу Твери поздравил губернатор </w:t>
      </w:r>
      <w:r w:rsidRPr="00E46D03">
        <w:rPr>
          <w:rFonts w:ascii="Arial" w:eastAsia="Arial" w:hAnsi="Arial" w:cs="Arial"/>
          <w:color w:val="000000"/>
          <w:sz w:val="22"/>
          <w:szCs w:val="22"/>
          <w:shd w:val="clear" w:color="auto" w:fill="C0C0C0"/>
        </w:rPr>
        <w:t>Игорь Руденя</w:t>
      </w:r>
      <w:r w:rsidRPr="00E46D03">
        <w:rPr>
          <w:rFonts w:ascii="Arial" w:eastAsia="Arial" w:hAnsi="Arial" w:cs="Arial"/>
          <w:color w:val="000000"/>
          <w:sz w:val="22"/>
          <w:szCs w:val="22"/>
          <w:shd w:val="clear" w:color="auto" w:fill="FFFFFF"/>
        </w:rPr>
        <w:t xml:space="preserve">... Пусть мирное небо, спасенное поколением фронтовиков, никогда не омрачается",  - отмечено в поздравлении от </w:t>
      </w:r>
      <w:r w:rsidRPr="00E46D03">
        <w:rPr>
          <w:rFonts w:ascii="Arial" w:eastAsia="Arial" w:hAnsi="Arial" w:cs="Arial"/>
          <w:color w:val="000000"/>
          <w:sz w:val="22"/>
          <w:szCs w:val="22"/>
          <w:shd w:val="clear" w:color="auto" w:fill="C0C0C0"/>
        </w:rPr>
        <w:t>Игоря Рудени</w:t>
      </w:r>
      <w:r w:rsidRPr="00E46D03">
        <w:rPr>
          <w:rFonts w:ascii="Arial" w:eastAsia="Arial" w:hAnsi="Arial" w:cs="Arial"/>
          <w:color w:val="000000"/>
          <w:sz w:val="22"/>
          <w:szCs w:val="22"/>
          <w:shd w:val="clear" w:color="auto" w:fill="FFFFFF"/>
        </w:rPr>
        <w:t xml:space="preserve">... </w:t>
      </w:r>
    </w:p>
    <w:p w:rsidR="00E46D03" w:rsidRPr="00E46D03" w:rsidRDefault="00E46D03" w:rsidP="00E46D03">
      <w:pPr>
        <w:rPr>
          <w:rFonts w:ascii="Arial" w:eastAsia="Arial" w:hAnsi="Arial" w:cs="Arial"/>
          <w:color w:val="0000FF"/>
          <w:sz w:val="22"/>
          <w:szCs w:val="22"/>
          <w:shd w:val="clear" w:color="auto" w:fill="FFFFFF"/>
        </w:rPr>
      </w:pPr>
      <w:hyperlink r:id="rId166" w:history="1">
        <w:r w:rsidRPr="00E46D03">
          <w:rPr>
            <w:rFonts w:ascii="Arial" w:eastAsia="Arial" w:hAnsi="Arial" w:cs="Arial"/>
            <w:color w:val="0000FF"/>
            <w:sz w:val="22"/>
            <w:szCs w:val="22"/>
            <w:u w:val="single"/>
            <w:shd w:val="clear" w:color="auto" w:fill="FFFFFF"/>
          </w:rPr>
          <w:t>https://tverigrad.ru/publication/v-tverskoj-oblasti-veteran-vov-marija-fedjunina-otmechaet-101-j-den-rozhdenija/</w:t>
        </w:r>
      </w:hyperlink>
    </w:p>
    <w:p w:rsidR="00E46D03" w:rsidRPr="00E46D03" w:rsidRDefault="00E46D03" w:rsidP="00E46D03">
      <w:pPr>
        <w:rPr>
          <w:rFonts w:ascii="Arial" w:eastAsia="Arial" w:hAnsi="Arial" w:cs="Arial"/>
          <w:color w:val="000000"/>
          <w:sz w:val="22"/>
          <w:szCs w:val="22"/>
          <w:u w:val="single"/>
          <w:shd w:val="clear" w:color="auto" w:fill="FFFFFF"/>
        </w:rPr>
      </w:pPr>
      <w:r w:rsidRPr="00E46D03">
        <w:rPr>
          <w:rFonts w:ascii="Arial" w:eastAsia="Arial" w:hAnsi="Arial" w:cs="Arial"/>
          <w:color w:val="000000"/>
          <w:sz w:val="22"/>
          <w:szCs w:val="22"/>
          <w:u w:val="single"/>
          <w:shd w:val="clear" w:color="auto" w:fill="FFFFFF"/>
        </w:rPr>
        <w:t>Сообщения по событию:</w:t>
      </w:r>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67" w:history="1">
        <w:r w:rsidRPr="00E46D03">
          <w:rPr>
            <w:rFonts w:ascii="Arial" w:eastAsia="Arial" w:hAnsi="Arial" w:cs="Arial"/>
            <w:color w:val="0000FF"/>
            <w:sz w:val="22"/>
            <w:szCs w:val="22"/>
            <w:u w:val="single"/>
            <w:shd w:val="clear" w:color="auto" w:fill="FFFFFF"/>
          </w:rPr>
          <w:t>TvTver.ru,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68" w:history="1">
        <w:r w:rsidRPr="00E46D03">
          <w:rPr>
            <w:rFonts w:ascii="Arial" w:eastAsia="Arial" w:hAnsi="Arial" w:cs="Arial"/>
            <w:color w:val="0000FF"/>
            <w:sz w:val="22"/>
            <w:szCs w:val="22"/>
            <w:u w:val="single"/>
            <w:shd w:val="clear" w:color="auto" w:fill="FFFFFF"/>
          </w:rPr>
          <w:t>Тверской проспект (tp.tver.ru),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69" w:history="1">
        <w:r w:rsidRPr="00E46D03">
          <w:rPr>
            <w:rFonts w:ascii="Arial" w:eastAsia="Arial" w:hAnsi="Arial" w:cs="Arial"/>
            <w:color w:val="0000FF"/>
            <w:sz w:val="22"/>
            <w:szCs w:val="22"/>
            <w:u w:val="single"/>
            <w:shd w:val="clear" w:color="auto" w:fill="FFFFFF"/>
          </w:rPr>
          <w:t>Вся Тверь (газета-вся-тверь.рф),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0" w:history="1">
        <w:r w:rsidRPr="00E46D03">
          <w:rPr>
            <w:rFonts w:ascii="Arial" w:eastAsia="Arial" w:hAnsi="Arial" w:cs="Arial"/>
            <w:color w:val="0000FF"/>
            <w:sz w:val="22"/>
            <w:szCs w:val="22"/>
            <w:u w:val="single"/>
            <w:shd w:val="clear" w:color="auto" w:fill="FFFFFF"/>
          </w:rPr>
          <w:t>Аргументы и Факты (tver.aif.ru),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1" w:history="1">
        <w:r w:rsidRPr="00E46D03">
          <w:rPr>
            <w:rFonts w:ascii="Arial" w:eastAsia="Arial" w:hAnsi="Arial" w:cs="Arial"/>
            <w:color w:val="0000FF"/>
            <w:sz w:val="22"/>
            <w:szCs w:val="22"/>
            <w:u w:val="single"/>
            <w:shd w:val="clear" w:color="auto" w:fill="FFFFFF"/>
          </w:rPr>
          <w:t>Молоковский край (молоковскийкрай), п. Молоково,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2" w:history="1">
        <w:r w:rsidRPr="00E46D03">
          <w:rPr>
            <w:rFonts w:ascii="Arial" w:eastAsia="Arial" w:hAnsi="Arial" w:cs="Arial"/>
            <w:color w:val="0000FF"/>
            <w:sz w:val="22"/>
            <w:szCs w:val="22"/>
            <w:u w:val="single"/>
            <w:shd w:val="clear" w:color="auto" w:fill="FFFFFF"/>
          </w:rPr>
          <w:t>Зубцовская жизнь (зубцовскаяжизнь), Зубцов,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3" w:history="1">
        <w:r w:rsidRPr="00E46D03">
          <w:rPr>
            <w:rFonts w:ascii="Arial" w:eastAsia="Arial" w:hAnsi="Arial" w:cs="Arial"/>
            <w:color w:val="0000FF"/>
            <w:sz w:val="22"/>
            <w:szCs w:val="22"/>
            <w:u w:val="single"/>
            <w:shd w:val="clear" w:color="auto" w:fill="FFFFFF"/>
          </w:rPr>
          <w:t>Наша жизнь (нашажизнь), Лихославль,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4" w:history="1">
        <w:r w:rsidRPr="00E46D03">
          <w:rPr>
            <w:rFonts w:ascii="Arial" w:eastAsia="Arial" w:hAnsi="Arial" w:cs="Arial"/>
            <w:color w:val="0000FF"/>
            <w:sz w:val="22"/>
            <w:szCs w:val="22"/>
            <w:u w:val="single"/>
            <w:shd w:val="clear" w:color="auto" w:fill="FFFFFF"/>
          </w:rPr>
          <w:t>Сандовские вести (сандовскиевести), п.г.т. Сандово,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5" w:history="1">
        <w:r w:rsidRPr="00E46D03">
          <w:rPr>
            <w:rFonts w:ascii="Arial" w:eastAsia="Arial" w:hAnsi="Arial" w:cs="Arial"/>
            <w:color w:val="0000FF"/>
            <w:sz w:val="22"/>
            <w:szCs w:val="22"/>
            <w:u w:val="single"/>
            <w:shd w:val="clear" w:color="auto" w:fill="FFFFFF"/>
          </w:rPr>
          <w:t>Знамя (kuvznama.ru), Кувшиново,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6" w:history="1">
        <w:r w:rsidRPr="00E46D03">
          <w:rPr>
            <w:rFonts w:ascii="Arial" w:eastAsia="Arial" w:hAnsi="Arial" w:cs="Arial"/>
            <w:color w:val="0000FF"/>
            <w:sz w:val="22"/>
            <w:szCs w:val="22"/>
            <w:u w:val="single"/>
            <w:shd w:val="clear" w:color="auto" w:fill="FFFFFF"/>
          </w:rPr>
          <w:t>Главный региональный (glavny.tv), Смоленск,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7" w:history="1">
        <w:r w:rsidRPr="00E46D03">
          <w:rPr>
            <w:rFonts w:ascii="Arial" w:eastAsia="Arial" w:hAnsi="Arial" w:cs="Arial"/>
            <w:color w:val="0000FF"/>
            <w:sz w:val="22"/>
            <w:szCs w:val="22"/>
            <w:u w:val="single"/>
            <w:shd w:val="clear" w:color="auto" w:fill="FFFFFF"/>
          </w:rPr>
          <w:t>Заря (konzarya.ru), Конаково,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8" w:history="1">
        <w:r w:rsidRPr="00E46D03">
          <w:rPr>
            <w:rFonts w:ascii="Arial" w:eastAsia="Arial" w:hAnsi="Arial" w:cs="Arial"/>
            <w:color w:val="0000FF"/>
            <w:sz w:val="22"/>
            <w:szCs w:val="22"/>
            <w:u w:val="single"/>
            <w:shd w:val="clear" w:color="auto" w:fill="FFFFFF"/>
          </w:rPr>
          <w:t>Ленинское знамя (leninskoeznamya.tverreg.ru),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79" w:history="1">
        <w:r w:rsidRPr="00E46D03">
          <w:rPr>
            <w:rFonts w:ascii="Arial" w:eastAsia="Arial" w:hAnsi="Arial" w:cs="Arial"/>
            <w:color w:val="0000FF"/>
            <w:sz w:val="22"/>
            <w:szCs w:val="22"/>
            <w:u w:val="single"/>
            <w:shd w:val="clear" w:color="auto" w:fill="FFFFFF"/>
          </w:rPr>
          <w:t>Комсомольская правда (tver.kp.ru),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0" w:history="1">
        <w:r w:rsidRPr="00E46D03">
          <w:rPr>
            <w:rFonts w:ascii="Arial" w:eastAsia="Arial" w:hAnsi="Arial" w:cs="Arial"/>
            <w:color w:val="0000FF"/>
            <w:sz w:val="22"/>
            <w:szCs w:val="22"/>
            <w:u w:val="single"/>
            <w:shd w:val="clear" w:color="auto" w:fill="FFFFFF"/>
          </w:rPr>
          <w:t>Лесной вестник (леснойвестник), с. Лесное (Тверская обл.),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1" w:history="1">
        <w:r w:rsidRPr="00E46D03">
          <w:rPr>
            <w:rFonts w:ascii="Arial" w:eastAsia="Arial" w:hAnsi="Arial" w:cs="Arial"/>
            <w:color w:val="0000FF"/>
            <w:sz w:val="22"/>
            <w:szCs w:val="22"/>
            <w:u w:val="single"/>
            <w:shd w:val="clear" w:color="auto" w:fill="FFFFFF"/>
          </w:rPr>
          <w:t>Коммунар (коммунар), п. Фирово,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2" w:history="1">
        <w:r w:rsidRPr="00E46D03">
          <w:rPr>
            <w:rFonts w:ascii="Arial" w:eastAsia="Arial" w:hAnsi="Arial" w:cs="Arial"/>
            <w:color w:val="0000FF"/>
            <w:sz w:val="22"/>
            <w:szCs w:val="22"/>
            <w:u w:val="single"/>
            <w:shd w:val="clear" w:color="auto" w:fill="FFFFFF"/>
          </w:rPr>
          <w:t>Вышневолоцкая правда (вышневолоцкаяправда), п.г.т. Жарковский,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3" w:history="1">
        <w:r w:rsidRPr="00E46D03">
          <w:rPr>
            <w:rFonts w:ascii="Arial" w:eastAsia="Arial" w:hAnsi="Arial" w:cs="Arial"/>
            <w:color w:val="0000FF"/>
            <w:sz w:val="22"/>
            <w:szCs w:val="22"/>
            <w:u w:val="single"/>
            <w:shd w:val="clear" w:color="auto" w:fill="FFFFFF"/>
          </w:rPr>
          <w:t>Авангард (авангард), Западная Двина,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4" w:history="1">
        <w:r w:rsidRPr="00E46D03">
          <w:rPr>
            <w:rFonts w:ascii="Arial" w:eastAsia="Arial" w:hAnsi="Arial" w:cs="Arial"/>
            <w:color w:val="0000FF"/>
            <w:sz w:val="22"/>
            <w:szCs w:val="22"/>
            <w:u w:val="single"/>
            <w:shd w:val="clear" w:color="auto" w:fill="FFFFFF"/>
          </w:rPr>
          <w:t>Новая жизнь (новаяжизнь), Бологое,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5" w:history="1">
        <w:r w:rsidRPr="00E46D03">
          <w:rPr>
            <w:rFonts w:ascii="Arial" w:eastAsia="Arial" w:hAnsi="Arial" w:cs="Arial"/>
            <w:color w:val="0000FF"/>
            <w:sz w:val="22"/>
            <w:szCs w:val="22"/>
            <w:u w:val="single"/>
            <w:shd w:val="clear" w:color="auto" w:fill="FFFFFF"/>
          </w:rPr>
          <w:t>Андреапольские вести (андреапольскиевести), Андреаполь,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6" w:history="1">
        <w:r w:rsidRPr="00E46D03">
          <w:rPr>
            <w:rFonts w:ascii="Arial" w:eastAsia="Arial" w:hAnsi="Arial" w:cs="Arial"/>
            <w:color w:val="0000FF"/>
            <w:sz w:val="22"/>
            <w:szCs w:val="22"/>
            <w:u w:val="single"/>
            <w:shd w:val="clear" w:color="auto" w:fill="FFFFFF"/>
          </w:rPr>
          <w:t>Жарковский вестник (жарковскийвестник), п.г.т. Жарковский,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7" w:history="1">
        <w:r w:rsidRPr="00E46D03">
          <w:rPr>
            <w:rFonts w:ascii="Arial" w:eastAsia="Arial" w:hAnsi="Arial" w:cs="Arial"/>
            <w:color w:val="0000FF"/>
            <w:sz w:val="22"/>
            <w:szCs w:val="22"/>
            <w:u w:val="single"/>
            <w:shd w:val="clear" w:color="auto" w:fill="FFFFFF"/>
          </w:rPr>
          <w:t>Спировские известия (спировскиеизвестия), п. Спирово,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8" w:history="1">
        <w:r w:rsidRPr="00E46D03">
          <w:rPr>
            <w:rFonts w:ascii="Arial" w:eastAsia="Arial" w:hAnsi="Arial" w:cs="Arial"/>
            <w:color w:val="0000FF"/>
            <w:sz w:val="22"/>
            <w:szCs w:val="22"/>
            <w:u w:val="single"/>
            <w:shd w:val="clear" w:color="auto" w:fill="FFFFFF"/>
          </w:rPr>
          <w:t>Московский Комсомолец (tver.mk.ru),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89" w:history="1">
        <w:r w:rsidRPr="00E46D03">
          <w:rPr>
            <w:rFonts w:ascii="Arial" w:eastAsia="Arial" w:hAnsi="Arial" w:cs="Arial"/>
            <w:color w:val="0000FF"/>
            <w:sz w:val="22"/>
            <w:szCs w:val="22"/>
            <w:u w:val="single"/>
            <w:shd w:val="clear" w:color="auto" w:fill="FFFFFF"/>
          </w:rPr>
          <w:t>Вперед (вперед), Калязин,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0"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1" w:history="1">
        <w:r w:rsidRPr="00E46D03">
          <w:rPr>
            <w:rFonts w:ascii="Arial" w:eastAsia="Arial" w:hAnsi="Arial" w:cs="Arial"/>
            <w:color w:val="0000FF"/>
            <w:sz w:val="22"/>
            <w:szCs w:val="22"/>
            <w:u w:val="single"/>
            <w:shd w:val="clear" w:color="auto" w:fill="FFFFFF"/>
          </w:rPr>
          <w:t>Караван Ярмарка (karavantver.ru),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2" w:history="1">
        <w:r w:rsidRPr="00E46D03">
          <w:rPr>
            <w:rFonts w:ascii="Arial" w:eastAsia="Arial" w:hAnsi="Arial" w:cs="Arial"/>
            <w:color w:val="0000FF"/>
            <w:sz w:val="22"/>
            <w:szCs w:val="22"/>
            <w:u w:val="single"/>
            <w:shd w:val="clear" w:color="auto" w:fill="FFFFFF"/>
          </w:rPr>
          <w:t>Тверское информационное агентство (tvernews.ru),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3" w:history="1">
        <w:r w:rsidRPr="00E46D03">
          <w:rPr>
            <w:rFonts w:ascii="Arial" w:eastAsia="Arial" w:hAnsi="Arial" w:cs="Arial"/>
            <w:color w:val="0000FF"/>
            <w:sz w:val="22"/>
            <w:szCs w:val="22"/>
            <w:u w:val="single"/>
            <w:shd w:val="clear" w:color="auto" w:fill="FFFFFF"/>
          </w:rPr>
          <w:t>Тверь (toptver.ru),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4"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5" w:history="1">
        <w:r w:rsidRPr="00E46D03">
          <w:rPr>
            <w:rFonts w:ascii="Arial" w:eastAsia="Arial" w:hAnsi="Arial" w:cs="Arial"/>
            <w:color w:val="0000FF"/>
            <w:sz w:val="22"/>
            <w:szCs w:val="22"/>
            <w:u w:val="single"/>
            <w:shd w:val="clear" w:color="auto" w:fill="FFFFFF"/>
          </w:rPr>
          <w:t>Бежецкая жизнь (bzgazeta.ru), Бежецк, 3 февраля 2022</w:t>
        </w:r>
      </w:hyperlink>
    </w:p>
    <w:p w:rsidR="00E46D03" w:rsidRPr="00E46D03" w:rsidRDefault="00E46D03" w:rsidP="00E46D03">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96"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Default="00E46D03" w:rsidP="00E46D03">
      <w:pPr>
        <w:jc w:val="right"/>
        <w:rPr>
          <w:rFonts w:ascii="Arial" w:eastAsia="Arial" w:hAnsi="Arial" w:cs="Arial"/>
          <w:color w:val="0000FF"/>
          <w:sz w:val="22"/>
          <w:szCs w:val="22"/>
          <w:shd w:val="clear" w:color="auto" w:fill="FFFFFF"/>
        </w:rPr>
      </w:pPr>
      <w:hyperlink w:anchor="tabtxt_1575050_1908499775" w:history="1">
        <w:r w:rsidRPr="00E46D03">
          <w:rPr>
            <w:rFonts w:ascii="Arial" w:eastAsia="Arial" w:hAnsi="Arial" w:cs="Arial"/>
            <w:color w:val="0000FF"/>
            <w:sz w:val="22"/>
            <w:szCs w:val="22"/>
            <w:u w:val="single"/>
            <w:shd w:val="clear" w:color="auto" w:fill="FFFFFF"/>
          </w:rPr>
          <w:t>К заголовкам сообщений</w:t>
        </w:r>
      </w:hyperlink>
    </w:p>
    <w:p w:rsidR="00E46D03" w:rsidRPr="00E46D03" w:rsidRDefault="00E46D03" w:rsidP="00E46D03">
      <w:pPr>
        <w:jc w:val="right"/>
        <w:rPr>
          <w:rFonts w:ascii="Arial" w:eastAsia="Arial" w:hAnsi="Arial" w:cs="Arial"/>
          <w:color w:val="0000FF"/>
          <w:sz w:val="22"/>
          <w:szCs w:val="22"/>
          <w:shd w:val="clear" w:color="auto" w:fill="FFFFFF"/>
        </w:rPr>
      </w:pPr>
    </w:p>
    <w:p w:rsidR="00E46D03" w:rsidRPr="00E46D03" w:rsidRDefault="00E46D03" w:rsidP="00E46D03">
      <w:pPr>
        <w:rPr>
          <w:rFonts w:ascii="Arial" w:eastAsia="Arial" w:hAnsi="Arial" w:cs="Arial"/>
          <w:b/>
          <w:color w:val="000000"/>
          <w:sz w:val="22"/>
          <w:szCs w:val="22"/>
          <w:shd w:val="clear" w:color="auto" w:fill="FFFFFF"/>
        </w:rPr>
      </w:pPr>
      <w:r w:rsidRPr="00E46D03">
        <w:rPr>
          <w:rFonts w:ascii="Arial" w:eastAsia="Arial" w:hAnsi="Arial" w:cs="Arial"/>
          <w:b/>
          <w:color w:val="000000"/>
          <w:sz w:val="22"/>
          <w:szCs w:val="22"/>
          <w:shd w:val="clear" w:color="auto" w:fill="FFFFFF"/>
        </w:rPr>
        <w:t>Аргументы и Факты (tver.aif.ru), Тверь, 03 февраля 2022</w:t>
      </w:r>
    </w:p>
    <w:p w:rsidR="00E46D03" w:rsidRPr="00E46D03" w:rsidRDefault="00E46D03" w:rsidP="00E46D03">
      <w:pPr>
        <w:jc w:val="both"/>
        <w:outlineLvl w:val="1"/>
        <w:rPr>
          <w:rFonts w:ascii="Arial" w:eastAsia="Arial" w:hAnsi="Arial" w:cs="Arial"/>
          <w:color w:val="000000"/>
          <w:sz w:val="22"/>
          <w:szCs w:val="22"/>
          <w:shd w:val="clear" w:color="auto" w:fill="FFFFFF"/>
        </w:rPr>
      </w:pPr>
      <w:bookmarkStart w:id="20" w:name="ant_1575050_1908612002"/>
      <w:r w:rsidRPr="00E46D03">
        <w:rPr>
          <w:rFonts w:ascii="Arial" w:eastAsia="Arial" w:hAnsi="Arial" w:cs="Arial"/>
          <w:color w:val="000000"/>
          <w:sz w:val="22"/>
          <w:szCs w:val="22"/>
          <w:shd w:val="clear" w:color="auto" w:fill="FFFFFF"/>
        </w:rPr>
        <w:t>БОЛЕЕ 3700 ЧЕЛОВЕК ПРИНЯЛИ ЗА СУТКИ В ЦАПАХ ТВЕРСКОЙ ОБЛАСТИ</w:t>
      </w:r>
      <w:bookmarkEnd w:id="20"/>
    </w:p>
    <w:p w:rsidR="00E46D03" w:rsidRPr="00E46D03" w:rsidRDefault="00E46D03" w:rsidP="00E46D03">
      <w:pPr>
        <w:jc w:val="both"/>
        <w:rPr>
          <w:rFonts w:ascii="Arial" w:eastAsia="Arial" w:hAnsi="Arial" w:cs="Arial"/>
          <w:color w:val="000000"/>
          <w:sz w:val="22"/>
          <w:szCs w:val="22"/>
          <w:shd w:val="clear" w:color="auto" w:fill="FFFFFF"/>
        </w:rPr>
      </w:pPr>
      <w:r w:rsidRPr="00E46D03">
        <w:rPr>
          <w:rFonts w:ascii="Arial" w:eastAsia="Arial" w:hAnsi="Arial" w:cs="Arial"/>
          <w:color w:val="000000"/>
          <w:sz w:val="22"/>
          <w:szCs w:val="22"/>
          <w:shd w:val="clear" w:color="auto" w:fill="FFFFFF"/>
        </w:rPr>
        <w:t xml:space="preserve">В круглосуточном ЦАПе, который по графику работал в прошедшую ночь в Калининской ЦРБ, приняли 55 человек. Всего в регионе действуют 15 центров амбулаторной помощи для взрослых и три ЦАПа для детей - они открыты по поручению губернатора </w:t>
      </w:r>
      <w:r w:rsidRPr="00E46D03">
        <w:rPr>
          <w:rFonts w:ascii="Arial" w:eastAsia="Arial" w:hAnsi="Arial" w:cs="Arial"/>
          <w:color w:val="000000"/>
          <w:sz w:val="22"/>
          <w:szCs w:val="22"/>
          <w:shd w:val="clear" w:color="auto" w:fill="C0C0C0"/>
        </w:rPr>
        <w:t>Игоря Рудени</w:t>
      </w:r>
      <w:r w:rsidRPr="00E46D03">
        <w:rPr>
          <w:rFonts w:ascii="Arial" w:eastAsia="Arial" w:hAnsi="Arial" w:cs="Arial"/>
          <w:color w:val="000000"/>
          <w:sz w:val="22"/>
          <w:szCs w:val="22"/>
          <w:shd w:val="clear" w:color="auto" w:fill="FFFFFF"/>
        </w:rPr>
        <w:t xml:space="preserve">... </w:t>
      </w:r>
    </w:p>
    <w:p w:rsidR="00E46D03" w:rsidRPr="00E46D03" w:rsidRDefault="00E46D03" w:rsidP="00E46D03">
      <w:pPr>
        <w:rPr>
          <w:rFonts w:ascii="Arial" w:eastAsia="Arial" w:hAnsi="Arial" w:cs="Arial"/>
          <w:color w:val="0000FF"/>
          <w:sz w:val="22"/>
          <w:szCs w:val="22"/>
          <w:shd w:val="clear" w:color="auto" w:fill="FFFFFF"/>
        </w:rPr>
      </w:pPr>
      <w:hyperlink r:id="rId197" w:history="1">
        <w:r w:rsidRPr="00E46D03">
          <w:rPr>
            <w:rFonts w:ascii="Arial" w:eastAsia="Arial" w:hAnsi="Arial" w:cs="Arial"/>
            <w:color w:val="0000FF"/>
            <w:sz w:val="22"/>
            <w:szCs w:val="22"/>
            <w:u w:val="single"/>
            <w:shd w:val="clear" w:color="auto" w:fill="FFFFFF"/>
          </w:rPr>
          <w:t>https://tver.aif.ru/health/med/bolee_3700_chelovek_prinyali_za_sutki_v_capah_tverskoy_oblasti</w:t>
        </w:r>
      </w:hyperlink>
    </w:p>
    <w:p w:rsidR="00E46D03" w:rsidRPr="00E46D03" w:rsidRDefault="00E46D03" w:rsidP="00E46D03">
      <w:pPr>
        <w:rPr>
          <w:rFonts w:ascii="Arial" w:eastAsia="Arial" w:hAnsi="Arial" w:cs="Arial"/>
          <w:color w:val="000000"/>
          <w:sz w:val="22"/>
          <w:szCs w:val="22"/>
          <w:u w:val="single"/>
          <w:shd w:val="clear" w:color="auto" w:fill="FFFFFF"/>
        </w:rPr>
      </w:pPr>
      <w:r w:rsidRPr="00E46D03">
        <w:rPr>
          <w:rFonts w:ascii="Arial" w:eastAsia="Arial" w:hAnsi="Arial" w:cs="Arial"/>
          <w:color w:val="000000"/>
          <w:sz w:val="22"/>
          <w:szCs w:val="22"/>
          <w:u w:val="single"/>
          <w:shd w:val="clear" w:color="auto" w:fill="FFFFFF"/>
        </w:rPr>
        <w:t>Сообщения по событию:</w:t>
      </w:r>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198" w:history="1">
        <w:r w:rsidRPr="00E46D03">
          <w:rPr>
            <w:rFonts w:ascii="Arial" w:eastAsia="Arial" w:hAnsi="Arial" w:cs="Arial"/>
            <w:color w:val="0000FF"/>
            <w:sz w:val="22"/>
            <w:szCs w:val="22"/>
            <w:u w:val="single"/>
            <w:shd w:val="clear" w:color="auto" w:fill="FFFFFF"/>
          </w:rPr>
          <w:t>Тверские ведомости (vedtver.ru), Тверь,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199" w:history="1">
        <w:r w:rsidRPr="00E46D03">
          <w:rPr>
            <w:rFonts w:ascii="Arial" w:eastAsia="Arial" w:hAnsi="Arial" w:cs="Arial"/>
            <w:color w:val="0000FF"/>
            <w:sz w:val="22"/>
            <w:szCs w:val="22"/>
            <w:u w:val="single"/>
            <w:shd w:val="clear" w:color="auto" w:fill="FFFFFF"/>
          </w:rPr>
          <w:t>Тверской проспект (tp.tver.ru), Тверь,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0" w:history="1">
        <w:r w:rsidRPr="00E46D03">
          <w:rPr>
            <w:rFonts w:ascii="Arial" w:eastAsia="Arial" w:hAnsi="Arial" w:cs="Arial"/>
            <w:color w:val="0000FF"/>
            <w:sz w:val="22"/>
            <w:szCs w:val="22"/>
            <w:u w:val="single"/>
            <w:shd w:val="clear" w:color="auto" w:fill="FFFFFF"/>
          </w:rPr>
          <w:t>Молоковский край (молоковскийкрай), п. Молоково,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1" w:history="1">
        <w:r w:rsidRPr="00E46D03">
          <w:rPr>
            <w:rFonts w:ascii="Arial" w:eastAsia="Arial" w:hAnsi="Arial" w:cs="Arial"/>
            <w:color w:val="0000FF"/>
            <w:sz w:val="22"/>
            <w:szCs w:val="22"/>
            <w:u w:val="single"/>
            <w:shd w:val="clear" w:color="auto" w:fill="FFFFFF"/>
          </w:rPr>
          <w:t>Зубцовская жизнь (зубцовскаяжизнь), Зубцов,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2" w:history="1">
        <w:r w:rsidRPr="00E46D03">
          <w:rPr>
            <w:rFonts w:ascii="Arial" w:eastAsia="Arial" w:hAnsi="Arial" w:cs="Arial"/>
            <w:color w:val="0000FF"/>
            <w:sz w:val="22"/>
            <w:szCs w:val="22"/>
            <w:u w:val="single"/>
            <w:shd w:val="clear" w:color="auto" w:fill="FFFFFF"/>
          </w:rPr>
          <w:t>Бежецкая жизнь (bzgazeta.ru), Бежецк,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3" w:history="1">
        <w:r w:rsidRPr="00E46D03">
          <w:rPr>
            <w:rFonts w:ascii="Arial" w:eastAsia="Arial" w:hAnsi="Arial" w:cs="Arial"/>
            <w:color w:val="0000FF"/>
            <w:sz w:val="22"/>
            <w:szCs w:val="22"/>
            <w:u w:val="single"/>
            <w:shd w:val="clear" w:color="auto" w:fill="FFFFFF"/>
          </w:rPr>
          <w:t>Наша жизнь (нашажизнь), Лихославль,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4" w:history="1">
        <w:r w:rsidRPr="00E46D03">
          <w:rPr>
            <w:rFonts w:ascii="Arial" w:eastAsia="Arial" w:hAnsi="Arial" w:cs="Arial"/>
            <w:color w:val="0000FF"/>
            <w:sz w:val="22"/>
            <w:szCs w:val="22"/>
            <w:u w:val="single"/>
            <w:shd w:val="clear" w:color="auto" w:fill="FFFFFF"/>
          </w:rPr>
          <w:t>Знамя (kuvznama.ru), Кувшиново,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5" w:history="1">
        <w:r w:rsidRPr="00E46D03">
          <w:rPr>
            <w:rFonts w:ascii="Arial" w:eastAsia="Arial" w:hAnsi="Arial" w:cs="Arial"/>
            <w:color w:val="0000FF"/>
            <w:sz w:val="22"/>
            <w:szCs w:val="22"/>
            <w:u w:val="single"/>
            <w:shd w:val="clear" w:color="auto" w:fill="FFFFFF"/>
          </w:rPr>
          <w:t>Сандовские вести (сандовскиевести), п.г.т. Сандово,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6" w:history="1">
        <w:r w:rsidRPr="00E46D03">
          <w:rPr>
            <w:rFonts w:ascii="Arial" w:eastAsia="Arial" w:hAnsi="Arial" w:cs="Arial"/>
            <w:color w:val="0000FF"/>
            <w:sz w:val="22"/>
            <w:szCs w:val="22"/>
            <w:u w:val="single"/>
            <w:shd w:val="clear" w:color="auto" w:fill="FFFFFF"/>
          </w:rPr>
          <w:t>Ленинское знамя (leninskoeznamya.tverreg.ru), Тверь,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7" w:history="1">
        <w:r w:rsidRPr="00E46D03">
          <w:rPr>
            <w:rFonts w:ascii="Arial" w:eastAsia="Arial" w:hAnsi="Arial" w:cs="Arial"/>
            <w:color w:val="0000FF"/>
            <w:sz w:val="22"/>
            <w:szCs w:val="22"/>
            <w:u w:val="single"/>
            <w:shd w:val="clear" w:color="auto" w:fill="FFFFFF"/>
          </w:rPr>
          <w:t>Бельская правда (бельскаяправда), Белый,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8" w:history="1">
        <w:r w:rsidRPr="00E46D03">
          <w:rPr>
            <w:rFonts w:ascii="Arial" w:eastAsia="Arial" w:hAnsi="Arial" w:cs="Arial"/>
            <w:color w:val="0000FF"/>
            <w:sz w:val="22"/>
            <w:szCs w:val="22"/>
            <w:u w:val="single"/>
            <w:shd w:val="clear" w:color="auto" w:fill="FFFFFF"/>
          </w:rPr>
          <w:t>Жарковский вестник (жарковскийвестник), п.г.т. Жарковский,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09" w:history="1">
        <w:r w:rsidRPr="00E46D03">
          <w:rPr>
            <w:rFonts w:ascii="Arial" w:eastAsia="Arial" w:hAnsi="Arial" w:cs="Arial"/>
            <w:color w:val="0000FF"/>
            <w:sz w:val="22"/>
            <w:szCs w:val="22"/>
            <w:u w:val="single"/>
            <w:shd w:val="clear" w:color="auto" w:fill="FFFFFF"/>
          </w:rPr>
          <w:t>Вперед (вперед), Калязин,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0" w:history="1">
        <w:r w:rsidRPr="00E46D03">
          <w:rPr>
            <w:rFonts w:ascii="Arial" w:eastAsia="Arial" w:hAnsi="Arial" w:cs="Arial"/>
            <w:color w:val="0000FF"/>
            <w:sz w:val="22"/>
            <w:szCs w:val="22"/>
            <w:u w:val="single"/>
            <w:shd w:val="clear" w:color="auto" w:fill="FFFFFF"/>
          </w:rPr>
          <w:t>Спировские известия (спировскиеизвестия), п. Спирово,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1" w:history="1">
        <w:r w:rsidRPr="00E46D03">
          <w:rPr>
            <w:rFonts w:ascii="Arial" w:eastAsia="Arial" w:hAnsi="Arial" w:cs="Arial"/>
            <w:color w:val="0000FF"/>
            <w:sz w:val="22"/>
            <w:szCs w:val="22"/>
            <w:u w:val="single"/>
            <w:shd w:val="clear" w:color="auto" w:fill="FFFFFF"/>
          </w:rPr>
          <w:t>Заря (konzarya.ru), Конаково,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2" w:history="1">
        <w:r w:rsidRPr="00E46D03">
          <w:rPr>
            <w:rFonts w:ascii="Arial" w:eastAsia="Arial" w:hAnsi="Arial" w:cs="Arial"/>
            <w:color w:val="0000FF"/>
            <w:sz w:val="22"/>
            <w:szCs w:val="22"/>
            <w:u w:val="single"/>
            <w:shd w:val="clear" w:color="auto" w:fill="FFFFFF"/>
          </w:rPr>
          <w:t>Лесной вестник (леснойвестник), с. Лесное (Тверская обл.),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3" w:history="1">
        <w:r w:rsidRPr="00E46D03">
          <w:rPr>
            <w:rFonts w:ascii="Arial" w:eastAsia="Arial" w:hAnsi="Arial" w:cs="Arial"/>
            <w:color w:val="0000FF"/>
            <w:sz w:val="22"/>
            <w:szCs w:val="22"/>
            <w:u w:val="single"/>
            <w:shd w:val="clear" w:color="auto" w:fill="FFFFFF"/>
          </w:rPr>
          <w:t>Коммунар (коммунар), п. Фирово,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4" w:history="1">
        <w:r w:rsidRPr="00E46D03">
          <w:rPr>
            <w:rFonts w:ascii="Arial" w:eastAsia="Arial" w:hAnsi="Arial" w:cs="Arial"/>
            <w:color w:val="0000FF"/>
            <w:sz w:val="22"/>
            <w:szCs w:val="22"/>
            <w:u w:val="single"/>
            <w:shd w:val="clear" w:color="auto" w:fill="FFFFFF"/>
          </w:rPr>
          <w:t>Авангард (авангард), Западная Двина,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5" w:history="1">
        <w:r w:rsidRPr="00E46D03">
          <w:rPr>
            <w:rFonts w:ascii="Arial" w:eastAsia="Arial" w:hAnsi="Arial" w:cs="Arial"/>
            <w:color w:val="0000FF"/>
            <w:sz w:val="22"/>
            <w:szCs w:val="22"/>
            <w:u w:val="single"/>
            <w:shd w:val="clear" w:color="auto" w:fill="FFFFFF"/>
          </w:rPr>
          <w:t>Вышневолоцкая правда (вышневолоцкаяправда), п.г.т. Жарковский,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6" w:history="1">
        <w:r w:rsidRPr="00E46D03">
          <w:rPr>
            <w:rFonts w:ascii="Arial" w:eastAsia="Arial" w:hAnsi="Arial" w:cs="Arial"/>
            <w:color w:val="0000FF"/>
            <w:sz w:val="22"/>
            <w:szCs w:val="22"/>
            <w:u w:val="single"/>
            <w:shd w:val="clear" w:color="auto" w:fill="FFFFFF"/>
          </w:rPr>
          <w:t>Новая жизнь (новаяжизнь), Бологое,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7" w:history="1">
        <w:r w:rsidRPr="00E46D03">
          <w:rPr>
            <w:rFonts w:ascii="Arial" w:eastAsia="Arial" w:hAnsi="Arial" w:cs="Arial"/>
            <w:color w:val="0000FF"/>
            <w:sz w:val="22"/>
            <w:szCs w:val="22"/>
            <w:u w:val="single"/>
            <w:shd w:val="clear" w:color="auto" w:fill="FFFFFF"/>
          </w:rPr>
          <w:t>Андреапольские вести (андреапольскиевести), Андреаполь,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8"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19" w:history="1">
        <w:r w:rsidRPr="00E46D03">
          <w:rPr>
            <w:rFonts w:ascii="Arial" w:eastAsia="Arial" w:hAnsi="Arial" w:cs="Arial"/>
            <w:color w:val="0000FF"/>
            <w:sz w:val="22"/>
            <w:szCs w:val="22"/>
            <w:u w:val="single"/>
            <w:shd w:val="clear" w:color="auto" w:fill="FFFFFF"/>
          </w:rPr>
          <w:t>Бежецкая жизнь (bzgazeta.ru), Бежецк,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20" w:history="1">
        <w:r w:rsidRPr="00E46D03">
          <w:rPr>
            <w:rFonts w:ascii="Arial" w:eastAsia="Arial" w:hAnsi="Arial" w:cs="Arial"/>
            <w:color w:val="0000FF"/>
            <w:sz w:val="22"/>
            <w:szCs w:val="22"/>
            <w:u w:val="single"/>
            <w:shd w:val="clear" w:color="auto" w:fill="FFFFFF"/>
          </w:rPr>
          <w:t>Сельская новь (selskaya-nov.info), Красный Холм, 3 февраля 2022</w:t>
        </w:r>
      </w:hyperlink>
    </w:p>
    <w:p w:rsidR="00E46D03" w:rsidRPr="00E46D03" w:rsidRDefault="00E46D03" w:rsidP="00E46D03">
      <w:pPr>
        <w:numPr>
          <w:ilvl w:val="0"/>
          <w:numId w:val="4"/>
        </w:numPr>
        <w:ind w:left="0" w:firstLine="0"/>
        <w:rPr>
          <w:rFonts w:ascii="Arial" w:eastAsia="Arial" w:hAnsi="Arial" w:cs="Arial"/>
          <w:color w:val="0000FF"/>
          <w:sz w:val="22"/>
          <w:szCs w:val="22"/>
          <w:shd w:val="clear" w:color="auto" w:fill="FFFFFF"/>
        </w:rPr>
      </w:pPr>
      <w:hyperlink r:id="rId221"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Default="00E46D03" w:rsidP="00E46D03">
      <w:pPr>
        <w:jc w:val="right"/>
        <w:rPr>
          <w:rFonts w:ascii="Arial" w:eastAsia="Arial" w:hAnsi="Arial" w:cs="Arial"/>
          <w:color w:val="0000FF"/>
          <w:sz w:val="22"/>
          <w:szCs w:val="22"/>
          <w:shd w:val="clear" w:color="auto" w:fill="FFFFFF"/>
        </w:rPr>
      </w:pPr>
      <w:hyperlink w:anchor="tabtxt_1575050_1908612002" w:history="1">
        <w:r w:rsidRPr="00E46D03">
          <w:rPr>
            <w:rFonts w:ascii="Arial" w:eastAsia="Arial" w:hAnsi="Arial" w:cs="Arial"/>
            <w:color w:val="0000FF"/>
            <w:sz w:val="22"/>
            <w:szCs w:val="22"/>
            <w:u w:val="single"/>
            <w:shd w:val="clear" w:color="auto" w:fill="FFFFFF"/>
          </w:rPr>
          <w:t>К заголовкам сообщений</w:t>
        </w:r>
      </w:hyperlink>
    </w:p>
    <w:p w:rsidR="00E46D03" w:rsidRPr="00E46D03" w:rsidRDefault="00E46D03" w:rsidP="00E46D03">
      <w:pPr>
        <w:jc w:val="right"/>
        <w:rPr>
          <w:rFonts w:ascii="Arial" w:eastAsia="Arial" w:hAnsi="Arial" w:cs="Arial"/>
          <w:color w:val="0000FF"/>
          <w:sz w:val="22"/>
          <w:szCs w:val="22"/>
          <w:shd w:val="clear" w:color="auto" w:fill="FFFFFF"/>
        </w:rPr>
      </w:pPr>
    </w:p>
    <w:p w:rsidR="00E46D03" w:rsidRPr="00E46D03" w:rsidRDefault="00E46D03" w:rsidP="00E46D03">
      <w:pPr>
        <w:rPr>
          <w:rFonts w:ascii="Arial" w:eastAsia="Arial" w:hAnsi="Arial" w:cs="Arial"/>
          <w:b/>
          <w:color w:val="000000"/>
          <w:sz w:val="22"/>
          <w:szCs w:val="22"/>
          <w:shd w:val="clear" w:color="auto" w:fill="FFFFFF"/>
        </w:rPr>
      </w:pPr>
      <w:r w:rsidRPr="00E46D03">
        <w:rPr>
          <w:rFonts w:ascii="Arial" w:eastAsia="Arial" w:hAnsi="Arial" w:cs="Arial"/>
          <w:b/>
          <w:color w:val="000000"/>
          <w:sz w:val="22"/>
          <w:szCs w:val="22"/>
          <w:shd w:val="clear" w:color="auto" w:fill="FFFFFF"/>
        </w:rPr>
        <w:t>Тверские ведомости (vedtver.ru), Тверь, 03 февраля 2022</w:t>
      </w:r>
    </w:p>
    <w:p w:rsidR="00E46D03" w:rsidRPr="00E46D03" w:rsidRDefault="00E46D03" w:rsidP="00E46D03">
      <w:pPr>
        <w:jc w:val="both"/>
        <w:outlineLvl w:val="1"/>
        <w:rPr>
          <w:rFonts w:ascii="Arial" w:eastAsia="Arial" w:hAnsi="Arial" w:cs="Arial"/>
          <w:color w:val="000000"/>
          <w:sz w:val="22"/>
          <w:szCs w:val="22"/>
          <w:shd w:val="clear" w:color="auto" w:fill="FFFFFF"/>
        </w:rPr>
      </w:pPr>
      <w:bookmarkStart w:id="21" w:name="ant_1575050_1909012105"/>
      <w:r w:rsidRPr="00E46D03">
        <w:rPr>
          <w:rFonts w:ascii="Arial" w:eastAsia="Arial" w:hAnsi="Arial" w:cs="Arial"/>
          <w:color w:val="000000"/>
          <w:sz w:val="22"/>
          <w:szCs w:val="22"/>
          <w:shd w:val="clear" w:color="auto" w:fill="FFFFFF"/>
        </w:rPr>
        <w:t>АДРЕСНУЮ ИНВЕСТИЦИОННУЮ ПРОГРАММУ ОБСУДИЛИ В ПРАВИТЕЛЬСТВЕ РЕГИОНА</w:t>
      </w:r>
      <w:bookmarkEnd w:id="21"/>
    </w:p>
    <w:p w:rsidR="00E46D03" w:rsidRPr="00E46D03" w:rsidRDefault="00E46D03" w:rsidP="00E46D03">
      <w:pPr>
        <w:jc w:val="both"/>
        <w:rPr>
          <w:rFonts w:ascii="Arial" w:eastAsia="Arial" w:hAnsi="Arial" w:cs="Arial"/>
          <w:color w:val="000000"/>
          <w:sz w:val="22"/>
          <w:szCs w:val="22"/>
          <w:shd w:val="clear" w:color="auto" w:fill="FFFFFF"/>
        </w:rPr>
      </w:pPr>
      <w:r w:rsidRPr="00E46D03">
        <w:rPr>
          <w:rFonts w:ascii="Arial" w:eastAsia="Arial" w:hAnsi="Arial" w:cs="Arial"/>
          <w:color w:val="000000"/>
          <w:sz w:val="22"/>
          <w:szCs w:val="22"/>
          <w:shd w:val="clear" w:color="auto" w:fill="FFFFFF"/>
        </w:rPr>
        <w:t xml:space="preserve">Совещание в областном правительстве провел губернатор </w:t>
      </w:r>
      <w:r w:rsidRPr="00E46D03">
        <w:rPr>
          <w:rFonts w:ascii="Arial" w:eastAsia="Arial" w:hAnsi="Arial" w:cs="Arial"/>
          <w:color w:val="000000"/>
          <w:sz w:val="22"/>
          <w:szCs w:val="22"/>
          <w:shd w:val="clear" w:color="auto" w:fill="C0C0C0"/>
        </w:rPr>
        <w:t>Игорь Руденя</w:t>
      </w:r>
      <w:r w:rsidRPr="00E46D03">
        <w:rPr>
          <w:rFonts w:ascii="Arial" w:eastAsia="Arial" w:hAnsi="Arial" w:cs="Arial"/>
          <w:color w:val="000000"/>
          <w:sz w:val="22"/>
          <w:szCs w:val="22"/>
          <w:shd w:val="clear" w:color="auto" w:fill="FFFFFF"/>
        </w:rPr>
        <w:t xml:space="preserve">... </w:t>
      </w:r>
      <w:r w:rsidRPr="00E46D03">
        <w:rPr>
          <w:rFonts w:ascii="Arial" w:eastAsia="Arial" w:hAnsi="Arial" w:cs="Arial"/>
          <w:color w:val="000000"/>
          <w:sz w:val="22"/>
          <w:szCs w:val="22"/>
          <w:shd w:val="clear" w:color="auto" w:fill="C0C0C0"/>
        </w:rPr>
        <w:t>Игорь Руденя</w:t>
      </w:r>
      <w:r w:rsidRPr="00E46D03">
        <w:rPr>
          <w:rFonts w:ascii="Arial" w:eastAsia="Arial" w:hAnsi="Arial" w:cs="Arial"/>
          <w:color w:val="000000"/>
          <w:sz w:val="22"/>
          <w:szCs w:val="22"/>
          <w:shd w:val="clear" w:color="auto" w:fill="FFFFFF"/>
        </w:rPr>
        <w:t xml:space="preserve"> поставил задачи относительно ввода знаковых объектов: детских поликлиник в Твери, Торжке и Кимрах, Бологовской ЦРБ, гребной базы в областном центре, детских садов в муниципалитетах и других учреждений... </w:t>
      </w:r>
    </w:p>
    <w:p w:rsidR="00E46D03" w:rsidRPr="00E46D03" w:rsidRDefault="00E46D03" w:rsidP="00E46D03">
      <w:pPr>
        <w:rPr>
          <w:rFonts w:ascii="Arial" w:eastAsia="Arial" w:hAnsi="Arial" w:cs="Arial"/>
          <w:color w:val="0000FF"/>
          <w:sz w:val="22"/>
          <w:szCs w:val="22"/>
          <w:shd w:val="clear" w:color="auto" w:fill="FFFFFF"/>
        </w:rPr>
      </w:pPr>
      <w:hyperlink r:id="rId222" w:history="1">
        <w:r w:rsidRPr="00E46D03">
          <w:rPr>
            <w:rFonts w:ascii="Arial" w:eastAsia="Arial" w:hAnsi="Arial" w:cs="Arial"/>
            <w:color w:val="0000FF"/>
            <w:sz w:val="22"/>
            <w:szCs w:val="22"/>
            <w:u w:val="single"/>
            <w:shd w:val="clear" w:color="auto" w:fill="FFFFFF"/>
          </w:rPr>
          <w:t>https://vedtver.ru/news/society/adresnuju-investicionnuju-programmu-obsudili-v-pravitelstve-regiona/</w:t>
        </w:r>
      </w:hyperlink>
    </w:p>
    <w:p w:rsidR="00E46D03" w:rsidRPr="00E46D03" w:rsidRDefault="00E46D03" w:rsidP="00E46D03">
      <w:pPr>
        <w:rPr>
          <w:rFonts w:ascii="Arial" w:eastAsia="Arial" w:hAnsi="Arial" w:cs="Arial"/>
          <w:color w:val="000000"/>
          <w:sz w:val="22"/>
          <w:szCs w:val="22"/>
          <w:u w:val="single"/>
          <w:shd w:val="clear" w:color="auto" w:fill="FFFFFF"/>
        </w:rPr>
      </w:pPr>
      <w:r w:rsidRPr="00E46D03">
        <w:rPr>
          <w:rFonts w:ascii="Arial" w:eastAsia="Arial" w:hAnsi="Arial" w:cs="Arial"/>
          <w:color w:val="000000"/>
          <w:sz w:val="22"/>
          <w:szCs w:val="22"/>
          <w:u w:val="single"/>
          <w:shd w:val="clear" w:color="auto" w:fill="FFFFFF"/>
        </w:rPr>
        <w:t>Сообщения по событию:</w:t>
      </w:r>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3" w:history="1">
        <w:r w:rsidRPr="00E46D03">
          <w:rPr>
            <w:rFonts w:ascii="Arial" w:eastAsia="Arial" w:hAnsi="Arial" w:cs="Arial"/>
            <w:color w:val="0000FF"/>
            <w:sz w:val="22"/>
            <w:szCs w:val="22"/>
            <w:u w:val="single"/>
            <w:shd w:val="clear" w:color="auto" w:fill="FFFFFF"/>
          </w:rPr>
          <w:t>Молоковский край (молоковскийкрай), п. Молоково,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4" w:history="1">
        <w:r w:rsidRPr="00E46D03">
          <w:rPr>
            <w:rFonts w:ascii="Arial" w:eastAsia="Arial" w:hAnsi="Arial" w:cs="Arial"/>
            <w:color w:val="0000FF"/>
            <w:sz w:val="22"/>
            <w:szCs w:val="22"/>
            <w:u w:val="single"/>
            <w:shd w:val="clear" w:color="auto" w:fill="FFFFFF"/>
          </w:rPr>
          <w:t>Зубцовская жизнь (зубцовскаяжизнь), Зубцов,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5" w:history="1">
        <w:r w:rsidRPr="00E46D03">
          <w:rPr>
            <w:rFonts w:ascii="Arial" w:eastAsia="Arial" w:hAnsi="Arial" w:cs="Arial"/>
            <w:color w:val="0000FF"/>
            <w:sz w:val="22"/>
            <w:szCs w:val="22"/>
            <w:u w:val="single"/>
            <w:shd w:val="clear" w:color="auto" w:fill="FFFFFF"/>
          </w:rPr>
          <w:t>Наша жизнь (нашажизнь), Лихославль,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6" w:history="1">
        <w:r w:rsidRPr="00E46D03">
          <w:rPr>
            <w:rFonts w:ascii="Arial" w:eastAsia="Arial" w:hAnsi="Arial" w:cs="Arial"/>
            <w:color w:val="0000FF"/>
            <w:sz w:val="22"/>
            <w:szCs w:val="22"/>
            <w:u w:val="single"/>
            <w:shd w:val="clear" w:color="auto" w:fill="FFFFFF"/>
          </w:rPr>
          <w:t>Сандовские вести (сандовскиевести), п.г.т. Сандово,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7" w:history="1">
        <w:r w:rsidRPr="00E46D03">
          <w:rPr>
            <w:rFonts w:ascii="Arial" w:eastAsia="Arial" w:hAnsi="Arial" w:cs="Arial"/>
            <w:color w:val="0000FF"/>
            <w:sz w:val="22"/>
            <w:szCs w:val="22"/>
            <w:u w:val="single"/>
            <w:shd w:val="clear" w:color="auto" w:fill="FFFFFF"/>
          </w:rPr>
          <w:t>Заря (konzarya.ru), Конаково,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8" w:history="1">
        <w:r w:rsidRPr="00E46D03">
          <w:rPr>
            <w:rFonts w:ascii="Arial" w:eastAsia="Arial" w:hAnsi="Arial" w:cs="Arial"/>
            <w:color w:val="0000FF"/>
            <w:sz w:val="22"/>
            <w:szCs w:val="22"/>
            <w:u w:val="single"/>
            <w:shd w:val="clear" w:color="auto" w:fill="FFFFFF"/>
          </w:rPr>
          <w:t>Ленинское знамя (leninskoeznamya.tverreg.ru), Тверь,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29" w:history="1">
        <w:r w:rsidRPr="00E46D03">
          <w:rPr>
            <w:rFonts w:ascii="Arial" w:eastAsia="Arial" w:hAnsi="Arial" w:cs="Arial"/>
            <w:color w:val="0000FF"/>
            <w:sz w:val="22"/>
            <w:szCs w:val="22"/>
            <w:u w:val="single"/>
            <w:shd w:val="clear" w:color="auto" w:fill="FFFFFF"/>
          </w:rPr>
          <w:t>Бельская правда (бельскаяправда), Белый,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0" w:history="1">
        <w:r w:rsidRPr="00E46D03">
          <w:rPr>
            <w:rFonts w:ascii="Arial" w:eastAsia="Arial" w:hAnsi="Arial" w:cs="Arial"/>
            <w:color w:val="0000FF"/>
            <w:sz w:val="22"/>
            <w:szCs w:val="22"/>
            <w:u w:val="single"/>
            <w:shd w:val="clear" w:color="auto" w:fill="FFFFFF"/>
          </w:rPr>
          <w:t>Спировские известия (спировскиеизвестия), п. Спирово,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1" w:history="1">
        <w:r w:rsidRPr="00E46D03">
          <w:rPr>
            <w:rFonts w:ascii="Arial" w:eastAsia="Arial" w:hAnsi="Arial" w:cs="Arial"/>
            <w:color w:val="0000FF"/>
            <w:sz w:val="22"/>
            <w:szCs w:val="22"/>
            <w:u w:val="single"/>
            <w:shd w:val="clear" w:color="auto" w:fill="FFFFFF"/>
          </w:rPr>
          <w:t>Коммунар (коммунар), п. Фирово,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2" w:history="1">
        <w:r w:rsidRPr="00E46D03">
          <w:rPr>
            <w:rFonts w:ascii="Arial" w:eastAsia="Arial" w:hAnsi="Arial" w:cs="Arial"/>
            <w:color w:val="0000FF"/>
            <w:sz w:val="22"/>
            <w:szCs w:val="22"/>
            <w:u w:val="single"/>
            <w:shd w:val="clear" w:color="auto" w:fill="FFFFFF"/>
          </w:rPr>
          <w:t>Лесной вестник (леснойвестник), с. Лесное (Тверская обл.),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3" w:history="1">
        <w:r w:rsidRPr="00E46D03">
          <w:rPr>
            <w:rFonts w:ascii="Arial" w:eastAsia="Arial" w:hAnsi="Arial" w:cs="Arial"/>
            <w:color w:val="0000FF"/>
            <w:sz w:val="22"/>
            <w:szCs w:val="22"/>
            <w:u w:val="single"/>
            <w:shd w:val="clear" w:color="auto" w:fill="FFFFFF"/>
          </w:rPr>
          <w:t>Андреапольские вести (андреапольскиевести), Андреаполь,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4" w:history="1">
        <w:r w:rsidRPr="00E46D03">
          <w:rPr>
            <w:rFonts w:ascii="Arial" w:eastAsia="Arial" w:hAnsi="Arial" w:cs="Arial"/>
            <w:color w:val="0000FF"/>
            <w:sz w:val="22"/>
            <w:szCs w:val="22"/>
            <w:u w:val="single"/>
            <w:shd w:val="clear" w:color="auto" w:fill="FFFFFF"/>
          </w:rPr>
          <w:t>Комсомольская правда (tver.kp.ru), Тверь,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5" w:history="1">
        <w:r w:rsidRPr="00E46D03">
          <w:rPr>
            <w:rFonts w:ascii="Arial" w:eastAsia="Arial" w:hAnsi="Arial" w:cs="Arial"/>
            <w:color w:val="0000FF"/>
            <w:sz w:val="22"/>
            <w:szCs w:val="22"/>
            <w:u w:val="single"/>
            <w:shd w:val="clear" w:color="auto" w:fill="FFFFFF"/>
          </w:rPr>
          <w:t>Вперед (вперед), Калязин,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6" w:history="1">
        <w:r w:rsidRPr="00E46D03">
          <w:rPr>
            <w:rFonts w:ascii="Arial" w:eastAsia="Arial" w:hAnsi="Arial" w:cs="Arial"/>
            <w:color w:val="0000FF"/>
            <w:sz w:val="22"/>
            <w:szCs w:val="22"/>
            <w:u w:val="single"/>
            <w:shd w:val="clear" w:color="auto" w:fill="FFFFFF"/>
          </w:rPr>
          <w:t>Новая жизнь (новаяжизнь), Бологое,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7" w:history="1">
        <w:r w:rsidRPr="00E46D03">
          <w:rPr>
            <w:rFonts w:ascii="Arial" w:eastAsia="Arial" w:hAnsi="Arial" w:cs="Arial"/>
            <w:color w:val="0000FF"/>
            <w:sz w:val="22"/>
            <w:szCs w:val="22"/>
            <w:u w:val="single"/>
            <w:shd w:val="clear" w:color="auto" w:fill="FFFFFF"/>
          </w:rPr>
          <w:t>Авангард (авангард), Западная Двина,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8" w:history="1">
        <w:r w:rsidRPr="00E46D03">
          <w:rPr>
            <w:rFonts w:ascii="Arial" w:eastAsia="Arial" w:hAnsi="Arial" w:cs="Arial"/>
            <w:color w:val="0000FF"/>
            <w:sz w:val="22"/>
            <w:szCs w:val="22"/>
            <w:u w:val="single"/>
            <w:shd w:val="clear" w:color="auto" w:fill="FFFFFF"/>
          </w:rPr>
          <w:t>Жарковский вестник (жарковскийвестник), п.г.т. Жарковский,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39" w:history="1">
        <w:r w:rsidRPr="00E46D03">
          <w:rPr>
            <w:rFonts w:ascii="Arial" w:eastAsia="Arial" w:hAnsi="Arial" w:cs="Arial"/>
            <w:color w:val="0000FF"/>
            <w:sz w:val="22"/>
            <w:szCs w:val="22"/>
            <w:u w:val="single"/>
            <w:shd w:val="clear" w:color="auto" w:fill="FFFFFF"/>
          </w:rPr>
          <w:t>Вышневолоцкая правда (вышневолоцкаяправда), п.г.т. Жарковский, 3 февраля 2022</w:t>
        </w:r>
      </w:hyperlink>
    </w:p>
    <w:p w:rsidR="00E46D03" w:rsidRPr="00E46D03" w:rsidRDefault="00E46D03" w:rsidP="00E46D03">
      <w:pPr>
        <w:numPr>
          <w:ilvl w:val="0"/>
          <w:numId w:val="5"/>
        </w:numPr>
        <w:ind w:left="0" w:firstLine="0"/>
        <w:rPr>
          <w:rFonts w:ascii="Arial" w:eastAsia="Arial" w:hAnsi="Arial" w:cs="Arial"/>
          <w:color w:val="0000FF"/>
          <w:sz w:val="22"/>
          <w:szCs w:val="22"/>
          <w:shd w:val="clear" w:color="auto" w:fill="FFFFFF"/>
        </w:rPr>
      </w:pPr>
      <w:hyperlink r:id="rId240"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Default="00E46D03" w:rsidP="00E46D03">
      <w:pPr>
        <w:jc w:val="right"/>
        <w:rPr>
          <w:rFonts w:ascii="Arial" w:eastAsia="Arial" w:hAnsi="Arial" w:cs="Arial"/>
          <w:color w:val="0000FF"/>
          <w:sz w:val="22"/>
          <w:szCs w:val="22"/>
          <w:shd w:val="clear" w:color="auto" w:fill="FFFFFF"/>
        </w:rPr>
      </w:pPr>
      <w:hyperlink w:anchor="tabtxt_1575050_1909012105" w:history="1">
        <w:r w:rsidRPr="00E46D03">
          <w:rPr>
            <w:rFonts w:ascii="Arial" w:eastAsia="Arial" w:hAnsi="Arial" w:cs="Arial"/>
            <w:color w:val="0000FF"/>
            <w:sz w:val="22"/>
            <w:szCs w:val="22"/>
            <w:u w:val="single"/>
            <w:shd w:val="clear" w:color="auto" w:fill="FFFFFF"/>
          </w:rPr>
          <w:t>К заголовкам сообщений</w:t>
        </w:r>
      </w:hyperlink>
    </w:p>
    <w:p w:rsidR="00746995" w:rsidRDefault="00746995" w:rsidP="00E46D03">
      <w:pPr>
        <w:jc w:val="right"/>
        <w:rPr>
          <w:rFonts w:ascii="Arial" w:eastAsia="Arial" w:hAnsi="Arial" w:cs="Arial"/>
          <w:color w:val="0000FF"/>
          <w:sz w:val="22"/>
          <w:szCs w:val="22"/>
          <w:shd w:val="clear" w:color="auto" w:fill="FFFFFF"/>
        </w:rPr>
      </w:pPr>
    </w:p>
    <w:p w:rsidR="00746995" w:rsidRDefault="00746995" w:rsidP="00E46D03">
      <w:pPr>
        <w:jc w:val="right"/>
        <w:rPr>
          <w:rFonts w:ascii="Arial" w:eastAsia="Arial" w:hAnsi="Arial" w:cs="Arial"/>
          <w:color w:val="0000FF"/>
          <w:sz w:val="22"/>
          <w:szCs w:val="22"/>
          <w:shd w:val="clear" w:color="auto" w:fill="FFFFFF"/>
        </w:rPr>
      </w:pPr>
    </w:p>
    <w:p w:rsidR="00746995" w:rsidRDefault="00746995" w:rsidP="00E46D03">
      <w:pPr>
        <w:jc w:val="right"/>
        <w:rPr>
          <w:rFonts w:ascii="Arial" w:eastAsia="Arial" w:hAnsi="Arial" w:cs="Arial"/>
          <w:color w:val="0000FF"/>
          <w:sz w:val="22"/>
          <w:szCs w:val="22"/>
          <w:shd w:val="clear" w:color="auto" w:fill="FFFFFF"/>
        </w:rPr>
      </w:pPr>
    </w:p>
    <w:p w:rsidR="00746995" w:rsidRDefault="00746995" w:rsidP="00E46D03">
      <w:pPr>
        <w:jc w:val="right"/>
        <w:rPr>
          <w:rFonts w:ascii="Arial" w:eastAsia="Arial" w:hAnsi="Arial" w:cs="Arial"/>
          <w:color w:val="0000FF"/>
          <w:sz w:val="22"/>
          <w:szCs w:val="22"/>
          <w:shd w:val="clear" w:color="auto" w:fill="FFFFFF"/>
        </w:rPr>
      </w:pPr>
    </w:p>
    <w:p w:rsidR="00746995" w:rsidRDefault="00746995" w:rsidP="00E46D03">
      <w:pPr>
        <w:jc w:val="right"/>
        <w:rPr>
          <w:rFonts w:ascii="Arial" w:eastAsia="Arial" w:hAnsi="Arial" w:cs="Arial"/>
          <w:color w:val="0000FF"/>
          <w:sz w:val="22"/>
          <w:szCs w:val="22"/>
          <w:shd w:val="clear" w:color="auto" w:fill="FFFFFF"/>
        </w:rPr>
      </w:pPr>
    </w:p>
    <w:p w:rsidR="00E46D03" w:rsidRPr="00E46D03" w:rsidRDefault="00E46D03" w:rsidP="00E46D03">
      <w:pPr>
        <w:jc w:val="right"/>
        <w:rPr>
          <w:rFonts w:ascii="Arial" w:eastAsia="Arial" w:hAnsi="Arial" w:cs="Arial"/>
          <w:color w:val="0000FF"/>
          <w:sz w:val="22"/>
          <w:szCs w:val="22"/>
          <w:shd w:val="clear" w:color="auto" w:fill="FFFFFF"/>
        </w:rPr>
      </w:pPr>
    </w:p>
    <w:p w:rsidR="00E46D03" w:rsidRPr="00E46D03" w:rsidRDefault="00E46D03" w:rsidP="00E46D03">
      <w:pPr>
        <w:rPr>
          <w:rFonts w:ascii="Arial" w:eastAsia="Arial" w:hAnsi="Arial" w:cs="Arial"/>
          <w:b/>
          <w:color w:val="000000"/>
          <w:sz w:val="22"/>
          <w:szCs w:val="22"/>
          <w:shd w:val="clear" w:color="auto" w:fill="FFFFFF"/>
        </w:rPr>
      </w:pPr>
      <w:r w:rsidRPr="00E46D03">
        <w:rPr>
          <w:rFonts w:ascii="Arial" w:eastAsia="Arial" w:hAnsi="Arial" w:cs="Arial"/>
          <w:b/>
          <w:color w:val="000000"/>
          <w:sz w:val="22"/>
          <w:szCs w:val="22"/>
          <w:shd w:val="clear" w:color="auto" w:fill="FFFFFF"/>
        </w:rPr>
        <w:lastRenderedPageBreak/>
        <w:t>Тверские ведомости (vedtver.ru), Тверь, 03 февраля 2022</w:t>
      </w:r>
    </w:p>
    <w:p w:rsidR="00E46D03" w:rsidRPr="00E46D03" w:rsidRDefault="00E46D03" w:rsidP="00E46D03">
      <w:pPr>
        <w:jc w:val="both"/>
        <w:outlineLvl w:val="1"/>
        <w:rPr>
          <w:rFonts w:ascii="Arial" w:eastAsia="Arial" w:hAnsi="Arial" w:cs="Arial"/>
          <w:color w:val="000000"/>
          <w:sz w:val="22"/>
          <w:szCs w:val="22"/>
          <w:shd w:val="clear" w:color="auto" w:fill="FFFFFF"/>
        </w:rPr>
      </w:pPr>
      <w:bookmarkStart w:id="22" w:name="ant_1575050_1908967252"/>
      <w:r w:rsidRPr="00E46D03">
        <w:rPr>
          <w:rFonts w:ascii="Arial" w:eastAsia="Arial" w:hAnsi="Arial" w:cs="Arial"/>
          <w:color w:val="000000"/>
          <w:sz w:val="22"/>
          <w:szCs w:val="22"/>
          <w:shd w:val="clear" w:color="auto" w:fill="FFFFFF"/>
        </w:rPr>
        <w:t>НАЧАЛСЯ ПРИЕМ РАБОТ НА ЕЖЕГОДНЫЙ КОНКУРС "КРАСНАЯ КНИГА ТВЕРСКОЙ ОБЛАСТИ ГЛАЗАМИ ДЕТЕЙ"</w:t>
      </w:r>
      <w:bookmarkEnd w:id="22"/>
    </w:p>
    <w:p w:rsidR="00E46D03" w:rsidRPr="00E46D03" w:rsidRDefault="00E46D03" w:rsidP="00E46D03">
      <w:pPr>
        <w:jc w:val="both"/>
        <w:rPr>
          <w:rFonts w:ascii="Arial" w:eastAsia="Arial" w:hAnsi="Arial" w:cs="Arial"/>
          <w:color w:val="000000"/>
          <w:sz w:val="22"/>
          <w:szCs w:val="22"/>
          <w:shd w:val="clear" w:color="auto" w:fill="FFFFFF"/>
        </w:rPr>
      </w:pPr>
      <w:r w:rsidRPr="00E46D03">
        <w:rPr>
          <w:rFonts w:ascii="Arial" w:eastAsia="Arial" w:hAnsi="Arial" w:cs="Arial"/>
          <w:color w:val="000000"/>
          <w:sz w:val="22"/>
          <w:szCs w:val="22"/>
          <w:shd w:val="clear" w:color="auto" w:fill="FFFFFF"/>
        </w:rPr>
        <w:t xml:space="preserve">По мнению губернатора </w:t>
      </w:r>
      <w:r w:rsidRPr="00E46D03">
        <w:rPr>
          <w:rFonts w:ascii="Arial" w:eastAsia="Arial" w:hAnsi="Arial" w:cs="Arial"/>
          <w:color w:val="000000"/>
          <w:sz w:val="22"/>
          <w:szCs w:val="22"/>
          <w:shd w:val="clear" w:color="auto" w:fill="C0C0C0"/>
        </w:rPr>
        <w:t>Игоря Рудени</w:t>
      </w:r>
      <w:r w:rsidRPr="00E46D03">
        <w:rPr>
          <w:rFonts w:ascii="Arial" w:eastAsia="Arial" w:hAnsi="Arial" w:cs="Arial"/>
          <w:color w:val="000000"/>
          <w:sz w:val="22"/>
          <w:szCs w:val="22"/>
          <w:shd w:val="clear" w:color="auto" w:fill="FFFFFF"/>
        </w:rPr>
        <w:t xml:space="preserve">, такие мероприятия играют важную роль в экологическом воспитании подрастающего поколения, в том числе для решения задач национального проекта "Экология"... </w:t>
      </w:r>
    </w:p>
    <w:p w:rsidR="00E46D03" w:rsidRPr="00E46D03" w:rsidRDefault="00E46D03" w:rsidP="00E46D03">
      <w:pPr>
        <w:rPr>
          <w:rFonts w:ascii="Arial" w:eastAsia="Arial" w:hAnsi="Arial" w:cs="Arial"/>
          <w:color w:val="0000FF"/>
          <w:sz w:val="22"/>
          <w:szCs w:val="22"/>
          <w:shd w:val="clear" w:color="auto" w:fill="FFFFFF"/>
        </w:rPr>
      </w:pPr>
      <w:hyperlink r:id="rId241" w:history="1">
        <w:r w:rsidRPr="00E46D03">
          <w:rPr>
            <w:rFonts w:ascii="Arial" w:eastAsia="Arial" w:hAnsi="Arial" w:cs="Arial"/>
            <w:color w:val="0000FF"/>
            <w:sz w:val="22"/>
            <w:szCs w:val="22"/>
            <w:u w:val="single"/>
            <w:shd w:val="clear" w:color="auto" w:fill="FFFFFF"/>
          </w:rPr>
          <w:t>https://vedtver.ru/news/society/nachalsja-priem-rabot-na-ezhegodnyj-konkurs-krasnaja-kniga-tverskoj-oblasti-glazami-detej/</w:t>
        </w:r>
      </w:hyperlink>
    </w:p>
    <w:p w:rsidR="00E46D03" w:rsidRPr="00E46D03" w:rsidRDefault="00E46D03" w:rsidP="00E46D03">
      <w:pPr>
        <w:rPr>
          <w:rFonts w:ascii="Arial" w:eastAsia="Arial" w:hAnsi="Arial" w:cs="Arial"/>
          <w:color w:val="000000"/>
          <w:sz w:val="22"/>
          <w:szCs w:val="22"/>
          <w:u w:val="single"/>
          <w:shd w:val="clear" w:color="auto" w:fill="FFFFFF"/>
        </w:rPr>
      </w:pPr>
      <w:r w:rsidRPr="00E46D03">
        <w:rPr>
          <w:rFonts w:ascii="Arial" w:eastAsia="Arial" w:hAnsi="Arial" w:cs="Arial"/>
          <w:color w:val="000000"/>
          <w:sz w:val="22"/>
          <w:szCs w:val="22"/>
          <w:u w:val="single"/>
          <w:shd w:val="clear" w:color="auto" w:fill="FFFFFF"/>
        </w:rPr>
        <w:t>Сообщения по событию:</w:t>
      </w:r>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2" w:history="1">
        <w:r w:rsidRPr="00E46D03">
          <w:rPr>
            <w:rFonts w:ascii="Arial" w:eastAsia="Arial" w:hAnsi="Arial" w:cs="Arial"/>
            <w:color w:val="0000FF"/>
            <w:sz w:val="22"/>
            <w:szCs w:val="22"/>
            <w:u w:val="single"/>
            <w:shd w:val="clear" w:color="auto" w:fill="FFFFFF"/>
          </w:rPr>
          <w:t>Молоковский край (молоковскийкрай), п. Молоково,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3" w:history="1">
        <w:r w:rsidRPr="00E46D03">
          <w:rPr>
            <w:rFonts w:ascii="Arial" w:eastAsia="Arial" w:hAnsi="Arial" w:cs="Arial"/>
            <w:color w:val="0000FF"/>
            <w:sz w:val="22"/>
            <w:szCs w:val="22"/>
            <w:u w:val="single"/>
            <w:shd w:val="clear" w:color="auto" w:fill="FFFFFF"/>
          </w:rPr>
          <w:t>Зубцовская жизнь (зубцовскаяжизнь), Зубцов,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4" w:history="1">
        <w:r w:rsidRPr="00E46D03">
          <w:rPr>
            <w:rFonts w:ascii="Arial" w:eastAsia="Arial" w:hAnsi="Arial" w:cs="Arial"/>
            <w:color w:val="0000FF"/>
            <w:sz w:val="22"/>
            <w:szCs w:val="22"/>
            <w:u w:val="single"/>
            <w:shd w:val="clear" w:color="auto" w:fill="FFFFFF"/>
          </w:rPr>
          <w:t>Наша жизнь (нашажизнь), Лихославль,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5" w:history="1">
        <w:r w:rsidRPr="00E46D03">
          <w:rPr>
            <w:rFonts w:ascii="Arial" w:eastAsia="Arial" w:hAnsi="Arial" w:cs="Arial"/>
            <w:color w:val="0000FF"/>
            <w:sz w:val="22"/>
            <w:szCs w:val="22"/>
            <w:u w:val="single"/>
            <w:shd w:val="clear" w:color="auto" w:fill="FFFFFF"/>
          </w:rPr>
          <w:t>Сандовские вести (сандовскиевести), п.г.т. Сандово,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6" w:history="1">
        <w:r w:rsidRPr="00E46D03">
          <w:rPr>
            <w:rFonts w:ascii="Arial" w:eastAsia="Arial" w:hAnsi="Arial" w:cs="Arial"/>
            <w:color w:val="0000FF"/>
            <w:sz w:val="22"/>
            <w:szCs w:val="22"/>
            <w:u w:val="single"/>
            <w:shd w:val="clear" w:color="auto" w:fill="FFFFFF"/>
          </w:rPr>
          <w:t>Бельская правда (бельскаяправда), Белый,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7" w:history="1">
        <w:r w:rsidRPr="00E46D03">
          <w:rPr>
            <w:rFonts w:ascii="Arial" w:eastAsia="Arial" w:hAnsi="Arial" w:cs="Arial"/>
            <w:color w:val="0000FF"/>
            <w:sz w:val="22"/>
            <w:szCs w:val="22"/>
            <w:u w:val="single"/>
            <w:shd w:val="clear" w:color="auto" w:fill="FFFFFF"/>
          </w:rPr>
          <w:t>Лесной вестник (леснойвестник), с. Лесное (Тверская обл.),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8" w:history="1">
        <w:r w:rsidRPr="00E46D03">
          <w:rPr>
            <w:rFonts w:ascii="Arial" w:eastAsia="Arial" w:hAnsi="Arial" w:cs="Arial"/>
            <w:color w:val="0000FF"/>
            <w:sz w:val="22"/>
            <w:szCs w:val="22"/>
            <w:u w:val="single"/>
            <w:shd w:val="clear" w:color="auto" w:fill="FFFFFF"/>
          </w:rPr>
          <w:t>Спировские известия (спировскиеизвестия), п. Спирово,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49" w:history="1">
        <w:r w:rsidRPr="00E46D03">
          <w:rPr>
            <w:rFonts w:ascii="Arial" w:eastAsia="Arial" w:hAnsi="Arial" w:cs="Arial"/>
            <w:color w:val="0000FF"/>
            <w:sz w:val="22"/>
            <w:szCs w:val="22"/>
            <w:u w:val="single"/>
            <w:shd w:val="clear" w:color="auto" w:fill="FFFFFF"/>
          </w:rPr>
          <w:t>Андреапольские вести (андреапольскиевести), Андреаполь,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0" w:history="1">
        <w:r w:rsidRPr="00E46D03">
          <w:rPr>
            <w:rFonts w:ascii="Arial" w:eastAsia="Arial" w:hAnsi="Arial" w:cs="Arial"/>
            <w:color w:val="0000FF"/>
            <w:sz w:val="22"/>
            <w:szCs w:val="22"/>
            <w:u w:val="single"/>
            <w:shd w:val="clear" w:color="auto" w:fill="FFFFFF"/>
          </w:rPr>
          <w:t>Тверская жизнь (tverlife.ru), Тверь,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1" w:history="1">
        <w:r w:rsidRPr="00E46D03">
          <w:rPr>
            <w:rFonts w:ascii="Arial" w:eastAsia="Arial" w:hAnsi="Arial" w:cs="Arial"/>
            <w:color w:val="0000FF"/>
            <w:sz w:val="22"/>
            <w:szCs w:val="22"/>
            <w:u w:val="single"/>
            <w:shd w:val="clear" w:color="auto" w:fill="FFFFFF"/>
          </w:rPr>
          <w:t>Вперед (вперед), Калязин,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2" w:history="1">
        <w:r w:rsidRPr="00E46D03">
          <w:rPr>
            <w:rFonts w:ascii="Arial" w:eastAsia="Arial" w:hAnsi="Arial" w:cs="Arial"/>
            <w:color w:val="0000FF"/>
            <w:sz w:val="22"/>
            <w:szCs w:val="22"/>
            <w:u w:val="single"/>
            <w:shd w:val="clear" w:color="auto" w:fill="FFFFFF"/>
          </w:rPr>
          <w:t>Ленинское знамя (leninskoeznamya.tverreg.ru), Тверь,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3" w:history="1">
        <w:r w:rsidRPr="00E46D03">
          <w:rPr>
            <w:rFonts w:ascii="Arial" w:eastAsia="Arial" w:hAnsi="Arial" w:cs="Arial"/>
            <w:color w:val="0000FF"/>
            <w:sz w:val="22"/>
            <w:szCs w:val="22"/>
            <w:u w:val="single"/>
            <w:shd w:val="clear" w:color="auto" w:fill="FFFFFF"/>
          </w:rPr>
          <w:t>Новая жизнь (новаяжизнь), Бологое,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4" w:history="1">
        <w:r w:rsidRPr="00E46D03">
          <w:rPr>
            <w:rFonts w:ascii="Arial" w:eastAsia="Arial" w:hAnsi="Arial" w:cs="Arial"/>
            <w:color w:val="0000FF"/>
            <w:sz w:val="22"/>
            <w:szCs w:val="22"/>
            <w:u w:val="single"/>
            <w:shd w:val="clear" w:color="auto" w:fill="FFFFFF"/>
          </w:rPr>
          <w:t>Жарковский вестник (жарковскийвестник), п.г.т. Жарковский,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5" w:history="1">
        <w:r w:rsidRPr="00E46D03">
          <w:rPr>
            <w:rFonts w:ascii="Arial" w:eastAsia="Arial" w:hAnsi="Arial" w:cs="Arial"/>
            <w:color w:val="0000FF"/>
            <w:sz w:val="22"/>
            <w:szCs w:val="22"/>
            <w:u w:val="single"/>
            <w:shd w:val="clear" w:color="auto" w:fill="FFFFFF"/>
          </w:rPr>
          <w:t>Авангард (авангард), Западная Двина,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6" w:history="1">
        <w:r w:rsidRPr="00E46D03">
          <w:rPr>
            <w:rFonts w:ascii="Arial" w:eastAsia="Arial" w:hAnsi="Arial" w:cs="Arial"/>
            <w:color w:val="0000FF"/>
            <w:sz w:val="22"/>
            <w:szCs w:val="22"/>
            <w:u w:val="single"/>
            <w:shd w:val="clear" w:color="auto" w:fill="FFFFFF"/>
          </w:rPr>
          <w:t>Вышневолоцкая правда (вышневолоцкаяправда), п.г.т. Жарковский,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7" w:history="1">
        <w:r w:rsidRPr="00E46D03">
          <w:rPr>
            <w:rFonts w:ascii="Arial" w:eastAsia="Arial" w:hAnsi="Arial" w:cs="Arial"/>
            <w:color w:val="0000FF"/>
            <w:sz w:val="22"/>
            <w:szCs w:val="22"/>
            <w:u w:val="single"/>
            <w:shd w:val="clear" w:color="auto" w:fill="FFFFFF"/>
          </w:rPr>
          <w:t>Коммунар (коммунар), п. Фирово, 3 февраля 2022</w:t>
        </w:r>
      </w:hyperlink>
    </w:p>
    <w:p w:rsidR="00E46D03" w:rsidRPr="00E46D03" w:rsidRDefault="00E46D03" w:rsidP="00E46D03">
      <w:pPr>
        <w:numPr>
          <w:ilvl w:val="0"/>
          <w:numId w:val="6"/>
        </w:numPr>
        <w:ind w:left="0" w:firstLine="0"/>
        <w:rPr>
          <w:rFonts w:ascii="Arial" w:eastAsia="Arial" w:hAnsi="Arial" w:cs="Arial"/>
          <w:color w:val="0000FF"/>
          <w:sz w:val="22"/>
          <w:szCs w:val="22"/>
          <w:shd w:val="clear" w:color="auto" w:fill="FFFFFF"/>
        </w:rPr>
      </w:pPr>
      <w:hyperlink r:id="rId258" w:history="1">
        <w:r w:rsidRPr="00E46D03">
          <w:rPr>
            <w:rFonts w:ascii="Arial" w:eastAsia="Arial" w:hAnsi="Arial" w:cs="Arial"/>
            <w:color w:val="0000FF"/>
            <w:sz w:val="22"/>
            <w:szCs w:val="22"/>
            <w:u w:val="single"/>
            <w:shd w:val="clear" w:color="auto" w:fill="FFFFFF"/>
          </w:rPr>
          <w:t>Новости Твери (tver-news.net), Тверь, 3 февраля 2022</w:t>
        </w:r>
      </w:hyperlink>
    </w:p>
    <w:p w:rsidR="00E46D03" w:rsidRPr="00E46D03" w:rsidRDefault="00E46D03" w:rsidP="00E46D03">
      <w:pPr>
        <w:jc w:val="right"/>
        <w:rPr>
          <w:rFonts w:ascii="Arial" w:eastAsia="Arial" w:hAnsi="Arial" w:cs="Arial"/>
          <w:color w:val="0000FF"/>
          <w:sz w:val="22"/>
          <w:szCs w:val="22"/>
          <w:shd w:val="clear" w:color="auto" w:fill="FFFFFF"/>
        </w:rPr>
      </w:pPr>
      <w:hyperlink w:anchor="tabtxt_1575050_1908967252" w:history="1">
        <w:r w:rsidRPr="00E46D03">
          <w:rPr>
            <w:rFonts w:ascii="Arial" w:eastAsia="Arial" w:hAnsi="Arial" w:cs="Arial"/>
            <w:color w:val="0000FF"/>
            <w:sz w:val="22"/>
            <w:szCs w:val="22"/>
            <w:u w:val="single"/>
            <w:shd w:val="clear" w:color="auto" w:fill="FFFFFF"/>
          </w:rPr>
          <w:t>К заголовкам сообщений</w:t>
        </w:r>
      </w:hyperlink>
    </w:p>
    <w:p w:rsidR="00E46D03" w:rsidRPr="00E46D03" w:rsidRDefault="00E46D03" w:rsidP="00E46D03">
      <w:pPr>
        <w:rPr>
          <w:rFonts w:ascii="Arial" w:eastAsia="Arial" w:hAnsi="Arial" w:cs="Arial"/>
          <w:color w:val="000000"/>
          <w:sz w:val="22"/>
          <w:szCs w:val="22"/>
        </w:rPr>
      </w:pPr>
    </w:p>
    <w:p w:rsidR="00E46D03" w:rsidRDefault="00E46D03" w:rsidP="000E06D5">
      <w:pPr>
        <w:rPr>
          <w:rFonts w:ascii="Arial" w:eastAsia="Arial" w:hAnsi="Arial" w:cs="Arial"/>
          <w:color w:val="000000"/>
          <w:sz w:val="22"/>
          <w:szCs w:val="22"/>
        </w:rPr>
      </w:pPr>
    </w:p>
    <w:sectPr w:rsidR="00E46D03" w:rsidSect="00FC7548">
      <w:headerReference w:type="default" r:id="rId259"/>
      <w:footerReference w:type="even" r:id="rId260"/>
      <w:footerReference w:type="default" r:id="rId261"/>
      <w:footerReference w:type="first" r:id="rId262"/>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70C" w:rsidRDefault="00DF470C">
      <w:r>
        <w:separator/>
      </w:r>
    </w:p>
  </w:endnote>
  <w:endnote w:type="continuationSeparator" w:id="1">
    <w:p w:rsidR="00DF470C" w:rsidRDefault="00DF47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Pr="000A7F13" w:rsidRDefault="00E46D03">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E46D03" w:rsidRPr="000A7F13" w:rsidRDefault="00E46D03">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E46D03" w:rsidRPr="00B15CDA" w:rsidRDefault="00E46D03" w:rsidP="00EB666B">
        <w:pPr>
          <w:pStyle w:val="affa"/>
          <w:jc w:val="right"/>
        </w:pPr>
        <w:fldSimple w:instr=" PAGE   \* MERGEFORMAT ">
          <w:r w:rsidR="00746995">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Default="00E46D03">
    <w:pPr>
      <w:pStyle w:val="affa"/>
      <w:jc w:val="right"/>
    </w:pPr>
  </w:p>
  <w:p w:rsidR="00E46D03" w:rsidRPr="000B1295" w:rsidRDefault="00E46D03">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70C" w:rsidRDefault="00DF470C">
      <w:r>
        <w:separator/>
      </w:r>
    </w:p>
  </w:footnote>
  <w:footnote w:type="continuationSeparator" w:id="1">
    <w:p w:rsidR="00DF470C" w:rsidRDefault="00DF47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D03" w:rsidRDefault="00E46D03"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0B728C3"/>
    <w:multiLevelType w:val="hybridMultilevel"/>
    <w:tmpl w:val="E8CEC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192A24"/>
    <w:multiLevelType w:val="hybridMultilevel"/>
    <w:tmpl w:val="A82C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9BD6D2E"/>
    <w:multiLevelType w:val="hybridMultilevel"/>
    <w:tmpl w:val="86B0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D13471C"/>
    <w:multiLevelType w:val="hybridMultilevel"/>
    <w:tmpl w:val="6B16C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2"/>
  </w:num>
  <w:num w:numId="13">
    <w:abstractNumId w:val="20"/>
  </w:num>
  <w:num w:numId="14">
    <w:abstractNumId w:val="24"/>
  </w:num>
  <w:num w:numId="15">
    <w:abstractNumId w:val="30"/>
  </w:num>
  <w:num w:numId="16">
    <w:abstractNumId w:val="10"/>
  </w:num>
  <w:num w:numId="17">
    <w:abstractNumId w:val="17"/>
  </w:num>
  <w:num w:numId="18">
    <w:abstractNumId w:val="22"/>
  </w:num>
  <w:num w:numId="19">
    <w:abstractNumId w:val="29"/>
  </w:num>
  <w:num w:numId="20">
    <w:abstractNumId w:val="21"/>
  </w:num>
  <w:num w:numId="21">
    <w:abstractNumId w:val="18"/>
  </w:num>
  <w:num w:numId="22">
    <w:abstractNumId w:val="34"/>
  </w:num>
  <w:num w:numId="23">
    <w:abstractNumId w:val="26"/>
  </w:num>
  <w:num w:numId="24">
    <w:abstractNumId w:val="31"/>
  </w:num>
  <w:num w:numId="25">
    <w:abstractNumId w:val="11"/>
  </w:num>
  <w:num w:numId="26">
    <w:abstractNumId w:val="12"/>
  </w:num>
  <w:num w:numId="27">
    <w:abstractNumId w:val="13"/>
  </w:num>
  <w:num w:numId="28">
    <w:abstractNumId w:val="14"/>
  </w:num>
  <w:num w:numId="29">
    <w:abstractNumId w:val="33"/>
  </w:num>
  <w:num w:numId="30">
    <w:abstractNumId w:val="15"/>
  </w:num>
  <w:num w:numId="31">
    <w:abstractNumId w:val="27"/>
  </w:num>
  <w:num w:numId="32">
    <w:abstractNumId w:val="16"/>
  </w:num>
  <w:num w:numId="33">
    <w:abstractNumId w:val="23"/>
  </w:num>
  <w:num w:numId="34">
    <w:abstractNumId w:val="19"/>
  </w:num>
  <w:num w:numId="35">
    <w:abstractNumId w:val="2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66018"/>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D7FEF"/>
    <w:rsid w:val="000E0363"/>
    <w:rsid w:val="000E06D5"/>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09D"/>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BB0"/>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A5B"/>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1B2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2528"/>
    <w:rsid w:val="0028326B"/>
    <w:rsid w:val="002834EB"/>
    <w:rsid w:val="00283578"/>
    <w:rsid w:val="002835A3"/>
    <w:rsid w:val="00283A56"/>
    <w:rsid w:val="00284044"/>
    <w:rsid w:val="00284306"/>
    <w:rsid w:val="002843C4"/>
    <w:rsid w:val="002846F3"/>
    <w:rsid w:val="00284834"/>
    <w:rsid w:val="00285047"/>
    <w:rsid w:val="00285142"/>
    <w:rsid w:val="0028535A"/>
    <w:rsid w:val="00285659"/>
    <w:rsid w:val="0028635E"/>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653"/>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915"/>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27"/>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6F"/>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0A0B"/>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602"/>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6A"/>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039"/>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564"/>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01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AD2"/>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995"/>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828"/>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A8"/>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474D"/>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3B32"/>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73"/>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9A6"/>
    <w:rsid w:val="00940F7B"/>
    <w:rsid w:val="00941201"/>
    <w:rsid w:val="0094229F"/>
    <w:rsid w:val="009425BE"/>
    <w:rsid w:val="009425E0"/>
    <w:rsid w:val="00942B18"/>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3BBF"/>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5F41"/>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80"/>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A9"/>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187"/>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107"/>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70C"/>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547"/>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6D0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338"/>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5E0"/>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777"/>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B27"/>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8E5"/>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572039"/>
  </w:style>
  <w:style w:type="numbering" w:customStyle="1" w:styleId="96">
    <w:name w:val="Нет списка96"/>
    <w:next w:val="a2"/>
    <w:uiPriority w:val="99"/>
    <w:semiHidden/>
    <w:unhideWhenUsed/>
    <w:rsid w:val="00F56B27"/>
  </w:style>
  <w:style w:type="numbering" w:customStyle="1" w:styleId="97">
    <w:name w:val="Нет списка97"/>
    <w:next w:val="a2"/>
    <w:uiPriority w:val="99"/>
    <w:semiHidden/>
    <w:unhideWhenUsed/>
    <w:rsid w:val="00893B32"/>
  </w:style>
  <w:style w:type="numbering" w:customStyle="1" w:styleId="98">
    <w:name w:val="Нет списка98"/>
    <w:next w:val="a2"/>
    <w:uiPriority w:val="99"/>
    <w:semiHidden/>
    <w:unhideWhenUsed/>
    <w:rsid w:val="0085474D"/>
  </w:style>
  <w:style w:type="numbering" w:customStyle="1" w:styleId="99">
    <w:name w:val="Нет списка99"/>
    <w:next w:val="a2"/>
    <w:uiPriority w:val="99"/>
    <w:semiHidden/>
    <w:unhideWhenUsed/>
    <w:rsid w:val="00E46D03"/>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23019251">
      <w:bodyDiv w:val="1"/>
      <w:marLeft w:val="0"/>
      <w:marRight w:val="0"/>
      <w:marTop w:val="0"/>
      <w:marBottom w:val="0"/>
      <w:divBdr>
        <w:top w:val="none" w:sz="0" w:space="0" w:color="auto"/>
        <w:left w:val="none" w:sz="0" w:space="0" w:color="auto"/>
        <w:bottom w:val="none" w:sz="0" w:space="0" w:color="auto"/>
        <w:right w:val="none" w:sz="0" w:space="0" w:color="auto"/>
      </w:divBdr>
      <w:divsChild>
        <w:div w:id="96023497">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5226976">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life.ru/regional/svetlana-kozlova-passazhiry-ocenili-udobstvo-avtobusov/" TargetMode="External"/><Relationship Id="rId21" Type="http://schemas.openxmlformats.org/officeDocument/2006/relationships/hyperlink" Target="http://smenaplus.ru/3-&#1092;&#1077;&#1074;&#1088;&#1072;&#1083;&#1103;-&#1076;&#1077;&#1085;&#1100;-&#1088;&#1086;&#1078;&#1076;&#1077;&#1085;&#1080;&#1103;-&#1072;&#1074;&#1090;&#1086;&#1073;&#1091;&#1089;&#1086;&#1074;-&#1090;&#1088;&#1072;/" TargetMode="External"/><Relationship Id="rId42" Type="http://schemas.openxmlformats.org/officeDocument/2006/relationships/hyperlink" Target="https://vedtver.ru/news/society/transport-nashego-regiona-sinie-avtobusy-glazami-zhitelej-tverskoj-oblasti/" TargetMode="External"/><Relationship Id="rId63" Type="http://schemas.openxmlformats.org/officeDocument/2006/relationships/hyperlink" Target="https://tverlife.ru/regional/rufina-poloveckaja-nuzhno-bolshe-tochek-gde-pensionery-smogut-popolnjat-transportnye-karty/" TargetMode="External"/><Relationship Id="rId84" Type="http://schemas.openxmlformats.org/officeDocument/2006/relationships/hyperlink" Target="https://tverlife.ru/photo/transport-nashego-regiona-sinie-avtobusy-glazami-zhitelej-tverskoj-oblasti/" TargetMode="External"/><Relationship Id="rId138" Type="http://schemas.openxmlformats.org/officeDocument/2006/relationships/hyperlink" Target="https://vedtver.ru/news/opinions/alla-mishenkina-transport-verhnevolzhja-jeto-proryv/" TargetMode="External"/><Relationship Id="rId159" Type="http://schemas.openxmlformats.org/officeDocument/2006/relationships/hyperlink" Target="https://vedtver.ru/news/opinions/natalija-rozanova-sovremennyj-transport-dlja-selskoj-mestnosti-jeto-kolossalnyj-impuls-dlja-ee-razvitija/" TargetMode="External"/><Relationship Id="rId170" Type="http://schemas.openxmlformats.org/officeDocument/2006/relationships/hyperlink" Target="https://tver.aif.ru/society/persona/uchastnica_velikoy_otechestvennoy_voyny_iz_tveri_otmetila_101-y_den_rozhdeniya" TargetMode="External"/><Relationship Id="rId191" Type="http://schemas.openxmlformats.org/officeDocument/2006/relationships/hyperlink" Target="https://www.karavantver.ru/uchastnice-velikoj-otechestvennoj-vojny-marii-fedjuninoj-iz-tveri-ispolnilsja-101-god/" TargetMode="External"/><Relationship Id="rId205" Type="http://schemas.openxmlformats.org/officeDocument/2006/relationships/hyperlink" Target="https://xn--80aeaggbsdn1am6affp.xn--80aaccp4ajwpkgbl4lpb.xn--p1ai/news/novosti-regiona/v-tsentrakh-ambulatornoy-pomoshchi-tverskoy-oblasti-za-sutki-prinyali-bolee-3700-chelovek/" TargetMode="External"/><Relationship Id="rId226" Type="http://schemas.openxmlformats.org/officeDocument/2006/relationships/hyperlink" Target="https://xn--80aeaggbsdn1am6affp.xn--80aaccp4ajwpkgbl4lpb.xn--p1ai/news/novosti-regiona/v-oblastnom-pravitelstve-rassmotreli-itogi-realizatsii-adresnoy-investitsionnoy-programmy-tverskoy-o/" TargetMode="External"/><Relationship Id="rId247" Type="http://schemas.openxmlformats.org/officeDocument/2006/relationships/hyperlink" Target="https://xn--b1afbmcjbrdg5afn.xn--80aaccp4ajwpkgbl4lpb.xn--p1ai/news/novosti-regiona/v-verkhnevolzhe-nachalsya-priem-rabot-na-ezhegodnyy-konkurs-krasnaya-kniga-tverskoy-oblasti-glazami-/" TargetMode="External"/><Relationship Id="rId107" Type="http://schemas.openxmlformats.org/officeDocument/2006/relationships/hyperlink" Target="https://vedtver.ru/news/opinions/aleksandr-kanivec-do-sih-por-ne-veritsja-no-marshrutok-net/" TargetMode="External"/><Relationship Id="rId11" Type="http://schemas.openxmlformats.org/officeDocument/2006/relationships/chart" Target="charts/chart3.xml"/><Relationship Id="rId32" Type="http://schemas.openxmlformats.org/officeDocument/2006/relationships/hyperlink" Target="https://toptver.ru/lenta/v-obychnoj-zhizni-ja-ne-lihachu-blic-intervju-s-voditelem-tverskogo-avtobusa/" TargetMode="External"/><Relationship Id="rId53" Type="http://schemas.openxmlformats.org/officeDocument/2006/relationships/hyperlink" Target="https://tverlife.ru/regional/oleg-dubov-transportnaja-reforma-jeto-blago-dlja-krupnyh-gorodov/" TargetMode="External"/><Relationship Id="rId74" Type="http://schemas.openxmlformats.org/officeDocument/2006/relationships/hyperlink" Target="https://kimvestnik.ru/03-02-2022/guberniya/gubernator-igor-rudenya-pozdravil-kollektiv-verhnevolzhskogo-atp-s-dvuhletiem-s-momenta-zapuska-novoj-transportnoj-modeli-v-tverskoj-oblasti.html" TargetMode="External"/><Relationship Id="rId128" Type="http://schemas.openxmlformats.org/officeDocument/2006/relationships/hyperlink" Target="https://vedtver.ru/news/society/zelenyj-svet-dlja-sinego-avtobusa/" TargetMode="External"/><Relationship Id="rId149" Type="http://schemas.openxmlformats.org/officeDocument/2006/relationships/hyperlink" Target="https://vedtver.ru/news/opinions/valerij-kopytov-sinij-avtobus-snizhaet-gradus-nervoznosti-na-doroge/" TargetMode="External"/><Relationship Id="rId5" Type="http://schemas.openxmlformats.org/officeDocument/2006/relationships/webSettings" Target="webSettings.xml"/><Relationship Id="rId95" Type="http://schemas.openxmlformats.org/officeDocument/2006/relationships/hyperlink" Target="https://vedtver.ru/news/opinions/natalja-roshhina-my-ochen-zhdjom-sinie-avtobusy/" TargetMode="External"/><Relationship Id="rId160" Type="http://schemas.openxmlformats.org/officeDocument/2006/relationships/hyperlink" Target="https://vedtver.ru/news/opinions/pavel-paramonov-kachestvo-obshhestvennogo-transporta-jeto-priznak-zdorovja-goroda/" TargetMode="External"/><Relationship Id="rId181" Type="http://schemas.openxmlformats.org/officeDocument/2006/relationships/hyperlink" Target="https://xn--80atgafdsv.xn--80aaccp4ajwpkgbl4lpb.xn--p1ai/news/novosti-regiona/igor-rudenya-pozdravil-uchastnitsu-velikoy-otechestvennoy-voyny-mariyu-mikhaylovnu-fedyuninu-kotoroy/" TargetMode="External"/><Relationship Id="rId216" Type="http://schemas.openxmlformats.org/officeDocument/2006/relationships/hyperlink" Target="https://xn--80adnee0afc6kza.xn--80aaccp4ajwpkgbl4lpb.xn--p1ai/news/novosti-regiona/v-tsentrakh-ambulatornoy-pomoshchi-tverskoy-oblasti-za-sutki-prinyali-bolee-3700-chelovek/" TargetMode="External"/><Relationship Id="rId237" Type="http://schemas.openxmlformats.org/officeDocument/2006/relationships/hyperlink" Target="https://xn--80aaaggh4d0a.xn--80aaccp4ajwpkgbl4lpb.xn--p1ai/news/novosti-regiona/v-oblastnom-pravitelstve-rassmotreli-itogi-realizatsii-adresnoy-investitsionnoy-programmy-tverskoy-o/" TargetMode="External"/><Relationship Id="rId258" Type="http://schemas.openxmlformats.org/officeDocument/2006/relationships/hyperlink" Target="http://tver-news.net/society/2022/02/03/81682.html" TargetMode="External"/><Relationship Id="rId22" Type="http://schemas.openxmlformats.org/officeDocument/2006/relationships/hyperlink" Target="https://vedtver.ru/news/opinions/andrej-nikolashkin-dva-goda-nazad-krivye-shemy-byli-slomany/" TargetMode="External"/><Relationship Id="rId43" Type="http://schemas.openxmlformats.org/officeDocument/2006/relationships/hyperlink" Target="https://vedtver.ru/news/opinions/elena-gromova-na-zamenu-marshrutkam-prishli-novye-komfortabelnye-avtobusy/" TargetMode="External"/><Relationship Id="rId64" Type="http://schemas.openxmlformats.org/officeDocument/2006/relationships/hyperlink" Target="https://tverlife.ru/regional/vladimir-jashin-osobogo-uvazhenija-zasluzhivajut-voditeli-avtobusov/" TargetMode="External"/><Relationship Id="rId118" Type="http://schemas.openxmlformats.org/officeDocument/2006/relationships/hyperlink" Target="https://vedtver.ru/news/society/transport-dobryh-del-voditeli-tverskoj-oblasti-gotovy-pomoch-ljubym-passazhiram/" TargetMode="External"/><Relationship Id="rId139" Type="http://schemas.openxmlformats.org/officeDocument/2006/relationships/hyperlink" Target="https://vedtver.ru/news/opinions/konstantin-ilin-novuju-model-perevozok-nado-vnedrjat-v-krupnyh-gorodah/" TargetMode="External"/><Relationship Id="rId85" Type="http://schemas.openxmlformats.org/officeDocument/2006/relationships/hyperlink" Target="https://xn--80aaafacod0cjtobqp6g1a7c4e.xn--80aaccp4ajwpkgbl4lpb.xn--p1ai/news/novosti-regiona/gubernator-igor-rudenya-pozdra1vil-kollektiv-verkhnevolzhskogo-atp-s-dvukhletiem-s-momenta-zapuska-no/" TargetMode="External"/><Relationship Id="rId150" Type="http://schemas.openxmlformats.org/officeDocument/2006/relationships/hyperlink" Target="https://vedtver.ru/news/opinions/ilja-chalov-reforma-obshhestvennogo-transporta-okazalas-vpolne-uspeshnoj/" TargetMode="External"/><Relationship Id="rId171" Type="http://schemas.openxmlformats.org/officeDocument/2006/relationships/hyperlink" Target="https://&#1084;&#1086;&#1083;&#1086;&#1082;&#1086;&#1074;&#1089;&#1082;&#1080;&#1081;&#1082;&#1088;&#1072;&#1081;.&#1090;&#1074;&#1077;&#1088;&#1089;&#1082;&#1072;&#1103;&#1086;&#1073;&#1083;&#1072;&#1089;&#1090;&#1100;.&#1088;&#1092;/news/novosti-regiona/igor-rudenya-pozdravil-uchastnitsu-velikoy-otechestvennoy-voyny-mariyu-mikhaylovnu-fedyuninu-kotoroy/" TargetMode="External"/><Relationship Id="rId192" Type="http://schemas.openxmlformats.org/officeDocument/2006/relationships/hyperlink" Target="https://tvernews.ru/news/281225/" TargetMode="External"/><Relationship Id="rId206" Type="http://schemas.openxmlformats.org/officeDocument/2006/relationships/hyperlink" Target="https://leninskoeznamya.tverreg.ru/news/novosti-regiona/v-tsentrakh-ambulatornoy-pomoshchi-tverskoy-oblasti-za-sutki-prinyali-bolee-3700-chelovek/" TargetMode="External"/><Relationship Id="rId227" Type="http://schemas.openxmlformats.org/officeDocument/2006/relationships/hyperlink" Target="http://konzarya.ru/node/19177" TargetMode="External"/><Relationship Id="rId248" Type="http://schemas.openxmlformats.org/officeDocument/2006/relationships/hyperlink" Target="https://xn--b1aaibidbbdn6bkolfhr9u.xn--80aaccp4ajwpkgbl4lpb.xn--p1ai/news/novosti-regiona/v-verkhnevolzhe-nachalsya-priem-rabot-na-ezhegodnyy-konkurs-krasnaya-kniga-tverskoy-oblasti-glazami-/" TargetMode="External"/><Relationship Id="rId12" Type="http://schemas.openxmlformats.org/officeDocument/2006/relationships/hyperlink" Target="https://ria.ru/20220203/transport-1770932457.html" TargetMode="External"/><Relationship Id="rId33" Type="http://schemas.openxmlformats.org/officeDocument/2006/relationships/hyperlink" Target="https://vedtver.ru/news/opinions/andrej-belocerkovskij-vazhno-chto-transportnaja-reforma-i-razvitie-dorozhnoj-seti-prohodjat-sinhronno/" TargetMode="External"/><Relationship Id="rId108" Type="http://schemas.openxmlformats.org/officeDocument/2006/relationships/hyperlink" Target="https://vedtver.ru/news/society/drajver-progressa-pochemu-sinie-avtobusy-bolshe-chem-obshhestvennyj-transport/" TargetMode="External"/><Relationship Id="rId129" Type="http://schemas.openxmlformats.org/officeDocument/2006/relationships/hyperlink" Target="https://tverlife.ru/regional/roman-shheglov-zhiteli-konakovskogo-rajona-zhdut-transport-verhnevolzhja/" TargetMode="External"/><Relationship Id="rId54" Type="http://schemas.openxmlformats.org/officeDocument/2006/relationships/hyperlink" Target="https://r-zemlya.ru/guberniya/gubernator-igor-rudenya-pozdravil-kollektiv-verxnevolzhskogo-atp-s-dvuxletiem-s-momenta-zapuska-novoj-transportnoj-modeli-v-tverskoj-oblasti.html" TargetMode="External"/><Relationship Id="rId75" Type="http://schemas.openxmlformats.org/officeDocument/2006/relationships/hyperlink" Target="https://vedtver.ru/news/opinions/vladimir-kuznecov-transport-verhnevolzhja-dajot-vozmozhnost-vypolnjat-vazhnuju-dlja-obshhestva-rabotu/" TargetMode="External"/><Relationship Id="rId96" Type="http://schemas.openxmlformats.org/officeDocument/2006/relationships/hyperlink" Target="https://xn--b1aaibidbbdn6bkolfhr9u.xn--80aaccp4ajwpkgbl4lpb.xn--p1ai/news/novosti-regiona/gubernator-igor-rudenya-pozdravil-kollektiv-verkhnevolzhskogo-atp-s-dvukhletiem-s-momenta-zapuska-no/" TargetMode="External"/><Relationship Id="rId140" Type="http://schemas.openxmlformats.org/officeDocument/2006/relationships/hyperlink" Target="http://tver-news.net/society/2022/02/03/81648.html" TargetMode="External"/><Relationship Id="rId161" Type="http://schemas.openxmlformats.org/officeDocument/2006/relationships/hyperlink" Target="https://tverigrad.ru/publication/dva-goda-s-nachala-novoj-jery-nastojashhee-i-budushhee-obshhestvennogo-transporta-tverskoj-oblasti/" TargetMode="External"/><Relationship Id="rId182" Type="http://schemas.openxmlformats.org/officeDocument/2006/relationships/hyperlink" Target="https://xn--80aaafacod0cjtobqp6g1a7c4e.xn--80aaccp4ajwpkgbl4lpb.xn--p1ai/news/novosti-regiona/igor-rudenya-pozdravil-uchastnitsu-velikoy-otechestvennoy-voyny-mariyu-mikhaylovnu-fedyuninu-kotoroy/" TargetMode="External"/><Relationship Id="rId217" Type="http://schemas.openxmlformats.org/officeDocument/2006/relationships/hyperlink" Target="https://xn--80aaggfbbvdpkuqnmvfs6p.xn--80aaccp4ajwpkgbl4lpb.xn--p1ai/news/novosti-regiona/v-tsentrakh-ambulatornoy-pomoshchi-tverskoy-oblasti-za-sutki-prinyali-bolee-3700-chelovek/"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b1afbmcjbrdg5afn.xn--80aaccp4ajwpkgbl4lpb.xn--p1ai/news/novosti-regiona/v-tsentrakh-ambulatornoy-pomoshchi-tverskoy-oblasti-za-sutki-prinyali-bolee-3700-chelovek/" TargetMode="External"/><Relationship Id="rId233" Type="http://schemas.openxmlformats.org/officeDocument/2006/relationships/hyperlink" Target="https://xn--80aaggfbbvdpkuqnmvfs6p.xn--80aaccp4ajwpkgbl4lpb.xn--p1ai/news/novosti-regiona/v-oblastnom-pravitelstve-rassmotreli-itogi-realizatsii-adresnoy-investitsionnoy-programmy-tverskoy-o/" TargetMode="External"/><Relationship Id="rId238" Type="http://schemas.openxmlformats.org/officeDocument/2006/relationships/hyperlink" Target="https://xn--80aeambocfgbf8ag0asfr.xn--80aaccp4ajwpkgbl4lpb.xn--p1ai/news/novosti-regiona/v-oblastnom-pravitelstve-rassmotreli-itogi-realizatsii-adresnoy-investitsionnoy-programmy-tverskoy-o/" TargetMode="External"/><Relationship Id="rId254" Type="http://schemas.openxmlformats.org/officeDocument/2006/relationships/hyperlink" Target="https://xn--80aeambocfgbf8ag0asfr.xn--80aaccp4ajwpkgbl4lpb.xn--p1ai/news/novosti-regiona/v-verkhnevolzhe-nachalsya-priem-rabot-na-ezhegodnyy-konkurs-krasnaya-kniga-tverskoy-oblasti-glazami-/" TargetMode="External"/><Relationship Id="rId259" Type="http://schemas.openxmlformats.org/officeDocument/2006/relationships/header" Target="header1.xml"/><Relationship Id="rId23" Type="http://schemas.openxmlformats.org/officeDocument/2006/relationships/hyperlink" Target="https://tverlife.ru/regional/alla-mishenkina-transport-verhnevolzhja-jeto-proryv/" TargetMode="External"/><Relationship Id="rId28" Type="http://schemas.openxmlformats.org/officeDocument/2006/relationships/hyperlink" Target="https://vedtver.ru/news/society/v-obychnoj-zhizni-ja-ne-lihachu-blic-intervju-s-voditelem-tverskogo-avtobusa/" TargetMode="External"/><Relationship Id="rId49" Type="http://schemas.openxmlformats.org/officeDocument/2006/relationships/hyperlink" Target="https://toptver.ru/lenta/shel-avtobus-pjatyj-nomer-istorija-tverskogo-transporta-ot-bespredela-do-goskontrolja/" TargetMode="External"/><Relationship Id="rId114" Type="http://schemas.openxmlformats.org/officeDocument/2006/relationships/hyperlink" Target="https://vedtver.ru/news/opinions/sergej-hrushhev-uslovija-dlja-voditelej-stali-bolee-komfortnymi/" TargetMode="External"/><Relationship Id="rId119" Type="http://schemas.openxmlformats.org/officeDocument/2006/relationships/hyperlink" Target="https://vedtver.ru/news/opinions/zabihulla-angalizov-ot-shumaherov-na-marshrutkah-do-jetalonnyh-sinih-avtobusov/" TargetMode="External"/><Relationship Id="rId44" Type="http://schemas.openxmlformats.org/officeDocument/2006/relationships/hyperlink" Target="https://www.afanasy.biz/news/society/188261" TargetMode="External"/><Relationship Id="rId60" Type="http://schemas.openxmlformats.org/officeDocument/2006/relationships/hyperlink" Target="https://ks-region69.com/news/142787-igor-rudenja-pozdravil-kollektiv-verhnevolzhskogo-atp" TargetMode="External"/><Relationship Id="rId65" Type="http://schemas.openxmlformats.org/officeDocument/2006/relationships/hyperlink" Target="https://tverlife.ru/regional/zoja-korablina-dlja-passazhirov-sozdany-vse-udobstva/" TargetMode="External"/><Relationship Id="rId81" Type="http://schemas.openxmlformats.org/officeDocument/2006/relationships/hyperlink" Target="https://vedtver.ru/news/opinions/ivan-kladkevich-ja-rad-chto-uspel-poezdit-v-takih-shikarnyh-avtobusah/" TargetMode="External"/><Relationship Id="rId86" Type="http://schemas.openxmlformats.org/officeDocument/2006/relationships/hyperlink" Target="https://xn--80atgafdsv.xn--80aaccp4ajwpkgbl4lpb.xn--p1ai/news/novosti-regiona/gubernator-igor-rudenya-pozdravil-kollektiv-verkhnevolzhskogo-atp-s-dvukhletiem-s-momenta-zapuska-no/" TargetMode="External"/><Relationship Id="rId130" Type="http://schemas.openxmlformats.org/officeDocument/2006/relationships/hyperlink" Target="https://tverlife.ru/regional/tamara-manzjuk-v-transporte-verhnevolzhja-ochen-druzhnyj-kollektiv/" TargetMode="External"/><Relationship Id="rId135" Type="http://schemas.openxmlformats.org/officeDocument/2006/relationships/hyperlink" Target="https://vedtver.ru/news/opinions/vladimir-jashin-osobogo-uvazhenija-zasluzhivajut-voditeli-avtobusov/" TargetMode="External"/><Relationship Id="rId151" Type="http://schemas.openxmlformats.org/officeDocument/2006/relationships/hyperlink" Target="https://tverlife.ru/regional/pavel-paramonov-kachestvo-obshhestvennogo-transporta-jeto-priznak-zdorovja-goroda/" TargetMode="External"/><Relationship Id="rId156" Type="http://schemas.openxmlformats.org/officeDocument/2006/relationships/hyperlink" Target="https://vedtver.ru/news/opinions/irina-sheremetker-transport-verhnevolzhja-poluchil-priznanie-na-vserossijskom-urovne/" TargetMode="External"/><Relationship Id="rId177" Type="http://schemas.openxmlformats.org/officeDocument/2006/relationships/hyperlink" Target="http://konzarya.ru/node/19172" TargetMode="External"/><Relationship Id="rId198" Type="http://schemas.openxmlformats.org/officeDocument/2006/relationships/hyperlink" Target="https://vedtver.ru/news/society/za-sutki-capy-v-tverskoj-oblasti-prinjali-bolshe-3700-chelovek/" TargetMode="External"/><Relationship Id="rId172" Type="http://schemas.openxmlformats.org/officeDocument/2006/relationships/hyperlink" Target="https://xn--80abdrbegn5ad8au4b7fub.xn--80aaccp4ajwpkgbl4lpb.xn--p1ai/news/novosti-regiona/igor-rudenya-pozdravil-uchastnitsu-velikoy-otechestvennoy-voyny-mariyu-mikhaylovnu-fedyuninu-kotoroy/" TargetMode="External"/><Relationship Id="rId193" Type="http://schemas.openxmlformats.org/officeDocument/2006/relationships/hyperlink" Target="https://toptver.ru/lenta/uchastnice-velikoj-otechestvennoj-vojny-marii-fedjuninoj-ispolnilsja-101-god/" TargetMode="External"/><Relationship Id="rId202" Type="http://schemas.openxmlformats.org/officeDocument/2006/relationships/hyperlink" Target="http://bzgazeta.ru/novosti/v-centrax-ambulatornoj-pomoshhi-tverskoj-oblasti-za-sutki-prinyali-bolee-3700-chelovek.html" TargetMode="External"/><Relationship Id="rId207" Type="http://schemas.openxmlformats.org/officeDocument/2006/relationships/hyperlink" Target="https://&#1073;&#1077;&#1083;&#1100;&#1089;&#1082;&#1072;&#1103;&#1087;&#1088;&#1072;&#1074;&#1076;&#1072;.&#1090;&#1074;&#1077;&#1088;&#1089;&#1082;&#1072;&#1103;&#1086;&#1073;&#1083;&#1072;&#1089;&#1090;&#1100;.&#1088;&#1092;/news/novosti-regiona/v-tsentrakh-ambulatornoy-pomoshchi-tverskoy-oblasti-za-sutki-prinyali-bolee-3700-chelovek/" TargetMode="External"/><Relationship Id="rId223" Type="http://schemas.openxmlformats.org/officeDocument/2006/relationships/hyperlink" Target="https://&#1084;&#1086;&#1083;&#1086;&#1082;&#1086;&#1074;&#1089;&#1082;&#1080;&#1081;&#1082;&#1088;&#1072;&#1081;.&#1090;&#1074;&#1077;&#1088;&#1089;&#1082;&#1072;&#1103;&#1086;&#1073;&#1083;&#1072;&#1089;&#1090;&#1100;.&#1088;&#1092;/news/novosti-regiona/v-oblastnom-pravitelstve-rassmotreli-itogi-realizatsii-adresnoy-investitsionnoy-programmy-tverskoy-o/" TargetMode="External"/><Relationship Id="rId228" Type="http://schemas.openxmlformats.org/officeDocument/2006/relationships/hyperlink" Target="https://leninskoeznamya.tverreg.ru/news/novosti-regiona/v-oblastnom-pravitelstve-rassmotreli-itogi-realizatsii-adresnoy-investitsionnoy-programmy-tverskoy-o/" TargetMode="External"/><Relationship Id="rId244" Type="http://schemas.openxmlformats.org/officeDocument/2006/relationships/hyperlink" Target="https://&#1085;&#1072;&#1096;&#1072;&#1078;&#1080;&#1079;&#1085;&#1100;.&#1090;&#1074;&#1077;&#1088;&#1089;&#1082;&#1072;&#1103;&#1086;&#1073;&#1083;&#1072;&#1089;&#1090;&#1100;.&#1088;&#1092;/news/novosti-regiona/v-verkhnevolzhe-nachalsya-priem-rabot-na-ezhegodnyy-konkurs-krasnaya-kniga-tverskoy-oblasti-glazami-/" TargetMode="External"/><Relationship Id="rId249" Type="http://schemas.openxmlformats.org/officeDocument/2006/relationships/hyperlink" Target="https://xn--80aaggfbbvdpkuqnmvfs6p.xn--80aaccp4ajwpkgbl4lpb.xn--p1ai/news/novosti-regiona/v-verkhnevolzhe-nachalsya-priem-rabot-na-ezhegodnyy-konkurs-krasnaya-kniga-tverskoy-oblasti-glazami-/" TargetMode="External"/><Relationship Id="rId13" Type="http://schemas.openxmlformats.org/officeDocument/2006/relationships/hyperlink" Target="https://regnum.ru/news/3496543.html" TargetMode="External"/><Relationship Id="rId18" Type="http://schemas.openxmlformats.org/officeDocument/2006/relationships/hyperlink" Target="https://vedtver.ru/news/opinions/andrej-zinovev-novshestvo-vpolne-opravdalo-sebja/" TargetMode="External"/><Relationship Id="rId39" Type="http://schemas.openxmlformats.org/officeDocument/2006/relationships/hyperlink" Target="https://vot69.ru/novoj-transportnoj-modeli-tverskoj-oblasti-ispolnilos-dva-goda.html" TargetMode="External"/><Relationship Id="rId109" Type="http://schemas.openxmlformats.org/officeDocument/2006/relationships/hyperlink" Target="http://tver-news.net/politics/2022/02/03/81677.html" TargetMode="External"/><Relationship Id="rId260" Type="http://schemas.openxmlformats.org/officeDocument/2006/relationships/footer" Target="footer1.xml"/><Relationship Id="rId34" Type="http://schemas.openxmlformats.org/officeDocument/2006/relationships/hyperlink" Target="https://tverlife.ru/regional/konstantin-antonov-novaja-transportnaja-model-stala-serjoznym-tolchkom-dlja-razvitija-regiona/" TargetMode="External"/><Relationship Id="rId50" Type="http://schemas.openxmlformats.org/officeDocument/2006/relationships/hyperlink" Target="https://vedtver.ru/news/opinions/andrej-nikolashkin-tverskaja-transportnaja-reforma-pokazatel-jeffektivnoj-raboty-regionalnogo-pravitelstva/" TargetMode="External"/><Relationship Id="rId55" Type="http://schemas.openxmlformats.org/officeDocument/2006/relationships/hyperlink" Target="https://vedtver.ru/news/opinions/ljubov-amosova-zhdu-chto-i-k-nam-v-vyshnij-volochek-priedut-novye-avtobusy/" TargetMode="External"/><Relationship Id="rId76" Type="http://schemas.openxmlformats.org/officeDocument/2006/relationships/hyperlink" Target="https://vedtver.ru/news/opinions/larisa-shherbakova-veterany-v-celom-dovolny-transportom-verhnevolzhja/" TargetMode="External"/><Relationship Id="rId97" Type="http://schemas.openxmlformats.org/officeDocument/2006/relationships/hyperlink" Target="https://tvtver.ru/news/novoj-transportnoj-modeli-v-tverskoj-oblasti-ispolnilos-2-goda/" TargetMode="External"/><Relationship Id="rId104" Type="http://schemas.openxmlformats.org/officeDocument/2006/relationships/hyperlink" Target="https://tverlife.ru/regional/igor-rudenja-pozdravil-kollektiv-verhnevolzhskogo-atp-s-dvuhletiem/" TargetMode="External"/><Relationship Id="rId120" Type="http://schemas.openxmlformats.org/officeDocument/2006/relationships/hyperlink" Target="https://vedtver.ru/news/opinions/rufina-poloveckaja-nuzhno-bolshe-tochek-gde-pensionery-smogut-popolnjat-transportnye-karty/" TargetMode="External"/><Relationship Id="rId125" Type="http://schemas.openxmlformats.org/officeDocument/2006/relationships/hyperlink" Target="http://tver-news.net/politics/2022/02/03/81666.html" TargetMode="External"/><Relationship Id="rId141" Type="http://schemas.openxmlformats.org/officeDocument/2006/relationships/hyperlink" Target="https://tverlife.ru/regional/natalija-rozanova-sovremennyj-transport-dlja-selskoj-mestnosti-jeto-kolossalnyj-impuls-dlja-ee-razvitija/" TargetMode="External"/><Relationship Id="rId146" Type="http://schemas.openxmlformats.org/officeDocument/2006/relationships/hyperlink" Target="https://vedtver.ru/news/opinions/anna-cvetkova-ja-bez-problem-mogu-zajti-v-avtobus-s-koljaskoj-i-doehat-do-ljuboj-tochki-goroda/" TargetMode="External"/><Relationship Id="rId167" Type="http://schemas.openxmlformats.org/officeDocument/2006/relationships/hyperlink" Target="https://tvtver.ru/news/v-tveri-uchastnitsa-velikoj-otechestvennoj-vojny-mariya-fedyunina-prazdnuet-101-j-den-rozhdeniya/" TargetMode="External"/><Relationship Id="rId188" Type="http://schemas.openxmlformats.org/officeDocument/2006/relationships/hyperlink" Target="https://tver.mk.ru/social/2022/02/03/v-tveri-101y-den-rozhdeniya-otmechaet-sanitarka-velikoy-otechestvennoy-voyny.html" TargetMode="External"/><Relationship Id="rId7" Type="http://schemas.openxmlformats.org/officeDocument/2006/relationships/endnotes" Target="endnotes.xml"/><Relationship Id="rId71" Type="http://schemas.openxmlformats.org/officeDocument/2006/relationships/hyperlink" Target="https://vedtver.ru/news/opinions/vladislav-shorikov-reguljarnyj-transport-uluchshaet-nastroenie/" TargetMode="External"/><Relationship Id="rId92" Type="http://schemas.openxmlformats.org/officeDocument/2006/relationships/hyperlink" Target="https://tverlife.ru/regional/anna-cvetkova-blagodarja-ustojchivomu-raspisaniju-mozhno-otslezhivat-nuzhnye-avtobusy-distancionno/" TargetMode="External"/><Relationship Id="rId162" Type="http://schemas.openxmlformats.org/officeDocument/2006/relationships/hyperlink" Target="https://tverlife.ru/regional/zabihulla-angalizov-ot-shumaherov-na-marshrutkah-do-jetalonnyh-sinih-avtobusov/" TargetMode="External"/><Relationship Id="rId183" Type="http://schemas.openxmlformats.org/officeDocument/2006/relationships/hyperlink" Target="https://xn--80aaaggh4d0a.xn--80aaccp4ajwpkgbl4lpb.xn--p1ai/news/novosti-regiona/igor-rudenya-pozdravil-uchastnitsu-velikoy-otechestvennoy-voyny-mariyu-mikhaylovnu-fedyuninu-kotoroy/" TargetMode="External"/><Relationship Id="rId213" Type="http://schemas.openxmlformats.org/officeDocument/2006/relationships/hyperlink" Target="https://xn--80atgafdsv.xn--80aaccp4ajwpkgbl4lpb.xn--p1ai/news/novosti-regiona/v-tsentrakh-ambulatornoy-pomoshchi-tverskoy-oblasti-za-sutki-prinyali-bolee-3700-chelovek/" TargetMode="External"/><Relationship Id="rId218" Type="http://schemas.openxmlformats.org/officeDocument/2006/relationships/hyperlink" Target="https://tverlife.ru/regional/za-sutki-bolshe-3700-chelovek-posetili-centry-ambulatornoj-pomoshhi-tverskoj-oblasti/" TargetMode="External"/><Relationship Id="rId234" Type="http://schemas.openxmlformats.org/officeDocument/2006/relationships/hyperlink" Target="https://www.tver.kp.ru/online/news/4615955/" TargetMode="External"/><Relationship Id="rId239" Type="http://schemas.openxmlformats.org/officeDocument/2006/relationships/hyperlink" Target="https://xn--80aaafacod0cjtobqp6g1a7c4e.xn--80aaccp4ajwpkgbl4lpb.xn--p1ai/news/novosti-regiona/v-oblastnom-pravitelstve-rassmotreli-itogi-realizatsii-adresnoy-investitsionnoy-programmy-tverskoy-o/" TargetMode="External"/><Relationship Id="rId2" Type="http://schemas.openxmlformats.org/officeDocument/2006/relationships/numbering" Target="numbering.xml"/><Relationship Id="rId29" Type="http://schemas.openxmlformats.org/officeDocument/2006/relationships/hyperlink" Target="https://tverlife.ru/regional/shel-avtobus-pjatyj-nomer-istorija-tverskogo-transporta-ot-bespredela-do-goskontrolja/" TargetMode="External"/><Relationship Id="rId250" Type="http://schemas.openxmlformats.org/officeDocument/2006/relationships/hyperlink" Target="https://tverlife.ru/regional/objavlen-start-priema-rabot-na-konkurs-krasnaja-kniga-tverskoj-oblasti-glazami-detej/" TargetMode="External"/><Relationship Id="rId255" Type="http://schemas.openxmlformats.org/officeDocument/2006/relationships/hyperlink" Target="https://xn--80aaaggh4d0a.xn--80aaccp4ajwpkgbl4lpb.xn--p1ai/news/novosti-regiona/v-verkhnevolzhe-nachalsya-priem-rabot-na-ezhegodnyy-konkurs-krasnaya-kniga-tverskoy-oblasti-glazami-/" TargetMode="External"/><Relationship Id="rId24" Type="http://schemas.openxmlformats.org/officeDocument/2006/relationships/hyperlink" Target="https://vedtver.ru/news/society/transport-verhnevolzhja-dva-goda-na-dorogah-oblasti/" TargetMode="External"/><Relationship Id="rId40" Type="http://schemas.openxmlformats.org/officeDocument/2006/relationships/hyperlink" Target="https://vedtver.ru/news/opinions/artur-sychev-sozdan-novyj-standart-kachestva-v-transportnoj-sfere/" TargetMode="External"/><Relationship Id="rId45" Type="http://schemas.openxmlformats.org/officeDocument/2006/relationships/hyperlink" Target="https://tverlife.ru/regional/marija-novikova-bezuslovno-s-novymi-avtobusami-stalo-namnogo-udobnej/" TargetMode="External"/><Relationship Id="rId66" Type="http://schemas.openxmlformats.org/officeDocument/2006/relationships/hyperlink" Target="https://tverlife.ru/regional/konstantin-ilin-novuju-model-perevozok-nado-vnedrjat-v-krupnyh-gorodah/" TargetMode="External"/><Relationship Id="rId87" Type="http://schemas.openxmlformats.org/officeDocument/2006/relationships/hyperlink" Target="https://toptver.ru/lenta/s-momenta-zapuska-novoj-transportnoj-modeli-v-tverskoj-oblasti-ispolnilos-dva-goda/" TargetMode="External"/><Relationship Id="rId110" Type="http://schemas.openxmlformats.org/officeDocument/2006/relationships/hyperlink" Target="https://vedtver.ru/news/opinions/tamara-manzjuk-v-transporte-verhnevolzhja-ochen-druzhnyj-kollektiv/" TargetMode="External"/><Relationship Id="rId115" Type="http://schemas.openxmlformats.org/officeDocument/2006/relationships/hyperlink" Target="https://vedtver.ru/news/opinions/marina-curkan-s-prihodom-novoj-transportnoj-modeli-prishel-i-strogij-obshhestvennyj-kontrol/" TargetMode="External"/><Relationship Id="rId131" Type="http://schemas.openxmlformats.org/officeDocument/2006/relationships/hyperlink" Target="https://vedtver.ru/news/opinions/andrej-zinovev-tver-kak-i-moskva-vygodno-otlichaetsja-organizaciej-raboty-obshhestvennogo-transporta/" TargetMode="External"/><Relationship Id="rId136" Type="http://schemas.openxmlformats.org/officeDocument/2006/relationships/hyperlink" Target="https://vedtver.ru/news/opinions/aleksandr-mihnja-mobilnoe-prilozhenie-vsegda-podskazhet-kogda-podedet-obshhestvennyj-transport/" TargetMode="External"/><Relationship Id="rId157" Type="http://schemas.openxmlformats.org/officeDocument/2006/relationships/hyperlink" Target="https://tverlife.ru/regional/andrej-nikolashkin-hochetsja-chtoby-novaja-transportnaja-sistema-pobystree-dotjanulas-i-do-nashih-rajonov/" TargetMode="External"/><Relationship Id="rId178" Type="http://schemas.openxmlformats.org/officeDocument/2006/relationships/hyperlink" Target="https://leninskoeznamya.tverreg.ru/news/novosti-regiona/igor-rudenya-pozdravil-uchastnitsu-velikoy-otechestvennoy-voyny-mariyu-mikhaylovnu-fedyuninu-kotoroy/" TargetMode="External"/><Relationship Id="rId61" Type="http://schemas.openxmlformats.org/officeDocument/2006/relationships/hyperlink" Target="https://tverlife.ru/regional/aleksandr-mihnja-mobilnoe-prilozhenie-vsegda-podskazhet-kogda-podedet-obshhestvennyj-transport/" TargetMode="External"/><Relationship Id="rId82" Type="http://schemas.openxmlformats.org/officeDocument/2006/relationships/hyperlink" Target="https://xn--80aeaggbsdn1am6affp.xn--80aaccp4ajwpkgbl4lpb.xn--p1ai/news/novosti-regiona/gubernator-igor-rudenya-pozdravil-kollektiv-verkhnevolzhskogo-atp-s-dvukhletiem-s-momenta-zapuska-no/" TargetMode="External"/><Relationship Id="rId152" Type="http://schemas.openxmlformats.org/officeDocument/2006/relationships/hyperlink" Target="https://vedtver.ru/news/opinions/stanislav-dorogush-v-torzhke-ochen-zhdut-novuju-transportnuju-model/" TargetMode="External"/><Relationship Id="rId173" Type="http://schemas.openxmlformats.org/officeDocument/2006/relationships/hyperlink" Target="https://&#1085;&#1072;&#1096;&#1072;&#1078;&#1080;&#1079;&#1085;&#1100;.&#1090;&#1074;&#1077;&#1088;&#1089;&#1082;&#1072;&#1103;&#1086;&#1073;&#1083;&#1072;&#1089;&#1090;&#1100;.&#1088;&#1092;/news/novosti-regiona/igor-rudenya-pozdravil-uchastnitsu-velikoy-otechestvennoy-voyny-mariyu-mikhaylovnu-fedyuninu-kotoroy/" TargetMode="External"/><Relationship Id="rId194" Type="http://schemas.openxmlformats.org/officeDocument/2006/relationships/hyperlink" Target="https://tverlife.ru/regional/igor-rudenja-pozdravil-so-101-letiem-uchastnicu-velikoj-otechestvennoj-vojny-mariju-mihajlovnu-fedjuninu/" TargetMode="External"/><Relationship Id="rId199" Type="http://schemas.openxmlformats.org/officeDocument/2006/relationships/hyperlink" Target="https://tp.tver.ru/v-centrah-ambulatornoj-pomoshhi-tverskoj-oblasti-za-sutki-prinjali-bolee-3700-chelovek/" TargetMode="External"/><Relationship Id="rId203" Type="http://schemas.openxmlformats.org/officeDocument/2006/relationships/hyperlink" Target="https://&#1085;&#1072;&#1096;&#1072;&#1078;&#1080;&#1079;&#1085;&#1100;.&#1090;&#1074;&#1077;&#1088;&#1089;&#1082;&#1072;&#1103;&#1086;&#1073;&#1083;&#1072;&#1089;&#1090;&#1100;.&#1088;&#1092;/news/novosti-regiona/v-tsentrakh-ambulatornoy-pomoshchi-tverskoy-oblasti-za-sutki-prinyali-bolee-3700-chelovek/" TargetMode="External"/><Relationship Id="rId208" Type="http://schemas.openxmlformats.org/officeDocument/2006/relationships/hyperlink" Target="https://xn--80aeambocfgbf8ag0asfr.xn--80aaccp4ajwpkgbl4lpb.xn--p1ai/news/novosti-regiona/v-tsentrakh-ambulatornoy-pomoshchi-tverskoy-oblasti-za-sutki-prinyali-bolee-3700-chelovek/" TargetMode="External"/><Relationship Id="rId229" Type="http://schemas.openxmlformats.org/officeDocument/2006/relationships/hyperlink" Target="https://&#1073;&#1077;&#1083;&#1100;&#1089;&#1082;&#1072;&#1103;&#1087;&#1088;&#1072;&#1074;&#1076;&#1072;.&#1090;&#1074;&#1077;&#1088;&#1089;&#1082;&#1072;&#1103;&#1086;&#1073;&#1083;&#1072;&#1089;&#1090;&#1100;.&#1088;&#1092;/news/novosti-regiona/v-oblastnom-pravitelstve-rassmotreli-itogi-realizatsii-adresnoy-investitsionnoy-programmy-tverskoy-o/" TargetMode="External"/><Relationship Id="rId19" Type="http://schemas.openxmlformats.org/officeDocument/2006/relationships/hyperlink" Target="https://tverlife.ru/regional/natalja-roshhina-my-ochen-zhdjom-sinie-avtobusy/" TargetMode="External"/><Relationship Id="rId224" Type="http://schemas.openxmlformats.org/officeDocument/2006/relationships/hyperlink" Target="https://xn--80abdrbegn5ad8au4b7fub.xn--80aaccp4ajwpkgbl4lpb.xn--p1ai/news/novosti-regiona/v-oblastnom-pravitelstve-rassmotreli-itogi-realizatsii-adresnoy-investitsionnoy-programmy-tverskoy-o/" TargetMode="External"/><Relationship Id="rId240" Type="http://schemas.openxmlformats.org/officeDocument/2006/relationships/hyperlink" Target="http://tver-news.net/society/2022/02/03/81688.html" TargetMode="External"/><Relationship Id="rId245" Type="http://schemas.openxmlformats.org/officeDocument/2006/relationships/hyperlink" Target="https://xn--80aeaggbsdn1am6affp.xn--80aaccp4ajwpkgbl4lpb.xn--p1ai/news/novosti-regiona/v-verkhnevolzhe-nachalsya-priem-rabot-na-ezhegodnyy-konkurs-krasnaya-kniga-tverskoy-oblasti-glazami-/" TargetMode="External"/><Relationship Id="rId261" Type="http://schemas.openxmlformats.org/officeDocument/2006/relationships/footer" Target="footer2.xml"/><Relationship Id="rId14" Type="http://schemas.openxmlformats.org/officeDocument/2006/relationships/hyperlink" Target="https://vedtver.ru/news/society/kuda-uspeli-doehat-sinie-avtobusy-tverskoj-oblasti/" TargetMode="External"/><Relationship Id="rId30" Type="http://schemas.openxmlformats.org/officeDocument/2006/relationships/hyperlink" Target="https://tverlife.ru/regional/vladimir-kuznecov-transport-verhnevolzhja-dajot-vozmozhnost-vypolnjat-vazhnuju-dlja-obshhestva-rabotu/" TargetMode="External"/><Relationship Id="rId35" Type="http://schemas.openxmlformats.org/officeDocument/2006/relationships/hyperlink" Target="https://tverlife.ru/regional/artur-sychev-sozdan-novyj-standart-kachestva/" TargetMode="External"/><Relationship Id="rId56" Type="http://schemas.openxmlformats.org/officeDocument/2006/relationships/hyperlink" Target="https://panoramapro.ru/gubernator-igor-rudenja-pozdravil-kollektiv-verhnevolzhskogo-atp-s-dvuhletiem-s-momenta-zapuska-novoj-transportnoj-modeli-v-tverskoj-oblasti/" TargetMode="External"/><Relationship Id="rId77" Type="http://schemas.openxmlformats.org/officeDocument/2006/relationships/hyperlink" Target="http://kuvznama.ru/gubernator-igor-rudenja-pozdravil-kollektiv-verhnevolzhskogo-atp-s-dvuhletiem-s-momenta-zapuska-novoj-transportnoj-modeli-v-tverskoj-oblasti.html" TargetMode="External"/><Relationship Id="rId100" Type="http://schemas.openxmlformats.org/officeDocument/2006/relationships/hyperlink" Target="https://tverlife.ru/regional/irina-sheremetker-transport-verhnevolzhja-poluchil-priznanie-na-vserossijskom-urovne/" TargetMode="External"/><Relationship Id="rId105" Type="http://schemas.openxmlformats.org/officeDocument/2006/relationships/hyperlink" Target="https://&#1073;&#1077;&#1083;&#1100;&#1089;&#1082;&#1072;&#1103;&#1087;&#1088;&#1072;&#1074;&#1076;&#1072;.&#1090;&#1074;&#1077;&#1088;&#1089;&#1082;&#1072;&#1103;&#1086;&#1073;&#1083;&#1072;&#1089;&#1090;&#1100;.&#1088;&#1092;/news/novosti-regiona/gubernator-igor-rudenya-pozdravil-kollektiv-verkhnevolzhskogo-atp-s-dvukhletiem-s-momenta-zapuska-no/" TargetMode="External"/><Relationship Id="rId126" Type="http://schemas.openxmlformats.org/officeDocument/2006/relationships/hyperlink" Target="https://tverlife.ru/regional/ilja-chalov-reforma-obshhestvennogo-transporta-okazalas-vpolne-uspeshnoj/" TargetMode="External"/><Relationship Id="rId147" Type="http://schemas.openxmlformats.org/officeDocument/2006/relationships/hyperlink" Target="https://vedtver.ru/news/opinions/lidija-popova-ja-perestala-krestitsja-pered-poezdkoj-k-vnukam/" TargetMode="External"/><Relationship Id="rId168" Type="http://schemas.openxmlformats.org/officeDocument/2006/relationships/hyperlink" Target="https://tp.tver.ru/igor-rudenja-pozdravil-uchastnicu-velikoj-otechestvennoj-vojny-mariju-mihajlovnu-fedjuninu-kotoroj-ispolnilsja-101-god/" TargetMode="External"/><Relationship Id="rId8" Type="http://schemas.openxmlformats.org/officeDocument/2006/relationships/image" Target="media/image1.gif"/><Relationship Id="rId51" Type="http://schemas.openxmlformats.org/officeDocument/2006/relationships/hyperlink" Target="https://tverlife.ru/regional/valerij-kopytov-sinij-avtobus-snizhaet-gradus-nervoznosti-na-doroge/" TargetMode="External"/><Relationship Id="rId72" Type="http://schemas.openxmlformats.org/officeDocument/2006/relationships/hyperlink" Target="http://konzarya.ru/node/19176" TargetMode="External"/><Relationship Id="rId93" Type="http://schemas.openxmlformats.org/officeDocument/2006/relationships/hyperlink" Target="https://tverlife.ru/regional/ruslan-stroitelev-transport-verhnevolzhja-zabotitsja-o-rabotnikah/" TargetMode="External"/><Relationship Id="rId98" Type="http://schemas.openxmlformats.org/officeDocument/2006/relationships/hyperlink" Target="https://tverlife.ru/regional/stanislav-dorogush-v-torzhke-ochen-zhdut-novuju-transportnuju-model/" TargetMode="External"/><Relationship Id="rId121" Type="http://schemas.openxmlformats.org/officeDocument/2006/relationships/hyperlink" Target="https://tverlife.ru/regional/strategija-transportnoj-modeli-ili-kak-tverskaja-model-pomogaet-stroit-obshherossijskuju-strategiju/" TargetMode="External"/><Relationship Id="rId142" Type="http://schemas.openxmlformats.org/officeDocument/2006/relationships/hyperlink" Target="https://vedtver.ru/news/opinions/ruslan-stroitelev-transport-verhnevolzhya-zabotitsya-o-rabotnikah/" TargetMode="External"/><Relationship Id="rId163" Type="http://schemas.openxmlformats.org/officeDocument/2006/relationships/hyperlink" Target="https://tverlife.ru/regional/marina-curkan-s-prihodom-novoj-transportnoj-modeli-prishel-i-strogij-obshhestvennyj-kontrol/" TargetMode="External"/><Relationship Id="rId184" Type="http://schemas.openxmlformats.org/officeDocument/2006/relationships/hyperlink" Target="https://xn--80adnee0afc6kza.xn--80aaccp4ajwpkgbl4lpb.xn--p1ai/news/novosti-regiona/igor-rudenya-pozdravil-uchastnitsu-velikoy-otechestvennoy-voyny-mariyu-mikhaylovnu-fedyuninu-kotoroy/" TargetMode="External"/><Relationship Id="rId189" Type="http://schemas.openxmlformats.org/officeDocument/2006/relationships/hyperlink" Target="https://xn--b1aeca2ch.xn--80aaccp4ajwpkgbl4lpb.xn--p1ai/news/novosti-regiona/igor-rudenya-pozdravil-uchastnitsu-velikoy-otechestvennoy-voyny-mariyu-mikhaylovnu-fedyuninu-kotoroy/" TargetMode="External"/><Relationship Id="rId219" Type="http://schemas.openxmlformats.org/officeDocument/2006/relationships/hyperlink" Target="http://bzgazeta.ru/novosti/bolee-647-tysyach-zhitelej-tverskoj-oblasti-vakcinirovalis-protiv-koronavirusa.html" TargetMode="External"/><Relationship Id="rId3" Type="http://schemas.openxmlformats.org/officeDocument/2006/relationships/styles" Target="styles.xml"/><Relationship Id="rId214" Type="http://schemas.openxmlformats.org/officeDocument/2006/relationships/hyperlink" Target="https://xn--80aaaggh4d0a.xn--80aaccp4ajwpkgbl4lpb.xn--p1ai/news/novosti-regiona/v-tsentrakh-ambulatornoy-pomoshchi-tverskoy-oblasti-za-sutki-prinyali-bolee-3700-chelovek/" TargetMode="External"/><Relationship Id="rId230" Type="http://schemas.openxmlformats.org/officeDocument/2006/relationships/hyperlink" Target="https://xn--b1aaibidbbdn6bkolfhr9u.xn--80aaccp4ajwpkgbl4lpb.xn--p1ai/news/novosti-regiona/v-oblastnom-pravitelstve-rassmotreli-itogi-realizatsii-adresnoy-investitsionnoy-programmy-tverskoy-o/" TargetMode="External"/><Relationship Id="rId235" Type="http://schemas.openxmlformats.org/officeDocument/2006/relationships/hyperlink" Target="https://xn--b1aeca2ch.xn--80aaccp4ajwpkgbl4lpb.xn--p1ai/news/novosti-regiona/v-oblastnom-pravitelstve-rassmotreli-itogi-realizatsii-adresnoy-investitsionnoy-programmy-tverskoy-o/" TargetMode="External"/><Relationship Id="rId251" Type="http://schemas.openxmlformats.org/officeDocument/2006/relationships/hyperlink" Target="https://xn--b1aeca2ch.xn--80aaccp4ajwpkgbl4lpb.xn--p1ai/news/novosti-regiona/v-verkhnevolzhe-nachalsya-priem-rabot-na-ezhegodnyy-konkurs-krasnaya-kniga-tverskoy-oblasti-glazami-/" TargetMode="External"/><Relationship Id="rId256" Type="http://schemas.openxmlformats.org/officeDocument/2006/relationships/hyperlink" Target="https://xn--80aaafacod0cjtobqp6g1a7c4e.xn--80aaccp4ajwpkgbl4lpb.xn--p1ai/news/novosti-regiona/v-verkhnevolzhe-nachalsya-priem-rabot-na-ezhegodnyy-konkurs-krasnaya-kniga-tverskoy-oblasti-glazami-/" TargetMode="External"/><Relationship Id="rId25" Type="http://schemas.openxmlformats.org/officeDocument/2006/relationships/hyperlink" Target="https://tverlife.ru/regional/v-obychnoj-zhizni-ja-ne-lihachu-blic-intervju-s-voditelem-tverskogo-avtobusa/" TargetMode="External"/><Relationship Id="rId46" Type="http://schemas.openxmlformats.org/officeDocument/2006/relationships/hyperlink" Target="https://glavny.tv/last-news/tver/gubernator-igor-rudenya-pozdravil-kollektiv-verhnevolzhskogo-atp-s-dvuhletiem-s-momenta-zapuska-novoy-transportnoy-modeli-v-tverskoy-oblasti/" TargetMode="External"/><Relationship Id="rId67" Type="http://schemas.openxmlformats.org/officeDocument/2006/relationships/hyperlink" Target="https://tverlife.ru/regional/vasilij-vorobev-teper-i-nasha-oblast-imeet-dejstvitelno-obrazcovyj-transport/" TargetMode="External"/><Relationship Id="rId116" Type="http://schemas.openxmlformats.org/officeDocument/2006/relationships/hyperlink" Target="https://tver.mk.ru/social/2022/02/03/kuda-uspeli-doekhat-sinie-avtobusy-tverskoy-oblasti.html" TargetMode="External"/><Relationship Id="rId137" Type="http://schemas.openxmlformats.org/officeDocument/2006/relationships/hyperlink" Target="https://tverlife.ru/regional/sergej-teterin-my-rabotaem-s-sovremennym-podvizhnym-sostavom/" TargetMode="External"/><Relationship Id="rId158" Type="http://schemas.openxmlformats.org/officeDocument/2006/relationships/hyperlink" Target="https://vedtver.ru/news/opinions/vladimir-solovev-novaja-transportnaja-model-sdelala-rabotu-voditelja-namnogo-prestizhnee-i-privlekatelnee/" TargetMode="External"/><Relationship Id="rId20" Type="http://schemas.openxmlformats.org/officeDocument/2006/relationships/hyperlink" Target="https://vedtver.ru/news/opinions/sergej-savinov-chtoby-izmenit-situaciju-s-passazhiroperevozkami-potrebovalas-zheleznaja-volja-gubernatora/" TargetMode="External"/><Relationship Id="rId41" Type="http://schemas.openxmlformats.org/officeDocument/2006/relationships/hyperlink" Target="https://tverlife.ru/regional/andrej-zinovev-tver-kak-i-moskva-vygodno-otlichaetsja-organizaciej-raboty-obshhestvennogo-transporta/" TargetMode="External"/><Relationship Id="rId62" Type="http://schemas.openxmlformats.org/officeDocument/2006/relationships/hyperlink" Target="https://vedtver.ru/news/society/avtobus-v-detaljah-chem-osnashhen-novyj-transport-tverskoj-oblasti/" TargetMode="External"/><Relationship Id="rId83" Type="http://schemas.openxmlformats.org/officeDocument/2006/relationships/hyperlink" Target="https://xn--80aaaggh4d0a.xn--80aaccp4ajwpkgbl4lpb.xn--p1ai/news/novosti-regiona/gubernator-igor-rudenya-pozdra1vil-kollektiv-verkhnevolzhskogo-atp-s-dvukhletiem-s-momenta-zapuska-no/" TargetMode="External"/><Relationship Id="rId88" Type="http://schemas.openxmlformats.org/officeDocument/2006/relationships/hyperlink" Target="https://xn--b1afbmcjbrdg5afn.xn--80aaccp4ajwpkgbl4lpb.xn--p1ai/news/novosti-regiona/gubernator-igor-rudenya-pozdravil-kollektiv-verkhnevolzhskogo-atp-s-dvukhletiem-s-momenta-zapuska-no/" TargetMode="External"/><Relationship Id="rId111" Type="http://schemas.openxmlformats.org/officeDocument/2006/relationships/hyperlink" Target="https://vedtver.ru/news/opinions/vladimir-klemenkov-u-voditelej-avtobusov-transporta-verhnevolzhja-mnogo-pljusov/" TargetMode="External"/><Relationship Id="rId132" Type="http://schemas.openxmlformats.org/officeDocument/2006/relationships/hyperlink" Target="https://tverlife.ru/regional/vladimir-klemenkov-u-voditelej-avtobusov-transporta-verhnevolzhja-mnogo-pljusov/" TargetMode="External"/><Relationship Id="rId153" Type="http://schemas.openxmlformats.org/officeDocument/2006/relationships/hyperlink" Target="https://vedtver.ru/news/opinions/roman-shheglov-zhiteli-konakovskogo-rajona-zhdut-transport-verhnevolzhja/" TargetMode="External"/><Relationship Id="rId174" Type="http://schemas.openxmlformats.org/officeDocument/2006/relationships/hyperlink" Target="https://xn--80aeaggbsdn1am6affp.xn--80aaccp4ajwpkgbl4lpb.xn--p1ai/news/novosti-regiona/igor-rudenya-pozdravil-uchastnitsu-velikoy-otechestvennoy-voyny-mariyu-mikhaylovnu-fedyuninu-kotoroy/" TargetMode="External"/><Relationship Id="rId179" Type="http://schemas.openxmlformats.org/officeDocument/2006/relationships/hyperlink" Target="https://www.tver.kp.ru/online/news/4614994/" TargetMode="External"/><Relationship Id="rId195" Type="http://schemas.openxmlformats.org/officeDocument/2006/relationships/hyperlink" Target="http://bzgazeta.ru/novosti/gubernator-igor-rudenya-pozdravil-s-yubileem-zhitelnicu-verxnevolzhya-geroya-socialisticheskogo-truda-valentinu-fyodorovnu-poluektovu.html" TargetMode="External"/><Relationship Id="rId209" Type="http://schemas.openxmlformats.org/officeDocument/2006/relationships/hyperlink" Target="https://xn--b1aeca2ch.xn--80aaccp4ajwpkgbl4lpb.xn--p1ai/news/novosti-regiona/v-tsentrakh-ambulatornoy-pomoshchi-tverskoy-oblasti-za-sutki-prinyali-bolee-3700-chelovek/" TargetMode="External"/><Relationship Id="rId190" Type="http://schemas.openxmlformats.org/officeDocument/2006/relationships/hyperlink" Target="https://vedtver.ru/news/society/igor-rudenja-pozdravil-uchastnicu-velikoj-otechestvennoj-vojny-mariju-mihajlovnu-fedjuninu-kotoroj-ispolnilsja-101-god/" TargetMode="External"/><Relationship Id="rId204" Type="http://schemas.openxmlformats.org/officeDocument/2006/relationships/hyperlink" Target="http://kuvznama.ru/v-centrah-ambulatornoj-pomoshhi-tverskoj-oblasti-za-sutki-prinjali-bolee-3700-chelovek.html" TargetMode="External"/><Relationship Id="rId220" Type="http://schemas.openxmlformats.org/officeDocument/2006/relationships/hyperlink" Target="http://selskaya-nov.info/news/media/2022/2/3/bolee-647-tyisyach-zhitelej-tverskoj-oblasti-vaktsinirovalis-protiv-koronavirusa/" TargetMode="External"/><Relationship Id="rId225" Type="http://schemas.openxmlformats.org/officeDocument/2006/relationships/hyperlink" Target="https://&#1085;&#1072;&#1096;&#1072;&#1078;&#1080;&#1079;&#1085;&#1100;.&#1090;&#1074;&#1077;&#1088;&#1089;&#1082;&#1072;&#1103;&#1086;&#1073;&#1083;&#1072;&#1089;&#1090;&#1100;.&#1088;&#1092;/news/novosti-regiona/v-oblastnom-pravitelstve-rassmotreli-itogi-realizatsii-adresnoy-investitsionnoy-programmy-tverskoy-o/" TargetMode="External"/><Relationship Id="rId241" Type="http://schemas.openxmlformats.org/officeDocument/2006/relationships/hyperlink" Target="https://vedtver.ru/news/society/nachalsja-priem-rabot-na-ezhegodnyj-konkurs-krasnaja-kniga-tverskoj-oblasti-glazami-detej/" TargetMode="External"/><Relationship Id="rId246" Type="http://schemas.openxmlformats.org/officeDocument/2006/relationships/hyperlink" Target="https://&#1073;&#1077;&#1083;&#1100;&#1089;&#1082;&#1072;&#1103;&#1087;&#1088;&#1072;&#1074;&#1076;&#1072;.&#1090;&#1074;&#1077;&#1088;&#1089;&#1082;&#1072;&#1103;&#1086;&#1073;&#1083;&#1072;&#1089;&#1090;&#1100;.&#1088;&#1092;/news/novosti-regiona/v-verkhnevolzhe-nachalsya-priem-rabot-na-ezhegodnyy-konkurs-krasnaya-kniga-tverskoy-oblasti-glazami-/" TargetMode="External"/><Relationship Id="rId15" Type="http://schemas.openxmlformats.org/officeDocument/2006/relationships/hyperlink" Target="https://vedtver.ru/news/society/shel-avtobus-pjatyj-nomer-istorija-tverskogo-transporta-ot-bespredela-do-goskontrolja/" TargetMode="External"/><Relationship Id="rId36" Type="http://schemas.openxmlformats.org/officeDocument/2006/relationships/hyperlink" Target="http://kashingazeta.ru/pozdravleniya/gubernator-igor-rudenya-pozdravil-kollektiv-verxnevolzhskogo-atp-s-dvuxletiem-s-momenta-zapuska-novoj-transportnoj-modeli-v-tverskoj-oblasti.html" TargetMode="External"/><Relationship Id="rId57" Type="http://schemas.openxmlformats.org/officeDocument/2006/relationships/hyperlink" Target="https://vedtver.ru/news/opinions/vera-pepke-shustrova-byt-za-rulem-sovremennogo-avtobusa-dlja-menja-dvojnoe-udovolstvie/" TargetMode="External"/><Relationship Id="rId106" Type="http://schemas.openxmlformats.org/officeDocument/2006/relationships/hyperlink" Target="https://tverlife.ru/regional/larisa-shherbakova-veterany-v-celom-dovolny-transportom-verhnevolzhja/" TargetMode="External"/><Relationship Id="rId127" Type="http://schemas.openxmlformats.org/officeDocument/2006/relationships/hyperlink" Target="https://vedtver.ru/news/opinions/zoja-korablina-dlja-passazhirov-sozdany-vse-udobstva/" TargetMode="External"/><Relationship Id="rId262" Type="http://schemas.openxmlformats.org/officeDocument/2006/relationships/footer" Target="footer3.xml"/><Relationship Id="rId10" Type="http://schemas.openxmlformats.org/officeDocument/2006/relationships/chart" Target="charts/chart2.xml"/><Relationship Id="rId31" Type="http://schemas.openxmlformats.org/officeDocument/2006/relationships/hyperlink" Target="https://vedtver.ru/news/opinions/aleksej-kasejan-grjaznye-razvalivajushhiesja-marshrutki-okonchatelno-ushli-v-proshloe/" TargetMode="External"/><Relationship Id="rId52" Type="http://schemas.openxmlformats.org/officeDocument/2006/relationships/hyperlink" Target="https://vedtver.ru/news/opinions/sergej-zhuravljov-novaja-model-zarekomendovala-sebja-tolko-s-polozhitelnoj-storony/" TargetMode="External"/><Relationship Id="rId73" Type="http://schemas.openxmlformats.org/officeDocument/2006/relationships/hyperlink" Target="https://www.afanasy.biz/news/society/188257" TargetMode="External"/><Relationship Id="rId78" Type="http://schemas.openxmlformats.org/officeDocument/2006/relationships/hyperlink" Target="https://xn--80abdrbegn5ad8au4b7fub.xn--80aaccp4ajwpkgbl4lpb.xn--p1ai/news/novosti-regiona/gubernator-igor-rudenya-pozdravil-kollektiv-verkhnevolzhskogo-atp-s-dvukhletiem-s-momenta-zapuska-no/" TargetMode="External"/><Relationship Id="rId94" Type="http://schemas.openxmlformats.org/officeDocument/2006/relationships/hyperlink" Target="https://tvernews.ru/news/281236/" TargetMode="External"/><Relationship Id="rId99" Type="http://schemas.openxmlformats.org/officeDocument/2006/relationships/hyperlink" Target="https://xn--b1aeca2ch.xn--80aaccp4ajwpkgbl4lpb.xn--p1ai/news/novosti-regiona/gubernator-igor-rudenya-pozdravil-kollektiv-verkhnevolzhskogo-atp-s-dvukhletiem-s-momenta-zapuska-no/" TargetMode="External"/><Relationship Id="rId101" Type="http://schemas.openxmlformats.org/officeDocument/2006/relationships/hyperlink" Target="https://vedtver.ru/news/society/igor-rudenja-pozdravil-kollektiv-verhnevolzhskogo-atp-s-dvuhletiem-s-momenta-zapuska-novoj-transportnoj-modeli-v-tverskoj-oblasti/" TargetMode="External"/><Relationship Id="rId122" Type="http://schemas.openxmlformats.org/officeDocument/2006/relationships/hyperlink" Target="http://tver-news.net/other/2022/02/03/81667.html" TargetMode="External"/><Relationship Id="rId143" Type="http://schemas.openxmlformats.org/officeDocument/2006/relationships/hyperlink" Target="https://tverlife.ru/regional/sergej-savinov-chtoby-izmenit-situaciju-s-passazhiroperevozkami-potrebovalas-po-nastojashhemu-zheleznaja-volja-gubernatora/" TargetMode="External"/><Relationship Id="rId148" Type="http://schemas.openxmlformats.org/officeDocument/2006/relationships/hyperlink" Target="https://tverlife.ru/regional/elena-gromova-na-zamenu-marshrutkam-prishli-novye-komfortabelnye-avtobusy/" TargetMode="External"/><Relationship Id="rId164" Type="http://schemas.openxmlformats.org/officeDocument/2006/relationships/hyperlink" Target="https://tverlife.ru/regional/aleksandr-kanivec-do-sih-por-ne-veritsja-no-marshrutok-net/" TargetMode="External"/><Relationship Id="rId169" Type="http://schemas.openxmlformats.org/officeDocument/2006/relationships/hyperlink" Target="https://xn-----6kcalbbrfn0iijf7msb.xn--p1ai/news/obshchestvo/v-tverskoy-oblasti-pozdravleniya-so-101-letiem-prinimaet-uchastnitsa-vov-mariya-fedyunina/" TargetMode="External"/><Relationship Id="rId185" Type="http://schemas.openxmlformats.org/officeDocument/2006/relationships/hyperlink" Target="https://xn--80aaggfbbvdpkuqnmvfs6p.xn--80aaccp4ajwpkgbl4lpb.xn--p1ai/news/novosti-regiona/igor-rudenya-pozdravil-uchastnitsu-velikoy-otechestvennoy-voyny-mariyu-mikhaylovnu-fedyuninu-kotoroy/"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b1afbmcjbrdg5afn.xn--80aaccp4ajwpkgbl4lpb.xn--p1ai/news/novosti-regiona/igor-rudenya-pozdravil-uchastnitsu-velikoy-otechestvennoy-voyny-mariyu-mikhaylovnu-fedyuninu-kotoroy/" TargetMode="External"/><Relationship Id="rId210" Type="http://schemas.openxmlformats.org/officeDocument/2006/relationships/hyperlink" Target="https://xn--b1aaibidbbdn6bkolfhr9u.xn--80aaccp4ajwpkgbl4lpb.xn--p1ai/news/novosti-regiona/v-tsentrakh-ambulatornoy-pomoshchi-tverskoy-oblasti-za-sutki-prinyali-bolee-3700-chelovek/" TargetMode="External"/><Relationship Id="rId215" Type="http://schemas.openxmlformats.org/officeDocument/2006/relationships/hyperlink" Target="https://xn--80aaafacod0cjtobqp6g1a7c4e.xn--80aaccp4ajwpkgbl4lpb.xn--p1ai/news/novosti-regiona/v-tsentrakh-ambulatornoy-pomoshchi-tverskoy-oblasti-za-sutki-prinyali-bolee-3700-chelovek/" TargetMode="External"/><Relationship Id="rId236" Type="http://schemas.openxmlformats.org/officeDocument/2006/relationships/hyperlink" Target="https://xn--80adnee0afc6kza.xn--80aaccp4ajwpkgbl4lpb.xn--p1ai/news/novosti-regiona/v-oblastnom-pravitelstve-rassmotreli-itogi-realizatsii-adresnoy-investitsionnoy-programmy-tverskoy-o/" TargetMode="External"/><Relationship Id="rId257" Type="http://schemas.openxmlformats.org/officeDocument/2006/relationships/hyperlink" Target="https://xn--80atgafdsv.xn--80aaccp4ajwpkgbl4lpb.xn--p1ai/news/novosti-regiona/v-verkhnevolzhe-nachalsya-priem-rabot-na-ezhegodnyy-konkurs-krasnaya-kniga-tverskoy-oblasti-glazami-/" TargetMode="External"/><Relationship Id="rId26" Type="http://schemas.openxmlformats.org/officeDocument/2006/relationships/hyperlink" Target="http://yakutsk-news.net/society/2022/02/04/110767.html" TargetMode="External"/><Relationship Id="rId231" Type="http://schemas.openxmlformats.org/officeDocument/2006/relationships/hyperlink" Target="https://xn--80atgafdsv.xn--80aaccp4ajwpkgbl4lpb.xn--p1ai/news/novosti-regiona/v-oblastnom-pravitelstve-rassmotreli-itogi-realizatsii-adresnoy-investitsionnoy-programmy-tverskoy-o/" TargetMode="External"/><Relationship Id="rId252" Type="http://schemas.openxmlformats.org/officeDocument/2006/relationships/hyperlink" Target="https://leninskoeznamya.tverreg.ru/news/novosti-regiona/v-verkhnevolzhe-nachalsya-priem-rabot-na-ezhegodnyy-konkurs-krasnaya-kniga-tverskoy-oblasti-glazami-/" TargetMode="External"/><Relationship Id="rId47" Type="http://schemas.openxmlformats.org/officeDocument/2006/relationships/hyperlink" Target="https://vedtver.ru/news/opinions/konstantin-antonov-novaja-transportnaja-model-stala-serjoznym-tolchkom-dlja-razvitija-regiona/" TargetMode="External"/><Relationship Id="rId68" Type="http://schemas.openxmlformats.org/officeDocument/2006/relationships/hyperlink" Target="https://vedtver.ru/news/opinions/aleksandr-ivannikov-komfortnyj-transport-otlichitelnaja-cherta-razvivajushhegosja-goroda/" TargetMode="External"/><Relationship Id="rId89" Type="http://schemas.openxmlformats.org/officeDocument/2006/relationships/hyperlink" Target="https://xn--80adnee0afc6kza.xn--80aaccp4ajwpkgbl4lpb.xn--p1ai/news/novosti-regiona/gubernator-igor-rudenya-pozdravil-kollektiv-verkhnevolzhskogo-atp-s-dvukhletiem-s-momenta-zapuska-no/" TargetMode="External"/><Relationship Id="rId112" Type="http://schemas.openxmlformats.org/officeDocument/2006/relationships/hyperlink" Target="https://tverlife.ru/regional/zelenyj-svet-dlja-sinego-avtobusa-dva-goda-transportnoj-reforme-v-tveri/" TargetMode="External"/><Relationship Id="rId133" Type="http://schemas.openxmlformats.org/officeDocument/2006/relationships/hyperlink" Target="https://tverlife.ru/regional/vladimir-solovev-novaja-transportnaja-model-sdelala-rabotu-voditelja-namnogo-prestizhnee-i-privlekatelnee/" TargetMode="External"/><Relationship Id="rId154" Type="http://schemas.openxmlformats.org/officeDocument/2006/relationships/hyperlink" Target="https://vedtver.ru/news/opinions/oleg-dubov-transportnaja-reforma-jeto-blago-dlja-krupnyh-gorodov/" TargetMode="External"/><Relationship Id="rId175" Type="http://schemas.openxmlformats.org/officeDocument/2006/relationships/hyperlink" Target="http://kuvznama.ru/igor-rudenja-pozdravil-uchastnicu-velikoj-otechestvennoj-vojny-mariju-mihajlovnu-fedjuninu-kotoroj-ispolnilsja-101-god.html" TargetMode="External"/><Relationship Id="rId196" Type="http://schemas.openxmlformats.org/officeDocument/2006/relationships/hyperlink" Target="http://tver-news.net/society/2022/02/03/81602.html" TargetMode="External"/><Relationship Id="rId200" Type="http://schemas.openxmlformats.org/officeDocument/2006/relationships/hyperlink" Target="https://&#1084;&#1086;&#1083;&#1086;&#1082;&#1086;&#1074;&#1089;&#1082;&#1080;&#1081;&#1082;&#1088;&#1072;&#1081;.&#1090;&#1074;&#1077;&#1088;&#1089;&#1082;&#1072;&#1103;&#1086;&#1073;&#1083;&#1072;&#1089;&#1090;&#1100;.&#1088;&#1092;/news/novosti-regiona/v-tsentrakh-ambulatornoy-pomoshchi-tverskoy-oblasti-za-sutki-prinyali-bolee-3700-chelovek/" TargetMode="External"/><Relationship Id="rId16" Type="http://schemas.openxmlformats.org/officeDocument/2006/relationships/hyperlink" Target="https://tverlife.ru/regional/sergej-hrushhev-uslovija-dlja-voditelej-stali-bolee-komfortnymi/" TargetMode="External"/><Relationship Id="rId221" Type="http://schemas.openxmlformats.org/officeDocument/2006/relationships/hyperlink" Target="http://tver-news.net/society/2022/02/03/81612.html" TargetMode="External"/><Relationship Id="rId242" Type="http://schemas.openxmlformats.org/officeDocument/2006/relationships/hyperlink" Target="https://&#1084;&#1086;&#1083;&#1086;&#1082;&#1086;&#1074;&#1089;&#1082;&#1080;&#1081;&#1082;&#1088;&#1072;&#1081;.&#1090;&#1074;&#1077;&#1088;&#1089;&#1082;&#1072;&#1103;&#1086;&#1073;&#1083;&#1072;&#1089;&#1090;&#1100;.&#1088;&#1092;/news/novosti-regiona/v-verkhnevolzhe-nachalsya-priem-rabot-na-ezhegodnyy-konkurs-krasnaya-kniga-tverskoy-oblasti-glazami-/" TargetMode="External"/><Relationship Id="rId263" Type="http://schemas.openxmlformats.org/officeDocument/2006/relationships/fontTable" Target="fontTable.xml"/><Relationship Id="rId37" Type="http://schemas.openxmlformats.org/officeDocument/2006/relationships/hyperlink" Target="https://tverlife.ru/regional/andrej-belocerkovskij-vazhno-chto-transportnaja-reforma-i-razvitie-dorozhnoj-seti-prohodjat-sinhronno/" TargetMode="External"/><Relationship Id="rId58" Type="http://schemas.openxmlformats.org/officeDocument/2006/relationships/hyperlink" Target="https://tver.mk.ru/social/2022/02/03/igor-rudenya-posetil-verkhnevolzhskoe-atp-i-pozdravil-sotrudnikov-s-dvukhletiem-predpriyatiya.html" TargetMode="External"/><Relationship Id="rId79" Type="http://schemas.openxmlformats.org/officeDocument/2006/relationships/hyperlink" Target="https://www.tver.kp.ru/online/news/4615576/" TargetMode="External"/><Relationship Id="rId102" Type="http://schemas.openxmlformats.org/officeDocument/2006/relationships/hyperlink" Target="https://xn--80aeambocfgbf8ag0asfr.xn--80aaccp4ajwpkgbl4lpb.xn--p1ai/news/novosti-regiona/gubernator-igor-rudenya-pozdravil-kollektiv-verkhnevolzhskogo-atp-s-dvukhletiem-s-momenta-zapuska-no/" TargetMode="External"/><Relationship Id="rId123" Type="http://schemas.openxmlformats.org/officeDocument/2006/relationships/hyperlink" Target="https://tverlife.ru/regional/lidija-popova-ja-perestala-krestitsja-pered-poezdkoj-k-vnukam/" TargetMode="External"/><Relationship Id="rId144" Type="http://schemas.openxmlformats.org/officeDocument/2006/relationships/hyperlink" Target="https://vedtver.ru/news/opinions/marija-novikova-bezuslovno-s-novymi-avtobusami-stalo-namnogo-udobnej/" TargetMode="External"/><Relationship Id="rId90" Type="http://schemas.openxmlformats.org/officeDocument/2006/relationships/hyperlink" Target="https://leninskoeznamya.tverreg.ru/news/novosti-regiona/gubernator-igor-rudenya-pozdra1vil-kollektiv-verkhnevolzhskogo-atp-s-dvukhletiem-s-momenta-zapuska-no/" TargetMode="External"/><Relationship Id="rId165" Type="http://schemas.openxmlformats.org/officeDocument/2006/relationships/hyperlink" Target="https://tverlife.ru/regional/andrej-zinovev-novshestvo-vpolne-opravdalo-sebja/" TargetMode="External"/><Relationship Id="rId186" Type="http://schemas.openxmlformats.org/officeDocument/2006/relationships/hyperlink" Target="https://xn--80aeambocfgbf8ag0asfr.xn--80aaccp4ajwpkgbl4lpb.xn--p1ai/news/novosti-regiona/igor-rudenya-pozdravil-uchastnitsu-velikoy-otechestvennoy-voyny-mariyu-mikhaylovnu-fedyuninu-kotoroy/" TargetMode="External"/><Relationship Id="rId211" Type="http://schemas.openxmlformats.org/officeDocument/2006/relationships/hyperlink" Target="http://konzarya.ru/node/19174" TargetMode="External"/><Relationship Id="rId232" Type="http://schemas.openxmlformats.org/officeDocument/2006/relationships/hyperlink" Target="https://xn--b1afbmcjbrdg5afn.xn--80aaccp4ajwpkgbl4lpb.xn--p1ai/news/novosti-regiona/v-oblastnom-pravitelstve-rassmotreli-itogi-realizatsii-adresnoy-investitsionnoy-programmy-tverskoy-o/" TargetMode="External"/><Relationship Id="rId253" Type="http://schemas.openxmlformats.org/officeDocument/2006/relationships/hyperlink" Target="https://xn--80adnee0afc6kza.xn--80aaccp4ajwpkgbl4lpb.xn--p1ai/news/novosti-regiona/v-verkhnevolzhe-nachalsya-priem-rabot-na-ezhegodnyy-konkurs-krasnaya-kniga-tverskoy-oblasti-glazami-/" TargetMode="External"/><Relationship Id="rId27" Type="http://schemas.openxmlformats.org/officeDocument/2006/relationships/hyperlink" Target="https://tverlife.ru/regional/kuda-uspeli-doehat-sinie-avtobusy-tverskoj-oblasti/" TargetMode="External"/><Relationship Id="rId48" Type="http://schemas.openxmlformats.org/officeDocument/2006/relationships/hyperlink" Target="https://vedtver.ru/news/opinions/vasilij-vorobev-teper-i-nasha-oblast-imeet-dejstvitelno-obrazcovyj-transport/" TargetMode="External"/><Relationship Id="rId69" Type="http://schemas.openxmlformats.org/officeDocument/2006/relationships/hyperlink" Target="https://tver.aif.ru/society/details/gubernator_igor_rudenya_vstretilsya_s_kollektivom_verhnevolzhskogo_atp" TargetMode="External"/><Relationship Id="rId113" Type="http://schemas.openxmlformats.org/officeDocument/2006/relationships/hyperlink" Target="https://vedtver.ru/news/opinions/sergej-teterin-my-rabotaem-s-sovremennym-podvizhnym-sostavom/" TargetMode="External"/><Relationship Id="rId134" Type="http://schemas.openxmlformats.org/officeDocument/2006/relationships/hyperlink" Target="https://tverlife.ru/regional/ivan-kladkevich-ja-rad-chto-uspel-poezdit-v-takih-shikarnyh-avtobusah/" TargetMode="External"/><Relationship Id="rId80" Type="http://schemas.openxmlformats.org/officeDocument/2006/relationships/hyperlink" Target="https://&#1085;&#1072;&#1096;&#1072;&#1078;&#1080;&#1079;&#1085;&#1100;.&#1090;&#1074;&#1077;&#1088;&#1089;&#1082;&#1072;&#1103;&#1086;&#1073;&#1083;&#1072;&#1089;&#1090;&#1100;.&#1088;&#1092;/news/novosti-regiona/gubernator-igor-rudenya-pozdra1vil-kollektiv-verkhnevolzhskogo-atp-s-dvukhletiem-s-momenta-zapuska-no/" TargetMode="External"/><Relationship Id="rId155" Type="http://schemas.openxmlformats.org/officeDocument/2006/relationships/hyperlink" Target="https://vedtver.ru/news/opinions/svetlana-kozlova-passazhiry-ocenili-udobstvo-avtobusov/" TargetMode="External"/><Relationship Id="rId176" Type="http://schemas.openxmlformats.org/officeDocument/2006/relationships/hyperlink" Target="https://glavny.tv/last-news/tver/v-tverskoy-oblasti-uchastnitse-voyny-ispolnilsya-101-god/" TargetMode="External"/><Relationship Id="rId197" Type="http://schemas.openxmlformats.org/officeDocument/2006/relationships/hyperlink" Target="https://tver.aif.ru/health/med/bolee_3700_chelovek_prinyali_za_sutki_v_capah_tverskoy_oblasti" TargetMode="External"/><Relationship Id="rId201" Type="http://schemas.openxmlformats.org/officeDocument/2006/relationships/hyperlink" Target="https://xn--80abdrbegn5ad8au4b7fub.xn--80aaccp4ajwpkgbl4lpb.xn--p1ai/news/novosti-regiona/v-tsentrakh-ambulatornoy-pomoshchi-tverskoy-oblasti-za-sutki-prinyali-bolee-3700-chelovek/" TargetMode="External"/><Relationship Id="rId222" Type="http://schemas.openxmlformats.org/officeDocument/2006/relationships/hyperlink" Target="https://vedtver.ru/news/society/adresnuju-investicionnuju-programmu-obsudili-v-pravitelstve-regiona/" TargetMode="External"/><Relationship Id="rId243" Type="http://schemas.openxmlformats.org/officeDocument/2006/relationships/hyperlink" Target="https://xn--80abdrbegn5ad8au4b7fub.xn--80aaccp4ajwpkgbl4lpb.xn--p1ai/news/novosti-regiona/v-verkhnevolzhe-nachalsya-priem-rabot-na-ezhegodnyy-konkurs-krasnaya-kniga-tverskoy-oblasti-glazami-/" TargetMode="External"/><Relationship Id="rId264" Type="http://schemas.openxmlformats.org/officeDocument/2006/relationships/theme" Target="theme/theme1.xml"/><Relationship Id="rId17" Type="http://schemas.openxmlformats.org/officeDocument/2006/relationships/hyperlink" Target="https://tverlife.ru/regional/aleksandr-butuzov-sozdanie-transporta-verhnevolzhja-odno-iz-samyh-jeffektivnyh-preobrazovanij-poslednih-let/" TargetMode="External"/><Relationship Id="rId38" Type="http://schemas.openxmlformats.org/officeDocument/2006/relationships/hyperlink" Target="https://vedtver.ru/news/opinions/aleksandr-butuzov-sozdanie-transporta-verhnevolzhja-odno-iz-samyh-jeffektivnyh-preobrazovanij-poslednih-let/" TargetMode="External"/><Relationship Id="rId59" Type="http://schemas.openxmlformats.org/officeDocument/2006/relationships/hyperlink" Target="https://tverlife.ru/regional/ljubov-amosova-zhdu-chto-i-k-nam-v-vyshnij-volochek-priedut-novye-avtobusy/" TargetMode="External"/><Relationship Id="rId103" Type="http://schemas.openxmlformats.org/officeDocument/2006/relationships/hyperlink" Target="https://tverigrad.ru/publication/gubernator-tverskoj-oblasti-pozdravil-kollektiv-verhnevolzhskogo-atp-s-dvuhletiem-s-momenta-zapuska-novoj-transportnoj-modeli/" TargetMode="External"/><Relationship Id="rId124" Type="http://schemas.openxmlformats.org/officeDocument/2006/relationships/hyperlink" Target="http://tver-news.net/society/2022/02/03/81665.html" TargetMode="External"/><Relationship Id="rId70" Type="http://schemas.openxmlformats.org/officeDocument/2006/relationships/hyperlink" Target="https://&#1084;&#1086;&#1083;&#1086;&#1082;&#1086;&#1074;&#1089;&#1082;&#1080;&#1081;&#1082;&#1088;&#1072;&#1081;.&#1090;&#1074;&#1077;&#1088;&#1089;&#1082;&#1072;&#1103;&#1086;&#1073;&#1083;&#1072;&#1089;&#1090;&#1100;.&#1088;&#1092;/news/novosti-regiona/gubernator-igor-rudenya-pozdravil-kollektiv-verkhnevolzhskogo-atp-s-dvukhletiem-s-momenta-zapuska-no/" TargetMode="External"/><Relationship Id="rId91" Type="http://schemas.openxmlformats.org/officeDocument/2006/relationships/hyperlink" Target="https://xn--80aaggfbbvdpkuqnmvfs6p.xn--80aaccp4ajwpkgbl4lpb.xn--p1ai/news/novosti-regiona/gubernator-igor-rudenya-pozdra1vil-kollektiv-verkhnevolzhskogo-atp-s-dvukhletiem-s-momenta-zapuska-no/" TargetMode="External"/><Relationship Id="rId145" Type="http://schemas.openxmlformats.org/officeDocument/2006/relationships/hyperlink" Target="https://tverlife.ru/regional/aleksej-kasejan-grjaznye-razvalivajushhiesja-marshrutki-okonchatelno-ushli-v-proshloe/" TargetMode="External"/><Relationship Id="rId166" Type="http://schemas.openxmlformats.org/officeDocument/2006/relationships/hyperlink" Target="https://tverigrad.ru/publication/v-tverskoj-oblasti-veteran-vov-marija-fedjunina-otmechaet-101-j-den-rozhdenija/" TargetMode="External"/><Relationship Id="rId187" Type="http://schemas.openxmlformats.org/officeDocument/2006/relationships/hyperlink" Target="https://xn--b1aaibidbbdn6bkolfhr9u.xn--80aaccp4ajwpkgbl4lpb.xn--p1ai/news/novosti-regiona/igor-rudenya-pozdravil-uchastnitsu-velikoy-otechestvennoy-voyny-mariyu-mikhaylovnu-fedyuninu-kotoro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4-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4-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4-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7056270405223739"/>
          <c:y val="0"/>
          <c:w val="0.65237078292042761"/>
          <c:h val="0.95525721784776907"/>
        </c:manualLayout>
      </c:layout>
      <c:doughnutChart>
        <c:varyColors val="1"/>
        <c:ser>
          <c:idx val="0"/>
          <c:order val="0"/>
          <c:dLbls>
            <c:txPr>
              <a:bodyPr rot="0" vert="horz"/>
              <a:lstStyle/>
              <a:p>
                <a:pPr algn="ctr">
                  <a:defRPr/>
                </a:pPr>
                <a:endParaRPr lang="ru-RU"/>
              </a:p>
            </c:txPr>
            <c:showPercent val="1"/>
            <c:showLeaderLines val="1"/>
          </c:dLbls>
          <c:cat>
            <c:strRef>
              <c:f>'[ДЕНЬ_04-02-2022.xlsx]СМИ по категориям'!$C$22,'[ДЕНЬ_04-02-2022.xlsx]СМИ по категориям'!$D$22,'[ДЕНЬ_04-02-2022.xlsx]СМИ по категориям'!$E$22,'[ДЕНЬ_04-02-2022.xlsx]СМИ по категориям'!$F$22,'[ДЕНЬ_04-02-2022.xlsx]СМИ по категориям'!$G$22,'[ДЕНЬ_04-02-2022.xlsx]СМИ по категориям'!$H$22,'[ДЕНЬ_04-02-2022.xlsx]СМИ по категориям'!$I$22</c:f>
              <c:strCache>
                <c:ptCount val="3"/>
                <c:pt idx="0">
                  <c:v>Газеты</c:v>
                </c:pt>
                <c:pt idx="1">
                  <c:v>Информагентства</c:v>
                </c:pt>
                <c:pt idx="2">
                  <c:v>Интернет</c:v>
                </c:pt>
              </c:strCache>
            </c:strRef>
          </c:cat>
          <c:val>
            <c:numRef>
              <c:f>'[ДЕНЬ_04-02-2022.xlsx]СМИ по категориям'!$C$23,'[ДЕНЬ_04-02-2022.xlsx]СМИ по категориям'!$D$23,'[ДЕНЬ_04-02-2022.xlsx]СМИ по категориям'!$E$23,'[ДЕНЬ_04-02-2022.xlsx]СМИ по категориям'!$F$23,'[ДЕНЬ_04-02-2022.xlsx]СМИ по категориям'!$G$23,'[ДЕНЬ_04-02-2022.xlsx]СМИ по категориям'!$H$23,'[ДЕНЬ_04-02-2022.xlsx]СМИ по категориям'!$I$23</c:f>
              <c:numCache>
                <c:formatCode>General</c:formatCode>
                <c:ptCount val="3"/>
                <c:pt idx="0">
                  <c:v>16</c:v>
                </c:pt>
                <c:pt idx="1">
                  <c:v>6</c:v>
                </c:pt>
                <c:pt idx="2">
                  <c:v>274</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'[ДЕНЬ_04-02-2022.xlsx]СМИ по категориям'!$C$25,'[ДЕНЬ_04-02-2022.xlsx]СМИ по категориям'!$D$25,'[ДЕНЬ_04-02-2022.xlsx]СМИ по категориям'!$E$25,'[ДЕНЬ_04-02-2022.xlsx]СМИ по категориям'!$F$25,'[ДЕНЬ_04-02-2022.xlsx]СМИ по категориям'!$G$25,'[ДЕНЬ_04-02-2022.xlsx]СМИ по категориям'!$H$25,'[ДЕНЬ_04-02-2022.xlsx]СМИ по категориям'!$I$25</c:f>
              <c:strCache>
                <c:ptCount val="3"/>
                <c:pt idx="0">
                  <c:v>Газеты</c:v>
                </c:pt>
                <c:pt idx="1">
                  <c:v>Информагентства</c:v>
                </c:pt>
                <c:pt idx="2">
                  <c:v>Интернет</c:v>
                </c:pt>
              </c:strCache>
            </c:strRef>
          </c:cat>
          <c:val>
            <c:numRef>
              <c:f>'[ДЕНЬ_04-02-2022.xlsx]СМИ по категориям'!$C$26,'[ДЕНЬ_04-02-2022.xlsx]СМИ по категориям'!$D$26,'[ДЕНЬ_04-02-2022.xlsx]СМИ по категориям'!$E$26,'[ДЕНЬ_04-02-2022.xlsx]СМИ по категориям'!$F$26,'[ДЕНЬ_04-02-2022.xlsx]СМИ по категориям'!$G$26,'[ДЕНЬ_04-02-2022.xlsx]СМИ по категориям'!$H$26,'[ДЕНЬ_04-02-2022.xlsx]СМИ по категориям'!$I$26</c:f>
              <c:numCache>
                <c:formatCode>General</c:formatCode>
                <c:ptCount val="3"/>
                <c:pt idx="0">
                  <c:v>0</c:v>
                </c:pt>
                <c:pt idx="1">
                  <c:v>4</c:v>
                </c:pt>
                <c:pt idx="2">
                  <c:v>4</c:v>
                </c:pt>
              </c:numCache>
            </c:numRef>
          </c:val>
        </c:ser>
        <c:ser>
          <c:idx val="1"/>
          <c:order val="1"/>
          <c:tx>
            <c:v>Региональный уровень</c:v>
          </c:tx>
          <c:cat>
            <c:strRef>
              <c:f>'[ДЕНЬ_04-02-2022.xlsx]СМИ по категориям'!$C$25,'[ДЕНЬ_04-02-2022.xlsx]СМИ по категориям'!$D$25,'[ДЕНЬ_04-02-2022.xlsx]СМИ по категориям'!$E$25,'[ДЕНЬ_04-02-2022.xlsx]СМИ по категориям'!$F$25,'[ДЕНЬ_04-02-2022.xlsx]СМИ по категориям'!$G$25,'[ДЕНЬ_04-02-2022.xlsx]СМИ по категориям'!$H$25,'[ДЕНЬ_04-02-2022.xlsx]СМИ по категориям'!$I$25</c:f>
              <c:strCache>
                <c:ptCount val="3"/>
                <c:pt idx="0">
                  <c:v>Газеты</c:v>
                </c:pt>
                <c:pt idx="1">
                  <c:v>Информагентства</c:v>
                </c:pt>
                <c:pt idx="2">
                  <c:v>Интернет</c:v>
                </c:pt>
              </c:strCache>
            </c:strRef>
          </c:cat>
          <c:val>
            <c:numRef>
              <c:f>'[ДЕНЬ_04-02-2022.xlsx]СМИ по категориям'!$C$27,'[ДЕНЬ_04-02-2022.xlsx]СМИ по категориям'!$D$27,'[ДЕНЬ_04-02-2022.xlsx]СМИ по категориям'!$E$27,'[ДЕНЬ_04-02-2022.xlsx]СМИ по категориям'!$F$27,'[ДЕНЬ_04-02-2022.xlsx]СМИ по категориям'!$G$27,'[ДЕНЬ_04-02-2022.xlsx]СМИ по категориям'!$H$27,'[ДЕНЬ_04-02-2022.xlsx]СМИ по категориям'!$I$27</c:f>
              <c:numCache>
                <c:formatCode>General</c:formatCode>
                <c:ptCount val="3"/>
                <c:pt idx="0">
                  <c:v>16</c:v>
                </c:pt>
                <c:pt idx="1">
                  <c:v>2</c:v>
                </c:pt>
                <c:pt idx="2">
                  <c:v>270</c:v>
                </c:pt>
              </c:numCache>
            </c:numRef>
          </c:val>
        </c:ser>
        <c:ser>
          <c:idx val="2"/>
          <c:order val="2"/>
          <c:tx>
            <c:v>Зарубежный уровень</c:v>
          </c:tx>
          <c:cat>
            <c:strRef>
              <c:f>'[ДЕНЬ_04-02-2022.xlsx]СМИ по категориям'!$C$25,'[ДЕНЬ_04-02-2022.xlsx]СМИ по категориям'!$D$25,'[ДЕНЬ_04-02-2022.xlsx]СМИ по категориям'!$E$25,'[ДЕНЬ_04-02-2022.xlsx]СМИ по категориям'!$F$25,'[ДЕНЬ_04-02-2022.xlsx]СМИ по категориям'!$G$25,'[ДЕНЬ_04-02-2022.xlsx]СМИ по категориям'!$H$25,'[ДЕНЬ_04-02-2022.xlsx]СМИ по категориям'!$I$25</c:f>
              <c:strCache>
                <c:ptCount val="3"/>
                <c:pt idx="0">
                  <c:v>Газеты</c:v>
                </c:pt>
                <c:pt idx="1">
                  <c:v>Информагентства</c:v>
                </c:pt>
                <c:pt idx="2">
                  <c:v>Интернет</c:v>
                </c:pt>
              </c:strCache>
            </c:strRef>
          </c:cat>
          <c:val>
            <c:numRef>
              <c:f>'[ДЕНЬ_04-02-2022.xlsx]СМИ по категориям'!$C$28,'[ДЕНЬ_04-02-2022.xlsx]СМИ по категориям'!$D$28,'[ДЕНЬ_04-02-2022.xlsx]СМИ по категориям'!$E$28,'[ДЕНЬ_04-02-2022.xlsx]СМИ по категориям'!$F$28,'[ДЕНЬ_04-02-2022.xlsx]СМИ по категориям'!$G$28,'[ДЕНЬ_04-02-2022.xlsx]СМИ по категориям'!$H$28,'[ДЕНЬ_04-02-2022.xlsx]СМИ по категориям'!$I$28</c:f>
            </c:numRef>
          </c:val>
        </c:ser>
        <c:overlap val="100"/>
        <c:axId val="94281728"/>
        <c:axId val="96772096"/>
      </c:barChart>
      <c:catAx>
        <c:axId val="94281728"/>
        <c:scaling>
          <c:orientation val="maxMin"/>
        </c:scaling>
        <c:axPos val="l"/>
        <c:numFmt formatCode="General" sourceLinked="1"/>
        <c:tickLblPos val="low"/>
        <c:crossAx val="96772096"/>
        <c:crosses val="autoZero"/>
        <c:lblAlgn val="ctr"/>
        <c:lblOffset val="100"/>
        <c:tickLblSkip val="1"/>
      </c:catAx>
      <c:valAx>
        <c:axId val="96772096"/>
        <c:scaling>
          <c:orientation val="minMax"/>
        </c:scaling>
        <c:axPos val="t"/>
        <c:numFmt formatCode="General" sourceLinked="1"/>
        <c:majorTickMark val="in"/>
        <c:tickLblPos val="nextTo"/>
        <c:crossAx val="94281728"/>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0467912684214089"/>
          <c:y val="6.1543066002170774E-3"/>
          <c:w val="0.4948135352619743"/>
          <c:h val="0.9938456933997831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МедиаИндексу'!$B$28:$B$89</c:f>
              <c:strCache>
                <c:ptCount val="51"/>
                <c:pt idx="0">
                  <c:v>Тверские ведомости (vedtver.ru)</c:v>
                </c:pt>
                <c:pt idx="1">
                  <c:v>Тверская жизнь (tverlife.ru)</c:v>
                </c:pt>
                <c:pt idx="2">
                  <c:v>Tverigrad.ru</c:v>
                </c:pt>
                <c:pt idx="3">
                  <c:v>ИА Regnum</c:v>
                </c:pt>
                <c:pt idx="4">
                  <c:v>Афанасий-бизнес (afanasy.biz)</c:v>
                </c:pt>
                <c:pt idx="5">
                  <c:v>РИА Новости</c:v>
                </c:pt>
                <c:pt idx="6">
                  <c:v>Тверское информационное агентство (tvernews.ru)</c:v>
                </c:pt>
                <c:pt idx="7">
                  <c:v>TvTver.ru</c:v>
                </c:pt>
                <c:pt idx="8">
                  <c:v>Комсомольская правда (tver.kp.ru)</c:v>
                </c:pt>
                <c:pt idx="9">
                  <c:v>Аргументы и Факты (tver.aif.ru)</c:v>
                </c:pt>
                <c:pt idx="10">
                  <c:v>Тверь (toptver.ru)</c:v>
                </c:pt>
                <c:pt idx="11">
                  <c:v>Главный региональный (glavny.tv)</c:v>
                </c:pt>
                <c:pt idx="12">
                  <c:v>Московский Комсомолец (tver.mk.ru)</c:v>
                </c:pt>
                <c:pt idx="13">
                  <c:v>Заря (konzarya.ru)</c:v>
                </c:pt>
                <c:pt idx="14">
                  <c:v>Новости Твери (tver-news.net)</c:v>
                </c:pt>
                <c:pt idx="15">
                  <c:v>Молоковский край (молоковскийкрай.тверскаяобласть.рф)</c:v>
                </c:pt>
                <c:pt idx="16">
                  <c:v>Бельская правда (бельскаяправда.тверскаяобласть.рф)</c:v>
                </c:pt>
                <c:pt idx="17">
                  <c:v>Край справедливости (ks-region69.com)</c:v>
                </c:pt>
                <c:pt idx="18">
                  <c:v>PANORAMA PRO (panoramapro.ru)</c:v>
                </c:pt>
                <c:pt idx="19">
                  <c:v>Авангард (авангард.тверскаяобласть.рф)</c:v>
                </c:pt>
                <c:pt idx="20">
                  <c:v>Андреапольские вести (андреапольскиевести.тверскаяобласть.рф)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Кимры Сегодня</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Наша жизнь (нашажизнь.тверскаяобласть.рф)</c:v>
                </c:pt>
                <c:pt idx="30">
                  <c:v>Новая жизнь (новаяжизнь.тверскаяобласть.рф)</c:v>
                </c:pt>
                <c:pt idx="31">
                  <c:v>Сандовские вести (сандовскиевести.тверскаяобласть.рф)</c:v>
                </c:pt>
                <c:pt idx="32">
                  <c:v>Спировские известия (спировскиеизвестия.тверскаяобласть.рф)</c:v>
                </c:pt>
                <c:pt idx="33">
                  <c:v>Старицкий вестник</c:v>
                </c:pt>
                <c:pt idx="34">
                  <c:v>Бежецкая жизнь (bzgazeta.ru)</c:v>
                </c:pt>
                <c:pt idx="35">
                  <c:v>Знамя (kuvznama.ru)</c:v>
                </c:pt>
                <c:pt idx="36">
                  <c:v>Кашинская газета</c:v>
                </c:pt>
                <c:pt idx="37">
                  <c:v>Новоторжский вестник (nvestnik.ru)</c:v>
                </c:pt>
                <c:pt idx="38">
                  <c:v>Родная земля (r-zemlya.ru)</c:v>
                </c:pt>
                <c:pt idx="39">
                  <c:v>Андреапольские вести</c:v>
                </c:pt>
                <c:pt idx="40">
                  <c:v>ВОТ! (vot69.ru)</c:v>
                </c:pt>
                <c:pt idx="41">
                  <c:v>Вся Тверь (газета-вся-тверь.рф)</c:v>
                </c:pt>
                <c:pt idx="42">
                  <c:v>Караван Ярмарка (karavantver.ru)</c:v>
                </c:pt>
                <c:pt idx="43">
                  <c:v>НИА Федерация (nia-rf.ru)</c:v>
                </c:pt>
                <c:pt idx="44">
                  <c:v>Смена+ (smenaplus.ru)</c:v>
                </c:pt>
                <c:pt idx="45">
                  <c:v>Тверской проспект (tp.tver.ru)</c:v>
                </c:pt>
                <c:pt idx="46">
                  <c:v>Удомельская газета (udomelskaya-gazeta.ru)</c:v>
                </c:pt>
                <c:pt idx="47">
                  <c:v>Кашинская газета (kashingazeta.ru)</c:v>
                </c:pt>
                <c:pt idx="48">
                  <c:v>Кимрский вестник (kimvestnik.ru)</c:v>
                </c:pt>
                <c:pt idx="49">
                  <c:v>Ржевская правда (presska.ru)</c:v>
                </c:pt>
                <c:pt idx="50">
                  <c:v>Сельская новь (selskaya-nov.info)</c:v>
                </c:pt>
              </c:strCache>
            </c:strRef>
          </c:cat>
          <c:val>
            <c:numRef>
              <c:f>'СМИ по МедиаИндексу'!$C$28:$C$89</c:f>
              <c:numCache>
                <c:formatCode>General</c:formatCode>
                <c:ptCount val="51"/>
                <c:pt idx="0">
                  <c:v>323</c:v>
                </c:pt>
                <c:pt idx="1">
                  <c:v>235</c:v>
                </c:pt>
                <c:pt idx="2">
                  <c:v>135</c:v>
                </c:pt>
                <c:pt idx="3">
                  <c:v>94</c:v>
                </c:pt>
                <c:pt idx="4">
                  <c:v>74</c:v>
                </c:pt>
                <c:pt idx="5">
                  <c:v>72</c:v>
                </c:pt>
                <c:pt idx="6">
                  <c:v>34</c:v>
                </c:pt>
                <c:pt idx="7">
                  <c:v>23</c:v>
                </c:pt>
                <c:pt idx="8">
                  <c:v>23</c:v>
                </c:pt>
                <c:pt idx="9">
                  <c:v>22</c:v>
                </c:pt>
                <c:pt idx="10">
                  <c:v>22</c:v>
                </c:pt>
                <c:pt idx="11">
                  <c:v>18</c:v>
                </c:pt>
                <c:pt idx="12">
                  <c:v>17</c:v>
                </c:pt>
                <c:pt idx="13">
                  <c:v>12</c:v>
                </c:pt>
                <c:pt idx="14">
                  <c:v>10</c:v>
                </c:pt>
                <c:pt idx="15">
                  <c:v>8</c:v>
                </c:pt>
                <c:pt idx="16">
                  <c:v>6</c:v>
                </c:pt>
                <c:pt idx="17">
                  <c:v>6</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4</c:v>
                </c:pt>
                <c:pt idx="35">
                  <c:v>4</c:v>
                </c:pt>
                <c:pt idx="36">
                  <c:v>4</c:v>
                </c:pt>
                <c:pt idx="37">
                  <c:v>4</c:v>
                </c:pt>
                <c:pt idx="38">
                  <c:v>3</c:v>
                </c:pt>
                <c:pt idx="39">
                  <c:v>2</c:v>
                </c:pt>
                <c:pt idx="40">
                  <c:v>2</c:v>
                </c:pt>
                <c:pt idx="41">
                  <c:v>2</c:v>
                </c:pt>
                <c:pt idx="42">
                  <c:v>2</c:v>
                </c:pt>
                <c:pt idx="43">
                  <c:v>2</c:v>
                </c:pt>
                <c:pt idx="44">
                  <c:v>2</c:v>
                </c:pt>
                <c:pt idx="45">
                  <c:v>2</c:v>
                </c:pt>
                <c:pt idx="46">
                  <c:v>2</c:v>
                </c:pt>
                <c:pt idx="47">
                  <c:v>1</c:v>
                </c:pt>
                <c:pt idx="48">
                  <c:v>1</c:v>
                </c:pt>
                <c:pt idx="49">
                  <c:v>1</c:v>
                </c:pt>
                <c:pt idx="50">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МедиаИндексу'!$B$28:$B$89</c:f>
              <c:strCache>
                <c:ptCount val="51"/>
                <c:pt idx="0">
                  <c:v>Тверские ведомости (vedtver.ru)</c:v>
                </c:pt>
                <c:pt idx="1">
                  <c:v>Тверская жизнь (tverlife.ru)</c:v>
                </c:pt>
                <c:pt idx="2">
                  <c:v>Tverigrad.ru</c:v>
                </c:pt>
                <c:pt idx="3">
                  <c:v>ИА Regnum</c:v>
                </c:pt>
                <c:pt idx="4">
                  <c:v>Афанасий-бизнес (afanasy.biz)</c:v>
                </c:pt>
                <c:pt idx="5">
                  <c:v>РИА Новости</c:v>
                </c:pt>
                <c:pt idx="6">
                  <c:v>Тверское информационное агентство (tvernews.ru)</c:v>
                </c:pt>
                <c:pt idx="7">
                  <c:v>TvTver.ru</c:v>
                </c:pt>
                <c:pt idx="8">
                  <c:v>Комсомольская правда (tver.kp.ru)</c:v>
                </c:pt>
                <c:pt idx="9">
                  <c:v>Аргументы и Факты (tver.aif.ru)</c:v>
                </c:pt>
                <c:pt idx="10">
                  <c:v>Тверь (toptver.ru)</c:v>
                </c:pt>
                <c:pt idx="11">
                  <c:v>Главный региональный (glavny.tv)</c:v>
                </c:pt>
                <c:pt idx="12">
                  <c:v>Московский Комсомолец (tver.mk.ru)</c:v>
                </c:pt>
                <c:pt idx="13">
                  <c:v>Заря (konzarya.ru)</c:v>
                </c:pt>
                <c:pt idx="14">
                  <c:v>Новости Твери (tver-news.net)</c:v>
                </c:pt>
                <c:pt idx="15">
                  <c:v>Молоковский край (молоковскийкрай.тверскаяобласть.рф)</c:v>
                </c:pt>
                <c:pt idx="16">
                  <c:v>Бельская правда (бельскаяправда.тверскаяобласть.рф)</c:v>
                </c:pt>
                <c:pt idx="17">
                  <c:v>Край справедливости (ks-region69.com)</c:v>
                </c:pt>
                <c:pt idx="18">
                  <c:v>PANORAMA PRO (panoramapro.ru)</c:v>
                </c:pt>
                <c:pt idx="19">
                  <c:v>Авангард (авангард.тверскаяобласть.рф)</c:v>
                </c:pt>
                <c:pt idx="20">
                  <c:v>Андреапольские вести (андреапольскиевести.тверскаяобласть.рф)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Кимры Сегодня</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Наша жизнь (нашажизнь.тверскаяобласть.рф)</c:v>
                </c:pt>
                <c:pt idx="30">
                  <c:v>Новая жизнь (новаяжизнь.тверскаяобласть.рф)</c:v>
                </c:pt>
                <c:pt idx="31">
                  <c:v>Сандовские вести (сандовскиевести.тверскаяобласть.рф)</c:v>
                </c:pt>
                <c:pt idx="32">
                  <c:v>Спировские известия (спировскиеизвестия.тверскаяобласть.рф)</c:v>
                </c:pt>
                <c:pt idx="33">
                  <c:v>Старицкий вестник</c:v>
                </c:pt>
                <c:pt idx="34">
                  <c:v>Бежецкая жизнь (bzgazeta.ru)</c:v>
                </c:pt>
                <c:pt idx="35">
                  <c:v>Знамя (kuvznama.ru)</c:v>
                </c:pt>
                <c:pt idx="36">
                  <c:v>Кашинская газета</c:v>
                </c:pt>
                <c:pt idx="37">
                  <c:v>Новоторжский вестник (nvestnik.ru)</c:v>
                </c:pt>
                <c:pt idx="38">
                  <c:v>Родная земля (r-zemlya.ru)</c:v>
                </c:pt>
                <c:pt idx="39">
                  <c:v>Андреапольские вести</c:v>
                </c:pt>
                <c:pt idx="40">
                  <c:v>ВОТ! (vot69.ru)</c:v>
                </c:pt>
                <c:pt idx="41">
                  <c:v>Вся Тверь (газета-вся-тверь.рф)</c:v>
                </c:pt>
                <c:pt idx="42">
                  <c:v>Караван Ярмарка (karavantver.ru)</c:v>
                </c:pt>
                <c:pt idx="43">
                  <c:v>НИА Федерация (nia-rf.ru)</c:v>
                </c:pt>
                <c:pt idx="44">
                  <c:v>Смена+ (smenaplus.ru)</c:v>
                </c:pt>
                <c:pt idx="45">
                  <c:v>Тверской проспект (tp.tver.ru)</c:v>
                </c:pt>
                <c:pt idx="46">
                  <c:v>Удомельская газета (udomelskaya-gazeta.ru)</c:v>
                </c:pt>
                <c:pt idx="47">
                  <c:v>Кашинская газета (kashingazeta.ru)</c:v>
                </c:pt>
                <c:pt idx="48">
                  <c:v>Кимрский вестник (kimvestnik.ru)</c:v>
                </c:pt>
                <c:pt idx="49">
                  <c:v>Ржевская правда (presska.ru)</c:v>
                </c:pt>
                <c:pt idx="50">
                  <c:v>Сельская новь (selskaya-nov.info)</c:v>
                </c:pt>
              </c:strCache>
            </c:strRef>
          </c:cat>
          <c:val>
            <c:numRef>
              <c:f>'СМИ по МедиаИндексу'!$D$28:$D$89</c:f>
              <c:numCache>
                <c:formatCode>General</c:formatCode>
                <c:ptCount val="51"/>
                <c:pt idx="0">
                  <c:v>64</c:v>
                </c:pt>
                <c:pt idx="1">
                  <c:v>53</c:v>
                </c:pt>
                <c:pt idx="2">
                  <c:v>3</c:v>
                </c:pt>
                <c:pt idx="3">
                  <c:v>1</c:v>
                </c:pt>
                <c:pt idx="4">
                  <c:v>2</c:v>
                </c:pt>
                <c:pt idx="5">
                  <c:v>1</c:v>
                </c:pt>
                <c:pt idx="6">
                  <c:v>2</c:v>
                </c:pt>
                <c:pt idx="7">
                  <c:v>2</c:v>
                </c:pt>
                <c:pt idx="8">
                  <c:v>3</c:v>
                </c:pt>
                <c:pt idx="9">
                  <c:v>3</c:v>
                </c:pt>
                <c:pt idx="10">
                  <c:v>5</c:v>
                </c:pt>
                <c:pt idx="11">
                  <c:v>2</c:v>
                </c:pt>
                <c:pt idx="12">
                  <c:v>4</c:v>
                </c:pt>
                <c:pt idx="13">
                  <c:v>4</c:v>
                </c:pt>
                <c:pt idx="14">
                  <c:v>10</c:v>
                </c:pt>
                <c:pt idx="15">
                  <c:v>5</c:v>
                </c:pt>
                <c:pt idx="16">
                  <c:v>6</c:v>
                </c:pt>
                <c:pt idx="17">
                  <c:v>2</c:v>
                </c:pt>
                <c:pt idx="18">
                  <c:v>1</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4</c:v>
                </c:pt>
                <c:pt idx="35">
                  <c:v>4</c:v>
                </c:pt>
                <c:pt idx="36">
                  <c:v>4</c:v>
                </c:pt>
                <c:pt idx="37">
                  <c:v>2</c:v>
                </c:pt>
                <c:pt idx="38">
                  <c:v>2</c:v>
                </c:pt>
                <c:pt idx="39">
                  <c:v>2</c:v>
                </c:pt>
                <c:pt idx="40">
                  <c:v>2</c:v>
                </c:pt>
                <c:pt idx="41">
                  <c:v>1</c:v>
                </c:pt>
                <c:pt idx="42">
                  <c:v>1</c:v>
                </c:pt>
                <c:pt idx="43">
                  <c:v>2</c:v>
                </c:pt>
                <c:pt idx="44">
                  <c:v>2</c:v>
                </c:pt>
                <c:pt idx="45">
                  <c:v>2</c:v>
                </c:pt>
                <c:pt idx="46">
                  <c:v>2</c:v>
                </c:pt>
                <c:pt idx="47">
                  <c:v>1</c:v>
                </c:pt>
                <c:pt idx="48">
                  <c:v>1</c:v>
                </c:pt>
                <c:pt idx="49">
                  <c:v>1</c:v>
                </c:pt>
                <c:pt idx="50">
                  <c:v>1</c:v>
                </c:pt>
              </c:numCache>
            </c:numRef>
          </c:val>
        </c:ser>
        <c:axId val="99432704"/>
        <c:axId val="99476608"/>
      </c:barChart>
      <c:catAx>
        <c:axId val="99432704"/>
        <c:scaling>
          <c:orientation val="maxMin"/>
        </c:scaling>
        <c:axPos val="l"/>
        <c:numFmt formatCode="General" sourceLinked="1"/>
        <c:tickLblPos val="low"/>
        <c:crossAx val="99476608"/>
        <c:crosses val="autoZero"/>
        <c:lblAlgn val="ctr"/>
        <c:lblOffset val="100"/>
        <c:tickLblSkip val="1"/>
      </c:catAx>
      <c:valAx>
        <c:axId val="99476608"/>
        <c:scaling>
          <c:orientation val="minMax"/>
        </c:scaling>
        <c:delete val="1"/>
        <c:axPos val="t"/>
        <c:numFmt formatCode="General" sourceLinked="1"/>
        <c:majorTickMark val="in"/>
        <c:tickLblPos val="nextTo"/>
        <c:crossAx val="9943270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54044740685624"/>
          <c:y val="0.89010320733961323"/>
          <c:w val="0.21022469421870699"/>
          <c:h val="9.8499030552208683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0724F-60B7-4AB0-BB55-7E773B96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11</Pages>
  <Words>8322</Words>
  <Characters>47441</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55652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160</cp:revision>
  <cp:lastPrinted>2020-12-11T05:28:00Z</cp:lastPrinted>
  <dcterms:created xsi:type="dcterms:W3CDTF">2020-09-18T05:35:00Z</dcterms:created>
  <dcterms:modified xsi:type="dcterms:W3CDTF">2022-02-04T04:07:00Z</dcterms:modified>
</cp:coreProperties>
</file>