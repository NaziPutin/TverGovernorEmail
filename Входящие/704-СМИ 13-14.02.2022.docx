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5979B5"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1654DC">
        <w:rPr>
          <w:rFonts w:ascii="Arial" w:hAnsi="Arial" w:cs="Arial"/>
          <w:b/>
          <w:caps w:val="0"/>
          <w:sz w:val="28"/>
          <w:szCs w:val="28"/>
          <w:lang w:val="ru-RU"/>
        </w:rPr>
        <w:t>4</w:t>
      </w:r>
      <w:r w:rsidR="002D19A7">
        <w:rPr>
          <w:rFonts w:ascii="Arial" w:hAnsi="Arial" w:cs="Arial"/>
          <w:b/>
          <w:caps w:val="0"/>
          <w:sz w:val="28"/>
          <w:szCs w:val="28"/>
          <w:lang w:val="ru-RU"/>
        </w:rPr>
        <w:t xml:space="preserve"> </w:t>
      </w:r>
      <w:r>
        <w:rPr>
          <w:rFonts w:ascii="Arial" w:hAnsi="Arial" w:cs="Arial"/>
          <w:b/>
          <w:caps w:val="0"/>
          <w:sz w:val="28"/>
          <w:szCs w:val="28"/>
          <w:lang w:val="ru-RU"/>
        </w:rPr>
        <w:t>февраля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556876" w:rsidP="00206896">
          <w:pPr>
            <w:pStyle w:val="26"/>
            <w:rPr>
              <w:rFonts w:asciiTheme="minorHAnsi" w:eastAsiaTheme="minorEastAsia" w:hAnsiTheme="minorHAnsi" w:cstheme="minorBidi"/>
              <w:sz w:val="22"/>
              <w:szCs w:val="22"/>
            </w:rPr>
          </w:pPr>
          <w:r w:rsidRPr="00556876">
            <w:rPr>
              <w:sz w:val="22"/>
              <w:szCs w:val="22"/>
            </w:rPr>
            <w:fldChar w:fldCharType="begin"/>
          </w:r>
          <w:r w:rsidR="007715D0" w:rsidRPr="003F1B53">
            <w:rPr>
              <w:sz w:val="22"/>
              <w:szCs w:val="22"/>
            </w:rPr>
            <w:instrText xml:space="preserve"> TOC \o "1-3" \h \z \u </w:instrText>
          </w:r>
          <w:r w:rsidRPr="00556876">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556876"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556876"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B425E6" w:rsidRPr="00837525">
            <w:rPr>
              <w:color w:val="FFFFFF" w:themeColor="background1"/>
            </w:rPr>
            <w:t>4</w:t>
          </w:r>
          <w:r w:rsidR="00837525">
            <w:t>5</w:t>
          </w:r>
        </w:p>
        <w:p w:rsidR="00206896" w:rsidRPr="006343DC" w:rsidRDefault="00556876"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2526C2">
            <w:t>5</w:t>
          </w:r>
        </w:p>
        <w:p w:rsidR="007715D0" w:rsidRPr="003F1B53" w:rsidRDefault="00556876"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C74ACB" w:rsidP="007E4DB4">
      <w:pPr>
        <w:ind w:hanging="142"/>
        <w:jc w:val="center"/>
        <w:rPr>
          <w:noProof/>
        </w:rPr>
      </w:pPr>
      <w:r w:rsidRPr="00C74ACB">
        <w:rPr>
          <w:noProof/>
        </w:rPr>
        <w:drawing>
          <wp:inline distT="0" distB="0" distL="0" distR="0">
            <wp:extent cx="6416040" cy="284988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B87C35" w:rsidRDefault="00B87C35" w:rsidP="007E4DB4">
      <w:pPr>
        <w:ind w:hanging="142"/>
        <w:jc w:val="center"/>
        <w:rPr>
          <w:noProof/>
        </w:rPr>
      </w:pPr>
    </w:p>
    <w:p w:rsidR="00B87C35" w:rsidRDefault="00B87C35"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214BEE" w:rsidP="007E4DB4">
      <w:pPr>
        <w:ind w:hanging="142"/>
        <w:jc w:val="center"/>
        <w:rPr>
          <w:noProof/>
        </w:rPr>
      </w:pPr>
    </w:p>
    <w:p w:rsidR="00214BEE" w:rsidRDefault="00470DCA" w:rsidP="007E4DB4">
      <w:pPr>
        <w:ind w:hanging="142"/>
        <w:jc w:val="center"/>
        <w:rPr>
          <w:noProof/>
        </w:rPr>
      </w:pPr>
      <w:r w:rsidRPr="00470DCA">
        <w:rPr>
          <w:noProof/>
        </w:rPr>
        <w:drawing>
          <wp:inline distT="0" distB="0" distL="0" distR="0">
            <wp:extent cx="6027420" cy="26670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2AC8" w:rsidRDefault="001C2AC8" w:rsidP="007E4DB4">
      <w:pPr>
        <w:ind w:hanging="142"/>
        <w:jc w:val="center"/>
        <w:rPr>
          <w:noProof/>
        </w:rPr>
      </w:pPr>
    </w:p>
    <w:p w:rsidR="00874153" w:rsidRDefault="00874153"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470DCA" w:rsidP="00467115">
            <w:pPr>
              <w:jc w:val="center"/>
              <w:rPr>
                <w:rFonts w:ascii="Arial" w:hAnsi="Arial" w:cs="Arial"/>
                <w:sz w:val="22"/>
                <w:szCs w:val="22"/>
              </w:rPr>
            </w:pPr>
            <w:r>
              <w:rPr>
                <w:rFonts w:ascii="Arial" w:hAnsi="Arial" w:cs="Arial"/>
                <w:sz w:val="22"/>
                <w:szCs w:val="22"/>
              </w:rPr>
              <w:t>0</w:t>
            </w:r>
          </w:p>
        </w:tc>
        <w:tc>
          <w:tcPr>
            <w:tcW w:w="1418" w:type="dxa"/>
            <w:tcBorders>
              <w:top w:val="nil"/>
              <w:left w:val="nil"/>
              <w:bottom w:val="single" w:sz="4" w:space="0" w:color="auto"/>
              <w:right w:val="single" w:sz="4" w:space="0" w:color="auto"/>
            </w:tcBorders>
            <w:vAlign w:val="center"/>
          </w:tcPr>
          <w:p w:rsidR="00950DAF" w:rsidRPr="00BC772E" w:rsidRDefault="00470DCA" w:rsidP="00617253">
            <w:pPr>
              <w:jc w:val="center"/>
              <w:rPr>
                <w:rFonts w:ascii="Arial" w:hAnsi="Arial" w:cs="Arial"/>
                <w:sz w:val="22"/>
                <w:szCs w:val="22"/>
              </w:rPr>
            </w:pPr>
            <w:r>
              <w:rPr>
                <w:rFonts w:ascii="Arial" w:hAnsi="Arial" w:cs="Arial"/>
                <w:sz w:val="22"/>
                <w:szCs w:val="22"/>
              </w:rPr>
              <w:t>37</w:t>
            </w:r>
          </w:p>
        </w:tc>
        <w:tc>
          <w:tcPr>
            <w:tcW w:w="1560" w:type="dxa"/>
            <w:tcBorders>
              <w:top w:val="single" w:sz="4" w:space="0" w:color="auto"/>
              <w:left w:val="nil"/>
              <w:bottom w:val="single" w:sz="4" w:space="0" w:color="auto"/>
              <w:right w:val="single" w:sz="4" w:space="0" w:color="auto"/>
            </w:tcBorders>
            <w:vAlign w:val="center"/>
          </w:tcPr>
          <w:p w:rsidR="00950DAF" w:rsidRDefault="00470DCA"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470DCA" w:rsidP="003959F1">
            <w:pPr>
              <w:jc w:val="center"/>
              <w:rPr>
                <w:rFonts w:ascii="Arial" w:hAnsi="Arial" w:cs="Arial"/>
                <w:sz w:val="22"/>
                <w:szCs w:val="22"/>
              </w:rPr>
            </w:pPr>
            <w:r>
              <w:rPr>
                <w:rFonts w:ascii="Arial" w:hAnsi="Arial" w:cs="Arial"/>
                <w:sz w:val="22"/>
                <w:szCs w:val="22"/>
              </w:rPr>
              <w:t>1</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336995" w:rsidP="008E3C9B">
            <w:pPr>
              <w:jc w:val="center"/>
              <w:rPr>
                <w:rFonts w:ascii="Arial" w:hAnsi="Arial" w:cs="Arial"/>
                <w:b/>
                <w:bCs/>
                <w:sz w:val="22"/>
                <w:szCs w:val="22"/>
              </w:rPr>
            </w:pPr>
            <w:r>
              <w:rPr>
                <w:rFonts w:ascii="Arial" w:hAnsi="Arial" w:cs="Arial"/>
                <w:b/>
                <w:bCs/>
                <w:sz w:val="22"/>
                <w:szCs w:val="22"/>
              </w:rPr>
              <w:t>38</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336995" w:rsidP="00A90362">
            <w:pPr>
              <w:jc w:val="center"/>
              <w:rPr>
                <w:rFonts w:ascii="Arial" w:hAnsi="Arial" w:cs="Arial"/>
                <w:b/>
                <w:bCs/>
                <w:sz w:val="22"/>
                <w:szCs w:val="22"/>
              </w:rPr>
            </w:pPr>
            <w:r>
              <w:rPr>
                <w:rFonts w:ascii="Arial" w:hAnsi="Arial" w:cs="Arial"/>
                <w:b/>
                <w:bCs/>
                <w:sz w:val="22"/>
                <w:szCs w:val="22"/>
              </w:rPr>
              <w:t>70</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336995" w:rsidP="008E3C9B">
            <w:pPr>
              <w:jc w:val="center"/>
              <w:rPr>
                <w:rFonts w:ascii="Arial" w:hAnsi="Arial" w:cs="Arial"/>
                <w:b/>
                <w:sz w:val="22"/>
                <w:szCs w:val="22"/>
              </w:rPr>
            </w:pPr>
            <w:r>
              <w:rPr>
                <w:rFonts w:ascii="Arial" w:hAnsi="Arial" w:cs="Arial"/>
                <w:b/>
                <w:sz w:val="22"/>
                <w:szCs w:val="22"/>
              </w:rPr>
              <w:t>38</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336995" w:rsidP="008E3C9B">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336995" w:rsidP="008E3C9B">
            <w:pPr>
              <w:jc w:val="center"/>
              <w:rPr>
                <w:rFonts w:ascii="Arial" w:hAnsi="Arial" w:cs="Arial"/>
                <w:b/>
                <w:bCs/>
                <w:sz w:val="22"/>
                <w:szCs w:val="22"/>
              </w:rPr>
            </w:pPr>
            <w:r>
              <w:rPr>
                <w:rFonts w:ascii="Arial" w:hAnsi="Arial" w:cs="Arial"/>
                <w:b/>
                <w:bCs/>
                <w:sz w:val="22"/>
                <w:szCs w:val="22"/>
              </w:rPr>
              <w:t>25</w:t>
            </w:r>
          </w:p>
        </w:tc>
      </w:tr>
    </w:tbl>
    <w:p w:rsidR="003B1B37" w:rsidRDefault="00960D00" w:rsidP="008E3C9B">
      <w:pPr>
        <w:rPr>
          <w:noProof/>
        </w:rPr>
      </w:pPr>
      <w:r w:rsidRPr="00960D00">
        <w:rPr>
          <w:noProof/>
        </w:rPr>
        <w:drawing>
          <wp:inline distT="0" distB="0" distL="0" distR="0">
            <wp:extent cx="6705600" cy="783336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0D00" w:rsidRDefault="00960D00" w:rsidP="008E3C9B">
      <w:pPr>
        <w:rPr>
          <w:noProof/>
        </w:rPr>
      </w:pPr>
    </w:p>
    <w:p w:rsidR="00960D00" w:rsidRDefault="00960D00" w:rsidP="008E3C9B">
      <w:pPr>
        <w:rPr>
          <w:noProof/>
        </w:rPr>
      </w:pPr>
    </w:p>
    <w:p w:rsidR="00960D00" w:rsidRDefault="00960D00" w:rsidP="008E3C9B">
      <w:pPr>
        <w:rPr>
          <w:noProof/>
        </w:rPr>
      </w:pP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D9433F"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9433F" w:rsidRPr="00A21CAF" w:rsidRDefault="00D9433F" w:rsidP="000E2B42">
            <w:pPr>
              <w:pStyle w:val="ArtTabNormal"/>
              <w:jc w:val="center"/>
              <w:rPr>
                <w:rFonts w:cs="Arial"/>
                <w:sz w:val="22"/>
                <w:szCs w:val="22"/>
              </w:rPr>
            </w:pPr>
            <w:bookmarkStart w:id="12" w:name="tabtxt_1575050_1916922029"/>
            <w:r w:rsidRPr="00A21CAF">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9433F" w:rsidRPr="00A21CAF" w:rsidRDefault="00D9433F" w:rsidP="000E2B42">
            <w:pPr>
              <w:pStyle w:val="TabHyperlink0"/>
              <w:rPr>
                <w:sz w:val="22"/>
                <w:szCs w:val="22"/>
              </w:rPr>
            </w:pPr>
            <w:hyperlink w:anchor="ant_1575050_1916922029" w:history="1">
              <w:r w:rsidRPr="00A21CAF">
                <w:rPr>
                  <w:sz w:val="22"/>
                  <w:szCs w:val="22"/>
                </w:rPr>
                <w:t>Жители Тверской области могут проголосовать за европейское дерево года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22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0,904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35</w:t>
            </w:r>
          </w:p>
        </w:tc>
      </w:tr>
      <w:tr w:rsidR="00D9433F"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9433F" w:rsidRPr="00A21CAF" w:rsidRDefault="00D9433F" w:rsidP="000E2B42">
            <w:pPr>
              <w:pStyle w:val="ArtTabNormal"/>
              <w:jc w:val="center"/>
              <w:rPr>
                <w:rFonts w:cs="Arial"/>
                <w:sz w:val="22"/>
                <w:szCs w:val="22"/>
              </w:rPr>
            </w:pPr>
            <w:bookmarkStart w:id="13" w:name="tabtxt_1575050_1916875700"/>
            <w:r w:rsidRPr="00A21CAF">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9433F" w:rsidRPr="00A21CAF" w:rsidRDefault="00D9433F" w:rsidP="000E2B42">
            <w:pPr>
              <w:pStyle w:val="TabHyperlink0"/>
              <w:rPr>
                <w:sz w:val="22"/>
                <w:szCs w:val="22"/>
              </w:rPr>
            </w:pPr>
            <w:hyperlink w:anchor="ant_1575050_1916875700" w:history="1">
              <w:r w:rsidRPr="00A21CAF">
                <w:rPr>
                  <w:sz w:val="22"/>
                  <w:szCs w:val="22"/>
                </w:rPr>
                <w:t>Тверские эксперты поделились мнениями об итогах Года науки и технологий в России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0,58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15</w:t>
            </w:r>
          </w:p>
        </w:tc>
      </w:tr>
      <w:tr w:rsidR="00D9433F"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9433F" w:rsidRPr="00A21CAF" w:rsidRDefault="00D9433F" w:rsidP="000E2B42">
            <w:pPr>
              <w:pStyle w:val="ArtTabNormal"/>
              <w:jc w:val="center"/>
              <w:rPr>
                <w:rFonts w:cs="Arial"/>
                <w:sz w:val="22"/>
                <w:szCs w:val="22"/>
              </w:rPr>
            </w:pPr>
            <w:bookmarkStart w:id="14" w:name="tabtxt_1575050_1917022320"/>
            <w:r w:rsidRPr="00A21CAF">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9433F" w:rsidRPr="00A21CAF" w:rsidRDefault="00D9433F" w:rsidP="000E2B42">
            <w:pPr>
              <w:pStyle w:val="TabHyperlink0"/>
              <w:rPr>
                <w:sz w:val="22"/>
                <w:szCs w:val="22"/>
              </w:rPr>
            </w:pPr>
            <w:hyperlink w:anchor="ant_1575050_1917022320" w:history="1">
              <w:r w:rsidRPr="00A21CAF">
                <w:rPr>
                  <w:sz w:val="22"/>
                  <w:szCs w:val="22"/>
                </w:rPr>
                <w:t xml:space="preserve">Старт дает семья! В Твери открыли секрет побед Натальи </w:t>
              </w:r>
              <w:proofErr w:type="spellStart"/>
              <w:r w:rsidRPr="00A21CAF">
                <w:rPr>
                  <w:sz w:val="22"/>
                  <w:szCs w:val="22"/>
                </w:rPr>
                <w:t>Непряевой</w:t>
              </w:r>
              <w:proofErr w:type="spellEnd"/>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0,24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9433F" w:rsidRPr="00A21CAF" w:rsidRDefault="00D9433F" w:rsidP="000E2B42">
            <w:pPr>
              <w:pStyle w:val="ArtTabNormal"/>
              <w:jc w:val="center"/>
              <w:rPr>
                <w:rFonts w:cs="Arial"/>
                <w:sz w:val="22"/>
                <w:szCs w:val="22"/>
              </w:rPr>
            </w:pPr>
            <w:r w:rsidRPr="00A21CAF">
              <w:rPr>
                <w:rFonts w:cs="Arial"/>
                <w:sz w:val="22"/>
                <w:szCs w:val="22"/>
              </w:rPr>
              <w:t>5</w:t>
            </w:r>
          </w:p>
        </w:tc>
      </w:tr>
    </w:tbl>
    <w:p w:rsidR="00D25B21" w:rsidRDefault="00D25B21" w:rsidP="008E5EBE">
      <w:pPr>
        <w:rPr>
          <w:b/>
          <w:noProof/>
          <w:sz w:val="16"/>
          <w:szCs w:val="16"/>
        </w:rPr>
      </w:pPr>
    </w:p>
    <w:p w:rsidR="00D25B21" w:rsidRDefault="00D25B21" w:rsidP="008E5EBE">
      <w:pPr>
        <w:rPr>
          <w:b/>
          <w:noProof/>
          <w:sz w:val="16"/>
          <w:szCs w:val="16"/>
        </w:rPr>
      </w:pPr>
    </w:p>
    <w:p w:rsidR="00D25B21" w:rsidRDefault="00D25B21" w:rsidP="008E5EBE">
      <w:pPr>
        <w:rPr>
          <w:b/>
          <w:noProof/>
          <w:sz w:val="16"/>
          <w:szCs w:val="16"/>
        </w:rPr>
      </w:pP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1654DC">
      <w:pPr>
        <w:tabs>
          <w:tab w:val="left" w:pos="0"/>
        </w:tabs>
        <w:ind w:left="-142"/>
        <w:rPr>
          <w:rFonts w:ascii="Arial" w:eastAsia="Arial" w:hAnsi="Arial" w:cs="Arial"/>
          <w:color w:val="000000"/>
          <w:sz w:val="22"/>
          <w:szCs w:val="22"/>
          <w:shd w:val="clear" w:color="auto" w:fill="FFFFFF"/>
        </w:rPr>
      </w:pPr>
    </w:p>
    <w:p w:rsidR="00033ADD" w:rsidRPr="00033ADD" w:rsidRDefault="00033ADD" w:rsidP="00033ADD">
      <w:pPr>
        <w:tabs>
          <w:tab w:val="left" w:pos="0"/>
        </w:tabs>
        <w:ind w:left="-142"/>
        <w:rPr>
          <w:rFonts w:ascii="Arial" w:eastAsia="Arial" w:hAnsi="Arial" w:cs="Arial"/>
          <w:b/>
          <w:color w:val="000000"/>
          <w:sz w:val="22"/>
          <w:szCs w:val="22"/>
          <w:shd w:val="clear" w:color="auto" w:fill="FFFFFF"/>
        </w:rPr>
      </w:pPr>
      <w:r w:rsidRPr="00033ADD">
        <w:rPr>
          <w:rFonts w:ascii="Arial" w:eastAsia="Arial" w:hAnsi="Arial" w:cs="Arial"/>
          <w:b/>
          <w:color w:val="000000"/>
          <w:sz w:val="22"/>
          <w:szCs w:val="22"/>
          <w:shd w:val="clear" w:color="auto" w:fill="FFFFFF"/>
        </w:rPr>
        <w:t>Тверские ведомости (</w:t>
      </w:r>
      <w:proofErr w:type="spellStart"/>
      <w:r w:rsidRPr="00033ADD">
        <w:rPr>
          <w:rFonts w:ascii="Arial" w:eastAsia="Arial" w:hAnsi="Arial" w:cs="Arial"/>
          <w:b/>
          <w:color w:val="000000"/>
          <w:sz w:val="22"/>
          <w:szCs w:val="22"/>
          <w:shd w:val="clear" w:color="auto" w:fill="FFFFFF"/>
        </w:rPr>
        <w:t>vedtver.ru</w:t>
      </w:r>
      <w:proofErr w:type="spellEnd"/>
      <w:r w:rsidRPr="00033ADD">
        <w:rPr>
          <w:rFonts w:ascii="Arial" w:eastAsia="Arial" w:hAnsi="Arial" w:cs="Arial"/>
          <w:b/>
          <w:color w:val="000000"/>
          <w:sz w:val="22"/>
          <w:szCs w:val="22"/>
          <w:shd w:val="clear" w:color="auto" w:fill="FFFFFF"/>
        </w:rPr>
        <w:t>), Тверь, 13 февраля 2022</w:t>
      </w:r>
    </w:p>
    <w:p w:rsidR="00033ADD" w:rsidRPr="00033ADD" w:rsidRDefault="00033ADD" w:rsidP="00033ADD">
      <w:pPr>
        <w:tabs>
          <w:tab w:val="left" w:pos="0"/>
        </w:tabs>
        <w:ind w:left="-142"/>
        <w:jc w:val="both"/>
        <w:outlineLvl w:val="1"/>
        <w:rPr>
          <w:rFonts w:ascii="Arial" w:eastAsia="Arial" w:hAnsi="Arial" w:cs="Arial"/>
          <w:color w:val="000000"/>
          <w:sz w:val="22"/>
          <w:szCs w:val="22"/>
          <w:shd w:val="clear" w:color="auto" w:fill="FFFFFF"/>
        </w:rPr>
      </w:pPr>
      <w:bookmarkStart w:id="15" w:name="ant_1575050_1916922029"/>
      <w:r w:rsidRPr="00033ADD">
        <w:rPr>
          <w:rFonts w:ascii="Arial" w:eastAsia="Arial" w:hAnsi="Arial" w:cs="Arial"/>
          <w:color w:val="000000"/>
          <w:sz w:val="22"/>
          <w:szCs w:val="22"/>
          <w:shd w:val="clear" w:color="auto" w:fill="FFFFFF"/>
        </w:rPr>
        <w:t>ЖИТЕЛИ ТВЕРСКОЙ ОБЛАСТИ МОГУТ ПРОГОЛОСОВАТЬ ЗА ЕВРОПЕЙСКОЕ ДЕРЕВО ГОДА</w:t>
      </w:r>
      <w:bookmarkEnd w:id="15"/>
    </w:p>
    <w:p w:rsidR="00033ADD" w:rsidRPr="00033ADD" w:rsidRDefault="00033ADD" w:rsidP="00033ADD">
      <w:pPr>
        <w:tabs>
          <w:tab w:val="left" w:pos="0"/>
        </w:tabs>
        <w:ind w:left="-142"/>
        <w:jc w:val="both"/>
        <w:rPr>
          <w:rFonts w:ascii="Arial" w:eastAsia="Arial" w:hAnsi="Arial" w:cs="Arial"/>
          <w:color w:val="000000"/>
          <w:sz w:val="22"/>
          <w:szCs w:val="22"/>
          <w:shd w:val="clear" w:color="auto" w:fill="FFFFFF"/>
        </w:rPr>
      </w:pPr>
      <w:r w:rsidRPr="00033ADD">
        <w:rPr>
          <w:rFonts w:ascii="Arial" w:eastAsia="Arial" w:hAnsi="Arial" w:cs="Arial"/>
          <w:color w:val="000000"/>
          <w:sz w:val="22"/>
          <w:szCs w:val="22"/>
          <w:shd w:val="clear" w:color="auto" w:fill="FFFFFF"/>
        </w:rPr>
        <w:t xml:space="preserve">"Леса занимают более половины территории </w:t>
      </w:r>
      <w:proofErr w:type="spellStart"/>
      <w:r w:rsidRPr="00033ADD">
        <w:rPr>
          <w:rFonts w:ascii="Arial" w:eastAsia="Arial" w:hAnsi="Arial" w:cs="Arial"/>
          <w:color w:val="000000"/>
          <w:sz w:val="22"/>
          <w:szCs w:val="22"/>
          <w:shd w:val="clear" w:color="auto" w:fill="FFFFFF"/>
        </w:rPr>
        <w:t>Верхневолжья</w:t>
      </w:r>
      <w:proofErr w:type="spellEnd"/>
      <w:r w:rsidRPr="00033ADD">
        <w:rPr>
          <w:rFonts w:ascii="Arial" w:eastAsia="Arial" w:hAnsi="Arial" w:cs="Arial"/>
          <w:color w:val="000000"/>
          <w:sz w:val="22"/>
          <w:szCs w:val="22"/>
          <w:shd w:val="clear" w:color="auto" w:fill="FFFFFF"/>
        </w:rPr>
        <w:t xml:space="preserve">. Очень важно не только рационально распорядиться этим серьезным потенциалом для развития региона, но и сберечь лес для новых поколений", - считает губернатор </w:t>
      </w:r>
      <w:r w:rsidRPr="00033ADD">
        <w:rPr>
          <w:rFonts w:ascii="Arial" w:eastAsia="Arial" w:hAnsi="Arial" w:cs="Arial"/>
          <w:color w:val="000000"/>
          <w:sz w:val="22"/>
          <w:szCs w:val="22"/>
          <w:shd w:val="clear" w:color="auto" w:fill="C0C0C0"/>
        </w:rPr>
        <w:t xml:space="preserve">Игорь </w:t>
      </w:r>
      <w:proofErr w:type="spellStart"/>
      <w:r w:rsidRPr="00033ADD">
        <w:rPr>
          <w:rFonts w:ascii="Arial" w:eastAsia="Arial" w:hAnsi="Arial" w:cs="Arial"/>
          <w:color w:val="000000"/>
          <w:sz w:val="22"/>
          <w:szCs w:val="22"/>
          <w:shd w:val="clear" w:color="auto" w:fill="C0C0C0"/>
        </w:rPr>
        <w:t>Руденя</w:t>
      </w:r>
      <w:proofErr w:type="spellEnd"/>
      <w:r w:rsidRPr="00033ADD">
        <w:rPr>
          <w:rFonts w:ascii="Arial" w:eastAsia="Arial" w:hAnsi="Arial" w:cs="Arial"/>
          <w:color w:val="000000"/>
          <w:sz w:val="22"/>
          <w:szCs w:val="22"/>
          <w:shd w:val="clear" w:color="auto" w:fill="FFFFFF"/>
        </w:rPr>
        <w:t xml:space="preserve">... </w:t>
      </w:r>
    </w:p>
    <w:p w:rsidR="00033ADD" w:rsidRPr="00033ADD" w:rsidRDefault="00033ADD" w:rsidP="00033ADD">
      <w:pPr>
        <w:tabs>
          <w:tab w:val="left" w:pos="0"/>
        </w:tabs>
        <w:ind w:left="-142"/>
        <w:rPr>
          <w:rFonts w:ascii="Arial" w:eastAsia="Arial" w:hAnsi="Arial" w:cs="Arial"/>
          <w:color w:val="0000FF"/>
          <w:sz w:val="22"/>
          <w:szCs w:val="22"/>
          <w:shd w:val="clear" w:color="auto" w:fill="FFFFFF"/>
        </w:rPr>
      </w:pPr>
      <w:hyperlink r:id="rId12" w:history="1">
        <w:r w:rsidRPr="00033ADD">
          <w:rPr>
            <w:rFonts w:ascii="Arial" w:eastAsia="Arial" w:hAnsi="Arial" w:cs="Arial"/>
            <w:color w:val="0000FF"/>
            <w:sz w:val="22"/>
            <w:szCs w:val="22"/>
            <w:u w:val="single"/>
            <w:shd w:val="clear" w:color="auto" w:fill="FFFFFF"/>
          </w:rPr>
          <w:t>https://vedtver.ru/news/society/zhiteli-tverskoj-oblasti-mogut-progolosovat-za-evropejskoe-derevo-goda/</w:t>
        </w:r>
      </w:hyperlink>
    </w:p>
    <w:p w:rsidR="00033ADD" w:rsidRPr="00033ADD" w:rsidRDefault="00033ADD" w:rsidP="00033ADD">
      <w:pPr>
        <w:tabs>
          <w:tab w:val="left" w:pos="0"/>
        </w:tabs>
        <w:ind w:left="-142"/>
        <w:rPr>
          <w:rFonts w:ascii="Arial" w:eastAsia="Arial" w:hAnsi="Arial" w:cs="Arial"/>
          <w:color w:val="000000"/>
          <w:sz w:val="22"/>
          <w:szCs w:val="22"/>
          <w:u w:val="single"/>
          <w:shd w:val="clear" w:color="auto" w:fill="FFFFFF"/>
        </w:rPr>
      </w:pPr>
      <w:r w:rsidRPr="00033ADD">
        <w:rPr>
          <w:rFonts w:ascii="Arial" w:eastAsia="Arial" w:hAnsi="Arial" w:cs="Arial"/>
          <w:color w:val="000000"/>
          <w:sz w:val="22"/>
          <w:szCs w:val="22"/>
          <w:u w:val="single"/>
          <w:shd w:val="clear" w:color="auto" w:fill="FFFFFF"/>
        </w:rPr>
        <w:t>Сообщения по событию:</w:t>
      </w:r>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3" w:history="1">
        <w:r w:rsidRPr="00033ADD">
          <w:rPr>
            <w:rFonts w:ascii="Arial" w:eastAsia="Arial" w:hAnsi="Arial" w:cs="Arial"/>
            <w:color w:val="0000FF"/>
            <w:sz w:val="22"/>
            <w:szCs w:val="22"/>
            <w:u w:val="single"/>
            <w:shd w:val="clear" w:color="auto" w:fill="FFFFFF"/>
          </w:rPr>
          <w:t>Знамя (</w:t>
        </w:r>
        <w:proofErr w:type="spellStart"/>
        <w:r w:rsidRPr="00033ADD">
          <w:rPr>
            <w:rFonts w:ascii="Arial" w:eastAsia="Arial" w:hAnsi="Arial" w:cs="Arial"/>
            <w:color w:val="0000FF"/>
            <w:sz w:val="22"/>
            <w:szCs w:val="22"/>
            <w:u w:val="single"/>
            <w:shd w:val="clear" w:color="auto" w:fill="FFFFFF"/>
          </w:rPr>
          <w:t>kuvznama.ru</w:t>
        </w:r>
        <w:proofErr w:type="spellEnd"/>
        <w:r w:rsidRPr="00033ADD">
          <w:rPr>
            <w:rFonts w:ascii="Arial" w:eastAsia="Arial" w:hAnsi="Arial" w:cs="Arial"/>
            <w:color w:val="0000FF"/>
            <w:sz w:val="22"/>
            <w:szCs w:val="22"/>
            <w:u w:val="single"/>
            <w:shd w:val="clear" w:color="auto" w:fill="FFFFFF"/>
          </w:rPr>
          <w:t>), Кувшиново,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4" w:history="1">
        <w:r w:rsidRPr="00033ADD">
          <w:rPr>
            <w:rFonts w:ascii="Arial" w:eastAsia="Arial" w:hAnsi="Arial" w:cs="Arial"/>
            <w:color w:val="0000FF"/>
            <w:sz w:val="22"/>
            <w:szCs w:val="22"/>
            <w:u w:val="single"/>
            <w:shd w:val="clear" w:color="auto" w:fill="FFFFFF"/>
          </w:rPr>
          <w:t>Главный региональный (</w:t>
        </w:r>
        <w:proofErr w:type="spellStart"/>
        <w:r w:rsidRPr="00033ADD">
          <w:rPr>
            <w:rFonts w:ascii="Arial" w:eastAsia="Arial" w:hAnsi="Arial" w:cs="Arial"/>
            <w:color w:val="0000FF"/>
            <w:sz w:val="22"/>
            <w:szCs w:val="22"/>
            <w:u w:val="single"/>
            <w:shd w:val="clear" w:color="auto" w:fill="FFFFFF"/>
          </w:rPr>
          <w:t>glavny.tv</w:t>
        </w:r>
        <w:proofErr w:type="spellEnd"/>
        <w:r w:rsidRPr="00033ADD">
          <w:rPr>
            <w:rFonts w:ascii="Arial" w:eastAsia="Arial" w:hAnsi="Arial" w:cs="Arial"/>
            <w:color w:val="0000FF"/>
            <w:sz w:val="22"/>
            <w:szCs w:val="22"/>
            <w:u w:val="single"/>
            <w:shd w:val="clear" w:color="auto" w:fill="FFFFFF"/>
          </w:rPr>
          <w:t>), Смоленск,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5" w:history="1">
        <w:r w:rsidRPr="00033ADD">
          <w:rPr>
            <w:rFonts w:ascii="Arial" w:eastAsia="Arial" w:hAnsi="Arial" w:cs="Arial"/>
            <w:color w:val="0000FF"/>
            <w:sz w:val="22"/>
            <w:szCs w:val="22"/>
            <w:u w:val="single"/>
            <w:shd w:val="clear" w:color="auto" w:fill="FFFFFF"/>
          </w:rPr>
          <w:t>Тверская жизнь (</w:t>
        </w:r>
        <w:proofErr w:type="spellStart"/>
        <w:r w:rsidRPr="00033ADD">
          <w:rPr>
            <w:rFonts w:ascii="Arial" w:eastAsia="Arial" w:hAnsi="Arial" w:cs="Arial"/>
            <w:color w:val="0000FF"/>
            <w:sz w:val="22"/>
            <w:szCs w:val="22"/>
            <w:u w:val="single"/>
            <w:shd w:val="clear" w:color="auto" w:fill="FFFFFF"/>
          </w:rPr>
          <w:t>tverlife.ru</w:t>
        </w:r>
        <w:proofErr w:type="spellEnd"/>
        <w:r w:rsidRPr="00033ADD">
          <w:rPr>
            <w:rFonts w:ascii="Arial" w:eastAsia="Arial" w:hAnsi="Arial" w:cs="Arial"/>
            <w:color w:val="0000FF"/>
            <w:sz w:val="22"/>
            <w:szCs w:val="22"/>
            <w:u w:val="single"/>
            <w:shd w:val="clear" w:color="auto" w:fill="FFFFFF"/>
          </w:rPr>
          <w:t>), Тверь,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6" w:history="1">
        <w:r w:rsidRPr="00033ADD">
          <w:rPr>
            <w:rFonts w:ascii="Arial" w:eastAsia="Arial" w:hAnsi="Arial" w:cs="Arial"/>
            <w:color w:val="0000FF"/>
            <w:sz w:val="22"/>
            <w:szCs w:val="22"/>
            <w:u w:val="single"/>
            <w:shd w:val="clear" w:color="auto" w:fill="FFFFFF"/>
          </w:rPr>
          <w:t>ГТРК Тверь, Тверь,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7" w:history="1">
        <w:proofErr w:type="spellStart"/>
        <w:r w:rsidRPr="00033ADD">
          <w:rPr>
            <w:rFonts w:ascii="Arial" w:eastAsia="Arial" w:hAnsi="Arial" w:cs="Arial"/>
            <w:color w:val="0000FF"/>
            <w:sz w:val="22"/>
            <w:szCs w:val="22"/>
            <w:u w:val="single"/>
            <w:shd w:val="clear" w:color="auto" w:fill="FFFFFF"/>
          </w:rPr>
          <w:t>Сандовские</w:t>
        </w:r>
        <w:proofErr w:type="spellEnd"/>
        <w:r w:rsidRPr="00033ADD">
          <w:rPr>
            <w:rFonts w:ascii="Arial" w:eastAsia="Arial" w:hAnsi="Arial" w:cs="Arial"/>
            <w:color w:val="0000FF"/>
            <w:sz w:val="22"/>
            <w:szCs w:val="22"/>
            <w:u w:val="single"/>
            <w:shd w:val="clear" w:color="auto" w:fill="FFFFFF"/>
          </w:rPr>
          <w:t xml:space="preserve"> вести (</w:t>
        </w:r>
        <w:proofErr w:type="spellStart"/>
        <w:r w:rsidRPr="00033ADD">
          <w:rPr>
            <w:rFonts w:ascii="Arial" w:eastAsia="Arial" w:hAnsi="Arial" w:cs="Arial"/>
            <w:color w:val="0000FF"/>
            <w:sz w:val="22"/>
            <w:szCs w:val="22"/>
            <w:u w:val="single"/>
            <w:shd w:val="clear" w:color="auto" w:fill="FFFFFF"/>
          </w:rPr>
          <w:t>сандовскиевести.тверскаяобласть.рф</w:t>
        </w:r>
        <w:proofErr w:type="spellEnd"/>
        <w:r w:rsidRPr="00033ADD">
          <w:rPr>
            <w:rFonts w:ascii="Arial" w:eastAsia="Arial" w:hAnsi="Arial" w:cs="Arial"/>
            <w:color w:val="0000FF"/>
            <w:sz w:val="22"/>
            <w:szCs w:val="22"/>
            <w:u w:val="single"/>
            <w:shd w:val="clear" w:color="auto" w:fill="FFFFFF"/>
          </w:rPr>
          <w:t>), п.г.т. Сандово,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8" w:history="1">
        <w:r w:rsidRPr="00033ADD">
          <w:rPr>
            <w:rFonts w:ascii="Arial" w:eastAsia="Arial" w:hAnsi="Arial" w:cs="Arial"/>
            <w:color w:val="0000FF"/>
            <w:sz w:val="22"/>
            <w:szCs w:val="22"/>
            <w:u w:val="single"/>
            <w:shd w:val="clear" w:color="auto" w:fill="FFFFFF"/>
          </w:rPr>
          <w:t>Наша жизнь (</w:t>
        </w:r>
        <w:proofErr w:type="spellStart"/>
        <w:r w:rsidRPr="00033ADD">
          <w:rPr>
            <w:rFonts w:ascii="Arial" w:eastAsia="Arial" w:hAnsi="Arial" w:cs="Arial"/>
            <w:color w:val="0000FF"/>
            <w:sz w:val="22"/>
            <w:szCs w:val="22"/>
            <w:u w:val="single"/>
            <w:shd w:val="clear" w:color="auto" w:fill="FFFFFF"/>
          </w:rPr>
          <w:t>нашажизнь.тверскаяобласть.рф</w:t>
        </w:r>
        <w:proofErr w:type="spellEnd"/>
        <w:r w:rsidRPr="00033ADD">
          <w:rPr>
            <w:rFonts w:ascii="Arial" w:eastAsia="Arial" w:hAnsi="Arial" w:cs="Arial"/>
            <w:color w:val="0000FF"/>
            <w:sz w:val="22"/>
            <w:szCs w:val="22"/>
            <w:u w:val="single"/>
            <w:shd w:val="clear" w:color="auto" w:fill="FFFFFF"/>
          </w:rPr>
          <w:t>), Лихославль,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19" w:history="1">
        <w:proofErr w:type="spellStart"/>
        <w:r w:rsidRPr="00033ADD">
          <w:rPr>
            <w:rFonts w:ascii="Arial" w:eastAsia="Arial" w:hAnsi="Arial" w:cs="Arial"/>
            <w:color w:val="0000FF"/>
            <w:sz w:val="22"/>
            <w:szCs w:val="22"/>
            <w:u w:val="single"/>
            <w:shd w:val="clear" w:color="auto" w:fill="FFFFFF"/>
          </w:rPr>
          <w:t>Зубцовская</w:t>
        </w:r>
        <w:proofErr w:type="spellEnd"/>
        <w:r w:rsidRPr="00033ADD">
          <w:rPr>
            <w:rFonts w:ascii="Arial" w:eastAsia="Arial" w:hAnsi="Arial" w:cs="Arial"/>
            <w:color w:val="0000FF"/>
            <w:sz w:val="22"/>
            <w:szCs w:val="22"/>
            <w:u w:val="single"/>
            <w:shd w:val="clear" w:color="auto" w:fill="FFFFFF"/>
          </w:rPr>
          <w:t xml:space="preserve"> жизнь (</w:t>
        </w:r>
        <w:proofErr w:type="spellStart"/>
        <w:r w:rsidRPr="00033ADD">
          <w:rPr>
            <w:rFonts w:ascii="Arial" w:eastAsia="Arial" w:hAnsi="Arial" w:cs="Arial"/>
            <w:color w:val="0000FF"/>
            <w:sz w:val="22"/>
            <w:szCs w:val="22"/>
            <w:u w:val="single"/>
            <w:shd w:val="clear" w:color="auto" w:fill="FFFFFF"/>
          </w:rPr>
          <w:t>зубцовскаяжизнь.тверскаяобласть.рф</w:t>
        </w:r>
        <w:proofErr w:type="spellEnd"/>
        <w:r w:rsidRPr="00033ADD">
          <w:rPr>
            <w:rFonts w:ascii="Arial" w:eastAsia="Arial" w:hAnsi="Arial" w:cs="Arial"/>
            <w:color w:val="0000FF"/>
            <w:sz w:val="22"/>
            <w:szCs w:val="22"/>
            <w:u w:val="single"/>
            <w:shd w:val="clear" w:color="auto" w:fill="FFFFFF"/>
          </w:rPr>
          <w:t>), Зубцов,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0" w:history="1">
        <w:r w:rsidRPr="00033ADD">
          <w:rPr>
            <w:rFonts w:ascii="Arial" w:eastAsia="Arial" w:hAnsi="Arial" w:cs="Arial"/>
            <w:color w:val="0000FF"/>
            <w:sz w:val="22"/>
            <w:szCs w:val="22"/>
            <w:u w:val="single"/>
            <w:shd w:val="clear" w:color="auto" w:fill="FFFFFF"/>
          </w:rPr>
          <w:t>Ленинское знамя (</w:t>
        </w:r>
        <w:proofErr w:type="spellStart"/>
        <w:r w:rsidRPr="00033ADD">
          <w:rPr>
            <w:rFonts w:ascii="Arial" w:eastAsia="Arial" w:hAnsi="Arial" w:cs="Arial"/>
            <w:color w:val="0000FF"/>
            <w:sz w:val="22"/>
            <w:szCs w:val="22"/>
            <w:u w:val="single"/>
            <w:shd w:val="clear" w:color="auto" w:fill="FFFFFF"/>
          </w:rPr>
          <w:t>leninskoeznamya.tverreg.ru</w:t>
        </w:r>
        <w:proofErr w:type="spellEnd"/>
        <w:r w:rsidRPr="00033ADD">
          <w:rPr>
            <w:rFonts w:ascii="Arial" w:eastAsia="Arial" w:hAnsi="Arial" w:cs="Arial"/>
            <w:color w:val="0000FF"/>
            <w:sz w:val="22"/>
            <w:szCs w:val="22"/>
            <w:u w:val="single"/>
            <w:shd w:val="clear" w:color="auto" w:fill="FFFFFF"/>
          </w:rPr>
          <w:t>), Тверь,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1" w:history="1">
        <w:r w:rsidRPr="00033ADD">
          <w:rPr>
            <w:rFonts w:ascii="Arial" w:eastAsia="Arial" w:hAnsi="Arial" w:cs="Arial"/>
            <w:color w:val="0000FF"/>
            <w:sz w:val="22"/>
            <w:szCs w:val="22"/>
            <w:u w:val="single"/>
            <w:shd w:val="clear" w:color="auto" w:fill="FFFFFF"/>
          </w:rPr>
          <w:t>Новости Твери (tver-news.net), Тверь,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2" w:history="1">
        <w:r w:rsidRPr="00033ADD">
          <w:rPr>
            <w:rFonts w:ascii="Arial" w:eastAsia="Arial" w:hAnsi="Arial" w:cs="Arial"/>
            <w:color w:val="0000FF"/>
            <w:sz w:val="22"/>
            <w:szCs w:val="22"/>
            <w:u w:val="single"/>
            <w:shd w:val="clear" w:color="auto" w:fill="FFFFFF"/>
          </w:rPr>
          <w:t>Вперед (</w:t>
        </w:r>
        <w:proofErr w:type="spellStart"/>
        <w:r w:rsidRPr="00033ADD">
          <w:rPr>
            <w:rFonts w:ascii="Arial" w:eastAsia="Arial" w:hAnsi="Arial" w:cs="Arial"/>
            <w:color w:val="0000FF"/>
            <w:sz w:val="22"/>
            <w:szCs w:val="22"/>
            <w:u w:val="single"/>
            <w:shd w:val="clear" w:color="auto" w:fill="FFFFFF"/>
          </w:rPr>
          <w:t>вперед.тверскаяобласть.рф</w:t>
        </w:r>
        <w:proofErr w:type="spellEnd"/>
        <w:r w:rsidRPr="00033ADD">
          <w:rPr>
            <w:rFonts w:ascii="Arial" w:eastAsia="Arial" w:hAnsi="Arial" w:cs="Arial"/>
            <w:color w:val="0000FF"/>
            <w:sz w:val="22"/>
            <w:szCs w:val="22"/>
            <w:u w:val="single"/>
            <w:shd w:val="clear" w:color="auto" w:fill="FFFFFF"/>
          </w:rPr>
          <w:t>), Калязин,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3" w:history="1">
        <w:proofErr w:type="spellStart"/>
        <w:r w:rsidRPr="00033ADD">
          <w:rPr>
            <w:rFonts w:ascii="Arial" w:eastAsia="Arial" w:hAnsi="Arial" w:cs="Arial"/>
            <w:color w:val="0000FF"/>
            <w:sz w:val="22"/>
            <w:szCs w:val="22"/>
            <w:u w:val="single"/>
            <w:shd w:val="clear" w:color="auto" w:fill="FFFFFF"/>
          </w:rPr>
          <w:t>Вышневолоцкая</w:t>
        </w:r>
        <w:proofErr w:type="spellEnd"/>
        <w:r w:rsidRPr="00033ADD">
          <w:rPr>
            <w:rFonts w:ascii="Arial" w:eastAsia="Arial" w:hAnsi="Arial" w:cs="Arial"/>
            <w:color w:val="0000FF"/>
            <w:sz w:val="22"/>
            <w:szCs w:val="22"/>
            <w:u w:val="single"/>
            <w:shd w:val="clear" w:color="auto" w:fill="FFFFFF"/>
          </w:rPr>
          <w:t xml:space="preserve"> правда (</w:t>
        </w:r>
        <w:proofErr w:type="spellStart"/>
        <w:r w:rsidRPr="00033ADD">
          <w:rPr>
            <w:rFonts w:ascii="Arial" w:eastAsia="Arial" w:hAnsi="Arial" w:cs="Arial"/>
            <w:color w:val="0000FF"/>
            <w:sz w:val="22"/>
            <w:szCs w:val="22"/>
            <w:u w:val="single"/>
            <w:shd w:val="clear" w:color="auto" w:fill="FFFFFF"/>
          </w:rPr>
          <w:t>вышневолоцкаяправда.тверскаяобласть.рф</w:t>
        </w:r>
        <w:proofErr w:type="spellEnd"/>
        <w:r w:rsidRPr="00033ADD">
          <w:rPr>
            <w:rFonts w:ascii="Arial" w:eastAsia="Arial" w:hAnsi="Arial" w:cs="Arial"/>
            <w:color w:val="0000FF"/>
            <w:sz w:val="22"/>
            <w:szCs w:val="22"/>
            <w:u w:val="single"/>
            <w:shd w:val="clear" w:color="auto" w:fill="FFFFFF"/>
          </w:rPr>
          <w:t>), п.г.т. Жарковский,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4" w:history="1">
        <w:proofErr w:type="spellStart"/>
        <w:r w:rsidRPr="00033ADD">
          <w:rPr>
            <w:rFonts w:ascii="Arial" w:eastAsia="Arial" w:hAnsi="Arial" w:cs="Arial"/>
            <w:color w:val="0000FF"/>
            <w:sz w:val="22"/>
            <w:szCs w:val="22"/>
            <w:u w:val="single"/>
            <w:shd w:val="clear" w:color="auto" w:fill="FFFFFF"/>
          </w:rPr>
          <w:t>Андреапольские</w:t>
        </w:r>
        <w:proofErr w:type="spellEnd"/>
        <w:r w:rsidRPr="00033ADD">
          <w:rPr>
            <w:rFonts w:ascii="Arial" w:eastAsia="Arial" w:hAnsi="Arial" w:cs="Arial"/>
            <w:color w:val="0000FF"/>
            <w:sz w:val="22"/>
            <w:szCs w:val="22"/>
            <w:u w:val="single"/>
            <w:shd w:val="clear" w:color="auto" w:fill="FFFFFF"/>
          </w:rPr>
          <w:t xml:space="preserve"> вести (</w:t>
        </w:r>
        <w:proofErr w:type="spellStart"/>
        <w:r w:rsidRPr="00033ADD">
          <w:rPr>
            <w:rFonts w:ascii="Arial" w:eastAsia="Arial" w:hAnsi="Arial" w:cs="Arial"/>
            <w:color w:val="0000FF"/>
            <w:sz w:val="22"/>
            <w:szCs w:val="22"/>
            <w:u w:val="single"/>
            <w:shd w:val="clear" w:color="auto" w:fill="FFFFFF"/>
          </w:rPr>
          <w:t>андреапольскиевести.тверскаяобласть.рф</w:t>
        </w:r>
        <w:proofErr w:type="spellEnd"/>
        <w:r w:rsidRPr="00033ADD">
          <w:rPr>
            <w:rFonts w:ascii="Arial" w:eastAsia="Arial" w:hAnsi="Arial" w:cs="Arial"/>
            <w:color w:val="0000FF"/>
            <w:sz w:val="22"/>
            <w:szCs w:val="22"/>
            <w:u w:val="single"/>
            <w:shd w:val="clear" w:color="auto" w:fill="FFFFFF"/>
          </w:rPr>
          <w:t xml:space="preserve">), </w:t>
        </w:r>
        <w:proofErr w:type="spellStart"/>
        <w:r w:rsidRPr="00033ADD">
          <w:rPr>
            <w:rFonts w:ascii="Arial" w:eastAsia="Arial" w:hAnsi="Arial" w:cs="Arial"/>
            <w:color w:val="0000FF"/>
            <w:sz w:val="22"/>
            <w:szCs w:val="22"/>
            <w:u w:val="single"/>
            <w:shd w:val="clear" w:color="auto" w:fill="FFFFFF"/>
          </w:rPr>
          <w:t>Андреаполь</w:t>
        </w:r>
        <w:proofErr w:type="spellEnd"/>
        <w:r w:rsidRPr="00033ADD">
          <w:rPr>
            <w:rFonts w:ascii="Arial" w:eastAsia="Arial" w:hAnsi="Arial" w:cs="Arial"/>
            <w:color w:val="0000FF"/>
            <w:sz w:val="22"/>
            <w:szCs w:val="22"/>
            <w:u w:val="single"/>
            <w:shd w:val="clear" w:color="auto" w:fill="FFFFFF"/>
          </w:rPr>
          <w:t>,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5" w:history="1">
        <w:r w:rsidRPr="00033ADD">
          <w:rPr>
            <w:rFonts w:ascii="Arial" w:eastAsia="Arial" w:hAnsi="Arial" w:cs="Arial"/>
            <w:color w:val="0000FF"/>
            <w:sz w:val="22"/>
            <w:szCs w:val="22"/>
            <w:u w:val="single"/>
            <w:shd w:val="clear" w:color="auto" w:fill="FFFFFF"/>
          </w:rPr>
          <w:t>Жарковский вестник (</w:t>
        </w:r>
        <w:proofErr w:type="spellStart"/>
        <w:r w:rsidRPr="00033ADD">
          <w:rPr>
            <w:rFonts w:ascii="Arial" w:eastAsia="Arial" w:hAnsi="Arial" w:cs="Arial"/>
            <w:color w:val="0000FF"/>
            <w:sz w:val="22"/>
            <w:szCs w:val="22"/>
            <w:u w:val="single"/>
            <w:shd w:val="clear" w:color="auto" w:fill="FFFFFF"/>
          </w:rPr>
          <w:t>жарковскийвестник.тверскаяобласть.рф</w:t>
        </w:r>
        <w:proofErr w:type="spellEnd"/>
        <w:r w:rsidRPr="00033ADD">
          <w:rPr>
            <w:rFonts w:ascii="Arial" w:eastAsia="Arial" w:hAnsi="Arial" w:cs="Arial"/>
            <w:color w:val="0000FF"/>
            <w:sz w:val="22"/>
            <w:szCs w:val="22"/>
            <w:u w:val="single"/>
            <w:shd w:val="clear" w:color="auto" w:fill="FFFFFF"/>
          </w:rPr>
          <w:t>), п.г.т. Жарковский,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6" w:history="1">
        <w:r w:rsidRPr="00033ADD">
          <w:rPr>
            <w:rFonts w:ascii="Arial" w:eastAsia="Arial" w:hAnsi="Arial" w:cs="Arial"/>
            <w:color w:val="0000FF"/>
            <w:sz w:val="22"/>
            <w:szCs w:val="22"/>
            <w:u w:val="single"/>
            <w:shd w:val="clear" w:color="auto" w:fill="FFFFFF"/>
          </w:rPr>
          <w:t>Бельская правда (</w:t>
        </w:r>
        <w:proofErr w:type="spellStart"/>
        <w:r w:rsidRPr="00033ADD">
          <w:rPr>
            <w:rFonts w:ascii="Arial" w:eastAsia="Arial" w:hAnsi="Arial" w:cs="Arial"/>
            <w:color w:val="0000FF"/>
            <w:sz w:val="22"/>
            <w:szCs w:val="22"/>
            <w:u w:val="single"/>
            <w:shd w:val="clear" w:color="auto" w:fill="FFFFFF"/>
          </w:rPr>
          <w:t>бельскаяправда.тверскаяобласть.рф</w:t>
        </w:r>
        <w:proofErr w:type="spellEnd"/>
        <w:r w:rsidRPr="00033ADD">
          <w:rPr>
            <w:rFonts w:ascii="Arial" w:eastAsia="Arial" w:hAnsi="Arial" w:cs="Arial"/>
            <w:color w:val="0000FF"/>
            <w:sz w:val="22"/>
            <w:szCs w:val="22"/>
            <w:u w:val="single"/>
            <w:shd w:val="clear" w:color="auto" w:fill="FFFFFF"/>
          </w:rPr>
          <w:t>), Белый,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7" w:history="1">
        <w:r w:rsidRPr="00033ADD">
          <w:rPr>
            <w:rFonts w:ascii="Arial" w:eastAsia="Arial" w:hAnsi="Arial" w:cs="Arial"/>
            <w:color w:val="0000FF"/>
            <w:sz w:val="22"/>
            <w:szCs w:val="22"/>
            <w:u w:val="single"/>
            <w:shd w:val="clear" w:color="auto" w:fill="FFFFFF"/>
          </w:rPr>
          <w:t>Лесной вестник (</w:t>
        </w:r>
        <w:proofErr w:type="spellStart"/>
        <w:r w:rsidRPr="00033ADD">
          <w:rPr>
            <w:rFonts w:ascii="Arial" w:eastAsia="Arial" w:hAnsi="Arial" w:cs="Arial"/>
            <w:color w:val="0000FF"/>
            <w:sz w:val="22"/>
            <w:szCs w:val="22"/>
            <w:u w:val="single"/>
            <w:shd w:val="clear" w:color="auto" w:fill="FFFFFF"/>
          </w:rPr>
          <w:t>леснойвестник.тверскаяобласть.рф</w:t>
        </w:r>
        <w:proofErr w:type="spellEnd"/>
        <w:r w:rsidRPr="00033ADD">
          <w:rPr>
            <w:rFonts w:ascii="Arial" w:eastAsia="Arial" w:hAnsi="Arial" w:cs="Arial"/>
            <w:color w:val="0000FF"/>
            <w:sz w:val="22"/>
            <w:szCs w:val="22"/>
            <w:u w:val="single"/>
            <w:shd w:val="clear" w:color="auto" w:fill="FFFFFF"/>
          </w:rPr>
          <w:t>), с. Лесное (Тверская обл.),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8" w:history="1">
        <w:r w:rsidRPr="00033ADD">
          <w:rPr>
            <w:rFonts w:ascii="Arial" w:eastAsia="Arial" w:hAnsi="Arial" w:cs="Arial"/>
            <w:color w:val="0000FF"/>
            <w:sz w:val="22"/>
            <w:szCs w:val="22"/>
            <w:u w:val="single"/>
            <w:shd w:val="clear" w:color="auto" w:fill="FFFFFF"/>
          </w:rPr>
          <w:t>Коммунар (</w:t>
        </w:r>
        <w:proofErr w:type="spellStart"/>
        <w:r w:rsidRPr="00033ADD">
          <w:rPr>
            <w:rFonts w:ascii="Arial" w:eastAsia="Arial" w:hAnsi="Arial" w:cs="Arial"/>
            <w:color w:val="0000FF"/>
            <w:sz w:val="22"/>
            <w:szCs w:val="22"/>
            <w:u w:val="single"/>
            <w:shd w:val="clear" w:color="auto" w:fill="FFFFFF"/>
          </w:rPr>
          <w:t>коммунар.тверскаяобласть.рф</w:t>
        </w:r>
        <w:proofErr w:type="spellEnd"/>
        <w:r w:rsidRPr="00033ADD">
          <w:rPr>
            <w:rFonts w:ascii="Arial" w:eastAsia="Arial" w:hAnsi="Arial" w:cs="Arial"/>
            <w:color w:val="0000FF"/>
            <w:sz w:val="22"/>
            <w:szCs w:val="22"/>
            <w:u w:val="single"/>
            <w:shd w:val="clear" w:color="auto" w:fill="FFFFFF"/>
          </w:rPr>
          <w:t>), п. Фирово,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29" w:history="1">
        <w:r w:rsidRPr="00033ADD">
          <w:rPr>
            <w:rFonts w:ascii="Arial" w:eastAsia="Arial" w:hAnsi="Arial" w:cs="Arial"/>
            <w:color w:val="0000FF"/>
            <w:sz w:val="22"/>
            <w:szCs w:val="22"/>
            <w:u w:val="single"/>
            <w:shd w:val="clear" w:color="auto" w:fill="FFFFFF"/>
          </w:rPr>
          <w:t>Авангард (</w:t>
        </w:r>
        <w:proofErr w:type="spellStart"/>
        <w:r w:rsidRPr="00033ADD">
          <w:rPr>
            <w:rFonts w:ascii="Arial" w:eastAsia="Arial" w:hAnsi="Arial" w:cs="Arial"/>
            <w:color w:val="0000FF"/>
            <w:sz w:val="22"/>
            <w:szCs w:val="22"/>
            <w:u w:val="single"/>
            <w:shd w:val="clear" w:color="auto" w:fill="FFFFFF"/>
          </w:rPr>
          <w:t>авангард.тверскаяобласть.рф</w:t>
        </w:r>
        <w:proofErr w:type="spellEnd"/>
        <w:r w:rsidRPr="00033ADD">
          <w:rPr>
            <w:rFonts w:ascii="Arial" w:eastAsia="Arial" w:hAnsi="Arial" w:cs="Arial"/>
            <w:color w:val="0000FF"/>
            <w:sz w:val="22"/>
            <w:szCs w:val="22"/>
            <w:u w:val="single"/>
            <w:shd w:val="clear" w:color="auto" w:fill="FFFFFF"/>
          </w:rPr>
          <w:t>), Западная Двина,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30" w:history="1">
        <w:proofErr w:type="spellStart"/>
        <w:r w:rsidRPr="00033ADD">
          <w:rPr>
            <w:rFonts w:ascii="Arial" w:eastAsia="Arial" w:hAnsi="Arial" w:cs="Arial"/>
            <w:color w:val="0000FF"/>
            <w:sz w:val="22"/>
            <w:szCs w:val="22"/>
            <w:u w:val="single"/>
            <w:shd w:val="clear" w:color="auto" w:fill="FFFFFF"/>
          </w:rPr>
          <w:t>Спировские</w:t>
        </w:r>
        <w:proofErr w:type="spellEnd"/>
        <w:r w:rsidRPr="00033ADD">
          <w:rPr>
            <w:rFonts w:ascii="Arial" w:eastAsia="Arial" w:hAnsi="Arial" w:cs="Arial"/>
            <w:color w:val="0000FF"/>
            <w:sz w:val="22"/>
            <w:szCs w:val="22"/>
            <w:u w:val="single"/>
            <w:shd w:val="clear" w:color="auto" w:fill="FFFFFF"/>
          </w:rPr>
          <w:t xml:space="preserve"> известия (</w:t>
        </w:r>
        <w:proofErr w:type="spellStart"/>
        <w:r w:rsidRPr="00033ADD">
          <w:rPr>
            <w:rFonts w:ascii="Arial" w:eastAsia="Arial" w:hAnsi="Arial" w:cs="Arial"/>
            <w:color w:val="0000FF"/>
            <w:sz w:val="22"/>
            <w:szCs w:val="22"/>
            <w:u w:val="single"/>
            <w:shd w:val="clear" w:color="auto" w:fill="FFFFFF"/>
          </w:rPr>
          <w:t>спировскиеизвестия.тверскаяобласть.рф</w:t>
        </w:r>
        <w:proofErr w:type="spellEnd"/>
        <w:r w:rsidRPr="00033ADD">
          <w:rPr>
            <w:rFonts w:ascii="Arial" w:eastAsia="Arial" w:hAnsi="Arial" w:cs="Arial"/>
            <w:color w:val="0000FF"/>
            <w:sz w:val="22"/>
            <w:szCs w:val="22"/>
            <w:u w:val="single"/>
            <w:shd w:val="clear" w:color="auto" w:fill="FFFFFF"/>
          </w:rPr>
          <w:t>), п. Спирово,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31" w:history="1">
        <w:r w:rsidRPr="00033ADD">
          <w:rPr>
            <w:rFonts w:ascii="Arial" w:eastAsia="Arial" w:hAnsi="Arial" w:cs="Arial"/>
            <w:color w:val="0000FF"/>
            <w:sz w:val="22"/>
            <w:szCs w:val="22"/>
            <w:u w:val="single"/>
            <w:shd w:val="clear" w:color="auto" w:fill="FFFFFF"/>
          </w:rPr>
          <w:t>Новая жизнь (</w:t>
        </w:r>
        <w:proofErr w:type="spellStart"/>
        <w:r w:rsidRPr="00033ADD">
          <w:rPr>
            <w:rFonts w:ascii="Arial" w:eastAsia="Arial" w:hAnsi="Arial" w:cs="Arial"/>
            <w:color w:val="0000FF"/>
            <w:sz w:val="22"/>
            <w:szCs w:val="22"/>
            <w:u w:val="single"/>
            <w:shd w:val="clear" w:color="auto" w:fill="FFFFFF"/>
          </w:rPr>
          <w:t>новаяжизнь.тверскаяобласть.рф</w:t>
        </w:r>
        <w:proofErr w:type="spellEnd"/>
        <w:r w:rsidRPr="00033ADD">
          <w:rPr>
            <w:rFonts w:ascii="Arial" w:eastAsia="Arial" w:hAnsi="Arial" w:cs="Arial"/>
            <w:color w:val="0000FF"/>
            <w:sz w:val="22"/>
            <w:szCs w:val="22"/>
            <w:u w:val="single"/>
            <w:shd w:val="clear" w:color="auto" w:fill="FFFFFF"/>
          </w:rPr>
          <w:t>), Бологое,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32" w:history="1">
        <w:r w:rsidRPr="00033ADD">
          <w:rPr>
            <w:rFonts w:ascii="Arial" w:eastAsia="Arial" w:hAnsi="Arial" w:cs="Arial"/>
            <w:color w:val="0000FF"/>
            <w:sz w:val="22"/>
            <w:szCs w:val="22"/>
            <w:u w:val="single"/>
            <w:shd w:val="clear" w:color="auto" w:fill="FFFFFF"/>
          </w:rPr>
          <w:t>Новости Твери (tver-news.net), Тверь, 13 февраля 2022</w:t>
        </w:r>
      </w:hyperlink>
    </w:p>
    <w:p w:rsidR="00033ADD" w:rsidRPr="00033ADD" w:rsidRDefault="00033ADD" w:rsidP="00033ADD">
      <w:pPr>
        <w:numPr>
          <w:ilvl w:val="0"/>
          <w:numId w:val="2"/>
        </w:numPr>
        <w:tabs>
          <w:tab w:val="left" w:pos="0"/>
        </w:tabs>
        <w:ind w:left="-142" w:firstLine="0"/>
        <w:rPr>
          <w:rFonts w:ascii="Arial" w:eastAsia="Arial" w:hAnsi="Arial" w:cs="Arial"/>
          <w:color w:val="0000FF"/>
          <w:sz w:val="22"/>
          <w:szCs w:val="22"/>
          <w:shd w:val="clear" w:color="auto" w:fill="FFFFFF"/>
        </w:rPr>
      </w:pPr>
      <w:hyperlink r:id="rId33" w:history="1">
        <w:proofErr w:type="spellStart"/>
        <w:r w:rsidRPr="00033ADD">
          <w:rPr>
            <w:rFonts w:ascii="Arial" w:eastAsia="Arial" w:hAnsi="Arial" w:cs="Arial"/>
            <w:color w:val="0000FF"/>
            <w:sz w:val="22"/>
            <w:szCs w:val="22"/>
            <w:u w:val="single"/>
            <w:shd w:val="clear" w:color="auto" w:fill="FFFFFF"/>
          </w:rPr>
          <w:t>Новоторжский</w:t>
        </w:r>
        <w:proofErr w:type="spellEnd"/>
        <w:r w:rsidRPr="00033ADD">
          <w:rPr>
            <w:rFonts w:ascii="Arial" w:eastAsia="Arial" w:hAnsi="Arial" w:cs="Arial"/>
            <w:color w:val="0000FF"/>
            <w:sz w:val="22"/>
            <w:szCs w:val="22"/>
            <w:u w:val="single"/>
            <w:shd w:val="clear" w:color="auto" w:fill="FFFFFF"/>
          </w:rPr>
          <w:t xml:space="preserve"> вестник (</w:t>
        </w:r>
        <w:proofErr w:type="spellStart"/>
        <w:r w:rsidRPr="00033ADD">
          <w:rPr>
            <w:rFonts w:ascii="Arial" w:eastAsia="Arial" w:hAnsi="Arial" w:cs="Arial"/>
            <w:color w:val="0000FF"/>
            <w:sz w:val="22"/>
            <w:szCs w:val="22"/>
            <w:u w:val="single"/>
            <w:shd w:val="clear" w:color="auto" w:fill="FFFFFF"/>
          </w:rPr>
          <w:t>nvestnik.ru</w:t>
        </w:r>
        <w:proofErr w:type="spellEnd"/>
        <w:r w:rsidRPr="00033ADD">
          <w:rPr>
            <w:rFonts w:ascii="Arial" w:eastAsia="Arial" w:hAnsi="Arial" w:cs="Arial"/>
            <w:color w:val="0000FF"/>
            <w:sz w:val="22"/>
            <w:szCs w:val="22"/>
            <w:u w:val="single"/>
            <w:shd w:val="clear" w:color="auto" w:fill="FFFFFF"/>
          </w:rPr>
          <w:t>), Торжок, 13 февраля 2022</w:t>
        </w:r>
      </w:hyperlink>
    </w:p>
    <w:p w:rsidR="00033ADD" w:rsidRDefault="00033ADD" w:rsidP="00033ADD">
      <w:pPr>
        <w:tabs>
          <w:tab w:val="left" w:pos="0"/>
        </w:tabs>
        <w:ind w:left="-142"/>
        <w:jc w:val="right"/>
        <w:rPr>
          <w:rFonts w:ascii="Arial" w:eastAsia="Arial" w:hAnsi="Arial" w:cs="Arial"/>
          <w:color w:val="0000FF"/>
          <w:sz w:val="22"/>
          <w:szCs w:val="22"/>
          <w:u w:val="single"/>
          <w:shd w:val="clear" w:color="auto" w:fill="FFFFFF"/>
        </w:rPr>
      </w:pPr>
      <w:hyperlink w:anchor="tabtxt_1575050_1916922029" w:history="1">
        <w:r w:rsidRPr="00033ADD">
          <w:rPr>
            <w:rFonts w:ascii="Arial" w:eastAsia="Arial" w:hAnsi="Arial" w:cs="Arial"/>
            <w:color w:val="0000FF"/>
            <w:sz w:val="22"/>
            <w:szCs w:val="22"/>
            <w:u w:val="single"/>
            <w:shd w:val="clear" w:color="auto" w:fill="FFFFFF"/>
          </w:rPr>
          <w:t>К заголовкам сообщений</w:t>
        </w:r>
      </w:hyperlink>
    </w:p>
    <w:p w:rsidR="00033ADD" w:rsidRPr="00033ADD" w:rsidRDefault="00033ADD" w:rsidP="00033ADD">
      <w:pPr>
        <w:tabs>
          <w:tab w:val="left" w:pos="0"/>
        </w:tabs>
        <w:ind w:left="-142"/>
        <w:jc w:val="right"/>
        <w:rPr>
          <w:rFonts w:ascii="Arial" w:eastAsia="Arial" w:hAnsi="Arial" w:cs="Arial"/>
          <w:color w:val="0000FF"/>
          <w:sz w:val="22"/>
          <w:szCs w:val="22"/>
          <w:shd w:val="clear" w:color="auto" w:fill="FFFFFF"/>
        </w:rPr>
      </w:pPr>
    </w:p>
    <w:p w:rsidR="00033ADD" w:rsidRPr="00033ADD" w:rsidRDefault="00033ADD" w:rsidP="00033ADD">
      <w:pPr>
        <w:tabs>
          <w:tab w:val="left" w:pos="0"/>
        </w:tabs>
        <w:ind w:left="-142"/>
        <w:rPr>
          <w:rFonts w:ascii="Arial" w:eastAsia="Arial" w:hAnsi="Arial" w:cs="Arial"/>
          <w:b/>
          <w:color w:val="000000"/>
          <w:sz w:val="22"/>
          <w:szCs w:val="22"/>
          <w:shd w:val="clear" w:color="auto" w:fill="FFFFFF"/>
        </w:rPr>
      </w:pPr>
      <w:r w:rsidRPr="00033ADD">
        <w:rPr>
          <w:rFonts w:ascii="Arial" w:eastAsia="Arial" w:hAnsi="Arial" w:cs="Arial"/>
          <w:b/>
          <w:color w:val="000000"/>
          <w:sz w:val="22"/>
          <w:szCs w:val="22"/>
          <w:shd w:val="clear" w:color="auto" w:fill="FFFFFF"/>
        </w:rPr>
        <w:t>Тверские ведомости (</w:t>
      </w:r>
      <w:proofErr w:type="spellStart"/>
      <w:r w:rsidRPr="00033ADD">
        <w:rPr>
          <w:rFonts w:ascii="Arial" w:eastAsia="Arial" w:hAnsi="Arial" w:cs="Arial"/>
          <w:b/>
          <w:color w:val="000000"/>
          <w:sz w:val="22"/>
          <w:szCs w:val="22"/>
          <w:shd w:val="clear" w:color="auto" w:fill="FFFFFF"/>
        </w:rPr>
        <w:t>vedtver.ru</w:t>
      </w:r>
      <w:proofErr w:type="spellEnd"/>
      <w:r w:rsidRPr="00033ADD">
        <w:rPr>
          <w:rFonts w:ascii="Arial" w:eastAsia="Arial" w:hAnsi="Arial" w:cs="Arial"/>
          <w:b/>
          <w:color w:val="000000"/>
          <w:sz w:val="22"/>
          <w:szCs w:val="22"/>
          <w:shd w:val="clear" w:color="auto" w:fill="FFFFFF"/>
        </w:rPr>
        <w:t>), Тверь, 13 февраля 2022</w:t>
      </w:r>
    </w:p>
    <w:p w:rsidR="00033ADD" w:rsidRPr="00033ADD" w:rsidRDefault="00033ADD" w:rsidP="00033ADD">
      <w:pPr>
        <w:tabs>
          <w:tab w:val="left" w:pos="0"/>
        </w:tabs>
        <w:ind w:left="-142"/>
        <w:jc w:val="both"/>
        <w:outlineLvl w:val="1"/>
        <w:rPr>
          <w:rFonts w:ascii="Arial" w:eastAsia="Arial" w:hAnsi="Arial" w:cs="Arial"/>
          <w:color w:val="000000"/>
          <w:sz w:val="22"/>
          <w:szCs w:val="22"/>
          <w:shd w:val="clear" w:color="auto" w:fill="FFFFFF"/>
        </w:rPr>
      </w:pPr>
      <w:bookmarkStart w:id="16" w:name="ant_1575050_1916875700"/>
      <w:r w:rsidRPr="00033ADD">
        <w:rPr>
          <w:rFonts w:ascii="Arial" w:eastAsia="Arial" w:hAnsi="Arial" w:cs="Arial"/>
          <w:color w:val="000000"/>
          <w:sz w:val="22"/>
          <w:szCs w:val="22"/>
          <w:shd w:val="clear" w:color="auto" w:fill="FFFFFF"/>
        </w:rPr>
        <w:t>ТВЕРСКИЕ ЭКСПЕРТЫ ПОДЕЛИЛИСЬ МНЕНИЯМИ ОБ ИТОГАХ ГОДА НАУКИ И ТЕХНОЛОГИЙ В РОССИИ</w:t>
      </w:r>
      <w:bookmarkEnd w:id="16"/>
    </w:p>
    <w:p w:rsidR="00033ADD" w:rsidRPr="00033ADD" w:rsidRDefault="00033ADD" w:rsidP="00033ADD">
      <w:pPr>
        <w:tabs>
          <w:tab w:val="left" w:pos="0"/>
        </w:tabs>
        <w:ind w:left="-142"/>
        <w:jc w:val="both"/>
        <w:rPr>
          <w:rFonts w:ascii="Arial" w:eastAsia="Arial" w:hAnsi="Arial" w:cs="Arial"/>
          <w:color w:val="000000"/>
          <w:sz w:val="22"/>
          <w:szCs w:val="22"/>
          <w:shd w:val="clear" w:color="auto" w:fill="FFFFFF"/>
        </w:rPr>
      </w:pPr>
      <w:r w:rsidRPr="00033ADD">
        <w:rPr>
          <w:rFonts w:ascii="Arial" w:eastAsia="Arial" w:hAnsi="Arial" w:cs="Arial"/>
          <w:color w:val="000000"/>
          <w:sz w:val="22"/>
          <w:szCs w:val="22"/>
          <w:shd w:val="clear" w:color="auto" w:fill="FFFFFF"/>
        </w:rPr>
        <w:t xml:space="preserve">Например, на недавней встрече с представителями ведущих вузов Тверской области губернатор </w:t>
      </w:r>
      <w:r w:rsidRPr="00033ADD">
        <w:rPr>
          <w:rFonts w:ascii="Arial" w:eastAsia="Arial" w:hAnsi="Arial" w:cs="Arial"/>
          <w:color w:val="000000"/>
          <w:sz w:val="22"/>
          <w:szCs w:val="22"/>
          <w:shd w:val="clear" w:color="auto" w:fill="C0C0C0"/>
        </w:rPr>
        <w:t xml:space="preserve">Игорь </w:t>
      </w:r>
      <w:proofErr w:type="spellStart"/>
      <w:r w:rsidRPr="00033ADD">
        <w:rPr>
          <w:rFonts w:ascii="Arial" w:eastAsia="Arial" w:hAnsi="Arial" w:cs="Arial"/>
          <w:color w:val="000000"/>
          <w:sz w:val="22"/>
          <w:szCs w:val="22"/>
          <w:shd w:val="clear" w:color="auto" w:fill="C0C0C0"/>
        </w:rPr>
        <w:t>Руденя</w:t>
      </w:r>
      <w:proofErr w:type="spellEnd"/>
      <w:r w:rsidRPr="00033ADD">
        <w:rPr>
          <w:rFonts w:ascii="Arial" w:eastAsia="Arial" w:hAnsi="Arial" w:cs="Arial"/>
          <w:color w:val="000000"/>
          <w:sz w:val="22"/>
          <w:szCs w:val="22"/>
          <w:shd w:val="clear" w:color="auto" w:fill="FFFFFF"/>
        </w:rPr>
        <w:t xml:space="preserve"> предложил ввести новые направления </w:t>
      </w:r>
      <w:proofErr w:type="spellStart"/>
      <w:r w:rsidRPr="00033ADD">
        <w:rPr>
          <w:rFonts w:ascii="Arial" w:eastAsia="Arial" w:hAnsi="Arial" w:cs="Arial"/>
          <w:color w:val="000000"/>
          <w:sz w:val="22"/>
          <w:szCs w:val="22"/>
          <w:shd w:val="clear" w:color="auto" w:fill="FFFFFF"/>
        </w:rPr>
        <w:t>грантовой</w:t>
      </w:r>
      <w:proofErr w:type="spellEnd"/>
      <w:r w:rsidRPr="00033ADD">
        <w:rPr>
          <w:rFonts w:ascii="Arial" w:eastAsia="Arial" w:hAnsi="Arial" w:cs="Arial"/>
          <w:color w:val="000000"/>
          <w:sz w:val="22"/>
          <w:szCs w:val="22"/>
          <w:shd w:val="clear" w:color="auto" w:fill="FFFFFF"/>
        </w:rPr>
        <w:t xml:space="preserve"> поддержки для </w:t>
      </w:r>
      <w:proofErr w:type="spellStart"/>
      <w:r w:rsidRPr="00033ADD">
        <w:rPr>
          <w:rFonts w:ascii="Arial" w:eastAsia="Arial" w:hAnsi="Arial" w:cs="Arial"/>
          <w:color w:val="000000"/>
          <w:sz w:val="22"/>
          <w:szCs w:val="22"/>
          <w:shd w:val="clear" w:color="auto" w:fill="FFFFFF"/>
        </w:rPr>
        <w:t>софинансирования</w:t>
      </w:r>
      <w:proofErr w:type="spellEnd"/>
      <w:r w:rsidRPr="00033ADD">
        <w:rPr>
          <w:rFonts w:ascii="Arial" w:eastAsia="Arial" w:hAnsi="Arial" w:cs="Arial"/>
          <w:color w:val="000000"/>
          <w:sz w:val="22"/>
          <w:szCs w:val="22"/>
          <w:shd w:val="clear" w:color="auto" w:fill="FFFFFF"/>
        </w:rPr>
        <w:t xml:space="preserve"> научных разработок по снижению выбросов в атмосферу </w:t>
      </w:r>
      <w:proofErr w:type="spellStart"/>
      <w:r w:rsidRPr="00033ADD">
        <w:rPr>
          <w:rFonts w:ascii="Arial" w:eastAsia="Arial" w:hAnsi="Arial" w:cs="Arial"/>
          <w:color w:val="000000"/>
          <w:sz w:val="22"/>
          <w:szCs w:val="22"/>
          <w:shd w:val="clear" w:color="auto" w:fill="FFFFFF"/>
        </w:rPr>
        <w:t>парникововых</w:t>
      </w:r>
      <w:proofErr w:type="spellEnd"/>
      <w:r w:rsidRPr="00033ADD">
        <w:rPr>
          <w:rFonts w:ascii="Arial" w:eastAsia="Arial" w:hAnsi="Arial" w:cs="Arial"/>
          <w:color w:val="000000"/>
          <w:sz w:val="22"/>
          <w:szCs w:val="22"/>
          <w:shd w:val="clear" w:color="auto" w:fill="FFFFFF"/>
        </w:rPr>
        <w:t xml:space="preserve"> газов и разработки программ оценки региональных рисков ...</w:t>
      </w:r>
    </w:p>
    <w:p w:rsidR="00033ADD" w:rsidRPr="00033ADD" w:rsidRDefault="00033ADD" w:rsidP="00033ADD">
      <w:pPr>
        <w:tabs>
          <w:tab w:val="left" w:pos="0"/>
        </w:tabs>
        <w:ind w:left="-142"/>
        <w:rPr>
          <w:rFonts w:ascii="Arial" w:eastAsia="Arial" w:hAnsi="Arial" w:cs="Arial"/>
          <w:color w:val="0000FF"/>
          <w:sz w:val="22"/>
          <w:szCs w:val="22"/>
          <w:shd w:val="clear" w:color="auto" w:fill="FFFFFF"/>
        </w:rPr>
      </w:pPr>
      <w:hyperlink r:id="rId34" w:history="1">
        <w:r w:rsidRPr="00033ADD">
          <w:rPr>
            <w:rFonts w:ascii="Arial" w:eastAsia="Arial" w:hAnsi="Arial" w:cs="Arial"/>
            <w:color w:val="0000FF"/>
            <w:sz w:val="22"/>
            <w:szCs w:val="22"/>
            <w:u w:val="single"/>
            <w:shd w:val="clear" w:color="auto" w:fill="FFFFFF"/>
          </w:rPr>
          <w:t>https://vedtver.ru/news/society/tverskie-jeksperty-podelilis-mnenijami-ob-itogah-goda-nauki-i-tehnologij-v-rossii/</w:t>
        </w:r>
      </w:hyperlink>
    </w:p>
    <w:p w:rsidR="00033ADD" w:rsidRPr="00033ADD" w:rsidRDefault="00033ADD" w:rsidP="00033ADD">
      <w:pPr>
        <w:tabs>
          <w:tab w:val="left" w:pos="0"/>
        </w:tabs>
        <w:ind w:left="-142"/>
        <w:rPr>
          <w:rFonts w:ascii="Arial" w:eastAsia="Arial" w:hAnsi="Arial" w:cs="Arial"/>
          <w:color w:val="000000"/>
          <w:sz w:val="22"/>
          <w:szCs w:val="22"/>
          <w:u w:val="single"/>
          <w:shd w:val="clear" w:color="auto" w:fill="FFFFFF"/>
        </w:rPr>
      </w:pPr>
      <w:r w:rsidRPr="00033ADD">
        <w:rPr>
          <w:rFonts w:ascii="Arial" w:eastAsia="Arial" w:hAnsi="Arial" w:cs="Arial"/>
          <w:color w:val="000000"/>
          <w:sz w:val="22"/>
          <w:szCs w:val="22"/>
          <w:u w:val="single"/>
          <w:shd w:val="clear" w:color="auto" w:fill="FFFFFF"/>
        </w:rPr>
        <w:t>Сообщения по событию:</w:t>
      </w:r>
    </w:p>
    <w:p w:rsidR="00033ADD" w:rsidRPr="00033ADD" w:rsidRDefault="00033ADD" w:rsidP="00033AD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5" w:history="1">
        <w:r w:rsidRPr="00033ADD">
          <w:rPr>
            <w:rFonts w:ascii="Arial" w:eastAsia="Arial" w:hAnsi="Arial" w:cs="Arial"/>
            <w:color w:val="0000FF"/>
            <w:sz w:val="22"/>
            <w:szCs w:val="22"/>
            <w:u w:val="single"/>
            <w:shd w:val="clear" w:color="auto" w:fill="FFFFFF"/>
          </w:rPr>
          <w:t>Тверь (</w:t>
        </w:r>
        <w:proofErr w:type="spellStart"/>
        <w:r w:rsidRPr="00033ADD">
          <w:rPr>
            <w:rFonts w:ascii="Arial" w:eastAsia="Arial" w:hAnsi="Arial" w:cs="Arial"/>
            <w:color w:val="0000FF"/>
            <w:sz w:val="22"/>
            <w:szCs w:val="22"/>
            <w:u w:val="single"/>
            <w:shd w:val="clear" w:color="auto" w:fill="FFFFFF"/>
          </w:rPr>
          <w:t>toptver.ru</w:t>
        </w:r>
        <w:proofErr w:type="spellEnd"/>
        <w:r w:rsidRPr="00033ADD">
          <w:rPr>
            <w:rFonts w:ascii="Arial" w:eastAsia="Arial" w:hAnsi="Arial" w:cs="Arial"/>
            <w:color w:val="0000FF"/>
            <w:sz w:val="22"/>
            <w:szCs w:val="22"/>
            <w:u w:val="single"/>
            <w:shd w:val="clear" w:color="auto" w:fill="FFFFFF"/>
          </w:rPr>
          <w:t>), Тверь, 13 февраля 2022</w:t>
        </w:r>
      </w:hyperlink>
    </w:p>
    <w:p w:rsidR="00033ADD" w:rsidRPr="00033ADD" w:rsidRDefault="00033ADD" w:rsidP="00033AD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36" w:history="1">
        <w:r w:rsidRPr="00033ADD">
          <w:rPr>
            <w:rFonts w:ascii="Arial" w:eastAsia="Arial" w:hAnsi="Arial" w:cs="Arial"/>
            <w:color w:val="0000FF"/>
            <w:sz w:val="22"/>
            <w:szCs w:val="22"/>
            <w:u w:val="single"/>
            <w:shd w:val="clear" w:color="auto" w:fill="FFFFFF"/>
          </w:rPr>
          <w:t>Тверская жизнь (</w:t>
        </w:r>
        <w:proofErr w:type="spellStart"/>
        <w:r w:rsidRPr="00033ADD">
          <w:rPr>
            <w:rFonts w:ascii="Arial" w:eastAsia="Arial" w:hAnsi="Arial" w:cs="Arial"/>
            <w:color w:val="0000FF"/>
            <w:sz w:val="22"/>
            <w:szCs w:val="22"/>
            <w:u w:val="single"/>
            <w:shd w:val="clear" w:color="auto" w:fill="FFFFFF"/>
          </w:rPr>
          <w:t>tverlife.ru</w:t>
        </w:r>
        <w:proofErr w:type="spellEnd"/>
        <w:r w:rsidRPr="00033ADD">
          <w:rPr>
            <w:rFonts w:ascii="Arial" w:eastAsia="Arial" w:hAnsi="Arial" w:cs="Arial"/>
            <w:color w:val="0000FF"/>
            <w:sz w:val="22"/>
            <w:szCs w:val="22"/>
            <w:u w:val="single"/>
            <w:shd w:val="clear" w:color="auto" w:fill="FFFFFF"/>
          </w:rPr>
          <w:t>), Тверь, 13 февраля 2022</w:t>
        </w:r>
      </w:hyperlink>
    </w:p>
    <w:p w:rsidR="00033ADD" w:rsidRDefault="00033ADD" w:rsidP="00033ADD">
      <w:pPr>
        <w:tabs>
          <w:tab w:val="left" w:pos="0"/>
        </w:tabs>
        <w:ind w:left="-142"/>
        <w:jc w:val="right"/>
        <w:rPr>
          <w:rFonts w:ascii="Arial" w:eastAsia="Arial" w:hAnsi="Arial" w:cs="Arial"/>
          <w:color w:val="0000FF"/>
          <w:sz w:val="22"/>
          <w:szCs w:val="22"/>
          <w:u w:val="single"/>
          <w:shd w:val="clear" w:color="auto" w:fill="FFFFFF"/>
        </w:rPr>
      </w:pPr>
      <w:hyperlink w:anchor="tabtxt_1575050_1916875700" w:history="1">
        <w:r w:rsidRPr="00033ADD">
          <w:rPr>
            <w:rFonts w:ascii="Arial" w:eastAsia="Arial" w:hAnsi="Arial" w:cs="Arial"/>
            <w:color w:val="0000FF"/>
            <w:sz w:val="22"/>
            <w:szCs w:val="22"/>
            <w:u w:val="single"/>
            <w:shd w:val="clear" w:color="auto" w:fill="FFFFFF"/>
          </w:rPr>
          <w:t>К заголовкам сообщений</w:t>
        </w:r>
      </w:hyperlink>
    </w:p>
    <w:p w:rsidR="00033ADD" w:rsidRPr="00033ADD" w:rsidRDefault="00033ADD" w:rsidP="00033ADD">
      <w:pPr>
        <w:tabs>
          <w:tab w:val="left" w:pos="0"/>
        </w:tabs>
        <w:ind w:left="-142"/>
        <w:jc w:val="right"/>
        <w:rPr>
          <w:rFonts w:ascii="Arial" w:eastAsia="Arial" w:hAnsi="Arial" w:cs="Arial"/>
          <w:color w:val="0000FF"/>
          <w:sz w:val="22"/>
          <w:szCs w:val="22"/>
          <w:shd w:val="clear" w:color="auto" w:fill="FFFFFF"/>
        </w:rPr>
      </w:pPr>
    </w:p>
    <w:p w:rsidR="00033ADD" w:rsidRPr="00033ADD" w:rsidRDefault="00033ADD" w:rsidP="00033ADD">
      <w:pPr>
        <w:tabs>
          <w:tab w:val="left" w:pos="0"/>
        </w:tabs>
        <w:ind w:left="-142"/>
        <w:rPr>
          <w:rFonts w:ascii="Arial" w:eastAsia="Arial" w:hAnsi="Arial" w:cs="Arial"/>
          <w:b/>
          <w:color w:val="000000"/>
          <w:sz w:val="22"/>
          <w:szCs w:val="22"/>
          <w:shd w:val="clear" w:color="auto" w:fill="FFFFFF"/>
        </w:rPr>
      </w:pPr>
      <w:proofErr w:type="spellStart"/>
      <w:r w:rsidRPr="00033ADD">
        <w:rPr>
          <w:rFonts w:ascii="Arial" w:eastAsia="Arial" w:hAnsi="Arial" w:cs="Arial"/>
          <w:b/>
          <w:color w:val="000000"/>
          <w:sz w:val="22"/>
          <w:szCs w:val="22"/>
          <w:shd w:val="clear" w:color="auto" w:fill="FFFFFF"/>
        </w:rPr>
        <w:t>Tverisport.ru</w:t>
      </w:r>
      <w:proofErr w:type="spellEnd"/>
      <w:r w:rsidRPr="00033ADD">
        <w:rPr>
          <w:rFonts w:ascii="Arial" w:eastAsia="Arial" w:hAnsi="Arial" w:cs="Arial"/>
          <w:b/>
          <w:color w:val="000000"/>
          <w:sz w:val="22"/>
          <w:szCs w:val="22"/>
          <w:shd w:val="clear" w:color="auto" w:fill="FFFFFF"/>
        </w:rPr>
        <w:t>, Тверь, 13 февраля 2022</w:t>
      </w:r>
    </w:p>
    <w:p w:rsidR="00033ADD" w:rsidRPr="00033ADD" w:rsidRDefault="00033ADD" w:rsidP="00033ADD">
      <w:pPr>
        <w:tabs>
          <w:tab w:val="left" w:pos="0"/>
        </w:tabs>
        <w:ind w:left="-142"/>
        <w:jc w:val="both"/>
        <w:outlineLvl w:val="1"/>
        <w:rPr>
          <w:rFonts w:ascii="Arial" w:eastAsia="Arial" w:hAnsi="Arial" w:cs="Arial"/>
          <w:color w:val="000000"/>
          <w:sz w:val="22"/>
          <w:szCs w:val="22"/>
          <w:shd w:val="clear" w:color="auto" w:fill="FFFFFF"/>
        </w:rPr>
      </w:pPr>
      <w:bookmarkStart w:id="17" w:name="ant_1575050_1917022320"/>
      <w:r w:rsidRPr="00033ADD">
        <w:rPr>
          <w:rFonts w:ascii="Arial" w:eastAsia="Arial" w:hAnsi="Arial" w:cs="Arial"/>
          <w:color w:val="000000"/>
          <w:sz w:val="22"/>
          <w:szCs w:val="22"/>
          <w:shd w:val="clear" w:color="auto" w:fill="FFFFFF"/>
        </w:rPr>
        <w:t>СТАРТ ДАЕТ СЕМЬЯ! В ТВЕРИ ОТКРЫЛИ СЕКРЕТ ПОБЕД НАТАЛЬИ НЕПРЯЕВОЙ</w:t>
      </w:r>
      <w:bookmarkEnd w:id="17"/>
    </w:p>
    <w:p w:rsidR="00033ADD" w:rsidRPr="00033ADD" w:rsidRDefault="00033ADD" w:rsidP="00033ADD">
      <w:pPr>
        <w:tabs>
          <w:tab w:val="left" w:pos="0"/>
        </w:tabs>
        <w:ind w:left="-142"/>
        <w:jc w:val="both"/>
        <w:rPr>
          <w:rFonts w:ascii="Arial" w:eastAsia="Arial" w:hAnsi="Arial" w:cs="Arial"/>
          <w:color w:val="000000"/>
          <w:sz w:val="22"/>
          <w:szCs w:val="22"/>
          <w:shd w:val="clear" w:color="auto" w:fill="FFFFFF"/>
        </w:rPr>
      </w:pPr>
      <w:r w:rsidRPr="00033ADD">
        <w:rPr>
          <w:rFonts w:ascii="Arial" w:eastAsia="Arial" w:hAnsi="Arial" w:cs="Arial"/>
          <w:color w:val="000000"/>
          <w:sz w:val="22"/>
          <w:szCs w:val="22"/>
          <w:shd w:val="clear" w:color="auto" w:fill="FFFFFF"/>
        </w:rPr>
        <w:t xml:space="preserve">- Тверская область на протяжении многих лет участвует в этом празднике спорта и с каждым годом число его участников увеличивается. Это яркий пример здорового, активного образа жизни, - было сказано в приветствии к участникам региональной "Лыжни" от имени губернатора Игорь </w:t>
      </w:r>
      <w:proofErr w:type="spellStart"/>
      <w:r w:rsidRPr="00033ADD">
        <w:rPr>
          <w:rFonts w:ascii="Arial" w:eastAsia="Arial" w:hAnsi="Arial" w:cs="Arial"/>
          <w:color w:val="000000"/>
          <w:sz w:val="22"/>
          <w:szCs w:val="22"/>
          <w:shd w:val="clear" w:color="auto" w:fill="C0C0C0"/>
        </w:rPr>
        <w:t>Рудени</w:t>
      </w:r>
      <w:proofErr w:type="spellEnd"/>
      <w:r w:rsidRPr="00033ADD">
        <w:rPr>
          <w:rFonts w:ascii="Arial" w:eastAsia="Arial" w:hAnsi="Arial" w:cs="Arial"/>
          <w:color w:val="000000"/>
          <w:sz w:val="22"/>
          <w:szCs w:val="22"/>
          <w:shd w:val="clear" w:color="auto" w:fill="FFFFFF"/>
        </w:rPr>
        <w:t xml:space="preserve">... </w:t>
      </w:r>
    </w:p>
    <w:p w:rsidR="00033ADD" w:rsidRPr="00033ADD" w:rsidRDefault="00033ADD" w:rsidP="00033ADD">
      <w:pPr>
        <w:tabs>
          <w:tab w:val="left" w:pos="0"/>
        </w:tabs>
        <w:ind w:left="-142"/>
        <w:rPr>
          <w:rFonts w:ascii="Arial" w:eastAsia="Arial" w:hAnsi="Arial" w:cs="Arial"/>
          <w:color w:val="0000FF"/>
          <w:sz w:val="22"/>
          <w:szCs w:val="22"/>
          <w:shd w:val="clear" w:color="auto" w:fill="FFFFFF"/>
        </w:rPr>
      </w:pPr>
      <w:hyperlink r:id="rId37" w:history="1">
        <w:r w:rsidRPr="00033ADD">
          <w:rPr>
            <w:rFonts w:ascii="Arial" w:eastAsia="Arial" w:hAnsi="Arial" w:cs="Arial"/>
            <w:color w:val="0000FF"/>
            <w:sz w:val="22"/>
            <w:szCs w:val="22"/>
            <w:u w:val="single"/>
            <w:shd w:val="clear" w:color="auto" w:fill="FFFFFF"/>
          </w:rPr>
          <w:t>https://tverisport.ru/news/start-daet-semya-v-tveri-otkryli-sekret-pobed-natali-nepryaevoj/</w:t>
        </w:r>
      </w:hyperlink>
    </w:p>
    <w:p w:rsidR="00033ADD" w:rsidRPr="00033ADD" w:rsidRDefault="00033ADD" w:rsidP="00033ADD">
      <w:pPr>
        <w:tabs>
          <w:tab w:val="left" w:pos="0"/>
        </w:tabs>
        <w:ind w:left="-142"/>
        <w:rPr>
          <w:rFonts w:ascii="Arial" w:eastAsia="Arial" w:hAnsi="Arial" w:cs="Arial"/>
          <w:color w:val="000000"/>
          <w:sz w:val="22"/>
          <w:szCs w:val="22"/>
          <w:u w:val="single"/>
          <w:shd w:val="clear" w:color="auto" w:fill="FFFFFF"/>
        </w:rPr>
      </w:pPr>
      <w:r w:rsidRPr="00033ADD">
        <w:rPr>
          <w:rFonts w:ascii="Arial" w:eastAsia="Arial" w:hAnsi="Arial" w:cs="Arial"/>
          <w:color w:val="000000"/>
          <w:sz w:val="22"/>
          <w:szCs w:val="22"/>
          <w:u w:val="single"/>
          <w:shd w:val="clear" w:color="auto" w:fill="FFFFFF"/>
        </w:rPr>
        <w:t>Сообщения по событию:</w:t>
      </w:r>
    </w:p>
    <w:p w:rsidR="00033ADD" w:rsidRPr="00033ADD" w:rsidRDefault="00033ADD" w:rsidP="00033ADD">
      <w:pPr>
        <w:numPr>
          <w:ilvl w:val="0"/>
          <w:numId w:val="4"/>
        </w:numPr>
        <w:tabs>
          <w:tab w:val="left" w:pos="0"/>
        </w:tabs>
        <w:ind w:left="-142" w:firstLine="0"/>
        <w:rPr>
          <w:rFonts w:ascii="Arial" w:eastAsia="Arial" w:hAnsi="Arial" w:cs="Arial"/>
          <w:color w:val="0000FF"/>
          <w:sz w:val="22"/>
          <w:szCs w:val="22"/>
          <w:shd w:val="clear" w:color="auto" w:fill="FFFFFF"/>
        </w:rPr>
      </w:pPr>
      <w:hyperlink r:id="rId38" w:history="1">
        <w:r w:rsidRPr="00033ADD">
          <w:rPr>
            <w:rFonts w:ascii="Arial" w:eastAsia="Arial" w:hAnsi="Arial" w:cs="Arial"/>
            <w:color w:val="0000FF"/>
            <w:sz w:val="22"/>
            <w:szCs w:val="22"/>
            <w:u w:val="single"/>
            <w:shd w:val="clear" w:color="auto" w:fill="FFFFFF"/>
          </w:rPr>
          <w:t>Знамя (</w:t>
        </w:r>
        <w:proofErr w:type="spellStart"/>
        <w:r w:rsidRPr="00033ADD">
          <w:rPr>
            <w:rFonts w:ascii="Arial" w:eastAsia="Arial" w:hAnsi="Arial" w:cs="Arial"/>
            <w:color w:val="0000FF"/>
            <w:sz w:val="22"/>
            <w:szCs w:val="22"/>
            <w:u w:val="single"/>
            <w:shd w:val="clear" w:color="auto" w:fill="FFFFFF"/>
          </w:rPr>
          <w:t>kuvznama.ru</w:t>
        </w:r>
        <w:proofErr w:type="spellEnd"/>
        <w:r w:rsidRPr="00033ADD">
          <w:rPr>
            <w:rFonts w:ascii="Arial" w:eastAsia="Arial" w:hAnsi="Arial" w:cs="Arial"/>
            <w:color w:val="0000FF"/>
            <w:sz w:val="22"/>
            <w:szCs w:val="22"/>
            <w:u w:val="single"/>
            <w:shd w:val="clear" w:color="auto" w:fill="FFFFFF"/>
          </w:rPr>
          <w:t>), Кувшиново, 13 февраля 2022</w:t>
        </w:r>
      </w:hyperlink>
    </w:p>
    <w:p w:rsidR="00033ADD" w:rsidRPr="00033ADD" w:rsidRDefault="00033ADD" w:rsidP="00033ADD">
      <w:pPr>
        <w:numPr>
          <w:ilvl w:val="0"/>
          <w:numId w:val="4"/>
        </w:numPr>
        <w:tabs>
          <w:tab w:val="left" w:pos="0"/>
        </w:tabs>
        <w:ind w:left="-142" w:firstLine="0"/>
        <w:rPr>
          <w:rFonts w:ascii="Arial" w:eastAsia="Arial" w:hAnsi="Arial" w:cs="Arial"/>
          <w:color w:val="0000FF"/>
          <w:sz w:val="22"/>
          <w:szCs w:val="22"/>
          <w:shd w:val="clear" w:color="auto" w:fill="FFFFFF"/>
        </w:rPr>
      </w:pPr>
      <w:hyperlink r:id="rId39" w:history="1">
        <w:r w:rsidRPr="00033ADD">
          <w:rPr>
            <w:rFonts w:ascii="Arial" w:eastAsia="Arial" w:hAnsi="Arial" w:cs="Arial"/>
            <w:color w:val="0000FF"/>
            <w:sz w:val="22"/>
            <w:szCs w:val="22"/>
            <w:u w:val="single"/>
            <w:shd w:val="clear" w:color="auto" w:fill="FFFFFF"/>
          </w:rPr>
          <w:t>Заря (</w:t>
        </w:r>
        <w:proofErr w:type="spellStart"/>
        <w:r w:rsidRPr="00033ADD">
          <w:rPr>
            <w:rFonts w:ascii="Arial" w:eastAsia="Arial" w:hAnsi="Arial" w:cs="Arial"/>
            <w:color w:val="0000FF"/>
            <w:sz w:val="22"/>
            <w:szCs w:val="22"/>
            <w:u w:val="single"/>
            <w:shd w:val="clear" w:color="auto" w:fill="FFFFFF"/>
          </w:rPr>
          <w:t>konzarya.ru</w:t>
        </w:r>
        <w:proofErr w:type="spellEnd"/>
        <w:r w:rsidRPr="00033ADD">
          <w:rPr>
            <w:rFonts w:ascii="Arial" w:eastAsia="Arial" w:hAnsi="Arial" w:cs="Arial"/>
            <w:color w:val="0000FF"/>
            <w:sz w:val="22"/>
            <w:szCs w:val="22"/>
            <w:u w:val="single"/>
            <w:shd w:val="clear" w:color="auto" w:fill="FFFFFF"/>
          </w:rPr>
          <w:t>), Конаково, 13 февраля 2022</w:t>
        </w:r>
      </w:hyperlink>
    </w:p>
    <w:p w:rsidR="00033ADD" w:rsidRPr="00033ADD" w:rsidRDefault="00033ADD" w:rsidP="00033ADD">
      <w:pPr>
        <w:tabs>
          <w:tab w:val="left" w:pos="0"/>
        </w:tabs>
        <w:ind w:left="-142"/>
        <w:jc w:val="right"/>
        <w:rPr>
          <w:rFonts w:ascii="Arial" w:eastAsia="Arial" w:hAnsi="Arial" w:cs="Arial"/>
          <w:color w:val="0000FF"/>
          <w:sz w:val="22"/>
          <w:szCs w:val="22"/>
          <w:shd w:val="clear" w:color="auto" w:fill="FFFFFF"/>
        </w:rPr>
      </w:pPr>
      <w:hyperlink w:anchor="tabtxt_1575050_1917022320" w:history="1">
        <w:r w:rsidRPr="00033ADD">
          <w:rPr>
            <w:rFonts w:ascii="Arial" w:eastAsia="Arial" w:hAnsi="Arial" w:cs="Arial"/>
            <w:color w:val="0000FF"/>
            <w:sz w:val="22"/>
            <w:szCs w:val="22"/>
            <w:u w:val="single"/>
            <w:shd w:val="clear" w:color="auto" w:fill="FFFFFF"/>
          </w:rPr>
          <w:t>К заголовкам сообщений</w:t>
        </w:r>
      </w:hyperlink>
    </w:p>
    <w:p w:rsidR="00033ADD" w:rsidRPr="00033ADD" w:rsidRDefault="00033ADD" w:rsidP="00033ADD">
      <w:pPr>
        <w:tabs>
          <w:tab w:val="left" w:pos="0"/>
        </w:tabs>
        <w:ind w:left="-142"/>
        <w:rPr>
          <w:rFonts w:ascii="Arial" w:eastAsia="Arial" w:hAnsi="Arial" w:cs="Arial"/>
          <w:color w:val="000000"/>
          <w:sz w:val="22"/>
          <w:szCs w:val="22"/>
        </w:rPr>
      </w:pPr>
    </w:p>
    <w:p w:rsidR="001654DC" w:rsidRDefault="001654DC" w:rsidP="00033ADD">
      <w:pPr>
        <w:tabs>
          <w:tab w:val="left" w:pos="0"/>
        </w:tabs>
        <w:ind w:left="-142"/>
        <w:rPr>
          <w:rFonts w:ascii="Arial" w:eastAsia="Arial" w:hAnsi="Arial" w:cs="Arial"/>
          <w:color w:val="000000"/>
          <w:sz w:val="22"/>
          <w:szCs w:val="22"/>
          <w:shd w:val="clear" w:color="auto" w:fill="FFFFFF"/>
        </w:rPr>
      </w:pPr>
    </w:p>
    <w:sectPr w:rsidR="001654DC" w:rsidSect="008E3C9B">
      <w:headerReference w:type="default" r:id="rId40"/>
      <w:footerReference w:type="even" r:id="rId41"/>
      <w:footerReference w:type="default" r:id="rId42"/>
      <w:footerReference w:type="first" r:id="rId43"/>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034" w:rsidRDefault="007A6034">
      <w:r>
        <w:separator/>
      </w:r>
    </w:p>
  </w:endnote>
  <w:endnote w:type="continuationSeparator" w:id="0">
    <w:p w:rsidR="007A6034" w:rsidRDefault="007A60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556876">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556876" w:rsidP="00EB666B">
        <w:pPr>
          <w:pStyle w:val="affa"/>
          <w:jc w:val="right"/>
        </w:pPr>
        <w:fldSimple w:instr=" PAGE   \* MERGEFORMAT ">
          <w:r w:rsidR="00033ADD">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034" w:rsidRDefault="007A6034">
      <w:r>
        <w:separator/>
      </w:r>
    </w:p>
  </w:footnote>
  <w:footnote w:type="continuationSeparator" w:id="0">
    <w:p w:rsidR="007A6034" w:rsidRDefault="007A6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4"/>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7"/>
  </w:num>
  <w:num w:numId="25">
    <w:abstractNumId w:val="36"/>
  </w:num>
  <w:num w:numId="26">
    <w:abstractNumId w:val="31"/>
  </w:num>
  <w:num w:numId="27">
    <w:abstractNumId w:val="20"/>
  </w:num>
  <w:num w:numId="28">
    <w:abstractNumId w:val="33"/>
  </w:num>
  <w:num w:numId="29">
    <w:abstractNumId w:val="27"/>
  </w:num>
  <w:num w:numId="30">
    <w:abstractNumId w:val="16"/>
  </w:num>
  <w:num w:numId="31">
    <w:abstractNumId w:val="17"/>
  </w:num>
  <w:num w:numId="32">
    <w:abstractNumId w:val="26"/>
  </w:num>
  <w:num w:numId="33">
    <w:abstractNumId w:val="24"/>
  </w:num>
  <w:num w:numId="34">
    <w:abstractNumId w:val="35"/>
  </w:num>
  <w:num w:numId="35">
    <w:abstractNumId w:val="38"/>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26466"/>
  </w:hdrShapeDefaults>
  <w:footnotePr>
    <w:footnote w:id="-1"/>
    <w:footnote w:id="0"/>
  </w:footnotePr>
  <w:endnotePr>
    <w:endnote w:id="-1"/>
    <w:endnote w:id="0"/>
  </w:endnotePr>
  <w:compat/>
  <w:rsids>
    <w:rsidRoot w:val="00835CCA"/>
    <w:rsid w:val="00000281"/>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73A"/>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D2"/>
    <w:rsid w:val="00521D0F"/>
    <w:rsid w:val="00522221"/>
    <w:rsid w:val="0052244B"/>
    <w:rsid w:val="00522826"/>
    <w:rsid w:val="00523291"/>
    <w:rsid w:val="005234C8"/>
    <w:rsid w:val="005236A6"/>
    <w:rsid w:val="0052384F"/>
    <w:rsid w:val="00523A04"/>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3BA"/>
    <w:rsid w:val="005614A4"/>
    <w:rsid w:val="00561520"/>
    <w:rsid w:val="005617B0"/>
    <w:rsid w:val="00561826"/>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E07"/>
    <w:rsid w:val="005F65FA"/>
    <w:rsid w:val="005F7296"/>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508F"/>
    <w:rsid w:val="00D05268"/>
    <w:rsid w:val="00D06153"/>
    <w:rsid w:val="00D069CC"/>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E1"/>
    <w:rsid w:val="00F30D1C"/>
    <w:rsid w:val="00F311A3"/>
    <w:rsid w:val="00F31311"/>
    <w:rsid w:val="00F31C83"/>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6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kuvznama.ru/zhiteli-tverskoj-oblasti-mogut-progolosovat-v-ramkah-konkursa-evropejskoe-derevo-goda-2022.html" TargetMode="External"/><Relationship Id="rId18" Type="http://schemas.openxmlformats.org/officeDocument/2006/relationships/hyperlink" Target="https://&#1085;&#1072;&#1096;&#1072;&#1078;&#1080;&#1079;&#1085;&#1100;.&#1090;&#1074;&#1077;&#1088;&#1089;&#1082;&#1072;&#1103;&#1086;&#1073;&#1083;&#1072;&#1089;&#1090;&#1100;.&#1088;&#1092;/news/novosti-regiona/zhiteli-tverskoy-oblasti-mogut-progolosovat-v-ramkakh-konkursa-evropeyskoe-derevo-goda-2022/" TargetMode="External"/><Relationship Id="rId26" Type="http://schemas.openxmlformats.org/officeDocument/2006/relationships/hyperlink" Target="https://&#1073;&#1077;&#1083;&#1100;&#1089;&#1082;&#1072;&#1103;&#1087;&#1088;&#1072;&#1074;&#1076;&#1072;.&#1090;&#1074;&#1077;&#1088;&#1089;&#1082;&#1072;&#1103;&#1086;&#1073;&#1083;&#1072;&#1089;&#1090;&#1100;.&#1088;&#1092;/news/novosti-regiona/zhiteli-tverskoy-oblasti-mogut-progolosovat-v-ramkakh-konkursa-evropeyskoe-derevo-goda-2022/" TargetMode="External"/><Relationship Id="rId39" Type="http://schemas.openxmlformats.org/officeDocument/2006/relationships/hyperlink" Target="http://konzarya.ru/node/19295" TargetMode="External"/><Relationship Id="rId3" Type="http://schemas.openxmlformats.org/officeDocument/2006/relationships/styles" Target="styles.xml"/><Relationship Id="rId21" Type="http://schemas.openxmlformats.org/officeDocument/2006/relationships/hyperlink" Target="http://tver-news.net/society/2022/02/13/82477.html" TargetMode="External"/><Relationship Id="rId34" Type="http://schemas.openxmlformats.org/officeDocument/2006/relationships/hyperlink" Target="https://vedtver.ru/news/society/tverskie-jeksperty-podelilis-mnenijami-ob-itogah-goda-nauki-i-tehnologij-v-rossii/"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vedtver.ru/news/society/zhiteli-tverskoj-oblasti-mogut-progolosovat-za-evropejskoe-derevo-goda/" TargetMode="External"/><Relationship Id="rId17" Type="http://schemas.openxmlformats.org/officeDocument/2006/relationships/hyperlink" Target="https://xn--80aeaggbsdn1am6affp.xn--80aaccp4ajwpkgbl4lpb.xn--p1ai/news/novosti-regiona/zhiteli-tverskoy-oblasti-mogut-progolosovat-v-ramkakh-konkursa-evropeyskoe-derevo-goda-2022/" TargetMode="External"/><Relationship Id="rId25" Type="http://schemas.openxmlformats.org/officeDocument/2006/relationships/hyperlink" Target="https://xn--80aeambocfgbf8ag0asfr.xn--80aaccp4ajwpkgbl4lpb.xn--p1ai/news/novosti-regiona/zhiteli-tverskoy-oblasti-mogut-progolosovat-v-ramkakh-konkursa-evropeyskoe-derevo-goda-2022/" TargetMode="External"/><Relationship Id="rId33" Type="http://schemas.openxmlformats.org/officeDocument/2006/relationships/hyperlink" Target="http://nvestnik.ru/2022/02/&#1078;&#1080;&#1090;&#1077;&#1083;&#1080;-&#1090;&#1074;&#1077;&#1088;&#1089;&#1082;&#1086;&#1081;-&#1086;&#1073;&#1083;&#1072;&#1089;&#1090;&#1080;-&#1084;&#1086;&#1075;&#1091;&#1090;-&#1087;&#1088;&#1086;&#1075;&#1086;&#1083;/" TargetMode="External"/><Relationship Id="rId38" Type="http://schemas.openxmlformats.org/officeDocument/2006/relationships/hyperlink" Target="http://kuvznama.ru/v-tveri-prohodit-regionalnyj-jetap-gonki-lyzhnja-rossii-2022.html" TargetMode="External"/><Relationship Id="rId2" Type="http://schemas.openxmlformats.org/officeDocument/2006/relationships/numbering" Target="numbering.xml"/><Relationship Id="rId16" Type="http://schemas.openxmlformats.org/officeDocument/2006/relationships/hyperlink" Target="https://xn----ctbbkcp3ddjc7i.xn--p1ai/dailynews/zhiteli-tverskoy-oblasti-mogut-progolosovat-v-ramkakh-konkursa-evropeyskoe-derevo-goda-2022/" TargetMode="External"/><Relationship Id="rId20" Type="http://schemas.openxmlformats.org/officeDocument/2006/relationships/hyperlink" Target="https://leninskoeznamya.tverreg.ru/news/novosti-regiona/zhiteli-tverskoy-oblasti-mogut-progolosovat-v-ramkakh-konkursa-evropeyskoe-derevo-goda-2022/" TargetMode="External"/><Relationship Id="rId29" Type="http://schemas.openxmlformats.org/officeDocument/2006/relationships/hyperlink" Target="https://xn--80aaaggh4d0a.xn--80aaccp4ajwpkgbl4lpb.xn--p1ai/news/novosti-regiona/zhiteli-tverskoy-oblasti-mogut-progolosovat-v-ramkakh-konkursa-evropeyskoe-derevo-goda-2022/"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xn--80aaggfbbvdpkuqnmvfs6p.xn--80aaccp4ajwpkgbl4lpb.xn--p1ai/news/novosti-regiona/zhiteli-tverskoy-oblasti-mogut-progolosovat-v-ramkakh-konkursa-evropeyskoe-derevo-goda-2022/" TargetMode="External"/><Relationship Id="rId32" Type="http://schemas.openxmlformats.org/officeDocument/2006/relationships/hyperlink" Target="http://tver-news.net/society/2022/02/13/82466.html" TargetMode="External"/><Relationship Id="rId37" Type="http://schemas.openxmlformats.org/officeDocument/2006/relationships/hyperlink" Target="https://tverisport.ru/news/start-daet-semya-v-tveri-otkryli-sekret-pobed-natali-nepryaevoj/"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verlife.ru/lenta/zhitelej-tverskoj-oblasti-priglashajut-progolosovat-za-evropejskoe-derevo-goda-2022/" TargetMode="External"/><Relationship Id="rId23" Type="http://schemas.openxmlformats.org/officeDocument/2006/relationships/hyperlink" Target="https://xn--80aaafacod0cjtobqp6g1a7c4e.xn--80aaccp4ajwpkgbl4lpb.xn--p1ai/news/novosti-regiona/zhiteli-tverskoy-oblasti-mogut-progolosovat-v-ramkakh-konkursa-evropeyskoe-derevo-goda-2022/" TargetMode="External"/><Relationship Id="rId28" Type="http://schemas.openxmlformats.org/officeDocument/2006/relationships/hyperlink" Target="https://xn--80atgafdsv.xn--80aaccp4ajwpkgbl4lpb.xn--p1ai/news/novosti-regiona/zhiteli-tverskoy-oblasti-mogut-progolosovat-v-ramkakh-konkursa-evropeyskoe-derevo-goda-2022/" TargetMode="External"/><Relationship Id="rId36" Type="http://schemas.openxmlformats.org/officeDocument/2006/relationships/hyperlink" Target="https://tverlife.ru/regional/tverskie-jeksperty-podelilis-mnenijami-ob-itogah-goda-nauki-i-tehnologij-v-rossii/" TargetMode="External"/><Relationship Id="rId10" Type="http://schemas.openxmlformats.org/officeDocument/2006/relationships/chart" Target="charts/chart2.xml"/><Relationship Id="rId19" Type="http://schemas.openxmlformats.org/officeDocument/2006/relationships/hyperlink" Target="https://xn--80abdrbegn5ad8au4b7fub.xn--80aaccp4ajwpkgbl4lpb.xn--p1ai/news/novosti-regiona/zhiteli-tverskoy-oblasti-mogut-progolosovat-v-ramkakh-konkursa-evropeyskoe-derevo-goda-2022/" TargetMode="External"/><Relationship Id="rId31" Type="http://schemas.openxmlformats.org/officeDocument/2006/relationships/hyperlink" Target="https://xn--80adnee0afc6kza.xn--80aaccp4ajwpkgbl4lpb.xn--p1ai/news/novosti-regiona/zhiteli-tverskoy-oblasti-mogut-progolosovat-v-ramkakh-konkursa-evropeyskoe-derevo-goda-202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lavny.tv/last-news/tver/zhiteley-tverskoy-oblasti-prizyvayut-progolosovat-v-konkurse-evropeyskoe-derevo-goda/" TargetMode="External"/><Relationship Id="rId22" Type="http://schemas.openxmlformats.org/officeDocument/2006/relationships/hyperlink" Target="https://xn--b1aeca2ch.xn--80aaccp4ajwpkgbl4lpb.xn--p1ai/news/novosti-regiona/zhiteli-tverskoy-oblasti-mogut-progolosovat-v-ramkakh-konkursa-evropeyskoe-derevo-goda-2022/" TargetMode="External"/><Relationship Id="rId27" Type="http://schemas.openxmlformats.org/officeDocument/2006/relationships/hyperlink" Target="https://xn--b1afbmcjbrdg5afn.xn--80aaccp4ajwpkgbl4lpb.xn--p1ai/news/novosti-regiona/zhiteli-tverskoy-oblasti-mogut-progolosovat-v-ramkakh-konkursa-evropeyskoe-derevo-goda-2022/" TargetMode="External"/><Relationship Id="rId30" Type="http://schemas.openxmlformats.org/officeDocument/2006/relationships/hyperlink" Target="https://xn--b1aaibidbbdn6bkolfhr9u.xn--80aaccp4ajwpkgbl4lpb.xn--p1ai/news/novosti-regiona/zhiteli-tverskoy-oblasti-mogut-progolosovat-v-ramkakh-konkursa-evropeyskoe-derevo-goda-2022/" TargetMode="External"/><Relationship Id="rId35" Type="http://schemas.openxmlformats.org/officeDocument/2006/relationships/hyperlink" Target="https://toptver.ru/lenta/tverskie-jeksperty-podelilis-mnenijami-ob-itogah-goda-nauki-i-tehnologij-v-rossii/" TargetMode="External"/><Relationship Id="rId43"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13-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13-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13-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31472294437067111"/>
          <c:y val="4.2399679986525773E-2"/>
          <c:w val="0.3745130953048923"/>
          <c:h val="0.84315515039229738"/>
        </c:manualLayout>
      </c:layout>
      <c:doughnutChart>
        <c:varyColors val="1"/>
        <c:ser>
          <c:idx val="0"/>
          <c:order val="0"/>
          <c:dLbls>
            <c:dLbl>
              <c:idx val="0"/>
              <c:delete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Газеты</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0</c:v>
                </c:pt>
                <c:pt idx="1">
                  <c:v>37</c:v>
                </c:pt>
                <c:pt idx="2">
                  <c:v>1</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Газеты</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0</c:v>
                </c:pt>
                <c:pt idx="1">
                  <c:v>2</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Газеты</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0</c:v>
                </c:pt>
                <c:pt idx="1">
                  <c:v>35</c:v>
                </c:pt>
                <c:pt idx="2">
                  <c:v>1</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Газеты</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83508224"/>
        <c:axId val="83563264"/>
      </c:barChart>
      <c:catAx>
        <c:axId val="83508224"/>
        <c:scaling>
          <c:orientation val="maxMin"/>
        </c:scaling>
        <c:axPos val="l"/>
        <c:numFmt formatCode="General" sourceLinked="1"/>
        <c:tickLblPos val="low"/>
        <c:crossAx val="83563264"/>
        <c:crosses val="autoZero"/>
        <c:lblAlgn val="ctr"/>
        <c:lblOffset val="100"/>
        <c:tickLblSkip val="1"/>
      </c:catAx>
      <c:valAx>
        <c:axId val="83563264"/>
        <c:scaling>
          <c:orientation val="minMax"/>
        </c:scaling>
        <c:axPos val="t"/>
        <c:numFmt formatCode="General" sourceLinked="1"/>
        <c:majorTickMark val="in"/>
        <c:tickLblPos val="nextTo"/>
        <c:crossAx val="83508224"/>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МедиаИндексу'!$B$28:$B$57</c:f>
              <c:strCache>
                <c:ptCount val="30"/>
                <c:pt idx="0">
                  <c:v>Тверские ведомости (vedtver.ru)</c:v>
                </c:pt>
                <c:pt idx="1">
                  <c:v>Тверская жизнь (tverlife.ru)</c:v>
                </c:pt>
                <c:pt idx="2">
                  <c:v>Главный региональный (glavny.tv)</c:v>
                </c:pt>
                <c:pt idx="3">
                  <c:v>Знамя (kuvznama.ru)</c:v>
                </c:pt>
                <c:pt idx="4">
                  <c:v>Тверь (toptver.ru)</c:v>
                </c:pt>
                <c:pt idx="5">
                  <c:v>ГТРК Тверь</c:v>
                </c:pt>
                <c:pt idx="6">
                  <c:v>Официальный сайт партии КПРФ (kprf.ru)</c:v>
                </c:pt>
                <c:pt idx="7">
                  <c:v>Tverisport.ru</c:v>
                </c:pt>
                <c:pt idx="8">
                  <c:v>Заря (konzarya.ru)</c:v>
                </c:pt>
                <c:pt idx="9">
                  <c:v>Новости Твери (tver-news.net)</c:v>
                </c:pt>
                <c:pt idx="10">
                  <c:v>Gorodskoyportal.ru/orel</c:v>
                </c:pt>
                <c:pt idx="11">
                  <c:v>Авангард (авангард.тверскаяобласть.рф)</c:v>
                </c:pt>
                <c:pt idx="12">
                  <c:v>Андреапольские вести (андреапольскиевести.тверскаяобласть.рф)</c:v>
                </c:pt>
                <c:pt idx="13">
                  <c:v>БезФормата Орел (orel.bezformata.com)</c:v>
                </c:pt>
                <c:pt idx="14">
                  <c:v>Бельская правда (бельскаяправда.тверскаяобласть.рф)</c:v>
                </c:pt>
                <c:pt idx="15">
                  <c:v>Вперед (вперед.тверскаяобласть.рф)</c:v>
                </c:pt>
                <c:pt idx="16">
                  <c:v>Вышневолоцкая правда (вышневолоцкаяправда.тверскаяобласть.рф)</c:v>
                </c:pt>
                <c:pt idx="17">
                  <c:v>Жарковский вестник (жарковскийвестник.тверскаяобласть.рф)</c:v>
                </c:pt>
                <c:pt idx="18">
                  <c:v>Зубцовская жизнь (зубцовскаяжизнь.тверскаяобласть.рф)</c:v>
                </c:pt>
                <c:pt idx="19">
                  <c:v>Истоки (istoki.tv)</c:v>
                </c:pt>
                <c:pt idx="20">
                  <c:v>Коммунар (коммунар.тверскаяобласть.рф)</c:v>
                </c:pt>
                <c:pt idx="21">
                  <c:v>Ленинское знамя (leninskoeznamya.tverreg.ru)</c:v>
                </c:pt>
                <c:pt idx="22">
                  <c:v>Лесной вестник (леснойвестник.тверскаяобласть.рф)</c:v>
                </c:pt>
                <c:pt idx="23">
                  <c:v>Молоковский край (молоковскийкрай.тверскаяобласть.рф)</c:v>
                </c:pt>
                <c:pt idx="24">
                  <c:v>Наша жизнь (нашажизнь.тверскаяобласть.рф)</c:v>
                </c:pt>
                <c:pt idx="25">
                  <c:v>Наша позиция (nashpoz.ru)</c:v>
                </c:pt>
                <c:pt idx="26">
                  <c:v>Новая жизнь (новаяжизнь.тверскаяобласть.рф)</c:v>
                </c:pt>
                <c:pt idx="27">
                  <c:v>Новоторжский вестник (nvestnik.ru)</c:v>
                </c:pt>
                <c:pt idx="28">
                  <c:v>Сандовские вести (сандовскиевести.тверскаяобласть.рф)</c:v>
                </c:pt>
                <c:pt idx="29">
                  <c:v>Спировские известия (спировскиеизвестия.тверскаяобласть.рф)</c:v>
                </c:pt>
              </c:strCache>
            </c:strRef>
          </c:cat>
          <c:val>
            <c:numRef>
              <c:f>'СМИ по МедиаИндексу'!$C$28:$C$57</c:f>
              <c:numCache>
                <c:formatCode>General</c:formatCode>
                <c:ptCount val="30"/>
                <c:pt idx="0">
                  <c:v>15</c:v>
                </c:pt>
                <c:pt idx="1">
                  <c:v>9</c:v>
                </c:pt>
                <c:pt idx="2">
                  <c:v>5</c:v>
                </c:pt>
                <c:pt idx="3">
                  <c:v>5</c:v>
                </c:pt>
                <c:pt idx="4">
                  <c:v>4</c:v>
                </c:pt>
                <c:pt idx="5">
                  <c:v>3</c:v>
                </c:pt>
                <c:pt idx="6">
                  <c:v>3</c:v>
                </c:pt>
                <c:pt idx="7">
                  <c:v>2</c:v>
                </c:pt>
                <c:pt idx="8">
                  <c:v>2</c:v>
                </c:pt>
                <c:pt idx="9">
                  <c:v>2</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val>
        </c:ser>
        <c:ser>
          <c:idx val="1"/>
          <c:order val="1"/>
          <c:tx>
            <c:v>Кол-во сообщений</c:v>
          </c:tx>
          <c:dLbls>
            <c:dLblPos val="inBase"/>
            <c:showVal val="1"/>
          </c:dLbls>
          <c:cat>
            <c:strRef>
              <c:f>'СМИ по МедиаИндексу'!$B$28:$B$57</c:f>
              <c:strCache>
                <c:ptCount val="30"/>
                <c:pt idx="0">
                  <c:v>Тверские ведомости (vedtver.ru)</c:v>
                </c:pt>
                <c:pt idx="1">
                  <c:v>Тверская жизнь (tverlife.ru)</c:v>
                </c:pt>
                <c:pt idx="2">
                  <c:v>Главный региональный (glavny.tv)</c:v>
                </c:pt>
                <c:pt idx="3">
                  <c:v>Знамя (kuvznama.ru)</c:v>
                </c:pt>
                <c:pt idx="4">
                  <c:v>Тверь (toptver.ru)</c:v>
                </c:pt>
                <c:pt idx="5">
                  <c:v>ГТРК Тверь</c:v>
                </c:pt>
                <c:pt idx="6">
                  <c:v>Официальный сайт партии КПРФ (kprf.ru)</c:v>
                </c:pt>
                <c:pt idx="7">
                  <c:v>Tverisport.ru</c:v>
                </c:pt>
                <c:pt idx="8">
                  <c:v>Заря (konzarya.ru)</c:v>
                </c:pt>
                <c:pt idx="9">
                  <c:v>Новости Твери (tver-news.net)</c:v>
                </c:pt>
                <c:pt idx="10">
                  <c:v>Gorodskoyportal.ru/orel</c:v>
                </c:pt>
                <c:pt idx="11">
                  <c:v>Авангард (авангард.тверскаяобласть.рф)</c:v>
                </c:pt>
                <c:pt idx="12">
                  <c:v>Андреапольские вести (андреапольскиевести.тверскаяобласть.рф)</c:v>
                </c:pt>
                <c:pt idx="13">
                  <c:v>БезФормата Орел (orel.bezformata.com)</c:v>
                </c:pt>
                <c:pt idx="14">
                  <c:v>Бельская правда (бельскаяправда.тверскаяобласть.рф)</c:v>
                </c:pt>
                <c:pt idx="15">
                  <c:v>Вперед (вперед.тверскаяобласть.рф)</c:v>
                </c:pt>
                <c:pt idx="16">
                  <c:v>Вышневолоцкая правда (вышневолоцкаяправда.тверскаяобласть.рф)</c:v>
                </c:pt>
                <c:pt idx="17">
                  <c:v>Жарковский вестник (жарковскийвестник.тверскаяобласть.рф)</c:v>
                </c:pt>
                <c:pt idx="18">
                  <c:v>Зубцовская жизнь (зубцовскаяжизнь.тверскаяобласть.рф)</c:v>
                </c:pt>
                <c:pt idx="19">
                  <c:v>Истоки (istoki.tv)</c:v>
                </c:pt>
                <c:pt idx="20">
                  <c:v>Коммунар (коммунар.тверскаяобласть.рф)</c:v>
                </c:pt>
                <c:pt idx="21">
                  <c:v>Ленинское знамя (leninskoeznamya.tverreg.ru)</c:v>
                </c:pt>
                <c:pt idx="22">
                  <c:v>Лесной вестник (леснойвестник.тверскаяобласть.рф)</c:v>
                </c:pt>
                <c:pt idx="23">
                  <c:v>Молоковский край (молоковскийкрай.тверскаяобласть.рф)</c:v>
                </c:pt>
                <c:pt idx="24">
                  <c:v>Наша жизнь (нашажизнь.тверскаяобласть.рф)</c:v>
                </c:pt>
                <c:pt idx="25">
                  <c:v>Наша позиция (nashpoz.ru)</c:v>
                </c:pt>
                <c:pt idx="26">
                  <c:v>Новая жизнь (новаяжизнь.тверскаяобласть.рф)</c:v>
                </c:pt>
                <c:pt idx="27">
                  <c:v>Новоторжский вестник (nvestnik.ru)</c:v>
                </c:pt>
                <c:pt idx="28">
                  <c:v>Сандовские вести (сандовскиевести.тверскаяобласть.рф)</c:v>
                </c:pt>
                <c:pt idx="29">
                  <c:v>Спировские известия (спировскиеизвестия.тверскаяобласть.рф)</c:v>
                </c:pt>
              </c:strCache>
            </c:strRef>
          </c:cat>
          <c:val>
            <c:numRef>
              <c:f>'СМИ по МедиаИндексу'!$D$28:$D$57</c:f>
              <c:numCache>
                <c:formatCode>General</c:formatCode>
                <c:ptCount val="30"/>
                <c:pt idx="0">
                  <c:v>3</c:v>
                </c:pt>
                <c:pt idx="1">
                  <c:v>2</c:v>
                </c:pt>
                <c:pt idx="2">
                  <c:v>1</c:v>
                </c:pt>
                <c:pt idx="3">
                  <c:v>5</c:v>
                </c:pt>
                <c:pt idx="4">
                  <c:v>1</c:v>
                </c:pt>
                <c:pt idx="5">
                  <c:v>1</c:v>
                </c:pt>
                <c:pt idx="6">
                  <c:v>1</c:v>
                </c:pt>
                <c:pt idx="7">
                  <c:v>1</c:v>
                </c:pt>
                <c:pt idx="8">
                  <c:v>1</c:v>
                </c:pt>
                <c:pt idx="9">
                  <c:v>2</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val>
        </c:ser>
        <c:axId val="87969792"/>
        <c:axId val="87971328"/>
      </c:barChart>
      <c:catAx>
        <c:axId val="87969792"/>
        <c:scaling>
          <c:orientation val="maxMin"/>
        </c:scaling>
        <c:axPos val="l"/>
        <c:numFmt formatCode="General" sourceLinked="1"/>
        <c:tickLblPos val="low"/>
        <c:crossAx val="87971328"/>
        <c:crosses val="autoZero"/>
        <c:lblAlgn val="ctr"/>
        <c:lblOffset val="100"/>
        <c:tickLblSkip val="1"/>
      </c:catAx>
      <c:valAx>
        <c:axId val="87971328"/>
        <c:scaling>
          <c:orientation val="minMax"/>
        </c:scaling>
        <c:delete val="1"/>
        <c:axPos val="t"/>
        <c:numFmt formatCode="General" sourceLinked="1"/>
        <c:majorTickMark val="in"/>
        <c:tickLblPos val="none"/>
        <c:crossAx val="87969792"/>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6B5016-AE72-485B-989E-B5AC4714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6190</TotalTime>
  <Pages>6</Pages>
  <Words>1346</Words>
  <Characters>7675</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9003</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1428</cp:revision>
  <cp:lastPrinted>2020-09-04T05:08:00Z</cp:lastPrinted>
  <dcterms:created xsi:type="dcterms:W3CDTF">2020-04-29T05:54:00Z</dcterms:created>
  <dcterms:modified xsi:type="dcterms:W3CDTF">2022-02-13T20:11:00Z</dcterms:modified>
</cp:coreProperties>
</file>