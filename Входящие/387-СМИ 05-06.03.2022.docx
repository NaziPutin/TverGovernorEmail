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76D5" w:rsidRPr="006A6F74" w:rsidRDefault="00595491" w:rsidP="00550F53">
      <w:pPr>
        <w:jc w:val="center"/>
        <w:rPr>
          <w:rFonts w:ascii="Arial" w:hAnsi="Arial" w:cs="Arial"/>
          <w:lang w:eastAsia="en-US"/>
        </w:rPr>
      </w:pPr>
      <w:r w:rsidRPr="006A6F74">
        <w:rPr>
          <w:rFonts w:ascii="Arial" w:hAnsi="Arial" w:cs="Arial"/>
          <w:noProof/>
        </w:rPr>
        <w:drawing>
          <wp:inline distT="0" distB="0" distL="0" distR="0">
            <wp:extent cx="1603468" cy="2009943"/>
            <wp:effectExtent l="0" t="0" r="0" b="9525"/>
            <wp:docPr id="23" name="Рисунок 23" descr="http://www.goldenkorona.ru/pic/arms_tver_ob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goldenkorona.ru/pic/arms_tver_obl.g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08368" cy="2016085"/>
                    </a:xfrm>
                    <a:prstGeom prst="rect">
                      <a:avLst/>
                    </a:prstGeom>
                    <a:noFill/>
                    <a:ln>
                      <a:noFill/>
                    </a:ln>
                  </pic:spPr>
                </pic:pic>
              </a:graphicData>
            </a:graphic>
          </wp:inline>
        </w:drawing>
      </w:r>
    </w:p>
    <w:p w:rsidR="008376D5" w:rsidRPr="006A6F74" w:rsidRDefault="008376D5" w:rsidP="008376D5">
      <w:pPr>
        <w:rPr>
          <w:rFonts w:ascii="Arial" w:hAnsi="Arial" w:cs="Arial"/>
          <w:lang w:eastAsia="en-US"/>
        </w:rPr>
      </w:pPr>
    </w:p>
    <w:p w:rsidR="008376D5" w:rsidRPr="006A6F74" w:rsidRDefault="008376D5" w:rsidP="008376D5">
      <w:pPr>
        <w:rPr>
          <w:rFonts w:ascii="Arial" w:hAnsi="Arial" w:cs="Arial"/>
          <w:lang w:eastAsia="en-US"/>
        </w:rPr>
      </w:pPr>
    </w:p>
    <w:p w:rsidR="008376D5" w:rsidRPr="006A6F74" w:rsidRDefault="008376D5" w:rsidP="008376D5">
      <w:pPr>
        <w:rPr>
          <w:rFonts w:ascii="Arial" w:hAnsi="Arial" w:cs="Arial"/>
          <w:lang w:eastAsia="en-US"/>
        </w:rPr>
      </w:pPr>
    </w:p>
    <w:p w:rsidR="00550F53" w:rsidRPr="006A6F74" w:rsidRDefault="00550F53" w:rsidP="008376D5">
      <w:pPr>
        <w:rPr>
          <w:rFonts w:ascii="Arial" w:hAnsi="Arial" w:cs="Arial"/>
          <w:lang w:eastAsia="en-US"/>
        </w:rPr>
      </w:pPr>
    </w:p>
    <w:p w:rsidR="00550F53" w:rsidRPr="006A6F74" w:rsidRDefault="00550F53" w:rsidP="008376D5">
      <w:pPr>
        <w:rPr>
          <w:rFonts w:ascii="Arial" w:hAnsi="Arial" w:cs="Arial"/>
          <w:lang w:eastAsia="en-US"/>
        </w:rPr>
      </w:pPr>
    </w:p>
    <w:p w:rsidR="00550F53" w:rsidRPr="006A6F74" w:rsidRDefault="00550F53" w:rsidP="008376D5">
      <w:pPr>
        <w:rPr>
          <w:rFonts w:ascii="Arial" w:hAnsi="Arial" w:cs="Arial"/>
          <w:lang w:eastAsia="en-US"/>
        </w:rPr>
      </w:pPr>
    </w:p>
    <w:p w:rsidR="00550F53" w:rsidRPr="006A6F74" w:rsidRDefault="00550F53" w:rsidP="008376D5">
      <w:pPr>
        <w:rPr>
          <w:rFonts w:ascii="Arial" w:hAnsi="Arial" w:cs="Arial"/>
          <w:lang w:eastAsia="en-US"/>
        </w:rPr>
      </w:pPr>
    </w:p>
    <w:p w:rsidR="00521328" w:rsidRPr="006A6F74" w:rsidRDefault="00521328" w:rsidP="008376D5">
      <w:pPr>
        <w:rPr>
          <w:rFonts w:ascii="Arial" w:hAnsi="Arial" w:cs="Arial"/>
          <w:lang w:eastAsia="en-US"/>
        </w:rPr>
      </w:pPr>
    </w:p>
    <w:p w:rsidR="00521328" w:rsidRPr="006A6F74" w:rsidRDefault="00521328" w:rsidP="008376D5">
      <w:pPr>
        <w:rPr>
          <w:rFonts w:ascii="Arial" w:hAnsi="Arial" w:cs="Arial"/>
          <w:lang w:eastAsia="en-US"/>
        </w:rPr>
      </w:pPr>
    </w:p>
    <w:p w:rsidR="00521328" w:rsidRPr="006A6F74" w:rsidRDefault="00521328" w:rsidP="008376D5">
      <w:pPr>
        <w:rPr>
          <w:rFonts w:ascii="Arial" w:hAnsi="Arial" w:cs="Arial"/>
          <w:lang w:eastAsia="en-US"/>
        </w:rPr>
      </w:pPr>
    </w:p>
    <w:p w:rsidR="00521328" w:rsidRPr="00A574D8" w:rsidRDefault="00521328" w:rsidP="00A574D8">
      <w:pPr>
        <w:jc w:val="center"/>
        <w:rPr>
          <w:rFonts w:ascii="Arial" w:hAnsi="Arial" w:cs="Arial"/>
          <w:b/>
          <w:caps/>
          <w:color w:val="033F28"/>
          <w:spacing w:val="10"/>
          <w:kern w:val="28"/>
          <w:sz w:val="52"/>
          <w:szCs w:val="56"/>
          <w:lang w:eastAsia="en-US"/>
        </w:rPr>
      </w:pPr>
    </w:p>
    <w:p w:rsidR="0045472D" w:rsidRDefault="0045472D" w:rsidP="0030306F">
      <w:pPr>
        <w:spacing w:line="312" w:lineRule="auto"/>
        <w:jc w:val="center"/>
        <w:rPr>
          <w:rFonts w:ascii="Arial" w:hAnsi="Arial" w:cs="Arial"/>
          <w:b/>
          <w:caps/>
          <w:color w:val="033F28"/>
          <w:spacing w:val="10"/>
          <w:kern w:val="28"/>
          <w:sz w:val="52"/>
          <w:szCs w:val="56"/>
          <w:lang w:eastAsia="en-US"/>
        </w:rPr>
      </w:pPr>
      <w:r>
        <w:rPr>
          <w:rFonts w:ascii="Arial" w:hAnsi="Arial" w:cs="Arial"/>
          <w:b/>
          <w:caps/>
          <w:color w:val="033F28"/>
          <w:spacing w:val="10"/>
          <w:kern w:val="28"/>
          <w:sz w:val="52"/>
          <w:szCs w:val="56"/>
          <w:lang w:eastAsia="en-US"/>
        </w:rPr>
        <w:t>ежедневный</w:t>
      </w:r>
    </w:p>
    <w:p w:rsidR="00A574D8" w:rsidRDefault="00A574D8" w:rsidP="0030306F">
      <w:pPr>
        <w:spacing w:line="312" w:lineRule="auto"/>
        <w:jc w:val="center"/>
        <w:rPr>
          <w:rFonts w:ascii="Arial" w:hAnsi="Arial" w:cs="Arial"/>
          <w:b/>
          <w:caps/>
          <w:color w:val="033F28"/>
          <w:spacing w:val="10"/>
          <w:kern w:val="28"/>
          <w:sz w:val="52"/>
          <w:szCs w:val="56"/>
          <w:lang w:eastAsia="en-US"/>
        </w:rPr>
      </w:pPr>
      <w:r>
        <w:rPr>
          <w:rFonts w:ascii="Arial" w:hAnsi="Arial" w:cs="Arial"/>
          <w:b/>
          <w:caps/>
          <w:color w:val="033F28"/>
          <w:spacing w:val="10"/>
          <w:kern w:val="28"/>
          <w:sz w:val="52"/>
          <w:szCs w:val="56"/>
          <w:lang w:eastAsia="en-US"/>
        </w:rPr>
        <w:t>МОНИТОРИНГ</w:t>
      </w:r>
    </w:p>
    <w:p w:rsidR="008430CB" w:rsidRDefault="00A574D8" w:rsidP="0030306F">
      <w:pPr>
        <w:spacing w:line="312" w:lineRule="auto"/>
        <w:jc w:val="center"/>
        <w:rPr>
          <w:rFonts w:ascii="Arial" w:hAnsi="Arial" w:cs="Arial"/>
          <w:b/>
          <w:caps/>
          <w:color w:val="033F28"/>
          <w:spacing w:val="10"/>
          <w:kern w:val="28"/>
          <w:sz w:val="52"/>
          <w:szCs w:val="56"/>
          <w:lang w:eastAsia="en-US"/>
        </w:rPr>
      </w:pPr>
      <w:r w:rsidRPr="00A574D8">
        <w:rPr>
          <w:rFonts w:ascii="Arial" w:hAnsi="Arial" w:cs="Arial"/>
          <w:b/>
          <w:caps/>
          <w:color w:val="033F28"/>
          <w:spacing w:val="10"/>
          <w:kern w:val="28"/>
          <w:sz w:val="52"/>
          <w:szCs w:val="56"/>
          <w:lang w:eastAsia="en-US"/>
        </w:rPr>
        <w:t>СОЦИАЛЬНО-ПОЛИТИЧЕСКОЙ СИТУАЦИИ В Т</w:t>
      </w:r>
      <w:r w:rsidR="0030306F">
        <w:rPr>
          <w:rFonts w:ascii="Arial" w:hAnsi="Arial" w:cs="Arial"/>
          <w:b/>
          <w:caps/>
          <w:color w:val="033F28"/>
          <w:spacing w:val="10"/>
          <w:kern w:val="28"/>
          <w:sz w:val="52"/>
          <w:szCs w:val="56"/>
          <w:lang w:eastAsia="en-US"/>
        </w:rPr>
        <w:t>верской</w:t>
      </w:r>
      <w:r w:rsidRPr="00A574D8">
        <w:rPr>
          <w:rFonts w:ascii="Arial" w:hAnsi="Arial" w:cs="Arial"/>
          <w:b/>
          <w:caps/>
          <w:color w:val="033F28"/>
          <w:spacing w:val="10"/>
          <w:kern w:val="28"/>
          <w:sz w:val="52"/>
          <w:szCs w:val="56"/>
          <w:lang w:eastAsia="en-US"/>
        </w:rPr>
        <w:t xml:space="preserve"> ОБЛАСТИ</w:t>
      </w:r>
    </w:p>
    <w:p w:rsidR="00521328" w:rsidRPr="00A574D8" w:rsidRDefault="00A574D8" w:rsidP="0030306F">
      <w:pPr>
        <w:spacing w:line="312" w:lineRule="auto"/>
        <w:jc w:val="center"/>
        <w:rPr>
          <w:rFonts w:ascii="Arial" w:hAnsi="Arial" w:cs="Arial"/>
          <w:b/>
          <w:caps/>
          <w:color w:val="033F28"/>
          <w:spacing w:val="10"/>
          <w:kern w:val="28"/>
          <w:sz w:val="52"/>
          <w:szCs w:val="56"/>
          <w:lang w:eastAsia="en-US"/>
        </w:rPr>
      </w:pPr>
      <w:r w:rsidRPr="00A574D8">
        <w:rPr>
          <w:rFonts w:ascii="Arial" w:hAnsi="Arial" w:cs="Arial"/>
          <w:b/>
          <w:caps/>
          <w:color w:val="033F28"/>
          <w:spacing w:val="10"/>
          <w:kern w:val="28"/>
          <w:sz w:val="52"/>
          <w:szCs w:val="56"/>
          <w:lang w:eastAsia="en-US"/>
        </w:rPr>
        <w:t>(</w:t>
      </w:r>
      <w:r w:rsidRPr="0030306F">
        <w:rPr>
          <w:rFonts w:ascii="Arial" w:hAnsi="Arial" w:cs="Arial"/>
          <w:b/>
          <w:caps/>
          <w:color w:val="033F28"/>
          <w:spacing w:val="10"/>
          <w:kern w:val="28"/>
          <w:sz w:val="40"/>
          <w:szCs w:val="40"/>
          <w:lang w:eastAsia="en-US"/>
        </w:rPr>
        <w:t>ПО СООБЩЕНИЯМ СМИ</w:t>
      </w:r>
      <w:r w:rsidRPr="00A574D8">
        <w:rPr>
          <w:rFonts w:ascii="Arial" w:hAnsi="Arial" w:cs="Arial"/>
          <w:b/>
          <w:caps/>
          <w:color w:val="033F28"/>
          <w:spacing w:val="10"/>
          <w:kern w:val="28"/>
          <w:sz w:val="52"/>
          <w:szCs w:val="56"/>
          <w:lang w:eastAsia="en-US"/>
        </w:rPr>
        <w:t>)</w:t>
      </w:r>
    </w:p>
    <w:p w:rsidR="001F29D7" w:rsidRDefault="001F29D7" w:rsidP="005D6F04">
      <w:pPr>
        <w:pStyle w:val="afffff0"/>
        <w:spacing w:before="0" w:after="600"/>
        <w:jc w:val="center"/>
        <w:rPr>
          <w:rFonts w:ascii="Arial" w:hAnsi="Arial" w:cs="Arial"/>
          <w:caps w:val="0"/>
          <w:sz w:val="28"/>
          <w:szCs w:val="28"/>
          <w:lang w:val="ru-RU"/>
        </w:rPr>
      </w:pPr>
    </w:p>
    <w:p w:rsidR="008376D5" w:rsidRPr="00255E81" w:rsidRDefault="008B62BE" w:rsidP="005D6F04">
      <w:pPr>
        <w:pStyle w:val="afffff0"/>
        <w:spacing w:before="0" w:after="600"/>
        <w:jc w:val="center"/>
        <w:rPr>
          <w:rFonts w:ascii="Arial" w:hAnsi="Arial" w:cs="Arial"/>
          <w:b/>
          <w:caps w:val="0"/>
          <w:sz w:val="28"/>
          <w:szCs w:val="28"/>
          <w:lang w:val="ru-RU"/>
        </w:rPr>
      </w:pPr>
      <w:r>
        <w:rPr>
          <w:rFonts w:ascii="Arial" w:hAnsi="Arial" w:cs="Arial"/>
          <w:b/>
          <w:caps w:val="0"/>
          <w:sz w:val="28"/>
          <w:szCs w:val="28"/>
          <w:lang w:val="ru-RU"/>
        </w:rPr>
        <w:t>6</w:t>
      </w:r>
      <w:r w:rsidR="00C842B4">
        <w:rPr>
          <w:rFonts w:ascii="Arial" w:hAnsi="Arial" w:cs="Arial"/>
          <w:b/>
          <w:caps w:val="0"/>
          <w:sz w:val="28"/>
          <w:szCs w:val="28"/>
          <w:lang w:val="ru-RU"/>
        </w:rPr>
        <w:t xml:space="preserve"> </w:t>
      </w:r>
      <w:r>
        <w:rPr>
          <w:rFonts w:ascii="Arial" w:hAnsi="Arial" w:cs="Arial"/>
          <w:b/>
          <w:caps w:val="0"/>
          <w:sz w:val="28"/>
          <w:szCs w:val="28"/>
          <w:lang w:val="ru-RU"/>
        </w:rPr>
        <w:t>марта</w:t>
      </w:r>
      <w:r w:rsidR="00E55617" w:rsidRPr="00255E81">
        <w:rPr>
          <w:rFonts w:ascii="Arial" w:hAnsi="Arial" w:cs="Arial"/>
          <w:b/>
          <w:caps w:val="0"/>
          <w:sz w:val="28"/>
          <w:szCs w:val="28"/>
          <w:lang w:val="ru-RU"/>
        </w:rPr>
        <w:t xml:space="preserve"> </w:t>
      </w:r>
      <w:r w:rsidR="005D6F04" w:rsidRPr="00255E81">
        <w:rPr>
          <w:rFonts w:ascii="Arial" w:hAnsi="Arial" w:cs="Arial"/>
          <w:b/>
          <w:caps w:val="0"/>
          <w:sz w:val="28"/>
          <w:szCs w:val="28"/>
          <w:lang w:val="ru-RU"/>
        </w:rPr>
        <w:t>20</w:t>
      </w:r>
      <w:r w:rsidR="000D379C">
        <w:rPr>
          <w:rFonts w:ascii="Arial" w:hAnsi="Arial" w:cs="Arial"/>
          <w:b/>
          <w:caps w:val="0"/>
          <w:sz w:val="28"/>
          <w:szCs w:val="28"/>
          <w:lang w:val="ru-RU"/>
        </w:rPr>
        <w:t>2</w:t>
      </w:r>
      <w:r w:rsidR="006425FF">
        <w:rPr>
          <w:rFonts w:ascii="Arial" w:hAnsi="Arial" w:cs="Arial"/>
          <w:b/>
          <w:caps w:val="0"/>
          <w:sz w:val="28"/>
          <w:szCs w:val="28"/>
          <w:lang w:val="ru-RU"/>
        </w:rPr>
        <w:t>2</w:t>
      </w:r>
      <w:r w:rsidR="005D6F04" w:rsidRPr="00255E81">
        <w:rPr>
          <w:rFonts w:ascii="Arial" w:hAnsi="Arial" w:cs="Arial"/>
          <w:b/>
          <w:caps w:val="0"/>
          <w:sz w:val="28"/>
          <w:szCs w:val="28"/>
          <w:lang w:val="ru-RU"/>
        </w:rPr>
        <w:t xml:space="preserve"> года</w:t>
      </w:r>
    </w:p>
    <w:p w:rsidR="0030306F" w:rsidRDefault="0030306F" w:rsidP="00595491">
      <w:pPr>
        <w:jc w:val="center"/>
        <w:rPr>
          <w:rFonts w:ascii="Arial" w:hAnsi="Arial" w:cs="Arial"/>
          <w:b/>
          <w:caps/>
          <w:color w:val="033F28"/>
          <w:spacing w:val="10"/>
          <w:kern w:val="28"/>
          <w:sz w:val="56"/>
          <w:szCs w:val="56"/>
          <w:lang w:eastAsia="en-US"/>
        </w:rPr>
      </w:pPr>
    </w:p>
    <w:p w:rsidR="0030306F" w:rsidRDefault="0030306F" w:rsidP="00595491">
      <w:pPr>
        <w:jc w:val="center"/>
        <w:rPr>
          <w:rFonts w:ascii="Arial" w:hAnsi="Arial" w:cs="Arial"/>
          <w:b/>
          <w:caps/>
          <w:color w:val="033F28"/>
          <w:spacing w:val="10"/>
          <w:kern w:val="28"/>
          <w:sz w:val="56"/>
          <w:szCs w:val="56"/>
          <w:lang w:eastAsia="en-US"/>
        </w:rPr>
      </w:pPr>
    </w:p>
    <w:p w:rsidR="0030306F" w:rsidRPr="006A6F74" w:rsidRDefault="0030306F" w:rsidP="00595491">
      <w:pPr>
        <w:jc w:val="center"/>
        <w:rPr>
          <w:rFonts w:ascii="Arial" w:hAnsi="Arial" w:cs="Arial"/>
          <w:b/>
          <w:caps/>
          <w:color w:val="033F28"/>
          <w:spacing w:val="10"/>
          <w:kern w:val="28"/>
          <w:sz w:val="56"/>
          <w:szCs w:val="56"/>
          <w:lang w:eastAsia="en-US"/>
        </w:rPr>
      </w:pPr>
    </w:p>
    <w:p w:rsidR="00595491" w:rsidRDefault="00595491" w:rsidP="00595491">
      <w:pPr>
        <w:jc w:val="center"/>
        <w:rPr>
          <w:rFonts w:ascii="Arial" w:hAnsi="Arial" w:cs="Arial"/>
          <w:lang w:eastAsia="en-US"/>
        </w:rPr>
      </w:pPr>
    </w:p>
    <w:p w:rsidR="0030306F" w:rsidRDefault="0030306F" w:rsidP="00595491">
      <w:pPr>
        <w:jc w:val="center"/>
        <w:rPr>
          <w:rFonts w:ascii="Arial" w:hAnsi="Arial" w:cs="Arial"/>
          <w:lang w:eastAsia="en-US"/>
        </w:rPr>
      </w:pPr>
    </w:p>
    <w:p w:rsidR="009C1E40" w:rsidRDefault="009C1E40" w:rsidP="00595491">
      <w:pPr>
        <w:jc w:val="center"/>
        <w:rPr>
          <w:rFonts w:ascii="Arial" w:hAnsi="Arial" w:cs="Arial"/>
          <w:lang w:eastAsia="en-US"/>
        </w:rPr>
      </w:pPr>
    </w:p>
    <w:p w:rsidR="009C1E40" w:rsidRDefault="009C1E40">
      <w:pPr>
        <w:rPr>
          <w:rFonts w:ascii="Arial" w:hAnsi="Arial" w:cs="Arial"/>
          <w:lang w:eastAsia="en-US"/>
        </w:rPr>
      </w:pPr>
      <w:r>
        <w:rPr>
          <w:rFonts w:ascii="Arial" w:hAnsi="Arial" w:cs="Arial"/>
          <w:lang w:eastAsia="en-US"/>
        </w:rPr>
        <w:br w:type="page"/>
      </w:r>
    </w:p>
    <w:p w:rsidR="009C1E40" w:rsidRDefault="009C1E40" w:rsidP="00595491">
      <w:pPr>
        <w:jc w:val="center"/>
        <w:rPr>
          <w:rFonts w:ascii="Arial" w:hAnsi="Arial" w:cs="Arial"/>
          <w:lang w:eastAsia="en-US"/>
        </w:rPr>
      </w:pPr>
    </w:p>
    <w:p w:rsidR="009425BE" w:rsidRDefault="009425BE" w:rsidP="00B47179">
      <w:pPr>
        <w:jc w:val="right"/>
        <w:rPr>
          <w:rFonts w:ascii="Arial" w:hAnsi="Arial" w:cs="Arial"/>
          <w:caps/>
          <w:color w:val="033F28"/>
          <w:spacing w:val="10"/>
          <w:kern w:val="28"/>
          <w:sz w:val="24"/>
          <w:szCs w:val="24"/>
          <w:lang w:eastAsia="en-US"/>
        </w:rPr>
      </w:pPr>
    </w:p>
    <w:p w:rsidR="00B47179" w:rsidRDefault="00B47179" w:rsidP="00B47179">
      <w:pPr>
        <w:jc w:val="right"/>
        <w:rPr>
          <w:rFonts w:ascii="Arial" w:hAnsi="Arial" w:cs="Arial"/>
          <w:caps/>
          <w:color w:val="033F28"/>
          <w:spacing w:val="10"/>
          <w:kern w:val="28"/>
          <w:sz w:val="24"/>
          <w:szCs w:val="24"/>
          <w:lang w:eastAsia="en-US"/>
        </w:rPr>
      </w:pPr>
      <w:r w:rsidRPr="00B47179">
        <w:rPr>
          <w:rFonts w:ascii="Arial" w:hAnsi="Arial" w:cs="Arial"/>
          <w:caps/>
          <w:color w:val="033F28"/>
          <w:spacing w:val="10"/>
          <w:kern w:val="28"/>
          <w:sz w:val="24"/>
          <w:szCs w:val="24"/>
          <w:lang w:eastAsia="en-US"/>
        </w:rPr>
        <w:t>МОНИТОРИНГ СОЦИАЛЬНО-ПОЛИТИЧЕСКОЙ</w:t>
      </w:r>
    </w:p>
    <w:p w:rsidR="00B47179" w:rsidRDefault="00B47179" w:rsidP="00B47179">
      <w:pPr>
        <w:jc w:val="right"/>
        <w:rPr>
          <w:rFonts w:ascii="Arial" w:hAnsi="Arial" w:cs="Arial"/>
          <w:caps/>
          <w:color w:val="033F28"/>
          <w:spacing w:val="10"/>
          <w:kern w:val="28"/>
          <w:sz w:val="24"/>
          <w:szCs w:val="24"/>
          <w:lang w:eastAsia="en-US"/>
        </w:rPr>
      </w:pPr>
      <w:r w:rsidRPr="00B47179">
        <w:rPr>
          <w:rFonts w:ascii="Arial" w:hAnsi="Arial" w:cs="Arial"/>
          <w:caps/>
          <w:color w:val="033F28"/>
          <w:spacing w:val="10"/>
          <w:kern w:val="28"/>
          <w:sz w:val="24"/>
          <w:szCs w:val="24"/>
          <w:lang w:eastAsia="en-US"/>
        </w:rPr>
        <w:t>СИТУАЦИИ В Тверской</w:t>
      </w:r>
      <w:r>
        <w:rPr>
          <w:rFonts w:ascii="Arial" w:hAnsi="Arial" w:cs="Arial"/>
          <w:caps/>
          <w:color w:val="033F28"/>
          <w:spacing w:val="10"/>
          <w:kern w:val="28"/>
          <w:sz w:val="24"/>
          <w:szCs w:val="24"/>
          <w:lang w:eastAsia="en-US"/>
        </w:rPr>
        <w:t xml:space="preserve"> ОБЛАСТИ</w:t>
      </w:r>
    </w:p>
    <w:p w:rsidR="00B47179" w:rsidRPr="00B47179" w:rsidRDefault="00B47179" w:rsidP="00B47179">
      <w:pPr>
        <w:jc w:val="right"/>
        <w:rPr>
          <w:rFonts w:ascii="Arial" w:hAnsi="Arial" w:cs="Arial"/>
          <w:caps/>
          <w:color w:val="033F28"/>
          <w:spacing w:val="10"/>
          <w:kern w:val="28"/>
          <w:sz w:val="24"/>
          <w:szCs w:val="24"/>
          <w:lang w:eastAsia="en-US"/>
        </w:rPr>
      </w:pPr>
      <w:r w:rsidRPr="00B47179">
        <w:rPr>
          <w:rFonts w:ascii="Arial" w:hAnsi="Arial" w:cs="Arial"/>
          <w:caps/>
          <w:color w:val="033F28"/>
          <w:spacing w:val="10"/>
          <w:kern w:val="28"/>
          <w:sz w:val="24"/>
          <w:szCs w:val="24"/>
          <w:lang w:eastAsia="en-US"/>
        </w:rPr>
        <w:t>(ПО СООБЩЕНИЯМ СМИ)</w:t>
      </w:r>
    </w:p>
    <w:p w:rsidR="00844808" w:rsidRPr="00B47179" w:rsidRDefault="00104CD7" w:rsidP="00104CD7">
      <w:pPr>
        <w:tabs>
          <w:tab w:val="left" w:pos="2788"/>
        </w:tabs>
        <w:rPr>
          <w:sz w:val="24"/>
          <w:szCs w:val="24"/>
        </w:rPr>
      </w:pPr>
      <w:r>
        <w:rPr>
          <w:sz w:val="24"/>
          <w:szCs w:val="24"/>
        </w:rPr>
        <w:tab/>
      </w:r>
    </w:p>
    <w:p w:rsidR="00B47179" w:rsidRDefault="00B47179">
      <w:pPr>
        <w:rPr>
          <w:sz w:val="24"/>
          <w:szCs w:val="24"/>
        </w:rPr>
      </w:pPr>
    </w:p>
    <w:p w:rsidR="00B47179" w:rsidRDefault="00B47179">
      <w:pPr>
        <w:rPr>
          <w:sz w:val="24"/>
          <w:szCs w:val="24"/>
        </w:rPr>
      </w:pPr>
    </w:p>
    <w:p w:rsidR="00B47179" w:rsidRPr="002B6E40" w:rsidRDefault="00B47179" w:rsidP="00B47179">
      <w:pPr>
        <w:spacing w:line="312" w:lineRule="auto"/>
        <w:rPr>
          <w:sz w:val="24"/>
          <w:szCs w:val="24"/>
        </w:rPr>
      </w:pPr>
    </w:p>
    <w:p w:rsidR="00B47179" w:rsidRPr="002B6E40" w:rsidRDefault="00B47179" w:rsidP="00B47179">
      <w:pPr>
        <w:jc w:val="right"/>
        <w:rPr>
          <w:rFonts w:ascii="Arial" w:hAnsi="Arial" w:cs="Arial"/>
        </w:rPr>
      </w:pPr>
    </w:p>
    <w:p w:rsidR="000D408A" w:rsidRPr="002B6E40" w:rsidRDefault="000D408A" w:rsidP="006F5F7A">
      <w:pPr>
        <w:rPr>
          <w:rFonts w:ascii="Arial" w:hAnsi="Arial" w:cs="Arial"/>
          <w:i/>
        </w:rPr>
      </w:pPr>
    </w:p>
    <w:p w:rsidR="00A1711B" w:rsidRPr="002B6E40" w:rsidRDefault="00A1711B" w:rsidP="006F5F7A">
      <w:pPr>
        <w:rPr>
          <w:rFonts w:ascii="Arial" w:hAnsi="Arial" w:cs="Arial"/>
          <w:sz w:val="2"/>
          <w:szCs w:val="2"/>
        </w:rPr>
      </w:pPr>
    </w:p>
    <w:bookmarkStart w:id="0" w:name="_1._Совокупные_количественные" w:displacedByCustomXml="next"/>
    <w:bookmarkEnd w:id="0" w:displacedByCustomXml="next"/>
    <w:bookmarkStart w:id="1" w:name="_Toc452652279" w:displacedByCustomXml="next"/>
    <w:bookmarkStart w:id="2" w:name="_Toc457918692" w:displacedByCustomXml="next"/>
    <w:bookmarkStart w:id="3" w:name="_Toc277854893" w:displacedByCustomXml="next"/>
    <w:bookmarkStart w:id="4" w:name="_Toc446609533" w:displacedByCustomXml="next"/>
    <w:sdt>
      <w:sdtPr>
        <w:rPr>
          <w:rFonts w:ascii="Arial" w:hAnsi="Arial"/>
          <w:b/>
          <w:noProof/>
          <w:color w:val="000000" w:themeColor="text1"/>
        </w:rPr>
        <w:id w:val="25424139"/>
        <w:docPartObj>
          <w:docPartGallery w:val="Table of Contents"/>
          <w:docPartUnique/>
        </w:docPartObj>
      </w:sdtPr>
      <w:sdtEndPr>
        <w:rPr>
          <w:color w:val="auto"/>
        </w:rPr>
      </w:sdtEndPr>
      <w:sdtContent>
        <w:p w:rsidR="007715D0" w:rsidRPr="008E5EBE" w:rsidRDefault="000D408A" w:rsidP="00D45430">
          <w:pPr>
            <w:spacing w:line="312" w:lineRule="auto"/>
            <w:jc w:val="both"/>
            <w:rPr>
              <w:rFonts w:ascii="Arial" w:hAnsi="Arial" w:cs="Arial"/>
              <w:color w:val="000000" w:themeColor="text1"/>
            </w:rPr>
          </w:pPr>
          <w:r w:rsidRPr="008E5EBE">
            <w:rPr>
              <w:rFonts w:ascii="Arial" w:hAnsi="Arial" w:cs="Arial"/>
              <w:b/>
              <w:bCs/>
              <w:color w:val="000000" w:themeColor="text1"/>
              <w:sz w:val="24"/>
              <w:szCs w:val="24"/>
            </w:rPr>
            <w:t>ОСВЕЩЕНИЕ В СМИ ДЕЯТЕЛЬНОСТИ И.М. РУДЕНИ</w:t>
          </w:r>
        </w:p>
        <w:p w:rsidR="00206896" w:rsidRDefault="001665FB" w:rsidP="00206896">
          <w:pPr>
            <w:pStyle w:val="26"/>
            <w:rPr>
              <w:rFonts w:asciiTheme="minorHAnsi" w:eastAsiaTheme="minorEastAsia" w:hAnsiTheme="minorHAnsi" w:cstheme="minorBidi"/>
              <w:sz w:val="22"/>
              <w:szCs w:val="22"/>
            </w:rPr>
          </w:pPr>
          <w:r w:rsidRPr="003F1B53">
            <w:rPr>
              <w:sz w:val="22"/>
              <w:szCs w:val="22"/>
            </w:rPr>
            <w:fldChar w:fldCharType="begin"/>
          </w:r>
          <w:r w:rsidR="007715D0" w:rsidRPr="003F1B53">
            <w:rPr>
              <w:sz w:val="22"/>
              <w:szCs w:val="22"/>
            </w:rPr>
            <w:instrText xml:space="preserve"> TOC \o "1-3" \h \z \u </w:instrText>
          </w:r>
          <w:r w:rsidRPr="003F1B53">
            <w:rPr>
              <w:sz w:val="22"/>
              <w:szCs w:val="22"/>
            </w:rPr>
            <w:fldChar w:fldCharType="separate"/>
          </w:r>
          <w:hyperlink w:anchor="_Toc496394398" w:history="1">
            <w:r w:rsidR="00206896" w:rsidRPr="0063603C">
              <w:rPr>
                <w:rStyle w:val="af3"/>
                <w:kern w:val="32"/>
              </w:rPr>
              <w:t>1.</w:t>
            </w:r>
            <w:r w:rsidR="00206896">
              <w:rPr>
                <w:rFonts w:asciiTheme="minorHAnsi" w:eastAsiaTheme="minorEastAsia" w:hAnsiTheme="minorHAnsi" w:cstheme="minorBidi"/>
                <w:sz w:val="22"/>
                <w:szCs w:val="22"/>
              </w:rPr>
              <w:tab/>
            </w:r>
            <w:r w:rsidR="00206896" w:rsidRPr="0063603C">
              <w:rPr>
                <w:rStyle w:val="af3"/>
                <w:kern w:val="32"/>
              </w:rPr>
              <w:t xml:space="preserve">УПОМИНАНИЯ ПО </w:t>
            </w:r>
            <w:r w:rsidR="003B6269" w:rsidRPr="003B6269">
              <w:rPr>
                <w:rStyle w:val="af3"/>
                <w:kern w:val="32"/>
              </w:rPr>
              <w:t xml:space="preserve">КАТЕГОРИЯМ </w:t>
            </w:r>
            <w:r w:rsidR="00206896" w:rsidRPr="0063603C">
              <w:rPr>
                <w:rStyle w:val="af3"/>
                <w:kern w:val="32"/>
              </w:rPr>
              <w:t>СМИ</w:t>
            </w:r>
            <w:r w:rsidR="00206896">
              <w:rPr>
                <w:webHidden/>
              </w:rPr>
              <w:tab/>
            </w:r>
            <w:r w:rsidR="00FF7000">
              <w:rPr>
                <w:webHidden/>
              </w:rPr>
              <w:t>3</w:t>
            </w:r>
          </w:hyperlink>
        </w:p>
        <w:p w:rsidR="00206896" w:rsidRDefault="00A47AEC" w:rsidP="00206896">
          <w:pPr>
            <w:pStyle w:val="26"/>
            <w:rPr>
              <w:rFonts w:asciiTheme="minorHAnsi" w:eastAsiaTheme="minorEastAsia" w:hAnsiTheme="minorHAnsi" w:cstheme="minorBidi"/>
              <w:sz w:val="22"/>
              <w:szCs w:val="22"/>
            </w:rPr>
          </w:pPr>
          <w:hyperlink w:anchor="_Toc496394401" w:history="1">
            <w:r w:rsidR="00206896" w:rsidRPr="0063603C">
              <w:rPr>
                <w:rStyle w:val="af3"/>
                <w:kern w:val="32"/>
              </w:rPr>
              <w:t>4.</w:t>
            </w:r>
            <w:r w:rsidR="00206896">
              <w:rPr>
                <w:rFonts w:asciiTheme="minorHAnsi" w:eastAsiaTheme="minorEastAsia" w:hAnsiTheme="minorHAnsi" w:cstheme="minorBidi"/>
                <w:sz w:val="22"/>
                <w:szCs w:val="22"/>
              </w:rPr>
              <w:tab/>
            </w:r>
            <w:r w:rsidR="00206896" w:rsidRPr="0063603C">
              <w:rPr>
                <w:rStyle w:val="af3"/>
                <w:kern w:val="32"/>
              </w:rPr>
              <w:t>СМИ ПО МЕДИАИНДЕКСУ И КОЛИЧЕСТВУ СООБЩЕНИЙ</w:t>
            </w:r>
            <w:r w:rsidR="00206896">
              <w:rPr>
                <w:webHidden/>
              </w:rPr>
              <w:tab/>
            </w:r>
            <w:r w:rsidR="00FF7000">
              <w:rPr>
                <w:webHidden/>
              </w:rPr>
              <w:t>4</w:t>
            </w:r>
          </w:hyperlink>
        </w:p>
        <w:p w:rsidR="00206896" w:rsidRDefault="00A47AEC" w:rsidP="00206896">
          <w:pPr>
            <w:pStyle w:val="26"/>
            <w:rPr>
              <w:rFonts w:asciiTheme="minorHAnsi" w:eastAsiaTheme="minorEastAsia" w:hAnsiTheme="minorHAnsi" w:cstheme="minorBidi"/>
              <w:sz w:val="22"/>
              <w:szCs w:val="22"/>
            </w:rPr>
          </w:pPr>
          <w:hyperlink w:anchor="_Toc496394403" w:history="1">
            <w:r w:rsidR="00206896" w:rsidRPr="0063603C">
              <w:rPr>
                <w:rStyle w:val="af3"/>
                <w:kern w:val="32"/>
              </w:rPr>
              <w:t>5.</w:t>
            </w:r>
            <w:r w:rsidR="00206896">
              <w:rPr>
                <w:rFonts w:asciiTheme="minorHAnsi" w:eastAsiaTheme="minorEastAsia" w:hAnsiTheme="minorHAnsi" w:cstheme="minorBidi"/>
                <w:sz w:val="22"/>
                <w:szCs w:val="22"/>
              </w:rPr>
              <w:tab/>
            </w:r>
            <w:r w:rsidR="00206896" w:rsidRPr="0063603C">
              <w:rPr>
                <w:rStyle w:val="af3"/>
                <w:kern w:val="32"/>
              </w:rPr>
              <w:t>НАИБОЛЕЕ ЗАМЕТНЫЕ ИНФОПОВОДЫ</w:t>
            </w:r>
            <w:r w:rsidR="00206896">
              <w:rPr>
                <w:webHidden/>
              </w:rPr>
              <w:tab/>
            </w:r>
            <w:r w:rsidR="00FF7000">
              <w:rPr>
                <w:webHidden/>
              </w:rPr>
              <w:t>5</w:t>
            </w:r>
          </w:hyperlink>
        </w:p>
        <w:p w:rsidR="00206896" w:rsidRDefault="00A47AEC" w:rsidP="00206896">
          <w:pPr>
            <w:pStyle w:val="26"/>
            <w:rPr>
              <w:rFonts w:asciiTheme="minorHAnsi" w:eastAsiaTheme="minorEastAsia" w:hAnsiTheme="minorHAnsi" w:cstheme="minorBidi"/>
              <w:sz w:val="22"/>
              <w:szCs w:val="22"/>
            </w:rPr>
          </w:pPr>
          <w:hyperlink w:anchor="_Toc496394404" w:history="1">
            <w:r w:rsidR="00206896" w:rsidRPr="0063603C">
              <w:rPr>
                <w:rStyle w:val="af3"/>
                <w:kern w:val="32"/>
              </w:rPr>
              <w:t>6.</w:t>
            </w:r>
            <w:r w:rsidR="00206896">
              <w:rPr>
                <w:rFonts w:asciiTheme="minorHAnsi" w:eastAsiaTheme="minorEastAsia" w:hAnsiTheme="minorHAnsi" w:cstheme="minorBidi"/>
                <w:sz w:val="22"/>
                <w:szCs w:val="22"/>
              </w:rPr>
              <w:tab/>
            </w:r>
            <w:r w:rsidR="00206896" w:rsidRPr="0063603C">
              <w:rPr>
                <w:rStyle w:val="af3"/>
                <w:kern w:val="32"/>
              </w:rPr>
              <w:t>ДАЙДЖЕСТ НАИБОЛЕЕ ЗАМЕТНЫХ СООБЩЕНИЙ СМИ</w:t>
            </w:r>
            <w:r w:rsidR="00206896">
              <w:rPr>
                <w:webHidden/>
              </w:rPr>
              <w:tab/>
            </w:r>
            <w:r w:rsidR="00FF7000">
              <w:rPr>
                <w:webHidden/>
              </w:rPr>
              <w:t>5</w:t>
            </w:r>
          </w:hyperlink>
        </w:p>
        <w:p w:rsidR="007715D0" w:rsidRPr="003F1B53" w:rsidRDefault="001665FB" w:rsidP="00206896">
          <w:pPr>
            <w:pStyle w:val="26"/>
          </w:pPr>
          <w:r w:rsidRPr="003F1B53">
            <w:fldChar w:fldCharType="end"/>
          </w:r>
        </w:p>
      </w:sdtContent>
    </w:sdt>
    <w:p w:rsidR="0062624F" w:rsidRPr="002B6E40" w:rsidRDefault="007715D0" w:rsidP="00274158">
      <w:pPr>
        <w:rPr>
          <w:rStyle w:val="113"/>
          <w:color w:val="auto"/>
        </w:rPr>
      </w:pPr>
      <w:r>
        <w:rPr>
          <w:rStyle w:val="113"/>
        </w:rPr>
        <w:br w:type="page"/>
      </w:r>
      <w:bookmarkStart w:id="5" w:name="_Toc446609537"/>
      <w:bookmarkStart w:id="6" w:name="_Toc452652284"/>
      <w:bookmarkEnd w:id="4"/>
      <w:bookmarkEnd w:id="3"/>
      <w:bookmarkEnd w:id="2"/>
      <w:bookmarkEnd w:id="1"/>
    </w:p>
    <w:p w:rsidR="002B6E40" w:rsidRPr="007715D0" w:rsidRDefault="00372D52" w:rsidP="007670AF">
      <w:pPr>
        <w:pStyle w:val="2"/>
        <w:rPr>
          <w:rStyle w:val="113"/>
        </w:rPr>
      </w:pPr>
      <w:bookmarkStart w:id="7" w:name="_Toc496394399"/>
      <w:r w:rsidRPr="00372D52">
        <w:rPr>
          <w:rStyle w:val="113"/>
        </w:rPr>
        <w:lastRenderedPageBreak/>
        <w:t>УПОМИНАНИЯ ПО КАТЕГОРИЯМ СМИ</w:t>
      </w:r>
      <w:bookmarkEnd w:id="7"/>
    </w:p>
    <w:p w:rsidR="007511B4" w:rsidRDefault="007511B4" w:rsidP="007E4DB4">
      <w:pPr>
        <w:ind w:hanging="142"/>
        <w:jc w:val="center"/>
        <w:rPr>
          <w:noProof/>
          <w:sz w:val="22"/>
          <w:szCs w:val="22"/>
          <w:lang w:val="en-US"/>
        </w:rPr>
      </w:pPr>
    </w:p>
    <w:p w:rsidR="007F0BAC" w:rsidRPr="007F0BAC" w:rsidRDefault="007F0BAC" w:rsidP="007E4DB4">
      <w:pPr>
        <w:ind w:hanging="142"/>
        <w:jc w:val="center"/>
        <w:rPr>
          <w:noProof/>
          <w:sz w:val="22"/>
          <w:szCs w:val="22"/>
          <w:lang w:val="en-US"/>
        </w:rPr>
      </w:pPr>
    </w:p>
    <w:p w:rsidR="00A47E12" w:rsidRDefault="00072121" w:rsidP="007E4DB4">
      <w:pPr>
        <w:ind w:hanging="142"/>
        <w:jc w:val="center"/>
        <w:rPr>
          <w:noProof/>
        </w:rPr>
      </w:pPr>
      <w:r>
        <w:rPr>
          <w:noProof/>
        </w:rPr>
        <w:drawing>
          <wp:inline distT="0" distB="0" distL="0" distR="0" wp14:anchorId="1B7B5400" wp14:editId="655249E8">
            <wp:extent cx="6469039" cy="3029803"/>
            <wp:effectExtent l="0" t="0" r="8255" b="0"/>
            <wp:docPr id="1" name="Диаграмма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A137B8" w:rsidRDefault="00A137B8" w:rsidP="007E4DB4">
      <w:pPr>
        <w:ind w:hanging="142"/>
        <w:jc w:val="center"/>
        <w:rPr>
          <w:noProof/>
        </w:rPr>
      </w:pPr>
    </w:p>
    <w:p w:rsidR="005F297B" w:rsidRDefault="005F297B" w:rsidP="007E4DB4">
      <w:pPr>
        <w:ind w:hanging="142"/>
        <w:jc w:val="center"/>
        <w:rPr>
          <w:noProof/>
        </w:rPr>
      </w:pPr>
    </w:p>
    <w:p w:rsidR="00E640BB" w:rsidRDefault="00E640BB" w:rsidP="007E4DB4">
      <w:pPr>
        <w:ind w:hanging="142"/>
        <w:jc w:val="center"/>
        <w:rPr>
          <w:noProof/>
        </w:rPr>
      </w:pPr>
    </w:p>
    <w:p w:rsidR="00E67C76" w:rsidRDefault="00E67C76" w:rsidP="007E4DB4">
      <w:pPr>
        <w:ind w:hanging="142"/>
        <w:jc w:val="center"/>
        <w:rPr>
          <w:noProof/>
        </w:rPr>
      </w:pPr>
    </w:p>
    <w:p w:rsidR="00C74A31" w:rsidRDefault="00CE7509" w:rsidP="007E4DB4">
      <w:pPr>
        <w:ind w:hanging="142"/>
        <w:jc w:val="center"/>
        <w:rPr>
          <w:noProof/>
        </w:rPr>
      </w:pPr>
      <w:r>
        <w:rPr>
          <w:noProof/>
        </w:rPr>
        <w:drawing>
          <wp:inline distT="0" distB="0" distL="0" distR="0" wp14:anchorId="7B823118" wp14:editId="4CA24EEB">
            <wp:extent cx="6045958" cy="3070746"/>
            <wp:effectExtent l="0" t="0" r="0" b="0"/>
            <wp:docPr id="4" name="Диаграмма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C74A31" w:rsidRDefault="00C74A31" w:rsidP="007E4DB4">
      <w:pPr>
        <w:ind w:hanging="142"/>
        <w:jc w:val="center"/>
        <w:rPr>
          <w:noProof/>
          <w:lang w:val="en-US"/>
        </w:rPr>
      </w:pPr>
    </w:p>
    <w:p w:rsidR="007F0BAC" w:rsidRDefault="007F0BAC" w:rsidP="007E4DB4">
      <w:pPr>
        <w:ind w:hanging="142"/>
        <w:jc w:val="center"/>
        <w:rPr>
          <w:noProof/>
          <w:lang w:val="en-US"/>
        </w:rPr>
      </w:pPr>
    </w:p>
    <w:p w:rsidR="007F0BAC" w:rsidRDefault="007F0BAC" w:rsidP="007E4DB4">
      <w:pPr>
        <w:ind w:hanging="142"/>
        <w:jc w:val="center"/>
        <w:rPr>
          <w:noProof/>
        </w:rPr>
      </w:pPr>
    </w:p>
    <w:p w:rsidR="00CE7509" w:rsidRDefault="00CE7509" w:rsidP="007E4DB4">
      <w:pPr>
        <w:ind w:hanging="142"/>
        <w:jc w:val="center"/>
        <w:rPr>
          <w:noProof/>
        </w:rPr>
      </w:pPr>
    </w:p>
    <w:p w:rsidR="00CE7509" w:rsidRPr="00CE7509" w:rsidRDefault="00CE7509" w:rsidP="007E4DB4">
      <w:pPr>
        <w:ind w:hanging="142"/>
        <w:jc w:val="center"/>
        <w:rPr>
          <w:noProof/>
        </w:rPr>
      </w:pPr>
    </w:p>
    <w:p w:rsidR="00C56D5C" w:rsidRDefault="00C56D5C" w:rsidP="007E4DB4">
      <w:pPr>
        <w:ind w:hanging="142"/>
        <w:jc w:val="center"/>
        <w:rPr>
          <w:noProof/>
        </w:rPr>
      </w:pPr>
    </w:p>
    <w:tbl>
      <w:tblPr>
        <w:tblW w:w="10495" w:type="dxa"/>
        <w:tblInd w:w="103" w:type="dxa"/>
        <w:tblLayout w:type="fixed"/>
        <w:tblLook w:val="04A0" w:firstRow="1" w:lastRow="0" w:firstColumn="1" w:lastColumn="0" w:noHBand="0" w:noVBand="1"/>
      </w:tblPr>
      <w:tblGrid>
        <w:gridCol w:w="5392"/>
        <w:gridCol w:w="2268"/>
        <w:gridCol w:w="1134"/>
        <w:gridCol w:w="1701"/>
      </w:tblGrid>
      <w:tr w:rsidR="004D00E3" w:rsidRPr="000A0902" w:rsidTr="004D00E3">
        <w:trPr>
          <w:trHeight w:val="587"/>
        </w:trPr>
        <w:tc>
          <w:tcPr>
            <w:tcW w:w="539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D00E3" w:rsidRPr="000A0902" w:rsidRDefault="004D00E3" w:rsidP="00AE084C">
            <w:pPr>
              <w:jc w:val="center"/>
              <w:rPr>
                <w:rFonts w:ascii="Arial" w:hAnsi="Arial" w:cs="Arial"/>
                <w:b/>
                <w:bCs/>
                <w:sz w:val="22"/>
                <w:szCs w:val="22"/>
              </w:rPr>
            </w:pPr>
            <w:r w:rsidRPr="000A0902">
              <w:rPr>
                <w:rFonts w:ascii="Arial" w:hAnsi="Arial" w:cs="Arial"/>
                <w:b/>
                <w:bCs/>
                <w:sz w:val="22"/>
                <w:szCs w:val="22"/>
              </w:rPr>
              <w:t>Категории СМИ</w:t>
            </w:r>
          </w:p>
        </w:tc>
        <w:tc>
          <w:tcPr>
            <w:tcW w:w="2268" w:type="dxa"/>
            <w:tcBorders>
              <w:top w:val="single" w:sz="4" w:space="0" w:color="auto"/>
              <w:left w:val="single" w:sz="4" w:space="0" w:color="auto"/>
              <w:bottom w:val="single" w:sz="4" w:space="0" w:color="auto"/>
              <w:right w:val="single" w:sz="4" w:space="0" w:color="auto"/>
            </w:tcBorders>
            <w:vAlign w:val="center"/>
          </w:tcPr>
          <w:p w:rsidR="004D00E3" w:rsidRPr="000A0902" w:rsidRDefault="004D00E3" w:rsidP="000939AB">
            <w:pPr>
              <w:ind w:left="-108" w:right="-108"/>
              <w:jc w:val="center"/>
              <w:rPr>
                <w:rFonts w:ascii="Arial" w:hAnsi="Arial" w:cs="Arial"/>
                <w:b/>
                <w:bCs/>
                <w:sz w:val="22"/>
                <w:szCs w:val="22"/>
              </w:rPr>
            </w:pPr>
            <w:r>
              <w:rPr>
                <w:rFonts w:ascii="Arial" w:hAnsi="Arial" w:cs="Arial"/>
                <w:b/>
                <w:bCs/>
                <w:sz w:val="22"/>
                <w:szCs w:val="22"/>
              </w:rPr>
              <w:t>Информагентства</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D00E3" w:rsidRPr="000A0902" w:rsidRDefault="004D00E3" w:rsidP="00EC45D9">
            <w:pPr>
              <w:jc w:val="center"/>
              <w:rPr>
                <w:rFonts w:ascii="Arial" w:hAnsi="Arial" w:cs="Arial"/>
                <w:b/>
                <w:bCs/>
                <w:sz w:val="22"/>
                <w:szCs w:val="22"/>
              </w:rPr>
            </w:pPr>
            <w:r>
              <w:rPr>
                <w:rFonts w:ascii="Arial" w:hAnsi="Arial" w:cs="Arial"/>
                <w:b/>
                <w:bCs/>
                <w:sz w:val="22"/>
                <w:szCs w:val="22"/>
              </w:rPr>
              <w:t>ТВ</w:t>
            </w:r>
          </w:p>
        </w:tc>
        <w:tc>
          <w:tcPr>
            <w:tcW w:w="1701" w:type="dxa"/>
            <w:tcBorders>
              <w:top w:val="single" w:sz="4" w:space="0" w:color="auto"/>
              <w:left w:val="single" w:sz="4" w:space="0" w:color="auto"/>
              <w:bottom w:val="single" w:sz="4" w:space="0" w:color="auto"/>
              <w:right w:val="single" w:sz="4" w:space="0" w:color="auto"/>
            </w:tcBorders>
            <w:vAlign w:val="center"/>
          </w:tcPr>
          <w:p w:rsidR="004D00E3" w:rsidRPr="000A0902" w:rsidRDefault="004D00E3" w:rsidP="004D00E3">
            <w:pPr>
              <w:jc w:val="center"/>
              <w:rPr>
                <w:rFonts w:ascii="Arial" w:hAnsi="Arial" w:cs="Arial"/>
                <w:b/>
                <w:bCs/>
                <w:sz w:val="22"/>
                <w:szCs w:val="22"/>
              </w:rPr>
            </w:pPr>
            <w:r w:rsidRPr="000A0902">
              <w:rPr>
                <w:rFonts w:ascii="Arial" w:hAnsi="Arial" w:cs="Arial"/>
                <w:b/>
                <w:bCs/>
                <w:sz w:val="22"/>
                <w:szCs w:val="22"/>
              </w:rPr>
              <w:t>Интернет</w:t>
            </w:r>
          </w:p>
        </w:tc>
      </w:tr>
      <w:tr w:rsidR="004D00E3" w:rsidRPr="000A0902" w:rsidTr="004D00E3">
        <w:trPr>
          <w:trHeight w:val="850"/>
        </w:trPr>
        <w:tc>
          <w:tcPr>
            <w:tcW w:w="5392" w:type="dxa"/>
            <w:tcBorders>
              <w:top w:val="nil"/>
              <w:left w:val="single" w:sz="4" w:space="0" w:color="auto"/>
              <w:bottom w:val="single" w:sz="4" w:space="0" w:color="auto"/>
              <w:right w:val="single" w:sz="4" w:space="0" w:color="auto"/>
            </w:tcBorders>
            <w:shd w:val="clear" w:color="auto" w:fill="auto"/>
            <w:vAlign w:val="center"/>
            <w:hideMark/>
          </w:tcPr>
          <w:p w:rsidR="004D00E3" w:rsidRPr="000A0902" w:rsidRDefault="004D00E3" w:rsidP="00AE084C">
            <w:pPr>
              <w:jc w:val="center"/>
              <w:rPr>
                <w:rFonts w:ascii="Arial" w:hAnsi="Arial" w:cs="Arial"/>
                <w:sz w:val="22"/>
                <w:szCs w:val="22"/>
              </w:rPr>
            </w:pPr>
            <w:r w:rsidRPr="000A0902">
              <w:rPr>
                <w:rFonts w:ascii="Arial" w:hAnsi="Arial" w:cs="Arial"/>
                <w:sz w:val="22"/>
                <w:szCs w:val="22"/>
              </w:rPr>
              <w:t xml:space="preserve">РУДЕНЯ Игорь Михайлович (Тверская обл.) </w:t>
            </w:r>
          </w:p>
        </w:tc>
        <w:tc>
          <w:tcPr>
            <w:tcW w:w="2268" w:type="dxa"/>
            <w:tcBorders>
              <w:top w:val="single" w:sz="4" w:space="0" w:color="auto"/>
              <w:left w:val="single" w:sz="4" w:space="0" w:color="auto"/>
              <w:bottom w:val="single" w:sz="4" w:space="0" w:color="auto"/>
              <w:right w:val="single" w:sz="4" w:space="0" w:color="auto"/>
            </w:tcBorders>
            <w:vAlign w:val="center"/>
          </w:tcPr>
          <w:p w:rsidR="004D00E3" w:rsidRPr="007F0BAC" w:rsidRDefault="004D00E3" w:rsidP="000939AB">
            <w:pPr>
              <w:ind w:left="-108" w:right="-108"/>
              <w:jc w:val="center"/>
              <w:rPr>
                <w:rFonts w:ascii="Arial" w:hAnsi="Arial" w:cs="Arial"/>
                <w:sz w:val="22"/>
                <w:szCs w:val="22"/>
                <w:lang w:val="en-US"/>
              </w:rPr>
            </w:pPr>
            <w:r>
              <w:rPr>
                <w:rFonts w:ascii="Arial" w:hAnsi="Arial" w:cs="Arial"/>
                <w:sz w:val="22"/>
                <w:szCs w:val="22"/>
                <w:lang w:val="en-US"/>
              </w:rPr>
              <w:t>5</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D00E3" w:rsidRPr="004D00E3" w:rsidRDefault="004D00E3">
            <w:pPr>
              <w:jc w:val="center"/>
              <w:rPr>
                <w:rFonts w:ascii="Arial" w:hAnsi="Arial" w:cs="Arial"/>
                <w:sz w:val="22"/>
                <w:szCs w:val="22"/>
              </w:rPr>
            </w:pPr>
            <w:r>
              <w:rPr>
                <w:rFonts w:ascii="Arial" w:hAnsi="Arial" w:cs="Arial"/>
                <w:sz w:val="22"/>
                <w:szCs w:val="22"/>
              </w:rPr>
              <w:t>8</w:t>
            </w:r>
          </w:p>
        </w:tc>
        <w:tc>
          <w:tcPr>
            <w:tcW w:w="1701" w:type="dxa"/>
            <w:tcBorders>
              <w:top w:val="single" w:sz="4" w:space="0" w:color="auto"/>
              <w:left w:val="single" w:sz="4" w:space="0" w:color="auto"/>
              <w:bottom w:val="single" w:sz="4" w:space="0" w:color="auto"/>
              <w:right w:val="single" w:sz="4" w:space="0" w:color="auto"/>
            </w:tcBorders>
            <w:vAlign w:val="center"/>
          </w:tcPr>
          <w:p w:rsidR="004D00E3" w:rsidRPr="004D00E3" w:rsidRDefault="004D00E3" w:rsidP="00AB3BD5">
            <w:pPr>
              <w:jc w:val="center"/>
              <w:rPr>
                <w:rFonts w:ascii="Arial" w:hAnsi="Arial" w:cs="Arial"/>
                <w:sz w:val="22"/>
                <w:szCs w:val="22"/>
              </w:rPr>
            </w:pPr>
            <w:r>
              <w:rPr>
                <w:rFonts w:ascii="Arial" w:hAnsi="Arial" w:cs="Arial"/>
                <w:sz w:val="22"/>
                <w:szCs w:val="22"/>
                <w:lang w:val="en-US"/>
              </w:rPr>
              <w:t>2</w:t>
            </w:r>
            <w:r>
              <w:rPr>
                <w:rFonts w:ascii="Arial" w:hAnsi="Arial" w:cs="Arial"/>
                <w:sz w:val="22"/>
                <w:szCs w:val="22"/>
              </w:rPr>
              <w:t>4</w:t>
            </w:r>
            <w:r w:rsidR="00AB3BD5">
              <w:rPr>
                <w:rFonts w:ascii="Arial" w:hAnsi="Arial" w:cs="Arial"/>
                <w:sz w:val="22"/>
                <w:szCs w:val="22"/>
              </w:rPr>
              <w:t>5</w:t>
            </w:r>
          </w:p>
        </w:tc>
      </w:tr>
    </w:tbl>
    <w:p w:rsidR="0014127D" w:rsidRDefault="0014127D">
      <w:pPr>
        <w:rPr>
          <w:noProof/>
        </w:rPr>
      </w:pPr>
      <w:r>
        <w:rPr>
          <w:noProof/>
        </w:rPr>
        <w:br w:type="page"/>
      </w:r>
    </w:p>
    <w:p w:rsidR="00DC212E" w:rsidRPr="007715D0" w:rsidRDefault="00E12900" w:rsidP="00F30D1C">
      <w:pPr>
        <w:pStyle w:val="2"/>
        <w:pBdr>
          <w:right w:val="single" w:sz="18" w:space="0" w:color="033F28"/>
        </w:pBdr>
        <w:rPr>
          <w:rStyle w:val="113"/>
        </w:rPr>
      </w:pPr>
      <w:bookmarkStart w:id="8" w:name="_Toc457918700"/>
      <w:bookmarkStart w:id="9" w:name="_Toc496394401"/>
      <w:bookmarkEnd w:id="5"/>
      <w:bookmarkEnd w:id="6"/>
      <w:r w:rsidRPr="007715D0">
        <w:rPr>
          <w:rStyle w:val="113"/>
        </w:rPr>
        <w:lastRenderedPageBreak/>
        <w:t>СМИ</w:t>
      </w:r>
      <w:bookmarkEnd w:id="8"/>
      <w:r w:rsidR="00D80044">
        <w:rPr>
          <w:rStyle w:val="113"/>
        </w:rPr>
        <w:t xml:space="preserve"> ПО </w:t>
      </w:r>
      <w:r w:rsidR="007D03C2" w:rsidRPr="00C20AC6">
        <w:rPr>
          <w:rStyle w:val="113"/>
        </w:rPr>
        <w:t>МЕДИАИНДЕКСУ</w:t>
      </w:r>
      <w:r w:rsidR="007D03C2">
        <w:rPr>
          <w:rStyle w:val="113"/>
        </w:rPr>
        <w:t xml:space="preserve"> И </w:t>
      </w:r>
      <w:r w:rsidR="00D80044">
        <w:rPr>
          <w:rStyle w:val="113"/>
        </w:rPr>
        <w:t>КОЛИЧЕСТВУ СО</w:t>
      </w:r>
      <w:r w:rsidR="00191640">
        <w:rPr>
          <w:rStyle w:val="113"/>
        </w:rPr>
        <w:t>О</w:t>
      </w:r>
      <w:r w:rsidR="00D80044">
        <w:rPr>
          <w:rStyle w:val="113"/>
        </w:rPr>
        <w:t>БЩЕНИЙ</w:t>
      </w:r>
      <w:bookmarkEnd w:id="9"/>
    </w:p>
    <w:p w:rsidR="005E5FE2" w:rsidRPr="00FF7000" w:rsidRDefault="005E5FE2" w:rsidP="00B85045">
      <w:pPr>
        <w:rPr>
          <w:rFonts w:ascii="Arial" w:hAnsi="Arial" w:cs="Arial"/>
          <w:noProof/>
          <w:sz w:val="22"/>
          <w:szCs w:val="22"/>
        </w:rPr>
      </w:pPr>
    </w:p>
    <w:tbl>
      <w:tblPr>
        <w:tblW w:w="10593" w:type="dxa"/>
        <w:jc w:val="center"/>
        <w:tblLook w:val="04A0" w:firstRow="1" w:lastRow="0" w:firstColumn="1" w:lastColumn="0" w:noHBand="0" w:noVBand="1"/>
      </w:tblPr>
      <w:tblGrid>
        <w:gridCol w:w="1100"/>
        <w:gridCol w:w="1609"/>
        <w:gridCol w:w="1722"/>
        <w:gridCol w:w="1443"/>
        <w:gridCol w:w="1625"/>
        <w:gridCol w:w="1554"/>
        <w:gridCol w:w="1540"/>
      </w:tblGrid>
      <w:tr w:rsidR="006343C9" w:rsidRPr="00A67B01" w:rsidTr="00EA637C">
        <w:trPr>
          <w:trHeight w:val="628"/>
          <w:jc w:val="center"/>
        </w:trPr>
        <w:tc>
          <w:tcPr>
            <w:tcW w:w="11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343C9" w:rsidRPr="00A67B01" w:rsidRDefault="006343C9" w:rsidP="006343C9">
            <w:pPr>
              <w:jc w:val="center"/>
              <w:rPr>
                <w:rFonts w:ascii="Arial" w:hAnsi="Arial" w:cs="Arial"/>
                <w:sz w:val="22"/>
                <w:szCs w:val="22"/>
              </w:rPr>
            </w:pPr>
            <w:r w:rsidRPr="00A67B01">
              <w:rPr>
                <w:rFonts w:ascii="Arial" w:hAnsi="Arial" w:cs="Arial"/>
                <w:sz w:val="22"/>
                <w:szCs w:val="22"/>
              </w:rPr>
              <w:t> </w:t>
            </w:r>
          </w:p>
        </w:tc>
        <w:tc>
          <w:tcPr>
            <w:tcW w:w="1609" w:type="dxa"/>
            <w:tcBorders>
              <w:top w:val="single" w:sz="4" w:space="0" w:color="auto"/>
              <w:left w:val="nil"/>
              <w:bottom w:val="single" w:sz="4" w:space="0" w:color="auto"/>
              <w:right w:val="single" w:sz="4" w:space="0" w:color="auto"/>
            </w:tcBorders>
            <w:shd w:val="clear" w:color="auto" w:fill="auto"/>
            <w:vAlign w:val="center"/>
            <w:hideMark/>
          </w:tcPr>
          <w:p w:rsidR="006343C9" w:rsidRPr="00A67B01" w:rsidRDefault="00CB269B" w:rsidP="00F067CA">
            <w:pPr>
              <w:ind w:left="-142"/>
              <w:jc w:val="center"/>
              <w:outlineLvl w:val="1"/>
              <w:rPr>
                <w:rFonts w:ascii="Arial" w:hAnsi="Arial" w:cs="Arial"/>
                <w:sz w:val="22"/>
                <w:szCs w:val="22"/>
              </w:rPr>
            </w:pPr>
            <w:r w:rsidRPr="00CB269B">
              <w:rPr>
                <w:rFonts w:ascii="Arial" w:hAnsi="Arial" w:cs="Arial"/>
                <w:sz w:val="22"/>
                <w:szCs w:val="22"/>
              </w:rPr>
              <w:t>Кол-во сообщений</w:t>
            </w:r>
          </w:p>
        </w:tc>
        <w:tc>
          <w:tcPr>
            <w:tcW w:w="1722" w:type="dxa"/>
            <w:tcBorders>
              <w:top w:val="single" w:sz="4" w:space="0" w:color="auto"/>
              <w:left w:val="nil"/>
              <w:bottom w:val="single" w:sz="4" w:space="0" w:color="auto"/>
              <w:right w:val="single" w:sz="4" w:space="0" w:color="auto"/>
            </w:tcBorders>
            <w:shd w:val="clear" w:color="auto" w:fill="auto"/>
            <w:vAlign w:val="center"/>
            <w:hideMark/>
          </w:tcPr>
          <w:p w:rsidR="006343C9" w:rsidRPr="00A67B01" w:rsidRDefault="00CB269B" w:rsidP="006343C9">
            <w:pPr>
              <w:jc w:val="center"/>
              <w:rPr>
                <w:rFonts w:ascii="Arial" w:hAnsi="Arial" w:cs="Arial"/>
                <w:sz w:val="22"/>
                <w:szCs w:val="22"/>
              </w:rPr>
            </w:pPr>
            <w:r w:rsidRPr="00CB269B">
              <w:rPr>
                <w:rFonts w:ascii="Arial" w:hAnsi="Arial" w:cs="Arial"/>
                <w:sz w:val="22"/>
                <w:szCs w:val="22"/>
              </w:rPr>
              <w:t>МедиаИндекс</w:t>
            </w:r>
          </w:p>
        </w:tc>
        <w:tc>
          <w:tcPr>
            <w:tcW w:w="1443" w:type="dxa"/>
            <w:tcBorders>
              <w:top w:val="single" w:sz="4" w:space="0" w:color="auto"/>
              <w:left w:val="nil"/>
              <w:bottom w:val="single" w:sz="4" w:space="0" w:color="auto"/>
              <w:right w:val="single" w:sz="4" w:space="0" w:color="auto"/>
            </w:tcBorders>
            <w:shd w:val="clear" w:color="auto" w:fill="auto"/>
            <w:vAlign w:val="center"/>
            <w:hideMark/>
          </w:tcPr>
          <w:p w:rsidR="006343C9" w:rsidRPr="00A67B01" w:rsidRDefault="006343C9" w:rsidP="006343C9">
            <w:pPr>
              <w:jc w:val="center"/>
              <w:rPr>
                <w:rFonts w:ascii="Arial" w:hAnsi="Arial" w:cs="Arial"/>
                <w:sz w:val="22"/>
                <w:szCs w:val="22"/>
              </w:rPr>
            </w:pPr>
            <w:r w:rsidRPr="00A67B01">
              <w:rPr>
                <w:rFonts w:ascii="Arial" w:hAnsi="Arial" w:cs="Arial"/>
                <w:sz w:val="22"/>
                <w:szCs w:val="22"/>
              </w:rPr>
              <w:t>Негативные</w:t>
            </w:r>
          </w:p>
        </w:tc>
        <w:tc>
          <w:tcPr>
            <w:tcW w:w="1625" w:type="dxa"/>
            <w:tcBorders>
              <w:top w:val="single" w:sz="4" w:space="0" w:color="auto"/>
              <w:left w:val="nil"/>
              <w:bottom w:val="single" w:sz="4" w:space="0" w:color="auto"/>
              <w:right w:val="single" w:sz="4" w:space="0" w:color="auto"/>
            </w:tcBorders>
            <w:shd w:val="clear" w:color="auto" w:fill="auto"/>
            <w:vAlign w:val="center"/>
            <w:hideMark/>
          </w:tcPr>
          <w:p w:rsidR="006343C9" w:rsidRPr="00A67B01" w:rsidRDefault="006343C9" w:rsidP="006343C9">
            <w:pPr>
              <w:jc w:val="center"/>
              <w:rPr>
                <w:rFonts w:ascii="Arial" w:hAnsi="Arial" w:cs="Arial"/>
                <w:sz w:val="22"/>
                <w:szCs w:val="22"/>
              </w:rPr>
            </w:pPr>
            <w:r w:rsidRPr="00A67B01">
              <w:rPr>
                <w:rFonts w:ascii="Arial" w:hAnsi="Arial" w:cs="Arial"/>
                <w:sz w:val="22"/>
                <w:szCs w:val="22"/>
              </w:rPr>
              <w:t>Нейтральные</w:t>
            </w:r>
          </w:p>
        </w:tc>
        <w:tc>
          <w:tcPr>
            <w:tcW w:w="1554" w:type="dxa"/>
            <w:tcBorders>
              <w:top w:val="single" w:sz="4" w:space="0" w:color="auto"/>
              <w:left w:val="nil"/>
              <w:bottom w:val="single" w:sz="4" w:space="0" w:color="auto"/>
              <w:right w:val="single" w:sz="4" w:space="0" w:color="auto"/>
            </w:tcBorders>
            <w:shd w:val="clear" w:color="auto" w:fill="auto"/>
            <w:vAlign w:val="center"/>
            <w:hideMark/>
          </w:tcPr>
          <w:p w:rsidR="006343C9" w:rsidRPr="00A67B01" w:rsidRDefault="006343C9" w:rsidP="006343C9">
            <w:pPr>
              <w:jc w:val="center"/>
              <w:rPr>
                <w:rFonts w:ascii="Arial" w:hAnsi="Arial" w:cs="Arial"/>
                <w:sz w:val="22"/>
                <w:szCs w:val="22"/>
              </w:rPr>
            </w:pPr>
            <w:r w:rsidRPr="00A67B01">
              <w:rPr>
                <w:rFonts w:ascii="Arial" w:hAnsi="Arial" w:cs="Arial"/>
                <w:sz w:val="22"/>
                <w:szCs w:val="22"/>
              </w:rPr>
              <w:t>Позитивные</w:t>
            </w:r>
          </w:p>
        </w:tc>
        <w:tc>
          <w:tcPr>
            <w:tcW w:w="1540" w:type="dxa"/>
            <w:tcBorders>
              <w:top w:val="single" w:sz="4" w:space="0" w:color="auto"/>
              <w:left w:val="nil"/>
              <w:bottom w:val="single" w:sz="4" w:space="0" w:color="auto"/>
              <w:right w:val="single" w:sz="4" w:space="0" w:color="auto"/>
            </w:tcBorders>
            <w:shd w:val="clear" w:color="auto" w:fill="auto"/>
            <w:vAlign w:val="center"/>
            <w:hideMark/>
          </w:tcPr>
          <w:p w:rsidR="006343C9" w:rsidRPr="00A67B01" w:rsidRDefault="006343C9" w:rsidP="006343C9">
            <w:pPr>
              <w:jc w:val="center"/>
              <w:rPr>
                <w:rFonts w:ascii="Arial" w:hAnsi="Arial" w:cs="Arial"/>
                <w:sz w:val="22"/>
                <w:szCs w:val="22"/>
              </w:rPr>
            </w:pPr>
            <w:r w:rsidRPr="00A67B01">
              <w:rPr>
                <w:rFonts w:ascii="Arial" w:hAnsi="Arial" w:cs="Arial"/>
                <w:sz w:val="22"/>
                <w:szCs w:val="22"/>
              </w:rPr>
              <w:t>Перепечатки</w:t>
            </w:r>
          </w:p>
        </w:tc>
      </w:tr>
      <w:tr w:rsidR="00CB3400" w:rsidRPr="00A67B01" w:rsidTr="00EA637C">
        <w:trPr>
          <w:trHeight w:val="452"/>
          <w:jc w:val="center"/>
        </w:trPr>
        <w:tc>
          <w:tcPr>
            <w:tcW w:w="1100" w:type="dxa"/>
            <w:tcBorders>
              <w:top w:val="nil"/>
              <w:left w:val="single" w:sz="4" w:space="0" w:color="auto"/>
              <w:bottom w:val="single" w:sz="4" w:space="0" w:color="auto"/>
              <w:right w:val="single" w:sz="4" w:space="0" w:color="auto"/>
            </w:tcBorders>
            <w:shd w:val="clear" w:color="auto" w:fill="auto"/>
            <w:vAlign w:val="center"/>
            <w:hideMark/>
          </w:tcPr>
          <w:p w:rsidR="00CB3400" w:rsidRPr="00A67B01" w:rsidRDefault="00CB3400" w:rsidP="006343C9">
            <w:pPr>
              <w:jc w:val="center"/>
              <w:rPr>
                <w:rFonts w:ascii="Arial" w:hAnsi="Arial" w:cs="Arial"/>
                <w:b/>
                <w:bCs/>
                <w:sz w:val="22"/>
                <w:szCs w:val="22"/>
              </w:rPr>
            </w:pPr>
            <w:r w:rsidRPr="00A67B01">
              <w:rPr>
                <w:rFonts w:ascii="Arial" w:hAnsi="Arial" w:cs="Arial"/>
                <w:b/>
                <w:bCs/>
                <w:sz w:val="22"/>
                <w:szCs w:val="22"/>
              </w:rPr>
              <w:t>Всего</w:t>
            </w:r>
          </w:p>
        </w:tc>
        <w:tc>
          <w:tcPr>
            <w:tcW w:w="1609" w:type="dxa"/>
            <w:tcBorders>
              <w:top w:val="nil"/>
              <w:left w:val="nil"/>
              <w:bottom w:val="single" w:sz="4" w:space="0" w:color="auto"/>
              <w:right w:val="single" w:sz="4" w:space="0" w:color="auto"/>
            </w:tcBorders>
            <w:shd w:val="clear" w:color="auto" w:fill="auto"/>
            <w:vAlign w:val="center"/>
            <w:hideMark/>
          </w:tcPr>
          <w:p w:rsidR="00CB3400" w:rsidRPr="004D00E3" w:rsidRDefault="00863710" w:rsidP="00AB3BD5">
            <w:pPr>
              <w:jc w:val="center"/>
              <w:rPr>
                <w:rFonts w:ascii="Arial" w:hAnsi="Arial" w:cs="Arial"/>
                <w:b/>
                <w:bCs/>
                <w:sz w:val="22"/>
                <w:szCs w:val="22"/>
              </w:rPr>
            </w:pPr>
            <w:r>
              <w:rPr>
                <w:rFonts w:ascii="Arial" w:hAnsi="Arial" w:cs="Arial"/>
                <w:b/>
                <w:bCs/>
                <w:sz w:val="22"/>
                <w:szCs w:val="22"/>
                <w:lang w:val="en-US"/>
              </w:rPr>
              <w:t>25</w:t>
            </w:r>
            <w:r w:rsidR="00AB3BD5">
              <w:rPr>
                <w:rFonts w:ascii="Arial" w:hAnsi="Arial" w:cs="Arial"/>
                <w:b/>
                <w:bCs/>
                <w:sz w:val="22"/>
                <w:szCs w:val="22"/>
              </w:rPr>
              <w:t>8</w:t>
            </w:r>
          </w:p>
        </w:tc>
        <w:tc>
          <w:tcPr>
            <w:tcW w:w="1722" w:type="dxa"/>
            <w:tcBorders>
              <w:top w:val="nil"/>
              <w:left w:val="nil"/>
              <w:bottom w:val="single" w:sz="4" w:space="0" w:color="auto"/>
              <w:right w:val="single" w:sz="4" w:space="0" w:color="auto"/>
            </w:tcBorders>
            <w:shd w:val="clear" w:color="auto" w:fill="auto"/>
            <w:vAlign w:val="center"/>
            <w:hideMark/>
          </w:tcPr>
          <w:p w:rsidR="00CB3400" w:rsidRPr="004D00E3" w:rsidRDefault="00863710" w:rsidP="00AB3BD5">
            <w:pPr>
              <w:jc w:val="center"/>
              <w:rPr>
                <w:rFonts w:ascii="Arial" w:hAnsi="Arial" w:cs="Arial"/>
                <w:b/>
                <w:bCs/>
                <w:sz w:val="22"/>
                <w:szCs w:val="22"/>
              </w:rPr>
            </w:pPr>
            <w:r>
              <w:rPr>
                <w:rFonts w:ascii="Arial" w:hAnsi="Arial" w:cs="Arial"/>
                <w:b/>
                <w:bCs/>
                <w:sz w:val="22"/>
                <w:szCs w:val="22"/>
                <w:lang w:val="en-US"/>
              </w:rPr>
              <w:t>9</w:t>
            </w:r>
            <w:r w:rsidR="00593B46">
              <w:rPr>
                <w:rFonts w:ascii="Arial" w:hAnsi="Arial" w:cs="Arial"/>
                <w:b/>
                <w:bCs/>
                <w:sz w:val="22"/>
                <w:szCs w:val="22"/>
              </w:rPr>
              <w:t>50</w:t>
            </w:r>
            <w:bookmarkStart w:id="10" w:name="_GoBack"/>
            <w:bookmarkEnd w:id="10"/>
          </w:p>
        </w:tc>
        <w:tc>
          <w:tcPr>
            <w:tcW w:w="1443" w:type="dxa"/>
            <w:tcBorders>
              <w:top w:val="nil"/>
              <w:left w:val="nil"/>
              <w:bottom w:val="single" w:sz="4" w:space="0" w:color="auto"/>
              <w:right w:val="single" w:sz="4" w:space="0" w:color="auto"/>
            </w:tcBorders>
            <w:shd w:val="clear" w:color="auto" w:fill="auto"/>
            <w:vAlign w:val="center"/>
            <w:hideMark/>
          </w:tcPr>
          <w:p w:rsidR="00CB3400" w:rsidRPr="00280E0C" w:rsidRDefault="00280E0C" w:rsidP="006343C9">
            <w:pPr>
              <w:jc w:val="center"/>
              <w:rPr>
                <w:rFonts w:ascii="Arial" w:hAnsi="Arial" w:cs="Arial"/>
                <w:b/>
                <w:bCs/>
                <w:sz w:val="22"/>
                <w:szCs w:val="22"/>
              </w:rPr>
            </w:pPr>
            <w:r>
              <w:rPr>
                <w:rFonts w:ascii="Arial" w:hAnsi="Arial" w:cs="Arial"/>
                <w:b/>
                <w:bCs/>
                <w:sz w:val="22"/>
                <w:szCs w:val="22"/>
              </w:rPr>
              <w:t>0</w:t>
            </w:r>
          </w:p>
        </w:tc>
        <w:tc>
          <w:tcPr>
            <w:tcW w:w="1625" w:type="dxa"/>
            <w:tcBorders>
              <w:top w:val="nil"/>
              <w:left w:val="nil"/>
              <w:bottom w:val="single" w:sz="4" w:space="0" w:color="auto"/>
              <w:right w:val="single" w:sz="4" w:space="0" w:color="auto"/>
            </w:tcBorders>
            <w:shd w:val="clear" w:color="auto" w:fill="auto"/>
            <w:vAlign w:val="center"/>
            <w:hideMark/>
          </w:tcPr>
          <w:p w:rsidR="00CB3400" w:rsidRPr="004D00E3" w:rsidRDefault="00863710" w:rsidP="00AB3BD5">
            <w:pPr>
              <w:jc w:val="center"/>
              <w:rPr>
                <w:rFonts w:ascii="Arial" w:hAnsi="Arial" w:cs="Arial"/>
                <w:b/>
                <w:sz w:val="22"/>
                <w:szCs w:val="22"/>
              </w:rPr>
            </w:pPr>
            <w:r>
              <w:rPr>
                <w:rFonts w:ascii="Arial" w:hAnsi="Arial" w:cs="Arial"/>
                <w:b/>
                <w:sz w:val="22"/>
                <w:szCs w:val="22"/>
                <w:lang w:val="en-US"/>
              </w:rPr>
              <w:t>2</w:t>
            </w:r>
            <w:r w:rsidR="004D00E3">
              <w:rPr>
                <w:rFonts w:ascii="Arial" w:hAnsi="Arial" w:cs="Arial"/>
                <w:b/>
                <w:sz w:val="22"/>
                <w:szCs w:val="22"/>
              </w:rPr>
              <w:t>2</w:t>
            </w:r>
            <w:r w:rsidR="00AB3BD5">
              <w:rPr>
                <w:rFonts w:ascii="Arial" w:hAnsi="Arial" w:cs="Arial"/>
                <w:b/>
                <w:sz w:val="22"/>
                <w:szCs w:val="22"/>
              </w:rPr>
              <w:t>6</w:t>
            </w:r>
          </w:p>
        </w:tc>
        <w:tc>
          <w:tcPr>
            <w:tcW w:w="1554" w:type="dxa"/>
            <w:tcBorders>
              <w:top w:val="nil"/>
              <w:left w:val="nil"/>
              <w:bottom w:val="single" w:sz="4" w:space="0" w:color="auto"/>
              <w:right w:val="single" w:sz="4" w:space="0" w:color="auto"/>
            </w:tcBorders>
            <w:shd w:val="clear" w:color="auto" w:fill="auto"/>
            <w:vAlign w:val="center"/>
            <w:hideMark/>
          </w:tcPr>
          <w:p w:rsidR="00CB3400" w:rsidRPr="00863710" w:rsidRDefault="00863710" w:rsidP="00472B83">
            <w:pPr>
              <w:jc w:val="center"/>
              <w:rPr>
                <w:rFonts w:ascii="Arial" w:hAnsi="Arial" w:cs="Arial"/>
                <w:b/>
                <w:sz w:val="22"/>
                <w:szCs w:val="22"/>
                <w:lang w:val="en-US"/>
              </w:rPr>
            </w:pPr>
            <w:r>
              <w:rPr>
                <w:rFonts w:ascii="Arial" w:hAnsi="Arial" w:cs="Arial"/>
                <w:b/>
                <w:sz w:val="22"/>
                <w:szCs w:val="22"/>
                <w:lang w:val="en-US"/>
              </w:rPr>
              <w:t>31</w:t>
            </w:r>
          </w:p>
        </w:tc>
        <w:tc>
          <w:tcPr>
            <w:tcW w:w="1540" w:type="dxa"/>
            <w:tcBorders>
              <w:top w:val="nil"/>
              <w:left w:val="nil"/>
              <w:bottom w:val="single" w:sz="4" w:space="0" w:color="auto"/>
              <w:right w:val="single" w:sz="4" w:space="0" w:color="auto"/>
            </w:tcBorders>
            <w:shd w:val="clear" w:color="auto" w:fill="auto"/>
            <w:vAlign w:val="center"/>
            <w:hideMark/>
          </w:tcPr>
          <w:p w:rsidR="00CB3400" w:rsidRPr="00863710" w:rsidRDefault="00863710" w:rsidP="004D00E3">
            <w:pPr>
              <w:jc w:val="center"/>
              <w:rPr>
                <w:rFonts w:ascii="Arial" w:hAnsi="Arial" w:cs="Arial"/>
                <w:b/>
                <w:bCs/>
                <w:sz w:val="22"/>
                <w:szCs w:val="22"/>
                <w:lang w:val="en-US"/>
              </w:rPr>
            </w:pPr>
            <w:r>
              <w:rPr>
                <w:rFonts w:ascii="Arial" w:hAnsi="Arial" w:cs="Arial"/>
                <w:b/>
                <w:bCs/>
                <w:sz w:val="22"/>
                <w:szCs w:val="22"/>
                <w:lang w:val="en-US"/>
              </w:rPr>
              <w:t>2</w:t>
            </w:r>
            <w:r w:rsidR="004D00E3">
              <w:rPr>
                <w:rFonts w:ascii="Arial" w:hAnsi="Arial" w:cs="Arial"/>
                <w:b/>
                <w:bCs/>
                <w:sz w:val="22"/>
                <w:szCs w:val="22"/>
              </w:rPr>
              <w:t>1</w:t>
            </w:r>
            <w:r>
              <w:rPr>
                <w:rFonts w:ascii="Arial" w:hAnsi="Arial" w:cs="Arial"/>
                <w:b/>
                <w:bCs/>
                <w:sz w:val="22"/>
                <w:szCs w:val="22"/>
                <w:lang w:val="en-US"/>
              </w:rPr>
              <w:t>5</w:t>
            </w:r>
          </w:p>
        </w:tc>
      </w:tr>
    </w:tbl>
    <w:p w:rsidR="00597BC3" w:rsidRDefault="00597BC3" w:rsidP="00760426">
      <w:pPr>
        <w:ind w:hanging="284"/>
        <w:rPr>
          <w:noProof/>
        </w:rPr>
      </w:pPr>
    </w:p>
    <w:p w:rsidR="00FF7000" w:rsidRDefault="00FF7000" w:rsidP="00760426">
      <w:pPr>
        <w:ind w:hanging="284"/>
        <w:rPr>
          <w:noProof/>
        </w:rPr>
      </w:pPr>
      <w:r>
        <w:rPr>
          <w:noProof/>
        </w:rPr>
        <w:drawing>
          <wp:inline distT="0" distB="0" distL="0" distR="0" wp14:anchorId="25B80110" wp14:editId="7797890A">
            <wp:extent cx="6878472" cy="8011236"/>
            <wp:effectExtent l="0" t="0" r="0" b="8890"/>
            <wp:docPr id="3" name="Диаграмма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597BC3" w:rsidRDefault="00597BC3" w:rsidP="00597BC3">
      <w:pPr>
        <w:rPr>
          <w:noProof/>
        </w:rPr>
      </w:pPr>
      <w:r>
        <w:rPr>
          <w:noProof/>
        </w:rPr>
        <w:br w:type="page"/>
      </w:r>
    </w:p>
    <w:p w:rsidR="008E5EBE" w:rsidRPr="007715D0" w:rsidRDefault="00E122CE" w:rsidP="007670AF">
      <w:pPr>
        <w:pStyle w:val="2"/>
        <w:rPr>
          <w:rStyle w:val="113"/>
        </w:rPr>
      </w:pPr>
      <w:bookmarkStart w:id="11" w:name="_Toc457918699"/>
      <w:bookmarkStart w:id="12" w:name="_Toc496394403"/>
      <w:r>
        <w:rPr>
          <w:rStyle w:val="113"/>
        </w:rPr>
        <w:lastRenderedPageBreak/>
        <w:t xml:space="preserve">НАИБОЛЕЕ ЗАМЕТНЫЕ </w:t>
      </w:r>
      <w:r w:rsidR="008E5EBE" w:rsidRPr="007715D0">
        <w:rPr>
          <w:rStyle w:val="113"/>
        </w:rPr>
        <w:t>ИНФОПОВОДЫ</w:t>
      </w:r>
      <w:bookmarkEnd w:id="11"/>
      <w:bookmarkEnd w:id="12"/>
    </w:p>
    <w:p w:rsidR="00CF6BF1" w:rsidRDefault="00CF6BF1" w:rsidP="008E5EBE">
      <w:pPr>
        <w:rPr>
          <w:rFonts w:ascii="Arial" w:hAnsi="Arial" w:cs="Arial"/>
          <w:noProof/>
          <w:sz w:val="22"/>
          <w:szCs w:val="22"/>
        </w:rPr>
      </w:pPr>
    </w:p>
    <w:p w:rsidR="001E5E1C" w:rsidRPr="00FF7000" w:rsidRDefault="001E5E1C" w:rsidP="008E5EBE">
      <w:pPr>
        <w:rPr>
          <w:rFonts w:ascii="Arial" w:hAnsi="Arial" w:cs="Arial"/>
          <w:noProof/>
          <w:sz w:val="22"/>
          <w:szCs w:val="22"/>
        </w:rPr>
      </w:pPr>
    </w:p>
    <w:tbl>
      <w:tblPr>
        <w:tblW w:w="5097" w:type="pct"/>
        <w:tblInd w:w="-102"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A0" w:firstRow="1" w:lastRow="0" w:firstColumn="1" w:lastColumn="0" w:noHBand="0" w:noVBand="1"/>
      </w:tblPr>
      <w:tblGrid>
        <w:gridCol w:w="438"/>
        <w:gridCol w:w="6494"/>
        <w:gridCol w:w="1315"/>
        <w:gridCol w:w="1282"/>
        <w:gridCol w:w="1153"/>
      </w:tblGrid>
      <w:tr w:rsidR="0034428A" w:rsidRPr="00D772D2" w:rsidTr="00317042">
        <w:tc>
          <w:tcPr>
            <w:tcW w:w="438" w:type="dxa"/>
            <w:shd w:val="clear" w:color="auto" w:fill="BFBFBF" w:themeFill="background1" w:themeFillShade="BF"/>
            <w:tcMar>
              <w:top w:w="40" w:type="dxa"/>
              <w:left w:w="40" w:type="dxa"/>
              <w:bottom w:w="40" w:type="dxa"/>
              <w:right w:w="40" w:type="dxa"/>
            </w:tcMar>
            <w:vAlign w:val="center"/>
          </w:tcPr>
          <w:p w:rsidR="0034428A" w:rsidRPr="00D772D2" w:rsidRDefault="0034428A" w:rsidP="00375D37">
            <w:pPr>
              <w:jc w:val="center"/>
              <w:rPr>
                <w:rFonts w:ascii="Arial" w:eastAsia="Arial" w:hAnsi="Arial" w:cs="Arial"/>
                <w:b/>
              </w:rPr>
            </w:pPr>
            <w:r w:rsidRPr="00D772D2">
              <w:rPr>
                <w:rFonts w:ascii="Arial" w:eastAsia="Arial" w:hAnsi="Arial" w:cs="Arial"/>
                <w:b/>
              </w:rPr>
              <w:t>№</w:t>
            </w:r>
          </w:p>
        </w:tc>
        <w:tc>
          <w:tcPr>
            <w:tcW w:w="6494" w:type="dxa"/>
            <w:shd w:val="clear" w:color="auto" w:fill="BFBFBF" w:themeFill="background1" w:themeFillShade="BF"/>
            <w:tcMar>
              <w:top w:w="40" w:type="dxa"/>
              <w:left w:w="40" w:type="dxa"/>
              <w:bottom w:w="40" w:type="dxa"/>
              <w:right w:w="40" w:type="dxa"/>
            </w:tcMar>
            <w:vAlign w:val="center"/>
          </w:tcPr>
          <w:p w:rsidR="0034428A" w:rsidRPr="00D772D2" w:rsidRDefault="0034428A" w:rsidP="00894D1F">
            <w:pPr>
              <w:jc w:val="center"/>
              <w:rPr>
                <w:rFonts w:ascii="Arial" w:eastAsia="Arial" w:hAnsi="Arial" w:cs="Arial"/>
                <w:b/>
              </w:rPr>
            </w:pPr>
            <w:r w:rsidRPr="00D772D2">
              <w:rPr>
                <w:rFonts w:ascii="Arial" w:eastAsia="Arial" w:hAnsi="Arial" w:cs="Arial"/>
                <w:b/>
              </w:rPr>
              <w:t>Событие</w:t>
            </w:r>
          </w:p>
        </w:tc>
        <w:tc>
          <w:tcPr>
            <w:tcW w:w="1315" w:type="dxa"/>
            <w:shd w:val="clear" w:color="auto" w:fill="BFBFBF" w:themeFill="background1" w:themeFillShade="BF"/>
            <w:tcMar>
              <w:top w:w="40" w:type="dxa"/>
              <w:left w:w="40" w:type="dxa"/>
              <w:bottom w:w="40" w:type="dxa"/>
              <w:right w:w="40" w:type="dxa"/>
            </w:tcMar>
            <w:vAlign w:val="center"/>
          </w:tcPr>
          <w:p w:rsidR="0034428A" w:rsidRPr="00D772D2" w:rsidRDefault="0034428A" w:rsidP="00894D1F">
            <w:pPr>
              <w:jc w:val="center"/>
              <w:rPr>
                <w:rFonts w:ascii="Arial" w:eastAsia="Arial" w:hAnsi="Arial" w:cs="Arial"/>
                <w:b/>
              </w:rPr>
            </w:pPr>
            <w:r w:rsidRPr="00D772D2">
              <w:rPr>
                <w:rFonts w:ascii="Arial" w:eastAsia="Arial" w:hAnsi="Arial" w:cs="Arial"/>
                <w:b/>
              </w:rPr>
              <w:t>Количество сообщений</w:t>
            </w:r>
          </w:p>
        </w:tc>
        <w:tc>
          <w:tcPr>
            <w:tcW w:w="1282" w:type="dxa"/>
            <w:shd w:val="clear" w:color="auto" w:fill="BFBFBF" w:themeFill="background1" w:themeFillShade="BF"/>
            <w:tcMar>
              <w:top w:w="40" w:type="dxa"/>
              <w:left w:w="40" w:type="dxa"/>
              <w:bottom w:w="40" w:type="dxa"/>
              <w:right w:w="40" w:type="dxa"/>
            </w:tcMar>
            <w:vAlign w:val="center"/>
          </w:tcPr>
          <w:p w:rsidR="0034428A" w:rsidRPr="00D772D2" w:rsidRDefault="0034428A" w:rsidP="00894D1F">
            <w:pPr>
              <w:jc w:val="center"/>
              <w:rPr>
                <w:rFonts w:ascii="Arial" w:eastAsia="Arial" w:hAnsi="Arial" w:cs="Arial"/>
                <w:b/>
              </w:rPr>
            </w:pPr>
            <w:r w:rsidRPr="00D772D2">
              <w:rPr>
                <w:rFonts w:ascii="Arial" w:eastAsia="Arial" w:hAnsi="Arial" w:cs="Arial"/>
                <w:b/>
              </w:rPr>
              <w:t>Заметность события</w:t>
            </w:r>
          </w:p>
        </w:tc>
        <w:tc>
          <w:tcPr>
            <w:tcW w:w="1153" w:type="dxa"/>
            <w:shd w:val="clear" w:color="auto" w:fill="BFBFBF" w:themeFill="background1" w:themeFillShade="BF"/>
            <w:tcMar>
              <w:top w:w="40" w:type="dxa"/>
              <w:left w:w="40" w:type="dxa"/>
              <w:bottom w:w="40" w:type="dxa"/>
              <w:right w:w="40" w:type="dxa"/>
            </w:tcMar>
            <w:vAlign w:val="center"/>
          </w:tcPr>
          <w:p w:rsidR="0034428A" w:rsidRPr="00D772D2" w:rsidRDefault="0034428A" w:rsidP="00894D1F">
            <w:pPr>
              <w:jc w:val="center"/>
              <w:rPr>
                <w:rFonts w:ascii="Arial" w:eastAsia="Arial" w:hAnsi="Arial" w:cs="Arial"/>
                <w:b/>
              </w:rPr>
            </w:pPr>
            <w:r w:rsidRPr="00D772D2">
              <w:rPr>
                <w:rFonts w:ascii="Arial" w:eastAsia="Arial" w:hAnsi="Arial" w:cs="Arial"/>
                <w:b/>
              </w:rPr>
              <w:t>Медиа</w:t>
            </w:r>
          </w:p>
          <w:p w:rsidR="0034428A" w:rsidRPr="00D772D2" w:rsidRDefault="0034428A" w:rsidP="00894D1F">
            <w:pPr>
              <w:jc w:val="center"/>
              <w:rPr>
                <w:rFonts w:ascii="Arial" w:eastAsia="Arial" w:hAnsi="Arial" w:cs="Arial"/>
                <w:b/>
              </w:rPr>
            </w:pPr>
            <w:r w:rsidRPr="00D772D2">
              <w:rPr>
                <w:rFonts w:ascii="Arial" w:eastAsia="Arial" w:hAnsi="Arial" w:cs="Arial"/>
                <w:b/>
              </w:rPr>
              <w:t>Индекс</w:t>
            </w:r>
          </w:p>
        </w:tc>
      </w:tr>
      <w:tr w:rsidR="00317042" w:rsidRPr="001E5E1C" w:rsidTr="00317042">
        <w:trPr>
          <w:trHeight w:val="614"/>
        </w:trPr>
        <w:tc>
          <w:tcPr>
            <w:tcW w:w="438"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317042" w:rsidRPr="00234AC4" w:rsidRDefault="00317042" w:rsidP="00317042">
            <w:pPr>
              <w:pStyle w:val="ArtTabNormal"/>
              <w:jc w:val="center"/>
              <w:rPr>
                <w:sz w:val="22"/>
                <w:szCs w:val="22"/>
              </w:rPr>
            </w:pPr>
            <w:bookmarkStart w:id="13" w:name="tabtxt_1575050_1935188583"/>
            <w:r w:rsidRPr="00234AC4">
              <w:rPr>
                <w:sz w:val="22"/>
                <w:szCs w:val="22"/>
              </w:rPr>
              <w:t>1</w:t>
            </w:r>
            <w:bookmarkEnd w:id="13"/>
          </w:p>
        </w:tc>
        <w:tc>
          <w:tcPr>
            <w:tcW w:w="6494"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317042" w:rsidRPr="00234AC4" w:rsidRDefault="00317042" w:rsidP="00317042">
            <w:pPr>
              <w:pStyle w:val="TabHyperlink0"/>
              <w:rPr>
                <w:sz w:val="22"/>
                <w:szCs w:val="22"/>
              </w:rPr>
            </w:pPr>
            <w:hyperlink w:anchor="ant_1575050_1935188583" w:history="1">
              <w:r w:rsidRPr="00234AC4">
                <w:rPr>
                  <w:sz w:val="22"/>
                  <w:szCs w:val="22"/>
                </w:rPr>
                <w:t>В Тверской области наградили выдающихся женщин р</w:t>
              </w:r>
              <w:r w:rsidRPr="00234AC4">
                <w:rPr>
                  <w:sz w:val="22"/>
                  <w:szCs w:val="22"/>
                </w:rPr>
                <w:t>е</w:t>
              </w:r>
              <w:r w:rsidRPr="00234AC4">
                <w:rPr>
                  <w:sz w:val="22"/>
                  <w:szCs w:val="22"/>
                </w:rPr>
                <w:t>гиона</w:t>
              </w:r>
            </w:hyperlink>
          </w:p>
        </w:tc>
        <w:tc>
          <w:tcPr>
            <w:tcW w:w="1315"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317042" w:rsidRPr="00234AC4" w:rsidRDefault="00317042" w:rsidP="00317042">
            <w:pPr>
              <w:pStyle w:val="ArtTabNormal"/>
              <w:jc w:val="center"/>
              <w:rPr>
                <w:sz w:val="22"/>
                <w:szCs w:val="22"/>
              </w:rPr>
            </w:pPr>
            <w:r w:rsidRPr="00234AC4">
              <w:rPr>
                <w:sz w:val="22"/>
                <w:szCs w:val="22"/>
              </w:rPr>
              <w:t>38</w:t>
            </w:r>
          </w:p>
        </w:tc>
        <w:tc>
          <w:tcPr>
            <w:tcW w:w="1282"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317042" w:rsidRPr="00234AC4" w:rsidRDefault="00317042" w:rsidP="00317042">
            <w:pPr>
              <w:pStyle w:val="ArtTabNormal"/>
              <w:jc w:val="center"/>
              <w:rPr>
                <w:sz w:val="22"/>
                <w:szCs w:val="22"/>
              </w:rPr>
            </w:pPr>
            <w:r w:rsidRPr="00234AC4">
              <w:rPr>
                <w:sz w:val="22"/>
                <w:szCs w:val="22"/>
              </w:rPr>
              <w:t>4,22</w:t>
            </w:r>
          </w:p>
        </w:tc>
        <w:tc>
          <w:tcPr>
            <w:tcW w:w="1153"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317042" w:rsidRPr="00234AC4" w:rsidRDefault="00317042" w:rsidP="00317042">
            <w:pPr>
              <w:pStyle w:val="ArtTabNormal"/>
              <w:jc w:val="center"/>
              <w:rPr>
                <w:sz w:val="22"/>
                <w:szCs w:val="22"/>
              </w:rPr>
            </w:pPr>
            <w:r w:rsidRPr="00234AC4">
              <w:rPr>
                <w:sz w:val="22"/>
                <w:szCs w:val="22"/>
              </w:rPr>
              <w:t>290</w:t>
            </w:r>
          </w:p>
        </w:tc>
      </w:tr>
      <w:tr w:rsidR="00317042" w:rsidRPr="001E5E1C" w:rsidTr="00317042">
        <w:trPr>
          <w:trHeight w:val="614"/>
        </w:trPr>
        <w:tc>
          <w:tcPr>
            <w:tcW w:w="438"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317042" w:rsidRPr="00234AC4" w:rsidRDefault="00317042" w:rsidP="00317042">
            <w:pPr>
              <w:pStyle w:val="ArtTabNormal"/>
              <w:jc w:val="center"/>
              <w:rPr>
                <w:sz w:val="22"/>
                <w:szCs w:val="22"/>
              </w:rPr>
            </w:pPr>
            <w:bookmarkStart w:id="14" w:name="tabtxt_1575050_1935207502"/>
            <w:r w:rsidRPr="00234AC4">
              <w:rPr>
                <w:sz w:val="22"/>
                <w:szCs w:val="22"/>
              </w:rPr>
              <w:t>2</w:t>
            </w:r>
            <w:bookmarkEnd w:id="14"/>
          </w:p>
        </w:tc>
        <w:tc>
          <w:tcPr>
            <w:tcW w:w="6494"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317042" w:rsidRPr="00234AC4" w:rsidRDefault="00317042" w:rsidP="00317042">
            <w:pPr>
              <w:pStyle w:val="TabHyperlink0"/>
              <w:rPr>
                <w:sz w:val="22"/>
                <w:szCs w:val="22"/>
              </w:rPr>
            </w:pPr>
            <w:hyperlink w:anchor="ant_1575050_1935207502" w:history="1">
              <w:r w:rsidRPr="00234AC4">
                <w:rPr>
                  <w:sz w:val="22"/>
                  <w:szCs w:val="22"/>
                </w:rPr>
                <w:t>Губернатор назначил заместителя по вопросам развития информационных технологий в Тверской области</w:t>
              </w:r>
            </w:hyperlink>
          </w:p>
        </w:tc>
        <w:tc>
          <w:tcPr>
            <w:tcW w:w="1315"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317042" w:rsidRPr="00234AC4" w:rsidRDefault="00317042" w:rsidP="00317042">
            <w:pPr>
              <w:pStyle w:val="ArtTabNormal"/>
              <w:jc w:val="center"/>
              <w:rPr>
                <w:sz w:val="22"/>
                <w:szCs w:val="22"/>
              </w:rPr>
            </w:pPr>
            <w:r w:rsidRPr="00234AC4">
              <w:rPr>
                <w:sz w:val="22"/>
                <w:szCs w:val="22"/>
              </w:rPr>
              <w:t>37</w:t>
            </w:r>
          </w:p>
        </w:tc>
        <w:tc>
          <w:tcPr>
            <w:tcW w:w="1282"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317042" w:rsidRPr="00234AC4" w:rsidRDefault="00317042" w:rsidP="00317042">
            <w:pPr>
              <w:pStyle w:val="ArtTabNormal"/>
              <w:jc w:val="center"/>
              <w:rPr>
                <w:sz w:val="22"/>
                <w:szCs w:val="22"/>
              </w:rPr>
            </w:pPr>
            <w:r w:rsidRPr="00234AC4">
              <w:rPr>
                <w:sz w:val="22"/>
                <w:szCs w:val="22"/>
              </w:rPr>
              <w:t>2,29</w:t>
            </w:r>
          </w:p>
        </w:tc>
        <w:tc>
          <w:tcPr>
            <w:tcW w:w="1153"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317042" w:rsidRPr="00234AC4" w:rsidRDefault="00317042" w:rsidP="00317042">
            <w:pPr>
              <w:pStyle w:val="ArtTabNormal"/>
              <w:jc w:val="center"/>
              <w:rPr>
                <w:sz w:val="22"/>
                <w:szCs w:val="22"/>
              </w:rPr>
            </w:pPr>
            <w:r w:rsidRPr="00234AC4">
              <w:rPr>
                <w:sz w:val="22"/>
                <w:szCs w:val="22"/>
              </w:rPr>
              <w:t>133</w:t>
            </w:r>
          </w:p>
        </w:tc>
      </w:tr>
      <w:tr w:rsidR="00317042" w:rsidRPr="001E5E1C" w:rsidTr="00317042">
        <w:trPr>
          <w:trHeight w:val="614"/>
        </w:trPr>
        <w:tc>
          <w:tcPr>
            <w:tcW w:w="438"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317042" w:rsidRPr="00234AC4" w:rsidRDefault="00317042" w:rsidP="00317042">
            <w:pPr>
              <w:pStyle w:val="ArtTabNormal"/>
              <w:jc w:val="center"/>
              <w:rPr>
                <w:sz w:val="22"/>
                <w:szCs w:val="22"/>
              </w:rPr>
            </w:pPr>
            <w:bookmarkStart w:id="15" w:name="tabtxt_1575050_1935188557"/>
            <w:r w:rsidRPr="00234AC4">
              <w:rPr>
                <w:sz w:val="22"/>
                <w:szCs w:val="22"/>
              </w:rPr>
              <w:t>3</w:t>
            </w:r>
            <w:bookmarkEnd w:id="15"/>
          </w:p>
        </w:tc>
        <w:tc>
          <w:tcPr>
            <w:tcW w:w="6494"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317042" w:rsidRPr="00234AC4" w:rsidRDefault="00317042" w:rsidP="00317042">
            <w:pPr>
              <w:pStyle w:val="TabHyperlink0"/>
              <w:rPr>
                <w:sz w:val="22"/>
                <w:szCs w:val="22"/>
              </w:rPr>
            </w:pPr>
            <w:hyperlink w:anchor="ant_1575050_1935188557" w:history="1">
              <w:r w:rsidRPr="00234AC4">
                <w:rPr>
                  <w:sz w:val="22"/>
                  <w:szCs w:val="22"/>
                </w:rPr>
                <w:t>Ветеран Матрена Дроздова из Твери от</w:t>
              </w:r>
              <w:r w:rsidRPr="00234AC4">
                <w:rPr>
                  <w:sz w:val="22"/>
                  <w:szCs w:val="22"/>
                </w:rPr>
                <w:t>м</w:t>
              </w:r>
              <w:r w:rsidRPr="00234AC4">
                <w:rPr>
                  <w:sz w:val="22"/>
                  <w:szCs w:val="22"/>
                </w:rPr>
                <w:t>етила вековой юбилей</w:t>
              </w:r>
            </w:hyperlink>
          </w:p>
        </w:tc>
        <w:tc>
          <w:tcPr>
            <w:tcW w:w="1315"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317042" w:rsidRPr="00234AC4" w:rsidRDefault="00317042" w:rsidP="00317042">
            <w:pPr>
              <w:pStyle w:val="ArtTabNormal"/>
              <w:jc w:val="center"/>
              <w:rPr>
                <w:sz w:val="22"/>
                <w:szCs w:val="22"/>
              </w:rPr>
            </w:pPr>
            <w:r w:rsidRPr="00234AC4">
              <w:rPr>
                <w:sz w:val="22"/>
                <w:szCs w:val="22"/>
              </w:rPr>
              <w:t>27</w:t>
            </w:r>
          </w:p>
        </w:tc>
        <w:tc>
          <w:tcPr>
            <w:tcW w:w="1282"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317042" w:rsidRPr="00234AC4" w:rsidRDefault="00317042" w:rsidP="00317042">
            <w:pPr>
              <w:pStyle w:val="ArtTabNormal"/>
              <w:jc w:val="center"/>
              <w:rPr>
                <w:sz w:val="22"/>
                <w:szCs w:val="22"/>
              </w:rPr>
            </w:pPr>
            <w:r w:rsidRPr="00234AC4">
              <w:rPr>
                <w:sz w:val="22"/>
                <w:szCs w:val="22"/>
              </w:rPr>
              <w:t>1,97</w:t>
            </w:r>
          </w:p>
        </w:tc>
        <w:tc>
          <w:tcPr>
            <w:tcW w:w="1153"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317042" w:rsidRPr="00234AC4" w:rsidRDefault="00317042" w:rsidP="00317042">
            <w:pPr>
              <w:pStyle w:val="ArtTabNormal"/>
              <w:jc w:val="center"/>
              <w:rPr>
                <w:sz w:val="22"/>
                <w:szCs w:val="22"/>
              </w:rPr>
            </w:pPr>
            <w:r w:rsidRPr="00234AC4">
              <w:rPr>
                <w:sz w:val="22"/>
                <w:szCs w:val="22"/>
              </w:rPr>
              <w:t>93</w:t>
            </w:r>
          </w:p>
        </w:tc>
      </w:tr>
      <w:tr w:rsidR="00317042" w:rsidRPr="001E5E1C" w:rsidTr="00317042">
        <w:trPr>
          <w:trHeight w:val="614"/>
        </w:trPr>
        <w:tc>
          <w:tcPr>
            <w:tcW w:w="438"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317042" w:rsidRPr="00234AC4" w:rsidRDefault="00317042" w:rsidP="00317042">
            <w:pPr>
              <w:pStyle w:val="ArtTabNormal"/>
              <w:jc w:val="center"/>
              <w:rPr>
                <w:sz w:val="22"/>
                <w:szCs w:val="22"/>
              </w:rPr>
            </w:pPr>
            <w:bookmarkStart w:id="16" w:name="tabtxt_1575050_1935094765"/>
            <w:r w:rsidRPr="00234AC4">
              <w:rPr>
                <w:sz w:val="22"/>
                <w:szCs w:val="22"/>
              </w:rPr>
              <w:t>4</w:t>
            </w:r>
            <w:bookmarkEnd w:id="16"/>
          </w:p>
        </w:tc>
        <w:tc>
          <w:tcPr>
            <w:tcW w:w="6494"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317042" w:rsidRPr="00234AC4" w:rsidRDefault="00317042" w:rsidP="00317042">
            <w:pPr>
              <w:pStyle w:val="TabHyperlink0"/>
              <w:rPr>
                <w:sz w:val="22"/>
                <w:szCs w:val="22"/>
              </w:rPr>
            </w:pPr>
            <w:hyperlink w:anchor="ant_1575050_1935094765" w:history="1">
              <w:r w:rsidRPr="00234AC4">
                <w:rPr>
                  <w:sz w:val="22"/>
                  <w:szCs w:val="22"/>
                </w:rPr>
                <w:t>В Твери для обладательниц государственных и региональных наград подготовили выставку</w:t>
              </w:r>
            </w:hyperlink>
          </w:p>
        </w:tc>
        <w:tc>
          <w:tcPr>
            <w:tcW w:w="1315"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317042" w:rsidRPr="00234AC4" w:rsidRDefault="00317042" w:rsidP="00317042">
            <w:pPr>
              <w:pStyle w:val="ArtTabNormal"/>
              <w:jc w:val="center"/>
              <w:rPr>
                <w:sz w:val="22"/>
                <w:szCs w:val="22"/>
              </w:rPr>
            </w:pPr>
            <w:r w:rsidRPr="00234AC4">
              <w:rPr>
                <w:sz w:val="22"/>
                <w:szCs w:val="22"/>
              </w:rPr>
              <w:t>26</w:t>
            </w:r>
          </w:p>
        </w:tc>
        <w:tc>
          <w:tcPr>
            <w:tcW w:w="1282"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317042" w:rsidRPr="00234AC4" w:rsidRDefault="00317042" w:rsidP="00317042">
            <w:pPr>
              <w:pStyle w:val="ArtTabNormal"/>
              <w:jc w:val="center"/>
              <w:rPr>
                <w:sz w:val="22"/>
                <w:szCs w:val="22"/>
              </w:rPr>
            </w:pPr>
            <w:r w:rsidRPr="00234AC4">
              <w:rPr>
                <w:sz w:val="22"/>
                <w:szCs w:val="22"/>
              </w:rPr>
              <w:t>1,05</w:t>
            </w:r>
          </w:p>
        </w:tc>
        <w:tc>
          <w:tcPr>
            <w:tcW w:w="1153"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317042" w:rsidRPr="00234AC4" w:rsidRDefault="00317042" w:rsidP="00317042">
            <w:pPr>
              <w:pStyle w:val="ArtTabNormal"/>
              <w:jc w:val="center"/>
              <w:rPr>
                <w:sz w:val="22"/>
                <w:szCs w:val="22"/>
              </w:rPr>
            </w:pPr>
            <w:r w:rsidRPr="00234AC4">
              <w:rPr>
                <w:sz w:val="22"/>
                <w:szCs w:val="22"/>
              </w:rPr>
              <w:t>71</w:t>
            </w:r>
          </w:p>
        </w:tc>
      </w:tr>
      <w:tr w:rsidR="00317042" w:rsidRPr="001E5E1C" w:rsidTr="00317042">
        <w:trPr>
          <w:trHeight w:val="614"/>
        </w:trPr>
        <w:tc>
          <w:tcPr>
            <w:tcW w:w="438"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317042" w:rsidRPr="00234AC4" w:rsidRDefault="00317042" w:rsidP="00317042">
            <w:pPr>
              <w:pStyle w:val="ArtTabNormal"/>
              <w:jc w:val="center"/>
              <w:rPr>
                <w:sz w:val="22"/>
                <w:szCs w:val="22"/>
              </w:rPr>
            </w:pPr>
            <w:bookmarkStart w:id="17" w:name="tabtxt_1575050_1934994357"/>
            <w:r w:rsidRPr="00234AC4">
              <w:rPr>
                <w:sz w:val="22"/>
                <w:szCs w:val="22"/>
              </w:rPr>
              <w:t>5</w:t>
            </w:r>
            <w:bookmarkEnd w:id="17"/>
          </w:p>
        </w:tc>
        <w:tc>
          <w:tcPr>
            <w:tcW w:w="6494"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317042" w:rsidRPr="00234AC4" w:rsidRDefault="00317042" w:rsidP="00317042">
            <w:pPr>
              <w:pStyle w:val="TabHyperlink0"/>
              <w:rPr>
                <w:sz w:val="22"/>
                <w:szCs w:val="22"/>
              </w:rPr>
            </w:pPr>
            <w:hyperlink w:anchor="ant_1575050_1934994357" w:history="1">
              <w:r w:rsidRPr="00234AC4">
                <w:rPr>
                  <w:sz w:val="22"/>
                  <w:szCs w:val="22"/>
                </w:rPr>
                <w:t>В Тверской области усилили борьбу с ССЗ и онкологией</w:t>
              </w:r>
            </w:hyperlink>
          </w:p>
        </w:tc>
        <w:tc>
          <w:tcPr>
            <w:tcW w:w="1315"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317042" w:rsidRPr="00234AC4" w:rsidRDefault="00317042" w:rsidP="00317042">
            <w:pPr>
              <w:pStyle w:val="ArtTabNormal"/>
              <w:jc w:val="center"/>
              <w:rPr>
                <w:sz w:val="22"/>
                <w:szCs w:val="22"/>
              </w:rPr>
            </w:pPr>
            <w:r w:rsidRPr="00234AC4">
              <w:rPr>
                <w:sz w:val="22"/>
                <w:szCs w:val="22"/>
              </w:rPr>
              <w:t>11</w:t>
            </w:r>
          </w:p>
        </w:tc>
        <w:tc>
          <w:tcPr>
            <w:tcW w:w="1282"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317042" w:rsidRPr="00234AC4" w:rsidRDefault="00317042" w:rsidP="00317042">
            <w:pPr>
              <w:pStyle w:val="ArtTabNormal"/>
              <w:jc w:val="center"/>
              <w:rPr>
                <w:sz w:val="22"/>
                <w:szCs w:val="22"/>
              </w:rPr>
            </w:pPr>
            <w:r w:rsidRPr="00234AC4">
              <w:rPr>
                <w:sz w:val="22"/>
                <w:szCs w:val="22"/>
              </w:rPr>
              <w:t>1,26</w:t>
            </w:r>
          </w:p>
        </w:tc>
        <w:tc>
          <w:tcPr>
            <w:tcW w:w="1153"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317042" w:rsidRPr="00234AC4" w:rsidRDefault="00317042" w:rsidP="00317042">
            <w:pPr>
              <w:pStyle w:val="ArtTabNormal"/>
              <w:jc w:val="center"/>
              <w:rPr>
                <w:sz w:val="22"/>
                <w:szCs w:val="22"/>
              </w:rPr>
            </w:pPr>
            <w:r w:rsidRPr="00234AC4">
              <w:rPr>
                <w:sz w:val="22"/>
                <w:szCs w:val="22"/>
              </w:rPr>
              <w:t>70</w:t>
            </w:r>
          </w:p>
        </w:tc>
      </w:tr>
      <w:tr w:rsidR="00317042" w:rsidRPr="001E5E1C" w:rsidTr="00317042">
        <w:trPr>
          <w:trHeight w:val="614"/>
        </w:trPr>
        <w:tc>
          <w:tcPr>
            <w:tcW w:w="438"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317042" w:rsidRPr="00234AC4" w:rsidRDefault="00317042" w:rsidP="00317042">
            <w:pPr>
              <w:pStyle w:val="ArtTabNormal"/>
              <w:jc w:val="center"/>
              <w:rPr>
                <w:sz w:val="22"/>
                <w:szCs w:val="22"/>
              </w:rPr>
            </w:pPr>
            <w:bookmarkStart w:id="18" w:name="tabtxt_1575050_1935392654"/>
            <w:r w:rsidRPr="00234AC4">
              <w:rPr>
                <w:sz w:val="22"/>
                <w:szCs w:val="22"/>
              </w:rPr>
              <w:t>6</w:t>
            </w:r>
            <w:bookmarkEnd w:id="18"/>
          </w:p>
        </w:tc>
        <w:tc>
          <w:tcPr>
            <w:tcW w:w="6494"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317042" w:rsidRPr="00234AC4" w:rsidRDefault="00317042" w:rsidP="00317042">
            <w:pPr>
              <w:pStyle w:val="TabHyperlink0"/>
              <w:rPr>
                <w:sz w:val="22"/>
                <w:szCs w:val="22"/>
              </w:rPr>
            </w:pPr>
            <w:hyperlink w:anchor="ant_1575050_1935392654" w:history="1">
              <w:r w:rsidRPr="00234AC4">
                <w:rPr>
                  <w:sz w:val="22"/>
                  <w:szCs w:val="22"/>
                </w:rPr>
                <w:t>Жители Тверской области могут получить нал</w:t>
              </w:r>
              <w:r w:rsidRPr="00234AC4">
                <w:rPr>
                  <w:sz w:val="22"/>
                  <w:szCs w:val="22"/>
                </w:rPr>
                <w:t>о</w:t>
              </w:r>
              <w:r w:rsidRPr="00234AC4">
                <w:rPr>
                  <w:sz w:val="22"/>
                  <w:szCs w:val="22"/>
                </w:rPr>
                <w:t>говый вычет за занятия спортом с 2022 года</w:t>
              </w:r>
            </w:hyperlink>
          </w:p>
        </w:tc>
        <w:tc>
          <w:tcPr>
            <w:tcW w:w="1315"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317042" w:rsidRPr="00234AC4" w:rsidRDefault="00317042" w:rsidP="00317042">
            <w:pPr>
              <w:pStyle w:val="ArtTabNormal"/>
              <w:jc w:val="center"/>
              <w:rPr>
                <w:sz w:val="22"/>
                <w:szCs w:val="22"/>
              </w:rPr>
            </w:pPr>
            <w:r w:rsidRPr="00234AC4">
              <w:rPr>
                <w:sz w:val="22"/>
                <w:szCs w:val="22"/>
              </w:rPr>
              <w:t>21</w:t>
            </w:r>
          </w:p>
        </w:tc>
        <w:tc>
          <w:tcPr>
            <w:tcW w:w="1282"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317042" w:rsidRPr="00234AC4" w:rsidRDefault="00317042" w:rsidP="00317042">
            <w:pPr>
              <w:pStyle w:val="ArtTabNormal"/>
              <w:jc w:val="center"/>
              <w:rPr>
                <w:sz w:val="22"/>
                <w:szCs w:val="22"/>
              </w:rPr>
            </w:pPr>
            <w:r w:rsidRPr="00234AC4">
              <w:rPr>
                <w:sz w:val="22"/>
                <w:szCs w:val="22"/>
              </w:rPr>
              <w:t>1,44</w:t>
            </w:r>
          </w:p>
        </w:tc>
        <w:tc>
          <w:tcPr>
            <w:tcW w:w="1153"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317042" w:rsidRPr="00234AC4" w:rsidRDefault="00317042" w:rsidP="00317042">
            <w:pPr>
              <w:pStyle w:val="ArtTabNormal"/>
              <w:jc w:val="center"/>
              <w:rPr>
                <w:sz w:val="22"/>
                <w:szCs w:val="22"/>
              </w:rPr>
            </w:pPr>
            <w:r w:rsidRPr="00234AC4">
              <w:rPr>
                <w:sz w:val="22"/>
                <w:szCs w:val="22"/>
              </w:rPr>
              <w:t>48</w:t>
            </w:r>
          </w:p>
        </w:tc>
      </w:tr>
      <w:tr w:rsidR="00317042" w:rsidRPr="001E5E1C" w:rsidTr="00317042">
        <w:trPr>
          <w:trHeight w:val="614"/>
        </w:trPr>
        <w:tc>
          <w:tcPr>
            <w:tcW w:w="438"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317042" w:rsidRPr="00234AC4" w:rsidRDefault="00317042" w:rsidP="00317042">
            <w:pPr>
              <w:pStyle w:val="ArtTabNormal"/>
              <w:jc w:val="center"/>
              <w:rPr>
                <w:sz w:val="22"/>
                <w:szCs w:val="22"/>
              </w:rPr>
            </w:pPr>
            <w:bookmarkStart w:id="19" w:name="tabtxt_1575050_1935311154"/>
            <w:r w:rsidRPr="00234AC4">
              <w:rPr>
                <w:sz w:val="22"/>
                <w:szCs w:val="22"/>
              </w:rPr>
              <w:t>7</w:t>
            </w:r>
            <w:bookmarkEnd w:id="19"/>
          </w:p>
        </w:tc>
        <w:tc>
          <w:tcPr>
            <w:tcW w:w="6494"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317042" w:rsidRPr="00234AC4" w:rsidRDefault="00317042" w:rsidP="00317042">
            <w:pPr>
              <w:pStyle w:val="TabHyperlink0"/>
              <w:rPr>
                <w:sz w:val="22"/>
                <w:szCs w:val="22"/>
              </w:rPr>
            </w:pPr>
            <w:hyperlink w:anchor="ant_1575050_1935311154" w:history="1">
              <w:r w:rsidRPr="00234AC4">
                <w:rPr>
                  <w:sz w:val="22"/>
                  <w:szCs w:val="22"/>
                </w:rPr>
                <w:t>Тверская лыжница Наталья Непряева получит "Большой хрустальный глобус"</w:t>
              </w:r>
            </w:hyperlink>
          </w:p>
        </w:tc>
        <w:tc>
          <w:tcPr>
            <w:tcW w:w="1315"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317042" w:rsidRPr="00234AC4" w:rsidRDefault="00317042" w:rsidP="00317042">
            <w:pPr>
              <w:pStyle w:val="ArtTabNormal"/>
              <w:jc w:val="center"/>
              <w:rPr>
                <w:sz w:val="22"/>
                <w:szCs w:val="22"/>
              </w:rPr>
            </w:pPr>
            <w:r w:rsidRPr="00234AC4">
              <w:rPr>
                <w:sz w:val="22"/>
                <w:szCs w:val="22"/>
              </w:rPr>
              <w:t>28</w:t>
            </w:r>
          </w:p>
        </w:tc>
        <w:tc>
          <w:tcPr>
            <w:tcW w:w="1282"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317042" w:rsidRPr="00234AC4" w:rsidRDefault="00317042" w:rsidP="00317042">
            <w:pPr>
              <w:pStyle w:val="ArtTabNormal"/>
              <w:jc w:val="center"/>
              <w:rPr>
                <w:sz w:val="22"/>
                <w:szCs w:val="22"/>
              </w:rPr>
            </w:pPr>
            <w:r w:rsidRPr="00234AC4">
              <w:rPr>
                <w:sz w:val="22"/>
                <w:szCs w:val="22"/>
              </w:rPr>
              <w:t>0,991</w:t>
            </w:r>
          </w:p>
        </w:tc>
        <w:tc>
          <w:tcPr>
            <w:tcW w:w="1153"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317042" w:rsidRPr="00234AC4" w:rsidRDefault="00317042" w:rsidP="00317042">
            <w:pPr>
              <w:pStyle w:val="ArtTabNormal"/>
              <w:jc w:val="center"/>
              <w:rPr>
                <w:sz w:val="22"/>
                <w:szCs w:val="22"/>
              </w:rPr>
            </w:pPr>
            <w:r w:rsidRPr="00234AC4">
              <w:rPr>
                <w:sz w:val="22"/>
                <w:szCs w:val="22"/>
              </w:rPr>
              <w:t>48</w:t>
            </w:r>
          </w:p>
        </w:tc>
      </w:tr>
      <w:tr w:rsidR="00317042" w:rsidRPr="001E5E1C" w:rsidTr="00317042">
        <w:trPr>
          <w:trHeight w:val="614"/>
        </w:trPr>
        <w:tc>
          <w:tcPr>
            <w:tcW w:w="438"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317042" w:rsidRPr="00234AC4" w:rsidRDefault="00317042" w:rsidP="00317042">
            <w:pPr>
              <w:pStyle w:val="ArtTabNormal"/>
              <w:jc w:val="center"/>
              <w:rPr>
                <w:sz w:val="22"/>
                <w:szCs w:val="22"/>
              </w:rPr>
            </w:pPr>
            <w:bookmarkStart w:id="20" w:name="tabtxt_1575050_1935028471"/>
            <w:r w:rsidRPr="00234AC4">
              <w:rPr>
                <w:sz w:val="22"/>
                <w:szCs w:val="22"/>
              </w:rPr>
              <w:t>8</w:t>
            </w:r>
            <w:bookmarkEnd w:id="20"/>
          </w:p>
        </w:tc>
        <w:tc>
          <w:tcPr>
            <w:tcW w:w="6494"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317042" w:rsidRPr="00234AC4" w:rsidRDefault="00317042" w:rsidP="00317042">
            <w:pPr>
              <w:pStyle w:val="TabHyperlink0"/>
              <w:rPr>
                <w:sz w:val="22"/>
                <w:szCs w:val="22"/>
              </w:rPr>
            </w:pPr>
            <w:hyperlink w:anchor="ant_1575050_1935028471" w:history="1">
              <w:r w:rsidRPr="00234AC4">
                <w:rPr>
                  <w:sz w:val="22"/>
                  <w:szCs w:val="22"/>
                </w:rPr>
                <w:t>В Твери впервые состоится концерт фестиваля "Триумф джаза" под управлением Игоря Бутмана</w:t>
              </w:r>
            </w:hyperlink>
          </w:p>
        </w:tc>
        <w:tc>
          <w:tcPr>
            <w:tcW w:w="1315"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317042" w:rsidRPr="00234AC4" w:rsidRDefault="00317042" w:rsidP="00317042">
            <w:pPr>
              <w:pStyle w:val="ArtTabNormal"/>
              <w:jc w:val="center"/>
              <w:rPr>
                <w:sz w:val="22"/>
                <w:szCs w:val="22"/>
              </w:rPr>
            </w:pPr>
            <w:r w:rsidRPr="00234AC4">
              <w:rPr>
                <w:sz w:val="22"/>
                <w:szCs w:val="22"/>
              </w:rPr>
              <w:t>22</w:t>
            </w:r>
          </w:p>
        </w:tc>
        <w:tc>
          <w:tcPr>
            <w:tcW w:w="1282"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317042" w:rsidRPr="00234AC4" w:rsidRDefault="00317042" w:rsidP="00317042">
            <w:pPr>
              <w:pStyle w:val="ArtTabNormal"/>
              <w:jc w:val="center"/>
              <w:rPr>
                <w:sz w:val="22"/>
                <w:szCs w:val="22"/>
              </w:rPr>
            </w:pPr>
            <w:r w:rsidRPr="00234AC4">
              <w:rPr>
                <w:sz w:val="22"/>
                <w:szCs w:val="22"/>
              </w:rPr>
              <w:t>0,71</w:t>
            </w:r>
          </w:p>
        </w:tc>
        <w:tc>
          <w:tcPr>
            <w:tcW w:w="1153"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317042" w:rsidRPr="00234AC4" w:rsidRDefault="00317042" w:rsidP="00317042">
            <w:pPr>
              <w:pStyle w:val="ArtTabNormal"/>
              <w:jc w:val="center"/>
              <w:rPr>
                <w:sz w:val="22"/>
                <w:szCs w:val="22"/>
              </w:rPr>
            </w:pPr>
            <w:r w:rsidRPr="00234AC4">
              <w:rPr>
                <w:sz w:val="22"/>
                <w:szCs w:val="22"/>
              </w:rPr>
              <w:t>30</w:t>
            </w:r>
          </w:p>
        </w:tc>
      </w:tr>
    </w:tbl>
    <w:p w:rsidR="008C53C6" w:rsidRPr="00FF7000" w:rsidRDefault="008C53C6" w:rsidP="008C53C6">
      <w:pPr>
        <w:rPr>
          <w:rFonts w:ascii="Arial" w:hAnsi="Arial" w:cs="Arial"/>
          <w:noProof/>
          <w:sz w:val="22"/>
          <w:szCs w:val="22"/>
        </w:rPr>
      </w:pPr>
    </w:p>
    <w:p w:rsidR="00012D23" w:rsidRDefault="00012D23" w:rsidP="008E5EBE">
      <w:pPr>
        <w:rPr>
          <w:rFonts w:ascii="Arial" w:hAnsi="Arial" w:cs="Arial"/>
          <w:noProof/>
          <w:sz w:val="22"/>
          <w:szCs w:val="22"/>
        </w:rPr>
      </w:pPr>
    </w:p>
    <w:p w:rsidR="001E5E1C" w:rsidRPr="00FF7000" w:rsidRDefault="001E5E1C" w:rsidP="008E5EBE">
      <w:pPr>
        <w:rPr>
          <w:rFonts w:ascii="Arial" w:hAnsi="Arial" w:cs="Arial"/>
          <w:noProof/>
          <w:sz w:val="22"/>
          <w:szCs w:val="22"/>
        </w:rPr>
      </w:pPr>
    </w:p>
    <w:p w:rsidR="008B7576" w:rsidRPr="000C1EAC" w:rsidRDefault="008B7576" w:rsidP="00F73C5E">
      <w:pPr>
        <w:pStyle w:val="2"/>
        <w:rPr>
          <w:rStyle w:val="113"/>
          <w:szCs w:val="28"/>
        </w:rPr>
      </w:pPr>
      <w:bookmarkStart w:id="21" w:name="_Toc496394404"/>
      <w:r w:rsidRPr="000C1EAC">
        <w:rPr>
          <w:rStyle w:val="113"/>
          <w:szCs w:val="28"/>
        </w:rPr>
        <w:t>ДАЙДЖЕСТ НАИБОЛЕЕ ЗАМЕТНЫХ СООБЩЕНИЙ СМИ</w:t>
      </w:r>
      <w:bookmarkEnd w:id="21"/>
    </w:p>
    <w:p w:rsidR="000619CC" w:rsidRDefault="000619CC" w:rsidP="008F6257">
      <w:pPr>
        <w:tabs>
          <w:tab w:val="left" w:pos="142"/>
        </w:tabs>
        <w:ind w:left="-142" w:right="-143"/>
        <w:rPr>
          <w:rFonts w:ascii="Arial" w:hAnsi="Arial" w:cs="Arial"/>
          <w:sz w:val="22"/>
          <w:szCs w:val="22"/>
        </w:rPr>
      </w:pPr>
    </w:p>
    <w:p w:rsidR="001E5E1C" w:rsidRPr="001E5E1C" w:rsidRDefault="001E5E1C" w:rsidP="001E5E1C">
      <w:pPr>
        <w:rPr>
          <w:rFonts w:ascii="Arial" w:eastAsia="Arial" w:hAnsi="Arial" w:cs="Arial"/>
          <w:b/>
          <w:color w:val="000000"/>
          <w:sz w:val="22"/>
          <w:szCs w:val="22"/>
          <w:shd w:val="clear" w:color="auto" w:fill="FFFFFF"/>
        </w:rPr>
      </w:pPr>
      <w:r w:rsidRPr="001E5E1C">
        <w:rPr>
          <w:rFonts w:ascii="Arial" w:eastAsia="Arial" w:hAnsi="Arial" w:cs="Arial"/>
          <w:b/>
          <w:color w:val="000000"/>
          <w:sz w:val="22"/>
          <w:szCs w:val="22"/>
          <w:shd w:val="clear" w:color="auto" w:fill="FFFFFF"/>
        </w:rPr>
        <w:t>Tverigrad.ru, Тверь, 5 марта 2022</w:t>
      </w:r>
    </w:p>
    <w:p w:rsidR="001E5E1C" w:rsidRPr="001E5E1C" w:rsidRDefault="001E5E1C" w:rsidP="001E5E1C">
      <w:pPr>
        <w:jc w:val="both"/>
        <w:outlineLvl w:val="1"/>
        <w:rPr>
          <w:rFonts w:ascii="Arial" w:eastAsia="Arial" w:hAnsi="Arial" w:cs="Arial"/>
          <w:color w:val="000000"/>
          <w:sz w:val="22"/>
          <w:szCs w:val="22"/>
          <w:shd w:val="clear" w:color="auto" w:fill="FFFFFF"/>
        </w:rPr>
      </w:pPr>
      <w:bookmarkStart w:id="22" w:name="ant_1575050_1935188583"/>
      <w:r w:rsidRPr="001E5E1C">
        <w:rPr>
          <w:rFonts w:ascii="Arial" w:eastAsia="Arial" w:hAnsi="Arial" w:cs="Arial"/>
          <w:color w:val="000000"/>
          <w:sz w:val="22"/>
          <w:szCs w:val="22"/>
          <w:shd w:val="clear" w:color="auto" w:fill="FFFFFF"/>
        </w:rPr>
        <w:t>В ТВЕРСКОЙ ОБЛАСТИ НАГРАДИЛИ ВЫДАЮЩИХСЯ ЖЕНЩИН РЕГИОНА</w:t>
      </w:r>
      <w:bookmarkEnd w:id="22"/>
    </w:p>
    <w:p w:rsidR="001E5E1C" w:rsidRPr="001E5E1C" w:rsidRDefault="001E5E1C" w:rsidP="001E5E1C">
      <w:pPr>
        <w:jc w:val="both"/>
        <w:rPr>
          <w:rFonts w:ascii="Arial" w:eastAsia="Arial" w:hAnsi="Arial" w:cs="Arial"/>
          <w:color w:val="000000"/>
          <w:sz w:val="22"/>
          <w:szCs w:val="22"/>
          <w:shd w:val="clear" w:color="auto" w:fill="FFFFFF"/>
        </w:rPr>
      </w:pPr>
      <w:r w:rsidRPr="001E5E1C">
        <w:rPr>
          <w:rFonts w:ascii="Arial" w:eastAsia="Arial" w:hAnsi="Arial" w:cs="Arial"/>
          <w:color w:val="000000"/>
          <w:sz w:val="22"/>
          <w:szCs w:val="22"/>
          <w:shd w:val="clear" w:color="auto" w:fill="FFFFFF"/>
        </w:rPr>
        <w:t xml:space="preserve">Губернатор </w:t>
      </w:r>
      <w:r w:rsidRPr="001E5E1C">
        <w:rPr>
          <w:rFonts w:ascii="Arial" w:eastAsia="Arial" w:hAnsi="Arial" w:cs="Arial"/>
          <w:color w:val="000000"/>
          <w:sz w:val="22"/>
          <w:szCs w:val="22"/>
          <w:shd w:val="clear" w:color="auto" w:fill="C0C0C0"/>
        </w:rPr>
        <w:t>Игорь Руденя</w:t>
      </w:r>
      <w:r w:rsidRPr="001E5E1C">
        <w:rPr>
          <w:rFonts w:ascii="Arial" w:eastAsia="Arial" w:hAnsi="Arial" w:cs="Arial"/>
          <w:color w:val="000000"/>
          <w:sz w:val="22"/>
          <w:szCs w:val="22"/>
          <w:shd w:val="clear" w:color="auto" w:fill="FFFFFF"/>
        </w:rPr>
        <w:t xml:space="preserve"> вручил государственные награды и поздравил с наступающим 8 Марта... Церемонию вручения наград по традиции провел губернатор </w:t>
      </w:r>
      <w:r w:rsidRPr="001E5E1C">
        <w:rPr>
          <w:rFonts w:ascii="Arial" w:eastAsia="Arial" w:hAnsi="Arial" w:cs="Arial"/>
          <w:color w:val="000000"/>
          <w:sz w:val="22"/>
          <w:szCs w:val="22"/>
          <w:shd w:val="clear" w:color="auto" w:fill="C0C0C0"/>
        </w:rPr>
        <w:t>Игорь Руденя</w:t>
      </w:r>
      <w:r w:rsidRPr="001E5E1C">
        <w:rPr>
          <w:rFonts w:ascii="Arial" w:eastAsia="Arial" w:hAnsi="Arial" w:cs="Arial"/>
          <w:color w:val="000000"/>
          <w:sz w:val="22"/>
          <w:szCs w:val="22"/>
          <w:shd w:val="clear" w:color="auto" w:fill="FFFFFF"/>
        </w:rPr>
        <w:t>...</w:t>
      </w:r>
    </w:p>
    <w:p w:rsidR="001E5E1C" w:rsidRPr="001E5E1C" w:rsidRDefault="00A47AEC" w:rsidP="001E5E1C">
      <w:pPr>
        <w:rPr>
          <w:rFonts w:ascii="Arial" w:eastAsia="Arial" w:hAnsi="Arial" w:cs="Arial"/>
          <w:color w:val="0000FF"/>
          <w:sz w:val="22"/>
          <w:szCs w:val="22"/>
          <w:shd w:val="clear" w:color="auto" w:fill="FFFFFF"/>
        </w:rPr>
      </w:pPr>
      <w:hyperlink r:id="rId12" w:history="1">
        <w:r w:rsidR="001E5E1C" w:rsidRPr="001E5E1C">
          <w:rPr>
            <w:rFonts w:ascii="Arial" w:eastAsia="Arial" w:hAnsi="Arial" w:cs="Arial"/>
            <w:color w:val="0000FF"/>
            <w:sz w:val="22"/>
            <w:szCs w:val="22"/>
            <w:u w:val="single"/>
            <w:shd w:val="clear" w:color="auto" w:fill="FFFFFF"/>
          </w:rPr>
          <w:t>https://tverigrad.ru/publication/v-tverskoj-oblasti-nagradili-vydajushhihsja-zhenshhin-regiona/</w:t>
        </w:r>
      </w:hyperlink>
    </w:p>
    <w:p w:rsidR="001E5E1C" w:rsidRPr="001E5E1C" w:rsidRDefault="001E5E1C" w:rsidP="001E5E1C">
      <w:pPr>
        <w:rPr>
          <w:rFonts w:ascii="Arial" w:eastAsia="Arial" w:hAnsi="Arial" w:cs="Arial"/>
          <w:color w:val="000000"/>
          <w:sz w:val="22"/>
          <w:szCs w:val="22"/>
          <w:u w:val="single"/>
          <w:shd w:val="clear" w:color="auto" w:fill="FFFFFF"/>
        </w:rPr>
      </w:pPr>
      <w:r w:rsidRPr="001E5E1C">
        <w:rPr>
          <w:rFonts w:ascii="Arial" w:eastAsia="Arial" w:hAnsi="Arial" w:cs="Arial"/>
          <w:color w:val="000000"/>
          <w:sz w:val="22"/>
          <w:szCs w:val="22"/>
          <w:u w:val="single"/>
          <w:shd w:val="clear" w:color="auto" w:fill="FFFFFF"/>
        </w:rPr>
        <w:t>Сообщения по событию:</w:t>
      </w:r>
    </w:p>
    <w:p w:rsidR="001E5E1C" w:rsidRPr="001E5E1C" w:rsidRDefault="00A47AEC" w:rsidP="001E5E1C">
      <w:pPr>
        <w:numPr>
          <w:ilvl w:val="0"/>
          <w:numId w:val="2"/>
        </w:numPr>
        <w:rPr>
          <w:rFonts w:ascii="Arial" w:eastAsia="Arial" w:hAnsi="Arial" w:cs="Arial"/>
          <w:color w:val="0000FF"/>
          <w:sz w:val="22"/>
          <w:szCs w:val="22"/>
          <w:shd w:val="clear" w:color="auto" w:fill="FFFFFF"/>
        </w:rPr>
      </w:pPr>
      <w:hyperlink r:id="rId13" w:history="1">
        <w:r w:rsidR="001E5E1C" w:rsidRPr="001E5E1C">
          <w:rPr>
            <w:rFonts w:ascii="Arial" w:eastAsia="Arial" w:hAnsi="Arial" w:cs="Arial"/>
            <w:color w:val="0000FF"/>
            <w:sz w:val="22"/>
            <w:szCs w:val="22"/>
            <w:u w:val="single"/>
            <w:shd w:val="clear" w:color="auto" w:fill="FFFFFF"/>
          </w:rPr>
          <w:t>ГТРК Тверь, Тверь, 5 марта 2022</w:t>
        </w:r>
      </w:hyperlink>
    </w:p>
    <w:p w:rsidR="001E5E1C" w:rsidRPr="001E5E1C" w:rsidRDefault="00A47AEC" w:rsidP="001E5E1C">
      <w:pPr>
        <w:numPr>
          <w:ilvl w:val="0"/>
          <w:numId w:val="2"/>
        </w:numPr>
        <w:rPr>
          <w:rFonts w:ascii="Arial" w:eastAsia="Arial" w:hAnsi="Arial" w:cs="Arial"/>
          <w:color w:val="0000FF"/>
          <w:sz w:val="22"/>
          <w:szCs w:val="22"/>
          <w:shd w:val="clear" w:color="auto" w:fill="FFFFFF"/>
        </w:rPr>
      </w:pPr>
      <w:hyperlink r:id="rId14" w:history="1">
        <w:r w:rsidR="001E5E1C" w:rsidRPr="001E5E1C">
          <w:rPr>
            <w:rFonts w:ascii="Arial" w:eastAsia="Arial" w:hAnsi="Arial" w:cs="Arial"/>
            <w:color w:val="0000FF"/>
            <w:sz w:val="22"/>
            <w:szCs w:val="22"/>
            <w:u w:val="single"/>
            <w:shd w:val="clear" w:color="auto" w:fill="FFFFFF"/>
          </w:rPr>
          <w:t>Тверское информационное агентство (tvernews.ru), Тверь, 5 марта 2022</w:t>
        </w:r>
      </w:hyperlink>
    </w:p>
    <w:p w:rsidR="001E5E1C" w:rsidRPr="001E5E1C" w:rsidRDefault="00A47AEC" w:rsidP="001E5E1C">
      <w:pPr>
        <w:numPr>
          <w:ilvl w:val="0"/>
          <w:numId w:val="2"/>
        </w:numPr>
        <w:rPr>
          <w:rFonts w:ascii="Arial" w:eastAsia="Arial" w:hAnsi="Arial" w:cs="Arial"/>
          <w:color w:val="0000FF"/>
          <w:sz w:val="22"/>
          <w:szCs w:val="22"/>
          <w:shd w:val="clear" w:color="auto" w:fill="FFFFFF"/>
        </w:rPr>
      </w:pPr>
      <w:hyperlink r:id="rId15" w:history="1">
        <w:r w:rsidR="001E5E1C" w:rsidRPr="001E5E1C">
          <w:rPr>
            <w:rFonts w:ascii="Arial" w:eastAsia="Arial" w:hAnsi="Arial" w:cs="Arial"/>
            <w:color w:val="0000FF"/>
            <w:sz w:val="22"/>
            <w:szCs w:val="22"/>
            <w:u w:val="single"/>
            <w:shd w:val="clear" w:color="auto" w:fill="FFFFFF"/>
          </w:rPr>
          <w:t>Афанасий-бизнес (afanasy.biz), Тверь, 5 марта 2022</w:t>
        </w:r>
      </w:hyperlink>
    </w:p>
    <w:p w:rsidR="001E5E1C" w:rsidRPr="001E5E1C" w:rsidRDefault="00A47AEC" w:rsidP="001E5E1C">
      <w:pPr>
        <w:numPr>
          <w:ilvl w:val="0"/>
          <w:numId w:val="2"/>
        </w:numPr>
        <w:rPr>
          <w:rFonts w:ascii="Arial" w:eastAsia="Arial" w:hAnsi="Arial" w:cs="Arial"/>
          <w:color w:val="0000FF"/>
          <w:sz w:val="22"/>
          <w:szCs w:val="22"/>
          <w:shd w:val="clear" w:color="auto" w:fill="FFFFFF"/>
        </w:rPr>
      </w:pPr>
      <w:hyperlink r:id="rId16" w:history="1">
        <w:r w:rsidR="001E5E1C" w:rsidRPr="001E5E1C">
          <w:rPr>
            <w:rFonts w:ascii="Arial" w:eastAsia="Arial" w:hAnsi="Arial" w:cs="Arial"/>
            <w:color w:val="0000FF"/>
            <w:sz w:val="22"/>
            <w:szCs w:val="22"/>
            <w:u w:val="single"/>
            <w:shd w:val="clear" w:color="auto" w:fill="FFFFFF"/>
          </w:rPr>
          <w:t>Московский Комсомолец (tver.mk.ru), Тверь, 5 марта 2022</w:t>
        </w:r>
      </w:hyperlink>
    </w:p>
    <w:p w:rsidR="001E5E1C" w:rsidRPr="001E5E1C" w:rsidRDefault="00A47AEC" w:rsidP="001E5E1C">
      <w:pPr>
        <w:numPr>
          <w:ilvl w:val="0"/>
          <w:numId w:val="2"/>
        </w:numPr>
        <w:rPr>
          <w:rFonts w:ascii="Arial" w:eastAsia="Arial" w:hAnsi="Arial" w:cs="Arial"/>
          <w:color w:val="0000FF"/>
          <w:sz w:val="22"/>
          <w:szCs w:val="22"/>
          <w:shd w:val="clear" w:color="auto" w:fill="FFFFFF"/>
        </w:rPr>
      </w:pPr>
      <w:hyperlink r:id="rId17" w:history="1">
        <w:r w:rsidR="001E5E1C" w:rsidRPr="001E5E1C">
          <w:rPr>
            <w:rFonts w:ascii="Arial" w:eastAsia="Arial" w:hAnsi="Arial" w:cs="Arial"/>
            <w:color w:val="0000FF"/>
            <w:sz w:val="22"/>
            <w:szCs w:val="22"/>
            <w:u w:val="single"/>
            <w:shd w:val="clear" w:color="auto" w:fill="FFFFFF"/>
          </w:rPr>
          <w:t>Аргументы и Факты (tver.aif.ru), Тверь, 5 марта 2022</w:t>
        </w:r>
      </w:hyperlink>
    </w:p>
    <w:p w:rsidR="001E5E1C" w:rsidRPr="001E5E1C" w:rsidRDefault="00A47AEC" w:rsidP="001E5E1C">
      <w:pPr>
        <w:numPr>
          <w:ilvl w:val="0"/>
          <w:numId w:val="2"/>
        </w:numPr>
        <w:rPr>
          <w:rFonts w:ascii="Arial" w:eastAsia="Arial" w:hAnsi="Arial" w:cs="Arial"/>
          <w:color w:val="0000FF"/>
          <w:sz w:val="22"/>
          <w:szCs w:val="22"/>
          <w:shd w:val="clear" w:color="auto" w:fill="FFFFFF"/>
        </w:rPr>
      </w:pPr>
      <w:hyperlink r:id="rId18" w:history="1">
        <w:r w:rsidR="001E5E1C" w:rsidRPr="001E5E1C">
          <w:rPr>
            <w:rFonts w:ascii="Arial" w:eastAsia="Arial" w:hAnsi="Arial" w:cs="Arial"/>
            <w:color w:val="0000FF"/>
            <w:sz w:val="22"/>
            <w:szCs w:val="22"/>
            <w:u w:val="single"/>
            <w:shd w:val="clear" w:color="auto" w:fill="FFFFFF"/>
          </w:rPr>
          <w:t>Тверь (toptver.ru), Тверь, 5 марта 2022</w:t>
        </w:r>
      </w:hyperlink>
    </w:p>
    <w:p w:rsidR="001E5E1C" w:rsidRPr="001E5E1C" w:rsidRDefault="00A47AEC" w:rsidP="001E5E1C">
      <w:pPr>
        <w:numPr>
          <w:ilvl w:val="0"/>
          <w:numId w:val="2"/>
        </w:numPr>
        <w:rPr>
          <w:rFonts w:ascii="Arial" w:eastAsia="Arial" w:hAnsi="Arial" w:cs="Arial"/>
          <w:color w:val="0000FF"/>
          <w:sz w:val="22"/>
          <w:szCs w:val="22"/>
          <w:shd w:val="clear" w:color="auto" w:fill="FFFFFF"/>
        </w:rPr>
      </w:pPr>
      <w:hyperlink r:id="rId19" w:history="1">
        <w:r w:rsidR="001E5E1C" w:rsidRPr="001E5E1C">
          <w:rPr>
            <w:rFonts w:ascii="Arial" w:eastAsia="Arial" w:hAnsi="Arial" w:cs="Arial"/>
            <w:color w:val="0000FF"/>
            <w:sz w:val="22"/>
            <w:szCs w:val="22"/>
            <w:u w:val="single"/>
            <w:shd w:val="clear" w:color="auto" w:fill="FFFFFF"/>
          </w:rPr>
          <w:t>Тверской проспект (tp.tver.ru), Тверь, 5 марта 2022</w:t>
        </w:r>
      </w:hyperlink>
    </w:p>
    <w:p w:rsidR="001E5E1C" w:rsidRPr="001E5E1C" w:rsidRDefault="00A47AEC" w:rsidP="001E5E1C">
      <w:pPr>
        <w:numPr>
          <w:ilvl w:val="0"/>
          <w:numId w:val="2"/>
        </w:numPr>
        <w:rPr>
          <w:rFonts w:ascii="Arial" w:eastAsia="Arial" w:hAnsi="Arial" w:cs="Arial"/>
          <w:color w:val="0000FF"/>
          <w:sz w:val="22"/>
          <w:szCs w:val="22"/>
          <w:shd w:val="clear" w:color="auto" w:fill="FFFFFF"/>
        </w:rPr>
      </w:pPr>
      <w:hyperlink r:id="rId20" w:history="1">
        <w:r w:rsidR="001E5E1C" w:rsidRPr="001E5E1C">
          <w:rPr>
            <w:rFonts w:ascii="Arial" w:eastAsia="Arial" w:hAnsi="Arial" w:cs="Arial"/>
            <w:color w:val="0000FF"/>
            <w:sz w:val="22"/>
            <w:szCs w:val="22"/>
            <w:u w:val="single"/>
            <w:shd w:val="clear" w:color="auto" w:fill="FFFFFF"/>
          </w:rPr>
          <w:t>Старицкий вестник (st-vestnik.ru), Старица, 5 марта 2022</w:t>
        </w:r>
      </w:hyperlink>
    </w:p>
    <w:p w:rsidR="001E5E1C" w:rsidRPr="001E5E1C" w:rsidRDefault="00A47AEC" w:rsidP="001E5E1C">
      <w:pPr>
        <w:numPr>
          <w:ilvl w:val="0"/>
          <w:numId w:val="2"/>
        </w:numPr>
        <w:rPr>
          <w:rFonts w:ascii="Arial" w:eastAsia="Arial" w:hAnsi="Arial" w:cs="Arial"/>
          <w:color w:val="0000FF"/>
          <w:sz w:val="22"/>
          <w:szCs w:val="22"/>
          <w:shd w:val="clear" w:color="auto" w:fill="FFFFFF"/>
        </w:rPr>
      </w:pPr>
      <w:hyperlink r:id="rId21" w:history="1">
        <w:r w:rsidR="001E5E1C" w:rsidRPr="001E5E1C">
          <w:rPr>
            <w:rFonts w:ascii="Arial" w:eastAsia="Arial" w:hAnsi="Arial" w:cs="Arial"/>
            <w:color w:val="0000FF"/>
            <w:sz w:val="22"/>
            <w:szCs w:val="22"/>
            <w:u w:val="single"/>
            <w:shd w:val="clear" w:color="auto" w:fill="FFFFFF"/>
          </w:rPr>
          <w:t>Знамя (kuvznama.ru), Кувшиново, 5 марта 2022</w:t>
        </w:r>
      </w:hyperlink>
    </w:p>
    <w:p w:rsidR="001E5E1C" w:rsidRPr="001E5E1C" w:rsidRDefault="00A47AEC" w:rsidP="001E5E1C">
      <w:pPr>
        <w:numPr>
          <w:ilvl w:val="0"/>
          <w:numId w:val="2"/>
        </w:numPr>
        <w:rPr>
          <w:rFonts w:ascii="Arial" w:eastAsia="Arial" w:hAnsi="Arial" w:cs="Arial"/>
          <w:color w:val="0000FF"/>
          <w:sz w:val="22"/>
          <w:szCs w:val="22"/>
          <w:shd w:val="clear" w:color="auto" w:fill="FFFFFF"/>
        </w:rPr>
      </w:pPr>
      <w:hyperlink r:id="rId22" w:history="1">
        <w:r w:rsidR="001E5E1C" w:rsidRPr="001E5E1C">
          <w:rPr>
            <w:rFonts w:ascii="Arial" w:eastAsia="Arial" w:hAnsi="Arial" w:cs="Arial"/>
            <w:color w:val="0000FF"/>
            <w:sz w:val="22"/>
            <w:szCs w:val="22"/>
            <w:u w:val="single"/>
            <w:shd w:val="clear" w:color="auto" w:fill="FFFFFF"/>
          </w:rPr>
          <w:t>Караван Ярмарка (karavantver.ru), Тверь, 5 марта 2022</w:t>
        </w:r>
      </w:hyperlink>
    </w:p>
    <w:p w:rsidR="001E5E1C" w:rsidRPr="001E5E1C" w:rsidRDefault="00A47AEC" w:rsidP="001E5E1C">
      <w:pPr>
        <w:numPr>
          <w:ilvl w:val="0"/>
          <w:numId w:val="2"/>
        </w:numPr>
        <w:rPr>
          <w:rFonts w:ascii="Arial" w:eastAsia="Arial" w:hAnsi="Arial" w:cs="Arial"/>
          <w:color w:val="0000FF"/>
          <w:sz w:val="22"/>
          <w:szCs w:val="22"/>
          <w:shd w:val="clear" w:color="auto" w:fill="FFFFFF"/>
        </w:rPr>
      </w:pPr>
      <w:hyperlink r:id="rId23" w:history="1">
        <w:r w:rsidR="001E5E1C" w:rsidRPr="001E5E1C">
          <w:rPr>
            <w:rFonts w:ascii="Arial" w:eastAsia="Arial" w:hAnsi="Arial" w:cs="Arial"/>
            <w:color w:val="0000FF"/>
            <w:sz w:val="22"/>
            <w:szCs w:val="22"/>
            <w:u w:val="single"/>
            <w:shd w:val="clear" w:color="auto" w:fill="FFFFFF"/>
          </w:rPr>
          <w:t>ВОТ! (vot69.ru), Тверь, 5 марта 2022</w:t>
        </w:r>
      </w:hyperlink>
    </w:p>
    <w:p w:rsidR="001E5E1C" w:rsidRPr="001E5E1C" w:rsidRDefault="00A47AEC" w:rsidP="001E5E1C">
      <w:pPr>
        <w:numPr>
          <w:ilvl w:val="0"/>
          <w:numId w:val="2"/>
        </w:numPr>
        <w:rPr>
          <w:rFonts w:ascii="Arial" w:eastAsia="Arial" w:hAnsi="Arial" w:cs="Arial"/>
          <w:color w:val="0000FF"/>
          <w:sz w:val="22"/>
          <w:szCs w:val="22"/>
          <w:shd w:val="clear" w:color="auto" w:fill="FFFFFF"/>
        </w:rPr>
      </w:pPr>
      <w:hyperlink r:id="rId24" w:history="1">
        <w:r w:rsidR="001E5E1C" w:rsidRPr="001E5E1C">
          <w:rPr>
            <w:rFonts w:ascii="Arial" w:eastAsia="Arial" w:hAnsi="Arial" w:cs="Arial"/>
            <w:color w:val="0000FF"/>
            <w:sz w:val="22"/>
            <w:szCs w:val="22"/>
            <w:u w:val="single"/>
            <w:shd w:val="clear" w:color="auto" w:fill="FFFFFF"/>
          </w:rPr>
          <w:t>Новости Твери (tver-news.net), Тверь, 5 марта 2022</w:t>
        </w:r>
      </w:hyperlink>
    </w:p>
    <w:p w:rsidR="001E5E1C" w:rsidRPr="001E5E1C" w:rsidRDefault="00A47AEC" w:rsidP="001E5E1C">
      <w:pPr>
        <w:numPr>
          <w:ilvl w:val="0"/>
          <w:numId w:val="2"/>
        </w:numPr>
        <w:rPr>
          <w:rFonts w:ascii="Arial" w:eastAsia="Arial" w:hAnsi="Arial" w:cs="Arial"/>
          <w:color w:val="0000FF"/>
          <w:sz w:val="22"/>
          <w:szCs w:val="22"/>
          <w:shd w:val="clear" w:color="auto" w:fill="FFFFFF"/>
        </w:rPr>
      </w:pPr>
      <w:hyperlink r:id="rId25" w:history="1">
        <w:r w:rsidR="001E5E1C" w:rsidRPr="001E5E1C">
          <w:rPr>
            <w:rFonts w:ascii="Arial" w:eastAsia="Arial" w:hAnsi="Arial" w:cs="Arial"/>
            <w:color w:val="0000FF"/>
            <w:sz w:val="22"/>
            <w:szCs w:val="22"/>
            <w:u w:val="single"/>
            <w:shd w:val="clear" w:color="auto" w:fill="FFFFFF"/>
          </w:rPr>
          <w:t>Родная земля (r-zemlya.ru), п. Рамешки, 5 марта 2022</w:t>
        </w:r>
      </w:hyperlink>
    </w:p>
    <w:p w:rsidR="001E5E1C" w:rsidRPr="001E5E1C" w:rsidRDefault="00A47AEC" w:rsidP="001E5E1C">
      <w:pPr>
        <w:numPr>
          <w:ilvl w:val="0"/>
          <w:numId w:val="2"/>
        </w:numPr>
        <w:rPr>
          <w:rFonts w:ascii="Arial" w:eastAsia="Arial" w:hAnsi="Arial" w:cs="Arial"/>
          <w:color w:val="0000FF"/>
          <w:sz w:val="22"/>
          <w:szCs w:val="22"/>
          <w:shd w:val="clear" w:color="auto" w:fill="FFFFFF"/>
        </w:rPr>
      </w:pPr>
      <w:hyperlink r:id="rId26" w:history="1">
        <w:r w:rsidR="001E5E1C" w:rsidRPr="001E5E1C">
          <w:rPr>
            <w:rFonts w:ascii="Arial" w:eastAsia="Arial" w:hAnsi="Arial" w:cs="Arial"/>
            <w:color w:val="0000FF"/>
            <w:sz w:val="22"/>
            <w:szCs w:val="22"/>
            <w:u w:val="single"/>
            <w:shd w:val="clear" w:color="auto" w:fill="FFFFFF"/>
          </w:rPr>
          <w:t>Новоторжский вестник (nvestnik.ru), Торжок, 5 марта 2022</w:t>
        </w:r>
      </w:hyperlink>
    </w:p>
    <w:p w:rsidR="001E5E1C" w:rsidRPr="001E5E1C" w:rsidRDefault="00A47AEC" w:rsidP="001E5E1C">
      <w:pPr>
        <w:numPr>
          <w:ilvl w:val="0"/>
          <w:numId w:val="2"/>
        </w:numPr>
        <w:rPr>
          <w:rFonts w:ascii="Arial" w:eastAsia="Arial" w:hAnsi="Arial" w:cs="Arial"/>
          <w:color w:val="0000FF"/>
          <w:sz w:val="22"/>
          <w:szCs w:val="22"/>
          <w:shd w:val="clear" w:color="auto" w:fill="FFFFFF"/>
        </w:rPr>
      </w:pPr>
      <w:hyperlink r:id="rId27" w:history="1">
        <w:r w:rsidR="001E5E1C" w:rsidRPr="001E5E1C">
          <w:rPr>
            <w:rFonts w:ascii="Arial" w:eastAsia="Arial" w:hAnsi="Arial" w:cs="Arial"/>
            <w:color w:val="0000FF"/>
            <w:sz w:val="22"/>
            <w:szCs w:val="22"/>
            <w:u w:val="single"/>
            <w:shd w:val="clear" w:color="auto" w:fill="FFFFFF"/>
          </w:rPr>
          <w:t>Край справедливости (ks-region69.com), Тверь, 5 марта 2022</w:t>
        </w:r>
      </w:hyperlink>
    </w:p>
    <w:p w:rsidR="001E5E1C" w:rsidRPr="001E5E1C" w:rsidRDefault="00A47AEC" w:rsidP="001E5E1C">
      <w:pPr>
        <w:numPr>
          <w:ilvl w:val="0"/>
          <w:numId w:val="2"/>
        </w:numPr>
        <w:rPr>
          <w:rFonts w:ascii="Arial" w:eastAsia="Arial" w:hAnsi="Arial" w:cs="Arial"/>
          <w:color w:val="0000FF"/>
          <w:sz w:val="22"/>
          <w:szCs w:val="22"/>
          <w:shd w:val="clear" w:color="auto" w:fill="FFFFFF"/>
        </w:rPr>
      </w:pPr>
      <w:hyperlink r:id="rId28" w:history="1">
        <w:r w:rsidR="001E5E1C" w:rsidRPr="001E5E1C">
          <w:rPr>
            <w:rFonts w:ascii="Arial" w:eastAsia="Arial" w:hAnsi="Arial" w:cs="Arial"/>
            <w:color w:val="0000FF"/>
            <w:sz w:val="22"/>
            <w:szCs w:val="22"/>
            <w:u w:val="single"/>
            <w:shd w:val="clear" w:color="auto" w:fill="FFFFFF"/>
          </w:rPr>
          <w:t>Gorodskoyportal.ru/tver, Тверь, 5 марта 2022</w:t>
        </w:r>
      </w:hyperlink>
    </w:p>
    <w:p w:rsidR="001E5E1C" w:rsidRPr="001E5E1C" w:rsidRDefault="00A47AEC" w:rsidP="001E5E1C">
      <w:pPr>
        <w:numPr>
          <w:ilvl w:val="0"/>
          <w:numId w:val="2"/>
        </w:numPr>
        <w:rPr>
          <w:rFonts w:ascii="Arial" w:eastAsia="Arial" w:hAnsi="Arial" w:cs="Arial"/>
          <w:color w:val="0000FF"/>
          <w:sz w:val="22"/>
          <w:szCs w:val="22"/>
          <w:shd w:val="clear" w:color="auto" w:fill="FFFFFF"/>
        </w:rPr>
      </w:pPr>
      <w:hyperlink r:id="rId29" w:history="1">
        <w:r w:rsidR="001E5E1C" w:rsidRPr="001E5E1C">
          <w:rPr>
            <w:rFonts w:ascii="Arial" w:eastAsia="Arial" w:hAnsi="Arial" w:cs="Arial"/>
            <w:color w:val="0000FF"/>
            <w:sz w:val="22"/>
            <w:szCs w:val="22"/>
            <w:u w:val="single"/>
            <w:shd w:val="clear" w:color="auto" w:fill="FFFFFF"/>
          </w:rPr>
          <w:t>Заря (konzarya.ru), Конаково, 5 марта 2022</w:t>
        </w:r>
      </w:hyperlink>
    </w:p>
    <w:p w:rsidR="001E5E1C" w:rsidRPr="001E5E1C" w:rsidRDefault="00A47AEC" w:rsidP="001E5E1C">
      <w:pPr>
        <w:numPr>
          <w:ilvl w:val="0"/>
          <w:numId w:val="2"/>
        </w:numPr>
        <w:rPr>
          <w:rFonts w:ascii="Arial" w:eastAsia="Arial" w:hAnsi="Arial" w:cs="Arial"/>
          <w:color w:val="0000FF"/>
          <w:sz w:val="22"/>
          <w:szCs w:val="22"/>
          <w:shd w:val="clear" w:color="auto" w:fill="FFFFFF"/>
        </w:rPr>
      </w:pPr>
      <w:hyperlink r:id="rId30" w:history="1">
        <w:r w:rsidR="001E5E1C" w:rsidRPr="001E5E1C">
          <w:rPr>
            <w:rFonts w:ascii="Arial" w:eastAsia="Arial" w:hAnsi="Arial" w:cs="Arial"/>
            <w:color w:val="0000FF"/>
            <w:sz w:val="22"/>
            <w:szCs w:val="22"/>
            <w:u w:val="single"/>
            <w:shd w:val="clear" w:color="auto" w:fill="FFFFFF"/>
          </w:rPr>
          <w:t>TvTver.ru, Тверь, 5 марта 2022</w:t>
        </w:r>
      </w:hyperlink>
    </w:p>
    <w:p w:rsidR="001E5E1C" w:rsidRPr="001E5E1C" w:rsidRDefault="00A47AEC" w:rsidP="001E5E1C">
      <w:pPr>
        <w:numPr>
          <w:ilvl w:val="0"/>
          <w:numId w:val="2"/>
        </w:numPr>
        <w:rPr>
          <w:rFonts w:ascii="Arial" w:eastAsia="Arial" w:hAnsi="Arial" w:cs="Arial"/>
          <w:color w:val="0000FF"/>
          <w:sz w:val="22"/>
          <w:szCs w:val="22"/>
          <w:shd w:val="clear" w:color="auto" w:fill="FFFFFF"/>
        </w:rPr>
      </w:pPr>
      <w:hyperlink r:id="rId31" w:history="1">
        <w:r w:rsidR="001E5E1C" w:rsidRPr="001E5E1C">
          <w:rPr>
            <w:rFonts w:ascii="Arial" w:eastAsia="Arial" w:hAnsi="Arial" w:cs="Arial"/>
            <w:color w:val="0000FF"/>
            <w:sz w:val="22"/>
            <w:szCs w:val="22"/>
            <w:u w:val="single"/>
            <w:shd w:val="clear" w:color="auto" w:fill="FFFFFF"/>
          </w:rPr>
          <w:t>Наша жизнь (нашажизнь), Лихославль, 5 марта 2022</w:t>
        </w:r>
      </w:hyperlink>
    </w:p>
    <w:p w:rsidR="001E5E1C" w:rsidRPr="001E5E1C" w:rsidRDefault="00A47AEC" w:rsidP="001E5E1C">
      <w:pPr>
        <w:numPr>
          <w:ilvl w:val="0"/>
          <w:numId w:val="2"/>
        </w:numPr>
        <w:rPr>
          <w:rFonts w:ascii="Arial" w:eastAsia="Arial" w:hAnsi="Arial" w:cs="Arial"/>
          <w:color w:val="0000FF"/>
          <w:sz w:val="22"/>
          <w:szCs w:val="22"/>
          <w:shd w:val="clear" w:color="auto" w:fill="FFFFFF"/>
        </w:rPr>
      </w:pPr>
      <w:hyperlink r:id="rId32" w:history="1">
        <w:r w:rsidR="001E5E1C" w:rsidRPr="001E5E1C">
          <w:rPr>
            <w:rFonts w:ascii="Arial" w:eastAsia="Arial" w:hAnsi="Arial" w:cs="Arial"/>
            <w:color w:val="0000FF"/>
            <w:sz w:val="22"/>
            <w:szCs w:val="22"/>
            <w:u w:val="single"/>
            <w:shd w:val="clear" w:color="auto" w:fill="FFFFFF"/>
          </w:rPr>
          <w:t>Бельская правда (бельскаяправда), Белый, 5 марта 2022</w:t>
        </w:r>
      </w:hyperlink>
    </w:p>
    <w:p w:rsidR="001E5E1C" w:rsidRPr="001E5E1C" w:rsidRDefault="00A47AEC" w:rsidP="001E5E1C">
      <w:pPr>
        <w:numPr>
          <w:ilvl w:val="0"/>
          <w:numId w:val="2"/>
        </w:numPr>
        <w:rPr>
          <w:rFonts w:ascii="Arial" w:eastAsia="Arial" w:hAnsi="Arial" w:cs="Arial"/>
          <w:color w:val="0000FF"/>
          <w:sz w:val="22"/>
          <w:szCs w:val="22"/>
          <w:shd w:val="clear" w:color="auto" w:fill="FFFFFF"/>
        </w:rPr>
      </w:pPr>
      <w:hyperlink r:id="rId33" w:history="1">
        <w:r w:rsidR="001E5E1C" w:rsidRPr="001E5E1C">
          <w:rPr>
            <w:rFonts w:ascii="Arial" w:eastAsia="Arial" w:hAnsi="Arial" w:cs="Arial"/>
            <w:color w:val="0000FF"/>
            <w:sz w:val="22"/>
            <w:szCs w:val="22"/>
            <w:u w:val="single"/>
            <w:shd w:val="clear" w:color="auto" w:fill="FFFFFF"/>
          </w:rPr>
          <w:t>Тверские ведомости (vedtver.ru), Тверь, 5 марта 2022</w:t>
        </w:r>
      </w:hyperlink>
    </w:p>
    <w:p w:rsidR="001E5E1C" w:rsidRPr="001E5E1C" w:rsidRDefault="00A47AEC" w:rsidP="001E5E1C">
      <w:pPr>
        <w:numPr>
          <w:ilvl w:val="0"/>
          <w:numId w:val="2"/>
        </w:numPr>
        <w:rPr>
          <w:rFonts w:ascii="Arial" w:eastAsia="Arial" w:hAnsi="Arial" w:cs="Arial"/>
          <w:color w:val="0000FF"/>
          <w:sz w:val="22"/>
          <w:szCs w:val="22"/>
          <w:shd w:val="clear" w:color="auto" w:fill="FFFFFF"/>
        </w:rPr>
      </w:pPr>
      <w:hyperlink r:id="rId34" w:history="1">
        <w:r w:rsidR="001E5E1C" w:rsidRPr="001E5E1C">
          <w:rPr>
            <w:rFonts w:ascii="Arial" w:eastAsia="Arial" w:hAnsi="Arial" w:cs="Arial"/>
            <w:color w:val="0000FF"/>
            <w:sz w:val="22"/>
            <w:szCs w:val="22"/>
            <w:u w:val="single"/>
            <w:shd w:val="clear" w:color="auto" w:fill="FFFFFF"/>
          </w:rPr>
          <w:t>Комсомольская правда (tver.kp.ru), Тверь, 5 марта 2022</w:t>
        </w:r>
      </w:hyperlink>
    </w:p>
    <w:p w:rsidR="001E5E1C" w:rsidRPr="001E5E1C" w:rsidRDefault="00A47AEC" w:rsidP="001E5E1C">
      <w:pPr>
        <w:numPr>
          <w:ilvl w:val="0"/>
          <w:numId w:val="2"/>
        </w:numPr>
        <w:rPr>
          <w:rFonts w:ascii="Arial" w:eastAsia="Arial" w:hAnsi="Arial" w:cs="Arial"/>
          <w:color w:val="0000FF"/>
          <w:sz w:val="22"/>
          <w:szCs w:val="22"/>
          <w:shd w:val="clear" w:color="auto" w:fill="FFFFFF"/>
        </w:rPr>
      </w:pPr>
      <w:hyperlink r:id="rId35" w:history="1">
        <w:r w:rsidR="001E5E1C" w:rsidRPr="001E5E1C">
          <w:rPr>
            <w:rFonts w:ascii="Arial" w:eastAsia="Arial" w:hAnsi="Arial" w:cs="Arial"/>
            <w:color w:val="0000FF"/>
            <w:sz w:val="22"/>
            <w:szCs w:val="22"/>
            <w:u w:val="single"/>
            <w:shd w:val="clear" w:color="auto" w:fill="FFFFFF"/>
          </w:rPr>
          <w:t>Андреапольские вести (андреапольскиевести), Андреаполь, 5 марта 2022</w:t>
        </w:r>
      </w:hyperlink>
    </w:p>
    <w:p w:rsidR="001E5E1C" w:rsidRPr="001E5E1C" w:rsidRDefault="00A47AEC" w:rsidP="001E5E1C">
      <w:pPr>
        <w:numPr>
          <w:ilvl w:val="0"/>
          <w:numId w:val="2"/>
        </w:numPr>
        <w:rPr>
          <w:rFonts w:ascii="Arial" w:eastAsia="Arial" w:hAnsi="Arial" w:cs="Arial"/>
          <w:color w:val="0000FF"/>
          <w:sz w:val="22"/>
          <w:szCs w:val="22"/>
          <w:shd w:val="clear" w:color="auto" w:fill="FFFFFF"/>
        </w:rPr>
      </w:pPr>
      <w:hyperlink r:id="rId36" w:history="1">
        <w:r w:rsidR="001E5E1C" w:rsidRPr="001E5E1C">
          <w:rPr>
            <w:rFonts w:ascii="Arial" w:eastAsia="Arial" w:hAnsi="Arial" w:cs="Arial"/>
            <w:color w:val="0000FF"/>
            <w:sz w:val="22"/>
            <w:szCs w:val="22"/>
            <w:u w:val="single"/>
            <w:shd w:val="clear" w:color="auto" w:fill="FFFFFF"/>
          </w:rPr>
          <w:t>Авангард (авангард), Западная Двина, 5 марта 2022</w:t>
        </w:r>
      </w:hyperlink>
    </w:p>
    <w:p w:rsidR="001E5E1C" w:rsidRPr="001E5E1C" w:rsidRDefault="00A47AEC" w:rsidP="001E5E1C">
      <w:pPr>
        <w:numPr>
          <w:ilvl w:val="0"/>
          <w:numId w:val="2"/>
        </w:numPr>
        <w:rPr>
          <w:rFonts w:ascii="Arial" w:eastAsia="Arial" w:hAnsi="Arial" w:cs="Arial"/>
          <w:color w:val="0000FF"/>
          <w:sz w:val="22"/>
          <w:szCs w:val="22"/>
          <w:shd w:val="clear" w:color="auto" w:fill="FFFFFF"/>
        </w:rPr>
      </w:pPr>
      <w:hyperlink r:id="rId37" w:history="1">
        <w:r w:rsidR="001E5E1C" w:rsidRPr="001E5E1C">
          <w:rPr>
            <w:rFonts w:ascii="Arial" w:eastAsia="Arial" w:hAnsi="Arial" w:cs="Arial"/>
            <w:color w:val="0000FF"/>
            <w:sz w:val="22"/>
            <w:szCs w:val="22"/>
            <w:u w:val="single"/>
            <w:shd w:val="clear" w:color="auto" w:fill="FFFFFF"/>
          </w:rPr>
          <w:t>Сандовские вести (сандовскиевести), п.г.т. Сандово, 5 марта 2022</w:t>
        </w:r>
      </w:hyperlink>
    </w:p>
    <w:p w:rsidR="001E5E1C" w:rsidRPr="001E5E1C" w:rsidRDefault="00A47AEC" w:rsidP="001E5E1C">
      <w:pPr>
        <w:numPr>
          <w:ilvl w:val="0"/>
          <w:numId w:val="2"/>
        </w:numPr>
        <w:rPr>
          <w:rFonts w:ascii="Arial" w:eastAsia="Arial" w:hAnsi="Arial" w:cs="Arial"/>
          <w:color w:val="0000FF"/>
          <w:sz w:val="22"/>
          <w:szCs w:val="22"/>
          <w:shd w:val="clear" w:color="auto" w:fill="FFFFFF"/>
        </w:rPr>
      </w:pPr>
      <w:hyperlink r:id="rId38" w:history="1">
        <w:r w:rsidR="001E5E1C" w:rsidRPr="001E5E1C">
          <w:rPr>
            <w:rFonts w:ascii="Arial" w:eastAsia="Arial" w:hAnsi="Arial" w:cs="Arial"/>
            <w:color w:val="0000FF"/>
            <w:sz w:val="22"/>
            <w:szCs w:val="22"/>
            <w:u w:val="single"/>
            <w:shd w:val="clear" w:color="auto" w:fill="FFFFFF"/>
          </w:rPr>
          <w:t>Тверская жизнь (tverlife.ru), Тверь, 5 марта 2022</w:t>
        </w:r>
      </w:hyperlink>
    </w:p>
    <w:p w:rsidR="001E5E1C" w:rsidRPr="001E5E1C" w:rsidRDefault="00A47AEC" w:rsidP="001E5E1C">
      <w:pPr>
        <w:numPr>
          <w:ilvl w:val="0"/>
          <w:numId w:val="2"/>
        </w:numPr>
        <w:rPr>
          <w:rFonts w:ascii="Arial" w:eastAsia="Arial" w:hAnsi="Arial" w:cs="Arial"/>
          <w:color w:val="0000FF"/>
          <w:sz w:val="22"/>
          <w:szCs w:val="22"/>
          <w:shd w:val="clear" w:color="auto" w:fill="FFFFFF"/>
        </w:rPr>
      </w:pPr>
      <w:hyperlink r:id="rId39" w:history="1">
        <w:r w:rsidR="001E5E1C" w:rsidRPr="001E5E1C">
          <w:rPr>
            <w:rFonts w:ascii="Arial" w:eastAsia="Arial" w:hAnsi="Arial" w:cs="Arial"/>
            <w:color w:val="0000FF"/>
            <w:sz w:val="22"/>
            <w:szCs w:val="22"/>
            <w:u w:val="single"/>
            <w:shd w:val="clear" w:color="auto" w:fill="FFFFFF"/>
          </w:rPr>
          <w:t>Зубцовская жизнь (зубцовскаяжизнь), Зубцов, 5 марта 2022</w:t>
        </w:r>
      </w:hyperlink>
    </w:p>
    <w:p w:rsidR="001E5E1C" w:rsidRPr="001E5E1C" w:rsidRDefault="00A47AEC" w:rsidP="001E5E1C">
      <w:pPr>
        <w:numPr>
          <w:ilvl w:val="0"/>
          <w:numId w:val="2"/>
        </w:numPr>
        <w:rPr>
          <w:rFonts w:ascii="Arial" w:eastAsia="Arial" w:hAnsi="Arial" w:cs="Arial"/>
          <w:color w:val="0000FF"/>
          <w:sz w:val="22"/>
          <w:szCs w:val="22"/>
          <w:shd w:val="clear" w:color="auto" w:fill="FFFFFF"/>
        </w:rPr>
      </w:pPr>
      <w:hyperlink r:id="rId40" w:history="1">
        <w:r w:rsidR="001E5E1C" w:rsidRPr="001E5E1C">
          <w:rPr>
            <w:rFonts w:ascii="Arial" w:eastAsia="Arial" w:hAnsi="Arial" w:cs="Arial"/>
            <w:color w:val="0000FF"/>
            <w:sz w:val="22"/>
            <w:szCs w:val="22"/>
            <w:u w:val="single"/>
            <w:shd w:val="clear" w:color="auto" w:fill="FFFFFF"/>
          </w:rPr>
          <w:t>Вышневолоцкая правда (вышневолоцкаяправда), п.г.т. Жарковский, 5 марта 2022</w:t>
        </w:r>
      </w:hyperlink>
    </w:p>
    <w:p w:rsidR="001E5E1C" w:rsidRPr="001E5E1C" w:rsidRDefault="00A47AEC" w:rsidP="001E5E1C">
      <w:pPr>
        <w:numPr>
          <w:ilvl w:val="0"/>
          <w:numId w:val="2"/>
        </w:numPr>
        <w:rPr>
          <w:rFonts w:ascii="Arial" w:eastAsia="Arial" w:hAnsi="Arial" w:cs="Arial"/>
          <w:color w:val="0000FF"/>
          <w:sz w:val="22"/>
          <w:szCs w:val="22"/>
          <w:shd w:val="clear" w:color="auto" w:fill="FFFFFF"/>
        </w:rPr>
      </w:pPr>
      <w:hyperlink r:id="rId41" w:history="1">
        <w:r w:rsidR="001E5E1C" w:rsidRPr="001E5E1C">
          <w:rPr>
            <w:rFonts w:ascii="Arial" w:eastAsia="Arial" w:hAnsi="Arial" w:cs="Arial"/>
            <w:color w:val="0000FF"/>
            <w:sz w:val="22"/>
            <w:szCs w:val="22"/>
            <w:u w:val="single"/>
            <w:shd w:val="clear" w:color="auto" w:fill="FFFFFF"/>
          </w:rPr>
          <w:t>Лесной вестник (леснойвестник), с. Лесное (Тверская обл.), 5 марта 2022</w:t>
        </w:r>
      </w:hyperlink>
    </w:p>
    <w:p w:rsidR="001E5E1C" w:rsidRPr="001E5E1C" w:rsidRDefault="00A47AEC" w:rsidP="001E5E1C">
      <w:pPr>
        <w:numPr>
          <w:ilvl w:val="0"/>
          <w:numId w:val="2"/>
        </w:numPr>
        <w:rPr>
          <w:rFonts w:ascii="Arial" w:eastAsia="Arial" w:hAnsi="Arial" w:cs="Arial"/>
          <w:color w:val="0000FF"/>
          <w:sz w:val="22"/>
          <w:szCs w:val="22"/>
          <w:shd w:val="clear" w:color="auto" w:fill="FFFFFF"/>
        </w:rPr>
      </w:pPr>
      <w:hyperlink r:id="rId42" w:history="1">
        <w:r w:rsidR="001E5E1C" w:rsidRPr="001E5E1C">
          <w:rPr>
            <w:rFonts w:ascii="Arial" w:eastAsia="Arial" w:hAnsi="Arial" w:cs="Arial"/>
            <w:color w:val="0000FF"/>
            <w:sz w:val="22"/>
            <w:szCs w:val="22"/>
            <w:u w:val="single"/>
            <w:shd w:val="clear" w:color="auto" w:fill="FFFFFF"/>
          </w:rPr>
          <w:t>Новая жизнь (новаяжизнь), Бологое, 5 марта 2022</w:t>
        </w:r>
      </w:hyperlink>
    </w:p>
    <w:p w:rsidR="001E5E1C" w:rsidRPr="001E5E1C" w:rsidRDefault="00A47AEC" w:rsidP="001E5E1C">
      <w:pPr>
        <w:numPr>
          <w:ilvl w:val="0"/>
          <w:numId w:val="2"/>
        </w:numPr>
        <w:rPr>
          <w:rFonts w:ascii="Arial" w:eastAsia="Arial" w:hAnsi="Arial" w:cs="Arial"/>
          <w:color w:val="0000FF"/>
          <w:sz w:val="22"/>
          <w:szCs w:val="22"/>
          <w:shd w:val="clear" w:color="auto" w:fill="FFFFFF"/>
        </w:rPr>
      </w:pPr>
      <w:hyperlink r:id="rId43" w:history="1">
        <w:r w:rsidR="001E5E1C" w:rsidRPr="001E5E1C">
          <w:rPr>
            <w:rFonts w:ascii="Arial" w:eastAsia="Arial" w:hAnsi="Arial" w:cs="Arial"/>
            <w:color w:val="0000FF"/>
            <w:sz w:val="22"/>
            <w:szCs w:val="22"/>
            <w:u w:val="single"/>
            <w:shd w:val="clear" w:color="auto" w:fill="FFFFFF"/>
          </w:rPr>
          <w:t>Вперед (вперед), Калязин, 5 марта 2022</w:t>
        </w:r>
      </w:hyperlink>
    </w:p>
    <w:p w:rsidR="001E5E1C" w:rsidRPr="001E5E1C" w:rsidRDefault="00A47AEC" w:rsidP="001E5E1C">
      <w:pPr>
        <w:numPr>
          <w:ilvl w:val="0"/>
          <w:numId w:val="2"/>
        </w:numPr>
        <w:rPr>
          <w:rFonts w:ascii="Arial" w:eastAsia="Arial" w:hAnsi="Arial" w:cs="Arial"/>
          <w:color w:val="0000FF"/>
          <w:sz w:val="22"/>
          <w:szCs w:val="22"/>
          <w:shd w:val="clear" w:color="auto" w:fill="FFFFFF"/>
        </w:rPr>
      </w:pPr>
      <w:hyperlink r:id="rId44" w:history="1">
        <w:r w:rsidR="001E5E1C" w:rsidRPr="001E5E1C">
          <w:rPr>
            <w:rFonts w:ascii="Arial" w:eastAsia="Arial" w:hAnsi="Arial" w:cs="Arial"/>
            <w:color w:val="0000FF"/>
            <w:sz w:val="22"/>
            <w:szCs w:val="22"/>
            <w:u w:val="single"/>
            <w:shd w:val="clear" w:color="auto" w:fill="FFFFFF"/>
          </w:rPr>
          <w:t>Коммунар (коммунар), п. Фирово, 5 марта 2022</w:t>
        </w:r>
      </w:hyperlink>
    </w:p>
    <w:p w:rsidR="001E5E1C" w:rsidRPr="001E5E1C" w:rsidRDefault="00A47AEC" w:rsidP="001E5E1C">
      <w:pPr>
        <w:numPr>
          <w:ilvl w:val="0"/>
          <w:numId w:val="2"/>
        </w:numPr>
        <w:rPr>
          <w:rFonts w:ascii="Arial" w:eastAsia="Arial" w:hAnsi="Arial" w:cs="Arial"/>
          <w:color w:val="0000FF"/>
          <w:sz w:val="22"/>
          <w:szCs w:val="22"/>
          <w:shd w:val="clear" w:color="auto" w:fill="FFFFFF"/>
        </w:rPr>
      </w:pPr>
      <w:hyperlink r:id="rId45" w:history="1">
        <w:r w:rsidR="001E5E1C" w:rsidRPr="001E5E1C">
          <w:rPr>
            <w:rFonts w:ascii="Arial" w:eastAsia="Arial" w:hAnsi="Arial" w:cs="Arial"/>
            <w:color w:val="0000FF"/>
            <w:sz w:val="22"/>
            <w:szCs w:val="22"/>
            <w:u w:val="single"/>
            <w:shd w:val="clear" w:color="auto" w:fill="FFFFFF"/>
          </w:rPr>
          <w:t>Ленинское знамя (leninskoeznamya.tverreg.ru), Тверь, 5 марта 2022</w:t>
        </w:r>
      </w:hyperlink>
    </w:p>
    <w:p w:rsidR="001E5E1C" w:rsidRPr="001E5E1C" w:rsidRDefault="00A47AEC" w:rsidP="001E5E1C">
      <w:pPr>
        <w:numPr>
          <w:ilvl w:val="0"/>
          <w:numId w:val="2"/>
        </w:numPr>
        <w:rPr>
          <w:rFonts w:ascii="Arial" w:eastAsia="Arial" w:hAnsi="Arial" w:cs="Arial"/>
          <w:color w:val="0000FF"/>
          <w:sz w:val="22"/>
          <w:szCs w:val="22"/>
          <w:shd w:val="clear" w:color="auto" w:fill="FFFFFF"/>
        </w:rPr>
      </w:pPr>
      <w:hyperlink r:id="rId46" w:history="1">
        <w:r w:rsidR="001E5E1C" w:rsidRPr="001E5E1C">
          <w:rPr>
            <w:rFonts w:ascii="Arial" w:eastAsia="Arial" w:hAnsi="Arial" w:cs="Arial"/>
            <w:color w:val="0000FF"/>
            <w:sz w:val="22"/>
            <w:szCs w:val="22"/>
            <w:u w:val="single"/>
            <w:shd w:val="clear" w:color="auto" w:fill="FFFFFF"/>
          </w:rPr>
          <w:t>Жарковский вестник (жарковскийвестник), п.г.т. Жарковский, 5 марта 2022</w:t>
        </w:r>
      </w:hyperlink>
    </w:p>
    <w:p w:rsidR="001E5E1C" w:rsidRPr="001E5E1C" w:rsidRDefault="00A47AEC" w:rsidP="001E5E1C">
      <w:pPr>
        <w:numPr>
          <w:ilvl w:val="0"/>
          <w:numId w:val="2"/>
        </w:numPr>
        <w:rPr>
          <w:rFonts w:ascii="Arial" w:eastAsia="Arial" w:hAnsi="Arial" w:cs="Arial"/>
          <w:color w:val="0000FF"/>
          <w:sz w:val="22"/>
          <w:szCs w:val="22"/>
          <w:shd w:val="clear" w:color="auto" w:fill="FFFFFF"/>
        </w:rPr>
      </w:pPr>
      <w:hyperlink r:id="rId47" w:history="1">
        <w:r w:rsidR="001E5E1C" w:rsidRPr="001E5E1C">
          <w:rPr>
            <w:rFonts w:ascii="Arial" w:eastAsia="Arial" w:hAnsi="Arial" w:cs="Arial"/>
            <w:color w:val="0000FF"/>
            <w:sz w:val="22"/>
            <w:szCs w:val="22"/>
            <w:u w:val="single"/>
            <w:shd w:val="clear" w:color="auto" w:fill="FFFFFF"/>
          </w:rPr>
          <w:t>Спировские известия (спировскиеизвестия), п. Спирово, 5 марта 2022</w:t>
        </w:r>
      </w:hyperlink>
    </w:p>
    <w:p w:rsidR="001E5E1C" w:rsidRPr="001E5E1C" w:rsidRDefault="00A47AEC" w:rsidP="001E5E1C">
      <w:pPr>
        <w:numPr>
          <w:ilvl w:val="0"/>
          <w:numId w:val="2"/>
        </w:numPr>
        <w:rPr>
          <w:rFonts w:ascii="Arial" w:eastAsia="Arial" w:hAnsi="Arial" w:cs="Arial"/>
          <w:color w:val="0000FF"/>
          <w:sz w:val="22"/>
          <w:szCs w:val="22"/>
          <w:shd w:val="clear" w:color="auto" w:fill="FFFFFF"/>
        </w:rPr>
      </w:pPr>
      <w:hyperlink r:id="rId48" w:history="1">
        <w:r w:rsidR="001E5E1C" w:rsidRPr="001E5E1C">
          <w:rPr>
            <w:rFonts w:ascii="Arial" w:eastAsia="Arial" w:hAnsi="Arial" w:cs="Arial"/>
            <w:color w:val="0000FF"/>
            <w:sz w:val="22"/>
            <w:szCs w:val="22"/>
            <w:u w:val="single"/>
            <w:shd w:val="clear" w:color="auto" w:fill="FFFFFF"/>
          </w:rPr>
          <w:t>Новости Твери (tver-news.net), Тверь, 5 марта 2022</w:t>
        </w:r>
      </w:hyperlink>
    </w:p>
    <w:p w:rsidR="001E5E1C" w:rsidRPr="001E5E1C" w:rsidRDefault="00A47AEC" w:rsidP="001E5E1C">
      <w:pPr>
        <w:numPr>
          <w:ilvl w:val="0"/>
          <w:numId w:val="2"/>
        </w:numPr>
        <w:rPr>
          <w:rFonts w:ascii="Arial" w:eastAsia="Arial" w:hAnsi="Arial" w:cs="Arial"/>
          <w:color w:val="0000FF"/>
          <w:sz w:val="22"/>
          <w:szCs w:val="22"/>
          <w:shd w:val="clear" w:color="auto" w:fill="FFFFFF"/>
        </w:rPr>
      </w:pPr>
      <w:hyperlink r:id="rId49" w:history="1">
        <w:r w:rsidR="001E5E1C" w:rsidRPr="001E5E1C">
          <w:rPr>
            <w:rFonts w:ascii="Arial" w:eastAsia="Arial" w:hAnsi="Arial" w:cs="Arial"/>
            <w:color w:val="0000FF"/>
            <w:sz w:val="22"/>
            <w:szCs w:val="22"/>
            <w:u w:val="single"/>
            <w:shd w:val="clear" w:color="auto" w:fill="FFFFFF"/>
          </w:rPr>
          <w:t>Новости Твери (tver-news.net), Тверь, 5 марта 2022</w:t>
        </w:r>
      </w:hyperlink>
    </w:p>
    <w:p w:rsidR="001E5E1C" w:rsidRPr="001E5E1C" w:rsidRDefault="00A47AEC" w:rsidP="001E5E1C">
      <w:pPr>
        <w:jc w:val="right"/>
        <w:rPr>
          <w:rFonts w:ascii="Arial" w:eastAsia="Arial" w:hAnsi="Arial" w:cs="Arial"/>
          <w:color w:val="0000FF"/>
          <w:sz w:val="22"/>
          <w:szCs w:val="22"/>
          <w:shd w:val="clear" w:color="auto" w:fill="FFFFFF"/>
        </w:rPr>
      </w:pPr>
      <w:hyperlink w:anchor="tabtxt_1575050_1935188583" w:history="1">
        <w:r w:rsidR="001E5E1C" w:rsidRPr="001E5E1C">
          <w:rPr>
            <w:rFonts w:ascii="Arial" w:eastAsia="Arial" w:hAnsi="Arial" w:cs="Arial"/>
            <w:color w:val="0000FF"/>
            <w:sz w:val="22"/>
            <w:szCs w:val="22"/>
            <w:u w:val="single"/>
            <w:shd w:val="clear" w:color="auto" w:fill="FFFFFF"/>
          </w:rPr>
          <w:t>К заголовкам сообщений</w:t>
        </w:r>
      </w:hyperlink>
    </w:p>
    <w:p w:rsidR="001E5E1C" w:rsidRPr="001E5E1C" w:rsidRDefault="001E5E1C" w:rsidP="001E5E1C">
      <w:pPr>
        <w:rPr>
          <w:rFonts w:ascii="Arial" w:eastAsia="Arial" w:hAnsi="Arial" w:cs="Arial"/>
          <w:b/>
          <w:color w:val="000000"/>
          <w:sz w:val="22"/>
          <w:szCs w:val="22"/>
          <w:shd w:val="clear" w:color="auto" w:fill="FFFFFF"/>
        </w:rPr>
      </w:pPr>
      <w:r w:rsidRPr="001E5E1C">
        <w:rPr>
          <w:rFonts w:ascii="Arial" w:eastAsia="Arial" w:hAnsi="Arial" w:cs="Arial"/>
          <w:b/>
          <w:color w:val="000000"/>
          <w:sz w:val="22"/>
          <w:szCs w:val="22"/>
          <w:shd w:val="clear" w:color="auto" w:fill="FFFFFF"/>
        </w:rPr>
        <w:t>Tverigrad.ru, Тверь, 5 марта 2022</w:t>
      </w:r>
    </w:p>
    <w:p w:rsidR="001E5E1C" w:rsidRPr="001E5E1C" w:rsidRDefault="001E5E1C" w:rsidP="001E5E1C">
      <w:pPr>
        <w:jc w:val="both"/>
        <w:outlineLvl w:val="1"/>
        <w:rPr>
          <w:rFonts w:ascii="Arial" w:eastAsia="Arial" w:hAnsi="Arial" w:cs="Arial"/>
          <w:color w:val="000000"/>
          <w:sz w:val="22"/>
          <w:szCs w:val="22"/>
          <w:shd w:val="clear" w:color="auto" w:fill="FFFFFF"/>
        </w:rPr>
      </w:pPr>
      <w:bookmarkStart w:id="23" w:name="ant_1575050_1935207502"/>
      <w:r w:rsidRPr="001E5E1C">
        <w:rPr>
          <w:rFonts w:ascii="Arial" w:eastAsia="Arial" w:hAnsi="Arial" w:cs="Arial"/>
          <w:color w:val="000000"/>
          <w:sz w:val="22"/>
          <w:szCs w:val="22"/>
          <w:shd w:val="clear" w:color="auto" w:fill="FFFFFF"/>
        </w:rPr>
        <w:t>ГУБЕРНАТОР НАЗНАЧИЛ ЗАМЕСТИТЕЛЯ ПО ВОПРОСАМ РАЗВИТИЯ ИНФОРМАЦИОННЫХ ТЕХНОЛОГИЙ В ТВЕРСКОЙ ОБЛАСТИ</w:t>
      </w:r>
      <w:bookmarkEnd w:id="23"/>
    </w:p>
    <w:p w:rsidR="001E5E1C" w:rsidRPr="001E5E1C" w:rsidRDefault="001E5E1C" w:rsidP="001E5E1C">
      <w:pPr>
        <w:jc w:val="both"/>
        <w:rPr>
          <w:rFonts w:ascii="Arial" w:eastAsia="Arial" w:hAnsi="Arial" w:cs="Arial"/>
          <w:color w:val="000000"/>
          <w:sz w:val="22"/>
          <w:szCs w:val="22"/>
          <w:shd w:val="clear" w:color="auto" w:fill="FFFFFF"/>
        </w:rPr>
      </w:pPr>
      <w:r w:rsidRPr="001E5E1C">
        <w:rPr>
          <w:rFonts w:ascii="Arial" w:eastAsia="Arial" w:hAnsi="Arial" w:cs="Arial"/>
          <w:color w:val="000000"/>
          <w:sz w:val="22"/>
          <w:szCs w:val="22"/>
          <w:shd w:val="clear" w:color="auto" w:fill="FFFFFF"/>
        </w:rPr>
        <w:t xml:space="preserve">Это направление будет курировать Евгений Морозов. Губернатор </w:t>
      </w:r>
      <w:r w:rsidRPr="001E5E1C">
        <w:rPr>
          <w:rFonts w:ascii="Arial" w:eastAsia="Arial" w:hAnsi="Arial" w:cs="Arial"/>
          <w:color w:val="000000"/>
          <w:sz w:val="22"/>
          <w:szCs w:val="22"/>
          <w:shd w:val="clear" w:color="auto" w:fill="C0C0C0"/>
        </w:rPr>
        <w:t>Игорь Руденя</w:t>
      </w:r>
      <w:r w:rsidRPr="001E5E1C">
        <w:rPr>
          <w:rFonts w:ascii="Arial" w:eastAsia="Arial" w:hAnsi="Arial" w:cs="Arial"/>
          <w:color w:val="000000"/>
          <w:sz w:val="22"/>
          <w:szCs w:val="22"/>
          <w:shd w:val="clear" w:color="auto" w:fill="FFFFFF"/>
        </w:rPr>
        <w:t xml:space="preserve"> подписал распоряжение о назначении на должность заместителя председателя правительства Тверской области Евгения Морозова... </w:t>
      </w:r>
    </w:p>
    <w:p w:rsidR="001E5E1C" w:rsidRPr="001E5E1C" w:rsidRDefault="00A47AEC" w:rsidP="001E5E1C">
      <w:pPr>
        <w:rPr>
          <w:rFonts w:ascii="Arial" w:eastAsia="Arial" w:hAnsi="Arial" w:cs="Arial"/>
          <w:color w:val="0000FF"/>
          <w:sz w:val="22"/>
          <w:szCs w:val="22"/>
          <w:shd w:val="clear" w:color="auto" w:fill="FFFFFF"/>
        </w:rPr>
      </w:pPr>
      <w:hyperlink r:id="rId50" w:history="1">
        <w:r w:rsidR="001E5E1C" w:rsidRPr="001E5E1C">
          <w:rPr>
            <w:rFonts w:ascii="Arial" w:eastAsia="Arial" w:hAnsi="Arial" w:cs="Arial"/>
            <w:color w:val="0000FF"/>
            <w:sz w:val="22"/>
            <w:szCs w:val="22"/>
            <w:u w:val="single"/>
            <w:shd w:val="clear" w:color="auto" w:fill="FFFFFF"/>
          </w:rPr>
          <w:t>https://tverigrad.ru/publication/gubernator-naznachil-zamestitelja-po-voprosam-razvitiem-informacionnyh-tehnologij-v-tverskoj-oblasti/</w:t>
        </w:r>
      </w:hyperlink>
    </w:p>
    <w:p w:rsidR="001E5E1C" w:rsidRPr="001E5E1C" w:rsidRDefault="001E5E1C" w:rsidP="001E5E1C">
      <w:pPr>
        <w:rPr>
          <w:rFonts w:ascii="Arial" w:eastAsia="Arial" w:hAnsi="Arial" w:cs="Arial"/>
          <w:color w:val="000000"/>
          <w:sz w:val="22"/>
          <w:szCs w:val="22"/>
          <w:u w:val="single"/>
          <w:shd w:val="clear" w:color="auto" w:fill="FFFFFF"/>
        </w:rPr>
      </w:pPr>
      <w:r w:rsidRPr="001E5E1C">
        <w:rPr>
          <w:rFonts w:ascii="Arial" w:eastAsia="Arial" w:hAnsi="Arial" w:cs="Arial"/>
          <w:color w:val="000000"/>
          <w:sz w:val="22"/>
          <w:szCs w:val="22"/>
          <w:u w:val="single"/>
          <w:shd w:val="clear" w:color="auto" w:fill="FFFFFF"/>
        </w:rPr>
        <w:t>Сообщения по событию:</w:t>
      </w:r>
    </w:p>
    <w:p w:rsidR="001E5E1C" w:rsidRPr="001E5E1C" w:rsidRDefault="00A47AEC" w:rsidP="001E5E1C">
      <w:pPr>
        <w:numPr>
          <w:ilvl w:val="0"/>
          <w:numId w:val="3"/>
        </w:numPr>
        <w:tabs>
          <w:tab w:val="clear" w:pos="3054"/>
          <w:tab w:val="num" w:pos="720"/>
        </w:tabs>
        <w:ind w:left="720"/>
        <w:rPr>
          <w:rFonts w:ascii="Arial" w:eastAsia="Arial" w:hAnsi="Arial" w:cs="Arial"/>
          <w:color w:val="0000FF"/>
          <w:sz w:val="22"/>
          <w:szCs w:val="22"/>
          <w:shd w:val="clear" w:color="auto" w:fill="FFFFFF"/>
        </w:rPr>
      </w:pPr>
      <w:hyperlink r:id="rId51" w:history="1">
        <w:r w:rsidR="001E5E1C" w:rsidRPr="001E5E1C">
          <w:rPr>
            <w:rFonts w:ascii="Arial" w:eastAsia="Arial" w:hAnsi="Arial" w:cs="Arial"/>
            <w:color w:val="0000FF"/>
            <w:sz w:val="22"/>
            <w:szCs w:val="22"/>
            <w:u w:val="single"/>
            <w:shd w:val="clear" w:color="auto" w:fill="FFFFFF"/>
          </w:rPr>
          <w:t>ГТРК Тверь, Тверь, 5 марта 2022</w:t>
        </w:r>
      </w:hyperlink>
    </w:p>
    <w:p w:rsidR="001E5E1C" w:rsidRPr="001E5E1C" w:rsidRDefault="00A47AEC" w:rsidP="001E5E1C">
      <w:pPr>
        <w:numPr>
          <w:ilvl w:val="0"/>
          <w:numId w:val="3"/>
        </w:numPr>
        <w:tabs>
          <w:tab w:val="clear" w:pos="3054"/>
          <w:tab w:val="num" w:pos="720"/>
        </w:tabs>
        <w:ind w:left="720"/>
        <w:rPr>
          <w:rFonts w:ascii="Arial" w:eastAsia="Arial" w:hAnsi="Arial" w:cs="Arial"/>
          <w:color w:val="0000FF"/>
          <w:sz w:val="22"/>
          <w:szCs w:val="22"/>
          <w:shd w:val="clear" w:color="auto" w:fill="FFFFFF"/>
        </w:rPr>
      </w:pPr>
      <w:hyperlink r:id="rId52" w:history="1">
        <w:r w:rsidR="001E5E1C" w:rsidRPr="001E5E1C">
          <w:rPr>
            <w:rFonts w:ascii="Arial" w:eastAsia="Arial" w:hAnsi="Arial" w:cs="Arial"/>
            <w:color w:val="0000FF"/>
            <w:sz w:val="22"/>
            <w:szCs w:val="22"/>
            <w:u w:val="single"/>
            <w:shd w:val="clear" w:color="auto" w:fill="FFFFFF"/>
          </w:rPr>
          <w:t>Тверское информационное агентство (tvernews.ru), Тверь, 5 марта 2022</w:t>
        </w:r>
      </w:hyperlink>
    </w:p>
    <w:p w:rsidR="001E5E1C" w:rsidRPr="001E5E1C" w:rsidRDefault="00A47AEC" w:rsidP="001E5E1C">
      <w:pPr>
        <w:numPr>
          <w:ilvl w:val="0"/>
          <w:numId w:val="3"/>
        </w:numPr>
        <w:tabs>
          <w:tab w:val="clear" w:pos="3054"/>
          <w:tab w:val="num" w:pos="720"/>
        </w:tabs>
        <w:ind w:left="720"/>
        <w:rPr>
          <w:rFonts w:ascii="Arial" w:eastAsia="Arial" w:hAnsi="Arial" w:cs="Arial"/>
          <w:color w:val="0000FF"/>
          <w:sz w:val="22"/>
          <w:szCs w:val="22"/>
          <w:shd w:val="clear" w:color="auto" w:fill="FFFFFF"/>
        </w:rPr>
      </w:pPr>
      <w:hyperlink r:id="rId53" w:history="1">
        <w:r w:rsidR="001E5E1C" w:rsidRPr="001E5E1C">
          <w:rPr>
            <w:rFonts w:ascii="Arial" w:eastAsia="Arial" w:hAnsi="Arial" w:cs="Arial"/>
            <w:color w:val="0000FF"/>
            <w:sz w:val="22"/>
            <w:szCs w:val="22"/>
            <w:u w:val="single"/>
            <w:shd w:val="clear" w:color="auto" w:fill="FFFFFF"/>
          </w:rPr>
          <w:t>Главный региональный (glavny.tv), Смоленск, 5 марта 2022</w:t>
        </w:r>
      </w:hyperlink>
    </w:p>
    <w:p w:rsidR="001E5E1C" w:rsidRPr="001E5E1C" w:rsidRDefault="00A47AEC" w:rsidP="001E5E1C">
      <w:pPr>
        <w:numPr>
          <w:ilvl w:val="0"/>
          <w:numId w:val="3"/>
        </w:numPr>
        <w:tabs>
          <w:tab w:val="clear" w:pos="3054"/>
          <w:tab w:val="num" w:pos="720"/>
        </w:tabs>
        <w:ind w:left="720"/>
        <w:rPr>
          <w:rFonts w:ascii="Arial" w:eastAsia="Arial" w:hAnsi="Arial" w:cs="Arial"/>
          <w:color w:val="0000FF"/>
          <w:sz w:val="22"/>
          <w:szCs w:val="22"/>
          <w:shd w:val="clear" w:color="auto" w:fill="FFFFFF"/>
        </w:rPr>
      </w:pPr>
      <w:hyperlink r:id="rId54" w:history="1">
        <w:r w:rsidR="001E5E1C" w:rsidRPr="001E5E1C">
          <w:rPr>
            <w:rFonts w:ascii="Arial" w:eastAsia="Arial" w:hAnsi="Arial" w:cs="Arial"/>
            <w:color w:val="0000FF"/>
            <w:sz w:val="22"/>
            <w:szCs w:val="22"/>
            <w:u w:val="single"/>
            <w:shd w:val="clear" w:color="auto" w:fill="FFFFFF"/>
          </w:rPr>
          <w:t>Московский Комсомолец (tver.mk.ru), Тверь, 5 марта 2022</w:t>
        </w:r>
      </w:hyperlink>
    </w:p>
    <w:p w:rsidR="001E5E1C" w:rsidRPr="001E5E1C" w:rsidRDefault="00A47AEC" w:rsidP="001E5E1C">
      <w:pPr>
        <w:numPr>
          <w:ilvl w:val="0"/>
          <w:numId w:val="3"/>
        </w:numPr>
        <w:tabs>
          <w:tab w:val="clear" w:pos="3054"/>
          <w:tab w:val="num" w:pos="720"/>
        </w:tabs>
        <w:ind w:left="720"/>
        <w:rPr>
          <w:rFonts w:ascii="Arial" w:eastAsia="Arial" w:hAnsi="Arial" w:cs="Arial"/>
          <w:color w:val="0000FF"/>
          <w:sz w:val="22"/>
          <w:szCs w:val="22"/>
          <w:shd w:val="clear" w:color="auto" w:fill="FFFFFF"/>
        </w:rPr>
      </w:pPr>
      <w:hyperlink r:id="rId55" w:history="1">
        <w:r w:rsidR="001E5E1C" w:rsidRPr="001E5E1C">
          <w:rPr>
            <w:rFonts w:ascii="Arial" w:eastAsia="Arial" w:hAnsi="Arial" w:cs="Arial"/>
            <w:color w:val="0000FF"/>
            <w:sz w:val="22"/>
            <w:szCs w:val="22"/>
            <w:u w:val="single"/>
            <w:shd w:val="clear" w:color="auto" w:fill="FFFFFF"/>
          </w:rPr>
          <w:t>Тверской проспект (tp.tver.ru), Тверь, 5 марта 2022</w:t>
        </w:r>
      </w:hyperlink>
    </w:p>
    <w:p w:rsidR="001E5E1C" w:rsidRPr="001E5E1C" w:rsidRDefault="00A47AEC" w:rsidP="001E5E1C">
      <w:pPr>
        <w:numPr>
          <w:ilvl w:val="0"/>
          <w:numId w:val="3"/>
        </w:numPr>
        <w:tabs>
          <w:tab w:val="clear" w:pos="3054"/>
          <w:tab w:val="num" w:pos="720"/>
        </w:tabs>
        <w:ind w:left="720"/>
        <w:rPr>
          <w:rFonts w:ascii="Arial" w:eastAsia="Arial" w:hAnsi="Arial" w:cs="Arial"/>
          <w:color w:val="0000FF"/>
          <w:sz w:val="22"/>
          <w:szCs w:val="22"/>
          <w:shd w:val="clear" w:color="auto" w:fill="FFFFFF"/>
        </w:rPr>
      </w:pPr>
      <w:hyperlink r:id="rId56" w:history="1">
        <w:r w:rsidR="001E5E1C" w:rsidRPr="001E5E1C">
          <w:rPr>
            <w:rFonts w:ascii="Arial" w:eastAsia="Arial" w:hAnsi="Arial" w:cs="Arial"/>
            <w:color w:val="0000FF"/>
            <w:sz w:val="22"/>
            <w:szCs w:val="22"/>
            <w:u w:val="single"/>
            <w:shd w:val="clear" w:color="auto" w:fill="FFFFFF"/>
          </w:rPr>
          <w:t>Выбор Народа (vybor-naroda.org), Москва, 5 марта 2022</w:t>
        </w:r>
      </w:hyperlink>
    </w:p>
    <w:p w:rsidR="001E5E1C" w:rsidRPr="001E5E1C" w:rsidRDefault="00A47AEC" w:rsidP="001E5E1C">
      <w:pPr>
        <w:numPr>
          <w:ilvl w:val="0"/>
          <w:numId w:val="3"/>
        </w:numPr>
        <w:tabs>
          <w:tab w:val="clear" w:pos="3054"/>
          <w:tab w:val="num" w:pos="720"/>
        </w:tabs>
        <w:ind w:left="720"/>
        <w:rPr>
          <w:rFonts w:ascii="Arial" w:eastAsia="Arial" w:hAnsi="Arial" w:cs="Arial"/>
          <w:color w:val="0000FF"/>
          <w:sz w:val="22"/>
          <w:szCs w:val="22"/>
          <w:shd w:val="clear" w:color="auto" w:fill="FFFFFF"/>
        </w:rPr>
      </w:pPr>
      <w:hyperlink r:id="rId57" w:history="1">
        <w:r w:rsidR="001E5E1C" w:rsidRPr="001E5E1C">
          <w:rPr>
            <w:rFonts w:ascii="Arial" w:eastAsia="Arial" w:hAnsi="Arial" w:cs="Arial"/>
            <w:color w:val="0000FF"/>
            <w:sz w:val="22"/>
            <w:szCs w:val="22"/>
            <w:u w:val="single"/>
            <w:shd w:val="clear" w:color="auto" w:fill="FFFFFF"/>
          </w:rPr>
          <w:t>Караван Ярмарка (karavantver.ru), Тверь, 5 марта 2022</w:t>
        </w:r>
      </w:hyperlink>
    </w:p>
    <w:p w:rsidR="001E5E1C" w:rsidRPr="001E5E1C" w:rsidRDefault="00A47AEC" w:rsidP="001E5E1C">
      <w:pPr>
        <w:numPr>
          <w:ilvl w:val="0"/>
          <w:numId w:val="3"/>
        </w:numPr>
        <w:tabs>
          <w:tab w:val="clear" w:pos="3054"/>
          <w:tab w:val="num" w:pos="720"/>
        </w:tabs>
        <w:ind w:left="720"/>
        <w:rPr>
          <w:rFonts w:ascii="Arial" w:eastAsia="Arial" w:hAnsi="Arial" w:cs="Arial"/>
          <w:color w:val="0000FF"/>
          <w:sz w:val="22"/>
          <w:szCs w:val="22"/>
          <w:shd w:val="clear" w:color="auto" w:fill="FFFFFF"/>
        </w:rPr>
      </w:pPr>
      <w:hyperlink r:id="rId58" w:history="1">
        <w:r w:rsidR="001E5E1C" w:rsidRPr="001E5E1C">
          <w:rPr>
            <w:rFonts w:ascii="Arial" w:eastAsia="Arial" w:hAnsi="Arial" w:cs="Arial"/>
            <w:color w:val="0000FF"/>
            <w:sz w:val="22"/>
            <w:szCs w:val="22"/>
            <w:u w:val="single"/>
            <w:shd w:val="clear" w:color="auto" w:fill="FFFFFF"/>
          </w:rPr>
          <w:t>Наша жизнь (нашажизнь), Лихославль, 5 марта 2022</w:t>
        </w:r>
      </w:hyperlink>
    </w:p>
    <w:p w:rsidR="001E5E1C" w:rsidRPr="001E5E1C" w:rsidRDefault="00A47AEC" w:rsidP="001E5E1C">
      <w:pPr>
        <w:numPr>
          <w:ilvl w:val="0"/>
          <w:numId w:val="3"/>
        </w:numPr>
        <w:tabs>
          <w:tab w:val="clear" w:pos="3054"/>
          <w:tab w:val="num" w:pos="720"/>
        </w:tabs>
        <w:ind w:left="720"/>
        <w:rPr>
          <w:rFonts w:ascii="Arial" w:eastAsia="Arial" w:hAnsi="Arial" w:cs="Arial"/>
          <w:color w:val="0000FF"/>
          <w:sz w:val="22"/>
          <w:szCs w:val="22"/>
          <w:shd w:val="clear" w:color="auto" w:fill="FFFFFF"/>
        </w:rPr>
      </w:pPr>
      <w:hyperlink r:id="rId59" w:history="1">
        <w:r w:rsidR="001E5E1C" w:rsidRPr="001E5E1C">
          <w:rPr>
            <w:rFonts w:ascii="Arial" w:eastAsia="Arial" w:hAnsi="Arial" w:cs="Arial"/>
            <w:color w:val="0000FF"/>
            <w:sz w:val="22"/>
            <w:szCs w:val="22"/>
            <w:u w:val="single"/>
            <w:shd w:val="clear" w:color="auto" w:fill="FFFFFF"/>
          </w:rPr>
          <w:t>Бельская правда (бельскаяправда), Белый, 5 марта 2022</w:t>
        </w:r>
      </w:hyperlink>
    </w:p>
    <w:p w:rsidR="001E5E1C" w:rsidRPr="001E5E1C" w:rsidRDefault="00A47AEC" w:rsidP="001E5E1C">
      <w:pPr>
        <w:numPr>
          <w:ilvl w:val="0"/>
          <w:numId w:val="3"/>
        </w:numPr>
        <w:tabs>
          <w:tab w:val="clear" w:pos="3054"/>
          <w:tab w:val="num" w:pos="720"/>
        </w:tabs>
        <w:ind w:left="720"/>
        <w:rPr>
          <w:rFonts w:ascii="Arial" w:eastAsia="Arial" w:hAnsi="Arial" w:cs="Arial"/>
          <w:color w:val="0000FF"/>
          <w:sz w:val="22"/>
          <w:szCs w:val="22"/>
          <w:shd w:val="clear" w:color="auto" w:fill="FFFFFF"/>
        </w:rPr>
      </w:pPr>
      <w:hyperlink r:id="rId60" w:history="1">
        <w:r w:rsidR="001E5E1C" w:rsidRPr="001E5E1C">
          <w:rPr>
            <w:rFonts w:ascii="Arial" w:eastAsia="Arial" w:hAnsi="Arial" w:cs="Arial"/>
            <w:color w:val="0000FF"/>
            <w:sz w:val="22"/>
            <w:szCs w:val="22"/>
            <w:u w:val="single"/>
            <w:shd w:val="clear" w:color="auto" w:fill="FFFFFF"/>
          </w:rPr>
          <w:t>Комсомольская правда (tver.kp.ru), Тверь, 5 марта 2022</w:t>
        </w:r>
      </w:hyperlink>
    </w:p>
    <w:p w:rsidR="001E5E1C" w:rsidRPr="001E5E1C" w:rsidRDefault="00A47AEC" w:rsidP="001E5E1C">
      <w:pPr>
        <w:numPr>
          <w:ilvl w:val="0"/>
          <w:numId w:val="3"/>
        </w:numPr>
        <w:tabs>
          <w:tab w:val="clear" w:pos="3054"/>
          <w:tab w:val="num" w:pos="720"/>
        </w:tabs>
        <w:ind w:left="720"/>
        <w:rPr>
          <w:rFonts w:ascii="Arial" w:eastAsia="Arial" w:hAnsi="Arial" w:cs="Arial"/>
          <w:color w:val="0000FF"/>
          <w:sz w:val="22"/>
          <w:szCs w:val="22"/>
          <w:shd w:val="clear" w:color="auto" w:fill="FFFFFF"/>
        </w:rPr>
      </w:pPr>
      <w:hyperlink r:id="rId61" w:history="1">
        <w:r w:rsidR="001E5E1C" w:rsidRPr="001E5E1C">
          <w:rPr>
            <w:rFonts w:ascii="Arial" w:eastAsia="Arial" w:hAnsi="Arial" w:cs="Arial"/>
            <w:color w:val="0000FF"/>
            <w:sz w:val="22"/>
            <w:szCs w:val="22"/>
            <w:u w:val="single"/>
            <w:shd w:val="clear" w:color="auto" w:fill="FFFFFF"/>
          </w:rPr>
          <w:t>Сандовские вести (сандовскиевести), п.г.т. Сандово, 5 марта 2022</w:t>
        </w:r>
      </w:hyperlink>
    </w:p>
    <w:p w:rsidR="001E5E1C" w:rsidRPr="001E5E1C" w:rsidRDefault="00A47AEC" w:rsidP="001E5E1C">
      <w:pPr>
        <w:numPr>
          <w:ilvl w:val="0"/>
          <w:numId w:val="3"/>
        </w:numPr>
        <w:tabs>
          <w:tab w:val="clear" w:pos="3054"/>
          <w:tab w:val="num" w:pos="720"/>
        </w:tabs>
        <w:ind w:left="720"/>
        <w:rPr>
          <w:rFonts w:ascii="Arial" w:eastAsia="Arial" w:hAnsi="Arial" w:cs="Arial"/>
          <w:color w:val="0000FF"/>
          <w:sz w:val="22"/>
          <w:szCs w:val="22"/>
          <w:shd w:val="clear" w:color="auto" w:fill="FFFFFF"/>
        </w:rPr>
      </w:pPr>
      <w:hyperlink r:id="rId62" w:history="1">
        <w:r w:rsidR="001E5E1C" w:rsidRPr="001E5E1C">
          <w:rPr>
            <w:rFonts w:ascii="Arial" w:eastAsia="Arial" w:hAnsi="Arial" w:cs="Arial"/>
            <w:color w:val="0000FF"/>
            <w:sz w:val="22"/>
            <w:szCs w:val="22"/>
            <w:u w:val="single"/>
            <w:shd w:val="clear" w:color="auto" w:fill="FFFFFF"/>
          </w:rPr>
          <w:t>Зубцовская жизнь (зубцовскаяжизнь), Зубцов, 5 марта 2022</w:t>
        </w:r>
      </w:hyperlink>
    </w:p>
    <w:p w:rsidR="001E5E1C" w:rsidRPr="001E5E1C" w:rsidRDefault="00A47AEC" w:rsidP="001E5E1C">
      <w:pPr>
        <w:numPr>
          <w:ilvl w:val="0"/>
          <w:numId w:val="3"/>
        </w:numPr>
        <w:tabs>
          <w:tab w:val="clear" w:pos="3054"/>
          <w:tab w:val="num" w:pos="720"/>
        </w:tabs>
        <w:ind w:left="720"/>
        <w:rPr>
          <w:rFonts w:ascii="Arial" w:eastAsia="Arial" w:hAnsi="Arial" w:cs="Arial"/>
          <w:color w:val="0000FF"/>
          <w:sz w:val="22"/>
          <w:szCs w:val="22"/>
          <w:shd w:val="clear" w:color="auto" w:fill="FFFFFF"/>
        </w:rPr>
      </w:pPr>
      <w:hyperlink r:id="rId63" w:history="1">
        <w:r w:rsidR="001E5E1C" w:rsidRPr="001E5E1C">
          <w:rPr>
            <w:rFonts w:ascii="Arial" w:eastAsia="Arial" w:hAnsi="Arial" w:cs="Arial"/>
            <w:color w:val="0000FF"/>
            <w:sz w:val="22"/>
            <w:szCs w:val="22"/>
            <w:u w:val="single"/>
            <w:shd w:val="clear" w:color="auto" w:fill="FFFFFF"/>
          </w:rPr>
          <w:t>Знамя (kuvznama.ru), Кувшиново, 5 марта 2022</w:t>
        </w:r>
      </w:hyperlink>
    </w:p>
    <w:p w:rsidR="001E5E1C" w:rsidRPr="001E5E1C" w:rsidRDefault="00A47AEC" w:rsidP="001E5E1C">
      <w:pPr>
        <w:numPr>
          <w:ilvl w:val="0"/>
          <w:numId w:val="3"/>
        </w:numPr>
        <w:tabs>
          <w:tab w:val="clear" w:pos="3054"/>
          <w:tab w:val="num" w:pos="720"/>
        </w:tabs>
        <w:ind w:left="720"/>
        <w:rPr>
          <w:rFonts w:ascii="Arial" w:eastAsia="Arial" w:hAnsi="Arial" w:cs="Arial"/>
          <w:color w:val="0000FF"/>
          <w:sz w:val="22"/>
          <w:szCs w:val="22"/>
          <w:shd w:val="clear" w:color="auto" w:fill="FFFFFF"/>
        </w:rPr>
      </w:pPr>
      <w:hyperlink r:id="rId64" w:history="1">
        <w:r w:rsidR="001E5E1C" w:rsidRPr="001E5E1C">
          <w:rPr>
            <w:rFonts w:ascii="Arial" w:eastAsia="Arial" w:hAnsi="Arial" w:cs="Arial"/>
            <w:color w:val="0000FF"/>
            <w:sz w:val="22"/>
            <w:szCs w:val="22"/>
            <w:u w:val="single"/>
            <w:shd w:val="clear" w:color="auto" w:fill="FFFFFF"/>
          </w:rPr>
          <w:t>Край справедливости (ks-region69.com), Тверь, 5 марта 2022</w:t>
        </w:r>
      </w:hyperlink>
    </w:p>
    <w:p w:rsidR="001E5E1C" w:rsidRPr="001E5E1C" w:rsidRDefault="00A47AEC" w:rsidP="001E5E1C">
      <w:pPr>
        <w:numPr>
          <w:ilvl w:val="0"/>
          <w:numId w:val="3"/>
        </w:numPr>
        <w:tabs>
          <w:tab w:val="clear" w:pos="3054"/>
          <w:tab w:val="num" w:pos="720"/>
        </w:tabs>
        <w:ind w:left="720"/>
        <w:rPr>
          <w:rFonts w:ascii="Arial" w:eastAsia="Arial" w:hAnsi="Arial" w:cs="Arial"/>
          <w:color w:val="0000FF"/>
          <w:sz w:val="22"/>
          <w:szCs w:val="22"/>
          <w:shd w:val="clear" w:color="auto" w:fill="FFFFFF"/>
        </w:rPr>
      </w:pPr>
      <w:hyperlink r:id="rId65" w:history="1">
        <w:r w:rsidR="001E5E1C" w:rsidRPr="001E5E1C">
          <w:rPr>
            <w:rFonts w:ascii="Arial" w:eastAsia="Arial" w:hAnsi="Arial" w:cs="Arial"/>
            <w:color w:val="0000FF"/>
            <w:sz w:val="22"/>
            <w:szCs w:val="22"/>
            <w:u w:val="single"/>
            <w:shd w:val="clear" w:color="auto" w:fill="FFFFFF"/>
          </w:rPr>
          <w:t>Край справедливости (ks-region69.com), Тверь, 5 марта 2022</w:t>
        </w:r>
      </w:hyperlink>
    </w:p>
    <w:p w:rsidR="001E5E1C" w:rsidRPr="001E5E1C" w:rsidRDefault="00A47AEC" w:rsidP="001E5E1C">
      <w:pPr>
        <w:numPr>
          <w:ilvl w:val="0"/>
          <w:numId w:val="3"/>
        </w:numPr>
        <w:tabs>
          <w:tab w:val="clear" w:pos="3054"/>
          <w:tab w:val="num" w:pos="720"/>
        </w:tabs>
        <w:ind w:left="720"/>
        <w:rPr>
          <w:rFonts w:ascii="Arial" w:eastAsia="Arial" w:hAnsi="Arial" w:cs="Arial"/>
          <w:color w:val="0000FF"/>
          <w:sz w:val="22"/>
          <w:szCs w:val="22"/>
          <w:shd w:val="clear" w:color="auto" w:fill="FFFFFF"/>
        </w:rPr>
      </w:pPr>
      <w:hyperlink r:id="rId66" w:history="1">
        <w:r w:rsidR="001E5E1C" w:rsidRPr="001E5E1C">
          <w:rPr>
            <w:rFonts w:ascii="Arial" w:eastAsia="Arial" w:hAnsi="Arial" w:cs="Arial"/>
            <w:color w:val="0000FF"/>
            <w:sz w:val="22"/>
            <w:szCs w:val="22"/>
            <w:u w:val="single"/>
            <w:shd w:val="clear" w:color="auto" w:fill="FFFFFF"/>
          </w:rPr>
          <w:t>Молоковский край (молоковскийкрай), п. Молоково, 5 марта 2022</w:t>
        </w:r>
      </w:hyperlink>
    </w:p>
    <w:p w:rsidR="001E5E1C" w:rsidRPr="001E5E1C" w:rsidRDefault="00A47AEC" w:rsidP="001E5E1C">
      <w:pPr>
        <w:numPr>
          <w:ilvl w:val="0"/>
          <w:numId w:val="3"/>
        </w:numPr>
        <w:tabs>
          <w:tab w:val="clear" w:pos="3054"/>
          <w:tab w:val="num" w:pos="720"/>
        </w:tabs>
        <w:ind w:left="720"/>
        <w:rPr>
          <w:rFonts w:ascii="Arial" w:eastAsia="Arial" w:hAnsi="Arial" w:cs="Arial"/>
          <w:color w:val="0000FF"/>
          <w:sz w:val="22"/>
          <w:szCs w:val="22"/>
          <w:shd w:val="clear" w:color="auto" w:fill="FFFFFF"/>
        </w:rPr>
      </w:pPr>
      <w:hyperlink r:id="rId67" w:history="1">
        <w:r w:rsidR="001E5E1C" w:rsidRPr="001E5E1C">
          <w:rPr>
            <w:rFonts w:ascii="Arial" w:eastAsia="Arial" w:hAnsi="Arial" w:cs="Arial"/>
            <w:color w:val="0000FF"/>
            <w:sz w:val="22"/>
            <w:szCs w:val="22"/>
            <w:u w:val="single"/>
            <w:shd w:val="clear" w:color="auto" w:fill="FFFFFF"/>
          </w:rPr>
          <w:t>Тверские ведомости (vedtver.ru), Тверь, 5 марта 2022</w:t>
        </w:r>
      </w:hyperlink>
    </w:p>
    <w:p w:rsidR="001E5E1C" w:rsidRPr="001E5E1C" w:rsidRDefault="00A47AEC" w:rsidP="001E5E1C">
      <w:pPr>
        <w:numPr>
          <w:ilvl w:val="0"/>
          <w:numId w:val="3"/>
        </w:numPr>
        <w:tabs>
          <w:tab w:val="clear" w:pos="3054"/>
          <w:tab w:val="num" w:pos="720"/>
        </w:tabs>
        <w:ind w:left="720"/>
        <w:rPr>
          <w:rFonts w:ascii="Arial" w:eastAsia="Arial" w:hAnsi="Arial" w:cs="Arial"/>
          <w:color w:val="0000FF"/>
          <w:sz w:val="22"/>
          <w:szCs w:val="22"/>
          <w:shd w:val="clear" w:color="auto" w:fill="FFFFFF"/>
        </w:rPr>
      </w:pPr>
      <w:hyperlink r:id="rId68" w:history="1">
        <w:r w:rsidR="001E5E1C" w:rsidRPr="001E5E1C">
          <w:rPr>
            <w:rFonts w:ascii="Arial" w:eastAsia="Arial" w:hAnsi="Arial" w:cs="Arial"/>
            <w:color w:val="0000FF"/>
            <w:sz w:val="22"/>
            <w:szCs w:val="22"/>
            <w:u w:val="single"/>
            <w:shd w:val="clear" w:color="auto" w:fill="FFFFFF"/>
          </w:rPr>
          <w:t>Старицкий вестник (st-vestnik.ru), Старица, 5 марта 2022</w:t>
        </w:r>
      </w:hyperlink>
    </w:p>
    <w:p w:rsidR="001E5E1C" w:rsidRPr="001E5E1C" w:rsidRDefault="00A47AEC" w:rsidP="001E5E1C">
      <w:pPr>
        <w:numPr>
          <w:ilvl w:val="0"/>
          <w:numId w:val="3"/>
        </w:numPr>
        <w:tabs>
          <w:tab w:val="clear" w:pos="3054"/>
          <w:tab w:val="num" w:pos="720"/>
        </w:tabs>
        <w:ind w:left="720"/>
        <w:rPr>
          <w:rFonts w:ascii="Arial" w:eastAsia="Arial" w:hAnsi="Arial" w:cs="Arial"/>
          <w:color w:val="0000FF"/>
          <w:sz w:val="22"/>
          <w:szCs w:val="22"/>
          <w:shd w:val="clear" w:color="auto" w:fill="FFFFFF"/>
        </w:rPr>
      </w:pPr>
      <w:hyperlink r:id="rId69" w:history="1">
        <w:r w:rsidR="001E5E1C" w:rsidRPr="001E5E1C">
          <w:rPr>
            <w:rFonts w:ascii="Arial" w:eastAsia="Arial" w:hAnsi="Arial" w:cs="Arial"/>
            <w:color w:val="0000FF"/>
            <w:sz w:val="22"/>
            <w:szCs w:val="22"/>
            <w:u w:val="single"/>
            <w:shd w:val="clear" w:color="auto" w:fill="FFFFFF"/>
          </w:rPr>
          <w:t>Тверская жизнь (tverlife.ru), Тверь, 5 марта 2022</w:t>
        </w:r>
      </w:hyperlink>
    </w:p>
    <w:p w:rsidR="001E5E1C" w:rsidRPr="001E5E1C" w:rsidRDefault="00A47AEC" w:rsidP="001E5E1C">
      <w:pPr>
        <w:numPr>
          <w:ilvl w:val="0"/>
          <w:numId w:val="3"/>
        </w:numPr>
        <w:tabs>
          <w:tab w:val="clear" w:pos="3054"/>
          <w:tab w:val="num" w:pos="720"/>
        </w:tabs>
        <w:ind w:left="720"/>
        <w:rPr>
          <w:rFonts w:ascii="Arial" w:eastAsia="Arial" w:hAnsi="Arial" w:cs="Arial"/>
          <w:color w:val="0000FF"/>
          <w:sz w:val="22"/>
          <w:szCs w:val="22"/>
          <w:shd w:val="clear" w:color="auto" w:fill="FFFFFF"/>
        </w:rPr>
      </w:pPr>
      <w:hyperlink r:id="rId70" w:history="1">
        <w:r w:rsidR="001E5E1C" w:rsidRPr="001E5E1C">
          <w:rPr>
            <w:rFonts w:ascii="Arial" w:eastAsia="Arial" w:hAnsi="Arial" w:cs="Arial"/>
            <w:color w:val="0000FF"/>
            <w:sz w:val="22"/>
            <w:szCs w:val="22"/>
            <w:u w:val="single"/>
            <w:shd w:val="clear" w:color="auto" w:fill="FFFFFF"/>
          </w:rPr>
          <w:t>Родная земля (r-zemlya.ru), п. Рамешки, 5 марта 2022</w:t>
        </w:r>
      </w:hyperlink>
    </w:p>
    <w:p w:rsidR="001E5E1C" w:rsidRPr="001E5E1C" w:rsidRDefault="00A47AEC" w:rsidP="001E5E1C">
      <w:pPr>
        <w:numPr>
          <w:ilvl w:val="0"/>
          <w:numId w:val="3"/>
        </w:numPr>
        <w:tabs>
          <w:tab w:val="clear" w:pos="3054"/>
          <w:tab w:val="num" w:pos="720"/>
        </w:tabs>
        <w:ind w:left="720"/>
        <w:rPr>
          <w:rFonts w:ascii="Arial" w:eastAsia="Arial" w:hAnsi="Arial" w:cs="Arial"/>
          <w:color w:val="0000FF"/>
          <w:sz w:val="22"/>
          <w:szCs w:val="22"/>
          <w:shd w:val="clear" w:color="auto" w:fill="FFFFFF"/>
        </w:rPr>
      </w:pPr>
      <w:hyperlink r:id="rId71" w:history="1">
        <w:r w:rsidR="001E5E1C" w:rsidRPr="001E5E1C">
          <w:rPr>
            <w:rFonts w:ascii="Arial" w:eastAsia="Arial" w:hAnsi="Arial" w:cs="Arial"/>
            <w:color w:val="0000FF"/>
            <w:sz w:val="22"/>
            <w:szCs w:val="22"/>
            <w:u w:val="single"/>
            <w:shd w:val="clear" w:color="auto" w:fill="FFFFFF"/>
          </w:rPr>
          <w:t>Ленинское знамя (leninskoeznamya.tverreg.ru), Тверь, 5 марта 2022</w:t>
        </w:r>
      </w:hyperlink>
    </w:p>
    <w:p w:rsidR="001E5E1C" w:rsidRPr="001E5E1C" w:rsidRDefault="00A47AEC" w:rsidP="001E5E1C">
      <w:pPr>
        <w:numPr>
          <w:ilvl w:val="0"/>
          <w:numId w:val="3"/>
        </w:numPr>
        <w:tabs>
          <w:tab w:val="clear" w:pos="3054"/>
          <w:tab w:val="num" w:pos="720"/>
        </w:tabs>
        <w:ind w:left="720"/>
        <w:rPr>
          <w:rFonts w:ascii="Arial" w:eastAsia="Arial" w:hAnsi="Arial" w:cs="Arial"/>
          <w:color w:val="0000FF"/>
          <w:sz w:val="22"/>
          <w:szCs w:val="22"/>
          <w:shd w:val="clear" w:color="auto" w:fill="FFFFFF"/>
        </w:rPr>
      </w:pPr>
      <w:hyperlink r:id="rId72" w:history="1">
        <w:r w:rsidR="001E5E1C" w:rsidRPr="001E5E1C">
          <w:rPr>
            <w:rFonts w:ascii="Arial" w:eastAsia="Arial" w:hAnsi="Arial" w:cs="Arial"/>
            <w:color w:val="0000FF"/>
            <w:sz w:val="22"/>
            <w:szCs w:val="22"/>
            <w:u w:val="single"/>
            <w:shd w:val="clear" w:color="auto" w:fill="FFFFFF"/>
          </w:rPr>
          <w:t>Новоторжский вестник (nvestnik.ru), Торжок, 5 марта 2022</w:t>
        </w:r>
      </w:hyperlink>
    </w:p>
    <w:p w:rsidR="001E5E1C" w:rsidRPr="001E5E1C" w:rsidRDefault="00A47AEC" w:rsidP="001E5E1C">
      <w:pPr>
        <w:numPr>
          <w:ilvl w:val="0"/>
          <w:numId w:val="3"/>
        </w:numPr>
        <w:tabs>
          <w:tab w:val="clear" w:pos="3054"/>
          <w:tab w:val="num" w:pos="720"/>
        </w:tabs>
        <w:ind w:left="720"/>
        <w:rPr>
          <w:rFonts w:ascii="Arial" w:eastAsia="Arial" w:hAnsi="Arial" w:cs="Arial"/>
          <w:color w:val="0000FF"/>
          <w:sz w:val="22"/>
          <w:szCs w:val="22"/>
          <w:shd w:val="clear" w:color="auto" w:fill="FFFFFF"/>
        </w:rPr>
      </w:pPr>
      <w:hyperlink r:id="rId73" w:history="1">
        <w:r w:rsidR="001E5E1C" w:rsidRPr="001E5E1C">
          <w:rPr>
            <w:rFonts w:ascii="Arial" w:eastAsia="Arial" w:hAnsi="Arial" w:cs="Arial"/>
            <w:color w:val="0000FF"/>
            <w:sz w:val="22"/>
            <w:szCs w:val="22"/>
            <w:u w:val="single"/>
            <w:shd w:val="clear" w:color="auto" w:fill="FFFFFF"/>
          </w:rPr>
          <w:t>Вышневолоцкая правда (вышневолоцкаяправда), п.г.т. Жарковский, 5 марта 2022</w:t>
        </w:r>
      </w:hyperlink>
    </w:p>
    <w:p w:rsidR="001E5E1C" w:rsidRPr="001E5E1C" w:rsidRDefault="00A47AEC" w:rsidP="001E5E1C">
      <w:pPr>
        <w:numPr>
          <w:ilvl w:val="0"/>
          <w:numId w:val="3"/>
        </w:numPr>
        <w:tabs>
          <w:tab w:val="clear" w:pos="3054"/>
          <w:tab w:val="num" w:pos="720"/>
        </w:tabs>
        <w:ind w:left="720"/>
        <w:rPr>
          <w:rFonts w:ascii="Arial" w:eastAsia="Arial" w:hAnsi="Arial" w:cs="Arial"/>
          <w:color w:val="0000FF"/>
          <w:sz w:val="22"/>
          <w:szCs w:val="22"/>
          <w:shd w:val="clear" w:color="auto" w:fill="FFFFFF"/>
        </w:rPr>
      </w:pPr>
      <w:hyperlink r:id="rId74" w:history="1">
        <w:r w:rsidR="001E5E1C" w:rsidRPr="001E5E1C">
          <w:rPr>
            <w:rFonts w:ascii="Arial" w:eastAsia="Arial" w:hAnsi="Arial" w:cs="Arial"/>
            <w:color w:val="0000FF"/>
            <w:sz w:val="22"/>
            <w:szCs w:val="22"/>
            <w:u w:val="single"/>
            <w:shd w:val="clear" w:color="auto" w:fill="FFFFFF"/>
          </w:rPr>
          <w:t>Вперед (вперед), Калязин, 5 марта 2022</w:t>
        </w:r>
      </w:hyperlink>
    </w:p>
    <w:p w:rsidR="001E5E1C" w:rsidRPr="001E5E1C" w:rsidRDefault="00A47AEC" w:rsidP="001E5E1C">
      <w:pPr>
        <w:numPr>
          <w:ilvl w:val="0"/>
          <w:numId w:val="3"/>
        </w:numPr>
        <w:tabs>
          <w:tab w:val="clear" w:pos="3054"/>
          <w:tab w:val="num" w:pos="720"/>
        </w:tabs>
        <w:ind w:left="720"/>
        <w:rPr>
          <w:rFonts w:ascii="Arial" w:eastAsia="Arial" w:hAnsi="Arial" w:cs="Arial"/>
          <w:color w:val="0000FF"/>
          <w:sz w:val="22"/>
          <w:szCs w:val="22"/>
          <w:shd w:val="clear" w:color="auto" w:fill="FFFFFF"/>
        </w:rPr>
      </w:pPr>
      <w:hyperlink r:id="rId75" w:history="1">
        <w:r w:rsidR="001E5E1C" w:rsidRPr="001E5E1C">
          <w:rPr>
            <w:rFonts w:ascii="Arial" w:eastAsia="Arial" w:hAnsi="Arial" w:cs="Arial"/>
            <w:color w:val="0000FF"/>
            <w:sz w:val="22"/>
            <w:szCs w:val="22"/>
            <w:u w:val="single"/>
            <w:shd w:val="clear" w:color="auto" w:fill="FFFFFF"/>
          </w:rPr>
          <w:t>Коммунар (коммунар), п. Фирово, 5 марта 2022</w:t>
        </w:r>
      </w:hyperlink>
    </w:p>
    <w:p w:rsidR="001E5E1C" w:rsidRPr="001E5E1C" w:rsidRDefault="00A47AEC" w:rsidP="001E5E1C">
      <w:pPr>
        <w:numPr>
          <w:ilvl w:val="0"/>
          <w:numId w:val="3"/>
        </w:numPr>
        <w:tabs>
          <w:tab w:val="clear" w:pos="3054"/>
          <w:tab w:val="num" w:pos="720"/>
        </w:tabs>
        <w:ind w:left="720"/>
        <w:rPr>
          <w:rFonts w:ascii="Arial" w:eastAsia="Arial" w:hAnsi="Arial" w:cs="Arial"/>
          <w:color w:val="0000FF"/>
          <w:sz w:val="22"/>
          <w:szCs w:val="22"/>
          <w:shd w:val="clear" w:color="auto" w:fill="FFFFFF"/>
        </w:rPr>
      </w:pPr>
      <w:hyperlink r:id="rId76" w:history="1">
        <w:r w:rsidR="001E5E1C" w:rsidRPr="001E5E1C">
          <w:rPr>
            <w:rFonts w:ascii="Arial" w:eastAsia="Arial" w:hAnsi="Arial" w:cs="Arial"/>
            <w:color w:val="0000FF"/>
            <w:sz w:val="22"/>
            <w:szCs w:val="22"/>
            <w:u w:val="single"/>
            <w:shd w:val="clear" w:color="auto" w:fill="FFFFFF"/>
          </w:rPr>
          <w:t>Новая жизнь (новаяжизнь), Бологое, 5 марта 2022</w:t>
        </w:r>
      </w:hyperlink>
    </w:p>
    <w:p w:rsidR="001E5E1C" w:rsidRPr="001E5E1C" w:rsidRDefault="00A47AEC" w:rsidP="001E5E1C">
      <w:pPr>
        <w:numPr>
          <w:ilvl w:val="0"/>
          <w:numId w:val="3"/>
        </w:numPr>
        <w:tabs>
          <w:tab w:val="clear" w:pos="3054"/>
          <w:tab w:val="num" w:pos="720"/>
        </w:tabs>
        <w:ind w:left="720"/>
        <w:rPr>
          <w:rFonts w:ascii="Arial" w:eastAsia="Arial" w:hAnsi="Arial" w:cs="Arial"/>
          <w:color w:val="0000FF"/>
          <w:sz w:val="22"/>
          <w:szCs w:val="22"/>
          <w:shd w:val="clear" w:color="auto" w:fill="FFFFFF"/>
        </w:rPr>
      </w:pPr>
      <w:hyperlink r:id="rId77" w:history="1">
        <w:r w:rsidR="001E5E1C" w:rsidRPr="001E5E1C">
          <w:rPr>
            <w:rFonts w:ascii="Arial" w:eastAsia="Arial" w:hAnsi="Arial" w:cs="Arial"/>
            <w:color w:val="0000FF"/>
            <w:sz w:val="22"/>
            <w:szCs w:val="22"/>
            <w:u w:val="single"/>
            <w:shd w:val="clear" w:color="auto" w:fill="FFFFFF"/>
          </w:rPr>
          <w:t>Gorodskoyportal.ru/tver, Тверь, 5 марта 2022</w:t>
        </w:r>
      </w:hyperlink>
    </w:p>
    <w:p w:rsidR="001E5E1C" w:rsidRPr="001E5E1C" w:rsidRDefault="00A47AEC" w:rsidP="001E5E1C">
      <w:pPr>
        <w:numPr>
          <w:ilvl w:val="0"/>
          <w:numId w:val="3"/>
        </w:numPr>
        <w:tabs>
          <w:tab w:val="clear" w:pos="3054"/>
          <w:tab w:val="num" w:pos="720"/>
        </w:tabs>
        <w:ind w:left="720"/>
        <w:rPr>
          <w:rFonts w:ascii="Arial" w:eastAsia="Arial" w:hAnsi="Arial" w:cs="Arial"/>
          <w:color w:val="0000FF"/>
          <w:sz w:val="22"/>
          <w:szCs w:val="22"/>
          <w:shd w:val="clear" w:color="auto" w:fill="FFFFFF"/>
        </w:rPr>
      </w:pPr>
      <w:hyperlink r:id="rId78" w:history="1">
        <w:r w:rsidR="001E5E1C" w:rsidRPr="001E5E1C">
          <w:rPr>
            <w:rFonts w:ascii="Arial" w:eastAsia="Arial" w:hAnsi="Arial" w:cs="Arial"/>
            <w:color w:val="0000FF"/>
            <w:sz w:val="22"/>
            <w:szCs w:val="22"/>
            <w:u w:val="single"/>
            <w:shd w:val="clear" w:color="auto" w:fill="FFFFFF"/>
          </w:rPr>
          <w:t>Андреапольские вести (андреапольскиевести), Андреаполь, 5 марта 2022</w:t>
        </w:r>
      </w:hyperlink>
    </w:p>
    <w:p w:rsidR="001E5E1C" w:rsidRPr="001E5E1C" w:rsidRDefault="00A47AEC" w:rsidP="001E5E1C">
      <w:pPr>
        <w:numPr>
          <w:ilvl w:val="0"/>
          <w:numId w:val="3"/>
        </w:numPr>
        <w:tabs>
          <w:tab w:val="clear" w:pos="3054"/>
          <w:tab w:val="num" w:pos="720"/>
        </w:tabs>
        <w:ind w:left="720"/>
        <w:rPr>
          <w:rFonts w:ascii="Arial" w:eastAsia="Arial" w:hAnsi="Arial" w:cs="Arial"/>
          <w:color w:val="0000FF"/>
          <w:sz w:val="22"/>
          <w:szCs w:val="22"/>
          <w:shd w:val="clear" w:color="auto" w:fill="FFFFFF"/>
        </w:rPr>
      </w:pPr>
      <w:hyperlink r:id="rId79" w:history="1">
        <w:r w:rsidR="001E5E1C" w:rsidRPr="001E5E1C">
          <w:rPr>
            <w:rFonts w:ascii="Arial" w:eastAsia="Arial" w:hAnsi="Arial" w:cs="Arial"/>
            <w:color w:val="0000FF"/>
            <w:sz w:val="22"/>
            <w:szCs w:val="22"/>
            <w:u w:val="single"/>
            <w:shd w:val="clear" w:color="auto" w:fill="FFFFFF"/>
          </w:rPr>
          <w:t>Жарковский вестник (жарковскийвестник), п.г.т. Жарковский, 5 марта 2022</w:t>
        </w:r>
      </w:hyperlink>
    </w:p>
    <w:p w:rsidR="001E5E1C" w:rsidRPr="001E5E1C" w:rsidRDefault="00A47AEC" w:rsidP="001E5E1C">
      <w:pPr>
        <w:numPr>
          <w:ilvl w:val="0"/>
          <w:numId w:val="3"/>
        </w:numPr>
        <w:tabs>
          <w:tab w:val="clear" w:pos="3054"/>
          <w:tab w:val="num" w:pos="720"/>
        </w:tabs>
        <w:ind w:left="720"/>
        <w:rPr>
          <w:rFonts w:ascii="Arial" w:eastAsia="Arial" w:hAnsi="Arial" w:cs="Arial"/>
          <w:color w:val="0000FF"/>
          <w:sz w:val="22"/>
          <w:szCs w:val="22"/>
          <w:shd w:val="clear" w:color="auto" w:fill="FFFFFF"/>
        </w:rPr>
      </w:pPr>
      <w:hyperlink r:id="rId80" w:history="1">
        <w:r w:rsidR="001E5E1C" w:rsidRPr="001E5E1C">
          <w:rPr>
            <w:rFonts w:ascii="Arial" w:eastAsia="Arial" w:hAnsi="Arial" w:cs="Arial"/>
            <w:color w:val="0000FF"/>
            <w:sz w:val="22"/>
            <w:szCs w:val="22"/>
            <w:u w:val="single"/>
            <w:shd w:val="clear" w:color="auto" w:fill="FFFFFF"/>
          </w:rPr>
          <w:t>Спировские известия (спировскиеизвестия), п. Спирово, 5 марта 2022</w:t>
        </w:r>
      </w:hyperlink>
    </w:p>
    <w:p w:rsidR="001E5E1C" w:rsidRPr="001E5E1C" w:rsidRDefault="00A47AEC" w:rsidP="001E5E1C">
      <w:pPr>
        <w:numPr>
          <w:ilvl w:val="0"/>
          <w:numId w:val="3"/>
        </w:numPr>
        <w:tabs>
          <w:tab w:val="clear" w:pos="3054"/>
          <w:tab w:val="num" w:pos="720"/>
        </w:tabs>
        <w:ind w:left="720"/>
        <w:rPr>
          <w:rFonts w:ascii="Arial" w:eastAsia="Arial" w:hAnsi="Arial" w:cs="Arial"/>
          <w:color w:val="0000FF"/>
          <w:sz w:val="22"/>
          <w:szCs w:val="22"/>
          <w:shd w:val="clear" w:color="auto" w:fill="FFFFFF"/>
        </w:rPr>
      </w:pPr>
      <w:hyperlink r:id="rId81" w:history="1">
        <w:r w:rsidR="001E5E1C" w:rsidRPr="001E5E1C">
          <w:rPr>
            <w:rFonts w:ascii="Arial" w:eastAsia="Arial" w:hAnsi="Arial" w:cs="Arial"/>
            <w:color w:val="0000FF"/>
            <w:sz w:val="22"/>
            <w:szCs w:val="22"/>
            <w:u w:val="single"/>
            <w:shd w:val="clear" w:color="auto" w:fill="FFFFFF"/>
          </w:rPr>
          <w:t>Авангард (авангард), Западная Двина, 5 марта 2022</w:t>
        </w:r>
      </w:hyperlink>
    </w:p>
    <w:p w:rsidR="001E5E1C" w:rsidRPr="001E5E1C" w:rsidRDefault="00A47AEC" w:rsidP="001E5E1C">
      <w:pPr>
        <w:numPr>
          <w:ilvl w:val="0"/>
          <w:numId w:val="3"/>
        </w:numPr>
        <w:tabs>
          <w:tab w:val="clear" w:pos="3054"/>
          <w:tab w:val="num" w:pos="720"/>
        </w:tabs>
        <w:ind w:left="720"/>
        <w:rPr>
          <w:rFonts w:ascii="Arial" w:eastAsia="Arial" w:hAnsi="Arial" w:cs="Arial"/>
          <w:color w:val="0000FF"/>
          <w:sz w:val="22"/>
          <w:szCs w:val="22"/>
          <w:shd w:val="clear" w:color="auto" w:fill="FFFFFF"/>
        </w:rPr>
      </w:pPr>
      <w:hyperlink r:id="rId82" w:history="1">
        <w:r w:rsidR="001E5E1C" w:rsidRPr="001E5E1C">
          <w:rPr>
            <w:rFonts w:ascii="Arial" w:eastAsia="Arial" w:hAnsi="Arial" w:cs="Arial"/>
            <w:color w:val="0000FF"/>
            <w:sz w:val="22"/>
            <w:szCs w:val="22"/>
            <w:u w:val="single"/>
            <w:shd w:val="clear" w:color="auto" w:fill="FFFFFF"/>
          </w:rPr>
          <w:t>Заря (konzarya.ru), Конаково, 5 марта 2022</w:t>
        </w:r>
      </w:hyperlink>
    </w:p>
    <w:p w:rsidR="001E5E1C" w:rsidRPr="001E5E1C" w:rsidRDefault="00A47AEC" w:rsidP="001E5E1C">
      <w:pPr>
        <w:numPr>
          <w:ilvl w:val="0"/>
          <w:numId w:val="3"/>
        </w:numPr>
        <w:tabs>
          <w:tab w:val="clear" w:pos="3054"/>
          <w:tab w:val="num" w:pos="720"/>
        </w:tabs>
        <w:ind w:left="720"/>
        <w:rPr>
          <w:rFonts w:ascii="Arial" w:eastAsia="Arial" w:hAnsi="Arial" w:cs="Arial"/>
          <w:color w:val="0000FF"/>
          <w:sz w:val="22"/>
          <w:szCs w:val="22"/>
          <w:shd w:val="clear" w:color="auto" w:fill="FFFFFF"/>
        </w:rPr>
      </w:pPr>
      <w:hyperlink r:id="rId83" w:history="1">
        <w:r w:rsidR="001E5E1C" w:rsidRPr="001E5E1C">
          <w:rPr>
            <w:rFonts w:ascii="Arial" w:eastAsia="Arial" w:hAnsi="Arial" w:cs="Arial"/>
            <w:color w:val="0000FF"/>
            <w:sz w:val="22"/>
            <w:szCs w:val="22"/>
            <w:u w:val="single"/>
            <w:shd w:val="clear" w:color="auto" w:fill="FFFFFF"/>
          </w:rPr>
          <w:t>Times69- Тверская область (times69.ru), Тверь, 5 марта 2022</w:t>
        </w:r>
      </w:hyperlink>
    </w:p>
    <w:p w:rsidR="001E5E1C" w:rsidRPr="001E5E1C" w:rsidRDefault="00A47AEC" w:rsidP="001E5E1C">
      <w:pPr>
        <w:numPr>
          <w:ilvl w:val="0"/>
          <w:numId w:val="3"/>
        </w:numPr>
        <w:tabs>
          <w:tab w:val="clear" w:pos="3054"/>
          <w:tab w:val="num" w:pos="720"/>
        </w:tabs>
        <w:ind w:left="720"/>
        <w:rPr>
          <w:rFonts w:ascii="Arial" w:eastAsia="Arial" w:hAnsi="Arial" w:cs="Arial"/>
          <w:color w:val="0000FF"/>
          <w:sz w:val="22"/>
          <w:szCs w:val="22"/>
          <w:shd w:val="clear" w:color="auto" w:fill="FFFFFF"/>
        </w:rPr>
      </w:pPr>
      <w:hyperlink r:id="rId84" w:history="1">
        <w:r w:rsidR="001E5E1C" w:rsidRPr="001E5E1C">
          <w:rPr>
            <w:rFonts w:ascii="Arial" w:eastAsia="Arial" w:hAnsi="Arial" w:cs="Arial"/>
            <w:color w:val="0000FF"/>
            <w:sz w:val="22"/>
            <w:szCs w:val="22"/>
            <w:u w:val="single"/>
            <w:shd w:val="clear" w:color="auto" w:fill="FFFFFF"/>
          </w:rPr>
          <w:t>Лесной вестник (леснойвестник), с. Лесное (Тверская обл.), 5 марта 2022</w:t>
        </w:r>
      </w:hyperlink>
    </w:p>
    <w:p w:rsidR="001E5E1C" w:rsidRPr="001E5E1C" w:rsidRDefault="00A47AEC" w:rsidP="001E5E1C">
      <w:pPr>
        <w:numPr>
          <w:ilvl w:val="0"/>
          <w:numId w:val="3"/>
        </w:numPr>
        <w:tabs>
          <w:tab w:val="clear" w:pos="3054"/>
          <w:tab w:val="num" w:pos="720"/>
        </w:tabs>
        <w:ind w:left="720"/>
        <w:rPr>
          <w:rFonts w:ascii="Arial" w:eastAsia="Arial" w:hAnsi="Arial" w:cs="Arial"/>
          <w:color w:val="0000FF"/>
          <w:sz w:val="22"/>
          <w:szCs w:val="22"/>
          <w:shd w:val="clear" w:color="auto" w:fill="FFFFFF"/>
        </w:rPr>
      </w:pPr>
      <w:hyperlink r:id="rId85" w:history="1">
        <w:r w:rsidR="001E5E1C" w:rsidRPr="001E5E1C">
          <w:rPr>
            <w:rFonts w:ascii="Arial" w:eastAsia="Arial" w:hAnsi="Arial" w:cs="Arial"/>
            <w:color w:val="0000FF"/>
            <w:sz w:val="22"/>
            <w:szCs w:val="22"/>
            <w:u w:val="single"/>
            <w:shd w:val="clear" w:color="auto" w:fill="FFFFFF"/>
          </w:rPr>
          <w:t>Новости Твери (tver-news.net), Тверь, 5 марта 2022</w:t>
        </w:r>
      </w:hyperlink>
    </w:p>
    <w:p w:rsidR="001E5E1C" w:rsidRPr="001E5E1C" w:rsidRDefault="00A47AEC" w:rsidP="001E5E1C">
      <w:pPr>
        <w:numPr>
          <w:ilvl w:val="0"/>
          <w:numId w:val="3"/>
        </w:numPr>
        <w:tabs>
          <w:tab w:val="clear" w:pos="3054"/>
          <w:tab w:val="num" w:pos="720"/>
        </w:tabs>
        <w:ind w:left="720"/>
        <w:rPr>
          <w:rFonts w:ascii="Arial" w:eastAsia="Arial" w:hAnsi="Arial" w:cs="Arial"/>
          <w:color w:val="0000FF"/>
          <w:sz w:val="22"/>
          <w:szCs w:val="22"/>
          <w:shd w:val="clear" w:color="auto" w:fill="FFFFFF"/>
        </w:rPr>
      </w:pPr>
      <w:hyperlink r:id="rId86" w:history="1">
        <w:r w:rsidR="001E5E1C" w:rsidRPr="001E5E1C">
          <w:rPr>
            <w:rFonts w:ascii="Arial" w:eastAsia="Arial" w:hAnsi="Arial" w:cs="Arial"/>
            <w:color w:val="0000FF"/>
            <w:sz w:val="22"/>
            <w:szCs w:val="22"/>
            <w:u w:val="single"/>
            <w:shd w:val="clear" w:color="auto" w:fill="FFFFFF"/>
          </w:rPr>
          <w:t>Новости Твери (tver-news.net), Тверь, 5 марта 2022</w:t>
        </w:r>
      </w:hyperlink>
    </w:p>
    <w:p w:rsidR="001E5E1C" w:rsidRPr="001E5E1C" w:rsidRDefault="00A47AEC" w:rsidP="001E5E1C">
      <w:pPr>
        <w:jc w:val="right"/>
        <w:rPr>
          <w:rFonts w:ascii="Arial" w:eastAsia="Arial" w:hAnsi="Arial" w:cs="Arial"/>
          <w:color w:val="0000FF"/>
          <w:sz w:val="22"/>
          <w:szCs w:val="22"/>
          <w:shd w:val="clear" w:color="auto" w:fill="FFFFFF"/>
        </w:rPr>
      </w:pPr>
      <w:hyperlink w:anchor="tabtxt_1575050_1935207502" w:history="1">
        <w:r w:rsidR="001E5E1C" w:rsidRPr="001E5E1C">
          <w:rPr>
            <w:rFonts w:ascii="Arial" w:eastAsia="Arial" w:hAnsi="Arial" w:cs="Arial"/>
            <w:color w:val="0000FF"/>
            <w:sz w:val="22"/>
            <w:szCs w:val="22"/>
            <w:u w:val="single"/>
            <w:shd w:val="clear" w:color="auto" w:fill="FFFFFF"/>
          </w:rPr>
          <w:t>К за</w:t>
        </w:r>
        <w:r w:rsidR="001E5E1C" w:rsidRPr="001E5E1C">
          <w:rPr>
            <w:rFonts w:ascii="Arial" w:eastAsia="Arial" w:hAnsi="Arial" w:cs="Arial"/>
            <w:color w:val="0000FF"/>
            <w:sz w:val="22"/>
            <w:szCs w:val="22"/>
            <w:u w:val="single"/>
            <w:shd w:val="clear" w:color="auto" w:fill="FFFFFF"/>
          </w:rPr>
          <w:t>г</w:t>
        </w:r>
        <w:r w:rsidR="001E5E1C" w:rsidRPr="001E5E1C">
          <w:rPr>
            <w:rFonts w:ascii="Arial" w:eastAsia="Arial" w:hAnsi="Arial" w:cs="Arial"/>
            <w:color w:val="0000FF"/>
            <w:sz w:val="22"/>
            <w:szCs w:val="22"/>
            <w:u w:val="single"/>
            <w:shd w:val="clear" w:color="auto" w:fill="FFFFFF"/>
          </w:rPr>
          <w:t>оловкам сообщений</w:t>
        </w:r>
      </w:hyperlink>
    </w:p>
    <w:p w:rsidR="001E5E1C" w:rsidRPr="001E5E1C" w:rsidRDefault="001E5E1C" w:rsidP="001E5E1C">
      <w:pPr>
        <w:rPr>
          <w:rFonts w:ascii="Arial" w:eastAsia="Arial" w:hAnsi="Arial" w:cs="Arial"/>
          <w:b/>
          <w:color w:val="000000"/>
          <w:sz w:val="22"/>
          <w:szCs w:val="22"/>
          <w:shd w:val="clear" w:color="auto" w:fill="FFFFFF"/>
        </w:rPr>
      </w:pPr>
      <w:r w:rsidRPr="001E5E1C">
        <w:rPr>
          <w:rFonts w:ascii="Arial" w:eastAsia="Arial" w:hAnsi="Arial" w:cs="Arial"/>
          <w:b/>
          <w:color w:val="000000"/>
          <w:sz w:val="22"/>
          <w:szCs w:val="22"/>
          <w:shd w:val="clear" w:color="auto" w:fill="FFFFFF"/>
        </w:rPr>
        <w:t>Tverigrad.ru, Тверь, 5 марта 2022</w:t>
      </w:r>
    </w:p>
    <w:p w:rsidR="001E5E1C" w:rsidRPr="001E5E1C" w:rsidRDefault="001E5E1C" w:rsidP="001E5E1C">
      <w:pPr>
        <w:jc w:val="both"/>
        <w:outlineLvl w:val="1"/>
        <w:rPr>
          <w:rFonts w:ascii="Arial" w:eastAsia="Arial" w:hAnsi="Arial" w:cs="Arial"/>
          <w:color w:val="000000"/>
          <w:sz w:val="22"/>
          <w:szCs w:val="22"/>
          <w:shd w:val="clear" w:color="auto" w:fill="FFFFFF"/>
        </w:rPr>
      </w:pPr>
      <w:bookmarkStart w:id="24" w:name="ant_1575050_1935188557"/>
      <w:r w:rsidRPr="001E5E1C">
        <w:rPr>
          <w:rFonts w:ascii="Arial" w:eastAsia="Arial" w:hAnsi="Arial" w:cs="Arial"/>
          <w:color w:val="000000"/>
          <w:sz w:val="22"/>
          <w:szCs w:val="22"/>
          <w:shd w:val="clear" w:color="auto" w:fill="FFFFFF"/>
        </w:rPr>
        <w:t>ВЕТЕРАН МАТРЕНА ДРОЗДОВА ИЗ ТВЕРИ ОТМЕТИЛА ВЕКОВОЙ ЮБИЛЕЙ</w:t>
      </w:r>
      <w:bookmarkEnd w:id="24"/>
    </w:p>
    <w:p w:rsidR="001E5E1C" w:rsidRPr="001E5E1C" w:rsidRDefault="001E5E1C" w:rsidP="001E5E1C">
      <w:pPr>
        <w:jc w:val="both"/>
        <w:rPr>
          <w:rFonts w:ascii="Arial" w:eastAsia="Arial" w:hAnsi="Arial" w:cs="Arial"/>
          <w:color w:val="000000"/>
          <w:sz w:val="22"/>
          <w:szCs w:val="22"/>
          <w:shd w:val="clear" w:color="auto" w:fill="FFFFFF"/>
        </w:rPr>
      </w:pPr>
      <w:r w:rsidRPr="001E5E1C">
        <w:rPr>
          <w:rFonts w:ascii="Arial" w:eastAsia="Arial" w:hAnsi="Arial" w:cs="Arial"/>
          <w:color w:val="000000"/>
          <w:sz w:val="22"/>
          <w:szCs w:val="22"/>
          <w:shd w:val="clear" w:color="auto" w:fill="FFFFFF"/>
        </w:rPr>
        <w:t xml:space="preserve">С юбилеем Матрену Ивановну поздравил губернатор </w:t>
      </w:r>
      <w:r w:rsidRPr="001E5E1C">
        <w:rPr>
          <w:rFonts w:ascii="Arial" w:eastAsia="Arial" w:hAnsi="Arial" w:cs="Arial"/>
          <w:color w:val="000000"/>
          <w:sz w:val="22"/>
          <w:szCs w:val="22"/>
          <w:shd w:val="clear" w:color="auto" w:fill="C0C0C0"/>
        </w:rPr>
        <w:t>Игорь Руденя</w:t>
      </w:r>
      <w:r w:rsidRPr="001E5E1C">
        <w:rPr>
          <w:rFonts w:ascii="Arial" w:eastAsia="Arial" w:hAnsi="Arial" w:cs="Arial"/>
          <w:color w:val="000000"/>
          <w:sz w:val="22"/>
          <w:szCs w:val="22"/>
          <w:shd w:val="clear" w:color="auto" w:fill="FFFFFF"/>
        </w:rPr>
        <w:t xml:space="preserve">... Пусть мирное небо над нашей страной, сохраненное Вами, никогда не омрачается",  - отмечено в поздравлении от </w:t>
      </w:r>
      <w:r w:rsidRPr="001E5E1C">
        <w:rPr>
          <w:rFonts w:ascii="Arial" w:eastAsia="Arial" w:hAnsi="Arial" w:cs="Arial"/>
          <w:color w:val="000000"/>
          <w:sz w:val="22"/>
          <w:szCs w:val="22"/>
          <w:shd w:val="clear" w:color="auto" w:fill="C0C0C0"/>
        </w:rPr>
        <w:t>Игоря Рудени</w:t>
      </w:r>
      <w:r w:rsidRPr="001E5E1C">
        <w:rPr>
          <w:rFonts w:ascii="Arial" w:eastAsia="Arial" w:hAnsi="Arial" w:cs="Arial"/>
          <w:color w:val="000000"/>
          <w:sz w:val="22"/>
          <w:szCs w:val="22"/>
          <w:shd w:val="clear" w:color="auto" w:fill="FFFFFF"/>
        </w:rPr>
        <w:t xml:space="preserve">... </w:t>
      </w:r>
    </w:p>
    <w:p w:rsidR="001E5E1C" w:rsidRPr="001E5E1C" w:rsidRDefault="00A47AEC" w:rsidP="001E5E1C">
      <w:pPr>
        <w:rPr>
          <w:rFonts w:ascii="Arial" w:eastAsia="Arial" w:hAnsi="Arial" w:cs="Arial"/>
          <w:color w:val="0000FF"/>
          <w:sz w:val="22"/>
          <w:szCs w:val="22"/>
          <w:shd w:val="clear" w:color="auto" w:fill="FFFFFF"/>
        </w:rPr>
      </w:pPr>
      <w:hyperlink r:id="rId87" w:history="1">
        <w:r w:rsidR="001E5E1C" w:rsidRPr="001E5E1C">
          <w:rPr>
            <w:rFonts w:ascii="Arial" w:eastAsia="Arial" w:hAnsi="Arial" w:cs="Arial"/>
            <w:color w:val="0000FF"/>
            <w:sz w:val="22"/>
            <w:szCs w:val="22"/>
            <w:u w:val="single"/>
            <w:shd w:val="clear" w:color="auto" w:fill="FFFFFF"/>
          </w:rPr>
          <w:t>https://tverigrad.ru/publication/veteran-matrjona-drozdova-iz-tveri-otmetila-vekovoj-jubilej/</w:t>
        </w:r>
      </w:hyperlink>
    </w:p>
    <w:p w:rsidR="001E5E1C" w:rsidRPr="001E5E1C" w:rsidRDefault="001E5E1C" w:rsidP="001E5E1C">
      <w:pPr>
        <w:rPr>
          <w:rFonts w:ascii="Arial" w:eastAsia="Arial" w:hAnsi="Arial" w:cs="Arial"/>
          <w:color w:val="000000"/>
          <w:sz w:val="22"/>
          <w:szCs w:val="22"/>
          <w:u w:val="single"/>
          <w:shd w:val="clear" w:color="auto" w:fill="FFFFFF"/>
        </w:rPr>
      </w:pPr>
      <w:r w:rsidRPr="001E5E1C">
        <w:rPr>
          <w:rFonts w:ascii="Arial" w:eastAsia="Arial" w:hAnsi="Arial" w:cs="Arial"/>
          <w:color w:val="000000"/>
          <w:sz w:val="22"/>
          <w:szCs w:val="22"/>
          <w:u w:val="single"/>
          <w:shd w:val="clear" w:color="auto" w:fill="FFFFFF"/>
        </w:rPr>
        <w:t>Сообщения по событию:</w:t>
      </w:r>
    </w:p>
    <w:p w:rsidR="001E5E1C" w:rsidRPr="001E5E1C" w:rsidRDefault="00A47AEC" w:rsidP="001E5E1C">
      <w:pPr>
        <w:numPr>
          <w:ilvl w:val="0"/>
          <w:numId w:val="4"/>
        </w:numPr>
        <w:rPr>
          <w:rFonts w:ascii="Arial" w:eastAsia="Arial" w:hAnsi="Arial" w:cs="Arial"/>
          <w:color w:val="0000FF"/>
          <w:sz w:val="22"/>
          <w:szCs w:val="22"/>
          <w:shd w:val="clear" w:color="auto" w:fill="FFFFFF"/>
        </w:rPr>
      </w:pPr>
      <w:hyperlink r:id="rId88" w:history="1">
        <w:r w:rsidR="001E5E1C" w:rsidRPr="001E5E1C">
          <w:rPr>
            <w:rFonts w:ascii="Arial" w:eastAsia="Arial" w:hAnsi="Arial" w:cs="Arial"/>
            <w:color w:val="0000FF"/>
            <w:sz w:val="22"/>
            <w:szCs w:val="22"/>
            <w:u w:val="single"/>
            <w:shd w:val="clear" w:color="auto" w:fill="FFFFFF"/>
          </w:rPr>
          <w:t>ГТРК Тверь, Тверь, 5 марта 2022</w:t>
        </w:r>
      </w:hyperlink>
    </w:p>
    <w:p w:rsidR="001E5E1C" w:rsidRPr="001E5E1C" w:rsidRDefault="00A47AEC" w:rsidP="001E5E1C">
      <w:pPr>
        <w:numPr>
          <w:ilvl w:val="0"/>
          <w:numId w:val="4"/>
        </w:numPr>
        <w:rPr>
          <w:rFonts w:ascii="Arial" w:eastAsia="Arial" w:hAnsi="Arial" w:cs="Arial"/>
          <w:color w:val="0000FF"/>
          <w:sz w:val="22"/>
          <w:szCs w:val="22"/>
          <w:shd w:val="clear" w:color="auto" w:fill="FFFFFF"/>
        </w:rPr>
      </w:pPr>
      <w:hyperlink r:id="rId89" w:history="1">
        <w:r w:rsidR="001E5E1C" w:rsidRPr="001E5E1C">
          <w:rPr>
            <w:rFonts w:ascii="Arial" w:eastAsia="Arial" w:hAnsi="Arial" w:cs="Arial"/>
            <w:color w:val="0000FF"/>
            <w:sz w:val="22"/>
            <w:szCs w:val="22"/>
            <w:u w:val="single"/>
            <w:shd w:val="clear" w:color="auto" w:fill="FFFFFF"/>
          </w:rPr>
          <w:t>TvTver.ru, Тверь, 5 марта 2022</w:t>
        </w:r>
      </w:hyperlink>
    </w:p>
    <w:p w:rsidR="001E5E1C" w:rsidRPr="001E5E1C" w:rsidRDefault="00A47AEC" w:rsidP="001E5E1C">
      <w:pPr>
        <w:numPr>
          <w:ilvl w:val="0"/>
          <w:numId w:val="4"/>
        </w:numPr>
        <w:rPr>
          <w:rFonts w:ascii="Arial" w:eastAsia="Arial" w:hAnsi="Arial" w:cs="Arial"/>
          <w:color w:val="0000FF"/>
          <w:sz w:val="22"/>
          <w:szCs w:val="22"/>
          <w:shd w:val="clear" w:color="auto" w:fill="FFFFFF"/>
        </w:rPr>
      </w:pPr>
      <w:hyperlink r:id="rId90" w:history="1">
        <w:r w:rsidR="001E5E1C" w:rsidRPr="001E5E1C">
          <w:rPr>
            <w:rFonts w:ascii="Arial" w:eastAsia="Arial" w:hAnsi="Arial" w:cs="Arial"/>
            <w:color w:val="0000FF"/>
            <w:sz w:val="22"/>
            <w:szCs w:val="22"/>
            <w:u w:val="single"/>
            <w:shd w:val="clear" w:color="auto" w:fill="FFFFFF"/>
          </w:rPr>
          <w:t>Комсомольская правда (tver.kp.ru), Тверь, 5 марта 2022</w:t>
        </w:r>
      </w:hyperlink>
    </w:p>
    <w:p w:rsidR="001E5E1C" w:rsidRPr="001E5E1C" w:rsidRDefault="00A47AEC" w:rsidP="001E5E1C">
      <w:pPr>
        <w:numPr>
          <w:ilvl w:val="0"/>
          <w:numId w:val="4"/>
        </w:numPr>
        <w:rPr>
          <w:rFonts w:ascii="Arial" w:eastAsia="Arial" w:hAnsi="Arial" w:cs="Arial"/>
          <w:color w:val="0000FF"/>
          <w:sz w:val="22"/>
          <w:szCs w:val="22"/>
          <w:shd w:val="clear" w:color="auto" w:fill="FFFFFF"/>
        </w:rPr>
      </w:pPr>
      <w:hyperlink r:id="rId91" w:history="1">
        <w:r w:rsidR="001E5E1C" w:rsidRPr="001E5E1C">
          <w:rPr>
            <w:rFonts w:ascii="Arial" w:eastAsia="Arial" w:hAnsi="Arial" w:cs="Arial"/>
            <w:color w:val="0000FF"/>
            <w:sz w:val="22"/>
            <w:szCs w:val="22"/>
            <w:u w:val="single"/>
            <w:shd w:val="clear" w:color="auto" w:fill="FFFFFF"/>
          </w:rPr>
          <w:t>Главный региональный (glavny.tv), Смоленск, 5 марта 2022</w:t>
        </w:r>
      </w:hyperlink>
    </w:p>
    <w:p w:rsidR="001E5E1C" w:rsidRPr="001E5E1C" w:rsidRDefault="00A47AEC" w:rsidP="001E5E1C">
      <w:pPr>
        <w:numPr>
          <w:ilvl w:val="0"/>
          <w:numId w:val="4"/>
        </w:numPr>
        <w:rPr>
          <w:rFonts w:ascii="Arial" w:eastAsia="Arial" w:hAnsi="Arial" w:cs="Arial"/>
          <w:color w:val="0000FF"/>
          <w:sz w:val="22"/>
          <w:szCs w:val="22"/>
          <w:shd w:val="clear" w:color="auto" w:fill="FFFFFF"/>
        </w:rPr>
      </w:pPr>
      <w:hyperlink r:id="rId92" w:history="1">
        <w:r w:rsidR="001E5E1C" w:rsidRPr="001E5E1C">
          <w:rPr>
            <w:rFonts w:ascii="Arial" w:eastAsia="Arial" w:hAnsi="Arial" w:cs="Arial"/>
            <w:color w:val="0000FF"/>
            <w:sz w:val="22"/>
            <w:szCs w:val="22"/>
            <w:u w:val="single"/>
            <w:shd w:val="clear" w:color="auto" w:fill="FFFFFF"/>
          </w:rPr>
          <w:t>Московский Комсомолец (tver.mk.ru), Тверь, 5 марта 2022</w:t>
        </w:r>
      </w:hyperlink>
    </w:p>
    <w:p w:rsidR="001E5E1C" w:rsidRPr="001E5E1C" w:rsidRDefault="00A47AEC" w:rsidP="001E5E1C">
      <w:pPr>
        <w:numPr>
          <w:ilvl w:val="0"/>
          <w:numId w:val="4"/>
        </w:numPr>
        <w:rPr>
          <w:rFonts w:ascii="Arial" w:eastAsia="Arial" w:hAnsi="Arial" w:cs="Arial"/>
          <w:color w:val="0000FF"/>
          <w:sz w:val="22"/>
          <w:szCs w:val="22"/>
          <w:shd w:val="clear" w:color="auto" w:fill="FFFFFF"/>
        </w:rPr>
      </w:pPr>
      <w:hyperlink r:id="rId93" w:history="1">
        <w:r w:rsidR="001E5E1C" w:rsidRPr="001E5E1C">
          <w:rPr>
            <w:rFonts w:ascii="Arial" w:eastAsia="Arial" w:hAnsi="Arial" w:cs="Arial"/>
            <w:color w:val="0000FF"/>
            <w:sz w:val="22"/>
            <w:szCs w:val="22"/>
            <w:u w:val="single"/>
            <w:shd w:val="clear" w:color="auto" w:fill="FFFFFF"/>
          </w:rPr>
          <w:t>Знамя (kuvznama.ru), Кувшиново, 5 марта 2022</w:t>
        </w:r>
      </w:hyperlink>
    </w:p>
    <w:p w:rsidR="001E5E1C" w:rsidRPr="001E5E1C" w:rsidRDefault="00A47AEC" w:rsidP="001E5E1C">
      <w:pPr>
        <w:numPr>
          <w:ilvl w:val="0"/>
          <w:numId w:val="4"/>
        </w:numPr>
        <w:rPr>
          <w:rFonts w:ascii="Arial" w:eastAsia="Arial" w:hAnsi="Arial" w:cs="Arial"/>
          <w:color w:val="0000FF"/>
          <w:sz w:val="22"/>
          <w:szCs w:val="22"/>
          <w:shd w:val="clear" w:color="auto" w:fill="FFFFFF"/>
        </w:rPr>
      </w:pPr>
      <w:hyperlink r:id="rId94" w:history="1">
        <w:r w:rsidR="001E5E1C" w:rsidRPr="001E5E1C">
          <w:rPr>
            <w:rFonts w:ascii="Arial" w:eastAsia="Arial" w:hAnsi="Arial" w:cs="Arial"/>
            <w:color w:val="0000FF"/>
            <w:sz w:val="22"/>
            <w:szCs w:val="22"/>
            <w:u w:val="single"/>
            <w:shd w:val="clear" w:color="auto" w:fill="FFFFFF"/>
          </w:rPr>
          <w:t>Gorodskoyportal.ru/tver, Тверь, 5 марта 2022</w:t>
        </w:r>
      </w:hyperlink>
    </w:p>
    <w:p w:rsidR="001E5E1C" w:rsidRPr="001E5E1C" w:rsidRDefault="00A47AEC" w:rsidP="001E5E1C">
      <w:pPr>
        <w:numPr>
          <w:ilvl w:val="0"/>
          <w:numId w:val="4"/>
        </w:numPr>
        <w:rPr>
          <w:rFonts w:ascii="Arial" w:eastAsia="Arial" w:hAnsi="Arial" w:cs="Arial"/>
          <w:color w:val="0000FF"/>
          <w:sz w:val="22"/>
          <w:szCs w:val="22"/>
          <w:shd w:val="clear" w:color="auto" w:fill="FFFFFF"/>
        </w:rPr>
      </w:pPr>
      <w:hyperlink r:id="rId95" w:history="1">
        <w:r w:rsidR="001E5E1C" w:rsidRPr="001E5E1C">
          <w:rPr>
            <w:rFonts w:ascii="Arial" w:eastAsia="Arial" w:hAnsi="Arial" w:cs="Arial"/>
            <w:color w:val="0000FF"/>
            <w:sz w:val="22"/>
            <w:szCs w:val="22"/>
            <w:u w:val="single"/>
            <w:shd w:val="clear" w:color="auto" w:fill="FFFFFF"/>
          </w:rPr>
          <w:t>Наша жизнь (нашажизнь), Лихославль, 5 марта 2022</w:t>
        </w:r>
      </w:hyperlink>
    </w:p>
    <w:p w:rsidR="001E5E1C" w:rsidRPr="001E5E1C" w:rsidRDefault="00A47AEC" w:rsidP="001E5E1C">
      <w:pPr>
        <w:numPr>
          <w:ilvl w:val="0"/>
          <w:numId w:val="4"/>
        </w:numPr>
        <w:rPr>
          <w:rFonts w:ascii="Arial" w:eastAsia="Arial" w:hAnsi="Arial" w:cs="Arial"/>
          <w:color w:val="0000FF"/>
          <w:sz w:val="22"/>
          <w:szCs w:val="22"/>
          <w:shd w:val="clear" w:color="auto" w:fill="FFFFFF"/>
        </w:rPr>
      </w:pPr>
      <w:hyperlink r:id="rId96" w:history="1">
        <w:r w:rsidR="001E5E1C" w:rsidRPr="001E5E1C">
          <w:rPr>
            <w:rFonts w:ascii="Arial" w:eastAsia="Arial" w:hAnsi="Arial" w:cs="Arial"/>
            <w:color w:val="0000FF"/>
            <w:sz w:val="22"/>
            <w:szCs w:val="22"/>
            <w:u w:val="single"/>
            <w:shd w:val="clear" w:color="auto" w:fill="FFFFFF"/>
          </w:rPr>
          <w:t>Сандовские вести (сандовскиевести), п.г.т. Сандово, 5 марта 2022</w:t>
        </w:r>
      </w:hyperlink>
    </w:p>
    <w:p w:rsidR="001E5E1C" w:rsidRPr="001E5E1C" w:rsidRDefault="00A47AEC" w:rsidP="001E5E1C">
      <w:pPr>
        <w:numPr>
          <w:ilvl w:val="0"/>
          <w:numId w:val="4"/>
        </w:numPr>
        <w:rPr>
          <w:rFonts w:ascii="Arial" w:eastAsia="Arial" w:hAnsi="Arial" w:cs="Arial"/>
          <w:color w:val="0000FF"/>
          <w:sz w:val="22"/>
          <w:szCs w:val="22"/>
          <w:shd w:val="clear" w:color="auto" w:fill="FFFFFF"/>
        </w:rPr>
      </w:pPr>
      <w:hyperlink r:id="rId97" w:history="1">
        <w:r w:rsidR="001E5E1C" w:rsidRPr="001E5E1C">
          <w:rPr>
            <w:rFonts w:ascii="Arial" w:eastAsia="Arial" w:hAnsi="Arial" w:cs="Arial"/>
            <w:color w:val="0000FF"/>
            <w:sz w:val="22"/>
            <w:szCs w:val="22"/>
            <w:u w:val="single"/>
            <w:shd w:val="clear" w:color="auto" w:fill="FFFFFF"/>
          </w:rPr>
          <w:t>Зубцовская жизнь (зубцовскаяжизнь), Зубцов, 5 марта 2022</w:t>
        </w:r>
      </w:hyperlink>
    </w:p>
    <w:p w:rsidR="001E5E1C" w:rsidRPr="001E5E1C" w:rsidRDefault="00A47AEC" w:rsidP="001E5E1C">
      <w:pPr>
        <w:numPr>
          <w:ilvl w:val="0"/>
          <w:numId w:val="4"/>
        </w:numPr>
        <w:rPr>
          <w:rFonts w:ascii="Arial" w:eastAsia="Arial" w:hAnsi="Arial" w:cs="Arial"/>
          <w:color w:val="0000FF"/>
          <w:sz w:val="22"/>
          <w:szCs w:val="22"/>
          <w:shd w:val="clear" w:color="auto" w:fill="FFFFFF"/>
        </w:rPr>
      </w:pPr>
      <w:hyperlink r:id="rId98" w:history="1">
        <w:r w:rsidR="001E5E1C" w:rsidRPr="001E5E1C">
          <w:rPr>
            <w:rFonts w:ascii="Arial" w:eastAsia="Arial" w:hAnsi="Arial" w:cs="Arial"/>
            <w:color w:val="0000FF"/>
            <w:sz w:val="22"/>
            <w:szCs w:val="22"/>
            <w:u w:val="single"/>
            <w:shd w:val="clear" w:color="auto" w:fill="FFFFFF"/>
          </w:rPr>
          <w:t>Тверская жизнь (tverlife.ru), Тверь, 5 марта 2022</w:t>
        </w:r>
      </w:hyperlink>
    </w:p>
    <w:p w:rsidR="001E5E1C" w:rsidRPr="001E5E1C" w:rsidRDefault="00A47AEC" w:rsidP="001E5E1C">
      <w:pPr>
        <w:numPr>
          <w:ilvl w:val="0"/>
          <w:numId w:val="4"/>
        </w:numPr>
        <w:rPr>
          <w:rFonts w:ascii="Arial" w:eastAsia="Arial" w:hAnsi="Arial" w:cs="Arial"/>
          <w:color w:val="0000FF"/>
          <w:sz w:val="22"/>
          <w:szCs w:val="22"/>
          <w:shd w:val="clear" w:color="auto" w:fill="FFFFFF"/>
        </w:rPr>
      </w:pPr>
      <w:hyperlink r:id="rId99" w:history="1">
        <w:r w:rsidR="001E5E1C" w:rsidRPr="001E5E1C">
          <w:rPr>
            <w:rFonts w:ascii="Arial" w:eastAsia="Arial" w:hAnsi="Arial" w:cs="Arial"/>
            <w:color w:val="0000FF"/>
            <w:sz w:val="22"/>
            <w:szCs w:val="22"/>
            <w:u w:val="single"/>
            <w:shd w:val="clear" w:color="auto" w:fill="FFFFFF"/>
          </w:rPr>
          <w:t>Молоковский край (молоковскийкрай), п. Молоково, 5 марта 2022</w:t>
        </w:r>
      </w:hyperlink>
    </w:p>
    <w:p w:rsidR="001E5E1C" w:rsidRPr="001E5E1C" w:rsidRDefault="00A47AEC" w:rsidP="001E5E1C">
      <w:pPr>
        <w:numPr>
          <w:ilvl w:val="0"/>
          <w:numId w:val="4"/>
        </w:numPr>
        <w:rPr>
          <w:rFonts w:ascii="Arial" w:eastAsia="Arial" w:hAnsi="Arial" w:cs="Arial"/>
          <w:color w:val="0000FF"/>
          <w:sz w:val="22"/>
          <w:szCs w:val="22"/>
          <w:shd w:val="clear" w:color="auto" w:fill="FFFFFF"/>
        </w:rPr>
      </w:pPr>
      <w:hyperlink r:id="rId100" w:history="1">
        <w:r w:rsidR="001E5E1C" w:rsidRPr="001E5E1C">
          <w:rPr>
            <w:rFonts w:ascii="Arial" w:eastAsia="Arial" w:hAnsi="Arial" w:cs="Arial"/>
            <w:color w:val="0000FF"/>
            <w:sz w:val="22"/>
            <w:szCs w:val="22"/>
            <w:u w:val="single"/>
            <w:shd w:val="clear" w:color="auto" w:fill="FFFFFF"/>
          </w:rPr>
          <w:t>Тверские ведомости (vedtver.ru), Тверь, 5 марта 2022</w:t>
        </w:r>
      </w:hyperlink>
    </w:p>
    <w:p w:rsidR="001E5E1C" w:rsidRPr="001E5E1C" w:rsidRDefault="00A47AEC" w:rsidP="001E5E1C">
      <w:pPr>
        <w:numPr>
          <w:ilvl w:val="0"/>
          <w:numId w:val="4"/>
        </w:numPr>
        <w:rPr>
          <w:rFonts w:ascii="Arial" w:eastAsia="Arial" w:hAnsi="Arial" w:cs="Arial"/>
          <w:color w:val="0000FF"/>
          <w:sz w:val="22"/>
          <w:szCs w:val="22"/>
          <w:shd w:val="clear" w:color="auto" w:fill="FFFFFF"/>
        </w:rPr>
      </w:pPr>
      <w:hyperlink r:id="rId101" w:history="1">
        <w:r w:rsidR="001E5E1C" w:rsidRPr="001E5E1C">
          <w:rPr>
            <w:rFonts w:ascii="Arial" w:eastAsia="Arial" w:hAnsi="Arial" w:cs="Arial"/>
            <w:color w:val="0000FF"/>
            <w:sz w:val="22"/>
            <w:szCs w:val="22"/>
            <w:u w:val="single"/>
            <w:shd w:val="clear" w:color="auto" w:fill="FFFFFF"/>
          </w:rPr>
          <w:t>Лесной вестник (леснойвестник), с. Лесное (Тверская обл.), 5 марта 2022</w:t>
        </w:r>
      </w:hyperlink>
    </w:p>
    <w:p w:rsidR="001E5E1C" w:rsidRPr="001E5E1C" w:rsidRDefault="00A47AEC" w:rsidP="001E5E1C">
      <w:pPr>
        <w:numPr>
          <w:ilvl w:val="0"/>
          <w:numId w:val="4"/>
        </w:numPr>
        <w:rPr>
          <w:rFonts w:ascii="Arial" w:eastAsia="Arial" w:hAnsi="Arial" w:cs="Arial"/>
          <w:color w:val="0000FF"/>
          <w:sz w:val="22"/>
          <w:szCs w:val="22"/>
          <w:shd w:val="clear" w:color="auto" w:fill="FFFFFF"/>
        </w:rPr>
      </w:pPr>
      <w:hyperlink r:id="rId102" w:history="1">
        <w:r w:rsidR="001E5E1C" w:rsidRPr="001E5E1C">
          <w:rPr>
            <w:rFonts w:ascii="Arial" w:eastAsia="Arial" w:hAnsi="Arial" w:cs="Arial"/>
            <w:color w:val="0000FF"/>
            <w:sz w:val="22"/>
            <w:szCs w:val="22"/>
            <w:u w:val="single"/>
            <w:shd w:val="clear" w:color="auto" w:fill="FFFFFF"/>
          </w:rPr>
          <w:t>Ленинское знамя (leninskoeznamya.tverreg.ru), Тверь, 5 марта 2022</w:t>
        </w:r>
      </w:hyperlink>
    </w:p>
    <w:p w:rsidR="001E5E1C" w:rsidRPr="001E5E1C" w:rsidRDefault="00A47AEC" w:rsidP="001E5E1C">
      <w:pPr>
        <w:numPr>
          <w:ilvl w:val="0"/>
          <w:numId w:val="4"/>
        </w:numPr>
        <w:rPr>
          <w:rFonts w:ascii="Arial" w:eastAsia="Arial" w:hAnsi="Arial" w:cs="Arial"/>
          <w:color w:val="0000FF"/>
          <w:sz w:val="22"/>
          <w:szCs w:val="22"/>
          <w:shd w:val="clear" w:color="auto" w:fill="FFFFFF"/>
        </w:rPr>
      </w:pPr>
      <w:hyperlink r:id="rId103" w:history="1">
        <w:r w:rsidR="001E5E1C" w:rsidRPr="001E5E1C">
          <w:rPr>
            <w:rFonts w:ascii="Arial" w:eastAsia="Arial" w:hAnsi="Arial" w:cs="Arial"/>
            <w:color w:val="0000FF"/>
            <w:sz w:val="22"/>
            <w:szCs w:val="22"/>
            <w:u w:val="single"/>
            <w:shd w:val="clear" w:color="auto" w:fill="FFFFFF"/>
          </w:rPr>
          <w:t>Коммунар (коммунар), п. Фирово, 5 марта 2022</w:t>
        </w:r>
      </w:hyperlink>
    </w:p>
    <w:p w:rsidR="001E5E1C" w:rsidRPr="001E5E1C" w:rsidRDefault="00A47AEC" w:rsidP="001E5E1C">
      <w:pPr>
        <w:numPr>
          <w:ilvl w:val="0"/>
          <w:numId w:val="4"/>
        </w:numPr>
        <w:rPr>
          <w:rFonts w:ascii="Arial" w:eastAsia="Arial" w:hAnsi="Arial" w:cs="Arial"/>
          <w:color w:val="0000FF"/>
          <w:sz w:val="22"/>
          <w:szCs w:val="22"/>
          <w:shd w:val="clear" w:color="auto" w:fill="FFFFFF"/>
        </w:rPr>
      </w:pPr>
      <w:hyperlink r:id="rId104" w:history="1">
        <w:r w:rsidR="001E5E1C" w:rsidRPr="001E5E1C">
          <w:rPr>
            <w:rFonts w:ascii="Arial" w:eastAsia="Arial" w:hAnsi="Arial" w:cs="Arial"/>
            <w:color w:val="0000FF"/>
            <w:sz w:val="22"/>
            <w:szCs w:val="22"/>
            <w:u w:val="single"/>
            <w:shd w:val="clear" w:color="auto" w:fill="FFFFFF"/>
          </w:rPr>
          <w:t>Новая жизнь (новаяжизнь), Бологое, 5 марта 2022</w:t>
        </w:r>
      </w:hyperlink>
    </w:p>
    <w:p w:rsidR="001E5E1C" w:rsidRPr="001E5E1C" w:rsidRDefault="00A47AEC" w:rsidP="001E5E1C">
      <w:pPr>
        <w:numPr>
          <w:ilvl w:val="0"/>
          <w:numId w:val="4"/>
        </w:numPr>
        <w:rPr>
          <w:rFonts w:ascii="Arial" w:eastAsia="Arial" w:hAnsi="Arial" w:cs="Arial"/>
          <w:color w:val="0000FF"/>
          <w:sz w:val="22"/>
          <w:szCs w:val="22"/>
          <w:shd w:val="clear" w:color="auto" w:fill="FFFFFF"/>
        </w:rPr>
      </w:pPr>
      <w:hyperlink r:id="rId105" w:history="1">
        <w:r w:rsidR="001E5E1C" w:rsidRPr="001E5E1C">
          <w:rPr>
            <w:rFonts w:ascii="Arial" w:eastAsia="Arial" w:hAnsi="Arial" w:cs="Arial"/>
            <w:color w:val="0000FF"/>
            <w:sz w:val="22"/>
            <w:szCs w:val="22"/>
            <w:u w:val="single"/>
            <w:shd w:val="clear" w:color="auto" w:fill="FFFFFF"/>
          </w:rPr>
          <w:t>Вперед (вперед), Калязин, 5 марта 2022</w:t>
        </w:r>
      </w:hyperlink>
    </w:p>
    <w:p w:rsidR="001E5E1C" w:rsidRPr="001E5E1C" w:rsidRDefault="00A47AEC" w:rsidP="001E5E1C">
      <w:pPr>
        <w:numPr>
          <w:ilvl w:val="0"/>
          <w:numId w:val="4"/>
        </w:numPr>
        <w:rPr>
          <w:rFonts w:ascii="Arial" w:eastAsia="Arial" w:hAnsi="Arial" w:cs="Arial"/>
          <w:color w:val="0000FF"/>
          <w:sz w:val="22"/>
          <w:szCs w:val="22"/>
          <w:shd w:val="clear" w:color="auto" w:fill="FFFFFF"/>
        </w:rPr>
      </w:pPr>
      <w:hyperlink r:id="rId106" w:history="1">
        <w:r w:rsidR="001E5E1C" w:rsidRPr="001E5E1C">
          <w:rPr>
            <w:rFonts w:ascii="Arial" w:eastAsia="Arial" w:hAnsi="Arial" w:cs="Arial"/>
            <w:color w:val="0000FF"/>
            <w:sz w:val="22"/>
            <w:szCs w:val="22"/>
            <w:u w:val="single"/>
            <w:shd w:val="clear" w:color="auto" w:fill="FFFFFF"/>
          </w:rPr>
          <w:t>Вышневолоцкая правда (вышневолоцкаяправда), п.г.т. Жарковский, 5 марта 2022</w:t>
        </w:r>
      </w:hyperlink>
    </w:p>
    <w:p w:rsidR="001E5E1C" w:rsidRPr="001E5E1C" w:rsidRDefault="00A47AEC" w:rsidP="001E5E1C">
      <w:pPr>
        <w:numPr>
          <w:ilvl w:val="0"/>
          <w:numId w:val="4"/>
        </w:numPr>
        <w:rPr>
          <w:rFonts w:ascii="Arial" w:eastAsia="Arial" w:hAnsi="Arial" w:cs="Arial"/>
          <w:color w:val="0000FF"/>
          <w:sz w:val="22"/>
          <w:szCs w:val="22"/>
          <w:shd w:val="clear" w:color="auto" w:fill="FFFFFF"/>
        </w:rPr>
      </w:pPr>
      <w:hyperlink r:id="rId107" w:history="1">
        <w:r w:rsidR="001E5E1C" w:rsidRPr="001E5E1C">
          <w:rPr>
            <w:rFonts w:ascii="Arial" w:eastAsia="Arial" w:hAnsi="Arial" w:cs="Arial"/>
            <w:color w:val="0000FF"/>
            <w:sz w:val="22"/>
            <w:szCs w:val="22"/>
            <w:u w:val="single"/>
            <w:shd w:val="clear" w:color="auto" w:fill="FFFFFF"/>
          </w:rPr>
          <w:t>Спировские известия (спировскиеизвестия), п. Спирово, 5 марта 2022</w:t>
        </w:r>
      </w:hyperlink>
    </w:p>
    <w:p w:rsidR="001E5E1C" w:rsidRPr="001E5E1C" w:rsidRDefault="00A47AEC" w:rsidP="001E5E1C">
      <w:pPr>
        <w:numPr>
          <w:ilvl w:val="0"/>
          <w:numId w:val="4"/>
        </w:numPr>
        <w:rPr>
          <w:rFonts w:ascii="Arial" w:eastAsia="Arial" w:hAnsi="Arial" w:cs="Arial"/>
          <w:color w:val="0000FF"/>
          <w:sz w:val="22"/>
          <w:szCs w:val="22"/>
          <w:shd w:val="clear" w:color="auto" w:fill="FFFFFF"/>
        </w:rPr>
      </w:pPr>
      <w:hyperlink r:id="rId108" w:history="1">
        <w:r w:rsidR="001E5E1C" w:rsidRPr="001E5E1C">
          <w:rPr>
            <w:rFonts w:ascii="Arial" w:eastAsia="Arial" w:hAnsi="Arial" w:cs="Arial"/>
            <w:color w:val="0000FF"/>
            <w:sz w:val="22"/>
            <w:szCs w:val="22"/>
            <w:u w:val="single"/>
            <w:shd w:val="clear" w:color="auto" w:fill="FFFFFF"/>
          </w:rPr>
          <w:t>Жарковский вестник (жарковскийвестник), п.г.т. Жарковский, 5 марта 2022</w:t>
        </w:r>
      </w:hyperlink>
    </w:p>
    <w:p w:rsidR="001E5E1C" w:rsidRPr="001E5E1C" w:rsidRDefault="00A47AEC" w:rsidP="001E5E1C">
      <w:pPr>
        <w:numPr>
          <w:ilvl w:val="0"/>
          <w:numId w:val="4"/>
        </w:numPr>
        <w:rPr>
          <w:rFonts w:ascii="Arial" w:eastAsia="Arial" w:hAnsi="Arial" w:cs="Arial"/>
          <w:color w:val="0000FF"/>
          <w:sz w:val="22"/>
          <w:szCs w:val="22"/>
          <w:shd w:val="clear" w:color="auto" w:fill="FFFFFF"/>
        </w:rPr>
      </w:pPr>
      <w:hyperlink r:id="rId109" w:history="1">
        <w:r w:rsidR="001E5E1C" w:rsidRPr="001E5E1C">
          <w:rPr>
            <w:rFonts w:ascii="Arial" w:eastAsia="Arial" w:hAnsi="Arial" w:cs="Arial"/>
            <w:color w:val="0000FF"/>
            <w:sz w:val="22"/>
            <w:szCs w:val="22"/>
            <w:u w:val="single"/>
            <w:shd w:val="clear" w:color="auto" w:fill="FFFFFF"/>
          </w:rPr>
          <w:t>Заря (konzarya.ru), Конаково, 5 марта 2022</w:t>
        </w:r>
      </w:hyperlink>
    </w:p>
    <w:p w:rsidR="001E5E1C" w:rsidRPr="001E5E1C" w:rsidRDefault="00A47AEC" w:rsidP="001E5E1C">
      <w:pPr>
        <w:numPr>
          <w:ilvl w:val="0"/>
          <w:numId w:val="4"/>
        </w:numPr>
        <w:rPr>
          <w:rFonts w:ascii="Arial" w:eastAsia="Arial" w:hAnsi="Arial" w:cs="Arial"/>
          <w:color w:val="0000FF"/>
          <w:sz w:val="22"/>
          <w:szCs w:val="22"/>
          <w:shd w:val="clear" w:color="auto" w:fill="FFFFFF"/>
        </w:rPr>
      </w:pPr>
      <w:hyperlink r:id="rId110" w:history="1">
        <w:r w:rsidR="001E5E1C" w:rsidRPr="001E5E1C">
          <w:rPr>
            <w:rFonts w:ascii="Arial" w:eastAsia="Arial" w:hAnsi="Arial" w:cs="Arial"/>
            <w:color w:val="0000FF"/>
            <w:sz w:val="22"/>
            <w:szCs w:val="22"/>
            <w:u w:val="single"/>
            <w:shd w:val="clear" w:color="auto" w:fill="FFFFFF"/>
          </w:rPr>
          <w:t>Бельская правда (бельскаяправда), Белый, 5 марта 2022</w:t>
        </w:r>
      </w:hyperlink>
    </w:p>
    <w:p w:rsidR="001E5E1C" w:rsidRPr="001E5E1C" w:rsidRDefault="00A47AEC" w:rsidP="001E5E1C">
      <w:pPr>
        <w:numPr>
          <w:ilvl w:val="0"/>
          <w:numId w:val="4"/>
        </w:numPr>
        <w:rPr>
          <w:rFonts w:ascii="Arial" w:eastAsia="Arial" w:hAnsi="Arial" w:cs="Arial"/>
          <w:color w:val="0000FF"/>
          <w:sz w:val="22"/>
          <w:szCs w:val="22"/>
          <w:shd w:val="clear" w:color="auto" w:fill="FFFFFF"/>
        </w:rPr>
      </w:pPr>
      <w:hyperlink r:id="rId111" w:history="1">
        <w:r w:rsidR="001E5E1C" w:rsidRPr="001E5E1C">
          <w:rPr>
            <w:rFonts w:ascii="Arial" w:eastAsia="Arial" w:hAnsi="Arial" w:cs="Arial"/>
            <w:color w:val="0000FF"/>
            <w:sz w:val="22"/>
            <w:szCs w:val="22"/>
            <w:u w:val="single"/>
            <w:shd w:val="clear" w:color="auto" w:fill="FFFFFF"/>
          </w:rPr>
          <w:t>Андреапольские вести (андреапольскиевести), Андреаполь, 5 марта 2022</w:t>
        </w:r>
      </w:hyperlink>
    </w:p>
    <w:p w:rsidR="001E5E1C" w:rsidRPr="001E5E1C" w:rsidRDefault="00A47AEC" w:rsidP="001E5E1C">
      <w:pPr>
        <w:numPr>
          <w:ilvl w:val="0"/>
          <w:numId w:val="4"/>
        </w:numPr>
        <w:rPr>
          <w:rFonts w:ascii="Arial" w:eastAsia="Arial" w:hAnsi="Arial" w:cs="Arial"/>
          <w:color w:val="0000FF"/>
          <w:sz w:val="22"/>
          <w:szCs w:val="22"/>
          <w:shd w:val="clear" w:color="auto" w:fill="FFFFFF"/>
        </w:rPr>
      </w:pPr>
      <w:hyperlink r:id="rId112" w:history="1">
        <w:r w:rsidR="001E5E1C" w:rsidRPr="001E5E1C">
          <w:rPr>
            <w:rFonts w:ascii="Arial" w:eastAsia="Arial" w:hAnsi="Arial" w:cs="Arial"/>
            <w:color w:val="0000FF"/>
            <w:sz w:val="22"/>
            <w:szCs w:val="22"/>
            <w:u w:val="single"/>
            <w:shd w:val="clear" w:color="auto" w:fill="FFFFFF"/>
          </w:rPr>
          <w:t>Авангард (авангард), Западная Двина, 5 марта 2022</w:t>
        </w:r>
      </w:hyperlink>
    </w:p>
    <w:p w:rsidR="001E5E1C" w:rsidRPr="001E5E1C" w:rsidRDefault="00A47AEC" w:rsidP="001E5E1C">
      <w:pPr>
        <w:numPr>
          <w:ilvl w:val="0"/>
          <w:numId w:val="4"/>
        </w:numPr>
        <w:rPr>
          <w:rFonts w:ascii="Arial" w:eastAsia="Arial" w:hAnsi="Arial" w:cs="Arial"/>
          <w:color w:val="0000FF"/>
          <w:sz w:val="22"/>
          <w:szCs w:val="22"/>
          <w:shd w:val="clear" w:color="auto" w:fill="FFFFFF"/>
        </w:rPr>
      </w:pPr>
      <w:hyperlink r:id="rId113" w:history="1">
        <w:r w:rsidR="001E5E1C" w:rsidRPr="001E5E1C">
          <w:rPr>
            <w:rFonts w:ascii="Arial" w:eastAsia="Arial" w:hAnsi="Arial" w:cs="Arial"/>
            <w:color w:val="0000FF"/>
            <w:sz w:val="22"/>
            <w:szCs w:val="22"/>
            <w:u w:val="single"/>
            <w:shd w:val="clear" w:color="auto" w:fill="FFFFFF"/>
          </w:rPr>
          <w:t>Новости Твери (tver-news.net), Тверь, 5 марта 2022</w:t>
        </w:r>
      </w:hyperlink>
    </w:p>
    <w:p w:rsidR="001E5E1C" w:rsidRPr="001E5E1C" w:rsidRDefault="00A47AEC" w:rsidP="001E5E1C">
      <w:pPr>
        <w:jc w:val="right"/>
        <w:rPr>
          <w:rFonts w:ascii="Arial" w:eastAsia="Arial" w:hAnsi="Arial" w:cs="Arial"/>
          <w:color w:val="0000FF"/>
          <w:sz w:val="22"/>
          <w:szCs w:val="22"/>
          <w:shd w:val="clear" w:color="auto" w:fill="FFFFFF"/>
        </w:rPr>
      </w:pPr>
      <w:hyperlink w:anchor="tabtxt_1575050_1935188557" w:history="1">
        <w:r w:rsidR="001E5E1C" w:rsidRPr="001E5E1C">
          <w:rPr>
            <w:rFonts w:ascii="Arial" w:eastAsia="Arial" w:hAnsi="Arial" w:cs="Arial"/>
            <w:color w:val="0000FF"/>
            <w:sz w:val="22"/>
            <w:szCs w:val="22"/>
            <w:u w:val="single"/>
            <w:shd w:val="clear" w:color="auto" w:fill="FFFFFF"/>
          </w:rPr>
          <w:t>К заголовкам сообщений</w:t>
        </w:r>
      </w:hyperlink>
    </w:p>
    <w:p w:rsidR="001E5E1C" w:rsidRPr="001E5E1C" w:rsidRDefault="001E5E1C" w:rsidP="001E5E1C">
      <w:pPr>
        <w:rPr>
          <w:rFonts w:ascii="Arial" w:eastAsia="Arial" w:hAnsi="Arial" w:cs="Arial"/>
          <w:b/>
          <w:color w:val="000000"/>
          <w:sz w:val="22"/>
          <w:szCs w:val="22"/>
          <w:shd w:val="clear" w:color="auto" w:fill="FFFFFF"/>
        </w:rPr>
      </w:pPr>
      <w:r w:rsidRPr="001E5E1C">
        <w:rPr>
          <w:rFonts w:ascii="Arial" w:eastAsia="Arial" w:hAnsi="Arial" w:cs="Arial"/>
          <w:b/>
          <w:color w:val="000000"/>
          <w:sz w:val="22"/>
          <w:szCs w:val="22"/>
          <w:shd w:val="clear" w:color="auto" w:fill="FFFFFF"/>
        </w:rPr>
        <w:t>Tverigrad.ru, Тверь, 5 марта 2022</w:t>
      </w:r>
    </w:p>
    <w:p w:rsidR="001E5E1C" w:rsidRPr="001E5E1C" w:rsidRDefault="001E5E1C" w:rsidP="001E5E1C">
      <w:pPr>
        <w:jc w:val="both"/>
        <w:outlineLvl w:val="1"/>
        <w:rPr>
          <w:rFonts w:ascii="Arial" w:eastAsia="Arial" w:hAnsi="Arial" w:cs="Arial"/>
          <w:color w:val="000000"/>
          <w:sz w:val="22"/>
          <w:szCs w:val="22"/>
          <w:shd w:val="clear" w:color="auto" w:fill="FFFFFF"/>
        </w:rPr>
      </w:pPr>
      <w:bookmarkStart w:id="25" w:name="ant_1575050_1935392654"/>
      <w:r w:rsidRPr="001E5E1C">
        <w:rPr>
          <w:rFonts w:ascii="Arial" w:eastAsia="Arial" w:hAnsi="Arial" w:cs="Arial"/>
          <w:color w:val="000000"/>
          <w:sz w:val="22"/>
          <w:szCs w:val="22"/>
          <w:shd w:val="clear" w:color="auto" w:fill="FFFFFF"/>
        </w:rPr>
        <w:t>ЖИТЕЛИ ТВЕРСКОЙ ОБЛАСТИ МОГУТ ПОЛУЧИТЬ НАЛОГОВЫЙ ВЫЧЕТ ЗА ЗАНЯТИЯ СПОРТОМ С 2022 ГОДА</w:t>
      </w:r>
      <w:bookmarkEnd w:id="25"/>
    </w:p>
    <w:p w:rsidR="001E5E1C" w:rsidRPr="001E5E1C" w:rsidRDefault="001E5E1C" w:rsidP="001E5E1C">
      <w:pPr>
        <w:jc w:val="both"/>
        <w:rPr>
          <w:rFonts w:ascii="Arial" w:eastAsia="Arial" w:hAnsi="Arial" w:cs="Arial"/>
          <w:color w:val="000000"/>
          <w:sz w:val="22"/>
          <w:szCs w:val="22"/>
          <w:shd w:val="clear" w:color="auto" w:fill="FFFFFF"/>
        </w:rPr>
      </w:pPr>
      <w:r w:rsidRPr="001E5E1C">
        <w:rPr>
          <w:rFonts w:ascii="Arial" w:eastAsia="Arial" w:hAnsi="Arial" w:cs="Arial"/>
          <w:color w:val="000000"/>
          <w:sz w:val="22"/>
          <w:szCs w:val="22"/>
          <w:shd w:val="clear" w:color="auto" w:fill="FFFFFF"/>
        </w:rPr>
        <w:t xml:space="preserve">Он размещен на сайте Министерства спорта РФ.  "Развитие и популяризация спорта - в числе приоритетов, обозначенных Президентом страны Владимиром Путиным, это часть национального проекта. И сегодня спорт может и должен стать образом жизни большинства людей",  - считает губернатор </w:t>
      </w:r>
      <w:r w:rsidRPr="001E5E1C">
        <w:rPr>
          <w:rFonts w:ascii="Arial" w:eastAsia="Arial" w:hAnsi="Arial" w:cs="Arial"/>
          <w:color w:val="000000"/>
          <w:sz w:val="22"/>
          <w:szCs w:val="22"/>
          <w:shd w:val="clear" w:color="auto" w:fill="C0C0C0"/>
        </w:rPr>
        <w:t>Игорь Руденя</w:t>
      </w:r>
      <w:r w:rsidRPr="001E5E1C">
        <w:rPr>
          <w:rFonts w:ascii="Arial" w:eastAsia="Arial" w:hAnsi="Arial" w:cs="Arial"/>
          <w:color w:val="000000"/>
          <w:sz w:val="22"/>
          <w:szCs w:val="22"/>
          <w:shd w:val="clear" w:color="auto" w:fill="FFFFFF"/>
        </w:rPr>
        <w:t xml:space="preserve">... </w:t>
      </w:r>
    </w:p>
    <w:p w:rsidR="001E5E1C" w:rsidRPr="001E5E1C" w:rsidRDefault="00A47AEC" w:rsidP="001E5E1C">
      <w:pPr>
        <w:rPr>
          <w:rFonts w:ascii="Arial" w:eastAsia="Arial" w:hAnsi="Arial" w:cs="Arial"/>
          <w:color w:val="0000FF"/>
          <w:sz w:val="22"/>
          <w:szCs w:val="22"/>
          <w:shd w:val="clear" w:color="auto" w:fill="FFFFFF"/>
        </w:rPr>
      </w:pPr>
      <w:hyperlink r:id="rId114" w:history="1">
        <w:r w:rsidR="001E5E1C" w:rsidRPr="001E5E1C">
          <w:rPr>
            <w:rFonts w:ascii="Arial" w:eastAsia="Arial" w:hAnsi="Arial" w:cs="Arial"/>
            <w:color w:val="0000FF"/>
            <w:sz w:val="22"/>
            <w:szCs w:val="22"/>
            <w:u w:val="single"/>
            <w:shd w:val="clear" w:color="auto" w:fill="FFFFFF"/>
          </w:rPr>
          <w:t>https://tverigrad.ru/publication/zhiteli-tverskoj-oblasti-mogut-poluchit-nalogovyj-vychet-za-zanjatija-sportom-s-2022-goda/</w:t>
        </w:r>
      </w:hyperlink>
    </w:p>
    <w:p w:rsidR="001E5E1C" w:rsidRPr="001E5E1C" w:rsidRDefault="001E5E1C" w:rsidP="001E5E1C">
      <w:pPr>
        <w:rPr>
          <w:rFonts w:ascii="Arial" w:eastAsia="Arial" w:hAnsi="Arial" w:cs="Arial"/>
          <w:color w:val="000000"/>
          <w:sz w:val="22"/>
          <w:szCs w:val="22"/>
          <w:u w:val="single"/>
          <w:shd w:val="clear" w:color="auto" w:fill="FFFFFF"/>
        </w:rPr>
      </w:pPr>
      <w:r w:rsidRPr="001E5E1C">
        <w:rPr>
          <w:rFonts w:ascii="Arial" w:eastAsia="Arial" w:hAnsi="Arial" w:cs="Arial"/>
          <w:color w:val="000000"/>
          <w:sz w:val="22"/>
          <w:szCs w:val="22"/>
          <w:u w:val="single"/>
          <w:shd w:val="clear" w:color="auto" w:fill="FFFFFF"/>
        </w:rPr>
        <w:t>Сообщения по событию:</w:t>
      </w:r>
    </w:p>
    <w:p w:rsidR="001E5E1C" w:rsidRPr="001E5E1C" w:rsidRDefault="00A47AEC" w:rsidP="001E5E1C">
      <w:pPr>
        <w:numPr>
          <w:ilvl w:val="0"/>
          <w:numId w:val="5"/>
        </w:numPr>
        <w:rPr>
          <w:rFonts w:ascii="Arial" w:eastAsia="Arial" w:hAnsi="Arial" w:cs="Arial"/>
          <w:color w:val="0000FF"/>
          <w:sz w:val="22"/>
          <w:szCs w:val="22"/>
          <w:shd w:val="clear" w:color="auto" w:fill="FFFFFF"/>
        </w:rPr>
      </w:pPr>
      <w:hyperlink r:id="rId115" w:history="1">
        <w:r w:rsidR="001E5E1C" w:rsidRPr="001E5E1C">
          <w:rPr>
            <w:rFonts w:ascii="Arial" w:eastAsia="Arial" w:hAnsi="Arial" w:cs="Arial"/>
            <w:color w:val="0000FF"/>
            <w:sz w:val="22"/>
            <w:szCs w:val="22"/>
            <w:u w:val="single"/>
            <w:shd w:val="clear" w:color="auto" w:fill="FFFFFF"/>
          </w:rPr>
          <w:t>ГТРК Тверь, Тверь, 5 марта 2022</w:t>
        </w:r>
      </w:hyperlink>
    </w:p>
    <w:p w:rsidR="001E5E1C" w:rsidRPr="001E5E1C" w:rsidRDefault="00A47AEC" w:rsidP="001E5E1C">
      <w:pPr>
        <w:numPr>
          <w:ilvl w:val="0"/>
          <w:numId w:val="5"/>
        </w:numPr>
        <w:rPr>
          <w:rFonts w:ascii="Arial" w:eastAsia="Arial" w:hAnsi="Arial" w:cs="Arial"/>
          <w:color w:val="0000FF"/>
          <w:sz w:val="22"/>
          <w:szCs w:val="22"/>
          <w:shd w:val="clear" w:color="auto" w:fill="FFFFFF"/>
        </w:rPr>
      </w:pPr>
      <w:hyperlink r:id="rId116" w:history="1">
        <w:r w:rsidR="001E5E1C" w:rsidRPr="001E5E1C">
          <w:rPr>
            <w:rFonts w:ascii="Arial" w:eastAsia="Arial" w:hAnsi="Arial" w:cs="Arial"/>
            <w:color w:val="0000FF"/>
            <w:sz w:val="22"/>
            <w:szCs w:val="22"/>
            <w:u w:val="single"/>
            <w:shd w:val="clear" w:color="auto" w:fill="FFFFFF"/>
          </w:rPr>
          <w:t>Наша жизнь (нашажизнь), Лихославль, 5 марта 2022</w:t>
        </w:r>
      </w:hyperlink>
    </w:p>
    <w:p w:rsidR="001E5E1C" w:rsidRPr="001E5E1C" w:rsidRDefault="00A47AEC" w:rsidP="001E5E1C">
      <w:pPr>
        <w:numPr>
          <w:ilvl w:val="0"/>
          <w:numId w:val="5"/>
        </w:numPr>
        <w:rPr>
          <w:rFonts w:ascii="Arial" w:eastAsia="Arial" w:hAnsi="Arial" w:cs="Arial"/>
          <w:color w:val="0000FF"/>
          <w:sz w:val="22"/>
          <w:szCs w:val="22"/>
          <w:shd w:val="clear" w:color="auto" w:fill="FFFFFF"/>
        </w:rPr>
      </w:pPr>
      <w:hyperlink r:id="rId117" w:history="1">
        <w:r w:rsidR="001E5E1C" w:rsidRPr="001E5E1C">
          <w:rPr>
            <w:rFonts w:ascii="Arial" w:eastAsia="Arial" w:hAnsi="Arial" w:cs="Arial"/>
            <w:color w:val="0000FF"/>
            <w:sz w:val="22"/>
            <w:szCs w:val="22"/>
            <w:u w:val="single"/>
            <w:shd w:val="clear" w:color="auto" w:fill="FFFFFF"/>
          </w:rPr>
          <w:t>Бельская правда (бельскаяправда), Белый, 5 марта 2022</w:t>
        </w:r>
      </w:hyperlink>
    </w:p>
    <w:p w:rsidR="001E5E1C" w:rsidRPr="001E5E1C" w:rsidRDefault="00A47AEC" w:rsidP="001E5E1C">
      <w:pPr>
        <w:numPr>
          <w:ilvl w:val="0"/>
          <w:numId w:val="5"/>
        </w:numPr>
        <w:rPr>
          <w:rFonts w:ascii="Arial" w:eastAsia="Arial" w:hAnsi="Arial" w:cs="Arial"/>
          <w:color w:val="0000FF"/>
          <w:sz w:val="22"/>
          <w:szCs w:val="22"/>
          <w:shd w:val="clear" w:color="auto" w:fill="FFFFFF"/>
        </w:rPr>
      </w:pPr>
      <w:hyperlink r:id="rId118" w:history="1">
        <w:r w:rsidR="001E5E1C" w:rsidRPr="001E5E1C">
          <w:rPr>
            <w:rFonts w:ascii="Arial" w:eastAsia="Arial" w:hAnsi="Arial" w:cs="Arial"/>
            <w:color w:val="0000FF"/>
            <w:sz w:val="22"/>
            <w:szCs w:val="22"/>
            <w:u w:val="single"/>
            <w:shd w:val="clear" w:color="auto" w:fill="FFFFFF"/>
          </w:rPr>
          <w:t>Сандовские вести (сандовскиевести), п.г.т. Сандово, 5 марта 2022</w:t>
        </w:r>
      </w:hyperlink>
    </w:p>
    <w:p w:rsidR="001E5E1C" w:rsidRPr="001E5E1C" w:rsidRDefault="00A47AEC" w:rsidP="001E5E1C">
      <w:pPr>
        <w:numPr>
          <w:ilvl w:val="0"/>
          <w:numId w:val="5"/>
        </w:numPr>
        <w:rPr>
          <w:rFonts w:ascii="Arial" w:eastAsia="Arial" w:hAnsi="Arial" w:cs="Arial"/>
          <w:color w:val="0000FF"/>
          <w:sz w:val="22"/>
          <w:szCs w:val="22"/>
          <w:shd w:val="clear" w:color="auto" w:fill="FFFFFF"/>
        </w:rPr>
      </w:pPr>
      <w:hyperlink r:id="rId119" w:history="1">
        <w:r w:rsidR="001E5E1C" w:rsidRPr="001E5E1C">
          <w:rPr>
            <w:rFonts w:ascii="Arial" w:eastAsia="Arial" w:hAnsi="Arial" w:cs="Arial"/>
            <w:color w:val="0000FF"/>
            <w:sz w:val="22"/>
            <w:szCs w:val="22"/>
            <w:u w:val="single"/>
            <w:shd w:val="clear" w:color="auto" w:fill="FFFFFF"/>
          </w:rPr>
          <w:t>Зубцовская жизнь (зубцовскаяжизнь), Зубцов, 5 марта 2022</w:t>
        </w:r>
      </w:hyperlink>
    </w:p>
    <w:p w:rsidR="001E5E1C" w:rsidRPr="001E5E1C" w:rsidRDefault="00A47AEC" w:rsidP="001E5E1C">
      <w:pPr>
        <w:numPr>
          <w:ilvl w:val="0"/>
          <w:numId w:val="5"/>
        </w:numPr>
        <w:rPr>
          <w:rFonts w:ascii="Arial" w:eastAsia="Arial" w:hAnsi="Arial" w:cs="Arial"/>
          <w:color w:val="0000FF"/>
          <w:sz w:val="22"/>
          <w:szCs w:val="22"/>
          <w:shd w:val="clear" w:color="auto" w:fill="FFFFFF"/>
        </w:rPr>
      </w:pPr>
      <w:hyperlink r:id="rId120" w:history="1">
        <w:r w:rsidR="001E5E1C" w:rsidRPr="001E5E1C">
          <w:rPr>
            <w:rFonts w:ascii="Arial" w:eastAsia="Arial" w:hAnsi="Arial" w:cs="Arial"/>
            <w:color w:val="0000FF"/>
            <w:sz w:val="22"/>
            <w:szCs w:val="22"/>
            <w:u w:val="single"/>
            <w:shd w:val="clear" w:color="auto" w:fill="FFFFFF"/>
          </w:rPr>
          <w:t>Молоковский край (молоковскийкрай), п. Молоково, 5 марта 2022</w:t>
        </w:r>
      </w:hyperlink>
    </w:p>
    <w:p w:rsidR="001E5E1C" w:rsidRPr="001E5E1C" w:rsidRDefault="00A47AEC" w:rsidP="001E5E1C">
      <w:pPr>
        <w:numPr>
          <w:ilvl w:val="0"/>
          <w:numId w:val="5"/>
        </w:numPr>
        <w:rPr>
          <w:rFonts w:ascii="Arial" w:eastAsia="Arial" w:hAnsi="Arial" w:cs="Arial"/>
          <w:color w:val="0000FF"/>
          <w:sz w:val="22"/>
          <w:szCs w:val="22"/>
          <w:shd w:val="clear" w:color="auto" w:fill="FFFFFF"/>
        </w:rPr>
      </w:pPr>
      <w:hyperlink r:id="rId121" w:history="1">
        <w:r w:rsidR="001E5E1C" w:rsidRPr="001E5E1C">
          <w:rPr>
            <w:rFonts w:ascii="Arial" w:eastAsia="Arial" w:hAnsi="Arial" w:cs="Arial"/>
            <w:color w:val="0000FF"/>
            <w:sz w:val="22"/>
            <w:szCs w:val="22"/>
            <w:u w:val="single"/>
            <w:shd w:val="clear" w:color="auto" w:fill="FFFFFF"/>
          </w:rPr>
          <w:t>Андреапольские вести (андреапольскиевести), Андреаполь, 5 марта 2022</w:t>
        </w:r>
      </w:hyperlink>
    </w:p>
    <w:p w:rsidR="001E5E1C" w:rsidRPr="001E5E1C" w:rsidRDefault="00A47AEC" w:rsidP="001E5E1C">
      <w:pPr>
        <w:numPr>
          <w:ilvl w:val="0"/>
          <w:numId w:val="5"/>
        </w:numPr>
        <w:rPr>
          <w:rFonts w:ascii="Arial" w:eastAsia="Arial" w:hAnsi="Arial" w:cs="Arial"/>
          <w:color w:val="0000FF"/>
          <w:sz w:val="22"/>
          <w:szCs w:val="22"/>
          <w:shd w:val="clear" w:color="auto" w:fill="FFFFFF"/>
        </w:rPr>
      </w:pPr>
      <w:hyperlink r:id="rId122" w:history="1">
        <w:r w:rsidR="001E5E1C" w:rsidRPr="001E5E1C">
          <w:rPr>
            <w:rFonts w:ascii="Arial" w:eastAsia="Arial" w:hAnsi="Arial" w:cs="Arial"/>
            <w:color w:val="0000FF"/>
            <w:sz w:val="22"/>
            <w:szCs w:val="22"/>
            <w:u w:val="single"/>
            <w:shd w:val="clear" w:color="auto" w:fill="FFFFFF"/>
          </w:rPr>
          <w:t>Спировские известия (спировскиеизвестия), п. Спирово, 5 марта 2022</w:t>
        </w:r>
      </w:hyperlink>
    </w:p>
    <w:p w:rsidR="001E5E1C" w:rsidRPr="001E5E1C" w:rsidRDefault="00A47AEC" w:rsidP="001E5E1C">
      <w:pPr>
        <w:numPr>
          <w:ilvl w:val="0"/>
          <w:numId w:val="5"/>
        </w:numPr>
        <w:rPr>
          <w:rFonts w:ascii="Arial" w:eastAsia="Arial" w:hAnsi="Arial" w:cs="Arial"/>
          <w:color w:val="0000FF"/>
          <w:sz w:val="22"/>
          <w:szCs w:val="22"/>
          <w:shd w:val="clear" w:color="auto" w:fill="FFFFFF"/>
        </w:rPr>
      </w:pPr>
      <w:hyperlink r:id="rId123" w:history="1">
        <w:r w:rsidR="001E5E1C" w:rsidRPr="001E5E1C">
          <w:rPr>
            <w:rFonts w:ascii="Arial" w:eastAsia="Arial" w:hAnsi="Arial" w:cs="Arial"/>
            <w:color w:val="0000FF"/>
            <w:sz w:val="22"/>
            <w:szCs w:val="22"/>
            <w:u w:val="single"/>
            <w:shd w:val="clear" w:color="auto" w:fill="FFFFFF"/>
          </w:rPr>
          <w:t>Авангард (авангард), Западная Двина, 5 марта 2022</w:t>
        </w:r>
      </w:hyperlink>
    </w:p>
    <w:p w:rsidR="001E5E1C" w:rsidRPr="001E5E1C" w:rsidRDefault="00A47AEC" w:rsidP="001E5E1C">
      <w:pPr>
        <w:numPr>
          <w:ilvl w:val="0"/>
          <w:numId w:val="5"/>
        </w:numPr>
        <w:rPr>
          <w:rFonts w:ascii="Arial" w:eastAsia="Arial" w:hAnsi="Arial" w:cs="Arial"/>
          <w:color w:val="0000FF"/>
          <w:sz w:val="22"/>
          <w:szCs w:val="22"/>
          <w:shd w:val="clear" w:color="auto" w:fill="FFFFFF"/>
        </w:rPr>
      </w:pPr>
      <w:hyperlink r:id="rId124" w:history="1">
        <w:r w:rsidR="001E5E1C" w:rsidRPr="001E5E1C">
          <w:rPr>
            <w:rFonts w:ascii="Arial" w:eastAsia="Arial" w:hAnsi="Arial" w:cs="Arial"/>
            <w:color w:val="0000FF"/>
            <w:sz w:val="22"/>
            <w:szCs w:val="22"/>
            <w:u w:val="single"/>
            <w:shd w:val="clear" w:color="auto" w:fill="FFFFFF"/>
          </w:rPr>
          <w:t>Жарковский вестник (жарковскийвестник), п.г.т. Жарковский, 5 марта 2022</w:t>
        </w:r>
      </w:hyperlink>
    </w:p>
    <w:p w:rsidR="001E5E1C" w:rsidRPr="001E5E1C" w:rsidRDefault="00A47AEC" w:rsidP="001E5E1C">
      <w:pPr>
        <w:numPr>
          <w:ilvl w:val="0"/>
          <w:numId w:val="5"/>
        </w:numPr>
        <w:rPr>
          <w:rFonts w:ascii="Arial" w:eastAsia="Arial" w:hAnsi="Arial" w:cs="Arial"/>
          <w:color w:val="0000FF"/>
          <w:sz w:val="22"/>
          <w:szCs w:val="22"/>
          <w:shd w:val="clear" w:color="auto" w:fill="FFFFFF"/>
        </w:rPr>
      </w:pPr>
      <w:hyperlink r:id="rId125" w:history="1">
        <w:r w:rsidR="001E5E1C" w:rsidRPr="001E5E1C">
          <w:rPr>
            <w:rFonts w:ascii="Arial" w:eastAsia="Arial" w:hAnsi="Arial" w:cs="Arial"/>
            <w:color w:val="0000FF"/>
            <w:sz w:val="22"/>
            <w:szCs w:val="22"/>
            <w:u w:val="single"/>
            <w:shd w:val="clear" w:color="auto" w:fill="FFFFFF"/>
          </w:rPr>
          <w:t>Ленинское знамя (leninskoeznamya.tverreg.ru), Тверь, 5 марта 2022</w:t>
        </w:r>
      </w:hyperlink>
    </w:p>
    <w:p w:rsidR="001E5E1C" w:rsidRPr="001E5E1C" w:rsidRDefault="00A47AEC" w:rsidP="001E5E1C">
      <w:pPr>
        <w:numPr>
          <w:ilvl w:val="0"/>
          <w:numId w:val="5"/>
        </w:numPr>
        <w:rPr>
          <w:rFonts w:ascii="Arial" w:eastAsia="Arial" w:hAnsi="Arial" w:cs="Arial"/>
          <w:color w:val="0000FF"/>
          <w:sz w:val="22"/>
          <w:szCs w:val="22"/>
          <w:shd w:val="clear" w:color="auto" w:fill="FFFFFF"/>
        </w:rPr>
      </w:pPr>
      <w:hyperlink r:id="rId126" w:history="1">
        <w:r w:rsidR="001E5E1C" w:rsidRPr="001E5E1C">
          <w:rPr>
            <w:rFonts w:ascii="Arial" w:eastAsia="Arial" w:hAnsi="Arial" w:cs="Arial"/>
            <w:color w:val="0000FF"/>
            <w:sz w:val="22"/>
            <w:szCs w:val="22"/>
            <w:u w:val="single"/>
            <w:shd w:val="clear" w:color="auto" w:fill="FFFFFF"/>
          </w:rPr>
          <w:t>Вышневолоцкая правда (вышневолоцкаяправда), п.г.т. Жарковский, 5 марта 2022</w:t>
        </w:r>
      </w:hyperlink>
    </w:p>
    <w:p w:rsidR="001E5E1C" w:rsidRPr="001E5E1C" w:rsidRDefault="00A47AEC" w:rsidP="001E5E1C">
      <w:pPr>
        <w:numPr>
          <w:ilvl w:val="0"/>
          <w:numId w:val="5"/>
        </w:numPr>
        <w:rPr>
          <w:rFonts w:ascii="Arial" w:eastAsia="Arial" w:hAnsi="Arial" w:cs="Arial"/>
          <w:color w:val="0000FF"/>
          <w:sz w:val="22"/>
          <w:szCs w:val="22"/>
          <w:shd w:val="clear" w:color="auto" w:fill="FFFFFF"/>
        </w:rPr>
      </w:pPr>
      <w:hyperlink r:id="rId127" w:history="1">
        <w:r w:rsidR="001E5E1C" w:rsidRPr="001E5E1C">
          <w:rPr>
            <w:rFonts w:ascii="Arial" w:eastAsia="Arial" w:hAnsi="Arial" w:cs="Arial"/>
            <w:color w:val="0000FF"/>
            <w:sz w:val="22"/>
            <w:szCs w:val="22"/>
            <w:u w:val="single"/>
            <w:shd w:val="clear" w:color="auto" w:fill="FFFFFF"/>
          </w:rPr>
          <w:t>Лесной вестник (леснойвестник), с. Лесное (Тверская обл.), 5 марта 2022</w:t>
        </w:r>
      </w:hyperlink>
    </w:p>
    <w:p w:rsidR="001E5E1C" w:rsidRPr="001E5E1C" w:rsidRDefault="00A47AEC" w:rsidP="001E5E1C">
      <w:pPr>
        <w:numPr>
          <w:ilvl w:val="0"/>
          <w:numId w:val="5"/>
        </w:numPr>
        <w:rPr>
          <w:rFonts w:ascii="Arial" w:eastAsia="Arial" w:hAnsi="Arial" w:cs="Arial"/>
          <w:color w:val="0000FF"/>
          <w:sz w:val="22"/>
          <w:szCs w:val="22"/>
          <w:shd w:val="clear" w:color="auto" w:fill="FFFFFF"/>
        </w:rPr>
      </w:pPr>
      <w:hyperlink r:id="rId128" w:history="1">
        <w:r w:rsidR="001E5E1C" w:rsidRPr="001E5E1C">
          <w:rPr>
            <w:rFonts w:ascii="Arial" w:eastAsia="Arial" w:hAnsi="Arial" w:cs="Arial"/>
            <w:color w:val="0000FF"/>
            <w:sz w:val="22"/>
            <w:szCs w:val="22"/>
            <w:u w:val="single"/>
            <w:shd w:val="clear" w:color="auto" w:fill="FFFFFF"/>
          </w:rPr>
          <w:t>Gorodskoyportal.ru/tver, Тверь, 5 марта 2022</w:t>
        </w:r>
      </w:hyperlink>
    </w:p>
    <w:p w:rsidR="001E5E1C" w:rsidRPr="001E5E1C" w:rsidRDefault="00A47AEC" w:rsidP="001E5E1C">
      <w:pPr>
        <w:numPr>
          <w:ilvl w:val="0"/>
          <w:numId w:val="5"/>
        </w:numPr>
        <w:rPr>
          <w:rFonts w:ascii="Arial" w:eastAsia="Arial" w:hAnsi="Arial" w:cs="Arial"/>
          <w:color w:val="0000FF"/>
          <w:sz w:val="22"/>
          <w:szCs w:val="22"/>
          <w:shd w:val="clear" w:color="auto" w:fill="FFFFFF"/>
        </w:rPr>
      </w:pPr>
      <w:hyperlink r:id="rId129" w:history="1">
        <w:r w:rsidR="001E5E1C" w:rsidRPr="001E5E1C">
          <w:rPr>
            <w:rFonts w:ascii="Arial" w:eastAsia="Arial" w:hAnsi="Arial" w:cs="Arial"/>
            <w:color w:val="0000FF"/>
            <w:sz w:val="22"/>
            <w:szCs w:val="22"/>
            <w:u w:val="single"/>
            <w:shd w:val="clear" w:color="auto" w:fill="FFFFFF"/>
          </w:rPr>
          <w:t>Тверская жизнь (tverlife.ru), Тверь, 5 марта 2022</w:t>
        </w:r>
      </w:hyperlink>
    </w:p>
    <w:p w:rsidR="001E5E1C" w:rsidRPr="001E5E1C" w:rsidRDefault="00A47AEC" w:rsidP="001E5E1C">
      <w:pPr>
        <w:numPr>
          <w:ilvl w:val="0"/>
          <w:numId w:val="5"/>
        </w:numPr>
        <w:rPr>
          <w:rFonts w:ascii="Arial" w:eastAsia="Arial" w:hAnsi="Arial" w:cs="Arial"/>
          <w:color w:val="0000FF"/>
          <w:sz w:val="22"/>
          <w:szCs w:val="22"/>
          <w:shd w:val="clear" w:color="auto" w:fill="FFFFFF"/>
        </w:rPr>
      </w:pPr>
      <w:hyperlink r:id="rId130" w:history="1">
        <w:r w:rsidR="001E5E1C" w:rsidRPr="001E5E1C">
          <w:rPr>
            <w:rFonts w:ascii="Arial" w:eastAsia="Arial" w:hAnsi="Arial" w:cs="Arial"/>
            <w:color w:val="0000FF"/>
            <w:sz w:val="22"/>
            <w:szCs w:val="22"/>
            <w:u w:val="single"/>
            <w:shd w:val="clear" w:color="auto" w:fill="FFFFFF"/>
          </w:rPr>
          <w:t>Коммунар (коммунар), п. Фирово, 5 марта 2022</w:t>
        </w:r>
      </w:hyperlink>
    </w:p>
    <w:p w:rsidR="001E5E1C" w:rsidRPr="001E5E1C" w:rsidRDefault="00A47AEC" w:rsidP="001E5E1C">
      <w:pPr>
        <w:numPr>
          <w:ilvl w:val="0"/>
          <w:numId w:val="5"/>
        </w:numPr>
        <w:rPr>
          <w:rFonts w:ascii="Arial" w:eastAsia="Arial" w:hAnsi="Arial" w:cs="Arial"/>
          <w:color w:val="0000FF"/>
          <w:sz w:val="22"/>
          <w:szCs w:val="22"/>
          <w:shd w:val="clear" w:color="auto" w:fill="FFFFFF"/>
        </w:rPr>
      </w:pPr>
      <w:hyperlink r:id="rId131" w:history="1">
        <w:r w:rsidR="001E5E1C" w:rsidRPr="001E5E1C">
          <w:rPr>
            <w:rFonts w:ascii="Arial" w:eastAsia="Arial" w:hAnsi="Arial" w:cs="Arial"/>
            <w:color w:val="0000FF"/>
            <w:sz w:val="22"/>
            <w:szCs w:val="22"/>
            <w:u w:val="single"/>
            <w:shd w:val="clear" w:color="auto" w:fill="FFFFFF"/>
          </w:rPr>
          <w:t>Вперед (вперед), Калязин, 5 марта 2022</w:t>
        </w:r>
      </w:hyperlink>
    </w:p>
    <w:p w:rsidR="001E5E1C" w:rsidRPr="001E5E1C" w:rsidRDefault="00A47AEC" w:rsidP="001E5E1C">
      <w:pPr>
        <w:numPr>
          <w:ilvl w:val="0"/>
          <w:numId w:val="5"/>
        </w:numPr>
        <w:rPr>
          <w:rFonts w:ascii="Arial" w:eastAsia="Arial" w:hAnsi="Arial" w:cs="Arial"/>
          <w:color w:val="0000FF"/>
          <w:sz w:val="22"/>
          <w:szCs w:val="22"/>
          <w:shd w:val="clear" w:color="auto" w:fill="FFFFFF"/>
        </w:rPr>
      </w:pPr>
      <w:hyperlink r:id="rId132" w:history="1">
        <w:r w:rsidR="001E5E1C" w:rsidRPr="001E5E1C">
          <w:rPr>
            <w:rFonts w:ascii="Arial" w:eastAsia="Arial" w:hAnsi="Arial" w:cs="Arial"/>
            <w:color w:val="0000FF"/>
            <w:sz w:val="22"/>
            <w:szCs w:val="22"/>
            <w:u w:val="single"/>
            <w:shd w:val="clear" w:color="auto" w:fill="FFFFFF"/>
          </w:rPr>
          <w:t>Новая жизнь (новаяжизнь), Бологое, 5 марта 2022</w:t>
        </w:r>
      </w:hyperlink>
    </w:p>
    <w:p w:rsidR="001E5E1C" w:rsidRPr="001E5E1C" w:rsidRDefault="00A47AEC" w:rsidP="001E5E1C">
      <w:pPr>
        <w:numPr>
          <w:ilvl w:val="0"/>
          <w:numId w:val="5"/>
        </w:numPr>
        <w:rPr>
          <w:rFonts w:ascii="Arial" w:eastAsia="Arial" w:hAnsi="Arial" w:cs="Arial"/>
          <w:color w:val="0000FF"/>
          <w:sz w:val="22"/>
          <w:szCs w:val="22"/>
          <w:shd w:val="clear" w:color="auto" w:fill="FFFFFF"/>
          <w:lang w:val="en-US"/>
        </w:rPr>
      </w:pPr>
      <w:hyperlink r:id="rId133" w:history="1">
        <w:r w:rsidR="001E5E1C" w:rsidRPr="001E5E1C">
          <w:rPr>
            <w:rFonts w:ascii="Arial" w:eastAsia="Arial" w:hAnsi="Arial" w:cs="Arial"/>
            <w:color w:val="0000FF"/>
            <w:sz w:val="22"/>
            <w:szCs w:val="22"/>
            <w:u w:val="single"/>
            <w:shd w:val="clear" w:color="auto" w:fill="FFFFFF"/>
            <w:lang w:val="en-US"/>
          </w:rPr>
          <w:t xml:space="preserve">Sport.russia24.pro, </w:t>
        </w:r>
        <w:r w:rsidR="001E5E1C" w:rsidRPr="001E5E1C">
          <w:rPr>
            <w:rFonts w:ascii="Arial" w:eastAsia="Arial" w:hAnsi="Arial" w:cs="Arial"/>
            <w:color w:val="0000FF"/>
            <w:sz w:val="22"/>
            <w:szCs w:val="22"/>
            <w:u w:val="single"/>
            <w:shd w:val="clear" w:color="auto" w:fill="FFFFFF"/>
          </w:rPr>
          <w:t>Москва</w:t>
        </w:r>
        <w:r w:rsidR="001E5E1C" w:rsidRPr="001E5E1C">
          <w:rPr>
            <w:rFonts w:ascii="Arial" w:eastAsia="Arial" w:hAnsi="Arial" w:cs="Arial"/>
            <w:color w:val="0000FF"/>
            <w:sz w:val="22"/>
            <w:szCs w:val="22"/>
            <w:u w:val="single"/>
            <w:shd w:val="clear" w:color="auto" w:fill="FFFFFF"/>
            <w:lang w:val="en-US"/>
          </w:rPr>
          <w:t xml:space="preserve">, 5 </w:t>
        </w:r>
        <w:r w:rsidR="001E5E1C" w:rsidRPr="001E5E1C">
          <w:rPr>
            <w:rFonts w:ascii="Arial" w:eastAsia="Arial" w:hAnsi="Arial" w:cs="Arial"/>
            <w:color w:val="0000FF"/>
            <w:sz w:val="22"/>
            <w:szCs w:val="22"/>
            <w:u w:val="single"/>
            <w:shd w:val="clear" w:color="auto" w:fill="FFFFFF"/>
          </w:rPr>
          <w:t>марта</w:t>
        </w:r>
        <w:r w:rsidR="001E5E1C" w:rsidRPr="001E5E1C">
          <w:rPr>
            <w:rFonts w:ascii="Arial" w:eastAsia="Arial" w:hAnsi="Arial" w:cs="Arial"/>
            <w:color w:val="0000FF"/>
            <w:sz w:val="22"/>
            <w:szCs w:val="22"/>
            <w:u w:val="single"/>
            <w:shd w:val="clear" w:color="auto" w:fill="FFFFFF"/>
            <w:lang w:val="en-US"/>
          </w:rPr>
          <w:t xml:space="preserve"> 2022</w:t>
        </w:r>
      </w:hyperlink>
    </w:p>
    <w:p w:rsidR="001E5E1C" w:rsidRPr="001E5E1C" w:rsidRDefault="00A47AEC" w:rsidP="001E5E1C">
      <w:pPr>
        <w:numPr>
          <w:ilvl w:val="0"/>
          <w:numId w:val="5"/>
        </w:numPr>
        <w:rPr>
          <w:rFonts w:ascii="Arial" w:eastAsia="Arial" w:hAnsi="Arial" w:cs="Arial"/>
          <w:color w:val="0000FF"/>
          <w:sz w:val="22"/>
          <w:szCs w:val="22"/>
          <w:shd w:val="clear" w:color="auto" w:fill="FFFFFF"/>
        </w:rPr>
      </w:pPr>
      <w:hyperlink r:id="rId134" w:history="1">
        <w:r w:rsidR="001E5E1C" w:rsidRPr="001E5E1C">
          <w:rPr>
            <w:rFonts w:ascii="Arial" w:eastAsia="Arial" w:hAnsi="Arial" w:cs="Arial"/>
            <w:color w:val="0000FF"/>
            <w:sz w:val="22"/>
            <w:szCs w:val="22"/>
            <w:u w:val="single"/>
            <w:shd w:val="clear" w:color="auto" w:fill="FFFFFF"/>
          </w:rPr>
          <w:t>Новости Твери (tver-news.net), Тверь, 5 марта 2022</w:t>
        </w:r>
      </w:hyperlink>
    </w:p>
    <w:p w:rsidR="001E5E1C" w:rsidRPr="001E5E1C" w:rsidRDefault="00A47AEC" w:rsidP="001E5E1C">
      <w:pPr>
        <w:jc w:val="right"/>
        <w:rPr>
          <w:rFonts w:ascii="Arial" w:eastAsia="Arial" w:hAnsi="Arial" w:cs="Arial"/>
          <w:color w:val="0000FF"/>
          <w:sz w:val="22"/>
          <w:szCs w:val="22"/>
          <w:shd w:val="clear" w:color="auto" w:fill="FFFFFF"/>
        </w:rPr>
      </w:pPr>
      <w:hyperlink w:anchor="tabtxt_1575050_1935392654" w:history="1">
        <w:r w:rsidR="001E5E1C" w:rsidRPr="001E5E1C">
          <w:rPr>
            <w:rFonts w:ascii="Arial" w:eastAsia="Arial" w:hAnsi="Arial" w:cs="Arial"/>
            <w:color w:val="0000FF"/>
            <w:sz w:val="22"/>
            <w:szCs w:val="22"/>
            <w:u w:val="single"/>
            <w:shd w:val="clear" w:color="auto" w:fill="FFFFFF"/>
          </w:rPr>
          <w:t>К заголовкам сообщений</w:t>
        </w:r>
      </w:hyperlink>
    </w:p>
    <w:p w:rsidR="001E5E1C" w:rsidRPr="001E5E1C" w:rsidRDefault="001E5E1C" w:rsidP="001E5E1C">
      <w:pPr>
        <w:rPr>
          <w:rFonts w:ascii="Arial" w:eastAsia="Arial" w:hAnsi="Arial" w:cs="Arial"/>
          <w:b/>
          <w:color w:val="000000"/>
          <w:sz w:val="22"/>
          <w:szCs w:val="22"/>
          <w:shd w:val="clear" w:color="auto" w:fill="FFFFFF"/>
        </w:rPr>
      </w:pPr>
      <w:r w:rsidRPr="001E5E1C">
        <w:rPr>
          <w:rFonts w:ascii="Arial" w:eastAsia="Arial" w:hAnsi="Arial" w:cs="Arial"/>
          <w:b/>
          <w:color w:val="000000"/>
          <w:sz w:val="22"/>
          <w:szCs w:val="22"/>
          <w:shd w:val="clear" w:color="auto" w:fill="FFFFFF"/>
        </w:rPr>
        <w:t>Тверское информационное агентство (tvernews.ru), Тверь, 5 марта 2022</w:t>
      </w:r>
    </w:p>
    <w:p w:rsidR="001E5E1C" w:rsidRPr="001E5E1C" w:rsidRDefault="001E5E1C" w:rsidP="001E5E1C">
      <w:pPr>
        <w:jc w:val="both"/>
        <w:outlineLvl w:val="1"/>
        <w:rPr>
          <w:rFonts w:ascii="Arial" w:eastAsia="Arial" w:hAnsi="Arial" w:cs="Arial"/>
          <w:color w:val="000000"/>
          <w:sz w:val="22"/>
          <w:szCs w:val="22"/>
          <w:shd w:val="clear" w:color="auto" w:fill="FFFFFF"/>
        </w:rPr>
      </w:pPr>
      <w:bookmarkStart w:id="26" w:name="ant_1575050_1934994357"/>
      <w:r w:rsidRPr="001E5E1C">
        <w:rPr>
          <w:rFonts w:ascii="Arial" w:eastAsia="Arial" w:hAnsi="Arial" w:cs="Arial"/>
          <w:color w:val="000000"/>
          <w:sz w:val="22"/>
          <w:szCs w:val="22"/>
          <w:shd w:val="clear" w:color="auto" w:fill="FFFFFF"/>
        </w:rPr>
        <w:t>В ТВЕРСКОЙ ОБЛАСТИ УСИЛИЛИ БОРЬБУ С ССЗ И ОНКОЛОГИЕЙ</w:t>
      </w:r>
      <w:bookmarkEnd w:id="26"/>
    </w:p>
    <w:p w:rsidR="001E5E1C" w:rsidRPr="001E5E1C" w:rsidRDefault="001E5E1C" w:rsidP="001E5E1C">
      <w:pPr>
        <w:jc w:val="both"/>
        <w:rPr>
          <w:rFonts w:ascii="Arial" w:eastAsia="Arial" w:hAnsi="Arial" w:cs="Arial"/>
          <w:color w:val="000000"/>
          <w:sz w:val="22"/>
          <w:szCs w:val="22"/>
          <w:shd w:val="clear" w:color="auto" w:fill="FFFFFF"/>
        </w:rPr>
      </w:pPr>
      <w:r w:rsidRPr="001E5E1C">
        <w:rPr>
          <w:rFonts w:ascii="Arial" w:eastAsia="Arial" w:hAnsi="Arial" w:cs="Arial"/>
          <w:color w:val="000000"/>
          <w:sz w:val="22"/>
          <w:szCs w:val="22"/>
          <w:shd w:val="clear" w:color="auto" w:fill="FFFFFF"/>
        </w:rPr>
        <w:t xml:space="preserve">Региональные программы по борьбе с сердечно-сосудистыми и онкологическими заболеваниями рассмотрены 4 марта на заседании президиума правительства Тверской области под руководством губернатора </w:t>
      </w:r>
      <w:r w:rsidRPr="001E5E1C">
        <w:rPr>
          <w:rFonts w:ascii="Arial" w:eastAsia="Arial" w:hAnsi="Arial" w:cs="Arial"/>
          <w:color w:val="000000"/>
          <w:sz w:val="22"/>
          <w:szCs w:val="22"/>
          <w:shd w:val="clear" w:color="auto" w:fill="C0C0C0"/>
        </w:rPr>
        <w:t>Игоря Рудени</w:t>
      </w:r>
      <w:r w:rsidRPr="001E5E1C">
        <w:rPr>
          <w:rFonts w:ascii="Arial" w:eastAsia="Arial" w:hAnsi="Arial" w:cs="Arial"/>
          <w:color w:val="000000"/>
          <w:sz w:val="22"/>
          <w:szCs w:val="22"/>
          <w:shd w:val="clear" w:color="auto" w:fill="FFFFFF"/>
        </w:rPr>
        <w:t>...</w:t>
      </w:r>
    </w:p>
    <w:p w:rsidR="001E5E1C" w:rsidRPr="001E5E1C" w:rsidRDefault="00A47AEC" w:rsidP="001E5E1C">
      <w:pPr>
        <w:rPr>
          <w:rFonts w:ascii="Arial" w:eastAsia="Arial" w:hAnsi="Arial" w:cs="Arial"/>
          <w:color w:val="0000FF"/>
          <w:sz w:val="22"/>
          <w:szCs w:val="22"/>
          <w:shd w:val="clear" w:color="auto" w:fill="FFFFFF"/>
        </w:rPr>
      </w:pPr>
      <w:hyperlink r:id="rId135" w:history="1">
        <w:r w:rsidR="001E5E1C" w:rsidRPr="001E5E1C">
          <w:rPr>
            <w:rFonts w:ascii="Arial" w:eastAsia="Arial" w:hAnsi="Arial" w:cs="Arial"/>
            <w:color w:val="0000FF"/>
            <w:sz w:val="22"/>
            <w:szCs w:val="22"/>
            <w:u w:val="single"/>
            <w:shd w:val="clear" w:color="auto" w:fill="FFFFFF"/>
          </w:rPr>
          <w:t>https://tvernews.ru/news/282343/</w:t>
        </w:r>
      </w:hyperlink>
    </w:p>
    <w:p w:rsidR="001E5E1C" w:rsidRPr="001E5E1C" w:rsidRDefault="001E5E1C" w:rsidP="001E5E1C">
      <w:pPr>
        <w:rPr>
          <w:rFonts w:ascii="Arial" w:eastAsia="Arial" w:hAnsi="Arial" w:cs="Arial"/>
          <w:color w:val="000000"/>
          <w:sz w:val="22"/>
          <w:szCs w:val="22"/>
          <w:u w:val="single"/>
          <w:shd w:val="clear" w:color="auto" w:fill="FFFFFF"/>
        </w:rPr>
      </w:pPr>
      <w:r w:rsidRPr="001E5E1C">
        <w:rPr>
          <w:rFonts w:ascii="Arial" w:eastAsia="Arial" w:hAnsi="Arial" w:cs="Arial"/>
          <w:color w:val="000000"/>
          <w:sz w:val="22"/>
          <w:szCs w:val="22"/>
          <w:u w:val="single"/>
          <w:shd w:val="clear" w:color="auto" w:fill="FFFFFF"/>
        </w:rPr>
        <w:t>Сообщения по событию:</w:t>
      </w:r>
    </w:p>
    <w:p w:rsidR="001E5E1C" w:rsidRPr="001E5E1C" w:rsidRDefault="00A47AEC" w:rsidP="001E5E1C">
      <w:pPr>
        <w:numPr>
          <w:ilvl w:val="0"/>
          <w:numId w:val="6"/>
        </w:numPr>
        <w:rPr>
          <w:rFonts w:ascii="Arial" w:eastAsia="Arial" w:hAnsi="Arial" w:cs="Arial"/>
          <w:color w:val="0000FF"/>
          <w:sz w:val="22"/>
          <w:szCs w:val="22"/>
          <w:shd w:val="clear" w:color="auto" w:fill="FFFFFF"/>
        </w:rPr>
      </w:pPr>
      <w:hyperlink r:id="rId136" w:history="1">
        <w:r w:rsidR="001E5E1C" w:rsidRPr="001E5E1C">
          <w:rPr>
            <w:rFonts w:ascii="Arial" w:eastAsia="Arial" w:hAnsi="Arial" w:cs="Arial"/>
            <w:color w:val="0000FF"/>
            <w:sz w:val="22"/>
            <w:szCs w:val="22"/>
            <w:u w:val="single"/>
            <w:shd w:val="clear" w:color="auto" w:fill="FFFFFF"/>
          </w:rPr>
          <w:t>ГТРК Тверь, Тверь, 5 марта 2022</w:t>
        </w:r>
      </w:hyperlink>
    </w:p>
    <w:p w:rsidR="001E5E1C" w:rsidRPr="001E5E1C" w:rsidRDefault="00A47AEC" w:rsidP="001E5E1C">
      <w:pPr>
        <w:numPr>
          <w:ilvl w:val="0"/>
          <w:numId w:val="6"/>
        </w:numPr>
        <w:rPr>
          <w:rFonts w:ascii="Arial" w:eastAsia="Arial" w:hAnsi="Arial" w:cs="Arial"/>
          <w:color w:val="0000FF"/>
          <w:sz w:val="22"/>
          <w:szCs w:val="22"/>
          <w:shd w:val="clear" w:color="auto" w:fill="FFFFFF"/>
        </w:rPr>
      </w:pPr>
      <w:hyperlink r:id="rId137" w:history="1">
        <w:r w:rsidR="001E5E1C" w:rsidRPr="001E5E1C">
          <w:rPr>
            <w:rFonts w:ascii="Arial" w:eastAsia="Arial" w:hAnsi="Arial" w:cs="Arial"/>
            <w:color w:val="0000FF"/>
            <w:sz w:val="22"/>
            <w:szCs w:val="22"/>
            <w:u w:val="single"/>
            <w:shd w:val="clear" w:color="auto" w:fill="FFFFFF"/>
          </w:rPr>
          <w:t>Тверской проспект (tp.tver.ru), Тверь, 5 марта 2022</w:t>
        </w:r>
      </w:hyperlink>
    </w:p>
    <w:p w:rsidR="001E5E1C" w:rsidRPr="001E5E1C" w:rsidRDefault="00A47AEC" w:rsidP="001E5E1C">
      <w:pPr>
        <w:numPr>
          <w:ilvl w:val="0"/>
          <w:numId w:val="6"/>
        </w:numPr>
        <w:rPr>
          <w:rFonts w:ascii="Arial" w:eastAsia="Arial" w:hAnsi="Arial" w:cs="Arial"/>
          <w:color w:val="0000FF"/>
          <w:sz w:val="22"/>
          <w:szCs w:val="22"/>
          <w:shd w:val="clear" w:color="auto" w:fill="FFFFFF"/>
        </w:rPr>
      </w:pPr>
      <w:hyperlink r:id="rId138" w:history="1">
        <w:r w:rsidR="001E5E1C" w:rsidRPr="001E5E1C">
          <w:rPr>
            <w:rFonts w:ascii="Arial" w:eastAsia="Arial" w:hAnsi="Arial" w:cs="Arial"/>
            <w:color w:val="0000FF"/>
            <w:sz w:val="22"/>
            <w:szCs w:val="22"/>
            <w:u w:val="single"/>
            <w:shd w:val="clear" w:color="auto" w:fill="FFFFFF"/>
          </w:rPr>
          <w:t>Знамя (kuvznama.ru), Кувшиново, 5 марта 2022</w:t>
        </w:r>
      </w:hyperlink>
    </w:p>
    <w:p w:rsidR="001E5E1C" w:rsidRPr="001E5E1C" w:rsidRDefault="00A47AEC" w:rsidP="001E5E1C">
      <w:pPr>
        <w:numPr>
          <w:ilvl w:val="0"/>
          <w:numId w:val="6"/>
        </w:numPr>
        <w:rPr>
          <w:rFonts w:ascii="Arial" w:eastAsia="Arial" w:hAnsi="Arial" w:cs="Arial"/>
          <w:color w:val="0000FF"/>
          <w:sz w:val="22"/>
          <w:szCs w:val="22"/>
          <w:shd w:val="clear" w:color="auto" w:fill="FFFFFF"/>
        </w:rPr>
      </w:pPr>
      <w:hyperlink r:id="rId139" w:history="1">
        <w:r w:rsidR="001E5E1C" w:rsidRPr="001E5E1C">
          <w:rPr>
            <w:rFonts w:ascii="Arial" w:eastAsia="Arial" w:hAnsi="Arial" w:cs="Arial"/>
            <w:color w:val="0000FF"/>
            <w:sz w:val="22"/>
            <w:szCs w:val="22"/>
            <w:u w:val="single"/>
            <w:shd w:val="clear" w:color="auto" w:fill="FFFFFF"/>
          </w:rPr>
          <w:t>Край справедливости (ks-region69.com), Тверь, 5 марта 2022</w:t>
        </w:r>
      </w:hyperlink>
    </w:p>
    <w:p w:rsidR="001E5E1C" w:rsidRPr="001E5E1C" w:rsidRDefault="00A47AEC" w:rsidP="001E5E1C">
      <w:pPr>
        <w:numPr>
          <w:ilvl w:val="0"/>
          <w:numId w:val="6"/>
        </w:numPr>
        <w:rPr>
          <w:rFonts w:ascii="Arial" w:eastAsia="Arial" w:hAnsi="Arial" w:cs="Arial"/>
          <w:color w:val="0000FF"/>
          <w:sz w:val="22"/>
          <w:szCs w:val="22"/>
          <w:shd w:val="clear" w:color="auto" w:fill="FFFFFF"/>
        </w:rPr>
      </w:pPr>
      <w:hyperlink r:id="rId140" w:history="1">
        <w:r w:rsidR="001E5E1C" w:rsidRPr="001E5E1C">
          <w:rPr>
            <w:rFonts w:ascii="Arial" w:eastAsia="Arial" w:hAnsi="Arial" w:cs="Arial"/>
            <w:color w:val="0000FF"/>
            <w:sz w:val="22"/>
            <w:szCs w:val="22"/>
            <w:u w:val="single"/>
            <w:shd w:val="clear" w:color="auto" w:fill="FFFFFF"/>
          </w:rPr>
          <w:t>Кимрский вестник (kimvestnik.ru), Кимры, 5 марта 2022</w:t>
        </w:r>
      </w:hyperlink>
    </w:p>
    <w:p w:rsidR="001E5E1C" w:rsidRPr="001E5E1C" w:rsidRDefault="00A47AEC" w:rsidP="001E5E1C">
      <w:pPr>
        <w:numPr>
          <w:ilvl w:val="0"/>
          <w:numId w:val="6"/>
        </w:numPr>
        <w:rPr>
          <w:rFonts w:ascii="Arial" w:eastAsia="Arial" w:hAnsi="Arial" w:cs="Arial"/>
          <w:color w:val="0000FF"/>
          <w:sz w:val="22"/>
          <w:szCs w:val="22"/>
          <w:shd w:val="clear" w:color="auto" w:fill="FFFFFF"/>
        </w:rPr>
      </w:pPr>
      <w:hyperlink r:id="rId141" w:history="1">
        <w:r w:rsidR="001E5E1C" w:rsidRPr="001E5E1C">
          <w:rPr>
            <w:rFonts w:ascii="Arial" w:eastAsia="Arial" w:hAnsi="Arial" w:cs="Arial"/>
            <w:color w:val="0000FF"/>
            <w:sz w:val="22"/>
            <w:szCs w:val="22"/>
            <w:u w:val="single"/>
            <w:shd w:val="clear" w:color="auto" w:fill="FFFFFF"/>
          </w:rPr>
          <w:t>TvTver.ru, Тверь, 5 марта 2022</w:t>
        </w:r>
      </w:hyperlink>
    </w:p>
    <w:p w:rsidR="001E5E1C" w:rsidRPr="001E5E1C" w:rsidRDefault="00A47AEC" w:rsidP="001E5E1C">
      <w:pPr>
        <w:numPr>
          <w:ilvl w:val="0"/>
          <w:numId w:val="6"/>
        </w:numPr>
        <w:rPr>
          <w:rFonts w:ascii="Arial" w:eastAsia="Arial" w:hAnsi="Arial" w:cs="Arial"/>
          <w:color w:val="0000FF"/>
          <w:sz w:val="22"/>
          <w:szCs w:val="22"/>
          <w:shd w:val="clear" w:color="auto" w:fill="FFFFFF"/>
        </w:rPr>
      </w:pPr>
      <w:hyperlink r:id="rId142" w:history="1">
        <w:r w:rsidR="001E5E1C" w:rsidRPr="001E5E1C">
          <w:rPr>
            <w:rFonts w:ascii="Arial" w:eastAsia="Arial" w:hAnsi="Arial" w:cs="Arial"/>
            <w:color w:val="0000FF"/>
            <w:sz w:val="22"/>
            <w:szCs w:val="22"/>
            <w:u w:val="single"/>
            <w:shd w:val="clear" w:color="auto" w:fill="FFFFFF"/>
          </w:rPr>
          <w:t>Тверь (toptver.ru), Тверь, 5 марта 2022</w:t>
        </w:r>
      </w:hyperlink>
    </w:p>
    <w:p w:rsidR="001E5E1C" w:rsidRPr="001E5E1C" w:rsidRDefault="00A47AEC" w:rsidP="001E5E1C">
      <w:pPr>
        <w:numPr>
          <w:ilvl w:val="0"/>
          <w:numId w:val="6"/>
        </w:numPr>
        <w:rPr>
          <w:rFonts w:ascii="Arial" w:eastAsia="Arial" w:hAnsi="Arial" w:cs="Arial"/>
          <w:color w:val="0000FF"/>
          <w:sz w:val="22"/>
          <w:szCs w:val="22"/>
          <w:shd w:val="clear" w:color="auto" w:fill="FFFFFF"/>
          <w:lang w:val="en-US"/>
        </w:rPr>
      </w:pPr>
      <w:hyperlink r:id="rId143" w:history="1">
        <w:r w:rsidR="001E5E1C" w:rsidRPr="001E5E1C">
          <w:rPr>
            <w:rFonts w:ascii="Arial" w:eastAsia="Arial" w:hAnsi="Arial" w:cs="Arial"/>
            <w:color w:val="0000FF"/>
            <w:sz w:val="22"/>
            <w:szCs w:val="22"/>
            <w:u w:val="single"/>
            <w:shd w:val="clear" w:color="auto" w:fill="FFFFFF"/>
            <w:lang w:val="en-US"/>
          </w:rPr>
          <w:t xml:space="preserve">PANORAMA PRO (panoramapro.ru), </w:t>
        </w:r>
        <w:r w:rsidR="001E5E1C" w:rsidRPr="001E5E1C">
          <w:rPr>
            <w:rFonts w:ascii="Arial" w:eastAsia="Arial" w:hAnsi="Arial" w:cs="Arial"/>
            <w:color w:val="0000FF"/>
            <w:sz w:val="22"/>
            <w:szCs w:val="22"/>
            <w:u w:val="single"/>
            <w:shd w:val="clear" w:color="auto" w:fill="FFFFFF"/>
          </w:rPr>
          <w:t>Тверь</w:t>
        </w:r>
        <w:r w:rsidR="001E5E1C" w:rsidRPr="001E5E1C">
          <w:rPr>
            <w:rFonts w:ascii="Arial" w:eastAsia="Arial" w:hAnsi="Arial" w:cs="Arial"/>
            <w:color w:val="0000FF"/>
            <w:sz w:val="22"/>
            <w:szCs w:val="22"/>
            <w:u w:val="single"/>
            <w:shd w:val="clear" w:color="auto" w:fill="FFFFFF"/>
            <w:lang w:val="en-US"/>
          </w:rPr>
          <w:t xml:space="preserve">, 5 </w:t>
        </w:r>
        <w:r w:rsidR="001E5E1C" w:rsidRPr="001E5E1C">
          <w:rPr>
            <w:rFonts w:ascii="Arial" w:eastAsia="Arial" w:hAnsi="Arial" w:cs="Arial"/>
            <w:color w:val="0000FF"/>
            <w:sz w:val="22"/>
            <w:szCs w:val="22"/>
            <w:u w:val="single"/>
            <w:shd w:val="clear" w:color="auto" w:fill="FFFFFF"/>
          </w:rPr>
          <w:t>марта</w:t>
        </w:r>
        <w:r w:rsidR="001E5E1C" w:rsidRPr="001E5E1C">
          <w:rPr>
            <w:rFonts w:ascii="Arial" w:eastAsia="Arial" w:hAnsi="Arial" w:cs="Arial"/>
            <w:color w:val="0000FF"/>
            <w:sz w:val="22"/>
            <w:szCs w:val="22"/>
            <w:u w:val="single"/>
            <w:shd w:val="clear" w:color="auto" w:fill="FFFFFF"/>
            <w:lang w:val="en-US"/>
          </w:rPr>
          <w:t xml:space="preserve"> 2022</w:t>
        </w:r>
      </w:hyperlink>
    </w:p>
    <w:p w:rsidR="001E5E1C" w:rsidRPr="001E5E1C" w:rsidRDefault="00A47AEC" w:rsidP="001E5E1C">
      <w:pPr>
        <w:numPr>
          <w:ilvl w:val="0"/>
          <w:numId w:val="6"/>
        </w:numPr>
        <w:rPr>
          <w:rFonts w:ascii="Arial" w:eastAsia="Arial" w:hAnsi="Arial" w:cs="Arial"/>
          <w:color w:val="0000FF"/>
          <w:sz w:val="22"/>
          <w:szCs w:val="22"/>
          <w:shd w:val="clear" w:color="auto" w:fill="FFFFFF"/>
        </w:rPr>
      </w:pPr>
      <w:hyperlink r:id="rId144" w:history="1">
        <w:r w:rsidR="001E5E1C" w:rsidRPr="001E5E1C">
          <w:rPr>
            <w:rFonts w:ascii="Arial" w:eastAsia="Arial" w:hAnsi="Arial" w:cs="Arial"/>
            <w:color w:val="0000FF"/>
            <w:sz w:val="22"/>
            <w:szCs w:val="22"/>
            <w:u w:val="single"/>
            <w:shd w:val="clear" w:color="auto" w:fill="FFFFFF"/>
          </w:rPr>
          <w:t>Родная земля (r-zemlya.ru), п. Рамешки, 5 марта 2022</w:t>
        </w:r>
      </w:hyperlink>
    </w:p>
    <w:p w:rsidR="001E5E1C" w:rsidRPr="001E5E1C" w:rsidRDefault="00A47AEC" w:rsidP="001E5E1C">
      <w:pPr>
        <w:numPr>
          <w:ilvl w:val="0"/>
          <w:numId w:val="6"/>
        </w:numPr>
        <w:rPr>
          <w:rFonts w:ascii="Arial" w:eastAsia="Arial" w:hAnsi="Arial" w:cs="Arial"/>
          <w:color w:val="0000FF"/>
          <w:sz w:val="22"/>
          <w:szCs w:val="22"/>
          <w:shd w:val="clear" w:color="auto" w:fill="FFFFFF"/>
        </w:rPr>
      </w:pPr>
      <w:hyperlink r:id="rId145" w:history="1">
        <w:r w:rsidR="001E5E1C" w:rsidRPr="001E5E1C">
          <w:rPr>
            <w:rFonts w:ascii="Arial" w:eastAsia="Arial" w:hAnsi="Arial" w:cs="Arial"/>
            <w:color w:val="0000FF"/>
            <w:sz w:val="22"/>
            <w:szCs w:val="22"/>
            <w:u w:val="single"/>
            <w:shd w:val="clear" w:color="auto" w:fill="FFFFFF"/>
          </w:rPr>
          <w:t>Заря (konzarya.ru), Конаково, 5 марта 2022</w:t>
        </w:r>
      </w:hyperlink>
    </w:p>
    <w:p w:rsidR="001E5E1C" w:rsidRPr="001E5E1C" w:rsidRDefault="00A47AEC" w:rsidP="001E5E1C">
      <w:pPr>
        <w:jc w:val="right"/>
        <w:rPr>
          <w:rFonts w:ascii="Arial" w:eastAsia="Arial" w:hAnsi="Arial" w:cs="Arial"/>
          <w:color w:val="0000FF"/>
          <w:sz w:val="22"/>
          <w:szCs w:val="22"/>
          <w:shd w:val="clear" w:color="auto" w:fill="FFFFFF"/>
        </w:rPr>
      </w:pPr>
      <w:hyperlink w:anchor="tabtxt_1575050_1934994357" w:history="1">
        <w:r w:rsidR="001E5E1C" w:rsidRPr="001E5E1C">
          <w:rPr>
            <w:rFonts w:ascii="Arial" w:eastAsia="Arial" w:hAnsi="Arial" w:cs="Arial"/>
            <w:color w:val="0000FF"/>
            <w:sz w:val="22"/>
            <w:szCs w:val="22"/>
            <w:u w:val="single"/>
            <w:shd w:val="clear" w:color="auto" w:fill="FFFFFF"/>
          </w:rPr>
          <w:t>К заголовкам сообщений</w:t>
        </w:r>
      </w:hyperlink>
    </w:p>
    <w:p w:rsidR="001E5E1C" w:rsidRPr="001E5E1C" w:rsidRDefault="001E5E1C" w:rsidP="001E5E1C">
      <w:pPr>
        <w:rPr>
          <w:rFonts w:ascii="Arial" w:eastAsia="Arial" w:hAnsi="Arial" w:cs="Arial"/>
          <w:b/>
          <w:color w:val="000000"/>
          <w:sz w:val="22"/>
          <w:szCs w:val="22"/>
          <w:shd w:val="clear" w:color="auto" w:fill="FFFFFF"/>
        </w:rPr>
      </w:pPr>
      <w:r w:rsidRPr="001E5E1C">
        <w:rPr>
          <w:rFonts w:ascii="Arial" w:eastAsia="Arial" w:hAnsi="Arial" w:cs="Arial"/>
          <w:b/>
          <w:color w:val="000000"/>
          <w:sz w:val="22"/>
          <w:szCs w:val="22"/>
          <w:shd w:val="clear" w:color="auto" w:fill="FFFFFF"/>
        </w:rPr>
        <w:t>Тверские ведомости (vedtver.ru), Тверь, 5 марта 2022</w:t>
      </w:r>
    </w:p>
    <w:p w:rsidR="001E5E1C" w:rsidRPr="001E5E1C" w:rsidRDefault="001E5E1C" w:rsidP="001E5E1C">
      <w:pPr>
        <w:jc w:val="both"/>
        <w:outlineLvl w:val="1"/>
        <w:rPr>
          <w:rFonts w:ascii="Arial" w:eastAsia="Arial" w:hAnsi="Arial" w:cs="Arial"/>
          <w:color w:val="000000"/>
          <w:sz w:val="22"/>
          <w:szCs w:val="22"/>
          <w:shd w:val="clear" w:color="auto" w:fill="FFFFFF"/>
        </w:rPr>
      </w:pPr>
      <w:bookmarkStart w:id="27" w:name="ant_1575050_1935094765"/>
      <w:r w:rsidRPr="001E5E1C">
        <w:rPr>
          <w:rFonts w:ascii="Arial" w:eastAsia="Arial" w:hAnsi="Arial" w:cs="Arial"/>
          <w:color w:val="000000"/>
          <w:sz w:val="22"/>
          <w:szCs w:val="22"/>
          <w:shd w:val="clear" w:color="auto" w:fill="FFFFFF"/>
        </w:rPr>
        <w:t>В ТВЕРИ ДЛЯ ОБЛАДАТЕЛЬНИЦ ГОСУДАРСТВЕННЫХ И РЕГИОНАЛЬНЫХ НАГРАД ПОДГОТОВИЛИ ВЫСТАВКУ</w:t>
      </w:r>
      <w:bookmarkEnd w:id="27"/>
    </w:p>
    <w:p w:rsidR="001E5E1C" w:rsidRPr="001E5E1C" w:rsidRDefault="001E5E1C" w:rsidP="001E5E1C">
      <w:pPr>
        <w:jc w:val="both"/>
        <w:rPr>
          <w:rFonts w:ascii="Arial" w:eastAsia="Arial" w:hAnsi="Arial" w:cs="Arial"/>
          <w:color w:val="000000"/>
          <w:sz w:val="22"/>
          <w:szCs w:val="22"/>
          <w:shd w:val="clear" w:color="auto" w:fill="FFFFFF"/>
        </w:rPr>
      </w:pPr>
      <w:r w:rsidRPr="001E5E1C">
        <w:rPr>
          <w:rFonts w:ascii="Arial" w:eastAsia="Arial" w:hAnsi="Arial" w:cs="Arial"/>
          <w:color w:val="000000"/>
          <w:sz w:val="22"/>
          <w:szCs w:val="22"/>
          <w:shd w:val="clear" w:color="auto" w:fill="FFFFFF"/>
        </w:rPr>
        <w:t xml:space="preserve">В Твери участницам торжественной церемонии вручения государственных и региональных наград, которую 5 марта провел губернатор </w:t>
      </w:r>
      <w:r w:rsidRPr="001E5E1C">
        <w:rPr>
          <w:rFonts w:ascii="Arial" w:eastAsia="Arial" w:hAnsi="Arial" w:cs="Arial"/>
          <w:color w:val="000000"/>
          <w:sz w:val="22"/>
          <w:szCs w:val="22"/>
          <w:shd w:val="clear" w:color="auto" w:fill="C0C0C0"/>
        </w:rPr>
        <w:t>Игорь Руденя</w:t>
      </w:r>
      <w:r w:rsidRPr="001E5E1C">
        <w:rPr>
          <w:rFonts w:ascii="Arial" w:eastAsia="Arial" w:hAnsi="Arial" w:cs="Arial"/>
          <w:color w:val="000000"/>
          <w:sz w:val="22"/>
          <w:szCs w:val="22"/>
          <w:shd w:val="clear" w:color="auto" w:fill="FFFFFF"/>
        </w:rPr>
        <w:t xml:space="preserve">, представлена выставка изобразительного и декоративно-прикладного искусства, посвященная Международному женскому дню... </w:t>
      </w:r>
    </w:p>
    <w:p w:rsidR="001E5E1C" w:rsidRPr="001E5E1C" w:rsidRDefault="00A47AEC" w:rsidP="001E5E1C">
      <w:pPr>
        <w:rPr>
          <w:rFonts w:ascii="Arial" w:eastAsia="Arial" w:hAnsi="Arial" w:cs="Arial"/>
          <w:color w:val="0000FF"/>
          <w:sz w:val="22"/>
          <w:szCs w:val="22"/>
          <w:shd w:val="clear" w:color="auto" w:fill="FFFFFF"/>
        </w:rPr>
      </w:pPr>
      <w:hyperlink r:id="rId146" w:history="1">
        <w:r w:rsidR="001E5E1C" w:rsidRPr="001E5E1C">
          <w:rPr>
            <w:rFonts w:ascii="Arial" w:eastAsia="Arial" w:hAnsi="Arial" w:cs="Arial"/>
            <w:color w:val="0000FF"/>
            <w:sz w:val="22"/>
            <w:szCs w:val="22"/>
            <w:u w:val="single"/>
            <w:shd w:val="clear" w:color="auto" w:fill="FFFFFF"/>
          </w:rPr>
          <w:t>https://vedtver.ru/news/society/v-tveri-dlja-obladatelnic-gosudarstvennyh-i-regionalnyh-nagrad-podgotovili-vystavku/</w:t>
        </w:r>
      </w:hyperlink>
    </w:p>
    <w:p w:rsidR="001E5E1C" w:rsidRPr="001E5E1C" w:rsidRDefault="001E5E1C" w:rsidP="001E5E1C">
      <w:pPr>
        <w:rPr>
          <w:rFonts w:ascii="Arial" w:eastAsia="Arial" w:hAnsi="Arial" w:cs="Arial"/>
          <w:color w:val="000000"/>
          <w:sz w:val="22"/>
          <w:szCs w:val="22"/>
          <w:u w:val="single"/>
          <w:shd w:val="clear" w:color="auto" w:fill="FFFFFF"/>
        </w:rPr>
      </w:pPr>
      <w:r w:rsidRPr="001E5E1C">
        <w:rPr>
          <w:rFonts w:ascii="Arial" w:eastAsia="Arial" w:hAnsi="Arial" w:cs="Arial"/>
          <w:color w:val="000000"/>
          <w:sz w:val="22"/>
          <w:szCs w:val="22"/>
          <w:u w:val="single"/>
          <w:shd w:val="clear" w:color="auto" w:fill="FFFFFF"/>
        </w:rPr>
        <w:t>Сообщения по событию:</w:t>
      </w:r>
    </w:p>
    <w:p w:rsidR="001E5E1C" w:rsidRPr="001E5E1C" w:rsidRDefault="00A47AEC" w:rsidP="001E5E1C">
      <w:pPr>
        <w:numPr>
          <w:ilvl w:val="0"/>
          <w:numId w:val="7"/>
        </w:numPr>
        <w:rPr>
          <w:rFonts w:ascii="Arial" w:eastAsia="Arial" w:hAnsi="Arial" w:cs="Arial"/>
          <w:color w:val="0000FF"/>
          <w:sz w:val="22"/>
          <w:szCs w:val="22"/>
          <w:shd w:val="clear" w:color="auto" w:fill="FFFFFF"/>
        </w:rPr>
      </w:pPr>
      <w:hyperlink r:id="rId147" w:history="1">
        <w:r w:rsidR="001E5E1C" w:rsidRPr="001E5E1C">
          <w:rPr>
            <w:rFonts w:ascii="Arial" w:eastAsia="Arial" w:hAnsi="Arial" w:cs="Arial"/>
            <w:color w:val="0000FF"/>
            <w:sz w:val="22"/>
            <w:szCs w:val="22"/>
            <w:u w:val="single"/>
            <w:shd w:val="clear" w:color="auto" w:fill="FFFFFF"/>
          </w:rPr>
          <w:t>ГТРК Тверь, Тверь, 5 марта 2022</w:t>
        </w:r>
      </w:hyperlink>
    </w:p>
    <w:p w:rsidR="001E5E1C" w:rsidRPr="001E5E1C" w:rsidRDefault="00A47AEC" w:rsidP="001E5E1C">
      <w:pPr>
        <w:numPr>
          <w:ilvl w:val="0"/>
          <w:numId w:val="7"/>
        </w:numPr>
        <w:rPr>
          <w:rFonts w:ascii="Arial" w:eastAsia="Arial" w:hAnsi="Arial" w:cs="Arial"/>
          <w:color w:val="0000FF"/>
          <w:sz w:val="22"/>
          <w:szCs w:val="22"/>
          <w:shd w:val="clear" w:color="auto" w:fill="FFFFFF"/>
        </w:rPr>
      </w:pPr>
      <w:hyperlink r:id="rId148" w:history="1">
        <w:r w:rsidR="001E5E1C" w:rsidRPr="001E5E1C">
          <w:rPr>
            <w:rFonts w:ascii="Arial" w:eastAsia="Arial" w:hAnsi="Arial" w:cs="Arial"/>
            <w:color w:val="0000FF"/>
            <w:sz w:val="22"/>
            <w:szCs w:val="22"/>
            <w:u w:val="single"/>
            <w:shd w:val="clear" w:color="auto" w:fill="FFFFFF"/>
          </w:rPr>
          <w:t>Тверской проспект (tp.tver.ru), Тверь, 5 марта 2022</w:t>
        </w:r>
      </w:hyperlink>
    </w:p>
    <w:p w:rsidR="001E5E1C" w:rsidRPr="001E5E1C" w:rsidRDefault="00A47AEC" w:rsidP="001E5E1C">
      <w:pPr>
        <w:numPr>
          <w:ilvl w:val="0"/>
          <w:numId w:val="7"/>
        </w:numPr>
        <w:rPr>
          <w:rFonts w:ascii="Arial" w:eastAsia="Arial" w:hAnsi="Arial" w:cs="Arial"/>
          <w:color w:val="0000FF"/>
          <w:sz w:val="22"/>
          <w:szCs w:val="22"/>
          <w:shd w:val="clear" w:color="auto" w:fill="FFFFFF"/>
        </w:rPr>
      </w:pPr>
      <w:hyperlink r:id="rId149" w:history="1">
        <w:r w:rsidR="001E5E1C" w:rsidRPr="001E5E1C">
          <w:rPr>
            <w:rFonts w:ascii="Arial" w:eastAsia="Arial" w:hAnsi="Arial" w:cs="Arial"/>
            <w:color w:val="0000FF"/>
            <w:sz w:val="22"/>
            <w:szCs w:val="22"/>
            <w:u w:val="single"/>
            <w:shd w:val="clear" w:color="auto" w:fill="FFFFFF"/>
          </w:rPr>
          <w:t>Главный региональный (glavny.tv), Смоленск, 5 марта 2022</w:t>
        </w:r>
      </w:hyperlink>
    </w:p>
    <w:p w:rsidR="001E5E1C" w:rsidRPr="001E5E1C" w:rsidRDefault="00A47AEC" w:rsidP="001E5E1C">
      <w:pPr>
        <w:numPr>
          <w:ilvl w:val="0"/>
          <w:numId w:val="7"/>
        </w:numPr>
        <w:rPr>
          <w:rFonts w:ascii="Arial" w:eastAsia="Arial" w:hAnsi="Arial" w:cs="Arial"/>
          <w:color w:val="0000FF"/>
          <w:sz w:val="22"/>
          <w:szCs w:val="22"/>
          <w:shd w:val="clear" w:color="auto" w:fill="FFFFFF"/>
        </w:rPr>
      </w:pPr>
      <w:hyperlink r:id="rId150" w:history="1">
        <w:r w:rsidR="001E5E1C" w:rsidRPr="001E5E1C">
          <w:rPr>
            <w:rFonts w:ascii="Arial" w:eastAsia="Arial" w:hAnsi="Arial" w:cs="Arial"/>
            <w:color w:val="0000FF"/>
            <w:sz w:val="22"/>
            <w:szCs w:val="22"/>
            <w:u w:val="single"/>
            <w:shd w:val="clear" w:color="auto" w:fill="FFFFFF"/>
          </w:rPr>
          <w:t>Знамя (kuvznama.ru), Кувшиново, 5 марта 2022</w:t>
        </w:r>
      </w:hyperlink>
    </w:p>
    <w:p w:rsidR="001E5E1C" w:rsidRPr="001E5E1C" w:rsidRDefault="00A47AEC" w:rsidP="001E5E1C">
      <w:pPr>
        <w:numPr>
          <w:ilvl w:val="0"/>
          <w:numId w:val="7"/>
        </w:numPr>
        <w:rPr>
          <w:rFonts w:ascii="Arial" w:eastAsia="Arial" w:hAnsi="Arial" w:cs="Arial"/>
          <w:color w:val="0000FF"/>
          <w:sz w:val="22"/>
          <w:szCs w:val="22"/>
          <w:shd w:val="clear" w:color="auto" w:fill="FFFFFF"/>
        </w:rPr>
      </w:pPr>
      <w:hyperlink r:id="rId151" w:history="1">
        <w:r w:rsidR="001E5E1C" w:rsidRPr="001E5E1C">
          <w:rPr>
            <w:rFonts w:ascii="Arial" w:eastAsia="Arial" w:hAnsi="Arial" w:cs="Arial"/>
            <w:color w:val="0000FF"/>
            <w:sz w:val="22"/>
            <w:szCs w:val="22"/>
            <w:u w:val="single"/>
            <w:shd w:val="clear" w:color="auto" w:fill="FFFFFF"/>
          </w:rPr>
          <w:t>Край справедливости (ks-region69.com), Тверь, 5 марта 2022</w:t>
        </w:r>
      </w:hyperlink>
    </w:p>
    <w:p w:rsidR="001E5E1C" w:rsidRPr="001E5E1C" w:rsidRDefault="00A47AEC" w:rsidP="001E5E1C">
      <w:pPr>
        <w:numPr>
          <w:ilvl w:val="0"/>
          <w:numId w:val="7"/>
        </w:numPr>
        <w:rPr>
          <w:rFonts w:ascii="Arial" w:eastAsia="Arial" w:hAnsi="Arial" w:cs="Arial"/>
          <w:color w:val="0000FF"/>
          <w:sz w:val="22"/>
          <w:szCs w:val="22"/>
          <w:shd w:val="clear" w:color="auto" w:fill="FFFFFF"/>
        </w:rPr>
      </w:pPr>
      <w:hyperlink r:id="rId152" w:history="1">
        <w:r w:rsidR="001E5E1C" w:rsidRPr="001E5E1C">
          <w:rPr>
            <w:rFonts w:ascii="Arial" w:eastAsia="Arial" w:hAnsi="Arial" w:cs="Arial"/>
            <w:color w:val="0000FF"/>
            <w:sz w:val="22"/>
            <w:szCs w:val="22"/>
            <w:u w:val="single"/>
            <w:shd w:val="clear" w:color="auto" w:fill="FFFFFF"/>
          </w:rPr>
          <w:t>Наша жизнь (нашажизнь), Лихославль, 5 марта 2022</w:t>
        </w:r>
      </w:hyperlink>
    </w:p>
    <w:p w:rsidR="001E5E1C" w:rsidRPr="001E5E1C" w:rsidRDefault="00A47AEC" w:rsidP="001E5E1C">
      <w:pPr>
        <w:numPr>
          <w:ilvl w:val="0"/>
          <w:numId w:val="7"/>
        </w:numPr>
        <w:rPr>
          <w:rFonts w:ascii="Arial" w:eastAsia="Arial" w:hAnsi="Arial" w:cs="Arial"/>
          <w:color w:val="0000FF"/>
          <w:sz w:val="22"/>
          <w:szCs w:val="22"/>
          <w:shd w:val="clear" w:color="auto" w:fill="FFFFFF"/>
        </w:rPr>
      </w:pPr>
      <w:hyperlink r:id="rId153" w:history="1">
        <w:r w:rsidR="001E5E1C" w:rsidRPr="001E5E1C">
          <w:rPr>
            <w:rFonts w:ascii="Arial" w:eastAsia="Arial" w:hAnsi="Arial" w:cs="Arial"/>
            <w:color w:val="0000FF"/>
            <w:sz w:val="22"/>
            <w:szCs w:val="22"/>
            <w:u w:val="single"/>
            <w:shd w:val="clear" w:color="auto" w:fill="FFFFFF"/>
          </w:rPr>
          <w:t>Бельская правда (бельскаяправда), Белый, 5 марта 2022</w:t>
        </w:r>
      </w:hyperlink>
    </w:p>
    <w:p w:rsidR="001E5E1C" w:rsidRPr="001E5E1C" w:rsidRDefault="00A47AEC" w:rsidP="001E5E1C">
      <w:pPr>
        <w:numPr>
          <w:ilvl w:val="0"/>
          <w:numId w:val="7"/>
        </w:numPr>
        <w:rPr>
          <w:rFonts w:ascii="Arial" w:eastAsia="Arial" w:hAnsi="Arial" w:cs="Arial"/>
          <w:color w:val="0000FF"/>
          <w:sz w:val="22"/>
          <w:szCs w:val="22"/>
          <w:shd w:val="clear" w:color="auto" w:fill="FFFFFF"/>
        </w:rPr>
      </w:pPr>
      <w:hyperlink r:id="rId154" w:history="1">
        <w:r w:rsidR="001E5E1C" w:rsidRPr="001E5E1C">
          <w:rPr>
            <w:rFonts w:ascii="Arial" w:eastAsia="Arial" w:hAnsi="Arial" w:cs="Arial"/>
            <w:color w:val="0000FF"/>
            <w:sz w:val="22"/>
            <w:szCs w:val="22"/>
            <w:u w:val="single"/>
            <w:shd w:val="clear" w:color="auto" w:fill="FFFFFF"/>
          </w:rPr>
          <w:t>Сандовские вести (сандовскиевести), п.г.т. Сандово, 5 марта 2022</w:t>
        </w:r>
      </w:hyperlink>
    </w:p>
    <w:p w:rsidR="001E5E1C" w:rsidRPr="001E5E1C" w:rsidRDefault="00A47AEC" w:rsidP="001E5E1C">
      <w:pPr>
        <w:numPr>
          <w:ilvl w:val="0"/>
          <w:numId w:val="7"/>
        </w:numPr>
        <w:rPr>
          <w:rFonts w:ascii="Arial" w:eastAsia="Arial" w:hAnsi="Arial" w:cs="Arial"/>
          <w:color w:val="0000FF"/>
          <w:sz w:val="22"/>
          <w:szCs w:val="22"/>
          <w:shd w:val="clear" w:color="auto" w:fill="FFFFFF"/>
        </w:rPr>
      </w:pPr>
      <w:hyperlink r:id="rId155" w:history="1">
        <w:r w:rsidR="001E5E1C" w:rsidRPr="001E5E1C">
          <w:rPr>
            <w:rFonts w:ascii="Arial" w:eastAsia="Arial" w:hAnsi="Arial" w:cs="Arial"/>
            <w:color w:val="0000FF"/>
            <w:sz w:val="22"/>
            <w:szCs w:val="22"/>
            <w:u w:val="single"/>
            <w:shd w:val="clear" w:color="auto" w:fill="FFFFFF"/>
          </w:rPr>
          <w:t>Зубцовская жизнь (зубцовскаяжизнь), Зубцов, 5 марта 2022</w:t>
        </w:r>
      </w:hyperlink>
    </w:p>
    <w:p w:rsidR="001E5E1C" w:rsidRPr="001E5E1C" w:rsidRDefault="00A47AEC" w:rsidP="001E5E1C">
      <w:pPr>
        <w:numPr>
          <w:ilvl w:val="0"/>
          <w:numId w:val="7"/>
        </w:numPr>
        <w:rPr>
          <w:rFonts w:ascii="Arial" w:eastAsia="Arial" w:hAnsi="Arial" w:cs="Arial"/>
          <w:color w:val="0000FF"/>
          <w:sz w:val="22"/>
          <w:szCs w:val="22"/>
          <w:shd w:val="clear" w:color="auto" w:fill="FFFFFF"/>
        </w:rPr>
      </w:pPr>
      <w:hyperlink r:id="rId156" w:history="1">
        <w:r w:rsidR="001E5E1C" w:rsidRPr="001E5E1C">
          <w:rPr>
            <w:rFonts w:ascii="Arial" w:eastAsia="Arial" w:hAnsi="Arial" w:cs="Arial"/>
            <w:color w:val="0000FF"/>
            <w:sz w:val="22"/>
            <w:szCs w:val="22"/>
            <w:u w:val="single"/>
            <w:shd w:val="clear" w:color="auto" w:fill="FFFFFF"/>
          </w:rPr>
          <w:t>Вышневолоцкая правда (вышневолоцкаяправда), п.г.т. Жарковский, 5 марта 2022</w:t>
        </w:r>
      </w:hyperlink>
    </w:p>
    <w:p w:rsidR="001E5E1C" w:rsidRPr="001E5E1C" w:rsidRDefault="00A47AEC" w:rsidP="001E5E1C">
      <w:pPr>
        <w:numPr>
          <w:ilvl w:val="0"/>
          <w:numId w:val="7"/>
        </w:numPr>
        <w:rPr>
          <w:rFonts w:ascii="Arial" w:eastAsia="Arial" w:hAnsi="Arial" w:cs="Arial"/>
          <w:color w:val="0000FF"/>
          <w:sz w:val="22"/>
          <w:szCs w:val="22"/>
          <w:shd w:val="clear" w:color="auto" w:fill="FFFFFF"/>
        </w:rPr>
      </w:pPr>
      <w:hyperlink r:id="rId157" w:history="1">
        <w:r w:rsidR="001E5E1C" w:rsidRPr="001E5E1C">
          <w:rPr>
            <w:rFonts w:ascii="Arial" w:eastAsia="Arial" w:hAnsi="Arial" w:cs="Arial"/>
            <w:color w:val="0000FF"/>
            <w:sz w:val="22"/>
            <w:szCs w:val="22"/>
            <w:u w:val="single"/>
            <w:shd w:val="clear" w:color="auto" w:fill="FFFFFF"/>
          </w:rPr>
          <w:t>Новая жизнь (новаяжизнь), Бологое, 5 марта 2022</w:t>
        </w:r>
      </w:hyperlink>
    </w:p>
    <w:p w:rsidR="001E5E1C" w:rsidRPr="001E5E1C" w:rsidRDefault="00A47AEC" w:rsidP="001E5E1C">
      <w:pPr>
        <w:numPr>
          <w:ilvl w:val="0"/>
          <w:numId w:val="7"/>
        </w:numPr>
        <w:rPr>
          <w:rFonts w:ascii="Arial" w:eastAsia="Arial" w:hAnsi="Arial" w:cs="Arial"/>
          <w:color w:val="0000FF"/>
          <w:sz w:val="22"/>
          <w:szCs w:val="22"/>
          <w:shd w:val="clear" w:color="auto" w:fill="FFFFFF"/>
        </w:rPr>
      </w:pPr>
      <w:hyperlink r:id="rId158" w:history="1">
        <w:r w:rsidR="001E5E1C" w:rsidRPr="001E5E1C">
          <w:rPr>
            <w:rFonts w:ascii="Arial" w:eastAsia="Arial" w:hAnsi="Arial" w:cs="Arial"/>
            <w:color w:val="0000FF"/>
            <w:sz w:val="22"/>
            <w:szCs w:val="22"/>
            <w:u w:val="single"/>
            <w:shd w:val="clear" w:color="auto" w:fill="FFFFFF"/>
          </w:rPr>
          <w:t>Вперед (вперед), Калязин, 5 марта 2022</w:t>
        </w:r>
      </w:hyperlink>
    </w:p>
    <w:p w:rsidR="001E5E1C" w:rsidRPr="001E5E1C" w:rsidRDefault="00A47AEC" w:rsidP="001E5E1C">
      <w:pPr>
        <w:numPr>
          <w:ilvl w:val="0"/>
          <w:numId w:val="7"/>
        </w:numPr>
        <w:rPr>
          <w:rFonts w:ascii="Arial" w:eastAsia="Arial" w:hAnsi="Arial" w:cs="Arial"/>
          <w:color w:val="0000FF"/>
          <w:sz w:val="22"/>
          <w:szCs w:val="22"/>
          <w:shd w:val="clear" w:color="auto" w:fill="FFFFFF"/>
        </w:rPr>
      </w:pPr>
      <w:hyperlink r:id="rId159" w:history="1">
        <w:r w:rsidR="001E5E1C" w:rsidRPr="001E5E1C">
          <w:rPr>
            <w:rFonts w:ascii="Arial" w:eastAsia="Arial" w:hAnsi="Arial" w:cs="Arial"/>
            <w:color w:val="0000FF"/>
            <w:sz w:val="22"/>
            <w:szCs w:val="22"/>
            <w:u w:val="single"/>
            <w:shd w:val="clear" w:color="auto" w:fill="FFFFFF"/>
          </w:rPr>
          <w:t>Коммунар (коммунар), п. Фирово, 5 марта 2022</w:t>
        </w:r>
      </w:hyperlink>
    </w:p>
    <w:p w:rsidR="001E5E1C" w:rsidRPr="001E5E1C" w:rsidRDefault="00A47AEC" w:rsidP="001E5E1C">
      <w:pPr>
        <w:numPr>
          <w:ilvl w:val="0"/>
          <w:numId w:val="7"/>
        </w:numPr>
        <w:rPr>
          <w:rFonts w:ascii="Arial" w:eastAsia="Arial" w:hAnsi="Arial" w:cs="Arial"/>
          <w:color w:val="0000FF"/>
          <w:sz w:val="22"/>
          <w:szCs w:val="22"/>
          <w:shd w:val="clear" w:color="auto" w:fill="FFFFFF"/>
        </w:rPr>
      </w:pPr>
      <w:hyperlink r:id="rId160" w:history="1">
        <w:r w:rsidR="001E5E1C" w:rsidRPr="001E5E1C">
          <w:rPr>
            <w:rFonts w:ascii="Arial" w:eastAsia="Arial" w:hAnsi="Arial" w:cs="Arial"/>
            <w:color w:val="0000FF"/>
            <w:sz w:val="22"/>
            <w:szCs w:val="22"/>
            <w:u w:val="single"/>
            <w:shd w:val="clear" w:color="auto" w:fill="FFFFFF"/>
          </w:rPr>
          <w:t>Ленинское знамя (leninskoeznamya.tverreg.ru), Тверь, 5 марта 2022</w:t>
        </w:r>
      </w:hyperlink>
    </w:p>
    <w:p w:rsidR="001E5E1C" w:rsidRPr="001E5E1C" w:rsidRDefault="00A47AEC" w:rsidP="001E5E1C">
      <w:pPr>
        <w:numPr>
          <w:ilvl w:val="0"/>
          <w:numId w:val="7"/>
        </w:numPr>
        <w:rPr>
          <w:rFonts w:ascii="Arial" w:eastAsia="Arial" w:hAnsi="Arial" w:cs="Arial"/>
          <w:color w:val="0000FF"/>
          <w:sz w:val="22"/>
          <w:szCs w:val="22"/>
          <w:shd w:val="clear" w:color="auto" w:fill="FFFFFF"/>
        </w:rPr>
      </w:pPr>
      <w:hyperlink r:id="rId161" w:history="1">
        <w:r w:rsidR="001E5E1C" w:rsidRPr="001E5E1C">
          <w:rPr>
            <w:rFonts w:ascii="Arial" w:eastAsia="Arial" w:hAnsi="Arial" w:cs="Arial"/>
            <w:color w:val="0000FF"/>
            <w:sz w:val="22"/>
            <w:szCs w:val="22"/>
            <w:u w:val="single"/>
            <w:shd w:val="clear" w:color="auto" w:fill="FFFFFF"/>
          </w:rPr>
          <w:t>Жарковский вестник (жарковскийвестник), п.г.т. Жарковский, 5 марта 2022</w:t>
        </w:r>
      </w:hyperlink>
    </w:p>
    <w:p w:rsidR="001E5E1C" w:rsidRPr="001E5E1C" w:rsidRDefault="00A47AEC" w:rsidP="001E5E1C">
      <w:pPr>
        <w:numPr>
          <w:ilvl w:val="0"/>
          <w:numId w:val="7"/>
        </w:numPr>
        <w:rPr>
          <w:rFonts w:ascii="Arial" w:eastAsia="Arial" w:hAnsi="Arial" w:cs="Arial"/>
          <w:color w:val="0000FF"/>
          <w:sz w:val="22"/>
          <w:szCs w:val="22"/>
          <w:shd w:val="clear" w:color="auto" w:fill="FFFFFF"/>
        </w:rPr>
      </w:pPr>
      <w:hyperlink r:id="rId162" w:history="1">
        <w:r w:rsidR="001E5E1C" w:rsidRPr="001E5E1C">
          <w:rPr>
            <w:rFonts w:ascii="Arial" w:eastAsia="Arial" w:hAnsi="Arial" w:cs="Arial"/>
            <w:color w:val="0000FF"/>
            <w:sz w:val="22"/>
            <w:szCs w:val="22"/>
            <w:u w:val="single"/>
            <w:shd w:val="clear" w:color="auto" w:fill="FFFFFF"/>
          </w:rPr>
          <w:t>Спировские известия (спировскиеизвестия), п. Спирово, 5 марта 2022</w:t>
        </w:r>
      </w:hyperlink>
    </w:p>
    <w:p w:rsidR="001E5E1C" w:rsidRPr="001E5E1C" w:rsidRDefault="00A47AEC" w:rsidP="001E5E1C">
      <w:pPr>
        <w:numPr>
          <w:ilvl w:val="0"/>
          <w:numId w:val="7"/>
        </w:numPr>
        <w:rPr>
          <w:rFonts w:ascii="Arial" w:eastAsia="Arial" w:hAnsi="Arial" w:cs="Arial"/>
          <w:color w:val="0000FF"/>
          <w:sz w:val="22"/>
          <w:szCs w:val="22"/>
          <w:shd w:val="clear" w:color="auto" w:fill="FFFFFF"/>
        </w:rPr>
      </w:pPr>
      <w:hyperlink r:id="rId163" w:history="1">
        <w:r w:rsidR="001E5E1C" w:rsidRPr="001E5E1C">
          <w:rPr>
            <w:rFonts w:ascii="Arial" w:eastAsia="Arial" w:hAnsi="Arial" w:cs="Arial"/>
            <w:color w:val="0000FF"/>
            <w:sz w:val="22"/>
            <w:szCs w:val="22"/>
            <w:u w:val="single"/>
            <w:shd w:val="clear" w:color="auto" w:fill="FFFFFF"/>
          </w:rPr>
          <w:t>Авангард (авангард), Западная Двина, 5 марта 2022</w:t>
        </w:r>
      </w:hyperlink>
    </w:p>
    <w:p w:rsidR="001E5E1C" w:rsidRPr="001E5E1C" w:rsidRDefault="00A47AEC" w:rsidP="001E5E1C">
      <w:pPr>
        <w:numPr>
          <w:ilvl w:val="0"/>
          <w:numId w:val="7"/>
        </w:numPr>
        <w:rPr>
          <w:rFonts w:ascii="Arial" w:eastAsia="Arial" w:hAnsi="Arial" w:cs="Arial"/>
          <w:color w:val="0000FF"/>
          <w:sz w:val="22"/>
          <w:szCs w:val="22"/>
          <w:shd w:val="clear" w:color="auto" w:fill="FFFFFF"/>
        </w:rPr>
      </w:pPr>
      <w:hyperlink r:id="rId164" w:history="1">
        <w:r w:rsidR="001E5E1C" w:rsidRPr="001E5E1C">
          <w:rPr>
            <w:rFonts w:ascii="Arial" w:eastAsia="Arial" w:hAnsi="Arial" w:cs="Arial"/>
            <w:color w:val="0000FF"/>
            <w:sz w:val="22"/>
            <w:szCs w:val="22"/>
            <w:u w:val="single"/>
            <w:shd w:val="clear" w:color="auto" w:fill="FFFFFF"/>
          </w:rPr>
          <w:t>Андреапольские вести (андреапольскиевести), Андреаполь, 5 марта 2022</w:t>
        </w:r>
      </w:hyperlink>
    </w:p>
    <w:p w:rsidR="001E5E1C" w:rsidRPr="001E5E1C" w:rsidRDefault="00A47AEC" w:rsidP="001E5E1C">
      <w:pPr>
        <w:numPr>
          <w:ilvl w:val="0"/>
          <w:numId w:val="7"/>
        </w:numPr>
        <w:rPr>
          <w:rFonts w:ascii="Arial" w:eastAsia="Arial" w:hAnsi="Arial" w:cs="Arial"/>
          <w:color w:val="0000FF"/>
          <w:sz w:val="22"/>
          <w:szCs w:val="22"/>
          <w:shd w:val="clear" w:color="auto" w:fill="FFFFFF"/>
        </w:rPr>
      </w:pPr>
      <w:hyperlink r:id="rId165" w:history="1">
        <w:r w:rsidR="001E5E1C" w:rsidRPr="001E5E1C">
          <w:rPr>
            <w:rFonts w:ascii="Arial" w:eastAsia="Arial" w:hAnsi="Arial" w:cs="Arial"/>
            <w:color w:val="0000FF"/>
            <w:sz w:val="22"/>
            <w:szCs w:val="22"/>
            <w:u w:val="single"/>
            <w:shd w:val="clear" w:color="auto" w:fill="FFFFFF"/>
          </w:rPr>
          <w:t>Молоковский край (молоковскийкрай), п. Молоково, 5 марта 2022</w:t>
        </w:r>
      </w:hyperlink>
    </w:p>
    <w:p w:rsidR="001E5E1C" w:rsidRPr="001E5E1C" w:rsidRDefault="00A47AEC" w:rsidP="001E5E1C">
      <w:pPr>
        <w:numPr>
          <w:ilvl w:val="0"/>
          <w:numId w:val="7"/>
        </w:numPr>
        <w:rPr>
          <w:rFonts w:ascii="Arial" w:eastAsia="Arial" w:hAnsi="Arial" w:cs="Arial"/>
          <w:color w:val="0000FF"/>
          <w:sz w:val="22"/>
          <w:szCs w:val="22"/>
          <w:shd w:val="clear" w:color="auto" w:fill="FFFFFF"/>
        </w:rPr>
      </w:pPr>
      <w:hyperlink r:id="rId166" w:history="1">
        <w:r w:rsidR="001E5E1C" w:rsidRPr="001E5E1C">
          <w:rPr>
            <w:rFonts w:ascii="Arial" w:eastAsia="Arial" w:hAnsi="Arial" w:cs="Arial"/>
            <w:color w:val="0000FF"/>
            <w:sz w:val="22"/>
            <w:szCs w:val="22"/>
            <w:u w:val="single"/>
            <w:shd w:val="clear" w:color="auto" w:fill="FFFFFF"/>
          </w:rPr>
          <w:t>Тверская жизнь (tverlife.ru), Тверь, 5 марта 2022</w:t>
        </w:r>
      </w:hyperlink>
    </w:p>
    <w:p w:rsidR="001E5E1C" w:rsidRPr="001E5E1C" w:rsidRDefault="00A47AEC" w:rsidP="001E5E1C">
      <w:pPr>
        <w:numPr>
          <w:ilvl w:val="0"/>
          <w:numId w:val="7"/>
        </w:numPr>
        <w:rPr>
          <w:rFonts w:ascii="Arial" w:eastAsia="Arial" w:hAnsi="Arial" w:cs="Arial"/>
          <w:color w:val="0000FF"/>
          <w:sz w:val="22"/>
          <w:szCs w:val="22"/>
          <w:shd w:val="clear" w:color="auto" w:fill="FFFFFF"/>
        </w:rPr>
      </w:pPr>
      <w:hyperlink r:id="rId167" w:history="1">
        <w:r w:rsidR="001E5E1C" w:rsidRPr="001E5E1C">
          <w:rPr>
            <w:rFonts w:ascii="Arial" w:eastAsia="Arial" w:hAnsi="Arial" w:cs="Arial"/>
            <w:color w:val="0000FF"/>
            <w:sz w:val="22"/>
            <w:szCs w:val="22"/>
            <w:u w:val="single"/>
            <w:shd w:val="clear" w:color="auto" w:fill="FFFFFF"/>
          </w:rPr>
          <w:t>Лесной вестник (леснойвестник), с. Лесное (Тверская обл.), 5 марта 2022</w:t>
        </w:r>
      </w:hyperlink>
    </w:p>
    <w:p w:rsidR="001E5E1C" w:rsidRPr="001E5E1C" w:rsidRDefault="00A47AEC" w:rsidP="001E5E1C">
      <w:pPr>
        <w:numPr>
          <w:ilvl w:val="0"/>
          <w:numId w:val="7"/>
        </w:numPr>
        <w:rPr>
          <w:rFonts w:ascii="Arial" w:eastAsia="Arial" w:hAnsi="Arial" w:cs="Arial"/>
          <w:color w:val="0000FF"/>
          <w:sz w:val="22"/>
          <w:szCs w:val="22"/>
          <w:shd w:val="clear" w:color="auto" w:fill="FFFFFF"/>
        </w:rPr>
      </w:pPr>
      <w:hyperlink r:id="rId168" w:history="1">
        <w:r w:rsidR="001E5E1C" w:rsidRPr="001E5E1C">
          <w:rPr>
            <w:rFonts w:ascii="Arial" w:eastAsia="Arial" w:hAnsi="Arial" w:cs="Arial"/>
            <w:color w:val="0000FF"/>
            <w:sz w:val="22"/>
            <w:szCs w:val="22"/>
            <w:u w:val="single"/>
            <w:shd w:val="clear" w:color="auto" w:fill="FFFFFF"/>
          </w:rPr>
          <w:t>Новости Твери (tver-news.net), Тверь, 5 марта 2022</w:t>
        </w:r>
      </w:hyperlink>
    </w:p>
    <w:p w:rsidR="001E5E1C" w:rsidRPr="001E5E1C" w:rsidRDefault="00A47AEC" w:rsidP="001E5E1C">
      <w:pPr>
        <w:numPr>
          <w:ilvl w:val="0"/>
          <w:numId w:val="7"/>
        </w:numPr>
        <w:rPr>
          <w:rFonts w:ascii="Arial" w:eastAsia="Arial" w:hAnsi="Arial" w:cs="Arial"/>
          <w:color w:val="0000FF"/>
          <w:sz w:val="22"/>
          <w:szCs w:val="22"/>
          <w:shd w:val="clear" w:color="auto" w:fill="FFFFFF"/>
        </w:rPr>
      </w:pPr>
      <w:hyperlink r:id="rId169" w:history="1">
        <w:r w:rsidR="001E5E1C" w:rsidRPr="001E5E1C">
          <w:rPr>
            <w:rFonts w:ascii="Arial" w:eastAsia="Arial" w:hAnsi="Arial" w:cs="Arial"/>
            <w:color w:val="0000FF"/>
            <w:sz w:val="22"/>
            <w:szCs w:val="22"/>
            <w:u w:val="single"/>
            <w:shd w:val="clear" w:color="auto" w:fill="FFFFFF"/>
          </w:rPr>
          <w:t>Заря (konzarya.ru), Конаково, 5 марта 2022</w:t>
        </w:r>
      </w:hyperlink>
    </w:p>
    <w:p w:rsidR="001E5E1C" w:rsidRPr="001E5E1C" w:rsidRDefault="00A47AEC" w:rsidP="001E5E1C">
      <w:pPr>
        <w:numPr>
          <w:ilvl w:val="0"/>
          <w:numId w:val="7"/>
        </w:numPr>
        <w:rPr>
          <w:rFonts w:ascii="Arial" w:eastAsia="Arial" w:hAnsi="Arial" w:cs="Arial"/>
          <w:color w:val="0000FF"/>
          <w:sz w:val="22"/>
          <w:szCs w:val="22"/>
          <w:shd w:val="clear" w:color="auto" w:fill="FFFFFF"/>
        </w:rPr>
      </w:pPr>
      <w:hyperlink r:id="rId170" w:history="1">
        <w:r w:rsidR="001E5E1C" w:rsidRPr="001E5E1C">
          <w:rPr>
            <w:rFonts w:ascii="Arial" w:eastAsia="Arial" w:hAnsi="Arial" w:cs="Arial"/>
            <w:color w:val="0000FF"/>
            <w:sz w:val="22"/>
            <w:szCs w:val="22"/>
            <w:u w:val="single"/>
            <w:shd w:val="clear" w:color="auto" w:fill="FFFFFF"/>
          </w:rPr>
          <w:t>Новости Твери (tver-news.net), Тверь, 5 марта 2022</w:t>
        </w:r>
      </w:hyperlink>
    </w:p>
    <w:p w:rsidR="001E5E1C" w:rsidRPr="001E5E1C" w:rsidRDefault="00A47AEC" w:rsidP="001E5E1C">
      <w:pPr>
        <w:numPr>
          <w:ilvl w:val="0"/>
          <w:numId w:val="7"/>
        </w:numPr>
        <w:rPr>
          <w:rFonts w:ascii="Arial" w:eastAsia="Arial" w:hAnsi="Arial" w:cs="Arial"/>
          <w:color w:val="0000FF"/>
          <w:sz w:val="22"/>
          <w:szCs w:val="22"/>
          <w:shd w:val="clear" w:color="auto" w:fill="FFFFFF"/>
        </w:rPr>
      </w:pPr>
      <w:hyperlink r:id="rId171" w:history="1">
        <w:r w:rsidR="001E5E1C" w:rsidRPr="001E5E1C">
          <w:rPr>
            <w:rFonts w:ascii="Arial" w:eastAsia="Arial" w:hAnsi="Arial" w:cs="Arial"/>
            <w:color w:val="0000FF"/>
            <w:sz w:val="22"/>
            <w:szCs w:val="22"/>
            <w:u w:val="single"/>
            <w:shd w:val="clear" w:color="auto" w:fill="FFFFFF"/>
          </w:rPr>
          <w:t>Новости Твери (tver-news.net), Тверь, 5 марта 2022</w:t>
        </w:r>
      </w:hyperlink>
    </w:p>
    <w:p w:rsidR="001E5E1C" w:rsidRPr="001E5E1C" w:rsidRDefault="00A47AEC" w:rsidP="001E5E1C">
      <w:pPr>
        <w:jc w:val="right"/>
        <w:rPr>
          <w:rFonts w:ascii="Arial" w:eastAsia="Arial" w:hAnsi="Arial" w:cs="Arial"/>
          <w:color w:val="0000FF"/>
          <w:sz w:val="22"/>
          <w:szCs w:val="22"/>
          <w:shd w:val="clear" w:color="auto" w:fill="FFFFFF"/>
        </w:rPr>
      </w:pPr>
      <w:hyperlink w:anchor="tabtxt_1575050_1935094765" w:history="1">
        <w:r w:rsidR="001E5E1C" w:rsidRPr="001E5E1C">
          <w:rPr>
            <w:rFonts w:ascii="Arial" w:eastAsia="Arial" w:hAnsi="Arial" w:cs="Arial"/>
            <w:color w:val="0000FF"/>
            <w:sz w:val="22"/>
            <w:szCs w:val="22"/>
            <w:u w:val="single"/>
            <w:shd w:val="clear" w:color="auto" w:fill="FFFFFF"/>
          </w:rPr>
          <w:t>К заголовкам сообщений</w:t>
        </w:r>
      </w:hyperlink>
    </w:p>
    <w:p w:rsidR="001E5E1C" w:rsidRPr="001E5E1C" w:rsidRDefault="001E5E1C" w:rsidP="001E5E1C">
      <w:pPr>
        <w:rPr>
          <w:rFonts w:ascii="Arial" w:eastAsia="Arial" w:hAnsi="Arial" w:cs="Arial"/>
          <w:b/>
          <w:color w:val="000000"/>
          <w:sz w:val="22"/>
          <w:szCs w:val="22"/>
          <w:shd w:val="clear" w:color="auto" w:fill="FFFFFF"/>
        </w:rPr>
      </w:pPr>
      <w:r w:rsidRPr="001E5E1C">
        <w:rPr>
          <w:rFonts w:ascii="Arial" w:eastAsia="Arial" w:hAnsi="Arial" w:cs="Arial"/>
          <w:b/>
          <w:color w:val="000000"/>
          <w:sz w:val="22"/>
          <w:szCs w:val="22"/>
          <w:shd w:val="clear" w:color="auto" w:fill="FFFFFF"/>
        </w:rPr>
        <w:t>TvTver.ru, Тверь, 5 марта 2022</w:t>
      </w:r>
    </w:p>
    <w:p w:rsidR="001E5E1C" w:rsidRPr="001E5E1C" w:rsidRDefault="001E5E1C" w:rsidP="001E5E1C">
      <w:pPr>
        <w:jc w:val="both"/>
        <w:outlineLvl w:val="1"/>
        <w:rPr>
          <w:rFonts w:ascii="Arial" w:eastAsia="Arial" w:hAnsi="Arial" w:cs="Arial"/>
          <w:color w:val="000000"/>
          <w:sz w:val="22"/>
          <w:szCs w:val="22"/>
          <w:shd w:val="clear" w:color="auto" w:fill="FFFFFF"/>
        </w:rPr>
      </w:pPr>
      <w:bookmarkStart w:id="28" w:name="ant_1575050_1935311154"/>
      <w:r w:rsidRPr="001E5E1C">
        <w:rPr>
          <w:rFonts w:ascii="Arial" w:eastAsia="Arial" w:hAnsi="Arial" w:cs="Arial"/>
          <w:color w:val="000000"/>
          <w:sz w:val="22"/>
          <w:szCs w:val="22"/>
          <w:shd w:val="clear" w:color="auto" w:fill="FFFFFF"/>
        </w:rPr>
        <w:t>ТВЕРСКАЯ ЛЫЖНИЦА НАТАЛЬЯ НЕПРЯЕВА ПОЛУЧИТ "БОЛЬШОЙ ХРУСТАЛЬНЫЙ ГЛОБУС"</w:t>
      </w:r>
      <w:bookmarkEnd w:id="28"/>
    </w:p>
    <w:p w:rsidR="001E5E1C" w:rsidRPr="001E5E1C" w:rsidRDefault="001E5E1C" w:rsidP="001E5E1C">
      <w:pPr>
        <w:jc w:val="both"/>
        <w:rPr>
          <w:rFonts w:ascii="Arial" w:eastAsia="Arial" w:hAnsi="Arial" w:cs="Arial"/>
          <w:color w:val="000000"/>
          <w:sz w:val="22"/>
          <w:szCs w:val="22"/>
          <w:shd w:val="clear" w:color="auto" w:fill="FFFFFF"/>
        </w:rPr>
      </w:pPr>
      <w:r w:rsidRPr="001E5E1C">
        <w:rPr>
          <w:rFonts w:ascii="Arial" w:eastAsia="Arial" w:hAnsi="Arial" w:cs="Arial"/>
          <w:color w:val="000000"/>
          <w:sz w:val="22"/>
          <w:szCs w:val="22"/>
          <w:shd w:val="clear" w:color="auto" w:fill="FFFFFF"/>
        </w:rPr>
        <w:t xml:space="preserve">С этим событием Наталью Непряеву поздравил губернатор </w:t>
      </w:r>
      <w:r w:rsidRPr="001E5E1C">
        <w:rPr>
          <w:rFonts w:ascii="Arial" w:eastAsia="Arial" w:hAnsi="Arial" w:cs="Arial"/>
          <w:color w:val="000000"/>
          <w:sz w:val="22"/>
          <w:szCs w:val="22"/>
          <w:shd w:val="clear" w:color="auto" w:fill="C0C0C0"/>
        </w:rPr>
        <w:t>Игорь Руденя</w:t>
      </w:r>
      <w:r w:rsidRPr="001E5E1C">
        <w:rPr>
          <w:rFonts w:ascii="Arial" w:eastAsia="Arial" w:hAnsi="Arial" w:cs="Arial"/>
          <w:color w:val="000000"/>
          <w:sz w:val="22"/>
          <w:szCs w:val="22"/>
          <w:shd w:val="clear" w:color="auto" w:fill="FFFFFF"/>
        </w:rPr>
        <w:t xml:space="preserve">... Вы заслуженно подтвердили лидирующие позиции отечественной лыжной школы на мировой арене", - говорится в телеграмме от </w:t>
      </w:r>
      <w:r w:rsidRPr="001E5E1C">
        <w:rPr>
          <w:rFonts w:ascii="Arial" w:eastAsia="Arial" w:hAnsi="Arial" w:cs="Arial"/>
          <w:color w:val="000000"/>
          <w:sz w:val="22"/>
          <w:szCs w:val="22"/>
          <w:shd w:val="clear" w:color="auto" w:fill="C0C0C0"/>
        </w:rPr>
        <w:t>Игоря Рудени</w:t>
      </w:r>
      <w:r w:rsidRPr="001E5E1C">
        <w:rPr>
          <w:rFonts w:ascii="Arial" w:eastAsia="Arial" w:hAnsi="Arial" w:cs="Arial"/>
          <w:color w:val="000000"/>
          <w:sz w:val="22"/>
          <w:szCs w:val="22"/>
          <w:shd w:val="clear" w:color="auto" w:fill="FFFFFF"/>
        </w:rPr>
        <w:t xml:space="preserve">... </w:t>
      </w:r>
    </w:p>
    <w:p w:rsidR="001E5E1C" w:rsidRPr="001E5E1C" w:rsidRDefault="00A47AEC" w:rsidP="001E5E1C">
      <w:pPr>
        <w:rPr>
          <w:rFonts w:ascii="Arial" w:eastAsia="Arial" w:hAnsi="Arial" w:cs="Arial"/>
          <w:color w:val="0000FF"/>
          <w:sz w:val="22"/>
          <w:szCs w:val="22"/>
          <w:shd w:val="clear" w:color="auto" w:fill="FFFFFF"/>
        </w:rPr>
      </w:pPr>
      <w:hyperlink r:id="rId172" w:history="1">
        <w:r w:rsidR="001E5E1C" w:rsidRPr="001E5E1C">
          <w:rPr>
            <w:rFonts w:ascii="Arial" w:eastAsia="Arial" w:hAnsi="Arial" w:cs="Arial"/>
            <w:color w:val="0000FF"/>
            <w:sz w:val="22"/>
            <w:szCs w:val="22"/>
            <w:u w:val="single"/>
            <w:shd w:val="clear" w:color="auto" w:fill="FFFFFF"/>
          </w:rPr>
          <w:t>https://tvtver.ru/news/tverskaya-lyzhnitsa-natalya-nepryaeva-poluchit-bolshoj-hrustalnyj-globus/</w:t>
        </w:r>
      </w:hyperlink>
    </w:p>
    <w:p w:rsidR="001E5E1C" w:rsidRPr="001E5E1C" w:rsidRDefault="001E5E1C" w:rsidP="001E5E1C">
      <w:pPr>
        <w:rPr>
          <w:rFonts w:ascii="Arial" w:eastAsia="Arial" w:hAnsi="Arial" w:cs="Arial"/>
          <w:color w:val="000000"/>
          <w:sz w:val="22"/>
          <w:szCs w:val="22"/>
          <w:u w:val="single"/>
          <w:shd w:val="clear" w:color="auto" w:fill="FFFFFF"/>
        </w:rPr>
      </w:pPr>
      <w:r w:rsidRPr="001E5E1C">
        <w:rPr>
          <w:rFonts w:ascii="Arial" w:eastAsia="Arial" w:hAnsi="Arial" w:cs="Arial"/>
          <w:color w:val="000000"/>
          <w:sz w:val="22"/>
          <w:szCs w:val="22"/>
          <w:u w:val="single"/>
          <w:shd w:val="clear" w:color="auto" w:fill="FFFFFF"/>
        </w:rPr>
        <w:t>Сообщения по событию:</w:t>
      </w:r>
    </w:p>
    <w:p w:rsidR="001E5E1C" w:rsidRPr="001E5E1C" w:rsidRDefault="00A47AEC" w:rsidP="001E5E1C">
      <w:pPr>
        <w:numPr>
          <w:ilvl w:val="0"/>
          <w:numId w:val="8"/>
        </w:numPr>
        <w:rPr>
          <w:rFonts w:ascii="Arial" w:eastAsia="Arial" w:hAnsi="Arial" w:cs="Arial"/>
          <w:color w:val="0000FF"/>
          <w:sz w:val="22"/>
          <w:szCs w:val="22"/>
          <w:shd w:val="clear" w:color="auto" w:fill="FFFFFF"/>
        </w:rPr>
      </w:pPr>
      <w:hyperlink r:id="rId173" w:history="1">
        <w:r w:rsidR="001E5E1C" w:rsidRPr="001E5E1C">
          <w:rPr>
            <w:rFonts w:ascii="Arial" w:eastAsia="Arial" w:hAnsi="Arial" w:cs="Arial"/>
            <w:color w:val="0000FF"/>
            <w:sz w:val="22"/>
            <w:szCs w:val="22"/>
            <w:u w:val="single"/>
            <w:shd w:val="clear" w:color="auto" w:fill="FFFFFF"/>
          </w:rPr>
          <w:t>ГТРК Тверь, Тверь, 5 марта 2022</w:t>
        </w:r>
      </w:hyperlink>
    </w:p>
    <w:p w:rsidR="001E5E1C" w:rsidRPr="001E5E1C" w:rsidRDefault="00A47AEC" w:rsidP="001E5E1C">
      <w:pPr>
        <w:numPr>
          <w:ilvl w:val="0"/>
          <w:numId w:val="8"/>
        </w:numPr>
        <w:rPr>
          <w:rFonts w:ascii="Arial" w:eastAsia="Arial" w:hAnsi="Arial" w:cs="Arial"/>
          <w:color w:val="0000FF"/>
          <w:sz w:val="22"/>
          <w:szCs w:val="22"/>
          <w:shd w:val="clear" w:color="auto" w:fill="FFFFFF"/>
        </w:rPr>
      </w:pPr>
      <w:hyperlink r:id="rId174" w:history="1">
        <w:r w:rsidR="001E5E1C" w:rsidRPr="001E5E1C">
          <w:rPr>
            <w:rFonts w:ascii="Arial" w:eastAsia="Arial" w:hAnsi="Arial" w:cs="Arial"/>
            <w:color w:val="0000FF"/>
            <w:sz w:val="22"/>
            <w:szCs w:val="22"/>
            <w:u w:val="single"/>
            <w:shd w:val="clear" w:color="auto" w:fill="FFFFFF"/>
          </w:rPr>
          <w:t>Тверская жизнь (tverlife.ru), Тверь, 5 марта 2022</w:t>
        </w:r>
      </w:hyperlink>
    </w:p>
    <w:p w:rsidR="001E5E1C" w:rsidRPr="001E5E1C" w:rsidRDefault="00A47AEC" w:rsidP="001E5E1C">
      <w:pPr>
        <w:numPr>
          <w:ilvl w:val="0"/>
          <w:numId w:val="8"/>
        </w:numPr>
        <w:rPr>
          <w:rFonts w:ascii="Arial" w:eastAsia="Arial" w:hAnsi="Arial" w:cs="Arial"/>
          <w:color w:val="0000FF"/>
          <w:sz w:val="22"/>
          <w:szCs w:val="22"/>
          <w:shd w:val="clear" w:color="auto" w:fill="FFFFFF"/>
        </w:rPr>
      </w:pPr>
      <w:hyperlink r:id="rId175" w:history="1">
        <w:r w:rsidR="001E5E1C" w:rsidRPr="001E5E1C">
          <w:rPr>
            <w:rFonts w:ascii="Arial" w:eastAsia="Arial" w:hAnsi="Arial" w:cs="Arial"/>
            <w:color w:val="0000FF"/>
            <w:sz w:val="22"/>
            <w:szCs w:val="22"/>
            <w:u w:val="single"/>
            <w:shd w:val="clear" w:color="auto" w:fill="FFFFFF"/>
          </w:rPr>
          <w:t>Наша жизнь (нашажизнь), Лихославль, 5 марта 2022</w:t>
        </w:r>
      </w:hyperlink>
    </w:p>
    <w:p w:rsidR="001E5E1C" w:rsidRPr="001E5E1C" w:rsidRDefault="00A47AEC" w:rsidP="001E5E1C">
      <w:pPr>
        <w:numPr>
          <w:ilvl w:val="0"/>
          <w:numId w:val="8"/>
        </w:numPr>
        <w:rPr>
          <w:rFonts w:ascii="Arial" w:eastAsia="Arial" w:hAnsi="Arial" w:cs="Arial"/>
          <w:color w:val="0000FF"/>
          <w:sz w:val="22"/>
          <w:szCs w:val="22"/>
          <w:shd w:val="clear" w:color="auto" w:fill="FFFFFF"/>
        </w:rPr>
      </w:pPr>
      <w:hyperlink r:id="rId176" w:history="1">
        <w:r w:rsidR="001E5E1C" w:rsidRPr="001E5E1C">
          <w:rPr>
            <w:rFonts w:ascii="Arial" w:eastAsia="Arial" w:hAnsi="Arial" w:cs="Arial"/>
            <w:color w:val="0000FF"/>
            <w:sz w:val="22"/>
            <w:szCs w:val="22"/>
            <w:u w:val="single"/>
            <w:shd w:val="clear" w:color="auto" w:fill="FFFFFF"/>
          </w:rPr>
          <w:t>Бельская правда (бельскаяправда), Белый, 5 марта 2022</w:t>
        </w:r>
      </w:hyperlink>
    </w:p>
    <w:p w:rsidR="001E5E1C" w:rsidRPr="001E5E1C" w:rsidRDefault="00A47AEC" w:rsidP="001E5E1C">
      <w:pPr>
        <w:numPr>
          <w:ilvl w:val="0"/>
          <w:numId w:val="8"/>
        </w:numPr>
        <w:rPr>
          <w:rFonts w:ascii="Arial" w:eastAsia="Arial" w:hAnsi="Arial" w:cs="Arial"/>
          <w:color w:val="0000FF"/>
          <w:sz w:val="22"/>
          <w:szCs w:val="22"/>
          <w:shd w:val="clear" w:color="auto" w:fill="FFFFFF"/>
        </w:rPr>
      </w:pPr>
      <w:hyperlink r:id="rId177" w:history="1">
        <w:r w:rsidR="001E5E1C" w:rsidRPr="001E5E1C">
          <w:rPr>
            <w:rFonts w:ascii="Arial" w:eastAsia="Arial" w:hAnsi="Arial" w:cs="Arial"/>
            <w:color w:val="0000FF"/>
            <w:sz w:val="22"/>
            <w:szCs w:val="22"/>
            <w:u w:val="single"/>
            <w:shd w:val="clear" w:color="auto" w:fill="FFFFFF"/>
          </w:rPr>
          <w:t>Тверская Губерния (tgnews.ru), Тверь, 5 марта 2022</w:t>
        </w:r>
      </w:hyperlink>
    </w:p>
    <w:p w:rsidR="001E5E1C" w:rsidRPr="001E5E1C" w:rsidRDefault="00A47AEC" w:rsidP="001E5E1C">
      <w:pPr>
        <w:numPr>
          <w:ilvl w:val="0"/>
          <w:numId w:val="8"/>
        </w:numPr>
        <w:rPr>
          <w:rFonts w:ascii="Arial" w:eastAsia="Arial" w:hAnsi="Arial" w:cs="Arial"/>
          <w:color w:val="0000FF"/>
          <w:sz w:val="22"/>
          <w:szCs w:val="22"/>
          <w:shd w:val="clear" w:color="auto" w:fill="FFFFFF"/>
          <w:lang w:val="en-US"/>
        </w:rPr>
      </w:pPr>
      <w:hyperlink r:id="rId178" w:history="1">
        <w:r w:rsidR="001E5E1C" w:rsidRPr="001E5E1C">
          <w:rPr>
            <w:rFonts w:ascii="Arial" w:eastAsia="Arial" w:hAnsi="Arial" w:cs="Arial"/>
            <w:color w:val="0000FF"/>
            <w:sz w:val="22"/>
            <w:szCs w:val="22"/>
            <w:u w:val="single"/>
            <w:shd w:val="clear" w:color="auto" w:fill="FFFFFF"/>
            <w:lang w:val="en-US"/>
          </w:rPr>
          <w:t xml:space="preserve">Sport.russia24.pro, </w:t>
        </w:r>
        <w:r w:rsidR="001E5E1C" w:rsidRPr="001E5E1C">
          <w:rPr>
            <w:rFonts w:ascii="Arial" w:eastAsia="Arial" w:hAnsi="Arial" w:cs="Arial"/>
            <w:color w:val="0000FF"/>
            <w:sz w:val="22"/>
            <w:szCs w:val="22"/>
            <w:u w:val="single"/>
            <w:shd w:val="clear" w:color="auto" w:fill="FFFFFF"/>
          </w:rPr>
          <w:t>Москва</w:t>
        </w:r>
        <w:r w:rsidR="001E5E1C" w:rsidRPr="001E5E1C">
          <w:rPr>
            <w:rFonts w:ascii="Arial" w:eastAsia="Arial" w:hAnsi="Arial" w:cs="Arial"/>
            <w:color w:val="0000FF"/>
            <w:sz w:val="22"/>
            <w:szCs w:val="22"/>
            <w:u w:val="single"/>
            <w:shd w:val="clear" w:color="auto" w:fill="FFFFFF"/>
            <w:lang w:val="en-US"/>
          </w:rPr>
          <w:t xml:space="preserve">, 5 </w:t>
        </w:r>
        <w:r w:rsidR="001E5E1C" w:rsidRPr="001E5E1C">
          <w:rPr>
            <w:rFonts w:ascii="Arial" w:eastAsia="Arial" w:hAnsi="Arial" w:cs="Arial"/>
            <w:color w:val="0000FF"/>
            <w:sz w:val="22"/>
            <w:szCs w:val="22"/>
            <w:u w:val="single"/>
            <w:shd w:val="clear" w:color="auto" w:fill="FFFFFF"/>
          </w:rPr>
          <w:t>марта</w:t>
        </w:r>
        <w:r w:rsidR="001E5E1C" w:rsidRPr="001E5E1C">
          <w:rPr>
            <w:rFonts w:ascii="Arial" w:eastAsia="Arial" w:hAnsi="Arial" w:cs="Arial"/>
            <w:color w:val="0000FF"/>
            <w:sz w:val="22"/>
            <w:szCs w:val="22"/>
            <w:u w:val="single"/>
            <w:shd w:val="clear" w:color="auto" w:fill="FFFFFF"/>
            <w:lang w:val="en-US"/>
          </w:rPr>
          <w:t xml:space="preserve"> 2022</w:t>
        </w:r>
      </w:hyperlink>
    </w:p>
    <w:p w:rsidR="001E5E1C" w:rsidRPr="001E5E1C" w:rsidRDefault="00A47AEC" w:rsidP="001E5E1C">
      <w:pPr>
        <w:numPr>
          <w:ilvl w:val="0"/>
          <w:numId w:val="8"/>
        </w:numPr>
        <w:rPr>
          <w:rFonts w:ascii="Arial" w:eastAsia="Arial" w:hAnsi="Arial" w:cs="Arial"/>
          <w:color w:val="0000FF"/>
          <w:sz w:val="22"/>
          <w:szCs w:val="22"/>
          <w:shd w:val="clear" w:color="auto" w:fill="FFFFFF"/>
        </w:rPr>
      </w:pPr>
      <w:hyperlink r:id="rId179" w:history="1">
        <w:r w:rsidR="001E5E1C" w:rsidRPr="001E5E1C">
          <w:rPr>
            <w:rFonts w:ascii="Arial" w:eastAsia="Arial" w:hAnsi="Arial" w:cs="Arial"/>
            <w:color w:val="0000FF"/>
            <w:sz w:val="22"/>
            <w:szCs w:val="22"/>
            <w:u w:val="single"/>
            <w:shd w:val="clear" w:color="auto" w:fill="FFFFFF"/>
          </w:rPr>
          <w:t>Сандовские вести (сандовскиевести), п.г.т. Сандово, 5 марта 2022</w:t>
        </w:r>
      </w:hyperlink>
    </w:p>
    <w:p w:rsidR="001E5E1C" w:rsidRPr="001E5E1C" w:rsidRDefault="00A47AEC" w:rsidP="001E5E1C">
      <w:pPr>
        <w:numPr>
          <w:ilvl w:val="0"/>
          <w:numId w:val="8"/>
        </w:numPr>
        <w:rPr>
          <w:rFonts w:ascii="Arial" w:eastAsia="Arial" w:hAnsi="Arial" w:cs="Arial"/>
          <w:color w:val="0000FF"/>
          <w:sz w:val="22"/>
          <w:szCs w:val="22"/>
          <w:shd w:val="clear" w:color="auto" w:fill="FFFFFF"/>
        </w:rPr>
      </w:pPr>
      <w:hyperlink r:id="rId180" w:history="1">
        <w:r w:rsidR="001E5E1C" w:rsidRPr="001E5E1C">
          <w:rPr>
            <w:rFonts w:ascii="Arial" w:eastAsia="Arial" w:hAnsi="Arial" w:cs="Arial"/>
            <w:color w:val="0000FF"/>
            <w:sz w:val="22"/>
            <w:szCs w:val="22"/>
            <w:u w:val="single"/>
            <w:shd w:val="clear" w:color="auto" w:fill="FFFFFF"/>
          </w:rPr>
          <w:t>Зубцовская жизнь (зубцовскаяжизнь), Зубцов, 5 марта 2022</w:t>
        </w:r>
      </w:hyperlink>
    </w:p>
    <w:p w:rsidR="001E5E1C" w:rsidRPr="001E5E1C" w:rsidRDefault="00A47AEC" w:rsidP="001E5E1C">
      <w:pPr>
        <w:numPr>
          <w:ilvl w:val="0"/>
          <w:numId w:val="8"/>
        </w:numPr>
        <w:rPr>
          <w:rFonts w:ascii="Arial" w:eastAsia="Arial" w:hAnsi="Arial" w:cs="Arial"/>
          <w:color w:val="0000FF"/>
          <w:sz w:val="22"/>
          <w:szCs w:val="22"/>
          <w:shd w:val="clear" w:color="auto" w:fill="FFFFFF"/>
        </w:rPr>
      </w:pPr>
      <w:hyperlink r:id="rId181" w:history="1">
        <w:r w:rsidR="001E5E1C" w:rsidRPr="001E5E1C">
          <w:rPr>
            <w:rFonts w:ascii="Arial" w:eastAsia="Arial" w:hAnsi="Arial" w:cs="Arial"/>
            <w:color w:val="0000FF"/>
            <w:sz w:val="22"/>
            <w:szCs w:val="22"/>
            <w:u w:val="single"/>
            <w:shd w:val="clear" w:color="auto" w:fill="FFFFFF"/>
          </w:rPr>
          <w:t>Жарковский вестник (жарковскийвестник), п.г.т. Жарковский, 5 марта 2022</w:t>
        </w:r>
      </w:hyperlink>
    </w:p>
    <w:p w:rsidR="001E5E1C" w:rsidRPr="001E5E1C" w:rsidRDefault="00A47AEC" w:rsidP="001E5E1C">
      <w:pPr>
        <w:numPr>
          <w:ilvl w:val="0"/>
          <w:numId w:val="8"/>
        </w:numPr>
        <w:rPr>
          <w:rFonts w:ascii="Arial" w:eastAsia="Arial" w:hAnsi="Arial" w:cs="Arial"/>
          <w:color w:val="0000FF"/>
          <w:sz w:val="22"/>
          <w:szCs w:val="22"/>
          <w:shd w:val="clear" w:color="auto" w:fill="FFFFFF"/>
        </w:rPr>
      </w:pPr>
      <w:hyperlink r:id="rId182" w:history="1">
        <w:r w:rsidR="001E5E1C" w:rsidRPr="001E5E1C">
          <w:rPr>
            <w:rFonts w:ascii="Arial" w:eastAsia="Arial" w:hAnsi="Arial" w:cs="Arial"/>
            <w:color w:val="0000FF"/>
            <w:sz w:val="22"/>
            <w:szCs w:val="22"/>
            <w:u w:val="single"/>
            <w:shd w:val="clear" w:color="auto" w:fill="FFFFFF"/>
          </w:rPr>
          <w:t>Молоковский край (молоковскийкрай), п. Молоково, 5 марта 2022</w:t>
        </w:r>
      </w:hyperlink>
    </w:p>
    <w:p w:rsidR="001E5E1C" w:rsidRPr="001E5E1C" w:rsidRDefault="00A47AEC" w:rsidP="001E5E1C">
      <w:pPr>
        <w:numPr>
          <w:ilvl w:val="0"/>
          <w:numId w:val="8"/>
        </w:numPr>
        <w:rPr>
          <w:rFonts w:ascii="Arial" w:eastAsia="Arial" w:hAnsi="Arial" w:cs="Arial"/>
          <w:color w:val="0000FF"/>
          <w:sz w:val="22"/>
          <w:szCs w:val="22"/>
          <w:shd w:val="clear" w:color="auto" w:fill="FFFFFF"/>
        </w:rPr>
      </w:pPr>
      <w:hyperlink r:id="rId183" w:history="1">
        <w:r w:rsidR="001E5E1C" w:rsidRPr="001E5E1C">
          <w:rPr>
            <w:rFonts w:ascii="Arial" w:eastAsia="Arial" w:hAnsi="Arial" w:cs="Arial"/>
            <w:color w:val="0000FF"/>
            <w:sz w:val="22"/>
            <w:szCs w:val="22"/>
            <w:u w:val="single"/>
            <w:shd w:val="clear" w:color="auto" w:fill="FFFFFF"/>
          </w:rPr>
          <w:t>Вперед (вперед), Калязин, 5 марта 2022</w:t>
        </w:r>
      </w:hyperlink>
    </w:p>
    <w:p w:rsidR="001E5E1C" w:rsidRPr="001E5E1C" w:rsidRDefault="00A47AEC" w:rsidP="001E5E1C">
      <w:pPr>
        <w:numPr>
          <w:ilvl w:val="0"/>
          <w:numId w:val="8"/>
        </w:numPr>
        <w:rPr>
          <w:rFonts w:ascii="Arial" w:eastAsia="Arial" w:hAnsi="Arial" w:cs="Arial"/>
          <w:color w:val="0000FF"/>
          <w:sz w:val="22"/>
          <w:szCs w:val="22"/>
          <w:shd w:val="clear" w:color="auto" w:fill="FFFFFF"/>
        </w:rPr>
      </w:pPr>
      <w:hyperlink r:id="rId184" w:history="1">
        <w:r w:rsidR="001E5E1C" w:rsidRPr="001E5E1C">
          <w:rPr>
            <w:rFonts w:ascii="Arial" w:eastAsia="Arial" w:hAnsi="Arial" w:cs="Arial"/>
            <w:color w:val="0000FF"/>
            <w:sz w:val="22"/>
            <w:szCs w:val="22"/>
            <w:u w:val="single"/>
            <w:shd w:val="clear" w:color="auto" w:fill="FFFFFF"/>
          </w:rPr>
          <w:t>Заря (konzarya.ru), Конаково, 5 марта 2022</w:t>
        </w:r>
      </w:hyperlink>
    </w:p>
    <w:p w:rsidR="001E5E1C" w:rsidRPr="001E5E1C" w:rsidRDefault="00A47AEC" w:rsidP="001E5E1C">
      <w:pPr>
        <w:numPr>
          <w:ilvl w:val="0"/>
          <w:numId w:val="8"/>
        </w:numPr>
        <w:rPr>
          <w:rFonts w:ascii="Arial" w:eastAsia="Arial" w:hAnsi="Arial" w:cs="Arial"/>
          <w:color w:val="0000FF"/>
          <w:sz w:val="22"/>
          <w:szCs w:val="22"/>
          <w:shd w:val="clear" w:color="auto" w:fill="FFFFFF"/>
        </w:rPr>
      </w:pPr>
      <w:hyperlink r:id="rId185" w:history="1">
        <w:r w:rsidR="001E5E1C" w:rsidRPr="001E5E1C">
          <w:rPr>
            <w:rFonts w:ascii="Arial" w:eastAsia="Arial" w:hAnsi="Arial" w:cs="Arial"/>
            <w:color w:val="0000FF"/>
            <w:sz w:val="22"/>
            <w:szCs w:val="22"/>
            <w:u w:val="single"/>
            <w:shd w:val="clear" w:color="auto" w:fill="FFFFFF"/>
          </w:rPr>
          <w:t>Андреапольские вести (андреапольскиевести), Андреаполь, 5 марта 2022</w:t>
        </w:r>
      </w:hyperlink>
    </w:p>
    <w:p w:rsidR="001E5E1C" w:rsidRPr="001E5E1C" w:rsidRDefault="00A47AEC" w:rsidP="001E5E1C">
      <w:pPr>
        <w:numPr>
          <w:ilvl w:val="0"/>
          <w:numId w:val="8"/>
        </w:numPr>
        <w:rPr>
          <w:rFonts w:ascii="Arial" w:eastAsia="Arial" w:hAnsi="Arial" w:cs="Arial"/>
          <w:color w:val="0000FF"/>
          <w:sz w:val="22"/>
          <w:szCs w:val="22"/>
          <w:shd w:val="clear" w:color="auto" w:fill="FFFFFF"/>
        </w:rPr>
      </w:pPr>
      <w:hyperlink r:id="rId186" w:history="1">
        <w:r w:rsidR="001E5E1C" w:rsidRPr="001E5E1C">
          <w:rPr>
            <w:rFonts w:ascii="Arial" w:eastAsia="Arial" w:hAnsi="Arial" w:cs="Arial"/>
            <w:color w:val="0000FF"/>
            <w:sz w:val="22"/>
            <w:szCs w:val="22"/>
            <w:u w:val="single"/>
            <w:shd w:val="clear" w:color="auto" w:fill="FFFFFF"/>
          </w:rPr>
          <w:t>Край справедливости (ks-region69.com), Тверь, 5 марта 2022</w:t>
        </w:r>
      </w:hyperlink>
    </w:p>
    <w:p w:rsidR="001E5E1C" w:rsidRPr="001E5E1C" w:rsidRDefault="00A47AEC" w:rsidP="001E5E1C">
      <w:pPr>
        <w:numPr>
          <w:ilvl w:val="0"/>
          <w:numId w:val="8"/>
        </w:numPr>
        <w:rPr>
          <w:rFonts w:ascii="Arial" w:eastAsia="Arial" w:hAnsi="Arial" w:cs="Arial"/>
          <w:color w:val="0000FF"/>
          <w:sz w:val="22"/>
          <w:szCs w:val="22"/>
          <w:shd w:val="clear" w:color="auto" w:fill="FFFFFF"/>
        </w:rPr>
      </w:pPr>
      <w:hyperlink r:id="rId187" w:history="1">
        <w:r w:rsidR="001E5E1C" w:rsidRPr="001E5E1C">
          <w:rPr>
            <w:rFonts w:ascii="Arial" w:eastAsia="Arial" w:hAnsi="Arial" w:cs="Arial"/>
            <w:color w:val="0000FF"/>
            <w:sz w:val="22"/>
            <w:szCs w:val="22"/>
            <w:u w:val="single"/>
            <w:shd w:val="clear" w:color="auto" w:fill="FFFFFF"/>
          </w:rPr>
          <w:t>Авангард (авангард), Западная Двина, 5 марта 2022</w:t>
        </w:r>
      </w:hyperlink>
    </w:p>
    <w:p w:rsidR="001E5E1C" w:rsidRPr="001E5E1C" w:rsidRDefault="00A47AEC" w:rsidP="001E5E1C">
      <w:pPr>
        <w:numPr>
          <w:ilvl w:val="0"/>
          <w:numId w:val="8"/>
        </w:numPr>
        <w:rPr>
          <w:rFonts w:ascii="Arial" w:eastAsia="Arial" w:hAnsi="Arial" w:cs="Arial"/>
          <w:color w:val="0000FF"/>
          <w:sz w:val="22"/>
          <w:szCs w:val="22"/>
          <w:shd w:val="clear" w:color="auto" w:fill="FFFFFF"/>
        </w:rPr>
      </w:pPr>
      <w:hyperlink r:id="rId188" w:history="1">
        <w:r w:rsidR="001E5E1C" w:rsidRPr="001E5E1C">
          <w:rPr>
            <w:rFonts w:ascii="Arial" w:eastAsia="Arial" w:hAnsi="Arial" w:cs="Arial"/>
            <w:color w:val="0000FF"/>
            <w:sz w:val="22"/>
            <w:szCs w:val="22"/>
            <w:u w:val="single"/>
            <w:shd w:val="clear" w:color="auto" w:fill="FFFFFF"/>
          </w:rPr>
          <w:t>Спировские известия (спировскиеизвестия), п. Спирово, 5 марта 2022</w:t>
        </w:r>
      </w:hyperlink>
    </w:p>
    <w:p w:rsidR="001E5E1C" w:rsidRPr="001E5E1C" w:rsidRDefault="00A47AEC" w:rsidP="001E5E1C">
      <w:pPr>
        <w:numPr>
          <w:ilvl w:val="0"/>
          <w:numId w:val="8"/>
        </w:numPr>
        <w:rPr>
          <w:rFonts w:ascii="Arial" w:eastAsia="Arial" w:hAnsi="Arial" w:cs="Arial"/>
          <w:color w:val="0000FF"/>
          <w:sz w:val="22"/>
          <w:szCs w:val="22"/>
          <w:shd w:val="clear" w:color="auto" w:fill="FFFFFF"/>
        </w:rPr>
      </w:pPr>
      <w:hyperlink r:id="rId189" w:history="1">
        <w:r w:rsidR="001E5E1C" w:rsidRPr="001E5E1C">
          <w:rPr>
            <w:rFonts w:ascii="Arial" w:eastAsia="Arial" w:hAnsi="Arial" w:cs="Arial"/>
            <w:color w:val="0000FF"/>
            <w:sz w:val="22"/>
            <w:szCs w:val="22"/>
            <w:u w:val="single"/>
            <w:shd w:val="clear" w:color="auto" w:fill="FFFFFF"/>
          </w:rPr>
          <w:t>Ленинское знамя (leninskoeznamya.tverreg.ru), Тверь, 5 марта 2022</w:t>
        </w:r>
      </w:hyperlink>
    </w:p>
    <w:p w:rsidR="001E5E1C" w:rsidRPr="001E5E1C" w:rsidRDefault="00A47AEC" w:rsidP="001E5E1C">
      <w:pPr>
        <w:numPr>
          <w:ilvl w:val="0"/>
          <w:numId w:val="8"/>
        </w:numPr>
        <w:rPr>
          <w:rFonts w:ascii="Arial" w:eastAsia="Arial" w:hAnsi="Arial" w:cs="Arial"/>
          <w:color w:val="0000FF"/>
          <w:sz w:val="22"/>
          <w:szCs w:val="22"/>
          <w:shd w:val="clear" w:color="auto" w:fill="FFFFFF"/>
        </w:rPr>
      </w:pPr>
      <w:hyperlink r:id="rId190" w:history="1">
        <w:r w:rsidR="001E5E1C" w:rsidRPr="001E5E1C">
          <w:rPr>
            <w:rFonts w:ascii="Arial" w:eastAsia="Arial" w:hAnsi="Arial" w:cs="Arial"/>
            <w:color w:val="0000FF"/>
            <w:sz w:val="22"/>
            <w:szCs w:val="22"/>
            <w:u w:val="single"/>
            <w:shd w:val="clear" w:color="auto" w:fill="FFFFFF"/>
          </w:rPr>
          <w:t>Лесной вестник (леснойвестник), с. Лесное (Тверская обл.), 5 марта 2022</w:t>
        </w:r>
      </w:hyperlink>
    </w:p>
    <w:p w:rsidR="001E5E1C" w:rsidRPr="001E5E1C" w:rsidRDefault="00A47AEC" w:rsidP="001E5E1C">
      <w:pPr>
        <w:numPr>
          <w:ilvl w:val="0"/>
          <w:numId w:val="8"/>
        </w:numPr>
        <w:rPr>
          <w:rFonts w:ascii="Arial" w:eastAsia="Arial" w:hAnsi="Arial" w:cs="Arial"/>
          <w:color w:val="0000FF"/>
          <w:sz w:val="22"/>
          <w:szCs w:val="22"/>
          <w:shd w:val="clear" w:color="auto" w:fill="FFFFFF"/>
        </w:rPr>
      </w:pPr>
      <w:hyperlink r:id="rId191" w:history="1">
        <w:r w:rsidR="001E5E1C" w:rsidRPr="001E5E1C">
          <w:rPr>
            <w:rFonts w:ascii="Arial" w:eastAsia="Arial" w:hAnsi="Arial" w:cs="Arial"/>
            <w:color w:val="0000FF"/>
            <w:sz w:val="22"/>
            <w:szCs w:val="22"/>
            <w:u w:val="single"/>
            <w:shd w:val="clear" w:color="auto" w:fill="FFFFFF"/>
          </w:rPr>
          <w:t>Вышневолоцкая правда (вышневолоцкаяправда), п.г.т. Жарковский, 5 марта 2022</w:t>
        </w:r>
      </w:hyperlink>
    </w:p>
    <w:p w:rsidR="001E5E1C" w:rsidRPr="001E5E1C" w:rsidRDefault="00A47AEC" w:rsidP="001E5E1C">
      <w:pPr>
        <w:numPr>
          <w:ilvl w:val="0"/>
          <w:numId w:val="8"/>
        </w:numPr>
        <w:rPr>
          <w:rFonts w:ascii="Arial" w:eastAsia="Arial" w:hAnsi="Arial" w:cs="Arial"/>
          <w:color w:val="0000FF"/>
          <w:sz w:val="22"/>
          <w:szCs w:val="22"/>
          <w:shd w:val="clear" w:color="auto" w:fill="FFFFFF"/>
          <w:lang w:val="en-US"/>
        </w:rPr>
      </w:pPr>
      <w:hyperlink r:id="rId192" w:history="1">
        <w:r w:rsidR="001E5E1C" w:rsidRPr="001E5E1C">
          <w:rPr>
            <w:rFonts w:ascii="Arial" w:eastAsia="Arial" w:hAnsi="Arial" w:cs="Arial"/>
            <w:color w:val="0000FF"/>
            <w:sz w:val="22"/>
            <w:szCs w:val="22"/>
            <w:u w:val="single"/>
            <w:shd w:val="clear" w:color="auto" w:fill="FFFFFF"/>
            <w:lang w:val="en-US"/>
          </w:rPr>
          <w:t xml:space="preserve">Sport.russia24.pro, </w:t>
        </w:r>
        <w:r w:rsidR="001E5E1C" w:rsidRPr="001E5E1C">
          <w:rPr>
            <w:rFonts w:ascii="Arial" w:eastAsia="Arial" w:hAnsi="Arial" w:cs="Arial"/>
            <w:color w:val="0000FF"/>
            <w:sz w:val="22"/>
            <w:szCs w:val="22"/>
            <w:u w:val="single"/>
            <w:shd w:val="clear" w:color="auto" w:fill="FFFFFF"/>
          </w:rPr>
          <w:t>Москва</w:t>
        </w:r>
        <w:r w:rsidR="001E5E1C" w:rsidRPr="001E5E1C">
          <w:rPr>
            <w:rFonts w:ascii="Arial" w:eastAsia="Arial" w:hAnsi="Arial" w:cs="Arial"/>
            <w:color w:val="0000FF"/>
            <w:sz w:val="22"/>
            <w:szCs w:val="22"/>
            <w:u w:val="single"/>
            <w:shd w:val="clear" w:color="auto" w:fill="FFFFFF"/>
            <w:lang w:val="en-US"/>
          </w:rPr>
          <w:t xml:space="preserve">, 5 </w:t>
        </w:r>
        <w:r w:rsidR="001E5E1C" w:rsidRPr="001E5E1C">
          <w:rPr>
            <w:rFonts w:ascii="Arial" w:eastAsia="Arial" w:hAnsi="Arial" w:cs="Arial"/>
            <w:color w:val="0000FF"/>
            <w:sz w:val="22"/>
            <w:szCs w:val="22"/>
            <w:u w:val="single"/>
            <w:shd w:val="clear" w:color="auto" w:fill="FFFFFF"/>
          </w:rPr>
          <w:t>марта</w:t>
        </w:r>
        <w:r w:rsidR="001E5E1C" w:rsidRPr="001E5E1C">
          <w:rPr>
            <w:rFonts w:ascii="Arial" w:eastAsia="Arial" w:hAnsi="Arial" w:cs="Arial"/>
            <w:color w:val="0000FF"/>
            <w:sz w:val="22"/>
            <w:szCs w:val="22"/>
            <w:u w:val="single"/>
            <w:shd w:val="clear" w:color="auto" w:fill="FFFFFF"/>
            <w:lang w:val="en-US"/>
          </w:rPr>
          <w:t xml:space="preserve"> 2022</w:t>
        </w:r>
      </w:hyperlink>
    </w:p>
    <w:p w:rsidR="001E5E1C" w:rsidRPr="001E5E1C" w:rsidRDefault="00A47AEC" w:rsidP="001E5E1C">
      <w:pPr>
        <w:numPr>
          <w:ilvl w:val="0"/>
          <w:numId w:val="8"/>
        </w:numPr>
        <w:rPr>
          <w:rFonts w:ascii="Arial" w:eastAsia="Arial" w:hAnsi="Arial" w:cs="Arial"/>
          <w:color w:val="0000FF"/>
          <w:sz w:val="22"/>
          <w:szCs w:val="22"/>
          <w:shd w:val="clear" w:color="auto" w:fill="FFFFFF"/>
        </w:rPr>
      </w:pPr>
      <w:hyperlink r:id="rId193" w:history="1">
        <w:r w:rsidR="001E5E1C" w:rsidRPr="001E5E1C">
          <w:rPr>
            <w:rFonts w:ascii="Arial" w:eastAsia="Arial" w:hAnsi="Arial" w:cs="Arial"/>
            <w:color w:val="0000FF"/>
            <w:sz w:val="22"/>
            <w:szCs w:val="22"/>
            <w:u w:val="single"/>
            <w:shd w:val="clear" w:color="auto" w:fill="FFFFFF"/>
          </w:rPr>
          <w:t>Коммунар (коммунар), п. Фирово, 5 марта 2022</w:t>
        </w:r>
      </w:hyperlink>
    </w:p>
    <w:p w:rsidR="001E5E1C" w:rsidRPr="001E5E1C" w:rsidRDefault="00A47AEC" w:rsidP="001E5E1C">
      <w:pPr>
        <w:numPr>
          <w:ilvl w:val="0"/>
          <w:numId w:val="8"/>
        </w:numPr>
        <w:rPr>
          <w:rFonts w:ascii="Arial" w:eastAsia="Arial" w:hAnsi="Arial" w:cs="Arial"/>
          <w:color w:val="0000FF"/>
          <w:sz w:val="22"/>
          <w:szCs w:val="22"/>
          <w:shd w:val="clear" w:color="auto" w:fill="FFFFFF"/>
        </w:rPr>
      </w:pPr>
      <w:hyperlink r:id="rId194" w:history="1">
        <w:r w:rsidR="001E5E1C" w:rsidRPr="001E5E1C">
          <w:rPr>
            <w:rFonts w:ascii="Arial" w:eastAsia="Arial" w:hAnsi="Arial" w:cs="Arial"/>
            <w:color w:val="0000FF"/>
            <w:sz w:val="22"/>
            <w:szCs w:val="22"/>
            <w:u w:val="single"/>
            <w:shd w:val="clear" w:color="auto" w:fill="FFFFFF"/>
          </w:rPr>
          <w:t>Новая жизнь (новаяжизнь), Бологое, 5 марта 2022</w:t>
        </w:r>
      </w:hyperlink>
    </w:p>
    <w:p w:rsidR="001E5E1C" w:rsidRPr="001E5E1C" w:rsidRDefault="00A47AEC" w:rsidP="001E5E1C">
      <w:pPr>
        <w:numPr>
          <w:ilvl w:val="0"/>
          <w:numId w:val="8"/>
        </w:numPr>
        <w:rPr>
          <w:rFonts w:ascii="Arial" w:eastAsia="Arial" w:hAnsi="Arial" w:cs="Arial"/>
          <w:color w:val="0000FF"/>
          <w:sz w:val="22"/>
          <w:szCs w:val="22"/>
          <w:shd w:val="clear" w:color="auto" w:fill="FFFFFF"/>
          <w:lang w:val="en-US"/>
        </w:rPr>
      </w:pPr>
      <w:hyperlink r:id="rId195" w:history="1">
        <w:r w:rsidR="001E5E1C" w:rsidRPr="001E5E1C">
          <w:rPr>
            <w:rFonts w:ascii="Arial" w:eastAsia="Arial" w:hAnsi="Arial" w:cs="Arial"/>
            <w:color w:val="0000FF"/>
            <w:sz w:val="22"/>
            <w:szCs w:val="22"/>
            <w:u w:val="single"/>
            <w:shd w:val="clear" w:color="auto" w:fill="FFFFFF"/>
            <w:lang w:val="en-US"/>
          </w:rPr>
          <w:t xml:space="preserve">Sport.russia24.pro, </w:t>
        </w:r>
        <w:r w:rsidR="001E5E1C" w:rsidRPr="001E5E1C">
          <w:rPr>
            <w:rFonts w:ascii="Arial" w:eastAsia="Arial" w:hAnsi="Arial" w:cs="Arial"/>
            <w:color w:val="0000FF"/>
            <w:sz w:val="22"/>
            <w:szCs w:val="22"/>
            <w:u w:val="single"/>
            <w:shd w:val="clear" w:color="auto" w:fill="FFFFFF"/>
          </w:rPr>
          <w:t>Москва</w:t>
        </w:r>
        <w:r w:rsidR="001E5E1C" w:rsidRPr="001E5E1C">
          <w:rPr>
            <w:rFonts w:ascii="Arial" w:eastAsia="Arial" w:hAnsi="Arial" w:cs="Arial"/>
            <w:color w:val="0000FF"/>
            <w:sz w:val="22"/>
            <w:szCs w:val="22"/>
            <w:u w:val="single"/>
            <w:shd w:val="clear" w:color="auto" w:fill="FFFFFF"/>
            <w:lang w:val="en-US"/>
          </w:rPr>
          <w:t xml:space="preserve">, 5 </w:t>
        </w:r>
        <w:r w:rsidR="001E5E1C" w:rsidRPr="001E5E1C">
          <w:rPr>
            <w:rFonts w:ascii="Arial" w:eastAsia="Arial" w:hAnsi="Arial" w:cs="Arial"/>
            <w:color w:val="0000FF"/>
            <w:sz w:val="22"/>
            <w:szCs w:val="22"/>
            <w:u w:val="single"/>
            <w:shd w:val="clear" w:color="auto" w:fill="FFFFFF"/>
          </w:rPr>
          <w:t>марта</w:t>
        </w:r>
        <w:r w:rsidR="001E5E1C" w:rsidRPr="001E5E1C">
          <w:rPr>
            <w:rFonts w:ascii="Arial" w:eastAsia="Arial" w:hAnsi="Arial" w:cs="Arial"/>
            <w:color w:val="0000FF"/>
            <w:sz w:val="22"/>
            <w:szCs w:val="22"/>
            <w:u w:val="single"/>
            <w:shd w:val="clear" w:color="auto" w:fill="FFFFFF"/>
            <w:lang w:val="en-US"/>
          </w:rPr>
          <w:t xml:space="preserve"> 2022</w:t>
        </w:r>
      </w:hyperlink>
    </w:p>
    <w:p w:rsidR="001E5E1C" w:rsidRPr="001E5E1C" w:rsidRDefault="00A47AEC" w:rsidP="001E5E1C">
      <w:pPr>
        <w:numPr>
          <w:ilvl w:val="0"/>
          <w:numId w:val="8"/>
        </w:numPr>
        <w:rPr>
          <w:rFonts w:ascii="Arial" w:eastAsia="Arial" w:hAnsi="Arial" w:cs="Arial"/>
          <w:color w:val="0000FF"/>
          <w:sz w:val="22"/>
          <w:szCs w:val="22"/>
          <w:shd w:val="clear" w:color="auto" w:fill="FFFFFF"/>
        </w:rPr>
      </w:pPr>
      <w:hyperlink r:id="rId196" w:history="1">
        <w:r w:rsidR="001E5E1C" w:rsidRPr="001E5E1C">
          <w:rPr>
            <w:rFonts w:ascii="Arial" w:eastAsia="Arial" w:hAnsi="Arial" w:cs="Arial"/>
            <w:color w:val="0000FF"/>
            <w:sz w:val="22"/>
            <w:szCs w:val="22"/>
            <w:u w:val="single"/>
            <w:shd w:val="clear" w:color="auto" w:fill="FFFFFF"/>
          </w:rPr>
          <w:t>Тверь (toptver.ru), Тверь, 5 марта 2022</w:t>
        </w:r>
      </w:hyperlink>
    </w:p>
    <w:p w:rsidR="001E5E1C" w:rsidRPr="001E5E1C" w:rsidRDefault="00A47AEC" w:rsidP="001E5E1C">
      <w:pPr>
        <w:numPr>
          <w:ilvl w:val="0"/>
          <w:numId w:val="8"/>
        </w:numPr>
        <w:rPr>
          <w:rFonts w:ascii="Arial" w:eastAsia="Arial" w:hAnsi="Arial" w:cs="Arial"/>
          <w:color w:val="0000FF"/>
          <w:sz w:val="22"/>
          <w:szCs w:val="22"/>
          <w:shd w:val="clear" w:color="auto" w:fill="FFFFFF"/>
        </w:rPr>
      </w:pPr>
      <w:hyperlink r:id="rId197" w:history="1">
        <w:r w:rsidR="001E5E1C" w:rsidRPr="001E5E1C">
          <w:rPr>
            <w:rFonts w:ascii="Arial" w:eastAsia="Arial" w:hAnsi="Arial" w:cs="Arial"/>
            <w:color w:val="0000FF"/>
            <w:sz w:val="22"/>
            <w:szCs w:val="22"/>
            <w:u w:val="single"/>
            <w:shd w:val="clear" w:color="auto" w:fill="FFFFFF"/>
          </w:rPr>
          <w:t>Новости Твери (tver-news.net), Тверь, 5 марта 2022</w:t>
        </w:r>
      </w:hyperlink>
    </w:p>
    <w:p w:rsidR="001E5E1C" w:rsidRPr="001E5E1C" w:rsidRDefault="00A47AEC" w:rsidP="001E5E1C">
      <w:pPr>
        <w:numPr>
          <w:ilvl w:val="0"/>
          <w:numId w:val="8"/>
        </w:numPr>
        <w:rPr>
          <w:rFonts w:ascii="Arial" w:eastAsia="Arial" w:hAnsi="Arial" w:cs="Arial"/>
          <w:color w:val="0000FF"/>
          <w:sz w:val="22"/>
          <w:szCs w:val="22"/>
          <w:shd w:val="clear" w:color="auto" w:fill="FFFFFF"/>
        </w:rPr>
      </w:pPr>
      <w:hyperlink r:id="rId198" w:history="1">
        <w:r w:rsidR="001E5E1C" w:rsidRPr="001E5E1C">
          <w:rPr>
            <w:rFonts w:ascii="Arial" w:eastAsia="Arial" w:hAnsi="Arial" w:cs="Arial"/>
            <w:color w:val="0000FF"/>
            <w:sz w:val="22"/>
            <w:szCs w:val="22"/>
            <w:u w:val="single"/>
            <w:shd w:val="clear" w:color="auto" w:fill="FFFFFF"/>
          </w:rPr>
          <w:t>Новости Твери (tver-news.net), Тверь, 5 марта 2022</w:t>
        </w:r>
      </w:hyperlink>
    </w:p>
    <w:p w:rsidR="001E5E1C" w:rsidRPr="001E5E1C" w:rsidRDefault="00A47AEC" w:rsidP="001E5E1C">
      <w:pPr>
        <w:jc w:val="right"/>
        <w:rPr>
          <w:rFonts w:ascii="Arial" w:eastAsia="Arial" w:hAnsi="Arial" w:cs="Arial"/>
          <w:color w:val="0000FF"/>
          <w:sz w:val="22"/>
          <w:szCs w:val="22"/>
          <w:shd w:val="clear" w:color="auto" w:fill="FFFFFF"/>
        </w:rPr>
      </w:pPr>
      <w:hyperlink w:anchor="tabtxt_1575050_1935311154" w:history="1">
        <w:r w:rsidR="001E5E1C" w:rsidRPr="001E5E1C">
          <w:rPr>
            <w:rFonts w:ascii="Arial" w:eastAsia="Arial" w:hAnsi="Arial" w:cs="Arial"/>
            <w:color w:val="0000FF"/>
            <w:sz w:val="22"/>
            <w:szCs w:val="22"/>
            <w:u w:val="single"/>
            <w:shd w:val="clear" w:color="auto" w:fill="FFFFFF"/>
          </w:rPr>
          <w:t>К заголовкам сообщений</w:t>
        </w:r>
      </w:hyperlink>
    </w:p>
    <w:p w:rsidR="001E5E1C" w:rsidRPr="001E5E1C" w:rsidRDefault="001E5E1C" w:rsidP="001E5E1C">
      <w:pPr>
        <w:rPr>
          <w:rFonts w:ascii="Arial" w:eastAsia="Arial" w:hAnsi="Arial" w:cs="Arial"/>
          <w:b/>
          <w:color w:val="000000"/>
          <w:sz w:val="22"/>
          <w:szCs w:val="22"/>
          <w:shd w:val="clear" w:color="auto" w:fill="FFFFFF"/>
        </w:rPr>
      </w:pPr>
      <w:r w:rsidRPr="001E5E1C">
        <w:rPr>
          <w:rFonts w:ascii="Arial" w:eastAsia="Arial" w:hAnsi="Arial" w:cs="Arial"/>
          <w:b/>
          <w:color w:val="000000"/>
          <w:sz w:val="22"/>
          <w:szCs w:val="22"/>
          <w:shd w:val="clear" w:color="auto" w:fill="FFFFFF"/>
        </w:rPr>
        <w:t>Главный региональный (glavny.tv), Смоленск, 5 марта 2022</w:t>
      </w:r>
    </w:p>
    <w:p w:rsidR="001E5E1C" w:rsidRPr="001E5E1C" w:rsidRDefault="001E5E1C" w:rsidP="001E5E1C">
      <w:pPr>
        <w:jc w:val="both"/>
        <w:outlineLvl w:val="1"/>
        <w:rPr>
          <w:rFonts w:ascii="Arial" w:eastAsia="Arial" w:hAnsi="Arial" w:cs="Arial"/>
          <w:color w:val="000000"/>
          <w:sz w:val="22"/>
          <w:szCs w:val="22"/>
          <w:shd w:val="clear" w:color="auto" w:fill="FFFFFF"/>
        </w:rPr>
      </w:pPr>
      <w:bookmarkStart w:id="29" w:name="ant_1575050_1935028471"/>
      <w:r w:rsidRPr="001E5E1C">
        <w:rPr>
          <w:rFonts w:ascii="Arial" w:eastAsia="Arial" w:hAnsi="Arial" w:cs="Arial"/>
          <w:color w:val="000000"/>
          <w:sz w:val="22"/>
          <w:szCs w:val="22"/>
          <w:shd w:val="clear" w:color="auto" w:fill="FFFFFF"/>
        </w:rPr>
        <w:t>В ТВЕРИ ВПЕРВЫЕ СОСТОИТСЯ КОНЦЕРТ ФЕСТИВАЛЯ "ТРИУМФ ДЖАЗА" ПОД УПРАВЛЕНИЕМ ИГОРЯ БУТМАНА</w:t>
      </w:r>
      <w:bookmarkEnd w:id="29"/>
    </w:p>
    <w:p w:rsidR="001E5E1C" w:rsidRPr="001E5E1C" w:rsidRDefault="001E5E1C" w:rsidP="001E5E1C">
      <w:pPr>
        <w:jc w:val="both"/>
        <w:rPr>
          <w:rFonts w:ascii="Arial" w:eastAsia="Arial" w:hAnsi="Arial" w:cs="Arial"/>
          <w:color w:val="000000"/>
          <w:sz w:val="22"/>
          <w:szCs w:val="22"/>
          <w:shd w:val="clear" w:color="auto" w:fill="FFFFFF"/>
        </w:rPr>
      </w:pPr>
      <w:r w:rsidRPr="001E5E1C">
        <w:rPr>
          <w:rFonts w:ascii="Arial" w:eastAsia="Arial" w:hAnsi="Arial" w:cs="Arial"/>
          <w:color w:val="000000"/>
          <w:sz w:val="22"/>
          <w:szCs w:val="22"/>
          <w:shd w:val="clear" w:color="auto" w:fill="FFFFFF"/>
        </w:rPr>
        <w:t xml:space="preserve">"Для дальнейшего развития сферы культуры в регионе важно разрабатывать и реализовывать комплексные проекты, которые будут интересны молодежи, людям всех возрастов", - считает губернатор </w:t>
      </w:r>
      <w:r w:rsidRPr="001E5E1C">
        <w:rPr>
          <w:rFonts w:ascii="Arial" w:eastAsia="Arial" w:hAnsi="Arial" w:cs="Arial"/>
          <w:color w:val="000000"/>
          <w:sz w:val="22"/>
          <w:szCs w:val="22"/>
          <w:shd w:val="clear" w:color="auto" w:fill="C0C0C0"/>
        </w:rPr>
        <w:t>Игорь Руденя</w:t>
      </w:r>
      <w:r w:rsidRPr="001E5E1C">
        <w:rPr>
          <w:rFonts w:ascii="Arial" w:eastAsia="Arial" w:hAnsi="Arial" w:cs="Arial"/>
          <w:color w:val="000000"/>
          <w:sz w:val="22"/>
          <w:szCs w:val="22"/>
          <w:shd w:val="clear" w:color="auto" w:fill="FFFFFF"/>
        </w:rPr>
        <w:t xml:space="preserve">... </w:t>
      </w:r>
    </w:p>
    <w:p w:rsidR="001E5E1C" w:rsidRPr="001E5E1C" w:rsidRDefault="00A47AEC" w:rsidP="001E5E1C">
      <w:pPr>
        <w:rPr>
          <w:rFonts w:ascii="Arial" w:eastAsia="Arial" w:hAnsi="Arial" w:cs="Arial"/>
          <w:color w:val="0000FF"/>
          <w:sz w:val="22"/>
          <w:szCs w:val="22"/>
          <w:shd w:val="clear" w:color="auto" w:fill="FFFFFF"/>
        </w:rPr>
      </w:pPr>
      <w:hyperlink r:id="rId199" w:history="1">
        <w:r w:rsidR="001E5E1C" w:rsidRPr="001E5E1C">
          <w:rPr>
            <w:rFonts w:ascii="Arial" w:eastAsia="Arial" w:hAnsi="Arial" w:cs="Arial"/>
            <w:color w:val="0000FF"/>
            <w:sz w:val="22"/>
            <w:szCs w:val="22"/>
            <w:u w:val="single"/>
            <w:shd w:val="clear" w:color="auto" w:fill="FFFFFF"/>
          </w:rPr>
          <w:t>https://glavny.tv/last-news/tver/v-tveri-vpervye-sostoitsya-kontsert-festivalya-triumf-dzhaza-pod-upravleniem-igorya-butmana/</w:t>
        </w:r>
      </w:hyperlink>
    </w:p>
    <w:p w:rsidR="001E5E1C" w:rsidRPr="001E5E1C" w:rsidRDefault="001E5E1C" w:rsidP="001E5E1C">
      <w:pPr>
        <w:rPr>
          <w:rFonts w:ascii="Arial" w:eastAsia="Arial" w:hAnsi="Arial" w:cs="Arial"/>
          <w:color w:val="000000"/>
          <w:sz w:val="22"/>
          <w:szCs w:val="22"/>
          <w:u w:val="single"/>
          <w:shd w:val="clear" w:color="auto" w:fill="FFFFFF"/>
        </w:rPr>
      </w:pPr>
      <w:r w:rsidRPr="001E5E1C">
        <w:rPr>
          <w:rFonts w:ascii="Arial" w:eastAsia="Arial" w:hAnsi="Arial" w:cs="Arial"/>
          <w:color w:val="000000"/>
          <w:sz w:val="22"/>
          <w:szCs w:val="22"/>
          <w:u w:val="single"/>
          <w:shd w:val="clear" w:color="auto" w:fill="FFFFFF"/>
        </w:rPr>
        <w:t>Сообщения по событию:</w:t>
      </w:r>
    </w:p>
    <w:p w:rsidR="001E5E1C" w:rsidRPr="001E5E1C" w:rsidRDefault="00A47AEC" w:rsidP="001E5E1C">
      <w:pPr>
        <w:numPr>
          <w:ilvl w:val="0"/>
          <w:numId w:val="10"/>
        </w:numPr>
        <w:rPr>
          <w:rFonts w:ascii="Arial" w:eastAsia="Arial" w:hAnsi="Arial" w:cs="Arial"/>
          <w:color w:val="0000FF"/>
          <w:sz w:val="22"/>
          <w:szCs w:val="22"/>
          <w:shd w:val="clear" w:color="auto" w:fill="FFFFFF"/>
        </w:rPr>
      </w:pPr>
      <w:hyperlink r:id="rId200" w:history="1">
        <w:r w:rsidR="001E5E1C" w:rsidRPr="001E5E1C">
          <w:rPr>
            <w:rFonts w:ascii="Arial" w:eastAsia="Arial" w:hAnsi="Arial" w:cs="Arial"/>
            <w:color w:val="0000FF"/>
            <w:sz w:val="22"/>
            <w:szCs w:val="22"/>
            <w:u w:val="single"/>
            <w:shd w:val="clear" w:color="auto" w:fill="FFFFFF"/>
          </w:rPr>
          <w:t>Тверская жизнь (tverlife.ru), Тверь, 5 марта 2022</w:t>
        </w:r>
      </w:hyperlink>
    </w:p>
    <w:p w:rsidR="001E5E1C" w:rsidRPr="001E5E1C" w:rsidRDefault="00A47AEC" w:rsidP="001E5E1C">
      <w:pPr>
        <w:numPr>
          <w:ilvl w:val="0"/>
          <w:numId w:val="10"/>
        </w:numPr>
        <w:rPr>
          <w:rFonts w:ascii="Arial" w:eastAsia="Arial" w:hAnsi="Arial" w:cs="Arial"/>
          <w:color w:val="0000FF"/>
          <w:sz w:val="22"/>
          <w:szCs w:val="22"/>
          <w:shd w:val="clear" w:color="auto" w:fill="FFFFFF"/>
        </w:rPr>
      </w:pPr>
      <w:hyperlink r:id="rId201" w:history="1">
        <w:r w:rsidR="001E5E1C" w:rsidRPr="001E5E1C">
          <w:rPr>
            <w:rFonts w:ascii="Arial" w:eastAsia="Arial" w:hAnsi="Arial" w:cs="Arial"/>
            <w:color w:val="0000FF"/>
            <w:sz w:val="22"/>
            <w:szCs w:val="22"/>
            <w:u w:val="single"/>
            <w:shd w:val="clear" w:color="auto" w:fill="FFFFFF"/>
          </w:rPr>
          <w:t>Знамя (kuvznama.ru), Кувшиново, 5 марта 2022</w:t>
        </w:r>
      </w:hyperlink>
    </w:p>
    <w:p w:rsidR="001E5E1C" w:rsidRPr="001E5E1C" w:rsidRDefault="00A47AEC" w:rsidP="001E5E1C">
      <w:pPr>
        <w:numPr>
          <w:ilvl w:val="0"/>
          <w:numId w:val="10"/>
        </w:numPr>
        <w:rPr>
          <w:rFonts w:ascii="Arial" w:eastAsia="Arial" w:hAnsi="Arial" w:cs="Arial"/>
          <w:color w:val="0000FF"/>
          <w:sz w:val="22"/>
          <w:szCs w:val="22"/>
          <w:shd w:val="clear" w:color="auto" w:fill="FFFFFF"/>
        </w:rPr>
      </w:pPr>
      <w:hyperlink r:id="rId202" w:history="1">
        <w:r w:rsidR="001E5E1C" w:rsidRPr="001E5E1C">
          <w:rPr>
            <w:rFonts w:ascii="Arial" w:eastAsia="Arial" w:hAnsi="Arial" w:cs="Arial"/>
            <w:color w:val="0000FF"/>
            <w:sz w:val="22"/>
            <w:szCs w:val="22"/>
            <w:u w:val="single"/>
            <w:shd w:val="clear" w:color="auto" w:fill="FFFFFF"/>
          </w:rPr>
          <w:t>Край справедливости (ks-region69.com), Тверь, 5 марта 2022</w:t>
        </w:r>
      </w:hyperlink>
    </w:p>
    <w:p w:rsidR="001E5E1C" w:rsidRPr="001E5E1C" w:rsidRDefault="00A47AEC" w:rsidP="001E5E1C">
      <w:pPr>
        <w:numPr>
          <w:ilvl w:val="0"/>
          <w:numId w:val="10"/>
        </w:numPr>
        <w:rPr>
          <w:rFonts w:ascii="Arial" w:eastAsia="Arial" w:hAnsi="Arial" w:cs="Arial"/>
          <w:color w:val="0000FF"/>
          <w:sz w:val="22"/>
          <w:szCs w:val="22"/>
          <w:shd w:val="clear" w:color="auto" w:fill="FFFFFF"/>
        </w:rPr>
      </w:pPr>
      <w:hyperlink r:id="rId203" w:history="1">
        <w:r w:rsidR="001E5E1C" w:rsidRPr="001E5E1C">
          <w:rPr>
            <w:rFonts w:ascii="Arial" w:eastAsia="Arial" w:hAnsi="Arial" w:cs="Arial"/>
            <w:color w:val="0000FF"/>
            <w:sz w:val="22"/>
            <w:szCs w:val="22"/>
            <w:u w:val="single"/>
            <w:shd w:val="clear" w:color="auto" w:fill="FFFFFF"/>
          </w:rPr>
          <w:t>Сандовские вести (сандовскиевести), п.г.т. Сандово, 5 марта 2022</w:t>
        </w:r>
      </w:hyperlink>
    </w:p>
    <w:p w:rsidR="001E5E1C" w:rsidRPr="001E5E1C" w:rsidRDefault="00A47AEC" w:rsidP="001E5E1C">
      <w:pPr>
        <w:numPr>
          <w:ilvl w:val="0"/>
          <w:numId w:val="10"/>
        </w:numPr>
        <w:rPr>
          <w:rFonts w:ascii="Arial" w:eastAsia="Arial" w:hAnsi="Arial" w:cs="Arial"/>
          <w:color w:val="0000FF"/>
          <w:sz w:val="22"/>
          <w:szCs w:val="22"/>
          <w:shd w:val="clear" w:color="auto" w:fill="FFFFFF"/>
        </w:rPr>
      </w:pPr>
      <w:hyperlink r:id="rId204" w:history="1">
        <w:r w:rsidR="001E5E1C" w:rsidRPr="001E5E1C">
          <w:rPr>
            <w:rFonts w:ascii="Arial" w:eastAsia="Arial" w:hAnsi="Arial" w:cs="Arial"/>
            <w:color w:val="0000FF"/>
            <w:sz w:val="22"/>
            <w:szCs w:val="22"/>
            <w:u w:val="single"/>
            <w:shd w:val="clear" w:color="auto" w:fill="FFFFFF"/>
          </w:rPr>
          <w:t>Зубцовская жизнь (зубцовскаяжизнь), Зубцов, 5 марта 2022</w:t>
        </w:r>
      </w:hyperlink>
    </w:p>
    <w:p w:rsidR="001E5E1C" w:rsidRPr="001E5E1C" w:rsidRDefault="00A47AEC" w:rsidP="001E5E1C">
      <w:pPr>
        <w:numPr>
          <w:ilvl w:val="0"/>
          <w:numId w:val="10"/>
        </w:numPr>
        <w:rPr>
          <w:rFonts w:ascii="Arial" w:eastAsia="Arial" w:hAnsi="Arial" w:cs="Arial"/>
          <w:color w:val="0000FF"/>
          <w:sz w:val="22"/>
          <w:szCs w:val="22"/>
          <w:shd w:val="clear" w:color="auto" w:fill="FFFFFF"/>
        </w:rPr>
      </w:pPr>
      <w:hyperlink r:id="rId205" w:history="1">
        <w:r w:rsidR="001E5E1C" w:rsidRPr="001E5E1C">
          <w:rPr>
            <w:rFonts w:ascii="Arial" w:eastAsia="Arial" w:hAnsi="Arial" w:cs="Arial"/>
            <w:color w:val="0000FF"/>
            <w:sz w:val="22"/>
            <w:szCs w:val="22"/>
            <w:u w:val="single"/>
            <w:shd w:val="clear" w:color="auto" w:fill="FFFFFF"/>
          </w:rPr>
          <w:t>Молоковский край (молоковскийкрай), п. Молоково, 5 марта 2022</w:t>
        </w:r>
      </w:hyperlink>
    </w:p>
    <w:p w:rsidR="001E5E1C" w:rsidRPr="001E5E1C" w:rsidRDefault="00A47AEC" w:rsidP="001E5E1C">
      <w:pPr>
        <w:numPr>
          <w:ilvl w:val="0"/>
          <w:numId w:val="10"/>
        </w:numPr>
        <w:rPr>
          <w:rFonts w:ascii="Arial" w:eastAsia="Arial" w:hAnsi="Arial" w:cs="Arial"/>
          <w:color w:val="0000FF"/>
          <w:sz w:val="22"/>
          <w:szCs w:val="22"/>
          <w:shd w:val="clear" w:color="auto" w:fill="FFFFFF"/>
        </w:rPr>
      </w:pPr>
      <w:hyperlink r:id="rId206" w:history="1">
        <w:r w:rsidR="001E5E1C" w:rsidRPr="001E5E1C">
          <w:rPr>
            <w:rFonts w:ascii="Arial" w:eastAsia="Arial" w:hAnsi="Arial" w:cs="Arial"/>
            <w:color w:val="0000FF"/>
            <w:sz w:val="22"/>
            <w:szCs w:val="22"/>
            <w:u w:val="single"/>
            <w:shd w:val="clear" w:color="auto" w:fill="FFFFFF"/>
          </w:rPr>
          <w:t>Яндекс.Новости (yandex.ru/news), Москва, 5 марта 2022</w:t>
        </w:r>
      </w:hyperlink>
    </w:p>
    <w:p w:rsidR="001E5E1C" w:rsidRPr="001E5E1C" w:rsidRDefault="00A47AEC" w:rsidP="001E5E1C">
      <w:pPr>
        <w:numPr>
          <w:ilvl w:val="0"/>
          <w:numId w:val="10"/>
        </w:numPr>
        <w:rPr>
          <w:rFonts w:ascii="Arial" w:eastAsia="Arial" w:hAnsi="Arial" w:cs="Arial"/>
          <w:color w:val="0000FF"/>
          <w:sz w:val="22"/>
          <w:szCs w:val="22"/>
          <w:shd w:val="clear" w:color="auto" w:fill="FFFFFF"/>
        </w:rPr>
      </w:pPr>
      <w:hyperlink r:id="rId207" w:history="1">
        <w:r w:rsidR="001E5E1C" w:rsidRPr="001E5E1C">
          <w:rPr>
            <w:rFonts w:ascii="Arial" w:eastAsia="Arial" w:hAnsi="Arial" w:cs="Arial"/>
            <w:color w:val="0000FF"/>
            <w:sz w:val="22"/>
            <w:szCs w:val="22"/>
            <w:u w:val="single"/>
            <w:shd w:val="clear" w:color="auto" w:fill="FFFFFF"/>
          </w:rPr>
          <w:t>Новости Твери (tver-news.net), Тверь, 5 марта 2022</w:t>
        </w:r>
      </w:hyperlink>
    </w:p>
    <w:p w:rsidR="001E5E1C" w:rsidRPr="001E5E1C" w:rsidRDefault="00A47AEC" w:rsidP="001E5E1C">
      <w:pPr>
        <w:numPr>
          <w:ilvl w:val="0"/>
          <w:numId w:val="10"/>
        </w:numPr>
        <w:rPr>
          <w:rFonts w:ascii="Arial" w:eastAsia="Arial" w:hAnsi="Arial" w:cs="Arial"/>
          <w:color w:val="0000FF"/>
          <w:sz w:val="22"/>
          <w:szCs w:val="22"/>
          <w:shd w:val="clear" w:color="auto" w:fill="FFFFFF"/>
        </w:rPr>
      </w:pPr>
      <w:hyperlink r:id="rId208" w:history="1">
        <w:r w:rsidR="001E5E1C" w:rsidRPr="001E5E1C">
          <w:rPr>
            <w:rFonts w:ascii="Arial" w:eastAsia="Arial" w:hAnsi="Arial" w:cs="Arial"/>
            <w:color w:val="0000FF"/>
            <w:sz w:val="22"/>
            <w:szCs w:val="22"/>
            <w:u w:val="single"/>
            <w:shd w:val="clear" w:color="auto" w:fill="FFFFFF"/>
          </w:rPr>
          <w:t>Родная земля (r-zemlya.ru), п. Рамешки, 5 марта 2022</w:t>
        </w:r>
      </w:hyperlink>
    </w:p>
    <w:p w:rsidR="001E5E1C" w:rsidRPr="001E5E1C" w:rsidRDefault="00A47AEC" w:rsidP="001E5E1C">
      <w:pPr>
        <w:numPr>
          <w:ilvl w:val="0"/>
          <w:numId w:val="10"/>
        </w:numPr>
        <w:rPr>
          <w:rFonts w:ascii="Arial" w:eastAsia="Arial" w:hAnsi="Arial" w:cs="Arial"/>
          <w:color w:val="0000FF"/>
          <w:sz w:val="22"/>
          <w:szCs w:val="22"/>
          <w:shd w:val="clear" w:color="auto" w:fill="FFFFFF"/>
        </w:rPr>
      </w:pPr>
      <w:hyperlink r:id="rId209" w:history="1">
        <w:r w:rsidR="001E5E1C" w:rsidRPr="001E5E1C">
          <w:rPr>
            <w:rFonts w:ascii="Arial" w:eastAsia="Arial" w:hAnsi="Arial" w:cs="Arial"/>
            <w:color w:val="0000FF"/>
            <w:sz w:val="22"/>
            <w:szCs w:val="22"/>
            <w:u w:val="single"/>
            <w:shd w:val="clear" w:color="auto" w:fill="FFFFFF"/>
          </w:rPr>
          <w:t>Новоторжский вестник (nvestnik.ru), Торжок, 5 марта 2022</w:t>
        </w:r>
      </w:hyperlink>
    </w:p>
    <w:p w:rsidR="001E5E1C" w:rsidRPr="001E5E1C" w:rsidRDefault="00A47AEC" w:rsidP="001E5E1C">
      <w:pPr>
        <w:numPr>
          <w:ilvl w:val="0"/>
          <w:numId w:val="10"/>
        </w:numPr>
        <w:rPr>
          <w:rFonts w:ascii="Arial" w:eastAsia="Arial" w:hAnsi="Arial" w:cs="Arial"/>
          <w:color w:val="0000FF"/>
          <w:sz w:val="22"/>
          <w:szCs w:val="22"/>
          <w:shd w:val="clear" w:color="auto" w:fill="FFFFFF"/>
        </w:rPr>
      </w:pPr>
      <w:hyperlink r:id="rId210" w:history="1">
        <w:r w:rsidR="001E5E1C" w:rsidRPr="001E5E1C">
          <w:rPr>
            <w:rFonts w:ascii="Arial" w:eastAsia="Arial" w:hAnsi="Arial" w:cs="Arial"/>
            <w:color w:val="0000FF"/>
            <w:sz w:val="22"/>
            <w:szCs w:val="22"/>
            <w:u w:val="single"/>
            <w:shd w:val="clear" w:color="auto" w:fill="FFFFFF"/>
          </w:rPr>
          <w:t>Лесной вестник (леснойвестник), с. Лесное (Тверская обл.), 5 марта 2022</w:t>
        </w:r>
      </w:hyperlink>
    </w:p>
    <w:p w:rsidR="001E5E1C" w:rsidRPr="001E5E1C" w:rsidRDefault="00A47AEC" w:rsidP="001E5E1C">
      <w:pPr>
        <w:numPr>
          <w:ilvl w:val="0"/>
          <w:numId w:val="10"/>
        </w:numPr>
        <w:rPr>
          <w:rFonts w:ascii="Arial" w:eastAsia="Arial" w:hAnsi="Arial" w:cs="Arial"/>
          <w:color w:val="0000FF"/>
          <w:sz w:val="22"/>
          <w:szCs w:val="22"/>
          <w:shd w:val="clear" w:color="auto" w:fill="FFFFFF"/>
        </w:rPr>
      </w:pPr>
      <w:hyperlink r:id="rId211" w:history="1">
        <w:r w:rsidR="001E5E1C" w:rsidRPr="001E5E1C">
          <w:rPr>
            <w:rFonts w:ascii="Arial" w:eastAsia="Arial" w:hAnsi="Arial" w:cs="Arial"/>
            <w:color w:val="0000FF"/>
            <w:sz w:val="22"/>
            <w:szCs w:val="22"/>
            <w:u w:val="single"/>
            <w:shd w:val="clear" w:color="auto" w:fill="FFFFFF"/>
          </w:rPr>
          <w:t>Коммунар (коммунар), п. Фирово, 5 марта 2022</w:t>
        </w:r>
      </w:hyperlink>
    </w:p>
    <w:p w:rsidR="001E5E1C" w:rsidRPr="001E5E1C" w:rsidRDefault="00A47AEC" w:rsidP="001E5E1C">
      <w:pPr>
        <w:numPr>
          <w:ilvl w:val="0"/>
          <w:numId w:val="10"/>
        </w:numPr>
        <w:rPr>
          <w:rFonts w:ascii="Arial" w:eastAsia="Arial" w:hAnsi="Arial" w:cs="Arial"/>
          <w:color w:val="0000FF"/>
          <w:sz w:val="22"/>
          <w:szCs w:val="22"/>
          <w:shd w:val="clear" w:color="auto" w:fill="FFFFFF"/>
        </w:rPr>
      </w:pPr>
      <w:hyperlink r:id="rId212" w:history="1">
        <w:r w:rsidR="001E5E1C" w:rsidRPr="001E5E1C">
          <w:rPr>
            <w:rFonts w:ascii="Arial" w:eastAsia="Arial" w:hAnsi="Arial" w:cs="Arial"/>
            <w:color w:val="0000FF"/>
            <w:sz w:val="22"/>
            <w:szCs w:val="22"/>
            <w:u w:val="single"/>
            <w:shd w:val="clear" w:color="auto" w:fill="FFFFFF"/>
          </w:rPr>
          <w:t>Наша жизнь (нашажизнь), Лихославль, 5 марта 2022</w:t>
        </w:r>
      </w:hyperlink>
    </w:p>
    <w:p w:rsidR="001E5E1C" w:rsidRPr="001E5E1C" w:rsidRDefault="00A47AEC" w:rsidP="001E5E1C">
      <w:pPr>
        <w:numPr>
          <w:ilvl w:val="0"/>
          <w:numId w:val="10"/>
        </w:numPr>
        <w:rPr>
          <w:rFonts w:ascii="Arial" w:eastAsia="Arial" w:hAnsi="Arial" w:cs="Arial"/>
          <w:color w:val="0000FF"/>
          <w:sz w:val="22"/>
          <w:szCs w:val="22"/>
          <w:shd w:val="clear" w:color="auto" w:fill="FFFFFF"/>
        </w:rPr>
      </w:pPr>
      <w:hyperlink r:id="rId213" w:history="1">
        <w:r w:rsidR="001E5E1C" w:rsidRPr="001E5E1C">
          <w:rPr>
            <w:rFonts w:ascii="Arial" w:eastAsia="Arial" w:hAnsi="Arial" w:cs="Arial"/>
            <w:color w:val="0000FF"/>
            <w:sz w:val="22"/>
            <w:szCs w:val="22"/>
            <w:u w:val="single"/>
            <w:shd w:val="clear" w:color="auto" w:fill="FFFFFF"/>
          </w:rPr>
          <w:t>Бельская правда (бельскаяправда), Белый, 5 марта 2022</w:t>
        </w:r>
      </w:hyperlink>
    </w:p>
    <w:p w:rsidR="001E5E1C" w:rsidRPr="001E5E1C" w:rsidRDefault="00A47AEC" w:rsidP="001E5E1C">
      <w:pPr>
        <w:numPr>
          <w:ilvl w:val="0"/>
          <w:numId w:val="10"/>
        </w:numPr>
        <w:rPr>
          <w:rFonts w:ascii="Arial" w:eastAsia="Arial" w:hAnsi="Arial" w:cs="Arial"/>
          <w:color w:val="0000FF"/>
          <w:sz w:val="22"/>
          <w:szCs w:val="22"/>
          <w:shd w:val="clear" w:color="auto" w:fill="FFFFFF"/>
        </w:rPr>
      </w:pPr>
      <w:hyperlink r:id="rId214" w:history="1">
        <w:r w:rsidR="001E5E1C" w:rsidRPr="001E5E1C">
          <w:rPr>
            <w:rFonts w:ascii="Arial" w:eastAsia="Arial" w:hAnsi="Arial" w:cs="Arial"/>
            <w:color w:val="0000FF"/>
            <w:sz w:val="22"/>
            <w:szCs w:val="22"/>
            <w:u w:val="single"/>
            <w:shd w:val="clear" w:color="auto" w:fill="FFFFFF"/>
          </w:rPr>
          <w:t>Новая жизнь (новаяжизнь), Бологое, 5 марта 2022</w:t>
        </w:r>
      </w:hyperlink>
    </w:p>
    <w:p w:rsidR="001E5E1C" w:rsidRPr="001E5E1C" w:rsidRDefault="00A47AEC" w:rsidP="001E5E1C">
      <w:pPr>
        <w:numPr>
          <w:ilvl w:val="0"/>
          <w:numId w:val="10"/>
        </w:numPr>
        <w:rPr>
          <w:rFonts w:ascii="Arial" w:eastAsia="Arial" w:hAnsi="Arial" w:cs="Arial"/>
          <w:color w:val="0000FF"/>
          <w:sz w:val="22"/>
          <w:szCs w:val="22"/>
          <w:shd w:val="clear" w:color="auto" w:fill="FFFFFF"/>
        </w:rPr>
      </w:pPr>
      <w:hyperlink r:id="rId215" w:history="1">
        <w:r w:rsidR="001E5E1C" w:rsidRPr="001E5E1C">
          <w:rPr>
            <w:rFonts w:ascii="Arial" w:eastAsia="Arial" w:hAnsi="Arial" w:cs="Arial"/>
            <w:color w:val="0000FF"/>
            <w:sz w:val="22"/>
            <w:szCs w:val="22"/>
            <w:u w:val="single"/>
            <w:shd w:val="clear" w:color="auto" w:fill="FFFFFF"/>
          </w:rPr>
          <w:t>Вышневолоцкая правда (вышневолоцкаяправда), п.г.т. Жарковский, 5 марта 2022</w:t>
        </w:r>
      </w:hyperlink>
    </w:p>
    <w:p w:rsidR="001E5E1C" w:rsidRPr="001E5E1C" w:rsidRDefault="00A47AEC" w:rsidP="001E5E1C">
      <w:pPr>
        <w:numPr>
          <w:ilvl w:val="0"/>
          <w:numId w:val="10"/>
        </w:numPr>
        <w:rPr>
          <w:rFonts w:ascii="Arial" w:eastAsia="Arial" w:hAnsi="Arial" w:cs="Arial"/>
          <w:color w:val="0000FF"/>
          <w:sz w:val="22"/>
          <w:szCs w:val="22"/>
          <w:shd w:val="clear" w:color="auto" w:fill="FFFFFF"/>
        </w:rPr>
      </w:pPr>
      <w:hyperlink r:id="rId216" w:history="1">
        <w:r w:rsidR="001E5E1C" w:rsidRPr="001E5E1C">
          <w:rPr>
            <w:rFonts w:ascii="Arial" w:eastAsia="Arial" w:hAnsi="Arial" w:cs="Arial"/>
            <w:color w:val="0000FF"/>
            <w:sz w:val="22"/>
            <w:szCs w:val="22"/>
            <w:u w:val="single"/>
            <w:shd w:val="clear" w:color="auto" w:fill="FFFFFF"/>
          </w:rPr>
          <w:t>Спировские известия (спировскиеизвестия), п. Спирово, 5 марта 2022</w:t>
        </w:r>
      </w:hyperlink>
    </w:p>
    <w:p w:rsidR="001E5E1C" w:rsidRPr="001E5E1C" w:rsidRDefault="00A47AEC" w:rsidP="001E5E1C">
      <w:pPr>
        <w:numPr>
          <w:ilvl w:val="0"/>
          <w:numId w:val="10"/>
        </w:numPr>
        <w:rPr>
          <w:rFonts w:ascii="Arial" w:eastAsia="Arial" w:hAnsi="Arial" w:cs="Arial"/>
          <w:color w:val="0000FF"/>
          <w:sz w:val="22"/>
          <w:szCs w:val="22"/>
          <w:shd w:val="clear" w:color="auto" w:fill="FFFFFF"/>
        </w:rPr>
      </w:pPr>
      <w:hyperlink r:id="rId217" w:history="1">
        <w:r w:rsidR="001E5E1C" w:rsidRPr="001E5E1C">
          <w:rPr>
            <w:rFonts w:ascii="Arial" w:eastAsia="Arial" w:hAnsi="Arial" w:cs="Arial"/>
            <w:color w:val="0000FF"/>
            <w:sz w:val="22"/>
            <w:szCs w:val="22"/>
            <w:u w:val="single"/>
            <w:shd w:val="clear" w:color="auto" w:fill="FFFFFF"/>
          </w:rPr>
          <w:t>Вперед (вперед), Калязин, 5 марта 2022</w:t>
        </w:r>
      </w:hyperlink>
    </w:p>
    <w:p w:rsidR="001E5E1C" w:rsidRPr="001E5E1C" w:rsidRDefault="00A47AEC" w:rsidP="001E5E1C">
      <w:pPr>
        <w:numPr>
          <w:ilvl w:val="0"/>
          <w:numId w:val="10"/>
        </w:numPr>
        <w:rPr>
          <w:rFonts w:ascii="Arial" w:eastAsia="Arial" w:hAnsi="Arial" w:cs="Arial"/>
          <w:color w:val="0000FF"/>
          <w:sz w:val="22"/>
          <w:szCs w:val="22"/>
          <w:shd w:val="clear" w:color="auto" w:fill="FFFFFF"/>
        </w:rPr>
      </w:pPr>
      <w:hyperlink r:id="rId218" w:history="1">
        <w:r w:rsidR="001E5E1C" w:rsidRPr="001E5E1C">
          <w:rPr>
            <w:rFonts w:ascii="Arial" w:eastAsia="Arial" w:hAnsi="Arial" w:cs="Arial"/>
            <w:color w:val="0000FF"/>
            <w:sz w:val="22"/>
            <w:szCs w:val="22"/>
            <w:u w:val="single"/>
            <w:shd w:val="clear" w:color="auto" w:fill="FFFFFF"/>
          </w:rPr>
          <w:t>Жарковский вестник (жарковскийвестник), п.г.т. Жарковский, 5 марта 2022</w:t>
        </w:r>
      </w:hyperlink>
    </w:p>
    <w:p w:rsidR="001E5E1C" w:rsidRPr="001E5E1C" w:rsidRDefault="00A47AEC" w:rsidP="001E5E1C">
      <w:pPr>
        <w:numPr>
          <w:ilvl w:val="0"/>
          <w:numId w:val="10"/>
        </w:numPr>
        <w:rPr>
          <w:rFonts w:ascii="Arial" w:eastAsia="Arial" w:hAnsi="Arial" w:cs="Arial"/>
          <w:color w:val="0000FF"/>
          <w:sz w:val="22"/>
          <w:szCs w:val="22"/>
          <w:shd w:val="clear" w:color="auto" w:fill="FFFFFF"/>
        </w:rPr>
      </w:pPr>
      <w:hyperlink r:id="rId219" w:history="1">
        <w:r w:rsidR="001E5E1C" w:rsidRPr="001E5E1C">
          <w:rPr>
            <w:rFonts w:ascii="Arial" w:eastAsia="Arial" w:hAnsi="Arial" w:cs="Arial"/>
            <w:color w:val="0000FF"/>
            <w:sz w:val="22"/>
            <w:szCs w:val="22"/>
            <w:u w:val="single"/>
            <w:shd w:val="clear" w:color="auto" w:fill="FFFFFF"/>
          </w:rPr>
          <w:t>Авангард (авангард), Западная Двина, 5 марта 2022</w:t>
        </w:r>
      </w:hyperlink>
    </w:p>
    <w:p w:rsidR="001E5E1C" w:rsidRPr="001E5E1C" w:rsidRDefault="00A47AEC" w:rsidP="001E5E1C">
      <w:pPr>
        <w:numPr>
          <w:ilvl w:val="0"/>
          <w:numId w:val="10"/>
        </w:numPr>
        <w:rPr>
          <w:rFonts w:ascii="Arial" w:eastAsia="Arial" w:hAnsi="Arial" w:cs="Arial"/>
          <w:color w:val="0000FF"/>
          <w:sz w:val="22"/>
          <w:szCs w:val="22"/>
          <w:shd w:val="clear" w:color="auto" w:fill="FFFFFF"/>
        </w:rPr>
      </w:pPr>
      <w:hyperlink r:id="rId220" w:history="1">
        <w:r w:rsidR="001E5E1C" w:rsidRPr="001E5E1C">
          <w:rPr>
            <w:rFonts w:ascii="Arial" w:eastAsia="Arial" w:hAnsi="Arial" w:cs="Arial"/>
            <w:color w:val="0000FF"/>
            <w:sz w:val="22"/>
            <w:szCs w:val="22"/>
            <w:u w:val="single"/>
            <w:shd w:val="clear" w:color="auto" w:fill="FFFFFF"/>
          </w:rPr>
          <w:t>Андреапольские вести (андреапольскиевести), Андреаполь, 5 марта 2022</w:t>
        </w:r>
      </w:hyperlink>
    </w:p>
    <w:p w:rsidR="001E5E1C" w:rsidRPr="001E5E1C" w:rsidRDefault="00A47AEC" w:rsidP="001E5E1C">
      <w:pPr>
        <w:jc w:val="right"/>
        <w:rPr>
          <w:rFonts w:ascii="Arial" w:eastAsia="Arial" w:hAnsi="Arial" w:cs="Arial"/>
          <w:color w:val="0000FF"/>
          <w:sz w:val="22"/>
          <w:szCs w:val="22"/>
          <w:shd w:val="clear" w:color="auto" w:fill="FFFFFF"/>
        </w:rPr>
      </w:pPr>
      <w:hyperlink w:anchor="tabtxt_1575050_1935028471" w:history="1">
        <w:r w:rsidR="001E5E1C" w:rsidRPr="001E5E1C">
          <w:rPr>
            <w:rFonts w:ascii="Arial" w:eastAsia="Arial" w:hAnsi="Arial" w:cs="Arial"/>
            <w:color w:val="0000FF"/>
            <w:sz w:val="22"/>
            <w:szCs w:val="22"/>
            <w:u w:val="single"/>
            <w:shd w:val="clear" w:color="auto" w:fill="FFFFFF"/>
          </w:rPr>
          <w:t>К заголовкам сообщений</w:t>
        </w:r>
      </w:hyperlink>
    </w:p>
    <w:p w:rsidR="001E5E1C" w:rsidRPr="001E5E1C" w:rsidRDefault="001E5E1C" w:rsidP="001E5E1C">
      <w:pPr>
        <w:rPr>
          <w:rFonts w:ascii="Arial" w:eastAsia="Arial" w:hAnsi="Arial" w:cs="Arial"/>
          <w:color w:val="000000"/>
          <w:szCs w:val="24"/>
        </w:rPr>
      </w:pPr>
    </w:p>
    <w:p w:rsidR="00D11964" w:rsidRPr="00A37966" w:rsidRDefault="00D11964" w:rsidP="001E5E1C">
      <w:pPr>
        <w:tabs>
          <w:tab w:val="left" w:pos="142"/>
          <w:tab w:val="left" w:pos="284"/>
        </w:tabs>
        <w:ind w:left="-142" w:right="-1"/>
        <w:rPr>
          <w:rFonts w:ascii="Arial" w:eastAsia="Arial" w:hAnsi="Arial" w:cs="Arial"/>
          <w:color w:val="0000FF"/>
          <w:sz w:val="22"/>
          <w:szCs w:val="22"/>
          <w:shd w:val="clear" w:color="auto" w:fill="FFFFFF"/>
        </w:rPr>
      </w:pPr>
    </w:p>
    <w:sectPr w:rsidR="00D11964" w:rsidRPr="00A37966" w:rsidSect="00F30D1C">
      <w:headerReference w:type="default" r:id="rId221"/>
      <w:footerReference w:type="even" r:id="rId222"/>
      <w:footerReference w:type="default" r:id="rId223"/>
      <w:footerReference w:type="first" r:id="rId224"/>
      <w:type w:val="continuous"/>
      <w:pgSz w:w="11906" w:h="16838" w:code="9"/>
      <w:pgMar w:top="993" w:right="424" w:bottom="709" w:left="993" w:header="357" w:footer="561"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47AEC" w:rsidRDefault="00A47AEC">
      <w:r>
        <w:separator/>
      </w:r>
    </w:p>
  </w:endnote>
  <w:endnote w:type="continuationSeparator" w:id="0">
    <w:p w:rsidR="00A47AEC" w:rsidRDefault="00A47A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Narrow">
    <w:panose1 w:val="020B0606020202030204"/>
    <w:charset w:val="CC"/>
    <w:family w:val="swiss"/>
    <w:pitch w:val="variable"/>
    <w:sig w:usb0="00000287" w:usb1="00000800" w:usb2="00000000" w:usb3="00000000" w:csb0="0000009F" w:csb1="00000000"/>
  </w:font>
  <w:font w:name="Verdana">
    <w:panose1 w:val="020B0604030504040204"/>
    <w:charset w:val="CC"/>
    <w:family w:val="swiss"/>
    <w:pitch w:val="variable"/>
    <w:sig w:usb0="A00006FF" w:usb1="4000205B" w:usb2="00000010" w:usb3="00000000" w:csb0="0000019F" w:csb1="00000000"/>
  </w:font>
  <w:font w:name="Times New Roman,Times,serif">
    <w:altName w:val="Times New Roman"/>
    <w:panose1 w:val="00000000000000000000"/>
    <w:charset w:val="00"/>
    <w:family w:val="auto"/>
    <w:notTrueType/>
    <w:pitch w:val="variable"/>
    <w:sig w:usb0="00000003" w:usb1="00000000" w:usb2="00000000" w:usb3="00000000" w:csb0="00000001" w:csb1="00000000"/>
  </w:font>
  <w:font w:name="Arial CYR">
    <w:panose1 w:val="020B0604020202020204"/>
    <w:charset w:val="CC"/>
    <w:family w:val="swiss"/>
    <w:pitch w:val="variable"/>
    <w:sig w:usb0="E0002AFF" w:usb1="C0007843" w:usb2="00000009" w:usb3="00000000" w:csb0="000001FF" w:csb1="00000000"/>
  </w:font>
  <w:font w:name="Trebuchet MS">
    <w:panose1 w:val="020B0603020202020204"/>
    <w:charset w:val="CC"/>
    <w:family w:val="swiss"/>
    <w:pitch w:val="variable"/>
    <w:sig w:usb0="000006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Georgia">
    <w:panose1 w:val="02040502050405020303"/>
    <w:charset w:val="CC"/>
    <w:family w:val="roman"/>
    <w:pitch w:val="variable"/>
    <w:sig w:usb0="00000287" w:usb1="00000000" w:usb2="00000000" w:usb3="00000000" w:csb0="0000009F" w:csb1="00000000"/>
  </w:font>
  <w:font w:name="AvantGardeGothicCTT">
    <w:altName w:val="Times New Roman"/>
    <w:panose1 w:val="00000000000000000000"/>
    <w:charset w:val="00"/>
    <w:family w:val="auto"/>
    <w:notTrueType/>
    <w:pitch w:val="variable"/>
    <w:sig w:usb0="00000003" w:usb1="00000000" w:usb2="00000000" w:usb3="00000000" w:csb0="00000001"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63EF" w:rsidRPr="000A7F13" w:rsidRDefault="009D63EF">
    <w:pPr>
      <w:pStyle w:val="affa"/>
      <w:framePr w:wrap="around" w:vAnchor="text" w:hAnchor="margin" w:xAlign="right" w:y="1"/>
      <w:rPr>
        <w:rStyle w:val="affc"/>
        <w:rFonts w:ascii="Arial" w:eastAsia="Arial" w:hAnsi="Arial"/>
      </w:rPr>
    </w:pPr>
    <w:r>
      <w:rPr>
        <w:rStyle w:val="affc"/>
      </w:rPr>
      <w:fldChar w:fldCharType="begin"/>
    </w:r>
    <w:r>
      <w:rPr>
        <w:rStyle w:val="affc"/>
      </w:rPr>
      <w:instrText xml:space="preserve">PAGE </w:instrText>
    </w:r>
    <w:r>
      <w:rPr>
        <w:rStyle w:val="affc"/>
      </w:rPr>
      <w:fldChar w:fldCharType="end"/>
    </w:r>
  </w:p>
  <w:p w:rsidR="009D63EF" w:rsidRPr="000A7F13" w:rsidRDefault="009D63EF">
    <w:pPr>
      <w:pStyle w:val="affa"/>
      <w:ind w:right="360"/>
      <w:rPr>
        <w:rFonts w:ascii="Arial" w:eastAsia="Arial" w:hAnsi="Arial"/>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6331830"/>
      <w:docPartObj>
        <w:docPartGallery w:val="Page Numbers (Bottom of Page)"/>
        <w:docPartUnique/>
      </w:docPartObj>
    </w:sdtPr>
    <w:sdtEndPr/>
    <w:sdtContent>
      <w:p w:rsidR="009D63EF" w:rsidRPr="00B15CDA" w:rsidRDefault="009D63EF" w:rsidP="00EB666B">
        <w:pPr>
          <w:pStyle w:val="affa"/>
          <w:jc w:val="right"/>
        </w:pPr>
        <w:r>
          <w:fldChar w:fldCharType="begin"/>
        </w:r>
        <w:r>
          <w:instrText xml:space="preserve"> PAGE   \* MERGEFORMAT </w:instrText>
        </w:r>
        <w:r>
          <w:fldChar w:fldCharType="separate"/>
        </w:r>
        <w:r w:rsidR="00593B46">
          <w:rPr>
            <w:noProof/>
          </w:rPr>
          <w:t>3</w:t>
        </w:r>
        <w:r>
          <w:rPr>
            <w:noProof/>
          </w:rPr>
          <w:fldChar w:fldCharType="end"/>
        </w:r>
      </w:p>
    </w:sdtContent>
  </w:sdt>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63EF" w:rsidRDefault="009D63EF">
    <w:pPr>
      <w:pStyle w:val="affa"/>
      <w:jc w:val="right"/>
    </w:pPr>
  </w:p>
  <w:p w:rsidR="009D63EF" w:rsidRPr="000B1295" w:rsidRDefault="009D63EF">
    <w:pPr>
      <w:pStyle w:val="aff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47AEC" w:rsidRDefault="00A47AEC">
      <w:r>
        <w:separator/>
      </w:r>
    </w:p>
  </w:footnote>
  <w:footnote w:type="continuationSeparator" w:id="0">
    <w:p w:rsidR="00A47AEC" w:rsidRDefault="00A47AE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63EF" w:rsidRDefault="009D63EF" w:rsidP="00DF7F44">
    <w:pPr>
      <w:pStyle w:val="ae"/>
      <w:jc w:val="righ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00000001"/>
    <w:lvl w:ilvl="0" w:tplc="FFFFFFFF">
      <w:start w:val="1"/>
      <w:numFmt w:val="bullet"/>
      <w:lvlText w:val=""/>
      <w:lvlJc w:val="left"/>
      <w:pPr>
        <w:tabs>
          <w:tab w:val="num" w:pos="720"/>
        </w:tabs>
        <w:ind w:left="720" w:hanging="360"/>
      </w:pPr>
      <w:rPr>
        <w:rFonts w:ascii="Symbol" w:hAnsi="Symbol"/>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1" w15:restartNumberingAfterBreak="0">
    <w:nsid w:val="00000002"/>
    <w:multiLevelType w:val="hybridMultilevel"/>
    <w:tmpl w:val="00000002"/>
    <w:lvl w:ilvl="0" w:tplc="FFFFFFFF">
      <w:start w:val="1"/>
      <w:numFmt w:val="bullet"/>
      <w:lvlText w:val=""/>
      <w:lvlJc w:val="left"/>
      <w:pPr>
        <w:tabs>
          <w:tab w:val="num" w:pos="3054"/>
        </w:tabs>
        <w:ind w:left="3054" w:hanging="360"/>
      </w:pPr>
      <w:rPr>
        <w:rFonts w:ascii="Symbol" w:hAnsi="Symbol"/>
      </w:rPr>
    </w:lvl>
    <w:lvl w:ilvl="1" w:tplc="FFFFFFFF">
      <w:start w:val="1"/>
      <w:numFmt w:val="bullet"/>
      <w:lvlText w:val="o"/>
      <w:lvlJc w:val="left"/>
      <w:pPr>
        <w:tabs>
          <w:tab w:val="num" w:pos="3774"/>
        </w:tabs>
        <w:ind w:left="3774" w:hanging="360"/>
      </w:pPr>
      <w:rPr>
        <w:rFonts w:ascii="Courier New" w:hAnsi="Courier New"/>
      </w:rPr>
    </w:lvl>
    <w:lvl w:ilvl="2" w:tplc="FFFFFFFF">
      <w:start w:val="1"/>
      <w:numFmt w:val="bullet"/>
      <w:lvlText w:val=""/>
      <w:lvlJc w:val="left"/>
      <w:pPr>
        <w:tabs>
          <w:tab w:val="num" w:pos="4494"/>
        </w:tabs>
        <w:ind w:left="4494" w:hanging="360"/>
      </w:pPr>
      <w:rPr>
        <w:rFonts w:ascii="Wingdings" w:hAnsi="Wingdings"/>
      </w:rPr>
    </w:lvl>
    <w:lvl w:ilvl="3" w:tplc="FFFFFFFF">
      <w:start w:val="1"/>
      <w:numFmt w:val="bullet"/>
      <w:lvlText w:val=""/>
      <w:lvlJc w:val="left"/>
      <w:pPr>
        <w:tabs>
          <w:tab w:val="num" w:pos="5214"/>
        </w:tabs>
        <w:ind w:left="5214" w:hanging="360"/>
      </w:pPr>
      <w:rPr>
        <w:rFonts w:ascii="Symbol" w:hAnsi="Symbol"/>
      </w:rPr>
    </w:lvl>
    <w:lvl w:ilvl="4" w:tplc="FFFFFFFF">
      <w:start w:val="1"/>
      <w:numFmt w:val="bullet"/>
      <w:lvlText w:val="o"/>
      <w:lvlJc w:val="left"/>
      <w:pPr>
        <w:tabs>
          <w:tab w:val="num" w:pos="5934"/>
        </w:tabs>
        <w:ind w:left="5934" w:hanging="360"/>
      </w:pPr>
      <w:rPr>
        <w:rFonts w:ascii="Courier New" w:hAnsi="Courier New"/>
      </w:rPr>
    </w:lvl>
    <w:lvl w:ilvl="5" w:tplc="FFFFFFFF">
      <w:start w:val="1"/>
      <w:numFmt w:val="bullet"/>
      <w:lvlText w:val=""/>
      <w:lvlJc w:val="left"/>
      <w:pPr>
        <w:tabs>
          <w:tab w:val="num" w:pos="6654"/>
        </w:tabs>
        <w:ind w:left="6654" w:hanging="360"/>
      </w:pPr>
      <w:rPr>
        <w:rFonts w:ascii="Wingdings" w:hAnsi="Wingdings"/>
      </w:rPr>
    </w:lvl>
    <w:lvl w:ilvl="6" w:tplc="FFFFFFFF">
      <w:start w:val="1"/>
      <w:numFmt w:val="bullet"/>
      <w:lvlText w:val=""/>
      <w:lvlJc w:val="left"/>
      <w:pPr>
        <w:tabs>
          <w:tab w:val="num" w:pos="7374"/>
        </w:tabs>
        <w:ind w:left="7374" w:hanging="360"/>
      </w:pPr>
      <w:rPr>
        <w:rFonts w:ascii="Symbol" w:hAnsi="Symbol"/>
      </w:rPr>
    </w:lvl>
    <w:lvl w:ilvl="7" w:tplc="FFFFFFFF">
      <w:start w:val="1"/>
      <w:numFmt w:val="bullet"/>
      <w:lvlText w:val="o"/>
      <w:lvlJc w:val="left"/>
      <w:pPr>
        <w:tabs>
          <w:tab w:val="num" w:pos="8094"/>
        </w:tabs>
        <w:ind w:left="8094" w:hanging="360"/>
      </w:pPr>
      <w:rPr>
        <w:rFonts w:ascii="Courier New" w:hAnsi="Courier New"/>
      </w:rPr>
    </w:lvl>
    <w:lvl w:ilvl="8" w:tplc="FFFFFFFF">
      <w:start w:val="1"/>
      <w:numFmt w:val="bullet"/>
      <w:lvlText w:val=""/>
      <w:lvlJc w:val="left"/>
      <w:pPr>
        <w:tabs>
          <w:tab w:val="num" w:pos="8814"/>
        </w:tabs>
        <w:ind w:left="8814" w:hanging="360"/>
      </w:pPr>
      <w:rPr>
        <w:rFonts w:ascii="Wingdings" w:hAnsi="Wingdings"/>
      </w:rPr>
    </w:lvl>
  </w:abstractNum>
  <w:abstractNum w:abstractNumId="2" w15:restartNumberingAfterBreak="0">
    <w:nsid w:val="00000003"/>
    <w:multiLevelType w:val="hybridMultilevel"/>
    <w:tmpl w:val="00000003"/>
    <w:lvl w:ilvl="0" w:tplc="FFFFFFFF">
      <w:start w:val="1"/>
      <w:numFmt w:val="bullet"/>
      <w:lvlText w:val=""/>
      <w:lvlJc w:val="left"/>
      <w:pPr>
        <w:tabs>
          <w:tab w:val="num" w:pos="720"/>
        </w:tabs>
        <w:ind w:left="720" w:hanging="360"/>
      </w:pPr>
      <w:rPr>
        <w:rFonts w:ascii="Symbol" w:hAnsi="Symbol"/>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3" w15:restartNumberingAfterBreak="0">
    <w:nsid w:val="00000004"/>
    <w:multiLevelType w:val="hybridMultilevel"/>
    <w:tmpl w:val="00000004"/>
    <w:lvl w:ilvl="0" w:tplc="FFFFFFFF">
      <w:start w:val="1"/>
      <w:numFmt w:val="bullet"/>
      <w:lvlText w:val=""/>
      <w:lvlJc w:val="left"/>
      <w:pPr>
        <w:tabs>
          <w:tab w:val="num" w:pos="720"/>
        </w:tabs>
        <w:ind w:left="720" w:hanging="360"/>
      </w:pPr>
      <w:rPr>
        <w:rFonts w:ascii="Symbol" w:hAnsi="Symbol"/>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4" w15:restartNumberingAfterBreak="0">
    <w:nsid w:val="00000005"/>
    <w:multiLevelType w:val="hybridMultilevel"/>
    <w:tmpl w:val="00000005"/>
    <w:lvl w:ilvl="0" w:tplc="FFFFFFFF">
      <w:start w:val="1"/>
      <w:numFmt w:val="bullet"/>
      <w:lvlText w:val=""/>
      <w:lvlJc w:val="left"/>
      <w:pPr>
        <w:tabs>
          <w:tab w:val="num" w:pos="720"/>
        </w:tabs>
        <w:ind w:left="720" w:hanging="360"/>
      </w:pPr>
      <w:rPr>
        <w:rFonts w:ascii="Symbol" w:hAnsi="Symbol"/>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5" w15:restartNumberingAfterBreak="0">
    <w:nsid w:val="00000006"/>
    <w:multiLevelType w:val="hybridMultilevel"/>
    <w:tmpl w:val="00000006"/>
    <w:lvl w:ilvl="0" w:tplc="FFFFFFFF">
      <w:start w:val="1"/>
      <w:numFmt w:val="bullet"/>
      <w:lvlText w:val=""/>
      <w:lvlJc w:val="left"/>
      <w:pPr>
        <w:tabs>
          <w:tab w:val="num" w:pos="720"/>
        </w:tabs>
        <w:ind w:left="720" w:hanging="360"/>
      </w:pPr>
      <w:rPr>
        <w:rFonts w:ascii="Symbol" w:hAnsi="Symbol"/>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6" w15:restartNumberingAfterBreak="0">
    <w:nsid w:val="00000007"/>
    <w:multiLevelType w:val="hybridMultilevel"/>
    <w:tmpl w:val="00000007"/>
    <w:lvl w:ilvl="0" w:tplc="FFFFFFFF">
      <w:start w:val="1"/>
      <w:numFmt w:val="bullet"/>
      <w:lvlText w:val=""/>
      <w:lvlJc w:val="left"/>
      <w:pPr>
        <w:tabs>
          <w:tab w:val="num" w:pos="720"/>
        </w:tabs>
        <w:ind w:left="720" w:hanging="360"/>
      </w:pPr>
      <w:rPr>
        <w:rFonts w:ascii="Symbol" w:hAnsi="Symbol"/>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7" w15:restartNumberingAfterBreak="0">
    <w:nsid w:val="00000008"/>
    <w:multiLevelType w:val="hybridMultilevel"/>
    <w:tmpl w:val="00000008"/>
    <w:lvl w:ilvl="0" w:tplc="D36C59C0">
      <w:start w:val="1"/>
      <w:numFmt w:val="bullet"/>
      <w:lvlText w:val=""/>
      <w:lvlJc w:val="left"/>
      <w:pPr>
        <w:tabs>
          <w:tab w:val="num" w:pos="720"/>
        </w:tabs>
        <w:ind w:left="720" w:hanging="360"/>
      </w:pPr>
      <w:rPr>
        <w:rFonts w:ascii="Symbol" w:hAnsi="Symbol"/>
      </w:rPr>
    </w:lvl>
    <w:lvl w:ilvl="1" w:tplc="707CAC24">
      <w:start w:val="1"/>
      <w:numFmt w:val="bullet"/>
      <w:lvlText w:val="o"/>
      <w:lvlJc w:val="left"/>
      <w:pPr>
        <w:tabs>
          <w:tab w:val="num" w:pos="1440"/>
        </w:tabs>
        <w:ind w:left="1440" w:hanging="360"/>
      </w:pPr>
      <w:rPr>
        <w:rFonts w:ascii="Courier New" w:hAnsi="Courier New"/>
      </w:rPr>
    </w:lvl>
    <w:lvl w:ilvl="2" w:tplc="4D507CFA">
      <w:start w:val="1"/>
      <w:numFmt w:val="bullet"/>
      <w:lvlText w:val=""/>
      <w:lvlJc w:val="left"/>
      <w:pPr>
        <w:tabs>
          <w:tab w:val="num" w:pos="2160"/>
        </w:tabs>
        <w:ind w:left="2160" w:hanging="360"/>
      </w:pPr>
      <w:rPr>
        <w:rFonts w:ascii="Wingdings" w:hAnsi="Wingdings"/>
      </w:rPr>
    </w:lvl>
    <w:lvl w:ilvl="3" w:tplc="FBEAEBE0">
      <w:start w:val="1"/>
      <w:numFmt w:val="bullet"/>
      <w:lvlText w:val=""/>
      <w:lvlJc w:val="left"/>
      <w:pPr>
        <w:tabs>
          <w:tab w:val="num" w:pos="2880"/>
        </w:tabs>
        <w:ind w:left="2880" w:hanging="360"/>
      </w:pPr>
      <w:rPr>
        <w:rFonts w:ascii="Symbol" w:hAnsi="Symbol"/>
      </w:rPr>
    </w:lvl>
    <w:lvl w:ilvl="4" w:tplc="B0DA08A8">
      <w:start w:val="1"/>
      <w:numFmt w:val="bullet"/>
      <w:lvlText w:val="o"/>
      <w:lvlJc w:val="left"/>
      <w:pPr>
        <w:tabs>
          <w:tab w:val="num" w:pos="3600"/>
        </w:tabs>
        <w:ind w:left="3600" w:hanging="360"/>
      </w:pPr>
      <w:rPr>
        <w:rFonts w:ascii="Courier New" w:hAnsi="Courier New"/>
      </w:rPr>
    </w:lvl>
    <w:lvl w:ilvl="5" w:tplc="747644D4">
      <w:start w:val="1"/>
      <w:numFmt w:val="bullet"/>
      <w:lvlText w:val=""/>
      <w:lvlJc w:val="left"/>
      <w:pPr>
        <w:tabs>
          <w:tab w:val="num" w:pos="4320"/>
        </w:tabs>
        <w:ind w:left="4320" w:hanging="360"/>
      </w:pPr>
      <w:rPr>
        <w:rFonts w:ascii="Wingdings" w:hAnsi="Wingdings"/>
      </w:rPr>
    </w:lvl>
    <w:lvl w:ilvl="6" w:tplc="F250A556">
      <w:start w:val="1"/>
      <w:numFmt w:val="bullet"/>
      <w:lvlText w:val=""/>
      <w:lvlJc w:val="left"/>
      <w:pPr>
        <w:tabs>
          <w:tab w:val="num" w:pos="5040"/>
        </w:tabs>
        <w:ind w:left="5040" w:hanging="360"/>
      </w:pPr>
      <w:rPr>
        <w:rFonts w:ascii="Symbol" w:hAnsi="Symbol"/>
      </w:rPr>
    </w:lvl>
    <w:lvl w:ilvl="7" w:tplc="61B6E35C">
      <w:start w:val="1"/>
      <w:numFmt w:val="bullet"/>
      <w:lvlText w:val="o"/>
      <w:lvlJc w:val="left"/>
      <w:pPr>
        <w:tabs>
          <w:tab w:val="num" w:pos="5760"/>
        </w:tabs>
        <w:ind w:left="5760" w:hanging="360"/>
      </w:pPr>
      <w:rPr>
        <w:rFonts w:ascii="Courier New" w:hAnsi="Courier New"/>
      </w:rPr>
    </w:lvl>
    <w:lvl w:ilvl="8" w:tplc="DECA8ADA">
      <w:start w:val="1"/>
      <w:numFmt w:val="bullet"/>
      <w:lvlText w:val=""/>
      <w:lvlJc w:val="left"/>
      <w:pPr>
        <w:tabs>
          <w:tab w:val="num" w:pos="6480"/>
        </w:tabs>
        <w:ind w:left="6480" w:hanging="360"/>
      </w:pPr>
      <w:rPr>
        <w:rFonts w:ascii="Wingdings" w:hAnsi="Wingdings"/>
      </w:rPr>
    </w:lvl>
  </w:abstractNum>
  <w:abstractNum w:abstractNumId="8" w15:restartNumberingAfterBreak="0">
    <w:nsid w:val="00000009"/>
    <w:multiLevelType w:val="hybridMultilevel"/>
    <w:tmpl w:val="00000009"/>
    <w:lvl w:ilvl="0" w:tplc="6908CA40">
      <w:start w:val="1"/>
      <w:numFmt w:val="bullet"/>
      <w:lvlText w:val=""/>
      <w:lvlJc w:val="left"/>
      <w:pPr>
        <w:tabs>
          <w:tab w:val="num" w:pos="720"/>
        </w:tabs>
        <w:ind w:left="720" w:hanging="360"/>
      </w:pPr>
      <w:rPr>
        <w:rFonts w:ascii="Symbol" w:hAnsi="Symbol"/>
      </w:rPr>
    </w:lvl>
    <w:lvl w:ilvl="1" w:tplc="B13E2712">
      <w:start w:val="1"/>
      <w:numFmt w:val="bullet"/>
      <w:lvlText w:val="o"/>
      <w:lvlJc w:val="left"/>
      <w:pPr>
        <w:tabs>
          <w:tab w:val="num" w:pos="1440"/>
        </w:tabs>
        <w:ind w:left="1440" w:hanging="360"/>
      </w:pPr>
      <w:rPr>
        <w:rFonts w:ascii="Courier New" w:hAnsi="Courier New"/>
      </w:rPr>
    </w:lvl>
    <w:lvl w:ilvl="2" w:tplc="5CB85570">
      <w:start w:val="1"/>
      <w:numFmt w:val="bullet"/>
      <w:lvlText w:val=""/>
      <w:lvlJc w:val="left"/>
      <w:pPr>
        <w:tabs>
          <w:tab w:val="num" w:pos="2160"/>
        </w:tabs>
        <w:ind w:left="2160" w:hanging="360"/>
      </w:pPr>
      <w:rPr>
        <w:rFonts w:ascii="Wingdings" w:hAnsi="Wingdings"/>
      </w:rPr>
    </w:lvl>
    <w:lvl w:ilvl="3" w:tplc="0024C8DC">
      <w:start w:val="1"/>
      <w:numFmt w:val="bullet"/>
      <w:lvlText w:val=""/>
      <w:lvlJc w:val="left"/>
      <w:pPr>
        <w:tabs>
          <w:tab w:val="num" w:pos="2880"/>
        </w:tabs>
        <w:ind w:left="2880" w:hanging="360"/>
      </w:pPr>
      <w:rPr>
        <w:rFonts w:ascii="Symbol" w:hAnsi="Symbol"/>
      </w:rPr>
    </w:lvl>
    <w:lvl w:ilvl="4" w:tplc="48381106">
      <w:start w:val="1"/>
      <w:numFmt w:val="bullet"/>
      <w:lvlText w:val="o"/>
      <w:lvlJc w:val="left"/>
      <w:pPr>
        <w:tabs>
          <w:tab w:val="num" w:pos="3600"/>
        </w:tabs>
        <w:ind w:left="3600" w:hanging="360"/>
      </w:pPr>
      <w:rPr>
        <w:rFonts w:ascii="Courier New" w:hAnsi="Courier New"/>
      </w:rPr>
    </w:lvl>
    <w:lvl w:ilvl="5" w:tplc="97E807E2">
      <w:start w:val="1"/>
      <w:numFmt w:val="bullet"/>
      <w:lvlText w:val=""/>
      <w:lvlJc w:val="left"/>
      <w:pPr>
        <w:tabs>
          <w:tab w:val="num" w:pos="4320"/>
        </w:tabs>
        <w:ind w:left="4320" w:hanging="360"/>
      </w:pPr>
      <w:rPr>
        <w:rFonts w:ascii="Wingdings" w:hAnsi="Wingdings"/>
      </w:rPr>
    </w:lvl>
    <w:lvl w:ilvl="6" w:tplc="A3CC62FE">
      <w:start w:val="1"/>
      <w:numFmt w:val="bullet"/>
      <w:lvlText w:val=""/>
      <w:lvlJc w:val="left"/>
      <w:pPr>
        <w:tabs>
          <w:tab w:val="num" w:pos="5040"/>
        </w:tabs>
        <w:ind w:left="5040" w:hanging="360"/>
      </w:pPr>
      <w:rPr>
        <w:rFonts w:ascii="Symbol" w:hAnsi="Symbol"/>
      </w:rPr>
    </w:lvl>
    <w:lvl w:ilvl="7" w:tplc="3EF6BBD2">
      <w:start w:val="1"/>
      <w:numFmt w:val="bullet"/>
      <w:lvlText w:val="o"/>
      <w:lvlJc w:val="left"/>
      <w:pPr>
        <w:tabs>
          <w:tab w:val="num" w:pos="5760"/>
        </w:tabs>
        <w:ind w:left="5760" w:hanging="360"/>
      </w:pPr>
      <w:rPr>
        <w:rFonts w:ascii="Courier New" w:hAnsi="Courier New"/>
      </w:rPr>
    </w:lvl>
    <w:lvl w:ilvl="8" w:tplc="20F0F990">
      <w:start w:val="1"/>
      <w:numFmt w:val="bullet"/>
      <w:lvlText w:val=""/>
      <w:lvlJc w:val="left"/>
      <w:pPr>
        <w:tabs>
          <w:tab w:val="num" w:pos="6480"/>
        </w:tabs>
        <w:ind w:left="6480" w:hanging="360"/>
      </w:pPr>
      <w:rPr>
        <w:rFonts w:ascii="Wingdings" w:hAnsi="Wingdings"/>
      </w:rPr>
    </w:lvl>
  </w:abstractNum>
  <w:abstractNum w:abstractNumId="9" w15:restartNumberingAfterBreak="0">
    <w:nsid w:val="0000000A"/>
    <w:multiLevelType w:val="hybridMultilevel"/>
    <w:tmpl w:val="0000000A"/>
    <w:lvl w:ilvl="0" w:tplc="91921B28">
      <w:start w:val="1"/>
      <w:numFmt w:val="bullet"/>
      <w:lvlText w:val=""/>
      <w:lvlJc w:val="left"/>
      <w:pPr>
        <w:tabs>
          <w:tab w:val="num" w:pos="720"/>
        </w:tabs>
        <w:ind w:left="720" w:hanging="360"/>
      </w:pPr>
      <w:rPr>
        <w:rFonts w:ascii="Symbol" w:hAnsi="Symbol"/>
      </w:rPr>
    </w:lvl>
    <w:lvl w:ilvl="1" w:tplc="29948BDE">
      <w:start w:val="1"/>
      <w:numFmt w:val="bullet"/>
      <w:lvlText w:val="o"/>
      <w:lvlJc w:val="left"/>
      <w:pPr>
        <w:tabs>
          <w:tab w:val="num" w:pos="1440"/>
        </w:tabs>
        <w:ind w:left="1440" w:hanging="360"/>
      </w:pPr>
      <w:rPr>
        <w:rFonts w:ascii="Courier New" w:hAnsi="Courier New"/>
      </w:rPr>
    </w:lvl>
    <w:lvl w:ilvl="2" w:tplc="38C2F1DC">
      <w:start w:val="1"/>
      <w:numFmt w:val="bullet"/>
      <w:lvlText w:val=""/>
      <w:lvlJc w:val="left"/>
      <w:pPr>
        <w:tabs>
          <w:tab w:val="num" w:pos="2160"/>
        </w:tabs>
        <w:ind w:left="2160" w:hanging="360"/>
      </w:pPr>
      <w:rPr>
        <w:rFonts w:ascii="Wingdings" w:hAnsi="Wingdings"/>
      </w:rPr>
    </w:lvl>
    <w:lvl w:ilvl="3" w:tplc="1B76FBEE">
      <w:start w:val="1"/>
      <w:numFmt w:val="bullet"/>
      <w:lvlText w:val=""/>
      <w:lvlJc w:val="left"/>
      <w:pPr>
        <w:tabs>
          <w:tab w:val="num" w:pos="2880"/>
        </w:tabs>
        <w:ind w:left="2880" w:hanging="360"/>
      </w:pPr>
      <w:rPr>
        <w:rFonts w:ascii="Symbol" w:hAnsi="Symbol"/>
      </w:rPr>
    </w:lvl>
    <w:lvl w:ilvl="4" w:tplc="90A804E8">
      <w:start w:val="1"/>
      <w:numFmt w:val="bullet"/>
      <w:lvlText w:val="o"/>
      <w:lvlJc w:val="left"/>
      <w:pPr>
        <w:tabs>
          <w:tab w:val="num" w:pos="3600"/>
        </w:tabs>
        <w:ind w:left="3600" w:hanging="360"/>
      </w:pPr>
      <w:rPr>
        <w:rFonts w:ascii="Courier New" w:hAnsi="Courier New"/>
      </w:rPr>
    </w:lvl>
    <w:lvl w:ilvl="5" w:tplc="98C06700">
      <w:start w:val="1"/>
      <w:numFmt w:val="bullet"/>
      <w:lvlText w:val=""/>
      <w:lvlJc w:val="left"/>
      <w:pPr>
        <w:tabs>
          <w:tab w:val="num" w:pos="4320"/>
        </w:tabs>
        <w:ind w:left="4320" w:hanging="360"/>
      </w:pPr>
      <w:rPr>
        <w:rFonts w:ascii="Wingdings" w:hAnsi="Wingdings"/>
      </w:rPr>
    </w:lvl>
    <w:lvl w:ilvl="6" w:tplc="EEEED21C">
      <w:start w:val="1"/>
      <w:numFmt w:val="bullet"/>
      <w:lvlText w:val=""/>
      <w:lvlJc w:val="left"/>
      <w:pPr>
        <w:tabs>
          <w:tab w:val="num" w:pos="5040"/>
        </w:tabs>
        <w:ind w:left="5040" w:hanging="360"/>
      </w:pPr>
      <w:rPr>
        <w:rFonts w:ascii="Symbol" w:hAnsi="Symbol"/>
      </w:rPr>
    </w:lvl>
    <w:lvl w:ilvl="7" w:tplc="22E892E2">
      <w:start w:val="1"/>
      <w:numFmt w:val="bullet"/>
      <w:lvlText w:val="o"/>
      <w:lvlJc w:val="left"/>
      <w:pPr>
        <w:tabs>
          <w:tab w:val="num" w:pos="5760"/>
        </w:tabs>
        <w:ind w:left="5760" w:hanging="360"/>
      </w:pPr>
      <w:rPr>
        <w:rFonts w:ascii="Courier New" w:hAnsi="Courier New"/>
      </w:rPr>
    </w:lvl>
    <w:lvl w:ilvl="8" w:tplc="6D666464">
      <w:start w:val="1"/>
      <w:numFmt w:val="bullet"/>
      <w:lvlText w:val=""/>
      <w:lvlJc w:val="left"/>
      <w:pPr>
        <w:tabs>
          <w:tab w:val="num" w:pos="6480"/>
        </w:tabs>
        <w:ind w:left="6480" w:hanging="360"/>
      </w:pPr>
      <w:rPr>
        <w:rFonts w:ascii="Wingdings" w:hAnsi="Wingdings"/>
      </w:rPr>
    </w:lvl>
  </w:abstractNum>
  <w:abstractNum w:abstractNumId="10" w15:restartNumberingAfterBreak="0">
    <w:nsid w:val="0000000B"/>
    <w:multiLevelType w:val="hybridMultilevel"/>
    <w:tmpl w:val="0000000B"/>
    <w:lvl w:ilvl="0" w:tplc="8258052E">
      <w:start w:val="1"/>
      <w:numFmt w:val="bullet"/>
      <w:lvlText w:val=""/>
      <w:lvlJc w:val="left"/>
      <w:pPr>
        <w:tabs>
          <w:tab w:val="num" w:pos="720"/>
        </w:tabs>
        <w:ind w:left="720" w:hanging="360"/>
      </w:pPr>
      <w:rPr>
        <w:rFonts w:ascii="Symbol" w:hAnsi="Symbol"/>
      </w:rPr>
    </w:lvl>
    <w:lvl w:ilvl="1" w:tplc="2D7EAE8C">
      <w:start w:val="1"/>
      <w:numFmt w:val="bullet"/>
      <w:lvlText w:val="o"/>
      <w:lvlJc w:val="left"/>
      <w:pPr>
        <w:tabs>
          <w:tab w:val="num" w:pos="1440"/>
        </w:tabs>
        <w:ind w:left="1440" w:hanging="360"/>
      </w:pPr>
      <w:rPr>
        <w:rFonts w:ascii="Courier New" w:hAnsi="Courier New"/>
      </w:rPr>
    </w:lvl>
    <w:lvl w:ilvl="2" w:tplc="AC9A2FD8">
      <w:start w:val="1"/>
      <w:numFmt w:val="bullet"/>
      <w:lvlText w:val=""/>
      <w:lvlJc w:val="left"/>
      <w:pPr>
        <w:tabs>
          <w:tab w:val="num" w:pos="2160"/>
        </w:tabs>
        <w:ind w:left="2160" w:hanging="360"/>
      </w:pPr>
      <w:rPr>
        <w:rFonts w:ascii="Wingdings" w:hAnsi="Wingdings"/>
      </w:rPr>
    </w:lvl>
    <w:lvl w:ilvl="3" w:tplc="B7BAD93A">
      <w:start w:val="1"/>
      <w:numFmt w:val="bullet"/>
      <w:lvlText w:val=""/>
      <w:lvlJc w:val="left"/>
      <w:pPr>
        <w:tabs>
          <w:tab w:val="num" w:pos="2880"/>
        </w:tabs>
        <w:ind w:left="2880" w:hanging="360"/>
      </w:pPr>
      <w:rPr>
        <w:rFonts w:ascii="Symbol" w:hAnsi="Symbol"/>
      </w:rPr>
    </w:lvl>
    <w:lvl w:ilvl="4" w:tplc="FF16A4BE">
      <w:start w:val="1"/>
      <w:numFmt w:val="bullet"/>
      <w:lvlText w:val="o"/>
      <w:lvlJc w:val="left"/>
      <w:pPr>
        <w:tabs>
          <w:tab w:val="num" w:pos="3600"/>
        </w:tabs>
        <w:ind w:left="3600" w:hanging="360"/>
      </w:pPr>
      <w:rPr>
        <w:rFonts w:ascii="Courier New" w:hAnsi="Courier New"/>
      </w:rPr>
    </w:lvl>
    <w:lvl w:ilvl="5" w:tplc="BD3AF61C">
      <w:start w:val="1"/>
      <w:numFmt w:val="bullet"/>
      <w:lvlText w:val=""/>
      <w:lvlJc w:val="left"/>
      <w:pPr>
        <w:tabs>
          <w:tab w:val="num" w:pos="4320"/>
        </w:tabs>
        <w:ind w:left="4320" w:hanging="360"/>
      </w:pPr>
      <w:rPr>
        <w:rFonts w:ascii="Wingdings" w:hAnsi="Wingdings"/>
      </w:rPr>
    </w:lvl>
    <w:lvl w:ilvl="6" w:tplc="4BAC5E1C">
      <w:start w:val="1"/>
      <w:numFmt w:val="bullet"/>
      <w:lvlText w:val=""/>
      <w:lvlJc w:val="left"/>
      <w:pPr>
        <w:tabs>
          <w:tab w:val="num" w:pos="5040"/>
        </w:tabs>
        <w:ind w:left="5040" w:hanging="360"/>
      </w:pPr>
      <w:rPr>
        <w:rFonts w:ascii="Symbol" w:hAnsi="Symbol"/>
      </w:rPr>
    </w:lvl>
    <w:lvl w:ilvl="7" w:tplc="EB968998">
      <w:start w:val="1"/>
      <w:numFmt w:val="bullet"/>
      <w:lvlText w:val="o"/>
      <w:lvlJc w:val="left"/>
      <w:pPr>
        <w:tabs>
          <w:tab w:val="num" w:pos="5760"/>
        </w:tabs>
        <w:ind w:left="5760" w:hanging="360"/>
      </w:pPr>
      <w:rPr>
        <w:rFonts w:ascii="Courier New" w:hAnsi="Courier New"/>
      </w:rPr>
    </w:lvl>
    <w:lvl w:ilvl="8" w:tplc="31F62A06">
      <w:start w:val="1"/>
      <w:numFmt w:val="bullet"/>
      <w:lvlText w:val=""/>
      <w:lvlJc w:val="left"/>
      <w:pPr>
        <w:tabs>
          <w:tab w:val="num" w:pos="6480"/>
        </w:tabs>
        <w:ind w:left="6480" w:hanging="360"/>
      </w:pPr>
      <w:rPr>
        <w:rFonts w:ascii="Wingdings" w:hAnsi="Wingdings"/>
      </w:rPr>
    </w:lvl>
  </w:abstractNum>
  <w:abstractNum w:abstractNumId="11" w15:restartNumberingAfterBreak="0">
    <w:nsid w:val="0000000C"/>
    <w:multiLevelType w:val="hybridMultilevel"/>
    <w:tmpl w:val="0000000C"/>
    <w:lvl w:ilvl="0" w:tplc="E1D67974">
      <w:start w:val="1"/>
      <w:numFmt w:val="bullet"/>
      <w:lvlText w:val=""/>
      <w:lvlJc w:val="left"/>
      <w:pPr>
        <w:tabs>
          <w:tab w:val="num" w:pos="720"/>
        </w:tabs>
        <w:ind w:left="720" w:hanging="360"/>
      </w:pPr>
      <w:rPr>
        <w:rFonts w:ascii="Symbol" w:hAnsi="Symbol"/>
      </w:rPr>
    </w:lvl>
    <w:lvl w:ilvl="1" w:tplc="F642F82E">
      <w:start w:val="1"/>
      <w:numFmt w:val="bullet"/>
      <w:lvlText w:val="o"/>
      <w:lvlJc w:val="left"/>
      <w:pPr>
        <w:tabs>
          <w:tab w:val="num" w:pos="1440"/>
        </w:tabs>
        <w:ind w:left="1440" w:hanging="360"/>
      </w:pPr>
      <w:rPr>
        <w:rFonts w:ascii="Courier New" w:hAnsi="Courier New"/>
      </w:rPr>
    </w:lvl>
    <w:lvl w:ilvl="2" w:tplc="9E5E0C4A">
      <w:start w:val="1"/>
      <w:numFmt w:val="bullet"/>
      <w:lvlText w:val=""/>
      <w:lvlJc w:val="left"/>
      <w:pPr>
        <w:tabs>
          <w:tab w:val="num" w:pos="2160"/>
        </w:tabs>
        <w:ind w:left="2160" w:hanging="360"/>
      </w:pPr>
      <w:rPr>
        <w:rFonts w:ascii="Wingdings" w:hAnsi="Wingdings"/>
      </w:rPr>
    </w:lvl>
    <w:lvl w:ilvl="3" w:tplc="E72068EA">
      <w:start w:val="1"/>
      <w:numFmt w:val="bullet"/>
      <w:lvlText w:val=""/>
      <w:lvlJc w:val="left"/>
      <w:pPr>
        <w:tabs>
          <w:tab w:val="num" w:pos="2880"/>
        </w:tabs>
        <w:ind w:left="2880" w:hanging="360"/>
      </w:pPr>
      <w:rPr>
        <w:rFonts w:ascii="Symbol" w:hAnsi="Symbol"/>
      </w:rPr>
    </w:lvl>
    <w:lvl w:ilvl="4" w:tplc="78C6CBB2">
      <w:start w:val="1"/>
      <w:numFmt w:val="bullet"/>
      <w:lvlText w:val="o"/>
      <w:lvlJc w:val="left"/>
      <w:pPr>
        <w:tabs>
          <w:tab w:val="num" w:pos="3600"/>
        </w:tabs>
        <w:ind w:left="3600" w:hanging="360"/>
      </w:pPr>
      <w:rPr>
        <w:rFonts w:ascii="Courier New" w:hAnsi="Courier New"/>
      </w:rPr>
    </w:lvl>
    <w:lvl w:ilvl="5" w:tplc="102A852A">
      <w:start w:val="1"/>
      <w:numFmt w:val="bullet"/>
      <w:lvlText w:val=""/>
      <w:lvlJc w:val="left"/>
      <w:pPr>
        <w:tabs>
          <w:tab w:val="num" w:pos="4320"/>
        </w:tabs>
        <w:ind w:left="4320" w:hanging="360"/>
      </w:pPr>
      <w:rPr>
        <w:rFonts w:ascii="Wingdings" w:hAnsi="Wingdings"/>
      </w:rPr>
    </w:lvl>
    <w:lvl w:ilvl="6" w:tplc="17FEA8C6">
      <w:start w:val="1"/>
      <w:numFmt w:val="bullet"/>
      <w:lvlText w:val=""/>
      <w:lvlJc w:val="left"/>
      <w:pPr>
        <w:tabs>
          <w:tab w:val="num" w:pos="5040"/>
        </w:tabs>
        <w:ind w:left="5040" w:hanging="360"/>
      </w:pPr>
      <w:rPr>
        <w:rFonts w:ascii="Symbol" w:hAnsi="Symbol"/>
      </w:rPr>
    </w:lvl>
    <w:lvl w:ilvl="7" w:tplc="2F16B512">
      <w:start w:val="1"/>
      <w:numFmt w:val="bullet"/>
      <w:lvlText w:val="o"/>
      <w:lvlJc w:val="left"/>
      <w:pPr>
        <w:tabs>
          <w:tab w:val="num" w:pos="5760"/>
        </w:tabs>
        <w:ind w:left="5760" w:hanging="360"/>
      </w:pPr>
      <w:rPr>
        <w:rFonts w:ascii="Courier New" w:hAnsi="Courier New"/>
      </w:rPr>
    </w:lvl>
    <w:lvl w:ilvl="8" w:tplc="E89C443A">
      <w:start w:val="1"/>
      <w:numFmt w:val="bullet"/>
      <w:lvlText w:val=""/>
      <w:lvlJc w:val="left"/>
      <w:pPr>
        <w:tabs>
          <w:tab w:val="num" w:pos="6480"/>
        </w:tabs>
        <w:ind w:left="6480" w:hanging="360"/>
      </w:pPr>
      <w:rPr>
        <w:rFonts w:ascii="Wingdings" w:hAnsi="Wingdings"/>
      </w:rPr>
    </w:lvl>
  </w:abstractNum>
  <w:abstractNum w:abstractNumId="12" w15:restartNumberingAfterBreak="0">
    <w:nsid w:val="0000000D"/>
    <w:multiLevelType w:val="hybridMultilevel"/>
    <w:tmpl w:val="0000000D"/>
    <w:lvl w:ilvl="0" w:tplc="C82CB882">
      <w:start w:val="1"/>
      <w:numFmt w:val="bullet"/>
      <w:lvlText w:val=""/>
      <w:lvlJc w:val="left"/>
      <w:pPr>
        <w:tabs>
          <w:tab w:val="num" w:pos="720"/>
        </w:tabs>
        <w:ind w:left="720" w:hanging="360"/>
      </w:pPr>
      <w:rPr>
        <w:rFonts w:ascii="Symbol" w:hAnsi="Symbol"/>
      </w:rPr>
    </w:lvl>
    <w:lvl w:ilvl="1" w:tplc="00285384">
      <w:start w:val="1"/>
      <w:numFmt w:val="bullet"/>
      <w:lvlText w:val="o"/>
      <w:lvlJc w:val="left"/>
      <w:pPr>
        <w:tabs>
          <w:tab w:val="num" w:pos="1440"/>
        </w:tabs>
        <w:ind w:left="1440" w:hanging="360"/>
      </w:pPr>
      <w:rPr>
        <w:rFonts w:ascii="Courier New" w:hAnsi="Courier New"/>
      </w:rPr>
    </w:lvl>
    <w:lvl w:ilvl="2" w:tplc="4DAACC84">
      <w:start w:val="1"/>
      <w:numFmt w:val="bullet"/>
      <w:lvlText w:val=""/>
      <w:lvlJc w:val="left"/>
      <w:pPr>
        <w:tabs>
          <w:tab w:val="num" w:pos="2160"/>
        </w:tabs>
        <w:ind w:left="2160" w:hanging="360"/>
      </w:pPr>
      <w:rPr>
        <w:rFonts w:ascii="Wingdings" w:hAnsi="Wingdings"/>
      </w:rPr>
    </w:lvl>
    <w:lvl w:ilvl="3" w:tplc="5E5A395E">
      <w:start w:val="1"/>
      <w:numFmt w:val="bullet"/>
      <w:lvlText w:val=""/>
      <w:lvlJc w:val="left"/>
      <w:pPr>
        <w:tabs>
          <w:tab w:val="num" w:pos="2880"/>
        </w:tabs>
        <w:ind w:left="2880" w:hanging="360"/>
      </w:pPr>
      <w:rPr>
        <w:rFonts w:ascii="Symbol" w:hAnsi="Symbol"/>
      </w:rPr>
    </w:lvl>
    <w:lvl w:ilvl="4" w:tplc="2AA0C128">
      <w:start w:val="1"/>
      <w:numFmt w:val="bullet"/>
      <w:lvlText w:val="o"/>
      <w:lvlJc w:val="left"/>
      <w:pPr>
        <w:tabs>
          <w:tab w:val="num" w:pos="3600"/>
        </w:tabs>
        <w:ind w:left="3600" w:hanging="360"/>
      </w:pPr>
      <w:rPr>
        <w:rFonts w:ascii="Courier New" w:hAnsi="Courier New"/>
      </w:rPr>
    </w:lvl>
    <w:lvl w:ilvl="5" w:tplc="C218BA24">
      <w:start w:val="1"/>
      <w:numFmt w:val="bullet"/>
      <w:lvlText w:val=""/>
      <w:lvlJc w:val="left"/>
      <w:pPr>
        <w:tabs>
          <w:tab w:val="num" w:pos="4320"/>
        </w:tabs>
        <w:ind w:left="4320" w:hanging="360"/>
      </w:pPr>
      <w:rPr>
        <w:rFonts w:ascii="Wingdings" w:hAnsi="Wingdings"/>
      </w:rPr>
    </w:lvl>
    <w:lvl w:ilvl="6" w:tplc="A8C4F530">
      <w:start w:val="1"/>
      <w:numFmt w:val="bullet"/>
      <w:lvlText w:val=""/>
      <w:lvlJc w:val="left"/>
      <w:pPr>
        <w:tabs>
          <w:tab w:val="num" w:pos="5040"/>
        </w:tabs>
        <w:ind w:left="5040" w:hanging="360"/>
      </w:pPr>
      <w:rPr>
        <w:rFonts w:ascii="Symbol" w:hAnsi="Symbol"/>
      </w:rPr>
    </w:lvl>
    <w:lvl w:ilvl="7" w:tplc="BE241B38">
      <w:start w:val="1"/>
      <w:numFmt w:val="bullet"/>
      <w:lvlText w:val="o"/>
      <w:lvlJc w:val="left"/>
      <w:pPr>
        <w:tabs>
          <w:tab w:val="num" w:pos="5760"/>
        </w:tabs>
        <w:ind w:left="5760" w:hanging="360"/>
      </w:pPr>
      <w:rPr>
        <w:rFonts w:ascii="Courier New" w:hAnsi="Courier New"/>
      </w:rPr>
    </w:lvl>
    <w:lvl w:ilvl="8" w:tplc="AD7E687C">
      <w:start w:val="1"/>
      <w:numFmt w:val="bullet"/>
      <w:lvlText w:val=""/>
      <w:lvlJc w:val="left"/>
      <w:pPr>
        <w:tabs>
          <w:tab w:val="num" w:pos="6480"/>
        </w:tabs>
        <w:ind w:left="6480" w:hanging="360"/>
      </w:pPr>
      <w:rPr>
        <w:rFonts w:ascii="Wingdings" w:hAnsi="Wingdings"/>
      </w:rPr>
    </w:lvl>
  </w:abstractNum>
  <w:abstractNum w:abstractNumId="13" w15:restartNumberingAfterBreak="0">
    <w:nsid w:val="0000000E"/>
    <w:multiLevelType w:val="hybridMultilevel"/>
    <w:tmpl w:val="0000000E"/>
    <w:lvl w:ilvl="0" w:tplc="65A61B10">
      <w:start w:val="1"/>
      <w:numFmt w:val="bullet"/>
      <w:lvlText w:val=""/>
      <w:lvlJc w:val="left"/>
      <w:pPr>
        <w:tabs>
          <w:tab w:val="num" w:pos="720"/>
        </w:tabs>
        <w:ind w:left="720" w:hanging="360"/>
      </w:pPr>
      <w:rPr>
        <w:rFonts w:ascii="Symbol" w:hAnsi="Symbol"/>
      </w:rPr>
    </w:lvl>
    <w:lvl w:ilvl="1" w:tplc="9A509572">
      <w:start w:val="1"/>
      <w:numFmt w:val="bullet"/>
      <w:lvlText w:val="o"/>
      <w:lvlJc w:val="left"/>
      <w:pPr>
        <w:tabs>
          <w:tab w:val="num" w:pos="1440"/>
        </w:tabs>
        <w:ind w:left="1440" w:hanging="360"/>
      </w:pPr>
      <w:rPr>
        <w:rFonts w:ascii="Courier New" w:hAnsi="Courier New"/>
      </w:rPr>
    </w:lvl>
    <w:lvl w:ilvl="2" w:tplc="DD8AAEEC">
      <w:start w:val="1"/>
      <w:numFmt w:val="bullet"/>
      <w:lvlText w:val=""/>
      <w:lvlJc w:val="left"/>
      <w:pPr>
        <w:tabs>
          <w:tab w:val="num" w:pos="2160"/>
        </w:tabs>
        <w:ind w:left="2160" w:hanging="360"/>
      </w:pPr>
      <w:rPr>
        <w:rFonts w:ascii="Wingdings" w:hAnsi="Wingdings"/>
      </w:rPr>
    </w:lvl>
    <w:lvl w:ilvl="3" w:tplc="3AB23BDC">
      <w:start w:val="1"/>
      <w:numFmt w:val="bullet"/>
      <w:lvlText w:val=""/>
      <w:lvlJc w:val="left"/>
      <w:pPr>
        <w:tabs>
          <w:tab w:val="num" w:pos="2880"/>
        </w:tabs>
        <w:ind w:left="2880" w:hanging="360"/>
      </w:pPr>
      <w:rPr>
        <w:rFonts w:ascii="Symbol" w:hAnsi="Symbol"/>
      </w:rPr>
    </w:lvl>
    <w:lvl w:ilvl="4" w:tplc="D9402E66">
      <w:start w:val="1"/>
      <w:numFmt w:val="bullet"/>
      <w:lvlText w:val="o"/>
      <w:lvlJc w:val="left"/>
      <w:pPr>
        <w:tabs>
          <w:tab w:val="num" w:pos="3600"/>
        </w:tabs>
        <w:ind w:left="3600" w:hanging="360"/>
      </w:pPr>
      <w:rPr>
        <w:rFonts w:ascii="Courier New" w:hAnsi="Courier New"/>
      </w:rPr>
    </w:lvl>
    <w:lvl w:ilvl="5" w:tplc="82FC5D74">
      <w:start w:val="1"/>
      <w:numFmt w:val="bullet"/>
      <w:lvlText w:val=""/>
      <w:lvlJc w:val="left"/>
      <w:pPr>
        <w:tabs>
          <w:tab w:val="num" w:pos="4320"/>
        </w:tabs>
        <w:ind w:left="4320" w:hanging="360"/>
      </w:pPr>
      <w:rPr>
        <w:rFonts w:ascii="Wingdings" w:hAnsi="Wingdings"/>
      </w:rPr>
    </w:lvl>
    <w:lvl w:ilvl="6" w:tplc="C5829CF4">
      <w:start w:val="1"/>
      <w:numFmt w:val="bullet"/>
      <w:lvlText w:val=""/>
      <w:lvlJc w:val="left"/>
      <w:pPr>
        <w:tabs>
          <w:tab w:val="num" w:pos="5040"/>
        </w:tabs>
        <w:ind w:left="5040" w:hanging="360"/>
      </w:pPr>
      <w:rPr>
        <w:rFonts w:ascii="Symbol" w:hAnsi="Symbol"/>
      </w:rPr>
    </w:lvl>
    <w:lvl w:ilvl="7" w:tplc="B7CED418">
      <w:start w:val="1"/>
      <w:numFmt w:val="bullet"/>
      <w:lvlText w:val="o"/>
      <w:lvlJc w:val="left"/>
      <w:pPr>
        <w:tabs>
          <w:tab w:val="num" w:pos="5760"/>
        </w:tabs>
        <w:ind w:left="5760" w:hanging="360"/>
      </w:pPr>
      <w:rPr>
        <w:rFonts w:ascii="Courier New" w:hAnsi="Courier New"/>
      </w:rPr>
    </w:lvl>
    <w:lvl w:ilvl="8" w:tplc="5B72AD76">
      <w:start w:val="1"/>
      <w:numFmt w:val="bullet"/>
      <w:lvlText w:val=""/>
      <w:lvlJc w:val="left"/>
      <w:pPr>
        <w:tabs>
          <w:tab w:val="num" w:pos="6480"/>
        </w:tabs>
        <w:ind w:left="6480" w:hanging="360"/>
      </w:pPr>
      <w:rPr>
        <w:rFonts w:ascii="Wingdings" w:hAnsi="Wingdings"/>
      </w:rPr>
    </w:lvl>
  </w:abstractNum>
  <w:abstractNum w:abstractNumId="14" w15:restartNumberingAfterBreak="0">
    <w:nsid w:val="0000000F"/>
    <w:multiLevelType w:val="hybridMultilevel"/>
    <w:tmpl w:val="0000000F"/>
    <w:lvl w:ilvl="0" w:tplc="C90E993E">
      <w:start w:val="1"/>
      <w:numFmt w:val="bullet"/>
      <w:lvlText w:val=""/>
      <w:lvlJc w:val="left"/>
      <w:pPr>
        <w:tabs>
          <w:tab w:val="num" w:pos="720"/>
        </w:tabs>
        <w:ind w:left="720" w:hanging="360"/>
      </w:pPr>
      <w:rPr>
        <w:rFonts w:ascii="Symbol" w:hAnsi="Symbol"/>
      </w:rPr>
    </w:lvl>
    <w:lvl w:ilvl="1" w:tplc="44DAC38A">
      <w:start w:val="1"/>
      <w:numFmt w:val="bullet"/>
      <w:lvlText w:val="o"/>
      <w:lvlJc w:val="left"/>
      <w:pPr>
        <w:tabs>
          <w:tab w:val="num" w:pos="1440"/>
        </w:tabs>
        <w:ind w:left="1440" w:hanging="360"/>
      </w:pPr>
      <w:rPr>
        <w:rFonts w:ascii="Courier New" w:hAnsi="Courier New"/>
      </w:rPr>
    </w:lvl>
    <w:lvl w:ilvl="2" w:tplc="15D4B1DE">
      <w:start w:val="1"/>
      <w:numFmt w:val="bullet"/>
      <w:lvlText w:val=""/>
      <w:lvlJc w:val="left"/>
      <w:pPr>
        <w:tabs>
          <w:tab w:val="num" w:pos="2160"/>
        </w:tabs>
        <w:ind w:left="2160" w:hanging="360"/>
      </w:pPr>
      <w:rPr>
        <w:rFonts w:ascii="Wingdings" w:hAnsi="Wingdings"/>
      </w:rPr>
    </w:lvl>
    <w:lvl w:ilvl="3" w:tplc="396E8E26">
      <w:start w:val="1"/>
      <w:numFmt w:val="bullet"/>
      <w:lvlText w:val=""/>
      <w:lvlJc w:val="left"/>
      <w:pPr>
        <w:tabs>
          <w:tab w:val="num" w:pos="2880"/>
        </w:tabs>
        <w:ind w:left="2880" w:hanging="360"/>
      </w:pPr>
      <w:rPr>
        <w:rFonts w:ascii="Symbol" w:hAnsi="Symbol"/>
      </w:rPr>
    </w:lvl>
    <w:lvl w:ilvl="4" w:tplc="F2F2C01A">
      <w:start w:val="1"/>
      <w:numFmt w:val="bullet"/>
      <w:lvlText w:val="o"/>
      <w:lvlJc w:val="left"/>
      <w:pPr>
        <w:tabs>
          <w:tab w:val="num" w:pos="3600"/>
        </w:tabs>
        <w:ind w:left="3600" w:hanging="360"/>
      </w:pPr>
      <w:rPr>
        <w:rFonts w:ascii="Courier New" w:hAnsi="Courier New"/>
      </w:rPr>
    </w:lvl>
    <w:lvl w:ilvl="5" w:tplc="2102C27E">
      <w:start w:val="1"/>
      <w:numFmt w:val="bullet"/>
      <w:lvlText w:val=""/>
      <w:lvlJc w:val="left"/>
      <w:pPr>
        <w:tabs>
          <w:tab w:val="num" w:pos="4320"/>
        </w:tabs>
        <w:ind w:left="4320" w:hanging="360"/>
      </w:pPr>
      <w:rPr>
        <w:rFonts w:ascii="Wingdings" w:hAnsi="Wingdings"/>
      </w:rPr>
    </w:lvl>
    <w:lvl w:ilvl="6" w:tplc="F4BEA72E">
      <w:start w:val="1"/>
      <w:numFmt w:val="bullet"/>
      <w:lvlText w:val=""/>
      <w:lvlJc w:val="left"/>
      <w:pPr>
        <w:tabs>
          <w:tab w:val="num" w:pos="5040"/>
        </w:tabs>
        <w:ind w:left="5040" w:hanging="360"/>
      </w:pPr>
      <w:rPr>
        <w:rFonts w:ascii="Symbol" w:hAnsi="Symbol"/>
      </w:rPr>
    </w:lvl>
    <w:lvl w:ilvl="7" w:tplc="12A0CF6A">
      <w:start w:val="1"/>
      <w:numFmt w:val="bullet"/>
      <w:lvlText w:val="o"/>
      <w:lvlJc w:val="left"/>
      <w:pPr>
        <w:tabs>
          <w:tab w:val="num" w:pos="5760"/>
        </w:tabs>
        <w:ind w:left="5760" w:hanging="360"/>
      </w:pPr>
      <w:rPr>
        <w:rFonts w:ascii="Courier New" w:hAnsi="Courier New"/>
      </w:rPr>
    </w:lvl>
    <w:lvl w:ilvl="8" w:tplc="CA34AEFE">
      <w:start w:val="1"/>
      <w:numFmt w:val="bullet"/>
      <w:lvlText w:val=""/>
      <w:lvlJc w:val="left"/>
      <w:pPr>
        <w:tabs>
          <w:tab w:val="num" w:pos="6480"/>
        </w:tabs>
        <w:ind w:left="6480" w:hanging="360"/>
      </w:pPr>
      <w:rPr>
        <w:rFonts w:ascii="Wingdings" w:hAnsi="Wingdings"/>
      </w:rPr>
    </w:lvl>
  </w:abstractNum>
  <w:abstractNum w:abstractNumId="15" w15:restartNumberingAfterBreak="0">
    <w:nsid w:val="00000010"/>
    <w:multiLevelType w:val="hybridMultilevel"/>
    <w:tmpl w:val="00000010"/>
    <w:lvl w:ilvl="0" w:tplc="EAC2C124">
      <w:start w:val="1"/>
      <w:numFmt w:val="bullet"/>
      <w:lvlText w:val=""/>
      <w:lvlJc w:val="left"/>
      <w:pPr>
        <w:tabs>
          <w:tab w:val="num" w:pos="720"/>
        </w:tabs>
        <w:ind w:left="720" w:hanging="360"/>
      </w:pPr>
      <w:rPr>
        <w:rFonts w:ascii="Symbol" w:hAnsi="Symbol"/>
      </w:rPr>
    </w:lvl>
    <w:lvl w:ilvl="1" w:tplc="28AE0172">
      <w:start w:val="1"/>
      <w:numFmt w:val="bullet"/>
      <w:lvlText w:val="o"/>
      <w:lvlJc w:val="left"/>
      <w:pPr>
        <w:tabs>
          <w:tab w:val="num" w:pos="1440"/>
        </w:tabs>
        <w:ind w:left="1440" w:hanging="360"/>
      </w:pPr>
      <w:rPr>
        <w:rFonts w:ascii="Courier New" w:hAnsi="Courier New"/>
      </w:rPr>
    </w:lvl>
    <w:lvl w:ilvl="2" w:tplc="F132B400">
      <w:start w:val="1"/>
      <w:numFmt w:val="bullet"/>
      <w:lvlText w:val=""/>
      <w:lvlJc w:val="left"/>
      <w:pPr>
        <w:tabs>
          <w:tab w:val="num" w:pos="2160"/>
        </w:tabs>
        <w:ind w:left="2160" w:hanging="360"/>
      </w:pPr>
      <w:rPr>
        <w:rFonts w:ascii="Wingdings" w:hAnsi="Wingdings"/>
      </w:rPr>
    </w:lvl>
    <w:lvl w:ilvl="3" w:tplc="14A45EEE">
      <w:start w:val="1"/>
      <w:numFmt w:val="bullet"/>
      <w:lvlText w:val=""/>
      <w:lvlJc w:val="left"/>
      <w:pPr>
        <w:tabs>
          <w:tab w:val="num" w:pos="2880"/>
        </w:tabs>
        <w:ind w:left="2880" w:hanging="360"/>
      </w:pPr>
      <w:rPr>
        <w:rFonts w:ascii="Symbol" w:hAnsi="Symbol"/>
      </w:rPr>
    </w:lvl>
    <w:lvl w:ilvl="4" w:tplc="30A481CA">
      <w:start w:val="1"/>
      <w:numFmt w:val="bullet"/>
      <w:lvlText w:val="o"/>
      <w:lvlJc w:val="left"/>
      <w:pPr>
        <w:tabs>
          <w:tab w:val="num" w:pos="3600"/>
        </w:tabs>
        <w:ind w:left="3600" w:hanging="360"/>
      </w:pPr>
      <w:rPr>
        <w:rFonts w:ascii="Courier New" w:hAnsi="Courier New"/>
      </w:rPr>
    </w:lvl>
    <w:lvl w:ilvl="5" w:tplc="812282A6">
      <w:start w:val="1"/>
      <w:numFmt w:val="bullet"/>
      <w:lvlText w:val=""/>
      <w:lvlJc w:val="left"/>
      <w:pPr>
        <w:tabs>
          <w:tab w:val="num" w:pos="4320"/>
        </w:tabs>
        <w:ind w:left="4320" w:hanging="360"/>
      </w:pPr>
      <w:rPr>
        <w:rFonts w:ascii="Wingdings" w:hAnsi="Wingdings"/>
      </w:rPr>
    </w:lvl>
    <w:lvl w:ilvl="6" w:tplc="8D98AB82">
      <w:start w:val="1"/>
      <w:numFmt w:val="bullet"/>
      <w:lvlText w:val=""/>
      <w:lvlJc w:val="left"/>
      <w:pPr>
        <w:tabs>
          <w:tab w:val="num" w:pos="5040"/>
        </w:tabs>
        <w:ind w:left="5040" w:hanging="360"/>
      </w:pPr>
      <w:rPr>
        <w:rFonts w:ascii="Symbol" w:hAnsi="Symbol"/>
      </w:rPr>
    </w:lvl>
    <w:lvl w:ilvl="7" w:tplc="2ECA52B6">
      <w:start w:val="1"/>
      <w:numFmt w:val="bullet"/>
      <w:lvlText w:val="o"/>
      <w:lvlJc w:val="left"/>
      <w:pPr>
        <w:tabs>
          <w:tab w:val="num" w:pos="5760"/>
        </w:tabs>
        <w:ind w:left="5760" w:hanging="360"/>
      </w:pPr>
      <w:rPr>
        <w:rFonts w:ascii="Courier New" w:hAnsi="Courier New"/>
      </w:rPr>
    </w:lvl>
    <w:lvl w:ilvl="8" w:tplc="87E273CA">
      <w:start w:val="1"/>
      <w:numFmt w:val="bullet"/>
      <w:lvlText w:val=""/>
      <w:lvlJc w:val="left"/>
      <w:pPr>
        <w:tabs>
          <w:tab w:val="num" w:pos="6480"/>
        </w:tabs>
        <w:ind w:left="6480" w:hanging="360"/>
      </w:pPr>
      <w:rPr>
        <w:rFonts w:ascii="Wingdings" w:hAnsi="Wingdings"/>
      </w:rPr>
    </w:lvl>
  </w:abstractNum>
  <w:abstractNum w:abstractNumId="16" w15:restartNumberingAfterBreak="0">
    <w:nsid w:val="06865FBD"/>
    <w:multiLevelType w:val="hybridMultilevel"/>
    <w:tmpl w:val="517A32C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0AB735FA"/>
    <w:multiLevelType w:val="hybridMultilevel"/>
    <w:tmpl w:val="11764ED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14F81CC3"/>
    <w:multiLevelType w:val="hybridMultilevel"/>
    <w:tmpl w:val="360602B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19B85355"/>
    <w:multiLevelType w:val="hybridMultilevel"/>
    <w:tmpl w:val="7BAAAEF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24CD79A0"/>
    <w:multiLevelType w:val="hybridMultilevel"/>
    <w:tmpl w:val="A3185D3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253103C3"/>
    <w:multiLevelType w:val="hybridMultilevel"/>
    <w:tmpl w:val="0CB835E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2BB03130"/>
    <w:multiLevelType w:val="hybridMultilevel"/>
    <w:tmpl w:val="67A823C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2D1530CD"/>
    <w:multiLevelType w:val="hybridMultilevel"/>
    <w:tmpl w:val="C6E865C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31C9382F"/>
    <w:multiLevelType w:val="hybridMultilevel"/>
    <w:tmpl w:val="2BB05064"/>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5" w15:restartNumberingAfterBreak="0">
    <w:nsid w:val="323D0EA0"/>
    <w:multiLevelType w:val="hybridMultilevel"/>
    <w:tmpl w:val="7628511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32EE18FF"/>
    <w:multiLevelType w:val="hybridMultilevel"/>
    <w:tmpl w:val="56C8C51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34F962EF"/>
    <w:multiLevelType w:val="hybridMultilevel"/>
    <w:tmpl w:val="6CCE984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35454973"/>
    <w:multiLevelType w:val="hybridMultilevel"/>
    <w:tmpl w:val="3A1EDD88"/>
    <w:lvl w:ilvl="0" w:tplc="3D80DA58">
      <w:start w:val="1"/>
      <w:numFmt w:val="decimal"/>
      <w:pStyle w:val="2"/>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36C862F3"/>
    <w:multiLevelType w:val="hybridMultilevel"/>
    <w:tmpl w:val="C66A695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15:restartNumberingAfterBreak="0">
    <w:nsid w:val="398C6834"/>
    <w:multiLevelType w:val="hybridMultilevel"/>
    <w:tmpl w:val="D414932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15:restartNumberingAfterBreak="0">
    <w:nsid w:val="3A452CDF"/>
    <w:multiLevelType w:val="hybridMultilevel"/>
    <w:tmpl w:val="3704E05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15:restartNumberingAfterBreak="0">
    <w:nsid w:val="3C0603D6"/>
    <w:multiLevelType w:val="hybridMultilevel"/>
    <w:tmpl w:val="A58C5B8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15:restartNumberingAfterBreak="0">
    <w:nsid w:val="3DDF5607"/>
    <w:multiLevelType w:val="hybridMultilevel"/>
    <w:tmpl w:val="3D900F2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15:restartNumberingAfterBreak="0">
    <w:nsid w:val="49423A66"/>
    <w:multiLevelType w:val="hybridMultilevel"/>
    <w:tmpl w:val="2CD2030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15:restartNumberingAfterBreak="0">
    <w:nsid w:val="49B7277E"/>
    <w:multiLevelType w:val="hybridMultilevel"/>
    <w:tmpl w:val="9656EA0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6" w15:restartNumberingAfterBreak="0">
    <w:nsid w:val="4B570B52"/>
    <w:multiLevelType w:val="hybridMultilevel"/>
    <w:tmpl w:val="E45883D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7" w15:restartNumberingAfterBreak="0">
    <w:nsid w:val="58CA78E5"/>
    <w:multiLevelType w:val="hybridMultilevel"/>
    <w:tmpl w:val="6DB6408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8" w15:restartNumberingAfterBreak="0">
    <w:nsid w:val="5C17377E"/>
    <w:multiLevelType w:val="hybridMultilevel"/>
    <w:tmpl w:val="35A8EC8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9" w15:restartNumberingAfterBreak="0">
    <w:nsid w:val="5CCF2CBD"/>
    <w:multiLevelType w:val="hybridMultilevel"/>
    <w:tmpl w:val="FC0C08E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0" w15:restartNumberingAfterBreak="0">
    <w:nsid w:val="642B1569"/>
    <w:multiLevelType w:val="hybridMultilevel"/>
    <w:tmpl w:val="0D52597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1" w15:restartNumberingAfterBreak="0">
    <w:nsid w:val="6952302C"/>
    <w:multiLevelType w:val="hybridMultilevel"/>
    <w:tmpl w:val="8FC062F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2" w15:restartNumberingAfterBreak="0">
    <w:nsid w:val="7B30386C"/>
    <w:multiLevelType w:val="hybridMultilevel"/>
    <w:tmpl w:val="85C6871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3" w15:restartNumberingAfterBreak="0">
    <w:nsid w:val="7CA92CA8"/>
    <w:multiLevelType w:val="hybridMultilevel"/>
    <w:tmpl w:val="DF3CBA2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4" w15:restartNumberingAfterBreak="0">
    <w:nsid w:val="7E985811"/>
    <w:multiLevelType w:val="hybridMultilevel"/>
    <w:tmpl w:val="B28A08C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8"/>
  </w:num>
  <w:num w:numId="2">
    <w:abstractNumId w:val="0"/>
  </w:num>
  <w:num w:numId="3">
    <w:abstractNumId w:val="1"/>
  </w:num>
  <w:num w:numId="4">
    <w:abstractNumId w:val="2"/>
  </w:num>
  <w:num w:numId="5">
    <w:abstractNumId w:val="3"/>
  </w:num>
  <w:num w:numId="6">
    <w:abstractNumId w:val="4"/>
  </w:num>
  <w:num w:numId="7">
    <w:abstractNumId w:val="5"/>
  </w:num>
  <w:num w:numId="8">
    <w:abstractNumId w:val="6"/>
  </w:num>
  <w:num w:numId="9">
    <w:abstractNumId w:val="31"/>
  </w:num>
  <w:num w:numId="10">
    <w:abstractNumId w:val="7"/>
  </w:num>
  <w:num w:numId="11">
    <w:abstractNumId w:val="8"/>
  </w:num>
  <w:num w:numId="12">
    <w:abstractNumId w:val="29"/>
  </w:num>
  <w:num w:numId="13">
    <w:abstractNumId w:val="21"/>
  </w:num>
  <w:num w:numId="14">
    <w:abstractNumId w:val="9"/>
  </w:num>
  <w:num w:numId="15">
    <w:abstractNumId w:val="37"/>
  </w:num>
  <w:num w:numId="16">
    <w:abstractNumId w:val="27"/>
  </w:num>
  <w:num w:numId="17">
    <w:abstractNumId w:val="36"/>
  </w:num>
  <w:num w:numId="18">
    <w:abstractNumId w:val="10"/>
  </w:num>
  <w:num w:numId="19">
    <w:abstractNumId w:val="11"/>
  </w:num>
  <w:num w:numId="20">
    <w:abstractNumId w:val="12"/>
  </w:num>
  <w:num w:numId="21">
    <w:abstractNumId w:val="13"/>
  </w:num>
  <w:num w:numId="22">
    <w:abstractNumId w:val="14"/>
  </w:num>
  <w:num w:numId="23">
    <w:abstractNumId w:val="15"/>
  </w:num>
  <w:num w:numId="24">
    <w:abstractNumId w:val="20"/>
  </w:num>
  <w:num w:numId="25">
    <w:abstractNumId w:val="35"/>
  </w:num>
  <w:num w:numId="26">
    <w:abstractNumId w:val="38"/>
  </w:num>
  <w:num w:numId="27">
    <w:abstractNumId w:val="43"/>
  </w:num>
  <w:num w:numId="28">
    <w:abstractNumId w:val="32"/>
  </w:num>
  <w:num w:numId="29">
    <w:abstractNumId w:val="26"/>
  </w:num>
  <w:num w:numId="30">
    <w:abstractNumId w:val="34"/>
  </w:num>
  <w:num w:numId="31">
    <w:abstractNumId w:val="41"/>
  </w:num>
  <w:num w:numId="32">
    <w:abstractNumId w:val="22"/>
  </w:num>
  <w:num w:numId="33">
    <w:abstractNumId w:val="44"/>
  </w:num>
  <w:num w:numId="34">
    <w:abstractNumId w:val="33"/>
  </w:num>
  <w:num w:numId="35">
    <w:abstractNumId w:val="25"/>
  </w:num>
  <w:num w:numId="36">
    <w:abstractNumId w:val="24"/>
  </w:num>
  <w:num w:numId="37">
    <w:abstractNumId w:val="30"/>
  </w:num>
  <w:num w:numId="38">
    <w:abstractNumId w:val="42"/>
  </w:num>
  <w:num w:numId="39">
    <w:abstractNumId w:val="19"/>
  </w:num>
  <w:num w:numId="40">
    <w:abstractNumId w:val="39"/>
  </w:num>
  <w:num w:numId="41">
    <w:abstractNumId w:val="18"/>
  </w:num>
  <w:num w:numId="42">
    <w:abstractNumId w:val="17"/>
  </w:num>
  <w:num w:numId="43">
    <w:abstractNumId w:val="16"/>
  </w:num>
  <w:num w:numId="44">
    <w:abstractNumId w:val="40"/>
  </w:num>
  <w:num w:numId="45">
    <w:abstractNumId w:val="23"/>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embedSystemFonts/>
  <w:hideSpellingErrors/>
  <w:hideGrammaticalErrors/>
  <w:stylePaneFormatFilter w:val="1F04" w:allStyles="0" w:customStyles="0" w:latentStyles="1" w:stylesInUse="0" w:headingStyles="0" w:numberingStyles="0" w:tableStyles="0" w:directFormattingOnRuns="1" w:directFormattingOnParagraphs="1" w:directFormattingOnNumbering="1" w:directFormattingOnTables="1" w:clearFormatting="1" w:top3HeadingStyles="0" w:visibleStyles="0" w:alternateStyleNames="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5CCA"/>
    <w:rsid w:val="00000EC9"/>
    <w:rsid w:val="00001163"/>
    <w:rsid w:val="000011E2"/>
    <w:rsid w:val="000012D6"/>
    <w:rsid w:val="00001587"/>
    <w:rsid w:val="00001DD9"/>
    <w:rsid w:val="000022CA"/>
    <w:rsid w:val="00002342"/>
    <w:rsid w:val="0000255F"/>
    <w:rsid w:val="00002F2F"/>
    <w:rsid w:val="000038A7"/>
    <w:rsid w:val="00003EFE"/>
    <w:rsid w:val="0000433F"/>
    <w:rsid w:val="000043B6"/>
    <w:rsid w:val="000046A4"/>
    <w:rsid w:val="000053BD"/>
    <w:rsid w:val="00005BF6"/>
    <w:rsid w:val="0000601B"/>
    <w:rsid w:val="00006298"/>
    <w:rsid w:val="00006411"/>
    <w:rsid w:val="00006E7A"/>
    <w:rsid w:val="00007977"/>
    <w:rsid w:val="00007B97"/>
    <w:rsid w:val="00010592"/>
    <w:rsid w:val="00010C3F"/>
    <w:rsid w:val="00011669"/>
    <w:rsid w:val="00011D0B"/>
    <w:rsid w:val="00011DEB"/>
    <w:rsid w:val="00011F3A"/>
    <w:rsid w:val="00012623"/>
    <w:rsid w:val="000126CE"/>
    <w:rsid w:val="0001291F"/>
    <w:rsid w:val="00012C04"/>
    <w:rsid w:val="00012D23"/>
    <w:rsid w:val="000132E7"/>
    <w:rsid w:val="000132F7"/>
    <w:rsid w:val="00013303"/>
    <w:rsid w:val="00013B7C"/>
    <w:rsid w:val="00014A73"/>
    <w:rsid w:val="0001511F"/>
    <w:rsid w:val="00015509"/>
    <w:rsid w:val="00015905"/>
    <w:rsid w:val="00015A63"/>
    <w:rsid w:val="00015E7B"/>
    <w:rsid w:val="000161AC"/>
    <w:rsid w:val="0001651C"/>
    <w:rsid w:val="00016B7A"/>
    <w:rsid w:val="00016CFC"/>
    <w:rsid w:val="000172DF"/>
    <w:rsid w:val="0001762E"/>
    <w:rsid w:val="00017924"/>
    <w:rsid w:val="00017C80"/>
    <w:rsid w:val="000202B4"/>
    <w:rsid w:val="00020503"/>
    <w:rsid w:val="0002050E"/>
    <w:rsid w:val="00020BCE"/>
    <w:rsid w:val="00020F9F"/>
    <w:rsid w:val="00021451"/>
    <w:rsid w:val="00021DF3"/>
    <w:rsid w:val="00022312"/>
    <w:rsid w:val="0002284A"/>
    <w:rsid w:val="00022AFF"/>
    <w:rsid w:val="0002383F"/>
    <w:rsid w:val="000238D8"/>
    <w:rsid w:val="00023BB0"/>
    <w:rsid w:val="00023EC5"/>
    <w:rsid w:val="00024B61"/>
    <w:rsid w:val="00024EBB"/>
    <w:rsid w:val="0002513A"/>
    <w:rsid w:val="00025735"/>
    <w:rsid w:val="00025955"/>
    <w:rsid w:val="00025B81"/>
    <w:rsid w:val="00025DA8"/>
    <w:rsid w:val="00025E44"/>
    <w:rsid w:val="00026717"/>
    <w:rsid w:val="000267F9"/>
    <w:rsid w:val="0002699B"/>
    <w:rsid w:val="00027999"/>
    <w:rsid w:val="00030919"/>
    <w:rsid w:val="00030C62"/>
    <w:rsid w:val="00031133"/>
    <w:rsid w:val="00031673"/>
    <w:rsid w:val="00031B8B"/>
    <w:rsid w:val="00031C6B"/>
    <w:rsid w:val="00031D59"/>
    <w:rsid w:val="00031F3F"/>
    <w:rsid w:val="00031F6C"/>
    <w:rsid w:val="00032280"/>
    <w:rsid w:val="000325FC"/>
    <w:rsid w:val="00032C52"/>
    <w:rsid w:val="00032F60"/>
    <w:rsid w:val="00033952"/>
    <w:rsid w:val="00033C30"/>
    <w:rsid w:val="0003418F"/>
    <w:rsid w:val="00034749"/>
    <w:rsid w:val="00034DB8"/>
    <w:rsid w:val="00035204"/>
    <w:rsid w:val="00037078"/>
    <w:rsid w:val="00037461"/>
    <w:rsid w:val="000374E2"/>
    <w:rsid w:val="00037604"/>
    <w:rsid w:val="0004111B"/>
    <w:rsid w:val="00041628"/>
    <w:rsid w:val="00041C60"/>
    <w:rsid w:val="00041CCA"/>
    <w:rsid w:val="000421E2"/>
    <w:rsid w:val="000425FB"/>
    <w:rsid w:val="00043236"/>
    <w:rsid w:val="0004330D"/>
    <w:rsid w:val="00043903"/>
    <w:rsid w:val="00043B0A"/>
    <w:rsid w:val="00043E64"/>
    <w:rsid w:val="00044574"/>
    <w:rsid w:val="00044B7E"/>
    <w:rsid w:val="00045447"/>
    <w:rsid w:val="00045D5F"/>
    <w:rsid w:val="00045F43"/>
    <w:rsid w:val="00046F73"/>
    <w:rsid w:val="0004734B"/>
    <w:rsid w:val="00047554"/>
    <w:rsid w:val="0004773A"/>
    <w:rsid w:val="00047D97"/>
    <w:rsid w:val="00047E7D"/>
    <w:rsid w:val="00050465"/>
    <w:rsid w:val="000504DE"/>
    <w:rsid w:val="00050B10"/>
    <w:rsid w:val="00050E84"/>
    <w:rsid w:val="000511C9"/>
    <w:rsid w:val="00052842"/>
    <w:rsid w:val="00052FB2"/>
    <w:rsid w:val="00053B09"/>
    <w:rsid w:val="00053D4E"/>
    <w:rsid w:val="00053F09"/>
    <w:rsid w:val="00054325"/>
    <w:rsid w:val="0005483C"/>
    <w:rsid w:val="00054F14"/>
    <w:rsid w:val="0005594E"/>
    <w:rsid w:val="00055BFB"/>
    <w:rsid w:val="00056264"/>
    <w:rsid w:val="000565FC"/>
    <w:rsid w:val="000568AA"/>
    <w:rsid w:val="00056AC4"/>
    <w:rsid w:val="000575DE"/>
    <w:rsid w:val="00057917"/>
    <w:rsid w:val="00060E8D"/>
    <w:rsid w:val="000619CC"/>
    <w:rsid w:val="00061FEA"/>
    <w:rsid w:val="00062184"/>
    <w:rsid w:val="00062930"/>
    <w:rsid w:val="00063460"/>
    <w:rsid w:val="000635A6"/>
    <w:rsid w:val="00063C55"/>
    <w:rsid w:val="00063F94"/>
    <w:rsid w:val="00064122"/>
    <w:rsid w:val="000645AB"/>
    <w:rsid w:val="00064761"/>
    <w:rsid w:val="00064772"/>
    <w:rsid w:val="00065043"/>
    <w:rsid w:val="0006537D"/>
    <w:rsid w:val="00065BF4"/>
    <w:rsid w:val="00065E7D"/>
    <w:rsid w:val="00066032"/>
    <w:rsid w:val="00066496"/>
    <w:rsid w:val="00066A15"/>
    <w:rsid w:val="00066DDF"/>
    <w:rsid w:val="00067084"/>
    <w:rsid w:val="00067613"/>
    <w:rsid w:val="00067A5E"/>
    <w:rsid w:val="0007002E"/>
    <w:rsid w:val="00070140"/>
    <w:rsid w:val="0007047C"/>
    <w:rsid w:val="000704C3"/>
    <w:rsid w:val="00070500"/>
    <w:rsid w:val="0007083B"/>
    <w:rsid w:val="0007198C"/>
    <w:rsid w:val="00071BAB"/>
    <w:rsid w:val="00072121"/>
    <w:rsid w:val="0007235A"/>
    <w:rsid w:val="00072899"/>
    <w:rsid w:val="00072961"/>
    <w:rsid w:val="000736C2"/>
    <w:rsid w:val="000736CB"/>
    <w:rsid w:val="00073743"/>
    <w:rsid w:val="000737A7"/>
    <w:rsid w:val="0007524D"/>
    <w:rsid w:val="000754B5"/>
    <w:rsid w:val="000754EB"/>
    <w:rsid w:val="00075D60"/>
    <w:rsid w:val="000761B2"/>
    <w:rsid w:val="000761DD"/>
    <w:rsid w:val="00076402"/>
    <w:rsid w:val="0007641C"/>
    <w:rsid w:val="0007697D"/>
    <w:rsid w:val="00076A9C"/>
    <w:rsid w:val="00076E35"/>
    <w:rsid w:val="00077782"/>
    <w:rsid w:val="00077A70"/>
    <w:rsid w:val="0008016D"/>
    <w:rsid w:val="000805F4"/>
    <w:rsid w:val="00080778"/>
    <w:rsid w:val="00080F62"/>
    <w:rsid w:val="00081376"/>
    <w:rsid w:val="000818AC"/>
    <w:rsid w:val="000818D5"/>
    <w:rsid w:val="000828DF"/>
    <w:rsid w:val="000828F7"/>
    <w:rsid w:val="000840D6"/>
    <w:rsid w:val="000843BD"/>
    <w:rsid w:val="0008497F"/>
    <w:rsid w:val="00084E1F"/>
    <w:rsid w:val="00084EF0"/>
    <w:rsid w:val="000850B6"/>
    <w:rsid w:val="00085378"/>
    <w:rsid w:val="00085A40"/>
    <w:rsid w:val="00085DAA"/>
    <w:rsid w:val="000862CA"/>
    <w:rsid w:val="000878B4"/>
    <w:rsid w:val="00087FE4"/>
    <w:rsid w:val="0009115D"/>
    <w:rsid w:val="00091BE1"/>
    <w:rsid w:val="000939AB"/>
    <w:rsid w:val="00094028"/>
    <w:rsid w:val="00094119"/>
    <w:rsid w:val="000944B8"/>
    <w:rsid w:val="000945FF"/>
    <w:rsid w:val="000946F6"/>
    <w:rsid w:val="00094854"/>
    <w:rsid w:val="000950CF"/>
    <w:rsid w:val="00095499"/>
    <w:rsid w:val="00095DD0"/>
    <w:rsid w:val="00095EDC"/>
    <w:rsid w:val="0009616B"/>
    <w:rsid w:val="0009623A"/>
    <w:rsid w:val="000968C5"/>
    <w:rsid w:val="00097207"/>
    <w:rsid w:val="0009781C"/>
    <w:rsid w:val="00097DAC"/>
    <w:rsid w:val="000A0902"/>
    <w:rsid w:val="000A0C1D"/>
    <w:rsid w:val="000A0EDF"/>
    <w:rsid w:val="000A1596"/>
    <w:rsid w:val="000A1841"/>
    <w:rsid w:val="000A1CCA"/>
    <w:rsid w:val="000A1E86"/>
    <w:rsid w:val="000A1EC0"/>
    <w:rsid w:val="000A1F86"/>
    <w:rsid w:val="000A2188"/>
    <w:rsid w:val="000A2C42"/>
    <w:rsid w:val="000A2E7C"/>
    <w:rsid w:val="000A35D4"/>
    <w:rsid w:val="000A367A"/>
    <w:rsid w:val="000A385E"/>
    <w:rsid w:val="000A3990"/>
    <w:rsid w:val="000A3DD8"/>
    <w:rsid w:val="000A446C"/>
    <w:rsid w:val="000A4D3F"/>
    <w:rsid w:val="000A4F63"/>
    <w:rsid w:val="000A4F90"/>
    <w:rsid w:val="000A524C"/>
    <w:rsid w:val="000A5AA7"/>
    <w:rsid w:val="000A5ACF"/>
    <w:rsid w:val="000A5EC4"/>
    <w:rsid w:val="000A5ED3"/>
    <w:rsid w:val="000A6648"/>
    <w:rsid w:val="000A66BC"/>
    <w:rsid w:val="000A6EAE"/>
    <w:rsid w:val="000A728E"/>
    <w:rsid w:val="000A7843"/>
    <w:rsid w:val="000A7959"/>
    <w:rsid w:val="000A7FBC"/>
    <w:rsid w:val="000B0977"/>
    <w:rsid w:val="000B10A7"/>
    <w:rsid w:val="000B270E"/>
    <w:rsid w:val="000B2939"/>
    <w:rsid w:val="000B2D2D"/>
    <w:rsid w:val="000B2DE5"/>
    <w:rsid w:val="000B36F9"/>
    <w:rsid w:val="000B3C99"/>
    <w:rsid w:val="000B3D1B"/>
    <w:rsid w:val="000B3DB5"/>
    <w:rsid w:val="000B401E"/>
    <w:rsid w:val="000B4388"/>
    <w:rsid w:val="000B496B"/>
    <w:rsid w:val="000B49F2"/>
    <w:rsid w:val="000B4A10"/>
    <w:rsid w:val="000B57F8"/>
    <w:rsid w:val="000B5D8D"/>
    <w:rsid w:val="000B6289"/>
    <w:rsid w:val="000B632A"/>
    <w:rsid w:val="000B68A6"/>
    <w:rsid w:val="000B69F9"/>
    <w:rsid w:val="000B72BD"/>
    <w:rsid w:val="000B7557"/>
    <w:rsid w:val="000B75DD"/>
    <w:rsid w:val="000B7CED"/>
    <w:rsid w:val="000B7E18"/>
    <w:rsid w:val="000C0247"/>
    <w:rsid w:val="000C0C13"/>
    <w:rsid w:val="000C19FE"/>
    <w:rsid w:val="000C1BA7"/>
    <w:rsid w:val="000C1EAC"/>
    <w:rsid w:val="000C20EB"/>
    <w:rsid w:val="000C23D5"/>
    <w:rsid w:val="000C2AB4"/>
    <w:rsid w:val="000C42FA"/>
    <w:rsid w:val="000C43D2"/>
    <w:rsid w:val="000C4F45"/>
    <w:rsid w:val="000C5013"/>
    <w:rsid w:val="000C5234"/>
    <w:rsid w:val="000C54B4"/>
    <w:rsid w:val="000C56CB"/>
    <w:rsid w:val="000C6DF4"/>
    <w:rsid w:val="000C7465"/>
    <w:rsid w:val="000C75A0"/>
    <w:rsid w:val="000D162C"/>
    <w:rsid w:val="000D1B7E"/>
    <w:rsid w:val="000D253C"/>
    <w:rsid w:val="000D2C1C"/>
    <w:rsid w:val="000D362F"/>
    <w:rsid w:val="000D379C"/>
    <w:rsid w:val="000D408A"/>
    <w:rsid w:val="000D492E"/>
    <w:rsid w:val="000D4ADB"/>
    <w:rsid w:val="000D54F6"/>
    <w:rsid w:val="000D553C"/>
    <w:rsid w:val="000D5D3F"/>
    <w:rsid w:val="000D5E2F"/>
    <w:rsid w:val="000D601A"/>
    <w:rsid w:val="000D61AE"/>
    <w:rsid w:val="000D62E8"/>
    <w:rsid w:val="000D6754"/>
    <w:rsid w:val="000D6DDE"/>
    <w:rsid w:val="000D700E"/>
    <w:rsid w:val="000D716A"/>
    <w:rsid w:val="000D76B2"/>
    <w:rsid w:val="000E0363"/>
    <w:rsid w:val="000E06E0"/>
    <w:rsid w:val="000E0B86"/>
    <w:rsid w:val="000E0DD6"/>
    <w:rsid w:val="000E1588"/>
    <w:rsid w:val="000E15A6"/>
    <w:rsid w:val="000E183C"/>
    <w:rsid w:val="000E2567"/>
    <w:rsid w:val="000E26BA"/>
    <w:rsid w:val="000E369A"/>
    <w:rsid w:val="000E41CD"/>
    <w:rsid w:val="000E420E"/>
    <w:rsid w:val="000E5256"/>
    <w:rsid w:val="000E6238"/>
    <w:rsid w:val="000E74BB"/>
    <w:rsid w:val="000F026D"/>
    <w:rsid w:val="000F06BD"/>
    <w:rsid w:val="000F101A"/>
    <w:rsid w:val="000F1210"/>
    <w:rsid w:val="000F1A0E"/>
    <w:rsid w:val="000F1F98"/>
    <w:rsid w:val="000F2000"/>
    <w:rsid w:val="000F2282"/>
    <w:rsid w:val="000F2619"/>
    <w:rsid w:val="000F2629"/>
    <w:rsid w:val="000F3DA7"/>
    <w:rsid w:val="000F3E98"/>
    <w:rsid w:val="000F41B7"/>
    <w:rsid w:val="000F44B5"/>
    <w:rsid w:val="000F45BE"/>
    <w:rsid w:val="000F4B39"/>
    <w:rsid w:val="000F52DC"/>
    <w:rsid w:val="000F56F2"/>
    <w:rsid w:val="000F6061"/>
    <w:rsid w:val="000F60B9"/>
    <w:rsid w:val="000F610E"/>
    <w:rsid w:val="000F6362"/>
    <w:rsid w:val="000F6431"/>
    <w:rsid w:val="000F6472"/>
    <w:rsid w:val="000F6CB9"/>
    <w:rsid w:val="000F7056"/>
    <w:rsid w:val="000F7D45"/>
    <w:rsid w:val="000F7E6D"/>
    <w:rsid w:val="001004B3"/>
    <w:rsid w:val="001012AF"/>
    <w:rsid w:val="0010131C"/>
    <w:rsid w:val="00102636"/>
    <w:rsid w:val="001029FD"/>
    <w:rsid w:val="00102A66"/>
    <w:rsid w:val="00102C5D"/>
    <w:rsid w:val="001033F9"/>
    <w:rsid w:val="0010378B"/>
    <w:rsid w:val="001037A5"/>
    <w:rsid w:val="00103B9A"/>
    <w:rsid w:val="001041A2"/>
    <w:rsid w:val="001047D7"/>
    <w:rsid w:val="00104B9C"/>
    <w:rsid w:val="00104CD7"/>
    <w:rsid w:val="00105401"/>
    <w:rsid w:val="001057B0"/>
    <w:rsid w:val="0010584E"/>
    <w:rsid w:val="00106334"/>
    <w:rsid w:val="001066FF"/>
    <w:rsid w:val="0010688A"/>
    <w:rsid w:val="00106B06"/>
    <w:rsid w:val="00106E8A"/>
    <w:rsid w:val="001071CF"/>
    <w:rsid w:val="001071D8"/>
    <w:rsid w:val="001074C0"/>
    <w:rsid w:val="0010790C"/>
    <w:rsid w:val="001079C2"/>
    <w:rsid w:val="00110AE9"/>
    <w:rsid w:val="0011121A"/>
    <w:rsid w:val="0011132E"/>
    <w:rsid w:val="00111360"/>
    <w:rsid w:val="00111E2B"/>
    <w:rsid w:val="00111E3F"/>
    <w:rsid w:val="00112A57"/>
    <w:rsid w:val="00112D91"/>
    <w:rsid w:val="0011304E"/>
    <w:rsid w:val="0011344A"/>
    <w:rsid w:val="0011413D"/>
    <w:rsid w:val="001143D7"/>
    <w:rsid w:val="001146C3"/>
    <w:rsid w:val="00114D80"/>
    <w:rsid w:val="0011500E"/>
    <w:rsid w:val="001151D3"/>
    <w:rsid w:val="00115D6F"/>
    <w:rsid w:val="0011618B"/>
    <w:rsid w:val="001165A4"/>
    <w:rsid w:val="00117295"/>
    <w:rsid w:val="00117302"/>
    <w:rsid w:val="001200AF"/>
    <w:rsid w:val="001206E1"/>
    <w:rsid w:val="00120B43"/>
    <w:rsid w:val="00121243"/>
    <w:rsid w:val="0012183D"/>
    <w:rsid w:val="001220F8"/>
    <w:rsid w:val="00122FBE"/>
    <w:rsid w:val="0012366A"/>
    <w:rsid w:val="00124102"/>
    <w:rsid w:val="0012474C"/>
    <w:rsid w:val="001247E1"/>
    <w:rsid w:val="0012489E"/>
    <w:rsid w:val="001248A9"/>
    <w:rsid w:val="00124D97"/>
    <w:rsid w:val="00125257"/>
    <w:rsid w:val="00126A2B"/>
    <w:rsid w:val="00126BD1"/>
    <w:rsid w:val="00127003"/>
    <w:rsid w:val="001270AB"/>
    <w:rsid w:val="0012756C"/>
    <w:rsid w:val="0012777A"/>
    <w:rsid w:val="001279AF"/>
    <w:rsid w:val="00127C45"/>
    <w:rsid w:val="00127D94"/>
    <w:rsid w:val="00127DDC"/>
    <w:rsid w:val="00127E55"/>
    <w:rsid w:val="00127FD1"/>
    <w:rsid w:val="00130563"/>
    <w:rsid w:val="00131512"/>
    <w:rsid w:val="00131ADC"/>
    <w:rsid w:val="001327FC"/>
    <w:rsid w:val="00132820"/>
    <w:rsid w:val="001329EA"/>
    <w:rsid w:val="00133685"/>
    <w:rsid w:val="00133830"/>
    <w:rsid w:val="00133C6E"/>
    <w:rsid w:val="001348D4"/>
    <w:rsid w:val="00134B66"/>
    <w:rsid w:val="00134C3A"/>
    <w:rsid w:val="00134DEF"/>
    <w:rsid w:val="001350E6"/>
    <w:rsid w:val="00135248"/>
    <w:rsid w:val="00135F67"/>
    <w:rsid w:val="00136269"/>
    <w:rsid w:val="00136D80"/>
    <w:rsid w:val="00137425"/>
    <w:rsid w:val="001374A9"/>
    <w:rsid w:val="00137B26"/>
    <w:rsid w:val="00137B5C"/>
    <w:rsid w:val="001403E9"/>
    <w:rsid w:val="00140578"/>
    <w:rsid w:val="0014066B"/>
    <w:rsid w:val="0014127D"/>
    <w:rsid w:val="00141647"/>
    <w:rsid w:val="00141F7B"/>
    <w:rsid w:val="001420AD"/>
    <w:rsid w:val="001427BA"/>
    <w:rsid w:val="0014284F"/>
    <w:rsid w:val="00142A0C"/>
    <w:rsid w:val="00142DCE"/>
    <w:rsid w:val="0014355B"/>
    <w:rsid w:val="001441E0"/>
    <w:rsid w:val="00144210"/>
    <w:rsid w:val="001446CE"/>
    <w:rsid w:val="0014589B"/>
    <w:rsid w:val="001467E9"/>
    <w:rsid w:val="00146958"/>
    <w:rsid w:val="001478AE"/>
    <w:rsid w:val="001478F0"/>
    <w:rsid w:val="00147DFD"/>
    <w:rsid w:val="00147F33"/>
    <w:rsid w:val="001507F8"/>
    <w:rsid w:val="0015092F"/>
    <w:rsid w:val="00150A95"/>
    <w:rsid w:val="00150C26"/>
    <w:rsid w:val="00150C45"/>
    <w:rsid w:val="00150F2A"/>
    <w:rsid w:val="001523F5"/>
    <w:rsid w:val="00152481"/>
    <w:rsid w:val="00152543"/>
    <w:rsid w:val="00152784"/>
    <w:rsid w:val="00152BCF"/>
    <w:rsid w:val="001531DB"/>
    <w:rsid w:val="00153399"/>
    <w:rsid w:val="00153554"/>
    <w:rsid w:val="0015379A"/>
    <w:rsid w:val="00154411"/>
    <w:rsid w:val="00154903"/>
    <w:rsid w:val="00154CF5"/>
    <w:rsid w:val="001551AB"/>
    <w:rsid w:val="0015565D"/>
    <w:rsid w:val="001559D0"/>
    <w:rsid w:val="00155AC8"/>
    <w:rsid w:val="00155B41"/>
    <w:rsid w:val="00156507"/>
    <w:rsid w:val="0015681E"/>
    <w:rsid w:val="00156850"/>
    <w:rsid w:val="00156BBE"/>
    <w:rsid w:val="00156C3A"/>
    <w:rsid w:val="00156DCA"/>
    <w:rsid w:val="001576AE"/>
    <w:rsid w:val="001579F0"/>
    <w:rsid w:val="00157A2A"/>
    <w:rsid w:val="00160AAB"/>
    <w:rsid w:val="00161770"/>
    <w:rsid w:val="00161894"/>
    <w:rsid w:val="00161A09"/>
    <w:rsid w:val="00161CA4"/>
    <w:rsid w:val="00162208"/>
    <w:rsid w:val="00162543"/>
    <w:rsid w:val="00162FC3"/>
    <w:rsid w:val="001630D7"/>
    <w:rsid w:val="001633D7"/>
    <w:rsid w:val="00165251"/>
    <w:rsid w:val="001655D3"/>
    <w:rsid w:val="001662FF"/>
    <w:rsid w:val="001665FB"/>
    <w:rsid w:val="00166605"/>
    <w:rsid w:val="0016675E"/>
    <w:rsid w:val="00166827"/>
    <w:rsid w:val="0016693B"/>
    <w:rsid w:val="00166DFC"/>
    <w:rsid w:val="0016777D"/>
    <w:rsid w:val="001703A4"/>
    <w:rsid w:val="00170C0E"/>
    <w:rsid w:val="00170DF0"/>
    <w:rsid w:val="0017102E"/>
    <w:rsid w:val="0017161B"/>
    <w:rsid w:val="00171DBD"/>
    <w:rsid w:val="00171FFF"/>
    <w:rsid w:val="001721A9"/>
    <w:rsid w:val="001729D0"/>
    <w:rsid w:val="00172AA5"/>
    <w:rsid w:val="00172D2B"/>
    <w:rsid w:val="001732E7"/>
    <w:rsid w:val="00173D5A"/>
    <w:rsid w:val="00173DD5"/>
    <w:rsid w:val="00174204"/>
    <w:rsid w:val="001744FD"/>
    <w:rsid w:val="001745FA"/>
    <w:rsid w:val="001755E8"/>
    <w:rsid w:val="0017560A"/>
    <w:rsid w:val="00175ABE"/>
    <w:rsid w:val="00175DB1"/>
    <w:rsid w:val="001762C1"/>
    <w:rsid w:val="001764C4"/>
    <w:rsid w:val="00176992"/>
    <w:rsid w:val="00176B98"/>
    <w:rsid w:val="00177808"/>
    <w:rsid w:val="001778DB"/>
    <w:rsid w:val="00177C71"/>
    <w:rsid w:val="00180B92"/>
    <w:rsid w:val="00180F96"/>
    <w:rsid w:val="001810C9"/>
    <w:rsid w:val="00181398"/>
    <w:rsid w:val="001820D7"/>
    <w:rsid w:val="00182714"/>
    <w:rsid w:val="001827AC"/>
    <w:rsid w:val="001828F9"/>
    <w:rsid w:val="00182C27"/>
    <w:rsid w:val="00182FC9"/>
    <w:rsid w:val="001833AF"/>
    <w:rsid w:val="00183CDE"/>
    <w:rsid w:val="00183DC4"/>
    <w:rsid w:val="00184106"/>
    <w:rsid w:val="001846DB"/>
    <w:rsid w:val="00184910"/>
    <w:rsid w:val="00184CE5"/>
    <w:rsid w:val="00184D71"/>
    <w:rsid w:val="00184EB7"/>
    <w:rsid w:val="001851BC"/>
    <w:rsid w:val="001853A0"/>
    <w:rsid w:val="00186880"/>
    <w:rsid w:val="00186C5D"/>
    <w:rsid w:val="001872CF"/>
    <w:rsid w:val="00187BAA"/>
    <w:rsid w:val="001904F0"/>
    <w:rsid w:val="001912BC"/>
    <w:rsid w:val="00191640"/>
    <w:rsid w:val="001918D9"/>
    <w:rsid w:val="00191CF7"/>
    <w:rsid w:val="00192389"/>
    <w:rsid w:val="00193272"/>
    <w:rsid w:val="00193565"/>
    <w:rsid w:val="00193963"/>
    <w:rsid w:val="00193FCA"/>
    <w:rsid w:val="001943E0"/>
    <w:rsid w:val="00194662"/>
    <w:rsid w:val="001949A6"/>
    <w:rsid w:val="00195787"/>
    <w:rsid w:val="0019586B"/>
    <w:rsid w:val="0019597B"/>
    <w:rsid w:val="00195A72"/>
    <w:rsid w:val="00195E90"/>
    <w:rsid w:val="001969A4"/>
    <w:rsid w:val="00196D8A"/>
    <w:rsid w:val="00197EA6"/>
    <w:rsid w:val="001A0D69"/>
    <w:rsid w:val="001A1887"/>
    <w:rsid w:val="001A1982"/>
    <w:rsid w:val="001A1E98"/>
    <w:rsid w:val="001A200F"/>
    <w:rsid w:val="001A22A2"/>
    <w:rsid w:val="001A249D"/>
    <w:rsid w:val="001A3D1E"/>
    <w:rsid w:val="001A41A8"/>
    <w:rsid w:val="001A4759"/>
    <w:rsid w:val="001A4D50"/>
    <w:rsid w:val="001A4FBE"/>
    <w:rsid w:val="001A5D9E"/>
    <w:rsid w:val="001A611B"/>
    <w:rsid w:val="001A64F0"/>
    <w:rsid w:val="001A6BAA"/>
    <w:rsid w:val="001A73B0"/>
    <w:rsid w:val="001A74B3"/>
    <w:rsid w:val="001A7D70"/>
    <w:rsid w:val="001A7DA2"/>
    <w:rsid w:val="001B0026"/>
    <w:rsid w:val="001B030E"/>
    <w:rsid w:val="001B0856"/>
    <w:rsid w:val="001B0A7F"/>
    <w:rsid w:val="001B1115"/>
    <w:rsid w:val="001B1A0E"/>
    <w:rsid w:val="001B1AF7"/>
    <w:rsid w:val="001B1E87"/>
    <w:rsid w:val="001B21F1"/>
    <w:rsid w:val="001B27C1"/>
    <w:rsid w:val="001B2B89"/>
    <w:rsid w:val="001B2C2D"/>
    <w:rsid w:val="001B30B3"/>
    <w:rsid w:val="001B44BB"/>
    <w:rsid w:val="001B46E3"/>
    <w:rsid w:val="001B4F4D"/>
    <w:rsid w:val="001B59E7"/>
    <w:rsid w:val="001B6418"/>
    <w:rsid w:val="001B669E"/>
    <w:rsid w:val="001B66FE"/>
    <w:rsid w:val="001B679D"/>
    <w:rsid w:val="001B6AE5"/>
    <w:rsid w:val="001B6D74"/>
    <w:rsid w:val="001B77D4"/>
    <w:rsid w:val="001B7B59"/>
    <w:rsid w:val="001B7DD8"/>
    <w:rsid w:val="001C0A14"/>
    <w:rsid w:val="001C0A66"/>
    <w:rsid w:val="001C0AF7"/>
    <w:rsid w:val="001C0ECE"/>
    <w:rsid w:val="001C1338"/>
    <w:rsid w:val="001C234D"/>
    <w:rsid w:val="001C294C"/>
    <w:rsid w:val="001C3184"/>
    <w:rsid w:val="001C33BE"/>
    <w:rsid w:val="001C37C3"/>
    <w:rsid w:val="001C4894"/>
    <w:rsid w:val="001C4AC0"/>
    <w:rsid w:val="001C5537"/>
    <w:rsid w:val="001C56A0"/>
    <w:rsid w:val="001C56F9"/>
    <w:rsid w:val="001C598A"/>
    <w:rsid w:val="001C6342"/>
    <w:rsid w:val="001C639C"/>
    <w:rsid w:val="001C6745"/>
    <w:rsid w:val="001C69A9"/>
    <w:rsid w:val="001C711A"/>
    <w:rsid w:val="001C7B13"/>
    <w:rsid w:val="001D0A74"/>
    <w:rsid w:val="001D137D"/>
    <w:rsid w:val="001D154E"/>
    <w:rsid w:val="001D2147"/>
    <w:rsid w:val="001D28D2"/>
    <w:rsid w:val="001D2B42"/>
    <w:rsid w:val="001D305A"/>
    <w:rsid w:val="001D324B"/>
    <w:rsid w:val="001D46C2"/>
    <w:rsid w:val="001D4FB9"/>
    <w:rsid w:val="001D77FD"/>
    <w:rsid w:val="001D7CF6"/>
    <w:rsid w:val="001D7DC6"/>
    <w:rsid w:val="001D7ED7"/>
    <w:rsid w:val="001D7F96"/>
    <w:rsid w:val="001E030A"/>
    <w:rsid w:val="001E0589"/>
    <w:rsid w:val="001E0BFA"/>
    <w:rsid w:val="001E0D26"/>
    <w:rsid w:val="001E1780"/>
    <w:rsid w:val="001E1A0F"/>
    <w:rsid w:val="001E1DC4"/>
    <w:rsid w:val="001E20E8"/>
    <w:rsid w:val="001E2247"/>
    <w:rsid w:val="001E29B1"/>
    <w:rsid w:val="001E361F"/>
    <w:rsid w:val="001E392D"/>
    <w:rsid w:val="001E476A"/>
    <w:rsid w:val="001E4D2E"/>
    <w:rsid w:val="001E4EF9"/>
    <w:rsid w:val="001E5122"/>
    <w:rsid w:val="001E58D3"/>
    <w:rsid w:val="001E5E1C"/>
    <w:rsid w:val="001E651A"/>
    <w:rsid w:val="001E67B4"/>
    <w:rsid w:val="001E6935"/>
    <w:rsid w:val="001E6A12"/>
    <w:rsid w:val="001E7591"/>
    <w:rsid w:val="001F0900"/>
    <w:rsid w:val="001F1507"/>
    <w:rsid w:val="001F1649"/>
    <w:rsid w:val="001F1F87"/>
    <w:rsid w:val="001F29D7"/>
    <w:rsid w:val="001F2E45"/>
    <w:rsid w:val="001F300D"/>
    <w:rsid w:val="001F35C7"/>
    <w:rsid w:val="001F4E47"/>
    <w:rsid w:val="001F55BA"/>
    <w:rsid w:val="001F55E2"/>
    <w:rsid w:val="001F5B32"/>
    <w:rsid w:val="001F5D4F"/>
    <w:rsid w:val="001F5DE7"/>
    <w:rsid w:val="001F6820"/>
    <w:rsid w:val="001F6BA6"/>
    <w:rsid w:val="001F7673"/>
    <w:rsid w:val="001F769A"/>
    <w:rsid w:val="001F76C0"/>
    <w:rsid w:val="001F7958"/>
    <w:rsid w:val="001F7DD0"/>
    <w:rsid w:val="0020021A"/>
    <w:rsid w:val="00200B01"/>
    <w:rsid w:val="00200B8E"/>
    <w:rsid w:val="00201264"/>
    <w:rsid w:val="00201A45"/>
    <w:rsid w:val="00202309"/>
    <w:rsid w:val="0020258B"/>
    <w:rsid w:val="00202E47"/>
    <w:rsid w:val="00203961"/>
    <w:rsid w:val="00203CB6"/>
    <w:rsid w:val="00204381"/>
    <w:rsid w:val="002045FF"/>
    <w:rsid w:val="002047BA"/>
    <w:rsid w:val="0020496E"/>
    <w:rsid w:val="0020499B"/>
    <w:rsid w:val="00205F52"/>
    <w:rsid w:val="00206353"/>
    <w:rsid w:val="00206896"/>
    <w:rsid w:val="002068A3"/>
    <w:rsid w:val="00206C8D"/>
    <w:rsid w:val="00206D55"/>
    <w:rsid w:val="0020719E"/>
    <w:rsid w:val="0020767F"/>
    <w:rsid w:val="00207C9D"/>
    <w:rsid w:val="00210052"/>
    <w:rsid w:val="00210249"/>
    <w:rsid w:val="002104E5"/>
    <w:rsid w:val="00210E81"/>
    <w:rsid w:val="0021173A"/>
    <w:rsid w:val="0021233C"/>
    <w:rsid w:val="0021251E"/>
    <w:rsid w:val="00212556"/>
    <w:rsid w:val="00212764"/>
    <w:rsid w:val="00212A66"/>
    <w:rsid w:val="00213762"/>
    <w:rsid w:val="00213D4E"/>
    <w:rsid w:val="00213F5C"/>
    <w:rsid w:val="00214AF6"/>
    <w:rsid w:val="00214C26"/>
    <w:rsid w:val="00214CAC"/>
    <w:rsid w:val="00215020"/>
    <w:rsid w:val="00215255"/>
    <w:rsid w:val="00216231"/>
    <w:rsid w:val="002171F9"/>
    <w:rsid w:val="00217242"/>
    <w:rsid w:val="00217C2C"/>
    <w:rsid w:val="00217E3D"/>
    <w:rsid w:val="00220A0D"/>
    <w:rsid w:val="002210EB"/>
    <w:rsid w:val="00221E9A"/>
    <w:rsid w:val="00221EAC"/>
    <w:rsid w:val="002224AC"/>
    <w:rsid w:val="00222912"/>
    <w:rsid w:val="00222A59"/>
    <w:rsid w:val="00222AB5"/>
    <w:rsid w:val="00222D69"/>
    <w:rsid w:val="00222EE7"/>
    <w:rsid w:val="00222FBC"/>
    <w:rsid w:val="002232C4"/>
    <w:rsid w:val="00224967"/>
    <w:rsid w:val="002252DC"/>
    <w:rsid w:val="002257F4"/>
    <w:rsid w:val="002261DB"/>
    <w:rsid w:val="00226681"/>
    <w:rsid w:val="00226B85"/>
    <w:rsid w:val="00226DD7"/>
    <w:rsid w:val="00227516"/>
    <w:rsid w:val="002277B2"/>
    <w:rsid w:val="00227BFA"/>
    <w:rsid w:val="002301EB"/>
    <w:rsid w:val="0023036A"/>
    <w:rsid w:val="00230696"/>
    <w:rsid w:val="00230FEE"/>
    <w:rsid w:val="0023103D"/>
    <w:rsid w:val="00231464"/>
    <w:rsid w:val="00232346"/>
    <w:rsid w:val="0023286C"/>
    <w:rsid w:val="002328CD"/>
    <w:rsid w:val="00232D80"/>
    <w:rsid w:val="00232E2C"/>
    <w:rsid w:val="002336CE"/>
    <w:rsid w:val="00233A0A"/>
    <w:rsid w:val="00233C74"/>
    <w:rsid w:val="00235090"/>
    <w:rsid w:val="00236186"/>
    <w:rsid w:val="00236DB0"/>
    <w:rsid w:val="00236F41"/>
    <w:rsid w:val="00236F5C"/>
    <w:rsid w:val="00237008"/>
    <w:rsid w:val="0023725F"/>
    <w:rsid w:val="0023731B"/>
    <w:rsid w:val="00237995"/>
    <w:rsid w:val="00237B55"/>
    <w:rsid w:val="00237CCD"/>
    <w:rsid w:val="002414A6"/>
    <w:rsid w:val="002415A8"/>
    <w:rsid w:val="002415D6"/>
    <w:rsid w:val="002418EB"/>
    <w:rsid w:val="00241C3A"/>
    <w:rsid w:val="0024201D"/>
    <w:rsid w:val="00242368"/>
    <w:rsid w:val="0024250E"/>
    <w:rsid w:val="00242525"/>
    <w:rsid w:val="002426FA"/>
    <w:rsid w:val="00242CE6"/>
    <w:rsid w:val="00242D9B"/>
    <w:rsid w:val="00243E37"/>
    <w:rsid w:val="00244E09"/>
    <w:rsid w:val="00244F19"/>
    <w:rsid w:val="00245285"/>
    <w:rsid w:val="002464AC"/>
    <w:rsid w:val="00246843"/>
    <w:rsid w:val="00247577"/>
    <w:rsid w:val="0024771E"/>
    <w:rsid w:val="00247E37"/>
    <w:rsid w:val="00247E9E"/>
    <w:rsid w:val="00247FAC"/>
    <w:rsid w:val="0025053B"/>
    <w:rsid w:val="002505B7"/>
    <w:rsid w:val="0025066C"/>
    <w:rsid w:val="00250CB8"/>
    <w:rsid w:val="00251555"/>
    <w:rsid w:val="00251EFD"/>
    <w:rsid w:val="00251F00"/>
    <w:rsid w:val="00252006"/>
    <w:rsid w:val="00252170"/>
    <w:rsid w:val="0025229B"/>
    <w:rsid w:val="00252344"/>
    <w:rsid w:val="00252450"/>
    <w:rsid w:val="002527EB"/>
    <w:rsid w:val="00252C33"/>
    <w:rsid w:val="00253151"/>
    <w:rsid w:val="00253BBE"/>
    <w:rsid w:val="00254D87"/>
    <w:rsid w:val="00254DDA"/>
    <w:rsid w:val="002555A5"/>
    <w:rsid w:val="00255E81"/>
    <w:rsid w:val="00256A72"/>
    <w:rsid w:val="00256B93"/>
    <w:rsid w:val="00256D65"/>
    <w:rsid w:val="00257406"/>
    <w:rsid w:val="002574E9"/>
    <w:rsid w:val="0025784D"/>
    <w:rsid w:val="002578AA"/>
    <w:rsid w:val="00257A2B"/>
    <w:rsid w:val="002608F7"/>
    <w:rsid w:val="00260F3E"/>
    <w:rsid w:val="002610C9"/>
    <w:rsid w:val="00261837"/>
    <w:rsid w:val="002625FB"/>
    <w:rsid w:val="002628DC"/>
    <w:rsid w:val="00262F60"/>
    <w:rsid w:val="0026361D"/>
    <w:rsid w:val="00263B8B"/>
    <w:rsid w:val="00263D0A"/>
    <w:rsid w:val="00264258"/>
    <w:rsid w:val="00264AA1"/>
    <w:rsid w:val="00264D64"/>
    <w:rsid w:val="00265926"/>
    <w:rsid w:val="00266ECB"/>
    <w:rsid w:val="00267255"/>
    <w:rsid w:val="0026781E"/>
    <w:rsid w:val="00267BE0"/>
    <w:rsid w:val="00267F7A"/>
    <w:rsid w:val="00270306"/>
    <w:rsid w:val="0027071C"/>
    <w:rsid w:val="00270BE1"/>
    <w:rsid w:val="002712AE"/>
    <w:rsid w:val="00271658"/>
    <w:rsid w:val="00271AB4"/>
    <w:rsid w:val="002720E7"/>
    <w:rsid w:val="00272BC7"/>
    <w:rsid w:val="00272EEE"/>
    <w:rsid w:val="00272F36"/>
    <w:rsid w:val="002730DB"/>
    <w:rsid w:val="0027315A"/>
    <w:rsid w:val="002731A2"/>
    <w:rsid w:val="00273375"/>
    <w:rsid w:val="00274158"/>
    <w:rsid w:val="002746A1"/>
    <w:rsid w:val="00274849"/>
    <w:rsid w:val="00274B08"/>
    <w:rsid w:val="00274C20"/>
    <w:rsid w:val="00274EFC"/>
    <w:rsid w:val="0027522E"/>
    <w:rsid w:val="002758D8"/>
    <w:rsid w:val="002758F4"/>
    <w:rsid w:val="00275A64"/>
    <w:rsid w:val="00276035"/>
    <w:rsid w:val="0027611F"/>
    <w:rsid w:val="002767DC"/>
    <w:rsid w:val="00276A12"/>
    <w:rsid w:val="00277160"/>
    <w:rsid w:val="0027732C"/>
    <w:rsid w:val="002803DB"/>
    <w:rsid w:val="002806BC"/>
    <w:rsid w:val="00280E0C"/>
    <w:rsid w:val="00281767"/>
    <w:rsid w:val="002817CA"/>
    <w:rsid w:val="002823D8"/>
    <w:rsid w:val="0028326B"/>
    <w:rsid w:val="00283578"/>
    <w:rsid w:val="002835A3"/>
    <w:rsid w:val="00283A56"/>
    <w:rsid w:val="00284044"/>
    <w:rsid w:val="00284834"/>
    <w:rsid w:val="00285142"/>
    <w:rsid w:val="0028535A"/>
    <w:rsid w:val="00285659"/>
    <w:rsid w:val="002863E9"/>
    <w:rsid w:val="0028680F"/>
    <w:rsid w:val="0028687B"/>
    <w:rsid w:val="002874B7"/>
    <w:rsid w:val="002879A3"/>
    <w:rsid w:val="002879FF"/>
    <w:rsid w:val="00287C71"/>
    <w:rsid w:val="00290247"/>
    <w:rsid w:val="002903C8"/>
    <w:rsid w:val="00290EBF"/>
    <w:rsid w:val="00291168"/>
    <w:rsid w:val="002919AB"/>
    <w:rsid w:val="00291A41"/>
    <w:rsid w:val="00291C79"/>
    <w:rsid w:val="00291DB3"/>
    <w:rsid w:val="00292016"/>
    <w:rsid w:val="002924CF"/>
    <w:rsid w:val="0029300C"/>
    <w:rsid w:val="002930EF"/>
    <w:rsid w:val="002930F8"/>
    <w:rsid w:val="002934F6"/>
    <w:rsid w:val="002936EE"/>
    <w:rsid w:val="002941DF"/>
    <w:rsid w:val="00294A74"/>
    <w:rsid w:val="00294FEF"/>
    <w:rsid w:val="00295416"/>
    <w:rsid w:val="00295956"/>
    <w:rsid w:val="00296A57"/>
    <w:rsid w:val="00296C86"/>
    <w:rsid w:val="00297011"/>
    <w:rsid w:val="00297324"/>
    <w:rsid w:val="00297405"/>
    <w:rsid w:val="00297A37"/>
    <w:rsid w:val="00297AD3"/>
    <w:rsid w:val="00297F38"/>
    <w:rsid w:val="002A0052"/>
    <w:rsid w:val="002A08CA"/>
    <w:rsid w:val="002A0C1C"/>
    <w:rsid w:val="002A0CC7"/>
    <w:rsid w:val="002A102E"/>
    <w:rsid w:val="002A1280"/>
    <w:rsid w:val="002A14C6"/>
    <w:rsid w:val="002A178B"/>
    <w:rsid w:val="002A1A30"/>
    <w:rsid w:val="002A2586"/>
    <w:rsid w:val="002A26F4"/>
    <w:rsid w:val="002A2EBD"/>
    <w:rsid w:val="002A359D"/>
    <w:rsid w:val="002A3F7A"/>
    <w:rsid w:val="002A4299"/>
    <w:rsid w:val="002A4969"/>
    <w:rsid w:val="002A4B9B"/>
    <w:rsid w:val="002A4FF5"/>
    <w:rsid w:val="002A5AE2"/>
    <w:rsid w:val="002A6116"/>
    <w:rsid w:val="002A6655"/>
    <w:rsid w:val="002A665E"/>
    <w:rsid w:val="002A6DC4"/>
    <w:rsid w:val="002A740E"/>
    <w:rsid w:val="002A7964"/>
    <w:rsid w:val="002B0A66"/>
    <w:rsid w:val="002B0D04"/>
    <w:rsid w:val="002B0EC2"/>
    <w:rsid w:val="002B0EC7"/>
    <w:rsid w:val="002B10D3"/>
    <w:rsid w:val="002B1130"/>
    <w:rsid w:val="002B1F0E"/>
    <w:rsid w:val="002B1F3B"/>
    <w:rsid w:val="002B3FA5"/>
    <w:rsid w:val="002B43E6"/>
    <w:rsid w:val="002B46CA"/>
    <w:rsid w:val="002B4770"/>
    <w:rsid w:val="002B4C35"/>
    <w:rsid w:val="002B4D84"/>
    <w:rsid w:val="002B52C6"/>
    <w:rsid w:val="002B6218"/>
    <w:rsid w:val="002B644C"/>
    <w:rsid w:val="002B6740"/>
    <w:rsid w:val="002B6E40"/>
    <w:rsid w:val="002B7C1F"/>
    <w:rsid w:val="002C040D"/>
    <w:rsid w:val="002C0766"/>
    <w:rsid w:val="002C084E"/>
    <w:rsid w:val="002C0B34"/>
    <w:rsid w:val="002C0E77"/>
    <w:rsid w:val="002C0F0E"/>
    <w:rsid w:val="002C11CB"/>
    <w:rsid w:val="002C12D4"/>
    <w:rsid w:val="002C1800"/>
    <w:rsid w:val="002C180B"/>
    <w:rsid w:val="002C192E"/>
    <w:rsid w:val="002C22A7"/>
    <w:rsid w:val="002C295C"/>
    <w:rsid w:val="002C2A0F"/>
    <w:rsid w:val="002C2A3E"/>
    <w:rsid w:val="002C2BC0"/>
    <w:rsid w:val="002C2E9D"/>
    <w:rsid w:val="002C388C"/>
    <w:rsid w:val="002C3B29"/>
    <w:rsid w:val="002C41B6"/>
    <w:rsid w:val="002C424A"/>
    <w:rsid w:val="002C4339"/>
    <w:rsid w:val="002C43F8"/>
    <w:rsid w:val="002C442C"/>
    <w:rsid w:val="002C476E"/>
    <w:rsid w:val="002C4947"/>
    <w:rsid w:val="002C4E86"/>
    <w:rsid w:val="002C506D"/>
    <w:rsid w:val="002C555F"/>
    <w:rsid w:val="002C574B"/>
    <w:rsid w:val="002C57D3"/>
    <w:rsid w:val="002C57EE"/>
    <w:rsid w:val="002C5AF7"/>
    <w:rsid w:val="002C63E3"/>
    <w:rsid w:val="002C6645"/>
    <w:rsid w:val="002C6806"/>
    <w:rsid w:val="002C6DB9"/>
    <w:rsid w:val="002C7994"/>
    <w:rsid w:val="002C7C69"/>
    <w:rsid w:val="002C7C78"/>
    <w:rsid w:val="002D01CE"/>
    <w:rsid w:val="002D0429"/>
    <w:rsid w:val="002D0C3F"/>
    <w:rsid w:val="002D14E4"/>
    <w:rsid w:val="002D1B24"/>
    <w:rsid w:val="002D1B2E"/>
    <w:rsid w:val="002D1D17"/>
    <w:rsid w:val="002D2303"/>
    <w:rsid w:val="002D2306"/>
    <w:rsid w:val="002D26C1"/>
    <w:rsid w:val="002D279F"/>
    <w:rsid w:val="002D2C2B"/>
    <w:rsid w:val="002D3B15"/>
    <w:rsid w:val="002D3DD1"/>
    <w:rsid w:val="002D40B3"/>
    <w:rsid w:val="002D447D"/>
    <w:rsid w:val="002D47C7"/>
    <w:rsid w:val="002D4F61"/>
    <w:rsid w:val="002D5D75"/>
    <w:rsid w:val="002D5ED2"/>
    <w:rsid w:val="002D5EDD"/>
    <w:rsid w:val="002D656F"/>
    <w:rsid w:val="002D6953"/>
    <w:rsid w:val="002D7D66"/>
    <w:rsid w:val="002D7D6F"/>
    <w:rsid w:val="002E00EF"/>
    <w:rsid w:val="002E016B"/>
    <w:rsid w:val="002E0376"/>
    <w:rsid w:val="002E09C8"/>
    <w:rsid w:val="002E1749"/>
    <w:rsid w:val="002E18AD"/>
    <w:rsid w:val="002E1CAD"/>
    <w:rsid w:val="002E2370"/>
    <w:rsid w:val="002E268F"/>
    <w:rsid w:val="002E3385"/>
    <w:rsid w:val="002E35FB"/>
    <w:rsid w:val="002E3600"/>
    <w:rsid w:val="002E3CAD"/>
    <w:rsid w:val="002E3D9E"/>
    <w:rsid w:val="002E43B8"/>
    <w:rsid w:val="002E46EC"/>
    <w:rsid w:val="002E4AAB"/>
    <w:rsid w:val="002E4E1C"/>
    <w:rsid w:val="002E562A"/>
    <w:rsid w:val="002E5D0F"/>
    <w:rsid w:val="002E6043"/>
    <w:rsid w:val="002E635E"/>
    <w:rsid w:val="002E67B0"/>
    <w:rsid w:val="002E6F0E"/>
    <w:rsid w:val="002E6F84"/>
    <w:rsid w:val="002E750D"/>
    <w:rsid w:val="002E7A06"/>
    <w:rsid w:val="002E7BEF"/>
    <w:rsid w:val="002F0047"/>
    <w:rsid w:val="002F0288"/>
    <w:rsid w:val="002F149E"/>
    <w:rsid w:val="002F1A4D"/>
    <w:rsid w:val="002F1AAC"/>
    <w:rsid w:val="002F1B2E"/>
    <w:rsid w:val="002F1BBE"/>
    <w:rsid w:val="002F1C92"/>
    <w:rsid w:val="002F1D75"/>
    <w:rsid w:val="002F21EB"/>
    <w:rsid w:val="002F2A0E"/>
    <w:rsid w:val="002F2BBA"/>
    <w:rsid w:val="002F2F21"/>
    <w:rsid w:val="002F35AE"/>
    <w:rsid w:val="002F3C18"/>
    <w:rsid w:val="002F3D00"/>
    <w:rsid w:val="002F4476"/>
    <w:rsid w:val="002F5328"/>
    <w:rsid w:val="002F53E1"/>
    <w:rsid w:val="002F5796"/>
    <w:rsid w:val="002F5999"/>
    <w:rsid w:val="002F5EE8"/>
    <w:rsid w:val="002F6128"/>
    <w:rsid w:val="002F65F4"/>
    <w:rsid w:val="002F66E4"/>
    <w:rsid w:val="002F6803"/>
    <w:rsid w:val="002F6AAE"/>
    <w:rsid w:val="002F7135"/>
    <w:rsid w:val="002F7691"/>
    <w:rsid w:val="002F7CC4"/>
    <w:rsid w:val="00300662"/>
    <w:rsid w:val="00300C86"/>
    <w:rsid w:val="00300C89"/>
    <w:rsid w:val="00300CD9"/>
    <w:rsid w:val="003010C8"/>
    <w:rsid w:val="0030153C"/>
    <w:rsid w:val="003017B2"/>
    <w:rsid w:val="00301921"/>
    <w:rsid w:val="00301C7F"/>
    <w:rsid w:val="0030306F"/>
    <w:rsid w:val="003056CC"/>
    <w:rsid w:val="00305EE7"/>
    <w:rsid w:val="00306356"/>
    <w:rsid w:val="00306691"/>
    <w:rsid w:val="00306E72"/>
    <w:rsid w:val="00306EE0"/>
    <w:rsid w:val="00306F75"/>
    <w:rsid w:val="003076AB"/>
    <w:rsid w:val="003077CB"/>
    <w:rsid w:val="00307EFA"/>
    <w:rsid w:val="0031010E"/>
    <w:rsid w:val="00310374"/>
    <w:rsid w:val="00310D7F"/>
    <w:rsid w:val="00311268"/>
    <w:rsid w:val="00311402"/>
    <w:rsid w:val="0031143C"/>
    <w:rsid w:val="003115BD"/>
    <w:rsid w:val="00311777"/>
    <w:rsid w:val="00311F7C"/>
    <w:rsid w:val="00312731"/>
    <w:rsid w:val="003127DB"/>
    <w:rsid w:val="0031483F"/>
    <w:rsid w:val="00314C4F"/>
    <w:rsid w:val="00315064"/>
    <w:rsid w:val="00315E5E"/>
    <w:rsid w:val="00316803"/>
    <w:rsid w:val="00316F23"/>
    <w:rsid w:val="00317042"/>
    <w:rsid w:val="0031730F"/>
    <w:rsid w:val="0031783E"/>
    <w:rsid w:val="00317C3A"/>
    <w:rsid w:val="0032039C"/>
    <w:rsid w:val="00320744"/>
    <w:rsid w:val="00320840"/>
    <w:rsid w:val="00320C79"/>
    <w:rsid w:val="003210D9"/>
    <w:rsid w:val="00321269"/>
    <w:rsid w:val="0032133B"/>
    <w:rsid w:val="00321B3B"/>
    <w:rsid w:val="00322446"/>
    <w:rsid w:val="0032252D"/>
    <w:rsid w:val="00322837"/>
    <w:rsid w:val="00323446"/>
    <w:rsid w:val="003234C6"/>
    <w:rsid w:val="00323AE1"/>
    <w:rsid w:val="003243D6"/>
    <w:rsid w:val="0032484F"/>
    <w:rsid w:val="00325756"/>
    <w:rsid w:val="00325A87"/>
    <w:rsid w:val="00325D9A"/>
    <w:rsid w:val="0032619C"/>
    <w:rsid w:val="0032646B"/>
    <w:rsid w:val="0032698F"/>
    <w:rsid w:val="00326C49"/>
    <w:rsid w:val="00326FD4"/>
    <w:rsid w:val="00327A92"/>
    <w:rsid w:val="00327C2C"/>
    <w:rsid w:val="00327C4F"/>
    <w:rsid w:val="0033054C"/>
    <w:rsid w:val="00330654"/>
    <w:rsid w:val="003306AE"/>
    <w:rsid w:val="00330909"/>
    <w:rsid w:val="00330959"/>
    <w:rsid w:val="00330E54"/>
    <w:rsid w:val="00330FC0"/>
    <w:rsid w:val="00331592"/>
    <w:rsid w:val="0033180B"/>
    <w:rsid w:val="003318BA"/>
    <w:rsid w:val="00331B5E"/>
    <w:rsid w:val="003327A4"/>
    <w:rsid w:val="00332AA0"/>
    <w:rsid w:val="00332DCE"/>
    <w:rsid w:val="00333648"/>
    <w:rsid w:val="00333786"/>
    <w:rsid w:val="003339BB"/>
    <w:rsid w:val="00333B62"/>
    <w:rsid w:val="00333C3F"/>
    <w:rsid w:val="00333DC9"/>
    <w:rsid w:val="00333F77"/>
    <w:rsid w:val="0033455C"/>
    <w:rsid w:val="00334772"/>
    <w:rsid w:val="00334F9E"/>
    <w:rsid w:val="003350B4"/>
    <w:rsid w:val="00335162"/>
    <w:rsid w:val="00335779"/>
    <w:rsid w:val="003358E7"/>
    <w:rsid w:val="00335B56"/>
    <w:rsid w:val="00335DF3"/>
    <w:rsid w:val="00335E8E"/>
    <w:rsid w:val="0033624A"/>
    <w:rsid w:val="003365E4"/>
    <w:rsid w:val="00336801"/>
    <w:rsid w:val="0033699F"/>
    <w:rsid w:val="00336B56"/>
    <w:rsid w:val="00336C92"/>
    <w:rsid w:val="00336F3D"/>
    <w:rsid w:val="00337A1E"/>
    <w:rsid w:val="00337E2B"/>
    <w:rsid w:val="00340292"/>
    <w:rsid w:val="00340443"/>
    <w:rsid w:val="003404A6"/>
    <w:rsid w:val="00340C73"/>
    <w:rsid w:val="00340E80"/>
    <w:rsid w:val="0034105B"/>
    <w:rsid w:val="003412FA"/>
    <w:rsid w:val="00341816"/>
    <w:rsid w:val="00342721"/>
    <w:rsid w:val="003428E5"/>
    <w:rsid w:val="003431CB"/>
    <w:rsid w:val="003435DC"/>
    <w:rsid w:val="00343636"/>
    <w:rsid w:val="00343F4F"/>
    <w:rsid w:val="0034428A"/>
    <w:rsid w:val="00344506"/>
    <w:rsid w:val="00344A1D"/>
    <w:rsid w:val="00344C7D"/>
    <w:rsid w:val="00345B75"/>
    <w:rsid w:val="00346278"/>
    <w:rsid w:val="003462BB"/>
    <w:rsid w:val="003464CD"/>
    <w:rsid w:val="00346638"/>
    <w:rsid w:val="0034694B"/>
    <w:rsid w:val="00350867"/>
    <w:rsid w:val="00350B31"/>
    <w:rsid w:val="00350E1D"/>
    <w:rsid w:val="00351369"/>
    <w:rsid w:val="00351691"/>
    <w:rsid w:val="003519C1"/>
    <w:rsid w:val="00351FC1"/>
    <w:rsid w:val="0035265B"/>
    <w:rsid w:val="003527C7"/>
    <w:rsid w:val="00352A3A"/>
    <w:rsid w:val="00354406"/>
    <w:rsid w:val="0035456D"/>
    <w:rsid w:val="00354635"/>
    <w:rsid w:val="00354868"/>
    <w:rsid w:val="0035490F"/>
    <w:rsid w:val="0035492E"/>
    <w:rsid w:val="00354E11"/>
    <w:rsid w:val="00355556"/>
    <w:rsid w:val="003555EB"/>
    <w:rsid w:val="003555F4"/>
    <w:rsid w:val="00355A1C"/>
    <w:rsid w:val="00355F00"/>
    <w:rsid w:val="0035636F"/>
    <w:rsid w:val="00356C74"/>
    <w:rsid w:val="00356EB7"/>
    <w:rsid w:val="0035741C"/>
    <w:rsid w:val="00357F9E"/>
    <w:rsid w:val="0036000A"/>
    <w:rsid w:val="003604CC"/>
    <w:rsid w:val="0036059A"/>
    <w:rsid w:val="003608EE"/>
    <w:rsid w:val="00360C5A"/>
    <w:rsid w:val="003612BE"/>
    <w:rsid w:val="00361EF6"/>
    <w:rsid w:val="00361FDE"/>
    <w:rsid w:val="003620FF"/>
    <w:rsid w:val="00362BA9"/>
    <w:rsid w:val="00362D3F"/>
    <w:rsid w:val="00362E70"/>
    <w:rsid w:val="003633F4"/>
    <w:rsid w:val="00363857"/>
    <w:rsid w:val="00363C65"/>
    <w:rsid w:val="00364F2C"/>
    <w:rsid w:val="003663E4"/>
    <w:rsid w:val="003665D5"/>
    <w:rsid w:val="0036707B"/>
    <w:rsid w:val="0036797E"/>
    <w:rsid w:val="00367FD6"/>
    <w:rsid w:val="003705AB"/>
    <w:rsid w:val="00370FC3"/>
    <w:rsid w:val="0037103D"/>
    <w:rsid w:val="00371CDD"/>
    <w:rsid w:val="0037243F"/>
    <w:rsid w:val="00372D52"/>
    <w:rsid w:val="00372EBF"/>
    <w:rsid w:val="003736DC"/>
    <w:rsid w:val="0037390B"/>
    <w:rsid w:val="00373D96"/>
    <w:rsid w:val="00373E69"/>
    <w:rsid w:val="003740A6"/>
    <w:rsid w:val="003740FB"/>
    <w:rsid w:val="00374692"/>
    <w:rsid w:val="00374ECE"/>
    <w:rsid w:val="00375D37"/>
    <w:rsid w:val="00376294"/>
    <w:rsid w:val="00376890"/>
    <w:rsid w:val="00376B2E"/>
    <w:rsid w:val="00376B2F"/>
    <w:rsid w:val="00376D91"/>
    <w:rsid w:val="00376F27"/>
    <w:rsid w:val="003772AD"/>
    <w:rsid w:val="003777D2"/>
    <w:rsid w:val="003778F9"/>
    <w:rsid w:val="003807D5"/>
    <w:rsid w:val="0038096C"/>
    <w:rsid w:val="00380B13"/>
    <w:rsid w:val="00380E76"/>
    <w:rsid w:val="003812C7"/>
    <w:rsid w:val="0038145C"/>
    <w:rsid w:val="0038177E"/>
    <w:rsid w:val="00381BE2"/>
    <w:rsid w:val="00381D8B"/>
    <w:rsid w:val="00381FA3"/>
    <w:rsid w:val="003826C5"/>
    <w:rsid w:val="00382959"/>
    <w:rsid w:val="00382A0B"/>
    <w:rsid w:val="0038325D"/>
    <w:rsid w:val="00383E2C"/>
    <w:rsid w:val="003840F8"/>
    <w:rsid w:val="00384356"/>
    <w:rsid w:val="00384574"/>
    <w:rsid w:val="003847FC"/>
    <w:rsid w:val="00384BC0"/>
    <w:rsid w:val="003853F1"/>
    <w:rsid w:val="00385830"/>
    <w:rsid w:val="0038598E"/>
    <w:rsid w:val="00385A5A"/>
    <w:rsid w:val="00385BDA"/>
    <w:rsid w:val="00385DD0"/>
    <w:rsid w:val="003862F3"/>
    <w:rsid w:val="00386A92"/>
    <w:rsid w:val="0038735C"/>
    <w:rsid w:val="003875A8"/>
    <w:rsid w:val="00387841"/>
    <w:rsid w:val="003879E9"/>
    <w:rsid w:val="00387C7F"/>
    <w:rsid w:val="00387F1E"/>
    <w:rsid w:val="003905E3"/>
    <w:rsid w:val="00390836"/>
    <w:rsid w:val="00391479"/>
    <w:rsid w:val="00392D9E"/>
    <w:rsid w:val="00393482"/>
    <w:rsid w:val="003936B7"/>
    <w:rsid w:val="003937EB"/>
    <w:rsid w:val="003941AB"/>
    <w:rsid w:val="00394CDD"/>
    <w:rsid w:val="00394D85"/>
    <w:rsid w:val="0039507E"/>
    <w:rsid w:val="00395610"/>
    <w:rsid w:val="00395F0D"/>
    <w:rsid w:val="00396119"/>
    <w:rsid w:val="003961AE"/>
    <w:rsid w:val="003962D2"/>
    <w:rsid w:val="003964B3"/>
    <w:rsid w:val="00397205"/>
    <w:rsid w:val="0039738F"/>
    <w:rsid w:val="00397892"/>
    <w:rsid w:val="00397971"/>
    <w:rsid w:val="003A111D"/>
    <w:rsid w:val="003A1BEF"/>
    <w:rsid w:val="003A2176"/>
    <w:rsid w:val="003A25A4"/>
    <w:rsid w:val="003A276D"/>
    <w:rsid w:val="003A3521"/>
    <w:rsid w:val="003A352B"/>
    <w:rsid w:val="003A35F4"/>
    <w:rsid w:val="003A3CEA"/>
    <w:rsid w:val="003A428B"/>
    <w:rsid w:val="003A52DA"/>
    <w:rsid w:val="003A533D"/>
    <w:rsid w:val="003A5B08"/>
    <w:rsid w:val="003A5C6B"/>
    <w:rsid w:val="003A5DF8"/>
    <w:rsid w:val="003A60A3"/>
    <w:rsid w:val="003A61B3"/>
    <w:rsid w:val="003A6472"/>
    <w:rsid w:val="003A6752"/>
    <w:rsid w:val="003A69E5"/>
    <w:rsid w:val="003A6A1D"/>
    <w:rsid w:val="003A6B21"/>
    <w:rsid w:val="003A6BC4"/>
    <w:rsid w:val="003A7917"/>
    <w:rsid w:val="003A799D"/>
    <w:rsid w:val="003A7ED5"/>
    <w:rsid w:val="003B02E2"/>
    <w:rsid w:val="003B0369"/>
    <w:rsid w:val="003B042B"/>
    <w:rsid w:val="003B0E02"/>
    <w:rsid w:val="003B10B2"/>
    <w:rsid w:val="003B1939"/>
    <w:rsid w:val="003B2462"/>
    <w:rsid w:val="003B2542"/>
    <w:rsid w:val="003B3110"/>
    <w:rsid w:val="003B3776"/>
    <w:rsid w:val="003B3A26"/>
    <w:rsid w:val="003B53C5"/>
    <w:rsid w:val="003B5B0B"/>
    <w:rsid w:val="003B5EE2"/>
    <w:rsid w:val="003B6091"/>
    <w:rsid w:val="003B6269"/>
    <w:rsid w:val="003B6953"/>
    <w:rsid w:val="003B6E87"/>
    <w:rsid w:val="003C02FB"/>
    <w:rsid w:val="003C06EB"/>
    <w:rsid w:val="003C178A"/>
    <w:rsid w:val="003C219C"/>
    <w:rsid w:val="003C291E"/>
    <w:rsid w:val="003C291F"/>
    <w:rsid w:val="003C30EF"/>
    <w:rsid w:val="003C3D7A"/>
    <w:rsid w:val="003C3FC2"/>
    <w:rsid w:val="003C420D"/>
    <w:rsid w:val="003C48BC"/>
    <w:rsid w:val="003C4CD5"/>
    <w:rsid w:val="003C531B"/>
    <w:rsid w:val="003C5BF1"/>
    <w:rsid w:val="003C5E66"/>
    <w:rsid w:val="003C6BAF"/>
    <w:rsid w:val="003C74DF"/>
    <w:rsid w:val="003C75BA"/>
    <w:rsid w:val="003C79EB"/>
    <w:rsid w:val="003C7FB7"/>
    <w:rsid w:val="003D011B"/>
    <w:rsid w:val="003D063C"/>
    <w:rsid w:val="003D1017"/>
    <w:rsid w:val="003D1473"/>
    <w:rsid w:val="003D17EF"/>
    <w:rsid w:val="003D29C8"/>
    <w:rsid w:val="003D2A5E"/>
    <w:rsid w:val="003D2F5F"/>
    <w:rsid w:val="003D3106"/>
    <w:rsid w:val="003D333F"/>
    <w:rsid w:val="003D35A1"/>
    <w:rsid w:val="003D37B0"/>
    <w:rsid w:val="003D3EDD"/>
    <w:rsid w:val="003D3F48"/>
    <w:rsid w:val="003D4244"/>
    <w:rsid w:val="003D43B8"/>
    <w:rsid w:val="003D5049"/>
    <w:rsid w:val="003D5144"/>
    <w:rsid w:val="003D54D4"/>
    <w:rsid w:val="003D5537"/>
    <w:rsid w:val="003D6BED"/>
    <w:rsid w:val="003D77B6"/>
    <w:rsid w:val="003E0651"/>
    <w:rsid w:val="003E0868"/>
    <w:rsid w:val="003E0BCA"/>
    <w:rsid w:val="003E0BD4"/>
    <w:rsid w:val="003E0C33"/>
    <w:rsid w:val="003E0D10"/>
    <w:rsid w:val="003E15D4"/>
    <w:rsid w:val="003E1823"/>
    <w:rsid w:val="003E19B4"/>
    <w:rsid w:val="003E1B41"/>
    <w:rsid w:val="003E2222"/>
    <w:rsid w:val="003E230E"/>
    <w:rsid w:val="003E2430"/>
    <w:rsid w:val="003E2BD7"/>
    <w:rsid w:val="003E32DE"/>
    <w:rsid w:val="003E3C20"/>
    <w:rsid w:val="003E3DF2"/>
    <w:rsid w:val="003E42F3"/>
    <w:rsid w:val="003E4502"/>
    <w:rsid w:val="003E4F09"/>
    <w:rsid w:val="003E5D23"/>
    <w:rsid w:val="003E6268"/>
    <w:rsid w:val="003E6323"/>
    <w:rsid w:val="003E6AE4"/>
    <w:rsid w:val="003E6E2D"/>
    <w:rsid w:val="003E6FEE"/>
    <w:rsid w:val="003E7BFE"/>
    <w:rsid w:val="003E7D08"/>
    <w:rsid w:val="003F0069"/>
    <w:rsid w:val="003F116D"/>
    <w:rsid w:val="003F1801"/>
    <w:rsid w:val="003F18B2"/>
    <w:rsid w:val="003F1B53"/>
    <w:rsid w:val="003F1FC5"/>
    <w:rsid w:val="003F21D1"/>
    <w:rsid w:val="003F23C2"/>
    <w:rsid w:val="003F2459"/>
    <w:rsid w:val="003F27E5"/>
    <w:rsid w:val="003F2BE5"/>
    <w:rsid w:val="003F3283"/>
    <w:rsid w:val="003F40DF"/>
    <w:rsid w:val="003F4774"/>
    <w:rsid w:val="003F4B74"/>
    <w:rsid w:val="003F4C85"/>
    <w:rsid w:val="003F4D41"/>
    <w:rsid w:val="003F518A"/>
    <w:rsid w:val="003F5DAE"/>
    <w:rsid w:val="003F62FC"/>
    <w:rsid w:val="003F68DC"/>
    <w:rsid w:val="003F6E4D"/>
    <w:rsid w:val="003F6F1F"/>
    <w:rsid w:val="003F736E"/>
    <w:rsid w:val="003F79C2"/>
    <w:rsid w:val="0040022B"/>
    <w:rsid w:val="00400620"/>
    <w:rsid w:val="00400871"/>
    <w:rsid w:val="00400CE0"/>
    <w:rsid w:val="004017F2"/>
    <w:rsid w:val="00401A67"/>
    <w:rsid w:val="00402056"/>
    <w:rsid w:val="0040236E"/>
    <w:rsid w:val="00402AAC"/>
    <w:rsid w:val="00402C8F"/>
    <w:rsid w:val="004034F5"/>
    <w:rsid w:val="004037EC"/>
    <w:rsid w:val="00404198"/>
    <w:rsid w:val="004044E3"/>
    <w:rsid w:val="00404ACC"/>
    <w:rsid w:val="00404E86"/>
    <w:rsid w:val="004055EA"/>
    <w:rsid w:val="00405D87"/>
    <w:rsid w:val="0040628D"/>
    <w:rsid w:val="004062BE"/>
    <w:rsid w:val="0040658C"/>
    <w:rsid w:val="00406B67"/>
    <w:rsid w:val="004074D9"/>
    <w:rsid w:val="00410099"/>
    <w:rsid w:val="0041022C"/>
    <w:rsid w:val="0041025F"/>
    <w:rsid w:val="004106B1"/>
    <w:rsid w:val="004109A6"/>
    <w:rsid w:val="00410CDB"/>
    <w:rsid w:val="00412202"/>
    <w:rsid w:val="00412E62"/>
    <w:rsid w:val="00413008"/>
    <w:rsid w:val="00414247"/>
    <w:rsid w:val="00414E35"/>
    <w:rsid w:val="00415109"/>
    <w:rsid w:val="004151FC"/>
    <w:rsid w:val="0041594B"/>
    <w:rsid w:val="004167BC"/>
    <w:rsid w:val="0041700F"/>
    <w:rsid w:val="00417504"/>
    <w:rsid w:val="0041754F"/>
    <w:rsid w:val="00417C1B"/>
    <w:rsid w:val="00417DD4"/>
    <w:rsid w:val="00417F43"/>
    <w:rsid w:val="0042002F"/>
    <w:rsid w:val="0042041B"/>
    <w:rsid w:val="00420A1A"/>
    <w:rsid w:val="00420BC7"/>
    <w:rsid w:val="00420C24"/>
    <w:rsid w:val="00420E4D"/>
    <w:rsid w:val="0042136D"/>
    <w:rsid w:val="0042157E"/>
    <w:rsid w:val="004219CF"/>
    <w:rsid w:val="004227AE"/>
    <w:rsid w:val="00423253"/>
    <w:rsid w:val="00423A75"/>
    <w:rsid w:val="00423BBF"/>
    <w:rsid w:val="004242F6"/>
    <w:rsid w:val="00424366"/>
    <w:rsid w:val="00424726"/>
    <w:rsid w:val="0042588D"/>
    <w:rsid w:val="0042593A"/>
    <w:rsid w:val="004259AA"/>
    <w:rsid w:val="00425B46"/>
    <w:rsid w:val="00425EC9"/>
    <w:rsid w:val="004260F0"/>
    <w:rsid w:val="00426B85"/>
    <w:rsid w:val="00426C19"/>
    <w:rsid w:val="0042784C"/>
    <w:rsid w:val="00427A46"/>
    <w:rsid w:val="00427D0A"/>
    <w:rsid w:val="00430A0F"/>
    <w:rsid w:val="00431030"/>
    <w:rsid w:val="0043174A"/>
    <w:rsid w:val="00431884"/>
    <w:rsid w:val="00432101"/>
    <w:rsid w:val="00432216"/>
    <w:rsid w:val="004324E4"/>
    <w:rsid w:val="004326B7"/>
    <w:rsid w:val="00432A40"/>
    <w:rsid w:val="00433C88"/>
    <w:rsid w:val="004345B5"/>
    <w:rsid w:val="00434690"/>
    <w:rsid w:val="00434BA5"/>
    <w:rsid w:val="004352A9"/>
    <w:rsid w:val="00435FD7"/>
    <w:rsid w:val="00436A78"/>
    <w:rsid w:val="00436B98"/>
    <w:rsid w:val="00436E1A"/>
    <w:rsid w:val="00436EDD"/>
    <w:rsid w:val="00436EDF"/>
    <w:rsid w:val="004378C7"/>
    <w:rsid w:val="00437B92"/>
    <w:rsid w:val="0044021E"/>
    <w:rsid w:val="00441310"/>
    <w:rsid w:val="00441624"/>
    <w:rsid w:val="00441FA9"/>
    <w:rsid w:val="0044273D"/>
    <w:rsid w:val="00442C19"/>
    <w:rsid w:val="004431FA"/>
    <w:rsid w:val="004432C2"/>
    <w:rsid w:val="00443DDE"/>
    <w:rsid w:val="00443EC2"/>
    <w:rsid w:val="004442D1"/>
    <w:rsid w:val="00444512"/>
    <w:rsid w:val="00444749"/>
    <w:rsid w:val="00444B89"/>
    <w:rsid w:val="00445007"/>
    <w:rsid w:val="004450A4"/>
    <w:rsid w:val="00445862"/>
    <w:rsid w:val="00445FF5"/>
    <w:rsid w:val="00446347"/>
    <w:rsid w:val="0044697B"/>
    <w:rsid w:val="00446C75"/>
    <w:rsid w:val="004471BE"/>
    <w:rsid w:val="00447449"/>
    <w:rsid w:val="00447460"/>
    <w:rsid w:val="0044754B"/>
    <w:rsid w:val="00447720"/>
    <w:rsid w:val="00447EE6"/>
    <w:rsid w:val="00450679"/>
    <w:rsid w:val="00450688"/>
    <w:rsid w:val="00450AEE"/>
    <w:rsid w:val="00450B16"/>
    <w:rsid w:val="00451383"/>
    <w:rsid w:val="004514F6"/>
    <w:rsid w:val="00451629"/>
    <w:rsid w:val="00451861"/>
    <w:rsid w:val="00451997"/>
    <w:rsid w:val="00451DFE"/>
    <w:rsid w:val="00451E09"/>
    <w:rsid w:val="0045229E"/>
    <w:rsid w:val="00452441"/>
    <w:rsid w:val="00452ACE"/>
    <w:rsid w:val="00453258"/>
    <w:rsid w:val="00453517"/>
    <w:rsid w:val="00453C79"/>
    <w:rsid w:val="0045425B"/>
    <w:rsid w:val="0045472D"/>
    <w:rsid w:val="004547D0"/>
    <w:rsid w:val="004551BD"/>
    <w:rsid w:val="00455346"/>
    <w:rsid w:val="0045544A"/>
    <w:rsid w:val="004555B3"/>
    <w:rsid w:val="00456385"/>
    <w:rsid w:val="00456716"/>
    <w:rsid w:val="004571EB"/>
    <w:rsid w:val="00457E49"/>
    <w:rsid w:val="004602A5"/>
    <w:rsid w:val="004608F1"/>
    <w:rsid w:val="00460F45"/>
    <w:rsid w:val="00461346"/>
    <w:rsid w:val="004616B6"/>
    <w:rsid w:val="00461AE6"/>
    <w:rsid w:val="00461E8E"/>
    <w:rsid w:val="00463859"/>
    <w:rsid w:val="00463E54"/>
    <w:rsid w:val="004646B4"/>
    <w:rsid w:val="00464BDA"/>
    <w:rsid w:val="00464CAE"/>
    <w:rsid w:val="00465307"/>
    <w:rsid w:val="00465505"/>
    <w:rsid w:val="00465603"/>
    <w:rsid w:val="00465AD5"/>
    <w:rsid w:val="00465F3B"/>
    <w:rsid w:val="00465FC2"/>
    <w:rsid w:val="0046626C"/>
    <w:rsid w:val="00466282"/>
    <w:rsid w:val="004673A5"/>
    <w:rsid w:val="00470ABC"/>
    <w:rsid w:val="00470ABF"/>
    <w:rsid w:val="004710F8"/>
    <w:rsid w:val="004713E7"/>
    <w:rsid w:val="00471D25"/>
    <w:rsid w:val="0047201B"/>
    <w:rsid w:val="00472273"/>
    <w:rsid w:val="0047231D"/>
    <w:rsid w:val="004728E5"/>
    <w:rsid w:val="00472AFD"/>
    <w:rsid w:val="00472B83"/>
    <w:rsid w:val="00473734"/>
    <w:rsid w:val="0047396C"/>
    <w:rsid w:val="00473AA2"/>
    <w:rsid w:val="00474122"/>
    <w:rsid w:val="00474C81"/>
    <w:rsid w:val="00474E98"/>
    <w:rsid w:val="004759C5"/>
    <w:rsid w:val="00475CA4"/>
    <w:rsid w:val="00476187"/>
    <w:rsid w:val="004771FD"/>
    <w:rsid w:val="00477650"/>
    <w:rsid w:val="00477691"/>
    <w:rsid w:val="004776E8"/>
    <w:rsid w:val="00481084"/>
    <w:rsid w:val="00481543"/>
    <w:rsid w:val="004815D3"/>
    <w:rsid w:val="00481A8C"/>
    <w:rsid w:val="00481D87"/>
    <w:rsid w:val="0048230C"/>
    <w:rsid w:val="0048264B"/>
    <w:rsid w:val="004827AA"/>
    <w:rsid w:val="00482A8E"/>
    <w:rsid w:val="00482B51"/>
    <w:rsid w:val="00482C02"/>
    <w:rsid w:val="00482CC1"/>
    <w:rsid w:val="00483045"/>
    <w:rsid w:val="004832A8"/>
    <w:rsid w:val="00483854"/>
    <w:rsid w:val="00483E89"/>
    <w:rsid w:val="00484077"/>
    <w:rsid w:val="0048462C"/>
    <w:rsid w:val="004848BB"/>
    <w:rsid w:val="00484D75"/>
    <w:rsid w:val="00485EB3"/>
    <w:rsid w:val="00486276"/>
    <w:rsid w:val="004863C1"/>
    <w:rsid w:val="00486413"/>
    <w:rsid w:val="00486502"/>
    <w:rsid w:val="00486FFC"/>
    <w:rsid w:val="00487424"/>
    <w:rsid w:val="00487AAB"/>
    <w:rsid w:val="00487AC7"/>
    <w:rsid w:val="00487E6F"/>
    <w:rsid w:val="004909C1"/>
    <w:rsid w:val="00491311"/>
    <w:rsid w:val="004915B9"/>
    <w:rsid w:val="004918C2"/>
    <w:rsid w:val="00491DAD"/>
    <w:rsid w:val="004924DD"/>
    <w:rsid w:val="004925D6"/>
    <w:rsid w:val="004928A8"/>
    <w:rsid w:val="00493BEC"/>
    <w:rsid w:val="00494351"/>
    <w:rsid w:val="00494457"/>
    <w:rsid w:val="00494CFB"/>
    <w:rsid w:val="0049540C"/>
    <w:rsid w:val="0049564D"/>
    <w:rsid w:val="004958FA"/>
    <w:rsid w:val="00495D5C"/>
    <w:rsid w:val="00496043"/>
    <w:rsid w:val="004962FC"/>
    <w:rsid w:val="004973CF"/>
    <w:rsid w:val="004975F8"/>
    <w:rsid w:val="004979F2"/>
    <w:rsid w:val="00497C55"/>
    <w:rsid w:val="00497C87"/>
    <w:rsid w:val="00497D89"/>
    <w:rsid w:val="004A02A8"/>
    <w:rsid w:val="004A0914"/>
    <w:rsid w:val="004A0929"/>
    <w:rsid w:val="004A0B56"/>
    <w:rsid w:val="004A0E28"/>
    <w:rsid w:val="004A10FA"/>
    <w:rsid w:val="004A132F"/>
    <w:rsid w:val="004A13E8"/>
    <w:rsid w:val="004A1D38"/>
    <w:rsid w:val="004A2105"/>
    <w:rsid w:val="004A2EB1"/>
    <w:rsid w:val="004A34C4"/>
    <w:rsid w:val="004A3DA7"/>
    <w:rsid w:val="004A462A"/>
    <w:rsid w:val="004A4972"/>
    <w:rsid w:val="004A5CB0"/>
    <w:rsid w:val="004A602C"/>
    <w:rsid w:val="004A622B"/>
    <w:rsid w:val="004A6947"/>
    <w:rsid w:val="004A6DB9"/>
    <w:rsid w:val="004A7E15"/>
    <w:rsid w:val="004A7EF7"/>
    <w:rsid w:val="004B0382"/>
    <w:rsid w:val="004B0ABF"/>
    <w:rsid w:val="004B0DA6"/>
    <w:rsid w:val="004B1C5C"/>
    <w:rsid w:val="004B2043"/>
    <w:rsid w:val="004B2235"/>
    <w:rsid w:val="004B2774"/>
    <w:rsid w:val="004B2AAE"/>
    <w:rsid w:val="004B2D7E"/>
    <w:rsid w:val="004B321F"/>
    <w:rsid w:val="004B38A3"/>
    <w:rsid w:val="004B38C7"/>
    <w:rsid w:val="004B4376"/>
    <w:rsid w:val="004B4C29"/>
    <w:rsid w:val="004B50B9"/>
    <w:rsid w:val="004B51CC"/>
    <w:rsid w:val="004B546E"/>
    <w:rsid w:val="004B5744"/>
    <w:rsid w:val="004B5948"/>
    <w:rsid w:val="004B618D"/>
    <w:rsid w:val="004B6A52"/>
    <w:rsid w:val="004B6DC9"/>
    <w:rsid w:val="004B6EBE"/>
    <w:rsid w:val="004B7004"/>
    <w:rsid w:val="004B7289"/>
    <w:rsid w:val="004B7591"/>
    <w:rsid w:val="004C0009"/>
    <w:rsid w:val="004C06D4"/>
    <w:rsid w:val="004C0961"/>
    <w:rsid w:val="004C1014"/>
    <w:rsid w:val="004C114C"/>
    <w:rsid w:val="004C26AF"/>
    <w:rsid w:val="004C27E4"/>
    <w:rsid w:val="004C3102"/>
    <w:rsid w:val="004C32E1"/>
    <w:rsid w:val="004C38AF"/>
    <w:rsid w:val="004C3C90"/>
    <w:rsid w:val="004C4CE3"/>
    <w:rsid w:val="004C4EF2"/>
    <w:rsid w:val="004C5040"/>
    <w:rsid w:val="004C6365"/>
    <w:rsid w:val="004C67AE"/>
    <w:rsid w:val="004C6B72"/>
    <w:rsid w:val="004C6D14"/>
    <w:rsid w:val="004C74B5"/>
    <w:rsid w:val="004C769D"/>
    <w:rsid w:val="004C7ED6"/>
    <w:rsid w:val="004D00E3"/>
    <w:rsid w:val="004D03EB"/>
    <w:rsid w:val="004D0F94"/>
    <w:rsid w:val="004D0FBA"/>
    <w:rsid w:val="004D10C3"/>
    <w:rsid w:val="004D1361"/>
    <w:rsid w:val="004D1642"/>
    <w:rsid w:val="004D1BDA"/>
    <w:rsid w:val="004D25B6"/>
    <w:rsid w:val="004D43ED"/>
    <w:rsid w:val="004D4768"/>
    <w:rsid w:val="004D4BB2"/>
    <w:rsid w:val="004D4F66"/>
    <w:rsid w:val="004D57B2"/>
    <w:rsid w:val="004D5B1A"/>
    <w:rsid w:val="004D5B4D"/>
    <w:rsid w:val="004D5F8D"/>
    <w:rsid w:val="004D61A5"/>
    <w:rsid w:val="004D6E22"/>
    <w:rsid w:val="004D71C3"/>
    <w:rsid w:val="004D7B5D"/>
    <w:rsid w:val="004D7E92"/>
    <w:rsid w:val="004E029E"/>
    <w:rsid w:val="004E0659"/>
    <w:rsid w:val="004E09CC"/>
    <w:rsid w:val="004E0A0B"/>
    <w:rsid w:val="004E0DF8"/>
    <w:rsid w:val="004E12C9"/>
    <w:rsid w:val="004E130E"/>
    <w:rsid w:val="004E13B8"/>
    <w:rsid w:val="004E13C4"/>
    <w:rsid w:val="004E1A0D"/>
    <w:rsid w:val="004E1A20"/>
    <w:rsid w:val="004E1E94"/>
    <w:rsid w:val="004E3198"/>
    <w:rsid w:val="004E373E"/>
    <w:rsid w:val="004E389E"/>
    <w:rsid w:val="004E3D07"/>
    <w:rsid w:val="004E3D6A"/>
    <w:rsid w:val="004E3FA5"/>
    <w:rsid w:val="004E44B1"/>
    <w:rsid w:val="004E46CB"/>
    <w:rsid w:val="004E47DA"/>
    <w:rsid w:val="004E57F2"/>
    <w:rsid w:val="004E5F0E"/>
    <w:rsid w:val="004E6A84"/>
    <w:rsid w:val="004E6DBB"/>
    <w:rsid w:val="004E6E52"/>
    <w:rsid w:val="004E74D1"/>
    <w:rsid w:val="004E7BE5"/>
    <w:rsid w:val="004E7DD3"/>
    <w:rsid w:val="004E7F8E"/>
    <w:rsid w:val="004F01E6"/>
    <w:rsid w:val="004F0851"/>
    <w:rsid w:val="004F1789"/>
    <w:rsid w:val="004F1DAF"/>
    <w:rsid w:val="004F1E14"/>
    <w:rsid w:val="004F239A"/>
    <w:rsid w:val="004F2671"/>
    <w:rsid w:val="004F2784"/>
    <w:rsid w:val="004F3249"/>
    <w:rsid w:val="004F34A5"/>
    <w:rsid w:val="004F368E"/>
    <w:rsid w:val="004F3BE0"/>
    <w:rsid w:val="004F4160"/>
    <w:rsid w:val="004F485B"/>
    <w:rsid w:val="004F49BE"/>
    <w:rsid w:val="004F4B37"/>
    <w:rsid w:val="004F5679"/>
    <w:rsid w:val="004F5F7F"/>
    <w:rsid w:val="004F6739"/>
    <w:rsid w:val="004F6A82"/>
    <w:rsid w:val="004F73BF"/>
    <w:rsid w:val="004F7544"/>
    <w:rsid w:val="004F79AC"/>
    <w:rsid w:val="004F7C42"/>
    <w:rsid w:val="004F7CC4"/>
    <w:rsid w:val="004F7F5A"/>
    <w:rsid w:val="00500609"/>
    <w:rsid w:val="0050060D"/>
    <w:rsid w:val="0050064D"/>
    <w:rsid w:val="00500D50"/>
    <w:rsid w:val="00500F44"/>
    <w:rsid w:val="00501932"/>
    <w:rsid w:val="00501995"/>
    <w:rsid w:val="00501AE0"/>
    <w:rsid w:val="00501CAA"/>
    <w:rsid w:val="0050203B"/>
    <w:rsid w:val="005020CC"/>
    <w:rsid w:val="005021E9"/>
    <w:rsid w:val="0050288F"/>
    <w:rsid w:val="00503A72"/>
    <w:rsid w:val="00503B63"/>
    <w:rsid w:val="00503E84"/>
    <w:rsid w:val="0050405C"/>
    <w:rsid w:val="005040E6"/>
    <w:rsid w:val="0050458F"/>
    <w:rsid w:val="00504812"/>
    <w:rsid w:val="00504F17"/>
    <w:rsid w:val="00505753"/>
    <w:rsid w:val="00505A31"/>
    <w:rsid w:val="0050605C"/>
    <w:rsid w:val="00506291"/>
    <w:rsid w:val="00506B4B"/>
    <w:rsid w:val="00506BFC"/>
    <w:rsid w:val="00506D45"/>
    <w:rsid w:val="00506FEC"/>
    <w:rsid w:val="005072A4"/>
    <w:rsid w:val="005077DF"/>
    <w:rsid w:val="005079C3"/>
    <w:rsid w:val="00507FBF"/>
    <w:rsid w:val="00507FE9"/>
    <w:rsid w:val="005102AB"/>
    <w:rsid w:val="00510E27"/>
    <w:rsid w:val="0051101D"/>
    <w:rsid w:val="005120B2"/>
    <w:rsid w:val="00512459"/>
    <w:rsid w:val="00512DF9"/>
    <w:rsid w:val="00513032"/>
    <w:rsid w:val="005135A9"/>
    <w:rsid w:val="00513E78"/>
    <w:rsid w:val="005142B1"/>
    <w:rsid w:val="00514FCE"/>
    <w:rsid w:val="005152F9"/>
    <w:rsid w:val="00515573"/>
    <w:rsid w:val="005156AD"/>
    <w:rsid w:val="005157CC"/>
    <w:rsid w:val="00515BB8"/>
    <w:rsid w:val="005162D6"/>
    <w:rsid w:val="00516BC0"/>
    <w:rsid w:val="00516D81"/>
    <w:rsid w:val="005173B4"/>
    <w:rsid w:val="00517984"/>
    <w:rsid w:val="00517CF8"/>
    <w:rsid w:val="0052019C"/>
    <w:rsid w:val="005201F4"/>
    <w:rsid w:val="00520386"/>
    <w:rsid w:val="005209E0"/>
    <w:rsid w:val="005210A6"/>
    <w:rsid w:val="005211FA"/>
    <w:rsid w:val="00521328"/>
    <w:rsid w:val="00521676"/>
    <w:rsid w:val="00521819"/>
    <w:rsid w:val="0052187C"/>
    <w:rsid w:val="00521D0F"/>
    <w:rsid w:val="00522221"/>
    <w:rsid w:val="0052244B"/>
    <w:rsid w:val="005234C8"/>
    <w:rsid w:val="0052384F"/>
    <w:rsid w:val="00523A80"/>
    <w:rsid w:val="005240E1"/>
    <w:rsid w:val="0052454D"/>
    <w:rsid w:val="00524E42"/>
    <w:rsid w:val="005251A4"/>
    <w:rsid w:val="00525550"/>
    <w:rsid w:val="0052570D"/>
    <w:rsid w:val="00525C44"/>
    <w:rsid w:val="00526E68"/>
    <w:rsid w:val="00527089"/>
    <w:rsid w:val="005273F7"/>
    <w:rsid w:val="00527CD6"/>
    <w:rsid w:val="00527CE5"/>
    <w:rsid w:val="00530118"/>
    <w:rsid w:val="00530B96"/>
    <w:rsid w:val="0053100C"/>
    <w:rsid w:val="005317C8"/>
    <w:rsid w:val="0053230C"/>
    <w:rsid w:val="00532B16"/>
    <w:rsid w:val="00532E80"/>
    <w:rsid w:val="00532F01"/>
    <w:rsid w:val="005331A3"/>
    <w:rsid w:val="00533B87"/>
    <w:rsid w:val="00533C5B"/>
    <w:rsid w:val="00533D66"/>
    <w:rsid w:val="00533E90"/>
    <w:rsid w:val="0053420A"/>
    <w:rsid w:val="00534375"/>
    <w:rsid w:val="0053458C"/>
    <w:rsid w:val="00534832"/>
    <w:rsid w:val="00534ED4"/>
    <w:rsid w:val="0053537F"/>
    <w:rsid w:val="00535B47"/>
    <w:rsid w:val="00536283"/>
    <w:rsid w:val="0053741C"/>
    <w:rsid w:val="00537F69"/>
    <w:rsid w:val="00540687"/>
    <w:rsid w:val="00540CF0"/>
    <w:rsid w:val="00541047"/>
    <w:rsid w:val="00541403"/>
    <w:rsid w:val="0054167C"/>
    <w:rsid w:val="00542437"/>
    <w:rsid w:val="00542646"/>
    <w:rsid w:val="00542BA5"/>
    <w:rsid w:val="005436C7"/>
    <w:rsid w:val="00544202"/>
    <w:rsid w:val="005449AD"/>
    <w:rsid w:val="00544EBA"/>
    <w:rsid w:val="00545924"/>
    <w:rsid w:val="00545E65"/>
    <w:rsid w:val="005475AD"/>
    <w:rsid w:val="00547EE9"/>
    <w:rsid w:val="00547F51"/>
    <w:rsid w:val="00550DCA"/>
    <w:rsid w:val="00550F53"/>
    <w:rsid w:val="0055104E"/>
    <w:rsid w:val="0055107C"/>
    <w:rsid w:val="00551163"/>
    <w:rsid w:val="00551B6D"/>
    <w:rsid w:val="00551BAC"/>
    <w:rsid w:val="00552802"/>
    <w:rsid w:val="00552A7B"/>
    <w:rsid w:val="005533E9"/>
    <w:rsid w:val="005539BD"/>
    <w:rsid w:val="00553A5B"/>
    <w:rsid w:val="005542AB"/>
    <w:rsid w:val="005544C1"/>
    <w:rsid w:val="005548A2"/>
    <w:rsid w:val="00554F00"/>
    <w:rsid w:val="005551DC"/>
    <w:rsid w:val="005552A4"/>
    <w:rsid w:val="005560F5"/>
    <w:rsid w:val="005563C1"/>
    <w:rsid w:val="0055653C"/>
    <w:rsid w:val="00556580"/>
    <w:rsid w:val="0055675C"/>
    <w:rsid w:val="00557057"/>
    <w:rsid w:val="00557665"/>
    <w:rsid w:val="00560123"/>
    <w:rsid w:val="0056012D"/>
    <w:rsid w:val="005601FB"/>
    <w:rsid w:val="005605BD"/>
    <w:rsid w:val="00560AE0"/>
    <w:rsid w:val="00560E12"/>
    <w:rsid w:val="005610F0"/>
    <w:rsid w:val="00561520"/>
    <w:rsid w:val="005617B0"/>
    <w:rsid w:val="00562607"/>
    <w:rsid w:val="005626B6"/>
    <w:rsid w:val="0056315F"/>
    <w:rsid w:val="00563598"/>
    <w:rsid w:val="0056369D"/>
    <w:rsid w:val="00563C62"/>
    <w:rsid w:val="00563E13"/>
    <w:rsid w:val="005640A7"/>
    <w:rsid w:val="005654B4"/>
    <w:rsid w:val="00566873"/>
    <w:rsid w:val="00566A02"/>
    <w:rsid w:val="00566D42"/>
    <w:rsid w:val="00567B91"/>
    <w:rsid w:val="00567FE5"/>
    <w:rsid w:val="00570E22"/>
    <w:rsid w:val="005710FA"/>
    <w:rsid w:val="00571788"/>
    <w:rsid w:val="00571A21"/>
    <w:rsid w:val="0057226D"/>
    <w:rsid w:val="00572523"/>
    <w:rsid w:val="00572DFE"/>
    <w:rsid w:val="005739BA"/>
    <w:rsid w:val="00573C6B"/>
    <w:rsid w:val="00573D14"/>
    <w:rsid w:val="005741FC"/>
    <w:rsid w:val="00574303"/>
    <w:rsid w:val="00574375"/>
    <w:rsid w:val="005746B6"/>
    <w:rsid w:val="0057497B"/>
    <w:rsid w:val="00574EAB"/>
    <w:rsid w:val="0057578B"/>
    <w:rsid w:val="005776AB"/>
    <w:rsid w:val="0057795A"/>
    <w:rsid w:val="00577C9E"/>
    <w:rsid w:val="005801BC"/>
    <w:rsid w:val="0058025F"/>
    <w:rsid w:val="00581E18"/>
    <w:rsid w:val="00581F43"/>
    <w:rsid w:val="0058311F"/>
    <w:rsid w:val="00583466"/>
    <w:rsid w:val="00585367"/>
    <w:rsid w:val="00585752"/>
    <w:rsid w:val="0058575B"/>
    <w:rsid w:val="00585B85"/>
    <w:rsid w:val="00585D8A"/>
    <w:rsid w:val="0058665D"/>
    <w:rsid w:val="00586CF0"/>
    <w:rsid w:val="0058725C"/>
    <w:rsid w:val="005874B3"/>
    <w:rsid w:val="005877E2"/>
    <w:rsid w:val="0059040B"/>
    <w:rsid w:val="00590F84"/>
    <w:rsid w:val="005913DE"/>
    <w:rsid w:val="00591CF5"/>
    <w:rsid w:val="00592448"/>
    <w:rsid w:val="0059253B"/>
    <w:rsid w:val="0059267E"/>
    <w:rsid w:val="00592E57"/>
    <w:rsid w:val="0059393E"/>
    <w:rsid w:val="00593B46"/>
    <w:rsid w:val="00593FF2"/>
    <w:rsid w:val="005946F1"/>
    <w:rsid w:val="00595491"/>
    <w:rsid w:val="0059671B"/>
    <w:rsid w:val="0059711E"/>
    <w:rsid w:val="0059719F"/>
    <w:rsid w:val="0059727B"/>
    <w:rsid w:val="00597281"/>
    <w:rsid w:val="00597498"/>
    <w:rsid w:val="00597501"/>
    <w:rsid w:val="00597BC3"/>
    <w:rsid w:val="005A0B94"/>
    <w:rsid w:val="005A0E3F"/>
    <w:rsid w:val="005A0F2D"/>
    <w:rsid w:val="005A1041"/>
    <w:rsid w:val="005A1D79"/>
    <w:rsid w:val="005A2301"/>
    <w:rsid w:val="005A2A74"/>
    <w:rsid w:val="005A2B4B"/>
    <w:rsid w:val="005A2EF4"/>
    <w:rsid w:val="005A311E"/>
    <w:rsid w:val="005A35D3"/>
    <w:rsid w:val="005A3FE6"/>
    <w:rsid w:val="005A47DC"/>
    <w:rsid w:val="005A50EC"/>
    <w:rsid w:val="005A5232"/>
    <w:rsid w:val="005A555E"/>
    <w:rsid w:val="005A55B8"/>
    <w:rsid w:val="005A5624"/>
    <w:rsid w:val="005A587E"/>
    <w:rsid w:val="005A5A9F"/>
    <w:rsid w:val="005A5E63"/>
    <w:rsid w:val="005A5EFF"/>
    <w:rsid w:val="005A63AD"/>
    <w:rsid w:val="005A68C3"/>
    <w:rsid w:val="005A7B79"/>
    <w:rsid w:val="005A7E9E"/>
    <w:rsid w:val="005B1322"/>
    <w:rsid w:val="005B14C4"/>
    <w:rsid w:val="005B1C58"/>
    <w:rsid w:val="005B1E3A"/>
    <w:rsid w:val="005B27E3"/>
    <w:rsid w:val="005B2C4F"/>
    <w:rsid w:val="005B2CB0"/>
    <w:rsid w:val="005B3E0C"/>
    <w:rsid w:val="005B4187"/>
    <w:rsid w:val="005B45E5"/>
    <w:rsid w:val="005B47AD"/>
    <w:rsid w:val="005B4D7C"/>
    <w:rsid w:val="005B4EC8"/>
    <w:rsid w:val="005B62EC"/>
    <w:rsid w:val="005B6D78"/>
    <w:rsid w:val="005B6EB0"/>
    <w:rsid w:val="005B790F"/>
    <w:rsid w:val="005B7ADE"/>
    <w:rsid w:val="005B7C1C"/>
    <w:rsid w:val="005C0355"/>
    <w:rsid w:val="005C0D6D"/>
    <w:rsid w:val="005C0EDD"/>
    <w:rsid w:val="005C1090"/>
    <w:rsid w:val="005C17B3"/>
    <w:rsid w:val="005C1BEE"/>
    <w:rsid w:val="005C2F27"/>
    <w:rsid w:val="005C32BD"/>
    <w:rsid w:val="005C3495"/>
    <w:rsid w:val="005C3B0E"/>
    <w:rsid w:val="005C42B1"/>
    <w:rsid w:val="005C43BB"/>
    <w:rsid w:val="005C45CF"/>
    <w:rsid w:val="005C4674"/>
    <w:rsid w:val="005C46D8"/>
    <w:rsid w:val="005C5078"/>
    <w:rsid w:val="005C514A"/>
    <w:rsid w:val="005C665B"/>
    <w:rsid w:val="005C69E8"/>
    <w:rsid w:val="005C74D0"/>
    <w:rsid w:val="005C7635"/>
    <w:rsid w:val="005D0BE8"/>
    <w:rsid w:val="005D0CEF"/>
    <w:rsid w:val="005D1B19"/>
    <w:rsid w:val="005D1B49"/>
    <w:rsid w:val="005D2020"/>
    <w:rsid w:val="005D2FBC"/>
    <w:rsid w:val="005D306F"/>
    <w:rsid w:val="005D3DE7"/>
    <w:rsid w:val="005D4589"/>
    <w:rsid w:val="005D5607"/>
    <w:rsid w:val="005D5861"/>
    <w:rsid w:val="005D5BE0"/>
    <w:rsid w:val="005D636C"/>
    <w:rsid w:val="005D63A0"/>
    <w:rsid w:val="005D6A6F"/>
    <w:rsid w:val="005D6F04"/>
    <w:rsid w:val="005D6F49"/>
    <w:rsid w:val="005D7266"/>
    <w:rsid w:val="005D7A23"/>
    <w:rsid w:val="005D7B83"/>
    <w:rsid w:val="005E008C"/>
    <w:rsid w:val="005E03A8"/>
    <w:rsid w:val="005E0586"/>
    <w:rsid w:val="005E0F9B"/>
    <w:rsid w:val="005E170D"/>
    <w:rsid w:val="005E1B25"/>
    <w:rsid w:val="005E1C47"/>
    <w:rsid w:val="005E1D4F"/>
    <w:rsid w:val="005E2460"/>
    <w:rsid w:val="005E29D2"/>
    <w:rsid w:val="005E2A30"/>
    <w:rsid w:val="005E3CA2"/>
    <w:rsid w:val="005E41DF"/>
    <w:rsid w:val="005E43FE"/>
    <w:rsid w:val="005E4812"/>
    <w:rsid w:val="005E4BB5"/>
    <w:rsid w:val="005E4F1A"/>
    <w:rsid w:val="005E50F8"/>
    <w:rsid w:val="005E5FE2"/>
    <w:rsid w:val="005E6AA3"/>
    <w:rsid w:val="005E7336"/>
    <w:rsid w:val="005E73F0"/>
    <w:rsid w:val="005E765D"/>
    <w:rsid w:val="005E791C"/>
    <w:rsid w:val="005E79C0"/>
    <w:rsid w:val="005E7AFA"/>
    <w:rsid w:val="005E7B2B"/>
    <w:rsid w:val="005E7C7F"/>
    <w:rsid w:val="005F063B"/>
    <w:rsid w:val="005F0A02"/>
    <w:rsid w:val="005F0BE1"/>
    <w:rsid w:val="005F0E02"/>
    <w:rsid w:val="005F1360"/>
    <w:rsid w:val="005F13B9"/>
    <w:rsid w:val="005F17A6"/>
    <w:rsid w:val="005F27F5"/>
    <w:rsid w:val="005F287B"/>
    <w:rsid w:val="005F297B"/>
    <w:rsid w:val="005F3201"/>
    <w:rsid w:val="005F51D9"/>
    <w:rsid w:val="005F5E07"/>
    <w:rsid w:val="005F65FA"/>
    <w:rsid w:val="005F740C"/>
    <w:rsid w:val="005F77EF"/>
    <w:rsid w:val="005F7B76"/>
    <w:rsid w:val="005F7CE5"/>
    <w:rsid w:val="006007C7"/>
    <w:rsid w:val="00600E69"/>
    <w:rsid w:val="0060126D"/>
    <w:rsid w:val="006012F7"/>
    <w:rsid w:val="00601957"/>
    <w:rsid w:val="00601CF9"/>
    <w:rsid w:val="00601E7A"/>
    <w:rsid w:val="00602026"/>
    <w:rsid w:val="00602227"/>
    <w:rsid w:val="0060235F"/>
    <w:rsid w:val="00602590"/>
    <w:rsid w:val="00602770"/>
    <w:rsid w:val="006029F2"/>
    <w:rsid w:val="00602D90"/>
    <w:rsid w:val="00602EEB"/>
    <w:rsid w:val="00602FF6"/>
    <w:rsid w:val="006034FD"/>
    <w:rsid w:val="00603B2D"/>
    <w:rsid w:val="00603D86"/>
    <w:rsid w:val="006045FD"/>
    <w:rsid w:val="00604938"/>
    <w:rsid w:val="006051FF"/>
    <w:rsid w:val="0060523B"/>
    <w:rsid w:val="00605693"/>
    <w:rsid w:val="00605AE5"/>
    <w:rsid w:val="00605EA3"/>
    <w:rsid w:val="00605FEA"/>
    <w:rsid w:val="00606105"/>
    <w:rsid w:val="00606C48"/>
    <w:rsid w:val="00606D08"/>
    <w:rsid w:val="0060741C"/>
    <w:rsid w:val="00607429"/>
    <w:rsid w:val="006074CA"/>
    <w:rsid w:val="006076BE"/>
    <w:rsid w:val="006079B1"/>
    <w:rsid w:val="00607A55"/>
    <w:rsid w:val="00607BC0"/>
    <w:rsid w:val="00610236"/>
    <w:rsid w:val="00610304"/>
    <w:rsid w:val="0061036B"/>
    <w:rsid w:val="006104C3"/>
    <w:rsid w:val="00610B33"/>
    <w:rsid w:val="00610E36"/>
    <w:rsid w:val="00611B21"/>
    <w:rsid w:val="00611C4E"/>
    <w:rsid w:val="00612518"/>
    <w:rsid w:val="00612696"/>
    <w:rsid w:val="00613646"/>
    <w:rsid w:val="006139D2"/>
    <w:rsid w:val="00613FE7"/>
    <w:rsid w:val="00614199"/>
    <w:rsid w:val="006144A7"/>
    <w:rsid w:val="00614A0F"/>
    <w:rsid w:val="00614C32"/>
    <w:rsid w:val="00614CB8"/>
    <w:rsid w:val="00615074"/>
    <w:rsid w:val="0061588F"/>
    <w:rsid w:val="00615AE1"/>
    <w:rsid w:val="00615B26"/>
    <w:rsid w:val="00615CEF"/>
    <w:rsid w:val="00615E6E"/>
    <w:rsid w:val="0061620A"/>
    <w:rsid w:val="00616BAB"/>
    <w:rsid w:val="00616CA3"/>
    <w:rsid w:val="006172E5"/>
    <w:rsid w:val="00617833"/>
    <w:rsid w:val="00620339"/>
    <w:rsid w:val="006203AE"/>
    <w:rsid w:val="00621256"/>
    <w:rsid w:val="006218DE"/>
    <w:rsid w:val="00623390"/>
    <w:rsid w:val="0062361B"/>
    <w:rsid w:val="00623AAA"/>
    <w:rsid w:val="00623D0D"/>
    <w:rsid w:val="0062416F"/>
    <w:rsid w:val="0062480A"/>
    <w:rsid w:val="006249AB"/>
    <w:rsid w:val="00624B46"/>
    <w:rsid w:val="0062574D"/>
    <w:rsid w:val="00625960"/>
    <w:rsid w:val="00626054"/>
    <w:rsid w:val="0062624F"/>
    <w:rsid w:val="00626588"/>
    <w:rsid w:val="006266DA"/>
    <w:rsid w:val="00626BEA"/>
    <w:rsid w:val="006277C2"/>
    <w:rsid w:val="00627E15"/>
    <w:rsid w:val="00630B8F"/>
    <w:rsid w:val="00630C37"/>
    <w:rsid w:val="00632346"/>
    <w:rsid w:val="006325D7"/>
    <w:rsid w:val="00632640"/>
    <w:rsid w:val="0063307D"/>
    <w:rsid w:val="00633AED"/>
    <w:rsid w:val="00633B46"/>
    <w:rsid w:val="00633E7B"/>
    <w:rsid w:val="006342E0"/>
    <w:rsid w:val="006343C9"/>
    <w:rsid w:val="00634C7B"/>
    <w:rsid w:val="00634E4C"/>
    <w:rsid w:val="00636137"/>
    <w:rsid w:val="00636229"/>
    <w:rsid w:val="00636623"/>
    <w:rsid w:val="00636A2F"/>
    <w:rsid w:val="00636A4A"/>
    <w:rsid w:val="00636AE6"/>
    <w:rsid w:val="00637162"/>
    <w:rsid w:val="0063785D"/>
    <w:rsid w:val="00637BDD"/>
    <w:rsid w:val="00637C3B"/>
    <w:rsid w:val="00637E3E"/>
    <w:rsid w:val="00637FAF"/>
    <w:rsid w:val="00640124"/>
    <w:rsid w:val="00640255"/>
    <w:rsid w:val="006403B3"/>
    <w:rsid w:val="00640608"/>
    <w:rsid w:val="00640B67"/>
    <w:rsid w:val="0064119B"/>
    <w:rsid w:val="006424CF"/>
    <w:rsid w:val="006425FF"/>
    <w:rsid w:val="0064274A"/>
    <w:rsid w:val="0064356B"/>
    <w:rsid w:val="00643E1A"/>
    <w:rsid w:val="00644094"/>
    <w:rsid w:val="0064507B"/>
    <w:rsid w:val="0064536D"/>
    <w:rsid w:val="00645B9D"/>
    <w:rsid w:val="00645DB9"/>
    <w:rsid w:val="0064665D"/>
    <w:rsid w:val="0064694F"/>
    <w:rsid w:val="00646EBE"/>
    <w:rsid w:val="00646F5A"/>
    <w:rsid w:val="0064724D"/>
    <w:rsid w:val="006473F9"/>
    <w:rsid w:val="00647AC4"/>
    <w:rsid w:val="0065033D"/>
    <w:rsid w:val="0065072D"/>
    <w:rsid w:val="00650D1B"/>
    <w:rsid w:val="006510BA"/>
    <w:rsid w:val="0065114C"/>
    <w:rsid w:val="00651C76"/>
    <w:rsid w:val="00651D96"/>
    <w:rsid w:val="006521AF"/>
    <w:rsid w:val="00652207"/>
    <w:rsid w:val="006523FB"/>
    <w:rsid w:val="006540B6"/>
    <w:rsid w:val="00654296"/>
    <w:rsid w:val="006547D2"/>
    <w:rsid w:val="0065488D"/>
    <w:rsid w:val="00654897"/>
    <w:rsid w:val="00654CFA"/>
    <w:rsid w:val="00654E34"/>
    <w:rsid w:val="006555DD"/>
    <w:rsid w:val="00655BF0"/>
    <w:rsid w:val="00655F0C"/>
    <w:rsid w:val="0065611E"/>
    <w:rsid w:val="00656466"/>
    <w:rsid w:val="00656726"/>
    <w:rsid w:val="00656C9F"/>
    <w:rsid w:val="00656EE5"/>
    <w:rsid w:val="006575AE"/>
    <w:rsid w:val="00660559"/>
    <w:rsid w:val="0066063C"/>
    <w:rsid w:val="00661053"/>
    <w:rsid w:val="006610CD"/>
    <w:rsid w:val="0066122F"/>
    <w:rsid w:val="006617C9"/>
    <w:rsid w:val="00661979"/>
    <w:rsid w:val="00661CA4"/>
    <w:rsid w:val="00661EA1"/>
    <w:rsid w:val="006620E1"/>
    <w:rsid w:val="006623F1"/>
    <w:rsid w:val="006629D9"/>
    <w:rsid w:val="006631D0"/>
    <w:rsid w:val="006633EB"/>
    <w:rsid w:val="00663E0B"/>
    <w:rsid w:val="00663E92"/>
    <w:rsid w:val="00663ECD"/>
    <w:rsid w:val="00663F3B"/>
    <w:rsid w:val="00663F42"/>
    <w:rsid w:val="00664569"/>
    <w:rsid w:val="006646FB"/>
    <w:rsid w:val="006658AA"/>
    <w:rsid w:val="00666095"/>
    <w:rsid w:val="006668D1"/>
    <w:rsid w:val="00666993"/>
    <w:rsid w:val="00666A04"/>
    <w:rsid w:val="00666F70"/>
    <w:rsid w:val="00667056"/>
    <w:rsid w:val="0066748D"/>
    <w:rsid w:val="00667905"/>
    <w:rsid w:val="00667C6B"/>
    <w:rsid w:val="00667D57"/>
    <w:rsid w:val="00670470"/>
    <w:rsid w:val="00670624"/>
    <w:rsid w:val="00670640"/>
    <w:rsid w:val="00670C18"/>
    <w:rsid w:val="00670DAC"/>
    <w:rsid w:val="0067108F"/>
    <w:rsid w:val="00671B50"/>
    <w:rsid w:val="00672B03"/>
    <w:rsid w:val="00672CFF"/>
    <w:rsid w:val="00672D29"/>
    <w:rsid w:val="00672D9F"/>
    <w:rsid w:val="006735A4"/>
    <w:rsid w:val="00673810"/>
    <w:rsid w:val="006739E9"/>
    <w:rsid w:val="00673AD1"/>
    <w:rsid w:val="00674241"/>
    <w:rsid w:val="00674AE8"/>
    <w:rsid w:val="00676322"/>
    <w:rsid w:val="00676671"/>
    <w:rsid w:val="00676B76"/>
    <w:rsid w:val="006770B5"/>
    <w:rsid w:val="00677120"/>
    <w:rsid w:val="00677B97"/>
    <w:rsid w:val="00681260"/>
    <w:rsid w:val="00681CD0"/>
    <w:rsid w:val="00681D92"/>
    <w:rsid w:val="006822C3"/>
    <w:rsid w:val="0068293C"/>
    <w:rsid w:val="006832D5"/>
    <w:rsid w:val="006835EF"/>
    <w:rsid w:val="00683786"/>
    <w:rsid w:val="00683EDC"/>
    <w:rsid w:val="0068484A"/>
    <w:rsid w:val="00685A7F"/>
    <w:rsid w:val="00685F0C"/>
    <w:rsid w:val="0068673D"/>
    <w:rsid w:val="00686836"/>
    <w:rsid w:val="00686973"/>
    <w:rsid w:val="00686DC6"/>
    <w:rsid w:val="00687732"/>
    <w:rsid w:val="00687BA2"/>
    <w:rsid w:val="00690587"/>
    <w:rsid w:val="00690748"/>
    <w:rsid w:val="006909C2"/>
    <w:rsid w:val="00690E5D"/>
    <w:rsid w:val="00691152"/>
    <w:rsid w:val="006918DB"/>
    <w:rsid w:val="006922B2"/>
    <w:rsid w:val="006923D5"/>
    <w:rsid w:val="00692515"/>
    <w:rsid w:val="0069297A"/>
    <w:rsid w:val="006929E1"/>
    <w:rsid w:val="006929F8"/>
    <w:rsid w:val="00692A08"/>
    <w:rsid w:val="00692AB6"/>
    <w:rsid w:val="00692C68"/>
    <w:rsid w:val="00692DE5"/>
    <w:rsid w:val="00693448"/>
    <w:rsid w:val="00693832"/>
    <w:rsid w:val="0069385E"/>
    <w:rsid w:val="00693CA4"/>
    <w:rsid w:val="00693FD0"/>
    <w:rsid w:val="00694D9B"/>
    <w:rsid w:val="00695578"/>
    <w:rsid w:val="00695AE8"/>
    <w:rsid w:val="00695D84"/>
    <w:rsid w:val="00695DD7"/>
    <w:rsid w:val="00695F6D"/>
    <w:rsid w:val="00696126"/>
    <w:rsid w:val="00696342"/>
    <w:rsid w:val="00696999"/>
    <w:rsid w:val="00696A2B"/>
    <w:rsid w:val="006974D8"/>
    <w:rsid w:val="006979F2"/>
    <w:rsid w:val="00697A5A"/>
    <w:rsid w:val="00697F2B"/>
    <w:rsid w:val="006A0447"/>
    <w:rsid w:val="006A05F1"/>
    <w:rsid w:val="006A0D95"/>
    <w:rsid w:val="006A0F32"/>
    <w:rsid w:val="006A194B"/>
    <w:rsid w:val="006A1A28"/>
    <w:rsid w:val="006A1A3F"/>
    <w:rsid w:val="006A1B09"/>
    <w:rsid w:val="006A1BAE"/>
    <w:rsid w:val="006A1DAF"/>
    <w:rsid w:val="006A2849"/>
    <w:rsid w:val="006A2AE8"/>
    <w:rsid w:val="006A2B06"/>
    <w:rsid w:val="006A2B66"/>
    <w:rsid w:val="006A2D93"/>
    <w:rsid w:val="006A30CA"/>
    <w:rsid w:val="006A3666"/>
    <w:rsid w:val="006A3689"/>
    <w:rsid w:val="006A3F9C"/>
    <w:rsid w:val="006A5635"/>
    <w:rsid w:val="006A597B"/>
    <w:rsid w:val="006A5CAC"/>
    <w:rsid w:val="006A62E4"/>
    <w:rsid w:val="006A62F4"/>
    <w:rsid w:val="006A6858"/>
    <w:rsid w:val="006A6DF8"/>
    <w:rsid w:val="006A6EC4"/>
    <w:rsid w:val="006A6F74"/>
    <w:rsid w:val="006A7239"/>
    <w:rsid w:val="006A7DC4"/>
    <w:rsid w:val="006B0765"/>
    <w:rsid w:val="006B11B5"/>
    <w:rsid w:val="006B1238"/>
    <w:rsid w:val="006B2242"/>
    <w:rsid w:val="006B2440"/>
    <w:rsid w:val="006B2943"/>
    <w:rsid w:val="006B3785"/>
    <w:rsid w:val="006B4A3C"/>
    <w:rsid w:val="006B531A"/>
    <w:rsid w:val="006B54BA"/>
    <w:rsid w:val="006B5D4B"/>
    <w:rsid w:val="006B601F"/>
    <w:rsid w:val="006B6386"/>
    <w:rsid w:val="006B63DA"/>
    <w:rsid w:val="006B68E0"/>
    <w:rsid w:val="006B6F4B"/>
    <w:rsid w:val="006B7197"/>
    <w:rsid w:val="006B7DEF"/>
    <w:rsid w:val="006C061A"/>
    <w:rsid w:val="006C099B"/>
    <w:rsid w:val="006C0B26"/>
    <w:rsid w:val="006C13D0"/>
    <w:rsid w:val="006C13E6"/>
    <w:rsid w:val="006C1422"/>
    <w:rsid w:val="006C1725"/>
    <w:rsid w:val="006C1853"/>
    <w:rsid w:val="006C1A9B"/>
    <w:rsid w:val="006C1B69"/>
    <w:rsid w:val="006C1D9C"/>
    <w:rsid w:val="006C1E3C"/>
    <w:rsid w:val="006C1E5A"/>
    <w:rsid w:val="006C2122"/>
    <w:rsid w:val="006C2626"/>
    <w:rsid w:val="006C2646"/>
    <w:rsid w:val="006C2750"/>
    <w:rsid w:val="006C27CF"/>
    <w:rsid w:val="006C2A85"/>
    <w:rsid w:val="006C2C1F"/>
    <w:rsid w:val="006C2D73"/>
    <w:rsid w:val="006C3007"/>
    <w:rsid w:val="006C32A1"/>
    <w:rsid w:val="006C3424"/>
    <w:rsid w:val="006C347C"/>
    <w:rsid w:val="006C35CB"/>
    <w:rsid w:val="006C3730"/>
    <w:rsid w:val="006C3C52"/>
    <w:rsid w:val="006C4016"/>
    <w:rsid w:val="006C45A4"/>
    <w:rsid w:val="006C4785"/>
    <w:rsid w:val="006C4849"/>
    <w:rsid w:val="006C4893"/>
    <w:rsid w:val="006C48FD"/>
    <w:rsid w:val="006C4EC0"/>
    <w:rsid w:val="006C50E8"/>
    <w:rsid w:val="006C5100"/>
    <w:rsid w:val="006C54C2"/>
    <w:rsid w:val="006C5602"/>
    <w:rsid w:val="006C5B52"/>
    <w:rsid w:val="006C6082"/>
    <w:rsid w:val="006C614F"/>
    <w:rsid w:val="006C625A"/>
    <w:rsid w:val="006C638B"/>
    <w:rsid w:val="006C67A0"/>
    <w:rsid w:val="006C6A91"/>
    <w:rsid w:val="006C7387"/>
    <w:rsid w:val="006C7B6A"/>
    <w:rsid w:val="006C7E57"/>
    <w:rsid w:val="006C7F0E"/>
    <w:rsid w:val="006D07A0"/>
    <w:rsid w:val="006D0953"/>
    <w:rsid w:val="006D1360"/>
    <w:rsid w:val="006D18EA"/>
    <w:rsid w:val="006D23C3"/>
    <w:rsid w:val="006D2AD4"/>
    <w:rsid w:val="006D2D8E"/>
    <w:rsid w:val="006D413B"/>
    <w:rsid w:val="006D41CB"/>
    <w:rsid w:val="006D4E6B"/>
    <w:rsid w:val="006D4EC8"/>
    <w:rsid w:val="006D4F21"/>
    <w:rsid w:val="006D5787"/>
    <w:rsid w:val="006D5846"/>
    <w:rsid w:val="006D59C6"/>
    <w:rsid w:val="006D6413"/>
    <w:rsid w:val="006D6443"/>
    <w:rsid w:val="006D66A8"/>
    <w:rsid w:val="006D7AA8"/>
    <w:rsid w:val="006E0A14"/>
    <w:rsid w:val="006E0C62"/>
    <w:rsid w:val="006E0D97"/>
    <w:rsid w:val="006E1BD2"/>
    <w:rsid w:val="006E25A0"/>
    <w:rsid w:val="006E2AE8"/>
    <w:rsid w:val="006E3B50"/>
    <w:rsid w:val="006E3F5C"/>
    <w:rsid w:val="006E5033"/>
    <w:rsid w:val="006E5381"/>
    <w:rsid w:val="006E5640"/>
    <w:rsid w:val="006E5A9D"/>
    <w:rsid w:val="006E6290"/>
    <w:rsid w:val="006E6863"/>
    <w:rsid w:val="006E6CC6"/>
    <w:rsid w:val="006E7149"/>
    <w:rsid w:val="006E776D"/>
    <w:rsid w:val="006E7FA4"/>
    <w:rsid w:val="006F023D"/>
    <w:rsid w:val="006F07C5"/>
    <w:rsid w:val="006F096E"/>
    <w:rsid w:val="006F0AE3"/>
    <w:rsid w:val="006F0C0B"/>
    <w:rsid w:val="006F130F"/>
    <w:rsid w:val="006F155A"/>
    <w:rsid w:val="006F1697"/>
    <w:rsid w:val="006F1AD9"/>
    <w:rsid w:val="006F23F5"/>
    <w:rsid w:val="006F2E40"/>
    <w:rsid w:val="006F3E7A"/>
    <w:rsid w:val="006F3ECF"/>
    <w:rsid w:val="006F3F0D"/>
    <w:rsid w:val="006F3F11"/>
    <w:rsid w:val="006F3FAA"/>
    <w:rsid w:val="006F41C2"/>
    <w:rsid w:val="006F45F0"/>
    <w:rsid w:val="006F4C7A"/>
    <w:rsid w:val="006F5DAB"/>
    <w:rsid w:val="006F5F7A"/>
    <w:rsid w:val="006F6AC3"/>
    <w:rsid w:val="006F6B20"/>
    <w:rsid w:val="006F7023"/>
    <w:rsid w:val="006F7735"/>
    <w:rsid w:val="006F7740"/>
    <w:rsid w:val="006F793C"/>
    <w:rsid w:val="0070006D"/>
    <w:rsid w:val="007003BD"/>
    <w:rsid w:val="007003DE"/>
    <w:rsid w:val="00700B86"/>
    <w:rsid w:val="00700D70"/>
    <w:rsid w:val="00700E39"/>
    <w:rsid w:val="00701461"/>
    <w:rsid w:val="00703237"/>
    <w:rsid w:val="0070334E"/>
    <w:rsid w:val="0070348A"/>
    <w:rsid w:val="007046E1"/>
    <w:rsid w:val="0070482A"/>
    <w:rsid w:val="00704BE0"/>
    <w:rsid w:val="00704FA4"/>
    <w:rsid w:val="0070516D"/>
    <w:rsid w:val="007061FD"/>
    <w:rsid w:val="00706B45"/>
    <w:rsid w:val="00706CCB"/>
    <w:rsid w:val="00707687"/>
    <w:rsid w:val="007076FF"/>
    <w:rsid w:val="00707BFA"/>
    <w:rsid w:val="00707F56"/>
    <w:rsid w:val="007100B5"/>
    <w:rsid w:val="00710284"/>
    <w:rsid w:val="00710A01"/>
    <w:rsid w:val="00710DCF"/>
    <w:rsid w:val="0071181D"/>
    <w:rsid w:val="00711A4E"/>
    <w:rsid w:val="00711ADC"/>
    <w:rsid w:val="0071212A"/>
    <w:rsid w:val="00712523"/>
    <w:rsid w:val="00712D32"/>
    <w:rsid w:val="00712D6B"/>
    <w:rsid w:val="00712EC6"/>
    <w:rsid w:val="00713360"/>
    <w:rsid w:val="0071377C"/>
    <w:rsid w:val="007137CD"/>
    <w:rsid w:val="0071400E"/>
    <w:rsid w:val="00714607"/>
    <w:rsid w:val="00715181"/>
    <w:rsid w:val="007161B3"/>
    <w:rsid w:val="007167AC"/>
    <w:rsid w:val="00716F4A"/>
    <w:rsid w:val="007206BD"/>
    <w:rsid w:val="007217A3"/>
    <w:rsid w:val="00721A87"/>
    <w:rsid w:val="007229FD"/>
    <w:rsid w:val="00722B49"/>
    <w:rsid w:val="00723964"/>
    <w:rsid w:val="007245CC"/>
    <w:rsid w:val="007250A8"/>
    <w:rsid w:val="0072515D"/>
    <w:rsid w:val="00726BCC"/>
    <w:rsid w:val="007273C8"/>
    <w:rsid w:val="00727412"/>
    <w:rsid w:val="0072750C"/>
    <w:rsid w:val="00727BE4"/>
    <w:rsid w:val="00727C57"/>
    <w:rsid w:val="00727E71"/>
    <w:rsid w:val="00727EF9"/>
    <w:rsid w:val="00730065"/>
    <w:rsid w:val="007302CA"/>
    <w:rsid w:val="00730DA6"/>
    <w:rsid w:val="00730FAA"/>
    <w:rsid w:val="00731108"/>
    <w:rsid w:val="007317A9"/>
    <w:rsid w:val="007319F0"/>
    <w:rsid w:val="00731A96"/>
    <w:rsid w:val="00731B96"/>
    <w:rsid w:val="00731F8F"/>
    <w:rsid w:val="007320B8"/>
    <w:rsid w:val="00732172"/>
    <w:rsid w:val="0073266B"/>
    <w:rsid w:val="0073269A"/>
    <w:rsid w:val="00733E9A"/>
    <w:rsid w:val="0073408E"/>
    <w:rsid w:val="0073467D"/>
    <w:rsid w:val="00734777"/>
    <w:rsid w:val="00734873"/>
    <w:rsid w:val="007349F2"/>
    <w:rsid w:val="00734BE0"/>
    <w:rsid w:val="00735017"/>
    <w:rsid w:val="0073594E"/>
    <w:rsid w:val="00735CB0"/>
    <w:rsid w:val="00735DE5"/>
    <w:rsid w:val="00735FCD"/>
    <w:rsid w:val="00736EDD"/>
    <w:rsid w:val="007372C7"/>
    <w:rsid w:val="00737B13"/>
    <w:rsid w:val="00737E8C"/>
    <w:rsid w:val="00740949"/>
    <w:rsid w:val="00741122"/>
    <w:rsid w:val="007412A1"/>
    <w:rsid w:val="007413E3"/>
    <w:rsid w:val="0074160E"/>
    <w:rsid w:val="00741FBE"/>
    <w:rsid w:val="00742BFC"/>
    <w:rsid w:val="00742D2B"/>
    <w:rsid w:val="00742E04"/>
    <w:rsid w:val="00743253"/>
    <w:rsid w:val="0074331B"/>
    <w:rsid w:val="007436ED"/>
    <w:rsid w:val="00743993"/>
    <w:rsid w:val="00743B1E"/>
    <w:rsid w:val="00743FB2"/>
    <w:rsid w:val="0074482A"/>
    <w:rsid w:val="00744AE8"/>
    <w:rsid w:val="00746003"/>
    <w:rsid w:val="007461BD"/>
    <w:rsid w:val="007461D5"/>
    <w:rsid w:val="0074641C"/>
    <w:rsid w:val="007465C5"/>
    <w:rsid w:val="007467F7"/>
    <w:rsid w:val="007468EC"/>
    <w:rsid w:val="00747CD8"/>
    <w:rsid w:val="007505DA"/>
    <w:rsid w:val="007506A2"/>
    <w:rsid w:val="00750D52"/>
    <w:rsid w:val="007511B4"/>
    <w:rsid w:val="00751970"/>
    <w:rsid w:val="00751ADD"/>
    <w:rsid w:val="00751B22"/>
    <w:rsid w:val="00751DBD"/>
    <w:rsid w:val="00752117"/>
    <w:rsid w:val="00752152"/>
    <w:rsid w:val="0075237F"/>
    <w:rsid w:val="00752AB7"/>
    <w:rsid w:val="0075326F"/>
    <w:rsid w:val="007537D2"/>
    <w:rsid w:val="00753B17"/>
    <w:rsid w:val="00753B2D"/>
    <w:rsid w:val="007543E7"/>
    <w:rsid w:val="00754AA6"/>
    <w:rsid w:val="0075663B"/>
    <w:rsid w:val="00756692"/>
    <w:rsid w:val="00756A99"/>
    <w:rsid w:val="00756B18"/>
    <w:rsid w:val="00760426"/>
    <w:rsid w:val="007607F7"/>
    <w:rsid w:val="00760E3D"/>
    <w:rsid w:val="00760FBF"/>
    <w:rsid w:val="0076165E"/>
    <w:rsid w:val="0076190D"/>
    <w:rsid w:val="00761C21"/>
    <w:rsid w:val="00762164"/>
    <w:rsid w:val="00762240"/>
    <w:rsid w:val="007622F4"/>
    <w:rsid w:val="00762A59"/>
    <w:rsid w:val="00762C08"/>
    <w:rsid w:val="007634BB"/>
    <w:rsid w:val="007640CF"/>
    <w:rsid w:val="00764335"/>
    <w:rsid w:val="00764769"/>
    <w:rsid w:val="00764B18"/>
    <w:rsid w:val="007652C1"/>
    <w:rsid w:val="0076538E"/>
    <w:rsid w:val="00765680"/>
    <w:rsid w:val="007656D7"/>
    <w:rsid w:val="00765F3E"/>
    <w:rsid w:val="007661FC"/>
    <w:rsid w:val="007669C5"/>
    <w:rsid w:val="00766DEB"/>
    <w:rsid w:val="007670AF"/>
    <w:rsid w:val="00767DF0"/>
    <w:rsid w:val="00770361"/>
    <w:rsid w:val="00770606"/>
    <w:rsid w:val="00770A27"/>
    <w:rsid w:val="00770BF7"/>
    <w:rsid w:val="007715D0"/>
    <w:rsid w:val="00771AEE"/>
    <w:rsid w:val="00772039"/>
    <w:rsid w:val="007721FA"/>
    <w:rsid w:val="0077221D"/>
    <w:rsid w:val="00772419"/>
    <w:rsid w:val="0077249C"/>
    <w:rsid w:val="00772DE1"/>
    <w:rsid w:val="0077395B"/>
    <w:rsid w:val="007739A1"/>
    <w:rsid w:val="00773A1B"/>
    <w:rsid w:val="00773A53"/>
    <w:rsid w:val="00773C62"/>
    <w:rsid w:val="00773FE1"/>
    <w:rsid w:val="007744D3"/>
    <w:rsid w:val="00774749"/>
    <w:rsid w:val="007749DE"/>
    <w:rsid w:val="00774B8D"/>
    <w:rsid w:val="00774E28"/>
    <w:rsid w:val="00774E39"/>
    <w:rsid w:val="00774EC0"/>
    <w:rsid w:val="007763BC"/>
    <w:rsid w:val="0077685A"/>
    <w:rsid w:val="007768D6"/>
    <w:rsid w:val="00776AB4"/>
    <w:rsid w:val="00777614"/>
    <w:rsid w:val="00777C53"/>
    <w:rsid w:val="00777F0B"/>
    <w:rsid w:val="007801E9"/>
    <w:rsid w:val="0078039D"/>
    <w:rsid w:val="0078051A"/>
    <w:rsid w:val="0078068F"/>
    <w:rsid w:val="0078129F"/>
    <w:rsid w:val="0078190B"/>
    <w:rsid w:val="00782759"/>
    <w:rsid w:val="007830F0"/>
    <w:rsid w:val="007831D2"/>
    <w:rsid w:val="007839D5"/>
    <w:rsid w:val="00783C39"/>
    <w:rsid w:val="0078419C"/>
    <w:rsid w:val="00784AA0"/>
    <w:rsid w:val="00785299"/>
    <w:rsid w:val="0078554D"/>
    <w:rsid w:val="00785A4C"/>
    <w:rsid w:val="00785D95"/>
    <w:rsid w:val="00785F61"/>
    <w:rsid w:val="00786563"/>
    <w:rsid w:val="007868D2"/>
    <w:rsid w:val="007872F7"/>
    <w:rsid w:val="0078736E"/>
    <w:rsid w:val="007873DB"/>
    <w:rsid w:val="00790DFB"/>
    <w:rsid w:val="00790F73"/>
    <w:rsid w:val="00791083"/>
    <w:rsid w:val="007914DE"/>
    <w:rsid w:val="00791824"/>
    <w:rsid w:val="00791A5B"/>
    <w:rsid w:val="00791DC6"/>
    <w:rsid w:val="007923E9"/>
    <w:rsid w:val="00792557"/>
    <w:rsid w:val="007928A5"/>
    <w:rsid w:val="00792A43"/>
    <w:rsid w:val="00792F33"/>
    <w:rsid w:val="00792FA7"/>
    <w:rsid w:val="00793199"/>
    <w:rsid w:val="007934F8"/>
    <w:rsid w:val="00793E08"/>
    <w:rsid w:val="00794550"/>
    <w:rsid w:val="00794876"/>
    <w:rsid w:val="00795348"/>
    <w:rsid w:val="00795602"/>
    <w:rsid w:val="00795666"/>
    <w:rsid w:val="00795DF4"/>
    <w:rsid w:val="00795E58"/>
    <w:rsid w:val="00795EB7"/>
    <w:rsid w:val="007961E3"/>
    <w:rsid w:val="007968B6"/>
    <w:rsid w:val="00796DD0"/>
    <w:rsid w:val="00796F11"/>
    <w:rsid w:val="00797887"/>
    <w:rsid w:val="007A0146"/>
    <w:rsid w:val="007A0DD4"/>
    <w:rsid w:val="007A14F8"/>
    <w:rsid w:val="007A23C9"/>
    <w:rsid w:val="007A2A78"/>
    <w:rsid w:val="007A39D1"/>
    <w:rsid w:val="007A3F80"/>
    <w:rsid w:val="007A4225"/>
    <w:rsid w:val="007A4392"/>
    <w:rsid w:val="007A4403"/>
    <w:rsid w:val="007A49A7"/>
    <w:rsid w:val="007A4C3F"/>
    <w:rsid w:val="007A5399"/>
    <w:rsid w:val="007A5674"/>
    <w:rsid w:val="007A5816"/>
    <w:rsid w:val="007A58CA"/>
    <w:rsid w:val="007A678F"/>
    <w:rsid w:val="007A6E3C"/>
    <w:rsid w:val="007A6ED7"/>
    <w:rsid w:val="007A70A1"/>
    <w:rsid w:val="007A778B"/>
    <w:rsid w:val="007A7B9E"/>
    <w:rsid w:val="007B0B71"/>
    <w:rsid w:val="007B106B"/>
    <w:rsid w:val="007B1881"/>
    <w:rsid w:val="007B18BA"/>
    <w:rsid w:val="007B1B33"/>
    <w:rsid w:val="007B2C3C"/>
    <w:rsid w:val="007B2DD5"/>
    <w:rsid w:val="007B3A88"/>
    <w:rsid w:val="007B4044"/>
    <w:rsid w:val="007B4894"/>
    <w:rsid w:val="007B48E2"/>
    <w:rsid w:val="007B4C84"/>
    <w:rsid w:val="007B4CD1"/>
    <w:rsid w:val="007B4F37"/>
    <w:rsid w:val="007B55B8"/>
    <w:rsid w:val="007B633B"/>
    <w:rsid w:val="007B63C2"/>
    <w:rsid w:val="007B6488"/>
    <w:rsid w:val="007B6B19"/>
    <w:rsid w:val="007B7121"/>
    <w:rsid w:val="007B72C6"/>
    <w:rsid w:val="007C0029"/>
    <w:rsid w:val="007C00FC"/>
    <w:rsid w:val="007C03BD"/>
    <w:rsid w:val="007C1326"/>
    <w:rsid w:val="007C138F"/>
    <w:rsid w:val="007C17E8"/>
    <w:rsid w:val="007C1822"/>
    <w:rsid w:val="007C24C3"/>
    <w:rsid w:val="007C2725"/>
    <w:rsid w:val="007C27D7"/>
    <w:rsid w:val="007C291B"/>
    <w:rsid w:val="007C2A07"/>
    <w:rsid w:val="007C2D39"/>
    <w:rsid w:val="007C3F36"/>
    <w:rsid w:val="007C4B59"/>
    <w:rsid w:val="007C4C0A"/>
    <w:rsid w:val="007C5703"/>
    <w:rsid w:val="007C5A1E"/>
    <w:rsid w:val="007C5CC7"/>
    <w:rsid w:val="007C73C6"/>
    <w:rsid w:val="007C75CF"/>
    <w:rsid w:val="007C765F"/>
    <w:rsid w:val="007D03C2"/>
    <w:rsid w:val="007D1CFC"/>
    <w:rsid w:val="007D1F2F"/>
    <w:rsid w:val="007D26FE"/>
    <w:rsid w:val="007D2C4D"/>
    <w:rsid w:val="007D3117"/>
    <w:rsid w:val="007D3470"/>
    <w:rsid w:val="007D3673"/>
    <w:rsid w:val="007D37E8"/>
    <w:rsid w:val="007D38F5"/>
    <w:rsid w:val="007D4B21"/>
    <w:rsid w:val="007D57DC"/>
    <w:rsid w:val="007D5D8F"/>
    <w:rsid w:val="007D5FB9"/>
    <w:rsid w:val="007D6051"/>
    <w:rsid w:val="007D690B"/>
    <w:rsid w:val="007D6A91"/>
    <w:rsid w:val="007D6DA0"/>
    <w:rsid w:val="007D6F85"/>
    <w:rsid w:val="007D71FF"/>
    <w:rsid w:val="007D7794"/>
    <w:rsid w:val="007E00D0"/>
    <w:rsid w:val="007E0B16"/>
    <w:rsid w:val="007E0E6F"/>
    <w:rsid w:val="007E0FA2"/>
    <w:rsid w:val="007E1BC0"/>
    <w:rsid w:val="007E21E1"/>
    <w:rsid w:val="007E2619"/>
    <w:rsid w:val="007E31B7"/>
    <w:rsid w:val="007E3540"/>
    <w:rsid w:val="007E4236"/>
    <w:rsid w:val="007E481A"/>
    <w:rsid w:val="007E4961"/>
    <w:rsid w:val="007E4AFC"/>
    <w:rsid w:val="007E4DB4"/>
    <w:rsid w:val="007E5D9E"/>
    <w:rsid w:val="007E5E57"/>
    <w:rsid w:val="007E7394"/>
    <w:rsid w:val="007E79AA"/>
    <w:rsid w:val="007E7C0E"/>
    <w:rsid w:val="007F053E"/>
    <w:rsid w:val="007F0547"/>
    <w:rsid w:val="007F090D"/>
    <w:rsid w:val="007F0BAC"/>
    <w:rsid w:val="007F19CA"/>
    <w:rsid w:val="007F1C0C"/>
    <w:rsid w:val="007F23F3"/>
    <w:rsid w:val="007F28F6"/>
    <w:rsid w:val="007F2FE8"/>
    <w:rsid w:val="007F3160"/>
    <w:rsid w:val="007F328A"/>
    <w:rsid w:val="007F3C0F"/>
    <w:rsid w:val="007F52EF"/>
    <w:rsid w:val="007F582C"/>
    <w:rsid w:val="007F5A3A"/>
    <w:rsid w:val="007F5F57"/>
    <w:rsid w:val="007F6402"/>
    <w:rsid w:val="007F6824"/>
    <w:rsid w:val="007F6F73"/>
    <w:rsid w:val="007F7006"/>
    <w:rsid w:val="007F701E"/>
    <w:rsid w:val="00800185"/>
    <w:rsid w:val="0080020D"/>
    <w:rsid w:val="00800431"/>
    <w:rsid w:val="00800854"/>
    <w:rsid w:val="00800A75"/>
    <w:rsid w:val="00800BA2"/>
    <w:rsid w:val="00800D6A"/>
    <w:rsid w:val="008012B0"/>
    <w:rsid w:val="008016AC"/>
    <w:rsid w:val="00801D6C"/>
    <w:rsid w:val="00802DBD"/>
    <w:rsid w:val="008030E7"/>
    <w:rsid w:val="008035D5"/>
    <w:rsid w:val="00803750"/>
    <w:rsid w:val="0080376D"/>
    <w:rsid w:val="00803804"/>
    <w:rsid w:val="0080391C"/>
    <w:rsid w:val="00803949"/>
    <w:rsid w:val="0080394D"/>
    <w:rsid w:val="008041C4"/>
    <w:rsid w:val="0080478D"/>
    <w:rsid w:val="008049DD"/>
    <w:rsid w:val="00804A38"/>
    <w:rsid w:val="00804B25"/>
    <w:rsid w:val="00804D09"/>
    <w:rsid w:val="00804D33"/>
    <w:rsid w:val="008051BE"/>
    <w:rsid w:val="00805314"/>
    <w:rsid w:val="00805B37"/>
    <w:rsid w:val="00805B7F"/>
    <w:rsid w:val="00805DD5"/>
    <w:rsid w:val="00806053"/>
    <w:rsid w:val="00806387"/>
    <w:rsid w:val="00806405"/>
    <w:rsid w:val="00806570"/>
    <w:rsid w:val="00806C9B"/>
    <w:rsid w:val="00806CF8"/>
    <w:rsid w:val="00806D16"/>
    <w:rsid w:val="00807082"/>
    <w:rsid w:val="0080718E"/>
    <w:rsid w:val="00807511"/>
    <w:rsid w:val="008075DA"/>
    <w:rsid w:val="008079F7"/>
    <w:rsid w:val="00807CE2"/>
    <w:rsid w:val="00807FF7"/>
    <w:rsid w:val="00810819"/>
    <w:rsid w:val="00811000"/>
    <w:rsid w:val="008112D3"/>
    <w:rsid w:val="00811882"/>
    <w:rsid w:val="00812BD0"/>
    <w:rsid w:val="00812FAB"/>
    <w:rsid w:val="008135E3"/>
    <w:rsid w:val="008137E1"/>
    <w:rsid w:val="008144D0"/>
    <w:rsid w:val="00814BA4"/>
    <w:rsid w:val="008150B5"/>
    <w:rsid w:val="00815156"/>
    <w:rsid w:val="008155DE"/>
    <w:rsid w:val="0081609A"/>
    <w:rsid w:val="00816343"/>
    <w:rsid w:val="00816411"/>
    <w:rsid w:val="0081691D"/>
    <w:rsid w:val="008205DE"/>
    <w:rsid w:val="008210F1"/>
    <w:rsid w:val="00821270"/>
    <w:rsid w:val="0082256E"/>
    <w:rsid w:val="00822611"/>
    <w:rsid w:val="0082284F"/>
    <w:rsid w:val="008228C4"/>
    <w:rsid w:val="008233D8"/>
    <w:rsid w:val="00823859"/>
    <w:rsid w:val="00823A87"/>
    <w:rsid w:val="00823C66"/>
    <w:rsid w:val="00823E08"/>
    <w:rsid w:val="00824684"/>
    <w:rsid w:val="00824A79"/>
    <w:rsid w:val="00824CB3"/>
    <w:rsid w:val="00824D81"/>
    <w:rsid w:val="0082645E"/>
    <w:rsid w:val="00826921"/>
    <w:rsid w:val="00826AAB"/>
    <w:rsid w:val="00826E53"/>
    <w:rsid w:val="00827BEA"/>
    <w:rsid w:val="0083147A"/>
    <w:rsid w:val="00831B33"/>
    <w:rsid w:val="00831BB2"/>
    <w:rsid w:val="00831FBB"/>
    <w:rsid w:val="008323E8"/>
    <w:rsid w:val="00832505"/>
    <w:rsid w:val="008329C1"/>
    <w:rsid w:val="00832E7A"/>
    <w:rsid w:val="0083308B"/>
    <w:rsid w:val="008334B2"/>
    <w:rsid w:val="00833C08"/>
    <w:rsid w:val="00833DCE"/>
    <w:rsid w:val="008344A3"/>
    <w:rsid w:val="00834CF3"/>
    <w:rsid w:val="00835242"/>
    <w:rsid w:val="00835CCA"/>
    <w:rsid w:val="00836546"/>
    <w:rsid w:val="00836C9C"/>
    <w:rsid w:val="008370B3"/>
    <w:rsid w:val="008372CB"/>
    <w:rsid w:val="008376D5"/>
    <w:rsid w:val="008378A3"/>
    <w:rsid w:val="00840A10"/>
    <w:rsid w:val="00840C08"/>
    <w:rsid w:val="00841942"/>
    <w:rsid w:val="00841BEC"/>
    <w:rsid w:val="00841BF3"/>
    <w:rsid w:val="008422C4"/>
    <w:rsid w:val="008427D6"/>
    <w:rsid w:val="00842B0E"/>
    <w:rsid w:val="00842C53"/>
    <w:rsid w:val="00842EB2"/>
    <w:rsid w:val="0084307B"/>
    <w:rsid w:val="008430CB"/>
    <w:rsid w:val="00843562"/>
    <w:rsid w:val="0084370A"/>
    <w:rsid w:val="00843EB1"/>
    <w:rsid w:val="00844808"/>
    <w:rsid w:val="00845791"/>
    <w:rsid w:val="008457DC"/>
    <w:rsid w:val="00845959"/>
    <w:rsid w:val="00845C47"/>
    <w:rsid w:val="00845FE5"/>
    <w:rsid w:val="008462E9"/>
    <w:rsid w:val="0084646F"/>
    <w:rsid w:val="00846634"/>
    <w:rsid w:val="0084696F"/>
    <w:rsid w:val="008469B7"/>
    <w:rsid w:val="00846F08"/>
    <w:rsid w:val="00846FBC"/>
    <w:rsid w:val="00847F56"/>
    <w:rsid w:val="0085011F"/>
    <w:rsid w:val="00850B3F"/>
    <w:rsid w:val="00850BB8"/>
    <w:rsid w:val="00851190"/>
    <w:rsid w:val="0085152C"/>
    <w:rsid w:val="008530D8"/>
    <w:rsid w:val="008539EA"/>
    <w:rsid w:val="00853AA9"/>
    <w:rsid w:val="00853CD5"/>
    <w:rsid w:val="00854461"/>
    <w:rsid w:val="00854613"/>
    <w:rsid w:val="00855EE2"/>
    <w:rsid w:val="008560F9"/>
    <w:rsid w:val="008568AB"/>
    <w:rsid w:val="0085718E"/>
    <w:rsid w:val="00857908"/>
    <w:rsid w:val="008608A8"/>
    <w:rsid w:val="0086094F"/>
    <w:rsid w:val="00860E03"/>
    <w:rsid w:val="00861973"/>
    <w:rsid w:val="008623A1"/>
    <w:rsid w:val="008628DF"/>
    <w:rsid w:val="00862906"/>
    <w:rsid w:val="008629AF"/>
    <w:rsid w:val="00862FD6"/>
    <w:rsid w:val="00863710"/>
    <w:rsid w:val="00863D9B"/>
    <w:rsid w:val="008649EC"/>
    <w:rsid w:val="00864CA2"/>
    <w:rsid w:val="00865023"/>
    <w:rsid w:val="0086566C"/>
    <w:rsid w:val="0086637F"/>
    <w:rsid w:val="00866895"/>
    <w:rsid w:val="0086691A"/>
    <w:rsid w:val="00866DC9"/>
    <w:rsid w:val="00867267"/>
    <w:rsid w:val="00867294"/>
    <w:rsid w:val="0086797A"/>
    <w:rsid w:val="00867DD8"/>
    <w:rsid w:val="00867E18"/>
    <w:rsid w:val="008704F7"/>
    <w:rsid w:val="00870504"/>
    <w:rsid w:val="008716BF"/>
    <w:rsid w:val="00871FF1"/>
    <w:rsid w:val="008725E3"/>
    <w:rsid w:val="00872A53"/>
    <w:rsid w:val="00872D11"/>
    <w:rsid w:val="0087469C"/>
    <w:rsid w:val="008746D0"/>
    <w:rsid w:val="00874862"/>
    <w:rsid w:val="00874CD8"/>
    <w:rsid w:val="00875474"/>
    <w:rsid w:val="00876A37"/>
    <w:rsid w:val="00876A5B"/>
    <w:rsid w:val="00876AEF"/>
    <w:rsid w:val="008777F2"/>
    <w:rsid w:val="0087788D"/>
    <w:rsid w:val="008802B1"/>
    <w:rsid w:val="008803BF"/>
    <w:rsid w:val="008804AA"/>
    <w:rsid w:val="008807F5"/>
    <w:rsid w:val="0088085C"/>
    <w:rsid w:val="00880D5F"/>
    <w:rsid w:val="00881221"/>
    <w:rsid w:val="0088138B"/>
    <w:rsid w:val="00881537"/>
    <w:rsid w:val="008820C8"/>
    <w:rsid w:val="008823AD"/>
    <w:rsid w:val="00882D7A"/>
    <w:rsid w:val="00882E6C"/>
    <w:rsid w:val="00883921"/>
    <w:rsid w:val="0088486C"/>
    <w:rsid w:val="008851AC"/>
    <w:rsid w:val="008852CA"/>
    <w:rsid w:val="00885401"/>
    <w:rsid w:val="008854F1"/>
    <w:rsid w:val="0088561A"/>
    <w:rsid w:val="00885CA6"/>
    <w:rsid w:val="00885CDC"/>
    <w:rsid w:val="00885ED1"/>
    <w:rsid w:val="00885FC7"/>
    <w:rsid w:val="00886104"/>
    <w:rsid w:val="00886471"/>
    <w:rsid w:val="00887A8E"/>
    <w:rsid w:val="00890139"/>
    <w:rsid w:val="0089095C"/>
    <w:rsid w:val="00890A1F"/>
    <w:rsid w:val="00891169"/>
    <w:rsid w:val="0089123F"/>
    <w:rsid w:val="0089153B"/>
    <w:rsid w:val="008919B3"/>
    <w:rsid w:val="00891B1C"/>
    <w:rsid w:val="00891D2C"/>
    <w:rsid w:val="00892563"/>
    <w:rsid w:val="00892E96"/>
    <w:rsid w:val="00894378"/>
    <w:rsid w:val="008945CF"/>
    <w:rsid w:val="00894852"/>
    <w:rsid w:val="00894D1F"/>
    <w:rsid w:val="00894FCA"/>
    <w:rsid w:val="008958E1"/>
    <w:rsid w:val="00895B0A"/>
    <w:rsid w:val="00895B9A"/>
    <w:rsid w:val="00895C7F"/>
    <w:rsid w:val="00896F63"/>
    <w:rsid w:val="0089704B"/>
    <w:rsid w:val="0089799C"/>
    <w:rsid w:val="00897F57"/>
    <w:rsid w:val="008A01D6"/>
    <w:rsid w:val="008A01D7"/>
    <w:rsid w:val="008A0227"/>
    <w:rsid w:val="008A08E1"/>
    <w:rsid w:val="008A0E24"/>
    <w:rsid w:val="008A1C9E"/>
    <w:rsid w:val="008A1D12"/>
    <w:rsid w:val="008A2C47"/>
    <w:rsid w:val="008A32CC"/>
    <w:rsid w:val="008A3451"/>
    <w:rsid w:val="008A3A2C"/>
    <w:rsid w:val="008A3ADB"/>
    <w:rsid w:val="008A3FFB"/>
    <w:rsid w:val="008A47B9"/>
    <w:rsid w:val="008A4FA3"/>
    <w:rsid w:val="008A5B47"/>
    <w:rsid w:val="008A6594"/>
    <w:rsid w:val="008A6707"/>
    <w:rsid w:val="008A6CC1"/>
    <w:rsid w:val="008A780D"/>
    <w:rsid w:val="008A787D"/>
    <w:rsid w:val="008A7A80"/>
    <w:rsid w:val="008A7BF5"/>
    <w:rsid w:val="008A7D45"/>
    <w:rsid w:val="008B06B1"/>
    <w:rsid w:val="008B0A12"/>
    <w:rsid w:val="008B0C06"/>
    <w:rsid w:val="008B1397"/>
    <w:rsid w:val="008B1C31"/>
    <w:rsid w:val="008B2DAB"/>
    <w:rsid w:val="008B2E82"/>
    <w:rsid w:val="008B30FC"/>
    <w:rsid w:val="008B3EF1"/>
    <w:rsid w:val="008B420A"/>
    <w:rsid w:val="008B42B9"/>
    <w:rsid w:val="008B4BA7"/>
    <w:rsid w:val="008B526C"/>
    <w:rsid w:val="008B533A"/>
    <w:rsid w:val="008B59FF"/>
    <w:rsid w:val="008B621F"/>
    <w:rsid w:val="008B62BE"/>
    <w:rsid w:val="008B63C2"/>
    <w:rsid w:val="008B640A"/>
    <w:rsid w:val="008B6D47"/>
    <w:rsid w:val="008B71F9"/>
    <w:rsid w:val="008B74EB"/>
    <w:rsid w:val="008B7576"/>
    <w:rsid w:val="008B7787"/>
    <w:rsid w:val="008B7DF4"/>
    <w:rsid w:val="008B7FDF"/>
    <w:rsid w:val="008C05DF"/>
    <w:rsid w:val="008C0ACC"/>
    <w:rsid w:val="008C0C9C"/>
    <w:rsid w:val="008C0E7B"/>
    <w:rsid w:val="008C1487"/>
    <w:rsid w:val="008C1510"/>
    <w:rsid w:val="008C193E"/>
    <w:rsid w:val="008C1AEE"/>
    <w:rsid w:val="008C1D06"/>
    <w:rsid w:val="008C2571"/>
    <w:rsid w:val="008C36A0"/>
    <w:rsid w:val="008C3DF6"/>
    <w:rsid w:val="008C3FE6"/>
    <w:rsid w:val="008C4660"/>
    <w:rsid w:val="008C4769"/>
    <w:rsid w:val="008C4890"/>
    <w:rsid w:val="008C53C6"/>
    <w:rsid w:val="008C5B04"/>
    <w:rsid w:val="008C5B59"/>
    <w:rsid w:val="008C5DA0"/>
    <w:rsid w:val="008C5E6A"/>
    <w:rsid w:val="008C6013"/>
    <w:rsid w:val="008C6318"/>
    <w:rsid w:val="008C6363"/>
    <w:rsid w:val="008C6B03"/>
    <w:rsid w:val="008C70A8"/>
    <w:rsid w:val="008C7441"/>
    <w:rsid w:val="008D0894"/>
    <w:rsid w:val="008D0DAF"/>
    <w:rsid w:val="008D1D0A"/>
    <w:rsid w:val="008D1E03"/>
    <w:rsid w:val="008D1F62"/>
    <w:rsid w:val="008D2215"/>
    <w:rsid w:val="008D22D9"/>
    <w:rsid w:val="008D2B76"/>
    <w:rsid w:val="008D3EE3"/>
    <w:rsid w:val="008D4814"/>
    <w:rsid w:val="008D48E9"/>
    <w:rsid w:val="008D4A84"/>
    <w:rsid w:val="008D54B5"/>
    <w:rsid w:val="008D55D1"/>
    <w:rsid w:val="008D56C7"/>
    <w:rsid w:val="008D6702"/>
    <w:rsid w:val="008D6E66"/>
    <w:rsid w:val="008D7693"/>
    <w:rsid w:val="008D7791"/>
    <w:rsid w:val="008D7D88"/>
    <w:rsid w:val="008E040A"/>
    <w:rsid w:val="008E0B04"/>
    <w:rsid w:val="008E0B29"/>
    <w:rsid w:val="008E0E3A"/>
    <w:rsid w:val="008E265E"/>
    <w:rsid w:val="008E29F1"/>
    <w:rsid w:val="008E3017"/>
    <w:rsid w:val="008E3F21"/>
    <w:rsid w:val="008E4327"/>
    <w:rsid w:val="008E4A6F"/>
    <w:rsid w:val="008E4D94"/>
    <w:rsid w:val="008E5E10"/>
    <w:rsid w:val="008E5EBE"/>
    <w:rsid w:val="008E64ED"/>
    <w:rsid w:val="008E6A5F"/>
    <w:rsid w:val="008E6BC9"/>
    <w:rsid w:val="008E6DB9"/>
    <w:rsid w:val="008E73F7"/>
    <w:rsid w:val="008E7903"/>
    <w:rsid w:val="008E7AB0"/>
    <w:rsid w:val="008E7BA0"/>
    <w:rsid w:val="008F043E"/>
    <w:rsid w:val="008F0566"/>
    <w:rsid w:val="008F0BF0"/>
    <w:rsid w:val="008F0FEE"/>
    <w:rsid w:val="008F14A5"/>
    <w:rsid w:val="008F15EC"/>
    <w:rsid w:val="008F281D"/>
    <w:rsid w:val="008F2F3A"/>
    <w:rsid w:val="008F3527"/>
    <w:rsid w:val="008F3728"/>
    <w:rsid w:val="008F374C"/>
    <w:rsid w:val="008F3A63"/>
    <w:rsid w:val="008F401E"/>
    <w:rsid w:val="008F4B0B"/>
    <w:rsid w:val="008F4C92"/>
    <w:rsid w:val="008F5257"/>
    <w:rsid w:val="008F526A"/>
    <w:rsid w:val="008F5CC1"/>
    <w:rsid w:val="008F6122"/>
    <w:rsid w:val="008F6257"/>
    <w:rsid w:val="008F665E"/>
    <w:rsid w:val="008F6F8C"/>
    <w:rsid w:val="009001A0"/>
    <w:rsid w:val="009002B1"/>
    <w:rsid w:val="00900846"/>
    <w:rsid w:val="009008DC"/>
    <w:rsid w:val="00900C0A"/>
    <w:rsid w:val="009016E2"/>
    <w:rsid w:val="009019C7"/>
    <w:rsid w:val="00901C02"/>
    <w:rsid w:val="00901F38"/>
    <w:rsid w:val="009027C5"/>
    <w:rsid w:val="009033DE"/>
    <w:rsid w:val="009035A6"/>
    <w:rsid w:val="009035BB"/>
    <w:rsid w:val="00904668"/>
    <w:rsid w:val="009053E9"/>
    <w:rsid w:val="0090585F"/>
    <w:rsid w:val="00905E11"/>
    <w:rsid w:val="00906116"/>
    <w:rsid w:val="00906822"/>
    <w:rsid w:val="00906884"/>
    <w:rsid w:val="009068A6"/>
    <w:rsid w:val="00906B4A"/>
    <w:rsid w:val="009073DD"/>
    <w:rsid w:val="00907414"/>
    <w:rsid w:val="00907668"/>
    <w:rsid w:val="00907850"/>
    <w:rsid w:val="009078D2"/>
    <w:rsid w:val="00910255"/>
    <w:rsid w:val="009102FB"/>
    <w:rsid w:val="009106FF"/>
    <w:rsid w:val="00910802"/>
    <w:rsid w:val="00910A18"/>
    <w:rsid w:val="0091164B"/>
    <w:rsid w:val="0091187A"/>
    <w:rsid w:val="009118C9"/>
    <w:rsid w:val="009120DA"/>
    <w:rsid w:val="009134F6"/>
    <w:rsid w:val="0091371F"/>
    <w:rsid w:val="00914612"/>
    <w:rsid w:val="00914728"/>
    <w:rsid w:val="00914780"/>
    <w:rsid w:val="00914FEE"/>
    <w:rsid w:val="0091518E"/>
    <w:rsid w:val="0091534D"/>
    <w:rsid w:val="00915567"/>
    <w:rsid w:val="00915757"/>
    <w:rsid w:val="009163E7"/>
    <w:rsid w:val="00916BDC"/>
    <w:rsid w:val="00916D04"/>
    <w:rsid w:val="00917321"/>
    <w:rsid w:val="0092025A"/>
    <w:rsid w:val="00920738"/>
    <w:rsid w:val="00920C26"/>
    <w:rsid w:val="009211BF"/>
    <w:rsid w:val="00921588"/>
    <w:rsid w:val="00921901"/>
    <w:rsid w:val="00921923"/>
    <w:rsid w:val="00921B80"/>
    <w:rsid w:val="00921BD3"/>
    <w:rsid w:val="00921FE1"/>
    <w:rsid w:val="009222B6"/>
    <w:rsid w:val="00922E9E"/>
    <w:rsid w:val="0092300F"/>
    <w:rsid w:val="009232C9"/>
    <w:rsid w:val="00923C9F"/>
    <w:rsid w:val="00924030"/>
    <w:rsid w:val="00924829"/>
    <w:rsid w:val="00924C36"/>
    <w:rsid w:val="00924F0E"/>
    <w:rsid w:val="00925463"/>
    <w:rsid w:val="009254DE"/>
    <w:rsid w:val="0092596C"/>
    <w:rsid w:val="00925E96"/>
    <w:rsid w:val="0092604A"/>
    <w:rsid w:val="00926598"/>
    <w:rsid w:val="00927741"/>
    <w:rsid w:val="00927F5A"/>
    <w:rsid w:val="0093040E"/>
    <w:rsid w:val="009313F5"/>
    <w:rsid w:val="0093191F"/>
    <w:rsid w:val="00932448"/>
    <w:rsid w:val="00932472"/>
    <w:rsid w:val="0093289A"/>
    <w:rsid w:val="00932D37"/>
    <w:rsid w:val="0093322D"/>
    <w:rsid w:val="00933935"/>
    <w:rsid w:val="00933A46"/>
    <w:rsid w:val="0093467A"/>
    <w:rsid w:val="00934CEE"/>
    <w:rsid w:val="00934EE2"/>
    <w:rsid w:val="009356F0"/>
    <w:rsid w:val="00935A87"/>
    <w:rsid w:val="00935CFC"/>
    <w:rsid w:val="00935F01"/>
    <w:rsid w:val="00935FBA"/>
    <w:rsid w:val="00936023"/>
    <w:rsid w:val="009370C6"/>
    <w:rsid w:val="00937135"/>
    <w:rsid w:val="009371AC"/>
    <w:rsid w:val="00940013"/>
    <w:rsid w:val="0094067C"/>
    <w:rsid w:val="00940F7B"/>
    <w:rsid w:val="00941201"/>
    <w:rsid w:val="0094229F"/>
    <w:rsid w:val="009425BE"/>
    <w:rsid w:val="009425E0"/>
    <w:rsid w:val="00943366"/>
    <w:rsid w:val="00944061"/>
    <w:rsid w:val="009447E4"/>
    <w:rsid w:val="00944B1C"/>
    <w:rsid w:val="00944CF6"/>
    <w:rsid w:val="009453ED"/>
    <w:rsid w:val="009457F0"/>
    <w:rsid w:val="00945BF8"/>
    <w:rsid w:val="00945D63"/>
    <w:rsid w:val="00946300"/>
    <w:rsid w:val="009465BF"/>
    <w:rsid w:val="009468A3"/>
    <w:rsid w:val="00946BB6"/>
    <w:rsid w:val="009472D8"/>
    <w:rsid w:val="009475F4"/>
    <w:rsid w:val="00947D8B"/>
    <w:rsid w:val="00950136"/>
    <w:rsid w:val="00950968"/>
    <w:rsid w:val="00950C5E"/>
    <w:rsid w:val="00950CB1"/>
    <w:rsid w:val="0095119F"/>
    <w:rsid w:val="00951413"/>
    <w:rsid w:val="00951FB8"/>
    <w:rsid w:val="009520D0"/>
    <w:rsid w:val="0095211B"/>
    <w:rsid w:val="009526D0"/>
    <w:rsid w:val="00953062"/>
    <w:rsid w:val="00953301"/>
    <w:rsid w:val="00953803"/>
    <w:rsid w:val="00954AD0"/>
    <w:rsid w:val="00954E96"/>
    <w:rsid w:val="0095530A"/>
    <w:rsid w:val="009556C9"/>
    <w:rsid w:val="00956164"/>
    <w:rsid w:val="0095700C"/>
    <w:rsid w:val="00957251"/>
    <w:rsid w:val="00957293"/>
    <w:rsid w:val="00957598"/>
    <w:rsid w:val="0095786C"/>
    <w:rsid w:val="0096003B"/>
    <w:rsid w:val="00960081"/>
    <w:rsid w:val="009609B3"/>
    <w:rsid w:val="00960B70"/>
    <w:rsid w:val="00960D7D"/>
    <w:rsid w:val="00961013"/>
    <w:rsid w:val="009610A2"/>
    <w:rsid w:val="009617AD"/>
    <w:rsid w:val="00961921"/>
    <w:rsid w:val="00961941"/>
    <w:rsid w:val="00961A8F"/>
    <w:rsid w:val="00962409"/>
    <w:rsid w:val="00962C40"/>
    <w:rsid w:val="00962CB2"/>
    <w:rsid w:val="00962D61"/>
    <w:rsid w:val="00963061"/>
    <w:rsid w:val="00963A72"/>
    <w:rsid w:val="00963C22"/>
    <w:rsid w:val="00963C3E"/>
    <w:rsid w:val="009645D4"/>
    <w:rsid w:val="00964754"/>
    <w:rsid w:val="00964A82"/>
    <w:rsid w:val="00964B6D"/>
    <w:rsid w:val="00965237"/>
    <w:rsid w:val="009652B8"/>
    <w:rsid w:val="00965885"/>
    <w:rsid w:val="00966437"/>
    <w:rsid w:val="00967AB8"/>
    <w:rsid w:val="00967D1C"/>
    <w:rsid w:val="0097054B"/>
    <w:rsid w:val="00970634"/>
    <w:rsid w:val="00970EE4"/>
    <w:rsid w:val="00971088"/>
    <w:rsid w:val="00971156"/>
    <w:rsid w:val="00971DF5"/>
    <w:rsid w:val="009721B7"/>
    <w:rsid w:val="0097235A"/>
    <w:rsid w:val="009739F7"/>
    <w:rsid w:val="00974061"/>
    <w:rsid w:val="00974631"/>
    <w:rsid w:val="00974637"/>
    <w:rsid w:val="00974714"/>
    <w:rsid w:val="009749A2"/>
    <w:rsid w:val="009756CF"/>
    <w:rsid w:val="00975CCD"/>
    <w:rsid w:val="00976820"/>
    <w:rsid w:val="00976F35"/>
    <w:rsid w:val="00977757"/>
    <w:rsid w:val="00977C93"/>
    <w:rsid w:val="0098040B"/>
    <w:rsid w:val="00980628"/>
    <w:rsid w:val="00980A6F"/>
    <w:rsid w:val="00980F1C"/>
    <w:rsid w:val="00981284"/>
    <w:rsid w:val="00981626"/>
    <w:rsid w:val="00981967"/>
    <w:rsid w:val="00981E21"/>
    <w:rsid w:val="009821AA"/>
    <w:rsid w:val="00982670"/>
    <w:rsid w:val="00982A32"/>
    <w:rsid w:val="00983677"/>
    <w:rsid w:val="00983C13"/>
    <w:rsid w:val="00984102"/>
    <w:rsid w:val="00984230"/>
    <w:rsid w:val="009845EF"/>
    <w:rsid w:val="00984721"/>
    <w:rsid w:val="00984958"/>
    <w:rsid w:val="00984966"/>
    <w:rsid w:val="00985289"/>
    <w:rsid w:val="009852A0"/>
    <w:rsid w:val="009853CB"/>
    <w:rsid w:val="00985BD2"/>
    <w:rsid w:val="00986090"/>
    <w:rsid w:val="00986447"/>
    <w:rsid w:val="00986BBF"/>
    <w:rsid w:val="0098705A"/>
    <w:rsid w:val="0098737B"/>
    <w:rsid w:val="009913FD"/>
    <w:rsid w:val="00991F6D"/>
    <w:rsid w:val="009926AC"/>
    <w:rsid w:val="00992879"/>
    <w:rsid w:val="00992A7D"/>
    <w:rsid w:val="00992CF4"/>
    <w:rsid w:val="00992FCE"/>
    <w:rsid w:val="0099329B"/>
    <w:rsid w:val="00993340"/>
    <w:rsid w:val="0099342B"/>
    <w:rsid w:val="009934A3"/>
    <w:rsid w:val="009938ED"/>
    <w:rsid w:val="00993BFB"/>
    <w:rsid w:val="0099489C"/>
    <w:rsid w:val="009948E9"/>
    <w:rsid w:val="00995465"/>
    <w:rsid w:val="009956F4"/>
    <w:rsid w:val="00995B1F"/>
    <w:rsid w:val="009961CF"/>
    <w:rsid w:val="00996909"/>
    <w:rsid w:val="00996D54"/>
    <w:rsid w:val="0099731A"/>
    <w:rsid w:val="009973DE"/>
    <w:rsid w:val="00997EAB"/>
    <w:rsid w:val="009A0707"/>
    <w:rsid w:val="009A0970"/>
    <w:rsid w:val="009A0C3A"/>
    <w:rsid w:val="009A0DB6"/>
    <w:rsid w:val="009A0FB9"/>
    <w:rsid w:val="009A12E3"/>
    <w:rsid w:val="009A17F7"/>
    <w:rsid w:val="009A1C1C"/>
    <w:rsid w:val="009A2AC6"/>
    <w:rsid w:val="009A2C9C"/>
    <w:rsid w:val="009A30C2"/>
    <w:rsid w:val="009A3250"/>
    <w:rsid w:val="009A4043"/>
    <w:rsid w:val="009A4633"/>
    <w:rsid w:val="009A4AC2"/>
    <w:rsid w:val="009A5148"/>
    <w:rsid w:val="009A5581"/>
    <w:rsid w:val="009A6114"/>
    <w:rsid w:val="009A68F1"/>
    <w:rsid w:val="009A69F8"/>
    <w:rsid w:val="009A6E93"/>
    <w:rsid w:val="009A74ED"/>
    <w:rsid w:val="009A75A2"/>
    <w:rsid w:val="009A7F4C"/>
    <w:rsid w:val="009B0B58"/>
    <w:rsid w:val="009B0BEB"/>
    <w:rsid w:val="009B0DF3"/>
    <w:rsid w:val="009B14CA"/>
    <w:rsid w:val="009B1B75"/>
    <w:rsid w:val="009B29B0"/>
    <w:rsid w:val="009B2EA6"/>
    <w:rsid w:val="009B3114"/>
    <w:rsid w:val="009B3158"/>
    <w:rsid w:val="009B31E9"/>
    <w:rsid w:val="009B33D1"/>
    <w:rsid w:val="009B343C"/>
    <w:rsid w:val="009B37CB"/>
    <w:rsid w:val="009B3B7E"/>
    <w:rsid w:val="009B3BDC"/>
    <w:rsid w:val="009B3F9E"/>
    <w:rsid w:val="009B4385"/>
    <w:rsid w:val="009B484C"/>
    <w:rsid w:val="009B5434"/>
    <w:rsid w:val="009B5D09"/>
    <w:rsid w:val="009B7DBA"/>
    <w:rsid w:val="009C06E4"/>
    <w:rsid w:val="009C1504"/>
    <w:rsid w:val="009C163F"/>
    <w:rsid w:val="009C1928"/>
    <w:rsid w:val="009C1E40"/>
    <w:rsid w:val="009C1E7D"/>
    <w:rsid w:val="009C25C4"/>
    <w:rsid w:val="009C25CA"/>
    <w:rsid w:val="009C263C"/>
    <w:rsid w:val="009C2857"/>
    <w:rsid w:val="009C3377"/>
    <w:rsid w:val="009C43E4"/>
    <w:rsid w:val="009C47F1"/>
    <w:rsid w:val="009C6594"/>
    <w:rsid w:val="009C6A6B"/>
    <w:rsid w:val="009C77A2"/>
    <w:rsid w:val="009C78A6"/>
    <w:rsid w:val="009C7918"/>
    <w:rsid w:val="009C7A33"/>
    <w:rsid w:val="009C7AF8"/>
    <w:rsid w:val="009D04A3"/>
    <w:rsid w:val="009D1739"/>
    <w:rsid w:val="009D18F6"/>
    <w:rsid w:val="009D34AA"/>
    <w:rsid w:val="009D3948"/>
    <w:rsid w:val="009D3E11"/>
    <w:rsid w:val="009D4405"/>
    <w:rsid w:val="009D45A7"/>
    <w:rsid w:val="009D4917"/>
    <w:rsid w:val="009D4A0F"/>
    <w:rsid w:val="009D4D07"/>
    <w:rsid w:val="009D4E90"/>
    <w:rsid w:val="009D4F8B"/>
    <w:rsid w:val="009D569A"/>
    <w:rsid w:val="009D5737"/>
    <w:rsid w:val="009D5D81"/>
    <w:rsid w:val="009D5E17"/>
    <w:rsid w:val="009D63EF"/>
    <w:rsid w:val="009D732C"/>
    <w:rsid w:val="009D7416"/>
    <w:rsid w:val="009D7A23"/>
    <w:rsid w:val="009D7F32"/>
    <w:rsid w:val="009E06CE"/>
    <w:rsid w:val="009E07B7"/>
    <w:rsid w:val="009E0C38"/>
    <w:rsid w:val="009E151C"/>
    <w:rsid w:val="009E1645"/>
    <w:rsid w:val="009E1CB1"/>
    <w:rsid w:val="009E2744"/>
    <w:rsid w:val="009E293D"/>
    <w:rsid w:val="009E297D"/>
    <w:rsid w:val="009E2E83"/>
    <w:rsid w:val="009E39DB"/>
    <w:rsid w:val="009E400E"/>
    <w:rsid w:val="009E435B"/>
    <w:rsid w:val="009E46A6"/>
    <w:rsid w:val="009E47BD"/>
    <w:rsid w:val="009E4E0B"/>
    <w:rsid w:val="009E4E16"/>
    <w:rsid w:val="009E529B"/>
    <w:rsid w:val="009E55BF"/>
    <w:rsid w:val="009E5967"/>
    <w:rsid w:val="009E5AC3"/>
    <w:rsid w:val="009E63C3"/>
    <w:rsid w:val="009E65B1"/>
    <w:rsid w:val="009E6C40"/>
    <w:rsid w:val="009E6FA9"/>
    <w:rsid w:val="009E7D57"/>
    <w:rsid w:val="009F020F"/>
    <w:rsid w:val="009F039F"/>
    <w:rsid w:val="009F103C"/>
    <w:rsid w:val="009F118E"/>
    <w:rsid w:val="009F14DF"/>
    <w:rsid w:val="009F16BC"/>
    <w:rsid w:val="009F1C83"/>
    <w:rsid w:val="009F1FD1"/>
    <w:rsid w:val="009F2118"/>
    <w:rsid w:val="009F2B1D"/>
    <w:rsid w:val="009F30DA"/>
    <w:rsid w:val="009F43EB"/>
    <w:rsid w:val="009F4501"/>
    <w:rsid w:val="009F49E5"/>
    <w:rsid w:val="009F4B13"/>
    <w:rsid w:val="009F4DF9"/>
    <w:rsid w:val="009F4E57"/>
    <w:rsid w:val="009F50DA"/>
    <w:rsid w:val="009F5480"/>
    <w:rsid w:val="009F5DB5"/>
    <w:rsid w:val="009F5E3D"/>
    <w:rsid w:val="009F674D"/>
    <w:rsid w:val="009F6886"/>
    <w:rsid w:val="009F6AB5"/>
    <w:rsid w:val="009F6C57"/>
    <w:rsid w:val="009F6C8D"/>
    <w:rsid w:val="009F72DF"/>
    <w:rsid w:val="00A00396"/>
    <w:rsid w:val="00A008D2"/>
    <w:rsid w:val="00A00E9B"/>
    <w:rsid w:val="00A011A7"/>
    <w:rsid w:val="00A0187F"/>
    <w:rsid w:val="00A01DEA"/>
    <w:rsid w:val="00A026C7"/>
    <w:rsid w:val="00A02833"/>
    <w:rsid w:val="00A02E1C"/>
    <w:rsid w:val="00A0436F"/>
    <w:rsid w:val="00A04492"/>
    <w:rsid w:val="00A045AC"/>
    <w:rsid w:val="00A04A90"/>
    <w:rsid w:val="00A06C2E"/>
    <w:rsid w:val="00A06EFA"/>
    <w:rsid w:val="00A07184"/>
    <w:rsid w:val="00A102F1"/>
    <w:rsid w:val="00A105CB"/>
    <w:rsid w:val="00A10BA3"/>
    <w:rsid w:val="00A10F13"/>
    <w:rsid w:val="00A120D3"/>
    <w:rsid w:val="00A137B8"/>
    <w:rsid w:val="00A13C55"/>
    <w:rsid w:val="00A13F5A"/>
    <w:rsid w:val="00A14596"/>
    <w:rsid w:val="00A1467D"/>
    <w:rsid w:val="00A146BD"/>
    <w:rsid w:val="00A14BFF"/>
    <w:rsid w:val="00A1592F"/>
    <w:rsid w:val="00A161DA"/>
    <w:rsid w:val="00A170F1"/>
    <w:rsid w:val="00A1711B"/>
    <w:rsid w:val="00A1713E"/>
    <w:rsid w:val="00A171BF"/>
    <w:rsid w:val="00A17230"/>
    <w:rsid w:val="00A17349"/>
    <w:rsid w:val="00A1779E"/>
    <w:rsid w:val="00A203FC"/>
    <w:rsid w:val="00A208FE"/>
    <w:rsid w:val="00A20F38"/>
    <w:rsid w:val="00A2135E"/>
    <w:rsid w:val="00A219FC"/>
    <w:rsid w:val="00A21E86"/>
    <w:rsid w:val="00A22FCE"/>
    <w:rsid w:val="00A23C04"/>
    <w:rsid w:val="00A2406A"/>
    <w:rsid w:val="00A2425F"/>
    <w:rsid w:val="00A24508"/>
    <w:rsid w:val="00A249CF"/>
    <w:rsid w:val="00A24A03"/>
    <w:rsid w:val="00A252B0"/>
    <w:rsid w:val="00A25D0B"/>
    <w:rsid w:val="00A25D3B"/>
    <w:rsid w:val="00A26039"/>
    <w:rsid w:val="00A269BF"/>
    <w:rsid w:val="00A26E9D"/>
    <w:rsid w:val="00A30498"/>
    <w:rsid w:val="00A30962"/>
    <w:rsid w:val="00A30DA0"/>
    <w:rsid w:val="00A31965"/>
    <w:rsid w:val="00A31CD2"/>
    <w:rsid w:val="00A31E49"/>
    <w:rsid w:val="00A32066"/>
    <w:rsid w:val="00A33388"/>
    <w:rsid w:val="00A34488"/>
    <w:rsid w:val="00A34539"/>
    <w:rsid w:val="00A34AD5"/>
    <w:rsid w:val="00A34C4A"/>
    <w:rsid w:val="00A350C0"/>
    <w:rsid w:val="00A3648A"/>
    <w:rsid w:val="00A36C60"/>
    <w:rsid w:val="00A36ED0"/>
    <w:rsid w:val="00A37053"/>
    <w:rsid w:val="00A370F0"/>
    <w:rsid w:val="00A37720"/>
    <w:rsid w:val="00A37966"/>
    <w:rsid w:val="00A37CBD"/>
    <w:rsid w:val="00A40FBD"/>
    <w:rsid w:val="00A41751"/>
    <w:rsid w:val="00A41981"/>
    <w:rsid w:val="00A419DF"/>
    <w:rsid w:val="00A41A6E"/>
    <w:rsid w:val="00A4217E"/>
    <w:rsid w:val="00A422D6"/>
    <w:rsid w:val="00A42383"/>
    <w:rsid w:val="00A424E4"/>
    <w:rsid w:val="00A424F6"/>
    <w:rsid w:val="00A42C71"/>
    <w:rsid w:val="00A439FE"/>
    <w:rsid w:val="00A43FC3"/>
    <w:rsid w:val="00A44830"/>
    <w:rsid w:val="00A44A69"/>
    <w:rsid w:val="00A44D03"/>
    <w:rsid w:val="00A44E6F"/>
    <w:rsid w:val="00A44E94"/>
    <w:rsid w:val="00A45EBB"/>
    <w:rsid w:val="00A46D0A"/>
    <w:rsid w:val="00A47197"/>
    <w:rsid w:val="00A474FC"/>
    <w:rsid w:val="00A476B9"/>
    <w:rsid w:val="00A478F0"/>
    <w:rsid w:val="00A47980"/>
    <w:rsid w:val="00A47A76"/>
    <w:rsid w:val="00A47AEC"/>
    <w:rsid w:val="00A47B64"/>
    <w:rsid w:val="00A47E12"/>
    <w:rsid w:val="00A47F90"/>
    <w:rsid w:val="00A506EB"/>
    <w:rsid w:val="00A50E2F"/>
    <w:rsid w:val="00A51592"/>
    <w:rsid w:val="00A516B2"/>
    <w:rsid w:val="00A51F48"/>
    <w:rsid w:val="00A52855"/>
    <w:rsid w:val="00A5335E"/>
    <w:rsid w:val="00A53412"/>
    <w:rsid w:val="00A538FF"/>
    <w:rsid w:val="00A55290"/>
    <w:rsid w:val="00A55422"/>
    <w:rsid w:val="00A565D2"/>
    <w:rsid w:val="00A5696A"/>
    <w:rsid w:val="00A569DD"/>
    <w:rsid w:val="00A56B02"/>
    <w:rsid w:val="00A56DE9"/>
    <w:rsid w:val="00A56E92"/>
    <w:rsid w:val="00A5705A"/>
    <w:rsid w:val="00A57069"/>
    <w:rsid w:val="00A571C2"/>
    <w:rsid w:val="00A5738F"/>
    <w:rsid w:val="00A574D8"/>
    <w:rsid w:val="00A57712"/>
    <w:rsid w:val="00A57800"/>
    <w:rsid w:val="00A5791F"/>
    <w:rsid w:val="00A60660"/>
    <w:rsid w:val="00A60665"/>
    <w:rsid w:val="00A608F2"/>
    <w:rsid w:val="00A60BBE"/>
    <w:rsid w:val="00A6170C"/>
    <w:rsid w:val="00A6188B"/>
    <w:rsid w:val="00A61E09"/>
    <w:rsid w:val="00A62AA6"/>
    <w:rsid w:val="00A62C96"/>
    <w:rsid w:val="00A62F23"/>
    <w:rsid w:val="00A631EA"/>
    <w:rsid w:val="00A6369F"/>
    <w:rsid w:val="00A642F0"/>
    <w:rsid w:val="00A64507"/>
    <w:rsid w:val="00A64A01"/>
    <w:rsid w:val="00A64ED8"/>
    <w:rsid w:val="00A654E8"/>
    <w:rsid w:val="00A655FB"/>
    <w:rsid w:val="00A65C26"/>
    <w:rsid w:val="00A65E64"/>
    <w:rsid w:val="00A65F3A"/>
    <w:rsid w:val="00A66007"/>
    <w:rsid w:val="00A66635"/>
    <w:rsid w:val="00A66A25"/>
    <w:rsid w:val="00A66E15"/>
    <w:rsid w:val="00A66FD0"/>
    <w:rsid w:val="00A6790C"/>
    <w:rsid w:val="00A67A95"/>
    <w:rsid w:val="00A67B01"/>
    <w:rsid w:val="00A70070"/>
    <w:rsid w:val="00A700D5"/>
    <w:rsid w:val="00A702DD"/>
    <w:rsid w:val="00A70812"/>
    <w:rsid w:val="00A70A56"/>
    <w:rsid w:val="00A70CC4"/>
    <w:rsid w:val="00A70D57"/>
    <w:rsid w:val="00A71331"/>
    <w:rsid w:val="00A71FEF"/>
    <w:rsid w:val="00A72164"/>
    <w:rsid w:val="00A721DC"/>
    <w:rsid w:val="00A726C8"/>
    <w:rsid w:val="00A72A48"/>
    <w:rsid w:val="00A72C51"/>
    <w:rsid w:val="00A7334B"/>
    <w:rsid w:val="00A73712"/>
    <w:rsid w:val="00A73CC5"/>
    <w:rsid w:val="00A74573"/>
    <w:rsid w:val="00A74BC5"/>
    <w:rsid w:val="00A74DC2"/>
    <w:rsid w:val="00A74F74"/>
    <w:rsid w:val="00A7547B"/>
    <w:rsid w:val="00A756FA"/>
    <w:rsid w:val="00A7579A"/>
    <w:rsid w:val="00A75CDE"/>
    <w:rsid w:val="00A760FC"/>
    <w:rsid w:val="00A76623"/>
    <w:rsid w:val="00A76688"/>
    <w:rsid w:val="00A76B00"/>
    <w:rsid w:val="00A77370"/>
    <w:rsid w:val="00A77656"/>
    <w:rsid w:val="00A77697"/>
    <w:rsid w:val="00A8000A"/>
    <w:rsid w:val="00A81719"/>
    <w:rsid w:val="00A81BD5"/>
    <w:rsid w:val="00A81F9E"/>
    <w:rsid w:val="00A8201C"/>
    <w:rsid w:val="00A8247D"/>
    <w:rsid w:val="00A824BE"/>
    <w:rsid w:val="00A82692"/>
    <w:rsid w:val="00A82808"/>
    <w:rsid w:val="00A82C51"/>
    <w:rsid w:val="00A83599"/>
    <w:rsid w:val="00A83677"/>
    <w:rsid w:val="00A839A4"/>
    <w:rsid w:val="00A83BC4"/>
    <w:rsid w:val="00A84568"/>
    <w:rsid w:val="00A84BE2"/>
    <w:rsid w:val="00A85141"/>
    <w:rsid w:val="00A85280"/>
    <w:rsid w:val="00A852F6"/>
    <w:rsid w:val="00A858AD"/>
    <w:rsid w:val="00A85A1B"/>
    <w:rsid w:val="00A85D4C"/>
    <w:rsid w:val="00A86372"/>
    <w:rsid w:val="00A8638B"/>
    <w:rsid w:val="00A865B5"/>
    <w:rsid w:val="00A86F80"/>
    <w:rsid w:val="00A871F7"/>
    <w:rsid w:val="00A87D06"/>
    <w:rsid w:val="00A906EB"/>
    <w:rsid w:val="00A90DE6"/>
    <w:rsid w:val="00A9125E"/>
    <w:rsid w:val="00A920D8"/>
    <w:rsid w:val="00A9259D"/>
    <w:rsid w:val="00A93142"/>
    <w:rsid w:val="00A93FB9"/>
    <w:rsid w:val="00A9666F"/>
    <w:rsid w:val="00A96701"/>
    <w:rsid w:val="00A96793"/>
    <w:rsid w:val="00A96910"/>
    <w:rsid w:val="00A96AF6"/>
    <w:rsid w:val="00A96C20"/>
    <w:rsid w:val="00A97237"/>
    <w:rsid w:val="00A974ED"/>
    <w:rsid w:val="00AA0695"/>
    <w:rsid w:val="00AA06EC"/>
    <w:rsid w:val="00AA0F3F"/>
    <w:rsid w:val="00AA110F"/>
    <w:rsid w:val="00AA136C"/>
    <w:rsid w:val="00AA13B0"/>
    <w:rsid w:val="00AA13D0"/>
    <w:rsid w:val="00AA16BD"/>
    <w:rsid w:val="00AA1991"/>
    <w:rsid w:val="00AA2178"/>
    <w:rsid w:val="00AA25B0"/>
    <w:rsid w:val="00AA2AF5"/>
    <w:rsid w:val="00AA3EF3"/>
    <w:rsid w:val="00AA4312"/>
    <w:rsid w:val="00AA4F78"/>
    <w:rsid w:val="00AA5997"/>
    <w:rsid w:val="00AA6998"/>
    <w:rsid w:val="00AA69BE"/>
    <w:rsid w:val="00AA6A3B"/>
    <w:rsid w:val="00AA7140"/>
    <w:rsid w:val="00AA796F"/>
    <w:rsid w:val="00AA7BFC"/>
    <w:rsid w:val="00AA7EC8"/>
    <w:rsid w:val="00AB0AF1"/>
    <w:rsid w:val="00AB0B05"/>
    <w:rsid w:val="00AB15CA"/>
    <w:rsid w:val="00AB1865"/>
    <w:rsid w:val="00AB1B37"/>
    <w:rsid w:val="00AB1DE1"/>
    <w:rsid w:val="00AB21B4"/>
    <w:rsid w:val="00AB2CC9"/>
    <w:rsid w:val="00AB2F03"/>
    <w:rsid w:val="00AB329C"/>
    <w:rsid w:val="00AB33C9"/>
    <w:rsid w:val="00AB36A2"/>
    <w:rsid w:val="00AB3819"/>
    <w:rsid w:val="00AB38DC"/>
    <w:rsid w:val="00AB38FA"/>
    <w:rsid w:val="00AB3B8B"/>
    <w:rsid w:val="00AB3BD5"/>
    <w:rsid w:val="00AB46BD"/>
    <w:rsid w:val="00AB481A"/>
    <w:rsid w:val="00AB5236"/>
    <w:rsid w:val="00AB55F7"/>
    <w:rsid w:val="00AB58BD"/>
    <w:rsid w:val="00AB5FCA"/>
    <w:rsid w:val="00AB643F"/>
    <w:rsid w:val="00AB65DE"/>
    <w:rsid w:val="00AC037B"/>
    <w:rsid w:val="00AC03BB"/>
    <w:rsid w:val="00AC15F3"/>
    <w:rsid w:val="00AC19AB"/>
    <w:rsid w:val="00AC1E2E"/>
    <w:rsid w:val="00AC20F1"/>
    <w:rsid w:val="00AC213C"/>
    <w:rsid w:val="00AC2144"/>
    <w:rsid w:val="00AC250B"/>
    <w:rsid w:val="00AC2B2F"/>
    <w:rsid w:val="00AC4223"/>
    <w:rsid w:val="00AC49D3"/>
    <w:rsid w:val="00AC5412"/>
    <w:rsid w:val="00AC56B8"/>
    <w:rsid w:val="00AC59A0"/>
    <w:rsid w:val="00AC5DB5"/>
    <w:rsid w:val="00AC5F9A"/>
    <w:rsid w:val="00AC627B"/>
    <w:rsid w:val="00AC6A67"/>
    <w:rsid w:val="00AC6F47"/>
    <w:rsid w:val="00AC7097"/>
    <w:rsid w:val="00AC762F"/>
    <w:rsid w:val="00AC77B3"/>
    <w:rsid w:val="00AD0101"/>
    <w:rsid w:val="00AD0C0F"/>
    <w:rsid w:val="00AD1385"/>
    <w:rsid w:val="00AD1CB3"/>
    <w:rsid w:val="00AD2607"/>
    <w:rsid w:val="00AD27F9"/>
    <w:rsid w:val="00AD2C3C"/>
    <w:rsid w:val="00AD2CEC"/>
    <w:rsid w:val="00AD2ED0"/>
    <w:rsid w:val="00AD3EFF"/>
    <w:rsid w:val="00AD40C1"/>
    <w:rsid w:val="00AD4459"/>
    <w:rsid w:val="00AD4993"/>
    <w:rsid w:val="00AD4BB2"/>
    <w:rsid w:val="00AD533E"/>
    <w:rsid w:val="00AD586A"/>
    <w:rsid w:val="00AD5C24"/>
    <w:rsid w:val="00AD61C2"/>
    <w:rsid w:val="00AD6970"/>
    <w:rsid w:val="00AD757C"/>
    <w:rsid w:val="00AD7637"/>
    <w:rsid w:val="00AD7709"/>
    <w:rsid w:val="00AD7B1C"/>
    <w:rsid w:val="00AD7BA3"/>
    <w:rsid w:val="00AD7E44"/>
    <w:rsid w:val="00AD7EF0"/>
    <w:rsid w:val="00AE06AF"/>
    <w:rsid w:val="00AE084C"/>
    <w:rsid w:val="00AE0892"/>
    <w:rsid w:val="00AE0B98"/>
    <w:rsid w:val="00AE0F10"/>
    <w:rsid w:val="00AE19E8"/>
    <w:rsid w:val="00AE1BAC"/>
    <w:rsid w:val="00AE1C7B"/>
    <w:rsid w:val="00AE26EC"/>
    <w:rsid w:val="00AE2C20"/>
    <w:rsid w:val="00AE2E95"/>
    <w:rsid w:val="00AE3359"/>
    <w:rsid w:val="00AE3D2A"/>
    <w:rsid w:val="00AE3EAF"/>
    <w:rsid w:val="00AE413F"/>
    <w:rsid w:val="00AE42AB"/>
    <w:rsid w:val="00AE472E"/>
    <w:rsid w:val="00AE4A6C"/>
    <w:rsid w:val="00AE4B59"/>
    <w:rsid w:val="00AE52FF"/>
    <w:rsid w:val="00AE5B3A"/>
    <w:rsid w:val="00AE5B49"/>
    <w:rsid w:val="00AE5EFB"/>
    <w:rsid w:val="00AE6335"/>
    <w:rsid w:val="00AE668B"/>
    <w:rsid w:val="00AE66BF"/>
    <w:rsid w:val="00AE672F"/>
    <w:rsid w:val="00AE6BCC"/>
    <w:rsid w:val="00AE7078"/>
    <w:rsid w:val="00AE723A"/>
    <w:rsid w:val="00AE7792"/>
    <w:rsid w:val="00AF017F"/>
    <w:rsid w:val="00AF06C6"/>
    <w:rsid w:val="00AF0750"/>
    <w:rsid w:val="00AF0809"/>
    <w:rsid w:val="00AF08EF"/>
    <w:rsid w:val="00AF0F72"/>
    <w:rsid w:val="00AF10C6"/>
    <w:rsid w:val="00AF1B77"/>
    <w:rsid w:val="00AF1DCA"/>
    <w:rsid w:val="00AF20D2"/>
    <w:rsid w:val="00AF27E1"/>
    <w:rsid w:val="00AF2D49"/>
    <w:rsid w:val="00AF37AA"/>
    <w:rsid w:val="00AF3C53"/>
    <w:rsid w:val="00AF41E1"/>
    <w:rsid w:val="00AF4236"/>
    <w:rsid w:val="00AF46E5"/>
    <w:rsid w:val="00AF46EC"/>
    <w:rsid w:val="00AF47E8"/>
    <w:rsid w:val="00AF48F5"/>
    <w:rsid w:val="00AF5413"/>
    <w:rsid w:val="00AF63EC"/>
    <w:rsid w:val="00AF64F1"/>
    <w:rsid w:val="00AF6523"/>
    <w:rsid w:val="00AF6741"/>
    <w:rsid w:val="00AF68D7"/>
    <w:rsid w:val="00AF6E02"/>
    <w:rsid w:val="00AF7B69"/>
    <w:rsid w:val="00B000C2"/>
    <w:rsid w:val="00B001F5"/>
    <w:rsid w:val="00B006CC"/>
    <w:rsid w:val="00B015EE"/>
    <w:rsid w:val="00B016BB"/>
    <w:rsid w:val="00B02B66"/>
    <w:rsid w:val="00B04503"/>
    <w:rsid w:val="00B0525A"/>
    <w:rsid w:val="00B065E6"/>
    <w:rsid w:val="00B06C4D"/>
    <w:rsid w:val="00B074F7"/>
    <w:rsid w:val="00B10C7E"/>
    <w:rsid w:val="00B10DA6"/>
    <w:rsid w:val="00B10E0A"/>
    <w:rsid w:val="00B10F98"/>
    <w:rsid w:val="00B110E4"/>
    <w:rsid w:val="00B11479"/>
    <w:rsid w:val="00B1147B"/>
    <w:rsid w:val="00B115DF"/>
    <w:rsid w:val="00B115EF"/>
    <w:rsid w:val="00B125C7"/>
    <w:rsid w:val="00B13775"/>
    <w:rsid w:val="00B13C82"/>
    <w:rsid w:val="00B1400B"/>
    <w:rsid w:val="00B1498D"/>
    <w:rsid w:val="00B15BA9"/>
    <w:rsid w:val="00B15BEC"/>
    <w:rsid w:val="00B15CDA"/>
    <w:rsid w:val="00B15E72"/>
    <w:rsid w:val="00B1636C"/>
    <w:rsid w:val="00B174B6"/>
    <w:rsid w:val="00B17F2F"/>
    <w:rsid w:val="00B20993"/>
    <w:rsid w:val="00B209E1"/>
    <w:rsid w:val="00B20D3E"/>
    <w:rsid w:val="00B20F93"/>
    <w:rsid w:val="00B2112E"/>
    <w:rsid w:val="00B2166F"/>
    <w:rsid w:val="00B21938"/>
    <w:rsid w:val="00B21971"/>
    <w:rsid w:val="00B21ADB"/>
    <w:rsid w:val="00B21E13"/>
    <w:rsid w:val="00B21FD9"/>
    <w:rsid w:val="00B227EA"/>
    <w:rsid w:val="00B22835"/>
    <w:rsid w:val="00B22B49"/>
    <w:rsid w:val="00B22E44"/>
    <w:rsid w:val="00B23250"/>
    <w:rsid w:val="00B235CA"/>
    <w:rsid w:val="00B2388E"/>
    <w:rsid w:val="00B24370"/>
    <w:rsid w:val="00B24F19"/>
    <w:rsid w:val="00B2551D"/>
    <w:rsid w:val="00B25949"/>
    <w:rsid w:val="00B25EE4"/>
    <w:rsid w:val="00B271FA"/>
    <w:rsid w:val="00B27509"/>
    <w:rsid w:val="00B27615"/>
    <w:rsid w:val="00B27C1B"/>
    <w:rsid w:val="00B30614"/>
    <w:rsid w:val="00B30E11"/>
    <w:rsid w:val="00B3187E"/>
    <w:rsid w:val="00B31E4D"/>
    <w:rsid w:val="00B32158"/>
    <w:rsid w:val="00B32DCE"/>
    <w:rsid w:val="00B33266"/>
    <w:rsid w:val="00B337F0"/>
    <w:rsid w:val="00B33F27"/>
    <w:rsid w:val="00B33F2A"/>
    <w:rsid w:val="00B35600"/>
    <w:rsid w:val="00B35925"/>
    <w:rsid w:val="00B35996"/>
    <w:rsid w:val="00B361D6"/>
    <w:rsid w:val="00B361DD"/>
    <w:rsid w:val="00B3634C"/>
    <w:rsid w:val="00B3664C"/>
    <w:rsid w:val="00B36974"/>
    <w:rsid w:val="00B37231"/>
    <w:rsid w:val="00B372AE"/>
    <w:rsid w:val="00B37614"/>
    <w:rsid w:val="00B40041"/>
    <w:rsid w:val="00B405CA"/>
    <w:rsid w:val="00B407D7"/>
    <w:rsid w:val="00B420E7"/>
    <w:rsid w:val="00B423FB"/>
    <w:rsid w:val="00B42AC3"/>
    <w:rsid w:val="00B4386D"/>
    <w:rsid w:val="00B43EC6"/>
    <w:rsid w:val="00B44123"/>
    <w:rsid w:val="00B44232"/>
    <w:rsid w:val="00B4459F"/>
    <w:rsid w:val="00B445AE"/>
    <w:rsid w:val="00B44691"/>
    <w:rsid w:val="00B447AA"/>
    <w:rsid w:val="00B44A60"/>
    <w:rsid w:val="00B4508F"/>
    <w:rsid w:val="00B454B2"/>
    <w:rsid w:val="00B4645C"/>
    <w:rsid w:val="00B4648E"/>
    <w:rsid w:val="00B46A5C"/>
    <w:rsid w:val="00B47179"/>
    <w:rsid w:val="00B472CE"/>
    <w:rsid w:val="00B47496"/>
    <w:rsid w:val="00B47B00"/>
    <w:rsid w:val="00B47EB6"/>
    <w:rsid w:val="00B50228"/>
    <w:rsid w:val="00B50A4B"/>
    <w:rsid w:val="00B513D5"/>
    <w:rsid w:val="00B51E6B"/>
    <w:rsid w:val="00B51FA3"/>
    <w:rsid w:val="00B52109"/>
    <w:rsid w:val="00B522CF"/>
    <w:rsid w:val="00B526C7"/>
    <w:rsid w:val="00B53045"/>
    <w:rsid w:val="00B534DD"/>
    <w:rsid w:val="00B53B01"/>
    <w:rsid w:val="00B53CE1"/>
    <w:rsid w:val="00B5411D"/>
    <w:rsid w:val="00B5423D"/>
    <w:rsid w:val="00B54340"/>
    <w:rsid w:val="00B551E1"/>
    <w:rsid w:val="00B5585A"/>
    <w:rsid w:val="00B55A04"/>
    <w:rsid w:val="00B55DB6"/>
    <w:rsid w:val="00B5684C"/>
    <w:rsid w:val="00B56D24"/>
    <w:rsid w:val="00B574C7"/>
    <w:rsid w:val="00B577C5"/>
    <w:rsid w:val="00B60109"/>
    <w:rsid w:val="00B60993"/>
    <w:rsid w:val="00B60BE0"/>
    <w:rsid w:val="00B6113C"/>
    <w:rsid w:val="00B61DFD"/>
    <w:rsid w:val="00B6261B"/>
    <w:rsid w:val="00B626E2"/>
    <w:rsid w:val="00B62FDE"/>
    <w:rsid w:val="00B6368C"/>
    <w:rsid w:val="00B63735"/>
    <w:rsid w:val="00B63A30"/>
    <w:rsid w:val="00B640BF"/>
    <w:rsid w:val="00B642E3"/>
    <w:rsid w:val="00B6497E"/>
    <w:rsid w:val="00B64B30"/>
    <w:rsid w:val="00B64DD7"/>
    <w:rsid w:val="00B64EC1"/>
    <w:rsid w:val="00B64F4C"/>
    <w:rsid w:val="00B654B4"/>
    <w:rsid w:val="00B6695F"/>
    <w:rsid w:val="00B66964"/>
    <w:rsid w:val="00B669BB"/>
    <w:rsid w:val="00B66A30"/>
    <w:rsid w:val="00B670B7"/>
    <w:rsid w:val="00B67FAB"/>
    <w:rsid w:val="00B70092"/>
    <w:rsid w:val="00B705F9"/>
    <w:rsid w:val="00B70738"/>
    <w:rsid w:val="00B715EA"/>
    <w:rsid w:val="00B719D0"/>
    <w:rsid w:val="00B72045"/>
    <w:rsid w:val="00B72377"/>
    <w:rsid w:val="00B72382"/>
    <w:rsid w:val="00B73107"/>
    <w:rsid w:val="00B73E2B"/>
    <w:rsid w:val="00B74CD5"/>
    <w:rsid w:val="00B74E29"/>
    <w:rsid w:val="00B75230"/>
    <w:rsid w:val="00B752F0"/>
    <w:rsid w:val="00B75BF9"/>
    <w:rsid w:val="00B75D60"/>
    <w:rsid w:val="00B75E4D"/>
    <w:rsid w:val="00B76D98"/>
    <w:rsid w:val="00B77649"/>
    <w:rsid w:val="00B77857"/>
    <w:rsid w:val="00B77B88"/>
    <w:rsid w:val="00B80B5B"/>
    <w:rsid w:val="00B80CAE"/>
    <w:rsid w:val="00B8104B"/>
    <w:rsid w:val="00B81744"/>
    <w:rsid w:val="00B81820"/>
    <w:rsid w:val="00B81C2D"/>
    <w:rsid w:val="00B81D11"/>
    <w:rsid w:val="00B8252B"/>
    <w:rsid w:val="00B82DBB"/>
    <w:rsid w:val="00B83625"/>
    <w:rsid w:val="00B842BE"/>
    <w:rsid w:val="00B846C7"/>
    <w:rsid w:val="00B84ABD"/>
    <w:rsid w:val="00B85045"/>
    <w:rsid w:val="00B8552A"/>
    <w:rsid w:val="00B855FC"/>
    <w:rsid w:val="00B859D0"/>
    <w:rsid w:val="00B85F2C"/>
    <w:rsid w:val="00B8679F"/>
    <w:rsid w:val="00B87518"/>
    <w:rsid w:val="00B87837"/>
    <w:rsid w:val="00B908EC"/>
    <w:rsid w:val="00B90FDF"/>
    <w:rsid w:val="00B91251"/>
    <w:rsid w:val="00B9126F"/>
    <w:rsid w:val="00B913F3"/>
    <w:rsid w:val="00B91846"/>
    <w:rsid w:val="00B91969"/>
    <w:rsid w:val="00B91C1F"/>
    <w:rsid w:val="00B91F31"/>
    <w:rsid w:val="00B92967"/>
    <w:rsid w:val="00B92C85"/>
    <w:rsid w:val="00B92ECF"/>
    <w:rsid w:val="00B93B4E"/>
    <w:rsid w:val="00B93CDB"/>
    <w:rsid w:val="00B93F2F"/>
    <w:rsid w:val="00B94264"/>
    <w:rsid w:val="00B942E0"/>
    <w:rsid w:val="00B94B3E"/>
    <w:rsid w:val="00B95263"/>
    <w:rsid w:val="00B958B5"/>
    <w:rsid w:val="00B958BB"/>
    <w:rsid w:val="00B97051"/>
    <w:rsid w:val="00BA08BB"/>
    <w:rsid w:val="00BA0906"/>
    <w:rsid w:val="00BA099D"/>
    <w:rsid w:val="00BA0BAA"/>
    <w:rsid w:val="00BA1376"/>
    <w:rsid w:val="00BA14F1"/>
    <w:rsid w:val="00BA1C2C"/>
    <w:rsid w:val="00BA1D8C"/>
    <w:rsid w:val="00BA1EA8"/>
    <w:rsid w:val="00BA2014"/>
    <w:rsid w:val="00BA25F5"/>
    <w:rsid w:val="00BA28B8"/>
    <w:rsid w:val="00BA30F8"/>
    <w:rsid w:val="00BA3543"/>
    <w:rsid w:val="00BA3A61"/>
    <w:rsid w:val="00BA4061"/>
    <w:rsid w:val="00BA494B"/>
    <w:rsid w:val="00BA4AF7"/>
    <w:rsid w:val="00BA562A"/>
    <w:rsid w:val="00BA56B0"/>
    <w:rsid w:val="00BA57DB"/>
    <w:rsid w:val="00BA5DEA"/>
    <w:rsid w:val="00BA5E0F"/>
    <w:rsid w:val="00BA64E3"/>
    <w:rsid w:val="00BA6D08"/>
    <w:rsid w:val="00BA7647"/>
    <w:rsid w:val="00BA773F"/>
    <w:rsid w:val="00BA7D65"/>
    <w:rsid w:val="00BA7E49"/>
    <w:rsid w:val="00BB02F2"/>
    <w:rsid w:val="00BB0B3B"/>
    <w:rsid w:val="00BB0E10"/>
    <w:rsid w:val="00BB12EC"/>
    <w:rsid w:val="00BB1543"/>
    <w:rsid w:val="00BB19E3"/>
    <w:rsid w:val="00BB200F"/>
    <w:rsid w:val="00BB24E7"/>
    <w:rsid w:val="00BB2B9A"/>
    <w:rsid w:val="00BB2D6F"/>
    <w:rsid w:val="00BB2DC6"/>
    <w:rsid w:val="00BB2F2B"/>
    <w:rsid w:val="00BB3071"/>
    <w:rsid w:val="00BB33B1"/>
    <w:rsid w:val="00BB3459"/>
    <w:rsid w:val="00BB3A38"/>
    <w:rsid w:val="00BB3ACD"/>
    <w:rsid w:val="00BB3B4A"/>
    <w:rsid w:val="00BB3BE7"/>
    <w:rsid w:val="00BB49E9"/>
    <w:rsid w:val="00BB5172"/>
    <w:rsid w:val="00BB528E"/>
    <w:rsid w:val="00BB5618"/>
    <w:rsid w:val="00BB5B28"/>
    <w:rsid w:val="00BB5E65"/>
    <w:rsid w:val="00BB6B9E"/>
    <w:rsid w:val="00BB7011"/>
    <w:rsid w:val="00BB78E6"/>
    <w:rsid w:val="00BB7976"/>
    <w:rsid w:val="00BB79C8"/>
    <w:rsid w:val="00BC02ED"/>
    <w:rsid w:val="00BC05FA"/>
    <w:rsid w:val="00BC192E"/>
    <w:rsid w:val="00BC1D05"/>
    <w:rsid w:val="00BC20BC"/>
    <w:rsid w:val="00BC2726"/>
    <w:rsid w:val="00BC2A47"/>
    <w:rsid w:val="00BC369F"/>
    <w:rsid w:val="00BC3961"/>
    <w:rsid w:val="00BC3F7B"/>
    <w:rsid w:val="00BC44DB"/>
    <w:rsid w:val="00BC4587"/>
    <w:rsid w:val="00BC4AD8"/>
    <w:rsid w:val="00BC4AE5"/>
    <w:rsid w:val="00BC5173"/>
    <w:rsid w:val="00BC5359"/>
    <w:rsid w:val="00BC549D"/>
    <w:rsid w:val="00BC5AB1"/>
    <w:rsid w:val="00BC5E00"/>
    <w:rsid w:val="00BC64CD"/>
    <w:rsid w:val="00BC6D37"/>
    <w:rsid w:val="00BC6F82"/>
    <w:rsid w:val="00BC7644"/>
    <w:rsid w:val="00BC789F"/>
    <w:rsid w:val="00BC7F67"/>
    <w:rsid w:val="00BD044B"/>
    <w:rsid w:val="00BD08C1"/>
    <w:rsid w:val="00BD0B84"/>
    <w:rsid w:val="00BD120E"/>
    <w:rsid w:val="00BD1FBB"/>
    <w:rsid w:val="00BD236C"/>
    <w:rsid w:val="00BD2715"/>
    <w:rsid w:val="00BD2908"/>
    <w:rsid w:val="00BD34E1"/>
    <w:rsid w:val="00BD3792"/>
    <w:rsid w:val="00BD37B3"/>
    <w:rsid w:val="00BD39D7"/>
    <w:rsid w:val="00BD4201"/>
    <w:rsid w:val="00BD492E"/>
    <w:rsid w:val="00BD4D90"/>
    <w:rsid w:val="00BD501A"/>
    <w:rsid w:val="00BD660A"/>
    <w:rsid w:val="00BD674C"/>
    <w:rsid w:val="00BD6F93"/>
    <w:rsid w:val="00BD6FFC"/>
    <w:rsid w:val="00BD751F"/>
    <w:rsid w:val="00BD7922"/>
    <w:rsid w:val="00BD7953"/>
    <w:rsid w:val="00BD7AFD"/>
    <w:rsid w:val="00BE086F"/>
    <w:rsid w:val="00BE0CD8"/>
    <w:rsid w:val="00BE0D5A"/>
    <w:rsid w:val="00BE12B6"/>
    <w:rsid w:val="00BE19DB"/>
    <w:rsid w:val="00BE1AFA"/>
    <w:rsid w:val="00BE23A7"/>
    <w:rsid w:val="00BE3C85"/>
    <w:rsid w:val="00BE4621"/>
    <w:rsid w:val="00BE4C1A"/>
    <w:rsid w:val="00BE4CB5"/>
    <w:rsid w:val="00BE4D4F"/>
    <w:rsid w:val="00BE5045"/>
    <w:rsid w:val="00BE519E"/>
    <w:rsid w:val="00BE5AA1"/>
    <w:rsid w:val="00BE68D3"/>
    <w:rsid w:val="00BE6F28"/>
    <w:rsid w:val="00BE7001"/>
    <w:rsid w:val="00BE706F"/>
    <w:rsid w:val="00BF00B3"/>
    <w:rsid w:val="00BF00DA"/>
    <w:rsid w:val="00BF059C"/>
    <w:rsid w:val="00BF0CD6"/>
    <w:rsid w:val="00BF1114"/>
    <w:rsid w:val="00BF144E"/>
    <w:rsid w:val="00BF2044"/>
    <w:rsid w:val="00BF238A"/>
    <w:rsid w:val="00BF2D23"/>
    <w:rsid w:val="00BF2ECC"/>
    <w:rsid w:val="00BF316A"/>
    <w:rsid w:val="00BF3402"/>
    <w:rsid w:val="00BF34DB"/>
    <w:rsid w:val="00BF38DE"/>
    <w:rsid w:val="00BF393A"/>
    <w:rsid w:val="00BF3FA8"/>
    <w:rsid w:val="00BF440A"/>
    <w:rsid w:val="00BF44E8"/>
    <w:rsid w:val="00BF506A"/>
    <w:rsid w:val="00BF5A26"/>
    <w:rsid w:val="00BF5FD2"/>
    <w:rsid w:val="00BF65CD"/>
    <w:rsid w:val="00BF675F"/>
    <w:rsid w:val="00BF6772"/>
    <w:rsid w:val="00BF7C0C"/>
    <w:rsid w:val="00BF7DAC"/>
    <w:rsid w:val="00C00A5F"/>
    <w:rsid w:val="00C00CCF"/>
    <w:rsid w:val="00C010EB"/>
    <w:rsid w:val="00C01CED"/>
    <w:rsid w:val="00C02446"/>
    <w:rsid w:val="00C0276F"/>
    <w:rsid w:val="00C02803"/>
    <w:rsid w:val="00C02C47"/>
    <w:rsid w:val="00C02E50"/>
    <w:rsid w:val="00C0355C"/>
    <w:rsid w:val="00C038B9"/>
    <w:rsid w:val="00C03CA2"/>
    <w:rsid w:val="00C04102"/>
    <w:rsid w:val="00C04A9A"/>
    <w:rsid w:val="00C04D73"/>
    <w:rsid w:val="00C04E55"/>
    <w:rsid w:val="00C05095"/>
    <w:rsid w:val="00C05A9E"/>
    <w:rsid w:val="00C05C8D"/>
    <w:rsid w:val="00C06771"/>
    <w:rsid w:val="00C06BE5"/>
    <w:rsid w:val="00C0782A"/>
    <w:rsid w:val="00C0789C"/>
    <w:rsid w:val="00C10039"/>
    <w:rsid w:val="00C10101"/>
    <w:rsid w:val="00C105F1"/>
    <w:rsid w:val="00C108FC"/>
    <w:rsid w:val="00C109F9"/>
    <w:rsid w:val="00C115E4"/>
    <w:rsid w:val="00C1181C"/>
    <w:rsid w:val="00C11AB6"/>
    <w:rsid w:val="00C11F01"/>
    <w:rsid w:val="00C121E1"/>
    <w:rsid w:val="00C1226A"/>
    <w:rsid w:val="00C12D14"/>
    <w:rsid w:val="00C134E8"/>
    <w:rsid w:val="00C13DE4"/>
    <w:rsid w:val="00C14752"/>
    <w:rsid w:val="00C14A83"/>
    <w:rsid w:val="00C1574D"/>
    <w:rsid w:val="00C15E85"/>
    <w:rsid w:val="00C16911"/>
    <w:rsid w:val="00C1726F"/>
    <w:rsid w:val="00C17734"/>
    <w:rsid w:val="00C179FD"/>
    <w:rsid w:val="00C17B1F"/>
    <w:rsid w:val="00C17FB1"/>
    <w:rsid w:val="00C20236"/>
    <w:rsid w:val="00C203CD"/>
    <w:rsid w:val="00C20878"/>
    <w:rsid w:val="00C20AC6"/>
    <w:rsid w:val="00C21025"/>
    <w:rsid w:val="00C2111E"/>
    <w:rsid w:val="00C2121B"/>
    <w:rsid w:val="00C212C4"/>
    <w:rsid w:val="00C2134B"/>
    <w:rsid w:val="00C21353"/>
    <w:rsid w:val="00C213DD"/>
    <w:rsid w:val="00C21651"/>
    <w:rsid w:val="00C21BB9"/>
    <w:rsid w:val="00C2239C"/>
    <w:rsid w:val="00C2271B"/>
    <w:rsid w:val="00C22796"/>
    <w:rsid w:val="00C22A04"/>
    <w:rsid w:val="00C23672"/>
    <w:rsid w:val="00C2382E"/>
    <w:rsid w:val="00C23AEB"/>
    <w:rsid w:val="00C24C03"/>
    <w:rsid w:val="00C2621F"/>
    <w:rsid w:val="00C264D4"/>
    <w:rsid w:val="00C2672F"/>
    <w:rsid w:val="00C26C81"/>
    <w:rsid w:val="00C2747A"/>
    <w:rsid w:val="00C300C1"/>
    <w:rsid w:val="00C301DB"/>
    <w:rsid w:val="00C302E9"/>
    <w:rsid w:val="00C30622"/>
    <w:rsid w:val="00C309C7"/>
    <w:rsid w:val="00C31E50"/>
    <w:rsid w:val="00C31FB2"/>
    <w:rsid w:val="00C32052"/>
    <w:rsid w:val="00C329B0"/>
    <w:rsid w:val="00C32C4D"/>
    <w:rsid w:val="00C337AB"/>
    <w:rsid w:val="00C33DB3"/>
    <w:rsid w:val="00C3410B"/>
    <w:rsid w:val="00C34C6D"/>
    <w:rsid w:val="00C34D6A"/>
    <w:rsid w:val="00C34DEC"/>
    <w:rsid w:val="00C35396"/>
    <w:rsid w:val="00C3627F"/>
    <w:rsid w:val="00C3633C"/>
    <w:rsid w:val="00C36569"/>
    <w:rsid w:val="00C373E9"/>
    <w:rsid w:val="00C37E18"/>
    <w:rsid w:val="00C41253"/>
    <w:rsid w:val="00C417D6"/>
    <w:rsid w:val="00C41BD8"/>
    <w:rsid w:val="00C42D0B"/>
    <w:rsid w:val="00C43017"/>
    <w:rsid w:val="00C43E85"/>
    <w:rsid w:val="00C44021"/>
    <w:rsid w:val="00C4403B"/>
    <w:rsid w:val="00C4545F"/>
    <w:rsid w:val="00C45AA2"/>
    <w:rsid w:val="00C45BBE"/>
    <w:rsid w:val="00C45D62"/>
    <w:rsid w:val="00C46AD4"/>
    <w:rsid w:val="00C46B03"/>
    <w:rsid w:val="00C46B47"/>
    <w:rsid w:val="00C46DBF"/>
    <w:rsid w:val="00C47059"/>
    <w:rsid w:val="00C47A5A"/>
    <w:rsid w:val="00C505DE"/>
    <w:rsid w:val="00C507A8"/>
    <w:rsid w:val="00C50904"/>
    <w:rsid w:val="00C51412"/>
    <w:rsid w:val="00C51837"/>
    <w:rsid w:val="00C51BD1"/>
    <w:rsid w:val="00C51E79"/>
    <w:rsid w:val="00C537E3"/>
    <w:rsid w:val="00C53D74"/>
    <w:rsid w:val="00C54647"/>
    <w:rsid w:val="00C549A4"/>
    <w:rsid w:val="00C54BAF"/>
    <w:rsid w:val="00C55036"/>
    <w:rsid w:val="00C55690"/>
    <w:rsid w:val="00C55C3E"/>
    <w:rsid w:val="00C55C9D"/>
    <w:rsid w:val="00C55DAF"/>
    <w:rsid w:val="00C55F65"/>
    <w:rsid w:val="00C5601F"/>
    <w:rsid w:val="00C5649D"/>
    <w:rsid w:val="00C56D5C"/>
    <w:rsid w:val="00C56EAD"/>
    <w:rsid w:val="00C572A2"/>
    <w:rsid w:val="00C57404"/>
    <w:rsid w:val="00C57A91"/>
    <w:rsid w:val="00C57DCA"/>
    <w:rsid w:val="00C602A9"/>
    <w:rsid w:val="00C602F1"/>
    <w:rsid w:val="00C607FC"/>
    <w:rsid w:val="00C618AA"/>
    <w:rsid w:val="00C61ACC"/>
    <w:rsid w:val="00C624AD"/>
    <w:rsid w:val="00C62644"/>
    <w:rsid w:val="00C62948"/>
    <w:rsid w:val="00C62E91"/>
    <w:rsid w:val="00C630C8"/>
    <w:rsid w:val="00C633B8"/>
    <w:rsid w:val="00C635A6"/>
    <w:rsid w:val="00C637EF"/>
    <w:rsid w:val="00C63E47"/>
    <w:rsid w:val="00C64469"/>
    <w:rsid w:val="00C64CD7"/>
    <w:rsid w:val="00C65588"/>
    <w:rsid w:val="00C6588B"/>
    <w:rsid w:val="00C65B52"/>
    <w:rsid w:val="00C65D25"/>
    <w:rsid w:val="00C660E6"/>
    <w:rsid w:val="00C6675B"/>
    <w:rsid w:val="00C66C30"/>
    <w:rsid w:val="00C66D48"/>
    <w:rsid w:val="00C66F38"/>
    <w:rsid w:val="00C67056"/>
    <w:rsid w:val="00C676B2"/>
    <w:rsid w:val="00C70339"/>
    <w:rsid w:val="00C7034C"/>
    <w:rsid w:val="00C70E35"/>
    <w:rsid w:val="00C71625"/>
    <w:rsid w:val="00C71CDA"/>
    <w:rsid w:val="00C71DE5"/>
    <w:rsid w:val="00C71F43"/>
    <w:rsid w:val="00C720E3"/>
    <w:rsid w:val="00C7255A"/>
    <w:rsid w:val="00C725CB"/>
    <w:rsid w:val="00C7267C"/>
    <w:rsid w:val="00C72A51"/>
    <w:rsid w:val="00C72D87"/>
    <w:rsid w:val="00C72F00"/>
    <w:rsid w:val="00C72F19"/>
    <w:rsid w:val="00C73062"/>
    <w:rsid w:val="00C732AB"/>
    <w:rsid w:val="00C7387A"/>
    <w:rsid w:val="00C73AD5"/>
    <w:rsid w:val="00C74142"/>
    <w:rsid w:val="00C7420B"/>
    <w:rsid w:val="00C746DC"/>
    <w:rsid w:val="00C74A31"/>
    <w:rsid w:val="00C74C8A"/>
    <w:rsid w:val="00C74E27"/>
    <w:rsid w:val="00C75031"/>
    <w:rsid w:val="00C75819"/>
    <w:rsid w:val="00C7594C"/>
    <w:rsid w:val="00C75ED9"/>
    <w:rsid w:val="00C75EEB"/>
    <w:rsid w:val="00C76596"/>
    <w:rsid w:val="00C7706D"/>
    <w:rsid w:val="00C77466"/>
    <w:rsid w:val="00C776D8"/>
    <w:rsid w:val="00C77B6A"/>
    <w:rsid w:val="00C77C15"/>
    <w:rsid w:val="00C80529"/>
    <w:rsid w:val="00C80956"/>
    <w:rsid w:val="00C80A4A"/>
    <w:rsid w:val="00C810ED"/>
    <w:rsid w:val="00C81ACA"/>
    <w:rsid w:val="00C8295A"/>
    <w:rsid w:val="00C838DD"/>
    <w:rsid w:val="00C838E6"/>
    <w:rsid w:val="00C840CD"/>
    <w:rsid w:val="00C842B4"/>
    <w:rsid w:val="00C84600"/>
    <w:rsid w:val="00C84B72"/>
    <w:rsid w:val="00C84D0D"/>
    <w:rsid w:val="00C84F2F"/>
    <w:rsid w:val="00C84F5C"/>
    <w:rsid w:val="00C851EC"/>
    <w:rsid w:val="00C85446"/>
    <w:rsid w:val="00C85497"/>
    <w:rsid w:val="00C85B8E"/>
    <w:rsid w:val="00C8628F"/>
    <w:rsid w:val="00C86755"/>
    <w:rsid w:val="00C872C0"/>
    <w:rsid w:val="00C9012C"/>
    <w:rsid w:val="00C9026F"/>
    <w:rsid w:val="00C90285"/>
    <w:rsid w:val="00C902A5"/>
    <w:rsid w:val="00C903CD"/>
    <w:rsid w:val="00C90A0D"/>
    <w:rsid w:val="00C90D57"/>
    <w:rsid w:val="00C912FD"/>
    <w:rsid w:val="00C914A2"/>
    <w:rsid w:val="00C919F4"/>
    <w:rsid w:val="00C91D42"/>
    <w:rsid w:val="00C921C3"/>
    <w:rsid w:val="00C9286D"/>
    <w:rsid w:val="00C92AD6"/>
    <w:rsid w:val="00C92B8A"/>
    <w:rsid w:val="00C92D6B"/>
    <w:rsid w:val="00C9314F"/>
    <w:rsid w:val="00C93FDE"/>
    <w:rsid w:val="00C9413B"/>
    <w:rsid w:val="00C94146"/>
    <w:rsid w:val="00C942C0"/>
    <w:rsid w:val="00C94862"/>
    <w:rsid w:val="00C9556E"/>
    <w:rsid w:val="00C9567D"/>
    <w:rsid w:val="00C96D5D"/>
    <w:rsid w:val="00C97257"/>
    <w:rsid w:val="00C9762F"/>
    <w:rsid w:val="00CA0127"/>
    <w:rsid w:val="00CA018A"/>
    <w:rsid w:val="00CA04C9"/>
    <w:rsid w:val="00CA0F90"/>
    <w:rsid w:val="00CA15A0"/>
    <w:rsid w:val="00CA1903"/>
    <w:rsid w:val="00CA28BD"/>
    <w:rsid w:val="00CA29A8"/>
    <w:rsid w:val="00CA2C48"/>
    <w:rsid w:val="00CA2CF5"/>
    <w:rsid w:val="00CA3210"/>
    <w:rsid w:val="00CA322E"/>
    <w:rsid w:val="00CA3537"/>
    <w:rsid w:val="00CA35D5"/>
    <w:rsid w:val="00CA36EB"/>
    <w:rsid w:val="00CA37D7"/>
    <w:rsid w:val="00CA3B0B"/>
    <w:rsid w:val="00CA3B9E"/>
    <w:rsid w:val="00CA5972"/>
    <w:rsid w:val="00CA5E1C"/>
    <w:rsid w:val="00CA622E"/>
    <w:rsid w:val="00CA65C6"/>
    <w:rsid w:val="00CA6989"/>
    <w:rsid w:val="00CA704A"/>
    <w:rsid w:val="00CA7CA4"/>
    <w:rsid w:val="00CB02C2"/>
    <w:rsid w:val="00CB051F"/>
    <w:rsid w:val="00CB0C33"/>
    <w:rsid w:val="00CB0F8A"/>
    <w:rsid w:val="00CB0FA6"/>
    <w:rsid w:val="00CB1348"/>
    <w:rsid w:val="00CB134E"/>
    <w:rsid w:val="00CB1749"/>
    <w:rsid w:val="00CB1E90"/>
    <w:rsid w:val="00CB2534"/>
    <w:rsid w:val="00CB2552"/>
    <w:rsid w:val="00CB266E"/>
    <w:rsid w:val="00CB269B"/>
    <w:rsid w:val="00CB26FA"/>
    <w:rsid w:val="00CB2AA6"/>
    <w:rsid w:val="00CB2AEC"/>
    <w:rsid w:val="00CB3058"/>
    <w:rsid w:val="00CB3400"/>
    <w:rsid w:val="00CB3883"/>
    <w:rsid w:val="00CB3925"/>
    <w:rsid w:val="00CB3C00"/>
    <w:rsid w:val="00CB40B6"/>
    <w:rsid w:val="00CB4333"/>
    <w:rsid w:val="00CB43AB"/>
    <w:rsid w:val="00CB4439"/>
    <w:rsid w:val="00CB44F1"/>
    <w:rsid w:val="00CB4517"/>
    <w:rsid w:val="00CB463B"/>
    <w:rsid w:val="00CB4DB0"/>
    <w:rsid w:val="00CB4F44"/>
    <w:rsid w:val="00CB5CBE"/>
    <w:rsid w:val="00CB6109"/>
    <w:rsid w:val="00CB64A4"/>
    <w:rsid w:val="00CB65C2"/>
    <w:rsid w:val="00CB6763"/>
    <w:rsid w:val="00CB6BBE"/>
    <w:rsid w:val="00CC0A31"/>
    <w:rsid w:val="00CC0D50"/>
    <w:rsid w:val="00CC2510"/>
    <w:rsid w:val="00CC262D"/>
    <w:rsid w:val="00CC272E"/>
    <w:rsid w:val="00CC31B3"/>
    <w:rsid w:val="00CC345E"/>
    <w:rsid w:val="00CC3946"/>
    <w:rsid w:val="00CC3A07"/>
    <w:rsid w:val="00CC3ACA"/>
    <w:rsid w:val="00CC426C"/>
    <w:rsid w:val="00CC47D4"/>
    <w:rsid w:val="00CC551F"/>
    <w:rsid w:val="00CC64BF"/>
    <w:rsid w:val="00CC69A8"/>
    <w:rsid w:val="00CC6DCB"/>
    <w:rsid w:val="00CC6E4D"/>
    <w:rsid w:val="00CC6F0B"/>
    <w:rsid w:val="00CC70E0"/>
    <w:rsid w:val="00CC78D1"/>
    <w:rsid w:val="00CC794C"/>
    <w:rsid w:val="00CC7D6D"/>
    <w:rsid w:val="00CC7E22"/>
    <w:rsid w:val="00CD0A34"/>
    <w:rsid w:val="00CD0E50"/>
    <w:rsid w:val="00CD17A4"/>
    <w:rsid w:val="00CD185A"/>
    <w:rsid w:val="00CD199E"/>
    <w:rsid w:val="00CD1CC9"/>
    <w:rsid w:val="00CD29C0"/>
    <w:rsid w:val="00CD2C1E"/>
    <w:rsid w:val="00CD2EF4"/>
    <w:rsid w:val="00CD2FC5"/>
    <w:rsid w:val="00CD3165"/>
    <w:rsid w:val="00CD4905"/>
    <w:rsid w:val="00CD4AD0"/>
    <w:rsid w:val="00CD4E0E"/>
    <w:rsid w:val="00CD4E73"/>
    <w:rsid w:val="00CD52A4"/>
    <w:rsid w:val="00CD5419"/>
    <w:rsid w:val="00CD6261"/>
    <w:rsid w:val="00CD62AE"/>
    <w:rsid w:val="00CD65EC"/>
    <w:rsid w:val="00CD6768"/>
    <w:rsid w:val="00CD6A22"/>
    <w:rsid w:val="00CD6C04"/>
    <w:rsid w:val="00CD7AA0"/>
    <w:rsid w:val="00CD7B04"/>
    <w:rsid w:val="00CE0E74"/>
    <w:rsid w:val="00CE0FAB"/>
    <w:rsid w:val="00CE22D2"/>
    <w:rsid w:val="00CE2FA5"/>
    <w:rsid w:val="00CE3D69"/>
    <w:rsid w:val="00CE4923"/>
    <w:rsid w:val="00CE526D"/>
    <w:rsid w:val="00CE5484"/>
    <w:rsid w:val="00CE5B40"/>
    <w:rsid w:val="00CE5EBE"/>
    <w:rsid w:val="00CE65ED"/>
    <w:rsid w:val="00CE6CD3"/>
    <w:rsid w:val="00CE731A"/>
    <w:rsid w:val="00CE7509"/>
    <w:rsid w:val="00CE7715"/>
    <w:rsid w:val="00CF03BB"/>
    <w:rsid w:val="00CF0C19"/>
    <w:rsid w:val="00CF1B19"/>
    <w:rsid w:val="00CF21CF"/>
    <w:rsid w:val="00CF2B85"/>
    <w:rsid w:val="00CF2BA6"/>
    <w:rsid w:val="00CF3755"/>
    <w:rsid w:val="00CF3D58"/>
    <w:rsid w:val="00CF4250"/>
    <w:rsid w:val="00CF43AA"/>
    <w:rsid w:val="00CF4450"/>
    <w:rsid w:val="00CF4558"/>
    <w:rsid w:val="00CF559E"/>
    <w:rsid w:val="00CF563F"/>
    <w:rsid w:val="00CF5824"/>
    <w:rsid w:val="00CF5B14"/>
    <w:rsid w:val="00CF5D84"/>
    <w:rsid w:val="00CF609C"/>
    <w:rsid w:val="00CF6946"/>
    <w:rsid w:val="00CF6A5D"/>
    <w:rsid w:val="00CF6BF1"/>
    <w:rsid w:val="00CF6F3E"/>
    <w:rsid w:val="00CF7BF7"/>
    <w:rsid w:val="00CF7E34"/>
    <w:rsid w:val="00CF7E4C"/>
    <w:rsid w:val="00D0067A"/>
    <w:rsid w:val="00D009BC"/>
    <w:rsid w:val="00D00C4D"/>
    <w:rsid w:val="00D01BE4"/>
    <w:rsid w:val="00D023F8"/>
    <w:rsid w:val="00D024D5"/>
    <w:rsid w:val="00D02AFE"/>
    <w:rsid w:val="00D02D13"/>
    <w:rsid w:val="00D03533"/>
    <w:rsid w:val="00D042C3"/>
    <w:rsid w:val="00D04365"/>
    <w:rsid w:val="00D043FE"/>
    <w:rsid w:val="00D0508F"/>
    <w:rsid w:val="00D05268"/>
    <w:rsid w:val="00D069CC"/>
    <w:rsid w:val="00D071AA"/>
    <w:rsid w:val="00D075BB"/>
    <w:rsid w:val="00D07834"/>
    <w:rsid w:val="00D1025D"/>
    <w:rsid w:val="00D10AAF"/>
    <w:rsid w:val="00D10CF2"/>
    <w:rsid w:val="00D110DB"/>
    <w:rsid w:val="00D11964"/>
    <w:rsid w:val="00D11D31"/>
    <w:rsid w:val="00D12226"/>
    <w:rsid w:val="00D129C8"/>
    <w:rsid w:val="00D13226"/>
    <w:rsid w:val="00D1381B"/>
    <w:rsid w:val="00D13B21"/>
    <w:rsid w:val="00D13EFA"/>
    <w:rsid w:val="00D147F0"/>
    <w:rsid w:val="00D149D4"/>
    <w:rsid w:val="00D149FF"/>
    <w:rsid w:val="00D14AC8"/>
    <w:rsid w:val="00D15014"/>
    <w:rsid w:val="00D15055"/>
    <w:rsid w:val="00D161BC"/>
    <w:rsid w:val="00D16308"/>
    <w:rsid w:val="00D16A4D"/>
    <w:rsid w:val="00D16B14"/>
    <w:rsid w:val="00D16BDE"/>
    <w:rsid w:val="00D17330"/>
    <w:rsid w:val="00D20211"/>
    <w:rsid w:val="00D20546"/>
    <w:rsid w:val="00D209FC"/>
    <w:rsid w:val="00D2142A"/>
    <w:rsid w:val="00D2190E"/>
    <w:rsid w:val="00D21A17"/>
    <w:rsid w:val="00D21A3A"/>
    <w:rsid w:val="00D22412"/>
    <w:rsid w:val="00D2266F"/>
    <w:rsid w:val="00D23080"/>
    <w:rsid w:val="00D23358"/>
    <w:rsid w:val="00D23E2D"/>
    <w:rsid w:val="00D24F91"/>
    <w:rsid w:val="00D2525E"/>
    <w:rsid w:val="00D25566"/>
    <w:rsid w:val="00D25732"/>
    <w:rsid w:val="00D25DAB"/>
    <w:rsid w:val="00D26251"/>
    <w:rsid w:val="00D2633E"/>
    <w:rsid w:val="00D2678B"/>
    <w:rsid w:val="00D273F1"/>
    <w:rsid w:val="00D27575"/>
    <w:rsid w:val="00D30096"/>
    <w:rsid w:val="00D30964"/>
    <w:rsid w:val="00D30F0E"/>
    <w:rsid w:val="00D31522"/>
    <w:rsid w:val="00D31AF2"/>
    <w:rsid w:val="00D31E69"/>
    <w:rsid w:val="00D322E0"/>
    <w:rsid w:val="00D3246A"/>
    <w:rsid w:val="00D3246B"/>
    <w:rsid w:val="00D32A31"/>
    <w:rsid w:val="00D32AF9"/>
    <w:rsid w:val="00D33538"/>
    <w:rsid w:val="00D33673"/>
    <w:rsid w:val="00D33BFF"/>
    <w:rsid w:val="00D33FC6"/>
    <w:rsid w:val="00D342EF"/>
    <w:rsid w:val="00D34580"/>
    <w:rsid w:val="00D355F5"/>
    <w:rsid w:val="00D35DA2"/>
    <w:rsid w:val="00D36159"/>
    <w:rsid w:val="00D36CFF"/>
    <w:rsid w:val="00D36E5A"/>
    <w:rsid w:val="00D370CB"/>
    <w:rsid w:val="00D376AD"/>
    <w:rsid w:val="00D37E4F"/>
    <w:rsid w:val="00D37FE2"/>
    <w:rsid w:val="00D40325"/>
    <w:rsid w:val="00D40753"/>
    <w:rsid w:val="00D407AA"/>
    <w:rsid w:val="00D40A78"/>
    <w:rsid w:val="00D40C87"/>
    <w:rsid w:val="00D40CB5"/>
    <w:rsid w:val="00D40E18"/>
    <w:rsid w:val="00D411CC"/>
    <w:rsid w:val="00D414FC"/>
    <w:rsid w:val="00D41F46"/>
    <w:rsid w:val="00D422D4"/>
    <w:rsid w:val="00D42971"/>
    <w:rsid w:val="00D4469B"/>
    <w:rsid w:val="00D45051"/>
    <w:rsid w:val="00D45430"/>
    <w:rsid w:val="00D4598A"/>
    <w:rsid w:val="00D45BB6"/>
    <w:rsid w:val="00D45F39"/>
    <w:rsid w:val="00D46889"/>
    <w:rsid w:val="00D46B34"/>
    <w:rsid w:val="00D46E2D"/>
    <w:rsid w:val="00D47400"/>
    <w:rsid w:val="00D476AE"/>
    <w:rsid w:val="00D477C1"/>
    <w:rsid w:val="00D47DF0"/>
    <w:rsid w:val="00D47F56"/>
    <w:rsid w:val="00D47F96"/>
    <w:rsid w:val="00D51571"/>
    <w:rsid w:val="00D515D5"/>
    <w:rsid w:val="00D5179C"/>
    <w:rsid w:val="00D520D0"/>
    <w:rsid w:val="00D522C0"/>
    <w:rsid w:val="00D52518"/>
    <w:rsid w:val="00D52572"/>
    <w:rsid w:val="00D52A6C"/>
    <w:rsid w:val="00D52EDD"/>
    <w:rsid w:val="00D53674"/>
    <w:rsid w:val="00D53A59"/>
    <w:rsid w:val="00D54212"/>
    <w:rsid w:val="00D54271"/>
    <w:rsid w:val="00D547A5"/>
    <w:rsid w:val="00D548C1"/>
    <w:rsid w:val="00D54E8B"/>
    <w:rsid w:val="00D5594C"/>
    <w:rsid w:val="00D559AD"/>
    <w:rsid w:val="00D56413"/>
    <w:rsid w:val="00D56982"/>
    <w:rsid w:val="00D569BD"/>
    <w:rsid w:val="00D57846"/>
    <w:rsid w:val="00D57C20"/>
    <w:rsid w:val="00D57E41"/>
    <w:rsid w:val="00D57E44"/>
    <w:rsid w:val="00D57E97"/>
    <w:rsid w:val="00D60262"/>
    <w:rsid w:val="00D60598"/>
    <w:rsid w:val="00D605BF"/>
    <w:rsid w:val="00D60A8B"/>
    <w:rsid w:val="00D60DB6"/>
    <w:rsid w:val="00D61102"/>
    <w:rsid w:val="00D61559"/>
    <w:rsid w:val="00D61AEA"/>
    <w:rsid w:val="00D61F10"/>
    <w:rsid w:val="00D620B5"/>
    <w:rsid w:val="00D6248D"/>
    <w:rsid w:val="00D62822"/>
    <w:rsid w:val="00D62E04"/>
    <w:rsid w:val="00D62E11"/>
    <w:rsid w:val="00D6385E"/>
    <w:rsid w:val="00D63A7E"/>
    <w:rsid w:val="00D63B1A"/>
    <w:rsid w:val="00D63BA1"/>
    <w:rsid w:val="00D63C32"/>
    <w:rsid w:val="00D63EBD"/>
    <w:rsid w:val="00D64139"/>
    <w:rsid w:val="00D64886"/>
    <w:rsid w:val="00D64963"/>
    <w:rsid w:val="00D64A2F"/>
    <w:rsid w:val="00D64DBE"/>
    <w:rsid w:val="00D64FF6"/>
    <w:rsid w:val="00D650FF"/>
    <w:rsid w:val="00D657B9"/>
    <w:rsid w:val="00D65EBA"/>
    <w:rsid w:val="00D65F80"/>
    <w:rsid w:val="00D664D2"/>
    <w:rsid w:val="00D679B6"/>
    <w:rsid w:val="00D67B0C"/>
    <w:rsid w:val="00D67C07"/>
    <w:rsid w:val="00D700E0"/>
    <w:rsid w:val="00D7036E"/>
    <w:rsid w:val="00D70767"/>
    <w:rsid w:val="00D711D6"/>
    <w:rsid w:val="00D71874"/>
    <w:rsid w:val="00D71CA2"/>
    <w:rsid w:val="00D728B6"/>
    <w:rsid w:val="00D72BD8"/>
    <w:rsid w:val="00D734AC"/>
    <w:rsid w:val="00D73560"/>
    <w:rsid w:val="00D7457E"/>
    <w:rsid w:val="00D74F0E"/>
    <w:rsid w:val="00D74F21"/>
    <w:rsid w:val="00D758D4"/>
    <w:rsid w:val="00D75D96"/>
    <w:rsid w:val="00D75E81"/>
    <w:rsid w:val="00D76810"/>
    <w:rsid w:val="00D76C46"/>
    <w:rsid w:val="00D76E7B"/>
    <w:rsid w:val="00D76F7A"/>
    <w:rsid w:val="00D772D2"/>
    <w:rsid w:val="00D77532"/>
    <w:rsid w:val="00D80044"/>
    <w:rsid w:val="00D80252"/>
    <w:rsid w:val="00D8082F"/>
    <w:rsid w:val="00D80B98"/>
    <w:rsid w:val="00D816FE"/>
    <w:rsid w:val="00D8193F"/>
    <w:rsid w:val="00D81B96"/>
    <w:rsid w:val="00D82785"/>
    <w:rsid w:val="00D82A80"/>
    <w:rsid w:val="00D82E2E"/>
    <w:rsid w:val="00D83687"/>
    <w:rsid w:val="00D84498"/>
    <w:rsid w:val="00D84713"/>
    <w:rsid w:val="00D84E13"/>
    <w:rsid w:val="00D84E5A"/>
    <w:rsid w:val="00D85D1D"/>
    <w:rsid w:val="00D85EC7"/>
    <w:rsid w:val="00D86425"/>
    <w:rsid w:val="00D8698E"/>
    <w:rsid w:val="00D86B4A"/>
    <w:rsid w:val="00D86B7C"/>
    <w:rsid w:val="00D86C34"/>
    <w:rsid w:val="00D87833"/>
    <w:rsid w:val="00D87874"/>
    <w:rsid w:val="00D90004"/>
    <w:rsid w:val="00D9073C"/>
    <w:rsid w:val="00D90A8F"/>
    <w:rsid w:val="00D9111B"/>
    <w:rsid w:val="00D91378"/>
    <w:rsid w:val="00D91441"/>
    <w:rsid w:val="00D9290E"/>
    <w:rsid w:val="00D92BC3"/>
    <w:rsid w:val="00D93171"/>
    <w:rsid w:val="00D933F4"/>
    <w:rsid w:val="00D93736"/>
    <w:rsid w:val="00D938A4"/>
    <w:rsid w:val="00D93D6E"/>
    <w:rsid w:val="00D9476C"/>
    <w:rsid w:val="00D948B6"/>
    <w:rsid w:val="00D94B22"/>
    <w:rsid w:val="00D95BB3"/>
    <w:rsid w:val="00D95E7D"/>
    <w:rsid w:val="00D9634B"/>
    <w:rsid w:val="00D96630"/>
    <w:rsid w:val="00D978C1"/>
    <w:rsid w:val="00D97DB8"/>
    <w:rsid w:val="00DA049A"/>
    <w:rsid w:val="00DA04BC"/>
    <w:rsid w:val="00DA06DC"/>
    <w:rsid w:val="00DA07FD"/>
    <w:rsid w:val="00DA1335"/>
    <w:rsid w:val="00DA14BD"/>
    <w:rsid w:val="00DA1547"/>
    <w:rsid w:val="00DA1C2B"/>
    <w:rsid w:val="00DA1ED7"/>
    <w:rsid w:val="00DA30DB"/>
    <w:rsid w:val="00DA3190"/>
    <w:rsid w:val="00DA37F3"/>
    <w:rsid w:val="00DA385F"/>
    <w:rsid w:val="00DA41B1"/>
    <w:rsid w:val="00DA4696"/>
    <w:rsid w:val="00DA4785"/>
    <w:rsid w:val="00DA4A35"/>
    <w:rsid w:val="00DA4C92"/>
    <w:rsid w:val="00DA50CE"/>
    <w:rsid w:val="00DA520C"/>
    <w:rsid w:val="00DA61D1"/>
    <w:rsid w:val="00DA684A"/>
    <w:rsid w:val="00DA6BF4"/>
    <w:rsid w:val="00DA6D95"/>
    <w:rsid w:val="00DA72FD"/>
    <w:rsid w:val="00DB004D"/>
    <w:rsid w:val="00DB0741"/>
    <w:rsid w:val="00DB1170"/>
    <w:rsid w:val="00DB1344"/>
    <w:rsid w:val="00DB1C0D"/>
    <w:rsid w:val="00DB1C81"/>
    <w:rsid w:val="00DB1F82"/>
    <w:rsid w:val="00DB21F0"/>
    <w:rsid w:val="00DB2811"/>
    <w:rsid w:val="00DB28EC"/>
    <w:rsid w:val="00DB2ACC"/>
    <w:rsid w:val="00DB32AB"/>
    <w:rsid w:val="00DB3A7B"/>
    <w:rsid w:val="00DB3D0C"/>
    <w:rsid w:val="00DB4071"/>
    <w:rsid w:val="00DB41DA"/>
    <w:rsid w:val="00DB42B3"/>
    <w:rsid w:val="00DB4607"/>
    <w:rsid w:val="00DB47C3"/>
    <w:rsid w:val="00DB4CFE"/>
    <w:rsid w:val="00DB4E5B"/>
    <w:rsid w:val="00DB4EF4"/>
    <w:rsid w:val="00DB526A"/>
    <w:rsid w:val="00DB5312"/>
    <w:rsid w:val="00DB5A43"/>
    <w:rsid w:val="00DB6123"/>
    <w:rsid w:val="00DB63C8"/>
    <w:rsid w:val="00DB64CD"/>
    <w:rsid w:val="00DB6537"/>
    <w:rsid w:val="00DB6714"/>
    <w:rsid w:val="00DB677A"/>
    <w:rsid w:val="00DB7269"/>
    <w:rsid w:val="00DC01D2"/>
    <w:rsid w:val="00DC11E6"/>
    <w:rsid w:val="00DC15AA"/>
    <w:rsid w:val="00DC1B15"/>
    <w:rsid w:val="00DC1E12"/>
    <w:rsid w:val="00DC1EAA"/>
    <w:rsid w:val="00DC212E"/>
    <w:rsid w:val="00DC2D48"/>
    <w:rsid w:val="00DC2F50"/>
    <w:rsid w:val="00DC4C70"/>
    <w:rsid w:val="00DC538E"/>
    <w:rsid w:val="00DC58FC"/>
    <w:rsid w:val="00DC5E23"/>
    <w:rsid w:val="00DC6322"/>
    <w:rsid w:val="00DC63EC"/>
    <w:rsid w:val="00DC6D2B"/>
    <w:rsid w:val="00DC7764"/>
    <w:rsid w:val="00DD020E"/>
    <w:rsid w:val="00DD035C"/>
    <w:rsid w:val="00DD0425"/>
    <w:rsid w:val="00DD0923"/>
    <w:rsid w:val="00DD0C72"/>
    <w:rsid w:val="00DD13B6"/>
    <w:rsid w:val="00DD160F"/>
    <w:rsid w:val="00DD1BDE"/>
    <w:rsid w:val="00DD1CFC"/>
    <w:rsid w:val="00DD2435"/>
    <w:rsid w:val="00DD2A9A"/>
    <w:rsid w:val="00DD2D87"/>
    <w:rsid w:val="00DD36F4"/>
    <w:rsid w:val="00DD44E8"/>
    <w:rsid w:val="00DD459E"/>
    <w:rsid w:val="00DD4C9C"/>
    <w:rsid w:val="00DD4D2C"/>
    <w:rsid w:val="00DD4E2D"/>
    <w:rsid w:val="00DD53C9"/>
    <w:rsid w:val="00DD55B6"/>
    <w:rsid w:val="00DD5BB7"/>
    <w:rsid w:val="00DD5F7D"/>
    <w:rsid w:val="00DD6217"/>
    <w:rsid w:val="00DD6287"/>
    <w:rsid w:val="00DD6BA6"/>
    <w:rsid w:val="00DD7A0F"/>
    <w:rsid w:val="00DD7D9E"/>
    <w:rsid w:val="00DE0001"/>
    <w:rsid w:val="00DE0656"/>
    <w:rsid w:val="00DE13BD"/>
    <w:rsid w:val="00DE1814"/>
    <w:rsid w:val="00DE1855"/>
    <w:rsid w:val="00DE405E"/>
    <w:rsid w:val="00DE427E"/>
    <w:rsid w:val="00DE4E6C"/>
    <w:rsid w:val="00DE56EB"/>
    <w:rsid w:val="00DE593E"/>
    <w:rsid w:val="00DE5A1A"/>
    <w:rsid w:val="00DE5DDD"/>
    <w:rsid w:val="00DE5EBA"/>
    <w:rsid w:val="00DE6B0B"/>
    <w:rsid w:val="00DE6BA1"/>
    <w:rsid w:val="00DE6EF2"/>
    <w:rsid w:val="00DE73A6"/>
    <w:rsid w:val="00DE75FB"/>
    <w:rsid w:val="00DE7B84"/>
    <w:rsid w:val="00DE7FED"/>
    <w:rsid w:val="00DF0451"/>
    <w:rsid w:val="00DF0CAB"/>
    <w:rsid w:val="00DF0E7E"/>
    <w:rsid w:val="00DF1633"/>
    <w:rsid w:val="00DF1DC2"/>
    <w:rsid w:val="00DF1E54"/>
    <w:rsid w:val="00DF1FDD"/>
    <w:rsid w:val="00DF2269"/>
    <w:rsid w:val="00DF266A"/>
    <w:rsid w:val="00DF2BF7"/>
    <w:rsid w:val="00DF3A09"/>
    <w:rsid w:val="00DF3FCD"/>
    <w:rsid w:val="00DF4D90"/>
    <w:rsid w:val="00DF519C"/>
    <w:rsid w:val="00DF5D63"/>
    <w:rsid w:val="00DF63F7"/>
    <w:rsid w:val="00DF6410"/>
    <w:rsid w:val="00DF6730"/>
    <w:rsid w:val="00DF6AFE"/>
    <w:rsid w:val="00DF6C03"/>
    <w:rsid w:val="00DF71D4"/>
    <w:rsid w:val="00DF7538"/>
    <w:rsid w:val="00DF7744"/>
    <w:rsid w:val="00DF7A40"/>
    <w:rsid w:val="00DF7F44"/>
    <w:rsid w:val="00E00280"/>
    <w:rsid w:val="00E007E6"/>
    <w:rsid w:val="00E00F52"/>
    <w:rsid w:val="00E01B98"/>
    <w:rsid w:val="00E01DC0"/>
    <w:rsid w:val="00E02500"/>
    <w:rsid w:val="00E02A62"/>
    <w:rsid w:val="00E03869"/>
    <w:rsid w:val="00E03ADA"/>
    <w:rsid w:val="00E04DA2"/>
    <w:rsid w:val="00E0513F"/>
    <w:rsid w:val="00E05221"/>
    <w:rsid w:val="00E056D5"/>
    <w:rsid w:val="00E05AB7"/>
    <w:rsid w:val="00E06393"/>
    <w:rsid w:val="00E0670C"/>
    <w:rsid w:val="00E06FEA"/>
    <w:rsid w:val="00E07ED3"/>
    <w:rsid w:val="00E10380"/>
    <w:rsid w:val="00E106E0"/>
    <w:rsid w:val="00E10E3F"/>
    <w:rsid w:val="00E11A1A"/>
    <w:rsid w:val="00E122CE"/>
    <w:rsid w:val="00E1233F"/>
    <w:rsid w:val="00E12900"/>
    <w:rsid w:val="00E13069"/>
    <w:rsid w:val="00E13EDC"/>
    <w:rsid w:val="00E14520"/>
    <w:rsid w:val="00E145C8"/>
    <w:rsid w:val="00E14AA2"/>
    <w:rsid w:val="00E14B87"/>
    <w:rsid w:val="00E155C5"/>
    <w:rsid w:val="00E15B72"/>
    <w:rsid w:val="00E1621E"/>
    <w:rsid w:val="00E200F1"/>
    <w:rsid w:val="00E2099D"/>
    <w:rsid w:val="00E21012"/>
    <w:rsid w:val="00E2125F"/>
    <w:rsid w:val="00E21387"/>
    <w:rsid w:val="00E21776"/>
    <w:rsid w:val="00E21E50"/>
    <w:rsid w:val="00E23F0E"/>
    <w:rsid w:val="00E23F9A"/>
    <w:rsid w:val="00E244E6"/>
    <w:rsid w:val="00E24950"/>
    <w:rsid w:val="00E24C52"/>
    <w:rsid w:val="00E24D96"/>
    <w:rsid w:val="00E2573D"/>
    <w:rsid w:val="00E264B7"/>
    <w:rsid w:val="00E265B7"/>
    <w:rsid w:val="00E26619"/>
    <w:rsid w:val="00E26978"/>
    <w:rsid w:val="00E27079"/>
    <w:rsid w:val="00E2720A"/>
    <w:rsid w:val="00E274EF"/>
    <w:rsid w:val="00E2770C"/>
    <w:rsid w:val="00E30EB9"/>
    <w:rsid w:val="00E30FF8"/>
    <w:rsid w:val="00E3112F"/>
    <w:rsid w:val="00E31A14"/>
    <w:rsid w:val="00E31A3C"/>
    <w:rsid w:val="00E31C88"/>
    <w:rsid w:val="00E3299D"/>
    <w:rsid w:val="00E329F1"/>
    <w:rsid w:val="00E32CD4"/>
    <w:rsid w:val="00E32E03"/>
    <w:rsid w:val="00E33282"/>
    <w:rsid w:val="00E335A1"/>
    <w:rsid w:val="00E338C7"/>
    <w:rsid w:val="00E33AF5"/>
    <w:rsid w:val="00E33B04"/>
    <w:rsid w:val="00E33BBE"/>
    <w:rsid w:val="00E33CD7"/>
    <w:rsid w:val="00E34018"/>
    <w:rsid w:val="00E3421C"/>
    <w:rsid w:val="00E3436B"/>
    <w:rsid w:val="00E3439A"/>
    <w:rsid w:val="00E34A2D"/>
    <w:rsid w:val="00E3566C"/>
    <w:rsid w:val="00E35777"/>
    <w:rsid w:val="00E35806"/>
    <w:rsid w:val="00E35B8B"/>
    <w:rsid w:val="00E360CE"/>
    <w:rsid w:val="00E3648E"/>
    <w:rsid w:val="00E3688D"/>
    <w:rsid w:val="00E3730F"/>
    <w:rsid w:val="00E40811"/>
    <w:rsid w:val="00E40BC1"/>
    <w:rsid w:val="00E410B5"/>
    <w:rsid w:val="00E4141C"/>
    <w:rsid w:val="00E41438"/>
    <w:rsid w:val="00E41CDB"/>
    <w:rsid w:val="00E42074"/>
    <w:rsid w:val="00E426BA"/>
    <w:rsid w:val="00E42973"/>
    <w:rsid w:val="00E42A7A"/>
    <w:rsid w:val="00E42E34"/>
    <w:rsid w:val="00E43394"/>
    <w:rsid w:val="00E43B4E"/>
    <w:rsid w:val="00E4435F"/>
    <w:rsid w:val="00E4442F"/>
    <w:rsid w:val="00E4472E"/>
    <w:rsid w:val="00E44734"/>
    <w:rsid w:val="00E44F83"/>
    <w:rsid w:val="00E44FAE"/>
    <w:rsid w:val="00E45643"/>
    <w:rsid w:val="00E4576C"/>
    <w:rsid w:val="00E45F05"/>
    <w:rsid w:val="00E467A9"/>
    <w:rsid w:val="00E46CD3"/>
    <w:rsid w:val="00E475F1"/>
    <w:rsid w:val="00E50909"/>
    <w:rsid w:val="00E51118"/>
    <w:rsid w:val="00E513C6"/>
    <w:rsid w:val="00E517FF"/>
    <w:rsid w:val="00E51E0B"/>
    <w:rsid w:val="00E52732"/>
    <w:rsid w:val="00E5274E"/>
    <w:rsid w:val="00E52952"/>
    <w:rsid w:val="00E52EE0"/>
    <w:rsid w:val="00E53042"/>
    <w:rsid w:val="00E53451"/>
    <w:rsid w:val="00E53761"/>
    <w:rsid w:val="00E54DCF"/>
    <w:rsid w:val="00E55617"/>
    <w:rsid w:val="00E559BE"/>
    <w:rsid w:val="00E55C4A"/>
    <w:rsid w:val="00E563BF"/>
    <w:rsid w:val="00E5659E"/>
    <w:rsid w:val="00E56B9B"/>
    <w:rsid w:val="00E56CB4"/>
    <w:rsid w:val="00E56E01"/>
    <w:rsid w:val="00E571A8"/>
    <w:rsid w:val="00E571C4"/>
    <w:rsid w:val="00E5778F"/>
    <w:rsid w:val="00E603A0"/>
    <w:rsid w:val="00E6048C"/>
    <w:rsid w:val="00E6070D"/>
    <w:rsid w:val="00E60A00"/>
    <w:rsid w:val="00E60DE8"/>
    <w:rsid w:val="00E6101D"/>
    <w:rsid w:val="00E610E3"/>
    <w:rsid w:val="00E61759"/>
    <w:rsid w:val="00E61C44"/>
    <w:rsid w:val="00E61F9B"/>
    <w:rsid w:val="00E62362"/>
    <w:rsid w:val="00E62861"/>
    <w:rsid w:val="00E62A38"/>
    <w:rsid w:val="00E62B42"/>
    <w:rsid w:val="00E62BBE"/>
    <w:rsid w:val="00E63793"/>
    <w:rsid w:val="00E63FCF"/>
    <w:rsid w:val="00E640BB"/>
    <w:rsid w:val="00E64592"/>
    <w:rsid w:val="00E64942"/>
    <w:rsid w:val="00E64BB1"/>
    <w:rsid w:val="00E64EF5"/>
    <w:rsid w:val="00E65076"/>
    <w:rsid w:val="00E65456"/>
    <w:rsid w:val="00E65A46"/>
    <w:rsid w:val="00E65C21"/>
    <w:rsid w:val="00E66611"/>
    <w:rsid w:val="00E67C76"/>
    <w:rsid w:val="00E70099"/>
    <w:rsid w:val="00E702BA"/>
    <w:rsid w:val="00E702CB"/>
    <w:rsid w:val="00E70774"/>
    <w:rsid w:val="00E708EE"/>
    <w:rsid w:val="00E71702"/>
    <w:rsid w:val="00E71A30"/>
    <w:rsid w:val="00E720DF"/>
    <w:rsid w:val="00E72238"/>
    <w:rsid w:val="00E72FA5"/>
    <w:rsid w:val="00E7305A"/>
    <w:rsid w:val="00E7308E"/>
    <w:rsid w:val="00E7312F"/>
    <w:rsid w:val="00E732BE"/>
    <w:rsid w:val="00E735A7"/>
    <w:rsid w:val="00E737E7"/>
    <w:rsid w:val="00E74983"/>
    <w:rsid w:val="00E75302"/>
    <w:rsid w:val="00E757C3"/>
    <w:rsid w:val="00E770D1"/>
    <w:rsid w:val="00E776D8"/>
    <w:rsid w:val="00E778B9"/>
    <w:rsid w:val="00E808AC"/>
    <w:rsid w:val="00E811A7"/>
    <w:rsid w:val="00E81821"/>
    <w:rsid w:val="00E8189A"/>
    <w:rsid w:val="00E81BEF"/>
    <w:rsid w:val="00E81C99"/>
    <w:rsid w:val="00E81EE6"/>
    <w:rsid w:val="00E81F8B"/>
    <w:rsid w:val="00E82ABD"/>
    <w:rsid w:val="00E82B12"/>
    <w:rsid w:val="00E82B39"/>
    <w:rsid w:val="00E83539"/>
    <w:rsid w:val="00E835C1"/>
    <w:rsid w:val="00E83F94"/>
    <w:rsid w:val="00E84E62"/>
    <w:rsid w:val="00E8575A"/>
    <w:rsid w:val="00E85B2C"/>
    <w:rsid w:val="00E85D94"/>
    <w:rsid w:val="00E860D8"/>
    <w:rsid w:val="00E86667"/>
    <w:rsid w:val="00E86769"/>
    <w:rsid w:val="00E86C50"/>
    <w:rsid w:val="00E86E37"/>
    <w:rsid w:val="00E87FCD"/>
    <w:rsid w:val="00E9042C"/>
    <w:rsid w:val="00E905A5"/>
    <w:rsid w:val="00E90B04"/>
    <w:rsid w:val="00E90B38"/>
    <w:rsid w:val="00E910A5"/>
    <w:rsid w:val="00E9156A"/>
    <w:rsid w:val="00E9160A"/>
    <w:rsid w:val="00E91F9B"/>
    <w:rsid w:val="00E9206B"/>
    <w:rsid w:val="00E92674"/>
    <w:rsid w:val="00E928D7"/>
    <w:rsid w:val="00E92D51"/>
    <w:rsid w:val="00E93159"/>
    <w:rsid w:val="00E9386F"/>
    <w:rsid w:val="00E94357"/>
    <w:rsid w:val="00E944A5"/>
    <w:rsid w:val="00E94F7C"/>
    <w:rsid w:val="00E955D6"/>
    <w:rsid w:val="00E955F0"/>
    <w:rsid w:val="00E95624"/>
    <w:rsid w:val="00E95915"/>
    <w:rsid w:val="00E95AC8"/>
    <w:rsid w:val="00E9757F"/>
    <w:rsid w:val="00E97C22"/>
    <w:rsid w:val="00E97FBE"/>
    <w:rsid w:val="00EA0186"/>
    <w:rsid w:val="00EA01FB"/>
    <w:rsid w:val="00EA03DB"/>
    <w:rsid w:val="00EA0482"/>
    <w:rsid w:val="00EA106D"/>
    <w:rsid w:val="00EA13DF"/>
    <w:rsid w:val="00EA21BC"/>
    <w:rsid w:val="00EA3B3B"/>
    <w:rsid w:val="00EA3B62"/>
    <w:rsid w:val="00EA42D5"/>
    <w:rsid w:val="00EA4E94"/>
    <w:rsid w:val="00EA517F"/>
    <w:rsid w:val="00EA52EF"/>
    <w:rsid w:val="00EA533B"/>
    <w:rsid w:val="00EA5713"/>
    <w:rsid w:val="00EA5FEA"/>
    <w:rsid w:val="00EA637C"/>
    <w:rsid w:val="00EA6479"/>
    <w:rsid w:val="00EA674A"/>
    <w:rsid w:val="00EA71A2"/>
    <w:rsid w:val="00EA7897"/>
    <w:rsid w:val="00EA7912"/>
    <w:rsid w:val="00EA7D63"/>
    <w:rsid w:val="00EA7E7A"/>
    <w:rsid w:val="00EA7F10"/>
    <w:rsid w:val="00EA7F57"/>
    <w:rsid w:val="00EB00EA"/>
    <w:rsid w:val="00EB084D"/>
    <w:rsid w:val="00EB0FC6"/>
    <w:rsid w:val="00EB0FF5"/>
    <w:rsid w:val="00EB1DCF"/>
    <w:rsid w:val="00EB229C"/>
    <w:rsid w:val="00EB23D6"/>
    <w:rsid w:val="00EB273A"/>
    <w:rsid w:val="00EB30A4"/>
    <w:rsid w:val="00EB380B"/>
    <w:rsid w:val="00EB427F"/>
    <w:rsid w:val="00EB453F"/>
    <w:rsid w:val="00EB45A5"/>
    <w:rsid w:val="00EB4B95"/>
    <w:rsid w:val="00EB5493"/>
    <w:rsid w:val="00EB5A54"/>
    <w:rsid w:val="00EB5AF2"/>
    <w:rsid w:val="00EB5B5B"/>
    <w:rsid w:val="00EB5BDE"/>
    <w:rsid w:val="00EB6261"/>
    <w:rsid w:val="00EB62DC"/>
    <w:rsid w:val="00EB63D8"/>
    <w:rsid w:val="00EB666B"/>
    <w:rsid w:val="00EB66ED"/>
    <w:rsid w:val="00EB676B"/>
    <w:rsid w:val="00EB6A06"/>
    <w:rsid w:val="00EB6CA7"/>
    <w:rsid w:val="00EB725B"/>
    <w:rsid w:val="00EB7A84"/>
    <w:rsid w:val="00EB7C72"/>
    <w:rsid w:val="00EB7CAD"/>
    <w:rsid w:val="00EC01B2"/>
    <w:rsid w:val="00EC0D52"/>
    <w:rsid w:val="00EC0FB3"/>
    <w:rsid w:val="00EC13E5"/>
    <w:rsid w:val="00EC19A8"/>
    <w:rsid w:val="00EC209C"/>
    <w:rsid w:val="00EC2454"/>
    <w:rsid w:val="00EC27D7"/>
    <w:rsid w:val="00EC2897"/>
    <w:rsid w:val="00EC2A94"/>
    <w:rsid w:val="00EC3A4F"/>
    <w:rsid w:val="00EC3F11"/>
    <w:rsid w:val="00EC45D9"/>
    <w:rsid w:val="00EC4BE3"/>
    <w:rsid w:val="00EC5129"/>
    <w:rsid w:val="00EC56AC"/>
    <w:rsid w:val="00EC5966"/>
    <w:rsid w:val="00EC5DA9"/>
    <w:rsid w:val="00EC6A3D"/>
    <w:rsid w:val="00EC74BF"/>
    <w:rsid w:val="00EC79FC"/>
    <w:rsid w:val="00EC7A13"/>
    <w:rsid w:val="00EC7A2B"/>
    <w:rsid w:val="00ED0362"/>
    <w:rsid w:val="00ED11EB"/>
    <w:rsid w:val="00ED14E1"/>
    <w:rsid w:val="00ED1643"/>
    <w:rsid w:val="00ED1705"/>
    <w:rsid w:val="00ED2650"/>
    <w:rsid w:val="00ED2F4E"/>
    <w:rsid w:val="00ED357B"/>
    <w:rsid w:val="00ED366A"/>
    <w:rsid w:val="00ED4943"/>
    <w:rsid w:val="00ED4B77"/>
    <w:rsid w:val="00ED4F28"/>
    <w:rsid w:val="00ED548A"/>
    <w:rsid w:val="00ED59B2"/>
    <w:rsid w:val="00ED79B0"/>
    <w:rsid w:val="00ED7B7E"/>
    <w:rsid w:val="00EE04F4"/>
    <w:rsid w:val="00EE083F"/>
    <w:rsid w:val="00EE085F"/>
    <w:rsid w:val="00EE177D"/>
    <w:rsid w:val="00EE1CEC"/>
    <w:rsid w:val="00EE202B"/>
    <w:rsid w:val="00EE30AF"/>
    <w:rsid w:val="00EE3160"/>
    <w:rsid w:val="00EE3947"/>
    <w:rsid w:val="00EE4245"/>
    <w:rsid w:val="00EE4380"/>
    <w:rsid w:val="00EE47E1"/>
    <w:rsid w:val="00EE4F8E"/>
    <w:rsid w:val="00EE54D0"/>
    <w:rsid w:val="00EE5658"/>
    <w:rsid w:val="00EE56B3"/>
    <w:rsid w:val="00EE68AA"/>
    <w:rsid w:val="00EE6929"/>
    <w:rsid w:val="00EE692D"/>
    <w:rsid w:val="00EE6A99"/>
    <w:rsid w:val="00EE6C35"/>
    <w:rsid w:val="00EE7901"/>
    <w:rsid w:val="00EE79D0"/>
    <w:rsid w:val="00EF00D3"/>
    <w:rsid w:val="00EF0770"/>
    <w:rsid w:val="00EF0DFA"/>
    <w:rsid w:val="00EF0E1A"/>
    <w:rsid w:val="00EF186E"/>
    <w:rsid w:val="00EF1FCB"/>
    <w:rsid w:val="00EF231E"/>
    <w:rsid w:val="00EF232A"/>
    <w:rsid w:val="00EF2895"/>
    <w:rsid w:val="00EF2A4A"/>
    <w:rsid w:val="00EF2CDB"/>
    <w:rsid w:val="00EF2E4F"/>
    <w:rsid w:val="00EF2EAA"/>
    <w:rsid w:val="00EF3E15"/>
    <w:rsid w:val="00EF3E37"/>
    <w:rsid w:val="00EF40CC"/>
    <w:rsid w:val="00EF4149"/>
    <w:rsid w:val="00EF45F7"/>
    <w:rsid w:val="00EF4A8F"/>
    <w:rsid w:val="00EF54B3"/>
    <w:rsid w:val="00EF589C"/>
    <w:rsid w:val="00EF6041"/>
    <w:rsid w:val="00EF6457"/>
    <w:rsid w:val="00EF697A"/>
    <w:rsid w:val="00EF70A8"/>
    <w:rsid w:val="00EF724A"/>
    <w:rsid w:val="00EF74FA"/>
    <w:rsid w:val="00EF7724"/>
    <w:rsid w:val="00EF7DAE"/>
    <w:rsid w:val="00EF7EBB"/>
    <w:rsid w:val="00EF7FE6"/>
    <w:rsid w:val="00F00E84"/>
    <w:rsid w:val="00F01170"/>
    <w:rsid w:val="00F012B7"/>
    <w:rsid w:val="00F013D9"/>
    <w:rsid w:val="00F01506"/>
    <w:rsid w:val="00F01C3B"/>
    <w:rsid w:val="00F01C69"/>
    <w:rsid w:val="00F01FB2"/>
    <w:rsid w:val="00F02ECA"/>
    <w:rsid w:val="00F02F9D"/>
    <w:rsid w:val="00F03F19"/>
    <w:rsid w:val="00F0478A"/>
    <w:rsid w:val="00F04E1A"/>
    <w:rsid w:val="00F057CC"/>
    <w:rsid w:val="00F05A03"/>
    <w:rsid w:val="00F05EBB"/>
    <w:rsid w:val="00F064FA"/>
    <w:rsid w:val="00F067CA"/>
    <w:rsid w:val="00F06A8E"/>
    <w:rsid w:val="00F06ABB"/>
    <w:rsid w:val="00F077F8"/>
    <w:rsid w:val="00F10239"/>
    <w:rsid w:val="00F10319"/>
    <w:rsid w:val="00F10572"/>
    <w:rsid w:val="00F10C8F"/>
    <w:rsid w:val="00F11D06"/>
    <w:rsid w:val="00F11E09"/>
    <w:rsid w:val="00F1287B"/>
    <w:rsid w:val="00F12982"/>
    <w:rsid w:val="00F12C56"/>
    <w:rsid w:val="00F13074"/>
    <w:rsid w:val="00F130BF"/>
    <w:rsid w:val="00F133E5"/>
    <w:rsid w:val="00F1355E"/>
    <w:rsid w:val="00F136BA"/>
    <w:rsid w:val="00F13CF2"/>
    <w:rsid w:val="00F14009"/>
    <w:rsid w:val="00F145DE"/>
    <w:rsid w:val="00F1484F"/>
    <w:rsid w:val="00F14F7C"/>
    <w:rsid w:val="00F152DE"/>
    <w:rsid w:val="00F1564E"/>
    <w:rsid w:val="00F15EC1"/>
    <w:rsid w:val="00F165D7"/>
    <w:rsid w:val="00F16ADC"/>
    <w:rsid w:val="00F16B77"/>
    <w:rsid w:val="00F16C3A"/>
    <w:rsid w:val="00F16F92"/>
    <w:rsid w:val="00F1755A"/>
    <w:rsid w:val="00F178D9"/>
    <w:rsid w:val="00F17C37"/>
    <w:rsid w:val="00F21E02"/>
    <w:rsid w:val="00F220D1"/>
    <w:rsid w:val="00F227C2"/>
    <w:rsid w:val="00F228E3"/>
    <w:rsid w:val="00F229D3"/>
    <w:rsid w:val="00F22F48"/>
    <w:rsid w:val="00F234F9"/>
    <w:rsid w:val="00F23A26"/>
    <w:rsid w:val="00F23B0E"/>
    <w:rsid w:val="00F23EED"/>
    <w:rsid w:val="00F240F9"/>
    <w:rsid w:val="00F24434"/>
    <w:rsid w:val="00F249AE"/>
    <w:rsid w:val="00F24BBA"/>
    <w:rsid w:val="00F2502E"/>
    <w:rsid w:val="00F25F5C"/>
    <w:rsid w:val="00F26493"/>
    <w:rsid w:val="00F26C51"/>
    <w:rsid w:val="00F276A4"/>
    <w:rsid w:val="00F276FE"/>
    <w:rsid w:val="00F304FD"/>
    <w:rsid w:val="00F30526"/>
    <w:rsid w:val="00F308A8"/>
    <w:rsid w:val="00F30D1C"/>
    <w:rsid w:val="00F311A3"/>
    <w:rsid w:val="00F31311"/>
    <w:rsid w:val="00F32471"/>
    <w:rsid w:val="00F32CCA"/>
    <w:rsid w:val="00F33734"/>
    <w:rsid w:val="00F3383D"/>
    <w:rsid w:val="00F338A4"/>
    <w:rsid w:val="00F33F33"/>
    <w:rsid w:val="00F347C4"/>
    <w:rsid w:val="00F34986"/>
    <w:rsid w:val="00F34CDC"/>
    <w:rsid w:val="00F3527F"/>
    <w:rsid w:val="00F355BF"/>
    <w:rsid w:val="00F358B5"/>
    <w:rsid w:val="00F35929"/>
    <w:rsid w:val="00F36734"/>
    <w:rsid w:val="00F36893"/>
    <w:rsid w:val="00F36B34"/>
    <w:rsid w:val="00F36E62"/>
    <w:rsid w:val="00F36FEB"/>
    <w:rsid w:val="00F37195"/>
    <w:rsid w:val="00F378E2"/>
    <w:rsid w:val="00F37BE5"/>
    <w:rsid w:val="00F4167F"/>
    <w:rsid w:val="00F4271F"/>
    <w:rsid w:val="00F42DD8"/>
    <w:rsid w:val="00F431CE"/>
    <w:rsid w:val="00F443C6"/>
    <w:rsid w:val="00F45B40"/>
    <w:rsid w:val="00F45BFF"/>
    <w:rsid w:val="00F4628F"/>
    <w:rsid w:val="00F46377"/>
    <w:rsid w:val="00F477FF"/>
    <w:rsid w:val="00F47C07"/>
    <w:rsid w:val="00F500FF"/>
    <w:rsid w:val="00F5091A"/>
    <w:rsid w:val="00F50AE2"/>
    <w:rsid w:val="00F50C5A"/>
    <w:rsid w:val="00F50CD1"/>
    <w:rsid w:val="00F50DC0"/>
    <w:rsid w:val="00F513CB"/>
    <w:rsid w:val="00F51D14"/>
    <w:rsid w:val="00F52523"/>
    <w:rsid w:val="00F52890"/>
    <w:rsid w:val="00F52B4C"/>
    <w:rsid w:val="00F52EAB"/>
    <w:rsid w:val="00F53026"/>
    <w:rsid w:val="00F531F9"/>
    <w:rsid w:val="00F5333B"/>
    <w:rsid w:val="00F538C6"/>
    <w:rsid w:val="00F53F74"/>
    <w:rsid w:val="00F54090"/>
    <w:rsid w:val="00F545FB"/>
    <w:rsid w:val="00F54DD7"/>
    <w:rsid w:val="00F55E91"/>
    <w:rsid w:val="00F55FAF"/>
    <w:rsid w:val="00F5628E"/>
    <w:rsid w:val="00F5630B"/>
    <w:rsid w:val="00F56EDE"/>
    <w:rsid w:val="00F57003"/>
    <w:rsid w:val="00F57D33"/>
    <w:rsid w:val="00F57FBD"/>
    <w:rsid w:val="00F606EC"/>
    <w:rsid w:val="00F617CD"/>
    <w:rsid w:val="00F625B2"/>
    <w:rsid w:val="00F627EA"/>
    <w:rsid w:val="00F62A5B"/>
    <w:rsid w:val="00F62C6A"/>
    <w:rsid w:val="00F6342B"/>
    <w:rsid w:val="00F637FA"/>
    <w:rsid w:val="00F63FB2"/>
    <w:rsid w:val="00F63FDE"/>
    <w:rsid w:val="00F64108"/>
    <w:rsid w:val="00F6481D"/>
    <w:rsid w:val="00F64947"/>
    <w:rsid w:val="00F64C2E"/>
    <w:rsid w:val="00F64C69"/>
    <w:rsid w:val="00F65ED9"/>
    <w:rsid w:val="00F6654C"/>
    <w:rsid w:val="00F666CC"/>
    <w:rsid w:val="00F67209"/>
    <w:rsid w:val="00F674AC"/>
    <w:rsid w:val="00F676FE"/>
    <w:rsid w:val="00F700F0"/>
    <w:rsid w:val="00F70604"/>
    <w:rsid w:val="00F71122"/>
    <w:rsid w:val="00F71379"/>
    <w:rsid w:val="00F716B4"/>
    <w:rsid w:val="00F723EE"/>
    <w:rsid w:val="00F734A4"/>
    <w:rsid w:val="00F73B1B"/>
    <w:rsid w:val="00F73C5E"/>
    <w:rsid w:val="00F73C94"/>
    <w:rsid w:val="00F73EB9"/>
    <w:rsid w:val="00F74274"/>
    <w:rsid w:val="00F74474"/>
    <w:rsid w:val="00F760F4"/>
    <w:rsid w:val="00F762AC"/>
    <w:rsid w:val="00F769D2"/>
    <w:rsid w:val="00F76BFE"/>
    <w:rsid w:val="00F77583"/>
    <w:rsid w:val="00F77725"/>
    <w:rsid w:val="00F8073E"/>
    <w:rsid w:val="00F814F8"/>
    <w:rsid w:val="00F81539"/>
    <w:rsid w:val="00F81673"/>
    <w:rsid w:val="00F81BD1"/>
    <w:rsid w:val="00F82A7A"/>
    <w:rsid w:val="00F83376"/>
    <w:rsid w:val="00F8391A"/>
    <w:rsid w:val="00F83B8A"/>
    <w:rsid w:val="00F83CA6"/>
    <w:rsid w:val="00F83CE6"/>
    <w:rsid w:val="00F8540E"/>
    <w:rsid w:val="00F85609"/>
    <w:rsid w:val="00F870DA"/>
    <w:rsid w:val="00F90A45"/>
    <w:rsid w:val="00F90BBC"/>
    <w:rsid w:val="00F90C2E"/>
    <w:rsid w:val="00F90DF2"/>
    <w:rsid w:val="00F90E07"/>
    <w:rsid w:val="00F90FBE"/>
    <w:rsid w:val="00F917EC"/>
    <w:rsid w:val="00F91E8D"/>
    <w:rsid w:val="00F9258E"/>
    <w:rsid w:val="00F932F6"/>
    <w:rsid w:val="00F9332B"/>
    <w:rsid w:val="00F93BE0"/>
    <w:rsid w:val="00F93C9D"/>
    <w:rsid w:val="00F94159"/>
    <w:rsid w:val="00F94339"/>
    <w:rsid w:val="00F949E9"/>
    <w:rsid w:val="00F94F99"/>
    <w:rsid w:val="00F95588"/>
    <w:rsid w:val="00F959BA"/>
    <w:rsid w:val="00F95C45"/>
    <w:rsid w:val="00F95CFA"/>
    <w:rsid w:val="00F95E08"/>
    <w:rsid w:val="00F95F19"/>
    <w:rsid w:val="00F9783B"/>
    <w:rsid w:val="00F97BDC"/>
    <w:rsid w:val="00FA1A65"/>
    <w:rsid w:val="00FA1B0D"/>
    <w:rsid w:val="00FA2097"/>
    <w:rsid w:val="00FA28D0"/>
    <w:rsid w:val="00FA2A74"/>
    <w:rsid w:val="00FA2CD0"/>
    <w:rsid w:val="00FA2F42"/>
    <w:rsid w:val="00FA39FB"/>
    <w:rsid w:val="00FA4551"/>
    <w:rsid w:val="00FA47FA"/>
    <w:rsid w:val="00FA4C12"/>
    <w:rsid w:val="00FA51F0"/>
    <w:rsid w:val="00FA59EF"/>
    <w:rsid w:val="00FA5A1B"/>
    <w:rsid w:val="00FA5A22"/>
    <w:rsid w:val="00FA5AA8"/>
    <w:rsid w:val="00FA62FA"/>
    <w:rsid w:val="00FA6A1B"/>
    <w:rsid w:val="00FA78F4"/>
    <w:rsid w:val="00FA7D18"/>
    <w:rsid w:val="00FA7DA0"/>
    <w:rsid w:val="00FB062D"/>
    <w:rsid w:val="00FB0CB0"/>
    <w:rsid w:val="00FB1697"/>
    <w:rsid w:val="00FB18B9"/>
    <w:rsid w:val="00FB1B2C"/>
    <w:rsid w:val="00FB2164"/>
    <w:rsid w:val="00FB27AC"/>
    <w:rsid w:val="00FB2C24"/>
    <w:rsid w:val="00FB2DB4"/>
    <w:rsid w:val="00FB2EBE"/>
    <w:rsid w:val="00FB31F5"/>
    <w:rsid w:val="00FB3336"/>
    <w:rsid w:val="00FB35BD"/>
    <w:rsid w:val="00FB3C08"/>
    <w:rsid w:val="00FB3CFE"/>
    <w:rsid w:val="00FB40A6"/>
    <w:rsid w:val="00FB45C2"/>
    <w:rsid w:val="00FB4937"/>
    <w:rsid w:val="00FB4DE8"/>
    <w:rsid w:val="00FB53EC"/>
    <w:rsid w:val="00FB6050"/>
    <w:rsid w:val="00FB7552"/>
    <w:rsid w:val="00FB794A"/>
    <w:rsid w:val="00FB7BB4"/>
    <w:rsid w:val="00FB7DCF"/>
    <w:rsid w:val="00FC020A"/>
    <w:rsid w:val="00FC05B1"/>
    <w:rsid w:val="00FC0EE7"/>
    <w:rsid w:val="00FC2865"/>
    <w:rsid w:val="00FC2B31"/>
    <w:rsid w:val="00FC2EBA"/>
    <w:rsid w:val="00FC319F"/>
    <w:rsid w:val="00FC3748"/>
    <w:rsid w:val="00FC4331"/>
    <w:rsid w:val="00FC43F1"/>
    <w:rsid w:val="00FC44B5"/>
    <w:rsid w:val="00FC4A55"/>
    <w:rsid w:val="00FC4C01"/>
    <w:rsid w:val="00FC58AE"/>
    <w:rsid w:val="00FC5DF9"/>
    <w:rsid w:val="00FC6DD6"/>
    <w:rsid w:val="00FC6FF5"/>
    <w:rsid w:val="00FC776D"/>
    <w:rsid w:val="00FC7F2C"/>
    <w:rsid w:val="00FD0147"/>
    <w:rsid w:val="00FD043A"/>
    <w:rsid w:val="00FD04BF"/>
    <w:rsid w:val="00FD0620"/>
    <w:rsid w:val="00FD087D"/>
    <w:rsid w:val="00FD2366"/>
    <w:rsid w:val="00FD2B2B"/>
    <w:rsid w:val="00FD31E1"/>
    <w:rsid w:val="00FD3A0F"/>
    <w:rsid w:val="00FD3A55"/>
    <w:rsid w:val="00FD3F17"/>
    <w:rsid w:val="00FD436A"/>
    <w:rsid w:val="00FD447F"/>
    <w:rsid w:val="00FD45BB"/>
    <w:rsid w:val="00FD4E01"/>
    <w:rsid w:val="00FD4E90"/>
    <w:rsid w:val="00FD4F7E"/>
    <w:rsid w:val="00FD5084"/>
    <w:rsid w:val="00FD55AB"/>
    <w:rsid w:val="00FD589D"/>
    <w:rsid w:val="00FD689B"/>
    <w:rsid w:val="00FD69AC"/>
    <w:rsid w:val="00FD6DC1"/>
    <w:rsid w:val="00FD7B06"/>
    <w:rsid w:val="00FE2407"/>
    <w:rsid w:val="00FE3660"/>
    <w:rsid w:val="00FE4360"/>
    <w:rsid w:val="00FE4423"/>
    <w:rsid w:val="00FE4C7C"/>
    <w:rsid w:val="00FE5148"/>
    <w:rsid w:val="00FE51BD"/>
    <w:rsid w:val="00FE5359"/>
    <w:rsid w:val="00FE55E8"/>
    <w:rsid w:val="00FE58F0"/>
    <w:rsid w:val="00FE65EB"/>
    <w:rsid w:val="00FE669F"/>
    <w:rsid w:val="00FE671B"/>
    <w:rsid w:val="00FE6BBC"/>
    <w:rsid w:val="00FE7316"/>
    <w:rsid w:val="00FE7B6A"/>
    <w:rsid w:val="00FF0956"/>
    <w:rsid w:val="00FF0ABE"/>
    <w:rsid w:val="00FF0BBF"/>
    <w:rsid w:val="00FF23DE"/>
    <w:rsid w:val="00FF29A9"/>
    <w:rsid w:val="00FF29C5"/>
    <w:rsid w:val="00FF2CE4"/>
    <w:rsid w:val="00FF30D9"/>
    <w:rsid w:val="00FF33C6"/>
    <w:rsid w:val="00FF3503"/>
    <w:rsid w:val="00FF39F9"/>
    <w:rsid w:val="00FF3DCC"/>
    <w:rsid w:val="00FF445D"/>
    <w:rsid w:val="00FF4746"/>
    <w:rsid w:val="00FF55A0"/>
    <w:rsid w:val="00FF55EB"/>
    <w:rsid w:val="00FF5E5D"/>
    <w:rsid w:val="00FF7000"/>
    <w:rsid w:val="00FF736A"/>
    <w:rsid w:val="00FF78E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9EDAA26"/>
  <w15:docId w15:val="{EEDD519C-8E9E-4B7C-9761-94159D260E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9"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qFormat="1"/>
    <w:lsdException w:name="toc 2" w:semiHidden="1" w:uiPriority="39" w:unhideWhenUsed="1" w:qFormat="1"/>
    <w:lsdException w:name="toc 3" w:semiHidden="1" w:unhideWhenUsed="1" w:qFormat="1"/>
    <w:lsdException w:name="toc 4" w:semiHidden="1" w:unhideWhenUsed="1"/>
    <w:lsdException w:name="toc 5" w:semiHidden="1"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D447F"/>
  </w:style>
  <w:style w:type="paragraph" w:styleId="1">
    <w:name w:val="heading 1"/>
    <w:aliases w:val="Заголовок 1 Знак,Заголовок 1 Знак1 Знак,Заголовок 1 Знак Знак Знак,Заголовок 1 Знак1 Знак Знак Знак,Заголовок 1 Знак Знак Знак Знак Знак,Heading 1r Char Знак Char Знак Знак Знак Знак,Заголовок 1 Знак1 Знак Знак Знак Знак Знак,Заголовок 13"/>
    <w:basedOn w:val="a"/>
    <w:next w:val="a"/>
    <w:qFormat/>
    <w:rsid w:val="00752AB7"/>
    <w:pPr>
      <w:keepNext/>
      <w:spacing w:before="240" w:after="60"/>
      <w:outlineLvl w:val="0"/>
    </w:pPr>
    <w:rPr>
      <w:rFonts w:ascii="Arial" w:hAnsi="Arial" w:cs="Arial"/>
      <w:b/>
      <w:bCs/>
      <w:color w:val="003848"/>
      <w:kern w:val="32"/>
      <w:sz w:val="32"/>
      <w:szCs w:val="32"/>
    </w:rPr>
  </w:style>
  <w:style w:type="paragraph" w:styleId="2">
    <w:name w:val="heading 2"/>
    <w:aliases w:val="Полнотекст_Подзаголовок"/>
    <w:basedOn w:val="a"/>
    <w:autoRedefine/>
    <w:qFormat/>
    <w:rsid w:val="007670AF"/>
    <w:pPr>
      <w:numPr>
        <w:numId w:val="1"/>
      </w:numPr>
      <w:pBdr>
        <w:top w:val="single" w:sz="18" w:space="1" w:color="033F28"/>
        <w:left w:val="single" w:sz="18" w:space="4" w:color="033F28"/>
        <w:bottom w:val="single" w:sz="18" w:space="1" w:color="033F28"/>
        <w:right w:val="single" w:sz="18" w:space="4" w:color="033F28"/>
      </w:pBdr>
      <w:shd w:val="clear" w:color="auto" w:fill="033F28"/>
      <w:tabs>
        <w:tab w:val="left" w:pos="426"/>
      </w:tabs>
      <w:ind w:left="0" w:firstLine="0"/>
      <w:outlineLvl w:val="1"/>
    </w:pPr>
    <w:rPr>
      <w:rFonts w:ascii="Arial" w:hAnsi="Arial" w:cs="Arial"/>
      <w:b/>
      <w:bCs/>
      <w:noProof/>
      <w:color w:val="FFFFFF" w:themeColor="background1"/>
      <w:sz w:val="24"/>
      <w:szCs w:val="28"/>
      <w:lang w:eastAsia="en-US"/>
    </w:rPr>
  </w:style>
  <w:style w:type="paragraph" w:styleId="3">
    <w:name w:val="heading 3"/>
    <w:basedOn w:val="a"/>
    <w:next w:val="a"/>
    <w:link w:val="31"/>
    <w:qFormat/>
    <w:rsid w:val="00752AB7"/>
    <w:pPr>
      <w:keepNext/>
      <w:spacing w:before="240" w:after="60"/>
      <w:outlineLvl w:val="2"/>
    </w:pPr>
    <w:rPr>
      <w:rFonts w:ascii="Arial" w:hAnsi="Arial" w:cs="Arial"/>
      <w:b/>
      <w:bCs/>
      <w:color w:val="003848"/>
      <w:sz w:val="26"/>
      <w:szCs w:val="26"/>
    </w:rPr>
  </w:style>
  <w:style w:type="paragraph" w:styleId="4">
    <w:name w:val="heading 4"/>
    <w:aliases w:val="Заголовок 4 Знак4,Заголовок 4 Знак Знак2,Заголовок 4 Знак1 Знак Знак Знак Знак,Заголовок 4 Знак Знак Знак Знак Знак Знак,Заголовок 4 Знак Знак Знак Знак Знак Знак Знак Знак Знак,Заголовок 4 Знак2 Знак,Заголовок 4 Знак1 Знак,Заголовок 4 Знак"/>
    <w:basedOn w:val="a"/>
    <w:next w:val="a"/>
    <w:autoRedefine/>
    <w:qFormat/>
    <w:rsid w:val="00752AB7"/>
    <w:pPr>
      <w:spacing w:after="32" w:line="264" w:lineRule="auto"/>
      <w:jc w:val="both"/>
      <w:outlineLvl w:val="3"/>
    </w:pPr>
    <w:rPr>
      <w:rFonts w:ascii="Arial" w:hAnsi="Arial" w:cs="Arial"/>
      <w:bCs/>
      <w:color w:val="999999"/>
      <w:sz w:val="16"/>
      <w:szCs w:val="16"/>
    </w:rPr>
  </w:style>
  <w:style w:type="paragraph" w:styleId="5">
    <w:name w:val="heading 5"/>
    <w:basedOn w:val="a"/>
    <w:next w:val="a"/>
    <w:qFormat/>
    <w:rsid w:val="00752AB7"/>
    <w:pPr>
      <w:spacing w:before="240" w:after="60"/>
      <w:outlineLvl w:val="4"/>
    </w:pPr>
    <w:rPr>
      <w:b/>
      <w:bCs/>
      <w:i/>
      <w:iCs/>
      <w:color w:val="003848"/>
      <w:sz w:val="26"/>
      <w:szCs w:val="26"/>
    </w:rPr>
  </w:style>
  <w:style w:type="paragraph" w:styleId="6">
    <w:name w:val="heading 6"/>
    <w:basedOn w:val="a"/>
    <w:qFormat/>
    <w:rsid w:val="00752AB7"/>
    <w:pPr>
      <w:pBdr>
        <w:bottom w:val="single" w:sz="6" w:space="0" w:color="789398"/>
      </w:pBdr>
      <w:spacing w:before="180" w:after="180" w:line="264" w:lineRule="auto"/>
      <w:outlineLvl w:val="5"/>
    </w:pPr>
    <w:rPr>
      <w:rFonts w:ascii="Arial" w:hAnsi="Arial" w:cs="Arial"/>
      <w:b/>
      <w:bCs/>
      <w:color w:val="789398"/>
    </w:rPr>
  </w:style>
  <w:style w:type="paragraph" w:styleId="7">
    <w:name w:val="heading 7"/>
    <w:basedOn w:val="a"/>
    <w:next w:val="a"/>
    <w:link w:val="70"/>
    <w:uiPriority w:val="99"/>
    <w:unhideWhenUsed/>
    <w:qFormat/>
    <w:rsid w:val="00FF29A9"/>
    <w:pPr>
      <w:spacing w:before="240" w:after="60"/>
      <w:outlineLvl w:val="6"/>
    </w:pPr>
    <w:rPr>
      <w:rFonts w:ascii="Calibri" w:hAnsi="Calibr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1">
    <w:name w:val="Заголовок 3 Знак1"/>
    <w:link w:val="3"/>
    <w:rsid w:val="000202B4"/>
    <w:rPr>
      <w:rFonts w:ascii="Arial" w:hAnsi="Arial" w:cs="Arial"/>
      <w:b/>
      <w:bCs/>
      <w:color w:val="003848"/>
      <w:sz w:val="26"/>
      <w:szCs w:val="26"/>
      <w:lang w:bidi="ar-SA"/>
    </w:rPr>
  </w:style>
  <w:style w:type="paragraph" w:customStyle="1" w:styleId="a3">
    <w:name w:val="Заголовок статьи"/>
    <w:basedOn w:val="1"/>
    <w:link w:val="a4"/>
    <w:autoRedefine/>
    <w:rsid w:val="00752AB7"/>
    <w:pPr>
      <w:spacing w:before="0" w:after="0"/>
    </w:pPr>
    <w:rPr>
      <w:caps/>
      <w:color w:val="auto"/>
      <w:kern w:val="36"/>
      <w:sz w:val="20"/>
      <w:szCs w:val="20"/>
    </w:rPr>
  </w:style>
  <w:style w:type="character" w:customStyle="1" w:styleId="a4">
    <w:name w:val="Заголовок статьи Знак"/>
    <w:link w:val="a3"/>
    <w:rsid w:val="00602026"/>
    <w:rPr>
      <w:rFonts w:ascii="Arial" w:hAnsi="Arial" w:cs="Arial"/>
      <w:b/>
      <w:bCs/>
      <w:caps/>
      <w:kern w:val="36"/>
      <w:lang w:val="ru-RU" w:eastAsia="ru-RU" w:bidi="ar-SA"/>
    </w:rPr>
  </w:style>
  <w:style w:type="paragraph" w:customStyle="1" w:styleId="a5">
    <w:name w:val="Раздел отчета"/>
    <w:basedOn w:val="a"/>
    <w:next w:val="a6"/>
    <w:autoRedefine/>
    <w:rsid w:val="00752AB7"/>
    <w:pPr>
      <w:jc w:val="center"/>
      <w:outlineLvl w:val="0"/>
    </w:pPr>
    <w:rPr>
      <w:rFonts w:ascii="Arial Narrow" w:hAnsi="Arial Narrow"/>
      <w:b/>
      <w:color w:val="000099"/>
      <w:sz w:val="32"/>
      <w:szCs w:val="32"/>
      <w:u w:val="single"/>
    </w:rPr>
  </w:style>
  <w:style w:type="paragraph" w:customStyle="1" w:styleId="a6">
    <w:name w:val="Текст статьи"/>
    <w:basedOn w:val="a"/>
    <w:link w:val="a7"/>
    <w:autoRedefine/>
    <w:rsid w:val="00752AB7"/>
    <w:pPr>
      <w:spacing w:before="120"/>
      <w:jc w:val="both"/>
    </w:pPr>
    <w:rPr>
      <w:rFonts w:ascii="Arial" w:hAnsi="Arial"/>
      <w:color w:val="003848"/>
      <w:sz w:val="24"/>
      <w:szCs w:val="24"/>
    </w:rPr>
  </w:style>
  <w:style w:type="character" w:customStyle="1" w:styleId="a7">
    <w:name w:val="Текст статьи Знак"/>
    <w:link w:val="a6"/>
    <w:rsid w:val="00835CCA"/>
    <w:rPr>
      <w:rFonts w:ascii="Arial" w:hAnsi="Arial"/>
      <w:color w:val="003848"/>
      <w:sz w:val="24"/>
      <w:szCs w:val="24"/>
      <w:lang w:val="ru-RU" w:eastAsia="ru-RU" w:bidi="ar-SA"/>
    </w:rPr>
  </w:style>
  <w:style w:type="character" w:customStyle="1" w:styleId="a8">
    <w:name w:val="Обычный Знак"/>
    <w:link w:val="20"/>
    <w:rsid w:val="00835CCA"/>
    <w:rPr>
      <w:color w:val="003848"/>
      <w:sz w:val="24"/>
      <w:szCs w:val="24"/>
      <w:lang w:val="ru-RU" w:eastAsia="ru-RU" w:bidi="ar-SA"/>
    </w:rPr>
  </w:style>
  <w:style w:type="paragraph" w:customStyle="1" w:styleId="20">
    <w:name w:val="Обычный2"/>
    <w:next w:val="a"/>
    <w:link w:val="a8"/>
    <w:rsid w:val="00835CCA"/>
    <w:rPr>
      <w:color w:val="003848"/>
      <w:sz w:val="24"/>
      <w:szCs w:val="24"/>
    </w:rPr>
  </w:style>
  <w:style w:type="paragraph" w:customStyle="1" w:styleId="a9">
    <w:name w:val="СМИ"/>
    <w:basedOn w:val="2"/>
    <w:autoRedefine/>
    <w:rsid w:val="00752AB7"/>
    <w:rPr>
      <w:iCs/>
      <w:noProof w:val="0"/>
      <w:sz w:val="20"/>
      <w:szCs w:val="20"/>
    </w:rPr>
  </w:style>
  <w:style w:type="paragraph" w:customStyle="1" w:styleId="aa">
    <w:name w:val="Дайджест"/>
    <w:basedOn w:val="a6"/>
    <w:link w:val="10"/>
    <w:autoRedefine/>
    <w:rsid w:val="00752AB7"/>
    <w:pPr>
      <w:spacing w:before="60"/>
    </w:pPr>
  </w:style>
  <w:style w:type="character" w:customStyle="1" w:styleId="10">
    <w:name w:val="Дайджест Знак1"/>
    <w:basedOn w:val="a7"/>
    <w:link w:val="aa"/>
    <w:rsid w:val="00845C47"/>
    <w:rPr>
      <w:rFonts w:ascii="Arial" w:hAnsi="Arial"/>
      <w:color w:val="003848"/>
      <w:sz w:val="24"/>
      <w:szCs w:val="24"/>
      <w:lang w:val="ru-RU" w:eastAsia="ru-RU" w:bidi="ar-SA"/>
    </w:rPr>
  </w:style>
  <w:style w:type="character" w:customStyle="1" w:styleId="ab">
    <w:name w:val="Знак"/>
    <w:rsid w:val="00752AB7"/>
    <w:rPr>
      <w:b/>
      <w:bCs/>
      <w:color w:val="003848"/>
      <w:sz w:val="28"/>
      <w:szCs w:val="28"/>
      <w:lang w:val="ru-RU" w:eastAsia="ru-RU" w:bidi="ar-SA"/>
    </w:rPr>
  </w:style>
  <w:style w:type="character" w:customStyle="1" w:styleId="ac">
    <w:name w:val="Знак Знак"/>
    <w:rsid w:val="00752AB7"/>
    <w:rPr>
      <w:rFonts w:ascii="Arial" w:hAnsi="Arial" w:cs="Arial"/>
      <w:b/>
      <w:bCs/>
      <w:color w:val="003848"/>
      <w:sz w:val="26"/>
      <w:szCs w:val="26"/>
      <w:lang w:val="ru-RU" w:eastAsia="ru-RU" w:bidi="ar-SA"/>
    </w:rPr>
  </w:style>
  <w:style w:type="character" w:customStyle="1" w:styleId="11">
    <w:name w:val="Знак1"/>
    <w:rsid w:val="00752AB7"/>
    <w:rPr>
      <w:rFonts w:ascii="Arial" w:hAnsi="Arial" w:cs="Arial"/>
      <w:color w:val="003848"/>
      <w:sz w:val="17"/>
      <w:szCs w:val="17"/>
      <w:lang w:val="ru-RU" w:eastAsia="ru-RU" w:bidi="ar-SA"/>
    </w:rPr>
  </w:style>
  <w:style w:type="paragraph" w:customStyle="1" w:styleId="aphorism">
    <w:name w:val="aphorism"/>
    <w:basedOn w:val="a"/>
    <w:rsid w:val="00752AB7"/>
    <w:pPr>
      <w:pBdr>
        <w:top w:val="single" w:sz="6" w:space="5" w:color="B6C2C6"/>
      </w:pBdr>
      <w:spacing w:before="180" w:line="264" w:lineRule="auto"/>
      <w:jc w:val="center"/>
    </w:pPr>
    <w:rPr>
      <w:rFonts w:ascii="Arial" w:hAnsi="Arial" w:cs="Arial"/>
      <w:color w:val="003E50"/>
      <w:sz w:val="19"/>
      <w:szCs w:val="19"/>
    </w:rPr>
  </w:style>
  <w:style w:type="paragraph" w:customStyle="1" w:styleId="arial">
    <w:name w:val="arial"/>
    <w:basedOn w:val="a"/>
    <w:next w:val="a"/>
    <w:rsid w:val="00752AB7"/>
    <w:rPr>
      <w:rFonts w:ascii="Arial" w:eastAsia="Arial" w:hAnsi="Arial" w:cs="Arial"/>
      <w:color w:val="003848"/>
    </w:rPr>
  </w:style>
  <w:style w:type="character" w:customStyle="1" w:styleId="arialChar">
    <w:name w:val="arial Char"/>
    <w:rsid w:val="00752AB7"/>
    <w:rPr>
      <w:rFonts w:ascii="Arial" w:hAnsi="Arial" w:cs="Arial"/>
      <w:color w:val="003848"/>
      <w:sz w:val="24"/>
      <w:szCs w:val="24"/>
      <w:lang w:val="ru-RU" w:eastAsia="ru-RU" w:bidi="ar-SA"/>
    </w:rPr>
  </w:style>
  <w:style w:type="character" w:customStyle="1" w:styleId="arial0">
    <w:name w:val="arial Знак"/>
    <w:rsid w:val="00752AB7"/>
    <w:rPr>
      <w:rFonts w:ascii="Arial" w:hAnsi="Arial" w:cs="Arial"/>
      <w:color w:val="003848"/>
      <w:sz w:val="24"/>
      <w:szCs w:val="24"/>
      <w:lang w:val="ru-RU" w:eastAsia="ru-RU" w:bidi="ar-SA"/>
    </w:rPr>
  </w:style>
  <w:style w:type="character" w:customStyle="1" w:styleId="autors">
    <w:name w:val="autors"/>
    <w:basedOn w:val="a0"/>
    <w:rsid w:val="00752AB7"/>
  </w:style>
  <w:style w:type="character" w:customStyle="1" w:styleId="autors1">
    <w:name w:val="autors1"/>
    <w:rsid w:val="00752AB7"/>
    <w:rPr>
      <w:color w:val="888888"/>
      <w:sz w:val="24"/>
      <w:szCs w:val="24"/>
    </w:rPr>
  </w:style>
  <w:style w:type="paragraph" w:customStyle="1" w:styleId="bcaption">
    <w:name w:val="bcaption"/>
    <w:basedOn w:val="a"/>
    <w:rsid w:val="00752AB7"/>
    <w:pPr>
      <w:spacing w:line="285" w:lineRule="atLeast"/>
    </w:pPr>
    <w:rPr>
      <w:rFonts w:ascii="Verdana" w:hAnsi="Verdana" w:cs="Arial"/>
      <w:color w:val="003E50"/>
      <w:sz w:val="17"/>
      <w:szCs w:val="17"/>
    </w:rPr>
  </w:style>
  <w:style w:type="character" w:customStyle="1" w:styleId="bigbadabum1">
    <w:name w:val="bigbadabum1"/>
    <w:rsid w:val="00752AB7"/>
    <w:rPr>
      <w:b/>
      <w:bCs/>
      <w:sz w:val="36"/>
      <w:szCs w:val="36"/>
    </w:rPr>
  </w:style>
  <w:style w:type="paragraph" w:customStyle="1" w:styleId="bl">
    <w:name w:val="bl"/>
    <w:basedOn w:val="a"/>
    <w:rsid w:val="00752AB7"/>
    <w:pPr>
      <w:spacing w:before="100" w:beforeAutospacing="1" w:after="100" w:afterAutospacing="1"/>
    </w:pPr>
    <w:rPr>
      <w:rFonts w:ascii="Times New Roman,Times,serif" w:hAnsi="Times New Roman,Times,serif" w:cs="Arial"/>
      <w:color w:val="3CB8B5"/>
      <w:sz w:val="16"/>
      <w:szCs w:val="16"/>
      <w:lang w:val="en-GB"/>
    </w:rPr>
  </w:style>
  <w:style w:type="paragraph" w:customStyle="1" w:styleId="border0">
    <w:name w:val="border0"/>
    <w:basedOn w:val="a"/>
    <w:rsid w:val="00752AB7"/>
    <w:pPr>
      <w:pBdr>
        <w:bottom w:val="single" w:sz="6" w:space="4" w:color="789398"/>
      </w:pBdr>
      <w:spacing w:before="180" w:line="276" w:lineRule="auto"/>
    </w:pPr>
    <w:rPr>
      <w:rFonts w:ascii="Arial" w:hAnsi="Arial" w:cs="Arial"/>
      <w:color w:val="003E50"/>
      <w:sz w:val="19"/>
      <w:szCs w:val="19"/>
    </w:rPr>
  </w:style>
  <w:style w:type="paragraph" w:customStyle="1" w:styleId="btallmap">
    <w:name w:val="btallmap"/>
    <w:basedOn w:val="a"/>
    <w:rsid w:val="00752AB7"/>
    <w:pPr>
      <w:pBdr>
        <w:top w:val="outset" w:sz="12" w:space="0" w:color="auto"/>
        <w:left w:val="outset" w:sz="12" w:space="0" w:color="auto"/>
        <w:bottom w:val="outset" w:sz="12" w:space="0" w:color="auto"/>
        <w:right w:val="outset" w:sz="12" w:space="0" w:color="auto"/>
      </w:pBdr>
      <w:shd w:val="clear" w:color="auto" w:fill="A6B7BC"/>
      <w:spacing w:before="180" w:line="276" w:lineRule="auto"/>
      <w:jc w:val="center"/>
    </w:pPr>
    <w:rPr>
      <w:rFonts w:ascii="Arial" w:hAnsi="Arial" w:cs="Arial"/>
      <w:color w:val="FFFFFF"/>
      <w:sz w:val="15"/>
      <w:szCs w:val="15"/>
    </w:rPr>
  </w:style>
  <w:style w:type="paragraph" w:customStyle="1" w:styleId="butlabel">
    <w:name w:val="but_label"/>
    <w:basedOn w:val="a"/>
    <w:rsid w:val="00752AB7"/>
    <w:pPr>
      <w:spacing w:before="72" w:after="180" w:line="276" w:lineRule="auto"/>
    </w:pPr>
    <w:rPr>
      <w:rFonts w:ascii="Arial" w:hAnsi="Arial" w:cs="Arial"/>
      <w:color w:val="003E50"/>
      <w:sz w:val="13"/>
      <w:szCs w:val="13"/>
    </w:rPr>
  </w:style>
  <w:style w:type="paragraph" w:customStyle="1" w:styleId="comment">
    <w:name w:val="comment"/>
    <w:basedOn w:val="a"/>
    <w:rsid w:val="00752AB7"/>
    <w:pPr>
      <w:spacing w:before="69" w:line="276" w:lineRule="auto"/>
      <w:ind w:right="138"/>
    </w:pPr>
    <w:rPr>
      <w:rFonts w:ascii="Arial" w:hAnsi="Arial" w:cs="Arial"/>
      <w:color w:val="879AA0"/>
      <w:sz w:val="13"/>
      <w:szCs w:val="13"/>
    </w:rPr>
  </w:style>
  <w:style w:type="character" w:customStyle="1" w:styleId="comment0">
    <w:name w:val="comment Знак"/>
    <w:rsid w:val="00752AB7"/>
    <w:rPr>
      <w:rFonts w:ascii="Arial" w:hAnsi="Arial" w:cs="Arial"/>
      <w:color w:val="879AA0"/>
      <w:sz w:val="13"/>
      <w:szCs w:val="13"/>
      <w:lang w:val="ru-RU" w:eastAsia="ru-RU" w:bidi="ar-SA"/>
    </w:rPr>
  </w:style>
  <w:style w:type="paragraph" w:customStyle="1" w:styleId="comment1">
    <w:name w:val="comment1"/>
    <w:basedOn w:val="a"/>
    <w:rsid w:val="00752AB7"/>
    <w:pPr>
      <w:spacing w:before="90" w:line="288" w:lineRule="auto"/>
      <w:ind w:right="180"/>
    </w:pPr>
    <w:rPr>
      <w:rFonts w:ascii="Arial" w:hAnsi="Arial" w:cs="Arial"/>
      <w:color w:val="879AA0"/>
      <w:sz w:val="17"/>
      <w:szCs w:val="17"/>
    </w:rPr>
  </w:style>
  <w:style w:type="character" w:customStyle="1" w:styleId="css11">
    <w:name w:val="css11"/>
    <w:rsid w:val="00752AB7"/>
    <w:rPr>
      <w:sz w:val="18"/>
      <w:szCs w:val="18"/>
    </w:rPr>
  </w:style>
  <w:style w:type="paragraph" w:customStyle="1" w:styleId="12">
    <w:name w:val="Дата1"/>
    <w:basedOn w:val="a"/>
    <w:rsid w:val="00752AB7"/>
    <w:pPr>
      <w:spacing w:before="100" w:beforeAutospacing="1" w:after="100" w:afterAutospacing="1"/>
    </w:pPr>
    <w:rPr>
      <w:color w:val="003848"/>
    </w:rPr>
  </w:style>
  <w:style w:type="paragraph" w:customStyle="1" w:styleId="dbbutton">
    <w:name w:val="db_button"/>
    <w:basedOn w:val="a"/>
    <w:rsid w:val="00752AB7"/>
    <w:pPr>
      <w:pBdr>
        <w:top w:val="single" w:sz="6" w:space="0" w:color="auto"/>
        <w:left w:val="single" w:sz="6" w:space="0" w:color="auto"/>
        <w:bottom w:val="single" w:sz="6" w:space="0" w:color="auto"/>
        <w:right w:val="single" w:sz="6" w:space="0" w:color="auto"/>
      </w:pBdr>
      <w:shd w:val="clear" w:color="auto" w:fill="FFFFFF"/>
      <w:spacing w:before="180" w:line="165" w:lineRule="atLeast"/>
    </w:pPr>
    <w:rPr>
      <w:rFonts w:ascii="Verdana" w:hAnsi="Verdana" w:cs="Arial"/>
      <w:color w:val="000000"/>
      <w:sz w:val="17"/>
      <w:szCs w:val="17"/>
    </w:rPr>
  </w:style>
  <w:style w:type="paragraph" w:customStyle="1" w:styleId="ddg">
    <w:name w:val="ddg"/>
    <w:basedOn w:val="a"/>
    <w:rsid w:val="00752AB7"/>
    <w:pPr>
      <w:shd w:val="clear" w:color="auto" w:fill="7F7F7F"/>
      <w:spacing w:before="180" w:line="276" w:lineRule="auto"/>
    </w:pPr>
    <w:rPr>
      <w:rFonts w:ascii="Arial" w:hAnsi="Arial" w:cs="Arial"/>
      <w:color w:val="003E50"/>
      <w:sz w:val="19"/>
      <w:szCs w:val="19"/>
    </w:rPr>
  </w:style>
  <w:style w:type="paragraph" w:customStyle="1" w:styleId="dg">
    <w:name w:val="dg"/>
    <w:basedOn w:val="a"/>
    <w:rsid w:val="00752AB7"/>
    <w:pPr>
      <w:shd w:val="clear" w:color="auto" w:fill="B2B2B2"/>
      <w:spacing w:before="180" w:line="276" w:lineRule="auto"/>
    </w:pPr>
    <w:rPr>
      <w:rFonts w:ascii="Arial" w:hAnsi="Arial" w:cs="Arial"/>
      <w:color w:val="003E50"/>
      <w:sz w:val="19"/>
      <w:szCs w:val="19"/>
    </w:rPr>
  </w:style>
  <w:style w:type="paragraph" w:customStyle="1" w:styleId="dgr">
    <w:name w:val="dgr"/>
    <w:basedOn w:val="a"/>
    <w:rsid w:val="00752AB7"/>
    <w:pPr>
      <w:spacing w:before="180" w:line="276" w:lineRule="auto"/>
    </w:pPr>
    <w:rPr>
      <w:rFonts w:ascii="Arial" w:hAnsi="Arial" w:cs="Arial"/>
      <w:color w:val="003848"/>
      <w:sz w:val="19"/>
      <w:szCs w:val="19"/>
    </w:rPr>
  </w:style>
  <w:style w:type="paragraph" w:customStyle="1" w:styleId="document">
    <w:name w:val="document"/>
    <w:basedOn w:val="a"/>
    <w:rsid w:val="00752AB7"/>
    <w:pPr>
      <w:spacing w:before="138" w:line="276" w:lineRule="auto"/>
    </w:pPr>
    <w:rPr>
      <w:rFonts w:ascii="Arial" w:hAnsi="Arial" w:cs="Arial"/>
      <w:color w:val="003E50"/>
      <w:sz w:val="19"/>
      <w:szCs w:val="19"/>
    </w:rPr>
  </w:style>
  <w:style w:type="character" w:customStyle="1" w:styleId="document0">
    <w:name w:val="document Знак"/>
    <w:rsid w:val="00752AB7"/>
    <w:rPr>
      <w:rFonts w:ascii="Arial" w:hAnsi="Arial" w:cs="Arial"/>
      <w:color w:val="003E50"/>
      <w:sz w:val="19"/>
      <w:szCs w:val="19"/>
      <w:lang w:val="ru-RU" w:eastAsia="ru-RU" w:bidi="ar-SA"/>
    </w:rPr>
  </w:style>
  <w:style w:type="paragraph" w:customStyle="1" w:styleId="em1">
    <w:name w:val="em1"/>
    <w:basedOn w:val="a"/>
    <w:rsid w:val="00752AB7"/>
    <w:pPr>
      <w:shd w:val="clear" w:color="auto" w:fill="A92F2F"/>
      <w:spacing w:before="180" w:line="276" w:lineRule="auto"/>
    </w:pPr>
    <w:rPr>
      <w:rFonts w:ascii="Arial" w:hAnsi="Arial" w:cs="Arial"/>
      <w:color w:val="003E50"/>
      <w:sz w:val="19"/>
      <w:szCs w:val="19"/>
    </w:rPr>
  </w:style>
  <w:style w:type="paragraph" w:customStyle="1" w:styleId="em10">
    <w:name w:val="em10"/>
    <w:basedOn w:val="a"/>
    <w:rsid w:val="00752AB7"/>
    <w:pPr>
      <w:shd w:val="clear" w:color="auto" w:fill="000000"/>
      <w:spacing w:before="180" w:line="276" w:lineRule="auto"/>
    </w:pPr>
    <w:rPr>
      <w:rFonts w:ascii="Arial" w:hAnsi="Arial" w:cs="Arial"/>
      <w:color w:val="003E50"/>
      <w:sz w:val="19"/>
      <w:szCs w:val="19"/>
    </w:rPr>
  </w:style>
  <w:style w:type="paragraph" w:customStyle="1" w:styleId="em2">
    <w:name w:val="em2"/>
    <w:basedOn w:val="a"/>
    <w:rsid w:val="00752AB7"/>
    <w:pPr>
      <w:shd w:val="clear" w:color="auto" w:fill="EA9939"/>
      <w:spacing w:before="180" w:line="276" w:lineRule="auto"/>
    </w:pPr>
    <w:rPr>
      <w:rFonts w:ascii="Arial" w:hAnsi="Arial" w:cs="Arial"/>
      <w:color w:val="003E50"/>
      <w:sz w:val="19"/>
      <w:szCs w:val="19"/>
    </w:rPr>
  </w:style>
  <w:style w:type="paragraph" w:customStyle="1" w:styleId="em3">
    <w:name w:val="em3"/>
    <w:basedOn w:val="a"/>
    <w:rsid w:val="00752AB7"/>
    <w:pPr>
      <w:shd w:val="clear" w:color="auto" w:fill="CEBD35"/>
      <w:spacing w:before="180" w:line="276" w:lineRule="auto"/>
    </w:pPr>
    <w:rPr>
      <w:rFonts w:ascii="Arial" w:hAnsi="Arial" w:cs="Arial"/>
      <w:color w:val="003E50"/>
      <w:sz w:val="19"/>
      <w:szCs w:val="19"/>
    </w:rPr>
  </w:style>
  <w:style w:type="paragraph" w:customStyle="1" w:styleId="em4">
    <w:name w:val="em4"/>
    <w:basedOn w:val="a"/>
    <w:rsid w:val="00752AB7"/>
    <w:pPr>
      <w:shd w:val="clear" w:color="auto" w:fill="3E8C24"/>
      <w:spacing w:before="180" w:line="276" w:lineRule="auto"/>
    </w:pPr>
    <w:rPr>
      <w:rFonts w:ascii="Arial" w:hAnsi="Arial" w:cs="Arial"/>
      <w:color w:val="003E50"/>
      <w:sz w:val="19"/>
      <w:szCs w:val="19"/>
    </w:rPr>
  </w:style>
  <w:style w:type="paragraph" w:customStyle="1" w:styleId="em5">
    <w:name w:val="em5"/>
    <w:basedOn w:val="a"/>
    <w:rsid w:val="00752AB7"/>
    <w:pPr>
      <w:shd w:val="clear" w:color="auto" w:fill="4AA99A"/>
      <w:spacing w:before="180" w:line="276" w:lineRule="auto"/>
    </w:pPr>
    <w:rPr>
      <w:rFonts w:ascii="Arial" w:hAnsi="Arial" w:cs="Arial"/>
      <w:color w:val="003E50"/>
      <w:sz w:val="19"/>
      <w:szCs w:val="19"/>
    </w:rPr>
  </w:style>
  <w:style w:type="paragraph" w:customStyle="1" w:styleId="em6">
    <w:name w:val="em6"/>
    <w:basedOn w:val="a"/>
    <w:rsid w:val="00752AB7"/>
    <w:pPr>
      <w:shd w:val="clear" w:color="auto" w:fill="4949BF"/>
      <w:spacing w:before="180" w:line="276" w:lineRule="auto"/>
    </w:pPr>
    <w:rPr>
      <w:rFonts w:ascii="Arial" w:hAnsi="Arial" w:cs="Arial"/>
      <w:color w:val="003E50"/>
      <w:sz w:val="19"/>
      <w:szCs w:val="19"/>
    </w:rPr>
  </w:style>
  <w:style w:type="paragraph" w:customStyle="1" w:styleId="em7">
    <w:name w:val="em7"/>
    <w:basedOn w:val="a"/>
    <w:rsid w:val="00752AB7"/>
    <w:pPr>
      <w:shd w:val="clear" w:color="auto" w:fill="BA80CE"/>
      <w:spacing w:before="180" w:line="276" w:lineRule="auto"/>
    </w:pPr>
    <w:rPr>
      <w:rFonts w:ascii="Arial" w:hAnsi="Arial" w:cs="Arial"/>
      <w:color w:val="003E50"/>
      <w:sz w:val="19"/>
      <w:szCs w:val="19"/>
    </w:rPr>
  </w:style>
  <w:style w:type="paragraph" w:customStyle="1" w:styleId="em8">
    <w:name w:val="em8"/>
    <w:basedOn w:val="a"/>
    <w:rsid w:val="00752AB7"/>
    <w:pPr>
      <w:shd w:val="clear" w:color="auto" w:fill="A94A78"/>
      <w:spacing w:before="180" w:line="276" w:lineRule="auto"/>
    </w:pPr>
    <w:rPr>
      <w:rFonts w:ascii="Arial" w:hAnsi="Arial" w:cs="Arial"/>
      <w:color w:val="003E50"/>
      <w:sz w:val="19"/>
      <w:szCs w:val="19"/>
    </w:rPr>
  </w:style>
  <w:style w:type="paragraph" w:customStyle="1" w:styleId="em9">
    <w:name w:val="em9"/>
    <w:basedOn w:val="a"/>
    <w:rsid w:val="00752AB7"/>
    <w:pPr>
      <w:shd w:val="clear" w:color="auto" w:fill="7F7F7F"/>
      <w:spacing w:before="180" w:line="276" w:lineRule="auto"/>
    </w:pPr>
    <w:rPr>
      <w:rFonts w:ascii="Arial" w:hAnsi="Arial" w:cs="Arial"/>
      <w:color w:val="003E50"/>
      <w:sz w:val="19"/>
      <w:szCs w:val="19"/>
    </w:rPr>
  </w:style>
  <w:style w:type="paragraph" w:customStyle="1" w:styleId="emb1">
    <w:name w:val="emb1"/>
    <w:basedOn w:val="a"/>
    <w:rsid w:val="00752AB7"/>
    <w:pPr>
      <w:pBdr>
        <w:left w:val="single" w:sz="6" w:space="6" w:color="B5C2C6"/>
        <w:bottom w:val="single" w:sz="6" w:space="2" w:color="B5C2C6"/>
      </w:pBdr>
      <w:shd w:val="clear" w:color="auto" w:fill="A92F2F"/>
      <w:spacing w:before="180" w:line="276" w:lineRule="auto"/>
    </w:pPr>
    <w:rPr>
      <w:rFonts w:ascii="Arial" w:hAnsi="Arial" w:cs="Arial"/>
      <w:color w:val="003E50"/>
      <w:sz w:val="19"/>
      <w:szCs w:val="19"/>
    </w:rPr>
  </w:style>
  <w:style w:type="paragraph" w:customStyle="1" w:styleId="emb10">
    <w:name w:val="emb10"/>
    <w:basedOn w:val="a"/>
    <w:rsid w:val="00752AB7"/>
    <w:pPr>
      <w:pBdr>
        <w:left w:val="single" w:sz="6" w:space="6" w:color="B5C2C6"/>
        <w:bottom w:val="single" w:sz="6" w:space="2" w:color="B5C2C6"/>
      </w:pBdr>
      <w:shd w:val="clear" w:color="auto" w:fill="000000"/>
      <w:spacing w:before="180" w:line="276" w:lineRule="auto"/>
    </w:pPr>
    <w:rPr>
      <w:rFonts w:ascii="Arial" w:hAnsi="Arial" w:cs="Arial"/>
      <w:color w:val="003E50"/>
      <w:sz w:val="19"/>
      <w:szCs w:val="19"/>
    </w:rPr>
  </w:style>
  <w:style w:type="paragraph" w:customStyle="1" w:styleId="emb11">
    <w:name w:val="emb11"/>
    <w:basedOn w:val="a"/>
    <w:rsid w:val="00752AB7"/>
    <w:pPr>
      <w:pBdr>
        <w:left w:val="single" w:sz="6" w:space="6" w:color="B5C2C6"/>
        <w:bottom w:val="single" w:sz="6" w:space="2" w:color="B5C2C6"/>
      </w:pBdr>
      <w:shd w:val="clear" w:color="auto" w:fill="C5D0D2"/>
      <w:spacing w:before="180" w:line="276" w:lineRule="auto"/>
    </w:pPr>
    <w:rPr>
      <w:rFonts w:ascii="Arial" w:hAnsi="Arial" w:cs="Arial"/>
      <w:color w:val="003E50"/>
      <w:sz w:val="19"/>
      <w:szCs w:val="19"/>
    </w:rPr>
  </w:style>
  <w:style w:type="paragraph" w:customStyle="1" w:styleId="emb12">
    <w:name w:val="emb12"/>
    <w:basedOn w:val="a"/>
    <w:rsid w:val="00752AB7"/>
    <w:pPr>
      <w:pBdr>
        <w:left w:val="single" w:sz="6" w:space="6" w:color="B5C2C6"/>
        <w:bottom w:val="single" w:sz="6" w:space="2" w:color="B5C2C6"/>
      </w:pBdr>
      <w:shd w:val="clear" w:color="auto" w:fill="003848"/>
      <w:spacing w:before="180" w:line="276" w:lineRule="auto"/>
    </w:pPr>
    <w:rPr>
      <w:rFonts w:ascii="Arial" w:hAnsi="Arial" w:cs="Arial"/>
      <w:color w:val="003E50"/>
      <w:sz w:val="19"/>
      <w:szCs w:val="19"/>
    </w:rPr>
  </w:style>
  <w:style w:type="paragraph" w:customStyle="1" w:styleId="emb13">
    <w:name w:val="emb13"/>
    <w:basedOn w:val="a"/>
    <w:rsid w:val="00752AB7"/>
    <w:pPr>
      <w:pBdr>
        <w:left w:val="single" w:sz="6" w:space="6" w:color="B5C2C6"/>
        <w:bottom w:val="single" w:sz="6" w:space="2" w:color="B5C2C6"/>
      </w:pBdr>
      <w:shd w:val="clear" w:color="auto" w:fill="EDBD2E"/>
      <w:spacing w:before="180" w:line="276" w:lineRule="auto"/>
    </w:pPr>
    <w:rPr>
      <w:rFonts w:ascii="Arial" w:hAnsi="Arial" w:cs="Arial"/>
      <w:color w:val="003E50"/>
      <w:sz w:val="19"/>
      <w:szCs w:val="19"/>
    </w:rPr>
  </w:style>
  <w:style w:type="paragraph" w:customStyle="1" w:styleId="emb2">
    <w:name w:val="emb2"/>
    <w:basedOn w:val="a"/>
    <w:rsid w:val="00752AB7"/>
    <w:pPr>
      <w:pBdr>
        <w:left w:val="single" w:sz="6" w:space="6" w:color="B5C2C6"/>
        <w:bottom w:val="single" w:sz="6" w:space="2" w:color="B5C2C6"/>
      </w:pBdr>
      <w:shd w:val="clear" w:color="auto" w:fill="EA9939"/>
      <w:spacing w:before="180" w:line="276" w:lineRule="auto"/>
    </w:pPr>
    <w:rPr>
      <w:rFonts w:ascii="Arial" w:hAnsi="Arial" w:cs="Arial"/>
      <w:color w:val="003E50"/>
      <w:sz w:val="19"/>
      <w:szCs w:val="19"/>
    </w:rPr>
  </w:style>
  <w:style w:type="paragraph" w:customStyle="1" w:styleId="emb3">
    <w:name w:val="emb3"/>
    <w:basedOn w:val="a"/>
    <w:rsid w:val="00752AB7"/>
    <w:pPr>
      <w:pBdr>
        <w:left w:val="single" w:sz="6" w:space="6" w:color="B5C2C6"/>
        <w:bottom w:val="single" w:sz="6" w:space="2" w:color="B5C2C6"/>
      </w:pBdr>
      <w:shd w:val="clear" w:color="auto" w:fill="CEBD35"/>
      <w:spacing w:before="180" w:line="276" w:lineRule="auto"/>
    </w:pPr>
    <w:rPr>
      <w:rFonts w:ascii="Arial" w:hAnsi="Arial" w:cs="Arial"/>
      <w:color w:val="003E50"/>
      <w:sz w:val="19"/>
      <w:szCs w:val="19"/>
    </w:rPr>
  </w:style>
  <w:style w:type="paragraph" w:customStyle="1" w:styleId="emb4">
    <w:name w:val="emb4"/>
    <w:basedOn w:val="a"/>
    <w:rsid w:val="00752AB7"/>
    <w:pPr>
      <w:pBdr>
        <w:left w:val="single" w:sz="6" w:space="6" w:color="B5C2C6"/>
        <w:bottom w:val="single" w:sz="6" w:space="2" w:color="B5C2C6"/>
      </w:pBdr>
      <w:shd w:val="clear" w:color="auto" w:fill="3E8C24"/>
      <w:spacing w:before="180" w:line="276" w:lineRule="auto"/>
    </w:pPr>
    <w:rPr>
      <w:rFonts w:ascii="Arial" w:hAnsi="Arial" w:cs="Arial"/>
      <w:color w:val="003E50"/>
      <w:sz w:val="19"/>
      <w:szCs w:val="19"/>
    </w:rPr>
  </w:style>
  <w:style w:type="paragraph" w:customStyle="1" w:styleId="emb5">
    <w:name w:val="emb5"/>
    <w:basedOn w:val="a"/>
    <w:rsid w:val="00752AB7"/>
    <w:pPr>
      <w:pBdr>
        <w:left w:val="single" w:sz="6" w:space="6" w:color="B5C2C6"/>
        <w:bottom w:val="single" w:sz="6" w:space="2" w:color="B5C2C6"/>
      </w:pBdr>
      <w:shd w:val="clear" w:color="auto" w:fill="4AA99A"/>
      <w:spacing w:before="180" w:line="276" w:lineRule="auto"/>
    </w:pPr>
    <w:rPr>
      <w:rFonts w:ascii="Arial" w:hAnsi="Arial" w:cs="Arial"/>
      <w:color w:val="003E50"/>
      <w:sz w:val="19"/>
      <w:szCs w:val="19"/>
    </w:rPr>
  </w:style>
  <w:style w:type="paragraph" w:customStyle="1" w:styleId="emb6">
    <w:name w:val="emb6"/>
    <w:basedOn w:val="a"/>
    <w:rsid w:val="00752AB7"/>
    <w:pPr>
      <w:pBdr>
        <w:left w:val="single" w:sz="6" w:space="6" w:color="B5C2C6"/>
        <w:bottom w:val="single" w:sz="6" w:space="2" w:color="B5C2C6"/>
      </w:pBdr>
      <w:shd w:val="clear" w:color="auto" w:fill="4949BF"/>
      <w:spacing w:before="180" w:line="276" w:lineRule="auto"/>
    </w:pPr>
    <w:rPr>
      <w:rFonts w:ascii="Arial" w:hAnsi="Arial" w:cs="Arial"/>
      <w:color w:val="003E50"/>
      <w:sz w:val="19"/>
      <w:szCs w:val="19"/>
    </w:rPr>
  </w:style>
  <w:style w:type="paragraph" w:customStyle="1" w:styleId="emb7">
    <w:name w:val="emb7"/>
    <w:basedOn w:val="a"/>
    <w:rsid w:val="00752AB7"/>
    <w:pPr>
      <w:pBdr>
        <w:left w:val="single" w:sz="6" w:space="6" w:color="B5C2C6"/>
        <w:bottom w:val="single" w:sz="6" w:space="2" w:color="B5C2C6"/>
      </w:pBdr>
      <w:shd w:val="clear" w:color="auto" w:fill="BA80CE"/>
      <w:spacing w:before="180" w:line="276" w:lineRule="auto"/>
    </w:pPr>
    <w:rPr>
      <w:rFonts w:ascii="Arial" w:hAnsi="Arial" w:cs="Arial"/>
      <w:color w:val="003E50"/>
      <w:sz w:val="19"/>
      <w:szCs w:val="19"/>
    </w:rPr>
  </w:style>
  <w:style w:type="paragraph" w:customStyle="1" w:styleId="emb8">
    <w:name w:val="emb8"/>
    <w:basedOn w:val="a"/>
    <w:rsid w:val="00752AB7"/>
    <w:pPr>
      <w:pBdr>
        <w:left w:val="single" w:sz="6" w:space="6" w:color="B5C2C6"/>
        <w:bottom w:val="single" w:sz="6" w:space="2" w:color="B5C2C6"/>
      </w:pBdr>
      <w:shd w:val="clear" w:color="auto" w:fill="A94A78"/>
      <w:spacing w:before="180" w:line="276" w:lineRule="auto"/>
    </w:pPr>
    <w:rPr>
      <w:rFonts w:ascii="Arial" w:hAnsi="Arial" w:cs="Arial"/>
      <w:color w:val="003E50"/>
      <w:sz w:val="19"/>
      <w:szCs w:val="19"/>
    </w:rPr>
  </w:style>
  <w:style w:type="paragraph" w:customStyle="1" w:styleId="emb9">
    <w:name w:val="emb9"/>
    <w:basedOn w:val="a"/>
    <w:rsid w:val="00752AB7"/>
    <w:pPr>
      <w:pBdr>
        <w:left w:val="single" w:sz="6" w:space="6" w:color="B5C2C6"/>
        <w:bottom w:val="single" w:sz="6" w:space="2" w:color="B5C2C6"/>
      </w:pBdr>
      <w:shd w:val="clear" w:color="auto" w:fill="7F7F7F"/>
      <w:spacing w:before="180" w:line="276" w:lineRule="auto"/>
    </w:pPr>
    <w:rPr>
      <w:rFonts w:ascii="Arial" w:hAnsi="Arial" w:cs="Arial"/>
      <w:color w:val="003E50"/>
      <w:sz w:val="19"/>
      <w:szCs w:val="19"/>
    </w:rPr>
  </w:style>
  <w:style w:type="paragraph" w:customStyle="1" w:styleId="embext">
    <w:name w:val="embext"/>
    <w:basedOn w:val="a"/>
    <w:rsid w:val="00752AB7"/>
    <w:pPr>
      <w:pBdr>
        <w:left w:val="single" w:sz="6" w:space="6" w:color="E5E5E5"/>
        <w:bottom w:val="single" w:sz="6" w:space="2" w:color="B5C2C6"/>
      </w:pBdr>
      <w:spacing w:before="180" w:line="276" w:lineRule="auto"/>
    </w:pPr>
    <w:rPr>
      <w:rFonts w:ascii="Arial" w:hAnsi="Arial" w:cs="Arial"/>
      <w:color w:val="003E50"/>
      <w:sz w:val="19"/>
      <w:szCs w:val="19"/>
    </w:rPr>
  </w:style>
  <w:style w:type="paragraph" w:customStyle="1" w:styleId="emn11">
    <w:name w:val="emn11"/>
    <w:basedOn w:val="a"/>
    <w:rsid w:val="00752AB7"/>
    <w:pPr>
      <w:pBdr>
        <w:left w:val="single" w:sz="6" w:space="6" w:color="B5C2C6"/>
        <w:bottom w:val="single" w:sz="6" w:space="2" w:color="B5C2C6"/>
      </w:pBdr>
      <w:shd w:val="clear" w:color="auto" w:fill="C5D0D2"/>
      <w:spacing w:before="180" w:line="276" w:lineRule="auto"/>
    </w:pPr>
    <w:rPr>
      <w:rFonts w:ascii="Arial" w:hAnsi="Arial" w:cs="Arial"/>
      <w:b/>
      <w:bCs/>
      <w:color w:val="FFFFFF"/>
      <w:sz w:val="17"/>
      <w:szCs w:val="17"/>
    </w:rPr>
  </w:style>
  <w:style w:type="paragraph" w:customStyle="1" w:styleId="emn12">
    <w:name w:val="emn12"/>
    <w:basedOn w:val="a"/>
    <w:rsid w:val="00752AB7"/>
    <w:pPr>
      <w:pBdr>
        <w:left w:val="single" w:sz="6" w:space="6" w:color="B5C2C6"/>
        <w:bottom w:val="single" w:sz="6" w:space="2" w:color="B5C2C6"/>
      </w:pBdr>
      <w:shd w:val="clear" w:color="auto" w:fill="003848"/>
      <w:spacing w:before="180" w:line="276" w:lineRule="auto"/>
    </w:pPr>
    <w:rPr>
      <w:rFonts w:ascii="Arial" w:hAnsi="Arial" w:cs="Arial"/>
      <w:b/>
      <w:bCs/>
      <w:color w:val="FFFFFF"/>
      <w:sz w:val="17"/>
      <w:szCs w:val="17"/>
    </w:rPr>
  </w:style>
  <w:style w:type="paragraph" w:customStyle="1" w:styleId="emn13">
    <w:name w:val="emn13"/>
    <w:basedOn w:val="a"/>
    <w:rsid w:val="00752AB7"/>
    <w:pPr>
      <w:pBdr>
        <w:left w:val="single" w:sz="6" w:space="6" w:color="B5C2C6"/>
        <w:bottom w:val="single" w:sz="6" w:space="2" w:color="B5C2C6"/>
      </w:pBdr>
      <w:shd w:val="clear" w:color="auto" w:fill="EDBD2E"/>
      <w:spacing w:before="180" w:line="276" w:lineRule="auto"/>
    </w:pPr>
    <w:rPr>
      <w:rFonts w:ascii="Arial" w:hAnsi="Arial" w:cs="Arial"/>
      <w:b/>
      <w:bCs/>
      <w:color w:val="FFFFFF"/>
      <w:sz w:val="17"/>
      <w:szCs w:val="17"/>
    </w:rPr>
  </w:style>
  <w:style w:type="paragraph" w:customStyle="1" w:styleId="ExportHyperlink">
    <w:name w:val="Export_Hyperlink"/>
    <w:next w:val="a"/>
    <w:rsid w:val="00935FBA"/>
    <w:pPr>
      <w:ind w:left="2460"/>
      <w:jc w:val="right"/>
    </w:pPr>
    <w:rPr>
      <w:rFonts w:ascii="Arial" w:eastAsia="Arial" w:hAnsi="Arial"/>
      <w:color w:val="0000FF"/>
      <w:u w:val="single"/>
    </w:rPr>
  </w:style>
  <w:style w:type="paragraph" w:customStyle="1" w:styleId="fselectlim">
    <w:name w:val="f_selectlim"/>
    <w:basedOn w:val="a"/>
    <w:rsid w:val="00752AB7"/>
    <w:pPr>
      <w:spacing w:before="201" w:line="276" w:lineRule="auto"/>
    </w:pPr>
    <w:rPr>
      <w:rFonts w:ascii="Arial" w:hAnsi="Arial" w:cs="Arial"/>
      <w:color w:val="003E50"/>
      <w:sz w:val="16"/>
      <w:szCs w:val="16"/>
    </w:rPr>
  </w:style>
  <w:style w:type="paragraph" w:customStyle="1" w:styleId="falsetext">
    <w:name w:val="false_text"/>
    <w:basedOn w:val="a"/>
    <w:rsid w:val="00752AB7"/>
    <w:pPr>
      <w:pBdr>
        <w:top w:val="single" w:sz="12" w:space="0" w:color="858F95"/>
        <w:left w:val="single" w:sz="12" w:space="2" w:color="858F95"/>
        <w:bottom w:val="single" w:sz="12" w:space="0" w:color="DBDEDB"/>
        <w:right w:val="single" w:sz="12" w:space="2" w:color="DBDEDB"/>
      </w:pBdr>
      <w:shd w:val="clear" w:color="auto" w:fill="FFFFFF"/>
      <w:spacing w:before="180" w:line="276" w:lineRule="auto"/>
    </w:pPr>
    <w:rPr>
      <w:rFonts w:ascii="Arial" w:hAnsi="Arial" w:cs="Arial"/>
      <w:color w:val="003E50"/>
      <w:sz w:val="16"/>
      <w:szCs w:val="16"/>
    </w:rPr>
  </w:style>
  <w:style w:type="character" w:customStyle="1" w:styleId="falsetext1">
    <w:name w:val="false_text1"/>
    <w:rsid w:val="00752AB7"/>
    <w:rPr>
      <w:rFonts w:ascii="Arial" w:hAnsi="Arial" w:cs="Arial" w:hint="default"/>
      <w:color w:val="003E50"/>
      <w:sz w:val="16"/>
      <w:szCs w:val="16"/>
      <w:bdr w:val="single" w:sz="12" w:space="0" w:color="858F95" w:frame="1"/>
      <w:shd w:val="clear" w:color="auto" w:fill="FFFFFF"/>
    </w:rPr>
  </w:style>
  <w:style w:type="paragraph" w:customStyle="1" w:styleId="g">
    <w:name w:val="g"/>
    <w:basedOn w:val="a"/>
    <w:rsid w:val="00752AB7"/>
    <w:pPr>
      <w:shd w:val="clear" w:color="auto" w:fill="C5C5C5"/>
      <w:spacing w:before="180" w:line="276" w:lineRule="auto"/>
    </w:pPr>
    <w:rPr>
      <w:rFonts w:ascii="Arial" w:hAnsi="Arial" w:cs="Arial"/>
      <w:color w:val="003E50"/>
      <w:sz w:val="19"/>
      <w:szCs w:val="19"/>
    </w:rPr>
  </w:style>
  <w:style w:type="paragraph" w:customStyle="1" w:styleId="gr">
    <w:name w:val="gr"/>
    <w:basedOn w:val="a"/>
    <w:rsid w:val="00752AB7"/>
    <w:pPr>
      <w:spacing w:before="180" w:line="276" w:lineRule="auto"/>
    </w:pPr>
    <w:rPr>
      <w:rFonts w:ascii="Arial" w:hAnsi="Arial" w:cs="Arial"/>
      <w:color w:val="003E50"/>
      <w:sz w:val="19"/>
      <w:szCs w:val="19"/>
    </w:rPr>
  </w:style>
  <w:style w:type="character" w:customStyle="1" w:styleId="h3">
    <w:name w:val="h3"/>
    <w:basedOn w:val="a0"/>
    <w:rsid w:val="00752AB7"/>
  </w:style>
  <w:style w:type="character" w:customStyle="1" w:styleId="hintlimit1">
    <w:name w:val="hintlimit_1"/>
    <w:rsid w:val="00752AB7"/>
    <w:rPr>
      <w:rFonts w:ascii="Arial" w:hAnsi="Arial" w:cs="Arial" w:hint="default"/>
      <w:b/>
      <w:bCs/>
      <w:sz w:val="17"/>
      <w:szCs w:val="17"/>
    </w:rPr>
  </w:style>
  <w:style w:type="character" w:customStyle="1" w:styleId="hintlimit2">
    <w:name w:val="hintlimit_2"/>
    <w:rsid w:val="00752AB7"/>
    <w:rPr>
      <w:rFonts w:ascii="Arial" w:hAnsi="Arial" w:cs="Arial" w:hint="default"/>
      <w:sz w:val="17"/>
      <w:szCs w:val="17"/>
    </w:rPr>
  </w:style>
  <w:style w:type="paragraph" w:customStyle="1" w:styleId="hr">
    <w:name w:val="hr"/>
    <w:basedOn w:val="a"/>
    <w:rsid w:val="00752AB7"/>
    <w:pPr>
      <w:pBdr>
        <w:bottom w:val="single" w:sz="6" w:space="0" w:color="5C818C"/>
      </w:pBdr>
      <w:spacing w:before="180" w:line="276" w:lineRule="auto"/>
    </w:pPr>
    <w:rPr>
      <w:rFonts w:ascii="Arial" w:hAnsi="Arial" w:cs="Arial"/>
      <w:color w:val="003E50"/>
      <w:sz w:val="19"/>
      <w:szCs w:val="19"/>
    </w:rPr>
  </w:style>
  <w:style w:type="paragraph" w:customStyle="1" w:styleId="hr2">
    <w:name w:val="hr2"/>
    <w:basedOn w:val="a"/>
    <w:rsid w:val="00752AB7"/>
    <w:pPr>
      <w:pBdr>
        <w:top w:val="single" w:sz="12" w:space="2" w:color="003E50"/>
        <w:bottom w:val="single" w:sz="12" w:space="2" w:color="003E50"/>
      </w:pBdr>
      <w:spacing w:before="180" w:after="45" w:line="276" w:lineRule="auto"/>
    </w:pPr>
    <w:rPr>
      <w:rFonts w:ascii="Arial" w:hAnsi="Arial" w:cs="Arial"/>
      <w:color w:val="003E50"/>
      <w:sz w:val="19"/>
      <w:szCs w:val="19"/>
    </w:rPr>
  </w:style>
  <w:style w:type="paragraph" w:customStyle="1" w:styleId="hr2exp1">
    <w:name w:val="hr2_exp1"/>
    <w:basedOn w:val="a"/>
    <w:rsid w:val="00752AB7"/>
    <w:pPr>
      <w:pBdr>
        <w:top w:val="single" w:sz="12" w:space="2" w:color="B5C2C6"/>
        <w:bottom w:val="single" w:sz="12" w:space="2" w:color="B5C2C6"/>
      </w:pBdr>
      <w:spacing w:before="180" w:after="180" w:line="276" w:lineRule="auto"/>
    </w:pPr>
    <w:rPr>
      <w:rFonts w:ascii="Arial" w:hAnsi="Arial" w:cs="Arial"/>
      <w:color w:val="879AA0"/>
      <w:sz w:val="19"/>
      <w:szCs w:val="19"/>
    </w:rPr>
  </w:style>
  <w:style w:type="paragraph" w:customStyle="1" w:styleId="htwored">
    <w:name w:val="htwored"/>
    <w:basedOn w:val="a"/>
    <w:rsid w:val="00752AB7"/>
    <w:pPr>
      <w:spacing w:after="105"/>
    </w:pPr>
    <w:rPr>
      <w:rFonts w:ascii="Times New Roman,Times,serif" w:hAnsi="Times New Roman,Times,serif" w:cs="Arial"/>
      <w:b/>
      <w:bCs/>
      <w:color w:val="000000"/>
      <w:sz w:val="32"/>
      <w:szCs w:val="32"/>
      <w:lang w:val="en-GB"/>
    </w:rPr>
  </w:style>
  <w:style w:type="character" w:customStyle="1" w:styleId="Hyperlink1">
    <w:name w:val="Hyperlink1"/>
    <w:rsid w:val="00752AB7"/>
    <w:rPr>
      <w:rFonts w:ascii="Arial CYR" w:hAnsi="Arial CYR" w:cs="Arial CYR" w:hint="default"/>
      <w:color w:val="6E6E7C"/>
      <w:u w:val="single"/>
    </w:rPr>
  </w:style>
  <w:style w:type="paragraph" w:customStyle="1" w:styleId="icon1">
    <w:name w:val="icon1"/>
    <w:basedOn w:val="a"/>
    <w:rsid w:val="00752AB7"/>
    <w:pPr>
      <w:spacing w:before="90" w:line="276" w:lineRule="auto"/>
      <w:ind w:right="180"/>
    </w:pPr>
    <w:rPr>
      <w:rFonts w:ascii="Arial" w:hAnsi="Arial" w:cs="Arial"/>
      <w:color w:val="003E50"/>
      <w:sz w:val="19"/>
      <w:szCs w:val="19"/>
    </w:rPr>
  </w:style>
  <w:style w:type="paragraph" w:customStyle="1" w:styleId="icon2">
    <w:name w:val="icon2"/>
    <w:basedOn w:val="a"/>
    <w:rsid w:val="00752AB7"/>
    <w:pPr>
      <w:spacing w:before="90" w:line="276" w:lineRule="auto"/>
      <w:ind w:right="180"/>
    </w:pPr>
    <w:rPr>
      <w:rFonts w:ascii="Arial" w:hAnsi="Arial" w:cs="Arial"/>
      <w:color w:val="003E50"/>
      <w:sz w:val="19"/>
      <w:szCs w:val="19"/>
    </w:rPr>
  </w:style>
  <w:style w:type="paragraph" w:customStyle="1" w:styleId="icon3">
    <w:name w:val="icon3"/>
    <w:basedOn w:val="a"/>
    <w:rsid w:val="00752AB7"/>
    <w:pPr>
      <w:spacing w:line="276" w:lineRule="auto"/>
      <w:ind w:right="180"/>
    </w:pPr>
    <w:rPr>
      <w:rFonts w:ascii="Arial" w:hAnsi="Arial" w:cs="Arial"/>
      <w:color w:val="003E50"/>
      <w:sz w:val="19"/>
      <w:szCs w:val="19"/>
    </w:rPr>
  </w:style>
  <w:style w:type="paragraph" w:customStyle="1" w:styleId="icon31">
    <w:name w:val="icon3_1"/>
    <w:basedOn w:val="a"/>
    <w:rsid w:val="00752AB7"/>
    <w:pPr>
      <w:spacing w:line="276" w:lineRule="auto"/>
      <w:ind w:right="180"/>
    </w:pPr>
    <w:rPr>
      <w:rFonts w:ascii="Arial" w:hAnsi="Arial" w:cs="Arial"/>
      <w:color w:val="003E50"/>
      <w:sz w:val="19"/>
      <w:szCs w:val="19"/>
    </w:rPr>
  </w:style>
  <w:style w:type="paragraph" w:customStyle="1" w:styleId="icon4">
    <w:name w:val="icon4"/>
    <w:basedOn w:val="a"/>
    <w:rsid w:val="00752AB7"/>
    <w:pPr>
      <w:spacing w:before="90" w:line="276" w:lineRule="auto"/>
      <w:ind w:right="180"/>
    </w:pPr>
    <w:rPr>
      <w:rFonts w:ascii="Arial" w:hAnsi="Arial" w:cs="Arial"/>
      <w:color w:val="003E50"/>
      <w:sz w:val="19"/>
      <w:szCs w:val="19"/>
    </w:rPr>
  </w:style>
  <w:style w:type="paragraph" w:customStyle="1" w:styleId="info">
    <w:name w:val="info"/>
    <w:basedOn w:val="a"/>
    <w:rsid w:val="00752AB7"/>
    <w:pPr>
      <w:spacing w:before="180" w:line="288" w:lineRule="auto"/>
    </w:pPr>
    <w:rPr>
      <w:rFonts w:ascii="Arial" w:hAnsi="Arial" w:cs="Arial"/>
      <w:color w:val="789398"/>
      <w:sz w:val="16"/>
      <w:szCs w:val="16"/>
    </w:rPr>
  </w:style>
  <w:style w:type="paragraph" w:customStyle="1" w:styleId="infolder">
    <w:name w:val="infolder"/>
    <w:basedOn w:val="a"/>
    <w:rsid w:val="00752AB7"/>
    <w:pPr>
      <w:spacing w:line="288" w:lineRule="auto"/>
    </w:pPr>
    <w:rPr>
      <w:rFonts w:ascii="Arial" w:hAnsi="Arial" w:cs="Arial"/>
      <w:color w:val="003E50"/>
      <w:sz w:val="16"/>
      <w:szCs w:val="16"/>
    </w:rPr>
  </w:style>
  <w:style w:type="character" w:customStyle="1" w:styleId="infolder1">
    <w:name w:val="infolder1"/>
    <w:rsid w:val="00752AB7"/>
    <w:rPr>
      <w:rFonts w:ascii="Arial" w:hAnsi="Arial" w:cs="Arial" w:hint="default"/>
      <w:sz w:val="16"/>
      <w:szCs w:val="16"/>
    </w:rPr>
  </w:style>
  <w:style w:type="paragraph" w:customStyle="1" w:styleId="lg">
    <w:name w:val="lg"/>
    <w:basedOn w:val="a"/>
    <w:rsid w:val="00752AB7"/>
    <w:pPr>
      <w:shd w:val="clear" w:color="auto" w:fill="E5E5E5"/>
      <w:spacing w:before="180" w:line="276" w:lineRule="auto"/>
    </w:pPr>
    <w:rPr>
      <w:rFonts w:ascii="Arial" w:hAnsi="Arial" w:cs="Arial"/>
      <w:color w:val="003E50"/>
      <w:sz w:val="19"/>
      <w:szCs w:val="19"/>
    </w:rPr>
  </w:style>
  <w:style w:type="paragraph" w:customStyle="1" w:styleId="lgr">
    <w:name w:val="lgr"/>
    <w:basedOn w:val="a"/>
    <w:rsid w:val="00752AB7"/>
    <w:pPr>
      <w:shd w:val="clear" w:color="auto" w:fill="B6C2C6"/>
      <w:spacing w:before="180" w:line="276" w:lineRule="auto"/>
    </w:pPr>
    <w:rPr>
      <w:rFonts w:ascii="Arial" w:hAnsi="Arial" w:cs="Arial"/>
      <w:color w:val="003E50"/>
      <w:sz w:val="19"/>
      <w:szCs w:val="19"/>
    </w:rPr>
  </w:style>
  <w:style w:type="paragraph" w:customStyle="1" w:styleId="llg">
    <w:name w:val="llg"/>
    <w:basedOn w:val="a"/>
    <w:rsid w:val="00752AB7"/>
    <w:pPr>
      <w:shd w:val="clear" w:color="auto" w:fill="F0F0F0"/>
      <w:spacing w:before="180" w:line="276" w:lineRule="auto"/>
    </w:pPr>
    <w:rPr>
      <w:rFonts w:ascii="Arial" w:hAnsi="Arial" w:cs="Arial"/>
      <w:color w:val="003E50"/>
      <w:sz w:val="19"/>
      <w:szCs w:val="19"/>
    </w:rPr>
  </w:style>
  <w:style w:type="paragraph" w:customStyle="1" w:styleId="login">
    <w:name w:val="login"/>
    <w:basedOn w:val="a"/>
    <w:rsid w:val="00752AB7"/>
    <w:pPr>
      <w:spacing w:line="276" w:lineRule="auto"/>
    </w:pPr>
    <w:rPr>
      <w:rFonts w:ascii="Arial" w:hAnsi="Arial" w:cs="Arial"/>
      <w:color w:val="879AA0"/>
      <w:sz w:val="23"/>
      <w:szCs w:val="23"/>
    </w:rPr>
  </w:style>
  <w:style w:type="paragraph" w:customStyle="1" w:styleId="myselect">
    <w:name w:val="myselect"/>
    <w:basedOn w:val="a"/>
    <w:link w:val="myselect0"/>
    <w:rsid w:val="00752AB7"/>
    <w:pPr>
      <w:pBdr>
        <w:top w:val="inset" w:sz="24" w:space="0" w:color="auto"/>
        <w:left w:val="inset" w:sz="24" w:space="0" w:color="auto"/>
        <w:bottom w:val="inset" w:sz="24" w:space="0" w:color="auto"/>
        <w:right w:val="inset" w:sz="24" w:space="0" w:color="auto"/>
      </w:pBdr>
      <w:shd w:val="clear" w:color="auto" w:fill="E5E5E5"/>
      <w:spacing w:before="180" w:line="225" w:lineRule="atLeast"/>
    </w:pPr>
    <w:rPr>
      <w:rFonts w:ascii="Trebuchet MS" w:hAnsi="Trebuchet MS" w:cs="Arial"/>
      <w:color w:val="000000"/>
      <w:sz w:val="15"/>
      <w:szCs w:val="15"/>
    </w:rPr>
  </w:style>
  <w:style w:type="character" w:customStyle="1" w:styleId="myselect0">
    <w:name w:val="myselect Знак"/>
    <w:link w:val="myselect"/>
    <w:rsid w:val="002415D6"/>
    <w:rPr>
      <w:rFonts w:ascii="Trebuchet MS" w:hAnsi="Trebuchet MS" w:cs="Arial"/>
      <w:color w:val="000000"/>
      <w:sz w:val="15"/>
      <w:szCs w:val="15"/>
      <w:lang w:bidi="ar-SA"/>
    </w:rPr>
  </w:style>
  <w:style w:type="paragraph" w:customStyle="1" w:styleId="NormalExport">
    <w:name w:val="Normal_Export"/>
    <w:basedOn w:val="document"/>
    <w:next w:val="a"/>
    <w:link w:val="NormalExport0"/>
    <w:rsid w:val="00AA796F"/>
    <w:pPr>
      <w:spacing w:before="0" w:after="120" w:line="240" w:lineRule="auto"/>
      <w:jc w:val="both"/>
    </w:pPr>
    <w:rPr>
      <w:rFonts w:eastAsia="Arial" w:cs="Times New Roman"/>
      <w:color w:val="000000"/>
      <w:sz w:val="20"/>
      <w:szCs w:val="20"/>
    </w:rPr>
  </w:style>
  <w:style w:type="character" w:customStyle="1" w:styleId="NormalExport0">
    <w:name w:val="Normal_Export Знак"/>
    <w:link w:val="NormalExport"/>
    <w:uiPriority w:val="99"/>
    <w:rsid w:val="008334B2"/>
    <w:rPr>
      <w:rFonts w:ascii="Arial" w:eastAsia="Arial" w:hAnsi="Arial" w:cs="Arial"/>
      <w:color w:val="000000"/>
    </w:rPr>
  </w:style>
  <w:style w:type="paragraph" w:customStyle="1" w:styleId="number">
    <w:name w:val="number"/>
    <w:basedOn w:val="a"/>
    <w:rsid w:val="00752AB7"/>
    <w:pPr>
      <w:spacing w:line="192" w:lineRule="auto"/>
      <w:jc w:val="center"/>
    </w:pPr>
    <w:rPr>
      <w:rFonts w:ascii="Arial" w:hAnsi="Arial" w:cs="Arial"/>
      <w:color w:val="879AA0"/>
      <w:sz w:val="13"/>
      <w:szCs w:val="13"/>
    </w:rPr>
  </w:style>
  <w:style w:type="paragraph" w:customStyle="1" w:styleId="number1">
    <w:name w:val="number1"/>
    <w:basedOn w:val="a"/>
    <w:rsid w:val="00752AB7"/>
    <w:pPr>
      <w:shd w:val="clear" w:color="auto" w:fill="003E50"/>
      <w:spacing w:line="288" w:lineRule="auto"/>
      <w:jc w:val="center"/>
    </w:pPr>
    <w:rPr>
      <w:rFonts w:ascii="Arial" w:hAnsi="Arial" w:cs="Arial"/>
      <w:b/>
      <w:bCs/>
      <w:color w:val="FFFFFF"/>
      <w:sz w:val="14"/>
      <w:szCs w:val="14"/>
    </w:rPr>
  </w:style>
  <w:style w:type="paragraph" w:customStyle="1" w:styleId="number1my">
    <w:name w:val="number1my"/>
    <w:basedOn w:val="a"/>
    <w:rsid w:val="00752AB7"/>
    <w:pPr>
      <w:shd w:val="clear" w:color="auto" w:fill="B5C2C6"/>
      <w:spacing w:line="288" w:lineRule="auto"/>
      <w:jc w:val="center"/>
    </w:pPr>
    <w:rPr>
      <w:rFonts w:ascii="Arial" w:hAnsi="Arial" w:cs="Arial"/>
      <w:b/>
      <w:bCs/>
      <w:color w:val="FFFFFF"/>
      <w:sz w:val="14"/>
      <w:szCs w:val="14"/>
    </w:rPr>
  </w:style>
  <w:style w:type="paragraph" w:customStyle="1" w:styleId="number2">
    <w:name w:val="number2"/>
    <w:basedOn w:val="a"/>
    <w:rsid w:val="00752AB7"/>
    <w:pPr>
      <w:shd w:val="clear" w:color="auto" w:fill="EDBD2E"/>
      <w:spacing w:line="288" w:lineRule="auto"/>
      <w:jc w:val="center"/>
    </w:pPr>
    <w:rPr>
      <w:rFonts w:ascii="Arial" w:hAnsi="Arial" w:cs="Arial"/>
      <w:b/>
      <w:bCs/>
      <w:color w:val="FFFFFF"/>
      <w:sz w:val="14"/>
      <w:szCs w:val="14"/>
    </w:rPr>
  </w:style>
  <w:style w:type="paragraph" w:customStyle="1" w:styleId="pager">
    <w:name w:val="pager"/>
    <w:basedOn w:val="a"/>
    <w:rsid w:val="00752AB7"/>
    <w:pPr>
      <w:spacing w:before="45" w:after="45"/>
      <w:ind w:left="45" w:right="45"/>
    </w:pPr>
    <w:rPr>
      <w:rFonts w:ascii="Arial" w:hAnsi="Arial" w:cs="Arial"/>
      <w:color w:val="879AA0"/>
      <w:sz w:val="16"/>
      <w:szCs w:val="16"/>
    </w:rPr>
  </w:style>
  <w:style w:type="paragraph" w:customStyle="1" w:styleId="pager2">
    <w:name w:val="pager2"/>
    <w:basedOn w:val="a"/>
    <w:rsid w:val="00752AB7"/>
    <w:pPr>
      <w:shd w:val="clear" w:color="auto" w:fill="5C818C"/>
      <w:spacing w:line="276" w:lineRule="auto"/>
    </w:pPr>
    <w:rPr>
      <w:rFonts w:ascii="Arial" w:hAnsi="Arial" w:cs="Arial"/>
      <w:color w:val="E5E5E5"/>
      <w:sz w:val="19"/>
      <w:szCs w:val="19"/>
    </w:rPr>
  </w:style>
  <w:style w:type="paragraph" w:customStyle="1" w:styleId="percent">
    <w:name w:val="percent"/>
    <w:basedOn w:val="a"/>
    <w:rsid w:val="00752AB7"/>
    <w:pPr>
      <w:spacing w:before="180" w:line="150" w:lineRule="atLeast"/>
      <w:ind w:right="90"/>
    </w:pPr>
    <w:rPr>
      <w:rFonts w:ascii="Verdana" w:hAnsi="Verdana" w:cs="Arial"/>
      <w:color w:val="000000"/>
      <w:sz w:val="15"/>
      <w:szCs w:val="15"/>
    </w:rPr>
  </w:style>
  <w:style w:type="paragraph" w:customStyle="1" w:styleId="piccred">
    <w:name w:val="piccred"/>
    <w:basedOn w:val="a"/>
    <w:rsid w:val="00752AB7"/>
    <w:rPr>
      <w:rFonts w:ascii="Times New Roman,Times,serif" w:hAnsi="Times New Roman,Times,serif" w:cs="Arial"/>
      <w:color w:val="808080"/>
      <w:sz w:val="16"/>
      <w:szCs w:val="16"/>
      <w:lang w:val="en-GB"/>
    </w:rPr>
  </w:style>
  <w:style w:type="paragraph" w:customStyle="1" w:styleId="picsrc">
    <w:name w:val="picsrc"/>
    <w:basedOn w:val="a"/>
    <w:rsid w:val="00752AB7"/>
    <w:rPr>
      <w:rFonts w:ascii="Times New Roman,Times,serif" w:hAnsi="Times New Roman,Times,serif" w:cs="Arial"/>
      <w:b/>
      <w:bCs/>
      <w:color w:val="808080"/>
      <w:sz w:val="16"/>
      <w:szCs w:val="16"/>
      <w:lang w:val="en-GB"/>
    </w:rPr>
  </w:style>
  <w:style w:type="paragraph" w:customStyle="1" w:styleId="plain">
    <w:name w:val="plain"/>
    <w:basedOn w:val="a"/>
    <w:rsid w:val="00752AB7"/>
    <w:pPr>
      <w:spacing w:before="180" w:line="210" w:lineRule="atLeast"/>
    </w:pPr>
    <w:rPr>
      <w:rFonts w:ascii="Verdana" w:hAnsi="Verdana" w:cs="Arial"/>
      <w:color w:val="003E50"/>
      <w:sz w:val="17"/>
      <w:szCs w:val="17"/>
    </w:rPr>
  </w:style>
  <w:style w:type="paragraph" w:customStyle="1" w:styleId="result">
    <w:name w:val="result"/>
    <w:basedOn w:val="a"/>
    <w:rsid w:val="00752AB7"/>
    <w:pPr>
      <w:spacing w:before="45" w:line="264" w:lineRule="auto"/>
    </w:pPr>
    <w:rPr>
      <w:rFonts w:ascii="Arial" w:hAnsi="Arial" w:cs="Arial"/>
      <w:color w:val="003848"/>
      <w:sz w:val="18"/>
      <w:szCs w:val="18"/>
    </w:rPr>
  </w:style>
  <w:style w:type="character" w:customStyle="1" w:styleId="righttextstyle">
    <w:name w:val="righttextstyle"/>
    <w:basedOn w:val="a0"/>
    <w:rsid w:val="00752AB7"/>
  </w:style>
  <w:style w:type="paragraph" w:customStyle="1" w:styleId="s1">
    <w:name w:val="s1"/>
    <w:basedOn w:val="a"/>
    <w:rsid w:val="00752AB7"/>
    <w:pPr>
      <w:spacing w:before="180" w:line="15" w:lineRule="atLeast"/>
    </w:pPr>
    <w:rPr>
      <w:rFonts w:ascii="Verdana" w:hAnsi="Verdana" w:cs="Arial"/>
      <w:color w:val="003E50"/>
      <w:sz w:val="3"/>
      <w:szCs w:val="3"/>
    </w:rPr>
  </w:style>
  <w:style w:type="paragraph" w:customStyle="1" w:styleId="s12">
    <w:name w:val="s12"/>
    <w:basedOn w:val="a"/>
    <w:rsid w:val="00752AB7"/>
    <w:pPr>
      <w:spacing w:before="180" w:line="165" w:lineRule="atLeast"/>
    </w:pPr>
    <w:rPr>
      <w:rFonts w:ascii="Arial" w:hAnsi="Arial" w:cs="Arial"/>
      <w:color w:val="003E50"/>
      <w:sz w:val="18"/>
      <w:szCs w:val="18"/>
    </w:rPr>
  </w:style>
  <w:style w:type="paragraph" w:customStyle="1" w:styleId="s15">
    <w:name w:val="s15"/>
    <w:basedOn w:val="a"/>
    <w:rsid w:val="00752AB7"/>
    <w:pPr>
      <w:spacing w:before="180" w:line="180" w:lineRule="atLeast"/>
    </w:pPr>
    <w:rPr>
      <w:rFonts w:ascii="Arial" w:hAnsi="Arial" w:cs="Arial"/>
      <w:color w:val="003E50"/>
      <w:sz w:val="21"/>
      <w:szCs w:val="21"/>
    </w:rPr>
  </w:style>
  <w:style w:type="paragraph" w:customStyle="1" w:styleId="s18">
    <w:name w:val="s18"/>
    <w:basedOn w:val="a"/>
    <w:rsid w:val="00752AB7"/>
    <w:pPr>
      <w:spacing w:before="180" w:line="270" w:lineRule="atLeast"/>
    </w:pPr>
    <w:rPr>
      <w:rFonts w:ascii="Arial" w:hAnsi="Arial" w:cs="Arial"/>
      <w:color w:val="003E50"/>
      <w:sz w:val="27"/>
      <w:szCs w:val="27"/>
    </w:rPr>
  </w:style>
  <w:style w:type="paragraph" w:customStyle="1" w:styleId="s26">
    <w:name w:val="s26"/>
    <w:basedOn w:val="a"/>
    <w:rsid w:val="00752AB7"/>
    <w:pPr>
      <w:spacing w:before="180" w:line="390" w:lineRule="atLeast"/>
    </w:pPr>
    <w:rPr>
      <w:rFonts w:ascii="Arial" w:hAnsi="Arial" w:cs="Arial"/>
      <w:b/>
      <w:bCs/>
      <w:color w:val="000000"/>
      <w:sz w:val="39"/>
      <w:szCs w:val="39"/>
    </w:rPr>
  </w:style>
  <w:style w:type="paragraph" w:customStyle="1" w:styleId="s3">
    <w:name w:val="s3"/>
    <w:basedOn w:val="a"/>
    <w:rsid w:val="00752AB7"/>
    <w:pPr>
      <w:spacing w:before="180" w:line="45" w:lineRule="atLeast"/>
    </w:pPr>
    <w:rPr>
      <w:rFonts w:ascii="Arial" w:hAnsi="Arial" w:cs="Arial"/>
      <w:color w:val="003E50"/>
      <w:sz w:val="5"/>
      <w:szCs w:val="5"/>
    </w:rPr>
  </w:style>
  <w:style w:type="paragraph" w:customStyle="1" w:styleId="salad">
    <w:name w:val="salad"/>
    <w:basedOn w:val="a"/>
    <w:rsid w:val="00752AB7"/>
    <w:pPr>
      <w:spacing w:before="180" w:line="276" w:lineRule="auto"/>
    </w:pPr>
    <w:rPr>
      <w:rFonts w:ascii="Arial" w:hAnsi="Arial" w:cs="Arial"/>
      <w:color w:val="C5D0D2"/>
      <w:sz w:val="19"/>
      <w:szCs w:val="19"/>
    </w:rPr>
  </w:style>
  <w:style w:type="character" w:customStyle="1" w:styleId="searchhl">
    <w:name w:val="search_hl"/>
    <w:rsid w:val="00752AB7"/>
    <w:rPr>
      <w:color w:val="FFFFFF"/>
      <w:shd w:val="clear" w:color="auto" w:fill="003848"/>
    </w:rPr>
  </w:style>
  <w:style w:type="character" w:customStyle="1" w:styleId="searchhl1">
    <w:name w:val="search_hl1"/>
    <w:rsid w:val="00752AB7"/>
    <w:rPr>
      <w:color w:val="FFFFFF"/>
      <w:shd w:val="clear" w:color="auto" w:fill="003848"/>
    </w:rPr>
  </w:style>
  <w:style w:type="paragraph" w:customStyle="1" w:styleId="select">
    <w:name w:val="select"/>
    <w:basedOn w:val="a"/>
    <w:rsid w:val="00752AB7"/>
    <w:pPr>
      <w:spacing w:before="180" w:line="180" w:lineRule="atLeast"/>
    </w:pPr>
    <w:rPr>
      <w:rFonts w:ascii="Verdana" w:hAnsi="Verdana" w:cs="Arial"/>
      <w:color w:val="000000"/>
      <w:sz w:val="17"/>
      <w:szCs w:val="17"/>
    </w:rPr>
  </w:style>
  <w:style w:type="character" w:customStyle="1" w:styleId="spanbold">
    <w:name w:val="spanbold"/>
    <w:rsid w:val="00752AB7"/>
    <w:rPr>
      <w:shd w:val="clear" w:color="auto" w:fill="F5F5ED"/>
    </w:rPr>
  </w:style>
  <w:style w:type="paragraph" w:customStyle="1" w:styleId="Style1">
    <w:name w:val="Style1"/>
    <w:basedOn w:val="a"/>
    <w:next w:val="a"/>
    <w:autoRedefine/>
    <w:rsid w:val="00752AB7"/>
    <w:pPr>
      <w:keepNext/>
      <w:spacing w:after="60"/>
      <w:jc w:val="both"/>
      <w:outlineLvl w:val="3"/>
    </w:pPr>
    <w:rPr>
      <w:rFonts w:ascii="Arial" w:hAnsi="Arial" w:cs="Arial"/>
      <w:bCs/>
      <w:color w:val="003848"/>
    </w:rPr>
  </w:style>
  <w:style w:type="paragraph" w:customStyle="1" w:styleId="Style2">
    <w:name w:val="Style2"/>
    <w:basedOn w:val="a"/>
    <w:next w:val="a"/>
    <w:autoRedefine/>
    <w:rsid w:val="00752AB7"/>
    <w:pPr>
      <w:keepNext/>
      <w:jc w:val="both"/>
      <w:outlineLvl w:val="2"/>
    </w:pPr>
    <w:rPr>
      <w:rFonts w:ascii="Arial" w:hAnsi="Arial" w:cs="Arial"/>
      <w:bCs/>
      <w:color w:val="003848"/>
    </w:rPr>
  </w:style>
  <w:style w:type="paragraph" w:customStyle="1" w:styleId="system">
    <w:name w:val="system"/>
    <w:basedOn w:val="a"/>
    <w:rsid w:val="00752AB7"/>
    <w:pPr>
      <w:spacing w:before="100" w:beforeAutospacing="1" w:after="100" w:afterAutospacing="1"/>
    </w:pPr>
  </w:style>
  <w:style w:type="paragraph" w:customStyle="1" w:styleId="TabHyperlink">
    <w:name w:val="Tab_Hyperlink"/>
    <w:next w:val="a"/>
    <w:rsid w:val="00752AB7"/>
    <w:rPr>
      <w:rFonts w:ascii="Arial" w:eastAsia="Arial" w:hAnsi="Arial"/>
      <w:color w:val="0000FF"/>
      <w:sz w:val="16"/>
      <w:u w:val="single"/>
    </w:rPr>
  </w:style>
  <w:style w:type="paragraph" w:customStyle="1" w:styleId="techinfo">
    <w:name w:val="techinfo"/>
    <w:basedOn w:val="a"/>
    <w:rsid w:val="00752AB7"/>
    <w:pPr>
      <w:spacing w:before="90" w:after="180" w:line="276" w:lineRule="auto"/>
      <w:ind w:right="180"/>
    </w:pPr>
    <w:rPr>
      <w:rFonts w:ascii="Arial" w:hAnsi="Arial" w:cs="Arial"/>
      <w:color w:val="879AA0"/>
      <w:sz w:val="13"/>
      <w:szCs w:val="13"/>
    </w:rPr>
  </w:style>
  <w:style w:type="paragraph" w:customStyle="1" w:styleId="text">
    <w:name w:val="text"/>
    <w:basedOn w:val="a"/>
    <w:rsid w:val="00752AB7"/>
    <w:rPr>
      <w:sz w:val="19"/>
      <w:szCs w:val="19"/>
    </w:rPr>
  </w:style>
  <w:style w:type="paragraph" w:customStyle="1" w:styleId="textar">
    <w:name w:val="textar"/>
    <w:basedOn w:val="a"/>
    <w:rsid w:val="00752AB7"/>
    <w:pPr>
      <w:spacing w:after="105"/>
    </w:pPr>
    <w:rPr>
      <w:rFonts w:ascii="Times New Roman,Times,serif" w:hAnsi="Times New Roman,Times,serif" w:cs="Arial"/>
      <w:color w:val="000000"/>
      <w:lang w:val="en-GB"/>
    </w:rPr>
  </w:style>
  <w:style w:type="character" w:customStyle="1" w:styleId="title2">
    <w:name w:val="title2"/>
    <w:basedOn w:val="a0"/>
    <w:rsid w:val="00752AB7"/>
  </w:style>
  <w:style w:type="paragraph" w:customStyle="1" w:styleId="ttree">
    <w:name w:val="ttree"/>
    <w:basedOn w:val="a"/>
    <w:rsid w:val="00752AB7"/>
    <w:pPr>
      <w:spacing w:before="180" w:line="210" w:lineRule="atLeast"/>
    </w:pPr>
    <w:rPr>
      <w:rFonts w:ascii="Tahoma" w:hAnsi="Tahoma" w:cs="Tahoma"/>
      <w:color w:val="003E50"/>
      <w:sz w:val="17"/>
      <w:szCs w:val="17"/>
    </w:rPr>
  </w:style>
  <w:style w:type="paragraph" w:customStyle="1" w:styleId="w">
    <w:name w:val="w"/>
    <w:basedOn w:val="a"/>
    <w:rsid w:val="00752AB7"/>
    <w:pPr>
      <w:shd w:val="clear" w:color="auto" w:fill="FFFFFF"/>
      <w:spacing w:before="180" w:line="276" w:lineRule="auto"/>
    </w:pPr>
    <w:rPr>
      <w:rFonts w:ascii="Arial" w:hAnsi="Arial" w:cs="Arial"/>
      <w:color w:val="003E50"/>
      <w:sz w:val="19"/>
      <w:szCs w:val="19"/>
    </w:rPr>
  </w:style>
  <w:style w:type="paragraph" w:customStyle="1" w:styleId="wh">
    <w:name w:val="wh"/>
    <w:basedOn w:val="a"/>
    <w:rsid w:val="00752AB7"/>
    <w:pPr>
      <w:spacing w:before="180" w:line="276" w:lineRule="auto"/>
    </w:pPr>
    <w:rPr>
      <w:rFonts w:ascii="Arial" w:hAnsi="Arial" w:cs="Arial"/>
      <w:color w:val="FFFFFF"/>
      <w:sz w:val="19"/>
      <w:szCs w:val="19"/>
    </w:rPr>
  </w:style>
  <w:style w:type="paragraph" w:customStyle="1" w:styleId="ad">
    <w:name w:val="Автор"/>
    <w:basedOn w:val="a"/>
    <w:next w:val="a"/>
    <w:rsid w:val="004A0B56"/>
    <w:pPr>
      <w:jc w:val="both"/>
    </w:pPr>
    <w:rPr>
      <w:rFonts w:ascii="Arial" w:eastAsia="Arial" w:hAnsi="Arial"/>
      <w:color w:val="000000"/>
    </w:rPr>
  </w:style>
  <w:style w:type="paragraph" w:styleId="HTML">
    <w:name w:val="HTML Address"/>
    <w:basedOn w:val="a"/>
    <w:rsid w:val="00752AB7"/>
    <w:rPr>
      <w:i/>
      <w:iCs/>
      <w:color w:val="003848"/>
    </w:rPr>
  </w:style>
  <w:style w:type="paragraph" w:styleId="ae">
    <w:name w:val="header"/>
    <w:basedOn w:val="a"/>
    <w:link w:val="af"/>
    <w:uiPriority w:val="99"/>
    <w:rsid w:val="00752AB7"/>
    <w:pPr>
      <w:tabs>
        <w:tab w:val="center" w:pos="4677"/>
        <w:tab w:val="right" w:pos="9355"/>
      </w:tabs>
    </w:pPr>
    <w:rPr>
      <w:color w:val="003848"/>
    </w:rPr>
  </w:style>
  <w:style w:type="character" w:customStyle="1" w:styleId="af">
    <w:name w:val="Верхний колонтитул Знак"/>
    <w:link w:val="ae"/>
    <w:uiPriority w:val="99"/>
    <w:rsid w:val="00D02D13"/>
    <w:rPr>
      <w:color w:val="003848"/>
    </w:rPr>
  </w:style>
  <w:style w:type="character" w:styleId="af0">
    <w:name w:val="Emphasis"/>
    <w:qFormat/>
    <w:rsid w:val="00752AB7"/>
    <w:rPr>
      <w:i/>
      <w:iCs/>
      <w:color w:val="FFFFFF"/>
    </w:rPr>
  </w:style>
  <w:style w:type="paragraph" w:customStyle="1" w:styleId="af1">
    <w:name w:val="выджеление"/>
    <w:basedOn w:val="a"/>
    <w:rsid w:val="00752AB7"/>
    <w:pPr>
      <w:jc w:val="both"/>
    </w:pPr>
    <w:rPr>
      <w:rFonts w:ascii="Arial" w:hAnsi="Arial" w:cs="Arial"/>
      <w:b/>
      <w:color w:val="0000FF"/>
    </w:rPr>
  </w:style>
  <w:style w:type="paragraph" w:customStyle="1" w:styleId="af2">
    <w:name w:val="ГазпромЗаг"/>
    <w:basedOn w:val="4"/>
    <w:autoRedefine/>
    <w:rsid w:val="00752AB7"/>
    <w:pPr>
      <w:spacing w:before="120" w:after="0"/>
    </w:pPr>
    <w:rPr>
      <w:b/>
      <w:i/>
      <w:sz w:val="22"/>
      <w:szCs w:val="22"/>
      <w:u w:val="single"/>
    </w:rPr>
  </w:style>
  <w:style w:type="character" w:styleId="af3">
    <w:name w:val="Hyperlink"/>
    <w:uiPriority w:val="99"/>
    <w:rsid w:val="00311268"/>
    <w:rPr>
      <w:color w:val="auto"/>
      <w:u w:val="none"/>
    </w:rPr>
  </w:style>
  <w:style w:type="paragraph" w:customStyle="1" w:styleId="af4">
    <w:name w:val="Раздел"/>
    <w:basedOn w:val="a"/>
    <w:next w:val="a"/>
    <w:rsid w:val="00427A46"/>
    <w:pPr>
      <w:keepNext/>
      <w:pBdr>
        <w:bottom w:val="single" w:sz="18" w:space="1" w:color="999999"/>
        <w:right w:val="single" w:sz="18" w:space="4" w:color="999999"/>
      </w:pBdr>
      <w:shd w:val="clear" w:color="auto" w:fill="99CCFF"/>
      <w:spacing w:before="480" w:after="120"/>
      <w:jc w:val="both"/>
      <w:outlineLvl w:val="0"/>
    </w:pPr>
    <w:rPr>
      <w:rFonts w:ascii="Arial" w:hAnsi="Arial"/>
      <w:b/>
      <w:caps/>
      <w:noProof/>
      <w:color w:val="000000"/>
      <w:kern w:val="32"/>
      <w:sz w:val="28"/>
      <w:lang w:val="en-US"/>
    </w:rPr>
  </w:style>
  <w:style w:type="character" w:customStyle="1" w:styleId="af5">
    <w:name w:val="Дайджест Знак"/>
    <w:rsid w:val="00752AB7"/>
    <w:rPr>
      <w:rFonts w:ascii="Arial" w:hAnsi="Arial"/>
      <w:szCs w:val="24"/>
      <w:lang w:val="ru-RU" w:eastAsia="ru-RU" w:bidi="ar-SA"/>
    </w:rPr>
  </w:style>
  <w:style w:type="paragraph" w:customStyle="1" w:styleId="af6">
    <w:name w:val="Дайджест_СМИ"/>
    <w:next w:val="a"/>
    <w:rsid w:val="00752AB7"/>
    <w:rPr>
      <w:rFonts w:ascii="Arial" w:eastAsia="Arial" w:hAnsi="Arial" w:cs="Arial"/>
      <w:b/>
      <w:bCs/>
      <w:szCs w:val="22"/>
    </w:rPr>
  </w:style>
  <w:style w:type="paragraph" w:customStyle="1" w:styleId="af7">
    <w:name w:val="Дата статьи"/>
    <w:basedOn w:val="3"/>
    <w:autoRedefine/>
    <w:rsid w:val="00752AB7"/>
    <w:pPr>
      <w:spacing w:before="0" w:after="0"/>
    </w:pPr>
    <w:rPr>
      <w:sz w:val="20"/>
      <w:szCs w:val="20"/>
    </w:rPr>
  </w:style>
  <w:style w:type="paragraph" w:customStyle="1" w:styleId="af8">
    <w:name w:val="Евраз В"/>
    <w:basedOn w:val="3"/>
    <w:rsid w:val="00752AB7"/>
    <w:pPr>
      <w:spacing w:before="0" w:after="0"/>
      <w:jc w:val="both"/>
    </w:pPr>
    <w:rPr>
      <w:rFonts w:ascii="Times New Roman" w:hAnsi="Times New Roman" w:cs="Times New Roman"/>
      <w:i/>
      <w:sz w:val="24"/>
      <w:szCs w:val="24"/>
    </w:rPr>
  </w:style>
  <w:style w:type="paragraph" w:customStyle="1" w:styleId="af9">
    <w:name w:val="Евраз В Знак"/>
    <w:basedOn w:val="3"/>
    <w:rsid w:val="00752AB7"/>
    <w:pPr>
      <w:spacing w:before="0" w:after="0"/>
      <w:jc w:val="both"/>
    </w:pPr>
    <w:rPr>
      <w:rFonts w:ascii="Times New Roman" w:hAnsi="Times New Roman" w:cs="Times New Roman"/>
      <w:i/>
      <w:sz w:val="24"/>
      <w:szCs w:val="24"/>
    </w:rPr>
  </w:style>
  <w:style w:type="character" w:customStyle="1" w:styleId="afa">
    <w:name w:val="Евраз В Знак Знак"/>
    <w:rsid w:val="00752AB7"/>
    <w:rPr>
      <w:b/>
      <w:bCs/>
      <w:i/>
      <w:color w:val="003848"/>
      <w:sz w:val="24"/>
      <w:szCs w:val="24"/>
      <w:lang w:val="ru-RU" w:eastAsia="ru-RU" w:bidi="ar-SA"/>
    </w:rPr>
  </w:style>
  <w:style w:type="paragraph" w:customStyle="1" w:styleId="afb">
    <w:name w:val="Евраз В Знак Знак Знак"/>
    <w:basedOn w:val="3"/>
    <w:rsid w:val="00752AB7"/>
    <w:pPr>
      <w:spacing w:before="0" w:after="0"/>
      <w:jc w:val="both"/>
    </w:pPr>
    <w:rPr>
      <w:rFonts w:ascii="Times New Roman" w:hAnsi="Times New Roman" w:cs="Times New Roman"/>
      <w:i/>
      <w:sz w:val="24"/>
      <w:szCs w:val="24"/>
    </w:rPr>
  </w:style>
  <w:style w:type="paragraph" w:customStyle="1" w:styleId="afc">
    <w:name w:val="Евраз В Знак Знак Знак Знак"/>
    <w:basedOn w:val="3"/>
    <w:rsid w:val="00752AB7"/>
    <w:pPr>
      <w:spacing w:before="0" w:after="0"/>
      <w:jc w:val="both"/>
    </w:pPr>
    <w:rPr>
      <w:i/>
      <w:sz w:val="24"/>
      <w:szCs w:val="24"/>
    </w:rPr>
  </w:style>
  <w:style w:type="character" w:customStyle="1" w:styleId="afd">
    <w:name w:val="Евраз В Знак Знак Знак Знак Знак"/>
    <w:rsid w:val="00752AB7"/>
    <w:rPr>
      <w:rFonts w:ascii="Arial" w:hAnsi="Arial" w:cs="Arial"/>
      <w:b/>
      <w:bCs/>
      <w:i/>
      <w:color w:val="003848"/>
      <w:sz w:val="24"/>
      <w:szCs w:val="24"/>
      <w:lang w:val="ru-RU" w:eastAsia="ru-RU" w:bidi="ar-SA"/>
    </w:rPr>
  </w:style>
  <w:style w:type="character" w:customStyle="1" w:styleId="13">
    <w:name w:val="Евраз В Знак Знак Знак Знак1"/>
    <w:rsid w:val="00752AB7"/>
    <w:rPr>
      <w:b/>
      <w:bCs/>
      <w:i/>
      <w:color w:val="003848"/>
      <w:sz w:val="24"/>
      <w:szCs w:val="24"/>
      <w:lang w:val="ru-RU" w:eastAsia="ru-RU" w:bidi="ar-SA"/>
    </w:rPr>
  </w:style>
  <w:style w:type="character" w:customStyle="1" w:styleId="21">
    <w:name w:val="Евраз В Знак Знак Знак Знак2"/>
    <w:rsid w:val="00752AB7"/>
    <w:rPr>
      <w:b/>
      <w:bCs/>
      <w:i/>
      <w:color w:val="003848"/>
      <w:sz w:val="24"/>
      <w:szCs w:val="24"/>
      <w:lang w:val="ru-RU" w:eastAsia="ru-RU" w:bidi="ar-SA"/>
    </w:rPr>
  </w:style>
  <w:style w:type="character" w:customStyle="1" w:styleId="30">
    <w:name w:val="Евраз В Знак Знак Знак Знак3"/>
    <w:rsid w:val="00752AB7"/>
    <w:rPr>
      <w:rFonts w:ascii="Arial" w:hAnsi="Arial" w:cs="Arial"/>
      <w:b/>
      <w:bCs/>
      <w:i/>
      <w:color w:val="003848"/>
      <w:sz w:val="24"/>
      <w:szCs w:val="24"/>
      <w:lang w:val="ru-RU" w:eastAsia="ru-RU" w:bidi="ar-SA"/>
    </w:rPr>
  </w:style>
  <w:style w:type="paragraph" w:customStyle="1" w:styleId="14">
    <w:name w:val="Евраз В Знак Знак Знак1"/>
    <w:basedOn w:val="3"/>
    <w:rsid w:val="00752AB7"/>
    <w:pPr>
      <w:spacing w:before="0" w:after="0"/>
      <w:jc w:val="both"/>
    </w:pPr>
    <w:rPr>
      <w:rFonts w:ascii="Times New Roman" w:hAnsi="Times New Roman" w:cs="Times New Roman"/>
      <w:i/>
      <w:sz w:val="24"/>
      <w:szCs w:val="24"/>
    </w:rPr>
  </w:style>
  <w:style w:type="paragraph" w:customStyle="1" w:styleId="22">
    <w:name w:val="Евраз В Знак Знак Знак2"/>
    <w:basedOn w:val="3"/>
    <w:rsid w:val="00752AB7"/>
    <w:pPr>
      <w:spacing w:before="0" w:after="0"/>
      <w:jc w:val="both"/>
    </w:pPr>
    <w:rPr>
      <w:rFonts w:ascii="Times New Roman" w:hAnsi="Times New Roman" w:cs="Times New Roman"/>
      <w:i/>
      <w:sz w:val="24"/>
      <w:szCs w:val="24"/>
    </w:rPr>
  </w:style>
  <w:style w:type="paragraph" w:customStyle="1" w:styleId="32">
    <w:name w:val="Евраз В Знак Знак Знак3"/>
    <w:basedOn w:val="3"/>
    <w:rsid w:val="00752AB7"/>
    <w:pPr>
      <w:spacing w:before="0" w:after="0"/>
      <w:jc w:val="both"/>
    </w:pPr>
    <w:rPr>
      <w:i/>
      <w:sz w:val="24"/>
      <w:szCs w:val="24"/>
    </w:rPr>
  </w:style>
  <w:style w:type="paragraph" w:customStyle="1" w:styleId="23">
    <w:name w:val="Евраз В Знак Знак2"/>
    <w:basedOn w:val="3"/>
    <w:rsid w:val="00752AB7"/>
    <w:pPr>
      <w:spacing w:before="0" w:after="0"/>
      <w:jc w:val="both"/>
    </w:pPr>
    <w:rPr>
      <w:rFonts w:ascii="Times New Roman" w:hAnsi="Times New Roman" w:cs="Times New Roman"/>
      <w:i/>
      <w:sz w:val="24"/>
      <w:szCs w:val="24"/>
    </w:rPr>
  </w:style>
  <w:style w:type="paragraph" w:customStyle="1" w:styleId="33">
    <w:name w:val="Евраз В Знак Знак3"/>
    <w:basedOn w:val="3"/>
    <w:rsid w:val="00752AB7"/>
    <w:pPr>
      <w:spacing w:before="0" w:after="0"/>
      <w:jc w:val="both"/>
    </w:pPr>
    <w:rPr>
      <w:rFonts w:ascii="Times New Roman" w:hAnsi="Times New Roman" w:cs="Times New Roman"/>
      <w:i/>
      <w:sz w:val="24"/>
      <w:szCs w:val="24"/>
    </w:rPr>
  </w:style>
  <w:style w:type="paragraph" w:customStyle="1" w:styleId="afe">
    <w:name w:val="Евраз ИСТ"/>
    <w:basedOn w:val="a"/>
    <w:autoRedefine/>
    <w:rsid w:val="00752AB7"/>
    <w:rPr>
      <w:rFonts w:ascii="Courier New" w:hAnsi="Courier New" w:cs="Courier New"/>
      <w:b/>
    </w:rPr>
  </w:style>
  <w:style w:type="paragraph" w:customStyle="1" w:styleId="15">
    <w:name w:val="Евраз1"/>
    <w:basedOn w:val="3"/>
    <w:autoRedefine/>
    <w:rsid w:val="00752AB7"/>
    <w:pPr>
      <w:spacing w:before="0" w:after="0"/>
      <w:jc w:val="both"/>
    </w:pPr>
    <w:rPr>
      <w:rFonts w:ascii="Times New Roman" w:hAnsi="Times New Roman" w:cs="Times New Roman"/>
      <w:i/>
      <w:sz w:val="24"/>
      <w:szCs w:val="24"/>
    </w:rPr>
  </w:style>
  <w:style w:type="paragraph" w:customStyle="1" w:styleId="24">
    <w:name w:val="Евраз2"/>
    <w:basedOn w:val="a"/>
    <w:autoRedefine/>
    <w:rsid w:val="00752AB7"/>
    <w:pPr>
      <w:jc w:val="both"/>
    </w:pPr>
    <w:rPr>
      <w:rFonts w:ascii="Courier New" w:hAnsi="Courier New" w:cs="Courier New"/>
      <w:b/>
    </w:rPr>
  </w:style>
  <w:style w:type="paragraph" w:customStyle="1" w:styleId="aff">
    <w:name w:val="ЕвразА"/>
    <w:basedOn w:val="4"/>
    <w:autoRedefine/>
    <w:rsid w:val="00752AB7"/>
    <w:rPr>
      <w:rFonts w:ascii="Courier New" w:hAnsi="Courier New" w:cs="Courier New"/>
      <w:sz w:val="20"/>
      <w:szCs w:val="20"/>
    </w:rPr>
  </w:style>
  <w:style w:type="paragraph" w:customStyle="1" w:styleId="aff0">
    <w:name w:val="ЕвразА Знак"/>
    <w:basedOn w:val="a"/>
    <w:rsid w:val="00752AB7"/>
    <w:pPr>
      <w:jc w:val="both"/>
    </w:pPr>
    <w:rPr>
      <w:rFonts w:ascii="Courier New" w:hAnsi="Courier New" w:cs="Courier New"/>
      <w:b/>
    </w:rPr>
  </w:style>
  <w:style w:type="paragraph" w:customStyle="1" w:styleId="aff1">
    <w:name w:val="ЕвразА Знак Знак"/>
    <w:basedOn w:val="a"/>
    <w:rsid w:val="00752AB7"/>
    <w:pPr>
      <w:jc w:val="both"/>
    </w:pPr>
    <w:rPr>
      <w:rFonts w:ascii="Courier New" w:hAnsi="Courier New" w:cs="Courier New"/>
      <w:b/>
      <w:color w:val="003848"/>
    </w:rPr>
  </w:style>
  <w:style w:type="character" w:customStyle="1" w:styleId="aff2">
    <w:name w:val="ЕвразА Знак Знак Знак"/>
    <w:rsid w:val="00752AB7"/>
    <w:rPr>
      <w:rFonts w:ascii="Courier New" w:hAnsi="Courier New" w:cs="Courier New"/>
      <w:b/>
      <w:color w:val="003848"/>
      <w:sz w:val="24"/>
      <w:szCs w:val="24"/>
      <w:lang w:val="ru-RU" w:eastAsia="ru-RU" w:bidi="ar-SA"/>
    </w:rPr>
  </w:style>
  <w:style w:type="paragraph" w:customStyle="1" w:styleId="16">
    <w:name w:val="ЕвразА1 Знак Знак"/>
    <w:basedOn w:val="aff0"/>
    <w:autoRedefine/>
    <w:rsid w:val="00752AB7"/>
    <w:pPr>
      <w:keepNext/>
      <w:spacing w:after="60"/>
      <w:outlineLvl w:val="3"/>
    </w:pPr>
    <w:rPr>
      <w:bCs/>
    </w:rPr>
  </w:style>
  <w:style w:type="paragraph" w:customStyle="1" w:styleId="17">
    <w:name w:val="ЕвразА1 Знак Знак Знак"/>
    <w:basedOn w:val="a"/>
    <w:autoRedefine/>
    <w:rsid w:val="00752AB7"/>
    <w:pPr>
      <w:jc w:val="both"/>
    </w:pPr>
    <w:rPr>
      <w:rFonts w:ascii="Arial" w:hAnsi="Arial" w:cs="Arial"/>
    </w:rPr>
  </w:style>
  <w:style w:type="paragraph" w:customStyle="1" w:styleId="18">
    <w:name w:val="ЕвразА1 Знак Знак Знак Знак"/>
    <w:basedOn w:val="aff1"/>
    <w:autoRedefine/>
    <w:rsid w:val="00752AB7"/>
    <w:pPr>
      <w:keepNext/>
      <w:spacing w:after="60"/>
      <w:outlineLvl w:val="3"/>
    </w:pPr>
    <w:rPr>
      <w:bCs/>
    </w:rPr>
  </w:style>
  <w:style w:type="character" w:customStyle="1" w:styleId="19">
    <w:name w:val="ЕвразА1 Знак Знак Знак Знак Знак"/>
    <w:rsid w:val="00752AB7"/>
    <w:rPr>
      <w:rFonts w:ascii="Courier New" w:hAnsi="Courier New" w:cs="Courier New"/>
      <w:b/>
      <w:bCs/>
      <w:color w:val="003848"/>
      <w:sz w:val="24"/>
      <w:szCs w:val="24"/>
      <w:lang w:val="ru-RU" w:eastAsia="ru-RU" w:bidi="ar-SA"/>
    </w:rPr>
  </w:style>
  <w:style w:type="character" w:customStyle="1" w:styleId="110">
    <w:name w:val="ЕвразА1 Знак Знак Знак Знак Знак1"/>
    <w:rsid w:val="00752AB7"/>
    <w:rPr>
      <w:rFonts w:ascii="Courier New" w:hAnsi="Courier New" w:cs="Courier New"/>
      <w:b/>
      <w:bCs/>
      <w:color w:val="003848"/>
      <w:sz w:val="24"/>
      <w:szCs w:val="24"/>
      <w:lang w:val="ru-RU" w:eastAsia="ru-RU" w:bidi="ar-SA"/>
    </w:rPr>
  </w:style>
  <w:style w:type="character" w:customStyle="1" w:styleId="120">
    <w:name w:val="ЕвразА1 Знак Знак Знак Знак Знак2"/>
    <w:rsid w:val="00752AB7"/>
    <w:rPr>
      <w:rFonts w:ascii="Courier New" w:hAnsi="Courier New" w:cs="Courier New"/>
      <w:b/>
      <w:bCs/>
      <w:color w:val="003848"/>
      <w:sz w:val="24"/>
      <w:szCs w:val="24"/>
      <w:lang w:val="ru-RU" w:eastAsia="ru-RU" w:bidi="ar-SA"/>
    </w:rPr>
  </w:style>
  <w:style w:type="paragraph" w:customStyle="1" w:styleId="111">
    <w:name w:val="ЕвразА1 Знак Знак Знак Знак1"/>
    <w:basedOn w:val="aff1"/>
    <w:autoRedefine/>
    <w:rsid w:val="00752AB7"/>
    <w:pPr>
      <w:keepNext/>
      <w:spacing w:after="60"/>
      <w:outlineLvl w:val="3"/>
    </w:pPr>
    <w:rPr>
      <w:bCs/>
    </w:rPr>
  </w:style>
  <w:style w:type="paragraph" w:customStyle="1" w:styleId="121">
    <w:name w:val="ЕвразА1 Знак Знак Знак Знак2"/>
    <w:basedOn w:val="aff1"/>
    <w:autoRedefine/>
    <w:rsid w:val="00752AB7"/>
    <w:pPr>
      <w:keepNext/>
      <w:spacing w:after="60"/>
      <w:outlineLvl w:val="3"/>
    </w:pPr>
    <w:rPr>
      <w:bCs/>
    </w:rPr>
  </w:style>
  <w:style w:type="character" w:customStyle="1" w:styleId="112">
    <w:name w:val="ЕвразА1 Знак Знак Знак1"/>
    <w:rsid w:val="00752AB7"/>
    <w:rPr>
      <w:rFonts w:ascii="Courier New" w:hAnsi="Courier New" w:cs="Courier New"/>
      <w:b/>
      <w:bCs/>
      <w:lang w:val="ru-RU" w:eastAsia="ru-RU" w:bidi="ar-SA"/>
    </w:rPr>
  </w:style>
  <w:style w:type="paragraph" w:customStyle="1" w:styleId="122">
    <w:name w:val="ЕвразА1 Знак Знак Знак2"/>
    <w:basedOn w:val="aff1"/>
    <w:autoRedefine/>
    <w:rsid w:val="00752AB7"/>
    <w:pPr>
      <w:keepNext/>
      <w:spacing w:after="60"/>
      <w:outlineLvl w:val="3"/>
    </w:pPr>
    <w:rPr>
      <w:bCs/>
    </w:rPr>
  </w:style>
  <w:style w:type="character" w:customStyle="1" w:styleId="123">
    <w:name w:val="ЕвразА1 Знак Знак Знак2 Знак"/>
    <w:rsid w:val="00752AB7"/>
    <w:rPr>
      <w:rFonts w:ascii="Courier New" w:hAnsi="Courier New" w:cs="Courier New"/>
      <w:b/>
      <w:bCs/>
      <w:color w:val="003848"/>
      <w:sz w:val="24"/>
      <w:szCs w:val="24"/>
      <w:lang w:val="ru-RU" w:eastAsia="ru-RU" w:bidi="ar-SA"/>
    </w:rPr>
  </w:style>
  <w:style w:type="character" w:customStyle="1" w:styleId="130">
    <w:name w:val="ЕвразА1 Знак Знак Знак3"/>
    <w:rsid w:val="00752AB7"/>
    <w:rPr>
      <w:rFonts w:ascii="Courier New" w:hAnsi="Courier New" w:cs="Courier New"/>
      <w:b/>
      <w:bCs/>
      <w:lang w:val="ru-RU" w:eastAsia="ru-RU" w:bidi="ar-SA"/>
    </w:rPr>
  </w:style>
  <w:style w:type="paragraph" w:customStyle="1" w:styleId="aff3">
    <w:name w:val="ЗАгЕвраз"/>
    <w:basedOn w:val="a"/>
    <w:autoRedefine/>
    <w:rsid w:val="00752AB7"/>
    <w:pPr>
      <w:keepNext/>
      <w:jc w:val="both"/>
      <w:outlineLvl w:val="2"/>
    </w:pPr>
    <w:rPr>
      <w:rFonts w:ascii="Arial" w:hAnsi="Arial" w:cs="Arial"/>
      <w:b/>
      <w:bCs/>
      <w:i/>
      <w:color w:val="003848"/>
    </w:rPr>
  </w:style>
  <w:style w:type="character" w:customStyle="1" w:styleId="113">
    <w:name w:val="Заголовок 1 Знак Знак Знак1"/>
    <w:aliases w:val="Заголовок 1 Знак1 Знак1 Знак Знак,Заголовок 1 Знак1 Знак Знак Знак Знак1,Заголовок 1 Знак1 Знак Знак1"/>
    <w:rsid w:val="007715D0"/>
    <w:rPr>
      <w:rFonts w:ascii="Arial" w:hAnsi="Arial" w:cs="Arial"/>
      <w:bCs/>
      <w:color w:val="FFFFFF" w:themeColor="background1"/>
      <w:kern w:val="32"/>
      <w:sz w:val="28"/>
      <w:szCs w:val="32"/>
      <w:lang w:val="ru-RU" w:eastAsia="ru-RU" w:bidi="ar-SA"/>
    </w:rPr>
  </w:style>
  <w:style w:type="character" w:customStyle="1" w:styleId="1a">
    <w:name w:val="Заголовок 1 Знак Знак"/>
    <w:aliases w:val="Заголовок 1 Знак1 Знак Знак,Заголовок 1 Знак Знак Знак Знак,Заголовок 1 Знак1 Знак Знак Знак Знак,Заголовок 1 Знак Знак Знак Знак Знак Знак,Heading 1r Char Знак Char Знак Знак Знак Знак Знак,Заголовок 1 Знак2"/>
    <w:rsid w:val="00752AB7"/>
    <w:rPr>
      <w:rFonts w:ascii="Arial" w:hAnsi="Arial" w:cs="Arial"/>
      <w:b/>
      <w:bCs/>
      <w:color w:val="003848"/>
      <w:kern w:val="32"/>
      <w:sz w:val="32"/>
      <w:szCs w:val="32"/>
      <w:lang w:val="ru-RU" w:eastAsia="ru-RU" w:bidi="ar-SA"/>
    </w:rPr>
  </w:style>
  <w:style w:type="character" w:customStyle="1" w:styleId="114">
    <w:name w:val="Заголовок 11"/>
    <w:aliases w:val="Заголовок 1 Знак1,Заголовок 1 Знак1 Знак1,Заголовок 1 Знак Знак Знак2,Заголовок 1 Знак1 Знак Знак Знак1,Заголовок 1 Знак Знак Знак Знак Знак1,Heading 1r Char Знак Char Знак Знак Знак Знак1"/>
    <w:rsid w:val="00752AB7"/>
    <w:rPr>
      <w:rFonts w:ascii="Arial" w:hAnsi="Arial" w:cs="Arial"/>
      <w:b/>
      <w:bCs/>
      <w:color w:val="003848"/>
      <w:kern w:val="32"/>
      <w:sz w:val="32"/>
      <w:szCs w:val="32"/>
      <w:lang w:val="ru-RU" w:eastAsia="ru-RU" w:bidi="ar-SA"/>
    </w:rPr>
  </w:style>
  <w:style w:type="paragraph" w:customStyle="1" w:styleId="124">
    <w:name w:val="Заголовок 12"/>
    <w:basedOn w:val="a"/>
    <w:rsid w:val="00752AB7"/>
    <w:pPr>
      <w:spacing w:after="75"/>
      <w:outlineLvl w:val="1"/>
    </w:pPr>
    <w:rPr>
      <w:rFonts w:ascii="Georgia" w:hAnsi="Georgia"/>
      <w:b/>
      <w:bCs/>
      <w:color w:val="464646"/>
      <w:kern w:val="36"/>
      <w:sz w:val="27"/>
      <w:szCs w:val="27"/>
    </w:rPr>
  </w:style>
  <w:style w:type="character" w:customStyle="1" w:styleId="25">
    <w:name w:val="Заголовок 2 Знак"/>
    <w:rsid w:val="00752AB7"/>
    <w:rPr>
      <w:rFonts w:ascii="Arial" w:hAnsi="Arial" w:cs="Arial"/>
      <w:b/>
      <w:bCs/>
      <w:noProof/>
      <w:sz w:val="28"/>
      <w:szCs w:val="28"/>
      <w:lang w:val="ru-RU" w:eastAsia="ru-RU" w:bidi="ar-SA"/>
    </w:rPr>
  </w:style>
  <w:style w:type="character" w:customStyle="1" w:styleId="34">
    <w:name w:val="Заголовок 3 Знак"/>
    <w:rsid w:val="00752AB7"/>
    <w:rPr>
      <w:rFonts w:ascii="Arial" w:hAnsi="Arial" w:cs="Arial"/>
      <w:b/>
      <w:bCs/>
      <w:color w:val="003848"/>
      <w:sz w:val="26"/>
      <w:szCs w:val="26"/>
      <w:lang w:val="ru-RU" w:eastAsia="ru-RU" w:bidi="ar-SA"/>
    </w:rPr>
  </w:style>
  <w:style w:type="character" w:customStyle="1" w:styleId="41">
    <w:name w:val="Заголовок 4 Знак Знак1"/>
    <w:aliases w:val="Заголовок 4 Знак1 Знак Знак Знак1,Заголовок 4 Знак Знак Знак Знак Знак1,Заголовок 4 Знак Знак Знак Знак Знак Знак Знак Знак1,Заголовок 4 Знак Знак Знак Знак Знак Знак Знак Знак Знак Знак Знак Знак Знак Знак1,Заголовок 4 Знак3"/>
    <w:rsid w:val="00752AB7"/>
    <w:rPr>
      <w:b/>
      <w:bCs/>
      <w:color w:val="003848"/>
      <w:sz w:val="28"/>
      <w:szCs w:val="28"/>
      <w:lang w:val="ru-RU" w:eastAsia="ru-RU" w:bidi="ar-SA"/>
    </w:rPr>
  </w:style>
  <w:style w:type="character" w:customStyle="1" w:styleId="412">
    <w:name w:val="Заголовок 4 Знак1 Знак Знак Знак2"/>
    <w:aliases w:val="Заголовок 4 Знак Знак Знак Знак Знак2,Заголовок 4 Знак Знак Знак Знак Знак Знак Знак Знак2,Заголовок 4 Знак Знак Знак Знак Знак Знак Знак Знак Знак Знак Знак Знак Знак Знак2"/>
    <w:rsid w:val="00752AB7"/>
    <w:rPr>
      <w:b/>
      <w:bCs/>
      <w:color w:val="003848"/>
      <w:sz w:val="28"/>
      <w:szCs w:val="28"/>
      <w:lang w:val="ru-RU" w:eastAsia="ru-RU" w:bidi="ar-SA"/>
    </w:rPr>
  </w:style>
  <w:style w:type="character" w:customStyle="1" w:styleId="410">
    <w:name w:val="Заголовок 4 Знак1"/>
    <w:aliases w:val="Заголовок 4 Знак Знак,Заголовок 4 Знак1 Знак Знак Знак,Заголовок 4 Знак Знак Знак Знак Знак,Заголовок 4 Знак Знак Знак Знак Знак Знак Знак Знак,Заголовок 4 Знак Знак Знак Знак Знак Знак Знак Знак Знак Знак Знак Знак Знак Знак"/>
    <w:rsid w:val="00752AB7"/>
    <w:rPr>
      <w:b/>
      <w:bCs/>
      <w:color w:val="003848"/>
      <w:sz w:val="28"/>
      <w:szCs w:val="28"/>
      <w:lang w:val="ru-RU" w:eastAsia="ru-RU" w:bidi="ar-SA"/>
    </w:rPr>
  </w:style>
  <w:style w:type="paragraph" w:customStyle="1" w:styleId="aff4">
    <w:name w:val="Заголовок Евраз"/>
    <w:basedOn w:val="3"/>
    <w:autoRedefine/>
    <w:rsid w:val="00752AB7"/>
    <w:pPr>
      <w:spacing w:before="0" w:after="0"/>
      <w:jc w:val="both"/>
    </w:pPr>
    <w:rPr>
      <w:rFonts w:ascii="Times New Roman" w:hAnsi="Times New Roman" w:cs="Times New Roman"/>
      <w:i/>
      <w:color w:val="auto"/>
      <w:sz w:val="24"/>
      <w:szCs w:val="24"/>
    </w:rPr>
  </w:style>
  <w:style w:type="paragraph" w:customStyle="1" w:styleId="Char">
    <w:name w:val="Заголовок статьи Char"/>
    <w:basedOn w:val="1"/>
    <w:autoRedefine/>
    <w:rsid w:val="00752AB7"/>
    <w:pPr>
      <w:spacing w:before="120" w:after="0"/>
    </w:pPr>
    <w:rPr>
      <w:caps/>
      <w:sz w:val="24"/>
      <w:szCs w:val="24"/>
    </w:rPr>
  </w:style>
  <w:style w:type="character" w:customStyle="1" w:styleId="CharChar">
    <w:name w:val="Заголовок статьи Char Char"/>
    <w:rsid w:val="00752AB7"/>
    <w:rPr>
      <w:rFonts w:ascii="Arial" w:hAnsi="Arial" w:cs="Arial"/>
      <w:b/>
      <w:bCs/>
      <w:caps/>
      <w:color w:val="003848"/>
      <w:kern w:val="32"/>
      <w:sz w:val="24"/>
      <w:szCs w:val="24"/>
      <w:lang w:val="ru-RU" w:eastAsia="ru-RU" w:bidi="ar-SA"/>
    </w:rPr>
  </w:style>
  <w:style w:type="paragraph" w:customStyle="1" w:styleId="aff5">
    <w:name w:val="Заголовок_второго_уровня_МиП"/>
    <w:basedOn w:val="a"/>
    <w:rsid w:val="00752AB7"/>
    <w:pPr>
      <w:spacing w:before="200" w:line="360" w:lineRule="auto"/>
      <w:outlineLvl w:val="0"/>
    </w:pPr>
    <w:rPr>
      <w:rFonts w:ascii="AvantGardeGothicCTT" w:hAnsi="AvantGardeGothicCTT" w:cs="Arial"/>
      <w:b/>
      <w:bCs/>
      <w:sz w:val="22"/>
      <w:szCs w:val="22"/>
      <w:lang w:val="en-GB"/>
    </w:rPr>
  </w:style>
  <w:style w:type="character" w:styleId="aff6">
    <w:name w:val="footnote reference"/>
    <w:semiHidden/>
    <w:rsid w:val="00752AB7"/>
    <w:rPr>
      <w:vertAlign w:val="superscript"/>
    </w:rPr>
  </w:style>
  <w:style w:type="paragraph" w:customStyle="1" w:styleId="aff7">
    <w:name w:val="ИстГазпром"/>
    <w:basedOn w:val="3"/>
    <w:autoRedefine/>
    <w:rsid w:val="00752AB7"/>
    <w:pPr>
      <w:spacing w:before="120" w:after="0"/>
    </w:pPr>
    <w:rPr>
      <w:color w:val="auto"/>
      <w:sz w:val="22"/>
      <w:szCs w:val="22"/>
    </w:rPr>
  </w:style>
  <w:style w:type="paragraph" w:customStyle="1" w:styleId="aff8">
    <w:name w:val="ИстЕвраз"/>
    <w:basedOn w:val="a"/>
    <w:autoRedefine/>
    <w:rsid w:val="00752AB7"/>
    <w:pPr>
      <w:keepNext/>
      <w:spacing w:after="60"/>
      <w:jc w:val="both"/>
      <w:outlineLvl w:val="3"/>
    </w:pPr>
    <w:rPr>
      <w:rFonts w:ascii="Arial" w:hAnsi="Arial" w:cs="Arial"/>
      <w:b/>
      <w:bCs/>
      <w:color w:val="003848"/>
    </w:rPr>
  </w:style>
  <w:style w:type="paragraph" w:customStyle="1" w:styleId="aff9">
    <w:name w:val="Источник Евраз"/>
    <w:basedOn w:val="a"/>
    <w:autoRedefine/>
    <w:rsid w:val="00752AB7"/>
    <w:pPr>
      <w:jc w:val="both"/>
    </w:pPr>
    <w:rPr>
      <w:rFonts w:ascii="Courier New" w:hAnsi="Courier New" w:cs="Courier New"/>
      <w:b/>
    </w:rPr>
  </w:style>
  <w:style w:type="paragraph" w:styleId="affa">
    <w:name w:val="footer"/>
    <w:basedOn w:val="a"/>
    <w:link w:val="affb"/>
    <w:uiPriority w:val="99"/>
    <w:rsid w:val="00752AB7"/>
    <w:pPr>
      <w:tabs>
        <w:tab w:val="center" w:pos="4677"/>
        <w:tab w:val="right" w:pos="9355"/>
      </w:tabs>
    </w:pPr>
    <w:rPr>
      <w:color w:val="003848"/>
    </w:rPr>
  </w:style>
  <w:style w:type="character" w:customStyle="1" w:styleId="affb">
    <w:name w:val="Нижний колонтитул Знак"/>
    <w:link w:val="affa"/>
    <w:uiPriority w:val="99"/>
    <w:rsid w:val="002C555F"/>
    <w:rPr>
      <w:color w:val="003848"/>
    </w:rPr>
  </w:style>
  <w:style w:type="character" w:styleId="affc">
    <w:name w:val="page number"/>
    <w:basedOn w:val="a0"/>
    <w:rsid w:val="00752AB7"/>
  </w:style>
  <w:style w:type="paragraph" w:styleId="affd">
    <w:name w:val="Normal (Web)"/>
    <w:basedOn w:val="a"/>
    <w:link w:val="1b"/>
    <w:uiPriority w:val="99"/>
    <w:rsid w:val="00752AB7"/>
    <w:pPr>
      <w:spacing w:line="288" w:lineRule="auto"/>
    </w:pPr>
    <w:rPr>
      <w:rFonts w:ascii="Arial" w:hAnsi="Arial" w:cs="Arial"/>
      <w:sz w:val="17"/>
      <w:szCs w:val="17"/>
    </w:rPr>
  </w:style>
  <w:style w:type="character" w:customStyle="1" w:styleId="1b">
    <w:name w:val="Обычный (веб) Знак1"/>
    <w:link w:val="affd"/>
    <w:rsid w:val="000202B4"/>
    <w:rPr>
      <w:rFonts w:ascii="Arial" w:hAnsi="Arial" w:cs="Arial"/>
      <w:sz w:val="17"/>
      <w:szCs w:val="17"/>
      <w:lang w:bidi="ar-SA"/>
    </w:rPr>
  </w:style>
  <w:style w:type="character" w:customStyle="1" w:styleId="affe">
    <w:name w:val="Обычный (веб) Знак"/>
    <w:rsid w:val="00752AB7"/>
    <w:rPr>
      <w:rFonts w:ascii="Arial" w:hAnsi="Arial" w:cs="Arial"/>
      <w:color w:val="003848"/>
      <w:sz w:val="17"/>
      <w:szCs w:val="17"/>
      <w:lang w:val="ru-RU" w:eastAsia="ru-RU" w:bidi="ar-SA"/>
    </w:rPr>
  </w:style>
  <w:style w:type="paragraph" w:customStyle="1" w:styleId="1c">
    <w:name w:val="Обычный (веб)1"/>
    <w:basedOn w:val="a"/>
    <w:rsid w:val="00752AB7"/>
    <w:pPr>
      <w:spacing w:before="150" w:after="240"/>
      <w:ind w:right="150" w:firstLine="225"/>
    </w:pPr>
  </w:style>
  <w:style w:type="paragraph" w:customStyle="1" w:styleId="1d">
    <w:name w:val="Обычный1"/>
    <w:basedOn w:val="a"/>
    <w:rsid w:val="00752AB7"/>
    <w:pPr>
      <w:shd w:val="clear" w:color="auto" w:fill="F5F5ED"/>
      <w:spacing w:after="240"/>
      <w:ind w:firstLine="225"/>
    </w:pPr>
  </w:style>
  <w:style w:type="paragraph" w:styleId="1e">
    <w:name w:val="toc 1"/>
    <w:basedOn w:val="a3"/>
    <w:next w:val="a"/>
    <w:autoRedefine/>
    <w:qFormat/>
    <w:rsid w:val="00D02D13"/>
    <w:pPr>
      <w:shd w:val="clear" w:color="auto" w:fill="FF0000"/>
      <w:tabs>
        <w:tab w:val="right" w:leader="dot" w:pos="9628"/>
      </w:tabs>
      <w:spacing w:before="480" w:after="180"/>
      <w:contextualSpacing/>
    </w:pPr>
    <w:rPr>
      <w:noProof/>
      <w:color w:val="FFFFFF"/>
    </w:rPr>
  </w:style>
  <w:style w:type="paragraph" w:styleId="26">
    <w:name w:val="toc 2"/>
    <w:basedOn w:val="a"/>
    <w:next w:val="a"/>
    <w:autoRedefine/>
    <w:uiPriority w:val="39"/>
    <w:qFormat/>
    <w:rsid w:val="00206896"/>
    <w:pPr>
      <w:shd w:val="clear" w:color="auto" w:fill="FFFFFF" w:themeFill="background1"/>
      <w:tabs>
        <w:tab w:val="left" w:pos="284"/>
        <w:tab w:val="right" w:leader="dot" w:pos="10206"/>
      </w:tabs>
      <w:spacing w:before="240" w:after="240"/>
    </w:pPr>
    <w:rPr>
      <w:rFonts w:ascii="Arial" w:hAnsi="Arial"/>
      <w:b/>
      <w:noProof/>
    </w:rPr>
  </w:style>
  <w:style w:type="paragraph" w:styleId="35">
    <w:name w:val="toc 3"/>
    <w:basedOn w:val="a"/>
    <w:next w:val="a"/>
    <w:autoRedefine/>
    <w:qFormat/>
    <w:rsid w:val="00BB49E9"/>
    <w:pPr>
      <w:tabs>
        <w:tab w:val="right" w:leader="dot" w:pos="9628"/>
      </w:tabs>
      <w:spacing w:before="240"/>
      <w:jc w:val="both"/>
    </w:pPr>
    <w:rPr>
      <w:rFonts w:ascii="Arial" w:hAnsi="Arial"/>
      <w:b/>
      <w:noProof/>
    </w:rPr>
  </w:style>
  <w:style w:type="paragraph" w:styleId="40">
    <w:name w:val="toc 4"/>
    <w:basedOn w:val="a"/>
    <w:next w:val="a"/>
    <w:autoRedefine/>
    <w:rsid w:val="00EB084D"/>
    <w:pPr>
      <w:tabs>
        <w:tab w:val="right" w:leader="dot" w:pos="9345"/>
      </w:tabs>
      <w:jc w:val="both"/>
    </w:pPr>
    <w:rPr>
      <w:rFonts w:ascii="Arial" w:hAnsi="Arial"/>
      <w:noProof/>
      <w:u w:val="single"/>
    </w:rPr>
  </w:style>
  <w:style w:type="paragraph" w:styleId="50">
    <w:name w:val="toc 5"/>
    <w:basedOn w:val="a"/>
    <w:next w:val="a"/>
    <w:autoRedefine/>
    <w:rsid w:val="00EB084D"/>
    <w:pPr>
      <w:tabs>
        <w:tab w:val="right" w:leader="dot" w:pos="9628"/>
      </w:tabs>
      <w:jc w:val="both"/>
    </w:pPr>
    <w:rPr>
      <w:rFonts w:ascii="Arial" w:hAnsi="Arial" w:cs="Arial"/>
      <w:noProof/>
    </w:rPr>
  </w:style>
  <w:style w:type="paragraph" w:styleId="60">
    <w:name w:val="toc 6"/>
    <w:basedOn w:val="a"/>
    <w:next w:val="a"/>
    <w:autoRedefine/>
    <w:uiPriority w:val="39"/>
    <w:rsid w:val="00FB27AC"/>
    <w:pPr>
      <w:spacing w:after="240"/>
      <w:ind w:left="1202"/>
      <w:jc w:val="both"/>
    </w:pPr>
    <w:rPr>
      <w:rFonts w:ascii="Arial" w:hAnsi="Arial"/>
    </w:rPr>
  </w:style>
  <w:style w:type="paragraph" w:styleId="71">
    <w:name w:val="toc 7"/>
    <w:basedOn w:val="a"/>
    <w:next w:val="a"/>
    <w:autoRedefine/>
    <w:uiPriority w:val="39"/>
    <w:rsid w:val="00752AB7"/>
    <w:pPr>
      <w:ind w:left="1440"/>
    </w:pPr>
  </w:style>
  <w:style w:type="paragraph" w:styleId="8">
    <w:name w:val="toc 8"/>
    <w:basedOn w:val="a"/>
    <w:next w:val="a"/>
    <w:autoRedefine/>
    <w:uiPriority w:val="39"/>
    <w:rsid w:val="00752AB7"/>
    <w:pPr>
      <w:ind w:left="1680"/>
    </w:pPr>
  </w:style>
  <w:style w:type="paragraph" w:styleId="9">
    <w:name w:val="toc 9"/>
    <w:basedOn w:val="a"/>
    <w:next w:val="a"/>
    <w:autoRedefine/>
    <w:uiPriority w:val="39"/>
    <w:rsid w:val="00752AB7"/>
    <w:pPr>
      <w:ind w:left="1920"/>
    </w:pPr>
  </w:style>
  <w:style w:type="paragraph" w:styleId="afff">
    <w:name w:val="Body Text"/>
    <w:basedOn w:val="a"/>
    <w:link w:val="afff0"/>
    <w:rsid w:val="00752AB7"/>
    <w:pPr>
      <w:spacing w:line="360" w:lineRule="auto"/>
    </w:pPr>
    <w:rPr>
      <w:rFonts w:ascii="Arial" w:hAnsi="Arial"/>
      <w:sz w:val="22"/>
    </w:rPr>
  </w:style>
  <w:style w:type="character" w:customStyle="1" w:styleId="afff0">
    <w:name w:val="Основной текст Знак"/>
    <w:link w:val="afff"/>
    <w:rsid w:val="00645DB9"/>
    <w:rPr>
      <w:rFonts w:ascii="Arial" w:hAnsi="Arial" w:cs="Arial"/>
      <w:sz w:val="22"/>
    </w:rPr>
  </w:style>
  <w:style w:type="paragraph" w:customStyle="1" w:styleId="afff1">
    <w:name w:val="подзаголвоок титула"/>
    <w:basedOn w:val="a"/>
    <w:rsid w:val="00752AB7"/>
    <w:pPr>
      <w:spacing w:line="280" w:lineRule="exact"/>
      <w:ind w:left="2041"/>
      <w:jc w:val="center"/>
    </w:pPr>
    <w:rPr>
      <w:rFonts w:ascii="Arial" w:hAnsi="Arial"/>
    </w:rPr>
  </w:style>
  <w:style w:type="paragraph" w:customStyle="1" w:styleId="afff2">
    <w:name w:val="Подраздел отчета"/>
    <w:basedOn w:val="a5"/>
    <w:rsid w:val="00752AB7"/>
    <w:pPr>
      <w:spacing w:before="240"/>
    </w:pPr>
    <w:rPr>
      <w:rFonts w:cs="Arial"/>
      <w:sz w:val="24"/>
    </w:rPr>
  </w:style>
  <w:style w:type="paragraph" w:customStyle="1" w:styleId="afff3">
    <w:name w:val="Полнотекст_ЗАГОЛОВОК"/>
    <w:basedOn w:val="a"/>
    <w:next w:val="a"/>
    <w:rsid w:val="004A0B56"/>
    <w:pPr>
      <w:jc w:val="both"/>
    </w:pPr>
    <w:rPr>
      <w:rFonts w:ascii="Arial" w:eastAsia="Arial" w:hAnsi="Arial" w:cs="Arial"/>
      <w:sz w:val="24"/>
      <w:szCs w:val="22"/>
    </w:rPr>
  </w:style>
  <w:style w:type="character" w:styleId="afff4">
    <w:name w:val="FollowedHyperlink"/>
    <w:rsid w:val="00752AB7"/>
    <w:rPr>
      <w:color w:val="800080"/>
      <w:u w:val="single"/>
    </w:rPr>
  </w:style>
  <w:style w:type="table" w:styleId="afff5">
    <w:name w:val="Table Grid"/>
    <w:basedOn w:val="a1"/>
    <w:rsid w:val="00752A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ff6">
    <w:name w:val="СМИ Знак"/>
    <w:rsid w:val="00752AB7"/>
    <w:rPr>
      <w:rFonts w:ascii="Arial" w:hAnsi="Arial" w:cs="Arial"/>
      <w:b/>
      <w:bCs/>
      <w:iCs/>
      <w:lang w:val="ru-RU" w:eastAsia="ru-RU" w:bidi="ar-SA"/>
    </w:rPr>
  </w:style>
  <w:style w:type="paragraph" w:customStyle="1" w:styleId="afff7">
    <w:name w:val="справочный"/>
    <w:basedOn w:val="a"/>
    <w:rsid w:val="00752AB7"/>
    <w:pPr>
      <w:spacing w:line="240" w:lineRule="exact"/>
      <w:ind w:left="284"/>
    </w:pPr>
    <w:rPr>
      <w:rFonts w:ascii="Arial" w:hAnsi="Arial"/>
      <w:sz w:val="18"/>
    </w:rPr>
  </w:style>
  <w:style w:type="paragraph" w:customStyle="1" w:styleId="afff8">
    <w:name w:val="справочный подзаг"/>
    <w:basedOn w:val="afff7"/>
    <w:autoRedefine/>
    <w:rsid w:val="00752AB7"/>
    <w:pPr>
      <w:spacing w:after="60"/>
      <w:ind w:left="0"/>
    </w:pPr>
    <w:rPr>
      <w:b/>
      <w:sz w:val="20"/>
    </w:rPr>
  </w:style>
  <w:style w:type="paragraph" w:styleId="HTML0">
    <w:name w:val="HTML Preformatted"/>
    <w:basedOn w:val="a"/>
    <w:rsid w:val="00752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paragraph" w:customStyle="1" w:styleId="18pt">
    <w:name w:val="Стиль Евраз В + кернинг от 18 pt"/>
    <w:basedOn w:val="af8"/>
    <w:autoRedefine/>
    <w:rsid w:val="00752AB7"/>
    <w:rPr>
      <w:iCs/>
      <w:color w:val="auto"/>
      <w:kern w:val="36"/>
    </w:rPr>
  </w:style>
  <w:style w:type="paragraph" w:customStyle="1" w:styleId="Arial3">
    <w:name w:val="Стиль ЕвразА + Arial После:  3 пт"/>
    <w:basedOn w:val="a"/>
    <w:rsid w:val="00752AB7"/>
    <w:pPr>
      <w:spacing w:after="60"/>
      <w:jc w:val="both"/>
    </w:pPr>
    <w:rPr>
      <w:rFonts w:ascii="Arial" w:hAnsi="Arial"/>
      <w:b/>
      <w:bCs/>
    </w:rPr>
  </w:style>
  <w:style w:type="paragraph" w:customStyle="1" w:styleId="40636">
    <w:name w:val="Стиль Оглавление 4 + По ширине Слева:  063 см Перед:  6 пт"/>
    <w:basedOn w:val="a"/>
    <w:next w:val="a"/>
    <w:rsid w:val="00752AB7"/>
    <w:pPr>
      <w:ind w:firstLine="357"/>
      <w:jc w:val="both"/>
    </w:pPr>
    <w:rPr>
      <w:rFonts w:ascii="Arial" w:eastAsia="Arial" w:hAnsi="Arial"/>
      <w:color w:val="000000"/>
    </w:rPr>
  </w:style>
  <w:style w:type="paragraph" w:customStyle="1" w:styleId="TimesNewRoman">
    <w:name w:val="Стиль Раздел отчета + Times New Roman"/>
    <w:basedOn w:val="a5"/>
    <w:rsid w:val="00752AB7"/>
    <w:pPr>
      <w:spacing w:before="360"/>
    </w:pPr>
    <w:rPr>
      <w:bCs/>
    </w:rPr>
  </w:style>
  <w:style w:type="paragraph" w:customStyle="1" w:styleId="1f">
    <w:name w:val="Стиль1"/>
    <w:basedOn w:val="aff1"/>
    <w:rsid w:val="00752AB7"/>
    <w:pPr>
      <w:keepNext/>
      <w:spacing w:after="60"/>
      <w:outlineLvl w:val="3"/>
    </w:pPr>
    <w:rPr>
      <w:bCs/>
    </w:rPr>
  </w:style>
  <w:style w:type="paragraph" w:customStyle="1" w:styleId="1-">
    <w:name w:val="Стиль1-источник Знак Знак Знак Знак"/>
    <w:basedOn w:val="a"/>
    <w:rsid w:val="00752AB7"/>
    <w:pPr>
      <w:keepNext/>
      <w:ind w:left="2041"/>
    </w:pPr>
    <w:rPr>
      <w:rFonts w:ascii="Arial" w:hAnsi="Arial"/>
      <w:i/>
      <w:color w:val="999999"/>
    </w:rPr>
  </w:style>
  <w:style w:type="paragraph" w:customStyle="1" w:styleId="1-0">
    <w:name w:val="Стиль1-источник Знак Знак Знак Знак Знак"/>
    <w:basedOn w:val="a"/>
    <w:rsid w:val="00752AB7"/>
    <w:pPr>
      <w:keepNext/>
      <w:ind w:left="2041"/>
    </w:pPr>
    <w:rPr>
      <w:rFonts w:ascii="Arial" w:hAnsi="Arial"/>
      <w:i/>
      <w:color w:val="999999"/>
    </w:rPr>
  </w:style>
  <w:style w:type="character" w:customStyle="1" w:styleId="1-CharCharCharCharCharCharCharCharCharCharCharCharCharCharCharCharCharCharCharCharCharCharCharCharCharCharCharCharCharCharCharCharCharCharCharCharCharCharCharCharCharCharCh">
    <w:name w:val="Стиль1-источник Знак Знак Знак Знак Знак Char Char Char Char Char Char Char Char Char Char Char Char Char Char Char Char Char Char Char Char Char Char Char Char Char Char Char Char Char Char Char Char Char Char Char Char Char Char Char Char Char Char Ch"/>
    <w:rsid w:val="00752AB7"/>
    <w:rPr>
      <w:rFonts w:ascii="Arial" w:hAnsi="Arial"/>
      <w:i/>
      <w:color w:val="999999"/>
      <w:sz w:val="24"/>
      <w:szCs w:val="24"/>
      <w:lang w:val="ru-RU" w:eastAsia="ru-RU" w:bidi="ar-SA"/>
    </w:rPr>
  </w:style>
  <w:style w:type="character" w:customStyle="1" w:styleId="1-1">
    <w:name w:val="Стиль1-источник Знак Знак Знак Знак Знак Знак"/>
    <w:rsid w:val="00752AB7"/>
    <w:rPr>
      <w:rFonts w:ascii="Arial" w:hAnsi="Arial"/>
      <w:i/>
      <w:color w:val="999999"/>
      <w:sz w:val="24"/>
      <w:szCs w:val="24"/>
      <w:lang w:val="ru-RU" w:eastAsia="ru-RU" w:bidi="ar-SA"/>
    </w:rPr>
  </w:style>
  <w:style w:type="paragraph" w:customStyle="1" w:styleId="1-2">
    <w:name w:val="Стиль1-источник Знак Знак Знак Знак Знак Знак Знак Знак Знак Знак"/>
    <w:basedOn w:val="a"/>
    <w:link w:val="1-3"/>
    <w:rsid w:val="00752AB7"/>
    <w:pPr>
      <w:keepNext/>
      <w:ind w:left="2041"/>
    </w:pPr>
    <w:rPr>
      <w:rFonts w:ascii="Arial" w:hAnsi="Arial"/>
      <w:i/>
      <w:color w:val="999999"/>
    </w:rPr>
  </w:style>
  <w:style w:type="character" w:customStyle="1" w:styleId="1-3">
    <w:name w:val="Стиль1-источник Знак Знак Знак Знак Знак Знак Знак Знак Знак Знак Знак"/>
    <w:link w:val="1-2"/>
    <w:rsid w:val="000202B4"/>
    <w:rPr>
      <w:rFonts w:ascii="Arial" w:hAnsi="Arial"/>
      <w:i/>
      <w:color w:val="999999"/>
      <w:lang w:bidi="ar-SA"/>
    </w:rPr>
  </w:style>
  <w:style w:type="paragraph" w:customStyle="1" w:styleId="1-4">
    <w:name w:val="Стиль1-источни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link w:val="1-5"/>
    <w:rsid w:val="00752AB7"/>
    <w:pPr>
      <w:keepNext/>
      <w:ind w:left="2041"/>
    </w:pPr>
    <w:rPr>
      <w:rFonts w:ascii="Arial" w:hAnsi="Arial"/>
      <w:i/>
      <w:color w:val="999999"/>
    </w:rPr>
  </w:style>
  <w:style w:type="character" w:customStyle="1" w:styleId="1-5">
    <w:name w:val="Стиль1-источни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link w:val="1-4"/>
    <w:rsid w:val="000202B4"/>
    <w:rPr>
      <w:rFonts w:ascii="Arial" w:hAnsi="Arial"/>
      <w:i/>
      <w:color w:val="999999"/>
      <w:lang w:bidi="ar-SA"/>
    </w:rPr>
  </w:style>
  <w:style w:type="paragraph" w:customStyle="1" w:styleId="1-6">
    <w:name w:val="Стиль1-МЛГ"/>
    <w:basedOn w:val="a"/>
    <w:rsid w:val="00752AB7"/>
    <w:pPr>
      <w:pBdr>
        <w:top w:val="single" w:sz="48" w:space="20" w:color="D5E1E1"/>
        <w:left w:val="single" w:sz="48" w:space="20" w:color="D5E1E1"/>
        <w:bottom w:val="single" w:sz="48" w:space="20" w:color="D5E1E1"/>
        <w:right w:val="single" w:sz="48" w:space="20" w:color="D5E1E1"/>
      </w:pBdr>
      <w:shd w:val="clear" w:color="auto" w:fill="D5E1E1"/>
      <w:ind w:left="397" w:right="284"/>
    </w:pPr>
    <w:rPr>
      <w:rFonts w:ascii="Arial" w:hAnsi="Arial"/>
      <w:color w:val="003E50"/>
    </w:rPr>
  </w:style>
  <w:style w:type="paragraph" w:customStyle="1" w:styleId="27">
    <w:name w:val="Стиль2"/>
    <w:basedOn w:val="16"/>
    <w:rsid w:val="00752AB7"/>
    <w:pPr>
      <w:outlineLvl w:val="0"/>
    </w:pPr>
  </w:style>
  <w:style w:type="paragraph" w:customStyle="1" w:styleId="36">
    <w:name w:val="Стиль3"/>
    <w:basedOn w:val="af9"/>
    <w:rsid w:val="00752AB7"/>
    <w:pPr>
      <w:outlineLvl w:val="0"/>
    </w:pPr>
    <w:rPr>
      <w:color w:val="auto"/>
    </w:rPr>
  </w:style>
  <w:style w:type="character" w:styleId="afff9">
    <w:name w:val="Strong"/>
    <w:uiPriority w:val="22"/>
    <w:qFormat/>
    <w:rsid w:val="00752AB7"/>
    <w:rPr>
      <w:b/>
      <w:bCs/>
    </w:rPr>
  </w:style>
  <w:style w:type="paragraph" w:styleId="afffa">
    <w:name w:val="Document Map"/>
    <w:basedOn w:val="a"/>
    <w:link w:val="afffb"/>
    <w:rsid w:val="00752AB7"/>
    <w:pPr>
      <w:shd w:val="clear" w:color="auto" w:fill="000080"/>
    </w:pPr>
    <w:rPr>
      <w:rFonts w:ascii="Tahoma" w:hAnsi="Tahoma" w:cs="Tahoma"/>
    </w:rPr>
  </w:style>
  <w:style w:type="paragraph" w:customStyle="1" w:styleId="afffc">
    <w:name w:val="Тезисы"/>
    <w:basedOn w:val="3"/>
    <w:rsid w:val="00752AB7"/>
    <w:pPr>
      <w:spacing w:before="0" w:after="0"/>
    </w:pPr>
    <w:rPr>
      <w:rFonts w:ascii="Times New Roman" w:hAnsi="Times New Roman" w:cs="Times New Roman"/>
      <w:color w:val="000000"/>
      <w:sz w:val="20"/>
      <w:szCs w:val="20"/>
    </w:rPr>
  </w:style>
  <w:style w:type="paragraph" w:styleId="afffd">
    <w:name w:val="Balloon Text"/>
    <w:basedOn w:val="a"/>
    <w:link w:val="afffe"/>
    <w:rsid w:val="00752AB7"/>
    <w:rPr>
      <w:rFonts w:ascii="Tahoma" w:hAnsi="Tahoma" w:cs="Tahoma"/>
      <w:sz w:val="16"/>
      <w:szCs w:val="16"/>
    </w:rPr>
  </w:style>
  <w:style w:type="paragraph" w:styleId="affff">
    <w:name w:val="footnote text"/>
    <w:basedOn w:val="a"/>
    <w:semiHidden/>
    <w:rsid w:val="00752AB7"/>
  </w:style>
  <w:style w:type="paragraph" w:customStyle="1" w:styleId="CharChar0">
    <w:name w:val="Текст статьи Char Char"/>
    <w:basedOn w:val="a"/>
    <w:autoRedefine/>
    <w:rsid w:val="00752AB7"/>
    <w:pPr>
      <w:spacing w:before="120"/>
      <w:jc w:val="both"/>
    </w:pPr>
    <w:rPr>
      <w:rFonts w:ascii="Arial" w:hAnsi="Arial" w:cs="Arial"/>
      <w:bCs/>
    </w:rPr>
  </w:style>
  <w:style w:type="character" w:customStyle="1" w:styleId="CharCharChar">
    <w:name w:val="Текст статьи Char Char Char"/>
    <w:rsid w:val="00752AB7"/>
    <w:rPr>
      <w:rFonts w:ascii="Arial" w:hAnsi="Arial" w:cs="Arial"/>
      <w:bCs/>
      <w:lang w:val="ru-RU" w:eastAsia="ru-RU" w:bidi="ar-SA"/>
    </w:rPr>
  </w:style>
  <w:style w:type="character" w:customStyle="1" w:styleId="1f0">
    <w:name w:val="Текст статьи Знак1"/>
    <w:rsid w:val="00752AB7"/>
    <w:rPr>
      <w:rFonts w:ascii="Arial" w:hAnsi="Arial"/>
      <w:lang w:val="ru-RU" w:eastAsia="ru-RU" w:bidi="ar-SA"/>
    </w:rPr>
  </w:style>
  <w:style w:type="character" w:customStyle="1" w:styleId="28">
    <w:name w:val="Текст статьи Знак2"/>
    <w:rsid w:val="00752AB7"/>
    <w:rPr>
      <w:rFonts w:ascii="Arial" w:hAnsi="Arial"/>
      <w:lang w:val="ru-RU" w:eastAsia="ru-RU" w:bidi="ar-SA"/>
    </w:rPr>
  </w:style>
  <w:style w:type="paragraph" w:customStyle="1" w:styleId="affff0">
    <w:name w:val="Тело_текста"/>
    <w:basedOn w:val="a"/>
    <w:rsid w:val="00752AB7"/>
    <w:pPr>
      <w:spacing w:before="200" w:line="360" w:lineRule="auto"/>
      <w:outlineLvl w:val="0"/>
    </w:pPr>
    <w:rPr>
      <w:rFonts w:ascii="Arial" w:hAnsi="Arial" w:cs="Arial"/>
      <w:sz w:val="22"/>
      <w:szCs w:val="22"/>
      <w:lang w:val="en-GB"/>
    </w:rPr>
  </w:style>
  <w:style w:type="paragraph" w:customStyle="1" w:styleId="affff1">
    <w:name w:val="Цитата из текста"/>
    <w:basedOn w:val="a"/>
    <w:rsid w:val="00752AB7"/>
    <w:pPr>
      <w:tabs>
        <w:tab w:val="num" w:pos="397"/>
      </w:tabs>
      <w:spacing w:after="240"/>
      <w:ind w:left="397" w:hanging="397"/>
    </w:pPr>
    <w:rPr>
      <w:rFonts w:ascii="Arial" w:hAnsi="Arial" w:cs="Arial"/>
    </w:rPr>
  </w:style>
  <w:style w:type="paragraph" w:customStyle="1" w:styleId="Char0">
    <w:name w:val="Цитата из текста Char"/>
    <w:basedOn w:val="a"/>
    <w:rsid w:val="00752AB7"/>
    <w:pPr>
      <w:tabs>
        <w:tab w:val="num" w:pos="397"/>
      </w:tabs>
      <w:spacing w:after="240"/>
      <w:ind w:left="397" w:hanging="397"/>
    </w:pPr>
    <w:rPr>
      <w:rFonts w:ascii="Arial" w:hAnsi="Arial" w:cs="Arial"/>
    </w:rPr>
  </w:style>
  <w:style w:type="paragraph" w:customStyle="1" w:styleId="affff2">
    <w:name w:val="Цитата из текста Знак"/>
    <w:basedOn w:val="a"/>
    <w:link w:val="affff3"/>
    <w:rsid w:val="00752AB7"/>
    <w:pPr>
      <w:tabs>
        <w:tab w:val="num" w:pos="2557"/>
      </w:tabs>
      <w:spacing w:after="240"/>
      <w:ind w:left="2557" w:hanging="397"/>
    </w:pPr>
    <w:rPr>
      <w:rFonts w:ascii="Arial" w:hAnsi="Arial" w:cs="Arial"/>
    </w:rPr>
  </w:style>
  <w:style w:type="character" w:customStyle="1" w:styleId="affff3">
    <w:name w:val="Цитата из текста Знак Знак"/>
    <w:link w:val="affff2"/>
    <w:rsid w:val="000202B4"/>
    <w:rPr>
      <w:rFonts w:ascii="Arial" w:hAnsi="Arial" w:cs="Arial"/>
      <w:lang w:bidi="ar-SA"/>
    </w:rPr>
  </w:style>
  <w:style w:type="paragraph" w:customStyle="1" w:styleId="affff4">
    <w:name w:val="Отчет"/>
    <w:basedOn w:val="a"/>
    <w:next w:val="a"/>
    <w:rsid w:val="00835CCA"/>
    <w:pPr>
      <w:tabs>
        <w:tab w:val="num" w:pos="360"/>
      </w:tabs>
      <w:ind w:left="360" w:hanging="360"/>
    </w:pPr>
    <w:rPr>
      <w:rFonts w:ascii="Arial" w:eastAsia="Arial" w:hAnsi="Arial" w:cs="Arial"/>
      <w:bCs/>
      <w:color w:val="003848"/>
      <w:kern w:val="32"/>
      <w:sz w:val="28"/>
      <w:szCs w:val="28"/>
    </w:rPr>
  </w:style>
  <w:style w:type="paragraph" w:customStyle="1" w:styleId="42">
    <w:name w:val="Стиль4"/>
    <w:basedOn w:val="affff4"/>
    <w:next w:val="a"/>
    <w:rsid w:val="00835CCA"/>
    <w:pPr>
      <w:tabs>
        <w:tab w:val="clear" w:pos="360"/>
      </w:tabs>
      <w:ind w:left="0" w:firstLine="0"/>
    </w:pPr>
  </w:style>
  <w:style w:type="paragraph" w:customStyle="1" w:styleId="affff5">
    <w:name w:val="Полнотекст_СМИ"/>
    <w:basedOn w:val="af6"/>
    <w:next w:val="a"/>
    <w:link w:val="affff6"/>
    <w:rsid w:val="00835CCA"/>
    <w:pPr>
      <w:spacing w:before="120"/>
      <w:jc w:val="both"/>
    </w:pPr>
    <w:rPr>
      <w:rFonts w:cs="Times New Roman"/>
    </w:rPr>
  </w:style>
  <w:style w:type="character" w:customStyle="1" w:styleId="affff6">
    <w:name w:val="Полнотекст_СМИ Знак"/>
    <w:link w:val="affff5"/>
    <w:rsid w:val="008334B2"/>
    <w:rPr>
      <w:rFonts w:ascii="Arial" w:eastAsia="Arial" w:hAnsi="Arial" w:cs="Arial"/>
      <w:b/>
      <w:bCs/>
      <w:szCs w:val="22"/>
    </w:rPr>
  </w:style>
  <w:style w:type="paragraph" w:styleId="z-">
    <w:name w:val="HTML Top of Form"/>
    <w:basedOn w:val="a"/>
    <w:next w:val="a"/>
    <w:hidden/>
    <w:rsid w:val="000202B4"/>
    <w:pPr>
      <w:pBdr>
        <w:bottom w:val="single" w:sz="6" w:space="1" w:color="auto"/>
      </w:pBdr>
      <w:jc w:val="center"/>
    </w:pPr>
    <w:rPr>
      <w:rFonts w:ascii="Arial" w:hAnsi="Arial" w:cs="Arial"/>
      <w:vanish/>
      <w:color w:val="003848"/>
      <w:sz w:val="16"/>
      <w:szCs w:val="16"/>
    </w:rPr>
  </w:style>
  <w:style w:type="paragraph" w:styleId="z-0">
    <w:name w:val="HTML Bottom of Form"/>
    <w:basedOn w:val="a"/>
    <w:next w:val="a"/>
    <w:hidden/>
    <w:rsid w:val="000202B4"/>
    <w:pPr>
      <w:pBdr>
        <w:top w:val="single" w:sz="6" w:space="1" w:color="auto"/>
      </w:pBdr>
      <w:jc w:val="center"/>
    </w:pPr>
    <w:rPr>
      <w:rFonts w:ascii="Arial" w:hAnsi="Arial" w:cs="Arial"/>
      <w:vanish/>
      <w:color w:val="003848"/>
      <w:sz w:val="16"/>
      <w:szCs w:val="16"/>
    </w:rPr>
  </w:style>
  <w:style w:type="character" w:customStyle="1" w:styleId="44">
    <w:name w:val="Заголовок 4 Знак4 Знак"/>
    <w:aliases w:val="Заголовок 4 Знак Знак2 Знак,Заголовок 4 Знак1 Знак Знак Знак Знак Знак,Заголовок 4 Знак Знак Знак Знак Знак Знак Знак Знак Знак Знак,Заголовок 4 Знак2 Знак Знак,Заголовок 4 Знак Знак3,Заголовок 4 Знак Знак Знак Знак Знак Знак Знак"/>
    <w:rsid w:val="000202B4"/>
    <w:rPr>
      <w:rFonts w:ascii="Arial" w:hAnsi="Arial" w:cs="Arial"/>
      <w:bCs/>
      <w:color w:val="999999"/>
      <w:sz w:val="16"/>
      <w:szCs w:val="16"/>
      <w:lang w:val="ru-RU" w:eastAsia="ru-RU" w:bidi="ar-SA"/>
    </w:rPr>
  </w:style>
  <w:style w:type="paragraph" w:customStyle="1" w:styleId="affff7">
    <w:name w:val="дайджест"/>
    <w:basedOn w:val="a6"/>
    <w:link w:val="affff8"/>
    <w:autoRedefine/>
    <w:rsid w:val="003905E3"/>
    <w:pPr>
      <w:spacing w:before="0"/>
    </w:pPr>
    <w:rPr>
      <w:rFonts w:eastAsia="Arial"/>
      <w:color w:val="000000"/>
      <w:sz w:val="20"/>
      <w:szCs w:val="20"/>
      <w:lang w:eastAsia="en-US"/>
    </w:rPr>
  </w:style>
  <w:style w:type="character" w:customStyle="1" w:styleId="affff8">
    <w:name w:val="дайджест Знак"/>
    <w:link w:val="affff7"/>
    <w:rsid w:val="003905E3"/>
    <w:rPr>
      <w:rFonts w:ascii="Arial" w:eastAsia="Arial" w:hAnsi="Arial" w:cs="Arial"/>
      <w:color w:val="000000"/>
      <w:lang w:eastAsia="en-US"/>
    </w:rPr>
  </w:style>
  <w:style w:type="paragraph" w:customStyle="1" w:styleId="affff9">
    <w:name w:val="Заголовок отчета"/>
    <w:basedOn w:val="a"/>
    <w:next w:val="a"/>
    <w:rsid w:val="000202B4"/>
    <w:pPr>
      <w:tabs>
        <w:tab w:val="num" w:pos="2557"/>
      </w:tabs>
      <w:ind w:left="2557" w:hanging="397"/>
    </w:pPr>
    <w:rPr>
      <w:rFonts w:ascii="Arial" w:eastAsia="Arial" w:hAnsi="Arial" w:cs="Arial"/>
      <w:bCs/>
      <w:color w:val="003848"/>
      <w:kern w:val="32"/>
      <w:sz w:val="28"/>
      <w:szCs w:val="28"/>
    </w:rPr>
  </w:style>
  <w:style w:type="paragraph" w:customStyle="1" w:styleId="affffa">
    <w:name w:val="Стиль Отчет нов"/>
    <w:basedOn w:val="affff4"/>
    <w:next w:val="a"/>
    <w:rsid w:val="000202B4"/>
    <w:pPr>
      <w:tabs>
        <w:tab w:val="clear" w:pos="360"/>
        <w:tab w:val="num" w:pos="2557"/>
      </w:tabs>
      <w:ind w:left="0" w:firstLine="0"/>
    </w:pPr>
    <w:rPr>
      <w:rFonts w:cs="Times New Roman"/>
      <w:bCs w:val="0"/>
      <w:szCs w:val="20"/>
    </w:rPr>
  </w:style>
  <w:style w:type="paragraph" w:styleId="1f1">
    <w:name w:val="index 1"/>
    <w:basedOn w:val="a"/>
    <w:next w:val="a"/>
    <w:semiHidden/>
    <w:rsid w:val="000202B4"/>
    <w:pPr>
      <w:ind w:left="240" w:hanging="240"/>
    </w:pPr>
    <w:rPr>
      <w:rFonts w:ascii="Arial" w:eastAsia="Arial" w:hAnsi="Arial"/>
      <w:color w:val="003848"/>
      <w:szCs w:val="24"/>
    </w:rPr>
  </w:style>
  <w:style w:type="paragraph" w:customStyle="1" w:styleId="field">
    <w:name w:val="field"/>
    <w:basedOn w:val="comment"/>
    <w:next w:val="a"/>
    <w:rsid w:val="000202B4"/>
    <w:pPr>
      <w:spacing w:before="0" w:line="240" w:lineRule="auto"/>
      <w:ind w:right="0"/>
      <w:jc w:val="both"/>
    </w:pPr>
    <w:rPr>
      <w:rFonts w:eastAsia="Arial"/>
      <w:b/>
      <w:color w:val="000000"/>
      <w:sz w:val="20"/>
      <w:szCs w:val="20"/>
    </w:rPr>
  </w:style>
  <w:style w:type="paragraph" w:customStyle="1" w:styleId="Z1">
    <w:name w:val="Z1"/>
    <w:basedOn w:val="a"/>
    <w:next w:val="a"/>
    <w:rsid w:val="000202B4"/>
    <w:pPr>
      <w:tabs>
        <w:tab w:val="num" w:pos="2557"/>
      </w:tabs>
      <w:ind w:left="2557" w:hanging="397"/>
    </w:pPr>
    <w:rPr>
      <w:rFonts w:ascii="Arial" w:eastAsia="Arial" w:hAnsi="Arial" w:cs="Arial"/>
      <w:b/>
      <w:bCs/>
    </w:rPr>
  </w:style>
  <w:style w:type="character" w:customStyle="1" w:styleId="CharChar1">
    <w:name w:val="Полнотекст_ЗАГОЛОВОК Char Char"/>
    <w:rsid w:val="000202B4"/>
    <w:rPr>
      <w:rFonts w:ascii="Arial" w:eastAsia="Arial" w:hAnsi="Arial" w:cs="Arial"/>
      <w:sz w:val="24"/>
      <w:szCs w:val="22"/>
      <w:lang w:val="ru-RU" w:eastAsia="ru-RU" w:bidi="ar-SA"/>
    </w:rPr>
  </w:style>
  <w:style w:type="paragraph" w:customStyle="1" w:styleId="affffb">
    <w:name w:val="Дайджест_ЗАГОЛОВОК"/>
    <w:basedOn w:val="afff3"/>
    <w:next w:val="a"/>
    <w:rsid w:val="000202B4"/>
  </w:style>
  <w:style w:type="paragraph" w:customStyle="1" w:styleId="a9904eb1-062b-45ab-a0ab-4d9fca3afd11">
    <w:name w:val="Обычный_a9904eb1-062b-45ab-a0ab-4d9fca3afd11"/>
    <w:next w:val="a"/>
    <w:rsid w:val="000202B4"/>
    <w:rPr>
      <w:color w:val="003848"/>
      <w:sz w:val="24"/>
      <w:szCs w:val="24"/>
    </w:rPr>
  </w:style>
  <w:style w:type="paragraph" w:customStyle="1" w:styleId="Charddc64c86-2556-4117-a564-ee0c3c2b4a83">
    <w:name w:val="Заголовок статьи Char_ddc64c86-2556-4117-a564-ee0c3c2b4a83"/>
    <w:basedOn w:val="1"/>
    <w:next w:val="a"/>
    <w:rsid w:val="000202B4"/>
    <w:pPr>
      <w:pBdr>
        <w:bottom w:val="single" w:sz="12" w:space="1" w:color="9FA5AC"/>
      </w:pBdr>
      <w:spacing w:before="120" w:after="0"/>
    </w:pPr>
    <w:rPr>
      <w:rFonts w:eastAsia="Arial"/>
      <w:b w:val="0"/>
      <w:caps/>
      <w:color w:val="9FA5AC"/>
      <w:sz w:val="28"/>
      <w:szCs w:val="24"/>
    </w:rPr>
  </w:style>
  <w:style w:type="paragraph" w:customStyle="1" w:styleId="a9904eb1-062b-45ab-a0ab-4d9fca3afd1193affe06-963c-4935">
    <w:name w:val="Обычный_a9904eb1-062b-45ab-a0ab-4d9fca3afd11_93affe06-963c-4935"/>
    <w:next w:val="a"/>
    <w:rsid w:val="000202B4"/>
    <w:rPr>
      <w:color w:val="003848"/>
      <w:sz w:val="24"/>
      <w:szCs w:val="24"/>
    </w:rPr>
  </w:style>
  <w:style w:type="paragraph" w:customStyle="1" w:styleId="1b7f54af-03b0-44ae-a476-068d6e5dcdf9">
    <w:name w:val="Дайджест_СМИ_1b7f54af-03b0-44ae-a476-068d6e5dcdf9"/>
    <w:next w:val="a"/>
    <w:rsid w:val="000202B4"/>
    <w:pPr>
      <w:tabs>
        <w:tab w:val="num" w:pos="360"/>
      </w:tabs>
      <w:ind w:left="360" w:hanging="360"/>
    </w:pPr>
    <w:rPr>
      <w:rFonts w:ascii="Arial" w:eastAsia="Arial" w:hAnsi="Arial" w:cs="Arial"/>
      <w:b/>
      <w:bCs/>
      <w:szCs w:val="22"/>
    </w:rPr>
  </w:style>
  <w:style w:type="paragraph" w:customStyle="1" w:styleId="43be1f02-5595-4a84-a0cb-73aed8bebb5e">
    <w:name w:val="Полнотекст_ЗАГОЛОВОК_43be1f02-5595-4a84-a0cb-73aed8bebb5e"/>
    <w:basedOn w:val="a9904eb1-062b-45ab-a0ab-4d9fca3afd1193affe06-963c-4935"/>
    <w:next w:val="a"/>
    <w:rsid w:val="000202B4"/>
    <w:pPr>
      <w:ind w:left="357"/>
      <w:jc w:val="both"/>
    </w:pPr>
    <w:rPr>
      <w:rFonts w:ascii="Arial" w:eastAsia="Arial" w:hAnsi="Arial" w:cs="Arial"/>
      <w:color w:val="auto"/>
      <w:szCs w:val="22"/>
    </w:rPr>
  </w:style>
  <w:style w:type="paragraph" w:customStyle="1" w:styleId="40636bcfa">
    <w:name w:val="Стиль Оглавление 4 + По ширине Слева:  063 см Перед:  6 пт_bcfa"/>
    <w:basedOn w:val="a9904eb1-062b-45ab-a0ab-4d9fca3afd1193affe06-963c-4935"/>
    <w:next w:val="a"/>
    <w:rsid w:val="000202B4"/>
    <w:pPr>
      <w:ind w:firstLine="357"/>
      <w:jc w:val="both"/>
    </w:pPr>
    <w:rPr>
      <w:rFonts w:ascii="Arial" w:eastAsia="Arial" w:hAnsi="Arial"/>
      <w:color w:val="000000"/>
      <w:sz w:val="20"/>
      <w:szCs w:val="20"/>
    </w:rPr>
  </w:style>
  <w:style w:type="paragraph" w:customStyle="1" w:styleId="edd420d7-a5c1-440b-8777-7e2107915c9e">
    <w:name w:val="Автор_edd420d7-a5c1-440b-8777-7e2107915c9e"/>
    <w:basedOn w:val="40636bcfa"/>
    <w:next w:val="a"/>
    <w:rsid w:val="000202B4"/>
    <w:pPr>
      <w:ind w:left="357" w:firstLine="0"/>
    </w:pPr>
  </w:style>
  <w:style w:type="paragraph" w:customStyle="1" w:styleId="document6fa661f9-e413-4164-9478-c2de2ec05aa2">
    <w:name w:val="document_6fa661f9-e413-4164-9478-c2de2ec05aa2"/>
    <w:basedOn w:val="a9904eb1-062b-45ab-a0ab-4d9fca3afd1193affe06-963c-4935"/>
    <w:next w:val="a"/>
    <w:rsid w:val="000202B4"/>
    <w:pPr>
      <w:spacing w:before="138" w:line="276" w:lineRule="auto"/>
    </w:pPr>
    <w:rPr>
      <w:rFonts w:ascii="Arial" w:eastAsia="Arial" w:hAnsi="Arial" w:cs="Arial"/>
      <w:color w:val="003E50"/>
      <w:sz w:val="19"/>
      <w:szCs w:val="19"/>
    </w:rPr>
  </w:style>
  <w:style w:type="paragraph" w:customStyle="1" w:styleId="NormalExportc145b8f3-ae03-42b4-92eb-7d3f1b5fa141">
    <w:name w:val="Normal_Export_c145b8f3-ae03-42b4-92eb-7d3f1b5fa141"/>
    <w:basedOn w:val="document6fa661f9-e413-4164-9478-c2de2ec05aa2"/>
    <w:next w:val="a"/>
    <w:rsid w:val="000202B4"/>
    <w:pPr>
      <w:spacing w:before="0" w:line="240" w:lineRule="auto"/>
      <w:jc w:val="both"/>
    </w:pPr>
    <w:rPr>
      <w:color w:val="000000"/>
      <w:sz w:val="20"/>
      <w:szCs w:val="20"/>
    </w:rPr>
  </w:style>
  <w:style w:type="paragraph" w:customStyle="1" w:styleId="b4bbed19-1b45-465b-a9bc-6d0796470611">
    <w:name w:val="Нижний колонтитул_b4bbed19-1b45-465b-a9bc-6d0796470611"/>
    <w:basedOn w:val="a9904eb1-062b-45ab-a0ab-4d9fca3afd1193affe06-963c-4935"/>
    <w:next w:val="a"/>
    <w:rsid w:val="000202B4"/>
    <w:pPr>
      <w:tabs>
        <w:tab w:val="center" w:pos="4677"/>
        <w:tab w:val="right" w:pos="9355"/>
      </w:tabs>
    </w:pPr>
  </w:style>
  <w:style w:type="character" w:customStyle="1" w:styleId="d5308825-0982-4edf-a1f0-eddc96a89cb7">
    <w:name w:val="Основной шрифт абзаца_d5308825-0982-4edf-a1f0-eddc96a89cb7"/>
    <w:rsid w:val="000202B4"/>
  </w:style>
  <w:style w:type="character" w:customStyle="1" w:styleId="7d8b4256-3489-4864-a541-beb77e3bf096">
    <w:name w:val="Номер страницы_7d8b4256-3489-4864-a541-beb77e3bf096"/>
    <w:basedOn w:val="d5308825-0982-4edf-a1f0-eddc96a89cb7"/>
    <w:rsid w:val="000202B4"/>
  </w:style>
  <w:style w:type="paragraph" w:customStyle="1" w:styleId="a18b224c-1261-4d31-a30c-061760dea8ca">
    <w:name w:val="подзаголвоок титула_a18b224c-1261-4d31-a30c-061760dea8ca"/>
    <w:basedOn w:val="a9904eb1-062b-45ab-a0ab-4d9fca3afd1193affe06-963c-4935"/>
    <w:next w:val="a"/>
    <w:rsid w:val="000202B4"/>
    <w:pPr>
      <w:spacing w:line="280" w:lineRule="exact"/>
      <w:ind w:left="2041"/>
      <w:jc w:val="center"/>
    </w:pPr>
    <w:rPr>
      <w:rFonts w:ascii="Arial" w:eastAsia="Arial" w:hAnsi="Arial"/>
      <w:color w:val="auto"/>
      <w:sz w:val="20"/>
    </w:rPr>
  </w:style>
  <w:style w:type="character" w:customStyle="1" w:styleId="5d0359fc-f950-4a00-9cca-4530d4e4c47f">
    <w:name w:val="Гиперссылка_5d0359fc-f950-4a00-9cca-4530d4e4c47f"/>
    <w:rsid w:val="000202B4"/>
    <w:rPr>
      <w:color w:val="0000FF"/>
      <w:u w:val="single"/>
    </w:rPr>
  </w:style>
  <w:style w:type="paragraph" w:customStyle="1" w:styleId="5546709e-038c-48c2-aa2c-b93ef885589f">
    <w:name w:val="Обычный_5546709e-038c-48c2-aa2c-b93ef885589f"/>
    <w:next w:val="a"/>
    <w:rsid w:val="000202B4"/>
    <w:rPr>
      <w:color w:val="003848"/>
      <w:sz w:val="24"/>
      <w:szCs w:val="24"/>
    </w:rPr>
  </w:style>
  <w:style w:type="paragraph" w:customStyle="1" w:styleId="Char51f27bfb-00c2-483a-8507-5f3ff8603dd7">
    <w:name w:val="Заголовок статьи Char_51f27bfb-00c2-483a-8507-5f3ff8603dd7"/>
    <w:basedOn w:val="1"/>
    <w:next w:val="a"/>
    <w:rsid w:val="000202B4"/>
    <w:pPr>
      <w:pBdr>
        <w:bottom w:val="single" w:sz="12" w:space="1" w:color="9FA5AC"/>
      </w:pBdr>
      <w:spacing w:before="120" w:after="0"/>
    </w:pPr>
    <w:rPr>
      <w:rFonts w:eastAsia="Arial"/>
      <w:b w:val="0"/>
      <w:caps/>
      <w:color w:val="9FA5AC"/>
      <w:sz w:val="28"/>
      <w:szCs w:val="24"/>
    </w:rPr>
  </w:style>
  <w:style w:type="paragraph" w:customStyle="1" w:styleId="5546709e-038c-48c2-aa2c-b93ef885589f4e865d77-4bc8-4212">
    <w:name w:val="Обычный_5546709e-038c-48c2-aa2c-b93ef885589f_4e865d77-4bc8-4212"/>
    <w:next w:val="a"/>
    <w:rsid w:val="000202B4"/>
    <w:rPr>
      <w:color w:val="003848"/>
      <w:sz w:val="24"/>
      <w:szCs w:val="24"/>
    </w:rPr>
  </w:style>
  <w:style w:type="paragraph" w:customStyle="1" w:styleId="f37e7efd-7a20-4148-ae6a-9551edda871c">
    <w:name w:val="Дайджест_СМИ_f37e7efd-7a20-4148-ae6a-9551edda871c"/>
    <w:next w:val="a"/>
    <w:rsid w:val="000202B4"/>
    <w:pPr>
      <w:tabs>
        <w:tab w:val="num" w:pos="360"/>
      </w:tabs>
      <w:ind w:left="360" w:hanging="360"/>
    </w:pPr>
    <w:rPr>
      <w:rFonts w:ascii="Arial" w:eastAsia="Arial" w:hAnsi="Arial" w:cs="Arial"/>
      <w:b/>
      <w:bCs/>
      <w:szCs w:val="22"/>
    </w:rPr>
  </w:style>
  <w:style w:type="paragraph" w:customStyle="1" w:styleId="16b31d53-f4bc-40be-bfd3-fadb446ae24a">
    <w:name w:val="Полнотекст_СМИ_16b31d53-f4bc-40be-bfd3-fadb446ae24a"/>
    <w:basedOn w:val="f37e7efd-7a20-4148-ae6a-9551edda871c"/>
    <w:next w:val="a"/>
    <w:rsid w:val="000202B4"/>
  </w:style>
  <w:style w:type="paragraph" w:customStyle="1" w:styleId="a341bd2d-e408-42e4-83e6-bb1757295bd7">
    <w:name w:val="Полнотекст_ЗАГОЛОВОК_a341bd2d-e408-42e4-83e6-bb1757295bd7"/>
    <w:basedOn w:val="5546709e-038c-48c2-aa2c-b93ef885589f4e865d77-4bc8-4212"/>
    <w:next w:val="a"/>
    <w:rsid w:val="000202B4"/>
    <w:pPr>
      <w:ind w:left="357"/>
      <w:jc w:val="both"/>
    </w:pPr>
    <w:rPr>
      <w:rFonts w:ascii="Arial" w:eastAsia="Arial" w:hAnsi="Arial" w:cs="Arial"/>
      <w:color w:val="auto"/>
      <w:szCs w:val="22"/>
    </w:rPr>
  </w:style>
  <w:style w:type="paragraph" w:customStyle="1" w:styleId="4063666a2">
    <w:name w:val="Стиль Оглавление 4 + По ширине Слева:  063 см Перед:  6 пт_66a2"/>
    <w:basedOn w:val="5546709e-038c-48c2-aa2c-b93ef885589f4e865d77-4bc8-4212"/>
    <w:next w:val="a"/>
    <w:rsid w:val="000202B4"/>
    <w:pPr>
      <w:ind w:firstLine="357"/>
      <w:jc w:val="both"/>
    </w:pPr>
    <w:rPr>
      <w:rFonts w:ascii="Arial" w:eastAsia="Arial" w:hAnsi="Arial"/>
      <w:color w:val="000000"/>
      <w:sz w:val="20"/>
      <w:szCs w:val="20"/>
    </w:rPr>
  </w:style>
  <w:style w:type="paragraph" w:customStyle="1" w:styleId="63a0490e-8f95-4b46-8dc6-553ad841b83c">
    <w:name w:val="Автор_63a0490e-8f95-4b46-8dc6-553ad841b83c"/>
    <w:basedOn w:val="4063666a2"/>
    <w:next w:val="a"/>
    <w:rsid w:val="000202B4"/>
    <w:pPr>
      <w:ind w:left="357" w:firstLine="0"/>
    </w:pPr>
  </w:style>
  <w:style w:type="paragraph" w:customStyle="1" w:styleId="document0137253d-c82d-4a81-a1fe-d3dea84f66cf">
    <w:name w:val="document_0137253d-c82d-4a81-a1fe-d3dea84f66cf"/>
    <w:basedOn w:val="5546709e-038c-48c2-aa2c-b93ef885589f4e865d77-4bc8-4212"/>
    <w:next w:val="a"/>
    <w:rsid w:val="000202B4"/>
    <w:pPr>
      <w:spacing w:before="138" w:line="276" w:lineRule="auto"/>
    </w:pPr>
    <w:rPr>
      <w:rFonts w:ascii="Arial" w:eastAsia="Arial" w:hAnsi="Arial" w:cs="Arial"/>
      <w:color w:val="003E50"/>
      <w:sz w:val="19"/>
      <w:szCs w:val="19"/>
    </w:rPr>
  </w:style>
  <w:style w:type="paragraph" w:customStyle="1" w:styleId="NormalExport614df78f-9eb0-4215-97c9-6bdb9e2dbbd5">
    <w:name w:val="Normal_Export_614df78f-9eb0-4215-97c9-6bdb9e2dbbd5"/>
    <w:basedOn w:val="document0137253d-c82d-4a81-a1fe-d3dea84f66cf"/>
    <w:next w:val="a"/>
    <w:rsid w:val="000202B4"/>
    <w:pPr>
      <w:spacing w:before="0" w:line="240" w:lineRule="auto"/>
      <w:jc w:val="both"/>
    </w:pPr>
    <w:rPr>
      <w:color w:val="000000"/>
      <w:sz w:val="20"/>
      <w:szCs w:val="20"/>
    </w:rPr>
  </w:style>
  <w:style w:type="paragraph" w:customStyle="1" w:styleId="ExportHyperlink868d7020-ef24-436d-b05e-79c16196b577">
    <w:name w:val="Export_Hyperlink_868d7020-ef24-436d-b05e-79c16196b577"/>
    <w:next w:val="a"/>
    <w:rsid w:val="000202B4"/>
    <w:rPr>
      <w:rFonts w:ascii="Arial" w:eastAsia="Arial" w:hAnsi="Arial"/>
      <w:color w:val="0000FF"/>
      <w:u w:val="single"/>
    </w:rPr>
  </w:style>
  <w:style w:type="paragraph" w:customStyle="1" w:styleId="5a01af2e-58f5-454c-8112-94c96cc40a15">
    <w:name w:val="Нижний колонтитул_5a01af2e-58f5-454c-8112-94c96cc40a15"/>
    <w:basedOn w:val="5546709e-038c-48c2-aa2c-b93ef885589f4e865d77-4bc8-4212"/>
    <w:next w:val="a"/>
    <w:rsid w:val="000202B4"/>
    <w:pPr>
      <w:tabs>
        <w:tab w:val="center" w:pos="4677"/>
        <w:tab w:val="right" w:pos="9355"/>
      </w:tabs>
    </w:pPr>
  </w:style>
  <w:style w:type="character" w:customStyle="1" w:styleId="a64672ea-5a76-4701-95b2-880ce208a830">
    <w:name w:val="Основной шрифт абзаца_a64672ea-5a76-4701-95b2-880ce208a830"/>
    <w:rsid w:val="000202B4"/>
  </w:style>
  <w:style w:type="character" w:customStyle="1" w:styleId="bbd82920-4b8d-4109-b9b4-ed5bf0f55a3f">
    <w:name w:val="Номер страницы_bbd82920-4b8d-4109-b9b4-ed5bf0f55a3f"/>
    <w:basedOn w:val="a64672ea-5a76-4701-95b2-880ce208a830"/>
    <w:rsid w:val="000202B4"/>
  </w:style>
  <w:style w:type="paragraph" w:customStyle="1" w:styleId="fdb3349a-3d87-49ed-9fc1-a7101fbd3f05">
    <w:name w:val="подзаголвоок титула_fdb3349a-3d87-49ed-9fc1-a7101fbd3f05"/>
    <w:basedOn w:val="5546709e-038c-48c2-aa2c-b93ef885589f4e865d77-4bc8-4212"/>
    <w:next w:val="a"/>
    <w:rsid w:val="000202B4"/>
    <w:pPr>
      <w:spacing w:line="280" w:lineRule="exact"/>
      <w:ind w:left="2041"/>
      <w:jc w:val="center"/>
    </w:pPr>
    <w:rPr>
      <w:rFonts w:ascii="Arial" w:eastAsia="Arial" w:hAnsi="Arial"/>
      <w:color w:val="auto"/>
      <w:sz w:val="20"/>
    </w:rPr>
  </w:style>
  <w:style w:type="character" w:customStyle="1" w:styleId="e76427fc-79dc-4ba6-b65c-958bb81ff24e">
    <w:name w:val="Гиперссылка_e76427fc-79dc-4ba6-b65c-958bb81ff24e"/>
    <w:rsid w:val="000202B4"/>
    <w:rPr>
      <w:color w:val="0000FF"/>
      <w:u w:val="single"/>
    </w:rPr>
  </w:style>
  <w:style w:type="paragraph" w:customStyle="1" w:styleId="e5c447f6-5ef2-41d0-8af8-40a2e1a1de1e">
    <w:name w:val="Обычный_e5c447f6-5ef2-41d0-8af8-40a2e1a1de1e"/>
    <w:next w:val="a"/>
    <w:rsid w:val="000202B4"/>
    <w:rPr>
      <w:color w:val="003848"/>
      <w:sz w:val="24"/>
      <w:szCs w:val="24"/>
    </w:rPr>
  </w:style>
  <w:style w:type="paragraph" w:customStyle="1" w:styleId="Char352957be-88de-4d78-a45f-5e3737c26264">
    <w:name w:val="Заголовок статьи Char_352957be-88de-4d78-a45f-5e3737c26264"/>
    <w:basedOn w:val="1"/>
    <w:next w:val="a"/>
    <w:rsid w:val="000202B4"/>
    <w:pPr>
      <w:pBdr>
        <w:bottom w:val="single" w:sz="12" w:space="1" w:color="9FA5AC"/>
      </w:pBdr>
      <w:spacing w:before="120" w:after="0"/>
    </w:pPr>
    <w:rPr>
      <w:rFonts w:eastAsia="Arial"/>
      <w:b w:val="0"/>
      <w:caps/>
      <w:color w:val="9FA5AC"/>
      <w:sz w:val="28"/>
      <w:szCs w:val="24"/>
    </w:rPr>
  </w:style>
  <w:style w:type="paragraph" w:customStyle="1" w:styleId="e5c447f6-5ef2-41d0-8af8-40a2e1a1de1e1f2c5278-f8e1-4ac8">
    <w:name w:val="Обычный_e5c447f6-5ef2-41d0-8af8-40a2e1a1de1e_1f2c5278-f8e1-4ac8"/>
    <w:next w:val="a"/>
    <w:rsid w:val="000202B4"/>
    <w:rPr>
      <w:color w:val="003848"/>
      <w:sz w:val="24"/>
      <w:szCs w:val="24"/>
    </w:rPr>
  </w:style>
  <w:style w:type="paragraph" w:customStyle="1" w:styleId="3f7cc285-cce5-40fc-92e6-78d48c889ed3">
    <w:name w:val="Дайджест_СМИ_3f7cc285-cce5-40fc-92e6-78d48c889ed3"/>
    <w:next w:val="a"/>
    <w:rsid w:val="000202B4"/>
    <w:pPr>
      <w:tabs>
        <w:tab w:val="num" w:pos="360"/>
      </w:tabs>
      <w:ind w:left="360" w:hanging="360"/>
    </w:pPr>
    <w:rPr>
      <w:rFonts w:ascii="Arial" w:eastAsia="Arial" w:hAnsi="Arial" w:cs="Arial"/>
      <w:b/>
      <w:bCs/>
      <w:szCs w:val="22"/>
    </w:rPr>
  </w:style>
  <w:style w:type="paragraph" w:customStyle="1" w:styleId="8bf7cf74-0a3c-4911-8a37-97393c48857b">
    <w:name w:val="Полнотекст_СМИ_8bf7cf74-0a3c-4911-8a37-97393c48857b"/>
    <w:basedOn w:val="3f7cc285-cce5-40fc-92e6-78d48c889ed3"/>
    <w:next w:val="a"/>
    <w:rsid w:val="000202B4"/>
  </w:style>
  <w:style w:type="paragraph" w:customStyle="1" w:styleId="e5726c63-a523-49f7-bef2-20954df2aafc">
    <w:name w:val="Полнотекст_ЗАГОЛОВОК_e5726c63-a523-49f7-bef2-20954df2aafc"/>
    <w:basedOn w:val="e5c447f6-5ef2-41d0-8af8-40a2e1a1de1e1f2c5278-f8e1-4ac8"/>
    <w:next w:val="a"/>
    <w:rsid w:val="000202B4"/>
    <w:pPr>
      <w:ind w:left="357"/>
      <w:jc w:val="both"/>
    </w:pPr>
    <w:rPr>
      <w:rFonts w:ascii="Arial" w:eastAsia="Arial" w:hAnsi="Arial" w:cs="Arial"/>
      <w:color w:val="auto"/>
      <w:szCs w:val="22"/>
    </w:rPr>
  </w:style>
  <w:style w:type="paragraph" w:customStyle="1" w:styleId="40636f0aa">
    <w:name w:val="Стиль Оглавление 4 + По ширине Слева:  063 см Перед:  6 пт_f0aa"/>
    <w:basedOn w:val="e5c447f6-5ef2-41d0-8af8-40a2e1a1de1e1f2c5278-f8e1-4ac8"/>
    <w:next w:val="a"/>
    <w:rsid w:val="000202B4"/>
    <w:pPr>
      <w:ind w:firstLine="357"/>
      <w:jc w:val="both"/>
    </w:pPr>
    <w:rPr>
      <w:rFonts w:ascii="Arial" w:eastAsia="Arial" w:hAnsi="Arial"/>
      <w:color w:val="000000"/>
      <w:sz w:val="20"/>
      <w:szCs w:val="20"/>
    </w:rPr>
  </w:style>
  <w:style w:type="paragraph" w:customStyle="1" w:styleId="cfe9ac3f-efe8-4db9-9dba-984ad08fd41f">
    <w:name w:val="Автор_cfe9ac3f-efe8-4db9-9dba-984ad08fd41f"/>
    <w:basedOn w:val="40636f0aa"/>
    <w:next w:val="a"/>
    <w:rsid w:val="000202B4"/>
    <w:pPr>
      <w:ind w:left="357" w:firstLine="0"/>
    </w:pPr>
  </w:style>
  <w:style w:type="paragraph" w:customStyle="1" w:styleId="documentb5feb2a4-de00-47c7-b0d5-3c408ae3bba0">
    <w:name w:val="document_b5feb2a4-de00-47c7-b0d5-3c408ae3bba0"/>
    <w:basedOn w:val="e5c447f6-5ef2-41d0-8af8-40a2e1a1de1e1f2c5278-f8e1-4ac8"/>
    <w:next w:val="a"/>
    <w:rsid w:val="000202B4"/>
    <w:pPr>
      <w:spacing w:before="138" w:line="276" w:lineRule="auto"/>
    </w:pPr>
    <w:rPr>
      <w:rFonts w:ascii="Arial" w:eastAsia="Arial" w:hAnsi="Arial" w:cs="Arial"/>
      <w:color w:val="003E50"/>
      <w:sz w:val="19"/>
      <w:szCs w:val="19"/>
    </w:rPr>
  </w:style>
  <w:style w:type="paragraph" w:customStyle="1" w:styleId="NormalExport63408155-e78b-4541-bd40-db41b4cb73a3">
    <w:name w:val="Normal_Export_63408155-e78b-4541-bd40-db41b4cb73a3"/>
    <w:basedOn w:val="documentb5feb2a4-de00-47c7-b0d5-3c408ae3bba0"/>
    <w:next w:val="a"/>
    <w:rsid w:val="000202B4"/>
    <w:pPr>
      <w:spacing w:before="0" w:line="240" w:lineRule="auto"/>
      <w:jc w:val="both"/>
    </w:pPr>
    <w:rPr>
      <w:color w:val="000000"/>
      <w:sz w:val="20"/>
      <w:szCs w:val="20"/>
    </w:rPr>
  </w:style>
  <w:style w:type="paragraph" w:customStyle="1" w:styleId="26787cc0-b83e-494e-9102-589bcc1333e8">
    <w:name w:val="Нижний колонтитул_26787cc0-b83e-494e-9102-589bcc1333e8"/>
    <w:basedOn w:val="e5c447f6-5ef2-41d0-8af8-40a2e1a1de1e1f2c5278-f8e1-4ac8"/>
    <w:next w:val="a"/>
    <w:rsid w:val="000202B4"/>
    <w:pPr>
      <w:tabs>
        <w:tab w:val="center" w:pos="4677"/>
        <w:tab w:val="right" w:pos="9355"/>
      </w:tabs>
    </w:pPr>
  </w:style>
  <w:style w:type="character" w:customStyle="1" w:styleId="3fbdc382-05a9-4340-aa2f-922b417b4bd0">
    <w:name w:val="Основной шрифт абзаца_3fbdc382-05a9-4340-aa2f-922b417b4bd0"/>
    <w:rsid w:val="000202B4"/>
  </w:style>
  <w:style w:type="character" w:customStyle="1" w:styleId="911b2b79-758c-4974-914a-f3d5bdd5e1d1">
    <w:name w:val="Номер страницы_911b2b79-758c-4974-914a-f3d5bdd5e1d1"/>
    <w:basedOn w:val="3fbdc382-05a9-4340-aa2f-922b417b4bd0"/>
    <w:rsid w:val="000202B4"/>
  </w:style>
  <w:style w:type="paragraph" w:customStyle="1" w:styleId="728d66c4-ae1e-4633-a34b-c75cbf149c5c">
    <w:name w:val="подзаголвоок титула_728d66c4-ae1e-4633-a34b-c75cbf149c5c"/>
    <w:basedOn w:val="e5c447f6-5ef2-41d0-8af8-40a2e1a1de1e1f2c5278-f8e1-4ac8"/>
    <w:next w:val="a"/>
    <w:rsid w:val="000202B4"/>
    <w:pPr>
      <w:spacing w:line="280" w:lineRule="exact"/>
      <w:ind w:left="2041"/>
      <w:jc w:val="center"/>
    </w:pPr>
    <w:rPr>
      <w:rFonts w:ascii="Arial" w:eastAsia="Arial" w:hAnsi="Arial"/>
      <w:color w:val="auto"/>
      <w:sz w:val="20"/>
    </w:rPr>
  </w:style>
  <w:style w:type="character" w:customStyle="1" w:styleId="b3129998-5521-418b-96e8-a803835049b6">
    <w:name w:val="Гиперссылка_b3129998-5521-418b-96e8-a803835049b6"/>
    <w:rsid w:val="000202B4"/>
    <w:rPr>
      <w:color w:val="0000FF"/>
      <w:u w:val="single"/>
    </w:rPr>
  </w:style>
  <w:style w:type="paragraph" w:customStyle="1" w:styleId="9382ed6b-25e9-4638-8537-17bbffece16f">
    <w:name w:val="Обычный_9382ed6b-25e9-4638-8537-17bbffece16f"/>
    <w:next w:val="a"/>
    <w:rsid w:val="000202B4"/>
    <w:rPr>
      <w:color w:val="003848"/>
      <w:sz w:val="24"/>
      <w:szCs w:val="24"/>
    </w:rPr>
  </w:style>
  <w:style w:type="paragraph" w:customStyle="1" w:styleId="Charbc7770ac-4b35-435f-aca7-1ca93f832829">
    <w:name w:val="Заголовок статьи Char_bc7770ac-4b35-435f-aca7-1ca93f832829"/>
    <w:basedOn w:val="1"/>
    <w:next w:val="a"/>
    <w:rsid w:val="000202B4"/>
    <w:pPr>
      <w:pBdr>
        <w:bottom w:val="single" w:sz="12" w:space="1" w:color="9FA5AC"/>
      </w:pBdr>
      <w:spacing w:before="120" w:after="0"/>
    </w:pPr>
    <w:rPr>
      <w:rFonts w:eastAsia="Arial"/>
      <w:b w:val="0"/>
      <w:caps/>
      <w:color w:val="9FA5AC"/>
      <w:sz w:val="28"/>
      <w:szCs w:val="24"/>
    </w:rPr>
  </w:style>
  <w:style w:type="paragraph" w:customStyle="1" w:styleId="9382ed6b-25e9-4638-8537-17bbffece16f056ee9ea-d1df-4d71">
    <w:name w:val="Обычный_9382ed6b-25e9-4638-8537-17bbffece16f_056ee9ea-d1df-4d71"/>
    <w:next w:val="a"/>
    <w:rsid w:val="000202B4"/>
    <w:rPr>
      <w:color w:val="003848"/>
      <w:sz w:val="24"/>
      <w:szCs w:val="24"/>
    </w:rPr>
  </w:style>
  <w:style w:type="paragraph" w:customStyle="1" w:styleId="6a990f1d-9883-4de2-9004-96682acb75bb">
    <w:name w:val="Дайджест_СМИ_6a990f1d-9883-4de2-9004-96682acb75bb"/>
    <w:next w:val="a"/>
    <w:rsid w:val="000202B4"/>
    <w:pPr>
      <w:tabs>
        <w:tab w:val="num" w:pos="643"/>
      </w:tabs>
      <w:ind w:left="643" w:hanging="360"/>
    </w:pPr>
    <w:rPr>
      <w:rFonts w:ascii="Arial" w:eastAsia="Arial" w:hAnsi="Arial" w:cs="Arial"/>
      <w:b/>
      <w:bCs/>
      <w:szCs w:val="22"/>
    </w:rPr>
  </w:style>
  <w:style w:type="paragraph" w:customStyle="1" w:styleId="f8d81eba-0e53-4cd9-87db-02c3df611455">
    <w:name w:val="Полнотекст_СМИ_f8d81eba-0e53-4cd9-87db-02c3df611455"/>
    <w:basedOn w:val="6a990f1d-9883-4de2-9004-96682acb75bb"/>
    <w:next w:val="a"/>
    <w:rsid w:val="000202B4"/>
    <w:pPr>
      <w:tabs>
        <w:tab w:val="clear" w:pos="643"/>
        <w:tab w:val="num" w:pos="360"/>
      </w:tabs>
      <w:ind w:left="360"/>
    </w:pPr>
  </w:style>
  <w:style w:type="paragraph" w:customStyle="1" w:styleId="3dd83a1a-7fbb-46f7-a75e-94455a3cb6e1">
    <w:name w:val="Полнотекст_ЗАГОЛОВОК_3dd83a1a-7fbb-46f7-a75e-94455a3cb6e1"/>
    <w:basedOn w:val="9382ed6b-25e9-4638-8537-17bbffece16f056ee9ea-d1df-4d71"/>
    <w:next w:val="a"/>
    <w:rsid w:val="000202B4"/>
    <w:pPr>
      <w:ind w:left="357"/>
      <w:jc w:val="both"/>
    </w:pPr>
    <w:rPr>
      <w:rFonts w:ascii="Arial" w:eastAsia="Arial" w:hAnsi="Arial" w:cs="Arial"/>
      <w:color w:val="auto"/>
      <w:szCs w:val="22"/>
    </w:rPr>
  </w:style>
  <w:style w:type="paragraph" w:customStyle="1" w:styleId="4063661fa">
    <w:name w:val="Стиль Оглавление 4 + По ширине Слева:  063 см Перед:  6 пт_61fa"/>
    <w:basedOn w:val="9382ed6b-25e9-4638-8537-17bbffece16f056ee9ea-d1df-4d71"/>
    <w:next w:val="a"/>
    <w:rsid w:val="000202B4"/>
    <w:pPr>
      <w:ind w:firstLine="357"/>
      <w:jc w:val="both"/>
    </w:pPr>
    <w:rPr>
      <w:rFonts w:ascii="Arial" w:eastAsia="Arial" w:hAnsi="Arial"/>
      <w:color w:val="000000"/>
      <w:sz w:val="20"/>
      <w:szCs w:val="20"/>
    </w:rPr>
  </w:style>
  <w:style w:type="paragraph" w:customStyle="1" w:styleId="b038bf5f-f1e8-4a05-bc9d-989f4887f1d5">
    <w:name w:val="Автор_b038bf5f-f1e8-4a05-bc9d-989f4887f1d5"/>
    <w:basedOn w:val="4063661fa"/>
    <w:next w:val="a"/>
    <w:rsid w:val="000202B4"/>
    <w:pPr>
      <w:ind w:left="357" w:firstLine="0"/>
    </w:pPr>
  </w:style>
  <w:style w:type="paragraph" w:customStyle="1" w:styleId="documente8146ffe-a8f0-49b5-9981-3803c0b78f6d">
    <w:name w:val="document_e8146ffe-a8f0-49b5-9981-3803c0b78f6d"/>
    <w:basedOn w:val="9382ed6b-25e9-4638-8537-17bbffece16f056ee9ea-d1df-4d71"/>
    <w:next w:val="a"/>
    <w:rsid w:val="000202B4"/>
    <w:pPr>
      <w:spacing w:before="138" w:line="276" w:lineRule="auto"/>
    </w:pPr>
    <w:rPr>
      <w:rFonts w:ascii="Arial" w:eastAsia="Arial" w:hAnsi="Arial" w:cs="Arial"/>
      <w:color w:val="003E50"/>
      <w:sz w:val="19"/>
      <w:szCs w:val="19"/>
    </w:rPr>
  </w:style>
  <w:style w:type="paragraph" w:customStyle="1" w:styleId="NormalExport2d74ba90-1663-463d-806b-0a2f8821a850">
    <w:name w:val="Normal_Export_2d74ba90-1663-463d-806b-0a2f8821a850"/>
    <w:basedOn w:val="documente8146ffe-a8f0-49b5-9981-3803c0b78f6d"/>
    <w:next w:val="a"/>
    <w:rsid w:val="000202B4"/>
    <w:pPr>
      <w:spacing w:before="0" w:line="240" w:lineRule="auto"/>
      <w:jc w:val="both"/>
    </w:pPr>
    <w:rPr>
      <w:color w:val="000000"/>
      <w:sz w:val="20"/>
      <w:szCs w:val="20"/>
    </w:rPr>
  </w:style>
  <w:style w:type="paragraph" w:customStyle="1" w:styleId="0419a674-affa-43af-b8e8-37c82753dd91">
    <w:name w:val="Нижний колонтитул_0419a674-affa-43af-b8e8-37c82753dd91"/>
    <w:basedOn w:val="9382ed6b-25e9-4638-8537-17bbffece16f056ee9ea-d1df-4d71"/>
    <w:next w:val="a"/>
    <w:rsid w:val="000202B4"/>
    <w:pPr>
      <w:tabs>
        <w:tab w:val="center" w:pos="4677"/>
        <w:tab w:val="right" w:pos="9355"/>
      </w:tabs>
    </w:pPr>
  </w:style>
  <w:style w:type="character" w:customStyle="1" w:styleId="2778da06-2029-41f1-b12e-89aa9e5d8b8c">
    <w:name w:val="Основной шрифт абзаца_2778da06-2029-41f1-b12e-89aa9e5d8b8c"/>
    <w:rsid w:val="000202B4"/>
  </w:style>
  <w:style w:type="character" w:customStyle="1" w:styleId="76de66ba-ca6d-47f1-abd1-567bd58a2f45">
    <w:name w:val="Номер страницы_76de66ba-ca6d-47f1-abd1-567bd58a2f45"/>
    <w:basedOn w:val="2778da06-2029-41f1-b12e-89aa9e5d8b8c"/>
    <w:rsid w:val="000202B4"/>
  </w:style>
  <w:style w:type="paragraph" w:customStyle="1" w:styleId="eacc8d93-e5a6-453f-81a8-91e2e8945dd8">
    <w:name w:val="подзаголвоок титула_eacc8d93-e5a6-453f-81a8-91e2e8945dd8"/>
    <w:basedOn w:val="9382ed6b-25e9-4638-8537-17bbffece16f056ee9ea-d1df-4d71"/>
    <w:next w:val="a"/>
    <w:rsid w:val="000202B4"/>
    <w:pPr>
      <w:spacing w:line="280" w:lineRule="exact"/>
      <w:ind w:left="2041"/>
      <w:jc w:val="center"/>
    </w:pPr>
    <w:rPr>
      <w:rFonts w:ascii="Arial" w:eastAsia="Arial" w:hAnsi="Arial"/>
      <w:color w:val="auto"/>
      <w:sz w:val="20"/>
    </w:rPr>
  </w:style>
  <w:style w:type="character" w:customStyle="1" w:styleId="57146660-556f-43ca-aa20-011b8e97994a">
    <w:name w:val="Гиперссылка_57146660-556f-43ca-aa20-011b8e97994a"/>
    <w:rsid w:val="000202B4"/>
    <w:rPr>
      <w:color w:val="0000FF"/>
      <w:u w:val="single"/>
    </w:rPr>
  </w:style>
  <w:style w:type="character" w:customStyle="1" w:styleId="affffc">
    <w:name w:val="Знак Знак Знак"/>
    <w:rsid w:val="00D31AF2"/>
    <w:rPr>
      <w:rFonts w:ascii="Arial" w:hAnsi="Arial" w:cs="Arial"/>
      <w:b/>
      <w:bCs/>
      <w:color w:val="003848"/>
      <w:sz w:val="26"/>
      <w:szCs w:val="26"/>
      <w:lang w:bidi="ar-SA"/>
    </w:rPr>
  </w:style>
  <w:style w:type="paragraph" w:customStyle="1" w:styleId="NormalExport00">
    <w:name w:val="Стиль Normal_Export + Слева:  0 см"/>
    <w:basedOn w:val="NormalExport"/>
    <w:next w:val="a"/>
    <w:rsid w:val="00D31AF2"/>
  </w:style>
  <w:style w:type="paragraph" w:customStyle="1" w:styleId="00">
    <w:name w:val="Стиль Дайджест_СМИ + Слева:  0 см Первая строка:  0 см"/>
    <w:basedOn w:val="af6"/>
    <w:next w:val="a"/>
    <w:rsid w:val="00D31AF2"/>
    <w:pPr>
      <w:spacing w:before="300"/>
    </w:pPr>
    <w:rPr>
      <w:rFonts w:eastAsia="Times New Roman" w:cs="Times New Roman"/>
      <w:szCs w:val="20"/>
    </w:rPr>
  </w:style>
  <w:style w:type="paragraph" w:customStyle="1" w:styleId="000">
    <w:name w:val="Стиль Полнотекст_СМИ + Слева:  0 см Первая строка:  0 см"/>
    <w:basedOn w:val="affff5"/>
    <w:next w:val="a"/>
    <w:rsid w:val="00D31AF2"/>
    <w:pPr>
      <w:spacing w:before="300"/>
      <w:jc w:val="left"/>
    </w:pPr>
    <w:rPr>
      <w:rFonts w:eastAsia="Times New Roman"/>
      <w:szCs w:val="20"/>
    </w:rPr>
  </w:style>
  <w:style w:type="paragraph" w:customStyle="1" w:styleId="ArtTabHeader">
    <w:name w:val="ArtTabHeader"/>
    <w:next w:val="a"/>
    <w:rsid w:val="00D31AF2"/>
    <w:rPr>
      <w:rFonts w:ascii="Arial" w:eastAsia="Arial" w:hAnsi="Arial"/>
      <w:b/>
      <w:sz w:val="16"/>
      <w:lang w:val="en-US" w:eastAsia="en-US"/>
    </w:rPr>
  </w:style>
  <w:style w:type="paragraph" w:customStyle="1" w:styleId="ArtTabNormal">
    <w:name w:val="ArtTabNormal"/>
    <w:next w:val="a"/>
    <w:rsid w:val="00D31AF2"/>
    <w:rPr>
      <w:rFonts w:ascii="Arial" w:eastAsia="Arial" w:hAnsi="Arial"/>
      <w:sz w:val="16"/>
      <w:lang w:val="en-US" w:eastAsia="en-US"/>
    </w:rPr>
  </w:style>
  <w:style w:type="paragraph" w:customStyle="1" w:styleId="affffd">
    <w:name w:val="Стиль Раздел + не полужирный снизу: (Без границ) справа: (Без гра..."/>
    <w:basedOn w:val="af4"/>
    <w:rsid w:val="00D02D13"/>
    <w:pPr>
      <w:pBdr>
        <w:bottom w:val="none" w:sz="0" w:space="0" w:color="auto"/>
        <w:right w:val="none" w:sz="0" w:space="0" w:color="auto"/>
      </w:pBdr>
      <w:shd w:val="clear" w:color="auto" w:fill="FF0000"/>
    </w:pPr>
    <w:rPr>
      <w:color w:val="FFFFFF"/>
      <w:sz w:val="24"/>
      <w:lang w:val="ru-RU"/>
    </w:rPr>
  </w:style>
  <w:style w:type="paragraph" w:customStyle="1" w:styleId="normalexport1">
    <w:name w:val="normalexport"/>
    <w:basedOn w:val="a"/>
    <w:rsid w:val="001943E0"/>
    <w:pPr>
      <w:spacing w:after="120"/>
      <w:jc w:val="both"/>
    </w:pPr>
    <w:rPr>
      <w:rFonts w:ascii="Arial" w:hAnsi="Arial" w:cs="Arial"/>
      <w:color w:val="000000"/>
    </w:rPr>
  </w:style>
  <w:style w:type="paragraph" w:customStyle="1" w:styleId="aff30">
    <w:name w:val="aff3"/>
    <w:basedOn w:val="a"/>
    <w:rsid w:val="001943E0"/>
    <w:pPr>
      <w:ind w:left="357"/>
      <w:jc w:val="both"/>
    </w:pPr>
    <w:rPr>
      <w:rFonts w:ascii="Arial" w:hAnsi="Arial" w:cs="Arial"/>
    </w:rPr>
  </w:style>
  <w:style w:type="paragraph" w:customStyle="1" w:styleId="affd0">
    <w:name w:val="affd"/>
    <w:basedOn w:val="a"/>
    <w:rsid w:val="001943E0"/>
    <w:pPr>
      <w:spacing w:before="120"/>
      <w:jc w:val="both"/>
    </w:pPr>
    <w:rPr>
      <w:rFonts w:ascii="Arial" w:hAnsi="Arial" w:cs="Arial"/>
      <w:b/>
      <w:bCs/>
    </w:rPr>
  </w:style>
  <w:style w:type="paragraph" w:customStyle="1" w:styleId="affe0">
    <w:name w:val="affe"/>
    <w:basedOn w:val="a"/>
    <w:rsid w:val="001943E0"/>
    <w:pPr>
      <w:spacing w:before="120"/>
      <w:jc w:val="both"/>
    </w:pPr>
    <w:rPr>
      <w:rFonts w:ascii="Arial" w:hAnsi="Arial" w:cs="Arial"/>
      <w:color w:val="000000"/>
    </w:rPr>
  </w:style>
  <w:style w:type="paragraph" w:customStyle="1" w:styleId="29">
    <w:name w:val="Стиль раздел 2"/>
    <w:basedOn w:val="affffd"/>
    <w:qFormat/>
    <w:rsid w:val="00876A37"/>
    <w:pPr>
      <w:shd w:val="clear" w:color="auto" w:fill="548DD4"/>
    </w:pPr>
    <w:rPr>
      <w:rFonts w:cs="Arial"/>
    </w:rPr>
  </w:style>
  <w:style w:type="paragraph" w:customStyle="1" w:styleId="new">
    <w:name w:val="Оглавление new"/>
    <w:basedOn w:val="1e"/>
    <w:qFormat/>
    <w:rsid w:val="00DD6217"/>
    <w:pPr>
      <w:shd w:val="clear" w:color="auto" w:fill="DAEEF3"/>
    </w:pPr>
  </w:style>
  <w:style w:type="paragraph" w:customStyle="1" w:styleId="100">
    <w:name w:val="Оглавление 10"/>
    <w:basedOn w:val="1e"/>
    <w:autoRedefine/>
    <w:qFormat/>
    <w:rsid w:val="00B53B01"/>
    <w:pPr>
      <w:pBdr>
        <w:top w:val="single" w:sz="18" w:space="3" w:color="DAEEF3"/>
        <w:left w:val="single" w:sz="18" w:space="4" w:color="DAEEF3"/>
        <w:bottom w:val="single" w:sz="18" w:space="3" w:color="DAEEF3"/>
        <w:right w:val="single" w:sz="18" w:space="4" w:color="DAEEF3"/>
      </w:pBdr>
      <w:shd w:val="clear" w:color="auto" w:fill="DAEEF3"/>
    </w:pPr>
  </w:style>
  <w:style w:type="paragraph" w:customStyle="1" w:styleId="115">
    <w:name w:val="Оглавление 11"/>
    <w:basedOn w:val="1e"/>
    <w:autoRedefine/>
    <w:qFormat/>
    <w:rsid w:val="00B53B01"/>
    <w:pPr>
      <w:pBdr>
        <w:top w:val="single" w:sz="18" w:space="3" w:color="DAEEF3"/>
        <w:left w:val="single" w:sz="18" w:space="4" w:color="DAEEF3"/>
        <w:bottom w:val="single" w:sz="18" w:space="3" w:color="DAEEF3"/>
        <w:right w:val="single" w:sz="18" w:space="4" w:color="DAEEF3"/>
      </w:pBdr>
      <w:shd w:val="clear" w:color="auto" w:fill="DAEEF3"/>
    </w:pPr>
  </w:style>
  <w:style w:type="paragraph" w:styleId="affffe">
    <w:name w:val="Title"/>
    <w:basedOn w:val="a"/>
    <w:next w:val="a"/>
    <w:link w:val="afffff"/>
    <w:qFormat/>
    <w:rsid w:val="002C555F"/>
    <w:pPr>
      <w:spacing w:before="720" w:after="200" w:line="276" w:lineRule="auto"/>
    </w:pPr>
    <w:rPr>
      <w:rFonts w:ascii="Calibri" w:hAnsi="Calibri"/>
      <w:caps/>
      <w:color w:val="4F81BD"/>
      <w:spacing w:val="10"/>
      <w:kern w:val="28"/>
      <w:sz w:val="52"/>
      <w:szCs w:val="52"/>
      <w:lang w:val="en-US" w:eastAsia="en-US"/>
    </w:rPr>
  </w:style>
  <w:style w:type="character" w:customStyle="1" w:styleId="afffff">
    <w:name w:val="Заголовок Знак"/>
    <w:link w:val="affffe"/>
    <w:rsid w:val="002C555F"/>
    <w:rPr>
      <w:rFonts w:ascii="Calibri" w:hAnsi="Calibri"/>
      <w:caps/>
      <w:color w:val="4F81BD"/>
      <w:spacing w:val="10"/>
      <w:kern w:val="28"/>
      <w:sz w:val="52"/>
      <w:szCs w:val="52"/>
      <w:lang w:val="en-US" w:eastAsia="en-US"/>
    </w:rPr>
  </w:style>
  <w:style w:type="paragraph" w:styleId="afffff0">
    <w:name w:val="Subtitle"/>
    <w:basedOn w:val="a"/>
    <w:next w:val="a"/>
    <w:link w:val="afffff1"/>
    <w:qFormat/>
    <w:rsid w:val="002C555F"/>
    <w:pPr>
      <w:spacing w:before="200" w:after="1000"/>
    </w:pPr>
    <w:rPr>
      <w:rFonts w:ascii="Calibri" w:hAnsi="Calibri"/>
      <w:caps/>
      <w:color w:val="595959"/>
      <w:spacing w:val="10"/>
      <w:sz w:val="24"/>
      <w:szCs w:val="24"/>
      <w:lang w:val="en-US" w:eastAsia="en-US"/>
    </w:rPr>
  </w:style>
  <w:style w:type="character" w:customStyle="1" w:styleId="afffff1">
    <w:name w:val="Подзаголовок Знак"/>
    <w:link w:val="afffff0"/>
    <w:rsid w:val="002C555F"/>
    <w:rPr>
      <w:rFonts w:ascii="Calibri" w:hAnsi="Calibri"/>
      <w:caps/>
      <w:color w:val="595959"/>
      <w:spacing w:val="10"/>
      <w:sz w:val="24"/>
      <w:szCs w:val="24"/>
      <w:lang w:val="en-US" w:eastAsia="en-US"/>
    </w:rPr>
  </w:style>
  <w:style w:type="character" w:customStyle="1" w:styleId="1f2">
    <w:name w:val="Знак Знак1"/>
    <w:rsid w:val="00925E96"/>
    <w:rPr>
      <w:rFonts w:ascii="Arial" w:eastAsia="Arial" w:hAnsi="Arial" w:cs="Arial"/>
      <w:b/>
      <w:bCs/>
      <w:color w:val="003848"/>
      <w:sz w:val="26"/>
      <w:szCs w:val="26"/>
      <w:lang w:val="ru-RU" w:eastAsia="ru-RU" w:bidi="ar-SA"/>
    </w:rPr>
  </w:style>
  <w:style w:type="paragraph" w:customStyle="1" w:styleId="51">
    <w:name w:val="Стиль5"/>
    <w:basedOn w:val="affff7"/>
    <w:link w:val="52"/>
    <w:qFormat/>
    <w:rsid w:val="00925E96"/>
  </w:style>
  <w:style w:type="character" w:customStyle="1" w:styleId="52">
    <w:name w:val="Стиль5 Знак"/>
    <w:basedOn w:val="affff8"/>
    <w:link w:val="51"/>
    <w:rsid w:val="00925E96"/>
    <w:rPr>
      <w:rFonts w:ascii="Arial" w:eastAsia="Arial" w:hAnsi="Arial" w:cs="Arial"/>
      <w:color w:val="000000"/>
      <w:lang w:eastAsia="en-US"/>
    </w:rPr>
  </w:style>
  <w:style w:type="paragraph" w:styleId="afffff2">
    <w:name w:val="TOC Heading"/>
    <w:basedOn w:val="1"/>
    <w:next w:val="a"/>
    <w:uiPriority w:val="39"/>
    <w:qFormat/>
    <w:rsid w:val="00EB084D"/>
    <w:pPr>
      <w:keepLines/>
      <w:spacing w:before="480" w:after="0" w:line="276" w:lineRule="auto"/>
      <w:outlineLvl w:val="9"/>
    </w:pPr>
    <w:rPr>
      <w:rFonts w:ascii="Cambria" w:hAnsi="Cambria" w:cs="Times New Roman"/>
      <w:color w:val="365F91"/>
      <w:kern w:val="0"/>
      <w:sz w:val="28"/>
      <w:szCs w:val="28"/>
      <w:lang w:eastAsia="en-US"/>
    </w:rPr>
  </w:style>
  <w:style w:type="paragraph" w:customStyle="1" w:styleId="Reprints">
    <w:name w:val="Reprints"/>
    <w:next w:val="a"/>
    <w:rsid w:val="00986BBF"/>
    <w:pPr>
      <w:jc w:val="right"/>
    </w:pPr>
    <w:rPr>
      <w:rFonts w:ascii="Arial" w:eastAsia="Arial" w:hAnsi="Arial"/>
      <w:b/>
    </w:rPr>
  </w:style>
  <w:style w:type="paragraph" w:customStyle="1" w:styleId="2a">
    <w:name w:val="Стиль Стиль раздел 2 + не все прописные"/>
    <w:basedOn w:val="29"/>
    <w:rsid w:val="00D02D13"/>
    <w:pPr>
      <w:shd w:val="clear" w:color="auto" w:fill="FF6565"/>
    </w:pPr>
    <w:rPr>
      <w:bCs/>
      <w:caps w:val="0"/>
    </w:rPr>
  </w:style>
  <w:style w:type="table" w:styleId="72">
    <w:name w:val="Table Grid 7"/>
    <w:basedOn w:val="a1"/>
    <w:rsid w:val="00214AF6"/>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lastRow">
      <w:tblPr/>
      <w:tcPr>
        <w:tcBorders>
          <w:tl2br w:val="none" w:sz="0" w:space="0" w:color="auto"/>
          <w:tr2bl w:val="none" w:sz="0" w:space="0" w:color="auto"/>
        </w:tcBorders>
      </w:tcPr>
    </w:tblStylePr>
  </w:style>
  <w:style w:type="table" w:styleId="-2">
    <w:name w:val="Table Web 2"/>
    <w:basedOn w:val="a1"/>
    <w:rsid w:val="00214AF6"/>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StylePr>
  </w:style>
  <w:style w:type="paragraph" w:customStyle="1" w:styleId="NormalExportbad6d878-6725-43b7-a85b-d9db2be6572a">
    <w:name w:val="Normal_Export_bad6d878-6725-43b7-a85b-d9db2be6572a"/>
    <w:rsid w:val="00214AF6"/>
    <w:rPr>
      <w:rFonts w:ascii="Arial" w:eastAsia="Arial" w:hAnsi="Arial" w:cs="Arial"/>
    </w:rPr>
  </w:style>
  <w:style w:type="character" w:customStyle="1" w:styleId="title0">
    <w:name w:val="title0"/>
    <w:basedOn w:val="a0"/>
    <w:rsid w:val="00214AF6"/>
  </w:style>
  <w:style w:type="character" w:customStyle="1" w:styleId="title1">
    <w:name w:val="title1"/>
    <w:basedOn w:val="a0"/>
    <w:rsid w:val="00214AF6"/>
  </w:style>
  <w:style w:type="paragraph" w:customStyle="1" w:styleId="NormalExprt">
    <w:name w:val="Normal_Exprt"/>
    <w:basedOn w:val="a"/>
    <w:rsid w:val="00C54BAF"/>
    <w:pPr>
      <w:jc w:val="both"/>
    </w:pPr>
    <w:rPr>
      <w:rFonts w:ascii="Arial" w:eastAsia="Arial" w:hAnsi="Arial" w:cs="Arial"/>
      <w:color w:val="003848"/>
      <w:szCs w:val="24"/>
    </w:rPr>
  </w:style>
  <w:style w:type="paragraph" w:customStyle="1" w:styleId="Normal94aa5bd7-70c5-49f9-876b-57fc8c1d74a5">
    <w:name w:val="Normal_94aa5bd7-70c5-49f9-876b-57fc8c1d74a5"/>
    <w:next w:val="a"/>
    <w:rsid w:val="00C54BAF"/>
    <w:rPr>
      <w:sz w:val="24"/>
      <w:szCs w:val="24"/>
      <w:lang w:val="en-US" w:eastAsia="uk-UA"/>
    </w:rPr>
  </w:style>
  <w:style w:type="paragraph" w:customStyle="1" w:styleId="NormalExport378fc1df-5e70-4ec6-b09f-9196eb7fa271">
    <w:name w:val="Normal_Export_378fc1df-5e70-4ec6-b09f-9196eb7fa271"/>
    <w:basedOn w:val="Normal94aa5bd7-70c5-49f9-876b-57fc8c1d74a5"/>
    <w:next w:val="a"/>
    <w:rsid w:val="00C54BAF"/>
    <w:pPr>
      <w:jc w:val="both"/>
    </w:pPr>
    <w:rPr>
      <w:rFonts w:ascii="Arial" w:eastAsia="Arial" w:hAnsi="Arial" w:cs="Arial"/>
      <w:sz w:val="20"/>
    </w:rPr>
  </w:style>
  <w:style w:type="paragraph" w:customStyle="1" w:styleId="Normalce3598e5-e743-4316-8252-142844cbe379">
    <w:name w:val="Normal_ce3598e5-e743-4316-8252-142844cbe379"/>
    <w:next w:val="a"/>
    <w:rsid w:val="00C54BAF"/>
    <w:rPr>
      <w:sz w:val="24"/>
      <w:szCs w:val="24"/>
      <w:lang w:val="en-US" w:eastAsia="uk-UA"/>
    </w:rPr>
  </w:style>
  <w:style w:type="paragraph" w:customStyle="1" w:styleId="Normalcc5c60a1-0b28-4172-b533-5eedf6182852">
    <w:name w:val="Normal_cc5c60a1-0b28-4172-b533-5eedf6182852"/>
    <w:next w:val="a"/>
    <w:rsid w:val="00C54BAF"/>
    <w:rPr>
      <w:sz w:val="24"/>
      <w:szCs w:val="24"/>
      <w:lang w:val="en-US" w:eastAsia="uk-UA"/>
    </w:rPr>
  </w:style>
  <w:style w:type="paragraph" w:customStyle="1" w:styleId="Normal203c09a3-f421-4772-b56a-dcf5b243a327">
    <w:name w:val="Normal_203c09a3-f421-4772-b56a-dcf5b243a327"/>
    <w:basedOn w:val="Normalcc5c60a1-0b28-4172-b533-5eedf6182852"/>
    <w:next w:val="a"/>
    <w:rsid w:val="00C54BAF"/>
  </w:style>
  <w:style w:type="paragraph" w:customStyle="1" w:styleId="Normal498a2590-8de8-4833-90a5-25a4964012bd">
    <w:name w:val="Normal_498a2590-8de8-4833-90a5-25a4964012bd"/>
    <w:next w:val="a"/>
    <w:rsid w:val="00C54BAF"/>
    <w:rPr>
      <w:sz w:val="24"/>
      <w:szCs w:val="24"/>
      <w:lang w:val="en-US" w:eastAsia="uk-UA"/>
    </w:rPr>
  </w:style>
  <w:style w:type="paragraph" w:customStyle="1" w:styleId="Normal61cde16f-4eea-4aab-a974-9e9477e2b1a6">
    <w:name w:val="Normal_61cde16f-4eea-4aab-a974-9e9477e2b1a6"/>
    <w:next w:val="a"/>
    <w:rsid w:val="00C54BAF"/>
    <w:rPr>
      <w:sz w:val="24"/>
      <w:szCs w:val="24"/>
      <w:lang w:val="en-US" w:eastAsia="uk-UA"/>
    </w:rPr>
  </w:style>
  <w:style w:type="paragraph" w:customStyle="1" w:styleId="Normal0ccc4cc9-40bb-4e46-9b0c-cc2cfd50033f">
    <w:name w:val="Normal_0ccc4cc9-40bb-4e46-9b0c-cc2cfd50033f"/>
    <w:basedOn w:val="Normal61cde16f-4eea-4aab-a974-9e9477e2b1a6"/>
    <w:next w:val="a"/>
    <w:rsid w:val="00C54BAF"/>
  </w:style>
  <w:style w:type="paragraph" w:customStyle="1" w:styleId="Normal2f06fa6f-af55-4daa-b1e6-f6cfce4f92e6">
    <w:name w:val="Normal_2f06fa6f-af55-4daa-b1e6-f6cfce4f92e6"/>
    <w:next w:val="a"/>
    <w:rsid w:val="00C54BAF"/>
    <w:rPr>
      <w:sz w:val="24"/>
      <w:szCs w:val="24"/>
      <w:lang w:val="en-US" w:eastAsia="uk-UA"/>
    </w:rPr>
  </w:style>
  <w:style w:type="character" w:customStyle="1" w:styleId="apple-converted-space">
    <w:name w:val="apple-converted-space"/>
    <w:basedOn w:val="a0"/>
    <w:rsid w:val="00C54BAF"/>
  </w:style>
  <w:style w:type="paragraph" w:customStyle="1" w:styleId="ReprintsHeader">
    <w:name w:val="Reprints_Header"/>
    <w:basedOn w:val="a"/>
    <w:next w:val="a"/>
    <w:rsid w:val="0091534D"/>
    <w:pPr>
      <w:shd w:val="clear" w:color="auto" w:fill="FFFFFF"/>
      <w:jc w:val="right"/>
    </w:pPr>
    <w:rPr>
      <w:rFonts w:ascii="Arial" w:eastAsia="Arial" w:hAnsi="Arial" w:cs="Arial"/>
      <w:color w:val="0000FF"/>
      <w:sz w:val="18"/>
    </w:rPr>
  </w:style>
  <w:style w:type="paragraph" w:customStyle="1" w:styleId="Extra">
    <w:name w:val="Стиль Заголовок Extra++"/>
    <w:basedOn w:val="2"/>
    <w:rsid w:val="008376D5"/>
    <w:pPr>
      <w:shd w:val="clear" w:color="auto" w:fill="004493"/>
      <w:jc w:val="both"/>
    </w:pPr>
    <w:rPr>
      <w:rFonts w:ascii="Calibri" w:hAnsi="Calibri" w:cs="Times New Roman"/>
      <w:noProof w:val="0"/>
      <w:color w:val="FFFFFF"/>
      <w:spacing w:val="10"/>
      <w:szCs w:val="20"/>
      <w:lang w:val="en-US"/>
    </w:rPr>
  </w:style>
  <w:style w:type="paragraph" w:customStyle="1" w:styleId="ArialRGB0">
    <w:name w:val="Стиль Arial Другой цвет (RGB(0"/>
    <w:aliases w:val="102,102)) подчеркивание По правом..."/>
    <w:basedOn w:val="a"/>
    <w:rsid w:val="00B577C5"/>
    <w:pPr>
      <w:jc w:val="right"/>
    </w:pPr>
    <w:rPr>
      <w:rFonts w:ascii="Arial" w:hAnsi="Arial"/>
      <w:color w:val="0000FF"/>
      <w:u w:val="single"/>
    </w:rPr>
  </w:style>
  <w:style w:type="paragraph" w:customStyle="1" w:styleId="Normal0">
    <w:name w:val="Normal_0"/>
    <w:qFormat/>
    <w:rsid w:val="00A17230"/>
    <w:rPr>
      <w:rFonts w:ascii="Arial" w:eastAsia="Arial" w:hAnsi="Arial" w:cs="Arial"/>
      <w:color w:val="000000"/>
      <w:szCs w:val="24"/>
    </w:rPr>
  </w:style>
  <w:style w:type="character" w:customStyle="1" w:styleId="70">
    <w:name w:val="Заголовок 7 Знак"/>
    <w:basedOn w:val="a0"/>
    <w:link w:val="7"/>
    <w:semiHidden/>
    <w:rsid w:val="00FF29A9"/>
    <w:rPr>
      <w:rFonts w:ascii="Calibri" w:eastAsia="Times New Roman" w:hAnsi="Calibri" w:cs="Times New Roman"/>
      <w:sz w:val="24"/>
      <w:szCs w:val="24"/>
    </w:rPr>
  </w:style>
  <w:style w:type="character" w:customStyle="1" w:styleId="1f3">
    <w:name w:val="Подзаголовок Знак1"/>
    <w:basedOn w:val="a0"/>
    <w:uiPriority w:val="99"/>
    <w:locked/>
    <w:rsid w:val="00FF29A9"/>
    <w:rPr>
      <w:rFonts w:ascii="Calibri" w:eastAsia="Times New Roman" w:hAnsi="Calibri" w:cs="Times New Roman"/>
      <w:caps/>
      <w:color w:val="595959"/>
      <w:spacing w:val="10"/>
      <w:sz w:val="24"/>
      <w:szCs w:val="24"/>
      <w:lang w:val="en-US"/>
    </w:rPr>
  </w:style>
  <w:style w:type="paragraph" w:styleId="afffff3">
    <w:name w:val="List Paragraph"/>
    <w:basedOn w:val="a"/>
    <w:uiPriority w:val="34"/>
    <w:qFormat/>
    <w:rsid w:val="00D83687"/>
    <w:pPr>
      <w:ind w:left="720"/>
      <w:contextualSpacing/>
    </w:pPr>
  </w:style>
  <w:style w:type="paragraph" w:customStyle="1" w:styleId="2b">
    <w:name w:val="Стиль Заголовок 2"/>
    <w:aliases w:val="Полнотекст_Подзаголовок + 11 пт Белый"/>
    <w:basedOn w:val="2"/>
    <w:rsid w:val="000043B6"/>
    <w:pPr>
      <w:pBdr>
        <w:top w:val="single" w:sz="4" w:space="1" w:color="auto"/>
        <w:left w:val="single" w:sz="4" w:space="4" w:color="auto"/>
        <w:bottom w:val="single" w:sz="4" w:space="1" w:color="auto"/>
        <w:right w:val="single" w:sz="4" w:space="4" w:color="auto"/>
      </w:pBdr>
      <w:spacing w:line="360" w:lineRule="auto"/>
    </w:pPr>
    <w:rPr>
      <w:color w:val="FFFFFF"/>
      <w:sz w:val="22"/>
    </w:rPr>
  </w:style>
  <w:style w:type="character" w:styleId="afffff4">
    <w:name w:val="annotation reference"/>
    <w:basedOn w:val="a0"/>
    <w:semiHidden/>
    <w:unhideWhenUsed/>
    <w:rsid w:val="000043B6"/>
    <w:rPr>
      <w:sz w:val="16"/>
      <w:szCs w:val="16"/>
    </w:rPr>
  </w:style>
  <w:style w:type="paragraph" w:styleId="afffff5">
    <w:name w:val="annotation text"/>
    <w:basedOn w:val="a"/>
    <w:link w:val="afffff6"/>
    <w:semiHidden/>
    <w:unhideWhenUsed/>
    <w:rsid w:val="000043B6"/>
  </w:style>
  <w:style w:type="character" w:customStyle="1" w:styleId="afffff6">
    <w:name w:val="Текст примечания Знак"/>
    <w:basedOn w:val="a0"/>
    <w:link w:val="afffff5"/>
    <w:semiHidden/>
    <w:rsid w:val="000043B6"/>
  </w:style>
  <w:style w:type="paragraph" w:styleId="afffff7">
    <w:name w:val="annotation subject"/>
    <w:basedOn w:val="afffff5"/>
    <w:next w:val="afffff5"/>
    <w:link w:val="afffff8"/>
    <w:semiHidden/>
    <w:unhideWhenUsed/>
    <w:rsid w:val="000043B6"/>
    <w:rPr>
      <w:b/>
      <w:bCs/>
    </w:rPr>
  </w:style>
  <w:style w:type="character" w:customStyle="1" w:styleId="afffff8">
    <w:name w:val="Тема примечания Знак"/>
    <w:basedOn w:val="afffff6"/>
    <w:link w:val="afffff7"/>
    <w:semiHidden/>
    <w:rsid w:val="000043B6"/>
    <w:rPr>
      <w:b/>
      <w:bCs/>
    </w:rPr>
  </w:style>
  <w:style w:type="character" w:customStyle="1" w:styleId="articlebody">
    <w:name w:val="articlebody"/>
    <w:basedOn w:val="a0"/>
    <w:rsid w:val="008823AD"/>
  </w:style>
  <w:style w:type="character" w:customStyle="1" w:styleId="ao105276">
    <w:name w:val="ao_105276"/>
    <w:basedOn w:val="a0"/>
    <w:rsid w:val="008823AD"/>
  </w:style>
  <w:style w:type="character" w:customStyle="1" w:styleId="ao70404">
    <w:name w:val="ao_70404"/>
    <w:basedOn w:val="a0"/>
    <w:rsid w:val="008823AD"/>
  </w:style>
  <w:style w:type="character" w:customStyle="1" w:styleId="ao6935">
    <w:name w:val="ao_6935"/>
    <w:basedOn w:val="a0"/>
    <w:rsid w:val="008823AD"/>
  </w:style>
  <w:style w:type="paragraph" w:customStyle="1" w:styleId="2c">
    <w:name w:val="Стиль Оглавление 2 + Авто"/>
    <w:basedOn w:val="26"/>
    <w:rsid w:val="008B0A12"/>
    <w:rPr>
      <w:bCs/>
      <w:color w:val="000000" w:themeColor="text1"/>
    </w:rPr>
  </w:style>
  <w:style w:type="paragraph" w:customStyle="1" w:styleId="afffff9">
    <w:name w:val="Дайджест_ТЕКСТ"/>
    <w:basedOn w:val="a"/>
    <w:rsid w:val="00BA494B"/>
    <w:pPr>
      <w:jc w:val="both"/>
    </w:pPr>
    <w:rPr>
      <w:rFonts w:ascii="Arial" w:eastAsia="Arial" w:hAnsi="Arial" w:cs="Arial"/>
      <w:color w:val="000000"/>
      <w:szCs w:val="24"/>
      <w:shd w:val="clear" w:color="auto" w:fill="FFFFFF"/>
    </w:rPr>
  </w:style>
  <w:style w:type="numbering" w:customStyle="1" w:styleId="1f4">
    <w:name w:val="Нет списка1"/>
    <w:next w:val="a2"/>
    <w:uiPriority w:val="99"/>
    <w:semiHidden/>
    <w:unhideWhenUsed/>
    <w:rsid w:val="000B49F2"/>
  </w:style>
  <w:style w:type="paragraph" w:customStyle="1" w:styleId="TocStyle">
    <w:name w:val="TocStyle"/>
    <w:rsid w:val="000B49F2"/>
    <w:pPr>
      <w:spacing w:before="240" w:after="240"/>
    </w:pPr>
    <w:rPr>
      <w:rFonts w:ascii="Arial" w:eastAsia="Arial" w:hAnsi="Arial" w:cs="Arial"/>
      <w:color w:val="767171"/>
      <w:sz w:val="24"/>
      <w:shd w:val="clear" w:color="auto" w:fill="FFFFFF"/>
    </w:rPr>
  </w:style>
  <w:style w:type="paragraph" w:customStyle="1" w:styleId="reprints0">
    <w:name w:val="reprints_дайджест"/>
    <w:basedOn w:val="a"/>
    <w:rsid w:val="000B49F2"/>
    <w:pPr>
      <w:spacing w:after="120"/>
      <w:jc w:val="right"/>
    </w:pPr>
    <w:rPr>
      <w:rFonts w:ascii="Arial" w:eastAsia="Arial" w:hAnsi="Arial" w:cs="Arial"/>
      <w:color w:val="595959"/>
      <w:szCs w:val="24"/>
      <w:shd w:val="clear" w:color="auto" w:fill="FFFFFF"/>
    </w:rPr>
  </w:style>
  <w:style w:type="paragraph" w:customStyle="1" w:styleId="WarningStyle">
    <w:name w:val="WarningStyle"/>
    <w:basedOn w:val="a"/>
    <w:rsid w:val="000B49F2"/>
    <w:pPr>
      <w:spacing w:before="120" w:after="240"/>
    </w:pPr>
    <w:rPr>
      <w:rFonts w:ascii="Arial" w:eastAsia="Arial" w:hAnsi="Arial" w:cs="Arial"/>
      <w:color w:val="595959"/>
      <w:szCs w:val="24"/>
      <w:shd w:val="clear" w:color="auto" w:fill="FFFFFF"/>
    </w:rPr>
  </w:style>
  <w:style w:type="paragraph" w:customStyle="1" w:styleId="UserMsgStyle">
    <w:name w:val="UserMsgStyle"/>
    <w:basedOn w:val="a"/>
    <w:rsid w:val="000B49F2"/>
    <w:rPr>
      <w:rFonts w:ascii="Arial" w:eastAsia="Arial" w:hAnsi="Arial" w:cs="Arial"/>
      <w:color w:val="595959"/>
      <w:sz w:val="16"/>
      <w:szCs w:val="24"/>
      <w:shd w:val="clear" w:color="auto" w:fill="FFFFFF"/>
    </w:rPr>
  </w:style>
  <w:style w:type="numbering" w:customStyle="1" w:styleId="2d">
    <w:name w:val="Нет списка2"/>
    <w:next w:val="a2"/>
    <w:semiHidden/>
    <w:rsid w:val="009102FB"/>
  </w:style>
  <w:style w:type="paragraph" w:customStyle="1" w:styleId="HeaderStyle">
    <w:name w:val="HeaderStyle"/>
    <w:basedOn w:val="a"/>
    <w:rsid w:val="009102FB"/>
    <w:pPr>
      <w:jc w:val="center"/>
    </w:pPr>
    <w:rPr>
      <w:rFonts w:ascii="Arial" w:eastAsia="Arial" w:hAnsi="Arial" w:cs="Arial"/>
      <w:color w:val="000000"/>
      <w:sz w:val="28"/>
      <w:szCs w:val="24"/>
      <w:shd w:val="clear" w:color="auto" w:fill="FFFFFF"/>
    </w:rPr>
  </w:style>
  <w:style w:type="paragraph" w:customStyle="1" w:styleId="RubricHeaderStyle">
    <w:name w:val="RubricHeaderStyle"/>
    <w:basedOn w:val="a"/>
    <w:rsid w:val="009102FB"/>
    <w:pPr>
      <w:pBdr>
        <w:top w:val="single" w:sz="34" w:space="2" w:color="1B67E0"/>
        <w:left w:val="single" w:sz="34" w:space="2" w:color="1B67E0"/>
        <w:bottom w:val="single" w:sz="34" w:space="2" w:color="1B67E0"/>
        <w:right w:val="single" w:sz="34" w:space="2" w:color="1B67E0"/>
        <w:between w:val="single" w:sz="34" w:space="2" w:color="1B67E0"/>
      </w:pBdr>
      <w:shd w:val="clear" w:color="auto" w:fill="1B67E0"/>
      <w:jc w:val="center"/>
      <w:outlineLvl w:val="1"/>
    </w:pPr>
    <w:rPr>
      <w:rFonts w:ascii="Arial" w:eastAsia="Arial" w:hAnsi="Arial" w:cs="Arial"/>
      <w:color w:val="FFFFFF"/>
      <w:sz w:val="28"/>
      <w:szCs w:val="24"/>
      <w:shd w:val="clear" w:color="auto" w:fill="1B67E0"/>
    </w:rPr>
  </w:style>
  <w:style w:type="paragraph" w:customStyle="1" w:styleId="RubricSubHeaderStyle">
    <w:name w:val="RubricSubHeaderStyle"/>
    <w:basedOn w:val="a"/>
    <w:rsid w:val="009102FB"/>
    <w:pPr>
      <w:pBdr>
        <w:top w:val="single" w:sz="34" w:space="2" w:color="AFD1F0"/>
        <w:left w:val="single" w:sz="34" w:space="2" w:color="AFD1F0"/>
        <w:bottom w:val="single" w:sz="34" w:space="2" w:color="AFD1F0"/>
        <w:right w:val="single" w:sz="34" w:space="2" w:color="AFD1F0"/>
        <w:between w:val="single" w:sz="34" w:space="2" w:color="AFD1F0"/>
      </w:pBdr>
      <w:shd w:val="clear" w:color="auto" w:fill="AFD1F0"/>
      <w:outlineLvl w:val="2"/>
    </w:pPr>
    <w:rPr>
      <w:rFonts w:ascii="Arial" w:eastAsia="Arial" w:hAnsi="Arial" w:cs="Arial"/>
      <w:color w:val="FFFFFF"/>
      <w:sz w:val="24"/>
      <w:szCs w:val="24"/>
      <w:shd w:val="clear" w:color="auto" w:fill="AFD1F0"/>
    </w:rPr>
  </w:style>
  <w:style w:type="numbering" w:customStyle="1" w:styleId="37">
    <w:name w:val="Нет списка3"/>
    <w:next w:val="a2"/>
    <w:semiHidden/>
    <w:rsid w:val="007F6402"/>
  </w:style>
  <w:style w:type="numbering" w:customStyle="1" w:styleId="43">
    <w:name w:val="Нет списка4"/>
    <w:next w:val="a2"/>
    <w:semiHidden/>
    <w:rsid w:val="00735017"/>
  </w:style>
  <w:style w:type="numbering" w:customStyle="1" w:styleId="53">
    <w:name w:val="Нет списка5"/>
    <w:next w:val="a2"/>
    <w:semiHidden/>
    <w:rsid w:val="00735017"/>
  </w:style>
  <w:style w:type="character" w:customStyle="1" w:styleId="afffb">
    <w:name w:val="Схема документа Знак"/>
    <w:basedOn w:val="a0"/>
    <w:link w:val="afffa"/>
    <w:rsid w:val="000B3D1B"/>
    <w:rPr>
      <w:rFonts w:ascii="Tahoma" w:hAnsi="Tahoma" w:cs="Tahoma"/>
      <w:shd w:val="clear" w:color="auto" w:fill="000080"/>
    </w:rPr>
  </w:style>
  <w:style w:type="numbering" w:customStyle="1" w:styleId="61">
    <w:name w:val="Нет списка6"/>
    <w:next w:val="a2"/>
    <w:semiHidden/>
    <w:rsid w:val="001745FA"/>
  </w:style>
  <w:style w:type="numbering" w:customStyle="1" w:styleId="73">
    <w:name w:val="Нет списка7"/>
    <w:next w:val="a2"/>
    <w:semiHidden/>
    <w:rsid w:val="001A7DA2"/>
  </w:style>
  <w:style w:type="paragraph" w:customStyle="1" w:styleId="TabHyperlink0">
    <w:name w:val="TabHyperlink"/>
    <w:rsid w:val="001A7DA2"/>
    <w:rPr>
      <w:rFonts w:ascii="Arial" w:eastAsia="Arial" w:hAnsi="Arial" w:cs="Arial"/>
      <w:color w:val="0000FF"/>
      <w:sz w:val="16"/>
      <w:u w:val="single"/>
    </w:rPr>
  </w:style>
  <w:style w:type="paragraph" w:customStyle="1" w:styleId="UserTabMsgStyle">
    <w:name w:val="UserTabMsgStyle"/>
    <w:rsid w:val="001A7DA2"/>
    <w:rPr>
      <w:rFonts w:ascii="Arial" w:eastAsia="Arial" w:hAnsi="Arial" w:cs="Arial"/>
      <w:color w:val="595959"/>
      <w:sz w:val="14"/>
    </w:rPr>
  </w:style>
  <w:style w:type="character" w:customStyle="1" w:styleId="datepartdate">
    <w:name w:val="datepart_date"/>
    <w:basedOn w:val="a0"/>
    <w:rsid w:val="0032698F"/>
  </w:style>
  <w:style w:type="character" w:customStyle="1" w:styleId="dateparttime">
    <w:name w:val="datepart_time"/>
    <w:basedOn w:val="a0"/>
    <w:rsid w:val="0032698F"/>
  </w:style>
  <w:style w:type="character" w:customStyle="1" w:styleId="ao127800">
    <w:name w:val="ao_127800"/>
    <w:basedOn w:val="a0"/>
    <w:rsid w:val="00697A5A"/>
  </w:style>
  <w:style w:type="character" w:customStyle="1" w:styleId="ao190673">
    <w:name w:val="ao_190673"/>
    <w:basedOn w:val="a0"/>
    <w:rsid w:val="00697A5A"/>
  </w:style>
  <w:style w:type="character" w:customStyle="1" w:styleId="ao7668">
    <w:name w:val="ao_7668"/>
    <w:basedOn w:val="a0"/>
    <w:rsid w:val="00697A5A"/>
  </w:style>
  <w:style w:type="character" w:customStyle="1" w:styleId="ao13775">
    <w:name w:val="ao_13775"/>
    <w:basedOn w:val="a0"/>
    <w:rsid w:val="00697A5A"/>
  </w:style>
  <w:style w:type="character" w:customStyle="1" w:styleId="ao71161">
    <w:name w:val="ao_71161"/>
    <w:basedOn w:val="a0"/>
    <w:rsid w:val="00697A5A"/>
  </w:style>
  <w:style w:type="numbering" w:customStyle="1" w:styleId="80">
    <w:name w:val="Нет списка8"/>
    <w:next w:val="a2"/>
    <w:semiHidden/>
    <w:unhideWhenUsed/>
    <w:rsid w:val="007B6B19"/>
  </w:style>
  <w:style w:type="paragraph" w:customStyle="1" w:styleId="TocFieldsStyle">
    <w:name w:val="TocFieldsStyle"/>
    <w:basedOn w:val="a"/>
    <w:rsid w:val="007B6B19"/>
    <w:pPr>
      <w:ind w:left="240"/>
    </w:pPr>
    <w:rPr>
      <w:rFonts w:ascii="Arial" w:eastAsia="Arial" w:hAnsi="Arial" w:cs="Arial"/>
      <w:b/>
      <w:i/>
      <w:color w:val="000000"/>
      <w:sz w:val="18"/>
      <w:szCs w:val="24"/>
      <w:shd w:val="clear" w:color="auto" w:fill="FFFFFF"/>
    </w:rPr>
  </w:style>
  <w:style w:type="numbering" w:customStyle="1" w:styleId="90">
    <w:name w:val="Нет списка9"/>
    <w:next w:val="a2"/>
    <w:semiHidden/>
    <w:rsid w:val="00E45643"/>
  </w:style>
  <w:style w:type="character" w:customStyle="1" w:styleId="afffe">
    <w:name w:val="Текст выноски Знак"/>
    <w:basedOn w:val="a0"/>
    <w:link w:val="afffd"/>
    <w:rsid w:val="00E45643"/>
    <w:rPr>
      <w:rFonts w:ascii="Tahoma" w:hAnsi="Tahoma" w:cs="Tahoma"/>
      <w:sz w:val="16"/>
      <w:szCs w:val="16"/>
    </w:rPr>
  </w:style>
  <w:style w:type="numbering" w:customStyle="1" w:styleId="101">
    <w:name w:val="Нет списка10"/>
    <w:next w:val="a2"/>
    <w:uiPriority w:val="99"/>
    <w:semiHidden/>
    <w:unhideWhenUsed/>
    <w:rsid w:val="006C347C"/>
  </w:style>
  <w:style w:type="numbering" w:customStyle="1" w:styleId="116">
    <w:name w:val="Нет списка11"/>
    <w:next w:val="a2"/>
    <w:uiPriority w:val="99"/>
    <w:semiHidden/>
    <w:unhideWhenUsed/>
    <w:rsid w:val="009F72DF"/>
  </w:style>
  <w:style w:type="numbering" w:customStyle="1" w:styleId="125">
    <w:name w:val="Нет списка12"/>
    <w:next w:val="a2"/>
    <w:uiPriority w:val="99"/>
    <w:semiHidden/>
    <w:unhideWhenUsed/>
    <w:rsid w:val="00380E76"/>
  </w:style>
  <w:style w:type="numbering" w:customStyle="1" w:styleId="131">
    <w:name w:val="Нет списка13"/>
    <w:next w:val="a2"/>
    <w:uiPriority w:val="99"/>
    <w:semiHidden/>
    <w:unhideWhenUsed/>
    <w:rsid w:val="00E33BBE"/>
  </w:style>
  <w:style w:type="numbering" w:customStyle="1" w:styleId="140">
    <w:name w:val="Нет списка14"/>
    <w:next w:val="a2"/>
    <w:uiPriority w:val="99"/>
    <w:semiHidden/>
    <w:unhideWhenUsed/>
    <w:rsid w:val="00695578"/>
  </w:style>
  <w:style w:type="numbering" w:customStyle="1" w:styleId="150">
    <w:name w:val="Нет списка15"/>
    <w:next w:val="a2"/>
    <w:uiPriority w:val="99"/>
    <w:semiHidden/>
    <w:unhideWhenUsed/>
    <w:rsid w:val="00521676"/>
  </w:style>
  <w:style w:type="numbering" w:customStyle="1" w:styleId="160">
    <w:name w:val="Нет списка16"/>
    <w:next w:val="a2"/>
    <w:uiPriority w:val="99"/>
    <w:semiHidden/>
    <w:unhideWhenUsed/>
    <w:rsid w:val="00CC31B3"/>
  </w:style>
  <w:style w:type="numbering" w:customStyle="1" w:styleId="170">
    <w:name w:val="Нет списка17"/>
    <w:next w:val="a2"/>
    <w:uiPriority w:val="99"/>
    <w:semiHidden/>
    <w:unhideWhenUsed/>
    <w:rsid w:val="00166827"/>
  </w:style>
  <w:style w:type="numbering" w:customStyle="1" w:styleId="180">
    <w:name w:val="Нет списка18"/>
    <w:next w:val="a2"/>
    <w:uiPriority w:val="99"/>
    <w:semiHidden/>
    <w:unhideWhenUsed/>
    <w:rsid w:val="00AA2AF5"/>
  </w:style>
  <w:style w:type="numbering" w:customStyle="1" w:styleId="190">
    <w:name w:val="Нет списка19"/>
    <w:next w:val="a2"/>
    <w:uiPriority w:val="99"/>
    <w:semiHidden/>
    <w:unhideWhenUsed/>
    <w:rsid w:val="007161B3"/>
  </w:style>
  <w:style w:type="numbering" w:customStyle="1" w:styleId="200">
    <w:name w:val="Нет списка20"/>
    <w:next w:val="a2"/>
    <w:uiPriority w:val="99"/>
    <w:semiHidden/>
    <w:unhideWhenUsed/>
    <w:rsid w:val="00F81673"/>
  </w:style>
  <w:style w:type="numbering" w:customStyle="1" w:styleId="210">
    <w:name w:val="Нет списка21"/>
    <w:next w:val="a2"/>
    <w:uiPriority w:val="99"/>
    <w:semiHidden/>
    <w:unhideWhenUsed/>
    <w:rsid w:val="00EE56B3"/>
  </w:style>
  <w:style w:type="numbering" w:customStyle="1" w:styleId="220">
    <w:name w:val="Нет списка22"/>
    <w:next w:val="a2"/>
    <w:uiPriority w:val="99"/>
    <w:semiHidden/>
    <w:unhideWhenUsed/>
    <w:rsid w:val="00AF64F1"/>
  </w:style>
  <w:style w:type="numbering" w:customStyle="1" w:styleId="230">
    <w:name w:val="Нет списка23"/>
    <w:next w:val="a2"/>
    <w:uiPriority w:val="99"/>
    <w:semiHidden/>
    <w:unhideWhenUsed/>
    <w:rsid w:val="00654E34"/>
  </w:style>
  <w:style w:type="numbering" w:customStyle="1" w:styleId="240">
    <w:name w:val="Нет списка24"/>
    <w:next w:val="a2"/>
    <w:uiPriority w:val="99"/>
    <w:semiHidden/>
    <w:unhideWhenUsed/>
    <w:rsid w:val="00B11479"/>
  </w:style>
  <w:style w:type="numbering" w:customStyle="1" w:styleId="250">
    <w:name w:val="Нет списка25"/>
    <w:next w:val="a2"/>
    <w:uiPriority w:val="99"/>
    <w:semiHidden/>
    <w:unhideWhenUsed/>
    <w:rsid w:val="00C04102"/>
  </w:style>
  <w:style w:type="numbering" w:customStyle="1" w:styleId="260">
    <w:name w:val="Нет списка26"/>
    <w:next w:val="a2"/>
    <w:uiPriority w:val="99"/>
    <w:semiHidden/>
    <w:unhideWhenUsed/>
    <w:rsid w:val="00961921"/>
  </w:style>
  <w:style w:type="numbering" w:customStyle="1" w:styleId="270">
    <w:name w:val="Нет списка27"/>
    <w:next w:val="a2"/>
    <w:uiPriority w:val="99"/>
    <w:semiHidden/>
    <w:unhideWhenUsed/>
    <w:rsid w:val="00FB40A6"/>
  </w:style>
  <w:style w:type="numbering" w:customStyle="1" w:styleId="280">
    <w:name w:val="Нет списка28"/>
    <w:next w:val="a2"/>
    <w:uiPriority w:val="99"/>
    <w:semiHidden/>
    <w:unhideWhenUsed/>
    <w:rsid w:val="006C48FD"/>
  </w:style>
  <w:style w:type="numbering" w:customStyle="1" w:styleId="290">
    <w:name w:val="Нет списка29"/>
    <w:next w:val="a2"/>
    <w:uiPriority w:val="99"/>
    <w:semiHidden/>
    <w:unhideWhenUsed/>
    <w:rsid w:val="00585367"/>
  </w:style>
  <w:style w:type="numbering" w:customStyle="1" w:styleId="300">
    <w:name w:val="Нет списка30"/>
    <w:next w:val="a2"/>
    <w:uiPriority w:val="99"/>
    <w:semiHidden/>
    <w:unhideWhenUsed/>
    <w:rsid w:val="000843BD"/>
  </w:style>
  <w:style w:type="numbering" w:customStyle="1" w:styleId="310">
    <w:name w:val="Нет списка31"/>
    <w:next w:val="a2"/>
    <w:uiPriority w:val="99"/>
    <w:semiHidden/>
    <w:unhideWhenUsed/>
    <w:rsid w:val="006D18EA"/>
  </w:style>
  <w:style w:type="numbering" w:customStyle="1" w:styleId="320">
    <w:name w:val="Нет списка32"/>
    <w:next w:val="a2"/>
    <w:uiPriority w:val="99"/>
    <w:semiHidden/>
    <w:unhideWhenUsed/>
    <w:rsid w:val="00CA35D5"/>
  </w:style>
  <w:style w:type="numbering" w:customStyle="1" w:styleId="330">
    <w:name w:val="Нет списка33"/>
    <w:next w:val="a2"/>
    <w:uiPriority w:val="99"/>
    <w:semiHidden/>
    <w:unhideWhenUsed/>
    <w:rsid w:val="00FE671B"/>
  </w:style>
  <w:style w:type="numbering" w:customStyle="1" w:styleId="340">
    <w:name w:val="Нет списка34"/>
    <w:next w:val="a2"/>
    <w:uiPriority w:val="99"/>
    <w:semiHidden/>
    <w:unhideWhenUsed/>
    <w:rsid w:val="00F73C5E"/>
  </w:style>
  <w:style w:type="numbering" w:customStyle="1" w:styleId="350">
    <w:name w:val="Нет списка35"/>
    <w:next w:val="a2"/>
    <w:uiPriority w:val="99"/>
    <w:semiHidden/>
    <w:unhideWhenUsed/>
    <w:rsid w:val="00CF7E34"/>
  </w:style>
  <w:style w:type="numbering" w:customStyle="1" w:styleId="360">
    <w:name w:val="Нет списка36"/>
    <w:next w:val="a2"/>
    <w:uiPriority w:val="99"/>
    <w:semiHidden/>
    <w:unhideWhenUsed/>
    <w:rsid w:val="003F2459"/>
  </w:style>
  <w:style w:type="numbering" w:customStyle="1" w:styleId="370">
    <w:name w:val="Нет списка37"/>
    <w:next w:val="a2"/>
    <w:uiPriority w:val="99"/>
    <w:semiHidden/>
    <w:unhideWhenUsed/>
    <w:rsid w:val="005C69E8"/>
  </w:style>
  <w:style w:type="numbering" w:customStyle="1" w:styleId="38">
    <w:name w:val="Нет списка38"/>
    <w:next w:val="a2"/>
    <w:uiPriority w:val="99"/>
    <w:semiHidden/>
    <w:unhideWhenUsed/>
    <w:rsid w:val="00173DD5"/>
  </w:style>
  <w:style w:type="numbering" w:customStyle="1" w:styleId="39">
    <w:name w:val="Нет списка39"/>
    <w:next w:val="a2"/>
    <w:uiPriority w:val="99"/>
    <w:semiHidden/>
    <w:unhideWhenUsed/>
    <w:rsid w:val="003F5DAE"/>
  </w:style>
  <w:style w:type="numbering" w:customStyle="1" w:styleId="400">
    <w:name w:val="Нет списка40"/>
    <w:next w:val="a2"/>
    <w:uiPriority w:val="99"/>
    <w:semiHidden/>
    <w:unhideWhenUsed/>
    <w:rsid w:val="00751ADD"/>
  </w:style>
  <w:style w:type="numbering" w:customStyle="1" w:styleId="411">
    <w:name w:val="Нет списка41"/>
    <w:next w:val="a2"/>
    <w:uiPriority w:val="99"/>
    <w:semiHidden/>
    <w:unhideWhenUsed/>
    <w:rsid w:val="003E6323"/>
  </w:style>
  <w:style w:type="numbering" w:customStyle="1" w:styleId="420">
    <w:name w:val="Нет списка42"/>
    <w:next w:val="a2"/>
    <w:uiPriority w:val="99"/>
    <w:semiHidden/>
    <w:unhideWhenUsed/>
    <w:rsid w:val="00843EB1"/>
  </w:style>
  <w:style w:type="numbering" w:customStyle="1" w:styleId="430">
    <w:name w:val="Нет списка43"/>
    <w:next w:val="a2"/>
    <w:uiPriority w:val="99"/>
    <w:semiHidden/>
    <w:unhideWhenUsed/>
    <w:rsid w:val="00646EBE"/>
  </w:style>
  <w:style w:type="numbering" w:customStyle="1" w:styleId="440">
    <w:name w:val="Нет списка44"/>
    <w:next w:val="a2"/>
    <w:uiPriority w:val="99"/>
    <w:semiHidden/>
    <w:unhideWhenUsed/>
    <w:rsid w:val="00F01F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01945">
      <w:bodyDiv w:val="1"/>
      <w:marLeft w:val="0"/>
      <w:marRight w:val="0"/>
      <w:marTop w:val="0"/>
      <w:marBottom w:val="0"/>
      <w:divBdr>
        <w:top w:val="none" w:sz="0" w:space="0" w:color="auto"/>
        <w:left w:val="none" w:sz="0" w:space="0" w:color="auto"/>
        <w:bottom w:val="none" w:sz="0" w:space="0" w:color="auto"/>
        <w:right w:val="none" w:sz="0" w:space="0" w:color="auto"/>
      </w:divBdr>
    </w:div>
    <w:div w:id="10037089">
      <w:bodyDiv w:val="1"/>
      <w:marLeft w:val="0"/>
      <w:marRight w:val="0"/>
      <w:marTop w:val="0"/>
      <w:marBottom w:val="0"/>
      <w:divBdr>
        <w:top w:val="none" w:sz="0" w:space="0" w:color="auto"/>
        <w:left w:val="none" w:sz="0" w:space="0" w:color="auto"/>
        <w:bottom w:val="none" w:sz="0" w:space="0" w:color="auto"/>
        <w:right w:val="none" w:sz="0" w:space="0" w:color="auto"/>
      </w:divBdr>
    </w:div>
    <w:div w:id="78791708">
      <w:bodyDiv w:val="1"/>
      <w:marLeft w:val="0"/>
      <w:marRight w:val="0"/>
      <w:marTop w:val="0"/>
      <w:marBottom w:val="0"/>
      <w:divBdr>
        <w:top w:val="none" w:sz="0" w:space="0" w:color="auto"/>
        <w:left w:val="none" w:sz="0" w:space="0" w:color="auto"/>
        <w:bottom w:val="none" w:sz="0" w:space="0" w:color="auto"/>
        <w:right w:val="none" w:sz="0" w:space="0" w:color="auto"/>
      </w:divBdr>
      <w:divsChild>
        <w:div w:id="1550262151">
          <w:marLeft w:val="0"/>
          <w:marRight w:val="0"/>
          <w:marTop w:val="0"/>
          <w:marBottom w:val="0"/>
          <w:divBdr>
            <w:top w:val="none" w:sz="0" w:space="0" w:color="auto"/>
            <w:left w:val="none" w:sz="0" w:space="0" w:color="auto"/>
            <w:bottom w:val="none" w:sz="0" w:space="0" w:color="auto"/>
            <w:right w:val="none" w:sz="0" w:space="0" w:color="auto"/>
          </w:divBdr>
        </w:div>
      </w:divsChild>
    </w:div>
    <w:div w:id="85423997">
      <w:bodyDiv w:val="1"/>
      <w:marLeft w:val="0"/>
      <w:marRight w:val="0"/>
      <w:marTop w:val="0"/>
      <w:marBottom w:val="0"/>
      <w:divBdr>
        <w:top w:val="none" w:sz="0" w:space="0" w:color="auto"/>
        <w:left w:val="none" w:sz="0" w:space="0" w:color="auto"/>
        <w:bottom w:val="none" w:sz="0" w:space="0" w:color="auto"/>
        <w:right w:val="none" w:sz="0" w:space="0" w:color="auto"/>
      </w:divBdr>
    </w:div>
    <w:div w:id="120803375">
      <w:bodyDiv w:val="1"/>
      <w:marLeft w:val="0"/>
      <w:marRight w:val="0"/>
      <w:marTop w:val="0"/>
      <w:marBottom w:val="0"/>
      <w:divBdr>
        <w:top w:val="none" w:sz="0" w:space="0" w:color="auto"/>
        <w:left w:val="none" w:sz="0" w:space="0" w:color="auto"/>
        <w:bottom w:val="none" w:sz="0" w:space="0" w:color="auto"/>
        <w:right w:val="none" w:sz="0" w:space="0" w:color="auto"/>
      </w:divBdr>
    </w:div>
    <w:div w:id="139270558">
      <w:bodyDiv w:val="1"/>
      <w:marLeft w:val="0"/>
      <w:marRight w:val="0"/>
      <w:marTop w:val="0"/>
      <w:marBottom w:val="0"/>
      <w:divBdr>
        <w:top w:val="none" w:sz="0" w:space="0" w:color="auto"/>
        <w:left w:val="none" w:sz="0" w:space="0" w:color="auto"/>
        <w:bottom w:val="none" w:sz="0" w:space="0" w:color="auto"/>
        <w:right w:val="none" w:sz="0" w:space="0" w:color="auto"/>
      </w:divBdr>
    </w:div>
    <w:div w:id="141580642">
      <w:bodyDiv w:val="1"/>
      <w:marLeft w:val="0"/>
      <w:marRight w:val="0"/>
      <w:marTop w:val="0"/>
      <w:marBottom w:val="0"/>
      <w:divBdr>
        <w:top w:val="none" w:sz="0" w:space="0" w:color="auto"/>
        <w:left w:val="none" w:sz="0" w:space="0" w:color="auto"/>
        <w:bottom w:val="none" w:sz="0" w:space="0" w:color="auto"/>
        <w:right w:val="none" w:sz="0" w:space="0" w:color="auto"/>
      </w:divBdr>
    </w:div>
    <w:div w:id="179508298">
      <w:bodyDiv w:val="1"/>
      <w:marLeft w:val="0"/>
      <w:marRight w:val="0"/>
      <w:marTop w:val="0"/>
      <w:marBottom w:val="0"/>
      <w:divBdr>
        <w:top w:val="none" w:sz="0" w:space="0" w:color="auto"/>
        <w:left w:val="none" w:sz="0" w:space="0" w:color="auto"/>
        <w:bottom w:val="none" w:sz="0" w:space="0" w:color="auto"/>
        <w:right w:val="none" w:sz="0" w:space="0" w:color="auto"/>
      </w:divBdr>
    </w:div>
    <w:div w:id="184028966">
      <w:bodyDiv w:val="1"/>
      <w:marLeft w:val="0"/>
      <w:marRight w:val="0"/>
      <w:marTop w:val="0"/>
      <w:marBottom w:val="0"/>
      <w:divBdr>
        <w:top w:val="none" w:sz="0" w:space="0" w:color="auto"/>
        <w:left w:val="none" w:sz="0" w:space="0" w:color="auto"/>
        <w:bottom w:val="none" w:sz="0" w:space="0" w:color="auto"/>
        <w:right w:val="none" w:sz="0" w:space="0" w:color="auto"/>
      </w:divBdr>
    </w:div>
    <w:div w:id="343216226">
      <w:bodyDiv w:val="1"/>
      <w:marLeft w:val="0"/>
      <w:marRight w:val="0"/>
      <w:marTop w:val="0"/>
      <w:marBottom w:val="0"/>
      <w:divBdr>
        <w:top w:val="none" w:sz="0" w:space="0" w:color="auto"/>
        <w:left w:val="none" w:sz="0" w:space="0" w:color="auto"/>
        <w:bottom w:val="none" w:sz="0" w:space="0" w:color="auto"/>
        <w:right w:val="none" w:sz="0" w:space="0" w:color="auto"/>
      </w:divBdr>
    </w:div>
    <w:div w:id="355469859">
      <w:bodyDiv w:val="1"/>
      <w:marLeft w:val="0"/>
      <w:marRight w:val="0"/>
      <w:marTop w:val="0"/>
      <w:marBottom w:val="0"/>
      <w:divBdr>
        <w:top w:val="none" w:sz="0" w:space="0" w:color="auto"/>
        <w:left w:val="none" w:sz="0" w:space="0" w:color="auto"/>
        <w:bottom w:val="none" w:sz="0" w:space="0" w:color="auto"/>
        <w:right w:val="none" w:sz="0" w:space="0" w:color="auto"/>
      </w:divBdr>
    </w:div>
    <w:div w:id="390884751">
      <w:bodyDiv w:val="1"/>
      <w:marLeft w:val="0"/>
      <w:marRight w:val="0"/>
      <w:marTop w:val="0"/>
      <w:marBottom w:val="0"/>
      <w:divBdr>
        <w:top w:val="none" w:sz="0" w:space="0" w:color="auto"/>
        <w:left w:val="none" w:sz="0" w:space="0" w:color="auto"/>
        <w:bottom w:val="none" w:sz="0" w:space="0" w:color="auto"/>
        <w:right w:val="none" w:sz="0" w:space="0" w:color="auto"/>
      </w:divBdr>
    </w:div>
    <w:div w:id="399327562">
      <w:bodyDiv w:val="1"/>
      <w:marLeft w:val="0"/>
      <w:marRight w:val="0"/>
      <w:marTop w:val="0"/>
      <w:marBottom w:val="0"/>
      <w:divBdr>
        <w:top w:val="none" w:sz="0" w:space="0" w:color="auto"/>
        <w:left w:val="none" w:sz="0" w:space="0" w:color="auto"/>
        <w:bottom w:val="none" w:sz="0" w:space="0" w:color="auto"/>
        <w:right w:val="none" w:sz="0" w:space="0" w:color="auto"/>
      </w:divBdr>
    </w:div>
    <w:div w:id="427315058">
      <w:bodyDiv w:val="1"/>
      <w:marLeft w:val="0"/>
      <w:marRight w:val="0"/>
      <w:marTop w:val="0"/>
      <w:marBottom w:val="0"/>
      <w:divBdr>
        <w:top w:val="none" w:sz="0" w:space="0" w:color="auto"/>
        <w:left w:val="none" w:sz="0" w:space="0" w:color="auto"/>
        <w:bottom w:val="none" w:sz="0" w:space="0" w:color="auto"/>
        <w:right w:val="none" w:sz="0" w:space="0" w:color="auto"/>
      </w:divBdr>
      <w:divsChild>
        <w:div w:id="394552691">
          <w:marLeft w:val="0"/>
          <w:marRight w:val="0"/>
          <w:marTop w:val="0"/>
          <w:marBottom w:val="0"/>
          <w:divBdr>
            <w:top w:val="none" w:sz="0" w:space="0" w:color="auto"/>
            <w:left w:val="none" w:sz="0" w:space="0" w:color="auto"/>
            <w:bottom w:val="none" w:sz="0" w:space="0" w:color="auto"/>
            <w:right w:val="none" w:sz="0" w:space="0" w:color="auto"/>
          </w:divBdr>
        </w:div>
      </w:divsChild>
    </w:div>
    <w:div w:id="435910720">
      <w:bodyDiv w:val="1"/>
      <w:marLeft w:val="0"/>
      <w:marRight w:val="0"/>
      <w:marTop w:val="0"/>
      <w:marBottom w:val="0"/>
      <w:divBdr>
        <w:top w:val="none" w:sz="0" w:space="0" w:color="auto"/>
        <w:left w:val="none" w:sz="0" w:space="0" w:color="auto"/>
        <w:bottom w:val="none" w:sz="0" w:space="0" w:color="auto"/>
        <w:right w:val="none" w:sz="0" w:space="0" w:color="auto"/>
      </w:divBdr>
      <w:divsChild>
        <w:div w:id="359671795">
          <w:marLeft w:val="0"/>
          <w:marRight w:val="0"/>
          <w:marTop w:val="0"/>
          <w:marBottom w:val="0"/>
          <w:divBdr>
            <w:top w:val="none" w:sz="0" w:space="0" w:color="auto"/>
            <w:left w:val="none" w:sz="0" w:space="0" w:color="auto"/>
            <w:bottom w:val="none" w:sz="0" w:space="0" w:color="auto"/>
            <w:right w:val="none" w:sz="0" w:space="0" w:color="auto"/>
          </w:divBdr>
        </w:div>
      </w:divsChild>
    </w:div>
    <w:div w:id="443620533">
      <w:bodyDiv w:val="1"/>
      <w:marLeft w:val="0"/>
      <w:marRight w:val="0"/>
      <w:marTop w:val="0"/>
      <w:marBottom w:val="0"/>
      <w:divBdr>
        <w:top w:val="none" w:sz="0" w:space="0" w:color="auto"/>
        <w:left w:val="none" w:sz="0" w:space="0" w:color="auto"/>
        <w:bottom w:val="none" w:sz="0" w:space="0" w:color="auto"/>
        <w:right w:val="none" w:sz="0" w:space="0" w:color="auto"/>
      </w:divBdr>
    </w:div>
    <w:div w:id="452947240">
      <w:bodyDiv w:val="1"/>
      <w:marLeft w:val="0"/>
      <w:marRight w:val="0"/>
      <w:marTop w:val="0"/>
      <w:marBottom w:val="0"/>
      <w:divBdr>
        <w:top w:val="none" w:sz="0" w:space="0" w:color="auto"/>
        <w:left w:val="none" w:sz="0" w:space="0" w:color="auto"/>
        <w:bottom w:val="none" w:sz="0" w:space="0" w:color="auto"/>
        <w:right w:val="none" w:sz="0" w:space="0" w:color="auto"/>
      </w:divBdr>
    </w:div>
    <w:div w:id="467360894">
      <w:bodyDiv w:val="1"/>
      <w:marLeft w:val="0"/>
      <w:marRight w:val="0"/>
      <w:marTop w:val="0"/>
      <w:marBottom w:val="0"/>
      <w:divBdr>
        <w:top w:val="none" w:sz="0" w:space="0" w:color="auto"/>
        <w:left w:val="none" w:sz="0" w:space="0" w:color="auto"/>
        <w:bottom w:val="none" w:sz="0" w:space="0" w:color="auto"/>
        <w:right w:val="none" w:sz="0" w:space="0" w:color="auto"/>
      </w:divBdr>
    </w:div>
    <w:div w:id="489761288">
      <w:bodyDiv w:val="1"/>
      <w:marLeft w:val="0"/>
      <w:marRight w:val="0"/>
      <w:marTop w:val="0"/>
      <w:marBottom w:val="0"/>
      <w:divBdr>
        <w:top w:val="none" w:sz="0" w:space="0" w:color="auto"/>
        <w:left w:val="none" w:sz="0" w:space="0" w:color="auto"/>
        <w:bottom w:val="none" w:sz="0" w:space="0" w:color="auto"/>
        <w:right w:val="none" w:sz="0" w:space="0" w:color="auto"/>
      </w:divBdr>
    </w:div>
    <w:div w:id="500243217">
      <w:bodyDiv w:val="1"/>
      <w:marLeft w:val="0"/>
      <w:marRight w:val="0"/>
      <w:marTop w:val="0"/>
      <w:marBottom w:val="0"/>
      <w:divBdr>
        <w:top w:val="none" w:sz="0" w:space="0" w:color="auto"/>
        <w:left w:val="none" w:sz="0" w:space="0" w:color="auto"/>
        <w:bottom w:val="none" w:sz="0" w:space="0" w:color="auto"/>
        <w:right w:val="none" w:sz="0" w:space="0" w:color="auto"/>
      </w:divBdr>
    </w:div>
    <w:div w:id="503479279">
      <w:bodyDiv w:val="1"/>
      <w:marLeft w:val="0"/>
      <w:marRight w:val="0"/>
      <w:marTop w:val="0"/>
      <w:marBottom w:val="0"/>
      <w:divBdr>
        <w:top w:val="none" w:sz="0" w:space="0" w:color="auto"/>
        <w:left w:val="none" w:sz="0" w:space="0" w:color="auto"/>
        <w:bottom w:val="none" w:sz="0" w:space="0" w:color="auto"/>
        <w:right w:val="none" w:sz="0" w:space="0" w:color="auto"/>
      </w:divBdr>
      <w:divsChild>
        <w:div w:id="1443960948">
          <w:marLeft w:val="0"/>
          <w:marRight w:val="0"/>
          <w:marTop w:val="0"/>
          <w:marBottom w:val="0"/>
          <w:divBdr>
            <w:top w:val="none" w:sz="0" w:space="0" w:color="auto"/>
            <w:left w:val="none" w:sz="0" w:space="0" w:color="auto"/>
            <w:bottom w:val="none" w:sz="0" w:space="0" w:color="auto"/>
            <w:right w:val="none" w:sz="0" w:space="0" w:color="auto"/>
          </w:divBdr>
        </w:div>
      </w:divsChild>
    </w:div>
    <w:div w:id="506485555">
      <w:bodyDiv w:val="1"/>
      <w:marLeft w:val="0"/>
      <w:marRight w:val="0"/>
      <w:marTop w:val="0"/>
      <w:marBottom w:val="0"/>
      <w:divBdr>
        <w:top w:val="none" w:sz="0" w:space="0" w:color="auto"/>
        <w:left w:val="none" w:sz="0" w:space="0" w:color="auto"/>
        <w:bottom w:val="none" w:sz="0" w:space="0" w:color="auto"/>
        <w:right w:val="none" w:sz="0" w:space="0" w:color="auto"/>
      </w:divBdr>
    </w:div>
    <w:div w:id="509947691">
      <w:bodyDiv w:val="1"/>
      <w:marLeft w:val="0"/>
      <w:marRight w:val="0"/>
      <w:marTop w:val="0"/>
      <w:marBottom w:val="0"/>
      <w:divBdr>
        <w:top w:val="none" w:sz="0" w:space="0" w:color="auto"/>
        <w:left w:val="none" w:sz="0" w:space="0" w:color="auto"/>
        <w:bottom w:val="none" w:sz="0" w:space="0" w:color="auto"/>
        <w:right w:val="none" w:sz="0" w:space="0" w:color="auto"/>
      </w:divBdr>
      <w:divsChild>
        <w:div w:id="665281444">
          <w:marLeft w:val="0"/>
          <w:marRight w:val="0"/>
          <w:marTop w:val="0"/>
          <w:marBottom w:val="0"/>
          <w:divBdr>
            <w:top w:val="none" w:sz="0" w:space="0" w:color="auto"/>
            <w:left w:val="none" w:sz="0" w:space="0" w:color="auto"/>
            <w:bottom w:val="none" w:sz="0" w:space="0" w:color="auto"/>
            <w:right w:val="none" w:sz="0" w:space="0" w:color="auto"/>
          </w:divBdr>
        </w:div>
      </w:divsChild>
    </w:div>
    <w:div w:id="544754722">
      <w:bodyDiv w:val="1"/>
      <w:marLeft w:val="0"/>
      <w:marRight w:val="0"/>
      <w:marTop w:val="0"/>
      <w:marBottom w:val="0"/>
      <w:divBdr>
        <w:top w:val="none" w:sz="0" w:space="0" w:color="auto"/>
        <w:left w:val="none" w:sz="0" w:space="0" w:color="auto"/>
        <w:bottom w:val="none" w:sz="0" w:space="0" w:color="auto"/>
        <w:right w:val="none" w:sz="0" w:space="0" w:color="auto"/>
      </w:divBdr>
    </w:div>
    <w:div w:id="579289892">
      <w:bodyDiv w:val="1"/>
      <w:marLeft w:val="0"/>
      <w:marRight w:val="0"/>
      <w:marTop w:val="0"/>
      <w:marBottom w:val="0"/>
      <w:divBdr>
        <w:top w:val="none" w:sz="0" w:space="0" w:color="auto"/>
        <w:left w:val="none" w:sz="0" w:space="0" w:color="auto"/>
        <w:bottom w:val="none" w:sz="0" w:space="0" w:color="auto"/>
        <w:right w:val="none" w:sz="0" w:space="0" w:color="auto"/>
      </w:divBdr>
    </w:div>
    <w:div w:id="593367683">
      <w:bodyDiv w:val="1"/>
      <w:marLeft w:val="0"/>
      <w:marRight w:val="0"/>
      <w:marTop w:val="0"/>
      <w:marBottom w:val="0"/>
      <w:divBdr>
        <w:top w:val="none" w:sz="0" w:space="0" w:color="auto"/>
        <w:left w:val="none" w:sz="0" w:space="0" w:color="auto"/>
        <w:bottom w:val="none" w:sz="0" w:space="0" w:color="auto"/>
        <w:right w:val="none" w:sz="0" w:space="0" w:color="auto"/>
      </w:divBdr>
    </w:div>
    <w:div w:id="608239762">
      <w:bodyDiv w:val="1"/>
      <w:marLeft w:val="0"/>
      <w:marRight w:val="0"/>
      <w:marTop w:val="0"/>
      <w:marBottom w:val="0"/>
      <w:divBdr>
        <w:top w:val="none" w:sz="0" w:space="0" w:color="auto"/>
        <w:left w:val="none" w:sz="0" w:space="0" w:color="auto"/>
        <w:bottom w:val="none" w:sz="0" w:space="0" w:color="auto"/>
        <w:right w:val="none" w:sz="0" w:space="0" w:color="auto"/>
      </w:divBdr>
      <w:divsChild>
        <w:div w:id="1864635631">
          <w:marLeft w:val="0"/>
          <w:marRight w:val="0"/>
          <w:marTop w:val="0"/>
          <w:marBottom w:val="0"/>
          <w:divBdr>
            <w:top w:val="none" w:sz="0" w:space="0" w:color="auto"/>
            <w:left w:val="none" w:sz="0" w:space="0" w:color="auto"/>
            <w:bottom w:val="none" w:sz="0" w:space="0" w:color="auto"/>
            <w:right w:val="none" w:sz="0" w:space="0" w:color="auto"/>
          </w:divBdr>
        </w:div>
      </w:divsChild>
    </w:div>
    <w:div w:id="651106716">
      <w:bodyDiv w:val="1"/>
      <w:marLeft w:val="0"/>
      <w:marRight w:val="0"/>
      <w:marTop w:val="0"/>
      <w:marBottom w:val="0"/>
      <w:divBdr>
        <w:top w:val="none" w:sz="0" w:space="0" w:color="auto"/>
        <w:left w:val="none" w:sz="0" w:space="0" w:color="auto"/>
        <w:bottom w:val="none" w:sz="0" w:space="0" w:color="auto"/>
        <w:right w:val="none" w:sz="0" w:space="0" w:color="auto"/>
      </w:divBdr>
      <w:divsChild>
        <w:div w:id="17632548">
          <w:marLeft w:val="0"/>
          <w:marRight w:val="0"/>
          <w:marTop w:val="0"/>
          <w:marBottom w:val="0"/>
          <w:divBdr>
            <w:top w:val="none" w:sz="0" w:space="0" w:color="auto"/>
            <w:left w:val="none" w:sz="0" w:space="0" w:color="auto"/>
            <w:bottom w:val="none" w:sz="0" w:space="0" w:color="auto"/>
            <w:right w:val="none" w:sz="0" w:space="0" w:color="auto"/>
          </w:divBdr>
        </w:div>
      </w:divsChild>
    </w:div>
    <w:div w:id="658076778">
      <w:bodyDiv w:val="1"/>
      <w:marLeft w:val="0"/>
      <w:marRight w:val="0"/>
      <w:marTop w:val="0"/>
      <w:marBottom w:val="0"/>
      <w:divBdr>
        <w:top w:val="none" w:sz="0" w:space="0" w:color="auto"/>
        <w:left w:val="none" w:sz="0" w:space="0" w:color="auto"/>
        <w:bottom w:val="none" w:sz="0" w:space="0" w:color="auto"/>
        <w:right w:val="none" w:sz="0" w:space="0" w:color="auto"/>
      </w:divBdr>
    </w:div>
    <w:div w:id="667056123">
      <w:bodyDiv w:val="1"/>
      <w:marLeft w:val="0"/>
      <w:marRight w:val="0"/>
      <w:marTop w:val="0"/>
      <w:marBottom w:val="0"/>
      <w:divBdr>
        <w:top w:val="none" w:sz="0" w:space="0" w:color="auto"/>
        <w:left w:val="none" w:sz="0" w:space="0" w:color="auto"/>
        <w:bottom w:val="none" w:sz="0" w:space="0" w:color="auto"/>
        <w:right w:val="none" w:sz="0" w:space="0" w:color="auto"/>
      </w:divBdr>
    </w:div>
    <w:div w:id="691229004">
      <w:bodyDiv w:val="1"/>
      <w:marLeft w:val="0"/>
      <w:marRight w:val="0"/>
      <w:marTop w:val="0"/>
      <w:marBottom w:val="0"/>
      <w:divBdr>
        <w:top w:val="none" w:sz="0" w:space="0" w:color="auto"/>
        <w:left w:val="none" w:sz="0" w:space="0" w:color="auto"/>
        <w:bottom w:val="none" w:sz="0" w:space="0" w:color="auto"/>
        <w:right w:val="none" w:sz="0" w:space="0" w:color="auto"/>
      </w:divBdr>
    </w:div>
    <w:div w:id="708342092">
      <w:bodyDiv w:val="1"/>
      <w:marLeft w:val="0"/>
      <w:marRight w:val="0"/>
      <w:marTop w:val="0"/>
      <w:marBottom w:val="0"/>
      <w:divBdr>
        <w:top w:val="none" w:sz="0" w:space="0" w:color="auto"/>
        <w:left w:val="none" w:sz="0" w:space="0" w:color="auto"/>
        <w:bottom w:val="none" w:sz="0" w:space="0" w:color="auto"/>
        <w:right w:val="none" w:sz="0" w:space="0" w:color="auto"/>
      </w:divBdr>
    </w:div>
    <w:div w:id="715083375">
      <w:bodyDiv w:val="1"/>
      <w:marLeft w:val="0"/>
      <w:marRight w:val="0"/>
      <w:marTop w:val="0"/>
      <w:marBottom w:val="0"/>
      <w:divBdr>
        <w:top w:val="none" w:sz="0" w:space="0" w:color="auto"/>
        <w:left w:val="none" w:sz="0" w:space="0" w:color="auto"/>
        <w:bottom w:val="none" w:sz="0" w:space="0" w:color="auto"/>
        <w:right w:val="none" w:sz="0" w:space="0" w:color="auto"/>
      </w:divBdr>
      <w:divsChild>
        <w:div w:id="253826704">
          <w:marLeft w:val="0"/>
          <w:marRight w:val="0"/>
          <w:marTop w:val="0"/>
          <w:marBottom w:val="0"/>
          <w:divBdr>
            <w:top w:val="none" w:sz="0" w:space="0" w:color="auto"/>
            <w:left w:val="none" w:sz="0" w:space="0" w:color="auto"/>
            <w:bottom w:val="none" w:sz="0" w:space="0" w:color="auto"/>
            <w:right w:val="none" w:sz="0" w:space="0" w:color="auto"/>
          </w:divBdr>
        </w:div>
      </w:divsChild>
    </w:div>
    <w:div w:id="734166842">
      <w:bodyDiv w:val="1"/>
      <w:marLeft w:val="0"/>
      <w:marRight w:val="0"/>
      <w:marTop w:val="0"/>
      <w:marBottom w:val="0"/>
      <w:divBdr>
        <w:top w:val="none" w:sz="0" w:space="0" w:color="auto"/>
        <w:left w:val="none" w:sz="0" w:space="0" w:color="auto"/>
        <w:bottom w:val="none" w:sz="0" w:space="0" w:color="auto"/>
        <w:right w:val="none" w:sz="0" w:space="0" w:color="auto"/>
      </w:divBdr>
    </w:div>
    <w:div w:id="743186816">
      <w:bodyDiv w:val="1"/>
      <w:marLeft w:val="0"/>
      <w:marRight w:val="0"/>
      <w:marTop w:val="0"/>
      <w:marBottom w:val="0"/>
      <w:divBdr>
        <w:top w:val="none" w:sz="0" w:space="0" w:color="auto"/>
        <w:left w:val="none" w:sz="0" w:space="0" w:color="auto"/>
        <w:bottom w:val="none" w:sz="0" w:space="0" w:color="auto"/>
        <w:right w:val="none" w:sz="0" w:space="0" w:color="auto"/>
      </w:divBdr>
    </w:div>
    <w:div w:id="750463764">
      <w:bodyDiv w:val="1"/>
      <w:marLeft w:val="0"/>
      <w:marRight w:val="0"/>
      <w:marTop w:val="0"/>
      <w:marBottom w:val="0"/>
      <w:divBdr>
        <w:top w:val="none" w:sz="0" w:space="0" w:color="auto"/>
        <w:left w:val="none" w:sz="0" w:space="0" w:color="auto"/>
        <w:bottom w:val="none" w:sz="0" w:space="0" w:color="auto"/>
        <w:right w:val="none" w:sz="0" w:space="0" w:color="auto"/>
      </w:divBdr>
    </w:div>
    <w:div w:id="791632972">
      <w:bodyDiv w:val="1"/>
      <w:marLeft w:val="0"/>
      <w:marRight w:val="0"/>
      <w:marTop w:val="0"/>
      <w:marBottom w:val="0"/>
      <w:divBdr>
        <w:top w:val="none" w:sz="0" w:space="0" w:color="auto"/>
        <w:left w:val="none" w:sz="0" w:space="0" w:color="auto"/>
        <w:bottom w:val="none" w:sz="0" w:space="0" w:color="auto"/>
        <w:right w:val="none" w:sz="0" w:space="0" w:color="auto"/>
      </w:divBdr>
    </w:div>
    <w:div w:id="836265904">
      <w:bodyDiv w:val="1"/>
      <w:marLeft w:val="0"/>
      <w:marRight w:val="0"/>
      <w:marTop w:val="0"/>
      <w:marBottom w:val="0"/>
      <w:divBdr>
        <w:top w:val="none" w:sz="0" w:space="0" w:color="auto"/>
        <w:left w:val="none" w:sz="0" w:space="0" w:color="auto"/>
        <w:bottom w:val="none" w:sz="0" w:space="0" w:color="auto"/>
        <w:right w:val="none" w:sz="0" w:space="0" w:color="auto"/>
      </w:divBdr>
    </w:div>
    <w:div w:id="838229353">
      <w:bodyDiv w:val="1"/>
      <w:marLeft w:val="0"/>
      <w:marRight w:val="0"/>
      <w:marTop w:val="0"/>
      <w:marBottom w:val="0"/>
      <w:divBdr>
        <w:top w:val="none" w:sz="0" w:space="0" w:color="auto"/>
        <w:left w:val="none" w:sz="0" w:space="0" w:color="auto"/>
        <w:bottom w:val="none" w:sz="0" w:space="0" w:color="auto"/>
        <w:right w:val="none" w:sz="0" w:space="0" w:color="auto"/>
      </w:divBdr>
    </w:div>
    <w:div w:id="844855172">
      <w:bodyDiv w:val="1"/>
      <w:marLeft w:val="0"/>
      <w:marRight w:val="0"/>
      <w:marTop w:val="0"/>
      <w:marBottom w:val="0"/>
      <w:divBdr>
        <w:top w:val="none" w:sz="0" w:space="0" w:color="auto"/>
        <w:left w:val="none" w:sz="0" w:space="0" w:color="auto"/>
        <w:bottom w:val="none" w:sz="0" w:space="0" w:color="auto"/>
        <w:right w:val="none" w:sz="0" w:space="0" w:color="auto"/>
      </w:divBdr>
    </w:div>
    <w:div w:id="848638863">
      <w:bodyDiv w:val="1"/>
      <w:marLeft w:val="0"/>
      <w:marRight w:val="0"/>
      <w:marTop w:val="0"/>
      <w:marBottom w:val="0"/>
      <w:divBdr>
        <w:top w:val="none" w:sz="0" w:space="0" w:color="auto"/>
        <w:left w:val="none" w:sz="0" w:space="0" w:color="auto"/>
        <w:bottom w:val="none" w:sz="0" w:space="0" w:color="auto"/>
        <w:right w:val="none" w:sz="0" w:space="0" w:color="auto"/>
      </w:divBdr>
      <w:divsChild>
        <w:div w:id="931862841">
          <w:marLeft w:val="0"/>
          <w:marRight w:val="0"/>
          <w:marTop w:val="0"/>
          <w:marBottom w:val="0"/>
          <w:divBdr>
            <w:top w:val="none" w:sz="0" w:space="0" w:color="auto"/>
            <w:left w:val="none" w:sz="0" w:space="0" w:color="auto"/>
            <w:bottom w:val="none" w:sz="0" w:space="0" w:color="auto"/>
            <w:right w:val="none" w:sz="0" w:space="0" w:color="auto"/>
          </w:divBdr>
        </w:div>
      </w:divsChild>
    </w:div>
    <w:div w:id="852033547">
      <w:bodyDiv w:val="1"/>
      <w:marLeft w:val="0"/>
      <w:marRight w:val="0"/>
      <w:marTop w:val="0"/>
      <w:marBottom w:val="0"/>
      <w:divBdr>
        <w:top w:val="none" w:sz="0" w:space="0" w:color="auto"/>
        <w:left w:val="none" w:sz="0" w:space="0" w:color="auto"/>
        <w:bottom w:val="none" w:sz="0" w:space="0" w:color="auto"/>
        <w:right w:val="none" w:sz="0" w:space="0" w:color="auto"/>
      </w:divBdr>
      <w:divsChild>
        <w:div w:id="767117435">
          <w:marLeft w:val="0"/>
          <w:marRight w:val="0"/>
          <w:marTop w:val="0"/>
          <w:marBottom w:val="0"/>
          <w:divBdr>
            <w:top w:val="none" w:sz="0" w:space="0" w:color="auto"/>
            <w:left w:val="none" w:sz="0" w:space="0" w:color="auto"/>
            <w:bottom w:val="none" w:sz="0" w:space="0" w:color="auto"/>
            <w:right w:val="none" w:sz="0" w:space="0" w:color="auto"/>
          </w:divBdr>
        </w:div>
      </w:divsChild>
    </w:div>
    <w:div w:id="854074781">
      <w:bodyDiv w:val="1"/>
      <w:marLeft w:val="0"/>
      <w:marRight w:val="0"/>
      <w:marTop w:val="0"/>
      <w:marBottom w:val="0"/>
      <w:divBdr>
        <w:top w:val="none" w:sz="0" w:space="0" w:color="auto"/>
        <w:left w:val="none" w:sz="0" w:space="0" w:color="auto"/>
        <w:bottom w:val="none" w:sz="0" w:space="0" w:color="auto"/>
        <w:right w:val="none" w:sz="0" w:space="0" w:color="auto"/>
      </w:divBdr>
    </w:div>
    <w:div w:id="874348113">
      <w:bodyDiv w:val="1"/>
      <w:marLeft w:val="0"/>
      <w:marRight w:val="0"/>
      <w:marTop w:val="0"/>
      <w:marBottom w:val="0"/>
      <w:divBdr>
        <w:top w:val="none" w:sz="0" w:space="0" w:color="auto"/>
        <w:left w:val="none" w:sz="0" w:space="0" w:color="auto"/>
        <w:bottom w:val="none" w:sz="0" w:space="0" w:color="auto"/>
        <w:right w:val="none" w:sz="0" w:space="0" w:color="auto"/>
      </w:divBdr>
      <w:divsChild>
        <w:div w:id="179903918">
          <w:marLeft w:val="0"/>
          <w:marRight w:val="0"/>
          <w:marTop w:val="0"/>
          <w:marBottom w:val="0"/>
          <w:divBdr>
            <w:top w:val="none" w:sz="0" w:space="0" w:color="auto"/>
            <w:left w:val="none" w:sz="0" w:space="0" w:color="auto"/>
            <w:bottom w:val="none" w:sz="0" w:space="0" w:color="auto"/>
            <w:right w:val="none" w:sz="0" w:space="0" w:color="auto"/>
          </w:divBdr>
        </w:div>
      </w:divsChild>
    </w:div>
    <w:div w:id="884367631">
      <w:bodyDiv w:val="1"/>
      <w:marLeft w:val="0"/>
      <w:marRight w:val="0"/>
      <w:marTop w:val="0"/>
      <w:marBottom w:val="0"/>
      <w:divBdr>
        <w:top w:val="none" w:sz="0" w:space="0" w:color="auto"/>
        <w:left w:val="none" w:sz="0" w:space="0" w:color="auto"/>
        <w:bottom w:val="none" w:sz="0" w:space="0" w:color="auto"/>
        <w:right w:val="none" w:sz="0" w:space="0" w:color="auto"/>
      </w:divBdr>
      <w:divsChild>
        <w:div w:id="636688040">
          <w:marLeft w:val="0"/>
          <w:marRight w:val="0"/>
          <w:marTop w:val="0"/>
          <w:marBottom w:val="0"/>
          <w:divBdr>
            <w:top w:val="none" w:sz="0" w:space="0" w:color="auto"/>
            <w:left w:val="none" w:sz="0" w:space="0" w:color="auto"/>
            <w:bottom w:val="none" w:sz="0" w:space="0" w:color="auto"/>
            <w:right w:val="none" w:sz="0" w:space="0" w:color="auto"/>
          </w:divBdr>
        </w:div>
      </w:divsChild>
    </w:div>
    <w:div w:id="889464726">
      <w:bodyDiv w:val="1"/>
      <w:marLeft w:val="0"/>
      <w:marRight w:val="0"/>
      <w:marTop w:val="0"/>
      <w:marBottom w:val="0"/>
      <w:divBdr>
        <w:top w:val="none" w:sz="0" w:space="0" w:color="auto"/>
        <w:left w:val="none" w:sz="0" w:space="0" w:color="auto"/>
        <w:bottom w:val="none" w:sz="0" w:space="0" w:color="auto"/>
        <w:right w:val="none" w:sz="0" w:space="0" w:color="auto"/>
      </w:divBdr>
    </w:div>
    <w:div w:id="901326553">
      <w:bodyDiv w:val="1"/>
      <w:marLeft w:val="0"/>
      <w:marRight w:val="0"/>
      <w:marTop w:val="0"/>
      <w:marBottom w:val="0"/>
      <w:divBdr>
        <w:top w:val="none" w:sz="0" w:space="0" w:color="auto"/>
        <w:left w:val="none" w:sz="0" w:space="0" w:color="auto"/>
        <w:bottom w:val="none" w:sz="0" w:space="0" w:color="auto"/>
        <w:right w:val="none" w:sz="0" w:space="0" w:color="auto"/>
      </w:divBdr>
      <w:divsChild>
        <w:div w:id="440760089">
          <w:marLeft w:val="0"/>
          <w:marRight w:val="0"/>
          <w:marTop w:val="0"/>
          <w:marBottom w:val="300"/>
          <w:divBdr>
            <w:top w:val="none" w:sz="0" w:space="0" w:color="auto"/>
            <w:left w:val="none" w:sz="0" w:space="0" w:color="auto"/>
            <w:bottom w:val="none" w:sz="0" w:space="0" w:color="auto"/>
            <w:right w:val="none" w:sz="0" w:space="0" w:color="auto"/>
          </w:divBdr>
          <w:divsChild>
            <w:div w:id="805974017">
              <w:marLeft w:val="0"/>
              <w:marRight w:val="0"/>
              <w:marTop w:val="0"/>
              <w:marBottom w:val="0"/>
              <w:divBdr>
                <w:top w:val="none" w:sz="0" w:space="0" w:color="auto"/>
                <w:left w:val="none" w:sz="0" w:space="0" w:color="auto"/>
                <w:bottom w:val="none" w:sz="0" w:space="0" w:color="auto"/>
                <w:right w:val="none" w:sz="0" w:space="0" w:color="auto"/>
              </w:divBdr>
            </w:div>
          </w:divsChild>
        </w:div>
        <w:div w:id="264853375">
          <w:marLeft w:val="0"/>
          <w:marRight w:val="225"/>
          <w:marTop w:val="0"/>
          <w:marBottom w:val="0"/>
          <w:divBdr>
            <w:top w:val="none" w:sz="0" w:space="0" w:color="auto"/>
            <w:left w:val="none" w:sz="0" w:space="0" w:color="auto"/>
            <w:bottom w:val="none" w:sz="0" w:space="0" w:color="auto"/>
            <w:right w:val="none" w:sz="0" w:space="0" w:color="auto"/>
          </w:divBdr>
          <w:divsChild>
            <w:div w:id="1091466806">
              <w:marLeft w:val="0"/>
              <w:marRight w:val="0"/>
              <w:marTop w:val="0"/>
              <w:marBottom w:val="0"/>
              <w:divBdr>
                <w:top w:val="none" w:sz="0" w:space="0" w:color="auto"/>
                <w:left w:val="none" w:sz="0" w:space="0" w:color="auto"/>
                <w:bottom w:val="none" w:sz="0" w:space="0" w:color="auto"/>
                <w:right w:val="none" w:sz="0" w:space="0" w:color="auto"/>
              </w:divBdr>
              <w:divsChild>
                <w:div w:id="937642006">
                  <w:marLeft w:val="0"/>
                  <w:marRight w:val="0"/>
                  <w:marTop w:val="0"/>
                  <w:marBottom w:val="300"/>
                  <w:divBdr>
                    <w:top w:val="none" w:sz="0" w:space="0" w:color="auto"/>
                    <w:left w:val="none" w:sz="0" w:space="0" w:color="auto"/>
                    <w:bottom w:val="none" w:sz="0" w:space="0" w:color="auto"/>
                    <w:right w:val="none" w:sz="0" w:space="0" w:color="auto"/>
                  </w:divBdr>
                </w:div>
                <w:div w:id="1811634150">
                  <w:marLeft w:val="0"/>
                  <w:marRight w:val="0"/>
                  <w:marTop w:val="0"/>
                  <w:marBottom w:val="150"/>
                  <w:divBdr>
                    <w:top w:val="none" w:sz="0" w:space="0" w:color="auto"/>
                    <w:left w:val="none" w:sz="0" w:space="0" w:color="auto"/>
                    <w:bottom w:val="none" w:sz="0" w:space="0" w:color="auto"/>
                    <w:right w:val="none" w:sz="0" w:space="0" w:color="auto"/>
                  </w:divBdr>
                  <w:divsChild>
                    <w:div w:id="2033798816">
                      <w:marLeft w:val="0"/>
                      <w:marRight w:val="0"/>
                      <w:marTop w:val="0"/>
                      <w:marBottom w:val="0"/>
                      <w:divBdr>
                        <w:top w:val="none" w:sz="0" w:space="0" w:color="auto"/>
                        <w:left w:val="none" w:sz="0" w:space="0" w:color="auto"/>
                        <w:bottom w:val="none" w:sz="0" w:space="0" w:color="auto"/>
                        <w:right w:val="none" w:sz="0" w:space="0" w:color="auto"/>
                      </w:divBdr>
                      <w:divsChild>
                        <w:div w:id="1551379972">
                          <w:marLeft w:val="0"/>
                          <w:marRight w:val="0"/>
                          <w:marTop w:val="0"/>
                          <w:marBottom w:val="0"/>
                          <w:divBdr>
                            <w:top w:val="none" w:sz="0" w:space="0" w:color="auto"/>
                            <w:left w:val="none" w:sz="0" w:space="0" w:color="auto"/>
                            <w:bottom w:val="none" w:sz="0" w:space="0" w:color="auto"/>
                            <w:right w:val="single" w:sz="6" w:space="8" w:color="777777"/>
                          </w:divBdr>
                          <w:divsChild>
                            <w:div w:id="96213772">
                              <w:marLeft w:val="0"/>
                              <w:marRight w:val="0"/>
                              <w:marTop w:val="0"/>
                              <w:marBottom w:val="150"/>
                              <w:divBdr>
                                <w:top w:val="none" w:sz="0" w:space="0" w:color="auto"/>
                                <w:left w:val="none" w:sz="0" w:space="0" w:color="auto"/>
                                <w:bottom w:val="none" w:sz="0" w:space="0" w:color="auto"/>
                                <w:right w:val="none" w:sz="0" w:space="0" w:color="auto"/>
                              </w:divBdr>
                            </w:div>
                          </w:divsChild>
                        </w:div>
                        <w:div w:id="165873412">
                          <w:marLeft w:val="0"/>
                          <w:marRight w:val="0"/>
                          <w:marTop w:val="0"/>
                          <w:marBottom w:val="0"/>
                          <w:divBdr>
                            <w:top w:val="none" w:sz="0" w:space="0" w:color="auto"/>
                            <w:left w:val="none" w:sz="0" w:space="0" w:color="auto"/>
                            <w:bottom w:val="none" w:sz="0" w:space="0" w:color="auto"/>
                            <w:right w:val="none" w:sz="0" w:space="0" w:color="auto"/>
                          </w:divBdr>
                          <w:divsChild>
                            <w:div w:id="105465177">
                              <w:marLeft w:val="0"/>
                              <w:marRight w:val="0"/>
                              <w:marTop w:val="0"/>
                              <w:marBottom w:val="0"/>
                              <w:divBdr>
                                <w:top w:val="none" w:sz="0" w:space="0" w:color="auto"/>
                                <w:left w:val="none" w:sz="0" w:space="0" w:color="auto"/>
                                <w:bottom w:val="none" w:sz="0" w:space="0" w:color="auto"/>
                                <w:right w:val="none" w:sz="0" w:space="0" w:color="auto"/>
                              </w:divBdr>
                            </w:div>
                          </w:divsChild>
                        </w:div>
                        <w:div w:id="2082366698">
                          <w:marLeft w:val="0"/>
                          <w:marRight w:val="0"/>
                          <w:marTop w:val="0"/>
                          <w:marBottom w:val="0"/>
                          <w:divBdr>
                            <w:top w:val="none" w:sz="0" w:space="0" w:color="auto"/>
                            <w:left w:val="none" w:sz="0" w:space="0" w:color="auto"/>
                            <w:bottom w:val="none" w:sz="0" w:space="0" w:color="auto"/>
                            <w:right w:val="none" w:sz="0" w:space="0" w:color="auto"/>
                          </w:divBdr>
                          <w:divsChild>
                            <w:div w:id="774980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070396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917981515">
      <w:bodyDiv w:val="1"/>
      <w:marLeft w:val="0"/>
      <w:marRight w:val="0"/>
      <w:marTop w:val="0"/>
      <w:marBottom w:val="0"/>
      <w:divBdr>
        <w:top w:val="none" w:sz="0" w:space="0" w:color="auto"/>
        <w:left w:val="none" w:sz="0" w:space="0" w:color="auto"/>
        <w:bottom w:val="none" w:sz="0" w:space="0" w:color="auto"/>
        <w:right w:val="none" w:sz="0" w:space="0" w:color="auto"/>
      </w:divBdr>
    </w:div>
    <w:div w:id="947346589">
      <w:bodyDiv w:val="1"/>
      <w:marLeft w:val="0"/>
      <w:marRight w:val="0"/>
      <w:marTop w:val="0"/>
      <w:marBottom w:val="0"/>
      <w:divBdr>
        <w:top w:val="none" w:sz="0" w:space="0" w:color="auto"/>
        <w:left w:val="none" w:sz="0" w:space="0" w:color="auto"/>
        <w:bottom w:val="none" w:sz="0" w:space="0" w:color="auto"/>
        <w:right w:val="none" w:sz="0" w:space="0" w:color="auto"/>
      </w:divBdr>
    </w:div>
    <w:div w:id="961496074">
      <w:bodyDiv w:val="1"/>
      <w:marLeft w:val="0"/>
      <w:marRight w:val="0"/>
      <w:marTop w:val="0"/>
      <w:marBottom w:val="0"/>
      <w:divBdr>
        <w:top w:val="none" w:sz="0" w:space="0" w:color="auto"/>
        <w:left w:val="none" w:sz="0" w:space="0" w:color="auto"/>
        <w:bottom w:val="none" w:sz="0" w:space="0" w:color="auto"/>
        <w:right w:val="none" w:sz="0" w:space="0" w:color="auto"/>
      </w:divBdr>
    </w:div>
    <w:div w:id="963345668">
      <w:bodyDiv w:val="1"/>
      <w:marLeft w:val="0"/>
      <w:marRight w:val="0"/>
      <w:marTop w:val="0"/>
      <w:marBottom w:val="0"/>
      <w:divBdr>
        <w:top w:val="none" w:sz="0" w:space="0" w:color="auto"/>
        <w:left w:val="none" w:sz="0" w:space="0" w:color="auto"/>
        <w:bottom w:val="none" w:sz="0" w:space="0" w:color="auto"/>
        <w:right w:val="none" w:sz="0" w:space="0" w:color="auto"/>
      </w:divBdr>
      <w:divsChild>
        <w:div w:id="2052801922">
          <w:marLeft w:val="0"/>
          <w:marRight w:val="0"/>
          <w:marTop w:val="0"/>
          <w:marBottom w:val="0"/>
          <w:divBdr>
            <w:top w:val="none" w:sz="0" w:space="0" w:color="auto"/>
            <w:left w:val="none" w:sz="0" w:space="0" w:color="auto"/>
            <w:bottom w:val="none" w:sz="0" w:space="0" w:color="auto"/>
            <w:right w:val="none" w:sz="0" w:space="0" w:color="auto"/>
          </w:divBdr>
        </w:div>
      </w:divsChild>
    </w:div>
    <w:div w:id="973605816">
      <w:bodyDiv w:val="1"/>
      <w:marLeft w:val="0"/>
      <w:marRight w:val="0"/>
      <w:marTop w:val="0"/>
      <w:marBottom w:val="0"/>
      <w:divBdr>
        <w:top w:val="none" w:sz="0" w:space="0" w:color="auto"/>
        <w:left w:val="none" w:sz="0" w:space="0" w:color="auto"/>
        <w:bottom w:val="none" w:sz="0" w:space="0" w:color="auto"/>
        <w:right w:val="none" w:sz="0" w:space="0" w:color="auto"/>
      </w:divBdr>
    </w:div>
    <w:div w:id="1013385062">
      <w:bodyDiv w:val="1"/>
      <w:marLeft w:val="0"/>
      <w:marRight w:val="0"/>
      <w:marTop w:val="0"/>
      <w:marBottom w:val="0"/>
      <w:divBdr>
        <w:top w:val="none" w:sz="0" w:space="0" w:color="auto"/>
        <w:left w:val="none" w:sz="0" w:space="0" w:color="auto"/>
        <w:bottom w:val="none" w:sz="0" w:space="0" w:color="auto"/>
        <w:right w:val="none" w:sz="0" w:space="0" w:color="auto"/>
      </w:divBdr>
    </w:div>
    <w:div w:id="1049302083">
      <w:bodyDiv w:val="1"/>
      <w:marLeft w:val="0"/>
      <w:marRight w:val="0"/>
      <w:marTop w:val="0"/>
      <w:marBottom w:val="0"/>
      <w:divBdr>
        <w:top w:val="none" w:sz="0" w:space="0" w:color="auto"/>
        <w:left w:val="none" w:sz="0" w:space="0" w:color="auto"/>
        <w:bottom w:val="none" w:sz="0" w:space="0" w:color="auto"/>
        <w:right w:val="none" w:sz="0" w:space="0" w:color="auto"/>
      </w:divBdr>
    </w:div>
    <w:div w:id="1050567396">
      <w:bodyDiv w:val="1"/>
      <w:marLeft w:val="0"/>
      <w:marRight w:val="0"/>
      <w:marTop w:val="0"/>
      <w:marBottom w:val="0"/>
      <w:divBdr>
        <w:top w:val="none" w:sz="0" w:space="0" w:color="auto"/>
        <w:left w:val="none" w:sz="0" w:space="0" w:color="auto"/>
        <w:bottom w:val="none" w:sz="0" w:space="0" w:color="auto"/>
        <w:right w:val="none" w:sz="0" w:space="0" w:color="auto"/>
      </w:divBdr>
    </w:div>
    <w:div w:id="1059129402">
      <w:bodyDiv w:val="1"/>
      <w:marLeft w:val="0"/>
      <w:marRight w:val="0"/>
      <w:marTop w:val="0"/>
      <w:marBottom w:val="0"/>
      <w:divBdr>
        <w:top w:val="none" w:sz="0" w:space="0" w:color="auto"/>
        <w:left w:val="none" w:sz="0" w:space="0" w:color="auto"/>
        <w:bottom w:val="none" w:sz="0" w:space="0" w:color="auto"/>
        <w:right w:val="none" w:sz="0" w:space="0" w:color="auto"/>
      </w:divBdr>
    </w:div>
    <w:div w:id="1069770313">
      <w:bodyDiv w:val="1"/>
      <w:marLeft w:val="0"/>
      <w:marRight w:val="0"/>
      <w:marTop w:val="0"/>
      <w:marBottom w:val="0"/>
      <w:divBdr>
        <w:top w:val="none" w:sz="0" w:space="0" w:color="auto"/>
        <w:left w:val="none" w:sz="0" w:space="0" w:color="auto"/>
        <w:bottom w:val="none" w:sz="0" w:space="0" w:color="auto"/>
        <w:right w:val="none" w:sz="0" w:space="0" w:color="auto"/>
      </w:divBdr>
    </w:div>
    <w:div w:id="1114833028">
      <w:bodyDiv w:val="1"/>
      <w:marLeft w:val="0"/>
      <w:marRight w:val="0"/>
      <w:marTop w:val="0"/>
      <w:marBottom w:val="0"/>
      <w:divBdr>
        <w:top w:val="none" w:sz="0" w:space="0" w:color="auto"/>
        <w:left w:val="none" w:sz="0" w:space="0" w:color="auto"/>
        <w:bottom w:val="none" w:sz="0" w:space="0" w:color="auto"/>
        <w:right w:val="none" w:sz="0" w:space="0" w:color="auto"/>
      </w:divBdr>
    </w:div>
    <w:div w:id="1131243289">
      <w:bodyDiv w:val="1"/>
      <w:marLeft w:val="0"/>
      <w:marRight w:val="0"/>
      <w:marTop w:val="0"/>
      <w:marBottom w:val="0"/>
      <w:divBdr>
        <w:top w:val="none" w:sz="0" w:space="0" w:color="auto"/>
        <w:left w:val="none" w:sz="0" w:space="0" w:color="auto"/>
        <w:bottom w:val="none" w:sz="0" w:space="0" w:color="auto"/>
        <w:right w:val="none" w:sz="0" w:space="0" w:color="auto"/>
      </w:divBdr>
    </w:div>
    <w:div w:id="1140340548">
      <w:bodyDiv w:val="1"/>
      <w:marLeft w:val="0"/>
      <w:marRight w:val="0"/>
      <w:marTop w:val="0"/>
      <w:marBottom w:val="0"/>
      <w:divBdr>
        <w:top w:val="none" w:sz="0" w:space="0" w:color="auto"/>
        <w:left w:val="none" w:sz="0" w:space="0" w:color="auto"/>
        <w:bottom w:val="none" w:sz="0" w:space="0" w:color="auto"/>
        <w:right w:val="none" w:sz="0" w:space="0" w:color="auto"/>
      </w:divBdr>
    </w:div>
    <w:div w:id="1177311111">
      <w:bodyDiv w:val="1"/>
      <w:marLeft w:val="0"/>
      <w:marRight w:val="0"/>
      <w:marTop w:val="0"/>
      <w:marBottom w:val="0"/>
      <w:divBdr>
        <w:top w:val="none" w:sz="0" w:space="0" w:color="auto"/>
        <w:left w:val="none" w:sz="0" w:space="0" w:color="auto"/>
        <w:bottom w:val="none" w:sz="0" w:space="0" w:color="auto"/>
        <w:right w:val="none" w:sz="0" w:space="0" w:color="auto"/>
      </w:divBdr>
    </w:div>
    <w:div w:id="1202548042">
      <w:bodyDiv w:val="1"/>
      <w:marLeft w:val="0"/>
      <w:marRight w:val="0"/>
      <w:marTop w:val="0"/>
      <w:marBottom w:val="0"/>
      <w:divBdr>
        <w:top w:val="none" w:sz="0" w:space="0" w:color="auto"/>
        <w:left w:val="none" w:sz="0" w:space="0" w:color="auto"/>
        <w:bottom w:val="none" w:sz="0" w:space="0" w:color="auto"/>
        <w:right w:val="none" w:sz="0" w:space="0" w:color="auto"/>
      </w:divBdr>
      <w:divsChild>
        <w:div w:id="2068454494">
          <w:marLeft w:val="0"/>
          <w:marRight w:val="0"/>
          <w:marTop w:val="0"/>
          <w:marBottom w:val="0"/>
          <w:divBdr>
            <w:top w:val="none" w:sz="0" w:space="0" w:color="auto"/>
            <w:left w:val="none" w:sz="0" w:space="0" w:color="auto"/>
            <w:bottom w:val="none" w:sz="0" w:space="0" w:color="auto"/>
            <w:right w:val="none" w:sz="0" w:space="0" w:color="auto"/>
          </w:divBdr>
        </w:div>
      </w:divsChild>
    </w:div>
    <w:div w:id="1240947988">
      <w:bodyDiv w:val="1"/>
      <w:marLeft w:val="0"/>
      <w:marRight w:val="0"/>
      <w:marTop w:val="0"/>
      <w:marBottom w:val="0"/>
      <w:divBdr>
        <w:top w:val="none" w:sz="0" w:space="0" w:color="auto"/>
        <w:left w:val="none" w:sz="0" w:space="0" w:color="auto"/>
        <w:bottom w:val="none" w:sz="0" w:space="0" w:color="auto"/>
        <w:right w:val="none" w:sz="0" w:space="0" w:color="auto"/>
      </w:divBdr>
    </w:div>
    <w:div w:id="1246837582">
      <w:bodyDiv w:val="1"/>
      <w:marLeft w:val="0"/>
      <w:marRight w:val="0"/>
      <w:marTop w:val="0"/>
      <w:marBottom w:val="0"/>
      <w:divBdr>
        <w:top w:val="none" w:sz="0" w:space="0" w:color="auto"/>
        <w:left w:val="none" w:sz="0" w:space="0" w:color="auto"/>
        <w:bottom w:val="none" w:sz="0" w:space="0" w:color="auto"/>
        <w:right w:val="none" w:sz="0" w:space="0" w:color="auto"/>
      </w:divBdr>
    </w:div>
    <w:div w:id="1270743467">
      <w:bodyDiv w:val="1"/>
      <w:marLeft w:val="0"/>
      <w:marRight w:val="0"/>
      <w:marTop w:val="0"/>
      <w:marBottom w:val="0"/>
      <w:divBdr>
        <w:top w:val="none" w:sz="0" w:space="0" w:color="auto"/>
        <w:left w:val="none" w:sz="0" w:space="0" w:color="auto"/>
        <w:bottom w:val="none" w:sz="0" w:space="0" w:color="auto"/>
        <w:right w:val="none" w:sz="0" w:space="0" w:color="auto"/>
      </w:divBdr>
    </w:div>
    <w:div w:id="1391542344">
      <w:bodyDiv w:val="1"/>
      <w:marLeft w:val="0"/>
      <w:marRight w:val="0"/>
      <w:marTop w:val="0"/>
      <w:marBottom w:val="0"/>
      <w:divBdr>
        <w:top w:val="none" w:sz="0" w:space="0" w:color="auto"/>
        <w:left w:val="none" w:sz="0" w:space="0" w:color="auto"/>
        <w:bottom w:val="none" w:sz="0" w:space="0" w:color="auto"/>
        <w:right w:val="none" w:sz="0" w:space="0" w:color="auto"/>
      </w:divBdr>
      <w:divsChild>
        <w:div w:id="994645886">
          <w:marLeft w:val="0"/>
          <w:marRight w:val="0"/>
          <w:marTop w:val="0"/>
          <w:marBottom w:val="0"/>
          <w:divBdr>
            <w:top w:val="none" w:sz="0" w:space="0" w:color="auto"/>
            <w:left w:val="none" w:sz="0" w:space="0" w:color="auto"/>
            <w:bottom w:val="none" w:sz="0" w:space="0" w:color="auto"/>
            <w:right w:val="none" w:sz="0" w:space="0" w:color="auto"/>
          </w:divBdr>
        </w:div>
      </w:divsChild>
    </w:div>
    <w:div w:id="1403455118">
      <w:bodyDiv w:val="1"/>
      <w:marLeft w:val="0"/>
      <w:marRight w:val="0"/>
      <w:marTop w:val="0"/>
      <w:marBottom w:val="0"/>
      <w:divBdr>
        <w:top w:val="none" w:sz="0" w:space="0" w:color="auto"/>
        <w:left w:val="none" w:sz="0" w:space="0" w:color="auto"/>
        <w:bottom w:val="none" w:sz="0" w:space="0" w:color="auto"/>
        <w:right w:val="none" w:sz="0" w:space="0" w:color="auto"/>
      </w:divBdr>
    </w:div>
    <w:div w:id="1408068624">
      <w:bodyDiv w:val="1"/>
      <w:marLeft w:val="0"/>
      <w:marRight w:val="0"/>
      <w:marTop w:val="0"/>
      <w:marBottom w:val="0"/>
      <w:divBdr>
        <w:top w:val="none" w:sz="0" w:space="0" w:color="auto"/>
        <w:left w:val="none" w:sz="0" w:space="0" w:color="auto"/>
        <w:bottom w:val="none" w:sz="0" w:space="0" w:color="auto"/>
        <w:right w:val="none" w:sz="0" w:space="0" w:color="auto"/>
      </w:divBdr>
    </w:div>
    <w:div w:id="1413501184">
      <w:bodyDiv w:val="1"/>
      <w:marLeft w:val="0"/>
      <w:marRight w:val="0"/>
      <w:marTop w:val="0"/>
      <w:marBottom w:val="0"/>
      <w:divBdr>
        <w:top w:val="none" w:sz="0" w:space="0" w:color="auto"/>
        <w:left w:val="none" w:sz="0" w:space="0" w:color="auto"/>
        <w:bottom w:val="none" w:sz="0" w:space="0" w:color="auto"/>
        <w:right w:val="none" w:sz="0" w:space="0" w:color="auto"/>
      </w:divBdr>
    </w:div>
    <w:div w:id="1422221214">
      <w:bodyDiv w:val="1"/>
      <w:marLeft w:val="0"/>
      <w:marRight w:val="0"/>
      <w:marTop w:val="0"/>
      <w:marBottom w:val="0"/>
      <w:divBdr>
        <w:top w:val="none" w:sz="0" w:space="0" w:color="auto"/>
        <w:left w:val="none" w:sz="0" w:space="0" w:color="auto"/>
        <w:bottom w:val="none" w:sz="0" w:space="0" w:color="auto"/>
        <w:right w:val="none" w:sz="0" w:space="0" w:color="auto"/>
      </w:divBdr>
    </w:div>
    <w:div w:id="1442993134">
      <w:bodyDiv w:val="1"/>
      <w:marLeft w:val="0"/>
      <w:marRight w:val="0"/>
      <w:marTop w:val="0"/>
      <w:marBottom w:val="0"/>
      <w:divBdr>
        <w:top w:val="none" w:sz="0" w:space="0" w:color="auto"/>
        <w:left w:val="none" w:sz="0" w:space="0" w:color="auto"/>
        <w:bottom w:val="none" w:sz="0" w:space="0" w:color="auto"/>
        <w:right w:val="none" w:sz="0" w:space="0" w:color="auto"/>
      </w:divBdr>
    </w:div>
    <w:div w:id="1501431104">
      <w:bodyDiv w:val="1"/>
      <w:marLeft w:val="0"/>
      <w:marRight w:val="0"/>
      <w:marTop w:val="0"/>
      <w:marBottom w:val="0"/>
      <w:divBdr>
        <w:top w:val="none" w:sz="0" w:space="0" w:color="auto"/>
        <w:left w:val="none" w:sz="0" w:space="0" w:color="auto"/>
        <w:bottom w:val="none" w:sz="0" w:space="0" w:color="auto"/>
        <w:right w:val="none" w:sz="0" w:space="0" w:color="auto"/>
      </w:divBdr>
    </w:div>
    <w:div w:id="1517377442">
      <w:bodyDiv w:val="1"/>
      <w:marLeft w:val="0"/>
      <w:marRight w:val="0"/>
      <w:marTop w:val="0"/>
      <w:marBottom w:val="0"/>
      <w:divBdr>
        <w:top w:val="none" w:sz="0" w:space="0" w:color="auto"/>
        <w:left w:val="none" w:sz="0" w:space="0" w:color="auto"/>
        <w:bottom w:val="none" w:sz="0" w:space="0" w:color="auto"/>
        <w:right w:val="none" w:sz="0" w:space="0" w:color="auto"/>
      </w:divBdr>
      <w:divsChild>
        <w:div w:id="1468282085">
          <w:marLeft w:val="0"/>
          <w:marRight w:val="0"/>
          <w:marTop w:val="0"/>
          <w:marBottom w:val="0"/>
          <w:divBdr>
            <w:top w:val="none" w:sz="0" w:space="0" w:color="auto"/>
            <w:left w:val="none" w:sz="0" w:space="0" w:color="auto"/>
            <w:bottom w:val="none" w:sz="0" w:space="0" w:color="auto"/>
            <w:right w:val="none" w:sz="0" w:space="0" w:color="auto"/>
          </w:divBdr>
        </w:div>
      </w:divsChild>
    </w:div>
    <w:div w:id="1529371627">
      <w:bodyDiv w:val="1"/>
      <w:marLeft w:val="0"/>
      <w:marRight w:val="0"/>
      <w:marTop w:val="0"/>
      <w:marBottom w:val="0"/>
      <w:divBdr>
        <w:top w:val="none" w:sz="0" w:space="0" w:color="auto"/>
        <w:left w:val="none" w:sz="0" w:space="0" w:color="auto"/>
        <w:bottom w:val="none" w:sz="0" w:space="0" w:color="auto"/>
        <w:right w:val="none" w:sz="0" w:space="0" w:color="auto"/>
      </w:divBdr>
    </w:div>
    <w:div w:id="1541090176">
      <w:bodyDiv w:val="1"/>
      <w:marLeft w:val="0"/>
      <w:marRight w:val="0"/>
      <w:marTop w:val="0"/>
      <w:marBottom w:val="0"/>
      <w:divBdr>
        <w:top w:val="none" w:sz="0" w:space="0" w:color="auto"/>
        <w:left w:val="none" w:sz="0" w:space="0" w:color="auto"/>
        <w:bottom w:val="none" w:sz="0" w:space="0" w:color="auto"/>
        <w:right w:val="none" w:sz="0" w:space="0" w:color="auto"/>
      </w:divBdr>
    </w:div>
    <w:div w:id="1588921988">
      <w:bodyDiv w:val="1"/>
      <w:marLeft w:val="0"/>
      <w:marRight w:val="0"/>
      <w:marTop w:val="0"/>
      <w:marBottom w:val="0"/>
      <w:divBdr>
        <w:top w:val="none" w:sz="0" w:space="0" w:color="auto"/>
        <w:left w:val="none" w:sz="0" w:space="0" w:color="auto"/>
        <w:bottom w:val="none" w:sz="0" w:space="0" w:color="auto"/>
        <w:right w:val="none" w:sz="0" w:space="0" w:color="auto"/>
      </w:divBdr>
      <w:divsChild>
        <w:div w:id="1172721001">
          <w:marLeft w:val="0"/>
          <w:marRight w:val="0"/>
          <w:marTop w:val="0"/>
          <w:marBottom w:val="0"/>
          <w:divBdr>
            <w:top w:val="none" w:sz="0" w:space="0" w:color="auto"/>
            <w:left w:val="none" w:sz="0" w:space="0" w:color="auto"/>
            <w:bottom w:val="none" w:sz="0" w:space="0" w:color="auto"/>
            <w:right w:val="none" w:sz="0" w:space="0" w:color="auto"/>
          </w:divBdr>
        </w:div>
      </w:divsChild>
    </w:div>
    <w:div w:id="1597903708">
      <w:bodyDiv w:val="1"/>
      <w:marLeft w:val="0"/>
      <w:marRight w:val="0"/>
      <w:marTop w:val="0"/>
      <w:marBottom w:val="0"/>
      <w:divBdr>
        <w:top w:val="none" w:sz="0" w:space="0" w:color="auto"/>
        <w:left w:val="none" w:sz="0" w:space="0" w:color="auto"/>
        <w:bottom w:val="none" w:sz="0" w:space="0" w:color="auto"/>
        <w:right w:val="none" w:sz="0" w:space="0" w:color="auto"/>
      </w:divBdr>
    </w:div>
    <w:div w:id="1659573399">
      <w:bodyDiv w:val="1"/>
      <w:marLeft w:val="0"/>
      <w:marRight w:val="0"/>
      <w:marTop w:val="0"/>
      <w:marBottom w:val="0"/>
      <w:divBdr>
        <w:top w:val="none" w:sz="0" w:space="0" w:color="auto"/>
        <w:left w:val="none" w:sz="0" w:space="0" w:color="auto"/>
        <w:bottom w:val="none" w:sz="0" w:space="0" w:color="auto"/>
        <w:right w:val="none" w:sz="0" w:space="0" w:color="auto"/>
      </w:divBdr>
      <w:divsChild>
        <w:div w:id="283388019">
          <w:marLeft w:val="0"/>
          <w:marRight w:val="0"/>
          <w:marTop w:val="0"/>
          <w:marBottom w:val="0"/>
          <w:divBdr>
            <w:top w:val="none" w:sz="0" w:space="0" w:color="auto"/>
            <w:left w:val="none" w:sz="0" w:space="0" w:color="auto"/>
            <w:bottom w:val="none" w:sz="0" w:space="0" w:color="auto"/>
            <w:right w:val="none" w:sz="0" w:space="0" w:color="auto"/>
          </w:divBdr>
        </w:div>
      </w:divsChild>
    </w:div>
    <w:div w:id="1669794918">
      <w:bodyDiv w:val="1"/>
      <w:marLeft w:val="0"/>
      <w:marRight w:val="0"/>
      <w:marTop w:val="0"/>
      <w:marBottom w:val="0"/>
      <w:divBdr>
        <w:top w:val="none" w:sz="0" w:space="0" w:color="auto"/>
        <w:left w:val="none" w:sz="0" w:space="0" w:color="auto"/>
        <w:bottom w:val="none" w:sz="0" w:space="0" w:color="auto"/>
        <w:right w:val="none" w:sz="0" w:space="0" w:color="auto"/>
      </w:divBdr>
    </w:div>
    <w:div w:id="1680741028">
      <w:bodyDiv w:val="1"/>
      <w:marLeft w:val="0"/>
      <w:marRight w:val="0"/>
      <w:marTop w:val="0"/>
      <w:marBottom w:val="0"/>
      <w:divBdr>
        <w:top w:val="none" w:sz="0" w:space="0" w:color="auto"/>
        <w:left w:val="none" w:sz="0" w:space="0" w:color="auto"/>
        <w:bottom w:val="none" w:sz="0" w:space="0" w:color="auto"/>
        <w:right w:val="none" w:sz="0" w:space="0" w:color="auto"/>
      </w:divBdr>
    </w:div>
    <w:div w:id="1691027584">
      <w:bodyDiv w:val="1"/>
      <w:marLeft w:val="0"/>
      <w:marRight w:val="0"/>
      <w:marTop w:val="0"/>
      <w:marBottom w:val="0"/>
      <w:divBdr>
        <w:top w:val="none" w:sz="0" w:space="0" w:color="auto"/>
        <w:left w:val="none" w:sz="0" w:space="0" w:color="auto"/>
        <w:bottom w:val="none" w:sz="0" w:space="0" w:color="auto"/>
        <w:right w:val="none" w:sz="0" w:space="0" w:color="auto"/>
      </w:divBdr>
    </w:div>
    <w:div w:id="1716616323">
      <w:bodyDiv w:val="1"/>
      <w:marLeft w:val="0"/>
      <w:marRight w:val="0"/>
      <w:marTop w:val="0"/>
      <w:marBottom w:val="0"/>
      <w:divBdr>
        <w:top w:val="none" w:sz="0" w:space="0" w:color="auto"/>
        <w:left w:val="none" w:sz="0" w:space="0" w:color="auto"/>
        <w:bottom w:val="none" w:sz="0" w:space="0" w:color="auto"/>
        <w:right w:val="none" w:sz="0" w:space="0" w:color="auto"/>
      </w:divBdr>
    </w:div>
    <w:div w:id="1718435415">
      <w:bodyDiv w:val="1"/>
      <w:marLeft w:val="0"/>
      <w:marRight w:val="0"/>
      <w:marTop w:val="0"/>
      <w:marBottom w:val="0"/>
      <w:divBdr>
        <w:top w:val="none" w:sz="0" w:space="0" w:color="auto"/>
        <w:left w:val="none" w:sz="0" w:space="0" w:color="auto"/>
        <w:bottom w:val="none" w:sz="0" w:space="0" w:color="auto"/>
        <w:right w:val="none" w:sz="0" w:space="0" w:color="auto"/>
      </w:divBdr>
      <w:divsChild>
        <w:div w:id="706101018">
          <w:marLeft w:val="0"/>
          <w:marRight w:val="0"/>
          <w:marTop w:val="0"/>
          <w:marBottom w:val="0"/>
          <w:divBdr>
            <w:top w:val="none" w:sz="0" w:space="0" w:color="auto"/>
            <w:left w:val="none" w:sz="0" w:space="0" w:color="auto"/>
            <w:bottom w:val="none" w:sz="0" w:space="0" w:color="auto"/>
            <w:right w:val="none" w:sz="0" w:space="0" w:color="auto"/>
          </w:divBdr>
        </w:div>
      </w:divsChild>
    </w:div>
    <w:div w:id="1735354340">
      <w:bodyDiv w:val="1"/>
      <w:marLeft w:val="0"/>
      <w:marRight w:val="0"/>
      <w:marTop w:val="0"/>
      <w:marBottom w:val="0"/>
      <w:divBdr>
        <w:top w:val="none" w:sz="0" w:space="0" w:color="auto"/>
        <w:left w:val="none" w:sz="0" w:space="0" w:color="auto"/>
        <w:bottom w:val="none" w:sz="0" w:space="0" w:color="auto"/>
        <w:right w:val="none" w:sz="0" w:space="0" w:color="auto"/>
      </w:divBdr>
    </w:div>
    <w:div w:id="1750038796">
      <w:bodyDiv w:val="1"/>
      <w:marLeft w:val="0"/>
      <w:marRight w:val="0"/>
      <w:marTop w:val="0"/>
      <w:marBottom w:val="0"/>
      <w:divBdr>
        <w:top w:val="none" w:sz="0" w:space="0" w:color="auto"/>
        <w:left w:val="none" w:sz="0" w:space="0" w:color="auto"/>
        <w:bottom w:val="none" w:sz="0" w:space="0" w:color="auto"/>
        <w:right w:val="none" w:sz="0" w:space="0" w:color="auto"/>
      </w:divBdr>
      <w:divsChild>
        <w:div w:id="356319598">
          <w:marLeft w:val="0"/>
          <w:marRight w:val="0"/>
          <w:marTop w:val="0"/>
          <w:marBottom w:val="0"/>
          <w:divBdr>
            <w:top w:val="none" w:sz="0" w:space="0" w:color="auto"/>
            <w:left w:val="none" w:sz="0" w:space="0" w:color="auto"/>
            <w:bottom w:val="none" w:sz="0" w:space="0" w:color="auto"/>
            <w:right w:val="none" w:sz="0" w:space="0" w:color="auto"/>
          </w:divBdr>
        </w:div>
      </w:divsChild>
    </w:div>
    <w:div w:id="1757088248">
      <w:bodyDiv w:val="1"/>
      <w:marLeft w:val="0"/>
      <w:marRight w:val="0"/>
      <w:marTop w:val="0"/>
      <w:marBottom w:val="0"/>
      <w:divBdr>
        <w:top w:val="none" w:sz="0" w:space="0" w:color="auto"/>
        <w:left w:val="none" w:sz="0" w:space="0" w:color="auto"/>
        <w:bottom w:val="none" w:sz="0" w:space="0" w:color="auto"/>
        <w:right w:val="none" w:sz="0" w:space="0" w:color="auto"/>
      </w:divBdr>
    </w:div>
    <w:div w:id="1790781875">
      <w:bodyDiv w:val="1"/>
      <w:marLeft w:val="0"/>
      <w:marRight w:val="0"/>
      <w:marTop w:val="0"/>
      <w:marBottom w:val="0"/>
      <w:divBdr>
        <w:top w:val="none" w:sz="0" w:space="0" w:color="auto"/>
        <w:left w:val="none" w:sz="0" w:space="0" w:color="auto"/>
        <w:bottom w:val="none" w:sz="0" w:space="0" w:color="auto"/>
        <w:right w:val="none" w:sz="0" w:space="0" w:color="auto"/>
      </w:divBdr>
    </w:div>
    <w:div w:id="1801343138">
      <w:bodyDiv w:val="1"/>
      <w:marLeft w:val="0"/>
      <w:marRight w:val="0"/>
      <w:marTop w:val="0"/>
      <w:marBottom w:val="0"/>
      <w:divBdr>
        <w:top w:val="none" w:sz="0" w:space="0" w:color="auto"/>
        <w:left w:val="none" w:sz="0" w:space="0" w:color="auto"/>
        <w:bottom w:val="none" w:sz="0" w:space="0" w:color="auto"/>
        <w:right w:val="none" w:sz="0" w:space="0" w:color="auto"/>
      </w:divBdr>
    </w:div>
    <w:div w:id="1817525479">
      <w:bodyDiv w:val="1"/>
      <w:marLeft w:val="0"/>
      <w:marRight w:val="0"/>
      <w:marTop w:val="0"/>
      <w:marBottom w:val="0"/>
      <w:divBdr>
        <w:top w:val="none" w:sz="0" w:space="0" w:color="auto"/>
        <w:left w:val="none" w:sz="0" w:space="0" w:color="auto"/>
        <w:bottom w:val="none" w:sz="0" w:space="0" w:color="auto"/>
        <w:right w:val="none" w:sz="0" w:space="0" w:color="auto"/>
      </w:divBdr>
    </w:div>
    <w:div w:id="1819497528">
      <w:bodyDiv w:val="1"/>
      <w:marLeft w:val="0"/>
      <w:marRight w:val="0"/>
      <w:marTop w:val="0"/>
      <w:marBottom w:val="0"/>
      <w:divBdr>
        <w:top w:val="none" w:sz="0" w:space="0" w:color="auto"/>
        <w:left w:val="none" w:sz="0" w:space="0" w:color="auto"/>
        <w:bottom w:val="none" w:sz="0" w:space="0" w:color="auto"/>
        <w:right w:val="none" w:sz="0" w:space="0" w:color="auto"/>
      </w:divBdr>
      <w:divsChild>
        <w:div w:id="1469859317">
          <w:marLeft w:val="0"/>
          <w:marRight w:val="0"/>
          <w:marTop w:val="0"/>
          <w:marBottom w:val="0"/>
          <w:divBdr>
            <w:top w:val="none" w:sz="0" w:space="0" w:color="auto"/>
            <w:left w:val="none" w:sz="0" w:space="0" w:color="auto"/>
            <w:bottom w:val="none" w:sz="0" w:space="0" w:color="auto"/>
            <w:right w:val="none" w:sz="0" w:space="0" w:color="auto"/>
          </w:divBdr>
        </w:div>
      </w:divsChild>
    </w:div>
    <w:div w:id="1831365178">
      <w:bodyDiv w:val="1"/>
      <w:marLeft w:val="0"/>
      <w:marRight w:val="0"/>
      <w:marTop w:val="0"/>
      <w:marBottom w:val="0"/>
      <w:divBdr>
        <w:top w:val="none" w:sz="0" w:space="0" w:color="auto"/>
        <w:left w:val="none" w:sz="0" w:space="0" w:color="auto"/>
        <w:bottom w:val="none" w:sz="0" w:space="0" w:color="auto"/>
        <w:right w:val="none" w:sz="0" w:space="0" w:color="auto"/>
      </w:divBdr>
    </w:div>
    <w:div w:id="1841457720">
      <w:bodyDiv w:val="1"/>
      <w:marLeft w:val="0"/>
      <w:marRight w:val="0"/>
      <w:marTop w:val="0"/>
      <w:marBottom w:val="0"/>
      <w:divBdr>
        <w:top w:val="none" w:sz="0" w:space="0" w:color="auto"/>
        <w:left w:val="none" w:sz="0" w:space="0" w:color="auto"/>
        <w:bottom w:val="none" w:sz="0" w:space="0" w:color="auto"/>
        <w:right w:val="none" w:sz="0" w:space="0" w:color="auto"/>
      </w:divBdr>
    </w:div>
    <w:div w:id="1867787150">
      <w:bodyDiv w:val="1"/>
      <w:marLeft w:val="0"/>
      <w:marRight w:val="0"/>
      <w:marTop w:val="0"/>
      <w:marBottom w:val="0"/>
      <w:divBdr>
        <w:top w:val="none" w:sz="0" w:space="0" w:color="auto"/>
        <w:left w:val="none" w:sz="0" w:space="0" w:color="auto"/>
        <w:bottom w:val="none" w:sz="0" w:space="0" w:color="auto"/>
        <w:right w:val="none" w:sz="0" w:space="0" w:color="auto"/>
      </w:divBdr>
      <w:divsChild>
        <w:div w:id="1036586822">
          <w:marLeft w:val="0"/>
          <w:marRight w:val="0"/>
          <w:marTop w:val="0"/>
          <w:marBottom w:val="0"/>
          <w:divBdr>
            <w:top w:val="none" w:sz="0" w:space="0" w:color="auto"/>
            <w:left w:val="none" w:sz="0" w:space="0" w:color="auto"/>
            <w:bottom w:val="none" w:sz="0" w:space="0" w:color="auto"/>
            <w:right w:val="none" w:sz="0" w:space="0" w:color="auto"/>
          </w:divBdr>
        </w:div>
      </w:divsChild>
    </w:div>
    <w:div w:id="1872259068">
      <w:bodyDiv w:val="1"/>
      <w:marLeft w:val="0"/>
      <w:marRight w:val="0"/>
      <w:marTop w:val="0"/>
      <w:marBottom w:val="0"/>
      <w:divBdr>
        <w:top w:val="none" w:sz="0" w:space="0" w:color="auto"/>
        <w:left w:val="none" w:sz="0" w:space="0" w:color="auto"/>
        <w:bottom w:val="none" w:sz="0" w:space="0" w:color="auto"/>
        <w:right w:val="none" w:sz="0" w:space="0" w:color="auto"/>
      </w:divBdr>
    </w:div>
    <w:div w:id="1969123038">
      <w:bodyDiv w:val="1"/>
      <w:marLeft w:val="0"/>
      <w:marRight w:val="0"/>
      <w:marTop w:val="0"/>
      <w:marBottom w:val="0"/>
      <w:divBdr>
        <w:top w:val="none" w:sz="0" w:space="0" w:color="auto"/>
        <w:left w:val="none" w:sz="0" w:space="0" w:color="auto"/>
        <w:bottom w:val="none" w:sz="0" w:space="0" w:color="auto"/>
        <w:right w:val="none" w:sz="0" w:space="0" w:color="auto"/>
      </w:divBdr>
    </w:div>
    <w:div w:id="2036224579">
      <w:bodyDiv w:val="1"/>
      <w:marLeft w:val="0"/>
      <w:marRight w:val="0"/>
      <w:marTop w:val="0"/>
      <w:marBottom w:val="0"/>
      <w:divBdr>
        <w:top w:val="none" w:sz="0" w:space="0" w:color="auto"/>
        <w:left w:val="none" w:sz="0" w:space="0" w:color="auto"/>
        <w:bottom w:val="none" w:sz="0" w:space="0" w:color="auto"/>
        <w:right w:val="none" w:sz="0" w:space="0" w:color="auto"/>
      </w:divBdr>
      <w:divsChild>
        <w:div w:id="1509370936">
          <w:marLeft w:val="0"/>
          <w:marRight w:val="0"/>
          <w:marTop w:val="0"/>
          <w:marBottom w:val="0"/>
          <w:divBdr>
            <w:top w:val="none" w:sz="0" w:space="0" w:color="auto"/>
            <w:left w:val="none" w:sz="0" w:space="0" w:color="auto"/>
            <w:bottom w:val="none" w:sz="0" w:space="0" w:color="auto"/>
            <w:right w:val="none" w:sz="0" w:space="0" w:color="auto"/>
          </w:divBdr>
        </w:div>
      </w:divsChild>
    </w:div>
    <w:div w:id="2104303754">
      <w:bodyDiv w:val="1"/>
      <w:marLeft w:val="0"/>
      <w:marRight w:val="0"/>
      <w:marTop w:val="0"/>
      <w:marBottom w:val="0"/>
      <w:divBdr>
        <w:top w:val="none" w:sz="0" w:space="0" w:color="auto"/>
        <w:left w:val="none" w:sz="0" w:space="0" w:color="auto"/>
        <w:bottom w:val="none" w:sz="0" w:space="0" w:color="auto"/>
        <w:right w:val="none" w:sz="0" w:space="0" w:color="auto"/>
      </w:divBdr>
    </w:div>
    <w:div w:id="2126264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1073;&#1077;&#1083;&#1100;&#1089;&#1082;&#1072;&#1103;&#1087;&#1088;&#1072;&#1074;&#1076;&#1072;.&#1090;&#1074;&#1077;&#1088;&#1089;&#1082;&#1072;&#1103;&#1086;&#1073;&#1083;&#1072;&#1089;&#1090;&#1100;.&#1088;&#1092;/news/novosti-regiona/s-2022-goda-grazhdane-mogut-poluchat-sotsialnyy-nalogovyy-vychet-na-fizkulturno-ozdorovitelnye-uslug/" TargetMode="External"/><Relationship Id="rId21" Type="http://schemas.openxmlformats.org/officeDocument/2006/relationships/hyperlink" Target="http://kuvznama.ru/gubernator-igor-rudenja-v-preddverii-mezhdunarodnogo-zhenskogo-vruchil-nagrady-zhitelnicam-verhnevolzhja.html" TargetMode="External"/><Relationship Id="rId42" Type="http://schemas.openxmlformats.org/officeDocument/2006/relationships/hyperlink" Target="https://xn--80adnee0afc6kza.xn--80aaccp4ajwpkgbl4lpb.xn--p1ai/news/novosti-regiona/gubernator-igor-rudenya-v-preddverii-mezhdunarodnogo-zhenskogo-vruchil-nagrady-zhitelnitsam-verkhnev/" TargetMode="External"/><Relationship Id="rId63" Type="http://schemas.openxmlformats.org/officeDocument/2006/relationships/hyperlink" Target="http://kuvznama.ru/gubernator-igor-rudenja-podpisal-rasporjazhenie-o-naznachenii-evgenija-morozova-zamestitelem-predsedatelja-pravitelstva-tverskoj-oblasti.html" TargetMode="External"/><Relationship Id="rId84" Type="http://schemas.openxmlformats.org/officeDocument/2006/relationships/hyperlink" Target="https://xn--b1afbmcjbrdg5afn.xn--80aaccp4ajwpkgbl4lpb.xn--p1ai/news/novosti-regiona/gubernator-igor-rudenya-podpisal-rasporyazhenie-o-naznachenii-evgeniya-morozova-zamestitelem-predsed/" TargetMode="External"/><Relationship Id="rId138" Type="http://schemas.openxmlformats.org/officeDocument/2006/relationships/hyperlink" Target="http://kuvznama.ru/v-tverskoj-oblasti-usilivajut-napravlenija-po-borbe-s-serdechno-sosudistymi-i-onkologicheskimi-zabolevanijami.html" TargetMode="External"/><Relationship Id="rId159" Type="http://schemas.openxmlformats.org/officeDocument/2006/relationships/hyperlink" Target="https://xn--80atgafdsv.xn--80aaccp4ajwpkgbl4lpb.xn--p1ai/news/novosti-regiona/v-tveri-dlya-obladatelnits-gosudarstvennykh-i-regionalnykh-nagrad-podgotovili-vystavku-ot-detskikh-i/" TargetMode="External"/><Relationship Id="rId170" Type="http://schemas.openxmlformats.org/officeDocument/2006/relationships/hyperlink" Target="http://tver-news.net/society/2022/03/05/84313.html" TargetMode="External"/><Relationship Id="rId191" Type="http://schemas.openxmlformats.org/officeDocument/2006/relationships/hyperlink" Target="https://xn--80aaafacod0cjtobqp6g1a7c4e.xn--80aaccp4ajwpkgbl4lpb.xn--p1ai/news/novosti-regiona/gubernator-igor-rudenya-pozdravil-tverskuyu-lyzhnitsu-natalyu-nepryaevu-s-pobedoy-v-obshchem-zachete/" TargetMode="External"/><Relationship Id="rId205" Type="http://schemas.openxmlformats.org/officeDocument/2006/relationships/hyperlink" Target="https://&#1084;&#1086;&#1083;&#1086;&#1082;&#1086;&#1074;&#1089;&#1082;&#1080;&#1081;&#1082;&#1088;&#1072;&#1081;.&#1090;&#1074;&#1077;&#1088;&#1089;&#1082;&#1072;&#1103;&#1086;&#1073;&#1083;&#1072;&#1089;&#1090;&#1100;.&#1088;&#1092;/news/novosti-regiona/v-tveri-vpervye-sostoitsya-kontsert-mezhdunarodnogo-festivalya-triumf-dzhaza-pod-upravleniem-igorya-/" TargetMode="External"/><Relationship Id="rId226" Type="http://schemas.openxmlformats.org/officeDocument/2006/relationships/theme" Target="theme/theme1.xml"/><Relationship Id="rId107" Type="http://schemas.openxmlformats.org/officeDocument/2006/relationships/hyperlink" Target="https://xn--b1aaibidbbdn6bkolfhr9u.xn--80aaccp4ajwpkgbl4lpb.xn--p1ai/news/novosti-regiona/gubernator-igor-rudenya-pozdravil-s-vekovym-yubileem-zhitelnitsu-tveri-truzhenitsu-tyla-matrenu-ivan/" TargetMode="External"/><Relationship Id="rId11" Type="http://schemas.openxmlformats.org/officeDocument/2006/relationships/chart" Target="charts/chart3.xml"/><Relationship Id="rId32" Type="http://schemas.openxmlformats.org/officeDocument/2006/relationships/hyperlink" Target="https://&#1073;&#1077;&#1083;&#1100;&#1089;&#1082;&#1072;&#1103;&#1087;&#1088;&#1072;&#1074;&#1076;&#1072;.&#1090;&#1074;&#1077;&#1088;&#1089;&#1082;&#1072;&#1103;&#1086;&#1073;&#1083;&#1072;&#1089;&#1090;&#1100;.&#1088;&#1092;/news/novosti-regiona/gubernator-igor-rudenya-v-preddverii-mezhdunarodnogo-zhenskogo-vruchil-nagrady-zhitelnitsam-verkhnev/" TargetMode="External"/><Relationship Id="rId53" Type="http://schemas.openxmlformats.org/officeDocument/2006/relationships/hyperlink" Target="https://glavny.tv/last-news/tver/v-tverskoy-oblasti-novyy-zampredsedatelya-pravitelstva/" TargetMode="External"/><Relationship Id="rId74" Type="http://schemas.openxmlformats.org/officeDocument/2006/relationships/hyperlink" Target="https://xn--b1aeca2ch.xn--80aaccp4ajwpkgbl4lpb.xn--p1ai/news/novosti-regiona/gubernator-igor-rudenya-podpisal-rasporyazhenie-o-naznachenii-evgeniya-morozova-zamestitelem-predsed/" TargetMode="External"/><Relationship Id="rId128" Type="http://schemas.openxmlformats.org/officeDocument/2006/relationships/hyperlink" Target="http://gorodskoyportal.ru/tver/news/news/76660534/" TargetMode="External"/><Relationship Id="rId149" Type="http://schemas.openxmlformats.org/officeDocument/2006/relationships/hyperlink" Target="https://glavny.tv/last-news/tver/v-tveri-dlya-obladatelnits-gosudarstvennyh-i-regionalnyh-nagrad-podgotovili-vystavku-ot-detskih-izostudiy/" TargetMode="External"/><Relationship Id="rId5" Type="http://schemas.openxmlformats.org/officeDocument/2006/relationships/webSettings" Target="webSettings.xml"/><Relationship Id="rId95" Type="http://schemas.openxmlformats.org/officeDocument/2006/relationships/hyperlink" Target="https://&#1085;&#1072;&#1096;&#1072;&#1078;&#1080;&#1079;&#1085;&#1100;.&#1090;&#1074;&#1077;&#1088;&#1089;&#1082;&#1072;&#1103;&#1086;&#1073;&#1083;&#1072;&#1089;&#1090;&#1100;.&#1088;&#1092;/news/novosti-regiona/gubernator-igor-rudenya-pozdravil-s-vekovym-yubileem-zhitelnitsu-tveri-truzhenitsu-tyla-matrenu-ivan/" TargetMode="External"/><Relationship Id="rId160" Type="http://schemas.openxmlformats.org/officeDocument/2006/relationships/hyperlink" Target="https://leninskoeznamya.tverreg.ru/news/novosti-regiona/v-tveri-dlya-obladatelnits-gosudarstvennykh-i-regionalnykh-nagrad-podgotovili-vystavku-ot-detskikh-i/" TargetMode="External"/><Relationship Id="rId181" Type="http://schemas.openxmlformats.org/officeDocument/2006/relationships/hyperlink" Target="https://xn--80aeambocfgbf8ag0asfr.xn--80aaccp4ajwpkgbl4lpb.xn--p1ai/news/novosti-regiona/gubernator-igor-rudenya-pozdravil-tverskuyu-lyzhnitsu-natalyu-nepryaevu-s-pobedoy-v-obshchem-zachete/" TargetMode="External"/><Relationship Id="rId216" Type="http://schemas.openxmlformats.org/officeDocument/2006/relationships/hyperlink" Target="https://xn--b1aaibidbbdn6bkolfhr9u.xn--80aaccp4ajwpkgbl4lpb.xn--p1ai/news/novosti-regiona/v-tveri-vpervye-sostoitsya-kontsert-mezhdunarodnogo-festivalya-triumf-dzhaza-pod-upravleniem-igorya-/" TargetMode="External"/><Relationship Id="rId211" Type="http://schemas.openxmlformats.org/officeDocument/2006/relationships/hyperlink" Target="https://xn--80atgafdsv.xn--80aaccp4ajwpkgbl4lpb.xn--p1ai/news/novosti-regiona/v-tveri-vpervye-sostoitsya-kontsert-mezhdunarodnogo-festivalya-triumf-dzhaza-pod-upravleniem-igorya-/" TargetMode="External"/><Relationship Id="rId22" Type="http://schemas.openxmlformats.org/officeDocument/2006/relationships/hyperlink" Target="https://www.karavantver.ru/v-preddverii-8-marta-tverskim-zhenshhinam-vruchili-gosudarstvennye-nagrady/" TargetMode="External"/><Relationship Id="rId27" Type="http://schemas.openxmlformats.org/officeDocument/2006/relationships/hyperlink" Target="https://ks-region69.com/news/144052-zhenshhiny-tverskoj-oblasti-poluchili-nagrady-v-kanun-prazdnika" TargetMode="External"/><Relationship Id="rId43" Type="http://schemas.openxmlformats.org/officeDocument/2006/relationships/hyperlink" Target="https://xn--b1aeca2ch.xn--80aaccp4ajwpkgbl4lpb.xn--p1ai/news/novosti-regiona/gubernator-igor-rudenya-v-preddverii-mezhdunarodnogo-zhenskogo-vruchil-nagrady-zhitelnitsam-verkhnev/" TargetMode="External"/><Relationship Id="rId48" Type="http://schemas.openxmlformats.org/officeDocument/2006/relationships/hyperlink" Target="http://tver-news.net/other/2022/03/05/84323.html" TargetMode="External"/><Relationship Id="rId64" Type="http://schemas.openxmlformats.org/officeDocument/2006/relationships/hyperlink" Target="https://ks-region69.com/news/144068-evgenij-morozov-naznachen-zampredom-pravitelstva-tverskoj-oblasti" TargetMode="External"/><Relationship Id="rId69" Type="http://schemas.openxmlformats.org/officeDocument/2006/relationships/hyperlink" Target="https://tverlife.ru/regional/igor-rudenja-podpisal-rasporjazhenie-o-naznachenii-evgenija-morozova-zamestitelem-predsedatelja-pravitelstva-tverskoj-oblasti/" TargetMode="External"/><Relationship Id="rId113" Type="http://schemas.openxmlformats.org/officeDocument/2006/relationships/hyperlink" Target="http://tver-news.net/society/2022/03/05/84288.html" TargetMode="External"/><Relationship Id="rId118" Type="http://schemas.openxmlformats.org/officeDocument/2006/relationships/hyperlink" Target="https://xn--80aeaggbsdn1am6affp.xn--80aaccp4ajwpkgbl4lpb.xn--p1ai/news/novosti-regiona/s-2022-goda-grazhdane-mogut-poluchat-sotsialnyy-nalogovyy-vychet-na-fizkulturno-ozdorovitelnye-uslug/" TargetMode="External"/><Relationship Id="rId134" Type="http://schemas.openxmlformats.org/officeDocument/2006/relationships/hyperlink" Target="http://tver-news.net/society/2022/03/05/84361.html" TargetMode="External"/><Relationship Id="rId139" Type="http://schemas.openxmlformats.org/officeDocument/2006/relationships/hyperlink" Target="https://ks-region69.com/news/144036-v-tverskoj-oblasti-usilivajut-napravlenija-po-borbe-s-serdechno-sosudistymi-i-onkologicheskimi-zabolevanijami" TargetMode="External"/><Relationship Id="rId80" Type="http://schemas.openxmlformats.org/officeDocument/2006/relationships/hyperlink" Target="https://xn--b1aaibidbbdn6bkolfhr9u.xn--80aaccp4ajwpkgbl4lpb.xn--p1ai/news/novosti-regiona/gubernator-igor-rudenya-podpisal-rasporyazhenie-o-naznachenii-evgeniya-morozova-zamestitelem-predsed/" TargetMode="External"/><Relationship Id="rId85" Type="http://schemas.openxmlformats.org/officeDocument/2006/relationships/hyperlink" Target="http://tver-news.net/other/2022/03/05/84327.html" TargetMode="External"/><Relationship Id="rId150" Type="http://schemas.openxmlformats.org/officeDocument/2006/relationships/hyperlink" Target="http://kuvznama.ru/v-tveri-dlja-obladatelnic-gosudarstvennyh-i-regionalnyh-nagrad-podgotovili-vystavku-ot-detskih-izostudij-zebra-i-kolibri.html" TargetMode="External"/><Relationship Id="rId155" Type="http://schemas.openxmlformats.org/officeDocument/2006/relationships/hyperlink" Target="https://xn--80abdrbegn5ad8au4b7fub.xn--80aaccp4ajwpkgbl4lpb.xn--p1ai/news/novosti-regiona/v-tveri-dlya-obladatelnits-gosudarstvennykh-i-regionalnykh-nagrad-podgotovili-vystavku-ot-detskikh-i/" TargetMode="External"/><Relationship Id="rId171" Type="http://schemas.openxmlformats.org/officeDocument/2006/relationships/hyperlink" Target="http://tver-news.net/society/2022/03/05/84304.html" TargetMode="External"/><Relationship Id="rId176" Type="http://schemas.openxmlformats.org/officeDocument/2006/relationships/hyperlink" Target="https://&#1073;&#1077;&#1083;&#1100;&#1089;&#1082;&#1072;&#1103;&#1087;&#1088;&#1072;&#1074;&#1076;&#1072;.&#1090;&#1074;&#1077;&#1088;&#1089;&#1082;&#1072;&#1103;&#1086;&#1073;&#1083;&#1072;&#1089;&#1090;&#1100;.&#1088;&#1092;/news/novosti-regiona/gubernator-igor-rudenya-pozdravil-tverskuyu-lyzhnitsu-natalyu-nepryaevu-s-pobedoy-v-obshchem-zachete/" TargetMode="External"/><Relationship Id="rId192" Type="http://schemas.openxmlformats.org/officeDocument/2006/relationships/hyperlink" Target="https://sport.russia24.pro/tver-obl/314101339/" TargetMode="External"/><Relationship Id="rId197" Type="http://schemas.openxmlformats.org/officeDocument/2006/relationships/hyperlink" Target="http://tver-news.net/other/2022/03/05/84351.html" TargetMode="External"/><Relationship Id="rId206" Type="http://schemas.openxmlformats.org/officeDocument/2006/relationships/hyperlink" Target="https://yandex.ru/news/story/link--story?persistent_id=182699236" TargetMode="External"/><Relationship Id="rId201" Type="http://schemas.openxmlformats.org/officeDocument/2006/relationships/hyperlink" Target="http://kuvznama.ru/v-tveri-vpervye-sostoitsja-koncert-mezhdunarodnogo-festivalja-triumf-dzhaza-pod-upravleniem-igorja-butmana.html" TargetMode="External"/><Relationship Id="rId222" Type="http://schemas.openxmlformats.org/officeDocument/2006/relationships/footer" Target="footer1.xml"/><Relationship Id="rId12" Type="http://schemas.openxmlformats.org/officeDocument/2006/relationships/hyperlink" Target="https://tverigrad.ru/publication/v-tverskoj-oblasti-nagradili-vydajushhihsja-zhenshhin-regiona/" TargetMode="External"/><Relationship Id="rId17" Type="http://schemas.openxmlformats.org/officeDocument/2006/relationships/hyperlink" Target="https://tver.aif.ru/society/details/gubernator_v_preddverii_8_marta_vruchil_nagrady_zhitelnicam_verhnevolzhya" TargetMode="External"/><Relationship Id="rId33" Type="http://schemas.openxmlformats.org/officeDocument/2006/relationships/hyperlink" Target="https://vedtver.ru/news/society/igor-rudenja-v-preddverii-mezhdunarodnogo-zhenskogo-vruchil-nagrady-zhitelnicam-verhnevolzhja/" TargetMode="External"/><Relationship Id="rId38" Type="http://schemas.openxmlformats.org/officeDocument/2006/relationships/hyperlink" Target="https://tverlife.ru/regional/igor-rudenja-vruchil-nagrady-zhitelnicam-verhnevolzhja-v-preddverii-mezhdunarodnogo-zhenskogo-dnja/" TargetMode="External"/><Relationship Id="rId59" Type="http://schemas.openxmlformats.org/officeDocument/2006/relationships/hyperlink" Target="https://&#1073;&#1077;&#1083;&#1100;&#1089;&#1082;&#1072;&#1103;&#1087;&#1088;&#1072;&#1074;&#1076;&#1072;.&#1090;&#1074;&#1077;&#1088;&#1089;&#1082;&#1072;&#1103;&#1086;&#1073;&#1083;&#1072;&#1089;&#1090;&#1100;.&#1088;&#1092;/news/novosti-regiona/gubernator-igor-rudenya-podpisal-rasporyazhenie-o-naznachenii-evgeniya-morozova-zamestitelem-predsed/" TargetMode="External"/><Relationship Id="rId103" Type="http://schemas.openxmlformats.org/officeDocument/2006/relationships/hyperlink" Target="https://xn--80atgafdsv.xn--80aaccp4ajwpkgbl4lpb.xn--p1ai/news/novosti-regiona/gubernator-igor-rudenya-pozdravil-s-vekovym-yubileem-zhitelnitsu-tveri-truzhenitsu-tyla-matrenu-ivan/" TargetMode="External"/><Relationship Id="rId108" Type="http://schemas.openxmlformats.org/officeDocument/2006/relationships/hyperlink" Target="https://xn--80aeambocfgbf8ag0asfr.xn--80aaccp4ajwpkgbl4lpb.xn--p1ai/news/novosti-regiona/gubernator-igor-rudenya-pozdravil-s-vekovym-yubileem-zhitelnitsu-tveri-truzhenitsu-tyla-matrenu-ivan/" TargetMode="External"/><Relationship Id="rId124" Type="http://schemas.openxmlformats.org/officeDocument/2006/relationships/hyperlink" Target="https://xn--80aeambocfgbf8ag0asfr.xn--80aaccp4ajwpkgbl4lpb.xn--p1ai/news/novosti-regiona/s-2022-goda-grazhdane-mogut-poluchat-sotsialnyy-nalogovyy-vychet-na-fizkulturno-ozdorovitelnye-uslug/" TargetMode="External"/><Relationship Id="rId129" Type="http://schemas.openxmlformats.org/officeDocument/2006/relationships/hyperlink" Target="https://tverlife.ru/regional/s-2022-goda-grazhdane-mogut-poluchat-socialnyj-nalogovyj-vychet-na-fizkulturno-ozdorovitelnye-uslugi/" TargetMode="External"/><Relationship Id="rId54" Type="http://schemas.openxmlformats.org/officeDocument/2006/relationships/hyperlink" Target="https://tver.mk.ru/social/2022/03/05/naznachen-novyy-zampredsedatelya-pravitelstva-tverskoy-oblasti.html" TargetMode="External"/><Relationship Id="rId70" Type="http://schemas.openxmlformats.org/officeDocument/2006/relationships/hyperlink" Target="https://r-zemlya.ru/guberniya/gubernator-igor-rudenya-podpisal-rasporyazhenie-o-naznachenii-evgeniya-morozova-zamestitelem-predsedatelya-pravitelstva-tverskoj-oblasti.html" TargetMode="External"/><Relationship Id="rId75" Type="http://schemas.openxmlformats.org/officeDocument/2006/relationships/hyperlink" Target="https://xn--80atgafdsv.xn--80aaccp4ajwpkgbl4lpb.xn--p1ai/news/novosti-regiona/gubernator-igor-rudenya-podpisal-rasporyazhenie-o-naznachenii-evgeniya-morozova-zamestitelem-predsed/" TargetMode="External"/><Relationship Id="rId91" Type="http://schemas.openxmlformats.org/officeDocument/2006/relationships/hyperlink" Target="https://glavny.tv/last-news/tver/veteran-voyny-iz-tverskoy-oblasti-otmetila-vekovoy-yubiley-2/" TargetMode="External"/><Relationship Id="rId96" Type="http://schemas.openxmlformats.org/officeDocument/2006/relationships/hyperlink" Target="https://xn--80aeaggbsdn1am6affp.xn--80aaccp4ajwpkgbl4lpb.xn--p1ai/news/novosti-regiona/gubernator-igor-rudenya-pozdravil-s-vekovym-yubileem-zhitelnitsu-tveri-truzhenitsu-tyla-matrenu-ivan/" TargetMode="External"/><Relationship Id="rId140" Type="http://schemas.openxmlformats.org/officeDocument/2006/relationships/hyperlink" Target="https://kimvestnik.ru/05-03-2022/guberniya/v-tverskoj-oblasti-usilivayut-napravleniya-po-borbe-s-serdechno-sosudistymi-i-onkologicheskimi-zabolevaniyami.html" TargetMode="External"/><Relationship Id="rId145" Type="http://schemas.openxmlformats.org/officeDocument/2006/relationships/hyperlink" Target="http://konzarya.ru/node/19531" TargetMode="External"/><Relationship Id="rId161" Type="http://schemas.openxmlformats.org/officeDocument/2006/relationships/hyperlink" Target="https://xn--80aeambocfgbf8ag0asfr.xn--80aaccp4ajwpkgbl4lpb.xn--p1ai/news/novosti-regiona/v-tveri-dlya-obladatelnits-gosudarstvennykh-i-regionalnykh-nagrad-podgotovili-vystavku-ot-detskikh-i/" TargetMode="External"/><Relationship Id="rId166" Type="http://schemas.openxmlformats.org/officeDocument/2006/relationships/hyperlink" Target="https://tverlife.ru/lenta/v-tveri-v-detskoj-izostudii-podgotovili-vystavku-dlja-obladatelnic-gosudarstvennyh-i-regionalnyh-nagrad/" TargetMode="External"/><Relationship Id="rId182" Type="http://schemas.openxmlformats.org/officeDocument/2006/relationships/hyperlink" Target="https://&#1084;&#1086;&#1083;&#1086;&#1082;&#1086;&#1074;&#1089;&#1082;&#1080;&#1081;&#1082;&#1088;&#1072;&#1081;.&#1090;&#1074;&#1077;&#1088;&#1089;&#1082;&#1072;&#1103;&#1086;&#1073;&#1083;&#1072;&#1089;&#1090;&#1100;.&#1088;&#1092;/news/novosti-regiona/gubernator-igor-rudenya-pozdravil-tverskuyu-lyzhnitsu-natalyu-nepryaevu-s-pobedoy-v-obshchem-zachete/" TargetMode="External"/><Relationship Id="rId187" Type="http://schemas.openxmlformats.org/officeDocument/2006/relationships/hyperlink" Target="https://xn--80aaaggh4d0a.xn--80aaccp4ajwpkgbl4lpb.xn--p1ai/news/novosti-regiona/gubernator-igor-rudenya-pozdravil-tverskuyu-lyzhnitsu-natalyu-nepryaevu-s-pobedoy-v-obshchem-zachete/" TargetMode="External"/><Relationship Id="rId217" Type="http://schemas.openxmlformats.org/officeDocument/2006/relationships/hyperlink" Target="https://xn--b1aeca2ch.xn--80aaccp4ajwpkgbl4lpb.xn--p1ai/news/novosti-regiona/v-tveri-vpervye-sostoitsya-kontsert-mezhdunarodnogo-festivalya-triumf-dzhaza-pod-upravleniem-igorya-/" TargetMode="External"/><Relationship Id="rId1" Type="http://schemas.openxmlformats.org/officeDocument/2006/relationships/customXml" Target="../customXml/item1.xml"/><Relationship Id="rId6" Type="http://schemas.openxmlformats.org/officeDocument/2006/relationships/footnotes" Target="footnotes.xml"/><Relationship Id="rId212" Type="http://schemas.openxmlformats.org/officeDocument/2006/relationships/hyperlink" Target="https://&#1085;&#1072;&#1096;&#1072;&#1078;&#1080;&#1079;&#1085;&#1100;.&#1090;&#1074;&#1077;&#1088;&#1089;&#1082;&#1072;&#1103;&#1086;&#1073;&#1083;&#1072;&#1089;&#1090;&#1100;.&#1088;&#1092;/news/novosti-regiona/v-tveri-vpervye-sostoitsya-kontsert-mezhdunarodnogo-festivalya-triumf-dzhaza-pod-upravleniem-igorya-/" TargetMode="External"/><Relationship Id="rId23" Type="http://schemas.openxmlformats.org/officeDocument/2006/relationships/hyperlink" Target="https://vot69.ru/v-preddverii-8-marta-zhitelnicam-verhnevolzhja-byli-vrucheny-nagrady.html" TargetMode="External"/><Relationship Id="rId28" Type="http://schemas.openxmlformats.org/officeDocument/2006/relationships/hyperlink" Target="http://gorodskoyportal.ru/tver/news/news/76655098/" TargetMode="External"/><Relationship Id="rId49" Type="http://schemas.openxmlformats.org/officeDocument/2006/relationships/hyperlink" Target="http://tver-news.net/society/2022/03/05/84310.html" TargetMode="External"/><Relationship Id="rId114" Type="http://schemas.openxmlformats.org/officeDocument/2006/relationships/hyperlink" Target="https://tverigrad.ru/publication/zhiteli-tverskoj-oblasti-mogut-poluchit-nalogovyj-vychet-za-zanjatija-sportom-s-2022-goda/" TargetMode="External"/><Relationship Id="rId119" Type="http://schemas.openxmlformats.org/officeDocument/2006/relationships/hyperlink" Target="https://xn--80abdrbegn5ad8au4b7fub.xn--80aaccp4ajwpkgbl4lpb.xn--p1ai/news/novosti-regiona/s-2022-goda-grazhdane-mogut-poluchat-sotsialnyy-nalogovyy-vychet-na-fizkulturno-ozdorovitelnye-uslug/" TargetMode="External"/><Relationship Id="rId44" Type="http://schemas.openxmlformats.org/officeDocument/2006/relationships/hyperlink" Target="https://xn--80atgafdsv.xn--80aaccp4ajwpkgbl4lpb.xn--p1ai/news/novosti-regiona/gubernator-igor-rudenya-v-preddverii-mezhdunarodnogo-zhenskogo-vruchil-nagrady-zhitelnitsam-verkhnev/" TargetMode="External"/><Relationship Id="rId60" Type="http://schemas.openxmlformats.org/officeDocument/2006/relationships/hyperlink" Target="https://www.tver.kp.ru/online/news/4654321/" TargetMode="External"/><Relationship Id="rId65" Type="http://schemas.openxmlformats.org/officeDocument/2006/relationships/hyperlink" Target="https://ks-region69.com/easyblog/144068-evgenij-morozov-naznachen-zampredom-pravitelstva-tverskoj-oblasti" TargetMode="External"/><Relationship Id="rId81" Type="http://schemas.openxmlformats.org/officeDocument/2006/relationships/hyperlink" Target="https://xn--80aaaggh4d0a.xn--80aaccp4ajwpkgbl4lpb.xn--p1ai/news/novosti-regiona/gubernator-igor-rudenya-podpisal-rasporyazhenie-o-naznachenii-evgeniya-morozova-zamestitelem-predsed/" TargetMode="External"/><Relationship Id="rId86" Type="http://schemas.openxmlformats.org/officeDocument/2006/relationships/hyperlink" Target="http://tver-news.net/society/2022/03/05/84322.html" TargetMode="External"/><Relationship Id="rId130" Type="http://schemas.openxmlformats.org/officeDocument/2006/relationships/hyperlink" Target="https://xn--80atgafdsv.xn--80aaccp4ajwpkgbl4lpb.xn--p1ai/news/novosti-regiona/s-2022-goda-grazhdane-mogut-poluchat-sotsialnyy-nalogovyy-vychet-na-fizkulturno-ozdorovitelnye-uslug/" TargetMode="External"/><Relationship Id="rId135" Type="http://schemas.openxmlformats.org/officeDocument/2006/relationships/hyperlink" Target="https://tvernews.ru/news/282343/" TargetMode="External"/><Relationship Id="rId151" Type="http://schemas.openxmlformats.org/officeDocument/2006/relationships/hyperlink" Target="https://ks-region69.com/news/144064-v-tveri-dlja-obladatelnic-gosudarstvennyh-i-regionalnyh-nagrad-podgotovili-vystavku-ot-detskih-izostudij-zebra-i-kolibri" TargetMode="External"/><Relationship Id="rId156" Type="http://schemas.openxmlformats.org/officeDocument/2006/relationships/hyperlink" Target="https://xn--80aaafacod0cjtobqp6g1a7c4e.xn--80aaccp4ajwpkgbl4lpb.xn--p1ai/news/novosti-regiona/v-tveri-dlya-obladatelnits-gosudarstvennykh-i-regionalnykh-nagrad-podgotovili-vystavku-ot-detskikh-i/" TargetMode="External"/><Relationship Id="rId177" Type="http://schemas.openxmlformats.org/officeDocument/2006/relationships/hyperlink" Target="https://tgnews.ru/articles/novosti/natalya-nepryaeva-vyigryvaet-kubok-mira-po-lygnym-gonkam" TargetMode="External"/><Relationship Id="rId198" Type="http://schemas.openxmlformats.org/officeDocument/2006/relationships/hyperlink" Target="http://tver-news.net/society/2022/03/05/84344.html" TargetMode="External"/><Relationship Id="rId172" Type="http://schemas.openxmlformats.org/officeDocument/2006/relationships/hyperlink" Target="https://tvtver.ru/news/tverskaya-lyzhnitsa-natalya-nepryaeva-poluchit-bolshoj-hrustalnyj-globus/" TargetMode="External"/><Relationship Id="rId193" Type="http://schemas.openxmlformats.org/officeDocument/2006/relationships/hyperlink" Target="https://xn--80atgafdsv.xn--80aaccp4ajwpkgbl4lpb.xn--p1ai/news/novosti-regiona/gubernator-igor-rudenya-pozdravil-tverskuyu-lyzhnitsu-natalyu-nepryaevu-s-pobedoy-v-obshchem-zachete/" TargetMode="External"/><Relationship Id="rId202" Type="http://schemas.openxmlformats.org/officeDocument/2006/relationships/hyperlink" Target="https://ks-region69.com/news/144038-v-tveri-sostoitsja-koncert-festivalja-triumf-dzhaza" TargetMode="External"/><Relationship Id="rId207" Type="http://schemas.openxmlformats.org/officeDocument/2006/relationships/hyperlink" Target="http://tver-news.net/other/2022/03/05/84307.html" TargetMode="External"/><Relationship Id="rId223" Type="http://schemas.openxmlformats.org/officeDocument/2006/relationships/footer" Target="footer2.xml"/><Relationship Id="rId13" Type="http://schemas.openxmlformats.org/officeDocument/2006/relationships/hyperlink" Target="https://xn----ctbbkcp3ddjc7i.xn--p1ai/dailynews/igor-rudenya-v-preddverii-mezhdunarodnogo-zhenskogo-vruchil-nagrady-zhitelnitsam-verkhnevolzhya/" TargetMode="External"/><Relationship Id="rId18" Type="http://schemas.openxmlformats.org/officeDocument/2006/relationships/hyperlink" Target="https://toptver.ru/lenta/gubernator-igor-rudenja-vruchil-nagrady-luchshim-zhenshhinam-tverskoj-oblasti/" TargetMode="External"/><Relationship Id="rId39" Type="http://schemas.openxmlformats.org/officeDocument/2006/relationships/hyperlink" Target="https://xn--80abdrbegn5ad8au4b7fub.xn--80aaccp4ajwpkgbl4lpb.xn--p1ai/news/novosti-regiona/gubernator-igor-rudenya-v-preddverii-mezhdunarodnogo-zhenskogo-vruchil-nagrady-zhitelnitsam-verkhnev/" TargetMode="External"/><Relationship Id="rId109" Type="http://schemas.openxmlformats.org/officeDocument/2006/relationships/hyperlink" Target="http://konzarya.ru/node/19532" TargetMode="External"/><Relationship Id="rId34" Type="http://schemas.openxmlformats.org/officeDocument/2006/relationships/hyperlink" Target="https://www.tver.kp.ru/online/news/4654038/" TargetMode="External"/><Relationship Id="rId50" Type="http://schemas.openxmlformats.org/officeDocument/2006/relationships/hyperlink" Target="https://tverigrad.ru/publication/gubernator-naznachil-zamestitelja-po-voprosam-razvitiem-informacionnyh-tehnologij-v-tverskoj-oblasti/" TargetMode="External"/><Relationship Id="rId55" Type="http://schemas.openxmlformats.org/officeDocument/2006/relationships/hyperlink" Target="https://tp.tver.ru/naznachenie-v-pravitelstve-tverskoj-oblasti/" TargetMode="External"/><Relationship Id="rId76" Type="http://schemas.openxmlformats.org/officeDocument/2006/relationships/hyperlink" Target="https://xn--80adnee0afc6kza.xn--80aaccp4ajwpkgbl4lpb.xn--p1ai/news/novosti-regiona/gubernator-igor-rudenya-podpisal-rasporyazhenie-o-naznachenii-evgeniya-morozova-zamestitelem-predsed/" TargetMode="External"/><Relationship Id="rId97" Type="http://schemas.openxmlformats.org/officeDocument/2006/relationships/hyperlink" Target="https://xn--80abdrbegn5ad8au4b7fub.xn--80aaccp4ajwpkgbl4lpb.xn--p1ai/news/novosti-regiona/gubernator-igor-rudenya-pozdravil-s-vekovym-yubileem-zhitelnitsu-tveri-truzhenitsu-tyla-matrenu-ivan/" TargetMode="External"/><Relationship Id="rId104" Type="http://schemas.openxmlformats.org/officeDocument/2006/relationships/hyperlink" Target="https://xn--80adnee0afc6kza.xn--80aaccp4ajwpkgbl4lpb.xn--p1ai/news/novosti-regiona/gubernator-igor-rudenya-pozdravil-s-vekovym-yubileem-zhitelnitsu-tveri-truzhenitsu-tyla-matrenu-ivan/" TargetMode="External"/><Relationship Id="rId120" Type="http://schemas.openxmlformats.org/officeDocument/2006/relationships/hyperlink" Target="https://&#1084;&#1086;&#1083;&#1086;&#1082;&#1086;&#1074;&#1089;&#1082;&#1080;&#1081;&#1082;&#1088;&#1072;&#1081;.&#1090;&#1074;&#1077;&#1088;&#1089;&#1082;&#1072;&#1103;&#1086;&#1073;&#1083;&#1072;&#1089;&#1090;&#1100;.&#1088;&#1092;/news/novosti-regiona/s-2022-goda-grazhdane-mogut-poluchat-sotsialnyy-nalogovyy-vychet-na-fizkulturno-ozdorovitelnye-uslug/" TargetMode="External"/><Relationship Id="rId125" Type="http://schemas.openxmlformats.org/officeDocument/2006/relationships/hyperlink" Target="https://leninskoeznamya.tverreg.ru/news/novosti-regiona/s-2022-goda-grazhdane-mogut-poluchat-sotsialnyy-nalogovyy-vychet-na-fizkulturno-ozdorovitelnye-uslug/" TargetMode="External"/><Relationship Id="rId141" Type="http://schemas.openxmlformats.org/officeDocument/2006/relationships/hyperlink" Target="https://tvtver.ru/news/v-tverskoj-oblasti-usilivayut-borbu-s-serdechno-sosudistymi-i-onkozabolevaniyami/" TargetMode="External"/><Relationship Id="rId146" Type="http://schemas.openxmlformats.org/officeDocument/2006/relationships/hyperlink" Target="https://vedtver.ru/news/society/v-tveri-dlja-obladatelnic-gosudarstvennyh-i-regionalnyh-nagrad-podgotovili-vystavku/" TargetMode="External"/><Relationship Id="rId167" Type="http://schemas.openxmlformats.org/officeDocument/2006/relationships/hyperlink" Target="https://xn--b1afbmcjbrdg5afn.xn--80aaccp4ajwpkgbl4lpb.xn--p1ai/news/novosti-regiona/v-tveri-dlya-obladatelnits-gosudarstvennykh-i-regionalnykh-nagrad-podgotovili-vystavku-ot-detskikh-i/" TargetMode="External"/><Relationship Id="rId188" Type="http://schemas.openxmlformats.org/officeDocument/2006/relationships/hyperlink" Target="https://xn--b1aaibidbbdn6bkolfhr9u.xn--80aaccp4ajwpkgbl4lpb.xn--p1ai/news/novosti-regiona/gubernator-igor-rudenya-pozdravil-tverskuyu-lyzhnitsu-natalyu-nepryaevu-s-pobedoy-v-obshchem-zachete/" TargetMode="External"/><Relationship Id="rId7" Type="http://schemas.openxmlformats.org/officeDocument/2006/relationships/endnotes" Target="endnotes.xml"/><Relationship Id="rId71" Type="http://schemas.openxmlformats.org/officeDocument/2006/relationships/hyperlink" Target="https://leninskoeznamya.tverreg.ru/news/novosti-regiona/gubernator-igor-rudenya-podpisal-rasporyazhenie-o-naznachenii-evgeniya-morozova-zamestitelem-predsed/" TargetMode="External"/><Relationship Id="rId92" Type="http://schemas.openxmlformats.org/officeDocument/2006/relationships/hyperlink" Target="https://tver.mk.ru/social/2022/03/05/vekovoy-yubiley-prazdnuet-zhitelnica-tveri.html" TargetMode="External"/><Relationship Id="rId162" Type="http://schemas.openxmlformats.org/officeDocument/2006/relationships/hyperlink" Target="https://xn--b1aaibidbbdn6bkolfhr9u.xn--80aaccp4ajwpkgbl4lpb.xn--p1ai/news/novosti-regiona/v-tveri-dlya-obladatelnits-gosudarstvennykh-i-regionalnykh-nagrad-podgotovili-vystavku-ot-detskikh-i/" TargetMode="External"/><Relationship Id="rId183" Type="http://schemas.openxmlformats.org/officeDocument/2006/relationships/hyperlink" Target="https://xn--b1aeca2ch.xn--80aaccp4ajwpkgbl4lpb.xn--p1ai/news/novosti-regiona/gubernator-igor-rudenya-pozdravil-tverskuyu-lyzhnitsu-natalyu-nepryaevu-s-pobedoy-v-obshchem-zachete/" TargetMode="External"/><Relationship Id="rId213" Type="http://schemas.openxmlformats.org/officeDocument/2006/relationships/hyperlink" Target="https://&#1073;&#1077;&#1083;&#1100;&#1089;&#1082;&#1072;&#1103;&#1087;&#1088;&#1072;&#1074;&#1076;&#1072;.&#1090;&#1074;&#1077;&#1088;&#1089;&#1082;&#1072;&#1103;&#1086;&#1073;&#1083;&#1072;&#1089;&#1090;&#1100;.&#1088;&#1092;/news/novosti-regiona/v-tveri-vpervye-sostoitsya-kontsert-mezhdunarodnogo-festivalya-triumf-dzhaza-pod-upravleniem-igorya-/" TargetMode="External"/><Relationship Id="rId218" Type="http://schemas.openxmlformats.org/officeDocument/2006/relationships/hyperlink" Target="https://xn--80aeambocfgbf8ag0asfr.xn--80aaccp4ajwpkgbl4lpb.xn--p1ai/news/novosti-regiona/v-tveri-vpervye-sostoitsya-kontsert-mezhdunarodnogo-festivalya-triumf-dzhaza-pod-upravleniem-igorya-/" TargetMode="External"/><Relationship Id="rId2" Type="http://schemas.openxmlformats.org/officeDocument/2006/relationships/numbering" Target="numbering.xml"/><Relationship Id="rId29" Type="http://schemas.openxmlformats.org/officeDocument/2006/relationships/hyperlink" Target="http://konzarya.ru/node/19535" TargetMode="External"/><Relationship Id="rId24" Type="http://schemas.openxmlformats.org/officeDocument/2006/relationships/hyperlink" Target="http://tver-news.net/politics/2022/03/05/84352.html" TargetMode="External"/><Relationship Id="rId40" Type="http://schemas.openxmlformats.org/officeDocument/2006/relationships/hyperlink" Target="https://xn--80aaafacod0cjtobqp6g1a7c4e.xn--80aaccp4ajwpkgbl4lpb.xn--p1ai/news/novosti-regiona/gubernator-igor-rudeny1a-v-preddverii-mezhdunarodnogo-zhenskogo-vruchil-nagrady-zhitelnitsam-verkhnev/" TargetMode="External"/><Relationship Id="rId45" Type="http://schemas.openxmlformats.org/officeDocument/2006/relationships/hyperlink" Target="https://leninskoeznamya.tverreg.ru/news/novosti-regiona/gubernator-igor-rudeny1a-v-preddverii-mezhdunarodnogo-zhenskogo-vruchil-nagrady-zhitelnitsam-verkhnev/" TargetMode="External"/><Relationship Id="rId66" Type="http://schemas.openxmlformats.org/officeDocument/2006/relationships/hyperlink" Target="https://&#1084;&#1086;&#1083;&#1086;&#1082;&#1086;&#1074;&#1089;&#1082;&#1080;&#1081;&#1082;&#1088;&#1072;&#1081;.&#1090;&#1074;&#1077;&#1088;&#1089;&#1082;&#1072;&#1103;&#1086;&#1073;&#1083;&#1072;&#1089;&#1090;&#1100;.&#1088;&#1092;/news/novosti-regiona/gubernator-igor-rudenya-podpisal-rasporyazhenie-o-naznachenii-evgeniya-morozova-zamestitelem-predsed/" TargetMode="External"/><Relationship Id="rId87" Type="http://schemas.openxmlformats.org/officeDocument/2006/relationships/hyperlink" Target="https://tverigrad.ru/publication/veteran-matrjona-drozdova-iz-tveri-otmetila-vekovoj-jubilej/" TargetMode="External"/><Relationship Id="rId110" Type="http://schemas.openxmlformats.org/officeDocument/2006/relationships/hyperlink" Target="https://&#1073;&#1077;&#1083;&#1100;&#1089;&#1082;&#1072;&#1103;&#1087;&#1088;&#1072;&#1074;&#1076;&#1072;.&#1090;&#1074;&#1077;&#1088;&#1089;&#1082;&#1072;&#1103;&#1086;&#1073;&#1083;&#1072;&#1089;&#1090;&#1100;.&#1088;&#1092;/news/novosti-regiona/gubernator-igor-rudenya-pozdravil-s-vekovym-yubileem-zhitelnitsu-tveri-truzhenitsu-tyla-matrenu-ivan/" TargetMode="External"/><Relationship Id="rId115" Type="http://schemas.openxmlformats.org/officeDocument/2006/relationships/hyperlink" Target="https://xn----ctbbkcp3ddjc7i.xn--p1ai/dailynews/tverichane-smogut-poluchit-nalogovyy-vychet-na-fizkulturno-ozdorovitelnye-uslugi/" TargetMode="External"/><Relationship Id="rId131" Type="http://schemas.openxmlformats.org/officeDocument/2006/relationships/hyperlink" Target="https://xn--b1aeca2ch.xn--80aaccp4ajwpkgbl4lpb.xn--p1ai/news/novosti-regiona/s-2022-goda-grazhdane-mogut-poluchat-sotsialnyy-nalogovyy-vychet-na-fizkulturno-ozdorovitelnye-uslug/" TargetMode="External"/><Relationship Id="rId136" Type="http://schemas.openxmlformats.org/officeDocument/2006/relationships/hyperlink" Target="https://xn----ctbbkcp3ddjc7i.xn--p1ai/dailynews/v-tverskoy-oblasti-usilivayut-napravleniya-po-borbe-s-serdechno-sosudistymi-i-onkologicheskimi-zabol/" TargetMode="External"/><Relationship Id="rId157" Type="http://schemas.openxmlformats.org/officeDocument/2006/relationships/hyperlink" Target="https://xn--80adnee0afc6kza.xn--80aaccp4ajwpkgbl4lpb.xn--p1ai/news/novosti-regiona/v-tveri-dlya-obladatelnits-gosudarstvennykh-i-regionalnykh-nagrad-podgotovili-vystavku-ot-detskikh-i/" TargetMode="External"/><Relationship Id="rId178" Type="http://schemas.openxmlformats.org/officeDocument/2006/relationships/hyperlink" Target="https://sport.russia24.pro/314093582/" TargetMode="External"/><Relationship Id="rId61" Type="http://schemas.openxmlformats.org/officeDocument/2006/relationships/hyperlink" Target="https://xn--80aeaggbsdn1am6affp.xn--80aaccp4ajwpkgbl4lpb.xn--p1ai/news/novosti-regiona/gubernator-igor-rudenya-podpisal-rasporyazhenie-o-naznachenii-evgeniya-morozova-zamestitelem-predsed/" TargetMode="External"/><Relationship Id="rId82" Type="http://schemas.openxmlformats.org/officeDocument/2006/relationships/hyperlink" Target="http://konzarya.ru/node/19536" TargetMode="External"/><Relationship Id="rId152" Type="http://schemas.openxmlformats.org/officeDocument/2006/relationships/hyperlink" Target="https://&#1085;&#1072;&#1096;&#1072;&#1078;&#1080;&#1079;&#1085;&#1100;.&#1090;&#1074;&#1077;&#1088;&#1089;&#1082;&#1072;&#1103;&#1086;&#1073;&#1083;&#1072;&#1089;&#1090;&#1100;.&#1088;&#1092;/news/novosti-regiona/v-tveri-dlya-obladatelnits-gosudarstvennykh-i-regionalnykh-nagrad-podgotovili-vystavku-ot-detskikh-i/" TargetMode="External"/><Relationship Id="rId173" Type="http://schemas.openxmlformats.org/officeDocument/2006/relationships/hyperlink" Target="https://xn----ctbbkcp3ddjc7i.xn--p1ai/dailynews/igor-rudenya-pozdravil-tverskuyu-lyzhnitsu-natalyu-nepryaevu-s-pobedoy-v-obshchem-zachete-kubka-mira/" TargetMode="External"/><Relationship Id="rId194" Type="http://schemas.openxmlformats.org/officeDocument/2006/relationships/hyperlink" Target="https://xn--80adnee0afc6kza.xn--80aaccp4ajwpkgbl4lpb.xn--p1ai/news/novosti-regiona/gubernator-igor-rudenya-pozdravil-tverskuyu-lyzhnitsu-natalyu-nepryaevu-s-pobedoy-v-obshchem-zachete/" TargetMode="External"/><Relationship Id="rId199" Type="http://schemas.openxmlformats.org/officeDocument/2006/relationships/hyperlink" Target="https://glavny.tv/last-news/tver/v-tveri-vpervye-sostoitsya-kontsert-festivalya-triumf-dzhaza-pod-upravleniem-igorya-butmana/" TargetMode="External"/><Relationship Id="rId203" Type="http://schemas.openxmlformats.org/officeDocument/2006/relationships/hyperlink" Target="https://xn--80aeaggbsdn1am6affp.xn--80aaccp4ajwpkgbl4lpb.xn--p1ai/news/novosti-regiona/v-tveri-vpervye-sostoitsya-kontsert-mezhdunarodnogo-festivalya-triumf-dzhaza-pod-upravleniem-igorya-/" TargetMode="External"/><Relationship Id="rId208" Type="http://schemas.openxmlformats.org/officeDocument/2006/relationships/hyperlink" Target="https://r-zemlya.ru/guberniya/v-tveri-vpervye-sostoitsya-koncert-mezhdunarodnogo-festivalya-triumf-dzhaza-pod-upravleniem-igorya-butmana.html" TargetMode="External"/><Relationship Id="rId19" Type="http://schemas.openxmlformats.org/officeDocument/2006/relationships/hyperlink" Target="https://tp.tver.ru/gubernator-igor-rudenja-v-preddverii-mezhdunarodnogo-zhenskogo-dnja-vruchil-nagrady-zhitelnicam-verhnevolzhja/" TargetMode="External"/><Relationship Id="rId224" Type="http://schemas.openxmlformats.org/officeDocument/2006/relationships/footer" Target="footer3.xml"/><Relationship Id="rId14" Type="http://schemas.openxmlformats.org/officeDocument/2006/relationships/hyperlink" Target="https://tvernews.ru/news/282366/" TargetMode="External"/><Relationship Id="rId30" Type="http://schemas.openxmlformats.org/officeDocument/2006/relationships/hyperlink" Target="https://tvtver.ru/news/gubernator-igor-rudenya-vruchil-nagrady-zhitelnitsam-verhnevolzhya/" TargetMode="External"/><Relationship Id="rId35" Type="http://schemas.openxmlformats.org/officeDocument/2006/relationships/hyperlink" Target="https://xn--80aaggfbbvdpkuqnmvfs6p.xn--80aaccp4ajwpkgbl4lpb.xn--p1ai/news/novosti-regiona/gubernator-igor-rudenya-v-preddverii-mezhdunarodnogo-zhenskogo-vruchil-nagrady-zhitelnitsam-verkhnev/" TargetMode="External"/><Relationship Id="rId56" Type="http://schemas.openxmlformats.org/officeDocument/2006/relationships/hyperlink" Target="http://vybor-naroda.org/lentanovostey/214490-rudenja-naznachil-zamestitelja-po-razvitiju-informacionnyh-tehnologij.html" TargetMode="External"/><Relationship Id="rId77" Type="http://schemas.openxmlformats.org/officeDocument/2006/relationships/hyperlink" Target="http://gorodskoyportal.ru/tver/news/news/76655095/" TargetMode="External"/><Relationship Id="rId100" Type="http://schemas.openxmlformats.org/officeDocument/2006/relationships/hyperlink" Target="https://vedtver.ru/news/society/igor-rudenja-pozdravil-s-vekovym-jubileem-zhitelnicu-tveri-truzhenicu-tyla-matrenu-ivanovnu-drozdovu/" TargetMode="External"/><Relationship Id="rId105" Type="http://schemas.openxmlformats.org/officeDocument/2006/relationships/hyperlink" Target="https://xn--b1aeca2ch.xn--80aaccp4ajwpkgbl4lpb.xn--p1ai/news/novosti-regiona/gubernator-igor-rudenya-pozdravil-s-vekovym-yubileem-zhitelnitsu-tveri-truzhenitsu-tyla-matrenu-ivan/" TargetMode="External"/><Relationship Id="rId126" Type="http://schemas.openxmlformats.org/officeDocument/2006/relationships/hyperlink" Target="https://xn--80aaafacod0cjtobqp6g1a7c4e.xn--80aaccp4ajwpkgbl4lpb.xn--p1ai/news/novosti-regiona/s-2022-goda-grazhdane-mogut-poluchat-sotsialnyy-nalogovyy-vychet-na-fizkulturno-ozdorovitelnye-uslug/" TargetMode="External"/><Relationship Id="rId147" Type="http://schemas.openxmlformats.org/officeDocument/2006/relationships/hyperlink" Target="https://xn----ctbbkcp3ddjc7i.xn--p1ai/dailynews/v-tveri-dlya-obladatelnits-gosudarstvennykh-i-regionalnykh-nagrad-proydet-vystavka-ot-detskikh-izost/" TargetMode="External"/><Relationship Id="rId168" Type="http://schemas.openxmlformats.org/officeDocument/2006/relationships/hyperlink" Target="http://tver-news.net/other/2022/03/05/84328.html" TargetMode="External"/><Relationship Id="rId8" Type="http://schemas.openxmlformats.org/officeDocument/2006/relationships/image" Target="media/image1.gif"/><Relationship Id="rId51" Type="http://schemas.openxmlformats.org/officeDocument/2006/relationships/hyperlink" Target="https://xn----ctbbkcp3ddjc7i.xn--p1ai/dailynews/igor-rudenya-naznachil-evgeniya-morozova-zamestitelem-predsedatelya-pravitelstva-tverskoy-oblasti/" TargetMode="External"/><Relationship Id="rId72" Type="http://schemas.openxmlformats.org/officeDocument/2006/relationships/hyperlink" Target="http://nvestnik.ru/2022/03/&#1075;&#1091;&#1073;&#1077;&#1088;&#1085;&#1072;&#1090;&#1086;&#1088;-&#1080;&#1075;&#1086;&#1088;&#1100;-&#1088;&#1091;&#1076;&#1077;&#1085;&#1103;-&#1087;&#1086;&#1076;&#1087;&#1080;&#1089;&#1072;&#1083;-&#1088;&#1072;&#1089;-2/" TargetMode="External"/><Relationship Id="rId93" Type="http://schemas.openxmlformats.org/officeDocument/2006/relationships/hyperlink" Target="http://kuvznama.ru/gubernator-igor-rudenja-pozdravil-s-vekovym-jubileem-zhitelnicu-tveri-truzhenicu-tyla-matrenu-ivanovnu-drozdovu.html" TargetMode="External"/><Relationship Id="rId98" Type="http://schemas.openxmlformats.org/officeDocument/2006/relationships/hyperlink" Target="https://tverlife.ru/regional/igor-rudenja-pozdravil-s-vekovym-jubileem-zhitelnicu-tveri-truzhenicu-tyla-matrenu-ivanovnu-drozdovu/" TargetMode="External"/><Relationship Id="rId121" Type="http://schemas.openxmlformats.org/officeDocument/2006/relationships/hyperlink" Target="https://xn--80aaggfbbvdpkuqnmvfs6p.xn--80aaccp4ajwpkgbl4lpb.xn--p1ai/news/novosti-regiona/s-2022-goda-grazhdane-mogut-poluchat-sotsialnyy-nalogovyy-vychet-na-fizkulturno-ozdorovitelnye-uslug/" TargetMode="External"/><Relationship Id="rId142" Type="http://schemas.openxmlformats.org/officeDocument/2006/relationships/hyperlink" Target="https://toptver.ru/lenta/tverskaja-oblast-usilivaet-borbu-s-serdechno-sosudistymi-i-onkologicheskimi-zabolevanijami/" TargetMode="External"/><Relationship Id="rId163" Type="http://schemas.openxmlformats.org/officeDocument/2006/relationships/hyperlink" Target="https://xn--80aaaggh4d0a.xn--80aaccp4ajwpkgbl4lpb.xn--p1ai/news/novosti-regiona/v-tveri-dlya-obladatelnits-gosudarstvennykh-i-regionalnykh-nagrad-podgotovili-vystavku-ot-detskikh-i/" TargetMode="External"/><Relationship Id="rId184" Type="http://schemas.openxmlformats.org/officeDocument/2006/relationships/hyperlink" Target="http://konzarya.ru/node/19537" TargetMode="External"/><Relationship Id="rId189" Type="http://schemas.openxmlformats.org/officeDocument/2006/relationships/hyperlink" Target="https://leninskoeznamya.tverreg.ru/news/novosti-regiona/gubernator-igor-rudenya-pozdravil-tverskuyu-lyzhnitsu-natalyu-nepryaevu-s-pobedoy-v-obshchem-zachete/" TargetMode="External"/><Relationship Id="rId219" Type="http://schemas.openxmlformats.org/officeDocument/2006/relationships/hyperlink" Target="https://xn--80aaaggh4d0a.xn--80aaccp4ajwpkgbl4lpb.xn--p1ai/news/novosti-regiona/v-tveri-vpervye-sostoitsya-kontsert-mezhdunarodnogo-festivalya-triumf-dzhaza-pod-upravleniem-igorya-/" TargetMode="External"/><Relationship Id="rId3" Type="http://schemas.openxmlformats.org/officeDocument/2006/relationships/styles" Target="styles.xml"/><Relationship Id="rId214" Type="http://schemas.openxmlformats.org/officeDocument/2006/relationships/hyperlink" Target="https://xn--80adnee0afc6kza.xn--80aaccp4ajwpkgbl4lpb.xn--p1ai/news/novosti-regiona/v-tveri-vpervye-sostoitsya-kontsert-mezhdunarodnogo-festivalya-triumf-dzhaza-pod-upravleniem-igorya-/" TargetMode="External"/><Relationship Id="rId25" Type="http://schemas.openxmlformats.org/officeDocument/2006/relationships/hyperlink" Target="https://r-zemlya.ru/guberniya/gubernator-igor-rudenya-v-preddverii-mezhdunarodnogo-zhenskogo-vruchil-nagrady-zhitelnicam-verxnevolzhya.html" TargetMode="External"/><Relationship Id="rId46" Type="http://schemas.openxmlformats.org/officeDocument/2006/relationships/hyperlink" Target="https://xn--80aeambocfgbf8ag0asfr.xn--80aaccp4ajwpkgbl4lpb.xn--p1ai/news/novosti-regiona/gubernator-igor-rudenya-v-preddverii-mezhdunarodnogo-zhenskogo-vruchil-nagrady-zhitelnitsam-verkhnev/" TargetMode="External"/><Relationship Id="rId67" Type="http://schemas.openxmlformats.org/officeDocument/2006/relationships/hyperlink" Target="https://vedtver.ru/news/society/gubernator-igor-rudenja-naznachil-evgenija-morozova-zamestitelem-predsedatelja-oblastnogo-pravitelstva/" TargetMode="External"/><Relationship Id="rId116" Type="http://schemas.openxmlformats.org/officeDocument/2006/relationships/hyperlink" Target="https://&#1085;&#1072;&#1096;&#1072;&#1078;&#1080;&#1079;&#1085;&#1100;.&#1090;&#1074;&#1077;&#1088;&#1089;&#1082;&#1072;&#1103;&#1086;&#1073;&#1083;&#1072;&#1089;&#1090;&#1100;.&#1088;&#1092;/news/novosti-regiona/s-2022-goda-grazhdane-mogut-poluchat-sotsialnyy-nalogovyy-vychet-na-fizkulturno-ozdorovitelnye-uslug/" TargetMode="External"/><Relationship Id="rId137" Type="http://schemas.openxmlformats.org/officeDocument/2006/relationships/hyperlink" Target="https://tp.tver.ru/v-tverskoj-oblasti-usilivajut-napravlenija-po-borbe-s-serdechno-sosudistymi-i-onkologicheskimi-zabolevanijami/" TargetMode="External"/><Relationship Id="rId158" Type="http://schemas.openxmlformats.org/officeDocument/2006/relationships/hyperlink" Target="https://xn--b1aeca2ch.xn--80aaccp4ajwpkgbl4lpb.xn--p1ai/news/novosti-regiona/v-tveri-dlya-obladatelnits-gosudarstvennykh-i-regionalnykh-nagrad-podgotovili-vystavku-ot-detskikh-i/" TargetMode="External"/><Relationship Id="rId20" Type="http://schemas.openxmlformats.org/officeDocument/2006/relationships/hyperlink" Target="http://st-vestnik.ru/mestnoe-vremya/gubernator-igor-rudenya-v-preddverii-mezhdunarodnogo-zhenskogo-vruchil-nagrady-zhitelnicam-verxnevolzhya.html" TargetMode="External"/><Relationship Id="rId41" Type="http://schemas.openxmlformats.org/officeDocument/2006/relationships/hyperlink" Target="https://xn--b1afbmcjbrdg5afn.xn--80aaccp4ajwpkgbl4lpb.xn--p1ai/news/novosti-regiona/gubernator-igor-rudenya-v-preddverii-mezhdunarodnogo-zhenskogo-vruchil-nagrady-zhitelnitsam-verkhnev/" TargetMode="External"/><Relationship Id="rId62" Type="http://schemas.openxmlformats.org/officeDocument/2006/relationships/hyperlink" Target="https://xn--80abdrbegn5ad8au4b7fub.xn--80aaccp4ajwpkgbl4lpb.xn--p1ai/news/novosti-regiona/gubernator-igor-rudenya-podpisal-rasporyazhenie-o-naznachenii-evgeniya-morozova-zamestitelem-predsed/" TargetMode="External"/><Relationship Id="rId83" Type="http://schemas.openxmlformats.org/officeDocument/2006/relationships/hyperlink" Target="https://times69.ru/2022/03/05/novye-naznacheniya-u-tverskogo-gubernatora/" TargetMode="External"/><Relationship Id="rId88" Type="http://schemas.openxmlformats.org/officeDocument/2006/relationships/hyperlink" Target="https://xn----ctbbkcp3ddjc7i.xn--p1ai/dailynews/v-tveri-stoletie-otmechaet-veteran-voyny-matrena-ivanovna-drozdova-/" TargetMode="External"/><Relationship Id="rId111" Type="http://schemas.openxmlformats.org/officeDocument/2006/relationships/hyperlink" Target="https://xn--80aaggfbbvdpkuqnmvfs6p.xn--80aaccp4ajwpkgbl4lpb.xn--p1ai/news/novosti-regiona/gubernator-igor-rudenya-pozdravil-s-vekovym-yubileem-zhitelnitsu-tveri-truzhenitsu-tyla-matrenu-ivan/" TargetMode="External"/><Relationship Id="rId132" Type="http://schemas.openxmlformats.org/officeDocument/2006/relationships/hyperlink" Target="https://xn--80adnee0afc6kza.xn--80aaccp4ajwpkgbl4lpb.xn--p1ai/news/novosti-regiona/s-2022-goda-grazhdane-mogut-poluchat-sotsialnyy-nalogovyy-vychet-na-fizkulturno-ozdorovitelnye-uslug/" TargetMode="External"/><Relationship Id="rId153" Type="http://schemas.openxmlformats.org/officeDocument/2006/relationships/hyperlink" Target="https://&#1073;&#1077;&#1083;&#1100;&#1089;&#1082;&#1072;&#1103;&#1087;&#1088;&#1072;&#1074;&#1076;&#1072;.&#1090;&#1074;&#1077;&#1088;&#1089;&#1082;&#1072;&#1103;&#1086;&#1073;&#1083;&#1072;&#1089;&#1090;&#1100;.&#1088;&#1092;/news/novosti-regiona/v-tveri-dlya-obladatelnits-gosudarstvennykh-i-regionalnykh-nagrad-podgotovili-vystavku-ot-detskikh-i/" TargetMode="External"/><Relationship Id="rId174" Type="http://schemas.openxmlformats.org/officeDocument/2006/relationships/hyperlink" Target="https://tverlife.ru/regional/igor-rudenja-pozdravil-tverskuju-lyzhnicu-natalju-neprjaevu-s-pobedoj-v-obshhem-zachete-kubka-mira/" TargetMode="External"/><Relationship Id="rId179" Type="http://schemas.openxmlformats.org/officeDocument/2006/relationships/hyperlink" Target="https://xn--80aeaggbsdn1am6affp.xn--80aaccp4ajwpkgbl4lpb.xn--p1ai/news/novosti-regiona/gubernator-igor-rudenya-pozdravil-tverskuyu-lyzhnitsu-natalyu-nepryaevu-s-pobedoy-v-obshchem-zachete/" TargetMode="External"/><Relationship Id="rId195" Type="http://schemas.openxmlformats.org/officeDocument/2006/relationships/hyperlink" Target="https://sport.russia24.pro/tver-obl/314079182/" TargetMode="External"/><Relationship Id="rId209" Type="http://schemas.openxmlformats.org/officeDocument/2006/relationships/hyperlink" Target="http://nvestnik.ru/2022/03/&#1074;-&#1090;&#1074;&#1077;&#1088;&#1080;-&#1074;&#1087;&#1077;&#1088;&#1074;&#1099;&#1077;-&#1089;&#1086;&#1089;&#1090;&#1086;&#1080;&#1090;&#1089;&#1103;-&#1082;&#1086;&#1085;&#1094;&#1077;&#1088;&#1090;-&#1084;&#1077;&#1078;/" TargetMode="External"/><Relationship Id="rId190" Type="http://schemas.openxmlformats.org/officeDocument/2006/relationships/hyperlink" Target="https://xn--b1afbmcjbrdg5afn.xn--80aaccp4ajwpkgbl4lpb.xn--p1ai/news/novosti-regiona/gubernator-igor-rudenya-pozdravil-tverskuyu-lyzhnitsu-natalyu-nepryaevu-s-pobedoy-v-obshchem-zachete/" TargetMode="External"/><Relationship Id="rId204" Type="http://schemas.openxmlformats.org/officeDocument/2006/relationships/hyperlink" Target="https://xn--80abdrbegn5ad8au4b7fub.xn--80aaccp4ajwpkgbl4lpb.xn--p1ai/news/novosti-regiona/v-tveri-vpervye-sostoitsya-kontsert-mezhdunarodnogo-festivalya-triumf-dzhaza-pod-upravleniem-igorya-/" TargetMode="External"/><Relationship Id="rId220" Type="http://schemas.openxmlformats.org/officeDocument/2006/relationships/hyperlink" Target="https://xn--80aaggfbbvdpkuqnmvfs6p.xn--80aaccp4ajwpkgbl4lpb.xn--p1ai/news/novosti-regiona/v-tveri-vpervye-sostoitsya-kontsert-mezhdunarodnogo-festivalya-triumf-dzhaza-pod-upravleniem-igorya-/" TargetMode="External"/><Relationship Id="rId225" Type="http://schemas.openxmlformats.org/officeDocument/2006/relationships/fontTable" Target="fontTable.xml"/><Relationship Id="rId15" Type="http://schemas.openxmlformats.org/officeDocument/2006/relationships/hyperlink" Target="https://www.afanasy.biz/news/society/189564" TargetMode="External"/><Relationship Id="rId36" Type="http://schemas.openxmlformats.org/officeDocument/2006/relationships/hyperlink" Target="https://xn--80aaaggh4d0a.xn--80aaccp4ajwpkgbl4lpb.xn--p1ai/news/novosti-regiona/gubernator-igor-rudeny1a-v-preddverii-mezhdunarodnogo-zhenskogo-vruchil-nagrady-zhitelnitsam-verkhnev/" TargetMode="External"/><Relationship Id="rId57" Type="http://schemas.openxmlformats.org/officeDocument/2006/relationships/hyperlink" Target="https://www.karavantver.ru/evgenij-morozov-naznachen-zamestitelem-predsedatelja-pravitelstva-tverskoj-oblasti/" TargetMode="External"/><Relationship Id="rId106" Type="http://schemas.openxmlformats.org/officeDocument/2006/relationships/hyperlink" Target="https://xn--80aaafacod0cjtobqp6g1a7c4e.xn--80aaccp4ajwpkgbl4lpb.xn--p1ai/news/novosti-regiona/gubernator-igor-rudenya-pozdravil-s-vekovym-yubileem-zhitelnitsu-tveri-truzhenitsu-tyla-matrenu-ivan/" TargetMode="External"/><Relationship Id="rId127" Type="http://schemas.openxmlformats.org/officeDocument/2006/relationships/hyperlink" Target="https://xn--b1afbmcjbrdg5afn.xn--80aaccp4ajwpkgbl4lpb.xn--p1ai/news/novosti-regiona/s-2022-goda-grazhdane-mogut-poluchat-sotsialnyy-nalogovyy-vychet-na-fizkulturno-ozdorovitelnye-uslug/" TargetMode="External"/><Relationship Id="rId10" Type="http://schemas.openxmlformats.org/officeDocument/2006/relationships/chart" Target="charts/chart2.xml"/><Relationship Id="rId31" Type="http://schemas.openxmlformats.org/officeDocument/2006/relationships/hyperlink" Target="https://&#1085;&#1072;&#1096;&#1072;&#1078;&#1080;&#1079;&#1085;&#1100;.&#1090;&#1074;&#1077;&#1088;&#1089;&#1082;&#1072;&#1103;&#1086;&#1073;&#1083;&#1072;&#1089;&#1090;&#1100;.&#1088;&#1092;/news/novosti-regiona/gubernator-igor-rudeny1a-v-preddverii-mezhdunarodnogo-zhenskogo-vruchil-nagrady-zhitelnitsam-verkhnev/" TargetMode="External"/><Relationship Id="rId52" Type="http://schemas.openxmlformats.org/officeDocument/2006/relationships/hyperlink" Target="https://tvernews.ru/news/282369/" TargetMode="External"/><Relationship Id="rId73" Type="http://schemas.openxmlformats.org/officeDocument/2006/relationships/hyperlink" Target="https://xn--80aaafacod0cjtobqp6g1a7c4e.xn--80aaccp4ajwpkgbl4lpb.xn--p1ai/news/novosti-regiona/gubernator-igor-rudenya-podpisal-rasporyazhenie-o-naznachenii-evgeniya-morozova-zamestitelem-predsed/" TargetMode="External"/><Relationship Id="rId78" Type="http://schemas.openxmlformats.org/officeDocument/2006/relationships/hyperlink" Target="https://xn--80aaggfbbvdpkuqnmvfs6p.xn--80aaccp4ajwpkgbl4lpb.xn--p1ai/news/novosti-regiona/gubernator-igor-rudenya-podpisal-rasporyazhenie-o-naznachenii-evgeniya-morozova-zamestitelem-predsed/" TargetMode="External"/><Relationship Id="rId94" Type="http://schemas.openxmlformats.org/officeDocument/2006/relationships/hyperlink" Target="http://gorodskoyportal.ru/tver/news/news/76655096/" TargetMode="External"/><Relationship Id="rId99" Type="http://schemas.openxmlformats.org/officeDocument/2006/relationships/hyperlink" Target="https://&#1084;&#1086;&#1083;&#1086;&#1082;&#1086;&#1074;&#1089;&#1082;&#1080;&#1081;&#1082;&#1088;&#1072;&#1081;.&#1090;&#1074;&#1077;&#1088;&#1089;&#1082;&#1072;&#1103;&#1086;&#1073;&#1083;&#1072;&#1089;&#1090;&#1100;.&#1088;&#1092;/news/novosti-regiona/gubernator-igor-rudenya-pozdravil-s-vekovym-yubileem-zhitelnitsu-tveri-truzhenitsu-tyla-matrenu-ivan/" TargetMode="External"/><Relationship Id="rId101" Type="http://schemas.openxmlformats.org/officeDocument/2006/relationships/hyperlink" Target="https://xn--b1afbmcjbrdg5afn.xn--80aaccp4ajwpkgbl4lpb.xn--p1ai/news/novosti-regiona/gubernator-igor-rudenya-pozdravil-s-vekovym-yubileem-zhitelnitsu-tveri-truzhenitsu-tyla-matrenu-ivan/" TargetMode="External"/><Relationship Id="rId122" Type="http://schemas.openxmlformats.org/officeDocument/2006/relationships/hyperlink" Target="https://xn--b1aaibidbbdn6bkolfhr9u.xn--80aaccp4ajwpkgbl4lpb.xn--p1ai/news/novosti-regiona/s-2022-goda-grazhdane-mogut-poluchat-sotsialnyy-nalogovyy-vychet-na-fizkulturno-ozdorovitelnye-uslug/" TargetMode="External"/><Relationship Id="rId143" Type="http://schemas.openxmlformats.org/officeDocument/2006/relationships/hyperlink" Target="https://panoramapro.ru/v-tverskoj-oblasti-usilivajut-napravlenija-po-borbe-s-serdechno-sosudistymi-i-onkologicheskimi-zabolevanijami/" TargetMode="External"/><Relationship Id="rId148" Type="http://schemas.openxmlformats.org/officeDocument/2006/relationships/hyperlink" Target="https://tp.tver.ru/v-tveri-dlja-obladatelnic-gosudarstvennyh-i-regionalnyh-nagrad-podgotovili-vystavku-ot-detskih-izostudij-zebra-i-kolibri/" TargetMode="External"/><Relationship Id="rId164" Type="http://schemas.openxmlformats.org/officeDocument/2006/relationships/hyperlink" Target="https://xn--80aaggfbbvdpkuqnmvfs6p.xn--80aaccp4ajwpkgbl4lpb.xn--p1ai/news/novosti-regiona/v-tveri-dlya-obladatelnits-gosudarstvennykh-i-regionalnykh-nagrad-podgotovili-vystavku-ot-detskikh-i/" TargetMode="External"/><Relationship Id="rId169" Type="http://schemas.openxmlformats.org/officeDocument/2006/relationships/hyperlink" Target="http://konzarya.ru/node/19533" TargetMode="External"/><Relationship Id="rId185" Type="http://schemas.openxmlformats.org/officeDocument/2006/relationships/hyperlink" Target="https://xn--80aaggfbbvdpkuqnmvfs6p.xn--80aaccp4ajwpkgbl4lpb.xn--p1ai/news/novosti-regiona/gubernator-igor-rudenya-pozdravil-tverskuyu-lyzhnitsu-natalyu-nepryaevu-s-pobedoy-v-obshchem-zachete/" TargetMode="External"/><Relationship Id="rId4" Type="http://schemas.openxmlformats.org/officeDocument/2006/relationships/settings" Target="settings.xml"/><Relationship Id="rId9" Type="http://schemas.openxmlformats.org/officeDocument/2006/relationships/chart" Target="charts/chart1.xml"/><Relationship Id="rId180" Type="http://schemas.openxmlformats.org/officeDocument/2006/relationships/hyperlink" Target="https://xn--80abdrbegn5ad8au4b7fub.xn--80aaccp4ajwpkgbl4lpb.xn--p1ai/news/novosti-regiona/gubernator-igor-rudenya-pozdravil-tverskuyu-lyzhnitsu-natalyu-nepryaevu-s-pobedoy-v-obshchem-zachete/" TargetMode="External"/><Relationship Id="rId210" Type="http://schemas.openxmlformats.org/officeDocument/2006/relationships/hyperlink" Target="https://xn--b1afbmcjbrdg5afn.xn--80aaccp4ajwpkgbl4lpb.xn--p1ai/news/novosti-regiona/v-tveri-vpervye-sostoitsya-kontsert-mezhdunarodnogo-festivalya-triumf-dzhaza-pod-upravleniem-igorya-/" TargetMode="External"/><Relationship Id="rId215" Type="http://schemas.openxmlformats.org/officeDocument/2006/relationships/hyperlink" Target="https://xn--80aaafacod0cjtobqp6g1a7c4e.xn--80aaccp4ajwpkgbl4lpb.xn--p1ai/news/novosti-regiona/v-tveri-vpervye-sostoitsya-kontsert-mezhdunarodnogo-festivalya-triumf-dzhaza-pod-upravleniem-igorya-/" TargetMode="External"/><Relationship Id="rId26" Type="http://schemas.openxmlformats.org/officeDocument/2006/relationships/hyperlink" Target="http://nvestnik.ru/2022/03/&#1075;&#1091;&#1073;&#1077;&#1088;&#1085;&#1072;&#1090;&#1086;&#1088;-&#1080;&#1075;&#1086;&#1088;&#1100;-&#1088;&#1091;&#1076;&#1077;&#1085;&#1103;-&#1074;-&#1087;&#1088;&#1077;&#1076;&#1076;&#1074;&#1077;&#1088;&#1080;&#1080;/" TargetMode="External"/><Relationship Id="rId47" Type="http://schemas.openxmlformats.org/officeDocument/2006/relationships/hyperlink" Target="https://xn--b1aaibidbbdn6bkolfhr9u.xn--80aaccp4ajwpkgbl4lpb.xn--p1ai/news/novosti-regiona/gubernator-igor-rudenya-v-preddverii-mezhdunarodnogo-zhenskogo-vruchil-nagrady-zhitelnitsam-verkhnev/" TargetMode="External"/><Relationship Id="rId68" Type="http://schemas.openxmlformats.org/officeDocument/2006/relationships/hyperlink" Target="http://st-vestnik.ru/mestnoe-vremya/gubernator-igor-rudenya-podpisal-rasporyazhenie-o-naznachenii-evgeniya-morozova-zamestitelem-predsedatelya-pravitelstva-tverskoj-oblasti.html" TargetMode="External"/><Relationship Id="rId89" Type="http://schemas.openxmlformats.org/officeDocument/2006/relationships/hyperlink" Target="https://tvtver.ru/news/zhitelnitsa-tveri-razmenyala-vtoroe-stoletie/" TargetMode="External"/><Relationship Id="rId112" Type="http://schemas.openxmlformats.org/officeDocument/2006/relationships/hyperlink" Target="https://xn--80aaaggh4d0a.xn--80aaccp4ajwpkgbl4lpb.xn--p1ai/news/novosti-regiona/gubernator-igor-rudenya-pozdravil-s-vekovym-yubileem-zhitelnitsu-tveri-truzhenitsu-tyla-matrenu-ivan/" TargetMode="External"/><Relationship Id="rId133" Type="http://schemas.openxmlformats.org/officeDocument/2006/relationships/hyperlink" Target="https://sport.russia24.pro/314093578/" TargetMode="External"/><Relationship Id="rId154" Type="http://schemas.openxmlformats.org/officeDocument/2006/relationships/hyperlink" Target="https://xn--80aeaggbsdn1am6affp.xn--80aaccp4ajwpkgbl4lpb.xn--p1ai/news/novosti-regiona/v-tveri-dlya-obladatelnits-gosudarstvennykh-i-regionalnykh-nagrad-podgotovili-vystavku-ot-detskikh-i/" TargetMode="External"/><Relationship Id="rId175" Type="http://schemas.openxmlformats.org/officeDocument/2006/relationships/hyperlink" Target="https://&#1085;&#1072;&#1096;&#1072;&#1078;&#1080;&#1079;&#1085;&#1100;.&#1090;&#1074;&#1077;&#1088;&#1089;&#1082;&#1072;&#1103;&#1086;&#1073;&#1083;&#1072;&#1089;&#1090;&#1100;.&#1088;&#1092;/news/novosti-regiona/gubernator-igor-rudenya-pozdravil-tverskuyu-lyzhnitsu-natalyu-nepryaevu-s-pobedoy-v-obshchem-zachete/" TargetMode="External"/><Relationship Id="rId196" Type="http://schemas.openxmlformats.org/officeDocument/2006/relationships/hyperlink" Target="https://toptver.ru/lenta/tverskaja-lyzhnica-natalja-neprjaeva-dosrochno-stala-pobeditelnicej-kubka-mira/" TargetMode="External"/><Relationship Id="rId200" Type="http://schemas.openxmlformats.org/officeDocument/2006/relationships/hyperlink" Target="https://tverlife.ru/festivali/na-gala-koncerte-festivalja-triumf-dzhaza-v-tveri-vystupit-pevica-fantina/" TargetMode="External"/><Relationship Id="rId16" Type="http://schemas.openxmlformats.org/officeDocument/2006/relationships/hyperlink" Target="https://tver.mk.ru/social/2022/03/05/igor-rudenya-v-preddverii-8-marta-vruchil-nagrady-zhitelnicam-tverskoy-oblasti.html" TargetMode="External"/><Relationship Id="rId221" Type="http://schemas.openxmlformats.org/officeDocument/2006/relationships/header" Target="header1.xml"/><Relationship Id="rId37" Type="http://schemas.openxmlformats.org/officeDocument/2006/relationships/hyperlink" Target="https://xn--80aeaggbsdn1am6affp.xn--80aaccp4ajwpkgbl4lpb.xn--p1ai/news/novosti-regiona/gubernator-igor-rudenya-v-preddverii-mezhdunarodnogo-zhenskogo-vruchil-nagrady-zhitelnitsam-verkhnev/" TargetMode="External"/><Relationship Id="rId58" Type="http://schemas.openxmlformats.org/officeDocument/2006/relationships/hyperlink" Target="https://&#1085;&#1072;&#1096;&#1072;&#1078;&#1080;&#1079;&#1085;&#1100;.&#1090;&#1074;&#1077;&#1088;&#1089;&#1082;&#1072;&#1103;&#1086;&#1073;&#1083;&#1072;&#1089;&#1090;&#1100;.&#1088;&#1092;/news/novosti-regiona/gubernator-igor-rudenya-podpisal-rasporyazhenie-o-naznachenii-evgeniya-morozova-zamestitelem-predsed/" TargetMode="External"/><Relationship Id="rId79" Type="http://schemas.openxmlformats.org/officeDocument/2006/relationships/hyperlink" Target="https://xn--80aeambocfgbf8ag0asfr.xn--80aaccp4ajwpkgbl4lpb.xn--p1ai/news/novosti-regiona/gubernator-igor-rudenya-podpisal-rasporyazhenie-o-naznachenii-evgeniya-morozova-zamestitelem-predsed/" TargetMode="External"/><Relationship Id="rId102" Type="http://schemas.openxmlformats.org/officeDocument/2006/relationships/hyperlink" Target="https://leninskoeznamya.tverreg.ru/news/novosti-regiona/gubernator-igor-rudenya-pozdravil-s-vekovym-yubileem-zhitelnitsu-tveri-truzhenitsu-tyla-matrenu-ivan/" TargetMode="External"/><Relationship Id="rId123" Type="http://schemas.openxmlformats.org/officeDocument/2006/relationships/hyperlink" Target="https://xn--80aaaggh4d0a.xn--80aaccp4ajwpkgbl4lpb.xn--p1ai/news/novosti-regiona/s-2022-goda-grazhdane-mogut-poluchat-sotsialnyy-nalogovyy-vychet-na-fizkulturno-ozdorovitelnye-uslug/" TargetMode="External"/><Relationship Id="rId144" Type="http://schemas.openxmlformats.org/officeDocument/2006/relationships/hyperlink" Target="https://r-zemlya.ru/guberniya/v-tverskoj-oblasti-usilivayut-napravleniya-po-borbe-s-serdechno-sosudistymi-i-onkologicheskimi-zabolevaniyami.html" TargetMode="External"/><Relationship Id="rId90" Type="http://schemas.openxmlformats.org/officeDocument/2006/relationships/hyperlink" Target="https://www.tver.kp.ru/online/news/4654360/" TargetMode="External"/><Relationship Id="rId165" Type="http://schemas.openxmlformats.org/officeDocument/2006/relationships/hyperlink" Target="https://&#1084;&#1086;&#1083;&#1086;&#1082;&#1086;&#1074;&#1089;&#1082;&#1080;&#1081;&#1082;&#1088;&#1072;&#1081;.&#1090;&#1074;&#1077;&#1088;&#1089;&#1082;&#1072;&#1103;&#1086;&#1073;&#1083;&#1072;&#1089;&#1090;&#1100;.&#1088;&#1092;/news/novosti-regiona/v-tveri-dlya-obladatelnits-gosudarstvennykh-i-regionalnykh-nagrad-podgotovili-vystavku-ot-detskikh-i/" TargetMode="External"/><Relationship Id="rId186" Type="http://schemas.openxmlformats.org/officeDocument/2006/relationships/hyperlink" Target="https://ks-region69.com/news/144078-natalju-neprjaevu-s-pobedoj-v-obshhem-zachete-kubka-mira"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Users\homepc\Downloads\&#1044;&#1045;&#1053;&#1068;_06-03-2022.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homepc\Downloads\&#1044;&#1045;&#1053;&#1068;_06-03-2022.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homepc\Downloads\&#1044;&#1045;&#1053;&#1068;_05-03-2022.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doughnutChart>
        <c:varyColors val="1"/>
        <c:ser>
          <c:idx val="0"/>
          <c:order val="0"/>
          <c:dLbls>
            <c:dLbl>
              <c:idx val="0"/>
              <c:layout>
                <c:manualLayout>
                  <c:x val="1.4008363103074607E-2"/>
                  <c:y val="-0.12789659121610125"/>
                </c:manualLayout>
              </c:layou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0-6D44-416E-8B6E-EBB982C3673D}"/>
                </c:ext>
              </c:extLst>
            </c:dLbl>
            <c:dLbl>
              <c:idx val="2"/>
              <c:layout>
                <c:manualLayout>
                  <c:x val="-2.0011947290106656E-2"/>
                  <c:y val="-0.11907581333746342"/>
                </c:manualLayout>
              </c:layou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1-6D44-416E-8B6E-EBB982C3673D}"/>
                </c:ext>
              </c:extLst>
            </c:dLbl>
            <c:spPr>
              <a:noFill/>
              <a:ln>
                <a:noFill/>
              </a:ln>
              <a:effectLst/>
            </c:spPr>
            <c:txPr>
              <a:bodyPr rot="0" vert="horz"/>
              <a:lstStyle/>
              <a:p>
                <a:pPr algn="ctr">
                  <a:defRPr/>
                </a:pPr>
                <a:endParaRPr lang="ru-RU"/>
              </a:p>
            </c:txPr>
            <c:showLegendKey val="0"/>
            <c:showVal val="0"/>
            <c:showCatName val="0"/>
            <c:showSerName val="0"/>
            <c:showPercent val="1"/>
            <c:showBubbleSize val="0"/>
            <c:showLeaderLines val="1"/>
            <c:extLst>
              <c:ext xmlns:c15="http://schemas.microsoft.com/office/drawing/2012/chart" uri="{CE6537A1-D6FC-4f65-9D91-7224C49458BB}"/>
            </c:extLst>
          </c:dLbls>
          <c:cat>
            <c:strRef>
              <c:f>'[ДЕНЬ_06-03-2022.xlsx]СМИ по категориям'!$C$22;'[ДЕНЬ_06-03-2022.xlsx]СМИ по категориям'!$D$22;'[ДЕНЬ_06-03-2022.xlsx]СМИ по категориям'!$E$22;'[ДЕНЬ_06-03-2022.xlsx]СМИ по категориям'!$F$22;'[ДЕНЬ_06-03-2022.xlsx]СМИ по категориям'!$G$22;'[ДЕНЬ_06-03-2022.xlsx]СМИ по категориям'!$H$22;'[ДЕНЬ_06-03-2022.xlsx]СМИ по категориям'!$I$22</c:f>
              <c:strCache>
                <c:ptCount val="3"/>
                <c:pt idx="0">
                  <c:v>Информагентства</c:v>
                </c:pt>
                <c:pt idx="1">
                  <c:v>Интернет</c:v>
                </c:pt>
                <c:pt idx="2">
                  <c:v>ТВ</c:v>
                </c:pt>
              </c:strCache>
            </c:strRef>
          </c:cat>
          <c:val>
            <c:numRef>
              <c:f>'[ДЕНЬ_06-03-2022.xlsx]СМИ по категориям'!$C$23;'[ДЕНЬ_06-03-2022.xlsx]СМИ по категориям'!$D$23;'[ДЕНЬ_06-03-2022.xlsx]СМИ по категориям'!$E$23;'[ДЕНЬ_06-03-2022.xlsx]СМИ по категориям'!$F$23;'[ДЕНЬ_06-03-2022.xlsx]СМИ по категориям'!$G$23;'[ДЕНЬ_06-03-2022.xlsx]СМИ по категориям'!$H$23;'[ДЕНЬ_06-03-2022.xlsx]СМИ по категориям'!$I$23</c:f>
              <c:numCache>
                <c:formatCode>General</c:formatCode>
                <c:ptCount val="3"/>
                <c:pt idx="0">
                  <c:v>5</c:v>
                </c:pt>
                <c:pt idx="1">
                  <c:v>243</c:v>
                </c:pt>
                <c:pt idx="2">
                  <c:v>8</c:v>
                </c:pt>
              </c:numCache>
            </c:numRef>
          </c:val>
          <c:extLst>
            <c:ext xmlns:c16="http://schemas.microsoft.com/office/drawing/2014/chart" uri="{C3380CC4-5D6E-409C-BE32-E72D297353CC}">
              <c16:uniqueId val="{00000002-6D44-416E-8B6E-EBB982C3673D}"/>
            </c:ext>
          </c:extLst>
        </c:ser>
        <c:dLbls>
          <c:showLegendKey val="0"/>
          <c:showVal val="0"/>
          <c:showCatName val="0"/>
          <c:showSerName val="0"/>
          <c:showPercent val="0"/>
          <c:showBubbleSize val="0"/>
          <c:showLeaderLines val="1"/>
        </c:dLbls>
        <c:firstSliceAng val="0"/>
        <c:holeSize val="50"/>
      </c:doughnutChart>
      <c:spPr>
        <a:solidFill>
          <a:srgbClr val="FFFFFF"/>
        </a:solidFill>
        <a:ln w="12700">
          <a:noFill/>
        </a:ln>
      </c:spPr>
    </c:plotArea>
    <c:legend>
      <c:legendPos val="b"/>
      <c:overlay val="0"/>
      <c:spPr>
        <a:ln>
          <a:noFill/>
        </a:ln>
      </c:spPr>
    </c:legend>
    <c:plotVisOnly val="1"/>
    <c:dispBlanksAs val="gap"/>
    <c:showDLblsOverMax val="0"/>
  </c:chart>
  <c:spPr>
    <a:solidFill>
      <a:srgbClr val="FFFFFF"/>
    </a:solidFill>
    <a:ln>
      <a:noFill/>
    </a:ln>
  </c:spPr>
  <c:txPr>
    <a:bodyPr rot="0" vert="horz"/>
    <a:lstStyle/>
    <a:p>
      <a:pPr>
        <a:defRPr lang="en-US" sz="1100" u="none" baseline="0">
          <a:latin typeface="Arial" pitchFamily="34" charset="0"/>
          <a:cs typeface="Arial" pitchFamily="34" charset="0"/>
        </a:defRPr>
      </a:pPr>
      <a:endParaRPr lang="ru-RU"/>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27444944099820473"/>
          <c:y val="0.10500787401574803"/>
          <c:w val="0.66936437540059557"/>
          <c:h val="0.71303300288241178"/>
        </c:manualLayout>
      </c:layout>
      <c:barChart>
        <c:barDir val="bar"/>
        <c:grouping val="stacked"/>
        <c:varyColors val="0"/>
        <c:ser>
          <c:idx val="0"/>
          <c:order val="0"/>
          <c:tx>
            <c:v>Федеральный уровень</c:v>
          </c:tx>
          <c:invertIfNegative val="0"/>
          <c:cat>
            <c:strRef>
              <c:f>'[ДЕНЬ_06-03-2022.xlsx]СМИ по категориям'!$C$25;'[ДЕНЬ_06-03-2022.xlsx]СМИ по категориям'!$D$25;'[ДЕНЬ_06-03-2022.xlsx]СМИ по категориям'!$E$25;'[ДЕНЬ_06-03-2022.xlsx]СМИ по категориям'!$F$25;'[ДЕНЬ_06-03-2022.xlsx]СМИ по категориям'!$G$25;'[ДЕНЬ_06-03-2022.xlsx]СМИ по категориям'!$H$25;'[ДЕНЬ_06-03-2022.xlsx]СМИ по категориям'!$I$25</c:f>
              <c:strCache>
                <c:ptCount val="3"/>
                <c:pt idx="0">
                  <c:v>Информагентства</c:v>
                </c:pt>
                <c:pt idx="1">
                  <c:v>Интернет</c:v>
                </c:pt>
                <c:pt idx="2">
                  <c:v>ТВ</c:v>
                </c:pt>
              </c:strCache>
            </c:strRef>
          </c:cat>
          <c:val>
            <c:numRef>
              <c:f>'[ДЕНЬ_06-03-2022.xlsx]СМИ по категориям'!$C$26;'[ДЕНЬ_06-03-2022.xlsx]СМИ по категориям'!$D$26;'[ДЕНЬ_06-03-2022.xlsx]СМИ по категориям'!$E$26;'[ДЕНЬ_06-03-2022.xlsx]СМИ по категориям'!$F$26;'[ДЕНЬ_06-03-2022.xlsx]СМИ по категориям'!$G$26;'[ДЕНЬ_06-03-2022.xlsx]СМИ по категориям'!$H$26;'[ДЕНЬ_06-03-2022.xlsx]СМИ по категориям'!$I$26</c:f>
              <c:numCache>
                <c:formatCode>General</c:formatCode>
                <c:ptCount val="3"/>
                <c:pt idx="0">
                  <c:v>1</c:v>
                </c:pt>
                <c:pt idx="1">
                  <c:v>9</c:v>
                </c:pt>
                <c:pt idx="2">
                  <c:v>0</c:v>
                </c:pt>
              </c:numCache>
            </c:numRef>
          </c:val>
          <c:extLst>
            <c:ext xmlns:c16="http://schemas.microsoft.com/office/drawing/2014/chart" uri="{C3380CC4-5D6E-409C-BE32-E72D297353CC}">
              <c16:uniqueId val="{00000000-2890-4CC5-BDF6-FEC482107631}"/>
            </c:ext>
          </c:extLst>
        </c:ser>
        <c:ser>
          <c:idx val="1"/>
          <c:order val="1"/>
          <c:tx>
            <c:v>Региональный уровень</c:v>
          </c:tx>
          <c:invertIfNegative val="0"/>
          <c:cat>
            <c:strRef>
              <c:f>'[ДЕНЬ_06-03-2022.xlsx]СМИ по категориям'!$C$25;'[ДЕНЬ_06-03-2022.xlsx]СМИ по категориям'!$D$25;'[ДЕНЬ_06-03-2022.xlsx]СМИ по категориям'!$E$25;'[ДЕНЬ_06-03-2022.xlsx]СМИ по категориям'!$F$25;'[ДЕНЬ_06-03-2022.xlsx]СМИ по категориям'!$G$25;'[ДЕНЬ_06-03-2022.xlsx]СМИ по категориям'!$H$25;'[ДЕНЬ_06-03-2022.xlsx]СМИ по категориям'!$I$25</c:f>
              <c:strCache>
                <c:ptCount val="3"/>
                <c:pt idx="0">
                  <c:v>Информагентства</c:v>
                </c:pt>
                <c:pt idx="1">
                  <c:v>Интернет</c:v>
                </c:pt>
                <c:pt idx="2">
                  <c:v>ТВ</c:v>
                </c:pt>
              </c:strCache>
            </c:strRef>
          </c:cat>
          <c:val>
            <c:numRef>
              <c:f>'[ДЕНЬ_06-03-2022.xlsx]СМИ по категориям'!$C$27;'[ДЕНЬ_06-03-2022.xlsx]СМИ по категориям'!$D$27;'[ДЕНЬ_06-03-2022.xlsx]СМИ по категориям'!$E$27;'[ДЕНЬ_06-03-2022.xlsx]СМИ по категориям'!$F$27;'[ДЕНЬ_06-03-2022.xlsx]СМИ по категориям'!$G$27;'[ДЕНЬ_06-03-2022.xlsx]СМИ по категориям'!$H$27;'[ДЕНЬ_06-03-2022.xlsx]СМИ по категориям'!$I$27</c:f>
              <c:numCache>
                <c:formatCode>General</c:formatCode>
                <c:ptCount val="3"/>
                <c:pt idx="0">
                  <c:v>4</c:v>
                </c:pt>
                <c:pt idx="1">
                  <c:v>234</c:v>
                </c:pt>
                <c:pt idx="2">
                  <c:v>8</c:v>
                </c:pt>
              </c:numCache>
            </c:numRef>
          </c:val>
          <c:extLst>
            <c:ext xmlns:c16="http://schemas.microsoft.com/office/drawing/2014/chart" uri="{C3380CC4-5D6E-409C-BE32-E72D297353CC}">
              <c16:uniqueId val="{00000001-2890-4CC5-BDF6-FEC482107631}"/>
            </c:ext>
          </c:extLst>
        </c:ser>
        <c:ser>
          <c:idx val="2"/>
          <c:order val="2"/>
          <c:tx>
            <c:v>Зарубежный уровень</c:v>
          </c:tx>
          <c:invertIfNegative val="0"/>
          <c:cat>
            <c:strRef>
              <c:f>'[ДЕНЬ_06-03-2022.xlsx]СМИ по категориям'!$C$25;'[ДЕНЬ_06-03-2022.xlsx]СМИ по категориям'!$D$25;'[ДЕНЬ_06-03-2022.xlsx]СМИ по категориям'!$E$25;'[ДЕНЬ_06-03-2022.xlsx]СМИ по категориям'!$F$25;'[ДЕНЬ_06-03-2022.xlsx]СМИ по категориям'!$G$25;'[ДЕНЬ_06-03-2022.xlsx]СМИ по категориям'!$H$25;'[ДЕНЬ_06-03-2022.xlsx]СМИ по категориям'!$I$25</c:f>
              <c:strCache>
                <c:ptCount val="3"/>
                <c:pt idx="0">
                  <c:v>Информагентства</c:v>
                </c:pt>
                <c:pt idx="1">
                  <c:v>Интернет</c:v>
                </c:pt>
                <c:pt idx="2">
                  <c:v>ТВ</c:v>
                </c:pt>
              </c:strCache>
            </c:strRef>
          </c:cat>
          <c:val>
            <c:numRef>
              <c:f>'[ДЕНЬ_06-03-2022.xlsx]СМИ по категориям'!$C$28;'[ДЕНЬ_06-03-2022.xlsx]СМИ по категориям'!$D$28;'[ДЕНЬ_06-03-2022.xlsx]СМИ по категориям'!$E$28;'[ДЕНЬ_06-03-2022.xlsx]СМИ по категориям'!$F$28;'[ДЕНЬ_06-03-2022.xlsx]СМИ по категориям'!$G$28;'[ДЕНЬ_06-03-2022.xlsx]СМИ по категориям'!$H$28;'[ДЕНЬ_06-03-2022.xlsx]СМИ по категориям'!$I$28</c:f>
              <c:numCache>
                <c:formatCode>General</c:formatCode>
                <c:ptCount val="3"/>
                <c:pt idx="0">
                  <c:v>0</c:v>
                </c:pt>
                <c:pt idx="1">
                  <c:v>0</c:v>
                </c:pt>
                <c:pt idx="2">
                  <c:v>0</c:v>
                </c:pt>
              </c:numCache>
            </c:numRef>
          </c:val>
          <c:extLst>
            <c:ext xmlns:c16="http://schemas.microsoft.com/office/drawing/2014/chart" uri="{C3380CC4-5D6E-409C-BE32-E72D297353CC}">
              <c16:uniqueId val="{00000002-2890-4CC5-BDF6-FEC482107631}"/>
            </c:ext>
          </c:extLst>
        </c:ser>
        <c:dLbls>
          <c:showLegendKey val="0"/>
          <c:showVal val="0"/>
          <c:showCatName val="0"/>
          <c:showSerName val="0"/>
          <c:showPercent val="0"/>
          <c:showBubbleSize val="0"/>
        </c:dLbls>
        <c:gapWidth val="150"/>
        <c:overlap val="100"/>
        <c:axId val="229552640"/>
        <c:axId val="261235840"/>
      </c:barChart>
      <c:catAx>
        <c:axId val="229552640"/>
        <c:scaling>
          <c:orientation val="maxMin"/>
        </c:scaling>
        <c:delete val="0"/>
        <c:axPos val="l"/>
        <c:numFmt formatCode="General" sourceLinked="1"/>
        <c:majorTickMark val="out"/>
        <c:minorTickMark val="none"/>
        <c:tickLblPos val="low"/>
        <c:crossAx val="261235840"/>
        <c:crosses val="autoZero"/>
        <c:auto val="0"/>
        <c:lblAlgn val="ctr"/>
        <c:lblOffset val="100"/>
        <c:tickLblSkip val="1"/>
        <c:noMultiLvlLbl val="0"/>
      </c:catAx>
      <c:valAx>
        <c:axId val="261235840"/>
        <c:scaling>
          <c:orientation val="minMax"/>
        </c:scaling>
        <c:delete val="0"/>
        <c:axPos val="t"/>
        <c:numFmt formatCode="General" sourceLinked="1"/>
        <c:majorTickMark val="in"/>
        <c:minorTickMark val="none"/>
        <c:tickLblPos val="nextTo"/>
        <c:crossAx val="229552640"/>
        <c:crosses val="autoZero"/>
        <c:crossBetween val="between"/>
      </c:valAx>
      <c:spPr>
        <a:solidFill>
          <a:srgbClr val="FFFFFF"/>
        </a:solidFill>
        <a:ln w="12700">
          <a:noFill/>
        </a:ln>
      </c:spPr>
    </c:plotArea>
    <c:legend>
      <c:legendPos val="b"/>
      <c:legendEntry>
        <c:idx val="2"/>
        <c:delete val="1"/>
      </c:legendEntry>
      <c:overlay val="0"/>
      <c:spPr>
        <a:ln>
          <a:noFill/>
        </a:ln>
      </c:spPr>
    </c:legend>
    <c:plotVisOnly val="1"/>
    <c:dispBlanksAs val="gap"/>
    <c:showDLblsOverMax val="0"/>
  </c:chart>
  <c:spPr>
    <a:solidFill>
      <a:srgbClr val="FFFFFF"/>
    </a:solidFill>
    <a:ln>
      <a:noFill/>
    </a:ln>
  </c:spPr>
  <c:txPr>
    <a:bodyPr rot="0" vert="horz"/>
    <a:lstStyle/>
    <a:p>
      <a:pPr>
        <a:defRPr lang="en-US" sz="1100" u="none" baseline="0">
          <a:latin typeface="Arial" pitchFamily="34" charset="0"/>
          <a:cs typeface="Arial" pitchFamily="34" charset="0"/>
        </a:defRPr>
      </a:pPr>
      <a:endParaRPr lang="ru-RU"/>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62173510392072484"/>
          <c:y val="1.7438008317318326E-2"/>
          <c:w val="0.41888314730364534"/>
          <c:h val="0.96851829198268413"/>
        </c:manualLayout>
      </c:layout>
      <c:barChart>
        <c:barDir val="bar"/>
        <c:grouping val="clustered"/>
        <c:varyColors val="0"/>
        <c:ser>
          <c:idx val="0"/>
          <c:order val="0"/>
          <c:tx>
            <c:v>Медиалогия</c:v>
          </c:tx>
          <c:invertIfNegative val="0"/>
          <c:dLbls>
            <c:spPr>
              <a:noFill/>
              <a:ln>
                <a:noFill/>
              </a:ln>
              <a:effectLst/>
            </c:spPr>
            <c:txPr>
              <a:bodyPr rot="0" vert="horz"/>
              <a:lstStyle/>
              <a:p>
                <a:pPr algn="ctr">
                  <a:defRPr b="1"/>
                </a:pPr>
                <a:endParaRPr lang="ru-RU"/>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'[ДЕНЬ_05-03-2022.xlsx]СМИ по МедиаИндексу'!$B$28:$B$66</c:f>
              <c:strCache>
                <c:ptCount val="39"/>
                <c:pt idx="0">
                  <c:v>Tverigrad.ru</c:v>
                </c:pt>
                <c:pt idx="1">
                  <c:v>Тверское информационное агентство (tvernews.ru)</c:v>
                </c:pt>
                <c:pt idx="2">
                  <c:v>Тверская жизнь (tverlife.ru)</c:v>
                </c:pt>
                <c:pt idx="3">
                  <c:v>Тверские ведомости (vedtver.ru)</c:v>
                </c:pt>
                <c:pt idx="4">
                  <c:v>ГТРК Тверь</c:v>
                </c:pt>
                <c:pt idx="5">
                  <c:v>TvTver.ru</c:v>
                </c:pt>
                <c:pt idx="6">
                  <c:v>Главный региональный (glavny.tv)</c:v>
                </c:pt>
                <c:pt idx="7">
                  <c:v>Афанасий-бизнес (afanasy.biz)</c:v>
                </c:pt>
                <c:pt idx="8">
                  <c:v>Тверь (toptver.ru)</c:v>
                </c:pt>
                <c:pt idx="9">
                  <c:v>Край справедливости (ks-region69.com)</c:v>
                </c:pt>
                <c:pt idx="10">
                  <c:v>Заря (konzarya.ru)</c:v>
                </c:pt>
                <c:pt idx="11">
                  <c:v>Известия (iz.ru)</c:v>
                </c:pt>
                <c:pt idx="12">
                  <c:v>Московский Комсомолец (tver.mk.ru)</c:v>
                </c:pt>
                <c:pt idx="13">
                  <c:v>Новости Твери (tver-news.net)</c:v>
                </c:pt>
                <c:pt idx="14">
                  <c:v>Комсомольская правда (tver.kp.ru)</c:v>
                </c:pt>
                <c:pt idx="15">
                  <c:v>Аргументы и Факты (tver.aif.ru)</c:v>
                </c:pt>
                <c:pt idx="16">
                  <c:v>Караван Ярмарка (karavantver.ru)</c:v>
                </c:pt>
                <c:pt idx="17">
                  <c:v>Родная земля (r-zemlya.ru)</c:v>
                </c:pt>
                <c:pt idx="18">
                  <c:v>Авангард (авангард.тверскаяобласть.рф)</c:v>
                </c:pt>
                <c:pt idx="19">
                  <c:v>Вперед (вперед.тверскаяобласть.рф)</c:v>
                </c:pt>
                <c:pt idx="20">
                  <c:v>Вышневолоцкая правда (вышневолоцкаяправда.тверскаяобласть.рф)</c:v>
                </c:pt>
                <c:pt idx="21">
                  <c:v>Жарковский вестник (жарковскийвестник.тверскаяобласть.рф)</c:v>
                </c:pt>
                <c:pt idx="22">
                  <c:v>Коммунар (коммунар.тверскаяобласть.рф)</c:v>
                </c:pt>
                <c:pt idx="23">
                  <c:v>Ленинское знамя (leninskoeznamya.tverreg.ru)</c:v>
                </c:pt>
                <c:pt idx="24">
                  <c:v>Лесной вестник (леснойвестник.тверскаяобласть.рф)</c:v>
                </c:pt>
                <c:pt idx="25">
                  <c:v>Молоковский край (молоковскийкрай.тверскаяобласть.рф)</c:v>
                </c:pt>
                <c:pt idx="26">
                  <c:v>Новая жизнь (новаяжизнь.тверскаяобласть.рф)</c:v>
                </c:pt>
                <c:pt idx="27">
                  <c:v>Андреапольские вести (андреапольскиевести.тверскаяобласть.рф)</c:v>
                </c:pt>
                <c:pt idx="28">
                  <c:v>Бельская правда (бельскаяправда.тверскаяобласть.рф)</c:v>
                </c:pt>
                <c:pt idx="29">
                  <c:v>Знамя (kuvznama.ru)</c:v>
                </c:pt>
                <c:pt idx="30">
                  <c:v>Зубцовская жизнь (зубцовскаяжизнь.тверскаяобласть.рф)</c:v>
                </c:pt>
                <c:pt idx="31">
                  <c:v>Наша жизнь (нашажизнь.тверскаяобласть.рф)</c:v>
                </c:pt>
                <c:pt idx="32">
                  <c:v>Сандовские вести (сандовскиевести.тверскаяобласть.рф)</c:v>
                </c:pt>
                <c:pt idx="33">
                  <c:v>Спировские известия (спировскиеизвестия.тверскаяобласть.рф)</c:v>
                </c:pt>
                <c:pt idx="34">
                  <c:v>Тверской проспект (tp.tver.ru)</c:v>
                </c:pt>
                <c:pt idx="35">
                  <c:v>Новоторжский вестник (nvestnik.ru)</c:v>
                </c:pt>
                <c:pt idx="36">
                  <c:v>Старицкий вестник (st-vestnik.ru)</c:v>
                </c:pt>
                <c:pt idx="37">
                  <c:v>ВОТ! (vot69.ru)</c:v>
                </c:pt>
                <c:pt idx="38">
                  <c:v>Кимрский вестник (kimvestnik.ru)</c:v>
                </c:pt>
              </c:strCache>
            </c:strRef>
          </c:cat>
          <c:val>
            <c:numRef>
              <c:f>'[ДЕНЬ_05-03-2022.xlsx]СМИ по МедиаИндексу'!$C$28:$C$66</c:f>
              <c:numCache>
                <c:formatCode>General</c:formatCode>
                <c:ptCount val="39"/>
                <c:pt idx="0">
                  <c:v>207</c:v>
                </c:pt>
                <c:pt idx="1">
                  <c:v>70</c:v>
                </c:pt>
                <c:pt idx="2">
                  <c:v>66</c:v>
                </c:pt>
                <c:pt idx="3">
                  <c:v>54</c:v>
                </c:pt>
                <c:pt idx="4">
                  <c:v>53</c:v>
                </c:pt>
                <c:pt idx="5">
                  <c:v>46</c:v>
                </c:pt>
                <c:pt idx="6">
                  <c:v>34</c:v>
                </c:pt>
                <c:pt idx="7">
                  <c:v>33</c:v>
                </c:pt>
                <c:pt idx="8">
                  <c:v>32</c:v>
                </c:pt>
                <c:pt idx="9">
                  <c:v>31</c:v>
                </c:pt>
                <c:pt idx="10">
                  <c:v>26</c:v>
                </c:pt>
                <c:pt idx="11">
                  <c:v>22</c:v>
                </c:pt>
                <c:pt idx="12">
                  <c:v>20</c:v>
                </c:pt>
                <c:pt idx="13">
                  <c:v>20</c:v>
                </c:pt>
                <c:pt idx="14">
                  <c:v>18</c:v>
                </c:pt>
                <c:pt idx="15">
                  <c:v>15</c:v>
                </c:pt>
                <c:pt idx="16">
                  <c:v>14</c:v>
                </c:pt>
                <c:pt idx="17">
                  <c:v>11</c:v>
                </c:pt>
                <c:pt idx="18">
                  <c:v>8</c:v>
                </c:pt>
                <c:pt idx="19">
                  <c:v>8</c:v>
                </c:pt>
                <c:pt idx="20">
                  <c:v>8</c:v>
                </c:pt>
                <c:pt idx="21">
                  <c:v>8</c:v>
                </c:pt>
                <c:pt idx="22">
                  <c:v>8</c:v>
                </c:pt>
                <c:pt idx="23">
                  <c:v>8</c:v>
                </c:pt>
                <c:pt idx="24">
                  <c:v>8</c:v>
                </c:pt>
                <c:pt idx="25">
                  <c:v>8</c:v>
                </c:pt>
                <c:pt idx="26">
                  <c:v>8</c:v>
                </c:pt>
                <c:pt idx="27">
                  <c:v>7</c:v>
                </c:pt>
                <c:pt idx="28">
                  <c:v>7</c:v>
                </c:pt>
                <c:pt idx="29">
                  <c:v>7</c:v>
                </c:pt>
                <c:pt idx="30">
                  <c:v>7</c:v>
                </c:pt>
                <c:pt idx="31">
                  <c:v>7</c:v>
                </c:pt>
                <c:pt idx="32">
                  <c:v>7</c:v>
                </c:pt>
                <c:pt idx="33">
                  <c:v>7</c:v>
                </c:pt>
                <c:pt idx="34">
                  <c:v>7</c:v>
                </c:pt>
                <c:pt idx="35">
                  <c:v>5</c:v>
                </c:pt>
                <c:pt idx="36">
                  <c:v>4</c:v>
                </c:pt>
                <c:pt idx="37">
                  <c:v>1</c:v>
                </c:pt>
                <c:pt idx="38">
                  <c:v>1</c:v>
                </c:pt>
              </c:numCache>
            </c:numRef>
          </c:val>
          <c:extLst>
            <c:ext xmlns:c16="http://schemas.microsoft.com/office/drawing/2014/chart" uri="{C3380CC4-5D6E-409C-BE32-E72D297353CC}">
              <c16:uniqueId val="{00000000-E838-4085-93EE-F0DCBEE2D1BE}"/>
            </c:ext>
          </c:extLst>
        </c:ser>
        <c:ser>
          <c:idx val="1"/>
          <c:order val="1"/>
          <c:tx>
            <c:v>Кол-во сообщений</c:v>
          </c:tx>
          <c:invertIfNegative val="0"/>
          <c:dLbls>
            <c:spPr>
              <a:noFill/>
              <a:ln>
                <a:noFill/>
              </a:ln>
              <a:effectLst/>
            </c:spPr>
            <c:dLblPos val="inBase"/>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'[ДЕНЬ_05-03-2022.xlsx]СМИ по МедиаИндексу'!$B$28:$B$66</c:f>
              <c:strCache>
                <c:ptCount val="39"/>
                <c:pt idx="0">
                  <c:v>Tverigrad.ru</c:v>
                </c:pt>
                <c:pt idx="1">
                  <c:v>Тверское информационное агентство (tvernews.ru)</c:v>
                </c:pt>
                <c:pt idx="2">
                  <c:v>Тверская жизнь (tverlife.ru)</c:v>
                </c:pt>
                <c:pt idx="3">
                  <c:v>Тверские ведомости (vedtver.ru)</c:v>
                </c:pt>
                <c:pt idx="4">
                  <c:v>ГТРК Тверь</c:v>
                </c:pt>
                <c:pt idx="5">
                  <c:v>TvTver.ru</c:v>
                </c:pt>
                <c:pt idx="6">
                  <c:v>Главный региональный (glavny.tv)</c:v>
                </c:pt>
                <c:pt idx="7">
                  <c:v>Афанасий-бизнес (afanasy.biz)</c:v>
                </c:pt>
                <c:pt idx="8">
                  <c:v>Тверь (toptver.ru)</c:v>
                </c:pt>
                <c:pt idx="9">
                  <c:v>Край справедливости (ks-region69.com)</c:v>
                </c:pt>
                <c:pt idx="10">
                  <c:v>Заря (konzarya.ru)</c:v>
                </c:pt>
                <c:pt idx="11">
                  <c:v>Известия (iz.ru)</c:v>
                </c:pt>
                <c:pt idx="12">
                  <c:v>Московский Комсомолец (tver.mk.ru)</c:v>
                </c:pt>
                <c:pt idx="13">
                  <c:v>Новости Твери (tver-news.net)</c:v>
                </c:pt>
                <c:pt idx="14">
                  <c:v>Комсомольская правда (tver.kp.ru)</c:v>
                </c:pt>
                <c:pt idx="15">
                  <c:v>Аргументы и Факты (tver.aif.ru)</c:v>
                </c:pt>
                <c:pt idx="16">
                  <c:v>Караван Ярмарка (karavantver.ru)</c:v>
                </c:pt>
                <c:pt idx="17">
                  <c:v>Родная земля (r-zemlya.ru)</c:v>
                </c:pt>
                <c:pt idx="18">
                  <c:v>Авангард (авангард.тверскаяобласть.рф)</c:v>
                </c:pt>
                <c:pt idx="19">
                  <c:v>Вперед (вперед.тверскаяобласть.рф)</c:v>
                </c:pt>
                <c:pt idx="20">
                  <c:v>Вышневолоцкая правда (вышневолоцкаяправда.тверскаяобласть.рф)</c:v>
                </c:pt>
                <c:pt idx="21">
                  <c:v>Жарковский вестник (жарковскийвестник.тверскаяобласть.рф)</c:v>
                </c:pt>
                <c:pt idx="22">
                  <c:v>Коммунар (коммунар.тверскаяобласть.рф)</c:v>
                </c:pt>
                <c:pt idx="23">
                  <c:v>Ленинское знамя (leninskoeznamya.tverreg.ru)</c:v>
                </c:pt>
                <c:pt idx="24">
                  <c:v>Лесной вестник (леснойвестник.тверскаяобласть.рф)</c:v>
                </c:pt>
                <c:pt idx="25">
                  <c:v>Молоковский край (молоковскийкрай.тверскаяобласть.рф)</c:v>
                </c:pt>
                <c:pt idx="26">
                  <c:v>Новая жизнь (новаяжизнь.тверскаяобласть.рф)</c:v>
                </c:pt>
                <c:pt idx="27">
                  <c:v>Андреапольские вести (андреапольскиевести.тверскаяобласть.рф)</c:v>
                </c:pt>
                <c:pt idx="28">
                  <c:v>Бельская правда (бельскаяправда.тверскаяобласть.рф)</c:v>
                </c:pt>
                <c:pt idx="29">
                  <c:v>Знамя (kuvznama.ru)</c:v>
                </c:pt>
                <c:pt idx="30">
                  <c:v>Зубцовская жизнь (зубцовскаяжизнь.тверскаяобласть.рф)</c:v>
                </c:pt>
                <c:pt idx="31">
                  <c:v>Наша жизнь (нашажизнь.тверскаяобласть.рф)</c:v>
                </c:pt>
                <c:pt idx="32">
                  <c:v>Сандовские вести (сандовскиевести.тверскаяобласть.рф)</c:v>
                </c:pt>
                <c:pt idx="33">
                  <c:v>Спировские известия (спировскиеизвестия.тверскаяобласть.рф)</c:v>
                </c:pt>
                <c:pt idx="34">
                  <c:v>Тверской проспект (tp.tver.ru)</c:v>
                </c:pt>
                <c:pt idx="35">
                  <c:v>Новоторжский вестник (nvestnik.ru)</c:v>
                </c:pt>
                <c:pt idx="36">
                  <c:v>Старицкий вестник (st-vestnik.ru)</c:v>
                </c:pt>
                <c:pt idx="37">
                  <c:v>ВОТ! (vot69.ru)</c:v>
                </c:pt>
                <c:pt idx="38">
                  <c:v>Кимрский вестник (kimvestnik.ru)</c:v>
                </c:pt>
              </c:strCache>
            </c:strRef>
          </c:cat>
          <c:val>
            <c:numRef>
              <c:f>'[ДЕНЬ_05-03-2022.xlsx]СМИ по МедиаИндексу'!$D$28:$D$66</c:f>
              <c:numCache>
                <c:formatCode>General</c:formatCode>
                <c:ptCount val="39"/>
                <c:pt idx="0">
                  <c:v>7</c:v>
                </c:pt>
                <c:pt idx="1">
                  <c:v>4</c:v>
                </c:pt>
                <c:pt idx="2">
                  <c:v>7</c:v>
                </c:pt>
                <c:pt idx="3">
                  <c:v>5</c:v>
                </c:pt>
                <c:pt idx="4">
                  <c:v>8</c:v>
                </c:pt>
                <c:pt idx="5">
                  <c:v>5</c:v>
                </c:pt>
                <c:pt idx="6">
                  <c:v>5</c:v>
                </c:pt>
                <c:pt idx="7">
                  <c:v>1</c:v>
                </c:pt>
                <c:pt idx="8">
                  <c:v>5</c:v>
                </c:pt>
                <c:pt idx="9">
                  <c:v>11</c:v>
                </c:pt>
                <c:pt idx="10">
                  <c:v>6</c:v>
                </c:pt>
                <c:pt idx="11">
                  <c:v>1</c:v>
                </c:pt>
                <c:pt idx="12">
                  <c:v>3</c:v>
                </c:pt>
                <c:pt idx="13">
                  <c:v>16</c:v>
                </c:pt>
                <c:pt idx="14">
                  <c:v>3</c:v>
                </c:pt>
                <c:pt idx="15">
                  <c:v>1</c:v>
                </c:pt>
                <c:pt idx="16">
                  <c:v>3</c:v>
                </c:pt>
                <c:pt idx="17">
                  <c:v>6</c:v>
                </c:pt>
                <c:pt idx="18">
                  <c:v>8</c:v>
                </c:pt>
                <c:pt idx="19">
                  <c:v>8</c:v>
                </c:pt>
                <c:pt idx="20">
                  <c:v>8</c:v>
                </c:pt>
                <c:pt idx="21">
                  <c:v>8</c:v>
                </c:pt>
                <c:pt idx="22">
                  <c:v>8</c:v>
                </c:pt>
                <c:pt idx="23">
                  <c:v>8</c:v>
                </c:pt>
                <c:pt idx="24">
                  <c:v>8</c:v>
                </c:pt>
                <c:pt idx="25">
                  <c:v>6</c:v>
                </c:pt>
                <c:pt idx="26">
                  <c:v>8</c:v>
                </c:pt>
                <c:pt idx="27">
                  <c:v>7</c:v>
                </c:pt>
                <c:pt idx="28">
                  <c:v>7</c:v>
                </c:pt>
                <c:pt idx="29">
                  <c:v>7</c:v>
                </c:pt>
                <c:pt idx="30">
                  <c:v>7</c:v>
                </c:pt>
                <c:pt idx="31">
                  <c:v>7</c:v>
                </c:pt>
                <c:pt idx="32">
                  <c:v>7</c:v>
                </c:pt>
                <c:pt idx="33">
                  <c:v>7</c:v>
                </c:pt>
                <c:pt idx="34">
                  <c:v>4</c:v>
                </c:pt>
                <c:pt idx="35">
                  <c:v>3</c:v>
                </c:pt>
                <c:pt idx="36">
                  <c:v>2</c:v>
                </c:pt>
                <c:pt idx="37">
                  <c:v>1</c:v>
                </c:pt>
                <c:pt idx="38">
                  <c:v>1</c:v>
                </c:pt>
              </c:numCache>
            </c:numRef>
          </c:val>
          <c:extLst>
            <c:ext xmlns:c16="http://schemas.microsoft.com/office/drawing/2014/chart" uri="{C3380CC4-5D6E-409C-BE32-E72D297353CC}">
              <c16:uniqueId val="{00000001-E838-4085-93EE-F0DCBEE2D1BE}"/>
            </c:ext>
          </c:extLst>
        </c:ser>
        <c:dLbls>
          <c:showLegendKey val="0"/>
          <c:showVal val="0"/>
          <c:showCatName val="0"/>
          <c:showSerName val="0"/>
          <c:showPercent val="0"/>
          <c:showBubbleSize val="0"/>
        </c:dLbls>
        <c:gapWidth val="150"/>
        <c:axId val="221012992"/>
        <c:axId val="261237568"/>
      </c:barChart>
      <c:catAx>
        <c:axId val="221012992"/>
        <c:scaling>
          <c:orientation val="maxMin"/>
        </c:scaling>
        <c:delete val="0"/>
        <c:axPos val="l"/>
        <c:numFmt formatCode="General" sourceLinked="1"/>
        <c:majorTickMark val="out"/>
        <c:minorTickMark val="none"/>
        <c:tickLblPos val="low"/>
        <c:crossAx val="261237568"/>
        <c:crosses val="autoZero"/>
        <c:auto val="0"/>
        <c:lblAlgn val="ctr"/>
        <c:lblOffset val="100"/>
        <c:tickLblSkip val="1"/>
        <c:noMultiLvlLbl val="0"/>
      </c:catAx>
      <c:valAx>
        <c:axId val="261237568"/>
        <c:scaling>
          <c:orientation val="minMax"/>
        </c:scaling>
        <c:delete val="1"/>
        <c:axPos val="t"/>
        <c:numFmt formatCode="General" sourceLinked="1"/>
        <c:majorTickMark val="in"/>
        <c:minorTickMark val="none"/>
        <c:tickLblPos val="nextTo"/>
        <c:crossAx val="221012992"/>
        <c:crosses val="autoZero"/>
        <c:crossBetween val="between"/>
      </c:valAx>
      <c:spPr>
        <a:solidFill>
          <a:srgbClr val="FFFFFF"/>
        </a:solidFill>
        <a:ln w="12700">
          <a:noFill/>
        </a:ln>
      </c:spPr>
    </c:plotArea>
    <c:legend>
      <c:legendPos val="b"/>
      <c:legendEntry>
        <c:idx val="0"/>
        <c:txPr>
          <a:bodyPr/>
          <a:lstStyle/>
          <a:p>
            <a:pPr>
              <a:defRPr b="1"/>
            </a:pPr>
            <a:endParaRPr lang="ru-RU"/>
          </a:p>
        </c:txPr>
      </c:legendEntry>
      <c:layout>
        <c:manualLayout>
          <c:xMode val="edge"/>
          <c:yMode val="edge"/>
          <c:x val="0.74932005247677103"/>
          <c:y val="0.90937479715796476"/>
          <c:w val="0.2380815373521441"/>
          <c:h val="8.1115198703421043E-2"/>
        </c:manualLayout>
      </c:layout>
      <c:overlay val="0"/>
    </c:legend>
    <c:plotVisOnly val="1"/>
    <c:dispBlanksAs val="gap"/>
    <c:showDLblsOverMax val="0"/>
  </c:chart>
  <c:spPr>
    <a:solidFill>
      <a:srgbClr val="FFFFFF"/>
    </a:solidFill>
    <a:ln>
      <a:noFill/>
    </a:ln>
  </c:spPr>
  <c:txPr>
    <a:bodyPr rot="0" vert="horz"/>
    <a:lstStyle/>
    <a:p>
      <a:pPr>
        <a:defRPr lang="en-US" sz="1100" u="none" baseline="0">
          <a:latin typeface="Arial" pitchFamily="34" charset="0"/>
          <a:cs typeface="Arial" pitchFamily="34" charset="0"/>
        </a:defRPr>
      </a:pPr>
      <a:endParaRPr lang="ru-RU"/>
    </a:p>
  </c:txPr>
  <c:externalData r:id="rId1">
    <c:autoUpdate val="0"/>
  </c:externalData>
</c:chartSpac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E8CE59F-4410-4C6E-9BD9-2491AD254B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10</Pages>
  <Words>7356</Words>
  <Characters>41933</Characters>
  <Application>Microsoft Office Word</Application>
  <DocSecurity>0</DocSecurity>
  <Lines>349</Lines>
  <Paragraphs>98</Paragraphs>
  <ScaleCrop>false</ScaleCrop>
  <HeadingPairs>
    <vt:vector size="2" baseType="variant">
      <vt:variant>
        <vt:lpstr>Название</vt:lpstr>
      </vt:variant>
      <vt:variant>
        <vt:i4>1</vt:i4>
      </vt:variant>
    </vt:vector>
  </HeadingPairs>
  <TitlesOfParts>
    <vt:vector size="1" baseType="lpstr">
      <vt:lpstr>МОНИТОРИНГ ФЕДЕРАЛЬНЫХ СМИ</vt:lpstr>
    </vt:vector>
  </TitlesOfParts>
  <Company>SPecialiST RePack</Company>
  <LinksUpToDate>false</LinksUpToDate>
  <CharactersWithSpaces>49191</CharactersWithSpaces>
  <SharedDoc>false</SharedDoc>
  <HLinks>
    <vt:vector size="66" baseType="variant">
      <vt:variant>
        <vt:i4>2293809</vt:i4>
      </vt:variant>
      <vt:variant>
        <vt:i4>60</vt:i4>
      </vt:variant>
      <vt:variant>
        <vt:i4>0</vt:i4>
      </vt:variant>
      <vt:variant>
        <vt:i4>5</vt:i4>
      </vt:variant>
      <vt:variant>
        <vt:lpwstr/>
      </vt:variant>
      <vt:variant>
        <vt:lpwstr>_Toc158543981#_Toc158543981</vt:lpwstr>
      </vt:variant>
      <vt:variant>
        <vt:i4>1507378</vt:i4>
      </vt:variant>
      <vt:variant>
        <vt:i4>53</vt:i4>
      </vt:variant>
      <vt:variant>
        <vt:i4>0</vt:i4>
      </vt:variant>
      <vt:variant>
        <vt:i4>5</vt:i4>
      </vt:variant>
      <vt:variant>
        <vt:lpwstr/>
      </vt:variant>
      <vt:variant>
        <vt:lpwstr>_Toc397439545</vt:lpwstr>
      </vt:variant>
      <vt:variant>
        <vt:i4>1507378</vt:i4>
      </vt:variant>
      <vt:variant>
        <vt:i4>47</vt:i4>
      </vt:variant>
      <vt:variant>
        <vt:i4>0</vt:i4>
      </vt:variant>
      <vt:variant>
        <vt:i4>5</vt:i4>
      </vt:variant>
      <vt:variant>
        <vt:lpwstr/>
      </vt:variant>
      <vt:variant>
        <vt:lpwstr>_Toc397439544</vt:lpwstr>
      </vt:variant>
      <vt:variant>
        <vt:i4>1507378</vt:i4>
      </vt:variant>
      <vt:variant>
        <vt:i4>41</vt:i4>
      </vt:variant>
      <vt:variant>
        <vt:i4>0</vt:i4>
      </vt:variant>
      <vt:variant>
        <vt:i4>5</vt:i4>
      </vt:variant>
      <vt:variant>
        <vt:lpwstr/>
      </vt:variant>
      <vt:variant>
        <vt:lpwstr>_Toc397439543</vt:lpwstr>
      </vt:variant>
      <vt:variant>
        <vt:i4>1507378</vt:i4>
      </vt:variant>
      <vt:variant>
        <vt:i4>35</vt:i4>
      </vt:variant>
      <vt:variant>
        <vt:i4>0</vt:i4>
      </vt:variant>
      <vt:variant>
        <vt:i4>5</vt:i4>
      </vt:variant>
      <vt:variant>
        <vt:lpwstr/>
      </vt:variant>
      <vt:variant>
        <vt:lpwstr>_Toc397439542</vt:lpwstr>
      </vt:variant>
      <vt:variant>
        <vt:i4>1507378</vt:i4>
      </vt:variant>
      <vt:variant>
        <vt:i4>29</vt:i4>
      </vt:variant>
      <vt:variant>
        <vt:i4>0</vt:i4>
      </vt:variant>
      <vt:variant>
        <vt:i4>5</vt:i4>
      </vt:variant>
      <vt:variant>
        <vt:lpwstr/>
      </vt:variant>
      <vt:variant>
        <vt:lpwstr>_Toc397439541</vt:lpwstr>
      </vt:variant>
      <vt:variant>
        <vt:i4>1507378</vt:i4>
      </vt:variant>
      <vt:variant>
        <vt:i4>23</vt:i4>
      </vt:variant>
      <vt:variant>
        <vt:i4>0</vt:i4>
      </vt:variant>
      <vt:variant>
        <vt:i4>5</vt:i4>
      </vt:variant>
      <vt:variant>
        <vt:lpwstr/>
      </vt:variant>
      <vt:variant>
        <vt:lpwstr>_Toc397439540</vt:lpwstr>
      </vt:variant>
      <vt:variant>
        <vt:i4>1048626</vt:i4>
      </vt:variant>
      <vt:variant>
        <vt:i4>17</vt:i4>
      </vt:variant>
      <vt:variant>
        <vt:i4>0</vt:i4>
      </vt:variant>
      <vt:variant>
        <vt:i4>5</vt:i4>
      </vt:variant>
      <vt:variant>
        <vt:lpwstr/>
      </vt:variant>
      <vt:variant>
        <vt:lpwstr>_Toc397439539</vt:lpwstr>
      </vt:variant>
      <vt:variant>
        <vt:i4>1048626</vt:i4>
      </vt:variant>
      <vt:variant>
        <vt:i4>11</vt:i4>
      </vt:variant>
      <vt:variant>
        <vt:i4>0</vt:i4>
      </vt:variant>
      <vt:variant>
        <vt:i4>5</vt:i4>
      </vt:variant>
      <vt:variant>
        <vt:lpwstr/>
      </vt:variant>
      <vt:variant>
        <vt:lpwstr>_Toc397439538</vt:lpwstr>
      </vt:variant>
      <vt:variant>
        <vt:i4>1048626</vt:i4>
      </vt:variant>
      <vt:variant>
        <vt:i4>5</vt:i4>
      </vt:variant>
      <vt:variant>
        <vt:i4>0</vt:i4>
      </vt:variant>
      <vt:variant>
        <vt:i4>5</vt:i4>
      </vt:variant>
      <vt:variant>
        <vt:lpwstr/>
      </vt:variant>
      <vt:variant>
        <vt:lpwstr>_Toc397439537</vt:lpwstr>
      </vt:variant>
      <vt:variant>
        <vt:i4>1048626</vt:i4>
      </vt:variant>
      <vt:variant>
        <vt:i4>2</vt:i4>
      </vt:variant>
      <vt:variant>
        <vt:i4>0</vt:i4>
      </vt:variant>
      <vt:variant>
        <vt:i4>5</vt:i4>
      </vt:variant>
      <vt:variant>
        <vt:lpwstr/>
      </vt:variant>
      <vt:variant>
        <vt:lpwstr>_Toc397439536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МОНИТОРИНГ ФЕДЕРАЛЬНЫХ СМИ</dc:title>
  <dc:creator>Aulitin</dc:creator>
  <cp:lastModifiedBy>Пользователь</cp:lastModifiedBy>
  <cp:revision>4</cp:revision>
  <cp:lastPrinted>2019-04-05T04:51:00Z</cp:lastPrinted>
  <dcterms:created xsi:type="dcterms:W3CDTF">2022-03-06T05:17:00Z</dcterms:created>
  <dcterms:modified xsi:type="dcterms:W3CDTF">2022-03-06T05:22:00Z</dcterms:modified>
</cp:coreProperties>
</file>