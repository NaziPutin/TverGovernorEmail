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085B96"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A55A9F">
        <w:rPr>
          <w:rFonts w:ascii="Arial" w:hAnsi="Arial" w:cs="Arial"/>
          <w:b/>
          <w:caps w:val="0"/>
          <w:sz w:val="28"/>
          <w:szCs w:val="28"/>
          <w:lang w:val="ru-RU"/>
        </w:rPr>
        <w:t>6</w:t>
      </w:r>
      <w:r w:rsidR="00AB3374">
        <w:rPr>
          <w:rFonts w:ascii="Arial" w:hAnsi="Arial" w:cs="Arial"/>
          <w:b/>
          <w:caps w:val="0"/>
          <w:sz w:val="28"/>
          <w:szCs w:val="28"/>
          <w:lang w:val="ru-RU"/>
        </w:rPr>
        <w:t xml:space="preserve"> </w:t>
      </w:r>
      <w:r>
        <w:rPr>
          <w:rFonts w:ascii="Arial" w:hAnsi="Arial" w:cs="Arial"/>
          <w:b/>
          <w:caps w:val="0"/>
          <w:sz w:val="28"/>
          <w:szCs w:val="28"/>
          <w:lang w:val="ru-RU"/>
        </w:rPr>
        <w:t>февра</w:t>
      </w:r>
      <w:r w:rsidR="00AB3374">
        <w:rPr>
          <w:rFonts w:ascii="Arial" w:hAnsi="Arial" w:cs="Arial"/>
          <w:b/>
          <w:caps w:val="0"/>
          <w:sz w:val="28"/>
          <w:szCs w:val="28"/>
          <w:lang w:val="ru-RU"/>
        </w:rPr>
        <w:t>ля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115D8C" w:rsidP="00206896">
          <w:pPr>
            <w:pStyle w:val="26"/>
            <w:rPr>
              <w:rFonts w:asciiTheme="minorHAnsi" w:eastAsiaTheme="minorEastAsia" w:hAnsiTheme="minorHAnsi" w:cstheme="minorBidi"/>
              <w:sz w:val="22"/>
              <w:szCs w:val="22"/>
            </w:rPr>
          </w:pPr>
          <w:r w:rsidRPr="00115D8C">
            <w:rPr>
              <w:sz w:val="22"/>
              <w:szCs w:val="22"/>
            </w:rPr>
            <w:fldChar w:fldCharType="begin"/>
          </w:r>
          <w:r w:rsidR="007715D0" w:rsidRPr="003F1B53">
            <w:rPr>
              <w:sz w:val="22"/>
              <w:szCs w:val="22"/>
            </w:rPr>
            <w:instrText xml:space="preserve"> TOC \o "1-3" \h \z \u </w:instrText>
          </w:r>
          <w:r w:rsidRPr="00115D8C">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115D8C"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115D8C"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115D8C"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115D8C"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A55A9F" w:rsidP="007E4DB4">
      <w:pPr>
        <w:ind w:hanging="142"/>
        <w:jc w:val="center"/>
        <w:rPr>
          <w:noProof/>
        </w:rPr>
      </w:pPr>
      <w:r w:rsidRPr="00A55A9F">
        <w:rPr>
          <w:noProof/>
        </w:rPr>
        <w:drawing>
          <wp:inline distT="0" distB="0" distL="0" distR="0">
            <wp:extent cx="2878373" cy="3172570"/>
            <wp:effectExtent l="0" t="0" r="0"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D8305A" w:rsidRDefault="00D8305A" w:rsidP="007E4DB4">
      <w:pPr>
        <w:ind w:hanging="142"/>
        <w:jc w:val="center"/>
        <w:rPr>
          <w:noProof/>
        </w:rPr>
      </w:pPr>
    </w:p>
    <w:p w:rsidR="00D8305A" w:rsidRDefault="00D8305A" w:rsidP="007E4DB4">
      <w:pPr>
        <w:ind w:hanging="142"/>
        <w:jc w:val="center"/>
        <w:rPr>
          <w:noProof/>
        </w:rPr>
      </w:pPr>
    </w:p>
    <w:p w:rsidR="00D8305A" w:rsidRDefault="00A55A9F" w:rsidP="007E4DB4">
      <w:pPr>
        <w:ind w:hanging="142"/>
        <w:jc w:val="center"/>
        <w:rPr>
          <w:noProof/>
        </w:rPr>
      </w:pPr>
      <w:r w:rsidRPr="00A55A9F">
        <w:rPr>
          <w:noProof/>
        </w:rPr>
        <w:drawing>
          <wp:inline distT="0" distB="0" distL="0" distR="0">
            <wp:extent cx="6289482" cy="2663687"/>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748" w:type="pct"/>
        <w:tblLayout w:type="fixed"/>
        <w:tblLook w:val="04A0"/>
      </w:tblPr>
      <w:tblGrid>
        <w:gridCol w:w="3373"/>
        <w:gridCol w:w="2973"/>
        <w:gridCol w:w="2127"/>
        <w:gridCol w:w="1559"/>
      </w:tblGrid>
      <w:tr w:rsidR="00AA7949" w:rsidRPr="00E35F3F" w:rsidTr="00AA7949">
        <w:trPr>
          <w:trHeight w:val="288"/>
        </w:trPr>
        <w:tc>
          <w:tcPr>
            <w:tcW w:w="168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A7949" w:rsidRDefault="00AA7949" w:rsidP="00E35F3F">
            <w:pPr>
              <w:jc w:val="center"/>
              <w:rPr>
                <w:rFonts w:ascii="Arial" w:hAnsi="Arial" w:cs="Arial"/>
                <w:b/>
                <w:bCs/>
                <w:sz w:val="22"/>
                <w:szCs w:val="22"/>
              </w:rPr>
            </w:pPr>
          </w:p>
          <w:p w:rsidR="00AA7949" w:rsidRDefault="00AA7949" w:rsidP="00E35F3F">
            <w:pPr>
              <w:jc w:val="center"/>
              <w:rPr>
                <w:rFonts w:ascii="Arial" w:hAnsi="Arial" w:cs="Arial"/>
                <w:b/>
                <w:bCs/>
                <w:sz w:val="22"/>
                <w:szCs w:val="22"/>
              </w:rPr>
            </w:pPr>
            <w:r w:rsidRPr="00E35F3F">
              <w:rPr>
                <w:rFonts w:ascii="Arial" w:hAnsi="Arial" w:cs="Arial"/>
                <w:b/>
                <w:bCs/>
                <w:sz w:val="22"/>
                <w:szCs w:val="22"/>
              </w:rPr>
              <w:t>Категории СМИ</w:t>
            </w:r>
          </w:p>
          <w:p w:rsidR="00AA7949" w:rsidRPr="00E35F3F" w:rsidRDefault="00AA7949" w:rsidP="00E35F3F">
            <w:pPr>
              <w:jc w:val="center"/>
              <w:rPr>
                <w:rFonts w:ascii="Arial" w:hAnsi="Arial" w:cs="Arial"/>
                <w:b/>
                <w:bCs/>
                <w:sz w:val="22"/>
                <w:szCs w:val="22"/>
              </w:rPr>
            </w:pPr>
          </w:p>
        </w:tc>
        <w:tc>
          <w:tcPr>
            <w:tcW w:w="1482" w:type="pct"/>
            <w:tcBorders>
              <w:top w:val="single" w:sz="4" w:space="0" w:color="auto"/>
              <w:left w:val="nil"/>
              <w:bottom w:val="single" w:sz="4" w:space="0" w:color="auto"/>
              <w:right w:val="single" w:sz="4" w:space="0" w:color="auto"/>
            </w:tcBorders>
            <w:vAlign w:val="center"/>
          </w:tcPr>
          <w:p w:rsidR="00AA7949" w:rsidRDefault="00AA7949" w:rsidP="00972642">
            <w:pPr>
              <w:jc w:val="center"/>
              <w:rPr>
                <w:rFonts w:ascii="Arial" w:hAnsi="Arial" w:cs="Arial"/>
                <w:b/>
                <w:bCs/>
                <w:sz w:val="22"/>
                <w:szCs w:val="22"/>
              </w:rPr>
            </w:pPr>
            <w:r>
              <w:rPr>
                <w:rFonts w:ascii="Arial" w:hAnsi="Arial" w:cs="Arial"/>
                <w:b/>
                <w:bCs/>
                <w:sz w:val="22"/>
                <w:szCs w:val="22"/>
              </w:rPr>
              <w:t>Информагентства</w:t>
            </w:r>
          </w:p>
        </w:tc>
        <w:tc>
          <w:tcPr>
            <w:tcW w:w="1060" w:type="pct"/>
            <w:tcBorders>
              <w:top w:val="single" w:sz="4" w:space="0" w:color="auto"/>
              <w:left w:val="nil"/>
              <w:bottom w:val="single" w:sz="4" w:space="0" w:color="auto"/>
              <w:right w:val="single" w:sz="4" w:space="0" w:color="auto"/>
            </w:tcBorders>
            <w:vAlign w:val="center"/>
          </w:tcPr>
          <w:p w:rsidR="00AA7949" w:rsidRDefault="00AA7949" w:rsidP="00EF266D">
            <w:pPr>
              <w:jc w:val="center"/>
              <w:rPr>
                <w:rFonts w:ascii="Arial" w:hAnsi="Arial" w:cs="Arial"/>
                <w:b/>
                <w:bCs/>
                <w:sz w:val="22"/>
                <w:szCs w:val="22"/>
              </w:rPr>
            </w:pPr>
            <w:r w:rsidRPr="00363075">
              <w:rPr>
                <w:rFonts w:ascii="Arial" w:hAnsi="Arial" w:cs="Arial"/>
                <w:b/>
                <w:bCs/>
                <w:sz w:val="22"/>
                <w:szCs w:val="22"/>
              </w:rPr>
              <w:t>Интернет</w:t>
            </w:r>
          </w:p>
        </w:tc>
        <w:tc>
          <w:tcPr>
            <w:tcW w:w="777" w:type="pct"/>
            <w:tcBorders>
              <w:top w:val="single" w:sz="4" w:space="0" w:color="auto"/>
              <w:left w:val="nil"/>
              <w:bottom w:val="single" w:sz="4" w:space="0" w:color="auto"/>
              <w:right w:val="single" w:sz="4" w:space="0" w:color="auto"/>
            </w:tcBorders>
            <w:vAlign w:val="center"/>
          </w:tcPr>
          <w:p w:rsidR="00AA7949" w:rsidRDefault="00AA7949" w:rsidP="00EF266D">
            <w:pPr>
              <w:jc w:val="center"/>
              <w:rPr>
                <w:rFonts w:ascii="Arial" w:hAnsi="Arial" w:cs="Arial"/>
                <w:b/>
                <w:bCs/>
                <w:sz w:val="22"/>
                <w:szCs w:val="22"/>
              </w:rPr>
            </w:pPr>
            <w:r>
              <w:rPr>
                <w:rFonts w:ascii="Arial" w:hAnsi="Arial" w:cs="Arial"/>
                <w:b/>
                <w:bCs/>
                <w:sz w:val="22"/>
                <w:szCs w:val="22"/>
              </w:rPr>
              <w:t>ТВ</w:t>
            </w:r>
          </w:p>
        </w:tc>
      </w:tr>
      <w:tr w:rsidR="00AA7949" w:rsidRPr="00E35F3F" w:rsidTr="00AA7949">
        <w:trPr>
          <w:trHeight w:val="750"/>
        </w:trPr>
        <w:tc>
          <w:tcPr>
            <w:tcW w:w="1681" w:type="pct"/>
            <w:tcBorders>
              <w:top w:val="nil"/>
              <w:left w:val="single" w:sz="4" w:space="0" w:color="auto"/>
              <w:bottom w:val="single" w:sz="4" w:space="0" w:color="auto"/>
              <w:right w:val="single" w:sz="4" w:space="0" w:color="auto"/>
            </w:tcBorders>
            <w:shd w:val="clear" w:color="auto" w:fill="auto"/>
            <w:vAlign w:val="center"/>
            <w:hideMark/>
          </w:tcPr>
          <w:p w:rsidR="00AA7949" w:rsidRDefault="00AA7949" w:rsidP="00E35F3F">
            <w:pPr>
              <w:jc w:val="center"/>
              <w:rPr>
                <w:rFonts w:ascii="Arial" w:hAnsi="Arial" w:cs="Arial"/>
                <w:sz w:val="22"/>
                <w:szCs w:val="22"/>
              </w:rPr>
            </w:pPr>
          </w:p>
          <w:p w:rsidR="00AA7949" w:rsidRDefault="00AA7949"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AA7949" w:rsidRPr="00E35F3F" w:rsidRDefault="00AA7949" w:rsidP="00E35F3F">
            <w:pPr>
              <w:jc w:val="center"/>
              <w:rPr>
                <w:rFonts w:ascii="Arial" w:hAnsi="Arial" w:cs="Arial"/>
                <w:sz w:val="22"/>
                <w:szCs w:val="22"/>
              </w:rPr>
            </w:pPr>
          </w:p>
        </w:tc>
        <w:tc>
          <w:tcPr>
            <w:tcW w:w="1482" w:type="pct"/>
            <w:tcBorders>
              <w:top w:val="nil"/>
              <w:left w:val="nil"/>
              <w:bottom w:val="single" w:sz="4" w:space="0" w:color="auto"/>
              <w:right w:val="single" w:sz="4" w:space="0" w:color="auto"/>
            </w:tcBorders>
            <w:vAlign w:val="center"/>
          </w:tcPr>
          <w:p w:rsidR="00AA7949" w:rsidRDefault="00A55A9F" w:rsidP="001E0723">
            <w:pPr>
              <w:jc w:val="center"/>
              <w:rPr>
                <w:rFonts w:ascii="Arial" w:hAnsi="Arial" w:cs="Arial"/>
                <w:sz w:val="22"/>
                <w:szCs w:val="22"/>
              </w:rPr>
            </w:pPr>
            <w:r>
              <w:rPr>
                <w:rFonts w:ascii="Arial" w:hAnsi="Arial" w:cs="Arial"/>
                <w:sz w:val="22"/>
                <w:szCs w:val="22"/>
              </w:rPr>
              <w:t>5</w:t>
            </w:r>
          </w:p>
        </w:tc>
        <w:tc>
          <w:tcPr>
            <w:tcW w:w="1060" w:type="pct"/>
            <w:tcBorders>
              <w:top w:val="nil"/>
              <w:left w:val="nil"/>
              <w:bottom w:val="single" w:sz="4" w:space="0" w:color="auto"/>
              <w:right w:val="single" w:sz="4" w:space="0" w:color="auto"/>
            </w:tcBorders>
            <w:vAlign w:val="center"/>
          </w:tcPr>
          <w:p w:rsidR="00AA7949" w:rsidRDefault="00AA7949" w:rsidP="00A55A9F">
            <w:pPr>
              <w:jc w:val="center"/>
              <w:rPr>
                <w:rFonts w:ascii="Arial" w:hAnsi="Arial" w:cs="Arial"/>
                <w:sz w:val="22"/>
                <w:szCs w:val="22"/>
              </w:rPr>
            </w:pPr>
            <w:r>
              <w:rPr>
                <w:rFonts w:ascii="Arial" w:hAnsi="Arial" w:cs="Arial"/>
                <w:sz w:val="22"/>
                <w:szCs w:val="22"/>
              </w:rPr>
              <w:t>2</w:t>
            </w:r>
            <w:r w:rsidR="00A55A9F">
              <w:rPr>
                <w:rFonts w:ascii="Arial" w:hAnsi="Arial" w:cs="Arial"/>
                <w:sz w:val="22"/>
                <w:szCs w:val="22"/>
              </w:rPr>
              <w:t>59</w:t>
            </w:r>
          </w:p>
        </w:tc>
        <w:tc>
          <w:tcPr>
            <w:tcW w:w="777" w:type="pct"/>
            <w:tcBorders>
              <w:top w:val="nil"/>
              <w:left w:val="nil"/>
              <w:bottom w:val="single" w:sz="4" w:space="0" w:color="auto"/>
              <w:right w:val="single" w:sz="4" w:space="0" w:color="auto"/>
            </w:tcBorders>
            <w:vAlign w:val="center"/>
          </w:tcPr>
          <w:p w:rsidR="00AA7949" w:rsidRDefault="00A55A9F" w:rsidP="00AB3374">
            <w:pPr>
              <w:jc w:val="center"/>
              <w:rPr>
                <w:rFonts w:ascii="Arial" w:hAnsi="Arial" w:cs="Arial"/>
                <w:sz w:val="22"/>
                <w:szCs w:val="22"/>
              </w:rPr>
            </w:pPr>
            <w:r>
              <w:rPr>
                <w:rFonts w:ascii="Arial" w:hAnsi="Arial" w:cs="Arial"/>
                <w:sz w:val="22"/>
                <w:szCs w:val="22"/>
              </w:rPr>
              <w:t>9</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75034B" w:rsidP="00A55A9F">
            <w:pPr>
              <w:jc w:val="center"/>
              <w:rPr>
                <w:rFonts w:ascii="Arial" w:hAnsi="Arial" w:cs="Arial"/>
                <w:b/>
                <w:bCs/>
                <w:sz w:val="22"/>
                <w:szCs w:val="22"/>
              </w:rPr>
            </w:pPr>
            <w:r>
              <w:rPr>
                <w:rFonts w:ascii="Arial" w:hAnsi="Arial" w:cs="Arial"/>
                <w:b/>
                <w:bCs/>
                <w:sz w:val="22"/>
                <w:szCs w:val="22"/>
              </w:rPr>
              <w:t>2</w:t>
            </w:r>
            <w:r w:rsidR="00A55A9F">
              <w:rPr>
                <w:rFonts w:ascii="Arial" w:hAnsi="Arial" w:cs="Arial"/>
                <w:b/>
                <w:bCs/>
                <w:sz w:val="22"/>
                <w:szCs w:val="22"/>
              </w:rPr>
              <w:t>73</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75034B" w:rsidP="00A55A9F">
            <w:pPr>
              <w:jc w:val="center"/>
              <w:rPr>
                <w:rFonts w:ascii="Arial" w:hAnsi="Arial" w:cs="Arial"/>
                <w:b/>
                <w:bCs/>
                <w:sz w:val="22"/>
                <w:szCs w:val="22"/>
              </w:rPr>
            </w:pPr>
            <w:r>
              <w:rPr>
                <w:rFonts w:ascii="Arial" w:hAnsi="Arial" w:cs="Arial"/>
                <w:b/>
                <w:bCs/>
                <w:sz w:val="22"/>
                <w:szCs w:val="22"/>
              </w:rPr>
              <w:t>9</w:t>
            </w:r>
            <w:r w:rsidR="00A55A9F">
              <w:rPr>
                <w:rFonts w:ascii="Arial" w:hAnsi="Arial" w:cs="Arial"/>
                <w:b/>
                <w:bCs/>
                <w:sz w:val="22"/>
                <w:szCs w:val="22"/>
              </w:rPr>
              <w:t>69</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AA7949" w:rsidP="00A55A9F">
            <w:pPr>
              <w:jc w:val="center"/>
              <w:rPr>
                <w:rFonts w:ascii="Arial" w:hAnsi="Arial" w:cs="Arial"/>
                <w:b/>
                <w:sz w:val="22"/>
                <w:szCs w:val="22"/>
              </w:rPr>
            </w:pPr>
            <w:r>
              <w:rPr>
                <w:rFonts w:ascii="Arial" w:hAnsi="Arial" w:cs="Arial"/>
                <w:b/>
                <w:sz w:val="22"/>
                <w:szCs w:val="22"/>
              </w:rPr>
              <w:t>2</w:t>
            </w:r>
            <w:r w:rsidR="0075034B">
              <w:rPr>
                <w:rFonts w:ascii="Arial" w:hAnsi="Arial" w:cs="Arial"/>
                <w:b/>
                <w:sz w:val="22"/>
                <w:szCs w:val="22"/>
              </w:rPr>
              <w:t>5</w:t>
            </w:r>
            <w:r w:rsidR="00A55A9F">
              <w:rPr>
                <w:rFonts w:ascii="Arial" w:hAnsi="Arial" w:cs="Arial"/>
                <w:b/>
                <w:sz w:val="22"/>
                <w:szCs w:val="22"/>
              </w:rPr>
              <w:t>4</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A55A9F" w:rsidP="0038476A">
            <w:pPr>
              <w:jc w:val="center"/>
              <w:rPr>
                <w:rFonts w:ascii="Arial" w:hAnsi="Arial" w:cs="Arial"/>
                <w:b/>
                <w:sz w:val="22"/>
                <w:szCs w:val="22"/>
              </w:rPr>
            </w:pPr>
            <w:r>
              <w:rPr>
                <w:rFonts w:ascii="Arial" w:hAnsi="Arial" w:cs="Arial"/>
                <w:b/>
                <w:sz w:val="22"/>
                <w:szCs w:val="22"/>
              </w:rPr>
              <w:t>19</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D8305A" w:rsidP="00A55A9F">
            <w:pPr>
              <w:jc w:val="center"/>
              <w:rPr>
                <w:rFonts w:ascii="Arial" w:hAnsi="Arial" w:cs="Arial"/>
                <w:b/>
                <w:bCs/>
                <w:sz w:val="22"/>
                <w:szCs w:val="22"/>
              </w:rPr>
            </w:pPr>
            <w:r>
              <w:rPr>
                <w:rFonts w:ascii="Arial" w:hAnsi="Arial" w:cs="Arial"/>
                <w:b/>
                <w:bCs/>
                <w:sz w:val="22"/>
                <w:szCs w:val="22"/>
              </w:rPr>
              <w:t>2</w:t>
            </w:r>
            <w:r w:rsidR="00A55A9F">
              <w:rPr>
                <w:rFonts w:ascii="Arial" w:hAnsi="Arial" w:cs="Arial"/>
                <w:b/>
                <w:bCs/>
                <w:sz w:val="22"/>
                <w:szCs w:val="22"/>
              </w:rPr>
              <w:t>26</w:t>
            </w:r>
          </w:p>
        </w:tc>
      </w:tr>
    </w:tbl>
    <w:p w:rsidR="00AA7949" w:rsidRDefault="00A55A9F" w:rsidP="003A7EC2">
      <w:pPr>
        <w:ind w:hanging="284"/>
        <w:rPr>
          <w:noProof/>
        </w:rPr>
      </w:pPr>
      <w:r w:rsidRPr="00A55A9F">
        <w:rPr>
          <w:noProof/>
        </w:rPr>
        <w:drawing>
          <wp:inline distT="0" distB="0" distL="0" distR="0">
            <wp:extent cx="6774511" cy="8285259"/>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D25EA0"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rPr>
                <w:sz w:val="22"/>
                <w:szCs w:val="22"/>
              </w:rPr>
            </w:pPr>
            <w:bookmarkStart w:id="12" w:name="tabtxt_1575050_1918846534"/>
            <w:r w:rsidRPr="008B01C3">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TabHyperlink0"/>
              <w:rPr>
                <w:sz w:val="22"/>
                <w:szCs w:val="22"/>
              </w:rPr>
            </w:pPr>
            <w:r w:rsidRPr="008B01C3">
              <w:rPr>
                <w:sz w:val="22"/>
                <w:szCs w:val="22"/>
              </w:rPr>
              <w:t>Память воинов-интернационалистов почтили в Твер</w:t>
            </w:r>
            <w:r w:rsidR="002E3C1C">
              <w:rPr>
                <w:sz w:val="22"/>
                <w:szCs w:val="22"/>
              </w:rPr>
              <w:t>ской области</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50</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5,92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211</w:t>
            </w:r>
          </w:p>
        </w:tc>
      </w:tr>
      <w:tr w:rsidR="00D25EA0"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rPr>
                <w:sz w:val="22"/>
                <w:szCs w:val="22"/>
              </w:rPr>
            </w:pPr>
            <w:bookmarkStart w:id="13" w:name="tabtxt_1575050_1918527157"/>
            <w:r w:rsidRPr="008B01C3">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115D8C" w:rsidP="00D25EA0">
            <w:pPr>
              <w:pStyle w:val="TabHyperlink0"/>
              <w:rPr>
                <w:sz w:val="22"/>
                <w:szCs w:val="22"/>
              </w:rPr>
            </w:pPr>
            <w:hyperlink w:anchor="ant_1575050_1918527157" w:history="1">
              <w:r w:rsidR="00D25EA0" w:rsidRPr="008B01C3">
                <w:rPr>
                  <w:sz w:val="22"/>
                  <w:szCs w:val="22"/>
                </w:rPr>
                <w:t>Игорь Руденя поздравил с 85-летием Тверской областной картинной галереи ее коллектив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37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3,38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157</w:t>
            </w:r>
          </w:p>
        </w:tc>
      </w:tr>
      <w:tr w:rsidR="00D25EA0"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rPr>
                <w:sz w:val="22"/>
                <w:szCs w:val="22"/>
              </w:rPr>
            </w:pPr>
            <w:bookmarkStart w:id="14" w:name="tabtxt_1575050_1918751844"/>
            <w:r w:rsidRPr="008B01C3">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115D8C" w:rsidP="002E3C1C">
            <w:pPr>
              <w:pStyle w:val="TabHyperlink0"/>
              <w:rPr>
                <w:sz w:val="22"/>
                <w:szCs w:val="22"/>
              </w:rPr>
            </w:pPr>
            <w:hyperlink w:anchor="ant_1575050_1918751844" w:history="1">
              <w:r w:rsidR="00D25EA0" w:rsidRPr="008B01C3">
                <w:rPr>
                  <w:sz w:val="22"/>
                  <w:szCs w:val="22"/>
                </w:rPr>
                <w:t xml:space="preserve"> </w:t>
              </w:r>
              <w:r w:rsidR="002E3C1C" w:rsidRPr="002E3C1C">
                <w:rPr>
                  <w:sz w:val="22"/>
                  <w:szCs w:val="22"/>
                </w:rPr>
                <w:t>Губернатор Игорь Руденя поздравил со столетием ветерана Великой Отечественной войны Татьяну Александровну Парфенову</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31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2,30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106</w:t>
            </w:r>
          </w:p>
        </w:tc>
      </w:tr>
      <w:tr w:rsidR="00D25EA0"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rPr>
                <w:sz w:val="22"/>
                <w:szCs w:val="22"/>
              </w:rPr>
            </w:pPr>
            <w:bookmarkStart w:id="15" w:name="tabtxt_1575050_1918678224"/>
            <w:r w:rsidRPr="008B01C3">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115D8C" w:rsidP="002E3C1C">
            <w:pPr>
              <w:pStyle w:val="TabHyperlink0"/>
              <w:rPr>
                <w:sz w:val="22"/>
                <w:szCs w:val="22"/>
              </w:rPr>
            </w:pPr>
            <w:hyperlink w:anchor="ant_1575050_1918678224" w:history="1">
              <w:r w:rsidR="00D25EA0" w:rsidRPr="008B01C3">
                <w:rPr>
                  <w:sz w:val="22"/>
                  <w:szCs w:val="22"/>
                </w:rPr>
                <w:t>В Тверской области</w:t>
              </w:r>
              <w:r w:rsidR="002E3C1C">
                <w:rPr>
                  <w:sz w:val="22"/>
                  <w:szCs w:val="22"/>
                </w:rPr>
                <w:t xml:space="preserve"> </w:t>
              </w:r>
              <w:r w:rsidR="002E3C1C" w:rsidRPr="002E3C1C">
                <w:rPr>
                  <w:sz w:val="22"/>
                  <w:szCs w:val="22"/>
                </w:rPr>
                <w:t>по нацпроекту "Безопасные качественные дороги" отремонтируют 24 км автодороги Торжок - Осташков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32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2,15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65</w:t>
            </w:r>
          </w:p>
        </w:tc>
      </w:tr>
      <w:tr w:rsidR="00D25EA0"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rPr>
                <w:sz w:val="22"/>
                <w:szCs w:val="22"/>
              </w:rPr>
            </w:pPr>
            <w:bookmarkStart w:id="16" w:name="tabtxt_1575050_1918659262"/>
            <w:r w:rsidRPr="008B01C3">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115D8C" w:rsidP="00D25EA0">
            <w:pPr>
              <w:pStyle w:val="TabHyperlink0"/>
              <w:rPr>
                <w:sz w:val="22"/>
                <w:szCs w:val="22"/>
              </w:rPr>
            </w:pPr>
            <w:hyperlink w:anchor="ant_1575050_1918659262" w:history="1">
              <w:r w:rsidR="00D25EA0" w:rsidRPr="008B01C3">
                <w:rPr>
                  <w:sz w:val="22"/>
                  <w:szCs w:val="22"/>
                </w:rPr>
                <w:t>Губернатору Тверской области Игорю Рудене исполнилось 54 года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1,88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171</w:t>
            </w:r>
          </w:p>
        </w:tc>
      </w:tr>
      <w:tr w:rsidR="00D25EA0"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rPr>
                <w:sz w:val="22"/>
                <w:szCs w:val="22"/>
              </w:rPr>
            </w:pPr>
            <w:bookmarkStart w:id="17" w:name="tabtxt_1575050_1918831267"/>
            <w:r w:rsidRPr="008B01C3">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115D8C" w:rsidP="00D25EA0">
            <w:pPr>
              <w:pStyle w:val="TabHyperlink0"/>
              <w:rPr>
                <w:sz w:val="22"/>
                <w:szCs w:val="22"/>
              </w:rPr>
            </w:pPr>
            <w:hyperlink w:anchor="ant_1575050_1918831267" w:history="1">
              <w:r w:rsidR="00D25EA0" w:rsidRPr="008B01C3">
                <w:rPr>
                  <w:sz w:val="22"/>
                  <w:szCs w:val="22"/>
                </w:rPr>
                <w:t>В Твери началась Неделя тверской книги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25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1,54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49</w:t>
            </w:r>
          </w:p>
        </w:tc>
      </w:tr>
      <w:tr w:rsidR="00D25EA0"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rPr>
                <w:sz w:val="22"/>
                <w:szCs w:val="22"/>
              </w:rPr>
            </w:pPr>
            <w:bookmarkStart w:id="18" w:name="tabtxt_1575050_1918420007"/>
            <w:r w:rsidRPr="008B01C3">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115D8C" w:rsidP="00D25EA0">
            <w:pPr>
              <w:pStyle w:val="TabHyperlink0"/>
              <w:rPr>
                <w:sz w:val="22"/>
                <w:szCs w:val="22"/>
              </w:rPr>
            </w:pPr>
            <w:hyperlink w:anchor="ant_1575050_1918420007" w:history="1">
              <w:r w:rsidR="00D25EA0" w:rsidRPr="008B01C3">
                <w:rPr>
                  <w:sz w:val="22"/>
                  <w:szCs w:val="22"/>
                </w:rPr>
                <w:t>Порядка 663 тысяч человек вакцинировались от коронавируса в Тверской области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25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0,86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30</w:t>
            </w:r>
          </w:p>
        </w:tc>
      </w:tr>
      <w:tr w:rsidR="00D25EA0"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rPr>
                <w:sz w:val="22"/>
                <w:szCs w:val="22"/>
              </w:rPr>
            </w:pPr>
            <w:bookmarkStart w:id="19" w:name="tabtxt_1575050_1918920748"/>
            <w:r w:rsidRPr="008B01C3">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115D8C" w:rsidP="00D25EA0">
            <w:pPr>
              <w:pStyle w:val="TabHyperlink0"/>
              <w:rPr>
                <w:sz w:val="22"/>
                <w:szCs w:val="22"/>
              </w:rPr>
            </w:pPr>
            <w:hyperlink w:anchor="ant_1575050_1918920748" w:history="1">
              <w:r w:rsidR="00D25EA0" w:rsidRPr="008B01C3">
                <w:rPr>
                  <w:sz w:val="22"/>
                  <w:szCs w:val="22"/>
                </w:rPr>
                <w:t>Тверские семьи приглашают к участию в международном фотоконкурсе "Мама и дети в национальных костюмах"</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24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0,73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D25EA0" w:rsidRPr="008B01C3" w:rsidRDefault="00D25EA0" w:rsidP="00D25EA0">
            <w:pPr>
              <w:pStyle w:val="ArtTabNormal"/>
              <w:jc w:val="center"/>
              <w:rPr>
                <w:sz w:val="22"/>
                <w:szCs w:val="22"/>
              </w:rPr>
            </w:pPr>
            <w:r w:rsidRPr="008B01C3">
              <w:rPr>
                <w:sz w:val="22"/>
                <w:szCs w:val="22"/>
              </w:rPr>
              <w:t>31</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0" w:name="_Toc496394404"/>
      <w:r w:rsidRPr="000C1EAC">
        <w:rPr>
          <w:rStyle w:val="113"/>
          <w:szCs w:val="28"/>
        </w:rPr>
        <w:t>ДАЙДЖЕСТ НАИБОЛЕЕ ЗАМЕТНЫХ СООБЩЕНИЙ СМИ</w:t>
      </w:r>
      <w:bookmarkEnd w:id="20"/>
    </w:p>
    <w:p w:rsidR="00D25EA0" w:rsidRPr="00D25EA0" w:rsidRDefault="00D25EA0" w:rsidP="00D25EA0">
      <w:pPr>
        <w:rPr>
          <w:rFonts w:ascii="Arial" w:eastAsia="Arial" w:hAnsi="Arial" w:cs="Arial"/>
          <w:color w:val="000000"/>
          <w:sz w:val="22"/>
          <w:szCs w:val="22"/>
        </w:rPr>
      </w:pPr>
    </w:p>
    <w:p w:rsidR="00D25EA0" w:rsidRPr="00D25EA0" w:rsidRDefault="00D25EA0" w:rsidP="00D25EA0">
      <w:pPr>
        <w:rPr>
          <w:rFonts w:ascii="Arial" w:eastAsia="Arial" w:hAnsi="Arial" w:cs="Arial"/>
          <w:b/>
          <w:color w:val="000000"/>
          <w:sz w:val="22"/>
          <w:szCs w:val="22"/>
          <w:shd w:val="clear" w:color="auto" w:fill="FFFFFF"/>
        </w:rPr>
      </w:pPr>
      <w:r w:rsidRPr="00D25EA0">
        <w:rPr>
          <w:rFonts w:ascii="Arial" w:eastAsia="Arial" w:hAnsi="Arial" w:cs="Arial"/>
          <w:b/>
          <w:color w:val="000000"/>
          <w:sz w:val="22"/>
          <w:szCs w:val="22"/>
          <w:shd w:val="clear" w:color="auto" w:fill="FFFFFF"/>
        </w:rPr>
        <w:t>RT (russian.rt.com), Москва, 15 февраля 2022</w:t>
      </w:r>
    </w:p>
    <w:p w:rsidR="00D25EA0" w:rsidRPr="00D25EA0" w:rsidRDefault="00D25EA0" w:rsidP="00D25EA0">
      <w:pPr>
        <w:jc w:val="both"/>
        <w:outlineLvl w:val="1"/>
        <w:rPr>
          <w:rFonts w:ascii="Arial" w:eastAsia="Arial" w:hAnsi="Arial" w:cs="Arial"/>
          <w:color w:val="000000"/>
          <w:sz w:val="22"/>
          <w:szCs w:val="22"/>
          <w:shd w:val="clear" w:color="auto" w:fill="FFFFFF"/>
        </w:rPr>
      </w:pPr>
      <w:bookmarkStart w:id="21" w:name="ant_1575050_1918846534"/>
      <w:r w:rsidRPr="00D25EA0">
        <w:rPr>
          <w:rFonts w:ascii="Arial" w:eastAsia="Arial" w:hAnsi="Arial" w:cs="Arial"/>
          <w:color w:val="000000"/>
          <w:sz w:val="22"/>
          <w:szCs w:val="22"/>
          <w:shd w:val="clear" w:color="auto" w:fill="FFFFFF"/>
        </w:rPr>
        <w:t>ПАМЯТЬ ВОИНОВ-ИНТЕРНАЦИОНАЛИСТОВ ПОЧТИЛИ В ТВЕРИ</w:t>
      </w:r>
      <w:bookmarkEnd w:id="21"/>
    </w:p>
    <w:p w:rsidR="00D25EA0" w:rsidRPr="00D25EA0" w:rsidRDefault="00D25EA0" w:rsidP="00D25EA0">
      <w:pPr>
        <w:jc w:val="both"/>
        <w:rPr>
          <w:rFonts w:ascii="Arial" w:eastAsia="Arial" w:hAnsi="Arial" w:cs="Arial"/>
          <w:color w:val="000000"/>
          <w:sz w:val="22"/>
          <w:szCs w:val="22"/>
          <w:shd w:val="clear" w:color="auto" w:fill="FFFFFF"/>
        </w:rPr>
      </w:pPr>
      <w:r w:rsidRPr="00D25EA0">
        <w:rPr>
          <w:rFonts w:ascii="Arial" w:eastAsia="Arial" w:hAnsi="Arial" w:cs="Arial"/>
          <w:color w:val="000000"/>
          <w:sz w:val="22"/>
          <w:szCs w:val="22"/>
          <w:shd w:val="clear" w:color="auto" w:fill="FFFFFF"/>
        </w:rPr>
        <w:t xml:space="preserve">Мы с глубочайшим уважением относимся ко всем, кто, защищая интересы нашего государства, тяжелым ратным трудом доказал верность присяге, склоняем головы перед памятью погибших героев. Они навсегда останутся для нас образцом мужества, самоотверженности, патриотизма", - сказал в своей речи </w:t>
      </w:r>
      <w:r w:rsidRPr="00D25EA0">
        <w:rPr>
          <w:rFonts w:ascii="Arial" w:eastAsia="Arial" w:hAnsi="Arial" w:cs="Arial"/>
          <w:color w:val="000000"/>
          <w:sz w:val="22"/>
          <w:szCs w:val="22"/>
          <w:shd w:val="clear" w:color="auto" w:fill="C0C0C0"/>
        </w:rPr>
        <w:t>губернатор Тверской области Игорь Руденя</w:t>
      </w:r>
      <w:r w:rsidRPr="00D25EA0">
        <w:rPr>
          <w:rFonts w:ascii="Arial" w:eastAsia="Arial" w:hAnsi="Arial" w:cs="Arial"/>
          <w:color w:val="000000"/>
          <w:sz w:val="22"/>
          <w:szCs w:val="22"/>
          <w:shd w:val="clear" w:color="auto" w:fill="FFFFFF"/>
        </w:rPr>
        <w:t xml:space="preserve">... </w:t>
      </w:r>
    </w:p>
    <w:p w:rsidR="00D25EA0" w:rsidRPr="00D25EA0" w:rsidRDefault="00115D8C" w:rsidP="00D25EA0">
      <w:pPr>
        <w:rPr>
          <w:rFonts w:ascii="Arial" w:eastAsia="Arial" w:hAnsi="Arial" w:cs="Arial"/>
          <w:color w:val="0000FF"/>
          <w:sz w:val="22"/>
          <w:szCs w:val="22"/>
          <w:shd w:val="clear" w:color="auto" w:fill="FFFFFF"/>
        </w:rPr>
      </w:pPr>
      <w:hyperlink r:id="rId12" w:history="1">
        <w:r w:rsidR="00D25EA0" w:rsidRPr="00D25EA0">
          <w:rPr>
            <w:rFonts w:ascii="Arial" w:eastAsia="Arial" w:hAnsi="Arial" w:cs="Arial"/>
            <w:color w:val="0000FF"/>
            <w:sz w:val="22"/>
            <w:szCs w:val="22"/>
            <w:u w:val="single"/>
            <w:shd w:val="clear" w:color="auto" w:fill="FFFFFF"/>
          </w:rPr>
          <w:t>https://russian.rt.com/russia/news/962664-region-voiny-ceremoniya</w:t>
        </w:r>
      </w:hyperlink>
    </w:p>
    <w:p w:rsidR="00D25EA0" w:rsidRPr="00D25EA0" w:rsidRDefault="00D25EA0" w:rsidP="00D25EA0">
      <w:pPr>
        <w:rPr>
          <w:rFonts w:ascii="Arial" w:eastAsia="Arial" w:hAnsi="Arial" w:cs="Arial"/>
          <w:color w:val="000000"/>
          <w:sz w:val="22"/>
          <w:szCs w:val="22"/>
          <w:u w:val="single"/>
          <w:shd w:val="clear" w:color="auto" w:fill="FFFFFF"/>
        </w:rPr>
      </w:pPr>
      <w:r w:rsidRPr="00D25EA0">
        <w:rPr>
          <w:rFonts w:ascii="Arial" w:eastAsia="Arial" w:hAnsi="Arial" w:cs="Arial"/>
          <w:color w:val="000000"/>
          <w:sz w:val="22"/>
          <w:szCs w:val="22"/>
          <w:u w:val="single"/>
          <w:shd w:val="clear" w:color="auto" w:fill="FFFFFF"/>
        </w:rPr>
        <w:t>Сообщения по событию:</w:t>
      </w:r>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13" w:history="1">
        <w:r w:rsidR="00D25EA0" w:rsidRPr="00D25EA0">
          <w:rPr>
            <w:rFonts w:ascii="Arial" w:eastAsia="Arial" w:hAnsi="Arial" w:cs="Arial"/>
            <w:color w:val="0000FF"/>
            <w:sz w:val="22"/>
            <w:szCs w:val="22"/>
            <w:u w:val="single"/>
            <w:shd w:val="clear" w:color="auto" w:fill="FFFFFF"/>
          </w:rPr>
          <w:t>НИА Тверь (69rus.org), Тверь, 16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14" w:history="1">
        <w:r w:rsidR="00D25EA0" w:rsidRPr="00D25EA0">
          <w:rPr>
            <w:rFonts w:ascii="Arial" w:eastAsia="Arial" w:hAnsi="Arial" w:cs="Arial"/>
            <w:color w:val="0000FF"/>
            <w:sz w:val="22"/>
            <w:szCs w:val="22"/>
            <w:u w:val="single"/>
            <w:shd w:val="clear" w:color="auto" w:fill="FFFFFF"/>
          </w:rPr>
          <w:t>Смена+ (</w:t>
        </w:r>
        <w:proofErr w:type="spellStart"/>
        <w:r w:rsidR="00D25EA0" w:rsidRPr="00D25EA0">
          <w:rPr>
            <w:rFonts w:ascii="Arial" w:eastAsia="Arial" w:hAnsi="Arial" w:cs="Arial"/>
            <w:color w:val="0000FF"/>
            <w:sz w:val="22"/>
            <w:szCs w:val="22"/>
            <w:u w:val="single"/>
            <w:shd w:val="clear" w:color="auto" w:fill="FFFFFF"/>
          </w:rPr>
          <w:t>smenaplus.ru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15" w:history="1">
        <w:r w:rsidR="00D25EA0" w:rsidRPr="00D25EA0">
          <w:rPr>
            <w:rFonts w:ascii="Arial" w:eastAsia="Arial" w:hAnsi="Arial" w:cs="Arial"/>
            <w:color w:val="0000FF"/>
            <w:sz w:val="22"/>
            <w:szCs w:val="22"/>
            <w:u w:val="single"/>
            <w:shd w:val="clear" w:color="auto" w:fill="FFFFFF"/>
          </w:rPr>
          <w:t>Главный региональный (</w:t>
        </w:r>
        <w:proofErr w:type="spellStart"/>
        <w:r w:rsidR="00D25EA0" w:rsidRPr="00D25EA0">
          <w:rPr>
            <w:rFonts w:ascii="Arial" w:eastAsia="Arial" w:hAnsi="Arial" w:cs="Arial"/>
            <w:color w:val="0000FF"/>
            <w:sz w:val="22"/>
            <w:szCs w:val="22"/>
            <w:u w:val="single"/>
            <w:shd w:val="clear" w:color="auto" w:fill="FFFFFF"/>
          </w:rPr>
          <w:t>glavny.tv</w:t>
        </w:r>
        <w:proofErr w:type="spellEnd"/>
        <w:r w:rsidR="00D25EA0" w:rsidRPr="00D25EA0">
          <w:rPr>
            <w:rFonts w:ascii="Arial" w:eastAsia="Arial" w:hAnsi="Arial" w:cs="Arial"/>
            <w:color w:val="0000FF"/>
            <w:sz w:val="22"/>
            <w:szCs w:val="22"/>
            <w:u w:val="single"/>
            <w:shd w:val="clear" w:color="auto" w:fill="FFFFFF"/>
          </w:rPr>
          <w:t>), Смоленск,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16" w:history="1">
        <w:r w:rsidR="00D25EA0" w:rsidRPr="00D25EA0">
          <w:rPr>
            <w:rFonts w:ascii="Arial" w:eastAsia="Arial" w:hAnsi="Arial" w:cs="Arial"/>
            <w:color w:val="0000FF"/>
            <w:sz w:val="22"/>
            <w:szCs w:val="22"/>
            <w:u w:val="single"/>
            <w:shd w:val="clear" w:color="auto" w:fill="FFFFFF"/>
          </w:rPr>
          <w:t>Новоторжский вестник (</w:t>
        </w:r>
        <w:proofErr w:type="spellStart"/>
        <w:r w:rsidR="00D25EA0" w:rsidRPr="00D25EA0">
          <w:rPr>
            <w:rFonts w:ascii="Arial" w:eastAsia="Arial" w:hAnsi="Arial" w:cs="Arial"/>
            <w:color w:val="0000FF"/>
            <w:sz w:val="22"/>
            <w:szCs w:val="22"/>
            <w:u w:val="single"/>
            <w:shd w:val="clear" w:color="auto" w:fill="FFFFFF"/>
          </w:rPr>
          <w:t>nvestnik.ru</w:t>
        </w:r>
        <w:proofErr w:type="spellEnd"/>
        <w:r w:rsidR="00D25EA0" w:rsidRPr="00D25EA0">
          <w:rPr>
            <w:rFonts w:ascii="Arial" w:eastAsia="Arial" w:hAnsi="Arial" w:cs="Arial"/>
            <w:color w:val="0000FF"/>
            <w:sz w:val="22"/>
            <w:szCs w:val="22"/>
            <w:u w:val="single"/>
            <w:shd w:val="clear" w:color="auto" w:fill="FFFFFF"/>
          </w:rPr>
          <w:t>), Торжок,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17" w:history="1">
        <w:r w:rsidR="00D25EA0" w:rsidRPr="00D25EA0">
          <w:rPr>
            <w:rFonts w:ascii="Arial" w:eastAsia="Arial" w:hAnsi="Arial" w:cs="Arial"/>
            <w:color w:val="0000FF"/>
            <w:sz w:val="22"/>
            <w:szCs w:val="22"/>
            <w:u w:val="single"/>
            <w:shd w:val="clear" w:color="auto" w:fill="FFFFFF"/>
          </w:rPr>
          <w:t>Знамя (</w:t>
        </w:r>
        <w:proofErr w:type="spellStart"/>
        <w:r w:rsidR="00D25EA0" w:rsidRPr="00D25EA0">
          <w:rPr>
            <w:rFonts w:ascii="Arial" w:eastAsia="Arial" w:hAnsi="Arial" w:cs="Arial"/>
            <w:color w:val="0000FF"/>
            <w:sz w:val="22"/>
            <w:szCs w:val="22"/>
            <w:u w:val="single"/>
            <w:shd w:val="clear" w:color="auto" w:fill="FFFFFF"/>
          </w:rPr>
          <w:t>kuvznama.ru</w:t>
        </w:r>
        <w:proofErr w:type="spellEnd"/>
        <w:r w:rsidR="00D25EA0" w:rsidRPr="00D25EA0">
          <w:rPr>
            <w:rFonts w:ascii="Arial" w:eastAsia="Arial" w:hAnsi="Arial" w:cs="Arial"/>
            <w:color w:val="0000FF"/>
            <w:sz w:val="22"/>
            <w:szCs w:val="22"/>
            <w:u w:val="single"/>
            <w:shd w:val="clear" w:color="auto" w:fill="FFFFFF"/>
          </w:rPr>
          <w:t>), Кувшиново,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18" w:history="1">
        <w:r w:rsidR="00D25EA0" w:rsidRPr="00D25EA0">
          <w:rPr>
            <w:rFonts w:ascii="Arial" w:eastAsia="Arial" w:hAnsi="Arial" w:cs="Arial"/>
            <w:color w:val="0000FF"/>
            <w:sz w:val="22"/>
            <w:szCs w:val="22"/>
            <w:u w:val="single"/>
            <w:shd w:val="clear" w:color="auto" w:fill="FFFFFF"/>
          </w:rPr>
          <w:t>Tverigrad.ru,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19" w:history="1">
        <w:r w:rsidR="00D25EA0" w:rsidRPr="00D25EA0">
          <w:rPr>
            <w:rFonts w:ascii="Arial" w:eastAsia="Arial" w:hAnsi="Arial" w:cs="Arial"/>
            <w:color w:val="0000FF"/>
            <w:sz w:val="22"/>
            <w:szCs w:val="22"/>
            <w:u w:val="single"/>
            <w:shd w:val="clear" w:color="auto" w:fill="FFFFFF"/>
          </w:rPr>
          <w:t>Тверской проспект (</w:t>
        </w:r>
        <w:proofErr w:type="spellStart"/>
        <w:r w:rsidR="00D25EA0" w:rsidRPr="00D25EA0">
          <w:rPr>
            <w:rFonts w:ascii="Arial" w:eastAsia="Arial" w:hAnsi="Arial" w:cs="Arial"/>
            <w:color w:val="0000FF"/>
            <w:sz w:val="22"/>
            <w:szCs w:val="22"/>
            <w:u w:val="single"/>
            <w:shd w:val="clear" w:color="auto" w:fill="FFFFFF"/>
          </w:rPr>
          <w:t>tp.tver.ru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20" w:history="1">
        <w:r w:rsidR="00D25EA0" w:rsidRPr="00D25EA0">
          <w:rPr>
            <w:rFonts w:ascii="Arial" w:eastAsia="Arial" w:hAnsi="Arial" w:cs="Arial"/>
            <w:color w:val="0000FF"/>
            <w:sz w:val="22"/>
            <w:szCs w:val="22"/>
            <w:u w:val="single"/>
            <w:shd w:val="clear" w:color="auto" w:fill="FFFFFF"/>
          </w:rPr>
          <w:t>Удомельская газета (</w:t>
        </w:r>
        <w:proofErr w:type="spellStart"/>
        <w:r w:rsidR="00D25EA0" w:rsidRPr="00D25EA0">
          <w:rPr>
            <w:rFonts w:ascii="Arial" w:eastAsia="Arial" w:hAnsi="Arial" w:cs="Arial"/>
            <w:color w:val="0000FF"/>
            <w:sz w:val="22"/>
            <w:szCs w:val="22"/>
            <w:u w:val="single"/>
            <w:shd w:val="clear" w:color="auto" w:fill="FFFFFF"/>
          </w:rPr>
          <w:t>udomelskaya-gazeta.ru</w:t>
        </w:r>
        <w:proofErr w:type="spellEnd"/>
        <w:r w:rsidR="00D25EA0" w:rsidRPr="00D25EA0">
          <w:rPr>
            <w:rFonts w:ascii="Arial" w:eastAsia="Arial" w:hAnsi="Arial" w:cs="Arial"/>
            <w:color w:val="0000FF"/>
            <w:sz w:val="22"/>
            <w:szCs w:val="22"/>
            <w:u w:val="single"/>
            <w:shd w:val="clear" w:color="auto" w:fill="FFFFFF"/>
          </w:rPr>
          <w:t>), Удомля,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21" w:history="1">
        <w:r w:rsidR="00D25EA0" w:rsidRPr="00D25EA0">
          <w:rPr>
            <w:rFonts w:ascii="Arial" w:eastAsia="Arial" w:hAnsi="Arial" w:cs="Arial"/>
            <w:color w:val="0000FF"/>
            <w:sz w:val="22"/>
            <w:szCs w:val="22"/>
            <w:u w:val="single"/>
            <w:shd w:val="clear" w:color="auto" w:fill="FFFFFF"/>
          </w:rPr>
          <w:t>Вся Тверь (</w:t>
        </w:r>
        <w:proofErr w:type="spellStart"/>
        <w:r w:rsidR="00D25EA0" w:rsidRPr="00D25EA0">
          <w:rPr>
            <w:rFonts w:ascii="Arial" w:eastAsia="Arial" w:hAnsi="Arial" w:cs="Arial"/>
            <w:color w:val="0000FF"/>
            <w:sz w:val="22"/>
            <w:szCs w:val="22"/>
            <w:u w:val="single"/>
            <w:shd w:val="clear" w:color="auto" w:fill="FFFFFF"/>
          </w:rPr>
          <w:t>газета-вся-тверь</w:t>
        </w:r>
        <w:proofErr w:type="gramStart"/>
        <w:r w:rsidR="00D25EA0" w:rsidRPr="00D25EA0">
          <w:rPr>
            <w:rFonts w:ascii="Arial" w:eastAsia="Arial" w:hAnsi="Arial" w:cs="Arial"/>
            <w:color w:val="0000FF"/>
            <w:sz w:val="22"/>
            <w:szCs w:val="22"/>
            <w:u w:val="single"/>
            <w:shd w:val="clear" w:color="auto" w:fill="FFFFFF"/>
          </w:rPr>
          <w:t>.р</w:t>
        </w:r>
        <w:proofErr w:type="gramEnd"/>
        <w:r w:rsidR="00D25EA0" w:rsidRPr="00D25EA0">
          <w:rPr>
            <w:rFonts w:ascii="Arial" w:eastAsia="Arial" w:hAnsi="Arial" w:cs="Arial"/>
            <w:color w:val="0000FF"/>
            <w:sz w:val="22"/>
            <w:szCs w:val="22"/>
            <w:u w:val="single"/>
            <w:shd w:val="clear" w:color="auto" w:fill="FFFFFF"/>
          </w:rPr>
          <w:t>ф</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22" w:history="1">
        <w:r w:rsidR="00D25EA0" w:rsidRPr="00D25EA0">
          <w:rPr>
            <w:rFonts w:ascii="Arial" w:eastAsia="Arial" w:hAnsi="Arial" w:cs="Arial"/>
            <w:color w:val="0000FF"/>
            <w:sz w:val="22"/>
            <w:szCs w:val="22"/>
            <w:u w:val="single"/>
            <w:shd w:val="clear" w:color="auto" w:fill="FFFFFF"/>
          </w:rPr>
          <w:t>Край справедливости (ks-region69.com),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23" w:history="1">
        <w:proofErr w:type="gramStart"/>
        <w:r w:rsidR="00D25EA0" w:rsidRPr="00D25EA0">
          <w:rPr>
            <w:rFonts w:ascii="Arial" w:eastAsia="Arial" w:hAnsi="Arial" w:cs="Arial"/>
            <w:color w:val="0000FF"/>
            <w:sz w:val="22"/>
            <w:szCs w:val="22"/>
            <w:u w:val="single"/>
            <w:shd w:val="clear" w:color="auto" w:fill="FFFFFF"/>
          </w:rPr>
          <w:t>Бельская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бельскаяправда</w:t>
        </w:r>
        <w:proofErr w:type="spellEnd"/>
        <w:r w:rsidR="00D25EA0" w:rsidRPr="00D25EA0">
          <w:rPr>
            <w:rFonts w:ascii="Arial" w:eastAsia="Arial" w:hAnsi="Arial" w:cs="Arial"/>
            <w:color w:val="0000FF"/>
            <w:sz w:val="22"/>
            <w:szCs w:val="22"/>
            <w:u w:val="single"/>
            <w:shd w:val="clear" w:color="auto" w:fill="FFFFFF"/>
          </w:rPr>
          <w:t>), Белый,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24" w:history="1">
        <w:r w:rsidR="00D25EA0" w:rsidRPr="00D25EA0">
          <w:rPr>
            <w:rFonts w:ascii="Arial" w:eastAsia="Arial" w:hAnsi="Arial" w:cs="Arial"/>
            <w:color w:val="0000FF"/>
            <w:sz w:val="22"/>
            <w:szCs w:val="22"/>
            <w:u w:val="single"/>
            <w:shd w:val="clear" w:color="auto" w:fill="FFFFFF"/>
          </w:rPr>
          <w:t>ВОТ! (vot69.ru),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25" w:history="1">
        <w:r w:rsidR="00D25EA0" w:rsidRPr="00D25EA0">
          <w:rPr>
            <w:rFonts w:ascii="Arial" w:eastAsia="Arial" w:hAnsi="Arial" w:cs="Arial"/>
            <w:color w:val="0000FF"/>
            <w:sz w:val="22"/>
            <w:szCs w:val="22"/>
            <w:u w:val="single"/>
            <w:shd w:val="clear" w:color="auto" w:fill="FFFFFF"/>
          </w:rPr>
          <w:t>Зубцовская жизнь (</w:t>
        </w:r>
        <w:proofErr w:type="spellStart"/>
        <w:r w:rsidR="00D25EA0" w:rsidRPr="00D25EA0">
          <w:rPr>
            <w:rFonts w:ascii="Arial" w:eastAsia="Arial" w:hAnsi="Arial" w:cs="Arial"/>
            <w:color w:val="0000FF"/>
            <w:sz w:val="22"/>
            <w:szCs w:val="22"/>
            <w:u w:val="single"/>
            <w:shd w:val="clear" w:color="auto" w:fill="FFFFFF"/>
          </w:rPr>
          <w:t>зубцовскаяжизнь</w:t>
        </w:r>
        <w:proofErr w:type="spellEnd"/>
        <w:r w:rsidR="00D25EA0" w:rsidRPr="00D25EA0">
          <w:rPr>
            <w:rFonts w:ascii="Arial" w:eastAsia="Arial" w:hAnsi="Arial" w:cs="Arial"/>
            <w:color w:val="0000FF"/>
            <w:sz w:val="22"/>
            <w:szCs w:val="22"/>
            <w:u w:val="single"/>
            <w:shd w:val="clear" w:color="auto" w:fill="FFFFFF"/>
          </w:rPr>
          <w:t>), Зубцов,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26" w:history="1">
        <w:r w:rsidR="00D25EA0" w:rsidRPr="00D25EA0">
          <w:rPr>
            <w:rFonts w:ascii="Arial" w:eastAsia="Arial" w:hAnsi="Arial" w:cs="Arial"/>
            <w:color w:val="0000FF"/>
            <w:sz w:val="22"/>
            <w:szCs w:val="22"/>
            <w:u w:val="single"/>
            <w:shd w:val="clear" w:color="auto" w:fill="FFFFFF"/>
          </w:rPr>
          <w:t>Новости 24/7 (news24-7.ru), Минусинск,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27" w:history="1">
        <w:r w:rsidR="00D25EA0" w:rsidRPr="00D25EA0">
          <w:rPr>
            <w:rFonts w:ascii="Arial" w:eastAsia="Arial" w:hAnsi="Arial" w:cs="Arial"/>
            <w:color w:val="0000FF"/>
            <w:sz w:val="22"/>
            <w:szCs w:val="22"/>
            <w:u w:val="single"/>
            <w:shd w:val="clear" w:color="auto" w:fill="FFFFFF"/>
          </w:rPr>
          <w:t>Сандовские вести (</w:t>
        </w:r>
        <w:proofErr w:type="spellStart"/>
        <w:r w:rsidR="00D25EA0" w:rsidRPr="00D25EA0">
          <w:rPr>
            <w:rFonts w:ascii="Arial" w:eastAsia="Arial" w:hAnsi="Arial" w:cs="Arial"/>
            <w:color w:val="0000FF"/>
            <w:sz w:val="22"/>
            <w:szCs w:val="22"/>
            <w:u w:val="single"/>
            <w:shd w:val="clear" w:color="auto" w:fill="FFFFFF"/>
          </w:rPr>
          <w:t>сандовскиевести</w:t>
        </w:r>
        <w:proofErr w:type="spellEnd"/>
        <w:r w:rsidR="00D25EA0" w:rsidRPr="00D25EA0">
          <w:rPr>
            <w:rFonts w:ascii="Arial" w:eastAsia="Arial" w:hAnsi="Arial" w:cs="Arial"/>
            <w:color w:val="0000FF"/>
            <w:sz w:val="22"/>
            <w:szCs w:val="22"/>
            <w:u w:val="single"/>
            <w:shd w:val="clear" w:color="auto" w:fill="FFFFFF"/>
          </w:rPr>
          <w:t>), п.г.т. Сандово,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28"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29" w:history="1">
        <w:r w:rsidR="00D25EA0" w:rsidRPr="00D25EA0">
          <w:rPr>
            <w:rFonts w:ascii="Arial" w:eastAsia="Arial" w:hAnsi="Arial" w:cs="Arial"/>
            <w:color w:val="0000FF"/>
            <w:sz w:val="22"/>
            <w:szCs w:val="22"/>
            <w:u w:val="single"/>
            <w:shd w:val="clear" w:color="auto" w:fill="FFFFFF"/>
          </w:rPr>
          <w:t>Наша жизнь (</w:t>
        </w:r>
        <w:proofErr w:type="spellStart"/>
        <w:r w:rsidR="00D25EA0" w:rsidRPr="00D25EA0">
          <w:rPr>
            <w:rFonts w:ascii="Arial" w:eastAsia="Arial" w:hAnsi="Arial" w:cs="Arial"/>
            <w:color w:val="0000FF"/>
            <w:sz w:val="22"/>
            <w:szCs w:val="22"/>
            <w:u w:val="single"/>
            <w:shd w:val="clear" w:color="auto" w:fill="FFFFFF"/>
          </w:rPr>
          <w:t>нашажизнь</w:t>
        </w:r>
        <w:proofErr w:type="spellEnd"/>
        <w:r w:rsidR="00D25EA0" w:rsidRPr="00D25EA0">
          <w:rPr>
            <w:rFonts w:ascii="Arial" w:eastAsia="Arial" w:hAnsi="Arial" w:cs="Arial"/>
            <w:color w:val="0000FF"/>
            <w:sz w:val="22"/>
            <w:szCs w:val="22"/>
            <w:u w:val="single"/>
            <w:shd w:val="clear" w:color="auto" w:fill="FFFFFF"/>
          </w:rPr>
          <w:t>), Лихославль,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30" w:history="1">
        <w:r w:rsidR="00D25EA0" w:rsidRPr="00D25EA0">
          <w:rPr>
            <w:rFonts w:ascii="Arial" w:eastAsia="Arial" w:hAnsi="Arial" w:cs="Arial"/>
            <w:color w:val="0000FF"/>
            <w:sz w:val="22"/>
            <w:szCs w:val="22"/>
            <w:u w:val="single"/>
            <w:shd w:val="clear" w:color="auto" w:fill="FFFFFF"/>
          </w:rPr>
          <w:t>Молоковский край (</w:t>
        </w:r>
        <w:proofErr w:type="spellStart"/>
        <w:r w:rsidR="00D25EA0" w:rsidRPr="00D25EA0">
          <w:rPr>
            <w:rFonts w:ascii="Arial" w:eastAsia="Arial" w:hAnsi="Arial" w:cs="Arial"/>
            <w:color w:val="0000FF"/>
            <w:sz w:val="22"/>
            <w:szCs w:val="22"/>
            <w:u w:val="single"/>
            <w:shd w:val="clear" w:color="auto" w:fill="FFFFFF"/>
          </w:rPr>
          <w:t>молоковскийкрай</w:t>
        </w:r>
        <w:proofErr w:type="spellEnd"/>
        <w:r w:rsidR="00D25EA0" w:rsidRPr="00D25EA0">
          <w:rPr>
            <w:rFonts w:ascii="Arial" w:eastAsia="Arial" w:hAnsi="Arial" w:cs="Arial"/>
            <w:color w:val="0000FF"/>
            <w:sz w:val="22"/>
            <w:szCs w:val="22"/>
            <w:u w:val="single"/>
            <w:shd w:val="clear" w:color="auto" w:fill="FFFFFF"/>
          </w:rPr>
          <w:t>), п. Молоково,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31" w:history="1">
        <w:r w:rsidR="00D25EA0" w:rsidRPr="00D25EA0">
          <w:rPr>
            <w:rFonts w:ascii="Arial" w:eastAsia="Arial" w:hAnsi="Arial" w:cs="Arial"/>
            <w:color w:val="0000FF"/>
            <w:sz w:val="22"/>
            <w:szCs w:val="22"/>
            <w:u w:val="single"/>
            <w:shd w:val="clear" w:color="auto" w:fill="FFFFFF"/>
          </w:rPr>
          <w:t>Заря (</w:t>
        </w:r>
        <w:proofErr w:type="spellStart"/>
        <w:r w:rsidR="00D25EA0" w:rsidRPr="00D25EA0">
          <w:rPr>
            <w:rFonts w:ascii="Arial" w:eastAsia="Arial" w:hAnsi="Arial" w:cs="Arial"/>
            <w:color w:val="0000FF"/>
            <w:sz w:val="22"/>
            <w:szCs w:val="22"/>
            <w:u w:val="single"/>
            <w:shd w:val="clear" w:color="auto" w:fill="FFFFFF"/>
          </w:rPr>
          <w:t>konzarya.ru</w:t>
        </w:r>
        <w:proofErr w:type="spellEnd"/>
        <w:r w:rsidR="00D25EA0" w:rsidRPr="00D25EA0">
          <w:rPr>
            <w:rFonts w:ascii="Arial" w:eastAsia="Arial" w:hAnsi="Arial" w:cs="Arial"/>
            <w:color w:val="0000FF"/>
            <w:sz w:val="22"/>
            <w:szCs w:val="22"/>
            <w:u w:val="single"/>
            <w:shd w:val="clear" w:color="auto" w:fill="FFFFFF"/>
          </w:rPr>
          <w:t>), Конаково,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32" w:history="1">
        <w:r w:rsidR="00D25EA0" w:rsidRPr="00D25EA0">
          <w:rPr>
            <w:rFonts w:ascii="Arial" w:eastAsia="Arial" w:hAnsi="Arial" w:cs="Arial"/>
            <w:color w:val="0000FF"/>
            <w:sz w:val="22"/>
            <w:szCs w:val="22"/>
            <w:u w:val="single"/>
            <w:shd w:val="clear" w:color="auto" w:fill="FFFFFF"/>
          </w:rPr>
          <w:t>Тверские ведомости (</w:t>
        </w:r>
        <w:proofErr w:type="spellStart"/>
        <w:r w:rsidR="00D25EA0" w:rsidRPr="00D25EA0">
          <w:rPr>
            <w:rFonts w:ascii="Arial" w:eastAsia="Arial" w:hAnsi="Arial" w:cs="Arial"/>
            <w:color w:val="0000FF"/>
            <w:sz w:val="22"/>
            <w:szCs w:val="22"/>
            <w:u w:val="single"/>
            <w:shd w:val="clear" w:color="auto" w:fill="FFFFFF"/>
          </w:rPr>
          <w:t>vedtver.ru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33" w:history="1">
        <w:proofErr w:type="gramStart"/>
        <w:r w:rsidR="00D25EA0" w:rsidRPr="00D25EA0">
          <w:rPr>
            <w:rFonts w:ascii="Arial" w:eastAsia="Arial" w:hAnsi="Arial" w:cs="Arial"/>
            <w:color w:val="0000FF"/>
            <w:sz w:val="22"/>
            <w:szCs w:val="22"/>
            <w:u w:val="single"/>
            <w:shd w:val="clear" w:color="auto" w:fill="FFFFFF"/>
          </w:rPr>
          <w:t>Кимрский</w:t>
        </w:r>
        <w:proofErr w:type="gramEnd"/>
        <w:r w:rsidR="00D25EA0" w:rsidRPr="00D25EA0">
          <w:rPr>
            <w:rFonts w:ascii="Arial" w:eastAsia="Arial" w:hAnsi="Arial" w:cs="Arial"/>
            <w:color w:val="0000FF"/>
            <w:sz w:val="22"/>
            <w:szCs w:val="22"/>
            <w:u w:val="single"/>
            <w:shd w:val="clear" w:color="auto" w:fill="FFFFFF"/>
          </w:rPr>
          <w:t xml:space="preserve"> вестник (</w:t>
        </w:r>
        <w:proofErr w:type="spellStart"/>
        <w:r w:rsidR="00D25EA0" w:rsidRPr="00D25EA0">
          <w:rPr>
            <w:rFonts w:ascii="Arial" w:eastAsia="Arial" w:hAnsi="Arial" w:cs="Arial"/>
            <w:color w:val="0000FF"/>
            <w:sz w:val="22"/>
            <w:szCs w:val="22"/>
            <w:u w:val="single"/>
            <w:shd w:val="clear" w:color="auto" w:fill="FFFFFF"/>
          </w:rPr>
          <w:t>kimvestnik.ru</w:t>
        </w:r>
        <w:proofErr w:type="spellEnd"/>
        <w:r w:rsidR="00D25EA0" w:rsidRPr="00D25EA0">
          <w:rPr>
            <w:rFonts w:ascii="Arial" w:eastAsia="Arial" w:hAnsi="Arial" w:cs="Arial"/>
            <w:color w:val="0000FF"/>
            <w:sz w:val="22"/>
            <w:szCs w:val="22"/>
            <w:u w:val="single"/>
            <w:shd w:val="clear" w:color="auto" w:fill="FFFFFF"/>
          </w:rPr>
          <w:t>), Кимры,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34" w:history="1">
        <w:r w:rsidR="00D25EA0" w:rsidRPr="00D25EA0">
          <w:rPr>
            <w:rFonts w:ascii="Arial" w:eastAsia="Arial" w:hAnsi="Arial" w:cs="Arial"/>
            <w:color w:val="0000FF"/>
            <w:sz w:val="22"/>
            <w:szCs w:val="22"/>
            <w:u w:val="single"/>
            <w:shd w:val="clear" w:color="auto" w:fill="FFFFFF"/>
          </w:rPr>
          <w:t>Бежецкая жизнь (</w:t>
        </w:r>
        <w:proofErr w:type="spellStart"/>
        <w:r w:rsidR="00D25EA0" w:rsidRPr="00D25EA0">
          <w:rPr>
            <w:rFonts w:ascii="Arial" w:eastAsia="Arial" w:hAnsi="Arial" w:cs="Arial"/>
            <w:color w:val="0000FF"/>
            <w:sz w:val="22"/>
            <w:szCs w:val="22"/>
            <w:u w:val="single"/>
            <w:shd w:val="clear" w:color="auto" w:fill="FFFFFF"/>
          </w:rPr>
          <w:t>bzgazeta.ru</w:t>
        </w:r>
        <w:proofErr w:type="spellEnd"/>
        <w:r w:rsidR="00D25EA0" w:rsidRPr="00D25EA0">
          <w:rPr>
            <w:rFonts w:ascii="Arial" w:eastAsia="Arial" w:hAnsi="Arial" w:cs="Arial"/>
            <w:color w:val="0000FF"/>
            <w:sz w:val="22"/>
            <w:szCs w:val="22"/>
            <w:u w:val="single"/>
            <w:shd w:val="clear" w:color="auto" w:fill="FFFFFF"/>
          </w:rPr>
          <w:t>), Бежецк,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35" w:history="1">
        <w:r w:rsidR="00D25EA0" w:rsidRPr="00D25EA0">
          <w:rPr>
            <w:rFonts w:ascii="Arial" w:eastAsia="Arial" w:hAnsi="Arial" w:cs="Arial"/>
            <w:color w:val="0000FF"/>
            <w:sz w:val="22"/>
            <w:szCs w:val="22"/>
            <w:u w:val="single"/>
            <w:shd w:val="clear" w:color="auto" w:fill="FFFFFF"/>
          </w:rPr>
          <w:t>Вперед (вперед), Калязин,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36" w:history="1">
        <w:proofErr w:type="gramStart"/>
        <w:r w:rsidR="00D25EA0" w:rsidRPr="00D25EA0">
          <w:rPr>
            <w:rFonts w:ascii="Arial" w:eastAsia="Arial" w:hAnsi="Arial" w:cs="Arial"/>
            <w:color w:val="0000FF"/>
            <w:sz w:val="22"/>
            <w:szCs w:val="22"/>
            <w:u w:val="single"/>
            <w:shd w:val="clear" w:color="auto" w:fill="FFFFFF"/>
          </w:rPr>
          <w:t>Лесной</w:t>
        </w:r>
        <w:proofErr w:type="gramEnd"/>
        <w:r w:rsidR="00D25EA0" w:rsidRPr="00D25EA0">
          <w:rPr>
            <w:rFonts w:ascii="Arial" w:eastAsia="Arial" w:hAnsi="Arial" w:cs="Arial"/>
            <w:color w:val="0000FF"/>
            <w:sz w:val="22"/>
            <w:szCs w:val="22"/>
            <w:u w:val="single"/>
            <w:shd w:val="clear" w:color="auto" w:fill="FFFFFF"/>
          </w:rPr>
          <w:t xml:space="preserve"> вестник (</w:t>
        </w:r>
        <w:proofErr w:type="spellStart"/>
        <w:r w:rsidR="00D25EA0" w:rsidRPr="00D25EA0">
          <w:rPr>
            <w:rFonts w:ascii="Arial" w:eastAsia="Arial" w:hAnsi="Arial" w:cs="Arial"/>
            <w:color w:val="0000FF"/>
            <w:sz w:val="22"/>
            <w:szCs w:val="22"/>
            <w:u w:val="single"/>
            <w:shd w:val="clear" w:color="auto" w:fill="FFFFFF"/>
          </w:rPr>
          <w:t>леснойвестник</w:t>
        </w:r>
        <w:proofErr w:type="spellEnd"/>
        <w:r w:rsidR="00D25EA0" w:rsidRPr="00D25EA0">
          <w:rPr>
            <w:rFonts w:ascii="Arial" w:eastAsia="Arial" w:hAnsi="Arial" w:cs="Arial"/>
            <w:color w:val="0000FF"/>
            <w:sz w:val="22"/>
            <w:szCs w:val="22"/>
            <w:u w:val="single"/>
            <w:shd w:val="clear" w:color="auto" w:fill="FFFFFF"/>
          </w:rPr>
          <w:t>), с. Лесное (Тверская обл.),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37" w:history="1">
        <w:r w:rsidR="00D25EA0" w:rsidRPr="00D25EA0">
          <w:rPr>
            <w:rFonts w:ascii="Arial" w:eastAsia="Arial" w:hAnsi="Arial" w:cs="Arial"/>
            <w:color w:val="0000FF"/>
            <w:sz w:val="22"/>
            <w:szCs w:val="22"/>
            <w:u w:val="single"/>
            <w:shd w:val="clear" w:color="auto" w:fill="FFFFFF"/>
          </w:rPr>
          <w:t>Тверская жизнь (tverlife.ru),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38" w:history="1">
        <w:proofErr w:type="gramStart"/>
        <w:r w:rsidR="00D25EA0" w:rsidRPr="00D25EA0">
          <w:rPr>
            <w:rFonts w:ascii="Arial" w:eastAsia="Arial" w:hAnsi="Arial" w:cs="Arial"/>
            <w:color w:val="0000FF"/>
            <w:sz w:val="22"/>
            <w:szCs w:val="22"/>
            <w:u w:val="single"/>
            <w:shd w:val="clear" w:color="auto" w:fill="FFFFFF"/>
          </w:rPr>
          <w:t>Вышневолоцкая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вышневолоцкаяправда</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39" w:history="1">
        <w:r w:rsidR="00D25EA0" w:rsidRPr="00D25EA0">
          <w:rPr>
            <w:rFonts w:ascii="Arial" w:eastAsia="Arial" w:hAnsi="Arial" w:cs="Arial"/>
            <w:color w:val="0000FF"/>
            <w:sz w:val="22"/>
            <w:szCs w:val="22"/>
            <w:u w:val="single"/>
            <w:shd w:val="clear" w:color="auto" w:fill="FFFFFF"/>
          </w:rPr>
          <w:t>Спировские известия (</w:t>
        </w:r>
        <w:proofErr w:type="spellStart"/>
        <w:r w:rsidR="00D25EA0" w:rsidRPr="00D25EA0">
          <w:rPr>
            <w:rFonts w:ascii="Arial" w:eastAsia="Arial" w:hAnsi="Arial" w:cs="Arial"/>
            <w:color w:val="0000FF"/>
            <w:sz w:val="22"/>
            <w:szCs w:val="22"/>
            <w:u w:val="single"/>
            <w:shd w:val="clear" w:color="auto" w:fill="FFFFFF"/>
          </w:rPr>
          <w:t>спировскиеизвестия</w:t>
        </w:r>
        <w:proofErr w:type="spellEnd"/>
        <w:r w:rsidR="00D25EA0" w:rsidRPr="00D25EA0">
          <w:rPr>
            <w:rFonts w:ascii="Arial" w:eastAsia="Arial" w:hAnsi="Arial" w:cs="Arial"/>
            <w:color w:val="0000FF"/>
            <w:sz w:val="22"/>
            <w:szCs w:val="22"/>
            <w:u w:val="single"/>
            <w:shd w:val="clear" w:color="auto" w:fill="FFFFFF"/>
          </w:rPr>
          <w:t>), п. Спирово,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40" w:history="1">
        <w:r w:rsidR="00D25EA0" w:rsidRPr="00D25EA0">
          <w:rPr>
            <w:rFonts w:ascii="Arial" w:eastAsia="Arial" w:hAnsi="Arial" w:cs="Arial"/>
            <w:color w:val="0000FF"/>
            <w:sz w:val="22"/>
            <w:szCs w:val="22"/>
            <w:u w:val="single"/>
            <w:shd w:val="clear" w:color="auto" w:fill="FFFFFF"/>
          </w:rPr>
          <w:t>Авангард (авангард), Западная Двина,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41" w:history="1">
        <w:r w:rsidR="00D25EA0" w:rsidRPr="00D25EA0">
          <w:rPr>
            <w:rFonts w:ascii="Arial" w:eastAsia="Arial" w:hAnsi="Arial" w:cs="Arial"/>
            <w:color w:val="0000FF"/>
            <w:sz w:val="22"/>
            <w:szCs w:val="22"/>
            <w:u w:val="single"/>
            <w:shd w:val="clear" w:color="auto" w:fill="FFFFFF"/>
          </w:rPr>
          <w:t>Ленинское знамя (</w:t>
        </w:r>
        <w:proofErr w:type="spellStart"/>
        <w:r w:rsidR="00D25EA0" w:rsidRPr="00D25EA0">
          <w:rPr>
            <w:rFonts w:ascii="Arial" w:eastAsia="Arial" w:hAnsi="Arial" w:cs="Arial"/>
            <w:color w:val="0000FF"/>
            <w:sz w:val="22"/>
            <w:szCs w:val="22"/>
            <w:u w:val="single"/>
            <w:shd w:val="clear" w:color="auto" w:fill="FFFFFF"/>
          </w:rPr>
          <w:t>leninskoeznamya.tverreg.ru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42" w:history="1">
        <w:r w:rsidR="00D25EA0" w:rsidRPr="00D25EA0">
          <w:rPr>
            <w:rFonts w:ascii="Arial" w:eastAsia="Arial" w:hAnsi="Arial" w:cs="Arial"/>
            <w:color w:val="0000FF"/>
            <w:sz w:val="22"/>
            <w:szCs w:val="22"/>
            <w:u w:val="single"/>
            <w:shd w:val="clear" w:color="auto" w:fill="FFFFFF"/>
          </w:rPr>
          <w:t>Коммунар (коммунар), п. Фирово,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43" w:history="1">
        <w:r w:rsidR="00D25EA0" w:rsidRPr="00D25EA0">
          <w:rPr>
            <w:rFonts w:ascii="Arial" w:eastAsia="Arial" w:hAnsi="Arial" w:cs="Arial"/>
            <w:color w:val="0000FF"/>
            <w:sz w:val="22"/>
            <w:szCs w:val="22"/>
            <w:u w:val="single"/>
            <w:shd w:val="clear" w:color="auto" w:fill="FFFFFF"/>
          </w:rPr>
          <w:t>Андреапольские вести (</w:t>
        </w:r>
        <w:proofErr w:type="spellStart"/>
        <w:r w:rsidR="00D25EA0" w:rsidRPr="00D25EA0">
          <w:rPr>
            <w:rFonts w:ascii="Arial" w:eastAsia="Arial" w:hAnsi="Arial" w:cs="Arial"/>
            <w:color w:val="0000FF"/>
            <w:sz w:val="22"/>
            <w:szCs w:val="22"/>
            <w:u w:val="single"/>
            <w:shd w:val="clear" w:color="auto" w:fill="FFFFFF"/>
          </w:rPr>
          <w:t>андреапольскиевести</w:t>
        </w:r>
        <w:proofErr w:type="spellEnd"/>
        <w:r w:rsidR="00D25EA0" w:rsidRPr="00D25EA0">
          <w:rPr>
            <w:rFonts w:ascii="Arial" w:eastAsia="Arial" w:hAnsi="Arial" w:cs="Arial"/>
            <w:color w:val="0000FF"/>
            <w:sz w:val="22"/>
            <w:szCs w:val="22"/>
            <w:u w:val="single"/>
            <w:shd w:val="clear" w:color="auto" w:fill="FFFFFF"/>
          </w:rPr>
          <w:t>), Андреаполь,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44" w:history="1">
        <w:r w:rsidR="00D25EA0" w:rsidRPr="00D25EA0">
          <w:rPr>
            <w:rFonts w:ascii="Arial" w:eastAsia="Arial" w:hAnsi="Arial" w:cs="Arial"/>
            <w:color w:val="0000FF"/>
            <w:sz w:val="22"/>
            <w:szCs w:val="22"/>
            <w:u w:val="single"/>
            <w:shd w:val="clear" w:color="auto" w:fill="FFFFFF"/>
          </w:rPr>
          <w:t>Г</w:t>
        </w:r>
        <w:proofErr w:type="gramStart"/>
        <w:r w:rsidR="00D25EA0" w:rsidRPr="00D25EA0">
          <w:rPr>
            <w:rFonts w:ascii="Arial" w:eastAsia="Arial" w:hAnsi="Arial" w:cs="Arial"/>
            <w:color w:val="0000FF"/>
            <w:sz w:val="22"/>
            <w:szCs w:val="22"/>
            <w:u w:val="single"/>
            <w:shd w:val="clear" w:color="auto" w:fill="FFFFFF"/>
          </w:rPr>
          <w:t>ТРК Тв</w:t>
        </w:r>
        <w:proofErr w:type="gramEnd"/>
        <w:r w:rsidR="00D25EA0" w:rsidRPr="00D25EA0">
          <w:rPr>
            <w:rFonts w:ascii="Arial" w:eastAsia="Arial" w:hAnsi="Arial" w:cs="Arial"/>
            <w:color w:val="0000FF"/>
            <w:sz w:val="22"/>
            <w:szCs w:val="22"/>
            <w:u w:val="single"/>
            <w:shd w:val="clear" w:color="auto" w:fill="FFFFFF"/>
          </w:rPr>
          <w:t>ерь,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45" w:history="1">
        <w:r w:rsidR="00D25EA0" w:rsidRPr="00D25EA0">
          <w:rPr>
            <w:rFonts w:ascii="Arial" w:eastAsia="Arial" w:hAnsi="Arial" w:cs="Arial"/>
            <w:color w:val="0000FF"/>
            <w:sz w:val="22"/>
            <w:szCs w:val="22"/>
            <w:u w:val="single"/>
            <w:shd w:val="clear" w:color="auto" w:fill="FFFFFF"/>
          </w:rPr>
          <w:t>Жарковский вестник (</w:t>
        </w:r>
        <w:proofErr w:type="spellStart"/>
        <w:r w:rsidR="00D25EA0" w:rsidRPr="00D25EA0">
          <w:rPr>
            <w:rFonts w:ascii="Arial" w:eastAsia="Arial" w:hAnsi="Arial" w:cs="Arial"/>
            <w:color w:val="0000FF"/>
            <w:sz w:val="22"/>
            <w:szCs w:val="22"/>
            <w:u w:val="single"/>
            <w:shd w:val="clear" w:color="auto" w:fill="FFFFFF"/>
          </w:rPr>
          <w:t>жарковскийвестник</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46" w:history="1">
        <w:r w:rsidR="00D25EA0" w:rsidRPr="00D25EA0">
          <w:rPr>
            <w:rFonts w:ascii="Arial" w:eastAsia="Arial" w:hAnsi="Arial" w:cs="Arial"/>
            <w:color w:val="0000FF"/>
            <w:sz w:val="22"/>
            <w:szCs w:val="22"/>
            <w:u w:val="single"/>
            <w:shd w:val="clear" w:color="auto" w:fill="FFFFFF"/>
          </w:rPr>
          <w:t>Новая жизнь (</w:t>
        </w:r>
        <w:proofErr w:type="spellStart"/>
        <w:r w:rsidR="00D25EA0" w:rsidRPr="00D25EA0">
          <w:rPr>
            <w:rFonts w:ascii="Arial" w:eastAsia="Arial" w:hAnsi="Arial" w:cs="Arial"/>
            <w:color w:val="0000FF"/>
            <w:sz w:val="22"/>
            <w:szCs w:val="22"/>
            <w:u w:val="single"/>
            <w:shd w:val="clear" w:color="auto" w:fill="FFFFFF"/>
          </w:rPr>
          <w:t>новаяжизнь</w:t>
        </w:r>
        <w:proofErr w:type="spellEnd"/>
        <w:r w:rsidR="00D25EA0" w:rsidRPr="00D25EA0">
          <w:rPr>
            <w:rFonts w:ascii="Arial" w:eastAsia="Arial" w:hAnsi="Arial" w:cs="Arial"/>
            <w:color w:val="0000FF"/>
            <w:sz w:val="22"/>
            <w:szCs w:val="22"/>
            <w:u w:val="single"/>
            <w:shd w:val="clear" w:color="auto" w:fill="FFFFFF"/>
          </w:rPr>
          <w:t>), Бологое,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47" w:history="1">
        <w:r w:rsidR="00D25EA0" w:rsidRPr="00D25EA0">
          <w:rPr>
            <w:rFonts w:ascii="Arial" w:eastAsia="Arial" w:hAnsi="Arial" w:cs="Arial"/>
            <w:color w:val="0000FF"/>
            <w:sz w:val="22"/>
            <w:szCs w:val="22"/>
            <w:u w:val="single"/>
            <w:shd w:val="clear" w:color="auto" w:fill="FFFFFF"/>
          </w:rPr>
          <w:t>Главный региональный (</w:t>
        </w:r>
        <w:proofErr w:type="spellStart"/>
        <w:r w:rsidR="00D25EA0" w:rsidRPr="00D25EA0">
          <w:rPr>
            <w:rFonts w:ascii="Arial" w:eastAsia="Arial" w:hAnsi="Arial" w:cs="Arial"/>
            <w:color w:val="0000FF"/>
            <w:sz w:val="22"/>
            <w:szCs w:val="22"/>
            <w:u w:val="single"/>
            <w:shd w:val="clear" w:color="auto" w:fill="FFFFFF"/>
          </w:rPr>
          <w:t>glavny.tv</w:t>
        </w:r>
        <w:proofErr w:type="spellEnd"/>
        <w:r w:rsidR="00D25EA0" w:rsidRPr="00D25EA0">
          <w:rPr>
            <w:rFonts w:ascii="Arial" w:eastAsia="Arial" w:hAnsi="Arial" w:cs="Arial"/>
            <w:color w:val="0000FF"/>
            <w:sz w:val="22"/>
            <w:szCs w:val="22"/>
            <w:u w:val="single"/>
            <w:shd w:val="clear" w:color="auto" w:fill="FFFFFF"/>
          </w:rPr>
          <w:t>), Смоленск,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48" w:history="1">
        <w:proofErr w:type="gramStart"/>
        <w:r w:rsidR="00D25EA0" w:rsidRPr="00D25EA0">
          <w:rPr>
            <w:rFonts w:ascii="Arial" w:eastAsia="Arial" w:hAnsi="Arial" w:cs="Arial"/>
            <w:color w:val="0000FF"/>
            <w:sz w:val="22"/>
            <w:szCs w:val="22"/>
            <w:u w:val="single"/>
            <w:shd w:val="clear" w:color="auto" w:fill="FFFFFF"/>
          </w:rPr>
          <w:t>Комсомольская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tver.kp.ru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49" w:history="1">
        <w:r w:rsidR="00D25EA0" w:rsidRPr="00D25EA0">
          <w:rPr>
            <w:rFonts w:ascii="Arial" w:eastAsia="Arial" w:hAnsi="Arial" w:cs="Arial"/>
            <w:color w:val="0000FF"/>
            <w:sz w:val="22"/>
            <w:szCs w:val="22"/>
            <w:u w:val="single"/>
            <w:shd w:val="clear" w:color="auto" w:fill="FFFFFF"/>
          </w:rPr>
          <w:t>Тверское информационное агентство (</w:t>
        </w:r>
        <w:proofErr w:type="spellStart"/>
        <w:r w:rsidR="00D25EA0" w:rsidRPr="00D25EA0">
          <w:rPr>
            <w:rFonts w:ascii="Arial" w:eastAsia="Arial" w:hAnsi="Arial" w:cs="Arial"/>
            <w:color w:val="0000FF"/>
            <w:sz w:val="22"/>
            <w:szCs w:val="22"/>
            <w:u w:val="single"/>
            <w:shd w:val="clear" w:color="auto" w:fill="FFFFFF"/>
          </w:rPr>
          <w:t>tvernews.ru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50" w:history="1">
        <w:r w:rsidR="00D25EA0" w:rsidRPr="00D25EA0">
          <w:rPr>
            <w:rFonts w:ascii="Arial" w:eastAsia="Arial" w:hAnsi="Arial" w:cs="Arial"/>
            <w:color w:val="0000FF"/>
            <w:sz w:val="22"/>
            <w:szCs w:val="22"/>
            <w:u w:val="single"/>
            <w:shd w:val="clear" w:color="auto" w:fill="FFFFFF"/>
          </w:rPr>
          <w:t>Афанасий-бизнес (</w:t>
        </w:r>
        <w:proofErr w:type="spellStart"/>
        <w:r w:rsidR="00D25EA0" w:rsidRPr="00D25EA0">
          <w:rPr>
            <w:rFonts w:ascii="Arial" w:eastAsia="Arial" w:hAnsi="Arial" w:cs="Arial"/>
            <w:color w:val="0000FF"/>
            <w:sz w:val="22"/>
            <w:szCs w:val="22"/>
            <w:u w:val="single"/>
            <w:shd w:val="clear" w:color="auto" w:fill="FFFFFF"/>
          </w:rPr>
          <w:t>afanasy.biz</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51" w:history="1">
        <w:r w:rsidR="00D25EA0" w:rsidRPr="00D25EA0">
          <w:rPr>
            <w:rFonts w:ascii="Arial" w:eastAsia="Arial" w:hAnsi="Arial" w:cs="Arial"/>
            <w:color w:val="0000FF"/>
            <w:sz w:val="22"/>
            <w:szCs w:val="22"/>
            <w:u w:val="single"/>
            <w:shd w:val="clear" w:color="auto" w:fill="FFFFFF"/>
          </w:rPr>
          <w:t>Г</w:t>
        </w:r>
        <w:proofErr w:type="gramStart"/>
        <w:r w:rsidR="00D25EA0" w:rsidRPr="00D25EA0">
          <w:rPr>
            <w:rFonts w:ascii="Arial" w:eastAsia="Arial" w:hAnsi="Arial" w:cs="Arial"/>
            <w:color w:val="0000FF"/>
            <w:sz w:val="22"/>
            <w:szCs w:val="22"/>
            <w:u w:val="single"/>
            <w:shd w:val="clear" w:color="auto" w:fill="FFFFFF"/>
          </w:rPr>
          <w:t>ТРК Тв</w:t>
        </w:r>
        <w:proofErr w:type="gramEnd"/>
        <w:r w:rsidR="00D25EA0" w:rsidRPr="00D25EA0">
          <w:rPr>
            <w:rFonts w:ascii="Arial" w:eastAsia="Arial" w:hAnsi="Arial" w:cs="Arial"/>
            <w:color w:val="0000FF"/>
            <w:sz w:val="22"/>
            <w:szCs w:val="22"/>
            <w:u w:val="single"/>
            <w:shd w:val="clear" w:color="auto" w:fill="FFFFFF"/>
          </w:rPr>
          <w:t>ерь,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52" w:history="1">
        <w:r w:rsidR="00D25EA0" w:rsidRPr="00D25EA0">
          <w:rPr>
            <w:rFonts w:ascii="Arial" w:eastAsia="Arial" w:hAnsi="Arial" w:cs="Arial"/>
            <w:color w:val="0000FF"/>
            <w:sz w:val="22"/>
            <w:szCs w:val="22"/>
            <w:u w:val="single"/>
            <w:shd w:val="clear" w:color="auto" w:fill="FFFFFF"/>
          </w:rPr>
          <w:t>Новоторжский вестник (</w:t>
        </w:r>
        <w:proofErr w:type="spellStart"/>
        <w:r w:rsidR="00D25EA0" w:rsidRPr="00D25EA0">
          <w:rPr>
            <w:rFonts w:ascii="Arial" w:eastAsia="Arial" w:hAnsi="Arial" w:cs="Arial"/>
            <w:color w:val="0000FF"/>
            <w:sz w:val="22"/>
            <w:szCs w:val="22"/>
            <w:u w:val="single"/>
            <w:shd w:val="clear" w:color="auto" w:fill="FFFFFF"/>
          </w:rPr>
          <w:t>nvestnik.ru</w:t>
        </w:r>
        <w:proofErr w:type="spellEnd"/>
        <w:r w:rsidR="00D25EA0" w:rsidRPr="00D25EA0">
          <w:rPr>
            <w:rFonts w:ascii="Arial" w:eastAsia="Arial" w:hAnsi="Arial" w:cs="Arial"/>
            <w:color w:val="0000FF"/>
            <w:sz w:val="22"/>
            <w:szCs w:val="22"/>
            <w:u w:val="single"/>
            <w:shd w:val="clear" w:color="auto" w:fill="FFFFFF"/>
          </w:rPr>
          <w:t>), Торжок,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53" w:history="1">
        <w:r w:rsidR="00D25EA0" w:rsidRPr="00D25EA0">
          <w:rPr>
            <w:rFonts w:ascii="Arial" w:eastAsia="Arial" w:hAnsi="Arial" w:cs="Arial"/>
            <w:color w:val="0000FF"/>
            <w:sz w:val="22"/>
            <w:szCs w:val="22"/>
            <w:u w:val="single"/>
            <w:shd w:val="clear" w:color="auto" w:fill="FFFFFF"/>
          </w:rPr>
          <w:t>Московский Комсомолец (</w:t>
        </w:r>
        <w:proofErr w:type="spellStart"/>
        <w:r w:rsidR="00D25EA0" w:rsidRPr="00D25EA0">
          <w:rPr>
            <w:rFonts w:ascii="Arial" w:eastAsia="Arial" w:hAnsi="Arial" w:cs="Arial"/>
            <w:color w:val="0000FF"/>
            <w:sz w:val="22"/>
            <w:szCs w:val="22"/>
            <w:u w:val="single"/>
            <w:shd w:val="clear" w:color="auto" w:fill="FFFFFF"/>
          </w:rPr>
          <w:t>tver.mk.ru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54" w:history="1">
        <w:r w:rsidR="00D25EA0" w:rsidRPr="00D25EA0">
          <w:rPr>
            <w:rFonts w:ascii="Arial" w:eastAsia="Arial" w:hAnsi="Arial" w:cs="Arial"/>
            <w:color w:val="0000FF"/>
            <w:sz w:val="22"/>
            <w:szCs w:val="22"/>
            <w:u w:val="single"/>
            <w:shd w:val="clear" w:color="auto" w:fill="FFFFFF"/>
          </w:rPr>
          <w:t>Тверские ведомости (</w:t>
        </w:r>
        <w:proofErr w:type="spellStart"/>
        <w:r w:rsidR="00D25EA0" w:rsidRPr="00D25EA0">
          <w:rPr>
            <w:rFonts w:ascii="Arial" w:eastAsia="Arial" w:hAnsi="Arial" w:cs="Arial"/>
            <w:color w:val="0000FF"/>
            <w:sz w:val="22"/>
            <w:szCs w:val="22"/>
            <w:u w:val="single"/>
            <w:shd w:val="clear" w:color="auto" w:fill="FFFFFF"/>
          </w:rPr>
          <w:t>vedtver.ru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55"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56" w:history="1">
        <w:r w:rsidR="00D25EA0" w:rsidRPr="00D25EA0">
          <w:rPr>
            <w:rFonts w:ascii="Arial" w:eastAsia="Arial" w:hAnsi="Arial" w:cs="Arial"/>
            <w:color w:val="0000FF"/>
            <w:sz w:val="22"/>
            <w:szCs w:val="22"/>
            <w:u w:val="single"/>
            <w:shd w:val="clear" w:color="auto" w:fill="FFFFFF"/>
          </w:rPr>
          <w:t>Старицкий вестник (</w:t>
        </w:r>
        <w:proofErr w:type="spellStart"/>
        <w:r w:rsidR="00D25EA0" w:rsidRPr="00D25EA0">
          <w:rPr>
            <w:rFonts w:ascii="Arial" w:eastAsia="Arial" w:hAnsi="Arial" w:cs="Arial"/>
            <w:color w:val="0000FF"/>
            <w:sz w:val="22"/>
            <w:szCs w:val="22"/>
            <w:u w:val="single"/>
            <w:shd w:val="clear" w:color="auto" w:fill="FFFFFF"/>
          </w:rPr>
          <w:t>st-vestnik.ru</w:t>
        </w:r>
        <w:proofErr w:type="spellEnd"/>
        <w:r w:rsidR="00D25EA0" w:rsidRPr="00D25EA0">
          <w:rPr>
            <w:rFonts w:ascii="Arial" w:eastAsia="Arial" w:hAnsi="Arial" w:cs="Arial"/>
            <w:color w:val="0000FF"/>
            <w:sz w:val="22"/>
            <w:szCs w:val="22"/>
            <w:u w:val="single"/>
            <w:shd w:val="clear" w:color="auto" w:fill="FFFFFF"/>
          </w:rPr>
          <w:t>), Старица, 15 февраля 2022</w:t>
        </w:r>
      </w:hyperlink>
    </w:p>
    <w:p w:rsidR="00D25EA0" w:rsidRPr="00D25EA0" w:rsidRDefault="00115D8C" w:rsidP="00D25EA0">
      <w:pPr>
        <w:numPr>
          <w:ilvl w:val="0"/>
          <w:numId w:val="2"/>
        </w:numPr>
        <w:ind w:left="0" w:firstLine="0"/>
        <w:rPr>
          <w:rFonts w:ascii="Arial" w:eastAsia="Arial" w:hAnsi="Arial" w:cs="Arial"/>
          <w:color w:val="0000FF"/>
          <w:sz w:val="22"/>
          <w:szCs w:val="22"/>
          <w:shd w:val="clear" w:color="auto" w:fill="FFFFFF"/>
        </w:rPr>
      </w:pPr>
      <w:hyperlink r:id="rId57"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Default="00115D8C" w:rsidP="00D25EA0">
      <w:pPr>
        <w:jc w:val="right"/>
        <w:rPr>
          <w:rFonts w:ascii="Arial" w:eastAsia="Arial" w:hAnsi="Arial" w:cs="Arial"/>
          <w:color w:val="0000FF"/>
          <w:sz w:val="22"/>
          <w:szCs w:val="22"/>
          <w:shd w:val="clear" w:color="auto" w:fill="FFFFFF"/>
        </w:rPr>
      </w:pPr>
      <w:hyperlink w:anchor="tabtxt_1575050_1918846534" w:history="1">
        <w:r w:rsidR="00D25EA0" w:rsidRPr="00D25EA0">
          <w:rPr>
            <w:rFonts w:ascii="Arial" w:eastAsia="Arial" w:hAnsi="Arial" w:cs="Arial"/>
            <w:color w:val="0000FF"/>
            <w:sz w:val="22"/>
            <w:szCs w:val="22"/>
            <w:u w:val="single"/>
            <w:shd w:val="clear" w:color="auto" w:fill="FFFFFF"/>
          </w:rPr>
          <w:t>К заголовкам сообщений</w:t>
        </w:r>
      </w:hyperlink>
    </w:p>
    <w:p w:rsidR="00D25EA0" w:rsidRPr="00D25EA0" w:rsidRDefault="00D25EA0" w:rsidP="00D25EA0">
      <w:pPr>
        <w:jc w:val="right"/>
        <w:rPr>
          <w:rFonts w:ascii="Arial" w:eastAsia="Arial" w:hAnsi="Arial" w:cs="Arial"/>
          <w:color w:val="0000FF"/>
          <w:sz w:val="22"/>
          <w:szCs w:val="22"/>
          <w:shd w:val="clear" w:color="auto" w:fill="FFFFFF"/>
        </w:rPr>
      </w:pPr>
    </w:p>
    <w:p w:rsidR="00D25EA0" w:rsidRPr="00D25EA0" w:rsidRDefault="00D25EA0" w:rsidP="00D25EA0">
      <w:pPr>
        <w:rPr>
          <w:rFonts w:ascii="Arial" w:eastAsia="Arial" w:hAnsi="Arial" w:cs="Arial"/>
          <w:b/>
          <w:color w:val="000000"/>
          <w:sz w:val="22"/>
          <w:szCs w:val="22"/>
          <w:shd w:val="clear" w:color="auto" w:fill="FFFFFF"/>
        </w:rPr>
      </w:pPr>
      <w:r w:rsidRPr="00D25EA0">
        <w:rPr>
          <w:rFonts w:ascii="Arial" w:eastAsia="Arial" w:hAnsi="Arial" w:cs="Arial"/>
          <w:b/>
          <w:color w:val="000000"/>
          <w:sz w:val="22"/>
          <w:szCs w:val="22"/>
          <w:shd w:val="clear" w:color="auto" w:fill="FFFFFF"/>
        </w:rPr>
        <w:t>Афанасий-бизнес (</w:t>
      </w:r>
      <w:proofErr w:type="spellStart"/>
      <w:r w:rsidRPr="00D25EA0">
        <w:rPr>
          <w:rFonts w:ascii="Arial" w:eastAsia="Arial" w:hAnsi="Arial" w:cs="Arial"/>
          <w:b/>
          <w:color w:val="000000"/>
          <w:sz w:val="22"/>
          <w:szCs w:val="22"/>
          <w:shd w:val="clear" w:color="auto" w:fill="FFFFFF"/>
        </w:rPr>
        <w:t>afanasy.biz</w:t>
      </w:r>
      <w:proofErr w:type="spellEnd"/>
      <w:r w:rsidRPr="00D25EA0">
        <w:rPr>
          <w:rFonts w:ascii="Arial" w:eastAsia="Arial" w:hAnsi="Arial" w:cs="Arial"/>
          <w:b/>
          <w:color w:val="000000"/>
          <w:sz w:val="22"/>
          <w:szCs w:val="22"/>
          <w:shd w:val="clear" w:color="auto" w:fill="FFFFFF"/>
        </w:rPr>
        <w:t>), Тверь, 15 февраля 2022</w:t>
      </w:r>
    </w:p>
    <w:p w:rsidR="00D25EA0" w:rsidRPr="00D25EA0" w:rsidRDefault="00D25EA0" w:rsidP="00D25EA0">
      <w:pPr>
        <w:jc w:val="both"/>
        <w:outlineLvl w:val="1"/>
        <w:rPr>
          <w:rFonts w:ascii="Arial" w:eastAsia="Arial" w:hAnsi="Arial" w:cs="Arial"/>
          <w:color w:val="000000"/>
          <w:sz w:val="22"/>
          <w:szCs w:val="22"/>
          <w:shd w:val="clear" w:color="auto" w:fill="FFFFFF"/>
        </w:rPr>
      </w:pPr>
      <w:bookmarkStart w:id="22" w:name="ant_1575050_1918527157"/>
      <w:r w:rsidRPr="00D25EA0">
        <w:rPr>
          <w:rFonts w:ascii="Arial" w:eastAsia="Arial" w:hAnsi="Arial" w:cs="Arial"/>
          <w:color w:val="000000"/>
          <w:sz w:val="22"/>
          <w:szCs w:val="22"/>
          <w:shd w:val="clear" w:color="auto" w:fill="FFFFFF"/>
        </w:rPr>
        <w:t>ИГОРЬ РУДЕНЯ ПОЗДРАВИЛ С 85-ЛЕТИЕМ ТВЕРСКОЙ ОБЛАСТНОЙ КАРТИННОЙ ГАЛЕРЕИ ЕЕ КОЛЛЕКТИВ</w:t>
      </w:r>
      <w:bookmarkEnd w:id="22"/>
    </w:p>
    <w:p w:rsidR="00D25EA0" w:rsidRPr="00D25EA0" w:rsidRDefault="00D25EA0" w:rsidP="00D25EA0">
      <w:pPr>
        <w:jc w:val="both"/>
        <w:rPr>
          <w:rFonts w:ascii="Arial" w:eastAsia="Arial" w:hAnsi="Arial" w:cs="Arial"/>
          <w:color w:val="000000"/>
          <w:sz w:val="22"/>
          <w:szCs w:val="22"/>
          <w:shd w:val="clear" w:color="auto" w:fill="FFFFFF"/>
        </w:rPr>
      </w:pPr>
      <w:r w:rsidRPr="00D25EA0">
        <w:rPr>
          <w:rFonts w:ascii="Arial" w:eastAsia="Arial" w:hAnsi="Arial" w:cs="Arial"/>
          <w:color w:val="000000"/>
          <w:sz w:val="22"/>
          <w:szCs w:val="22"/>
          <w:shd w:val="clear" w:color="auto" w:fill="FFFFFF"/>
        </w:rPr>
        <w:t xml:space="preserve">Со знаменательной датой директора галереи Татьяну </w:t>
      </w:r>
      <w:proofErr w:type="spellStart"/>
      <w:r w:rsidRPr="00D25EA0">
        <w:rPr>
          <w:rFonts w:ascii="Arial" w:eastAsia="Arial" w:hAnsi="Arial" w:cs="Arial"/>
          <w:color w:val="000000"/>
          <w:sz w:val="22"/>
          <w:szCs w:val="22"/>
          <w:shd w:val="clear" w:color="auto" w:fill="FFFFFF"/>
        </w:rPr>
        <w:t>Куюкину</w:t>
      </w:r>
      <w:proofErr w:type="spellEnd"/>
      <w:r w:rsidRPr="00D25EA0">
        <w:rPr>
          <w:rFonts w:ascii="Arial" w:eastAsia="Arial" w:hAnsi="Arial" w:cs="Arial"/>
          <w:color w:val="000000"/>
          <w:sz w:val="22"/>
          <w:szCs w:val="22"/>
          <w:shd w:val="clear" w:color="auto" w:fill="FFFFFF"/>
        </w:rPr>
        <w:t xml:space="preserve">, коллектив и ветеранов учреждения поздравил губернатор </w:t>
      </w:r>
      <w:r w:rsidRPr="00D25EA0">
        <w:rPr>
          <w:rFonts w:ascii="Arial" w:eastAsia="Arial" w:hAnsi="Arial" w:cs="Arial"/>
          <w:color w:val="000000"/>
          <w:sz w:val="22"/>
          <w:szCs w:val="22"/>
          <w:shd w:val="clear" w:color="auto" w:fill="C0C0C0"/>
        </w:rPr>
        <w:t>Игорь Руденя</w:t>
      </w:r>
      <w:r w:rsidRPr="00D25EA0">
        <w:rPr>
          <w:rFonts w:ascii="Arial" w:eastAsia="Arial" w:hAnsi="Arial" w:cs="Arial"/>
          <w:color w:val="000000"/>
          <w:sz w:val="22"/>
          <w:szCs w:val="22"/>
          <w:shd w:val="clear" w:color="auto" w:fill="FFFFFF"/>
        </w:rPr>
        <w:t xml:space="preserve">... Благодарю Вас за большой вклад в сохранение и развитие культурного и духовного наследия тверской земли", - говорится в поздравлении от </w:t>
      </w:r>
      <w:r w:rsidRPr="00D25EA0">
        <w:rPr>
          <w:rFonts w:ascii="Arial" w:eastAsia="Arial" w:hAnsi="Arial" w:cs="Arial"/>
          <w:color w:val="000000"/>
          <w:sz w:val="22"/>
          <w:szCs w:val="22"/>
          <w:shd w:val="clear" w:color="auto" w:fill="C0C0C0"/>
        </w:rPr>
        <w:t>Игоря Рудени</w:t>
      </w:r>
      <w:r w:rsidRPr="00D25EA0">
        <w:rPr>
          <w:rFonts w:ascii="Arial" w:eastAsia="Arial" w:hAnsi="Arial" w:cs="Arial"/>
          <w:color w:val="000000"/>
          <w:sz w:val="22"/>
          <w:szCs w:val="22"/>
          <w:shd w:val="clear" w:color="auto" w:fill="FFFFFF"/>
        </w:rPr>
        <w:t>...</w:t>
      </w:r>
    </w:p>
    <w:p w:rsidR="00D25EA0" w:rsidRPr="00D25EA0" w:rsidRDefault="00115D8C" w:rsidP="00D25EA0">
      <w:pPr>
        <w:rPr>
          <w:rFonts w:ascii="Arial" w:eastAsia="Arial" w:hAnsi="Arial" w:cs="Arial"/>
          <w:color w:val="0000FF"/>
          <w:sz w:val="22"/>
          <w:szCs w:val="22"/>
          <w:shd w:val="clear" w:color="auto" w:fill="FFFFFF"/>
        </w:rPr>
      </w:pPr>
      <w:hyperlink r:id="rId58" w:history="1">
        <w:r w:rsidR="00D25EA0" w:rsidRPr="00D25EA0">
          <w:rPr>
            <w:rFonts w:ascii="Arial" w:eastAsia="Arial" w:hAnsi="Arial" w:cs="Arial"/>
            <w:color w:val="0000FF"/>
            <w:sz w:val="22"/>
            <w:szCs w:val="22"/>
            <w:u w:val="single"/>
            <w:shd w:val="clear" w:color="auto" w:fill="FFFFFF"/>
          </w:rPr>
          <w:t>https://www.afanasy.biz/news/culture/188727</w:t>
        </w:r>
      </w:hyperlink>
    </w:p>
    <w:p w:rsidR="00D25EA0" w:rsidRPr="00D25EA0" w:rsidRDefault="00D25EA0" w:rsidP="00D25EA0">
      <w:pPr>
        <w:rPr>
          <w:rFonts w:ascii="Arial" w:eastAsia="Arial" w:hAnsi="Arial" w:cs="Arial"/>
          <w:color w:val="000000"/>
          <w:sz w:val="22"/>
          <w:szCs w:val="22"/>
          <w:u w:val="single"/>
          <w:shd w:val="clear" w:color="auto" w:fill="FFFFFF"/>
        </w:rPr>
      </w:pPr>
      <w:r w:rsidRPr="00D25EA0">
        <w:rPr>
          <w:rFonts w:ascii="Arial" w:eastAsia="Arial" w:hAnsi="Arial" w:cs="Arial"/>
          <w:color w:val="000000"/>
          <w:sz w:val="22"/>
          <w:szCs w:val="22"/>
          <w:u w:val="single"/>
          <w:shd w:val="clear" w:color="auto" w:fill="FFFFFF"/>
        </w:rPr>
        <w:t>Сообщения по событию:</w:t>
      </w:r>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00D25EA0" w:rsidRPr="00D25EA0">
          <w:rPr>
            <w:rFonts w:ascii="Arial" w:eastAsia="Arial" w:hAnsi="Arial" w:cs="Arial"/>
            <w:color w:val="0000FF"/>
            <w:sz w:val="22"/>
            <w:szCs w:val="22"/>
            <w:u w:val="single"/>
            <w:shd w:val="clear" w:color="auto" w:fill="FFFFFF"/>
          </w:rPr>
          <w:t>Главный региональный (</w:t>
        </w:r>
        <w:proofErr w:type="spellStart"/>
        <w:r w:rsidR="00D25EA0" w:rsidRPr="00D25EA0">
          <w:rPr>
            <w:rFonts w:ascii="Arial" w:eastAsia="Arial" w:hAnsi="Arial" w:cs="Arial"/>
            <w:color w:val="0000FF"/>
            <w:sz w:val="22"/>
            <w:szCs w:val="22"/>
            <w:u w:val="single"/>
            <w:shd w:val="clear" w:color="auto" w:fill="FFFFFF"/>
          </w:rPr>
          <w:t>glavny.tv</w:t>
        </w:r>
        <w:proofErr w:type="spellEnd"/>
        <w:r w:rsidR="00D25EA0" w:rsidRPr="00D25EA0">
          <w:rPr>
            <w:rFonts w:ascii="Arial" w:eastAsia="Arial" w:hAnsi="Arial" w:cs="Arial"/>
            <w:color w:val="0000FF"/>
            <w:sz w:val="22"/>
            <w:szCs w:val="22"/>
            <w:u w:val="single"/>
            <w:shd w:val="clear" w:color="auto" w:fill="FFFFFF"/>
          </w:rPr>
          <w:t>), Смоленск,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00D25EA0" w:rsidRPr="00D25EA0">
          <w:rPr>
            <w:rFonts w:ascii="Arial" w:eastAsia="Arial" w:hAnsi="Arial" w:cs="Arial"/>
            <w:color w:val="0000FF"/>
            <w:sz w:val="22"/>
            <w:szCs w:val="22"/>
            <w:u w:val="single"/>
            <w:shd w:val="clear" w:color="auto" w:fill="FFFFFF"/>
          </w:rPr>
          <w:t>Кашинская газета (</w:t>
        </w:r>
        <w:proofErr w:type="spellStart"/>
        <w:r w:rsidR="00D25EA0" w:rsidRPr="00D25EA0">
          <w:rPr>
            <w:rFonts w:ascii="Arial" w:eastAsia="Arial" w:hAnsi="Arial" w:cs="Arial"/>
            <w:color w:val="0000FF"/>
            <w:sz w:val="22"/>
            <w:szCs w:val="22"/>
            <w:u w:val="single"/>
            <w:shd w:val="clear" w:color="auto" w:fill="FFFFFF"/>
          </w:rPr>
          <w:t>kashingazeta.ru</w:t>
        </w:r>
        <w:proofErr w:type="spellEnd"/>
        <w:r w:rsidR="00D25EA0" w:rsidRPr="00D25EA0">
          <w:rPr>
            <w:rFonts w:ascii="Arial" w:eastAsia="Arial" w:hAnsi="Arial" w:cs="Arial"/>
            <w:color w:val="0000FF"/>
            <w:sz w:val="22"/>
            <w:szCs w:val="22"/>
            <w:u w:val="single"/>
            <w:shd w:val="clear" w:color="auto" w:fill="FFFFFF"/>
          </w:rPr>
          <w:t>), Кашин,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00D25EA0" w:rsidRPr="00D25EA0">
          <w:rPr>
            <w:rFonts w:ascii="Arial" w:eastAsia="Arial" w:hAnsi="Arial" w:cs="Arial"/>
            <w:color w:val="0000FF"/>
            <w:sz w:val="22"/>
            <w:szCs w:val="22"/>
            <w:u w:val="single"/>
            <w:shd w:val="clear" w:color="auto" w:fill="FFFFFF"/>
          </w:rPr>
          <w:t>Аргументы и Факты (</w:t>
        </w:r>
        <w:proofErr w:type="spellStart"/>
        <w:r w:rsidR="00D25EA0" w:rsidRPr="00D25EA0">
          <w:rPr>
            <w:rFonts w:ascii="Arial" w:eastAsia="Arial" w:hAnsi="Arial" w:cs="Arial"/>
            <w:color w:val="0000FF"/>
            <w:sz w:val="22"/>
            <w:szCs w:val="22"/>
            <w:u w:val="single"/>
            <w:shd w:val="clear" w:color="auto" w:fill="FFFFFF"/>
          </w:rPr>
          <w:t>tver.aif.ru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00D25EA0" w:rsidRPr="00D25EA0">
          <w:rPr>
            <w:rFonts w:ascii="Arial" w:eastAsia="Arial" w:hAnsi="Arial" w:cs="Arial"/>
            <w:color w:val="0000FF"/>
            <w:sz w:val="22"/>
            <w:szCs w:val="22"/>
            <w:u w:val="single"/>
            <w:shd w:val="clear" w:color="auto" w:fill="FFFFFF"/>
          </w:rPr>
          <w:t>Караван Ярмарка (</w:t>
        </w:r>
        <w:proofErr w:type="spellStart"/>
        <w:r w:rsidR="00D25EA0" w:rsidRPr="00D25EA0">
          <w:rPr>
            <w:rFonts w:ascii="Arial" w:eastAsia="Arial" w:hAnsi="Arial" w:cs="Arial"/>
            <w:color w:val="0000FF"/>
            <w:sz w:val="22"/>
            <w:szCs w:val="22"/>
            <w:u w:val="single"/>
            <w:shd w:val="clear" w:color="auto" w:fill="FFFFFF"/>
          </w:rPr>
          <w:t>karavantver.ru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00D25EA0" w:rsidRPr="00D25EA0">
          <w:rPr>
            <w:rFonts w:ascii="Arial" w:eastAsia="Arial" w:hAnsi="Arial" w:cs="Arial"/>
            <w:color w:val="0000FF"/>
            <w:sz w:val="22"/>
            <w:szCs w:val="22"/>
            <w:u w:val="single"/>
            <w:shd w:val="clear" w:color="auto" w:fill="FFFFFF"/>
          </w:rPr>
          <w:t>Знамя (</w:t>
        </w:r>
        <w:proofErr w:type="spellStart"/>
        <w:r w:rsidR="00D25EA0" w:rsidRPr="00D25EA0">
          <w:rPr>
            <w:rFonts w:ascii="Arial" w:eastAsia="Arial" w:hAnsi="Arial" w:cs="Arial"/>
            <w:color w:val="0000FF"/>
            <w:sz w:val="22"/>
            <w:szCs w:val="22"/>
            <w:u w:val="single"/>
            <w:shd w:val="clear" w:color="auto" w:fill="FFFFFF"/>
          </w:rPr>
          <w:t>kuvznama.ru</w:t>
        </w:r>
        <w:proofErr w:type="spellEnd"/>
        <w:r w:rsidR="00D25EA0" w:rsidRPr="00D25EA0">
          <w:rPr>
            <w:rFonts w:ascii="Arial" w:eastAsia="Arial" w:hAnsi="Arial" w:cs="Arial"/>
            <w:color w:val="0000FF"/>
            <w:sz w:val="22"/>
            <w:szCs w:val="22"/>
            <w:u w:val="single"/>
            <w:shd w:val="clear" w:color="auto" w:fill="FFFFFF"/>
          </w:rPr>
          <w:t>), Кувшиново,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00D25EA0" w:rsidRPr="00D25EA0">
          <w:rPr>
            <w:rFonts w:ascii="Arial" w:eastAsia="Arial" w:hAnsi="Arial" w:cs="Arial"/>
            <w:color w:val="0000FF"/>
            <w:sz w:val="22"/>
            <w:szCs w:val="22"/>
            <w:u w:val="single"/>
            <w:shd w:val="clear" w:color="auto" w:fill="FFFFFF"/>
          </w:rPr>
          <w:t>Родная земля (</w:t>
        </w:r>
        <w:proofErr w:type="spellStart"/>
        <w:r w:rsidR="00D25EA0" w:rsidRPr="00D25EA0">
          <w:rPr>
            <w:rFonts w:ascii="Arial" w:eastAsia="Arial" w:hAnsi="Arial" w:cs="Arial"/>
            <w:color w:val="0000FF"/>
            <w:sz w:val="22"/>
            <w:szCs w:val="22"/>
            <w:u w:val="single"/>
            <w:shd w:val="clear" w:color="auto" w:fill="FFFFFF"/>
          </w:rPr>
          <w:t>r-zemlya.ru</w:t>
        </w:r>
        <w:proofErr w:type="spellEnd"/>
        <w:r w:rsidR="00D25EA0" w:rsidRPr="00D25EA0">
          <w:rPr>
            <w:rFonts w:ascii="Arial" w:eastAsia="Arial" w:hAnsi="Arial" w:cs="Arial"/>
            <w:color w:val="0000FF"/>
            <w:sz w:val="22"/>
            <w:szCs w:val="22"/>
            <w:u w:val="single"/>
            <w:shd w:val="clear" w:color="auto" w:fill="FFFFFF"/>
          </w:rPr>
          <w:t>), п. Рамешки,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00D25EA0" w:rsidRPr="00D25EA0">
          <w:rPr>
            <w:rFonts w:ascii="Arial" w:eastAsia="Arial" w:hAnsi="Arial" w:cs="Arial"/>
            <w:color w:val="0000FF"/>
            <w:sz w:val="22"/>
            <w:szCs w:val="22"/>
            <w:u w:val="single"/>
            <w:shd w:val="clear" w:color="auto" w:fill="FFFFFF"/>
          </w:rPr>
          <w:t>Тверская жизнь (tverlife.ru),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hyperlink r:id="rId66" w:history="1">
        <w:r w:rsidR="00D25EA0" w:rsidRPr="00D25EA0">
          <w:rPr>
            <w:rFonts w:ascii="Arial" w:eastAsia="Arial" w:hAnsi="Arial" w:cs="Arial"/>
            <w:color w:val="0000FF"/>
            <w:sz w:val="22"/>
            <w:szCs w:val="22"/>
            <w:u w:val="single"/>
            <w:shd w:val="clear" w:color="auto" w:fill="FFFFFF"/>
            <w:lang w:val="en-US"/>
          </w:rPr>
          <w:t xml:space="preserve">PANORAMA PRO (panoramapro.ru), </w:t>
        </w:r>
        <w:r w:rsidR="00D25EA0" w:rsidRPr="00D25EA0">
          <w:rPr>
            <w:rFonts w:ascii="Arial" w:eastAsia="Arial" w:hAnsi="Arial" w:cs="Arial"/>
            <w:color w:val="0000FF"/>
            <w:sz w:val="22"/>
            <w:szCs w:val="22"/>
            <w:u w:val="single"/>
            <w:shd w:val="clear" w:color="auto" w:fill="FFFFFF"/>
          </w:rPr>
          <w:t>Тверь</w:t>
        </w:r>
        <w:r w:rsidR="00D25EA0" w:rsidRPr="00D25EA0">
          <w:rPr>
            <w:rFonts w:ascii="Arial" w:eastAsia="Arial" w:hAnsi="Arial" w:cs="Arial"/>
            <w:color w:val="0000FF"/>
            <w:sz w:val="22"/>
            <w:szCs w:val="22"/>
            <w:u w:val="single"/>
            <w:shd w:val="clear" w:color="auto" w:fill="FFFFFF"/>
            <w:lang w:val="en-US"/>
          </w:rPr>
          <w:t xml:space="preserve">, 15 </w:t>
        </w:r>
        <w:r w:rsidR="00D25EA0" w:rsidRPr="00D25EA0">
          <w:rPr>
            <w:rFonts w:ascii="Arial" w:eastAsia="Arial" w:hAnsi="Arial" w:cs="Arial"/>
            <w:color w:val="0000FF"/>
            <w:sz w:val="22"/>
            <w:szCs w:val="22"/>
            <w:u w:val="single"/>
            <w:shd w:val="clear" w:color="auto" w:fill="FFFFFF"/>
          </w:rPr>
          <w:t>февраля</w:t>
        </w:r>
        <w:r w:rsidR="00D25EA0" w:rsidRPr="00D25EA0">
          <w:rPr>
            <w:rFonts w:ascii="Arial" w:eastAsia="Arial" w:hAnsi="Arial" w:cs="Arial"/>
            <w:color w:val="0000FF"/>
            <w:sz w:val="22"/>
            <w:szCs w:val="22"/>
            <w:u w:val="single"/>
            <w:shd w:val="clear" w:color="auto" w:fill="FFFFFF"/>
            <w:lang w:val="en-US"/>
          </w:rPr>
          <w:t xml:space="preserve">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00D25EA0" w:rsidRPr="00D25EA0">
          <w:rPr>
            <w:rFonts w:ascii="Arial" w:eastAsia="Arial" w:hAnsi="Arial" w:cs="Arial"/>
            <w:color w:val="0000FF"/>
            <w:sz w:val="22"/>
            <w:szCs w:val="22"/>
            <w:u w:val="single"/>
            <w:shd w:val="clear" w:color="auto" w:fill="FFFFFF"/>
          </w:rPr>
          <w:t>Заря (</w:t>
        </w:r>
        <w:proofErr w:type="spellStart"/>
        <w:r w:rsidR="00D25EA0" w:rsidRPr="00D25EA0">
          <w:rPr>
            <w:rFonts w:ascii="Arial" w:eastAsia="Arial" w:hAnsi="Arial" w:cs="Arial"/>
            <w:color w:val="0000FF"/>
            <w:sz w:val="22"/>
            <w:szCs w:val="22"/>
            <w:u w:val="single"/>
            <w:shd w:val="clear" w:color="auto" w:fill="FFFFFF"/>
          </w:rPr>
          <w:t>konzarya.ru</w:t>
        </w:r>
        <w:proofErr w:type="spellEnd"/>
        <w:r w:rsidR="00D25EA0" w:rsidRPr="00D25EA0">
          <w:rPr>
            <w:rFonts w:ascii="Arial" w:eastAsia="Arial" w:hAnsi="Arial" w:cs="Arial"/>
            <w:color w:val="0000FF"/>
            <w:sz w:val="22"/>
            <w:szCs w:val="22"/>
            <w:u w:val="single"/>
            <w:shd w:val="clear" w:color="auto" w:fill="FFFFFF"/>
          </w:rPr>
          <w:t>), Конаково,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00D25EA0" w:rsidRPr="00D25EA0">
          <w:rPr>
            <w:rFonts w:ascii="Arial" w:eastAsia="Arial" w:hAnsi="Arial" w:cs="Arial"/>
            <w:color w:val="0000FF"/>
            <w:sz w:val="22"/>
            <w:szCs w:val="22"/>
            <w:u w:val="single"/>
            <w:shd w:val="clear" w:color="auto" w:fill="FFFFFF"/>
          </w:rPr>
          <w:t>Вся Тверь (</w:t>
        </w:r>
        <w:proofErr w:type="spellStart"/>
        <w:r w:rsidR="00D25EA0" w:rsidRPr="00D25EA0">
          <w:rPr>
            <w:rFonts w:ascii="Arial" w:eastAsia="Arial" w:hAnsi="Arial" w:cs="Arial"/>
            <w:color w:val="0000FF"/>
            <w:sz w:val="22"/>
            <w:szCs w:val="22"/>
            <w:u w:val="single"/>
            <w:shd w:val="clear" w:color="auto" w:fill="FFFFFF"/>
          </w:rPr>
          <w:t>газета-вся-тверь</w:t>
        </w:r>
        <w:proofErr w:type="gramStart"/>
        <w:r w:rsidR="00D25EA0" w:rsidRPr="00D25EA0">
          <w:rPr>
            <w:rFonts w:ascii="Arial" w:eastAsia="Arial" w:hAnsi="Arial" w:cs="Arial"/>
            <w:color w:val="0000FF"/>
            <w:sz w:val="22"/>
            <w:szCs w:val="22"/>
            <w:u w:val="single"/>
            <w:shd w:val="clear" w:color="auto" w:fill="FFFFFF"/>
          </w:rPr>
          <w:t>.р</w:t>
        </w:r>
        <w:proofErr w:type="gramEnd"/>
        <w:r w:rsidR="00D25EA0" w:rsidRPr="00D25EA0">
          <w:rPr>
            <w:rFonts w:ascii="Arial" w:eastAsia="Arial" w:hAnsi="Arial" w:cs="Arial"/>
            <w:color w:val="0000FF"/>
            <w:sz w:val="22"/>
            <w:szCs w:val="22"/>
            <w:u w:val="single"/>
            <w:shd w:val="clear" w:color="auto" w:fill="FFFFFF"/>
          </w:rPr>
          <w:t>ф</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00D25EA0" w:rsidRPr="00D25EA0">
          <w:rPr>
            <w:rFonts w:ascii="Arial" w:eastAsia="Arial" w:hAnsi="Arial" w:cs="Arial"/>
            <w:color w:val="0000FF"/>
            <w:sz w:val="22"/>
            <w:szCs w:val="22"/>
            <w:u w:val="single"/>
            <w:shd w:val="clear" w:color="auto" w:fill="FFFFFF"/>
          </w:rPr>
          <w:t>ВОТ! (vot69.ru),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proofErr w:type="gramStart"/>
        <w:r w:rsidR="00D25EA0" w:rsidRPr="00D25EA0">
          <w:rPr>
            <w:rFonts w:ascii="Arial" w:eastAsia="Arial" w:hAnsi="Arial" w:cs="Arial"/>
            <w:color w:val="0000FF"/>
            <w:sz w:val="22"/>
            <w:szCs w:val="22"/>
            <w:u w:val="single"/>
            <w:shd w:val="clear" w:color="auto" w:fill="FFFFFF"/>
          </w:rPr>
          <w:t>Бельская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бельскаяправда</w:t>
        </w:r>
        <w:proofErr w:type="spellEnd"/>
        <w:r w:rsidR="00D25EA0" w:rsidRPr="00D25EA0">
          <w:rPr>
            <w:rFonts w:ascii="Arial" w:eastAsia="Arial" w:hAnsi="Arial" w:cs="Arial"/>
            <w:color w:val="0000FF"/>
            <w:sz w:val="22"/>
            <w:szCs w:val="22"/>
            <w:u w:val="single"/>
            <w:shd w:val="clear" w:color="auto" w:fill="FFFFFF"/>
          </w:rPr>
          <w:t>), Белый,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00D25EA0" w:rsidRPr="00D25EA0">
          <w:rPr>
            <w:rFonts w:ascii="Arial" w:eastAsia="Arial" w:hAnsi="Arial" w:cs="Arial"/>
            <w:color w:val="0000FF"/>
            <w:sz w:val="22"/>
            <w:szCs w:val="22"/>
            <w:u w:val="single"/>
            <w:shd w:val="clear" w:color="auto" w:fill="FFFFFF"/>
          </w:rPr>
          <w:t>Московский Комсомолец (</w:t>
        </w:r>
        <w:proofErr w:type="spellStart"/>
        <w:r w:rsidR="00D25EA0" w:rsidRPr="00D25EA0">
          <w:rPr>
            <w:rFonts w:ascii="Arial" w:eastAsia="Arial" w:hAnsi="Arial" w:cs="Arial"/>
            <w:color w:val="0000FF"/>
            <w:sz w:val="22"/>
            <w:szCs w:val="22"/>
            <w:u w:val="single"/>
            <w:shd w:val="clear" w:color="auto" w:fill="FFFFFF"/>
          </w:rPr>
          <w:t>tver.mk.ru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proofErr w:type="spellStart"/>
        <w:r w:rsidR="00D25EA0" w:rsidRPr="00D25EA0">
          <w:rPr>
            <w:rFonts w:ascii="Arial" w:eastAsia="Arial" w:hAnsi="Arial" w:cs="Arial"/>
            <w:color w:val="0000FF"/>
            <w:sz w:val="22"/>
            <w:szCs w:val="22"/>
            <w:u w:val="single"/>
            <w:shd w:val="clear" w:color="auto" w:fill="FFFFFF"/>
          </w:rPr>
          <w:t>TvTver.ru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proofErr w:type="gramStart"/>
        <w:r w:rsidR="00D25EA0" w:rsidRPr="00D25EA0">
          <w:rPr>
            <w:rFonts w:ascii="Arial" w:eastAsia="Arial" w:hAnsi="Arial" w:cs="Arial"/>
            <w:color w:val="0000FF"/>
            <w:sz w:val="22"/>
            <w:szCs w:val="22"/>
            <w:u w:val="single"/>
            <w:shd w:val="clear" w:color="auto" w:fill="FFFFFF"/>
          </w:rPr>
          <w:t>Комсомольская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tver.kp.ru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00D25EA0" w:rsidRPr="00D25EA0">
          <w:rPr>
            <w:rFonts w:ascii="Arial" w:eastAsia="Arial" w:hAnsi="Arial" w:cs="Arial"/>
            <w:color w:val="0000FF"/>
            <w:sz w:val="22"/>
            <w:szCs w:val="22"/>
            <w:u w:val="single"/>
            <w:shd w:val="clear" w:color="auto" w:fill="FFFFFF"/>
          </w:rPr>
          <w:t>Зубцовская жизнь (</w:t>
        </w:r>
        <w:proofErr w:type="spellStart"/>
        <w:r w:rsidR="00D25EA0" w:rsidRPr="00D25EA0">
          <w:rPr>
            <w:rFonts w:ascii="Arial" w:eastAsia="Arial" w:hAnsi="Arial" w:cs="Arial"/>
            <w:color w:val="0000FF"/>
            <w:sz w:val="22"/>
            <w:szCs w:val="22"/>
            <w:u w:val="single"/>
            <w:shd w:val="clear" w:color="auto" w:fill="FFFFFF"/>
          </w:rPr>
          <w:t>зубцовскаяжизнь</w:t>
        </w:r>
        <w:proofErr w:type="spellEnd"/>
        <w:r w:rsidR="00D25EA0" w:rsidRPr="00D25EA0">
          <w:rPr>
            <w:rFonts w:ascii="Arial" w:eastAsia="Arial" w:hAnsi="Arial" w:cs="Arial"/>
            <w:color w:val="0000FF"/>
            <w:sz w:val="22"/>
            <w:szCs w:val="22"/>
            <w:u w:val="single"/>
            <w:shd w:val="clear" w:color="auto" w:fill="FFFFFF"/>
          </w:rPr>
          <w:t>), Зубцов,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00D25EA0" w:rsidRPr="00D25EA0">
          <w:rPr>
            <w:rFonts w:ascii="Arial" w:eastAsia="Arial" w:hAnsi="Arial" w:cs="Arial"/>
            <w:color w:val="0000FF"/>
            <w:sz w:val="22"/>
            <w:szCs w:val="22"/>
            <w:u w:val="single"/>
            <w:shd w:val="clear" w:color="auto" w:fill="FFFFFF"/>
          </w:rPr>
          <w:t>Сандовские вести (</w:t>
        </w:r>
        <w:proofErr w:type="spellStart"/>
        <w:r w:rsidR="00D25EA0" w:rsidRPr="00D25EA0">
          <w:rPr>
            <w:rFonts w:ascii="Arial" w:eastAsia="Arial" w:hAnsi="Arial" w:cs="Arial"/>
            <w:color w:val="0000FF"/>
            <w:sz w:val="22"/>
            <w:szCs w:val="22"/>
            <w:u w:val="single"/>
            <w:shd w:val="clear" w:color="auto" w:fill="FFFFFF"/>
          </w:rPr>
          <w:t>сандовскиевести</w:t>
        </w:r>
        <w:proofErr w:type="spellEnd"/>
        <w:r w:rsidR="00D25EA0" w:rsidRPr="00D25EA0">
          <w:rPr>
            <w:rFonts w:ascii="Arial" w:eastAsia="Arial" w:hAnsi="Arial" w:cs="Arial"/>
            <w:color w:val="0000FF"/>
            <w:sz w:val="22"/>
            <w:szCs w:val="22"/>
            <w:u w:val="single"/>
            <w:shd w:val="clear" w:color="auto" w:fill="FFFFFF"/>
          </w:rPr>
          <w:t>), п.г.т. Сандово,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00D25EA0" w:rsidRPr="00D25EA0">
          <w:rPr>
            <w:rFonts w:ascii="Arial" w:eastAsia="Arial" w:hAnsi="Arial" w:cs="Arial"/>
            <w:color w:val="0000FF"/>
            <w:sz w:val="22"/>
            <w:szCs w:val="22"/>
            <w:u w:val="single"/>
            <w:shd w:val="clear" w:color="auto" w:fill="FFFFFF"/>
          </w:rPr>
          <w:t>Наша жизнь (</w:t>
        </w:r>
        <w:proofErr w:type="spellStart"/>
        <w:r w:rsidR="00D25EA0" w:rsidRPr="00D25EA0">
          <w:rPr>
            <w:rFonts w:ascii="Arial" w:eastAsia="Arial" w:hAnsi="Arial" w:cs="Arial"/>
            <w:color w:val="0000FF"/>
            <w:sz w:val="22"/>
            <w:szCs w:val="22"/>
            <w:u w:val="single"/>
            <w:shd w:val="clear" w:color="auto" w:fill="FFFFFF"/>
          </w:rPr>
          <w:t>нашажизнь</w:t>
        </w:r>
        <w:proofErr w:type="spellEnd"/>
        <w:r w:rsidR="00D25EA0" w:rsidRPr="00D25EA0">
          <w:rPr>
            <w:rFonts w:ascii="Arial" w:eastAsia="Arial" w:hAnsi="Arial" w:cs="Arial"/>
            <w:color w:val="0000FF"/>
            <w:sz w:val="22"/>
            <w:szCs w:val="22"/>
            <w:u w:val="single"/>
            <w:shd w:val="clear" w:color="auto" w:fill="FFFFFF"/>
          </w:rPr>
          <w:t>), Лихославль,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00D25EA0" w:rsidRPr="00D25EA0">
          <w:rPr>
            <w:rFonts w:ascii="Arial" w:eastAsia="Arial" w:hAnsi="Arial" w:cs="Arial"/>
            <w:color w:val="0000FF"/>
            <w:sz w:val="22"/>
            <w:szCs w:val="22"/>
            <w:u w:val="single"/>
            <w:shd w:val="clear" w:color="auto" w:fill="FFFFFF"/>
          </w:rPr>
          <w:t>Молоковский край (</w:t>
        </w:r>
        <w:proofErr w:type="spellStart"/>
        <w:r w:rsidR="00D25EA0" w:rsidRPr="00D25EA0">
          <w:rPr>
            <w:rFonts w:ascii="Arial" w:eastAsia="Arial" w:hAnsi="Arial" w:cs="Arial"/>
            <w:color w:val="0000FF"/>
            <w:sz w:val="22"/>
            <w:szCs w:val="22"/>
            <w:u w:val="single"/>
            <w:shd w:val="clear" w:color="auto" w:fill="FFFFFF"/>
          </w:rPr>
          <w:t>молоковскийкрай</w:t>
        </w:r>
        <w:proofErr w:type="spellEnd"/>
        <w:r w:rsidR="00D25EA0" w:rsidRPr="00D25EA0">
          <w:rPr>
            <w:rFonts w:ascii="Arial" w:eastAsia="Arial" w:hAnsi="Arial" w:cs="Arial"/>
            <w:color w:val="0000FF"/>
            <w:sz w:val="22"/>
            <w:szCs w:val="22"/>
            <w:u w:val="single"/>
            <w:shd w:val="clear" w:color="auto" w:fill="FFFFFF"/>
          </w:rPr>
          <w:t>), п. Молоково,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00D25EA0" w:rsidRPr="00D25EA0">
          <w:rPr>
            <w:rFonts w:ascii="Arial" w:eastAsia="Arial" w:hAnsi="Arial" w:cs="Arial"/>
            <w:color w:val="0000FF"/>
            <w:sz w:val="22"/>
            <w:szCs w:val="22"/>
            <w:u w:val="single"/>
            <w:shd w:val="clear" w:color="auto" w:fill="FFFFFF"/>
          </w:rPr>
          <w:t>Тверские ведомости (</w:t>
        </w:r>
        <w:proofErr w:type="spellStart"/>
        <w:r w:rsidR="00D25EA0" w:rsidRPr="00D25EA0">
          <w:rPr>
            <w:rFonts w:ascii="Arial" w:eastAsia="Arial" w:hAnsi="Arial" w:cs="Arial"/>
            <w:color w:val="0000FF"/>
            <w:sz w:val="22"/>
            <w:szCs w:val="22"/>
            <w:u w:val="single"/>
            <w:shd w:val="clear" w:color="auto" w:fill="FFFFFF"/>
          </w:rPr>
          <w:t>vedtver.ru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proofErr w:type="gramStart"/>
        <w:r w:rsidR="00D25EA0" w:rsidRPr="00D25EA0">
          <w:rPr>
            <w:rFonts w:ascii="Arial" w:eastAsia="Arial" w:hAnsi="Arial" w:cs="Arial"/>
            <w:color w:val="0000FF"/>
            <w:sz w:val="22"/>
            <w:szCs w:val="22"/>
            <w:u w:val="single"/>
            <w:shd w:val="clear" w:color="auto" w:fill="FFFFFF"/>
          </w:rPr>
          <w:t>Вышневолоцкая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вышневолоцкаяправда</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r w:rsidR="00D25EA0" w:rsidRPr="00D25EA0">
          <w:rPr>
            <w:rFonts w:ascii="Arial" w:eastAsia="Arial" w:hAnsi="Arial" w:cs="Arial"/>
            <w:color w:val="0000FF"/>
            <w:sz w:val="22"/>
            <w:szCs w:val="22"/>
            <w:u w:val="single"/>
            <w:shd w:val="clear" w:color="auto" w:fill="FFFFFF"/>
          </w:rPr>
          <w:t>Коммунар (коммунар), п. Фирово,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2" w:history="1">
        <w:r w:rsidR="00D25EA0" w:rsidRPr="00D25EA0">
          <w:rPr>
            <w:rFonts w:ascii="Arial" w:eastAsia="Arial" w:hAnsi="Arial" w:cs="Arial"/>
            <w:color w:val="0000FF"/>
            <w:sz w:val="22"/>
            <w:szCs w:val="22"/>
            <w:u w:val="single"/>
            <w:shd w:val="clear" w:color="auto" w:fill="FFFFFF"/>
          </w:rPr>
          <w:t>Жарковский вестник (</w:t>
        </w:r>
        <w:proofErr w:type="spellStart"/>
        <w:r w:rsidR="00D25EA0" w:rsidRPr="00D25EA0">
          <w:rPr>
            <w:rFonts w:ascii="Arial" w:eastAsia="Arial" w:hAnsi="Arial" w:cs="Arial"/>
            <w:color w:val="0000FF"/>
            <w:sz w:val="22"/>
            <w:szCs w:val="22"/>
            <w:u w:val="single"/>
            <w:shd w:val="clear" w:color="auto" w:fill="FFFFFF"/>
          </w:rPr>
          <w:t>жарковскийвестник</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3" w:history="1">
        <w:r w:rsidR="00D25EA0" w:rsidRPr="00D25EA0">
          <w:rPr>
            <w:rFonts w:ascii="Arial" w:eastAsia="Arial" w:hAnsi="Arial" w:cs="Arial"/>
            <w:color w:val="0000FF"/>
            <w:sz w:val="22"/>
            <w:szCs w:val="22"/>
            <w:u w:val="single"/>
            <w:shd w:val="clear" w:color="auto" w:fill="FFFFFF"/>
          </w:rPr>
          <w:t>Авангард (авангард), Западная Двина,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4" w:history="1">
        <w:r w:rsidR="00D25EA0" w:rsidRPr="00D25EA0">
          <w:rPr>
            <w:rFonts w:ascii="Arial" w:eastAsia="Arial" w:hAnsi="Arial" w:cs="Arial"/>
            <w:color w:val="0000FF"/>
            <w:sz w:val="22"/>
            <w:szCs w:val="22"/>
            <w:u w:val="single"/>
            <w:shd w:val="clear" w:color="auto" w:fill="FFFFFF"/>
          </w:rPr>
          <w:t>Андреапольские вести (</w:t>
        </w:r>
        <w:proofErr w:type="spellStart"/>
        <w:r w:rsidR="00D25EA0" w:rsidRPr="00D25EA0">
          <w:rPr>
            <w:rFonts w:ascii="Arial" w:eastAsia="Arial" w:hAnsi="Arial" w:cs="Arial"/>
            <w:color w:val="0000FF"/>
            <w:sz w:val="22"/>
            <w:szCs w:val="22"/>
            <w:u w:val="single"/>
            <w:shd w:val="clear" w:color="auto" w:fill="FFFFFF"/>
          </w:rPr>
          <w:t>андреапольскиевести</w:t>
        </w:r>
        <w:proofErr w:type="spellEnd"/>
        <w:r w:rsidR="00D25EA0" w:rsidRPr="00D25EA0">
          <w:rPr>
            <w:rFonts w:ascii="Arial" w:eastAsia="Arial" w:hAnsi="Arial" w:cs="Arial"/>
            <w:color w:val="0000FF"/>
            <w:sz w:val="22"/>
            <w:szCs w:val="22"/>
            <w:u w:val="single"/>
            <w:shd w:val="clear" w:color="auto" w:fill="FFFFFF"/>
          </w:rPr>
          <w:t>), Андреаполь,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5" w:history="1">
        <w:r w:rsidR="00D25EA0" w:rsidRPr="00D25EA0">
          <w:rPr>
            <w:rFonts w:ascii="Arial" w:eastAsia="Arial" w:hAnsi="Arial" w:cs="Arial"/>
            <w:color w:val="0000FF"/>
            <w:sz w:val="22"/>
            <w:szCs w:val="22"/>
            <w:u w:val="single"/>
            <w:shd w:val="clear" w:color="auto" w:fill="FFFFFF"/>
          </w:rPr>
          <w:t>Тверь (</w:t>
        </w:r>
        <w:proofErr w:type="spellStart"/>
        <w:r w:rsidR="00D25EA0" w:rsidRPr="00D25EA0">
          <w:rPr>
            <w:rFonts w:ascii="Arial" w:eastAsia="Arial" w:hAnsi="Arial" w:cs="Arial"/>
            <w:color w:val="0000FF"/>
            <w:sz w:val="22"/>
            <w:szCs w:val="22"/>
            <w:u w:val="single"/>
            <w:shd w:val="clear" w:color="auto" w:fill="FFFFFF"/>
          </w:rPr>
          <w:t>toptver.ru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6" w:history="1">
        <w:proofErr w:type="gramStart"/>
        <w:r w:rsidR="00D25EA0" w:rsidRPr="00D25EA0">
          <w:rPr>
            <w:rFonts w:ascii="Arial" w:eastAsia="Arial" w:hAnsi="Arial" w:cs="Arial"/>
            <w:color w:val="0000FF"/>
            <w:sz w:val="22"/>
            <w:szCs w:val="22"/>
            <w:u w:val="single"/>
            <w:shd w:val="clear" w:color="auto" w:fill="FFFFFF"/>
          </w:rPr>
          <w:t>Лесной</w:t>
        </w:r>
        <w:proofErr w:type="gramEnd"/>
        <w:r w:rsidR="00D25EA0" w:rsidRPr="00D25EA0">
          <w:rPr>
            <w:rFonts w:ascii="Arial" w:eastAsia="Arial" w:hAnsi="Arial" w:cs="Arial"/>
            <w:color w:val="0000FF"/>
            <w:sz w:val="22"/>
            <w:szCs w:val="22"/>
            <w:u w:val="single"/>
            <w:shd w:val="clear" w:color="auto" w:fill="FFFFFF"/>
          </w:rPr>
          <w:t xml:space="preserve"> вестник (</w:t>
        </w:r>
        <w:proofErr w:type="spellStart"/>
        <w:r w:rsidR="00D25EA0" w:rsidRPr="00D25EA0">
          <w:rPr>
            <w:rFonts w:ascii="Arial" w:eastAsia="Arial" w:hAnsi="Arial" w:cs="Arial"/>
            <w:color w:val="0000FF"/>
            <w:sz w:val="22"/>
            <w:szCs w:val="22"/>
            <w:u w:val="single"/>
            <w:shd w:val="clear" w:color="auto" w:fill="FFFFFF"/>
          </w:rPr>
          <w:t>леснойвестник</w:t>
        </w:r>
        <w:proofErr w:type="spellEnd"/>
        <w:r w:rsidR="00D25EA0" w:rsidRPr="00D25EA0">
          <w:rPr>
            <w:rFonts w:ascii="Arial" w:eastAsia="Arial" w:hAnsi="Arial" w:cs="Arial"/>
            <w:color w:val="0000FF"/>
            <w:sz w:val="22"/>
            <w:szCs w:val="22"/>
            <w:u w:val="single"/>
            <w:shd w:val="clear" w:color="auto" w:fill="FFFFFF"/>
          </w:rPr>
          <w:t>), с. Лесное (Тверская обл.),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7" w:history="1">
        <w:r w:rsidR="00D25EA0" w:rsidRPr="00D25EA0">
          <w:rPr>
            <w:rFonts w:ascii="Arial" w:eastAsia="Arial" w:hAnsi="Arial" w:cs="Arial"/>
            <w:color w:val="0000FF"/>
            <w:sz w:val="22"/>
            <w:szCs w:val="22"/>
            <w:u w:val="single"/>
            <w:shd w:val="clear" w:color="auto" w:fill="FFFFFF"/>
          </w:rPr>
          <w:t>Ленинское знамя (</w:t>
        </w:r>
        <w:proofErr w:type="spellStart"/>
        <w:r w:rsidR="00D25EA0" w:rsidRPr="00D25EA0">
          <w:rPr>
            <w:rFonts w:ascii="Arial" w:eastAsia="Arial" w:hAnsi="Arial" w:cs="Arial"/>
            <w:color w:val="0000FF"/>
            <w:sz w:val="22"/>
            <w:szCs w:val="22"/>
            <w:u w:val="single"/>
            <w:shd w:val="clear" w:color="auto" w:fill="FFFFFF"/>
          </w:rPr>
          <w:t>leninskoeznamya.tverreg.ru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8" w:history="1">
        <w:r w:rsidR="00D25EA0" w:rsidRPr="00D25EA0">
          <w:rPr>
            <w:rFonts w:ascii="Arial" w:eastAsia="Arial" w:hAnsi="Arial" w:cs="Arial"/>
            <w:color w:val="0000FF"/>
            <w:sz w:val="22"/>
            <w:szCs w:val="22"/>
            <w:u w:val="single"/>
            <w:shd w:val="clear" w:color="auto" w:fill="FFFFFF"/>
          </w:rPr>
          <w:t>Г</w:t>
        </w:r>
        <w:proofErr w:type="gramStart"/>
        <w:r w:rsidR="00D25EA0" w:rsidRPr="00D25EA0">
          <w:rPr>
            <w:rFonts w:ascii="Arial" w:eastAsia="Arial" w:hAnsi="Arial" w:cs="Arial"/>
            <w:color w:val="0000FF"/>
            <w:sz w:val="22"/>
            <w:szCs w:val="22"/>
            <w:u w:val="single"/>
            <w:shd w:val="clear" w:color="auto" w:fill="FFFFFF"/>
          </w:rPr>
          <w:t>ТРК Тв</w:t>
        </w:r>
        <w:proofErr w:type="gramEnd"/>
        <w:r w:rsidR="00D25EA0" w:rsidRPr="00D25EA0">
          <w:rPr>
            <w:rFonts w:ascii="Arial" w:eastAsia="Arial" w:hAnsi="Arial" w:cs="Arial"/>
            <w:color w:val="0000FF"/>
            <w:sz w:val="22"/>
            <w:szCs w:val="22"/>
            <w:u w:val="single"/>
            <w:shd w:val="clear" w:color="auto" w:fill="FFFFFF"/>
          </w:rPr>
          <w:t>ерь,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9" w:history="1">
        <w:r w:rsidR="00D25EA0" w:rsidRPr="00D25EA0">
          <w:rPr>
            <w:rFonts w:ascii="Arial" w:eastAsia="Arial" w:hAnsi="Arial" w:cs="Arial"/>
            <w:color w:val="0000FF"/>
            <w:sz w:val="22"/>
            <w:szCs w:val="22"/>
            <w:u w:val="single"/>
            <w:shd w:val="clear" w:color="auto" w:fill="FFFFFF"/>
          </w:rPr>
          <w:t>Новая жизнь (</w:t>
        </w:r>
        <w:proofErr w:type="spellStart"/>
        <w:r w:rsidR="00D25EA0" w:rsidRPr="00D25EA0">
          <w:rPr>
            <w:rFonts w:ascii="Arial" w:eastAsia="Arial" w:hAnsi="Arial" w:cs="Arial"/>
            <w:color w:val="0000FF"/>
            <w:sz w:val="22"/>
            <w:szCs w:val="22"/>
            <w:u w:val="single"/>
            <w:shd w:val="clear" w:color="auto" w:fill="FFFFFF"/>
          </w:rPr>
          <w:t>новаяжизнь</w:t>
        </w:r>
        <w:proofErr w:type="spellEnd"/>
        <w:r w:rsidR="00D25EA0" w:rsidRPr="00D25EA0">
          <w:rPr>
            <w:rFonts w:ascii="Arial" w:eastAsia="Arial" w:hAnsi="Arial" w:cs="Arial"/>
            <w:color w:val="0000FF"/>
            <w:sz w:val="22"/>
            <w:szCs w:val="22"/>
            <w:u w:val="single"/>
            <w:shd w:val="clear" w:color="auto" w:fill="FFFFFF"/>
          </w:rPr>
          <w:t>), Бологое,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0" w:history="1">
        <w:r w:rsidR="00D25EA0" w:rsidRPr="00D25EA0">
          <w:rPr>
            <w:rFonts w:ascii="Arial" w:eastAsia="Arial" w:hAnsi="Arial" w:cs="Arial"/>
            <w:color w:val="0000FF"/>
            <w:sz w:val="22"/>
            <w:szCs w:val="22"/>
            <w:u w:val="single"/>
            <w:shd w:val="clear" w:color="auto" w:fill="FFFFFF"/>
          </w:rPr>
          <w:t>Вперед (вперед), Калязин,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1" w:history="1">
        <w:r w:rsidR="00D25EA0" w:rsidRPr="00D25EA0">
          <w:rPr>
            <w:rFonts w:ascii="Arial" w:eastAsia="Arial" w:hAnsi="Arial" w:cs="Arial"/>
            <w:color w:val="0000FF"/>
            <w:sz w:val="22"/>
            <w:szCs w:val="22"/>
            <w:u w:val="single"/>
            <w:shd w:val="clear" w:color="auto" w:fill="FFFFFF"/>
          </w:rPr>
          <w:t>Тверское информационное агентство (</w:t>
        </w:r>
        <w:proofErr w:type="spellStart"/>
        <w:r w:rsidR="00D25EA0" w:rsidRPr="00D25EA0">
          <w:rPr>
            <w:rFonts w:ascii="Arial" w:eastAsia="Arial" w:hAnsi="Arial" w:cs="Arial"/>
            <w:color w:val="0000FF"/>
            <w:sz w:val="22"/>
            <w:szCs w:val="22"/>
            <w:u w:val="single"/>
            <w:shd w:val="clear" w:color="auto" w:fill="FFFFFF"/>
          </w:rPr>
          <w:t>tvernews.ru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2" w:history="1">
        <w:r w:rsidR="00D25EA0" w:rsidRPr="00D25EA0">
          <w:rPr>
            <w:rFonts w:ascii="Arial" w:eastAsia="Arial" w:hAnsi="Arial" w:cs="Arial"/>
            <w:color w:val="0000FF"/>
            <w:sz w:val="22"/>
            <w:szCs w:val="22"/>
            <w:u w:val="single"/>
            <w:shd w:val="clear" w:color="auto" w:fill="FFFFFF"/>
          </w:rPr>
          <w:t>Спировские известия (</w:t>
        </w:r>
        <w:proofErr w:type="spellStart"/>
        <w:r w:rsidR="00D25EA0" w:rsidRPr="00D25EA0">
          <w:rPr>
            <w:rFonts w:ascii="Arial" w:eastAsia="Arial" w:hAnsi="Arial" w:cs="Arial"/>
            <w:color w:val="0000FF"/>
            <w:sz w:val="22"/>
            <w:szCs w:val="22"/>
            <w:u w:val="single"/>
            <w:shd w:val="clear" w:color="auto" w:fill="FFFFFF"/>
          </w:rPr>
          <w:t>спировскиеизвестия</w:t>
        </w:r>
        <w:proofErr w:type="spellEnd"/>
        <w:r w:rsidR="00D25EA0" w:rsidRPr="00D25EA0">
          <w:rPr>
            <w:rFonts w:ascii="Arial" w:eastAsia="Arial" w:hAnsi="Arial" w:cs="Arial"/>
            <w:color w:val="0000FF"/>
            <w:sz w:val="22"/>
            <w:szCs w:val="22"/>
            <w:u w:val="single"/>
            <w:shd w:val="clear" w:color="auto" w:fill="FFFFFF"/>
          </w:rPr>
          <w:t>), п. Спирово, 15 февраля 2022</w:t>
        </w:r>
      </w:hyperlink>
    </w:p>
    <w:p w:rsidR="00D25EA0" w:rsidRPr="00D25EA0" w:rsidRDefault="00115D8C" w:rsidP="00D25EA0">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3"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Default="00115D8C" w:rsidP="00D25EA0">
      <w:pPr>
        <w:jc w:val="right"/>
        <w:rPr>
          <w:rFonts w:ascii="Arial" w:eastAsia="Arial" w:hAnsi="Arial" w:cs="Arial"/>
          <w:color w:val="0000FF"/>
          <w:sz w:val="22"/>
          <w:szCs w:val="22"/>
          <w:shd w:val="clear" w:color="auto" w:fill="FFFFFF"/>
        </w:rPr>
      </w:pPr>
      <w:hyperlink w:anchor="tabtxt_1575050_1918527157" w:history="1">
        <w:r w:rsidR="00D25EA0" w:rsidRPr="00D25EA0">
          <w:rPr>
            <w:rFonts w:ascii="Arial" w:eastAsia="Arial" w:hAnsi="Arial" w:cs="Arial"/>
            <w:color w:val="0000FF"/>
            <w:sz w:val="22"/>
            <w:szCs w:val="22"/>
            <w:u w:val="single"/>
            <w:shd w:val="clear" w:color="auto" w:fill="FFFFFF"/>
          </w:rPr>
          <w:t>К заголовкам сообщений</w:t>
        </w:r>
      </w:hyperlink>
    </w:p>
    <w:p w:rsidR="00D25EA0" w:rsidRPr="00D25EA0" w:rsidRDefault="00D25EA0" w:rsidP="00D25EA0">
      <w:pPr>
        <w:jc w:val="right"/>
        <w:rPr>
          <w:rFonts w:ascii="Arial" w:eastAsia="Arial" w:hAnsi="Arial" w:cs="Arial"/>
          <w:color w:val="0000FF"/>
          <w:sz w:val="22"/>
          <w:szCs w:val="22"/>
          <w:shd w:val="clear" w:color="auto" w:fill="FFFFFF"/>
        </w:rPr>
      </w:pPr>
    </w:p>
    <w:p w:rsidR="00D25EA0" w:rsidRPr="00D25EA0" w:rsidRDefault="00D25EA0" w:rsidP="00D25EA0">
      <w:pPr>
        <w:rPr>
          <w:rFonts w:ascii="Arial" w:eastAsia="Arial" w:hAnsi="Arial" w:cs="Arial"/>
          <w:b/>
          <w:color w:val="000000"/>
          <w:sz w:val="22"/>
          <w:szCs w:val="22"/>
          <w:shd w:val="clear" w:color="auto" w:fill="FFFFFF"/>
        </w:rPr>
      </w:pPr>
      <w:r w:rsidRPr="00D25EA0">
        <w:rPr>
          <w:rFonts w:ascii="Arial" w:eastAsia="Arial" w:hAnsi="Arial" w:cs="Arial"/>
          <w:b/>
          <w:color w:val="000000"/>
          <w:sz w:val="22"/>
          <w:szCs w:val="22"/>
          <w:shd w:val="clear" w:color="auto" w:fill="FFFFFF"/>
        </w:rPr>
        <w:t>Tverigrad.ru, Тверь, 15 февраля 2022</w:t>
      </w:r>
    </w:p>
    <w:p w:rsidR="00D25EA0" w:rsidRPr="00D25EA0" w:rsidRDefault="00D25EA0" w:rsidP="00D25EA0">
      <w:pPr>
        <w:jc w:val="both"/>
        <w:outlineLvl w:val="1"/>
        <w:rPr>
          <w:rFonts w:ascii="Arial" w:eastAsia="Arial" w:hAnsi="Arial" w:cs="Arial"/>
          <w:color w:val="000000"/>
          <w:sz w:val="22"/>
          <w:szCs w:val="22"/>
          <w:shd w:val="clear" w:color="auto" w:fill="FFFFFF"/>
        </w:rPr>
      </w:pPr>
      <w:bookmarkStart w:id="23" w:name="ant_1575050_1918751844"/>
      <w:r w:rsidRPr="00D25EA0">
        <w:rPr>
          <w:rFonts w:ascii="Arial" w:eastAsia="Arial" w:hAnsi="Arial" w:cs="Arial"/>
          <w:color w:val="000000"/>
          <w:sz w:val="22"/>
          <w:szCs w:val="22"/>
          <w:shd w:val="clear" w:color="auto" w:fill="FFFFFF"/>
        </w:rPr>
        <w:t>В ТВЕРСКОЙ ОБЛАСТИ ИСПОЛНИЛОСЬ 100 ЛЕТ ВЕТЕРАНУ ВЕЛИКОЙ ОТЕЧЕСТВЕННОЙ ВОЙНЫ ТАТЬЯНЕ ПАРФЕНОВОЙ</w:t>
      </w:r>
      <w:bookmarkEnd w:id="23"/>
    </w:p>
    <w:p w:rsidR="00D25EA0" w:rsidRPr="00D25EA0" w:rsidRDefault="00D25EA0" w:rsidP="00D25EA0">
      <w:pPr>
        <w:jc w:val="both"/>
        <w:rPr>
          <w:rFonts w:ascii="Arial" w:eastAsia="Arial" w:hAnsi="Arial" w:cs="Arial"/>
          <w:color w:val="000000"/>
          <w:sz w:val="22"/>
          <w:szCs w:val="22"/>
          <w:shd w:val="clear" w:color="auto" w:fill="FFFFFF"/>
        </w:rPr>
      </w:pPr>
      <w:r w:rsidRPr="00D25EA0">
        <w:rPr>
          <w:rFonts w:ascii="Arial" w:eastAsia="Arial" w:hAnsi="Arial" w:cs="Arial"/>
          <w:color w:val="000000"/>
          <w:sz w:val="22"/>
          <w:szCs w:val="22"/>
          <w:shd w:val="clear" w:color="auto" w:fill="FFFFFF"/>
        </w:rPr>
        <w:t xml:space="preserve">С юбилеем Татьяну Александровну поздравил </w:t>
      </w:r>
      <w:r w:rsidRPr="00D25EA0">
        <w:rPr>
          <w:rFonts w:ascii="Arial" w:eastAsia="Arial" w:hAnsi="Arial" w:cs="Arial"/>
          <w:color w:val="000000"/>
          <w:sz w:val="22"/>
          <w:szCs w:val="22"/>
          <w:shd w:val="clear" w:color="auto" w:fill="C0C0C0"/>
        </w:rPr>
        <w:t>губернатор Тверской области Игорь Руденя</w:t>
      </w:r>
      <w:r w:rsidRPr="00D25EA0">
        <w:rPr>
          <w:rFonts w:ascii="Arial" w:eastAsia="Arial" w:hAnsi="Arial" w:cs="Arial"/>
          <w:color w:val="000000"/>
          <w:sz w:val="22"/>
          <w:szCs w:val="22"/>
          <w:shd w:val="clear" w:color="auto" w:fill="FFFFFF"/>
        </w:rPr>
        <w:t xml:space="preserve">... Желаю Вам здоровья, неисчерпаемого оптимизма, поддержки дорогих Вашему сердцу людей",  - отметил </w:t>
      </w:r>
      <w:r w:rsidRPr="00D25EA0">
        <w:rPr>
          <w:rFonts w:ascii="Arial" w:eastAsia="Arial" w:hAnsi="Arial" w:cs="Arial"/>
          <w:color w:val="000000"/>
          <w:sz w:val="22"/>
          <w:szCs w:val="22"/>
          <w:shd w:val="clear" w:color="auto" w:fill="C0C0C0"/>
        </w:rPr>
        <w:t>Игорь Руденя</w:t>
      </w:r>
      <w:r w:rsidRPr="00D25EA0">
        <w:rPr>
          <w:rFonts w:ascii="Arial" w:eastAsia="Arial" w:hAnsi="Arial" w:cs="Arial"/>
          <w:color w:val="000000"/>
          <w:sz w:val="22"/>
          <w:szCs w:val="22"/>
          <w:shd w:val="clear" w:color="auto" w:fill="FFFFFF"/>
        </w:rPr>
        <w:t xml:space="preserve">... </w:t>
      </w:r>
    </w:p>
    <w:p w:rsidR="00D25EA0" w:rsidRPr="00D25EA0" w:rsidRDefault="00115D8C" w:rsidP="00D25EA0">
      <w:pPr>
        <w:rPr>
          <w:rFonts w:ascii="Arial" w:eastAsia="Arial" w:hAnsi="Arial" w:cs="Arial"/>
          <w:color w:val="0000FF"/>
          <w:sz w:val="22"/>
          <w:szCs w:val="22"/>
          <w:shd w:val="clear" w:color="auto" w:fill="FFFFFF"/>
        </w:rPr>
      </w:pPr>
      <w:hyperlink r:id="rId94" w:history="1">
        <w:r w:rsidR="00D25EA0" w:rsidRPr="00D25EA0">
          <w:rPr>
            <w:rFonts w:ascii="Arial" w:eastAsia="Arial" w:hAnsi="Arial" w:cs="Arial"/>
            <w:color w:val="0000FF"/>
            <w:sz w:val="22"/>
            <w:szCs w:val="22"/>
            <w:u w:val="single"/>
            <w:shd w:val="clear" w:color="auto" w:fill="FFFFFF"/>
          </w:rPr>
          <w:t>https://tverigrad.ru/publication/v-tverskoj-oblasti-ispolnilos-100-let-veteranu-velikoj-otechestvennoj-vojny-tatjane-parfjonovoj/</w:t>
        </w:r>
      </w:hyperlink>
    </w:p>
    <w:p w:rsidR="00D25EA0" w:rsidRPr="00D25EA0" w:rsidRDefault="00D25EA0" w:rsidP="00D25EA0">
      <w:pPr>
        <w:rPr>
          <w:rFonts w:ascii="Arial" w:eastAsia="Arial" w:hAnsi="Arial" w:cs="Arial"/>
          <w:color w:val="000000"/>
          <w:sz w:val="22"/>
          <w:szCs w:val="22"/>
          <w:u w:val="single"/>
          <w:shd w:val="clear" w:color="auto" w:fill="FFFFFF"/>
        </w:rPr>
      </w:pPr>
      <w:r w:rsidRPr="00D25EA0">
        <w:rPr>
          <w:rFonts w:ascii="Arial" w:eastAsia="Arial" w:hAnsi="Arial" w:cs="Arial"/>
          <w:color w:val="000000"/>
          <w:sz w:val="22"/>
          <w:szCs w:val="22"/>
          <w:u w:val="single"/>
          <w:shd w:val="clear" w:color="auto" w:fill="FFFFFF"/>
        </w:rPr>
        <w:t>Сообщения по событию:</w:t>
      </w:r>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95" w:history="1">
        <w:r w:rsidR="00D25EA0" w:rsidRPr="00D25EA0">
          <w:rPr>
            <w:rFonts w:ascii="Arial" w:eastAsia="Arial" w:hAnsi="Arial" w:cs="Arial"/>
            <w:color w:val="0000FF"/>
            <w:sz w:val="22"/>
            <w:szCs w:val="22"/>
            <w:u w:val="single"/>
            <w:shd w:val="clear" w:color="auto" w:fill="FFFFFF"/>
          </w:rPr>
          <w:t>Inform69.ru, Тверь,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96" w:history="1">
        <w:proofErr w:type="gramStart"/>
        <w:r w:rsidR="00D25EA0" w:rsidRPr="00D25EA0">
          <w:rPr>
            <w:rFonts w:ascii="Arial" w:eastAsia="Arial" w:hAnsi="Arial" w:cs="Arial"/>
            <w:color w:val="0000FF"/>
            <w:sz w:val="22"/>
            <w:szCs w:val="22"/>
            <w:u w:val="single"/>
            <w:shd w:val="clear" w:color="auto" w:fill="FFFFFF"/>
          </w:rPr>
          <w:t>Бельская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бельскаяправда</w:t>
        </w:r>
        <w:proofErr w:type="spellEnd"/>
        <w:r w:rsidR="00D25EA0" w:rsidRPr="00D25EA0">
          <w:rPr>
            <w:rFonts w:ascii="Arial" w:eastAsia="Arial" w:hAnsi="Arial" w:cs="Arial"/>
            <w:color w:val="0000FF"/>
            <w:sz w:val="22"/>
            <w:szCs w:val="22"/>
            <w:u w:val="single"/>
            <w:shd w:val="clear" w:color="auto" w:fill="FFFFFF"/>
          </w:rPr>
          <w:t>), Белый,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97" w:history="1">
        <w:r w:rsidR="00D25EA0" w:rsidRPr="00D25EA0">
          <w:rPr>
            <w:rFonts w:ascii="Arial" w:eastAsia="Arial" w:hAnsi="Arial" w:cs="Arial"/>
            <w:color w:val="0000FF"/>
            <w:sz w:val="22"/>
            <w:szCs w:val="22"/>
            <w:u w:val="single"/>
            <w:shd w:val="clear" w:color="auto" w:fill="FFFFFF"/>
          </w:rPr>
          <w:t>Зубцовская жизнь (</w:t>
        </w:r>
        <w:proofErr w:type="spellStart"/>
        <w:r w:rsidR="00D25EA0" w:rsidRPr="00D25EA0">
          <w:rPr>
            <w:rFonts w:ascii="Arial" w:eastAsia="Arial" w:hAnsi="Arial" w:cs="Arial"/>
            <w:color w:val="0000FF"/>
            <w:sz w:val="22"/>
            <w:szCs w:val="22"/>
            <w:u w:val="single"/>
            <w:shd w:val="clear" w:color="auto" w:fill="FFFFFF"/>
          </w:rPr>
          <w:t>зубцовскаяжизнь</w:t>
        </w:r>
        <w:proofErr w:type="spellEnd"/>
        <w:r w:rsidR="00D25EA0" w:rsidRPr="00D25EA0">
          <w:rPr>
            <w:rFonts w:ascii="Arial" w:eastAsia="Arial" w:hAnsi="Arial" w:cs="Arial"/>
            <w:color w:val="0000FF"/>
            <w:sz w:val="22"/>
            <w:szCs w:val="22"/>
            <w:u w:val="single"/>
            <w:shd w:val="clear" w:color="auto" w:fill="FFFFFF"/>
          </w:rPr>
          <w:t>), Зубцов,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98" w:history="1">
        <w:r w:rsidR="00D25EA0" w:rsidRPr="00D25EA0">
          <w:rPr>
            <w:rFonts w:ascii="Arial" w:eastAsia="Arial" w:hAnsi="Arial" w:cs="Arial"/>
            <w:color w:val="0000FF"/>
            <w:sz w:val="22"/>
            <w:szCs w:val="22"/>
            <w:u w:val="single"/>
            <w:shd w:val="clear" w:color="auto" w:fill="FFFFFF"/>
          </w:rPr>
          <w:t>Сандовские вести (</w:t>
        </w:r>
        <w:proofErr w:type="spellStart"/>
        <w:r w:rsidR="00D25EA0" w:rsidRPr="00D25EA0">
          <w:rPr>
            <w:rFonts w:ascii="Arial" w:eastAsia="Arial" w:hAnsi="Arial" w:cs="Arial"/>
            <w:color w:val="0000FF"/>
            <w:sz w:val="22"/>
            <w:szCs w:val="22"/>
            <w:u w:val="single"/>
            <w:shd w:val="clear" w:color="auto" w:fill="FFFFFF"/>
          </w:rPr>
          <w:t>сандовскиевести</w:t>
        </w:r>
        <w:proofErr w:type="spellEnd"/>
        <w:r w:rsidR="00D25EA0" w:rsidRPr="00D25EA0">
          <w:rPr>
            <w:rFonts w:ascii="Arial" w:eastAsia="Arial" w:hAnsi="Arial" w:cs="Arial"/>
            <w:color w:val="0000FF"/>
            <w:sz w:val="22"/>
            <w:szCs w:val="22"/>
            <w:u w:val="single"/>
            <w:shd w:val="clear" w:color="auto" w:fill="FFFFFF"/>
          </w:rPr>
          <w:t>), п.г.т. Сандово,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99" w:history="1">
        <w:proofErr w:type="spellStart"/>
        <w:r w:rsidR="00D25EA0" w:rsidRPr="00D25EA0">
          <w:rPr>
            <w:rFonts w:ascii="Arial" w:eastAsia="Arial" w:hAnsi="Arial" w:cs="Arial"/>
            <w:color w:val="0000FF"/>
            <w:sz w:val="22"/>
            <w:szCs w:val="22"/>
            <w:u w:val="single"/>
            <w:shd w:val="clear" w:color="auto" w:fill="FFFFFF"/>
          </w:rPr>
          <w:t>TvTver.ru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00" w:history="1">
        <w:r w:rsidR="00D25EA0" w:rsidRPr="00D25EA0">
          <w:rPr>
            <w:rFonts w:ascii="Arial" w:eastAsia="Arial" w:hAnsi="Arial" w:cs="Arial"/>
            <w:color w:val="0000FF"/>
            <w:sz w:val="22"/>
            <w:szCs w:val="22"/>
            <w:u w:val="single"/>
            <w:shd w:val="clear" w:color="auto" w:fill="FFFFFF"/>
          </w:rPr>
          <w:t>Наша жизнь (</w:t>
        </w:r>
        <w:proofErr w:type="spellStart"/>
        <w:r w:rsidR="00D25EA0" w:rsidRPr="00D25EA0">
          <w:rPr>
            <w:rFonts w:ascii="Arial" w:eastAsia="Arial" w:hAnsi="Arial" w:cs="Arial"/>
            <w:color w:val="0000FF"/>
            <w:sz w:val="22"/>
            <w:szCs w:val="22"/>
            <w:u w:val="single"/>
            <w:shd w:val="clear" w:color="auto" w:fill="FFFFFF"/>
          </w:rPr>
          <w:t>нашажизнь</w:t>
        </w:r>
        <w:proofErr w:type="spellEnd"/>
        <w:r w:rsidR="00D25EA0" w:rsidRPr="00D25EA0">
          <w:rPr>
            <w:rFonts w:ascii="Arial" w:eastAsia="Arial" w:hAnsi="Arial" w:cs="Arial"/>
            <w:color w:val="0000FF"/>
            <w:sz w:val="22"/>
            <w:szCs w:val="22"/>
            <w:u w:val="single"/>
            <w:shd w:val="clear" w:color="auto" w:fill="FFFFFF"/>
          </w:rPr>
          <w:t>), Лихославль,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01" w:history="1">
        <w:r w:rsidR="00D25EA0" w:rsidRPr="00D25EA0">
          <w:rPr>
            <w:rFonts w:ascii="Arial" w:eastAsia="Arial" w:hAnsi="Arial" w:cs="Arial"/>
            <w:color w:val="0000FF"/>
            <w:sz w:val="22"/>
            <w:szCs w:val="22"/>
            <w:u w:val="single"/>
            <w:shd w:val="clear" w:color="auto" w:fill="FFFFFF"/>
          </w:rPr>
          <w:t>Мой край (</w:t>
        </w:r>
        <w:proofErr w:type="spellStart"/>
        <w:r w:rsidR="00D25EA0" w:rsidRPr="00D25EA0">
          <w:rPr>
            <w:rFonts w:ascii="Arial" w:eastAsia="Arial" w:hAnsi="Arial" w:cs="Arial"/>
            <w:color w:val="0000FF"/>
            <w:sz w:val="22"/>
            <w:szCs w:val="22"/>
            <w:u w:val="single"/>
            <w:shd w:val="clear" w:color="auto" w:fill="FFFFFF"/>
          </w:rPr>
          <w:t>мойкрай</w:t>
        </w:r>
        <w:proofErr w:type="spellEnd"/>
        <w:r w:rsidR="00D25EA0" w:rsidRPr="00D25EA0">
          <w:rPr>
            <w:rFonts w:ascii="Arial" w:eastAsia="Arial" w:hAnsi="Arial" w:cs="Arial"/>
            <w:color w:val="0000FF"/>
            <w:sz w:val="22"/>
            <w:szCs w:val="22"/>
            <w:u w:val="single"/>
            <w:shd w:val="clear" w:color="auto" w:fill="FFFFFF"/>
          </w:rPr>
          <w:t>), Торопец,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02" w:history="1">
        <w:r w:rsidR="00D25EA0" w:rsidRPr="00D25EA0">
          <w:rPr>
            <w:rFonts w:ascii="Arial" w:eastAsia="Arial" w:hAnsi="Arial" w:cs="Arial"/>
            <w:color w:val="0000FF"/>
            <w:sz w:val="22"/>
            <w:szCs w:val="22"/>
            <w:u w:val="single"/>
            <w:shd w:val="clear" w:color="auto" w:fill="FFFFFF"/>
          </w:rPr>
          <w:t>Молоковский край (</w:t>
        </w:r>
        <w:proofErr w:type="spellStart"/>
        <w:r w:rsidR="00D25EA0" w:rsidRPr="00D25EA0">
          <w:rPr>
            <w:rFonts w:ascii="Arial" w:eastAsia="Arial" w:hAnsi="Arial" w:cs="Arial"/>
            <w:color w:val="0000FF"/>
            <w:sz w:val="22"/>
            <w:szCs w:val="22"/>
            <w:u w:val="single"/>
            <w:shd w:val="clear" w:color="auto" w:fill="FFFFFF"/>
          </w:rPr>
          <w:t>молоковскийкрай</w:t>
        </w:r>
        <w:proofErr w:type="spellEnd"/>
        <w:r w:rsidR="00D25EA0" w:rsidRPr="00D25EA0">
          <w:rPr>
            <w:rFonts w:ascii="Arial" w:eastAsia="Arial" w:hAnsi="Arial" w:cs="Arial"/>
            <w:color w:val="0000FF"/>
            <w:sz w:val="22"/>
            <w:szCs w:val="22"/>
            <w:u w:val="single"/>
            <w:shd w:val="clear" w:color="auto" w:fill="FFFFFF"/>
          </w:rPr>
          <w:t>), п. Молоково,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03" w:history="1">
        <w:r w:rsidR="00D25EA0" w:rsidRPr="00D25EA0">
          <w:rPr>
            <w:rFonts w:ascii="Arial" w:eastAsia="Arial" w:hAnsi="Arial" w:cs="Arial"/>
            <w:color w:val="0000FF"/>
            <w:sz w:val="22"/>
            <w:szCs w:val="22"/>
            <w:u w:val="single"/>
            <w:shd w:val="clear" w:color="auto" w:fill="FFFFFF"/>
          </w:rPr>
          <w:t>Московский Комсомолец (</w:t>
        </w:r>
        <w:proofErr w:type="spellStart"/>
        <w:r w:rsidR="00D25EA0" w:rsidRPr="00D25EA0">
          <w:rPr>
            <w:rFonts w:ascii="Arial" w:eastAsia="Arial" w:hAnsi="Arial" w:cs="Arial"/>
            <w:color w:val="0000FF"/>
            <w:sz w:val="22"/>
            <w:szCs w:val="22"/>
            <w:u w:val="single"/>
            <w:shd w:val="clear" w:color="auto" w:fill="FFFFFF"/>
          </w:rPr>
          <w:t>tver.mk.ru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04" w:history="1">
        <w:r w:rsidR="00D25EA0" w:rsidRPr="00D25EA0">
          <w:rPr>
            <w:rFonts w:ascii="Arial" w:eastAsia="Arial" w:hAnsi="Arial" w:cs="Arial"/>
            <w:color w:val="0000FF"/>
            <w:sz w:val="22"/>
            <w:szCs w:val="22"/>
            <w:u w:val="single"/>
            <w:shd w:val="clear" w:color="auto" w:fill="FFFFFF"/>
          </w:rPr>
          <w:t>Заря (</w:t>
        </w:r>
        <w:proofErr w:type="spellStart"/>
        <w:r w:rsidR="00D25EA0" w:rsidRPr="00D25EA0">
          <w:rPr>
            <w:rFonts w:ascii="Arial" w:eastAsia="Arial" w:hAnsi="Arial" w:cs="Arial"/>
            <w:color w:val="0000FF"/>
            <w:sz w:val="22"/>
            <w:szCs w:val="22"/>
            <w:u w:val="single"/>
            <w:shd w:val="clear" w:color="auto" w:fill="FFFFFF"/>
          </w:rPr>
          <w:t>konzarya.ru</w:t>
        </w:r>
        <w:proofErr w:type="spellEnd"/>
        <w:r w:rsidR="00D25EA0" w:rsidRPr="00D25EA0">
          <w:rPr>
            <w:rFonts w:ascii="Arial" w:eastAsia="Arial" w:hAnsi="Arial" w:cs="Arial"/>
            <w:color w:val="0000FF"/>
            <w:sz w:val="22"/>
            <w:szCs w:val="22"/>
            <w:u w:val="single"/>
            <w:shd w:val="clear" w:color="auto" w:fill="FFFFFF"/>
          </w:rPr>
          <w:t>), Конаково,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05" w:history="1">
        <w:r w:rsidR="00D25EA0" w:rsidRPr="00D25EA0">
          <w:rPr>
            <w:rFonts w:ascii="Arial" w:eastAsia="Arial" w:hAnsi="Arial" w:cs="Arial"/>
            <w:color w:val="0000FF"/>
            <w:sz w:val="22"/>
            <w:szCs w:val="22"/>
            <w:u w:val="single"/>
            <w:shd w:val="clear" w:color="auto" w:fill="FFFFFF"/>
          </w:rPr>
          <w:t>Тверские ведомости (</w:t>
        </w:r>
        <w:proofErr w:type="spellStart"/>
        <w:r w:rsidR="00D25EA0" w:rsidRPr="00D25EA0">
          <w:rPr>
            <w:rFonts w:ascii="Arial" w:eastAsia="Arial" w:hAnsi="Arial" w:cs="Arial"/>
            <w:color w:val="0000FF"/>
            <w:sz w:val="22"/>
            <w:szCs w:val="22"/>
            <w:u w:val="single"/>
            <w:shd w:val="clear" w:color="auto" w:fill="FFFFFF"/>
          </w:rPr>
          <w:t>vedtver.ru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06" w:history="1">
        <w:r w:rsidR="00D25EA0" w:rsidRPr="00D25EA0">
          <w:rPr>
            <w:rFonts w:ascii="Arial" w:eastAsia="Arial" w:hAnsi="Arial" w:cs="Arial"/>
            <w:color w:val="0000FF"/>
            <w:sz w:val="22"/>
            <w:szCs w:val="22"/>
            <w:u w:val="single"/>
            <w:shd w:val="clear" w:color="auto" w:fill="FFFFFF"/>
          </w:rPr>
          <w:t>Авангард (авангард), Западная Двина,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07" w:history="1">
        <w:proofErr w:type="gramStart"/>
        <w:r w:rsidR="00D25EA0" w:rsidRPr="00D25EA0">
          <w:rPr>
            <w:rFonts w:ascii="Arial" w:eastAsia="Arial" w:hAnsi="Arial" w:cs="Arial"/>
            <w:color w:val="0000FF"/>
            <w:sz w:val="22"/>
            <w:szCs w:val="22"/>
            <w:u w:val="single"/>
            <w:shd w:val="clear" w:color="auto" w:fill="FFFFFF"/>
          </w:rPr>
          <w:t>Комсомольская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tver.kp.ru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08" w:history="1">
        <w:r w:rsidR="00D25EA0" w:rsidRPr="00D25EA0">
          <w:rPr>
            <w:rFonts w:ascii="Arial" w:eastAsia="Arial" w:hAnsi="Arial" w:cs="Arial"/>
            <w:color w:val="0000FF"/>
            <w:sz w:val="22"/>
            <w:szCs w:val="22"/>
            <w:u w:val="single"/>
            <w:shd w:val="clear" w:color="auto" w:fill="FFFFFF"/>
          </w:rPr>
          <w:t>Вперед (вперед), Калязин,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09" w:history="1">
        <w:proofErr w:type="gramStart"/>
        <w:r w:rsidR="00D25EA0" w:rsidRPr="00D25EA0">
          <w:rPr>
            <w:rFonts w:ascii="Arial" w:eastAsia="Arial" w:hAnsi="Arial" w:cs="Arial"/>
            <w:color w:val="0000FF"/>
            <w:sz w:val="22"/>
            <w:szCs w:val="22"/>
            <w:u w:val="single"/>
            <w:shd w:val="clear" w:color="auto" w:fill="FFFFFF"/>
          </w:rPr>
          <w:t>Вышневолоцкая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вышневолоцкаяправда</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10" w:history="1">
        <w:r w:rsidR="00D25EA0" w:rsidRPr="00D25EA0">
          <w:rPr>
            <w:rFonts w:ascii="Arial" w:eastAsia="Arial" w:hAnsi="Arial" w:cs="Arial"/>
            <w:color w:val="0000FF"/>
            <w:sz w:val="22"/>
            <w:szCs w:val="22"/>
            <w:u w:val="single"/>
            <w:shd w:val="clear" w:color="auto" w:fill="FFFFFF"/>
          </w:rPr>
          <w:t>Г</w:t>
        </w:r>
        <w:proofErr w:type="gramStart"/>
        <w:r w:rsidR="00D25EA0" w:rsidRPr="00D25EA0">
          <w:rPr>
            <w:rFonts w:ascii="Arial" w:eastAsia="Arial" w:hAnsi="Arial" w:cs="Arial"/>
            <w:color w:val="0000FF"/>
            <w:sz w:val="22"/>
            <w:szCs w:val="22"/>
            <w:u w:val="single"/>
            <w:shd w:val="clear" w:color="auto" w:fill="FFFFFF"/>
          </w:rPr>
          <w:t>ТРК Тв</w:t>
        </w:r>
        <w:proofErr w:type="gramEnd"/>
        <w:r w:rsidR="00D25EA0" w:rsidRPr="00D25EA0">
          <w:rPr>
            <w:rFonts w:ascii="Arial" w:eastAsia="Arial" w:hAnsi="Arial" w:cs="Arial"/>
            <w:color w:val="0000FF"/>
            <w:sz w:val="22"/>
            <w:szCs w:val="22"/>
            <w:u w:val="single"/>
            <w:shd w:val="clear" w:color="auto" w:fill="FFFFFF"/>
          </w:rPr>
          <w:t>ерь, Тверь,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11" w:history="1">
        <w:r w:rsidR="00D25EA0" w:rsidRPr="00D25EA0">
          <w:rPr>
            <w:rFonts w:ascii="Arial" w:eastAsia="Arial" w:hAnsi="Arial" w:cs="Arial"/>
            <w:color w:val="0000FF"/>
            <w:sz w:val="22"/>
            <w:szCs w:val="22"/>
            <w:u w:val="single"/>
            <w:shd w:val="clear" w:color="auto" w:fill="FFFFFF"/>
          </w:rPr>
          <w:t>Спировские известия (</w:t>
        </w:r>
        <w:proofErr w:type="spellStart"/>
        <w:r w:rsidR="00D25EA0" w:rsidRPr="00D25EA0">
          <w:rPr>
            <w:rFonts w:ascii="Arial" w:eastAsia="Arial" w:hAnsi="Arial" w:cs="Arial"/>
            <w:color w:val="0000FF"/>
            <w:sz w:val="22"/>
            <w:szCs w:val="22"/>
            <w:u w:val="single"/>
            <w:shd w:val="clear" w:color="auto" w:fill="FFFFFF"/>
          </w:rPr>
          <w:t>спировскиеизвестия</w:t>
        </w:r>
        <w:proofErr w:type="spellEnd"/>
        <w:r w:rsidR="00D25EA0" w:rsidRPr="00D25EA0">
          <w:rPr>
            <w:rFonts w:ascii="Arial" w:eastAsia="Arial" w:hAnsi="Arial" w:cs="Arial"/>
            <w:color w:val="0000FF"/>
            <w:sz w:val="22"/>
            <w:szCs w:val="22"/>
            <w:u w:val="single"/>
            <w:shd w:val="clear" w:color="auto" w:fill="FFFFFF"/>
          </w:rPr>
          <w:t>), п. Спирово,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12" w:history="1">
        <w:r w:rsidR="00D25EA0" w:rsidRPr="00D25EA0">
          <w:rPr>
            <w:rFonts w:ascii="Arial" w:eastAsia="Arial" w:hAnsi="Arial" w:cs="Arial"/>
            <w:color w:val="0000FF"/>
            <w:sz w:val="22"/>
            <w:szCs w:val="22"/>
            <w:u w:val="single"/>
            <w:shd w:val="clear" w:color="auto" w:fill="FFFFFF"/>
          </w:rPr>
          <w:t>Тверь (</w:t>
        </w:r>
        <w:proofErr w:type="spellStart"/>
        <w:r w:rsidR="00D25EA0" w:rsidRPr="00D25EA0">
          <w:rPr>
            <w:rFonts w:ascii="Arial" w:eastAsia="Arial" w:hAnsi="Arial" w:cs="Arial"/>
            <w:color w:val="0000FF"/>
            <w:sz w:val="22"/>
            <w:szCs w:val="22"/>
            <w:u w:val="single"/>
            <w:shd w:val="clear" w:color="auto" w:fill="FFFFFF"/>
          </w:rPr>
          <w:t>toptver.ru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13" w:history="1">
        <w:r w:rsidR="00D25EA0" w:rsidRPr="00D25EA0">
          <w:rPr>
            <w:rFonts w:ascii="Arial" w:eastAsia="Arial" w:hAnsi="Arial" w:cs="Arial"/>
            <w:color w:val="0000FF"/>
            <w:sz w:val="22"/>
            <w:szCs w:val="22"/>
            <w:u w:val="single"/>
            <w:shd w:val="clear" w:color="auto" w:fill="FFFFFF"/>
          </w:rPr>
          <w:t>Караван Ярмарка (</w:t>
        </w:r>
        <w:proofErr w:type="spellStart"/>
        <w:r w:rsidR="00D25EA0" w:rsidRPr="00D25EA0">
          <w:rPr>
            <w:rFonts w:ascii="Arial" w:eastAsia="Arial" w:hAnsi="Arial" w:cs="Arial"/>
            <w:color w:val="0000FF"/>
            <w:sz w:val="22"/>
            <w:szCs w:val="22"/>
            <w:u w:val="single"/>
            <w:shd w:val="clear" w:color="auto" w:fill="FFFFFF"/>
          </w:rPr>
          <w:t>karavantver.ru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14" w:history="1">
        <w:r w:rsidR="00D25EA0" w:rsidRPr="00D25EA0">
          <w:rPr>
            <w:rFonts w:ascii="Arial" w:eastAsia="Arial" w:hAnsi="Arial" w:cs="Arial"/>
            <w:color w:val="0000FF"/>
            <w:sz w:val="22"/>
            <w:szCs w:val="22"/>
            <w:u w:val="single"/>
            <w:shd w:val="clear" w:color="auto" w:fill="FFFFFF"/>
          </w:rPr>
          <w:t>Андреапольские вести (</w:t>
        </w:r>
        <w:proofErr w:type="spellStart"/>
        <w:r w:rsidR="00D25EA0" w:rsidRPr="00D25EA0">
          <w:rPr>
            <w:rFonts w:ascii="Arial" w:eastAsia="Arial" w:hAnsi="Arial" w:cs="Arial"/>
            <w:color w:val="0000FF"/>
            <w:sz w:val="22"/>
            <w:szCs w:val="22"/>
            <w:u w:val="single"/>
            <w:shd w:val="clear" w:color="auto" w:fill="FFFFFF"/>
          </w:rPr>
          <w:t>андреапольскиевести</w:t>
        </w:r>
        <w:proofErr w:type="spellEnd"/>
        <w:r w:rsidR="00D25EA0" w:rsidRPr="00D25EA0">
          <w:rPr>
            <w:rFonts w:ascii="Arial" w:eastAsia="Arial" w:hAnsi="Arial" w:cs="Arial"/>
            <w:color w:val="0000FF"/>
            <w:sz w:val="22"/>
            <w:szCs w:val="22"/>
            <w:u w:val="single"/>
            <w:shd w:val="clear" w:color="auto" w:fill="FFFFFF"/>
          </w:rPr>
          <w:t>), Андреаполь,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15" w:history="1">
        <w:r w:rsidR="00D25EA0" w:rsidRPr="00D25EA0">
          <w:rPr>
            <w:rFonts w:ascii="Arial" w:eastAsia="Arial" w:hAnsi="Arial" w:cs="Arial"/>
            <w:color w:val="0000FF"/>
            <w:sz w:val="22"/>
            <w:szCs w:val="22"/>
            <w:u w:val="single"/>
            <w:shd w:val="clear" w:color="auto" w:fill="FFFFFF"/>
          </w:rPr>
          <w:t>Жарковский вестник (</w:t>
        </w:r>
        <w:proofErr w:type="spellStart"/>
        <w:r w:rsidR="00D25EA0" w:rsidRPr="00D25EA0">
          <w:rPr>
            <w:rFonts w:ascii="Arial" w:eastAsia="Arial" w:hAnsi="Arial" w:cs="Arial"/>
            <w:color w:val="0000FF"/>
            <w:sz w:val="22"/>
            <w:szCs w:val="22"/>
            <w:u w:val="single"/>
            <w:shd w:val="clear" w:color="auto" w:fill="FFFFFF"/>
          </w:rPr>
          <w:t>жарковскийвестник</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16" w:history="1">
        <w:r w:rsidR="00D25EA0" w:rsidRPr="00D25EA0">
          <w:rPr>
            <w:rFonts w:ascii="Arial" w:eastAsia="Arial" w:hAnsi="Arial" w:cs="Arial"/>
            <w:color w:val="0000FF"/>
            <w:sz w:val="22"/>
            <w:szCs w:val="22"/>
            <w:u w:val="single"/>
            <w:shd w:val="clear" w:color="auto" w:fill="FFFFFF"/>
          </w:rPr>
          <w:t>Ленинское знамя (</w:t>
        </w:r>
        <w:proofErr w:type="spellStart"/>
        <w:r w:rsidR="00D25EA0" w:rsidRPr="00D25EA0">
          <w:rPr>
            <w:rFonts w:ascii="Arial" w:eastAsia="Arial" w:hAnsi="Arial" w:cs="Arial"/>
            <w:color w:val="0000FF"/>
            <w:sz w:val="22"/>
            <w:szCs w:val="22"/>
            <w:u w:val="single"/>
            <w:shd w:val="clear" w:color="auto" w:fill="FFFFFF"/>
          </w:rPr>
          <w:t>leninskoeznamya.tverreg.ru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17" w:history="1">
        <w:r w:rsidR="00D25EA0" w:rsidRPr="00D25EA0">
          <w:rPr>
            <w:rFonts w:ascii="Arial" w:eastAsia="Arial" w:hAnsi="Arial" w:cs="Arial"/>
            <w:color w:val="0000FF"/>
            <w:sz w:val="22"/>
            <w:szCs w:val="22"/>
            <w:u w:val="single"/>
            <w:shd w:val="clear" w:color="auto" w:fill="FFFFFF"/>
          </w:rPr>
          <w:t>Коммунар (коммунар), п. Фирово,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18" w:history="1">
        <w:r w:rsidR="00D25EA0" w:rsidRPr="00D25EA0">
          <w:rPr>
            <w:rFonts w:ascii="Arial" w:eastAsia="Arial" w:hAnsi="Arial" w:cs="Arial"/>
            <w:color w:val="0000FF"/>
            <w:sz w:val="22"/>
            <w:szCs w:val="22"/>
            <w:u w:val="single"/>
            <w:shd w:val="clear" w:color="auto" w:fill="FFFFFF"/>
          </w:rPr>
          <w:t>Новая жизнь (</w:t>
        </w:r>
        <w:proofErr w:type="spellStart"/>
        <w:r w:rsidR="00D25EA0" w:rsidRPr="00D25EA0">
          <w:rPr>
            <w:rFonts w:ascii="Arial" w:eastAsia="Arial" w:hAnsi="Arial" w:cs="Arial"/>
            <w:color w:val="0000FF"/>
            <w:sz w:val="22"/>
            <w:szCs w:val="22"/>
            <w:u w:val="single"/>
            <w:shd w:val="clear" w:color="auto" w:fill="FFFFFF"/>
          </w:rPr>
          <w:t>новаяжизнь</w:t>
        </w:r>
        <w:proofErr w:type="spellEnd"/>
        <w:r w:rsidR="00D25EA0" w:rsidRPr="00D25EA0">
          <w:rPr>
            <w:rFonts w:ascii="Arial" w:eastAsia="Arial" w:hAnsi="Arial" w:cs="Arial"/>
            <w:color w:val="0000FF"/>
            <w:sz w:val="22"/>
            <w:szCs w:val="22"/>
            <w:u w:val="single"/>
            <w:shd w:val="clear" w:color="auto" w:fill="FFFFFF"/>
          </w:rPr>
          <w:t>), Бологое,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19" w:history="1">
        <w:proofErr w:type="gramStart"/>
        <w:r w:rsidR="00D25EA0" w:rsidRPr="00D25EA0">
          <w:rPr>
            <w:rFonts w:ascii="Arial" w:eastAsia="Arial" w:hAnsi="Arial" w:cs="Arial"/>
            <w:color w:val="0000FF"/>
            <w:sz w:val="22"/>
            <w:szCs w:val="22"/>
            <w:u w:val="single"/>
            <w:shd w:val="clear" w:color="auto" w:fill="FFFFFF"/>
          </w:rPr>
          <w:t>Лесной</w:t>
        </w:r>
        <w:proofErr w:type="gramEnd"/>
        <w:r w:rsidR="00D25EA0" w:rsidRPr="00D25EA0">
          <w:rPr>
            <w:rFonts w:ascii="Arial" w:eastAsia="Arial" w:hAnsi="Arial" w:cs="Arial"/>
            <w:color w:val="0000FF"/>
            <w:sz w:val="22"/>
            <w:szCs w:val="22"/>
            <w:u w:val="single"/>
            <w:shd w:val="clear" w:color="auto" w:fill="FFFFFF"/>
          </w:rPr>
          <w:t xml:space="preserve"> вестник (</w:t>
        </w:r>
        <w:proofErr w:type="spellStart"/>
        <w:r w:rsidR="00D25EA0" w:rsidRPr="00D25EA0">
          <w:rPr>
            <w:rFonts w:ascii="Arial" w:eastAsia="Arial" w:hAnsi="Arial" w:cs="Arial"/>
            <w:color w:val="0000FF"/>
            <w:sz w:val="22"/>
            <w:szCs w:val="22"/>
            <w:u w:val="single"/>
            <w:shd w:val="clear" w:color="auto" w:fill="FFFFFF"/>
          </w:rPr>
          <w:t>леснойвестник</w:t>
        </w:r>
        <w:proofErr w:type="spellEnd"/>
        <w:r w:rsidR="00D25EA0" w:rsidRPr="00D25EA0">
          <w:rPr>
            <w:rFonts w:ascii="Arial" w:eastAsia="Arial" w:hAnsi="Arial" w:cs="Arial"/>
            <w:color w:val="0000FF"/>
            <w:sz w:val="22"/>
            <w:szCs w:val="22"/>
            <w:u w:val="single"/>
            <w:shd w:val="clear" w:color="auto" w:fill="FFFFFF"/>
          </w:rPr>
          <w:t>), с. Лесное (Тверская обл.),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20" w:history="1">
        <w:r w:rsidR="00D25EA0" w:rsidRPr="00D25EA0">
          <w:rPr>
            <w:rFonts w:ascii="Arial" w:eastAsia="Arial" w:hAnsi="Arial" w:cs="Arial"/>
            <w:color w:val="0000FF"/>
            <w:sz w:val="22"/>
            <w:szCs w:val="22"/>
            <w:u w:val="single"/>
            <w:shd w:val="clear" w:color="auto" w:fill="FFFFFF"/>
          </w:rPr>
          <w:t>Тверская жизнь (tverlife.ru), Тверь,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21" w:history="1">
        <w:r w:rsidR="00D25EA0" w:rsidRPr="00D25EA0">
          <w:rPr>
            <w:rFonts w:ascii="Arial" w:eastAsia="Arial" w:hAnsi="Arial" w:cs="Arial"/>
            <w:color w:val="0000FF"/>
            <w:sz w:val="22"/>
            <w:szCs w:val="22"/>
            <w:u w:val="single"/>
            <w:shd w:val="clear" w:color="auto" w:fill="FFFFFF"/>
          </w:rPr>
          <w:t>Тверское информационное агентство (</w:t>
        </w:r>
        <w:proofErr w:type="spellStart"/>
        <w:r w:rsidR="00D25EA0" w:rsidRPr="00D25EA0">
          <w:rPr>
            <w:rFonts w:ascii="Arial" w:eastAsia="Arial" w:hAnsi="Arial" w:cs="Arial"/>
            <w:color w:val="0000FF"/>
            <w:sz w:val="22"/>
            <w:szCs w:val="22"/>
            <w:u w:val="single"/>
            <w:shd w:val="clear" w:color="auto" w:fill="FFFFFF"/>
          </w:rPr>
          <w:t>tvernews.ru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4"/>
        </w:numPr>
        <w:ind w:left="0" w:firstLine="0"/>
        <w:rPr>
          <w:rFonts w:ascii="Arial" w:eastAsia="Arial" w:hAnsi="Arial" w:cs="Arial"/>
          <w:color w:val="0000FF"/>
          <w:sz w:val="22"/>
          <w:szCs w:val="22"/>
          <w:shd w:val="clear" w:color="auto" w:fill="FFFFFF"/>
        </w:rPr>
      </w:pPr>
      <w:hyperlink r:id="rId122" w:history="1">
        <w:r w:rsidR="00D25EA0" w:rsidRPr="00D25EA0">
          <w:rPr>
            <w:rFonts w:ascii="Arial" w:eastAsia="Arial" w:hAnsi="Arial" w:cs="Arial"/>
            <w:color w:val="0000FF"/>
            <w:sz w:val="22"/>
            <w:szCs w:val="22"/>
            <w:u w:val="single"/>
            <w:shd w:val="clear" w:color="auto" w:fill="FFFFFF"/>
          </w:rPr>
          <w:t>Тверской проспект (</w:t>
        </w:r>
        <w:proofErr w:type="spellStart"/>
        <w:r w:rsidR="00D25EA0" w:rsidRPr="00D25EA0">
          <w:rPr>
            <w:rFonts w:ascii="Arial" w:eastAsia="Arial" w:hAnsi="Arial" w:cs="Arial"/>
            <w:color w:val="0000FF"/>
            <w:sz w:val="22"/>
            <w:szCs w:val="22"/>
            <w:u w:val="single"/>
            <w:shd w:val="clear" w:color="auto" w:fill="FFFFFF"/>
          </w:rPr>
          <w:t>tp.tver.ru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Default="00115D8C" w:rsidP="00D25EA0">
      <w:pPr>
        <w:jc w:val="right"/>
        <w:rPr>
          <w:rFonts w:ascii="Arial" w:eastAsia="Arial" w:hAnsi="Arial" w:cs="Arial"/>
          <w:color w:val="0000FF"/>
          <w:sz w:val="22"/>
          <w:szCs w:val="22"/>
          <w:shd w:val="clear" w:color="auto" w:fill="FFFFFF"/>
        </w:rPr>
      </w:pPr>
      <w:hyperlink w:anchor="tabtxt_1575050_1918751844" w:history="1">
        <w:r w:rsidR="00D25EA0" w:rsidRPr="00D25EA0">
          <w:rPr>
            <w:rFonts w:ascii="Arial" w:eastAsia="Arial" w:hAnsi="Arial" w:cs="Arial"/>
            <w:color w:val="0000FF"/>
            <w:sz w:val="22"/>
            <w:szCs w:val="22"/>
            <w:u w:val="single"/>
            <w:shd w:val="clear" w:color="auto" w:fill="FFFFFF"/>
          </w:rPr>
          <w:t>К заголовкам сообщений</w:t>
        </w:r>
      </w:hyperlink>
    </w:p>
    <w:p w:rsidR="00D25EA0" w:rsidRPr="00D25EA0" w:rsidRDefault="00D25EA0" w:rsidP="00D25EA0">
      <w:pPr>
        <w:jc w:val="right"/>
        <w:rPr>
          <w:rFonts w:ascii="Arial" w:eastAsia="Arial" w:hAnsi="Arial" w:cs="Arial"/>
          <w:color w:val="0000FF"/>
          <w:sz w:val="22"/>
          <w:szCs w:val="22"/>
          <w:shd w:val="clear" w:color="auto" w:fill="FFFFFF"/>
        </w:rPr>
      </w:pPr>
    </w:p>
    <w:p w:rsidR="00D25EA0" w:rsidRPr="00D25EA0" w:rsidRDefault="00D25EA0" w:rsidP="00D25EA0">
      <w:pPr>
        <w:rPr>
          <w:rFonts w:ascii="Arial" w:eastAsia="Arial" w:hAnsi="Arial" w:cs="Arial"/>
          <w:b/>
          <w:color w:val="000000"/>
          <w:sz w:val="22"/>
          <w:szCs w:val="22"/>
          <w:shd w:val="clear" w:color="auto" w:fill="FFFFFF"/>
        </w:rPr>
      </w:pPr>
      <w:r w:rsidRPr="00D25EA0">
        <w:rPr>
          <w:rFonts w:ascii="Arial" w:eastAsia="Arial" w:hAnsi="Arial" w:cs="Arial"/>
          <w:b/>
          <w:color w:val="000000"/>
          <w:sz w:val="22"/>
          <w:szCs w:val="22"/>
          <w:shd w:val="clear" w:color="auto" w:fill="FFFFFF"/>
        </w:rPr>
        <w:t>Афанасий-бизнес (</w:t>
      </w:r>
      <w:proofErr w:type="spellStart"/>
      <w:r w:rsidRPr="00D25EA0">
        <w:rPr>
          <w:rFonts w:ascii="Arial" w:eastAsia="Arial" w:hAnsi="Arial" w:cs="Arial"/>
          <w:b/>
          <w:color w:val="000000"/>
          <w:sz w:val="22"/>
          <w:szCs w:val="22"/>
          <w:shd w:val="clear" w:color="auto" w:fill="FFFFFF"/>
        </w:rPr>
        <w:t>afanasy.biz</w:t>
      </w:r>
      <w:proofErr w:type="spellEnd"/>
      <w:r w:rsidRPr="00D25EA0">
        <w:rPr>
          <w:rFonts w:ascii="Arial" w:eastAsia="Arial" w:hAnsi="Arial" w:cs="Arial"/>
          <w:b/>
          <w:color w:val="000000"/>
          <w:sz w:val="22"/>
          <w:szCs w:val="22"/>
          <w:shd w:val="clear" w:color="auto" w:fill="FFFFFF"/>
        </w:rPr>
        <w:t>), Тверь, 15 февраля 2022</w:t>
      </w:r>
    </w:p>
    <w:p w:rsidR="00D25EA0" w:rsidRPr="00D25EA0" w:rsidRDefault="00D25EA0" w:rsidP="00D25EA0">
      <w:pPr>
        <w:jc w:val="both"/>
        <w:outlineLvl w:val="1"/>
        <w:rPr>
          <w:rFonts w:ascii="Arial" w:eastAsia="Arial" w:hAnsi="Arial" w:cs="Arial"/>
          <w:color w:val="000000"/>
          <w:sz w:val="22"/>
          <w:szCs w:val="22"/>
          <w:shd w:val="clear" w:color="auto" w:fill="FFFFFF"/>
        </w:rPr>
      </w:pPr>
      <w:bookmarkStart w:id="24" w:name="ant_1575050_1918678224"/>
      <w:r w:rsidRPr="00D25EA0">
        <w:rPr>
          <w:rFonts w:ascii="Arial" w:eastAsia="Arial" w:hAnsi="Arial" w:cs="Arial"/>
          <w:color w:val="000000"/>
          <w:sz w:val="22"/>
          <w:szCs w:val="22"/>
          <w:shd w:val="clear" w:color="auto" w:fill="FFFFFF"/>
        </w:rPr>
        <w:t>В ТВЕРСКОЙ ОБЛАСТИ ОТРЕМОНТИРУЮТ 24 КМ АВТОДОРОГИ ТОРЖОК - ОСТАШКОВ</w:t>
      </w:r>
      <w:bookmarkEnd w:id="24"/>
    </w:p>
    <w:p w:rsidR="00D25EA0" w:rsidRPr="00D25EA0" w:rsidRDefault="00D25EA0" w:rsidP="00D25EA0">
      <w:pPr>
        <w:jc w:val="both"/>
        <w:rPr>
          <w:rFonts w:ascii="Arial" w:eastAsia="Arial" w:hAnsi="Arial" w:cs="Arial"/>
          <w:color w:val="000000"/>
          <w:sz w:val="22"/>
          <w:szCs w:val="22"/>
          <w:shd w:val="clear" w:color="auto" w:fill="FFFFFF"/>
        </w:rPr>
      </w:pPr>
      <w:r w:rsidRPr="00D25EA0">
        <w:rPr>
          <w:rFonts w:ascii="Arial" w:eastAsia="Arial" w:hAnsi="Arial" w:cs="Arial"/>
          <w:color w:val="000000"/>
          <w:sz w:val="22"/>
          <w:szCs w:val="22"/>
          <w:shd w:val="clear" w:color="auto" w:fill="FFFFFF"/>
        </w:rPr>
        <w:t xml:space="preserve">В плановый период нам необходимо увеличить эти темпы при строгом соблюдении региональных стандартов качества и сроков выполнения работ", - отметил губернатор </w:t>
      </w:r>
      <w:r w:rsidRPr="00D25EA0">
        <w:rPr>
          <w:rFonts w:ascii="Arial" w:eastAsia="Arial" w:hAnsi="Arial" w:cs="Arial"/>
          <w:color w:val="000000"/>
          <w:sz w:val="22"/>
          <w:szCs w:val="22"/>
          <w:shd w:val="clear" w:color="auto" w:fill="C0C0C0"/>
        </w:rPr>
        <w:t>Игорь Руденя</w:t>
      </w:r>
      <w:r w:rsidRPr="00D25EA0">
        <w:rPr>
          <w:rFonts w:ascii="Arial" w:eastAsia="Arial" w:hAnsi="Arial" w:cs="Arial"/>
          <w:color w:val="000000"/>
          <w:sz w:val="22"/>
          <w:szCs w:val="22"/>
          <w:shd w:val="clear" w:color="auto" w:fill="FFFFFF"/>
        </w:rPr>
        <w:t xml:space="preserve"> при утверждении программы дорожных работ на ближайшие годы... </w:t>
      </w:r>
    </w:p>
    <w:p w:rsidR="00D25EA0" w:rsidRPr="00D25EA0" w:rsidRDefault="00115D8C" w:rsidP="00D25EA0">
      <w:pPr>
        <w:rPr>
          <w:rFonts w:ascii="Arial" w:eastAsia="Arial" w:hAnsi="Arial" w:cs="Arial"/>
          <w:color w:val="0000FF"/>
          <w:sz w:val="22"/>
          <w:szCs w:val="22"/>
          <w:shd w:val="clear" w:color="auto" w:fill="FFFFFF"/>
        </w:rPr>
      </w:pPr>
      <w:hyperlink r:id="rId123" w:history="1">
        <w:r w:rsidR="00D25EA0" w:rsidRPr="00D25EA0">
          <w:rPr>
            <w:rFonts w:ascii="Arial" w:eastAsia="Arial" w:hAnsi="Arial" w:cs="Arial"/>
            <w:color w:val="0000FF"/>
            <w:sz w:val="22"/>
            <w:szCs w:val="22"/>
            <w:u w:val="single"/>
            <w:shd w:val="clear" w:color="auto" w:fill="FFFFFF"/>
          </w:rPr>
          <w:t>https://www.afanasy.biz/news/society/188738</w:t>
        </w:r>
      </w:hyperlink>
    </w:p>
    <w:p w:rsidR="00D25EA0" w:rsidRPr="00D25EA0" w:rsidRDefault="00D25EA0" w:rsidP="00D25EA0">
      <w:pPr>
        <w:rPr>
          <w:rFonts w:ascii="Arial" w:eastAsia="Arial" w:hAnsi="Arial" w:cs="Arial"/>
          <w:color w:val="000000"/>
          <w:sz w:val="22"/>
          <w:szCs w:val="22"/>
          <w:u w:val="single"/>
          <w:shd w:val="clear" w:color="auto" w:fill="FFFFFF"/>
        </w:rPr>
      </w:pPr>
      <w:r w:rsidRPr="00D25EA0">
        <w:rPr>
          <w:rFonts w:ascii="Arial" w:eastAsia="Arial" w:hAnsi="Arial" w:cs="Arial"/>
          <w:color w:val="000000"/>
          <w:sz w:val="22"/>
          <w:szCs w:val="22"/>
          <w:u w:val="single"/>
          <w:shd w:val="clear" w:color="auto" w:fill="FFFFFF"/>
        </w:rPr>
        <w:t>Сообщения по событию:</w:t>
      </w:r>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24" w:history="1">
        <w:r w:rsidR="00D25EA0" w:rsidRPr="00D25EA0">
          <w:rPr>
            <w:rFonts w:ascii="Arial" w:eastAsia="Arial" w:hAnsi="Arial" w:cs="Arial"/>
            <w:color w:val="0000FF"/>
            <w:sz w:val="22"/>
            <w:szCs w:val="22"/>
            <w:u w:val="single"/>
            <w:shd w:val="clear" w:color="auto" w:fill="FFFFFF"/>
          </w:rPr>
          <w:t>Тверь (</w:t>
        </w:r>
        <w:proofErr w:type="spellStart"/>
        <w:r w:rsidR="00D25EA0" w:rsidRPr="00D25EA0">
          <w:rPr>
            <w:rFonts w:ascii="Arial" w:eastAsia="Arial" w:hAnsi="Arial" w:cs="Arial"/>
            <w:color w:val="0000FF"/>
            <w:sz w:val="22"/>
            <w:szCs w:val="22"/>
            <w:u w:val="single"/>
            <w:shd w:val="clear" w:color="auto" w:fill="FFFFFF"/>
          </w:rPr>
          <w:t>toptver.ru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25" w:history="1">
        <w:proofErr w:type="spellStart"/>
        <w:r w:rsidR="00D25EA0" w:rsidRPr="00D25EA0">
          <w:rPr>
            <w:rFonts w:ascii="Arial" w:eastAsia="Arial" w:hAnsi="Arial" w:cs="Arial"/>
            <w:color w:val="0000FF"/>
            <w:sz w:val="22"/>
            <w:szCs w:val="22"/>
            <w:u w:val="single"/>
            <w:shd w:val="clear" w:color="auto" w:fill="FFFFFF"/>
          </w:rPr>
          <w:t>TvTver.ru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26" w:history="1">
        <w:proofErr w:type="gramStart"/>
        <w:r w:rsidR="00D25EA0" w:rsidRPr="00D25EA0">
          <w:rPr>
            <w:rFonts w:ascii="Arial" w:eastAsia="Arial" w:hAnsi="Arial" w:cs="Arial"/>
            <w:color w:val="0000FF"/>
            <w:sz w:val="22"/>
            <w:szCs w:val="22"/>
            <w:u w:val="single"/>
            <w:shd w:val="clear" w:color="auto" w:fill="FFFFFF"/>
          </w:rPr>
          <w:t>Комсомольская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tver.kp.ru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27" w:history="1">
        <w:r w:rsidR="00D25EA0" w:rsidRPr="00D25EA0">
          <w:rPr>
            <w:rFonts w:ascii="Arial" w:eastAsia="Arial" w:hAnsi="Arial" w:cs="Arial"/>
            <w:color w:val="0000FF"/>
            <w:sz w:val="22"/>
            <w:szCs w:val="22"/>
            <w:u w:val="single"/>
            <w:shd w:val="clear" w:color="auto" w:fill="FFFFFF"/>
          </w:rPr>
          <w:t>Московский Комсомолец (</w:t>
        </w:r>
        <w:proofErr w:type="spellStart"/>
        <w:r w:rsidR="00D25EA0" w:rsidRPr="00D25EA0">
          <w:rPr>
            <w:rFonts w:ascii="Arial" w:eastAsia="Arial" w:hAnsi="Arial" w:cs="Arial"/>
            <w:color w:val="0000FF"/>
            <w:sz w:val="22"/>
            <w:szCs w:val="22"/>
            <w:u w:val="single"/>
            <w:shd w:val="clear" w:color="auto" w:fill="FFFFFF"/>
          </w:rPr>
          <w:t>tver.mk.ru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28" w:history="1">
        <w:r w:rsidR="00D25EA0" w:rsidRPr="00D25EA0">
          <w:rPr>
            <w:rFonts w:ascii="Arial" w:eastAsia="Arial" w:hAnsi="Arial" w:cs="Arial"/>
            <w:color w:val="0000FF"/>
            <w:sz w:val="22"/>
            <w:szCs w:val="22"/>
            <w:u w:val="single"/>
            <w:shd w:val="clear" w:color="auto" w:fill="FFFFFF"/>
          </w:rPr>
          <w:t>Главный региональный (</w:t>
        </w:r>
        <w:proofErr w:type="spellStart"/>
        <w:r w:rsidR="00D25EA0" w:rsidRPr="00D25EA0">
          <w:rPr>
            <w:rFonts w:ascii="Arial" w:eastAsia="Arial" w:hAnsi="Arial" w:cs="Arial"/>
            <w:color w:val="0000FF"/>
            <w:sz w:val="22"/>
            <w:szCs w:val="22"/>
            <w:u w:val="single"/>
            <w:shd w:val="clear" w:color="auto" w:fill="FFFFFF"/>
          </w:rPr>
          <w:t>glavny.tv</w:t>
        </w:r>
        <w:proofErr w:type="spellEnd"/>
        <w:r w:rsidR="00D25EA0" w:rsidRPr="00D25EA0">
          <w:rPr>
            <w:rFonts w:ascii="Arial" w:eastAsia="Arial" w:hAnsi="Arial" w:cs="Arial"/>
            <w:color w:val="0000FF"/>
            <w:sz w:val="22"/>
            <w:szCs w:val="22"/>
            <w:u w:val="single"/>
            <w:shd w:val="clear" w:color="auto" w:fill="FFFFFF"/>
          </w:rPr>
          <w:t>), Смоленск,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29" w:history="1">
        <w:r w:rsidR="00D25EA0" w:rsidRPr="00D25EA0">
          <w:rPr>
            <w:rFonts w:ascii="Arial" w:eastAsia="Arial" w:hAnsi="Arial" w:cs="Arial"/>
            <w:color w:val="0000FF"/>
            <w:sz w:val="22"/>
            <w:szCs w:val="22"/>
            <w:u w:val="single"/>
            <w:shd w:val="clear" w:color="auto" w:fill="FFFFFF"/>
          </w:rPr>
          <w:t>Молоковский край (</w:t>
        </w:r>
        <w:proofErr w:type="spellStart"/>
        <w:r w:rsidR="00D25EA0" w:rsidRPr="00D25EA0">
          <w:rPr>
            <w:rFonts w:ascii="Arial" w:eastAsia="Arial" w:hAnsi="Arial" w:cs="Arial"/>
            <w:color w:val="0000FF"/>
            <w:sz w:val="22"/>
            <w:szCs w:val="22"/>
            <w:u w:val="single"/>
            <w:shd w:val="clear" w:color="auto" w:fill="FFFFFF"/>
          </w:rPr>
          <w:t>молоковскийкрай</w:t>
        </w:r>
        <w:proofErr w:type="spellEnd"/>
        <w:r w:rsidR="00D25EA0" w:rsidRPr="00D25EA0">
          <w:rPr>
            <w:rFonts w:ascii="Arial" w:eastAsia="Arial" w:hAnsi="Arial" w:cs="Arial"/>
            <w:color w:val="0000FF"/>
            <w:sz w:val="22"/>
            <w:szCs w:val="22"/>
            <w:u w:val="single"/>
            <w:shd w:val="clear" w:color="auto" w:fill="FFFFFF"/>
          </w:rPr>
          <w:t>), п. Молоково,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30" w:history="1">
        <w:r w:rsidR="00D25EA0" w:rsidRPr="00D25EA0">
          <w:rPr>
            <w:rFonts w:ascii="Arial" w:eastAsia="Arial" w:hAnsi="Arial" w:cs="Arial"/>
            <w:color w:val="0000FF"/>
            <w:sz w:val="22"/>
            <w:szCs w:val="22"/>
            <w:u w:val="single"/>
            <w:shd w:val="clear" w:color="auto" w:fill="FFFFFF"/>
          </w:rPr>
          <w:t>Seligerlife.ru, Осташков,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31" w:history="1">
        <w:r w:rsidR="00D25EA0" w:rsidRPr="00D25EA0">
          <w:rPr>
            <w:rFonts w:ascii="Arial" w:eastAsia="Arial" w:hAnsi="Arial" w:cs="Arial"/>
            <w:color w:val="0000FF"/>
            <w:sz w:val="22"/>
            <w:szCs w:val="22"/>
            <w:u w:val="single"/>
            <w:shd w:val="clear" w:color="auto" w:fill="FFFFFF"/>
          </w:rPr>
          <w:t>Знамя (</w:t>
        </w:r>
        <w:proofErr w:type="spellStart"/>
        <w:r w:rsidR="00D25EA0" w:rsidRPr="00D25EA0">
          <w:rPr>
            <w:rFonts w:ascii="Arial" w:eastAsia="Arial" w:hAnsi="Arial" w:cs="Arial"/>
            <w:color w:val="0000FF"/>
            <w:sz w:val="22"/>
            <w:szCs w:val="22"/>
            <w:u w:val="single"/>
            <w:shd w:val="clear" w:color="auto" w:fill="FFFFFF"/>
          </w:rPr>
          <w:t>kuvznama.ru</w:t>
        </w:r>
        <w:proofErr w:type="spellEnd"/>
        <w:r w:rsidR="00D25EA0" w:rsidRPr="00D25EA0">
          <w:rPr>
            <w:rFonts w:ascii="Arial" w:eastAsia="Arial" w:hAnsi="Arial" w:cs="Arial"/>
            <w:color w:val="0000FF"/>
            <w:sz w:val="22"/>
            <w:szCs w:val="22"/>
            <w:u w:val="single"/>
            <w:shd w:val="clear" w:color="auto" w:fill="FFFFFF"/>
          </w:rPr>
          <w:t>), Кувшиново,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32" w:history="1">
        <w:r w:rsidR="00D25EA0" w:rsidRPr="00D25EA0">
          <w:rPr>
            <w:rFonts w:ascii="Arial" w:eastAsia="Arial" w:hAnsi="Arial" w:cs="Arial"/>
            <w:color w:val="0000FF"/>
            <w:sz w:val="22"/>
            <w:szCs w:val="22"/>
            <w:u w:val="single"/>
            <w:shd w:val="clear" w:color="auto" w:fill="FFFFFF"/>
          </w:rPr>
          <w:t>Аргументы и Факты (</w:t>
        </w:r>
        <w:proofErr w:type="spellStart"/>
        <w:r w:rsidR="00D25EA0" w:rsidRPr="00D25EA0">
          <w:rPr>
            <w:rFonts w:ascii="Arial" w:eastAsia="Arial" w:hAnsi="Arial" w:cs="Arial"/>
            <w:color w:val="0000FF"/>
            <w:sz w:val="22"/>
            <w:szCs w:val="22"/>
            <w:u w:val="single"/>
            <w:shd w:val="clear" w:color="auto" w:fill="FFFFFF"/>
          </w:rPr>
          <w:t>tver.aif.ru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33" w:history="1">
        <w:proofErr w:type="gramStart"/>
        <w:r w:rsidR="00D25EA0" w:rsidRPr="00D25EA0">
          <w:rPr>
            <w:rFonts w:ascii="Arial" w:eastAsia="Arial" w:hAnsi="Arial" w:cs="Arial"/>
            <w:color w:val="0000FF"/>
            <w:sz w:val="22"/>
            <w:szCs w:val="22"/>
            <w:u w:val="single"/>
            <w:shd w:val="clear" w:color="auto" w:fill="FFFFFF"/>
          </w:rPr>
          <w:t>Бельская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бельскаяправда</w:t>
        </w:r>
        <w:proofErr w:type="spellEnd"/>
        <w:r w:rsidR="00D25EA0" w:rsidRPr="00D25EA0">
          <w:rPr>
            <w:rFonts w:ascii="Arial" w:eastAsia="Arial" w:hAnsi="Arial" w:cs="Arial"/>
            <w:color w:val="0000FF"/>
            <w:sz w:val="22"/>
            <w:szCs w:val="22"/>
            <w:u w:val="single"/>
            <w:shd w:val="clear" w:color="auto" w:fill="FFFFFF"/>
          </w:rPr>
          <w:t>), Белый,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34" w:history="1">
        <w:r w:rsidR="00D25EA0" w:rsidRPr="00D25EA0">
          <w:rPr>
            <w:rFonts w:ascii="Arial" w:eastAsia="Arial" w:hAnsi="Arial" w:cs="Arial"/>
            <w:color w:val="0000FF"/>
            <w:sz w:val="22"/>
            <w:szCs w:val="22"/>
            <w:u w:val="single"/>
            <w:shd w:val="clear" w:color="auto" w:fill="FFFFFF"/>
          </w:rPr>
          <w:t>Тверской проспект (</w:t>
        </w:r>
        <w:proofErr w:type="spellStart"/>
        <w:r w:rsidR="00D25EA0" w:rsidRPr="00D25EA0">
          <w:rPr>
            <w:rFonts w:ascii="Arial" w:eastAsia="Arial" w:hAnsi="Arial" w:cs="Arial"/>
            <w:color w:val="0000FF"/>
            <w:sz w:val="22"/>
            <w:szCs w:val="22"/>
            <w:u w:val="single"/>
            <w:shd w:val="clear" w:color="auto" w:fill="FFFFFF"/>
          </w:rPr>
          <w:t>tp.tver.ru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35" w:history="1">
        <w:r w:rsidR="00D25EA0" w:rsidRPr="00D25EA0">
          <w:rPr>
            <w:rFonts w:ascii="Arial" w:eastAsia="Arial" w:hAnsi="Arial" w:cs="Arial"/>
            <w:color w:val="0000FF"/>
            <w:sz w:val="22"/>
            <w:szCs w:val="22"/>
            <w:u w:val="single"/>
            <w:shd w:val="clear" w:color="auto" w:fill="FFFFFF"/>
          </w:rPr>
          <w:t>Родная земля (</w:t>
        </w:r>
        <w:proofErr w:type="spellStart"/>
        <w:r w:rsidR="00D25EA0" w:rsidRPr="00D25EA0">
          <w:rPr>
            <w:rFonts w:ascii="Arial" w:eastAsia="Arial" w:hAnsi="Arial" w:cs="Arial"/>
            <w:color w:val="0000FF"/>
            <w:sz w:val="22"/>
            <w:szCs w:val="22"/>
            <w:u w:val="single"/>
            <w:shd w:val="clear" w:color="auto" w:fill="FFFFFF"/>
          </w:rPr>
          <w:t>r-zemlya.ru</w:t>
        </w:r>
        <w:proofErr w:type="spellEnd"/>
        <w:r w:rsidR="00D25EA0" w:rsidRPr="00D25EA0">
          <w:rPr>
            <w:rFonts w:ascii="Arial" w:eastAsia="Arial" w:hAnsi="Arial" w:cs="Arial"/>
            <w:color w:val="0000FF"/>
            <w:sz w:val="22"/>
            <w:szCs w:val="22"/>
            <w:u w:val="single"/>
            <w:shd w:val="clear" w:color="auto" w:fill="FFFFFF"/>
          </w:rPr>
          <w:t>), п. Рамешки,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36" w:history="1">
        <w:r w:rsidR="00D25EA0" w:rsidRPr="00D25EA0">
          <w:rPr>
            <w:rFonts w:ascii="Arial" w:eastAsia="Arial" w:hAnsi="Arial" w:cs="Arial"/>
            <w:color w:val="0000FF"/>
            <w:sz w:val="22"/>
            <w:szCs w:val="22"/>
            <w:u w:val="single"/>
            <w:shd w:val="clear" w:color="auto" w:fill="FFFFFF"/>
          </w:rPr>
          <w:t>Ленинское знамя (</w:t>
        </w:r>
        <w:proofErr w:type="spellStart"/>
        <w:r w:rsidR="00D25EA0" w:rsidRPr="00D25EA0">
          <w:rPr>
            <w:rFonts w:ascii="Arial" w:eastAsia="Arial" w:hAnsi="Arial" w:cs="Arial"/>
            <w:color w:val="0000FF"/>
            <w:sz w:val="22"/>
            <w:szCs w:val="22"/>
            <w:u w:val="single"/>
            <w:shd w:val="clear" w:color="auto" w:fill="FFFFFF"/>
          </w:rPr>
          <w:t>leninskoeznamya.tverreg.ru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37" w:history="1">
        <w:r w:rsidR="00D25EA0" w:rsidRPr="00D25EA0">
          <w:rPr>
            <w:rFonts w:ascii="Arial" w:eastAsia="Arial" w:hAnsi="Arial" w:cs="Arial"/>
            <w:color w:val="0000FF"/>
            <w:sz w:val="22"/>
            <w:szCs w:val="22"/>
            <w:u w:val="single"/>
            <w:shd w:val="clear" w:color="auto" w:fill="FFFFFF"/>
          </w:rPr>
          <w:t>Андреапольские вести (</w:t>
        </w:r>
        <w:proofErr w:type="spellStart"/>
        <w:r w:rsidR="00D25EA0" w:rsidRPr="00D25EA0">
          <w:rPr>
            <w:rFonts w:ascii="Arial" w:eastAsia="Arial" w:hAnsi="Arial" w:cs="Arial"/>
            <w:color w:val="0000FF"/>
            <w:sz w:val="22"/>
            <w:szCs w:val="22"/>
            <w:u w:val="single"/>
            <w:shd w:val="clear" w:color="auto" w:fill="FFFFFF"/>
          </w:rPr>
          <w:t>андреапольскиевести</w:t>
        </w:r>
        <w:proofErr w:type="spellEnd"/>
        <w:r w:rsidR="00D25EA0" w:rsidRPr="00D25EA0">
          <w:rPr>
            <w:rFonts w:ascii="Arial" w:eastAsia="Arial" w:hAnsi="Arial" w:cs="Arial"/>
            <w:color w:val="0000FF"/>
            <w:sz w:val="22"/>
            <w:szCs w:val="22"/>
            <w:u w:val="single"/>
            <w:shd w:val="clear" w:color="auto" w:fill="FFFFFF"/>
          </w:rPr>
          <w:t>), Андреаполь,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38" w:history="1">
        <w:proofErr w:type="gramStart"/>
        <w:r w:rsidR="00D25EA0" w:rsidRPr="00D25EA0">
          <w:rPr>
            <w:rFonts w:ascii="Arial" w:eastAsia="Arial" w:hAnsi="Arial" w:cs="Arial"/>
            <w:color w:val="0000FF"/>
            <w:sz w:val="22"/>
            <w:szCs w:val="22"/>
            <w:u w:val="single"/>
            <w:shd w:val="clear" w:color="auto" w:fill="FFFFFF"/>
          </w:rPr>
          <w:t>Лесной</w:t>
        </w:r>
        <w:proofErr w:type="gramEnd"/>
        <w:r w:rsidR="00D25EA0" w:rsidRPr="00D25EA0">
          <w:rPr>
            <w:rFonts w:ascii="Arial" w:eastAsia="Arial" w:hAnsi="Arial" w:cs="Arial"/>
            <w:color w:val="0000FF"/>
            <w:sz w:val="22"/>
            <w:szCs w:val="22"/>
            <w:u w:val="single"/>
            <w:shd w:val="clear" w:color="auto" w:fill="FFFFFF"/>
          </w:rPr>
          <w:t xml:space="preserve"> вестник (</w:t>
        </w:r>
        <w:proofErr w:type="spellStart"/>
        <w:r w:rsidR="00D25EA0" w:rsidRPr="00D25EA0">
          <w:rPr>
            <w:rFonts w:ascii="Arial" w:eastAsia="Arial" w:hAnsi="Arial" w:cs="Arial"/>
            <w:color w:val="0000FF"/>
            <w:sz w:val="22"/>
            <w:szCs w:val="22"/>
            <w:u w:val="single"/>
            <w:shd w:val="clear" w:color="auto" w:fill="FFFFFF"/>
          </w:rPr>
          <w:t>леснойвестник</w:t>
        </w:r>
        <w:proofErr w:type="spellEnd"/>
        <w:r w:rsidR="00D25EA0" w:rsidRPr="00D25EA0">
          <w:rPr>
            <w:rFonts w:ascii="Arial" w:eastAsia="Arial" w:hAnsi="Arial" w:cs="Arial"/>
            <w:color w:val="0000FF"/>
            <w:sz w:val="22"/>
            <w:szCs w:val="22"/>
            <w:u w:val="single"/>
            <w:shd w:val="clear" w:color="auto" w:fill="FFFFFF"/>
          </w:rPr>
          <w:t>), с. Лесное (Тверская обл.),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39" w:history="1">
        <w:r w:rsidR="00D25EA0" w:rsidRPr="00D25EA0">
          <w:rPr>
            <w:rFonts w:ascii="Arial" w:eastAsia="Arial" w:hAnsi="Arial" w:cs="Arial"/>
            <w:color w:val="0000FF"/>
            <w:sz w:val="22"/>
            <w:szCs w:val="22"/>
            <w:u w:val="single"/>
            <w:shd w:val="clear" w:color="auto" w:fill="FFFFFF"/>
          </w:rPr>
          <w:t>Зубцовская жизнь (</w:t>
        </w:r>
        <w:proofErr w:type="spellStart"/>
        <w:r w:rsidR="00D25EA0" w:rsidRPr="00D25EA0">
          <w:rPr>
            <w:rFonts w:ascii="Arial" w:eastAsia="Arial" w:hAnsi="Arial" w:cs="Arial"/>
            <w:color w:val="0000FF"/>
            <w:sz w:val="22"/>
            <w:szCs w:val="22"/>
            <w:u w:val="single"/>
            <w:shd w:val="clear" w:color="auto" w:fill="FFFFFF"/>
          </w:rPr>
          <w:t>зубцовскаяжизнь</w:t>
        </w:r>
        <w:proofErr w:type="spellEnd"/>
        <w:r w:rsidR="00D25EA0" w:rsidRPr="00D25EA0">
          <w:rPr>
            <w:rFonts w:ascii="Arial" w:eastAsia="Arial" w:hAnsi="Arial" w:cs="Arial"/>
            <w:color w:val="0000FF"/>
            <w:sz w:val="22"/>
            <w:szCs w:val="22"/>
            <w:u w:val="single"/>
            <w:shd w:val="clear" w:color="auto" w:fill="FFFFFF"/>
          </w:rPr>
          <w:t>), Зубцов,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40" w:history="1">
        <w:r w:rsidR="00D25EA0" w:rsidRPr="00D25EA0">
          <w:rPr>
            <w:rFonts w:ascii="Arial" w:eastAsia="Arial" w:hAnsi="Arial" w:cs="Arial"/>
            <w:color w:val="0000FF"/>
            <w:sz w:val="22"/>
            <w:szCs w:val="22"/>
            <w:u w:val="single"/>
            <w:shd w:val="clear" w:color="auto" w:fill="FFFFFF"/>
          </w:rPr>
          <w:t>Вперед (вперед), Калязин,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41" w:history="1">
        <w:r w:rsidR="00D25EA0" w:rsidRPr="00D25EA0">
          <w:rPr>
            <w:rFonts w:ascii="Arial" w:eastAsia="Arial" w:hAnsi="Arial" w:cs="Arial"/>
            <w:color w:val="0000FF"/>
            <w:sz w:val="22"/>
            <w:szCs w:val="22"/>
            <w:u w:val="single"/>
            <w:shd w:val="clear" w:color="auto" w:fill="FFFFFF"/>
          </w:rPr>
          <w:t>Сандовские вести (</w:t>
        </w:r>
        <w:proofErr w:type="spellStart"/>
        <w:r w:rsidR="00D25EA0" w:rsidRPr="00D25EA0">
          <w:rPr>
            <w:rFonts w:ascii="Arial" w:eastAsia="Arial" w:hAnsi="Arial" w:cs="Arial"/>
            <w:color w:val="0000FF"/>
            <w:sz w:val="22"/>
            <w:szCs w:val="22"/>
            <w:u w:val="single"/>
            <w:shd w:val="clear" w:color="auto" w:fill="FFFFFF"/>
          </w:rPr>
          <w:t>сандовскиевести</w:t>
        </w:r>
        <w:proofErr w:type="spellEnd"/>
        <w:r w:rsidR="00D25EA0" w:rsidRPr="00D25EA0">
          <w:rPr>
            <w:rFonts w:ascii="Arial" w:eastAsia="Arial" w:hAnsi="Arial" w:cs="Arial"/>
            <w:color w:val="0000FF"/>
            <w:sz w:val="22"/>
            <w:szCs w:val="22"/>
            <w:u w:val="single"/>
            <w:shd w:val="clear" w:color="auto" w:fill="FFFFFF"/>
          </w:rPr>
          <w:t>), п.г.т. Сандово,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42" w:history="1">
        <w:proofErr w:type="gramStart"/>
        <w:r w:rsidR="00D25EA0" w:rsidRPr="00D25EA0">
          <w:rPr>
            <w:rFonts w:ascii="Arial" w:eastAsia="Arial" w:hAnsi="Arial" w:cs="Arial"/>
            <w:color w:val="0000FF"/>
            <w:sz w:val="22"/>
            <w:szCs w:val="22"/>
            <w:u w:val="single"/>
            <w:shd w:val="clear" w:color="auto" w:fill="FFFFFF"/>
          </w:rPr>
          <w:t>Вышневолоцкая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вышневолоцкаяправда</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43" w:history="1">
        <w:r w:rsidR="00D25EA0" w:rsidRPr="00D25EA0">
          <w:rPr>
            <w:rFonts w:ascii="Arial" w:eastAsia="Arial" w:hAnsi="Arial" w:cs="Arial"/>
            <w:color w:val="0000FF"/>
            <w:sz w:val="22"/>
            <w:szCs w:val="22"/>
            <w:u w:val="single"/>
            <w:shd w:val="clear" w:color="auto" w:fill="FFFFFF"/>
          </w:rPr>
          <w:t>Наша жизнь (</w:t>
        </w:r>
        <w:proofErr w:type="spellStart"/>
        <w:r w:rsidR="00D25EA0" w:rsidRPr="00D25EA0">
          <w:rPr>
            <w:rFonts w:ascii="Arial" w:eastAsia="Arial" w:hAnsi="Arial" w:cs="Arial"/>
            <w:color w:val="0000FF"/>
            <w:sz w:val="22"/>
            <w:szCs w:val="22"/>
            <w:u w:val="single"/>
            <w:shd w:val="clear" w:color="auto" w:fill="FFFFFF"/>
          </w:rPr>
          <w:t>нашажизнь</w:t>
        </w:r>
        <w:proofErr w:type="spellEnd"/>
        <w:r w:rsidR="00D25EA0" w:rsidRPr="00D25EA0">
          <w:rPr>
            <w:rFonts w:ascii="Arial" w:eastAsia="Arial" w:hAnsi="Arial" w:cs="Arial"/>
            <w:color w:val="0000FF"/>
            <w:sz w:val="22"/>
            <w:szCs w:val="22"/>
            <w:u w:val="single"/>
            <w:shd w:val="clear" w:color="auto" w:fill="FFFFFF"/>
          </w:rPr>
          <w:t>), Лихославль,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44" w:history="1">
        <w:r w:rsidR="00D25EA0" w:rsidRPr="00D25EA0">
          <w:rPr>
            <w:rFonts w:ascii="Arial" w:eastAsia="Arial" w:hAnsi="Arial" w:cs="Arial"/>
            <w:color w:val="0000FF"/>
            <w:sz w:val="22"/>
            <w:szCs w:val="22"/>
            <w:u w:val="single"/>
            <w:shd w:val="clear" w:color="auto" w:fill="FFFFFF"/>
          </w:rPr>
          <w:t>Авангард (авангард), Западная Двина,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45" w:history="1">
        <w:r w:rsidR="00D25EA0" w:rsidRPr="00D25EA0">
          <w:rPr>
            <w:rFonts w:ascii="Arial" w:eastAsia="Arial" w:hAnsi="Arial" w:cs="Arial"/>
            <w:color w:val="0000FF"/>
            <w:sz w:val="22"/>
            <w:szCs w:val="22"/>
            <w:u w:val="single"/>
            <w:shd w:val="clear" w:color="auto" w:fill="FFFFFF"/>
          </w:rPr>
          <w:t>Спировские известия (</w:t>
        </w:r>
        <w:proofErr w:type="spellStart"/>
        <w:r w:rsidR="00D25EA0" w:rsidRPr="00D25EA0">
          <w:rPr>
            <w:rFonts w:ascii="Arial" w:eastAsia="Arial" w:hAnsi="Arial" w:cs="Arial"/>
            <w:color w:val="0000FF"/>
            <w:sz w:val="22"/>
            <w:szCs w:val="22"/>
            <w:u w:val="single"/>
            <w:shd w:val="clear" w:color="auto" w:fill="FFFFFF"/>
          </w:rPr>
          <w:t>спировскиеизвестия</w:t>
        </w:r>
        <w:proofErr w:type="spellEnd"/>
        <w:r w:rsidR="00D25EA0" w:rsidRPr="00D25EA0">
          <w:rPr>
            <w:rFonts w:ascii="Arial" w:eastAsia="Arial" w:hAnsi="Arial" w:cs="Arial"/>
            <w:color w:val="0000FF"/>
            <w:sz w:val="22"/>
            <w:szCs w:val="22"/>
            <w:u w:val="single"/>
            <w:shd w:val="clear" w:color="auto" w:fill="FFFFFF"/>
          </w:rPr>
          <w:t>), п. Спирово,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46" w:history="1">
        <w:r w:rsidR="00D25EA0" w:rsidRPr="00D25EA0">
          <w:rPr>
            <w:rFonts w:ascii="Arial" w:eastAsia="Arial" w:hAnsi="Arial" w:cs="Arial"/>
            <w:color w:val="0000FF"/>
            <w:sz w:val="22"/>
            <w:szCs w:val="22"/>
            <w:u w:val="single"/>
            <w:shd w:val="clear" w:color="auto" w:fill="FFFFFF"/>
          </w:rPr>
          <w:t>Г</w:t>
        </w:r>
        <w:proofErr w:type="gramStart"/>
        <w:r w:rsidR="00D25EA0" w:rsidRPr="00D25EA0">
          <w:rPr>
            <w:rFonts w:ascii="Arial" w:eastAsia="Arial" w:hAnsi="Arial" w:cs="Arial"/>
            <w:color w:val="0000FF"/>
            <w:sz w:val="22"/>
            <w:szCs w:val="22"/>
            <w:u w:val="single"/>
            <w:shd w:val="clear" w:color="auto" w:fill="FFFFFF"/>
          </w:rPr>
          <w:t>ТРК Тв</w:t>
        </w:r>
        <w:proofErr w:type="gramEnd"/>
        <w:r w:rsidR="00D25EA0" w:rsidRPr="00D25EA0">
          <w:rPr>
            <w:rFonts w:ascii="Arial" w:eastAsia="Arial" w:hAnsi="Arial" w:cs="Arial"/>
            <w:color w:val="0000FF"/>
            <w:sz w:val="22"/>
            <w:szCs w:val="22"/>
            <w:u w:val="single"/>
            <w:shd w:val="clear" w:color="auto" w:fill="FFFFFF"/>
          </w:rPr>
          <w:t>ерь, Тверь,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47" w:history="1">
        <w:r w:rsidR="00D25EA0" w:rsidRPr="00D25EA0">
          <w:rPr>
            <w:rFonts w:ascii="Arial" w:eastAsia="Arial" w:hAnsi="Arial" w:cs="Arial"/>
            <w:color w:val="0000FF"/>
            <w:sz w:val="22"/>
            <w:szCs w:val="22"/>
            <w:u w:val="single"/>
            <w:shd w:val="clear" w:color="auto" w:fill="FFFFFF"/>
          </w:rPr>
          <w:t>Жарковский вестник (</w:t>
        </w:r>
        <w:proofErr w:type="spellStart"/>
        <w:r w:rsidR="00D25EA0" w:rsidRPr="00D25EA0">
          <w:rPr>
            <w:rFonts w:ascii="Arial" w:eastAsia="Arial" w:hAnsi="Arial" w:cs="Arial"/>
            <w:color w:val="0000FF"/>
            <w:sz w:val="22"/>
            <w:szCs w:val="22"/>
            <w:u w:val="single"/>
            <w:shd w:val="clear" w:color="auto" w:fill="FFFFFF"/>
          </w:rPr>
          <w:t>жарковскийвестник</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48" w:history="1">
        <w:r w:rsidR="00D25EA0" w:rsidRPr="00D25EA0">
          <w:rPr>
            <w:rFonts w:ascii="Arial" w:eastAsia="Arial" w:hAnsi="Arial" w:cs="Arial"/>
            <w:color w:val="0000FF"/>
            <w:sz w:val="22"/>
            <w:szCs w:val="22"/>
            <w:u w:val="single"/>
            <w:shd w:val="clear" w:color="auto" w:fill="FFFFFF"/>
          </w:rPr>
          <w:t>Тверская жизнь (tverlife.ru), Тверь,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49" w:history="1">
        <w:r w:rsidR="00D25EA0" w:rsidRPr="00D25EA0">
          <w:rPr>
            <w:rFonts w:ascii="Arial" w:eastAsia="Arial" w:hAnsi="Arial" w:cs="Arial"/>
            <w:color w:val="0000FF"/>
            <w:sz w:val="22"/>
            <w:szCs w:val="22"/>
            <w:u w:val="single"/>
            <w:shd w:val="clear" w:color="auto" w:fill="FFFFFF"/>
          </w:rPr>
          <w:t>Новая жизнь (</w:t>
        </w:r>
        <w:proofErr w:type="spellStart"/>
        <w:r w:rsidR="00D25EA0" w:rsidRPr="00D25EA0">
          <w:rPr>
            <w:rFonts w:ascii="Arial" w:eastAsia="Arial" w:hAnsi="Arial" w:cs="Arial"/>
            <w:color w:val="0000FF"/>
            <w:sz w:val="22"/>
            <w:szCs w:val="22"/>
            <w:u w:val="single"/>
            <w:shd w:val="clear" w:color="auto" w:fill="FFFFFF"/>
          </w:rPr>
          <w:t>новаяжизнь</w:t>
        </w:r>
        <w:proofErr w:type="spellEnd"/>
        <w:r w:rsidR="00D25EA0" w:rsidRPr="00D25EA0">
          <w:rPr>
            <w:rFonts w:ascii="Arial" w:eastAsia="Arial" w:hAnsi="Arial" w:cs="Arial"/>
            <w:color w:val="0000FF"/>
            <w:sz w:val="22"/>
            <w:szCs w:val="22"/>
            <w:u w:val="single"/>
            <w:shd w:val="clear" w:color="auto" w:fill="FFFFFF"/>
          </w:rPr>
          <w:t>), Бологое,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50" w:history="1">
        <w:r w:rsidR="00D25EA0" w:rsidRPr="00D25EA0">
          <w:rPr>
            <w:rFonts w:ascii="Arial" w:eastAsia="Arial" w:hAnsi="Arial" w:cs="Arial"/>
            <w:color w:val="0000FF"/>
            <w:sz w:val="22"/>
            <w:szCs w:val="22"/>
            <w:u w:val="single"/>
            <w:shd w:val="clear" w:color="auto" w:fill="FFFFFF"/>
          </w:rPr>
          <w:t>Коммунар (коммунар), п. Фирово,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51" w:history="1">
        <w:r w:rsidR="00D25EA0" w:rsidRPr="00D25EA0">
          <w:rPr>
            <w:rFonts w:ascii="Arial" w:eastAsia="Arial" w:hAnsi="Arial" w:cs="Arial"/>
            <w:color w:val="0000FF"/>
            <w:sz w:val="22"/>
            <w:szCs w:val="22"/>
            <w:u w:val="single"/>
            <w:shd w:val="clear" w:color="auto" w:fill="FFFFFF"/>
          </w:rPr>
          <w:t>Новоторжский вестник (</w:t>
        </w:r>
        <w:proofErr w:type="spellStart"/>
        <w:r w:rsidR="00D25EA0" w:rsidRPr="00D25EA0">
          <w:rPr>
            <w:rFonts w:ascii="Arial" w:eastAsia="Arial" w:hAnsi="Arial" w:cs="Arial"/>
            <w:color w:val="0000FF"/>
            <w:sz w:val="22"/>
            <w:szCs w:val="22"/>
            <w:u w:val="single"/>
            <w:shd w:val="clear" w:color="auto" w:fill="FFFFFF"/>
          </w:rPr>
          <w:t>nvestnik.ru</w:t>
        </w:r>
        <w:proofErr w:type="spellEnd"/>
        <w:r w:rsidR="00D25EA0" w:rsidRPr="00D25EA0">
          <w:rPr>
            <w:rFonts w:ascii="Arial" w:eastAsia="Arial" w:hAnsi="Arial" w:cs="Arial"/>
            <w:color w:val="0000FF"/>
            <w:sz w:val="22"/>
            <w:szCs w:val="22"/>
            <w:u w:val="single"/>
            <w:shd w:val="clear" w:color="auto" w:fill="FFFFFF"/>
          </w:rPr>
          <w:t>), Торжок,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52"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Pr="00D25EA0" w:rsidRDefault="00115D8C" w:rsidP="00D25EA0">
      <w:pPr>
        <w:numPr>
          <w:ilvl w:val="0"/>
          <w:numId w:val="5"/>
        </w:numPr>
        <w:ind w:left="0" w:firstLine="0"/>
        <w:rPr>
          <w:rFonts w:ascii="Arial" w:eastAsia="Arial" w:hAnsi="Arial" w:cs="Arial"/>
          <w:color w:val="0000FF"/>
          <w:sz w:val="22"/>
          <w:szCs w:val="22"/>
          <w:shd w:val="clear" w:color="auto" w:fill="FFFFFF"/>
        </w:rPr>
      </w:pPr>
      <w:hyperlink r:id="rId153"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Default="00115D8C" w:rsidP="00D25EA0">
      <w:pPr>
        <w:jc w:val="right"/>
        <w:rPr>
          <w:rFonts w:ascii="Arial" w:eastAsia="Arial" w:hAnsi="Arial" w:cs="Arial"/>
          <w:color w:val="0000FF"/>
          <w:sz w:val="22"/>
          <w:szCs w:val="22"/>
          <w:shd w:val="clear" w:color="auto" w:fill="FFFFFF"/>
        </w:rPr>
      </w:pPr>
      <w:hyperlink w:anchor="tabtxt_1575050_1918678224" w:history="1">
        <w:r w:rsidR="00D25EA0" w:rsidRPr="00D25EA0">
          <w:rPr>
            <w:rFonts w:ascii="Arial" w:eastAsia="Arial" w:hAnsi="Arial" w:cs="Arial"/>
            <w:color w:val="0000FF"/>
            <w:sz w:val="22"/>
            <w:szCs w:val="22"/>
            <w:u w:val="single"/>
            <w:shd w:val="clear" w:color="auto" w:fill="FFFFFF"/>
          </w:rPr>
          <w:t>К заголовкам сообщений</w:t>
        </w:r>
      </w:hyperlink>
    </w:p>
    <w:p w:rsidR="00D25EA0" w:rsidRPr="00D25EA0" w:rsidRDefault="00D25EA0" w:rsidP="00D25EA0">
      <w:pPr>
        <w:jc w:val="right"/>
        <w:rPr>
          <w:rFonts w:ascii="Arial" w:eastAsia="Arial" w:hAnsi="Arial" w:cs="Arial"/>
          <w:color w:val="0000FF"/>
          <w:sz w:val="22"/>
          <w:szCs w:val="22"/>
          <w:shd w:val="clear" w:color="auto" w:fill="FFFFFF"/>
        </w:rPr>
      </w:pPr>
    </w:p>
    <w:p w:rsidR="00D25EA0" w:rsidRPr="00D25EA0" w:rsidRDefault="00D25EA0" w:rsidP="00D25EA0">
      <w:pPr>
        <w:rPr>
          <w:rFonts w:ascii="Arial" w:eastAsia="Arial" w:hAnsi="Arial" w:cs="Arial"/>
          <w:b/>
          <w:color w:val="000000"/>
          <w:sz w:val="22"/>
          <w:szCs w:val="22"/>
          <w:shd w:val="clear" w:color="auto" w:fill="FFFFFF"/>
        </w:rPr>
      </w:pPr>
      <w:r w:rsidRPr="00D25EA0">
        <w:rPr>
          <w:rFonts w:ascii="Arial" w:eastAsia="Arial" w:hAnsi="Arial" w:cs="Arial"/>
          <w:b/>
          <w:color w:val="000000"/>
          <w:sz w:val="22"/>
          <w:szCs w:val="22"/>
          <w:shd w:val="clear" w:color="auto" w:fill="FFFFFF"/>
        </w:rPr>
        <w:t>Tverigrad.ru, Тверь, 15 февраля 2022</w:t>
      </w:r>
    </w:p>
    <w:p w:rsidR="00D25EA0" w:rsidRPr="00D25EA0" w:rsidRDefault="00D25EA0" w:rsidP="00D25EA0">
      <w:pPr>
        <w:jc w:val="both"/>
        <w:outlineLvl w:val="1"/>
        <w:rPr>
          <w:rFonts w:ascii="Arial" w:eastAsia="Arial" w:hAnsi="Arial" w:cs="Arial"/>
          <w:color w:val="000000"/>
          <w:sz w:val="22"/>
          <w:szCs w:val="22"/>
          <w:shd w:val="clear" w:color="auto" w:fill="FFFFFF"/>
        </w:rPr>
      </w:pPr>
      <w:bookmarkStart w:id="25" w:name="ant_1575050_1918659262"/>
      <w:r w:rsidRPr="00D25EA0">
        <w:rPr>
          <w:rFonts w:ascii="Arial" w:eastAsia="Arial" w:hAnsi="Arial" w:cs="Arial"/>
          <w:color w:val="000000"/>
          <w:sz w:val="22"/>
          <w:szCs w:val="22"/>
          <w:shd w:val="clear" w:color="auto" w:fill="FFFFFF"/>
        </w:rPr>
        <w:t>ГУБЕРНАТОРУ ТВЕРСКОЙ ОБЛАСТИ ИГОРЮ РУДЕНЕ ИСПОЛНИЛОСЬ 54 ГОДА</w:t>
      </w:r>
      <w:bookmarkEnd w:id="25"/>
    </w:p>
    <w:p w:rsidR="00D25EA0" w:rsidRPr="00D25EA0" w:rsidRDefault="00D25EA0" w:rsidP="00D25EA0">
      <w:pPr>
        <w:jc w:val="both"/>
        <w:rPr>
          <w:rFonts w:ascii="Arial" w:eastAsia="Arial" w:hAnsi="Arial" w:cs="Arial"/>
          <w:color w:val="000000"/>
          <w:sz w:val="22"/>
          <w:szCs w:val="22"/>
          <w:shd w:val="clear" w:color="auto" w:fill="FFFFFF"/>
        </w:rPr>
      </w:pPr>
      <w:r w:rsidRPr="00D25EA0">
        <w:rPr>
          <w:rFonts w:ascii="Arial" w:eastAsia="Arial" w:hAnsi="Arial" w:cs="Arial"/>
          <w:color w:val="000000"/>
          <w:sz w:val="22"/>
          <w:szCs w:val="22"/>
          <w:shd w:val="clear" w:color="auto" w:fill="C0C0C0"/>
        </w:rPr>
        <w:t>Игорь Руденя</w:t>
      </w:r>
      <w:r w:rsidRPr="00D25EA0">
        <w:rPr>
          <w:rFonts w:ascii="Arial" w:eastAsia="Arial" w:hAnsi="Arial" w:cs="Arial"/>
          <w:color w:val="000000"/>
          <w:sz w:val="22"/>
          <w:szCs w:val="22"/>
          <w:shd w:val="clear" w:color="auto" w:fill="FFFFFF"/>
        </w:rPr>
        <w:t xml:space="preserve"> отмечает свой шестой день рождения, находясь в должности главы нашего региона... 15 февраля 2022 года губернатору Тверской области </w:t>
      </w:r>
      <w:r w:rsidRPr="00D25EA0">
        <w:rPr>
          <w:rFonts w:ascii="Arial" w:eastAsia="Arial" w:hAnsi="Arial" w:cs="Arial"/>
          <w:color w:val="000000"/>
          <w:sz w:val="22"/>
          <w:szCs w:val="22"/>
          <w:shd w:val="clear" w:color="auto" w:fill="C0C0C0"/>
        </w:rPr>
        <w:t>Игорю Рудене</w:t>
      </w:r>
      <w:r w:rsidRPr="00D25EA0">
        <w:rPr>
          <w:rFonts w:ascii="Arial" w:eastAsia="Arial" w:hAnsi="Arial" w:cs="Arial"/>
          <w:color w:val="000000"/>
          <w:sz w:val="22"/>
          <w:szCs w:val="22"/>
          <w:shd w:val="clear" w:color="auto" w:fill="FFFFFF"/>
        </w:rPr>
        <w:t xml:space="preserve"> исполнилось 54 года. </w:t>
      </w:r>
      <w:r w:rsidRPr="00D25EA0">
        <w:rPr>
          <w:rFonts w:ascii="Arial" w:eastAsia="Arial" w:hAnsi="Arial" w:cs="Arial"/>
          <w:color w:val="000000"/>
          <w:sz w:val="22"/>
          <w:szCs w:val="22"/>
          <w:shd w:val="clear" w:color="auto" w:fill="C0C0C0"/>
        </w:rPr>
        <w:t>Он</w:t>
      </w:r>
      <w:r w:rsidRPr="00D25EA0">
        <w:rPr>
          <w:rFonts w:ascii="Arial" w:eastAsia="Arial" w:hAnsi="Arial" w:cs="Arial"/>
          <w:color w:val="000000"/>
          <w:sz w:val="22"/>
          <w:szCs w:val="22"/>
          <w:shd w:val="clear" w:color="auto" w:fill="FFFFFF"/>
        </w:rPr>
        <w:t xml:space="preserve"> был назначен руководить нашим регионом спустя пару недель после своего 48-летия. Сначала Указом президента ...</w:t>
      </w:r>
    </w:p>
    <w:p w:rsidR="00D25EA0" w:rsidRPr="00D25EA0" w:rsidRDefault="00115D8C" w:rsidP="00D25EA0">
      <w:pPr>
        <w:rPr>
          <w:rFonts w:ascii="Arial" w:eastAsia="Arial" w:hAnsi="Arial" w:cs="Arial"/>
          <w:color w:val="0000FF"/>
          <w:sz w:val="22"/>
          <w:szCs w:val="22"/>
          <w:shd w:val="clear" w:color="auto" w:fill="FFFFFF"/>
        </w:rPr>
      </w:pPr>
      <w:hyperlink r:id="rId154" w:history="1">
        <w:r w:rsidR="00D25EA0" w:rsidRPr="00D25EA0">
          <w:rPr>
            <w:rFonts w:ascii="Arial" w:eastAsia="Arial" w:hAnsi="Arial" w:cs="Arial"/>
            <w:color w:val="0000FF"/>
            <w:sz w:val="22"/>
            <w:szCs w:val="22"/>
            <w:u w:val="single"/>
            <w:shd w:val="clear" w:color="auto" w:fill="FFFFFF"/>
          </w:rPr>
          <w:t>https://tverigrad.ru/publication/gubernatoru-tverskoj-oblasti-igorju-rudene-ispolnilos-54-goda/</w:t>
        </w:r>
      </w:hyperlink>
    </w:p>
    <w:p w:rsidR="00D25EA0" w:rsidRPr="00D25EA0" w:rsidRDefault="00D25EA0" w:rsidP="00D25EA0">
      <w:pPr>
        <w:rPr>
          <w:rFonts w:ascii="Arial" w:eastAsia="Arial" w:hAnsi="Arial" w:cs="Arial"/>
          <w:color w:val="000000"/>
          <w:sz w:val="22"/>
          <w:szCs w:val="22"/>
          <w:u w:val="single"/>
          <w:shd w:val="clear" w:color="auto" w:fill="FFFFFF"/>
        </w:rPr>
      </w:pPr>
      <w:r w:rsidRPr="00D25EA0">
        <w:rPr>
          <w:rFonts w:ascii="Arial" w:eastAsia="Arial" w:hAnsi="Arial" w:cs="Arial"/>
          <w:color w:val="000000"/>
          <w:sz w:val="22"/>
          <w:szCs w:val="22"/>
          <w:u w:val="single"/>
          <w:shd w:val="clear" w:color="auto" w:fill="FFFFFF"/>
        </w:rPr>
        <w:t>Сообщения по событию:</w:t>
      </w:r>
    </w:p>
    <w:p w:rsidR="00D25EA0" w:rsidRPr="00D25EA0" w:rsidRDefault="00115D8C" w:rsidP="00D25EA0">
      <w:pPr>
        <w:numPr>
          <w:ilvl w:val="0"/>
          <w:numId w:val="6"/>
        </w:numPr>
        <w:ind w:left="0" w:firstLine="0"/>
        <w:rPr>
          <w:rFonts w:ascii="Arial" w:eastAsia="Arial" w:hAnsi="Arial" w:cs="Arial"/>
          <w:color w:val="0000FF"/>
          <w:sz w:val="22"/>
          <w:szCs w:val="22"/>
          <w:shd w:val="clear" w:color="auto" w:fill="FFFFFF"/>
        </w:rPr>
      </w:pPr>
      <w:hyperlink r:id="rId155" w:history="1">
        <w:r w:rsidR="00D25EA0" w:rsidRPr="00D25EA0">
          <w:rPr>
            <w:rFonts w:ascii="Arial" w:eastAsia="Arial" w:hAnsi="Arial" w:cs="Arial"/>
            <w:color w:val="0000FF"/>
            <w:sz w:val="22"/>
            <w:szCs w:val="22"/>
            <w:u w:val="single"/>
            <w:shd w:val="clear" w:color="auto" w:fill="FFFFFF"/>
          </w:rPr>
          <w:t>Тверь (</w:t>
        </w:r>
        <w:proofErr w:type="spellStart"/>
        <w:r w:rsidR="00D25EA0" w:rsidRPr="00D25EA0">
          <w:rPr>
            <w:rFonts w:ascii="Arial" w:eastAsia="Arial" w:hAnsi="Arial" w:cs="Arial"/>
            <w:color w:val="0000FF"/>
            <w:sz w:val="22"/>
            <w:szCs w:val="22"/>
            <w:u w:val="single"/>
            <w:shd w:val="clear" w:color="auto" w:fill="FFFFFF"/>
          </w:rPr>
          <w:t>toptver.ru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6"/>
        </w:numPr>
        <w:ind w:left="0" w:firstLine="0"/>
        <w:rPr>
          <w:rFonts w:ascii="Arial" w:eastAsia="Arial" w:hAnsi="Arial" w:cs="Arial"/>
          <w:color w:val="0000FF"/>
          <w:sz w:val="22"/>
          <w:szCs w:val="22"/>
          <w:shd w:val="clear" w:color="auto" w:fill="FFFFFF"/>
        </w:rPr>
      </w:pPr>
      <w:hyperlink r:id="rId156" w:history="1">
        <w:r w:rsidR="00D25EA0" w:rsidRPr="00D25EA0">
          <w:rPr>
            <w:rFonts w:ascii="Arial" w:eastAsia="Arial" w:hAnsi="Arial" w:cs="Arial"/>
            <w:color w:val="0000FF"/>
            <w:sz w:val="22"/>
            <w:szCs w:val="22"/>
            <w:u w:val="single"/>
            <w:shd w:val="clear" w:color="auto" w:fill="FFFFFF"/>
          </w:rPr>
          <w:t>БНТВ (</w:t>
        </w:r>
        <w:proofErr w:type="spellStart"/>
        <w:r w:rsidR="00D25EA0" w:rsidRPr="00D25EA0">
          <w:rPr>
            <w:rFonts w:ascii="Arial" w:eastAsia="Arial" w:hAnsi="Arial" w:cs="Arial"/>
            <w:color w:val="0000FF"/>
            <w:sz w:val="22"/>
            <w:szCs w:val="22"/>
            <w:u w:val="single"/>
            <w:shd w:val="clear" w:color="auto" w:fill="FFFFFF"/>
          </w:rPr>
          <w:t>bntva.ru</w:t>
        </w:r>
        <w:proofErr w:type="spellEnd"/>
        <w:r w:rsidR="00D25EA0" w:rsidRPr="00D25EA0">
          <w:rPr>
            <w:rFonts w:ascii="Arial" w:eastAsia="Arial" w:hAnsi="Arial" w:cs="Arial"/>
            <w:color w:val="0000FF"/>
            <w:sz w:val="22"/>
            <w:szCs w:val="22"/>
            <w:u w:val="single"/>
            <w:shd w:val="clear" w:color="auto" w:fill="FFFFFF"/>
          </w:rPr>
          <w:t>), Бежецк, 15 февраля 2022</w:t>
        </w:r>
      </w:hyperlink>
    </w:p>
    <w:p w:rsidR="00D25EA0" w:rsidRPr="00D25EA0" w:rsidRDefault="00115D8C" w:rsidP="00D25EA0">
      <w:pPr>
        <w:numPr>
          <w:ilvl w:val="0"/>
          <w:numId w:val="6"/>
        </w:numPr>
        <w:ind w:left="0" w:firstLine="0"/>
        <w:rPr>
          <w:rFonts w:ascii="Arial" w:eastAsia="Arial" w:hAnsi="Arial" w:cs="Arial"/>
          <w:color w:val="0000FF"/>
          <w:sz w:val="22"/>
          <w:szCs w:val="22"/>
          <w:shd w:val="clear" w:color="auto" w:fill="FFFFFF"/>
        </w:rPr>
      </w:pPr>
      <w:hyperlink r:id="rId157" w:history="1">
        <w:r w:rsidR="00D25EA0" w:rsidRPr="00D25EA0">
          <w:rPr>
            <w:rFonts w:ascii="Arial" w:eastAsia="Arial" w:hAnsi="Arial" w:cs="Arial"/>
            <w:color w:val="0000FF"/>
            <w:sz w:val="22"/>
            <w:szCs w:val="22"/>
            <w:u w:val="single"/>
            <w:shd w:val="clear" w:color="auto" w:fill="FFFFFF"/>
          </w:rPr>
          <w:t>Тверь (</w:t>
        </w:r>
        <w:proofErr w:type="spellStart"/>
        <w:r w:rsidR="00D25EA0" w:rsidRPr="00D25EA0">
          <w:rPr>
            <w:rFonts w:ascii="Arial" w:eastAsia="Arial" w:hAnsi="Arial" w:cs="Arial"/>
            <w:color w:val="0000FF"/>
            <w:sz w:val="22"/>
            <w:szCs w:val="22"/>
            <w:u w:val="single"/>
            <w:shd w:val="clear" w:color="auto" w:fill="FFFFFF"/>
          </w:rPr>
          <w:t>toptver.ru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6"/>
        </w:numPr>
        <w:ind w:left="0" w:firstLine="0"/>
        <w:rPr>
          <w:rFonts w:ascii="Arial" w:eastAsia="Arial" w:hAnsi="Arial" w:cs="Arial"/>
          <w:color w:val="0000FF"/>
          <w:sz w:val="22"/>
          <w:szCs w:val="22"/>
          <w:shd w:val="clear" w:color="auto" w:fill="FFFFFF"/>
        </w:rPr>
      </w:pPr>
      <w:hyperlink r:id="rId158" w:history="1">
        <w:r w:rsidR="00D25EA0" w:rsidRPr="00D25EA0">
          <w:rPr>
            <w:rFonts w:ascii="Arial" w:eastAsia="Arial" w:hAnsi="Arial" w:cs="Arial"/>
            <w:color w:val="0000FF"/>
            <w:sz w:val="22"/>
            <w:szCs w:val="22"/>
            <w:u w:val="single"/>
            <w:shd w:val="clear" w:color="auto" w:fill="FFFFFF"/>
          </w:rPr>
          <w:t>Тверские ведомости (</w:t>
        </w:r>
        <w:proofErr w:type="spellStart"/>
        <w:r w:rsidR="00D25EA0" w:rsidRPr="00D25EA0">
          <w:rPr>
            <w:rFonts w:ascii="Arial" w:eastAsia="Arial" w:hAnsi="Arial" w:cs="Arial"/>
            <w:color w:val="0000FF"/>
            <w:sz w:val="22"/>
            <w:szCs w:val="22"/>
            <w:u w:val="single"/>
            <w:shd w:val="clear" w:color="auto" w:fill="FFFFFF"/>
          </w:rPr>
          <w:t>vedtver.ru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6"/>
        </w:numPr>
        <w:ind w:left="0" w:firstLine="0"/>
        <w:rPr>
          <w:rFonts w:ascii="Arial" w:eastAsia="Arial" w:hAnsi="Arial" w:cs="Arial"/>
          <w:color w:val="0000FF"/>
          <w:sz w:val="22"/>
          <w:szCs w:val="22"/>
          <w:shd w:val="clear" w:color="auto" w:fill="FFFFFF"/>
        </w:rPr>
      </w:pPr>
      <w:hyperlink r:id="rId159" w:history="1">
        <w:r w:rsidR="00D25EA0" w:rsidRPr="00D25EA0">
          <w:rPr>
            <w:rFonts w:ascii="Arial" w:eastAsia="Arial" w:hAnsi="Arial" w:cs="Arial"/>
            <w:color w:val="0000FF"/>
            <w:sz w:val="22"/>
            <w:szCs w:val="22"/>
            <w:u w:val="single"/>
            <w:shd w:val="clear" w:color="auto" w:fill="FFFFFF"/>
          </w:rPr>
          <w:t>Край справедливости (ks-region69.com), Тверь, 15 февраля 2022</w:t>
        </w:r>
      </w:hyperlink>
    </w:p>
    <w:p w:rsidR="00D25EA0" w:rsidRPr="00D25EA0" w:rsidRDefault="00115D8C" w:rsidP="00D25EA0">
      <w:pPr>
        <w:numPr>
          <w:ilvl w:val="0"/>
          <w:numId w:val="6"/>
        </w:numPr>
        <w:ind w:left="0" w:firstLine="0"/>
        <w:rPr>
          <w:rFonts w:ascii="Arial" w:eastAsia="Arial" w:hAnsi="Arial" w:cs="Arial"/>
          <w:color w:val="0000FF"/>
          <w:sz w:val="22"/>
          <w:szCs w:val="22"/>
          <w:shd w:val="clear" w:color="auto" w:fill="FFFFFF"/>
        </w:rPr>
      </w:pPr>
      <w:hyperlink r:id="rId160" w:history="1">
        <w:r w:rsidR="00D25EA0" w:rsidRPr="00D25EA0">
          <w:rPr>
            <w:rFonts w:ascii="Arial" w:eastAsia="Arial" w:hAnsi="Arial" w:cs="Arial"/>
            <w:color w:val="0000FF"/>
            <w:sz w:val="22"/>
            <w:szCs w:val="22"/>
            <w:u w:val="single"/>
            <w:shd w:val="clear" w:color="auto" w:fill="FFFFFF"/>
          </w:rPr>
          <w:t>Тверские ведомости (</w:t>
        </w:r>
        <w:proofErr w:type="spellStart"/>
        <w:r w:rsidR="00D25EA0" w:rsidRPr="00D25EA0">
          <w:rPr>
            <w:rFonts w:ascii="Arial" w:eastAsia="Arial" w:hAnsi="Arial" w:cs="Arial"/>
            <w:color w:val="0000FF"/>
            <w:sz w:val="22"/>
            <w:szCs w:val="22"/>
            <w:u w:val="single"/>
            <w:shd w:val="clear" w:color="auto" w:fill="FFFFFF"/>
          </w:rPr>
          <w:t>vedtver.ru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6"/>
        </w:numPr>
        <w:ind w:left="0" w:firstLine="0"/>
        <w:rPr>
          <w:rFonts w:ascii="Arial" w:eastAsia="Arial" w:hAnsi="Arial" w:cs="Arial"/>
          <w:color w:val="0000FF"/>
          <w:sz w:val="22"/>
          <w:szCs w:val="22"/>
          <w:shd w:val="clear" w:color="auto" w:fill="FFFFFF"/>
        </w:rPr>
      </w:pPr>
      <w:hyperlink r:id="rId161"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Default="00115D8C" w:rsidP="00D25EA0">
      <w:pPr>
        <w:jc w:val="right"/>
        <w:rPr>
          <w:rFonts w:ascii="Arial" w:eastAsia="Arial" w:hAnsi="Arial" w:cs="Arial"/>
          <w:color w:val="0000FF"/>
          <w:sz w:val="22"/>
          <w:szCs w:val="22"/>
          <w:shd w:val="clear" w:color="auto" w:fill="FFFFFF"/>
        </w:rPr>
      </w:pPr>
      <w:hyperlink w:anchor="tabtxt_1575050_1918659262" w:history="1">
        <w:r w:rsidR="00D25EA0" w:rsidRPr="00D25EA0">
          <w:rPr>
            <w:rFonts w:ascii="Arial" w:eastAsia="Arial" w:hAnsi="Arial" w:cs="Arial"/>
            <w:color w:val="0000FF"/>
            <w:sz w:val="22"/>
            <w:szCs w:val="22"/>
            <w:u w:val="single"/>
            <w:shd w:val="clear" w:color="auto" w:fill="FFFFFF"/>
          </w:rPr>
          <w:t>К заголовкам сообщений</w:t>
        </w:r>
      </w:hyperlink>
    </w:p>
    <w:p w:rsidR="00D25EA0" w:rsidRPr="00D25EA0" w:rsidRDefault="00D25EA0" w:rsidP="00D25EA0">
      <w:pPr>
        <w:jc w:val="right"/>
        <w:rPr>
          <w:rFonts w:ascii="Arial" w:eastAsia="Arial" w:hAnsi="Arial" w:cs="Arial"/>
          <w:color w:val="0000FF"/>
          <w:sz w:val="22"/>
          <w:szCs w:val="22"/>
          <w:shd w:val="clear" w:color="auto" w:fill="FFFFFF"/>
        </w:rPr>
      </w:pPr>
    </w:p>
    <w:p w:rsidR="00D25EA0" w:rsidRPr="00D25EA0" w:rsidRDefault="00D25EA0" w:rsidP="00D25EA0">
      <w:pPr>
        <w:rPr>
          <w:rFonts w:ascii="Arial" w:eastAsia="Arial" w:hAnsi="Arial" w:cs="Arial"/>
          <w:b/>
          <w:color w:val="000000"/>
          <w:sz w:val="22"/>
          <w:szCs w:val="22"/>
          <w:shd w:val="clear" w:color="auto" w:fill="FFFFFF"/>
        </w:rPr>
      </w:pPr>
      <w:r w:rsidRPr="00D25EA0">
        <w:rPr>
          <w:rFonts w:ascii="Arial" w:eastAsia="Arial" w:hAnsi="Arial" w:cs="Arial"/>
          <w:b/>
          <w:color w:val="000000"/>
          <w:sz w:val="22"/>
          <w:szCs w:val="22"/>
          <w:shd w:val="clear" w:color="auto" w:fill="FFFFFF"/>
        </w:rPr>
        <w:lastRenderedPageBreak/>
        <w:t>Афанасий-бизнес (</w:t>
      </w:r>
      <w:proofErr w:type="spellStart"/>
      <w:r w:rsidRPr="00D25EA0">
        <w:rPr>
          <w:rFonts w:ascii="Arial" w:eastAsia="Arial" w:hAnsi="Arial" w:cs="Arial"/>
          <w:b/>
          <w:color w:val="000000"/>
          <w:sz w:val="22"/>
          <w:szCs w:val="22"/>
          <w:shd w:val="clear" w:color="auto" w:fill="FFFFFF"/>
        </w:rPr>
        <w:t>afanasy.biz</w:t>
      </w:r>
      <w:proofErr w:type="spellEnd"/>
      <w:r w:rsidRPr="00D25EA0">
        <w:rPr>
          <w:rFonts w:ascii="Arial" w:eastAsia="Arial" w:hAnsi="Arial" w:cs="Arial"/>
          <w:b/>
          <w:color w:val="000000"/>
          <w:sz w:val="22"/>
          <w:szCs w:val="22"/>
          <w:shd w:val="clear" w:color="auto" w:fill="FFFFFF"/>
        </w:rPr>
        <w:t>), Тверь, 15 февраля 2022</w:t>
      </w:r>
    </w:p>
    <w:p w:rsidR="00D25EA0" w:rsidRPr="00D25EA0" w:rsidRDefault="00D25EA0" w:rsidP="00D25EA0">
      <w:pPr>
        <w:jc w:val="both"/>
        <w:outlineLvl w:val="1"/>
        <w:rPr>
          <w:rFonts w:ascii="Arial" w:eastAsia="Arial" w:hAnsi="Arial" w:cs="Arial"/>
          <w:color w:val="000000"/>
          <w:sz w:val="22"/>
          <w:szCs w:val="22"/>
          <w:shd w:val="clear" w:color="auto" w:fill="FFFFFF"/>
        </w:rPr>
      </w:pPr>
      <w:bookmarkStart w:id="26" w:name="ant_1575050_1918831267"/>
      <w:r w:rsidRPr="00D25EA0">
        <w:rPr>
          <w:rFonts w:ascii="Arial" w:eastAsia="Arial" w:hAnsi="Arial" w:cs="Arial"/>
          <w:color w:val="000000"/>
          <w:sz w:val="22"/>
          <w:szCs w:val="22"/>
          <w:shd w:val="clear" w:color="auto" w:fill="FFFFFF"/>
        </w:rPr>
        <w:t>В ТВЕРИ НАЧАЛАСЬ НЕДЕЛЯ ТВЕРСКОЙ КНИГИ</w:t>
      </w:r>
      <w:bookmarkEnd w:id="26"/>
    </w:p>
    <w:p w:rsidR="00D25EA0" w:rsidRPr="00D25EA0" w:rsidRDefault="00D25EA0" w:rsidP="00D25EA0">
      <w:pPr>
        <w:jc w:val="both"/>
        <w:rPr>
          <w:rFonts w:ascii="Arial" w:eastAsia="Arial" w:hAnsi="Arial" w:cs="Arial"/>
          <w:color w:val="000000"/>
          <w:sz w:val="22"/>
          <w:szCs w:val="22"/>
          <w:shd w:val="clear" w:color="auto" w:fill="FFFFFF"/>
        </w:rPr>
      </w:pPr>
      <w:r w:rsidRPr="00D25EA0">
        <w:rPr>
          <w:rFonts w:ascii="Arial" w:eastAsia="Arial" w:hAnsi="Arial" w:cs="Arial"/>
          <w:color w:val="000000"/>
          <w:sz w:val="22"/>
          <w:szCs w:val="22"/>
          <w:shd w:val="clear" w:color="auto" w:fill="FFFFFF"/>
        </w:rPr>
        <w:t xml:space="preserve">"Очень важно, что в центре внимания Недели тверской книги - актуальные вопросы приобщения к чтению молодежи, сохранения исторического наследия нашего края, сбережения непреходящих духовных и нравственных ценностей", - считает губернатор </w:t>
      </w:r>
      <w:r w:rsidRPr="00D25EA0">
        <w:rPr>
          <w:rFonts w:ascii="Arial" w:eastAsia="Arial" w:hAnsi="Arial" w:cs="Arial"/>
          <w:color w:val="000000"/>
          <w:sz w:val="22"/>
          <w:szCs w:val="22"/>
          <w:shd w:val="clear" w:color="auto" w:fill="C0C0C0"/>
        </w:rPr>
        <w:t>Игорь Руденя</w:t>
      </w:r>
      <w:r w:rsidRPr="00D25EA0">
        <w:rPr>
          <w:rFonts w:ascii="Arial" w:eastAsia="Arial" w:hAnsi="Arial" w:cs="Arial"/>
          <w:color w:val="000000"/>
          <w:sz w:val="22"/>
          <w:szCs w:val="22"/>
          <w:shd w:val="clear" w:color="auto" w:fill="FFFFFF"/>
        </w:rPr>
        <w:t xml:space="preserve">... </w:t>
      </w:r>
    </w:p>
    <w:p w:rsidR="00D25EA0" w:rsidRPr="00D25EA0" w:rsidRDefault="00115D8C" w:rsidP="00D25EA0">
      <w:pPr>
        <w:rPr>
          <w:rFonts w:ascii="Arial" w:eastAsia="Arial" w:hAnsi="Arial" w:cs="Arial"/>
          <w:color w:val="0000FF"/>
          <w:sz w:val="22"/>
          <w:szCs w:val="22"/>
          <w:shd w:val="clear" w:color="auto" w:fill="FFFFFF"/>
        </w:rPr>
      </w:pPr>
      <w:hyperlink r:id="rId162" w:history="1">
        <w:r w:rsidR="00D25EA0" w:rsidRPr="00D25EA0">
          <w:rPr>
            <w:rFonts w:ascii="Arial" w:eastAsia="Arial" w:hAnsi="Arial" w:cs="Arial"/>
            <w:color w:val="0000FF"/>
            <w:sz w:val="22"/>
            <w:szCs w:val="22"/>
            <w:u w:val="single"/>
            <w:shd w:val="clear" w:color="auto" w:fill="FFFFFF"/>
          </w:rPr>
          <w:t>https://www.afanasy.biz/news/culture/188755</w:t>
        </w:r>
      </w:hyperlink>
    </w:p>
    <w:p w:rsidR="00D25EA0" w:rsidRPr="00D25EA0" w:rsidRDefault="00D25EA0" w:rsidP="00D25EA0">
      <w:pPr>
        <w:rPr>
          <w:rFonts w:ascii="Arial" w:eastAsia="Arial" w:hAnsi="Arial" w:cs="Arial"/>
          <w:color w:val="000000"/>
          <w:sz w:val="22"/>
          <w:szCs w:val="22"/>
          <w:u w:val="single"/>
          <w:shd w:val="clear" w:color="auto" w:fill="FFFFFF"/>
        </w:rPr>
      </w:pPr>
      <w:r w:rsidRPr="00D25EA0">
        <w:rPr>
          <w:rFonts w:ascii="Arial" w:eastAsia="Arial" w:hAnsi="Arial" w:cs="Arial"/>
          <w:color w:val="000000"/>
          <w:sz w:val="22"/>
          <w:szCs w:val="22"/>
          <w:u w:val="single"/>
          <w:shd w:val="clear" w:color="auto" w:fill="FFFFFF"/>
        </w:rPr>
        <w:t>Сообщения по событию:</w:t>
      </w:r>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63" w:history="1">
        <w:r w:rsidR="00D25EA0" w:rsidRPr="00D25EA0">
          <w:rPr>
            <w:rFonts w:ascii="Arial" w:eastAsia="Arial" w:hAnsi="Arial" w:cs="Arial"/>
            <w:color w:val="0000FF"/>
            <w:sz w:val="22"/>
            <w:szCs w:val="22"/>
            <w:u w:val="single"/>
            <w:shd w:val="clear" w:color="auto" w:fill="FFFFFF"/>
          </w:rPr>
          <w:t>Вся Тверь (</w:t>
        </w:r>
        <w:proofErr w:type="spellStart"/>
        <w:r w:rsidR="00D25EA0" w:rsidRPr="00D25EA0">
          <w:rPr>
            <w:rFonts w:ascii="Arial" w:eastAsia="Arial" w:hAnsi="Arial" w:cs="Arial"/>
            <w:color w:val="0000FF"/>
            <w:sz w:val="22"/>
            <w:szCs w:val="22"/>
            <w:u w:val="single"/>
            <w:shd w:val="clear" w:color="auto" w:fill="FFFFFF"/>
          </w:rPr>
          <w:t>газета-вся-тверь</w:t>
        </w:r>
        <w:proofErr w:type="gramStart"/>
        <w:r w:rsidR="00D25EA0" w:rsidRPr="00D25EA0">
          <w:rPr>
            <w:rFonts w:ascii="Arial" w:eastAsia="Arial" w:hAnsi="Arial" w:cs="Arial"/>
            <w:color w:val="0000FF"/>
            <w:sz w:val="22"/>
            <w:szCs w:val="22"/>
            <w:u w:val="single"/>
            <w:shd w:val="clear" w:color="auto" w:fill="FFFFFF"/>
          </w:rPr>
          <w:t>.р</w:t>
        </w:r>
        <w:proofErr w:type="gramEnd"/>
        <w:r w:rsidR="00D25EA0" w:rsidRPr="00D25EA0">
          <w:rPr>
            <w:rFonts w:ascii="Arial" w:eastAsia="Arial" w:hAnsi="Arial" w:cs="Arial"/>
            <w:color w:val="0000FF"/>
            <w:sz w:val="22"/>
            <w:szCs w:val="22"/>
            <w:u w:val="single"/>
            <w:shd w:val="clear" w:color="auto" w:fill="FFFFFF"/>
          </w:rPr>
          <w:t>ф</w:t>
        </w:r>
        <w:proofErr w:type="spellEnd"/>
        <w:r w:rsidR="00D25EA0" w:rsidRPr="00D25EA0">
          <w:rPr>
            <w:rFonts w:ascii="Arial" w:eastAsia="Arial" w:hAnsi="Arial" w:cs="Arial"/>
            <w:color w:val="0000FF"/>
            <w:sz w:val="22"/>
            <w:szCs w:val="22"/>
            <w:u w:val="single"/>
            <w:shd w:val="clear" w:color="auto" w:fill="FFFFFF"/>
          </w:rPr>
          <w:t>), Тверь, 16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64" w:history="1">
        <w:proofErr w:type="gramStart"/>
        <w:r w:rsidR="00D25EA0" w:rsidRPr="00D25EA0">
          <w:rPr>
            <w:rFonts w:ascii="Arial" w:eastAsia="Arial" w:hAnsi="Arial" w:cs="Arial"/>
            <w:color w:val="0000FF"/>
            <w:sz w:val="22"/>
            <w:szCs w:val="22"/>
            <w:u w:val="single"/>
            <w:shd w:val="clear" w:color="auto" w:fill="FFFFFF"/>
          </w:rPr>
          <w:t>Бельская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бельскаяправда</w:t>
        </w:r>
        <w:proofErr w:type="spellEnd"/>
        <w:r w:rsidR="00D25EA0" w:rsidRPr="00D25EA0">
          <w:rPr>
            <w:rFonts w:ascii="Arial" w:eastAsia="Arial" w:hAnsi="Arial" w:cs="Arial"/>
            <w:color w:val="0000FF"/>
            <w:sz w:val="22"/>
            <w:szCs w:val="22"/>
            <w:u w:val="single"/>
            <w:shd w:val="clear" w:color="auto" w:fill="FFFFFF"/>
          </w:rPr>
          <w:t>), Белый,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65" w:history="1">
        <w:r w:rsidR="00D25EA0" w:rsidRPr="00D25EA0">
          <w:rPr>
            <w:rFonts w:ascii="Arial" w:eastAsia="Arial" w:hAnsi="Arial" w:cs="Arial"/>
            <w:color w:val="0000FF"/>
            <w:sz w:val="22"/>
            <w:szCs w:val="22"/>
            <w:u w:val="single"/>
            <w:shd w:val="clear" w:color="auto" w:fill="FFFFFF"/>
          </w:rPr>
          <w:t>Тверь (</w:t>
        </w:r>
        <w:proofErr w:type="spellStart"/>
        <w:r w:rsidR="00D25EA0" w:rsidRPr="00D25EA0">
          <w:rPr>
            <w:rFonts w:ascii="Arial" w:eastAsia="Arial" w:hAnsi="Arial" w:cs="Arial"/>
            <w:color w:val="0000FF"/>
            <w:sz w:val="22"/>
            <w:szCs w:val="22"/>
            <w:u w:val="single"/>
            <w:shd w:val="clear" w:color="auto" w:fill="FFFFFF"/>
          </w:rPr>
          <w:t>toptver.ru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66" w:history="1">
        <w:r w:rsidR="00D25EA0" w:rsidRPr="00D25EA0">
          <w:rPr>
            <w:rFonts w:ascii="Arial" w:eastAsia="Arial" w:hAnsi="Arial" w:cs="Arial"/>
            <w:color w:val="0000FF"/>
            <w:sz w:val="22"/>
            <w:szCs w:val="22"/>
            <w:u w:val="single"/>
            <w:shd w:val="clear" w:color="auto" w:fill="FFFFFF"/>
          </w:rPr>
          <w:t>Зубцовская жизнь (</w:t>
        </w:r>
        <w:proofErr w:type="spellStart"/>
        <w:r w:rsidR="00D25EA0" w:rsidRPr="00D25EA0">
          <w:rPr>
            <w:rFonts w:ascii="Arial" w:eastAsia="Arial" w:hAnsi="Arial" w:cs="Arial"/>
            <w:color w:val="0000FF"/>
            <w:sz w:val="22"/>
            <w:szCs w:val="22"/>
            <w:u w:val="single"/>
            <w:shd w:val="clear" w:color="auto" w:fill="FFFFFF"/>
          </w:rPr>
          <w:t>зубцовскаяжизнь</w:t>
        </w:r>
        <w:proofErr w:type="spellEnd"/>
        <w:r w:rsidR="00D25EA0" w:rsidRPr="00D25EA0">
          <w:rPr>
            <w:rFonts w:ascii="Arial" w:eastAsia="Arial" w:hAnsi="Arial" w:cs="Arial"/>
            <w:color w:val="0000FF"/>
            <w:sz w:val="22"/>
            <w:szCs w:val="22"/>
            <w:u w:val="single"/>
            <w:shd w:val="clear" w:color="auto" w:fill="FFFFFF"/>
          </w:rPr>
          <w:t>), Зубцов,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67" w:history="1">
        <w:r w:rsidR="00D25EA0" w:rsidRPr="00D25EA0">
          <w:rPr>
            <w:rFonts w:ascii="Arial" w:eastAsia="Arial" w:hAnsi="Arial" w:cs="Arial"/>
            <w:color w:val="0000FF"/>
            <w:sz w:val="22"/>
            <w:szCs w:val="22"/>
            <w:u w:val="single"/>
            <w:shd w:val="clear" w:color="auto" w:fill="FFFFFF"/>
          </w:rPr>
          <w:t>Сандовские вести (</w:t>
        </w:r>
        <w:proofErr w:type="spellStart"/>
        <w:r w:rsidR="00D25EA0" w:rsidRPr="00D25EA0">
          <w:rPr>
            <w:rFonts w:ascii="Arial" w:eastAsia="Arial" w:hAnsi="Arial" w:cs="Arial"/>
            <w:color w:val="0000FF"/>
            <w:sz w:val="22"/>
            <w:szCs w:val="22"/>
            <w:u w:val="single"/>
            <w:shd w:val="clear" w:color="auto" w:fill="FFFFFF"/>
          </w:rPr>
          <w:t>сандовскиевести</w:t>
        </w:r>
        <w:proofErr w:type="spellEnd"/>
        <w:r w:rsidR="00D25EA0" w:rsidRPr="00D25EA0">
          <w:rPr>
            <w:rFonts w:ascii="Arial" w:eastAsia="Arial" w:hAnsi="Arial" w:cs="Arial"/>
            <w:color w:val="0000FF"/>
            <w:sz w:val="22"/>
            <w:szCs w:val="22"/>
            <w:u w:val="single"/>
            <w:shd w:val="clear" w:color="auto" w:fill="FFFFFF"/>
          </w:rPr>
          <w:t>), п.г.т. Сандово,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68" w:history="1">
        <w:r w:rsidR="00D25EA0" w:rsidRPr="00D25EA0">
          <w:rPr>
            <w:rFonts w:ascii="Arial" w:eastAsia="Arial" w:hAnsi="Arial" w:cs="Arial"/>
            <w:color w:val="0000FF"/>
            <w:sz w:val="22"/>
            <w:szCs w:val="22"/>
            <w:u w:val="single"/>
            <w:shd w:val="clear" w:color="auto" w:fill="FFFFFF"/>
          </w:rPr>
          <w:t>Наша жизнь (</w:t>
        </w:r>
        <w:proofErr w:type="spellStart"/>
        <w:r w:rsidR="00D25EA0" w:rsidRPr="00D25EA0">
          <w:rPr>
            <w:rFonts w:ascii="Arial" w:eastAsia="Arial" w:hAnsi="Arial" w:cs="Arial"/>
            <w:color w:val="0000FF"/>
            <w:sz w:val="22"/>
            <w:szCs w:val="22"/>
            <w:u w:val="single"/>
            <w:shd w:val="clear" w:color="auto" w:fill="FFFFFF"/>
          </w:rPr>
          <w:t>нашажизнь</w:t>
        </w:r>
        <w:proofErr w:type="spellEnd"/>
        <w:r w:rsidR="00D25EA0" w:rsidRPr="00D25EA0">
          <w:rPr>
            <w:rFonts w:ascii="Arial" w:eastAsia="Arial" w:hAnsi="Arial" w:cs="Arial"/>
            <w:color w:val="0000FF"/>
            <w:sz w:val="22"/>
            <w:szCs w:val="22"/>
            <w:u w:val="single"/>
            <w:shd w:val="clear" w:color="auto" w:fill="FFFFFF"/>
          </w:rPr>
          <w:t>), Лихославль,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69" w:history="1">
        <w:r w:rsidR="00D25EA0" w:rsidRPr="00D25EA0">
          <w:rPr>
            <w:rFonts w:ascii="Arial" w:eastAsia="Arial" w:hAnsi="Arial" w:cs="Arial"/>
            <w:color w:val="0000FF"/>
            <w:sz w:val="22"/>
            <w:szCs w:val="22"/>
            <w:u w:val="single"/>
            <w:shd w:val="clear" w:color="auto" w:fill="FFFFFF"/>
          </w:rPr>
          <w:t>Заря (</w:t>
        </w:r>
        <w:proofErr w:type="spellStart"/>
        <w:r w:rsidR="00D25EA0" w:rsidRPr="00D25EA0">
          <w:rPr>
            <w:rFonts w:ascii="Arial" w:eastAsia="Arial" w:hAnsi="Arial" w:cs="Arial"/>
            <w:color w:val="0000FF"/>
            <w:sz w:val="22"/>
            <w:szCs w:val="22"/>
            <w:u w:val="single"/>
            <w:shd w:val="clear" w:color="auto" w:fill="FFFFFF"/>
          </w:rPr>
          <w:t>konzarya.ru</w:t>
        </w:r>
        <w:proofErr w:type="spellEnd"/>
        <w:r w:rsidR="00D25EA0" w:rsidRPr="00D25EA0">
          <w:rPr>
            <w:rFonts w:ascii="Arial" w:eastAsia="Arial" w:hAnsi="Arial" w:cs="Arial"/>
            <w:color w:val="0000FF"/>
            <w:sz w:val="22"/>
            <w:szCs w:val="22"/>
            <w:u w:val="single"/>
            <w:shd w:val="clear" w:color="auto" w:fill="FFFFFF"/>
          </w:rPr>
          <w:t>), Конаково,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70" w:history="1">
        <w:r w:rsidR="00D25EA0" w:rsidRPr="00D25EA0">
          <w:rPr>
            <w:rFonts w:ascii="Arial" w:eastAsia="Arial" w:hAnsi="Arial" w:cs="Arial"/>
            <w:color w:val="0000FF"/>
            <w:sz w:val="22"/>
            <w:szCs w:val="22"/>
            <w:u w:val="single"/>
            <w:shd w:val="clear" w:color="auto" w:fill="FFFFFF"/>
          </w:rPr>
          <w:t>Ленинское знамя (</w:t>
        </w:r>
        <w:proofErr w:type="spellStart"/>
        <w:r w:rsidR="00D25EA0" w:rsidRPr="00D25EA0">
          <w:rPr>
            <w:rFonts w:ascii="Arial" w:eastAsia="Arial" w:hAnsi="Arial" w:cs="Arial"/>
            <w:color w:val="0000FF"/>
            <w:sz w:val="22"/>
            <w:szCs w:val="22"/>
            <w:u w:val="single"/>
            <w:shd w:val="clear" w:color="auto" w:fill="FFFFFF"/>
          </w:rPr>
          <w:t>leninskoeznamya.tverreg.ru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71" w:history="1">
        <w:r w:rsidR="00D25EA0" w:rsidRPr="00D25EA0">
          <w:rPr>
            <w:rFonts w:ascii="Arial" w:eastAsia="Arial" w:hAnsi="Arial" w:cs="Arial"/>
            <w:color w:val="0000FF"/>
            <w:sz w:val="22"/>
            <w:szCs w:val="22"/>
            <w:u w:val="single"/>
            <w:shd w:val="clear" w:color="auto" w:fill="FFFFFF"/>
          </w:rPr>
          <w:t>Молоковский край (</w:t>
        </w:r>
        <w:proofErr w:type="spellStart"/>
        <w:r w:rsidR="00D25EA0" w:rsidRPr="00D25EA0">
          <w:rPr>
            <w:rFonts w:ascii="Arial" w:eastAsia="Arial" w:hAnsi="Arial" w:cs="Arial"/>
            <w:color w:val="0000FF"/>
            <w:sz w:val="22"/>
            <w:szCs w:val="22"/>
            <w:u w:val="single"/>
            <w:shd w:val="clear" w:color="auto" w:fill="FFFFFF"/>
          </w:rPr>
          <w:t>молоковскийкрай</w:t>
        </w:r>
        <w:proofErr w:type="spellEnd"/>
        <w:r w:rsidR="00D25EA0" w:rsidRPr="00D25EA0">
          <w:rPr>
            <w:rFonts w:ascii="Arial" w:eastAsia="Arial" w:hAnsi="Arial" w:cs="Arial"/>
            <w:color w:val="0000FF"/>
            <w:sz w:val="22"/>
            <w:szCs w:val="22"/>
            <w:u w:val="single"/>
            <w:shd w:val="clear" w:color="auto" w:fill="FFFFFF"/>
          </w:rPr>
          <w:t>), п. Молоково,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72" w:history="1">
        <w:r w:rsidR="00D25EA0" w:rsidRPr="00D25EA0">
          <w:rPr>
            <w:rFonts w:ascii="Arial" w:eastAsia="Arial" w:hAnsi="Arial" w:cs="Arial"/>
            <w:color w:val="0000FF"/>
            <w:sz w:val="22"/>
            <w:szCs w:val="22"/>
            <w:u w:val="single"/>
            <w:shd w:val="clear" w:color="auto" w:fill="FFFFFF"/>
          </w:rPr>
          <w:t>Спировские известия (</w:t>
        </w:r>
        <w:proofErr w:type="spellStart"/>
        <w:r w:rsidR="00D25EA0" w:rsidRPr="00D25EA0">
          <w:rPr>
            <w:rFonts w:ascii="Arial" w:eastAsia="Arial" w:hAnsi="Arial" w:cs="Arial"/>
            <w:color w:val="0000FF"/>
            <w:sz w:val="22"/>
            <w:szCs w:val="22"/>
            <w:u w:val="single"/>
            <w:shd w:val="clear" w:color="auto" w:fill="FFFFFF"/>
          </w:rPr>
          <w:t>спировскиеизвестия</w:t>
        </w:r>
        <w:proofErr w:type="spellEnd"/>
        <w:r w:rsidR="00D25EA0" w:rsidRPr="00D25EA0">
          <w:rPr>
            <w:rFonts w:ascii="Arial" w:eastAsia="Arial" w:hAnsi="Arial" w:cs="Arial"/>
            <w:color w:val="0000FF"/>
            <w:sz w:val="22"/>
            <w:szCs w:val="22"/>
            <w:u w:val="single"/>
            <w:shd w:val="clear" w:color="auto" w:fill="FFFFFF"/>
          </w:rPr>
          <w:t>), п. Спирово,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73" w:history="1">
        <w:r w:rsidR="00D25EA0" w:rsidRPr="00D25EA0">
          <w:rPr>
            <w:rFonts w:ascii="Arial" w:eastAsia="Arial" w:hAnsi="Arial" w:cs="Arial"/>
            <w:color w:val="0000FF"/>
            <w:sz w:val="22"/>
            <w:szCs w:val="22"/>
            <w:u w:val="single"/>
            <w:shd w:val="clear" w:color="auto" w:fill="FFFFFF"/>
          </w:rPr>
          <w:t>Тверские ведомости (</w:t>
        </w:r>
        <w:proofErr w:type="spellStart"/>
        <w:r w:rsidR="00D25EA0" w:rsidRPr="00D25EA0">
          <w:rPr>
            <w:rFonts w:ascii="Arial" w:eastAsia="Arial" w:hAnsi="Arial" w:cs="Arial"/>
            <w:color w:val="0000FF"/>
            <w:sz w:val="22"/>
            <w:szCs w:val="22"/>
            <w:u w:val="single"/>
            <w:shd w:val="clear" w:color="auto" w:fill="FFFFFF"/>
          </w:rPr>
          <w:t>vedtver.ru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74" w:history="1">
        <w:proofErr w:type="gramStart"/>
        <w:r w:rsidR="00D25EA0" w:rsidRPr="00D25EA0">
          <w:rPr>
            <w:rFonts w:ascii="Arial" w:eastAsia="Arial" w:hAnsi="Arial" w:cs="Arial"/>
            <w:color w:val="0000FF"/>
            <w:sz w:val="22"/>
            <w:szCs w:val="22"/>
            <w:u w:val="single"/>
            <w:shd w:val="clear" w:color="auto" w:fill="FFFFFF"/>
          </w:rPr>
          <w:t>Лесной</w:t>
        </w:r>
        <w:proofErr w:type="gramEnd"/>
        <w:r w:rsidR="00D25EA0" w:rsidRPr="00D25EA0">
          <w:rPr>
            <w:rFonts w:ascii="Arial" w:eastAsia="Arial" w:hAnsi="Arial" w:cs="Arial"/>
            <w:color w:val="0000FF"/>
            <w:sz w:val="22"/>
            <w:szCs w:val="22"/>
            <w:u w:val="single"/>
            <w:shd w:val="clear" w:color="auto" w:fill="FFFFFF"/>
          </w:rPr>
          <w:t xml:space="preserve"> вестник (</w:t>
        </w:r>
        <w:proofErr w:type="spellStart"/>
        <w:r w:rsidR="00D25EA0" w:rsidRPr="00D25EA0">
          <w:rPr>
            <w:rFonts w:ascii="Arial" w:eastAsia="Arial" w:hAnsi="Arial" w:cs="Arial"/>
            <w:color w:val="0000FF"/>
            <w:sz w:val="22"/>
            <w:szCs w:val="22"/>
            <w:u w:val="single"/>
            <w:shd w:val="clear" w:color="auto" w:fill="FFFFFF"/>
          </w:rPr>
          <w:t>леснойвестник</w:t>
        </w:r>
        <w:proofErr w:type="spellEnd"/>
        <w:r w:rsidR="00D25EA0" w:rsidRPr="00D25EA0">
          <w:rPr>
            <w:rFonts w:ascii="Arial" w:eastAsia="Arial" w:hAnsi="Arial" w:cs="Arial"/>
            <w:color w:val="0000FF"/>
            <w:sz w:val="22"/>
            <w:szCs w:val="22"/>
            <w:u w:val="single"/>
            <w:shd w:val="clear" w:color="auto" w:fill="FFFFFF"/>
          </w:rPr>
          <w:t>), с. Лесное (Тверская обл.),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75" w:history="1">
        <w:r w:rsidR="00D25EA0" w:rsidRPr="00D25EA0">
          <w:rPr>
            <w:rFonts w:ascii="Arial" w:eastAsia="Arial" w:hAnsi="Arial" w:cs="Arial"/>
            <w:color w:val="0000FF"/>
            <w:sz w:val="22"/>
            <w:szCs w:val="22"/>
            <w:u w:val="single"/>
            <w:shd w:val="clear" w:color="auto" w:fill="FFFFFF"/>
          </w:rPr>
          <w:t>Жарковский вестник (</w:t>
        </w:r>
        <w:proofErr w:type="spellStart"/>
        <w:r w:rsidR="00D25EA0" w:rsidRPr="00D25EA0">
          <w:rPr>
            <w:rFonts w:ascii="Arial" w:eastAsia="Arial" w:hAnsi="Arial" w:cs="Arial"/>
            <w:color w:val="0000FF"/>
            <w:sz w:val="22"/>
            <w:szCs w:val="22"/>
            <w:u w:val="single"/>
            <w:shd w:val="clear" w:color="auto" w:fill="FFFFFF"/>
          </w:rPr>
          <w:t>жарковскийвестник</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76" w:history="1">
        <w:r w:rsidR="00D25EA0" w:rsidRPr="00D25EA0">
          <w:rPr>
            <w:rFonts w:ascii="Arial" w:eastAsia="Arial" w:hAnsi="Arial" w:cs="Arial"/>
            <w:color w:val="0000FF"/>
            <w:sz w:val="22"/>
            <w:szCs w:val="22"/>
            <w:u w:val="single"/>
            <w:shd w:val="clear" w:color="auto" w:fill="FFFFFF"/>
          </w:rPr>
          <w:t>Андреапольские вести (</w:t>
        </w:r>
        <w:proofErr w:type="spellStart"/>
        <w:r w:rsidR="00D25EA0" w:rsidRPr="00D25EA0">
          <w:rPr>
            <w:rFonts w:ascii="Arial" w:eastAsia="Arial" w:hAnsi="Arial" w:cs="Arial"/>
            <w:color w:val="0000FF"/>
            <w:sz w:val="22"/>
            <w:szCs w:val="22"/>
            <w:u w:val="single"/>
            <w:shd w:val="clear" w:color="auto" w:fill="FFFFFF"/>
          </w:rPr>
          <w:t>андреапольскиевести</w:t>
        </w:r>
        <w:proofErr w:type="spellEnd"/>
        <w:r w:rsidR="00D25EA0" w:rsidRPr="00D25EA0">
          <w:rPr>
            <w:rFonts w:ascii="Arial" w:eastAsia="Arial" w:hAnsi="Arial" w:cs="Arial"/>
            <w:color w:val="0000FF"/>
            <w:sz w:val="22"/>
            <w:szCs w:val="22"/>
            <w:u w:val="single"/>
            <w:shd w:val="clear" w:color="auto" w:fill="FFFFFF"/>
          </w:rPr>
          <w:t>), Андреаполь,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77" w:history="1">
        <w:r w:rsidR="00D25EA0" w:rsidRPr="00D25EA0">
          <w:rPr>
            <w:rFonts w:ascii="Arial" w:eastAsia="Arial" w:hAnsi="Arial" w:cs="Arial"/>
            <w:color w:val="0000FF"/>
            <w:sz w:val="22"/>
            <w:szCs w:val="22"/>
            <w:u w:val="single"/>
            <w:shd w:val="clear" w:color="auto" w:fill="FFFFFF"/>
          </w:rPr>
          <w:t>Новая жизнь (</w:t>
        </w:r>
        <w:proofErr w:type="spellStart"/>
        <w:r w:rsidR="00D25EA0" w:rsidRPr="00D25EA0">
          <w:rPr>
            <w:rFonts w:ascii="Arial" w:eastAsia="Arial" w:hAnsi="Arial" w:cs="Arial"/>
            <w:color w:val="0000FF"/>
            <w:sz w:val="22"/>
            <w:szCs w:val="22"/>
            <w:u w:val="single"/>
            <w:shd w:val="clear" w:color="auto" w:fill="FFFFFF"/>
          </w:rPr>
          <w:t>новаяжизнь</w:t>
        </w:r>
        <w:proofErr w:type="spellEnd"/>
        <w:r w:rsidR="00D25EA0" w:rsidRPr="00D25EA0">
          <w:rPr>
            <w:rFonts w:ascii="Arial" w:eastAsia="Arial" w:hAnsi="Arial" w:cs="Arial"/>
            <w:color w:val="0000FF"/>
            <w:sz w:val="22"/>
            <w:szCs w:val="22"/>
            <w:u w:val="single"/>
            <w:shd w:val="clear" w:color="auto" w:fill="FFFFFF"/>
          </w:rPr>
          <w:t>), Бологое,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78" w:history="1">
        <w:r w:rsidR="00D25EA0" w:rsidRPr="00D25EA0">
          <w:rPr>
            <w:rFonts w:ascii="Arial" w:eastAsia="Arial" w:hAnsi="Arial" w:cs="Arial"/>
            <w:color w:val="0000FF"/>
            <w:sz w:val="22"/>
            <w:szCs w:val="22"/>
            <w:u w:val="single"/>
            <w:shd w:val="clear" w:color="auto" w:fill="FFFFFF"/>
          </w:rPr>
          <w:t>Коммунар (коммунар), п. Фирово,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79" w:history="1">
        <w:proofErr w:type="gramStart"/>
        <w:r w:rsidR="00D25EA0" w:rsidRPr="00D25EA0">
          <w:rPr>
            <w:rFonts w:ascii="Arial" w:eastAsia="Arial" w:hAnsi="Arial" w:cs="Arial"/>
            <w:color w:val="0000FF"/>
            <w:sz w:val="22"/>
            <w:szCs w:val="22"/>
            <w:u w:val="single"/>
            <w:shd w:val="clear" w:color="auto" w:fill="FFFFFF"/>
          </w:rPr>
          <w:t>Вышневолоцкая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вышневолоцкаяправда</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80" w:history="1">
        <w:r w:rsidR="00D25EA0" w:rsidRPr="00D25EA0">
          <w:rPr>
            <w:rFonts w:ascii="Arial" w:eastAsia="Arial" w:hAnsi="Arial" w:cs="Arial"/>
            <w:color w:val="0000FF"/>
            <w:sz w:val="22"/>
            <w:szCs w:val="22"/>
            <w:u w:val="single"/>
            <w:shd w:val="clear" w:color="auto" w:fill="FFFFFF"/>
          </w:rPr>
          <w:t>Авангард (авангард), Западная Двина,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81" w:history="1">
        <w:r w:rsidR="00D25EA0" w:rsidRPr="00D25EA0">
          <w:rPr>
            <w:rFonts w:ascii="Arial" w:eastAsia="Arial" w:hAnsi="Arial" w:cs="Arial"/>
            <w:color w:val="0000FF"/>
            <w:sz w:val="22"/>
            <w:szCs w:val="22"/>
            <w:u w:val="single"/>
            <w:shd w:val="clear" w:color="auto" w:fill="FFFFFF"/>
          </w:rPr>
          <w:t>Вперед (вперед), Калязин,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82" w:history="1">
        <w:r w:rsidR="00D25EA0" w:rsidRPr="00D25EA0">
          <w:rPr>
            <w:rFonts w:ascii="Arial" w:eastAsia="Arial" w:hAnsi="Arial" w:cs="Arial"/>
            <w:color w:val="0000FF"/>
            <w:sz w:val="22"/>
            <w:szCs w:val="22"/>
            <w:u w:val="single"/>
            <w:shd w:val="clear" w:color="auto" w:fill="FFFFFF"/>
          </w:rPr>
          <w:t>Г</w:t>
        </w:r>
        <w:proofErr w:type="gramStart"/>
        <w:r w:rsidR="00D25EA0" w:rsidRPr="00D25EA0">
          <w:rPr>
            <w:rFonts w:ascii="Arial" w:eastAsia="Arial" w:hAnsi="Arial" w:cs="Arial"/>
            <w:color w:val="0000FF"/>
            <w:sz w:val="22"/>
            <w:szCs w:val="22"/>
            <w:u w:val="single"/>
            <w:shd w:val="clear" w:color="auto" w:fill="FFFFFF"/>
          </w:rPr>
          <w:t>ТРК Тв</w:t>
        </w:r>
        <w:proofErr w:type="gramEnd"/>
        <w:r w:rsidR="00D25EA0" w:rsidRPr="00D25EA0">
          <w:rPr>
            <w:rFonts w:ascii="Arial" w:eastAsia="Arial" w:hAnsi="Arial" w:cs="Arial"/>
            <w:color w:val="0000FF"/>
            <w:sz w:val="22"/>
            <w:szCs w:val="22"/>
            <w:u w:val="single"/>
            <w:shd w:val="clear" w:color="auto" w:fill="FFFFFF"/>
          </w:rPr>
          <w:t>ерь, Тверь,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83" w:history="1">
        <w:r w:rsidR="00D25EA0" w:rsidRPr="00D25EA0">
          <w:rPr>
            <w:rFonts w:ascii="Arial" w:eastAsia="Arial" w:hAnsi="Arial" w:cs="Arial"/>
            <w:color w:val="0000FF"/>
            <w:sz w:val="22"/>
            <w:szCs w:val="22"/>
            <w:u w:val="single"/>
            <w:shd w:val="clear" w:color="auto" w:fill="FFFFFF"/>
          </w:rPr>
          <w:t>Тверская жизнь (tverlife.ru), Тверь,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84"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85"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Pr="00D25EA0" w:rsidRDefault="00115D8C" w:rsidP="00D25EA0">
      <w:pPr>
        <w:numPr>
          <w:ilvl w:val="0"/>
          <w:numId w:val="7"/>
        </w:numPr>
        <w:ind w:left="0" w:firstLine="0"/>
        <w:rPr>
          <w:rFonts w:ascii="Arial" w:eastAsia="Arial" w:hAnsi="Arial" w:cs="Arial"/>
          <w:color w:val="0000FF"/>
          <w:sz w:val="22"/>
          <w:szCs w:val="22"/>
          <w:shd w:val="clear" w:color="auto" w:fill="FFFFFF"/>
        </w:rPr>
      </w:pPr>
      <w:hyperlink r:id="rId186"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Default="00115D8C" w:rsidP="00D25EA0">
      <w:pPr>
        <w:jc w:val="right"/>
        <w:rPr>
          <w:rFonts w:ascii="Arial" w:eastAsia="Arial" w:hAnsi="Arial" w:cs="Arial"/>
          <w:color w:val="0000FF"/>
          <w:sz w:val="22"/>
          <w:szCs w:val="22"/>
          <w:shd w:val="clear" w:color="auto" w:fill="FFFFFF"/>
        </w:rPr>
      </w:pPr>
      <w:hyperlink w:anchor="tabtxt_1575050_1918831267" w:history="1">
        <w:r w:rsidR="00D25EA0" w:rsidRPr="00D25EA0">
          <w:rPr>
            <w:rFonts w:ascii="Arial" w:eastAsia="Arial" w:hAnsi="Arial" w:cs="Arial"/>
            <w:color w:val="0000FF"/>
            <w:sz w:val="22"/>
            <w:szCs w:val="22"/>
            <w:u w:val="single"/>
            <w:shd w:val="clear" w:color="auto" w:fill="FFFFFF"/>
          </w:rPr>
          <w:t>К заголовкам сообщений</w:t>
        </w:r>
      </w:hyperlink>
    </w:p>
    <w:p w:rsidR="00D25EA0" w:rsidRPr="00D25EA0" w:rsidRDefault="00D25EA0" w:rsidP="00D25EA0">
      <w:pPr>
        <w:jc w:val="right"/>
        <w:rPr>
          <w:rFonts w:ascii="Arial" w:eastAsia="Arial" w:hAnsi="Arial" w:cs="Arial"/>
          <w:color w:val="0000FF"/>
          <w:sz w:val="22"/>
          <w:szCs w:val="22"/>
          <w:shd w:val="clear" w:color="auto" w:fill="FFFFFF"/>
        </w:rPr>
      </w:pPr>
    </w:p>
    <w:p w:rsidR="00D25EA0" w:rsidRPr="00D25EA0" w:rsidRDefault="00D25EA0" w:rsidP="00D25EA0">
      <w:pPr>
        <w:rPr>
          <w:rFonts w:ascii="Arial" w:eastAsia="Arial" w:hAnsi="Arial" w:cs="Arial"/>
          <w:b/>
          <w:color w:val="000000"/>
          <w:sz w:val="22"/>
          <w:szCs w:val="22"/>
          <w:shd w:val="clear" w:color="auto" w:fill="FFFFFF"/>
        </w:rPr>
      </w:pPr>
      <w:r w:rsidRPr="00D25EA0">
        <w:rPr>
          <w:rFonts w:ascii="Arial" w:eastAsia="Arial" w:hAnsi="Arial" w:cs="Arial"/>
          <w:b/>
          <w:color w:val="000000"/>
          <w:sz w:val="22"/>
          <w:szCs w:val="22"/>
          <w:shd w:val="clear" w:color="auto" w:fill="FFFFFF"/>
        </w:rPr>
        <w:t>Тверские ведомости (</w:t>
      </w:r>
      <w:proofErr w:type="spellStart"/>
      <w:r w:rsidRPr="00D25EA0">
        <w:rPr>
          <w:rFonts w:ascii="Arial" w:eastAsia="Arial" w:hAnsi="Arial" w:cs="Arial"/>
          <w:b/>
          <w:color w:val="000000"/>
          <w:sz w:val="22"/>
          <w:szCs w:val="22"/>
          <w:shd w:val="clear" w:color="auto" w:fill="FFFFFF"/>
        </w:rPr>
        <w:t>vedtver.ru</w:t>
      </w:r>
      <w:proofErr w:type="spellEnd"/>
      <w:r w:rsidRPr="00D25EA0">
        <w:rPr>
          <w:rFonts w:ascii="Arial" w:eastAsia="Arial" w:hAnsi="Arial" w:cs="Arial"/>
          <w:b/>
          <w:color w:val="000000"/>
          <w:sz w:val="22"/>
          <w:szCs w:val="22"/>
          <w:shd w:val="clear" w:color="auto" w:fill="FFFFFF"/>
        </w:rPr>
        <w:t>), Тверь, 15 февраля 2022</w:t>
      </w:r>
    </w:p>
    <w:p w:rsidR="00D25EA0" w:rsidRPr="00D25EA0" w:rsidRDefault="00D25EA0" w:rsidP="00D25EA0">
      <w:pPr>
        <w:jc w:val="both"/>
        <w:outlineLvl w:val="1"/>
        <w:rPr>
          <w:rFonts w:ascii="Arial" w:eastAsia="Arial" w:hAnsi="Arial" w:cs="Arial"/>
          <w:color w:val="000000"/>
          <w:sz w:val="22"/>
          <w:szCs w:val="22"/>
          <w:shd w:val="clear" w:color="auto" w:fill="FFFFFF"/>
        </w:rPr>
      </w:pPr>
      <w:bookmarkStart w:id="27" w:name="ant_1575050_1918420007"/>
      <w:r w:rsidRPr="00D25EA0">
        <w:rPr>
          <w:rFonts w:ascii="Arial" w:eastAsia="Arial" w:hAnsi="Arial" w:cs="Arial"/>
          <w:color w:val="000000"/>
          <w:sz w:val="22"/>
          <w:szCs w:val="22"/>
          <w:shd w:val="clear" w:color="auto" w:fill="FFFFFF"/>
        </w:rPr>
        <w:t>ПОРЯДКА 663 ТЫСЯЧ ЧЕЛОВЕК ВАКЦИНИРОВАЛИСЬ ОТ КОРОНАВИРУСА В ТВЕРСКОЙ ОБЛАСТИ</w:t>
      </w:r>
      <w:bookmarkEnd w:id="27"/>
    </w:p>
    <w:p w:rsidR="00D25EA0" w:rsidRPr="00D25EA0" w:rsidRDefault="00D25EA0" w:rsidP="00D25EA0">
      <w:pPr>
        <w:jc w:val="both"/>
        <w:rPr>
          <w:rFonts w:ascii="Arial" w:eastAsia="Arial" w:hAnsi="Arial" w:cs="Arial"/>
          <w:color w:val="000000"/>
          <w:sz w:val="22"/>
          <w:szCs w:val="22"/>
          <w:shd w:val="clear" w:color="auto" w:fill="FFFFFF"/>
        </w:rPr>
      </w:pPr>
      <w:r w:rsidRPr="00D25EA0">
        <w:rPr>
          <w:rFonts w:ascii="Arial" w:eastAsia="Arial" w:hAnsi="Arial" w:cs="Arial"/>
          <w:color w:val="000000"/>
          <w:sz w:val="22"/>
          <w:szCs w:val="22"/>
          <w:shd w:val="clear" w:color="auto" w:fill="FFFFFF"/>
        </w:rPr>
        <w:t xml:space="preserve">Именно коллективный иммунитет поможет побороть пандемию и противостоять новым мутациям вируса. При первых проявлениях заболевания, можно обратиться в центры амбулаторной помощи, которые открылись по распоряжению губернатора </w:t>
      </w:r>
      <w:r w:rsidRPr="00D25EA0">
        <w:rPr>
          <w:rFonts w:ascii="Arial" w:eastAsia="Arial" w:hAnsi="Arial" w:cs="Arial"/>
          <w:color w:val="000000"/>
          <w:sz w:val="22"/>
          <w:szCs w:val="22"/>
          <w:shd w:val="clear" w:color="auto" w:fill="C0C0C0"/>
        </w:rPr>
        <w:t>Игоря Рудени</w:t>
      </w:r>
      <w:r w:rsidRPr="00D25EA0">
        <w:rPr>
          <w:rFonts w:ascii="Arial" w:eastAsia="Arial" w:hAnsi="Arial" w:cs="Arial"/>
          <w:color w:val="000000"/>
          <w:sz w:val="22"/>
          <w:szCs w:val="22"/>
          <w:shd w:val="clear" w:color="auto" w:fill="FFFFFF"/>
        </w:rPr>
        <w:t xml:space="preserve">... </w:t>
      </w:r>
    </w:p>
    <w:p w:rsidR="00D25EA0" w:rsidRPr="00D25EA0" w:rsidRDefault="00115D8C" w:rsidP="00D25EA0">
      <w:pPr>
        <w:rPr>
          <w:rFonts w:ascii="Arial" w:eastAsia="Arial" w:hAnsi="Arial" w:cs="Arial"/>
          <w:color w:val="0000FF"/>
          <w:sz w:val="22"/>
          <w:szCs w:val="22"/>
          <w:shd w:val="clear" w:color="auto" w:fill="FFFFFF"/>
        </w:rPr>
      </w:pPr>
      <w:hyperlink r:id="rId187" w:history="1">
        <w:r w:rsidR="00D25EA0" w:rsidRPr="00D25EA0">
          <w:rPr>
            <w:rFonts w:ascii="Arial" w:eastAsia="Arial" w:hAnsi="Arial" w:cs="Arial"/>
            <w:color w:val="0000FF"/>
            <w:sz w:val="22"/>
            <w:szCs w:val="22"/>
            <w:u w:val="single"/>
            <w:shd w:val="clear" w:color="auto" w:fill="FFFFFF"/>
          </w:rPr>
          <w:t>https://vedtver.ru/news/society/porjadka-663-tysjach-chelovek-vakcinirovalis-ot-koronavirusa-v-tverskoj-oblasti/</w:t>
        </w:r>
      </w:hyperlink>
    </w:p>
    <w:p w:rsidR="00D25EA0" w:rsidRPr="00D25EA0" w:rsidRDefault="00D25EA0" w:rsidP="00D25EA0">
      <w:pPr>
        <w:rPr>
          <w:rFonts w:ascii="Arial" w:eastAsia="Arial" w:hAnsi="Arial" w:cs="Arial"/>
          <w:color w:val="000000"/>
          <w:sz w:val="22"/>
          <w:szCs w:val="22"/>
          <w:u w:val="single"/>
          <w:shd w:val="clear" w:color="auto" w:fill="FFFFFF"/>
        </w:rPr>
      </w:pPr>
      <w:r w:rsidRPr="00D25EA0">
        <w:rPr>
          <w:rFonts w:ascii="Arial" w:eastAsia="Arial" w:hAnsi="Arial" w:cs="Arial"/>
          <w:color w:val="000000"/>
          <w:sz w:val="22"/>
          <w:szCs w:val="22"/>
          <w:u w:val="single"/>
          <w:shd w:val="clear" w:color="auto" w:fill="FFFFFF"/>
        </w:rPr>
        <w:t>Сообщения по событию:</w:t>
      </w:r>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88" w:history="1">
        <w:r w:rsidR="00D25EA0" w:rsidRPr="00D25EA0">
          <w:rPr>
            <w:rFonts w:ascii="Arial" w:eastAsia="Arial" w:hAnsi="Arial" w:cs="Arial"/>
            <w:color w:val="0000FF"/>
            <w:sz w:val="22"/>
            <w:szCs w:val="22"/>
            <w:u w:val="single"/>
            <w:shd w:val="clear" w:color="auto" w:fill="FFFFFF"/>
          </w:rPr>
          <w:t>Кашинская газета (</w:t>
        </w:r>
        <w:proofErr w:type="spellStart"/>
        <w:r w:rsidR="00D25EA0" w:rsidRPr="00D25EA0">
          <w:rPr>
            <w:rFonts w:ascii="Arial" w:eastAsia="Arial" w:hAnsi="Arial" w:cs="Arial"/>
            <w:color w:val="0000FF"/>
            <w:sz w:val="22"/>
            <w:szCs w:val="22"/>
            <w:u w:val="single"/>
            <w:shd w:val="clear" w:color="auto" w:fill="FFFFFF"/>
          </w:rPr>
          <w:t>kashingazeta.ru</w:t>
        </w:r>
        <w:proofErr w:type="spellEnd"/>
        <w:r w:rsidR="00D25EA0" w:rsidRPr="00D25EA0">
          <w:rPr>
            <w:rFonts w:ascii="Arial" w:eastAsia="Arial" w:hAnsi="Arial" w:cs="Arial"/>
            <w:color w:val="0000FF"/>
            <w:sz w:val="22"/>
            <w:szCs w:val="22"/>
            <w:u w:val="single"/>
            <w:shd w:val="clear" w:color="auto" w:fill="FFFFFF"/>
          </w:rPr>
          <w:t>), Кашин,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89" w:history="1">
        <w:r w:rsidR="00D25EA0" w:rsidRPr="00D25EA0">
          <w:rPr>
            <w:rFonts w:ascii="Arial" w:eastAsia="Arial" w:hAnsi="Arial" w:cs="Arial"/>
            <w:color w:val="0000FF"/>
            <w:sz w:val="22"/>
            <w:szCs w:val="22"/>
            <w:u w:val="single"/>
            <w:shd w:val="clear" w:color="auto" w:fill="FFFFFF"/>
          </w:rPr>
          <w:t>Знамя (</w:t>
        </w:r>
        <w:proofErr w:type="spellStart"/>
        <w:r w:rsidR="00D25EA0" w:rsidRPr="00D25EA0">
          <w:rPr>
            <w:rFonts w:ascii="Arial" w:eastAsia="Arial" w:hAnsi="Arial" w:cs="Arial"/>
            <w:color w:val="0000FF"/>
            <w:sz w:val="22"/>
            <w:szCs w:val="22"/>
            <w:u w:val="single"/>
            <w:shd w:val="clear" w:color="auto" w:fill="FFFFFF"/>
          </w:rPr>
          <w:t>kuvznama.ru</w:t>
        </w:r>
        <w:proofErr w:type="spellEnd"/>
        <w:r w:rsidR="00D25EA0" w:rsidRPr="00D25EA0">
          <w:rPr>
            <w:rFonts w:ascii="Arial" w:eastAsia="Arial" w:hAnsi="Arial" w:cs="Arial"/>
            <w:color w:val="0000FF"/>
            <w:sz w:val="22"/>
            <w:szCs w:val="22"/>
            <w:u w:val="single"/>
            <w:shd w:val="clear" w:color="auto" w:fill="FFFFFF"/>
          </w:rPr>
          <w:t>), Кувшиново,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90" w:history="1">
        <w:proofErr w:type="gramStart"/>
        <w:r w:rsidR="00D25EA0" w:rsidRPr="00D25EA0">
          <w:rPr>
            <w:rFonts w:ascii="Arial" w:eastAsia="Arial" w:hAnsi="Arial" w:cs="Arial"/>
            <w:color w:val="0000FF"/>
            <w:sz w:val="22"/>
            <w:szCs w:val="22"/>
            <w:u w:val="single"/>
            <w:shd w:val="clear" w:color="auto" w:fill="FFFFFF"/>
          </w:rPr>
          <w:t>Верхневолжская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vvpravda.ru</w:t>
        </w:r>
        <w:proofErr w:type="spellEnd"/>
        <w:r w:rsidR="00D25EA0" w:rsidRPr="00D25EA0">
          <w:rPr>
            <w:rFonts w:ascii="Arial" w:eastAsia="Arial" w:hAnsi="Arial" w:cs="Arial"/>
            <w:color w:val="0000FF"/>
            <w:sz w:val="22"/>
            <w:szCs w:val="22"/>
            <w:u w:val="single"/>
            <w:shd w:val="clear" w:color="auto" w:fill="FFFFFF"/>
          </w:rPr>
          <w:t>), п. Селижарово,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91" w:history="1">
        <w:r w:rsidR="00D25EA0" w:rsidRPr="00D25EA0">
          <w:rPr>
            <w:rFonts w:ascii="Arial" w:eastAsia="Arial" w:hAnsi="Arial" w:cs="Arial"/>
            <w:color w:val="0000FF"/>
            <w:sz w:val="22"/>
            <w:szCs w:val="22"/>
            <w:u w:val="single"/>
            <w:shd w:val="clear" w:color="auto" w:fill="FFFFFF"/>
          </w:rPr>
          <w:t>Родная земля (</w:t>
        </w:r>
        <w:proofErr w:type="spellStart"/>
        <w:r w:rsidR="00D25EA0" w:rsidRPr="00D25EA0">
          <w:rPr>
            <w:rFonts w:ascii="Arial" w:eastAsia="Arial" w:hAnsi="Arial" w:cs="Arial"/>
            <w:color w:val="0000FF"/>
            <w:sz w:val="22"/>
            <w:szCs w:val="22"/>
            <w:u w:val="single"/>
            <w:shd w:val="clear" w:color="auto" w:fill="FFFFFF"/>
          </w:rPr>
          <w:t>r-zemlya.ru</w:t>
        </w:r>
        <w:proofErr w:type="spellEnd"/>
        <w:r w:rsidR="00D25EA0" w:rsidRPr="00D25EA0">
          <w:rPr>
            <w:rFonts w:ascii="Arial" w:eastAsia="Arial" w:hAnsi="Arial" w:cs="Arial"/>
            <w:color w:val="0000FF"/>
            <w:sz w:val="22"/>
            <w:szCs w:val="22"/>
            <w:u w:val="single"/>
            <w:shd w:val="clear" w:color="auto" w:fill="FFFFFF"/>
          </w:rPr>
          <w:t>), п. Рамешки,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92" w:history="1">
        <w:r w:rsidR="00D25EA0" w:rsidRPr="00D25EA0">
          <w:rPr>
            <w:rFonts w:ascii="Arial" w:eastAsia="Arial" w:hAnsi="Arial" w:cs="Arial"/>
            <w:color w:val="0000FF"/>
            <w:sz w:val="22"/>
            <w:szCs w:val="22"/>
            <w:u w:val="single"/>
            <w:shd w:val="clear" w:color="auto" w:fill="FFFFFF"/>
          </w:rPr>
          <w:t>Молоковский край (</w:t>
        </w:r>
        <w:proofErr w:type="spellStart"/>
        <w:r w:rsidR="00D25EA0" w:rsidRPr="00D25EA0">
          <w:rPr>
            <w:rFonts w:ascii="Arial" w:eastAsia="Arial" w:hAnsi="Arial" w:cs="Arial"/>
            <w:color w:val="0000FF"/>
            <w:sz w:val="22"/>
            <w:szCs w:val="22"/>
            <w:u w:val="single"/>
            <w:shd w:val="clear" w:color="auto" w:fill="FFFFFF"/>
          </w:rPr>
          <w:t>молоковскийкрай</w:t>
        </w:r>
        <w:proofErr w:type="spellEnd"/>
        <w:r w:rsidR="00D25EA0" w:rsidRPr="00D25EA0">
          <w:rPr>
            <w:rFonts w:ascii="Arial" w:eastAsia="Arial" w:hAnsi="Arial" w:cs="Arial"/>
            <w:color w:val="0000FF"/>
            <w:sz w:val="22"/>
            <w:szCs w:val="22"/>
            <w:u w:val="single"/>
            <w:shd w:val="clear" w:color="auto" w:fill="FFFFFF"/>
          </w:rPr>
          <w:t>), п. Молоково,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93" w:history="1">
        <w:r w:rsidR="00D25EA0" w:rsidRPr="00D25EA0">
          <w:rPr>
            <w:rFonts w:ascii="Arial" w:eastAsia="Arial" w:hAnsi="Arial" w:cs="Arial"/>
            <w:color w:val="0000FF"/>
            <w:sz w:val="22"/>
            <w:szCs w:val="22"/>
            <w:u w:val="single"/>
            <w:shd w:val="clear" w:color="auto" w:fill="FFFFFF"/>
          </w:rPr>
          <w:t>Бежецкая жизнь (</w:t>
        </w:r>
        <w:proofErr w:type="spellStart"/>
        <w:r w:rsidR="00D25EA0" w:rsidRPr="00D25EA0">
          <w:rPr>
            <w:rFonts w:ascii="Arial" w:eastAsia="Arial" w:hAnsi="Arial" w:cs="Arial"/>
            <w:color w:val="0000FF"/>
            <w:sz w:val="22"/>
            <w:szCs w:val="22"/>
            <w:u w:val="single"/>
            <w:shd w:val="clear" w:color="auto" w:fill="FFFFFF"/>
          </w:rPr>
          <w:t>bzgazeta.ru</w:t>
        </w:r>
        <w:proofErr w:type="spellEnd"/>
        <w:r w:rsidR="00D25EA0" w:rsidRPr="00D25EA0">
          <w:rPr>
            <w:rFonts w:ascii="Arial" w:eastAsia="Arial" w:hAnsi="Arial" w:cs="Arial"/>
            <w:color w:val="0000FF"/>
            <w:sz w:val="22"/>
            <w:szCs w:val="22"/>
            <w:u w:val="single"/>
            <w:shd w:val="clear" w:color="auto" w:fill="FFFFFF"/>
          </w:rPr>
          <w:t>), Бежецк,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94" w:history="1">
        <w:r w:rsidR="00D25EA0" w:rsidRPr="00D25EA0">
          <w:rPr>
            <w:rFonts w:ascii="Arial" w:eastAsia="Arial" w:hAnsi="Arial" w:cs="Arial"/>
            <w:color w:val="0000FF"/>
            <w:sz w:val="22"/>
            <w:szCs w:val="22"/>
            <w:u w:val="single"/>
            <w:shd w:val="clear" w:color="auto" w:fill="FFFFFF"/>
          </w:rPr>
          <w:t>Новая жизнь (</w:t>
        </w:r>
        <w:proofErr w:type="spellStart"/>
        <w:r w:rsidR="00D25EA0" w:rsidRPr="00D25EA0">
          <w:rPr>
            <w:rFonts w:ascii="Arial" w:eastAsia="Arial" w:hAnsi="Arial" w:cs="Arial"/>
            <w:color w:val="0000FF"/>
            <w:sz w:val="22"/>
            <w:szCs w:val="22"/>
            <w:u w:val="single"/>
            <w:shd w:val="clear" w:color="auto" w:fill="FFFFFF"/>
          </w:rPr>
          <w:t>новаяжизнь</w:t>
        </w:r>
        <w:proofErr w:type="spellEnd"/>
        <w:r w:rsidR="00D25EA0" w:rsidRPr="00D25EA0">
          <w:rPr>
            <w:rFonts w:ascii="Arial" w:eastAsia="Arial" w:hAnsi="Arial" w:cs="Arial"/>
            <w:color w:val="0000FF"/>
            <w:sz w:val="22"/>
            <w:szCs w:val="22"/>
            <w:u w:val="single"/>
            <w:shd w:val="clear" w:color="auto" w:fill="FFFFFF"/>
          </w:rPr>
          <w:t>), Бологое,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95" w:history="1">
        <w:proofErr w:type="gramStart"/>
        <w:r w:rsidR="00D25EA0" w:rsidRPr="00D25EA0">
          <w:rPr>
            <w:rFonts w:ascii="Arial" w:eastAsia="Arial" w:hAnsi="Arial" w:cs="Arial"/>
            <w:color w:val="0000FF"/>
            <w:sz w:val="22"/>
            <w:szCs w:val="22"/>
            <w:u w:val="single"/>
            <w:shd w:val="clear" w:color="auto" w:fill="FFFFFF"/>
          </w:rPr>
          <w:t>Бельская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бельскаяправда</w:t>
        </w:r>
        <w:proofErr w:type="spellEnd"/>
        <w:r w:rsidR="00D25EA0" w:rsidRPr="00D25EA0">
          <w:rPr>
            <w:rFonts w:ascii="Arial" w:eastAsia="Arial" w:hAnsi="Arial" w:cs="Arial"/>
            <w:color w:val="0000FF"/>
            <w:sz w:val="22"/>
            <w:szCs w:val="22"/>
            <w:u w:val="single"/>
            <w:shd w:val="clear" w:color="auto" w:fill="FFFFFF"/>
          </w:rPr>
          <w:t>), Белый,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96" w:history="1">
        <w:proofErr w:type="gramStart"/>
        <w:r w:rsidR="00D25EA0" w:rsidRPr="00D25EA0">
          <w:rPr>
            <w:rFonts w:ascii="Arial" w:eastAsia="Arial" w:hAnsi="Arial" w:cs="Arial"/>
            <w:color w:val="0000FF"/>
            <w:sz w:val="22"/>
            <w:szCs w:val="22"/>
            <w:u w:val="single"/>
            <w:shd w:val="clear" w:color="auto" w:fill="FFFFFF"/>
          </w:rPr>
          <w:t>Лесной</w:t>
        </w:r>
        <w:proofErr w:type="gramEnd"/>
        <w:r w:rsidR="00D25EA0" w:rsidRPr="00D25EA0">
          <w:rPr>
            <w:rFonts w:ascii="Arial" w:eastAsia="Arial" w:hAnsi="Arial" w:cs="Arial"/>
            <w:color w:val="0000FF"/>
            <w:sz w:val="22"/>
            <w:szCs w:val="22"/>
            <w:u w:val="single"/>
            <w:shd w:val="clear" w:color="auto" w:fill="FFFFFF"/>
          </w:rPr>
          <w:t xml:space="preserve"> вестник (</w:t>
        </w:r>
        <w:proofErr w:type="spellStart"/>
        <w:r w:rsidR="00D25EA0" w:rsidRPr="00D25EA0">
          <w:rPr>
            <w:rFonts w:ascii="Arial" w:eastAsia="Arial" w:hAnsi="Arial" w:cs="Arial"/>
            <w:color w:val="0000FF"/>
            <w:sz w:val="22"/>
            <w:szCs w:val="22"/>
            <w:u w:val="single"/>
            <w:shd w:val="clear" w:color="auto" w:fill="FFFFFF"/>
          </w:rPr>
          <w:t>леснойвестник</w:t>
        </w:r>
        <w:proofErr w:type="spellEnd"/>
        <w:r w:rsidR="00D25EA0" w:rsidRPr="00D25EA0">
          <w:rPr>
            <w:rFonts w:ascii="Arial" w:eastAsia="Arial" w:hAnsi="Arial" w:cs="Arial"/>
            <w:color w:val="0000FF"/>
            <w:sz w:val="22"/>
            <w:szCs w:val="22"/>
            <w:u w:val="single"/>
            <w:shd w:val="clear" w:color="auto" w:fill="FFFFFF"/>
          </w:rPr>
          <w:t>), с. Лесное (Тверская обл.),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97" w:history="1">
        <w:r w:rsidR="00D25EA0" w:rsidRPr="00D25EA0">
          <w:rPr>
            <w:rFonts w:ascii="Arial" w:eastAsia="Arial" w:hAnsi="Arial" w:cs="Arial"/>
            <w:color w:val="0000FF"/>
            <w:sz w:val="22"/>
            <w:szCs w:val="22"/>
            <w:u w:val="single"/>
            <w:shd w:val="clear" w:color="auto" w:fill="FFFFFF"/>
          </w:rPr>
          <w:t>Вперед (вперед), Калязин,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98" w:history="1">
        <w:proofErr w:type="gramStart"/>
        <w:r w:rsidR="00D25EA0" w:rsidRPr="00D25EA0">
          <w:rPr>
            <w:rFonts w:ascii="Arial" w:eastAsia="Arial" w:hAnsi="Arial" w:cs="Arial"/>
            <w:color w:val="0000FF"/>
            <w:sz w:val="22"/>
            <w:szCs w:val="22"/>
            <w:u w:val="single"/>
            <w:shd w:val="clear" w:color="auto" w:fill="FFFFFF"/>
          </w:rPr>
          <w:t>Вышневолоцкая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вышневолоцкаяправда</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199" w:history="1">
        <w:r w:rsidR="00D25EA0" w:rsidRPr="00D25EA0">
          <w:rPr>
            <w:rFonts w:ascii="Arial" w:eastAsia="Arial" w:hAnsi="Arial" w:cs="Arial"/>
            <w:color w:val="0000FF"/>
            <w:sz w:val="22"/>
            <w:szCs w:val="22"/>
            <w:u w:val="single"/>
            <w:shd w:val="clear" w:color="auto" w:fill="FFFFFF"/>
          </w:rPr>
          <w:t>Спировские известия (</w:t>
        </w:r>
        <w:proofErr w:type="spellStart"/>
        <w:r w:rsidR="00D25EA0" w:rsidRPr="00D25EA0">
          <w:rPr>
            <w:rFonts w:ascii="Arial" w:eastAsia="Arial" w:hAnsi="Arial" w:cs="Arial"/>
            <w:color w:val="0000FF"/>
            <w:sz w:val="22"/>
            <w:szCs w:val="22"/>
            <w:u w:val="single"/>
            <w:shd w:val="clear" w:color="auto" w:fill="FFFFFF"/>
          </w:rPr>
          <w:t>спировскиеизвестия</w:t>
        </w:r>
        <w:proofErr w:type="spellEnd"/>
        <w:r w:rsidR="00D25EA0" w:rsidRPr="00D25EA0">
          <w:rPr>
            <w:rFonts w:ascii="Arial" w:eastAsia="Arial" w:hAnsi="Arial" w:cs="Arial"/>
            <w:color w:val="0000FF"/>
            <w:sz w:val="22"/>
            <w:szCs w:val="22"/>
            <w:u w:val="single"/>
            <w:shd w:val="clear" w:color="auto" w:fill="FFFFFF"/>
          </w:rPr>
          <w:t>), п. Спирово,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00" w:history="1">
        <w:r w:rsidR="00D25EA0" w:rsidRPr="00D25EA0">
          <w:rPr>
            <w:rFonts w:ascii="Arial" w:eastAsia="Arial" w:hAnsi="Arial" w:cs="Arial"/>
            <w:color w:val="0000FF"/>
            <w:sz w:val="22"/>
            <w:szCs w:val="22"/>
            <w:u w:val="single"/>
            <w:shd w:val="clear" w:color="auto" w:fill="FFFFFF"/>
          </w:rPr>
          <w:t>Ленинское знамя (</w:t>
        </w:r>
        <w:proofErr w:type="spellStart"/>
        <w:r w:rsidR="00D25EA0" w:rsidRPr="00D25EA0">
          <w:rPr>
            <w:rFonts w:ascii="Arial" w:eastAsia="Arial" w:hAnsi="Arial" w:cs="Arial"/>
            <w:color w:val="0000FF"/>
            <w:sz w:val="22"/>
            <w:szCs w:val="22"/>
            <w:u w:val="single"/>
            <w:shd w:val="clear" w:color="auto" w:fill="FFFFFF"/>
          </w:rPr>
          <w:t>leninskoeznamya.tverreg.ru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01" w:history="1">
        <w:r w:rsidR="00D25EA0" w:rsidRPr="00D25EA0">
          <w:rPr>
            <w:rFonts w:ascii="Arial" w:eastAsia="Arial" w:hAnsi="Arial" w:cs="Arial"/>
            <w:color w:val="0000FF"/>
            <w:sz w:val="22"/>
            <w:szCs w:val="22"/>
            <w:u w:val="single"/>
            <w:shd w:val="clear" w:color="auto" w:fill="FFFFFF"/>
          </w:rPr>
          <w:t>Зубцовская жизнь (</w:t>
        </w:r>
        <w:proofErr w:type="spellStart"/>
        <w:r w:rsidR="00D25EA0" w:rsidRPr="00D25EA0">
          <w:rPr>
            <w:rFonts w:ascii="Arial" w:eastAsia="Arial" w:hAnsi="Arial" w:cs="Arial"/>
            <w:color w:val="0000FF"/>
            <w:sz w:val="22"/>
            <w:szCs w:val="22"/>
            <w:u w:val="single"/>
            <w:shd w:val="clear" w:color="auto" w:fill="FFFFFF"/>
          </w:rPr>
          <w:t>зубцовскаяжизнь</w:t>
        </w:r>
        <w:proofErr w:type="spellEnd"/>
        <w:r w:rsidR="00D25EA0" w:rsidRPr="00D25EA0">
          <w:rPr>
            <w:rFonts w:ascii="Arial" w:eastAsia="Arial" w:hAnsi="Arial" w:cs="Arial"/>
            <w:color w:val="0000FF"/>
            <w:sz w:val="22"/>
            <w:szCs w:val="22"/>
            <w:u w:val="single"/>
            <w:shd w:val="clear" w:color="auto" w:fill="FFFFFF"/>
          </w:rPr>
          <w:t>), Зубцов,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02" w:history="1">
        <w:r w:rsidR="00D25EA0" w:rsidRPr="00D25EA0">
          <w:rPr>
            <w:rFonts w:ascii="Arial" w:eastAsia="Arial" w:hAnsi="Arial" w:cs="Arial"/>
            <w:color w:val="0000FF"/>
            <w:sz w:val="22"/>
            <w:szCs w:val="22"/>
            <w:u w:val="single"/>
            <w:shd w:val="clear" w:color="auto" w:fill="FFFFFF"/>
          </w:rPr>
          <w:t>Сандовские вести (</w:t>
        </w:r>
        <w:proofErr w:type="spellStart"/>
        <w:r w:rsidR="00D25EA0" w:rsidRPr="00D25EA0">
          <w:rPr>
            <w:rFonts w:ascii="Arial" w:eastAsia="Arial" w:hAnsi="Arial" w:cs="Arial"/>
            <w:color w:val="0000FF"/>
            <w:sz w:val="22"/>
            <w:szCs w:val="22"/>
            <w:u w:val="single"/>
            <w:shd w:val="clear" w:color="auto" w:fill="FFFFFF"/>
          </w:rPr>
          <w:t>сандовскиевести</w:t>
        </w:r>
        <w:proofErr w:type="spellEnd"/>
        <w:r w:rsidR="00D25EA0" w:rsidRPr="00D25EA0">
          <w:rPr>
            <w:rFonts w:ascii="Arial" w:eastAsia="Arial" w:hAnsi="Arial" w:cs="Arial"/>
            <w:color w:val="0000FF"/>
            <w:sz w:val="22"/>
            <w:szCs w:val="22"/>
            <w:u w:val="single"/>
            <w:shd w:val="clear" w:color="auto" w:fill="FFFFFF"/>
          </w:rPr>
          <w:t>), п.г.т. Сандово,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03" w:history="1">
        <w:r w:rsidR="00D25EA0" w:rsidRPr="00D25EA0">
          <w:rPr>
            <w:rFonts w:ascii="Arial" w:eastAsia="Arial" w:hAnsi="Arial" w:cs="Arial"/>
            <w:color w:val="0000FF"/>
            <w:sz w:val="22"/>
            <w:szCs w:val="22"/>
            <w:u w:val="single"/>
            <w:shd w:val="clear" w:color="auto" w:fill="FFFFFF"/>
          </w:rPr>
          <w:t>Жарковский вестник (</w:t>
        </w:r>
        <w:proofErr w:type="spellStart"/>
        <w:r w:rsidR="00D25EA0" w:rsidRPr="00D25EA0">
          <w:rPr>
            <w:rFonts w:ascii="Arial" w:eastAsia="Arial" w:hAnsi="Arial" w:cs="Arial"/>
            <w:color w:val="0000FF"/>
            <w:sz w:val="22"/>
            <w:szCs w:val="22"/>
            <w:u w:val="single"/>
            <w:shd w:val="clear" w:color="auto" w:fill="FFFFFF"/>
          </w:rPr>
          <w:t>жарковскийвестник</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04" w:history="1">
        <w:r w:rsidR="00D25EA0" w:rsidRPr="00D25EA0">
          <w:rPr>
            <w:rFonts w:ascii="Arial" w:eastAsia="Arial" w:hAnsi="Arial" w:cs="Arial"/>
            <w:color w:val="0000FF"/>
            <w:sz w:val="22"/>
            <w:szCs w:val="22"/>
            <w:u w:val="single"/>
            <w:shd w:val="clear" w:color="auto" w:fill="FFFFFF"/>
          </w:rPr>
          <w:t>Коммунар (коммунар), п. Фирово,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05" w:history="1">
        <w:r w:rsidR="00D25EA0" w:rsidRPr="00D25EA0">
          <w:rPr>
            <w:rFonts w:ascii="Arial" w:eastAsia="Arial" w:hAnsi="Arial" w:cs="Arial"/>
            <w:color w:val="0000FF"/>
            <w:sz w:val="22"/>
            <w:szCs w:val="22"/>
            <w:u w:val="single"/>
            <w:shd w:val="clear" w:color="auto" w:fill="FFFFFF"/>
          </w:rPr>
          <w:t>Наша жизнь (</w:t>
        </w:r>
        <w:proofErr w:type="spellStart"/>
        <w:r w:rsidR="00D25EA0" w:rsidRPr="00D25EA0">
          <w:rPr>
            <w:rFonts w:ascii="Arial" w:eastAsia="Arial" w:hAnsi="Arial" w:cs="Arial"/>
            <w:color w:val="0000FF"/>
            <w:sz w:val="22"/>
            <w:szCs w:val="22"/>
            <w:u w:val="single"/>
            <w:shd w:val="clear" w:color="auto" w:fill="FFFFFF"/>
          </w:rPr>
          <w:t>нашажизнь</w:t>
        </w:r>
        <w:proofErr w:type="spellEnd"/>
        <w:r w:rsidR="00D25EA0" w:rsidRPr="00D25EA0">
          <w:rPr>
            <w:rFonts w:ascii="Arial" w:eastAsia="Arial" w:hAnsi="Arial" w:cs="Arial"/>
            <w:color w:val="0000FF"/>
            <w:sz w:val="22"/>
            <w:szCs w:val="22"/>
            <w:u w:val="single"/>
            <w:shd w:val="clear" w:color="auto" w:fill="FFFFFF"/>
          </w:rPr>
          <w:t>), Лихославль,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06" w:history="1">
        <w:r w:rsidR="00D25EA0" w:rsidRPr="00D25EA0">
          <w:rPr>
            <w:rFonts w:ascii="Arial" w:eastAsia="Arial" w:hAnsi="Arial" w:cs="Arial"/>
            <w:color w:val="0000FF"/>
            <w:sz w:val="22"/>
            <w:szCs w:val="22"/>
            <w:u w:val="single"/>
            <w:shd w:val="clear" w:color="auto" w:fill="FFFFFF"/>
          </w:rPr>
          <w:t>Авангард (авангард), Западная Двина,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07" w:history="1">
        <w:r w:rsidR="00D25EA0" w:rsidRPr="00D25EA0">
          <w:rPr>
            <w:rFonts w:ascii="Arial" w:eastAsia="Arial" w:hAnsi="Arial" w:cs="Arial"/>
            <w:color w:val="0000FF"/>
            <w:sz w:val="22"/>
            <w:szCs w:val="22"/>
            <w:u w:val="single"/>
            <w:shd w:val="clear" w:color="auto" w:fill="FFFFFF"/>
          </w:rPr>
          <w:t>Андреапольские вести (</w:t>
        </w:r>
        <w:proofErr w:type="spellStart"/>
        <w:r w:rsidR="00D25EA0" w:rsidRPr="00D25EA0">
          <w:rPr>
            <w:rFonts w:ascii="Arial" w:eastAsia="Arial" w:hAnsi="Arial" w:cs="Arial"/>
            <w:color w:val="0000FF"/>
            <w:sz w:val="22"/>
            <w:szCs w:val="22"/>
            <w:u w:val="single"/>
            <w:shd w:val="clear" w:color="auto" w:fill="FFFFFF"/>
          </w:rPr>
          <w:t>андреапольскиевести</w:t>
        </w:r>
        <w:proofErr w:type="spellEnd"/>
        <w:r w:rsidR="00D25EA0" w:rsidRPr="00D25EA0">
          <w:rPr>
            <w:rFonts w:ascii="Arial" w:eastAsia="Arial" w:hAnsi="Arial" w:cs="Arial"/>
            <w:color w:val="0000FF"/>
            <w:sz w:val="22"/>
            <w:szCs w:val="22"/>
            <w:u w:val="single"/>
            <w:shd w:val="clear" w:color="auto" w:fill="FFFFFF"/>
          </w:rPr>
          <w:t>), Андреаполь,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08" w:history="1">
        <w:r w:rsidR="00D25EA0" w:rsidRPr="00D25EA0">
          <w:rPr>
            <w:rFonts w:ascii="Arial" w:eastAsia="Arial" w:hAnsi="Arial" w:cs="Arial"/>
            <w:color w:val="0000FF"/>
            <w:sz w:val="22"/>
            <w:szCs w:val="22"/>
            <w:u w:val="single"/>
            <w:shd w:val="clear" w:color="auto" w:fill="FFFFFF"/>
          </w:rPr>
          <w:t>Г</w:t>
        </w:r>
        <w:proofErr w:type="gramStart"/>
        <w:r w:rsidR="00D25EA0" w:rsidRPr="00D25EA0">
          <w:rPr>
            <w:rFonts w:ascii="Arial" w:eastAsia="Arial" w:hAnsi="Arial" w:cs="Arial"/>
            <w:color w:val="0000FF"/>
            <w:sz w:val="22"/>
            <w:szCs w:val="22"/>
            <w:u w:val="single"/>
            <w:shd w:val="clear" w:color="auto" w:fill="FFFFFF"/>
          </w:rPr>
          <w:t>ТРК Тв</w:t>
        </w:r>
        <w:proofErr w:type="gramEnd"/>
        <w:r w:rsidR="00D25EA0" w:rsidRPr="00D25EA0">
          <w:rPr>
            <w:rFonts w:ascii="Arial" w:eastAsia="Arial" w:hAnsi="Arial" w:cs="Arial"/>
            <w:color w:val="0000FF"/>
            <w:sz w:val="22"/>
            <w:szCs w:val="22"/>
            <w:u w:val="single"/>
            <w:shd w:val="clear" w:color="auto" w:fill="FFFFFF"/>
          </w:rPr>
          <w:t>ерь, Тверь,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09" w:history="1">
        <w:r w:rsidR="00D25EA0" w:rsidRPr="00D25EA0">
          <w:rPr>
            <w:rFonts w:ascii="Arial" w:eastAsia="Arial" w:hAnsi="Arial" w:cs="Arial"/>
            <w:color w:val="0000FF"/>
            <w:sz w:val="22"/>
            <w:szCs w:val="22"/>
            <w:u w:val="single"/>
            <w:shd w:val="clear" w:color="auto" w:fill="FFFFFF"/>
          </w:rPr>
          <w:t>Тверская жизнь (tverlife.ru), Тверь,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10" w:history="1">
        <w:r w:rsidR="00D25EA0" w:rsidRPr="00D25EA0">
          <w:rPr>
            <w:rFonts w:ascii="Arial" w:eastAsia="Arial" w:hAnsi="Arial" w:cs="Arial"/>
            <w:color w:val="0000FF"/>
            <w:sz w:val="22"/>
            <w:szCs w:val="22"/>
            <w:u w:val="single"/>
            <w:shd w:val="clear" w:color="auto" w:fill="FFFFFF"/>
          </w:rPr>
          <w:t>Новоторжский вестник (</w:t>
        </w:r>
        <w:proofErr w:type="spellStart"/>
        <w:r w:rsidR="00D25EA0" w:rsidRPr="00D25EA0">
          <w:rPr>
            <w:rFonts w:ascii="Arial" w:eastAsia="Arial" w:hAnsi="Arial" w:cs="Arial"/>
            <w:color w:val="0000FF"/>
            <w:sz w:val="22"/>
            <w:szCs w:val="22"/>
            <w:u w:val="single"/>
            <w:shd w:val="clear" w:color="auto" w:fill="FFFFFF"/>
          </w:rPr>
          <w:t>nvestnik.ru</w:t>
        </w:r>
        <w:proofErr w:type="spellEnd"/>
        <w:r w:rsidR="00D25EA0" w:rsidRPr="00D25EA0">
          <w:rPr>
            <w:rFonts w:ascii="Arial" w:eastAsia="Arial" w:hAnsi="Arial" w:cs="Arial"/>
            <w:color w:val="0000FF"/>
            <w:sz w:val="22"/>
            <w:szCs w:val="22"/>
            <w:u w:val="single"/>
            <w:shd w:val="clear" w:color="auto" w:fill="FFFFFF"/>
          </w:rPr>
          <w:t>), Торжок, 15 февраля 2022</w:t>
        </w:r>
      </w:hyperlink>
    </w:p>
    <w:p w:rsidR="00D25EA0" w:rsidRPr="00D25EA0" w:rsidRDefault="00115D8C" w:rsidP="00D25EA0">
      <w:pPr>
        <w:numPr>
          <w:ilvl w:val="0"/>
          <w:numId w:val="8"/>
        </w:numPr>
        <w:ind w:left="0" w:firstLine="0"/>
        <w:rPr>
          <w:rFonts w:ascii="Arial" w:eastAsia="Arial" w:hAnsi="Arial" w:cs="Arial"/>
          <w:color w:val="0000FF"/>
          <w:sz w:val="22"/>
          <w:szCs w:val="22"/>
          <w:shd w:val="clear" w:color="auto" w:fill="FFFFFF"/>
        </w:rPr>
      </w:pPr>
      <w:hyperlink r:id="rId211"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Default="00115D8C" w:rsidP="00D25EA0">
      <w:pPr>
        <w:jc w:val="right"/>
        <w:rPr>
          <w:rFonts w:ascii="Arial" w:eastAsia="Arial" w:hAnsi="Arial" w:cs="Arial"/>
          <w:color w:val="0000FF"/>
          <w:sz w:val="22"/>
          <w:szCs w:val="22"/>
          <w:shd w:val="clear" w:color="auto" w:fill="FFFFFF"/>
        </w:rPr>
      </w:pPr>
      <w:hyperlink w:anchor="tabtxt_1575050_1918420007" w:history="1">
        <w:r w:rsidR="00D25EA0" w:rsidRPr="00D25EA0">
          <w:rPr>
            <w:rFonts w:ascii="Arial" w:eastAsia="Arial" w:hAnsi="Arial" w:cs="Arial"/>
            <w:color w:val="0000FF"/>
            <w:sz w:val="22"/>
            <w:szCs w:val="22"/>
            <w:u w:val="single"/>
            <w:shd w:val="clear" w:color="auto" w:fill="FFFFFF"/>
          </w:rPr>
          <w:t>К заголовкам сообщений</w:t>
        </w:r>
      </w:hyperlink>
    </w:p>
    <w:p w:rsidR="00D25EA0" w:rsidRPr="00D25EA0" w:rsidRDefault="00D25EA0" w:rsidP="00D25EA0">
      <w:pPr>
        <w:jc w:val="right"/>
        <w:rPr>
          <w:rFonts w:ascii="Arial" w:eastAsia="Arial" w:hAnsi="Arial" w:cs="Arial"/>
          <w:color w:val="0000FF"/>
          <w:sz w:val="22"/>
          <w:szCs w:val="22"/>
          <w:shd w:val="clear" w:color="auto" w:fill="FFFFFF"/>
        </w:rPr>
      </w:pPr>
    </w:p>
    <w:p w:rsidR="00D25EA0" w:rsidRPr="00D25EA0" w:rsidRDefault="00D25EA0" w:rsidP="00D25EA0">
      <w:pPr>
        <w:rPr>
          <w:rFonts w:ascii="Arial" w:eastAsia="Arial" w:hAnsi="Arial" w:cs="Arial"/>
          <w:b/>
          <w:color w:val="000000"/>
          <w:sz w:val="22"/>
          <w:szCs w:val="22"/>
          <w:shd w:val="clear" w:color="auto" w:fill="FFFFFF"/>
        </w:rPr>
      </w:pPr>
      <w:r w:rsidRPr="00D25EA0">
        <w:rPr>
          <w:rFonts w:ascii="Arial" w:eastAsia="Arial" w:hAnsi="Arial" w:cs="Arial"/>
          <w:b/>
          <w:color w:val="000000"/>
          <w:sz w:val="22"/>
          <w:szCs w:val="22"/>
          <w:shd w:val="clear" w:color="auto" w:fill="FFFFFF"/>
        </w:rPr>
        <w:t>Главный региональный (</w:t>
      </w:r>
      <w:proofErr w:type="spellStart"/>
      <w:r w:rsidRPr="00D25EA0">
        <w:rPr>
          <w:rFonts w:ascii="Arial" w:eastAsia="Arial" w:hAnsi="Arial" w:cs="Arial"/>
          <w:b/>
          <w:color w:val="000000"/>
          <w:sz w:val="22"/>
          <w:szCs w:val="22"/>
          <w:shd w:val="clear" w:color="auto" w:fill="FFFFFF"/>
        </w:rPr>
        <w:t>glavny.tv</w:t>
      </w:r>
      <w:proofErr w:type="spellEnd"/>
      <w:r w:rsidRPr="00D25EA0">
        <w:rPr>
          <w:rFonts w:ascii="Arial" w:eastAsia="Arial" w:hAnsi="Arial" w:cs="Arial"/>
          <w:b/>
          <w:color w:val="000000"/>
          <w:sz w:val="22"/>
          <w:szCs w:val="22"/>
          <w:shd w:val="clear" w:color="auto" w:fill="FFFFFF"/>
        </w:rPr>
        <w:t>), Смоленск, 15 февраля 2022</w:t>
      </w:r>
    </w:p>
    <w:p w:rsidR="00D25EA0" w:rsidRPr="00D25EA0" w:rsidRDefault="00D25EA0" w:rsidP="00D25EA0">
      <w:pPr>
        <w:jc w:val="both"/>
        <w:outlineLvl w:val="1"/>
        <w:rPr>
          <w:rFonts w:ascii="Arial" w:eastAsia="Arial" w:hAnsi="Arial" w:cs="Arial"/>
          <w:color w:val="000000"/>
          <w:sz w:val="22"/>
          <w:szCs w:val="22"/>
          <w:shd w:val="clear" w:color="auto" w:fill="FFFFFF"/>
        </w:rPr>
      </w:pPr>
      <w:bookmarkStart w:id="28" w:name="ant_1575050_1918920748"/>
      <w:r w:rsidRPr="00D25EA0">
        <w:rPr>
          <w:rFonts w:ascii="Arial" w:eastAsia="Arial" w:hAnsi="Arial" w:cs="Arial"/>
          <w:color w:val="000000"/>
          <w:sz w:val="22"/>
          <w:szCs w:val="22"/>
          <w:shd w:val="clear" w:color="auto" w:fill="FFFFFF"/>
        </w:rPr>
        <w:t>ТВЕРСКИЕ СЕМЬИ ПРИГЛАШАЮТ К УЧАСТИЮ В МЕЖДУНАРОДНОМ ФОТОКОНКУРСЕ "МАМА И ДЕТИ В НАЦИОНАЛЬНЫХ КОСТЮМАХ"</w:t>
      </w:r>
      <w:bookmarkEnd w:id="28"/>
    </w:p>
    <w:p w:rsidR="00D25EA0" w:rsidRPr="00D25EA0" w:rsidRDefault="00D25EA0" w:rsidP="00D25EA0">
      <w:pPr>
        <w:jc w:val="both"/>
        <w:rPr>
          <w:rFonts w:ascii="Arial" w:eastAsia="Arial" w:hAnsi="Arial" w:cs="Arial"/>
          <w:color w:val="000000"/>
          <w:sz w:val="22"/>
          <w:szCs w:val="22"/>
          <w:shd w:val="clear" w:color="auto" w:fill="FFFFFF"/>
        </w:rPr>
      </w:pPr>
      <w:r w:rsidRPr="00D25EA0">
        <w:rPr>
          <w:rFonts w:ascii="Arial" w:eastAsia="Arial" w:hAnsi="Arial" w:cs="Arial"/>
          <w:color w:val="000000"/>
          <w:sz w:val="22"/>
          <w:szCs w:val="22"/>
          <w:shd w:val="clear" w:color="auto" w:fill="FFFFFF"/>
        </w:rPr>
        <w:t xml:space="preserve">Мы будем и далее активно способствовать развитию демографии. Потому что очень ценим тех людей, которые посвятили себя детям - многодетных мам и пап",- считает Губернатор </w:t>
      </w:r>
      <w:r w:rsidRPr="00D25EA0">
        <w:rPr>
          <w:rFonts w:ascii="Arial" w:eastAsia="Arial" w:hAnsi="Arial" w:cs="Arial"/>
          <w:color w:val="000000"/>
          <w:sz w:val="22"/>
          <w:szCs w:val="22"/>
          <w:shd w:val="clear" w:color="auto" w:fill="C0C0C0"/>
        </w:rPr>
        <w:t>Игорь Руденя</w:t>
      </w:r>
      <w:r w:rsidRPr="00D25EA0">
        <w:rPr>
          <w:rFonts w:ascii="Arial" w:eastAsia="Arial" w:hAnsi="Arial" w:cs="Arial"/>
          <w:color w:val="000000"/>
          <w:sz w:val="22"/>
          <w:szCs w:val="22"/>
          <w:shd w:val="clear" w:color="auto" w:fill="FFFFFF"/>
        </w:rPr>
        <w:t xml:space="preserve">... </w:t>
      </w:r>
    </w:p>
    <w:p w:rsidR="00D25EA0" w:rsidRPr="00D25EA0" w:rsidRDefault="00115D8C" w:rsidP="00D25EA0">
      <w:pPr>
        <w:rPr>
          <w:rFonts w:ascii="Arial" w:eastAsia="Arial" w:hAnsi="Arial" w:cs="Arial"/>
          <w:color w:val="0000FF"/>
          <w:sz w:val="22"/>
          <w:szCs w:val="22"/>
          <w:shd w:val="clear" w:color="auto" w:fill="FFFFFF"/>
        </w:rPr>
      </w:pPr>
      <w:hyperlink r:id="rId212" w:history="1">
        <w:r w:rsidR="00D25EA0" w:rsidRPr="00D25EA0">
          <w:rPr>
            <w:rFonts w:ascii="Arial" w:eastAsia="Arial" w:hAnsi="Arial" w:cs="Arial"/>
            <w:color w:val="0000FF"/>
            <w:sz w:val="22"/>
            <w:szCs w:val="22"/>
            <w:u w:val="single"/>
            <w:shd w:val="clear" w:color="auto" w:fill="FFFFFF"/>
          </w:rPr>
          <w:t>https://glavny.tv/last-news/tver/tverskie-semi-priglashayut-k-uchastiyu-v-mezhdunarodnom-fotokonkurse-mama-i-deti-v-natsionalnyh-kostyumah/</w:t>
        </w:r>
      </w:hyperlink>
    </w:p>
    <w:p w:rsidR="00D25EA0" w:rsidRPr="00D25EA0" w:rsidRDefault="00D25EA0" w:rsidP="00D25EA0">
      <w:pPr>
        <w:rPr>
          <w:rFonts w:ascii="Arial" w:eastAsia="Arial" w:hAnsi="Arial" w:cs="Arial"/>
          <w:color w:val="000000"/>
          <w:sz w:val="22"/>
          <w:szCs w:val="22"/>
          <w:u w:val="single"/>
          <w:shd w:val="clear" w:color="auto" w:fill="FFFFFF"/>
        </w:rPr>
      </w:pPr>
      <w:r w:rsidRPr="00D25EA0">
        <w:rPr>
          <w:rFonts w:ascii="Arial" w:eastAsia="Arial" w:hAnsi="Arial" w:cs="Arial"/>
          <w:color w:val="000000"/>
          <w:sz w:val="22"/>
          <w:szCs w:val="22"/>
          <w:u w:val="single"/>
          <w:shd w:val="clear" w:color="auto" w:fill="FFFFFF"/>
        </w:rPr>
        <w:t>Сообщения по событию:</w:t>
      </w:r>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13" w:history="1">
        <w:r w:rsidR="00D25EA0" w:rsidRPr="00D25EA0">
          <w:rPr>
            <w:rFonts w:ascii="Arial" w:eastAsia="Arial" w:hAnsi="Arial" w:cs="Arial"/>
            <w:color w:val="0000FF"/>
            <w:sz w:val="22"/>
            <w:szCs w:val="22"/>
            <w:u w:val="single"/>
            <w:shd w:val="clear" w:color="auto" w:fill="FFFFFF"/>
          </w:rPr>
          <w:t>Старицкий вестник (</w:t>
        </w:r>
        <w:proofErr w:type="spellStart"/>
        <w:r w:rsidR="00D25EA0" w:rsidRPr="00D25EA0">
          <w:rPr>
            <w:rFonts w:ascii="Arial" w:eastAsia="Arial" w:hAnsi="Arial" w:cs="Arial"/>
            <w:color w:val="0000FF"/>
            <w:sz w:val="22"/>
            <w:szCs w:val="22"/>
            <w:u w:val="single"/>
            <w:shd w:val="clear" w:color="auto" w:fill="FFFFFF"/>
          </w:rPr>
          <w:t>st-vestnik.ru</w:t>
        </w:r>
        <w:proofErr w:type="spellEnd"/>
        <w:r w:rsidR="00D25EA0" w:rsidRPr="00D25EA0">
          <w:rPr>
            <w:rFonts w:ascii="Arial" w:eastAsia="Arial" w:hAnsi="Arial" w:cs="Arial"/>
            <w:color w:val="0000FF"/>
            <w:sz w:val="22"/>
            <w:szCs w:val="22"/>
            <w:u w:val="single"/>
            <w:shd w:val="clear" w:color="auto" w:fill="FFFFFF"/>
          </w:rPr>
          <w:t>), Старица,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14" w:history="1">
        <w:r w:rsidR="00D25EA0" w:rsidRPr="00D25EA0">
          <w:rPr>
            <w:rFonts w:ascii="Arial" w:eastAsia="Arial" w:hAnsi="Arial" w:cs="Arial"/>
            <w:color w:val="0000FF"/>
            <w:sz w:val="22"/>
            <w:szCs w:val="22"/>
            <w:u w:val="single"/>
            <w:shd w:val="clear" w:color="auto" w:fill="FFFFFF"/>
          </w:rPr>
          <w:t>Край справедливости (ks-region69.com), Тверь,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15" w:history="1">
        <w:r w:rsidR="00D25EA0" w:rsidRPr="00D25EA0">
          <w:rPr>
            <w:rFonts w:ascii="Arial" w:eastAsia="Arial" w:hAnsi="Arial" w:cs="Arial"/>
            <w:color w:val="0000FF"/>
            <w:sz w:val="22"/>
            <w:szCs w:val="22"/>
            <w:u w:val="single"/>
            <w:shd w:val="clear" w:color="auto" w:fill="FFFFFF"/>
          </w:rPr>
          <w:t>Знамя (</w:t>
        </w:r>
        <w:proofErr w:type="spellStart"/>
        <w:r w:rsidR="00D25EA0" w:rsidRPr="00D25EA0">
          <w:rPr>
            <w:rFonts w:ascii="Arial" w:eastAsia="Arial" w:hAnsi="Arial" w:cs="Arial"/>
            <w:color w:val="0000FF"/>
            <w:sz w:val="22"/>
            <w:szCs w:val="22"/>
            <w:u w:val="single"/>
            <w:shd w:val="clear" w:color="auto" w:fill="FFFFFF"/>
          </w:rPr>
          <w:t>kuvznama.ru</w:t>
        </w:r>
        <w:proofErr w:type="spellEnd"/>
        <w:r w:rsidR="00D25EA0" w:rsidRPr="00D25EA0">
          <w:rPr>
            <w:rFonts w:ascii="Arial" w:eastAsia="Arial" w:hAnsi="Arial" w:cs="Arial"/>
            <w:color w:val="0000FF"/>
            <w:sz w:val="22"/>
            <w:szCs w:val="22"/>
            <w:u w:val="single"/>
            <w:shd w:val="clear" w:color="auto" w:fill="FFFFFF"/>
          </w:rPr>
          <w:t>), Кувшиново,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16" w:history="1">
        <w:proofErr w:type="gramStart"/>
        <w:r w:rsidR="00D25EA0" w:rsidRPr="00D25EA0">
          <w:rPr>
            <w:rFonts w:ascii="Arial" w:eastAsia="Arial" w:hAnsi="Arial" w:cs="Arial"/>
            <w:color w:val="0000FF"/>
            <w:sz w:val="22"/>
            <w:szCs w:val="22"/>
            <w:u w:val="single"/>
            <w:shd w:val="clear" w:color="auto" w:fill="FFFFFF"/>
          </w:rPr>
          <w:t>Бельская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бельскаяправда</w:t>
        </w:r>
        <w:proofErr w:type="spellEnd"/>
        <w:r w:rsidR="00D25EA0" w:rsidRPr="00D25EA0">
          <w:rPr>
            <w:rFonts w:ascii="Arial" w:eastAsia="Arial" w:hAnsi="Arial" w:cs="Arial"/>
            <w:color w:val="0000FF"/>
            <w:sz w:val="22"/>
            <w:szCs w:val="22"/>
            <w:u w:val="single"/>
            <w:shd w:val="clear" w:color="auto" w:fill="FFFFFF"/>
          </w:rPr>
          <w:t>), Белый,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17" w:history="1">
        <w:r w:rsidR="00D25EA0" w:rsidRPr="00D25EA0">
          <w:rPr>
            <w:rFonts w:ascii="Arial" w:eastAsia="Arial" w:hAnsi="Arial" w:cs="Arial"/>
            <w:color w:val="0000FF"/>
            <w:sz w:val="22"/>
            <w:szCs w:val="22"/>
            <w:u w:val="single"/>
            <w:shd w:val="clear" w:color="auto" w:fill="FFFFFF"/>
          </w:rPr>
          <w:t>Родная земля (</w:t>
        </w:r>
        <w:proofErr w:type="spellStart"/>
        <w:r w:rsidR="00D25EA0" w:rsidRPr="00D25EA0">
          <w:rPr>
            <w:rFonts w:ascii="Arial" w:eastAsia="Arial" w:hAnsi="Arial" w:cs="Arial"/>
            <w:color w:val="0000FF"/>
            <w:sz w:val="22"/>
            <w:szCs w:val="22"/>
            <w:u w:val="single"/>
            <w:shd w:val="clear" w:color="auto" w:fill="FFFFFF"/>
          </w:rPr>
          <w:t>r-zemlya.ru</w:t>
        </w:r>
        <w:proofErr w:type="spellEnd"/>
        <w:r w:rsidR="00D25EA0" w:rsidRPr="00D25EA0">
          <w:rPr>
            <w:rFonts w:ascii="Arial" w:eastAsia="Arial" w:hAnsi="Arial" w:cs="Arial"/>
            <w:color w:val="0000FF"/>
            <w:sz w:val="22"/>
            <w:szCs w:val="22"/>
            <w:u w:val="single"/>
            <w:shd w:val="clear" w:color="auto" w:fill="FFFFFF"/>
          </w:rPr>
          <w:t>), п. Рамешки,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18" w:history="1">
        <w:r w:rsidR="00D25EA0" w:rsidRPr="00D25EA0">
          <w:rPr>
            <w:rFonts w:ascii="Arial" w:eastAsia="Arial" w:hAnsi="Arial" w:cs="Arial"/>
            <w:color w:val="0000FF"/>
            <w:sz w:val="22"/>
            <w:szCs w:val="22"/>
            <w:u w:val="single"/>
            <w:shd w:val="clear" w:color="auto" w:fill="FFFFFF"/>
          </w:rPr>
          <w:t>Зубцовская жизнь (</w:t>
        </w:r>
        <w:proofErr w:type="spellStart"/>
        <w:r w:rsidR="00D25EA0" w:rsidRPr="00D25EA0">
          <w:rPr>
            <w:rFonts w:ascii="Arial" w:eastAsia="Arial" w:hAnsi="Arial" w:cs="Arial"/>
            <w:color w:val="0000FF"/>
            <w:sz w:val="22"/>
            <w:szCs w:val="22"/>
            <w:u w:val="single"/>
            <w:shd w:val="clear" w:color="auto" w:fill="FFFFFF"/>
          </w:rPr>
          <w:t>зубцовскаяжизнь</w:t>
        </w:r>
        <w:proofErr w:type="spellEnd"/>
        <w:r w:rsidR="00D25EA0" w:rsidRPr="00D25EA0">
          <w:rPr>
            <w:rFonts w:ascii="Arial" w:eastAsia="Arial" w:hAnsi="Arial" w:cs="Arial"/>
            <w:color w:val="0000FF"/>
            <w:sz w:val="22"/>
            <w:szCs w:val="22"/>
            <w:u w:val="single"/>
            <w:shd w:val="clear" w:color="auto" w:fill="FFFFFF"/>
          </w:rPr>
          <w:t>), Зубцов,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19" w:history="1">
        <w:r w:rsidR="00D25EA0" w:rsidRPr="00D25EA0">
          <w:rPr>
            <w:rFonts w:ascii="Arial" w:eastAsia="Arial" w:hAnsi="Arial" w:cs="Arial"/>
            <w:color w:val="0000FF"/>
            <w:sz w:val="22"/>
            <w:szCs w:val="22"/>
            <w:u w:val="single"/>
            <w:shd w:val="clear" w:color="auto" w:fill="FFFFFF"/>
          </w:rPr>
          <w:t>Сандовские вести (</w:t>
        </w:r>
        <w:proofErr w:type="spellStart"/>
        <w:r w:rsidR="00D25EA0" w:rsidRPr="00D25EA0">
          <w:rPr>
            <w:rFonts w:ascii="Arial" w:eastAsia="Arial" w:hAnsi="Arial" w:cs="Arial"/>
            <w:color w:val="0000FF"/>
            <w:sz w:val="22"/>
            <w:szCs w:val="22"/>
            <w:u w:val="single"/>
            <w:shd w:val="clear" w:color="auto" w:fill="FFFFFF"/>
          </w:rPr>
          <w:t>сандовскиевести</w:t>
        </w:r>
        <w:proofErr w:type="spellEnd"/>
        <w:r w:rsidR="00D25EA0" w:rsidRPr="00D25EA0">
          <w:rPr>
            <w:rFonts w:ascii="Arial" w:eastAsia="Arial" w:hAnsi="Arial" w:cs="Arial"/>
            <w:color w:val="0000FF"/>
            <w:sz w:val="22"/>
            <w:szCs w:val="22"/>
            <w:u w:val="single"/>
            <w:shd w:val="clear" w:color="auto" w:fill="FFFFFF"/>
          </w:rPr>
          <w:t>), п.г.т. Сандово,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20" w:history="1">
        <w:r w:rsidR="00D25EA0" w:rsidRPr="00D25EA0">
          <w:rPr>
            <w:rFonts w:ascii="Arial" w:eastAsia="Arial" w:hAnsi="Arial" w:cs="Arial"/>
            <w:color w:val="0000FF"/>
            <w:sz w:val="22"/>
            <w:szCs w:val="22"/>
            <w:u w:val="single"/>
            <w:shd w:val="clear" w:color="auto" w:fill="FFFFFF"/>
          </w:rPr>
          <w:t>Наша жизнь (</w:t>
        </w:r>
        <w:proofErr w:type="spellStart"/>
        <w:r w:rsidR="00D25EA0" w:rsidRPr="00D25EA0">
          <w:rPr>
            <w:rFonts w:ascii="Arial" w:eastAsia="Arial" w:hAnsi="Arial" w:cs="Arial"/>
            <w:color w:val="0000FF"/>
            <w:sz w:val="22"/>
            <w:szCs w:val="22"/>
            <w:u w:val="single"/>
            <w:shd w:val="clear" w:color="auto" w:fill="FFFFFF"/>
          </w:rPr>
          <w:t>нашажизнь</w:t>
        </w:r>
        <w:proofErr w:type="spellEnd"/>
        <w:r w:rsidR="00D25EA0" w:rsidRPr="00D25EA0">
          <w:rPr>
            <w:rFonts w:ascii="Arial" w:eastAsia="Arial" w:hAnsi="Arial" w:cs="Arial"/>
            <w:color w:val="0000FF"/>
            <w:sz w:val="22"/>
            <w:szCs w:val="22"/>
            <w:u w:val="single"/>
            <w:shd w:val="clear" w:color="auto" w:fill="FFFFFF"/>
          </w:rPr>
          <w:t>), Лихославль,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21" w:history="1">
        <w:r w:rsidR="00D25EA0" w:rsidRPr="00D25EA0">
          <w:rPr>
            <w:rFonts w:ascii="Arial" w:eastAsia="Arial" w:hAnsi="Arial" w:cs="Arial"/>
            <w:color w:val="0000FF"/>
            <w:sz w:val="22"/>
            <w:szCs w:val="22"/>
            <w:u w:val="single"/>
            <w:shd w:val="clear" w:color="auto" w:fill="FFFFFF"/>
          </w:rPr>
          <w:t>Молоковский край (</w:t>
        </w:r>
        <w:proofErr w:type="spellStart"/>
        <w:r w:rsidR="00D25EA0" w:rsidRPr="00D25EA0">
          <w:rPr>
            <w:rFonts w:ascii="Arial" w:eastAsia="Arial" w:hAnsi="Arial" w:cs="Arial"/>
            <w:color w:val="0000FF"/>
            <w:sz w:val="22"/>
            <w:szCs w:val="22"/>
            <w:u w:val="single"/>
            <w:shd w:val="clear" w:color="auto" w:fill="FFFFFF"/>
          </w:rPr>
          <w:t>молоковскийкрай</w:t>
        </w:r>
        <w:proofErr w:type="spellEnd"/>
        <w:r w:rsidR="00D25EA0" w:rsidRPr="00D25EA0">
          <w:rPr>
            <w:rFonts w:ascii="Arial" w:eastAsia="Arial" w:hAnsi="Arial" w:cs="Arial"/>
            <w:color w:val="0000FF"/>
            <w:sz w:val="22"/>
            <w:szCs w:val="22"/>
            <w:u w:val="single"/>
            <w:shd w:val="clear" w:color="auto" w:fill="FFFFFF"/>
          </w:rPr>
          <w:t>), п. Молоково,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22" w:history="1">
        <w:r w:rsidR="00D25EA0" w:rsidRPr="00D25EA0">
          <w:rPr>
            <w:rFonts w:ascii="Arial" w:eastAsia="Arial" w:hAnsi="Arial" w:cs="Arial"/>
            <w:color w:val="0000FF"/>
            <w:sz w:val="22"/>
            <w:szCs w:val="22"/>
            <w:u w:val="single"/>
            <w:shd w:val="clear" w:color="auto" w:fill="FFFFFF"/>
          </w:rPr>
          <w:t>Бежецкая жизнь (</w:t>
        </w:r>
        <w:proofErr w:type="spellStart"/>
        <w:r w:rsidR="00D25EA0" w:rsidRPr="00D25EA0">
          <w:rPr>
            <w:rFonts w:ascii="Arial" w:eastAsia="Arial" w:hAnsi="Arial" w:cs="Arial"/>
            <w:color w:val="0000FF"/>
            <w:sz w:val="22"/>
            <w:szCs w:val="22"/>
            <w:u w:val="single"/>
            <w:shd w:val="clear" w:color="auto" w:fill="FFFFFF"/>
          </w:rPr>
          <w:t>bzgazeta.ru</w:t>
        </w:r>
        <w:proofErr w:type="spellEnd"/>
        <w:r w:rsidR="00D25EA0" w:rsidRPr="00D25EA0">
          <w:rPr>
            <w:rFonts w:ascii="Arial" w:eastAsia="Arial" w:hAnsi="Arial" w:cs="Arial"/>
            <w:color w:val="0000FF"/>
            <w:sz w:val="22"/>
            <w:szCs w:val="22"/>
            <w:u w:val="single"/>
            <w:shd w:val="clear" w:color="auto" w:fill="FFFFFF"/>
          </w:rPr>
          <w:t>), Бежецк,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23" w:history="1">
        <w:r w:rsidR="00D25EA0" w:rsidRPr="00D25EA0">
          <w:rPr>
            <w:rFonts w:ascii="Arial" w:eastAsia="Arial" w:hAnsi="Arial" w:cs="Arial"/>
            <w:color w:val="0000FF"/>
            <w:sz w:val="22"/>
            <w:szCs w:val="22"/>
            <w:u w:val="single"/>
            <w:shd w:val="clear" w:color="auto" w:fill="FFFFFF"/>
          </w:rPr>
          <w:t>Авангард (авангард), Западная Двина,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24" w:history="1">
        <w:r w:rsidR="00D25EA0" w:rsidRPr="00D25EA0">
          <w:rPr>
            <w:rFonts w:ascii="Arial" w:eastAsia="Arial" w:hAnsi="Arial" w:cs="Arial"/>
            <w:color w:val="0000FF"/>
            <w:sz w:val="22"/>
            <w:szCs w:val="22"/>
            <w:u w:val="single"/>
            <w:shd w:val="clear" w:color="auto" w:fill="FFFFFF"/>
          </w:rPr>
          <w:t>Ленинское знамя (</w:t>
        </w:r>
        <w:proofErr w:type="spellStart"/>
        <w:r w:rsidR="00D25EA0" w:rsidRPr="00D25EA0">
          <w:rPr>
            <w:rFonts w:ascii="Arial" w:eastAsia="Arial" w:hAnsi="Arial" w:cs="Arial"/>
            <w:color w:val="0000FF"/>
            <w:sz w:val="22"/>
            <w:szCs w:val="22"/>
            <w:u w:val="single"/>
            <w:shd w:val="clear" w:color="auto" w:fill="FFFFFF"/>
          </w:rPr>
          <w:t>leninskoeznamya.tverreg.ru</w:t>
        </w:r>
        <w:proofErr w:type="spellEnd"/>
        <w:r w:rsidR="00D25EA0" w:rsidRPr="00D25EA0">
          <w:rPr>
            <w:rFonts w:ascii="Arial" w:eastAsia="Arial" w:hAnsi="Arial" w:cs="Arial"/>
            <w:color w:val="0000FF"/>
            <w:sz w:val="22"/>
            <w:szCs w:val="22"/>
            <w:u w:val="single"/>
            <w:shd w:val="clear" w:color="auto" w:fill="FFFFFF"/>
          </w:rPr>
          <w:t>), Тверь,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25" w:history="1">
        <w:r w:rsidR="00D25EA0" w:rsidRPr="00D25EA0">
          <w:rPr>
            <w:rFonts w:ascii="Arial" w:eastAsia="Arial" w:hAnsi="Arial" w:cs="Arial"/>
            <w:color w:val="0000FF"/>
            <w:sz w:val="22"/>
            <w:szCs w:val="22"/>
            <w:u w:val="single"/>
            <w:shd w:val="clear" w:color="auto" w:fill="FFFFFF"/>
          </w:rPr>
          <w:t>Андреапольские вести (</w:t>
        </w:r>
        <w:proofErr w:type="spellStart"/>
        <w:r w:rsidR="00D25EA0" w:rsidRPr="00D25EA0">
          <w:rPr>
            <w:rFonts w:ascii="Arial" w:eastAsia="Arial" w:hAnsi="Arial" w:cs="Arial"/>
            <w:color w:val="0000FF"/>
            <w:sz w:val="22"/>
            <w:szCs w:val="22"/>
            <w:u w:val="single"/>
            <w:shd w:val="clear" w:color="auto" w:fill="FFFFFF"/>
          </w:rPr>
          <w:t>андреапольскиевести</w:t>
        </w:r>
        <w:proofErr w:type="spellEnd"/>
        <w:r w:rsidR="00D25EA0" w:rsidRPr="00D25EA0">
          <w:rPr>
            <w:rFonts w:ascii="Arial" w:eastAsia="Arial" w:hAnsi="Arial" w:cs="Arial"/>
            <w:color w:val="0000FF"/>
            <w:sz w:val="22"/>
            <w:szCs w:val="22"/>
            <w:u w:val="single"/>
            <w:shd w:val="clear" w:color="auto" w:fill="FFFFFF"/>
          </w:rPr>
          <w:t>), Андреаполь,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26" w:history="1">
        <w:r w:rsidR="00D25EA0" w:rsidRPr="00D25EA0">
          <w:rPr>
            <w:rFonts w:ascii="Arial" w:eastAsia="Arial" w:hAnsi="Arial" w:cs="Arial"/>
            <w:color w:val="0000FF"/>
            <w:sz w:val="22"/>
            <w:szCs w:val="22"/>
            <w:u w:val="single"/>
            <w:shd w:val="clear" w:color="auto" w:fill="FFFFFF"/>
          </w:rPr>
          <w:t>Г</w:t>
        </w:r>
        <w:proofErr w:type="gramStart"/>
        <w:r w:rsidR="00D25EA0" w:rsidRPr="00D25EA0">
          <w:rPr>
            <w:rFonts w:ascii="Arial" w:eastAsia="Arial" w:hAnsi="Arial" w:cs="Arial"/>
            <w:color w:val="0000FF"/>
            <w:sz w:val="22"/>
            <w:szCs w:val="22"/>
            <w:u w:val="single"/>
            <w:shd w:val="clear" w:color="auto" w:fill="FFFFFF"/>
          </w:rPr>
          <w:t>ТРК Тв</w:t>
        </w:r>
        <w:proofErr w:type="gramEnd"/>
        <w:r w:rsidR="00D25EA0" w:rsidRPr="00D25EA0">
          <w:rPr>
            <w:rFonts w:ascii="Arial" w:eastAsia="Arial" w:hAnsi="Arial" w:cs="Arial"/>
            <w:color w:val="0000FF"/>
            <w:sz w:val="22"/>
            <w:szCs w:val="22"/>
            <w:u w:val="single"/>
            <w:shd w:val="clear" w:color="auto" w:fill="FFFFFF"/>
          </w:rPr>
          <w:t>ерь, Тверь,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27" w:history="1">
        <w:r w:rsidR="00D25EA0" w:rsidRPr="00D25EA0">
          <w:rPr>
            <w:rFonts w:ascii="Arial" w:eastAsia="Arial" w:hAnsi="Arial" w:cs="Arial"/>
            <w:color w:val="0000FF"/>
            <w:sz w:val="22"/>
            <w:szCs w:val="22"/>
            <w:u w:val="single"/>
            <w:shd w:val="clear" w:color="auto" w:fill="FFFFFF"/>
          </w:rPr>
          <w:t>Жарковский вестник (</w:t>
        </w:r>
        <w:proofErr w:type="spellStart"/>
        <w:r w:rsidR="00D25EA0" w:rsidRPr="00D25EA0">
          <w:rPr>
            <w:rFonts w:ascii="Arial" w:eastAsia="Arial" w:hAnsi="Arial" w:cs="Arial"/>
            <w:color w:val="0000FF"/>
            <w:sz w:val="22"/>
            <w:szCs w:val="22"/>
            <w:u w:val="single"/>
            <w:shd w:val="clear" w:color="auto" w:fill="FFFFFF"/>
          </w:rPr>
          <w:t>жарковскийвестник</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28" w:history="1">
        <w:r w:rsidR="00D25EA0" w:rsidRPr="00D25EA0">
          <w:rPr>
            <w:rFonts w:ascii="Arial" w:eastAsia="Arial" w:hAnsi="Arial" w:cs="Arial"/>
            <w:color w:val="0000FF"/>
            <w:sz w:val="22"/>
            <w:szCs w:val="22"/>
            <w:u w:val="single"/>
            <w:shd w:val="clear" w:color="auto" w:fill="FFFFFF"/>
          </w:rPr>
          <w:t>Новая жизнь (</w:t>
        </w:r>
        <w:proofErr w:type="spellStart"/>
        <w:r w:rsidR="00D25EA0" w:rsidRPr="00D25EA0">
          <w:rPr>
            <w:rFonts w:ascii="Arial" w:eastAsia="Arial" w:hAnsi="Arial" w:cs="Arial"/>
            <w:color w:val="0000FF"/>
            <w:sz w:val="22"/>
            <w:szCs w:val="22"/>
            <w:u w:val="single"/>
            <w:shd w:val="clear" w:color="auto" w:fill="FFFFFF"/>
          </w:rPr>
          <w:t>новаяжизнь</w:t>
        </w:r>
        <w:proofErr w:type="spellEnd"/>
        <w:r w:rsidR="00D25EA0" w:rsidRPr="00D25EA0">
          <w:rPr>
            <w:rFonts w:ascii="Arial" w:eastAsia="Arial" w:hAnsi="Arial" w:cs="Arial"/>
            <w:color w:val="0000FF"/>
            <w:sz w:val="22"/>
            <w:szCs w:val="22"/>
            <w:u w:val="single"/>
            <w:shd w:val="clear" w:color="auto" w:fill="FFFFFF"/>
          </w:rPr>
          <w:t>), Бологое,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29" w:history="1">
        <w:proofErr w:type="gramStart"/>
        <w:r w:rsidR="00D25EA0" w:rsidRPr="00D25EA0">
          <w:rPr>
            <w:rFonts w:ascii="Arial" w:eastAsia="Arial" w:hAnsi="Arial" w:cs="Arial"/>
            <w:color w:val="0000FF"/>
            <w:sz w:val="22"/>
            <w:szCs w:val="22"/>
            <w:u w:val="single"/>
            <w:shd w:val="clear" w:color="auto" w:fill="FFFFFF"/>
          </w:rPr>
          <w:t>Лесной</w:t>
        </w:r>
        <w:proofErr w:type="gramEnd"/>
        <w:r w:rsidR="00D25EA0" w:rsidRPr="00D25EA0">
          <w:rPr>
            <w:rFonts w:ascii="Arial" w:eastAsia="Arial" w:hAnsi="Arial" w:cs="Arial"/>
            <w:color w:val="0000FF"/>
            <w:sz w:val="22"/>
            <w:szCs w:val="22"/>
            <w:u w:val="single"/>
            <w:shd w:val="clear" w:color="auto" w:fill="FFFFFF"/>
          </w:rPr>
          <w:t xml:space="preserve"> вестник (</w:t>
        </w:r>
        <w:proofErr w:type="spellStart"/>
        <w:r w:rsidR="00D25EA0" w:rsidRPr="00D25EA0">
          <w:rPr>
            <w:rFonts w:ascii="Arial" w:eastAsia="Arial" w:hAnsi="Arial" w:cs="Arial"/>
            <w:color w:val="0000FF"/>
            <w:sz w:val="22"/>
            <w:szCs w:val="22"/>
            <w:u w:val="single"/>
            <w:shd w:val="clear" w:color="auto" w:fill="FFFFFF"/>
          </w:rPr>
          <w:t>леснойвестник</w:t>
        </w:r>
        <w:proofErr w:type="spellEnd"/>
        <w:r w:rsidR="00D25EA0" w:rsidRPr="00D25EA0">
          <w:rPr>
            <w:rFonts w:ascii="Arial" w:eastAsia="Arial" w:hAnsi="Arial" w:cs="Arial"/>
            <w:color w:val="0000FF"/>
            <w:sz w:val="22"/>
            <w:szCs w:val="22"/>
            <w:u w:val="single"/>
            <w:shd w:val="clear" w:color="auto" w:fill="FFFFFF"/>
          </w:rPr>
          <w:t>), с. Лесное (Тверская обл.),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30" w:history="1">
        <w:r w:rsidR="00D25EA0" w:rsidRPr="00D25EA0">
          <w:rPr>
            <w:rFonts w:ascii="Arial" w:eastAsia="Arial" w:hAnsi="Arial" w:cs="Arial"/>
            <w:color w:val="0000FF"/>
            <w:sz w:val="22"/>
            <w:szCs w:val="22"/>
            <w:u w:val="single"/>
            <w:shd w:val="clear" w:color="auto" w:fill="FFFFFF"/>
          </w:rPr>
          <w:t>Вперед (вперед), Калязин,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31" w:history="1">
        <w:proofErr w:type="gramStart"/>
        <w:r w:rsidR="00D25EA0" w:rsidRPr="00D25EA0">
          <w:rPr>
            <w:rFonts w:ascii="Arial" w:eastAsia="Arial" w:hAnsi="Arial" w:cs="Arial"/>
            <w:color w:val="0000FF"/>
            <w:sz w:val="22"/>
            <w:szCs w:val="22"/>
            <w:u w:val="single"/>
            <w:shd w:val="clear" w:color="auto" w:fill="FFFFFF"/>
          </w:rPr>
          <w:t>Вышневолоцкая</w:t>
        </w:r>
        <w:proofErr w:type="gramEnd"/>
        <w:r w:rsidR="00D25EA0" w:rsidRPr="00D25EA0">
          <w:rPr>
            <w:rFonts w:ascii="Arial" w:eastAsia="Arial" w:hAnsi="Arial" w:cs="Arial"/>
            <w:color w:val="0000FF"/>
            <w:sz w:val="22"/>
            <w:szCs w:val="22"/>
            <w:u w:val="single"/>
            <w:shd w:val="clear" w:color="auto" w:fill="FFFFFF"/>
          </w:rPr>
          <w:t xml:space="preserve"> правда (</w:t>
        </w:r>
        <w:proofErr w:type="spellStart"/>
        <w:r w:rsidR="00D25EA0" w:rsidRPr="00D25EA0">
          <w:rPr>
            <w:rFonts w:ascii="Arial" w:eastAsia="Arial" w:hAnsi="Arial" w:cs="Arial"/>
            <w:color w:val="0000FF"/>
            <w:sz w:val="22"/>
            <w:szCs w:val="22"/>
            <w:u w:val="single"/>
            <w:shd w:val="clear" w:color="auto" w:fill="FFFFFF"/>
          </w:rPr>
          <w:t>вышневолоцкаяправда</w:t>
        </w:r>
        <w:proofErr w:type="spellEnd"/>
        <w:r w:rsidR="00D25EA0" w:rsidRPr="00D25EA0">
          <w:rPr>
            <w:rFonts w:ascii="Arial" w:eastAsia="Arial" w:hAnsi="Arial" w:cs="Arial"/>
            <w:color w:val="0000FF"/>
            <w:sz w:val="22"/>
            <w:szCs w:val="22"/>
            <w:u w:val="single"/>
            <w:shd w:val="clear" w:color="auto" w:fill="FFFFFF"/>
          </w:rPr>
          <w:t>), п.г.т. Жарковский,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32" w:history="1">
        <w:r w:rsidR="00D25EA0" w:rsidRPr="00D25EA0">
          <w:rPr>
            <w:rFonts w:ascii="Arial" w:eastAsia="Arial" w:hAnsi="Arial" w:cs="Arial"/>
            <w:color w:val="0000FF"/>
            <w:sz w:val="22"/>
            <w:szCs w:val="22"/>
            <w:u w:val="single"/>
            <w:shd w:val="clear" w:color="auto" w:fill="FFFFFF"/>
          </w:rPr>
          <w:t>Спировские известия (</w:t>
        </w:r>
        <w:proofErr w:type="spellStart"/>
        <w:r w:rsidR="00D25EA0" w:rsidRPr="00D25EA0">
          <w:rPr>
            <w:rFonts w:ascii="Arial" w:eastAsia="Arial" w:hAnsi="Arial" w:cs="Arial"/>
            <w:color w:val="0000FF"/>
            <w:sz w:val="22"/>
            <w:szCs w:val="22"/>
            <w:u w:val="single"/>
            <w:shd w:val="clear" w:color="auto" w:fill="FFFFFF"/>
          </w:rPr>
          <w:t>спировскиеизвестия</w:t>
        </w:r>
        <w:proofErr w:type="spellEnd"/>
        <w:r w:rsidR="00D25EA0" w:rsidRPr="00D25EA0">
          <w:rPr>
            <w:rFonts w:ascii="Arial" w:eastAsia="Arial" w:hAnsi="Arial" w:cs="Arial"/>
            <w:color w:val="0000FF"/>
            <w:sz w:val="22"/>
            <w:szCs w:val="22"/>
            <w:u w:val="single"/>
            <w:shd w:val="clear" w:color="auto" w:fill="FFFFFF"/>
          </w:rPr>
          <w:t>), п. Спирово,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33" w:history="1">
        <w:r w:rsidR="00D25EA0" w:rsidRPr="00D25EA0">
          <w:rPr>
            <w:rFonts w:ascii="Arial" w:eastAsia="Arial" w:hAnsi="Arial" w:cs="Arial"/>
            <w:color w:val="0000FF"/>
            <w:sz w:val="22"/>
            <w:szCs w:val="22"/>
            <w:u w:val="single"/>
            <w:shd w:val="clear" w:color="auto" w:fill="FFFFFF"/>
          </w:rPr>
          <w:t>Коммунар (коммунар), п. Фирово,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34" w:history="1">
        <w:r w:rsidR="00D25EA0" w:rsidRPr="00D25EA0">
          <w:rPr>
            <w:rFonts w:ascii="Arial" w:eastAsia="Arial" w:hAnsi="Arial" w:cs="Arial"/>
            <w:color w:val="0000FF"/>
            <w:sz w:val="22"/>
            <w:szCs w:val="22"/>
            <w:u w:val="single"/>
            <w:shd w:val="clear" w:color="auto" w:fill="FFFFFF"/>
          </w:rPr>
          <w:t>Новоторжский вестник (</w:t>
        </w:r>
        <w:proofErr w:type="spellStart"/>
        <w:r w:rsidR="00D25EA0" w:rsidRPr="00D25EA0">
          <w:rPr>
            <w:rFonts w:ascii="Arial" w:eastAsia="Arial" w:hAnsi="Arial" w:cs="Arial"/>
            <w:color w:val="0000FF"/>
            <w:sz w:val="22"/>
            <w:szCs w:val="22"/>
            <w:u w:val="single"/>
            <w:shd w:val="clear" w:color="auto" w:fill="FFFFFF"/>
          </w:rPr>
          <w:t>nvestnik.ru</w:t>
        </w:r>
        <w:proofErr w:type="spellEnd"/>
        <w:r w:rsidR="00D25EA0" w:rsidRPr="00D25EA0">
          <w:rPr>
            <w:rFonts w:ascii="Arial" w:eastAsia="Arial" w:hAnsi="Arial" w:cs="Arial"/>
            <w:color w:val="0000FF"/>
            <w:sz w:val="22"/>
            <w:szCs w:val="22"/>
            <w:u w:val="single"/>
            <w:shd w:val="clear" w:color="auto" w:fill="FFFFFF"/>
          </w:rPr>
          <w:t>), Торжок, 15 февраля 2022</w:t>
        </w:r>
      </w:hyperlink>
    </w:p>
    <w:p w:rsidR="00D25EA0" w:rsidRPr="00D25EA0" w:rsidRDefault="00115D8C" w:rsidP="00D25EA0">
      <w:pPr>
        <w:numPr>
          <w:ilvl w:val="0"/>
          <w:numId w:val="9"/>
        </w:numPr>
        <w:ind w:left="0" w:firstLine="0"/>
        <w:rPr>
          <w:rFonts w:ascii="Arial" w:eastAsia="Arial" w:hAnsi="Arial" w:cs="Arial"/>
          <w:color w:val="0000FF"/>
          <w:sz w:val="22"/>
          <w:szCs w:val="22"/>
          <w:shd w:val="clear" w:color="auto" w:fill="FFFFFF"/>
        </w:rPr>
      </w:pPr>
      <w:hyperlink r:id="rId235" w:history="1">
        <w:r w:rsidR="00D25EA0" w:rsidRPr="00D25EA0">
          <w:rPr>
            <w:rFonts w:ascii="Arial" w:eastAsia="Arial" w:hAnsi="Arial" w:cs="Arial"/>
            <w:color w:val="0000FF"/>
            <w:sz w:val="22"/>
            <w:szCs w:val="22"/>
            <w:u w:val="single"/>
            <w:shd w:val="clear" w:color="auto" w:fill="FFFFFF"/>
          </w:rPr>
          <w:t>Новости Твери (tver-news.net), Тверь, 15 февраля 2022</w:t>
        </w:r>
      </w:hyperlink>
    </w:p>
    <w:p w:rsidR="00D25EA0" w:rsidRPr="00D25EA0" w:rsidRDefault="00115D8C" w:rsidP="00D25EA0">
      <w:pPr>
        <w:jc w:val="right"/>
        <w:rPr>
          <w:rFonts w:ascii="Arial" w:eastAsia="Arial" w:hAnsi="Arial" w:cs="Arial"/>
          <w:color w:val="0000FF"/>
          <w:sz w:val="22"/>
          <w:szCs w:val="22"/>
          <w:shd w:val="clear" w:color="auto" w:fill="FFFFFF"/>
        </w:rPr>
      </w:pPr>
      <w:hyperlink w:anchor="tabtxt_1575050_1918920748" w:history="1">
        <w:r w:rsidR="00D25EA0" w:rsidRPr="00D25EA0">
          <w:rPr>
            <w:rFonts w:ascii="Arial" w:eastAsia="Arial" w:hAnsi="Arial" w:cs="Arial"/>
            <w:color w:val="0000FF"/>
            <w:sz w:val="22"/>
            <w:szCs w:val="22"/>
            <w:u w:val="single"/>
            <w:shd w:val="clear" w:color="auto" w:fill="FFFFFF"/>
          </w:rPr>
          <w:t>К заголовкам сообщений</w:t>
        </w:r>
      </w:hyperlink>
    </w:p>
    <w:p w:rsidR="00D25EA0" w:rsidRPr="00D25EA0" w:rsidRDefault="00D25EA0" w:rsidP="00D25EA0">
      <w:pPr>
        <w:rPr>
          <w:rFonts w:ascii="Arial" w:eastAsia="Arial" w:hAnsi="Arial" w:cs="Arial"/>
          <w:color w:val="000000"/>
          <w:sz w:val="22"/>
          <w:szCs w:val="22"/>
        </w:rPr>
      </w:pPr>
    </w:p>
    <w:p w:rsidR="00D25EA0" w:rsidRDefault="00D25EA0" w:rsidP="00D25EA0">
      <w:pPr>
        <w:rPr>
          <w:rFonts w:ascii="Arial" w:eastAsia="Arial" w:hAnsi="Arial" w:cs="Arial"/>
          <w:color w:val="000000"/>
          <w:sz w:val="22"/>
          <w:szCs w:val="22"/>
        </w:rPr>
      </w:pPr>
    </w:p>
    <w:sectPr w:rsidR="00D25EA0" w:rsidSect="00FC7548">
      <w:headerReference w:type="default" r:id="rId236"/>
      <w:footerReference w:type="even" r:id="rId237"/>
      <w:footerReference w:type="default" r:id="rId238"/>
      <w:footerReference w:type="first" r:id="rId239"/>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8BE" w:rsidRDefault="005208BE">
      <w:r>
        <w:separator/>
      </w:r>
    </w:p>
  </w:endnote>
  <w:endnote w:type="continuationSeparator" w:id="0">
    <w:p w:rsidR="005208BE" w:rsidRDefault="005208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410" w:rsidRPr="000A7F13" w:rsidRDefault="00F97410">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F97410" w:rsidRPr="000A7F13" w:rsidRDefault="00F97410">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F97410" w:rsidRPr="00B15CDA" w:rsidRDefault="00F97410" w:rsidP="00EB666B">
        <w:pPr>
          <w:pStyle w:val="affa"/>
          <w:jc w:val="right"/>
        </w:pPr>
        <w:fldSimple w:instr=" PAGE   \* MERGEFORMAT ">
          <w:r w:rsidR="00350E9A">
            <w:rPr>
              <w:noProof/>
            </w:rPr>
            <w:t>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410" w:rsidRDefault="00F97410">
    <w:pPr>
      <w:pStyle w:val="affa"/>
      <w:jc w:val="right"/>
    </w:pPr>
  </w:p>
  <w:p w:rsidR="00F97410" w:rsidRPr="000B1295" w:rsidRDefault="00F97410">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8BE" w:rsidRDefault="005208BE">
      <w:r>
        <w:separator/>
      </w:r>
    </w:p>
  </w:footnote>
  <w:footnote w:type="continuationSeparator" w:id="0">
    <w:p w:rsidR="005208BE" w:rsidRDefault="005208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410" w:rsidRDefault="00F97410"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1244E15"/>
    <w:multiLevelType w:val="hybridMultilevel"/>
    <w:tmpl w:val="78968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BF76C7F"/>
    <w:multiLevelType w:val="hybridMultilevel"/>
    <w:tmpl w:val="35821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8"/>
  </w:num>
  <w:num w:numId="14">
    <w:abstractNumId w:val="21"/>
  </w:num>
  <w:num w:numId="15">
    <w:abstractNumId w:val="27"/>
  </w:num>
  <w:num w:numId="16">
    <w:abstractNumId w:val="10"/>
  </w:num>
  <w:num w:numId="17">
    <w:abstractNumId w:val="16"/>
  </w:num>
  <w:num w:numId="18">
    <w:abstractNumId w:val="20"/>
  </w:num>
  <w:num w:numId="19">
    <w:abstractNumId w:val="26"/>
  </w:num>
  <w:num w:numId="20">
    <w:abstractNumId w:val="19"/>
  </w:num>
  <w:num w:numId="21">
    <w:abstractNumId w:val="17"/>
  </w:num>
  <w:num w:numId="22">
    <w:abstractNumId w:val="32"/>
  </w:num>
  <w:num w:numId="23">
    <w:abstractNumId w:val="23"/>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4"/>
  </w:num>
  <w:num w:numId="32">
    <w:abstractNumId w:val="28"/>
  </w:num>
  <w:num w:numId="33">
    <w:abstractNumId w:val="2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59874"/>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E1D"/>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B96"/>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2FF3"/>
    <w:rsid w:val="000C42FA"/>
    <w:rsid w:val="000C43D2"/>
    <w:rsid w:val="000C44E5"/>
    <w:rsid w:val="000C4F45"/>
    <w:rsid w:val="000C5013"/>
    <w:rsid w:val="000C5234"/>
    <w:rsid w:val="000C54B4"/>
    <w:rsid w:val="000C56CB"/>
    <w:rsid w:val="000C6DF4"/>
    <w:rsid w:val="000C7465"/>
    <w:rsid w:val="000C75A0"/>
    <w:rsid w:val="000D162C"/>
    <w:rsid w:val="000D1768"/>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6D2D"/>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5D8C"/>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1C"/>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09"/>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0E9A"/>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293"/>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6E4"/>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A97"/>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8BE"/>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525"/>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34B"/>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076"/>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AD3"/>
    <w:rsid w:val="007D1CFC"/>
    <w:rsid w:val="007D1F2F"/>
    <w:rsid w:val="007D268F"/>
    <w:rsid w:val="007D26FE"/>
    <w:rsid w:val="007D2C4D"/>
    <w:rsid w:val="007D3117"/>
    <w:rsid w:val="007D3470"/>
    <w:rsid w:val="007D3673"/>
    <w:rsid w:val="007D37E8"/>
    <w:rsid w:val="007D38F5"/>
    <w:rsid w:val="007D3A79"/>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033"/>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487"/>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14"/>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146"/>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5A9F"/>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49"/>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30C"/>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5EA0"/>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05A"/>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CB5"/>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809"/>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410"/>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108"/>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FA7108"/>
  </w:style>
  <w:style w:type="numbering" w:customStyle="1" w:styleId="96">
    <w:name w:val="Нет списка96"/>
    <w:next w:val="a2"/>
    <w:uiPriority w:val="99"/>
    <w:semiHidden/>
    <w:unhideWhenUsed/>
    <w:rsid w:val="00052E1D"/>
  </w:style>
  <w:style w:type="numbering" w:customStyle="1" w:styleId="97">
    <w:name w:val="Нет списка97"/>
    <w:next w:val="a2"/>
    <w:uiPriority w:val="99"/>
    <w:semiHidden/>
    <w:unhideWhenUsed/>
    <w:rsid w:val="000D1768"/>
  </w:style>
  <w:style w:type="numbering" w:customStyle="1" w:styleId="98">
    <w:name w:val="Нет списка98"/>
    <w:next w:val="a2"/>
    <w:uiPriority w:val="99"/>
    <w:semiHidden/>
    <w:unhideWhenUsed/>
    <w:rsid w:val="007D3A79"/>
  </w:style>
  <w:style w:type="numbering" w:customStyle="1" w:styleId="99">
    <w:name w:val="Нет списка99"/>
    <w:next w:val="a2"/>
    <w:uiPriority w:val="99"/>
    <w:semiHidden/>
    <w:unhideWhenUsed/>
    <w:rsid w:val="00D25EA0"/>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78242266">
      <w:bodyDiv w:val="1"/>
      <w:marLeft w:val="0"/>
      <w:marRight w:val="0"/>
      <w:marTop w:val="0"/>
      <w:marBottom w:val="0"/>
      <w:divBdr>
        <w:top w:val="none" w:sz="0" w:space="0" w:color="auto"/>
        <w:left w:val="none" w:sz="0" w:space="0" w:color="auto"/>
        <w:bottom w:val="none" w:sz="0" w:space="0" w:color="auto"/>
        <w:right w:val="none" w:sz="0" w:space="0" w:color="auto"/>
      </w:divBdr>
      <w:divsChild>
        <w:div w:id="587231436">
          <w:marLeft w:val="0"/>
          <w:marRight w:val="0"/>
          <w:marTop w:val="0"/>
          <w:marBottom w:val="0"/>
          <w:divBdr>
            <w:top w:val="none" w:sz="0" w:space="0" w:color="auto"/>
            <w:left w:val="none" w:sz="0" w:space="0" w:color="auto"/>
            <w:bottom w:val="none" w:sz="0" w:space="0" w:color="auto"/>
            <w:right w:val="none" w:sz="0" w:space="0" w:color="auto"/>
          </w:divBdr>
        </w:div>
      </w:divsChild>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xn--80atgafdsv.xn--80aaccp4ajwpkgbl4lpb.xn--p1ai/news/novosti-regiona/gubernator-igor-rudenya-pozdravil-so-stoletiem-veterana-velikoy-otechestvennoy-voyny-tatyanu-aleksan/" TargetMode="External"/><Relationship Id="rId21" Type="http://schemas.openxmlformats.org/officeDocument/2006/relationships/hyperlink" Target="https://xn-----6kcalbbrfn0iijf7msb.xn--p1ai/news/obshchestvo/v-tverskoy-oblasti-vspominayut-voinov-internatsionalistov/" TargetMode="External"/><Relationship Id="rId42" Type="http://schemas.openxmlformats.org/officeDocument/2006/relationships/hyperlink" Target="https://xn--80atgafdsv.xn--80aaccp4ajwpkgbl4lpb.xn--p1ai/news/novosti-regiona/v-tverskoy-oblasti-prokhodyat-meropriyatiya-v-chest-dnya-pamyati-o-rossiyanakh-ispolnyavshikh-sluzhe/" TargetMode="External"/><Relationship Id="rId63" Type="http://schemas.openxmlformats.org/officeDocument/2006/relationships/hyperlink" Target="http://kuvznama.ru/gubernator-igor-rudenja-pozdravil-s-85-letiem-tverskoj-oblastnoj-kartinnoj-galerei-ee-direktora-tatjanu-kujukinu-i-kollektiv-galerei.html" TargetMode="External"/><Relationship Id="rId84" Type="http://schemas.openxmlformats.org/officeDocument/2006/relationships/hyperlink" Target="https://xn--80aaggfbbvdpkuqnmvfs6p.xn--80aaccp4ajwpkgbl4lpb.xn--p1ai/news/novosti-regiona/gubernator-igor-rudenya-pozdravil-s-85-letiem-tverskoy-oblastnoy-kartinnoy-galerei-ee-direktora-tatya/" TargetMode="External"/><Relationship Id="rId138" Type="http://schemas.openxmlformats.org/officeDocument/2006/relationships/hyperlink" Target="https://xn--b1afbmcjbrdg5afn.xn--80aaccp4ajwpkgbl4lpb.xn--p1ai/news/novosti-regiona/v-tverskoy-oblasti-po-natsproektu-bezopasnye-kachestvennye-dorogi-otremontiruyut-24-km-avtodorogi-to/" TargetMode="External"/><Relationship Id="rId159" Type="http://schemas.openxmlformats.org/officeDocument/2006/relationships/hyperlink" Target="https://ks-region69.com/easyblog/143285-pozdravlyaem-igorya-rudenyu-s-dnem-rozhdeniya" TargetMode="External"/><Relationship Id="rId170" Type="http://schemas.openxmlformats.org/officeDocument/2006/relationships/hyperlink" Target="https://leninskoeznamya.tverreg.ru/news/novosti-regiona/v-tveri-nachalas-nedelya-tverskoy-knigi/" TargetMode="External"/><Relationship Id="rId191" Type="http://schemas.openxmlformats.org/officeDocument/2006/relationships/hyperlink" Target="https://r-zemlya.ru/guberniya/v-tverskoj-oblasti-prodolzhaetsya-vakcinaciya-protiv-koronavirusnoj-infekcii.html" TargetMode="External"/><Relationship Id="rId205" Type="http://schemas.openxmlformats.org/officeDocument/2006/relationships/hyperlink" Target="https://&#1085;&#1072;&#1096;&#1072;&#1078;&#1080;&#1079;&#1085;&#1100;.&#1090;&#1074;&#1077;&#1088;&#1089;&#1082;&#1072;&#1103;&#1086;&#1073;&#1083;&#1072;&#1089;&#1090;&#1100;.&#1088;&#1092;/news/novosti-regiona/v-tverskoy-oblasti-prodolzhaets1ya-vaktsinatsiya-protiv-koronavirusnoy-infektsii/" TargetMode="External"/><Relationship Id="rId226" Type="http://schemas.openxmlformats.org/officeDocument/2006/relationships/hyperlink" Target="https://xn----ctbbkcp3ddjc7i.xn--p1ai/dailynews/cemi-iz-tverskoy-oblasti-priglashayut-pouchastvovat-v-mezhdunarodnom-fotokonkurse-mama-i-deti-v-nats/" TargetMode="External"/><Relationship Id="rId107" Type="http://schemas.openxmlformats.org/officeDocument/2006/relationships/hyperlink" Target="https://www.tver.kp.ru/online/news/4630681/" TargetMode="External"/><Relationship Id="rId11" Type="http://schemas.openxmlformats.org/officeDocument/2006/relationships/chart" Target="charts/chart3.xml"/><Relationship Id="rId32" Type="http://schemas.openxmlformats.org/officeDocument/2006/relationships/hyperlink" Target="https://vedtver.ru/news/society/v-tverskoj-oblasti-prohodjat-meroprijatija-v-chest-dnja-pamjati-o-rossijanah-ispolnjavshih-sluzhebnyj-dolg-za-predelami-otechestva/" TargetMode="External"/><Relationship Id="rId53" Type="http://schemas.openxmlformats.org/officeDocument/2006/relationships/hyperlink" Target="https://tver.mk.ru/social/2022/02/15/igor-rudenya-pozdravil-zhiteley-tverskoy-oblasti-s-godovshhinoy-okonchaniya-boevykh-deystviy-v-afganistane.html" TargetMode="External"/><Relationship Id="rId74" Type="http://schemas.openxmlformats.org/officeDocument/2006/relationships/hyperlink" Target="https://xn--80abdrbegn5ad8au4b7fub.xn--80aaccp4ajwpkgbl4lpb.xn--p1ai/news/novosti-regiona/gubernator-igor-rudenya-pozdravil-s-85-letiem-tverskoy-oblastnoy-kartinnoy-galerei-ee-direktora-tatya/" TargetMode="External"/><Relationship Id="rId128" Type="http://schemas.openxmlformats.org/officeDocument/2006/relationships/hyperlink" Target="https://glavny.tv/last-news/tver/v-tverskoy-oblasti-po-natsproektu-bezopasnye-kachestvennye-dorogi-otremontiruyut-24-km-avtodorogi-torzhok-ostashkov/" TargetMode="External"/><Relationship Id="rId149" Type="http://schemas.openxmlformats.org/officeDocument/2006/relationships/hyperlink" Target="https://xn--80adnee0afc6kza.xn--80aaccp4ajwpkgbl4lpb.xn--p1ai/news/novosti-regiona/v-tverskoy-oblasti-po-natsproektu-bezopasnye-kachestvennye-dorogi-otremontiruyut-24-km-avtodorogi-to/" TargetMode="External"/><Relationship Id="rId5" Type="http://schemas.openxmlformats.org/officeDocument/2006/relationships/webSettings" Target="webSettings.xml"/><Relationship Id="rId95" Type="http://schemas.openxmlformats.org/officeDocument/2006/relationships/hyperlink" Target="https://www.inform69.ru/news/obschestvo/gubernator-igor-rudenya-pozdravil-so-stoletiem-veterana-velikoy-otechestvennoy-voyny-tatyanu-alexandrovnu-parfenovu.html" TargetMode="External"/><Relationship Id="rId160" Type="http://schemas.openxmlformats.org/officeDocument/2006/relationships/hyperlink" Target="https://vedtver.ru/news/politics/pozdravlenie-sekretarju-tverskogo-regionalnogo-otdelenija-partii/" TargetMode="External"/><Relationship Id="rId181" Type="http://schemas.openxmlformats.org/officeDocument/2006/relationships/hyperlink" Target="https://xn--b1aeca2ch.xn--80aaccp4ajwpkgbl4lpb.xn--p1ai/news/novosti-regiona/v-tveri-nachalas-nedelya-tverskoy-knigi/" TargetMode="External"/><Relationship Id="rId216" Type="http://schemas.openxmlformats.org/officeDocument/2006/relationships/hyperlink" Target="https://&#1073;&#1077;&#1083;&#1100;&#1089;&#1082;&#1072;&#1103;&#1087;&#1088;&#1072;&#1074;&#1076;&#1072;.&#1090;&#1074;&#1077;&#1088;&#1089;&#1082;&#1072;&#1103;&#1086;&#1073;&#1083;&#1072;&#1089;&#1090;&#1100;.&#1088;&#1092;/news/novosti-regiona/cemi-iz-tverskoy-oblasti-priglashayut-prinyat-uchastie-v-mezhdunarodnom-fotokonkurse-mama-i-deti-v-n/" TargetMode="External"/><Relationship Id="rId237" Type="http://schemas.openxmlformats.org/officeDocument/2006/relationships/footer" Target="footer1.xml"/><Relationship Id="rId22" Type="http://schemas.openxmlformats.org/officeDocument/2006/relationships/hyperlink" Target="https://ks-region69.com/news/143303-v-tverskoj-oblasti-prohodjat-meroprijatija-v-chest-dnja-pamjati-o-rossijanah-ispolnjavshih-sluzhebnyj-dolg-za-predelami-otechestva-2" TargetMode="External"/><Relationship Id="rId43" Type="http://schemas.openxmlformats.org/officeDocument/2006/relationships/hyperlink" Target="https://xn--80aaggfbbvdpkuqnmvfs6p.xn--80aaccp4ajwpkgbl4lpb.xn--p1ai/news/novosti-regiona/v-tverskoy-oblasti-prokhodyat-meropriyatiya-v-chest-dnya-pamyati-o-rossiyanakh-ispolnyavshikh-sluzhe/" TargetMode="External"/><Relationship Id="rId64" Type="http://schemas.openxmlformats.org/officeDocument/2006/relationships/hyperlink" Target="https://r-zemlya.ru/guberniya/gubernator-igor-rudenya-pozdravil-s-85-letiem-tverskoj-oblastnoj-kartinnoj-galerei-ee-direktora-tatyanu-kuyukinu-i-kollektiv-galerei.html" TargetMode="External"/><Relationship Id="rId118" Type="http://schemas.openxmlformats.org/officeDocument/2006/relationships/hyperlink" Target="https://xn--80adnee0afc6kza.xn--80aaccp4ajwpkgbl4lpb.xn--p1ai/news/novosti-regiona/gubernator-igor-rudenya-pozdravil-so-stoletiem-veterana-velikoy-otechestvennoy-voyny-tatyanu-aleksan/" TargetMode="External"/><Relationship Id="rId139" Type="http://schemas.openxmlformats.org/officeDocument/2006/relationships/hyperlink" Target="https://xn--80abdrbegn5ad8au4b7fub.xn--80aaccp4ajwpkgbl4lpb.xn--p1ai/news/novosti-regiona/v-tverskoy-oblasti-po-natsproektu-bezopasnye-kachestvennye-dorogi-otremontiruyut-24-km-avtodorogi-to/" TargetMode="External"/><Relationship Id="rId85" Type="http://schemas.openxmlformats.org/officeDocument/2006/relationships/hyperlink" Target="https://toptver.ru/lenta/gubernator-igor-rudenja-pozdravil-s-jubileem-tverskuju-oblastnuju-kartinnuju-galereju/" TargetMode="External"/><Relationship Id="rId150" Type="http://schemas.openxmlformats.org/officeDocument/2006/relationships/hyperlink" Target="https://xn--80atgafdsv.xn--80aaccp4ajwpkgbl4lpb.xn--p1ai/news/novosti-regiona/v-tverskoy-oblasti-po-natsproektu-bezopasnye-kachestvennye-dorogi-otremontiruyut-24-km-avtodorogi-to/" TargetMode="External"/><Relationship Id="rId171" Type="http://schemas.openxmlformats.org/officeDocument/2006/relationships/hyperlink" Target="https://xn--80adsebbbcdjwbb7ak.xn--80aaccp4ajwpkgbl4lpb.xn--p1ai/news/novosti-regiona/v-tveri-nachalas-nedelya-tverskoy-knigi/" TargetMode="External"/><Relationship Id="rId192" Type="http://schemas.openxmlformats.org/officeDocument/2006/relationships/hyperlink" Target="https://&#1084;&#1086;&#1083;&#1086;&#1082;&#1086;&#1074;&#1089;&#1082;&#1080;&#1081;&#1082;&#1088;&#1072;&#1081;.&#1090;&#1074;&#1077;&#1088;&#1089;&#1082;&#1072;&#1103;&#1086;&#1073;&#1083;&#1072;&#1089;&#1090;&#1100;.&#1088;&#1092;/news/novosti-regiona/v-tverskoy-oblasti-prodolzhaets1ya-vaktsinatsiya-protiv-koronavirusnoy-infektsii/" TargetMode="External"/><Relationship Id="rId206" Type="http://schemas.openxmlformats.org/officeDocument/2006/relationships/hyperlink" Target="https://xn--80aaaggh4d0a.xn--80aaccp4ajwpkgbl4lpb.xn--p1ai/news/novosti-regiona/v-tverskoy-oblasti-prodolzhaets1ya-vaktsinatsiya-protiv-koronavirusnoy-infektsii/" TargetMode="External"/><Relationship Id="rId227" Type="http://schemas.openxmlformats.org/officeDocument/2006/relationships/hyperlink" Target="https://xn--80aeambocfgbf8ag0asfr.xn--80aaccp4ajwpkgbl4lpb.xn--p1ai/news/novosti-regiona/cemi-iz-tverskoy-oblasti-priglashayut-prinyat-uchastie-v-mezhdunarodnom-fotokonkurse-mama-i-deti-v-n/" TargetMode="External"/><Relationship Id="rId201" Type="http://schemas.openxmlformats.org/officeDocument/2006/relationships/hyperlink" Target="https://xn--80abdrbegn5ad8au4b7fub.xn--80aaccp4ajwpkgbl4lpb.xn--p1ai/news/novosti-regiona/v-tverskoy-oblasti-prodolzhaets1ya-vaktsinatsiya-protiv-koronavirusnoy-infektsii/" TargetMode="External"/><Relationship Id="rId222" Type="http://schemas.openxmlformats.org/officeDocument/2006/relationships/hyperlink" Target="http://bzgazeta.ru/novosti/cemi-iz-tverskoj-oblasti-priglashayut-prinyat-uchastie-v-mezhdunarodnom-fotokonkurse-mama-i-deti-v-nacionalnyx-kostyumax.html" TargetMode="External"/><Relationship Id="rId12" Type="http://schemas.openxmlformats.org/officeDocument/2006/relationships/hyperlink" Target="https://russian.rt.com/russia/news/962664-region-voiny-ceremoniya" TargetMode="External"/><Relationship Id="rId17" Type="http://schemas.openxmlformats.org/officeDocument/2006/relationships/hyperlink" Target="http://kuvznama.ru/v-tverskoj-oblasti-prohodjat-meroprijatija-v-chest-dnja-pamjati-o-rossijanah-ispolnjavshih-sluzhebnyj-dolg-za-predelami-otechestva.html" TargetMode="External"/><Relationship Id="rId33" Type="http://schemas.openxmlformats.org/officeDocument/2006/relationships/hyperlink" Target="https://kimvestnik.ru/15-02-2022/guberniya/v-tverskoj-oblasti-prohodyat-meropriyatiya-v-chest-dnya-pamyati-o-rossiyanah-ispolnyavshih-sluzhebnyj-dolg-za-predelami-otechestva-2.html" TargetMode="External"/><Relationship Id="rId38" Type="http://schemas.openxmlformats.org/officeDocument/2006/relationships/hyperlink" Target="https://xn--80aaafacod0cjtobqp6g1a7c4e.xn--80aaccp4ajwpkgbl4lpb.xn--p1ai/news/novosti-regiona/v-tverskoy-oblasti-prokhodyat-meropriyatiya-v-chest-dnya-pamyati-o-rossiyanakh-ispolnyavshikh-sluzhe/" TargetMode="External"/><Relationship Id="rId59" Type="http://schemas.openxmlformats.org/officeDocument/2006/relationships/hyperlink" Target="https://glavny.tv/last-news/tver/tverskaya-oblastnaya-kartinnaya-galereya-otmechaet-85-letie/" TargetMode="External"/><Relationship Id="rId103" Type="http://schemas.openxmlformats.org/officeDocument/2006/relationships/hyperlink" Target="https://tver.mk.ru/social/2022/02/15/veteran-voyny-tatyana-parfenova-otmetila-stoletniy-yubiley-v-tverskoy-oblasti.html" TargetMode="External"/><Relationship Id="rId108" Type="http://schemas.openxmlformats.org/officeDocument/2006/relationships/hyperlink" Target="https://xn--b1aeca2ch.xn--80aaccp4ajwpkgbl4lpb.xn--p1ai/news/novosti-regiona/gubernator-igor-rudenya-pozdravil-so-stoletiem-veterana-velikoy-otechestvennoy-voyny-tatyanu-aleksan/" TargetMode="External"/><Relationship Id="rId124" Type="http://schemas.openxmlformats.org/officeDocument/2006/relationships/hyperlink" Target="https://toptver.ru/lenta/v-tverskoj-oblasti-otremontirujut-24-kilometra-avtodorogi-torzhok-ostashkov/" TargetMode="External"/><Relationship Id="rId129" Type="http://schemas.openxmlformats.org/officeDocument/2006/relationships/hyperlink" Target="https://&#1084;&#1086;&#1083;&#1086;&#1082;&#1086;&#1074;&#1089;&#1082;&#1080;&#1081;&#1082;&#1088;&#1072;&#1081;.&#1090;&#1074;&#1077;&#1088;&#1089;&#1082;&#1072;&#1103;&#1086;&#1073;&#1083;&#1072;&#1089;&#1090;&#1100;.&#1088;&#1092;/news/novosti-regiona/v-tverskoy-oblasti-po-natsproektu-bezopasnye-kachestvennye-dorogi-otremontiruyut-24-km-avtodorogi-to/" TargetMode="External"/><Relationship Id="rId54" Type="http://schemas.openxmlformats.org/officeDocument/2006/relationships/hyperlink" Target="https://vedtver.ru/news/society/den-pamjati-o-rossijanah-ispolnjavshih-sluzhebnyj-dolg-za-predelami-otechestva/" TargetMode="External"/><Relationship Id="rId70" Type="http://schemas.openxmlformats.org/officeDocument/2006/relationships/hyperlink" Target="https://&#1073;&#1077;&#1083;&#1100;&#1089;&#1082;&#1072;&#1103;&#1087;&#1088;&#1072;&#1074;&#1076;&#1072;.&#1090;&#1074;&#1077;&#1088;&#1089;&#1082;&#1072;&#1103;&#1086;&#1073;&#1083;&#1072;&#1089;&#1090;&#1100;.&#1088;&#1092;/news/novosti-regiona/gubernator-igor-rudenya-pozdravil-s-85-letiem-tverskoy-oblastnoy-kartinnoy-galerei-ee-direktora-tatya/" TargetMode="External"/><Relationship Id="rId75" Type="http://schemas.openxmlformats.org/officeDocument/2006/relationships/hyperlink" Target="https://xn--80aeaggbsdn1am6affp.xn--80aaccp4ajwpkgbl4lpb.xn--p1ai/news/novosti-regiona/gubernator-igor-rudenya-pozdravil-s-85-letiem-tverskoy-oblastnoy-kartinnoy-galerei-ee-direktora-tatya/" TargetMode="External"/><Relationship Id="rId91" Type="http://schemas.openxmlformats.org/officeDocument/2006/relationships/hyperlink" Target="https://tvernews.ru/news/281663/" TargetMode="External"/><Relationship Id="rId96" Type="http://schemas.openxmlformats.org/officeDocument/2006/relationships/hyperlink" Target="https://&#1073;&#1077;&#1083;&#1100;&#1089;&#1082;&#1072;&#1103;&#1087;&#1088;&#1072;&#1074;&#1076;&#1072;.&#1090;&#1074;&#1077;&#1088;&#1089;&#1082;&#1072;&#1103;&#1086;&#1073;&#1083;&#1072;&#1089;&#1090;&#1100;.&#1088;&#1092;/news/novosti-regiona/gubernator-igor-rudenya-pozdravil-so-stoletiem-veterana-velikoy-otechestvennoy-voyny-tatyanu-aleksan/" TargetMode="External"/><Relationship Id="rId140" Type="http://schemas.openxmlformats.org/officeDocument/2006/relationships/hyperlink" Target="https://xn--b1aeca2ch.xn--80aaccp4ajwpkgbl4lpb.xn--p1ai/news/novosti-regiona/v-tverskoy-oblasti-po-natsproektu-bezopasnye-kachestvennye-dorogi-otremontiruyut-24-km-avtodorogi-to/" TargetMode="External"/><Relationship Id="rId145" Type="http://schemas.openxmlformats.org/officeDocument/2006/relationships/hyperlink" Target="https://xn--b1aaibidbbdn6bkolfhr9u.xn--80aaccp4ajwpkgbl4lpb.xn--p1ai/news/novosti-regiona/v-tverskoy-oblasti-po-natsproektu-bezopasnye-kachestvennye-dorogi-otremontiruyut-24-km-avtodorogi-to/" TargetMode="External"/><Relationship Id="rId161" Type="http://schemas.openxmlformats.org/officeDocument/2006/relationships/hyperlink" Target="http://tver-news.net/other/2022/02/15/82663.html" TargetMode="External"/><Relationship Id="rId166" Type="http://schemas.openxmlformats.org/officeDocument/2006/relationships/hyperlink" Target="https://xn--80abdrbegn5ad8au4b7fub.xn--80aaccp4ajwpkgbl4lpb.xn--p1ai/news/novosti-regiona/v-tveri-nachalas-nedelya-tverskoy-knigi/" TargetMode="External"/><Relationship Id="rId182" Type="http://schemas.openxmlformats.org/officeDocument/2006/relationships/hyperlink" Target="https://xn----ctbbkcp3ddjc7i.xn--p1ai/dailynews/15-fevralya-v-tveri-nachalas-nedelya-tverskoy-knigi-/" TargetMode="External"/><Relationship Id="rId187" Type="http://schemas.openxmlformats.org/officeDocument/2006/relationships/hyperlink" Target="https://vedtver.ru/news/society/porjadka-663-tysjach-chelovek-vakcinirovalis-ot-koronavirusa-v-tverskoj-oblasti/" TargetMode="External"/><Relationship Id="rId217" Type="http://schemas.openxmlformats.org/officeDocument/2006/relationships/hyperlink" Target="https://r-zemlya.ru/guberniya/cemi-iz-tverskoj-oblasti-priglashayut-prinyat-uchastie-v-mezhdunarodnom-fotokonkurse-mama-i-deti-v-nacionalnyx-kostyumax.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lavny.tv/last-news/tver/tverskie-semi-priglashayut-k-uchastiyu-v-mezhdunarodnom-fotokonkurse-mama-i-deti-v-natsionalnyh-kostyumah/" TargetMode="External"/><Relationship Id="rId233" Type="http://schemas.openxmlformats.org/officeDocument/2006/relationships/hyperlink" Target="https://xn--80atgafdsv.xn--80aaccp4ajwpkgbl4lpb.xn--p1ai/news/novosti-regiona/cemi-iz-tverskoy-oblasti-priglashayut-prinyat-uchastie-v-mezhdunarodnom-fotokonkurse-mama-i-deti-v-n/" TargetMode="External"/><Relationship Id="rId238" Type="http://schemas.openxmlformats.org/officeDocument/2006/relationships/footer" Target="footer2.xml"/><Relationship Id="rId23" Type="http://schemas.openxmlformats.org/officeDocument/2006/relationships/hyperlink" Target="https://&#1073;&#1077;&#1083;&#1100;&#1089;&#1082;&#1072;&#1103;&#1087;&#1088;&#1072;&#1074;&#1076;&#1072;.&#1090;&#1074;&#1077;&#1088;&#1089;&#1082;&#1072;&#1103;&#1086;&#1073;&#1083;&#1072;&#1089;&#1090;&#1100;.&#1088;&#1092;/news/novosti-regiona/v-tverskoy-oblasti-prokhodyat-meropriyatiya-v-chest-dnya-pamyati-o-rossiyanakh-ispolnyavshikh-sluzhe/" TargetMode="External"/><Relationship Id="rId28" Type="http://schemas.openxmlformats.org/officeDocument/2006/relationships/hyperlink" Target="http://tver-news.net/society/2022/02/15/82704.html" TargetMode="External"/><Relationship Id="rId49" Type="http://schemas.openxmlformats.org/officeDocument/2006/relationships/hyperlink" Target="https://tvernews.ru/news/281671/" TargetMode="External"/><Relationship Id="rId114" Type="http://schemas.openxmlformats.org/officeDocument/2006/relationships/hyperlink" Target="https://xn--80aaggfbbvdpkuqnmvfs6p.xn--80aaccp4ajwpkgbl4lpb.xn--p1ai/news/novosti-regiona/gubernator-igor-rudenya-pozdravil-so-stoletiem-veterana-velikoy-otechestvennoy-voyny-tatyanu-aleksan/" TargetMode="External"/><Relationship Id="rId119" Type="http://schemas.openxmlformats.org/officeDocument/2006/relationships/hyperlink" Target="https://xn--b1afbmcjbrdg5afn.xn--80aaccp4ajwpkgbl4lpb.xn--p1ai/news/novosti-regiona/gubernator-igor-rudenya-pozdravil-so-stoletiem-veterana-velikoy-otechestvennoy-voyny-tatyanu-aleksan/" TargetMode="External"/><Relationship Id="rId44" Type="http://schemas.openxmlformats.org/officeDocument/2006/relationships/hyperlink" Target="https://xn----ctbbkcp3ddjc7i.xn--p1ai/dailynews/v-tveri-sostoyalas-tseremoniya-vozlozheniya-tsvetov-k-pamyatniku-voinam-internatsionalistam/" TargetMode="External"/><Relationship Id="rId60" Type="http://schemas.openxmlformats.org/officeDocument/2006/relationships/hyperlink" Target="http://kashingazeta.ru/pozdravleniya/gubernator-igor-rudenya-pozdravil-s-85-letiem-tverskoj-oblastnoj-kartinnoj-galerei-ee-direktora-tatyanu-kuyukinu-i-kollektiv-galerei.html" TargetMode="External"/><Relationship Id="rId65" Type="http://schemas.openxmlformats.org/officeDocument/2006/relationships/hyperlink" Target="https://tverlife.ru/sobytija/tverskaja-oblastnaja-kartinnaja-galereja-otmechaet-85-let-so-dnja-osnovanija/" TargetMode="External"/><Relationship Id="rId81" Type="http://schemas.openxmlformats.org/officeDocument/2006/relationships/hyperlink" Target="https://xn--80atgafdsv.xn--80aaccp4ajwpkgbl4lpb.xn--p1ai/news/novosti-regiona/gubernator-igor-rudenya-pozdravil-s-85-letiem-tverskoy-oblastnoy-kartinnoy-galerei-ee-direktora-tatya/" TargetMode="External"/><Relationship Id="rId86" Type="http://schemas.openxmlformats.org/officeDocument/2006/relationships/hyperlink" Target="https://xn--b1afbmcjbrdg5afn.xn--80aaccp4ajwpkgbl4lpb.xn--p1ai/news/novosti-regiona/gubernator-igor-rudenya-pozdravil-s-85-letiem-tverskoy-oblastnoy-kartinnoy-galerei-ee-direktora-tatya/" TargetMode="External"/><Relationship Id="rId130" Type="http://schemas.openxmlformats.org/officeDocument/2006/relationships/hyperlink" Target="http://seligerlife.ru/dorogu-kuvshinovo-ostashkov-otremontiruyut-v-2022-godu/?utm_source=rss&amp;utm_medium=rss&amp;utm_campaign=dorogu-kuvshinovo-ostashkov-otremontiruyut-v-2022-godu" TargetMode="External"/><Relationship Id="rId135" Type="http://schemas.openxmlformats.org/officeDocument/2006/relationships/hyperlink" Target="https://r-zemlya.ru/guberniya/v-tverskoj-oblasti-po-nacproektu-bezopasnye-kachestvennye-dorogi-otremontiruyut-24-km-avtodorogi-torzhok-ostashkov.html" TargetMode="External"/><Relationship Id="rId151" Type="http://schemas.openxmlformats.org/officeDocument/2006/relationships/hyperlink" Target="http://nvestnik.ru/2022/02/c&#1077;&#1084;&#1100;&#1080;-&#1080;&#1079;-&#1090;&#1074;&#1077;&#1088;&#1089;&#1082;&#1086;&#1081;-&#1086;&#1073;&#1083;&#1072;&#1089;&#1090;&#1080;-&#1087;&#1088;&#1080;&#1075;&#1083;&#1072;&#1096;&#1072;&#1102;&#1090;-&#1087;/" TargetMode="External"/><Relationship Id="rId156" Type="http://schemas.openxmlformats.org/officeDocument/2006/relationships/hyperlink" Target="http://bntva.ru/gubernatoru-tverskoj-oblasti-ispolnilos-54-goda/" TargetMode="External"/><Relationship Id="rId177" Type="http://schemas.openxmlformats.org/officeDocument/2006/relationships/hyperlink" Target="https://xn--80adnee0afc6kza.xn--80aaccp4ajwpkgbl4lpb.xn--p1ai/news/novosti-regiona/v-tveri-nachalas-nedelya-tverskoy-knigi/" TargetMode="External"/><Relationship Id="rId198" Type="http://schemas.openxmlformats.org/officeDocument/2006/relationships/hyperlink" Target="https://xn--80aaafacod0cjtobqp6g1a7c4e.xn--80aaccp4ajwpkgbl4lpb.xn--p1ai/news/novosti-regiona/v-tverskoy-oblasti-prodolzhaets1ya-vaktsinatsiya-protiv-koronavirusnoy-infektsii/" TargetMode="External"/><Relationship Id="rId172" Type="http://schemas.openxmlformats.org/officeDocument/2006/relationships/hyperlink" Target="https://xn--b1aaibidbbdn6bkolfhr9u.xn--80aaccp4ajwpkgbl4lpb.xn--p1ai/news/novosti-regiona/v-tveri-nachalas-nedelya-tverskoy-knigi/" TargetMode="External"/><Relationship Id="rId193" Type="http://schemas.openxmlformats.org/officeDocument/2006/relationships/hyperlink" Target="http://bzgazeta.ru/novosti/v-tverskoj-oblasti-prodolzhaetsya-vakcinaciya-protiv-koronavirusnoj-infekcii-2.html" TargetMode="External"/><Relationship Id="rId202" Type="http://schemas.openxmlformats.org/officeDocument/2006/relationships/hyperlink" Target="https://xn--80aeaggbsdn1am6affp.xn--80aaccp4ajwpkgbl4lpb.xn--p1ai/news/novosti-regiona/v-tverskoy-oblasti-prodolzhaets1ya-vaktsinatsiya-protiv-koronavirusnoy-infektsii/" TargetMode="External"/><Relationship Id="rId207" Type="http://schemas.openxmlformats.org/officeDocument/2006/relationships/hyperlink" Target="https://xn--80aaggfbbvdpkuqnmvfs6p.xn--80aaccp4ajwpkgbl4lpb.xn--p1ai/news/novosti-regiona/v-tverskoy-oblasti-prodolzhaets1ya-vaktsinatsiya-protiv-koronavirusnoy-infektsii/" TargetMode="External"/><Relationship Id="rId223" Type="http://schemas.openxmlformats.org/officeDocument/2006/relationships/hyperlink" Target="https://xn--80aaaggh4d0a.xn--80aaccp4ajwpkgbl4lpb.xn--p1ai/news/novosti-regiona/cemi-iz-tverskoy-oblasti-priglashayut-prinyat-uchastie-v-mezhdunarodnom-fotokonkurse-mama-i-deti-v-n/" TargetMode="External"/><Relationship Id="rId228" Type="http://schemas.openxmlformats.org/officeDocument/2006/relationships/hyperlink" Target="https://xn--80adnee0afc6kza.xn--80aaccp4ajwpkgbl4lpb.xn--p1ai/news/novosti-regiona/cemi-iz-tverskoy-oblasti-priglashayut-prinyat-uchastie-v-mezhdunarodnom-fotokonkurse-mama-i-deti-v-n/" TargetMode="External"/><Relationship Id="rId13" Type="http://schemas.openxmlformats.org/officeDocument/2006/relationships/hyperlink" Target="http://www.69rus.org/more/21746/" TargetMode="External"/><Relationship Id="rId18" Type="http://schemas.openxmlformats.org/officeDocument/2006/relationships/hyperlink" Target="https://tverigrad.ru/publication/glubokaja-rana-afganistana-v-tveri-pochtili-pamjat-voinov-internacionalistov/" TargetMode="External"/><Relationship Id="rId39" Type="http://schemas.openxmlformats.org/officeDocument/2006/relationships/hyperlink" Target="https://xn--b1aaibidbbdn6bkolfhr9u.xn--80aaccp4ajwpkgbl4lpb.xn--p1ai/news/novosti-regiona/v-tverskoy-oblasti-prokhodyat-meropriyatiya-v-chest-dnya-pamyati-o-rossiyanakh-ispolnyavshikh-sluzhe/" TargetMode="External"/><Relationship Id="rId109" Type="http://schemas.openxmlformats.org/officeDocument/2006/relationships/hyperlink" Target="https://xn--80aaafacod0cjtobqp6g1a7c4e.xn--80aaccp4ajwpkgbl4lpb.xn--p1ai/news/novosti-regiona/gubernator-igor-rudenya-pozdravil-so-stoletiem-veterana-velikoy-otechestvennoy-voyny-tatyanu-aleksan/" TargetMode="External"/><Relationship Id="rId34" Type="http://schemas.openxmlformats.org/officeDocument/2006/relationships/hyperlink" Target="http://bzgazeta.ru/novosti/v-tverskoj-oblasti-proxodyat-meropriyatiya-v-chest-dnya-pamyati-o-rossiyanax-ispolnyavshix-sluzhebnyj-dolg-za-predelami-otechestva.html" TargetMode="External"/><Relationship Id="rId50" Type="http://schemas.openxmlformats.org/officeDocument/2006/relationships/hyperlink" Target="https://www.afanasy.biz/news/society/188725" TargetMode="External"/><Relationship Id="rId55" Type="http://schemas.openxmlformats.org/officeDocument/2006/relationships/hyperlink" Target="http://tver-news.net/society/2022/02/15/82658.html" TargetMode="External"/><Relationship Id="rId76" Type="http://schemas.openxmlformats.org/officeDocument/2006/relationships/hyperlink" Target="https://&#1085;&#1072;&#1096;&#1072;&#1078;&#1080;&#1079;&#1085;&#1100;.&#1090;&#1074;&#1077;&#1088;&#1089;&#1082;&#1072;&#1103;&#1086;&#1073;&#1083;&#1072;&#1089;&#1090;&#1100;.&#1088;&#1092;/news/novosti-regiona/gubernator-igor-rudenya-pozdravil-s-85-letiem-tverskoy-oblastnoy-kartinnoy-galerei-ee-direktora-tatya/" TargetMode="External"/><Relationship Id="rId97" Type="http://schemas.openxmlformats.org/officeDocument/2006/relationships/hyperlink" Target="https://xn--80abdrbegn5ad8au4b7fub.xn--80aaccp4ajwpkgbl4lpb.xn--p1ai/news/novosti-regiona/gubernator-igor-rudenya-pozdravil-so-stoletiem-veterana-velikoy-otechestvennoy-voyny-tatyanu-aleksan/" TargetMode="External"/><Relationship Id="rId104" Type="http://schemas.openxmlformats.org/officeDocument/2006/relationships/hyperlink" Target="http://konzarya.ru/node/19308" TargetMode="External"/><Relationship Id="rId120" Type="http://schemas.openxmlformats.org/officeDocument/2006/relationships/hyperlink" Target="https://tverlife.ru/regional/igor-rudenja-pozdravil-so-stoletiem-veterana-velikoj-otechestvennoj-vojny-tatjanu-parfenovu/" TargetMode="External"/><Relationship Id="rId125" Type="http://schemas.openxmlformats.org/officeDocument/2006/relationships/hyperlink" Target="https://tvtver.ru/news/v-tverskoj-oblasti-prodolzhitsya-remont-dorogi-torzhok-ostashkov/" TargetMode="External"/><Relationship Id="rId141" Type="http://schemas.openxmlformats.org/officeDocument/2006/relationships/hyperlink" Target="https://xn--80aeaggbsdn1am6affp.xn--80aaccp4ajwpkgbl4lpb.xn--p1ai/news/novosti-regiona/v-tverskoy-oblasti-po-natsproektu-bezopasnye-kachestvennye-dorogi-otremontiruyut-24-km-avtodorogi-to/" TargetMode="External"/><Relationship Id="rId146" Type="http://schemas.openxmlformats.org/officeDocument/2006/relationships/hyperlink" Target="https://xn----ctbbkcp3ddjc7i.xn--p1ai/dailynews/24-km-avtodorogi-torzhok-ostashkov-otremontiruyut-po-natsproektu/" TargetMode="External"/><Relationship Id="rId167" Type="http://schemas.openxmlformats.org/officeDocument/2006/relationships/hyperlink" Target="https://xn--80aeaggbsdn1am6affp.xn--80aaccp4ajwpkgbl4lpb.xn--p1ai/news/novosti-regiona/v-tveri-nachalas-nedelya-tverskoy-knigi/" TargetMode="External"/><Relationship Id="rId188" Type="http://schemas.openxmlformats.org/officeDocument/2006/relationships/hyperlink" Target="http://kashingazeta.ru/obshhestvo/v-tverskoj-oblasti-prodolzhaetsya-vakcinaciya-protiv-koronavirusnoj-infekcii.html" TargetMode="External"/><Relationship Id="rId7" Type="http://schemas.openxmlformats.org/officeDocument/2006/relationships/endnotes" Target="endnotes.xml"/><Relationship Id="rId71" Type="http://schemas.openxmlformats.org/officeDocument/2006/relationships/hyperlink" Target="https://tver.mk.ru/social/2022/02/15/tverskoy-oblastnoy-kartinnoy-galeree-ispolnilos-85-let.html" TargetMode="External"/><Relationship Id="rId92" Type="http://schemas.openxmlformats.org/officeDocument/2006/relationships/hyperlink" Target="https://xn--b1aaibidbbdn6bkolfhr9u.xn--80aaccp4ajwpkgbl4lpb.xn--p1ai/news/novosti-regiona/gubernator-igor-rudenya-pozdravil-s-85-letiem-tverskoy-oblastnoy-kartinnoy-galerei-ee-direktora-tatya/" TargetMode="External"/><Relationship Id="rId162" Type="http://schemas.openxmlformats.org/officeDocument/2006/relationships/hyperlink" Target="https://www.afanasy.biz/news/culture/188755" TargetMode="External"/><Relationship Id="rId183" Type="http://schemas.openxmlformats.org/officeDocument/2006/relationships/hyperlink" Target="https://tverlife.ru/lenta/nedelja-tverskoj-knigi-nachalas-v-stolice-verhnevolzhja/" TargetMode="External"/><Relationship Id="rId213" Type="http://schemas.openxmlformats.org/officeDocument/2006/relationships/hyperlink" Target="http://st-vestnik.ru/mestnoe-vremya/cemi-iz-tverskoj-oblasti-priglashayut-prinyat-uchastie-v-mezhdunarodnom-fotokonkurse-mama-i-deti-v-nacionalnyx-kostyumax.html" TargetMode="External"/><Relationship Id="rId218" Type="http://schemas.openxmlformats.org/officeDocument/2006/relationships/hyperlink" Target="https://xn--80abdrbegn5ad8au4b7fub.xn--80aaccp4ajwpkgbl4lpb.xn--p1ai/news/novosti-regiona/cemi-iz-tverskoy-oblasti-priglashayut-prinyat-uchastie-v-mezhdunarodnom-fotokonkurse-mama-i-deti-v-n/" TargetMode="External"/><Relationship Id="rId234" Type="http://schemas.openxmlformats.org/officeDocument/2006/relationships/hyperlink" Target="http://nvestnik.ru/2022/02/&#1080;&#1085;&#1092;&#1086;&#1088;&#1084;&#1072;&#1094;&#1080;&#1103;-&#1086;&#1087;&#1077;&#1088;&#1072;&#1090;&#1080;&#1074;&#1085;&#1086;&#1075;&#1086;-&#1096;&#1090;&#1072;&#1073;&#1072;-&#1087;&#1086;-&#1087;&#1088;&#1077;-182/" TargetMode="External"/><Relationship Id="rId239"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hyperlink" Target="https://&#1085;&#1072;&#1096;&#1072;&#1078;&#1080;&#1079;&#1085;&#1100;.&#1090;&#1074;&#1077;&#1088;&#1089;&#1082;&#1072;&#1103;&#1086;&#1073;&#1083;&#1072;&#1089;&#1090;&#1100;.&#1088;&#1092;/news/novosti-regiona/v-tverskoy-oblasti-prokhodyat-meropriyatiya-v-chest-dnya-pamyati-o-rossiyanakh-ispolnyavshikh-sluzhe/" TargetMode="External"/><Relationship Id="rId24" Type="http://schemas.openxmlformats.org/officeDocument/2006/relationships/hyperlink" Target="https://vot69.ru/v-tverskoj-oblasti-pochtili-pamjat-rossijan-pogibshih-za-predelami-otechestva.html" TargetMode="External"/><Relationship Id="rId40" Type="http://schemas.openxmlformats.org/officeDocument/2006/relationships/hyperlink" Target="https://xn--80aaaggh4d0a.xn--80aaccp4ajwpkgbl4lpb.xn--p1ai/news/novosti-regiona/v-tverskoy-oblasti-prokhodyat-meropriyatiya-v-chest-dnya-pamyati-o-rossiyanakh-ispolnyavshikh-sluzhe/" TargetMode="External"/><Relationship Id="rId45" Type="http://schemas.openxmlformats.org/officeDocument/2006/relationships/hyperlink" Target="https://xn--80aeambocfgbf8ag0asfr.xn--80aaccp4ajwpkgbl4lpb.xn--p1ai/news/novosti-regiona/v-tverskoy-oblasti-prokhodyat-meropriyatiya-v-chest-dnya-pamyati-o-rossiyanakh-ispolnyavshikh-sluzhe/" TargetMode="External"/><Relationship Id="rId66" Type="http://schemas.openxmlformats.org/officeDocument/2006/relationships/hyperlink" Target="https://panoramapro.ru/gubernator-igor-rudenja-pozdravil-s-85-letiem-kollektiv-tverskoj-oblastnoj-kartinnoj-galerei/" TargetMode="External"/><Relationship Id="rId87" Type="http://schemas.openxmlformats.org/officeDocument/2006/relationships/hyperlink" Target="https://leninskoeznamya.tverreg.ru/news/novosti-regiona/gubernator-igor-rudenya-pozdravil-s-85-letiem-tverskoy-oblastnoy-kartinnoy-galerei-ee-direktora-tatya/" TargetMode="External"/><Relationship Id="rId110" Type="http://schemas.openxmlformats.org/officeDocument/2006/relationships/hyperlink" Target="https://xn----ctbbkcp3ddjc7i.xn--p1ai/dailynews/veteran-velikoy-otechestvennoy-voyny-tatyana-aleksandrovna-parfenova-otmechaet-stoletie/" TargetMode="External"/><Relationship Id="rId115" Type="http://schemas.openxmlformats.org/officeDocument/2006/relationships/hyperlink" Target="https://xn--80aeambocfgbf8ag0asfr.xn--80aaccp4ajwpkgbl4lpb.xn--p1ai/news/novosti-regiona/gubernator-igor-rudenya-pozdravil-so-stoletiem-veterana-velikoy-otechestvennoy-voyny-tatyanu-aleksan/" TargetMode="External"/><Relationship Id="rId131" Type="http://schemas.openxmlformats.org/officeDocument/2006/relationships/hyperlink" Target="http://kuvznama.ru/v-tverskoj-oblasti-po-nacproektu-bezopasnye-kachestvennye-dorogi-otremontirujut-24-km-avtodorogi-torzhok-ostashkov.html" TargetMode="External"/><Relationship Id="rId136" Type="http://schemas.openxmlformats.org/officeDocument/2006/relationships/hyperlink" Target="https://leninskoeznamya.tverreg.ru/news/novosti-regiona/v-tverskoy-oblasti-po-natsproektu-bezopasnye-kachestvennye-dorogi-otremontiruyut-24-km-avtodorogi-to/" TargetMode="External"/><Relationship Id="rId157" Type="http://schemas.openxmlformats.org/officeDocument/2006/relationships/hyperlink" Target="https://toptver.ru/lenta/gubernator-tverskoj-oblasti-prazdnuet-den-rozhdenija/" TargetMode="External"/><Relationship Id="rId178" Type="http://schemas.openxmlformats.org/officeDocument/2006/relationships/hyperlink" Target="https://xn--80atgafdsv.xn--80aaccp4ajwpkgbl4lpb.xn--p1ai/news/novosti-regiona/v-tveri-nachalas-nedelya-tverskoy-knigi/" TargetMode="External"/><Relationship Id="rId61" Type="http://schemas.openxmlformats.org/officeDocument/2006/relationships/hyperlink" Target="https://tver.aif.ru/culture/k_yubileyu_kartinnoy_galeree_v_tveri_snimut_videorolik_i_vypustyat_knigu" TargetMode="External"/><Relationship Id="rId82" Type="http://schemas.openxmlformats.org/officeDocument/2006/relationships/hyperlink" Target="https://xn--80aeambocfgbf8ag0asfr.xn--80aaccp4ajwpkgbl4lpb.xn--p1ai/news/novosti-regiona/gubernator-igor-rudenya-pozdravil-s-85-letiem-tverskoy-oblastnoy-kartinnoy-galerei-ee-direktora-tatya/" TargetMode="External"/><Relationship Id="rId152" Type="http://schemas.openxmlformats.org/officeDocument/2006/relationships/hyperlink" Target="http://tver-news.net/politics/2022/02/15/82683.html" TargetMode="External"/><Relationship Id="rId173" Type="http://schemas.openxmlformats.org/officeDocument/2006/relationships/hyperlink" Target="https://vedtver.ru/news/culture/v-tveri-nachala-rabotu-nedelja-tverskoj-knigi/" TargetMode="External"/><Relationship Id="rId194" Type="http://schemas.openxmlformats.org/officeDocument/2006/relationships/hyperlink" Target="https://xn--80adnee0afc6kza.xn--80aaccp4ajwpkgbl4lpb.xn--p1ai/news/novosti-regiona/v-tverskoy-oblasti-prodolzhaets1ya-vaktsinatsiya-protiv-koronavirusnoy-infektsii/" TargetMode="External"/><Relationship Id="rId199" Type="http://schemas.openxmlformats.org/officeDocument/2006/relationships/hyperlink" Target="https://xn--b1aaibidbbdn6bkolfhr9u.xn--80aaccp4ajwpkgbl4lpb.xn--p1ai/news/novosti-regiona/v-tverskoy-oblasti-prodolzhaets1ya-vaktsinatsiya-protiv-koronavirusnoy-infektsii/" TargetMode="External"/><Relationship Id="rId203" Type="http://schemas.openxmlformats.org/officeDocument/2006/relationships/hyperlink" Target="https://xn--80aeambocfgbf8ag0asfr.xn--80aaccp4ajwpkgbl4lpb.xn--p1ai/news/novosti-regiona/v-tverskoy-oblasti-prodolzhaets1ya-vaktsinatsiya-protiv-koronavirusnoy-infektsii/" TargetMode="External"/><Relationship Id="rId208" Type="http://schemas.openxmlformats.org/officeDocument/2006/relationships/hyperlink" Target="https://xn----ctbbkcp3ddjc7i.xn--p1ai/dailynews/v-tverskoy-oblasti-prodolzhaetsya-vaktsinatsiya-protiv-koronavirusnoy-infektsii-/" TargetMode="External"/><Relationship Id="rId229" Type="http://schemas.openxmlformats.org/officeDocument/2006/relationships/hyperlink" Target="https://xn--b1afbmcjbrdg5afn.xn--80aaccp4ajwpkgbl4lpb.xn--p1ai/news/novosti-regiona/cemi-iz-tverskoy-oblasti-priglashayut-prinyat-uchastie-v-mezhdunarodnom-fotokonkurse-mama-i-deti-v-n/" TargetMode="External"/><Relationship Id="rId19" Type="http://schemas.openxmlformats.org/officeDocument/2006/relationships/hyperlink" Target="https://tp.tver.ru/v-tverskoj-oblasti-prohodjat-meroprijatija-v-chest-dnja-pamjati-o-rossijanah-ispolnjavshih-sluzhebnyj-dolg-za-predelami-otechestva/" TargetMode="External"/><Relationship Id="rId224" Type="http://schemas.openxmlformats.org/officeDocument/2006/relationships/hyperlink" Target="https://leninskoeznamya.tverreg.ru/news/novosti-regiona/cemi-iz-tverskoy-oblasti-priglashayut-prinyat-uchastie-v-mezhdunarodnom-fotokonkurse-mama-i-deti-v-n/" TargetMode="External"/><Relationship Id="rId240" Type="http://schemas.openxmlformats.org/officeDocument/2006/relationships/fontTable" Target="fontTable.xml"/><Relationship Id="rId14" Type="http://schemas.openxmlformats.org/officeDocument/2006/relationships/hyperlink" Target="http://smenaplus.ru/?&#1074;-&#1090;&#1074;&#1077;&#1088;&#1089;&#1082;&#1086;&#1081;-&#1086;&#1073;&#1083;&#1072;&#1089;&#1090;&#1080;-&#1087;&#1088;&#1086;&#1096;&#1083;&#1080;-&#1087;&#1072;&#1084;&#1103;&#1090;&#1085;&#1099;&#1077;-&#1084;/" TargetMode="External"/><Relationship Id="rId30" Type="http://schemas.openxmlformats.org/officeDocument/2006/relationships/hyperlink" Target="https://&#1084;&#1086;&#1083;&#1086;&#1082;&#1086;&#1074;&#1089;&#1082;&#1080;&#1081;&#1082;&#1088;&#1072;&#1081;.&#1090;&#1074;&#1077;&#1088;&#1089;&#1082;&#1072;&#1103;&#1086;&#1073;&#1083;&#1072;&#1089;&#1090;&#1100;.&#1088;&#1092;/news/novosti-regiona/v-tverskoy-oblasti-prokhodyat-meropriyatiya-v-chest-dnya-pamyati-o-rossiyanakh-ispolnyavshikh-sluzhe/" TargetMode="External"/><Relationship Id="rId35" Type="http://schemas.openxmlformats.org/officeDocument/2006/relationships/hyperlink" Target="https://xn--b1aeca2ch.xn--80aaccp4ajwpkgbl4lpb.xn--p1ai/news/novosti-regiona/v-tverskoy-oblasti-prokhodyat-meropriyatiya-v-chest-dnya-pamyati-o-rossiyanakh-ispolnyavshikh-sluzhe/" TargetMode="External"/><Relationship Id="rId56" Type="http://schemas.openxmlformats.org/officeDocument/2006/relationships/hyperlink" Target="http://st-vestnik.ru/mestnoe-vremya/15-fevralya-den-pamyati-o-rossiyanax-ispolnyavshix-sluzhebnyj-dolg-za-predelami-otechestva-5.html" TargetMode="External"/><Relationship Id="rId77" Type="http://schemas.openxmlformats.org/officeDocument/2006/relationships/hyperlink" Target="https://&#1084;&#1086;&#1083;&#1086;&#1082;&#1086;&#1074;&#1089;&#1082;&#1080;&#1081;&#1082;&#1088;&#1072;&#1081;.&#1090;&#1074;&#1077;&#1088;&#1089;&#1082;&#1072;&#1103;&#1086;&#1073;&#1083;&#1072;&#1089;&#1090;&#1100;.&#1088;&#1092;/news/novosti-regiona/gubernator-igor-rudenya-pozdravil-s-85-letiem-tverskoy-oblastnoy-kartinnoy-galerei-ee-direktora-tatya/" TargetMode="External"/><Relationship Id="rId100" Type="http://schemas.openxmlformats.org/officeDocument/2006/relationships/hyperlink" Target="https://&#1085;&#1072;&#1096;&#1072;&#1078;&#1080;&#1079;&#1085;&#1100;.&#1090;&#1074;&#1077;&#1088;&#1089;&#1082;&#1072;&#1103;&#1086;&#1073;&#1083;&#1072;&#1089;&#1090;&#1100;.&#1088;&#1092;/news/novosti-regiona/gubernator-igor-rudenya-pozdravil-so-stoletiem-veterana-velikoy-otechestvennoy-voyny-tatyanu-aleksan/" TargetMode="External"/><Relationship Id="rId105" Type="http://schemas.openxmlformats.org/officeDocument/2006/relationships/hyperlink" Target="https://vedtver.ru/news/society/gubernator-igor-rudenja-pozdravil-so-stoletiem-veterana-velikoj-otechestvennoj-vojny-tatjanu-aleksandrovnu-parfenovu/" TargetMode="External"/><Relationship Id="rId126" Type="http://schemas.openxmlformats.org/officeDocument/2006/relationships/hyperlink" Target="https://www.tver.kp.ru/online/news/4630660/" TargetMode="External"/><Relationship Id="rId147" Type="http://schemas.openxmlformats.org/officeDocument/2006/relationships/hyperlink" Target="https://xn--80aeambocfgbf8ag0asfr.xn--80aaccp4ajwpkgbl4lpb.xn--p1ai/news/novosti-regiona/v-tverskoy-oblasti-po-natsproektu-bezopasnye-kachestvennye-dorogi-otremontiruyut-24-km-avtodorogi-to/" TargetMode="External"/><Relationship Id="rId168" Type="http://schemas.openxmlformats.org/officeDocument/2006/relationships/hyperlink" Target="https://&#1085;&#1072;&#1096;&#1072;&#1078;&#1080;&#1079;&#1085;&#1100;.&#1090;&#1074;&#1077;&#1088;&#1089;&#1082;&#1072;&#1103;&#1086;&#1073;&#1083;&#1072;&#1089;&#1090;&#1100;.&#1088;&#1092;/news/novosti-regiona/v-tveri-nachalas-nedelya-tverskoy-knigi/" TargetMode="External"/><Relationship Id="rId8" Type="http://schemas.openxmlformats.org/officeDocument/2006/relationships/image" Target="media/image1.gif"/><Relationship Id="rId51" Type="http://schemas.openxmlformats.org/officeDocument/2006/relationships/hyperlink" Target="https://xn----ctbbkcp3ddjc7i.xn--p1ai/dailynews/segodnya-v-tverskoy-oblasti-prokhodit-den-pamyati-o-voinakh-ispolnyavshikh-svoy-dolg-zagranitsey/" TargetMode="External"/><Relationship Id="rId72" Type="http://schemas.openxmlformats.org/officeDocument/2006/relationships/hyperlink" Target="https://tvtver.ru/news/tverskoj-oblastnoj-kartinnoj-galeree-ispolnilos-85-let/" TargetMode="External"/><Relationship Id="rId93" Type="http://schemas.openxmlformats.org/officeDocument/2006/relationships/hyperlink" Target="http://tver-news.net/politics/2022/02/15/82650.html" TargetMode="External"/><Relationship Id="rId98" Type="http://schemas.openxmlformats.org/officeDocument/2006/relationships/hyperlink" Target="https://xn--80aeaggbsdn1am6affp.xn--80aaccp4ajwpkgbl4lpb.xn--p1ai/news/novosti-regiona/gubernator-igor-rudenya-pozdravil-so-stoletiem-veterana-velikoy-otechestvennoy-voyny-tatyanu-aleksan/" TargetMode="External"/><Relationship Id="rId121" Type="http://schemas.openxmlformats.org/officeDocument/2006/relationships/hyperlink" Target="https://tvernews.ru/news/281689/" TargetMode="External"/><Relationship Id="rId142" Type="http://schemas.openxmlformats.org/officeDocument/2006/relationships/hyperlink" Target="https://xn--80aaafacod0cjtobqp6g1a7c4e.xn--80aaccp4ajwpkgbl4lpb.xn--p1ai/news/novosti-regiona/v-tverskoy-oblasti-po-natsproektu-bezopasnye-kachestvennye-dorogi-otremontiruyut-24-km-avtodorogi-to/" TargetMode="External"/><Relationship Id="rId163" Type="http://schemas.openxmlformats.org/officeDocument/2006/relationships/hyperlink" Target="https://xn-----6kcalbbrfn0iijf7msb.xn--p1ai/news/obshchestvo/v-tveri-proshla-tseremoniya-otkrytiya-xkhviii-nedeli-tverskoy-knigi/" TargetMode="External"/><Relationship Id="rId184" Type="http://schemas.openxmlformats.org/officeDocument/2006/relationships/hyperlink" Target="http://tver-news.net/society/2022/02/15/82715.html" TargetMode="External"/><Relationship Id="rId189" Type="http://schemas.openxmlformats.org/officeDocument/2006/relationships/hyperlink" Target="http://kuvznama.ru/v-tverskoj-oblasti-prodolzhaetsja-vakcinacija-protiv-koronavirusnoj-infekcii-2.html" TargetMode="External"/><Relationship Id="rId219" Type="http://schemas.openxmlformats.org/officeDocument/2006/relationships/hyperlink" Target="https://xn--80aeaggbsdn1am6affp.xn--80aaccp4ajwpkgbl4lpb.xn--p1ai/news/novosti-regiona/cemi-iz-tverskoy-oblasti-priglashayut-prinyat-uchastie-v-mezhdunarodnom-fotokonkurse-mama-i-deti-v-n/" TargetMode="External"/><Relationship Id="rId3" Type="http://schemas.openxmlformats.org/officeDocument/2006/relationships/styles" Target="styles.xml"/><Relationship Id="rId214" Type="http://schemas.openxmlformats.org/officeDocument/2006/relationships/hyperlink" Target="https://ks-region69.com/news/143298-cemi-iz-tverskoj-oblasti-priglashajut-prinjat-uchastie-v-mezhdunarodnom-fotokonkurse-mama-i-deti-v-nacionalnyh-kostjumah" TargetMode="External"/><Relationship Id="rId230" Type="http://schemas.openxmlformats.org/officeDocument/2006/relationships/hyperlink" Target="https://xn--b1aeca2ch.xn--80aaccp4ajwpkgbl4lpb.xn--p1ai/news/novosti-regiona/cemi-iz-tverskoy-oblasti-priglashayut-prinyat-uchastie-v-mezhdunarodnom-fotokonkurse-mama-i-deti-v-n/" TargetMode="External"/><Relationship Id="rId235" Type="http://schemas.openxmlformats.org/officeDocument/2006/relationships/hyperlink" Target="http://tver-news.net/society/2022/02/15/82653.html" TargetMode="External"/><Relationship Id="rId25" Type="http://schemas.openxmlformats.org/officeDocument/2006/relationships/hyperlink" Target="https://xn--80abdrbegn5ad8au4b7fub.xn--80aaccp4ajwpkgbl4lpb.xn--p1ai/news/novosti-regiona/v-tverskoy-oblasti-prokhodyat-meropriyatiya-v-chest-dnya-pamyati-o-rossiyanakh-ispolnyavshikh-sluzhe/" TargetMode="External"/><Relationship Id="rId46" Type="http://schemas.openxmlformats.org/officeDocument/2006/relationships/hyperlink" Target="https://xn--80adnee0afc6kza.xn--80aaccp4ajwpkgbl4lpb.xn--p1ai/news/novosti-regiona/v-tverskoy-oblasti-prokhodyat-meropriyatiya-v-chest-dnya-pamyati-o-rossiyanakh-ispolnyavshikh-sluzhe/" TargetMode="External"/><Relationship Id="rId67" Type="http://schemas.openxmlformats.org/officeDocument/2006/relationships/hyperlink" Target="http://konzarya.ru/node/19305" TargetMode="External"/><Relationship Id="rId116" Type="http://schemas.openxmlformats.org/officeDocument/2006/relationships/hyperlink" Target="https://leninskoeznamya.tverreg.ru/news/novosti-regiona/gubernator-igor-rudenya-pozdravil-so-stoletiem-veterana-velikoy-otechestvennoy-voyny-tatyanu-aleksan/" TargetMode="External"/><Relationship Id="rId137" Type="http://schemas.openxmlformats.org/officeDocument/2006/relationships/hyperlink" Target="https://xn--80aaggfbbvdpkuqnmvfs6p.xn--80aaccp4ajwpkgbl4lpb.xn--p1ai/news/novosti-regiona/v-tverskoy-oblasti-po-natsproektu-bezopasnye-kachestvennye-dorogi-otremontiruyut-24-km-avtodorogi-to/" TargetMode="External"/><Relationship Id="rId158" Type="http://schemas.openxmlformats.org/officeDocument/2006/relationships/hyperlink" Target="https://vedtver.ru/news/society/gubernator-tverskoj-oblasti-prazdnuet-den-rozhdenija/" TargetMode="External"/><Relationship Id="rId20" Type="http://schemas.openxmlformats.org/officeDocument/2006/relationships/hyperlink" Target="http://udomelskaya-gazeta.ru/news/media/2022/2/15/15-fevralya-den-pamyati-o-rossiyanah-ispolnyavshih-sluzhebnyij-dolg-za-predelami-otechestva-1/" TargetMode="External"/><Relationship Id="rId41" Type="http://schemas.openxmlformats.org/officeDocument/2006/relationships/hyperlink" Target="https://leninskoeznamya.tverreg.ru/news/novosti-regiona/v-tverskoy-oblasti-prokhodyat-meropriyatiya-v-chest-dnya-pamyati-o-rossiyanakh-ispolnyavshikh-sluzhe/" TargetMode="External"/><Relationship Id="rId62" Type="http://schemas.openxmlformats.org/officeDocument/2006/relationships/hyperlink" Target="https://www.karavantver.ru/tverskaja-oblastnaja-kartinnaja-galereja-prazdnuet-jubilej/" TargetMode="External"/><Relationship Id="rId83" Type="http://schemas.openxmlformats.org/officeDocument/2006/relationships/hyperlink" Target="https://xn--80aaaggh4d0a.xn--80aaccp4ajwpkgbl4lpb.xn--p1ai/news/novosti-regiona/gubernator-igor-rudenya-pozdravil-s-85-letiem-tverskoy-oblastnoy-kartinnoy-galerei-ee-direktora-tatya/" TargetMode="External"/><Relationship Id="rId88" Type="http://schemas.openxmlformats.org/officeDocument/2006/relationships/hyperlink" Target="https://xn----ctbbkcp3ddjc7i.xn--p1ai/dailynews/tverskaya-oblastnaya-kartinnaya-galereya-otmechaet-85-letie/" TargetMode="External"/><Relationship Id="rId111" Type="http://schemas.openxmlformats.org/officeDocument/2006/relationships/hyperlink" Target="https://xn--b1aaibidbbdn6bkolfhr9u.xn--80aaccp4ajwpkgbl4lpb.xn--p1ai/news/novosti-regiona/gubernator-igor-rudenya-pozdravil-so-stoletiem-veterana-velikoy-otechestvennoy-voyny-tatyanu-aleksan/" TargetMode="External"/><Relationship Id="rId132" Type="http://schemas.openxmlformats.org/officeDocument/2006/relationships/hyperlink" Target="https://tver.aif.ru/auto/road/v_tverskoy_oblasti_otremontiruyut_24_km_avtodorogi_torzhok_ostashkov" TargetMode="External"/><Relationship Id="rId153" Type="http://schemas.openxmlformats.org/officeDocument/2006/relationships/hyperlink" Target="http://tver-news.net/society/2022/02/15/82678.html" TargetMode="External"/><Relationship Id="rId174" Type="http://schemas.openxmlformats.org/officeDocument/2006/relationships/hyperlink" Target="https://xn--b1afbmcjbrdg5afn.xn--80aaccp4ajwpkgbl4lpb.xn--p1ai/news/novosti-regiona/v-tveri-nachalas-nedelya-tverskoy-knigi/" TargetMode="External"/><Relationship Id="rId179" Type="http://schemas.openxmlformats.org/officeDocument/2006/relationships/hyperlink" Target="https://xn--80aaafacod0cjtobqp6g1a7c4e.xn--80aaccp4ajwpkgbl4lpb.xn--p1ai/news/novosti-regiona/v-tveri-nachalas-nedelya-tverskoy-knigi/" TargetMode="External"/><Relationship Id="rId195" Type="http://schemas.openxmlformats.org/officeDocument/2006/relationships/hyperlink" Target="https://&#1073;&#1077;&#1083;&#1100;&#1089;&#1082;&#1072;&#1103;&#1087;&#1088;&#1072;&#1074;&#1076;&#1072;.&#1090;&#1074;&#1077;&#1088;&#1089;&#1082;&#1072;&#1103;&#1086;&#1073;&#1083;&#1072;&#1089;&#1090;&#1100;.&#1088;&#1092;/news/novosti-regiona/v-tverskoy-oblasti-prodolzhaets1ya-vaktsinatsiya-protiv-koronavirusnoy-infektsii/" TargetMode="External"/><Relationship Id="rId209" Type="http://schemas.openxmlformats.org/officeDocument/2006/relationships/hyperlink" Target="https://tverlife.ru/regional/zhiteli-tverskoj-oblasti-prodolzhajut-privivatsja-protiv-koronavirusa/" TargetMode="External"/><Relationship Id="rId190" Type="http://schemas.openxmlformats.org/officeDocument/2006/relationships/hyperlink" Target="http://vvpravda.ru/2022/02/&#1074;-&#1090;&#1074;&#1077;&#1088;&#1089;&#1082;&#1086;&#1081;-&#1086;&#1073;&#1083;&#1072;&#1089;&#1090;&#1080;-&#1087;&#1088;&#1086;&#1076;&#1086;&#1083;&#1078;&#1072;&#1077;&#1090;&#1089;&#1103;-&#1074;&#1072;&#1082;&#1094;/" TargetMode="External"/><Relationship Id="rId204" Type="http://schemas.openxmlformats.org/officeDocument/2006/relationships/hyperlink" Target="https://xn--80atgafdsv.xn--80aaccp4ajwpkgbl4lpb.xn--p1ai/news/novosti-regiona/v-tverskoy-oblasti-prodolzhaets1ya-vaktsinatsiya-protiv-koronavirusnoy-infektsii/" TargetMode="External"/><Relationship Id="rId220" Type="http://schemas.openxmlformats.org/officeDocument/2006/relationships/hyperlink" Target="https://&#1085;&#1072;&#1096;&#1072;&#1078;&#1080;&#1079;&#1085;&#1100;.&#1090;&#1074;&#1077;&#1088;&#1089;&#1082;&#1072;&#1103;&#1086;&#1073;&#1083;&#1072;&#1089;&#1090;&#1100;.&#1088;&#1092;/news/novosti-regiona/cemi-iz-tverskoy-oblasti-priglashayut-prinyat-uchastie-v-mezhdunarodnom-fotokonkurse-mama-i-deti-v-n/" TargetMode="External"/><Relationship Id="rId225" Type="http://schemas.openxmlformats.org/officeDocument/2006/relationships/hyperlink" Target="https://xn--80aaggfbbvdpkuqnmvfs6p.xn--80aaccp4ajwpkgbl4lpb.xn--p1ai/news/novosti-regiona/cemi-iz-tverskoy-oblasti-priglashayut-prinyat-uchastie-v-mezhdunarodnom-fotokonkurse-mama-i-deti-v-n/" TargetMode="External"/><Relationship Id="rId241" Type="http://schemas.openxmlformats.org/officeDocument/2006/relationships/theme" Target="theme/theme1.xml"/><Relationship Id="rId15" Type="http://schemas.openxmlformats.org/officeDocument/2006/relationships/hyperlink" Target="https://glavny.tv/last-news/tver/v-tverskoy-oblasti-proshli-meropriyatiya-v-chest-dnya-pamyati-o-rossiyanah-ispolnyavshih-sluzhebnyy-dolg-za-predelami-otechestva/" TargetMode="External"/><Relationship Id="rId36" Type="http://schemas.openxmlformats.org/officeDocument/2006/relationships/hyperlink" Target="https://xn--b1afbmcjbrdg5afn.xn--80aaccp4ajwpkgbl4lpb.xn--p1ai/news/novosti-regiona/v-tverskoy-oblasti-prokhodyat-meropriyatiya-v-chest-dnya-pamyati-o-rossiyanakh-ispolnyavshikh-sluzhe/" TargetMode="External"/><Relationship Id="rId57" Type="http://schemas.openxmlformats.org/officeDocument/2006/relationships/hyperlink" Target="http://tver-news.net/politics/2022/02/15/82646.html" TargetMode="External"/><Relationship Id="rId106" Type="http://schemas.openxmlformats.org/officeDocument/2006/relationships/hyperlink" Target="https://xn--80aaaggh4d0a.xn--80aaccp4ajwpkgbl4lpb.xn--p1ai/news/novosti-regiona/gubernator-igor-rudenya-pozdravil-so-stoletiem-veterana-velikoy-otechestvennoy-voyny-tatyanu-aleksan/" TargetMode="External"/><Relationship Id="rId127" Type="http://schemas.openxmlformats.org/officeDocument/2006/relationships/hyperlink" Target="https://tver.mk.ru/social/2022/02/15/v-tverskoy-oblasti-otremontiruyut-dorogu-do-seligera.html" TargetMode="External"/><Relationship Id="rId10" Type="http://schemas.openxmlformats.org/officeDocument/2006/relationships/chart" Target="charts/chart2.xml"/><Relationship Id="rId31" Type="http://schemas.openxmlformats.org/officeDocument/2006/relationships/hyperlink" Target="http://konzarya.ru/node/19306" TargetMode="External"/><Relationship Id="rId52" Type="http://schemas.openxmlformats.org/officeDocument/2006/relationships/hyperlink" Target="http://nvestnik.ru/2022/02/&#1074;-&#1090;&#1074;&#1077;&#1088;&#1089;&#1082;&#1086;&#1081;-&#1086;&#1073;&#1083;&#1072;&#1089;&#1090;&#1080;-&#1087;&#1088;&#1086;&#1076;&#1086;&#1083;&#1078;&#1072;&#1077;&#1090;&#1089;&#1103;-&#1074;&#1072;&#1082;&#1094;/" TargetMode="External"/><Relationship Id="rId73" Type="http://schemas.openxmlformats.org/officeDocument/2006/relationships/hyperlink" Target="https://www.tver.kp.ru/online/news/4629951/" TargetMode="External"/><Relationship Id="rId78" Type="http://schemas.openxmlformats.org/officeDocument/2006/relationships/hyperlink" Target="https://vedtver.ru/news/society/tverskoj-kartinnoj-galeree-ispolnilos-85-let/" TargetMode="External"/><Relationship Id="rId94" Type="http://schemas.openxmlformats.org/officeDocument/2006/relationships/hyperlink" Target="https://tverigrad.ru/publication/v-tverskoj-oblasti-ispolnilos-100-let-veteranu-velikoj-otechestvennoj-vojny-tatjane-parfjonovoj/" TargetMode="External"/><Relationship Id="rId99" Type="http://schemas.openxmlformats.org/officeDocument/2006/relationships/hyperlink" Target="https://tvtver.ru/news/zhitelnitsa-tverskoj-oblasti-otmetila-vekovoj-yubilej/" TargetMode="External"/><Relationship Id="rId101" Type="http://schemas.openxmlformats.org/officeDocument/2006/relationships/hyperlink" Target="https://xn--80arbcimq.xn--80aaccp4ajwpkgbl4lpb.xn--p1ai/news/zemlyaki/zhitelnitsa-toropetskogo-rayona-otmetila-100-letniy-yubiley-/" TargetMode="External"/><Relationship Id="rId122" Type="http://schemas.openxmlformats.org/officeDocument/2006/relationships/hyperlink" Target="https://tp.tver.ru/gubernator-igor-rudenja-pozdravil-so-stoletiem-veterana-velikoj-otechestvennoj-vojny-tatjanu-aleksandrovnu-parfenovu/" TargetMode="External"/><Relationship Id="rId143" Type="http://schemas.openxmlformats.org/officeDocument/2006/relationships/hyperlink" Target="https://&#1085;&#1072;&#1096;&#1072;&#1078;&#1080;&#1079;&#1085;&#1100;.&#1090;&#1074;&#1077;&#1088;&#1089;&#1082;&#1072;&#1103;&#1086;&#1073;&#1083;&#1072;&#1089;&#1090;&#1100;.&#1088;&#1092;/news/novosti-regiona/v-tverskoy-oblasti-po-natsproektu-bezopasnye-kachestvennye-dorogi-otremontiruyut-24-km-avtodorogi-to/" TargetMode="External"/><Relationship Id="rId148" Type="http://schemas.openxmlformats.org/officeDocument/2006/relationships/hyperlink" Target="https://tverlife.ru/regional/po-nacproektu-v-tverskoj-oblasti-otremontirujut-24-km-avtodorogi-torzhok-ostashkov/" TargetMode="External"/><Relationship Id="rId164" Type="http://schemas.openxmlformats.org/officeDocument/2006/relationships/hyperlink" Target="https://&#1073;&#1077;&#1083;&#1100;&#1089;&#1082;&#1072;&#1103;&#1087;&#1088;&#1072;&#1074;&#1076;&#1072;.&#1090;&#1074;&#1077;&#1088;&#1089;&#1082;&#1072;&#1103;&#1086;&#1073;&#1083;&#1072;&#1089;&#1090;&#1100;.&#1088;&#1092;/news/novosti-regiona/v-tveri-nachalas-nedelya-tverskoy-knigi/" TargetMode="External"/><Relationship Id="rId169" Type="http://schemas.openxmlformats.org/officeDocument/2006/relationships/hyperlink" Target="http://konzarya.ru/node/19310" TargetMode="External"/><Relationship Id="rId185" Type="http://schemas.openxmlformats.org/officeDocument/2006/relationships/hyperlink" Target="http://tver-news.net/politics/2022/02/15/82713.html"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xn--80aaaggh4d0a.xn--80aaccp4ajwpkgbl4lpb.xn--p1ai/news/novosti-regiona/v-tveri-nachalas-nedelya-tverskoy-knigi/" TargetMode="External"/><Relationship Id="rId210" Type="http://schemas.openxmlformats.org/officeDocument/2006/relationships/hyperlink" Target="http://nvestnik.ru/2022/02/&#1090;&#1074;&#1077;&#1088;&#1089;&#1082;&#1072;&#1103;-&#1086;&#1073;&#1083;&#1072;&#1089;&#1090;&#1100;-&#1087;&#1088;&#1086;&#1074;&#1086;&#1076;&#1080;&#1090;-xiv-&#1084;&#1077;&#1078;&#1088;&#1077;&#1075;&#1080;&#1086;&#1085;/" TargetMode="External"/><Relationship Id="rId215" Type="http://schemas.openxmlformats.org/officeDocument/2006/relationships/hyperlink" Target="http://kuvznama.ru/cemi-iz-tverskoj-oblasti-priglashajut-prinjat-uchastie-v-mezhdunarodnom-fotokonkurse-mama-i-deti-v-nacionalnyh-kostjumah.html" TargetMode="External"/><Relationship Id="rId236" Type="http://schemas.openxmlformats.org/officeDocument/2006/relationships/header" Target="header1.xml"/><Relationship Id="rId26" Type="http://schemas.openxmlformats.org/officeDocument/2006/relationships/hyperlink" Target="https://news24-7.ru/v-rossii/pamyat-voinov-internacionalistov-pochtili-v-tveri.html" TargetMode="External"/><Relationship Id="rId231" Type="http://schemas.openxmlformats.org/officeDocument/2006/relationships/hyperlink" Target="https://xn--80aaafacod0cjtobqp6g1a7c4e.xn--80aaccp4ajwpkgbl4lpb.xn--p1ai/news/novosti-regiona/cemi-iz-tverskoy-oblasti-priglashayut-prinyat-uchastie-v-mezhdunarodnom-fotokonkurse-mama-i-deti-v-n/" TargetMode="External"/><Relationship Id="rId47" Type="http://schemas.openxmlformats.org/officeDocument/2006/relationships/hyperlink" Target="https://glavny.tv/last-news/tver/gubernator-igor-rudenya-pozdravil-voinov-internatsionalistov/" TargetMode="External"/><Relationship Id="rId68" Type="http://schemas.openxmlformats.org/officeDocument/2006/relationships/hyperlink" Target="https://xn-----6kcalbbrfn0iijf7msb.xn--p1ai/news/kulturnyy-sloy/v-tveri-kartinnaya-galereya-prazdnuet-85-letie/" TargetMode="External"/><Relationship Id="rId89" Type="http://schemas.openxmlformats.org/officeDocument/2006/relationships/hyperlink" Target="https://xn--80adnee0afc6kza.xn--80aaccp4ajwpkgbl4lpb.xn--p1ai/news/novosti-regiona/gubernator-igor-rudenya-pozdravil-s-85-letiem-tverskoy-oblastnoy-kartinnoy-galerei-ee-direktora-tatya/" TargetMode="External"/><Relationship Id="rId112" Type="http://schemas.openxmlformats.org/officeDocument/2006/relationships/hyperlink" Target="https://toptver.ru/lenta/gubernator-tverskoj-oblasti-igor-rudenja-pozdravil-so-100-letiem-tatjanu-parfenovu/" TargetMode="External"/><Relationship Id="rId133" Type="http://schemas.openxmlformats.org/officeDocument/2006/relationships/hyperlink" Target="https://&#1073;&#1077;&#1083;&#1100;&#1089;&#1082;&#1072;&#1103;&#1087;&#1088;&#1072;&#1074;&#1076;&#1072;.&#1090;&#1074;&#1077;&#1088;&#1089;&#1082;&#1072;&#1103;&#1086;&#1073;&#1083;&#1072;&#1089;&#1090;&#1100;.&#1088;&#1092;/news/novosti-regiona/v-tverskoy-oblasti-po-natsproektu-bezopasnye-kachestvennye-dorogi-otremontiruyut-24-km-avtodorogi-to/" TargetMode="External"/><Relationship Id="rId154" Type="http://schemas.openxmlformats.org/officeDocument/2006/relationships/hyperlink" Target="https://tverigrad.ru/publication/gubernatoru-tverskoj-oblasti-igorju-rudene-ispolnilos-54-goda/" TargetMode="External"/><Relationship Id="rId175" Type="http://schemas.openxmlformats.org/officeDocument/2006/relationships/hyperlink" Target="https://xn--80aeambocfgbf8ag0asfr.xn--80aaccp4ajwpkgbl4lpb.xn--p1ai/news/novosti-regiona/v-tveri-nachalas-nedelya-tverskoy-knigi/" TargetMode="External"/><Relationship Id="rId196" Type="http://schemas.openxmlformats.org/officeDocument/2006/relationships/hyperlink" Target="https://xn--b1afbmcjbrdg5afn.xn--80aaccp4ajwpkgbl4lpb.xn--p1ai/news/novosti-regiona/v-tverskoy-oblasti-prodolzhaets1ya-vaktsinatsiya-protiv-koronavirusnoy-infektsii/" TargetMode="External"/><Relationship Id="rId200" Type="http://schemas.openxmlformats.org/officeDocument/2006/relationships/hyperlink" Target="https://leninskoeznamya.tverreg.ru/news/novosti-regiona/v-tverskoy-oblasti-prodolzhaets1ya-vaktsinatsiya-protiv-koronavirusnoy-infektsii/" TargetMode="External"/><Relationship Id="rId16" Type="http://schemas.openxmlformats.org/officeDocument/2006/relationships/hyperlink" Target="http://nvestnik.ru/2022/02/&#1084;&#1080;&#1090;&#1080;&#1085;&#1075;-&#1085;&#1072;-&#1072;&#1083;&#1083;&#1077;&#1077;-&#1087;&#1072;&#1084;&#1103;&#1090;&#1080;/" TargetMode="External"/><Relationship Id="rId221" Type="http://schemas.openxmlformats.org/officeDocument/2006/relationships/hyperlink" Target="https://&#1084;&#1086;&#1083;&#1086;&#1082;&#1086;&#1074;&#1089;&#1082;&#1080;&#1081;&#1082;&#1088;&#1072;&#1081;.&#1090;&#1074;&#1077;&#1088;&#1089;&#1082;&#1072;&#1103;&#1086;&#1073;&#1083;&#1072;&#1089;&#1090;&#1100;.&#1088;&#1092;/news/novosti-regiona/cemi-iz-tverskoy-oblasti-priglashayut-prinyat-uchastie-v-mezhdunarodnom-fotokonkurse-mama-i-deti-v-n/" TargetMode="External"/><Relationship Id="rId37" Type="http://schemas.openxmlformats.org/officeDocument/2006/relationships/hyperlink" Target="https://tverlife.ru/regional/zhiteli-tveri-i-regiona-pochtili-pamjat-rossijan-ispolnjavshih-sluzhebnyj-dolg-za-predelami-otechestva/" TargetMode="External"/><Relationship Id="rId58" Type="http://schemas.openxmlformats.org/officeDocument/2006/relationships/hyperlink" Target="https://www.afanasy.biz/news/culture/188727" TargetMode="External"/><Relationship Id="rId79" Type="http://schemas.openxmlformats.org/officeDocument/2006/relationships/hyperlink" Target="https://xn--80aaafacod0cjtobqp6g1a7c4e.xn--80aaccp4ajwpkgbl4lpb.xn--p1ai/news/novosti-regiona/gubernator-igor-rudenya-pozdravil-s-85-letiem-tverskoy-oblastnoy-kartinnoy-galerei-ee-direktora-tatya/" TargetMode="External"/><Relationship Id="rId102" Type="http://schemas.openxmlformats.org/officeDocument/2006/relationships/hyperlink" Target="https://&#1084;&#1086;&#1083;&#1086;&#1082;&#1086;&#1074;&#1089;&#1082;&#1080;&#1081;&#1082;&#1088;&#1072;&#1081;.&#1090;&#1074;&#1077;&#1088;&#1089;&#1082;&#1072;&#1103;&#1086;&#1073;&#1083;&#1072;&#1089;&#1090;&#1100;.&#1088;&#1092;/news/novosti-regiona/gubernator-igor-rudenya-pozdravil-so-stoletiem-veterana-velikoy-otechestvennoy-voyny-tatyanu-aleksan/" TargetMode="External"/><Relationship Id="rId123" Type="http://schemas.openxmlformats.org/officeDocument/2006/relationships/hyperlink" Target="https://www.afanasy.biz/news/society/188738" TargetMode="External"/><Relationship Id="rId144" Type="http://schemas.openxmlformats.org/officeDocument/2006/relationships/hyperlink" Target="https://xn--80aaaggh4d0a.xn--80aaccp4ajwpkgbl4lpb.xn--p1ai/news/novosti-regiona/v-tverskoy-oblasti-po-natsproektu-bezopasnye-kachestvennye-dorogi-otremontiruyut-24-km-avtodorogi-to/" TargetMode="External"/><Relationship Id="rId90" Type="http://schemas.openxmlformats.org/officeDocument/2006/relationships/hyperlink" Target="https://xn--b1aeca2ch.xn--80aaccp4ajwpkgbl4lpb.xn--p1ai/news/novosti-regiona/gubernator-igor-rudenya-pozdravil-s-85-letiem-tverskoy-oblastnoy-kartinnoy-galerei-ee-direktora-tatya/" TargetMode="External"/><Relationship Id="rId165" Type="http://schemas.openxmlformats.org/officeDocument/2006/relationships/hyperlink" Target="https://toptver.ru/lenta/v-tveri-nachalas-nedelja-tverskoj-knigi/" TargetMode="External"/><Relationship Id="rId186" Type="http://schemas.openxmlformats.org/officeDocument/2006/relationships/hyperlink" Target="http://tver-news.net/society/2022/02/15/82711.html" TargetMode="External"/><Relationship Id="rId211" Type="http://schemas.openxmlformats.org/officeDocument/2006/relationships/hyperlink" Target="http://tver-news.net/society/2022/02/15/82629.html" TargetMode="External"/><Relationship Id="rId232" Type="http://schemas.openxmlformats.org/officeDocument/2006/relationships/hyperlink" Target="https://xn--b1aaibidbbdn6bkolfhr9u.xn--80aaccp4ajwpkgbl4lpb.xn--p1ai/news/novosti-regiona/cemi-iz-tverskoy-oblasti-priglashayut-prinyat-uchastie-v-mezhdunarodnom-fotokonkurse-mama-i-deti-v-n/" TargetMode="External"/><Relationship Id="rId27" Type="http://schemas.openxmlformats.org/officeDocument/2006/relationships/hyperlink" Target="https://xn--80aeaggbsdn1am6affp.xn--80aaccp4ajwpkgbl4lpb.xn--p1ai/news/novosti-regiona/v-tverskoy-oblasti-prokhodyat-meropriyatiya-v-chest-dnya-pamyati-o-rossiyanakh-ispolnyavshikh-sluzhe/" TargetMode="External"/><Relationship Id="rId48" Type="http://schemas.openxmlformats.org/officeDocument/2006/relationships/hyperlink" Target="https://www.tver.kp.ru/online/news/4630038/" TargetMode="External"/><Relationship Id="rId69" Type="http://schemas.openxmlformats.org/officeDocument/2006/relationships/hyperlink" Target="https://vot69.ru/tverskaja-kartinnaja-galereja-otmechaet-85-letie.html" TargetMode="External"/><Relationship Id="rId113" Type="http://schemas.openxmlformats.org/officeDocument/2006/relationships/hyperlink" Target="https://www.karavantver.ru/v-tverskoj-oblasti-truzhenica-tyla-tatjana-parfenova-otmechaet-vekovoj-jubilej/" TargetMode="External"/><Relationship Id="rId134" Type="http://schemas.openxmlformats.org/officeDocument/2006/relationships/hyperlink" Target="https://tp.tver.ru/v-tverskoj-oblasti-po-nacproektu-bezopasnye-kachestvennye-dorogi-otremontirujut-24-km-avtodorogi-torzhok-ostashkov/" TargetMode="External"/><Relationship Id="rId80" Type="http://schemas.openxmlformats.org/officeDocument/2006/relationships/hyperlink" Target="http://tver-news.net/society/2022/02/15/82680.html" TargetMode="External"/><Relationship Id="rId155" Type="http://schemas.openxmlformats.org/officeDocument/2006/relationships/hyperlink" Target="https://toptver.ru/lenta/za-kadrom-top-10-neformalnyh-fotografij-s-gubernatorom-igorem-rudenej/" TargetMode="External"/><Relationship Id="rId176" Type="http://schemas.openxmlformats.org/officeDocument/2006/relationships/hyperlink" Target="https://xn--80aaggfbbvdpkuqnmvfs6p.xn--80aaccp4ajwpkgbl4lpb.xn--p1ai/news/novosti-regiona/v-tveri-nachalas-nedelya-tverskoy-knigi/" TargetMode="External"/><Relationship Id="rId197" Type="http://schemas.openxmlformats.org/officeDocument/2006/relationships/hyperlink" Target="https://xn--b1aeca2ch.xn--80aaccp4ajwpkgbl4lpb.xn--p1ai/news/novosti-regiona/v-tverskoy-oblasti-prodolzhaets1ya-vaktsinatsiya-protiv-koronavirusnoy-infektsi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16-02-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16-02-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16-02-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8.80650284031987E-2"/>
          <c:y val="6.2014392117431663E-2"/>
          <c:w val="0.85476386643722513"/>
          <c:h val="0.89231196100487453"/>
        </c:manualLayout>
      </c:layout>
      <c:doughnutChart>
        <c:varyColors val="1"/>
        <c:ser>
          <c:idx val="0"/>
          <c:order val="0"/>
          <c:dLbls>
            <c:dLbl>
              <c:idx val="2"/>
              <c:layout>
                <c:manualLayout>
                  <c:x val="-4.4122148171901283E-3"/>
                  <c:y val="-4.4033701384051438E-2"/>
                </c:manualLayout>
              </c:layout>
              <c:showPercent val="1"/>
            </c:dLbl>
            <c:txPr>
              <a:bodyPr rot="0" vert="horz"/>
              <a:lstStyle/>
              <a:p>
                <a:pPr algn="ctr">
                  <a:defRPr/>
                </a:pPr>
                <a:endParaRPr lang="ru-RU"/>
              </a:p>
            </c:txPr>
            <c:showPercent val="1"/>
            <c:showLeaderLines val="1"/>
          </c:dLbls>
          <c:cat>
            <c:strRef>
              <c:f>'[ДЕНЬ_16-02-2022.xlsx]СМИ по категориям'!$C$22,'[ДЕНЬ_16-02-2022.xlsx]СМИ по категориям'!$D$22,'[ДЕНЬ_16-02-2022.xlsx]СМИ по категориям'!$E$22,'[ДЕНЬ_16-02-2022.xlsx]СМИ по категориям'!$F$22,'[ДЕНЬ_16-02-2022.xlsx]СМИ по категориям'!$G$22,'[ДЕНЬ_16-02-2022.xlsx]СМИ по категориям'!$H$22,'[ДЕНЬ_16-02-2022.xlsx]СМИ по категориям'!$I$22</c:f>
              <c:strCache>
                <c:ptCount val="3"/>
                <c:pt idx="0">
                  <c:v>Информагентства</c:v>
                </c:pt>
                <c:pt idx="1">
                  <c:v>Интернет</c:v>
                </c:pt>
                <c:pt idx="2">
                  <c:v>ТВ</c:v>
                </c:pt>
              </c:strCache>
            </c:strRef>
          </c:cat>
          <c:val>
            <c:numRef>
              <c:f>'[ДЕНЬ_16-02-2022.xlsx]СМИ по категориям'!$C$23,'[ДЕНЬ_16-02-2022.xlsx]СМИ по категориям'!$D$23,'[ДЕНЬ_16-02-2022.xlsx]СМИ по категориям'!$E$23,'[ДЕНЬ_16-02-2022.xlsx]СМИ по категориям'!$F$23,'[ДЕНЬ_16-02-2022.xlsx]СМИ по категориям'!$G$23,'[ДЕНЬ_16-02-2022.xlsx]СМИ по категориям'!$H$23,'[ДЕНЬ_16-02-2022.xlsx]СМИ по категориям'!$I$23</c:f>
              <c:numCache>
                <c:formatCode>General</c:formatCode>
                <c:ptCount val="3"/>
                <c:pt idx="0">
                  <c:v>5</c:v>
                </c:pt>
                <c:pt idx="1">
                  <c:v>259</c:v>
                </c:pt>
                <c:pt idx="2">
                  <c:v>9</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'[ДЕНЬ_16-02-2022.xlsx]СМИ по категориям'!$C$25,'[ДЕНЬ_16-02-2022.xlsx]СМИ по категориям'!$D$25,'[ДЕНЬ_16-02-2022.xlsx]СМИ по категориям'!$E$25,'[ДЕНЬ_16-02-2022.xlsx]СМИ по категориям'!$F$25,'[ДЕНЬ_16-02-2022.xlsx]СМИ по категориям'!$G$25,'[ДЕНЬ_16-02-2022.xlsx]СМИ по категориям'!$H$25,'[ДЕНЬ_16-02-2022.xlsx]СМИ по категориям'!$I$25</c:f>
              <c:strCache>
                <c:ptCount val="3"/>
                <c:pt idx="0">
                  <c:v>Информагентства</c:v>
                </c:pt>
                <c:pt idx="1">
                  <c:v>Интернет</c:v>
                </c:pt>
                <c:pt idx="2">
                  <c:v>ТВ</c:v>
                </c:pt>
              </c:strCache>
            </c:strRef>
          </c:cat>
          <c:val>
            <c:numRef>
              <c:f>'[ДЕНЬ_16-02-2022.xlsx]СМИ по категориям'!$C$26,'[ДЕНЬ_16-02-2022.xlsx]СМИ по категориям'!$D$26,'[ДЕНЬ_16-02-2022.xlsx]СМИ по категориям'!$E$26,'[ДЕНЬ_16-02-2022.xlsx]СМИ по категориям'!$F$26,'[ДЕНЬ_16-02-2022.xlsx]СМИ по категориям'!$G$26,'[ДЕНЬ_16-02-2022.xlsx]СМИ по категориям'!$H$26,'[ДЕНЬ_16-02-2022.xlsx]СМИ по категориям'!$I$26</c:f>
              <c:numCache>
                <c:formatCode>General</c:formatCode>
                <c:ptCount val="3"/>
                <c:pt idx="0">
                  <c:v>2</c:v>
                </c:pt>
                <c:pt idx="1">
                  <c:v>9</c:v>
                </c:pt>
                <c:pt idx="2">
                  <c:v>0</c:v>
                </c:pt>
              </c:numCache>
            </c:numRef>
          </c:val>
        </c:ser>
        <c:ser>
          <c:idx val="1"/>
          <c:order val="1"/>
          <c:tx>
            <c:v>Региональный уровень</c:v>
          </c:tx>
          <c:cat>
            <c:strRef>
              <c:f>'[ДЕНЬ_16-02-2022.xlsx]СМИ по категориям'!$C$25,'[ДЕНЬ_16-02-2022.xlsx]СМИ по категориям'!$D$25,'[ДЕНЬ_16-02-2022.xlsx]СМИ по категориям'!$E$25,'[ДЕНЬ_16-02-2022.xlsx]СМИ по категориям'!$F$25,'[ДЕНЬ_16-02-2022.xlsx]СМИ по категориям'!$G$25,'[ДЕНЬ_16-02-2022.xlsx]СМИ по категориям'!$H$25,'[ДЕНЬ_16-02-2022.xlsx]СМИ по категориям'!$I$25</c:f>
              <c:strCache>
                <c:ptCount val="3"/>
                <c:pt idx="0">
                  <c:v>Информагентства</c:v>
                </c:pt>
                <c:pt idx="1">
                  <c:v>Интернет</c:v>
                </c:pt>
                <c:pt idx="2">
                  <c:v>ТВ</c:v>
                </c:pt>
              </c:strCache>
            </c:strRef>
          </c:cat>
          <c:val>
            <c:numRef>
              <c:f>'[ДЕНЬ_16-02-2022.xlsx]СМИ по категориям'!$C$27,'[ДЕНЬ_16-02-2022.xlsx]СМИ по категориям'!$D$27,'[ДЕНЬ_16-02-2022.xlsx]СМИ по категориям'!$E$27,'[ДЕНЬ_16-02-2022.xlsx]СМИ по категориям'!$F$27,'[ДЕНЬ_16-02-2022.xlsx]СМИ по категориям'!$G$27,'[ДЕНЬ_16-02-2022.xlsx]СМИ по категориям'!$H$27,'[ДЕНЬ_16-02-2022.xlsx]СМИ по категориям'!$I$27</c:f>
              <c:numCache>
                <c:formatCode>General</c:formatCode>
                <c:ptCount val="3"/>
                <c:pt idx="0">
                  <c:v>3</c:v>
                </c:pt>
                <c:pt idx="1">
                  <c:v>250</c:v>
                </c:pt>
                <c:pt idx="2">
                  <c:v>9</c:v>
                </c:pt>
              </c:numCache>
            </c:numRef>
          </c:val>
        </c:ser>
        <c:ser>
          <c:idx val="2"/>
          <c:order val="2"/>
          <c:tx>
            <c:v>Зарубежный уровень</c:v>
          </c:tx>
          <c:cat>
            <c:strRef>
              <c:f>'[ДЕНЬ_16-02-2022.xlsx]СМИ по категориям'!$C$25,'[ДЕНЬ_16-02-2022.xlsx]СМИ по категориям'!$D$25,'[ДЕНЬ_16-02-2022.xlsx]СМИ по категориям'!$E$25,'[ДЕНЬ_16-02-2022.xlsx]СМИ по категориям'!$F$25,'[ДЕНЬ_16-02-2022.xlsx]СМИ по категориям'!$G$25,'[ДЕНЬ_16-02-2022.xlsx]СМИ по категориям'!$H$25,'[ДЕНЬ_16-02-2022.xlsx]СМИ по категориям'!$I$25</c:f>
              <c:strCache>
                <c:ptCount val="3"/>
                <c:pt idx="0">
                  <c:v>Информагентства</c:v>
                </c:pt>
                <c:pt idx="1">
                  <c:v>Интернет</c:v>
                </c:pt>
                <c:pt idx="2">
                  <c:v>ТВ</c:v>
                </c:pt>
              </c:strCache>
            </c:strRef>
          </c:cat>
          <c:val>
            <c:numRef>
              <c:f>'[ДЕНЬ_16-02-2022.xlsx]СМИ по категориям'!$C$28,'[ДЕНЬ_16-02-2022.xlsx]СМИ по категориям'!$D$28,'[ДЕНЬ_16-02-2022.xlsx]СМИ по категориям'!$E$28,'[ДЕНЬ_16-02-2022.xlsx]СМИ по категориям'!$F$28,'[ДЕНЬ_16-02-2022.xlsx]СМИ по категориям'!$G$28,'[ДЕНЬ_16-02-2022.xlsx]СМИ по категориям'!$H$28,'[ДЕНЬ_16-02-2022.xlsx]СМИ по категориям'!$I$28</c:f>
            </c:numRef>
          </c:val>
        </c:ser>
        <c:overlap val="100"/>
        <c:axId val="131839104"/>
        <c:axId val="135046272"/>
      </c:barChart>
      <c:catAx>
        <c:axId val="131839104"/>
        <c:scaling>
          <c:orientation val="maxMin"/>
        </c:scaling>
        <c:axPos val="l"/>
        <c:numFmt formatCode="General" sourceLinked="1"/>
        <c:tickLblPos val="low"/>
        <c:crossAx val="135046272"/>
        <c:crosses val="autoZero"/>
        <c:lblAlgn val="ctr"/>
        <c:lblOffset val="100"/>
        <c:tickLblSkip val="1"/>
      </c:catAx>
      <c:valAx>
        <c:axId val="135046272"/>
        <c:scaling>
          <c:orientation val="minMax"/>
        </c:scaling>
        <c:axPos val="t"/>
        <c:numFmt formatCode="General" sourceLinked="1"/>
        <c:majorTickMark val="in"/>
        <c:tickLblPos val="nextTo"/>
        <c:crossAx val="131839104"/>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7577352815575918"/>
          <c:y val="7.0498701368297643E-3"/>
          <c:w val="0.5167167047186132"/>
          <c:h val="0.9859002597263401"/>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МедиаИндексу'!$B$28:$B$94</c:f>
              <c:strCache>
                <c:ptCount val="51"/>
                <c:pt idx="0">
                  <c:v>Tverigrad.ru</c:v>
                </c:pt>
                <c:pt idx="1">
                  <c:v>Тверские ведомости (vedtver.ru)</c:v>
                </c:pt>
                <c:pt idx="2">
                  <c:v>Афанасий-бизнес (afanasy.biz)</c:v>
                </c:pt>
                <c:pt idx="3">
                  <c:v>RT (russian.rt.com)</c:v>
                </c:pt>
                <c:pt idx="4">
                  <c:v>Главный региональный (glavny.tv)</c:v>
                </c:pt>
                <c:pt idx="5">
                  <c:v>Тверская жизнь (tverlife.ru)</c:v>
                </c:pt>
                <c:pt idx="6">
                  <c:v>ГТРК Тверь</c:v>
                </c:pt>
                <c:pt idx="7">
                  <c:v>Тверь (toptver.ru)</c:v>
                </c:pt>
                <c:pt idx="8">
                  <c:v>TvTver.ru</c:v>
                </c:pt>
                <c:pt idx="9">
                  <c:v>Комсомольская правда (tver.kp.ru)</c:v>
                </c:pt>
                <c:pt idx="10">
                  <c:v>Новости Твери (tver-news.net)</c:v>
                </c:pt>
                <c:pt idx="11">
                  <c:v>Край справедливости (ks-region69.com)</c:v>
                </c:pt>
                <c:pt idx="12">
                  <c:v>Тверское информационное агентство (tvernews.ru)</c:v>
                </c:pt>
                <c:pt idx="13">
                  <c:v>Заря (konzarya.ru)</c:v>
                </c:pt>
                <c:pt idx="14">
                  <c:v>Московский Комсомолец (tver.mk.ru)</c:v>
                </c:pt>
                <c:pt idx="15">
                  <c:v>Аргументы и Факты (tver.aif.ru)</c:v>
                </c:pt>
                <c:pt idx="16">
                  <c:v>Молоковский край (молоковскийкрай.тверскаяобласть.рф)</c:v>
                </c:pt>
                <c:pt idx="17">
                  <c:v>Авангард (авангард.тверскаяобласть.рф)</c:v>
                </c:pt>
                <c:pt idx="18">
                  <c:v>Андреапольские вести (андреапольскиевести.тверскаяобласть.рф)</c:v>
                </c:pt>
                <c:pt idx="19">
                  <c:v>Бельская правда (бельскаяправда.тверскаяобласть.рф)</c:v>
                </c:pt>
                <c:pt idx="20">
                  <c:v>Вперед (вперед.тверскаяобласть.рф)</c:v>
                </c:pt>
                <c:pt idx="21">
                  <c:v>Вышневолоцкая правда (вышневолоцкаяправда.тверскаяобласть.рф)</c:v>
                </c:pt>
                <c:pt idx="22">
                  <c:v>Жарковский вестник (жарковскийвестник.тверскаяобласть.рф)</c:v>
                </c:pt>
                <c:pt idx="23">
                  <c:v>Зубцовская жизнь (зубцовскаяжизнь.тверскаяобласть.рф)</c:v>
                </c:pt>
                <c:pt idx="24">
                  <c:v>Коммунар (коммунар.тверскаяобласть.рф)</c:v>
                </c:pt>
                <c:pt idx="25">
                  <c:v>Ленинское знамя (leninskoeznamya.tverreg.ru)</c:v>
                </c:pt>
                <c:pt idx="26">
                  <c:v>Лесной вестник (леснойвестник.тверскаяобласть.рф)</c:v>
                </c:pt>
                <c:pt idx="27">
                  <c:v>Наша жизнь (нашажизнь.тверскаяобласть.рф)</c:v>
                </c:pt>
                <c:pt idx="28">
                  <c:v>Новая жизнь (новаяжизнь.тверскаяобласть.рф)</c:v>
                </c:pt>
                <c:pt idx="29">
                  <c:v>Сандовские вести (сандовскиевести.тверскаяобласть.рф)</c:v>
                </c:pt>
                <c:pt idx="30">
                  <c:v>Спировские известия (спировскиеизвестия.тверскаяобласть.рф)</c:v>
                </c:pt>
                <c:pt idx="31">
                  <c:v>Знамя (kuvznama.ru)</c:v>
                </c:pt>
                <c:pt idx="32">
                  <c:v>Тверской проспект (tp.tver.ru)</c:v>
                </c:pt>
                <c:pt idx="33">
                  <c:v>Вся Тверь (газета-вся-тверь.рф)</c:v>
                </c:pt>
                <c:pt idx="34">
                  <c:v>Караван Ярмарка (karavantver.ru)</c:v>
                </c:pt>
                <c:pt idx="35">
                  <c:v>Новоторжский вестник (nvestnik.ru)</c:v>
                </c:pt>
                <c:pt idx="36">
                  <c:v>Родная земля (r-zemlya.ru)</c:v>
                </c:pt>
                <c:pt idx="37">
                  <c:v>PANORAMA PRO (panoramapro.ru)</c:v>
                </c:pt>
                <c:pt idx="38">
                  <c:v>Бежецкая жизнь (bzgazeta.ru)</c:v>
                </c:pt>
                <c:pt idx="39">
                  <c:v>НИА Тверь (69rus.org)</c:v>
                </c:pt>
                <c:pt idx="40">
                  <c:v>Inform69.ru</c:v>
                </c:pt>
                <c:pt idx="41">
                  <c:v>ВОТ! (vot69.ru)</c:v>
                </c:pt>
                <c:pt idx="42">
                  <c:v>Кашинская газета (kashingazeta.ru)</c:v>
                </c:pt>
                <c:pt idx="43">
                  <c:v>НИА Федерация (nia-rf.ru)</c:v>
                </c:pt>
                <c:pt idx="44">
                  <c:v>Старицкий вестник (st-vestnik.ru)</c:v>
                </c:pt>
                <c:pt idx="45">
                  <c:v>Верхневолжская правда (vvpravda.ru)</c:v>
                </c:pt>
                <c:pt idx="46">
                  <c:v>Кимрский вестник (kimvestnik.ru)</c:v>
                </c:pt>
                <c:pt idx="47">
                  <c:v>Мой край (мойкрай.тверскаяобласть.рф)</c:v>
                </c:pt>
                <c:pt idx="48">
                  <c:v>Ржевская правда (presska.ru)</c:v>
                </c:pt>
                <c:pt idx="49">
                  <c:v>Смена+ (smenaplus.ru)</c:v>
                </c:pt>
                <c:pt idx="50">
                  <c:v>Удомельская газета (udomelskaya-gazeta.ru)</c:v>
                </c:pt>
              </c:strCache>
            </c:strRef>
          </c:cat>
          <c:val>
            <c:numRef>
              <c:f>'СМИ по МедиаИндексу'!$C$28:$C$94</c:f>
              <c:numCache>
                <c:formatCode>General</c:formatCode>
                <c:ptCount val="51"/>
                <c:pt idx="0">
                  <c:v>209</c:v>
                </c:pt>
                <c:pt idx="1">
                  <c:v>109</c:v>
                </c:pt>
                <c:pt idx="2">
                  <c:v>95</c:v>
                </c:pt>
                <c:pt idx="3">
                  <c:v>49</c:v>
                </c:pt>
                <c:pt idx="4">
                  <c:v>43</c:v>
                </c:pt>
                <c:pt idx="5">
                  <c:v>42</c:v>
                </c:pt>
                <c:pt idx="6">
                  <c:v>38</c:v>
                </c:pt>
                <c:pt idx="7">
                  <c:v>37</c:v>
                </c:pt>
                <c:pt idx="8">
                  <c:v>34</c:v>
                </c:pt>
                <c:pt idx="9">
                  <c:v>21</c:v>
                </c:pt>
                <c:pt idx="10">
                  <c:v>20</c:v>
                </c:pt>
                <c:pt idx="11">
                  <c:v>18</c:v>
                </c:pt>
                <c:pt idx="12">
                  <c:v>18</c:v>
                </c:pt>
                <c:pt idx="13">
                  <c:v>15</c:v>
                </c:pt>
                <c:pt idx="14">
                  <c:v>15</c:v>
                </c:pt>
                <c:pt idx="15">
                  <c:v>14</c:v>
                </c:pt>
                <c:pt idx="16">
                  <c:v>9</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6</c:v>
                </c:pt>
                <c:pt idx="32">
                  <c:v>6</c:v>
                </c:pt>
                <c:pt idx="33">
                  <c:v>5</c:v>
                </c:pt>
                <c:pt idx="34">
                  <c:v>5</c:v>
                </c:pt>
                <c:pt idx="35">
                  <c:v>5</c:v>
                </c:pt>
                <c:pt idx="36">
                  <c:v>5</c:v>
                </c:pt>
                <c:pt idx="37">
                  <c:v>4</c:v>
                </c:pt>
                <c:pt idx="38">
                  <c:v>3</c:v>
                </c:pt>
                <c:pt idx="39">
                  <c:v>3</c:v>
                </c:pt>
                <c:pt idx="40">
                  <c:v>2</c:v>
                </c:pt>
                <c:pt idx="41">
                  <c:v>2</c:v>
                </c:pt>
                <c:pt idx="42">
                  <c:v>2</c:v>
                </c:pt>
                <c:pt idx="43">
                  <c:v>2</c:v>
                </c:pt>
                <c:pt idx="44">
                  <c:v>2</c:v>
                </c:pt>
                <c:pt idx="45">
                  <c:v>1</c:v>
                </c:pt>
                <c:pt idx="46">
                  <c:v>1</c:v>
                </c:pt>
                <c:pt idx="47">
                  <c:v>1</c:v>
                </c:pt>
                <c:pt idx="48">
                  <c:v>1</c:v>
                </c:pt>
                <c:pt idx="49">
                  <c:v>1</c:v>
                </c:pt>
                <c:pt idx="50">
                  <c:v>1</c:v>
                </c:pt>
              </c:numCache>
            </c:numRef>
          </c:val>
        </c:ser>
        <c:ser>
          <c:idx val="1"/>
          <c:order val="1"/>
          <c:tx>
            <c:v>Кол-во сообщений</c:v>
          </c:tx>
          <c:dLbls>
            <c:txPr>
              <a:bodyPr/>
              <a:lstStyle/>
              <a:p>
                <a:pPr>
                  <a:defRPr sz="1000"/>
                </a:pPr>
                <a:endParaRPr lang="ru-RU"/>
              </a:p>
            </c:txPr>
            <c:showVal val="1"/>
          </c:dLbls>
          <c:cat>
            <c:strRef>
              <c:f>'СМИ по МедиаИндексу'!$B$28:$B$94</c:f>
              <c:strCache>
                <c:ptCount val="51"/>
                <c:pt idx="0">
                  <c:v>Tverigrad.ru</c:v>
                </c:pt>
                <c:pt idx="1">
                  <c:v>Тверские ведомости (vedtver.ru)</c:v>
                </c:pt>
                <c:pt idx="2">
                  <c:v>Афанасий-бизнес (afanasy.biz)</c:v>
                </c:pt>
                <c:pt idx="3">
                  <c:v>RT (russian.rt.com)</c:v>
                </c:pt>
                <c:pt idx="4">
                  <c:v>Главный региональный (glavny.tv)</c:v>
                </c:pt>
                <c:pt idx="5">
                  <c:v>Тверская жизнь (tverlife.ru)</c:v>
                </c:pt>
                <c:pt idx="6">
                  <c:v>ГТРК Тверь</c:v>
                </c:pt>
                <c:pt idx="7">
                  <c:v>Тверь (toptver.ru)</c:v>
                </c:pt>
                <c:pt idx="8">
                  <c:v>TvTver.ru</c:v>
                </c:pt>
                <c:pt idx="9">
                  <c:v>Комсомольская правда (tver.kp.ru)</c:v>
                </c:pt>
                <c:pt idx="10">
                  <c:v>Новости Твери (tver-news.net)</c:v>
                </c:pt>
                <c:pt idx="11">
                  <c:v>Край справедливости (ks-region69.com)</c:v>
                </c:pt>
                <c:pt idx="12">
                  <c:v>Тверское информационное агентство (tvernews.ru)</c:v>
                </c:pt>
                <c:pt idx="13">
                  <c:v>Заря (konzarya.ru)</c:v>
                </c:pt>
                <c:pt idx="14">
                  <c:v>Московский Комсомолец (tver.mk.ru)</c:v>
                </c:pt>
                <c:pt idx="15">
                  <c:v>Аргументы и Факты (tver.aif.ru)</c:v>
                </c:pt>
                <c:pt idx="16">
                  <c:v>Молоковский край (молоковскийкрай.тверскаяобласть.рф)</c:v>
                </c:pt>
                <c:pt idx="17">
                  <c:v>Авангард (авангард.тверскаяобласть.рф)</c:v>
                </c:pt>
                <c:pt idx="18">
                  <c:v>Андреапольские вести (андреапольскиевести.тверскаяобласть.рф)</c:v>
                </c:pt>
                <c:pt idx="19">
                  <c:v>Бельская правда (бельскаяправда.тверскаяобласть.рф)</c:v>
                </c:pt>
                <c:pt idx="20">
                  <c:v>Вперед (вперед.тверскаяобласть.рф)</c:v>
                </c:pt>
                <c:pt idx="21">
                  <c:v>Вышневолоцкая правда (вышневолоцкаяправда.тверскаяобласть.рф)</c:v>
                </c:pt>
                <c:pt idx="22">
                  <c:v>Жарковский вестник (жарковскийвестник.тверскаяобласть.рф)</c:v>
                </c:pt>
                <c:pt idx="23">
                  <c:v>Зубцовская жизнь (зубцовскаяжизнь.тверскаяобласть.рф)</c:v>
                </c:pt>
                <c:pt idx="24">
                  <c:v>Коммунар (коммунар.тверскаяобласть.рф)</c:v>
                </c:pt>
                <c:pt idx="25">
                  <c:v>Ленинское знамя (leninskoeznamya.tverreg.ru)</c:v>
                </c:pt>
                <c:pt idx="26">
                  <c:v>Лесной вестник (леснойвестник.тверскаяобласть.рф)</c:v>
                </c:pt>
                <c:pt idx="27">
                  <c:v>Наша жизнь (нашажизнь.тверскаяобласть.рф)</c:v>
                </c:pt>
                <c:pt idx="28">
                  <c:v>Новая жизнь (новаяжизнь.тверскаяобласть.рф)</c:v>
                </c:pt>
                <c:pt idx="29">
                  <c:v>Сандовские вести (сандовскиевести.тверскаяобласть.рф)</c:v>
                </c:pt>
                <c:pt idx="30">
                  <c:v>Спировские известия (спировскиеизвестия.тверскаяобласть.рф)</c:v>
                </c:pt>
                <c:pt idx="31">
                  <c:v>Знамя (kuvznama.ru)</c:v>
                </c:pt>
                <c:pt idx="32">
                  <c:v>Тверской проспект (tp.tver.ru)</c:v>
                </c:pt>
                <c:pt idx="33">
                  <c:v>Вся Тверь (газета-вся-тверь.рф)</c:v>
                </c:pt>
                <c:pt idx="34">
                  <c:v>Караван Ярмарка (karavantver.ru)</c:v>
                </c:pt>
                <c:pt idx="35">
                  <c:v>Новоторжский вестник (nvestnik.ru)</c:v>
                </c:pt>
                <c:pt idx="36">
                  <c:v>Родная земля (r-zemlya.ru)</c:v>
                </c:pt>
                <c:pt idx="37">
                  <c:v>PANORAMA PRO (panoramapro.ru)</c:v>
                </c:pt>
                <c:pt idx="38">
                  <c:v>Бежецкая жизнь (bzgazeta.ru)</c:v>
                </c:pt>
                <c:pt idx="39">
                  <c:v>НИА Тверь (69rus.org)</c:v>
                </c:pt>
                <c:pt idx="40">
                  <c:v>Inform69.ru</c:v>
                </c:pt>
                <c:pt idx="41">
                  <c:v>ВОТ! (vot69.ru)</c:v>
                </c:pt>
                <c:pt idx="42">
                  <c:v>Кашинская газета (kashingazeta.ru)</c:v>
                </c:pt>
                <c:pt idx="43">
                  <c:v>НИА Федерация (nia-rf.ru)</c:v>
                </c:pt>
                <c:pt idx="44">
                  <c:v>Старицкий вестник (st-vestnik.ru)</c:v>
                </c:pt>
                <c:pt idx="45">
                  <c:v>Верхневолжская правда (vvpravda.ru)</c:v>
                </c:pt>
                <c:pt idx="46">
                  <c:v>Кимрский вестник (kimvestnik.ru)</c:v>
                </c:pt>
                <c:pt idx="47">
                  <c:v>Мой край (мойкрай.тверскаяобласть.рф)</c:v>
                </c:pt>
                <c:pt idx="48">
                  <c:v>Ржевская правда (presska.ru)</c:v>
                </c:pt>
                <c:pt idx="49">
                  <c:v>Смена+ (smenaplus.ru)</c:v>
                </c:pt>
                <c:pt idx="50">
                  <c:v>Удомельская газета (udomelskaya-gazeta.ru)</c:v>
                </c:pt>
              </c:strCache>
            </c:strRef>
          </c:cat>
          <c:val>
            <c:numRef>
              <c:f>'СМИ по МедиаИндексу'!$D$28:$D$94</c:f>
              <c:numCache>
                <c:formatCode>General</c:formatCode>
                <c:ptCount val="51"/>
                <c:pt idx="0">
                  <c:v>7</c:v>
                </c:pt>
                <c:pt idx="1">
                  <c:v>14</c:v>
                </c:pt>
                <c:pt idx="2">
                  <c:v>5</c:v>
                </c:pt>
                <c:pt idx="3">
                  <c:v>1</c:v>
                </c:pt>
                <c:pt idx="4">
                  <c:v>5</c:v>
                </c:pt>
                <c:pt idx="5">
                  <c:v>6</c:v>
                </c:pt>
                <c:pt idx="6">
                  <c:v>9</c:v>
                </c:pt>
                <c:pt idx="7">
                  <c:v>6</c:v>
                </c:pt>
                <c:pt idx="8">
                  <c:v>5</c:v>
                </c:pt>
                <c:pt idx="9">
                  <c:v>5</c:v>
                </c:pt>
                <c:pt idx="10">
                  <c:v>17</c:v>
                </c:pt>
                <c:pt idx="11">
                  <c:v>5</c:v>
                </c:pt>
                <c:pt idx="12">
                  <c:v>3</c:v>
                </c:pt>
                <c:pt idx="13">
                  <c:v>5</c:v>
                </c:pt>
                <c:pt idx="14">
                  <c:v>4</c:v>
                </c:pt>
                <c:pt idx="15">
                  <c:v>3</c:v>
                </c:pt>
                <c:pt idx="16">
                  <c:v>7</c:v>
                </c:pt>
                <c:pt idx="17">
                  <c:v>7</c:v>
                </c:pt>
                <c:pt idx="18">
                  <c:v>7</c:v>
                </c:pt>
                <c:pt idx="19">
                  <c:v>7</c:v>
                </c:pt>
                <c:pt idx="20">
                  <c:v>7</c:v>
                </c:pt>
                <c:pt idx="21">
                  <c:v>7</c:v>
                </c:pt>
                <c:pt idx="22">
                  <c:v>7</c:v>
                </c:pt>
                <c:pt idx="23">
                  <c:v>7</c:v>
                </c:pt>
                <c:pt idx="24">
                  <c:v>7</c:v>
                </c:pt>
                <c:pt idx="25">
                  <c:v>7</c:v>
                </c:pt>
                <c:pt idx="26">
                  <c:v>7</c:v>
                </c:pt>
                <c:pt idx="27">
                  <c:v>7</c:v>
                </c:pt>
                <c:pt idx="28">
                  <c:v>7</c:v>
                </c:pt>
                <c:pt idx="29">
                  <c:v>7</c:v>
                </c:pt>
                <c:pt idx="30">
                  <c:v>7</c:v>
                </c:pt>
                <c:pt idx="31">
                  <c:v>6</c:v>
                </c:pt>
                <c:pt idx="32">
                  <c:v>3</c:v>
                </c:pt>
                <c:pt idx="33">
                  <c:v>3</c:v>
                </c:pt>
                <c:pt idx="34">
                  <c:v>2</c:v>
                </c:pt>
                <c:pt idx="35">
                  <c:v>5</c:v>
                </c:pt>
                <c:pt idx="36">
                  <c:v>4</c:v>
                </c:pt>
                <c:pt idx="37">
                  <c:v>1</c:v>
                </c:pt>
                <c:pt idx="38">
                  <c:v>3</c:v>
                </c:pt>
                <c:pt idx="39">
                  <c:v>3</c:v>
                </c:pt>
                <c:pt idx="40">
                  <c:v>1</c:v>
                </c:pt>
                <c:pt idx="41">
                  <c:v>2</c:v>
                </c:pt>
                <c:pt idx="42">
                  <c:v>2</c:v>
                </c:pt>
                <c:pt idx="43">
                  <c:v>2</c:v>
                </c:pt>
                <c:pt idx="44">
                  <c:v>2</c:v>
                </c:pt>
                <c:pt idx="45">
                  <c:v>1</c:v>
                </c:pt>
                <c:pt idx="46">
                  <c:v>1</c:v>
                </c:pt>
                <c:pt idx="47">
                  <c:v>1</c:v>
                </c:pt>
                <c:pt idx="48">
                  <c:v>1</c:v>
                </c:pt>
                <c:pt idx="49">
                  <c:v>1</c:v>
                </c:pt>
                <c:pt idx="50">
                  <c:v>1</c:v>
                </c:pt>
              </c:numCache>
            </c:numRef>
          </c:val>
        </c:ser>
        <c:axId val="116387200"/>
        <c:axId val="134886528"/>
      </c:barChart>
      <c:catAx>
        <c:axId val="116387200"/>
        <c:scaling>
          <c:orientation val="maxMin"/>
        </c:scaling>
        <c:axPos val="l"/>
        <c:numFmt formatCode="General" sourceLinked="1"/>
        <c:tickLblPos val="low"/>
        <c:crossAx val="134886528"/>
        <c:crosses val="autoZero"/>
        <c:lblAlgn val="ctr"/>
        <c:lblOffset val="100"/>
        <c:tickLblSkip val="1"/>
      </c:catAx>
      <c:valAx>
        <c:axId val="134886528"/>
        <c:scaling>
          <c:orientation val="minMax"/>
        </c:scaling>
        <c:delete val="1"/>
        <c:axPos val="t"/>
        <c:numFmt formatCode="General" sourceLinked="1"/>
        <c:majorTickMark val="in"/>
        <c:tickLblPos val="none"/>
        <c:crossAx val="116387200"/>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828052829200511"/>
          <c:y val="0.84463358357294549"/>
          <c:w val="0.21047142738420538"/>
          <c:h val="9.7081093059372098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2CD24-8BA5-4D33-9F98-DA273EC22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Pages>
  <Words>7682</Words>
  <Characters>43793</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51373</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Мозокина Ольга Анатольевна</cp:lastModifiedBy>
  <cp:revision>155</cp:revision>
  <cp:lastPrinted>2022-02-16T05:27:00Z</cp:lastPrinted>
  <dcterms:created xsi:type="dcterms:W3CDTF">2020-09-18T05:35:00Z</dcterms:created>
  <dcterms:modified xsi:type="dcterms:W3CDTF">2022-02-16T05:34:00Z</dcterms:modified>
</cp:coreProperties>
</file>