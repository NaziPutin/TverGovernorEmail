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4A567F"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27</w:t>
      </w:r>
      <w:r w:rsidR="00AB3374">
        <w:rPr>
          <w:rFonts w:ascii="Arial" w:hAnsi="Arial" w:cs="Arial"/>
          <w:b/>
          <w:caps w:val="0"/>
          <w:sz w:val="28"/>
          <w:szCs w:val="28"/>
          <w:lang w:val="ru-RU"/>
        </w:rPr>
        <w:t xml:space="preserve"> </w:t>
      </w:r>
      <w:r>
        <w:rPr>
          <w:rFonts w:ascii="Arial" w:hAnsi="Arial" w:cs="Arial"/>
          <w:b/>
          <w:caps w:val="0"/>
          <w:sz w:val="28"/>
          <w:szCs w:val="28"/>
          <w:lang w:val="ru-RU"/>
        </w:rPr>
        <w:t>январ</w:t>
      </w:r>
      <w:r w:rsidR="00AB3374">
        <w:rPr>
          <w:rFonts w:ascii="Arial" w:hAnsi="Arial" w:cs="Arial"/>
          <w:b/>
          <w:caps w:val="0"/>
          <w:sz w:val="28"/>
          <w:szCs w:val="28"/>
          <w:lang w:val="ru-RU"/>
        </w:rPr>
        <w:t>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CB052D" w:rsidP="00206896">
          <w:pPr>
            <w:pStyle w:val="26"/>
            <w:rPr>
              <w:rFonts w:asciiTheme="minorHAnsi" w:eastAsiaTheme="minorEastAsia" w:hAnsiTheme="minorHAnsi" w:cstheme="minorBidi"/>
              <w:sz w:val="22"/>
              <w:szCs w:val="22"/>
            </w:rPr>
          </w:pPr>
          <w:r w:rsidRPr="00CB052D">
            <w:rPr>
              <w:sz w:val="22"/>
              <w:szCs w:val="22"/>
            </w:rPr>
            <w:fldChar w:fldCharType="begin"/>
          </w:r>
          <w:r w:rsidR="007715D0" w:rsidRPr="003F1B53">
            <w:rPr>
              <w:sz w:val="22"/>
              <w:szCs w:val="22"/>
            </w:rPr>
            <w:instrText xml:space="preserve"> TOC \o "1-3" \h \z \u </w:instrText>
          </w:r>
          <w:r w:rsidRPr="00CB052D">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CB052D"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CB052D"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CB052D"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CB052D"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4A567F" w:rsidP="007E4DB4">
      <w:pPr>
        <w:ind w:hanging="142"/>
        <w:jc w:val="center"/>
        <w:rPr>
          <w:noProof/>
        </w:rPr>
      </w:pPr>
      <w:r w:rsidRPr="004A567F">
        <w:rPr>
          <w:noProof/>
        </w:rPr>
        <w:drawing>
          <wp:inline distT="0" distB="0" distL="0" distR="0">
            <wp:extent cx="3975653" cy="3069203"/>
            <wp:effectExtent l="0" t="0" r="0"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4A567F" w:rsidRDefault="004A567F" w:rsidP="007E4DB4">
      <w:pPr>
        <w:ind w:hanging="142"/>
        <w:jc w:val="center"/>
        <w:rPr>
          <w:noProof/>
        </w:rPr>
      </w:pPr>
    </w:p>
    <w:p w:rsidR="004A567F" w:rsidRDefault="004A567F" w:rsidP="007E4DB4">
      <w:pPr>
        <w:ind w:hanging="142"/>
        <w:jc w:val="center"/>
        <w:rPr>
          <w:noProof/>
        </w:rPr>
      </w:pPr>
      <w:r w:rsidRPr="004A567F">
        <w:rPr>
          <w:noProof/>
        </w:rPr>
        <w:drawing>
          <wp:inline distT="0" distB="0" distL="0" distR="0">
            <wp:extent cx="6416702" cy="2663687"/>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3396" w:rsidRDefault="00153396"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0"/>
        <w:gridCol w:w="1413"/>
        <w:gridCol w:w="2412"/>
        <w:gridCol w:w="1560"/>
        <w:gridCol w:w="1560"/>
      </w:tblGrid>
      <w:tr w:rsidR="00EF266D" w:rsidRPr="00E35F3F" w:rsidTr="00EF266D">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69"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EF266D">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AB3374" w:rsidP="004A567F">
            <w:pPr>
              <w:jc w:val="center"/>
              <w:rPr>
                <w:rFonts w:ascii="Arial" w:hAnsi="Arial" w:cs="Arial"/>
                <w:sz w:val="22"/>
                <w:szCs w:val="22"/>
              </w:rPr>
            </w:pPr>
            <w:r>
              <w:rPr>
                <w:rFonts w:ascii="Arial" w:hAnsi="Arial" w:cs="Arial"/>
                <w:sz w:val="22"/>
                <w:szCs w:val="22"/>
              </w:rPr>
              <w:t>1</w:t>
            </w:r>
            <w:r w:rsidR="004A567F">
              <w:rPr>
                <w:rFonts w:ascii="Arial" w:hAnsi="Arial" w:cs="Arial"/>
                <w:sz w:val="22"/>
                <w:szCs w:val="22"/>
              </w:rPr>
              <w:t>2</w:t>
            </w:r>
          </w:p>
        </w:tc>
        <w:tc>
          <w:tcPr>
            <w:tcW w:w="1169" w:type="pct"/>
            <w:tcBorders>
              <w:top w:val="nil"/>
              <w:left w:val="nil"/>
              <w:bottom w:val="single" w:sz="4" w:space="0" w:color="auto"/>
              <w:right w:val="single" w:sz="4" w:space="0" w:color="auto"/>
            </w:tcBorders>
            <w:vAlign w:val="center"/>
          </w:tcPr>
          <w:p w:rsidR="00EF266D" w:rsidRDefault="004A567F" w:rsidP="001E0723">
            <w:pPr>
              <w:jc w:val="center"/>
              <w:rPr>
                <w:rFonts w:ascii="Arial" w:hAnsi="Arial" w:cs="Arial"/>
                <w:sz w:val="22"/>
                <w:szCs w:val="22"/>
              </w:rPr>
            </w:pPr>
            <w:r>
              <w:rPr>
                <w:rFonts w:ascii="Arial" w:hAnsi="Arial" w:cs="Arial"/>
                <w:sz w:val="22"/>
                <w:szCs w:val="22"/>
              </w:rPr>
              <w:t>17</w:t>
            </w:r>
          </w:p>
        </w:tc>
        <w:tc>
          <w:tcPr>
            <w:tcW w:w="756" w:type="pct"/>
            <w:tcBorders>
              <w:top w:val="nil"/>
              <w:left w:val="nil"/>
              <w:bottom w:val="single" w:sz="4" w:space="0" w:color="auto"/>
              <w:right w:val="single" w:sz="4" w:space="0" w:color="auto"/>
            </w:tcBorders>
            <w:vAlign w:val="center"/>
          </w:tcPr>
          <w:p w:rsidR="00EF266D" w:rsidRDefault="004A567F" w:rsidP="00AB3374">
            <w:pPr>
              <w:jc w:val="center"/>
              <w:rPr>
                <w:rFonts w:ascii="Arial" w:hAnsi="Arial" w:cs="Arial"/>
                <w:sz w:val="22"/>
                <w:szCs w:val="22"/>
              </w:rPr>
            </w:pPr>
            <w:r>
              <w:rPr>
                <w:rFonts w:ascii="Arial" w:hAnsi="Arial" w:cs="Arial"/>
                <w:sz w:val="22"/>
                <w:szCs w:val="22"/>
              </w:rPr>
              <w:t>306</w:t>
            </w:r>
          </w:p>
        </w:tc>
        <w:tc>
          <w:tcPr>
            <w:tcW w:w="756" w:type="pct"/>
            <w:tcBorders>
              <w:top w:val="nil"/>
              <w:left w:val="nil"/>
              <w:bottom w:val="single" w:sz="4" w:space="0" w:color="auto"/>
              <w:right w:val="single" w:sz="4" w:space="0" w:color="auto"/>
            </w:tcBorders>
            <w:vAlign w:val="center"/>
          </w:tcPr>
          <w:p w:rsidR="00EF266D" w:rsidRDefault="00913013" w:rsidP="00AB3374">
            <w:pPr>
              <w:jc w:val="center"/>
              <w:rPr>
                <w:rFonts w:ascii="Arial" w:hAnsi="Arial" w:cs="Arial"/>
                <w:sz w:val="22"/>
                <w:szCs w:val="22"/>
              </w:rPr>
            </w:pPr>
            <w:r>
              <w:rPr>
                <w:rFonts w:ascii="Arial" w:hAnsi="Arial" w:cs="Arial"/>
                <w:sz w:val="22"/>
                <w:szCs w:val="22"/>
              </w:rPr>
              <w:t>1</w:t>
            </w:r>
            <w:r w:rsidR="004A567F">
              <w:rPr>
                <w:rFonts w:ascii="Arial" w:hAnsi="Arial" w:cs="Arial"/>
                <w:sz w:val="22"/>
                <w:szCs w:val="22"/>
              </w:rPr>
              <w:t>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4A567F" w:rsidP="00D8130B">
            <w:pPr>
              <w:jc w:val="center"/>
              <w:rPr>
                <w:rFonts w:ascii="Arial" w:hAnsi="Arial" w:cs="Arial"/>
                <w:b/>
                <w:bCs/>
                <w:sz w:val="22"/>
                <w:szCs w:val="22"/>
              </w:rPr>
            </w:pPr>
            <w:r>
              <w:rPr>
                <w:rFonts w:ascii="Arial" w:hAnsi="Arial" w:cs="Arial"/>
                <w:b/>
                <w:bCs/>
                <w:sz w:val="22"/>
                <w:szCs w:val="22"/>
              </w:rPr>
              <w:t>348</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4A567F" w:rsidP="00D8130B">
            <w:pPr>
              <w:jc w:val="center"/>
              <w:rPr>
                <w:rFonts w:ascii="Arial" w:hAnsi="Arial" w:cs="Arial"/>
                <w:b/>
                <w:bCs/>
                <w:sz w:val="22"/>
                <w:szCs w:val="22"/>
              </w:rPr>
            </w:pPr>
            <w:r>
              <w:rPr>
                <w:rFonts w:ascii="Arial" w:hAnsi="Arial" w:cs="Arial"/>
                <w:b/>
                <w:bCs/>
                <w:sz w:val="22"/>
                <w:szCs w:val="22"/>
              </w:rPr>
              <w:t>2214</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4A567F" w:rsidP="00D8130B">
            <w:pPr>
              <w:jc w:val="center"/>
              <w:rPr>
                <w:rFonts w:ascii="Arial" w:hAnsi="Arial" w:cs="Arial"/>
                <w:b/>
                <w:sz w:val="22"/>
                <w:szCs w:val="22"/>
              </w:rPr>
            </w:pPr>
            <w:r>
              <w:rPr>
                <w:rFonts w:ascii="Arial" w:hAnsi="Arial" w:cs="Arial"/>
                <w:b/>
                <w:sz w:val="22"/>
                <w:szCs w:val="22"/>
              </w:rPr>
              <w:t>308</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4A567F" w:rsidP="0038476A">
            <w:pPr>
              <w:jc w:val="center"/>
              <w:rPr>
                <w:rFonts w:ascii="Arial" w:hAnsi="Arial" w:cs="Arial"/>
                <w:b/>
                <w:sz w:val="22"/>
                <w:szCs w:val="22"/>
              </w:rPr>
            </w:pPr>
            <w:r>
              <w:rPr>
                <w:rFonts w:ascii="Arial" w:hAnsi="Arial" w:cs="Arial"/>
                <w:b/>
                <w:sz w:val="22"/>
                <w:szCs w:val="22"/>
              </w:rPr>
              <w:t>40</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4A567F" w:rsidP="00D8130B">
            <w:pPr>
              <w:jc w:val="center"/>
              <w:rPr>
                <w:rFonts w:ascii="Arial" w:hAnsi="Arial" w:cs="Arial"/>
                <w:b/>
                <w:bCs/>
                <w:sz w:val="22"/>
                <w:szCs w:val="22"/>
              </w:rPr>
            </w:pPr>
            <w:r>
              <w:rPr>
                <w:rFonts w:ascii="Arial" w:hAnsi="Arial" w:cs="Arial"/>
                <w:b/>
                <w:bCs/>
                <w:sz w:val="22"/>
                <w:szCs w:val="22"/>
              </w:rPr>
              <w:t>249</w:t>
            </w:r>
          </w:p>
        </w:tc>
      </w:tr>
    </w:tbl>
    <w:p w:rsidR="00EF1DF4" w:rsidRDefault="004A567F" w:rsidP="003A7EC2">
      <w:pPr>
        <w:ind w:hanging="284"/>
        <w:rPr>
          <w:noProof/>
        </w:rPr>
      </w:pPr>
      <w:r w:rsidRPr="004A567F">
        <w:rPr>
          <w:noProof/>
        </w:rPr>
        <w:drawing>
          <wp:inline distT="0" distB="0" distL="0" distR="0">
            <wp:extent cx="6806316" cy="8086476"/>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A567F" w:rsidRDefault="004A567F"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2" w:name="tabtxt_1575050_1902058779"/>
            <w:r w:rsidRPr="00EC7748">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2058779" w:history="1">
              <w:r w:rsidR="00FD564D" w:rsidRPr="00EC7748">
                <w:rPr>
                  <w:sz w:val="22"/>
                  <w:szCs w:val="22"/>
                </w:rPr>
                <w:t>Все многодетные семьи Верхневолжья смогут получить льготы на ипотеку</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40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9,16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286</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3" w:name="tabtxt_1575050_1902253427"/>
            <w:r w:rsidRPr="00EC7748">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55936" w:rsidRPr="00355936" w:rsidRDefault="00355936" w:rsidP="00355936">
            <w:pPr>
              <w:pStyle w:val="TabHyperlink0"/>
              <w:rPr>
                <w:sz w:val="22"/>
                <w:szCs w:val="22"/>
              </w:rPr>
            </w:pPr>
            <w:r w:rsidRPr="00355936">
              <w:rPr>
                <w:sz w:val="22"/>
                <w:szCs w:val="22"/>
              </w:rPr>
              <w:t>На стройплощадке Западного моста в Твери стартовали подготовительные работы</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Артур Бабушкин: Западный мост позволит "разгрузить" центр города</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Олег Дубов: "</w:t>
            </w:r>
            <w:proofErr w:type="spellStart"/>
            <w:proofErr w:type="gramStart"/>
            <w:r w:rsidRPr="00355936">
              <w:rPr>
                <w:color w:val="auto"/>
                <w:sz w:val="22"/>
                <w:szCs w:val="22"/>
                <w:u w:val="none"/>
              </w:rPr>
              <w:t>C</w:t>
            </w:r>
            <w:proofErr w:type="gramEnd"/>
            <w:r w:rsidRPr="00355936">
              <w:rPr>
                <w:color w:val="auto"/>
                <w:sz w:val="22"/>
                <w:szCs w:val="22"/>
                <w:u w:val="none"/>
              </w:rPr>
              <w:t>троительство</w:t>
            </w:r>
            <w:proofErr w:type="spellEnd"/>
            <w:r w:rsidRPr="00355936">
              <w:rPr>
                <w:color w:val="auto"/>
                <w:sz w:val="22"/>
                <w:szCs w:val="22"/>
                <w:u w:val="none"/>
              </w:rPr>
              <w:t xml:space="preserve"> Западного моста - это очень важный проект не только для Твери, но и всего региона"</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Николай Романенко: Западный мост приблизит областную столицу к районам</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Владислав Шориков: Начало стройки развеяло сомнения скептиков</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Артур Сычев: Будет улучшена транспортная доступность медицинского кластера</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 xml:space="preserve">Ольга Козлова: Западный мост </w:t>
            </w:r>
            <w:proofErr w:type="gramStart"/>
            <w:r w:rsidRPr="00355936">
              <w:rPr>
                <w:color w:val="auto"/>
                <w:sz w:val="22"/>
                <w:szCs w:val="22"/>
                <w:u w:val="none"/>
              </w:rPr>
              <w:t>очень нужен</w:t>
            </w:r>
            <w:proofErr w:type="gramEnd"/>
            <w:r w:rsidRPr="00355936">
              <w:rPr>
                <w:color w:val="auto"/>
                <w:sz w:val="22"/>
                <w:szCs w:val="22"/>
                <w:u w:val="none"/>
              </w:rPr>
              <w:t>, других мнений быть не может</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Андрей Белоцерковский: С поддержкой федерального уровня все станет реальностью</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Андрей Зиновьев: Личная встреча Игоря Рудени с Президентом решила большой вопрос</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Алексей Огоньков: Западный мост даст новый импульс развитию Заволжского и Пролетарского районов Твери</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Дмитрий Нечаев: Строительства Западного моста ждали все</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Алексей Арсеньев: Западный мост - один из флагманских инфраструктурных проектов для Тверской области</w:t>
            </w:r>
          </w:p>
          <w:p w:rsidR="00355936" w:rsidRPr="00355936" w:rsidRDefault="00355936" w:rsidP="00355936">
            <w:pPr>
              <w:pStyle w:val="TabHyperlink0"/>
              <w:numPr>
                <w:ilvl w:val="0"/>
                <w:numId w:val="32"/>
              </w:numPr>
              <w:ind w:left="385" w:hanging="283"/>
              <w:jc w:val="both"/>
              <w:rPr>
                <w:color w:val="auto"/>
                <w:sz w:val="22"/>
                <w:szCs w:val="22"/>
                <w:u w:val="none"/>
              </w:rPr>
            </w:pPr>
            <w:r w:rsidRPr="00355936">
              <w:rPr>
                <w:color w:val="auto"/>
                <w:sz w:val="22"/>
                <w:szCs w:val="22"/>
                <w:u w:val="none"/>
              </w:rPr>
              <w:t>Илья Чалов: Строительство Западного моста даст толчок для развития дальнего Заволжья</w:t>
            </w:r>
          </w:p>
          <w:p w:rsidR="00355936" w:rsidRPr="00EC7748" w:rsidRDefault="00355936" w:rsidP="00355936">
            <w:pPr>
              <w:pStyle w:val="TabHyperlink0"/>
              <w:numPr>
                <w:ilvl w:val="0"/>
                <w:numId w:val="32"/>
              </w:numPr>
              <w:ind w:left="385" w:hanging="283"/>
              <w:jc w:val="both"/>
              <w:rPr>
                <w:sz w:val="22"/>
                <w:szCs w:val="22"/>
              </w:rPr>
            </w:pPr>
            <w:r w:rsidRPr="00355936">
              <w:rPr>
                <w:color w:val="auto"/>
                <w:sz w:val="22"/>
                <w:szCs w:val="22"/>
                <w:u w:val="none"/>
              </w:rPr>
              <w:t>Светлана Козлова: Западный мост поможет городу развиваться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7,96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381</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4" w:name="tabtxt_1575050_1902058838"/>
            <w:r w:rsidRPr="00EC7748">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2058838" w:history="1">
              <w:r w:rsidR="00FD564D" w:rsidRPr="00EC7748">
                <w:rPr>
                  <w:sz w:val="22"/>
                  <w:szCs w:val="22"/>
                </w:rPr>
                <w:t>Руденя: программа ППМИ стала драйвером развития муниципалитетов</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39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7,84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539</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5" w:name="tabtxt_1575050_1902275248"/>
            <w:r w:rsidRPr="00EC7748">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2275248" w:history="1">
              <w:r w:rsidR="00FD564D" w:rsidRPr="00EC7748">
                <w:rPr>
                  <w:sz w:val="22"/>
                  <w:szCs w:val="22"/>
                </w:rPr>
                <w:t xml:space="preserve">Глава Торжка ушел с поста из-за ситуации с </w:t>
              </w:r>
              <w:proofErr w:type="spellStart"/>
              <w:r w:rsidR="00FD564D" w:rsidRPr="00EC7748">
                <w:rPr>
                  <w:sz w:val="22"/>
                  <w:szCs w:val="22"/>
                </w:rPr>
                <w:t>необеспечением</w:t>
              </w:r>
              <w:proofErr w:type="spellEnd"/>
              <w:r w:rsidR="00FD564D" w:rsidRPr="00EC7748">
                <w:rPr>
                  <w:sz w:val="22"/>
                  <w:szCs w:val="22"/>
                </w:rPr>
                <w:t xml:space="preserve"> жителей лекарствами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6,04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225</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6" w:name="tabtxt_1575050_1901760083"/>
            <w:r w:rsidRPr="00EC7748">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1760083" w:history="1">
              <w:r w:rsidR="00FD564D" w:rsidRPr="00EC7748">
                <w:rPr>
                  <w:sz w:val="22"/>
                  <w:szCs w:val="22"/>
                </w:rPr>
                <w:t>В Тверской области откроют дополнительные центры амбулаторной помощи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38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4,78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117</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7" w:name="tabtxt_1575050_1902235704"/>
            <w:r w:rsidRPr="00EC7748">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2235704" w:history="1">
              <w:r w:rsidR="00FD564D" w:rsidRPr="00EC7748">
                <w:rPr>
                  <w:sz w:val="22"/>
                  <w:szCs w:val="22"/>
                </w:rPr>
                <w:t>В Тверской области расширили направления госпрограммы "Здравоохранение"</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28</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4,14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214</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8" w:name="tabtxt_1575050_1901584819"/>
            <w:r w:rsidRPr="00EC7748">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1584819" w:history="1">
              <w:r w:rsidR="00FD564D" w:rsidRPr="00EC7748">
                <w:rPr>
                  <w:sz w:val="22"/>
                  <w:szCs w:val="22"/>
                </w:rPr>
                <w:t>В Тверской области в автобусах поймали более 600 нарушителей масочного режима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1,66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49</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19" w:name="tabtxt_1575050_1901813302"/>
            <w:r w:rsidRPr="00EC7748">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1813302" w:history="1">
              <w:r w:rsidR="00FD564D" w:rsidRPr="00EC7748">
                <w:rPr>
                  <w:sz w:val="22"/>
                  <w:szCs w:val="22"/>
                </w:rPr>
                <w:t>В Твери открыли новое промышленное производство</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1,58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43</w:t>
            </w:r>
          </w:p>
        </w:tc>
      </w:tr>
      <w:tr w:rsidR="00FD564D"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rPr>
                <w:sz w:val="22"/>
                <w:szCs w:val="22"/>
              </w:rPr>
            </w:pPr>
            <w:bookmarkStart w:id="20" w:name="tabtxt_1575050_1901647461"/>
            <w:r w:rsidRPr="00EC7748">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CB052D" w:rsidP="00FD564D">
            <w:pPr>
              <w:pStyle w:val="TabHyperlink0"/>
              <w:rPr>
                <w:sz w:val="22"/>
                <w:szCs w:val="22"/>
              </w:rPr>
            </w:pPr>
            <w:hyperlink w:anchor="ant_1575050_1901647461" w:history="1">
              <w:r w:rsidR="00FD564D" w:rsidRPr="00EC7748">
                <w:rPr>
                  <w:sz w:val="22"/>
                  <w:szCs w:val="22"/>
                </w:rPr>
                <w:t>Российская молодежь выбирает для отдыха Тверскую область</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0,984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D564D" w:rsidRPr="00EC7748" w:rsidRDefault="00FD564D" w:rsidP="00FD564D">
            <w:pPr>
              <w:pStyle w:val="ArtTabNormal"/>
              <w:jc w:val="center"/>
              <w:rPr>
                <w:sz w:val="22"/>
                <w:szCs w:val="22"/>
              </w:rPr>
            </w:pPr>
            <w:r w:rsidRPr="00EC7748">
              <w:rPr>
                <w:sz w:val="22"/>
                <w:szCs w:val="22"/>
              </w:rPr>
              <w:t>37</w:t>
            </w:r>
          </w:p>
        </w:tc>
      </w:tr>
    </w:tbl>
    <w:p w:rsidR="007817E5" w:rsidRDefault="007817E5" w:rsidP="008E5EBE">
      <w:pPr>
        <w:rPr>
          <w:b/>
          <w:noProof/>
          <w:sz w:val="22"/>
          <w:szCs w:val="22"/>
        </w:rPr>
      </w:pPr>
    </w:p>
    <w:p w:rsidR="00355936" w:rsidRDefault="00355936"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lastRenderedPageBreak/>
        <w:t>ДАЙДЖЕСТ НАИБОЛЕЕ ЗАМЕТНЫХ СООБЩЕНИЙ СМИ</w:t>
      </w:r>
      <w:bookmarkEnd w:id="21"/>
    </w:p>
    <w:p w:rsidR="00BC4A48" w:rsidRPr="00BC4A48" w:rsidRDefault="00BC4A48" w:rsidP="00BC4A48">
      <w:pPr>
        <w:rPr>
          <w:rFonts w:ascii="Arial" w:eastAsia="Arial" w:hAnsi="Arial" w:cs="Arial"/>
          <w:color w:val="000000"/>
          <w:sz w:val="22"/>
          <w:szCs w:val="22"/>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РИА Новости,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2" w:name="ant_1575050_1902058779"/>
      <w:r w:rsidRPr="00FD564D">
        <w:rPr>
          <w:rFonts w:ascii="Arial" w:eastAsia="Arial" w:hAnsi="Arial" w:cs="Arial"/>
          <w:color w:val="000000"/>
          <w:sz w:val="22"/>
          <w:szCs w:val="22"/>
          <w:shd w:val="clear" w:color="auto" w:fill="FFFFFF"/>
        </w:rPr>
        <w:t>ВСЕ МНОГОДЕТНЫЕ СЕМЬИ ВЕРХНЕВОЛЖЬЯ СМОГУТ ПОЛУЧИТЬ ЛЬГОТЫ НА ИПОТЕКУ</w:t>
      </w:r>
      <w:bookmarkEnd w:id="22"/>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Соответствующие изменения в порядок предоставления социальных выплат внесены в среду на заседании правительства Тверской области, которое провел губернатор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Считаем, что оно поможет улучшить жилищные условия многих семей", - прокомментировал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отвечая на вопросы журналистов после заседания... </w:t>
      </w:r>
    </w:p>
    <w:p w:rsidR="00FD564D" w:rsidRPr="00FD564D" w:rsidRDefault="00CB052D" w:rsidP="00FD564D">
      <w:pPr>
        <w:rPr>
          <w:rFonts w:ascii="Arial" w:eastAsia="Arial" w:hAnsi="Arial" w:cs="Arial"/>
          <w:color w:val="0000FF"/>
          <w:sz w:val="22"/>
          <w:szCs w:val="22"/>
          <w:shd w:val="clear" w:color="auto" w:fill="FFFFFF"/>
        </w:rPr>
      </w:pPr>
      <w:hyperlink r:id="rId12" w:history="1">
        <w:r w:rsidR="00FD564D" w:rsidRPr="00FD564D">
          <w:rPr>
            <w:rFonts w:ascii="Arial" w:eastAsia="Arial" w:hAnsi="Arial" w:cs="Arial"/>
            <w:color w:val="0000FF"/>
            <w:sz w:val="22"/>
            <w:szCs w:val="22"/>
            <w:u w:val="single"/>
            <w:shd w:val="clear" w:color="auto" w:fill="FFFFFF"/>
          </w:rPr>
          <w:t>https://ria.ru/20220126/lgoty-1769639377.html</w:t>
        </w:r>
      </w:hyperlink>
    </w:p>
    <w:p w:rsidR="00FD564D" w:rsidRP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224B9D" w:rsidRPr="00FD564D" w:rsidRDefault="00CB052D" w:rsidP="00224B9D">
      <w:pPr>
        <w:numPr>
          <w:ilvl w:val="0"/>
          <w:numId w:val="2"/>
        </w:numPr>
        <w:ind w:left="0" w:firstLine="0"/>
        <w:rPr>
          <w:rFonts w:ascii="Arial" w:eastAsia="Arial" w:hAnsi="Arial" w:cs="Arial"/>
          <w:color w:val="0000FF"/>
          <w:sz w:val="22"/>
          <w:szCs w:val="22"/>
          <w:shd w:val="clear" w:color="auto" w:fill="FFFFFF"/>
        </w:rPr>
      </w:pPr>
      <w:hyperlink r:id="rId13" w:history="1">
        <w:r w:rsidR="00224B9D" w:rsidRPr="00FD564D">
          <w:rPr>
            <w:rFonts w:ascii="Arial" w:eastAsia="Arial" w:hAnsi="Arial" w:cs="Arial"/>
            <w:color w:val="0000FF"/>
            <w:sz w:val="22"/>
            <w:szCs w:val="22"/>
            <w:u w:val="single"/>
            <w:shd w:val="clear" w:color="auto" w:fill="FFFFFF"/>
          </w:rPr>
          <w:t xml:space="preserve">ИА </w:t>
        </w:r>
        <w:proofErr w:type="spellStart"/>
        <w:r w:rsidR="00224B9D" w:rsidRPr="00FD564D">
          <w:rPr>
            <w:rFonts w:ascii="Arial" w:eastAsia="Arial" w:hAnsi="Arial" w:cs="Arial"/>
            <w:color w:val="0000FF"/>
            <w:sz w:val="22"/>
            <w:szCs w:val="22"/>
            <w:u w:val="single"/>
            <w:shd w:val="clear" w:color="auto" w:fill="FFFFFF"/>
          </w:rPr>
          <w:t>Regnum</w:t>
        </w:r>
        <w:proofErr w:type="spellEnd"/>
        <w:r w:rsidR="00224B9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4" w:history="1">
        <w:r w:rsidR="00FD564D" w:rsidRPr="00FD564D">
          <w:rPr>
            <w:rFonts w:ascii="Arial" w:eastAsia="Arial" w:hAnsi="Arial" w:cs="Arial"/>
            <w:color w:val="0000FF"/>
            <w:sz w:val="22"/>
            <w:szCs w:val="22"/>
            <w:u w:val="single"/>
            <w:shd w:val="clear" w:color="auto" w:fill="FFFFFF"/>
          </w:rPr>
          <w:t>НИА Тверь (69rus.org), Тверь, 27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5" w:history="1">
        <w:r w:rsidR="00FD564D" w:rsidRPr="00FD564D">
          <w:rPr>
            <w:rFonts w:ascii="Arial" w:eastAsia="Arial" w:hAnsi="Arial" w:cs="Arial"/>
            <w:color w:val="0000FF"/>
            <w:sz w:val="22"/>
            <w:szCs w:val="22"/>
            <w:u w:val="single"/>
            <w:shd w:val="clear" w:color="auto" w:fill="FFFFFF"/>
          </w:rPr>
          <w:t>Кашинская газета (</w:t>
        </w:r>
        <w:proofErr w:type="spellStart"/>
        <w:r w:rsidR="00FD564D" w:rsidRPr="00FD564D">
          <w:rPr>
            <w:rFonts w:ascii="Arial" w:eastAsia="Arial" w:hAnsi="Arial" w:cs="Arial"/>
            <w:color w:val="0000FF"/>
            <w:sz w:val="22"/>
            <w:szCs w:val="22"/>
            <w:u w:val="single"/>
            <w:shd w:val="clear" w:color="auto" w:fill="FFFFFF"/>
          </w:rPr>
          <w:t>kashingazeta.ru</w:t>
        </w:r>
        <w:proofErr w:type="spellEnd"/>
        <w:r w:rsidR="00FD564D" w:rsidRPr="00FD564D">
          <w:rPr>
            <w:rFonts w:ascii="Arial" w:eastAsia="Arial" w:hAnsi="Arial" w:cs="Arial"/>
            <w:color w:val="0000FF"/>
            <w:sz w:val="22"/>
            <w:szCs w:val="22"/>
            <w:u w:val="single"/>
            <w:shd w:val="clear" w:color="auto" w:fill="FFFFFF"/>
          </w:rPr>
          <w:t>), Кашин,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6" w:history="1">
        <w:r w:rsidR="00FD564D" w:rsidRPr="00FD564D">
          <w:rPr>
            <w:rFonts w:ascii="Arial" w:eastAsia="Arial" w:hAnsi="Arial" w:cs="Arial"/>
            <w:color w:val="0000FF"/>
            <w:sz w:val="22"/>
            <w:szCs w:val="22"/>
            <w:u w:val="single"/>
            <w:shd w:val="clear" w:color="auto" w:fill="FFFFFF"/>
          </w:rPr>
          <w:t>Афанасий-бизнес (</w:t>
        </w:r>
        <w:proofErr w:type="spellStart"/>
        <w:r w:rsidR="00FD564D" w:rsidRPr="00FD564D">
          <w:rPr>
            <w:rFonts w:ascii="Arial" w:eastAsia="Arial" w:hAnsi="Arial" w:cs="Arial"/>
            <w:color w:val="0000FF"/>
            <w:sz w:val="22"/>
            <w:szCs w:val="22"/>
            <w:u w:val="single"/>
            <w:shd w:val="clear" w:color="auto" w:fill="FFFFFF"/>
          </w:rPr>
          <w:t>afanasy.biz</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7"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8"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19" w:history="1">
        <w:r w:rsidR="00FD564D" w:rsidRPr="00FD564D">
          <w:rPr>
            <w:rFonts w:ascii="Arial" w:eastAsia="Arial" w:hAnsi="Arial" w:cs="Arial"/>
            <w:color w:val="0000FF"/>
            <w:sz w:val="22"/>
            <w:szCs w:val="22"/>
            <w:u w:val="single"/>
            <w:shd w:val="clear" w:color="auto" w:fill="FFFFFF"/>
          </w:rPr>
          <w:t>Московский Комсомолец (</w:t>
        </w:r>
        <w:proofErr w:type="spellStart"/>
        <w:r w:rsidR="00FD564D" w:rsidRPr="00FD564D">
          <w:rPr>
            <w:rFonts w:ascii="Arial" w:eastAsia="Arial" w:hAnsi="Arial" w:cs="Arial"/>
            <w:color w:val="0000FF"/>
            <w:sz w:val="22"/>
            <w:szCs w:val="22"/>
            <w:u w:val="single"/>
            <w:shd w:val="clear" w:color="auto" w:fill="FFFFFF"/>
          </w:rPr>
          <w:t>tver.mk.ru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0" w:history="1">
        <w:r w:rsidR="00FD564D" w:rsidRPr="00FD564D">
          <w:rPr>
            <w:rFonts w:ascii="Arial" w:eastAsia="Arial" w:hAnsi="Arial" w:cs="Arial"/>
            <w:color w:val="0000FF"/>
            <w:sz w:val="22"/>
            <w:szCs w:val="22"/>
            <w:u w:val="single"/>
            <w:shd w:val="clear" w:color="auto" w:fill="FFFFFF"/>
          </w:rPr>
          <w:t>ВОТ! (vot69.ru),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1" w:history="1">
        <w:r w:rsidR="00FD564D" w:rsidRPr="00FD564D">
          <w:rPr>
            <w:rFonts w:ascii="Arial" w:eastAsia="Arial" w:hAnsi="Arial" w:cs="Arial"/>
            <w:color w:val="0000FF"/>
            <w:sz w:val="22"/>
            <w:szCs w:val="22"/>
            <w:u w:val="single"/>
            <w:shd w:val="clear" w:color="auto" w:fill="FFFFFF"/>
          </w:rPr>
          <w:t>Тверь (</w:t>
        </w:r>
        <w:proofErr w:type="spellStart"/>
        <w:r w:rsidR="00FD564D" w:rsidRPr="00FD564D">
          <w:rPr>
            <w:rFonts w:ascii="Arial" w:eastAsia="Arial" w:hAnsi="Arial" w:cs="Arial"/>
            <w:color w:val="0000FF"/>
            <w:sz w:val="22"/>
            <w:szCs w:val="22"/>
            <w:u w:val="single"/>
            <w:shd w:val="clear" w:color="auto" w:fill="FFFFFF"/>
          </w:rPr>
          <w:t>toptver.ru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2" w:history="1">
        <w:r w:rsidR="00FD564D" w:rsidRPr="00FD564D">
          <w:rPr>
            <w:rFonts w:ascii="Arial" w:eastAsia="Arial" w:hAnsi="Arial" w:cs="Arial"/>
            <w:color w:val="0000FF"/>
            <w:sz w:val="22"/>
            <w:szCs w:val="22"/>
            <w:u w:val="single"/>
            <w:shd w:val="clear" w:color="auto" w:fill="FFFFFF"/>
          </w:rPr>
          <w:t>Тверской региональный портал (</w:t>
        </w:r>
        <w:proofErr w:type="spellStart"/>
        <w:r w:rsidR="00FD564D" w:rsidRPr="00FD564D">
          <w:rPr>
            <w:rFonts w:ascii="Arial" w:eastAsia="Arial" w:hAnsi="Arial" w:cs="Arial"/>
            <w:color w:val="0000FF"/>
            <w:sz w:val="22"/>
            <w:szCs w:val="22"/>
            <w:u w:val="single"/>
            <w:shd w:val="clear" w:color="auto" w:fill="FFFFFF"/>
          </w:rPr>
          <w:t>tver-online.ru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3"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4"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5"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6"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7"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8" w:history="1">
        <w:r w:rsidR="00FD564D" w:rsidRPr="00FD564D">
          <w:rPr>
            <w:rFonts w:ascii="Arial" w:eastAsia="Arial" w:hAnsi="Arial" w:cs="Arial"/>
            <w:color w:val="0000FF"/>
            <w:sz w:val="22"/>
            <w:szCs w:val="22"/>
            <w:u w:val="single"/>
            <w:shd w:val="clear" w:color="auto" w:fill="FFFFFF"/>
          </w:rPr>
          <w:t>Караван Ярмарка (</w:t>
        </w:r>
        <w:proofErr w:type="spellStart"/>
        <w:r w:rsidR="00FD564D" w:rsidRPr="00FD564D">
          <w:rPr>
            <w:rFonts w:ascii="Arial" w:eastAsia="Arial" w:hAnsi="Arial" w:cs="Arial"/>
            <w:color w:val="0000FF"/>
            <w:sz w:val="22"/>
            <w:szCs w:val="22"/>
            <w:u w:val="single"/>
            <w:shd w:val="clear" w:color="auto" w:fill="FFFFFF"/>
          </w:rPr>
          <w:t>karavantver.ru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29"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lang w:val="en-US"/>
        </w:rPr>
      </w:pPr>
      <w:hyperlink r:id="rId30" w:history="1">
        <w:r w:rsidR="00FD564D" w:rsidRPr="00FD564D">
          <w:rPr>
            <w:rFonts w:ascii="Arial" w:eastAsia="Arial" w:hAnsi="Arial" w:cs="Arial"/>
            <w:color w:val="0000FF"/>
            <w:sz w:val="22"/>
            <w:szCs w:val="22"/>
            <w:u w:val="single"/>
            <w:shd w:val="clear" w:color="auto" w:fill="FFFFFF"/>
            <w:lang w:val="en-US"/>
          </w:rPr>
          <w:t xml:space="preserve">PANORAMA PRO (panoramapro.ru), </w:t>
        </w:r>
        <w:r w:rsidR="00FD564D" w:rsidRPr="00FD564D">
          <w:rPr>
            <w:rFonts w:ascii="Arial" w:eastAsia="Arial" w:hAnsi="Arial" w:cs="Arial"/>
            <w:color w:val="0000FF"/>
            <w:sz w:val="22"/>
            <w:szCs w:val="22"/>
            <w:u w:val="single"/>
            <w:shd w:val="clear" w:color="auto" w:fill="FFFFFF"/>
          </w:rPr>
          <w:t>Тверь</w:t>
        </w:r>
        <w:r w:rsidR="00FD564D" w:rsidRPr="00FD564D">
          <w:rPr>
            <w:rFonts w:ascii="Arial" w:eastAsia="Arial" w:hAnsi="Arial" w:cs="Arial"/>
            <w:color w:val="0000FF"/>
            <w:sz w:val="22"/>
            <w:szCs w:val="22"/>
            <w:u w:val="single"/>
            <w:shd w:val="clear" w:color="auto" w:fill="FFFFFF"/>
            <w:lang w:val="en-US"/>
          </w:rPr>
          <w:t xml:space="preserve">, 26 </w:t>
        </w:r>
        <w:r w:rsidR="00FD564D" w:rsidRPr="00FD564D">
          <w:rPr>
            <w:rFonts w:ascii="Arial" w:eastAsia="Arial" w:hAnsi="Arial" w:cs="Arial"/>
            <w:color w:val="0000FF"/>
            <w:sz w:val="22"/>
            <w:szCs w:val="22"/>
            <w:u w:val="single"/>
            <w:shd w:val="clear" w:color="auto" w:fill="FFFFFF"/>
          </w:rPr>
          <w:t>января</w:t>
        </w:r>
        <w:r w:rsidR="00FD564D" w:rsidRPr="00FD564D">
          <w:rPr>
            <w:rFonts w:ascii="Arial" w:eastAsia="Arial" w:hAnsi="Arial" w:cs="Arial"/>
            <w:color w:val="0000FF"/>
            <w:sz w:val="22"/>
            <w:szCs w:val="22"/>
            <w:u w:val="single"/>
            <w:shd w:val="clear" w:color="auto" w:fill="FFFFFF"/>
            <w:lang w:val="en-US"/>
          </w:rPr>
          <w:t xml:space="preserve">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1"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2"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3"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4"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5"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6"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7"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8" w:history="1">
        <w:r w:rsidR="00FD564D" w:rsidRPr="00FD564D">
          <w:rPr>
            <w:rFonts w:ascii="Arial" w:eastAsia="Arial" w:hAnsi="Arial" w:cs="Arial"/>
            <w:color w:val="0000FF"/>
            <w:sz w:val="22"/>
            <w:szCs w:val="22"/>
            <w:u w:val="single"/>
            <w:shd w:val="clear" w:color="auto" w:fill="FFFFFF"/>
          </w:rPr>
          <w:t>Кимрский вестник (</w:t>
        </w:r>
        <w:proofErr w:type="spellStart"/>
        <w:r w:rsidR="00FD564D" w:rsidRPr="00FD564D">
          <w:rPr>
            <w:rFonts w:ascii="Arial" w:eastAsia="Arial" w:hAnsi="Arial" w:cs="Arial"/>
            <w:color w:val="0000FF"/>
            <w:sz w:val="22"/>
            <w:szCs w:val="22"/>
            <w:u w:val="single"/>
            <w:shd w:val="clear" w:color="auto" w:fill="FFFFFF"/>
          </w:rPr>
          <w:t>kimvestnik.ru</w:t>
        </w:r>
        <w:proofErr w:type="spellEnd"/>
        <w:r w:rsidR="00FD564D" w:rsidRPr="00FD564D">
          <w:rPr>
            <w:rFonts w:ascii="Arial" w:eastAsia="Arial" w:hAnsi="Arial" w:cs="Arial"/>
            <w:color w:val="0000FF"/>
            <w:sz w:val="22"/>
            <w:szCs w:val="22"/>
            <w:u w:val="single"/>
            <w:shd w:val="clear" w:color="auto" w:fill="FFFFFF"/>
          </w:rPr>
          <w:t>), Кимры,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39" w:history="1">
        <w:r w:rsidR="00FD564D" w:rsidRPr="00FD564D">
          <w:rPr>
            <w:rFonts w:ascii="Arial" w:eastAsia="Arial" w:hAnsi="Arial" w:cs="Arial"/>
            <w:color w:val="0000FF"/>
            <w:sz w:val="22"/>
            <w:szCs w:val="22"/>
            <w:u w:val="single"/>
            <w:shd w:val="clear" w:color="auto" w:fill="FFFFFF"/>
          </w:rPr>
          <w:t>Тверское информационное агентство (</w:t>
        </w:r>
        <w:proofErr w:type="spellStart"/>
        <w:r w:rsidR="00FD564D" w:rsidRPr="00FD564D">
          <w:rPr>
            <w:rFonts w:ascii="Arial" w:eastAsia="Arial" w:hAnsi="Arial" w:cs="Arial"/>
            <w:color w:val="0000FF"/>
            <w:sz w:val="22"/>
            <w:szCs w:val="22"/>
            <w:u w:val="single"/>
            <w:shd w:val="clear" w:color="auto" w:fill="FFFFFF"/>
          </w:rPr>
          <w:t>tvernews.ru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0"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1" w:history="1">
        <w:r w:rsidR="00FD564D" w:rsidRPr="00FD564D">
          <w:rPr>
            <w:rFonts w:ascii="Arial" w:eastAsia="Arial" w:hAnsi="Arial" w:cs="Arial"/>
            <w:color w:val="0000FF"/>
            <w:sz w:val="22"/>
            <w:szCs w:val="22"/>
            <w:u w:val="single"/>
            <w:shd w:val="clear" w:color="auto" w:fill="FFFFFF"/>
          </w:rPr>
          <w:t>Удомельская газета (</w:t>
        </w:r>
        <w:proofErr w:type="spellStart"/>
        <w:r w:rsidR="00FD564D" w:rsidRPr="00FD564D">
          <w:rPr>
            <w:rFonts w:ascii="Arial" w:eastAsia="Arial" w:hAnsi="Arial" w:cs="Arial"/>
            <w:color w:val="0000FF"/>
            <w:sz w:val="22"/>
            <w:szCs w:val="22"/>
            <w:u w:val="single"/>
            <w:shd w:val="clear" w:color="auto" w:fill="FFFFFF"/>
          </w:rPr>
          <w:t>udomelskaya-gazeta.ru</w:t>
        </w:r>
        <w:proofErr w:type="spellEnd"/>
        <w:r w:rsidR="00FD564D" w:rsidRPr="00FD564D">
          <w:rPr>
            <w:rFonts w:ascii="Arial" w:eastAsia="Arial" w:hAnsi="Arial" w:cs="Arial"/>
            <w:color w:val="0000FF"/>
            <w:sz w:val="22"/>
            <w:szCs w:val="22"/>
            <w:u w:val="single"/>
            <w:shd w:val="clear" w:color="auto" w:fill="FFFFFF"/>
          </w:rPr>
          <w:t>), Удомля,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2"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3"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4"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5"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6"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7"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8"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2"/>
        </w:numPr>
        <w:ind w:left="0" w:firstLine="0"/>
        <w:rPr>
          <w:rFonts w:ascii="Arial" w:eastAsia="Arial" w:hAnsi="Arial" w:cs="Arial"/>
          <w:color w:val="0000FF"/>
          <w:sz w:val="22"/>
          <w:szCs w:val="22"/>
          <w:shd w:val="clear" w:color="auto" w:fill="FFFFFF"/>
        </w:rPr>
      </w:pPr>
      <w:hyperlink r:id="rId49"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Default="00CB052D" w:rsidP="00FD564D">
      <w:pPr>
        <w:jc w:val="right"/>
        <w:rPr>
          <w:rFonts w:ascii="Arial" w:eastAsia="Arial" w:hAnsi="Arial" w:cs="Arial"/>
          <w:color w:val="0000FF"/>
          <w:sz w:val="22"/>
          <w:szCs w:val="22"/>
          <w:shd w:val="clear" w:color="auto" w:fill="FFFFFF"/>
        </w:rPr>
      </w:pPr>
      <w:hyperlink w:anchor="tabtxt_1575050_1902058779"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224B9D" w:rsidRPr="00FD564D" w:rsidRDefault="00224B9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 xml:space="preserve">ИА </w:t>
      </w:r>
      <w:proofErr w:type="spellStart"/>
      <w:r w:rsidRPr="00FD564D">
        <w:rPr>
          <w:rFonts w:ascii="Arial" w:eastAsia="Arial" w:hAnsi="Arial" w:cs="Arial"/>
          <w:b/>
          <w:color w:val="000000"/>
          <w:sz w:val="22"/>
          <w:szCs w:val="22"/>
          <w:shd w:val="clear" w:color="auto" w:fill="FFFFFF"/>
        </w:rPr>
        <w:t>Regnum</w:t>
      </w:r>
      <w:proofErr w:type="spellEnd"/>
      <w:r w:rsidRPr="00FD564D">
        <w:rPr>
          <w:rFonts w:ascii="Arial" w:eastAsia="Arial" w:hAnsi="Arial" w:cs="Arial"/>
          <w:b/>
          <w:color w:val="000000"/>
          <w:sz w:val="22"/>
          <w:szCs w:val="22"/>
          <w:shd w:val="clear" w:color="auto" w:fill="FFFFFF"/>
        </w:rPr>
        <w:t>,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3" w:name="ant_1575050_1902253427"/>
      <w:r w:rsidRPr="00FD564D">
        <w:rPr>
          <w:rFonts w:ascii="Arial" w:eastAsia="Arial" w:hAnsi="Arial" w:cs="Arial"/>
          <w:color w:val="000000"/>
          <w:sz w:val="22"/>
          <w:szCs w:val="22"/>
          <w:shd w:val="clear" w:color="auto" w:fill="FFFFFF"/>
        </w:rPr>
        <w:t>В ТВЕРИ ПРИСТУПИЛИ К СТРОИТЕЛЬСТВУ ЗАПАДНОГО МОСТА</w:t>
      </w:r>
      <w:bookmarkEnd w:id="23"/>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Благодарю за это премьер-министра Михаила Мишустина, зампредов, которые курируют это направление", - отметил ранее губернатор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Строительство западного моста для Твери является флагманским инфраструктурным проектом, он обсуждался в ходе рабочих встреч президента Владимира Путина и губернатора </w:t>
      </w:r>
      <w:r w:rsidRPr="00FD564D">
        <w:rPr>
          <w:rFonts w:ascii="Arial" w:eastAsia="Arial" w:hAnsi="Arial" w:cs="Arial"/>
          <w:color w:val="000000"/>
          <w:sz w:val="22"/>
          <w:szCs w:val="22"/>
          <w:shd w:val="clear" w:color="auto" w:fill="C0C0C0"/>
        </w:rPr>
        <w:t>Игоря Рудени</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50" w:history="1">
        <w:r w:rsidR="00FD564D" w:rsidRPr="00FD564D">
          <w:rPr>
            <w:rFonts w:ascii="Arial" w:eastAsia="Arial" w:hAnsi="Arial" w:cs="Arial"/>
            <w:color w:val="0000FF"/>
            <w:sz w:val="22"/>
            <w:szCs w:val="22"/>
            <w:u w:val="single"/>
            <w:shd w:val="clear" w:color="auto" w:fill="FFFFFF"/>
          </w:rPr>
          <w:t>https://regnum.ru/news/3488607.html</w:t>
        </w:r>
      </w:hyperlink>
    </w:p>
    <w:p w:rsidR="00FD564D" w:rsidRPr="00224B9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lastRenderedPageBreak/>
        <w:t>Сообщения по событию:</w:t>
      </w:r>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1"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2"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3"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4"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5"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6"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7" w:history="1">
        <w:r w:rsidR="00FD564D" w:rsidRPr="00FD564D">
          <w:rPr>
            <w:rFonts w:ascii="Arial" w:eastAsia="Arial" w:hAnsi="Arial" w:cs="Arial"/>
            <w:color w:val="0000FF"/>
            <w:sz w:val="22"/>
            <w:szCs w:val="22"/>
            <w:u w:val="single"/>
            <w:shd w:val="clear" w:color="auto" w:fill="FFFFFF"/>
          </w:rPr>
          <w:t>Московский Комсомолец (</w:t>
        </w:r>
        <w:proofErr w:type="spellStart"/>
        <w:r w:rsidR="00FD564D" w:rsidRPr="00FD564D">
          <w:rPr>
            <w:rFonts w:ascii="Arial" w:eastAsia="Arial" w:hAnsi="Arial" w:cs="Arial"/>
            <w:color w:val="0000FF"/>
            <w:sz w:val="22"/>
            <w:szCs w:val="22"/>
            <w:u w:val="single"/>
            <w:shd w:val="clear" w:color="auto" w:fill="FFFFFF"/>
          </w:rPr>
          <w:t>tver.mk.ru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8"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59"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0"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1"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2"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3"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4"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5"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6"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7"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8"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69" w:history="1">
        <w:r w:rsidR="00FD564D" w:rsidRPr="00FD564D">
          <w:rPr>
            <w:rFonts w:ascii="Arial" w:eastAsia="Arial" w:hAnsi="Arial" w:cs="Arial"/>
            <w:color w:val="0000FF"/>
            <w:sz w:val="22"/>
            <w:szCs w:val="22"/>
            <w:u w:val="single"/>
            <w:shd w:val="clear" w:color="auto" w:fill="FFFFFF"/>
          </w:rPr>
          <w:t>Московский Комсомолец (</w:t>
        </w:r>
        <w:proofErr w:type="spellStart"/>
        <w:r w:rsidR="00FD564D" w:rsidRPr="00FD564D">
          <w:rPr>
            <w:rFonts w:ascii="Arial" w:eastAsia="Arial" w:hAnsi="Arial" w:cs="Arial"/>
            <w:color w:val="0000FF"/>
            <w:sz w:val="22"/>
            <w:szCs w:val="22"/>
            <w:u w:val="single"/>
            <w:shd w:val="clear" w:color="auto" w:fill="FFFFFF"/>
          </w:rPr>
          <w:t>tver.mk.ru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0"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1"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2"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3"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4"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5"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6"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7"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8"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224B9D" w:rsidRDefault="00CB052D" w:rsidP="00224B9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79"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0"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1"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Default="00CB052D" w:rsidP="00FD564D">
      <w:pPr>
        <w:jc w:val="right"/>
      </w:pPr>
      <w:hyperlink w:anchor="tabtxt_1575050_1902253427"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A33512" w:rsidRDefault="00A33512" w:rsidP="00FD564D">
      <w:pPr>
        <w:jc w:val="right"/>
        <w:rPr>
          <w:rFonts w:ascii="Arial" w:eastAsia="Arial" w:hAnsi="Arial" w:cs="Arial"/>
          <w:color w:val="0000FF"/>
          <w:sz w:val="22"/>
          <w:szCs w:val="22"/>
          <w:u w:val="single"/>
          <w:shd w:val="clear" w:color="auto" w:fill="FFFFFF"/>
        </w:rPr>
      </w:pPr>
    </w:p>
    <w:p w:rsidR="00224B9D" w:rsidRPr="00FD564D" w:rsidRDefault="00224B9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РИА Новости,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4" w:name="ant_1575050_1902058838"/>
      <w:r w:rsidRPr="00FD564D">
        <w:rPr>
          <w:rFonts w:ascii="Arial" w:eastAsia="Arial" w:hAnsi="Arial" w:cs="Arial"/>
          <w:color w:val="000000"/>
          <w:sz w:val="22"/>
          <w:szCs w:val="22"/>
          <w:shd w:val="clear" w:color="auto" w:fill="FFFFFF"/>
        </w:rPr>
        <w:t>РУДЕНЯ: ПРОГРАММА ППМИ СТАЛА ДРАЙВЕРОМ РАЗВИТИЯ МУНИЦИПАЛИТЕТОВ</w:t>
      </w:r>
      <w:bookmarkEnd w:id="24"/>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Программа поддержки местных инициатив (ППМИ) Тверской области стала драйвером развития муниципалитетов, повышения качества жизни населения, заявил губернатор региона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на заседании областного правительства при рассмотрении программы ППМИ на 2022 год... И дополнительно более 80 проектов смогут войти в программу", - отметил </w:t>
      </w:r>
      <w:r w:rsidRPr="00FD564D">
        <w:rPr>
          <w:rFonts w:ascii="Arial" w:eastAsia="Arial" w:hAnsi="Arial" w:cs="Arial"/>
          <w:color w:val="000000"/>
          <w:sz w:val="22"/>
          <w:szCs w:val="22"/>
          <w:shd w:val="clear" w:color="auto" w:fill="C0C0C0"/>
        </w:rPr>
        <w:t>Руденя</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82" w:history="1">
        <w:r w:rsidR="00FD564D" w:rsidRPr="00FD564D">
          <w:rPr>
            <w:rFonts w:ascii="Arial" w:eastAsia="Arial" w:hAnsi="Arial" w:cs="Arial"/>
            <w:color w:val="0000FF"/>
            <w:sz w:val="22"/>
            <w:szCs w:val="22"/>
            <w:u w:val="single"/>
            <w:shd w:val="clear" w:color="auto" w:fill="FFFFFF"/>
          </w:rPr>
          <w:t>https://ria.ru/20220126/programma-1769638887.html</w:t>
        </w:r>
      </w:hyperlink>
    </w:p>
    <w:p w:rsidR="00FD564D" w:rsidRPr="00224B9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224B9D" w:rsidRPr="00FD564D" w:rsidRDefault="00CB052D" w:rsidP="00224B9D">
      <w:pPr>
        <w:numPr>
          <w:ilvl w:val="0"/>
          <w:numId w:val="4"/>
        </w:numPr>
        <w:ind w:left="0" w:firstLine="0"/>
        <w:rPr>
          <w:rFonts w:ascii="Arial" w:eastAsia="Arial" w:hAnsi="Arial" w:cs="Arial"/>
          <w:color w:val="0000FF"/>
          <w:sz w:val="22"/>
          <w:szCs w:val="22"/>
          <w:shd w:val="clear" w:color="auto" w:fill="FFFFFF"/>
        </w:rPr>
      </w:pPr>
      <w:hyperlink r:id="rId83" w:history="1">
        <w:r w:rsidR="00224B9D" w:rsidRPr="00FD564D">
          <w:rPr>
            <w:rFonts w:ascii="Arial" w:eastAsia="Arial" w:hAnsi="Arial" w:cs="Arial"/>
            <w:color w:val="0000FF"/>
            <w:sz w:val="22"/>
            <w:szCs w:val="22"/>
            <w:u w:val="single"/>
            <w:shd w:val="clear" w:color="auto" w:fill="FFFFFF"/>
          </w:rPr>
          <w:t xml:space="preserve">ИА </w:t>
        </w:r>
        <w:proofErr w:type="spellStart"/>
        <w:r w:rsidR="00224B9D" w:rsidRPr="00FD564D">
          <w:rPr>
            <w:rFonts w:ascii="Arial" w:eastAsia="Arial" w:hAnsi="Arial" w:cs="Arial"/>
            <w:color w:val="0000FF"/>
            <w:sz w:val="22"/>
            <w:szCs w:val="22"/>
            <w:u w:val="single"/>
            <w:shd w:val="clear" w:color="auto" w:fill="FFFFFF"/>
          </w:rPr>
          <w:t>Regnum</w:t>
        </w:r>
        <w:proofErr w:type="spellEnd"/>
        <w:r w:rsidR="00224B9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4" w:history="1">
        <w:r w:rsidR="00FD564D" w:rsidRPr="00FD564D">
          <w:rPr>
            <w:rFonts w:ascii="Arial" w:eastAsia="Arial" w:hAnsi="Arial" w:cs="Arial"/>
            <w:color w:val="0000FF"/>
            <w:sz w:val="22"/>
            <w:szCs w:val="22"/>
            <w:u w:val="single"/>
            <w:shd w:val="clear" w:color="auto" w:fill="FFFFFF"/>
          </w:rPr>
          <w:t>НИА Тверь (69rus.org), Тверь, 27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5" w:history="1">
        <w:proofErr w:type="spellStart"/>
        <w:r w:rsidR="00FD564D" w:rsidRPr="00FD564D">
          <w:rPr>
            <w:rFonts w:ascii="Arial" w:eastAsia="Arial" w:hAnsi="Arial" w:cs="Arial"/>
            <w:color w:val="0000FF"/>
            <w:sz w:val="22"/>
            <w:szCs w:val="22"/>
            <w:u w:val="single"/>
            <w:shd w:val="clear" w:color="auto" w:fill="FFFFFF"/>
          </w:rPr>
          <w:t>TvTver.ru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6" w:history="1">
        <w:proofErr w:type="spellStart"/>
        <w:r w:rsidR="00FD564D" w:rsidRPr="00FD564D">
          <w:rPr>
            <w:rFonts w:ascii="Arial" w:eastAsia="Arial" w:hAnsi="Arial" w:cs="Arial"/>
            <w:color w:val="0000FF"/>
            <w:sz w:val="22"/>
            <w:szCs w:val="22"/>
            <w:u w:val="single"/>
            <w:shd w:val="clear" w:color="auto" w:fill="FFFFFF"/>
          </w:rPr>
          <w:t>Volochek.life</w:t>
        </w:r>
        <w:proofErr w:type="spellEnd"/>
        <w:r w:rsidR="00FD564D" w:rsidRPr="00FD564D">
          <w:rPr>
            <w:rFonts w:ascii="Arial" w:eastAsia="Arial" w:hAnsi="Arial" w:cs="Arial"/>
            <w:color w:val="0000FF"/>
            <w:sz w:val="22"/>
            <w:szCs w:val="22"/>
            <w:u w:val="single"/>
            <w:shd w:val="clear" w:color="auto" w:fill="FFFFFF"/>
          </w:rPr>
          <w:t>, Вышний Волочек,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7" w:history="1">
        <w:r w:rsidR="00FD564D" w:rsidRPr="00FD564D">
          <w:rPr>
            <w:rFonts w:ascii="Arial" w:eastAsia="Arial" w:hAnsi="Arial" w:cs="Arial"/>
            <w:color w:val="0000FF"/>
            <w:sz w:val="22"/>
            <w:szCs w:val="22"/>
            <w:u w:val="single"/>
            <w:shd w:val="clear" w:color="auto" w:fill="FFFFFF"/>
          </w:rPr>
          <w:t>Кашинская газета (</w:t>
        </w:r>
        <w:proofErr w:type="spellStart"/>
        <w:r w:rsidR="00FD564D" w:rsidRPr="00FD564D">
          <w:rPr>
            <w:rFonts w:ascii="Arial" w:eastAsia="Arial" w:hAnsi="Arial" w:cs="Arial"/>
            <w:color w:val="0000FF"/>
            <w:sz w:val="22"/>
            <w:szCs w:val="22"/>
            <w:u w:val="single"/>
            <w:shd w:val="clear" w:color="auto" w:fill="FFFFFF"/>
          </w:rPr>
          <w:t>kashingazeta.ru</w:t>
        </w:r>
        <w:proofErr w:type="spellEnd"/>
        <w:r w:rsidR="00FD564D" w:rsidRPr="00FD564D">
          <w:rPr>
            <w:rFonts w:ascii="Arial" w:eastAsia="Arial" w:hAnsi="Arial" w:cs="Arial"/>
            <w:color w:val="0000FF"/>
            <w:sz w:val="22"/>
            <w:szCs w:val="22"/>
            <w:u w:val="single"/>
            <w:shd w:val="clear" w:color="auto" w:fill="FFFFFF"/>
          </w:rPr>
          <w:t>), Кашин,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8" w:history="1">
        <w:r w:rsidR="00FD564D" w:rsidRPr="00FD564D">
          <w:rPr>
            <w:rFonts w:ascii="Arial" w:eastAsia="Arial" w:hAnsi="Arial" w:cs="Arial"/>
            <w:color w:val="0000FF"/>
            <w:sz w:val="22"/>
            <w:szCs w:val="22"/>
            <w:u w:val="single"/>
            <w:shd w:val="clear" w:color="auto" w:fill="FFFFFF"/>
          </w:rPr>
          <w:t>ВОТ! (vot69.ru),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89"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0"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1"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2"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3"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4"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5" w:history="1">
        <w:r w:rsidR="00FD564D" w:rsidRPr="00FD564D">
          <w:rPr>
            <w:rFonts w:ascii="Arial" w:eastAsia="Arial" w:hAnsi="Arial" w:cs="Arial"/>
            <w:color w:val="0000FF"/>
            <w:sz w:val="22"/>
            <w:szCs w:val="22"/>
            <w:u w:val="single"/>
            <w:shd w:val="clear" w:color="auto" w:fill="FFFFFF"/>
          </w:rPr>
          <w:t>Весьегонская жизнь (</w:t>
        </w:r>
        <w:proofErr w:type="spellStart"/>
        <w:r w:rsidR="00FD564D" w:rsidRPr="00FD564D">
          <w:rPr>
            <w:rFonts w:ascii="Arial" w:eastAsia="Arial" w:hAnsi="Arial" w:cs="Arial"/>
            <w:color w:val="0000FF"/>
            <w:sz w:val="22"/>
            <w:szCs w:val="22"/>
            <w:u w:val="single"/>
            <w:shd w:val="clear" w:color="auto" w:fill="FFFFFF"/>
          </w:rPr>
          <w:t>vesyegonskaya-gisn.ru</w:t>
        </w:r>
        <w:proofErr w:type="spellEnd"/>
        <w:r w:rsidR="00FD564D" w:rsidRPr="00FD564D">
          <w:rPr>
            <w:rFonts w:ascii="Arial" w:eastAsia="Arial" w:hAnsi="Arial" w:cs="Arial"/>
            <w:color w:val="0000FF"/>
            <w:sz w:val="22"/>
            <w:szCs w:val="22"/>
            <w:u w:val="single"/>
            <w:shd w:val="clear" w:color="auto" w:fill="FFFFFF"/>
          </w:rPr>
          <w:t>), Весьегонск,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6" w:history="1">
        <w:r w:rsidR="00FD564D" w:rsidRPr="00FD564D">
          <w:rPr>
            <w:rFonts w:ascii="Arial" w:eastAsia="Arial" w:hAnsi="Arial" w:cs="Arial"/>
            <w:color w:val="0000FF"/>
            <w:sz w:val="22"/>
            <w:szCs w:val="22"/>
            <w:u w:val="single"/>
            <w:shd w:val="clear" w:color="auto" w:fill="FFFFFF"/>
          </w:rPr>
          <w:t>Тверской проспект (</w:t>
        </w:r>
        <w:proofErr w:type="spellStart"/>
        <w:r w:rsidR="00FD564D" w:rsidRPr="00FD564D">
          <w:rPr>
            <w:rFonts w:ascii="Arial" w:eastAsia="Arial" w:hAnsi="Arial" w:cs="Arial"/>
            <w:color w:val="0000FF"/>
            <w:sz w:val="22"/>
            <w:szCs w:val="22"/>
            <w:u w:val="single"/>
            <w:shd w:val="clear" w:color="auto" w:fill="FFFFFF"/>
          </w:rPr>
          <w:t>tp.tver.ru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7" w:history="1">
        <w:r w:rsidR="00FD564D" w:rsidRPr="00FD564D">
          <w:rPr>
            <w:rFonts w:ascii="Arial" w:eastAsia="Arial" w:hAnsi="Arial" w:cs="Arial"/>
            <w:color w:val="0000FF"/>
            <w:sz w:val="22"/>
            <w:szCs w:val="22"/>
            <w:u w:val="single"/>
            <w:shd w:val="clear" w:color="auto" w:fill="FFFFFF"/>
          </w:rPr>
          <w:t>Новоторжский вестник (</w:t>
        </w:r>
        <w:proofErr w:type="spellStart"/>
        <w:r w:rsidR="00FD564D" w:rsidRPr="00FD564D">
          <w:rPr>
            <w:rFonts w:ascii="Arial" w:eastAsia="Arial" w:hAnsi="Arial" w:cs="Arial"/>
            <w:color w:val="0000FF"/>
            <w:sz w:val="22"/>
            <w:szCs w:val="22"/>
            <w:u w:val="single"/>
            <w:shd w:val="clear" w:color="auto" w:fill="FFFFFF"/>
          </w:rPr>
          <w:t>nvestnik.ru</w:t>
        </w:r>
        <w:proofErr w:type="spellEnd"/>
        <w:r w:rsidR="00FD564D" w:rsidRPr="00FD564D">
          <w:rPr>
            <w:rFonts w:ascii="Arial" w:eastAsia="Arial" w:hAnsi="Arial" w:cs="Arial"/>
            <w:color w:val="0000FF"/>
            <w:sz w:val="22"/>
            <w:szCs w:val="22"/>
            <w:u w:val="single"/>
            <w:shd w:val="clear" w:color="auto" w:fill="FFFFFF"/>
          </w:rPr>
          <w:t>), Торжок,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8"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99" w:history="1">
        <w:r w:rsidR="00FD564D" w:rsidRPr="00FD564D">
          <w:rPr>
            <w:rFonts w:ascii="Arial" w:eastAsia="Arial" w:hAnsi="Arial" w:cs="Arial"/>
            <w:color w:val="0000FF"/>
            <w:sz w:val="22"/>
            <w:szCs w:val="22"/>
            <w:u w:val="single"/>
            <w:shd w:val="clear" w:color="auto" w:fill="FFFFFF"/>
          </w:rPr>
          <w:t>Афанасий-бизнес (</w:t>
        </w:r>
        <w:proofErr w:type="spellStart"/>
        <w:r w:rsidR="00FD564D" w:rsidRPr="00FD564D">
          <w:rPr>
            <w:rFonts w:ascii="Arial" w:eastAsia="Arial" w:hAnsi="Arial" w:cs="Arial"/>
            <w:color w:val="0000FF"/>
            <w:sz w:val="22"/>
            <w:szCs w:val="22"/>
            <w:u w:val="single"/>
            <w:shd w:val="clear" w:color="auto" w:fill="FFFFFF"/>
          </w:rPr>
          <w:t>afanasy.biz</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0" w:history="1">
        <w:r w:rsidR="00FD564D" w:rsidRPr="00FD564D">
          <w:rPr>
            <w:rFonts w:ascii="Arial" w:eastAsia="Arial" w:hAnsi="Arial" w:cs="Arial"/>
            <w:color w:val="0000FF"/>
            <w:sz w:val="22"/>
            <w:szCs w:val="22"/>
            <w:u w:val="single"/>
            <w:shd w:val="clear" w:color="auto" w:fill="FFFFFF"/>
          </w:rPr>
          <w:t>Тверь (</w:t>
        </w:r>
        <w:proofErr w:type="spellStart"/>
        <w:r w:rsidR="00FD564D" w:rsidRPr="00FD564D">
          <w:rPr>
            <w:rFonts w:ascii="Arial" w:eastAsia="Arial" w:hAnsi="Arial" w:cs="Arial"/>
            <w:color w:val="0000FF"/>
            <w:sz w:val="22"/>
            <w:szCs w:val="22"/>
            <w:u w:val="single"/>
            <w:shd w:val="clear" w:color="auto" w:fill="FFFFFF"/>
          </w:rPr>
          <w:t>toptver.ru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1"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2" w:history="1">
        <w:r w:rsidR="00FD564D" w:rsidRPr="00FD564D">
          <w:rPr>
            <w:rFonts w:ascii="Arial" w:eastAsia="Arial" w:hAnsi="Arial" w:cs="Arial"/>
            <w:color w:val="0000FF"/>
            <w:sz w:val="22"/>
            <w:szCs w:val="22"/>
            <w:u w:val="single"/>
            <w:shd w:val="clear" w:color="auto" w:fill="FFFFFF"/>
          </w:rPr>
          <w:t>Старицкий вестник (</w:t>
        </w:r>
        <w:proofErr w:type="spellStart"/>
        <w:r w:rsidR="00FD564D" w:rsidRPr="00FD564D">
          <w:rPr>
            <w:rFonts w:ascii="Arial" w:eastAsia="Arial" w:hAnsi="Arial" w:cs="Arial"/>
            <w:color w:val="0000FF"/>
            <w:sz w:val="22"/>
            <w:szCs w:val="22"/>
            <w:u w:val="single"/>
            <w:shd w:val="clear" w:color="auto" w:fill="FFFFFF"/>
          </w:rPr>
          <w:t>st-vestnik.ru</w:t>
        </w:r>
        <w:proofErr w:type="spellEnd"/>
        <w:r w:rsidR="00FD564D" w:rsidRPr="00FD564D">
          <w:rPr>
            <w:rFonts w:ascii="Arial" w:eastAsia="Arial" w:hAnsi="Arial" w:cs="Arial"/>
            <w:color w:val="0000FF"/>
            <w:sz w:val="22"/>
            <w:szCs w:val="22"/>
            <w:u w:val="single"/>
            <w:shd w:val="clear" w:color="auto" w:fill="FFFFFF"/>
          </w:rPr>
          <w:t>), Старица,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3"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4"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5"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6"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7"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8"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09"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0"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1"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2"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3"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4"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5" w:history="1">
        <w:r w:rsidR="00FD564D" w:rsidRPr="00FD564D">
          <w:rPr>
            <w:rFonts w:ascii="Arial" w:eastAsia="Arial" w:hAnsi="Arial" w:cs="Arial"/>
            <w:color w:val="0000FF"/>
            <w:sz w:val="22"/>
            <w:szCs w:val="22"/>
            <w:u w:val="single"/>
            <w:shd w:val="clear" w:color="auto" w:fill="FFFFFF"/>
          </w:rPr>
          <w:t>Кимрский вестник (</w:t>
        </w:r>
        <w:proofErr w:type="spellStart"/>
        <w:r w:rsidR="00FD564D" w:rsidRPr="00FD564D">
          <w:rPr>
            <w:rFonts w:ascii="Arial" w:eastAsia="Arial" w:hAnsi="Arial" w:cs="Arial"/>
            <w:color w:val="0000FF"/>
            <w:sz w:val="22"/>
            <w:szCs w:val="22"/>
            <w:u w:val="single"/>
            <w:shd w:val="clear" w:color="auto" w:fill="FFFFFF"/>
          </w:rPr>
          <w:t>kimvestnik.ru</w:t>
        </w:r>
        <w:proofErr w:type="spellEnd"/>
        <w:r w:rsidR="00FD564D" w:rsidRPr="00FD564D">
          <w:rPr>
            <w:rFonts w:ascii="Arial" w:eastAsia="Arial" w:hAnsi="Arial" w:cs="Arial"/>
            <w:color w:val="0000FF"/>
            <w:sz w:val="22"/>
            <w:szCs w:val="22"/>
            <w:u w:val="single"/>
            <w:shd w:val="clear" w:color="auto" w:fill="FFFFFF"/>
          </w:rPr>
          <w:t>), Кимры,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6"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7" w:history="1">
        <w:r w:rsidR="00FD564D" w:rsidRPr="00FD564D">
          <w:rPr>
            <w:rFonts w:ascii="Arial" w:eastAsia="Arial" w:hAnsi="Arial" w:cs="Arial"/>
            <w:color w:val="0000FF"/>
            <w:sz w:val="22"/>
            <w:szCs w:val="22"/>
            <w:u w:val="single"/>
            <w:shd w:val="clear" w:color="auto" w:fill="FFFFFF"/>
          </w:rPr>
          <w:t>Удомельская газета (</w:t>
        </w:r>
        <w:proofErr w:type="spellStart"/>
        <w:r w:rsidR="00FD564D" w:rsidRPr="00FD564D">
          <w:rPr>
            <w:rFonts w:ascii="Arial" w:eastAsia="Arial" w:hAnsi="Arial" w:cs="Arial"/>
            <w:color w:val="0000FF"/>
            <w:sz w:val="22"/>
            <w:szCs w:val="22"/>
            <w:u w:val="single"/>
            <w:shd w:val="clear" w:color="auto" w:fill="FFFFFF"/>
          </w:rPr>
          <w:t>udomelskaya-gazeta.ru</w:t>
        </w:r>
        <w:proofErr w:type="spellEnd"/>
        <w:r w:rsidR="00FD564D" w:rsidRPr="00FD564D">
          <w:rPr>
            <w:rFonts w:ascii="Arial" w:eastAsia="Arial" w:hAnsi="Arial" w:cs="Arial"/>
            <w:color w:val="0000FF"/>
            <w:sz w:val="22"/>
            <w:szCs w:val="22"/>
            <w:u w:val="single"/>
            <w:shd w:val="clear" w:color="auto" w:fill="FFFFFF"/>
          </w:rPr>
          <w:t>), Удомля,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8"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4"/>
        </w:numPr>
        <w:ind w:left="0" w:firstLine="0"/>
        <w:rPr>
          <w:rFonts w:ascii="Arial" w:eastAsia="Arial" w:hAnsi="Arial" w:cs="Arial"/>
          <w:color w:val="0000FF"/>
          <w:sz w:val="22"/>
          <w:szCs w:val="22"/>
          <w:shd w:val="clear" w:color="auto" w:fill="FFFFFF"/>
        </w:rPr>
      </w:pPr>
      <w:hyperlink r:id="rId119"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Default="00CB052D" w:rsidP="00FD564D">
      <w:pPr>
        <w:jc w:val="right"/>
      </w:pPr>
      <w:hyperlink w:anchor="tabtxt_1575050_1902058838"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A33512" w:rsidRDefault="00A33512" w:rsidP="00FD564D">
      <w:pPr>
        <w:jc w:val="right"/>
        <w:rPr>
          <w:rFonts w:ascii="Arial" w:eastAsia="Arial" w:hAnsi="Arial" w:cs="Arial"/>
          <w:color w:val="0000FF"/>
          <w:sz w:val="22"/>
          <w:szCs w:val="22"/>
          <w:shd w:val="clear" w:color="auto" w:fill="FFFFFF"/>
        </w:rPr>
      </w:pPr>
    </w:p>
    <w:p w:rsidR="00224B9D" w:rsidRPr="00FD564D" w:rsidRDefault="00224B9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ТАСС,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5" w:name="ant_1575050_1902275248"/>
      <w:r w:rsidRPr="00FD564D">
        <w:rPr>
          <w:rFonts w:ascii="Arial" w:eastAsia="Arial" w:hAnsi="Arial" w:cs="Arial"/>
          <w:color w:val="000000"/>
          <w:sz w:val="22"/>
          <w:szCs w:val="22"/>
          <w:shd w:val="clear" w:color="auto" w:fill="FFFFFF"/>
        </w:rPr>
        <w:t>ГЛАВА ТОРЖКА УШЕЛ С ПОСТА ИЗ-ЗА СИТУАЦИИ С НЕОБЕСПЕЧЕНИЕМ ЖИТЕЛЕЙ ЛЕКАРСТВАМИ</w:t>
      </w:r>
      <w:bookmarkEnd w:id="25"/>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Решение об отставке Юрия Гурина поддержал </w:t>
      </w:r>
      <w:r w:rsidRPr="00FD564D">
        <w:rPr>
          <w:rFonts w:ascii="Arial" w:eastAsia="Arial" w:hAnsi="Arial" w:cs="Arial"/>
          <w:color w:val="000000"/>
          <w:sz w:val="22"/>
          <w:szCs w:val="22"/>
          <w:shd w:val="clear" w:color="auto" w:fill="C0C0C0"/>
        </w:rPr>
        <w:t>губернатор Тверской области Игорь Руденя</w:t>
      </w:r>
      <w:r w:rsidRPr="00FD564D">
        <w:rPr>
          <w:rFonts w:ascii="Arial" w:eastAsia="Arial" w:hAnsi="Arial" w:cs="Arial"/>
          <w:color w:val="000000"/>
          <w:sz w:val="22"/>
          <w:szCs w:val="22"/>
          <w:shd w:val="clear" w:color="auto" w:fill="FFFFFF"/>
        </w:rPr>
        <w:t xml:space="preserve">  ТАСС, 26 января... Губернатор региона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поддержал решение об отставке главы Торжка, отметив, что город должен активно развиваться... </w:t>
      </w:r>
    </w:p>
    <w:p w:rsidR="00FD564D" w:rsidRPr="00FD564D" w:rsidRDefault="00CB052D" w:rsidP="00FD564D">
      <w:pPr>
        <w:rPr>
          <w:rFonts w:ascii="Arial" w:eastAsia="Arial" w:hAnsi="Arial" w:cs="Arial"/>
          <w:color w:val="0000FF"/>
          <w:sz w:val="22"/>
          <w:szCs w:val="22"/>
          <w:shd w:val="clear" w:color="auto" w:fill="FFFFFF"/>
        </w:rPr>
      </w:pPr>
      <w:hyperlink r:id="rId120" w:history="1">
        <w:r w:rsidR="00FD564D" w:rsidRPr="00FD564D">
          <w:rPr>
            <w:rFonts w:ascii="Arial" w:eastAsia="Arial" w:hAnsi="Arial" w:cs="Arial"/>
            <w:color w:val="0000FF"/>
            <w:sz w:val="22"/>
            <w:szCs w:val="22"/>
            <w:u w:val="single"/>
            <w:shd w:val="clear" w:color="auto" w:fill="FFFFFF"/>
          </w:rPr>
          <w:t>https://tass.ru/politika/13535061</w:t>
        </w:r>
      </w:hyperlink>
    </w:p>
    <w:p w:rsidR="00FD564D" w:rsidRPr="00224B9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1"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27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2"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3" w:history="1">
        <w:r w:rsidR="00FD564D" w:rsidRPr="00FD564D">
          <w:rPr>
            <w:rFonts w:ascii="Arial" w:eastAsia="Arial" w:hAnsi="Arial" w:cs="Arial"/>
            <w:color w:val="0000FF"/>
            <w:sz w:val="22"/>
            <w:szCs w:val="22"/>
            <w:u w:val="single"/>
            <w:shd w:val="clear" w:color="auto" w:fill="FFFFFF"/>
          </w:rPr>
          <w:t>Мировые новости (</w:t>
        </w:r>
        <w:proofErr w:type="spellStart"/>
        <w:r w:rsidR="00FD564D" w:rsidRPr="00FD564D">
          <w:rPr>
            <w:rFonts w:ascii="Arial" w:eastAsia="Arial" w:hAnsi="Arial" w:cs="Arial"/>
            <w:color w:val="0000FF"/>
            <w:sz w:val="22"/>
            <w:szCs w:val="22"/>
            <w:u w:val="single"/>
            <w:shd w:val="clear" w:color="auto" w:fill="FFFFFF"/>
          </w:rPr>
          <w:t>mirovyye-novosti.ru</w:t>
        </w:r>
        <w:proofErr w:type="spellEnd"/>
        <w:r w:rsidR="00FD564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4" w:history="1">
        <w:r w:rsidR="00FD564D" w:rsidRPr="00FD564D">
          <w:rPr>
            <w:rFonts w:ascii="Arial" w:eastAsia="Arial" w:hAnsi="Arial" w:cs="Arial"/>
            <w:color w:val="0000FF"/>
            <w:sz w:val="22"/>
            <w:szCs w:val="22"/>
            <w:u w:val="single"/>
            <w:shd w:val="clear" w:color="auto" w:fill="FFFFFF"/>
          </w:rPr>
          <w:t>Inform69.ru,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5" w:history="1">
        <w:proofErr w:type="spellStart"/>
        <w:r w:rsidR="00FD564D" w:rsidRPr="00FD564D">
          <w:rPr>
            <w:rFonts w:ascii="Arial" w:eastAsia="Arial" w:hAnsi="Arial" w:cs="Arial"/>
            <w:color w:val="0000FF"/>
            <w:sz w:val="22"/>
            <w:szCs w:val="22"/>
            <w:u w:val="single"/>
            <w:shd w:val="clear" w:color="auto" w:fill="FFFFFF"/>
          </w:rPr>
          <w:t>TvTver.ru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6" w:history="1">
        <w:r w:rsidR="00FD564D" w:rsidRPr="00FD564D">
          <w:rPr>
            <w:rFonts w:ascii="Arial" w:eastAsia="Arial" w:hAnsi="Arial" w:cs="Arial"/>
            <w:color w:val="0000FF"/>
            <w:sz w:val="22"/>
            <w:szCs w:val="22"/>
            <w:u w:val="single"/>
            <w:shd w:val="clear" w:color="auto" w:fill="FFFFFF"/>
          </w:rPr>
          <w:t>Смотрим (</w:t>
        </w:r>
        <w:proofErr w:type="spellStart"/>
        <w:r w:rsidR="00FD564D" w:rsidRPr="00FD564D">
          <w:rPr>
            <w:rFonts w:ascii="Arial" w:eastAsia="Arial" w:hAnsi="Arial" w:cs="Arial"/>
            <w:color w:val="0000FF"/>
            <w:sz w:val="22"/>
            <w:szCs w:val="22"/>
            <w:u w:val="single"/>
            <w:shd w:val="clear" w:color="auto" w:fill="FFFFFF"/>
          </w:rPr>
          <w:t>smotrim.ru</w:t>
        </w:r>
        <w:proofErr w:type="spellEnd"/>
        <w:r w:rsidR="00FD564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7"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8" w:history="1">
        <w:r w:rsidR="00FD564D" w:rsidRPr="00FD564D">
          <w:rPr>
            <w:rFonts w:ascii="Arial" w:eastAsia="Arial" w:hAnsi="Arial" w:cs="Arial"/>
            <w:color w:val="0000FF"/>
            <w:sz w:val="22"/>
            <w:szCs w:val="22"/>
            <w:u w:val="single"/>
            <w:shd w:val="clear" w:color="auto" w:fill="FFFFFF"/>
          </w:rPr>
          <w:t>Московский Комсомолец (</w:t>
        </w:r>
        <w:proofErr w:type="spellStart"/>
        <w:r w:rsidR="00FD564D" w:rsidRPr="00FD564D">
          <w:rPr>
            <w:rFonts w:ascii="Arial" w:eastAsia="Arial" w:hAnsi="Arial" w:cs="Arial"/>
            <w:color w:val="0000FF"/>
            <w:sz w:val="22"/>
            <w:szCs w:val="22"/>
            <w:u w:val="single"/>
            <w:shd w:val="clear" w:color="auto" w:fill="FFFFFF"/>
          </w:rPr>
          <w:t>tver.mk.ru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29" w:history="1">
        <w:r w:rsidR="00FD564D" w:rsidRPr="00FD564D">
          <w:rPr>
            <w:rFonts w:ascii="Arial" w:eastAsia="Arial" w:hAnsi="Arial" w:cs="Arial"/>
            <w:color w:val="0000FF"/>
            <w:sz w:val="22"/>
            <w:szCs w:val="22"/>
            <w:u w:val="single"/>
            <w:shd w:val="clear" w:color="auto" w:fill="FFFFFF"/>
          </w:rPr>
          <w:t>Аргументы и Факты (</w:t>
        </w:r>
        <w:proofErr w:type="spellStart"/>
        <w:r w:rsidR="00FD564D" w:rsidRPr="00FD564D">
          <w:rPr>
            <w:rFonts w:ascii="Arial" w:eastAsia="Arial" w:hAnsi="Arial" w:cs="Arial"/>
            <w:color w:val="0000FF"/>
            <w:sz w:val="22"/>
            <w:szCs w:val="22"/>
            <w:u w:val="single"/>
            <w:shd w:val="clear" w:color="auto" w:fill="FFFFFF"/>
          </w:rPr>
          <w:t>tver.aif.ru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0" w:history="1">
        <w:r w:rsidR="00FD564D" w:rsidRPr="00FD564D">
          <w:rPr>
            <w:rFonts w:ascii="Arial" w:eastAsia="Arial" w:hAnsi="Arial" w:cs="Arial"/>
            <w:color w:val="0000FF"/>
            <w:sz w:val="22"/>
            <w:szCs w:val="22"/>
            <w:u w:val="single"/>
            <w:shd w:val="clear" w:color="auto" w:fill="FFFFFF"/>
          </w:rPr>
          <w:t>Край справедливости (ks-region69.com),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1" w:history="1">
        <w:r w:rsidR="00FD564D" w:rsidRPr="00FD564D">
          <w:rPr>
            <w:rFonts w:ascii="Arial" w:eastAsia="Arial" w:hAnsi="Arial" w:cs="Arial"/>
            <w:color w:val="0000FF"/>
            <w:sz w:val="22"/>
            <w:szCs w:val="22"/>
            <w:u w:val="single"/>
            <w:shd w:val="clear" w:color="auto" w:fill="FFFFFF"/>
          </w:rPr>
          <w:t>Смотрим (</w:t>
        </w:r>
        <w:proofErr w:type="spellStart"/>
        <w:r w:rsidR="00FD564D" w:rsidRPr="00FD564D">
          <w:rPr>
            <w:rFonts w:ascii="Arial" w:eastAsia="Arial" w:hAnsi="Arial" w:cs="Arial"/>
            <w:color w:val="0000FF"/>
            <w:sz w:val="22"/>
            <w:szCs w:val="22"/>
            <w:u w:val="single"/>
            <w:shd w:val="clear" w:color="auto" w:fill="FFFFFF"/>
          </w:rPr>
          <w:t>smotrim.ru</w:t>
        </w:r>
        <w:proofErr w:type="spellEnd"/>
        <w:r w:rsidR="00FD564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2" w:history="1">
        <w:proofErr w:type="spellStart"/>
        <w:r w:rsidR="00FD564D" w:rsidRPr="00FD564D">
          <w:rPr>
            <w:rFonts w:ascii="Arial" w:eastAsia="Arial" w:hAnsi="Arial" w:cs="Arial"/>
            <w:color w:val="0000FF"/>
            <w:sz w:val="22"/>
            <w:szCs w:val="22"/>
            <w:u w:val="single"/>
            <w:shd w:val="clear" w:color="auto" w:fill="FFFFFF"/>
          </w:rPr>
          <w:t>Вести.ru</w:t>
        </w:r>
        <w:proofErr w:type="spellEnd"/>
        <w:r w:rsidR="00FD564D" w:rsidRPr="00FD564D">
          <w:rPr>
            <w:rFonts w:ascii="Arial" w:eastAsia="Arial" w:hAnsi="Arial" w:cs="Arial"/>
            <w:color w:val="0000FF"/>
            <w:sz w:val="22"/>
            <w:szCs w:val="22"/>
            <w:u w:val="single"/>
            <w:shd w:val="clear" w:color="auto" w:fill="FFFFFF"/>
          </w:rPr>
          <w:t>, Москва,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3" w:history="1">
        <w:r w:rsidR="00FD564D" w:rsidRPr="00FD564D">
          <w:rPr>
            <w:rFonts w:ascii="Arial" w:eastAsia="Arial" w:hAnsi="Arial" w:cs="Arial"/>
            <w:color w:val="0000FF"/>
            <w:sz w:val="22"/>
            <w:szCs w:val="22"/>
            <w:u w:val="single"/>
            <w:shd w:val="clear" w:color="auto" w:fill="FFFFFF"/>
          </w:rPr>
          <w:t>Караван Ярмарка (</w:t>
        </w:r>
        <w:proofErr w:type="spellStart"/>
        <w:r w:rsidR="00FD564D" w:rsidRPr="00FD564D">
          <w:rPr>
            <w:rFonts w:ascii="Arial" w:eastAsia="Arial" w:hAnsi="Arial" w:cs="Arial"/>
            <w:color w:val="0000FF"/>
            <w:sz w:val="22"/>
            <w:szCs w:val="22"/>
            <w:u w:val="single"/>
            <w:shd w:val="clear" w:color="auto" w:fill="FFFFFF"/>
          </w:rPr>
          <w:t>karavantver.ru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4" w:history="1">
        <w:r w:rsidR="00FD564D" w:rsidRPr="00FD564D">
          <w:rPr>
            <w:rFonts w:ascii="Arial" w:eastAsia="Arial" w:hAnsi="Arial" w:cs="Arial"/>
            <w:color w:val="0000FF"/>
            <w:sz w:val="22"/>
            <w:szCs w:val="22"/>
            <w:u w:val="single"/>
            <w:shd w:val="clear" w:color="auto" w:fill="FFFFFF"/>
          </w:rPr>
          <w:t>Тверское информационное агентство (</w:t>
        </w:r>
        <w:proofErr w:type="spellStart"/>
        <w:r w:rsidR="00FD564D" w:rsidRPr="00FD564D">
          <w:rPr>
            <w:rFonts w:ascii="Arial" w:eastAsia="Arial" w:hAnsi="Arial" w:cs="Arial"/>
            <w:color w:val="0000FF"/>
            <w:sz w:val="22"/>
            <w:szCs w:val="22"/>
            <w:u w:val="single"/>
            <w:shd w:val="clear" w:color="auto" w:fill="FFFFFF"/>
          </w:rPr>
          <w:t>tvernews.ru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5"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6"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7" w:history="1">
        <w:r w:rsidR="00FD564D" w:rsidRPr="00FD564D">
          <w:rPr>
            <w:rFonts w:ascii="Arial" w:eastAsia="Arial" w:hAnsi="Arial" w:cs="Arial"/>
            <w:color w:val="0000FF"/>
            <w:sz w:val="22"/>
            <w:szCs w:val="22"/>
            <w:u w:val="single"/>
            <w:shd w:val="clear" w:color="auto" w:fill="FFFFFF"/>
          </w:rPr>
          <w:t>Тверь (</w:t>
        </w:r>
        <w:proofErr w:type="spellStart"/>
        <w:r w:rsidR="00FD564D" w:rsidRPr="00FD564D">
          <w:rPr>
            <w:rFonts w:ascii="Arial" w:eastAsia="Arial" w:hAnsi="Arial" w:cs="Arial"/>
            <w:color w:val="0000FF"/>
            <w:sz w:val="22"/>
            <w:szCs w:val="22"/>
            <w:u w:val="single"/>
            <w:shd w:val="clear" w:color="auto" w:fill="FFFFFF"/>
          </w:rPr>
          <w:t>toptver.ru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8" w:history="1">
        <w:r w:rsidR="00FD564D" w:rsidRPr="00FD564D">
          <w:rPr>
            <w:rFonts w:ascii="Arial" w:eastAsia="Arial" w:hAnsi="Arial" w:cs="Arial"/>
            <w:color w:val="0000FF"/>
            <w:sz w:val="22"/>
            <w:szCs w:val="22"/>
            <w:u w:val="single"/>
            <w:shd w:val="clear" w:color="auto" w:fill="FFFFFF"/>
          </w:rPr>
          <w:t>Афанасий-бизнес (</w:t>
        </w:r>
        <w:proofErr w:type="spellStart"/>
        <w:r w:rsidR="00FD564D" w:rsidRPr="00FD564D">
          <w:rPr>
            <w:rFonts w:ascii="Arial" w:eastAsia="Arial" w:hAnsi="Arial" w:cs="Arial"/>
            <w:color w:val="0000FF"/>
            <w:sz w:val="22"/>
            <w:szCs w:val="22"/>
            <w:u w:val="single"/>
            <w:shd w:val="clear" w:color="auto" w:fill="FFFFFF"/>
          </w:rPr>
          <w:t>afanasy.biz</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5"/>
        </w:numPr>
        <w:ind w:left="0" w:firstLine="0"/>
        <w:rPr>
          <w:rFonts w:ascii="Arial" w:eastAsia="Arial" w:hAnsi="Arial" w:cs="Arial"/>
          <w:color w:val="0000FF"/>
          <w:sz w:val="22"/>
          <w:szCs w:val="22"/>
          <w:shd w:val="clear" w:color="auto" w:fill="FFFFFF"/>
        </w:rPr>
      </w:pPr>
      <w:hyperlink r:id="rId139"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Default="00CB052D" w:rsidP="00FD564D">
      <w:pPr>
        <w:jc w:val="right"/>
      </w:pPr>
      <w:hyperlink w:anchor="tabtxt_1575050_1902275248"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A33512" w:rsidRDefault="00A33512" w:rsidP="00FD564D">
      <w:pPr>
        <w:jc w:val="right"/>
        <w:rPr>
          <w:rFonts w:ascii="Arial" w:eastAsia="Arial" w:hAnsi="Arial" w:cs="Arial"/>
          <w:color w:val="0000FF"/>
          <w:sz w:val="22"/>
          <w:szCs w:val="22"/>
          <w:shd w:val="clear" w:color="auto" w:fill="FFFFFF"/>
        </w:rPr>
      </w:pPr>
    </w:p>
    <w:p w:rsidR="00224B9D" w:rsidRPr="00FD564D" w:rsidRDefault="00224B9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РИА Новости,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6" w:name="ant_1575050_1901760083"/>
      <w:r w:rsidRPr="00FD564D">
        <w:rPr>
          <w:rFonts w:ascii="Arial" w:eastAsia="Arial" w:hAnsi="Arial" w:cs="Arial"/>
          <w:color w:val="000000"/>
          <w:sz w:val="22"/>
          <w:szCs w:val="22"/>
          <w:shd w:val="clear" w:color="auto" w:fill="FFFFFF"/>
        </w:rPr>
        <w:t>В ТВЕРСКОЙ ОБЛАСТИ ОТКРОЮТ ДОПОЛНИТЕЛЬНЫЕ ЦЕНТРЫ АМБУЛАТОРНОЙ ПОМОЩИ</w:t>
      </w:r>
      <w:bookmarkEnd w:id="26"/>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Вопрос обсуждался на заседании регионального оперативного штаба по предупреждению завоза и распространения новой коронавирусной инфекции, которое провел губернатор области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140" w:history="1">
        <w:r w:rsidR="00FD564D" w:rsidRPr="00FD564D">
          <w:rPr>
            <w:rFonts w:ascii="Arial" w:eastAsia="Arial" w:hAnsi="Arial" w:cs="Arial"/>
            <w:color w:val="0000FF"/>
            <w:sz w:val="22"/>
            <w:szCs w:val="22"/>
            <w:u w:val="single"/>
            <w:shd w:val="clear" w:color="auto" w:fill="FFFFFF"/>
          </w:rPr>
          <w:t>https://ria.ru/20220126/tsap-1769566952.html</w:t>
        </w:r>
      </w:hyperlink>
    </w:p>
    <w:p w:rsidR="00FD564D" w:rsidRP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1" w:history="1">
        <w:r w:rsidR="00FD564D" w:rsidRPr="00FD564D">
          <w:rPr>
            <w:rFonts w:ascii="Arial" w:eastAsia="Arial" w:hAnsi="Arial" w:cs="Arial"/>
            <w:color w:val="0000FF"/>
            <w:sz w:val="22"/>
            <w:szCs w:val="22"/>
            <w:u w:val="single"/>
            <w:shd w:val="clear" w:color="auto" w:fill="FFFFFF"/>
          </w:rPr>
          <w:t>Весьегонская жизнь (</w:t>
        </w:r>
        <w:proofErr w:type="spellStart"/>
        <w:r w:rsidR="00FD564D" w:rsidRPr="00FD564D">
          <w:rPr>
            <w:rFonts w:ascii="Arial" w:eastAsia="Arial" w:hAnsi="Arial" w:cs="Arial"/>
            <w:color w:val="0000FF"/>
            <w:sz w:val="22"/>
            <w:szCs w:val="22"/>
            <w:u w:val="single"/>
            <w:shd w:val="clear" w:color="auto" w:fill="FFFFFF"/>
          </w:rPr>
          <w:t>vesyegonskaya-gisn.ru</w:t>
        </w:r>
        <w:proofErr w:type="spellEnd"/>
        <w:r w:rsidR="00FD564D" w:rsidRPr="00FD564D">
          <w:rPr>
            <w:rFonts w:ascii="Arial" w:eastAsia="Arial" w:hAnsi="Arial" w:cs="Arial"/>
            <w:color w:val="0000FF"/>
            <w:sz w:val="22"/>
            <w:szCs w:val="22"/>
            <w:u w:val="single"/>
            <w:shd w:val="clear" w:color="auto" w:fill="FFFFFF"/>
          </w:rPr>
          <w:t>), Весьегонск,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2" w:history="1">
        <w:r w:rsidR="00FD564D" w:rsidRPr="00FD564D">
          <w:rPr>
            <w:rFonts w:ascii="Arial" w:eastAsia="Arial" w:hAnsi="Arial" w:cs="Arial"/>
            <w:color w:val="0000FF"/>
            <w:sz w:val="22"/>
            <w:szCs w:val="22"/>
            <w:u w:val="single"/>
            <w:shd w:val="clear" w:color="auto" w:fill="FFFFFF"/>
          </w:rPr>
          <w:t>Наше радио (</w:t>
        </w:r>
        <w:proofErr w:type="spellStart"/>
        <w:r w:rsidR="00FD564D" w:rsidRPr="00FD564D">
          <w:rPr>
            <w:rFonts w:ascii="Arial" w:eastAsia="Arial" w:hAnsi="Arial" w:cs="Arial"/>
            <w:color w:val="0000FF"/>
            <w:sz w:val="22"/>
            <w:szCs w:val="22"/>
            <w:u w:val="single"/>
            <w:shd w:val="clear" w:color="auto" w:fill="FFFFFF"/>
          </w:rPr>
          <w:t>nashemedia.ru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3"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4"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5"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6"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7" w:history="1">
        <w:r w:rsidR="00FD564D" w:rsidRPr="00FD564D">
          <w:rPr>
            <w:rFonts w:ascii="Arial" w:eastAsia="Arial" w:hAnsi="Arial" w:cs="Arial"/>
            <w:color w:val="0000FF"/>
            <w:sz w:val="22"/>
            <w:szCs w:val="22"/>
            <w:u w:val="single"/>
            <w:shd w:val="clear" w:color="auto" w:fill="FFFFFF"/>
          </w:rPr>
          <w:t>Кашинская газета (</w:t>
        </w:r>
        <w:proofErr w:type="spellStart"/>
        <w:r w:rsidR="00FD564D" w:rsidRPr="00FD564D">
          <w:rPr>
            <w:rFonts w:ascii="Arial" w:eastAsia="Arial" w:hAnsi="Arial" w:cs="Arial"/>
            <w:color w:val="0000FF"/>
            <w:sz w:val="22"/>
            <w:szCs w:val="22"/>
            <w:u w:val="single"/>
            <w:shd w:val="clear" w:color="auto" w:fill="FFFFFF"/>
          </w:rPr>
          <w:t>kashingazeta.ru</w:t>
        </w:r>
        <w:proofErr w:type="spellEnd"/>
        <w:r w:rsidR="00FD564D" w:rsidRPr="00FD564D">
          <w:rPr>
            <w:rFonts w:ascii="Arial" w:eastAsia="Arial" w:hAnsi="Arial" w:cs="Arial"/>
            <w:color w:val="0000FF"/>
            <w:sz w:val="22"/>
            <w:szCs w:val="22"/>
            <w:u w:val="single"/>
            <w:shd w:val="clear" w:color="auto" w:fill="FFFFFF"/>
          </w:rPr>
          <w:t>), Кашин,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8"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49"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0"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1"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2"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3"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4"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5"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6"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7"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8"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59"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0" w:history="1">
        <w:r w:rsidR="00FD564D" w:rsidRPr="00FD564D">
          <w:rPr>
            <w:rFonts w:ascii="Arial" w:eastAsia="Arial" w:hAnsi="Arial" w:cs="Arial"/>
            <w:color w:val="0000FF"/>
            <w:sz w:val="22"/>
            <w:szCs w:val="22"/>
            <w:u w:val="single"/>
            <w:shd w:val="clear" w:color="auto" w:fill="FFFFFF"/>
          </w:rPr>
          <w:t>Удомельская газета (</w:t>
        </w:r>
        <w:proofErr w:type="spellStart"/>
        <w:r w:rsidR="00FD564D" w:rsidRPr="00FD564D">
          <w:rPr>
            <w:rFonts w:ascii="Arial" w:eastAsia="Arial" w:hAnsi="Arial" w:cs="Arial"/>
            <w:color w:val="0000FF"/>
            <w:sz w:val="22"/>
            <w:szCs w:val="22"/>
            <w:u w:val="single"/>
            <w:shd w:val="clear" w:color="auto" w:fill="FFFFFF"/>
          </w:rPr>
          <w:t>udomelskaya-gazeta.ru</w:t>
        </w:r>
        <w:proofErr w:type="spellEnd"/>
        <w:r w:rsidR="00FD564D" w:rsidRPr="00FD564D">
          <w:rPr>
            <w:rFonts w:ascii="Arial" w:eastAsia="Arial" w:hAnsi="Arial" w:cs="Arial"/>
            <w:color w:val="0000FF"/>
            <w:sz w:val="22"/>
            <w:szCs w:val="22"/>
            <w:u w:val="single"/>
            <w:shd w:val="clear" w:color="auto" w:fill="FFFFFF"/>
          </w:rPr>
          <w:t>), Удомля,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1"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2"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3" w:history="1">
        <w:r w:rsidR="00FD564D" w:rsidRPr="00FD564D">
          <w:rPr>
            <w:rFonts w:ascii="Arial" w:eastAsia="Arial" w:hAnsi="Arial" w:cs="Arial"/>
            <w:color w:val="0000FF"/>
            <w:sz w:val="22"/>
            <w:szCs w:val="22"/>
            <w:u w:val="single"/>
            <w:shd w:val="clear" w:color="auto" w:fill="FFFFFF"/>
          </w:rPr>
          <w:t>Афанасий-бизнес (</w:t>
        </w:r>
        <w:proofErr w:type="spellStart"/>
        <w:r w:rsidR="00FD564D" w:rsidRPr="00FD564D">
          <w:rPr>
            <w:rFonts w:ascii="Arial" w:eastAsia="Arial" w:hAnsi="Arial" w:cs="Arial"/>
            <w:color w:val="0000FF"/>
            <w:sz w:val="22"/>
            <w:szCs w:val="22"/>
            <w:u w:val="single"/>
            <w:shd w:val="clear" w:color="auto" w:fill="FFFFFF"/>
          </w:rPr>
          <w:t>afanasy.biz</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4" w:history="1">
        <w:r w:rsidR="00FD564D" w:rsidRPr="00FD564D">
          <w:rPr>
            <w:rFonts w:ascii="Arial" w:eastAsia="Arial" w:hAnsi="Arial" w:cs="Arial"/>
            <w:color w:val="0000FF"/>
            <w:sz w:val="22"/>
            <w:szCs w:val="22"/>
            <w:u w:val="single"/>
            <w:shd w:val="clear" w:color="auto" w:fill="FFFFFF"/>
          </w:rPr>
          <w:t>Караван Ярмарка (</w:t>
        </w:r>
        <w:proofErr w:type="spellStart"/>
        <w:r w:rsidR="00FD564D" w:rsidRPr="00FD564D">
          <w:rPr>
            <w:rFonts w:ascii="Arial" w:eastAsia="Arial" w:hAnsi="Arial" w:cs="Arial"/>
            <w:color w:val="0000FF"/>
            <w:sz w:val="22"/>
            <w:szCs w:val="22"/>
            <w:u w:val="single"/>
            <w:shd w:val="clear" w:color="auto" w:fill="FFFFFF"/>
          </w:rPr>
          <w:t>karavantver.ru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5" w:history="1">
        <w:r w:rsidR="00FD564D" w:rsidRPr="00FD564D">
          <w:rPr>
            <w:rFonts w:ascii="Arial" w:eastAsia="Arial" w:hAnsi="Arial" w:cs="Arial"/>
            <w:color w:val="0000FF"/>
            <w:sz w:val="22"/>
            <w:szCs w:val="22"/>
            <w:u w:val="single"/>
            <w:shd w:val="clear" w:color="auto" w:fill="FFFFFF"/>
          </w:rPr>
          <w:t>ВОТ! (vot69.ru),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6" w:history="1">
        <w:r w:rsidR="00FD564D" w:rsidRPr="00FD564D">
          <w:rPr>
            <w:rFonts w:ascii="Arial" w:eastAsia="Arial" w:hAnsi="Arial" w:cs="Arial"/>
            <w:color w:val="0000FF"/>
            <w:sz w:val="22"/>
            <w:szCs w:val="22"/>
            <w:u w:val="single"/>
            <w:shd w:val="clear" w:color="auto" w:fill="FFFFFF"/>
          </w:rPr>
          <w:t>ВОТ! (vot69.ru), Тверь,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7"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8" w:history="1">
        <w:r w:rsidR="00FD564D" w:rsidRPr="00FD564D">
          <w:rPr>
            <w:rFonts w:ascii="Arial" w:eastAsia="Arial" w:hAnsi="Arial" w:cs="Arial"/>
            <w:color w:val="0000FF"/>
            <w:sz w:val="22"/>
            <w:szCs w:val="22"/>
            <w:u w:val="single"/>
            <w:shd w:val="clear" w:color="auto" w:fill="FFFFFF"/>
          </w:rPr>
          <w:t>Кимрский вестник (</w:t>
        </w:r>
        <w:proofErr w:type="spellStart"/>
        <w:r w:rsidR="00FD564D" w:rsidRPr="00FD564D">
          <w:rPr>
            <w:rFonts w:ascii="Arial" w:eastAsia="Arial" w:hAnsi="Arial" w:cs="Arial"/>
            <w:color w:val="0000FF"/>
            <w:sz w:val="22"/>
            <w:szCs w:val="22"/>
            <w:u w:val="single"/>
            <w:shd w:val="clear" w:color="auto" w:fill="FFFFFF"/>
          </w:rPr>
          <w:t>kimvestnik.ru</w:t>
        </w:r>
        <w:proofErr w:type="spellEnd"/>
        <w:r w:rsidR="00FD564D" w:rsidRPr="00FD564D">
          <w:rPr>
            <w:rFonts w:ascii="Arial" w:eastAsia="Arial" w:hAnsi="Arial" w:cs="Arial"/>
            <w:color w:val="0000FF"/>
            <w:sz w:val="22"/>
            <w:szCs w:val="22"/>
            <w:u w:val="single"/>
            <w:shd w:val="clear" w:color="auto" w:fill="FFFFFF"/>
          </w:rPr>
          <w:t>), Кимры,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69" w:history="1">
        <w:r w:rsidR="00FD564D" w:rsidRPr="00FD564D">
          <w:rPr>
            <w:rFonts w:ascii="Arial" w:eastAsia="Arial" w:hAnsi="Arial" w:cs="Arial"/>
            <w:color w:val="0000FF"/>
            <w:sz w:val="22"/>
            <w:szCs w:val="22"/>
            <w:u w:val="single"/>
            <w:shd w:val="clear" w:color="auto" w:fill="FFFFFF"/>
          </w:rPr>
          <w:t>Новоторжский вестник (</w:t>
        </w:r>
        <w:proofErr w:type="spellStart"/>
        <w:r w:rsidR="00FD564D" w:rsidRPr="00FD564D">
          <w:rPr>
            <w:rFonts w:ascii="Arial" w:eastAsia="Arial" w:hAnsi="Arial" w:cs="Arial"/>
            <w:color w:val="0000FF"/>
            <w:sz w:val="22"/>
            <w:szCs w:val="22"/>
            <w:u w:val="single"/>
            <w:shd w:val="clear" w:color="auto" w:fill="FFFFFF"/>
          </w:rPr>
          <w:t>nvestnik.ru</w:t>
        </w:r>
        <w:proofErr w:type="spellEnd"/>
        <w:r w:rsidR="00FD564D" w:rsidRPr="00FD564D">
          <w:rPr>
            <w:rFonts w:ascii="Arial" w:eastAsia="Arial" w:hAnsi="Arial" w:cs="Arial"/>
            <w:color w:val="0000FF"/>
            <w:sz w:val="22"/>
            <w:szCs w:val="22"/>
            <w:u w:val="single"/>
            <w:shd w:val="clear" w:color="auto" w:fill="FFFFFF"/>
          </w:rPr>
          <w:t>), Торжок,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0"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1" w:history="1">
        <w:r w:rsidR="00FD564D" w:rsidRPr="00FD564D">
          <w:rPr>
            <w:rFonts w:ascii="Arial" w:eastAsia="Arial" w:hAnsi="Arial" w:cs="Arial"/>
            <w:color w:val="0000FF"/>
            <w:sz w:val="22"/>
            <w:szCs w:val="22"/>
            <w:u w:val="single"/>
            <w:shd w:val="clear" w:color="auto" w:fill="FFFFFF"/>
          </w:rPr>
          <w:t>Бежецкая жизнь (</w:t>
        </w:r>
        <w:proofErr w:type="spellStart"/>
        <w:r w:rsidR="00FD564D" w:rsidRPr="00FD564D">
          <w:rPr>
            <w:rFonts w:ascii="Arial" w:eastAsia="Arial" w:hAnsi="Arial" w:cs="Arial"/>
            <w:color w:val="0000FF"/>
            <w:sz w:val="22"/>
            <w:szCs w:val="22"/>
            <w:u w:val="single"/>
            <w:shd w:val="clear" w:color="auto" w:fill="FFFFFF"/>
          </w:rPr>
          <w:t>bzgazeta.ru</w:t>
        </w:r>
        <w:proofErr w:type="spellEnd"/>
        <w:r w:rsidR="00FD564D" w:rsidRPr="00FD564D">
          <w:rPr>
            <w:rFonts w:ascii="Arial" w:eastAsia="Arial" w:hAnsi="Arial" w:cs="Arial"/>
            <w:color w:val="0000FF"/>
            <w:sz w:val="22"/>
            <w:szCs w:val="22"/>
            <w:u w:val="single"/>
            <w:shd w:val="clear" w:color="auto" w:fill="FFFFFF"/>
          </w:rPr>
          <w:t>), Бежецк,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2" w:history="1">
        <w:r w:rsidR="00FD564D" w:rsidRPr="00FD564D">
          <w:rPr>
            <w:rFonts w:ascii="Arial" w:eastAsia="Arial" w:hAnsi="Arial" w:cs="Arial"/>
            <w:color w:val="0000FF"/>
            <w:sz w:val="22"/>
            <w:szCs w:val="22"/>
            <w:u w:val="single"/>
            <w:shd w:val="clear" w:color="auto" w:fill="FFFFFF"/>
          </w:rPr>
          <w:t>Родная земля (</w:t>
        </w:r>
        <w:proofErr w:type="spellStart"/>
        <w:r w:rsidR="00FD564D" w:rsidRPr="00FD564D">
          <w:rPr>
            <w:rFonts w:ascii="Arial" w:eastAsia="Arial" w:hAnsi="Arial" w:cs="Arial"/>
            <w:color w:val="0000FF"/>
            <w:sz w:val="22"/>
            <w:szCs w:val="22"/>
            <w:u w:val="single"/>
            <w:shd w:val="clear" w:color="auto" w:fill="FFFFFF"/>
          </w:rPr>
          <w:t>r-zemlya.ru</w:t>
        </w:r>
        <w:proofErr w:type="spellEnd"/>
        <w:r w:rsidR="00FD564D" w:rsidRPr="00FD564D">
          <w:rPr>
            <w:rFonts w:ascii="Arial" w:eastAsia="Arial" w:hAnsi="Arial" w:cs="Arial"/>
            <w:color w:val="0000FF"/>
            <w:sz w:val="22"/>
            <w:szCs w:val="22"/>
            <w:u w:val="single"/>
            <w:shd w:val="clear" w:color="auto" w:fill="FFFFFF"/>
          </w:rPr>
          <w:t>), п. Рамешки,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3" w:history="1">
        <w:r w:rsidR="00FD564D" w:rsidRPr="00FD564D">
          <w:rPr>
            <w:rFonts w:ascii="Arial" w:eastAsia="Arial" w:hAnsi="Arial" w:cs="Arial"/>
            <w:color w:val="0000FF"/>
            <w:sz w:val="22"/>
            <w:szCs w:val="22"/>
            <w:u w:val="single"/>
            <w:shd w:val="clear" w:color="auto" w:fill="FFFFFF"/>
          </w:rPr>
          <w:t>Родная земля (</w:t>
        </w:r>
        <w:proofErr w:type="spellStart"/>
        <w:r w:rsidR="00FD564D" w:rsidRPr="00FD564D">
          <w:rPr>
            <w:rFonts w:ascii="Arial" w:eastAsia="Arial" w:hAnsi="Arial" w:cs="Arial"/>
            <w:color w:val="0000FF"/>
            <w:sz w:val="22"/>
            <w:szCs w:val="22"/>
            <w:u w:val="single"/>
            <w:shd w:val="clear" w:color="auto" w:fill="FFFFFF"/>
          </w:rPr>
          <w:t>r-zemlya.ru</w:t>
        </w:r>
        <w:proofErr w:type="spellEnd"/>
        <w:r w:rsidR="00FD564D" w:rsidRPr="00FD564D">
          <w:rPr>
            <w:rFonts w:ascii="Arial" w:eastAsia="Arial" w:hAnsi="Arial" w:cs="Arial"/>
            <w:color w:val="0000FF"/>
            <w:sz w:val="22"/>
            <w:szCs w:val="22"/>
            <w:u w:val="single"/>
            <w:shd w:val="clear" w:color="auto" w:fill="FFFFFF"/>
          </w:rPr>
          <w:t>), п. Рамешки,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4"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5"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6" w:history="1">
        <w:r w:rsidR="00FD564D" w:rsidRPr="00FD564D">
          <w:rPr>
            <w:rFonts w:ascii="Arial" w:eastAsia="Arial" w:hAnsi="Arial" w:cs="Arial"/>
            <w:color w:val="0000FF"/>
            <w:sz w:val="22"/>
            <w:szCs w:val="22"/>
            <w:u w:val="single"/>
            <w:shd w:val="clear" w:color="auto" w:fill="FFFFFF"/>
          </w:rPr>
          <w:t>Бежецкая жизнь (</w:t>
        </w:r>
        <w:proofErr w:type="spellStart"/>
        <w:r w:rsidR="00FD564D" w:rsidRPr="00FD564D">
          <w:rPr>
            <w:rFonts w:ascii="Arial" w:eastAsia="Arial" w:hAnsi="Arial" w:cs="Arial"/>
            <w:color w:val="0000FF"/>
            <w:sz w:val="22"/>
            <w:szCs w:val="22"/>
            <w:u w:val="single"/>
            <w:shd w:val="clear" w:color="auto" w:fill="FFFFFF"/>
          </w:rPr>
          <w:t>bzgazeta.ru</w:t>
        </w:r>
        <w:proofErr w:type="spellEnd"/>
        <w:r w:rsidR="00FD564D" w:rsidRPr="00FD564D">
          <w:rPr>
            <w:rFonts w:ascii="Arial" w:eastAsia="Arial" w:hAnsi="Arial" w:cs="Arial"/>
            <w:color w:val="0000FF"/>
            <w:sz w:val="22"/>
            <w:szCs w:val="22"/>
            <w:u w:val="single"/>
            <w:shd w:val="clear" w:color="auto" w:fill="FFFFFF"/>
          </w:rPr>
          <w:t>), Бежецк, 26 января 2022</w:t>
        </w:r>
      </w:hyperlink>
    </w:p>
    <w:p w:rsidR="00FD564D" w:rsidRPr="00FD564D" w:rsidRDefault="00CB052D" w:rsidP="00FD564D">
      <w:pPr>
        <w:numPr>
          <w:ilvl w:val="0"/>
          <w:numId w:val="6"/>
        </w:numPr>
        <w:ind w:left="0" w:firstLine="0"/>
        <w:rPr>
          <w:rFonts w:ascii="Arial" w:eastAsia="Arial" w:hAnsi="Arial" w:cs="Arial"/>
          <w:color w:val="0000FF"/>
          <w:sz w:val="22"/>
          <w:szCs w:val="22"/>
          <w:shd w:val="clear" w:color="auto" w:fill="FFFFFF"/>
        </w:rPr>
      </w:pPr>
      <w:hyperlink r:id="rId177"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Default="00CB052D" w:rsidP="00FD564D">
      <w:pPr>
        <w:jc w:val="right"/>
        <w:rPr>
          <w:rFonts w:ascii="Arial" w:eastAsia="Arial" w:hAnsi="Arial" w:cs="Arial"/>
          <w:color w:val="0000FF"/>
          <w:sz w:val="22"/>
          <w:szCs w:val="22"/>
          <w:shd w:val="clear" w:color="auto" w:fill="FFFFFF"/>
        </w:rPr>
      </w:pPr>
      <w:hyperlink w:anchor="tabtxt_1575050_1901760083"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FD564D" w:rsidRPr="00FD564D" w:rsidRDefault="00FD564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 xml:space="preserve">ИА </w:t>
      </w:r>
      <w:proofErr w:type="spellStart"/>
      <w:r w:rsidRPr="00FD564D">
        <w:rPr>
          <w:rFonts w:ascii="Arial" w:eastAsia="Arial" w:hAnsi="Arial" w:cs="Arial"/>
          <w:b/>
          <w:color w:val="000000"/>
          <w:sz w:val="22"/>
          <w:szCs w:val="22"/>
          <w:shd w:val="clear" w:color="auto" w:fill="FFFFFF"/>
        </w:rPr>
        <w:t>Regnum</w:t>
      </w:r>
      <w:proofErr w:type="spellEnd"/>
      <w:r w:rsidRPr="00FD564D">
        <w:rPr>
          <w:rFonts w:ascii="Arial" w:eastAsia="Arial" w:hAnsi="Arial" w:cs="Arial"/>
          <w:b/>
          <w:color w:val="000000"/>
          <w:sz w:val="22"/>
          <w:szCs w:val="22"/>
          <w:shd w:val="clear" w:color="auto" w:fill="FFFFFF"/>
        </w:rPr>
        <w:t>, Москва,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7" w:name="ant_1575050_1902235704"/>
      <w:r w:rsidRPr="00FD564D">
        <w:rPr>
          <w:rFonts w:ascii="Arial" w:eastAsia="Arial" w:hAnsi="Arial" w:cs="Arial"/>
          <w:color w:val="000000"/>
          <w:sz w:val="22"/>
          <w:szCs w:val="22"/>
          <w:shd w:val="clear" w:color="auto" w:fill="FFFFFF"/>
        </w:rPr>
        <w:t>В ТВЕРСКОЙ ОБЛАСТИ РАСШИРИЛИ НАПРАВЛЕНИЯ ГОСПРОГРАММЫ "ЗДРАВООХРАНЕНИЕ"</w:t>
      </w:r>
      <w:bookmarkEnd w:id="27"/>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Тверь, 26 января 2022, 19:43 - REGNUM Мероприятия государственной программы "Здравоохранение Тверской области" на 2019−2025 годы расширены, вопрос обсуждался 26 января на заседании областного правительства под руководством губернатора </w:t>
      </w:r>
      <w:r w:rsidRPr="00FD564D">
        <w:rPr>
          <w:rFonts w:ascii="Arial" w:eastAsia="Arial" w:hAnsi="Arial" w:cs="Arial"/>
          <w:color w:val="000000"/>
          <w:sz w:val="22"/>
          <w:szCs w:val="22"/>
          <w:shd w:val="clear" w:color="auto" w:fill="C0C0C0"/>
        </w:rPr>
        <w:t>Игоря Рудени</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178" w:history="1">
        <w:r w:rsidR="00FD564D" w:rsidRPr="00FD564D">
          <w:rPr>
            <w:rFonts w:ascii="Arial" w:eastAsia="Arial" w:hAnsi="Arial" w:cs="Arial"/>
            <w:color w:val="0000FF"/>
            <w:sz w:val="22"/>
            <w:szCs w:val="22"/>
            <w:u w:val="single"/>
            <w:shd w:val="clear" w:color="auto" w:fill="FFFFFF"/>
          </w:rPr>
          <w:t>https://regnum.ru/news/3488530.html</w:t>
        </w:r>
      </w:hyperlink>
    </w:p>
    <w:p w:rsidR="00FD564D" w:rsidRP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79" w:history="1">
        <w:r w:rsidR="00FD564D" w:rsidRPr="00FD564D">
          <w:rPr>
            <w:rFonts w:ascii="Arial" w:eastAsia="Arial" w:hAnsi="Arial" w:cs="Arial"/>
            <w:color w:val="0000FF"/>
            <w:sz w:val="22"/>
            <w:szCs w:val="22"/>
            <w:u w:val="single"/>
            <w:shd w:val="clear" w:color="auto" w:fill="FFFFFF"/>
          </w:rPr>
          <w:t>НИА Тверь (69rus.org), Тверь, 27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0" w:history="1">
        <w:r w:rsidR="00FD564D" w:rsidRPr="00FD564D">
          <w:rPr>
            <w:rFonts w:ascii="Arial" w:eastAsia="Arial" w:hAnsi="Arial" w:cs="Arial"/>
            <w:color w:val="0000FF"/>
            <w:sz w:val="22"/>
            <w:szCs w:val="22"/>
            <w:u w:val="single"/>
            <w:shd w:val="clear" w:color="auto" w:fill="FFFFFF"/>
          </w:rPr>
          <w:t>Афанасий-бизнес (</w:t>
        </w:r>
        <w:proofErr w:type="spellStart"/>
        <w:r w:rsidR="00FD564D" w:rsidRPr="00FD564D">
          <w:rPr>
            <w:rFonts w:ascii="Arial" w:eastAsia="Arial" w:hAnsi="Arial" w:cs="Arial"/>
            <w:color w:val="0000FF"/>
            <w:sz w:val="22"/>
            <w:szCs w:val="22"/>
            <w:u w:val="single"/>
            <w:shd w:val="clear" w:color="auto" w:fill="FFFFFF"/>
          </w:rPr>
          <w:t>afanasy.biz</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1"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2"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3" w:history="1">
        <w:r w:rsidR="00FD564D" w:rsidRPr="00FD564D">
          <w:rPr>
            <w:rFonts w:ascii="Arial" w:eastAsia="Arial" w:hAnsi="Arial" w:cs="Arial"/>
            <w:color w:val="0000FF"/>
            <w:sz w:val="22"/>
            <w:szCs w:val="22"/>
            <w:u w:val="single"/>
            <w:shd w:val="clear" w:color="auto" w:fill="FFFFFF"/>
          </w:rPr>
          <w:t>Удомельская газета (</w:t>
        </w:r>
        <w:proofErr w:type="spellStart"/>
        <w:r w:rsidR="00FD564D" w:rsidRPr="00FD564D">
          <w:rPr>
            <w:rFonts w:ascii="Arial" w:eastAsia="Arial" w:hAnsi="Arial" w:cs="Arial"/>
            <w:color w:val="0000FF"/>
            <w:sz w:val="22"/>
            <w:szCs w:val="22"/>
            <w:u w:val="single"/>
            <w:shd w:val="clear" w:color="auto" w:fill="FFFFFF"/>
          </w:rPr>
          <w:t>udomelskaya-gazeta.ru</w:t>
        </w:r>
        <w:proofErr w:type="spellEnd"/>
        <w:r w:rsidR="00FD564D" w:rsidRPr="00FD564D">
          <w:rPr>
            <w:rFonts w:ascii="Arial" w:eastAsia="Arial" w:hAnsi="Arial" w:cs="Arial"/>
            <w:color w:val="0000FF"/>
            <w:sz w:val="22"/>
            <w:szCs w:val="22"/>
            <w:u w:val="single"/>
            <w:shd w:val="clear" w:color="auto" w:fill="FFFFFF"/>
          </w:rPr>
          <w:t>), Удомля,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4"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5"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6"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7"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8" w:history="1">
        <w:r w:rsidR="00FD564D" w:rsidRPr="00FD564D">
          <w:rPr>
            <w:rFonts w:ascii="Arial" w:eastAsia="Arial" w:hAnsi="Arial" w:cs="Arial"/>
            <w:color w:val="0000FF"/>
            <w:sz w:val="22"/>
            <w:szCs w:val="22"/>
            <w:u w:val="single"/>
            <w:shd w:val="clear" w:color="auto" w:fill="FFFFFF"/>
          </w:rPr>
          <w:t>Московский Комсомолец (</w:t>
        </w:r>
        <w:proofErr w:type="spellStart"/>
        <w:r w:rsidR="00FD564D" w:rsidRPr="00FD564D">
          <w:rPr>
            <w:rFonts w:ascii="Arial" w:eastAsia="Arial" w:hAnsi="Arial" w:cs="Arial"/>
            <w:color w:val="0000FF"/>
            <w:sz w:val="22"/>
            <w:szCs w:val="22"/>
            <w:u w:val="single"/>
            <w:shd w:val="clear" w:color="auto" w:fill="FFFFFF"/>
          </w:rPr>
          <w:t>tver.mk.ru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89"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0"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1"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2"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3"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4"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5"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6"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7"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8"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199"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200"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201"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202"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203" w:history="1">
        <w:r w:rsidR="00FD564D" w:rsidRPr="00FD564D">
          <w:rPr>
            <w:rFonts w:ascii="Arial" w:eastAsia="Arial" w:hAnsi="Arial" w:cs="Arial"/>
            <w:color w:val="0000FF"/>
            <w:sz w:val="22"/>
            <w:szCs w:val="22"/>
            <w:u w:val="single"/>
            <w:shd w:val="clear" w:color="auto" w:fill="FFFFFF"/>
          </w:rPr>
          <w:t>Tverigrad.ru, Тверь, 26 января 2022</w:t>
        </w:r>
      </w:hyperlink>
    </w:p>
    <w:p w:rsidR="00FD564D" w:rsidRPr="00FD564D" w:rsidRDefault="00CB052D" w:rsidP="00FD564D">
      <w:pPr>
        <w:numPr>
          <w:ilvl w:val="0"/>
          <w:numId w:val="7"/>
        </w:numPr>
        <w:ind w:left="0" w:firstLine="0"/>
        <w:rPr>
          <w:rFonts w:ascii="Arial" w:eastAsia="Arial" w:hAnsi="Arial" w:cs="Arial"/>
          <w:color w:val="0000FF"/>
          <w:sz w:val="22"/>
          <w:szCs w:val="22"/>
          <w:shd w:val="clear" w:color="auto" w:fill="FFFFFF"/>
        </w:rPr>
      </w:pPr>
      <w:hyperlink r:id="rId204"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jc w:val="right"/>
        <w:rPr>
          <w:rFonts w:ascii="Arial" w:eastAsia="Arial" w:hAnsi="Arial" w:cs="Arial"/>
          <w:color w:val="0000FF"/>
          <w:sz w:val="22"/>
          <w:szCs w:val="22"/>
          <w:shd w:val="clear" w:color="auto" w:fill="FFFFFF"/>
        </w:rPr>
      </w:pPr>
      <w:hyperlink w:anchor="tabtxt_1575050_1902235704"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Tverigrad.ru, Тверь,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8" w:name="ant_1575050_1901584819"/>
      <w:r w:rsidRPr="00FD564D">
        <w:rPr>
          <w:rFonts w:ascii="Arial" w:eastAsia="Arial" w:hAnsi="Arial" w:cs="Arial"/>
          <w:color w:val="000000"/>
          <w:sz w:val="22"/>
          <w:szCs w:val="22"/>
          <w:shd w:val="clear" w:color="auto" w:fill="FFFFFF"/>
        </w:rPr>
        <w:t>В ТВЕРСКОЙ ОБЛАСТИ В АВТОБУСАХ ПОЙМАЛИ БОЛЕЕ 600 НАРУШИТЕЛЕЙ МАСОЧНОГО РЕЖИМА</w:t>
      </w:r>
      <w:bookmarkEnd w:id="28"/>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Мероприятия направлены на профилактику распространения коронавирусной инфекции, повышение защищенности пассажиров общественного транспорта. Решением губернатора </w:t>
      </w:r>
      <w:r w:rsidRPr="00FD564D">
        <w:rPr>
          <w:rFonts w:ascii="Arial" w:eastAsia="Arial" w:hAnsi="Arial" w:cs="Arial"/>
          <w:color w:val="000000"/>
          <w:sz w:val="22"/>
          <w:szCs w:val="22"/>
          <w:shd w:val="clear" w:color="auto" w:fill="C0C0C0"/>
        </w:rPr>
        <w:t>Игоря Рудени</w:t>
      </w:r>
      <w:r w:rsidRPr="00FD564D">
        <w:rPr>
          <w:rFonts w:ascii="Arial" w:eastAsia="Arial" w:hAnsi="Arial" w:cs="Arial"/>
          <w:color w:val="000000"/>
          <w:sz w:val="22"/>
          <w:szCs w:val="22"/>
          <w:shd w:val="clear" w:color="auto" w:fill="FFFFFF"/>
        </w:rPr>
        <w:t xml:space="preserve"> усиленный контроль масочного режима на региональном транспорте продлен до февраля 2022 года... </w:t>
      </w:r>
    </w:p>
    <w:p w:rsidR="00FD564D" w:rsidRPr="00FD564D" w:rsidRDefault="00CB052D" w:rsidP="00FD564D">
      <w:pPr>
        <w:rPr>
          <w:rFonts w:ascii="Arial" w:eastAsia="Arial" w:hAnsi="Arial" w:cs="Arial"/>
          <w:color w:val="0000FF"/>
          <w:sz w:val="22"/>
          <w:szCs w:val="22"/>
          <w:shd w:val="clear" w:color="auto" w:fill="FFFFFF"/>
        </w:rPr>
      </w:pPr>
      <w:hyperlink r:id="rId205" w:history="1">
        <w:r w:rsidR="00FD564D" w:rsidRPr="00FD564D">
          <w:rPr>
            <w:rFonts w:ascii="Arial" w:eastAsia="Arial" w:hAnsi="Arial" w:cs="Arial"/>
            <w:color w:val="0000FF"/>
            <w:sz w:val="22"/>
            <w:szCs w:val="22"/>
            <w:u w:val="single"/>
            <w:shd w:val="clear" w:color="auto" w:fill="FFFFFF"/>
          </w:rPr>
          <w:t>https://tverigrad.ru/publication/v-tverskoj-oblasti-v-avtobusah-pojmali-bolee-600-narushitelej-masochnogo-rezhima/</w:t>
        </w:r>
      </w:hyperlink>
    </w:p>
    <w:p w:rsid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FD564D" w:rsidP="00FD564D">
      <w:pPr>
        <w:rPr>
          <w:rFonts w:ascii="Arial" w:eastAsia="Arial" w:hAnsi="Arial" w:cs="Arial"/>
          <w:color w:val="000000"/>
          <w:sz w:val="22"/>
          <w:szCs w:val="22"/>
          <w:u w:val="single"/>
          <w:shd w:val="clear" w:color="auto" w:fill="FFFFFF"/>
        </w:rPr>
      </w:pPr>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06"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07"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08"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09" w:history="1">
        <w:proofErr w:type="gramStart"/>
        <w:r w:rsidR="00FD564D" w:rsidRPr="00FD564D">
          <w:rPr>
            <w:rFonts w:ascii="Arial" w:eastAsia="Arial" w:hAnsi="Arial" w:cs="Arial"/>
            <w:color w:val="0000FF"/>
            <w:sz w:val="22"/>
            <w:szCs w:val="22"/>
            <w:u w:val="single"/>
            <w:shd w:val="clear" w:color="auto" w:fill="FFFFFF"/>
          </w:rPr>
          <w:t>Комсомольская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tver.kp.ru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0"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1"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2"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3"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4"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5"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6"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7"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8"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19"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20"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21"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22"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23"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8"/>
        </w:numPr>
        <w:ind w:left="0" w:firstLine="0"/>
        <w:rPr>
          <w:rFonts w:ascii="Arial" w:eastAsia="Arial" w:hAnsi="Arial" w:cs="Arial"/>
          <w:color w:val="0000FF"/>
          <w:sz w:val="22"/>
          <w:szCs w:val="22"/>
          <w:shd w:val="clear" w:color="auto" w:fill="FFFFFF"/>
        </w:rPr>
      </w:pPr>
      <w:hyperlink r:id="rId224"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Default="00CB052D" w:rsidP="00FD564D">
      <w:pPr>
        <w:jc w:val="right"/>
        <w:rPr>
          <w:rFonts w:ascii="Arial" w:eastAsia="Arial" w:hAnsi="Arial" w:cs="Arial"/>
          <w:color w:val="0000FF"/>
          <w:sz w:val="22"/>
          <w:szCs w:val="22"/>
          <w:shd w:val="clear" w:color="auto" w:fill="FFFFFF"/>
        </w:rPr>
      </w:pPr>
      <w:hyperlink w:anchor="tabtxt_1575050_1901584819"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FD564D" w:rsidRPr="00FD564D" w:rsidRDefault="00FD564D" w:rsidP="00FD564D">
      <w:pPr>
        <w:jc w:val="right"/>
        <w:rPr>
          <w:rFonts w:ascii="Arial" w:eastAsia="Arial" w:hAnsi="Arial" w:cs="Arial"/>
          <w:color w:val="0000FF"/>
          <w:sz w:val="22"/>
          <w:szCs w:val="22"/>
          <w:shd w:val="clear" w:color="auto" w:fill="FFFFFF"/>
        </w:rPr>
      </w:pPr>
    </w:p>
    <w:p w:rsidR="00A33512" w:rsidRDefault="00A33512" w:rsidP="00FD564D">
      <w:pPr>
        <w:rPr>
          <w:rFonts w:ascii="Arial" w:eastAsia="Arial" w:hAnsi="Arial" w:cs="Arial"/>
          <w:b/>
          <w:color w:val="000000"/>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lastRenderedPageBreak/>
        <w:t>Тверское информационное агентство (</w:t>
      </w:r>
      <w:proofErr w:type="spellStart"/>
      <w:r w:rsidRPr="00FD564D">
        <w:rPr>
          <w:rFonts w:ascii="Arial" w:eastAsia="Arial" w:hAnsi="Arial" w:cs="Arial"/>
          <w:b/>
          <w:color w:val="000000"/>
          <w:sz w:val="22"/>
          <w:szCs w:val="22"/>
          <w:shd w:val="clear" w:color="auto" w:fill="FFFFFF"/>
        </w:rPr>
        <w:t>tvernews.ru</w:t>
      </w:r>
      <w:proofErr w:type="spellEnd"/>
      <w:r w:rsidRPr="00FD564D">
        <w:rPr>
          <w:rFonts w:ascii="Arial" w:eastAsia="Arial" w:hAnsi="Arial" w:cs="Arial"/>
          <w:b/>
          <w:color w:val="000000"/>
          <w:sz w:val="22"/>
          <w:szCs w:val="22"/>
          <w:shd w:val="clear" w:color="auto" w:fill="FFFFFF"/>
        </w:rPr>
        <w:t>), Тверь,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29" w:name="ant_1575050_1901813302"/>
      <w:r w:rsidRPr="00FD564D">
        <w:rPr>
          <w:rFonts w:ascii="Arial" w:eastAsia="Arial" w:hAnsi="Arial" w:cs="Arial"/>
          <w:color w:val="000000"/>
          <w:sz w:val="22"/>
          <w:szCs w:val="22"/>
          <w:shd w:val="clear" w:color="auto" w:fill="FFFFFF"/>
        </w:rPr>
        <w:t>В ТВЕРИ ОТКРЫЛИ НОВОЕ ПРОМЫШЛЕННОЕ ПРОИЗВОДСТВО</w:t>
      </w:r>
      <w:bookmarkEnd w:id="29"/>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...повторяемость деталей, минимизирует ошибки в процессе производства, связанные с человеческим фактором, сократит трудозатраты на 30 % и позволит прокладывать трубные трассы там, где раннее в условиях ручного труда это было сделать сложнее", - объяснили в пресс-службе. Губернатор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225" w:history="1">
        <w:r w:rsidR="00FD564D" w:rsidRPr="00FD564D">
          <w:rPr>
            <w:rFonts w:ascii="Arial" w:eastAsia="Arial" w:hAnsi="Arial" w:cs="Arial"/>
            <w:color w:val="0000FF"/>
            <w:sz w:val="22"/>
            <w:szCs w:val="22"/>
            <w:u w:val="single"/>
            <w:shd w:val="clear" w:color="auto" w:fill="FFFFFF"/>
          </w:rPr>
          <w:t>https://tvernews.ru/news/280912/</w:t>
        </w:r>
      </w:hyperlink>
    </w:p>
    <w:p w:rsidR="00FD564D" w:rsidRP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26" w:history="1">
        <w:r w:rsidR="00FD564D" w:rsidRPr="00FD564D">
          <w:rPr>
            <w:rFonts w:ascii="Arial" w:eastAsia="Arial" w:hAnsi="Arial" w:cs="Arial"/>
            <w:color w:val="0000FF"/>
            <w:sz w:val="22"/>
            <w:szCs w:val="22"/>
            <w:u w:val="single"/>
            <w:shd w:val="clear" w:color="auto" w:fill="FFFFFF"/>
          </w:rPr>
          <w:t>Вся Тверь (</w:t>
        </w:r>
        <w:proofErr w:type="spellStart"/>
        <w:r w:rsidR="00FD564D" w:rsidRPr="00FD564D">
          <w:rPr>
            <w:rFonts w:ascii="Arial" w:eastAsia="Arial" w:hAnsi="Arial" w:cs="Arial"/>
            <w:color w:val="0000FF"/>
            <w:sz w:val="22"/>
            <w:szCs w:val="22"/>
            <w:u w:val="single"/>
            <w:shd w:val="clear" w:color="auto" w:fill="FFFFFF"/>
          </w:rPr>
          <w:t>газета-вся-тверь</w:t>
        </w:r>
        <w:proofErr w:type="gramStart"/>
        <w:r w:rsidR="00FD564D" w:rsidRPr="00FD564D">
          <w:rPr>
            <w:rFonts w:ascii="Arial" w:eastAsia="Arial" w:hAnsi="Arial" w:cs="Arial"/>
            <w:color w:val="0000FF"/>
            <w:sz w:val="22"/>
            <w:szCs w:val="22"/>
            <w:u w:val="single"/>
            <w:shd w:val="clear" w:color="auto" w:fill="FFFFFF"/>
          </w:rPr>
          <w:t>.р</w:t>
        </w:r>
        <w:proofErr w:type="gramEnd"/>
        <w:r w:rsidR="00FD564D" w:rsidRPr="00FD564D">
          <w:rPr>
            <w:rFonts w:ascii="Arial" w:eastAsia="Arial" w:hAnsi="Arial" w:cs="Arial"/>
            <w:color w:val="0000FF"/>
            <w:sz w:val="22"/>
            <w:szCs w:val="22"/>
            <w:u w:val="single"/>
            <w:shd w:val="clear" w:color="auto" w:fill="FFFFFF"/>
          </w:rPr>
          <w:t>ф</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27"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28"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29"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0"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1"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2"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3" w:history="1">
        <w:r w:rsidR="00FD564D" w:rsidRPr="00FD564D">
          <w:rPr>
            <w:rFonts w:ascii="Arial" w:eastAsia="Arial" w:hAnsi="Arial" w:cs="Arial"/>
            <w:color w:val="0000FF"/>
            <w:sz w:val="22"/>
            <w:szCs w:val="22"/>
            <w:u w:val="single"/>
            <w:shd w:val="clear" w:color="auto" w:fill="FFFFFF"/>
          </w:rPr>
          <w:t>Inform69.ru,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4"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5"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6"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7"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8"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39"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0"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1"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2"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3"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4" w:history="1">
        <w:r w:rsidR="00FD564D" w:rsidRPr="00FD564D">
          <w:rPr>
            <w:rFonts w:ascii="Arial" w:eastAsia="Arial" w:hAnsi="Arial" w:cs="Arial"/>
            <w:color w:val="0000FF"/>
            <w:sz w:val="22"/>
            <w:szCs w:val="22"/>
            <w:u w:val="single"/>
            <w:shd w:val="clear" w:color="auto" w:fill="FFFFFF"/>
          </w:rPr>
          <w:t>Бизнес и Территория (</w:t>
        </w:r>
        <w:proofErr w:type="spellStart"/>
        <w:r w:rsidR="00FD564D" w:rsidRPr="00FD564D">
          <w:rPr>
            <w:rFonts w:ascii="Arial" w:eastAsia="Arial" w:hAnsi="Arial" w:cs="Arial"/>
            <w:color w:val="0000FF"/>
            <w:sz w:val="22"/>
            <w:szCs w:val="22"/>
            <w:u w:val="single"/>
            <w:shd w:val="clear" w:color="auto" w:fill="FFFFFF"/>
          </w:rPr>
          <w:t>biz-terr.ru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5"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6"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7"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8" w:history="1">
        <w:r w:rsidR="00FD564D" w:rsidRPr="00FD564D">
          <w:rPr>
            <w:rFonts w:ascii="Arial" w:eastAsia="Arial" w:hAnsi="Arial" w:cs="Arial"/>
            <w:color w:val="0000FF"/>
            <w:sz w:val="22"/>
            <w:szCs w:val="22"/>
            <w:u w:val="single"/>
            <w:shd w:val="clear" w:color="auto" w:fill="FFFFFF"/>
          </w:rPr>
          <w:t>Тверские ведомости (</w:t>
        </w:r>
        <w:proofErr w:type="spellStart"/>
        <w:r w:rsidR="00FD564D" w:rsidRPr="00FD564D">
          <w:rPr>
            <w:rFonts w:ascii="Arial" w:eastAsia="Arial" w:hAnsi="Arial" w:cs="Arial"/>
            <w:color w:val="0000FF"/>
            <w:sz w:val="22"/>
            <w:szCs w:val="22"/>
            <w:u w:val="single"/>
            <w:shd w:val="clear" w:color="auto" w:fill="FFFFFF"/>
          </w:rPr>
          <w:t>vedtver.ru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49"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9"/>
        </w:numPr>
        <w:ind w:left="0" w:firstLine="0"/>
        <w:rPr>
          <w:rFonts w:ascii="Arial" w:eastAsia="Arial" w:hAnsi="Arial" w:cs="Arial"/>
          <w:color w:val="0000FF"/>
          <w:sz w:val="22"/>
          <w:szCs w:val="22"/>
          <w:shd w:val="clear" w:color="auto" w:fill="FFFFFF"/>
        </w:rPr>
      </w:pPr>
      <w:hyperlink r:id="rId250" w:history="1">
        <w:r w:rsidR="00FD564D" w:rsidRPr="00FD564D">
          <w:rPr>
            <w:rFonts w:ascii="Arial" w:eastAsia="Arial" w:hAnsi="Arial" w:cs="Arial"/>
            <w:color w:val="0000FF"/>
            <w:sz w:val="22"/>
            <w:szCs w:val="22"/>
            <w:u w:val="single"/>
            <w:shd w:val="clear" w:color="auto" w:fill="FFFFFF"/>
          </w:rPr>
          <w:t>Караван Ярмарка (</w:t>
        </w:r>
        <w:proofErr w:type="spellStart"/>
        <w:r w:rsidR="00FD564D" w:rsidRPr="00FD564D">
          <w:rPr>
            <w:rFonts w:ascii="Arial" w:eastAsia="Arial" w:hAnsi="Arial" w:cs="Arial"/>
            <w:color w:val="0000FF"/>
            <w:sz w:val="22"/>
            <w:szCs w:val="22"/>
            <w:u w:val="single"/>
            <w:shd w:val="clear" w:color="auto" w:fill="FFFFFF"/>
          </w:rPr>
          <w:t>karavantver.ru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Default="00CB052D" w:rsidP="00FD564D">
      <w:pPr>
        <w:jc w:val="right"/>
        <w:rPr>
          <w:rFonts w:ascii="Arial" w:eastAsia="Arial" w:hAnsi="Arial" w:cs="Arial"/>
          <w:color w:val="0000FF"/>
          <w:sz w:val="22"/>
          <w:szCs w:val="22"/>
          <w:shd w:val="clear" w:color="auto" w:fill="FFFFFF"/>
        </w:rPr>
      </w:pPr>
      <w:hyperlink w:anchor="tabtxt_1575050_1901813302"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FD564D" w:rsidRPr="00FD564D" w:rsidRDefault="00FD564D" w:rsidP="00FD564D">
      <w:pPr>
        <w:jc w:val="right"/>
        <w:rPr>
          <w:rFonts w:ascii="Arial" w:eastAsia="Arial" w:hAnsi="Arial" w:cs="Arial"/>
          <w:color w:val="0000FF"/>
          <w:sz w:val="22"/>
          <w:szCs w:val="22"/>
          <w:shd w:val="clear" w:color="auto" w:fill="FFFFFF"/>
        </w:rPr>
      </w:pPr>
    </w:p>
    <w:p w:rsidR="00FD564D" w:rsidRPr="00FD564D" w:rsidRDefault="00FD564D" w:rsidP="00FD564D">
      <w:pPr>
        <w:rPr>
          <w:rFonts w:ascii="Arial" w:eastAsia="Arial" w:hAnsi="Arial" w:cs="Arial"/>
          <w:b/>
          <w:color w:val="000000"/>
          <w:sz w:val="22"/>
          <w:szCs w:val="22"/>
          <w:shd w:val="clear" w:color="auto" w:fill="FFFFFF"/>
        </w:rPr>
      </w:pPr>
      <w:r w:rsidRPr="00FD564D">
        <w:rPr>
          <w:rFonts w:ascii="Arial" w:eastAsia="Arial" w:hAnsi="Arial" w:cs="Arial"/>
          <w:b/>
          <w:color w:val="000000"/>
          <w:sz w:val="22"/>
          <w:szCs w:val="22"/>
          <w:shd w:val="clear" w:color="auto" w:fill="FFFFFF"/>
        </w:rPr>
        <w:t>Тверские ведомости (</w:t>
      </w:r>
      <w:proofErr w:type="spellStart"/>
      <w:r w:rsidRPr="00FD564D">
        <w:rPr>
          <w:rFonts w:ascii="Arial" w:eastAsia="Arial" w:hAnsi="Arial" w:cs="Arial"/>
          <w:b/>
          <w:color w:val="000000"/>
          <w:sz w:val="22"/>
          <w:szCs w:val="22"/>
          <w:shd w:val="clear" w:color="auto" w:fill="FFFFFF"/>
        </w:rPr>
        <w:t>vedtver.ru</w:t>
      </w:r>
      <w:proofErr w:type="spellEnd"/>
      <w:r w:rsidRPr="00FD564D">
        <w:rPr>
          <w:rFonts w:ascii="Arial" w:eastAsia="Arial" w:hAnsi="Arial" w:cs="Arial"/>
          <w:b/>
          <w:color w:val="000000"/>
          <w:sz w:val="22"/>
          <w:szCs w:val="22"/>
          <w:shd w:val="clear" w:color="auto" w:fill="FFFFFF"/>
        </w:rPr>
        <w:t>), Тверь, 26 января 2022</w:t>
      </w:r>
    </w:p>
    <w:p w:rsidR="00FD564D" w:rsidRPr="00FD564D" w:rsidRDefault="00FD564D" w:rsidP="00FD564D">
      <w:pPr>
        <w:jc w:val="both"/>
        <w:outlineLvl w:val="1"/>
        <w:rPr>
          <w:rFonts w:ascii="Arial" w:eastAsia="Arial" w:hAnsi="Arial" w:cs="Arial"/>
          <w:color w:val="000000"/>
          <w:sz w:val="22"/>
          <w:szCs w:val="22"/>
          <w:shd w:val="clear" w:color="auto" w:fill="FFFFFF"/>
        </w:rPr>
      </w:pPr>
      <w:bookmarkStart w:id="30" w:name="ant_1575050_1901647461"/>
      <w:r w:rsidRPr="00FD564D">
        <w:rPr>
          <w:rFonts w:ascii="Arial" w:eastAsia="Arial" w:hAnsi="Arial" w:cs="Arial"/>
          <w:color w:val="000000"/>
          <w:sz w:val="22"/>
          <w:szCs w:val="22"/>
          <w:shd w:val="clear" w:color="auto" w:fill="FFFFFF"/>
        </w:rPr>
        <w:t>РОССИЙСКАЯ МОЛОДЕЖЬ ВЫБИРАЕТ ДЛЯ ОТДЫХА ТВЕРСКУЮ ОБЛАСТЬ</w:t>
      </w:r>
      <w:bookmarkEnd w:id="30"/>
    </w:p>
    <w:p w:rsidR="00FD564D" w:rsidRPr="00FD564D" w:rsidRDefault="00FD564D" w:rsidP="00FD564D">
      <w:pPr>
        <w:jc w:val="both"/>
        <w:rPr>
          <w:rFonts w:ascii="Arial" w:eastAsia="Arial" w:hAnsi="Arial" w:cs="Arial"/>
          <w:color w:val="000000"/>
          <w:sz w:val="22"/>
          <w:szCs w:val="22"/>
          <w:shd w:val="clear" w:color="auto" w:fill="FFFFFF"/>
        </w:rPr>
      </w:pPr>
      <w:r w:rsidRPr="00FD564D">
        <w:rPr>
          <w:rFonts w:ascii="Arial" w:eastAsia="Arial" w:hAnsi="Arial" w:cs="Arial"/>
          <w:color w:val="000000"/>
          <w:sz w:val="22"/>
          <w:szCs w:val="22"/>
          <w:shd w:val="clear" w:color="auto" w:fill="FFFFFF"/>
        </w:rPr>
        <w:t xml:space="preserve">По мнению губернатора </w:t>
      </w:r>
      <w:r w:rsidRPr="00FD564D">
        <w:rPr>
          <w:rFonts w:ascii="Arial" w:eastAsia="Arial" w:hAnsi="Arial" w:cs="Arial"/>
          <w:color w:val="000000"/>
          <w:sz w:val="22"/>
          <w:szCs w:val="22"/>
          <w:shd w:val="clear" w:color="auto" w:fill="C0C0C0"/>
        </w:rPr>
        <w:t>Игоря Рудени</w:t>
      </w:r>
      <w:r w:rsidRPr="00FD564D">
        <w:rPr>
          <w:rFonts w:ascii="Arial" w:eastAsia="Arial" w:hAnsi="Arial" w:cs="Arial"/>
          <w:color w:val="000000"/>
          <w:sz w:val="22"/>
          <w:szCs w:val="22"/>
          <w:shd w:val="clear" w:color="auto" w:fill="FFFFFF"/>
        </w:rPr>
        <w:t xml:space="preserve">, туризм является значимой отраслью экономики Верхневолжья... "Интересные мероприятия в туристической жизни региона, новые маршруты, проекты, направленные на сохранение местного колорита и культуры Тверской области, позволяют повысить статус территории, привлечь в регион гостей", - считает </w:t>
      </w:r>
      <w:r w:rsidRPr="00FD564D">
        <w:rPr>
          <w:rFonts w:ascii="Arial" w:eastAsia="Arial" w:hAnsi="Arial" w:cs="Arial"/>
          <w:color w:val="000000"/>
          <w:sz w:val="22"/>
          <w:szCs w:val="22"/>
          <w:shd w:val="clear" w:color="auto" w:fill="C0C0C0"/>
        </w:rPr>
        <w:t>Игорь Руденя</w:t>
      </w:r>
      <w:r w:rsidRPr="00FD564D">
        <w:rPr>
          <w:rFonts w:ascii="Arial" w:eastAsia="Arial" w:hAnsi="Arial" w:cs="Arial"/>
          <w:color w:val="000000"/>
          <w:sz w:val="22"/>
          <w:szCs w:val="22"/>
          <w:shd w:val="clear" w:color="auto" w:fill="FFFFFF"/>
        </w:rPr>
        <w:t xml:space="preserve">... </w:t>
      </w:r>
    </w:p>
    <w:p w:rsidR="00FD564D" w:rsidRPr="00FD564D" w:rsidRDefault="00CB052D" w:rsidP="00FD564D">
      <w:pPr>
        <w:rPr>
          <w:rFonts w:ascii="Arial" w:eastAsia="Arial" w:hAnsi="Arial" w:cs="Arial"/>
          <w:color w:val="0000FF"/>
          <w:sz w:val="22"/>
          <w:szCs w:val="22"/>
          <w:shd w:val="clear" w:color="auto" w:fill="FFFFFF"/>
        </w:rPr>
      </w:pPr>
      <w:hyperlink r:id="rId251" w:history="1">
        <w:r w:rsidR="00FD564D" w:rsidRPr="00FD564D">
          <w:rPr>
            <w:rFonts w:ascii="Arial" w:eastAsia="Arial" w:hAnsi="Arial" w:cs="Arial"/>
            <w:color w:val="0000FF"/>
            <w:sz w:val="22"/>
            <w:szCs w:val="22"/>
            <w:u w:val="single"/>
            <w:shd w:val="clear" w:color="auto" w:fill="FFFFFF"/>
          </w:rPr>
          <w:t>https://vedtver.ru/news/society/rossijskaja-molodezh-vybiraet-dlja-otdyha-tverskuju-oblast/</w:t>
        </w:r>
      </w:hyperlink>
    </w:p>
    <w:p w:rsidR="00FD564D" w:rsidRPr="00FD564D" w:rsidRDefault="00FD564D" w:rsidP="00FD564D">
      <w:pPr>
        <w:rPr>
          <w:rFonts w:ascii="Arial" w:eastAsia="Arial" w:hAnsi="Arial" w:cs="Arial"/>
          <w:color w:val="000000"/>
          <w:sz w:val="22"/>
          <w:szCs w:val="22"/>
          <w:u w:val="single"/>
          <w:shd w:val="clear" w:color="auto" w:fill="FFFFFF"/>
        </w:rPr>
      </w:pPr>
      <w:r w:rsidRPr="00FD564D">
        <w:rPr>
          <w:rFonts w:ascii="Arial" w:eastAsia="Arial" w:hAnsi="Arial" w:cs="Arial"/>
          <w:color w:val="000000"/>
          <w:sz w:val="22"/>
          <w:szCs w:val="22"/>
          <w:u w:val="single"/>
          <w:shd w:val="clear" w:color="auto" w:fill="FFFFFF"/>
        </w:rPr>
        <w:t>Сообщения по событию:</w:t>
      </w:r>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2" w:history="1">
        <w:r w:rsidR="00FD564D" w:rsidRPr="00FD564D">
          <w:rPr>
            <w:rFonts w:ascii="Arial" w:eastAsia="Arial" w:hAnsi="Arial" w:cs="Arial"/>
            <w:color w:val="0000FF"/>
            <w:sz w:val="22"/>
            <w:szCs w:val="22"/>
            <w:u w:val="single"/>
            <w:shd w:val="clear" w:color="auto" w:fill="FFFFFF"/>
          </w:rPr>
          <w:t>Главный региональный (</w:t>
        </w:r>
        <w:proofErr w:type="spellStart"/>
        <w:r w:rsidR="00FD564D" w:rsidRPr="00FD564D">
          <w:rPr>
            <w:rFonts w:ascii="Arial" w:eastAsia="Arial" w:hAnsi="Arial" w:cs="Arial"/>
            <w:color w:val="0000FF"/>
            <w:sz w:val="22"/>
            <w:szCs w:val="22"/>
            <w:u w:val="single"/>
            <w:shd w:val="clear" w:color="auto" w:fill="FFFFFF"/>
          </w:rPr>
          <w:t>glavny.tv</w:t>
        </w:r>
        <w:proofErr w:type="spellEnd"/>
        <w:r w:rsidR="00FD564D" w:rsidRPr="00FD564D">
          <w:rPr>
            <w:rFonts w:ascii="Arial" w:eastAsia="Arial" w:hAnsi="Arial" w:cs="Arial"/>
            <w:color w:val="0000FF"/>
            <w:sz w:val="22"/>
            <w:szCs w:val="22"/>
            <w:u w:val="single"/>
            <w:shd w:val="clear" w:color="auto" w:fill="FFFFFF"/>
          </w:rPr>
          <w:t>), Смоленск,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3" w:history="1">
        <w:r w:rsidR="00FD564D" w:rsidRPr="00FD564D">
          <w:rPr>
            <w:rFonts w:ascii="Arial" w:eastAsia="Arial" w:hAnsi="Arial" w:cs="Arial"/>
            <w:color w:val="0000FF"/>
            <w:sz w:val="22"/>
            <w:szCs w:val="22"/>
            <w:u w:val="single"/>
            <w:shd w:val="clear" w:color="auto" w:fill="FFFFFF"/>
          </w:rPr>
          <w:t>Тверской проспект (</w:t>
        </w:r>
        <w:proofErr w:type="spellStart"/>
        <w:r w:rsidR="00FD564D" w:rsidRPr="00FD564D">
          <w:rPr>
            <w:rFonts w:ascii="Arial" w:eastAsia="Arial" w:hAnsi="Arial" w:cs="Arial"/>
            <w:color w:val="0000FF"/>
            <w:sz w:val="22"/>
            <w:szCs w:val="22"/>
            <w:u w:val="single"/>
            <w:shd w:val="clear" w:color="auto" w:fill="FFFFFF"/>
          </w:rPr>
          <w:t>tp.tver.ru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4" w:history="1">
        <w:r w:rsidR="00FD564D" w:rsidRPr="00FD564D">
          <w:rPr>
            <w:rFonts w:ascii="Arial" w:eastAsia="Arial" w:hAnsi="Arial" w:cs="Arial"/>
            <w:color w:val="0000FF"/>
            <w:sz w:val="22"/>
            <w:szCs w:val="22"/>
            <w:u w:val="single"/>
            <w:shd w:val="clear" w:color="auto" w:fill="FFFFFF"/>
          </w:rPr>
          <w:t>Заря (</w:t>
        </w:r>
        <w:proofErr w:type="spellStart"/>
        <w:r w:rsidR="00FD564D" w:rsidRPr="00FD564D">
          <w:rPr>
            <w:rFonts w:ascii="Arial" w:eastAsia="Arial" w:hAnsi="Arial" w:cs="Arial"/>
            <w:color w:val="0000FF"/>
            <w:sz w:val="22"/>
            <w:szCs w:val="22"/>
            <w:u w:val="single"/>
            <w:shd w:val="clear" w:color="auto" w:fill="FFFFFF"/>
          </w:rPr>
          <w:t>konzarya.ru</w:t>
        </w:r>
        <w:proofErr w:type="spellEnd"/>
        <w:r w:rsidR="00FD564D" w:rsidRPr="00FD564D">
          <w:rPr>
            <w:rFonts w:ascii="Arial" w:eastAsia="Arial" w:hAnsi="Arial" w:cs="Arial"/>
            <w:color w:val="0000FF"/>
            <w:sz w:val="22"/>
            <w:szCs w:val="22"/>
            <w:u w:val="single"/>
            <w:shd w:val="clear" w:color="auto" w:fill="FFFFFF"/>
          </w:rPr>
          <w:t>), Конаково,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5" w:history="1">
        <w:r w:rsidR="00FD564D" w:rsidRPr="00FD564D">
          <w:rPr>
            <w:rFonts w:ascii="Arial" w:eastAsia="Arial" w:hAnsi="Arial" w:cs="Arial"/>
            <w:color w:val="0000FF"/>
            <w:sz w:val="22"/>
            <w:szCs w:val="22"/>
            <w:u w:val="single"/>
            <w:shd w:val="clear" w:color="auto" w:fill="FFFFFF"/>
          </w:rPr>
          <w:t>Тверская жизнь (tverlife.ru), Тверь,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6" w:history="1">
        <w:r w:rsidR="00FD564D" w:rsidRPr="00FD564D">
          <w:rPr>
            <w:rFonts w:ascii="Arial" w:eastAsia="Arial" w:hAnsi="Arial" w:cs="Arial"/>
            <w:color w:val="0000FF"/>
            <w:sz w:val="22"/>
            <w:szCs w:val="22"/>
            <w:u w:val="single"/>
            <w:shd w:val="clear" w:color="auto" w:fill="FFFFFF"/>
          </w:rPr>
          <w:t>Родная земля (</w:t>
        </w:r>
        <w:proofErr w:type="spellStart"/>
        <w:r w:rsidR="00FD564D" w:rsidRPr="00FD564D">
          <w:rPr>
            <w:rFonts w:ascii="Arial" w:eastAsia="Arial" w:hAnsi="Arial" w:cs="Arial"/>
            <w:color w:val="0000FF"/>
            <w:sz w:val="22"/>
            <w:szCs w:val="22"/>
            <w:u w:val="single"/>
            <w:shd w:val="clear" w:color="auto" w:fill="FFFFFF"/>
          </w:rPr>
          <w:t>r-zemlya.ru</w:t>
        </w:r>
        <w:proofErr w:type="spellEnd"/>
        <w:r w:rsidR="00FD564D" w:rsidRPr="00FD564D">
          <w:rPr>
            <w:rFonts w:ascii="Arial" w:eastAsia="Arial" w:hAnsi="Arial" w:cs="Arial"/>
            <w:color w:val="0000FF"/>
            <w:sz w:val="22"/>
            <w:szCs w:val="22"/>
            <w:u w:val="single"/>
            <w:shd w:val="clear" w:color="auto" w:fill="FFFFFF"/>
          </w:rPr>
          <w:t>), п. Рамешки,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7" w:history="1">
        <w:r w:rsidR="00FD564D" w:rsidRPr="00FD564D">
          <w:rPr>
            <w:rFonts w:ascii="Arial" w:eastAsia="Arial" w:hAnsi="Arial" w:cs="Arial"/>
            <w:color w:val="0000FF"/>
            <w:sz w:val="22"/>
            <w:szCs w:val="22"/>
            <w:u w:val="single"/>
            <w:shd w:val="clear" w:color="auto" w:fill="FFFFFF"/>
          </w:rPr>
          <w:t>Знамя (</w:t>
        </w:r>
        <w:proofErr w:type="spellStart"/>
        <w:r w:rsidR="00FD564D" w:rsidRPr="00FD564D">
          <w:rPr>
            <w:rFonts w:ascii="Arial" w:eastAsia="Arial" w:hAnsi="Arial" w:cs="Arial"/>
            <w:color w:val="0000FF"/>
            <w:sz w:val="22"/>
            <w:szCs w:val="22"/>
            <w:u w:val="single"/>
            <w:shd w:val="clear" w:color="auto" w:fill="FFFFFF"/>
          </w:rPr>
          <w:t>kuvznama.ru</w:t>
        </w:r>
        <w:proofErr w:type="spellEnd"/>
        <w:r w:rsidR="00FD564D" w:rsidRPr="00FD564D">
          <w:rPr>
            <w:rFonts w:ascii="Arial" w:eastAsia="Arial" w:hAnsi="Arial" w:cs="Arial"/>
            <w:color w:val="0000FF"/>
            <w:sz w:val="22"/>
            <w:szCs w:val="22"/>
            <w:u w:val="single"/>
            <w:shd w:val="clear" w:color="auto" w:fill="FFFFFF"/>
          </w:rPr>
          <w:t>), Кувшиново,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8" w:history="1">
        <w:proofErr w:type="gramStart"/>
        <w:r w:rsidR="00FD564D" w:rsidRPr="00FD564D">
          <w:rPr>
            <w:rFonts w:ascii="Arial" w:eastAsia="Arial" w:hAnsi="Arial" w:cs="Arial"/>
            <w:color w:val="0000FF"/>
            <w:sz w:val="22"/>
            <w:szCs w:val="22"/>
            <w:u w:val="single"/>
            <w:shd w:val="clear" w:color="auto" w:fill="FFFFFF"/>
          </w:rPr>
          <w:t>Бельская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бельскаяправда</w:t>
        </w:r>
        <w:proofErr w:type="spellEnd"/>
        <w:r w:rsidR="00FD564D" w:rsidRPr="00FD564D">
          <w:rPr>
            <w:rFonts w:ascii="Arial" w:eastAsia="Arial" w:hAnsi="Arial" w:cs="Arial"/>
            <w:color w:val="0000FF"/>
            <w:sz w:val="22"/>
            <w:szCs w:val="22"/>
            <w:u w:val="single"/>
            <w:shd w:val="clear" w:color="auto" w:fill="FFFFFF"/>
          </w:rPr>
          <w:t>), Белый,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59" w:history="1">
        <w:r w:rsidR="00FD564D" w:rsidRPr="00FD564D">
          <w:rPr>
            <w:rFonts w:ascii="Arial" w:eastAsia="Arial" w:hAnsi="Arial" w:cs="Arial"/>
            <w:color w:val="0000FF"/>
            <w:sz w:val="22"/>
            <w:szCs w:val="22"/>
            <w:u w:val="single"/>
            <w:shd w:val="clear" w:color="auto" w:fill="FFFFFF"/>
          </w:rPr>
          <w:t>Г</w:t>
        </w:r>
        <w:proofErr w:type="gramStart"/>
        <w:r w:rsidR="00FD564D" w:rsidRPr="00FD564D">
          <w:rPr>
            <w:rFonts w:ascii="Arial" w:eastAsia="Arial" w:hAnsi="Arial" w:cs="Arial"/>
            <w:color w:val="0000FF"/>
            <w:sz w:val="22"/>
            <w:szCs w:val="22"/>
            <w:u w:val="single"/>
            <w:shd w:val="clear" w:color="auto" w:fill="FFFFFF"/>
          </w:rPr>
          <w:t>ТРК Тв</w:t>
        </w:r>
        <w:proofErr w:type="gramEnd"/>
        <w:r w:rsidR="00FD564D" w:rsidRPr="00FD564D">
          <w:rPr>
            <w:rFonts w:ascii="Arial" w:eastAsia="Arial" w:hAnsi="Arial" w:cs="Arial"/>
            <w:color w:val="0000FF"/>
            <w:sz w:val="22"/>
            <w:szCs w:val="22"/>
            <w:u w:val="single"/>
            <w:shd w:val="clear" w:color="auto" w:fill="FFFFFF"/>
          </w:rPr>
          <w:t>ерь, Тверь,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0" w:history="1">
        <w:r w:rsidR="00FD564D" w:rsidRPr="00FD564D">
          <w:rPr>
            <w:rFonts w:ascii="Arial" w:eastAsia="Arial" w:hAnsi="Arial" w:cs="Arial"/>
            <w:color w:val="0000FF"/>
            <w:sz w:val="22"/>
            <w:szCs w:val="22"/>
            <w:u w:val="single"/>
            <w:shd w:val="clear" w:color="auto" w:fill="FFFFFF"/>
          </w:rPr>
          <w:t>Молоковский край (</w:t>
        </w:r>
        <w:proofErr w:type="spellStart"/>
        <w:r w:rsidR="00FD564D" w:rsidRPr="00FD564D">
          <w:rPr>
            <w:rFonts w:ascii="Arial" w:eastAsia="Arial" w:hAnsi="Arial" w:cs="Arial"/>
            <w:color w:val="0000FF"/>
            <w:sz w:val="22"/>
            <w:szCs w:val="22"/>
            <w:u w:val="single"/>
            <w:shd w:val="clear" w:color="auto" w:fill="FFFFFF"/>
          </w:rPr>
          <w:t>молоковскийкрай</w:t>
        </w:r>
        <w:proofErr w:type="spellEnd"/>
        <w:r w:rsidR="00FD564D" w:rsidRPr="00FD564D">
          <w:rPr>
            <w:rFonts w:ascii="Arial" w:eastAsia="Arial" w:hAnsi="Arial" w:cs="Arial"/>
            <w:color w:val="0000FF"/>
            <w:sz w:val="22"/>
            <w:szCs w:val="22"/>
            <w:u w:val="single"/>
            <w:shd w:val="clear" w:color="auto" w:fill="FFFFFF"/>
          </w:rPr>
          <w:t>), п. Молоково,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1" w:history="1">
        <w:r w:rsidR="00FD564D" w:rsidRPr="00FD564D">
          <w:rPr>
            <w:rFonts w:ascii="Arial" w:eastAsia="Arial" w:hAnsi="Arial" w:cs="Arial"/>
            <w:color w:val="0000FF"/>
            <w:sz w:val="22"/>
            <w:szCs w:val="22"/>
            <w:u w:val="single"/>
            <w:shd w:val="clear" w:color="auto" w:fill="FFFFFF"/>
          </w:rPr>
          <w:t>Андреапольские вести (</w:t>
        </w:r>
        <w:proofErr w:type="spellStart"/>
        <w:r w:rsidR="00FD564D" w:rsidRPr="00FD564D">
          <w:rPr>
            <w:rFonts w:ascii="Arial" w:eastAsia="Arial" w:hAnsi="Arial" w:cs="Arial"/>
            <w:color w:val="0000FF"/>
            <w:sz w:val="22"/>
            <w:szCs w:val="22"/>
            <w:u w:val="single"/>
            <w:shd w:val="clear" w:color="auto" w:fill="FFFFFF"/>
          </w:rPr>
          <w:t>андреапольскиевести</w:t>
        </w:r>
        <w:proofErr w:type="spellEnd"/>
        <w:r w:rsidR="00FD564D" w:rsidRPr="00FD564D">
          <w:rPr>
            <w:rFonts w:ascii="Arial" w:eastAsia="Arial" w:hAnsi="Arial" w:cs="Arial"/>
            <w:color w:val="0000FF"/>
            <w:sz w:val="22"/>
            <w:szCs w:val="22"/>
            <w:u w:val="single"/>
            <w:shd w:val="clear" w:color="auto" w:fill="FFFFFF"/>
          </w:rPr>
          <w:t>), Андреаполь,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2" w:history="1">
        <w:proofErr w:type="gramStart"/>
        <w:r w:rsidR="00FD564D" w:rsidRPr="00FD564D">
          <w:rPr>
            <w:rFonts w:ascii="Arial" w:eastAsia="Arial" w:hAnsi="Arial" w:cs="Arial"/>
            <w:color w:val="0000FF"/>
            <w:sz w:val="22"/>
            <w:szCs w:val="22"/>
            <w:u w:val="single"/>
            <w:shd w:val="clear" w:color="auto" w:fill="FFFFFF"/>
          </w:rPr>
          <w:t>Вышневолоцкая</w:t>
        </w:r>
        <w:proofErr w:type="gramEnd"/>
        <w:r w:rsidR="00FD564D" w:rsidRPr="00FD564D">
          <w:rPr>
            <w:rFonts w:ascii="Arial" w:eastAsia="Arial" w:hAnsi="Arial" w:cs="Arial"/>
            <w:color w:val="0000FF"/>
            <w:sz w:val="22"/>
            <w:szCs w:val="22"/>
            <w:u w:val="single"/>
            <w:shd w:val="clear" w:color="auto" w:fill="FFFFFF"/>
          </w:rPr>
          <w:t xml:space="preserve"> правда (</w:t>
        </w:r>
        <w:proofErr w:type="spellStart"/>
        <w:r w:rsidR="00FD564D" w:rsidRPr="00FD564D">
          <w:rPr>
            <w:rFonts w:ascii="Arial" w:eastAsia="Arial" w:hAnsi="Arial" w:cs="Arial"/>
            <w:color w:val="0000FF"/>
            <w:sz w:val="22"/>
            <w:szCs w:val="22"/>
            <w:u w:val="single"/>
            <w:shd w:val="clear" w:color="auto" w:fill="FFFFFF"/>
          </w:rPr>
          <w:t>вышневолоцкаяправда</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3" w:history="1">
        <w:r w:rsidR="00FD564D" w:rsidRPr="00FD564D">
          <w:rPr>
            <w:rFonts w:ascii="Arial" w:eastAsia="Arial" w:hAnsi="Arial" w:cs="Arial"/>
            <w:color w:val="0000FF"/>
            <w:sz w:val="22"/>
            <w:szCs w:val="22"/>
            <w:u w:val="single"/>
            <w:shd w:val="clear" w:color="auto" w:fill="FFFFFF"/>
          </w:rPr>
          <w:t>Наша жизнь (</w:t>
        </w:r>
        <w:proofErr w:type="spellStart"/>
        <w:r w:rsidR="00FD564D" w:rsidRPr="00FD564D">
          <w:rPr>
            <w:rFonts w:ascii="Arial" w:eastAsia="Arial" w:hAnsi="Arial" w:cs="Arial"/>
            <w:color w:val="0000FF"/>
            <w:sz w:val="22"/>
            <w:szCs w:val="22"/>
            <w:u w:val="single"/>
            <w:shd w:val="clear" w:color="auto" w:fill="FFFFFF"/>
          </w:rPr>
          <w:t>нашажизнь</w:t>
        </w:r>
        <w:proofErr w:type="spellEnd"/>
        <w:r w:rsidR="00FD564D" w:rsidRPr="00FD564D">
          <w:rPr>
            <w:rFonts w:ascii="Arial" w:eastAsia="Arial" w:hAnsi="Arial" w:cs="Arial"/>
            <w:color w:val="0000FF"/>
            <w:sz w:val="22"/>
            <w:szCs w:val="22"/>
            <w:u w:val="single"/>
            <w:shd w:val="clear" w:color="auto" w:fill="FFFFFF"/>
          </w:rPr>
          <w:t>), Лихославль,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4" w:history="1">
        <w:r w:rsidR="00FD564D" w:rsidRPr="00FD564D">
          <w:rPr>
            <w:rFonts w:ascii="Arial" w:eastAsia="Arial" w:hAnsi="Arial" w:cs="Arial"/>
            <w:color w:val="0000FF"/>
            <w:sz w:val="22"/>
            <w:szCs w:val="22"/>
            <w:u w:val="single"/>
            <w:shd w:val="clear" w:color="auto" w:fill="FFFFFF"/>
          </w:rPr>
          <w:t>Вперед (вперед), Калязин,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5" w:history="1">
        <w:r w:rsidR="00FD564D" w:rsidRPr="00FD564D">
          <w:rPr>
            <w:rFonts w:ascii="Arial" w:eastAsia="Arial" w:hAnsi="Arial" w:cs="Arial"/>
            <w:color w:val="0000FF"/>
            <w:sz w:val="22"/>
            <w:szCs w:val="22"/>
            <w:u w:val="single"/>
            <w:shd w:val="clear" w:color="auto" w:fill="FFFFFF"/>
          </w:rPr>
          <w:t>Сандовские вести (</w:t>
        </w:r>
        <w:proofErr w:type="spellStart"/>
        <w:r w:rsidR="00FD564D" w:rsidRPr="00FD564D">
          <w:rPr>
            <w:rFonts w:ascii="Arial" w:eastAsia="Arial" w:hAnsi="Arial" w:cs="Arial"/>
            <w:color w:val="0000FF"/>
            <w:sz w:val="22"/>
            <w:szCs w:val="22"/>
            <w:u w:val="single"/>
            <w:shd w:val="clear" w:color="auto" w:fill="FFFFFF"/>
          </w:rPr>
          <w:t>сандовскиевести</w:t>
        </w:r>
        <w:proofErr w:type="spellEnd"/>
        <w:r w:rsidR="00FD564D" w:rsidRPr="00FD564D">
          <w:rPr>
            <w:rFonts w:ascii="Arial" w:eastAsia="Arial" w:hAnsi="Arial" w:cs="Arial"/>
            <w:color w:val="0000FF"/>
            <w:sz w:val="22"/>
            <w:szCs w:val="22"/>
            <w:u w:val="single"/>
            <w:shd w:val="clear" w:color="auto" w:fill="FFFFFF"/>
          </w:rPr>
          <w:t>), п.г.т. Сандово,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6" w:history="1">
        <w:r w:rsidR="00FD564D" w:rsidRPr="00FD564D">
          <w:rPr>
            <w:rFonts w:ascii="Arial" w:eastAsia="Arial" w:hAnsi="Arial" w:cs="Arial"/>
            <w:color w:val="0000FF"/>
            <w:sz w:val="22"/>
            <w:szCs w:val="22"/>
            <w:u w:val="single"/>
            <w:shd w:val="clear" w:color="auto" w:fill="FFFFFF"/>
          </w:rPr>
          <w:t>Авангард (авангард), Западная Двина,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7" w:history="1">
        <w:r w:rsidR="00FD564D" w:rsidRPr="00FD564D">
          <w:rPr>
            <w:rFonts w:ascii="Arial" w:eastAsia="Arial" w:hAnsi="Arial" w:cs="Arial"/>
            <w:color w:val="0000FF"/>
            <w:sz w:val="22"/>
            <w:szCs w:val="22"/>
            <w:u w:val="single"/>
            <w:shd w:val="clear" w:color="auto" w:fill="FFFFFF"/>
          </w:rPr>
          <w:t>Ленинское знамя (</w:t>
        </w:r>
        <w:proofErr w:type="spellStart"/>
        <w:r w:rsidR="00FD564D" w:rsidRPr="00FD564D">
          <w:rPr>
            <w:rFonts w:ascii="Arial" w:eastAsia="Arial" w:hAnsi="Arial" w:cs="Arial"/>
            <w:color w:val="0000FF"/>
            <w:sz w:val="22"/>
            <w:szCs w:val="22"/>
            <w:u w:val="single"/>
            <w:shd w:val="clear" w:color="auto" w:fill="FFFFFF"/>
          </w:rPr>
          <w:t>leninskoeznamya.tverreg.ru</w:t>
        </w:r>
        <w:proofErr w:type="spellEnd"/>
        <w:r w:rsidR="00FD564D" w:rsidRPr="00FD564D">
          <w:rPr>
            <w:rFonts w:ascii="Arial" w:eastAsia="Arial" w:hAnsi="Arial" w:cs="Arial"/>
            <w:color w:val="0000FF"/>
            <w:sz w:val="22"/>
            <w:szCs w:val="22"/>
            <w:u w:val="single"/>
            <w:shd w:val="clear" w:color="auto" w:fill="FFFFFF"/>
          </w:rPr>
          <w:t>), Тверь,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8" w:history="1">
        <w:r w:rsidR="00FD564D" w:rsidRPr="00FD564D">
          <w:rPr>
            <w:rFonts w:ascii="Arial" w:eastAsia="Arial" w:hAnsi="Arial" w:cs="Arial"/>
            <w:color w:val="0000FF"/>
            <w:sz w:val="22"/>
            <w:szCs w:val="22"/>
            <w:u w:val="single"/>
            <w:shd w:val="clear" w:color="auto" w:fill="FFFFFF"/>
          </w:rPr>
          <w:t>Новая жизнь (</w:t>
        </w:r>
        <w:proofErr w:type="spellStart"/>
        <w:r w:rsidR="00FD564D" w:rsidRPr="00FD564D">
          <w:rPr>
            <w:rFonts w:ascii="Arial" w:eastAsia="Arial" w:hAnsi="Arial" w:cs="Arial"/>
            <w:color w:val="0000FF"/>
            <w:sz w:val="22"/>
            <w:szCs w:val="22"/>
            <w:u w:val="single"/>
            <w:shd w:val="clear" w:color="auto" w:fill="FFFFFF"/>
          </w:rPr>
          <w:t>новаяжизнь</w:t>
        </w:r>
        <w:proofErr w:type="spellEnd"/>
        <w:r w:rsidR="00FD564D" w:rsidRPr="00FD564D">
          <w:rPr>
            <w:rFonts w:ascii="Arial" w:eastAsia="Arial" w:hAnsi="Arial" w:cs="Arial"/>
            <w:color w:val="0000FF"/>
            <w:sz w:val="22"/>
            <w:szCs w:val="22"/>
            <w:u w:val="single"/>
            <w:shd w:val="clear" w:color="auto" w:fill="FFFFFF"/>
          </w:rPr>
          <w:t>), Бологое,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69" w:history="1">
        <w:r w:rsidR="00FD564D" w:rsidRPr="00FD564D">
          <w:rPr>
            <w:rFonts w:ascii="Arial" w:eastAsia="Arial" w:hAnsi="Arial" w:cs="Arial"/>
            <w:color w:val="0000FF"/>
            <w:sz w:val="22"/>
            <w:szCs w:val="22"/>
            <w:u w:val="single"/>
            <w:shd w:val="clear" w:color="auto" w:fill="FFFFFF"/>
          </w:rPr>
          <w:t>Жарковский вестник (</w:t>
        </w:r>
        <w:proofErr w:type="spellStart"/>
        <w:r w:rsidR="00FD564D" w:rsidRPr="00FD564D">
          <w:rPr>
            <w:rFonts w:ascii="Arial" w:eastAsia="Arial" w:hAnsi="Arial" w:cs="Arial"/>
            <w:color w:val="0000FF"/>
            <w:sz w:val="22"/>
            <w:szCs w:val="22"/>
            <w:u w:val="single"/>
            <w:shd w:val="clear" w:color="auto" w:fill="FFFFFF"/>
          </w:rPr>
          <w:t>жарковскийвестник</w:t>
        </w:r>
        <w:proofErr w:type="spellEnd"/>
        <w:r w:rsidR="00FD564D" w:rsidRPr="00FD564D">
          <w:rPr>
            <w:rFonts w:ascii="Arial" w:eastAsia="Arial" w:hAnsi="Arial" w:cs="Arial"/>
            <w:color w:val="0000FF"/>
            <w:sz w:val="22"/>
            <w:szCs w:val="22"/>
            <w:u w:val="single"/>
            <w:shd w:val="clear" w:color="auto" w:fill="FFFFFF"/>
          </w:rPr>
          <w:t>), п.г.т. Жарковский,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70" w:history="1">
        <w:r w:rsidR="00FD564D" w:rsidRPr="00FD564D">
          <w:rPr>
            <w:rFonts w:ascii="Arial" w:eastAsia="Arial" w:hAnsi="Arial" w:cs="Arial"/>
            <w:color w:val="0000FF"/>
            <w:sz w:val="22"/>
            <w:szCs w:val="22"/>
            <w:u w:val="single"/>
            <w:shd w:val="clear" w:color="auto" w:fill="FFFFFF"/>
          </w:rPr>
          <w:t>Зубцовская жизнь (</w:t>
        </w:r>
        <w:proofErr w:type="spellStart"/>
        <w:r w:rsidR="00FD564D" w:rsidRPr="00FD564D">
          <w:rPr>
            <w:rFonts w:ascii="Arial" w:eastAsia="Arial" w:hAnsi="Arial" w:cs="Arial"/>
            <w:color w:val="0000FF"/>
            <w:sz w:val="22"/>
            <w:szCs w:val="22"/>
            <w:u w:val="single"/>
            <w:shd w:val="clear" w:color="auto" w:fill="FFFFFF"/>
          </w:rPr>
          <w:t>зубцовскаяжизнь</w:t>
        </w:r>
        <w:proofErr w:type="spellEnd"/>
        <w:r w:rsidR="00FD564D" w:rsidRPr="00FD564D">
          <w:rPr>
            <w:rFonts w:ascii="Arial" w:eastAsia="Arial" w:hAnsi="Arial" w:cs="Arial"/>
            <w:color w:val="0000FF"/>
            <w:sz w:val="22"/>
            <w:szCs w:val="22"/>
            <w:u w:val="single"/>
            <w:shd w:val="clear" w:color="auto" w:fill="FFFFFF"/>
          </w:rPr>
          <w:t>), Зубцов,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71" w:history="1">
        <w:r w:rsidR="00FD564D" w:rsidRPr="00FD564D">
          <w:rPr>
            <w:rFonts w:ascii="Arial" w:eastAsia="Arial" w:hAnsi="Arial" w:cs="Arial"/>
            <w:color w:val="0000FF"/>
            <w:sz w:val="22"/>
            <w:szCs w:val="22"/>
            <w:u w:val="single"/>
            <w:shd w:val="clear" w:color="auto" w:fill="FFFFFF"/>
          </w:rPr>
          <w:t>Коммунар (коммунар), п. Фирово,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72" w:history="1">
        <w:r w:rsidR="00FD564D" w:rsidRPr="00FD564D">
          <w:rPr>
            <w:rFonts w:ascii="Arial" w:eastAsia="Arial" w:hAnsi="Arial" w:cs="Arial"/>
            <w:color w:val="0000FF"/>
            <w:sz w:val="22"/>
            <w:szCs w:val="22"/>
            <w:u w:val="single"/>
            <w:shd w:val="clear" w:color="auto" w:fill="FFFFFF"/>
          </w:rPr>
          <w:t>Спировские известия (</w:t>
        </w:r>
        <w:proofErr w:type="spellStart"/>
        <w:r w:rsidR="00FD564D" w:rsidRPr="00FD564D">
          <w:rPr>
            <w:rFonts w:ascii="Arial" w:eastAsia="Arial" w:hAnsi="Arial" w:cs="Arial"/>
            <w:color w:val="0000FF"/>
            <w:sz w:val="22"/>
            <w:szCs w:val="22"/>
            <w:u w:val="single"/>
            <w:shd w:val="clear" w:color="auto" w:fill="FFFFFF"/>
          </w:rPr>
          <w:t>спировскиеизвестия</w:t>
        </w:r>
        <w:proofErr w:type="spellEnd"/>
        <w:r w:rsidR="00FD564D" w:rsidRPr="00FD564D">
          <w:rPr>
            <w:rFonts w:ascii="Arial" w:eastAsia="Arial" w:hAnsi="Arial" w:cs="Arial"/>
            <w:color w:val="0000FF"/>
            <w:sz w:val="22"/>
            <w:szCs w:val="22"/>
            <w:u w:val="single"/>
            <w:shd w:val="clear" w:color="auto" w:fill="FFFFFF"/>
          </w:rPr>
          <w:t>), п. Спирово, 26 января 2022</w:t>
        </w:r>
      </w:hyperlink>
    </w:p>
    <w:p w:rsidR="00FD564D" w:rsidRPr="00FD564D" w:rsidRDefault="00CB052D" w:rsidP="00FD564D">
      <w:pPr>
        <w:numPr>
          <w:ilvl w:val="0"/>
          <w:numId w:val="10"/>
        </w:numPr>
        <w:ind w:left="0" w:firstLine="0"/>
        <w:rPr>
          <w:rFonts w:ascii="Arial" w:eastAsia="Arial" w:hAnsi="Arial" w:cs="Arial"/>
          <w:color w:val="0000FF"/>
          <w:sz w:val="22"/>
          <w:szCs w:val="22"/>
          <w:shd w:val="clear" w:color="auto" w:fill="FFFFFF"/>
        </w:rPr>
      </w:pPr>
      <w:hyperlink r:id="rId273" w:history="1">
        <w:r w:rsidR="00FD564D" w:rsidRPr="00FD564D">
          <w:rPr>
            <w:rFonts w:ascii="Arial" w:eastAsia="Arial" w:hAnsi="Arial" w:cs="Arial"/>
            <w:color w:val="0000FF"/>
            <w:sz w:val="22"/>
            <w:szCs w:val="22"/>
            <w:u w:val="single"/>
            <w:shd w:val="clear" w:color="auto" w:fill="FFFFFF"/>
          </w:rPr>
          <w:t>Лесной вестник (</w:t>
        </w:r>
        <w:proofErr w:type="spellStart"/>
        <w:r w:rsidR="00FD564D" w:rsidRPr="00FD564D">
          <w:rPr>
            <w:rFonts w:ascii="Arial" w:eastAsia="Arial" w:hAnsi="Arial" w:cs="Arial"/>
            <w:color w:val="0000FF"/>
            <w:sz w:val="22"/>
            <w:szCs w:val="22"/>
            <w:u w:val="single"/>
            <w:shd w:val="clear" w:color="auto" w:fill="FFFFFF"/>
          </w:rPr>
          <w:t>леснойвестник</w:t>
        </w:r>
        <w:proofErr w:type="spellEnd"/>
        <w:r w:rsidR="00FD564D" w:rsidRPr="00FD564D">
          <w:rPr>
            <w:rFonts w:ascii="Arial" w:eastAsia="Arial" w:hAnsi="Arial" w:cs="Arial"/>
            <w:color w:val="0000FF"/>
            <w:sz w:val="22"/>
            <w:szCs w:val="22"/>
            <w:u w:val="single"/>
            <w:shd w:val="clear" w:color="auto" w:fill="FFFFFF"/>
          </w:rPr>
          <w:t>), с. Лесное (Тверская обл.), 26 января 2022</w:t>
        </w:r>
      </w:hyperlink>
    </w:p>
    <w:p w:rsidR="00FD564D" w:rsidRPr="00FD564D" w:rsidRDefault="00CB052D" w:rsidP="00FD564D">
      <w:pPr>
        <w:jc w:val="right"/>
        <w:rPr>
          <w:rFonts w:ascii="Arial" w:eastAsia="Arial" w:hAnsi="Arial" w:cs="Arial"/>
          <w:color w:val="0000FF"/>
          <w:sz w:val="22"/>
          <w:szCs w:val="22"/>
          <w:shd w:val="clear" w:color="auto" w:fill="FFFFFF"/>
        </w:rPr>
      </w:pPr>
      <w:hyperlink w:anchor="tabtxt_1575050_1901647461" w:history="1">
        <w:r w:rsidR="00FD564D" w:rsidRPr="00FD564D">
          <w:rPr>
            <w:rFonts w:ascii="Arial" w:eastAsia="Arial" w:hAnsi="Arial" w:cs="Arial"/>
            <w:color w:val="0000FF"/>
            <w:sz w:val="22"/>
            <w:szCs w:val="22"/>
            <w:u w:val="single"/>
            <w:shd w:val="clear" w:color="auto" w:fill="FFFFFF"/>
          </w:rPr>
          <w:t>К заголовкам сообщений</w:t>
        </w:r>
      </w:hyperlink>
    </w:p>
    <w:p w:rsidR="00FD564D" w:rsidRPr="00FD564D" w:rsidRDefault="00FD564D" w:rsidP="00FD564D">
      <w:pPr>
        <w:rPr>
          <w:rFonts w:ascii="Arial" w:eastAsia="Arial" w:hAnsi="Arial" w:cs="Arial"/>
          <w:color w:val="000000"/>
          <w:sz w:val="22"/>
          <w:szCs w:val="22"/>
        </w:rPr>
      </w:pPr>
    </w:p>
    <w:p w:rsidR="00BC4A48" w:rsidRPr="00BC4A48" w:rsidRDefault="00BC4A48" w:rsidP="001D3A3C">
      <w:pPr>
        <w:rPr>
          <w:rFonts w:ascii="Arial" w:eastAsia="Arial" w:hAnsi="Arial" w:cs="Arial"/>
          <w:color w:val="000000"/>
          <w:sz w:val="22"/>
          <w:szCs w:val="22"/>
          <w:u w:val="single"/>
          <w:shd w:val="clear" w:color="auto" w:fill="FFFFFF"/>
        </w:rPr>
      </w:pPr>
    </w:p>
    <w:sectPr w:rsidR="00BC4A48" w:rsidRPr="00BC4A48" w:rsidSect="00FC7548">
      <w:headerReference w:type="default" r:id="rId274"/>
      <w:footerReference w:type="even" r:id="rId275"/>
      <w:footerReference w:type="default" r:id="rId276"/>
      <w:footerReference w:type="first" r:id="rId277"/>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EA7" w:rsidRDefault="00612EA7">
      <w:r>
        <w:separator/>
      </w:r>
    </w:p>
  </w:endnote>
  <w:endnote w:type="continuationSeparator" w:id="0">
    <w:p w:rsidR="00612EA7" w:rsidRDefault="00612E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Pr="000A7F13" w:rsidRDefault="00CB052D">
    <w:pPr>
      <w:pStyle w:val="affa"/>
      <w:framePr w:wrap="around" w:vAnchor="text" w:hAnchor="margin" w:xAlign="right" w:y="1"/>
      <w:rPr>
        <w:rStyle w:val="affc"/>
        <w:rFonts w:ascii="Arial" w:eastAsia="Arial" w:hAnsi="Arial"/>
      </w:rPr>
    </w:pPr>
    <w:r>
      <w:rPr>
        <w:rStyle w:val="affc"/>
      </w:rPr>
      <w:fldChar w:fldCharType="begin"/>
    </w:r>
    <w:r w:rsidR="00FD564D">
      <w:rPr>
        <w:rStyle w:val="affc"/>
      </w:rPr>
      <w:instrText xml:space="preserve">PAGE </w:instrText>
    </w:r>
    <w:r>
      <w:rPr>
        <w:rStyle w:val="affc"/>
      </w:rPr>
      <w:fldChar w:fldCharType="end"/>
    </w:r>
  </w:p>
  <w:p w:rsidR="00FD564D" w:rsidRPr="000A7F13" w:rsidRDefault="00FD564D">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D564D" w:rsidRPr="00B15CDA" w:rsidRDefault="00CB052D" w:rsidP="00EB666B">
        <w:pPr>
          <w:pStyle w:val="affa"/>
          <w:jc w:val="right"/>
        </w:pPr>
        <w:fldSimple w:instr=" PAGE   \* MERGEFORMAT ">
          <w:r w:rsidR="00A33512">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Default="00FD564D">
    <w:pPr>
      <w:pStyle w:val="affa"/>
      <w:jc w:val="right"/>
    </w:pPr>
  </w:p>
  <w:p w:rsidR="00FD564D" w:rsidRPr="000B1295" w:rsidRDefault="00FD564D">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EA7" w:rsidRDefault="00612EA7">
      <w:r>
        <w:separator/>
      </w:r>
    </w:p>
  </w:footnote>
  <w:footnote w:type="continuationSeparator" w:id="0">
    <w:p w:rsidR="00612EA7" w:rsidRDefault="00612E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4D" w:rsidRDefault="00FD564D"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C4665A"/>
    <w:multiLevelType w:val="hybridMultilevel"/>
    <w:tmpl w:val="AEB6E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9"/>
  </w:num>
  <w:num w:numId="13">
    <w:abstractNumId w:val="18"/>
  </w:num>
  <w:num w:numId="14">
    <w:abstractNumId w:val="22"/>
  </w:num>
  <w:num w:numId="15">
    <w:abstractNumId w:val="27"/>
  </w:num>
  <w:num w:numId="16">
    <w:abstractNumId w:val="10"/>
  </w:num>
  <w:num w:numId="17">
    <w:abstractNumId w:val="16"/>
  </w:num>
  <w:num w:numId="18">
    <w:abstractNumId w:val="21"/>
  </w:num>
  <w:num w:numId="19">
    <w:abstractNumId w:val="26"/>
  </w:num>
  <w:num w:numId="20">
    <w:abstractNumId w:val="19"/>
  </w:num>
  <w:num w:numId="21">
    <w:abstractNumId w:val="17"/>
  </w:num>
  <w:num w:numId="22">
    <w:abstractNumId w:val="31"/>
  </w:num>
  <w:num w:numId="23">
    <w:abstractNumId w:val="24"/>
  </w:num>
  <w:num w:numId="24">
    <w:abstractNumId w:val="28"/>
  </w:num>
  <w:num w:numId="25">
    <w:abstractNumId w:val="11"/>
  </w:num>
  <w:num w:numId="26">
    <w:abstractNumId w:val="12"/>
  </w:num>
  <w:num w:numId="27">
    <w:abstractNumId w:val="13"/>
  </w:num>
  <w:num w:numId="28">
    <w:abstractNumId w:val="14"/>
  </w:num>
  <w:num w:numId="29">
    <w:abstractNumId w:val="30"/>
  </w:num>
  <w:num w:numId="30">
    <w:abstractNumId w:val="15"/>
  </w:num>
  <w:num w:numId="31">
    <w:abstractNumId w:val="25"/>
  </w:num>
  <w:num w:numId="32">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proofState w:spelling="clean" w:grammar="clean"/>
  <w:stylePaneFormatFilter w:val="1F04"/>
  <w:defaultTabStop w:val="708"/>
  <w:characterSpacingControl w:val="doNotCompress"/>
  <w:hdrShapeDefaults>
    <o:shapedefaults v:ext="edit" spidmax="1348610"/>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4B9D"/>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ED1"/>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936"/>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67F"/>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CE5"/>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2EA7"/>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3512"/>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52D"/>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27A11"/>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0A"/>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0E8D"/>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64D"/>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FD564D"/>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domelskaya-gazeta.ru/news/media/2022/1/26/v-2022-godu-v-munitsipalitetah-tverskoj-oblasti-realizuyut-188-proektov-po-programme-podderzhki/" TargetMode="External"/><Relationship Id="rId21" Type="http://schemas.openxmlformats.org/officeDocument/2006/relationships/hyperlink" Target="https://toptver.ru/lenta/v-tverskoj-oblasti-snjali-vozrastnye-ogranichenija-dlja-mnogodetnyh-roditelej-pri-poluchenii-podderzhki-po-ipoteke/" TargetMode="External"/><Relationship Id="rId42" Type="http://schemas.openxmlformats.org/officeDocument/2006/relationships/hyperlink" Target="https://&#1085;&#1072;&#1096;&#1072;&#1078;&#1080;&#1079;&#1085;&#1100;.&#1090;&#1074;&#1077;&#1088;&#1089;&#1082;&#1072;&#1103;&#1086;&#1073;&#1083;&#1072;&#1089;&#1090;&#1100;.&#1088;&#1092;/news/novosti-regiona/v-tverskoy-oblasti-snyaty-vozrastnye-ogranich1eniya-dlya-mnogodetnykh-roditeley-pri-poluchenii-podder/" TargetMode="External"/><Relationship Id="rId63" Type="http://schemas.openxmlformats.org/officeDocument/2006/relationships/hyperlink" Target="https://vedtver.ru/news/opinions/aleksej-ogonkov-zapadnyj-most-dast-novyj-impuls-razvitiju-zavolzhskogo-i-proletarskogo-rajonov-tveri/" TargetMode="External"/><Relationship Id="rId84" Type="http://schemas.openxmlformats.org/officeDocument/2006/relationships/hyperlink" Target="http://www.69rus.org/more/21694/" TargetMode="External"/><Relationship Id="rId138" Type="http://schemas.openxmlformats.org/officeDocument/2006/relationships/hyperlink" Target="https://www.afanasy.biz/news/politics/187914" TargetMode="External"/><Relationship Id="rId159" Type="http://schemas.openxmlformats.org/officeDocument/2006/relationships/hyperlink" Target="http://kuvznama.ru/pochti-72-zhitelej-tverskoj-oblasti-v-vozraste-ot-60-let-vakcinirovalis-protiv-koronavirusa.html" TargetMode="External"/><Relationship Id="rId170" Type="http://schemas.openxmlformats.org/officeDocument/2006/relationships/hyperlink" Target="https://glavny.tv/last-news/tver/v-tverskoy-oblasti-otkryvayut-dopolnitelnye-tsentry-ambulatornoy-pomoschi/" TargetMode="External"/><Relationship Id="rId191" Type="http://schemas.openxmlformats.org/officeDocument/2006/relationships/hyperlink" Target="https://xn--b1afbmcjbrdg5afn.xn--80aaccp4ajwpkgbl4lpb.xn--p1ai/news/novosti-regiona/v-tverskoy-oblasti-rasshiryayut-ryad-napravleniy-v-zdravookhranenii/" TargetMode="External"/><Relationship Id="rId205" Type="http://schemas.openxmlformats.org/officeDocument/2006/relationships/hyperlink" Target="https://tverigrad.ru/publication/v-tverskoj-oblasti-v-avtobusah-pojmali-bolee-600-narushitelej-masochnogo-rezhima/" TargetMode="External"/><Relationship Id="rId226" Type="http://schemas.openxmlformats.org/officeDocument/2006/relationships/hyperlink" Target="https://xn-----6kcalbbrfn0iijf7msb.xn--p1ai/news/obshchestvo/v-tveri-nachal-rabotu-trubozagotovitelnyy-kompleks/" TargetMode="External"/><Relationship Id="rId247" Type="http://schemas.openxmlformats.org/officeDocument/2006/relationships/hyperlink" Target="https://tverlife.ru/regional/predprijatie-transkon-v-tverskoj-oblasti-vvelo-v-jekspluataciju-trubozagotovitelnyj-kompleks/" TargetMode="External"/><Relationship Id="rId107" Type="http://schemas.openxmlformats.org/officeDocument/2006/relationships/hyperlink" Target="https://tverigrad.ru/publication/1-5-tysjachi-proektov-za-milliard-rublej-chto-izmenilos-v-tverskoj-oblasti-blagodarja-podderzhki-mestnyh-iniciativ/" TargetMode="External"/><Relationship Id="rId268" Type="http://schemas.openxmlformats.org/officeDocument/2006/relationships/hyperlink" Target="https://xn--80adnee0afc6kza.xn--80aaccp4ajwpkgbl4lpb.xn--p1ai/news/novosti-regiona/tverskaya-oblast-v-chisle-regionov-strany-vostrebovannykh-u-rossiyskoy-molodyezhi-dlya-otdykha/" TargetMode="External"/><Relationship Id="rId11" Type="http://schemas.openxmlformats.org/officeDocument/2006/relationships/chart" Target="charts/chart3.xml"/><Relationship Id="rId32" Type="http://schemas.openxmlformats.org/officeDocument/2006/relationships/hyperlink" Target="https://&#1084;&#1086;&#1083;&#1086;&#1082;&#1086;&#1074;&#1089;&#1082;&#1080;&#1081;&#1082;&#1088;&#1072;&#1081;.&#1090;&#1074;&#1077;&#1088;&#1089;&#1082;&#1072;&#1103;&#1086;&#1073;&#1083;&#1072;&#1089;&#1090;&#1100;.&#1088;&#1092;/news/novosti-regiona/v-tverskoy-oblasti-snyaty-vozrastnye-ogranich1eniya-dlya-mnogodetnykh-roditeley-pri-poluchenii-podder/" TargetMode="External"/><Relationship Id="rId53" Type="http://schemas.openxmlformats.org/officeDocument/2006/relationships/hyperlink" Target="https://vedtver.ru/news/opinions/artur-babushkin-zapadnyj-most-pozvolit-razgruzit-centr-goroda/" TargetMode="External"/><Relationship Id="rId74" Type="http://schemas.openxmlformats.org/officeDocument/2006/relationships/hyperlink" Target="https://tverlife.ru/regional/dmitrij-nechaev-stroitelstva-zapadnogo-mosta-zhdali-vse/" TargetMode="External"/><Relationship Id="rId128" Type="http://schemas.openxmlformats.org/officeDocument/2006/relationships/hyperlink" Target="https://tver.mk.ru/social/2022/01/26/glava-torzhka-yuriy-gurin-ushyol-v-otstavku.html" TargetMode="External"/><Relationship Id="rId149" Type="http://schemas.openxmlformats.org/officeDocument/2006/relationships/hyperlink" Target="https://leninskoeznamya.tverreg.ru/news/novosti-regiona/pochti-72-zhiteley-tverskoy-oblasti-v-vozraste-ot-60-let-vaktsinirovalis-protiv-koronavirusa/" TargetMode="External"/><Relationship Id="rId5" Type="http://schemas.openxmlformats.org/officeDocument/2006/relationships/webSettings" Target="webSettings.xml"/><Relationship Id="rId95" Type="http://schemas.openxmlformats.org/officeDocument/2006/relationships/hyperlink" Target="http://vesyegonskaya-gisn.ru/news/media/2022/1/26/v-2022-godu-v-munitsipalitetah-tverskoj-oblasti-realizuyut-188-proektov-po-programme-podderzhki-mestnyih-initsiativ/" TargetMode="External"/><Relationship Id="rId160" Type="http://schemas.openxmlformats.org/officeDocument/2006/relationships/hyperlink" Target="http://udomelskaya-gazeta.ru/news/media/2022/1/26/pochti-72-zhitelej-tverskoj-oblasti-v-vozraste-ot-60-let-vaktsinirovalis-protiv-koronavirusa/" TargetMode="External"/><Relationship Id="rId181" Type="http://schemas.openxmlformats.org/officeDocument/2006/relationships/hyperlink" Target="https://&#1084;&#1086;&#1083;&#1086;&#1082;&#1086;&#1074;&#1089;&#1082;&#1080;&#1081;&#1082;&#1088;&#1072;&#1081;.&#1090;&#1074;&#1077;&#1088;&#1089;&#1082;&#1072;&#1103;&#1086;&#1073;&#1083;&#1072;&#1089;&#1090;&#1100;.&#1088;&#1092;/news/novosti-regiona/v-tverskoy-oblasti-rasshiryayut-ryad-napravleniy-v-zdravookhranenii/" TargetMode="External"/><Relationship Id="rId216" Type="http://schemas.openxmlformats.org/officeDocument/2006/relationships/hyperlink" Target="https://leninskoeznamya.tverreg.ru/news/novosti-regiona/v-2021-godu-transport-verkhnevolzhya-perevez-bolee-90-millionov-passazhirov/" TargetMode="External"/><Relationship Id="rId237" Type="http://schemas.openxmlformats.org/officeDocument/2006/relationships/hyperlink" Target="https://xn--80aeambocfgbf8ag0asfr.xn--80aaccp4ajwpkgbl4lpb.xn--p1ai/news/novosti-regiona/v-tverskoy-oblasti-vveli-v-ekspluatatsiyu-novyy-trubozagotovitelnyy-kompleks/" TargetMode="External"/><Relationship Id="rId258" Type="http://schemas.openxmlformats.org/officeDocument/2006/relationships/hyperlink" Target="https://&#1073;&#1077;&#1083;&#1100;&#1089;&#1082;&#1072;&#1103;&#1087;&#1088;&#1072;&#1074;&#1076;&#1072;.&#1090;&#1074;&#1077;&#1088;&#1089;&#1082;&#1072;&#1103;&#1086;&#1073;&#1083;&#1072;&#1089;&#1090;&#1100;.&#1088;&#1092;/news/novosti-regiona/tverskaya-oblast-v-chisle-regionov-strany-vostrebovannykh-u-rossiyskoy-molodyezhi-dlya-otdykha/" TargetMode="External"/><Relationship Id="rId279" Type="http://schemas.openxmlformats.org/officeDocument/2006/relationships/theme" Target="theme/theme1.xml"/><Relationship Id="rId22" Type="http://schemas.openxmlformats.org/officeDocument/2006/relationships/hyperlink" Target="http://tver-online.ru/news/6502.html" TargetMode="External"/><Relationship Id="rId43" Type="http://schemas.openxmlformats.org/officeDocument/2006/relationships/hyperlink" Target="https://vedtver.ru/news/society/vse-bez-iskljuchenija-mnogodetnye-semi-v-tverskoj-oblasti-smogut-poluchit-vyplaty-na-pogashenie-ipoteki/" TargetMode="External"/><Relationship Id="rId64" Type="http://schemas.openxmlformats.org/officeDocument/2006/relationships/hyperlink" Target="https://vedtver.ru/news/opinions/dmitrij-nechaev-stroitelstva-zapadnogo-mosta-zhdali-vse/" TargetMode="External"/><Relationship Id="rId118" Type="http://schemas.openxmlformats.org/officeDocument/2006/relationships/hyperlink" Target="https://&#1074;&#1077;&#1089;&#1090;&#1080;-&#1090;&#1074;&#1077;&#1088;&#1100;.&#1088;&#1092;/dailynews/v-tverskoy-oblasti-realizuyut-188-proektov-ppmi-v-2022-godu/" TargetMode="External"/><Relationship Id="rId139" Type="http://schemas.openxmlformats.org/officeDocument/2006/relationships/hyperlink" Target="https://&#1074;&#1077;&#1089;&#1090;&#1080;-&#1090;&#1074;&#1077;&#1088;&#1100;.&#1088;&#1092;/dailynews/glava-torzhka-yuriy-gurin-podal-v-otstavku/" TargetMode="External"/><Relationship Id="rId85" Type="http://schemas.openxmlformats.org/officeDocument/2006/relationships/hyperlink" Target="https://tvtver.ru/news/v-tverskoj-oblasti-uvelichat-finansirovanie-programmy-podderzhki-mestnyh-initsiativ/" TargetMode="External"/><Relationship Id="rId150" Type="http://schemas.openxmlformats.org/officeDocument/2006/relationships/hyperlink" Target="https://xn--80aaggfbbvdpkuqnmvfs6p.xn--80aaccp4ajwpkgbl4lpb.xn--p1ai/news/novosti-regiona/pochti-72-zhiteley-tverskoy-oblasti-v-vozraste-ot-60-let-vaktsinirovalis-protiv-koronavirusa/" TargetMode="External"/><Relationship Id="rId171" Type="http://schemas.openxmlformats.org/officeDocument/2006/relationships/hyperlink" Target="http://bzgazeta.ru/novosti/v-tverskoj-oblasti-otkryvayut-dopolnitelnye-centry-ambulatornoj-pomoshhi.html" TargetMode="External"/><Relationship Id="rId192" Type="http://schemas.openxmlformats.org/officeDocument/2006/relationships/hyperlink" Target="https://xn--80atgafdsv.xn--80aaccp4ajwpkgbl4lpb.xn--p1ai/news/novosti-regiona/v-tverskoy-oblasti-rasshiryayut-ryad-napravleniy-v-zdravookhranenii/" TargetMode="External"/><Relationship Id="rId206" Type="http://schemas.openxmlformats.org/officeDocument/2006/relationships/hyperlink" Target="https://&#1084;&#1086;&#1083;&#1086;&#1082;&#1086;&#1074;&#1089;&#1082;&#1080;&#1081;&#1082;&#1088;&#1072;&#1081;.&#1090;&#1074;&#1077;&#1088;&#1089;&#1082;&#1072;&#1103;&#1086;&#1073;&#1083;&#1072;&#1089;&#1090;&#1100;.&#1088;&#1092;/news/novosti-regiona/v-2021-godu-transport-verkhnevolzhya-perevez-bolee-90-millionov-passazhirov/" TargetMode="External"/><Relationship Id="rId227" Type="http://schemas.openxmlformats.org/officeDocument/2006/relationships/hyperlink" Target="https://&#1073;&#1077;&#1083;&#1100;&#1089;&#1082;&#1072;&#1103;&#1087;&#1088;&#1072;&#1074;&#1076;&#1072;.&#1090;&#1074;&#1077;&#1088;&#1089;&#1082;&#1072;&#1103;&#1086;&#1073;&#1083;&#1072;&#1089;&#1090;&#1100;.&#1088;&#1092;/news/novosti-regiona/v-tverskoy-oblasti-vveli-v-ekspluatatsiyu-novyy-trubozagotovitelnyy-kompleks/" TargetMode="External"/><Relationship Id="rId248" Type="http://schemas.openxmlformats.org/officeDocument/2006/relationships/hyperlink" Target="https://vedtver.ru/news/society/v-tverskoj-oblasti-vveli-v-jekspluataciju-novyj-trubozagotovitelnyj-kompleks/" TargetMode="External"/><Relationship Id="rId269" Type="http://schemas.openxmlformats.org/officeDocument/2006/relationships/hyperlink" Target="https://xn--80aeambocfgbf8ag0asfr.xn--80aaccp4ajwpkgbl4lpb.xn--p1ai/news/novosti-regiona/tverskaya-oblast-v-chisle-regionov-strany-vostrebovannykh-u-rossiyskoy-molodyezhi-dlya-otdykha/" TargetMode="External"/><Relationship Id="rId12" Type="http://schemas.openxmlformats.org/officeDocument/2006/relationships/hyperlink" Target="https://ria.ru/20220126/lgoty-1769639377.html" TargetMode="External"/><Relationship Id="rId33" Type="http://schemas.openxmlformats.org/officeDocument/2006/relationships/hyperlink" Target="https://xn--80adnee0afc6kza.xn--80aaccp4ajwpkgbl4lpb.xn--p1ai/news/novosti-regiona/v-tverskoy-oblasti-snyaty-vozrastnye-ogranich1eniya-dlya-mnogodetnykh-roditeley-pri-poluchenii-podder/" TargetMode="External"/><Relationship Id="rId108" Type="http://schemas.openxmlformats.org/officeDocument/2006/relationships/hyperlink" Target="https://xn--b1aaibidbbdn6bkolfhr9u.xn--80aaccp4ajwpkgbl4lpb.xn--p1ai/news/novosti-regiona/v-2022-godu-v-munitsipalitetakh-tverskoy-oblasti-realizuyut-188-proektov-po-programme-podderzhki-mes/" TargetMode="External"/><Relationship Id="rId129" Type="http://schemas.openxmlformats.org/officeDocument/2006/relationships/hyperlink" Target="https://tver.aif.ru/politic/gover/glava_goroda_torzhka_tverskoy_oblasti_yuriy_gurin_podal_v_otstavku" TargetMode="External"/><Relationship Id="rId54" Type="http://schemas.openxmlformats.org/officeDocument/2006/relationships/hyperlink" Target="https://vedtver.ru/news/opinions/vladislav-shorikov-nachalo-strojki-razvejalo-somnenija-skeptikov/" TargetMode="External"/><Relationship Id="rId75" Type="http://schemas.openxmlformats.org/officeDocument/2006/relationships/hyperlink" Target="https://tverlife.ru/regional/aleksej-arsenev-zapadnyj-most-odin-iz-flagmanskih-infrastrukturnyh-proektov-dlja-tverskoj-oblasti/" TargetMode="External"/><Relationship Id="rId96" Type="http://schemas.openxmlformats.org/officeDocument/2006/relationships/hyperlink" Target="https://tp.tver.ru/v-2022-godu-v-municipalitetah-tverskoj-oblasti-prodolzhitsja-realizacija-programmy-podderzhki-mestnyh-iniciativ/" TargetMode="External"/><Relationship Id="rId140" Type="http://schemas.openxmlformats.org/officeDocument/2006/relationships/hyperlink" Target="https://ria.ru/20220126/tsap-1769566952.html" TargetMode="External"/><Relationship Id="rId161" Type="http://schemas.openxmlformats.org/officeDocument/2006/relationships/hyperlink" Target="https://tverlife.ru/regional/privivku-ot-kovida-v-verhnevolzhe-sdelali-pochti-72-zhitelej-starshe-60-let/" TargetMode="External"/><Relationship Id="rId182" Type="http://schemas.openxmlformats.org/officeDocument/2006/relationships/hyperlink" Target="http://konzarya.ru/node/19090" TargetMode="External"/><Relationship Id="rId217" Type="http://schemas.openxmlformats.org/officeDocument/2006/relationships/hyperlink" Target="https://xn--b1afbmcjbrdg5afn.xn--80aaccp4ajwpkgbl4lpb.xn--p1ai/news/novosti-regiona/v-2021-godu-transport-verkhnevolzhya-perevez-bolee-90-millionov-passazhirov/" TargetMode="External"/><Relationship Id="rId6" Type="http://schemas.openxmlformats.org/officeDocument/2006/relationships/footnotes" Target="footnotes.xml"/><Relationship Id="rId238" Type="http://schemas.openxmlformats.org/officeDocument/2006/relationships/hyperlink" Target="https://xn--80adnee0afc6kza.xn--80aaccp4ajwpkgbl4lpb.xn--p1ai/news/novosti-regiona/v-tverskoy-oblasti-vveli-v-ekspluatatsiyu-novyy-trubozagotovitelnyy-kompleks/" TargetMode="External"/><Relationship Id="rId259" Type="http://schemas.openxmlformats.org/officeDocument/2006/relationships/hyperlink" Target="https://&#1074;&#1077;&#1089;&#1090;&#1080;-&#1090;&#1074;&#1077;&#1088;&#1100;.&#1088;&#1092;/dailynews/tverskaya-oblast-voshla-v-top-10-regionov-vostrebovannykh-u-rossiyskoy-molodyezhi-dlya-otdykha/" TargetMode="External"/><Relationship Id="rId23" Type="http://schemas.openxmlformats.org/officeDocument/2006/relationships/hyperlink" Target="https://glavny.tv/last-news/tver/v-tverskoy-oblasti-snyaty-vozrastnye-ogranicheniya-dlya-mnogodetnyh-roditeley-pri-poluchenii-podderzhki-na-pogashenie-zhilischnoy-ipoteki-2/" TargetMode="External"/><Relationship Id="rId119" Type="http://schemas.openxmlformats.org/officeDocument/2006/relationships/hyperlink" Target="http://kuvznama.ru/na-zasedanii-regionalnogo-pravitelstva-rassmotrjat-realizaciju-v-2022-godu-oblastnoj-programmy-podderzhki-mestnyh-iniciativ.html" TargetMode="External"/><Relationship Id="rId270" Type="http://schemas.openxmlformats.org/officeDocument/2006/relationships/hyperlink" Target="https://xn--80abdrbegn5ad8au4b7fub.xn--80aaccp4ajwpkgbl4lpb.xn--p1ai/news/novosti-regiona/tverskaya-oblast-v-chisle-regionov-strany-vostrebovannykh-u-rossiyskoy-molodyezhi-dlya-otdykha/" TargetMode="External"/><Relationship Id="rId44" Type="http://schemas.openxmlformats.org/officeDocument/2006/relationships/hyperlink" Target="https://www.tver.kp.ru/online/news/4604938/" TargetMode="External"/><Relationship Id="rId65" Type="http://schemas.openxmlformats.org/officeDocument/2006/relationships/hyperlink" Target="https://tverlife.ru/regional/v-tveri-nachalas-aktivnaja-podgotovka-k-stroitelstvu-zapadnogo-mosta/" TargetMode="External"/><Relationship Id="rId86" Type="http://schemas.openxmlformats.org/officeDocument/2006/relationships/hyperlink" Target="https://volochek.life/news/obschestvo/v-vyshnevolotskom-gorodsom-okruge-v-ramkah-ppmi-budet-preobretena-kanalopromyvochnaya-ustanovka" TargetMode="External"/><Relationship Id="rId130" Type="http://schemas.openxmlformats.org/officeDocument/2006/relationships/hyperlink" Target="https://ks-region69.com/easyblog/142414-glava-torzhka-jurij-gurin-pokinul-svoj-post" TargetMode="External"/><Relationship Id="rId151" Type="http://schemas.openxmlformats.org/officeDocument/2006/relationships/hyperlink" Target="https://xn--b1aaibidbbdn6bkolfhr9u.xn--80aaccp4ajwpkgbl4lpb.xn--p1ai/news/novosti-regiona/pochti-72-zhiteley-tverskoy-oblasti-v-vozraste-ot-60-let-vaktsinirovalis-protiv-koronavirusa/" TargetMode="External"/><Relationship Id="rId172" Type="http://schemas.openxmlformats.org/officeDocument/2006/relationships/hyperlink" Target="https://r-zemlya.ru/guberniya/v-2022-godu-v-municipalitetax-tverskoj-oblasti-poyavitsya-pyat-novyx-vrachebnyx-ambulatorij.html" TargetMode="External"/><Relationship Id="rId193" Type="http://schemas.openxmlformats.org/officeDocument/2006/relationships/hyperlink" Target="https://xn--80adnee0afc6kza.xn--80aaccp4ajwpkgbl4lpb.xn--p1ai/news/novosti-regiona/v-tverskoy-oblasti-rasshiryayut-ryad-napravleniy-v-zdravookhranenii/" TargetMode="External"/><Relationship Id="rId202" Type="http://schemas.openxmlformats.org/officeDocument/2006/relationships/hyperlink" Target="https://vedtver.ru/news/society/v-tverskoj-oblasti-rasshirili-napravlenija-dlja-uluchshenija-zdravoohranenija-regiona/" TargetMode="External"/><Relationship Id="rId207" Type="http://schemas.openxmlformats.org/officeDocument/2006/relationships/hyperlink" Target="https://&#1073;&#1077;&#1083;&#1100;&#1089;&#1082;&#1072;&#1103;&#1087;&#1088;&#1072;&#1074;&#1076;&#1072;.&#1090;&#1074;&#1077;&#1088;&#1089;&#1082;&#1072;&#1103;&#1086;&#1073;&#1083;&#1072;&#1089;&#1090;&#1100;.&#1088;&#1092;/news/novosti-regiona/v-2021-godu-transport-verkhnevolzhya-perevez-bolee-90-millionov-passazhirov/" TargetMode="External"/><Relationship Id="rId223" Type="http://schemas.openxmlformats.org/officeDocument/2006/relationships/hyperlink" Target="https://tverlife.ru/regional/bolshe-90-millionov-passazhirov-perevez-transport-verhnevolzhja-za-2021-god/" TargetMode="External"/><Relationship Id="rId228" Type="http://schemas.openxmlformats.org/officeDocument/2006/relationships/hyperlink" Target="https://&#1084;&#1086;&#1083;&#1086;&#1082;&#1086;&#1074;&#1089;&#1082;&#1080;&#1081;&#1082;&#1088;&#1072;&#1081;.&#1090;&#1074;&#1077;&#1088;&#1089;&#1082;&#1072;&#1103;&#1086;&#1073;&#1083;&#1072;&#1089;&#1090;&#1100;.&#1088;&#1092;/news/novosti-regiona/v-tverskoy-oblasti-vveli-v-ekspluatatsiyu-novyy-trubozagotovitelnyy-kompleks/" TargetMode="External"/><Relationship Id="rId244" Type="http://schemas.openxmlformats.org/officeDocument/2006/relationships/hyperlink" Target="https://biz-terr.ru/kompanija-transkon-vvela-v-tverskoj-oblasti-v-jekspluataciju-novyj-trubozagotovitelnyj-kompleks/" TargetMode="External"/><Relationship Id="rId249" Type="http://schemas.openxmlformats.org/officeDocument/2006/relationships/hyperlink" Target="https://&#1074;&#1077;&#1089;&#1090;&#1080;-&#1090;&#1074;&#1077;&#1088;&#1100;.&#1088;&#1092;/dailynews/novyy-trubozagotovitelnyy-kompleks-vveli-v-ekspluatatsiyu-v-tverskoy-oblasti/" TargetMode="External"/><Relationship Id="rId13" Type="http://schemas.openxmlformats.org/officeDocument/2006/relationships/hyperlink" Target="https://regnum.ru/news/3488436.html" TargetMode="External"/><Relationship Id="rId18" Type="http://schemas.openxmlformats.org/officeDocument/2006/relationships/hyperlink" Target="https://xn--80abdrbegn5ad8au4b7fub.xn--80aaccp4ajwpkgbl4lpb.xn--p1ai/news/novosti-regiona/v-tverskoy-oblasti-snyaty-vozrastnye-ogranich1eniya-dlya-mnogodetnykh-roditeley-pri-poluchenii-podder/" TargetMode="External"/><Relationship Id="rId39" Type="http://schemas.openxmlformats.org/officeDocument/2006/relationships/hyperlink" Target="https://tvernews.ru/news/280924/" TargetMode="External"/><Relationship Id="rId109" Type="http://schemas.openxmlformats.org/officeDocument/2006/relationships/hyperlink" Target="https://xn--80atgafdsv.xn--80aaccp4ajwpkgbl4lpb.xn--p1ai/news/novosti-regiona/v-2022-godu-v-munitsipalitetakh-tverskoy-oblasti-realizuyut-188-proektov-po-programme-podderzhki-mes/" TargetMode="External"/><Relationship Id="rId260" Type="http://schemas.openxmlformats.org/officeDocument/2006/relationships/hyperlink" Target="https://&#1084;&#1086;&#1083;&#1086;&#1082;&#1086;&#1074;&#1089;&#1082;&#1080;&#1081;&#1082;&#1088;&#1072;&#1081;.&#1090;&#1074;&#1077;&#1088;&#1089;&#1082;&#1072;&#1103;&#1086;&#1073;&#1083;&#1072;&#1089;&#1090;&#1100;.&#1088;&#1092;/news/novosti-regiona/tverskaya-oblast-v-chisle-regionov-strany-vostrebovannykh-u-rossiyskoy-molodyezhi-dlya-otdykha/" TargetMode="External"/><Relationship Id="rId265" Type="http://schemas.openxmlformats.org/officeDocument/2006/relationships/hyperlink" Target="https://xn--80aeaggbsdn1am6affp.xn--80aaccp4ajwpkgbl4lpb.xn--p1ai/news/novosti-regiona/tverskaya-oblast-v-chisle-regionov-strany-vostrebovannykh-u-rossiyskoy-molodyezhi-dlya-otdykha/" TargetMode="External"/><Relationship Id="rId34" Type="http://schemas.openxmlformats.org/officeDocument/2006/relationships/hyperlink" Target="https://xn--80aaafacod0cjtobqp6g1a7c4e.xn--80aaccp4ajwpkgbl4lpb.xn--p1ai/news/novosti-regiona/v-tverskoy-oblasti-snyaty-vozrastnye-ogranich1eniya-dlya-mnogodetnykh-roditeley-pri-poluchenii-podder/" TargetMode="External"/><Relationship Id="rId50" Type="http://schemas.openxmlformats.org/officeDocument/2006/relationships/hyperlink" Target="https://regnum.ru/news/3488607.html" TargetMode="External"/><Relationship Id="rId55" Type="http://schemas.openxmlformats.org/officeDocument/2006/relationships/hyperlink" Target="https://vedtver.ru/news/opinions/artur-sychev-budet-uluchshena-transportnaja-dostupnost-medicinskogo-klastera/" TargetMode="External"/><Relationship Id="rId76" Type="http://schemas.openxmlformats.org/officeDocument/2006/relationships/hyperlink" Target="https://tverlife.ru/regional/ilja-chalov-stroitelstvo-zapadnogo-mosta-dast-tolchok-dlja-razvitija-dalnego-zavolzhja/" TargetMode="External"/><Relationship Id="rId97" Type="http://schemas.openxmlformats.org/officeDocument/2006/relationships/hyperlink" Target="http://nvestnik.ru/2022/01/&#1074;-2022-&#1075;&#1086;&#1076;&#1091;-&#1074;-&#1084;&#1091;&#1085;&#1080;&#1094;&#1080;&#1087;&#1072;&#1083;&#1080;&#1090;&#1077;&#1090;&#1072;&#1093;-&#1090;&#1074;&#1077;&#1088;&#1089;&#1082;&#1086;&#1081;-&#1086;&#1073;/" TargetMode="External"/><Relationship Id="rId104" Type="http://schemas.openxmlformats.org/officeDocument/2006/relationships/hyperlink" Target="https://xn--b1afbmcjbrdg5afn.xn--80aaccp4ajwpkgbl4lpb.xn--p1ai/news/novosti-regiona/v-2022-godu-v-munitsipalitetakh-tverskoy-oblasti-realizuyut-188-proektov-po-programme-podderzhki-mes/" TargetMode="External"/><Relationship Id="rId120" Type="http://schemas.openxmlformats.org/officeDocument/2006/relationships/hyperlink" Target="https://tass.ru/politika/13535061" TargetMode="External"/><Relationship Id="rId125" Type="http://schemas.openxmlformats.org/officeDocument/2006/relationships/hyperlink" Target="https://tvtver.ru/news/glava-torzhka-yurij-gurin-otpravlen-v-otstavku/" TargetMode="External"/><Relationship Id="rId141" Type="http://schemas.openxmlformats.org/officeDocument/2006/relationships/hyperlink" Target="http://vesyegonskaya-gisn.ru/news/media/2022/1/26/v-tverskoj-oblasti-otkryivayut-dopolnitelnyie-tsentryi-ambulatornoj-pomoschi/" TargetMode="External"/><Relationship Id="rId146" Type="http://schemas.openxmlformats.org/officeDocument/2006/relationships/hyperlink" Target="https://xn--80aeaggbsdn1am6affp.xn--80aaccp4ajwpkgbl4lpb.xn--p1ai/news/novosti-regiona/pochti-72-zhiteley-tverskoy-oblasti-v-vozraste-ot-60-let-vaktsinirovalis-protiv-koronavirusa/" TargetMode="External"/><Relationship Id="rId167" Type="http://schemas.openxmlformats.org/officeDocument/2006/relationships/hyperlink" Target="https://glavny.tv/last-news/tver/v-2022-godu-v-munitsipalitetah-tverskoy-oblasti-poyavitsya-pyat-novyh-vrachebnyh-ambulatoriy/" TargetMode="External"/><Relationship Id="rId188" Type="http://schemas.openxmlformats.org/officeDocument/2006/relationships/hyperlink" Target="https://tver.mk.ru/social/2022/01/26/dlya-bolnic-tverskoy-oblasti-prodolzhat-zakupat-novoe-oborudovanie.html" TargetMode="External"/><Relationship Id="rId7" Type="http://schemas.openxmlformats.org/officeDocument/2006/relationships/endnotes" Target="endnotes.xml"/><Relationship Id="rId71" Type="http://schemas.openxmlformats.org/officeDocument/2006/relationships/hyperlink" Target="https://tverlife.ru/regional/andrej-belocerkovskij-s-podderzhkoj-federalnogo-urovnja-vse-stanet-realnostju/" TargetMode="External"/><Relationship Id="rId92" Type="http://schemas.openxmlformats.org/officeDocument/2006/relationships/hyperlink" Target="https://xn--80aeaggbsdn1am6affp.xn--80aaccp4ajwpkgbl4lpb.xn--p1ai/news/novosti-regiona/v-2022-godu-v-munitsipalitetakh-tverskoy-oblasti-realizuyut-188-proektov-po-programme-podderzhki-mes/" TargetMode="External"/><Relationship Id="rId162" Type="http://schemas.openxmlformats.org/officeDocument/2006/relationships/hyperlink" Target="https://&#1074;&#1077;&#1089;&#1090;&#1080;-&#1090;&#1074;&#1077;&#1088;&#1100;.&#1088;&#1092;/dailynews/v-tverskoy-oblasti-vaktsinirovalis-protiv-koronavirusa-pochti-72-zhiteley-starshego-vozrasta/" TargetMode="External"/><Relationship Id="rId183" Type="http://schemas.openxmlformats.org/officeDocument/2006/relationships/hyperlink" Target="http://udomelskaya-gazeta.ru/news/media/2022/1/26/v-tverskoj-oblasti-rasshiryayut-ryad-napravlenij-v-zdravoohranenii/" TargetMode="External"/><Relationship Id="rId213" Type="http://schemas.openxmlformats.org/officeDocument/2006/relationships/hyperlink" Target="https://xn--80aaggfbbvdpkuqnmvfs6p.xn--80aaccp4ajwpkgbl4lpb.xn--p1ai/news/novosti-regiona/v-2021-godu-transport-verkhnevolzhya-perevez-bolee-90-millionov-passazhirov/" TargetMode="External"/><Relationship Id="rId218" Type="http://schemas.openxmlformats.org/officeDocument/2006/relationships/hyperlink" Target="https://xn--80aaaggh4d0a.xn--80aaccp4ajwpkgbl4lpb.xn--p1ai/news/novosti-regiona/v-2021-godu-transport-verkhnevolzhya-perevez-bolee-90-millionov-passazhirov/" TargetMode="External"/><Relationship Id="rId234" Type="http://schemas.openxmlformats.org/officeDocument/2006/relationships/hyperlink" Target="https://xn--80aaggfbbvdpkuqnmvfs6p.xn--80aaccp4ajwpkgbl4lpb.xn--p1ai/news/novosti-regiona/v-tverskoy-oblasti-vveli-v-ekspluatatsiyu-novyy-trubozagotovitelnyy-kompleks/" TargetMode="External"/><Relationship Id="rId239" Type="http://schemas.openxmlformats.org/officeDocument/2006/relationships/hyperlink" Target="https://xn--80atgafdsv.xn--80aaccp4ajwpkgbl4lpb.xn--p1ai/news/novosti-regiona/v-tverskoy-oblasti-vveli-v-ekspluatatsiyu-novyy-trubozagotovitelnyy-kompleks/" TargetMode="External"/><Relationship Id="rId2" Type="http://schemas.openxmlformats.org/officeDocument/2006/relationships/numbering" Target="numbering.xml"/><Relationship Id="rId29" Type="http://schemas.openxmlformats.org/officeDocument/2006/relationships/hyperlink" Target="https://xn--80aaaggh4d0a.xn--80aaccp4ajwpkgbl4lpb.xn--p1ai/news/novosti-regiona/v-tverskoy-oblasti-snyaty-vozrastnye-ogranich1eniya-dlya-mnogodetnykh-roditeley-pri-poluchenii-podder/" TargetMode="External"/><Relationship Id="rId250" Type="http://schemas.openxmlformats.org/officeDocument/2006/relationships/hyperlink" Target="https://www.karavantver.ru/kompanija-transkon-vvela-v-tverskoj-oblasti-v-jekspluataciju-novyj-trubozagotovitelnyj-kompleks/" TargetMode="External"/><Relationship Id="rId255" Type="http://schemas.openxmlformats.org/officeDocument/2006/relationships/hyperlink" Target="https://tverlife.ru/regional/molodezh-vse-chashhe-priezzhaet-na-otdyh-v-tverskuju-oblast/" TargetMode="External"/><Relationship Id="rId271" Type="http://schemas.openxmlformats.org/officeDocument/2006/relationships/hyperlink" Target="https://xn--80atgafdsv.xn--80aaccp4ajwpkgbl4lpb.xn--p1ai/news/novosti-regiona/tverskaya-oblast-v-chisle-regionov-strany-vostrebovannykh-u-rossiyskoy-molodyezhi-dlya-otdykha/" TargetMode="External"/><Relationship Id="rId276" Type="http://schemas.openxmlformats.org/officeDocument/2006/relationships/footer" Target="footer2.xml"/><Relationship Id="rId24" Type="http://schemas.openxmlformats.org/officeDocument/2006/relationships/hyperlink" Target="https://leninskoeznamya.tverreg.ru/news/novosti-regiona/v-tverskoy-oblasti-snyaty-vozrastnye-ogranich1eniya-dlya-mnogodetnykh-roditeley-pri-poluchenii-podder/" TargetMode="External"/><Relationship Id="rId40" Type="http://schemas.openxmlformats.org/officeDocument/2006/relationships/hyperlink" Target="https://xn--b1aeca2ch.xn--80aaccp4ajwpkgbl4lpb.xn--p1ai/news/novosti-regiona/v-tverskoy-oblasti-snyaty-vozrastnye-ogranich1eniya-dlya-mnogodetnykh-roditeley-pri-poluchenii-podder/" TargetMode="External"/><Relationship Id="rId45" Type="http://schemas.openxmlformats.org/officeDocument/2006/relationships/hyperlink" Target="https://tverlife.ru/regional/mnogodetnye-semi-tverskoj-oblasti-smogut-poluchit-finansovuju-podderzhku-vne-zavisimosti-ot-vozrasta/" TargetMode="External"/><Relationship Id="rId66" Type="http://schemas.openxmlformats.org/officeDocument/2006/relationships/hyperlink" Target="https://vedtver.ru/news/opinions/aleksej-arsenev-zapadnyj-most-odin-iz-flagmanskih-infrastrukturnyh-proektov-dlja-tverskoj-oblasti/" TargetMode="External"/><Relationship Id="rId87" Type="http://schemas.openxmlformats.org/officeDocument/2006/relationships/hyperlink" Target="http://kashingazeta.ru/politika/v-2022-godu-v-municipalitetax-tverskoj-oblasti-realizuyut-188-proektov-po-programme-podderzhki-mestnyx-iniciativ.html" TargetMode="External"/><Relationship Id="rId110" Type="http://schemas.openxmlformats.org/officeDocument/2006/relationships/hyperlink" Target="https://xn--80aeambocfgbf8ag0asfr.xn--80aaccp4ajwpkgbl4lpb.xn--p1ai/news/novosti-regiona/v-2022-godu-v-munitsipalitetakh-tverskoy-oblasti-realizuyut-188-proektov-po-programme-podderzhki-mes/" TargetMode="External"/><Relationship Id="rId115" Type="http://schemas.openxmlformats.org/officeDocument/2006/relationships/hyperlink" Target="https://kimvestnik.ru/26-01-2022/guberniya/v-2022-godu-v-munitsipalitetah-tverskoj-oblasti-realizuyut-188-proektov-po-programme-podderzhki-mestnyh-initsiativ.html" TargetMode="External"/><Relationship Id="rId131" Type="http://schemas.openxmlformats.org/officeDocument/2006/relationships/hyperlink" Target="https://smotrim.ru/article/2668584" TargetMode="External"/><Relationship Id="rId136" Type="http://schemas.openxmlformats.org/officeDocument/2006/relationships/hyperlink" Target="https://vedtver.ru/news/society/glava-torzhka-jurij-gurin-podal-v-otstavku/" TargetMode="External"/><Relationship Id="rId157" Type="http://schemas.openxmlformats.org/officeDocument/2006/relationships/hyperlink" Target="https://xn--80aaaggh4d0a.xn--80aaccp4ajwpkgbl4lpb.xn--p1ai/news/novosti-regiona/pochti-72-zhiteley-tverskoy-oblasti-v-vozraste-ot-60-let-vaktsinirovalis-protiv-koronavirusa/" TargetMode="External"/><Relationship Id="rId178" Type="http://schemas.openxmlformats.org/officeDocument/2006/relationships/hyperlink" Target="https://regnum.ru/news/3488530.html" TargetMode="External"/><Relationship Id="rId61" Type="http://schemas.openxmlformats.org/officeDocument/2006/relationships/hyperlink" Target="https://vedtver.ru/news/opinions/andrej-zinovev-lichnaja-vstrecha-igorja-rudeni-s-prezidentom-reshila-bolshoj-vopros/" TargetMode="External"/><Relationship Id="rId82" Type="http://schemas.openxmlformats.org/officeDocument/2006/relationships/hyperlink" Target="https://ria.ru/20220126/programma-1769638887.html" TargetMode="External"/><Relationship Id="rId152" Type="http://schemas.openxmlformats.org/officeDocument/2006/relationships/hyperlink" Target="https://xn--80adnee0afc6kza.xn--80aaccp4ajwpkgbl4lpb.xn--p1ai/news/novosti-regiona/pochti-72-zhiteley-tverskoy-oblasti-v-vozraste-ot-60-let-vaktsinirovalis-protiv-koronavirusa/" TargetMode="External"/><Relationship Id="rId173" Type="http://schemas.openxmlformats.org/officeDocument/2006/relationships/hyperlink" Target="https://r-zemlya.ru/guberniya/v-tverskoj-oblasti-otkryvayut-dopolnitelnye-centry-ambulatornoj-pomoshhi.html" TargetMode="External"/><Relationship Id="rId194" Type="http://schemas.openxmlformats.org/officeDocument/2006/relationships/hyperlink" Target="https://xn--80aaafacod0cjtobqp6g1a7c4e.xn--80aaccp4ajwpkgbl4lpb.xn--p1ai/news/novosti-regiona/v-tverskoy-oblasti-rasshiryayut-ryad-napravleniy-v-zdravookhranenii/" TargetMode="External"/><Relationship Id="rId199" Type="http://schemas.openxmlformats.org/officeDocument/2006/relationships/hyperlink" Target="https://xn--80aaggfbbvdpkuqnmvfs6p.xn--80aaccp4ajwpkgbl4lpb.xn--p1ai/news/novosti-regiona/v-tverskoy-oblasti-rasshiryayut-ryad-napravleniy-v-zdravookhranenii/" TargetMode="External"/><Relationship Id="rId203" Type="http://schemas.openxmlformats.org/officeDocument/2006/relationships/hyperlink" Target="https://tverigrad.ru/publication/v-tverskoj-oblasti-rasshirjajut-rjad-napravlenij-v-zdravoohranenii/" TargetMode="External"/><Relationship Id="rId208" Type="http://schemas.openxmlformats.org/officeDocument/2006/relationships/hyperlink" Target="https://&#1085;&#1072;&#1096;&#1072;&#1078;&#1080;&#1079;&#1085;&#1100;.&#1090;&#1074;&#1077;&#1088;&#1089;&#1082;&#1072;&#1103;&#1086;&#1073;&#1083;&#1072;&#1089;&#1090;&#1100;.&#1088;&#1092;/news/novosti-regiona/v-2021-godu-transport-verkhnevolzhya-perevez-bolee-90-millionov-passazhirov/" TargetMode="External"/><Relationship Id="rId229" Type="http://schemas.openxmlformats.org/officeDocument/2006/relationships/hyperlink" Target="https://&#1085;&#1072;&#1096;&#1072;&#1078;&#1080;&#1079;&#1085;&#1100;.&#1090;&#1074;&#1077;&#1088;&#1089;&#1082;&#1072;&#1103;&#1086;&#1073;&#1083;&#1072;&#1089;&#1090;&#1100;.&#1088;&#1092;/news/novosti-regiona/v-tverskoy-oblasti-vveli-v-ekspluatatsiyu-novyy-trubozagotovitelnyy-kompleks/" TargetMode="External"/><Relationship Id="rId19" Type="http://schemas.openxmlformats.org/officeDocument/2006/relationships/hyperlink" Target="https://tver.mk.ru/social/2022/01/26/eshhyo-bolshe-semey-v-tverskoy-oblasti-poluchat-vyplaty-na-pogashenie-ipoteki.html" TargetMode="External"/><Relationship Id="rId224" Type="http://schemas.openxmlformats.org/officeDocument/2006/relationships/hyperlink" Target="https://xn--80aaafacod0cjtobqp6g1a7c4e.xn--80aaccp4ajwpkgbl4lpb.xn--p1ai/news/novosti-regiona/v-2021-godu-transport-verkhnevolzhya-perevez-bolee-90-millionov-passazhirov/" TargetMode="External"/><Relationship Id="rId240" Type="http://schemas.openxmlformats.org/officeDocument/2006/relationships/hyperlink" Target="https://xn--b1aeca2ch.xn--80aaccp4ajwpkgbl4lpb.xn--p1ai/news/novosti-regiona/v-tverskoy-oblasti-vveli-v-ekspluatatsiyu-novyy-trubozagotovitelnyy-kompleks/" TargetMode="External"/><Relationship Id="rId245" Type="http://schemas.openxmlformats.org/officeDocument/2006/relationships/hyperlink" Target="http://konzarya.ru/node/19086" TargetMode="External"/><Relationship Id="rId261" Type="http://schemas.openxmlformats.org/officeDocument/2006/relationships/hyperlink" Target="https://xn--80aaggfbbvdpkuqnmvfs6p.xn--80aaccp4ajwpkgbl4lpb.xn--p1ai/news/novosti-regiona/tverskaya-oblast-v-chisle-regionov-strany-vostrebovannykh-u-rossiyskoy-molodyezhi-dlya-otdykha/" TargetMode="External"/><Relationship Id="rId266" Type="http://schemas.openxmlformats.org/officeDocument/2006/relationships/hyperlink" Target="https://xn--80aaaggh4d0a.xn--80aaccp4ajwpkgbl4lpb.xn--p1ai/news/novosti-regiona/tverskaya-oblast-v-chisle-regionov-strany-vostrebovannykh-u-rossiyskoy-molodyezhi-dlya-otdykha/" TargetMode="External"/><Relationship Id="rId14" Type="http://schemas.openxmlformats.org/officeDocument/2006/relationships/hyperlink" Target="http://www.69rus.org/more/21693/" TargetMode="External"/><Relationship Id="rId30" Type="http://schemas.openxmlformats.org/officeDocument/2006/relationships/hyperlink" Target="https://panoramapro.ru/mnogodetnym-v-tverskoj-oblasti-vernut-chast-ipoteki/" TargetMode="External"/><Relationship Id="rId35" Type="http://schemas.openxmlformats.org/officeDocument/2006/relationships/hyperlink" Target="https://xn--b1aaibidbbdn6bkolfhr9u.xn--80aaccp4ajwpkgbl4lpb.xn--p1ai/news/novosti-regiona/v-tverskoy-oblasti-snyaty-vozrastnye-ogranich1eniya-dlya-mnogodetnykh-roditeley-pri-poluchenii-podder/" TargetMode="External"/><Relationship Id="rId56" Type="http://schemas.openxmlformats.org/officeDocument/2006/relationships/hyperlink" Target="https://tverlife.ru/regional/olga-kozlova-zapadnyj-most-ochen-nuzhen-drugih-mnenij-byt-ne-mozhet/" TargetMode="External"/><Relationship Id="rId77" Type="http://schemas.openxmlformats.org/officeDocument/2006/relationships/hyperlink" Target="https://vedtver.ru/news/opinions/ilja-chalov-stroitelstvo-zapadnogo-mosta-dast-tolchok-dlja-razvitija-dalnego-zavolzhja/" TargetMode="External"/><Relationship Id="rId100" Type="http://schemas.openxmlformats.org/officeDocument/2006/relationships/hyperlink" Target="https://toptver.ru/lenta/188-proektov-ppmi-podderzhat-v-tverskoj-oblasti-v-2022-godu/" TargetMode="External"/><Relationship Id="rId105" Type="http://schemas.openxmlformats.org/officeDocument/2006/relationships/hyperlink" Target="https://xn--80aaafacod0cjtobqp6g1a7c4e.xn--80aaccp4ajwpkgbl4lpb.xn--p1ai/news/novosti-regiona/v-2022-godu-v-munitsipalit1etakh-tverskoy-oblasti-realizuyut-188-proektov-po-programme-podderzhki-mes/" TargetMode="External"/><Relationship Id="rId126" Type="http://schemas.openxmlformats.org/officeDocument/2006/relationships/hyperlink" Target="https://smotrim.ru/article/2668699" TargetMode="External"/><Relationship Id="rId147" Type="http://schemas.openxmlformats.org/officeDocument/2006/relationships/hyperlink" Target="http://kashingazeta.ru/medicina/v-2022-godu-v-municipalitetax-tverskoj-oblasti-poyavitsya-pyat-novyx-vrachebnyx-ambulatorij.html" TargetMode="External"/><Relationship Id="rId168" Type="http://schemas.openxmlformats.org/officeDocument/2006/relationships/hyperlink" Target="https://kimvestnik.ru/26-01-2022/guberniya/v-tverskoj-oblasti-otkryvayut-dopolnitelnye-tsentry-ambulatornoj-pomoshhi.html" TargetMode="External"/><Relationship Id="rId8" Type="http://schemas.openxmlformats.org/officeDocument/2006/relationships/image" Target="media/image1.gif"/><Relationship Id="rId51" Type="http://schemas.openxmlformats.org/officeDocument/2006/relationships/hyperlink" Target="https://tverlife.ru/regional/oleg-dubov-ctroitelstvo-zapadnogo-mosta-jeto-ochen-vazhnyj-proekt-ne-tolko-dlja-tveri-no-i-vsego-regiona/" TargetMode="External"/><Relationship Id="rId72" Type="http://schemas.openxmlformats.org/officeDocument/2006/relationships/hyperlink" Target="https://tverlife.ru/regional/andrej-zinovev-lichnaja-vstrecha-igorja-rudeni-s-prezidentom-reshila-bolshoj-vopros/" TargetMode="External"/><Relationship Id="rId93" Type="http://schemas.openxmlformats.org/officeDocument/2006/relationships/hyperlink" Target="https://xn--80abdrbegn5ad8au4b7fub.xn--80aaccp4ajwpkgbl4lpb.xn--p1ai/news/novosti-regiona/v-2022-godu-v-munitsipalitetakh-tverskoy-oblasti-realizuyut-188-proektov-po-programme-podderzhki-mes/" TargetMode="External"/><Relationship Id="rId98" Type="http://schemas.openxmlformats.org/officeDocument/2006/relationships/hyperlink" Target="https://leninskoeznamya.tverreg.ru/news/novosti-regiona/v-2022-godu-v-munitsipalit1etakh-tverskoy-oblasti-realizuyut-188-proektov-po-programme-podderzhki-mes/" TargetMode="External"/><Relationship Id="rId121" Type="http://schemas.openxmlformats.org/officeDocument/2006/relationships/hyperlink" Target="https://www.tver.kp.ru/daily/27354/4537325/" TargetMode="External"/><Relationship Id="rId142" Type="http://schemas.openxmlformats.org/officeDocument/2006/relationships/hyperlink" Target="https://nashemedia.ru/novosti_nashe_media/v-tveri-otkryvayut-dopolnitelnye-czentry-ambulatornoj-pomoshhi/.html" TargetMode="External"/><Relationship Id="rId163" Type="http://schemas.openxmlformats.org/officeDocument/2006/relationships/hyperlink" Target="https://www.afanasy.biz/news/health/187900" TargetMode="External"/><Relationship Id="rId184" Type="http://schemas.openxmlformats.org/officeDocument/2006/relationships/hyperlink" Target="https://&#1085;&#1072;&#1096;&#1072;&#1078;&#1080;&#1079;&#1085;&#1100;.&#1090;&#1074;&#1077;&#1088;&#1089;&#1082;&#1072;&#1103;&#1086;&#1073;&#1083;&#1072;&#1089;&#1090;&#1100;.&#1088;&#1092;/news/novosti-regiona/v-tverskoy-oblasti-rasshiryayut-ryad-napravleniy-v-zdravookhranenii/" TargetMode="External"/><Relationship Id="rId189" Type="http://schemas.openxmlformats.org/officeDocument/2006/relationships/hyperlink" Target="https://glavny.tv/last-news/tver/v-tverskoy-oblasti-rasshiryayut-ryad-napravleniy-v-zdravoohranenii/" TargetMode="External"/><Relationship Id="rId219" Type="http://schemas.openxmlformats.org/officeDocument/2006/relationships/hyperlink" Target="https://xn--b1aaibidbbdn6bkolfhr9u.xn--80aaccp4ajwpkgbl4lpb.xn--p1ai/news/novosti-regiona/v-2021-godu-transport-verkhnevolzhya-perevez-bolee-90-millionov-passazhirov/" TargetMode="External"/><Relationship Id="rId3" Type="http://schemas.openxmlformats.org/officeDocument/2006/relationships/styles" Target="styles.xml"/><Relationship Id="rId214" Type="http://schemas.openxmlformats.org/officeDocument/2006/relationships/hyperlink" Target="https://&#1074;&#1077;&#1089;&#1090;&#1080;-&#1090;&#1074;&#1077;&#1088;&#1100;.&#1088;&#1092;/dailynews/bolee-90-millionov-passazhirov-za-2021-god-perevez-transport-verkhnevolzhya-/" TargetMode="External"/><Relationship Id="rId230" Type="http://schemas.openxmlformats.org/officeDocument/2006/relationships/hyperlink" Target="https://xn--80aeaggbsdn1am6affp.xn--80aaccp4ajwpkgbl4lpb.xn--p1ai/news/novosti-regiona/v-tverskoy-oblasti-vveli-v-ekspluatatsiyu-novyy-trubozagotovitelnyy-kompleks/" TargetMode="External"/><Relationship Id="rId235" Type="http://schemas.openxmlformats.org/officeDocument/2006/relationships/hyperlink" Target="https://xn--80aaafacod0cjtobqp6g1a7c4e.xn--80aaccp4ajwpkgbl4lpb.xn--p1ai/news/novosti-regiona/v-tverskoy-oblasti-vveli-v-ekspluatatsiyu-novyy-trubozagotovitelnyy-kompleks/" TargetMode="External"/><Relationship Id="rId251" Type="http://schemas.openxmlformats.org/officeDocument/2006/relationships/hyperlink" Target="https://vedtver.ru/news/society/rossijskaja-molodezh-vybiraet-dlja-otdyha-tverskuju-oblast/" TargetMode="External"/><Relationship Id="rId256" Type="http://schemas.openxmlformats.org/officeDocument/2006/relationships/hyperlink" Target="https://r-zemlya.ru/guberniya/tverskaya-oblast-v-chisle-regionov-strany-vostrebovannyx-u-rossijskoj-molodyozhi-dlya-otdyxa.html" TargetMode="External"/><Relationship Id="rId277" Type="http://schemas.openxmlformats.org/officeDocument/2006/relationships/footer" Target="footer3.xml"/><Relationship Id="rId25" Type="http://schemas.openxmlformats.org/officeDocument/2006/relationships/hyperlink" Target="https://&#1073;&#1077;&#1083;&#1100;&#1089;&#1082;&#1072;&#1103;&#1087;&#1088;&#1072;&#1074;&#1076;&#1072;.&#1090;&#1074;&#1077;&#1088;&#1089;&#1082;&#1072;&#1103;&#1086;&#1073;&#1083;&#1072;&#1089;&#1090;&#1100;.&#1088;&#1092;/news/novosti-regiona/v-tverskoy-oblasti-snyaty-vozrastnye-ogranich1eniya-dlya-mnogodetnykh-roditeley-pri-poluchenii-podder/" TargetMode="External"/><Relationship Id="rId46" Type="http://schemas.openxmlformats.org/officeDocument/2006/relationships/hyperlink" Target="https://&#1074;&#1077;&#1089;&#1090;&#1080;-&#1090;&#1074;&#1077;&#1088;&#1100;.&#1088;&#1092;/dailynews/v-tverskoy-oblasti-mnogodetnye-semi-smogut-poluchit-vyplaty-na-pogashenie-ipoteki-vne-zavisimosti-ot/" TargetMode="External"/><Relationship Id="rId67" Type="http://schemas.openxmlformats.org/officeDocument/2006/relationships/hyperlink" Target="https://&#1074;&#1077;&#1089;&#1090;&#1080;-&#1090;&#1074;&#1077;&#1088;&#1100;.&#1088;&#1092;/dailynews/stroitelstvo-zapadnogo-mosta-vedyetsya-v-tveri-/" TargetMode="External"/><Relationship Id="rId116" Type="http://schemas.openxmlformats.org/officeDocument/2006/relationships/hyperlink" Target="http://konzarya.ru/node/19087" TargetMode="External"/><Relationship Id="rId137" Type="http://schemas.openxmlformats.org/officeDocument/2006/relationships/hyperlink" Target="https://toptver.ru/lenta/glava-torzhka-jurij-gurin-podal-v-otstavku/" TargetMode="External"/><Relationship Id="rId158" Type="http://schemas.openxmlformats.org/officeDocument/2006/relationships/hyperlink" Target="https://xn--b1afbmcjbrdg5afn.xn--80aaccp4ajwpkgbl4lpb.xn--p1ai/news/novosti-regiona/pochti-72-zhiteley-tverskoy-oblasti-v-vozraste-ot-60-let-vaktsinirovalis-protiv-koronavirusa/" TargetMode="External"/><Relationship Id="rId272" Type="http://schemas.openxmlformats.org/officeDocument/2006/relationships/hyperlink" Target="https://xn--b1aaibidbbdn6bkolfhr9u.xn--80aaccp4ajwpkgbl4lpb.xn--p1ai/news/novosti-regiona/tverskaya-oblast-v-chisle-regionov-strany-vostrebovannykh-u-rossiyskoy-molodyezhi-dlya-otdykha/" TargetMode="External"/><Relationship Id="rId20" Type="http://schemas.openxmlformats.org/officeDocument/2006/relationships/hyperlink" Target="https://vot69.ru/v-tverskoj-oblasti-snjali-vozrastnye-ogranichenija-dlja-mer-podderzhki-mnogodetnyh.html" TargetMode="External"/><Relationship Id="rId41" Type="http://schemas.openxmlformats.org/officeDocument/2006/relationships/hyperlink" Target="http://udomelskaya-gazeta.ru/news/media/2022/1/26/v-tverskoj-oblasti-snyatyi-vozrastnyie-ogranicheniya-dlya-mnogodetnyih-roditelej-pri-poluchenii-podderzhki/" TargetMode="External"/><Relationship Id="rId62" Type="http://schemas.openxmlformats.org/officeDocument/2006/relationships/hyperlink" Target="https://vedtver.ru/news/society/v-oblastnom-centre-nachalos-stroitelstvo-zapadnogo-mosta/" TargetMode="External"/><Relationship Id="rId83" Type="http://schemas.openxmlformats.org/officeDocument/2006/relationships/hyperlink" Target="https://regnum.ru/news/3488219.html" TargetMode="External"/><Relationship Id="rId88" Type="http://schemas.openxmlformats.org/officeDocument/2006/relationships/hyperlink" Target="https://vot69.ru/v-tverskoj-oblasti-podderzhat-mestnye-inniciativy.html" TargetMode="External"/><Relationship Id="rId111" Type="http://schemas.openxmlformats.org/officeDocument/2006/relationships/hyperlink" Target="https://xn--80adnee0afc6kza.xn--80aaccp4ajwpkgbl4lpb.xn--p1ai/news/novosti-regiona/v-2022-godu-v-munitsipalit1etakh-tverskoy-oblasti-realizuyut-188-proektov-po-programme-podderzhki-mes/" TargetMode="External"/><Relationship Id="rId132" Type="http://schemas.openxmlformats.org/officeDocument/2006/relationships/hyperlink" Target="https://www.vesti.ru/article/2668584" TargetMode="External"/><Relationship Id="rId153" Type="http://schemas.openxmlformats.org/officeDocument/2006/relationships/hyperlink" Target="https://xn--80aeambocfgbf8ag0asfr.xn--80aaccp4ajwpkgbl4lpb.xn--p1ai/news/novosti-regiona/pochti-72-zhiteley-tverskoy-oblasti-v-vozraste-ot-60-let-vaktsinirovalis-protiv-koronavirusa/" TargetMode="External"/><Relationship Id="rId174" Type="http://schemas.openxmlformats.org/officeDocument/2006/relationships/hyperlink" Target="http://kuvznama.ru/v-tverskoj-oblasti-otkryvajut-dopolnitelnye-centry-ambulatornoj-pomoshhi.html" TargetMode="External"/><Relationship Id="rId179" Type="http://schemas.openxmlformats.org/officeDocument/2006/relationships/hyperlink" Target="http://www.69rus.org/more/21692/" TargetMode="External"/><Relationship Id="rId195" Type="http://schemas.openxmlformats.org/officeDocument/2006/relationships/hyperlink" Target="https://leninskoeznamya.tverreg.ru/news/novosti-regiona/v-tverskoy-oblasti-rasshiryayut-ryad-napravleniy-v-zdravookhranenii/" TargetMode="External"/><Relationship Id="rId209" Type="http://schemas.openxmlformats.org/officeDocument/2006/relationships/hyperlink" Target="https://www.tver.kp.ru/online/news/4605311/" TargetMode="External"/><Relationship Id="rId190" Type="http://schemas.openxmlformats.org/officeDocument/2006/relationships/hyperlink" Target="https://xn--80aaaggh4d0a.xn--80aaccp4ajwpkgbl4lpb.xn--p1ai/news/novosti-regiona/v-tverskoy-oblasti-rasshiryayut-ryad-napravleniy-v-zdravookhranenii/" TargetMode="External"/><Relationship Id="rId204" Type="http://schemas.openxmlformats.org/officeDocument/2006/relationships/hyperlink" Target="https://tverlife.ru/regional/pravitelstvo-verhnevolzhja-postanovilo-rasshirit-rjad-napravlenij-v-zdravoohranenii/" TargetMode="External"/><Relationship Id="rId220" Type="http://schemas.openxmlformats.org/officeDocument/2006/relationships/hyperlink" Target="https://xn--80adnee0afc6kza.xn--80aaccp4ajwpkgbl4lpb.xn--p1ai/news/novosti-regiona/v-2021-godu-transport-verkhnevolzhya-perevez-bolee-90-millionov-passazhirov/" TargetMode="External"/><Relationship Id="rId225" Type="http://schemas.openxmlformats.org/officeDocument/2006/relationships/hyperlink" Target="https://tvernews.ru/news/280912/" TargetMode="External"/><Relationship Id="rId241" Type="http://schemas.openxmlformats.org/officeDocument/2006/relationships/hyperlink" Target="https://xn--80aaaggh4d0a.xn--80aaccp4ajwpkgbl4lpb.xn--p1ai/news/novosti-regiona/v-tverskoy-oblasti-vveli-v-ekspluatatsiyu-novyy-trubozagotovitelnyy-kompleks/" TargetMode="External"/><Relationship Id="rId246" Type="http://schemas.openxmlformats.org/officeDocument/2006/relationships/hyperlink" Target="https://glavny.tv/last-news/tver/novyy-trubozagotovitelnyy-kompleks-vveli-v-ekspluatatsiyu-v-tverskoy-oblasti/" TargetMode="External"/><Relationship Id="rId267" Type="http://schemas.openxmlformats.org/officeDocument/2006/relationships/hyperlink" Target="https://leninskoeznamya.tverreg.ru/news/novosti-regiona/tverskaya-oblast-v-chisle-regionov-strany-vostrebovannykh-u-rossiyskoy-molodyezhi-dlya-otdykha/" TargetMode="External"/><Relationship Id="rId15" Type="http://schemas.openxmlformats.org/officeDocument/2006/relationships/hyperlink" Target="http://kashingazeta.ru/obshhestvo/v-tverskoj-oblasti-snyaty-vozrastnye-ogranicheniya-dlya-mnogodetnyx-roditelej-pri-poluchenii-podderzhki-na-pogashenie-zhilishhnoj-ipoteki.html" TargetMode="External"/><Relationship Id="rId36" Type="http://schemas.openxmlformats.org/officeDocument/2006/relationships/hyperlink" Target="https://xn--80aaggfbbvdpkuqnmvfs6p.xn--80aaccp4ajwpkgbl4lpb.xn--p1ai/news/novosti-regiona/v-tverskoy-oblasti-snyaty-vozrastnye-ogranich1eniya-dlya-mnogodetnykh-roditeley-pri-poluchenii-podder/" TargetMode="External"/><Relationship Id="rId57" Type="http://schemas.openxmlformats.org/officeDocument/2006/relationships/hyperlink" Target="https://tver.mk.ru/social/2022/01/26/oleg-dubov-ctroitelstvo-zapadnogo-mosta-eto-ochen-vazhnyy-proekt-ne-tolko-dlya-tveri-no-i-vsego-regiona.html" TargetMode="External"/><Relationship Id="rId106" Type="http://schemas.openxmlformats.org/officeDocument/2006/relationships/hyperlink" Target="https://xn--80aaggfbbvdpkuqnmvfs6p.xn--80aaccp4ajwpkgbl4lpb.xn--p1ai/news/novosti-regiona/v-2022-godu-v-munitsipalitetakh-tverskoy-oblasti-realizuyut-188-proektov-po-programme-podderzhki-mes/" TargetMode="External"/><Relationship Id="rId127" Type="http://schemas.openxmlformats.org/officeDocument/2006/relationships/hyperlink" Target="https://tverigrad.ru/publication/glava-torzhka-podal-v-otstavku/" TargetMode="External"/><Relationship Id="rId262" Type="http://schemas.openxmlformats.org/officeDocument/2006/relationships/hyperlink" Target="https://xn--80aaafacod0cjtobqp6g1a7c4e.xn--80aaccp4ajwpkgbl4lpb.xn--p1ai/news/novosti-regiona/tverskaya-oblast-v-chisle-regionov-strany-vostrebovannykh-u-rossiyskoy-molodyezhi-dlya-otdykha/" TargetMode="External"/><Relationship Id="rId10" Type="http://schemas.openxmlformats.org/officeDocument/2006/relationships/chart" Target="charts/chart2.xml"/><Relationship Id="rId31" Type="http://schemas.openxmlformats.org/officeDocument/2006/relationships/hyperlink" Target="https://xn--80atgafdsv.xn--80aaccp4ajwpkgbl4lpb.xn--p1ai/news/novosti-regiona/v-tverskoy-oblasti-snyaty-vozrastnye-ogranich1eniya-dlya-mnogodetnykh-roditeley-pri-poluchenii-podder/" TargetMode="External"/><Relationship Id="rId52" Type="http://schemas.openxmlformats.org/officeDocument/2006/relationships/hyperlink" Target="https://vedtver.ru/news/opinions/nikolaj-romanenko-zapadnyj-most-priblizit-oblastnuju-stolicu-k-rajonam/" TargetMode="External"/><Relationship Id="rId73" Type="http://schemas.openxmlformats.org/officeDocument/2006/relationships/hyperlink" Target="https://tverlife.ru/regional/aleksej-ogonkov-zapadnyj-most-dast-novyj-impuls-razvitiju-zavolzhskogo-i-proletarskogo-rajonov-tveri/" TargetMode="External"/><Relationship Id="rId78" Type="http://schemas.openxmlformats.org/officeDocument/2006/relationships/hyperlink" Target="https://tverlife.ru/regional/svetlana-kozlova-zapadnyj-most-pomozhet-gorodu-razvivatsja/" TargetMode="External"/><Relationship Id="rId94" Type="http://schemas.openxmlformats.org/officeDocument/2006/relationships/hyperlink" Target="https://www.tver.kp.ru/daily/27356/4537087/" TargetMode="External"/><Relationship Id="rId99" Type="http://schemas.openxmlformats.org/officeDocument/2006/relationships/hyperlink" Target="https://www.afanasy.biz/news/society/187911" TargetMode="External"/><Relationship Id="rId101" Type="http://schemas.openxmlformats.org/officeDocument/2006/relationships/hyperlink" Target="https://xn--80aaaggh4d0a.xn--80aaccp4ajwpkgbl4lpb.xn--p1ai/news/novosti-regiona/v-2022-godu-v-munitsipalit1etakh-tverskoy-oblasti-realizuyut-188-proektov-po-programme-podderzhki-mes/" TargetMode="External"/><Relationship Id="rId122" Type="http://schemas.openxmlformats.org/officeDocument/2006/relationships/hyperlink" Target="https://www.tver.kp.ru/online/news/4605339/" TargetMode="External"/><Relationship Id="rId143" Type="http://schemas.openxmlformats.org/officeDocument/2006/relationships/hyperlink" Target="https://&#1073;&#1077;&#1083;&#1100;&#1089;&#1082;&#1072;&#1103;&#1087;&#1088;&#1072;&#1074;&#1076;&#1072;.&#1090;&#1074;&#1077;&#1088;&#1089;&#1082;&#1072;&#1103;&#1086;&#1073;&#1083;&#1072;&#1089;&#1090;&#1100;.&#1088;&#1092;/news/novosti-regiona/pochti-72-zhiteley-tverskoy-oblasti-v-vozraste-ot-60-let-vaktsinirovalis-protiv-koronavirusa/" TargetMode="External"/><Relationship Id="rId148" Type="http://schemas.openxmlformats.org/officeDocument/2006/relationships/hyperlink" Target="https://xn--80abdrbegn5ad8au4b7fub.xn--80aaccp4ajwpkgbl4lpb.xn--p1ai/news/novosti-regiona/pochti-72-zhiteley-tverskoy-oblasti-v-vozraste-ot-60-let-vaktsinirovalis-protiv-koronavirusa/" TargetMode="External"/><Relationship Id="rId164" Type="http://schemas.openxmlformats.org/officeDocument/2006/relationships/hyperlink" Target="https://www.karavantver.ru/v-tveri-otkryvajut-dopolnitelnye-centry-ambulatornoj-pomoshhi-pacientam-s-covid-19/" TargetMode="External"/><Relationship Id="rId169" Type="http://schemas.openxmlformats.org/officeDocument/2006/relationships/hyperlink" Target="http://nvestnik.ru/2022/01/&#1087;&#1086;&#1095;&#1090;&#1080;-72-&#1078;&#1080;&#1090;&#1077;&#1083;&#1077;&#1081;-&#1090;&#1074;&#1077;&#1088;&#1089;&#1082;&#1086;&#1081;-&#1086;&#1073;&#1083;&#1072;&#1089;&#1090;&#1080;-&#1074;-&#1074;&#1086;&#1079;&#1088;/" TargetMode="External"/><Relationship Id="rId185" Type="http://schemas.openxmlformats.org/officeDocument/2006/relationships/hyperlink" Target="https://xn--80aeaggbsdn1am6affp.xn--80aaccp4ajwpkgbl4lpb.xn--p1ai/news/novosti-regiona/v-tverskoy-oblasti-rasshiryayut-ryad-napravleniy-v-zdravookhranenii/"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www.afanasy.biz/news/society/187924" TargetMode="External"/><Relationship Id="rId210" Type="http://schemas.openxmlformats.org/officeDocument/2006/relationships/hyperlink" Target="https://xn--80aeaggbsdn1am6affp.xn--80aaccp4ajwpkgbl4lpb.xn--p1ai/news/novosti-regiona/v-2021-godu-transport-verkhnevolzhya-perevez-bolee-90-millionov-passazhirov/" TargetMode="External"/><Relationship Id="rId215" Type="http://schemas.openxmlformats.org/officeDocument/2006/relationships/hyperlink" Target="https://xn--b1aeca2ch.xn--80aaccp4ajwpkgbl4lpb.xn--p1ai/news/novosti-regiona/v-2021-godu-transport-verkhnevolzhya-perevez-bolee-90-millionov-passazhirov/" TargetMode="External"/><Relationship Id="rId236" Type="http://schemas.openxmlformats.org/officeDocument/2006/relationships/hyperlink" Target="https://xn--b1aaibidbbdn6bkolfhr9u.xn--80aaccp4ajwpkgbl4lpb.xn--p1ai/news/novosti-regiona/v-tverskoy-oblasti-vveli-v-ekspluatatsiyu-novyy-trubozagotovitelnyy-kompleks/" TargetMode="External"/><Relationship Id="rId257" Type="http://schemas.openxmlformats.org/officeDocument/2006/relationships/hyperlink" Target="http://kuvznama.ru/tverskaja-oblast-v-chisle-regionov-strany-vostrebovannyh-u-rossijskoj-molodjozhi-dlja-otdyha.html" TargetMode="External"/><Relationship Id="rId278" Type="http://schemas.openxmlformats.org/officeDocument/2006/relationships/fontTable" Target="fontTable.xml"/><Relationship Id="rId26" Type="http://schemas.openxmlformats.org/officeDocument/2006/relationships/hyperlink" Target="https://xn--b1afbmcjbrdg5afn.xn--80aaccp4ajwpkgbl4lpb.xn--p1ai/news/novosti-regiona/v-tverskoy-oblasti-snyaty-vozrastnye-ogranich1eniya-dlya-mnogodetnykh-roditeley-pri-poluchenii-podder/" TargetMode="External"/><Relationship Id="rId231" Type="http://schemas.openxmlformats.org/officeDocument/2006/relationships/hyperlink" Target="https://xn--80abdrbegn5ad8au4b7fub.xn--80aaccp4ajwpkgbl4lpb.xn--p1ai/news/novosti-regiona/v-tverskoy-oblasti-vveli-v-ekspluatatsiyu-novyy-trubozagotovitelnyy-kompleks/" TargetMode="External"/><Relationship Id="rId252" Type="http://schemas.openxmlformats.org/officeDocument/2006/relationships/hyperlink" Target="https://glavny.tv/last-news/tver/tverskaya-oblast-okazalas-v-chisle-regionov-vostrebovannyh-dlya-otdyha-u-rossiyskoy-molodezhi/" TargetMode="External"/><Relationship Id="rId273" Type="http://schemas.openxmlformats.org/officeDocument/2006/relationships/hyperlink" Target="https://xn--b1afbmcjbrdg5afn.xn--80aaccp4ajwpkgbl4lpb.xn--p1ai/news/novosti-regiona/tverskaya-oblast-v-chisle-regionov-strany-vostrebovannykh-u-rossiyskoy-molodyezhi-dlya-otdykha/" TargetMode="External"/><Relationship Id="rId47" Type="http://schemas.openxmlformats.org/officeDocument/2006/relationships/hyperlink" Target="https://tverigrad.ru/publication/v-tverskoj-oblasti-snjaty-vozrastnye-ogranichenija-dlja-mnogodetnyh-roditelej-pri-poluchenii-podderzhki-na-pogashenie-ipoteki/" TargetMode="External"/><Relationship Id="rId68" Type="http://schemas.openxmlformats.org/officeDocument/2006/relationships/hyperlink" Target="https://tverlife.ru/regional/vladislav-shorikov-nachalo-strojki-razvejalo-somnenija-skeptikov/" TargetMode="External"/><Relationship Id="rId89" Type="http://schemas.openxmlformats.org/officeDocument/2006/relationships/hyperlink" Target="https://&#1073;&#1077;&#1083;&#1100;&#1089;&#1082;&#1072;&#1103;&#1087;&#1088;&#1072;&#1074;&#1076;&#1072;.&#1090;&#1074;&#1077;&#1088;&#1089;&#1082;&#1072;&#1103;&#1086;&#1073;&#1083;&#1072;&#1089;&#1090;&#1100;.&#1088;&#1092;/news/novosti-regiona/v-2022-godu-v-munitsipalitetakh-tverskoy-oblasti-realizuyut-188-proektov-po-programme-podderzhki-mes/" TargetMode="External"/><Relationship Id="rId112" Type="http://schemas.openxmlformats.org/officeDocument/2006/relationships/hyperlink" Target="https://xn--b1aeca2ch.xn--80aaccp4ajwpkgbl4lpb.xn--p1ai/news/novosti-regiona/v-2022-godu-v-munitsipalitetakh-tverskoy-oblasti-realizuyut-188-proektov-po-programme-podderzhki-mes/" TargetMode="External"/><Relationship Id="rId133" Type="http://schemas.openxmlformats.org/officeDocument/2006/relationships/hyperlink" Target="https://www.karavantver.ru/glava-torzhka-jurij-gurin-podal-v-otstavku-iz-za-zakrytija-municipalnoj-apteki/" TargetMode="External"/><Relationship Id="rId154" Type="http://schemas.openxmlformats.org/officeDocument/2006/relationships/hyperlink" Target="https://xn--80atgafdsv.xn--80aaccp4ajwpkgbl4lpb.xn--p1ai/news/novosti-regiona/pochti-72-zhiteley-tverskoy-oblasti-v-vozraste-ot-60-let-vaktsinirovalis-protiv-koronavirusa/" TargetMode="External"/><Relationship Id="rId175" Type="http://schemas.openxmlformats.org/officeDocument/2006/relationships/hyperlink" Target="http://kuvznama.ru/v-2022-godu-v-municipalitetah-tverskoj-oblasti-pojavitsja-pjat-novyh-vrachebnyh-ambulatorij.html" TargetMode="External"/><Relationship Id="rId196" Type="http://schemas.openxmlformats.org/officeDocument/2006/relationships/hyperlink" Target="https://xn--b1aaibidbbdn6bkolfhr9u.xn--80aaccp4ajwpkgbl4lpb.xn--p1ai/news/novosti-regiona/v-tverskoy-oblasti-rasshiryayut-ryad-napravleniy-v-zdravookhranenii/" TargetMode="External"/><Relationship Id="rId200" Type="http://schemas.openxmlformats.org/officeDocument/2006/relationships/hyperlink" Target="https://xn--80aeambocfgbf8ag0asfr.xn--80aaccp4ajwpkgbl4lpb.xn--p1ai/news/novosti-regiona/v-tverskoy-oblasti-rasshiryayut-ryad-napravleniy-v-zdravookhranenii/" TargetMode="External"/><Relationship Id="rId16" Type="http://schemas.openxmlformats.org/officeDocument/2006/relationships/hyperlink" Target="https://www.afanasy.biz/news/society/187923" TargetMode="External"/><Relationship Id="rId221" Type="http://schemas.openxmlformats.org/officeDocument/2006/relationships/hyperlink" Target="https://xn--80atgafdsv.xn--80aaccp4ajwpkgbl4lpb.xn--p1ai/news/novosti-regiona/v-2021-godu-transport-verkhnevolzhya-perevez-bolee-90-millionov-passazhirov/" TargetMode="External"/><Relationship Id="rId242" Type="http://schemas.openxmlformats.org/officeDocument/2006/relationships/hyperlink" Target="https://xn--b1afbmcjbrdg5afn.xn--80aaccp4ajwpkgbl4lpb.xn--p1ai/news/novosti-regiona/v-tverskoy-oblasti-vveli-v-ekspluatatsiyu-novyy-trubozagotovitelnyy-kompleks/" TargetMode="External"/><Relationship Id="rId263" Type="http://schemas.openxmlformats.org/officeDocument/2006/relationships/hyperlink" Target="https://&#1085;&#1072;&#1096;&#1072;&#1078;&#1080;&#1079;&#1085;&#1100;.&#1090;&#1074;&#1077;&#1088;&#1089;&#1082;&#1072;&#1103;&#1086;&#1073;&#1083;&#1072;&#1089;&#1090;&#1100;.&#1088;&#1092;/news/novosti-regiona/tverskaya-oblast-v-chisle-regionov-strany-vostrebovannykh-u-rossiyskoy-molodyezhi-dlya-otdykha/" TargetMode="External"/><Relationship Id="rId37" Type="http://schemas.openxmlformats.org/officeDocument/2006/relationships/hyperlink" Target="https://xn--80aeambocfgbf8ag0asfr.xn--80aaccp4ajwpkgbl4lpb.xn--p1ai/news/novosti-regiona/v-tverskoy-oblasti-snyaty-vozrastnye-ogranich1eniya-dlya-mnogodetnykh-roditeley-pri-poluchenii-podder/" TargetMode="External"/><Relationship Id="rId58" Type="http://schemas.openxmlformats.org/officeDocument/2006/relationships/hyperlink" Target="https://tverlife.ru/regional/nikolaj-romanenko-zapadnyj-most-priblizit-oblastnuju-stolicu-k-rajonam/" TargetMode="External"/><Relationship Id="rId79" Type="http://schemas.openxmlformats.org/officeDocument/2006/relationships/hyperlink" Target="https://vedtver.ru/news/opinions/svetlana-kozlova-zapadnyj-most-pomozhet-gorodu-razvivatsja/" TargetMode="External"/><Relationship Id="rId102" Type="http://schemas.openxmlformats.org/officeDocument/2006/relationships/hyperlink" Target="http://st-vestnik.ru/mestnoe-vremya/v-2022-godu-v-municipalitetax-tverskoj-oblasti-realizuyut-188-proektov-po-programme-podderzhki-mestnyx-iniciativ.html" TargetMode="External"/><Relationship Id="rId123" Type="http://schemas.openxmlformats.org/officeDocument/2006/relationships/hyperlink" Target="http://mirovyye-novosti.ru/politics/glava-torzhka-ushel-s-posta-iz-za-situatsii-s-neobespecheniem-zhitelej-lekarstvami.html" TargetMode="External"/><Relationship Id="rId144" Type="http://schemas.openxmlformats.org/officeDocument/2006/relationships/hyperlink" Target="https://&#1084;&#1086;&#1083;&#1086;&#1082;&#1086;&#1074;&#1089;&#1082;&#1080;&#1081;&#1082;&#1088;&#1072;&#1081;.&#1090;&#1074;&#1077;&#1088;&#1089;&#1082;&#1072;&#1103;&#1086;&#1073;&#1083;&#1072;&#1089;&#1090;&#1100;.&#1088;&#1092;/news/novosti-regiona/pochti-72-zhiteley-tverskoy-oblasti-v-vozraste-ot-60-let-vaktsinirovalis-protiv-koronavirusa/" TargetMode="External"/><Relationship Id="rId90" Type="http://schemas.openxmlformats.org/officeDocument/2006/relationships/hyperlink" Target="https://&#1084;&#1086;&#1083;&#1086;&#1082;&#1086;&#1074;&#1089;&#1082;&#1080;&#1081;&#1082;&#1088;&#1072;&#1081;.&#1090;&#1074;&#1077;&#1088;&#1089;&#1082;&#1072;&#1103;&#1086;&#1073;&#1083;&#1072;&#1089;&#1090;&#1100;.&#1088;&#1092;/news/novosti-regiona/v-2022-godu-v-munitsipalitetakh-tverskoy-oblasti-realizuyut-188-proektov-po-programme-podderzhki-mes/" TargetMode="External"/><Relationship Id="rId165" Type="http://schemas.openxmlformats.org/officeDocument/2006/relationships/hyperlink" Target="https://vot69.ru/v-tverskoj-oblasti-rasshirjat-set-ambulatorij.html" TargetMode="External"/><Relationship Id="rId186" Type="http://schemas.openxmlformats.org/officeDocument/2006/relationships/hyperlink" Target="https://xn--80abdrbegn5ad8au4b7fub.xn--80aaccp4ajwpkgbl4lpb.xn--p1ai/news/novosti-regiona/v-tverskoy-oblasti-rasshiryayut-ryad-napravleniy-v-zdravookhranenii/" TargetMode="External"/><Relationship Id="rId211" Type="http://schemas.openxmlformats.org/officeDocument/2006/relationships/hyperlink" Target="https://xn--80abdrbegn5ad8au4b7fub.xn--80aaccp4ajwpkgbl4lpb.xn--p1ai/news/novosti-regiona/v-2021-godu-transport-verkhnevolzhya-perevez-bolee-90-millionov-passazhirov/" TargetMode="External"/><Relationship Id="rId232" Type="http://schemas.openxmlformats.org/officeDocument/2006/relationships/hyperlink" Target="https://leninskoeznamya.tverreg.ru/news/novosti-regiona/v-tverskoy-oblasti-vveli-v-ekspluatatsiyu-novyy-trubozagotovitelnyy-kompleks/" TargetMode="External"/><Relationship Id="rId253" Type="http://schemas.openxmlformats.org/officeDocument/2006/relationships/hyperlink" Target="https://tp.tver.ru/tverskaja-oblast-v-chisle-regionov-strany-vostrebovannyh-u-rossijskoj-molodjozhi-dlja-otdyha/" TargetMode="External"/><Relationship Id="rId274" Type="http://schemas.openxmlformats.org/officeDocument/2006/relationships/header" Target="header1.xml"/><Relationship Id="rId27" Type="http://schemas.openxmlformats.org/officeDocument/2006/relationships/hyperlink" Target="http://konzarya.ru/node/19088" TargetMode="External"/><Relationship Id="rId48" Type="http://schemas.openxmlformats.org/officeDocument/2006/relationships/hyperlink" Target="https://tverigrad.ru/publication/kak-v-tverskoj-oblasti-pomogajut-molodym-semjam-reshit-zhilishhnyj-vopros/" TargetMode="External"/><Relationship Id="rId69" Type="http://schemas.openxmlformats.org/officeDocument/2006/relationships/hyperlink" Target="https://tver.mk.ru/social/2022/01/26/federalno-otprazdnuem-kapitalno-otremontiruem-tverskaya-oblast-sostavila-nasyshhennyy-grafik.html" TargetMode="External"/><Relationship Id="rId113" Type="http://schemas.openxmlformats.org/officeDocument/2006/relationships/hyperlink" Target="https://vedtver.ru/news/society/ppmi-v-2022-godu-v-tverskoj-oblasti-vydeljat-dengi-na-188-proektov/" TargetMode="External"/><Relationship Id="rId134" Type="http://schemas.openxmlformats.org/officeDocument/2006/relationships/hyperlink" Target="https://tvernews.ru/news/280923/" TargetMode="External"/><Relationship Id="rId80" Type="http://schemas.openxmlformats.org/officeDocument/2006/relationships/hyperlink" Target="https://tverigrad.ru/publication/na-meste-stroitelstva-zapadnogo-mosta-v-tveri-nachalis-podgotovitelnye-raboty/" TargetMode="External"/><Relationship Id="rId155" Type="http://schemas.openxmlformats.org/officeDocument/2006/relationships/hyperlink" Target="https://xn--b1aeca2ch.xn--80aaccp4ajwpkgbl4lpb.xn--p1ai/news/novosti-regiona/pochti-72-zhiteley-tverskoy-oblasti-v-vozraste-ot-60-let-vaktsinirovalis-protiv-koronavirusa/" TargetMode="External"/><Relationship Id="rId176" Type="http://schemas.openxmlformats.org/officeDocument/2006/relationships/hyperlink" Target="http://bzgazeta.ru/novosti/v-2022-godu-v-municipalitetax-tverskoj-oblasti-poyavitsya-pyat-novyx-vrachebnyx-ambulatorij.html" TargetMode="External"/><Relationship Id="rId197" Type="http://schemas.openxmlformats.org/officeDocument/2006/relationships/hyperlink" Target="https://&#1073;&#1077;&#1083;&#1100;&#1089;&#1082;&#1072;&#1103;&#1087;&#1088;&#1072;&#1074;&#1076;&#1072;.&#1090;&#1074;&#1077;&#1088;&#1089;&#1082;&#1072;&#1103;&#1086;&#1073;&#1083;&#1072;&#1089;&#1090;&#1100;.&#1088;&#1092;/news/novosti-regiona/v-tverskoy-oblasti-rasshiryayut-ryad-napravleniy-v-zdravookhranenii/" TargetMode="External"/><Relationship Id="rId201" Type="http://schemas.openxmlformats.org/officeDocument/2006/relationships/hyperlink" Target="https://xn--b1aeca2ch.xn--80aaccp4ajwpkgbl4lpb.xn--p1ai/news/novosti-regiona/v-tverskoy-oblasti-rasshiryayut-ryad-napravleniy-v-zdravookhranenii/" TargetMode="External"/><Relationship Id="rId222" Type="http://schemas.openxmlformats.org/officeDocument/2006/relationships/hyperlink" Target="https://vedtver.ru/news/society/v-2021-godu-transport-verhnevolzhja-perevez-bolshe-90-millionov-passazhirov/" TargetMode="External"/><Relationship Id="rId243" Type="http://schemas.openxmlformats.org/officeDocument/2006/relationships/hyperlink" Target="http://kuvznama.ru/v-tverskoj-oblasti-vveli-v-jekspluataciju-novyj-trubozagotovitelnyj-kompleks.html" TargetMode="External"/><Relationship Id="rId264" Type="http://schemas.openxmlformats.org/officeDocument/2006/relationships/hyperlink" Target="https://xn--b1aeca2ch.xn--80aaccp4ajwpkgbl4lpb.xn--p1ai/news/novosti-regiona/tverskaya-oblast-v-chisle-regionov-strany-vostrebovannykh-u-rossiyskoy-molodyezhi-dlya-otdykha/" TargetMode="External"/><Relationship Id="rId17" Type="http://schemas.openxmlformats.org/officeDocument/2006/relationships/hyperlink" Target="https://xn--80aeaggbsdn1am6affp.xn--80aaccp4ajwpkgbl4lpb.xn--p1ai/news/novosti-regiona/v-tverskoy-oblasti-snyaty-vozrastnye-ogranich1eniya-dlya-mnogodetnykh-roditeley-pri-poluchenii-podder/" TargetMode="External"/><Relationship Id="rId38" Type="http://schemas.openxmlformats.org/officeDocument/2006/relationships/hyperlink" Target="https://kimvestnik.ru/26-01-2022/guberniya/v-tverskoj-oblasti-snyaty-vozrastnye-ogranicheniya-dlya-mnogodetnyh-roditelej-pri-poluchenii-podderzhki-na-pogashenie-zhilishhnoj-ipoteki-2.html" TargetMode="External"/><Relationship Id="rId59" Type="http://schemas.openxmlformats.org/officeDocument/2006/relationships/hyperlink" Target="https://tverlife.ru/regional/artur-babushkin-zapadnyj-most-pozvolit-razgruzit-centr-goroda/" TargetMode="External"/><Relationship Id="rId103" Type="http://schemas.openxmlformats.org/officeDocument/2006/relationships/hyperlink" Target="https://tverlife.ru/regional/v-rajonah-tverskoj-oblasti-osushhestvjat-188-proektov-po-programme-podderzhki-mestnyh-iniciativ-v-2022-godu/" TargetMode="External"/><Relationship Id="rId124" Type="http://schemas.openxmlformats.org/officeDocument/2006/relationships/hyperlink" Target="https://www.inform69.ru/news/obschestvo/glava-torzhka-yuriy-gurin-podal-v-otstavku.html" TargetMode="External"/><Relationship Id="rId70" Type="http://schemas.openxmlformats.org/officeDocument/2006/relationships/hyperlink" Target="https://tverlife.ru/regional/artur-sychev-budet-uluchshena-transportnaja-dostupnost-medicinskogo-klastera/" TargetMode="External"/><Relationship Id="rId91" Type="http://schemas.openxmlformats.org/officeDocument/2006/relationships/hyperlink" Target="https://&#1085;&#1072;&#1096;&#1072;&#1078;&#1080;&#1079;&#1085;&#1100;.&#1090;&#1074;&#1077;&#1088;&#1089;&#1082;&#1072;&#1103;&#1086;&#1073;&#1083;&#1072;&#1089;&#1090;&#1100;.&#1088;&#1092;/news/novosti-regiona/v-2022-godu-v-munitsipalit1etakh-tverskoy-oblasti-realizuyut-188-proektov-po-programme-podderzhki-mes/" TargetMode="External"/><Relationship Id="rId145" Type="http://schemas.openxmlformats.org/officeDocument/2006/relationships/hyperlink" Target="https://&#1085;&#1072;&#1096;&#1072;&#1078;&#1080;&#1079;&#1085;&#1100;.&#1090;&#1074;&#1077;&#1088;&#1089;&#1082;&#1072;&#1103;&#1086;&#1073;&#1083;&#1072;&#1089;&#1090;&#1100;.&#1088;&#1092;/news/novosti-regiona/pochti-72-zhiteley-tverskoy-oblasti-v-vozraste-ot-60-let-vaktsinirovalis-protiv-koronavirusa/" TargetMode="External"/><Relationship Id="rId166" Type="http://schemas.openxmlformats.org/officeDocument/2006/relationships/hyperlink" Target="https://vot69.ru/v-tveri-otkryvajut-dopolnitelnye-centry-pomoshhi-bolnym-koronavirusom.html" TargetMode="External"/><Relationship Id="rId187" Type="http://schemas.openxmlformats.org/officeDocument/2006/relationships/hyperlink" Target="https://www.tver.kp.ru/online/news/4605111/" TargetMode="External"/><Relationship Id="rId1" Type="http://schemas.openxmlformats.org/officeDocument/2006/relationships/customXml" Target="../customXml/item1.xml"/><Relationship Id="rId212" Type="http://schemas.openxmlformats.org/officeDocument/2006/relationships/hyperlink" Target="https://xn--80aeambocfgbf8ag0asfr.xn--80aaccp4ajwpkgbl4lpb.xn--p1ai/news/novosti-regiona/v-2021-godu-transport-verkhnevolzhya-perevez-bolee-90-millionov-passazhirov/" TargetMode="External"/><Relationship Id="rId233" Type="http://schemas.openxmlformats.org/officeDocument/2006/relationships/hyperlink" Target="https://www.inform69.ru/news/obschestvo/v-tverskoy-oblasti-vveli-v-expluatatsiyu-novyy-trubozagotovitelnyy-komplex.html" TargetMode="External"/><Relationship Id="rId254" Type="http://schemas.openxmlformats.org/officeDocument/2006/relationships/hyperlink" Target="http://konzarya.ru/node/19085" TargetMode="External"/><Relationship Id="rId28" Type="http://schemas.openxmlformats.org/officeDocument/2006/relationships/hyperlink" Target="https://www.karavantver.ru/v-tverskoj-oblasti-podderzhku-na-pogashenie-ipoteki-mogut-poluchit-mnogodetnye-roditeli-ljubogo-vozrasta/" TargetMode="External"/><Relationship Id="rId49" Type="http://schemas.openxmlformats.org/officeDocument/2006/relationships/hyperlink" Target="https://vedtver.ru/news/society/na-ocheredi-molodye-v-rodnom-regione-programmy-pomogajut/" TargetMode="External"/><Relationship Id="rId114" Type="http://schemas.openxmlformats.org/officeDocument/2006/relationships/hyperlink" Target="http://kuvznama.ru/v-2022-godu-v-municipalitetah-tverskoj-oblasti-realizujut-188-proektov-po-programme-podderzhki-mestnyh-iniciativ.html" TargetMode="External"/><Relationship Id="rId275" Type="http://schemas.openxmlformats.org/officeDocument/2006/relationships/footer" Target="footer1.xml"/><Relationship Id="rId60" Type="http://schemas.openxmlformats.org/officeDocument/2006/relationships/hyperlink" Target="https://vedtver.ru/news/opinions/andrej-belocerkovskij-s-podderzhkoj-federalnogo-urovnja-vse-stanet-realnostju/" TargetMode="External"/><Relationship Id="rId81" Type="http://schemas.openxmlformats.org/officeDocument/2006/relationships/hyperlink" Target="https://vedtver.ru/news/society/zapadnyj-most-v-tveri-gotovnost-1/" TargetMode="External"/><Relationship Id="rId135" Type="http://schemas.openxmlformats.org/officeDocument/2006/relationships/hyperlink" Target="https://tverlife.ru/regional/glava-torzhka-jurij-gurin-podal-v-otstavku/" TargetMode="External"/><Relationship Id="rId156" Type="http://schemas.openxmlformats.org/officeDocument/2006/relationships/hyperlink" Target="https://vedtver.ru/news/society/72-zhitelej-tverskoj-oblasti-starshe-60-let-sdelali-privivku-ot-covid-19/" TargetMode="External"/><Relationship Id="rId177" Type="http://schemas.openxmlformats.org/officeDocument/2006/relationships/hyperlink" Target="http://konzarya.ru/node/19082" TargetMode="External"/><Relationship Id="rId198" Type="http://schemas.openxmlformats.org/officeDocument/2006/relationships/hyperlink" Target="https://&#1074;&#1077;&#1089;&#1090;&#1080;-&#1090;&#1074;&#1077;&#1088;&#1100;.&#1088;&#1092;/dailynews/v-tverskoy-oblasti-uvelichivayut-kolichestvo-napravleniy-v-zdravookhraneni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7-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7-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7-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7929014268899854"/>
          <c:y val="0"/>
          <c:w val="0.64141971462200364"/>
          <c:h val="0.95525721784776907"/>
        </c:manualLayout>
      </c:layout>
      <c:doughnutChart>
        <c:varyColors val="1"/>
        <c:ser>
          <c:idx val="0"/>
          <c:order val="0"/>
          <c:dLbls>
            <c:txPr>
              <a:bodyPr rot="0" vert="horz"/>
              <a:lstStyle/>
              <a:p>
                <a:pPr algn="ctr">
                  <a:defRPr/>
                </a:pPr>
                <a:endParaRPr lang="ru-RU"/>
              </a:p>
            </c:txPr>
            <c:showPercent val="1"/>
            <c:showLeaderLines val="1"/>
          </c:dLbls>
          <c:cat>
            <c:strRef>
              <c:f>'[ДЕНЬ_27-01-2022.xlsx]СМИ по категориям'!$C$22,'[ДЕНЬ_27-01-2022.xlsx]СМИ по категориям'!$D$22,'[ДЕНЬ_27-01-2022.xlsx]СМИ по категориям'!$E$22,'[ДЕНЬ_27-01-2022.xlsx]СМИ по категориям'!$F$22,'[ДЕНЬ_27-01-2022.xlsx]СМИ по категориям'!$G$22,'[ДЕНЬ_27-01-2022.xlsx]СМИ по категориям'!$H$22,'[ДЕНЬ_27-01-2022.xlsx]СМИ по категориям'!$I$22</c:f>
              <c:strCache>
                <c:ptCount val="4"/>
                <c:pt idx="0">
                  <c:v>Газеты</c:v>
                </c:pt>
                <c:pt idx="1">
                  <c:v>Информагентства</c:v>
                </c:pt>
                <c:pt idx="2">
                  <c:v>Интернет</c:v>
                </c:pt>
                <c:pt idx="3">
                  <c:v>ТВ</c:v>
                </c:pt>
              </c:strCache>
            </c:strRef>
          </c:cat>
          <c:val>
            <c:numRef>
              <c:f>'[ДЕНЬ_27-01-2022.xlsx]СМИ по категориям'!$C$23,'[ДЕНЬ_27-01-2022.xlsx]СМИ по категориям'!$D$23,'[ДЕНЬ_27-01-2022.xlsx]СМИ по категориям'!$E$23,'[ДЕНЬ_27-01-2022.xlsx]СМИ по категориям'!$F$23,'[ДЕНЬ_27-01-2022.xlsx]СМИ по категориям'!$G$23,'[ДЕНЬ_27-01-2022.xlsx]СМИ по категориям'!$H$23,'[ДЕНЬ_27-01-2022.xlsx]СМИ по категориям'!$I$23</c:f>
              <c:numCache>
                <c:formatCode>General</c:formatCode>
                <c:ptCount val="4"/>
                <c:pt idx="0">
                  <c:v>12</c:v>
                </c:pt>
                <c:pt idx="1">
                  <c:v>17</c:v>
                </c:pt>
                <c:pt idx="2">
                  <c:v>306</c:v>
                </c:pt>
                <c:pt idx="3">
                  <c:v>13</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'[ДЕНЬ_27-01-2022.xlsx]СМИ по категориям'!$C$25,'[ДЕНЬ_27-01-2022.xlsx]СМИ по категориям'!$D$25,'[ДЕНЬ_27-01-2022.xlsx]СМИ по категориям'!$E$25,'[ДЕНЬ_27-01-2022.xlsx]СМИ по категориям'!$F$25,'[ДЕНЬ_27-01-2022.xlsx]СМИ по категориям'!$G$25,'[ДЕНЬ_27-01-2022.xlsx]СМИ по категориям'!$H$25,'[ДЕНЬ_27-01-2022.xlsx]СМИ по категориям'!$I$25</c:f>
              <c:strCache>
                <c:ptCount val="4"/>
                <c:pt idx="0">
                  <c:v>Газеты</c:v>
                </c:pt>
                <c:pt idx="1">
                  <c:v>Информагентства</c:v>
                </c:pt>
                <c:pt idx="2">
                  <c:v>Интернет</c:v>
                </c:pt>
                <c:pt idx="3">
                  <c:v>ТВ</c:v>
                </c:pt>
              </c:strCache>
            </c:strRef>
          </c:cat>
          <c:val>
            <c:numRef>
              <c:f>'[ДЕНЬ_27-01-2022.xlsx]СМИ по категориям'!$C$26,'[ДЕНЬ_27-01-2022.xlsx]СМИ по категориям'!$D$26,'[ДЕНЬ_27-01-2022.xlsx]СМИ по категориям'!$E$26,'[ДЕНЬ_27-01-2022.xlsx]СМИ по категориям'!$F$26,'[ДЕНЬ_27-01-2022.xlsx]СМИ по категориям'!$G$26,'[ДЕНЬ_27-01-2022.xlsx]СМИ по категориям'!$H$26,'[ДЕНЬ_27-01-2022.xlsx]СМИ по категориям'!$I$26</c:f>
              <c:numCache>
                <c:formatCode>General</c:formatCode>
                <c:ptCount val="4"/>
                <c:pt idx="0">
                  <c:v>0</c:v>
                </c:pt>
                <c:pt idx="1">
                  <c:v>13</c:v>
                </c:pt>
                <c:pt idx="2">
                  <c:v>8</c:v>
                </c:pt>
                <c:pt idx="3">
                  <c:v>0</c:v>
                </c:pt>
              </c:numCache>
            </c:numRef>
          </c:val>
        </c:ser>
        <c:ser>
          <c:idx val="1"/>
          <c:order val="1"/>
          <c:tx>
            <c:v>Региональный уровень</c:v>
          </c:tx>
          <c:cat>
            <c:strRef>
              <c:f>'[ДЕНЬ_27-01-2022.xlsx]СМИ по категориям'!$C$25,'[ДЕНЬ_27-01-2022.xlsx]СМИ по категориям'!$D$25,'[ДЕНЬ_27-01-2022.xlsx]СМИ по категориям'!$E$25,'[ДЕНЬ_27-01-2022.xlsx]СМИ по категориям'!$F$25,'[ДЕНЬ_27-01-2022.xlsx]СМИ по категориям'!$G$25,'[ДЕНЬ_27-01-2022.xlsx]СМИ по категориям'!$H$25,'[ДЕНЬ_27-01-2022.xlsx]СМИ по категориям'!$I$25</c:f>
              <c:strCache>
                <c:ptCount val="4"/>
                <c:pt idx="0">
                  <c:v>Газеты</c:v>
                </c:pt>
                <c:pt idx="1">
                  <c:v>Информагентства</c:v>
                </c:pt>
                <c:pt idx="2">
                  <c:v>Интернет</c:v>
                </c:pt>
                <c:pt idx="3">
                  <c:v>ТВ</c:v>
                </c:pt>
              </c:strCache>
            </c:strRef>
          </c:cat>
          <c:val>
            <c:numRef>
              <c:f>'[ДЕНЬ_27-01-2022.xlsx]СМИ по категориям'!$C$27,'[ДЕНЬ_27-01-2022.xlsx]СМИ по категориям'!$D$27,'[ДЕНЬ_27-01-2022.xlsx]СМИ по категориям'!$E$27,'[ДЕНЬ_27-01-2022.xlsx]СМИ по категориям'!$F$27,'[ДЕНЬ_27-01-2022.xlsx]СМИ по категориям'!$G$27,'[ДЕНЬ_27-01-2022.xlsx]СМИ по категориям'!$H$27,'[ДЕНЬ_27-01-2022.xlsx]СМИ по категориям'!$I$27</c:f>
              <c:numCache>
                <c:formatCode>General</c:formatCode>
                <c:ptCount val="4"/>
                <c:pt idx="0">
                  <c:v>12</c:v>
                </c:pt>
                <c:pt idx="1">
                  <c:v>4</c:v>
                </c:pt>
                <c:pt idx="2">
                  <c:v>298</c:v>
                </c:pt>
                <c:pt idx="3">
                  <c:v>13</c:v>
                </c:pt>
              </c:numCache>
            </c:numRef>
          </c:val>
        </c:ser>
        <c:ser>
          <c:idx val="2"/>
          <c:order val="2"/>
          <c:tx>
            <c:v>Зарубежный уровень</c:v>
          </c:tx>
          <c:cat>
            <c:strRef>
              <c:f>'[ДЕНЬ_27-01-2022.xlsx]СМИ по категориям'!$C$25,'[ДЕНЬ_27-01-2022.xlsx]СМИ по категориям'!$D$25,'[ДЕНЬ_27-01-2022.xlsx]СМИ по категориям'!$E$25,'[ДЕНЬ_27-01-2022.xlsx]СМИ по категориям'!$F$25,'[ДЕНЬ_27-01-2022.xlsx]СМИ по категориям'!$G$25,'[ДЕНЬ_27-01-2022.xlsx]СМИ по категориям'!$H$25,'[ДЕНЬ_27-01-2022.xlsx]СМИ по категориям'!$I$25</c:f>
              <c:strCache>
                <c:ptCount val="4"/>
                <c:pt idx="0">
                  <c:v>Газеты</c:v>
                </c:pt>
                <c:pt idx="1">
                  <c:v>Информагентства</c:v>
                </c:pt>
                <c:pt idx="2">
                  <c:v>Интернет</c:v>
                </c:pt>
                <c:pt idx="3">
                  <c:v>ТВ</c:v>
                </c:pt>
              </c:strCache>
            </c:strRef>
          </c:cat>
          <c:val>
            <c:numRef>
              <c:f>'[ДЕНЬ_27-01-2022.xlsx]СМИ по категориям'!$C$28,'[ДЕНЬ_27-01-2022.xlsx]СМИ по категориям'!$D$28,'[ДЕНЬ_27-01-2022.xlsx]СМИ по категориям'!$E$28,'[ДЕНЬ_27-01-2022.xlsx]СМИ по категориям'!$F$28,'[ДЕНЬ_27-01-2022.xlsx]СМИ по категориям'!$G$28,'[ДЕНЬ_27-01-2022.xlsx]СМИ по категориям'!$H$28,'[ДЕНЬ_27-01-2022.xlsx]СМИ по категориям'!$I$28</c:f>
            </c:numRef>
          </c:val>
        </c:ser>
        <c:overlap val="100"/>
        <c:axId val="98331264"/>
        <c:axId val="98333056"/>
      </c:barChart>
      <c:catAx>
        <c:axId val="98331264"/>
        <c:scaling>
          <c:orientation val="maxMin"/>
        </c:scaling>
        <c:axPos val="l"/>
        <c:numFmt formatCode="General" sourceLinked="1"/>
        <c:tickLblPos val="low"/>
        <c:crossAx val="98333056"/>
        <c:crosses val="autoZero"/>
        <c:lblAlgn val="ctr"/>
        <c:lblOffset val="100"/>
        <c:tickLblSkip val="1"/>
      </c:catAx>
      <c:valAx>
        <c:axId val="98333056"/>
        <c:scaling>
          <c:orientation val="minMax"/>
        </c:scaling>
        <c:axPos val="t"/>
        <c:numFmt formatCode="General" sourceLinked="1"/>
        <c:majorTickMark val="in"/>
        <c:tickLblPos val="nextTo"/>
        <c:crossAx val="98331264"/>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0517754391656167"/>
          <c:y val="7.1132344917613144E-3"/>
          <c:w val="0.49482245608343806"/>
          <c:h val="0.97949156097167678"/>
        </c:manualLayout>
      </c:layout>
      <c:barChart>
        <c:barDir val="bar"/>
        <c:grouping val="clustered"/>
        <c:ser>
          <c:idx val="0"/>
          <c:order val="0"/>
          <c:tx>
            <c:v>МедиаИндекс</c:v>
          </c:tx>
          <c:dLbls>
            <c:txPr>
              <a:bodyPr rot="0" vert="horz"/>
              <a:lstStyle/>
              <a:p>
                <a:pPr algn="ctr">
                  <a:defRPr b="1" i="0"/>
                </a:pPr>
                <a:endParaRPr lang="ru-RU"/>
              </a:p>
            </c:txPr>
            <c:showVal val="1"/>
          </c:dLbls>
          <c:cat>
            <c:strRef>
              <c:f>'СМИ по МедиаИндексу'!$B$28:$B$105</c:f>
              <c:strCache>
                <c:ptCount val="50"/>
                <c:pt idx="0">
                  <c:v>РИА Новости</c:v>
                </c:pt>
                <c:pt idx="1">
                  <c:v>ИА Regnum</c:v>
                </c:pt>
                <c:pt idx="2">
                  <c:v>Tverigrad.ru</c:v>
                </c:pt>
                <c:pt idx="3">
                  <c:v>Тверские ведомости (vedtver.ru)</c:v>
                </c:pt>
                <c:pt idx="4">
                  <c:v>Тверская жизнь (tverlife.ru)</c:v>
                </c:pt>
                <c:pt idx="5">
                  <c:v>ТАСС</c:v>
                </c:pt>
                <c:pt idx="6">
                  <c:v>Афанасий-бизнес (afanasy.biz)</c:v>
                </c:pt>
                <c:pt idx="7">
                  <c:v>ГТРК Тверь</c:v>
                </c:pt>
                <c:pt idx="8">
                  <c:v>Тверское информационное агентство (tvernews.ru)</c:v>
                </c:pt>
                <c:pt idx="9">
                  <c:v>Главный региональный (glavny.tv)</c:v>
                </c:pt>
                <c:pt idx="10">
                  <c:v>Московский Комсомолец (tver.mk.ru)</c:v>
                </c:pt>
                <c:pt idx="11">
                  <c:v>Караван Ярмарка (karavantver.ru)</c:v>
                </c:pt>
                <c:pt idx="12">
                  <c:v>Комсомольская правда (tver.kp.ru)</c:v>
                </c:pt>
                <c:pt idx="13">
                  <c:v>Вести.ru</c:v>
                </c:pt>
                <c:pt idx="14">
                  <c:v>Тверь (toptver.ru)</c:v>
                </c:pt>
                <c:pt idx="15">
                  <c:v>TvTver.ru</c:v>
                </c:pt>
                <c:pt idx="16">
                  <c:v>Заря (konzarya.ru)</c:v>
                </c:pt>
                <c:pt idx="17">
                  <c:v>Молоковский край (молоковскийкрай.тверскаяобласть.рф)</c:v>
                </c:pt>
                <c:pt idx="18">
                  <c:v>Знамя (kuvznama.ru)</c:v>
                </c:pt>
                <c:pt idx="19">
                  <c:v>Весьегонская жизнь (vesyegonskaya-gisn.ru)</c:v>
                </c:pt>
                <c:pt idx="20">
                  <c:v>Тверской проспект (tp.tver.ru)</c:v>
                </c:pt>
                <c:pt idx="21">
                  <c:v>ВОТ! (vot69.ru)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Край справедливости (ks-region69.com)</c:v>
                </c:pt>
                <c:pt idx="31">
                  <c:v>Ленинское знамя (leninskoeznamya.tverreg.ru)</c:v>
                </c:pt>
                <c:pt idx="32">
                  <c:v>Лесной вестник (леснойвестник.тверскаяобласть.рф)</c:v>
                </c:pt>
                <c:pt idx="33">
                  <c:v>Наша жизнь (нашажизнь.тверскаяобласть.рф)</c:v>
                </c:pt>
                <c:pt idx="34">
                  <c:v>Новая жизнь (новаяжизнь.тверскаяобласть.рф)</c:v>
                </c:pt>
                <c:pt idx="35">
                  <c:v>Сандовские вести (сандовскиевести.тверскаяобласть.рф)</c:v>
                </c:pt>
                <c:pt idx="36">
                  <c:v>Спировские известия (спировскиеизвестия.тверскаяобласть.рф)</c:v>
                </c:pt>
                <c:pt idx="37">
                  <c:v>Аргументы и Факты (tver.aif.ru)</c:v>
                </c:pt>
                <c:pt idx="38">
                  <c:v>НИА Тверь (69rus.org)</c:v>
                </c:pt>
                <c:pt idx="39">
                  <c:v>Новоторжский вестник (nvestnik.ru)</c:v>
                </c:pt>
                <c:pt idx="40">
                  <c:v>Родная земля (r-zemlya.ru)</c:v>
                </c:pt>
                <c:pt idx="41">
                  <c:v>Удомельская газета (udomelskaya-gazeta.ru)</c:v>
                </c:pt>
                <c:pt idx="42">
                  <c:v>Бежецкая жизнь (bzgazeta.ru)</c:v>
                </c:pt>
                <c:pt idx="43">
                  <c:v>Вся Тверь (газета-вся-тверь.рф)</c:v>
                </c:pt>
                <c:pt idx="44">
                  <c:v>Кашинская газета (kashingazeta.ru)</c:v>
                </c:pt>
                <c:pt idx="45">
                  <c:v>Кимрский вестник (kimvestnik.ru)</c:v>
                </c:pt>
                <c:pt idx="46">
                  <c:v>Ржевская правда</c:v>
                </c:pt>
                <c:pt idx="47">
                  <c:v>Старицкий вестник (st-vestnik.ru)</c:v>
                </c:pt>
                <c:pt idx="48">
                  <c:v>Inform69.ru</c:v>
                </c:pt>
                <c:pt idx="49">
                  <c:v>PANORAMA PRO (panoramapro.ru)</c:v>
                </c:pt>
              </c:strCache>
            </c:strRef>
          </c:cat>
          <c:val>
            <c:numRef>
              <c:f>'СМИ по МедиаИндексу'!$C$28:$C$105</c:f>
              <c:numCache>
                <c:formatCode>General</c:formatCode>
                <c:ptCount val="50"/>
                <c:pt idx="0">
                  <c:v>344</c:v>
                </c:pt>
                <c:pt idx="1">
                  <c:v>297</c:v>
                </c:pt>
                <c:pt idx="2">
                  <c:v>264</c:v>
                </c:pt>
                <c:pt idx="3">
                  <c:v>263</c:v>
                </c:pt>
                <c:pt idx="4">
                  <c:v>226</c:v>
                </c:pt>
                <c:pt idx="5">
                  <c:v>106</c:v>
                </c:pt>
                <c:pt idx="6">
                  <c:v>100</c:v>
                </c:pt>
                <c:pt idx="7">
                  <c:v>94</c:v>
                </c:pt>
                <c:pt idx="8">
                  <c:v>52</c:v>
                </c:pt>
                <c:pt idx="9">
                  <c:v>37</c:v>
                </c:pt>
                <c:pt idx="10">
                  <c:v>32</c:v>
                </c:pt>
                <c:pt idx="11">
                  <c:v>31</c:v>
                </c:pt>
                <c:pt idx="12">
                  <c:v>26</c:v>
                </c:pt>
                <c:pt idx="13">
                  <c:v>22</c:v>
                </c:pt>
                <c:pt idx="14">
                  <c:v>22</c:v>
                </c:pt>
                <c:pt idx="15">
                  <c:v>21</c:v>
                </c:pt>
                <c:pt idx="16">
                  <c:v>14</c:v>
                </c:pt>
                <c:pt idx="17">
                  <c:v>11</c:v>
                </c:pt>
                <c:pt idx="18">
                  <c:v>10</c:v>
                </c:pt>
                <c:pt idx="19">
                  <c:v>9</c:v>
                </c:pt>
                <c:pt idx="20">
                  <c:v>9</c:v>
                </c:pt>
                <c:pt idx="21">
                  <c:v>8</c:v>
                </c:pt>
                <c:pt idx="22">
                  <c:v>7</c:v>
                </c:pt>
                <c:pt idx="23">
                  <c:v>7</c:v>
                </c:pt>
                <c:pt idx="24">
                  <c:v>7</c:v>
                </c:pt>
                <c:pt idx="25">
                  <c:v>7</c:v>
                </c:pt>
                <c:pt idx="26">
                  <c:v>7</c:v>
                </c:pt>
                <c:pt idx="27">
                  <c:v>7</c:v>
                </c:pt>
                <c:pt idx="28">
                  <c:v>7</c:v>
                </c:pt>
                <c:pt idx="29">
                  <c:v>7</c:v>
                </c:pt>
                <c:pt idx="30">
                  <c:v>7</c:v>
                </c:pt>
                <c:pt idx="31">
                  <c:v>7</c:v>
                </c:pt>
                <c:pt idx="32">
                  <c:v>7</c:v>
                </c:pt>
                <c:pt idx="33">
                  <c:v>7</c:v>
                </c:pt>
                <c:pt idx="34">
                  <c:v>7</c:v>
                </c:pt>
                <c:pt idx="35">
                  <c:v>7</c:v>
                </c:pt>
                <c:pt idx="36">
                  <c:v>7</c:v>
                </c:pt>
                <c:pt idx="37">
                  <c:v>5</c:v>
                </c:pt>
                <c:pt idx="38">
                  <c:v>5</c:v>
                </c:pt>
                <c:pt idx="39">
                  <c:v>5</c:v>
                </c:pt>
                <c:pt idx="40">
                  <c:v>5</c:v>
                </c:pt>
                <c:pt idx="41">
                  <c:v>5</c:v>
                </c:pt>
                <c:pt idx="42">
                  <c:v>4</c:v>
                </c:pt>
                <c:pt idx="43">
                  <c:v>4</c:v>
                </c:pt>
                <c:pt idx="44">
                  <c:v>4</c:v>
                </c:pt>
                <c:pt idx="45">
                  <c:v>4</c:v>
                </c:pt>
                <c:pt idx="46">
                  <c:v>3</c:v>
                </c:pt>
                <c:pt idx="47">
                  <c:v>3</c:v>
                </c:pt>
                <c:pt idx="48">
                  <c:v>2</c:v>
                </c:pt>
                <c:pt idx="49">
                  <c:v>2</c:v>
                </c:pt>
              </c:numCache>
            </c:numRef>
          </c:val>
        </c:ser>
        <c:ser>
          <c:idx val="1"/>
          <c:order val="1"/>
          <c:tx>
            <c:v>Кол-во сообщений</c:v>
          </c:tx>
          <c:dLbls>
            <c:dLblPos val="inEnd"/>
            <c:showVal val="1"/>
          </c:dLbls>
          <c:cat>
            <c:strRef>
              <c:f>'СМИ по МедиаИндексу'!$B$28:$B$105</c:f>
              <c:strCache>
                <c:ptCount val="50"/>
                <c:pt idx="0">
                  <c:v>РИА Новости</c:v>
                </c:pt>
                <c:pt idx="1">
                  <c:v>ИА Regnum</c:v>
                </c:pt>
                <c:pt idx="2">
                  <c:v>Tverigrad.ru</c:v>
                </c:pt>
                <c:pt idx="3">
                  <c:v>Тверские ведомости (vedtver.ru)</c:v>
                </c:pt>
                <c:pt idx="4">
                  <c:v>Тверская жизнь (tverlife.ru)</c:v>
                </c:pt>
                <c:pt idx="5">
                  <c:v>ТАСС</c:v>
                </c:pt>
                <c:pt idx="6">
                  <c:v>Афанасий-бизнес (afanasy.biz)</c:v>
                </c:pt>
                <c:pt idx="7">
                  <c:v>ГТРК Тверь</c:v>
                </c:pt>
                <c:pt idx="8">
                  <c:v>Тверское информационное агентство (tvernews.ru)</c:v>
                </c:pt>
                <c:pt idx="9">
                  <c:v>Главный региональный (glavny.tv)</c:v>
                </c:pt>
                <c:pt idx="10">
                  <c:v>Московский Комсомолец (tver.mk.ru)</c:v>
                </c:pt>
                <c:pt idx="11">
                  <c:v>Караван Ярмарка (karavantver.ru)</c:v>
                </c:pt>
                <c:pt idx="12">
                  <c:v>Комсомольская правда (tver.kp.ru)</c:v>
                </c:pt>
                <c:pt idx="13">
                  <c:v>Вести.ru</c:v>
                </c:pt>
                <c:pt idx="14">
                  <c:v>Тверь (toptver.ru)</c:v>
                </c:pt>
                <c:pt idx="15">
                  <c:v>TvTver.ru</c:v>
                </c:pt>
                <c:pt idx="16">
                  <c:v>Заря (konzarya.ru)</c:v>
                </c:pt>
                <c:pt idx="17">
                  <c:v>Молоковский край (молоковскийкрай.тверскаяобласть.рф)</c:v>
                </c:pt>
                <c:pt idx="18">
                  <c:v>Знамя (kuvznama.ru)</c:v>
                </c:pt>
                <c:pt idx="19">
                  <c:v>Весьегонская жизнь (vesyegonskaya-gisn.ru)</c:v>
                </c:pt>
                <c:pt idx="20">
                  <c:v>Тверской проспект (tp.tver.ru)</c:v>
                </c:pt>
                <c:pt idx="21">
                  <c:v>ВОТ! (vot69.ru)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Край справедливости (ks-region69.com)</c:v>
                </c:pt>
                <c:pt idx="31">
                  <c:v>Ленинское знамя (leninskoeznamya.tverreg.ru)</c:v>
                </c:pt>
                <c:pt idx="32">
                  <c:v>Лесной вестник (леснойвестник.тверскаяобласть.рф)</c:v>
                </c:pt>
                <c:pt idx="33">
                  <c:v>Наша жизнь (нашажизнь.тверскаяобласть.рф)</c:v>
                </c:pt>
                <c:pt idx="34">
                  <c:v>Новая жизнь (новаяжизнь.тверскаяобласть.рф)</c:v>
                </c:pt>
                <c:pt idx="35">
                  <c:v>Сандовские вести (сандовскиевести.тверскаяобласть.рф)</c:v>
                </c:pt>
                <c:pt idx="36">
                  <c:v>Спировские известия (спировскиеизвестия.тверскаяобласть.рф)</c:v>
                </c:pt>
                <c:pt idx="37">
                  <c:v>Аргументы и Факты (tver.aif.ru)</c:v>
                </c:pt>
                <c:pt idx="38">
                  <c:v>НИА Тверь (69rus.org)</c:v>
                </c:pt>
                <c:pt idx="39">
                  <c:v>Новоторжский вестник (nvestnik.ru)</c:v>
                </c:pt>
                <c:pt idx="40">
                  <c:v>Родная земля (r-zemlya.ru)</c:v>
                </c:pt>
                <c:pt idx="41">
                  <c:v>Удомельская газета (udomelskaya-gazeta.ru)</c:v>
                </c:pt>
                <c:pt idx="42">
                  <c:v>Бежецкая жизнь (bzgazeta.ru)</c:v>
                </c:pt>
                <c:pt idx="43">
                  <c:v>Вся Тверь (газета-вся-тверь.рф)</c:v>
                </c:pt>
                <c:pt idx="44">
                  <c:v>Кашинская газета (kashingazeta.ru)</c:v>
                </c:pt>
                <c:pt idx="45">
                  <c:v>Кимрский вестник (kimvestnik.ru)</c:v>
                </c:pt>
                <c:pt idx="46">
                  <c:v>Ржевская правда</c:v>
                </c:pt>
                <c:pt idx="47">
                  <c:v>Старицкий вестник (st-vestnik.ru)</c:v>
                </c:pt>
                <c:pt idx="48">
                  <c:v>Inform69.ru</c:v>
                </c:pt>
                <c:pt idx="49">
                  <c:v>PANORAMA PRO (panoramapro.ru)</c:v>
                </c:pt>
              </c:strCache>
            </c:strRef>
          </c:cat>
          <c:val>
            <c:numRef>
              <c:f>'СМИ по МедиаИндексу'!$D$28:$D$105</c:f>
              <c:numCache>
                <c:formatCode>General</c:formatCode>
                <c:ptCount val="50"/>
                <c:pt idx="0">
                  <c:v>3</c:v>
                </c:pt>
                <c:pt idx="1">
                  <c:v>4</c:v>
                </c:pt>
                <c:pt idx="2">
                  <c:v>9</c:v>
                </c:pt>
                <c:pt idx="3">
                  <c:v>30</c:v>
                </c:pt>
                <c:pt idx="4">
                  <c:v>23</c:v>
                </c:pt>
                <c:pt idx="5">
                  <c:v>1</c:v>
                </c:pt>
                <c:pt idx="6">
                  <c:v>5</c:v>
                </c:pt>
                <c:pt idx="7">
                  <c:v>13</c:v>
                </c:pt>
                <c:pt idx="8">
                  <c:v>4</c:v>
                </c:pt>
                <c:pt idx="9">
                  <c:v>7</c:v>
                </c:pt>
                <c:pt idx="10">
                  <c:v>8</c:v>
                </c:pt>
                <c:pt idx="11">
                  <c:v>5</c:v>
                </c:pt>
                <c:pt idx="12">
                  <c:v>7</c:v>
                </c:pt>
                <c:pt idx="13">
                  <c:v>1</c:v>
                </c:pt>
                <c:pt idx="14">
                  <c:v>5</c:v>
                </c:pt>
                <c:pt idx="15">
                  <c:v>2</c:v>
                </c:pt>
                <c:pt idx="16">
                  <c:v>7</c:v>
                </c:pt>
                <c:pt idx="17">
                  <c:v>7</c:v>
                </c:pt>
                <c:pt idx="18">
                  <c:v>10</c:v>
                </c:pt>
                <c:pt idx="19">
                  <c:v>2</c:v>
                </c:pt>
                <c:pt idx="20">
                  <c:v>3</c:v>
                </c:pt>
                <c:pt idx="21">
                  <c:v>7</c:v>
                </c:pt>
                <c:pt idx="22">
                  <c:v>7</c:v>
                </c:pt>
                <c:pt idx="23">
                  <c:v>7</c:v>
                </c:pt>
                <c:pt idx="24">
                  <c:v>7</c:v>
                </c:pt>
                <c:pt idx="25">
                  <c:v>7</c:v>
                </c:pt>
                <c:pt idx="26">
                  <c:v>7</c:v>
                </c:pt>
                <c:pt idx="27">
                  <c:v>7</c:v>
                </c:pt>
                <c:pt idx="28">
                  <c:v>7</c:v>
                </c:pt>
                <c:pt idx="29">
                  <c:v>7</c:v>
                </c:pt>
                <c:pt idx="30">
                  <c:v>3</c:v>
                </c:pt>
                <c:pt idx="31">
                  <c:v>7</c:v>
                </c:pt>
                <c:pt idx="32">
                  <c:v>7</c:v>
                </c:pt>
                <c:pt idx="33">
                  <c:v>7</c:v>
                </c:pt>
                <c:pt idx="34">
                  <c:v>7</c:v>
                </c:pt>
                <c:pt idx="35">
                  <c:v>7</c:v>
                </c:pt>
                <c:pt idx="36">
                  <c:v>7</c:v>
                </c:pt>
                <c:pt idx="37">
                  <c:v>1</c:v>
                </c:pt>
                <c:pt idx="38">
                  <c:v>5</c:v>
                </c:pt>
                <c:pt idx="39">
                  <c:v>2</c:v>
                </c:pt>
                <c:pt idx="40">
                  <c:v>4</c:v>
                </c:pt>
                <c:pt idx="41">
                  <c:v>5</c:v>
                </c:pt>
                <c:pt idx="42">
                  <c:v>4</c:v>
                </c:pt>
                <c:pt idx="43">
                  <c:v>2</c:v>
                </c:pt>
                <c:pt idx="44">
                  <c:v>4</c:v>
                </c:pt>
                <c:pt idx="45">
                  <c:v>4</c:v>
                </c:pt>
                <c:pt idx="46">
                  <c:v>3</c:v>
                </c:pt>
                <c:pt idx="47">
                  <c:v>2</c:v>
                </c:pt>
                <c:pt idx="48">
                  <c:v>2</c:v>
                </c:pt>
                <c:pt idx="49">
                  <c:v>1</c:v>
                </c:pt>
              </c:numCache>
            </c:numRef>
          </c:val>
        </c:ser>
        <c:axId val="107094400"/>
        <c:axId val="107095936"/>
      </c:barChart>
      <c:catAx>
        <c:axId val="107094400"/>
        <c:scaling>
          <c:orientation val="maxMin"/>
        </c:scaling>
        <c:axPos val="l"/>
        <c:numFmt formatCode="General" sourceLinked="1"/>
        <c:tickLblPos val="low"/>
        <c:crossAx val="107095936"/>
        <c:crosses val="autoZero"/>
        <c:lblAlgn val="ctr"/>
        <c:lblOffset val="100"/>
        <c:tickLblSkip val="1"/>
      </c:catAx>
      <c:valAx>
        <c:axId val="107095936"/>
        <c:scaling>
          <c:orientation val="minMax"/>
        </c:scaling>
        <c:delete val="1"/>
        <c:axPos val="t"/>
        <c:numFmt formatCode="General" sourceLinked="1"/>
        <c:majorTickMark val="in"/>
        <c:tickLblPos val="none"/>
        <c:crossAx val="107094400"/>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931659358748562"/>
          <c:y val="0.8955096138293126"/>
          <c:w val="0.20948792268827954"/>
          <c:h val="7.7480227481043773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07BA86-71D9-496E-850D-74E7E322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8686</Words>
  <Characters>49516</Characters>
  <Application>Microsoft Office Word</Application>
  <DocSecurity>0</DocSecurity>
  <Lines>412</Lines>
  <Paragraphs>116</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58086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Мозокина Ольга Анатольевна</cp:lastModifiedBy>
  <cp:revision>151</cp:revision>
  <cp:lastPrinted>2020-12-11T05:28:00Z</cp:lastPrinted>
  <dcterms:created xsi:type="dcterms:W3CDTF">2020-09-18T05:35:00Z</dcterms:created>
  <dcterms:modified xsi:type="dcterms:W3CDTF">2022-01-27T05:26:00Z</dcterms:modified>
</cp:coreProperties>
</file>