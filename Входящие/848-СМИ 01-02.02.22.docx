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803828"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FC18E5">
        <w:rPr>
          <w:rFonts w:ascii="Arial" w:hAnsi="Arial" w:cs="Arial"/>
          <w:b/>
          <w:caps w:val="0"/>
          <w:sz w:val="28"/>
          <w:szCs w:val="28"/>
          <w:lang w:val="ru-RU"/>
        </w:rPr>
        <w:t xml:space="preserve"> </w:t>
      </w:r>
      <w:r w:rsidR="0028635E">
        <w:rPr>
          <w:rFonts w:ascii="Arial" w:hAnsi="Arial" w:cs="Arial"/>
          <w:b/>
          <w:caps w:val="0"/>
          <w:sz w:val="28"/>
          <w:szCs w:val="28"/>
          <w:lang w:val="ru-RU"/>
        </w:rPr>
        <w:t>феврал</w:t>
      </w:r>
      <w:r w:rsidR="00201B25">
        <w:rPr>
          <w:rFonts w:ascii="Arial" w:hAnsi="Arial" w:cs="Arial"/>
          <w:b/>
          <w:caps w:val="0"/>
          <w:sz w:val="28"/>
          <w:szCs w:val="28"/>
          <w:lang w:val="ru-RU"/>
        </w:rPr>
        <w:t>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FC18E5">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4C0A0B" w:rsidP="00206896">
          <w:pPr>
            <w:pStyle w:val="26"/>
            <w:rPr>
              <w:rFonts w:asciiTheme="minorHAnsi" w:eastAsiaTheme="minorEastAsia" w:hAnsiTheme="minorHAnsi" w:cstheme="minorBidi"/>
              <w:sz w:val="22"/>
              <w:szCs w:val="22"/>
            </w:rPr>
          </w:pPr>
          <w:r w:rsidRPr="004C0A0B">
            <w:rPr>
              <w:sz w:val="22"/>
              <w:szCs w:val="22"/>
            </w:rPr>
            <w:fldChar w:fldCharType="begin"/>
          </w:r>
          <w:r w:rsidR="007715D0" w:rsidRPr="003F1B53">
            <w:rPr>
              <w:sz w:val="22"/>
              <w:szCs w:val="22"/>
            </w:rPr>
            <w:instrText xml:space="preserve"> TOC \o "1-3" \h \z \u </w:instrText>
          </w:r>
          <w:r w:rsidRPr="004C0A0B">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4C0A0B"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4C0A0B"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4C0A0B"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4C0A0B"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803828" w:rsidP="007E4DB4">
      <w:pPr>
        <w:ind w:hanging="142"/>
        <w:jc w:val="center"/>
        <w:rPr>
          <w:noProof/>
        </w:rPr>
      </w:pPr>
      <w:r w:rsidRPr="00803828">
        <w:rPr>
          <w:noProof/>
        </w:rPr>
        <w:drawing>
          <wp:inline distT="0" distB="0" distL="0" distR="0">
            <wp:extent cx="3991555" cy="304535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201B25" w:rsidRDefault="00201B25" w:rsidP="007E4DB4">
      <w:pPr>
        <w:ind w:hanging="142"/>
        <w:jc w:val="center"/>
        <w:rPr>
          <w:noProof/>
        </w:rPr>
      </w:pPr>
    </w:p>
    <w:p w:rsidR="00153396" w:rsidRDefault="00803828" w:rsidP="007E4DB4">
      <w:pPr>
        <w:ind w:hanging="142"/>
        <w:jc w:val="center"/>
        <w:rPr>
          <w:noProof/>
        </w:rPr>
      </w:pPr>
      <w:r w:rsidRPr="00803828">
        <w:rPr>
          <w:noProof/>
        </w:rPr>
        <w:drawing>
          <wp:inline distT="0" distB="0" distL="0" distR="0">
            <wp:extent cx="6384897" cy="2663687"/>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748" w:type="pct"/>
        <w:tblLayout w:type="fixed"/>
        <w:tblLook w:val="04A0"/>
      </w:tblPr>
      <w:tblGrid>
        <w:gridCol w:w="3372"/>
        <w:gridCol w:w="2414"/>
        <w:gridCol w:w="2121"/>
        <w:gridCol w:w="2125"/>
      </w:tblGrid>
      <w:tr w:rsidR="00201B25" w:rsidRPr="00E35F3F" w:rsidTr="00547E6A">
        <w:trPr>
          <w:trHeight w:val="288"/>
        </w:trPr>
        <w:tc>
          <w:tcPr>
            <w:tcW w:w="168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1B25" w:rsidRDefault="00201B25" w:rsidP="00E35F3F">
            <w:pPr>
              <w:jc w:val="center"/>
              <w:rPr>
                <w:rFonts w:ascii="Arial" w:hAnsi="Arial" w:cs="Arial"/>
                <w:b/>
                <w:bCs/>
                <w:sz w:val="22"/>
                <w:szCs w:val="22"/>
              </w:rPr>
            </w:pPr>
          </w:p>
          <w:p w:rsidR="00201B25" w:rsidRDefault="00201B25" w:rsidP="00E35F3F">
            <w:pPr>
              <w:jc w:val="center"/>
              <w:rPr>
                <w:rFonts w:ascii="Arial" w:hAnsi="Arial" w:cs="Arial"/>
                <w:b/>
                <w:bCs/>
                <w:sz w:val="22"/>
                <w:szCs w:val="22"/>
              </w:rPr>
            </w:pPr>
            <w:r w:rsidRPr="00E35F3F">
              <w:rPr>
                <w:rFonts w:ascii="Arial" w:hAnsi="Arial" w:cs="Arial"/>
                <w:b/>
                <w:bCs/>
                <w:sz w:val="22"/>
                <w:szCs w:val="22"/>
              </w:rPr>
              <w:t>Категории СМИ</w:t>
            </w:r>
          </w:p>
          <w:p w:rsidR="00201B25" w:rsidRPr="00E35F3F" w:rsidRDefault="00201B25" w:rsidP="00E35F3F">
            <w:pPr>
              <w:jc w:val="center"/>
              <w:rPr>
                <w:rFonts w:ascii="Arial" w:hAnsi="Arial" w:cs="Arial"/>
                <w:b/>
                <w:bCs/>
                <w:sz w:val="22"/>
                <w:szCs w:val="22"/>
              </w:rPr>
            </w:pPr>
          </w:p>
        </w:tc>
        <w:tc>
          <w:tcPr>
            <w:tcW w:w="1203" w:type="pct"/>
            <w:tcBorders>
              <w:top w:val="single" w:sz="4" w:space="0" w:color="auto"/>
              <w:left w:val="nil"/>
              <w:bottom w:val="single" w:sz="4" w:space="0" w:color="auto"/>
              <w:right w:val="single" w:sz="4" w:space="0" w:color="auto"/>
            </w:tcBorders>
            <w:vAlign w:val="center"/>
          </w:tcPr>
          <w:p w:rsidR="00201B25" w:rsidRDefault="00201B25" w:rsidP="00972642">
            <w:pPr>
              <w:jc w:val="center"/>
              <w:rPr>
                <w:rFonts w:ascii="Arial" w:hAnsi="Arial" w:cs="Arial"/>
                <w:b/>
                <w:bCs/>
                <w:sz w:val="22"/>
                <w:szCs w:val="22"/>
              </w:rPr>
            </w:pPr>
            <w:r>
              <w:rPr>
                <w:rFonts w:ascii="Arial" w:hAnsi="Arial" w:cs="Arial"/>
                <w:b/>
                <w:bCs/>
                <w:sz w:val="22"/>
                <w:szCs w:val="22"/>
              </w:rPr>
              <w:t>Информагентства</w:t>
            </w:r>
          </w:p>
        </w:tc>
        <w:tc>
          <w:tcPr>
            <w:tcW w:w="1057" w:type="pct"/>
            <w:tcBorders>
              <w:top w:val="single" w:sz="4" w:space="0" w:color="auto"/>
              <w:left w:val="nil"/>
              <w:bottom w:val="single" w:sz="4" w:space="0" w:color="auto"/>
              <w:right w:val="single" w:sz="4" w:space="0" w:color="auto"/>
            </w:tcBorders>
            <w:vAlign w:val="center"/>
          </w:tcPr>
          <w:p w:rsidR="00201B25" w:rsidRDefault="00201B25" w:rsidP="00EF266D">
            <w:pPr>
              <w:jc w:val="center"/>
              <w:rPr>
                <w:rFonts w:ascii="Arial" w:hAnsi="Arial" w:cs="Arial"/>
                <w:b/>
                <w:bCs/>
                <w:sz w:val="22"/>
                <w:szCs w:val="22"/>
              </w:rPr>
            </w:pPr>
            <w:r w:rsidRPr="00363075">
              <w:rPr>
                <w:rFonts w:ascii="Arial" w:hAnsi="Arial" w:cs="Arial"/>
                <w:b/>
                <w:bCs/>
                <w:sz w:val="22"/>
                <w:szCs w:val="22"/>
              </w:rPr>
              <w:t>Интернет</w:t>
            </w:r>
          </w:p>
        </w:tc>
        <w:tc>
          <w:tcPr>
            <w:tcW w:w="1060" w:type="pct"/>
            <w:tcBorders>
              <w:top w:val="single" w:sz="4" w:space="0" w:color="auto"/>
              <w:left w:val="nil"/>
              <w:bottom w:val="single" w:sz="4" w:space="0" w:color="auto"/>
              <w:right w:val="single" w:sz="4" w:space="0" w:color="auto"/>
            </w:tcBorders>
            <w:vAlign w:val="center"/>
          </w:tcPr>
          <w:p w:rsidR="00201B25" w:rsidRDefault="00803828" w:rsidP="00EF266D">
            <w:pPr>
              <w:jc w:val="center"/>
              <w:rPr>
                <w:rFonts w:ascii="Arial" w:hAnsi="Arial" w:cs="Arial"/>
                <w:b/>
                <w:bCs/>
                <w:sz w:val="22"/>
                <w:szCs w:val="22"/>
              </w:rPr>
            </w:pPr>
            <w:r>
              <w:rPr>
                <w:rFonts w:ascii="Arial" w:hAnsi="Arial" w:cs="Arial"/>
                <w:b/>
                <w:bCs/>
                <w:sz w:val="22"/>
                <w:szCs w:val="22"/>
              </w:rPr>
              <w:t>Газеты</w:t>
            </w:r>
          </w:p>
        </w:tc>
      </w:tr>
      <w:tr w:rsidR="00201B25" w:rsidRPr="00E35F3F" w:rsidTr="00547E6A">
        <w:trPr>
          <w:trHeight w:val="750"/>
        </w:trPr>
        <w:tc>
          <w:tcPr>
            <w:tcW w:w="1681" w:type="pct"/>
            <w:tcBorders>
              <w:top w:val="nil"/>
              <w:left w:val="single" w:sz="4" w:space="0" w:color="auto"/>
              <w:bottom w:val="single" w:sz="4" w:space="0" w:color="auto"/>
              <w:right w:val="single" w:sz="4" w:space="0" w:color="auto"/>
            </w:tcBorders>
            <w:shd w:val="clear" w:color="auto" w:fill="auto"/>
            <w:vAlign w:val="center"/>
            <w:hideMark/>
          </w:tcPr>
          <w:p w:rsidR="00201B25" w:rsidRDefault="00201B25" w:rsidP="00E35F3F">
            <w:pPr>
              <w:jc w:val="center"/>
              <w:rPr>
                <w:rFonts w:ascii="Arial" w:hAnsi="Arial" w:cs="Arial"/>
                <w:sz w:val="22"/>
                <w:szCs w:val="22"/>
              </w:rPr>
            </w:pPr>
          </w:p>
          <w:p w:rsidR="00201B25" w:rsidRDefault="00201B25"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201B25" w:rsidRPr="00E35F3F" w:rsidRDefault="00201B25" w:rsidP="00E35F3F">
            <w:pPr>
              <w:jc w:val="center"/>
              <w:rPr>
                <w:rFonts w:ascii="Arial" w:hAnsi="Arial" w:cs="Arial"/>
                <w:sz w:val="22"/>
                <w:szCs w:val="22"/>
              </w:rPr>
            </w:pPr>
          </w:p>
        </w:tc>
        <w:tc>
          <w:tcPr>
            <w:tcW w:w="1203" w:type="pct"/>
            <w:tcBorders>
              <w:top w:val="nil"/>
              <w:left w:val="nil"/>
              <w:bottom w:val="single" w:sz="4" w:space="0" w:color="auto"/>
              <w:right w:val="single" w:sz="4" w:space="0" w:color="auto"/>
            </w:tcBorders>
            <w:vAlign w:val="center"/>
          </w:tcPr>
          <w:p w:rsidR="00201B25" w:rsidRDefault="00803828" w:rsidP="001E0723">
            <w:pPr>
              <w:jc w:val="center"/>
              <w:rPr>
                <w:rFonts w:ascii="Arial" w:hAnsi="Arial" w:cs="Arial"/>
                <w:sz w:val="22"/>
                <w:szCs w:val="22"/>
              </w:rPr>
            </w:pPr>
            <w:r>
              <w:rPr>
                <w:rFonts w:ascii="Arial" w:hAnsi="Arial" w:cs="Arial"/>
                <w:sz w:val="22"/>
                <w:szCs w:val="22"/>
              </w:rPr>
              <w:t>14</w:t>
            </w:r>
          </w:p>
        </w:tc>
        <w:tc>
          <w:tcPr>
            <w:tcW w:w="1057" w:type="pct"/>
            <w:tcBorders>
              <w:top w:val="nil"/>
              <w:left w:val="nil"/>
              <w:bottom w:val="single" w:sz="4" w:space="0" w:color="auto"/>
              <w:right w:val="single" w:sz="4" w:space="0" w:color="auto"/>
            </w:tcBorders>
            <w:vAlign w:val="center"/>
          </w:tcPr>
          <w:p w:rsidR="00201B25" w:rsidRDefault="00803828" w:rsidP="00AB3374">
            <w:pPr>
              <w:jc w:val="center"/>
              <w:rPr>
                <w:rFonts w:ascii="Arial" w:hAnsi="Arial" w:cs="Arial"/>
                <w:sz w:val="22"/>
                <w:szCs w:val="22"/>
              </w:rPr>
            </w:pPr>
            <w:r>
              <w:rPr>
                <w:rFonts w:ascii="Arial" w:hAnsi="Arial" w:cs="Arial"/>
                <w:sz w:val="22"/>
                <w:szCs w:val="22"/>
              </w:rPr>
              <w:t>310</w:t>
            </w:r>
          </w:p>
        </w:tc>
        <w:tc>
          <w:tcPr>
            <w:tcW w:w="1060" w:type="pct"/>
            <w:tcBorders>
              <w:top w:val="nil"/>
              <w:left w:val="nil"/>
              <w:bottom w:val="single" w:sz="4" w:space="0" w:color="auto"/>
              <w:right w:val="single" w:sz="4" w:space="0" w:color="auto"/>
            </w:tcBorders>
            <w:vAlign w:val="center"/>
          </w:tcPr>
          <w:p w:rsidR="00201B25" w:rsidRDefault="00803828" w:rsidP="00AB3374">
            <w:pPr>
              <w:jc w:val="center"/>
              <w:rPr>
                <w:rFonts w:ascii="Arial" w:hAnsi="Arial" w:cs="Arial"/>
                <w:sz w:val="22"/>
                <w:szCs w:val="22"/>
              </w:rPr>
            </w:pPr>
            <w:r>
              <w:rPr>
                <w:rFonts w:ascii="Arial" w:hAnsi="Arial" w:cs="Arial"/>
                <w:sz w:val="22"/>
                <w:szCs w:val="22"/>
              </w:rPr>
              <w:t>1</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803828" w:rsidP="00D8130B">
            <w:pPr>
              <w:jc w:val="center"/>
              <w:rPr>
                <w:rFonts w:ascii="Arial" w:hAnsi="Arial" w:cs="Arial"/>
                <w:b/>
                <w:bCs/>
                <w:sz w:val="22"/>
                <w:szCs w:val="22"/>
              </w:rPr>
            </w:pPr>
            <w:r>
              <w:rPr>
                <w:rFonts w:ascii="Arial" w:hAnsi="Arial" w:cs="Arial"/>
                <w:b/>
                <w:bCs/>
                <w:sz w:val="22"/>
                <w:szCs w:val="22"/>
              </w:rPr>
              <w:t>325</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803828" w:rsidP="00D8130B">
            <w:pPr>
              <w:jc w:val="center"/>
              <w:rPr>
                <w:rFonts w:ascii="Arial" w:hAnsi="Arial" w:cs="Arial"/>
                <w:b/>
                <w:bCs/>
                <w:sz w:val="22"/>
                <w:szCs w:val="22"/>
              </w:rPr>
            </w:pPr>
            <w:r>
              <w:rPr>
                <w:rFonts w:ascii="Arial" w:hAnsi="Arial" w:cs="Arial"/>
                <w:b/>
                <w:bCs/>
                <w:sz w:val="22"/>
                <w:szCs w:val="22"/>
              </w:rPr>
              <w:t>1684</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803828" w:rsidP="00D8130B">
            <w:pPr>
              <w:jc w:val="center"/>
              <w:rPr>
                <w:rFonts w:ascii="Arial" w:hAnsi="Arial" w:cs="Arial"/>
                <w:b/>
                <w:sz w:val="22"/>
                <w:szCs w:val="22"/>
              </w:rPr>
            </w:pPr>
            <w:r>
              <w:rPr>
                <w:rFonts w:ascii="Arial" w:hAnsi="Arial" w:cs="Arial"/>
                <w:b/>
                <w:sz w:val="22"/>
                <w:szCs w:val="22"/>
              </w:rPr>
              <w:t>325</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803828" w:rsidP="0038476A">
            <w:pPr>
              <w:jc w:val="center"/>
              <w:rPr>
                <w:rFonts w:ascii="Arial" w:hAnsi="Arial" w:cs="Arial"/>
                <w:b/>
                <w:sz w:val="22"/>
                <w:szCs w:val="22"/>
              </w:rPr>
            </w:pPr>
            <w:r>
              <w:rPr>
                <w:rFonts w:ascii="Arial" w:hAnsi="Arial" w:cs="Arial"/>
                <w:b/>
                <w:sz w:val="22"/>
                <w:szCs w:val="22"/>
              </w:rPr>
              <w:t>0</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803828" w:rsidP="00D8130B">
            <w:pPr>
              <w:jc w:val="center"/>
              <w:rPr>
                <w:rFonts w:ascii="Arial" w:hAnsi="Arial" w:cs="Arial"/>
                <w:b/>
                <w:bCs/>
                <w:sz w:val="22"/>
                <w:szCs w:val="22"/>
              </w:rPr>
            </w:pPr>
            <w:r>
              <w:rPr>
                <w:rFonts w:ascii="Arial" w:hAnsi="Arial" w:cs="Arial"/>
                <w:b/>
                <w:bCs/>
                <w:sz w:val="22"/>
                <w:szCs w:val="22"/>
              </w:rPr>
              <w:t>264</w:t>
            </w:r>
          </w:p>
        </w:tc>
      </w:tr>
    </w:tbl>
    <w:p w:rsidR="00547E6A" w:rsidRDefault="00803828" w:rsidP="003A7EC2">
      <w:pPr>
        <w:ind w:hanging="284"/>
        <w:rPr>
          <w:noProof/>
        </w:rPr>
      </w:pPr>
      <w:r w:rsidRPr="00803828">
        <w:rPr>
          <w:noProof/>
        </w:rPr>
        <w:drawing>
          <wp:inline distT="0" distB="0" distL="0" distR="0">
            <wp:extent cx="6830170" cy="8364772"/>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7E6A" w:rsidRDefault="00547E6A"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76"/>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282528"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ArtTabNormal"/>
              <w:rPr>
                <w:sz w:val="22"/>
                <w:szCs w:val="22"/>
              </w:rPr>
            </w:pPr>
            <w:bookmarkStart w:id="12" w:name="tabtxt_1575050_1906777616"/>
            <w:r w:rsidRPr="007F21DF">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893B32">
            <w:pPr>
              <w:pStyle w:val="TabHyperlink0"/>
              <w:rPr>
                <w:sz w:val="22"/>
                <w:szCs w:val="22"/>
              </w:rPr>
            </w:pPr>
            <w:hyperlink w:anchor="ant_1575050_1906777616" w:history="1">
              <w:r w:rsidR="00893B32">
                <w:t xml:space="preserve"> </w:t>
              </w:r>
              <w:r w:rsidR="00893B32" w:rsidRPr="00893B32">
                <w:rPr>
                  <w:sz w:val="22"/>
                  <w:szCs w:val="22"/>
                </w:rPr>
                <w:t>Реализация государственной программы развития транспортного комплекса и дорожного хозяйства Тверской области на 2022 - 2024 годы рассмотрена на заседании регионального Правительства</w:t>
              </w:r>
              <w:r w:rsidRPr="007F21DF">
                <w:rPr>
                  <w:sz w:val="22"/>
                  <w:szCs w:val="22"/>
                </w:rPr>
                <w:t xml:space="preserve"> </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61</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11,72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560</w:t>
            </w:r>
          </w:p>
        </w:tc>
      </w:tr>
      <w:tr w:rsidR="00282528"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ArtTabNormal"/>
              <w:rPr>
                <w:sz w:val="22"/>
                <w:szCs w:val="22"/>
              </w:rPr>
            </w:pPr>
            <w:bookmarkStart w:id="13" w:name="tabtxt_1575050_1906831527"/>
            <w:r w:rsidRPr="007F21DF">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893B32" w:rsidP="005C1561">
            <w:pPr>
              <w:pStyle w:val="TabHyperlink0"/>
              <w:rPr>
                <w:sz w:val="22"/>
                <w:szCs w:val="22"/>
              </w:rPr>
            </w:pPr>
            <w:r w:rsidRPr="00893B32">
              <w:rPr>
                <w:sz w:val="22"/>
                <w:szCs w:val="22"/>
              </w:rPr>
              <w:t>Многодетные семьи из Тверской области в 2022 году получат поддержку на улучшение жилищных условий</w:t>
            </w:r>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39</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8,51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403</w:t>
            </w:r>
          </w:p>
        </w:tc>
      </w:tr>
      <w:tr w:rsidR="00282528"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ArtTabNormal"/>
              <w:rPr>
                <w:sz w:val="22"/>
                <w:szCs w:val="22"/>
              </w:rPr>
            </w:pPr>
            <w:bookmarkStart w:id="14" w:name="tabtxt_1575050_1906917498"/>
            <w:r w:rsidRPr="007F21DF">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893B32" w:rsidP="005C1561">
            <w:pPr>
              <w:pStyle w:val="TabHyperlink0"/>
              <w:rPr>
                <w:sz w:val="22"/>
                <w:szCs w:val="22"/>
              </w:rPr>
            </w:pPr>
            <w:r w:rsidRPr="00893B32">
              <w:rPr>
                <w:sz w:val="22"/>
                <w:szCs w:val="22"/>
              </w:rPr>
              <w:t>В 2022 году для детских спортивных школ Тверской области за счет средств региона закупят оборудование, инвентарь и экипировку</w:t>
            </w:r>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42</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8,08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273</w:t>
            </w:r>
          </w:p>
        </w:tc>
      </w:tr>
      <w:tr w:rsidR="00282528"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ArtTabNormal"/>
              <w:rPr>
                <w:sz w:val="22"/>
                <w:szCs w:val="22"/>
              </w:rPr>
            </w:pPr>
            <w:bookmarkStart w:id="15" w:name="tabtxt_1575050_1906621796"/>
            <w:r w:rsidRPr="007F21DF">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TabHyperlink0"/>
              <w:rPr>
                <w:sz w:val="22"/>
                <w:szCs w:val="22"/>
              </w:rPr>
            </w:pPr>
            <w:hyperlink w:anchor="ant_1575050_1906621796" w:history="1">
              <w:r w:rsidRPr="007F21DF">
                <w:rPr>
                  <w:sz w:val="22"/>
                  <w:szCs w:val="22"/>
                </w:rPr>
                <w:t>В Тверской области почти 400 единиц техники чистит от снега региональные и межмуниципальные дороги</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35</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2,33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68</w:t>
            </w:r>
          </w:p>
        </w:tc>
      </w:tr>
      <w:tr w:rsidR="00282528"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ArtTabNormal"/>
              <w:rPr>
                <w:sz w:val="22"/>
                <w:szCs w:val="22"/>
              </w:rPr>
            </w:pPr>
            <w:bookmarkStart w:id="16" w:name="tabtxt_1575050_1906946788"/>
            <w:r w:rsidRPr="007F21DF">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TabHyperlink0"/>
              <w:rPr>
                <w:sz w:val="22"/>
                <w:szCs w:val="22"/>
              </w:rPr>
            </w:pPr>
            <w:hyperlink w:anchor="ant_1575050_1906946788" w:history="1">
              <w:r w:rsidRPr="007F21DF">
                <w:rPr>
                  <w:sz w:val="22"/>
                  <w:szCs w:val="22"/>
                </w:rPr>
                <w:t>Более 4,2 тысячи жителей Тверской области за сутки приняли в центрах амбулаторной помощи</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23</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2,24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88</w:t>
            </w:r>
          </w:p>
        </w:tc>
      </w:tr>
      <w:tr w:rsidR="00282528"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ArtTabNormal"/>
              <w:rPr>
                <w:sz w:val="22"/>
                <w:szCs w:val="22"/>
              </w:rPr>
            </w:pPr>
            <w:bookmarkStart w:id="17" w:name="tabtxt_1575050_1907106094"/>
            <w:r w:rsidRPr="007F21DF">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893B32" w:rsidP="00893B32">
            <w:pPr>
              <w:pStyle w:val="TabHyperlink0"/>
              <w:rPr>
                <w:sz w:val="22"/>
                <w:szCs w:val="22"/>
              </w:rPr>
            </w:pPr>
            <w:r w:rsidRPr="00893B32">
              <w:rPr>
                <w:sz w:val="22"/>
                <w:szCs w:val="22"/>
              </w:rPr>
              <w:t>Игорь Руденя поздравил с юбилеем Галину Сергеевну Латохину, которая более 25 лет руководила Тверской областной библиотекой им. А.М. Горького</w:t>
            </w:r>
            <w:r w:rsidRPr="007F21DF">
              <w:rPr>
                <w:sz w:val="22"/>
                <w:szCs w:val="22"/>
              </w:rPr>
              <w:t xml:space="preserve"> </w:t>
            </w:r>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23</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1,11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69</w:t>
            </w:r>
          </w:p>
        </w:tc>
      </w:tr>
      <w:tr w:rsidR="00282528"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ArtTabNormal"/>
              <w:rPr>
                <w:sz w:val="22"/>
                <w:szCs w:val="22"/>
              </w:rPr>
            </w:pPr>
            <w:bookmarkStart w:id="18" w:name="tabtxt_1575050_1906629406"/>
            <w:r w:rsidRPr="007F21DF">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TabHyperlink0"/>
              <w:rPr>
                <w:sz w:val="22"/>
                <w:szCs w:val="22"/>
              </w:rPr>
            </w:pPr>
            <w:hyperlink w:anchor="ant_1575050_1906629406" w:history="1">
              <w:r w:rsidRPr="007F21DF">
                <w:rPr>
                  <w:sz w:val="22"/>
                  <w:szCs w:val="22"/>
                </w:rPr>
                <w:t>Тверским социальным предпринимателям предоставлены гранты на развитие компаний</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25</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0,957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45</w:t>
            </w:r>
          </w:p>
        </w:tc>
      </w:tr>
      <w:tr w:rsidR="00282528"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ArtTabNormal"/>
              <w:rPr>
                <w:sz w:val="22"/>
                <w:szCs w:val="22"/>
              </w:rPr>
            </w:pPr>
            <w:bookmarkStart w:id="19" w:name="tabtxt_1575050_1906788406"/>
            <w:r w:rsidRPr="007F21DF">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TabHyperlink0"/>
              <w:rPr>
                <w:sz w:val="22"/>
                <w:szCs w:val="22"/>
              </w:rPr>
            </w:pPr>
            <w:hyperlink w:anchor="ant_1575050_1906788406" w:history="1">
              <w:r w:rsidRPr="007F21DF">
                <w:rPr>
                  <w:sz w:val="22"/>
                  <w:szCs w:val="22"/>
                </w:rPr>
                <w:t>Тверская область вошла в ТОП-20 медиарейтинга в контексте "майского указа" Владимира Путина</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22</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0,65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31</w:t>
            </w:r>
          </w:p>
        </w:tc>
      </w:tr>
      <w:tr w:rsidR="00282528"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ArtTabNormal"/>
              <w:rPr>
                <w:sz w:val="22"/>
                <w:szCs w:val="22"/>
              </w:rPr>
            </w:pPr>
            <w:bookmarkStart w:id="20" w:name="tabtxt_1575050_1907017116"/>
            <w:r w:rsidRPr="007F21DF">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TabHyperlink0"/>
              <w:rPr>
                <w:sz w:val="22"/>
                <w:szCs w:val="22"/>
              </w:rPr>
            </w:pPr>
            <w:hyperlink w:anchor="ant_1575050_1907017116" w:history="1">
              <w:r w:rsidRPr="007F21DF">
                <w:rPr>
                  <w:sz w:val="22"/>
                  <w:szCs w:val="22"/>
                </w:rPr>
                <w:t>ИТ-специалистов Тверской области приглашают на фестиваль информационных технологий</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19</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0,51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27</w:t>
            </w:r>
          </w:p>
        </w:tc>
      </w:tr>
      <w:tr w:rsidR="00282528"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ArtTabNormal"/>
              <w:rPr>
                <w:sz w:val="22"/>
                <w:szCs w:val="22"/>
              </w:rPr>
            </w:pPr>
            <w:bookmarkStart w:id="21" w:name="tabtxt_1575050_1907125539"/>
            <w:r w:rsidRPr="007F21DF">
              <w:rPr>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5C1561">
            <w:pPr>
              <w:pStyle w:val="TabHyperlink0"/>
              <w:rPr>
                <w:sz w:val="22"/>
                <w:szCs w:val="22"/>
              </w:rPr>
            </w:pPr>
            <w:hyperlink w:anchor="ant_1575050_1907125539" w:history="1">
              <w:r w:rsidRPr="007F21DF">
                <w:rPr>
                  <w:sz w:val="22"/>
                  <w:szCs w:val="22"/>
                </w:rPr>
                <w:t>Губернатор Игорь Руденя провел встречу с главой Калининского района Тверской области Андреем Зайцевым</w:t>
              </w:r>
            </w:hyperlink>
          </w:p>
        </w:tc>
        <w:tc>
          <w:tcPr>
            <w:tcW w:w="127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17</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0,36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282528" w:rsidRPr="007F21DF" w:rsidRDefault="00282528" w:rsidP="00282528">
            <w:pPr>
              <w:pStyle w:val="ArtTabNormal"/>
              <w:jc w:val="center"/>
              <w:rPr>
                <w:sz w:val="22"/>
                <w:szCs w:val="22"/>
              </w:rPr>
            </w:pPr>
            <w:r w:rsidRPr="007F21DF">
              <w:rPr>
                <w:sz w:val="22"/>
                <w:szCs w:val="22"/>
              </w:rPr>
              <w:t>32</w:t>
            </w:r>
          </w:p>
        </w:tc>
      </w:tr>
    </w:tbl>
    <w:p w:rsidR="007817E5" w:rsidRDefault="007817E5" w:rsidP="008E5EBE">
      <w:pPr>
        <w:rPr>
          <w:b/>
          <w:noProof/>
          <w:sz w:val="22"/>
          <w:szCs w:val="22"/>
        </w:rPr>
      </w:pPr>
    </w:p>
    <w:p w:rsidR="00C47107" w:rsidRPr="00893B32" w:rsidRDefault="008B7576" w:rsidP="00282528">
      <w:pPr>
        <w:pStyle w:val="2"/>
        <w:rPr>
          <w:bCs w:val="0"/>
          <w:kern w:val="32"/>
          <w:sz w:val="28"/>
          <w:lang w:eastAsia="ru-RU"/>
        </w:rPr>
      </w:pPr>
      <w:bookmarkStart w:id="22" w:name="_Toc496394404"/>
      <w:r w:rsidRPr="000C1EAC">
        <w:rPr>
          <w:rStyle w:val="113"/>
          <w:szCs w:val="28"/>
        </w:rPr>
        <w:t>ДАЙДЖЕСТ НАИБОЛЕЕ ЗАМЕТНЫХ СООБЩЕНИЙ СМИ</w:t>
      </w:r>
      <w:bookmarkEnd w:id="22"/>
    </w:p>
    <w:p w:rsidR="00893B32" w:rsidRPr="00893B32" w:rsidRDefault="00893B32" w:rsidP="00893B32">
      <w:pPr>
        <w:rPr>
          <w:rFonts w:ascii="Arial" w:eastAsia="Arial" w:hAnsi="Arial" w:cs="Arial"/>
          <w:color w:val="000000"/>
          <w:sz w:val="22"/>
          <w:szCs w:val="22"/>
        </w:rPr>
      </w:pPr>
    </w:p>
    <w:p w:rsidR="00893B32" w:rsidRPr="00893B32" w:rsidRDefault="00893B32" w:rsidP="00893B32">
      <w:pPr>
        <w:rPr>
          <w:rFonts w:ascii="Arial" w:eastAsia="Arial" w:hAnsi="Arial" w:cs="Arial"/>
          <w:b/>
          <w:color w:val="000000"/>
          <w:sz w:val="22"/>
          <w:szCs w:val="22"/>
          <w:shd w:val="clear" w:color="auto" w:fill="FFFFFF"/>
        </w:rPr>
      </w:pPr>
      <w:r w:rsidRPr="00893B32">
        <w:rPr>
          <w:rFonts w:ascii="Arial" w:eastAsia="Arial" w:hAnsi="Arial" w:cs="Arial"/>
          <w:b/>
          <w:color w:val="000000"/>
          <w:sz w:val="22"/>
          <w:szCs w:val="22"/>
          <w:shd w:val="clear" w:color="auto" w:fill="FFFFFF"/>
        </w:rPr>
        <w:t>РИА Новости, Москва, 01 февраля 2022</w:t>
      </w:r>
    </w:p>
    <w:p w:rsidR="00893B32" w:rsidRPr="00893B32" w:rsidRDefault="00893B32" w:rsidP="00893B32">
      <w:pPr>
        <w:jc w:val="both"/>
        <w:outlineLvl w:val="1"/>
        <w:rPr>
          <w:rFonts w:ascii="Arial" w:eastAsia="Arial" w:hAnsi="Arial" w:cs="Arial"/>
          <w:color w:val="000000"/>
          <w:sz w:val="22"/>
          <w:szCs w:val="22"/>
          <w:shd w:val="clear" w:color="auto" w:fill="FFFFFF"/>
        </w:rPr>
      </w:pPr>
      <w:bookmarkStart w:id="23" w:name="ant_1575050_1906777616"/>
      <w:r w:rsidRPr="00893B32">
        <w:rPr>
          <w:rFonts w:ascii="Arial" w:eastAsia="Arial" w:hAnsi="Arial" w:cs="Arial"/>
          <w:color w:val="000000"/>
          <w:sz w:val="22"/>
          <w:szCs w:val="22"/>
          <w:shd w:val="clear" w:color="auto" w:fill="FFFFFF"/>
        </w:rPr>
        <w:t>ТВЕРСКИЕ ВЛАСТИ РАССКАЗАЛИ О ПЛАНАХ ПО РЕМОНТУ ДОРОГ</w:t>
      </w:r>
      <w:bookmarkEnd w:id="23"/>
    </w:p>
    <w:p w:rsidR="00893B32" w:rsidRPr="00893B32" w:rsidRDefault="00893B32" w:rsidP="00893B32">
      <w:pPr>
        <w:jc w:val="both"/>
        <w:rPr>
          <w:rFonts w:ascii="Arial" w:eastAsia="Arial" w:hAnsi="Arial" w:cs="Arial"/>
          <w:color w:val="000000"/>
          <w:sz w:val="22"/>
          <w:szCs w:val="22"/>
          <w:shd w:val="clear" w:color="auto" w:fill="FFFFFF"/>
        </w:rPr>
      </w:pPr>
      <w:r w:rsidRPr="00893B32">
        <w:rPr>
          <w:rFonts w:ascii="Arial" w:eastAsia="Arial" w:hAnsi="Arial" w:cs="Arial"/>
          <w:color w:val="000000"/>
          <w:sz w:val="22"/>
          <w:szCs w:val="22"/>
          <w:shd w:val="clear" w:color="auto" w:fill="FFFFFF"/>
        </w:rPr>
        <w:t xml:space="preserve">В Тверской области за три года отремонтируют 2,5 тысячи километров региональных и местных автодорог, сообщил губернатор региона </w:t>
      </w:r>
      <w:r w:rsidRPr="00893B32">
        <w:rPr>
          <w:rFonts w:ascii="Arial" w:eastAsia="Arial" w:hAnsi="Arial" w:cs="Arial"/>
          <w:color w:val="000000"/>
          <w:sz w:val="22"/>
          <w:szCs w:val="22"/>
          <w:shd w:val="clear" w:color="auto" w:fill="C0C0C0"/>
        </w:rPr>
        <w:t>Игорь Руденя</w:t>
      </w:r>
      <w:r w:rsidRPr="00893B32">
        <w:rPr>
          <w:rFonts w:ascii="Arial" w:eastAsia="Arial" w:hAnsi="Arial" w:cs="Arial"/>
          <w:color w:val="000000"/>
          <w:sz w:val="22"/>
          <w:szCs w:val="22"/>
          <w:shd w:val="clear" w:color="auto" w:fill="FFFFFF"/>
        </w:rPr>
        <w:t xml:space="preserve">... Будет продолжена реконструкция дорожной инфраструктуры к туристическим объектам и инвестиционным площадкам", - сказал </w:t>
      </w:r>
      <w:r w:rsidRPr="00893B32">
        <w:rPr>
          <w:rFonts w:ascii="Arial" w:eastAsia="Arial" w:hAnsi="Arial" w:cs="Arial"/>
          <w:color w:val="000000"/>
          <w:sz w:val="22"/>
          <w:szCs w:val="22"/>
          <w:shd w:val="clear" w:color="auto" w:fill="C0C0C0"/>
        </w:rPr>
        <w:t>Игорь Руденя</w:t>
      </w:r>
      <w:r w:rsidRPr="00893B32">
        <w:rPr>
          <w:rFonts w:ascii="Arial" w:eastAsia="Arial" w:hAnsi="Arial" w:cs="Arial"/>
          <w:color w:val="000000"/>
          <w:sz w:val="22"/>
          <w:szCs w:val="22"/>
          <w:shd w:val="clear" w:color="auto" w:fill="FFFFFF"/>
        </w:rPr>
        <w:t xml:space="preserve">... </w:t>
      </w:r>
    </w:p>
    <w:p w:rsidR="00893B32" w:rsidRPr="00893B32" w:rsidRDefault="00893B32" w:rsidP="00893B32">
      <w:pPr>
        <w:rPr>
          <w:rFonts w:ascii="Arial" w:eastAsia="Arial" w:hAnsi="Arial" w:cs="Arial"/>
          <w:color w:val="0000FF"/>
          <w:sz w:val="22"/>
          <w:szCs w:val="22"/>
          <w:shd w:val="clear" w:color="auto" w:fill="FFFFFF"/>
        </w:rPr>
      </w:pPr>
      <w:hyperlink r:id="rId12" w:history="1">
        <w:r w:rsidRPr="00893B32">
          <w:rPr>
            <w:rFonts w:ascii="Arial" w:eastAsia="Arial" w:hAnsi="Arial" w:cs="Arial"/>
            <w:color w:val="0000FF"/>
            <w:sz w:val="22"/>
            <w:szCs w:val="22"/>
            <w:u w:val="single"/>
            <w:shd w:val="clear" w:color="auto" w:fill="FFFFFF"/>
          </w:rPr>
          <w:t>https://ria.ru/20220201/remont-1770497323.html</w:t>
        </w:r>
      </w:hyperlink>
    </w:p>
    <w:p w:rsidR="00893B32" w:rsidRPr="00893B32" w:rsidRDefault="00893B32" w:rsidP="00893B32">
      <w:pPr>
        <w:rPr>
          <w:rFonts w:ascii="Arial" w:eastAsia="Arial" w:hAnsi="Arial" w:cs="Arial"/>
          <w:color w:val="000000"/>
          <w:sz w:val="22"/>
          <w:szCs w:val="22"/>
          <w:u w:val="single"/>
          <w:shd w:val="clear" w:color="auto" w:fill="FFFFFF"/>
        </w:rPr>
      </w:pPr>
      <w:r w:rsidRPr="00893B32">
        <w:rPr>
          <w:rFonts w:ascii="Arial" w:eastAsia="Arial" w:hAnsi="Arial" w:cs="Arial"/>
          <w:color w:val="000000"/>
          <w:sz w:val="22"/>
          <w:szCs w:val="22"/>
          <w:u w:val="single"/>
          <w:shd w:val="clear" w:color="auto" w:fill="FFFFFF"/>
        </w:rPr>
        <w:t>Сообщения по событию:</w:t>
      </w:r>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13" w:history="1">
        <w:r w:rsidRPr="00893B32">
          <w:rPr>
            <w:rFonts w:ascii="Arial" w:eastAsia="Arial" w:hAnsi="Arial" w:cs="Arial"/>
            <w:color w:val="0000FF"/>
            <w:sz w:val="22"/>
            <w:szCs w:val="22"/>
            <w:u w:val="single"/>
            <w:shd w:val="clear" w:color="auto" w:fill="FFFFFF"/>
          </w:rPr>
          <w:t>ИА Regnum, Москва,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14" w:history="1">
        <w:r w:rsidRPr="00893B32">
          <w:rPr>
            <w:rFonts w:ascii="Arial" w:eastAsia="Arial" w:hAnsi="Arial" w:cs="Arial"/>
            <w:color w:val="0000FF"/>
            <w:sz w:val="22"/>
            <w:szCs w:val="22"/>
            <w:u w:val="single"/>
            <w:shd w:val="clear" w:color="auto" w:fill="FFFFFF"/>
          </w:rPr>
          <w:t>НИА Тверь (69</w:t>
        </w:r>
        <w:r w:rsidRPr="00893B32">
          <w:rPr>
            <w:rFonts w:ascii="Arial" w:eastAsia="Arial" w:hAnsi="Arial" w:cs="Arial"/>
            <w:color w:val="0000FF"/>
            <w:sz w:val="22"/>
            <w:szCs w:val="22"/>
            <w:u w:val="single"/>
            <w:shd w:val="clear" w:color="auto" w:fill="FFFFFF"/>
            <w:lang w:val="en-US"/>
          </w:rPr>
          <w:t>rus</w:t>
        </w:r>
        <w:r w:rsidRPr="00893B32">
          <w:rPr>
            <w:rFonts w:ascii="Arial" w:eastAsia="Arial" w:hAnsi="Arial" w:cs="Arial"/>
            <w:color w:val="0000FF"/>
            <w:sz w:val="22"/>
            <w:szCs w:val="22"/>
            <w:u w:val="single"/>
            <w:shd w:val="clear" w:color="auto" w:fill="FFFFFF"/>
          </w:rPr>
          <w:t>.</w:t>
        </w:r>
        <w:r w:rsidRPr="00893B32">
          <w:rPr>
            <w:rFonts w:ascii="Arial" w:eastAsia="Arial" w:hAnsi="Arial" w:cs="Arial"/>
            <w:color w:val="0000FF"/>
            <w:sz w:val="22"/>
            <w:szCs w:val="22"/>
            <w:u w:val="single"/>
            <w:shd w:val="clear" w:color="auto" w:fill="FFFFFF"/>
            <w:lang w:val="en-US"/>
          </w:rPr>
          <w:t>org</w:t>
        </w:r>
        <w:r w:rsidRPr="00893B32">
          <w:rPr>
            <w:rFonts w:ascii="Arial" w:eastAsia="Arial" w:hAnsi="Arial" w:cs="Arial"/>
            <w:color w:val="0000FF"/>
            <w:sz w:val="22"/>
            <w:szCs w:val="22"/>
            <w:u w:val="single"/>
            <w:shd w:val="clear" w:color="auto" w:fill="FFFFFF"/>
          </w:rPr>
          <w:t>), Тверь, 2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15" w:history="1">
        <w:r w:rsidRPr="00893B32">
          <w:rPr>
            <w:rFonts w:ascii="Arial" w:eastAsia="Arial" w:hAnsi="Arial" w:cs="Arial"/>
            <w:color w:val="0000FF"/>
            <w:sz w:val="22"/>
            <w:szCs w:val="22"/>
            <w:u w:val="single"/>
            <w:shd w:val="clear" w:color="auto" w:fill="FFFFFF"/>
          </w:rPr>
          <w:t>Кашинская газета (kashingazeta.ru), Кашин,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16" w:history="1">
        <w:r w:rsidRPr="00893B32">
          <w:rPr>
            <w:rFonts w:ascii="Arial" w:eastAsia="Arial" w:hAnsi="Arial" w:cs="Arial"/>
            <w:color w:val="0000FF"/>
            <w:sz w:val="22"/>
            <w:szCs w:val="22"/>
            <w:u w:val="single"/>
            <w:shd w:val="clear" w:color="auto" w:fill="FFFFFF"/>
          </w:rPr>
          <w:t>Тверское информационное агентство (tvernews.ru),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17" w:history="1">
        <w:r w:rsidRPr="00893B32">
          <w:rPr>
            <w:rFonts w:ascii="Arial" w:eastAsia="Arial" w:hAnsi="Arial" w:cs="Arial"/>
            <w:color w:val="0000FF"/>
            <w:sz w:val="22"/>
            <w:szCs w:val="22"/>
            <w:u w:val="single"/>
            <w:shd w:val="clear" w:color="auto" w:fill="FFFFFF"/>
          </w:rPr>
          <w:t>Афанасий-бизнес (afanasy.biz),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18" w:history="1">
        <w:r w:rsidRPr="00893B32">
          <w:rPr>
            <w:rFonts w:ascii="Arial" w:eastAsia="Arial" w:hAnsi="Arial" w:cs="Arial"/>
            <w:color w:val="0000FF"/>
            <w:sz w:val="22"/>
            <w:szCs w:val="22"/>
            <w:u w:val="single"/>
            <w:shd w:val="clear" w:color="auto" w:fill="FFFFFF"/>
          </w:rPr>
          <w:t>Tverigrad.ru,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19" w:history="1">
        <w:r w:rsidRPr="00893B32">
          <w:rPr>
            <w:rFonts w:ascii="Arial" w:eastAsia="Arial" w:hAnsi="Arial" w:cs="Arial"/>
            <w:color w:val="0000FF"/>
            <w:sz w:val="22"/>
            <w:szCs w:val="22"/>
            <w:u w:val="single"/>
            <w:shd w:val="clear" w:color="auto" w:fill="FFFFFF"/>
          </w:rPr>
          <w:t>TvTver.ru,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20" w:history="1">
        <w:r w:rsidRPr="00893B32">
          <w:rPr>
            <w:rFonts w:ascii="Arial" w:eastAsia="Arial" w:hAnsi="Arial" w:cs="Arial"/>
            <w:color w:val="0000FF"/>
            <w:sz w:val="22"/>
            <w:szCs w:val="22"/>
            <w:u w:val="single"/>
            <w:shd w:val="clear" w:color="auto" w:fill="FFFFFF"/>
          </w:rPr>
          <w:t>Новоторжский вестник (nvestnik.ru), Торжок,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21" w:history="1">
        <w:r w:rsidRPr="00893B32">
          <w:rPr>
            <w:rFonts w:ascii="Arial" w:eastAsia="Arial" w:hAnsi="Arial" w:cs="Arial"/>
            <w:color w:val="0000FF"/>
            <w:sz w:val="22"/>
            <w:szCs w:val="22"/>
            <w:u w:val="single"/>
            <w:shd w:val="clear" w:color="auto" w:fill="FFFFFF"/>
          </w:rPr>
          <w:t>Тверской проспект (tp.tver.ru),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22" w:history="1">
        <w:r w:rsidRPr="00893B32">
          <w:rPr>
            <w:rFonts w:ascii="Arial" w:eastAsia="Arial" w:hAnsi="Arial" w:cs="Arial"/>
            <w:color w:val="0000FF"/>
            <w:sz w:val="22"/>
            <w:szCs w:val="22"/>
            <w:u w:val="single"/>
            <w:shd w:val="clear" w:color="auto" w:fill="FFFFFF"/>
          </w:rPr>
          <w:t>Караван Ярмарка (karavantver.ru),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23" w:history="1">
        <w:r w:rsidRPr="00893B32">
          <w:rPr>
            <w:rFonts w:ascii="Arial" w:eastAsia="Arial" w:hAnsi="Arial" w:cs="Arial"/>
            <w:color w:val="0000FF"/>
            <w:sz w:val="22"/>
            <w:szCs w:val="22"/>
            <w:u w:val="single"/>
            <w:shd w:val="clear" w:color="auto" w:fill="FFFFFF"/>
          </w:rPr>
          <w:t>Родная земля (r-zemlya.ru), п. Рамешки,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24" w:history="1">
        <w:r w:rsidRPr="00893B32">
          <w:rPr>
            <w:rFonts w:ascii="Arial" w:eastAsia="Arial" w:hAnsi="Arial" w:cs="Arial"/>
            <w:color w:val="0000FF"/>
            <w:sz w:val="22"/>
            <w:szCs w:val="22"/>
            <w:u w:val="single"/>
            <w:shd w:val="clear" w:color="auto" w:fill="FFFFFF"/>
          </w:rPr>
          <w:t>Tverigrad.ru,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25" w:history="1">
        <w:r w:rsidRPr="00893B32">
          <w:rPr>
            <w:rFonts w:ascii="Arial" w:eastAsia="Arial" w:hAnsi="Arial" w:cs="Arial"/>
            <w:color w:val="0000FF"/>
            <w:sz w:val="22"/>
            <w:szCs w:val="22"/>
            <w:u w:val="single"/>
            <w:shd w:val="clear" w:color="auto" w:fill="FFFFFF"/>
          </w:rPr>
          <w:t>Край справедливости (ks-region69.com),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26" w:history="1">
        <w:r w:rsidRPr="00893B32">
          <w:rPr>
            <w:rFonts w:ascii="Arial" w:eastAsia="Arial" w:hAnsi="Arial" w:cs="Arial"/>
            <w:color w:val="0000FF"/>
            <w:sz w:val="22"/>
            <w:szCs w:val="22"/>
            <w:u w:val="single"/>
            <w:shd w:val="clear" w:color="auto" w:fill="FFFFFF"/>
          </w:rPr>
          <w:t>Старицкий вестник (st-vestnik.ru), Старица,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27" w:history="1">
        <w:r w:rsidRPr="00893B32">
          <w:rPr>
            <w:rFonts w:ascii="Arial" w:eastAsia="Arial" w:hAnsi="Arial" w:cs="Arial"/>
            <w:color w:val="0000FF"/>
            <w:sz w:val="22"/>
            <w:szCs w:val="22"/>
            <w:u w:val="single"/>
            <w:shd w:val="clear" w:color="auto" w:fill="FFFFFF"/>
          </w:rPr>
          <w:t>Заря (konzarya.ru), Конаково,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28" w:history="1">
        <w:r w:rsidRPr="00893B32">
          <w:rPr>
            <w:rFonts w:ascii="Arial" w:eastAsia="Arial" w:hAnsi="Arial" w:cs="Arial"/>
            <w:color w:val="0000FF"/>
            <w:sz w:val="22"/>
            <w:szCs w:val="22"/>
            <w:u w:val="single"/>
            <w:shd w:val="clear" w:color="auto" w:fill="FFFFFF"/>
          </w:rPr>
          <w:t>Кимрский вестник (kimvestnik.ru), Кимры,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29" w:history="1">
        <w:r w:rsidRPr="00893B32">
          <w:rPr>
            <w:rFonts w:ascii="Arial" w:eastAsia="Arial" w:hAnsi="Arial" w:cs="Arial"/>
            <w:color w:val="0000FF"/>
            <w:sz w:val="22"/>
            <w:szCs w:val="22"/>
            <w:u w:val="single"/>
            <w:shd w:val="clear" w:color="auto" w:fill="FFFFFF"/>
          </w:rPr>
          <w:t>Бельская правда (бельскаяправда), Белый,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30" w:history="1">
        <w:r w:rsidRPr="00893B32">
          <w:rPr>
            <w:rFonts w:ascii="Arial" w:eastAsia="Arial" w:hAnsi="Arial" w:cs="Arial"/>
            <w:color w:val="0000FF"/>
            <w:sz w:val="22"/>
            <w:szCs w:val="22"/>
            <w:u w:val="single"/>
            <w:shd w:val="clear" w:color="auto" w:fill="FFFFFF"/>
          </w:rPr>
          <w:t>Знамя (kuvznama.ru), Кувшиново,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31" w:history="1">
        <w:r w:rsidRPr="00893B32">
          <w:rPr>
            <w:rFonts w:ascii="Arial" w:eastAsia="Arial" w:hAnsi="Arial" w:cs="Arial"/>
            <w:color w:val="0000FF"/>
            <w:sz w:val="22"/>
            <w:szCs w:val="22"/>
            <w:u w:val="single"/>
            <w:shd w:val="clear" w:color="auto" w:fill="FFFFFF"/>
          </w:rPr>
          <w:t>Комсомольская правда (tver.kp.ru),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32" w:history="1">
        <w:r w:rsidRPr="00893B32">
          <w:rPr>
            <w:rFonts w:ascii="Arial" w:eastAsia="Arial" w:hAnsi="Arial" w:cs="Arial"/>
            <w:color w:val="0000FF"/>
            <w:sz w:val="22"/>
            <w:szCs w:val="22"/>
            <w:u w:val="single"/>
            <w:shd w:val="clear" w:color="auto" w:fill="FFFFFF"/>
          </w:rPr>
          <w:t>Тверь (toptver.ru),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33" w:history="1">
        <w:r w:rsidRPr="00893B32">
          <w:rPr>
            <w:rFonts w:ascii="Arial" w:eastAsia="Arial" w:hAnsi="Arial" w:cs="Arial"/>
            <w:color w:val="0000FF"/>
            <w:sz w:val="22"/>
            <w:szCs w:val="22"/>
            <w:u w:val="single"/>
            <w:shd w:val="clear" w:color="auto" w:fill="FFFFFF"/>
          </w:rPr>
          <w:t>Тверские ведомости (vedtver.ru),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34" w:history="1">
        <w:r w:rsidRPr="00893B32">
          <w:rPr>
            <w:rFonts w:ascii="Arial" w:eastAsia="Arial" w:hAnsi="Arial" w:cs="Arial"/>
            <w:color w:val="0000FF"/>
            <w:sz w:val="22"/>
            <w:szCs w:val="22"/>
            <w:u w:val="single"/>
            <w:shd w:val="clear" w:color="auto" w:fill="FFFFFF"/>
          </w:rPr>
          <w:t>Аргументы и Факты (tver.aif.ru),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35" w:history="1">
        <w:r w:rsidRPr="00893B32">
          <w:rPr>
            <w:rFonts w:ascii="Arial" w:eastAsia="Arial" w:hAnsi="Arial" w:cs="Arial"/>
            <w:color w:val="0000FF"/>
            <w:sz w:val="22"/>
            <w:szCs w:val="22"/>
            <w:u w:val="single"/>
            <w:shd w:val="clear" w:color="auto" w:fill="FFFFFF"/>
          </w:rPr>
          <w:t>Молоковский край (молоковскийкрай), п. Молоково,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36" w:history="1">
        <w:r w:rsidRPr="00893B32">
          <w:rPr>
            <w:rFonts w:ascii="Arial" w:eastAsia="Arial" w:hAnsi="Arial" w:cs="Arial"/>
            <w:color w:val="0000FF"/>
            <w:sz w:val="22"/>
            <w:szCs w:val="22"/>
            <w:u w:val="single"/>
            <w:shd w:val="clear" w:color="auto" w:fill="FFFFFF"/>
          </w:rPr>
          <w:t>Московский Комсомолец (tver.mk.ru),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37" w:history="1">
        <w:r w:rsidRPr="00893B32">
          <w:rPr>
            <w:rFonts w:ascii="Arial" w:eastAsia="Arial" w:hAnsi="Arial" w:cs="Arial"/>
            <w:color w:val="0000FF"/>
            <w:sz w:val="22"/>
            <w:szCs w:val="22"/>
            <w:u w:val="single"/>
            <w:shd w:val="clear" w:color="auto" w:fill="FFFFFF"/>
          </w:rPr>
          <w:t>Тверская жизнь (tverlife.ru),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38" w:history="1">
        <w:r w:rsidRPr="00893B32">
          <w:rPr>
            <w:rFonts w:ascii="Arial" w:eastAsia="Arial" w:hAnsi="Arial" w:cs="Arial"/>
            <w:color w:val="0000FF"/>
            <w:sz w:val="22"/>
            <w:szCs w:val="22"/>
            <w:u w:val="single"/>
            <w:shd w:val="clear" w:color="auto" w:fill="FFFFFF"/>
          </w:rPr>
          <w:t>Спировские известия (спировскиеизвестия), п. Спирово,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39" w:history="1">
        <w:r w:rsidRPr="00893B32">
          <w:rPr>
            <w:rFonts w:ascii="Arial" w:eastAsia="Arial" w:hAnsi="Arial" w:cs="Arial"/>
            <w:color w:val="0000FF"/>
            <w:sz w:val="22"/>
            <w:szCs w:val="22"/>
            <w:u w:val="single"/>
            <w:shd w:val="clear" w:color="auto" w:fill="FFFFFF"/>
          </w:rPr>
          <w:t>Аргументы и Факты (tver.aif.ru),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40" w:history="1">
        <w:r w:rsidRPr="00893B32">
          <w:rPr>
            <w:rFonts w:ascii="Arial" w:eastAsia="Arial" w:hAnsi="Arial" w:cs="Arial"/>
            <w:color w:val="0000FF"/>
            <w:sz w:val="22"/>
            <w:szCs w:val="22"/>
            <w:u w:val="single"/>
            <w:shd w:val="clear" w:color="auto" w:fill="FFFFFF"/>
          </w:rPr>
          <w:t>Вперед (вперед), Калязин,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41" w:history="1">
        <w:r w:rsidRPr="00893B32">
          <w:rPr>
            <w:rFonts w:ascii="Arial" w:eastAsia="Arial" w:hAnsi="Arial" w:cs="Arial"/>
            <w:color w:val="0000FF"/>
            <w:sz w:val="22"/>
            <w:szCs w:val="22"/>
            <w:u w:val="single"/>
            <w:shd w:val="clear" w:color="auto" w:fill="FFFFFF"/>
          </w:rPr>
          <w:t>Наша жизнь (нашажизнь), Лихославль,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42" w:history="1">
        <w:r w:rsidRPr="00893B32">
          <w:rPr>
            <w:rFonts w:ascii="Arial" w:eastAsia="Arial" w:hAnsi="Arial" w:cs="Arial"/>
            <w:color w:val="0000FF"/>
            <w:sz w:val="22"/>
            <w:szCs w:val="22"/>
            <w:u w:val="single"/>
            <w:shd w:val="clear" w:color="auto" w:fill="FFFFFF"/>
          </w:rPr>
          <w:t>Авангард (авангард), Западная Двина,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43" w:history="1">
        <w:r w:rsidRPr="00893B32">
          <w:rPr>
            <w:rFonts w:ascii="Arial" w:eastAsia="Arial" w:hAnsi="Arial" w:cs="Arial"/>
            <w:color w:val="0000FF"/>
            <w:sz w:val="22"/>
            <w:szCs w:val="22"/>
            <w:u w:val="single"/>
            <w:shd w:val="clear" w:color="auto" w:fill="FFFFFF"/>
          </w:rPr>
          <w:t>Новая жизнь (новаяжизнь), Бологое,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44" w:history="1">
        <w:r w:rsidRPr="00893B32">
          <w:rPr>
            <w:rFonts w:ascii="Arial" w:eastAsia="Arial" w:hAnsi="Arial" w:cs="Arial"/>
            <w:color w:val="0000FF"/>
            <w:sz w:val="22"/>
            <w:szCs w:val="22"/>
            <w:u w:val="single"/>
            <w:shd w:val="clear" w:color="auto" w:fill="FFFFFF"/>
          </w:rPr>
          <w:t>Сандовские вести (сандовскиевести), п.г.т. Сандово,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45" w:history="1">
        <w:r w:rsidRPr="00893B32">
          <w:rPr>
            <w:rFonts w:ascii="Arial" w:eastAsia="Arial" w:hAnsi="Arial" w:cs="Arial"/>
            <w:color w:val="0000FF"/>
            <w:sz w:val="22"/>
            <w:szCs w:val="22"/>
            <w:u w:val="single"/>
            <w:shd w:val="clear" w:color="auto" w:fill="FFFFFF"/>
          </w:rPr>
          <w:t>Зубцовская жизнь (зубцовскаяжизнь), Зубцов,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46" w:history="1">
        <w:r w:rsidRPr="00893B32">
          <w:rPr>
            <w:rFonts w:ascii="Arial" w:eastAsia="Arial" w:hAnsi="Arial" w:cs="Arial"/>
            <w:color w:val="0000FF"/>
            <w:sz w:val="22"/>
            <w:szCs w:val="22"/>
            <w:u w:val="single"/>
            <w:shd w:val="clear" w:color="auto" w:fill="FFFFFF"/>
          </w:rPr>
          <w:t>Жарковский вестник (жарковскийвестник), п.г.т. Жарковский,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47" w:history="1">
        <w:r w:rsidRPr="00893B32">
          <w:rPr>
            <w:rFonts w:ascii="Arial" w:eastAsia="Arial" w:hAnsi="Arial" w:cs="Arial"/>
            <w:color w:val="0000FF"/>
            <w:sz w:val="22"/>
            <w:szCs w:val="22"/>
            <w:u w:val="single"/>
            <w:shd w:val="clear" w:color="auto" w:fill="FFFFFF"/>
          </w:rPr>
          <w:t>Вышневолоцкая правда (вышневолоцкаяправда), п.г.т. Жарковский,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48" w:history="1">
        <w:r w:rsidRPr="00893B32">
          <w:rPr>
            <w:rFonts w:ascii="Arial" w:eastAsia="Arial" w:hAnsi="Arial" w:cs="Arial"/>
            <w:color w:val="0000FF"/>
            <w:sz w:val="22"/>
            <w:szCs w:val="22"/>
            <w:u w:val="single"/>
            <w:shd w:val="clear" w:color="auto" w:fill="FFFFFF"/>
          </w:rPr>
          <w:t>Ленинское знамя (leninskoeznamya.tverreg.ru),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49" w:history="1">
        <w:r w:rsidRPr="00893B32">
          <w:rPr>
            <w:rFonts w:ascii="Arial" w:eastAsia="Arial" w:hAnsi="Arial" w:cs="Arial"/>
            <w:color w:val="0000FF"/>
            <w:sz w:val="22"/>
            <w:szCs w:val="22"/>
            <w:u w:val="single"/>
            <w:shd w:val="clear" w:color="auto" w:fill="FFFFFF"/>
          </w:rPr>
          <w:t>Коммунар (коммунар), п. Фирово,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50" w:history="1">
        <w:r w:rsidRPr="00893B32">
          <w:rPr>
            <w:rFonts w:ascii="Arial" w:eastAsia="Arial" w:hAnsi="Arial" w:cs="Arial"/>
            <w:color w:val="0000FF"/>
            <w:sz w:val="22"/>
            <w:szCs w:val="22"/>
            <w:u w:val="single"/>
            <w:shd w:val="clear" w:color="auto" w:fill="FFFFFF"/>
          </w:rPr>
          <w:t>Андреапольские вести (андреапольскиевести), Андреаполь,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51" w:history="1">
        <w:r w:rsidRPr="00893B32">
          <w:rPr>
            <w:rFonts w:ascii="Arial" w:eastAsia="Arial" w:hAnsi="Arial" w:cs="Arial"/>
            <w:color w:val="0000FF"/>
            <w:sz w:val="22"/>
            <w:szCs w:val="22"/>
            <w:u w:val="single"/>
            <w:shd w:val="clear" w:color="auto" w:fill="FFFFFF"/>
          </w:rPr>
          <w:t>Лесной вестник (леснойвестник), с. Лесное (Тверская обл.),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52" w:history="1">
        <w:r w:rsidRPr="00893B32">
          <w:rPr>
            <w:rFonts w:ascii="Arial" w:eastAsia="Arial" w:hAnsi="Arial" w:cs="Arial"/>
            <w:color w:val="0000FF"/>
            <w:sz w:val="22"/>
            <w:szCs w:val="22"/>
            <w:u w:val="single"/>
            <w:shd w:val="clear" w:color="auto" w:fill="FFFFFF"/>
          </w:rPr>
          <w:t>Афанасий-бизнес (afanasy.biz),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53" w:history="1">
        <w:r w:rsidRPr="00893B32">
          <w:rPr>
            <w:rFonts w:ascii="Arial" w:eastAsia="Arial" w:hAnsi="Arial" w:cs="Arial"/>
            <w:color w:val="0000FF"/>
            <w:sz w:val="22"/>
            <w:szCs w:val="22"/>
            <w:u w:val="single"/>
            <w:shd w:val="clear" w:color="auto" w:fill="FFFFFF"/>
          </w:rPr>
          <w:t>Тверское информационное агентство (tvernews.ru),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54" w:history="1">
        <w:r w:rsidRPr="00893B32">
          <w:rPr>
            <w:rFonts w:ascii="Arial" w:eastAsia="Arial" w:hAnsi="Arial" w:cs="Arial"/>
            <w:color w:val="0000FF"/>
            <w:sz w:val="22"/>
            <w:szCs w:val="22"/>
            <w:u w:val="single"/>
            <w:shd w:val="clear" w:color="auto" w:fill="FFFFFF"/>
          </w:rPr>
          <w:t>Афанасий-бизнес (afanasy.biz),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55" w:history="1">
        <w:r w:rsidRPr="00893B32">
          <w:rPr>
            <w:rFonts w:ascii="Arial" w:eastAsia="Arial" w:hAnsi="Arial" w:cs="Arial"/>
            <w:color w:val="0000FF"/>
            <w:sz w:val="22"/>
            <w:szCs w:val="22"/>
            <w:u w:val="single"/>
            <w:shd w:val="clear" w:color="auto" w:fill="FFFFFF"/>
          </w:rPr>
          <w:t>Новости Твери (tver-news.net),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56" w:history="1">
        <w:r w:rsidRPr="00893B32">
          <w:rPr>
            <w:rFonts w:ascii="Arial" w:eastAsia="Arial" w:hAnsi="Arial" w:cs="Arial"/>
            <w:color w:val="0000FF"/>
            <w:sz w:val="22"/>
            <w:szCs w:val="22"/>
            <w:u w:val="single"/>
            <w:shd w:val="clear" w:color="auto" w:fill="FFFFFF"/>
          </w:rPr>
          <w:t>Аргументы и Факты (tver.aif.ru),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57" w:history="1">
        <w:r w:rsidRPr="00893B32">
          <w:rPr>
            <w:rFonts w:ascii="Arial" w:eastAsia="Arial" w:hAnsi="Arial" w:cs="Arial"/>
            <w:color w:val="0000FF"/>
            <w:sz w:val="22"/>
            <w:szCs w:val="22"/>
            <w:u w:val="single"/>
            <w:shd w:val="clear" w:color="auto" w:fill="FFFFFF"/>
          </w:rPr>
          <w:t>Tverigrad.ru, Тверь, 1 февраля 2022</w:t>
        </w:r>
      </w:hyperlink>
    </w:p>
    <w:p w:rsidR="00893B32" w:rsidRPr="00893B32" w:rsidRDefault="00893B32" w:rsidP="00893B32">
      <w:pPr>
        <w:numPr>
          <w:ilvl w:val="0"/>
          <w:numId w:val="2"/>
        </w:numPr>
        <w:ind w:left="0" w:firstLine="0"/>
        <w:rPr>
          <w:rFonts w:ascii="Arial" w:eastAsia="Arial" w:hAnsi="Arial" w:cs="Arial"/>
          <w:color w:val="0000FF"/>
          <w:sz w:val="22"/>
          <w:szCs w:val="22"/>
          <w:shd w:val="clear" w:color="auto" w:fill="FFFFFF"/>
        </w:rPr>
      </w:pPr>
      <w:hyperlink r:id="rId58" w:history="1">
        <w:r w:rsidRPr="00893B32">
          <w:rPr>
            <w:rFonts w:ascii="Arial" w:eastAsia="Arial" w:hAnsi="Arial" w:cs="Arial"/>
            <w:color w:val="0000FF"/>
            <w:sz w:val="22"/>
            <w:szCs w:val="22"/>
            <w:u w:val="single"/>
            <w:shd w:val="clear" w:color="auto" w:fill="FFFFFF"/>
          </w:rPr>
          <w:t>Родная земля (r-zemlya.ru), п. Рамешки, 1 февраля 2022</w:t>
        </w:r>
      </w:hyperlink>
    </w:p>
    <w:p w:rsidR="00893B32" w:rsidRDefault="00893B32" w:rsidP="00893B32">
      <w:pPr>
        <w:jc w:val="right"/>
        <w:rPr>
          <w:rFonts w:ascii="Arial" w:eastAsia="Arial" w:hAnsi="Arial" w:cs="Arial"/>
          <w:color w:val="0000FF"/>
          <w:sz w:val="22"/>
          <w:szCs w:val="22"/>
          <w:shd w:val="clear" w:color="auto" w:fill="FFFFFF"/>
        </w:rPr>
      </w:pPr>
      <w:hyperlink w:anchor="tabtxt_1575050_1906777616" w:history="1">
        <w:r w:rsidRPr="00893B32">
          <w:rPr>
            <w:rFonts w:ascii="Arial" w:eastAsia="Arial" w:hAnsi="Arial" w:cs="Arial"/>
            <w:color w:val="0000FF"/>
            <w:sz w:val="22"/>
            <w:szCs w:val="22"/>
            <w:u w:val="single"/>
            <w:shd w:val="clear" w:color="auto" w:fill="FFFFFF"/>
          </w:rPr>
          <w:t>К заголовкам сообщений</w:t>
        </w:r>
      </w:hyperlink>
    </w:p>
    <w:p w:rsidR="00893B32" w:rsidRPr="00893B32" w:rsidRDefault="00893B32" w:rsidP="00893B32">
      <w:pPr>
        <w:jc w:val="right"/>
        <w:rPr>
          <w:rFonts w:ascii="Arial" w:eastAsia="Arial" w:hAnsi="Arial" w:cs="Arial"/>
          <w:color w:val="0000FF"/>
          <w:sz w:val="22"/>
          <w:szCs w:val="22"/>
          <w:shd w:val="clear" w:color="auto" w:fill="FFFFFF"/>
        </w:rPr>
      </w:pPr>
    </w:p>
    <w:p w:rsidR="00893B32" w:rsidRPr="00893B32" w:rsidRDefault="00893B32" w:rsidP="00893B32">
      <w:pPr>
        <w:rPr>
          <w:rFonts w:ascii="Arial" w:eastAsia="Arial" w:hAnsi="Arial" w:cs="Arial"/>
          <w:b/>
          <w:color w:val="000000"/>
          <w:sz w:val="22"/>
          <w:szCs w:val="22"/>
          <w:shd w:val="clear" w:color="auto" w:fill="FFFFFF"/>
        </w:rPr>
      </w:pPr>
      <w:r w:rsidRPr="00893B32">
        <w:rPr>
          <w:rFonts w:ascii="Arial" w:eastAsia="Arial" w:hAnsi="Arial" w:cs="Arial"/>
          <w:b/>
          <w:color w:val="000000"/>
          <w:sz w:val="22"/>
          <w:szCs w:val="22"/>
          <w:shd w:val="clear" w:color="auto" w:fill="FFFFFF"/>
        </w:rPr>
        <w:t>РИА Новости, Москва, 01 февраля 2022</w:t>
      </w:r>
    </w:p>
    <w:p w:rsidR="00893B32" w:rsidRPr="00893B32" w:rsidRDefault="00893B32" w:rsidP="00893B32">
      <w:pPr>
        <w:jc w:val="both"/>
        <w:outlineLvl w:val="1"/>
        <w:rPr>
          <w:rFonts w:ascii="Arial" w:eastAsia="Arial" w:hAnsi="Arial" w:cs="Arial"/>
          <w:color w:val="000000"/>
          <w:sz w:val="22"/>
          <w:szCs w:val="22"/>
          <w:shd w:val="clear" w:color="auto" w:fill="FFFFFF"/>
        </w:rPr>
      </w:pPr>
      <w:bookmarkStart w:id="24" w:name="ant_1575050_1906831527"/>
      <w:r w:rsidRPr="00893B32">
        <w:rPr>
          <w:rFonts w:ascii="Arial" w:eastAsia="Arial" w:hAnsi="Arial" w:cs="Arial"/>
          <w:color w:val="000000"/>
          <w:sz w:val="22"/>
          <w:szCs w:val="22"/>
          <w:shd w:val="clear" w:color="auto" w:fill="FFFFFF"/>
        </w:rPr>
        <w:t>ТВЕРСКИЕ ВЛАСТИ ПОМОГУТ МНОГОДЕТНЫМ СЕМЬЯМ УЛУЧШИТЬ ЖИЛУСЛОВИЯ</w:t>
      </w:r>
      <w:bookmarkEnd w:id="24"/>
    </w:p>
    <w:p w:rsidR="00893B32" w:rsidRPr="00893B32" w:rsidRDefault="00893B32" w:rsidP="00893B32">
      <w:pPr>
        <w:jc w:val="both"/>
        <w:rPr>
          <w:rFonts w:ascii="Arial" w:eastAsia="Arial" w:hAnsi="Arial" w:cs="Arial"/>
          <w:color w:val="000000"/>
          <w:sz w:val="22"/>
          <w:szCs w:val="22"/>
          <w:shd w:val="clear" w:color="auto" w:fill="FFFFFF"/>
        </w:rPr>
      </w:pPr>
      <w:r w:rsidRPr="00893B32">
        <w:rPr>
          <w:rFonts w:ascii="Arial" w:eastAsia="Arial" w:hAnsi="Arial" w:cs="Arial"/>
          <w:color w:val="000000"/>
          <w:sz w:val="22"/>
          <w:szCs w:val="22"/>
          <w:shd w:val="clear" w:color="auto" w:fill="FFFFFF"/>
        </w:rPr>
        <w:t xml:space="preserve">Чем больше мы решаем жилищных вопросов - тем больше многодетных и молодежи остается жить и трудиться на территории региона, где у них есть своя недвижимость", - сказал глава региона </w:t>
      </w:r>
      <w:r w:rsidRPr="00893B32">
        <w:rPr>
          <w:rFonts w:ascii="Arial" w:eastAsia="Arial" w:hAnsi="Arial" w:cs="Arial"/>
          <w:color w:val="000000"/>
          <w:sz w:val="22"/>
          <w:szCs w:val="22"/>
          <w:shd w:val="clear" w:color="auto" w:fill="C0C0C0"/>
        </w:rPr>
        <w:t>Игорь Руденя</w:t>
      </w:r>
      <w:r w:rsidRPr="00893B32">
        <w:rPr>
          <w:rFonts w:ascii="Arial" w:eastAsia="Arial" w:hAnsi="Arial" w:cs="Arial"/>
          <w:color w:val="000000"/>
          <w:sz w:val="22"/>
          <w:szCs w:val="22"/>
          <w:shd w:val="clear" w:color="auto" w:fill="FFFFFF"/>
        </w:rPr>
        <w:t xml:space="preserve">... </w:t>
      </w:r>
    </w:p>
    <w:p w:rsidR="00893B32" w:rsidRPr="00893B32" w:rsidRDefault="00893B32" w:rsidP="00893B32">
      <w:pPr>
        <w:rPr>
          <w:rFonts w:ascii="Arial" w:eastAsia="Arial" w:hAnsi="Arial" w:cs="Arial"/>
          <w:color w:val="0000FF"/>
          <w:sz w:val="22"/>
          <w:szCs w:val="22"/>
          <w:shd w:val="clear" w:color="auto" w:fill="FFFFFF"/>
        </w:rPr>
      </w:pPr>
      <w:hyperlink r:id="rId59" w:history="1">
        <w:r w:rsidRPr="00893B32">
          <w:rPr>
            <w:rFonts w:ascii="Arial" w:eastAsia="Arial" w:hAnsi="Arial" w:cs="Arial"/>
            <w:color w:val="0000FF"/>
            <w:sz w:val="22"/>
            <w:szCs w:val="22"/>
            <w:u w:val="single"/>
            <w:shd w:val="clear" w:color="auto" w:fill="FFFFFF"/>
          </w:rPr>
          <w:t>https://ria.ru/20220201/mnogodetnye-1770508441.html</w:t>
        </w:r>
      </w:hyperlink>
    </w:p>
    <w:p w:rsidR="00893B32" w:rsidRPr="00893B32" w:rsidRDefault="00893B32" w:rsidP="00893B32">
      <w:pPr>
        <w:rPr>
          <w:rFonts w:ascii="Arial" w:eastAsia="Arial" w:hAnsi="Arial" w:cs="Arial"/>
          <w:color w:val="000000"/>
          <w:sz w:val="22"/>
          <w:szCs w:val="22"/>
          <w:u w:val="single"/>
          <w:shd w:val="clear" w:color="auto" w:fill="FFFFFF"/>
        </w:rPr>
      </w:pPr>
      <w:r w:rsidRPr="00893B32">
        <w:rPr>
          <w:rFonts w:ascii="Arial" w:eastAsia="Arial" w:hAnsi="Arial" w:cs="Arial"/>
          <w:color w:val="000000"/>
          <w:sz w:val="22"/>
          <w:szCs w:val="22"/>
          <w:u w:val="single"/>
          <w:shd w:val="clear" w:color="auto" w:fill="FFFFFF"/>
        </w:rPr>
        <w:t>Сообщения по событию:</w:t>
      </w:r>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Pr="00893B32">
          <w:rPr>
            <w:rFonts w:ascii="Arial" w:eastAsia="Arial" w:hAnsi="Arial" w:cs="Arial"/>
            <w:color w:val="0000FF"/>
            <w:sz w:val="22"/>
            <w:szCs w:val="22"/>
            <w:u w:val="single"/>
            <w:shd w:val="clear" w:color="auto" w:fill="FFFFFF"/>
          </w:rPr>
          <w:t>ИА Regnum, Москва,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Pr="00893B32">
          <w:rPr>
            <w:rFonts w:ascii="Arial" w:eastAsia="Arial" w:hAnsi="Arial" w:cs="Arial"/>
            <w:color w:val="0000FF"/>
            <w:sz w:val="22"/>
            <w:szCs w:val="22"/>
            <w:u w:val="single"/>
            <w:shd w:val="clear" w:color="auto" w:fill="FFFFFF"/>
          </w:rPr>
          <w:t>НИА Тверь (69rus.org), Тверь, 2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Pr="00893B32">
          <w:rPr>
            <w:rFonts w:ascii="Arial" w:eastAsia="Arial" w:hAnsi="Arial" w:cs="Arial"/>
            <w:color w:val="0000FF"/>
            <w:sz w:val="22"/>
            <w:szCs w:val="22"/>
            <w:u w:val="single"/>
            <w:shd w:val="clear" w:color="auto" w:fill="FFFFFF"/>
          </w:rPr>
          <w:t>Кашинская газета (kashingazeta.ru), Кашин,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Pr="00893B32">
          <w:rPr>
            <w:rFonts w:ascii="Arial" w:eastAsia="Arial" w:hAnsi="Arial" w:cs="Arial"/>
            <w:color w:val="0000FF"/>
            <w:sz w:val="22"/>
            <w:szCs w:val="22"/>
            <w:u w:val="single"/>
            <w:shd w:val="clear" w:color="auto" w:fill="FFFFFF"/>
          </w:rPr>
          <w:t>ВОТ! (vot69.ru), Тверь,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Pr="00893B32">
          <w:rPr>
            <w:rFonts w:ascii="Arial" w:eastAsia="Arial" w:hAnsi="Arial" w:cs="Arial"/>
            <w:color w:val="0000FF"/>
            <w:sz w:val="22"/>
            <w:szCs w:val="22"/>
            <w:u w:val="single"/>
            <w:shd w:val="clear" w:color="auto" w:fill="FFFFFF"/>
          </w:rPr>
          <w:t>Аргументы и Факты (tver.aif.ru), Тверь,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Pr="00893B32">
          <w:rPr>
            <w:rFonts w:ascii="Arial" w:eastAsia="Arial" w:hAnsi="Arial" w:cs="Arial"/>
            <w:color w:val="0000FF"/>
            <w:sz w:val="22"/>
            <w:szCs w:val="22"/>
            <w:u w:val="single"/>
            <w:shd w:val="clear" w:color="auto" w:fill="FFFFFF"/>
          </w:rPr>
          <w:t>Московский Комсомолец (tver.mk.ru), Тверь,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r w:rsidRPr="00893B32">
          <w:rPr>
            <w:rFonts w:ascii="Arial" w:eastAsia="Arial" w:hAnsi="Arial" w:cs="Arial"/>
            <w:color w:val="0000FF"/>
            <w:sz w:val="22"/>
            <w:szCs w:val="22"/>
            <w:u w:val="single"/>
            <w:shd w:val="clear" w:color="auto" w:fill="FFFFFF"/>
          </w:rPr>
          <w:t>Главный региональный (glavny.tv), Смоленск,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Pr="00893B32">
          <w:rPr>
            <w:rFonts w:ascii="Arial" w:eastAsia="Arial" w:hAnsi="Arial" w:cs="Arial"/>
            <w:color w:val="0000FF"/>
            <w:sz w:val="22"/>
            <w:szCs w:val="22"/>
            <w:u w:val="single"/>
            <w:shd w:val="clear" w:color="auto" w:fill="FFFFFF"/>
          </w:rPr>
          <w:t>Молоковский край (молоковскийкрай), п. Молоково,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Pr="00893B32">
          <w:rPr>
            <w:rFonts w:ascii="Arial" w:eastAsia="Arial" w:hAnsi="Arial" w:cs="Arial"/>
            <w:color w:val="0000FF"/>
            <w:sz w:val="22"/>
            <w:szCs w:val="22"/>
            <w:u w:val="single"/>
            <w:shd w:val="clear" w:color="auto" w:fill="FFFFFF"/>
          </w:rPr>
          <w:t>Вести.ru, Москва,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Pr="00893B32">
          <w:rPr>
            <w:rFonts w:ascii="Arial" w:eastAsia="Arial" w:hAnsi="Arial" w:cs="Arial"/>
            <w:color w:val="0000FF"/>
            <w:sz w:val="22"/>
            <w:szCs w:val="22"/>
            <w:u w:val="single"/>
            <w:shd w:val="clear" w:color="auto" w:fill="FFFFFF"/>
          </w:rPr>
          <w:t>Наша жизнь (нашажизнь), Лихославль,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Pr="00893B32">
          <w:rPr>
            <w:rFonts w:ascii="Arial" w:eastAsia="Arial" w:hAnsi="Arial" w:cs="Arial"/>
            <w:color w:val="0000FF"/>
            <w:sz w:val="22"/>
            <w:szCs w:val="22"/>
            <w:u w:val="single"/>
            <w:shd w:val="clear" w:color="auto" w:fill="FFFFFF"/>
          </w:rPr>
          <w:t>Зубцовская жизнь (зубцовскаяжизнь), Зубцов,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Pr="00893B32">
          <w:rPr>
            <w:rFonts w:ascii="Arial" w:eastAsia="Arial" w:hAnsi="Arial" w:cs="Arial"/>
            <w:color w:val="0000FF"/>
            <w:sz w:val="22"/>
            <w:szCs w:val="22"/>
            <w:u w:val="single"/>
            <w:shd w:val="clear" w:color="auto" w:fill="FFFFFF"/>
          </w:rPr>
          <w:t>Сандовские вести (сандовскиевести), п.г.т. Сандово,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r w:rsidRPr="00893B32">
          <w:rPr>
            <w:rFonts w:ascii="Arial" w:eastAsia="Arial" w:hAnsi="Arial" w:cs="Arial"/>
            <w:color w:val="0000FF"/>
            <w:sz w:val="22"/>
            <w:szCs w:val="22"/>
            <w:u w:val="single"/>
            <w:shd w:val="clear" w:color="auto" w:fill="FFFFFF"/>
          </w:rPr>
          <w:t>Новоторжский вестник (nvestnik.ru), Торжок,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Pr="00893B32">
          <w:rPr>
            <w:rFonts w:ascii="Arial" w:eastAsia="Arial" w:hAnsi="Arial" w:cs="Arial"/>
            <w:color w:val="0000FF"/>
            <w:sz w:val="22"/>
            <w:szCs w:val="22"/>
            <w:u w:val="single"/>
            <w:shd w:val="clear" w:color="auto" w:fill="FFFFFF"/>
          </w:rPr>
          <w:t>Ленинское знамя (leninskoeznamya.tverreg.ru), Тверь,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Pr="00893B32">
          <w:rPr>
            <w:rFonts w:ascii="Arial" w:eastAsia="Arial" w:hAnsi="Arial" w:cs="Arial"/>
            <w:color w:val="0000FF"/>
            <w:sz w:val="22"/>
            <w:szCs w:val="22"/>
            <w:u w:val="single"/>
            <w:shd w:val="clear" w:color="auto" w:fill="FFFFFF"/>
          </w:rPr>
          <w:t>Родная земля (r-zemlya.ru), п. Рамешки,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Pr="00893B32">
          <w:rPr>
            <w:rFonts w:ascii="Arial" w:eastAsia="Arial" w:hAnsi="Arial" w:cs="Arial"/>
            <w:color w:val="0000FF"/>
            <w:sz w:val="22"/>
            <w:szCs w:val="22"/>
            <w:u w:val="single"/>
            <w:shd w:val="clear" w:color="auto" w:fill="FFFFFF"/>
          </w:rPr>
          <w:t>Жарковский вестник (жарковскийвестник), п.г.т. Жарковский,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Pr="00893B32">
          <w:rPr>
            <w:rFonts w:ascii="Arial" w:eastAsia="Arial" w:hAnsi="Arial" w:cs="Arial"/>
            <w:color w:val="0000FF"/>
            <w:sz w:val="22"/>
            <w:szCs w:val="22"/>
            <w:u w:val="single"/>
            <w:shd w:val="clear" w:color="auto" w:fill="FFFFFF"/>
          </w:rPr>
          <w:t>Вышневолоцкая правда (вышневолоцкаяправда), п.г.т. Жарковский,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Pr="00893B32">
          <w:rPr>
            <w:rFonts w:ascii="Arial" w:eastAsia="Arial" w:hAnsi="Arial" w:cs="Arial"/>
            <w:color w:val="0000FF"/>
            <w:sz w:val="22"/>
            <w:szCs w:val="22"/>
            <w:u w:val="single"/>
            <w:shd w:val="clear" w:color="auto" w:fill="FFFFFF"/>
          </w:rPr>
          <w:t>Андреапольские вести (андреапольскиевести), Андреаполь,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Pr="00893B32">
          <w:rPr>
            <w:rFonts w:ascii="Arial" w:eastAsia="Arial" w:hAnsi="Arial" w:cs="Arial"/>
            <w:color w:val="0000FF"/>
            <w:sz w:val="22"/>
            <w:szCs w:val="22"/>
            <w:u w:val="single"/>
            <w:shd w:val="clear" w:color="auto" w:fill="FFFFFF"/>
          </w:rPr>
          <w:t>Лесной вестник (леснойвестник), с. Лесное (Тверская обл.),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r w:rsidRPr="00893B32">
          <w:rPr>
            <w:rFonts w:ascii="Arial" w:eastAsia="Arial" w:hAnsi="Arial" w:cs="Arial"/>
            <w:color w:val="0000FF"/>
            <w:sz w:val="22"/>
            <w:szCs w:val="22"/>
            <w:u w:val="single"/>
            <w:shd w:val="clear" w:color="auto" w:fill="FFFFFF"/>
          </w:rPr>
          <w:t>Коммунар (коммунар), п. Фирово,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r w:rsidRPr="00893B32">
          <w:rPr>
            <w:rFonts w:ascii="Arial" w:eastAsia="Arial" w:hAnsi="Arial" w:cs="Arial"/>
            <w:color w:val="0000FF"/>
            <w:sz w:val="22"/>
            <w:szCs w:val="22"/>
            <w:u w:val="single"/>
            <w:shd w:val="clear" w:color="auto" w:fill="FFFFFF"/>
          </w:rPr>
          <w:t>Тверь (toptver.ru), Тверь,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r w:rsidRPr="00893B32">
          <w:rPr>
            <w:rFonts w:ascii="Arial" w:eastAsia="Arial" w:hAnsi="Arial" w:cs="Arial"/>
            <w:color w:val="0000FF"/>
            <w:sz w:val="22"/>
            <w:szCs w:val="22"/>
            <w:u w:val="single"/>
            <w:shd w:val="clear" w:color="auto" w:fill="FFFFFF"/>
          </w:rPr>
          <w:t>Знамя (kuvznama.ru), Кувшиново,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2" w:history="1">
        <w:r w:rsidRPr="00893B32">
          <w:rPr>
            <w:rFonts w:ascii="Arial" w:eastAsia="Arial" w:hAnsi="Arial" w:cs="Arial"/>
            <w:color w:val="0000FF"/>
            <w:sz w:val="22"/>
            <w:szCs w:val="22"/>
            <w:u w:val="single"/>
            <w:shd w:val="clear" w:color="auto" w:fill="FFFFFF"/>
          </w:rPr>
          <w:t>Спировские известия (спировскиеизвестия), п. Спирово,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3" w:history="1">
        <w:r w:rsidRPr="00893B32">
          <w:rPr>
            <w:rFonts w:ascii="Arial" w:eastAsia="Arial" w:hAnsi="Arial" w:cs="Arial"/>
            <w:color w:val="0000FF"/>
            <w:sz w:val="22"/>
            <w:szCs w:val="22"/>
            <w:u w:val="single"/>
            <w:shd w:val="clear" w:color="auto" w:fill="FFFFFF"/>
          </w:rPr>
          <w:t>Вперед (вперед), Калязин,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4" w:history="1">
        <w:r w:rsidRPr="00893B32">
          <w:rPr>
            <w:rFonts w:ascii="Arial" w:eastAsia="Arial" w:hAnsi="Arial" w:cs="Arial"/>
            <w:color w:val="0000FF"/>
            <w:sz w:val="22"/>
            <w:szCs w:val="22"/>
            <w:u w:val="single"/>
            <w:shd w:val="clear" w:color="auto" w:fill="FFFFFF"/>
          </w:rPr>
          <w:t>Заря (konzarya.ru), Конаково,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5" w:history="1">
        <w:r w:rsidRPr="00893B32">
          <w:rPr>
            <w:rFonts w:ascii="Arial" w:eastAsia="Arial" w:hAnsi="Arial" w:cs="Arial"/>
            <w:color w:val="0000FF"/>
            <w:sz w:val="22"/>
            <w:szCs w:val="22"/>
            <w:u w:val="single"/>
            <w:shd w:val="clear" w:color="auto" w:fill="FFFFFF"/>
          </w:rPr>
          <w:t>Комсомольская правда (tver.kp.ru), Тверь,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6" w:history="1">
        <w:r w:rsidRPr="00893B32">
          <w:rPr>
            <w:rFonts w:ascii="Arial" w:eastAsia="Arial" w:hAnsi="Arial" w:cs="Arial"/>
            <w:color w:val="0000FF"/>
            <w:sz w:val="22"/>
            <w:szCs w:val="22"/>
            <w:u w:val="single"/>
            <w:shd w:val="clear" w:color="auto" w:fill="FFFFFF"/>
          </w:rPr>
          <w:t>Авангард (авангард), Западная Двина,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7" w:history="1">
        <w:r w:rsidRPr="00893B32">
          <w:rPr>
            <w:rFonts w:ascii="Arial" w:eastAsia="Arial" w:hAnsi="Arial" w:cs="Arial"/>
            <w:color w:val="0000FF"/>
            <w:sz w:val="22"/>
            <w:szCs w:val="22"/>
            <w:u w:val="single"/>
            <w:shd w:val="clear" w:color="auto" w:fill="FFFFFF"/>
          </w:rPr>
          <w:t>Бельская правда (бельскаяправда), Белый,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8" w:history="1">
        <w:r w:rsidRPr="00893B32">
          <w:rPr>
            <w:rFonts w:ascii="Arial" w:eastAsia="Arial" w:hAnsi="Arial" w:cs="Arial"/>
            <w:color w:val="0000FF"/>
            <w:sz w:val="22"/>
            <w:szCs w:val="22"/>
            <w:u w:val="single"/>
            <w:shd w:val="clear" w:color="auto" w:fill="FFFFFF"/>
          </w:rPr>
          <w:t>Новая жизнь (новаяжизнь), Бологое,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9" w:history="1">
        <w:r w:rsidRPr="00893B32">
          <w:rPr>
            <w:rFonts w:ascii="Arial" w:eastAsia="Arial" w:hAnsi="Arial" w:cs="Arial"/>
            <w:color w:val="0000FF"/>
            <w:sz w:val="22"/>
            <w:szCs w:val="22"/>
            <w:u w:val="single"/>
            <w:shd w:val="clear" w:color="auto" w:fill="FFFFFF"/>
          </w:rPr>
          <w:t>Тверская жизнь (tverlife.ru), Тверь,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hyperlink r:id="rId90" w:history="1">
        <w:r w:rsidRPr="00893B32">
          <w:rPr>
            <w:rFonts w:ascii="Arial" w:eastAsia="Arial" w:hAnsi="Arial" w:cs="Arial"/>
            <w:color w:val="0000FF"/>
            <w:sz w:val="22"/>
            <w:szCs w:val="22"/>
            <w:u w:val="single"/>
            <w:shd w:val="clear" w:color="auto" w:fill="FFFFFF"/>
            <w:lang w:val="en-US"/>
          </w:rPr>
          <w:t xml:space="preserve">PANORAMA PRO (panoramapro.ru), </w:t>
        </w:r>
        <w:r w:rsidRPr="00893B32">
          <w:rPr>
            <w:rFonts w:ascii="Arial" w:eastAsia="Arial" w:hAnsi="Arial" w:cs="Arial"/>
            <w:color w:val="0000FF"/>
            <w:sz w:val="22"/>
            <w:szCs w:val="22"/>
            <w:u w:val="single"/>
            <w:shd w:val="clear" w:color="auto" w:fill="FFFFFF"/>
          </w:rPr>
          <w:t>Тверь</w:t>
        </w:r>
        <w:r w:rsidRPr="00893B32">
          <w:rPr>
            <w:rFonts w:ascii="Arial" w:eastAsia="Arial" w:hAnsi="Arial" w:cs="Arial"/>
            <w:color w:val="0000FF"/>
            <w:sz w:val="22"/>
            <w:szCs w:val="22"/>
            <w:u w:val="single"/>
            <w:shd w:val="clear" w:color="auto" w:fill="FFFFFF"/>
            <w:lang w:val="en-US"/>
          </w:rPr>
          <w:t xml:space="preserve">, 1 </w:t>
        </w:r>
        <w:r w:rsidRPr="00893B32">
          <w:rPr>
            <w:rFonts w:ascii="Arial" w:eastAsia="Arial" w:hAnsi="Arial" w:cs="Arial"/>
            <w:color w:val="0000FF"/>
            <w:sz w:val="22"/>
            <w:szCs w:val="22"/>
            <w:u w:val="single"/>
            <w:shd w:val="clear" w:color="auto" w:fill="FFFFFF"/>
          </w:rPr>
          <w:t>февраля</w:t>
        </w:r>
        <w:r w:rsidRPr="00893B32">
          <w:rPr>
            <w:rFonts w:ascii="Arial" w:eastAsia="Arial" w:hAnsi="Arial" w:cs="Arial"/>
            <w:color w:val="0000FF"/>
            <w:sz w:val="22"/>
            <w:szCs w:val="22"/>
            <w:u w:val="single"/>
            <w:shd w:val="clear" w:color="auto" w:fill="FFFFFF"/>
            <w:lang w:val="en-US"/>
          </w:rPr>
          <w:t xml:space="preserve">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1" w:history="1">
        <w:r w:rsidRPr="00893B32">
          <w:rPr>
            <w:rFonts w:ascii="Arial" w:eastAsia="Arial" w:hAnsi="Arial" w:cs="Arial"/>
            <w:color w:val="0000FF"/>
            <w:sz w:val="22"/>
            <w:szCs w:val="22"/>
            <w:u w:val="single"/>
            <w:shd w:val="clear" w:color="auto" w:fill="FFFFFF"/>
          </w:rPr>
          <w:t>Тверское информационное агентство (tvernews.ru), Тверь,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2" w:history="1">
        <w:r w:rsidRPr="00893B32">
          <w:rPr>
            <w:rFonts w:ascii="Arial" w:eastAsia="Arial" w:hAnsi="Arial" w:cs="Arial"/>
            <w:color w:val="0000FF"/>
            <w:sz w:val="22"/>
            <w:szCs w:val="22"/>
            <w:u w:val="single"/>
            <w:shd w:val="clear" w:color="auto" w:fill="FFFFFF"/>
          </w:rPr>
          <w:t>Афанасий-бизнес (afanasy.biz), Тверь, 1 февраля 2022</w:t>
        </w:r>
      </w:hyperlink>
    </w:p>
    <w:p w:rsidR="00893B32" w:rsidRPr="00893B32" w:rsidRDefault="00893B32" w:rsidP="00893B32">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3" w:history="1">
        <w:r w:rsidRPr="00893B32">
          <w:rPr>
            <w:rFonts w:ascii="Arial" w:eastAsia="Arial" w:hAnsi="Arial" w:cs="Arial"/>
            <w:color w:val="0000FF"/>
            <w:sz w:val="22"/>
            <w:szCs w:val="22"/>
            <w:u w:val="single"/>
            <w:shd w:val="clear" w:color="auto" w:fill="FFFFFF"/>
          </w:rPr>
          <w:t>Tverigrad.ru, Тверь, 1 февраля 2022</w:t>
        </w:r>
      </w:hyperlink>
    </w:p>
    <w:p w:rsidR="00893B32" w:rsidRDefault="00893B32" w:rsidP="00893B32">
      <w:pPr>
        <w:jc w:val="right"/>
        <w:rPr>
          <w:rFonts w:ascii="Arial" w:eastAsia="Arial" w:hAnsi="Arial" w:cs="Arial"/>
          <w:color w:val="0000FF"/>
          <w:sz w:val="22"/>
          <w:szCs w:val="22"/>
          <w:shd w:val="clear" w:color="auto" w:fill="FFFFFF"/>
        </w:rPr>
      </w:pPr>
      <w:hyperlink w:anchor="tabtxt_1575050_1906831527" w:history="1">
        <w:r w:rsidRPr="00893B32">
          <w:rPr>
            <w:rFonts w:ascii="Arial" w:eastAsia="Arial" w:hAnsi="Arial" w:cs="Arial"/>
            <w:color w:val="0000FF"/>
            <w:sz w:val="22"/>
            <w:szCs w:val="22"/>
            <w:u w:val="single"/>
            <w:shd w:val="clear" w:color="auto" w:fill="FFFFFF"/>
          </w:rPr>
          <w:t>К заголовкам сообщений</w:t>
        </w:r>
      </w:hyperlink>
    </w:p>
    <w:p w:rsidR="00893B32" w:rsidRPr="00893B32" w:rsidRDefault="00893B32" w:rsidP="00893B32">
      <w:pPr>
        <w:jc w:val="right"/>
        <w:rPr>
          <w:rFonts w:ascii="Arial" w:eastAsia="Arial" w:hAnsi="Arial" w:cs="Arial"/>
          <w:color w:val="0000FF"/>
          <w:sz w:val="22"/>
          <w:szCs w:val="22"/>
          <w:shd w:val="clear" w:color="auto" w:fill="FFFFFF"/>
        </w:rPr>
      </w:pPr>
    </w:p>
    <w:p w:rsidR="00893B32" w:rsidRPr="00893B32" w:rsidRDefault="00893B32" w:rsidP="00893B32">
      <w:pPr>
        <w:rPr>
          <w:rFonts w:ascii="Arial" w:eastAsia="Arial" w:hAnsi="Arial" w:cs="Arial"/>
          <w:b/>
          <w:color w:val="000000"/>
          <w:sz w:val="22"/>
          <w:szCs w:val="22"/>
          <w:shd w:val="clear" w:color="auto" w:fill="FFFFFF"/>
        </w:rPr>
      </w:pPr>
      <w:r w:rsidRPr="00893B32">
        <w:rPr>
          <w:rFonts w:ascii="Arial" w:eastAsia="Arial" w:hAnsi="Arial" w:cs="Arial"/>
          <w:b/>
          <w:color w:val="000000"/>
          <w:sz w:val="22"/>
          <w:szCs w:val="22"/>
          <w:shd w:val="clear" w:color="auto" w:fill="FFFFFF"/>
        </w:rPr>
        <w:t>РИА Новости, Москва, 01 февраля 2022</w:t>
      </w:r>
    </w:p>
    <w:p w:rsidR="00893B32" w:rsidRPr="00893B32" w:rsidRDefault="00893B32" w:rsidP="00893B32">
      <w:pPr>
        <w:jc w:val="both"/>
        <w:outlineLvl w:val="1"/>
        <w:rPr>
          <w:rFonts w:ascii="Arial" w:eastAsia="Arial" w:hAnsi="Arial" w:cs="Arial"/>
          <w:color w:val="000000"/>
          <w:sz w:val="22"/>
          <w:szCs w:val="22"/>
          <w:shd w:val="clear" w:color="auto" w:fill="FFFFFF"/>
        </w:rPr>
      </w:pPr>
      <w:bookmarkStart w:id="25" w:name="ant_1575050_1906917498"/>
      <w:r w:rsidRPr="00893B32">
        <w:rPr>
          <w:rFonts w:ascii="Arial" w:eastAsia="Arial" w:hAnsi="Arial" w:cs="Arial"/>
          <w:color w:val="000000"/>
          <w:sz w:val="22"/>
          <w:szCs w:val="22"/>
          <w:shd w:val="clear" w:color="auto" w:fill="FFFFFF"/>
        </w:rPr>
        <w:t>ДЕТСКИЕ СПОРТШКОЛЫ ТВЕРСКОЙ ОБЛАСТИ ПОЛУЧАТ НОВОЕ ОБОРУДОВАНИЕ</w:t>
      </w:r>
      <w:bookmarkEnd w:id="25"/>
    </w:p>
    <w:p w:rsidR="00893B32" w:rsidRPr="00893B32" w:rsidRDefault="00893B32" w:rsidP="00893B32">
      <w:pPr>
        <w:jc w:val="both"/>
        <w:rPr>
          <w:rFonts w:ascii="Arial" w:eastAsia="Arial" w:hAnsi="Arial" w:cs="Arial"/>
          <w:color w:val="000000"/>
          <w:sz w:val="22"/>
          <w:szCs w:val="22"/>
          <w:shd w:val="clear" w:color="auto" w:fill="FFFFFF"/>
        </w:rPr>
      </w:pPr>
      <w:r w:rsidRPr="00893B32">
        <w:rPr>
          <w:rFonts w:ascii="Arial" w:eastAsia="Arial" w:hAnsi="Arial" w:cs="Arial"/>
          <w:color w:val="000000"/>
          <w:sz w:val="22"/>
          <w:szCs w:val="22"/>
          <w:shd w:val="clear" w:color="auto" w:fill="FFFFFF"/>
        </w:rPr>
        <w:t xml:space="preserve">По мнению главы региона </w:t>
      </w:r>
      <w:r w:rsidRPr="00893B32">
        <w:rPr>
          <w:rFonts w:ascii="Arial" w:eastAsia="Arial" w:hAnsi="Arial" w:cs="Arial"/>
          <w:color w:val="000000"/>
          <w:sz w:val="22"/>
          <w:szCs w:val="22"/>
          <w:shd w:val="clear" w:color="auto" w:fill="C0C0C0"/>
        </w:rPr>
        <w:t>Игоря Рудени</w:t>
      </w:r>
      <w:r w:rsidRPr="00893B32">
        <w:rPr>
          <w:rFonts w:ascii="Arial" w:eastAsia="Arial" w:hAnsi="Arial" w:cs="Arial"/>
          <w:color w:val="000000"/>
          <w:sz w:val="22"/>
          <w:szCs w:val="22"/>
          <w:shd w:val="clear" w:color="auto" w:fill="FFFFFF"/>
        </w:rPr>
        <w:t xml:space="preserve">, поддержка и развитие спорта в регионе, в том числе массовых видов, играет важную роль в воспитании подрастающего поколения, приобщении молодежи к здоровому образу жизни... </w:t>
      </w:r>
    </w:p>
    <w:p w:rsidR="00893B32" w:rsidRPr="00893B32" w:rsidRDefault="00893B32" w:rsidP="00893B32">
      <w:pPr>
        <w:rPr>
          <w:rFonts w:ascii="Arial" w:eastAsia="Arial" w:hAnsi="Arial" w:cs="Arial"/>
          <w:color w:val="0000FF"/>
          <w:sz w:val="22"/>
          <w:szCs w:val="22"/>
          <w:shd w:val="clear" w:color="auto" w:fill="FFFFFF"/>
        </w:rPr>
      </w:pPr>
      <w:hyperlink r:id="rId94" w:history="1">
        <w:r w:rsidRPr="00893B32">
          <w:rPr>
            <w:rFonts w:ascii="Arial" w:eastAsia="Arial" w:hAnsi="Arial" w:cs="Arial"/>
            <w:color w:val="0000FF"/>
            <w:sz w:val="22"/>
            <w:szCs w:val="22"/>
            <w:u w:val="single"/>
            <w:shd w:val="clear" w:color="auto" w:fill="FFFFFF"/>
          </w:rPr>
          <w:t>https://ria.ru/20220201/sportshkoly-1770527827.html</w:t>
        </w:r>
      </w:hyperlink>
    </w:p>
    <w:p w:rsidR="00893B32" w:rsidRPr="00893B32" w:rsidRDefault="00893B32" w:rsidP="00893B32">
      <w:pPr>
        <w:rPr>
          <w:rFonts w:ascii="Arial" w:eastAsia="Arial" w:hAnsi="Arial" w:cs="Arial"/>
          <w:color w:val="000000"/>
          <w:sz w:val="22"/>
          <w:szCs w:val="22"/>
          <w:u w:val="single"/>
          <w:shd w:val="clear" w:color="auto" w:fill="FFFFFF"/>
        </w:rPr>
      </w:pPr>
      <w:r w:rsidRPr="00893B32">
        <w:rPr>
          <w:rFonts w:ascii="Arial" w:eastAsia="Arial" w:hAnsi="Arial" w:cs="Arial"/>
          <w:color w:val="000000"/>
          <w:sz w:val="22"/>
          <w:szCs w:val="22"/>
          <w:u w:val="single"/>
          <w:shd w:val="clear" w:color="auto" w:fill="FFFFFF"/>
        </w:rPr>
        <w:t>Сообщения по событию:</w:t>
      </w:r>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95" w:history="1">
        <w:r w:rsidRPr="00893B32">
          <w:rPr>
            <w:rFonts w:ascii="Arial" w:eastAsia="Arial" w:hAnsi="Arial" w:cs="Arial"/>
            <w:color w:val="0000FF"/>
            <w:sz w:val="22"/>
            <w:szCs w:val="22"/>
            <w:u w:val="single"/>
            <w:shd w:val="clear" w:color="auto" w:fill="FFFFFF"/>
          </w:rPr>
          <w:t>ИА Regnum, Москва,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96" w:history="1">
        <w:r w:rsidRPr="00893B32">
          <w:rPr>
            <w:rFonts w:ascii="Arial" w:eastAsia="Arial" w:hAnsi="Arial" w:cs="Arial"/>
            <w:color w:val="0000FF"/>
            <w:sz w:val="22"/>
            <w:szCs w:val="22"/>
            <w:u w:val="single"/>
            <w:shd w:val="clear" w:color="auto" w:fill="FFFFFF"/>
          </w:rPr>
          <w:t>Известия (iz.ru), Москва,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97" w:history="1">
        <w:r w:rsidRPr="00893B32">
          <w:rPr>
            <w:rFonts w:ascii="Arial" w:eastAsia="Arial" w:hAnsi="Arial" w:cs="Arial"/>
            <w:color w:val="0000FF"/>
            <w:sz w:val="22"/>
            <w:szCs w:val="22"/>
            <w:u w:val="single"/>
            <w:shd w:val="clear" w:color="auto" w:fill="FFFFFF"/>
          </w:rPr>
          <w:t>Афанасий-бизнес (afanasy.biz), Тверь,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98" w:history="1">
        <w:r w:rsidRPr="00893B32">
          <w:rPr>
            <w:rFonts w:ascii="Arial" w:eastAsia="Arial" w:hAnsi="Arial" w:cs="Arial"/>
            <w:color w:val="0000FF"/>
            <w:sz w:val="22"/>
            <w:szCs w:val="22"/>
            <w:u w:val="single"/>
            <w:shd w:val="clear" w:color="auto" w:fill="FFFFFF"/>
          </w:rPr>
          <w:t>Кашинская газета (kashingazeta.ru), Кашин,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99" w:history="1">
        <w:r w:rsidRPr="00893B32">
          <w:rPr>
            <w:rFonts w:ascii="Arial" w:eastAsia="Arial" w:hAnsi="Arial" w:cs="Arial"/>
            <w:color w:val="0000FF"/>
            <w:sz w:val="22"/>
            <w:szCs w:val="22"/>
            <w:u w:val="single"/>
            <w:shd w:val="clear" w:color="auto" w:fill="FFFFFF"/>
          </w:rPr>
          <w:t>Тверь (toptver.ru), Тверь,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00" w:history="1">
        <w:r w:rsidRPr="00893B32">
          <w:rPr>
            <w:rFonts w:ascii="Arial" w:eastAsia="Arial" w:hAnsi="Arial" w:cs="Arial"/>
            <w:color w:val="0000FF"/>
            <w:sz w:val="22"/>
            <w:szCs w:val="22"/>
            <w:u w:val="single"/>
            <w:shd w:val="clear" w:color="auto" w:fill="FFFFFF"/>
          </w:rPr>
          <w:t>Бельская правда (бельскаяправда), Белый,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01" w:history="1">
        <w:r w:rsidRPr="00893B32">
          <w:rPr>
            <w:rFonts w:ascii="Arial" w:eastAsia="Arial" w:hAnsi="Arial" w:cs="Arial"/>
            <w:color w:val="0000FF"/>
            <w:sz w:val="22"/>
            <w:szCs w:val="22"/>
            <w:u w:val="single"/>
            <w:shd w:val="clear" w:color="auto" w:fill="FFFFFF"/>
          </w:rPr>
          <w:t>Тверской проспект (tp.tver.ru), Тверь,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02" w:history="1">
        <w:r w:rsidRPr="00893B32">
          <w:rPr>
            <w:rFonts w:ascii="Arial" w:eastAsia="Arial" w:hAnsi="Arial" w:cs="Arial"/>
            <w:color w:val="0000FF"/>
            <w:sz w:val="22"/>
            <w:szCs w:val="22"/>
            <w:u w:val="single"/>
            <w:shd w:val="clear" w:color="auto" w:fill="FFFFFF"/>
          </w:rPr>
          <w:t>Аргументы и Факты (tver.aif.ru), Тверь,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03" w:history="1">
        <w:r w:rsidRPr="00893B32">
          <w:rPr>
            <w:rFonts w:ascii="Arial" w:eastAsia="Arial" w:hAnsi="Arial" w:cs="Arial"/>
            <w:color w:val="0000FF"/>
            <w:sz w:val="22"/>
            <w:szCs w:val="22"/>
            <w:u w:val="single"/>
            <w:shd w:val="clear" w:color="auto" w:fill="FFFFFF"/>
          </w:rPr>
          <w:t>Главный региональный (glavny.tv), Смоленск,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04" w:history="1">
        <w:r w:rsidRPr="00893B32">
          <w:rPr>
            <w:rFonts w:ascii="Arial" w:eastAsia="Arial" w:hAnsi="Arial" w:cs="Arial"/>
            <w:color w:val="0000FF"/>
            <w:sz w:val="22"/>
            <w:szCs w:val="22"/>
            <w:u w:val="single"/>
            <w:shd w:val="clear" w:color="auto" w:fill="FFFFFF"/>
          </w:rPr>
          <w:t>Молоковский край (молоковскийкрай), п. Молоково,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05" w:history="1">
        <w:r w:rsidRPr="00893B32">
          <w:rPr>
            <w:rFonts w:ascii="Arial" w:eastAsia="Arial" w:hAnsi="Arial" w:cs="Arial"/>
            <w:color w:val="0000FF"/>
            <w:sz w:val="22"/>
            <w:szCs w:val="22"/>
            <w:u w:val="single"/>
            <w:shd w:val="clear" w:color="auto" w:fill="FFFFFF"/>
          </w:rPr>
          <w:t>Tverigrad.ru, Тверь,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06" w:history="1">
        <w:r w:rsidRPr="00893B32">
          <w:rPr>
            <w:rFonts w:ascii="Arial" w:eastAsia="Arial" w:hAnsi="Arial" w:cs="Arial"/>
            <w:color w:val="0000FF"/>
            <w:sz w:val="22"/>
            <w:szCs w:val="22"/>
            <w:u w:val="single"/>
            <w:shd w:val="clear" w:color="auto" w:fill="FFFFFF"/>
          </w:rPr>
          <w:t>Наша жизнь (нашажизнь), Лихославль,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07" w:history="1">
        <w:r w:rsidRPr="00893B32">
          <w:rPr>
            <w:rFonts w:ascii="Arial" w:eastAsia="Arial" w:hAnsi="Arial" w:cs="Arial"/>
            <w:color w:val="0000FF"/>
            <w:sz w:val="22"/>
            <w:szCs w:val="22"/>
            <w:u w:val="single"/>
            <w:shd w:val="clear" w:color="auto" w:fill="FFFFFF"/>
          </w:rPr>
          <w:t>Зубцовская жизнь (зубцовскаяжизнь), Зубцов,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08" w:history="1">
        <w:r w:rsidRPr="00893B32">
          <w:rPr>
            <w:rFonts w:ascii="Arial" w:eastAsia="Arial" w:hAnsi="Arial" w:cs="Arial"/>
            <w:color w:val="0000FF"/>
            <w:sz w:val="22"/>
            <w:szCs w:val="22"/>
            <w:u w:val="single"/>
            <w:shd w:val="clear" w:color="auto" w:fill="FFFFFF"/>
          </w:rPr>
          <w:t>Сандовские вести (сандовскиевести), п.г.т. Сандово,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09" w:history="1">
        <w:r w:rsidRPr="00893B32">
          <w:rPr>
            <w:rFonts w:ascii="Arial" w:eastAsia="Arial" w:hAnsi="Arial" w:cs="Arial"/>
            <w:color w:val="0000FF"/>
            <w:sz w:val="22"/>
            <w:szCs w:val="22"/>
            <w:u w:val="single"/>
            <w:shd w:val="clear" w:color="auto" w:fill="FFFFFF"/>
          </w:rPr>
          <w:t>Родная земля (r-zemlya.ru), п. Рамешки,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10" w:history="1">
        <w:r w:rsidRPr="00893B32">
          <w:rPr>
            <w:rFonts w:ascii="Arial" w:eastAsia="Arial" w:hAnsi="Arial" w:cs="Arial"/>
            <w:color w:val="0000FF"/>
            <w:sz w:val="22"/>
            <w:szCs w:val="22"/>
            <w:u w:val="single"/>
            <w:shd w:val="clear" w:color="auto" w:fill="FFFFFF"/>
          </w:rPr>
          <w:t>Комсомольская правда (tver.kp.ru), Тверь,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11" w:history="1">
        <w:r w:rsidRPr="00893B32">
          <w:rPr>
            <w:rFonts w:ascii="Arial" w:eastAsia="Arial" w:hAnsi="Arial" w:cs="Arial"/>
            <w:color w:val="0000FF"/>
            <w:sz w:val="22"/>
            <w:szCs w:val="22"/>
            <w:u w:val="single"/>
            <w:shd w:val="clear" w:color="auto" w:fill="FFFFFF"/>
          </w:rPr>
          <w:t>Спировские известия (спировскиеизвестия), п. Спирово,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12" w:history="1">
        <w:r w:rsidRPr="00893B32">
          <w:rPr>
            <w:rFonts w:ascii="Arial" w:eastAsia="Arial" w:hAnsi="Arial" w:cs="Arial"/>
            <w:color w:val="0000FF"/>
            <w:sz w:val="22"/>
            <w:szCs w:val="22"/>
            <w:u w:val="single"/>
            <w:shd w:val="clear" w:color="auto" w:fill="FFFFFF"/>
          </w:rPr>
          <w:t>Вперед (вперед), Калязин,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13" w:history="1">
        <w:r w:rsidRPr="00893B32">
          <w:rPr>
            <w:rFonts w:ascii="Arial" w:eastAsia="Arial" w:hAnsi="Arial" w:cs="Arial"/>
            <w:color w:val="0000FF"/>
            <w:sz w:val="22"/>
            <w:szCs w:val="22"/>
            <w:u w:val="single"/>
            <w:shd w:val="clear" w:color="auto" w:fill="FFFFFF"/>
          </w:rPr>
          <w:t>Тверское информационное агентство (tvernews.ru), Тверь,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14" w:history="1">
        <w:r w:rsidRPr="00893B32">
          <w:rPr>
            <w:rFonts w:ascii="Arial" w:eastAsia="Arial" w:hAnsi="Arial" w:cs="Arial"/>
            <w:color w:val="0000FF"/>
            <w:sz w:val="22"/>
            <w:szCs w:val="22"/>
            <w:u w:val="single"/>
            <w:shd w:val="clear" w:color="auto" w:fill="FFFFFF"/>
          </w:rPr>
          <w:t>Tverisport.ru, Тверь,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15" w:history="1">
        <w:r w:rsidRPr="00893B32">
          <w:rPr>
            <w:rFonts w:ascii="Arial" w:eastAsia="Arial" w:hAnsi="Arial" w:cs="Arial"/>
            <w:color w:val="0000FF"/>
            <w:sz w:val="22"/>
            <w:szCs w:val="22"/>
            <w:u w:val="single"/>
            <w:shd w:val="clear" w:color="auto" w:fill="FFFFFF"/>
          </w:rPr>
          <w:t>Ленинское знамя (leninskoeznamya.tverreg.ru), Тверь,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16" w:history="1">
        <w:r w:rsidRPr="00893B32">
          <w:rPr>
            <w:rFonts w:ascii="Arial" w:eastAsia="Arial" w:hAnsi="Arial" w:cs="Arial"/>
            <w:color w:val="0000FF"/>
            <w:sz w:val="22"/>
            <w:szCs w:val="22"/>
            <w:u w:val="single"/>
            <w:shd w:val="clear" w:color="auto" w:fill="FFFFFF"/>
          </w:rPr>
          <w:t>Заря (konzarya.ru), Конаково,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17" w:history="1">
        <w:r w:rsidRPr="00893B32">
          <w:rPr>
            <w:rFonts w:ascii="Arial" w:eastAsia="Arial" w:hAnsi="Arial" w:cs="Arial"/>
            <w:color w:val="0000FF"/>
            <w:sz w:val="22"/>
            <w:szCs w:val="22"/>
            <w:u w:val="single"/>
            <w:shd w:val="clear" w:color="auto" w:fill="FFFFFF"/>
          </w:rPr>
          <w:t>Авангард (авангард), Западная Двина,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18" w:history="1">
        <w:r w:rsidRPr="00893B32">
          <w:rPr>
            <w:rFonts w:ascii="Arial" w:eastAsia="Arial" w:hAnsi="Arial" w:cs="Arial"/>
            <w:color w:val="0000FF"/>
            <w:sz w:val="22"/>
            <w:szCs w:val="22"/>
            <w:u w:val="single"/>
            <w:shd w:val="clear" w:color="auto" w:fill="FFFFFF"/>
          </w:rPr>
          <w:t>Новая жизнь (новаяжизнь), Бологое,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19" w:history="1">
        <w:r w:rsidRPr="00893B32">
          <w:rPr>
            <w:rFonts w:ascii="Arial" w:eastAsia="Arial" w:hAnsi="Arial" w:cs="Arial"/>
            <w:color w:val="0000FF"/>
            <w:sz w:val="22"/>
            <w:szCs w:val="22"/>
            <w:u w:val="single"/>
            <w:shd w:val="clear" w:color="auto" w:fill="FFFFFF"/>
          </w:rPr>
          <w:t>Тверские ведомости (vedtver.ru), Тверь,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20" w:history="1">
        <w:r w:rsidRPr="00893B32">
          <w:rPr>
            <w:rFonts w:ascii="Arial" w:eastAsia="Arial" w:hAnsi="Arial" w:cs="Arial"/>
            <w:color w:val="0000FF"/>
            <w:sz w:val="22"/>
            <w:szCs w:val="22"/>
            <w:u w:val="single"/>
            <w:shd w:val="clear" w:color="auto" w:fill="FFFFFF"/>
          </w:rPr>
          <w:t>Знамя (kuvznama.ru), Кувшиново,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21" w:history="1">
        <w:r w:rsidRPr="00893B32">
          <w:rPr>
            <w:rFonts w:ascii="Arial" w:eastAsia="Arial" w:hAnsi="Arial" w:cs="Arial"/>
            <w:color w:val="0000FF"/>
            <w:sz w:val="22"/>
            <w:szCs w:val="22"/>
            <w:u w:val="single"/>
            <w:shd w:val="clear" w:color="auto" w:fill="FFFFFF"/>
          </w:rPr>
          <w:t>Жарковский вестник (жарковскийвестник), п.г.т. Жарковский,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22" w:history="1">
        <w:r w:rsidRPr="00893B32">
          <w:rPr>
            <w:rFonts w:ascii="Arial" w:eastAsia="Arial" w:hAnsi="Arial" w:cs="Arial"/>
            <w:color w:val="0000FF"/>
            <w:sz w:val="22"/>
            <w:szCs w:val="22"/>
            <w:u w:val="single"/>
            <w:shd w:val="clear" w:color="auto" w:fill="FFFFFF"/>
          </w:rPr>
          <w:t>Вышневолоцкая правда (вышневолоцкаяправда), п.г.т. Жарковский,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23" w:history="1">
        <w:r w:rsidRPr="00893B32">
          <w:rPr>
            <w:rFonts w:ascii="Arial" w:eastAsia="Arial" w:hAnsi="Arial" w:cs="Arial"/>
            <w:color w:val="0000FF"/>
            <w:sz w:val="22"/>
            <w:szCs w:val="22"/>
            <w:u w:val="single"/>
            <w:shd w:val="clear" w:color="auto" w:fill="FFFFFF"/>
          </w:rPr>
          <w:t>Тверская жизнь (tverlife.ru), Тверь,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24" w:history="1">
        <w:r w:rsidRPr="00893B32">
          <w:rPr>
            <w:rFonts w:ascii="Arial" w:eastAsia="Arial" w:hAnsi="Arial" w:cs="Arial"/>
            <w:color w:val="0000FF"/>
            <w:sz w:val="22"/>
            <w:szCs w:val="22"/>
            <w:u w:val="single"/>
            <w:shd w:val="clear" w:color="auto" w:fill="FFFFFF"/>
          </w:rPr>
          <w:t>Андреапольские вести (андреапольскиевести), Андреаполь,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25" w:history="1">
        <w:r w:rsidRPr="00893B32">
          <w:rPr>
            <w:rFonts w:ascii="Arial" w:eastAsia="Arial" w:hAnsi="Arial" w:cs="Arial"/>
            <w:color w:val="0000FF"/>
            <w:sz w:val="22"/>
            <w:szCs w:val="22"/>
            <w:u w:val="single"/>
            <w:shd w:val="clear" w:color="auto" w:fill="FFFFFF"/>
          </w:rPr>
          <w:t>Лесной вестник (леснойвестник), с. Лесное (Тверская обл.),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26" w:history="1">
        <w:r w:rsidRPr="00893B32">
          <w:rPr>
            <w:rFonts w:ascii="Arial" w:eastAsia="Arial" w:hAnsi="Arial" w:cs="Arial"/>
            <w:color w:val="0000FF"/>
            <w:sz w:val="22"/>
            <w:szCs w:val="22"/>
            <w:u w:val="single"/>
            <w:shd w:val="clear" w:color="auto" w:fill="FFFFFF"/>
          </w:rPr>
          <w:t>Коммунар (коммунар), п. Фирово, 1 февраля 2022</w:t>
        </w:r>
      </w:hyperlink>
    </w:p>
    <w:p w:rsidR="00893B32" w:rsidRPr="00893B32" w:rsidRDefault="00893B32" w:rsidP="00893B32">
      <w:pPr>
        <w:numPr>
          <w:ilvl w:val="0"/>
          <w:numId w:val="4"/>
        </w:numPr>
        <w:ind w:left="0" w:firstLine="0"/>
        <w:rPr>
          <w:rFonts w:ascii="Arial" w:eastAsia="Arial" w:hAnsi="Arial" w:cs="Arial"/>
          <w:color w:val="0000FF"/>
          <w:sz w:val="22"/>
          <w:szCs w:val="22"/>
          <w:shd w:val="clear" w:color="auto" w:fill="FFFFFF"/>
        </w:rPr>
      </w:pPr>
      <w:hyperlink r:id="rId127" w:history="1">
        <w:r w:rsidRPr="00893B32">
          <w:rPr>
            <w:rFonts w:ascii="Arial" w:eastAsia="Arial" w:hAnsi="Arial" w:cs="Arial"/>
            <w:color w:val="0000FF"/>
            <w:sz w:val="22"/>
            <w:szCs w:val="22"/>
            <w:u w:val="single"/>
            <w:shd w:val="clear" w:color="auto" w:fill="FFFFFF"/>
          </w:rPr>
          <w:t>Новости Твери (tver-news.net), Тверь, 1 февраля 2022</w:t>
        </w:r>
      </w:hyperlink>
    </w:p>
    <w:p w:rsidR="00893B32" w:rsidRDefault="00893B32" w:rsidP="00893B32">
      <w:pPr>
        <w:jc w:val="right"/>
        <w:rPr>
          <w:rFonts w:ascii="Arial" w:eastAsia="Arial" w:hAnsi="Arial" w:cs="Arial"/>
          <w:color w:val="0000FF"/>
          <w:sz w:val="22"/>
          <w:szCs w:val="22"/>
          <w:shd w:val="clear" w:color="auto" w:fill="FFFFFF"/>
        </w:rPr>
      </w:pPr>
      <w:hyperlink w:anchor="tabtxt_1575050_1906917498" w:history="1">
        <w:r w:rsidRPr="00893B32">
          <w:rPr>
            <w:rFonts w:ascii="Arial" w:eastAsia="Arial" w:hAnsi="Arial" w:cs="Arial"/>
            <w:color w:val="0000FF"/>
            <w:sz w:val="22"/>
            <w:szCs w:val="22"/>
            <w:u w:val="single"/>
            <w:shd w:val="clear" w:color="auto" w:fill="FFFFFF"/>
          </w:rPr>
          <w:t>К заголовкам сообщений</w:t>
        </w:r>
      </w:hyperlink>
    </w:p>
    <w:p w:rsidR="00893B32" w:rsidRPr="00893B32" w:rsidRDefault="00893B32" w:rsidP="00893B32">
      <w:pPr>
        <w:jc w:val="right"/>
        <w:rPr>
          <w:rFonts w:ascii="Arial" w:eastAsia="Arial" w:hAnsi="Arial" w:cs="Arial"/>
          <w:color w:val="0000FF"/>
          <w:sz w:val="22"/>
          <w:szCs w:val="22"/>
          <w:shd w:val="clear" w:color="auto" w:fill="FFFFFF"/>
        </w:rPr>
      </w:pPr>
    </w:p>
    <w:p w:rsidR="00893B32" w:rsidRPr="00893B32" w:rsidRDefault="00893B32" w:rsidP="00893B32">
      <w:pPr>
        <w:rPr>
          <w:rFonts w:ascii="Arial" w:eastAsia="Arial" w:hAnsi="Arial" w:cs="Arial"/>
          <w:b/>
          <w:color w:val="000000"/>
          <w:sz w:val="22"/>
          <w:szCs w:val="22"/>
          <w:shd w:val="clear" w:color="auto" w:fill="FFFFFF"/>
        </w:rPr>
      </w:pPr>
      <w:r w:rsidRPr="00893B32">
        <w:rPr>
          <w:rFonts w:ascii="Arial" w:eastAsia="Arial" w:hAnsi="Arial" w:cs="Arial"/>
          <w:b/>
          <w:color w:val="000000"/>
          <w:sz w:val="22"/>
          <w:szCs w:val="22"/>
          <w:shd w:val="clear" w:color="auto" w:fill="FFFFFF"/>
        </w:rPr>
        <w:t>Tverigrad.ru, Тверь, 01 февраля 2022</w:t>
      </w:r>
    </w:p>
    <w:p w:rsidR="00893B32" w:rsidRPr="00893B32" w:rsidRDefault="00893B32" w:rsidP="00893B32">
      <w:pPr>
        <w:jc w:val="both"/>
        <w:outlineLvl w:val="1"/>
        <w:rPr>
          <w:rFonts w:ascii="Arial" w:eastAsia="Arial" w:hAnsi="Arial" w:cs="Arial"/>
          <w:color w:val="000000"/>
          <w:sz w:val="22"/>
          <w:szCs w:val="22"/>
          <w:shd w:val="clear" w:color="auto" w:fill="FFFFFF"/>
        </w:rPr>
      </w:pPr>
      <w:bookmarkStart w:id="26" w:name="ant_1575050_1906621796"/>
      <w:r w:rsidRPr="00893B32">
        <w:rPr>
          <w:rFonts w:ascii="Arial" w:eastAsia="Arial" w:hAnsi="Arial" w:cs="Arial"/>
          <w:color w:val="000000"/>
          <w:sz w:val="22"/>
          <w:szCs w:val="22"/>
          <w:shd w:val="clear" w:color="auto" w:fill="FFFFFF"/>
        </w:rPr>
        <w:t>В ТВЕРСКОЙ ОБЛАСТИ ПОЧТИ 400 ЕДИНИЦ ТЕХНИКИ ЧИСТИТ ОТ СНЕГА РЕГИОНАЛЬНЫЕ И МЕЖМУНИЦИПАЛЬНЫЕ ДОРОГИ</w:t>
      </w:r>
      <w:bookmarkEnd w:id="26"/>
    </w:p>
    <w:p w:rsidR="00893B32" w:rsidRPr="00893B32" w:rsidRDefault="00893B32" w:rsidP="00893B32">
      <w:pPr>
        <w:jc w:val="both"/>
        <w:rPr>
          <w:rFonts w:ascii="Arial" w:eastAsia="Arial" w:hAnsi="Arial" w:cs="Arial"/>
          <w:color w:val="000000"/>
          <w:sz w:val="22"/>
          <w:szCs w:val="22"/>
          <w:shd w:val="clear" w:color="auto" w:fill="FFFFFF"/>
        </w:rPr>
      </w:pPr>
      <w:r w:rsidRPr="00893B32">
        <w:rPr>
          <w:rFonts w:ascii="Arial" w:eastAsia="Arial" w:hAnsi="Arial" w:cs="Arial"/>
          <w:color w:val="000000"/>
          <w:sz w:val="22"/>
          <w:szCs w:val="22"/>
          <w:shd w:val="clear" w:color="auto" w:fill="FFFFFF"/>
        </w:rPr>
        <w:t xml:space="preserve">...М-9, М-10, Р-132 ("Золотое кольцо") в компанию Упрдор "Россия", скоростной магистрали М-11 - в госкомпанию "Автодор", улично-дорожной сети городов и поселков - в администрации муниципальных образований. Задачу усилить расчистку региональных трасс от снега накануне поставил губернатор </w:t>
      </w:r>
      <w:r w:rsidRPr="00893B32">
        <w:rPr>
          <w:rFonts w:ascii="Arial" w:eastAsia="Arial" w:hAnsi="Arial" w:cs="Arial"/>
          <w:color w:val="000000"/>
          <w:sz w:val="22"/>
          <w:szCs w:val="22"/>
          <w:shd w:val="clear" w:color="auto" w:fill="C0C0C0"/>
        </w:rPr>
        <w:t>Игорь Руденя</w:t>
      </w:r>
      <w:r w:rsidRPr="00893B32">
        <w:rPr>
          <w:rFonts w:ascii="Arial" w:eastAsia="Arial" w:hAnsi="Arial" w:cs="Arial"/>
          <w:color w:val="000000"/>
          <w:sz w:val="22"/>
          <w:szCs w:val="22"/>
          <w:shd w:val="clear" w:color="auto" w:fill="FFFFFF"/>
        </w:rPr>
        <w:t xml:space="preserve"> ...</w:t>
      </w:r>
    </w:p>
    <w:p w:rsidR="00893B32" w:rsidRPr="00893B32" w:rsidRDefault="00893B32" w:rsidP="00893B32">
      <w:pPr>
        <w:rPr>
          <w:rFonts w:ascii="Arial" w:eastAsia="Arial" w:hAnsi="Arial" w:cs="Arial"/>
          <w:color w:val="0000FF"/>
          <w:sz w:val="22"/>
          <w:szCs w:val="22"/>
          <w:shd w:val="clear" w:color="auto" w:fill="FFFFFF"/>
        </w:rPr>
      </w:pPr>
      <w:hyperlink r:id="rId128" w:history="1">
        <w:r w:rsidRPr="00893B32">
          <w:rPr>
            <w:rFonts w:ascii="Arial" w:eastAsia="Arial" w:hAnsi="Arial" w:cs="Arial"/>
            <w:color w:val="0000FF"/>
            <w:sz w:val="22"/>
            <w:szCs w:val="22"/>
            <w:u w:val="single"/>
            <w:shd w:val="clear" w:color="auto" w:fill="FFFFFF"/>
          </w:rPr>
          <w:t>https://tverigrad.ru/publication/v-tverskoj-oblasti-pochti-400-edinic-tehniki-chistit-ot-snega-regionalnye-i-mezhmunicipalnye-dorogi/</w:t>
        </w:r>
      </w:hyperlink>
    </w:p>
    <w:p w:rsidR="00893B32" w:rsidRPr="00893B32" w:rsidRDefault="00893B32" w:rsidP="00893B32">
      <w:pPr>
        <w:rPr>
          <w:rFonts w:ascii="Arial" w:eastAsia="Arial" w:hAnsi="Arial" w:cs="Arial"/>
          <w:color w:val="000000"/>
          <w:sz w:val="22"/>
          <w:szCs w:val="22"/>
          <w:u w:val="single"/>
          <w:shd w:val="clear" w:color="auto" w:fill="FFFFFF"/>
        </w:rPr>
      </w:pPr>
      <w:r w:rsidRPr="00893B32">
        <w:rPr>
          <w:rFonts w:ascii="Arial" w:eastAsia="Arial" w:hAnsi="Arial" w:cs="Arial"/>
          <w:color w:val="000000"/>
          <w:sz w:val="22"/>
          <w:szCs w:val="22"/>
          <w:u w:val="single"/>
          <w:shd w:val="clear" w:color="auto" w:fill="FFFFFF"/>
        </w:rPr>
        <w:t>Сообщения по событию:</w:t>
      </w:r>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29" w:history="1">
        <w:r w:rsidRPr="00893B32">
          <w:rPr>
            <w:rFonts w:ascii="Arial" w:eastAsia="Arial" w:hAnsi="Arial" w:cs="Arial"/>
            <w:color w:val="0000FF"/>
            <w:sz w:val="22"/>
            <w:szCs w:val="22"/>
            <w:u w:val="single"/>
            <w:shd w:val="clear" w:color="auto" w:fill="FFFFFF"/>
          </w:rPr>
          <w:t>Родная земля (r-zemlya.ru), п. Рамешки,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30" w:history="1">
        <w:r w:rsidRPr="00893B32">
          <w:rPr>
            <w:rFonts w:ascii="Arial" w:eastAsia="Arial" w:hAnsi="Arial" w:cs="Arial"/>
            <w:color w:val="0000FF"/>
            <w:sz w:val="22"/>
            <w:szCs w:val="22"/>
            <w:u w:val="single"/>
            <w:shd w:val="clear" w:color="auto" w:fill="FFFFFF"/>
          </w:rPr>
          <w:t>Тверь (toptver.ru), Тверь,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31" w:history="1">
        <w:r w:rsidRPr="00893B32">
          <w:rPr>
            <w:rFonts w:ascii="Arial" w:eastAsia="Arial" w:hAnsi="Arial" w:cs="Arial"/>
            <w:color w:val="0000FF"/>
            <w:sz w:val="22"/>
            <w:szCs w:val="22"/>
            <w:u w:val="single"/>
            <w:shd w:val="clear" w:color="auto" w:fill="FFFFFF"/>
          </w:rPr>
          <w:t>Главный региональный (glavny.tv), Смоленск,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lang w:val="en-US"/>
        </w:rPr>
      </w:pPr>
      <w:hyperlink r:id="rId132" w:history="1">
        <w:r w:rsidRPr="00893B32">
          <w:rPr>
            <w:rFonts w:ascii="Arial" w:eastAsia="Arial" w:hAnsi="Arial" w:cs="Arial"/>
            <w:color w:val="0000FF"/>
            <w:sz w:val="22"/>
            <w:szCs w:val="22"/>
            <w:u w:val="single"/>
            <w:shd w:val="clear" w:color="auto" w:fill="FFFFFF"/>
            <w:lang w:val="en-US"/>
          </w:rPr>
          <w:t xml:space="preserve">PANORAMA PRO (panoramapro.ru), </w:t>
        </w:r>
        <w:r w:rsidRPr="00893B32">
          <w:rPr>
            <w:rFonts w:ascii="Arial" w:eastAsia="Arial" w:hAnsi="Arial" w:cs="Arial"/>
            <w:color w:val="0000FF"/>
            <w:sz w:val="22"/>
            <w:szCs w:val="22"/>
            <w:u w:val="single"/>
            <w:shd w:val="clear" w:color="auto" w:fill="FFFFFF"/>
          </w:rPr>
          <w:t>Тверь</w:t>
        </w:r>
        <w:r w:rsidRPr="00893B32">
          <w:rPr>
            <w:rFonts w:ascii="Arial" w:eastAsia="Arial" w:hAnsi="Arial" w:cs="Arial"/>
            <w:color w:val="0000FF"/>
            <w:sz w:val="22"/>
            <w:szCs w:val="22"/>
            <w:u w:val="single"/>
            <w:shd w:val="clear" w:color="auto" w:fill="FFFFFF"/>
            <w:lang w:val="en-US"/>
          </w:rPr>
          <w:t xml:space="preserve">, 1 </w:t>
        </w:r>
        <w:r w:rsidRPr="00893B32">
          <w:rPr>
            <w:rFonts w:ascii="Arial" w:eastAsia="Arial" w:hAnsi="Arial" w:cs="Arial"/>
            <w:color w:val="0000FF"/>
            <w:sz w:val="22"/>
            <w:szCs w:val="22"/>
            <w:u w:val="single"/>
            <w:shd w:val="clear" w:color="auto" w:fill="FFFFFF"/>
          </w:rPr>
          <w:t>февраля</w:t>
        </w:r>
        <w:r w:rsidRPr="00893B32">
          <w:rPr>
            <w:rFonts w:ascii="Arial" w:eastAsia="Arial" w:hAnsi="Arial" w:cs="Arial"/>
            <w:color w:val="0000FF"/>
            <w:sz w:val="22"/>
            <w:szCs w:val="22"/>
            <w:u w:val="single"/>
            <w:shd w:val="clear" w:color="auto" w:fill="FFFFFF"/>
            <w:lang w:val="en-US"/>
          </w:rPr>
          <w:t xml:space="preserve">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33" w:history="1">
        <w:r w:rsidRPr="00893B32">
          <w:rPr>
            <w:rFonts w:ascii="Arial" w:eastAsia="Arial" w:hAnsi="Arial" w:cs="Arial"/>
            <w:color w:val="0000FF"/>
            <w:sz w:val="22"/>
            <w:szCs w:val="22"/>
            <w:u w:val="single"/>
            <w:shd w:val="clear" w:color="auto" w:fill="FFFFFF"/>
          </w:rPr>
          <w:t>Вся Тверь (газета-вся-тверь.рф), Тверь,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34" w:history="1">
        <w:r w:rsidRPr="00893B32">
          <w:rPr>
            <w:rFonts w:ascii="Arial" w:eastAsia="Arial" w:hAnsi="Arial" w:cs="Arial"/>
            <w:color w:val="0000FF"/>
            <w:sz w:val="22"/>
            <w:szCs w:val="22"/>
            <w:u w:val="single"/>
            <w:shd w:val="clear" w:color="auto" w:fill="FFFFFF"/>
          </w:rPr>
          <w:t>Молоковский край (молоковскийкрай), п. Молоково,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35" w:history="1">
        <w:r w:rsidRPr="00893B32">
          <w:rPr>
            <w:rFonts w:ascii="Arial" w:eastAsia="Arial" w:hAnsi="Arial" w:cs="Arial"/>
            <w:color w:val="0000FF"/>
            <w:sz w:val="22"/>
            <w:szCs w:val="22"/>
            <w:u w:val="single"/>
            <w:shd w:val="clear" w:color="auto" w:fill="FFFFFF"/>
          </w:rPr>
          <w:t>Наша жизнь (нашажизнь), Лихославль,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36" w:history="1">
        <w:r w:rsidRPr="00893B32">
          <w:rPr>
            <w:rFonts w:ascii="Arial" w:eastAsia="Arial" w:hAnsi="Arial" w:cs="Arial"/>
            <w:color w:val="0000FF"/>
            <w:sz w:val="22"/>
            <w:szCs w:val="22"/>
            <w:u w:val="single"/>
            <w:shd w:val="clear" w:color="auto" w:fill="FFFFFF"/>
          </w:rPr>
          <w:t>Сандовские вести (сандовскиевести), п.г.т. Сандово,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37" w:history="1">
        <w:r w:rsidRPr="00893B32">
          <w:rPr>
            <w:rFonts w:ascii="Arial" w:eastAsia="Arial" w:hAnsi="Arial" w:cs="Arial"/>
            <w:color w:val="0000FF"/>
            <w:sz w:val="22"/>
            <w:szCs w:val="22"/>
            <w:u w:val="single"/>
            <w:shd w:val="clear" w:color="auto" w:fill="FFFFFF"/>
          </w:rPr>
          <w:t>Зубцовская жизнь (зубцовскаяжизнь), Зубцов,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38" w:history="1">
        <w:r w:rsidRPr="00893B32">
          <w:rPr>
            <w:rFonts w:ascii="Arial" w:eastAsia="Arial" w:hAnsi="Arial" w:cs="Arial"/>
            <w:color w:val="0000FF"/>
            <w:sz w:val="22"/>
            <w:szCs w:val="22"/>
            <w:u w:val="single"/>
            <w:shd w:val="clear" w:color="auto" w:fill="FFFFFF"/>
          </w:rPr>
          <w:t>Московский Комсомолец (tver.mk.ru), Тверь,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39" w:history="1">
        <w:r w:rsidRPr="00893B32">
          <w:rPr>
            <w:rFonts w:ascii="Arial" w:eastAsia="Arial" w:hAnsi="Arial" w:cs="Arial"/>
            <w:color w:val="0000FF"/>
            <w:sz w:val="22"/>
            <w:szCs w:val="22"/>
            <w:u w:val="single"/>
            <w:shd w:val="clear" w:color="auto" w:fill="FFFFFF"/>
          </w:rPr>
          <w:t>Кимрский вестник (kimvestnik.ru), Кимры,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40" w:history="1">
        <w:r w:rsidRPr="00893B32">
          <w:rPr>
            <w:rFonts w:ascii="Arial" w:eastAsia="Arial" w:hAnsi="Arial" w:cs="Arial"/>
            <w:color w:val="0000FF"/>
            <w:sz w:val="22"/>
            <w:szCs w:val="22"/>
            <w:u w:val="single"/>
            <w:shd w:val="clear" w:color="auto" w:fill="FFFFFF"/>
          </w:rPr>
          <w:t>Заря (konzarya.ru), Конаково,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41" w:history="1">
        <w:r w:rsidRPr="00893B32">
          <w:rPr>
            <w:rFonts w:ascii="Arial" w:eastAsia="Arial" w:hAnsi="Arial" w:cs="Arial"/>
            <w:color w:val="0000FF"/>
            <w:sz w:val="22"/>
            <w:szCs w:val="22"/>
            <w:u w:val="single"/>
            <w:shd w:val="clear" w:color="auto" w:fill="FFFFFF"/>
          </w:rPr>
          <w:t>Ленинское знамя (leninskoeznamya.tverreg.ru), Тверь,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42" w:history="1">
        <w:r w:rsidRPr="00893B32">
          <w:rPr>
            <w:rFonts w:ascii="Arial" w:eastAsia="Arial" w:hAnsi="Arial" w:cs="Arial"/>
            <w:color w:val="0000FF"/>
            <w:sz w:val="22"/>
            <w:szCs w:val="22"/>
            <w:u w:val="single"/>
            <w:shd w:val="clear" w:color="auto" w:fill="FFFFFF"/>
          </w:rPr>
          <w:t>Новая жизнь (новаяжизнь), Бологое,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43" w:history="1">
        <w:r w:rsidRPr="00893B32">
          <w:rPr>
            <w:rFonts w:ascii="Arial" w:eastAsia="Arial" w:hAnsi="Arial" w:cs="Arial"/>
            <w:color w:val="0000FF"/>
            <w:sz w:val="22"/>
            <w:szCs w:val="22"/>
            <w:u w:val="single"/>
            <w:shd w:val="clear" w:color="auto" w:fill="FFFFFF"/>
          </w:rPr>
          <w:t>Жарковский вестник (жарковскийвестник), п.г.т. Жарковский,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44" w:history="1">
        <w:r w:rsidRPr="00893B32">
          <w:rPr>
            <w:rFonts w:ascii="Arial" w:eastAsia="Arial" w:hAnsi="Arial" w:cs="Arial"/>
            <w:color w:val="0000FF"/>
            <w:sz w:val="22"/>
            <w:szCs w:val="22"/>
            <w:u w:val="single"/>
            <w:shd w:val="clear" w:color="auto" w:fill="FFFFFF"/>
          </w:rPr>
          <w:t>Андреапольские вести (андреапольскиевести), Андреаполь,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45" w:history="1">
        <w:r w:rsidRPr="00893B32">
          <w:rPr>
            <w:rFonts w:ascii="Arial" w:eastAsia="Arial" w:hAnsi="Arial" w:cs="Arial"/>
            <w:color w:val="0000FF"/>
            <w:sz w:val="22"/>
            <w:szCs w:val="22"/>
            <w:u w:val="single"/>
            <w:shd w:val="clear" w:color="auto" w:fill="FFFFFF"/>
          </w:rPr>
          <w:t>Знамя (kuvznama.ru), Кувшиново,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46" w:history="1">
        <w:r w:rsidRPr="00893B32">
          <w:rPr>
            <w:rFonts w:ascii="Arial" w:eastAsia="Arial" w:hAnsi="Arial" w:cs="Arial"/>
            <w:color w:val="0000FF"/>
            <w:sz w:val="22"/>
            <w:szCs w:val="22"/>
            <w:u w:val="single"/>
            <w:shd w:val="clear" w:color="auto" w:fill="FFFFFF"/>
          </w:rPr>
          <w:t>Лесной вестник (леснойвестник), с. Лесное (Тверская обл.),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47" w:history="1">
        <w:r w:rsidRPr="00893B32">
          <w:rPr>
            <w:rFonts w:ascii="Arial" w:eastAsia="Arial" w:hAnsi="Arial" w:cs="Arial"/>
            <w:color w:val="0000FF"/>
            <w:sz w:val="22"/>
            <w:szCs w:val="22"/>
            <w:u w:val="single"/>
            <w:shd w:val="clear" w:color="auto" w:fill="FFFFFF"/>
          </w:rPr>
          <w:t>Коммунар (коммунар), п. Фирово,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48" w:history="1">
        <w:r w:rsidRPr="00893B32">
          <w:rPr>
            <w:rFonts w:ascii="Arial" w:eastAsia="Arial" w:hAnsi="Arial" w:cs="Arial"/>
            <w:color w:val="0000FF"/>
            <w:sz w:val="22"/>
            <w:szCs w:val="22"/>
            <w:u w:val="single"/>
            <w:shd w:val="clear" w:color="auto" w:fill="FFFFFF"/>
          </w:rPr>
          <w:t>Спировские известия (спировскиеизвестия), п. Спирово,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49" w:history="1">
        <w:r w:rsidRPr="00893B32">
          <w:rPr>
            <w:rFonts w:ascii="Arial" w:eastAsia="Arial" w:hAnsi="Arial" w:cs="Arial"/>
            <w:color w:val="0000FF"/>
            <w:sz w:val="22"/>
            <w:szCs w:val="22"/>
            <w:u w:val="single"/>
            <w:shd w:val="clear" w:color="auto" w:fill="FFFFFF"/>
          </w:rPr>
          <w:t>Тверские ведомости (vedtver.ru), Тверь,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50" w:history="1">
        <w:r w:rsidRPr="00893B32">
          <w:rPr>
            <w:rFonts w:ascii="Arial" w:eastAsia="Arial" w:hAnsi="Arial" w:cs="Arial"/>
            <w:color w:val="0000FF"/>
            <w:sz w:val="22"/>
            <w:szCs w:val="22"/>
            <w:u w:val="single"/>
            <w:shd w:val="clear" w:color="auto" w:fill="FFFFFF"/>
          </w:rPr>
          <w:t>Удомельская газета (udomelskaya-gazeta.ru), Удомля,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51" w:history="1">
        <w:r w:rsidRPr="00893B32">
          <w:rPr>
            <w:rFonts w:ascii="Arial" w:eastAsia="Arial" w:hAnsi="Arial" w:cs="Arial"/>
            <w:color w:val="0000FF"/>
            <w:sz w:val="22"/>
            <w:szCs w:val="22"/>
            <w:u w:val="single"/>
            <w:shd w:val="clear" w:color="auto" w:fill="FFFFFF"/>
          </w:rPr>
          <w:t>Вперед (вперед), Калязин,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52" w:history="1">
        <w:r w:rsidRPr="00893B32">
          <w:rPr>
            <w:rFonts w:ascii="Arial" w:eastAsia="Arial" w:hAnsi="Arial" w:cs="Arial"/>
            <w:color w:val="0000FF"/>
            <w:sz w:val="22"/>
            <w:szCs w:val="22"/>
            <w:u w:val="single"/>
            <w:shd w:val="clear" w:color="auto" w:fill="FFFFFF"/>
          </w:rPr>
          <w:t>Бельская правда (бельскаяправда), Белый,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53" w:history="1">
        <w:r w:rsidRPr="00893B32">
          <w:rPr>
            <w:rFonts w:ascii="Arial" w:eastAsia="Arial" w:hAnsi="Arial" w:cs="Arial"/>
            <w:color w:val="0000FF"/>
            <w:sz w:val="22"/>
            <w:szCs w:val="22"/>
            <w:u w:val="single"/>
            <w:shd w:val="clear" w:color="auto" w:fill="FFFFFF"/>
          </w:rPr>
          <w:t>Тверское информационное агентство (tvernews.ru), Тверь,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54" w:history="1">
        <w:r w:rsidRPr="00893B32">
          <w:rPr>
            <w:rFonts w:ascii="Arial" w:eastAsia="Arial" w:hAnsi="Arial" w:cs="Arial"/>
            <w:color w:val="0000FF"/>
            <w:sz w:val="22"/>
            <w:szCs w:val="22"/>
            <w:u w:val="single"/>
            <w:shd w:val="clear" w:color="auto" w:fill="FFFFFF"/>
          </w:rPr>
          <w:t>Авангард (авангард), Западная Двина,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55" w:history="1">
        <w:r w:rsidRPr="00893B32">
          <w:rPr>
            <w:rFonts w:ascii="Arial" w:eastAsia="Arial" w:hAnsi="Arial" w:cs="Arial"/>
            <w:color w:val="0000FF"/>
            <w:sz w:val="22"/>
            <w:szCs w:val="22"/>
            <w:u w:val="single"/>
            <w:shd w:val="clear" w:color="auto" w:fill="FFFFFF"/>
          </w:rPr>
          <w:t>Вышневолоцкая правда (вышневолоцкаяправда), п.г.т. Жарковский,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56" w:history="1">
        <w:r w:rsidRPr="00893B32">
          <w:rPr>
            <w:rFonts w:ascii="Arial" w:eastAsia="Arial" w:hAnsi="Arial" w:cs="Arial"/>
            <w:color w:val="0000FF"/>
            <w:sz w:val="22"/>
            <w:szCs w:val="22"/>
            <w:u w:val="single"/>
            <w:shd w:val="clear" w:color="auto" w:fill="FFFFFF"/>
          </w:rPr>
          <w:t>Тверская жизнь (tverlife.ru), Тверь,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57" w:history="1">
        <w:r w:rsidRPr="00893B32">
          <w:rPr>
            <w:rFonts w:ascii="Arial" w:eastAsia="Arial" w:hAnsi="Arial" w:cs="Arial"/>
            <w:color w:val="0000FF"/>
            <w:sz w:val="22"/>
            <w:szCs w:val="22"/>
            <w:u w:val="single"/>
            <w:shd w:val="clear" w:color="auto" w:fill="FFFFFF"/>
          </w:rPr>
          <w:t>Комсомольская правда (tver.kp.ru), Тверь, 1 февраля 2022</w:t>
        </w:r>
      </w:hyperlink>
    </w:p>
    <w:p w:rsidR="00893B32" w:rsidRPr="00893B32" w:rsidRDefault="00893B32" w:rsidP="00893B32">
      <w:pPr>
        <w:numPr>
          <w:ilvl w:val="0"/>
          <w:numId w:val="5"/>
        </w:numPr>
        <w:ind w:left="0" w:firstLine="0"/>
        <w:rPr>
          <w:rFonts w:ascii="Arial" w:eastAsia="Arial" w:hAnsi="Arial" w:cs="Arial"/>
          <w:color w:val="0000FF"/>
          <w:sz w:val="22"/>
          <w:szCs w:val="22"/>
          <w:shd w:val="clear" w:color="auto" w:fill="FFFFFF"/>
        </w:rPr>
      </w:pPr>
      <w:hyperlink r:id="rId158" w:history="1">
        <w:r w:rsidRPr="00893B32">
          <w:rPr>
            <w:rFonts w:ascii="Arial" w:eastAsia="Arial" w:hAnsi="Arial" w:cs="Arial"/>
            <w:color w:val="0000FF"/>
            <w:sz w:val="22"/>
            <w:szCs w:val="22"/>
            <w:u w:val="single"/>
            <w:shd w:val="clear" w:color="auto" w:fill="FFFFFF"/>
          </w:rPr>
          <w:t>Новоторжский вестник (nvestnik.ru), Торжок, 1 февраля 2022</w:t>
        </w:r>
      </w:hyperlink>
    </w:p>
    <w:p w:rsidR="00893B32" w:rsidRDefault="00893B32" w:rsidP="00893B32">
      <w:pPr>
        <w:jc w:val="right"/>
        <w:rPr>
          <w:rFonts w:ascii="Arial" w:eastAsia="Arial" w:hAnsi="Arial" w:cs="Arial"/>
          <w:color w:val="0000FF"/>
          <w:sz w:val="22"/>
          <w:szCs w:val="22"/>
          <w:shd w:val="clear" w:color="auto" w:fill="FFFFFF"/>
        </w:rPr>
      </w:pPr>
      <w:hyperlink w:anchor="tabtxt_1575050_1906621796" w:history="1">
        <w:r w:rsidRPr="00893B32">
          <w:rPr>
            <w:rFonts w:ascii="Arial" w:eastAsia="Arial" w:hAnsi="Arial" w:cs="Arial"/>
            <w:color w:val="0000FF"/>
            <w:sz w:val="22"/>
            <w:szCs w:val="22"/>
            <w:u w:val="single"/>
            <w:shd w:val="clear" w:color="auto" w:fill="FFFFFF"/>
          </w:rPr>
          <w:t>К заголовкам сообщений</w:t>
        </w:r>
      </w:hyperlink>
    </w:p>
    <w:p w:rsidR="00893B32" w:rsidRPr="00893B32" w:rsidRDefault="00893B32" w:rsidP="00893B32">
      <w:pPr>
        <w:jc w:val="right"/>
        <w:rPr>
          <w:rFonts w:ascii="Arial" w:eastAsia="Arial" w:hAnsi="Arial" w:cs="Arial"/>
          <w:color w:val="0000FF"/>
          <w:sz w:val="22"/>
          <w:szCs w:val="22"/>
          <w:shd w:val="clear" w:color="auto" w:fill="FFFFFF"/>
        </w:rPr>
      </w:pPr>
    </w:p>
    <w:p w:rsidR="00893B32" w:rsidRPr="00893B32" w:rsidRDefault="00893B32" w:rsidP="00893B32">
      <w:pPr>
        <w:rPr>
          <w:rFonts w:ascii="Arial" w:eastAsia="Arial" w:hAnsi="Arial" w:cs="Arial"/>
          <w:b/>
          <w:color w:val="000000"/>
          <w:sz w:val="22"/>
          <w:szCs w:val="22"/>
          <w:shd w:val="clear" w:color="auto" w:fill="FFFFFF"/>
        </w:rPr>
      </w:pPr>
      <w:r w:rsidRPr="00893B32">
        <w:rPr>
          <w:rFonts w:ascii="Arial" w:eastAsia="Arial" w:hAnsi="Arial" w:cs="Arial"/>
          <w:b/>
          <w:color w:val="000000"/>
          <w:sz w:val="22"/>
          <w:szCs w:val="22"/>
          <w:shd w:val="clear" w:color="auto" w:fill="FFFFFF"/>
        </w:rPr>
        <w:t>Tverigrad.ru, Тверь, 01 февраля 2022</w:t>
      </w:r>
    </w:p>
    <w:p w:rsidR="00893B32" w:rsidRPr="00893B32" w:rsidRDefault="00893B32" w:rsidP="00893B32">
      <w:pPr>
        <w:jc w:val="both"/>
        <w:outlineLvl w:val="1"/>
        <w:rPr>
          <w:rFonts w:ascii="Arial" w:eastAsia="Arial" w:hAnsi="Arial" w:cs="Arial"/>
          <w:color w:val="000000"/>
          <w:sz w:val="22"/>
          <w:szCs w:val="22"/>
          <w:shd w:val="clear" w:color="auto" w:fill="FFFFFF"/>
        </w:rPr>
      </w:pPr>
      <w:bookmarkStart w:id="27" w:name="ant_1575050_1906946788"/>
      <w:r w:rsidRPr="00893B32">
        <w:rPr>
          <w:rFonts w:ascii="Arial" w:eastAsia="Arial" w:hAnsi="Arial" w:cs="Arial"/>
          <w:color w:val="000000"/>
          <w:sz w:val="22"/>
          <w:szCs w:val="22"/>
          <w:shd w:val="clear" w:color="auto" w:fill="FFFFFF"/>
        </w:rPr>
        <w:t>БОЛЕЕ 4,2 ТЫСЯЧИ ЖИТЕЛЕЙ ТВЕРСКОЙ ОБЛАСТИ ЗА СУТКИ ПРИНЯЛИ В ЦЕНТРАХ АМБУЛАТОРНОЙ ПОМОЩИ</w:t>
      </w:r>
      <w:bookmarkEnd w:id="27"/>
    </w:p>
    <w:p w:rsidR="00893B32" w:rsidRPr="00893B32" w:rsidRDefault="00893B32" w:rsidP="00893B32">
      <w:pPr>
        <w:jc w:val="both"/>
        <w:rPr>
          <w:rFonts w:ascii="Arial" w:eastAsia="Arial" w:hAnsi="Arial" w:cs="Arial"/>
          <w:color w:val="000000"/>
          <w:sz w:val="22"/>
          <w:szCs w:val="22"/>
          <w:shd w:val="clear" w:color="auto" w:fill="FFFFFF"/>
        </w:rPr>
      </w:pPr>
      <w:r w:rsidRPr="00893B32">
        <w:rPr>
          <w:rFonts w:ascii="Arial" w:eastAsia="Arial" w:hAnsi="Arial" w:cs="Arial"/>
          <w:color w:val="000000"/>
          <w:sz w:val="22"/>
          <w:szCs w:val="22"/>
          <w:shd w:val="clear" w:color="auto" w:fill="FFFFFF"/>
        </w:rPr>
        <w:lastRenderedPageBreak/>
        <w:t xml:space="preserve">На заседании оперативного штаба по предупреждению завоза и распространения коронавирусной инфекции, которое 1 февраля провел Губернатор </w:t>
      </w:r>
      <w:r w:rsidRPr="00893B32">
        <w:rPr>
          <w:rFonts w:ascii="Arial" w:eastAsia="Arial" w:hAnsi="Arial" w:cs="Arial"/>
          <w:color w:val="000000"/>
          <w:sz w:val="22"/>
          <w:szCs w:val="22"/>
          <w:shd w:val="clear" w:color="auto" w:fill="C0C0C0"/>
        </w:rPr>
        <w:t>Игорь Руденя</w:t>
      </w:r>
      <w:r w:rsidRPr="00893B32">
        <w:rPr>
          <w:rFonts w:ascii="Arial" w:eastAsia="Arial" w:hAnsi="Arial" w:cs="Arial"/>
          <w:color w:val="000000"/>
          <w:sz w:val="22"/>
          <w:szCs w:val="22"/>
          <w:shd w:val="clear" w:color="auto" w:fill="FFFFFF"/>
        </w:rPr>
        <w:t>, были рассмотрены вопросы усиления службы "122", работы амбулаторного звена здравоохранения и другие темы...</w:t>
      </w:r>
    </w:p>
    <w:p w:rsidR="00893B32" w:rsidRPr="00893B32" w:rsidRDefault="00893B32" w:rsidP="00893B32">
      <w:pPr>
        <w:rPr>
          <w:rFonts w:ascii="Arial" w:eastAsia="Arial" w:hAnsi="Arial" w:cs="Arial"/>
          <w:color w:val="0000FF"/>
          <w:sz w:val="22"/>
          <w:szCs w:val="22"/>
          <w:shd w:val="clear" w:color="auto" w:fill="FFFFFF"/>
        </w:rPr>
      </w:pPr>
      <w:hyperlink r:id="rId159" w:history="1">
        <w:r w:rsidRPr="00893B32">
          <w:rPr>
            <w:rFonts w:ascii="Arial" w:eastAsia="Arial" w:hAnsi="Arial" w:cs="Arial"/>
            <w:color w:val="0000FF"/>
            <w:sz w:val="22"/>
            <w:szCs w:val="22"/>
            <w:u w:val="single"/>
            <w:shd w:val="clear" w:color="auto" w:fill="FFFFFF"/>
          </w:rPr>
          <w:t>https://tverigrad.ru/publication/v-centrah-ambulatornoj-pomoshhi-v-tverskoj-oblasti-za-sutki-prinjali-bolee-4-2-tysjachi-chelovek/</w:t>
        </w:r>
      </w:hyperlink>
    </w:p>
    <w:p w:rsidR="00893B32" w:rsidRPr="00893B32" w:rsidRDefault="00893B32" w:rsidP="00893B32">
      <w:pPr>
        <w:rPr>
          <w:rFonts w:ascii="Arial" w:eastAsia="Arial" w:hAnsi="Arial" w:cs="Arial"/>
          <w:color w:val="000000"/>
          <w:sz w:val="22"/>
          <w:szCs w:val="22"/>
          <w:u w:val="single"/>
          <w:shd w:val="clear" w:color="auto" w:fill="FFFFFF"/>
        </w:rPr>
      </w:pPr>
      <w:r w:rsidRPr="00893B32">
        <w:rPr>
          <w:rFonts w:ascii="Arial" w:eastAsia="Arial" w:hAnsi="Arial" w:cs="Arial"/>
          <w:color w:val="000000"/>
          <w:sz w:val="22"/>
          <w:szCs w:val="22"/>
          <w:u w:val="single"/>
          <w:shd w:val="clear" w:color="auto" w:fill="FFFFFF"/>
        </w:rPr>
        <w:t>Сообщения по событию:</w:t>
      </w:r>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60" w:history="1">
        <w:r w:rsidRPr="00893B32">
          <w:rPr>
            <w:rFonts w:ascii="Arial" w:eastAsia="Arial" w:hAnsi="Arial" w:cs="Arial"/>
            <w:color w:val="0000FF"/>
            <w:sz w:val="22"/>
            <w:szCs w:val="22"/>
            <w:u w:val="single"/>
            <w:shd w:val="clear" w:color="auto" w:fill="FFFFFF"/>
          </w:rPr>
          <w:t>Наша жизнь (нашажизнь), Лихославль,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61" w:history="1">
        <w:r w:rsidRPr="00893B32">
          <w:rPr>
            <w:rFonts w:ascii="Arial" w:eastAsia="Arial" w:hAnsi="Arial" w:cs="Arial"/>
            <w:color w:val="0000FF"/>
            <w:sz w:val="22"/>
            <w:szCs w:val="22"/>
            <w:u w:val="single"/>
            <w:shd w:val="clear" w:color="auto" w:fill="FFFFFF"/>
          </w:rPr>
          <w:t>Бельская правда (бельскаяправда), Белый,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62" w:history="1">
        <w:r w:rsidRPr="00893B32">
          <w:rPr>
            <w:rFonts w:ascii="Arial" w:eastAsia="Arial" w:hAnsi="Arial" w:cs="Arial"/>
            <w:color w:val="0000FF"/>
            <w:sz w:val="22"/>
            <w:szCs w:val="22"/>
            <w:u w:val="single"/>
            <w:shd w:val="clear" w:color="auto" w:fill="FFFFFF"/>
          </w:rPr>
          <w:t>Молоковский край (молоковскийкрай), п. Молоково,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63" w:history="1">
        <w:r w:rsidRPr="00893B32">
          <w:rPr>
            <w:rFonts w:ascii="Arial" w:eastAsia="Arial" w:hAnsi="Arial" w:cs="Arial"/>
            <w:color w:val="0000FF"/>
            <w:sz w:val="22"/>
            <w:szCs w:val="22"/>
            <w:u w:val="single"/>
            <w:shd w:val="clear" w:color="auto" w:fill="FFFFFF"/>
          </w:rPr>
          <w:t>Новая жизнь (новаяжизнь), Бологое,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64" w:history="1">
        <w:r w:rsidRPr="00893B32">
          <w:rPr>
            <w:rFonts w:ascii="Arial" w:eastAsia="Arial" w:hAnsi="Arial" w:cs="Arial"/>
            <w:color w:val="0000FF"/>
            <w:sz w:val="22"/>
            <w:szCs w:val="22"/>
            <w:u w:val="single"/>
            <w:shd w:val="clear" w:color="auto" w:fill="FFFFFF"/>
          </w:rPr>
          <w:t>Авангард (авангард), Западная Двина,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65" w:history="1">
        <w:r w:rsidRPr="00893B32">
          <w:rPr>
            <w:rFonts w:ascii="Arial" w:eastAsia="Arial" w:hAnsi="Arial" w:cs="Arial"/>
            <w:color w:val="0000FF"/>
            <w:sz w:val="22"/>
            <w:szCs w:val="22"/>
            <w:u w:val="single"/>
            <w:shd w:val="clear" w:color="auto" w:fill="FFFFFF"/>
          </w:rPr>
          <w:t>Сандовские вести (сандовскиевести), п.г.т. Сандово,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66" w:history="1">
        <w:r w:rsidRPr="00893B32">
          <w:rPr>
            <w:rFonts w:ascii="Arial" w:eastAsia="Arial" w:hAnsi="Arial" w:cs="Arial"/>
            <w:color w:val="0000FF"/>
            <w:sz w:val="22"/>
            <w:szCs w:val="22"/>
            <w:u w:val="single"/>
            <w:shd w:val="clear" w:color="auto" w:fill="FFFFFF"/>
          </w:rPr>
          <w:t>Тверь (toptver.ru), Тверь,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67" w:history="1">
        <w:r w:rsidRPr="00893B32">
          <w:rPr>
            <w:rFonts w:ascii="Arial" w:eastAsia="Arial" w:hAnsi="Arial" w:cs="Arial"/>
            <w:color w:val="0000FF"/>
            <w:sz w:val="22"/>
            <w:szCs w:val="22"/>
            <w:u w:val="single"/>
            <w:shd w:val="clear" w:color="auto" w:fill="FFFFFF"/>
          </w:rPr>
          <w:t>Зубцовская жизнь (зубцовскаяжизнь), Зубцов,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68" w:history="1">
        <w:r w:rsidRPr="00893B32">
          <w:rPr>
            <w:rFonts w:ascii="Arial" w:eastAsia="Arial" w:hAnsi="Arial" w:cs="Arial"/>
            <w:color w:val="0000FF"/>
            <w:sz w:val="22"/>
            <w:szCs w:val="22"/>
            <w:u w:val="single"/>
            <w:shd w:val="clear" w:color="auto" w:fill="FFFFFF"/>
          </w:rPr>
          <w:t>Ленинское знамя (leninskoeznamya.tverreg.ru), Тверь,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69" w:history="1">
        <w:r w:rsidRPr="00893B32">
          <w:rPr>
            <w:rFonts w:ascii="Arial" w:eastAsia="Arial" w:hAnsi="Arial" w:cs="Arial"/>
            <w:color w:val="0000FF"/>
            <w:sz w:val="22"/>
            <w:szCs w:val="22"/>
            <w:u w:val="single"/>
            <w:shd w:val="clear" w:color="auto" w:fill="FFFFFF"/>
          </w:rPr>
          <w:t>Вышневолоцкая правда (вышневолоцкаяправда), п.г.т. Жарковский,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70" w:history="1">
        <w:r w:rsidRPr="00893B32">
          <w:rPr>
            <w:rFonts w:ascii="Arial" w:eastAsia="Arial" w:hAnsi="Arial" w:cs="Arial"/>
            <w:color w:val="0000FF"/>
            <w:sz w:val="22"/>
            <w:szCs w:val="22"/>
            <w:u w:val="single"/>
            <w:shd w:val="clear" w:color="auto" w:fill="FFFFFF"/>
          </w:rPr>
          <w:t>Андреапольские вести (андреапольскиевести), Андреаполь,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71" w:history="1">
        <w:r w:rsidRPr="00893B32">
          <w:rPr>
            <w:rFonts w:ascii="Arial" w:eastAsia="Arial" w:hAnsi="Arial" w:cs="Arial"/>
            <w:color w:val="0000FF"/>
            <w:sz w:val="22"/>
            <w:szCs w:val="22"/>
            <w:u w:val="single"/>
            <w:shd w:val="clear" w:color="auto" w:fill="FFFFFF"/>
          </w:rPr>
          <w:t>Жарковский вестник (жарковскийвестник), п.г.т. Жарковский,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72" w:history="1">
        <w:r w:rsidRPr="00893B32">
          <w:rPr>
            <w:rFonts w:ascii="Arial" w:eastAsia="Arial" w:hAnsi="Arial" w:cs="Arial"/>
            <w:color w:val="0000FF"/>
            <w:sz w:val="22"/>
            <w:szCs w:val="22"/>
            <w:u w:val="single"/>
            <w:shd w:val="clear" w:color="auto" w:fill="FFFFFF"/>
          </w:rPr>
          <w:t>Тверские ведомости (vedtver.ru), Тверь,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73" w:history="1">
        <w:r w:rsidRPr="00893B32">
          <w:rPr>
            <w:rFonts w:ascii="Arial" w:eastAsia="Arial" w:hAnsi="Arial" w:cs="Arial"/>
            <w:color w:val="0000FF"/>
            <w:sz w:val="22"/>
            <w:szCs w:val="22"/>
            <w:u w:val="single"/>
            <w:shd w:val="clear" w:color="auto" w:fill="FFFFFF"/>
          </w:rPr>
          <w:t>Коммунар (коммунар), п. Фирово,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74" w:history="1">
        <w:r w:rsidRPr="00893B32">
          <w:rPr>
            <w:rFonts w:ascii="Arial" w:eastAsia="Arial" w:hAnsi="Arial" w:cs="Arial"/>
            <w:color w:val="0000FF"/>
            <w:sz w:val="22"/>
            <w:szCs w:val="22"/>
            <w:u w:val="single"/>
            <w:shd w:val="clear" w:color="auto" w:fill="FFFFFF"/>
          </w:rPr>
          <w:t>TvTver.ru, Тверь,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75" w:history="1">
        <w:r w:rsidRPr="00893B32">
          <w:rPr>
            <w:rFonts w:ascii="Arial" w:eastAsia="Arial" w:hAnsi="Arial" w:cs="Arial"/>
            <w:color w:val="0000FF"/>
            <w:sz w:val="22"/>
            <w:szCs w:val="22"/>
            <w:u w:val="single"/>
            <w:shd w:val="clear" w:color="auto" w:fill="FFFFFF"/>
          </w:rPr>
          <w:t>Вперед (вперед), Калязин,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76" w:history="1">
        <w:r w:rsidRPr="00893B32">
          <w:rPr>
            <w:rFonts w:ascii="Arial" w:eastAsia="Arial" w:hAnsi="Arial" w:cs="Arial"/>
            <w:color w:val="0000FF"/>
            <w:sz w:val="22"/>
            <w:szCs w:val="22"/>
            <w:u w:val="single"/>
            <w:shd w:val="clear" w:color="auto" w:fill="FFFFFF"/>
          </w:rPr>
          <w:t>Тверская жизнь (tverlife.ru), Тверь,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77" w:history="1">
        <w:r w:rsidRPr="00893B32">
          <w:rPr>
            <w:rFonts w:ascii="Arial" w:eastAsia="Arial" w:hAnsi="Arial" w:cs="Arial"/>
            <w:color w:val="0000FF"/>
            <w:sz w:val="22"/>
            <w:szCs w:val="22"/>
            <w:u w:val="single"/>
            <w:shd w:val="clear" w:color="auto" w:fill="FFFFFF"/>
          </w:rPr>
          <w:t>Спировские известия (спировскиеизвестия), п. Спирово, 1 февраля 2022</w:t>
        </w:r>
      </w:hyperlink>
    </w:p>
    <w:p w:rsidR="00893B32" w:rsidRPr="00893B32" w:rsidRDefault="00893B32" w:rsidP="00893B32">
      <w:pPr>
        <w:numPr>
          <w:ilvl w:val="0"/>
          <w:numId w:val="6"/>
        </w:numPr>
        <w:ind w:left="0" w:firstLine="0"/>
        <w:rPr>
          <w:rFonts w:ascii="Arial" w:eastAsia="Arial" w:hAnsi="Arial" w:cs="Arial"/>
          <w:color w:val="0000FF"/>
          <w:sz w:val="22"/>
          <w:szCs w:val="22"/>
          <w:shd w:val="clear" w:color="auto" w:fill="FFFFFF"/>
        </w:rPr>
      </w:pPr>
      <w:hyperlink r:id="rId178" w:history="1">
        <w:r w:rsidRPr="00893B32">
          <w:rPr>
            <w:rFonts w:ascii="Arial" w:eastAsia="Arial" w:hAnsi="Arial" w:cs="Arial"/>
            <w:color w:val="0000FF"/>
            <w:sz w:val="22"/>
            <w:szCs w:val="22"/>
            <w:u w:val="single"/>
            <w:shd w:val="clear" w:color="auto" w:fill="FFFFFF"/>
          </w:rPr>
          <w:t>Тверское информационное агентство (tvernews.ru), Тверь, 1 февраля 2022</w:t>
        </w:r>
      </w:hyperlink>
    </w:p>
    <w:p w:rsidR="00893B32" w:rsidRDefault="00893B32" w:rsidP="00893B32">
      <w:pPr>
        <w:jc w:val="right"/>
        <w:rPr>
          <w:rFonts w:ascii="Arial" w:eastAsia="Arial" w:hAnsi="Arial" w:cs="Arial"/>
          <w:color w:val="0000FF"/>
          <w:sz w:val="22"/>
          <w:szCs w:val="22"/>
          <w:shd w:val="clear" w:color="auto" w:fill="FFFFFF"/>
        </w:rPr>
      </w:pPr>
      <w:hyperlink w:anchor="tabtxt_1575050_1906946788" w:history="1">
        <w:r w:rsidRPr="00893B32">
          <w:rPr>
            <w:rFonts w:ascii="Arial" w:eastAsia="Arial" w:hAnsi="Arial" w:cs="Arial"/>
            <w:color w:val="0000FF"/>
            <w:sz w:val="22"/>
            <w:szCs w:val="22"/>
            <w:u w:val="single"/>
            <w:shd w:val="clear" w:color="auto" w:fill="FFFFFF"/>
          </w:rPr>
          <w:t>К заголовкам сообщений</w:t>
        </w:r>
      </w:hyperlink>
    </w:p>
    <w:p w:rsidR="00893B32" w:rsidRPr="00893B32" w:rsidRDefault="00893B32" w:rsidP="00893B32">
      <w:pPr>
        <w:jc w:val="right"/>
        <w:rPr>
          <w:rFonts w:ascii="Arial" w:eastAsia="Arial" w:hAnsi="Arial" w:cs="Arial"/>
          <w:color w:val="0000FF"/>
          <w:sz w:val="22"/>
          <w:szCs w:val="22"/>
          <w:shd w:val="clear" w:color="auto" w:fill="FFFFFF"/>
        </w:rPr>
      </w:pPr>
    </w:p>
    <w:p w:rsidR="00893B32" w:rsidRPr="00893B32" w:rsidRDefault="00893B32" w:rsidP="00893B32">
      <w:pPr>
        <w:rPr>
          <w:rFonts w:ascii="Arial" w:eastAsia="Arial" w:hAnsi="Arial" w:cs="Arial"/>
          <w:b/>
          <w:color w:val="000000"/>
          <w:sz w:val="22"/>
          <w:szCs w:val="22"/>
          <w:shd w:val="clear" w:color="auto" w:fill="FFFFFF"/>
        </w:rPr>
      </w:pPr>
      <w:r w:rsidRPr="00893B32">
        <w:rPr>
          <w:rFonts w:ascii="Arial" w:eastAsia="Arial" w:hAnsi="Arial" w:cs="Arial"/>
          <w:b/>
          <w:color w:val="000000"/>
          <w:sz w:val="22"/>
          <w:szCs w:val="22"/>
          <w:shd w:val="clear" w:color="auto" w:fill="FFFFFF"/>
        </w:rPr>
        <w:t>Тверское информационное агентство (tvernews.ru), Тверь, 01 февраля 2022</w:t>
      </w:r>
    </w:p>
    <w:p w:rsidR="00893B32" w:rsidRPr="00893B32" w:rsidRDefault="00893B32" w:rsidP="00893B32">
      <w:pPr>
        <w:jc w:val="both"/>
        <w:outlineLvl w:val="1"/>
        <w:rPr>
          <w:rFonts w:ascii="Arial" w:eastAsia="Arial" w:hAnsi="Arial" w:cs="Arial"/>
          <w:color w:val="000000"/>
          <w:sz w:val="22"/>
          <w:szCs w:val="22"/>
          <w:shd w:val="clear" w:color="auto" w:fill="FFFFFF"/>
        </w:rPr>
      </w:pPr>
      <w:bookmarkStart w:id="28" w:name="ant_1575050_1907106094"/>
      <w:r w:rsidRPr="00893B32">
        <w:rPr>
          <w:rFonts w:ascii="Arial" w:eastAsia="Arial" w:hAnsi="Arial" w:cs="Arial"/>
          <w:color w:val="000000"/>
          <w:sz w:val="22"/>
          <w:szCs w:val="22"/>
          <w:shd w:val="clear" w:color="auto" w:fill="FFFFFF"/>
        </w:rPr>
        <w:t>85-ЛЕТИЕ ОТМЕЧАЕТ ПОЧЕТНЫЙ ГРАЖДАНИН ТВЕРСКОЙ ОБЛАСТИ ГАЛИНА ЛАТОХИНА</w:t>
      </w:r>
      <w:bookmarkEnd w:id="28"/>
    </w:p>
    <w:p w:rsidR="00893B32" w:rsidRPr="00893B32" w:rsidRDefault="00893B32" w:rsidP="00893B32">
      <w:pPr>
        <w:jc w:val="both"/>
        <w:rPr>
          <w:rFonts w:ascii="Arial" w:eastAsia="Arial" w:hAnsi="Arial" w:cs="Arial"/>
          <w:color w:val="000000"/>
          <w:sz w:val="22"/>
          <w:szCs w:val="22"/>
          <w:shd w:val="clear" w:color="auto" w:fill="FFFFFF"/>
        </w:rPr>
      </w:pPr>
      <w:r w:rsidRPr="00893B32">
        <w:rPr>
          <w:rFonts w:ascii="Arial" w:eastAsia="Arial" w:hAnsi="Arial" w:cs="Arial"/>
          <w:color w:val="000000"/>
          <w:sz w:val="22"/>
          <w:szCs w:val="22"/>
          <w:shd w:val="clear" w:color="auto" w:fill="FFFFFF"/>
        </w:rPr>
        <w:t xml:space="preserve">С юбилеем Галину Сергеевну поздравил губернатор </w:t>
      </w:r>
      <w:r w:rsidRPr="00893B32">
        <w:rPr>
          <w:rFonts w:ascii="Arial" w:eastAsia="Arial" w:hAnsi="Arial" w:cs="Arial"/>
          <w:color w:val="000000"/>
          <w:sz w:val="22"/>
          <w:szCs w:val="22"/>
          <w:shd w:val="clear" w:color="auto" w:fill="C0C0C0"/>
        </w:rPr>
        <w:t>Игорь Руденя</w:t>
      </w:r>
      <w:r w:rsidRPr="00893B32">
        <w:rPr>
          <w:rFonts w:ascii="Arial" w:eastAsia="Arial" w:hAnsi="Arial" w:cs="Arial"/>
          <w:color w:val="000000"/>
          <w:sz w:val="22"/>
          <w:szCs w:val="22"/>
          <w:shd w:val="clear" w:color="auto" w:fill="FFFFFF"/>
        </w:rPr>
        <w:t xml:space="preserve">... Не сомневаюсь, что плоды Вашего труда будут и впредь служить развитию библиотечного дела в нашем регионе, сохранению традиций культуры и образования, воспитанию думающей молодежи, любящей книгу", - отметил </w:t>
      </w:r>
      <w:r w:rsidRPr="00893B32">
        <w:rPr>
          <w:rFonts w:ascii="Arial" w:eastAsia="Arial" w:hAnsi="Arial" w:cs="Arial"/>
          <w:color w:val="000000"/>
          <w:sz w:val="22"/>
          <w:szCs w:val="22"/>
          <w:shd w:val="clear" w:color="auto" w:fill="C0C0C0"/>
        </w:rPr>
        <w:t>Игорь Руденя</w:t>
      </w:r>
      <w:r w:rsidRPr="00893B32">
        <w:rPr>
          <w:rFonts w:ascii="Arial" w:eastAsia="Arial" w:hAnsi="Arial" w:cs="Arial"/>
          <w:color w:val="000000"/>
          <w:sz w:val="22"/>
          <w:szCs w:val="22"/>
          <w:shd w:val="clear" w:color="auto" w:fill="FFFFFF"/>
        </w:rPr>
        <w:t xml:space="preserve">... </w:t>
      </w:r>
    </w:p>
    <w:p w:rsidR="00893B32" w:rsidRPr="00893B32" w:rsidRDefault="00893B32" w:rsidP="00893B32">
      <w:pPr>
        <w:rPr>
          <w:rFonts w:ascii="Arial" w:eastAsia="Arial" w:hAnsi="Arial" w:cs="Arial"/>
          <w:color w:val="0000FF"/>
          <w:sz w:val="22"/>
          <w:szCs w:val="22"/>
          <w:shd w:val="clear" w:color="auto" w:fill="FFFFFF"/>
        </w:rPr>
      </w:pPr>
      <w:hyperlink r:id="rId179" w:history="1">
        <w:r w:rsidRPr="00893B32">
          <w:rPr>
            <w:rFonts w:ascii="Arial" w:eastAsia="Arial" w:hAnsi="Arial" w:cs="Arial"/>
            <w:color w:val="0000FF"/>
            <w:sz w:val="22"/>
            <w:szCs w:val="22"/>
            <w:u w:val="single"/>
            <w:shd w:val="clear" w:color="auto" w:fill="FFFFFF"/>
          </w:rPr>
          <w:t>https://tvernews.ru/news/281167/</w:t>
        </w:r>
      </w:hyperlink>
    </w:p>
    <w:p w:rsidR="00893B32" w:rsidRPr="00893B32" w:rsidRDefault="00893B32" w:rsidP="00893B32">
      <w:pPr>
        <w:rPr>
          <w:rFonts w:ascii="Arial" w:eastAsia="Arial" w:hAnsi="Arial" w:cs="Arial"/>
          <w:color w:val="000000"/>
          <w:sz w:val="22"/>
          <w:szCs w:val="22"/>
          <w:u w:val="single"/>
          <w:shd w:val="clear" w:color="auto" w:fill="FFFFFF"/>
        </w:rPr>
      </w:pPr>
      <w:r w:rsidRPr="00893B32">
        <w:rPr>
          <w:rFonts w:ascii="Arial" w:eastAsia="Arial" w:hAnsi="Arial" w:cs="Arial"/>
          <w:color w:val="000000"/>
          <w:sz w:val="22"/>
          <w:szCs w:val="22"/>
          <w:u w:val="single"/>
          <w:shd w:val="clear" w:color="auto" w:fill="FFFFFF"/>
        </w:rPr>
        <w:t>Сообщения по событию:</w:t>
      </w:r>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80" w:history="1">
        <w:r w:rsidRPr="00893B32">
          <w:rPr>
            <w:rFonts w:ascii="Arial" w:eastAsia="Arial" w:hAnsi="Arial" w:cs="Arial"/>
            <w:color w:val="0000FF"/>
            <w:sz w:val="22"/>
            <w:szCs w:val="22"/>
            <w:u w:val="single"/>
            <w:shd w:val="clear" w:color="auto" w:fill="FFFFFF"/>
          </w:rPr>
          <w:t>Наша жизнь (нашажизнь), Лихославль,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81" w:history="1">
        <w:r w:rsidRPr="00893B32">
          <w:rPr>
            <w:rFonts w:ascii="Arial" w:eastAsia="Arial" w:hAnsi="Arial" w:cs="Arial"/>
            <w:color w:val="0000FF"/>
            <w:sz w:val="22"/>
            <w:szCs w:val="22"/>
            <w:u w:val="single"/>
            <w:shd w:val="clear" w:color="auto" w:fill="FFFFFF"/>
          </w:rPr>
          <w:t>Бельская правда (бельскаяправда), Белый,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82" w:history="1">
        <w:r w:rsidRPr="00893B32">
          <w:rPr>
            <w:rFonts w:ascii="Arial" w:eastAsia="Arial" w:hAnsi="Arial" w:cs="Arial"/>
            <w:color w:val="0000FF"/>
            <w:sz w:val="22"/>
            <w:szCs w:val="22"/>
            <w:u w:val="single"/>
            <w:shd w:val="clear" w:color="auto" w:fill="FFFFFF"/>
          </w:rPr>
          <w:t>Молоковский край (молоковскийкрай), п. Молоково,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83" w:history="1">
        <w:r w:rsidRPr="00893B32">
          <w:rPr>
            <w:rFonts w:ascii="Arial" w:eastAsia="Arial" w:hAnsi="Arial" w:cs="Arial"/>
            <w:color w:val="0000FF"/>
            <w:sz w:val="22"/>
            <w:szCs w:val="22"/>
            <w:u w:val="single"/>
            <w:shd w:val="clear" w:color="auto" w:fill="FFFFFF"/>
          </w:rPr>
          <w:t>Сандовские вести (сандовскиевести), п.г.т. Сандово,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84" w:history="1">
        <w:r w:rsidRPr="00893B32">
          <w:rPr>
            <w:rFonts w:ascii="Arial" w:eastAsia="Arial" w:hAnsi="Arial" w:cs="Arial"/>
            <w:color w:val="0000FF"/>
            <w:sz w:val="22"/>
            <w:szCs w:val="22"/>
            <w:u w:val="single"/>
            <w:shd w:val="clear" w:color="auto" w:fill="FFFFFF"/>
          </w:rPr>
          <w:t>Зубцовская жизнь (зубцовскаяжизнь), Зубцов,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85" w:history="1">
        <w:r w:rsidRPr="00893B32">
          <w:rPr>
            <w:rFonts w:ascii="Arial" w:eastAsia="Arial" w:hAnsi="Arial" w:cs="Arial"/>
            <w:color w:val="0000FF"/>
            <w:sz w:val="22"/>
            <w:szCs w:val="22"/>
            <w:u w:val="single"/>
            <w:shd w:val="clear" w:color="auto" w:fill="FFFFFF"/>
          </w:rPr>
          <w:t>Московский Комсомолец (tver.mk.ru), Тверь,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86" w:history="1">
        <w:r w:rsidRPr="00893B32">
          <w:rPr>
            <w:rFonts w:ascii="Arial" w:eastAsia="Arial" w:hAnsi="Arial" w:cs="Arial"/>
            <w:color w:val="0000FF"/>
            <w:sz w:val="22"/>
            <w:szCs w:val="22"/>
            <w:u w:val="single"/>
            <w:shd w:val="clear" w:color="auto" w:fill="FFFFFF"/>
          </w:rPr>
          <w:t>Заря (konzarya.ru), Конаково,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87" w:history="1">
        <w:r w:rsidRPr="00893B32">
          <w:rPr>
            <w:rFonts w:ascii="Arial" w:eastAsia="Arial" w:hAnsi="Arial" w:cs="Arial"/>
            <w:color w:val="0000FF"/>
            <w:sz w:val="22"/>
            <w:szCs w:val="22"/>
            <w:u w:val="single"/>
            <w:shd w:val="clear" w:color="auto" w:fill="FFFFFF"/>
          </w:rPr>
          <w:t>Авангард (авангард), Западная Двина,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88" w:history="1">
        <w:r w:rsidRPr="00893B32">
          <w:rPr>
            <w:rFonts w:ascii="Arial" w:eastAsia="Arial" w:hAnsi="Arial" w:cs="Arial"/>
            <w:color w:val="0000FF"/>
            <w:sz w:val="22"/>
            <w:szCs w:val="22"/>
            <w:u w:val="single"/>
            <w:shd w:val="clear" w:color="auto" w:fill="FFFFFF"/>
          </w:rPr>
          <w:t>Лесной вестник (леснойвестник), с. Лесное (Тверская обл.),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89" w:history="1">
        <w:r w:rsidRPr="00893B32">
          <w:rPr>
            <w:rFonts w:ascii="Arial" w:eastAsia="Arial" w:hAnsi="Arial" w:cs="Arial"/>
            <w:color w:val="0000FF"/>
            <w:sz w:val="22"/>
            <w:szCs w:val="22"/>
            <w:u w:val="single"/>
            <w:shd w:val="clear" w:color="auto" w:fill="FFFFFF"/>
          </w:rPr>
          <w:t>Вышневолоцкая правда (вышневолоцкаяправда), п.г.т. Жарковский,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90" w:history="1">
        <w:r w:rsidRPr="00893B32">
          <w:rPr>
            <w:rFonts w:ascii="Arial" w:eastAsia="Arial" w:hAnsi="Arial" w:cs="Arial"/>
            <w:color w:val="0000FF"/>
            <w:sz w:val="22"/>
            <w:szCs w:val="22"/>
            <w:u w:val="single"/>
            <w:shd w:val="clear" w:color="auto" w:fill="FFFFFF"/>
          </w:rPr>
          <w:t>Андреапольские вести (андреапольскиевести), Андреаполь,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91" w:history="1">
        <w:r w:rsidRPr="00893B32">
          <w:rPr>
            <w:rFonts w:ascii="Arial" w:eastAsia="Arial" w:hAnsi="Arial" w:cs="Arial"/>
            <w:color w:val="0000FF"/>
            <w:sz w:val="22"/>
            <w:szCs w:val="22"/>
            <w:u w:val="single"/>
            <w:shd w:val="clear" w:color="auto" w:fill="FFFFFF"/>
          </w:rPr>
          <w:t>Жарковский вестник (жарковскийвестник), п.г.т. Жарковский,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92" w:history="1">
        <w:r w:rsidRPr="00893B32">
          <w:rPr>
            <w:rFonts w:ascii="Arial" w:eastAsia="Arial" w:hAnsi="Arial" w:cs="Arial"/>
            <w:color w:val="0000FF"/>
            <w:sz w:val="22"/>
            <w:szCs w:val="22"/>
            <w:u w:val="single"/>
            <w:shd w:val="clear" w:color="auto" w:fill="FFFFFF"/>
          </w:rPr>
          <w:t>Тверская жизнь (tverlife.ru), Тверь,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93" w:history="1">
        <w:r w:rsidRPr="00893B32">
          <w:rPr>
            <w:rFonts w:ascii="Arial" w:eastAsia="Arial" w:hAnsi="Arial" w:cs="Arial"/>
            <w:color w:val="0000FF"/>
            <w:sz w:val="22"/>
            <w:szCs w:val="22"/>
            <w:u w:val="single"/>
            <w:shd w:val="clear" w:color="auto" w:fill="FFFFFF"/>
          </w:rPr>
          <w:t>Коммунар (коммунар), п. Фирово,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94" w:history="1">
        <w:r w:rsidRPr="00893B32">
          <w:rPr>
            <w:rFonts w:ascii="Arial" w:eastAsia="Arial" w:hAnsi="Arial" w:cs="Arial"/>
            <w:color w:val="0000FF"/>
            <w:sz w:val="22"/>
            <w:szCs w:val="22"/>
            <w:u w:val="single"/>
            <w:shd w:val="clear" w:color="auto" w:fill="FFFFFF"/>
          </w:rPr>
          <w:t>Тверские ведомости (vedtver.ru), Тверь,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95" w:history="1">
        <w:r w:rsidRPr="00893B32">
          <w:rPr>
            <w:rFonts w:ascii="Arial" w:eastAsia="Arial" w:hAnsi="Arial" w:cs="Arial"/>
            <w:color w:val="0000FF"/>
            <w:sz w:val="22"/>
            <w:szCs w:val="22"/>
            <w:u w:val="single"/>
            <w:shd w:val="clear" w:color="auto" w:fill="FFFFFF"/>
          </w:rPr>
          <w:t>Вперед (вперед), Калязин,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96" w:history="1">
        <w:r w:rsidRPr="00893B32">
          <w:rPr>
            <w:rFonts w:ascii="Arial" w:eastAsia="Arial" w:hAnsi="Arial" w:cs="Arial"/>
            <w:color w:val="0000FF"/>
            <w:sz w:val="22"/>
            <w:szCs w:val="22"/>
            <w:u w:val="single"/>
            <w:shd w:val="clear" w:color="auto" w:fill="FFFFFF"/>
          </w:rPr>
          <w:t>Спировские известия (спировскиеизвестия), п. Спирово,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lang w:val="en-US"/>
        </w:rPr>
      </w:pPr>
      <w:hyperlink r:id="rId197" w:history="1">
        <w:r w:rsidRPr="00893B32">
          <w:rPr>
            <w:rFonts w:ascii="Arial" w:eastAsia="Arial" w:hAnsi="Arial" w:cs="Arial"/>
            <w:color w:val="0000FF"/>
            <w:sz w:val="22"/>
            <w:szCs w:val="22"/>
            <w:u w:val="single"/>
            <w:shd w:val="clear" w:color="auto" w:fill="FFFFFF"/>
            <w:lang w:val="en-US"/>
          </w:rPr>
          <w:t xml:space="preserve">PANORAMA PRO (panoramapro.ru), </w:t>
        </w:r>
        <w:r w:rsidRPr="00893B32">
          <w:rPr>
            <w:rFonts w:ascii="Arial" w:eastAsia="Arial" w:hAnsi="Arial" w:cs="Arial"/>
            <w:color w:val="0000FF"/>
            <w:sz w:val="22"/>
            <w:szCs w:val="22"/>
            <w:u w:val="single"/>
            <w:shd w:val="clear" w:color="auto" w:fill="FFFFFF"/>
          </w:rPr>
          <w:t>Тверь</w:t>
        </w:r>
        <w:r w:rsidRPr="00893B32">
          <w:rPr>
            <w:rFonts w:ascii="Arial" w:eastAsia="Arial" w:hAnsi="Arial" w:cs="Arial"/>
            <w:color w:val="0000FF"/>
            <w:sz w:val="22"/>
            <w:szCs w:val="22"/>
            <w:u w:val="single"/>
            <w:shd w:val="clear" w:color="auto" w:fill="FFFFFF"/>
            <w:lang w:val="en-US"/>
          </w:rPr>
          <w:t xml:space="preserve">, 1 </w:t>
        </w:r>
        <w:r w:rsidRPr="00893B32">
          <w:rPr>
            <w:rFonts w:ascii="Arial" w:eastAsia="Arial" w:hAnsi="Arial" w:cs="Arial"/>
            <w:color w:val="0000FF"/>
            <w:sz w:val="22"/>
            <w:szCs w:val="22"/>
            <w:u w:val="single"/>
            <w:shd w:val="clear" w:color="auto" w:fill="FFFFFF"/>
          </w:rPr>
          <w:t>февраля</w:t>
        </w:r>
        <w:r w:rsidRPr="00893B32">
          <w:rPr>
            <w:rFonts w:ascii="Arial" w:eastAsia="Arial" w:hAnsi="Arial" w:cs="Arial"/>
            <w:color w:val="0000FF"/>
            <w:sz w:val="22"/>
            <w:szCs w:val="22"/>
            <w:u w:val="single"/>
            <w:shd w:val="clear" w:color="auto" w:fill="FFFFFF"/>
            <w:lang w:val="en-US"/>
          </w:rPr>
          <w:t xml:space="preserve">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lang w:val="en-US"/>
        </w:rPr>
      </w:pPr>
      <w:hyperlink r:id="rId198" w:history="1">
        <w:r w:rsidRPr="00893B32">
          <w:rPr>
            <w:rFonts w:ascii="Arial" w:eastAsia="Arial" w:hAnsi="Arial" w:cs="Arial"/>
            <w:color w:val="0000FF"/>
            <w:sz w:val="22"/>
            <w:szCs w:val="22"/>
            <w:u w:val="single"/>
            <w:shd w:val="clear" w:color="auto" w:fill="FFFFFF"/>
          </w:rPr>
          <w:t>Ленинское</w:t>
        </w:r>
        <w:r w:rsidRPr="00893B32">
          <w:rPr>
            <w:rFonts w:ascii="Arial" w:eastAsia="Arial" w:hAnsi="Arial" w:cs="Arial"/>
            <w:color w:val="0000FF"/>
            <w:sz w:val="22"/>
            <w:szCs w:val="22"/>
            <w:u w:val="single"/>
            <w:shd w:val="clear" w:color="auto" w:fill="FFFFFF"/>
            <w:lang w:val="en-US"/>
          </w:rPr>
          <w:t xml:space="preserve"> </w:t>
        </w:r>
        <w:r w:rsidRPr="00893B32">
          <w:rPr>
            <w:rFonts w:ascii="Arial" w:eastAsia="Arial" w:hAnsi="Arial" w:cs="Arial"/>
            <w:color w:val="0000FF"/>
            <w:sz w:val="22"/>
            <w:szCs w:val="22"/>
            <w:u w:val="single"/>
            <w:shd w:val="clear" w:color="auto" w:fill="FFFFFF"/>
          </w:rPr>
          <w:t>знамя</w:t>
        </w:r>
        <w:r w:rsidRPr="00893B32">
          <w:rPr>
            <w:rFonts w:ascii="Arial" w:eastAsia="Arial" w:hAnsi="Arial" w:cs="Arial"/>
            <w:color w:val="0000FF"/>
            <w:sz w:val="22"/>
            <w:szCs w:val="22"/>
            <w:u w:val="single"/>
            <w:shd w:val="clear" w:color="auto" w:fill="FFFFFF"/>
            <w:lang w:val="en-US"/>
          </w:rPr>
          <w:t xml:space="preserve"> (leninskoeznamya.tverreg.ru), </w:t>
        </w:r>
        <w:r w:rsidRPr="00893B32">
          <w:rPr>
            <w:rFonts w:ascii="Arial" w:eastAsia="Arial" w:hAnsi="Arial" w:cs="Arial"/>
            <w:color w:val="0000FF"/>
            <w:sz w:val="22"/>
            <w:szCs w:val="22"/>
            <w:u w:val="single"/>
            <w:shd w:val="clear" w:color="auto" w:fill="FFFFFF"/>
          </w:rPr>
          <w:t>Тверь</w:t>
        </w:r>
        <w:r w:rsidRPr="00893B32">
          <w:rPr>
            <w:rFonts w:ascii="Arial" w:eastAsia="Arial" w:hAnsi="Arial" w:cs="Arial"/>
            <w:color w:val="0000FF"/>
            <w:sz w:val="22"/>
            <w:szCs w:val="22"/>
            <w:u w:val="single"/>
            <w:shd w:val="clear" w:color="auto" w:fill="FFFFFF"/>
            <w:lang w:val="en-US"/>
          </w:rPr>
          <w:t xml:space="preserve">, 1 </w:t>
        </w:r>
        <w:r w:rsidRPr="00893B32">
          <w:rPr>
            <w:rFonts w:ascii="Arial" w:eastAsia="Arial" w:hAnsi="Arial" w:cs="Arial"/>
            <w:color w:val="0000FF"/>
            <w:sz w:val="22"/>
            <w:szCs w:val="22"/>
            <w:u w:val="single"/>
            <w:shd w:val="clear" w:color="auto" w:fill="FFFFFF"/>
          </w:rPr>
          <w:t>февраля</w:t>
        </w:r>
        <w:r w:rsidRPr="00893B32">
          <w:rPr>
            <w:rFonts w:ascii="Arial" w:eastAsia="Arial" w:hAnsi="Arial" w:cs="Arial"/>
            <w:color w:val="0000FF"/>
            <w:sz w:val="22"/>
            <w:szCs w:val="22"/>
            <w:u w:val="single"/>
            <w:shd w:val="clear" w:color="auto" w:fill="FFFFFF"/>
            <w:lang w:val="en-US"/>
          </w:rPr>
          <w:t xml:space="preserve">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199" w:history="1">
        <w:r w:rsidRPr="00893B32">
          <w:rPr>
            <w:rFonts w:ascii="Arial" w:eastAsia="Arial" w:hAnsi="Arial" w:cs="Arial"/>
            <w:color w:val="0000FF"/>
            <w:sz w:val="22"/>
            <w:szCs w:val="22"/>
            <w:u w:val="single"/>
            <w:shd w:val="clear" w:color="auto" w:fill="FFFFFF"/>
          </w:rPr>
          <w:t>Комсомольская правда (tver.kp.ru), Тверь,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200" w:history="1">
        <w:r w:rsidRPr="00893B32">
          <w:rPr>
            <w:rFonts w:ascii="Arial" w:eastAsia="Arial" w:hAnsi="Arial" w:cs="Arial"/>
            <w:color w:val="0000FF"/>
            <w:sz w:val="22"/>
            <w:szCs w:val="22"/>
            <w:u w:val="single"/>
            <w:shd w:val="clear" w:color="auto" w:fill="FFFFFF"/>
          </w:rPr>
          <w:t>Новая жизнь (новаяжизнь), Бологое, 1 февраля 2022</w:t>
        </w:r>
      </w:hyperlink>
    </w:p>
    <w:p w:rsidR="00893B32" w:rsidRPr="00893B32" w:rsidRDefault="00893B32" w:rsidP="00893B32">
      <w:pPr>
        <w:numPr>
          <w:ilvl w:val="0"/>
          <w:numId w:val="7"/>
        </w:numPr>
        <w:ind w:left="0" w:firstLine="0"/>
        <w:rPr>
          <w:rFonts w:ascii="Arial" w:eastAsia="Arial" w:hAnsi="Arial" w:cs="Arial"/>
          <w:color w:val="0000FF"/>
          <w:sz w:val="22"/>
          <w:szCs w:val="22"/>
          <w:shd w:val="clear" w:color="auto" w:fill="FFFFFF"/>
        </w:rPr>
      </w:pPr>
      <w:hyperlink r:id="rId201" w:history="1">
        <w:r w:rsidRPr="00893B32">
          <w:rPr>
            <w:rFonts w:ascii="Arial" w:eastAsia="Arial" w:hAnsi="Arial" w:cs="Arial"/>
            <w:color w:val="0000FF"/>
            <w:sz w:val="22"/>
            <w:szCs w:val="22"/>
            <w:u w:val="single"/>
            <w:shd w:val="clear" w:color="auto" w:fill="FFFFFF"/>
          </w:rPr>
          <w:t>Новости Твери (tver-news.net), Тверь, 1 февраля 2022</w:t>
        </w:r>
      </w:hyperlink>
    </w:p>
    <w:p w:rsidR="00893B32" w:rsidRDefault="00893B32" w:rsidP="00893B32">
      <w:pPr>
        <w:jc w:val="right"/>
        <w:rPr>
          <w:rFonts w:ascii="Arial" w:eastAsia="Arial" w:hAnsi="Arial" w:cs="Arial"/>
          <w:color w:val="0000FF"/>
          <w:sz w:val="22"/>
          <w:szCs w:val="22"/>
          <w:shd w:val="clear" w:color="auto" w:fill="FFFFFF"/>
        </w:rPr>
      </w:pPr>
      <w:hyperlink w:anchor="tabtxt_1575050_1907106094" w:history="1">
        <w:r w:rsidRPr="00893B32">
          <w:rPr>
            <w:rFonts w:ascii="Arial" w:eastAsia="Arial" w:hAnsi="Arial" w:cs="Arial"/>
            <w:color w:val="0000FF"/>
            <w:sz w:val="22"/>
            <w:szCs w:val="22"/>
            <w:u w:val="single"/>
            <w:shd w:val="clear" w:color="auto" w:fill="FFFFFF"/>
          </w:rPr>
          <w:t>К заголовкам сообщений</w:t>
        </w:r>
      </w:hyperlink>
    </w:p>
    <w:p w:rsidR="00893B32" w:rsidRPr="00893B32" w:rsidRDefault="00893B32" w:rsidP="00893B32">
      <w:pPr>
        <w:jc w:val="right"/>
        <w:rPr>
          <w:rFonts w:ascii="Arial" w:eastAsia="Arial" w:hAnsi="Arial" w:cs="Arial"/>
          <w:color w:val="0000FF"/>
          <w:sz w:val="22"/>
          <w:szCs w:val="22"/>
          <w:shd w:val="clear" w:color="auto" w:fill="FFFFFF"/>
        </w:rPr>
      </w:pPr>
    </w:p>
    <w:p w:rsidR="00893B32" w:rsidRPr="00893B32" w:rsidRDefault="00893B32" w:rsidP="00893B32">
      <w:pPr>
        <w:rPr>
          <w:rFonts w:ascii="Arial" w:eastAsia="Arial" w:hAnsi="Arial" w:cs="Arial"/>
          <w:b/>
          <w:color w:val="000000"/>
          <w:sz w:val="22"/>
          <w:szCs w:val="22"/>
          <w:shd w:val="clear" w:color="auto" w:fill="FFFFFF"/>
        </w:rPr>
      </w:pPr>
      <w:r w:rsidRPr="00893B32">
        <w:rPr>
          <w:rFonts w:ascii="Arial" w:eastAsia="Arial" w:hAnsi="Arial" w:cs="Arial"/>
          <w:b/>
          <w:color w:val="000000"/>
          <w:sz w:val="22"/>
          <w:szCs w:val="22"/>
          <w:shd w:val="clear" w:color="auto" w:fill="FFFFFF"/>
        </w:rPr>
        <w:t>Тверские ведомости (vedtver.ru), Тверь, 01 февраля 2022</w:t>
      </w:r>
    </w:p>
    <w:p w:rsidR="00893B32" w:rsidRPr="00893B32" w:rsidRDefault="00893B32" w:rsidP="00893B32">
      <w:pPr>
        <w:jc w:val="both"/>
        <w:outlineLvl w:val="1"/>
        <w:rPr>
          <w:rFonts w:ascii="Arial" w:eastAsia="Arial" w:hAnsi="Arial" w:cs="Arial"/>
          <w:color w:val="000000"/>
          <w:sz w:val="22"/>
          <w:szCs w:val="22"/>
          <w:shd w:val="clear" w:color="auto" w:fill="FFFFFF"/>
        </w:rPr>
      </w:pPr>
      <w:bookmarkStart w:id="29" w:name="ant_1575050_1906629406"/>
      <w:r w:rsidRPr="00893B32">
        <w:rPr>
          <w:rFonts w:ascii="Arial" w:eastAsia="Arial" w:hAnsi="Arial" w:cs="Arial"/>
          <w:color w:val="000000"/>
          <w:sz w:val="22"/>
          <w:szCs w:val="22"/>
          <w:shd w:val="clear" w:color="auto" w:fill="FFFFFF"/>
        </w:rPr>
        <w:t>ТВЕРСКИМ СОЦИАЛЬНЫМ ПРЕДПРИНИМАТЕЛЯМ ПРЕДОСТАВЛЕНЫ ГРАНТЫ НА РАЗВИТИЕ КОМПАНИЙ</w:t>
      </w:r>
      <w:bookmarkEnd w:id="29"/>
    </w:p>
    <w:p w:rsidR="00893B32" w:rsidRPr="00893B32" w:rsidRDefault="00893B32" w:rsidP="00893B32">
      <w:pPr>
        <w:jc w:val="both"/>
        <w:rPr>
          <w:rFonts w:ascii="Arial" w:eastAsia="Arial" w:hAnsi="Arial" w:cs="Arial"/>
          <w:color w:val="000000"/>
          <w:sz w:val="22"/>
          <w:szCs w:val="22"/>
          <w:shd w:val="clear" w:color="auto" w:fill="FFFFFF"/>
        </w:rPr>
      </w:pPr>
      <w:r w:rsidRPr="00893B32">
        <w:rPr>
          <w:rFonts w:ascii="Arial" w:eastAsia="Arial" w:hAnsi="Arial" w:cs="Arial"/>
          <w:color w:val="000000"/>
          <w:sz w:val="22"/>
          <w:szCs w:val="22"/>
          <w:shd w:val="clear" w:color="auto" w:fill="FFFFFF"/>
        </w:rPr>
        <w:t xml:space="preserve">Это сложный ежедневный труд, но очень интересный, созидательный и динамичный. Чем больше успешных предпринимателей - тем крепче экономика нашего региона", - считает губернатор </w:t>
      </w:r>
      <w:r w:rsidRPr="00893B32">
        <w:rPr>
          <w:rFonts w:ascii="Arial" w:eastAsia="Arial" w:hAnsi="Arial" w:cs="Arial"/>
          <w:color w:val="000000"/>
          <w:sz w:val="22"/>
          <w:szCs w:val="22"/>
          <w:shd w:val="clear" w:color="auto" w:fill="C0C0C0"/>
        </w:rPr>
        <w:t>Игорь Руденя</w:t>
      </w:r>
      <w:r w:rsidRPr="00893B32">
        <w:rPr>
          <w:rFonts w:ascii="Arial" w:eastAsia="Arial" w:hAnsi="Arial" w:cs="Arial"/>
          <w:color w:val="000000"/>
          <w:sz w:val="22"/>
          <w:szCs w:val="22"/>
          <w:shd w:val="clear" w:color="auto" w:fill="FFFFFF"/>
        </w:rPr>
        <w:t xml:space="preserve">... </w:t>
      </w:r>
    </w:p>
    <w:p w:rsidR="00893B32" w:rsidRPr="00893B32" w:rsidRDefault="00893B32" w:rsidP="00893B32">
      <w:pPr>
        <w:rPr>
          <w:rFonts w:ascii="Arial" w:eastAsia="Arial" w:hAnsi="Arial" w:cs="Arial"/>
          <w:color w:val="0000FF"/>
          <w:sz w:val="22"/>
          <w:szCs w:val="22"/>
          <w:shd w:val="clear" w:color="auto" w:fill="FFFFFF"/>
        </w:rPr>
      </w:pPr>
      <w:hyperlink r:id="rId202" w:history="1">
        <w:r w:rsidRPr="00893B32">
          <w:rPr>
            <w:rFonts w:ascii="Arial" w:eastAsia="Arial" w:hAnsi="Arial" w:cs="Arial"/>
            <w:color w:val="0000FF"/>
            <w:sz w:val="22"/>
            <w:szCs w:val="22"/>
            <w:u w:val="single"/>
            <w:shd w:val="clear" w:color="auto" w:fill="FFFFFF"/>
          </w:rPr>
          <w:t>https://vedtver.ru/news/society/tverskim-socialnym-predprinimateljam-predostavleny-granty-na-razvitie-kompanij/</w:t>
        </w:r>
      </w:hyperlink>
    </w:p>
    <w:p w:rsidR="00893B32" w:rsidRPr="00893B32" w:rsidRDefault="00893B32" w:rsidP="00893B32">
      <w:pPr>
        <w:rPr>
          <w:rFonts w:ascii="Arial" w:eastAsia="Arial" w:hAnsi="Arial" w:cs="Arial"/>
          <w:color w:val="000000"/>
          <w:sz w:val="22"/>
          <w:szCs w:val="22"/>
          <w:u w:val="single"/>
          <w:shd w:val="clear" w:color="auto" w:fill="FFFFFF"/>
        </w:rPr>
      </w:pPr>
      <w:r w:rsidRPr="00893B32">
        <w:rPr>
          <w:rFonts w:ascii="Arial" w:eastAsia="Arial" w:hAnsi="Arial" w:cs="Arial"/>
          <w:color w:val="000000"/>
          <w:sz w:val="22"/>
          <w:szCs w:val="22"/>
          <w:u w:val="single"/>
          <w:shd w:val="clear" w:color="auto" w:fill="FFFFFF"/>
        </w:rPr>
        <w:t>Сообщения по событию:</w:t>
      </w:r>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03" w:history="1">
        <w:r w:rsidRPr="00893B32">
          <w:rPr>
            <w:rFonts w:ascii="Arial" w:eastAsia="Arial" w:hAnsi="Arial" w:cs="Arial"/>
            <w:color w:val="0000FF"/>
            <w:sz w:val="22"/>
            <w:szCs w:val="22"/>
            <w:u w:val="single"/>
            <w:shd w:val="clear" w:color="auto" w:fill="FFFFFF"/>
          </w:rPr>
          <w:t>НИА Тверь (69rus.org), Тверь, 2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04" w:history="1">
        <w:r w:rsidRPr="00893B32">
          <w:rPr>
            <w:rFonts w:ascii="Arial" w:eastAsia="Arial" w:hAnsi="Arial" w:cs="Arial"/>
            <w:color w:val="0000FF"/>
            <w:sz w:val="22"/>
            <w:szCs w:val="22"/>
            <w:u w:val="single"/>
            <w:shd w:val="clear" w:color="auto" w:fill="FFFFFF"/>
          </w:rPr>
          <w:t>Главный региональный (glavny.tv), Смоленск,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lang w:val="en-US"/>
        </w:rPr>
      </w:pPr>
      <w:hyperlink r:id="rId205" w:history="1">
        <w:r w:rsidRPr="00893B32">
          <w:rPr>
            <w:rFonts w:ascii="Arial" w:eastAsia="Arial" w:hAnsi="Arial" w:cs="Arial"/>
            <w:color w:val="0000FF"/>
            <w:sz w:val="22"/>
            <w:szCs w:val="22"/>
            <w:u w:val="single"/>
            <w:shd w:val="clear" w:color="auto" w:fill="FFFFFF"/>
            <w:lang w:val="en-US"/>
          </w:rPr>
          <w:t xml:space="preserve">PANORAMA PRO (panoramapro.ru), </w:t>
        </w:r>
        <w:r w:rsidRPr="00893B32">
          <w:rPr>
            <w:rFonts w:ascii="Arial" w:eastAsia="Arial" w:hAnsi="Arial" w:cs="Arial"/>
            <w:color w:val="0000FF"/>
            <w:sz w:val="22"/>
            <w:szCs w:val="22"/>
            <w:u w:val="single"/>
            <w:shd w:val="clear" w:color="auto" w:fill="FFFFFF"/>
          </w:rPr>
          <w:t>Тверь</w:t>
        </w:r>
        <w:r w:rsidRPr="00893B32">
          <w:rPr>
            <w:rFonts w:ascii="Arial" w:eastAsia="Arial" w:hAnsi="Arial" w:cs="Arial"/>
            <w:color w:val="0000FF"/>
            <w:sz w:val="22"/>
            <w:szCs w:val="22"/>
            <w:u w:val="single"/>
            <w:shd w:val="clear" w:color="auto" w:fill="FFFFFF"/>
            <w:lang w:val="en-US"/>
          </w:rPr>
          <w:t xml:space="preserve">, 1 </w:t>
        </w:r>
        <w:r w:rsidRPr="00893B32">
          <w:rPr>
            <w:rFonts w:ascii="Arial" w:eastAsia="Arial" w:hAnsi="Arial" w:cs="Arial"/>
            <w:color w:val="0000FF"/>
            <w:sz w:val="22"/>
            <w:szCs w:val="22"/>
            <w:u w:val="single"/>
            <w:shd w:val="clear" w:color="auto" w:fill="FFFFFF"/>
          </w:rPr>
          <w:t>февраля</w:t>
        </w:r>
        <w:r w:rsidRPr="00893B32">
          <w:rPr>
            <w:rFonts w:ascii="Arial" w:eastAsia="Arial" w:hAnsi="Arial" w:cs="Arial"/>
            <w:color w:val="0000FF"/>
            <w:sz w:val="22"/>
            <w:szCs w:val="22"/>
            <w:u w:val="single"/>
            <w:shd w:val="clear" w:color="auto" w:fill="FFFFFF"/>
            <w:lang w:val="en-US"/>
          </w:rPr>
          <w:t xml:space="preserve">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lang w:val="en-US"/>
        </w:rPr>
      </w:pPr>
      <w:hyperlink r:id="rId206" w:history="1">
        <w:r w:rsidRPr="00893B32">
          <w:rPr>
            <w:rFonts w:ascii="Arial" w:eastAsia="Arial" w:hAnsi="Arial" w:cs="Arial"/>
            <w:color w:val="0000FF"/>
            <w:sz w:val="22"/>
            <w:szCs w:val="22"/>
            <w:u w:val="single"/>
            <w:shd w:val="clear" w:color="auto" w:fill="FFFFFF"/>
          </w:rPr>
          <w:t>Знамя</w:t>
        </w:r>
        <w:r w:rsidRPr="00893B32">
          <w:rPr>
            <w:rFonts w:ascii="Arial" w:eastAsia="Arial" w:hAnsi="Arial" w:cs="Arial"/>
            <w:color w:val="0000FF"/>
            <w:sz w:val="22"/>
            <w:szCs w:val="22"/>
            <w:u w:val="single"/>
            <w:shd w:val="clear" w:color="auto" w:fill="FFFFFF"/>
            <w:lang w:val="en-US"/>
          </w:rPr>
          <w:t xml:space="preserve"> (kuvznama.ru), </w:t>
        </w:r>
        <w:r w:rsidRPr="00893B32">
          <w:rPr>
            <w:rFonts w:ascii="Arial" w:eastAsia="Arial" w:hAnsi="Arial" w:cs="Arial"/>
            <w:color w:val="0000FF"/>
            <w:sz w:val="22"/>
            <w:szCs w:val="22"/>
            <w:u w:val="single"/>
            <w:shd w:val="clear" w:color="auto" w:fill="FFFFFF"/>
          </w:rPr>
          <w:t>Кувшиново</w:t>
        </w:r>
        <w:r w:rsidRPr="00893B32">
          <w:rPr>
            <w:rFonts w:ascii="Arial" w:eastAsia="Arial" w:hAnsi="Arial" w:cs="Arial"/>
            <w:color w:val="0000FF"/>
            <w:sz w:val="22"/>
            <w:szCs w:val="22"/>
            <w:u w:val="single"/>
            <w:shd w:val="clear" w:color="auto" w:fill="FFFFFF"/>
            <w:lang w:val="en-US"/>
          </w:rPr>
          <w:t xml:space="preserve">, 1 </w:t>
        </w:r>
        <w:r w:rsidRPr="00893B32">
          <w:rPr>
            <w:rFonts w:ascii="Arial" w:eastAsia="Arial" w:hAnsi="Arial" w:cs="Arial"/>
            <w:color w:val="0000FF"/>
            <w:sz w:val="22"/>
            <w:szCs w:val="22"/>
            <w:u w:val="single"/>
            <w:shd w:val="clear" w:color="auto" w:fill="FFFFFF"/>
          </w:rPr>
          <w:t>февраля</w:t>
        </w:r>
        <w:r w:rsidRPr="00893B32">
          <w:rPr>
            <w:rFonts w:ascii="Arial" w:eastAsia="Arial" w:hAnsi="Arial" w:cs="Arial"/>
            <w:color w:val="0000FF"/>
            <w:sz w:val="22"/>
            <w:szCs w:val="22"/>
            <w:u w:val="single"/>
            <w:shd w:val="clear" w:color="auto" w:fill="FFFFFF"/>
            <w:lang w:val="en-US"/>
          </w:rPr>
          <w:t xml:space="preserve">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07" w:history="1">
        <w:r w:rsidRPr="00893B32">
          <w:rPr>
            <w:rFonts w:ascii="Arial" w:eastAsia="Arial" w:hAnsi="Arial" w:cs="Arial"/>
            <w:color w:val="0000FF"/>
            <w:sz w:val="22"/>
            <w:szCs w:val="22"/>
            <w:u w:val="single"/>
            <w:shd w:val="clear" w:color="auto" w:fill="FFFFFF"/>
          </w:rPr>
          <w:t>Молоковский край (молоковскийкрай), п. Молоково,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08" w:history="1">
        <w:r w:rsidRPr="00893B32">
          <w:rPr>
            <w:rFonts w:ascii="Arial" w:eastAsia="Arial" w:hAnsi="Arial" w:cs="Arial"/>
            <w:color w:val="0000FF"/>
            <w:sz w:val="22"/>
            <w:szCs w:val="22"/>
            <w:u w:val="single"/>
            <w:shd w:val="clear" w:color="auto" w:fill="FFFFFF"/>
          </w:rPr>
          <w:t>Наша жизнь (нашажизнь), Лихославль,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09" w:history="1">
        <w:r w:rsidRPr="00893B32">
          <w:rPr>
            <w:rFonts w:ascii="Arial" w:eastAsia="Arial" w:hAnsi="Arial" w:cs="Arial"/>
            <w:color w:val="0000FF"/>
            <w:sz w:val="22"/>
            <w:szCs w:val="22"/>
            <w:u w:val="single"/>
            <w:shd w:val="clear" w:color="auto" w:fill="FFFFFF"/>
          </w:rPr>
          <w:t>Сандовские вести (сандовскиевести), п.г.т. Сандово,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10" w:history="1">
        <w:r w:rsidRPr="00893B32">
          <w:rPr>
            <w:rFonts w:ascii="Arial" w:eastAsia="Arial" w:hAnsi="Arial" w:cs="Arial"/>
            <w:color w:val="0000FF"/>
            <w:sz w:val="22"/>
            <w:szCs w:val="22"/>
            <w:u w:val="single"/>
            <w:shd w:val="clear" w:color="auto" w:fill="FFFFFF"/>
          </w:rPr>
          <w:t>Зубцовская жизнь (зубцовскаяжизнь), Зубцов,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11" w:history="1">
        <w:r w:rsidRPr="00893B32">
          <w:rPr>
            <w:rFonts w:ascii="Arial" w:eastAsia="Arial" w:hAnsi="Arial" w:cs="Arial"/>
            <w:color w:val="0000FF"/>
            <w:sz w:val="22"/>
            <w:szCs w:val="22"/>
            <w:u w:val="single"/>
            <w:shd w:val="clear" w:color="auto" w:fill="FFFFFF"/>
          </w:rPr>
          <w:t>Заря (konzarya.ru), Конаково,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12" w:history="1">
        <w:r w:rsidRPr="00893B32">
          <w:rPr>
            <w:rFonts w:ascii="Arial" w:eastAsia="Arial" w:hAnsi="Arial" w:cs="Arial"/>
            <w:color w:val="0000FF"/>
            <w:sz w:val="22"/>
            <w:szCs w:val="22"/>
            <w:u w:val="single"/>
            <w:shd w:val="clear" w:color="auto" w:fill="FFFFFF"/>
          </w:rPr>
          <w:t>Тверская жизнь (tverlife.ru), Тверь,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13" w:history="1">
        <w:r w:rsidRPr="00893B32">
          <w:rPr>
            <w:rFonts w:ascii="Arial" w:eastAsia="Arial" w:hAnsi="Arial" w:cs="Arial"/>
            <w:color w:val="0000FF"/>
            <w:sz w:val="22"/>
            <w:szCs w:val="22"/>
            <w:u w:val="single"/>
            <w:shd w:val="clear" w:color="auto" w:fill="FFFFFF"/>
          </w:rPr>
          <w:t>Новоторжский вестник (nvestnik.ru), Торжок,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14" w:history="1">
        <w:r w:rsidRPr="00893B32">
          <w:rPr>
            <w:rFonts w:ascii="Arial" w:eastAsia="Arial" w:hAnsi="Arial" w:cs="Arial"/>
            <w:color w:val="0000FF"/>
            <w:sz w:val="22"/>
            <w:szCs w:val="22"/>
            <w:u w:val="single"/>
            <w:shd w:val="clear" w:color="auto" w:fill="FFFFFF"/>
          </w:rPr>
          <w:t>Авангард (авангард), Западная Двина,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15" w:history="1">
        <w:r w:rsidRPr="00893B32">
          <w:rPr>
            <w:rFonts w:ascii="Arial" w:eastAsia="Arial" w:hAnsi="Arial" w:cs="Arial"/>
            <w:color w:val="0000FF"/>
            <w:sz w:val="22"/>
            <w:szCs w:val="22"/>
            <w:u w:val="single"/>
            <w:shd w:val="clear" w:color="auto" w:fill="FFFFFF"/>
          </w:rPr>
          <w:t>Вышневолоцкая правда (вышневолоцкаяправда), п.г.т. Жарковский,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16" w:history="1">
        <w:r w:rsidRPr="00893B32">
          <w:rPr>
            <w:rFonts w:ascii="Arial" w:eastAsia="Arial" w:hAnsi="Arial" w:cs="Arial"/>
            <w:color w:val="0000FF"/>
            <w:sz w:val="22"/>
            <w:szCs w:val="22"/>
            <w:u w:val="single"/>
            <w:shd w:val="clear" w:color="auto" w:fill="FFFFFF"/>
          </w:rPr>
          <w:t>Ленинское знамя (leninskoeznamya.tverreg.ru), Тверь,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17" w:history="1">
        <w:r w:rsidRPr="00893B32">
          <w:rPr>
            <w:rFonts w:ascii="Arial" w:eastAsia="Arial" w:hAnsi="Arial" w:cs="Arial"/>
            <w:color w:val="0000FF"/>
            <w:sz w:val="22"/>
            <w:szCs w:val="22"/>
            <w:u w:val="single"/>
            <w:shd w:val="clear" w:color="auto" w:fill="FFFFFF"/>
          </w:rPr>
          <w:t>Новая жизнь (новаяжизнь), Бологое,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18" w:history="1">
        <w:r w:rsidRPr="00893B32">
          <w:rPr>
            <w:rFonts w:ascii="Arial" w:eastAsia="Arial" w:hAnsi="Arial" w:cs="Arial"/>
            <w:color w:val="0000FF"/>
            <w:sz w:val="22"/>
            <w:szCs w:val="22"/>
            <w:u w:val="single"/>
            <w:shd w:val="clear" w:color="auto" w:fill="FFFFFF"/>
          </w:rPr>
          <w:t>Жарковский вестник (жарковскийвестник), п.г.т. Жарковский,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19" w:history="1">
        <w:r w:rsidRPr="00893B32">
          <w:rPr>
            <w:rFonts w:ascii="Arial" w:eastAsia="Arial" w:hAnsi="Arial" w:cs="Arial"/>
            <w:color w:val="0000FF"/>
            <w:sz w:val="22"/>
            <w:szCs w:val="22"/>
            <w:u w:val="single"/>
            <w:shd w:val="clear" w:color="auto" w:fill="FFFFFF"/>
          </w:rPr>
          <w:t>Андреапольские вести (андреапольскиевести), Андреаполь,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20" w:history="1">
        <w:r w:rsidRPr="00893B32">
          <w:rPr>
            <w:rFonts w:ascii="Arial" w:eastAsia="Arial" w:hAnsi="Arial" w:cs="Arial"/>
            <w:color w:val="0000FF"/>
            <w:sz w:val="22"/>
            <w:szCs w:val="22"/>
            <w:u w:val="single"/>
            <w:shd w:val="clear" w:color="auto" w:fill="FFFFFF"/>
          </w:rPr>
          <w:t>Лесной вестник (леснойвестник), с. Лесное (Тверская обл.),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21" w:history="1">
        <w:r w:rsidRPr="00893B32">
          <w:rPr>
            <w:rFonts w:ascii="Arial" w:eastAsia="Arial" w:hAnsi="Arial" w:cs="Arial"/>
            <w:color w:val="0000FF"/>
            <w:sz w:val="22"/>
            <w:szCs w:val="22"/>
            <w:u w:val="single"/>
            <w:shd w:val="clear" w:color="auto" w:fill="FFFFFF"/>
          </w:rPr>
          <w:t>Коммунар (коммунар), п. Фирово,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22" w:history="1">
        <w:r w:rsidRPr="00893B32">
          <w:rPr>
            <w:rFonts w:ascii="Arial" w:eastAsia="Arial" w:hAnsi="Arial" w:cs="Arial"/>
            <w:color w:val="0000FF"/>
            <w:sz w:val="22"/>
            <w:szCs w:val="22"/>
            <w:u w:val="single"/>
            <w:shd w:val="clear" w:color="auto" w:fill="FFFFFF"/>
          </w:rPr>
          <w:t>Спировские известия (спировскиеизвестия), п. Спирово,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23" w:history="1">
        <w:r w:rsidRPr="00893B32">
          <w:rPr>
            <w:rFonts w:ascii="Arial" w:eastAsia="Arial" w:hAnsi="Arial" w:cs="Arial"/>
            <w:color w:val="0000FF"/>
            <w:sz w:val="22"/>
            <w:szCs w:val="22"/>
            <w:u w:val="single"/>
            <w:shd w:val="clear" w:color="auto" w:fill="FFFFFF"/>
          </w:rPr>
          <w:t>Вперед (вперед), Калязин, 1 февраля 2022</w:t>
        </w:r>
      </w:hyperlink>
    </w:p>
    <w:p w:rsidR="00893B32" w:rsidRPr="00893B32" w:rsidRDefault="00893B32" w:rsidP="00893B32">
      <w:pPr>
        <w:numPr>
          <w:ilvl w:val="0"/>
          <w:numId w:val="8"/>
        </w:numPr>
        <w:ind w:left="0" w:firstLine="0"/>
        <w:rPr>
          <w:rFonts w:ascii="Arial" w:eastAsia="Arial" w:hAnsi="Arial" w:cs="Arial"/>
          <w:color w:val="0000FF"/>
          <w:sz w:val="22"/>
          <w:szCs w:val="22"/>
          <w:shd w:val="clear" w:color="auto" w:fill="FFFFFF"/>
        </w:rPr>
      </w:pPr>
      <w:hyperlink r:id="rId224" w:history="1">
        <w:r w:rsidRPr="00893B32">
          <w:rPr>
            <w:rFonts w:ascii="Arial" w:eastAsia="Arial" w:hAnsi="Arial" w:cs="Arial"/>
            <w:color w:val="0000FF"/>
            <w:sz w:val="22"/>
            <w:szCs w:val="22"/>
            <w:u w:val="single"/>
            <w:shd w:val="clear" w:color="auto" w:fill="FFFFFF"/>
          </w:rPr>
          <w:t>Бельская правда (бельскаяправда), Белый, 1 февраля 2022</w:t>
        </w:r>
      </w:hyperlink>
    </w:p>
    <w:p w:rsidR="00893B32" w:rsidRDefault="00893B32" w:rsidP="00893B32">
      <w:pPr>
        <w:jc w:val="right"/>
        <w:rPr>
          <w:rFonts w:ascii="Arial" w:eastAsia="Arial" w:hAnsi="Arial" w:cs="Arial"/>
          <w:color w:val="0000FF"/>
          <w:sz w:val="22"/>
          <w:szCs w:val="22"/>
          <w:shd w:val="clear" w:color="auto" w:fill="FFFFFF"/>
        </w:rPr>
      </w:pPr>
      <w:hyperlink w:anchor="tabtxt_1575050_1906629406" w:history="1">
        <w:r w:rsidRPr="00893B32">
          <w:rPr>
            <w:rFonts w:ascii="Arial" w:eastAsia="Arial" w:hAnsi="Arial" w:cs="Arial"/>
            <w:color w:val="0000FF"/>
            <w:sz w:val="22"/>
            <w:szCs w:val="22"/>
            <w:u w:val="single"/>
            <w:shd w:val="clear" w:color="auto" w:fill="FFFFFF"/>
          </w:rPr>
          <w:t>К заголовкам сообщений</w:t>
        </w:r>
      </w:hyperlink>
    </w:p>
    <w:p w:rsidR="00893B32" w:rsidRPr="00893B32" w:rsidRDefault="00893B32" w:rsidP="00893B32">
      <w:pPr>
        <w:jc w:val="right"/>
        <w:rPr>
          <w:rFonts w:ascii="Arial" w:eastAsia="Arial" w:hAnsi="Arial" w:cs="Arial"/>
          <w:color w:val="0000FF"/>
          <w:sz w:val="22"/>
          <w:szCs w:val="22"/>
          <w:shd w:val="clear" w:color="auto" w:fill="FFFFFF"/>
        </w:rPr>
      </w:pPr>
    </w:p>
    <w:p w:rsidR="00893B32" w:rsidRPr="00893B32" w:rsidRDefault="00893B32" w:rsidP="00893B32">
      <w:pPr>
        <w:rPr>
          <w:rFonts w:ascii="Arial" w:eastAsia="Arial" w:hAnsi="Arial" w:cs="Arial"/>
          <w:b/>
          <w:color w:val="000000"/>
          <w:sz w:val="22"/>
          <w:szCs w:val="22"/>
          <w:shd w:val="clear" w:color="auto" w:fill="FFFFFF"/>
        </w:rPr>
      </w:pPr>
      <w:r w:rsidRPr="00893B32">
        <w:rPr>
          <w:rFonts w:ascii="Arial" w:eastAsia="Arial" w:hAnsi="Arial" w:cs="Arial"/>
          <w:b/>
          <w:color w:val="000000"/>
          <w:sz w:val="22"/>
          <w:szCs w:val="22"/>
          <w:shd w:val="clear" w:color="auto" w:fill="FFFFFF"/>
        </w:rPr>
        <w:t>Тверские ведомости (vedtver.ru), Тверь, 01 февраля 2022</w:t>
      </w:r>
    </w:p>
    <w:p w:rsidR="00893B32" w:rsidRPr="00893B32" w:rsidRDefault="00893B32" w:rsidP="00893B32">
      <w:pPr>
        <w:jc w:val="both"/>
        <w:outlineLvl w:val="1"/>
        <w:rPr>
          <w:rFonts w:ascii="Arial" w:eastAsia="Arial" w:hAnsi="Arial" w:cs="Arial"/>
          <w:color w:val="000000"/>
          <w:sz w:val="22"/>
          <w:szCs w:val="22"/>
          <w:shd w:val="clear" w:color="auto" w:fill="FFFFFF"/>
        </w:rPr>
      </w:pPr>
      <w:bookmarkStart w:id="30" w:name="ant_1575050_1906788406"/>
      <w:r w:rsidRPr="00893B32">
        <w:rPr>
          <w:rFonts w:ascii="Arial" w:eastAsia="Arial" w:hAnsi="Arial" w:cs="Arial"/>
          <w:color w:val="000000"/>
          <w:sz w:val="22"/>
          <w:szCs w:val="22"/>
          <w:shd w:val="clear" w:color="auto" w:fill="FFFFFF"/>
        </w:rPr>
        <w:t>ТВЕРСКАЯ ОБЛАСТЬ ВОШЛА В ТОП-20 МЕДИАРЕЙТИНГА В КОНТЕКСТЕ "МАЙСКОГО УКАЗА" ВЛАДИМИРА ПУТИНА</w:t>
      </w:r>
      <w:bookmarkEnd w:id="30"/>
    </w:p>
    <w:p w:rsidR="00893B32" w:rsidRPr="00893B32" w:rsidRDefault="00893B32" w:rsidP="00893B32">
      <w:pPr>
        <w:jc w:val="both"/>
        <w:rPr>
          <w:rFonts w:ascii="Arial" w:eastAsia="Arial" w:hAnsi="Arial" w:cs="Arial"/>
          <w:color w:val="000000"/>
          <w:sz w:val="22"/>
          <w:szCs w:val="22"/>
          <w:shd w:val="clear" w:color="auto" w:fill="FFFFFF"/>
        </w:rPr>
      </w:pPr>
      <w:r w:rsidRPr="00893B32">
        <w:rPr>
          <w:rFonts w:ascii="Arial" w:eastAsia="Arial" w:hAnsi="Arial" w:cs="Arial"/>
          <w:color w:val="000000"/>
          <w:sz w:val="22"/>
          <w:szCs w:val="22"/>
          <w:shd w:val="clear" w:color="auto" w:fill="FFFFFF"/>
        </w:rPr>
        <w:t xml:space="preserve">Большое количество упоминаний Тверской области в СМИ связано с национальным проектом "Демография", инициативами губернатора </w:t>
      </w:r>
      <w:r w:rsidRPr="00893B32">
        <w:rPr>
          <w:rFonts w:ascii="Arial" w:eastAsia="Arial" w:hAnsi="Arial" w:cs="Arial"/>
          <w:color w:val="000000"/>
          <w:sz w:val="22"/>
          <w:szCs w:val="22"/>
          <w:shd w:val="clear" w:color="auto" w:fill="C0C0C0"/>
        </w:rPr>
        <w:t>Игоря Рудени</w:t>
      </w:r>
      <w:r w:rsidRPr="00893B32">
        <w:rPr>
          <w:rFonts w:ascii="Arial" w:eastAsia="Arial" w:hAnsi="Arial" w:cs="Arial"/>
          <w:color w:val="000000"/>
          <w:sz w:val="22"/>
          <w:szCs w:val="22"/>
          <w:shd w:val="clear" w:color="auto" w:fill="FFFFFF"/>
        </w:rPr>
        <w:t xml:space="preserve"> по поддержке семей с детьми... Современная региональная дорожная сеть должна формироваться поступательно, исходя из приоритетов развития региона, интересов граждан ...</w:t>
      </w:r>
    </w:p>
    <w:p w:rsidR="00893B32" w:rsidRPr="00893B32" w:rsidRDefault="00893B32" w:rsidP="00893B32">
      <w:pPr>
        <w:rPr>
          <w:rFonts w:ascii="Arial" w:eastAsia="Arial" w:hAnsi="Arial" w:cs="Arial"/>
          <w:color w:val="0000FF"/>
          <w:sz w:val="22"/>
          <w:szCs w:val="22"/>
          <w:shd w:val="clear" w:color="auto" w:fill="FFFFFF"/>
        </w:rPr>
      </w:pPr>
      <w:hyperlink r:id="rId225" w:history="1">
        <w:r w:rsidRPr="00893B32">
          <w:rPr>
            <w:rFonts w:ascii="Arial" w:eastAsia="Arial" w:hAnsi="Arial" w:cs="Arial"/>
            <w:color w:val="0000FF"/>
            <w:sz w:val="22"/>
            <w:szCs w:val="22"/>
            <w:u w:val="single"/>
            <w:shd w:val="clear" w:color="auto" w:fill="FFFFFF"/>
          </w:rPr>
          <w:t>https://vedtver.ru/news/society/tverskaja-oblast-voshla-v-top-20-mediarejtinga-regionov-v-kontekste-majskogo-ukaza-vladimira-putina-2/</w:t>
        </w:r>
      </w:hyperlink>
    </w:p>
    <w:p w:rsidR="00893B32" w:rsidRPr="00893B32" w:rsidRDefault="00893B32" w:rsidP="00893B32">
      <w:pPr>
        <w:rPr>
          <w:rFonts w:ascii="Arial" w:eastAsia="Arial" w:hAnsi="Arial" w:cs="Arial"/>
          <w:color w:val="000000"/>
          <w:sz w:val="22"/>
          <w:szCs w:val="22"/>
          <w:u w:val="single"/>
          <w:shd w:val="clear" w:color="auto" w:fill="FFFFFF"/>
        </w:rPr>
      </w:pPr>
      <w:r w:rsidRPr="00893B32">
        <w:rPr>
          <w:rFonts w:ascii="Arial" w:eastAsia="Arial" w:hAnsi="Arial" w:cs="Arial"/>
          <w:color w:val="000000"/>
          <w:sz w:val="22"/>
          <w:szCs w:val="22"/>
          <w:u w:val="single"/>
          <w:shd w:val="clear" w:color="auto" w:fill="FFFFFF"/>
        </w:rPr>
        <w:t>Сообщения по событию:</w:t>
      </w:r>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26" w:history="1">
        <w:r w:rsidRPr="00893B32">
          <w:rPr>
            <w:rFonts w:ascii="Arial" w:eastAsia="Arial" w:hAnsi="Arial" w:cs="Arial"/>
            <w:color w:val="0000FF"/>
            <w:sz w:val="22"/>
            <w:szCs w:val="22"/>
            <w:u w:val="single"/>
            <w:shd w:val="clear" w:color="auto" w:fill="FFFFFF"/>
          </w:rPr>
          <w:t>Молоковский край (молоковскийкрай), п. Молоково,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27" w:history="1">
        <w:r w:rsidRPr="00893B32">
          <w:rPr>
            <w:rFonts w:ascii="Arial" w:eastAsia="Arial" w:hAnsi="Arial" w:cs="Arial"/>
            <w:color w:val="0000FF"/>
            <w:sz w:val="22"/>
            <w:szCs w:val="22"/>
            <w:u w:val="single"/>
            <w:shd w:val="clear" w:color="auto" w:fill="FFFFFF"/>
          </w:rPr>
          <w:t>Наша жизнь (нашажизнь), Лихославль,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28" w:history="1">
        <w:r w:rsidRPr="00893B32">
          <w:rPr>
            <w:rFonts w:ascii="Arial" w:eastAsia="Arial" w:hAnsi="Arial" w:cs="Arial"/>
            <w:color w:val="0000FF"/>
            <w:sz w:val="22"/>
            <w:szCs w:val="22"/>
            <w:u w:val="single"/>
            <w:shd w:val="clear" w:color="auto" w:fill="FFFFFF"/>
          </w:rPr>
          <w:t>Зубцовская жизнь (зубцовскаяжизнь), Зубцов,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29" w:history="1">
        <w:r w:rsidRPr="00893B32">
          <w:rPr>
            <w:rFonts w:ascii="Arial" w:eastAsia="Arial" w:hAnsi="Arial" w:cs="Arial"/>
            <w:color w:val="0000FF"/>
            <w:sz w:val="22"/>
            <w:szCs w:val="22"/>
            <w:u w:val="single"/>
            <w:shd w:val="clear" w:color="auto" w:fill="FFFFFF"/>
          </w:rPr>
          <w:t>Сандовские вести (сандовскиевести), п.г.т. Сандово,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30" w:history="1">
        <w:r w:rsidRPr="00893B32">
          <w:rPr>
            <w:rFonts w:ascii="Arial" w:eastAsia="Arial" w:hAnsi="Arial" w:cs="Arial"/>
            <w:color w:val="0000FF"/>
            <w:sz w:val="22"/>
            <w:szCs w:val="22"/>
            <w:u w:val="single"/>
            <w:shd w:val="clear" w:color="auto" w:fill="FFFFFF"/>
          </w:rPr>
          <w:t>Ленинское знамя (leninskoeznamya.tverreg.ru), Тверь,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31" w:history="1">
        <w:r w:rsidRPr="00893B32">
          <w:rPr>
            <w:rFonts w:ascii="Arial" w:eastAsia="Arial" w:hAnsi="Arial" w:cs="Arial"/>
            <w:color w:val="0000FF"/>
            <w:sz w:val="22"/>
            <w:szCs w:val="22"/>
            <w:u w:val="single"/>
            <w:shd w:val="clear" w:color="auto" w:fill="FFFFFF"/>
          </w:rPr>
          <w:t>Родная земля (r-zemlya.ru), п. Рамешки,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32" w:history="1">
        <w:r w:rsidRPr="00893B32">
          <w:rPr>
            <w:rFonts w:ascii="Arial" w:eastAsia="Arial" w:hAnsi="Arial" w:cs="Arial"/>
            <w:color w:val="0000FF"/>
            <w:sz w:val="22"/>
            <w:szCs w:val="22"/>
            <w:u w:val="single"/>
            <w:shd w:val="clear" w:color="auto" w:fill="FFFFFF"/>
          </w:rPr>
          <w:t>Жарковский вестник (жарковскийвестник), п.г.т. Жарковский,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33" w:history="1">
        <w:r w:rsidRPr="00893B32">
          <w:rPr>
            <w:rFonts w:ascii="Arial" w:eastAsia="Arial" w:hAnsi="Arial" w:cs="Arial"/>
            <w:color w:val="0000FF"/>
            <w:sz w:val="22"/>
            <w:szCs w:val="22"/>
            <w:u w:val="single"/>
            <w:shd w:val="clear" w:color="auto" w:fill="FFFFFF"/>
          </w:rPr>
          <w:t>Вышневолоцкая правда (вышневолоцкаяправда), п.г.т. Жарковский,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34" w:history="1">
        <w:r w:rsidRPr="00893B32">
          <w:rPr>
            <w:rFonts w:ascii="Arial" w:eastAsia="Arial" w:hAnsi="Arial" w:cs="Arial"/>
            <w:color w:val="0000FF"/>
            <w:sz w:val="22"/>
            <w:szCs w:val="22"/>
            <w:u w:val="single"/>
            <w:shd w:val="clear" w:color="auto" w:fill="FFFFFF"/>
          </w:rPr>
          <w:t>Андреапольские вести (андреапольскиевести), Андреаполь,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35" w:history="1">
        <w:r w:rsidRPr="00893B32">
          <w:rPr>
            <w:rFonts w:ascii="Arial" w:eastAsia="Arial" w:hAnsi="Arial" w:cs="Arial"/>
            <w:color w:val="0000FF"/>
            <w:sz w:val="22"/>
            <w:szCs w:val="22"/>
            <w:u w:val="single"/>
            <w:shd w:val="clear" w:color="auto" w:fill="FFFFFF"/>
          </w:rPr>
          <w:t>Лесной вестник (леснойвестник), с. Лесное (Тверская обл.),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36" w:history="1">
        <w:r w:rsidRPr="00893B32">
          <w:rPr>
            <w:rFonts w:ascii="Arial" w:eastAsia="Arial" w:hAnsi="Arial" w:cs="Arial"/>
            <w:color w:val="0000FF"/>
            <w:sz w:val="22"/>
            <w:szCs w:val="22"/>
            <w:u w:val="single"/>
            <w:shd w:val="clear" w:color="auto" w:fill="FFFFFF"/>
          </w:rPr>
          <w:t>Коммунар (коммунар), п. Фирово,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37" w:history="1">
        <w:r w:rsidRPr="00893B32">
          <w:rPr>
            <w:rFonts w:ascii="Arial" w:eastAsia="Arial" w:hAnsi="Arial" w:cs="Arial"/>
            <w:color w:val="0000FF"/>
            <w:sz w:val="22"/>
            <w:szCs w:val="22"/>
            <w:u w:val="single"/>
            <w:shd w:val="clear" w:color="auto" w:fill="FFFFFF"/>
          </w:rPr>
          <w:t>Спировские известия (спировскиеизвестия), п. Спирово,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38" w:history="1">
        <w:r w:rsidRPr="00893B32">
          <w:rPr>
            <w:rFonts w:ascii="Arial" w:eastAsia="Arial" w:hAnsi="Arial" w:cs="Arial"/>
            <w:color w:val="0000FF"/>
            <w:sz w:val="22"/>
            <w:szCs w:val="22"/>
            <w:u w:val="single"/>
            <w:shd w:val="clear" w:color="auto" w:fill="FFFFFF"/>
          </w:rPr>
          <w:t>Вперед (вперед), Калязин,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39" w:history="1">
        <w:r w:rsidRPr="00893B32">
          <w:rPr>
            <w:rFonts w:ascii="Arial" w:eastAsia="Arial" w:hAnsi="Arial" w:cs="Arial"/>
            <w:color w:val="0000FF"/>
            <w:sz w:val="22"/>
            <w:szCs w:val="22"/>
            <w:u w:val="single"/>
            <w:shd w:val="clear" w:color="auto" w:fill="FFFFFF"/>
          </w:rPr>
          <w:t>Бежецкая жизнь (bzgazeta.ru), Бежецк,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40" w:history="1">
        <w:r w:rsidRPr="00893B32">
          <w:rPr>
            <w:rFonts w:ascii="Arial" w:eastAsia="Arial" w:hAnsi="Arial" w:cs="Arial"/>
            <w:color w:val="0000FF"/>
            <w:sz w:val="22"/>
            <w:szCs w:val="22"/>
            <w:u w:val="single"/>
            <w:shd w:val="clear" w:color="auto" w:fill="FFFFFF"/>
          </w:rPr>
          <w:t>Заря (konzarya.ru), Конаково,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41" w:history="1">
        <w:r w:rsidRPr="00893B32">
          <w:rPr>
            <w:rFonts w:ascii="Arial" w:eastAsia="Arial" w:hAnsi="Arial" w:cs="Arial"/>
            <w:color w:val="0000FF"/>
            <w:sz w:val="22"/>
            <w:szCs w:val="22"/>
            <w:u w:val="single"/>
            <w:shd w:val="clear" w:color="auto" w:fill="FFFFFF"/>
          </w:rPr>
          <w:t>Кимрский вестник (kimvestnik.ru), Кимры,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42" w:history="1">
        <w:r w:rsidRPr="00893B32">
          <w:rPr>
            <w:rFonts w:ascii="Arial" w:eastAsia="Arial" w:hAnsi="Arial" w:cs="Arial"/>
            <w:color w:val="0000FF"/>
            <w:sz w:val="22"/>
            <w:szCs w:val="22"/>
            <w:u w:val="single"/>
            <w:shd w:val="clear" w:color="auto" w:fill="FFFFFF"/>
          </w:rPr>
          <w:t>Знамя (kuvznama.ru), Кувшиново,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43" w:history="1">
        <w:r w:rsidRPr="00893B32">
          <w:rPr>
            <w:rFonts w:ascii="Arial" w:eastAsia="Arial" w:hAnsi="Arial" w:cs="Arial"/>
            <w:color w:val="0000FF"/>
            <w:sz w:val="22"/>
            <w:szCs w:val="22"/>
            <w:u w:val="single"/>
            <w:shd w:val="clear" w:color="auto" w:fill="FFFFFF"/>
          </w:rPr>
          <w:t>Авангард (авангард), Западная Двина,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44" w:history="1">
        <w:r w:rsidRPr="00893B32">
          <w:rPr>
            <w:rFonts w:ascii="Arial" w:eastAsia="Arial" w:hAnsi="Arial" w:cs="Arial"/>
            <w:color w:val="0000FF"/>
            <w:sz w:val="22"/>
            <w:szCs w:val="22"/>
            <w:u w:val="single"/>
            <w:shd w:val="clear" w:color="auto" w:fill="FFFFFF"/>
          </w:rPr>
          <w:t>Бельская правда (бельскаяправда), Белый,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45" w:history="1">
        <w:r w:rsidRPr="00893B32">
          <w:rPr>
            <w:rFonts w:ascii="Arial" w:eastAsia="Arial" w:hAnsi="Arial" w:cs="Arial"/>
            <w:color w:val="0000FF"/>
            <w:sz w:val="22"/>
            <w:szCs w:val="22"/>
            <w:u w:val="single"/>
            <w:shd w:val="clear" w:color="auto" w:fill="FFFFFF"/>
          </w:rPr>
          <w:t>Новая жизнь (новаяжизнь), Бологое, 1 февраля 2022</w:t>
        </w:r>
      </w:hyperlink>
    </w:p>
    <w:p w:rsidR="00893B32" w:rsidRPr="00893B32" w:rsidRDefault="00893B32" w:rsidP="00893B32">
      <w:pPr>
        <w:numPr>
          <w:ilvl w:val="0"/>
          <w:numId w:val="9"/>
        </w:numPr>
        <w:ind w:left="0" w:firstLine="0"/>
        <w:rPr>
          <w:rFonts w:ascii="Arial" w:eastAsia="Arial" w:hAnsi="Arial" w:cs="Arial"/>
          <w:color w:val="0000FF"/>
          <w:sz w:val="22"/>
          <w:szCs w:val="22"/>
          <w:shd w:val="clear" w:color="auto" w:fill="FFFFFF"/>
        </w:rPr>
      </w:pPr>
      <w:hyperlink r:id="rId246" w:history="1">
        <w:r w:rsidRPr="00893B32">
          <w:rPr>
            <w:rFonts w:ascii="Arial" w:eastAsia="Arial" w:hAnsi="Arial" w:cs="Arial"/>
            <w:color w:val="0000FF"/>
            <w:sz w:val="22"/>
            <w:szCs w:val="22"/>
            <w:u w:val="single"/>
            <w:shd w:val="clear" w:color="auto" w:fill="FFFFFF"/>
          </w:rPr>
          <w:t>Тверская жизнь (tverlife.ru), Тверь, 1 февраля 2022</w:t>
        </w:r>
      </w:hyperlink>
    </w:p>
    <w:p w:rsidR="00893B32" w:rsidRDefault="00893B32" w:rsidP="00893B32">
      <w:pPr>
        <w:jc w:val="right"/>
        <w:rPr>
          <w:rFonts w:ascii="Arial" w:eastAsia="Arial" w:hAnsi="Arial" w:cs="Arial"/>
          <w:color w:val="0000FF"/>
          <w:sz w:val="22"/>
          <w:szCs w:val="22"/>
          <w:shd w:val="clear" w:color="auto" w:fill="FFFFFF"/>
        </w:rPr>
      </w:pPr>
      <w:hyperlink w:anchor="tabtxt_1575050_1906788406" w:history="1">
        <w:r w:rsidRPr="00893B32">
          <w:rPr>
            <w:rFonts w:ascii="Arial" w:eastAsia="Arial" w:hAnsi="Arial" w:cs="Arial"/>
            <w:color w:val="0000FF"/>
            <w:sz w:val="22"/>
            <w:szCs w:val="22"/>
            <w:u w:val="single"/>
            <w:shd w:val="clear" w:color="auto" w:fill="FFFFFF"/>
          </w:rPr>
          <w:t>К заголовкам сообщений</w:t>
        </w:r>
      </w:hyperlink>
    </w:p>
    <w:p w:rsidR="00893B32" w:rsidRPr="00893B32" w:rsidRDefault="00893B32" w:rsidP="00893B32">
      <w:pPr>
        <w:jc w:val="right"/>
        <w:rPr>
          <w:rFonts w:ascii="Arial" w:eastAsia="Arial" w:hAnsi="Arial" w:cs="Arial"/>
          <w:color w:val="0000FF"/>
          <w:sz w:val="22"/>
          <w:szCs w:val="22"/>
          <w:shd w:val="clear" w:color="auto" w:fill="FFFFFF"/>
        </w:rPr>
      </w:pPr>
    </w:p>
    <w:p w:rsidR="00893B32" w:rsidRPr="00893B32" w:rsidRDefault="00893B32" w:rsidP="00893B32">
      <w:pPr>
        <w:rPr>
          <w:rFonts w:ascii="Arial" w:eastAsia="Arial" w:hAnsi="Arial" w:cs="Arial"/>
          <w:b/>
          <w:color w:val="000000"/>
          <w:sz w:val="22"/>
          <w:szCs w:val="22"/>
          <w:shd w:val="clear" w:color="auto" w:fill="FFFFFF"/>
        </w:rPr>
      </w:pPr>
      <w:r w:rsidRPr="00893B32">
        <w:rPr>
          <w:rFonts w:ascii="Arial" w:eastAsia="Arial" w:hAnsi="Arial" w:cs="Arial"/>
          <w:b/>
          <w:color w:val="000000"/>
          <w:sz w:val="22"/>
          <w:szCs w:val="22"/>
          <w:shd w:val="clear" w:color="auto" w:fill="FFFFFF"/>
        </w:rPr>
        <w:t>Тверские ведомости (vedtver.ru), Тверь, 01 февраля 2022</w:t>
      </w:r>
    </w:p>
    <w:p w:rsidR="00893B32" w:rsidRPr="00893B32" w:rsidRDefault="00893B32" w:rsidP="00893B32">
      <w:pPr>
        <w:jc w:val="both"/>
        <w:outlineLvl w:val="1"/>
        <w:rPr>
          <w:rFonts w:ascii="Arial" w:eastAsia="Arial" w:hAnsi="Arial" w:cs="Arial"/>
          <w:color w:val="000000"/>
          <w:sz w:val="22"/>
          <w:szCs w:val="22"/>
          <w:shd w:val="clear" w:color="auto" w:fill="FFFFFF"/>
        </w:rPr>
      </w:pPr>
      <w:bookmarkStart w:id="31" w:name="ant_1575050_1907017116"/>
      <w:r w:rsidRPr="00893B32">
        <w:rPr>
          <w:rFonts w:ascii="Arial" w:eastAsia="Arial" w:hAnsi="Arial" w:cs="Arial"/>
          <w:color w:val="000000"/>
          <w:sz w:val="22"/>
          <w:szCs w:val="22"/>
          <w:shd w:val="clear" w:color="auto" w:fill="FFFFFF"/>
        </w:rPr>
        <w:t>ИТ-СПЕЦИАЛИСТОВ ТВЕРСКОЙ ОБЛАСТИ ПРИГЛАШАЮТ НА ФЕСТИВАЛЬ ИНФОРМАЦИОННЫХ ТЕХНОЛОГИЙ</w:t>
      </w:r>
      <w:bookmarkEnd w:id="31"/>
    </w:p>
    <w:p w:rsidR="00893B32" w:rsidRPr="00893B32" w:rsidRDefault="00893B32" w:rsidP="00893B32">
      <w:pPr>
        <w:jc w:val="both"/>
        <w:rPr>
          <w:rFonts w:ascii="Arial" w:eastAsia="Arial" w:hAnsi="Arial" w:cs="Arial"/>
          <w:color w:val="000000"/>
          <w:sz w:val="22"/>
          <w:szCs w:val="22"/>
          <w:shd w:val="clear" w:color="auto" w:fill="FFFFFF"/>
        </w:rPr>
      </w:pPr>
      <w:r w:rsidRPr="00893B32">
        <w:rPr>
          <w:rFonts w:ascii="Arial" w:eastAsia="Arial" w:hAnsi="Arial" w:cs="Arial"/>
          <w:color w:val="000000"/>
          <w:sz w:val="22"/>
          <w:szCs w:val="22"/>
          <w:shd w:val="clear" w:color="auto" w:fill="FFFFFF"/>
        </w:rPr>
        <w:t xml:space="preserve">Регистрация доступна на сайте https://newitfest.ru/   Сферу IT губернатор </w:t>
      </w:r>
      <w:r w:rsidRPr="00893B32">
        <w:rPr>
          <w:rFonts w:ascii="Arial" w:eastAsia="Arial" w:hAnsi="Arial" w:cs="Arial"/>
          <w:color w:val="000000"/>
          <w:sz w:val="22"/>
          <w:szCs w:val="22"/>
          <w:shd w:val="clear" w:color="auto" w:fill="C0C0C0"/>
        </w:rPr>
        <w:t>Игорь Руденя</w:t>
      </w:r>
      <w:r w:rsidRPr="00893B32">
        <w:rPr>
          <w:rFonts w:ascii="Arial" w:eastAsia="Arial" w:hAnsi="Arial" w:cs="Arial"/>
          <w:color w:val="000000"/>
          <w:sz w:val="22"/>
          <w:szCs w:val="22"/>
          <w:shd w:val="clear" w:color="auto" w:fill="FFFFFF"/>
        </w:rPr>
        <w:t xml:space="preserve"> считает одной из перспективных для экономики региона... "В Тверской области сосредоточены авторитетные научно-исследовательские институты и производственные объединения, IT-компании, способные предложить практически ...</w:t>
      </w:r>
    </w:p>
    <w:p w:rsidR="00893B32" w:rsidRPr="00893B32" w:rsidRDefault="00893B32" w:rsidP="00893B32">
      <w:pPr>
        <w:rPr>
          <w:rFonts w:ascii="Arial" w:eastAsia="Arial" w:hAnsi="Arial" w:cs="Arial"/>
          <w:color w:val="0000FF"/>
          <w:sz w:val="22"/>
          <w:szCs w:val="22"/>
          <w:shd w:val="clear" w:color="auto" w:fill="FFFFFF"/>
        </w:rPr>
      </w:pPr>
      <w:hyperlink r:id="rId247" w:history="1">
        <w:r w:rsidRPr="00893B32">
          <w:rPr>
            <w:rFonts w:ascii="Arial" w:eastAsia="Arial" w:hAnsi="Arial" w:cs="Arial"/>
            <w:color w:val="0000FF"/>
            <w:sz w:val="22"/>
            <w:szCs w:val="22"/>
            <w:u w:val="single"/>
            <w:shd w:val="clear" w:color="auto" w:fill="FFFFFF"/>
          </w:rPr>
          <w:t>https://vedtver.ru/news/society/it-specialistov-tverskoj-oblasti-priglashajut-na-festival-informacionnyh-tehnologij/</w:t>
        </w:r>
      </w:hyperlink>
    </w:p>
    <w:p w:rsidR="00893B32" w:rsidRPr="00893B32" w:rsidRDefault="00893B32" w:rsidP="00893B32">
      <w:pPr>
        <w:rPr>
          <w:rFonts w:ascii="Arial" w:eastAsia="Arial" w:hAnsi="Arial" w:cs="Arial"/>
          <w:color w:val="000000"/>
          <w:sz w:val="22"/>
          <w:szCs w:val="22"/>
          <w:u w:val="single"/>
          <w:shd w:val="clear" w:color="auto" w:fill="FFFFFF"/>
        </w:rPr>
      </w:pPr>
      <w:r w:rsidRPr="00893B32">
        <w:rPr>
          <w:rFonts w:ascii="Arial" w:eastAsia="Arial" w:hAnsi="Arial" w:cs="Arial"/>
          <w:color w:val="000000"/>
          <w:sz w:val="22"/>
          <w:szCs w:val="22"/>
          <w:u w:val="single"/>
          <w:shd w:val="clear" w:color="auto" w:fill="FFFFFF"/>
        </w:rPr>
        <w:t>Сообщения по событию:</w:t>
      </w:r>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48" w:history="1">
        <w:r w:rsidRPr="00893B32">
          <w:rPr>
            <w:rFonts w:ascii="Arial" w:eastAsia="Arial" w:hAnsi="Arial" w:cs="Arial"/>
            <w:color w:val="0000FF"/>
            <w:sz w:val="22"/>
            <w:szCs w:val="22"/>
            <w:u w:val="single"/>
            <w:shd w:val="clear" w:color="auto" w:fill="FFFFFF"/>
          </w:rPr>
          <w:t>Наша жизнь (нашажизнь), Лихославль,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49" w:history="1">
        <w:r w:rsidRPr="00893B32">
          <w:rPr>
            <w:rFonts w:ascii="Arial" w:eastAsia="Arial" w:hAnsi="Arial" w:cs="Arial"/>
            <w:color w:val="0000FF"/>
            <w:sz w:val="22"/>
            <w:szCs w:val="22"/>
            <w:u w:val="single"/>
            <w:shd w:val="clear" w:color="auto" w:fill="FFFFFF"/>
          </w:rPr>
          <w:t>Сандовские вести (сандовскиевести), п.г.т. Сандово,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50" w:history="1">
        <w:r w:rsidRPr="00893B32">
          <w:rPr>
            <w:rFonts w:ascii="Arial" w:eastAsia="Arial" w:hAnsi="Arial" w:cs="Arial"/>
            <w:color w:val="0000FF"/>
            <w:sz w:val="22"/>
            <w:szCs w:val="22"/>
            <w:u w:val="single"/>
            <w:shd w:val="clear" w:color="auto" w:fill="FFFFFF"/>
          </w:rPr>
          <w:t>Зубцовская жизнь (зубцовскаяжизнь), Зубцов,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51" w:history="1">
        <w:r w:rsidRPr="00893B32">
          <w:rPr>
            <w:rFonts w:ascii="Arial" w:eastAsia="Arial" w:hAnsi="Arial" w:cs="Arial"/>
            <w:color w:val="0000FF"/>
            <w:sz w:val="22"/>
            <w:szCs w:val="22"/>
            <w:u w:val="single"/>
            <w:shd w:val="clear" w:color="auto" w:fill="FFFFFF"/>
          </w:rPr>
          <w:t>Ленинское знамя (leninskoeznamya.tverreg.ru), Тверь,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52" w:history="1">
        <w:r w:rsidRPr="00893B32">
          <w:rPr>
            <w:rFonts w:ascii="Arial" w:eastAsia="Arial" w:hAnsi="Arial" w:cs="Arial"/>
            <w:color w:val="0000FF"/>
            <w:sz w:val="22"/>
            <w:szCs w:val="22"/>
            <w:u w:val="single"/>
            <w:shd w:val="clear" w:color="auto" w:fill="FFFFFF"/>
          </w:rPr>
          <w:t>Бельская правда (бельскаяправда), Белый,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53" w:history="1">
        <w:r w:rsidRPr="00893B32">
          <w:rPr>
            <w:rFonts w:ascii="Arial" w:eastAsia="Arial" w:hAnsi="Arial" w:cs="Arial"/>
            <w:color w:val="0000FF"/>
            <w:sz w:val="22"/>
            <w:szCs w:val="22"/>
            <w:u w:val="single"/>
            <w:shd w:val="clear" w:color="auto" w:fill="FFFFFF"/>
          </w:rPr>
          <w:t>Новая жизнь (новаяжизнь), Бологое,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54" w:history="1">
        <w:r w:rsidRPr="00893B32">
          <w:rPr>
            <w:rFonts w:ascii="Arial" w:eastAsia="Arial" w:hAnsi="Arial" w:cs="Arial"/>
            <w:color w:val="0000FF"/>
            <w:sz w:val="22"/>
            <w:szCs w:val="22"/>
            <w:u w:val="single"/>
            <w:shd w:val="clear" w:color="auto" w:fill="FFFFFF"/>
          </w:rPr>
          <w:t>Авангард (авангард), Западная Двина,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55" w:history="1">
        <w:r w:rsidRPr="00893B32">
          <w:rPr>
            <w:rFonts w:ascii="Arial" w:eastAsia="Arial" w:hAnsi="Arial" w:cs="Arial"/>
            <w:color w:val="0000FF"/>
            <w:sz w:val="22"/>
            <w:szCs w:val="22"/>
            <w:u w:val="single"/>
            <w:shd w:val="clear" w:color="auto" w:fill="FFFFFF"/>
          </w:rPr>
          <w:t>Вышневолоцкая правда (вышневолоцкаяправда), п.г.т. Жарковский,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56" w:history="1">
        <w:r w:rsidRPr="00893B32">
          <w:rPr>
            <w:rFonts w:ascii="Arial" w:eastAsia="Arial" w:hAnsi="Arial" w:cs="Arial"/>
            <w:color w:val="0000FF"/>
            <w:sz w:val="22"/>
            <w:szCs w:val="22"/>
            <w:u w:val="single"/>
            <w:shd w:val="clear" w:color="auto" w:fill="FFFFFF"/>
          </w:rPr>
          <w:t>Лесной вестник (леснойвестник), с. Лесное (Тверская обл.),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57" w:history="1">
        <w:r w:rsidRPr="00893B32">
          <w:rPr>
            <w:rFonts w:ascii="Arial" w:eastAsia="Arial" w:hAnsi="Arial" w:cs="Arial"/>
            <w:color w:val="0000FF"/>
            <w:sz w:val="22"/>
            <w:szCs w:val="22"/>
            <w:u w:val="single"/>
            <w:shd w:val="clear" w:color="auto" w:fill="FFFFFF"/>
          </w:rPr>
          <w:t>Андреапольские вести (андреапольскиевести), Андреаполь,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58" w:history="1">
        <w:r w:rsidRPr="00893B32">
          <w:rPr>
            <w:rFonts w:ascii="Arial" w:eastAsia="Arial" w:hAnsi="Arial" w:cs="Arial"/>
            <w:color w:val="0000FF"/>
            <w:sz w:val="22"/>
            <w:szCs w:val="22"/>
            <w:u w:val="single"/>
            <w:shd w:val="clear" w:color="auto" w:fill="FFFFFF"/>
          </w:rPr>
          <w:t>Молоковский край (молоковскийкрай), п. Молоково,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59" w:history="1">
        <w:r w:rsidRPr="00893B32">
          <w:rPr>
            <w:rFonts w:ascii="Arial" w:eastAsia="Arial" w:hAnsi="Arial" w:cs="Arial"/>
            <w:color w:val="0000FF"/>
            <w:sz w:val="22"/>
            <w:szCs w:val="22"/>
            <w:u w:val="single"/>
            <w:shd w:val="clear" w:color="auto" w:fill="FFFFFF"/>
          </w:rPr>
          <w:t>Коммунар (коммунар), п. Фирово,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60" w:history="1">
        <w:r w:rsidRPr="00893B32">
          <w:rPr>
            <w:rFonts w:ascii="Arial" w:eastAsia="Arial" w:hAnsi="Arial" w:cs="Arial"/>
            <w:color w:val="0000FF"/>
            <w:sz w:val="22"/>
            <w:szCs w:val="22"/>
            <w:u w:val="single"/>
            <w:shd w:val="clear" w:color="auto" w:fill="FFFFFF"/>
          </w:rPr>
          <w:t>Жарковский вестник (жарковскийвестник), п.г.т. Жарковский,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61" w:history="1">
        <w:r w:rsidRPr="00893B32">
          <w:rPr>
            <w:rFonts w:ascii="Arial" w:eastAsia="Arial" w:hAnsi="Arial" w:cs="Arial"/>
            <w:color w:val="0000FF"/>
            <w:sz w:val="22"/>
            <w:szCs w:val="22"/>
            <w:u w:val="single"/>
            <w:shd w:val="clear" w:color="auto" w:fill="FFFFFF"/>
          </w:rPr>
          <w:t>Вперед (вперед), Калязин,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62" w:history="1">
        <w:r w:rsidRPr="00893B32">
          <w:rPr>
            <w:rFonts w:ascii="Arial" w:eastAsia="Arial" w:hAnsi="Arial" w:cs="Arial"/>
            <w:color w:val="0000FF"/>
            <w:sz w:val="22"/>
            <w:szCs w:val="22"/>
            <w:u w:val="single"/>
            <w:shd w:val="clear" w:color="auto" w:fill="FFFFFF"/>
          </w:rPr>
          <w:t>Спировские известия (спировскиеизвестия), п. Спирово, 1 февраля 2022</w:t>
        </w:r>
      </w:hyperlink>
    </w:p>
    <w:p w:rsidR="00893B32" w:rsidRPr="00893B32" w:rsidRDefault="00893B32" w:rsidP="00893B32">
      <w:pPr>
        <w:numPr>
          <w:ilvl w:val="0"/>
          <w:numId w:val="10"/>
        </w:numPr>
        <w:ind w:left="0" w:firstLine="0"/>
        <w:rPr>
          <w:rFonts w:ascii="Arial" w:eastAsia="Arial" w:hAnsi="Arial" w:cs="Arial"/>
          <w:color w:val="0000FF"/>
          <w:sz w:val="22"/>
          <w:szCs w:val="22"/>
          <w:shd w:val="clear" w:color="auto" w:fill="FFFFFF"/>
        </w:rPr>
      </w:pPr>
      <w:hyperlink r:id="rId263" w:history="1">
        <w:r w:rsidRPr="00893B32">
          <w:rPr>
            <w:rFonts w:ascii="Arial" w:eastAsia="Arial" w:hAnsi="Arial" w:cs="Arial"/>
            <w:color w:val="0000FF"/>
            <w:sz w:val="22"/>
            <w:szCs w:val="22"/>
            <w:u w:val="single"/>
            <w:shd w:val="clear" w:color="auto" w:fill="FFFFFF"/>
          </w:rPr>
          <w:t>Тверская жизнь (tverlife.ru), Тверь, 1 февраля 2022</w:t>
        </w:r>
      </w:hyperlink>
    </w:p>
    <w:p w:rsidR="00893B32" w:rsidRDefault="00893B32" w:rsidP="00893B32">
      <w:pPr>
        <w:jc w:val="right"/>
        <w:rPr>
          <w:rFonts w:ascii="Arial" w:eastAsia="Arial" w:hAnsi="Arial" w:cs="Arial"/>
          <w:color w:val="0000FF"/>
          <w:sz w:val="22"/>
          <w:szCs w:val="22"/>
          <w:shd w:val="clear" w:color="auto" w:fill="FFFFFF"/>
        </w:rPr>
      </w:pPr>
      <w:hyperlink w:anchor="tabtxt_1575050_1907017116" w:history="1">
        <w:r w:rsidRPr="00893B32">
          <w:rPr>
            <w:rFonts w:ascii="Arial" w:eastAsia="Arial" w:hAnsi="Arial" w:cs="Arial"/>
            <w:color w:val="0000FF"/>
            <w:sz w:val="22"/>
            <w:szCs w:val="22"/>
            <w:u w:val="single"/>
            <w:shd w:val="clear" w:color="auto" w:fill="FFFFFF"/>
          </w:rPr>
          <w:t>К заголовкам сообщений</w:t>
        </w:r>
      </w:hyperlink>
    </w:p>
    <w:p w:rsidR="00893B32" w:rsidRPr="00893B32" w:rsidRDefault="00893B32" w:rsidP="00893B32">
      <w:pPr>
        <w:jc w:val="right"/>
        <w:rPr>
          <w:rFonts w:ascii="Arial" w:eastAsia="Arial" w:hAnsi="Arial" w:cs="Arial"/>
          <w:color w:val="0000FF"/>
          <w:sz w:val="22"/>
          <w:szCs w:val="22"/>
          <w:shd w:val="clear" w:color="auto" w:fill="FFFFFF"/>
        </w:rPr>
      </w:pPr>
    </w:p>
    <w:p w:rsidR="00893B32" w:rsidRPr="00893B32" w:rsidRDefault="00893B32" w:rsidP="00893B32">
      <w:pPr>
        <w:rPr>
          <w:rFonts w:ascii="Arial" w:eastAsia="Arial" w:hAnsi="Arial" w:cs="Arial"/>
          <w:b/>
          <w:color w:val="000000"/>
          <w:sz w:val="22"/>
          <w:szCs w:val="22"/>
          <w:shd w:val="clear" w:color="auto" w:fill="FFFFFF"/>
        </w:rPr>
      </w:pPr>
      <w:r w:rsidRPr="00893B32">
        <w:rPr>
          <w:rFonts w:ascii="Arial" w:eastAsia="Arial" w:hAnsi="Arial" w:cs="Arial"/>
          <w:b/>
          <w:color w:val="000000"/>
          <w:sz w:val="22"/>
          <w:szCs w:val="22"/>
          <w:shd w:val="clear" w:color="auto" w:fill="FFFFFF"/>
        </w:rPr>
        <w:t>Тверские ведомости (vedtver.ru), Тверь, 01 февраля 2022</w:t>
      </w:r>
    </w:p>
    <w:p w:rsidR="00893B32" w:rsidRPr="00893B32" w:rsidRDefault="00893B32" w:rsidP="00893B32">
      <w:pPr>
        <w:jc w:val="both"/>
        <w:outlineLvl w:val="1"/>
        <w:rPr>
          <w:rFonts w:ascii="Arial" w:eastAsia="Arial" w:hAnsi="Arial" w:cs="Arial"/>
          <w:color w:val="000000"/>
          <w:sz w:val="22"/>
          <w:szCs w:val="22"/>
          <w:shd w:val="clear" w:color="auto" w:fill="FFFFFF"/>
        </w:rPr>
      </w:pPr>
      <w:bookmarkStart w:id="32" w:name="ant_1575050_1907125539"/>
      <w:r w:rsidRPr="00893B32">
        <w:rPr>
          <w:rFonts w:ascii="Arial" w:eastAsia="Arial" w:hAnsi="Arial" w:cs="Arial"/>
          <w:color w:val="000000"/>
          <w:sz w:val="22"/>
          <w:szCs w:val="22"/>
          <w:shd w:val="clear" w:color="auto" w:fill="FFFFFF"/>
        </w:rPr>
        <w:t>ГУБЕРНАТОР ИГОРЬ РУДЕНЯ ПРОВЕЛ ВСТРЕЧУ С ГЛАВОЙ КАЛИНИНСКОГО РАЙОНА ТВЕРСКОЙ ОБЛАСТИ АНДРЕЕМ ЗАЙЦЕВЫМ</w:t>
      </w:r>
      <w:bookmarkEnd w:id="32"/>
    </w:p>
    <w:p w:rsidR="00893B32" w:rsidRPr="00893B32" w:rsidRDefault="00893B32" w:rsidP="00893B32">
      <w:pPr>
        <w:jc w:val="both"/>
        <w:rPr>
          <w:rFonts w:ascii="Arial" w:eastAsia="Arial" w:hAnsi="Arial" w:cs="Arial"/>
          <w:color w:val="000000"/>
          <w:sz w:val="22"/>
          <w:szCs w:val="22"/>
          <w:shd w:val="clear" w:color="auto" w:fill="FFFFFF"/>
        </w:rPr>
      </w:pPr>
      <w:r w:rsidRPr="00893B32">
        <w:rPr>
          <w:rFonts w:ascii="Arial" w:eastAsia="Arial" w:hAnsi="Arial" w:cs="Arial"/>
          <w:color w:val="000000"/>
          <w:sz w:val="22"/>
          <w:szCs w:val="22"/>
          <w:shd w:val="clear" w:color="auto" w:fill="FFFFFF"/>
        </w:rPr>
        <w:t xml:space="preserve">Сегодня, 1 февраля, губернатор </w:t>
      </w:r>
      <w:r w:rsidRPr="00893B32">
        <w:rPr>
          <w:rFonts w:ascii="Arial" w:eastAsia="Arial" w:hAnsi="Arial" w:cs="Arial"/>
          <w:color w:val="000000"/>
          <w:sz w:val="22"/>
          <w:szCs w:val="22"/>
          <w:shd w:val="clear" w:color="auto" w:fill="C0C0C0"/>
        </w:rPr>
        <w:t>Игорь Руденя</w:t>
      </w:r>
      <w:r w:rsidRPr="00893B32">
        <w:rPr>
          <w:rFonts w:ascii="Arial" w:eastAsia="Arial" w:hAnsi="Arial" w:cs="Arial"/>
          <w:color w:val="000000"/>
          <w:sz w:val="22"/>
          <w:szCs w:val="22"/>
          <w:shd w:val="clear" w:color="auto" w:fill="FFFFFF"/>
        </w:rPr>
        <w:t xml:space="preserve"> провел встречу с главой Калининского района Тверской области Андреем Зайцевым... Губернатор </w:t>
      </w:r>
      <w:r w:rsidRPr="00893B32">
        <w:rPr>
          <w:rFonts w:ascii="Arial" w:eastAsia="Arial" w:hAnsi="Arial" w:cs="Arial"/>
          <w:color w:val="000000"/>
          <w:sz w:val="22"/>
          <w:szCs w:val="22"/>
          <w:shd w:val="clear" w:color="auto" w:fill="C0C0C0"/>
        </w:rPr>
        <w:t>Игорь Руденя</w:t>
      </w:r>
      <w:r w:rsidRPr="00893B32">
        <w:rPr>
          <w:rFonts w:ascii="Arial" w:eastAsia="Arial" w:hAnsi="Arial" w:cs="Arial"/>
          <w:color w:val="000000"/>
          <w:sz w:val="22"/>
          <w:szCs w:val="22"/>
          <w:shd w:val="clear" w:color="auto" w:fill="FFFFFF"/>
        </w:rPr>
        <w:t xml:space="preserve"> провел встречу с главой Калининского района Тверской области Андреем Зайцевым... </w:t>
      </w:r>
    </w:p>
    <w:p w:rsidR="00893B32" w:rsidRPr="00893B32" w:rsidRDefault="00893B32" w:rsidP="00893B32">
      <w:pPr>
        <w:rPr>
          <w:rFonts w:ascii="Arial" w:eastAsia="Arial" w:hAnsi="Arial" w:cs="Arial"/>
          <w:color w:val="0000FF"/>
          <w:sz w:val="22"/>
          <w:szCs w:val="22"/>
          <w:shd w:val="clear" w:color="auto" w:fill="FFFFFF"/>
        </w:rPr>
      </w:pPr>
      <w:hyperlink r:id="rId264" w:history="1">
        <w:r w:rsidRPr="00893B32">
          <w:rPr>
            <w:rFonts w:ascii="Arial" w:eastAsia="Arial" w:hAnsi="Arial" w:cs="Arial"/>
            <w:color w:val="0000FF"/>
            <w:sz w:val="22"/>
            <w:szCs w:val="22"/>
            <w:u w:val="single"/>
            <w:shd w:val="clear" w:color="auto" w:fill="FFFFFF"/>
          </w:rPr>
          <w:t>https://vedtver.ru/news/society/gubernator-igor-rudenja-provel-vstrechu-s-glavoj-kalininskogo-rajona-tverskoj-oblasti-andreem-zajcevym/</w:t>
        </w:r>
      </w:hyperlink>
    </w:p>
    <w:p w:rsidR="00893B32" w:rsidRPr="00893B32" w:rsidRDefault="00893B32" w:rsidP="00893B32">
      <w:pPr>
        <w:rPr>
          <w:rFonts w:ascii="Arial" w:eastAsia="Arial" w:hAnsi="Arial" w:cs="Arial"/>
          <w:color w:val="000000"/>
          <w:sz w:val="22"/>
          <w:szCs w:val="22"/>
          <w:u w:val="single"/>
          <w:shd w:val="clear" w:color="auto" w:fill="FFFFFF"/>
        </w:rPr>
      </w:pPr>
      <w:r w:rsidRPr="00893B32">
        <w:rPr>
          <w:rFonts w:ascii="Arial" w:eastAsia="Arial" w:hAnsi="Arial" w:cs="Arial"/>
          <w:color w:val="000000"/>
          <w:sz w:val="22"/>
          <w:szCs w:val="22"/>
          <w:u w:val="single"/>
          <w:shd w:val="clear" w:color="auto" w:fill="FFFFFF"/>
        </w:rPr>
        <w:t>Сообщения по событию:</w:t>
      </w:r>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65" w:history="1">
        <w:r w:rsidRPr="00893B32">
          <w:rPr>
            <w:rFonts w:ascii="Arial" w:eastAsia="Arial" w:hAnsi="Arial" w:cs="Arial"/>
            <w:color w:val="0000FF"/>
            <w:sz w:val="22"/>
            <w:szCs w:val="22"/>
            <w:u w:val="single"/>
            <w:shd w:val="clear" w:color="auto" w:fill="FFFFFF"/>
          </w:rPr>
          <w:t>Молоковский край (молоковскийкрай), п. Молоково,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66" w:history="1">
        <w:r w:rsidRPr="00893B32">
          <w:rPr>
            <w:rFonts w:ascii="Arial" w:eastAsia="Arial" w:hAnsi="Arial" w:cs="Arial"/>
            <w:color w:val="0000FF"/>
            <w:sz w:val="22"/>
            <w:szCs w:val="22"/>
            <w:u w:val="single"/>
            <w:shd w:val="clear" w:color="auto" w:fill="FFFFFF"/>
          </w:rPr>
          <w:t>Наша жизнь (нашажизнь), Лихославль,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67" w:history="1">
        <w:r w:rsidRPr="00893B32">
          <w:rPr>
            <w:rFonts w:ascii="Arial" w:eastAsia="Arial" w:hAnsi="Arial" w:cs="Arial"/>
            <w:color w:val="0000FF"/>
            <w:sz w:val="22"/>
            <w:szCs w:val="22"/>
            <w:u w:val="single"/>
            <w:shd w:val="clear" w:color="auto" w:fill="FFFFFF"/>
          </w:rPr>
          <w:t>Сандовские вести (сандовскиевести), п.г.т. Сандово,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68" w:history="1">
        <w:r w:rsidRPr="00893B32">
          <w:rPr>
            <w:rFonts w:ascii="Arial" w:eastAsia="Arial" w:hAnsi="Arial" w:cs="Arial"/>
            <w:color w:val="0000FF"/>
            <w:sz w:val="22"/>
            <w:szCs w:val="22"/>
            <w:u w:val="single"/>
            <w:shd w:val="clear" w:color="auto" w:fill="FFFFFF"/>
          </w:rPr>
          <w:t>Зубцовская жизнь (зубцовскаяжизнь), Зубцов,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69" w:history="1">
        <w:r w:rsidRPr="00893B32">
          <w:rPr>
            <w:rFonts w:ascii="Arial" w:eastAsia="Arial" w:hAnsi="Arial" w:cs="Arial"/>
            <w:color w:val="0000FF"/>
            <w:sz w:val="22"/>
            <w:szCs w:val="22"/>
            <w:u w:val="single"/>
            <w:shd w:val="clear" w:color="auto" w:fill="FFFFFF"/>
          </w:rPr>
          <w:t>Авангард (авангард), Западная Двина,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70" w:history="1">
        <w:r w:rsidRPr="00893B32">
          <w:rPr>
            <w:rFonts w:ascii="Arial" w:eastAsia="Arial" w:hAnsi="Arial" w:cs="Arial"/>
            <w:color w:val="0000FF"/>
            <w:sz w:val="22"/>
            <w:szCs w:val="22"/>
            <w:u w:val="single"/>
            <w:shd w:val="clear" w:color="auto" w:fill="FFFFFF"/>
          </w:rPr>
          <w:t>Ленинское знамя (leninskoeznamya.tverreg.ru), Тверь,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71" w:history="1">
        <w:r w:rsidRPr="00893B32">
          <w:rPr>
            <w:rFonts w:ascii="Arial" w:eastAsia="Arial" w:hAnsi="Arial" w:cs="Arial"/>
            <w:color w:val="0000FF"/>
            <w:sz w:val="22"/>
            <w:szCs w:val="22"/>
            <w:u w:val="single"/>
            <w:shd w:val="clear" w:color="auto" w:fill="FFFFFF"/>
          </w:rPr>
          <w:t>Вышневолоцкая правда (вышневолоцкаяправда), п.г.т. Жарковский,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72" w:history="1">
        <w:r w:rsidRPr="00893B32">
          <w:rPr>
            <w:rFonts w:ascii="Arial" w:eastAsia="Arial" w:hAnsi="Arial" w:cs="Arial"/>
            <w:color w:val="0000FF"/>
            <w:sz w:val="22"/>
            <w:szCs w:val="22"/>
            <w:u w:val="single"/>
            <w:shd w:val="clear" w:color="auto" w:fill="FFFFFF"/>
          </w:rPr>
          <w:t>Лесной вестник (леснойвестник), с. Лесное (Тверская обл.),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73" w:history="1">
        <w:r w:rsidRPr="00893B32">
          <w:rPr>
            <w:rFonts w:ascii="Arial" w:eastAsia="Arial" w:hAnsi="Arial" w:cs="Arial"/>
            <w:color w:val="0000FF"/>
            <w:sz w:val="22"/>
            <w:szCs w:val="22"/>
            <w:u w:val="single"/>
            <w:shd w:val="clear" w:color="auto" w:fill="FFFFFF"/>
          </w:rPr>
          <w:t>Вперед (вперед), Калязин,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74" w:history="1">
        <w:r w:rsidRPr="00893B32">
          <w:rPr>
            <w:rFonts w:ascii="Arial" w:eastAsia="Arial" w:hAnsi="Arial" w:cs="Arial"/>
            <w:color w:val="0000FF"/>
            <w:sz w:val="22"/>
            <w:szCs w:val="22"/>
            <w:u w:val="single"/>
            <w:shd w:val="clear" w:color="auto" w:fill="FFFFFF"/>
          </w:rPr>
          <w:t>Андреапольские вести (андреапольскиевести), Андреаполь,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75" w:history="1">
        <w:r w:rsidRPr="00893B32">
          <w:rPr>
            <w:rFonts w:ascii="Arial" w:eastAsia="Arial" w:hAnsi="Arial" w:cs="Arial"/>
            <w:color w:val="0000FF"/>
            <w:sz w:val="22"/>
            <w:szCs w:val="22"/>
            <w:u w:val="single"/>
            <w:shd w:val="clear" w:color="auto" w:fill="FFFFFF"/>
          </w:rPr>
          <w:t>Бельская правда (бельскаяправда), Белый,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76" w:history="1">
        <w:r w:rsidRPr="00893B32">
          <w:rPr>
            <w:rFonts w:ascii="Arial" w:eastAsia="Arial" w:hAnsi="Arial" w:cs="Arial"/>
            <w:color w:val="0000FF"/>
            <w:sz w:val="22"/>
            <w:szCs w:val="22"/>
            <w:u w:val="single"/>
            <w:shd w:val="clear" w:color="auto" w:fill="FFFFFF"/>
          </w:rPr>
          <w:t>Жарковский вестник (жарковскийвестник), п.г.т. Жарковский,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77" w:history="1">
        <w:r w:rsidRPr="00893B32">
          <w:rPr>
            <w:rFonts w:ascii="Arial" w:eastAsia="Arial" w:hAnsi="Arial" w:cs="Arial"/>
            <w:color w:val="0000FF"/>
            <w:sz w:val="22"/>
            <w:szCs w:val="22"/>
            <w:u w:val="single"/>
            <w:shd w:val="clear" w:color="auto" w:fill="FFFFFF"/>
          </w:rPr>
          <w:t>Коммунар (коммунар), п. Фирово,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78" w:history="1">
        <w:r w:rsidRPr="00893B32">
          <w:rPr>
            <w:rFonts w:ascii="Arial" w:eastAsia="Arial" w:hAnsi="Arial" w:cs="Arial"/>
            <w:color w:val="0000FF"/>
            <w:sz w:val="22"/>
            <w:szCs w:val="22"/>
            <w:u w:val="single"/>
            <w:shd w:val="clear" w:color="auto" w:fill="FFFFFF"/>
          </w:rPr>
          <w:t>Новая жизнь (новаяжизнь), Бологое,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79" w:history="1">
        <w:r w:rsidRPr="00893B32">
          <w:rPr>
            <w:rFonts w:ascii="Arial" w:eastAsia="Arial" w:hAnsi="Arial" w:cs="Arial"/>
            <w:color w:val="0000FF"/>
            <w:sz w:val="22"/>
            <w:szCs w:val="22"/>
            <w:u w:val="single"/>
            <w:shd w:val="clear" w:color="auto" w:fill="FFFFFF"/>
          </w:rPr>
          <w:t>Спировские известия (спировскиеизвестия), п. Спирово, 1 февраля 2022</w:t>
        </w:r>
      </w:hyperlink>
    </w:p>
    <w:p w:rsidR="00893B32" w:rsidRPr="00893B32" w:rsidRDefault="00893B32" w:rsidP="00893B32">
      <w:pPr>
        <w:numPr>
          <w:ilvl w:val="0"/>
          <w:numId w:val="11"/>
        </w:numPr>
        <w:ind w:left="0" w:firstLine="0"/>
        <w:rPr>
          <w:rFonts w:ascii="Arial" w:eastAsia="Arial" w:hAnsi="Arial" w:cs="Arial"/>
          <w:color w:val="0000FF"/>
          <w:sz w:val="22"/>
          <w:szCs w:val="22"/>
          <w:shd w:val="clear" w:color="auto" w:fill="FFFFFF"/>
        </w:rPr>
      </w:pPr>
      <w:hyperlink r:id="rId280" w:history="1">
        <w:r w:rsidRPr="00893B32">
          <w:rPr>
            <w:rFonts w:ascii="Arial" w:eastAsia="Arial" w:hAnsi="Arial" w:cs="Arial"/>
            <w:color w:val="0000FF"/>
            <w:sz w:val="22"/>
            <w:szCs w:val="22"/>
            <w:u w:val="single"/>
            <w:shd w:val="clear" w:color="auto" w:fill="FFFFFF"/>
          </w:rPr>
          <w:t>Новости Твери (tver-news.net), Тверь, 1 февраля 2022</w:t>
        </w:r>
      </w:hyperlink>
    </w:p>
    <w:p w:rsidR="00893B32" w:rsidRPr="00893B32" w:rsidRDefault="00893B32" w:rsidP="00893B32">
      <w:pPr>
        <w:jc w:val="right"/>
        <w:rPr>
          <w:rFonts w:ascii="Arial" w:eastAsia="Arial" w:hAnsi="Arial" w:cs="Arial"/>
          <w:color w:val="0000FF"/>
          <w:sz w:val="22"/>
          <w:szCs w:val="22"/>
          <w:shd w:val="clear" w:color="auto" w:fill="FFFFFF"/>
        </w:rPr>
      </w:pPr>
      <w:hyperlink w:anchor="tabtxt_1575050_1907125539" w:history="1">
        <w:r w:rsidRPr="00893B32">
          <w:rPr>
            <w:rFonts w:ascii="Arial" w:eastAsia="Arial" w:hAnsi="Arial" w:cs="Arial"/>
            <w:color w:val="0000FF"/>
            <w:sz w:val="22"/>
            <w:szCs w:val="22"/>
            <w:u w:val="single"/>
            <w:shd w:val="clear" w:color="auto" w:fill="FFFFFF"/>
          </w:rPr>
          <w:t>К заголовкам сообщений</w:t>
        </w:r>
      </w:hyperlink>
    </w:p>
    <w:p w:rsidR="00893B32" w:rsidRPr="00893B32" w:rsidRDefault="00893B32" w:rsidP="00893B32">
      <w:pPr>
        <w:rPr>
          <w:rFonts w:ascii="Arial" w:eastAsia="Arial" w:hAnsi="Arial" w:cs="Arial"/>
          <w:color w:val="000000"/>
          <w:sz w:val="22"/>
          <w:szCs w:val="22"/>
        </w:rPr>
      </w:pPr>
    </w:p>
    <w:p w:rsidR="00282528" w:rsidRPr="00C47107" w:rsidRDefault="00282528" w:rsidP="00282528">
      <w:pPr>
        <w:rPr>
          <w:rFonts w:ascii="Arial" w:eastAsia="Arial" w:hAnsi="Arial" w:cs="Arial"/>
          <w:color w:val="000000"/>
          <w:sz w:val="22"/>
          <w:szCs w:val="22"/>
        </w:rPr>
      </w:pPr>
    </w:p>
    <w:sectPr w:rsidR="00282528" w:rsidRPr="00C47107" w:rsidSect="00FC7548">
      <w:headerReference w:type="default" r:id="rId281"/>
      <w:footerReference w:type="even" r:id="rId282"/>
      <w:footerReference w:type="default" r:id="rId283"/>
      <w:footerReference w:type="first" r:id="rId284"/>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AD2" w:rsidRDefault="00616AD2">
      <w:r>
        <w:separator/>
      </w:r>
    </w:p>
  </w:endnote>
  <w:endnote w:type="continuationSeparator" w:id="1">
    <w:p w:rsidR="00616AD2" w:rsidRDefault="00616A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107" w:rsidRPr="000A7F13" w:rsidRDefault="004C0A0B">
    <w:pPr>
      <w:pStyle w:val="affa"/>
      <w:framePr w:wrap="around" w:vAnchor="text" w:hAnchor="margin" w:xAlign="right" w:y="1"/>
      <w:rPr>
        <w:rStyle w:val="affc"/>
        <w:rFonts w:ascii="Arial" w:eastAsia="Arial" w:hAnsi="Arial"/>
      </w:rPr>
    </w:pPr>
    <w:r>
      <w:rPr>
        <w:rStyle w:val="affc"/>
      </w:rPr>
      <w:fldChar w:fldCharType="begin"/>
    </w:r>
    <w:r w:rsidR="00C47107">
      <w:rPr>
        <w:rStyle w:val="affc"/>
      </w:rPr>
      <w:instrText xml:space="preserve">PAGE </w:instrText>
    </w:r>
    <w:r>
      <w:rPr>
        <w:rStyle w:val="affc"/>
      </w:rPr>
      <w:fldChar w:fldCharType="end"/>
    </w:r>
  </w:p>
  <w:p w:rsidR="00C47107" w:rsidRPr="000A7F13" w:rsidRDefault="00C47107">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C47107" w:rsidRPr="00B15CDA" w:rsidRDefault="004C0A0B" w:rsidP="00EB666B">
        <w:pPr>
          <w:pStyle w:val="affa"/>
          <w:jc w:val="right"/>
        </w:pPr>
        <w:fldSimple w:instr=" PAGE   \* MERGEFORMAT ">
          <w:r w:rsidR="00893B32">
            <w:rPr>
              <w:noProof/>
            </w:rPr>
            <w:t>5</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107" w:rsidRDefault="00C47107">
    <w:pPr>
      <w:pStyle w:val="affa"/>
      <w:jc w:val="right"/>
    </w:pPr>
  </w:p>
  <w:p w:rsidR="00C47107" w:rsidRPr="000B1295" w:rsidRDefault="00C47107">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AD2" w:rsidRDefault="00616AD2">
      <w:r>
        <w:separator/>
      </w:r>
    </w:p>
  </w:footnote>
  <w:footnote w:type="continuationSeparator" w:id="1">
    <w:p w:rsidR="00616AD2" w:rsidRDefault="00616A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107" w:rsidRDefault="00C47107"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0B728C3"/>
    <w:multiLevelType w:val="hybridMultilevel"/>
    <w:tmpl w:val="E8CEC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9BD6D2E"/>
    <w:multiLevelType w:val="hybridMultilevel"/>
    <w:tmpl w:val="86B09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9"/>
  </w:num>
  <w:num w:numId="14">
    <w:abstractNumId w:val="23"/>
  </w:num>
  <w:num w:numId="15">
    <w:abstractNumId w:val="28"/>
  </w:num>
  <w:num w:numId="16">
    <w:abstractNumId w:val="10"/>
  </w:num>
  <w:num w:numId="17">
    <w:abstractNumId w:val="17"/>
  </w:num>
  <w:num w:numId="18">
    <w:abstractNumId w:val="21"/>
  </w:num>
  <w:num w:numId="19">
    <w:abstractNumId w:val="27"/>
  </w:num>
  <w:num w:numId="20">
    <w:abstractNumId w:val="20"/>
  </w:num>
  <w:num w:numId="21">
    <w:abstractNumId w:val="18"/>
  </w:num>
  <w:num w:numId="22">
    <w:abstractNumId w:val="32"/>
  </w:num>
  <w:num w:numId="23">
    <w:abstractNumId w:val="25"/>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6"/>
  </w:num>
  <w:num w:numId="32">
    <w:abstractNumId w:val="16"/>
  </w:num>
  <w:num w:numId="33">
    <w:abstractNumId w:val="2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59874"/>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09D"/>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A5B"/>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1B2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2528"/>
    <w:rsid w:val="0028326B"/>
    <w:rsid w:val="00283578"/>
    <w:rsid w:val="002835A3"/>
    <w:rsid w:val="00283A56"/>
    <w:rsid w:val="00284044"/>
    <w:rsid w:val="00284306"/>
    <w:rsid w:val="002843C4"/>
    <w:rsid w:val="002846F3"/>
    <w:rsid w:val="00284834"/>
    <w:rsid w:val="00285047"/>
    <w:rsid w:val="00285142"/>
    <w:rsid w:val="0028535A"/>
    <w:rsid w:val="00285659"/>
    <w:rsid w:val="0028635E"/>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27"/>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6F"/>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0A0B"/>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602"/>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6A"/>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039"/>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564"/>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01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AD2"/>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828"/>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A8"/>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3B32"/>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73"/>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9A6"/>
    <w:rsid w:val="00940F7B"/>
    <w:rsid w:val="00941201"/>
    <w:rsid w:val="0094229F"/>
    <w:rsid w:val="009425BE"/>
    <w:rsid w:val="009425E0"/>
    <w:rsid w:val="00942B18"/>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3BBF"/>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5F41"/>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A9"/>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187"/>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107"/>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547"/>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338"/>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5E0"/>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B27"/>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8E5"/>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572039"/>
  </w:style>
  <w:style w:type="numbering" w:customStyle="1" w:styleId="96">
    <w:name w:val="Нет списка96"/>
    <w:next w:val="a2"/>
    <w:uiPriority w:val="99"/>
    <w:semiHidden/>
    <w:unhideWhenUsed/>
    <w:rsid w:val="00F56B27"/>
  </w:style>
  <w:style w:type="numbering" w:customStyle="1" w:styleId="97">
    <w:name w:val="Нет списка97"/>
    <w:next w:val="a2"/>
    <w:uiPriority w:val="99"/>
    <w:semiHidden/>
    <w:unhideWhenUsed/>
    <w:rsid w:val="00893B32"/>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23019251">
      <w:bodyDiv w:val="1"/>
      <w:marLeft w:val="0"/>
      <w:marRight w:val="0"/>
      <w:marTop w:val="0"/>
      <w:marBottom w:val="0"/>
      <w:divBdr>
        <w:top w:val="none" w:sz="0" w:space="0" w:color="auto"/>
        <w:left w:val="none" w:sz="0" w:space="0" w:color="auto"/>
        <w:bottom w:val="none" w:sz="0" w:space="0" w:color="auto"/>
        <w:right w:val="none" w:sz="0" w:space="0" w:color="auto"/>
      </w:divBdr>
      <w:divsChild>
        <w:div w:id="96023497">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5226976">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xn--80aaaggh4d0a.xn--80aaccp4ajwpkgbl4lpb.xn--p1ai/news/novosti-regiona/v-2022-godu-dlya-detskikh-sportivnykh-shkol-tverskoy-oblasti-za-schyet-sredstv-regiona-zakupyat-obor/" TargetMode="External"/><Relationship Id="rId21" Type="http://schemas.openxmlformats.org/officeDocument/2006/relationships/hyperlink" Target="https://tp.tver.ru/v-tverskoj-oblasti-uvelichat-obemy-remonta-dorog-i-kolichestvo-marshrutov-obshhestvennogo-transporta/" TargetMode="External"/><Relationship Id="rId42" Type="http://schemas.openxmlformats.org/officeDocument/2006/relationships/hyperlink" Target="https://xn--80aaaggh4d0a.xn--80aaccp4ajwpkgbl4lpb.xn--p1ai/news/novosti-regiona/klyuchevye-proekty-transpo1rtnogo-kompleksa-i-dorozhnogo-khozyaystva-tverskoy-oblasti-otrazheny-v-otr/" TargetMode="External"/><Relationship Id="rId63" Type="http://schemas.openxmlformats.org/officeDocument/2006/relationships/hyperlink" Target="https://vot69.ru/mnogodetnye-semi-iz-tverskoj-oblasti-poluchat-podderzhku-na-uluchshenie-zhilishhnyh-uslovij.html" TargetMode="External"/><Relationship Id="rId84" Type="http://schemas.openxmlformats.org/officeDocument/2006/relationships/hyperlink" Target="http://konzarya.ru/node/19159" TargetMode="External"/><Relationship Id="rId138" Type="http://schemas.openxmlformats.org/officeDocument/2006/relationships/hyperlink" Target="https://tver.mk.ru/social/2022/02/01/v-tverskoy-oblasti-pochti-400-mashin-chistyat-dorogi-ot-snega-1-fevralya.html" TargetMode="External"/><Relationship Id="rId159" Type="http://schemas.openxmlformats.org/officeDocument/2006/relationships/hyperlink" Target="https://tverigrad.ru/publication/v-centrah-ambulatornoj-pomoshhi-v-tverskoj-oblasti-za-sutki-prinjali-bolee-4-2-tysjachi-chelovek/" TargetMode="External"/><Relationship Id="rId170" Type="http://schemas.openxmlformats.org/officeDocument/2006/relationships/hyperlink" Target="https://xn--80aaggfbbvdpkuqnmvfs6p.xn--80aaccp4ajwpkgbl4lpb.xn--p1ai/news/novosti-regiona/v-tsentrakh-ambulatornoy-pomoshchi-tverskoy-oblasti-za-sutki-prinyali-bolee-4-2-tysyachi-chelovek-s-/" TargetMode="External"/><Relationship Id="rId191" Type="http://schemas.openxmlformats.org/officeDocument/2006/relationships/hyperlink" Target="https://xn--80aeambocfgbf8ag0asfr.xn--80aaccp4ajwpkgbl4lpb.xn--p1ai/news/novosti-regiona/igor-rudenya-pozdravil-s-yubileem-galinu-sergeevnu-latokhinu-kotoraya-bolee-25-let-rukovodila-tversk/" TargetMode="External"/><Relationship Id="rId205" Type="http://schemas.openxmlformats.org/officeDocument/2006/relationships/hyperlink" Target="https://panoramapro.ru/stalo-izvestno-kakie-granty-poluchili-tverskie-socialnye-predprinimateli-v-2021-godu/" TargetMode="External"/><Relationship Id="rId226" Type="http://schemas.openxmlformats.org/officeDocument/2006/relationships/hyperlink" Target="https://&#1084;&#1086;&#1083;&#1086;&#1082;&#1086;&#1074;&#1089;&#1082;&#1080;&#1081;&#1082;&#1088;&#1072;&#1081;.&#1090;&#1074;&#1077;&#1088;&#1089;&#1082;&#1072;&#1103;&#1086;&#1073;&#1083;&#1072;&#1089;&#1090;&#1100;.&#1088;&#1092;/news/novosti-regiona/tverskaya-oblast-voshla-v-top-20-mediareytinga-regionov-v-kontekste-mayskogo-ukaza-vladimira-putina-/" TargetMode="External"/><Relationship Id="rId247" Type="http://schemas.openxmlformats.org/officeDocument/2006/relationships/hyperlink" Target="https://vedtver.ru/news/society/it-specialistov-tverskoj-oblasti-priglashajut-na-festival-informacionnyh-tehnologij/" TargetMode="External"/><Relationship Id="rId107" Type="http://schemas.openxmlformats.org/officeDocument/2006/relationships/hyperlink" Target="https://xn--80abdrbegn5ad8au4b7fub.xn--80aaccp4ajwpkgbl4lpb.xn--p1ai/news/novosti-regiona/v-2022-godu-dlya-detskikh-sportivnykh-shkol-tverskoy-oblasti-za-schyet-sredstv-regiona-zakupyat-obor/" TargetMode="External"/><Relationship Id="rId268" Type="http://schemas.openxmlformats.org/officeDocument/2006/relationships/hyperlink" Target="https://xn--80abdrbegn5ad8au4b7fub.xn--80aaccp4ajwpkgbl4lpb.xn--p1ai/news/novosti-regiona/gubernator-igor-rudenya-provel-vstrechu-s-glavoy-kalininskogo-rayona-andreem-zaytsevym/" TargetMode="External"/><Relationship Id="rId11" Type="http://schemas.openxmlformats.org/officeDocument/2006/relationships/chart" Target="charts/chart3.xml"/><Relationship Id="rId32" Type="http://schemas.openxmlformats.org/officeDocument/2006/relationships/hyperlink" Target="https://toptver.ru/lenta/zheleznodorozhnyj-vokzal-v-tveri-zhdut-masshtabnye-izmenenija/" TargetMode="External"/><Relationship Id="rId53" Type="http://schemas.openxmlformats.org/officeDocument/2006/relationships/hyperlink" Target="https://tvernews.ru/news/281141/" TargetMode="External"/><Relationship Id="rId74" Type="http://schemas.openxmlformats.org/officeDocument/2006/relationships/hyperlink" Target="https://r-zemlya.ru/socialnaya-sfera/mnogodetnye-semi-iz-tverskoj-oblasti-v-2022-godu-poluchat-podderzhku-na-uluchshenie-zhilishhnyx-uslovij.html" TargetMode="External"/><Relationship Id="rId128" Type="http://schemas.openxmlformats.org/officeDocument/2006/relationships/hyperlink" Target="https://tverigrad.ru/publication/v-tverskoj-oblasti-pochti-400-edinic-tehniki-chistit-ot-snega-regionalnye-i-mezhmunicipalnye-dorogi/" TargetMode="External"/><Relationship Id="rId149" Type="http://schemas.openxmlformats.org/officeDocument/2006/relationships/hyperlink" Target="https://vedtver.ru/news/society/v-tverskoj-oblasti-na-uborku-snega-vyshli-pochti-400-edinic-tehniki/" TargetMode="External"/><Relationship Id="rId5" Type="http://schemas.openxmlformats.org/officeDocument/2006/relationships/webSettings" Target="webSettings.xml"/><Relationship Id="rId95" Type="http://schemas.openxmlformats.org/officeDocument/2006/relationships/hyperlink" Target="https://regnum.ru/news/3494119.html" TargetMode="External"/><Relationship Id="rId160" Type="http://schemas.openxmlformats.org/officeDocument/2006/relationships/hyperlink" Target="https://&#1085;&#1072;&#1096;&#1072;&#1078;&#1080;&#1079;&#1085;&#1100;.&#1090;&#1074;&#1077;&#1088;&#1089;&#1082;&#1072;&#1103;&#1086;&#1073;&#1083;&#1072;&#1089;&#1090;&#1100;.&#1088;&#1092;/news/novosti-regiona/v-tsentrakh-ambulatornoy-pomoshchi-tverskoy-oblasti-za-sutki-prinyali-bolee-4-2-tysyachi-chelovek-s-/" TargetMode="External"/><Relationship Id="rId181" Type="http://schemas.openxmlformats.org/officeDocument/2006/relationships/hyperlink" Target="https://&#1073;&#1077;&#1083;&#1100;&#1089;&#1082;&#1072;&#1103;&#1087;&#1088;&#1072;&#1074;&#1076;&#1072;.&#1090;&#1074;&#1077;&#1088;&#1089;&#1082;&#1072;&#1103;&#1086;&#1073;&#1083;&#1072;&#1089;&#1090;&#1100;.&#1088;&#1092;/news/novosti-regiona/igor-rudenya-pozdravil-s-yubileem-galinu-sergeevnu-latokhinu-kotoraya-bolee-25-let-rukovodila-tversk/" TargetMode="External"/><Relationship Id="rId216" Type="http://schemas.openxmlformats.org/officeDocument/2006/relationships/hyperlink" Target="https://leninskoeznamya.tverreg.ru/news/novosti-regiona/tverskim-sotsialnym-predprinimatelyam-predostavleny-granty-na-razvitie-kompaniy/" TargetMode="External"/><Relationship Id="rId237" Type="http://schemas.openxmlformats.org/officeDocument/2006/relationships/hyperlink" Target="https://xn--b1aaibidbbdn6bkolfhr9u.xn--80aaccp4ajwpkgbl4lpb.xn--p1ai/news/novosti-regiona/tverskaya-oblast-voshla-v-top-20-mediareytinga-regionov-v-kontekste-mayskogo-ukaza-vladimira-putina-/" TargetMode="External"/><Relationship Id="rId258" Type="http://schemas.openxmlformats.org/officeDocument/2006/relationships/hyperlink" Target="https://&#1084;&#1086;&#1083;&#1086;&#1082;&#1086;&#1074;&#1089;&#1082;&#1080;&#1081;&#1082;&#1088;&#1072;&#1081;.&#1090;&#1074;&#1077;&#1088;&#1089;&#1082;&#1072;&#1103;&#1086;&#1073;&#1083;&#1072;&#1089;&#1090;&#1100;.&#1088;&#1092;/news/novosti-regiona/it-spetsialistam-rasskazhut-o-novykh-napravleniyakh-i-trendakh-na-festivale-informatsionnykh-tekhnol/" TargetMode="External"/><Relationship Id="rId279" Type="http://schemas.openxmlformats.org/officeDocument/2006/relationships/hyperlink" Target="https://xn--b1aaibidbbdn6bkolfhr9u.xn--80aaccp4ajwpkgbl4lpb.xn--p1ai/news/novosti-regiona/gubernator-igor-rudenya-provel-vstrechu-s-glavoy-kalininskogo-rayona-andreem-zaytsevym/" TargetMode="External"/><Relationship Id="rId22" Type="http://schemas.openxmlformats.org/officeDocument/2006/relationships/hyperlink" Target="https://www.karavantver.ru/v-tverskoj-oblasti-k-2024-gody-otremontirujut-2500-kilometrov-dorog/" TargetMode="External"/><Relationship Id="rId43" Type="http://schemas.openxmlformats.org/officeDocument/2006/relationships/hyperlink" Target="https://xn--80adnee0afc6kza.xn--80aaccp4ajwpkgbl4lpb.xn--p1ai/news/novosti-regiona/klyuchevye-proekty-transportnogo-kompleksa-i-dorozhnogo-khozyaystva-tverskoy-oblasti-otrazheny-v-otr/" TargetMode="External"/><Relationship Id="rId64" Type="http://schemas.openxmlformats.org/officeDocument/2006/relationships/hyperlink" Target="https://tver.aif.ru/society/details/mnogodetnye_semi_iz_tverskoy_oblasti_poluchat_subsidii_na_zhilyo" TargetMode="External"/><Relationship Id="rId118" Type="http://schemas.openxmlformats.org/officeDocument/2006/relationships/hyperlink" Target="https://xn--80adnee0afc6kza.xn--80aaccp4ajwpkgbl4lpb.xn--p1ai/news/novosti-regiona/v-2022-godu-dlya-detskikh-sportivnykh-shkol-tverskoy-oblasti-za-schyet-sredstv-regiona-zakupyat-obor/" TargetMode="External"/><Relationship Id="rId139" Type="http://schemas.openxmlformats.org/officeDocument/2006/relationships/hyperlink" Target="https://kimvestnik.ru/01-02-2022/guberniya/pochti-400-edinits-tehniki-raschishhaet-ot-snega-regionalnye-i-mezhmunitsipalnye-dorogi-tverskoj-oblasti.html" TargetMode="External"/><Relationship Id="rId85" Type="http://schemas.openxmlformats.org/officeDocument/2006/relationships/hyperlink" Target="https://www.tver.kp.ru/online/news/4612348/" TargetMode="External"/><Relationship Id="rId150" Type="http://schemas.openxmlformats.org/officeDocument/2006/relationships/hyperlink" Target="http://udomelskaya-gazeta.ru/news/media/2022/2/1/pochti-400-edinits-tehniki-raschischaet-ot-snega-regionalnyie-i-mezhmunitsipalnyie-dorogi-tverskoj-oblasti/" TargetMode="External"/><Relationship Id="rId171" Type="http://schemas.openxmlformats.org/officeDocument/2006/relationships/hyperlink" Target="https://xn--80aeambocfgbf8ag0asfr.xn--80aaccp4ajwpkgbl4lpb.xn--p1ai/news/novosti-regiona/v-tsentrakh-ambulatornoy-pomoshchi-tverskoy-oblasti-za-sutki-prinyali-bolee-4-2-tysyachi-chelovek-s-/" TargetMode="External"/><Relationship Id="rId192" Type="http://schemas.openxmlformats.org/officeDocument/2006/relationships/hyperlink" Target="https://tverlife.ru/regional/v-tverskoj-oblasti-zasluzhennomu-rabotniku-kultury-rsfsr-galine-latohinoj-ispolnilos-85-let/" TargetMode="External"/><Relationship Id="rId206" Type="http://schemas.openxmlformats.org/officeDocument/2006/relationships/hyperlink" Target="http://kuvznama.ru/tverskim-socialnym-predprinimateljam-predostavleny-granty-na-razvitie-kompanij.html" TargetMode="External"/><Relationship Id="rId227" Type="http://schemas.openxmlformats.org/officeDocument/2006/relationships/hyperlink" Target="https://&#1085;&#1072;&#1096;&#1072;&#1078;&#1080;&#1079;&#1085;&#1100;.&#1090;&#1074;&#1077;&#1088;&#1089;&#1082;&#1072;&#1103;&#1086;&#1073;&#1083;&#1072;&#1089;&#1090;&#1100;.&#1088;&#1092;/news/novosti-regiona/tverskaya-oblast-voshla-v-top-20-mediareytinga-regionov-v-kontekste-mayskogo-ukaza-vladimira-putina-/" TargetMode="External"/><Relationship Id="rId248" Type="http://schemas.openxmlformats.org/officeDocument/2006/relationships/hyperlink" Target="https://&#1085;&#1072;&#1096;&#1072;&#1078;&#1080;&#1079;&#1085;&#1100;.&#1090;&#1074;&#1077;&#1088;&#1089;&#1082;&#1072;&#1103;&#1086;&#1073;&#1083;&#1072;&#1089;&#1090;&#1100;.&#1088;&#1092;/news/novosti-regiona/it-spetsialistam-rasskazhut-o-novykh-napravleniyakh-i-trendakh-na-festivale-informatsionnykh-tekhnol/" TargetMode="External"/><Relationship Id="rId269" Type="http://schemas.openxmlformats.org/officeDocument/2006/relationships/hyperlink" Target="https://xn--80aaaggh4d0a.xn--80aaccp4ajwpkgbl4lpb.xn--p1ai/news/novosti-regiona/gubernator-igor-rudenya-provel-vstrechu-s-glavoy-kalininskogo-rayona-andreem-zaytsevym/" TargetMode="External"/><Relationship Id="rId12" Type="http://schemas.openxmlformats.org/officeDocument/2006/relationships/hyperlink" Target="https://ria.ru/20220201/remont-1770497323.html" TargetMode="External"/><Relationship Id="rId33" Type="http://schemas.openxmlformats.org/officeDocument/2006/relationships/hyperlink" Target="https://vedtver.ru/news/society/zapadnyj-most-novyj-vokzal-i-tramvai-v-tveri-obsudili-razvitie-transportnogo-kompleksa/" TargetMode="External"/><Relationship Id="rId108" Type="http://schemas.openxmlformats.org/officeDocument/2006/relationships/hyperlink" Target="https://xn--80aeaggbsdn1am6affp.xn--80aaccp4ajwpkgbl4lpb.xn--p1ai/news/novosti-regiona/v-2022-godu-dlya-detskikh-sportivnykh-shkol-tverskoy-oblasti-za-schyet-sredstv-regiona-zakupyat-obor/" TargetMode="External"/><Relationship Id="rId129" Type="http://schemas.openxmlformats.org/officeDocument/2006/relationships/hyperlink" Target="https://r-zemlya.ru/guberniya/pochti-400-edinic-texniki-raschishhaet-ot-snega-regionalnye-i-mezhmunicipalnye-dorogi-tverskoj-oblasti.html" TargetMode="External"/><Relationship Id="rId280" Type="http://schemas.openxmlformats.org/officeDocument/2006/relationships/hyperlink" Target="http://tver-news.net/society/2022/02/01/81485.html" TargetMode="External"/><Relationship Id="rId54" Type="http://schemas.openxmlformats.org/officeDocument/2006/relationships/hyperlink" Target="https://www.afanasy.biz/news/society/188144" TargetMode="External"/><Relationship Id="rId75" Type="http://schemas.openxmlformats.org/officeDocument/2006/relationships/hyperlink" Target="https://xn--80aeambocfgbf8ag0asfr.xn--80aaccp4ajwpkgbl4lpb.xn--p1ai/news/novosti-regiona/mnogodetnye-semi-iz-tverskoy-oblasti-v-2022-godu-poluchat-podderzhku-na-uluchshenie-zhilishchnykh-us/" TargetMode="External"/><Relationship Id="rId96" Type="http://schemas.openxmlformats.org/officeDocument/2006/relationships/hyperlink" Target="https://iz.ru/1285400/2022-02-01/oborudovanie-obnoviat-v-dvukh-desiatkakh-sportshkol-v-tverskoi-oblasti" TargetMode="External"/><Relationship Id="rId140" Type="http://schemas.openxmlformats.org/officeDocument/2006/relationships/hyperlink" Target="http://konzarya.ru/node/19155" TargetMode="External"/><Relationship Id="rId161" Type="http://schemas.openxmlformats.org/officeDocument/2006/relationships/hyperlink" Target="https://&#1073;&#1077;&#1083;&#1100;&#1089;&#1082;&#1072;&#1103;&#1087;&#1088;&#1072;&#1074;&#1076;&#1072;.&#1090;&#1074;&#1077;&#1088;&#1089;&#1082;&#1072;&#1103;&#1086;&#1073;&#1083;&#1072;&#1089;&#1090;&#1100;.&#1088;&#1092;/news/novosti-regiona/v-tsentrakh-ambulatornoy-pomoshchi-tverskoy-oblasti-za-sutki-prinyali-bolee-4-2-tysyachi-chelovek-s-/" TargetMode="External"/><Relationship Id="rId182" Type="http://schemas.openxmlformats.org/officeDocument/2006/relationships/hyperlink" Target="https://&#1084;&#1086;&#1083;&#1086;&#1082;&#1086;&#1074;&#1089;&#1082;&#1080;&#1081;&#1082;&#1088;&#1072;&#1081;.&#1090;&#1074;&#1077;&#1088;&#1089;&#1082;&#1072;&#1103;&#1086;&#1073;&#1083;&#1072;&#1089;&#1090;&#1100;.&#1088;&#1092;/news/novosti-regiona/igor-rudenya-pozdravil-s-yubileem-galinu-sergeevnu-latokhinu-kotoraya-bolee-25-let-rukovodila-tversk/" TargetMode="External"/><Relationship Id="rId217" Type="http://schemas.openxmlformats.org/officeDocument/2006/relationships/hyperlink" Target="https://xn--80adnee0afc6kza.xn--80aaccp4ajwpkgbl4lpb.xn--p1ai/news/novosti-regiona/tverskim-sotsialnym-predprinimatelyam-predostavleny-granty-na-razvitie-kompaniy/" TargetMode="External"/><Relationship Id="rId6" Type="http://schemas.openxmlformats.org/officeDocument/2006/relationships/footnotes" Target="footnotes.xml"/><Relationship Id="rId238" Type="http://schemas.openxmlformats.org/officeDocument/2006/relationships/hyperlink" Target="https://xn--b1aeca2ch.xn--80aaccp4ajwpkgbl4lpb.xn--p1ai/news/novosti-regiona/tverskaya-oblast-voshla-v-top-20-mediareytinga-regionov-v-kontekste-mayskogo-ukaza-vladimira-putina-/" TargetMode="External"/><Relationship Id="rId259" Type="http://schemas.openxmlformats.org/officeDocument/2006/relationships/hyperlink" Target="https://xn--80atgafdsv.xn--80aaccp4ajwpkgbl4lpb.xn--p1ai/news/novosti-regiona/it-spetsialistam-rasskazhut-o-novykh-napravleniyakh-i-trendakh-na-festivale-informatsionnykh-tekhnol/" TargetMode="External"/><Relationship Id="rId23" Type="http://schemas.openxmlformats.org/officeDocument/2006/relationships/hyperlink" Target="https://r-zemlya.ru/guberniya/klyuchevye-proekty-transportnogo-kompleksa-i-dorozhnogo-xozyajstva-tverskoj-oblasti-otrazheny-v-otraslevoj-gosudarstvennoj-programme.html" TargetMode="External"/><Relationship Id="rId119" Type="http://schemas.openxmlformats.org/officeDocument/2006/relationships/hyperlink" Target="https://vedtver.ru/news/society/v-sportivnyh-shkolah-tverskoj-oblasti-budut-obnovljat-oborudovanie-i-inventar/" TargetMode="External"/><Relationship Id="rId270" Type="http://schemas.openxmlformats.org/officeDocument/2006/relationships/hyperlink" Target="https://leninskoeznamya.tverreg.ru/news/novosti-regiona/gubernator-igor-rudenya-provel-vstrechu-s-glavoy-kalininskogo-rayona-andreem-zaytsevym/" TargetMode="External"/><Relationship Id="rId44" Type="http://schemas.openxmlformats.org/officeDocument/2006/relationships/hyperlink" Target="https://xn--80aeaggbsdn1am6affp.xn--80aaccp4ajwpkgbl4lpb.xn--p1ai/news/novosti-regiona/klyuchevye-proekty-transportnogo-kompleksa-i-dorozhnogo-khozyaystva-tverskoy-oblasti-otrazheny-v-otr/" TargetMode="External"/><Relationship Id="rId65" Type="http://schemas.openxmlformats.org/officeDocument/2006/relationships/hyperlink" Target="https://tver.mk.ru/social/2022/02/01/mnogodetnye-tverskoy-oblasti-poluchat-podderzhku-na-uluchshenie-zhilishhnogo-voprosa.html" TargetMode="External"/><Relationship Id="rId86" Type="http://schemas.openxmlformats.org/officeDocument/2006/relationships/hyperlink" Target="https://xn--80aaaggh4d0a.xn--80aaccp4ajwpkgbl4lpb.xn--p1ai/news/novosti-regiona/mnogodetnye-semi-iz-tverskoy-oblasti-v-2022-godu-poluchat-podderzhku-na-uluchshenie-zhilishchnykh-us/" TargetMode="External"/><Relationship Id="rId130" Type="http://schemas.openxmlformats.org/officeDocument/2006/relationships/hyperlink" Target="https://toptver.ru/lenta/pochti-400-edinic-tehniki-raschishhaet-ot-snega-dorogi-tverskoj-oblasti/" TargetMode="External"/><Relationship Id="rId151" Type="http://schemas.openxmlformats.org/officeDocument/2006/relationships/hyperlink" Target="https://xn--b1aeca2ch.xn--80aaccp4ajwpkgbl4lpb.xn--p1ai/news/novosti-regiona/pochti-400-edinits-tekhniki-raschishchaet-ot-snega-regionalnye-i-mezhmunitsipalnye-dorogi-tverskoy-o/" TargetMode="External"/><Relationship Id="rId172" Type="http://schemas.openxmlformats.org/officeDocument/2006/relationships/hyperlink" Target="https://vedtver.ru/news/society/capy-v-tveri-i-kalininskom-rajone-budut-rabotat-kruglosutochno/" TargetMode="External"/><Relationship Id="rId193" Type="http://schemas.openxmlformats.org/officeDocument/2006/relationships/hyperlink" Target="https://xn--80atgafdsv.xn--80aaccp4ajwpkgbl4lpb.xn--p1ai/news/novosti-regiona/igor-rudenya-pozdravil-s-yubileem-galinu-sergeevnu-latokhinu-kotoraya-bolee-25-let-rukovodila-tversk/" TargetMode="External"/><Relationship Id="rId207" Type="http://schemas.openxmlformats.org/officeDocument/2006/relationships/hyperlink" Target="https://&#1084;&#1086;&#1083;&#1086;&#1082;&#1086;&#1074;&#1089;&#1082;&#1080;&#1081;&#1082;&#1088;&#1072;&#1081;.&#1090;&#1074;&#1077;&#1088;&#1089;&#1082;&#1072;&#1103;&#1086;&#1073;&#1083;&#1072;&#1089;&#1090;&#1100;.&#1088;&#1092;/news/novosti-regiona/tverskim-sotsialnym-predprinimatelyam-predostavleny-granty-na-razvitie-kompaniy/" TargetMode="External"/><Relationship Id="rId228" Type="http://schemas.openxmlformats.org/officeDocument/2006/relationships/hyperlink" Target="https://xn--80abdrbegn5ad8au4b7fub.xn--80aaccp4ajwpkgbl4lpb.xn--p1ai/news/novosti-regiona/tverskaya-oblast-voshla-v-top-20-mediareytinga-regionov-v-kontekste-mayskogo-ukaza-vladimira-putina-/" TargetMode="External"/><Relationship Id="rId249" Type="http://schemas.openxmlformats.org/officeDocument/2006/relationships/hyperlink" Target="https://xn--80aeaggbsdn1am6affp.xn--80aaccp4ajwpkgbl4lpb.xn--p1ai/news/novosti-regiona/it-spetsialistam-rasskazhut-o-novykh-napravleniyakh-i-trendakh-na-festivale-informatsionnykh-tekhnol/" TargetMode="External"/><Relationship Id="rId13" Type="http://schemas.openxmlformats.org/officeDocument/2006/relationships/hyperlink" Target="https://regnum.ru/news/3493819.html" TargetMode="External"/><Relationship Id="rId18" Type="http://schemas.openxmlformats.org/officeDocument/2006/relationships/hyperlink" Target="https://tverigrad.ru/publication/tverskaja-oblast-oboznachila-novye-podhody-k-razvitiju-transporta-i-dorozhnoj-otrasli/" TargetMode="External"/><Relationship Id="rId39" Type="http://schemas.openxmlformats.org/officeDocument/2006/relationships/hyperlink" Target="https://tver.aif.ru/auto/road/na_vernom_puti_tverskoy_glubinke_nuzhny_horoshie_dorogi" TargetMode="External"/><Relationship Id="rId109" Type="http://schemas.openxmlformats.org/officeDocument/2006/relationships/hyperlink" Target="https://r-zemlya.ru/guberniya/v-2022-godu-dlya-detskix-sportivnyx-shkol-tverskoj-oblasti-za-schyot-sredstv-regiona-zakupyat-oborudovanie-inventar-i-ekipirovku.html" TargetMode="External"/><Relationship Id="rId260" Type="http://schemas.openxmlformats.org/officeDocument/2006/relationships/hyperlink" Target="https://xn--80aeambocfgbf8ag0asfr.xn--80aaccp4ajwpkgbl4lpb.xn--p1ai/news/novosti-regiona/it-spetsialistam-rasskazhut-o-novykh-napravleniyakh-i-trendakh-na-festivale-informatsionnykh-tekhnol/" TargetMode="External"/><Relationship Id="rId265" Type="http://schemas.openxmlformats.org/officeDocument/2006/relationships/hyperlink" Target="https://&#1084;&#1086;&#1083;&#1086;&#1082;&#1086;&#1074;&#1089;&#1082;&#1080;&#1081;&#1082;&#1088;&#1072;&#1081;.&#1090;&#1074;&#1077;&#1088;&#1089;&#1082;&#1072;&#1103;&#1086;&#1073;&#1083;&#1072;&#1089;&#1090;&#1100;.&#1088;&#1092;/news/novosti-regiona/gubernator-igor-rudenya-provel-vstrechu-s-glavoy-kalininskogo-rayona-andreem-zaytsevym/" TargetMode="External"/><Relationship Id="rId281" Type="http://schemas.openxmlformats.org/officeDocument/2006/relationships/header" Target="header1.xml"/><Relationship Id="rId286" Type="http://schemas.openxmlformats.org/officeDocument/2006/relationships/theme" Target="theme/theme1.xml"/><Relationship Id="rId34" Type="http://schemas.openxmlformats.org/officeDocument/2006/relationships/hyperlink" Target="https://tver.aif.ru/society/details/podrobnosti_programmy_razvitiya_transporta_i_dorog_v_tverskoy_oblasti" TargetMode="External"/><Relationship Id="rId50" Type="http://schemas.openxmlformats.org/officeDocument/2006/relationships/hyperlink" Target="https://xn--80aaggfbbvdpkuqnmvfs6p.xn--80aaccp4ajwpkgbl4lpb.xn--p1ai/news/novosti-regiona/klyuchevye-proekty-transportnogo-kompleksa-i-dorozhnogo-khozyaystva-tverskoy-oblasti-otrazheny-v-otr/" TargetMode="External"/><Relationship Id="rId55" Type="http://schemas.openxmlformats.org/officeDocument/2006/relationships/hyperlink" Target="http://tver-news.net/other/2022/02/01/81448.html" TargetMode="External"/><Relationship Id="rId76" Type="http://schemas.openxmlformats.org/officeDocument/2006/relationships/hyperlink" Target="https://xn--80aaafacod0cjtobqp6g1a7c4e.xn--80aaccp4ajwpkgbl4lpb.xn--p1ai/news/novosti-regiona/mnogodetnye-semi-iz-tverskoy-oblasti-v-2022-godu-poluchat-podderzhku-na-uluchshenie-zhilishchnykh-us/" TargetMode="External"/><Relationship Id="rId97" Type="http://schemas.openxmlformats.org/officeDocument/2006/relationships/hyperlink" Target="https://www.afanasy.biz/news/sport/188176" TargetMode="External"/><Relationship Id="rId104" Type="http://schemas.openxmlformats.org/officeDocument/2006/relationships/hyperlink" Target="https://&#1084;&#1086;&#1083;&#1086;&#1082;&#1086;&#1074;&#1089;&#1082;&#1080;&#1081;&#1082;&#1088;&#1072;&#1081;.&#1090;&#1074;&#1077;&#1088;&#1089;&#1082;&#1072;&#1103;&#1086;&#1073;&#1083;&#1072;&#1089;&#1090;&#1100;.&#1088;&#1092;/news/novosti-regiona/v-2022-godu-dlya-detskikh-sportivnykh-shkol-tverskoy-oblasti-za-schyet-sredstv-regiona-zakupyat-obor/" TargetMode="External"/><Relationship Id="rId120" Type="http://schemas.openxmlformats.org/officeDocument/2006/relationships/hyperlink" Target="http://kuvznama.ru/v-2022-godu-dlja-detskih-sportivnyh-shkol-tverskoj-oblasti-za-schjot-sredstv-regiona-zakupjat-oborudovanie-inventar-i-jekipirovku.html" TargetMode="External"/><Relationship Id="rId125" Type="http://schemas.openxmlformats.org/officeDocument/2006/relationships/hyperlink" Target="https://xn--b1afbmcjbrdg5afn.xn--80aaccp4ajwpkgbl4lpb.xn--p1ai/news/novosti-regiona/v-2022-godu-dlya-detskikh-sportivnykh-shkol-tverskoy-oblasti-za-schyet-sredstv-regiona-zakupyat-obor/" TargetMode="External"/><Relationship Id="rId141" Type="http://schemas.openxmlformats.org/officeDocument/2006/relationships/hyperlink" Target="https://leninskoeznamya.tverreg.ru/news/novosti-regiona/pochti-400-edinits-tekhniki-raschishchaet-ot-snega-regionalnye-i-mezhmunitsipalnye-dorogi-tverskoy-o/" TargetMode="External"/><Relationship Id="rId146" Type="http://schemas.openxmlformats.org/officeDocument/2006/relationships/hyperlink" Target="https://xn--b1afbmcjbrdg5afn.xn--80aaccp4ajwpkgbl4lpb.xn--p1ai/news/novosti-regiona/pochti-400-edinits-tekhniki-raschishchaet-ot-snega-regionalnye-i-mezhmunitsipalnye-dorogi-tverskoy-o/" TargetMode="External"/><Relationship Id="rId167" Type="http://schemas.openxmlformats.org/officeDocument/2006/relationships/hyperlink" Target="https://xn--80abdrbegn5ad8au4b7fub.xn--80aaccp4ajwpkgbl4lpb.xn--p1ai/news/novosti-regiona/v-tsentrakh-ambulatornoy-pomoshchi-tverskoy-oblasti-za-sutki-prinyali-bolee-4-2-tysyachi-chelovek-s-/" TargetMode="External"/><Relationship Id="rId188" Type="http://schemas.openxmlformats.org/officeDocument/2006/relationships/hyperlink" Target="https://xn--b1afbmcjbrdg5afn.xn--80aaccp4ajwpkgbl4lpb.xn--p1ai/news/novosti-regiona/igor-rudenya-pozdravil-s-yubileem-galinu-sergeevnu-latokhinu-kotoraya-bolee-25-let-rukovodila-tversk/" TargetMode="External"/><Relationship Id="rId7" Type="http://schemas.openxmlformats.org/officeDocument/2006/relationships/endnotes" Target="endnotes.xml"/><Relationship Id="rId71" Type="http://schemas.openxmlformats.org/officeDocument/2006/relationships/hyperlink" Target="https://xn--80aeaggbsdn1am6affp.xn--80aaccp4ajwpkgbl4lpb.xn--p1ai/news/novosti-regiona/mnogodetnye-semi-iz-tverskoy-oblasti-v-2022-godu-poluchat-podderzhku-na-uluchshenie-zhilishchnykh-us/" TargetMode="External"/><Relationship Id="rId92" Type="http://schemas.openxmlformats.org/officeDocument/2006/relationships/hyperlink" Target="https://www.afanasy.biz/news/society/188151" TargetMode="External"/><Relationship Id="rId162" Type="http://schemas.openxmlformats.org/officeDocument/2006/relationships/hyperlink" Target="https://&#1084;&#1086;&#1083;&#1086;&#1082;&#1086;&#1074;&#1089;&#1082;&#1080;&#1081;&#1082;&#1088;&#1072;&#1081;.&#1090;&#1074;&#1077;&#1088;&#1089;&#1082;&#1072;&#1103;&#1086;&#1073;&#1083;&#1072;&#1089;&#1090;&#1100;.&#1088;&#1092;/news/novosti-regiona/v-tsentrakh-ambulatornoy-pomoshchi-tverskoy-oblasti-za-sutki-prinyali-bolee-4-2-tysyachi-chelovek-s-/" TargetMode="External"/><Relationship Id="rId183" Type="http://schemas.openxmlformats.org/officeDocument/2006/relationships/hyperlink" Target="https://xn--80aeaggbsdn1am6affp.xn--80aaccp4ajwpkgbl4lpb.xn--p1ai/news/novosti-regiona/igor-rudenya-pozdravil-s-yubileem-galinu-sergeevnu-latokhinu-kotoraya-bolee-25-let-rukovodila-tversk/" TargetMode="External"/><Relationship Id="rId213" Type="http://schemas.openxmlformats.org/officeDocument/2006/relationships/hyperlink" Target="http://nvestnik.ru/2022/02/&#1090;&#1074;&#1077;&#1088;&#1089;&#1082;&#1080;&#1084;-&#1089;&#1086;&#1094;&#1080;&#1072;&#1083;&#1100;&#1085;&#1099;&#1084;-&#1087;&#1088;&#1077;&#1076;&#1087;&#1088;&#1080;&#1085;&#1080;&#1084;&#1072;&#1090;&#1077;&#1083;&#1103;/" TargetMode="External"/><Relationship Id="rId218" Type="http://schemas.openxmlformats.org/officeDocument/2006/relationships/hyperlink" Target="https://xn--80aeambocfgbf8ag0asfr.xn--80aaccp4ajwpkgbl4lpb.xn--p1ai/news/novosti-regiona/tverskim-sotsialnym-predprinimatelyam-predostavleny-granty-na-razvitie-kompaniy/" TargetMode="External"/><Relationship Id="rId234" Type="http://schemas.openxmlformats.org/officeDocument/2006/relationships/hyperlink" Target="https://xn--80aaggfbbvdpkuqnmvfs6p.xn--80aaccp4ajwpkgbl4lpb.xn--p1ai/news/novosti-regiona/tverskaya-oblast-voshla-v-top-20-mediareytinga-regionov-v-kontekste-mayskogo-ukaza-vladimira-putina-/" TargetMode="External"/><Relationship Id="rId239" Type="http://schemas.openxmlformats.org/officeDocument/2006/relationships/hyperlink" Target="http://bzgazeta.ru/novosti/tverskaya-oblast-voshla-v-top-20-mediarejtinga-regionov-v-kontekste-majskogo-ukaza-vladimira-putina-za-2021-god.html" TargetMode="External"/><Relationship Id="rId2" Type="http://schemas.openxmlformats.org/officeDocument/2006/relationships/numbering" Target="numbering.xml"/><Relationship Id="rId29" Type="http://schemas.openxmlformats.org/officeDocument/2006/relationships/hyperlink" Target="https://&#1073;&#1077;&#1083;&#1100;&#1089;&#1082;&#1072;&#1103;&#1087;&#1088;&#1072;&#1074;&#1076;&#1072;.&#1090;&#1074;&#1077;&#1088;&#1089;&#1082;&#1072;&#1103;&#1086;&#1073;&#1083;&#1072;&#1089;&#1090;&#1100;.&#1088;&#1092;/news/novosti-regiona/klyuchevye-proekty-transportnogo-kompleksa-i-dorozhnogo-khozyaystva-tverskoy-oblasti-otrazheny-v-otr/" TargetMode="External"/><Relationship Id="rId250" Type="http://schemas.openxmlformats.org/officeDocument/2006/relationships/hyperlink" Target="https://xn--80abdrbegn5ad8au4b7fub.xn--80aaccp4ajwpkgbl4lpb.xn--p1ai/news/novosti-regiona/it-spetsialistam-rasskazhut-o-novykh-napravleniyakh-i-trendakh-na-festivale-informatsionnykh-tekhnol/" TargetMode="External"/><Relationship Id="rId255" Type="http://schemas.openxmlformats.org/officeDocument/2006/relationships/hyperlink" Target="https://xn--80aaafacod0cjtobqp6g1a7c4e.xn--80aaccp4ajwpkgbl4lpb.xn--p1ai/news/novosti-regiona/it-spetsialistam-rasskazhut-o-novykh-napravleniyakh-i-trendakh-na-festivale-informatsionnykh-tekhnol/" TargetMode="External"/><Relationship Id="rId271" Type="http://schemas.openxmlformats.org/officeDocument/2006/relationships/hyperlink" Target="https://xn--80aaafacod0cjtobqp6g1a7c4e.xn--80aaccp4ajwpkgbl4lpb.xn--p1ai/news/novosti-regiona/gubernator-igor-rudenya-provel-vstrechu-s-glavoy-kalininskogo-rayona-andreem-zaytsevym/" TargetMode="External"/><Relationship Id="rId276" Type="http://schemas.openxmlformats.org/officeDocument/2006/relationships/hyperlink" Target="https://xn--80aeambocfgbf8ag0asfr.xn--80aaccp4ajwpkgbl4lpb.xn--p1ai/news/novosti-regiona/gubernator-igor-rudenya-provel-vstrechu-s-glavoy-kalininskogo-rayona-andreem-zaytsevym/" TargetMode="External"/><Relationship Id="rId24" Type="http://schemas.openxmlformats.org/officeDocument/2006/relationships/hyperlink" Target="https://tverigrad.ru/publication/rechnye-porty-i-jelektrotransport-vlasti-predstavili-transportnuju-strategiju-tverskoj-oblasti-do-2024-goda/" TargetMode="External"/><Relationship Id="rId40" Type="http://schemas.openxmlformats.org/officeDocument/2006/relationships/hyperlink" Target="https://xn--b1aeca2ch.xn--80aaccp4ajwpkgbl4lpb.xn--p1ai/news/novosti-regiona/klyuchevye-proekty-transportnogo-kompleksa-i-dorozhnogo-khozyaystva-tverskoy-oblasti-otrazheny-v-otr/" TargetMode="External"/><Relationship Id="rId45" Type="http://schemas.openxmlformats.org/officeDocument/2006/relationships/hyperlink" Target="https://xn--80abdrbegn5ad8au4b7fub.xn--80aaccp4ajwpkgbl4lpb.xn--p1ai/news/novosti-regiona/klyuchevye-proekty-transportnogo-kompleksa-i-dorozhnogo-khozyaystva-tverskoy-oblasti-otrazheny-v-otr/" TargetMode="External"/><Relationship Id="rId66" Type="http://schemas.openxmlformats.org/officeDocument/2006/relationships/hyperlink" Target="https://glavny.tv/last-news/tver/mnogodetnye-semi-iz-tverskoy-oblasti-v-2022-godu-poluchat-podderzhku-na-uluchshenie-zhilischnyh-usloviy/" TargetMode="External"/><Relationship Id="rId87" Type="http://schemas.openxmlformats.org/officeDocument/2006/relationships/hyperlink" Target="https://&#1073;&#1077;&#1083;&#1100;&#1089;&#1082;&#1072;&#1103;&#1087;&#1088;&#1072;&#1074;&#1076;&#1072;.&#1090;&#1074;&#1077;&#1088;&#1089;&#1082;&#1072;&#1103;&#1086;&#1073;&#1083;&#1072;&#1089;&#1090;&#1100;.&#1088;&#1092;/news/novosti-regiona/mnogodetnye-semi-iz-tverskoy-oblasti-v-2022-godu-poluchat-podderzhku-na-uluchshenie-zhilishchnykh-us/" TargetMode="External"/><Relationship Id="rId110" Type="http://schemas.openxmlformats.org/officeDocument/2006/relationships/hyperlink" Target="https://www.tver.kp.ru/online/news/4612496/" TargetMode="External"/><Relationship Id="rId115" Type="http://schemas.openxmlformats.org/officeDocument/2006/relationships/hyperlink" Target="https://leninskoeznamya.tverreg.ru/news/novosti-regiona/v-2022-godu-dlya-detskikh-sportivnykh-shkol-tverskoy-oblasti-za-schyet-sredstv-regiona-zakupyat-obor/" TargetMode="External"/><Relationship Id="rId131" Type="http://schemas.openxmlformats.org/officeDocument/2006/relationships/hyperlink" Target="https://glavny.tv/last-news/tver/pochti-400-edinits-tehniki-raschischaet-ot-snega-dorogi-tverskoy-oblasti/" TargetMode="External"/><Relationship Id="rId136" Type="http://schemas.openxmlformats.org/officeDocument/2006/relationships/hyperlink" Target="https://xn--80aeaggbsdn1am6affp.xn--80aaccp4ajwpkgbl4lpb.xn--p1ai/news/novosti-regiona/pochti-400-edinits-tekhniki-raschishchaet-ot-snega-regionalnye-i-mezhmunitsipalnye-dorogi-tverskoy-o/" TargetMode="External"/><Relationship Id="rId157" Type="http://schemas.openxmlformats.org/officeDocument/2006/relationships/hyperlink" Target="https://www.tver.kp.ru/online/news/4611953/" TargetMode="External"/><Relationship Id="rId178" Type="http://schemas.openxmlformats.org/officeDocument/2006/relationships/hyperlink" Target="https://tvernews.ru/news/281165/" TargetMode="External"/><Relationship Id="rId61" Type="http://schemas.openxmlformats.org/officeDocument/2006/relationships/hyperlink" Target="http://www.69rus.org/more/21707/" TargetMode="External"/><Relationship Id="rId82" Type="http://schemas.openxmlformats.org/officeDocument/2006/relationships/hyperlink" Target="https://xn--b1aaibidbbdn6bkolfhr9u.xn--80aaccp4ajwpkgbl4lpb.xn--p1ai/news/novosti-regiona/mnogodetnye-semi-iz-tverskoy-oblasti-v-2022-godu-poluchat-podderzhku-na-uluchshenie-zhilishchnykh-us/" TargetMode="External"/><Relationship Id="rId152" Type="http://schemas.openxmlformats.org/officeDocument/2006/relationships/hyperlink" Target="https://&#1073;&#1077;&#1083;&#1100;&#1089;&#1082;&#1072;&#1103;&#1087;&#1088;&#1072;&#1074;&#1076;&#1072;.&#1090;&#1074;&#1077;&#1088;&#1089;&#1082;&#1072;&#1103;&#1086;&#1073;&#1083;&#1072;&#1089;&#1090;&#1100;.&#1088;&#1092;/news/novosti-regiona/pochti-400-edinits-tekhniki-raschishchaet-ot-snega-regionalnye-i-mezhmunitsipalnye-dorogi-tverskoy-o/" TargetMode="External"/><Relationship Id="rId173" Type="http://schemas.openxmlformats.org/officeDocument/2006/relationships/hyperlink" Target="https://xn--80atgafdsv.xn--80aaccp4ajwpkgbl4lpb.xn--p1ai/news/novosti-regiona/v-tsentrakh-ambulatornoy-pomoshchi-tverskoy-oblasti-za-sutki-prinyali-bolee-4-2-tysyachi-chelovek-s-/" TargetMode="External"/><Relationship Id="rId194" Type="http://schemas.openxmlformats.org/officeDocument/2006/relationships/hyperlink" Target="https://vedtver.ru/news/society/igor-rudenja-pozdravil-s-jubileem-galinu-sergeevnu-latohinu/" TargetMode="External"/><Relationship Id="rId199" Type="http://schemas.openxmlformats.org/officeDocument/2006/relationships/hyperlink" Target="https://www.tver.kp.ru/online/news/4612645/" TargetMode="External"/><Relationship Id="rId203" Type="http://schemas.openxmlformats.org/officeDocument/2006/relationships/hyperlink" Target="http://www.69rus.org/more/21709/" TargetMode="External"/><Relationship Id="rId208" Type="http://schemas.openxmlformats.org/officeDocument/2006/relationships/hyperlink" Target="https://&#1085;&#1072;&#1096;&#1072;&#1078;&#1080;&#1079;&#1085;&#1100;.&#1090;&#1074;&#1077;&#1088;&#1089;&#1082;&#1072;&#1103;&#1086;&#1073;&#1083;&#1072;&#1089;&#1090;&#1100;.&#1088;&#1092;/news/novosti-regiona/tverskim-sotsialnym-predprinimatelyam-predostavleny-granty-na-razvitie-kompaniy/" TargetMode="External"/><Relationship Id="rId229" Type="http://schemas.openxmlformats.org/officeDocument/2006/relationships/hyperlink" Target="https://xn--80aeaggbsdn1am6affp.xn--80aaccp4ajwpkgbl4lpb.xn--p1ai/news/novosti-regiona/tverskaya-oblast-voshla-v-top-20-mediareytinga-regionov-v-kontekste-mayskogo-ukaza-vladimira-putina-/" TargetMode="External"/><Relationship Id="rId19" Type="http://schemas.openxmlformats.org/officeDocument/2006/relationships/hyperlink" Target="https://tvtver.ru/avto/roads/v-tverskoj-oblasti-uvelichat-obemy-remonta-dorog-i-kolichestvo-marshrutov-obshhestvennogo-transporta/" TargetMode="External"/><Relationship Id="rId224" Type="http://schemas.openxmlformats.org/officeDocument/2006/relationships/hyperlink" Target="https://&#1073;&#1077;&#1083;&#1100;&#1089;&#1082;&#1072;&#1103;&#1087;&#1088;&#1072;&#1074;&#1076;&#1072;.&#1090;&#1074;&#1077;&#1088;&#1089;&#1082;&#1072;&#1103;&#1086;&#1073;&#1083;&#1072;&#1089;&#1090;&#1100;.&#1088;&#1092;/news/novosti-regiona/tverskim-sotsialnym-predprinimatelyam-predostavleny-granty-na-razvitie-kompaniy/" TargetMode="External"/><Relationship Id="rId240" Type="http://schemas.openxmlformats.org/officeDocument/2006/relationships/hyperlink" Target="http://konzarya.ru/node/19158" TargetMode="External"/><Relationship Id="rId245" Type="http://schemas.openxmlformats.org/officeDocument/2006/relationships/hyperlink" Target="https://xn--80adnee0afc6kza.xn--80aaccp4ajwpkgbl4lpb.xn--p1ai/news/novosti-regiona/tverskaya-oblast-voshla-v-top-20-mediareytinga-regionov-v-kontekste-mayskogo-ukaza-vladimira-putina-/" TargetMode="External"/><Relationship Id="rId261" Type="http://schemas.openxmlformats.org/officeDocument/2006/relationships/hyperlink" Target="https://xn--b1aeca2ch.xn--80aaccp4ajwpkgbl4lpb.xn--p1ai/news/novosti-regiona/it-spetsialistam-rasskazhut-o-novykh-napravleniyakh-i-trendakh-na-festivale-informatsionnykh-tekhnol/" TargetMode="External"/><Relationship Id="rId266" Type="http://schemas.openxmlformats.org/officeDocument/2006/relationships/hyperlink" Target="https://&#1085;&#1072;&#1096;&#1072;&#1078;&#1080;&#1079;&#1085;&#1100;.&#1090;&#1074;&#1077;&#1088;&#1089;&#1082;&#1072;&#1103;&#1086;&#1073;&#1083;&#1072;&#1089;&#1090;&#1100;.&#1088;&#1092;/news/novosti-regiona/gubernator-igor-rudenya-provel-vstrechu-s-glavoy-kalininskogo-rayona-andreem-zaytsevym/" TargetMode="External"/><Relationship Id="rId14" Type="http://schemas.openxmlformats.org/officeDocument/2006/relationships/hyperlink" Target="http://www.69rus.org/more/21708/" TargetMode="External"/><Relationship Id="rId30" Type="http://schemas.openxmlformats.org/officeDocument/2006/relationships/hyperlink" Target="http://kuvznama.ru/kljuchevye-proekty-transportnogo-kompleksa-i-dorozhnogo-hozjajstva-tverskoj-oblasti-otrazheny-v-otraslevoj-gosudarstvennoj-programme.html" TargetMode="External"/><Relationship Id="rId35" Type="http://schemas.openxmlformats.org/officeDocument/2006/relationships/hyperlink" Target="https://xn--80adsebbbcdjwbb7ak.xn--80aaccp4ajwpkgbl4lpb.xn--p1ai/news/novosti-regiona/klyuchevye-proekty-transportnogo-kompleksa-i-dorozhnogo-khozyaystva-tverskoy-oblasti-otrazheny-v-otr/" TargetMode="External"/><Relationship Id="rId56" Type="http://schemas.openxmlformats.org/officeDocument/2006/relationships/hyperlink" Target="https://tver.aif.ru/society/details/v_tveri_snesut_zdanie_zheleznodorozhnogo_vokzala" TargetMode="External"/><Relationship Id="rId77" Type="http://schemas.openxmlformats.org/officeDocument/2006/relationships/hyperlink" Target="https://xn--80aaggfbbvdpkuqnmvfs6p.xn--80aaccp4ajwpkgbl4lpb.xn--p1ai/news/novosti-regiona/mnogodetnye-semi-iz-tverskoy-oblasti-v-2022-godu-poluchat-podderzhku-na-uluchshenie-zhilishchnykh-us/" TargetMode="External"/><Relationship Id="rId100" Type="http://schemas.openxmlformats.org/officeDocument/2006/relationships/hyperlink" Target="https://&#1073;&#1077;&#1083;&#1100;&#1089;&#1082;&#1072;&#1103;&#1087;&#1088;&#1072;&#1074;&#1076;&#1072;.&#1090;&#1074;&#1077;&#1088;&#1089;&#1082;&#1072;&#1103;&#1086;&#1073;&#1083;&#1072;&#1089;&#1090;&#1100;.&#1088;&#1092;/news/novosti-regiona/v-2022-godu-dlya-detskikh-sportivnykh-shkol-tverskoy-oblasti-za-schyet-sredstv-regiona-zakupyat-obor/" TargetMode="External"/><Relationship Id="rId105" Type="http://schemas.openxmlformats.org/officeDocument/2006/relationships/hyperlink" Target="https://tverigrad.ru/publication/dlja-21-sportshkolu-v-tverskoj-oblasti-zakupjat-oborudovanie-inventar-i-jekipirovku/" TargetMode="External"/><Relationship Id="rId126" Type="http://schemas.openxmlformats.org/officeDocument/2006/relationships/hyperlink" Target="https://xn--80atgafdsv.xn--80aaccp4ajwpkgbl4lpb.xn--p1ai/news/novosti-regiona/v-2022-godu-dlya-detskikh-sportivnykh-shkol-tverskoy-oblasti-za-schyet-sredstv-regiona-zakupyat-obor/" TargetMode="External"/><Relationship Id="rId147" Type="http://schemas.openxmlformats.org/officeDocument/2006/relationships/hyperlink" Target="https://xn--80atgafdsv.xn--80aaccp4ajwpkgbl4lpb.xn--p1ai/news/novosti-regiona/pochti-400-edinits-tekhniki-raschishchaet-ot-snega-regionalnye-i-mezhmunitsipalnye-dorogi-tverskoy-o/" TargetMode="External"/><Relationship Id="rId168" Type="http://schemas.openxmlformats.org/officeDocument/2006/relationships/hyperlink" Target="https://leninskoeznamya.tverreg.ru/news/novosti-regiona/v-tsentrakh-ambulatornoy-pomoshchi-tverskoy-oblasti-za-sutki-prinyali-bolee-4-2-tysyachi-chelovek-s-/" TargetMode="External"/><Relationship Id="rId282" Type="http://schemas.openxmlformats.org/officeDocument/2006/relationships/footer" Target="footer1.xml"/><Relationship Id="rId8" Type="http://schemas.openxmlformats.org/officeDocument/2006/relationships/image" Target="media/image1.gif"/><Relationship Id="rId51" Type="http://schemas.openxmlformats.org/officeDocument/2006/relationships/hyperlink" Target="https://xn--b1afbmcjbrdg5afn.xn--80aaccp4ajwpkgbl4lpb.xn--p1ai/news/novosti-regiona/klyuchevye-proekty-transportnogo-kompleksa-i-dorozhnogo-khozyaystva-tverskoy-oblasti-otrazheny-v-otr/" TargetMode="External"/><Relationship Id="rId72" Type="http://schemas.openxmlformats.org/officeDocument/2006/relationships/hyperlink" Target="http://nvestnik.ru/2022/02/&#1084;&#1085;&#1086;&#1075;&#1086;&#1076;&#1077;&#1090;&#1085;&#1099;&#1077;-&#1089;&#1077;&#1084;&#1100;&#1080;-&#1080;&#1079;-&#1090;&#1074;&#1077;&#1088;&#1089;&#1082;&#1086;&#1081;-&#1086;&#1073;&#1083;&#1072;&#1089;&#1090;/" TargetMode="External"/><Relationship Id="rId93" Type="http://schemas.openxmlformats.org/officeDocument/2006/relationships/hyperlink" Target="https://tverigrad.ru/publication/mnogodetnye-semi-iz-tverskoj-oblasti-v-2022-godu-poluchat-podderzhku-na-uluchshenie-zhilishhnyh-uslovij/" TargetMode="External"/><Relationship Id="rId98" Type="http://schemas.openxmlformats.org/officeDocument/2006/relationships/hyperlink" Target="http://kashingazeta.ru/sport/v-2022-godu-dlya-detskix-sportivnyx-shkol-tverskoj-oblasti-za-schyot-sredstv-regiona-zakupyat-oborudovanie-inventar-i-ekipirovku.html" TargetMode="External"/><Relationship Id="rId121" Type="http://schemas.openxmlformats.org/officeDocument/2006/relationships/hyperlink" Target="https://xn--80aeambocfgbf8ag0asfr.xn--80aaccp4ajwpkgbl4lpb.xn--p1ai/news/novosti-regiona/v-2022-godu-dlya-detskikh-sportivnykh-shkol-tverskoy-oblasti-za-schyet-sredstv-regiona-zakupyat-obor/" TargetMode="External"/><Relationship Id="rId142" Type="http://schemas.openxmlformats.org/officeDocument/2006/relationships/hyperlink" Target="https://xn--80adnee0afc6kza.xn--80aaccp4ajwpkgbl4lpb.xn--p1ai/news/novosti-regiona/pochti-400-edinits-tekhniki-raschishchaet-ot-snega-regionalnye-i-mezhmunitsipalnye-dorogi-tverskoy-o/" TargetMode="External"/><Relationship Id="rId163" Type="http://schemas.openxmlformats.org/officeDocument/2006/relationships/hyperlink" Target="https://xn--80adnee0afc6kza.xn--80aaccp4ajwpkgbl4lpb.xn--p1ai/news/novosti-regiona/v-tsentrakh-ambulatornoy-pomoshchi-tverskoy-oblasti-za-sutki-prinyali-bolee-4-2-tysyachi-chelovek-s-/" TargetMode="External"/><Relationship Id="rId184" Type="http://schemas.openxmlformats.org/officeDocument/2006/relationships/hyperlink" Target="https://xn--80abdrbegn5ad8au4b7fub.xn--80aaccp4ajwpkgbl4lpb.xn--p1ai/news/novosti-regiona/igor-rudenya-pozdravil-s-yubileem-galinu-sergeevnu-latokhinu-kotoraya-bolee-25-let-rukovodila-tversk/" TargetMode="External"/><Relationship Id="rId189" Type="http://schemas.openxmlformats.org/officeDocument/2006/relationships/hyperlink" Target="https://xn--80aaafacod0cjtobqp6g1a7c4e.xn--80aaccp4ajwpkgbl4lpb.xn--p1ai/news/novosti-regiona/igor-rudenya-pozdravil-s-yubileem-galinu-sergeevnu-latokhinu-kotoraya-bolee-25-let-rukovodila-tversk/" TargetMode="External"/><Relationship Id="rId219" Type="http://schemas.openxmlformats.org/officeDocument/2006/relationships/hyperlink" Target="https://xn--80aaggfbbvdpkuqnmvfs6p.xn--80aaccp4ajwpkgbl4lpb.xn--p1ai/news/novosti-regiona/tverskim-sotsialnym-predprinimatelyam-predostavleny-granty-na-razvitie-kompaniy/" TargetMode="External"/><Relationship Id="rId3" Type="http://schemas.openxmlformats.org/officeDocument/2006/relationships/styles" Target="styles.xml"/><Relationship Id="rId214" Type="http://schemas.openxmlformats.org/officeDocument/2006/relationships/hyperlink" Target="https://xn--80aaaggh4d0a.xn--80aaccp4ajwpkgbl4lpb.xn--p1ai/news/novosti-regiona/tverskim-sotsialnym-predprinimatelyam-predostavleny-granty-na-razvitie-kompaniy/" TargetMode="External"/><Relationship Id="rId230" Type="http://schemas.openxmlformats.org/officeDocument/2006/relationships/hyperlink" Target="https://leninskoeznamya.tverreg.ru/news/novosti-regiona/tverskaya-oblast-voshla-v-top-20-mediareytinga-regionov-v-kontekste-mayskogo-ukaza-vladimira-putina-/" TargetMode="External"/><Relationship Id="rId235" Type="http://schemas.openxmlformats.org/officeDocument/2006/relationships/hyperlink" Target="https://xn--b1afbmcjbrdg5afn.xn--80aaccp4ajwpkgbl4lpb.xn--p1ai/news/novosti-regiona/tverskaya-oblast-voshla-v-top-20-mediareytinga-regionov-v-kontekste-mayskogo-ukaza-vladimira-putina-/" TargetMode="External"/><Relationship Id="rId251" Type="http://schemas.openxmlformats.org/officeDocument/2006/relationships/hyperlink" Target="https://leninskoeznamya.tverreg.ru/news/novosti-regiona/it-spetsialistam-rasskazhut-o-novykh-napravleniyakh-i-trendakh-na-festivale-informatsionnykh-tekhnol/" TargetMode="External"/><Relationship Id="rId256" Type="http://schemas.openxmlformats.org/officeDocument/2006/relationships/hyperlink" Target="https://xn--b1afbmcjbrdg5afn.xn--80aaccp4ajwpkgbl4lpb.xn--p1ai/news/novosti-regiona/it-spetsialistam-rasskazhut-o-novykh-napravleniyakh-i-trendakh-na-festivale-informatsionnykh-tekhnol/" TargetMode="External"/><Relationship Id="rId277" Type="http://schemas.openxmlformats.org/officeDocument/2006/relationships/hyperlink" Target="https://xn--80atgafdsv.xn--80aaccp4ajwpkgbl4lpb.xn--p1ai/news/novosti-regiona/gubernator-igor-rudenya-provel-vstrechu-s-glavoy-kalininskogo-rayona-andreem-zaytsevym/" TargetMode="External"/><Relationship Id="rId25" Type="http://schemas.openxmlformats.org/officeDocument/2006/relationships/hyperlink" Target="https://ks-region69.com/easyblog/142640-tverskaja-oblast-obzavedetsja-tramvajami-i-magistraljami" TargetMode="External"/><Relationship Id="rId46" Type="http://schemas.openxmlformats.org/officeDocument/2006/relationships/hyperlink" Target="https://xn--80aeambocfgbf8ag0asfr.xn--80aaccp4ajwpkgbl4lpb.xn--p1ai/news/novosti-regiona/klyuchevye-proekty-transportnogo-kompleksa-i-dorozhnogo-khozyaystva-tverskoy-oblasti-otrazheny-v-otr/" TargetMode="External"/><Relationship Id="rId67" Type="http://schemas.openxmlformats.org/officeDocument/2006/relationships/hyperlink" Target="https://&#1084;&#1086;&#1083;&#1086;&#1082;&#1086;&#1074;&#1089;&#1082;&#1080;&#1081;&#1082;&#1088;&#1072;&#1081;.&#1090;&#1074;&#1077;&#1088;&#1089;&#1082;&#1072;&#1103;&#1086;&#1073;&#1083;&#1072;&#1089;&#1090;&#1100;.&#1088;&#1092;/news/novosti-regiona/mnogodetnye-semi-iz-tverskoy-oblasti-v-2022-godu-poluchat-podderzhku-na-uluchshenie-zhilishchnykh-us/" TargetMode="External"/><Relationship Id="rId116" Type="http://schemas.openxmlformats.org/officeDocument/2006/relationships/hyperlink" Target="http://konzarya.ru/node/19160" TargetMode="External"/><Relationship Id="rId137" Type="http://schemas.openxmlformats.org/officeDocument/2006/relationships/hyperlink" Target="https://xn--80abdrbegn5ad8au4b7fub.xn--80aaccp4ajwpkgbl4lpb.xn--p1ai/news/novosti-regiona/pochti-400-edinits-tekhniki-raschishchaet-ot-snega-regionalnye-i-mezhmunitsipalnye-dorogi-tverskoy-o/" TargetMode="External"/><Relationship Id="rId158" Type="http://schemas.openxmlformats.org/officeDocument/2006/relationships/hyperlink" Target="http://nvestnik.ru/2022/02/&#1087;&#1086;&#1095;&#1090;&#1080;-400-&#1077;&#1076;&#1080;&#1085;&#1080;&#1094;-&#1090;&#1077;&#1093;&#1085;&#1080;&#1082;&#1080;-&#1088;&#1072;&#1089;&#1095;&#1080;&#1097;&#1072;&#1077;&#1090;-&#1086;&#1090;-&#1089;&#1085;/" TargetMode="External"/><Relationship Id="rId272" Type="http://schemas.openxmlformats.org/officeDocument/2006/relationships/hyperlink" Target="https://xn--b1afbmcjbrdg5afn.xn--80aaccp4ajwpkgbl4lpb.xn--p1ai/news/novosti-regiona/gubernator-igor-rudenya-provel-vstrechu-s-glavoy-kalininskogo-rayona-andreem-zaytsevym/" TargetMode="External"/><Relationship Id="rId20" Type="http://schemas.openxmlformats.org/officeDocument/2006/relationships/hyperlink" Target="http://nvestnik.ru/2022/02/&#1074;-&#1090;&#1074;&#1077;&#1088;&#1089;&#1082;&#1086;&#1081;-&#1086;&#1073;&#1083;&#1072;&#1089;&#1090;&#1080;-&#1091;&#1074;&#1077;&#1083;&#1080;&#1095;&#1072;&#1090;-&#1086;&#1073;&#1098;&#1077;&#1084;&#1099;-&#1088;&#1077;/" TargetMode="External"/><Relationship Id="rId41" Type="http://schemas.openxmlformats.org/officeDocument/2006/relationships/hyperlink" Target="https://&#1085;&#1072;&#1096;&#1072;&#1078;&#1080;&#1079;&#1085;&#1100;.&#1090;&#1074;&#1077;&#1088;&#1089;&#1082;&#1072;&#1103;&#1086;&#1073;&#1083;&#1072;&#1089;&#1090;&#1100;.&#1088;&#1092;/news/novosti-regiona/klyuchevye-proekty-transpo1rtnogo-kompleksa-i-dorozhnogo-khozyaystva-tverskoy-oblasti-otrazheny-v-otr/" TargetMode="External"/><Relationship Id="rId62" Type="http://schemas.openxmlformats.org/officeDocument/2006/relationships/hyperlink" Target="http://kashingazeta.ru/obshhestvo/mnogodetnye-semi-iz-tverskoj-oblasti-v-2022-godu-poluchat-podderzhku-na-uluchshenie-zhilishhnyx-uslovij.html" TargetMode="External"/><Relationship Id="rId83" Type="http://schemas.openxmlformats.org/officeDocument/2006/relationships/hyperlink" Target="https://xn--b1aeca2ch.xn--80aaccp4ajwpkgbl4lpb.xn--p1ai/news/novosti-regiona/mnogodetnye-semi-iz-tverskoy-oblasti-v-2022-godu-poluchat-podderzhku-na-uluchshenie-zhilishchnykh-us/" TargetMode="External"/><Relationship Id="rId88" Type="http://schemas.openxmlformats.org/officeDocument/2006/relationships/hyperlink" Target="https://xn--80adnee0afc6kza.xn--80aaccp4ajwpkgbl4lpb.xn--p1ai/news/novosti-regiona/mnogodetnye-semi-iz-tverskoy-oblasti-v-2022-godu-poluchat-podderzhku-na-uluchshenie-zhilishchnykh-us/" TargetMode="External"/><Relationship Id="rId111" Type="http://schemas.openxmlformats.org/officeDocument/2006/relationships/hyperlink" Target="https://xn--b1aaibidbbdn6bkolfhr9u.xn--80aaccp4ajwpkgbl4lpb.xn--p1ai/news/novosti-regiona/v-2022-godu-dlya-detskikh-sportivnykh-shkol-tverskoy-oblasti-za-schyet-sredstv-regiona-zakupyat-obor/" TargetMode="External"/><Relationship Id="rId132" Type="http://schemas.openxmlformats.org/officeDocument/2006/relationships/hyperlink" Target="https://panoramapro.ru/390-mashin-raschishhajut-dorogi-ot-snega-v-tverskoj-oblasti/" TargetMode="External"/><Relationship Id="rId153" Type="http://schemas.openxmlformats.org/officeDocument/2006/relationships/hyperlink" Target="https://tvernews.ru/news/281137/" TargetMode="External"/><Relationship Id="rId174" Type="http://schemas.openxmlformats.org/officeDocument/2006/relationships/hyperlink" Target="https://tvtver.ru/news/v-tveri-tsentry-ambulatornoj-pomoshhi-perevedeny-na-kruglosutnyj-rezhim-raboty/" TargetMode="External"/><Relationship Id="rId179" Type="http://schemas.openxmlformats.org/officeDocument/2006/relationships/hyperlink" Target="https://tvernews.ru/news/281167/" TargetMode="External"/><Relationship Id="rId195" Type="http://schemas.openxmlformats.org/officeDocument/2006/relationships/hyperlink" Target="https://xn--b1aeca2ch.xn--80aaccp4ajwpkgbl4lpb.xn--p1ai/news/novosti-regiona/igor-rudenya-pozdravil-s-yubileem-galinu-sergeevnu-latokhinu-kotoraya-bolee-25-let-rukovodila-tversk/" TargetMode="External"/><Relationship Id="rId209" Type="http://schemas.openxmlformats.org/officeDocument/2006/relationships/hyperlink" Target="https://xn--80aeaggbsdn1am6affp.xn--80aaccp4ajwpkgbl4lpb.xn--p1ai/news/novosti-regiona/tverskim-sotsialnym-predprinimatelyam-predostavleny-granty-na-razvitie-kompaniy/" TargetMode="External"/><Relationship Id="rId190" Type="http://schemas.openxmlformats.org/officeDocument/2006/relationships/hyperlink" Target="https://xn--80aaggfbbvdpkuqnmvfs6p.xn--80aaccp4ajwpkgbl4lpb.xn--p1ai/news/novosti-regiona/igor-rudenya-pozdravil-s-yubileem-galinu-sergeevnu-latokhinu-kotoraya-bolee-25-let-rukovodila-tversk/" TargetMode="External"/><Relationship Id="rId204" Type="http://schemas.openxmlformats.org/officeDocument/2006/relationships/hyperlink" Target="https://glavny.tv/last-news/tver/tverskim-predprinimatelyam-predostavili-granty-na-razvitie-kompaniy/" TargetMode="External"/><Relationship Id="rId220" Type="http://schemas.openxmlformats.org/officeDocument/2006/relationships/hyperlink" Target="https://xn--b1afbmcjbrdg5afn.xn--80aaccp4ajwpkgbl4lpb.xn--p1ai/news/novosti-regiona/tverskim-sotsialnym-predprinimatelyam-predostavleny-granty-na-razvitie-kompaniy/" TargetMode="External"/><Relationship Id="rId225" Type="http://schemas.openxmlformats.org/officeDocument/2006/relationships/hyperlink" Target="https://vedtver.ru/news/society/tverskaja-oblast-voshla-v-top-20-mediarejtinga-regionov-v-kontekste-majskogo-ukaza-vladimira-putina-2/" TargetMode="External"/><Relationship Id="rId241" Type="http://schemas.openxmlformats.org/officeDocument/2006/relationships/hyperlink" Target="https://kimvestnik.ru/01-02-2022/guberniya/tverskaya-oblast-voshla-v-top-20-mediarejtinga-regionov-v-kontekste-majskogo-ukaza-vladimira-putina-za-2021-god.html" TargetMode="External"/><Relationship Id="rId246" Type="http://schemas.openxmlformats.org/officeDocument/2006/relationships/hyperlink" Target="https://tverlife.ru/regional/tverskaja-oblast-voshla-v-top-20-mediarejtinga-regionov-v-kontekste-majskogo-ukaza/" TargetMode="External"/><Relationship Id="rId267" Type="http://schemas.openxmlformats.org/officeDocument/2006/relationships/hyperlink" Target="https://xn--80aeaggbsdn1am6affp.xn--80aaccp4ajwpkgbl4lpb.xn--p1ai/news/novosti-regiona/gubernator-igor-rudenya-provel-vstrechu-s-glavoy-kalininskogo-rayona-andreem-zaytsevym/" TargetMode="External"/><Relationship Id="rId15" Type="http://schemas.openxmlformats.org/officeDocument/2006/relationships/hyperlink" Target="http://kashingazeta.ru/politika/klyuchevye-proekty-transportnogo-kompleksa-i-dorozhnogo-xozyajstva-tverskoj-oblasti-otrazheny-v-otraslevoj-gosudarstvennoj-programme.html" TargetMode="External"/><Relationship Id="rId36" Type="http://schemas.openxmlformats.org/officeDocument/2006/relationships/hyperlink" Target="https://tver.mk.ru/incident/2022/02/01/v-tveri-moderniziruyut-zheleznodorozhnyy-vokzal.html" TargetMode="External"/><Relationship Id="rId57" Type="http://schemas.openxmlformats.org/officeDocument/2006/relationships/hyperlink" Target="https://tverigrad.ru/publication/v-tveri-planirujut-snesti-zdanie-zheleznodorozhnogo-vokzala/" TargetMode="External"/><Relationship Id="rId106" Type="http://schemas.openxmlformats.org/officeDocument/2006/relationships/hyperlink" Target="https://&#1085;&#1072;&#1096;&#1072;&#1078;&#1080;&#1079;&#1085;&#1100;.&#1090;&#1074;&#1077;&#1088;&#1089;&#1082;&#1072;&#1103;&#1086;&#1073;&#1083;&#1072;&#1089;&#1090;&#1100;.&#1088;&#1092;/news/novosti-regiona/v-2022-godu-dlya-detskikh-sportivnykh-shkol-tverskoy-oblasti-za-schyet-sredstv-regiona-zakupyat-obor/" TargetMode="External"/><Relationship Id="rId127" Type="http://schemas.openxmlformats.org/officeDocument/2006/relationships/hyperlink" Target="http://tver-news.net/society/2022/02/01/81447.html" TargetMode="External"/><Relationship Id="rId262" Type="http://schemas.openxmlformats.org/officeDocument/2006/relationships/hyperlink" Target="https://xn--b1aaibidbbdn6bkolfhr9u.xn--80aaccp4ajwpkgbl4lpb.xn--p1ai/news/novosti-regiona/it-spetsialistam-rasskazhut-o-novykh-napravleniyakh-i-trendakh-na-festivale-informatsionnykh-tekhnol/" TargetMode="External"/><Relationship Id="rId283" Type="http://schemas.openxmlformats.org/officeDocument/2006/relationships/footer" Target="footer2.xml"/><Relationship Id="rId10" Type="http://schemas.openxmlformats.org/officeDocument/2006/relationships/chart" Target="charts/chart2.xml"/><Relationship Id="rId31" Type="http://schemas.openxmlformats.org/officeDocument/2006/relationships/hyperlink" Target="https://www.tver.kp.ru/daily/27358/4539776/" TargetMode="External"/><Relationship Id="rId52" Type="http://schemas.openxmlformats.org/officeDocument/2006/relationships/hyperlink" Target="https://www.afanasy.biz/news/society/188146" TargetMode="External"/><Relationship Id="rId73" Type="http://schemas.openxmlformats.org/officeDocument/2006/relationships/hyperlink" Target="https://leninskoeznamya.tverreg.ru/news/novosti-regiona/mnogodetnye-semi-iz-tverskoy-oblasti-v-2022-godu-poluchat-podderzhku-na-uluchshenie-zhilishchnykh-us/" TargetMode="External"/><Relationship Id="rId78" Type="http://schemas.openxmlformats.org/officeDocument/2006/relationships/hyperlink" Target="https://xn--b1afbmcjbrdg5afn.xn--80aaccp4ajwpkgbl4lpb.xn--p1ai/news/novosti-regiona/mnogodetnye-semi-iz-tverskoy-oblasti-v-2022-godu-poluchat-podderzhku-na-uluchshenie-zhilishchnykh-us/" TargetMode="External"/><Relationship Id="rId94" Type="http://schemas.openxmlformats.org/officeDocument/2006/relationships/hyperlink" Target="https://ria.ru/20220201/sportshkoly-1770527827.html" TargetMode="External"/><Relationship Id="rId99" Type="http://schemas.openxmlformats.org/officeDocument/2006/relationships/hyperlink" Target="https://toptver.ru/lenta/dlja-detskih-sportivnyh-shkol-tverskoj-oblasti-zakupjat-oborudovanie-inventar-i-jekipirovku/" TargetMode="External"/><Relationship Id="rId101" Type="http://schemas.openxmlformats.org/officeDocument/2006/relationships/hyperlink" Target="https://tp.tver.ru/v-2022-godu-dlja-detskih-sportivnyh-shkol-tverskoj-oblasti-za-schjot-sredstv-regiona-zakupjat-oborudovanie-inventar-i-jekipirovku/" TargetMode="External"/><Relationship Id="rId122" Type="http://schemas.openxmlformats.org/officeDocument/2006/relationships/hyperlink" Target="https://xn--80aaafacod0cjtobqp6g1a7c4e.xn--80aaccp4ajwpkgbl4lpb.xn--p1ai/news/novosti-regiona/v-2022-godu-dlya-detskikh-sportivnykh-shkol-tverskoy-oblasti-za-schyet-sredstv-regiona-zakupyat-obor/" TargetMode="External"/><Relationship Id="rId143" Type="http://schemas.openxmlformats.org/officeDocument/2006/relationships/hyperlink" Target="https://xn--80aeambocfgbf8ag0asfr.xn--80aaccp4ajwpkgbl4lpb.xn--p1ai/news/novosti-regiona/pochti-400-edinits-tekhniki-raschishchaet-ot-snega-regionalnye-i-mezhmunitsipalnye-dorogi-tverskoy-o/" TargetMode="External"/><Relationship Id="rId148" Type="http://schemas.openxmlformats.org/officeDocument/2006/relationships/hyperlink" Target="https://xn--b1aaibidbbdn6bkolfhr9u.xn--80aaccp4ajwpkgbl4lpb.xn--p1ai/news/novosti-regiona/pochti-400-edinits-tekhniki-raschishchaet-ot-snega-regionalnye-i-mezhmunitsipalnye-dorogi-tverskoy-o/" TargetMode="External"/><Relationship Id="rId164" Type="http://schemas.openxmlformats.org/officeDocument/2006/relationships/hyperlink" Target="https://xn--80aaaggh4d0a.xn--80aaccp4ajwpkgbl4lpb.xn--p1ai/news/novosti-regiona/v-tsentrakh-ambulatornoy-pomoshchi-tverskoy-oblasti-za-sutki-prinyali-bolee-4-2-tysyachi-chelovek-s-/" TargetMode="External"/><Relationship Id="rId169" Type="http://schemas.openxmlformats.org/officeDocument/2006/relationships/hyperlink" Target="https://xn--80aaafacod0cjtobqp6g1a7c4e.xn--80aaccp4ajwpkgbl4lpb.xn--p1ai/news/novosti-regiona/v-tsentrakh-ambulatornoy-pomoshchi-tverskoy-oblasti-za-sutki-prinyali-bolee-4-2-tysyachi-chelovek-s-/" TargetMode="External"/><Relationship Id="rId185" Type="http://schemas.openxmlformats.org/officeDocument/2006/relationships/hyperlink" Target="https://tver.mk.ru/social/2022/02/01/byvshiy-direktor-biblioteki-imeni-gorkogo-v-tveri-prazdnuet-85letniy-yubiley.html"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1085;&#1072;&#1096;&#1072;&#1078;&#1080;&#1079;&#1085;&#1100;.&#1090;&#1074;&#1077;&#1088;&#1089;&#1082;&#1072;&#1103;&#1086;&#1073;&#1083;&#1072;&#1089;&#1090;&#1100;.&#1088;&#1092;/news/novosti-regiona/igor-rudenya-pozdravil-s-yubileem-galinu-sergeevnu-latokhinu-kotoraya-bolee-25-let-rukovodila-tversk/" TargetMode="External"/><Relationship Id="rId210" Type="http://schemas.openxmlformats.org/officeDocument/2006/relationships/hyperlink" Target="https://xn--80abdrbegn5ad8au4b7fub.xn--80aaccp4ajwpkgbl4lpb.xn--p1ai/news/novosti-regiona/tverskim-sotsialnym-predprinimatelyam-predostavleny-granty-na-razvitie-kompaniy/" TargetMode="External"/><Relationship Id="rId215" Type="http://schemas.openxmlformats.org/officeDocument/2006/relationships/hyperlink" Target="https://xn--80aaafacod0cjtobqp6g1a7c4e.xn--80aaccp4ajwpkgbl4lpb.xn--p1ai/news/novosti-regiona/tverskim-sotsialnym-predprinimatelyam-predostavleny-granty-na-razvitie-kompaniy/" TargetMode="External"/><Relationship Id="rId236" Type="http://schemas.openxmlformats.org/officeDocument/2006/relationships/hyperlink" Target="https://xn--80atgafdsv.xn--80aaccp4ajwpkgbl4lpb.xn--p1ai/news/novosti-regiona/tverskaya-oblast-voshla-v-top-20-mediareytinga-regionov-v-kontekste-mayskogo-ukaza-vladimira-putina-/" TargetMode="External"/><Relationship Id="rId257" Type="http://schemas.openxmlformats.org/officeDocument/2006/relationships/hyperlink" Target="https://xn--80aaggfbbvdpkuqnmvfs6p.xn--80aaccp4ajwpkgbl4lpb.xn--p1ai/news/novosti-regiona/it-spetsialistam-rasskazhut-o-novykh-napravleniyakh-i-trendakh-na-festivale-informatsionnykh-tekhnol/" TargetMode="External"/><Relationship Id="rId278" Type="http://schemas.openxmlformats.org/officeDocument/2006/relationships/hyperlink" Target="https://xn--80adnee0afc6kza.xn--80aaccp4ajwpkgbl4lpb.xn--p1ai/news/novosti-regiona/gubernator-igor-rudenya-provel-vstrechu-s-glavoy-kalininskogo-rayona-andreem-zaytsevym/" TargetMode="External"/><Relationship Id="rId26" Type="http://schemas.openxmlformats.org/officeDocument/2006/relationships/hyperlink" Target="http://st-vestnik.ru/mestnoe-vremya/klyuchevye-proekty-transportnogo-kompleksa-i-dorozhnogo-xozyajstva-tverskoj-oblasti-otrazheny-v-otraslevoj-gosudarstvennoj-programme.html" TargetMode="External"/><Relationship Id="rId231" Type="http://schemas.openxmlformats.org/officeDocument/2006/relationships/hyperlink" Target="https://r-zemlya.ru/guberniya/tverskaya-oblast-voshla-v-top-20-mediarejtinga-regionov-v-kontekste-majskogo-ukaza-vladimira-putina-za-2021-god.html" TargetMode="External"/><Relationship Id="rId252" Type="http://schemas.openxmlformats.org/officeDocument/2006/relationships/hyperlink" Target="https://&#1073;&#1077;&#1083;&#1100;&#1089;&#1082;&#1072;&#1103;&#1087;&#1088;&#1072;&#1074;&#1076;&#1072;.&#1090;&#1074;&#1077;&#1088;&#1089;&#1082;&#1072;&#1103;&#1086;&#1073;&#1083;&#1072;&#1089;&#1090;&#1100;.&#1088;&#1092;/news/novosti-regiona/it-spetsialistam-rasskazhut-o-novykh-napravleniyakh-i-trendakh-na-festivale-informatsionnykh-tekhnol/" TargetMode="External"/><Relationship Id="rId273" Type="http://schemas.openxmlformats.org/officeDocument/2006/relationships/hyperlink" Target="https://xn--b1aeca2ch.xn--80aaccp4ajwpkgbl4lpb.xn--p1ai/news/novosti-regiona/gubernator-igor-rudenya-provel-vstrechu-s-glavoy-kalininskogo-rayona-andreem-zaytsevym/" TargetMode="External"/><Relationship Id="rId47" Type="http://schemas.openxmlformats.org/officeDocument/2006/relationships/hyperlink" Target="https://xn--80aaafacod0cjtobqp6g1a7c4e.xn--80aaccp4ajwpkgbl4lpb.xn--p1ai/news/novosti-regiona/klyuchevye-proekty-transportnogo-kompleksa-i-dorozhnogo-khozyaystva-tverskoy-oblasti-otrazheny-v-otr/" TargetMode="External"/><Relationship Id="rId68" Type="http://schemas.openxmlformats.org/officeDocument/2006/relationships/hyperlink" Target="https://www.vesti.ru/article/2671166" TargetMode="External"/><Relationship Id="rId89" Type="http://schemas.openxmlformats.org/officeDocument/2006/relationships/hyperlink" Target="https://tverlife.ru/regional/v-jetom-godu-mnogodetnye-semi-tverskoj-oblasti-poluchat-podderzhku-na-uluchshenie-zhilishhnyh-uslovij/" TargetMode="External"/><Relationship Id="rId112" Type="http://schemas.openxmlformats.org/officeDocument/2006/relationships/hyperlink" Target="https://xn--b1aeca2ch.xn--80aaccp4ajwpkgbl4lpb.xn--p1ai/news/novosti-regiona/v-2022-godu-dlya-detskikh-sportivnykh-shkol-tverskoy-oblasti-za-schyet-sredstv-regiona-zakupyat-obor/" TargetMode="External"/><Relationship Id="rId133" Type="http://schemas.openxmlformats.org/officeDocument/2006/relationships/hyperlink" Target="https://xn-----6kcalbbrfn0iijf7msb.xn--p1ai/news/obshchestvo/dorogi-tverskoy-oblasti-chistyat-400-edinits-tekhniki-soobshchaet-pravitelstvo-regiona/" TargetMode="External"/><Relationship Id="rId154" Type="http://schemas.openxmlformats.org/officeDocument/2006/relationships/hyperlink" Target="https://xn--80aaaggh4d0a.xn--80aaccp4ajwpkgbl4lpb.xn--p1ai/news/novosti-regiona/pochti-400-edinits-tekhniki-raschishchaet-ot-snega-regionalnye-i-mezhmunitsipalnye-dorogi-tverskoy-o/" TargetMode="External"/><Relationship Id="rId175" Type="http://schemas.openxmlformats.org/officeDocument/2006/relationships/hyperlink" Target="https://xn--b1aeca2ch.xn--80aaccp4ajwpkgbl4lpb.xn--p1ai/news/novosti-regiona/v-tsentrakh-ambulatornoy-pomoshchi-tverskoy-oblasti-za-sutki-prinyali-bolee-4-2-tysyachi-chelovek-s-/" TargetMode="External"/><Relationship Id="rId196" Type="http://schemas.openxmlformats.org/officeDocument/2006/relationships/hyperlink" Target="https://xn--b1aaibidbbdn6bkolfhr9u.xn--80aaccp4ajwpkgbl4lpb.xn--p1ai/news/novosti-regiona/igor-rudenya-pozdravil-s-yubileem-galinu-sergeevnu-latokhinu-kotoraya-bolee-25-let-rukovodila-tversk/" TargetMode="External"/><Relationship Id="rId200" Type="http://schemas.openxmlformats.org/officeDocument/2006/relationships/hyperlink" Target="https://xn--80adnee0afc6kza.xn--80aaccp4ajwpkgbl4lpb.xn--p1ai/news/novosti-regiona/igor-rudenya-pozdravil-s-yubileem-galinu-sergeevnu-latokhinu-kotoraya-bolee-25-let-rukovodila-tversk/" TargetMode="External"/><Relationship Id="rId16" Type="http://schemas.openxmlformats.org/officeDocument/2006/relationships/hyperlink" Target="https://tvernews.ru/news/281166/" TargetMode="External"/><Relationship Id="rId221" Type="http://schemas.openxmlformats.org/officeDocument/2006/relationships/hyperlink" Target="https://xn--80atgafdsv.xn--80aaccp4ajwpkgbl4lpb.xn--p1ai/news/novosti-regiona/tverskim-sotsialnym-predprinimatelyam-predostavleny-granty-na-razvitie-kompaniy/" TargetMode="External"/><Relationship Id="rId242" Type="http://schemas.openxmlformats.org/officeDocument/2006/relationships/hyperlink" Target="http://kuvznama.ru/tverskaja-oblast-voshla-v-top-20-mediarejtinga-regionov-v-kontekste-majskogo-ukaza-vladimira-putina-za-2021-god.html" TargetMode="External"/><Relationship Id="rId263" Type="http://schemas.openxmlformats.org/officeDocument/2006/relationships/hyperlink" Target="https://tverlife.ru/sobytija/it-specialistam-verhnevolzhja-rasskazhut-o-novyh-napravlenijah-i-trendah-na-festivale-informacionnyh-tehnologij/" TargetMode="External"/><Relationship Id="rId284" Type="http://schemas.openxmlformats.org/officeDocument/2006/relationships/footer" Target="footer3.xml"/><Relationship Id="rId37" Type="http://schemas.openxmlformats.org/officeDocument/2006/relationships/hyperlink" Target="https://tverlife.ru/regional/programmu-razvitija-transportnogo-kompleksa-i-dorozhnogo-hozjajstva-rassmotreli-na-zasedanii-regionalnogo-pravitelstva/" TargetMode="External"/><Relationship Id="rId58" Type="http://schemas.openxmlformats.org/officeDocument/2006/relationships/hyperlink" Target="https://r-zemlya.ru/guberniya/razvitie-transportnogo-kompleksa-i-dorozhnogo-xozyajstva-tverskoj-oblasti-obsudyat-na-zasedanii-regionalnogo-pravitelstva.html" TargetMode="External"/><Relationship Id="rId79" Type="http://schemas.openxmlformats.org/officeDocument/2006/relationships/hyperlink" Target="https://xn--80atgafdsv.xn--80aaccp4ajwpkgbl4lpb.xn--p1ai/news/novosti-regiona/mnogodetnye-semi-iz-tverskoy-oblasti-v-2022-godu-poluchat-podderzhku-na-uluchshenie-zhilishchnykh-us/" TargetMode="External"/><Relationship Id="rId102" Type="http://schemas.openxmlformats.org/officeDocument/2006/relationships/hyperlink" Target="https://tver.aif.ru/society/details/shkoly_tverskoy_oblasti_poluchat_oborudovanie_i_ekipirovku_v_2022_godu" TargetMode="External"/><Relationship Id="rId123" Type="http://schemas.openxmlformats.org/officeDocument/2006/relationships/hyperlink" Target="https://tverlife.ru/regional/v-2022-godu-detskie-sportivnye-shkoly-tverskoj-oblasti-poluchat-inventar-za-schet-sredstv-regiona/" TargetMode="External"/><Relationship Id="rId144" Type="http://schemas.openxmlformats.org/officeDocument/2006/relationships/hyperlink" Target="https://xn--80aaggfbbvdpkuqnmvfs6p.xn--80aaccp4ajwpkgbl4lpb.xn--p1ai/news/novosti-regiona/pochti-400-edinits-tekhniki-raschishchaet-ot-snega-regionalnye-i-mezhmunitsipalnye-dorogi-tverskoy-o/" TargetMode="External"/><Relationship Id="rId90" Type="http://schemas.openxmlformats.org/officeDocument/2006/relationships/hyperlink" Target="https://panoramapro.ru/mnogodetnye-semi-iz-tverskoj-oblasti-poluchat-podderzhku-na-uluchshenie-zhilishhnyh-uslovij/" TargetMode="External"/><Relationship Id="rId165" Type="http://schemas.openxmlformats.org/officeDocument/2006/relationships/hyperlink" Target="https://xn--80aeaggbsdn1am6affp.xn--80aaccp4ajwpkgbl4lpb.xn--p1ai/news/novosti-regiona/v-tsentrakh-ambulatornoy-pomoshchi-tverskoy-oblasti-za-sutki-prinyali-bolee-4-2-tysyachi-chelovek-s-/" TargetMode="External"/><Relationship Id="rId186" Type="http://schemas.openxmlformats.org/officeDocument/2006/relationships/hyperlink" Target="http://konzarya.ru/node/19161" TargetMode="External"/><Relationship Id="rId211" Type="http://schemas.openxmlformats.org/officeDocument/2006/relationships/hyperlink" Target="http://konzarya.ru/node/19156" TargetMode="External"/><Relationship Id="rId232" Type="http://schemas.openxmlformats.org/officeDocument/2006/relationships/hyperlink" Target="https://xn--80aeambocfgbf8ag0asfr.xn--80aaccp4ajwpkgbl4lpb.xn--p1ai/news/novosti-regiona/tverskaya-oblast-voshla-v-top-20-mediareytinga-regionov-v-kontekste-mayskogo-ukaza-vladimira-putina-/" TargetMode="External"/><Relationship Id="rId253" Type="http://schemas.openxmlformats.org/officeDocument/2006/relationships/hyperlink" Target="https://xn--80adnee0afc6kza.xn--80aaccp4ajwpkgbl4lpb.xn--p1ai/news/novosti-regiona/it-spetsialistam-rasskazhut-o-novykh-napravleniyakh-i-trendakh-na-festivale-informatsionnykh-tekhnol/" TargetMode="External"/><Relationship Id="rId274" Type="http://schemas.openxmlformats.org/officeDocument/2006/relationships/hyperlink" Target="https://xn--80aaggfbbvdpkuqnmvfs6p.xn--80aaccp4ajwpkgbl4lpb.xn--p1ai/news/novosti-regiona/gubernator-igor-rudenya-provel-vstrechu-s-glavoy-kalininskogo-rayona-andreem-zaytsevym/" TargetMode="External"/><Relationship Id="rId27" Type="http://schemas.openxmlformats.org/officeDocument/2006/relationships/hyperlink" Target="http://konzarya.ru/node/19157" TargetMode="External"/><Relationship Id="rId48" Type="http://schemas.openxmlformats.org/officeDocument/2006/relationships/hyperlink" Target="https://leninskoeznamya.tverreg.ru/news/novosti-regiona/klyuchevye-proekty-transpo1rtnogo-kompleksa-i-dorozhnogo-khozyaystva-tverskoy-oblasti-otrazheny-v-otr/" TargetMode="External"/><Relationship Id="rId69" Type="http://schemas.openxmlformats.org/officeDocument/2006/relationships/hyperlink" Target="https://&#1085;&#1072;&#1096;&#1072;&#1078;&#1080;&#1079;&#1085;&#1100;.&#1090;&#1074;&#1077;&#1088;&#1089;&#1082;&#1072;&#1103;&#1086;&#1073;&#1083;&#1072;&#1089;&#1090;&#1100;.&#1088;&#1092;/news/novosti-regiona/mnogodetnye-semi-iz-tverskoy-oblasti-v-2022-godu-poluchat-podderzhku-na-uluchshenie-zhilishchnykh-us/" TargetMode="External"/><Relationship Id="rId113" Type="http://schemas.openxmlformats.org/officeDocument/2006/relationships/hyperlink" Target="https://tvernews.ru/news/281155/" TargetMode="External"/><Relationship Id="rId134" Type="http://schemas.openxmlformats.org/officeDocument/2006/relationships/hyperlink" Target="https://&#1084;&#1086;&#1083;&#1086;&#1082;&#1086;&#1074;&#1089;&#1082;&#1080;&#1081;&#1082;&#1088;&#1072;&#1081;.&#1090;&#1074;&#1077;&#1088;&#1089;&#1082;&#1072;&#1103;&#1086;&#1073;&#1083;&#1072;&#1089;&#1090;&#1100;.&#1088;&#1092;/news/novosti-regiona/pochti-400-edinits-tekhniki-raschishchaet-ot-snega-regionalnye-i-mezhmunitsipalnye-dorogi-tverskoy-o/" TargetMode="External"/><Relationship Id="rId80" Type="http://schemas.openxmlformats.org/officeDocument/2006/relationships/hyperlink" Target="https://toptver.ru/lenta/24-mnogodetnye-semi-iz-tverskoj-oblasti-smogut-uluchshit-svoi-zhilishhnye-uslovija/" TargetMode="External"/><Relationship Id="rId155" Type="http://schemas.openxmlformats.org/officeDocument/2006/relationships/hyperlink" Target="https://xn--80aaafacod0cjtobqp6g1a7c4e.xn--80aaccp4ajwpkgbl4lpb.xn--p1ai/news/novosti-regiona/pochti-400-edinits-tekhniki-raschishchaet-ot-snega-regionalnye-i-mezhmunitsipalnye-dorogi-tverskoy-o/" TargetMode="External"/><Relationship Id="rId176" Type="http://schemas.openxmlformats.org/officeDocument/2006/relationships/hyperlink" Target="https://tverlife.ru/regional/za-sutki-v-capy-tverskoj-oblasti-obratilis-bolshe-4-2-tysjach-chelovek-s-simptomami-orvi-i-kovida/" TargetMode="External"/><Relationship Id="rId197" Type="http://schemas.openxmlformats.org/officeDocument/2006/relationships/hyperlink" Target="https://panoramapro.ru/igor-rudenja-pozdravil-s-jubileem-galinu-latohinu-kotoraja-bolee-25-let-rukovodila-tverskoj-oblastnoj-bibliotekoj-im-a-m-gorkogo/" TargetMode="External"/><Relationship Id="rId201" Type="http://schemas.openxmlformats.org/officeDocument/2006/relationships/hyperlink" Target="http://tver-news.net/society/2022/02/01/81466.html" TargetMode="External"/><Relationship Id="rId222" Type="http://schemas.openxmlformats.org/officeDocument/2006/relationships/hyperlink" Target="https://xn--b1aaibidbbdn6bkolfhr9u.xn--80aaccp4ajwpkgbl4lpb.xn--p1ai/news/novosti-regiona/tverskim-sotsialnym-predprinimatelyam-predostavleny-granty-na-razvitie-kompaniy/" TargetMode="External"/><Relationship Id="rId243" Type="http://schemas.openxmlformats.org/officeDocument/2006/relationships/hyperlink" Target="https://xn--80aaaggh4d0a.xn--80aaccp4ajwpkgbl4lpb.xn--p1ai/news/novosti-regiona/tverskaya-oblast-voshla-v-top-20-mediareytinga-regionov-v-kontekste-mayskogo-ukaza-vladimira-putina-/" TargetMode="External"/><Relationship Id="rId264" Type="http://schemas.openxmlformats.org/officeDocument/2006/relationships/hyperlink" Target="https://vedtver.ru/news/society/gubernator-igor-rudenja-provel-vstrechu-s-glavoj-kalininskogo-rajona-tverskoj-oblasti-andreem-zajcevym/" TargetMode="External"/><Relationship Id="rId285" Type="http://schemas.openxmlformats.org/officeDocument/2006/relationships/fontTable" Target="fontTable.xml"/><Relationship Id="rId17" Type="http://schemas.openxmlformats.org/officeDocument/2006/relationships/hyperlink" Target="https://www.afanasy.biz/news/society/188167" TargetMode="External"/><Relationship Id="rId38" Type="http://schemas.openxmlformats.org/officeDocument/2006/relationships/hyperlink" Target="https://xn--b1aaibidbbdn6bkolfhr9u.xn--80aaccp4ajwpkgbl4lpb.xn--p1ai/news/novosti-regiona/klyuchevye-proekty-transportnogo-kompleksa-i-dorozhnogo-khozyaystva-tverskoy-oblasti-otrazheny-v-otr/" TargetMode="External"/><Relationship Id="rId59" Type="http://schemas.openxmlformats.org/officeDocument/2006/relationships/hyperlink" Target="https://ria.ru/20220201/mnogodetnye-1770508441.html" TargetMode="External"/><Relationship Id="rId103" Type="http://schemas.openxmlformats.org/officeDocument/2006/relationships/hyperlink" Target="https://glavny.tv/last-news/tver/v-2022-godu-dlya-detskih-sportivnyh-shkol-tverskoy-oblasti-za-schyot-sredstv-regiona-zakupyat-oborudovanie-inventar-i-ekipirovk/" TargetMode="External"/><Relationship Id="rId124" Type="http://schemas.openxmlformats.org/officeDocument/2006/relationships/hyperlink" Target="https://xn--80aaggfbbvdpkuqnmvfs6p.xn--80aaccp4ajwpkgbl4lpb.xn--p1ai/news/novosti-regiona/v-2022-godu-dlya-detskikh-sportivnykh-shkol-tverskoy-oblasti-za-schyet-sredstv-regiona-zakupyat-obor/" TargetMode="External"/><Relationship Id="rId70" Type="http://schemas.openxmlformats.org/officeDocument/2006/relationships/hyperlink" Target="https://xn--80abdrbegn5ad8au4b7fub.xn--80aaccp4ajwpkgbl4lpb.xn--p1ai/news/novosti-regiona/mnogodetnye-semi-iz-tverskoy-oblasti-v-2022-godu-poluchat-podderzhku-na-uluchshenie-zhilishchnykh-us/" TargetMode="External"/><Relationship Id="rId91" Type="http://schemas.openxmlformats.org/officeDocument/2006/relationships/hyperlink" Target="https://tvernews.ru/news/281145/" TargetMode="External"/><Relationship Id="rId145" Type="http://schemas.openxmlformats.org/officeDocument/2006/relationships/hyperlink" Target="http://kuvznama.ru/pochti-400-edinic-tehniki-raschishhaet-ot-snega-regionalnye-i-mezhmunicipalnye-dorogi-tverskoj-oblasti.html" TargetMode="External"/><Relationship Id="rId166" Type="http://schemas.openxmlformats.org/officeDocument/2006/relationships/hyperlink" Target="https://toptver.ru/lenta/v-tveri-centry-ambulatornoj-pomoshhi-rabotajut-dazhe-nochju/" TargetMode="External"/><Relationship Id="rId187" Type="http://schemas.openxmlformats.org/officeDocument/2006/relationships/hyperlink" Target="https://xn--80aaaggh4d0a.xn--80aaccp4ajwpkgbl4lpb.xn--p1ai/news/novosti-regiona/igor-rudenya-pozdravil-s-yubileem-galinu-sergeevnu-latokhinu-kotoraya-bolee-25-let-rukovodila-tversk/" TargetMode="External"/><Relationship Id="rId1" Type="http://schemas.openxmlformats.org/officeDocument/2006/relationships/customXml" Target="../customXml/item1.xml"/><Relationship Id="rId212" Type="http://schemas.openxmlformats.org/officeDocument/2006/relationships/hyperlink" Target="https://tverlife.ru/regional/na-razvitie-kompanij-tverskim-socialnym-predprinimateljam-predostavili-granty/" TargetMode="External"/><Relationship Id="rId233" Type="http://schemas.openxmlformats.org/officeDocument/2006/relationships/hyperlink" Target="https://xn--80aaafacod0cjtobqp6g1a7c4e.xn--80aaccp4ajwpkgbl4lpb.xn--p1ai/news/novosti-regiona/tverskaya-oblast-voshla-v-top-20-mediareytinga-regionov-v-kontekste-mayskogo-ukaza-vladimira-putina-/" TargetMode="External"/><Relationship Id="rId254" Type="http://schemas.openxmlformats.org/officeDocument/2006/relationships/hyperlink" Target="https://xn--80aaaggh4d0a.xn--80aaccp4ajwpkgbl4lpb.xn--p1ai/news/novosti-regiona/it-spetsialistam-rasskazhut-o-novykh-napravleniyakh-i-trendakh-na-festivale-informatsionnykh-tekhnol/" TargetMode="External"/><Relationship Id="rId28" Type="http://schemas.openxmlformats.org/officeDocument/2006/relationships/hyperlink" Target="https://kimvestnik.ru/01-02-2022/guberniya/klyuchevye-proekty-transportnogo-kompleksa-i-dorozhnogo-hozyajstva-tverskoj-oblasti-otrazheny-v-otraslevoj-gosudarstvennoj-programme.html" TargetMode="External"/><Relationship Id="rId49" Type="http://schemas.openxmlformats.org/officeDocument/2006/relationships/hyperlink" Target="https://xn--80atgafdsv.xn--80aaccp4ajwpkgbl4lpb.xn--p1ai/news/novosti-regiona/klyuchevye-proekty-transportnogo-kompleksa-i-dorozhnogo-khozyaystva-tverskoy-oblasti-otrazheny-v-otr/" TargetMode="External"/><Relationship Id="rId114" Type="http://schemas.openxmlformats.org/officeDocument/2006/relationships/hyperlink" Target="https://tverisport.ru/news/dlya-sportivnyh-shkol-tverskoj-oblasti-priobretut-oborudovanie-inventar-i-ekipirovku/" TargetMode="External"/><Relationship Id="rId275" Type="http://schemas.openxmlformats.org/officeDocument/2006/relationships/hyperlink" Target="https://&#1073;&#1077;&#1083;&#1100;&#1089;&#1082;&#1072;&#1103;&#1087;&#1088;&#1072;&#1074;&#1076;&#1072;.&#1090;&#1074;&#1077;&#1088;&#1089;&#1082;&#1072;&#1103;&#1086;&#1073;&#1083;&#1072;&#1089;&#1090;&#1100;.&#1088;&#1092;/news/novosti-regiona/gubernator-igor-rudenya-provel-vstrechu-s-glavoy-kalininskogo-rayona-andreem-zaytsevym/" TargetMode="External"/><Relationship Id="rId60" Type="http://schemas.openxmlformats.org/officeDocument/2006/relationships/hyperlink" Target="https://regnum.ru/news/3494035.html" TargetMode="External"/><Relationship Id="rId81" Type="http://schemas.openxmlformats.org/officeDocument/2006/relationships/hyperlink" Target="http://kuvznama.ru/mnogodetnye-semi-iz-tverskoj-oblasti-v-2022-godu-poluchat-podderzhku-na-uluchshenie-zhilishhnyh-uslovij.html" TargetMode="External"/><Relationship Id="rId135" Type="http://schemas.openxmlformats.org/officeDocument/2006/relationships/hyperlink" Target="https://&#1085;&#1072;&#1096;&#1072;&#1078;&#1080;&#1079;&#1085;&#1100;.&#1090;&#1074;&#1077;&#1088;&#1089;&#1082;&#1072;&#1103;&#1086;&#1073;&#1083;&#1072;&#1089;&#1090;&#1100;.&#1088;&#1092;/news/novosti-regiona/pochti-400-edinits-tekhniki-raschishchaet-ot-snega-regionalnye-i-mezhmunitsipalnye-dorogi-tverskoy-o/" TargetMode="External"/><Relationship Id="rId156" Type="http://schemas.openxmlformats.org/officeDocument/2006/relationships/hyperlink" Target="https://tverlife.ru/regional/na-dorogi-tverskoj-oblasti-vyveli-pochti-400-edinic-snegouborochnoj-tehniki/" TargetMode="External"/><Relationship Id="rId177" Type="http://schemas.openxmlformats.org/officeDocument/2006/relationships/hyperlink" Target="https://xn--b1aaibidbbdn6bkolfhr9u.xn--80aaccp4ajwpkgbl4lpb.xn--p1ai/news/novosti-regiona/v-tsentrakh-ambulatornoy-pomoshchi-tverskoy-oblasti-za-sutki-prinyali-bolee-4-2-tysyachi-chelovek-s-/" TargetMode="External"/><Relationship Id="rId198" Type="http://schemas.openxmlformats.org/officeDocument/2006/relationships/hyperlink" Target="https://leninskoeznamya.tverreg.ru/news/novosti-regiona/igor-rudenya-pozdravil-s-yubileem-galinu-sergeevnu-latokhinu-kotoraya-bolee-25-let-rukovodila-tversk/" TargetMode="External"/><Relationship Id="rId202" Type="http://schemas.openxmlformats.org/officeDocument/2006/relationships/hyperlink" Target="https://vedtver.ru/news/society/tverskim-socialnym-predprinimateljam-predostavleny-granty-na-razvitie-kompanij/" TargetMode="External"/><Relationship Id="rId223" Type="http://schemas.openxmlformats.org/officeDocument/2006/relationships/hyperlink" Target="https://xn--b1aeca2ch.xn--80aaccp4ajwpkgbl4lpb.xn--p1ai/news/novosti-regiona/tverskim-sotsialnym-predprinimatelyam-predostavleny-granty-na-razvitie-kompaniy/" TargetMode="External"/><Relationship Id="rId244" Type="http://schemas.openxmlformats.org/officeDocument/2006/relationships/hyperlink" Target="https://&#1073;&#1077;&#1083;&#1100;&#1089;&#1082;&#1072;&#1103;&#1087;&#1088;&#1072;&#1074;&#1076;&#1072;.&#1090;&#1074;&#1077;&#1088;&#1089;&#1082;&#1072;&#1103;&#1086;&#1073;&#1083;&#1072;&#1089;&#1090;&#1100;.&#1088;&#1092;/news/novosti-regiona/tverskaya-oblast-voshla-v-top-20-mediareytinga-regionov-v-kontekste-mayskogo-ukaza-vladimira-putin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02-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02-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02-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9420451428077526"/>
          <c:y val="5.0095110190826742E-3"/>
          <c:w val="0.60906388612959128"/>
          <c:h val="0.99499048898091724"/>
        </c:manualLayout>
      </c:layout>
      <c:doughnutChart>
        <c:varyColors val="1"/>
        <c:ser>
          <c:idx val="0"/>
          <c:order val="0"/>
          <c:dLbls>
            <c:dLbl>
              <c:idx val="0"/>
              <c:layout>
                <c:manualLayout>
                  <c:x val="5.8339288934125085E-17"/>
                  <c:y val="2.8571428571428574E-2"/>
                </c:manualLayout>
              </c:layout>
              <c:showPercent val="1"/>
            </c:dLbl>
            <c:dLbl>
              <c:idx val="1"/>
              <c:layout>
                <c:manualLayout>
                  <c:x val="3.1821797931583726E-3"/>
                  <c:y val="-7.1428571428571411E-2"/>
                </c:manualLayout>
              </c:layout>
              <c:showPercent val="1"/>
            </c:dLbl>
            <c:txPr>
              <a:bodyPr rot="0" vert="horz"/>
              <a:lstStyle/>
              <a:p>
                <a:pPr algn="ctr">
                  <a:defRPr/>
                </a:pPr>
                <a:endParaRPr lang="ru-RU"/>
              </a:p>
            </c:txPr>
            <c:showPercent val="1"/>
            <c:showLeaderLines val="1"/>
          </c:dLbls>
          <c:cat>
            <c:strRef>
              <c:f>'[ДЕНЬ_02-02-2022.xlsx]СМИ по категориям'!$C$22,'[ДЕНЬ_02-02-2022.xlsx]СМИ по категориям'!$D$22,'[ДЕНЬ_02-02-2022.xlsx]СМИ по категориям'!$E$22,'[ДЕНЬ_02-02-2022.xlsx]СМИ по категориям'!$F$22,'[ДЕНЬ_02-02-2022.xlsx]СМИ по категориям'!$G$22,'[ДЕНЬ_02-02-2022.xlsx]СМИ по категориям'!$H$22,'[ДЕНЬ_02-02-2022.xlsx]СМИ по категориям'!$I$22</c:f>
              <c:strCache>
                <c:ptCount val="3"/>
                <c:pt idx="0">
                  <c:v>Газеты</c:v>
                </c:pt>
                <c:pt idx="1">
                  <c:v>Информагентства</c:v>
                </c:pt>
                <c:pt idx="2">
                  <c:v>Интернет</c:v>
                </c:pt>
              </c:strCache>
            </c:strRef>
          </c:cat>
          <c:val>
            <c:numRef>
              <c:f>'[ДЕНЬ_02-02-2022.xlsx]СМИ по категориям'!$C$23,'[ДЕНЬ_02-02-2022.xlsx]СМИ по категориям'!$D$23,'[ДЕНЬ_02-02-2022.xlsx]СМИ по категориям'!$E$23,'[ДЕНЬ_02-02-2022.xlsx]СМИ по категориям'!$F$23,'[ДЕНЬ_02-02-2022.xlsx]СМИ по категориям'!$G$23,'[ДЕНЬ_02-02-2022.xlsx]СМИ по категориям'!$H$23,'[ДЕНЬ_02-02-2022.xlsx]СМИ по категориям'!$I$23</c:f>
              <c:numCache>
                <c:formatCode>General</c:formatCode>
                <c:ptCount val="3"/>
                <c:pt idx="0">
                  <c:v>1</c:v>
                </c:pt>
                <c:pt idx="1">
                  <c:v>14</c:v>
                </c:pt>
                <c:pt idx="2">
                  <c:v>310</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'[ДЕНЬ_02-02-2022.xlsx]СМИ по категориям'!$C$25,'[ДЕНЬ_02-02-2022.xlsx]СМИ по категориям'!$D$25,'[ДЕНЬ_02-02-2022.xlsx]СМИ по категориям'!$E$25,'[ДЕНЬ_02-02-2022.xlsx]СМИ по категориям'!$F$25,'[ДЕНЬ_02-02-2022.xlsx]СМИ по категориям'!$G$25,'[ДЕНЬ_02-02-2022.xlsx]СМИ по категориям'!$H$25,'[ДЕНЬ_02-02-2022.xlsx]СМИ по категориям'!$I$25</c:f>
              <c:strCache>
                <c:ptCount val="3"/>
                <c:pt idx="0">
                  <c:v>Газеты</c:v>
                </c:pt>
                <c:pt idx="1">
                  <c:v>Информагентства</c:v>
                </c:pt>
                <c:pt idx="2">
                  <c:v>Интернет</c:v>
                </c:pt>
              </c:strCache>
            </c:strRef>
          </c:cat>
          <c:val>
            <c:numRef>
              <c:f>'[ДЕНЬ_02-02-2022.xlsx]СМИ по категориям'!$C$26,'[ДЕНЬ_02-02-2022.xlsx]СМИ по категориям'!$D$26,'[ДЕНЬ_02-02-2022.xlsx]СМИ по категориям'!$E$26,'[ДЕНЬ_02-02-2022.xlsx]СМИ по категориям'!$F$26,'[ДЕНЬ_02-02-2022.xlsx]СМИ по категориям'!$G$26,'[ДЕНЬ_02-02-2022.xlsx]СМИ по категориям'!$H$26,'[ДЕНЬ_02-02-2022.xlsx]СМИ по категориям'!$I$26</c:f>
              <c:numCache>
                <c:formatCode>General</c:formatCode>
                <c:ptCount val="3"/>
                <c:pt idx="0">
                  <c:v>0</c:v>
                </c:pt>
                <c:pt idx="1">
                  <c:v>7</c:v>
                </c:pt>
                <c:pt idx="2">
                  <c:v>17</c:v>
                </c:pt>
              </c:numCache>
            </c:numRef>
          </c:val>
        </c:ser>
        <c:ser>
          <c:idx val="1"/>
          <c:order val="1"/>
          <c:tx>
            <c:v>Региональный уровень</c:v>
          </c:tx>
          <c:cat>
            <c:strRef>
              <c:f>'[ДЕНЬ_02-02-2022.xlsx]СМИ по категориям'!$C$25,'[ДЕНЬ_02-02-2022.xlsx]СМИ по категориям'!$D$25,'[ДЕНЬ_02-02-2022.xlsx]СМИ по категориям'!$E$25,'[ДЕНЬ_02-02-2022.xlsx]СМИ по категориям'!$F$25,'[ДЕНЬ_02-02-2022.xlsx]СМИ по категориям'!$G$25,'[ДЕНЬ_02-02-2022.xlsx]СМИ по категориям'!$H$25,'[ДЕНЬ_02-02-2022.xlsx]СМИ по категориям'!$I$25</c:f>
              <c:strCache>
                <c:ptCount val="3"/>
                <c:pt idx="0">
                  <c:v>Газеты</c:v>
                </c:pt>
                <c:pt idx="1">
                  <c:v>Информагентства</c:v>
                </c:pt>
                <c:pt idx="2">
                  <c:v>Интернет</c:v>
                </c:pt>
              </c:strCache>
            </c:strRef>
          </c:cat>
          <c:val>
            <c:numRef>
              <c:f>'[ДЕНЬ_02-02-2022.xlsx]СМИ по категориям'!$C$27,'[ДЕНЬ_02-02-2022.xlsx]СМИ по категориям'!$D$27,'[ДЕНЬ_02-02-2022.xlsx]СМИ по категориям'!$E$27,'[ДЕНЬ_02-02-2022.xlsx]СМИ по категориям'!$F$27,'[ДЕНЬ_02-02-2022.xlsx]СМИ по категориям'!$G$27,'[ДЕНЬ_02-02-2022.xlsx]СМИ по категориям'!$H$27,'[ДЕНЬ_02-02-2022.xlsx]СМИ по категориям'!$I$27</c:f>
              <c:numCache>
                <c:formatCode>General</c:formatCode>
                <c:ptCount val="3"/>
                <c:pt idx="0">
                  <c:v>1</c:v>
                </c:pt>
                <c:pt idx="1">
                  <c:v>7</c:v>
                </c:pt>
                <c:pt idx="2">
                  <c:v>293</c:v>
                </c:pt>
              </c:numCache>
            </c:numRef>
          </c:val>
        </c:ser>
        <c:ser>
          <c:idx val="2"/>
          <c:order val="2"/>
          <c:tx>
            <c:v>Зарубежный уровень</c:v>
          </c:tx>
          <c:cat>
            <c:strRef>
              <c:f>'[ДЕНЬ_02-02-2022.xlsx]СМИ по категориям'!$C$25,'[ДЕНЬ_02-02-2022.xlsx]СМИ по категориям'!$D$25,'[ДЕНЬ_02-02-2022.xlsx]СМИ по категориям'!$E$25,'[ДЕНЬ_02-02-2022.xlsx]СМИ по категориям'!$F$25,'[ДЕНЬ_02-02-2022.xlsx]СМИ по категориям'!$G$25,'[ДЕНЬ_02-02-2022.xlsx]СМИ по категориям'!$H$25,'[ДЕНЬ_02-02-2022.xlsx]СМИ по категориям'!$I$25</c:f>
              <c:strCache>
                <c:ptCount val="3"/>
                <c:pt idx="0">
                  <c:v>Газеты</c:v>
                </c:pt>
                <c:pt idx="1">
                  <c:v>Информагентства</c:v>
                </c:pt>
                <c:pt idx="2">
                  <c:v>Интернет</c:v>
                </c:pt>
              </c:strCache>
            </c:strRef>
          </c:cat>
          <c:val>
            <c:numRef>
              <c:f>'[ДЕНЬ_02-02-2022.xlsx]СМИ по категориям'!$C$28,'[ДЕНЬ_02-02-2022.xlsx]СМИ по категориям'!$D$28,'[ДЕНЬ_02-02-2022.xlsx]СМИ по категориям'!$E$28,'[ДЕНЬ_02-02-2022.xlsx]СМИ по категориям'!$F$28,'[ДЕНЬ_02-02-2022.xlsx]СМИ по категориям'!$G$28,'[ДЕНЬ_02-02-2022.xlsx]СМИ по категориям'!$H$28,'[ДЕНЬ_02-02-2022.xlsx]СМИ по категориям'!$I$28</c:f>
            </c:numRef>
          </c:val>
        </c:ser>
        <c:overlap val="100"/>
        <c:axId val="99219328"/>
        <c:axId val="99238272"/>
      </c:barChart>
      <c:catAx>
        <c:axId val="99219328"/>
        <c:scaling>
          <c:orientation val="maxMin"/>
        </c:scaling>
        <c:axPos val="l"/>
        <c:numFmt formatCode="General" sourceLinked="1"/>
        <c:tickLblPos val="low"/>
        <c:crossAx val="99238272"/>
        <c:crosses val="autoZero"/>
        <c:lblAlgn val="ctr"/>
        <c:lblOffset val="100"/>
        <c:tickLblSkip val="1"/>
      </c:catAx>
      <c:valAx>
        <c:axId val="99238272"/>
        <c:scaling>
          <c:orientation val="minMax"/>
        </c:scaling>
        <c:axPos val="t"/>
        <c:numFmt formatCode="General" sourceLinked="1"/>
        <c:majorTickMark val="in"/>
        <c:tickLblPos val="nextTo"/>
        <c:crossAx val="99219328"/>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7189645352897519"/>
          <c:y val="4.1363948712529689E-5"/>
          <c:w val="0.52810354647102487"/>
          <c:h val="0.99991727210257519"/>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МедиаИндексу'!$B$28:$B$92</c:f>
              <c:strCache>
                <c:ptCount val="48"/>
                <c:pt idx="0">
                  <c:v>РИА Новости</c:v>
                </c:pt>
                <c:pt idx="1">
                  <c:v>ИА Regnum</c:v>
                </c:pt>
                <c:pt idx="2">
                  <c:v>Tverigrad.ru</c:v>
                </c:pt>
                <c:pt idx="3">
                  <c:v>Афанасий-бизнес (afanasy.biz)</c:v>
                </c:pt>
                <c:pt idx="4">
                  <c:v>Тверские ведомости (vedtver.ru)</c:v>
                </c:pt>
                <c:pt idx="5">
                  <c:v>Тверское информационное агентство (tvernews.ru)</c:v>
                </c:pt>
                <c:pt idx="6">
                  <c:v>Тверская жизнь (tverlife.ru)</c:v>
                </c:pt>
                <c:pt idx="7">
                  <c:v>Вести.ru</c:v>
                </c:pt>
                <c:pt idx="8">
                  <c:v>Главный региональный (glavny.tv)</c:v>
                </c:pt>
                <c:pt idx="9">
                  <c:v>Тверь (toptver.ru)</c:v>
                </c:pt>
                <c:pt idx="10">
                  <c:v>Аргументы и Факты (tver.aif.ru)</c:v>
                </c:pt>
                <c:pt idx="11">
                  <c:v>Комсомольская правда (tver.kp.ru)</c:v>
                </c:pt>
                <c:pt idx="12">
                  <c:v>Известия (iz.ru)</c:v>
                </c:pt>
                <c:pt idx="13">
                  <c:v>Московский Комсомолец (tver.mk.ru)</c:v>
                </c:pt>
                <c:pt idx="14">
                  <c:v>Заря (konzarya.ru)</c:v>
                </c:pt>
                <c:pt idx="15">
                  <c:v>Молоковский край (молоковскийкрай.тверскаяобласть.рф)</c:v>
                </c:pt>
                <c:pt idx="16">
                  <c:v>Новости Твери (tver-news.net)</c:v>
                </c:pt>
                <c:pt idx="17">
                  <c:v>TvTver.ru</c:v>
                </c:pt>
                <c:pt idx="18">
                  <c:v>PANORAMA PRO (panoramapro.ru)</c:v>
                </c:pt>
                <c:pt idx="19">
                  <c:v>Авангард (авангард.тверскаяобласть.рф)</c:v>
                </c:pt>
                <c:pt idx="20">
                  <c:v>Андреапольские вести (андреапольскиевести.тверскаяобласть.рф)</c:v>
                </c:pt>
                <c:pt idx="21">
                  <c:v>Бельская правда (бельскаяправда.тверскаяобласть.рф)</c:v>
                </c:pt>
                <c:pt idx="22">
                  <c:v>Вперед (вперед.тверскаяобласть.рф)</c:v>
                </c:pt>
                <c:pt idx="23">
                  <c:v>Вышневолоцкая правда (вышневолоцкаяправда.тверскаяобласть.рф)</c:v>
                </c:pt>
                <c:pt idx="24">
                  <c:v>Жарковский вестник (жарковскийвестник.тверскаяобласть.рф)</c:v>
                </c:pt>
                <c:pt idx="25">
                  <c:v>Зубцовская жизнь (зубцовскаяжизнь.тверскаяобласть.рф)</c:v>
                </c:pt>
                <c:pt idx="26">
                  <c:v>Коммунар (коммунар.тверскаяобласть.рф)</c:v>
                </c:pt>
                <c:pt idx="27">
                  <c:v>Ленинское знамя (leninskoeznamya.tverreg.ru)</c:v>
                </c:pt>
                <c:pt idx="28">
                  <c:v>Лесной вестник (леснойвестник.тверскаяобласть.рф)</c:v>
                </c:pt>
                <c:pt idx="29">
                  <c:v>Наша жизнь (нашажизнь.тверскаяобласть.рф)</c:v>
                </c:pt>
                <c:pt idx="30">
                  <c:v>Новая жизнь (новаяжизнь.тверскаяобласть.рф)</c:v>
                </c:pt>
                <c:pt idx="31">
                  <c:v>Сандовские вести (сандовскиевести.тверскаяобласть.рф)</c:v>
                </c:pt>
                <c:pt idx="32">
                  <c:v>Спировские известия (спировскиеизвестия.тверскаяобласть.рф)</c:v>
                </c:pt>
                <c:pt idx="33">
                  <c:v>Новоторжский вестник (nvestnik.ru)</c:v>
                </c:pt>
                <c:pt idx="34">
                  <c:v>Родная земля (r-zemlya.ru)</c:v>
                </c:pt>
                <c:pt idx="35">
                  <c:v>Знамя (kuvznama.ru)</c:v>
                </c:pt>
                <c:pt idx="36">
                  <c:v>Край справедливости (ks-region69.com)</c:v>
                </c:pt>
                <c:pt idx="37">
                  <c:v>Караван Ярмарка (karavantver.ru)</c:v>
                </c:pt>
                <c:pt idx="38">
                  <c:v>Tverisport.ru</c:v>
                </c:pt>
                <c:pt idx="39">
                  <c:v>НИА Тверь (69rus.org)</c:v>
                </c:pt>
                <c:pt idx="40">
                  <c:v>Тверской проспект (tp.tver.ru)</c:v>
                </c:pt>
                <c:pt idx="41">
                  <c:v>Вся Тверь (газета-вся-тверь.рф)</c:v>
                </c:pt>
                <c:pt idx="42">
                  <c:v>Кашинская газета (kashingazeta.ru)</c:v>
                </c:pt>
                <c:pt idx="43">
                  <c:v>Кимрский вестник (kimvestnik.ru)</c:v>
                </c:pt>
                <c:pt idx="44">
                  <c:v>Старицкий вестник (st-vestnik.ru)</c:v>
                </c:pt>
                <c:pt idx="45">
                  <c:v>Бежецкая жизнь (bzgazeta.ru)</c:v>
                </c:pt>
                <c:pt idx="46">
                  <c:v>ВОТ! (vot69.ru)</c:v>
                </c:pt>
                <c:pt idx="47">
                  <c:v>Удомельская газета (udomelskaya-gazeta.ru)</c:v>
                </c:pt>
              </c:strCache>
            </c:strRef>
          </c:cat>
          <c:val>
            <c:numRef>
              <c:f>'СМИ по МедиаИндексу'!$C$28:$C$92</c:f>
              <c:numCache>
                <c:formatCode>General</c:formatCode>
                <c:ptCount val="48"/>
                <c:pt idx="0">
                  <c:v>310</c:v>
                </c:pt>
                <c:pt idx="1">
                  <c:v>290</c:v>
                </c:pt>
                <c:pt idx="2">
                  <c:v>217</c:v>
                </c:pt>
                <c:pt idx="3">
                  <c:v>97</c:v>
                </c:pt>
                <c:pt idx="4">
                  <c:v>87</c:v>
                </c:pt>
                <c:pt idx="5">
                  <c:v>78</c:v>
                </c:pt>
                <c:pt idx="6">
                  <c:v>74</c:v>
                </c:pt>
                <c:pt idx="7">
                  <c:v>66</c:v>
                </c:pt>
                <c:pt idx="8">
                  <c:v>43</c:v>
                </c:pt>
                <c:pt idx="9">
                  <c:v>27</c:v>
                </c:pt>
                <c:pt idx="10">
                  <c:v>26</c:v>
                </c:pt>
                <c:pt idx="11">
                  <c:v>22</c:v>
                </c:pt>
                <c:pt idx="12">
                  <c:v>18</c:v>
                </c:pt>
                <c:pt idx="13">
                  <c:v>18</c:v>
                </c:pt>
                <c:pt idx="14">
                  <c:v>17</c:v>
                </c:pt>
                <c:pt idx="15">
                  <c:v>15</c:v>
                </c:pt>
                <c:pt idx="16">
                  <c:v>15</c:v>
                </c:pt>
                <c:pt idx="17">
                  <c:v>14</c:v>
                </c:pt>
                <c:pt idx="18">
                  <c:v>11</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8</c:v>
                </c:pt>
                <c:pt idx="34">
                  <c:v>8</c:v>
                </c:pt>
                <c:pt idx="35">
                  <c:v>7</c:v>
                </c:pt>
                <c:pt idx="36">
                  <c:v>7</c:v>
                </c:pt>
                <c:pt idx="37">
                  <c:v>6</c:v>
                </c:pt>
                <c:pt idx="38">
                  <c:v>5</c:v>
                </c:pt>
                <c:pt idx="39">
                  <c:v>5</c:v>
                </c:pt>
                <c:pt idx="40">
                  <c:v>5</c:v>
                </c:pt>
                <c:pt idx="41">
                  <c:v>4</c:v>
                </c:pt>
                <c:pt idx="42">
                  <c:v>3</c:v>
                </c:pt>
                <c:pt idx="43">
                  <c:v>3</c:v>
                </c:pt>
                <c:pt idx="44">
                  <c:v>3</c:v>
                </c:pt>
                <c:pt idx="45">
                  <c:v>2</c:v>
                </c:pt>
                <c:pt idx="46">
                  <c:v>1</c:v>
                </c:pt>
                <c:pt idx="47">
                  <c:v>1</c:v>
                </c:pt>
              </c:numCache>
            </c:numRef>
          </c:val>
        </c:ser>
        <c:ser>
          <c:idx val="1"/>
          <c:order val="1"/>
          <c:tx>
            <c:v>Кол-во сообщений</c:v>
          </c:tx>
          <c:dLbls>
            <c:dLblPos val="inEnd"/>
            <c:showVal val="1"/>
          </c:dLbls>
          <c:cat>
            <c:strRef>
              <c:f>'СМИ по МедиаИндексу'!$B$28:$B$92</c:f>
              <c:strCache>
                <c:ptCount val="48"/>
                <c:pt idx="0">
                  <c:v>РИА Новости</c:v>
                </c:pt>
                <c:pt idx="1">
                  <c:v>ИА Regnum</c:v>
                </c:pt>
                <c:pt idx="2">
                  <c:v>Tverigrad.ru</c:v>
                </c:pt>
                <c:pt idx="3">
                  <c:v>Афанасий-бизнес (afanasy.biz)</c:v>
                </c:pt>
                <c:pt idx="4">
                  <c:v>Тверские ведомости (vedtver.ru)</c:v>
                </c:pt>
                <c:pt idx="5">
                  <c:v>Тверское информационное агентство (tvernews.ru)</c:v>
                </c:pt>
                <c:pt idx="6">
                  <c:v>Тверская жизнь (tverlife.ru)</c:v>
                </c:pt>
                <c:pt idx="7">
                  <c:v>Вести.ru</c:v>
                </c:pt>
                <c:pt idx="8">
                  <c:v>Главный региональный (glavny.tv)</c:v>
                </c:pt>
                <c:pt idx="9">
                  <c:v>Тверь (toptver.ru)</c:v>
                </c:pt>
                <c:pt idx="10">
                  <c:v>Аргументы и Факты (tver.aif.ru)</c:v>
                </c:pt>
                <c:pt idx="11">
                  <c:v>Комсомольская правда (tver.kp.ru)</c:v>
                </c:pt>
                <c:pt idx="12">
                  <c:v>Известия (iz.ru)</c:v>
                </c:pt>
                <c:pt idx="13">
                  <c:v>Московский Комсомолец (tver.mk.ru)</c:v>
                </c:pt>
                <c:pt idx="14">
                  <c:v>Заря (konzarya.ru)</c:v>
                </c:pt>
                <c:pt idx="15">
                  <c:v>Молоковский край (молоковскийкрай.тверскаяобласть.рф)</c:v>
                </c:pt>
                <c:pt idx="16">
                  <c:v>Новости Твери (tver-news.net)</c:v>
                </c:pt>
                <c:pt idx="17">
                  <c:v>TvTver.ru</c:v>
                </c:pt>
                <c:pt idx="18">
                  <c:v>PANORAMA PRO (panoramapro.ru)</c:v>
                </c:pt>
                <c:pt idx="19">
                  <c:v>Авангард (авангард.тверскаяобласть.рф)</c:v>
                </c:pt>
                <c:pt idx="20">
                  <c:v>Андреапольские вести (андреапольскиевести.тверскаяобласть.рф)</c:v>
                </c:pt>
                <c:pt idx="21">
                  <c:v>Бельская правда (бельскаяправда.тверскаяобласть.рф)</c:v>
                </c:pt>
                <c:pt idx="22">
                  <c:v>Вперед (вперед.тверскаяобласть.рф)</c:v>
                </c:pt>
                <c:pt idx="23">
                  <c:v>Вышневолоцкая правда (вышневолоцкаяправда.тверскаяобласть.рф)</c:v>
                </c:pt>
                <c:pt idx="24">
                  <c:v>Жарковский вестник (жарковскийвестник.тверскаяобласть.рф)</c:v>
                </c:pt>
                <c:pt idx="25">
                  <c:v>Зубцовская жизнь (зубцовскаяжизнь.тверскаяобласть.рф)</c:v>
                </c:pt>
                <c:pt idx="26">
                  <c:v>Коммунар (коммунар.тверскаяобласть.рф)</c:v>
                </c:pt>
                <c:pt idx="27">
                  <c:v>Ленинское знамя (leninskoeznamya.tverreg.ru)</c:v>
                </c:pt>
                <c:pt idx="28">
                  <c:v>Лесной вестник (леснойвестник.тверскаяобласть.рф)</c:v>
                </c:pt>
                <c:pt idx="29">
                  <c:v>Наша жизнь (нашажизнь.тверскаяобласть.рф)</c:v>
                </c:pt>
                <c:pt idx="30">
                  <c:v>Новая жизнь (новаяжизнь.тверскаяобласть.рф)</c:v>
                </c:pt>
                <c:pt idx="31">
                  <c:v>Сандовские вести (сандовскиевести.тверскаяобласть.рф)</c:v>
                </c:pt>
                <c:pt idx="32">
                  <c:v>Спировские известия (спировскиеизвестия.тверскаяобласть.рф)</c:v>
                </c:pt>
                <c:pt idx="33">
                  <c:v>Новоторжский вестник (nvestnik.ru)</c:v>
                </c:pt>
                <c:pt idx="34">
                  <c:v>Родная земля (r-zemlya.ru)</c:v>
                </c:pt>
                <c:pt idx="35">
                  <c:v>Знамя (kuvznama.ru)</c:v>
                </c:pt>
                <c:pt idx="36">
                  <c:v>Край справедливости (ks-region69.com)</c:v>
                </c:pt>
                <c:pt idx="37">
                  <c:v>Караван Ярмарка (karavantver.ru)</c:v>
                </c:pt>
                <c:pt idx="38">
                  <c:v>Tverisport.ru</c:v>
                </c:pt>
                <c:pt idx="39">
                  <c:v>НИА Тверь (69rus.org)</c:v>
                </c:pt>
                <c:pt idx="40">
                  <c:v>Тверской проспект (tp.tver.ru)</c:v>
                </c:pt>
                <c:pt idx="41">
                  <c:v>Вся Тверь (газета-вся-тверь.рф)</c:v>
                </c:pt>
                <c:pt idx="42">
                  <c:v>Кашинская газета (kashingazeta.ru)</c:v>
                </c:pt>
                <c:pt idx="43">
                  <c:v>Кимрский вестник (kimvestnik.ru)</c:v>
                </c:pt>
                <c:pt idx="44">
                  <c:v>Старицкий вестник (st-vestnik.ru)</c:v>
                </c:pt>
                <c:pt idx="45">
                  <c:v>Бежецкая жизнь (bzgazeta.ru)</c:v>
                </c:pt>
                <c:pt idx="46">
                  <c:v>ВОТ! (vot69.ru)</c:v>
                </c:pt>
                <c:pt idx="47">
                  <c:v>Удомельская газета (udomelskaya-gazeta.ru)</c:v>
                </c:pt>
              </c:strCache>
            </c:strRef>
          </c:cat>
          <c:val>
            <c:numRef>
              <c:f>'СМИ по МедиаИндексу'!$D$28:$D$92</c:f>
              <c:numCache>
                <c:formatCode>General</c:formatCode>
                <c:ptCount val="48"/>
                <c:pt idx="0">
                  <c:v>3</c:v>
                </c:pt>
                <c:pt idx="1">
                  <c:v>3</c:v>
                </c:pt>
                <c:pt idx="2">
                  <c:v>9</c:v>
                </c:pt>
                <c:pt idx="3">
                  <c:v>5</c:v>
                </c:pt>
                <c:pt idx="4">
                  <c:v>11</c:v>
                </c:pt>
                <c:pt idx="5">
                  <c:v>7</c:v>
                </c:pt>
                <c:pt idx="6">
                  <c:v>9</c:v>
                </c:pt>
                <c:pt idx="7">
                  <c:v>1</c:v>
                </c:pt>
                <c:pt idx="8">
                  <c:v>5</c:v>
                </c:pt>
                <c:pt idx="9">
                  <c:v>7</c:v>
                </c:pt>
                <c:pt idx="10">
                  <c:v>5</c:v>
                </c:pt>
                <c:pt idx="11">
                  <c:v>5</c:v>
                </c:pt>
                <c:pt idx="12">
                  <c:v>1</c:v>
                </c:pt>
                <c:pt idx="13">
                  <c:v>4</c:v>
                </c:pt>
                <c:pt idx="14">
                  <c:v>7</c:v>
                </c:pt>
                <c:pt idx="15">
                  <c:v>10</c:v>
                </c:pt>
                <c:pt idx="16">
                  <c:v>15</c:v>
                </c:pt>
                <c:pt idx="17">
                  <c:v>2</c:v>
                </c:pt>
                <c:pt idx="18">
                  <c:v>4</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4</c:v>
                </c:pt>
                <c:pt idx="34">
                  <c:v>6</c:v>
                </c:pt>
                <c:pt idx="35">
                  <c:v>7</c:v>
                </c:pt>
                <c:pt idx="36">
                  <c:v>1</c:v>
                </c:pt>
                <c:pt idx="37">
                  <c:v>2</c:v>
                </c:pt>
                <c:pt idx="38">
                  <c:v>1</c:v>
                </c:pt>
                <c:pt idx="39">
                  <c:v>5</c:v>
                </c:pt>
                <c:pt idx="40">
                  <c:v>2</c:v>
                </c:pt>
                <c:pt idx="41">
                  <c:v>1</c:v>
                </c:pt>
                <c:pt idx="42">
                  <c:v>3</c:v>
                </c:pt>
                <c:pt idx="43">
                  <c:v>3</c:v>
                </c:pt>
                <c:pt idx="44">
                  <c:v>2</c:v>
                </c:pt>
                <c:pt idx="45">
                  <c:v>2</c:v>
                </c:pt>
                <c:pt idx="46">
                  <c:v>1</c:v>
                </c:pt>
                <c:pt idx="47">
                  <c:v>1</c:v>
                </c:pt>
              </c:numCache>
            </c:numRef>
          </c:val>
        </c:ser>
        <c:axId val="89578112"/>
        <c:axId val="89592192"/>
      </c:barChart>
      <c:catAx>
        <c:axId val="89578112"/>
        <c:scaling>
          <c:orientation val="maxMin"/>
        </c:scaling>
        <c:axPos val="l"/>
        <c:numFmt formatCode="General" sourceLinked="1"/>
        <c:tickLblPos val="low"/>
        <c:crossAx val="89592192"/>
        <c:crosses val="autoZero"/>
        <c:lblAlgn val="ctr"/>
        <c:lblOffset val="100"/>
        <c:tickLblSkip val="1"/>
      </c:catAx>
      <c:valAx>
        <c:axId val="89592192"/>
        <c:scaling>
          <c:orientation val="minMax"/>
        </c:scaling>
        <c:delete val="1"/>
        <c:axPos val="t"/>
        <c:numFmt formatCode="General" sourceLinked="1"/>
        <c:majorTickMark val="in"/>
        <c:tickLblPos val="nextTo"/>
        <c:crossAx val="89578112"/>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8008731847084334"/>
          <c:y val="0.86716828623661235"/>
          <c:w val="0.20875629742744328"/>
          <c:h val="7.3384187877446036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D0724F-60B7-4AB0-BB55-7E773B962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12</Pages>
  <Words>9755</Words>
  <Characters>55608</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65233</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157</cp:revision>
  <cp:lastPrinted>2020-12-11T05:28:00Z</cp:lastPrinted>
  <dcterms:created xsi:type="dcterms:W3CDTF">2020-09-18T05:35:00Z</dcterms:created>
  <dcterms:modified xsi:type="dcterms:W3CDTF">2022-02-02T03:52:00Z</dcterms:modified>
</cp:coreProperties>
</file>