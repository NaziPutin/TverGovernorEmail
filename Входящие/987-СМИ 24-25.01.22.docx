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proofErr w:type="gramStart"/>
      <w:r>
        <w:rPr>
          <w:rFonts w:ascii="Arial" w:hAnsi="Arial" w:cs="Arial"/>
          <w:b/>
          <w:caps/>
          <w:color w:val="033F28"/>
          <w:spacing w:val="10"/>
          <w:kern w:val="28"/>
          <w:sz w:val="52"/>
          <w:szCs w:val="56"/>
          <w:lang w:eastAsia="en-US"/>
        </w:rPr>
        <w:t>ежедневный</w:t>
      </w:r>
      <w:proofErr w:type="gramEnd"/>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DF401F"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2</w:t>
      </w:r>
      <w:r w:rsidR="004D6C83">
        <w:rPr>
          <w:rFonts w:ascii="Arial" w:hAnsi="Arial" w:cs="Arial"/>
          <w:b/>
          <w:caps w:val="0"/>
          <w:sz w:val="28"/>
          <w:szCs w:val="28"/>
          <w:lang w:val="ru-RU"/>
        </w:rPr>
        <w:t>5</w:t>
      </w:r>
      <w:r w:rsidR="00AB3374">
        <w:rPr>
          <w:rFonts w:ascii="Arial" w:hAnsi="Arial" w:cs="Arial"/>
          <w:b/>
          <w:caps w:val="0"/>
          <w:sz w:val="28"/>
          <w:szCs w:val="28"/>
          <w:lang w:val="ru-RU"/>
        </w:rPr>
        <w:t xml:space="preserve"> </w:t>
      </w:r>
      <w:r w:rsidR="005A5644">
        <w:rPr>
          <w:rFonts w:ascii="Arial" w:hAnsi="Arial" w:cs="Arial"/>
          <w:b/>
          <w:caps w:val="0"/>
          <w:sz w:val="28"/>
          <w:szCs w:val="28"/>
          <w:lang w:val="ru-RU"/>
        </w:rPr>
        <w:t>янва</w:t>
      </w:r>
      <w:r w:rsidR="009217F1">
        <w:rPr>
          <w:rFonts w:ascii="Arial" w:hAnsi="Arial" w:cs="Arial"/>
          <w:b/>
          <w:caps w:val="0"/>
          <w:sz w:val="28"/>
          <w:szCs w:val="28"/>
          <w:lang w:val="ru-RU"/>
        </w:rPr>
        <w:t>р</w:t>
      </w:r>
      <w:r w:rsidR="00AB3374">
        <w:rPr>
          <w:rFonts w:ascii="Arial" w:hAnsi="Arial" w:cs="Arial"/>
          <w:b/>
          <w:caps w:val="0"/>
          <w:sz w:val="28"/>
          <w:szCs w:val="28"/>
          <w:lang w:val="ru-RU"/>
        </w:rPr>
        <w:t>я</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sidR="005A5644">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 xml:space="preserve">МОНИТОРИНГ </w:t>
      </w:r>
      <w:proofErr w:type="gramStart"/>
      <w:r w:rsidRPr="00B47179">
        <w:rPr>
          <w:rFonts w:ascii="Arial" w:hAnsi="Arial" w:cs="Arial"/>
          <w:caps/>
          <w:color w:val="033F28"/>
          <w:spacing w:val="10"/>
          <w:kern w:val="28"/>
          <w:sz w:val="24"/>
          <w:szCs w:val="24"/>
          <w:lang w:eastAsia="en-US"/>
        </w:rPr>
        <w:t>СОЦИАЛЬНО-ПОЛИТИЧЕСКОЙ</w:t>
      </w:r>
      <w:proofErr w:type="gramEnd"/>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52652279" w:displacedByCustomXml="next"/>
    <w:bookmarkStart w:id="2" w:name="_Toc457918692" w:displacedByCustomXml="next"/>
    <w:bookmarkStart w:id="3" w:name="_Toc277854893" w:displacedByCustomXml="next"/>
    <w:bookmarkStart w:id="4" w:name="_Toc446609533"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346370" w:rsidP="00206896">
          <w:pPr>
            <w:pStyle w:val="26"/>
            <w:rPr>
              <w:rFonts w:asciiTheme="minorHAnsi" w:eastAsiaTheme="minorEastAsia" w:hAnsiTheme="minorHAnsi" w:cstheme="minorBidi"/>
              <w:sz w:val="22"/>
              <w:szCs w:val="22"/>
            </w:rPr>
          </w:pPr>
          <w:r w:rsidRPr="00346370">
            <w:rPr>
              <w:sz w:val="22"/>
              <w:szCs w:val="22"/>
            </w:rPr>
            <w:fldChar w:fldCharType="begin"/>
          </w:r>
          <w:r w:rsidR="007715D0" w:rsidRPr="003F1B53">
            <w:rPr>
              <w:sz w:val="22"/>
              <w:szCs w:val="22"/>
            </w:rPr>
            <w:instrText xml:space="preserve"> TOC \o "1-3" \h \z \u </w:instrText>
          </w:r>
          <w:r w:rsidRPr="00346370">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346370"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346370"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346370"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183FD1">
              <w:rPr>
                <w:webHidden/>
              </w:rPr>
              <w:t>5</w:t>
            </w:r>
          </w:hyperlink>
        </w:p>
        <w:p w:rsidR="007715D0" w:rsidRPr="003F1B53" w:rsidRDefault="00346370"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510644" w:rsidRDefault="00510644" w:rsidP="007E4DB4">
      <w:pPr>
        <w:ind w:hanging="142"/>
        <w:jc w:val="center"/>
        <w:rPr>
          <w:noProof/>
        </w:rPr>
      </w:pPr>
    </w:p>
    <w:p w:rsidR="00183FD1" w:rsidRDefault="00183FD1" w:rsidP="007E4DB4">
      <w:pPr>
        <w:ind w:hanging="142"/>
        <w:jc w:val="center"/>
        <w:rPr>
          <w:noProof/>
        </w:rPr>
      </w:pPr>
      <w:r w:rsidRPr="00183FD1">
        <w:rPr>
          <w:noProof/>
        </w:rPr>
        <w:drawing>
          <wp:inline distT="0" distB="0" distL="0" distR="0">
            <wp:extent cx="5276850" cy="30861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51FB7" w:rsidRDefault="00E51FB7" w:rsidP="007E4DB4">
      <w:pPr>
        <w:ind w:hanging="142"/>
        <w:jc w:val="center"/>
        <w:rPr>
          <w:noProof/>
        </w:rPr>
      </w:pPr>
    </w:p>
    <w:p w:rsidR="00183FD1" w:rsidRDefault="00183FD1" w:rsidP="007E4DB4">
      <w:pPr>
        <w:ind w:hanging="142"/>
        <w:jc w:val="center"/>
        <w:rPr>
          <w:noProof/>
        </w:rPr>
      </w:pPr>
    </w:p>
    <w:p w:rsidR="00183FD1" w:rsidRDefault="00183FD1" w:rsidP="007E4DB4">
      <w:pPr>
        <w:ind w:hanging="142"/>
        <w:jc w:val="center"/>
        <w:rPr>
          <w:noProof/>
        </w:rPr>
      </w:pPr>
    </w:p>
    <w:p w:rsidR="005A5644" w:rsidRDefault="005A5644" w:rsidP="007E4DB4">
      <w:pPr>
        <w:ind w:hanging="142"/>
        <w:jc w:val="center"/>
        <w:rPr>
          <w:noProof/>
        </w:rPr>
      </w:pPr>
    </w:p>
    <w:p w:rsidR="00B841EB" w:rsidRDefault="00B841EB" w:rsidP="007E4DB4">
      <w:pPr>
        <w:ind w:hanging="142"/>
        <w:jc w:val="center"/>
        <w:rPr>
          <w:noProof/>
        </w:rPr>
      </w:pPr>
    </w:p>
    <w:p w:rsidR="009D3585" w:rsidRDefault="009D3585" w:rsidP="007E4DB4">
      <w:pPr>
        <w:ind w:hanging="142"/>
        <w:jc w:val="center"/>
        <w:rPr>
          <w:noProof/>
        </w:rPr>
      </w:pPr>
    </w:p>
    <w:p w:rsidR="00183FD1" w:rsidRDefault="00183FD1" w:rsidP="007E4DB4">
      <w:pPr>
        <w:ind w:hanging="142"/>
        <w:jc w:val="center"/>
        <w:rPr>
          <w:noProof/>
        </w:rPr>
      </w:pPr>
      <w:r w:rsidRPr="00183FD1">
        <w:rPr>
          <w:noProof/>
        </w:rPr>
        <w:drawing>
          <wp:inline distT="0" distB="0" distL="0" distR="0">
            <wp:extent cx="6219825" cy="2981325"/>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D3585" w:rsidRDefault="009D3585" w:rsidP="007E4DB4">
      <w:pPr>
        <w:ind w:hanging="142"/>
        <w:jc w:val="center"/>
        <w:rPr>
          <w:noProof/>
        </w:rPr>
      </w:pPr>
    </w:p>
    <w:p w:rsidR="009D3585" w:rsidRDefault="009D3585" w:rsidP="007E4DB4">
      <w:pPr>
        <w:ind w:hanging="142"/>
        <w:jc w:val="center"/>
        <w:rPr>
          <w:noProof/>
        </w:rPr>
      </w:pPr>
    </w:p>
    <w:p w:rsidR="00610DE6" w:rsidRDefault="00610DE6" w:rsidP="007E4DB4">
      <w:pPr>
        <w:ind w:hanging="142"/>
        <w:jc w:val="center"/>
        <w:rPr>
          <w:noProof/>
        </w:rPr>
      </w:pPr>
    </w:p>
    <w:tbl>
      <w:tblPr>
        <w:tblW w:w="10211" w:type="dxa"/>
        <w:tblInd w:w="103" w:type="dxa"/>
        <w:tblLook w:val="04A0"/>
      </w:tblPr>
      <w:tblGrid>
        <w:gridCol w:w="4258"/>
        <w:gridCol w:w="2268"/>
        <w:gridCol w:w="1984"/>
        <w:gridCol w:w="1701"/>
      </w:tblGrid>
      <w:tr w:rsidR="00183FD1" w:rsidRPr="00183FD1" w:rsidTr="00183FD1">
        <w:trPr>
          <w:trHeight w:val="288"/>
        </w:trPr>
        <w:tc>
          <w:tcPr>
            <w:tcW w:w="42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83FD1" w:rsidRDefault="00183FD1" w:rsidP="00183FD1">
            <w:pPr>
              <w:jc w:val="center"/>
              <w:rPr>
                <w:rFonts w:ascii="Arial" w:hAnsi="Arial" w:cs="Arial"/>
                <w:b/>
                <w:bCs/>
                <w:sz w:val="22"/>
                <w:szCs w:val="22"/>
              </w:rPr>
            </w:pPr>
          </w:p>
          <w:p w:rsidR="00183FD1" w:rsidRDefault="00183FD1" w:rsidP="00183FD1">
            <w:pPr>
              <w:jc w:val="center"/>
              <w:rPr>
                <w:rFonts w:ascii="Arial" w:hAnsi="Arial" w:cs="Arial"/>
                <w:b/>
                <w:bCs/>
                <w:sz w:val="22"/>
                <w:szCs w:val="22"/>
              </w:rPr>
            </w:pPr>
            <w:r w:rsidRPr="00183FD1">
              <w:rPr>
                <w:rFonts w:ascii="Arial" w:hAnsi="Arial" w:cs="Arial"/>
                <w:b/>
                <w:bCs/>
                <w:sz w:val="22"/>
                <w:szCs w:val="22"/>
              </w:rPr>
              <w:t>Категории СМИ</w:t>
            </w:r>
          </w:p>
          <w:p w:rsidR="00183FD1" w:rsidRPr="00183FD1" w:rsidRDefault="00183FD1" w:rsidP="00183FD1">
            <w:pPr>
              <w:jc w:val="center"/>
              <w:rPr>
                <w:rFonts w:ascii="Arial" w:hAnsi="Arial" w:cs="Arial"/>
                <w:b/>
                <w:bCs/>
                <w:sz w:val="22"/>
                <w:szCs w:val="22"/>
              </w:rPr>
            </w:pP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183FD1" w:rsidRPr="00183FD1" w:rsidRDefault="00183FD1" w:rsidP="00183FD1">
            <w:pPr>
              <w:jc w:val="center"/>
              <w:rPr>
                <w:rFonts w:ascii="Arial" w:hAnsi="Arial" w:cs="Arial"/>
                <w:b/>
                <w:bCs/>
                <w:sz w:val="22"/>
                <w:szCs w:val="22"/>
              </w:rPr>
            </w:pPr>
            <w:r w:rsidRPr="00183FD1">
              <w:rPr>
                <w:rFonts w:ascii="Arial" w:hAnsi="Arial" w:cs="Arial"/>
                <w:b/>
                <w:bCs/>
                <w:sz w:val="22"/>
                <w:szCs w:val="22"/>
              </w:rPr>
              <w:t>Информагентства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183FD1" w:rsidRPr="00183FD1" w:rsidRDefault="00183FD1" w:rsidP="00183FD1">
            <w:pPr>
              <w:jc w:val="center"/>
              <w:rPr>
                <w:rFonts w:ascii="Arial" w:hAnsi="Arial" w:cs="Arial"/>
                <w:b/>
                <w:bCs/>
                <w:sz w:val="22"/>
                <w:szCs w:val="22"/>
              </w:rPr>
            </w:pPr>
            <w:r w:rsidRPr="00183FD1">
              <w:rPr>
                <w:rFonts w:ascii="Arial" w:hAnsi="Arial" w:cs="Arial"/>
                <w:b/>
                <w:bCs/>
                <w:sz w:val="22"/>
                <w:szCs w:val="22"/>
              </w:rPr>
              <w:t>Интернет</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183FD1" w:rsidRPr="00183FD1" w:rsidRDefault="00183FD1" w:rsidP="00183FD1">
            <w:pPr>
              <w:jc w:val="center"/>
              <w:rPr>
                <w:rFonts w:ascii="Arial" w:hAnsi="Arial" w:cs="Arial"/>
                <w:b/>
                <w:bCs/>
                <w:sz w:val="22"/>
                <w:szCs w:val="22"/>
              </w:rPr>
            </w:pPr>
            <w:r w:rsidRPr="00183FD1">
              <w:rPr>
                <w:rFonts w:ascii="Arial" w:hAnsi="Arial" w:cs="Arial"/>
                <w:b/>
                <w:bCs/>
                <w:sz w:val="22"/>
                <w:szCs w:val="22"/>
              </w:rPr>
              <w:t>ТВ</w:t>
            </w:r>
          </w:p>
        </w:tc>
      </w:tr>
      <w:tr w:rsidR="00183FD1" w:rsidRPr="00183FD1" w:rsidTr="00183FD1">
        <w:trPr>
          <w:trHeight w:val="576"/>
        </w:trPr>
        <w:tc>
          <w:tcPr>
            <w:tcW w:w="4258" w:type="dxa"/>
            <w:tcBorders>
              <w:top w:val="nil"/>
              <w:left w:val="single" w:sz="4" w:space="0" w:color="auto"/>
              <w:bottom w:val="single" w:sz="4" w:space="0" w:color="auto"/>
              <w:right w:val="single" w:sz="4" w:space="0" w:color="auto"/>
            </w:tcBorders>
            <w:shd w:val="clear" w:color="auto" w:fill="auto"/>
            <w:vAlign w:val="center"/>
            <w:hideMark/>
          </w:tcPr>
          <w:p w:rsidR="00183FD1" w:rsidRDefault="00183FD1" w:rsidP="00183FD1">
            <w:pPr>
              <w:jc w:val="center"/>
              <w:rPr>
                <w:rFonts w:ascii="Arial" w:hAnsi="Arial" w:cs="Arial"/>
                <w:sz w:val="22"/>
                <w:szCs w:val="22"/>
              </w:rPr>
            </w:pPr>
          </w:p>
          <w:p w:rsidR="00183FD1" w:rsidRDefault="00183FD1" w:rsidP="00183FD1">
            <w:pPr>
              <w:jc w:val="center"/>
              <w:rPr>
                <w:rFonts w:ascii="Arial" w:hAnsi="Arial" w:cs="Arial"/>
                <w:sz w:val="22"/>
                <w:szCs w:val="22"/>
              </w:rPr>
            </w:pPr>
            <w:r w:rsidRPr="00183FD1">
              <w:rPr>
                <w:rFonts w:ascii="Arial" w:hAnsi="Arial" w:cs="Arial"/>
                <w:sz w:val="22"/>
                <w:szCs w:val="22"/>
              </w:rPr>
              <w:t xml:space="preserve">РУДЕНЯ Игорь Михайлович </w:t>
            </w:r>
          </w:p>
          <w:p w:rsidR="00183FD1" w:rsidRDefault="00183FD1" w:rsidP="00183FD1">
            <w:pPr>
              <w:jc w:val="center"/>
              <w:rPr>
                <w:rFonts w:ascii="Arial" w:hAnsi="Arial" w:cs="Arial"/>
                <w:sz w:val="22"/>
                <w:szCs w:val="22"/>
              </w:rPr>
            </w:pPr>
            <w:proofErr w:type="gramStart"/>
            <w:r w:rsidRPr="00183FD1">
              <w:rPr>
                <w:rFonts w:ascii="Arial" w:hAnsi="Arial" w:cs="Arial"/>
                <w:sz w:val="22"/>
                <w:szCs w:val="22"/>
              </w:rPr>
              <w:t>(Тверская обл.)</w:t>
            </w:r>
            <w:proofErr w:type="gramEnd"/>
          </w:p>
          <w:p w:rsidR="00183FD1" w:rsidRPr="00183FD1" w:rsidRDefault="00183FD1" w:rsidP="00183FD1">
            <w:pPr>
              <w:jc w:val="center"/>
              <w:rPr>
                <w:rFonts w:ascii="Arial" w:hAnsi="Arial" w:cs="Arial"/>
                <w:sz w:val="22"/>
                <w:szCs w:val="22"/>
              </w:rPr>
            </w:pPr>
          </w:p>
        </w:tc>
        <w:tc>
          <w:tcPr>
            <w:tcW w:w="2268" w:type="dxa"/>
            <w:tcBorders>
              <w:top w:val="nil"/>
              <w:left w:val="nil"/>
              <w:bottom w:val="single" w:sz="4" w:space="0" w:color="auto"/>
              <w:right w:val="single" w:sz="4" w:space="0" w:color="auto"/>
            </w:tcBorders>
            <w:shd w:val="clear" w:color="auto" w:fill="auto"/>
            <w:vAlign w:val="center"/>
            <w:hideMark/>
          </w:tcPr>
          <w:p w:rsidR="00183FD1" w:rsidRPr="00183FD1" w:rsidRDefault="00183FD1" w:rsidP="00183FD1">
            <w:pPr>
              <w:jc w:val="center"/>
              <w:rPr>
                <w:rFonts w:ascii="Arial" w:hAnsi="Arial" w:cs="Arial"/>
                <w:sz w:val="22"/>
                <w:szCs w:val="22"/>
              </w:rPr>
            </w:pPr>
            <w:r w:rsidRPr="00183FD1">
              <w:rPr>
                <w:rFonts w:ascii="Arial" w:hAnsi="Arial" w:cs="Arial"/>
                <w:sz w:val="22"/>
                <w:szCs w:val="22"/>
              </w:rPr>
              <w:t>5</w:t>
            </w:r>
          </w:p>
        </w:tc>
        <w:tc>
          <w:tcPr>
            <w:tcW w:w="1984" w:type="dxa"/>
            <w:tcBorders>
              <w:top w:val="nil"/>
              <w:left w:val="nil"/>
              <w:bottom w:val="single" w:sz="4" w:space="0" w:color="auto"/>
              <w:right w:val="single" w:sz="4" w:space="0" w:color="auto"/>
            </w:tcBorders>
            <w:shd w:val="clear" w:color="auto" w:fill="auto"/>
            <w:vAlign w:val="center"/>
            <w:hideMark/>
          </w:tcPr>
          <w:p w:rsidR="00183FD1" w:rsidRPr="00183FD1" w:rsidRDefault="00183FD1" w:rsidP="00183FD1">
            <w:pPr>
              <w:jc w:val="center"/>
              <w:rPr>
                <w:rFonts w:ascii="Arial" w:hAnsi="Arial" w:cs="Arial"/>
                <w:sz w:val="22"/>
                <w:szCs w:val="22"/>
              </w:rPr>
            </w:pPr>
            <w:r w:rsidRPr="00183FD1">
              <w:rPr>
                <w:rFonts w:ascii="Arial" w:hAnsi="Arial" w:cs="Arial"/>
                <w:sz w:val="22"/>
                <w:szCs w:val="22"/>
              </w:rPr>
              <w:t>204</w:t>
            </w:r>
          </w:p>
        </w:tc>
        <w:tc>
          <w:tcPr>
            <w:tcW w:w="1701" w:type="dxa"/>
            <w:tcBorders>
              <w:top w:val="nil"/>
              <w:left w:val="nil"/>
              <w:bottom w:val="single" w:sz="4" w:space="0" w:color="auto"/>
              <w:right w:val="single" w:sz="4" w:space="0" w:color="auto"/>
            </w:tcBorders>
            <w:shd w:val="clear" w:color="auto" w:fill="auto"/>
            <w:vAlign w:val="center"/>
            <w:hideMark/>
          </w:tcPr>
          <w:p w:rsidR="00183FD1" w:rsidRPr="00183FD1" w:rsidRDefault="00183FD1" w:rsidP="00183FD1">
            <w:pPr>
              <w:jc w:val="center"/>
              <w:rPr>
                <w:rFonts w:ascii="Arial" w:hAnsi="Arial" w:cs="Arial"/>
                <w:sz w:val="22"/>
                <w:szCs w:val="22"/>
              </w:rPr>
            </w:pPr>
            <w:r w:rsidRPr="00183FD1">
              <w:rPr>
                <w:rFonts w:ascii="Arial" w:hAnsi="Arial" w:cs="Arial"/>
                <w:sz w:val="22"/>
                <w:szCs w:val="22"/>
              </w:rPr>
              <w:t>7</w:t>
            </w:r>
          </w:p>
        </w:tc>
      </w:tr>
    </w:tbl>
    <w:p w:rsidR="00874153" w:rsidRDefault="00874153" w:rsidP="007E4DB4">
      <w:pPr>
        <w:ind w:hanging="142"/>
        <w:jc w:val="center"/>
        <w:rPr>
          <w:noProof/>
        </w:rPr>
      </w:pPr>
    </w:p>
    <w:p w:rsidR="00153396" w:rsidRDefault="00153396" w:rsidP="007E4DB4">
      <w:pPr>
        <w:ind w:hanging="142"/>
        <w:jc w:val="center"/>
        <w:rPr>
          <w:noProof/>
        </w:rPr>
      </w:pPr>
    </w:p>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r w:rsidRPr="00CB269B">
              <w:rPr>
                <w:rFonts w:ascii="Arial" w:hAnsi="Arial" w:cs="Arial"/>
                <w:sz w:val="22"/>
                <w:szCs w:val="22"/>
              </w:rPr>
              <w:t>МедиаИндекс</w:t>
            </w:r>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proofErr w:type="gramStart"/>
            <w:r w:rsidRPr="00A67B01">
              <w:rPr>
                <w:rFonts w:ascii="Arial" w:hAnsi="Arial" w:cs="Arial"/>
                <w:sz w:val="22"/>
                <w:szCs w:val="22"/>
              </w:rPr>
              <w:t>Негативные</w:t>
            </w:r>
            <w:proofErr w:type="gramEnd"/>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proofErr w:type="gramStart"/>
            <w:r w:rsidRPr="00A67B01">
              <w:rPr>
                <w:rFonts w:ascii="Arial" w:hAnsi="Arial" w:cs="Arial"/>
                <w:sz w:val="22"/>
                <w:szCs w:val="22"/>
              </w:rPr>
              <w:t>Нейтральные</w:t>
            </w:r>
            <w:proofErr w:type="gramEnd"/>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proofErr w:type="gramStart"/>
            <w:r w:rsidRPr="00A67B01">
              <w:rPr>
                <w:rFonts w:ascii="Arial" w:hAnsi="Arial" w:cs="Arial"/>
                <w:sz w:val="22"/>
                <w:szCs w:val="22"/>
              </w:rPr>
              <w:t>Позитивные</w:t>
            </w:r>
            <w:proofErr w:type="gramEnd"/>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183FD1"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183FD1" w:rsidRPr="00A67B01" w:rsidRDefault="00183FD1"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183FD1" w:rsidRPr="00183FD1" w:rsidRDefault="00183FD1">
            <w:pPr>
              <w:jc w:val="center"/>
              <w:rPr>
                <w:rFonts w:ascii="Arial" w:hAnsi="Arial" w:cs="Arial"/>
                <w:b/>
                <w:bCs/>
                <w:sz w:val="22"/>
                <w:szCs w:val="22"/>
              </w:rPr>
            </w:pPr>
            <w:r w:rsidRPr="00183FD1">
              <w:rPr>
                <w:rFonts w:ascii="Arial" w:hAnsi="Arial" w:cs="Arial"/>
                <w:b/>
                <w:bCs/>
                <w:sz w:val="22"/>
                <w:szCs w:val="22"/>
              </w:rPr>
              <w:t>216</w:t>
            </w:r>
          </w:p>
        </w:tc>
        <w:tc>
          <w:tcPr>
            <w:tcW w:w="1702" w:type="dxa"/>
            <w:tcBorders>
              <w:top w:val="nil"/>
              <w:left w:val="nil"/>
              <w:bottom w:val="single" w:sz="4" w:space="0" w:color="auto"/>
              <w:right w:val="single" w:sz="4" w:space="0" w:color="auto"/>
            </w:tcBorders>
            <w:shd w:val="clear" w:color="auto" w:fill="auto"/>
            <w:vAlign w:val="center"/>
            <w:hideMark/>
          </w:tcPr>
          <w:p w:rsidR="00183FD1" w:rsidRPr="00183FD1" w:rsidRDefault="00183FD1">
            <w:pPr>
              <w:jc w:val="center"/>
              <w:rPr>
                <w:rFonts w:ascii="Arial" w:hAnsi="Arial" w:cs="Arial"/>
                <w:b/>
                <w:bCs/>
                <w:sz w:val="22"/>
                <w:szCs w:val="22"/>
              </w:rPr>
            </w:pPr>
            <w:r w:rsidRPr="00183FD1">
              <w:rPr>
                <w:rFonts w:ascii="Arial" w:hAnsi="Arial" w:cs="Arial"/>
                <w:b/>
                <w:bCs/>
                <w:sz w:val="22"/>
                <w:szCs w:val="22"/>
              </w:rPr>
              <w:t>549</w:t>
            </w:r>
          </w:p>
        </w:tc>
        <w:tc>
          <w:tcPr>
            <w:tcW w:w="1443" w:type="dxa"/>
            <w:tcBorders>
              <w:top w:val="nil"/>
              <w:left w:val="nil"/>
              <w:bottom w:val="single" w:sz="4" w:space="0" w:color="auto"/>
              <w:right w:val="single" w:sz="4" w:space="0" w:color="auto"/>
            </w:tcBorders>
            <w:shd w:val="clear" w:color="auto" w:fill="auto"/>
            <w:vAlign w:val="center"/>
            <w:hideMark/>
          </w:tcPr>
          <w:p w:rsidR="00183FD1" w:rsidRPr="00280E0C" w:rsidRDefault="00183FD1"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183FD1" w:rsidRPr="00EE083F" w:rsidRDefault="00183FD1" w:rsidP="00D8130B">
            <w:pPr>
              <w:jc w:val="center"/>
              <w:rPr>
                <w:rFonts w:ascii="Arial" w:hAnsi="Arial" w:cs="Arial"/>
                <w:b/>
                <w:sz w:val="22"/>
                <w:szCs w:val="22"/>
              </w:rPr>
            </w:pPr>
            <w:r>
              <w:rPr>
                <w:rFonts w:ascii="Arial" w:hAnsi="Arial" w:cs="Arial"/>
                <w:b/>
                <w:sz w:val="22"/>
                <w:szCs w:val="22"/>
              </w:rPr>
              <w:t>216</w:t>
            </w:r>
          </w:p>
        </w:tc>
        <w:tc>
          <w:tcPr>
            <w:tcW w:w="1533" w:type="dxa"/>
            <w:tcBorders>
              <w:top w:val="nil"/>
              <w:left w:val="nil"/>
              <w:bottom w:val="single" w:sz="4" w:space="0" w:color="auto"/>
              <w:right w:val="single" w:sz="4" w:space="0" w:color="auto"/>
            </w:tcBorders>
            <w:shd w:val="clear" w:color="auto" w:fill="auto"/>
            <w:vAlign w:val="center"/>
            <w:hideMark/>
          </w:tcPr>
          <w:p w:rsidR="00183FD1" w:rsidRPr="00627E15" w:rsidRDefault="00183FD1" w:rsidP="0038476A">
            <w:pPr>
              <w:jc w:val="center"/>
              <w:rPr>
                <w:rFonts w:ascii="Arial" w:hAnsi="Arial" w:cs="Arial"/>
                <w:b/>
                <w:sz w:val="22"/>
                <w:szCs w:val="22"/>
              </w:rPr>
            </w:pPr>
            <w:r>
              <w:rPr>
                <w:rFonts w:ascii="Arial" w:hAnsi="Arial" w:cs="Arial"/>
                <w:b/>
                <w:sz w:val="22"/>
                <w:szCs w:val="22"/>
              </w:rPr>
              <w:t>0</w:t>
            </w:r>
          </w:p>
        </w:tc>
        <w:tc>
          <w:tcPr>
            <w:tcW w:w="1540" w:type="dxa"/>
            <w:tcBorders>
              <w:top w:val="nil"/>
              <w:left w:val="nil"/>
              <w:bottom w:val="single" w:sz="4" w:space="0" w:color="auto"/>
              <w:right w:val="single" w:sz="4" w:space="0" w:color="auto"/>
            </w:tcBorders>
            <w:shd w:val="clear" w:color="auto" w:fill="auto"/>
            <w:vAlign w:val="center"/>
            <w:hideMark/>
          </w:tcPr>
          <w:p w:rsidR="00183FD1" w:rsidRPr="00EE083F" w:rsidRDefault="00183FD1" w:rsidP="00D8130B">
            <w:pPr>
              <w:jc w:val="center"/>
              <w:rPr>
                <w:rFonts w:ascii="Arial" w:hAnsi="Arial" w:cs="Arial"/>
                <w:b/>
                <w:bCs/>
                <w:sz w:val="22"/>
                <w:szCs w:val="22"/>
              </w:rPr>
            </w:pPr>
            <w:r>
              <w:rPr>
                <w:rFonts w:ascii="Arial" w:hAnsi="Arial" w:cs="Arial"/>
                <w:b/>
                <w:bCs/>
                <w:sz w:val="22"/>
                <w:szCs w:val="22"/>
              </w:rPr>
              <w:t>173</w:t>
            </w:r>
          </w:p>
        </w:tc>
      </w:tr>
    </w:tbl>
    <w:p w:rsidR="00BE0743" w:rsidRDefault="00BE0743" w:rsidP="003F1275">
      <w:pPr>
        <w:rPr>
          <w:noProof/>
        </w:rPr>
      </w:pPr>
    </w:p>
    <w:p w:rsidR="00183FD1" w:rsidRDefault="00183FD1" w:rsidP="003F1275">
      <w:pPr>
        <w:rPr>
          <w:noProof/>
        </w:rPr>
      </w:pPr>
      <w:r w:rsidRPr="00183FD1">
        <w:rPr>
          <w:noProof/>
        </w:rPr>
        <w:drawing>
          <wp:inline distT="0" distB="0" distL="0" distR="0">
            <wp:extent cx="6543675" cy="8105775"/>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10DE6" w:rsidRDefault="00610DE6" w:rsidP="003A3EF3">
      <w:pPr>
        <w:ind w:hanging="284"/>
        <w:rPr>
          <w:noProof/>
        </w:rPr>
      </w:pPr>
    </w:p>
    <w:p w:rsidR="008E5EBE" w:rsidRPr="007715D0" w:rsidRDefault="00E122CE" w:rsidP="006D2DFC">
      <w:pPr>
        <w:pStyle w:val="2"/>
        <w:rPr>
          <w:rStyle w:val="113"/>
        </w:rPr>
      </w:pPr>
      <w:bookmarkStart w:id="10" w:name="_Toc457918699"/>
      <w:bookmarkStart w:id="11" w:name="_Toc496394403"/>
      <w:proofErr w:type="gramStart"/>
      <w:r>
        <w:rPr>
          <w:rStyle w:val="113"/>
        </w:rPr>
        <w:lastRenderedPageBreak/>
        <w:t xml:space="preserve">НАИБОЛЕЕ ЗАМЕТНЫЕ </w:t>
      </w:r>
      <w:r w:rsidR="008E5EBE" w:rsidRPr="007715D0">
        <w:rPr>
          <w:rStyle w:val="113"/>
        </w:rPr>
        <w:t>ИНФОПОВОДЫ</w:t>
      </w:r>
      <w:bookmarkEnd w:id="10"/>
      <w:bookmarkEnd w:id="11"/>
      <w:proofErr w:type="gramEnd"/>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61"/>
        <w:gridCol w:w="15"/>
        <w:gridCol w:w="1261"/>
        <w:gridCol w:w="1149"/>
      </w:tblGrid>
      <w:tr w:rsidR="0034428A" w:rsidRPr="00D772D2" w:rsidTr="00183FD1">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183FD1" w:rsidRPr="00A11F6E" w:rsidTr="00183FD1">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83FD1" w:rsidRPr="00183FD1" w:rsidRDefault="00183FD1" w:rsidP="0038608A">
            <w:pPr>
              <w:pStyle w:val="ArtTabNormal"/>
              <w:rPr>
                <w:sz w:val="22"/>
                <w:szCs w:val="22"/>
              </w:rPr>
            </w:pPr>
            <w:bookmarkStart w:id="12" w:name="tabtxt_1575050_1900381673"/>
            <w:r w:rsidRPr="00183FD1">
              <w:rPr>
                <w:sz w:val="22"/>
                <w:szCs w:val="22"/>
              </w:rPr>
              <w:t>1</w:t>
            </w:r>
            <w:bookmarkEnd w:id="12"/>
          </w:p>
        </w:tc>
        <w:tc>
          <w:tcPr>
            <w:tcW w:w="652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83FD1" w:rsidRPr="00183FD1" w:rsidRDefault="00183FD1" w:rsidP="0038608A">
            <w:pPr>
              <w:pStyle w:val="TabHyperlink0"/>
              <w:rPr>
                <w:sz w:val="22"/>
                <w:szCs w:val="22"/>
              </w:rPr>
            </w:pPr>
            <w:hyperlink w:anchor="ant_1575050_1900381673" w:history="1">
              <w:r w:rsidRPr="00183FD1">
                <w:rPr>
                  <w:sz w:val="22"/>
                  <w:szCs w:val="22"/>
                </w:rPr>
                <w:t>Тверская область экспортировала продукцию АПК на $33 млн в 2021 году</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183FD1" w:rsidRPr="00183FD1" w:rsidRDefault="00183FD1" w:rsidP="00183FD1">
            <w:pPr>
              <w:pStyle w:val="ArtTabNormal"/>
              <w:jc w:val="center"/>
              <w:rPr>
                <w:sz w:val="22"/>
                <w:szCs w:val="22"/>
              </w:rPr>
            </w:pPr>
            <w:r w:rsidRPr="00183FD1">
              <w:rPr>
                <w:sz w:val="22"/>
                <w:szCs w:val="22"/>
              </w:rPr>
              <w:t>36</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183FD1" w:rsidRPr="00183FD1" w:rsidRDefault="00183FD1" w:rsidP="00183FD1">
            <w:pPr>
              <w:pStyle w:val="ArtTabNormal"/>
              <w:jc w:val="center"/>
              <w:rPr>
                <w:sz w:val="22"/>
                <w:szCs w:val="22"/>
              </w:rPr>
            </w:pPr>
            <w:r w:rsidRPr="00183FD1">
              <w:rPr>
                <w:sz w:val="22"/>
                <w:szCs w:val="22"/>
              </w:rPr>
              <w:t>4,50</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183FD1" w:rsidRPr="00183FD1" w:rsidRDefault="00183FD1" w:rsidP="00183FD1">
            <w:pPr>
              <w:pStyle w:val="ArtTabNormal"/>
              <w:jc w:val="center"/>
              <w:rPr>
                <w:sz w:val="22"/>
                <w:szCs w:val="22"/>
              </w:rPr>
            </w:pPr>
            <w:r w:rsidRPr="00183FD1">
              <w:rPr>
                <w:sz w:val="22"/>
                <w:szCs w:val="22"/>
              </w:rPr>
              <w:t>130</w:t>
            </w:r>
          </w:p>
        </w:tc>
      </w:tr>
      <w:tr w:rsidR="00183FD1" w:rsidRPr="00A11F6E" w:rsidTr="00183FD1">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83FD1" w:rsidRPr="00183FD1" w:rsidRDefault="00183FD1" w:rsidP="0038608A">
            <w:pPr>
              <w:pStyle w:val="ArtTabNormal"/>
              <w:rPr>
                <w:sz w:val="22"/>
                <w:szCs w:val="22"/>
              </w:rPr>
            </w:pPr>
            <w:bookmarkStart w:id="13" w:name="tabtxt_1575050_1900191301"/>
            <w:r w:rsidRPr="00183FD1">
              <w:rPr>
                <w:sz w:val="22"/>
                <w:szCs w:val="22"/>
              </w:rPr>
              <w:t>2</w:t>
            </w:r>
            <w:bookmarkEnd w:id="13"/>
          </w:p>
        </w:tc>
        <w:tc>
          <w:tcPr>
            <w:tcW w:w="652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83FD1" w:rsidRDefault="00183FD1" w:rsidP="0038608A">
            <w:pPr>
              <w:pStyle w:val="TabHyperlink0"/>
              <w:rPr>
                <w:sz w:val="22"/>
                <w:szCs w:val="22"/>
              </w:rPr>
            </w:pPr>
            <w:hyperlink w:anchor="ant_1575050_1900191301" w:history="1">
              <w:r w:rsidRPr="00183FD1">
                <w:rPr>
                  <w:sz w:val="22"/>
                  <w:szCs w:val="22"/>
                </w:rPr>
                <w:t>Президент Владимир Путин подписал распоряжение о праздновании 950-летия Торопца</w:t>
              </w:r>
            </w:hyperlink>
          </w:p>
          <w:p w:rsidR="00183FD1" w:rsidRPr="00183FD1" w:rsidRDefault="00183FD1" w:rsidP="0038608A">
            <w:pPr>
              <w:pStyle w:val="TabHyperlink0"/>
              <w:rPr>
                <w:color w:val="auto"/>
                <w:sz w:val="22"/>
                <w:szCs w:val="22"/>
                <w:u w:val="none"/>
              </w:rPr>
            </w:pP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183FD1" w:rsidRPr="00183FD1" w:rsidRDefault="00183FD1" w:rsidP="00183FD1">
            <w:pPr>
              <w:pStyle w:val="ArtTabNormal"/>
              <w:jc w:val="center"/>
              <w:rPr>
                <w:sz w:val="22"/>
                <w:szCs w:val="22"/>
              </w:rPr>
            </w:pPr>
            <w:r w:rsidRPr="00183FD1">
              <w:rPr>
                <w:sz w:val="22"/>
                <w:szCs w:val="22"/>
              </w:rPr>
              <w:t>33</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183FD1" w:rsidRPr="00183FD1" w:rsidRDefault="00183FD1" w:rsidP="00183FD1">
            <w:pPr>
              <w:pStyle w:val="ArtTabNormal"/>
              <w:jc w:val="center"/>
              <w:rPr>
                <w:sz w:val="22"/>
                <w:szCs w:val="22"/>
              </w:rPr>
            </w:pPr>
            <w:r w:rsidRPr="00183FD1">
              <w:rPr>
                <w:sz w:val="22"/>
                <w:szCs w:val="22"/>
              </w:rPr>
              <w:t>3,66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183FD1" w:rsidRPr="00183FD1" w:rsidRDefault="00183FD1" w:rsidP="00183FD1">
            <w:pPr>
              <w:pStyle w:val="ArtTabNormal"/>
              <w:jc w:val="center"/>
              <w:rPr>
                <w:sz w:val="22"/>
                <w:szCs w:val="22"/>
              </w:rPr>
            </w:pPr>
            <w:r w:rsidRPr="00183FD1">
              <w:rPr>
                <w:sz w:val="22"/>
                <w:szCs w:val="22"/>
              </w:rPr>
              <w:t>82</w:t>
            </w:r>
          </w:p>
        </w:tc>
      </w:tr>
      <w:tr w:rsidR="00183FD1" w:rsidRPr="00A11F6E" w:rsidTr="00183FD1">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83FD1" w:rsidRPr="00183FD1" w:rsidRDefault="00183FD1" w:rsidP="0038608A">
            <w:pPr>
              <w:pStyle w:val="ArtTabNormal"/>
              <w:rPr>
                <w:sz w:val="22"/>
                <w:szCs w:val="22"/>
              </w:rPr>
            </w:pPr>
            <w:bookmarkStart w:id="14" w:name="tabtxt_1575050_1899791211"/>
            <w:r w:rsidRPr="00183FD1">
              <w:rPr>
                <w:sz w:val="22"/>
                <w:szCs w:val="22"/>
              </w:rPr>
              <w:t>3</w:t>
            </w:r>
            <w:bookmarkEnd w:id="14"/>
          </w:p>
        </w:tc>
        <w:tc>
          <w:tcPr>
            <w:tcW w:w="652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83FD1" w:rsidRPr="00183FD1" w:rsidRDefault="00183FD1" w:rsidP="0038608A">
            <w:pPr>
              <w:pStyle w:val="TabHyperlink0"/>
              <w:rPr>
                <w:sz w:val="22"/>
                <w:szCs w:val="22"/>
              </w:rPr>
            </w:pPr>
            <w:hyperlink w:anchor="ant_1575050_1899791211" w:history="1">
              <w:r w:rsidRPr="00183FD1">
                <w:rPr>
                  <w:sz w:val="22"/>
                  <w:szCs w:val="22"/>
                </w:rPr>
                <w:t>22.02.2022 почти 50 свадеб сыграют во Дворце бракосочетания в Твери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183FD1" w:rsidRPr="00183FD1" w:rsidRDefault="00183FD1" w:rsidP="00183FD1">
            <w:pPr>
              <w:pStyle w:val="ArtTabNormal"/>
              <w:jc w:val="center"/>
              <w:rPr>
                <w:sz w:val="22"/>
                <w:szCs w:val="22"/>
              </w:rPr>
            </w:pPr>
            <w:r w:rsidRPr="00183FD1">
              <w:rPr>
                <w:sz w:val="22"/>
                <w:szCs w:val="22"/>
              </w:rPr>
              <w:t>36</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183FD1" w:rsidRPr="00183FD1" w:rsidRDefault="00183FD1" w:rsidP="00183FD1">
            <w:pPr>
              <w:pStyle w:val="ArtTabNormal"/>
              <w:jc w:val="center"/>
              <w:rPr>
                <w:sz w:val="22"/>
                <w:szCs w:val="22"/>
              </w:rPr>
            </w:pPr>
            <w:r w:rsidRPr="00183FD1">
              <w:rPr>
                <w:sz w:val="22"/>
                <w:szCs w:val="22"/>
              </w:rPr>
              <w:t>3,49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183FD1" w:rsidRPr="00183FD1" w:rsidRDefault="00183FD1" w:rsidP="00183FD1">
            <w:pPr>
              <w:pStyle w:val="ArtTabNormal"/>
              <w:jc w:val="center"/>
              <w:rPr>
                <w:sz w:val="22"/>
                <w:szCs w:val="22"/>
              </w:rPr>
            </w:pPr>
            <w:r w:rsidRPr="00183FD1">
              <w:rPr>
                <w:sz w:val="22"/>
                <w:szCs w:val="22"/>
              </w:rPr>
              <w:t>78</w:t>
            </w:r>
          </w:p>
        </w:tc>
      </w:tr>
      <w:tr w:rsidR="00183FD1" w:rsidRPr="00A11F6E" w:rsidTr="00183FD1">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83FD1" w:rsidRPr="00183FD1" w:rsidRDefault="00183FD1" w:rsidP="0038608A">
            <w:pPr>
              <w:pStyle w:val="ArtTabNormal"/>
              <w:rPr>
                <w:sz w:val="22"/>
                <w:szCs w:val="22"/>
              </w:rPr>
            </w:pPr>
            <w:bookmarkStart w:id="15" w:name="tabtxt_1575050_1900191319"/>
            <w:r w:rsidRPr="00183FD1">
              <w:rPr>
                <w:sz w:val="22"/>
                <w:szCs w:val="22"/>
              </w:rPr>
              <w:t>4</w:t>
            </w:r>
            <w:bookmarkEnd w:id="15"/>
          </w:p>
        </w:tc>
        <w:tc>
          <w:tcPr>
            <w:tcW w:w="652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83FD1" w:rsidRPr="00183FD1" w:rsidRDefault="00183FD1" w:rsidP="0038608A">
            <w:pPr>
              <w:pStyle w:val="TabHyperlink0"/>
              <w:rPr>
                <w:sz w:val="22"/>
                <w:szCs w:val="22"/>
              </w:rPr>
            </w:pPr>
            <w:hyperlink w:anchor="ant_1575050_1900191319" w:history="1">
              <w:r w:rsidRPr="00183FD1">
                <w:rPr>
                  <w:sz w:val="22"/>
                  <w:szCs w:val="22"/>
                </w:rPr>
                <w:t>В деревне Тверской области еще к 100 домам подвели газ</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183FD1" w:rsidRPr="00183FD1" w:rsidRDefault="00183FD1" w:rsidP="00183FD1">
            <w:pPr>
              <w:pStyle w:val="ArtTabNormal"/>
              <w:jc w:val="center"/>
              <w:rPr>
                <w:sz w:val="22"/>
                <w:szCs w:val="22"/>
              </w:rPr>
            </w:pPr>
            <w:r w:rsidRPr="00183FD1">
              <w:rPr>
                <w:sz w:val="22"/>
                <w:szCs w:val="22"/>
              </w:rPr>
              <w:t>29</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183FD1" w:rsidRPr="00183FD1" w:rsidRDefault="00183FD1" w:rsidP="00183FD1">
            <w:pPr>
              <w:pStyle w:val="ArtTabNormal"/>
              <w:jc w:val="center"/>
              <w:rPr>
                <w:sz w:val="22"/>
                <w:szCs w:val="22"/>
              </w:rPr>
            </w:pPr>
            <w:r w:rsidRPr="00183FD1">
              <w:rPr>
                <w:sz w:val="22"/>
                <w:szCs w:val="22"/>
              </w:rPr>
              <w:t>3,17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183FD1" w:rsidRPr="00183FD1" w:rsidRDefault="00183FD1" w:rsidP="00183FD1">
            <w:pPr>
              <w:pStyle w:val="ArtTabNormal"/>
              <w:jc w:val="center"/>
              <w:rPr>
                <w:sz w:val="22"/>
                <w:szCs w:val="22"/>
              </w:rPr>
            </w:pPr>
            <w:r w:rsidRPr="00183FD1">
              <w:rPr>
                <w:sz w:val="22"/>
                <w:szCs w:val="22"/>
              </w:rPr>
              <w:t>81</w:t>
            </w:r>
          </w:p>
        </w:tc>
      </w:tr>
      <w:tr w:rsidR="00183FD1" w:rsidRPr="00A11F6E" w:rsidTr="00183FD1">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83FD1" w:rsidRPr="00183FD1" w:rsidRDefault="00183FD1" w:rsidP="0038608A">
            <w:pPr>
              <w:pStyle w:val="ArtTabNormal"/>
              <w:rPr>
                <w:sz w:val="22"/>
                <w:szCs w:val="22"/>
              </w:rPr>
            </w:pPr>
            <w:bookmarkStart w:id="16" w:name="tabtxt_1575050_1900217944"/>
            <w:r w:rsidRPr="00183FD1">
              <w:rPr>
                <w:sz w:val="22"/>
                <w:szCs w:val="22"/>
              </w:rPr>
              <w:t>5</w:t>
            </w:r>
            <w:bookmarkEnd w:id="16"/>
          </w:p>
        </w:tc>
        <w:tc>
          <w:tcPr>
            <w:tcW w:w="652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83FD1" w:rsidRPr="00183FD1" w:rsidRDefault="00183FD1" w:rsidP="0038608A">
            <w:pPr>
              <w:pStyle w:val="TabHyperlink0"/>
              <w:rPr>
                <w:sz w:val="22"/>
                <w:szCs w:val="22"/>
              </w:rPr>
            </w:pPr>
            <w:hyperlink w:anchor="ant_1575050_1900217944" w:history="1">
              <w:r w:rsidRPr="00183FD1">
                <w:rPr>
                  <w:sz w:val="22"/>
                  <w:szCs w:val="22"/>
                </w:rPr>
                <w:t>Жителям Тверской области раздадут по 125 граммов блокадного хлеба</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183FD1" w:rsidRPr="00183FD1" w:rsidRDefault="00183FD1" w:rsidP="00183FD1">
            <w:pPr>
              <w:pStyle w:val="ArtTabNormal"/>
              <w:jc w:val="center"/>
              <w:rPr>
                <w:sz w:val="22"/>
                <w:szCs w:val="22"/>
              </w:rPr>
            </w:pPr>
            <w:r w:rsidRPr="00183FD1">
              <w:rPr>
                <w:sz w:val="22"/>
                <w:szCs w:val="22"/>
              </w:rPr>
              <w:t>29</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183FD1" w:rsidRPr="00183FD1" w:rsidRDefault="00183FD1" w:rsidP="00183FD1">
            <w:pPr>
              <w:pStyle w:val="ArtTabNormal"/>
              <w:jc w:val="center"/>
              <w:rPr>
                <w:sz w:val="22"/>
                <w:szCs w:val="22"/>
              </w:rPr>
            </w:pPr>
            <w:r w:rsidRPr="00183FD1">
              <w:rPr>
                <w:sz w:val="22"/>
                <w:szCs w:val="22"/>
              </w:rPr>
              <w:t>2,36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183FD1" w:rsidRPr="00183FD1" w:rsidRDefault="00183FD1" w:rsidP="00183FD1">
            <w:pPr>
              <w:pStyle w:val="ArtTabNormal"/>
              <w:jc w:val="center"/>
              <w:rPr>
                <w:sz w:val="22"/>
                <w:szCs w:val="22"/>
              </w:rPr>
            </w:pPr>
            <w:r w:rsidRPr="00183FD1">
              <w:rPr>
                <w:sz w:val="22"/>
                <w:szCs w:val="22"/>
              </w:rPr>
              <w:t>73</w:t>
            </w:r>
          </w:p>
        </w:tc>
      </w:tr>
      <w:tr w:rsidR="00183FD1" w:rsidRPr="00A11F6E" w:rsidTr="00183FD1">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83FD1" w:rsidRPr="00183FD1" w:rsidRDefault="00183FD1" w:rsidP="0038608A">
            <w:pPr>
              <w:pStyle w:val="ArtTabNormal"/>
              <w:rPr>
                <w:sz w:val="22"/>
                <w:szCs w:val="22"/>
              </w:rPr>
            </w:pPr>
            <w:bookmarkStart w:id="17" w:name="tabtxt_1575050_1899912940"/>
            <w:r w:rsidRPr="00183FD1">
              <w:rPr>
                <w:sz w:val="22"/>
                <w:szCs w:val="22"/>
              </w:rPr>
              <w:t>6</w:t>
            </w:r>
            <w:bookmarkEnd w:id="17"/>
          </w:p>
        </w:tc>
        <w:tc>
          <w:tcPr>
            <w:tcW w:w="652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83FD1" w:rsidRPr="00183FD1" w:rsidRDefault="00183FD1" w:rsidP="0038608A">
            <w:pPr>
              <w:pStyle w:val="TabHyperlink0"/>
              <w:rPr>
                <w:sz w:val="22"/>
                <w:szCs w:val="22"/>
              </w:rPr>
            </w:pPr>
            <w:hyperlink w:anchor="ant_1575050_1899912940" w:history="1">
              <w:r w:rsidRPr="00183FD1">
                <w:rPr>
                  <w:sz w:val="22"/>
                  <w:szCs w:val="22"/>
                </w:rPr>
                <w:t xml:space="preserve">Более 9 тысяч старшеклассников Тверской области приняли участие в </w:t>
              </w:r>
              <w:proofErr w:type="spellStart"/>
              <w:r w:rsidRPr="00183FD1">
                <w:rPr>
                  <w:sz w:val="22"/>
                  <w:szCs w:val="22"/>
                </w:rPr>
                <w:t>профориентационных</w:t>
              </w:r>
              <w:proofErr w:type="spellEnd"/>
              <w:r w:rsidRPr="00183FD1">
                <w:rPr>
                  <w:sz w:val="22"/>
                  <w:szCs w:val="22"/>
                </w:rPr>
                <w:t xml:space="preserve"> мероприятиях в 2021 году</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183FD1" w:rsidRPr="00183FD1" w:rsidRDefault="00183FD1" w:rsidP="00183FD1">
            <w:pPr>
              <w:pStyle w:val="ArtTabNormal"/>
              <w:jc w:val="center"/>
              <w:rPr>
                <w:sz w:val="22"/>
                <w:szCs w:val="22"/>
              </w:rPr>
            </w:pPr>
            <w:r w:rsidRPr="00183FD1">
              <w:rPr>
                <w:sz w:val="22"/>
                <w:szCs w:val="22"/>
              </w:rPr>
              <w:t>27</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183FD1" w:rsidRPr="00183FD1" w:rsidRDefault="00183FD1" w:rsidP="00183FD1">
            <w:pPr>
              <w:pStyle w:val="ArtTabNormal"/>
              <w:jc w:val="center"/>
              <w:rPr>
                <w:sz w:val="22"/>
                <w:szCs w:val="22"/>
              </w:rPr>
            </w:pPr>
            <w:r w:rsidRPr="00183FD1">
              <w:rPr>
                <w:sz w:val="22"/>
                <w:szCs w:val="22"/>
              </w:rPr>
              <w:t>1,89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183FD1" w:rsidRPr="00183FD1" w:rsidRDefault="00183FD1" w:rsidP="00183FD1">
            <w:pPr>
              <w:pStyle w:val="ArtTabNormal"/>
              <w:jc w:val="center"/>
              <w:rPr>
                <w:sz w:val="22"/>
                <w:szCs w:val="22"/>
              </w:rPr>
            </w:pPr>
            <w:r w:rsidRPr="00183FD1">
              <w:rPr>
                <w:sz w:val="22"/>
                <w:szCs w:val="22"/>
              </w:rPr>
              <w:t>49</w:t>
            </w:r>
          </w:p>
        </w:tc>
      </w:tr>
    </w:tbl>
    <w:p w:rsidR="007817E5" w:rsidRDefault="007817E5" w:rsidP="008E5EBE">
      <w:pPr>
        <w:rPr>
          <w:b/>
          <w:noProof/>
          <w:sz w:val="22"/>
          <w:szCs w:val="22"/>
        </w:rPr>
      </w:pPr>
    </w:p>
    <w:p w:rsidR="00774A4F" w:rsidRPr="00AA7812" w:rsidRDefault="008B7576" w:rsidP="003F1275">
      <w:pPr>
        <w:pStyle w:val="2"/>
        <w:rPr>
          <w:bCs w:val="0"/>
          <w:kern w:val="32"/>
          <w:sz w:val="28"/>
          <w:lang w:eastAsia="ru-RU"/>
        </w:rPr>
      </w:pPr>
      <w:bookmarkStart w:id="18" w:name="_Toc496394404"/>
      <w:r w:rsidRPr="000C1EAC">
        <w:rPr>
          <w:rStyle w:val="113"/>
          <w:szCs w:val="28"/>
        </w:rPr>
        <w:t>ДАЙДЖЕСТ НАИБОЛЕЕ ЗАМЕТНЫХ СООБЩЕНИЙ СМИ</w:t>
      </w:r>
      <w:bookmarkEnd w:id="18"/>
    </w:p>
    <w:p w:rsidR="00AA7812" w:rsidRDefault="00AA7812" w:rsidP="00183FD1">
      <w:pPr>
        <w:rPr>
          <w:rFonts w:ascii="Arial" w:eastAsia="Arial" w:hAnsi="Arial" w:cs="Arial"/>
          <w:b/>
          <w:color w:val="000000"/>
          <w:sz w:val="22"/>
          <w:szCs w:val="22"/>
          <w:shd w:val="clear" w:color="auto" w:fill="FFFFFF"/>
        </w:rPr>
      </w:pPr>
    </w:p>
    <w:p w:rsidR="00183FD1" w:rsidRPr="00183FD1" w:rsidRDefault="00183FD1" w:rsidP="00183FD1">
      <w:pPr>
        <w:tabs>
          <w:tab w:val="left" w:pos="142"/>
        </w:tabs>
        <w:ind w:left="-142"/>
        <w:rPr>
          <w:rFonts w:ascii="Arial" w:eastAsia="Arial" w:hAnsi="Arial" w:cs="Arial"/>
          <w:b/>
          <w:color w:val="000000"/>
          <w:sz w:val="22"/>
          <w:szCs w:val="22"/>
          <w:shd w:val="clear" w:color="auto" w:fill="FFFFFF"/>
        </w:rPr>
      </w:pPr>
      <w:r w:rsidRPr="00183FD1">
        <w:rPr>
          <w:rFonts w:ascii="Arial" w:eastAsia="Arial" w:hAnsi="Arial" w:cs="Arial"/>
          <w:b/>
          <w:color w:val="000000"/>
          <w:sz w:val="22"/>
          <w:szCs w:val="22"/>
          <w:shd w:val="clear" w:color="auto" w:fill="FFFFFF"/>
        </w:rPr>
        <w:t>RT (russian.rt.com), Москва, 24 января 2022</w:t>
      </w:r>
    </w:p>
    <w:p w:rsidR="00183FD1" w:rsidRPr="00183FD1" w:rsidRDefault="00183FD1" w:rsidP="00183FD1">
      <w:pPr>
        <w:tabs>
          <w:tab w:val="left" w:pos="142"/>
        </w:tabs>
        <w:ind w:left="-142"/>
        <w:jc w:val="both"/>
        <w:outlineLvl w:val="1"/>
        <w:rPr>
          <w:rFonts w:ascii="Arial" w:eastAsia="Arial" w:hAnsi="Arial" w:cs="Arial"/>
          <w:color w:val="000000"/>
          <w:sz w:val="22"/>
          <w:szCs w:val="22"/>
          <w:shd w:val="clear" w:color="auto" w:fill="FFFFFF"/>
        </w:rPr>
      </w:pPr>
      <w:bookmarkStart w:id="19" w:name="ant_1575050_1900381673"/>
      <w:r w:rsidRPr="00183FD1">
        <w:rPr>
          <w:rFonts w:ascii="Arial" w:eastAsia="Arial" w:hAnsi="Arial" w:cs="Arial"/>
          <w:color w:val="000000"/>
          <w:sz w:val="22"/>
          <w:szCs w:val="22"/>
          <w:shd w:val="clear" w:color="auto" w:fill="FFFFFF"/>
        </w:rPr>
        <w:t xml:space="preserve">ТВЕРСКАЯ ОБЛАСТЬ ЭКСПОРТИРОВАЛА ПРОДУКЦИЮ АПК НА $33 </w:t>
      </w:r>
      <w:proofErr w:type="gramStart"/>
      <w:r w:rsidRPr="00183FD1">
        <w:rPr>
          <w:rFonts w:ascii="Arial" w:eastAsia="Arial" w:hAnsi="Arial" w:cs="Arial"/>
          <w:color w:val="000000"/>
          <w:sz w:val="22"/>
          <w:szCs w:val="22"/>
          <w:shd w:val="clear" w:color="auto" w:fill="FFFFFF"/>
        </w:rPr>
        <w:t>МЛН</w:t>
      </w:r>
      <w:proofErr w:type="gramEnd"/>
      <w:r w:rsidRPr="00183FD1">
        <w:rPr>
          <w:rFonts w:ascii="Arial" w:eastAsia="Arial" w:hAnsi="Arial" w:cs="Arial"/>
          <w:color w:val="000000"/>
          <w:sz w:val="22"/>
          <w:szCs w:val="22"/>
          <w:shd w:val="clear" w:color="auto" w:fill="FFFFFF"/>
        </w:rPr>
        <w:t xml:space="preserve"> В 2021 ГОДУ</w:t>
      </w:r>
      <w:bookmarkEnd w:id="19"/>
    </w:p>
    <w:p w:rsidR="00183FD1" w:rsidRPr="00183FD1" w:rsidRDefault="00183FD1" w:rsidP="00183FD1">
      <w:pPr>
        <w:tabs>
          <w:tab w:val="left" w:pos="142"/>
        </w:tabs>
        <w:ind w:left="-142"/>
        <w:jc w:val="both"/>
        <w:rPr>
          <w:rFonts w:ascii="Arial" w:eastAsia="Arial" w:hAnsi="Arial" w:cs="Arial"/>
          <w:color w:val="000000"/>
          <w:sz w:val="22"/>
          <w:szCs w:val="22"/>
          <w:shd w:val="clear" w:color="auto" w:fill="FFFFFF"/>
        </w:rPr>
      </w:pPr>
      <w:r w:rsidRPr="00183FD1">
        <w:rPr>
          <w:rFonts w:ascii="Arial" w:eastAsia="Arial" w:hAnsi="Arial" w:cs="Arial"/>
          <w:color w:val="000000"/>
          <w:sz w:val="22"/>
          <w:szCs w:val="22"/>
          <w:shd w:val="clear" w:color="auto" w:fill="FFFFFF"/>
        </w:rPr>
        <w:t xml:space="preserve">Наряду с развитием </w:t>
      </w:r>
      <w:proofErr w:type="spellStart"/>
      <w:r w:rsidRPr="00183FD1">
        <w:rPr>
          <w:rFonts w:ascii="Arial" w:eastAsia="Arial" w:hAnsi="Arial" w:cs="Arial"/>
          <w:color w:val="000000"/>
          <w:sz w:val="22"/>
          <w:szCs w:val="22"/>
          <w:shd w:val="clear" w:color="auto" w:fill="FFFFFF"/>
        </w:rPr>
        <w:t>агрохолдингов</w:t>
      </w:r>
      <w:proofErr w:type="spellEnd"/>
      <w:r w:rsidRPr="00183FD1">
        <w:rPr>
          <w:rFonts w:ascii="Arial" w:eastAsia="Arial" w:hAnsi="Arial" w:cs="Arial"/>
          <w:color w:val="000000"/>
          <w:sz w:val="22"/>
          <w:szCs w:val="22"/>
          <w:shd w:val="clear" w:color="auto" w:fill="FFFFFF"/>
        </w:rPr>
        <w:t xml:space="preserve"> реализуются меры поддержки малого и среднего бизнеса, что будет способствовать расширению географии комплексного развития сельских территорий Тверской области", - заявил губернатор </w:t>
      </w:r>
      <w:r w:rsidRPr="00183FD1">
        <w:rPr>
          <w:rFonts w:ascii="Arial" w:eastAsia="Arial" w:hAnsi="Arial" w:cs="Arial"/>
          <w:color w:val="000000"/>
          <w:sz w:val="22"/>
          <w:szCs w:val="22"/>
          <w:shd w:val="clear" w:color="auto" w:fill="C0C0C0"/>
        </w:rPr>
        <w:t>Игорь Руденя</w:t>
      </w:r>
      <w:r w:rsidRPr="00183FD1">
        <w:rPr>
          <w:rFonts w:ascii="Arial" w:eastAsia="Arial" w:hAnsi="Arial" w:cs="Arial"/>
          <w:color w:val="000000"/>
          <w:sz w:val="22"/>
          <w:szCs w:val="22"/>
          <w:shd w:val="clear" w:color="auto" w:fill="FFFFFF"/>
        </w:rPr>
        <w:t xml:space="preserve">... </w:t>
      </w:r>
    </w:p>
    <w:p w:rsidR="00183FD1" w:rsidRPr="00183FD1" w:rsidRDefault="00183FD1" w:rsidP="00183FD1">
      <w:pPr>
        <w:tabs>
          <w:tab w:val="left" w:pos="142"/>
        </w:tabs>
        <w:ind w:left="-142"/>
        <w:rPr>
          <w:rFonts w:ascii="Arial" w:eastAsia="Arial" w:hAnsi="Arial" w:cs="Arial"/>
          <w:color w:val="0000FF"/>
          <w:sz w:val="22"/>
          <w:szCs w:val="22"/>
          <w:shd w:val="clear" w:color="auto" w:fill="FFFFFF"/>
        </w:rPr>
      </w:pPr>
      <w:hyperlink r:id="rId12" w:history="1">
        <w:r w:rsidRPr="00183FD1">
          <w:rPr>
            <w:rFonts w:ascii="Arial" w:eastAsia="Arial" w:hAnsi="Arial" w:cs="Arial"/>
            <w:color w:val="0000FF"/>
            <w:sz w:val="22"/>
            <w:szCs w:val="22"/>
            <w:u w:val="single"/>
            <w:shd w:val="clear" w:color="auto" w:fill="FFFFFF"/>
          </w:rPr>
          <w:t>https://russian.rt.com/business/news/952983-region-eksport-apk</w:t>
        </w:r>
      </w:hyperlink>
    </w:p>
    <w:p w:rsidR="00183FD1" w:rsidRPr="00183FD1" w:rsidRDefault="00183FD1" w:rsidP="00183FD1">
      <w:pPr>
        <w:tabs>
          <w:tab w:val="left" w:pos="142"/>
        </w:tabs>
        <w:ind w:left="-142"/>
        <w:rPr>
          <w:rFonts w:ascii="Arial" w:eastAsia="Arial" w:hAnsi="Arial" w:cs="Arial"/>
          <w:color w:val="000000"/>
          <w:sz w:val="22"/>
          <w:szCs w:val="22"/>
          <w:u w:val="single"/>
          <w:shd w:val="clear" w:color="auto" w:fill="FFFFFF"/>
        </w:rPr>
      </w:pPr>
      <w:r w:rsidRPr="00183FD1">
        <w:rPr>
          <w:rFonts w:ascii="Arial" w:eastAsia="Arial" w:hAnsi="Arial" w:cs="Arial"/>
          <w:color w:val="000000"/>
          <w:sz w:val="22"/>
          <w:szCs w:val="22"/>
          <w:u w:val="single"/>
          <w:shd w:val="clear" w:color="auto" w:fill="FFFFFF"/>
        </w:rPr>
        <w:t>Сообщения по событию:</w:t>
      </w:r>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13" w:history="1">
        <w:proofErr w:type="spellStart"/>
        <w:r w:rsidRPr="00183FD1">
          <w:rPr>
            <w:rFonts w:ascii="Arial" w:eastAsia="Arial" w:hAnsi="Arial" w:cs="Arial"/>
            <w:color w:val="0000FF"/>
            <w:sz w:val="22"/>
            <w:szCs w:val="22"/>
            <w:u w:val="single"/>
            <w:shd w:val="clear" w:color="auto" w:fill="FFFFFF"/>
          </w:rPr>
          <w:t>DairyNews.ru</w:t>
        </w:r>
        <w:proofErr w:type="spellEnd"/>
        <w:r w:rsidRPr="00183FD1">
          <w:rPr>
            <w:rFonts w:ascii="Arial" w:eastAsia="Arial" w:hAnsi="Arial" w:cs="Arial"/>
            <w:color w:val="0000FF"/>
            <w:sz w:val="22"/>
            <w:szCs w:val="22"/>
            <w:u w:val="single"/>
            <w:shd w:val="clear" w:color="auto" w:fill="FFFFFF"/>
          </w:rPr>
          <w:t>, Москва, 25 января 2022</w:t>
        </w:r>
      </w:hyperlink>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14" w:history="1">
        <w:proofErr w:type="spellStart"/>
        <w:r w:rsidRPr="00183FD1">
          <w:rPr>
            <w:rFonts w:ascii="Arial" w:eastAsia="Arial" w:hAnsi="Arial" w:cs="Arial"/>
            <w:color w:val="0000FF"/>
            <w:sz w:val="22"/>
            <w:szCs w:val="22"/>
            <w:u w:val="single"/>
            <w:shd w:val="clear" w:color="auto" w:fill="FFFFFF"/>
          </w:rPr>
          <w:t>Gorodskoyportal.ru</w:t>
        </w:r>
        <w:proofErr w:type="spellEnd"/>
        <w:r w:rsidRPr="00183FD1">
          <w:rPr>
            <w:rFonts w:ascii="Arial" w:eastAsia="Arial" w:hAnsi="Arial" w:cs="Arial"/>
            <w:color w:val="0000FF"/>
            <w:sz w:val="22"/>
            <w:szCs w:val="22"/>
            <w:u w:val="single"/>
            <w:shd w:val="clear" w:color="auto" w:fill="FFFFFF"/>
          </w:rPr>
          <w:t>/</w:t>
        </w:r>
        <w:proofErr w:type="spellStart"/>
        <w:r w:rsidRPr="00183FD1">
          <w:rPr>
            <w:rFonts w:ascii="Arial" w:eastAsia="Arial" w:hAnsi="Arial" w:cs="Arial"/>
            <w:color w:val="0000FF"/>
            <w:sz w:val="22"/>
            <w:szCs w:val="22"/>
            <w:u w:val="single"/>
            <w:shd w:val="clear" w:color="auto" w:fill="FFFFFF"/>
          </w:rPr>
          <w:t>kavmin</w:t>
        </w:r>
        <w:proofErr w:type="spellEnd"/>
        <w:r w:rsidRPr="00183FD1">
          <w:rPr>
            <w:rFonts w:ascii="Arial" w:eastAsia="Arial" w:hAnsi="Arial" w:cs="Arial"/>
            <w:color w:val="0000FF"/>
            <w:sz w:val="22"/>
            <w:szCs w:val="22"/>
            <w:u w:val="single"/>
            <w:shd w:val="clear" w:color="auto" w:fill="FFFFFF"/>
          </w:rPr>
          <w:t>, Пятигорск, 24 января 2022</w:t>
        </w:r>
      </w:hyperlink>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15" w:history="1">
        <w:proofErr w:type="spellStart"/>
        <w:r w:rsidRPr="00183FD1">
          <w:rPr>
            <w:rFonts w:ascii="Arial" w:eastAsia="Arial" w:hAnsi="Arial" w:cs="Arial"/>
            <w:color w:val="0000FF"/>
            <w:sz w:val="22"/>
            <w:szCs w:val="22"/>
            <w:u w:val="single"/>
            <w:shd w:val="clear" w:color="auto" w:fill="FFFFFF"/>
          </w:rPr>
          <w:t>Рамблер</w:t>
        </w:r>
        <w:proofErr w:type="spellEnd"/>
        <w:r w:rsidRPr="00183FD1">
          <w:rPr>
            <w:rFonts w:ascii="Arial" w:eastAsia="Arial" w:hAnsi="Arial" w:cs="Arial"/>
            <w:color w:val="0000FF"/>
            <w:sz w:val="22"/>
            <w:szCs w:val="22"/>
            <w:u w:val="single"/>
            <w:shd w:val="clear" w:color="auto" w:fill="FFFFFF"/>
          </w:rPr>
          <w:t>/финансы (</w:t>
        </w:r>
        <w:proofErr w:type="spellStart"/>
        <w:r w:rsidRPr="00183FD1">
          <w:rPr>
            <w:rFonts w:ascii="Arial" w:eastAsia="Arial" w:hAnsi="Arial" w:cs="Arial"/>
            <w:color w:val="0000FF"/>
            <w:sz w:val="22"/>
            <w:szCs w:val="22"/>
            <w:u w:val="single"/>
            <w:shd w:val="clear" w:color="auto" w:fill="FFFFFF"/>
          </w:rPr>
          <w:t>finance.rambler.ru</w:t>
        </w:r>
        <w:proofErr w:type="spellEnd"/>
        <w:r w:rsidRPr="00183FD1">
          <w:rPr>
            <w:rFonts w:ascii="Arial" w:eastAsia="Arial" w:hAnsi="Arial" w:cs="Arial"/>
            <w:color w:val="0000FF"/>
            <w:sz w:val="22"/>
            <w:szCs w:val="22"/>
            <w:u w:val="single"/>
            <w:shd w:val="clear" w:color="auto" w:fill="FFFFFF"/>
          </w:rPr>
          <w:t>), Москва, 24 января 2022</w:t>
        </w:r>
      </w:hyperlink>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16" w:history="1">
        <w:r w:rsidRPr="00183FD1">
          <w:rPr>
            <w:rFonts w:ascii="Arial" w:eastAsia="Arial" w:hAnsi="Arial" w:cs="Arial"/>
            <w:color w:val="0000FF"/>
            <w:sz w:val="22"/>
            <w:szCs w:val="22"/>
            <w:u w:val="single"/>
            <w:shd w:val="clear" w:color="auto" w:fill="FFFFFF"/>
          </w:rPr>
          <w:t>Аргументы и Факты (tver.aif.ru), Тверь, 24 января 2022</w:t>
        </w:r>
      </w:hyperlink>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17" w:history="1">
        <w:proofErr w:type="spellStart"/>
        <w:r w:rsidRPr="00183FD1">
          <w:rPr>
            <w:rFonts w:ascii="Arial" w:eastAsia="Arial" w:hAnsi="Arial" w:cs="Arial"/>
            <w:color w:val="0000FF"/>
            <w:sz w:val="22"/>
            <w:szCs w:val="22"/>
            <w:u w:val="single"/>
            <w:shd w:val="clear" w:color="auto" w:fill="FFFFFF"/>
          </w:rPr>
          <w:t>TvTver.ru</w:t>
        </w:r>
        <w:proofErr w:type="spellEnd"/>
        <w:r w:rsidRPr="00183FD1">
          <w:rPr>
            <w:rFonts w:ascii="Arial" w:eastAsia="Arial" w:hAnsi="Arial" w:cs="Arial"/>
            <w:color w:val="0000FF"/>
            <w:sz w:val="22"/>
            <w:szCs w:val="22"/>
            <w:u w:val="single"/>
            <w:shd w:val="clear" w:color="auto" w:fill="FFFFFF"/>
          </w:rPr>
          <w:t>, Тверь, 24 января 2022</w:t>
        </w:r>
      </w:hyperlink>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18" w:history="1">
        <w:r w:rsidRPr="00183FD1">
          <w:rPr>
            <w:rFonts w:ascii="Arial" w:eastAsia="Arial" w:hAnsi="Arial" w:cs="Arial"/>
            <w:color w:val="0000FF"/>
            <w:sz w:val="22"/>
            <w:szCs w:val="22"/>
            <w:u w:val="single"/>
            <w:shd w:val="clear" w:color="auto" w:fill="FFFFFF"/>
          </w:rPr>
          <w:t>Кашинская газета (kashingazeta.ru), Кашин, 24 января 2022</w:t>
        </w:r>
      </w:hyperlink>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19" w:history="1">
        <w:r w:rsidRPr="00183FD1">
          <w:rPr>
            <w:rFonts w:ascii="Arial" w:eastAsia="Arial" w:hAnsi="Arial" w:cs="Arial"/>
            <w:color w:val="0000FF"/>
            <w:sz w:val="22"/>
            <w:szCs w:val="22"/>
            <w:u w:val="single"/>
            <w:shd w:val="clear" w:color="auto" w:fill="FFFFFF"/>
          </w:rPr>
          <w:t>Фонд Развития Промышленности Тверской области (frp69.ru), Тверь, 24 января 2022</w:t>
        </w:r>
      </w:hyperlink>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20" w:history="1">
        <w:r w:rsidRPr="00183FD1">
          <w:rPr>
            <w:rFonts w:ascii="Arial" w:eastAsia="Arial" w:hAnsi="Arial" w:cs="Arial"/>
            <w:color w:val="0000FF"/>
            <w:sz w:val="22"/>
            <w:szCs w:val="22"/>
            <w:u w:val="single"/>
            <w:shd w:val="clear" w:color="auto" w:fill="FFFFFF"/>
          </w:rPr>
          <w:t>Новоторжский вестник (nvestnik.ru), Торжок, 24 января 2022</w:t>
        </w:r>
      </w:hyperlink>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21" w:history="1">
        <w:r w:rsidRPr="00183FD1">
          <w:rPr>
            <w:rFonts w:ascii="Arial" w:eastAsia="Arial" w:hAnsi="Arial" w:cs="Arial"/>
            <w:color w:val="0000FF"/>
            <w:sz w:val="22"/>
            <w:szCs w:val="22"/>
            <w:u w:val="single"/>
            <w:shd w:val="clear" w:color="auto" w:fill="FFFFFF"/>
          </w:rPr>
          <w:t>Главный региональный (glavny.tv), Смоленск, 24 января 2022</w:t>
        </w:r>
      </w:hyperlink>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22" w:history="1">
        <w:proofErr w:type="spellStart"/>
        <w:r w:rsidRPr="00183FD1">
          <w:rPr>
            <w:rFonts w:ascii="Arial" w:eastAsia="Arial" w:hAnsi="Arial" w:cs="Arial"/>
            <w:color w:val="0000FF"/>
            <w:sz w:val="22"/>
            <w:szCs w:val="22"/>
            <w:u w:val="single"/>
            <w:shd w:val="clear" w:color="auto" w:fill="FFFFFF"/>
          </w:rPr>
          <w:t>Молоковский</w:t>
        </w:r>
        <w:proofErr w:type="spellEnd"/>
        <w:r w:rsidRPr="00183FD1">
          <w:rPr>
            <w:rFonts w:ascii="Arial" w:eastAsia="Arial" w:hAnsi="Arial" w:cs="Arial"/>
            <w:color w:val="0000FF"/>
            <w:sz w:val="22"/>
            <w:szCs w:val="22"/>
            <w:u w:val="single"/>
            <w:shd w:val="clear" w:color="auto" w:fill="FFFFFF"/>
          </w:rPr>
          <w:t xml:space="preserve"> край (</w:t>
        </w:r>
        <w:proofErr w:type="spellStart"/>
        <w:r w:rsidRPr="00183FD1">
          <w:rPr>
            <w:rFonts w:ascii="Arial" w:eastAsia="Arial" w:hAnsi="Arial" w:cs="Arial"/>
            <w:color w:val="0000FF"/>
            <w:sz w:val="22"/>
            <w:szCs w:val="22"/>
            <w:u w:val="single"/>
            <w:shd w:val="clear" w:color="auto" w:fill="FFFFFF"/>
          </w:rPr>
          <w:t>молоковскийкрай</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п. Молоково, 24 января 2022</w:t>
        </w:r>
      </w:hyperlink>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23" w:history="1">
        <w:r w:rsidRPr="00183FD1">
          <w:rPr>
            <w:rFonts w:ascii="Arial" w:eastAsia="Arial" w:hAnsi="Arial" w:cs="Arial"/>
            <w:color w:val="0000FF"/>
            <w:sz w:val="22"/>
            <w:szCs w:val="22"/>
            <w:u w:val="single"/>
            <w:shd w:val="clear" w:color="auto" w:fill="FFFFFF"/>
          </w:rPr>
          <w:t>Наша жизнь (</w:t>
        </w:r>
        <w:proofErr w:type="spellStart"/>
        <w:r w:rsidRPr="00183FD1">
          <w:rPr>
            <w:rFonts w:ascii="Arial" w:eastAsia="Arial" w:hAnsi="Arial" w:cs="Arial"/>
            <w:color w:val="0000FF"/>
            <w:sz w:val="22"/>
            <w:szCs w:val="22"/>
            <w:u w:val="single"/>
            <w:shd w:val="clear" w:color="auto" w:fill="FFFFFF"/>
          </w:rPr>
          <w:t>нашажизнь</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Лихославль, 24 января 2022</w:t>
        </w:r>
      </w:hyperlink>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24" w:history="1">
        <w:proofErr w:type="spellStart"/>
        <w:r w:rsidRPr="00183FD1">
          <w:rPr>
            <w:rFonts w:ascii="Arial" w:eastAsia="Arial" w:hAnsi="Arial" w:cs="Arial"/>
            <w:color w:val="0000FF"/>
            <w:sz w:val="22"/>
            <w:szCs w:val="22"/>
            <w:u w:val="single"/>
            <w:shd w:val="clear" w:color="auto" w:fill="FFFFFF"/>
          </w:rPr>
          <w:t>Сандовские</w:t>
        </w:r>
        <w:proofErr w:type="spellEnd"/>
        <w:r w:rsidRPr="00183FD1">
          <w:rPr>
            <w:rFonts w:ascii="Arial" w:eastAsia="Arial" w:hAnsi="Arial" w:cs="Arial"/>
            <w:color w:val="0000FF"/>
            <w:sz w:val="22"/>
            <w:szCs w:val="22"/>
            <w:u w:val="single"/>
            <w:shd w:val="clear" w:color="auto" w:fill="FFFFFF"/>
          </w:rPr>
          <w:t xml:space="preserve"> вести (</w:t>
        </w:r>
        <w:proofErr w:type="spellStart"/>
        <w:r w:rsidRPr="00183FD1">
          <w:rPr>
            <w:rFonts w:ascii="Arial" w:eastAsia="Arial" w:hAnsi="Arial" w:cs="Arial"/>
            <w:color w:val="0000FF"/>
            <w:sz w:val="22"/>
            <w:szCs w:val="22"/>
            <w:u w:val="single"/>
            <w:shd w:val="clear" w:color="auto" w:fill="FFFFFF"/>
          </w:rPr>
          <w:t>сандовскиевести</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п.г.т. Сандово, 24 января 2022</w:t>
        </w:r>
      </w:hyperlink>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25" w:history="1">
        <w:proofErr w:type="spellStart"/>
        <w:r w:rsidRPr="00183FD1">
          <w:rPr>
            <w:rFonts w:ascii="Arial" w:eastAsia="Arial" w:hAnsi="Arial" w:cs="Arial"/>
            <w:color w:val="0000FF"/>
            <w:sz w:val="22"/>
            <w:szCs w:val="22"/>
            <w:u w:val="single"/>
            <w:shd w:val="clear" w:color="auto" w:fill="FFFFFF"/>
          </w:rPr>
          <w:t>Зубцовская</w:t>
        </w:r>
        <w:proofErr w:type="spellEnd"/>
        <w:r w:rsidRPr="00183FD1">
          <w:rPr>
            <w:rFonts w:ascii="Arial" w:eastAsia="Arial" w:hAnsi="Arial" w:cs="Arial"/>
            <w:color w:val="0000FF"/>
            <w:sz w:val="22"/>
            <w:szCs w:val="22"/>
            <w:u w:val="single"/>
            <w:shd w:val="clear" w:color="auto" w:fill="FFFFFF"/>
          </w:rPr>
          <w:t xml:space="preserve"> жизнь (</w:t>
        </w:r>
        <w:proofErr w:type="spellStart"/>
        <w:r w:rsidRPr="00183FD1">
          <w:rPr>
            <w:rFonts w:ascii="Arial" w:eastAsia="Arial" w:hAnsi="Arial" w:cs="Arial"/>
            <w:color w:val="0000FF"/>
            <w:sz w:val="22"/>
            <w:szCs w:val="22"/>
            <w:u w:val="single"/>
            <w:shd w:val="clear" w:color="auto" w:fill="FFFFFF"/>
          </w:rPr>
          <w:t>зубцовскаяжизнь</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Зубцов, 24 января 2022</w:t>
        </w:r>
      </w:hyperlink>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26" w:history="1">
        <w:r w:rsidRPr="00183FD1">
          <w:rPr>
            <w:rFonts w:ascii="Arial" w:eastAsia="Arial" w:hAnsi="Arial" w:cs="Arial"/>
            <w:color w:val="0000FF"/>
            <w:sz w:val="22"/>
            <w:szCs w:val="22"/>
            <w:u w:val="single"/>
            <w:shd w:val="clear" w:color="auto" w:fill="FFFFFF"/>
          </w:rPr>
          <w:t>Родная земля (r-zemlya.ru), п. Рамешки, 24 января 2022</w:t>
        </w:r>
      </w:hyperlink>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27" w:history="1">
        <w:r w:rsidRPr="00183FD1">
          <w:rPr>
            <w:rFonts w:ascii="Arial" w:eastAsia="Arial" w:hAnsi="Arial" w:cs="Arial"/>
            <w:color w:val="0000FF"/>
            <w:sz w:val="22"/>
            <w:szCs w:val="22"/>
            <w:u w:val="single"/>
            <w:shd w:val="clear" w:color="auto" w:fill="FFFFFF"/>
          </w:rPr>
          <w:t>Ленинское знамя (</w:t>
        </w:r>
        <w:proofErr w:type="spellStart"/>
        <w:r w:rsidRPr="00183FD1">
          <w:rPr>
            <w:rFonts w:ascii="Arial" w:eastAsia="Arial" w:hAnsi="Arial" w:cs="Arial"/>
            <w:color w:val="0000FF"/>
            <w:sz w:val="22"/>
            <w:szCs w:val="22"/>
            <w:u w:val="single"/>
            <w:shd w:val="clear" w:color="auto" w:fill="FFFFFF"/>
          </w:rPr>
          <w:t>leninskoeznamya.tverreg.ru</w:t>
        </w:r>
        <w:proofErr w:type="spellEnd"/>
        <w:r w:rsidRPr="00183FD1">
          <w:rPr>
            <w:rFonts w:ascii="Arial" w:eastAsia="Arial" w:hAnsi="Arial" w:cs="Arial"/>
            <w:color w:val="0000FF"/>
            <w:sz w:val="22"/>
            <w:szCs w:val="22"/>
            <w:u w:val="single"/>
            <w:shd w:val="clear" w:color="auto" w:fill="FFFFFF"/>
          </w:rPr>
          <w:t>), Тверь, 24 января 2022</w:t>
        </w:r>
      </w:hyperlink>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28" w:history="1">
        <w:r w:rsidRPr="00183FD1">
          <w:rPr>
            <w:rFonts w:ascii="Arial" w:eastAsia="Arial" w:hAnsi="Arial" w:cs="Arial"/>
            <w:color w:val="0000FF"/>
            <w:sz w:val="22"/>
            <w:szCs w:val="22"/>
            <w:u w:val="single"/>
            <w:shd w:val="clear" w:color="auto" w:fill="FFFFFF"/>
          </w:rPr>
          <w:t>Г</w:t>
        </w:r>
        <w:proofErr w:type="gramStart"/>
        <w:r w:rsidRPr="00183FD1">
          <w:rPr>
            <w:rFonts w:ascii="Arial" w:eastAsia="Arial" w:hAnsi="Arial" w:cs="Arial"/>
            <w:color w:val="0000FF"/>
            <w:sz w:val="22"/>
            <w:szCs w:val="22"/>
            <w:u w:val="single"/>
            <w:shd w:val="clear" w:color="auto" w:fill="FFFFFF"/>
          </w:rPr>
          <w:t>ТРК Тв</w:t>
        </w:r>
        <w:proofErr w:type="gramEnd"/>
        <w:r w:rsidRPr="00183FD1">
          <w:rPr>
            <w:rFonts w:ascii="Arial" w:eastAsia="Arial" w:hAnsi="Arial" w:cs="Arial"/>
            <w:color w:val="0000FF"/>
            <w:sz w:val="22"/>
            <w:szCs w:val="22"/>
            <w:u w:val="single"/>
            <w:shd w:val="clear" w:color="auto" w:fill="FFFFFF"/>
          </w:rPr>
          <w:t>ерь, Тверь, 24 января 2022</w:t>
        </w:r>
      </w:hyperlink>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29" w:history="1">
        <w:r w:rsidRPr="00183FD1">
          <w:rPr>
            <w:rFonts w:ascii="Arial" w:eastAsia="Arial" w:hAnsi="Arial" w:cs="Arial"/>
            <w:color w:val="0000FF"/>
            <w:sz w:val="22"/>
            <w:szCs w:val="22"/>
            <w:u w:val="single"/>
            <w:shd w:val="clear" w:color="auto" w:fill="FFFFFF"/>
          </w:rPr>
          <w:t>Tverigrad.ru, Тверь, 24 января 2022</w:t>
        </w:r>
      </w:hyperlink>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30" w:history="1">
        <w:proofErr w:type="spellStart"/>
        <w:r w:rsidRPr="00183FD1">
          <w:rPr>
            <w:rFonts w:ascii="Arial" w:eastAsia="Arial" w:hAnsi="Arial" w:cs="Arial"/>
            <w:color w:val="0000FF"/>
            <w:sz w:val="22"/>
            <w:szCs w:val="22"/>
            <w:u w:val="single"/>
            <w:shd w:val="clear" w:color="auto" w:fill="FFFFFF"/>
          </w:rPr>
          <w:t>Gorodskoyportal.ru</w:t>
        </w:r>
        <w:proofErr w:type="spellEnd"/>
        <w:r w:rsidRPr="00183FD1">
          <w:rPr>
            <w:rFonts w:ascii="Arial" w:eastAsia="Arial" w:hAnsi="Arial" w:cs="Arial"/>
            <w:color w:val="0000FF"/>
            <w:sz w:val="22"/>
            <w:szCs w:val="22"/>
            <w:u w:val="single"/>
            <w:shd w:val="clear" w:color="auto" w:fill="FFFFFF"/>
          </w:rPr>
          <w:t>/</w:t>
        </w:r>
        <w:proofErr w:type="spellStart"/>
        <w:r w:rsidRPr="00183FD1">
          <w:rPr>
            <w:rFonts w:ascii="Arial" w:eastAsia="Arial" w:hAnsi="Arial" w:cs="Arial"/>
            <w:color w:val="0000FF"/>
            <w:sz w:val="22"/>
            <w:szCs w:val="22"/>
            <w:u w:val="single"/>
            <w:shd w:val="clear" w:color="auto" w:fill="FFFFFF"/>
          </w:rPr>
          <w:t>tver</w:t>
        </w:r>
        <w:proofErr w:type="spellEnd"/>
        <w:r w:rsidRPr="00183FD1">
          <w:rPr>
            <w:rFonts w:ascii="Arial" w:eastAsia="Arial" w:hAnsi="Arial" w:cs="Arial"/>
            <w:color w:val="0000FF"/>
            <w:sz w:val="22"/>
            <w:szCs w:val="22"/>
            <w:u w:val="single"/>
            <w:shd w:val="clear" w:color="auto" w:fill="FFFFFF"/>
          </w:rPr>
          <w:t>, Тверь, 24 января 2022</w:t>
        </w:r>
      </w:hyperlink>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31" w:history="1">
        <w:r w:rsidRPr="00183FD1">
          <w:rPr>
            <w:rFonts w:ascii="Arial" w:eastAsia="Arial" w:hAnsi="Arial" w:cs="Arial"/>
            <w:color w:val="0000FF"/>
            <w:sz w:val="22"/>
            <w:szCs w:val="22"/>
            <w:u w:val="single"/>
            <w:shd w:val="clear" w:color="auto" w:fill="FFFFFF"/>
          </w:rPr>
          <w:t>Тверская жизнь (tverlife.ru), Тверь, 24 января 2022</w:t>
        </w:r>
      </w:hyperlink>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32" w:history="1">
        <w:r w:rsidRPr="00183FD1">
          <w:rPr>
            <w:rFonts w:ascii="Arial" w:eastAsia="Arial" w:hAnsi="Arial" w:cs="Arial"/>
            <w:color w:val="0000FF"/>
            <w:sz w:val="22"/>
            <w:szCs w:val="22"/>
            <w:u w:val="single"/>
            <w:shd w:val="clear" w:color="auto" w:fill="FFFFFF"/>
          </w:rPr>
          <w:t>Заря (konzarya.ru), Конаково, 24 января 2022</w:t>
        </w:r>
      </w:hyperlink>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33" w:history="1">
        <w:r w:rsidRPr="00183FD1">
          <w:rPr>
            <w:rFonts w:ascii="Arial" w:eastAsia="Arial" w:hAnsi="Arial" w:cs="Arial"/>
            <w:color w:val="0000FF"/>
            <w:sz w:val="22"/>
            <w:szCs w:val="22"/>
            <w:u w:val="single"/>
            <w:shd w:val="clear" w:color="auto" w:fill="FFFFFF"/>
          </w:rPr>
          <w:t>Бельская правда (</w:t>
        </w:r>
        <w:proofErr w:type="spellStart"/>
        <w:r w:rsidRPr="00183FD1">
          <w:rPr>
            <w:rFonts w:ascii="Arial" w:eastAsia="Arial" w:hAnsi="Arial" w:cs="Arial"/>
            <w:color w:val="0000FF"/>
            <w:sz w:val="22"/>
            <w:szCs w:val="22"/>
            <w:u w:val="single"/>
            <w:shd w:val="clear" w:color="auto" w:fill="FFFFFF"/>
          </w:rPr>
          <w:t>бельскаяправда</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Белый, 24 января 2022</w:t>
        </w:r>
      </w:hyperlink>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34" w:history="1">
        <w:r w:rsidRPr="00183FD1">
          <w:rPr>
            <w:rFonts w:ascii="Arial" w:eastAsia="Arial" w:hAnsi="Arial" w:cs="Arial"/>
            <w:color w:val="0000FF"/>
            <w:sz w:val="22"/>
            <w:szCs w:val="22"/>
            <w:u w:val="single"/>
            <w:shd w:val="clear" w:color="auto" w:fill="FFFFFF"/>
          </w:rPr>
          <w:t>Тверские ведомости (vedtver.ru), Тверь, 24 января 2022</w:t>
        </w:r>
      </w:hyperlink>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35" w:history="1">
        <w:r w:rsidRPr="00183FD1">
          <w:rPr>
            <w:rFonts w:ascii="Arial" w:eastAsia="Arial" w:hAnsi="Arial" w:cs="Arial"/>
            <w:color w:val="0000FF"/>
            <w:sz w:val="22"/>
            <w:szCs w:val="22"/>
            <w:u w:val="single"/>
            <w:shd w:val="clear" w:color="auto" w:fill="FFFFFF"/>
          </w:rPr>
          <w:t>Новая жизнь (</w:t>
        </w:r>
        <w:proofErr w:type="spellStart"/>
        <w:r w:rsidRPr="00183FD1">
          <w:rPr>
            <w:rFonts w:ascii="Arial" w:eastAsia="Arial" w:hAnsi="Arial" w:cs="Arial"/>
            <w:color w:val="0000FF"/>
            <w:sz w:val="22"/>
            <w:szCs w:val="22"/>
            <w:u w:val="single"/>
            <w:shd w:val="clear" w:color="auto" w:fill="FFFFFF"/>
          </w:rPr>
          <w:t>новаяжизнь</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Бологое, 24 января 2022</w:t>
        </w:r>
      </w:hyperlink>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36" w:history="1">
        <w:r w:rsidRPr="00183FD1">
          <w:rPr>
            <w:rFonts w:ascii="Arial" w:eastAsia="Arial" w:hAnsi="Arial" w:cs="Arial"/>
            <w:color w:val="0000FF"/>
            <w:sz w:val="22"/>
            <w:szCs w:val="22"/>
            <w:u w:val="single"/>
            <w:shd w:val="clear" w:color="auto" w:fill="FFFFFF"/>
          </w:rPr>
          <w:t>Знамя (kuvznama.ru), Кувшиново, 24 января 2022</w:t>
        </w:r>
      </w:hyperlink>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37" w:history="1">
        <w:r w:rsidRPr="00183FD1">
          <w:rPr>
            <w:rFonts w:ascii="Arial" w:eastAsia="Arial" w:hAnsi="Arial" w:cs="Arial"/>
            <w:color w:val="0000FF"/>
            <w:sz w:val="22"/>
            <w:szCs w:val="22"/>
            <w:u w:val="single"/>
            <w:shd w:val="clear" w:color="auto" w:fill="FFFFFF"/>
          </w:rPr>
          <w:t>Жарковский вестник (</w:t>
        </w:r>
        <w:proofErr w:type="spellStart"/>
        <w:r w:rsidRPr="00183FD1">
          <w:rPr>
            <w:rFonts w:ascii="Arial" w:eastAsia="Arial" w:hAnsi="Arial" w:cs="Arial"/>
            <w:color w:val="0000FF"/>
            <w:sz w:val="22"/>
            <w:szCs w:val="22"/>
            <w:u w:val="single"/>
            <w:shd w:val="clear" w:color="auto" w:fill="FFFFFF"/>
          </w:rPr>
          <w:t>жарковскийвестник</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п.г.т. Жарковский, 24 января 2022</w:t>
        </w:r>
      </w:hyperlink>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38" w:history="1">
        <w:r w:rsidRPr="00183FD1">
          <w:rPr>
            <w:rFonts w:ascii="Arial" w:eastAsia="Arial" w:hAnsi="Arial" w:cs="Arial"/>
            <w:color w:val="0000FF"/>
            <w:sz w:val="22"/>
            <w:szCs w:val="22"/>
            <w:u w:val="single"/>
            <w:shd w:val="clear" w:color="auto" w:fill="FFFFFF"/>
          </w:rPr>
          <w:t>Вперед (</w:t>
        </w:r>
        <w:proofErr w:type="spellStart"/>
        <w:r w:rsidRPr="00183FD1">
          <w:rPr>
            <w:rFonts w:ascii="Arial" w:eastAsia="Arial" w:hAnsi="Arial" w:cs="Arial"/>
            <w:color w:val="0000FF"/>
            <w:sz w:val="22"/>
            <w:szCs w:val="22"/>
            <w:u w:val="single"/>
            <w:shd w:val="clear" w:color="auto" w:fill="FFFFFF"/>
          </w:rPr>
          <w:t>вперед</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Калязин, 24 января 2022</w:t>
        </w:r>
      </w:hyperlink>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39" w:history="1">
        <w:proofErr w:type="spellStart"/>
        <w:r w:rsidRPr="00183FD1">
          <w:rPr>
            <w:rFonts w:ascii="Arial" w:eastAsia="Arial" w:hAnsi="Arial" w:cs="Arial"/>
            <w:color w:val="0000FF"/>
            <w:sz w:val="22"/>
            <w:szCs w:val="22"/>
            <w:u w:val="single"/>
            <w:shd w:val="clear" w:color="auto" w:fill="FFFFFF"/>
          </w:rPr>
          <w:t>Вышневолоцкая</w:t>
        </w:r>
        <w:proofErr w:type="spellEnd"/>
        <w:r w:rsidRPr="00183FD1">
          <w:rPr>
            <w:rFonts w:ascii="Arial" w:eastAsia="Arial" w:hAnsi="Arial" w:cs="Arial"/>
            <w:color w:val="0000FF"/>
            <w:sz w:val="22"/>
            <w:szCs w:val="22"/>
            <w:u w:val="single"/>
            <w:shd w:val="clear" w:color="auto" w:fill="FFFFFF"/>
          </w:rPr>
          <w:t xml:space="preserve"> правда (</w:t>
        </w:r>
        <w:proofErr w:type="spellStart"/>
        <w:r w:rsidRPr="00183FD1">
          <w:rPr>
            <w:rFonts w:ascii="Arial" w:eastAsia="Arial" w:hAnsi="Arial" w:cs="Arial"/>
            <w:color w:val="0000FF"/>
            <w:sz w:val="22"/>
            <w:szCs w:val="22"/>
            <w:u w:val="single"/>
            <w:shd w:val="clear" w:color="auto" w:fill="FFFFFF"/>
          </w:rPr>
          <w:t>вышневолоцкаяправда</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 24 января 2022</w:t>
        </w:r>
      </w:hyperlink>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40" w:history="1">
        <w:r w:rsidRPr="00183FD1">
          <w:rPr>
            <w:rFonts w:ascii="Arial" w:eastAsia="Arial" w:hAnsi="Arial" w:cs="Arial"/>
            <w:color w:val="0000FF"/>
            <w:sz w:val="22"/>
            <w:szCs w:val="22"/>
            <w:u w:val="single"/>
            <w:shd w:val="clear" w:color="auto" w:fill="FFFFFF"/>
          </w:rPr>
          <w:t>Авангард (</w:t>
        </w:r>
        <w:proofErr w:type="spellStart"/>
        <w:r w:rsidRPr="00183FD1">
          <w:rPr>
            <w:rFonts w:ascii="Arial" w:eastAsia="Arial" w:hAnsi="Arial" w:cs="Arial"/>
            <w:color w:val="0000FF"/>
            <w:sz w:val="22"/>
            <w:szCs w:val="22"/>
            <w:u w:val="single"/>
            <w:shd w:val="clear" w:color="auto" w:fill="FFFFFF"/>
          </w:rPr>
          <w:t>авангард</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Западная Двина, 24 января 2022</w:t>
        </w:r>
      </w:hyperlink>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41" w:history="1">
        <w:r w:rsidRPr="00183FD1">
          <w:rPr>
            <w:rFonts w:ascii="Arial" w:eastAsia="Arial" w:hAnsi="Arial" w:cs="Arial"/>
            <w:color w:val="0000FF"/>
            <w:sz w:val="22"/>
            <w:szCs w:val="22"/>
            <w:u w:val="single"/>
            <w:shd w:val="clear" w:color="auto" w:fill="FFFFFF"/>
          </w:rPr>
          <w:t>Коммунар (</w:t>
        </w:r>
        <w:proofErr w:type="spellStart"/>
        <w:r w:rsidRPr="00183FD1">
          <w:rPr>
            <w:rFonts w:ascii="Arial" w:eastAsia="Arial" w:hAnsi="Arial" w:cs="Arial"/>
            <w:color w:val="0000FF"/>
            <w:sz w:val="22"/>
            <w:szCs w:val="22"/>
            <w:u w:val="single"/>
            <w:shd w:val="clear" w:color="auto" w:fill="FFFFFF"/>
          </w:rPr>
          <w:t>коммунар</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п. Фирово, 24 января 2022</w:t>
        </w:r>
      </w:hyperlink>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42" w:history="1">
        <w:r w:rsidRPr="00183FD1">
          <w:rPr>
            <w:rFonts w:ascii="Arial" w:eastAsia="Arial" w:hAnsi="Arial" w:cs="Arial"/>
            <w:color w:val="0000FF"/>
            <w:sz w:val="22"/>
            <w:szCs w:val="22"/>
            <w:u w:val="single"/>
            <w:shd w:val="clear" w:color="auto" w:fill="FFFFFF"/>
          </w:rPr>
          <w:t>Лесной вестник (</w:t>
        </w:r>
        <w:proofErr w:type="spellStart"/>
        <w:r w:rsidRPr="00183FD1">
          <w:rPr>
            <w:rFonts w:ascii="Arial" w:eastAsia="Arial" w:hAnsi="Arial" w:cs="Arial"/>
            <w:color w:val="0000FF"/>
            <w:sz w:val="22"/>
            <w:szCs w:val="22"/>
            <w:u w:val="single"/>
            <w:shd w:val="clear" w:color="auto" w:fill="FFFFFF"/>
          </w:rPr>
          <w:t>леснойвестник</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с. Лесное (Тверская обл.), 24 января 2022</w:t>
        </w:r>
      </w:hyperlink>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43" w:history="1">
        <w:proofErr w:type="spellStart"/>
        <w:r w:rsidRPr="00183FD1">
          <w:rPr>
            <w:rFonts w:ascii="Arial" w:eastAsia="Arial" w:hAnsi="Arial" w:cs="Arial"/>
            <w:color w:val="0000FF"/>
            <w:sz w:val="22"/>
            <w:szCs w:val="22"/>
            <w:u w:val="single"/>
            <w:shd w:val="clear" w:color="auto" w:fill="FFFFFF"/>
          </w:rPr>
          <w:t>Спировские</w:t>
        </w:r>
        <w:proofErr w:type="spellEnd"/>
        <w:r w:rsidRPr="00183FD1">
          <w:rPr>
            <w:rFonts w:ascii="Arial" w:eastAsia="Arial" w:hAnsi="Arial" w:cs="Arial"/>
            <w:color w:val="0000FF"/>
            <w:sz w:val="22"/>
            <w:szCs w:val="22"/>
            <w:u w:val="single"/>
            <w:shd w:val="clear" w:color="auto" w:fill="FFFFFF"/>
          </w:rPr>
          <w:t xml:space="preserve"> известия (</w:t>
        </w:r>
        <w:proofErr w:type="spellStart"/>
        <w:r w:rsidRPr="00183FD1">
          <w:rPr>
            <w:rFonts w:ascii="Arial" w:eastAsia="Arial" w:hAnsi="Arial" w:cs="Arial"/>
            <w:color w:val="0000FF"/>
            <w:sz w:val="22"/>
            <w:szCs w:val="22"/>
            <w:u w:val="single"/>
            <w:shd w:val="clear" w:color="auto" w:fill="FFFFFF"/>
          </w:rPr>
          <w:t>спировскиеизвестия</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п. Спирово, 24 января 2022</w:t>
        </w:r>
      </w:hyperlink>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44" w:history="1">
        <w:proofErr w:type="spellStart"/>
        <w:r w:rsidRPr="00183FD1">
          <w:rPr>
            <w:rFonts w:ascii="Arial" w:eastAsia="Arial" w:hAnsi="Arial" w:cs="Arial"/>
            <w:color w:val="0000FF"/>
            <w:sz w:val="22"/>
            <w:szCs w:val="22"/>
            <w:u w:val="single"/>
            <w:shd w:val="clear" w:color="auto" w:fill="FFFFFF"/>
          </w:rPr>
          <w:t>Андреапольские</w:t>
        </w:r>
        <w:proofErr w:type="spellEnd"/>
        <w:r w:rsidRPr="00183FD1">
          <w:rPr>
            <w:rFonts w:ascii="Arial" w:eastAsia="Arial" w:hAnsi="Arial" w:cs="Arial"/>
            <w:color w:val="0000FF"/>
            <w:sz w:val="22"/>
            <w:szCs w:val="22"/>
            <w:u w:val="single"/>
            <w:shd w:val="clear" w:color="auto" w:fill="FFFFFF"/>
          </w:rPr>
          <w:t xml:space="preserve"> вести (</w:t>
        </w:r>
        <w:proofErr w:type="spellStart"/>
        <w:r w:rsidRPr="00183FD1">
          <w:rPr>
            <w:rFonts w:ascii="Arial" w:eastAsia="Arial" w:hAnsi="Arial" w:cs="Arial"/>
            <w:color w:val="0000FF"/>
            <w:sz w:val="22"/>
            <w:szCs w:val="22"/>
            <w:u w:val="single"/>
            <w:shd w:val="clear" w:color="auto" w:fill="FFFFFF"/>
          </w:rPr>
          <w:t>андреапольскиевести</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xml:space="preserve">), </w:t>
        </w:r>
        <w:proofErr w:type="spellStart"/>
        <w:r w:rsidRPr="00183FD1">
          <w:rPr>
            <w:rFonts w:ascii="Arial" w:eastAsia="Arial" w:hAnsi="Arial" w:cs="Arial"/>
            <w:color w:val="0000FF"/>
            <w:sz w:val="22"/>
            <w:szCs w:val="22"/>
            <w:u w:val="single"/>
            <w:shd w:val="clear" w:color="auto" w:fill="FFFFFF"/>
          </w:rPr>
          <w:t>Андреаполь</w:t>
        </w:r>
        <w:proofErr w:type="spellEnd"/>
        <w:r w:rsidRPr="00183FD1">
          <w:rPr>
            <w:rFonts w:ascii="Arial" w:eastAsia="Arial" w:hAnsi="Arial" w:cs="Arial"/>
            <w:color w:val="0000FF"/>
            <w:sz w:val="22"/>
            <w:szCs w:val="22"/>
            <w:u w:val="single"/>
            <w:shd w:val="clear" w:color="auto" w:fill="FFFFFF"/>
          </w:rPr>
          <w:t>, 24 января 2022</w:t>
        </w:r>
      </w:hyperlink>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45" w:history="1">
        <w:proofErr w:type="spellStart"/>
        <w:r w:rsidRPr="00183FD1">
          <w:rPr>
            <w:rFonts w:ascii="Arial" w:eastAsia="Arial" w:hAnsi="Arial" w:cs="Arial"/>
            <w:color w:val="0000FF"/>
            <w:sz w:val="22"/>
            <w:szCs w:val="22"/>
            <w:u w:val="single"/>
            <w:shd w:val="clear" w:color="auto" w:fill="FFFFFF"/>
          </w:rPr>
          <w:t>Бежецкая</w:t>
        </w:r>
        <w:proofErr w:type="spellEnd"/>
        <w:r w:rsidRPr="00183FD1">
          <w:rPr>
            <w:rFonts w:ascii="Arial" w:eastAsia="Arial" w:hAnsi="Arial" w:cs="Arial"/>
            <w:color w:val="0000FF"/>
            <w:sz w:val="22"/>
            <w:szCs w:val="22"/>
            <w:u w:val="single"/>
            <w:shd w:val="clear" w:color="auto" w:fill="FFFFFF"/>
          </w:rPr>
          <w:t xml:space="preserve"> жизнь (</w:t>
        </w:r>
        <w:proofErr w:type="spellStart"/>
        <w:r w:rsidRPr="00183FD1">
          <w:rPr>
            <w:rFonts w:ascii="Arial" w:eastAsia="Arial" w:hAnsi="Arial" w:cs="Arial"/>
            <w:color w:val="0000FF"/>
            <w:sz w:val="22"/>
            <w:szCs w:val="22"/>
            <w:u w:val="single"/>
            <w:shd w:val="clear" w:color="auto" w:fill="FFFFFF"/>
          </w:rPr>
          <w:t>bzgazeta.ru</w:t>
        </w:r>
        <w:proofErr w:type="spellEnd"/>
        <w:r w:rsidRPr="00183FD1">
          <w:rPr>
            <w:rFonts w:ascii="Arial" w:eastAsia="Arial" w:hAnsi="Arial" w:cs="Arial"/>
            <w:color w:val="0000FF"/>
            <w:sz w:val="22"/>
            <w:szCs w:val="22"/>
            <w:u w:val="single"/>
            <w:shd w:val="clear" w:color="auto" w:fill="FFFFFF"/>
          </w:rPr>
          <w:t>), Бежецк, 24 января 2022</w:t>
        </w:r>
      </w:hyperlink>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46" w:history="1">
        <w:r w:rsidRPr="00183FD1">
          <w:rPr>
            <w:rFonts w:ascii="Arial" w:eastAsia="Arial" w:hAnsi="Arial" w:cs="Arial"/>
            <w:color w:val="0000FF"/>
            <w:sz w:val="22"/>
            <w:szCs w:val="22"/>
            <w:u w:val="single"/>
            <w:shd w:val="clear" w:color="auto" w:fill="FFFFFF"/>
          </w:rPr>
          <w:t>Кимрский вестник (kimvestnik.ru), Кимры, 24 января 2022</w:t>
        </w:r>
      </w:hyperlink>
    </w:p>
    <w:p w:rsidR="00183FD1" w:rsidRPr="00183FD1" w:rsidRDefault="00183FD1" w:rsidP="00183FD1">
      <w:pPr>
        <w:numPr>
          <w:ilvl w:val="0"/>
          <w:numId w:val="2"/>
        </w:numPr>
        <w:tabs>
          <w:tab w:val="left" w:pos="142"/>
        </w:tabs>
        <w:ind w:left="-142" w:firstLine="0"/>
        <w:rPr>
          <w:rFonts w:ascii="Arial" w:eastAsia="Arial" w:hAnsi="Arial" w:cs="Arial"/>
          <w:color w:val="0000FF"/>
          <w:sz w:val="22"/>
          <w:szCs w:val="22"/>
          <w:shd w:val="clear" w:color="auto" w:fill="FFFFFF"/>
        </w:rPr>
      </w:pPr>
      <w:hyperlink r:id="rId47" w:history="1">
        <w:r w:rsidRPr="00183FD1">
          <w:rPr>
            <w:rFonts w:ascii="Arial" w:eastAsia="Arial" w:hAnsi="Arial" w:cs="Arial"/>
            <w:color w:val="0000FF"/>
            <w:sz w:val="22"/>
            <w:szCs w:val="22"/>
            <w:u w:val="single"/>
            <w:shd w:val="clear" w:color="auto" w:fill="FFFFFF"/>
          </w:rPr>
          <w:t>Удомельская газета (udomelskaya-gazeta.ru), Удомля, 24 января 2022</w:t>
        </w:r>
      </w:hyperlink>
    </w:p>
    <w:p w:rsidR="00183FD1" w:rsidRPr="00183FD1" w:rsidRDefault="00183FD1" w:rsidP="00183FD1">
      <w:pPr>
        <w:tabs>
          <w:tab w:val="left" w:pos="142"/>
        </w:tabs>
        <w:ind w:left="-142"/>
        <w:jc w:val="right"/>
        <w:rPr>
          <w:rFonts w:ascii="Arial" w:eastAsia="Arial" w:hAnsi="Arial" w:cs="Arial"/>
          <w:color w:val="0000FF"/>
          <w:sz w:val="22"/>
          <w:szCs w:val="22"/>
          <w:shd w:val="clear" w:color="auto" w:fill="FFFFFF"/>
        </w:rPr>
      </w:pPr>
      <w:hyperlink w:anchor="tabtxt_1575050_1900381673" w:history="1">
        <w:r w:rsidRPr="00183FD1">
          <w:rPr>
            <w:rFonts w:ascii="Arial" w:eastAsia="Arial" w:hAnsi="Arial" w:cs="Arial"/>
            <w:color w:val="0000FF"/>
            <w:sz w:val="22"/>
            <w:szCs w:val="22"/>
            <w:u w:val="single"/>
            <w:shd w:val="clear" w:color="auto" w:fill="FFFFFF"/>
          </w:rPr>
          <w:t>К заголовкам сообщений</w:t>
        </w:r>
      </w:hyperlink>
    </w:p>
    <w:p w:rsidR="00183FD1" w:rsidRPr="00183FD1" w:rsidRDefault="00183FD1" w:rsidP="00183FD1">
      <w:pPr>
        <w:tabs>
          <w:tab w:val="left" w:pos="142"/>
        </w:tabs>
        <w:ind w:left="-142"/>
        <w:rPr>
          <w:rFonts w:ascii="Arial" w:eastAsia="Arial" w:hAnsi="Arial" w:cs="Arial"/>
          <w:b/>
          <w:color w:val="000000"/>
          <w:sz w:val="22"/>
          <w:szCs w:val="22"/>
          <w:shd w:val="clear" w:color="auto" w:fill="FFFFFF"/>
        </w:rPr>
      </w:pPr>
      <w:r w:rsidRPr="00183FD1">
        <w:rPr>
          <w:rFonts w:ascii="Arial" w:eastAsia="Arial" w:hAnsi="Arial" w:cs="Arial"/>
          <w:b/>
          <w:color w:val="000000"/>
          <w:sz w:val="22"/>
          <w:szCs w:val="22"/>
          <w:shd w:val="clear" w:color="auto" w:fill="FFFFFF"/>
        </w:rPr>
        <w:t>Tverigrad.ru, Тверь, 24 января 2022</w:t>
      </w:r>
    </w:p>
    <w:p w:rsidR="00183FD1" w:rsidRPr="00183FD1" w:rsidRDefault="00183FD1" w:rsidP="00183FD1">
      <w:pPr>
        <w:tabs>
          <w:tab w:val="left" w:pos="142"/>
        </w:tabs>
        <w:ind w:left="-142"/>
        <w:jc w:val="both"/>
        <w:outlineLvl w:val="1"/>
        <w:rPr>
          <w:rFonts w:ascii="Arial" w:eastAsia="Arial" w:hAnsi="Arial" w:cs="Arial"/>
          <w:color w:val="000000"/>
          <w:sz w:val="22"/>
          <w:szCs w:val="22"/>
          <w:shd w:val="clear" w:color="auto" w:fill="FFFFFF"/>
        </w:rPr>
      </w:pPr>
      <w:bookmarkStart w:id="20" w:name="ant_1575050_1900191301"/>
      <w:r w:rsidRPr="00183FD1">
        <w:rPr>
          <w:rFonts w:ascii="Arial" w:eastAsia="Arial" w:hAnsi="Arial" w:cs="Arial"/>
          <w:color w:val="000000"/>
          <w:sz w:val="22"/>
          <w:szCs w:val="22"/>
          <w:shd w:val="clear" w:color="auto" w:fill="FFFFFF"/>
        </w:rPr>
        <w:t>ПРЕЗИДЕНТ ВЛАДИМИР ПУТИН ПОДПИСАЛ РАСПОРЯЖЕНИЕ О ПРАЗДНОВАНИИ 950-ЛЕТИЯ ТОРОПЦА</w:t>
      </w:r>
      <w:bookmarkEnd w:id="20"/>
    </w:p>
    <w:p w:rsidR="00183FD1" w:rsidRPr="00183FD1" w:rsidRDefault="00183FD1" w:rsidP="00183FD1">
      <w:pPr>
        <w:tabs>
          <w:tab w:val="left" w:pos="142"/>
        </w:tabs>
        <w:ind w:left="-142"/>
        <w:jc w:val="both"/>
        <w:rPr>
          <w:rFonts w:ascii="Arial" w:eastAsia="Arial" w:hAnsi="Arial" w:cs="Arial"/>
          <w:color w:val="000000"/>
          <w:sz w:val="22"/>
          <w:szCs w:val="22"/>
          <w:shd w:val="clear" w:color="auto" w:fill="FFFFFF"/>
        </w:rPr>
      </w:pPr>
      <w:r w:rsidRPr="00183FD1">
        <w:rPr>
          <w:rFonts w:ascii="Arial" w:eastAsia="Arial" w:hAnsi="Arial" w:cs="Arial"/>
          <w:color w:val="000000"/>
          <w:sz w:val="22"/>
          <w:szCs w:val="22"/>
          <w:shd w:val="clear" w:color="auto" w:fill="FFFFFF"/>
        </w:rPr>
        <w:t xml:space="preserve">С просьбой поддержать празднование исторической даты к Президенту Владимиру Путину обратился Губернатор </w:t>
      </w:r>
      <w:r w:rsidRPr="00183FD1">
        <w:rPr>
          <w:rFonts w:ascii="Arial" w:eastAsia="Arial" w:hAnsi="Arial" w:cs="Arial"/>
          <w:color w:val="000000"/>
          <w:sz w:val="22"/>
          <w:szCs w:val="22"/>
          <w:shd w:val="clear" w:color="auto" w:fill="C0C0C0"/>
        </w:rPr>
        <w:t>Игорь Руденя</w:t>
      </w:r>
      <w:r w:rsidRPr="00183FD1">
        <w:rPr>
          <w:rFonts w:ascii="Arial" w:eastAsia="Arial" w:hAnsi="Arial" w:cs="Arial"/>
          <w:color w:val="000000"/>
          <w:sz w:val="22"/>
          <w:szCs w:val="22"/>
          <w:shd w:val="clear" w:color="auto" w:fill="FFFFFF"/>
        </w:rPr>
        <w:t xml:space="preserve"> в ходе рабочей встречи 30 августа 2021 года... Мы хотели бы Вас попросить поддержать, выпустить распоряжение о праздновании в 2024 году 950-летия города Торопца", - обратился к Президенту </w:t>
      </w:r>
      <w:r w:rsidRPr="00183FD1">
        <w:rPr>
          <w:rFonts w:ascii="Arial" w:eastAsia="Arial" w:hAnsi="Arial" w:cs="Arial"/>
          <w:color w:val="000000"/>
          <w:sz w:val="22"/>
          <w:szCs w:val="22"/>
          <w:shd w:val="clear" w:color="auto" w:fill="C0C0C0"/>
        </w:rPr>
        <w:t>глава тверского региона</w:t>
      </w:r>
      <w:r w:rsidRPr="00183FD1">
        <w:rPr>
          <w:rFonts w:ascii="Arial" w:eastAsia="Arial" w:hAnsi="Arial" w:cs="Arial"/>
          <w:color w:val="000000"/>
          <w:sz w:val="22"/>
          <w:szCs w:val="22"/>
          <w:shd w:val="clear" w:color="auto" w:fill="FFFFFF"/>
        </w:rPr>
        <w:t xml:space="preserve">... </w:t>
      </w:r>
    </w:p>
    <w:p w:rsidR="00183FD1" w:rsidRPr="00183FD1" w:rsidRDefault="00183FD1" w:rsidP="00183FD1">
      <w:pPr>
        <w:tabs>
          <w:tab w:val="left" w:pos="142"/>
        </w:tabs>
        <w:ind w:left="-142"/>
        <w:rPr>
          <w:rFonts w:ascii="Arial" w:eastAsia="Arial" w:hAnsi="Arial" w:cs="Arial"/>
          <w:color w:val="0000FF"/>
          <w:sz w:val="22"/>
          <w:szCs w:val="22"/>
          <w:shd w:val="clear" w:color="auto" w:fill="FFFFFF"/>
        </w:rPr>
      </w:pPr>
      <w:hyperlink r:id="rId48" w:history="1">
        <w:r w:rsidRPr="00183FD1">
          <w:rPr>
            <w:rFonts w:ascii="Arial" w:eastAsia="Arial" w:hAnsi="Arial" w:cs="Arial"/>
            <w:color w:val="0000FF"/>
            <w:sz w:val="22"/>
            <w:szCs w:val="22"/>
            <w:u w:val="single"/>
            <w:shd w:val="clear" w:color="auto" w:fill="FFFFFF"/>
          </w:rPr>
          <w:t>https://tverigrad.ru/publication/prezident-vladimir-putin-podpisal-rasporjazhenie-o-prazdnovanii-950-letija-toropca/</w:t>
        </w:r>
      </w:hyperlink>
    </w:p>
    <w:p w:rsidR="00183FD1" w:rsidRPr="00183FD1" w:rsidRDefault="00183FD1" w:rsidP="00183FD1">
      <w:pPr>
        <w:tabs>
          <w:tab w:val="left" w:pos="142"/>
        </w:tabs>
        <w:ind w:left="-142"/>
        <w:rPr>
          <w:rFonts w:ascii="Arial" w:eastAsia="Arial" w:hAnsi="Arial" w:cs="Arial"/>
          <w:color w:val="000000"/>
          <w:sz w:val="22"/>
          <w:szCs w:val="22"/>
          <w:u w:val="single"/>
          <w:shd w:val="clear" w:color="auto" w:fill="FFFFFF"/>
        </w:rPr>
      </w:pPr>
      <w:r w:rsidRPr="00183FD1">
        <w:rPr>
          <w:rFonts w:ascii="Arial" w:eastAsia="Arial" w:hAnsi="Arial" w:cs="Arial"/>
          <w:color w:val="000000"/>
          <w:sz w:val="22"/>
          <w:szCs w:val="22"/>
          <w:u w:val="single"/>
          <w:shd w:val="clear" w:color="auto" w:fill="FFFFFF"/>
        </w:rPr>
        <w:t>Сообщения по событию:</w:t>
      </w:r>
    </w:p>
    <w:p w:rsidR="00183FD1" w:rsidRPr="00183FD1" w:rsidRDefault="00183FD1" w:rsidP="00183FD1">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49" w:history="1">
        <w:r w:rsidRPr="00183FD1">
          <w:rPr>
            <w:rFonts w:ascii="Arial" w:eastAsia="Arial" w:hAnsi="Arial" w:cs="Arial"/>
            <w:color w:val="0000FF"/>
            <w:sz w:val="22"/>
            <w:szCs w:val="22"/>
            <w:u w:val="single"/>
            <w:shd w:val="clear" w:color="auto" w:fill="FFFFFF"/>
          </w:rPr>
          <w:t>Главный региональный (glavny.tv), Смоленск, 24 января 2022</w:t>
        </w:r>
      </w:hyperlink>
    </w:p>
    <w:p w:rsidR="00183FD1" w:rsidRPr="00183FD1" w:rsidRDefault="00183FD1" w:rsidP="00183FD1">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0" w:history="1">
        <w:r w:rsidRPr="00183FD1">
          <w:rPr>
            <w:rFonts w:ascii="Arial" w:eastAsia="Arial" w:hAnsi="Arial" w:cs="Arial"/>
            <w:color w:val="0000FF"/>
            <w:sz w:val="22"/>
            <w:szCs w:val="22"/>
            <w:u w:val="single"/>
            <w:shd w:val="clear" w:color="auto" w:fill="FFFFFF"/>
          </w:rPr>
          <w:t>Вся Тверь (</w:t>
        </w:r>
        <w:proofErr w:type="spellStart"/>
        <w:r w:rsidRPr="00183FD1">
          <w:rPr>
            <w:rFonts w:ascii="Arial" w:eastAsia="Arial" w:hAnsi="Arial" w:cs="Arial"/>
            <w:color w:val="0000FF"/>
            <w:sz w:val="22"/>
            <w:szCs w:val="22"/>
            <w:u w:val="single"/>
            <w:shd w:val="clear" w:color="auto" w:fill="FFFFFF"/>
          </w:rPr>
          <w:t>газета-вся-тверь</w:t>
        </w:r>
        <w:proofErr w:type="gramStart"/>
        <w:r w:rsidRPr="00183FD1">
          <w:rPr>
            <w:rFonts w:ascii="Arial" w:eastAsia="Arial" w:hAnsi="Arial" w:cs="Arial"/>
            <w:color w:val="0000FF"/>
            <w:sz w:val="22"/>
            <w:szCs w:val="22"/>
            <w:u w:val="single"/>
            <w:shd w:val="clear" w:color="auto" w:fill="FFFFFF"/>
          </w:rPr>
          <w:t>.р</w:t>
        </w:r>
        <w:proofErr w:type="gramEnd"/>
        <w:r w:rsidRPr="00183FD1">
          <w:rPr>
            <w:rFonts w:ascii="Arial" w:eastAsia="Arial" w:hAnsi="Arial" w:cs="Arial"/>
            <w:color w:val="0000FF"/>
            <w:sz w:val="22"/>
            <w:szCs w:val="22"/>
            <w:u w:val="single"/>
            <w:shd w:val="clear" w:color="auto" w:fill="FFFFFF"/>
          </w:rPr>
          <w:t>ф</w:t>
        </w:r>
        <w:proofErr w:type="spellEnd"/>
        <w:r w:rsidRPr="00183FD1">
          <w:rPr>
            <w:rFonts w:ascii="Arial" w:eastAsia="Arial" w:hAnsi="Arial" w:cs="Arial"/>
            <w:color w:val="0000FF"/>
            <w:sz w:val="22"/>
            <w:szCs w:val="22"/>
            <w:u w:val="single"/>
            <w:shd w:val="clear" w:color="auto" w:fill="FFFFFF"/>
          </w:rPr>
          <w:t>), Тверь, 24 января 2022</w:t>
        </w:r>
      </w:hyperlink>
    </w:p>
    <w:p w:rsidR="00183FD1" w:rsidRPr="00183FD1" w:rsidRDefault="00183FD1" w:rsidP="00183FD1">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1" w:history="1">
        <w:proofErr w:type="spellStart"/>
        <w:r w:rsidRPr="00183FD1">
          <w:rPr>
            <w:rFonts w:ascii="Arial" w:eastAsia="Arial" w:hAnsi="Arial" w:cs="Arial"/>
            <w:color w:val="0000FF"/>
            <w:sz w:val="22"/>
            <w:szCs w:val="22"/>
            <w:u w:val="single"/>
            <w:shd w:val="clear" w:color="auto" w:fill="FFFFFF"/>
          </w:rPr>
          <w:t>Молоковский</w:t>
        </w:r>
        <w:proofErr w:type="spellEnd"/>
        <w:r w:rsidRPr="00183FD1">
          <w:rPr>
            <w:rFonts w:ascii="Arial" w:eastAsia="Arial" w:hAnsi="Arial" w:cs="Arial"/>
            <w:color w:val="0000FF"/>
            <w:sz w:val="22"/>
            <w:szCs w:val="22"/>
            <w:u w:val="single"/>
            <w:shd w:val="clear" w:color="auto" w:fill="FFFFFF"/>
          </w:rPr>
          <w:t xml:space="preserve"> край (</w:t>
        </w:r>
        <w:proofErr w:type="spellStart"/>
        <w:r w:rsidRPr="00183FD1">
          <w:rPr>
            <w:rFonts w:ascii="Arial" w:eastAsia="Arial" w:hAnsi="Arial" w:cs="Arial"/>
            <w:color w:val="0000FF"/>
            <w:sz w:val="22"/>
            <w:szCs w:val="22"/>
            <w:u w:val="single"/>
            <w:shd w:val="clear" w:color="auto" w:fill="FFFFFF"/>
          </w:rPr>
          <w:t>молоковскийкрай</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п. Молоково, 24 января 2022</w:t>
        </w:r>
      </w:hyperlink>
    </w:p>
    <w:p w:rsidR="00183FD1" w:rsidRPr="00183FD1" w:rsidRDefault="00183FD1" w:rsidP="00183FD1">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2" w:history="1">
        <w:r w:rsidRPr="00183FD1">
          <w:rPr>
            <w:rFonts w:ascii="Arial" w:eastAsia="Arial" w:hAnsi="Arial" w:cs="Arial"/>
            <w:color w:val="0000FF"/>
            <w:sz w:val="22"/>
            <w:szCs w:val="22"/>
            <w:u w:val="single"/>
            <w:shd w:val="clear" w:color="auto" w:fill="FFFFFF"/>
          </w:rPr>
          <w:t>Наша жизнь (</w:t>
        </w:r>
        <w:proofErr w:type="spellStart"/>
        <w:r w:rsidRPr="00183FD1">
          <w:rPr>
            <w:rFonts w:ascii="Arial" w:eastAsia="Arial" w:hAnsi="Arial" w:cs="Arial"/>
            <w:color w:val="0000FF"/>
            <w:sz w:val="22"/>
            <w:szCs w:val="22"/>
            <w:u w:val="single"/>
            <w:shd w:val="clear" w:color="auto" w:fill="FFFFFF"/>
          </w:rPr>
          <w:t>нашажизнь</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Лихославль, 24 января 2022</w:t>
        </w:r>
      </w:hyperlink>
    </w:p>
    <w:p w:rsidR="00183FD1" w:rsidRPr="00183FD1" w:rsidRDefault="00183FD1" w:rsidP="00183FD1">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3" w:history="1">
        <w:proofErr w:type="spellStart"/>
        <w:r w:rsidRPr="00183FD1">
          <w:rPr>
            <w:rFonts w:ascii="Arial" w:eastAsia="Arial" w:hAnsi="Arial" w:cs="Arial"/>
            <w:color w:val="0000FF"/>
            <w:sz w:val="22"/>
            <w:szCs w:val="22"/>
            <w:u w:val="single"/>
            <w:shd w:val="clear" w:color="auto" w:fill="FFFFFF"/>
          </w:rPr>
          <w:t>Сандовские</w:t>
        </w:r>
        <w:proofErr w:type="spellEnd"/>
        <w:r w:rsidRPr="00183FD1">
          <w:rPr>
            <w:rFonts w:ascii="Arial" w:eastAsia="Arial" w:hAnsi="Arial" w:cs="Arial"/>
            <w:color w:val="0000FF"/>
            <w:sz w:val="22"/>
            <w:szCs w:val="22"/>
            <w:u w:val="single"/>
            <w:shd w:val="clear" w:color="auto" w:fill="FFFFFF"/>
          </w:rPr>
          <w:t xml:space="preserve"> вести (</w:t>
        </w:r>
        <w:proofErr w:type="spellStart"/>
        <w:r w:rsidRPr="00183FD1">
          <w:rPr>
            <w:rFonts w:ascii="Arial" w:eastAsia="Arial" w:hAnsi="Arial" w:cs="Arial"/>
            <w:color w:val="0000FF"/>
            <w:sz w:val="22"/>
            <w:szCs w:val="22"/>
            <w:u w:val="single"/>
            <w:shd w:val="clear" w:color="auto" w:fill="FFFFFF"/>
          </w:rPr>
          <w:t>сандовскиевести</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п.г.т. Сандово, 24 января 2022</w:t>
        </w:r>
      </w:hyperlink>
    </w:p>
    <w:p w:rsidR="00183FD1" w:rsidRPr="00183FD1" w:rsidRDefault="00183FD1" w:rsidP="00183FD1">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4" w:history="1">
        <w:proofErr w:type="spellStart"/>
        <w:r w:rsidRPr="00183FD1">
          <w:rPr>
            <w:rFonts w:ascii="Arial" w:eastAsia="Arial" w:hAnsi="Arial" w:cs="Arial"/>
            <w:color w:val="0000FF"/>
            <w:sz w:val="22"/>
            <w:szCs w:val="22"/>
            <w:u w:val="single"/>
            <w:shd w:val="clear" w:color="auto" w:fill="FFFFFF"/>
          </w:rPr>
          <w:t>Зубцовская</w:t>
        </w:r>
        <w:proofErr w:type="spellEnd"/>
        <w:r w:rsidRPr="00183FD1">
          <w:rPr>
            <w:rFonts w:ascii="Arial" w:eastAsia="Arial" w:hAnsi="Arial" w:cs="Arial"/>
            <w:color w:val="0000FF"/>
            <w:sz w:val="22"/>
            <w:szCs w:val="22"/>
            <w:u w:val="single"/>
            <w:shd w:val="clear" w:color="auto" w:fill="FFFFFF"/>
          </w:rPr>
          <w:t xml:space="preserve"> жизнь (</w:t>
        </w:r>
        <w:proofErr w:type="spellStart"/>
        <w:r w:rsidRPr="00183FD1">
          <w:rPr>
            <w:rFonts w:ascii="Arial" w:eastAsia="Arial" w:hAnsi="Arial" w:cs="Arial"/>
            <w:color w:val="0000FF"/>
            <w:sz w:val="22"/>
            <w:szCs w:val="22"/>
            <w:u w:val="single"/>
            <w:shd w:val="clear" w:color="auto" w:fill="FFFFFF"/>
          </w:rPr>
          <w:t>зубцовскаяжизнь</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Зубцов, 24 января 2022</w:t>
        </w:r>
      </w:hyperlink>
    </w:p>
    <w:p w:rsidR="00183FD1" w:rsidRPr="00183FD1" w:rsidRDefault="00183FD1" w:rsidP="00183FD1">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5" w:history="1">
        <w:r w:rsidRPr="00183FD1">
          <w:rPr>
            <w:rFonts w:ascii="Arial" w:eastAsia="Arial" w:hAnsi="Arial" w:cs="Arial"/>
            <w:color w:val="0000FF"/>
            <w:sz w:val="22"/>
            <w:szCs w:val="22"/>
            <w:u w:val="single"/>
            <w:shd w:val="clear" w:color="auto" w:fill="FFFFFF"/>
          </w:rPr>
          <w:t>Аргументы и Факты (tver.aif.ru), Тверь, 24 января 2022</w:t>
        </w:r>
      </w:hyperlink>
    </w:p>
    <w:p w:rsidR="00183FD1" w:rsidRPr="00183FD1" w:rsidRDefault="00183FD1" w:rsidP="00183FD1">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6" w:history="1">
        <w:r w:rsidRPr="00183FD1">
          <w:rPr>
            <w:rFonts w:ascii="Arial" w:eastAsia="Arial" w:hAnsi="Arial" w:cs="Arial"/>
            <w:color w:val="0000FF"/>
            <w:sz w:val="22"/>
            <w:szCs w:val="22"/>
            <w:u w:val="single"/>
            <w:shd w:val="clear" w:color="auto" w:fill="FFFFFF"/>
          </w:rPr>
          <w:t>Жарковский вестник (</w:t>
        </w:r>
        <w:proofErr w:type="spellStart"/>
        <w:r w:rsidRPr="00183FD1">
          <w:rPr>
            <w:rFonts w:ascii="Arial" w:eastAsia="Arial" w:hAnsi="Arial" w:cs="Arial"/>
            <w:color w:val="0000FF"/>
            <w:sz w:val="22"/>
            <w:szCs w:val="22"/>
            <w:u w:val="single"/>
            <w:shd w:val="clear" w:color="auto" w:fill="FFFFFF"/>
          </w:rPr>
          <w:t>жарковскийвестник</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п.г.т. Жарковский, 24 января 2022</w:t>
        </w:r>
      </w:hyperlink>
    </w:p>
    <w:p w:rsidR="00183FD1" w:rsidRPr="00183FD1" w:rsidRDefault="00183FD1" w:rsidP="00183FD1">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7" w:history="1">
        <w:r w:rsidRPr="00183FD1">
          <w:rPr>
            <w:rFonts w:ascii="Arial" w:eastAsia="Arial" w:hAnsi="Arial" w:cs="Arial"/>
            <w:color w:val="0000FF"/>
            <w:sz w:val="22"/>
            <w:szCs w:val="22"/>
            <w:u w:val="single"/>
            <w:shd w:val="clear" w:color="auto" w:fill="FFFFFF"/>
          </w:rPr>
          <w:t>Ленинское знамя (</w:t>
        </w:r>
        <w:proofErr w:type="spellStart"/>
        <w:r w:rsidRPr="00183FD1">
          <w:rPr>
            <w:rFonts w:ascii="Arial" w:eastAsia="Arial" w:hAnsi="Arial" w:cs="Arial"/>
            <w:color w:val="0000FF"/>
            <w:sz w:val="22"/>
            <w:szCs w:val="22"/>
            <w:u w:val="single"/>
            <w:shd w:val="clear" w:color="auto" w:fill="FFFFFF"/>
          </w:rPr>
          <w:t>leninskoeznamya.tverreg.ru</w:t>
        </w:r>
        <w:proofErr w:type="spellEnd"/>
        <w:r w:rsidRPr="00183FD1">
          <w:rPr>
            <w:rFonts w:ascii="Arial" w:eastAsia="Arial" w:hAnsi="Arial" w:cs="Arial"/>
            <w:color w:val="0000FF"/>
            <w:sz w:val="22"/>
            <w:szCs w:val="22"/>
            <w:u w:val="single"/>
            <w:shd w:val="clear" w:color="auto" w:fill="FFFFFF"/>
          </w:rPr>
          <w:t>), Тверь, 24 января 2022</w:t>
        </w:r>
      </w:hyperlink>
    </w:p>
    <w:p w:rsidR="00183FD1" w:rsidRPr="00183FD1" w:rsidRDefault="00183FD1" w:rsidP="00183FD1">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8" w:history="1">
        <w:proofErr w:type="spellStart"/>
        <w:r w:rsidRPr="00183FD1">
          <w:rPr>
            <w:rFonts w:ascii="Arial" w:eastAsia="Arial" w:hAnsi="Arial" w:cs="Arial"/>
            <w:color w:val="0000FF"/>
            <w:sz w:val="22"/>
            <w:szCs w:val="22"/>
            <w:u w:val="single"/>
            <w:shd w:val="clear" w:color="auto" w:fill="FFFFFF"/>
          </w:rPr>
          <w:t>Спировские</w:t>
        </w:r>
        <w:proofErr w:type="spellEnd"/>
        <w:r w:rsidRPr="00183FD1">
          <w:rPr>
            <w:rFonts w:ascii="Arial" w:eastAsia="Arial" w:hAnsi="Arial" w:cs="Arial"/>
            <w:color w:val="0000FF"/>
            <w:sz w:val="22"/>
            <w:szCs w:val="22"/>
            <w:u w:val="single"/>
            <w:shd w:val="clear" w:color="auto" w:fill="FFFFFF"/>
          </w:rPr>
          <w:t xml:space="preserve"> известия (</w:t>
        </w:r>
        <w:proofErr w:type="spellStart"/>
        <w:r w:rsidRPr="00183FD1">
          <w:rPr>
            <w:rFonts w:ascii="Arial" w:eastAsia="Arial" w:hAnsi="Arial" w:cs="Arial"/>
            <w:color w:val="0000FF"/>
            <w:sz w:val="22"/>
            <w:szCs w:val="22"/>
            <w:u w:val="single"/>
            <w:shd w:val="clear" w:color="auto" w:fill="FFFFFF"/>
          </w:rPr>
          <w:t>спировскиеизвестия</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п. Спирово, 24 января 2022</w:t>
        </w:r>
      </w:hyperlink>
    </w:p>
    <w:p w:rsidR="00183FD1" w:rsidRPr="00183FD1" w:rsidRDefault="00183FD1" w:rsidP="00183FD1">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9" w:history="1">
        <w:proofErr w:type="spellStart"/>
        <w:r w:rsidRPr="00183FD1">
          <w:rPr>
            <w:rFonts w:ascii="Arial" w:eastAsia="Arial" w:hAnsi="Arial" w:cs="Arial"/>
            <w:color w:val="0000FF"/>
            <w:sz w:val="22"/>
            <w:szCs w:val="22"/>
            <w:u w:val="single"/>
            <w:shd w:val="clear" w:color="auto" w:fill="FFFFFF"/>
          </w:rPr>
          <w:t>Андреапольские</w:t>
        </w:r>
        <w:proofErr w:type="spellEnd"/>
        <w:r w:rsidRPr="00183FD1">
          <w:rPr>
            <w:rFonts w:ascii="Arial" w:eastAsia="Arial" w:hAnsi="Arial" w:cs="Arial"/>
            <w:color w:val="0000FF"/>
            <w:sz w:val="22"/>
            <w:szCs w:val="22"/>
            <w:u w:val="single"/>
            <w:shd w:val="clear" w:color="auto" w:fill="FFFFFF"/>
          </w:rPr>
          <w:t xml:space="preserve"> вести (</w:t>
        </w:r>
        <w:proofErr w:type="spellStart"/>
        <w:r w:rsidRPr="00183FD1">
          <w:rPr>
            <w:rFonts w:ascii="Arial" w:eastAsia="Arial" w:hAnsi="Arial" w:cs="Arial"/>
            <w:color w:val="0000FF"/>
            <w:sz w:val="22"/>
            <w:szCs w:val="22"/>
            <w:u w:val="single"/>
            <w:shd w:val="clear" w:color="auto" w:fill="FFFFFF"/>
          </w:rPr>
          <w:t>андреапольскиевести</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xml:space="preserve">), </w:t>
        </w:r>
        <w:proofErr w:type="spellStart"/>
        <w:r w:rsidRPr="00183FD1">
          <w:rPr>
            <w:rFonts w:ascii="Arial" w:eastAsia="Arial" w:hAnsi="Arial" w:cs="Arial"/>
            <w:color w:val="0000FF"/>
            <w:sz w:val="22"/>
            <w:szCs w:val="22"/>
            <w:u w:val="single"/>
            <w:shd w:val="clear" w:color="auto" w:fill="FFFFFF"/>
          </w:rPr>
          <w:t>Андреаполь</w:t>
        </w:r>
        <w:proofErr w:type="spellEnd"/>
        <w:r w:rsidRPr="00183FD1">
          <w:rPr>
            <w:rFonts w:ascii="Arial" w:eastAsia="Arial" w:hAnsi="Arial" w:cs="Arial"/>
            <w:color w:val="0000FF"/>
            <w:sz w:val="22"/>
            <w:szCs w:val="22"/>
            <w:u w:val="single"/>
            <w:shd w:val="clear" w:color="auto" w:fill="FFFFFF"/>
          </w:rPr>
          <w:t>, 24 января 2022</w:t>
        </w:r>
      </w:hyperlink>
    </w:p>
    <w:p w:rsidR="00183FD1" w:rsidRPr="00183FD1" w:rsidRDefault="00183FD1" w:rsidP="00183FD1">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0" w:history="1">
        <w:proofErr w:type="spellStart"/>
        <w:r w:rsidRPr="00183FD1">
          <w:rPr>
            <w:rFonts w:ascii="Arial" w:eastAsia="Arial" w:hAnsi="Arial" w:cs="Arial"/>
            <w:color w:val="0000FF"/>
            <w:sz w:val="22"/>
            <w:szCs w:val="22"/>
            <w:u w:val="single"/>
            <w:shd w:val="clear" w:color="auto" w:fill="FFFFFF"/>
          </w:rPr>
          <w:t>Вышневолоцкая</w:t>
        </w:r>
        <w:proofErr w:type="spellEnd"/>
        <w:r w:rsidRPr="00183FD1">
          <w:rPr>
            <w:rFonts w:ascii="Arial" w:eastAsia="Arial" w:hAnsi="Arial" w:cs="Arial"/>
            <w:color w:val="0000FF"/>
            <w:sz w:val="22"/>
            <w:szCs w:val="22"/>
            <w:u w:val="single"/>
            <w:shd w:val="clear" w:color="auto" w:fill="FFFFFF"/>
          </w:rPr>
          <w:t xml:space="preserve"> правда (</w:t>
        </w:r>
        <w:proofErr w:type="spellStart"/>
        <w:r w:rsidRPr="00183FD1">
          <w:rPr>
            <w:rFonts w:ascii="Arial" w:eastAsia="Arial" w:hAnsi="Arial" w:cs="Arial"/>
            <w:color w:val="0000FF"/>
            <w:sz w:val="22"/>
            <w:szCs w:val="22"/>
            <w:u w:val="single"/>
            <w:shd w:val="clear" w:color="auto" w:fill="FFFFFF"/>
          </w:rPr>
          <w:t>вышневолоцкаяправ</w:t>
        </w:r>
        <w:r>
          <w:rPr>
            <w:rFonts w:ascii="Arial" w:eastAsia="Arial" w:hAnsi="Arial" w:cs="Arial"/>
            <w:color w:val="0000FF"/>
            <w:sz w:val="22"/>
            <w:szCs w:val="22"/>
            <w:u w:val="single"/>
            <w:shd w:val="clear" w:color="auto" w:fill="FFFFFF"/>
          </w:rPr>
          <w:t>да</w:t>
        </w:r>
        <w:proofErr w:type="gramStart"/>
        <w:r>
          <w:rPr>
            <w:rFonts w:ascii="Arial" w:eastAsia="Arial" w:hAnsi="Arial" w:cs="Arial"/>
            <w:color w:val="0000FF"/>
            <w:sz w:val="22"/>
            <w:szCs w:val="22"/>
            <w:u w:val="single"/>
            <w:shd w:val="clear" w:color="auto" w:fill="FFFFFF"/>
          </w:rPr>
          <w:t>.т</w:t>
        </w:r>
        <w:proofErr w:type="gramEnd"/>
        <w:r>
          <w:rPr>
            <w:rFonts w:ascii="Arial" w:eastAsia="Arial" w:hAnsi="Arial" w:cs="Arial"/>
            <w:color w:val="0000FF"/>
            <w:sz w:val="22"/>
            <w:szCs w:val="22"/>
            <w:u w:val="single"/>
            <w:shd w:val="clear" w:color="auto" w:fill="FFFFFF"/>
          </w:rPr>
          <w:t>верскаяобласть.рф</w:t>
        </w:r>
        <w:proofErr w:type="spellEnd"/>
        <w:r>
          <w:rPr>
            <w:rFonts w:ascii="Arial" w:eastAsia="Arial" w:hAnsi="Arial" w:cs="Arial"/>
            <w:color w:val="0000FF"/>
            <w:sz w:val="22"/>
            <w:szCs w:val="22"/>
            <w:u w:val="single"/>
            <w:shd w:val="clear" w:color="auto" w:fill="FFFFFF"/>
          </w:rPr>
          <w:t xml:space="preserve">), </w:t>
        </w:r>
        <w:r w:rsidRPr="00183FD1">
          <w:rPr>
            <w:rFonts w:ascii="Arial" w:eastAsia="Arial" w:hAnsi="Arial" w:cs="Arial"/>
            <w:color w:val="0000FF"/>
            <w:sz w:val="22"/>
            <w:szCs w:val="22"/>
            <w:u w:val="single"/>
            <w:shd w:val="clear" w:color="auto" w:fill="FFFFFF"/>
          </w:rPr>
          <w:t>24 января 2022</w:t>
        </w:r>
      </w:hyperlink>
    </w:p>
    <w:p w:rsidR="00183FD1" w:rsidRPr="00183FD1" w:rsidRDefault="00183FD1" w:rsidP="00183FD1">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1" w:history="1">
        <w:r w:rsidRPr="00183FD1">
          <w:rPr>
            <w:rFonts w:ascii="Arial" w:eastAsia="Arial" w:hAnsi="Arial" w:cs="Arial"/>
            <w:color w:val="0000FF"/>
            <w:sz w:val="22"/>
            <w:szCs w:val="22"/>
            <w:u w:val="single"/>
            <w:shd w:val="clear" w:color="auto" w:fill="FFFFFF"/>
          </w:rPr>
          <w:t>Новая жизнь (</w:t>
        </w:r>
        <w:proofErr w:type="spellStart"/>
        <w:r w:rsidRPr="00183FD1">
          <w:rPr>
            <w:rFonts w:ascii="Arial" w:eastAsia="Arial" w:hAnsi="Arial" w:cs="Arial"/>
            <w:color w:val="0000FF"/>
            <w:sz w:val="22"/>
            <w:szCs w:val="22"/>
            <w:u w:val="single"/>
            <w:shd w:val="clear" w:color="auto" w:fill="FFFFFF"/>
          </w:rPr>
          <w:t>новаяжизнь</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Бологое, 24 января 2022</w:t>
        </w:r>
      </w:hyperlink>
    </w:p>
    <w:p w:rsidR="00183FD1" w:rsidRPr="00183FD1" w:rsidRDefault="00183FD1" w:rsidP="00183FD1">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2" w:history="1">
        <w:r w:rsidRPr="00183FD1">
          <w:rPr>
            <w:rFonts w:ascii="Arial" w:eastAsia="Arial" w:hAnsi="Arial" w:cs="Arial"/>
            <w:color w:val="0000FF"/>
            <w:sz w:val="22"/>
            <w:szCs w:val="22"/>
            <w:u w:val="single"/>
            <w:shd w:val="clear" w:color="auto" w:fill="FFFFFF"/>
          </w:rPr>
          <w:t>Вперед (</w:t>
        </w:r>
        <w:proofErr w:type="spellStart"/>
        <w:r w:rsidRPr="00183FD1">
          <w:rPr>
            <w:rFonts w:ascii="Arial" w:eastAsia="Arial" w:hAnsi="Arial" w:cs="Arial"/>
            <w:color w:val="0000FF"/>
            <w:sz w:val="22"/>
            <w:szCs w:val="22"/>
            <w:u w:val="single"/>
            <w:shd w:val="clear" w:color="auto" w:fill="FFFFFF"/>
          </w:rPr>
          <w:t>вперед</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Калязин, 24 января 2022</w:t>
        </w:r>
      </w:hyperlink>
    </w:p>
    <w:p w:rsidR="00183FD1" w:rsidRPr="00183FD1" w:rsidRDefault="00183FD1" w:rsidP="00183FD1">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3" w:history="1">
        <w:r w:rsidRPr="00183FD1">
          <w:rPr>
            <w:rFonts w:ascii="Arial" w:eastAsia="Arial" w:hAnsi="Arial" w:cs="Arial"/>
            <w:color w:val="0000FF"/>
            <w:sz w:val="22"/>
            <w:szCs w:val="22"/>
            <w:u w:val="single"/>
            <w:shd w:val="clear" w:color="auto" w:fill="FFFFFF"/>
          </w:rPr>
          <w:t>Бельская правда (</w:t>
        </w:r>
        <w:proofErr w:type="spellStart"/>
        <w:r w:rsidRPr="00183FD1">
          <w:rPr>
            <w:rFonts w:ascii="Arial" w:eastAsia="Arial" w:hAnsi="Arial" w:cs="Arial"/>
            <w:color w:val="0000FF"/>
            <w:sz w:val="22"/>
            <w:szCs w:val="22"/>
            <w:u w:val="single"/>
            <w:shd w:val="clear" w:color="auto" w:fill="FFFFFF"/>
          </w:rPr>
          <w:t>бельскаяправда</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Белый, 24 января 2022</w:t>
        </w:r>
      </w:hyperlink>
    </w:p>
    <w:p w:rsidR="00183FD1" w:rsidRPr="00183FD1" w:rsidRDefault="00183FD1" w:rsidP="00183FD1">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4" w:history="1">
        <w:proofErr w:type="gramStart"/>
        <w:r w:rsidRPr="00183FD1">
          <w:rPr>
            <w:rFonts w:ascii="Arial" w:eastAsia="Arial" w:hAnsi="Arial" w:cs="Arial"/>
            <w:color w:val="0000FF"/>
            <w:sz w:val="22"/>
            <w:szCs w:val="22"/>
            <w:u w:val="single"/>
            <w:shd w:val="clear" w:color="auto" w:fill="FFFFFF"/>
          </w:rPr>
          <w:t>Комсомольская</w:t>
        </w:r>
        <w:proofErr w:type="gramEnd"/>
        <w:r w:rsidRPr="00183FD1">
          <w:rPr>
            <w:rFonts w:ascii="Arial" w:eastAsia="Arial" w:hAnsi="Arial" w:cs="Arial"/>
            <w:color w:val="0000FF"/>
            <w:sz w:val="22"/>
            <w:szCs w:val="22"/>
            <w:u w:val="single"/>
            <w:shd w:val="clear" w:color="auto" w:fill="FFFFFF"/>
          </w:rPr>
          <w:t xml:space="preserve"> правда (</w:t>
        </w:r>
        <w:proofErr w:type="spellStart"/>
        <w:r w:rsidRPr="00183FD1">
          <w:rPr>
            <w:rFonts w:ascii="Arial" w:eastAsia="Arial" w:hAnsi="Arial" w:cs="Arial"/>
            <w:color w:val="0000FF"/>
            <w:sz w:val="22"/>
            <w:szCs w:val="22"/>
            <w:u w:val="single"/>
            <w:shd w:val="clear" w:color="auto" w:fill="FFFFFF"/>
          </w:rPr>
          <w:t>tver.kp.ru</w:t>
        </w:r>
        <w:proofErr w:type="spellEnd"/>
        <w:r w:rsidRPr="00183FD1">
          <w:rPr>
            <w:rFonts w:ascii="Arial" w:eastAsia="Arial" w:hAnsi="Arial" w:cs="Arial"/>
            <w:color w:val="0000FF"/>
            <w:sz w:val="22"/>
            <w:szCs w:val="22"/>
            <w:u w:val="single"/>
            <w:shd w:val="clear" w:color="auto" w:fill="FFFFFF"/>
          </w:rPr>
          <w:t>), Тверь, 24 января 2022</w:t>
        </w:r>
      </w:hyperlink>
    </w:p>
    <w:p w:rsidR="00183FD1" w:rsidRPr="00183FD1" w:rsidRDefault="00183FD1" w:rsidP="00183FD1">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5" w:history="1">
        <w:r w:rsidRPr="00183FD1">
          <w:rPr>
            <w:rFonts w:ascii="Arial" w:eastAsia="Arial" w:hAnsi="Arial" w:cs="Arial"/>
            <w:color w:val="0000FF"/>
            <w:sz w:val="22"/>
            <w:szCs w:val="22"/>
            <w:u w:val="single"/>
            <w:shd w:val="clear" w:color="auto" w:fill="FFFFFF"/>
          </w:rPr>
          <w:t>Авангард (</w:t>
        </w:r>
        <w:proofErr w:type="spellStart"/>
        <w:r w:rsidRPr="00183FD1">
          <w:rPr>
            <w:rFonts w:ascii="Arial" w:eastAsia="Arial" w:hAnsi="Arial" w:cs="Arial"/>
            <w:color w:val="0000FF"/>
            <w:sz w:val="22"/>
            <w:szCs w:val="22"/>
            <w:u w:val="single"/>
            <w:shd w:val="clear" w:color="auto" w:fill="FFFFFF"/>
          </w:rPr>
          <w:t>авангард</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Западная Двина, 24 января 2022</w:t>
        </w:r>
      </w:hyperlink>
    </w:p>
    <w:p w:rsidR="00183FD1" w:rsidRPr="00183FD1" w:rsidRDefault="00183FD1" w:rsidP="00183FD1">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6" w:history="1">
        <w:r w:rsidRPr="00183FD1">
          <w:rPr>
            <w:rFonts w:ascii="Arial" w:eastAsia="Arial" w:hAnsi="Arial" w:cs="Arial"/>
            <w:color w:val="0000FF"/>
            <w:sz w:val="22"/>
            <w:szCs w:val="22"/>
            <w:u w:val="single"/>
            <w:shd w:val="clear" w:color="auto" w:fill="FFFFFF"/>
          </w:rPr>
          <w:t>Лесной вестник (</w:t>
        </w:r>
        <w:proofErr w:type="spellStart"/>
        <w:r w:rsidRPr="00183FD1">
          <w:rPr>
            <w:rFonts w:ascii="Arial" w:eastAsia="Arial" w:hAnsi="Arial" w:cs="Arial"/>
            <w:color w:val="0000FF"/>
            <w:sz w:val="22"/>
            <w:szCs w:val="22"/>
            <w:u w:val="single"/>
            <w:shd w:val="clear" w:color="auto" w:fill="FFFFFF"/>
          </w:rPr>
          <w:t>леснойвестник</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с. Лесное (Тверская обл.), 24 января 2022</w:t>
        </w:r>
      </w:hyperlink>
    </w:p>
    <w:p w:rsidR="00183FD1" w:rsidRPr="00183FD1" w:rsidRDefault="00183FD1" w:rsidP="00183FD1">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7" w:history="1">
        <w:r w:rsidRPr="00183FD1">
          <w:rPr>
            <w:rFonts w:ascii="Arial" w:eastAsia="Arial" w:hAnsi="Arial" w:cs="Arial"/>
            <w:color w:val="0000FF"/>
            <w:sz w:val="22"/>
            <w:szCs w:val="22"/>
            <w:u w:val="single"/>
            <w:shd w:val="clear" w:color="auto" w:fill="FFFFFF"/>
          </w:rPr>
          <w:t>Коммунар (</w:t>
        </w:r>
        <w:proofErr w:type="spellStart"/>
        <w:r w:rsidRPr="00183FD1">
          <w:rPr>
            <w:rFonts w:ascii="Arial" w:eastAsia="Arial" w:hAnsi="Arial" w:cs="Arial"/>
            <w:color w:val="0000FF"/>
            <w:sz w:val="22"/>
            <w:szCs w:val="22"/>
            <w:u w:val="single"/>
            <w:shd w:val="clear" w:color="auto" w:fill="FFFFFF"/>
          </w:rPr>
          <w:t>коммунар</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п. Фирово, 24 января 2022</w:t>
        </w:r>
      </w:hyperlink>
    </w:p>
    <w:p w:rsidR="00183FD1" w:rsidRPr="00183FD1" w:rsidRDefault="00183FD1" w:rsidP="00183FD1">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8" w:history="1">
        <w:proofErr w:type="spellStart"/>
        <w:r w:rsidRPr="00183FD1">
          <w:rPr>
            <w:rFonts w:ascii="Arial" w:eastAsia="Arial" w:hAnsi="Arial" w:cs="Arial"/>
            <w:color w:val="0000FF"/>
            <w:sz w:val="22"/>
            <w:szCs w:val="22"/>
            <w:u w:val="single"/>
            <w:shd w:val="clear" w:color="auto" w:fill="FFFFFF"/>
          </w:rPr>
          <w:t>TvTver.ru</w:t>
        </w:r>
        <w:proofErr w:type="spellEnd"/>
        <w:r w:rsidRPr="00183FD1">
          <w:rPr>
            <w:rFonts w:ascii="Arial" w:eastAsia="Arial" w:hAnsi="Arial" w:cs="Arial"/>
            <w:color w:val="0000FF"/>
            <w:sz w:val="22"/>
            <w:szCs w:val="22"/>
            <w:u w:val="single"/>
            <w:shd w:val="clear" w:color="auto" w:fill="FFFFFF"/>
          </w:rPr>
          <w:t>, Тверь, 24 января 2022</w:t>
        </w:r>
      </w:hyperlink>
    </w:p>
    <w:p w:rsidR="00183FD1" w:rsidRPr="00183FD1" w:rsidRDefault="00183FD1" w:rsidP="00183FD1">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9" w:history="1">
        <w:r w:rsidRPr="00183FD1">
          <w:rPr>
            <w:rFonts w:ascii="Arial" w:eastAsia="Arial" w:hAnsi="Arial" w:cs="Arial"/>
            <w:color w:val="0000FF"/>
            <w:sz w:val="22"/>
            <w:szCs w:val="22"/>
            <w:u w:val="single"/>
            <w:shd w:val="clear" w:color="auto" w:fill="FFFFFF"/>
          </w:rPr>
          <w:t>Московский Комсомолец (tver.mk.ru), Тверь, 24 января 2022</w:t>
        </w:r>
      </w:hyperlink>
    </w:p>
    <w:p w:rsidR="00183FD1" w:rsidRPr="00183FD1" w:rsidRDefault="00183FD1" w:rsidP="00183FD1">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0" w:history="1">
        <w:r w:rsidRPr="00183FD1">
          <w:rPr>
            <w:rFonts w:ascii="Arial" w:eastAsia="Arial" w:hAnsi="Arial" w:cs="Arial"/>
            <w:color w:val="0000FF"/>
            <w:sz w:val="22"/>
            <w:szCs w:val="22"/>
            <w:u w:val="single"/>
            <w:shd w:val="clear" w:color="auto" w:fill="FFFFFF"/>
          </w:rPr>
          <w:t>БНТВ (</w:t>
        </w:r>
        <w:proofErr w:type="spellStart"/>
        <w:r w:rsidRPr="00183FD1">
          <w:rPr>
            <w:rFonts w:ascii="Arial" w:eastAsia="Arial" w:hAnsi="Arial" w:cs="Arial"/>
            <w:color w:val="0000FF"/>
            <w:sz w:val="22"/>
            <w:szCs w:val="22"/>
            <w:u w:val="single"/>
            <w:shd w:val="clear" w:color="auto" w:fill="FFFFFF"/>
          </w:rPr>
          <w:t>bntva.ru</w:t>
        </w:r>
        <w:proofErr w:type="spellEnd"/>
        <w:r w:rsidRPr="00183FD1">
          <w:rPr>
            <w:rFonts w:ascii="Arial" w:eastAsia="Arial" w:hAnsi="Arial" w:cs="Arial"/>
            <w:color w:val="0000FF"/>
            <w:sz w:val="22"/>
            <w:szCs w:val="22"/>
            <w:u w:val="single"/>
            <w:shd w:val="clear" w:color="auto" w:fill="FFFFFF"/>
          </w:rPr>
          <w:t>), Бежецк, 24 января 2022</w:t>
        </w:r>
      </w:hyperlink>
    </w:p>
    <w:p w:rsidR="00183FD1" w:rsidRPr="00183FD1" w:rsidRDefault="00183FD1" w:rsidP="00183FD1">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1" w:history="1">
        <w:r w:rsidRPr="00183FD1">
          <w:rPr>
            <w:rFonts w:ascii="Arial" w:eastAsia="Arial" w:hAnsi="Arial" w:cs="Arial"/>
            <w:color w:val="0000FF"/>
            <w:sz w:val="22"/>
            <w:szCs w:val="22"/>
            <w:u w:val="single"/>
            <w:shd w:val="clear" w:color="auto" w:fill="FFFFFF"/>
          </w:rPr>
          <w:t>Тверь (</w:t>
        </w:r>
        <w:proofErr w:type="spellStart"/>
        <w:r w:rsidRPr="00183FD1">
          <w:rPr>
            <w:rFonts w:ascii="Arial" w:eastAsia="Arial" w:hAnsi="Arial" w:cs="Arial"/>
            <w:color w:val="0000FF"/>
            <w:sz w:val="22"/>
            <w:szCs w:val="22"/>
            <w:u w:val="single"/>
            <w:shd w:val="clear" w:color="auto" w:fill="FFFFFF"/>
          </w:rPr>
          <w:t>toptver.ru</w:t>
        </w:r>
        <w:proofErr w:type="spellEnd"/>
        <w:r w:rsidRPr="00183FD1">
          <w:rPr>
            <w:rFonts w:ascii="Arial" w:eastAsia="Arial" w:hAnsi="Arial" w:cs="Arial"/>
            <w:color w:val="0000FF"/>
            <w:sz w:val="22"/>
            <w:szCs w:val="22"/>
            <w:u w:val="single"/>
            <w:shd w:val="clear" w:color="auto" w:fill="FFFFFF"/>
          </w:rPr>
          <w:t>), Тверь, 24 января 2022</w:t>
        </w:r>
      </w:hyperlink>
    </w:p>
    <w:p w:rsidR="00183FD1" w:rsidRPr="00183FD1" w:rsidRDefault="00183FD1" w:rsidP="00183FD1">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2" w:history="1">
        <w:r w:rsidRPr="00183FD1">
          <w:rPr>
            <w:rFonts w:ascii="Arial" w:eastAsia="Arial" w:hAnsi="Arial" w:cs="Arial"/>
            <w:color w:val="0000FF"/>
            <w:sz w:val="22"/>
            <w:szCs w:val="22"/>
            <w:u w:val="single"/>
            <w:shd w:val="clear" w:color="auto" w:fill="FFFFFF"/>
          </w:rPr>
          <w:t>ВОТ! (vot69.ru), Тверь, 24 января 2022</w:t>
        </w:r>
      </w:hyperlink>
    </w:p>
    <w:p w:rsidR="00183FD1" w:rsidRPr="00183FD1" w:rsidRDefault="00183FD1" w:rsidP="00183FD1">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3" w:history="1">
        <w:r w:rsidRPr="00183FD1">
          <w:rPr>
            <w:rFonts w:ascii="Arial" w:eastAsia="Arial" w:hAnsi="Arial" w:cs="Arial"/>
            <w:color w:val="0000FF"/>
            <w:sz w:val="22"/>
            <w:szCs w:val="22"/>
            <w:u w:val="single"/>
            <w:shd w:val="clear" w:color="auto" w:fill="FFFFFF"/>
          </w:rPr>
          <w:t>Удомельская газета (udomelskaya-gazeta.ru), Удомля, 24 января 2022</w:t>
        </w:r>
      </w:hyperlink>
    </w:p>
    <w:p w:rsidR="00183FD1" w:rsidRPr="00183FD1" w:rsidRDefault="00183FD1" w:rsidP="00183FD1">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4" w:history="1">
        <w:r w:rsidRPr="00183FD1">
          <w:rPr>
            <w:rFonts w:ascii="Arial" w:eastAsia="Arial" w:hAnsi="Arial" w:cs="Arial"/>
            <w:color w:val="0000FF"/>
            <w:sz w:val="22"/>
            <w:szCs w:val="22"/>
            <w:u w:val="single"/>
            <w:shd w:val="clear" w:color="auto" w:fill="FFFFFF"/>
          </w:rPr>
          <w:t>Тверские ведомости (vedtver.ru), Тверь, 24 января 2022</w:t>
        </w:r>
      </w:hyperlink>
    </w:p>
    <w:p w:rsidR="00183FD1" w:rsidRPr="00183FD1" w:rsidRDefault="00183FD1" w:rsidP="00183FD1">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5" w:history="1">
        <w:r w:rsidRPr="00183FD1">
          <w:rPr>
            <w:rFonts w:ascii="Arial" w:eastAsia="Arial" w:hAnsi="Arial" w:cs="Arial"/>
            <w:color w:val="0000FF"/>
            <w:sz w:val="22"/>
            <w:szCs w:val="22"/>
            <w:u w:val="single"/>
            <w:shd w:val="clear" w:color="auto" w:fill="FFFFFF"/>
          </w:rPr>
          <w:t>Тверская жизнь (tverlife.ru), Тверь, 24 января 2022</w:t>
        </w:r>
      </w:hyperlink>
    </w:p>
    <w:p w:rsidR="00183FD1" w:rsidRPr="00183FD1" w:rsidRDefault="00183FD1" w:rsidP="00183FD1">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6" w:history="1">
        <w:r w:rsidRPr="00183FD1">
          <w:rPr>
            <w:rFonts w:ascii="Arial" w:eastAsia="Arial" w:hAnsi="Arial" w:cs="Arial"/>
            <w:color w:val="0000FF"/>
            <w:sz w:val="22"/>
            <w:szCs w:val="22"/>
            <w:u w:val="single"/>
            <w:shd w:val="clear" w:color="auto" w:fill="FFFFFF"/>
          </w:rPr>
          <w:t>Г</w:t>
        </w:r>
        <w:proofErr w:type="gramStart"/>
        <w:r w:rsidRPr="00183FD1">
          <w:rPr>
            <w:rFonts w:ascii="Arial" w:eastAsia="Arial" w:hAnsi="Arial" w:cs="Arial"/>
            <w:color w:val="0000FF"/>
            <w:sz w:val="22"/>
            <w:szCs w:val="22"/>
            <w:u w:val="single"/>
            <w:shd w:val="clear" w:color="auto" w:fill="FFFFFF"/>
          </w:rPr>
          <w:t>ТРК Тв</w:t>
        </w:r>
        <w:proofErr w:type="gramEnd"/>
        <w:r w:rsidRPr="00183FD1">
          <w:rPr>
            <w:rFonts w:ascii="Arial" w:eastAsia="Arial" w:hAnsi="Arial" w:cs="Arial"/>
            <w:color w:val="0000FF"/>
            <w:sz w:val="22"/>
            <w:szCs w:val="22"/>
            <w:u w:val="single"/>
            <w:shd w:val="clear" w:color="auto" w:fill="FFFFFF"/>
          </w:rPr>
          <w:t>ерь, Тверь, 24 января 2022</w:t>
        </w:r>
      </w:hyperlink>
    </w:p>
    <w:p w:rsidR="00183FD1" w:rsidRPr="00183FD1" w:rsidRDefault="00183FD1" w:rsidP="00183FD1">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7" w:history="1">
        <w:r w:rsidRPr="00183FD1">
          <w:rPr>
            <w:rFonts w:ascii="Arial" w:eastAsia="Arial" w:hAnsi="Arial" w:cs="Arial"/>
            <w:color w:val="0000FF"/>
            <w:sz w:val="22"/>
            <w:szCs w:val="22"/>
            <w:u w:val="single"/>
            <w:shd w:val="clear" w:color="auto" w:fill="FFFFFF"/>
          </w:rPr>
          <w:t>Тверское информационное агентство (tvernews.ru), Тверь, 24 января 2022</w:t>
        </w:r>
      </w:hyperlink>
    </w:p>
    <w:p w:rsidR="00183FD1" w:rsidRPr="00183FD1" w:rsidRDefault="00183FD1" w:rsidP="00183FD1">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8" w:history="1">
        <w:proofErr w:type="spellStart"/>
        <w:r w:rsidRPr="00183FD1">
          <w:rPr>
            <w:rFonts w:ascii="Arial" w:eastAsia="Arial" w:hAnsi="Arial" w:cs="Arial"/>
            <w:color w:val="0000FF"/>
            <w:sz w:val="22"/>
            <w:szCs w:val="22"/>
            <w:u w:val="single"/>
            <w:shd w:val="clear" w:color="auto" w:fill="FFFFFF"/>
          </w:rPr>
          <w:t>Gorodskoyportal.ru</w:t>
        </w:r>
        <w:proofErr w:type="spellEnd"/>
        <w:r w:rsidRPr="00183FD1">
          <w:rPr>
            <w:rFonts w:ascii="Arial" w:eastAsia="Arial" w:hAnsi="Arial" w:cs="Arial"/>
            <w:color w:val="0000FF"/>
            <w:sz w:val="22"/>
            <w:szCs w:val="22"/>
            <w:u w:val="single"/>
            <w:shd w:val="clear" w:color="auto" w:fill="FFFFFF"/>
          </w:rPr>
          <w:t>/</w:t>
        </w:r>
        <w:proofErr w:type="spellStart"/>
        <w:r w:rsidRPr="00183FD1">
          <w:rPr>
            <w:rFonts w:ascii="Arial" w:eastAsia="Arial" w:hAnsi="Arial" w:cs="Arial"/>
            <w:color w:val="0000FF"/>
            <w:sz w:val="22"/>
            <w:szCs w:val="22"/>
            <w:u w:val="single"/>
            <w:shd w:val="clear" w:color="auto" w:fill="FFFFFF"/>
          </w:rPr>
          <w:t>tver</w:t>
        </w:r>
        <w:proofErr w:type="spellEnd"/>
        <w:r w:rsidRPr="00183FD1">
          <w:rPr>
            <w:rFonts w:ascii="Arial" w:eastAsia="Arial" w:hAnsi="Arial" w:cs="Arial"/>
            <w:color w:val="0000FF"/>
            <w:sz w:val="22"/>
            <w:szCs w:val="22"/>
            <w:u w:val="single"/>
            <w:shd w:val="clear" w:color="auto" w:fill="FFFFFF"/>
          </w:rPr>
          <w:t>, Тверь, 24 января 2022</w:t>
        </w:r>
      </w:hyperlink>
    </w:p>
    <w:p w:rsidR="00183FD1" w:rsidRPr="00183FD1" w:rsidRDefault="00183FD1" w:rsidP="00183FD1">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9" w:history="1">
        <w:r w:rsidRPr="00183FD1">
          <w:rPr>
            <w:rFonts w:ascii="Arial" w:eastAsia="Arial" w:hAnsi="Arial" w:cs="Arial"/>
            <w:color w:val="0000FF"/>
            <w:sz w:val="22"/>
            <w:szCs w:val="22"/>
            <w:u w:val="single"/>
            <w:shd w:val="clear" w:color="auto" w:fill="FFFFFF"/>
          </w:rPr>
          <w:t>Путин в Москве (putin.russia24.pro/</w:t>
        </w:r>
        <w:proofErr w:type="spellStart"/>
        <w:r w:rsidRPr="00183FD1">
          <w:rPr>
            <w:rFonts w:ascii="Arial" w:eastAsia="Arial" w:hAnsi="Arial" w:cs="Arial"/>
            <w:color w:val="0000FF"/>
            <w:sz w:val="22"/>
            <w:szCs w:val="22"/>
            <w:u w:val="single"/>
            <w:shd w:val="clear" w:color="auto" w:fill="FFFFFF"/>
          </w:rPr>
          <w:t>moscow</w:t>
        </w:r>
        <w:proofErr w:type="spellEnd"/>
        <w:r w:rsidRPr="00183FD1">
          <w:rPr>
            <w:rFonts w:ascii="Arial" w:eastAsia="Arial" w:hAnsi="Arial" w:cs="Arial"/>
            <w:color w:val="0000FF"/>
            <w:sz w:val="22"/>
            <w:szCs w:val="22"/>
            <w:u w:val="single"/>
            <w:shd w:val="clear" w:color="auto" w:fill="FFFFFF"/>
          </w:rPr>
          <w:t>), Москва, 24 января 2022</w:t>
        </w:r>
      </w:hyperlink>
    </w:p>
    <w:p w:rsidR="00183FD1" w:rsidRPr="00183FD1" w:rsidRDefault="00183FD1" w:rsidP="00183FD1">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80" w:history="1">
        <w:r w:rsidRPr="00183FD1">
          <w:rPr>
            <w:rFonts w:ascii="Arial" w:eastAsia="Arial" w:hAnsi="Arial" w:cs="Arial"/>
            <w:color w:val="0000FF"/>
            <w:sz w:val="22"/>
            <w:szCs w:val="22"/>
            <w:u w:val="single"/>
            <w:shd w:val="clear" w:color="auto" w:fill="FFFFFF"/>
          </w:rPr>
          <w:t>Афанасий-бизнес (afanasy.biz), Тверь, 24 января 2022</w:t>
        </w:r>
      </w:hyperlink>
    </w:p>
    <w:p w:rsidR="00183FD1" w:rsidRPr="00183FD1" w:rsidRDefault="00183FD1" w:rsidP="00183FD1">
      <w:pPr>
        <w:tabs>
          <w:tab w:val="left" w:pos="142"/>
        </w:tabs>
        <w:ind w:left="-142"/>
        <w:jc w:val="right"/>
        <w:rPr>
          <w:rFonts w:ascii="Arial" w:eastAsia="Arial" w:hAnsi="Arial" w:cs="Arial"/>
          <w:color w:val="0000FF"/>
          <w:sz w:val="22"/>
          <w:szCs w:val="22"/>
          <w:shd w:val="clear" w:color="auto" w:fill="FFFFFF"/>
        </w:rPr>
      </w:pPr>
      <w:hyperlink w:anchor="tabtxt_1575050_1900191301" w:history="1">
        <w:r w:rsidRPr="00183FD1">
          <w:rPr>
            <w:rFonts w:ascii="Arial" w:eastAsia="Arial" w:hAnsi="Arial" w:cs="Arial"/>
            <w:color w:val="0000FF"/>
            <w:sz w:val="22"/>
            <w:szCs w:val="22"/>
            <w:u w:val="single"/>
            <w:shd w:val="clear" w:color="auto" w:fill="FFFFFF"/>
          </w:rPr>
          <w:t>К заголовкам сообщений</w:t>
        </w:r>
      </w:hyperlink>
    </w:p>
    <w:p w:rsidR="00183FD1" w:rsidRDefault="00183FD1" w:rsidP="00183FD1">
      <w:pPr>
        <w:tabs>
          <w:tab w:val="left" w:pos="142"/>
        </w:tabs>
        <w:ind w:left="-142"/>
        <w:rPr>
          <w:rFonts w:ascii="Arial" w:eastAsia="Arial" w:hAnsi="Arial" w:cs="Arial"/>
          <w:b/>
          <w:color w:val="000000"/>
          <w:sz w:val="22"/>
          <w:szCs w:val="22"/>
          <w:shd w:val="clear" w:color="auto" w:fill="FFFFFF"/>
        </w:rPr>
      </w:pPr>
    </w:p>
    <w:p w:rsidR="00183FD1" w:rsidRPr="00183FD1" w:rsidRDefault="00183FD1" w:rsidP="00183FD1">
      <w:pPr>
        <w:tabs>
          <w:tab w:val="left" w:pos="142"/>
        </w:tabs>
        <w:ind w:left="-142"/>
        <w:rPr>
          <w:rFonts w:ascii="Arial" w:eastAsia="Arial" w:hAnsi="Arial" w:cs="Arial"/>
          <w:b/>
          <w:color w:val="000000"/>
          <w:sz w:val="22"/>
          <w:szCs w:val="22"/>
          <w:shd w:val="clear" w:color="auto" w:fill="FFFFFF"/>
        </w:rPr>
      </w:pPr>
      <w:r w:rsidRPr="00183FD1">
        <w:rPr>
          <w:rFonts w:ascii="Arial" w:eastAsia="Arial" w:hAnsi="Arial" w:cs="Arial"/>
          <w:b/>
          <w:color w:val="000000"/>
          <w:sz w:val="22"/>
          <w:szCs w:val="22"/>
          <w:shd w:val="clear" w:color="auto" w:fill="FFFFFF"/>
        </w:rPr>
        <w:lastRenderedPageBreak/>
        <w:t>Tverigrad.ru, Тверь, 24 января 2022</w:t>
      </w:r>
    </w:p>
    <w:p w:rsidR="00183FD1" w:rsidRPr="00183FD1" w:rsidRDefault="00183FD1" w:rsidP="00183FD1">
      <w:pPr>
        <w:tabs>
          <w:tab w:val="left" w:pos="142"/>
        </w:tabs>
        <w:ind w:left="-142"/>
        <w:jc w:val="both"/>
        <w:outlineLvl w:val="1"/>
        <w:rPr>
          <w:rFonts w:ascii="Arial" w:eastAsia="Arial" w:hAnsi="Arial" w:cs="Arial"/>
          <w:color w:val="000000"/>
          <w:sz w:val="22"/>
          <w:szCs w:val="22"/>
          <w:shd w:val="clear" w:color="auto" w:fill="FFFFFF"/>
        </w:rPr>
      </w:pPr>
      <w:bookmarkStart w:id="21" w:name="ant_1575050_1899791211"/>
      <w:r w:rsidRPr="00183FD1">
        <w:rPr>
          <w:rFonts w:ascii="Arial" w:eastAsia="Arial" w:hAnsi="Arial" w:cs="Arial"/>
          <w:color w:val="000000"/>
          <w:sz w:val="22"/>
          <w:szCs w:val="22"/>
          <w:shd w:val="clear" w:color="auto" w:fill="FFFFFF"/>
        </w:rPr>
        <w:t>22.02.2022 ПОЧТИ 50 СВАДЕБ СЫГРАЮТ ВО ДВОРЦЕ БРАКОСОЧЕТАНИЯ В ТВЕРИ</w:t>
      </w:r>
      <w:bookmarkEnd w:id="21"/>
    </w:p>
    <w:p w:rsidR="00183FD1" w:rsidRPr="00183FD1" w:rsidRDefault="00183FD1" w:rsidP="00183FD1">
      <w:pPr>
        <w:tabs>
          <w:tab w:val="left" w:pos="142"/>
        </w:tabs>
        <w:ind w:left="-142"/>
        <w:jc w:val="both"/>
        <w:rPr>
          <w:rFonts w:ascii="Arial" w:eastAsia="Arial" w:hAnsi="Arial" w:cs="Arial"/>
          <w:color w:val="000000"/>
          <w:sz w:val="22"/>
          <w:szCs w:val="22"/>
          <w:shd w:val="clear" w:color="auto" w:fill="FFFFFF"/>
        </w:rPr>
      </w:pPr>
      <w:r w:rsidRPr="00183FD1">
        <w:rPr>
          <w:rFonts w:ascii="Arial" w:eastAsia="Arial" w:hAnsi="Arial" w:cs="Arial"/>
          <w:color w:val="000000"/>
          <w:sz w:val="22"/>
          <w:szCs w:val="22"/>
          <w:shd w:val="clear" w:color="auto" w:fill="FFFFFF"/>
        </w:rPr>
        <w:t xml:space="preserve">Дворец бракосочетания Тверской области будет работать до 19.40. Также одна пара подала заявление на регистрацию брака на 21.02.2022.  Торжественное открытие состоялось 10 сентября при участии губернатора </w:t>
      </w:r>
      <w:r w:rsidRPr="00183FD1">
        <w:rPr>
          <w:rFonts w:ascii="Arial" w:eastAsia="Arial" w:hAnsi="Arial" w:cs="Arial"/>
          <w:color w:val="000000"/>
          <w:sz w:val="22"/>
          <w:szCs w:val="22"/>
          <w:shd w:val="clear" w:color="auto" w:fill="C0C0C0"/>
        </w:rPr>
        <w:t>Игоря Рудени</w:t>
      </w:r>
      <w:r w:rsidRPr="00183FD1">
        <w:rPr>
          <w:rFonts w:ascii="Arial" w:eastAsia="Arial" w:hAnsi="Arial" w:cs="Arial"/>
          <w:color w:val="000000"/>
          <w:sz w:val="22"/>
          <w:szCs w:val="22"/>
          <w:shd w:val="clear" w:color="auto" w:fill="FFFFFF"/>
        </w:rPr>
        <w:t xml:space="preserve">... </w:t>
      </w:r>
    </w:p>
    <w:p w:rsidR="00183FD1" w:rsidRPr="00183FD1" w:rsidRDefault="00183FD1" w:rsidP="00183FD1">
      <w:pPr>
        <w:tabs>
          <w:tab w:val="left" w:pos="142"/>
        </w:tabs>
        <w:ind w:left="-142"/>
        <w:rPr>
          <w:rFonts w:ascii="Arial" w:eastAsia="Arial" w:hAnsi="Arial" w:cs="Arial"/>
          <w:color w:val="0000FF"/>
          <w:sz w:val="22"/>
          <w:szCs w:val="22"/>
          <w:shd w:val="clear" w:color="auto" w:fill="FFFFFF"/>
        </w:rPr>
      </w:pPr>
      <w:hyperlink r:id="rId81" w:history="1">
        <w:r w:rsidRPr="00183FD1">
          <w:rPr>
            <w:rFonts w:ascii="Arial" w:eastAsia="Arial" w:hAnsi="Arial" w:cs="Arial"/>
            <w:color w:val="0000FF"/>
            <w:sz w:val="22"/>
            <w:szCs w:val="22"/>
            <w:u w:val="single"/>
            <w:shd w:val="clear" w:color="auto" w:fill="FFFFFF"/>
          </w:rPr>
          <w:t>https://tverigrad.ru/publication/22-02-2022-pochti-50-svadeb-sygrajut-vo-dvorce-brakosochetanija-v-tveri/</w:t>
        </w:r>
      </w:hyperlink>
    </w:p>
    <w:p w:rsidR="00183FD1" w:rsidRPr="00183FD1" w:rsidRDefault="00183FD1" w:rsidP="00183FD1">
      <w:pPr>
        <w:tabs>
          <w:tab w:val="left" w:pos="142"/>
        </w:tabs>
        <w:ind w:left="-142"/>
        <w:rPr>
          <w:rFonts w:ascii="Arial" w:eastAsia="Arial" w:hAnsi="Arial" w:cs="Arial"/>
          <w:color w:val="000000"/>
          <w:sz w:val="22"/>
          <w:szCs w:val="22"/>
          <w:u w:val="single"/>
          <w:shd w:val="clear" w:color="auto" w:fill="FFFFFF"/>
        </w:rPr>
      </w:pPr>
      <w:r w:rsidRPr="00183FD1">
        <w:rPr>
          <w:rFonts w:ascii="Arial" w:eastAsia="Arial" w:hAnsi="Arial" w:cs="Arial"/>
          <w:color w:val="000000"/>
          <w:sz w:val="22"/>
          <w:szCs w:val="22"/>
          <w:u w:val="single"/>
          <w:shd w:val="clear" w:color="auto" w:fill="FFFFFF"/>
        </w:rPr>
        <w:t>Сообщения по событию:</w:t>
      </w:r>
    </w:p>
    <w:p w:rsidR="00183FD1" w:rsidRPr="00183FD1" w:rsidRDefault="00183FD1" w:rsidP="00183FD1">
      <w:pPr>
        <w:numPr>
          <w:ilvl w:val="0"/>
          <w:numId w:val="4"/>
        </w:numPr>
        <w:tabs>
          <w:tab w:val="left" w:pos="142"/>
        </w:tabs>
        <w:ind w:left="-142" w:firstLine="0"/>
        <w:rPr>
          <w:rFonts w:ascii="Arial" w:eastAsia="Arial" w:hAnsi="Arial" w:cs="Arial"/>
          <w:color w:val="0000FF"/>
          <w:sz w:val="22"/>
          <w:szCs w:val="22"/>
          <w:shd w:val="clear" w:color="auto" w:fill="FFFFFF"/>
        </w:rPr>
      </w:pPr>
      <w:hyperlink r:id="rId82" w:history="1">
        <w:r w:rsidRPr="00183FD1">
          <w:rPr>
            <w:rFonts w:ascii="Arial" w:eastAsia="Arial" w:hAnsi="Arial" w:cs="Arial"/>
            <w:color w:val="0000FF"/>
            <w:sz w:val="22"/>
            <w:szCs w:val="22"/>
            <w:u w:val="single"/>
            <w:shd w:val="clear" w:color="auto" w:fill="FFFFFF"/>
          </w:rPr>
          <w:t>Главный региональный (glavny.tv), Смоленск, 24 января 2022</w:t>
        </w:r>
      </w:hyperlink>
    </w:p>
    <w:p w:rsidR="00183FD1" w:rsidRPr="00183FD1" w:rsidRDefault="00183FD1" w:rsidP="00183FD1">
      <w:pPr>
        <w:numPr>
          <w:ilvl w:val="0"/>
          <w:numId w:val="4"/>
        </w:numPr>
        <w:tabs>
          <w:tab w:val="left" w:pos="142"/>
        </w:tabs>
        <w:ind w:left="-142" w:firstLine="0"/>
        <w:rPr>
          <w:rFonts w:ascii="Arial" w:eastAsia="Arial" w:hAnsi="Arial" w:cs="Arial"/>
          <w:color w:val="0000FF"/>
          <w:sz w:val="22"/>
          <w:szCs w:val="22"/>
          <w:shd w:val="clear" w:color="auto" w:fill="FFFFFF"/>
          <w:lang w:val="en-US"/>
        </w:rPr>
      </w:pPr>
      <w:hyperlink r:id="rId83" w:history="1">
        <w:r w:rsidRPr="00183FD1">
          <w:rPr>
            <w:rFonts w:ascii="Arial" w:eastAsia="Arial" w:hAnsi="Arial" w:cs="Arial"/>
            <w:color w:val="0000FF"/>
            <w:sz w:val="22"/>
            <w:szCs w:val="22"/>
            <w:u w:val="single"/>
            <w:shd w:val="clear" w:color="auto" w:fill="FFFFFF"/>
            <w:lang w:val="en-US"/>
          </w:rPr>
          <w:t xml:space="preserve">RuNews24 (runews24.ru), </w:t>
        </w:r>
        <w:r w:rsidRPr="00183FD1">
          <w:rPr>
            <w:rFonts w:ascii="Arial" w:eastAsia="Arial" w:hAnsi="Arial" w:cs="Arial"/>
            <w:color w:val="0000FF"/>
            <w:sz w:val="22"/>
            <w:szCs w:val="22"/>
            <w:u w:val="single"/>
            <w:shd w:val="clear" w:color="auto" w:fill="FFFFFF"/>
          </w:rPr>
          <w:t>Москва</w:t>
        </w:r>
        <w:r w:rsidRPr="00183FD1">
          <w:rPr>
            <w:rFonts w:ascii="Arial" w:eastAsia="Arial" w:hAnsi="Arial" w:cs="Arial"/>
            <w:color w:val="0000FF"/>
            <w:sz w:val="22"/>
            <w:szCs w:val="22"/>
            <w:u w:val="single"/>
            <w:shd w:val="clear" w:color="auto" w:fill="FFFFFF"/>
            <w:lang w:val="en-US"/>
          </w:rPr>
          <w:t xml:space="preserve">, 24 </w:t>
        </w:r>
        <w:r w:rsidRPr="00183FD1">
          <w:rPr>
            <w:rFonts w:ascii="Arial" w:eastAsia="Arial" w:hAnsi="Arial" w:cs="Arial"/>
            <w:color w:val="0000FF"/>
            <w:sz w:val="22"/>
            <w:szCs w:val="22"/>
            <w:u w:val="single"/>
            <w:shd w:val="clear" w:color="auto" w:fill="FFFFFF"/>
          </w:rPr>
          <w:t>января</w:t>
        </w:r>
        <w:r w:rsidRPr="00183FD1">
          <w:rPr>
            <w:rFonts w:ascii="Arial" w:eastAsia="Arial" w:hAnsi="Arial" w:cs="Arial"/>
            <w:color w:val="0000FF"/>
            <w:sz w:val="22"/>
            <w:szCs w:val="22"/>
            <w:u w:val="single"/>
            <w:shd w:val="clear" w:color="auto" w:fill="FFFFFF"/>
            <w:lang w:val="en-US"/>
          </w:rPr>
          <w:t xml:space="preserve"> 2022</w:t>
        </w:r>
      </w:hyperlink>
    </w:p>
    <w:p w:rsidR="00183FD1" w:rsidRPr="00183FD1" w:rsidRDefault="00183FD1" w:rsidP="00183FD1">
      <w:pPr>
        <w:numPr>
          <w:ilvl w:val="0"/>
          <w:numId w:val="4"/>
        </w:numPr>
        <w:tabs>
          <w:tab w:val="left" w:pos="142"/>
        </w:tabs>
        <w:ind w:left="-142" w:firstLine="0"/>
        <w:rPr>
          <w:rFonts w:ascii="Arial" w:eastAsia="Arial" w:hAnsi="Arial" w:cs="Arial"/>
          <w:color w:val="0000FF"/>
          <w:sz w:val="22"/>
          <w:szCs w:val="22"/>
          <w:shd w:val="clear" w:color="auto" w:fill="FFFFFF"/>
        </w:rPr>
      </w:pPr>
      <w:hyperlink r:id="rId84" w:history="1">
        <w:r w:rsidRPr="00183FD1">
          <w:rPr>
            <w:rFonts w:ascii="Arial" w:eastAsia="Arial" w:hAnsi="Arial" w:cs="Arial"/>
            <w:color w:val="0000FF"/>
            <w:sz w:val="22"/>
            <w:szCs w:val="22"/>
            <w:u w:val="single"/>
            <w:shd w:val="clear" w:color="auto" w:fill="FFFFFF"/>
          </w:rPr>
          <w:t>Родная земля (r-zemlya.ru), п. Рамешки, 24 января 2022</w:t>
        </w:r>
      </w:hyperlink>
    </w:p>
    <w:p w:rsidR="00183FD1" w:rsidRPr="00183FD1" w:rsidRDefault="00183FD1" w:rsidP="00183FD1">
      <w:pPr>
        <w:numPr>
          <w:ilvl w:val="0"/>
          <w:numId w:val="4"/>
        </w:numPr>
        <w:tabs>
          <w:tab w:val="left" w:pos="142"/>
        </w:tabs>
        <w:ind w:left="-142" w:firstLine="0"/>
        <w:rPr>
          <w:rFonts w:ascii="Arial" w:eastAsia="Arial" w:hAnsi="Arial" w:cs="Arial"/>
          <w:color w:val="0000FF"/>
          <w:sz w:val="22"/>
          <w:szCs w:val="22"/>
          <w:shd w:val="clear" w:color="auto" w:fill="FFFFFF"/>
        </w:rPr>
      </w:pPr>
      <w:hyperlink r:id="rId85" w:history="1">
        <w:r w:rsidRPr="00183FD1">
          <w:rPr>
            <w:rFonts w:ascii="Arial" w:eastAsia="Arial" w:hAnsi="Arial" w:cs="Arial"/>
            <w:color w:val="0000FF"/>
            <w:sz w:val="22"/>
            <w:szCs w:val="22"/>
            <w:u w:val="single"/>
            <w:shd w:val="clear" w:color="auto" w:fill="FFFFFF"/>
          </w:rPr>
          <w:t>Аргументы и Факты (tver.aif.ru), Тверь, 24 января 2022</w:t>
        </w:r>
      </w:hyperlink>
    </w:p>
    <w:p w:rsidR="00183FD1" w:rsidRPr="00183FD1" w:rsidRDefault="00183FD1" w:rsidP="00183FD1">
      <w:pPr>
        <w:numPr>
          <w:ilvl w:val="0"/>
          <w:numId w:val="4"/>
        </w:numPr>
        <w:tabs>
          <w:tab w:val="left" w:pos="142"/>
        </w:tabs>
        <w:ind w:left="-142" w:firstLine="0"/>
        <w:rPr>
          <w:rFonts w:ascii="Arial" w:eastAsia="Arial" w:hAnsi="Arial" w:cs="Arial"/>
          <w:color w:val="0000FF"/>
          <w:sz w:val="22"/>
          <w:szCs w:val="22"/>
          <w:shd w:val="clear" w:color="auto" w:fill="FFFFFF"/>
        </w:rPr>
      </w:pPr>
      <w:hyperlink r:id="rId86" w:history="1">
        <w:r w:rsidRPr="00183FD1">
          <w:rPr>
            <w:rFonts w:ascii="Arial" w:eastAsia="Arial" w:hAnsi="Arial" w:cs="Arial"/>
            <w:color w:val="0000FF"/>
            <w:sz w:val="22"/>
            <w:szCs w:val="22"/>
            <w:u w:val="single"/>
            <w:shd w:val="clear" w:color="auto" w:fill="FFFFFF"/>
          </w:rPr>
          <w:t>Край справедливости (ks-region69.com), Тверь, 24 января 2022</w:t>
        </w:r>
      </w:hyperlink>
    </w:p>
    <w:p w:rsidR="00183FD1" w:rsidRPr="00183FD1" w:rsidRDefault="00183FD1" w:rsidP="00183FD1">
      <w:pPr>
        <w:numPr>
          <w:ilvl w:val="0"/>
          <w:numId w:val="4"/>
        </w:numPr>
        <w:tabs>
          <w:tab w:val="left" w:pos="142"/>
        </w:tabs>
        <w:ind w:left="-142" w:firstLine="0"/>
        <w:rPr>
          <w:rFonts w:ascii="Arial" w:eastAsia="Arial" w:hAnsi="Arial" w:cs="Arial"/>
          <w:color w:val="0000FF"/>
          <w:sz w:val="22"/>
          <w:szCs w:val="22"/>
          <w:shd w:val="clear" w:color="auto" w:fill="FFFFFF"/>
        </w:rPr>
      </w:pPr>
      <w:hyperlink r:id="rId87" w:history="1">
        <w:r w:rsidRPr="00183FD1">
          <w:rPr>
            <w:rFonts w:ascii="Arial" w:eastAsia="Arial" w:hAnsi="Arial" w:cs="Arial"/>
            <w:color w:val="0000FF"/>
            <w:sz w:val="22"/>
            <w:szCs w:val="22"/>
            <w:u w:val="single"/>
            <w:shd w:val="clear" w:color="auto" w:fill="FFFFFF"/>
          </w:rPr>
          <w:t>Край справедливости (ks-region69.com), Тверь, 24 января 2022</w:t>
        </w:r>
      </w:hyperlink>
    </w:p>
    <w:p w:rsidR="00183FD1" w:rsidRPr="00183FD1" w:rsidRDefault="00183FD1" w:rsidP="00183FD1">
      <w:pPr>
        <w:numPr>
          <w:ilvl w:val="0"/>
          <w:numId w:val="4"/>
        </w:numPr>
        <w:tabs>
          <w:tab w:val="left" w:pos="142"/>
        </w:tabs>
        <w:ind w:left="-142" w:firstLine="0"/>
        <w:rPr>
          <w:rFonts w:ascii="Arial" w:eastAsia="Arial" w:hAnsi="Arial" w:cs="Arial"/>
          <w:color w:val="0000FF"/>
          <w:sz w:val="22"/>
          <w:szCs w:val="22"/>
          <w:shd w:val="clear" w:color="auto" w:fill="FFFFFF"/>
        </w:rPr>
      </w:pPr>
      <w:hyperlink r:id="rId88" w:history="1">
        <w:r w:rsidRPr="00183FD1">
          <w:rPr>
            <w:rFonts w:ascii="Arial" w:eastAsia="Arial" w:hAnsi="Arial" w:cs="Arial"/>
            <w:color w:val="0000FF"/>
            <w:sz w:val="22"/>
            <w:szCs w:val="22"/>
            <w:u w:val="single"/>
            <w:shd w:val="clear" w:color="auto" w:fill="FFFFFF"/>
          </w:rPr>
          <w:t>Знамя (kuvznama.ru), Кувшиново, 24 января 2022</w:t>
        </w:r>
      </w:hyperlink>
    </w:p>
    <w:p w:rsidR="00183FD1" w:rsidRPr="00183FD1" w:rsidRDefault="00183FD1" w:rsidP="00183FD1">
      <w:pPr>
        <w:numPr>
          <w:ilvl w:val="0"/>
          <w:numId w:val="4"/>
        </w:numPr>
        <w:tabs>
          <w:tab w:val="left" w:pos="142"/>
        </w:tabs>
        <w:ind w:left="-142" w:firstLine="0"/>
        <w:rPr>
          <w:rFonts w:ascii="Arial" w:eastAsia="Arial" w:hAnsi="Arial" w:cs="Arial"/>
          <w:color w:val="0000FF"/>
          <w:sz w:val="22"/>
          <w:szCs w:val="22"/>
          <w:shd w:val="clear" w:color="auto" w:fill="FFFFFF"/>
        </w:rPr>
      </w:pPr>
      <w:hyperlink r:id="rId89" w:history="1">
        <w:r w:rsidRPr="00183FD1">
          <w:rPr>
            <w:rFonts w:ascii="Arial" w:eastAsia="Arial" w:hAnsi="Arial" w:cs="Arial"/>
            <w:color w:val="0000FF"/>
            <w:sz w:val="22"/>
            <w:szCs w:val="22"/>
            <w:u w:val="single"/>
            <w:shd w:val="clear" w:color="auto" w:fill="FFFFFF"/>
          </w:rPr>
          <w:t>Заря (konzarya.ru), Конаково, 24 января 2022</w:t>
        </w:r>
      </w:hyperlink>
    </w:p>
    <w:p w:rsidR="00183FD1" w:rsidRPr="00183FD1" w:rsidRDefault="00183FD1" w:rsidP="00183FD1">
      <w:pPr>
        <w:numPr>
          <w:ilvl w:val="0"/>
          <w:numId w:val="4"/>
        </w:numPr>
        <w:tabs>
          <w:tab w:val="left" w:pos="142"/>
        </w:tabs>
        <w:ind w:left="-142" w:firstLine="0"/>
        <w:rPr>
          <w:rFonts w:ascii="Arial" w:eastAsia="Arial" w:hAnsi="Arial" w:cs="Arial"/>
          <w:color w:val="0000FF"/>
          <w:sz w:val="22"/>
          <w:szCs w:val="22"/>
          <w:shd w:val="clear" w:color="auto" w:fill="FFFFFF"/>
        </w:rPr>
      </w:pPr>
      <w:hyperlink r:id="rId90" w:history="1">
        <w:r w:rsidRPr="00183FD1">
          <w:rPr>
            <w:rFonts w:ascii="Arial" w:eastAsia="Arial" w:hAnsi="Arial" w:cs="Arial"/>
            <w:color w:val="0000FF"/>
            <w:sz w:val="22"/>
            <w:szCs w:val="22"/>
            <w:u w:val="single"/>
            <w:shd w:val="clear" w:color="auto" w:fill="FFFFFF"/>
          </w:rPr>
          <w:t>Тверской проспект (tp.tver.ru), Тверь, 24 января 2022</w:t>
        </w:r>
      </w:hyperlink>
    </w:p>
    <w:p w:rsidR="00183FD1" w:rsidRPr="00183FD1" w:rsidRDefault="00183FD1" w:rsidP="00183FD1">
      <w:pPr>
        <w:numPr>
          <w:ilvl w:val="0"/>
          <w:numId w:val="4"/>
        </w:numPr>
        <w:tabs>
          <w:tab w:val="left" w:pos="142"/>
        </w:tabs>
        <w:ind w:left="-142" w:firstLine="0"/>
        <w:rPr>
          <w:rFonts w:ascii="Arial" w:eastAsia="Arial" w:hAnsi="Arial" w:cs="Arial"/>
          <w:color w:val="0000FF"/>
          <w:sz w:val="22"/>
          <w:szCs w:val="22"/>
          <w:shd w:val="clear" w:color="auto" w:fill="FFFFFF"/>
        </w:rPr>
      </w:pPr>
      <w:hyperlink r:id="rId91" w:history="1">
        <w:r w:rsidRPr="00183FD1">
          <w:rPr>
            <w:rFonts w:ascii="Arial" w:eastAsia="Arial" w:hAnsi="Arial" w:cs="Arial"/>
            <w:color w:val="0000FF"/>
            <w:sz w:val="22"/>
            <w:szCs w:val="22"/>
            <w:u w:val="single"/>
            <w:shd w:val="clear" w:color="auto" w:fill="FFFFFF"/>
          </w:rPr>
          <w:t>Афанасий-бизнес (afanasy.biz), Тверь, 24 января 2022</w:t>
        </w:r>
      </w:hyperlink>
    </w:p>
    <w:p w:rsidR="00183FD1" w:rsidRPr="00183FD1" w:rsidRDefault="00183FD1" w:rsidP="00183FD1">
      <w:pPr>
        <w:numPr>
          <w:ilvl w:val="0"/>
          <w:numId w:val="4"/>
        </w:numPr>
        <w:tabs>
          <w:tab w:val="left" w:pos="142"/>
        </w:tabs>
        <w:ind w:left="-142" w:firstLine="0"/>
        <w:rPr>
          <w:rFonts w:ascii="Arial" w:eastAsia="Arial" w:hAnsi="Arial" w:cs="Arial"/>
          <w:color w:val="0000FF"/>
          <w:sz w:val="22"/>
          <w:szCs w:val="22"/>
          <w:shd w:val="clear" w:color="auto" w:fill="FFFFFF"/>
        </w:rPr>
      </w:pPr>
      <w:hyperlink r:id="rId92" w:history="1">
        <w:proofErr w:type="gramStart"/>
        <w:r w:rsidRPr="00183FD1">
          <w:rPr>
            <w:rFonts w:ascii="Arial" w:eastAsia="Arial" w:hAnsi="Arial" w:cs="Arial"/>
            <w:color w:val="0000FF"/>
            <w:sz w:val="22"/>
            <w:szCs w:val="22"/>
            <w:u w:val="single"/>
            <w:shd w:val="clear" w:color="auto" w:fill="FFFFFF"/>
          </w:rPr>
          <w:t>Комсомольская</w:t>
        </w:r>
        <w:proofErr w:type="gramEnd"/>
        <w:r w:rsidRPr="00183FD1">
          <w:rPr>
            <w:rFonts w:ascii="Arial" w:eastAsia="Arial" w:hAnsi="Arial" w:cs="Arial"/>
            <w:color w:val="0000FF"/>
            <w:sz w:val="22"/>
            <w:szCs w:val="22"/>
            <w:u w:val="single"/>
            <w:shd w:val="clear" w:color="auto" w:fill="FFFFFF"/>
          </w:rPr>
          <w:t xml:space="preserve"> правда (</w:t>
        </w:r>
        <w:proofErr w:type="spellStart"/>
        <w:r w:rsidRPr="00183FD1">
          <w:rPr>
            <w:rFonts w:ascii="Arial" w:eastAsia="Arial" w:hAnsi="Arial" w:cs="Arial"/>
            <w:color w:val="0000FF"/>
            <w:sz w:val="22"/>
            <w:szCs w:val="22"/>
            <w:u w:val="single"/>
            <w:shd w:val="clear" w:color="auto" w:fill="FFFFFF"/>
          </w:rPr>
          <w:t>tver.kp.ru</w:t>
        </w:r>
        <w:proofErr w:type="spellEnd"/>
        <w:r w:rsidRPr="00183FD1">
          <w:rPr>
            <w:rFonts w:ascii="Arial" w:eastAsia="Arial" w:hAnsi="Arial" w:cs="Arial"/>
            <w:color w:val="0000FF"/>
            <w:sz w:val="22"/>
            <w:szCs w:val="22"/>
            <w:u w:val="single"/>
            <w:shd w:val="clear" w:color="auto" w:fill="FFFFFF"/>
          </w:rPr>
          <w:t>), Тверь, 24 января 2022</w:t>
        </w:r>
      </w:hyperlink>
    </w:p>
    <w:p w:rsidR="00183FD1" w:rsidRPr="00183FD1" w:rsidRDefault="00183FD1" w:rsidP="00183FD1">
      <w:pPr>
        <w:numPr>
          <w:ilvl w:val="0"/>
          <w:numId w:val="4"/>
        </w:numPr>
        <w:tabs>
          <w:tab w:val="left" w:pos="142"/>
        </w:tabs>
        <w:ind w:left="-142" w:firstLine="0"/>
        <w:rPr>
          <w:rFonts w:ascii="Arial" w:eastAsia="Arial" w:hAnsi="Arial" w:cs="Arial"/>
          <w:color w:val="0000FF"/>
          <w:sz w:val="22"/>
          <w:szCs w:val="22"/>
          <w:shd w:val="clear" w:color="auto" w:fill="FFFFFF"/>
        </w:rPr>
      </w:pPr>
      <w:hyperlink r:id="rId93" w:history="1">
        <w:r w:rsidRPr="00183FD1">
          <w:rPr>
            <w:rFonts w:ascii="Arial" w:eastAsia="Arial" w:hAnsi="Arial" w:cs="Arial"/>
            <w:color w:val="0000FF"/>
            <w:sz w:val="22"/>
            <w:szCs w:val="22"/>
            <w:u w:val="single"/>
            <w:shd w:val="clear" w:color="auto" w:fill="FFFFFF"/>
          </w:rPr>
          <w:t>Бельская правда (</w:t>
        </w:r>
        <w:proofErr w:type="spellStart"/>
        <w:r w:rsidRPr="00183FD1">
          <w:rPr>
            <w:rFonts w:ascii="Arial" w:eastAsia="Arial" w:hAnsi="Arial" w:cs="Arial"/>
            <w:color w:val="0000FF"/>
            <w:sz w:val="22"/>
            <w:szCs w:val="22"/>
            <w:u w:val="single"/>
            <w:shd w:val="clear" w:color="auto" w:fill="FFFFFF"/>
          </w:rPr>
          <w:t>бельскаяправда</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Белый, 24 января 2022</w:t>
        </w:r>
      </w:hyperlink>
    </w:p>
    <w:p w:rsidR="00183FD1" w:rsidRPr="00183FD1" w:rsidRDefault="00183FD1" w:rsidP="00183FD1">
      <w:pPr>
        <w:numPr>
          <w:ilvl w:val="0"/>
          <w:numId w:val="4"/>
        </w:numPr>
        <w:tabs>
          <w:tab w:val="left" w:pos="142"/>
        </w:tabs>
        <w:ind w:left="-142" w:firstLine="0"/>
        <w:rPr>
          <w:rFonts w:ascii="Arial" w:eastAsia="Arial" w:hAnsi="Arial" w:cs="Arial"/>
          <w:color w:val="0000FF"/>
          <w:sz w:val="22"/>
          <w:szCs w:val="22"/>
          <w:shd w:val="clear" w:color="auto" w:fill="FFFFFF"/>
        </w:rPr>
      </w:pPr>
      <w:hyperlink r:id="rId94" w:history="1">
        <w:r w:rsidRPr="00183FD1">
          <w:rPr>
            <w:rFonts w:ascii="Arial" w:eastAsia="Arial" w:hAnsi="Arial" w:cs="Arial"/>
            <w:color w:val="0000FF"/>
            <w:sz w:val="22"/>
            <w:szCs w:val="22"/>
            <w:u w:val="single"/>
            <w:shd w:val="clear" w:color="auto" w:fill="FFFFFF"/>
          </w:rPr>
          <w:t>Удомельская газета (udomelskaya-gazeta.ru), Удомля, 24 января 2022</w:t>
        </w:r>
      </w:hyperlink>
    </w:p>
    <w:p w:rsidR="00183FD1" w:rsidRPr="00183FD1" w:rsidRDefault="00183FD1" w:rsidP="00183FD1">
      <w:pPr>
        <w:numPr>
          <w:ilvl w:val="0"/>
          <w:numId w:val="4"/>
        </w:numPr>
        <w:tabs>
          <w:tab w:val="left" w:pos="142"/>
        </w:tabs>
        <w:ind w:left="-142" w:firstLine="0"/>
        <w:rPr>
          <w:rFonts w:ascii="Arial" w:eastAsia="Arial" w:hAnsi="Arial" w:cs="Arial"/>
          <w:color w:val="0000FF"/>
          <w:sz w:val="22"/>
          <w:szCs w:val="22"/>
          <w:shd w:val="clear" w:color="auto" w:fill="FFFFFF"/>
        </w:rPr>
      </w:pPr>
      <w:hyperlink r:id="rId95" w:history="1">
        <w:r w:rsidRPr="00183FD1">
          <w:rPr>
            <w:rFonts w:ascii="Arial" w:eastAsia="Arial" w:hAnsi="Arial" w:cs="Arial"/>
            <w:color w:val="0000FF"/>
            <w:sz w:val="22"/>
            <w:szCs w:val="22"/>
            <w:u w:val="single"/>
            <w:shd w:val="clear" w:color="auto" w:fill="FFFFFF"/>
          </w:rPr>
          <w:t>Новоторжский вестник (nvestnik.ru), Торжок, 24 января 2022</w:t>
        </w:r>
      </w:hyperlink>
    </w:p>
    <w:p w:rsidR="00183FD1" w:rsidRPr="00183FD1" w:rsidRDefault="00183FD1" w:rsidP="00183FD1">
      <w:pPr>
        <w:numPr>
          <w:ilvl w:val="0"/>
          <w:numId w:val="4"/>
        </w:numPr>
        <w:tabs>
          <w:tab w:val="left" w:pos="142"/>
        </w:tabs>
        <w:ind w:left="-142" w:firstLine="0"/>
        <w:rPr>
          <w:rFonts w:ascii="Arial" w:eastAsia="Arial" w:hAnsi="Arial" w:cs="Arial"/>
          <w:color w:val="0000FF"/>
          <w:sz w:val="22"/>
          <w:szCs w:val="22"/>
          <w:shd w:val="clear" w:color="auto" w:fill="FFFFFF"/>
        </w:rPr>
      </w:pPr>
      <w:hyperlink r:id="rId96" w:history="1">
        <w:r w:rsidRPr="00183FD1">
          <w:rPr>
            <w:rFonts w:ascii="Arial" w:eastAsia="Arial" w:hAnsi="Arial" w:cs="Arial"/>
            <w:color w:val="0000FF"/>
            <w:sz w:val="22"/>
            <w:szCs w:val="22"/>
            <w:u w:val="single"/>
            <w:shd w:val="clear" w:color="auto" w:fill="FFFFFF"/>
          </w:rPr>
          <w:t>Московский Комсомолец (tver.mk.ru), Тверь, 24 января 2022</w:t>
        </w:r>
      </w:hyperlink>
    </w:p>
    <w:p w:rsidR="00183FD1" w:rsidRPr="00183FD1" w:rsidRDefault="00183FD1" w:rsidP="00183FD1">
      <w:pPr>
        <w:numPr>
          <w:ilvl w:val="0"/>
          <w:numId w:val="4"/>
        </w:numPr>
        <w:tabs>
          <w:tab w:val="left" w:pos="142"/>
        </w:tabs>
        <w:ind w:left="-142" w:firstLine="0"/>
        <w:rPr>
          <w:rFonts w:ascii="Arial" w:eastAsia="Arial" w:hAnsi="Arial" w:cs="Arial"/>
          <w:color w:val="0000FF"/>
          <w:sz w:val="22"/>
          <w:szCs w:val="22"/>
          <w:shd w:val="clear" w:color="auto" w:fill="FFFFFF"/>
        </w:rPr>
      </w:pPr>
      <w:hyperlink r:id="rId97" w:history="1">
        <w:proofErr w:type="spellStart"/>
        <w:r w:rsidRPr="00183FD1">
          <w:rPr>
            <w:rFonts w:ascii="Arial" w:eastAsia="Arial" w:hAnsi="Arial" w:cs="Arial"/>
            <w:color w:val="0000FF"/>
            <w:sz w:val="22"/>
            <w:szCs w:val="22"/>
            <w:u w:val="single"/>
            <w:shd w:val="clear" w:color="auto" w:fill="FFFFFF"/>
          </w:rPr>
          <w:t>TvTver.ru</w:t>
        </w:r>
        <w:proofErr w:type="spellEnd"/>
        <w:r w:rsidRPr="00183FD1">
          <w:rPr>
            <w:rFonts w:ascii="Arial" w:eastAsia="Arial" w:hAnsi="Arial" w:cs="Arial"/>
            <w:color w:val="0000FF"/>
            <w:sz w:val="22"/>
            <w:szCs w:val="22"/>
            <w:u w:val="single"/>
            <w:shd w:val="clear" w:color="auto" w:fill="FFFFFF"/>
          </w:rPr>
          <w:t>, Тверь, 24 января 2022</w:t>
        </w:r>
      </w:hyperlink>
    </w:p>
    <w:p w:rsidR="00183FD1" w:rsidRPr="00183FD1" w:rsidRDefault="00183FD1" w:rsidP="00183FD1">
      <w:pPr>
        <w:numPr>
          <w:ilvl w:val="0"/>
          <w:numId w:val="4"/>
        </w:numPr>
        <w:tabs>
          <w:tab w:val="left" w:pos="142"/>
        </w:tabs>
        <w:ind w:left="-142" w:firstLine="0"/>
        <w:rPr>
          <w:rFonts w:ascii="Arial" w:eastAsia="Arial" w:hAnsi="Arial" w:cs="Arial"/>
          <w:color w:val="0000FF"/>
          <w:sz w:val="22"/>
          <w:szCs w:val="22"/>
          <w:shd w:val="clear" w:color="auto" w:fill="FFFFFF"/>
        </w:rPr>
      </w:pPr>
      <w:hyperlink r:id="rId98" w:history="1">
        <w:r w:rsidRPr="00183FD1">
          <w:rPr>
            <w:rFonts w:ascii="Arial" w:eastAsia="Arial" w:hAnsi="Arial" w:cs="Arial"/>
            <w:color w:val="0000FF"/>
            <w:sz w:val="22"/>
            <w:szCs w:val="22"/>
            <w:u w:val="single"/>
            <w:shd w:val="clear" w:color="auto" w:fill="FFFFFF"/>
          </w:rPr>
          <w:t>Тверские ведомости (vedtver.ru), Тверь, 24 января 2022</w:t>
        </w:r>
      </w:hyperlink>
    </w:p>
    <w:p w:rsidR="00183FD1" w:rsidRPr="00183FD1" w:rsidRDefault="00183FD1" w:rsidP="00183FD1">
      <w:pPr>
        <w:numPr>
          <w:ilvl w:val="0"/>
          <w:numId w:val="4"/>
        </w:numPr>
        <w:tabs>
          <w:tab w:val="left" w:pos="142"/>
        </w:tabs>
        <w:ind w:left="-142" w:firstLine="0"/>
        <w:rPr>
          <w:rFonts w:ascii="Arial" w:eastAsia="Arial" w:hAnsi="Arial" w:cs="Arial"/>
          <w:color w:val="0000FF"/>
          <w:sz w:val="22"/>
          <w:szCs w:val="22"/>
          <w:shd w:val="clear" w:color="auto" w:fill="FFFFFF"/>
        </w:rPr>
      </w:pPr>
      <w:hyperlink r:id="rId99" w:history="1">
        <w:r w:rsidRPr="00183FD1">
          <w:rPr>
            <w:rFonts w:ascii="Arial" w:eastAsia="Arial" w:hAnsi="Arial" w:cs="Arial"/>
            <w:color w:val="0000FF"/>
            <w:sz w:val="22"/>
            <w:szCs w:val="22"/>
            <w:u w:val="single"/>
            <w:shd w:val="clear" w:color="auto" w:fill="FFFFFF"/>
          </w:rPr>
          <w:t>Тверская жизнь (tverlife.ru), Тверь, 24 января 2022</w:t>
        </w:r>
      </w:hyperlink>
    </w:p>
    <w:p w:rsidR="00183FD1" w:rsidRPr="00183FD1" w:rsidRDefault="00183FD1" w:rsidP="00183FD1">
      <w:pPr>
        <w:numPr>
          <w:ilvl w:val="0"/>
          <w:numId w:val="4"/>
        </w:numPr>
        <w:tabs>
          <w:tab w:val="left" w:pos="142"/>
        </w:tabs>
        <w:ind w:left="-142" w:firstLine="0"/>
        <w:rPr>
          <w:rFonts w:ascii="Arial" w:eastAsia="Arial" w:hAnsi="Arial" w:cs="Arial"/>
          <w:color w:val="0000FF"/>
          <w:sz w:val="22"/>
          <w:szCs w:val="22"/>
          <w:shd w:val="clear" w:color="auto" w:fill="FFFFFF"/>
        </w:rPr>
      </w:pPr>
      <w:hyperlink r:id="rId100" w:history="1">
        <w:proofErr w:type="spellStart"/>
        <w:r w:rsidRPr="00183FD1">
          <w:rPr>
            <w:rFonts w:ascii="Arial" w:eastAsia="Arial" w:hAnsi="Arial" w:cs="Arial"/>
            <w:color w:val="0000FF"/>
            <w:sz w:val="22"/>
            <w:szCs w:val="22"/>
            <w:u w:val="single"/>
            <w:shd w:val="clear" w:color="auto" w:fill="FFFFFF"/>
          </w:rPr>
          <w:t>Молоковский</w:t>
        </w:r>
        <w:proofErr w:type="spellEnd"/>
        <w:r w:rsidRPr="00183FD1">
          <w:rPr>
            <w:rFonts w:ascii="Arial" w:eastAsia="Arial" w:hAnsi="Arial" w:cs="Arial"/>
            <w:color w:val="0000FF"/>
            <w:sz w:val="22"/>
            <w:szCs w:val="22"/>
            <w:u w:val="single"/>
            <w:shd w:val="clear" w:color="auto" w:fill="FFFFFF"/>
          </w:rPr>
          <w:t xml:space="preserve"> край (</w:t>
        </w:r>
        <w:proofErr w:type="spellStart"/>
        <w:r w:rsidRPr="00183FD1">
          <w:rPr>
            <w:rFonts w:ascii="Arial" w:eastAsia="Arial" w:hAnsi="Arial" w:cs="Arial"/>
            <w:color w:val="0000FF"/>
            <w:sz w:val="22"/>
            <w:szCs w:val="22"/>
            <w:u w:val="single"/>
            <w:shd w:val="clear" w:color="auto" w:fill="FFFFFF"/>
          </w:rPr>
          <w:t>молоковскийкрай</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п. Молоково, 24 января 2022</w:t>
        </w:r>
      </w:hyperlink>
    </w:p>
    <w:p w:rsidR="00183FD1" w:rsidRPr="00183FD1" w:rsidRDefault="00183FD1" w:rsidP="00183FD1">
      <w:pPr>
        <w:numPr>
          <w:ilvl w:val="0"/>
          <w:numId w:val="4"/>
        </w:numPr>
        <w:tabs>
          <w:tab w:val="left" w:pos="142"/>
        </w:tabs>
        <w:ind w:left="-142" w:firstLine="0"/>
        <w:rPr>
          <w:rFonts w:ascii="Arial" w:eastAsia="Arial" w:hAnsi="Arial" w:cs="Arial"/>
          <w:color w:val="0000FF"/>
          <w:sz w:val="22"/>
          <w:szCs w:val="22"/>
          <w:shd w:val="clear" w:color="auto" w:fill="FFFFFF"/>
        </w:rPr>
      </w:pPr>
      <w:hyperlink r:id="rId101" w:history="1">
        <w:r w:rsidRPr="00183FD1">
          <w:rPr>
            <w:rFonts w:ascii="Arial" w:eastAsia="Arial" w:hAnsi="Arial" w:cs="Arial"/>
            <w:color w:val="0000FF"/>
            <w:sz w:val="22"/>
            <w:szCs w:val="22"/>
            <w:u w:val="single"/>
            <w:shd w:val="clear" w:color="auto" w:fill="FFFFFF"/>
          </w:rPr>
          <w:t>Наша жизнь (</w:t>
        </w:r>
        <w:proofErr w:type="spellStart"/>
        <w:r w:rsidRPr="00183FD1">
          <w:rPr>
            <w:rFonts w:ascii="Arial" w:eastAsia="Arial" w:hAnsi="Arial" w:cs="Arial"/>
            <w:color w:val="0000FF"/>
            <w:sz w:val="22"/>
            <w:szCs w:val="22"/>
            <w:u w:val="single"/>
            <w:shd w:val="clear" w:color="auto" w:fill="FFFFFF"/>
          </w:rPr>
          <w:t>нашажизнь</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Лихославль, 24 января 2022</w:t>
        </w:r>
      </w:hyperlink>
    </w:p>
    <w:p w:rsidR="00183FD1" w:rsidRPr="00183FD1" w:rsidRDefault="00183FD1" w:rsidP="00183FD1">
      <w:pPr>
        <w:numPr>
          <w:ilvl w:val="0"/>
          <w:numId w:val="4"/>
        </w:numPr>
        <w:tabs>
          <w:tab w:val="left" w:pos="142"/>
        </w:tabs>
        <w:ind w:left="-142" w:firstLine="0"/>
        <w:rPr>
          <w:rFonts w:ascii="Arial" w:eastAsia="Arial" w:hAnsi="Arial" w:cs="Arial"/>
          <w:color w:val="0000FF"/>
          <w:sz w:val="22"/>
          <w:szCs w:val="22"/>
          <w:shd w:val="clear" w:color="auto" w:fill="FFFFFF"/>
        </w:rPr>
      </w:pPr>
      <w:hyperlink r:id="rId102" w:history="1">
        <w:proofErr w:type="spellStart"/>
        <w:r w:rsidRPr="00183FD1">
          <w:rPr>
            <w:rFonts w:ascii="Arial" w:eastAsia="Arial" w:hAnsi="Arial" w:cs="Arial"/>
            <w:color w:val="0000FF"/>
            <w:sz w:val="22"/>
            <w:szCs w:val="22"/>
            <w:u w:val="single"/>
            <w:shd w:val="clear" w:color="auto" w:fill="FFFFFF"/>
          </w:rPr>
          <w:t>Сандовские</w:t>
        </w:r>
        <w:proofErr w:type="spellEnd"/>
        <w:r w:rsidRPr="00183FD1">
          <w:rPr>
            <w:rFonts w:ascii="Arial" w:eastAsia="Arial" w:hAnsi="Arial" w:cs="Arial"/>
            <w:color w:val="0000FF"/>
            <w:sz w:val="22"/>
            <w:szCs w:val="22"/>
            <w:u w:val="single"/>
            <w:shd w:val="clear" w:color="auto" w:fill="FFFFFF"/>
          </w:rPr>
          <w:t xml:space="preserve"> вести (</w:t>
        </w:r>
        <w:proofErr w:type="spellStart"/>
        <w:r w:rsidRPr="00183FD1">
          <w:rPr>
            <w:rFonts w:ascii="Arial" w:eastAsia="Arial" w:hAnsi="Arial" w:cs="Arial"/>
            <w:color w:val="0000FF"/>
            <w:sz w:val="22"/>
            <w:szCs w:val="22"/>
            <w:u w:val="single"/>
            <w:shd w:val="clear" w:color="auto" w:fill="FFFFFF"/>
          </w:rPr>
          <w:t>сандовскиевести</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п.г.т. Сандово, 24 января 2022</w:t>
        </w:r>
      </w:hyperlink>
    </w:p>
    <w:p w:rsidR="00183FD1" w:rsidRPr="00183FD1" w:rsidRDefault="00183FD1" w:rsidP="00183FD1">
      <w:pPr>
        <w:numPr>
          <w:ilvl w:val="0"/>
          <w:numId w:val="4"/>
        </w:numPr>
        <w:tabs>
          <w:tab w:val="left" w:pos="142"/>
        </w:tabs>
        <w:ind w:left="-142" w:firstLine="0"/>
        <w:rPr>
          <w:rFonts w:ascii="Arial" w:eastAsia="Arial" w:hAnsi="Arial" w:cs="Arial"/>
          <w:color w:val="0000FF"/>
          <w:sz w:val="22"/>
          <w:szCs w:val="22"/>
          <w:shd w:val="clear" w:color="auto" w:fill="FFFFFF"/>
        </w:rPr>
      </w:pPr>
      <w:hyperlink r:id="rId103" w:history="1">
        <w:r w:rsidRPr="00183FD1">
          <w:rPr>
            <w:rFonts w:ascii="Arial" w:eastAsia="Arial" w:hAnsi="Arial" w:cs="Arial"/>
            <w:color w:val="0000FF"/>
            <w:sz w:val="22"/>
            <w:szCs w:val="22"/>
            <w:u w:val="single"/>
            <w:shd w:val="clear" w:color="auto" w:fill="FFFFFF"/>
          </w:rPr>
          <w:t>Тверь (</w:t>
        </w:r>
        <w:proofErr w:type="spellStart"/>
        <w:r w:rsidRPr="00183FD1">
          <w:rPr>
            <w:rFonts w:ascii="Arial" w:eastAsia="Arial" w:hAnsi="Arial" w:cs="Arial"/>
            <w:color w:val="0000FF"/>
            <w:sz w:val="22"/>
            <w:szCs w:val="22"/>
            <w:u w:val="single"/>
            <w:shd w:val="clear" w:color="auto" w:fill="FFFFFF"/>
          </w:rPr>
          <w:t>toptver.ru</w:t>
        </w:r>
        <w:proofErr w:type="spellEnd"/>
        <w:r w:rsidRPr="00183FD1">
          <w:rPr>
            <w:rFonts w:ascii="Arial" w:eastAsia="Arial" w:hAnsi="Arial" w:cs="Arial"/>
            <w:color w:val="0000FF"/>
            <w:sz w:val="22"/>
            <w:szCs w:val="22"/>
            <w:u w:val="single"/>
            <w:shd w:val="clear" w:color="auto" w:fill="FFFFFF"/>
          </w:rPr>
          <w:t>), Тверь, 24 января 2022</w:t>
        </w:r>
      </w:hyperlink>
    </w:p>
    <w:p w:rsidR="00183FD1" w:rsidRPr="00183FD1" w:rsidRDefault="00183FD1" w:rsidP="00183FD1">
      <w:pPr>
        <w:numPr>
          <w:ilvl w:val="0"/>
          <w:numId w:val="4"/>
        </w:numPr>
        <w:tabs>
          <w:tab w:val="left" w:pos="142"/>
        </w:tabs>
        <w:ind w:left="-142" w:firstLine="0"/>
        <w:rPr>
          <w:rFonts w:ascii="Arial" w:eastAsia="Arial" w:hAnsi="Arial" w:cs="Arial"/>
          <w:color w:val="0000FF"/>
          <w:sz w:val="22"/>
          <w:szCs w:val="22"/>
          <w:shd w:val="clear" w:color="auto" w:fill="FFFFFF"/>
        </w:rPr>
      </w:pPr>
      <w:hyperlink r:id="rId104" w:history="1">
        <w:proofErr w:type="spellStart"/>
        <w:r w:rsidRPr="00183FD1">
          <w:rPr>
            <w:rFonts w:ascii="Arial" w:eastAsia="Arial" w:hAnsi="Arial" w:cs="Arial"/>
            <w:color w:val="0000FF"/>
            <w:sz w:val="22"/>
            <w:szCs w:val="22"/>
            <w:u w:val="single"/>
            <w:shd w:val="clear" w:color="auto" w:fill="FFFFFF"/>
          </w:rPr>
          <w:t>Зубцовская</w:t>
        </w:r>
        <w:proofErr w:type="spellEnd"/>
        <w:r w:rsidRPr="00183FD1">
          <w:rPr>
            <w:rFonts w:ascii="Arial" w:eastAsia="Arial" w:hAnsi="Arial" w:cs="Arial"/>
            <w:color w:val="0000FF"/>
            <w:sz w:val="22"/>
            <w:szCs w:val="22"/>
            <w:u w:val="single"/>
            <w:shd w:val="clear" w:color="auto" w:fill="FFFFFF"/>
          </w:rPr>
          <w:t xml:space="preserve"> жизнь (</w:t>
        </w:r>
        <w:proofErr w:type="spellStart"/>
        <w:r w:rsidRPr="00183FD1">
          <w:rPr>
            <w:rFonts w:ascii="Arial" w:eastAsia="Arial" w:hAnsi="Arial" w:cs="Arial"/>
            <w:color w:val="0000FF"/>
            <w:sz w:val="22"/>
            <w:szCs w:val="22"/>
            <w:u w:val="single"/>
            <w:shd w:val="clear" w:color="auto" w:fill="FFFFFF"/>
          </w:rPr>
          <w:t>зубцовскаяжизнь</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Зубцов, 24 января 2022</w:t>
        </w:r>
      </w:hyperlink>
    </w:p>
    <w:p w:rsidR="00183FD1" w:rsidRPr="00183FD1" w:rsidRDefault="00183FD1" w:rsidP="00183FD1">
      <w:pPr>
        <w:numPr>
          <w:ilvl w:val="0"/>
          <w:numId w:val="4"/>
        </w:numPr>
        <w:tabs>
          <w:tab w:val="left" w:pos="142"/>
        </w:tabs>
        <w:ind w:left="-142" w:firstLine="0"/>
        <w:rPr>
          <w:rFonts w:ascii="Arial" w:eastAsia="Arial" w:hAnsi="Arial" w:cs="Arial"/>
          <w:color w:val="0000FF"/>
          <w:sz w:val="22"/>
          <w:szCs w:val="22"/>
          <w:shd w:val="clear" w:color="auto" w:fill="FFFFFF"/>
        </w:rPr>
      </w:pPr>
      <w:hyperlink r:id="rId105" w:history="1">
        <w:r w:rsidRPr="00183FD1">
          <w:rPr>
            <w:rFonts w:ascii="Arial" w:eastAsia="Arial" w:hAnsi="Arial" w:cs="Arial"/>
            <w:color w:val="0000FF"/>
            <w:sz w:val="22"/>
            <w:szCs w:val="22"/>
            <w:u w:val="single"/>
            <w:shd w:val="clear" w:color="auto" w:fill="FFFFFF"/>
          </w:rPr>
          <w:t>Г</w:t>
        </w:r>
        <w:proofErr w:type="gramStart"/>
        <w:r w:rsidRPr="00183FD1">
          <w:rPr>
            <w:rFonts w:ascii="Arial" w:eastAsia="Arial" w:hAnsi="Arial" w:cs="Arial"/>
            <w:color w:val="0000FF"/>
            <w:sz w:val="22"/>
            <w:szCs w:val="22"/>
            <w:u w:val="single"/>
            <w:shd w:val="clear" w:color="auto" w:fill="FFFFFF"/>
          </w:rPr>
          <w:t>ТРК Тв</w:t>
        </w:r>
        <w:proofErr w:type="gramEnd"/>
        <w:r w:rsidRPr="00183FD1">
          <w:rPr>
            <w:rFonts w:ascii="Arial" w:eastAsia="Arial" w:hAnsi="Arial" w:cs="Arial"/>
            <w:color w:val="0000FF"/>
            <w:sz w:val="22"/>
            <w:szCs w:val="22"/>
            <w:u w:val="single"/>
            <w:shd w:val="clear" w:color="auto" w:fill="FFFFFF"/>
          </w:rPr>
          <w:t>ерь, Тверь, 24 января 2022</w:t>
        </w:r>
      </w:hyperlink>
    </w:p>
    <w:p w:rsidR="00183FD1" w:rsidRPr="00183FD1" w:rsidRDefault="00183FD1" w:rsidP="00183FD1">
      <w:pPr>
        <w:numPr>
          <w:ilvl w:val="0"/>
          <w:numId w:val="4"/>
        </w:numPr>
        <w:tabs>
          <w:tab w:val="left" w:pos="142"/>
        </w:tabs>
        <w:ind w:left="-142" w:firstLine="0"/>
        <w:rPr>
          <w:rFonts w:ascii="Arial" w:eastAsia="Arial" w:hAnsi="Arial" w:cs="Arial"/>
          <w:color w:val="0000FF"/>
          <w:sz w:val="22"/>
          <w:szCs w:val="22"/>
          <w:shd w:val="clear" w:color="auto" w:fill="FFFFFF"/>
        </w:rPr>
      </w:pPr>
      <w:hyperlink r:id="rId106" w:history="1">
        <w:r w:rsidRPr="00183FD1">
          <w:rPr>
            <w:rFonts w:ascii="Arial" w:eastAsia="Arial" w:hAnsi="Arial" w:cs="Arial"/>
            <w:color w:val="0000FF"/>
            <w:sz w:val="22"/>
            <w:szCs w:val="22"/>
            <w:u w:val="single"/>
            <w:shd w:val="clear" w:color="auto" w:fill="FFFFFF"/>
          </w:rPr>
          <w:t>Тверское информационное агентство (tvernews.ru), Тверь, 24 января 2022</w:t>
        </w:r>
      </w:hyperlink>
    </w:p>
    <w:p w:rsidR="00183FD1" w:rsidRPr="00183FD1" w:rsidRDefault="00183FD1" w:rsidP="00183FD1">
      <w:pPr>
        <w:numPr>
          <w:ilvl w:val="0"/>
          <w:numId w:val="4"/>
        </w:numPr>
        <w:tabs>
          <w:tab w:val="left" w:pos="142"/>
        </w:tabs>
        <w:ind w:left="-142" w:firstLine="0"/>
        <w:rPr>
          <w:rFonts w:ascii="Arial" w:eastAsia="Arial" w:hAnsi="Arial" w:cs="Arial"/>
          <w:color w:val="0000FF"/>
          <w:sz w:val="22"/>
          <w:szCs w:val="22"/>
          <w:shd w:val="clear" w:color="auto" w:fill="FFFFFF"/>
        </w:rPr>
      </w:pPr>
      <w:hyperlink r:id="rId107" w:history="1">
        <w:proofErr w:type="spellStart"/>
        <w:r w:rsidRPr="00183FD1">
          <w:rPr>
            <w:rFonts w:ascii="Arial" w:eastAsia="Arial" w:hAnsi="Arial" w:cs="Arial"/>
            <w:color w:val="0000FF"/>
            <w:sz w:val="22"/>
            <w:szCs w:val="22"/>
            <w:u w:val="single"/>
            <w:shd w:val="clear" w:color="auto" w:fill="FFFFFF"/>
          </w:rPr>
          <w:t>Андреапольские</w:t>
        </w:r>
        <w:proofErr w:type="spellEnd"/>
        <w:r w:rsidRPr="00183FD1">
          <w:rPr>
            <w:rFonts w:ascii="Arial" w:eastAsia="Arial" w:hAnsi="Arial" w:cs="Arial"/>
            <w:color w:val="0000FF"/>
            <w:sz w:val="22"/>
            <w:szCs w:val="22"/>
            <w:u w:val="single"/>
            <w:shd w:val="clear" w:color="auto" w:fill="FFFFFF"/>
          </w:rPr>
          <w:t xml:space="preserve"> вести (</w:t>
        </w:r>
        <w:proofErr w:type="spellStart"/>
        <w:r w:rsidRPr="00183FD1">
          <w:rPr>
            <w:rFonts w:ascii="Arial" w:eastAsia="Arial" w:hAnsi="Arial" w:cs="Arial"/>
            <w:color w:val="0000FF"/>
            <w:sz w:val="22"/>
            <w:szCs w:val="22"/>
            <w:u w:val="single"/>
            <w:shd w:val="clear" w:color="auto" w:fill="FFFFFF"/>
          </w:rPr>
          <w:t>андреапольскиевести</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xml:space="preserve">), </w:t>
        </w:r>
        <w:proofErr w:type="spellStart"/>
        <w:r w:rsidRPr="00183FD1">
          <w:rPr>
            <w:rFonts w:ascii="Arial" w:eastAsia="Arial" w:hAnsi="Arial" w:cs="Arial"/>
            <w:color w:val="0000FF"/>
            <w:sz w:val="22"/>
            <w:szCs w:val="22"/>
            <w:u w:val="single"/>
            <w:shd w:val="clear" w:color="auto" w:fill="FFFFFF"/>
          </w:rPr>
          <w:t>Андреаполь</w:t>
        </w:r>
        <w:proofErr w:type="spellEnd"/>
        <w:r w:rsidRPr="00183FD1">
          <w:rPr>
            <w:rFonts w:ascii="Arial" w:eastAsia="Arial" w:hAnsi="Arial" w:cs="Arial"/>
            <w:color w:val="0000FF"/>
            <w:sz w:val="22"/>
            <w:szCs w:val="22"/>
            <w:u w:val="single"/>
            <w:shd w:val="clear" w:color="auto" w:fill="FFFFFF"/>
          </w:rPr>
          <w:t>, 24 января 2022</w:t>
        </w:r>
      </w:hyperlink>
    </w:p>
    <w:p w:rsidR="00183FD1" w:rsidRPr="00183FD1" w:rsidRDefault="00183FD1" w:rsidP="00183FD1">
      <w:pPr>
        <w:numPr>
          <w:ilvl w:val="0"/>
          <w:numId w:val="4"/>
        </w:numPr>
        <w:tabs>
          <w:tab w:val="left" w:pos="142"/>
        </w:tabs>
        <w:ind w:left="-142" w:firstLine="0"/>
        <w:rPr>
          <w:rFonts w:ascii="Arial" w:eastAsia="Arial" w:hAnsi="Arial" w:cs="Arial"/>
          <w:color w:val="0000FF"/>
          <w:sz w:val="22"/>
          <w:szCs w:val="22"/>
          <w:shd w:val="clear" w:color="auto" w:fill="FFFFFF"/>
        </w:rPr>
      </w:pPr>
      <w:hyperlink r:id="rId108" w:history="1">
        <w:proofErr w:type="spellStart"/>
        <w:r w:rsidRPr="00183FD1">
          <w:rPr>
            <w:rFonts w:ascii="Arial" w:eastAsia="Arial" w:hAnsi="Arial" w:cs="Arial"/>
            <w:color w:val="0000FF"/>
            <w:sz w:val="22"/>
            <w:szCs w:val="22"/>
            <w:u w:val="single"/>
            <w:shd w:val="clear" w:color="auto" w:fill="FFFFFF"/>
          </w:rPr>
          <w:t>Спировские</w:t>
        </w:r>
        <w:proofErr w:type="spellEnd"/>
        <w:r w:rsidRPr="00183FD1">
          <w:rPr>
            <w:rFonts w:ascii="Arial" w:eastAsia="Arial" w:hAnsi="Arial" w:cs="Arial"/>
            <w:color w:val="0000FF"/>
            <w:sz w:val="22"/>
            <w:szCs w:val="22"/>
            <w:u w:val="single"/>
            <w:shd w:val="clear" w:color="auto" w:fill="FFFFFF"/>
          </w:rPr>
          <w:t xml:space="preserve"> известия (</w:t>
        </w:r>
        <w:proofErr w:type="spellStart"/>
        <w:r w:rsidRPr="00183FD1">
          <w:rPr>
            <w:rFonts w:ascii="Arial" w:eastAsia="Arial" w:hAnsi="Arial" w:cs="Arial"/>
            <w:color w:val="0000FF"/>
            <w:sz w:val="22"/>
            <w:szCs w:val="22"/>
            <w:u w:val="single"/>
            <w:shd w:val="clear" w:color="auto" w:fill="FFFFFF"/>
          </w:rPr>
          <w:t>спировскиеизвестия</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п. Спирово, 24 января 2022</w:t>
        </w:r>
      </w:hyperlink>
    </w:p>
    <w:p w:rsidR="00183FD1" w:rsidRPr="00183FD1" w:rsidRDefault="00183FD1" w:rsidP="00183FD1">
      <w:pPr>
        <w:numPr>
          <w:ilvl w:val="0"/>
          <w:numId w:val="4"/>
        </w:numPr>
        <w:tabs>
          <w:tab w:val="left" w:pos="142"/>
        </w:tabs>
        <w:ind w:left="-142" w:firstLine="0"/>
        <w:rPr>
          <w:rFonts w:ascii="Arial" w:eastAsia="Arial" w:hAnsi="Arial" w:cs="Arial"/>
          <w:color w:val="0000FF"/>
          <w:sz w:val="22"/>
          <w:szCs w:val="22"/>
          <w:shd w:val="clear" w:color="auto" w:fill="FFFFFF"/>
        </w:rPr>
      </w:pPr>
      <w:hyperlink r:id="rId109" w:history="1">
        <w:proofErr w:type="spellStart"/>
        <w:r w:rsidRPr="00183FD1">
          <w:rPr>
            <w:rFonts w:ascii="Arial" w:eastAsia="Arial" w:hAnsi="Arial" w:cs="Arial"/>
            <w:color w:val="0000FF"/>
            <w:sz w:val="22"/>
            <w:szCs w:val="22"/>
            <w:u w:val="single"/>
            <w:shd w:val="clear" w:color="auto" w:fill="FFFFFF"/>
          </w:rPr>
          <w:t>Вышневолоцкая</w:t>
        </w:r>
        <w:proofErr w:type="spellEnd"/>
        <w:r w:rsidRPr="00183FD1">
          <w:rPr>
            <w:rFonts w:ascii="Arial" w:eastAsia="Arial" w:hAnsi="Arial" w:cs="Arial"/>
            <w:color w:val="0000FF"/>
            <w:sz w:val="22"/>
            <w:szCs w:val="22"/>
            <w:u w:val="single"/>
            <w:shd w:val="clear" w:color="auto" w:fill="FFFFFF"/>
          </w:rPr>
          <w:t xml:space="preserve"> правда (</w:t>
        </w:r>
        <w:proofErr w:type="spellStart"/>
        <w:r w:rsidRPr="00183FD1">
          <w:rPr>
            <w:rFonts w:ascii="Arial" w:eastAsia="Arial" w:hAnsi="Arial" w:cs="Arial"/>
            <w:color w:val="0000FF"/>
            <w:sz w:val="22"/>
            <w:szCs w:val="22"/>
            <w:u w:val="single"/>
            <w:shd w:val="clear" w:color="auto" w:fill="FFFFFF"/>
          </w:rPr>
          <w:t>вышневолоцкаяправда</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24 января 2022</w:t>
        </w:r>
      </w:hyperlink>
    </w:p>
    <w:p w:rsidR="00183FD1" w:rsidRPr="00183FD1" w:rsidRDefault="00183FD1" w:rsidP="00183FD1">
      <w:pPr>
        <w:numPr>
          <w:ilvl w:val="0"/>
          <w:numId w:val="4"/>
        </w:numPr>
        <w:tabs>
          <w:tab w:val="left" w:pos="142"/>
        </w:tabs>
        <w:ind w:left="-142" w:firstLine="0"/>
        <w:rPr>
          <w:rFonts w:ascii="Arial" w:eastAsia="Arial" w:hAnsi="Arial" w:cs="Arial"/>
          <w:color w:val="0000FF"/>
          <w:sz w:val="22"/>
          <w:szCs w:val="22"/>
          <w:shd w:val="clear" w:color="auto" w:fill="FFFFFF"/>
        </w:rPr>
      </w:pPr>
      <w:hyperlink r:id="rId110" w:history="1">
        <w:r w:rsidRPr="00183FD1">
          <w:rPr>
            <w:rFonts w:ascii="Arial" w:eastAsia="Arial" w:hAnsi="Arial" w:cs="Arial"/>
            <w:color w:val="0000FF"/>
            <w:sz w:val="22"/>
            <w:szCs w:val="22"/>
            <w:u w:val="single"/>
            <w:shd w:val="clear" w:color="auto" w:fill="FFFFFF"/>
          </w:rPr>
          <w:t>Коммунар (</w:t>
        </w:r>
        <w:proofErr w:type="spellStart"/>
        <w:r w:rsidRPr="00183FD1">
          <w:rPr>
            <w:rFonts w:ascii="Arial" w:eastAsia="Arial" w:hAnsi="Arial" w:cs="Arial"/>
            <w:color w:val="0000FF"/>
            <w:sz w:val="22"/>
            <w:szCs w:val="22"/>
            <w:u w:val="single"/>
            <w:shd w:val="clear" w:color="auto" w:fill="FFFFFF"/>
          </w:rPr>
          <w:t>коммунар</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п. Фирово, 24 января 2022</w:t>
        </w:r>
      </w:hyperlink>
    </w:p>
    <w:p w:rsidR="00183FD1" w:rsidRPr="00183FD1" w:rsidRDefault="00183FD1" w:rsidP="00183FD1">
      <w:pPr>
        <w:numPr>
          <w:ilvl w:val="0"/>
          <w:numId w:val="4"/>
        </w:numPr>
        <w:tabs>
          <w:tab w:val="left" w:pos="142"/>
        </w:tabs>
        <w:ind w:left="-142" w:firstLine="0"/>
        <w:rPr>
          <w:rFonts w:ascii="Arial" w:eastAsia="Arial" w:hAnsi="Arial" w:cs="Arial"/>
          <w:color w:val="0000FF"/>
          <w:sz w:val="22"/>
          <w:szCs w:val="22"/>
          <w:shd w:val="clear" w:color="auto" w:fill="FFFFFF"/>
        </w:rPr>
      </w:pPr>
      <w:hyperlink r:id="rId111" w:history="1">
        <w:r w:rsidRPr="00183FD1">
          <w:rPr>
            <w:rFonts w:ascii="Arial" w:eastAsia="Arial" w:hAnsi="Arial" w:cs="Arial"/>
            <w:color w:val="0000FF"/>
            <w:sz w:val="22"/>
            <w:szCs w:val="22"/>
            <w:u w:val="single"/>
            <w:shd w:val="clear" w:color="auto" w:fill="FFFFFF"/>
          </w:rPr>
          <w:t>Лесной вестник (</w:t>
        </w:r>
        <w:proofErr w:type="spellStart"/>
        <w:r w:rsidRPr="00183FD1">
          <w:rPr>
            <w:rFonts w:ascii="Arial" w:eastAsia="Arial" w:hAnsi="Arial" w:cs="Arial"/>
            <w:color w:val="0000FF"/>
            <w:sz w:val="22"/>
            <w:szCs w:val="22"/>
            <w:u w:val="single"/>
            <w:shd w:val="clear" w:color="auto" w:fill="FFFFFF"/>
          </w:rPr>
          <w:t>леснойвестник</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с. Лесное (Тверская обл.), 24 января 2022</w:t>
        </w:r>
      </w:hyperlink>
    </w:p>
    <w:p w:rsidR="00183FD1" w:rsidRPr="00183FD1" w:rsidRDefault="00183FD1" w:rsidP="00183FD1">
      <w:pPr>
        <w:numPr>
          <w:ilvl w:val="0"/>
          <w:numId w:val="4"/>
        </w:numPr>
        <w:tabs>
          <w:tab w:val="left" w:pos="142"/>
        </w:tabs>
        <w:ind w:left="-142" w:firstLine="0"/>
        <w:rPr>
          <w:rFonts w:ascii="Arial" w:eastAsia="Arial" w:hAnsi="Arial" w:cs="Arial"/>
          <w:color w:val="0000FF"/>
          <w:sz w:val="22"/>
          <w:szCs w:val="22"/>
          <w:shd w:val="clear" w:color="auto" w:fill="FFFFFF"/>
        </w:rPr>
      </w:pPr>
      <w:hyperlink r:id="rId112" w:history="1">
        <w:r w:rsidRPr="00183FD1">
          <w:rPr>
            <w:rFonts w:ascii="Arial" w:eastAsia="Arial" w:hAnsi="Arial" w:cs="Arial"/>
            <w:color w:val="0000FF"/>
            <w:sz w:val="22"/>
            <w:szCs w:val="22"/>
            <w:u w:val="single"/>
            <w:shd w:val="clear" w:color="auto" w:fill="FFFFFF"/>
          </w:rPr>
          <w:t>Авангард (</w:t>
        </w:r>
        <w:proofErr w:type="spellStart"/>
        <w:r w:rsidRPr="00183FD1">
          <w:rPr>
            <w:rFonts w:ascii="Arial" w:eastAsia="Arial" w:hAnsi="Arial" w:cs="Arial"/>
            <w:color w:val="0000FF"/>
            <w:sz w:val="22"/>
            <w:szCs w:val="22"/>
            <w:u w:val="single"/>
            <w:shd w:val="clear" w:color="auto" w:fill="FFFFFF"/>
          </w:rPr>
          <w:t>авангард</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Западная Двина, 24 января 2022</w:t>
        </w:r>
      </w:hyperlink>
    </w:p>
    <w:p w:rsidR="00183FD1" w:rsidRPr="00183FD1" w:rsidRDefault="00183FD1" w:rsidP="00183FD1">
      <w:pPr>
        <w:numPr>
          <w:ilvl w:val="0"/>
          <w:numId w:val="4"/>
        </w:numPr>
        <w:tabs>
          <w:tab w:val="left" w:pos="142"/>
        </w:tabs>
        <w:ind w:left="-142" w:firstLine="0"/>
        <w:rPr>
          <w:rFonts w:ascii="Arial" w:eastAsia="Arial" w:hAnsi="Arial" w:cs="Arial"/>
          <w:color w:val="0000FF"/>
          <w:sz w:val="22"/>
          <w:szCs w:val="22"/>
          <w:shd w:val="clear" w:color="auto" w:fill="FFFFFF"/>
        </w:rPr>
      </w:pPr>
      <w:hyperlink r:id="rId113" w:history="1">
        <w:r w:rsidRPr="00183FD1">
          <w:rPr>
            <w:rFonts w:ascii="Arial" w:eastAsia="Arial" w:hAnsi="Arial" w:cs="Arial"/>
            <w:color w:val="0000FF"/>
            <w:sz w:val="22"/>
            <w:szCs w:val="22"/>
            <w:u w:val="single"/>
            <w:shd w:val="clear" w:color="auto" w:fill="FFFFFF"/>
          </w:rPr>
          <w:t>Вперед (</w:t>
        </w:r>
        <w:proofErr w:type="spellStart"/>
        <w:r w:rsidRPr="00183FD1">
          <w:rPr>
            <w:rFonts w:ascii="Arial" w:eastAsia="Arial" w:hAnsi="Arial" w:cs="Arial"/>
            <w:color w:val="0000FF"/>
            <w:sz w:val="22"/>
            <w:szCs w:val="22"/>
            <w:u w:val="single"/>
            <w:shd w:val="clear" w:color="auto" w:fill="FFFFFF"/>
          </w:rPr>
          <w:t>вперед</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Калязин, 24 января 2022</w:t>
        </w:r>
      </w:hyperlink>
    </w:p>
    <w:p w:rsidR="00183FD1" w:rsidRPr="00183FD1" w:rsidRDefault="00183FD1" w:rsidP="00183FD1">
      <w:pPr>
        <w:numPr>
          <w:ilvl w:val="0"/>
          <w:numId w:val="4"/>
        </w:numPr>
        <w:tabs>
          <w:tab w:val="left" w:pos="142"/>
        </w:tabs>
        <w:ind w:left="-142" w:firstLine="0"/>
        <w:rPr>
          <w:rFonts w:ascii="Arial" w:eastAsia="Arial" w:hAnsi="Arial" w:cs="Arial"/>
          <w:color w:val="0000FF"/>
          <w:sz w:val="22"/>
          <w:szCs w:val="22"/>
          <w:shd w:val="clear" w:color="auto" w:fill="FFFFFF"/>
        </w:rPr>
      </w:pPr>
      <w:hyperlink r:id="rId114" w:history="1">
        <w:r w:rsidRPr="00183FD1">
          <w:rPr>
            <w:rFonts w:ascii="Arial" w:eastAsia="Arial" w:hAnsi="Arial" w:cs="Arial"/>
            <w:color w:val="0000FF"/>
            <w:sz w:val="22"/>
            <w:szCs w:val="22"/>
            <w:u w:val="single"/>
            <w:shd w:val="clear" w:color="auto" w:fill="FFFFFF"/>
          </w:rPr>
          <w:t>Новая жизнь (</w:t>
        </w:r>
        <w:proofErr w:type="spellStart"/>
        <w:r w:rsidRPr="00183FD1">
          <w:rPr>
            <w:rFonts w:ascii="Arial" w:eastAsia="Arial" w:hAnsi="Arial" w:cs="Arial"/>
            <w:color w:val="0000FF"/>
            <w:sz w:val="22"/>
            <w:szCs w:val="22"/>
            <w:u w:val="single"/>
            <w:shd w:val="clear" w:color="auto" w:fill="FFFFFF"/>
          </w:rPr>
          <w:t>новаяжизнь</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Бологое, 24 января 2022</w:t>
        </w:r>
      </w:hyperlink>
    </w:p>
    <w:p w:rsidR="00183FD1" w:rsidRPr="00183FD1" w:rsidRDefault="00183FD1" w:rsidP="00183FD1">
      <w:pPr>
        <w:numPr>
          <w:ilvl w:val="0"/>
          <w:numId w:val="4"/>
        </w:numPr>
        <w:tabs>
          <w:tab w:val="left" w:pos="142"/>
        </w:tabs>
        <w:ind w:left="-142" w:firstLine="0"/>
        <w:rPr>
          <w:rFonts w:ascii="Arial" w:eastAsia="Arial" w:hAnsi="Arial" w:cs="Arial"/>
          <w:color w:val="0000FF"/>
          <w:sz w:val="22"/>
          <w:szCs w:val="22"/>
          <w:shd w:val="clear" w:color="auto" w:fill="FFFFFF"/>
        </w:rPr>
      </w:pPr>
      <w:hyperlink r:id="rId115" w:history="1">
        <w:r w:rsidRPr="00183FD1">
          <w:rPr>
            <w:rFonts w:ascii="Arial" w:eastAsia="Arial" w:hAnsi="Arial" w:cs="Arial"/>
            <w:color w:val="0000FF"/>
            <w:sz w:val="22"/>
            <w:szCs w:val="22"/>
            <w:u w:val="single"/>
            <w:shd w:val="clear" w:color="auto" w:fill="FFFFFF"/>
          </w:rPr>
          <w:t>Жарковский вестник (</w:t>
        </w:r>
        <w:proofErr w:type="spellStart"/>
        <w:r w:rsidRPr="00183FD1">
          <w:rPr>
            <w:rFonts w:ascii="Arial" w:eastAsia="Arial" w:hAnsi="Arial" w:cs="Arial"/>
            <w:color w:val="0000FF"/>
            <w:sz w:val="22"/>
            <w:szCs w:val="22"/>
            <w:u w:val="single"/>
            <w:shd w:val="clear" w:color="auto" w:fill="FFFFFF"/>
          </w:rPr>
          <w:t>жарковскийвестник</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п.г.т. Жарковский, 24 января 2022</w:t>
        </w:r>
      </w:hyperlink>
    </w:p>
    <w:p w:rsidR="00183FD1" w:rsidRPr="00183FD1" w:rsidRDefault="00183FD1" w:rsidP="00183FD1">
      <w:pPr>
        <w:tabs>
          <w:tab w:val="left" w:pos="142"/>
        </w:tabs>
        <w:ind w:left="-142"/>
        <w:jc w:val="right"/>
        <w:rPr>
          <w:rFonts w:ascii="Arial" w:eastAsia="Arial" w:hAnsi="Arial" w:cs="Arial"/>
          <w:color w:val="0000FF"/>
          <w:sz w:val="22"/>
          <w:szCs w:val="22"/>
          <w:shd w:val="clear" w:color="auto" w:fill="FFFFFF"/>
        </w:rPr>
      </w:pPr>
      <w:hyperlink w:anchor="tabtxt_1575050_1899791211" w:history="1">
        <w:r w:rsidRPr="00183FD1">
          <w:rPr>
            <w:rFonts w:ascii="Arial" w:eastAsia="Arial" w:hAnsi="Arial" w:cs="Arial"/>
            <w:color w:val="0000FF"/>
            <w:sz w:val="22"/>
            <w:szCs w:val="22"/>
            <w:u w:val="single"/>
            <w:shd w:val="clear" w:color="auto" w:fill="FFFFFF"/>
          </w:rPr>
          <w:t>К заголовкам сообщений</w:t>
        </w:r>
      </w:hyperlink>
    </w:p>
    <w:p w:rsidR="00183FD1" w:rsidRPr="00183FD1" w:rsidRDefault="00183FD1" w:rsidP="00183FD1">
      <w:pPr>
        <w:tabs>
          <w:tab w:val="left" w:pos="142"/>
        </w:tabs>
        <w:ind w:left="-142"/>
        <w:rPr>
          <w:rFonts w:ascii="Arial" w:eastAsia="Arial" w:hAnsi="Arial" w:cs="Arial"/>
          <w:b/>
          <w:color w:val="000000"/>
          <w:sz w:val="22"/>
          <w:szCs w:val="22"/>
          <w:shd w:val="clear" w:color="auto" w:fill="FFFFFF"/>
        </w:rPr>
      </w:pPr>
      <w:r w:rsidRPr="00183FD1">
        <w:rPr>
          <w:rFonts w:ascii="Arial" w:eastAsia="Arial" w:hAnsi="Arial" w:cs="Arial"/>
          <w:b/>
          <w:color w:val="000000"/>
          <w:sz w:val="22"/>
          <w:szCs w:val="22"/>
          <w:shd w:val="clear" w:color="auto" w:fill="FFFFFF"/>
        </w:rPr>
        <w:t>Tverigrad.ru, Тверь, 24 января 2022</w:t>
      </w:r>
    </w:p>
    <w:p w:rsidR="00183FD1" w:rsidRPr="00183FD1" w:rsidRDefault="00183FD1" w:rsidP="00183FD1">
      <w:pPr>
        <w:tabs>
          <w:tab w:val="left" w:pos="142"/>
        </w:tabs>
        <w:ind w:left="-142"/>
        <w:jc w:val="both"/>
        <w:outlineLvl w:val="1"/>
        <w:rPr>
          <w:rFonts w:ascii="Arial" w:eastAsia="Arial" w:hAnsi="Arial" w:cs="Arial"/>
          <w:color w:val="000000"/>
          <w:sz w:val="22"/>
          <w:szCs w:val="22"/>
          <w:shd w:val="clear" w:color="auto" w:fill="FFFFFF"/>
        </w:rPr>
      </w:pPr>
      <w:bookmarkStart w:id="22" w:name="ant_1575050_1900191319"/>
      <w:r w:rsidRPr="00183FD1">
        <w:rPr>
          <w:rFonts w:ascii="Arial" w:eastAsia="Arial" w:hAnsi="Arial" w:cs="Arial"/>
          <w:color w:val="000000"/>
          <w:sz w:val="22"/>
          <w:szCs w:val="22"/>
          <w:shd w:val="clear" w:color="auto" w:fill="FFFFFF"/>
        </w:rPr>
        <w:t>В ДЕРЕВНЕ ТВЕРСКОЙ ОБЛАСТИ ЕЩЕ К 100 ДОМАМ ПОДВЕЛИ ГАЗ</w:t>
      </w:r>
      <w:bookmarkEnd w:id="22"/>
    </w:p>
    <w:p w:rsidR="00183FD1" w:rsidRPr="00183FD1" w:rsidRDefault="00183FD1" w:rsidP="00183FD1">
      <w:pPr>
        <w:tabs>
          <w:tab w:val="left" w:pos="142"/>
        </w:tabs>
        <w:ind w:left="-142"/>
        <w:jc w:val="both"/>
        <w:rPr>
          <w:rFonts w:ascii="Arial" w:eastAsia="Arial" w:hAnsi="Arial" w:cs="Arial"/>
          <w:color w:val="000000"/>
          <w:sz w:val="22"/>
          <w:szCs w:val="22"/>
          <w:shd w:val="clear" w:color="auto" w:fill="FFFFFF"/>
        </w:rPr>
      </w:pPr>
      <w:r w:rsidRPr="00183FD1">
        <w:rPr>
          <w:rFonts w:ascii="Arial" w:eastAsia="Arial" w:hAnsi="Arial" w:cs="Arial"/>
          <w:color w:val="000000"/>
          <w:sz w:val="22"/>
          <w:szCs w:val="22"/>
          <w:shd w:val="clear" w:color="auto" w:fill="FFFFFF"/>
        </w:rPr>
        <w:t xml:space="preserve">С просьбой помочь в газификации населенного пункта к губернатору Тверской области </w:t>
      </w:r>
      <w:r w:rsidRPr="00183FD1">
        <w:rPr>
          <w:rFonts w:ascii="Arial" w:eastAsia="Arial" w:hAnsi="Arial" w:cs="Arial"/>
          <w:color w:val="000000"/>
          <w:sz w:val="22"/>
          <w:szCs w:val="22"/>
          <w:shd w:val="clear" w:color="auto" w:fill="C0C0C0"/>
        </w:rPr>
        <w:t xml:space="preserve">Игорю </w:t>
      </w:r>
      <w:proofErr w:type="spellStart"/>
      <w:r w:rsidRPr="00183FD1">
        <w:rPr>
          <w:rFonts w:ascii="Arial" w:eastAsia="Arial" w:hAnsi="Arial" w:cs="Arial"/>
          <w:color w:val="000000"/>
          <w:sz w:val="22"/>
          <w:szCs w:val="22"/>
          <w:shd w:val="clear" w:color="auto" w:fill="C0C0C0"/>
        </w:rPr>
        <w:t>Рудене</w:t>
      </w:r>
      <w:proofErr w:type="spellEnd"/>
      <w:r w:rsidRPr="00183FD1">
        <w:rPr>
          <w:rFonts w:ascii="Arial" w:eastAsia="Arial" w:hAnsi="Arial" w:cs="Arial"/>
          <w:color w:val="000000"/>
          <w:sz w:val="22"/>
          <w:szCs w:val="22"/>
          <w:shd w:val="clear" w:color="auto" w:fill="FFFFFF"/>
        </w:rPr>
        <w:t xml:space="preserve"> в августе прошлого года обращалась жительница </w:t>
      </w:r>
      <w:proofErr w:type="spellStart"/>
      <w:r w:rsidRPr="00183FD1">
        <w:rPr>
          <w:rFonts w:ascii="Arial" w:eastAsia="Arial" w:hAnsi="Arial" w:cs="Arial"/>
          <w:color w:val="000000"/>
          <w:sz w:val="22"/>
          <w:szCs w:val="22"/>
          <w:shd w:val="clear" w:color="auto" w:fill="FFFFFF"/>
        </w:rPr>
        <w:t>Скулино</w:t>
      </w:r>
      <w:proofErr w:type="spellEnd"/>
      <w:r w:rsidRPr="00183FD1">
        <w:rPr>
          <w:rFonts w:ascii="Arial" w:eastAsia="Arial" w:hAnsi="Arial" w:cs="Arial"/>
          <w:color w:val="000000"/>
          <w:sz w:val="22"/>
          <w:szCs w:val="22"/>
          <w:shd w:val="clear" w:color="auto" w:fill="FFFFFF"/>
        </w:rPr>
        <w:t xml:space="preserve"> Елена Леонова... Инициативу поддержал Президент Владимир Путин после того, как Губернатор </w:t>
      </w:r>
      <w:r w:rsidRPr="00183FD1">
        <w:rPr>
          <w:rFonts w:ascii="Arial" w:eastAsia="Arial" w:hAnsi="Arial" w:cs="Arial"/>
          <w:color w:val="000000"/>
          <w:sz w:val="22"/>
          <w:szCs w:val="22"/>
          <w:shd w:val="clear" w:color="auto" w:fill="C0C0C0"/>
        </w:rPr>
        <w:t>Игорь Руденя</w:t>
      </w:r>
      <w:r w:rsidRPr="00183FD1">
        <w:rPr>
          <w:rFonts w:ascii="Arial" w:eastAsia="Arial" w:hAnsi="Arial" w:cs="Arial"/>
          <w:color w:val="000000"/>
          <w:sz w:val="22"/>
          <w:szCs w:val="22"/>
          <w:shd w:val="clear" w:color="auto" w:fill="FFFFFF"/>
        </w:rPr>
        <w:t xml:space="preserve"> и </w:t>
      </w:r>
      <w:proofErr w:type="spellStart"/>
      <w:r w:rsidRPr="00183FD1">
        <w:rPr>
          <w:rFonts w:ascii="Arial" w:eastAsia="Arial" w:hAnsi="Arial" w:cs="Arial"/>
          <w:color w:val="000000"/>
          <w:sz w:val="22"/>
          <w:szCs w:val="22"/>
          <w:shd w:val="clear" w:color="auto" w:fill="FFFFFF"/>
        </w:rPr>
        <w:t>врио</w:t>
      </w:r>
      <w:proofErr w:type="spellEnd"/>
      <w:r w:rsidRPr="00183FD1">
        <w:rPr>
          <w:rFonts w:ascii="Arial" w:eastAsia="Arial" w:hAnsi="Arial" w:cs="Arial"/>
          <w:color w:val="000000"/>
          <w:sz w:val="22"/>
          <w:szCs w:val="22"/>
          <w:shd w:val="clear" w:color="auto" w:fill="FFFFFF"/>
        </w:rPr>
        <w:t xml:space="preserve"> </w:t>
      </w:r>
      <w:proofErr w:type="spellStart"/>
      <w:r w:rsidRPr="00183FD1">
        <w:rPr>
          <w:rFonts w:ascii="Arial" w:eastAsia="Arial" w:hAnsi="Arial" w:cs="Arial"/>
          <w:color w:val="000000"/>
          <w:sz w:val="22"/>
          <w:szCs w:val="22"/>
          <w:shd w:val="clear" w:color="auto" w:fill="FFFFFF"/>
        </w:rPr>
        <w:t>замсекретаря</w:t>
      </w:r>
      <w:proofErr w:type="spellEnd"/>
      <w:r w:rsidRPr="00183FD1">
        <w:rPr>
          <w:rFonts w:ascii="Arial" w:eastAsia="Arial" w:hAnsi="Arial" w:cs="Arial"/>
          <w:color w:val="000000"/>
          <w:sz w:val="22"/>
          <w:szCs w:val="22"/>
          <w:shd w:val="clear" w:color="auto" w:fill="FFFFFF"/>
        </w:rPr>
        <w:t xml:space="preserve"> Генерального Совета ...</w:t>
      </w:r>
    </w:p>
    <w:p w:rsidR="00183FD1" w:rsidRPr="00183FD1" w:rsidRDefault="00183FD1" w:rsidP="00183FD1">
      <w:pPr>
        <w:tabs>
          <w:tab w:val="left" w:pos="142"/>
        </w:tabs>
        <w:ind w:left="-142"/>
        <w:rPr>
          <w:rFonts w:ascii="Arial" w:eastAsia="Arial" w:hAnsi="Arial" w:cs="Arial"/>
          <w:color w:val="0000FF"/>
          <w:sz w:val="22"/>
          <w:szCs w:val="22"/>
          <w:shd w:val="clear" w:color="auto" w:fill="FFFFFF"/>
        </w:rPr>
      </w:pPr>
      <w:hyperlink r:id="rId116" w:history="1">
        <w:r w:rsidRPr="00183FD1">
          <w:rPr>
            <w:rFonts w:ascii="Arial" w:eastAsia="Arial" w:hAnsi="Arial" w:cs="Arial"/>
            <w:color w:val="0000FF"/>
            <w:sz w:val="22"/>
            <w:szCs w:val="22"/>
            <w:u w:val="single"/>
            <w:shd w:val="clear" w:color="auto" w:fill="FFFFFF"/>
          </w:rPr>
          <w:t>https://tverigrad.ru/publication/v-derevne-tverskoj-oblasti-eshhjo-k-100-domam-podveli-gaz/</w:t>
        </w:r>
      </w:hyperlink>
    </w:p>
    <w:p w:rsidR="00183FD1" w:rsidRPr="00183FD1" w:rsidRDefault="00183FD1" w:rsidP="00183FD1">
      <w:pPr>
        <w:tabs>
          <w:tab w:val="left" w:pos="142"/>
        </w:tabs>
        <w:ind w:left="-142"/>
        <w:rPr>
          <w:rFonts w:ascii="Arial" w:eastAsia="Arial" w:hAnsi="Arial" w:cs="Arial"/>
          <w:color w:val="000000"/>
          <w:sz w:val="22"/>
          <w:szCs w:val="22"/>
          <w:u w:val="single"/>
          <w:shd w:val="clear" w:color="auto" w:fill="FFFFFF"/>
        </w:rPr>
      </w:pPr>
      <w:r w:rsidRPr="00183FD1">
        <w:rPr>
          <w:rFonts w:ascii="Arial" w:eastAsia="Arial" w:hAnsi="Arial" w:cs="Arial"/>
          <w:color w:val="000000"/>
          <w:sz w:val="22"/>
          <w:szCs w:val="22"/>
          <w:u w:val="single"/>
          <w:shd w:val="clear" w:color="auto" w:fill="FFFFFF"/>
        </w:rPr>
        <w:t>Сообщения по событию:</w:t>
      </w:r>
    </w:p>
    <w:p w:rsidR="00183FD1" w:rsidRPr="00183FD1" w:rsidRDefault="00183FD1" w:rsidP="00183FD1">
      <w:pPr>
        <w:numPr>
          <w:ilvl w:val="0"/>
          <w:numId w:val="5"/>
        </w:numPr>
        <w:tabs>
          <w:tab w:val="left" w:pos="142"/>
        </w:tabs>
        <w:ind w:left="-142" w:firstLine="0"/>
        <w:rPr>
          <w:rFonts w:ascii="Arial" w:eastAsia="Arial" w:hAnsi="Arial" w:cs="Arial"/>
          <w:color w:val="0000FF"/>
          <w:sz w:val="22"/>
          <w:szCs w:val="22"/>
          <w:shd w:val="clear" w:color="auto" w:fill="FFFFFF"/>
        </w:rPr>
      </w:pPr>
      <w:hyperlink r:id="rId117" w:history="1">
        <w:proofErr w:type="spellStart"/>
        <w:r w:rsidRPr="00183FD1">
          <w:rPr>
            <w:rFonts w:ascii="Arial" w:eastAsia="Arial" w:hAnsi="Arial" w:cs="Arial"/>
            <w:color w:val="0000FF"/>
            <w:sz w:val="22"/>
            <w:szCs w:val="22"/>
            <w:u w:val="single"/>
            <w:shd w:val="clear" w:color="auto" w:fill="FFFFFF"/>
          </w:rPr>
          <w:t>TvTver.ru</w:t>
        </w:r>
        <w:proofErr w:type="spellEnd"/>
        <w:r w:rsidRPr="00183FD1">
          <w:rPr>
            <w:rFonts w:ascii="Arial" w:eastAsia="Arial" w:hAnsi="Arial" w:cs="Arial"/>
            <w:color w:val="0000FF"/>
            <w:sz w:val="22"/>
            <w:szCs w:val="22"/>
            <w:u w:val="single"/>
            <w:shd w:val="clear" w:color="auto" w:fill="FFFFFF"/>
          </w:rPr>
          <w:t>, Тверь, 24 января 2022</w:t>
        </w:r>
      </w:hyperlink>
    </w:p>
    <w:p w:rsidR="00183FD1" w:rsidRPr="00183FD1" w:rsidRDefault="00183FD1" w:rsidP="00183FD1">
      <w:pPr>
        <w:numPr>
          <w:ilvl w:val="0"/>
          <w:numId w:val="5"/>
        </w:numPr>
        <w:tabs>
          <w:tab w:val="left" w:pos="142"/>
        </w:tabs>
        <w:ind w:left="-142" w:firstLine="0"/>
        <w:rPr>
          <w:rFonts w:ascii="Arial" w:eastAsia="Arial" w:hAnsi="Arial" w:cs="Arial"/>
          <w:color w:val="0000FF"/>
          <w:sz w:val="22"/>
          <w:szCs w:val="22"/>
          <w:shd w:val="clear" w:color="auto" w:fill="FFFFFF"/>
        </w:rPr>
      </w:pPr>
      <w:hyperlink r:id="rId118" w:history="1">
        <w:r w:rsidRPr="00183FD1">
          <w:rPr>
            <w:rFonts w:ascii="Arial" w:eastAsia="Arial" w:hAnsi="Arial" w:cs="Arial"/>
            <w:color w:val="0000FF"/>
            <w:sz w:val="22"/>
            <w:szCs w:val="22"/>
            <w:u w:val="single"/>
            <w:shd w:val="clear" w:color="auto" w:fill="FFFFFF"/>
          </w:rPr>
          <w:t>Главный региональный (glavny.tv), Смоленск, 24 января 2022</w:t>
        </w:r>
      </w:hyperlink>
    </w:p>
    <w:p w:rsidR="00183FD1" w:rsidRPr="00183FD1" w:rsidRDefault="00183FD1" w:rsidP="00183FD1">
      <w:pPr>
        <w:numPr>
          <w:ilvl w:val="0"/>
          <w:numId w:val="5"/>
        </w:numPr>
        <w:tabs>
          <w:tab w:val="left" w:pos="142"/>
        </w:tabs>
        <w:ind w:left="-142" w:firstLine="0"/>
        <w:rPr>
          <w:rFonts w:ascii="Arial" w:eastAsia="Arial" w:hAnsi="Arial" w:cs="Arial"/>
          <w:color w:val="0000FF"/>
          <w:sz w:val="22"/>
          <w:szCs w:val="22"/>
          <w:shd w:val="clear" w:color="auto" w:fill="FFFFFF"/>
        </w:rPr>
      </w:pPr>
      <w:hyperlink r:id="rId119" w:history="1">
        <w:proofErr w:type="gramStart"/>
        <w:r w:rsidRPr="00183FD1">
          <w:rPr>
            <w:rFonts w:ascii="Arial" w:eastAsia="Arial" w:hAnsi="Arial" w:cs="Arial"/>
            <w:color w:val="0000FF"/>
            <w:sz w:val="22"/>
            <w:szCs w:val="22"/>
            <w:u w:val="single"/>
            <w:shd w:val="clear" w:color="auto" w:fill="FFFFFF"/>
          </w:rPr>
          <w:t>Комсомольская</w:t>
        </w:r>
        <w:proofErr w:type="gramEnd"/>
        <w:r w:rsidRPr="00183FD1">
          <w:rPr>
            <w:rFonts w:ascii="Arial" w:eastAsia="Arial" w:hAnsi="Arial" w:cs="Arial"/>
            <w:color w:val="0000FF"/>
            <w:sz w:val="22"/>
            <w:szCs w:val="22"/>
            <w:u w:val="single"/>
            <w:shd w:val="clear" w:color="auto" w:fill="FFFFFF"/>
          </w:rPr>
          <w:t xml:space="preserve"> правда (</w:t>
        </w:r>
        <w:proofErr w:type="spellStart"/>
        <w:r w:rsidRPr="00183FD1">
          <w:rPr>
            <w:rFonts w:ascii="Arial" w:eastAsia="Arial" w:hAnsi="Arial" w:cs="Arial"/>
            <w:color w:val="0000FF"/>
            <w:sz w:val="22"/>
            <w:szCs w:val="22"/>
            <w:u w:val="single"/>
            <w:shd w:val="clear" w:color="auto" w:fill="FFFFFF"/>
          </w:rPr>
          <w:t>tver.kp.ru</w:t>
        </w:r>
        <w:proofErr w:type="spellEnd"/>
        <w:r w:rsidRPr="00183FD1">
          <w:rPr>
            <w:rFonts w:ascii="Arial" w:eastAsia="Arial" w:hAnsi="Arial" w:cs="Arial"/>
            <w:color w:val="0000FF"/>
            <w:sz w:val="22"/>
            <w:szCs w:val="22"/>
            <w:u w:val="single"/>
            <w:shd w:val="clear" w:color="auto" w:fill="FFFFFF"/>
          </w:rPr>
          <w:t>), Тверь, 24 января 2022</w:t>
        </w:r>
      </w:hyperlink>
    </w:p>
    <w:p w:rsidR="00183FD1" w:rsidRPr="00183FD1" w:rsidRDefault="00183FD1" w:rsidP="00183FD1">
      <w:pPr>
        <w:numPr>
          <w:ilvl w:val="0"/>
          <w:numId w:val="5"/>
        </w:numPr>
        <w:tabs>
          <w:tab w:val="left" w:pos="142"/>
        </w:tabs>
        <w:ind w:left="-142" w:firstLine="0"/>
        <w:rPr>
          <w:rFonts w:ascii="Arial" w:eastAsia="Arial" w:hAnsi="Arial" w:cs="Arial"/>
          <w:color w:val="0000FF"/>
          <w:sz w:val="22"/>
          <w:szCs w:val="22"/>
          <w:shd w:val="clear" w:color="auto" w:fill="FFFFFF"/>
        </w:rPr>
      </w:pPr>
      <w:hyperlink r:id="rId120" w:history="1">
        <w:r w:rsidRPr="00183FD1">
          <w:rPr>
            <w:rFonts w:ascii="Arial" w:eastAsia="Arial" w:hAnsi="Arial" w:cs="Arial"/>
            <w:color w:val="0000FF"/>
            <w:sz w:val="22"/>
            <w:szCs w:val="22"/>
            <w:u w:val="single"/>
            <w:shd w:val="clear" w:color="auto" w:fill="FFFFFF"/>
          </w:rPr>
          <w:t>Inform69.ru, Тверь, 24 января 2022</w:t>
        </w:r>
      </w:hyperlink>
    </w:p>
    <w:p w:rsidR="00183FD1" w:rsidRPr="00183FD1" w:rsidRDefault="00183FD1" w:rsidP="00183FD1">
      <w:pPr>
        <w:numPr>
          <w:ilvl w:val="0"/>
          <w:numId w:val="5"/>
        </w:numPr>
        <w:tabs>
          <w:tab w:val="left" w:pos="142"/>
        </w:tabs>
        <w:ind w:left="-142" w:firstLine="0"/>
        <w:rPr>
          <w:rFonts w:ascii="Arial" w:eastAsia="Arial" w:hAnsi="Arial" w:cs="Arial"/>
          <w:color w:val="0000FF"/>
          <w:sz w:val="22"/>
          <w:szCs w:val="22"/>
          <w:shd w:val="clear" w:color="auto" w:fill="FFFFFF"/>
        </w:rPr>
      </w:pPr>
      <w:hyperlink r:id="rId121" w:history="1">
        <w:proofErr w:type="spellStart"/>
        <w:r w:rsidRPr="00183FD1">
          <w:rPr>
            <w:rFonts w:ascii="Arial" w:eastAsia="Arial" w:hAnsi="Arial" w:cs="Arial"/>
            <w:color w:val="0000FF"/>
            <w:sz w:val="22"/>
            <w:szCs w:val="22"/>
            <w:u w:val="single"/>
            <w:shd w:val="clear" w:color="auto" w:fill="FFFFFF"/>
          </w:rPr>
          <w:t>Молоковский</w:t>
        </w:r>
        <w:proofErr w:type="spellEnd"/>
        <w:r w:rsidRPr="00183FD1">
          <w:rPr>
            <w:rFonts w:ascii="Arial" w:eastAsia="Arial" w:hAnsi="Arial" w:cs="Arial"/>
            <w:color w:val="0000FF"/>
            <w:sz w:val="22"/>
            <w:szCs w:val="22"/>
            <w:u w:val="single"/>
            <w:shd w:val="clear" w:color="auto" w:fill="FFFFFF"/>
          </w:rPr>
          <w:t xml:space="preserve"> край (</w:t>
        </w:r>
        <w:proofErr w:type="spellStart"/>
        <w:r w:rsidRPr="00183FD1">
          <w:rPr>
            <w:rFonts w:ascii="Arial" w:eastAsia="Arial" w:hAnsi="Arial" w:cs="Arial"/>
            <w:color w:val="0000FF"/>
            <w:sz w:val="22"/>
            <w:szCs w:val="22"/>
            <w:u w:val="single"/>
            <w:shd w:val="clear" w:color="auto" w:fill="FFFFFF"/>
          </w:rPr>
          <w:t>молоковскийкрай</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п. Молоково, 24 января 2022</w:t>
        </w:r>
      </w:hyperlink>
    </w:p>
    <w:p w:rsidR="00183FD1" w:rsidRPr="00183FD1" w:rsidRDefault="00183FD1" w:rsidP="00183FD1">
      <w:pPr>
        <w:numPr>
          <w:ilvl w:val="0"/>
          <w:numId w:val="5"/>
        </w:numPr>
        <w:tabs>
          <w:tab w:val="left" w:pos="142"/>
        </w:tabs>
        <w:ind w:left="-142" w:firstLine="0"/>
        <w:rPr>
          <w:rFonts w:ascii="Arial" w:eastAsia="Arial" w:hAnsi="Arial" w:cs="Arial"/>
          <w:color w:val="0000FF"/>
          <w:sz w:val="22"/>
          <w:szCs w:val="22"/>
          <w:shd w:val="clear" w:color="auto" w:fill="FFFFFF"/>
        </w:rPr>
      </w:pPr>
      <w:hyperlink r:id="rId122" w:history="1">
        <w:r w:rsidRPr="00183FD1">
          <w:rPr>
            <w:rFonts w:ascii="Arial" w:eastAsia="Arial" w:hAnsi="Arial" w:cs="Arial"/>
            <w:color w:val="0000FF"/>
            <w:sz w:val="22"/>
            <w:szCs w:val="22"/>
            <w:u w:val="single"/>
            <w:shd w:val="clear" w:color="auto" w:fill="FFFFFF"/>
          </w:rPr>
          <w:t>Наша жизнь (</w:t>
        </w:r>
        <w:proofErr w:type="spellStart"/>
        <w:r w:rsidRPr="00183FD1">
          <w:rPr>
            <w:rFonts w:ascii="Arial" w:eastAsia="Arial" w:hAnsi="Arial" w:cs="Arial"/>
            <w:color w:val="0000FF"/>
            <w:sz w:val="22"/>
            <w:szCs w:val="22"/>
            <w:u w:val="single"/>
            <w:shd w:val="clear" w:color="auto" w:fill="FFFFFF"/>
          </w:rPr>
          <w:t>нашажизнь</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Лихославль, 24 января 2022</w:t>
        </w:r>
      </w:hyperlink>
    </w:p>
    <w:p w:rsidR="00183FD1" w:rsidRPr="00183FD1" w:rsidRDefault="00183FD1" w:rsidP="00183FD1">
      <w:pPr>
        <w:numPr>
          <w:ilvl w:val="0"/>
          <w:numId w:val="5"/>
        </w:numPr>
        <w:tabs>
          <w:tab w:val="left" w:pos="142"/>
        </w:tabs>
        <w:ind w:left="-142" w:firstLine="0"/>
        <w:rPr>
          <w:rFonts w:ascii="Arial" w:eastAsia="Arial" w:hAnsi="Arial" w:cs="Arial"/>
          <w:color w:val="0000FF"/>
          <w:sz w:val="22"/>
          <w:szCs w:val="22"/>
          <w:shd w:val="clear" w:color="auto" w:fill="FFFFFF"/>
        </w:rPr>
      </w:pPr>
      <w:hyperlink r:id="rId123" w:history="1">
        <w:proofErr w:type="spellStart"/>
        <w:r w:rsidRPr="00183FD1">
          <w:rPr>
            <w:rFonts w:ascii="Arial" w:eastAsia="Arial" w:hAnsi="Arial" w:cs="Arial"/>
            <w:color w:val="0000FF"/>
            <w:sz w:val="22"/>
            <w:szCs w:val="22"/>
            <w:u w:val="single"/>
            <w:shd w:val="clear" w:color="auto" w:fill="FFFFFF"/>
          </w:rPr>
          <w:t>Сандовские</w:t>
        </w:r>
        <w:proofErr w:type="spellEnd"/>
        <w:r w:rsidRPr="00183FD1">
          <w:rPr>
            <w:rFonts w:ascii="Arial" w:eastAsia="Arial" w:hAnsi="Arial" w:cs="Arial"/>
            <w:color w:val="0000FF"/>
            <w:sz w:val="22"/>
            <w:szCs w:val="22"/>
            <w:u w:val="single"/>
            <w:shd w:val="clear" w:color="auto" w:fill="FFFFFF"/>
          </w:rPr>
          <w:t xml:space="preserve"> вести (</w:t>
        </w:r>
        <w:proofErr w:type="spellStart"/>
        <w:r w:rsidRPr="00183FD1">
          <w:rPr>
            <w:rFonts w:ascii="Arial" w:eastAsia="Arial" w:hAnsi="Arial" w:cs="Arial"/>
            <w:color w:val="0000FF"/>
            <w:sz w:val="22"/>
            <w:szCs w:val="22"/>
            <w:u w:val="single"/>
            <w:shd w:val="clear" w:color="auto" w:fill="FFFFFF"/>
          </w:rPr>
          <w:t>сандовскиевести</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п.г.т. Сандово, 24 января 2022</w:t>
        </w:r>
      </w:hyperlink>
    </w:p>
    <w:p w:rsidR="00183FD1" w:rsidRPr="00183FD1" w:rsidRDefault="00183FD1" w:rsidP="00183FD1">
      <w:pPr>
        <w:numPr>
          <w:ilvl w:val="0"/>
          <w:numId w:val="5"/>
        </w:numPr>
        <w:tabs>
          <w:tab w:val="left" w:pos="142"/>
        </w:tabs>
        <w:ind w:left="-142" w:firstLine="0"/>
        <w:rPr>
          <w:rFonts w:ascii="Arial" w:eastAsia="Arial" w:hAnsi="Arial" w:cs="Arial"/>
          <w:color w:val="0000FF"/>
          <w:sz w:val="22"/>
          <w:szCs w:val="22"/>
          <w:shd w:val="clear" w:color="auto" w:fill="FFFFFF"/>
        </w:rPr>
      </w:pPr>
      <w:hyperlink r:id="rId124" w:history="1">
        <w:proofErr w:type="spellStart"/>
        <w:r w:rsidRPr="00183FD1">
          <w:rPr>
            <w:rFonts w:ascii="Arial" w:eastAsia="Arial" w:hAnsi="Arial" w:cs="Arial"/>
            <w:color w:val="0000FF"/>
            <w:sz w:val="22"/>
            <w:szCs w:val="22"/>
            <w:u w:val="single"/>
            <w:shd w:val="clear" w:color="auto" w:fill="FFFFFF"/>
          </w:rPr>
          <w:t>Зубцовская</w:t>
        </w:r>
        <w:proofErr w:type="spellEnd"/>
        <w:r w:rsidRPr="00183FD1">
          <w:rPr>
            <w:rFonts w:ascii="Arial" w:eastAsia="Arial" w:hAnsi="Arial" w:cs="Arial"/>
            <w:color w:val="0000FF"/>
            <w:sz w:val="22"/>
            <w:szCs w:val="22"/>
            <w:u w:val="single"/>
            <w:shd w:val="clear" w:color="auto" w:fill="FFFFFF"/>
          </w:rPr>
          <w:t xml:space="preserve"> жизнь (</w:t>
        </w:r>
        <w:proofErr w:type="spellStart"/>
        <w:r w:rsidRPr="00183FD1">
          <w:rPr>
            <w:rFonts w:ascii="Arial" w:eastAsia="Arial" w:hAnsi="Arial" w:cs="Arial"/>
            <w:color w:val="0000FF"/>
            <w:sz w:val="22"/>
            <w:szCs w:val="22"/>
            <w:u w:val="single"/>
            <w:shd w:val="clear" w:color="auto" w:fill="FFFFFF"/>
          </w:rPr>
          <w:t>зубцовскаяжизнь</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Зубцов, 24 января 2022</w:t>
        </w:r>
      </w:hyperlink>
    </w:p>
    <w:p w:rsidR="00183FD1" w:rsidRPr="00183FD1" w:rsidRDefault="00183FD1" w:rsidP="00183FD1">
      <w:pPr>
        <w:numPr>
          <w:ilvl w:val="0"/>
          <w:numId w:val="5"/>
        </w:numPr>
        <w:tabs>
          <w:tab w:val="left" w:pos="142"/>
        </w:tabs>
        <w:ind w:left="-142" w:firstLine="0"/>
        <w:rPr>
          <w:rFonts w:ascii="Arial" w:eastAsia="Arial" w:hAnsi="Arial" w:cs="Arial"/>
          <w:color w:val="0000FF"/>
          <w:sz w:val="22"/>
          <w:szCs w:val="22"/>
          <w:shd w:val="clear" w:color="auto" w:fill="FFFFFF"/>
        </w:rPr>
      </w:pPr>
      <w:hyperlink r:id="rId125" w:history="1">
        <w:r w:rsidRPr="00183FD1">
          <w:rPr>
            <w:rFonts w:ascii="Arial" w:eastAsia="Arial" w:hAnsi="Arial" w:cs="Arial"/>
            <w:color w:val="0000FF"/>
            <w:sz w:val="22"/>
            <w:szCs w:val="22"/>
            <w:u w:val="single"/>
            <w:shd w:val="clear" w:color="auto" w:fill="FFFFFF"/>
          </w:rPr>
          <w:t>Караван Ярмарка (</w:t>
        </w:r>
        <w:proofErr w:type="spellStart"/>
        <w:r w:rsidRPr="00183FD1">
          <w:rPr>
            <w:rFonts w:ascii="Arial" w:eastAsia="Arial" w:hAnsi="Arial" w:cs="Arial"/>
            <w:color w:val="0000FF"/>
            <w:sz w:val="22"/>
            <w:szCs w:val="22"/>
            <w:u w:val="single"/>
            <w:shd w:val="clear" w:color="auto" w:fill="FFFFFF"/>
          </w:rPr>
          <w:t>karavantver.ru</w:t>
        </w:r>
        <w:proofErr w:type="spellEnd"/>
        <w:r w:rsidRPr="00183FD1">
          <w:rPr>
            <w:rFonts w:ascii="Arial" w:eastAsia="Arial" w:hAnsi="Arial" w:cs="Arial"/>
            <w:color w:val="0000FF"/>
            <w:sz w:val="22"/>
            <w:szCs w:val="22"/>
            <w:u w:val="single"/>
            <w:shd w:val="clear" w:color="auto" w:fill="FFFFFF"/>
          </w:rPr>
          <w:t>), Тверь, 24 января 2022</w:t>
        </w:r>
      </w:hyperlink>
    </w:p>
    <w:p w:rsidR="00183FD1" w:rsidRPr="00183FD1" w:rsidRDefault="00183FD1" w:rsidP="00183FD1">
      <w:pPr>
        <w:numPr>
          <w:ilvl w:val="0"/>
          <w:numId w:val="5"/>
        </w:numPr>
        <w:tabs>
          <w:tab w:val="left" w:pos="142"/>
        </w:tabs>
        <w:ind w:left="-142" w:firstLine="0"/>
        <w:rPr>
          <w:rFonts w:ascii="Arial" w:eastAsia="Arial" w:hAnsi="Arial" w:cs="Arial"/>
          <w:color w:val="0000FF"/>
          <w:sz w:val="22"/>
          <w:szCs w:val="22"/>
          <w:shd w:val="clear" w:color="auto" w:fill="FFFFFF"/>
        </w:rPr>
      </w:pPr>
      <w:hyperlink r:id="rId126" w:history="1">
        <w:r w:rsidRPr="00183FD1">
          <w:rPr>
            <w:rFonts w:ascii="Arial" w:eastAsia="Arial" w:hAnsi="Arial" w:cs="Arial"/>
            <w:color w:val="0000FF"/>
            <w:sz w:val="22"/>
            <w:szCs w:val="22"/>
            <w:u w:val="single"/>
            <w:shd w:val="clear" w:color="auto" w:fill="FFFFFF"/>
          </w:rPr>
          <w:t>Жарковский вестник (</w:t>
        </w:r>
        <w:proofErr w:type="spellStart"/>
        <w:r w:rsidRPr="00183FD1">
          <w:rPr>
            <w:rFonts w:ascii="Arial" w:eastAsia="Arial" w:hAnsi="Arial" w:cs="Arial"/>
            <w:color w:val="0000FF"/>
            <w:sz w:val="22"/>
            <w:szCs w:val="22"/>
            <w:u w:val="single"/>
            <w:shd w:val="clear" w:color="auto" w:fill="FFFFFF"/>
          </w:rPr>
          <w:t>жарковскийвестник</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п.г.т. Жарковский, 24 января 2022</w:t>
        </w:r>
      </w:hyperlink>
    </w:p>
    <w:p w:rsidR="00183FD1" w:rsidRPr="00183FD1" w:rsidRDefault="00183FD1" w:rsidP="00183FD1">
      <w:pPr>
        <w:numPr>
          <w:ilvl w:val="0"/>
          <w:numId w:val="5"/>
        </w:numPr>
        <w:tabs>
          <w:tab w:val="left" w:pos="142"/>
        </w:tabs>
        <w:ind w:left="-142" w:firstLine="0"/>
        <w:rPr>
          <w:rFonts w:ascii="Arial" w:eastAsia="Arial" w:hAnsi="Arial" w:cs="Arial"/>
          <w:color w:val="0000FF"/>
          <w:sz w:val="22"/>
          <w:szCs w:val="22"/>
          <w:shd w:val="clear" w:color="auto" w:fill="FFFFFF"/>
        </w:rPr>
      </w:pPr>
      <w:hyperlink r:id="rId127" w:history="1">
        <w:r w:rsidRPr="00183FD1">
          <w:rPr>
            <w:rFonts w:ascii="Arial" w:eastAsia="Arial" w:hAnsi="Arial" w:cs="Arial"/>
            <w:color w:val="0000FF"/>
            <w:sz w:val="22"/>
            <w:szCs w:val="22"/>
            <w:u w:val="single"/>
            <w:shd w:val="clear" w:color="auto" w:fill="FFFFFF"/>
          </w:rPr>
          <w:t>Аргументы и Факты (tver.aif.ru), Тверь, 24 января 2022</w:t>
        </w:r>
      </w:hyperlink>
    </w:p>
    <w:p w:rsidR="00183FD1" w:rsidRPr="00183FD1" w:rsidRDefault="00183FD1" w:rsidP="00183FD1">
      <w:pPr>
        <w:numPr>
          <w:ilvl w:val="0"/>
          <w:numId w:val="5"/>
        </w:numPr>
        <w:tabs>
          <w:tab w:val="left" w:pos="142"/>
        </w:tabs>
        <w:ind w:left="-142" w:firstLine="0"/>
        <w:rPr>
          <w:rFonts w:ascii="Arial" w:eastAsia="Arial" w:hAnsi="Arial" w:cs="Arial"/>
          <w:color w:val="0000FF"/>
          <w:sz w:val="22"/>
          <w:szCs w:val="22"/>
          <w:shd w:val="clear" w:color="auto" w:fill="FFFFFF"/>
        </w:rPr>
      </w:pPr>
      <w:hyperlink r:id="rId128" w:history="1">
        <w:r w:rsidRPr="00183FD1">
          <w:rPr>
            <w:rFonts w:ascii="Arial" w:eastAsia="Arial" w:hAnsi="Arial" w:cs="Arial"/>
            <w:color w:val="0000FF"/>
            <w:sz w:val="22"/>
            <w:szCs w:val="22"/>
            <w:u w:val="single"/>
            <w:shd w:val="clear" w:color="auto" w:fill="FFFFFF"/>
          </w:rPr>
          <w:t>Ленинское знамя (</w:t>
        </w:r>
        <w:proofErr w:type="spellStart"/>
        <w:r w:rsidRPr="00183FD1">
          <w:rPr>
            <w:rFonts w:ascii="Arial" w:eastAsia="Arial" w:hAnsi="Arial" w:cs="Arial"/>
            <w:color w:val="0000FF"/>
            <w:sz w:val="22"/>
            <w:szCs w:val="22"/>
            <w:u w:val="single"/>
            <w:shd w:val="clear" w:color="auto" w:fill="FFFFFF"/>
          </w:rPr>
          <w:t>leninskoeznamya.tverreg.ru</w:t>
        </w:r>
        <w:proofErr w:type="spellEnd"/>
        <w:r w:rsidRPr="00183FD1">
          <w:rPr>
            <w:rFonts w:ascii="Arial" w:eastAsia="Arial" w:hAnsi="Arial" w:cs="Arial"/>
            <w:color w:val="0000FF"/>
            <w:sz w:val="22"/>
            <w:szCs w:val="22"/>
            <w:u w:val="single"/>
            <w:shd w:val="clear" w:color="auto" w:fill="FFFFFF"/>
          </w:rPr>
          <w:t>), Тверь, 24 января 2022</w:t>
        </w:r>
      </w:hyperlink>
    </w:p>
    <w:p w:rsidR="00183FD1" w:rsidRPr="00183FD1" w:rsidRDefault="00183FD1" w:rsidP="00183FD1">
      <w:pPr>
        <w:numPr>
          <w:ilvl w:val="0"/>
          <w:numId w:val="5"/>
        </w:numPr>
        <w:tabs>
          <w:tab w:val="left" w:pos="142"/>
        </w:tabs>
        <w:ind w:left="-142" w:firstLine="0"/>
        <w:rPr>
          <w:rFonts w:ascii="Arial" w:eastAsia="Arial" w:hAnsi="Arial" w:cs="Arial"/>
          <w:color w:val="0000FF"/>
          <w:sz w:val="22"/>
          <w:szCs w:val="22"/>
          <w:shd w:val="clear" w:color="auto" w:fill="FFFFFF"/>
        </w:rPr>
      </w:pPr>
      <w:hyperlink r:id="rId129" w:history="1">
        <w:proofErr w:type="spellStart"/>
        <w:r w:rsidRPr="00183FD1">
          <w:rPr>
            <w:rFonts w:ascii="Arial" w:eastAsia="Arial" w:hAnsi="Arial" w:cs="Arial"/>
            <w:color w:val="0000FF"/>
            <w:sz w:val="22"/>
            <w:szCs w:val="22"/>
            <w:u w:val="single"/>
            <w:shd w:val="clear" w:color="auto" w:fill="FFFFFF"/>
          </w:rPr>
          <w:t>Андреапольские</w:t>
        </w:r>
        <w:proofErr w:type="spellEnd"/>
        <w:r w:rsidRPr="00183FD1">
          <w:rPr>
            <w:rFonts w:ascii="Arial" w:eastAsia="Arial" w:hAnsi="Arial" w:cs="Arial"/>
            <w:color w:val="0000FF"/>
            <w:sz w:val="22"/>
            <w:szCs w:val="22"/>
            <w:u w:val="single"/>
            <w:shd w:val="clear" w:color="auto" w:fill="FFFFFF"/>
          </w:rPr>
          <w:t xml:space="preserve"> вести (</w:t>
        </w:r>
        <w:proofErr w:type="spellStart"/>
        <w:r w:rsidRPr="00183FD1">
          <w:rPr>
            <w:rFonts w:ascii="Arial" w:eastAsia="Arial" w:hAnsi="Arial" w:cs="Arial"/>
            <w:color w:val="0000FF"/>
            <w:sz w:val="22"/>
            <w:szCs w:val="22"/>
            <w:u w:val="single"/>
            <w:shd w:val="clear" w:color="auto" w:fill="FFFFFF"/>
          </w:rPr>
          <w:t>андреапольскиевести</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xml:space="preserve">), </w:t>
        </w:r>
        <w:proofErr w:type="spellStart"/>
        <w:r w:rsidRPr="00183FD1">
          <w:rPr>
            <w:rFonts w:ascii="Arial" w:eastAsia="Arial" w:hAnsi="Arial" w:cs="Arial"/>
            <w:color w:val="0000FF"/>
            <w:sz w:val="22"/>
            <w:szCs w:val="22"/>
            <w:u w:val="single"/>
            <w:shd w:val="clear" w:color="auto" w:fill="FFFFFF"/>
          </w:rPr>
          <w:t>Андреаполь</w:t>
        </w:r>
        <w:proofErr w:type="spellEnd"/>
        <w:r w:rsidRPr="00183FD1">
          <w:rPr>
            <w:rFonts w:ascii="Arial" w:eastAsia="Arial" w:hAnsi="Arial" w:cs="Arial"/>
            <w:color w:val="0000FF"/>
            <w:sz w:val="22"/>
            <w:szCs w:val="22"/>
            <w:u w:val="single"/>
            <w:shd w:val="clear" w:color="auto" w:fill="FFFFFF"/>
          </w:rPr>
          <w:t>, 24 января 2022</w:t>
        </w:r>
      </w:hyperlink>
    </w:p>
    <w:p w:rsidR="00183FD1" w:rsidRPr="00183FD1" w:rsidRDefault="00183FD1" w:rsidP="00183FD1">
      <w:pPr>
        <w:numPr>
          <w:ilvl w:val="0"/>
          <w:numId w:val="5"/>
        </w:numPr>
        <w:tabs>
          <w:tab w:val="left" w:pos="142"/>
        </w:tabs>
        <w:ind w:left="-142" w:firstLine="0"/>
        <w:rPr>
          <w:rFonts w:ascii="Arial" w:eastAsia="Arial" w:hAnsi="Arial" w:cs="Arial"/>
          <w:color w:val="0000FF"/>
          <w:sz w:val="22"/>
          <w:szCs w:val="22"/>
          <w:shd w:val="clear" w:color="auto" w:fill="FFFFFF"/>
        </w:rPr>
      </w:pPr>
      <w:hyperlink r:id="rId130" w:history="1">
        <w:r w:rsidRPr="00183FD1">
          <w:rPr>
            <w:rFonts w:ascii="Arial" w:eastAsia="Arial" w:hAnsi="Arial" w:cs="Arial"/>
            <w:color w:val="0000FF"/>
            <w:sz w:val="22"/>
            <w:szCs w:val="22"/>
            <w:u w:val="single"/>
            <w:shd w:val="clear" w:color="auto" w:fill="FFFFFF"/>
          </w:rPr>
          <w:t>Заря (konzarya.ru), Конаково, 24 января 2022</w:t>
        </w:r>
      </w:hyperlink>
    </w:p>
    <w:p w:rsidR="00183FD1" w:rsidRPr="00183FD1" w:rsidRDefault="00183FD1" w:rsidP="00183FD1">
      <w:pPr>
        <w:numPr>
          <w:ilvl w:val="0"/>
          <w:numId w:val="5"/>
        </w:numPr>
        <w:tabs>
          <w:tab w:val="left" w:pos="142"/>
        </w:tabs>
        <w:ind w:left="-142" w:firstLine="0"/>
        <w:rPr>
          <w:rFonts w:ascii="Arial" w:eastAsia="Arial" w:hAnsi="Arial" w:cs="Arial"/>
          <w:color w:val="0000FF"/>
          <w:sz w:val="22"/>
          <w:szCs w:val="22"/>
          <w:shd w:val="clear" w:color="auto" w:fill="FFFFFF"/>
        </w:rPr>
      </w:pPr>
      <w:hyperlink r:id="rId131" w:history="1">
        <w:proofErr w:type="spellStart"/>
        <w:r w:rsidRPr="00183FD1">
          <w:rPr>
            <w:rFonts w:ascii="Arial" w:eastAsia="Arial" w:hAnsi="Arial" w:cs="Arial"/>
            <w:color w:val="0000FF"/>
            <w:sz w:val="22"/>
            <w:szCs w:val="22"/>
            <w:u w:val="single"/>
            <w:shd w:val="clear" w:color="auto" w:fill="FFFFFF"/>
          </w:rPr>
          <w:t>Вышневолоцкая</w:t>
        </w:r>
        <w:proofErr w:type="spellEnd"/>
        <w:r w:rsidRPr="00183FD1">
          <w:rPr>
            <w:rFonts w:ascii="Arial" w:eastAsia="Arial" w:hAnsi="Arial" w:cs="Arial"/>
            <w:color w:val="0000FF"/>
            <w:sz w:val="22"/>
            <w:szCs w:val="22"/>
            <w:u w:val="single"/>
            <w:shd w:val="clear" w:color="auto" w:fill="FFFFFF"/>
          </w:rPr>
          <w:t xml:space="preserve"> правда (</w:t>
        </w:r>
        <w:proofErr w:type="spellStart"/>
        <w:r w:rsidRPr="00183FD1">
          <w:rPr>
            <w:rFonts w:ascii="Arial" w:eastAsia="Arial" w:hAnsi="Arial" w:cs="Arial"/>
            <w:color w:val="0000FF"/>
            <w:sz w:val="22"/>
            <w:szCs w:val="22"/>
            <w:u w:val="single"/>
            <w:shd w:val="clear" w:color="auto" w:fill="FFFFFF"/>
          </w:rPr>
          <w:t>вышневолоцкаяправда</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24 января 2022</w:t>
        </w:r>
      </w:hyperlink>
    </w:p>
    <w:p w:rsidR="00183FD1" w:rsidRPr="00183FD1" w:rsidRDefault="00183FD1" w:rsidP="00183FD1">
      <w:pPr>
        <w:numPr>
          <w:ilvl w:val="0"/>
          <w:numId w:val="5"/>
        </w:numPr>
        <w:tabs>
          <w:tab w:val="left" w:pos="142"/>
        </w:tabs>
        <w:ind w:left="-142" w:firstLine="0"/>
        <w:rPr>
          <w:rFonts w:ascii="Arial" w:eastAsia="Arial" w:hAnsi="Arial" w:cs="Arial"/>
          <w:color w:val="0000FF"/>
          <w:sz w:val="22"/>
          <w:szCs w:val="22"/>
          <w:shd w:val="clear" w:color="auto" w:fill="FFFFFF"/>
        </w:rPr>
      </w:pPr>
      <w:hyperlink r:id="rId132" w:history="1">
        <w:r w:rsidRPr="00183FD1">
          <w:rPr>
            <w:rFonts w:ascii="Arial" w:eastAsia="Arial" w:hAnsi="Arial" w:cs="Arial"/>
            <w:color w:val="0000FF"/>
            <w:sz w:val="22"/>
            <w:szCs w:val="22"/>
            <w:u w:val="single"/>
            <w:shd w:val="clear" w:color="auto" w:fill="FFFFFF"/>
          </w:rPr>
          <w:t>Новая жизнь (</w:t>
        </w:r>
        <w:proofErr w:type="spellStart"/>
        <w:r w:rsidRPr="00183FD1">
          <w:rPr>
            <w:rFonts w:ascii="Arial" w:eastAsia="Arial" w:hAnsi="Arial" w:cs="Arial"/>
            <w:color w:val="0000FF"/>
            <w:sz w:val="22"/>
            <w:szCs w:val="22"/>
            <w:u w:val="single"/>
            <w:shd w:val="clear" w:color="auto" w:fill="FFFFFF"/>
          </w:rPr>
          <w:t>новаяжизнь</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Бологое, 24 января 2022</w:t>
        </w:r>
      </w:hyperlink>
    </w:p>
    <w:p w:rsidR="00183FD1" w:rsidRPr="00183FD1" w:rsidRDefault="00183FD1" w:rsidP="00183FD1">
      <w:pPr>
        <w:numPr>
          <w:ilvl w:val="0"/>
          <w:numId w:val="5"/>
        </w:numPr>
        <w:tabs>
          <w:tab w:val="left" w:pos="142"/>
        </w:tabs>
        <w:ind w:left="-142" w:firstLine="0"/>
        <w:rPr>
          <w:rFonts w:ascii="Arial" w:eastAsia="Arial" w:hAnsi="Arial" w:cs="Arial"/>
          <w:color w:val="0000FF"/>
          <w:sz w:val="22"/>
          <w:szCs w:val="22"/>
          <w:shd w:val="clear" w:color="auto" w:fill="FFFFFF"/>
        </w:rPr>
      </w:pPr>
      <w:hyperlink r:id="rId133" w:history="1">
        <w:r w:rsidRPr="00183FD1">
          <w:rPr>
            <w:rFonts w:ascii="Arial" w:eastAsia="Arial" w:hAnsi="Arial" w:cs="Arial"/>
            <w:color w:val="0000FF"/>
            <w:sz w:val="22"/>
            <w:szCs w:val="22"/>
            <w:u w:val="single"/>
            <w:shd w:val="clear" w:color="auto" w:fill="FFFFFF"/>
          </w:rPr>
          <w:t>Вперед (</w:t>
        </w:r>
        <w:proofErr w:type="spellStart"/>
        <w:r w:rsidRPr="00183FD1">
          <w:rPr>
            <w:rFonts w:ascii="Arial" w:eastAsia="Arial" w:hAnsi="Arial" w:cs="Arial"/>
            <w:color w:val="0000FF"/>
            <w:sz w:val="22"/>
            <w:szCs w:val="22"/>
            <w:u w:val="single"/>
            <w:shd w:val="clear" w:color="auto" w:fill="FFFFFF"/>
          </w:rPr>
          <w:t>вперед</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Калязин, 24 января 2022</w:t>
        </w:r>
      </w:hyperlink>
    </w:p>
    <w:p w:rsidR="00183FD1" w:rsidRPr="00183FD1" w:rsidRDefault="00183FD1" w:rsidP="00183FD1">
      <w:pPr>
        <w:numPr>
          <w:ilvl w:val="0"/>
          <w:numId w:val="5"/>
        </w:numPr>
        <w:tabs>
          <w:tab w:val="left" w:pos="142"/>
        </w:tabs>
        <w:ind w:left="-142" w:firstLine="0"/>
        <w:rPr>
          <w:rFonts w:ascii="Arial" w:eastAsia="Arial" w:hAnsi="Arial" w:cs="Arial"/>
          <w:color w:val="0000FF"/>
          <w:sz w:val="22"/>
          <w:szCs w:val="22"/>
          <w:shd w:val="clear" w:color="auto" w:fill="FFFFFF"/>
        </w:rPr>
      </w:pPr>
      <w:hyperlink r:id="rId134" w:history="1">
        <w:r w:rsidRPr="00183FD1">
          <w:rPr>
            <w:rFonts w:ascii="Arial" w:eastAsia="Arial" w:hAnsi="Arial" w:cs="Arial"/>
            <w:color w:val="0000FF"/>
            <w:sz w:val="22"/>
            <w:szCs w:val="22"/>
            <w:u w:val="single"/>
            <w:shd w:val="clear" w:color="auto" w:fill="FFFFFF"/>
          </w:rPr>
          <w:t>Бельская правда (</w:t>
        </w:r>
        <w:proofErr w:type="spellStart"/>
        <w:r w:rsidRPr="00183FD1">
          <w:rPr>
            <w:rFonts w:ascii="Arial" w:eastAsia="Arial" w:hAnsi="Arial" w:cs="Arial"/>
            <w:color w:val="0000FF"/>
            <w:sz w:val="22"/>
            <w:szCs w:val="22"/>
            <w:u w:val="single"/>
            <w:shd w:val="clear" w:color="auto" w:fill="FFFFFF"/>
          </w:rPr>
          <w:t>бельскаяправда</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Белый, 24 января 2022</w:t>
        </w:r>
      </w:hyperlink>
    </w:p>
    <w:p w:rsidR="00183FD1" w:rsidRPr="00183FD1" w:rsidRDefault="00183FD1" w:rsidP="00183FD1">
      <w:pPr>
        <w:numPr>
          <w:ilvl w:val="0"/>
          <w:numId w:val="5"/>
        </w:numPr>
        <w:tabs>
          <w:tab w:val="left" w:pos="142"/>
        </w:tabs>
        <w:ind w:left="-142" w:firstLine="0"/>
        <w:rPr>
          <w:rFonts w:ascii="Arial" w:eastAsia="Arial" w:hAnsi="Arial" w:cs="Arial"/>
          <w:color w:val="0000FF"/>
          <w:sz w:val="22"/>
          <w:szCs w:val="22"/>
          <w:shd w:val="clear" w:color="auto" w:fill="FFFFFF"/>
        </w:rPr>
      </w:pPr>
      <w:hyperlink r:id="rId135" w:history="1">
        <w:proofErr w:type="spellStart"/>
        <w:r w:rsidRPr="00183FD1">
          <w:rPr>
            <w:rFonts w:ascii="Arial" w:eastAsia="Arial" w:hAnsi="Arial" w:cs="Arial"/>
            <w:color w:val="0000FF"/>
            <w:sz w:val="22"/>
            <w:szCs w:val="22"/>
            <w:u w:val="single"/>
            <w:shd w:val="clear" w:color="auto" w:fill="FFFFFF"/>
          </w:rPr>
          <w:t>Город-Кимры</w:t>
        </w:r>
        <w:proofErr w:type="gramStart"/>
        <w:r w:rsidRPr="00183FD1">
          <w:rPr>
            <w:rFonts w:ascii="Arial" w:eastAsia="Arial" w:hAnsi="Arial" w:cs="Arial"/>
            <w:color w:val="0000FF"/>
            <w:sz w:val="22"/>
            <w:szCs w:val="22"/>
            <w:u w:val="single"/>
            <w:shd w:val="clear" w:color="auto" w:fill="FFFFFF"/>
          </w:rPr>
          <w:t>.р</w:t>
        </w:r>
        <w:proofErr w:type="gramEnd"/>
        <w:r w:rsidRPr="00183FD1">
          <w:rPr>
            <w:rFonts w:ascii="Arial" w:eastAsia="Arial" w:hAnsi="Arial" w:cs="Arial"/>
            <w:color w:val="0000FF"/>
            <w:sz w:val="22"/>
            <w:szCs w:val="22"/>
            <w:u w:val="single"/>
            <w:shd w:val="clear" w:color="auto" w:fill="FFFFFF"/>
          </w:rPr>
          <w:t>у</w:t>
        </w:r>
        <w:proofErr w:type="spellEnd"/>
        <w:r w:rsidRPr="00183FD1">
          <w:rPr>
            <w:rFonts w:ascii="Arial" w:eastAsia="Arial" w:hAnsi="Arial" w:cs="Arial"/>
            <w:color w:val="0000FF"/>
            <w:sz w:val="22"/>
            <w:szCs w:val="22"/>
            <w:u w:val="single"/>
            <w:shd w:val="clear" w:color="auto" w:fill="FFFFFF"/>
          </w:rPr>
          <w:t xml:space="preserve"> (</w:t>
        </w:r>
        <w:proofErr w:type="spellStart"/>
        <w:r w:rsidRPr="00183FD1">
          <w:rPr>
            <w:rFonts w:ascii="Arial" w:eastAsia="Arial" w:hAnsi="Arial" w:cs="Arial"/>
            <w:color w:val="0000FF"/>
            <w:sz w:val="22"/>
            <w:szCs w:val="22"/>
            <w:u w:val="single"/>
            <w:shd w:val="clear" w:color="auto" w:fill="FFFFFF"/>
          </w:rPr>
          <w:t>gorod-kimry.ru</w:t>
        </w:r>
        <w:proofErr w:type="spellEnd"/>
        <w:r w:rsidRPr="00183FD1">
          <w:rPr>
            <w:rFonts w:ascii="Arial" w:eastAsia="Arial" w:hAnsi="Arial" w:cs="Arial"/>
            <w:color w:val="0000FF"/>
            <w:sz w:val="22"/>
            <w:szCs w:val="22"/>
            <w:u w:val="single"/>
            <w:shd w:val="clear" w:color="auto" w:fill="FFFFFF"/>
          </w:rPr>
          <w:t>), Кимры, 24 января 2022</w:t>
        </w:r>
      </w:hyperlink>
    </w:p>
    <w:p w:rsidR="00183FD1" w:rsidRPr="00183FD1" w:rsidRDefault="00183FD1" w:rsidP="00183FD1">
      <w:pPr>
        <w:numPr>
          <w:ilvl w:val="0"/>
          <w:numId w:val="5"/>
        </w:numPr>
        <w:tabs>
          <w:tab w:val="left" w:pos="142"/>
        </w:tabs>
        <w:ind w:left="-142" w:firstLine="0"/>
        <w:rPr>
          <w:rFonts w:ascii="Arial" w:eastAsia="Arial" w:hAnsi="Arial" w:cs="Arial"/>
          <w:color w:val="0000FF"/>
          <w:sz w:val="22"/>
          <w:szCs w:val="22"/>
          <w:shd w:val="clear" w:color="auto" w:fill="FFFFFF"/>
        </w:rPr>
      </w:pPr>
      <w:hyperlink r:id="rId136" w:history="1">
        <w:r w:rsidRPr="00183FD1">
          <w:rPr>
            <w:rFonts w:ascii="Arial" w:eastAsia="Arial" w:hAnsi="Arial" w:cs="Arial"/>
            <w:color w:val="0000FF"/>
            <w:sz w:val="22"/>
            <w:szCs w:val="22"/>
            <w:u w:val="single"/>
            <w:shd w:val="clear" w:color="auto" w:fill="FFFFFF"/>
          </w:rPr>
          <w:t>Авангард (</w:t>
        </w:r>
        <w:proofErr w:type="spellStart"/>
        <w:r w:rsidRPr="00183FD1">
          <w:rPr>
            <w:rFonts w:ascii="Arial" w:eastAsia="Arial" w:hAnsi="Arial" w:cs="Arial"/>
            <w:color w:val="0000FF"/>
            <w:sz w:val="22"/>
            <w:szCs w:val="22"/>
            <w:u w:val="single"/>
            <w:shd w:val="clear" w:color="auto" w:fill="FFFFFF"/>
          </w:rPr>
          <w:t>авангард</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Западная Двина, 24 января 2022</w:t>
        </w:r>
      </w:hyperlink>
    </w:p>
    <w:p w:rsidR="00183FD1" w:rsidRPr="00183FD1" w:rsidRDefault="00183FD1" w:rsidP="00183FD1">
      <w:pPr>
        <w:numPr>
          <w:ilvl w:val="0"/>
          <w:numId w:val="5"/>
        </w:numPr>
        <w:tabs>
          <w:tab w:val="left" w:pos="142"/>
        </w:tabs>
        <w:ind w:left="-142" w:firstLine="0"/>
        <w:rPr>
          <w:rFonts w:ascii="Arial" w:eastAsia="Arial" w:hAnsi="Arial" w:cs="Arial"/>
          <w:color w:val="0000FF"/>
          <w:sz w:val="22"/>
          <w:szCs w:val="22"/>
          <w:shd w:val="clear" w:color="auto" w:fill="FFFFFF"/>
        </w:rPr>
      </w:pPr>
      <w:hyperlink r:id="rId137" w:history="1">
        <w:r w:rsidRPr="00183FD1">
          <w:rPr>
            <w:rFonts w:ascii="Arial" w:eastAsia="Arial" w:hAnsi="Arial" w:cs="Arial"/>
            <w:color w:val="0000FF"/>
            <w:sz w:val="22"/>
            <w:szCs w:val="22"/>
            <w:u w:val="single"/>
            <w:shd w:val="clear" w:color="auto" w:fill="FFFFFF"/>
          </w:rPr>
          <w:t>Лесной вестник (</w:t>
        </w:r>
        <w:proofErr w:type="spellStart"/>
        <w:r w:rsidRPr="00183FD1">
          <w:rPr>
            <w:rFonts w:ascii="Arial" w:eastAsia="Arial" w:hAnsi="Arial" w:cs="Arial"/>
            <w:color w:val="0000FF"/>
            <w:sz w:val="22"/>
            <w:szCs w:val="22"/>
            <w:u w:val="single"/>
            <w:shd w:val="clear" w:color="auto" w:fill="FFFFFF"/>
          </w:rPr>
          <w:t>леснойвестник</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с. Лесное (Тверская обл.), 24 января 2022</w:t>
        </w:r>
      </w:hyperlink>
    </w:p>
    <w:p w:rsidR="00183FD1" w:rsidRPr="00183FD1" w:rsidRDefault="00183FD1" w:rsidP="00183FD1">
      <w:pPr>
        <w:numPr>
          <w:ilvl w:val="0"/>
          <w:numId w:val="5"/>
        </w:numPr>
        <w:tabs>
          <w:tab w:val="left" w:pos="142"/>
        </w:tabs>
        <w:ind w:left="-142" w:firstLine="0"/>
        <w:rPr>
          <w:rFonts w:ascii="Arial" w:eastAsia="Arial" w:hAnsi="Arial" w:cs="Arial"/>
          <w:color w:val="0000FF"/>
          <w:sz w:val="22"/>
          <w:szCs w:val="22"/>
          <w:shd w:val="clear" w:color="auto" w:fill="FFFFFF"/>
        </w:rPr>
      </w:pPr>
      <w:hyperlink r:id="rId138" w:history="1">
        <w:r w:rsidRPr="00183FD1">
          <w:rPr>
            <w:rFonts w:ascii="Arial" w:eastAsia="Arial" w:hAnsi="Arial" w:cs="Arial"/>
            <w:color w:val="0000FF"/>
            <w:sz w:val="22"/>
            <w:szCs w:val="22"/>
            <w:u w:val="single"/>
            <w:shd w:val="clear" w:color="auto" w:fill="FFFFFF"/>
          </w:rPr>
          <w:t>Коммунар (</w:t>
        </w:r>
        <w:proofErr w:type="spellStart"/>
        <w:r w:rsidRPr="00183FD1">
          <w:rPr>
            <w:rFonts w:ascii="Arial" w:eastAsia="Arial" w:hAnsi="Arial" w:cs="Arial"/>
            <w:color w:val="0000FF"/>
            <w:sz w:val="22"/>
            <w:szCs w:val="22"/>
            <w:u w:val="single"/>
            <w:shd w:val="clear" w:color="auto" w:fill="FFFFFF"/>
          </w:rPr>
          <w:t>коммунар</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п. Фирово, 24 января 2022</w:t>
        </w:r>
      </w:hyperlink>
    </w:p>
    <w:p w:rsidR="00183FD1" w:rsidRPr="00183FD1" w:rsidRDefault="00183FD1" w:rsidP="00183FD1">
      <w:pPr>
        <w:numPr>
          <w:ilvl w:val="0"/>
          <w:numId w:val="5"/>
        </w:numPr>
        <w:tabs>
          <w:tab w:val="left" w:pos="142"/>
        </w:tabs>
        <w:ind w:left="-142" w:firstLine="0"/>
        <w:rPr>
          <w:rFonts w:ascii="Arial" w:eastAsia="Arial" w:hAnsi="Arial" w:cs="Arial"/>
          <w:color w:val="0000FF"/>
          <w:sz w:val="22"/>
          <w:szCs w:val="22"/>
          <w:shd w:val="clear" w:color="auto" w:fill="FFFFFF"/>
        </w:rPr>
      </w:pPr>
      <w:hyperlink r:id="rId139" w:history="1">
        <w:proofErr w:type="spellStart"/>
        <w:r w:rsidRPr="00183FD1">
          <w:rPr>
            <w:rFonts w:ascii="Arial" w:eastAsia="Arial" w:hAnsi="Arial" w:cs="Arial"/>
            <w:color w:val="0000FF"/>
            <w:sz w:val="22"/>
            <w:szCs w:val="22"/>
            <w:u w:val="single"/>
            <w:shd w:val="clear" w:color="auto" w:fill="FFFFFF"/>
          </w:rPr>
          <w:t>Спировские</w:t>
        </w:r>
        <w:proofErr w:type="spellEnd"/>
        <w:r w:rsidRPr="00183FD1">
          <w:rPr>
            <w:rFonts w:ascii="Arial" w:eastAsia="Arial" w:hAnsi="Arial" w:cs="Arial"/>
            <w:color w:val="0000FF"/>
            <w:sz w:val="22"/>
            <w:szCs w:val="22"/>
            <w:u w:val="single"/>
            <w:shd w:val="clear" w:color="auto" w:fill="FFFFFF"/>
          </w:rPr>
          <w:t xml:space="preserve"> известия (</w:t>
        </w:r>
        <w:proofErr w:type="spellStart"/>
        <w:r w:rsidRPr="00183FD1">
          <w:rPr>
            <w:rFonts w:ascii="Arial" w:eastAsia="Arial" w:hAnsi="Arial" w:cs="Arial"/>
            <w:color w:val="0000FF"/>
            <w:sz w:val="22"/>
            <w:szCs w:val="22"/>
            <w:u w:val="single"/>
            <w:shd w:val="clear" w:color="auto" w:fill="FFFFFF"/>
          </w:rPr>
          <w:t>спировскиеизвестия</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п. Спирово, 24 января 2022</w:t>
        </w:r>
      </w:hyperlink>
    </w:p>
    <w:p w:rsidR="00183FD1" w:rsidRPr="00183FD1" w:rsidRDefault="00183FD1" w:rsidP="00183FD1">
      <w:pPr>
        <w:numPr>
          <w:ilvl w:val="0"/>
          <w:numId w:val="5"/>
        </w:numPr>
        <w:tabs>
          <w:tab w:val="left" w:pos="142"/>
        </w:tabs>
        <w:ind w:left="-142" w:firstLine="0"/>
        <w:rPr>
          <w:rFonts w:ascii="Arial" w:eastAsia="Arial" w:hAnsi="Arial" w:cs="Arial"/>
          <w:color w:val="0000FF"/>
          <w:sz w:val="22"/>
          <w:szCs w:val="22"/>
          <w:shd w:val="clear" w:color="auto" w:fill="FFFFFF"/>
        </w:rPr>
      </w:pPr>
      <w:hyperlink r:id="rId140" w:history="1">
        <w:r w:rsidRPr="00183FD1">
          <w:rPr>
            <w:rFonts w:ascii="Arial" w:eastAsia="Arial" w:hAnsi="Arial" w:cs="Arial"/>
            <w:color w:val="0000FF"/>
            <w:sz w:val="22"/>
            <w:szCs w:val="22"/>
            <w:u w:val="single"/>
            <w:shd w:val="clear" w:color="auto" w:fill="FFFFFF"/>
          </w:rPr>
          <w:t>Тверские ведомости (vedtver.ru), Тверь, 24 января 2022</w:t>
        </w:r>
      </w:hyperlink>
    </w:p>
    <w:p w:rsidR="00183FD1" w:rsidRPr="00183FD1" w:rsidRDefault="00183FD1" w:rsidP="00183FD1">
      <w:pPr>
        <w:numPr>
          <w:ilvl w:val="0"/>
          <w:numId w:val="5"/>
        </w:numPr>
        <w:tabs>
          <w:tab w:val="left" w:pos="142"/>
        </w:tabs>
        <w:ind w:left="-142" w:firstLine="0"/>
        <w:rPr>
          <w:rFonts w:ascii="Arial" w:eastAsia="Arial" w:hAnsi="Arial" w:cs="Arial"/>
          <w:color w:val="0000FF"/>
          <w:sz w:val="22"/>
          <w:szCs w:val="22"/>
          <w:shd w:val="clear" w:color="auto" w:fill="FFFFFF"/>
        </w:rPr>
      </w:pPr>
      <w:hyperlink r:id="rId141" w:history="1">
        <w:r w:rsidRPr="00183FD1">
          <w:rPr>
            <w:rFonts w:ascii="Arial" w:eastAsia="Arial" w:hAnsi="Arial" w:cs="Arial"/>
            <w:color w:val="0000FF"/>
            <w:sz w:val="22"/>
            <w:szCs w:val="22"/>
            <w:u w:val="single"/>
            <w:shd w:val="clear" w:color="auto" w:fill="FFFFFF"/>
          </w:rPr>
          <w:t>Г</w:t>
        </w:r>
        <w:proofErr w:type="gramStart"/>
        <w:r w:rsidRPr="00183FD1">
          <w:rPr>
            <w:rFonts w:ascii="Arial" w:eastAsia="Arial" w:hAnsi="Arial" w:cs="Arial"/>
            <w:color w:val="0000FF"/>
            <w:sz w:val="22"/>
            <w:szCs w:val="22"/>
            <w:u w:val="single"/>
            <w:shd w:val="clear" w:color="auto" w:fill="FFFFFF"/>
          </w:rPr>
          <w:t>ТРК Тв</w:t>
        </w:r>
        <w:proofErr w:type="gramEnd"/>
        <w:r w:rsidRPr="00183FD1">
          <w:rPr>
            <w:rFonts w:ascii="Arial" w:eastAsia="Arial" w:hAnsi="Arial" w:cs="Arial"/>
            <w:color w:val="0000FF"/>
            <w:sz w:val="22"/>
            <w:szCs w:val="22"/>
            <w:u w:val="single"/>
            <w:shd w:val="clear" w:color="auto" w:fill="FFFFFF"/>
          </w:rPr>
          <w:t>ерь, Тверь, 24 января 2022</w:t>
        </w:r>
      </w:hyperlink>
    </w:p>
    <w:p w:rsidR="00183FD1" w:rsidRPr="00183FD1" w:rsidRDefault="00183FD1" w:rsidP="00183FD1">
      <w:pPr>
        <w:numPr>
          <w:ilvl w:val="0"/>
          <w:numId w:val="5"/>
        </w:numPr>
        <w:tabs>
          <w:tab w:val="left" w:pos="142"/>
        </w:tabs>
        <w:ind w:left="-142" w:firstLine="0"/>
        <w:rPr>
          <w:rFonts w:ascii="Arial" w:eastAsia="Arial" w:hAnsi="Arial" w:cs="Arial"/>
          <w:color w:val="0000FF"/>
          <w:sz w:val="22"/>
          <w:szCs w:val="22"/>
          <w:shd w:val="clear" w:color="auto" w:fill="FFFFFF"/>
        </w:rPr>
      </w:pPr>
      <w:hyperlink r:id="rId142" w:history="1">
        <w:r w:rsidRPr="00183FD1">
          <w:rPr>
            <w:rFonts w:ascii="Arial" w:eastAsia="Arial" w:hAnsi="Arial" w:cs="Arial"/>
            <w:color w:val="0000FF"/>
            <w:sz w:val="22"/>
            <w:szCs w:val="22"/>
            <w:u w:val="single"/>
            <w:shd w:val="clear" w:color="auto" w:fill="FFFFFF"/>
          </w:rPr>
          <w:t>Тверская жизнь (tverlife.ru), Тверь, 24 января 2022</w:t>
        </w:r>
      </w:hyperlink>
    </w:p>
    <w:p w:rsidR="00183FD1" w:rsidRPr="00183FD1" w:rsidRDefault="00183FD1" w:rsidP="00183FD1">
      <w:pPr>
        <w:numPr>
          <w:ilvl w:val="0"/>
          <w:numId w:val="5"/>
        </w:numPr>
        <w:tabs>
          <w:tab w:val="left" w:pos="142"/>
        </w:tabs>
        <w:ind w:left="-142" w:firstLine="0"/>
        <w:rPr>
          <w:rFonts w:ascii="Arial" w:eastAsia="Arial" w:hAnsi="Arial" w:cs="Arial"/>
          <w:color w:val="0000FF"/>
          <w:sz w:val="22"/>
          <w:szCs w:val="22"/>
          <w:shd w:val="clear" w:color="auto" w:fill="FFFFFF"/>
        </w:rPr>
      </w:pPr>
      <w:hyperlink r:id="rId143" w:history="1">
        <w:r w:rsidRPr="00183FD1">
          <w:rPr>
            <w:rFonts w:ascii="Arial" w:eastAsia="Arial" w:hAnsi="Arial" w:cs="Arial"/>
            <w:color w:val="0000FF"/>
            <w:sz w:val="22"/>
            <w:szCs w:val="22"/>
            <w:u w:val="single"/>
            <w:shd w:val="clear" w:color="auto" w:fill="FFFFFF"/>
          </w:rPr>
          <w:t>Афанасий-бизнес (afanasy.biz), Тверь, 24 января 2022</w:t>
        </w:r>
      </w:hyperlink>
    </w:p>
    <w:p w:rsidR="00183FD1" w:rsidRPr="00183FD1" w:rsidRDefault="00183FD1" w:rsidP="00183FD1">
      <w:pPr>
        <w:tabs>
          <w:tab w:val="left" w:pos="142"/>
        </w:tabs>
        <w:ind w:left="-142"/>
        <w:jc w:val="right"/>
        <w:rPr>
          <w:rFonts w:ascii="Arial" w:eastAsia="Arial" w:hAnsi="Arial" w:cs="Arial"/>
          <w:color w:val="0000FF"/>
          <w:sz w:val="22"/>
          <w:szCs w:val="22"/>
          <w:shd w:val="clear" w:color="auto" w:fill="FFFFFF"/>
        </w:rPr>
      </w:pPr>
      <w:hyperlink w:anchor="tabtxt_1575050_1900191319" w:history="1">
        <w:r w:rsidRPr="00183FD1">
          <w:rPr>
            <w:rFonts w:ascii="Arial" w:eastAsia="Arial" w:hAnsi="Arial" w:cs="Arial"/>
            <w:color w:val="0000FF"/>
            <w:sz w:val="22"/>
            <w:szCs w:val="22"/>
            <w:u w:val="single"/>
            <w:shd w:val="clear" w:color="auto" w:fill="FFFFFF"/>
          </w:rPr>
          <w:t>К заголовкам сообщений</w:t>
        </w:r>
      </w:hyperlink>
    </w:p>
    <w:p w:rsidR="00183FD1" w:rsidRPr="00183FD1" w:rsidRDefault="00183FD1" w:rsidP="00183FD1">
      <w:pPr>
        <w:tabs>
          <w:tab w:val="left" w:pos="142"/>
        </w:tabs>
        <w:ind w:left="-142"/>
        <w:rPr>
          <w:rFonts w:ascii="Arial" w:eastAsia="Arial" w:hAnsi="Arial" w:cs="Arial"/>
          <w:b/>
          <w:color w:val="000000"/>
          <w:sz w:val="22"/>
          <w:szCs w:val="22"/>
          <w:shd w:val="clear" w:color="auto" w:fill="FFFFFF"/>
        </w:rPr>
      </w:pPr>
      <w:r w:rsidRPr="00183FD1">
        <w:rPr>
          <w:rFonts w:ascii="Arial" w:eastAsia="Arial" w:hAnsi="Arial" w:cs="Arial"/>
          <w:b/>
          <w:color w:val="000000"/>
          <w:sz w:val="22"/>
          <w:szCs w:val="22"/>
          <w:shd w:val="clear" w:color="auto" w:fill="FFFFFF"/>
        </w:rPr>
        <w:t>Tverigrad.ru, Тверь, 24 января 2022</w:t>
      </w:r>
    </w:p>
    <w:p w:rsidR="00183FD1" w:rsidRPr="00183FD1" w:rsidRDefault="00183FD1" w:rsidP="00183FD1">
      <w:pPr>
        <w:tabs>
          <w:tab w:val="left" w:pos="142"/>
        </w:tabs>
        <w:ind w:left="-142"/>
        <w:jc w:val="both"/>
        <w:outlineLvl w:val="1"/>
        <w:rPr>
          <w:rFonts w:ascii="Arial" w:eastAsia="Arial" w:hAnsi="Arial" w:cs="Arial"/>
          <w:color w:val="000000"/>
          <w:sz w:val="22"/>
          <w:szCs w:val="22"/>
          <w:shd w:val="clear" w:color="auto" w:fill="FFFFFF"/>
        </w:rPr>
      </w:pPr>
      <w:bookmarkStart w:id="23" w:name="ant_1575050_1900217944"/>
      <w:r w:rsidRPr="00183FD1">
        <w:rPr>
          <w:rFonts w:ascii="Arial" w:eastAsia="Arial" w:hAnsi="Arial" w:cs="Arial"/>
          <w:color w:val="000000"/>
          <w:sz w:val="22"/>
          <w:szCs w:val="22"/>
          <w:shd w:val="clear" w:color="auto" w:fill="FFFFFF"/>
        </w:rPr>
        <w:t>ЖИТЕЛЯМ ТВЕРСКОЙ ОБЛАСТИ РАЗДАДУТ ПО 125 ГРАММОВ БЛОКАДНОГО ХЛЕБА</w:t>
      </w:r>
      <w:bookmarkEnd w:id="23"/>
    </w:p>
    <w:p w:rsidR="00183FD1" w:rsidRPr="00183FD1" w:rsidRDefault="00183FD1" w:rsidP="00183FD1">
      <w:pPr>
        <w:tabs>
          <w:tab w:val="left" w:pos="142"/>
        </w:tabs>
        <w:ind w:left="-142"/>
        <w:jc w:val="both"/>
        <w:rPr>
          <w:rFonts w:ascii="Arial" w:eastAsia="Arial" w:hAnsi="Arial" w:cs="Arial"/>
          <w:color w:val="000000"/>
          <w:sz w:val="22"/>
          <w:szCs w:val="22"/>
          <w:shd w:val="clear" w:color="auto" w:fill="FFFFFF"/>
        </w:rPr>
      </w:pPr>
      <w:proofErr w:type="gramStart"/>
      <w:r w:rsidRPr="00183FD1">
        <w:rPr>
          <w:rFonts w:ascii="Arial" w:eastAsia="Arial" w:hAnsi="Arial" w:cs="Arial"/>
          <w:color w:val="000000"/>
          <w:sz w:val="22"/>
          <w:szCs w:val="22"/>
          <w:shd w:val="clear" w:color="auto" w:fill="FFFFFF"/>
        </w:rPr>
        <w:t xml:space="preserve">По мнению губернатора </w:t>
      </w:r>
      <w:r w:rsidRPr="00183FD1">
        <w:rPr>
          <w:rFonts w:ascii="Arial" w:eastAsia="Arial" w:hAnsi="Arial" w:cs="Arial"/>
          <w:color w:val="000000"/>
          <w:sz w:val="22"/>
          <w:szCs w:val="22"/>
          <w:shd w:val="clear" w:color="auto" w:fill="C0C0C0"/>
        </w:rPr>
        <w:t>Игоря Рудени</w:t>
      </w:r>
      <w:r w:rsidRPr="00183FD1">
        <w:rPr>
          <w:rFonts w:ascii="Arial" w:eastAsia="Arial" w:hAnsi="Arial" w:cs="Arial"/>
          <w:color w:val="000000"/>
          <w:sz w:val="22"/>
          <w:szCs w:val="22"/>
          <w:shd w:val="clear" w:color="auto" w:fill="FFFFFF"/>
        </w:rPr>
        <w:t xml:space="preserve">, подобные акции вносят важный вклад в патриотическое воспитание, сохранение памяти о героях Великой Отечественной войны, о подвиге мирных жителей Ленинграда, которые сохранили стойкость и мужество перед лицом врага... </w:t>
      </w:r>
      <w:proofErr w:type="gramEnd"/>
    </w:p>
    <w:p w:rsidR="00183FD1" w:rsidRPr="00183FD1" w:rsidRDefault="00183FD1" w:rsidP="00183FD1">
      <w:pPr>
        <w:tabs>
          <w:tab w:val="left" w:pos="142"/>
        </w:tabs>
        <w:ind w:left="-142"/>
        <w:rPr>
          <w:rFonts w:ascii="Arial" w:eastAsia="Arial" w:hAnsi="Arial" w:cs="Arial"/>
          <w:color w:val="0000FF"/>
          <w:sz w:val="22"/>
          <w:szCs w:val="22"/>
          <w:shd w:val="clear" w:color="auto" w:fill="FFFFFF"/>
        </w:rPr>
      </w:pPr>
      <w:hyperlink r:id="rId144" w:history="1">
        <w:r w:rsidRPr="00183FD1">
          <w:rPr>
            <w:rFonts w:ascii="Arial" w:eastAsia="Arial" w:hAnsi="Arial" w:cs="Arial"/>
            <w:color w:val="0000FF"/>
            <w:sz w:val="22"/>
            <w:szCs w:val="22"/>
            <w:u w:val="single"/>
            <w:shd w:val="clear" w:color="auto" w:fill="FFFFFF"/>
          </w:rPr>
          <w:t>https://tverigrad.ru/publication/zhiteljam-tverskoj-oblasti-razdadut-po-125-grammov-blokadnogo-hleba/</w:t>
        </w:r>
      </w:hyperlink>
    </w:p>
    <w:p w:rsidR="00183FD1" w:rsidRPr="00183FD1" w:rsidRDefault="00183FD1" w:rsidP="00183FD1">
      <w:pPr>
        <w:tabs>
          <w:tab w:val="left" w:pos="142"/>
        </w:tabs>
        <w:ind w:left="-142"/>
        <w:rPr>
          <w:rFonts w:ascii="Arial" w:eastAsia="Arial" w:hAnsi="Arial" w:cs="Arial"/>
          <w:color w:val="000000"/>
          <w:sz w:val="22"/>
          <w:szCs w:val="22"/>
          <w:u w:val="single"/>
          <w:shd w:val="clear" w:color="auto" w:fill="FFFFFF"/>
        </w:rPr>
      </w:pPr>
      <w:r w:rsidRPr="00183FD1">
        <w:rPr>
          <w:rFonts w:ascii="Arial" w:eastAsia="Arial" w:hAnsi="Arial" w:cs="Arial"/>
          <w:color w:val="000000"/>
          <w:sz w:val="22"/>
          <w:szCs w:val="22"/>
          <w:u w:val="single"/>
          <w:shd w:val="clear" w:color="auto" w:fill="FFFFFF"/>
        </w:rPr>
        <w:t>Сообщения по событию:</w:t>
      </w:r>
    </w:p>
    <w:p w:rsidR="00183FD1" w:rsidRPr="00183FD1" w:rsidRDefault="00183FD1" w:rsidP="00183FD1">
      <w:pPr>
        <w:numPr>
          <w:ilvl w:val="0"/>
          <w:numId w:val="6"/>
        </w:numPr>
        <w:tabs>
          <w:tab w:val="left" w:pos="142"/>
        </w:tabs>
        <w:ind w:left="-142" w:firstLine="0"/>
        <w:rPr>
          <w:rFonts w:ascii="Arial" w:eastAsia="Arial" w:hAnsi="Arial" w:cs="Arial"/>
          <w:color w:val="0000FF"/>
          <w:sz w:val="22"/>
          <w:szCs w:val="22"/>
          <w:shd w:val="clear" w:color="auto" w:fill="FFFFFF"/>
        </w:rPr>
      </w:pPr>
      <w:hyperlink r:id="rId145" w:history="1">
        <w:r w:rsidRPr="00183FD1">
          <w:rPr>
            <w:rFonts w:ascii="Arial" w:eastAsia="Arial" w:hAnsi="Arial" w:cs="Arial"/>
            <w:color w:val="0000FF"/>
            <w:sz w:val="22"/>
            <w:szCs w:val="22"/>
            <w:u w:val="single"/>
            <w:shd w:val="clear" w:color="auto" w:fill="FFFFFF"/>
          </w:rPr>
          <w:t>Московский Комсомолец (tver.mk.ru), Тверь, 24 января 2022</w:t>
        </w:r>
      </w:hyperlink>
    </w:p>
    <w:p w:rsidR="00183FD1" w:rsidRPr="00183FD1" w:rsidRDefault="00183FD1" w:rsidP="00183FD1">
      <w:pPr>
        <w:numPr>
          <w:ilvl w:val="0"/>
          <w:numId w:val="6"/>
        </w:numPr>
        <w:tabs>
          <w:tab w:val="left" w:pos="142"/>
        </w:tabs>
        <w:ind w:left="-142" w:firstLine="0"/>
        <w:rPr>
          <w:rFonts w:ascii="Arial" w:eastAsia="Arial" w:hAnsi="Arial" w:cs="Arial"/>
          <w:color w:val="0000FF"/>
          <w:sz w:val="22"/>
          <w:szCs w:val="22"/>
          <w:shd w:val="clear" w:color="auto" w:fill="FFFFFF"/>
        </w:rPr>
      </w:pPr>
      <w:hyperlink r:id="rId146" w:history="1">
        <w:r w:rsidRPr="00183FD1">
          <w:rPr>
            <w:rFonts w:ascii="Arial" w:eastAsia="Arial" w:hAnsi="Arial" w:cs="Arial"/>
            <w:color w:val="0000FF"/>
            <w:sz w:val="22"/>
            <w:szCs w:val="22"/>
            <w:u w:val="single"/>
            <w:shd w:val="clear" w:color="auto" w:fill="FFFFFF"/>
          </w:rPr>
          <w:t>Знамя (kuvznama.ru), Кувшиново, 24 января 2022</w:t>
        </w:r>
      </w:hyperlink>
    </w:p>
    <w:p w:rsidR="00183FD1" w:rsidRPr="00183FD1" w:rsidRDefault="00183FD1" w:rsidP="00183FD1">
      <w:pPr>
        <w:numPr>
          <w:ilvl w:val="0"/>
          <w:numId w:val="6"/>
        </w:numPr>
        <w:tabs>
          <w:tab w:val="left" w:pos="142"/>
        </w:tabs>
        <w:ind w:left="-142" w:firstLine="0"/>
        <w:rPr>
          <w:rFonts w:ascii="Arial" w:eastAsia="Arial" w:hAnsi="Arial" w:cs="Arial"/>
          <w:color w:val="0000FF"/>
          <w:sz w:val="22"/>
          <w:szCs w:val="22"/>
          <w:shd w:val="clear" w:color="auto" w:fill="FFFFFF"/>
        </w:rPr>
      </w:pPr>
      <w:hyperlink r:id="rId147" w:history="1">
        <w:proofErr w:type="spellStart"/>
        <w:r w:rsidRPr="00183FD1">
          <w:rPr>
            <w:rFonts w:ascii="Arial" w:eastAsia="Arial" w:hAnsi="Arial" w:cs="Arial"/>
            <w:color w:val="0000FF"/>
            <w:sz w:val="22"/>
            <w:szCs w:val="22"/>
            <w:u w:val="single"/>
            <w:shd w:val="clear" w:color="auto" w:fill="FFFFFF"/>
          </w:rPr>
          <w:t>Rzhevgrad.ru</w:t>
        </w:r>
        <w:proofErr w:type="spellEnd"/>
        <w:r w:rsidRPr="00183FD1">
          <w:rPr>
            <w:rFonts w:ascii="Arial" w:eastAsia="Arial" w:hAnsi="Arial" w:cs="Arial"/>
            <w:color w:val="0000FF"/>
            <w:sz w:val="22"/>
            <w:szCs w:val="22"/>
            <w:u w:val="single"/>
            <w:shd w:val="clear" w:color="auto" w:fill="FFFFFF"/>
          </w:rPr>
          <w:t>, Тверь, 24 января 2022</w:t>
        </w:r>
      </w:hyperlink>
    </w:p>
    <w:p w:rsidR="00183FD1" w:rsidRPr="00183FD1" w:rsidRDefault="00183FD1" w:rsidP="00183FD1">
      <w:pPr>
        <w:numPr>
          <w:ilvl w:val="0"/>
          <w:numId w:val="6"/>
        </w:numPr>
        <w:tabs>
          <w:tab w:val="left" w:pos="142"/>
        </w:tabs>
        <w:ind w:left="-142" w:firstLine="0"/>
        <w:rPr>
          <w:rFonts w:ascii="Arial" w:eastAsia="Arial" w:hAnsi="Arial" w:cs="Arial"/>
          <w:color w:val="0000FF"/>
          <w:sz w:val="22"/>
          <w:szCs w:val="22"/>
          <w:shd w:val="clear" w:color="auto" w:fill="FFFFFF"/>
        </w:rPr>
      </w:pPr>
      <w:hyperlink r:id="rId148" w:history="1">
        <w:r w:rsidRPr="00183FD1">
          <w:rPr>
            <w:rFonts w:ascii="Arial" w:eastAsia="Arial" w:hAnsi="Arial" w:cs="Arial"/>
            <w:color w:val="0000FF"/>
            <w:sz w:val="22"/>
            <w:szCs w:val="22"/>
            <w:u w:val="single"/>
            <w:shd w:val="clear" w:color="auto" w:fill="FFFFFF"/>
          </w:rPr>
          <w:t>Главный региональный (glavny.tv), Смоленск, 24 января 2022</w:t>
        </w:r>
      </w:hyperlink>
    </w:p>
    <w:p w:rsidR="00183FD1" w:rsidRPr="00183FD1" w:rsidRDefault="00183FD1" w:rsidP="00183FD1">
      <w:pPr>
        <w:numPr>
          <w:ilvl w:val="0"/>
          <w:numId w:val="6"/>
        </w:numPr>
        <w:tabs>
          <w:tab w:val="left" w:pos="142"/>
        </w:tabs>
        <w:ind w:left="-142" w:firstLine="0"/>
        <w:rPr>
          <w:rFonts w:ascii="Arial" w:eastAsia="Arial" w:hAnsi="Arial" w:cs="Arial"/>
          <w:color w:val="0000FF"/>
          <w:sz w:val="22"/>
          <w:szCs w:val="22"/>
          <w:shd w:val="clear" w:color="auto" w:fill="FFFFFF"/>
        </w:rPr>
      </w:pPr>
      <w:hyperlink r:id="rId149" w:history="1">
        <w:r w:rsidRPr="00183FD1">
          <w:rPr>
            <w:rFonts w:ascii="Arial" w:eastAsia="Arial" w:hAnsi="Arial" w:cs="Arial"/>
            <w:color w:val="0000FF"/>
            <w:sz w:val="22"/>
            <w:szCs w:val="22"/>
            <w:u w:val="single"/>
            <w:shd w:val="clear" w:color="auto" w:fill="FFFFFF"/>
          </w:rPr>
          <w:t>Афанасий-бизнес (afanasy.biz), Тверь, 24 января 2022</w:t>
        </w:r>
      </w:hyperlink>
    </w:p>
    <w:p w:rsidR="00183FD1" w:rsidRPr="00183FD1" w:rsidRDefault="00183FD1" w:rsidP="00183FD1">
      <w:pPr>
        <w:numPr>
          <w:ilvl w:val="0"/>
          <w:numId w:val="6"/>
        </w:numPr>
        <w:tabs>
          <w:tab w:val="left" w:pos="142"/>
        </w:tabs>
        <w:ind w:left="-142" w:firstLine="0"/>
        <w:rPr>
          <w:rFonts w:ascii="Arial" w:eastAsia="Arial" w:hAnsi="Arial" w:cs="Arial"/>
          <w:color w:val="0000FF"/>
          <w:sz w:val="22"/>
          <w:szCs w:val="22"/>
          <w:shd w:val="clear" w:color="auto" w:fill="FFFFFF"/>
        </w:rPr>
      </w:pPr>
      <w:hyperlink r:id="rId150" w:history="1">
        <w:r w:rsidRPr="00183FD1">
          <w:rPr>
            <w:rFonts w:ascii="Arial" w:eastAsia="Arial" w:hAnsi="Arial" w:cs="Arial"/>
            <w:color w:val="0000FF"/>
            <w:sz w:val="22"/>
            <w:szCs w:val="22"/>
            <w:u w:val="single"/>
            <w:shd w:val="clear" w:color="auto" w:fill="FFFFFF"/>
          </w:rPr>
          <w:t>Родная земля (r-zemlya.ru), п. Рамешки, 24 января 2022</w:t>
        </w:r>
      </w:hyperlink>
    </w:p>
    <w:p w:rsidR="00183FD1" w:rsidRPr="00183FD1" w:rsidRDefault="00183FD1" w:rsidP="00183FD1">
      <w:pPr>
        <w:numPr>
          <w:ilvl w:val="0"/>
          <w:numId w:val="6"/>
        </w:numPr>
        <w:tabs>
          <w:tab w:val="left" w:pos="142"/>
        </w:tabs>
        <w:ind w:left="-142" w:firstLine="0"/>
        <w:rPr>
          <w:rFonts w:ascii="Arial" w:eastAsia="Arial" w:hAnsi="Arial" w:cs="Arial"/>
          <w:color w:val="0000FF"/>
          <w:sz w:val="22"/>
          <w:szCs w:val="22"/>
          <w:shd w:val="clear" w:color="auto" w:fill="FFFFFF"/>
        </w:rPr>
      </w:pPr>
      <w:hyperlink r:id="rId151" w:history="1">
        <w:proofErr w:type="spellStart"/>
        <w:r w:rsidRPr="00183FD1">
          <w:rPr>
            <w:rFonts w:ascii="Arial" w:eastAsia="Arial" w:hAnsi="Arial" w:cs="Arial"/>
            <w:color w:val="0000FF"/>
            <w:sz w:val="22"/>
            <w:szCs w:val="22"/>
            <w:u w:val="single"/>
            <w:shd w:val="clear" w:color="auto" w:fill="FFFFFF"/>
          </w:rPr>
          <w:t>Зубцовская</w:t>
        </w:r>
        <w:proofErr w:type="spellEnd"/>
        <w:r w:rsidRPr="00183FD1">
          <w:rPr>
            <w:rFonts w:ascii="Arial" w:eastAsia="Arial" w:hAnsi="Arial" w:cs="Arial"/>
            <w:color w:val="0000FF"/>
            <w:sz w:val="22"/>
            <w:szCs w:val="22"/>
            <w:u w:val="single"/>
            <w:shd w:val="clear" w:color="auto" w:fill="FFFFFF"/>
          </w:rPr>
          <w:t xml:space="preserve"> жизнь (</w:t>
        </w:r>
        <w:proofErr w:type="spellStart"/>
        <w:r w:rsidRPr="00183FD1">
          <w:rPr>
            <w:rFonts w:ascii="Arial" w:eastAsia="Arial" w:hAnsi="Arial" w:cs="Arial"/>
            <w:color w:val="0000FF"/>
            <w:sz w:val="22"/>
            <w:szCs w:val="22"/>
            <w:u w:val="single"/>
            <w:shd w:val="clear" w:color="auto" w:fill="FFFFFF"/>
          </w:rPr>
          <w:t>зубцовскаяжизнь</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Зубцов, 24 января 2022</w:t>
        </w:r>
      </w:hyperlink>
    </w:p>
    <w:p w:rsidR="00183FD1" w:rsidRPr="00183FD1" w:rsidRDefault="00183FD1" w:rsidP="00183FD1">
      <w:pPr>
        <w:numPr>
          <w:ilvl w:val="0"/>
          <w:numId w:val="6"/>
        </w:numPr>
        <w:tabs>
          <w:tab w:val="left" w:pos="142"/>
        </w:tabs>
        <w:ind w:left="-142" w:firstLine="0"/>
        <w:rPr>
          <w:rFonts w:ascii="Arial" w:eastAsia="Arial" w:hAnsi="Arial" w:cs="Arial"/>
          <w:color w:val="0000FF"/>
          <w:sz w:val="22"/>
          <w:szCs w:val="22"/>
          <w:shd w:val="clear" w:color="auto" w:fill="FFFFFF"/>
        </w:rPr>
      </w:pPr>
      <w:hyperlink r:id="rId152" w:history="1">
        <w:r w:rsidRPr="00183FD1">
          <w:rPr>
            <w:rFonts w:ascii="Arial" w:eastAsia="Arial" w:hAnsi="Arial" w:cs="Arial"/>
            <w:color w:val="0000FF"/>
            <w:sz w:val="22"/>
            <w:szCs w:val="22"/>
            <w:u w:val="single"/>
            <w:shd w:val="clear" w:color="auto" w:fill="FFFFFF"/>
          </w:rPr>
          <w:t>Новоторжский вестник (nvestnik.ru), Торжок, 24 января 2022</w:t>
        </w:r>
      </w:hyperlink>
    </w:p>
    <w:p w:rsidR="00183FD1" w:rsidRPr="00183FD1" w:rsidRDefault="00183FD1" w:rsidP="00183FD1">
      <w:pPr>
        <w:numPr>
          <w:ilvl w:val="0"/>
          <w:numId w:val="6"/>
        </w:numPr>
        <w:tabs>
          <w:tab w:val="left" w:pos="142"/>
        </w:tabs>
        <w:ind w:left="-142" w:firstLine="0"/>
        <w:rPr>
          <w:rFonts w:ascii="Arial" w:eastAsia="Arial" w:hAnsi="Arial" w:cs="Arial"/>
          <w:color w:val="0000FF"/>
          <w:sz w:val="22"/>
          <w:szCs w:val="22"/>
          <w:shd w:val="clear" w:color="auto" w:fill="FFFFFF"/>
        </w:rPr>
      </w:pPr>
      <w:hyperlink r:id="rId153" w:history="1">
        <w:proofErr w:type="spellStart"/>
        <w:r w:rsidRPr="00183FD1">
          <w:rPr>
            <w:rFonts w:ascii="Arial" w:eastAsia="Arial" w:hAnsi="Arial" w:cs="Arial"/>
            <w:color w:val="0000FF"/>
            <w:sz w:val="22"/>
            <w:szCs w:val="22"/>
            <w:u w:val="single"/>
            <w:shd w:val="clear" w:color="auto" w:fill="FFFFFF"/>
          </w:rPr>
          <w:t>Бежецкая</w:t>
        </w:r>
        <w:proofErr w:type="spellEnd"/>
        <w:r w:rsidRPr="00183FD1">
          <w:rPr>
            <w:rFonts w:ascii="Arial" w:eastAsia="Arial" w:hAnsi="Arial" w:cs="Arial"/>
            <w:color w:val="0000FF"/>
            <w:sz w:val="22"/>
            <w:szCs w:val="22"/>
            <w:u w:val="single"/>
            <w:shd w:val="clear" w:color="auto" w:fill="FFFFFF"/>
          </w:rPr>
          <w:t xml:space="preserve"> жизнь (</w:t>
        </w:r>
        <w:proofErr w:type="spellStart"/>
        <w:r w:rsidRPr="00183FD1">
          <w:rPr>
            <w:rFonts w:ascii="Arial" w:eastAsia="Arial" w:hAnsi="Arial" w:cs="Arial"/>
            <w:color w:val="0000FF"/>
            <w:sz w:val="22"/>
            <w:szCs w:val="22"/>
            <w:u w:val="single"/>
            <w:shd w:val="clear" w:color="auto" w:fill="FFFFFF"/>
          </w:rPr>
          <w:t>bzgazeta.ru</w:t>
        </w:r>
        <w:proofErr w:type="spellEnd"/>
        <w:r w:rsidRPr="00183FD1">
          <w:rPr>
            <w:rFonts w:ascii="Arial" w:eastAsia="Arial" w:hAnsi="Arial" w:cs="Arial"/>
            <w:color w:val="0000FF"/>
            <w:sz w:val="22"/>
            <w:szCs w:val="22"/>
            <w:u w:val="single"/>
            <w:shd w:val="clear" w:color="auto" w:fill="FFFFFF"/>
          </w:rPr>
          <w:t>), Бежецк, 24 января 2022</w:t>
        </w:r>
      </w:hyperlink>
    </w:p>
    <w:p w:rsidR="00183FD1" w:rsidRPr="00183FD1" w:rsidRDefault="00183FD1" w:rsidP="00183FD1">
      <w:pPr>
        <w:numPr>
          <w:ilvl w:val="0"/>
          <w:numId w:val="6"/>
        </w:numPr>
        <w:tabs>
          <w:tab w:val="left" w:pos="142"/>
        </w:tabs>
        <w:ind w:left="-142" w:firstLine="0"/>
        <w:rPr>
          <w:rFonts w:ascii="Arial" w:eastAsia="Arial" w:hAnsi="Arial" w:cs="Arial"/>
          <w:color w:val="0000FF"/>
          <w:sz w:val="22"/>
          <w:szCs w:val="22"/>
          <w:shd w:val="clear" w:color="auto" w:fill="FFFFFF"/>
        </w:rPr>
      </w:pPr>
      <w:hyperlink r:id="rId154" w:history="1">
        <w:r w:rsidRPr="00183FD1">
          <w:rPr>
            <w:rFonts w:ascii="Arial" w:eastAsia="Arial" w:hAnsi="Arial" w:cs="Arial"/>
            <w:color w:val="0000FF"/>
            <w:sz w:val="22"/>
            <w:szCs w:val="22"/>
            <w:u w:val="single"/>
            <w:shd w:val="clear" w:color="auto" w:fill="FFFFFF"/>
          </w:rPr>
          <w:t>Тверская жизнь (tverlife.ru), Тверь, 24 января 2022</w:t>
        </w:r>
      </w:hyperlink>
    </w:p>
    <w:p w:rsidR="00183FD1" w:rsidRPr="00183FD1" w:rsidRDefault="00183FD1" w:rsidP="00183FD1">
      <w:pPr>
        <w:numPr>
          <w:ilvl w:val="0"/>
          <w:numId w:val="6"/>
        </w:numPr>
        <w:tabs>
          <w:tab w:val="left" w:pos="142"/>
        </w:tabs>
        <w:ind w:left="-142" w:firstLine="0"/>
        <w:rPr>
          <w:rFonts w:ascii="Arial" w:eastAsia="Arial" w:hAnsi="Arial" w:cs="Arial"/>
          <w:color w:val="0000FF"/>
          <w:sz w:val="22"/>
          <w:szCs w:val="22"/>
          <w:shd w:val="clear" w:color="auto" w:fill="FFFFFF"/>
        </w:rPr>
      </w:pPr>
      <w:hyperlink r:id="rId155" w:history="1">
        <w:r w:rsidRPr="00183FD1">
          <w:rPr>
            <w:rFonts w:ascii="Arial" w:eastAsia="Arial" w:hAnsi="Arial" w:cs="Arial"/>
            <w:color w:val="0000FF"/>
            <w:sz w:val="22"/>
            <w:szCs w:val="22"/>
            <w:u w:val="single"/>
            <w:shd w:val="clear" w:color="auto" w:fill="FFFFFF"/>
          </w:rPr>
          <w:t>Заря (konzarya.ru), Конаково, 24 января 2022</w:t>
        </w:r>
      </w:hyperlink>
    </w:p>
    <w:p w:rsidR="00183FD1" w:rsidRPr="00183FD1" w:rsidRDefault="00183FD1" w:rsidP="00183FD1">
      <w:pPr>
        <w:numPr>
          <w:ilvl w:val="0"/>
          <w:numId w:val="6"/>
        </w:numPr>
        <w:tabs>
          <w:tab w:val="left" w:pos="142"/>
        </w:tabs>
        <w:ind w:left="-142" w:firstLine="0"/>
        <w:rPr>
          <w:rFonts w:ascii="Arial" w:eastAsia="Arial" w:hAnsi="Arial" w:cs="Arial"/>
          <w:color w:val="0000FF"/>
          <w:sz w:val="22"/>
          <w:szCs w:val="22"/>
          <w:shd w:val="clear" w:color="auto" w:fill="FFFFFF"/>
        </w:rPr>
      </w:pPr>
      <w:hyperlink r:id="rId156" w:history="1">
        <w:r w:rsidRPr="00183FD1">
          <w:rPr>
            <w:rFonts w:ascii="Arial" w:eastAsia="Arial" w:hAnsi="Arial" w:cs="Arial"/>
            <w:color w:val="0000FF"/>
            <w:sz w:val="22"/>
            <w:szCs w:val="22"/>
            <w:u w:val="single"/>
            <w:shd w:val="clear" w:color="auto" w:fill="FFFFFF"/>
          </w:rPr>
          <w:t>Бельская правда (</w:t>
        </w:r>
        <w:proofErr w:type="spellStart"/>
        <w:r w:rsidRPr="00183FD1">
          <w:rPr>
            <w:rFonts w:ascii="Arial" w:eastAsia="Arial" w:hAnsi="Arial" w:cs="Arial"/>
            <w:color w:val="0000FF"/>
            <w:sz w:val="22"/>
            <w:szCs w:val="22"/>
            <w:u w:val="single"/>
            <w:shd w:val="clear" w:color="auto" w:fill="FFFFFF"/>
          </w:rPr>
          <w:t>бельскаяправда</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Белый, 24 января 2022</w:t>
        </w:r>
      </w:hyperlink>
    </w:p>
    <w:p w:rsidR="00183FD1" w:rsidRPr="00183FD1" w:rsidRDefault="00183FD1" w:rsidP="00183FD1">
      <w:pPr>
        <w:numPr>
          <w:ilvl w:val="0"/>
          <w:numId w:val="6"/>
        </w:numPr>
        <w:tabs>
          <w:tab w:val="left" w:pos="142"/>
        </w:tabs>
        <w:ind w:left="-142" w:firstLine="0"/>
        <w:rPr>
          <w:rFonts w:ascii="Arial" w:eastAsia="Arial" w:hAnsi="Arial" w:cs="Arial"/>
          <w:color w:val="0000FF"/>
          <w:sz w:val="22"/>
          <w:szCs w:val="22"/>
          <w:shd w:val="clear" w:color="auto" w:fill="FFFFFF"/>
        </w:rPr>
      </w:pPr>
      <w:hyperlink r:id="rId157" w:history="1">
        <w:r w:rsidRPr="00183FD1">
          <w:rPr>
            <w:rFonts w:ascii="Arial" w:eastAsia="Arial" w:hAnsi="Arial" w:cs="Arial"/>
            <w:color w:val="0000FF"/>
            <w:sz w:val="22"/>
            <w:szCs w:val="22"/>
            <w:u w:val="single"/>
            <w:shd w:val="clear" w:color="auto" w:fill="FFFFFF"/>
          </w:rPr>
          <w:t>Тверские ведомости (vedtver.ru), Тверь, 24 января 2022</w:t>
        </w:r>
      </w:hyperlink>
    </w:p>
    <w:p w:rsidR="00183FD1" w:rsidRPr="00183FD1" w:rsidRDefault="00183FD1" w:rsidP="00183FD1">
      <w:pPr>
        <w:numPr>
          <w:ilvl w:val="0"/>
          <w:numId w:val="6"/>
        </w:numPr>
        <w:tabs>
          <w:tab w:val="left" w:pos="142"/>
        </w:tabs>
        <w:ind w:left="-142" w:firstLine="0"/>
        <w:rPr>
          <w:rFonts w:ascii="Arial" w:eastAsia="Arial" w:hAnsi="Arial" w:cs="Arial"/>
          <w:color w:val="0000FF"/>
          <w:sz w:val="22"/>
          <w:szCs w:val="22"/>
          <w:shd w:val="clear" w:color="auto" w:fill="FFFFFF"/>
        </w:rPr>
      </w:pPr>
      <w:hyperlink r:id="rId158" w:history="1">
        <w:r w:rsidRPr="00183FD1">
          <w:rPr>
            <w:rFonts w:ascii="Arial" w:eastAsia="Arial" w:hAnsi="Arial" w:cs="Arial"/>
            <w:color w:val="0000FF"/>
            <w:sz w:val="22"/>
            <w:szCs w:val="22"/>
            <w:u w:val="single"/>
            <w:shd w:val="clear" w:color="auto" w:fill="FFFFFF"/>
          </w:rPr>
          <w:t>Г</w:t>
        </w:r>
        <w:proofErr w:type="gramStart"/>
        <w:r w:rsidRPr="00183FD1">
          <w:rPr>
            <w:rFonts w:ascii="Arial" w:eastAsia="Arial" w:hAnsi="Arial" w:cs="Arial"/>
            <w:color w:val="0000FF"/>
            <w:sz w:val="22"/>
            <w:szCs w:val="22"/>
            <w:u w:val="single"/>
            <w:shd w:val="clear" w:color="auto" w:fill="FFFFFF"/>
          </w:rPr>
          <w:t>ТРК Тв</w:t>
        </w:r>
        <w:proofErr w:type="gramEnd"/>
        <w:r w:rsidRPr="00183FD1">
          <w:rPr>
            <w:rFonts w:ascii="Arial" w:eastAsia="Arial" w:hAnsi="Arial" w:cs="Arial"/>
            <w:color w:val="0000FF"/>
            <w:sz w:val="22"/>
            <w:szCs w:val="22"/>
            <w:u w:val="single"/>
            <w:shd w:val="clear" w:color="auto" w:fill="FFFFFF"/>
          </w:rPr>
          <w:t>ерь, Тверь, 24 января 2022</w:t>
        </w:r>
      </w:hyperlink>
    </w:p>
    <w:p w:rsidR="00183FD1" w:rsidRPr="00183FD1" w:rsidRDefault="00183FD1" w:rsidP="00183FD1">
      <w:pPr>
        <w:numPr>
          <w:ilvl w:val="0"/>
          <w:numId w:val="6"/>
        </w:numPr>
        <w:tabs>
          <w:tab w:val="left" w:pos="142"/>
        </w:tabs>
        <w:ind w:left="-142" w:firstLine="0"/>
        <w:rPr>
          <w:rFonts w:ascii="Arial" w:eastAsia="Arial" w:hAnsi="Arial" w:cs="Arial"/>
          <w:color w:val="0000FF"/>
          <w:sz w:val="22"/>
          <w:szCs w:val="22"/>
          <w:shd w:val="clear" w:color="auto" w:fill="FFFFFF"/>
        </w:rPr>
      </w:pPr>
      <w:hyperlink r:id="rId159" w:history="1">
        <w:proofErr w:type="spellStart"/>
        <w:r w:rsidRPr="00183FD1">
          <w:rPr>
            <w:rFonts w:ascii="Arial" w:eastAsia="Arial" w:hAnsi="Arial" w:cs="Arial"/>
            <w:color w:val="0000FF"/>
            <w:sz w:val="22"/>
            <w:szCs w:val="22"/>
            <w:u w:val="single"/>
            <w:shd w:val="clear" w:color="auto" w:fill="FFFFFF"/>
          </w:rPr>
          <w:t>Молоковский</w:t>
        </w:r>
        <w:proofErr w:type="spellEnd"/>
        <w:r w:rsidRPr="00183FD1">
          <w:rPr>
            <w:rFonts w:ascii="Arial" w:eastAsia="Arial" w:hAnsi="Arial" w:cs="Arial"/>
            <w:color w:val="0000FF"/>
            <w:sz w:val="22"/>
            <w:szCs w:val="22"/>
            <w:u w:val="single"/>
            <w:shd w:val="clear" w:color="auto" w:fill="FFFFFF"/>
          </w:rPr>
          <w:t xml:space="preserve"> край (</w:t>
        </w:r>
        <w:proofErr w:type="spellStart"/>
        <w:r w:rsidRPr="00183FD1">
          <w:rPr>
            <w:rFonts w:ascii="Arial" w:eastAsia="Arial" w:hAnsi="Arial" w:cs="Arial"/>
            <w:color w:val="0000FF"/>
            <w:sz w:val="22"/>
            <w:szCs w:val="22"/>
            <w:u w:val="single"/>
            <w:shd w:val="clear" w:color="auto" w:fill="FFFFFF"/>
          </w:rPr>
          <w:t>молоковскийкрай</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п. Молоково, 24 января 2022</w:t>
        </w:r>
      </w:hyperlink>
    </w:p>
    <w:p w:rsidR="00183FD1" w:rsidRPr="00183FD1" w:rsidRDefault="00183FD1" w:rsidP="00183FD1">
      <w:pPr>
        <w:numPr>
          <w:ilvl w:val="0"/>
          <w:numId w:val="6"/>
        </w:numPr>
        <w:tabs>
          <w:tab w:val="left" w:pos="142"/>
        </w:tabs>
        <w:ind w:left="-142" w:firstLine="0"/>
        <w:rPr>
          <w:rFonts w:ascii="Arial" w:eastAsia="Arial" w:hAnsi="Arial" w:cs="Arial"/>
          <w:color w:val="0000FF"/>
          <w:sz w:val="22"/>
          <w:szCs w:val="22"/>
          <w:shd w:val="clear" w:color="auto" w:fill="FFFFFF"/>
        </w:rPr>
      </w:pPr>
      <w:hyperlink r:id="rId160" w:history="1">
        <w:r w:rsidRPr="00183FD1">
          <w:rPr>
            <w:rFonts w:ascii="Arial" w:eastAsia="Arial" w:hAnsi="Arial" w:cs="Arial"/>
            <w:color w:val="0000FF"/>
            <w:sz w:val="22"/>
            <w:szCs w:val="22"/>
            <w:u w:val="single"/>
            <w:shd w:val="clear" w:color="auto" w:fill="FFFFFF"/>
          </w:rPr>
          <w:t>Ленинское знамя (</w:t>
        </w:r>
        <w:proofErr w:type="spellStart"/>
        <w:r w:rsidRPr="00183FD1">
          <w:rPr>
            <w:rFonts w:ascii="Arial" w:eastAsia="Arial" w:hAnsi="Arial" w:cs="Arial"/>
            <w:color w:val="0000FF"/>
            <w:sz w:val="22"/>
            <w:szCs w:val="22"/>
            <w:u w:val="single"/>
            <w:shd w:val="clear" w:color="auto" w:fill="FFFFFF"/>
          </w:rPr>
          <w:t>leninskoeznamya.tverreg.ru</w:t>
        </w:r>
        <w:proofErr w:type="spellEnd"/>
        <w:r w:rsidRPr="00183FD1">
          <w:rPr>
            <w:rFonts w:ascii="Arial" w:eastAsia="Arial" w:hAnsi="Arial" w:cs="Arial"/>
            <w:color w:val="0000FF"/>
            <w:sz w:val="22"/>
            <w:szCs w:val="22"/>
            <w:u w:val="single"/>
            <w:shd w:val="clear" w:color="auto" w:fill="FFFFFF"/>
          </w:rPr>
          <w:t>), Тверь, 24 января 2022</w:t>
        </w:r>
      </w:hyperlink>
    </w:p>
    <w:p w:rsidR="00183FD1" w:rsidRPr="00183FD1" w:rsidRDefault="00183FD1" w:rsidP="00183FD1">
      <w:pPr>
        <w:numPr>
          <w:ilvl w:val="0"/>
          <w:numId w:val="6"/>
        </w:numPr>
        <w:tabs>
          <w:tab w:val="left" w:pos="142"/>
        </w:tabs>
        <w:ind w:left="-142" w:firstLine="0"/>
        <w:rPr>
          <w:rFonts w:ascii="Arial" w:eastAsia="Arial" w:hAnsi="Arial" w:cs="Arial"/>
          <w:color w:val="0000FF"/>
          <w:sz w:val="22"/>
          <w:szCs w:val="22"/>
          <w:shd w:val="clear" w:color="auto" w:fill="FFFFFF"/>
        </w:rPr>
      </w:pPr>
      <w:hyperlink r:id="rId161" w:history="1">
        <w:r w:rsidRPr="00183FD1">
          <w:rPr>
            <w:rFonts w:ascii="Arial" w:eastAsia="Arial" w:hAnsi="Arial" w:cs="Arial"/>
            <w:color w:val="0000FF"/>
            <w:sz w:val="22"/>
            <w:szCs w:val="22"/>
            <w:u w:val="single"/>
            <w:shd w:val="clear" w:color="auto" w:fill="FFFFFF"/>
          </w:rPr>
          <w:t>Новая жизнь (</w:t>
        </w:r>
        <w:proofErr w:type="spellStart"/>
        <w:r w:rsidRPr="00183FD1">
          <w:rPr>
            <w:rFonts w:ascii="Arial" w:eastAsia="Arial" w:hAnsi="Arial" w:cs="Arial"/>
            <w:color w:val="0000FF"/>
            <w:sz w:val="22"/>
            <w:szCs w:val="22"/>
            <w:u w:val="single"/>
            <w:shd w:val="clear" w:color="auto" w:fill="FFFFFF"/>
          </w:rPr>
          <w:t>новаяжизнь</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Бологое, 24 января 2022</w:t>
        </w:r>
      </w:hyperlink>
    </w:p>
    <w:p w:rsidR="00183FD1" w:rsidRPr="00183FD1" w:rsidRDefault="00183FD1" w:rsidP="00183FD1">
      <w:pPr>
        <w:numPr>
          <w:ilvl w:val="0"/>
          <w:numId w:val="6"/>
        </w:numPr>
        <w:tabs>
          <w:tab w:val="left" w:pos="142"/>
        </w:tabs>
        <w:ind w:left="-142" w:firstLine="0"/>
        <w:rPr>
          <w:rFonts w:ascii="Arial" w:eastAsia="Arial" w:hAnsi="Arial" w:cs="Arial"/>
          <w:color w:val="0000FF"/>
          <w:sz w:val="22"/>
          <w:szCs w:val="22"/>
          <w:shd w:val="clear" w:color="auto" w:fill="FFFFFF"/>
        </w:rPr>
      </w:pPr>
      <w:hyperlink r:id="rId162" w:history="1">
        <w:r w:rsidRPr="00183FD1">
          <w:rPr>
            <w:rFonts w:ascii="Arial" w:eastAsia="Arial" w:hAnsi="Arial" w:cs="Arial"/>
            <w:color w:val="0000FF"/>
            <w:sz w:val="22"/>
            <w:szCs w:val="22"/>
            <w:u w:val="single"/>
            <w:shd w:val="clear" w:color="auto" w:fill="FFFFFF"/>
          </w:rPr>
          <w:t>Наша жизнь (</w:t>
        </w:r>
        <w:proofErr w:type="spellStart"/>
        <w:r w:rsidRPr="00183FD1">
          <w:rPr>
            <w:rFonts w:ascii="Arial" w:eastAsia="Arial" w:hAnsi="Arial" w:cs="Arial"/>
            <w:color w:val="0000FF"/>
            <w:sz w:val="22"/>
            <w:szCs w:val="22"/>
            <w:u w:val="single"/>
            <w:shd w:val="clear" w:color="auto" w:fill="FFFFFF"/>
          </w:rPr>
          <w:t>нашажизнь</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Лихославль, 24 января 2022</w:t>
        </w:r>
      </w:hyperlink>
    </w:p>
    <w:p w:rsidR="00183FD1" w:rsidRPr="00183FD1" w:rsidRDefault="00183FD1" w:rsidP="00183FD1">
      <w:pPr>
        <w:numPr>
          <w:ilvl w:val="0"/>
          <w:numId w:val="6"/>
        </w:numPr>
        <w:tabs>
          <w:tab w:val="left" w:pos="142"/>
        </w:tabs>
        <w:ind w:left="-142" w:firstLine="0"/>
        <w:rPr>
          <w:rFonts w:ascii="Arial" w:eastAsia="Arial" w:hAnsi="Arial" w:cs="Arial"/>
          <w:color w:val="0000FF"/>
          <w:sz w:val="22"/>
          <w:szCs w:val="22"/>
          <w:shd w:val="clear" w:color="auto" w:fill="FFFFFF"/>
        </w:rPr>
      </w:pPr>
      <w:hyperlink r:id="rId163" w:history="1">
        <w:r w:rsidRPr="00183FD1">
          <w:rPr>
            <w:rFonts w:ascii="Arial" w:eastAsia="Arial" w:hAnsi="Arial" w:cs="Arial"/>
            <w:color w:val="0000FF"/>
            <w:sz w:val="22"/>
            <w:szCs w:val="22"/>
            <w:u w:val="single"/>
            <w:shd w:val="clear" w:color="auto" w:fill="FFFFFF"/>
          </w:rPr>
          <w:t>Жарковский вестник (</w:t>
        </w:r>
        <w:proofErr w:type="spellStart"/>
        <w:r w:rsidRPr="00183FD1">
          <w:rPr>
            <w:rFonts w:ascii="Arial" w:eastAsia="Arial" w:hAnsi="Arial" w:cs="Arial"/>
            <w:color w:val="0000FF"/>
            <w:sz w:val="22"/>
            <w:szCs w:val="22"/>
            <w:u w:val="single"/>
            <w:shd w:val="clear" w:color="auto" w:fill="FFFFFF"/>
          </w:rPr>
          <w:t>жарковскийвестник</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п.г.т. Жарковский, 24 января 2022</w:t>
        </w:r>
      </w:hyperlink>
    </w:p>
    <w:p w:rsidR="00183FD1" w:rsidRPr="00183FD1" w:rsidRDefault="00183FD1" w:rsidP="00183FD1">
      <w:pPr>
        <w:numPr>
          <w:ilvl w:val="0"/>
          <w:numId w:val="6"/>
        </w:numPr>
        <w:tabs>
          <w:tab w:val="left" w:pos="142"/>
        </w:tabs>
        <w:ind w:left="-142" w:firstLine="0"/>
        <w:rPr>
          <w:rFonts w:ascii="Arial" w:eastAsia="Arial" w:hAnsi="Arial" w:cs="Arial"/>
          <w:color w:val="0000FF"/>
          <w:sz w:val="22"/>
          <w:szCs w:val="22"/>
          <w:shd w:val="clear" w:color="auto" w:fill="FFFFFF"/>
        </w:rPr>
      </w:pPr>
      <w:hyperlink r:id="rId164" w:history="1">
        <w:r w:rsidRPr="00183FD1">
          <w:rPr>
            <w:rFonts w:ascii="Arial" w:eastAsia="Arial" w:hAnsi="Arial" w:cs="Arial"/>
            <w:color w:val="0000FF"/>
            <w:sz w:val="22"/>
            <w:szCs w:val="22"/>
            <w:u w:val="single"/>
            <w:shd w:val="clear" w:color="auto" w:fill="FFFFFF"/>
          </w:rPr>
          <w:t>Вперед (</w:t>
        </w:r>
        <w:proofErr w:type="spellStart"/>
        <w:r w:rsidRPr="00183FD1">
          <w:rPr>
            <w:rFonts w:ascii="Arial" w:eastAsia="Arial" w:hAnsi="Arial" w:cs="Arial"/>
            <w:color w:val="0000FF"/>
            <w:sz w:val="22"/>
            <w:szCs w:val="22"/>
            <w:u w:val="single"/>
            <w:shd w:val="clear" w:color="auto" w:fill="FFFFFF"/>
          </w:rPr>
          <w:t>вперед</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Калязин, 24 января 2022</w:t>
        </w:r>
      </w:hyperlink>
    </w:p>
    <w:p w:rsidR="00183FD1" w:rsidRPr="00183FD1" w:rsidRDefault="00183FD1" w:rsidP="00183FD1">
      <w:pPr>
        <w:numPr>
          <w:ilvl w:val="0"/>
          <w:numId w:val="6"/>
        </w:numPr>
        <w:tabs>
          <w:tab w:val="left" w:pos="142"/>
        </w:tabs>
        <w:ind w:left="-142" w:firstLine="0"/>
        <w:rPr>
          <w:rFonts w:ascii="Arial" w:eastAsia="Arial" w:hAnsi="Arial" w:cs="Arial"/>
          <w:color w:val="0000FF"/>
          <w:sz w:val="22"/>
          <w:szCs w:val="22"/>
          <w:shd w:val="clear" w:color="auto" w:fill="FFFFFF"/>
        </w:rPr>
      </w:pPr>
      <w:hyperlink r:id="rId165" w:history="1">
        <w:proofErr w:type="spellStart"/>
        <w:r w:rsidRPr="00183FD1">
          <w:rPr>
            <w:rFonts w:ascii="Arial" w:eastAsia="Arial" w:hAnsi="Arial" w:cs="Arial"/>
            <w:color w:val="0000FF"/>
            <w:sz w:val="22"/>
            <w:szCs w:val="22"/>
            <w:u w:val="single"/>
            <w:shd w:val="clear" w:color="auto" w:fill="FFFFFF"/>
          </w:rPr>
          <w:t>Спировские</w:t>
        </w:r>
        <w:proofErr w:type="spellEnd"/>
        <w:r w:rsidRPr="00183FD1">
          <w:rPr>
            <w:rFonts w:ascii="Arial" w:eastAsia="Arial" w:hAnsi="Arial" w:cs="Arial"/>
            <w:color w:val="0000FF"/>
            <w:sz w:val="22"/>
            <w:szCs w:val="22"/>
            <w:u w:val="single"/>
            <w:shd w:val="clear" w:color="auto" w:fill="FFFFFF"/>
          </w:rPr>
          <w:t xml:space="preserve"> известия (</w:t>
        </w:r>
        <w:proofErr w:type="spellStart"/>
        <w:r w:rsidRPr="00183FD1">
          <w:rPr>
            <w:rFonts w:ascii="Arial" w:eastAsia="Arial" w:hAnsi="Arial" w:cs="Arial"/>
            <w:color w:val="0000FF"/>
            <w:sz w:val="22"/>
            <w:szCs w:val="22"/>
            <w:u w:val="single"/>
            <w:shd w:val="clear" w:color="auto" w:fill="FFFFFF"/>
          </w:rPr>
          <w:t>спировскиеизвестия</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п. Спирово, 24 января 2022</w:t>
        </w:r>
      </w:hyperlink>
    </w:p>
    <w:p w:rsidR="00183FD1" w:rsidRPr="00183FD1" w:rsidRDefault="00183FD1" w:rsidP="00183FD1">
      <w:pPr>
        <w:numPr>
          <w:ilvl w:val="0"/>
          <w:numId w:val="6"/>
        </w:numPr>
        <w:tabs>
          <w:tab w:val="left" w:pos="142"/>
        </w:tabs>
        <w:ind w:left="-142" w:firstLine="0"/>
        <w:rPr>
          <w:rFonts w:ascii="Arial" w:eastAsia="Arial" w:hAnsi="Arial" w:cs="Arial"/>
          <w:color w:val="0000FF"/>
          <w:sz w:val="22"/>
          <w:szCs w:val="22"/>
          <w:shd w:val="clear" w:color="auto" w:fill="FFFFFF"/>
        </w:rPr>
      </w:pPr>
      <w:hyperlink r:id="rId166" w:history="1">
        <w:r w:rsidRPr="00183FD1">
          <w:rPr>
            <w:rFonts w:ascii="Arial" w:eastAsia="Arial" w:hAnsi="Arial" w:cs="Arial"/>
            <w:color w:val="0000FF"/>
            <w:sz w:val="22"/>
            <w:szCs w:val="22"/>
            <w:u w:val="single"/>
            <w:shd w:val="clear" w:color="auto" w:fill="FFFFFF"/>
          </w:rPr>
          <w:t>Коммунар (</w:t>
        </w:r>
        <w:proofErr w:type="spellStart"/>
        <w:r w:rsidRPr="00183FD1">
          <w:rPr>
            <w:rFonts w:ascii="Arial" w:eastAsia="Arial" w:hAnsi="Arial" w:cs="Arial"/>
            <w:color w:val="0000FF"/>
            <w:sz w:val="22"/>
            <w:szCs w:val="22"/>
            <w:u w:val="single"/>
            <w:shd w:val="clear" w:color="auto" w:fill="FFFFFF"/>
          </w:rPr>
          <w:t>коммунар</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п. Фирово, 24 января 2022</w:t>
        </w:r>
      </w:hyperlink>
    </w:p>
    <w:p w:rsidR="00183FD1" w:rsidRPr="00183FD1" w:rsidRDefault="00183FD1" w:rsidP="00183FD1">
      <w:pPr>
        <w:numPr>
          <w:ilvl w:val="0"/>
          <w:numId w:val="6"/>
        </w:numPr>
        <w:tabs>
          <w:tab w:val="left" w:pos="142"/>
        </w:tabs>
        <w:ind w:left="-142" w:firstLine="0"/>
        <w:rPr>
          <w:rFonts w:ascii="Arial" w:eastAsia="Arial" w:hAnsi="Arial" w:cs="Arial"/>
          <w:color w:val="0000FF"/>
          <w:sz w:val="22"/>
          <w:szCs w:val="22"/>
          <w:shd w:val="clear" w:color="auto" w:fill="FFFFFF"/>
        </w:rPr>
      </w:pPr>
      <w:hyperlink r:id="rId167" w:history="1">
        <w:proofErr w:type="spellStart"/>
        <w:r w:rsidRPr="00183FD1">
          <w:rPr>
            <w:rFonts w:ascii="Arial" w:eastAsia="Arial" w:hAnsi="Arial" w:cs="Arial"/>
            <w:color w:val="0000FF"/>
            <w:sz w:val="22"/>
            <w:szCs w:val="22"/>
            <w:u w:val="single"/>
            <w:shd w:val="clear" w:color="auto" w:fill="FFFFFF"/>
          </w:rPr>
          <w:t>Андреапольские</w:t>
        </w:r>
        <w:proofErr w:type="spellEnd"/>
        <w:r w:rsidRPr="00183FD1">
          <w:rPr>
            <w:rFonts w:ascii="Arial" w:eastAsia="Arial" w:hAnsi="Arial" w:cs="Arial"/>
            <w:color w:val="0000FF"/>
            <w:sz w:val="22"/>
            <w:szCs w:val="22"/>
            <w:u w:val="single"/>
            <w:shd w:val="clear" w:color="auto" w:fill="FFFFFF"/>
          </w:rPr>
          <w:t xml:space="preserve"> вести (</w:t>
        </w:r>
        <w:proofErr w:type="spellStart"/>
        <w:r w:rsidRPr="00183FD1">
          <w:rPr>
            <w:rFonts w:ascii="Arial" w:eastAsia="Arial" w:hAnsi="Arial" w:cs="Arial"/>
            <w:color w:val="0000FF"/>
            <w:sz w:val="22"/>
            <w:szCs w:val="22"/>
            <w:u w:val="single"/>
            <w:shd w:val="clear" w:color="auto" w:fill="FFFFFF"/>
          </w:rPr>
          <w:t>андреапольскиевести</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xml:space="preserve">), </w:t>
        </w:r>
        <w:proofErr w:type="spellStart"/>
        <w:r w:rsidRPr="00183FD1">
          <w:rPr>
            <w:rFonts w:ascii="Arial" w:eastAsia="Arial" w:hAnsi="Arial" w:cs="Arial"/>
            <w:color w:val="0000FF"/>
            <w:sz w:val="22"/>
            <w:szCs w:val="22"/>
            <w:u w:val="single"/>
            <w:shd w:val="clear" w:color="auto" w:fill="FFFFFF"/>
          </w:rPr>
          <w:t>Андреаполь</w:t>
        </w:r>
        <w:proofErr w:type="spellEnd"/>
        <w:r w:rsidRPr="00183FD1">
          <w:rPr>
            <w:rFonts w:ascii="Arial" w:eastAsia="Arial" w:hAnsi="Arial" w:cs="Arial"/>
            <w:color w:val="0000FF"/>
            <w:sz w:val="22"/>
            <w:szCs w:val="22"/>
            <w:u w:val="single"/>
            <w:shd w:val="clear" w:color="auto" w:fill="FFFFFF"/>
          </w:rPr>
          <w:t>, 24 января 2022</w:t>
        </w:r>
      </w:hyperlink>
    </w:p>
    <w:p w:rsidR="00183FD1" w:rsidRPr="00183FD1" w:rsidRDefault="00183FD1" w:rsidP="00183FD1">
      <w:pPr>
        <w:numPr>
          <w:ilvl w:val="0"/>
          <w:numId w:val="6"/>
        </w:numPr>
        <w:tabs>
          <w:tab w:val="left" w:pos="142"/>
        </w:tabs>
        <w:ind w:left="-142" w:firstLine="0"/>
        <w:rPr>
          <w:rFonts w:ascii="Arial" w:eastAsia="Arial" w:hAnsi="Arial" w:cs="Arial"/>
          <w:color w:val="0000FF"/>
          <w:sz w:val="22"/>
          <w:szCs w:val="22"/>
          <w:shd w:val="clear" w:color="auto" w:fill="FFFFFF"/>
        </w:rPr>
      </w:pPr>
      <w:hyperlink r:id="rId168" w:history="1">
        <w:proofErr w:type="spellStart"/>
        <w:r w:rsidRPr="00183FD1">
          <w:rPr>
            <w:rFonts w:ascii="Arial" w:eastAsia="Arial" w:hAnsi="Arial" w:cs="Arial"/>
            <w:color w:val="0000FF"/>
            <w:sz w:val="22"/>
            <w:szCs w:val="22"/>
            <w:u w:val="single"/>
            <w:shd w:val="clear" w:color="auto" w:fill="FFFFFF"/>
          </w:rPr>
          <w:t>Сандовские</w:t>
        </w:r>
        <w:proofErr w:type="spellEnd"/>
        <w:r w:rsidRPr="00183FD1">
          <w:rPr>
            <w:rFonts w:ascii="Arial" w:eastAsia="Arial" w:hAnsi="Arial" w:cs="Arial"/>
            <w:color w:val="0000FF"/>
            <w:sz w:val="22"/>
            <w:szCs w:val="22"/>
            <w:u w:val="single"/>
            <w:shd w:val="clear" w:color="auto" w:fill="FFFFFF"/>
          </w:rPr>
          <w:t xml:space="preserve"> вести (</w:t>
        </w:r>
        <w:proofErr w:type="spellStart"/>
        <w:r w:rsidRPr="00183FD1">
          <w:rPr>
            <w:rFonts w:ascii="Arial" w:eastAsia="Arial" w:hAnsi="Arial" w:cs="Arial"/>
            <w:color w:val="0000FF"/>
            <w:sz w:val="22"/>
            <w:szCs w:val="22"/>
            <w:u w:val="single"/>
            <w:shd w:val="clear" w:color="auto" w:fill="FFFFFF"/>
          </w:rPr>
          <w:t>сандовскиевести</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п.г.т. Сандово, 24 января 2022</w:t>
        </w:r>
      </w:hyperlink>
    </w:p>
    <w:p w:rsidR="00183FD1" w:rsidRPr="00183FD1" w:rsidRDefault="00183FD1" w:rsidP="00183FD1">
      <w:pPr>
        <w:numPr>
          <w:ilvl w:val="0"/>
          <w:numId w:val="6"/>
        </w:numPr>
        <w:tabs>
          <w:tab w:val="left" w:pos="142"/>
        </w:tabs>
        <w:ind w:left="-142" w:firstLine="0"/>
        <w:rPr>
          <w:rFonts w:ascii="Arial" w:eastAsia="Arial" w:hAnsi="Arial" w:cs="Arial"/>
          <w:color w:val="0000FF"/>
          <w:sz w:val="22"/>
          <w:szCs w:val="22"/>
          <w:shd w:val="clear" w:color="auto" w:fill="FFFFFF"/>
        </w:rPr>
      </w:pPr>
      <w:hyperlink r:id="rId169" w:history="1">
        <w:r w:rsidRPr="00183FD1">
          <w:rPr>
            <w:rFonts w:ascii="Arial" w:eastAsia="Arial" w:hAnsi="Arial" w:cs="Arial"/>
            <w:color w:val="0000FF"/>
            <w:sz w:val="22"/>
            <w:szCs w:val="22"/>
            <w:u w:val="single"/>
            <w:shd w:val="clear" w:color="auto" w:fill="FFFFFF"/>
          </w:rPr>
          <w:t>Лесной вестник (</w:t>
        </w:r>
        <w:proofErr w:type="spellStart"/>
        <w:r w:rsidRPr="00183FD1">
          <w:rPr>
            <w:rFonts w:ascii="Arial" w:eastAsia="Arial" w:hAnsi="Arial" w:cs="Arial"/>
            <w:color w:val="0000FF"/>
            <w:sz w:val="22"/>
            <w:szCs w:val="22"/>
            <w:u w:val="single"/>
            <w:shd w:val="clear" w:color="auto" w:fill="FFFFFF"/>
          </w:rPr>
          <w:t>леснойвестник</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с. Лесное (Тверская обл.), 24 января 2022</w:t>
        </w:r>
      </w:hyperlink>
    </w:p>
    <w:p w:rsidR="00183FD1" w:rsidRPr="00183FD1" w:rsidRDefault="00183FD1" w:rsidP="00183FD1">
      <w:pPr>
        <w:numPr>
          <w:ilvl w:val="0"/>
          <w:numId w:val="6"/>
        </w:numPr>
        <w:tabs>
          <w:tab w:val="left" w:pos="142"/>
        </w:tabs>
        <w:ind w:left="-142" w:firstLine="0"/>
        <w:rPr>
          <w:rFonts w:ascii="Arial" w:eastAsia="Arial" w:hAnsi="Arial" w:cs="Arial"/>
          <w:color w:val="0000FF"/>
          <w:sz w:val="22"/>
          <w:szCs w:val="22"/>
          <w:shd w:val="clear" w:color="auto" w:fill="FFFFFF"/>
        </w:rPr>
      </w:pPr>
      <w:hyperlink r:id="rId170" w:history="1">
        <w:r w:rsidRPr="00183FD1">
          <w:rPr>
            <w:rFonts w:ascii="Arial" w:eastAsia="Arial" w:hAnsi="Arial" w:cs="Arial"/>
            <w:color w:val="0000FF"/>
            <w:sz w:val="22"/>
            <w:szCs w:val="22"/>
            <w:u w:val="single"/>
            <w:shd w:val="clear" w:color="auto" w:fill="FFFFFF"/>
          </w:rPr>
          <w:t>Авангард (</w:t>
        </w:r>
        <w:proofErr w:type="spellStart"/>
        <w:r w:rsidRPr="00183FD1">
          <w:rPr>
            <w:rFonts w:ascii="Arial" w:eastAsia="Arial" w:hAnsi="Arial" w:cs="Arial"/>
            <w:color w:val="0000FF"/>
            <w:sz w:val="22"/>
            <w:szCs w:val="22"/>
            <w:u w:val="single"/>
            <w:shd w:val="clear" w:color="auto" w:fill="FFFFFF"/>
          </w:rPr>
          <w:t>авангард</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Западная Двина, 24 января 2022</w:t>
        </w:r>
      </w:hyperlink>
    </w:p>
    <w:p w:rsidR="00183FD1" w:rsidRPr="00183FD1" w:rsidRDefault="00183FD1" w:rsidP="00183FD1">
      <w:pPr>
        <w:numPr>
          <w:ilvl w:val="0"/>
          <w:numId w:val="6"/>
        </w:numPr>
        <w:tabs>
          <w:tab w:val="left" w:pos="142"/>
        </w:tabs>
        <w:ind w:left="-142" w:firstLine="0"/>
        <w:rPr>
          <w:rFonts w:ascii="Arial" w:eastAsia="Arial" w:hAnsi="Arial" w:cs="Arial"/>
          <w:color w:val="0000FF"/>
          <w:sz w:val="22"/>
          <w:szCs w:val="22"/>
          <w:shd w:val="clear" w:color="auto" w:fill="FFFFFF"/>
        </w:rPr>
      </w:pPr>
      <w:hyperlink r:id="rId171" w:history="1">
        <w:proofErr w:type="spellStart"/>
        <w:r w:rsidRPr="00183FD1">
          <w:rPr>
            <w:rFonts w:ascii="Arial" w:eastAsia="Arial" w:hAnsi="Arial" w:cs="Arial"/>
            <w:color w:val="0000FF"/>
            <w:sz w:val="22"/>
            <w:szCs w:val="22"/>
            <w:u w:val="single"/>
            <w:shd w:val="clear" w:color="auto" w:fill="FFFFFF"/>
          </w:rPr>
          <w:t>Вышневолоцкая</w:t>
        </w:r>
        <w:proofErr w:type="spellEnd"/>
        <w:r w:rsidRPr="00183FD1">
          <w:rPr>
            <w:rFonts w:ascii="Arial" w:eastAsia="Arial" w:hAnsi="Arial" w:cs="Arial"/>
            <w:color w:val="0000FF"/>
            <w:sz w:val="22"/>
            <w:szCs w:val="22"/>
            <w:u w:val="single"/>
            <w:shd w:val="clear" w:color="auto" w:fill="FFFFFF"/>
          </w:rPr>
          <w:t xml:space="preserve"> правда (</w:t>
        </w:r>
        <w:proofErr w:type="spellStart"/>
        <w:r w:rsidRPr="00183FD1">
          <w:rPr>
            <w:rFonts w:ascii="Arial" w:eastAsia="Arial" w:hAnsi="Arial" w:cs="Arial"/>
            <w:color w:val="0000FF"/>
            <w:sz w:val="22"/>
            <w:szCs w:val="22"/>
            <w:u w:val="single"/>
            <w:shd w:val="clear" w:color="auto" w:fill="FFFFFF"/>
          </w:rPr>
          <w:t>вышневолоцкаяправда</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24 января 2022</w:t>
        </w:r>
      </w:hyperlink>
    </w:p>
    <w:p w:rsidR="00183FD1" w:rsidRPr="00183FD1" w:rsidRDefault="00183FD1" w:rsidP="00183FD1">
      <w:pPr>
        <w:tabs>
          <w:tab w:val="left" w:pos="142"/>
        </w:tabs>
        <w:ind w:left="-142"/>
        <w:jc w:val="right"/>
        <w:rPr>
          <w:rFonts w:ascii="Arial" w:eastAsia="Arial" w:hAnsi="Arial" w:cs="Arial"/>
          <w:color w:val="0000FF"/>
          <w:sz w:val="22"/>
          <w:szCs w:val="22"/>
          <w:shd w:val="clear" w:color="auto" w:fill="FFFFFF"/>
        </w:rPr>
      </w:pPr>
      <w:hyperlink w:anchor="tabtxt_1575050_1900217944" w:history="1">
        <w:r w:rsidRPr="00183FD1">
          <w:rPr>
            <w:rFonts w:ascii="Arial" w:eastAsia="Arial" w:hAnsi="Arial" w:cs="Arial"/>
            <w:color w:val="0000FF"/>
            <w:sz w:val="22"/>
            <w:szCs w:val="22"/>
            <w:u w:val="single"/>
            <w:shd w:val="clear" w:color="auto" w:fill="FFFFFF"/>
          </w:rPr>
          <w:t>К заголовкам сообщений</w:t>
        </w:r>
      </w:hyperlink>
    </w:p>
    <w:p w:rsidR="00183FD1" w:rsidRPr="00183FD1" w:rsidRDefault="00183FD1" w:rsidP="00183FD1">
      <w:pPr>
        <w:tabs>
          <w:tab w:val="left" w:pos="142"/>
        </w:tabs>
        <w:ind w:left="-142"/>
        <w:rPr>
          <w:rFonts w:ascii="Arial" w:eastAsia="Arial" w:hAnsi="Arial" w:cs="Arial"/>
          <w:b/>
          <w:color w:val="000000"/>
          <w:sz w:val="22"/>
          <w:szCs w:val="22"/>
          <w:shd w:val="clear" w:color="auto" w:fill="FFFFFF"/>
        </w:rPr>
      </w:pPr>
      <w:r w:rsidRPr="00183FD1">
        <w:rPr>
          <w:rFonts w:ascii="Arial" w:eastAsia="Arial" w:hAnsi="Arial" w:cs="Arial"/>
          <w:b/>
          <w:color w:val="000000"/>
          <w:sz w:val="22"/>
          <w:szCs w:val="22"/>
          <w:shd w:val="clear" w:color="auto" w:fill="FFFFFF"/>
        </w:rPr>
        <w:lastRenderedPageBreak/>
        <w:t>Tverigrad.ru, Тверь, 24 января 2022</w:t>
      </w:r>
    </w:p>
    <w:p w:rsidR="00183FD1" w:rsidRPr="00183FD1" w:rsidRDefault="00183FD1" w:rsidP="00183FD1">
      <w:pPr>
        <w:tabs>
          <w:tab w:val="left" w:pos="142"/>
        </w:tabs>
        <w:ind w:left="-142"/>
        <w:jc w:val="both"/>
        <w:outlineLvl w:val="1"/>
        <w:rPr>
          <w:rFonts w:ascii="Arial" w:eastAsia="Arial" w:hAnsi="Arial" w:cs="Arial"/>
          <w:color w:val="000000"/>
          <w:sz w:val="22"/>
          <w:szCs w:val="22"/>
          <w:shd w:val="clear" w:color="auto" w:fill="FFFFFF"/>
        </w:rPr>
      </w:pPr>
      <w:bookmarkStart w:id="24" w:name="ant_1575050_1899912940"/>
      <w:r w:rsidRPr="00183FD1">
        <w:rPr>
          <w:rFonts w:ascii="Arial" w:eastAsia="Arial" w:hAnsi="Arial" w:cs="Arial"/>
          <w:color w:val="000000"/>
          <w:sz w:val="22"/>
          <w:szCs w:val="22"/>
          <w:shd w:val="clear" w:color="auto" w:fill="FFFFFF"/>
        </w:rPr>
        <w:t>БОЛЕЕ 9 ТЫСЯЧ СТАРШЕКЛАССНИКОВ ТВЕРСКОЙ ОБЛАСТИ ПРИНЯЛИ УЧАСТИЕ В ПРОФОРИЕНТАЦИОННЫХ МЕРОПРИЯТИЯХ В 2021 ГОДУ</w:t>
      </w:r>
      <w:bookmarkEnd w:id="24"/>
    </w:p>
    <w:p w:rsidR="00183FD1" w:rsidRPr="00183FD1" w:rsidRDefault="00183FD1" w:rsidP="00183FD1">
      <w:pPr>
        <w:tabs>
          <w:tab w:val="left" w:pos="142"/>
        </w:tabs>
        <w:ind w:left="-142"/>
        <w:jc w:val="both"/>
        <w:rPr>
          <w:rFonts w:ascii="Arial" w:eastAsia="Arial" w:hAnsi="Arial" w:cs="Arial"/>
          <w:color w:val="000000"/>
          <w:sz w:val="22"/>
          <w:szCs w:val="22"/>
          <w:shd w:val="clear" w:color="auto" w:fill="FFFFFF"/>
        </w:rPr>
      </w:pPr>
      <w:r w:rsidRPr="00183FD1">
        <w:rPr>
          <w:rFonts w:ascii="Arial" w:eastAsia="Arial" w:hAnsi="Arial" w:cs="Arial"/>
          <w:color w:val="000000"/>
          <w:sz w:val="22"/>
          <w:szCs w:val="22"/>
          <w:shd w:val="clear" w:color="auto" w:fill="FFFFFF"/>
        </w:rPr>
        <w:t xml:space="preserve">Данные мероприятия позволяют школьникам определиться с выбором будущей профессии, узнать о правилах поступления в учебные заведения профобразования, условиях обучения и перспективах дальнейшего трудоустройства. Развитие уже созданной системы ранней профориентации детей и подростков - задача, поставленная губернатором </w:t>
      </w:r>
      <w:r w:rsidRPr="00183FD1">
        <w:rPr>
          <w:rFonts w:ascii="Arial" w:eastAsia="Arial" w:hAnsi="Arial" w:cs="Arial"/>
          <w:color w:val="000000"/>
          <w:sz w:val="22"/>
          <w:szCs w:val="22"/>
          <w:shd w:val="clear" w:color="auto" w:fill="C0C0C0"/>
        </w:rPr>
        <w:t>Игорем Руденей</w:t>
      </w:r>
      <w:r w:rsidRPr="00183FD1">
        <w:rPr>
          <w:rFonts w:ascii="Arial" w:eastAsia="Arial" w:hAnsi="Arial" w:cs="Arial"/>
          <w:color w:val="000000"/>
          <w:sz w:val="22"/>
          <w:szCs w:val="22"/>
          <w:shd w:val="clear" w:color="auto" w:fill="FFFFFF"/>
        </w:rPr>
        <w:t xml:space="preserve">... </w:t>
      </w:r>
    </w:p>
    <w:p w:rsidR="00183FD1" w:rsidRPr="00183FD1" w:rsidRDefault="00183FD1" w:rsidP="00183FD1">
      <w:pPr>
        <w:tabs>
          <w:tab w:val="left" w:pos="142"/>
        </w:tabs>
        <w:ind w:left="-142"/>
        <w:rPr>
          <w:rFonts w:ascii="Arial" w:eastAsia="Arial" w:hAnsi="Arial" w:cs="Arial"/>
          <w:color w:val="0000FF"/>
          <w:sz w:val="22"/>
          <w:szCs w:val="22"/>
          <w:shd w:val="clear" w:color="auto" w:fill="FFFFFF"/>
        </w:rPr>
      </w:pPr>
      <w:hyperlink r:id="rId172" w:history="1">
        <w:r w:rsidRPr="00183FD1">
          <w:rPr>
            <w:rFonts w:ascii="Arial" w:eastAsia="Arial" w:hAnsi="Arial" w:cs="Arial"/>
            <w:color w:val="0000FF"/>
            <w:sz w:val="22"/>
            <w:szCs w:val="22"/>
            <w:u w:val="single"/>
            <w:shd w:val="clear" w:color="auto" w:fill="FFFFFF"/>
          </w:rPr>
          <w:t>https://tverigrad.ru/publication/bolee-9000-starsheklassnikov-tverskoj-oblasti-prinjali-uchastie-v-proforientacionnyh-meroprijatijah-v-2021-godu/</w:t>
        </w:r>
      </w:hyperlink>
    </w:p>
    <w:p w:rsidR="00183FD1" w:rsidRPr="00183FD1" w:rsidRDefault="00183FD1" w:rsidP="00183FD1">
      <w:pPr>
        <w:tabs>
          <w:tab w:val="left" w:pos="142"/>
        </w:tabs>
        <w:ind w:left="-142"/>
        <w:rPr>
          <w:rFonts w:ascii="Arial" w:eastAsia="Arial" w:hAnsi="Arial" w:cs="Arial"/>
          <w:color w:val="000000"/>
          <w:sz w:val="22"/>
          <w:szCs w:val="22"/>
          <w:u w:val="single"/>
          <w:shd w:val="clear" w:color="auto" w:fill="FFFFFF"/>
        </w:rPr>
      </w:pPr>
      <w:r w:rsidRPr="00183FD1">
        <w:rPr>
          <w:rFonts w:ascii="Arial" w:eastAsia="Arial" w:hAnsi="Arial" w:cs="Arial"/>
          <w:color w:val="000000"/>
          <w:sz w:val="22"/>
          <w:szCs w:val="22"/>
          <w:u w:val="single"/>
          <w:shd w:val="clear" w:color="auto" w:fill="FFFFFF"/>
        </w:rPr>
        <w:t>Сообщения по событию:</w:t>
      </w:r>
    </w:p>
    <w:p w:rsidR="00183FD1" w:rsidRPr="00183FD1" w:rsidRDefault="00183FD1" w:rsidP="00183FD1">
      <w:pPr>
        <w:numPr>
          <w:ilvl w:val="0"/>
          <w:numId w:val="7"/>
        </w:numPr>
        <w:tabs>
          <w:tab w:val="left" w:pos="142"/>
        </w:tabs>
        <w:ind w:left="-142" w:firstLine="0"/>
        <w:rPr>
          <w:rFonts w:ascii="Arial" w:eastAsia="Arial" w:hAnsi="Arial" w:cs="Arial"/>
          <w:color w:val="0000FF"/>
          <w:sz w:val="22"/>
          <w:szCs w:val="22"/>
          <w:shd w:val="clear" w:color="auto" w:fill="FFFFFF"/>
        </w:rPr>
      </w:pPr>
      <w:hyperlink r:id="rId173" w:history="1">
        <w:r w:rsidRPr="00183FD1">
          <w:rPr>
            <w:rFonts w:ascii="Arial" w:eastAsia="Arial" w:hAnsi="Arial" w:cs="Arial"/>
            <w:color w:val="0000FF"/>
            <w:sz w:val="22"/>
            <w:szCs w:val="22"/>
            <w:u w:val="single"/>
            <w:shd w:val="clear" w:color="auto" w:fill="FFFFFF"/>
          </w:rPr>
          <w:t>Кашинская газета (kashingazeta.ru), Кашин, 24 января 2022</w:t>
        </w:r>
      </w:hyperlink>
    </w:p>
    <w:p w:rsidR="00183FD1" w:rsidRPr="00183FD1" w:rsidRDefault="00183FD1" w:rsidP="00183FD1">
      <w:pPr>
        <w:numPr>
          <w:ilvl w:val="0"/>
          <w:numId w:val="7"/>
        </w:numPr>
        <w:tabs>
          <w:tab w:val="left" w:pos="142"/>
        </w:tabs>
        <w:ind w:left="-142" w:firstLine="0"/>
        <w:rPr>
          <w:rFonts w:ascii="Arial" w:eastAsia="Arial" w:hAnsi="Arial" w:cs="Arial"/>
          <w:color w:val="0000FF"/>
          <w:sz w:val="22"/>
          <w:szCs w:val="22"/>
          <w:shd w:val="clear" w:color="auto" w:fill="FFFFFF"/>
        </w:rPr>
      </w:pPr>
      <w:hyperlink r:id="rId174" w:history="1">
        <w:r w:rsidRPr="00183FD1">
          <w:rPr>
            <w:rFonts w:ascii="Arial" w:eastAsia="Arial" w:hAnsi="Arial" w:cs="Arial"/>
            <w:color w:val="0000FF"/>
            <w:sz w:val="22"/>
            <w:szCs w:val="22"/>
            <w:u w:val="single"/>
            <w:shd w:val="clear" w:color="auto" w:fill="FFFFFF"/>
          </w:rPr>
          <w:t>Главный региональный (glavny.tv), Смоленск, 24 января 2022</w:t>
        </w:r>
      </w:hyperlink>
    </w:p>
    <w:p w:rsidR="00183FD1" w:rsidRPr="00183FD1" w:rsidRDefault="00183FD1" w:rsidP="00183FD1">
      <w:pPr>
        <w:numPr>
          <w:ilvl w:val="0"/>
          <w:numId w:val="7"/>
        </w:numPr>
        <w:tabs>
          <w:tab w:val="left" w:pos="142"/>
        </w:tabs>
        <w:ind w:left="-142" w:firstLine="0"/>
        <w:rPr>
          <w:rFonts w:ascii="Arial" w:eastAsia="Arial" w:hAnsi="Arial" w:cs="Arial"/>
          <w:color w:val="0000FF"/>
          <w:sz w:val="22"/>
          <w:szCs w:val="22"/>
          <w:shd w:val="clear" w:color="auto" w:fill="FFFFFF"/>
        </w:rPr>
      </w:pPr>
      <w:hyperlink r:id="rId175" w:history="1">
        <w:r w:rsidRPr="00183FD1">
          <w:rPr>
            <w:rFonts w:ascii="Arial" w:eastAsia="Arial" w:hAnsi="Arial" w:cs="Arial"/>
            <w:color w:val="0000FF"/>
            <w:sz w:val="22"/>
            <w:szCs w:val="22"/>
            <w:u w:val="single"/>
            <w:shd w:val="clear" w:color="auto" w:fill="FFFFFF"/>
          </w:rPr>
          <w:t>Вся Тверь (</w:t>
        </w:r>
        <w:proofErr w:type="spellStart"/>
        <w:r w:rsidRPr="00183FD1">
          <w:rPr>
            <w:rFonts w:ascii="Arial" w:eastAsia="Arial" w:hAnsi="Arial" w:cs="Arial"/>
            <w:color w:val="0000FF"/>
            <w:sz w:val="22"/>
            <w:szCs w:val="22"/>
            <w:u w:val="single"/>
            <w:shd w:val="clear" w:color="auto" w:fill="FFFFFF"/>
          </w:rPr>
          <w:t>газета-вся-тверь</w:t>
        </w:r>
        <w:proofErr w:type="gramStart"/>
        <w:r w:rsidRPr="00183FD1">
          <w:rPr>
            <w:rFonts w:ascii="Arial" w:eastAsia="Arial" w:hAnsi="Arial" w:cs="Arial"/>
            <w:color w:val="0000FF"/>
            <w:sz w:val="22"/>
            <w:szCs w:val="22"/>
            <w:u w:val="single"/>
            <w:shd w:val="clear" w:color="auto" w:fill="FFFFFF"/>
          </w:rPr>
          <w:t>.р</w:t>
        </w:r>
        <w:proofErr w:type="gramEnd"/>
        <w:r w:rsidRPr="00183FD1">
          <w:rPr>
            <w:rFonts w:ascii="Arial" w:eastAsia="Arial" w:hAnsi="Arial" w:cs="Arial"/>
            <w:color w:val="0000FF"/>
            <w:sz w:val="22"/>
            <w:szCs w:val="22"/>
            <w:u w:val="single"/>
            <w:shd w:val="clear" w:color="auto" w:fill="FFFFFF"/>
          </w:rPr>
          <w:t>ф</w:t>
        </w:r>
        <w:proofErr w:type="spellEnd"/>
        <w:r w:rsidRPr="00183FD1">
          <w:rPr>
            <w:rFonts w:ascii="Arial" w:eastAsia="Arial" w:hAnsi="Arial" w:cs="Arial"/>
            <w:color w:val="0000FF"/>
            <w:sz w:val="22"/>
            <w:szCs w:val="22"/>
            <w:u w:val="single"/>
            <w:shd w:val="clear" w:color="auto" w:fill="FFFFFF"/>
          </w:rPr>
          <w:t>), Тверь, 24 января 2022</w:t>
        </w:r>
      </w:hyperlink>
    </w:p>
    <w:p w:rsidR="00183FD1" w:rsidRPr="00183FD1" w:rsidRDefault="00183FD1" w:rsidP="00183FD1">
      <w:pPr>
        <w:numPr>
          <w:ilvl w:val="0"/>
          <w:numId w:val="7"/>
        </w:numPr>
        <w:tabs>
          <w:tab w:val="left" w:pos="142"/>
        </w:tabs>
        <w:ind w:left="-142" w:firstLine="0"/>
        <w:rPr>
          <w:rFonts w:ascii="Arial" w:eastAsia="Arial" w:hAnsi="Arial" w:cs="Arial"/>
          <w:color w:val="0000FF"/>
          <w:sz w:val="22"/>
          <w:szCs w:val="22"/>
          <w:shd w:val="clear" w:color="auto" w:fill="FFFFFF"/>
        </w:rPr>
      </w:pPr>
      <w:hyperlink r:id="rId176" w:history="1">
        <w:r w:rsidRPr="00183FD1">
          <w:rPr>
            <w:rFonts w:ascii="Arial" w:eastAsia="Arial" w:hAnsi="Arial" w:cs="Arial"/>
            <w:color w:val="0000FF"/>
            <w:sz w:val="22"/>
            <w:szCs w:val="22"/>
            <w:u w:val="single"/>
            <w:shd w:val="clear" w:color="auto" w:fill="FFFFFF"/>
          </w:rPr>
          <w:t>Тверские ведомости (vedtver.ru), Тверь, 24 января 2022</w:t>
        </w:r>
      </w:hyperlink>
    </w:p>
    <w:p w:rsidR="00183FD1" w:rsidRPr="00183FD1" w:rsidRDefault="00183FD1" w:rsidP="00183FD1">
      <w:pPr>
        <w:numPr>
          <w:ilvl w:val="0"/>
          <w:numId w:val="7"/>
        </w:numPr>
        <w:tabs>
          <w:tab w:val="left" w:pos="142"/>
        </w:tabs>
        <w:ind w:left="-142" w:firstLine="0"/>
        <w:rPr>
          <w:rFonts w:ascii="Arial" w:eastAsia="Arial" w:hAnsi="Arial" w:cs="Arial"/>
          <w:color w:val="0000FF"/>
          <w:sz w:val="22"/>
          <w:szCs w:val="22"/>
          <w:shd w:val="clear" w:color="auto" w:fill="FFFFFF"/>
        </w:rPr>
      </w:pPr>
      <w:hyperlink r:id="rId177" w:history="1">
        <w:r w:rsidRPr="00183FD1">
          <w:rPr>
            <w:rFonts w:ascii="Arial" w:eastAsia="Arial" w:hAnsi="Arial" w:cs="Arial"/>
            <w:color w:val="0000FF"/>
            <w:sz w:val="22"/>
            <w:szCs w:val="22"/>
            <w:u w:val="single"/>
            <w:shd w:val="clear" w:color="auto" w:fill="FFFFFF"/>
          </w:rPr>
          <w:t>Наша жизнь (</w:t>
        </w:r>
        <w:proofErr w:type="spellStart"/>
        <w:r w:rsidRPr="00183FD1">
          <w:rPr>
            <w:rFonts w:ascii="Arial" w:eastAsia="Arial" w:hAnsi="Arial" w:cs="Arial"/>
            <w:color w:val="0000FF"/>
            <w:sz w:val="22"/>
            <w:szCs w:val="22"/>
            <w:u w:val="single"/>
            <w:shd w:val="clear" w:color="auto" w:fill="FFFFFF"/>
          </w:rPr>
          <w:t>нашажизнь</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Лихославль, 24 января 2022</w:t>
        </w:r>
      </w:hyperlink>
    </w:p>
    <w:p w:rsidR="00183FD1" w:rsidRPr="00183FD1" w:rsidRDefault="00183FD1" w:rsidP="00183FD1">
      <w:pPr>
        <w:numPr>
          <w:ilvl w:val="0"/>
          <w:numId w:val="7"/>
        </w:numPr>
        <w:tabs>
          <w:tab w:val="left" w:pos="142"/>
        </w:tabs>
        <w:ind w:left="-142" w:firstLine="0"/>
        <w:rPr>
          <w:rFonts w:ascii="Arial" w:eastAsia="Arial" w:hAnsi="Arial" w:cs="Arial"/>
          <w:color w:val="0000FF"/>
          <w:sz w:val="22"/>
          <w:szCs w:val="22"/>
          <w:shd w:val="clear" w:color="auto" w:fill="FFFFFF"/>
        </w:rPr>
      </w:pPr>
      <w:hyperlink r:id="rId178" w:history="1">
        <w:proofErr w:type="spellStart"/>
        <w:r w:rsidRPr="00183FD1">
          <w:rPr>
            <w:rFonts w:ascii="Arial" w:eastAsia="Arial" w:hAnsi="Arial" w:cs="Arial"/>
            <w:color w:val="0000FF"/>
            <w:sz w:val="22"/>
            <w:szCs w:val="22"/>
            <w:u w:val="single"/>
            <w:shd w:val="clear" w:color="auto" w:fill="FFFFFF"/>
          </w:rPr>
          <w:t>Сандовские</w:t>
        </w:r>
        <w:proofErr w:type="spellEnd"/>
        <w:r w:rsidRPr="00183FD1">
          <w:rPr>
            <w:rFonts w:ascii="Arial" w:eastAsia="Arial" w:hAnsi="Arial" w:cs="Arial"/>
            <w:color w:val="0000FF"/>
            <w:sz w:val="22"/>
            <w:szCs w:val="22"/>
            <w:u w:val="single"/>
            <w:shd w:val="clear" w:color="auto" w:fill="FFFFFF"/>
          </w:rPr>
          <w:t xml:space="preserve"> вести (</w:t>
        </w:r>
        <w:proofErr w:type="spellStart"/>
        <w:r w:rsidRPr="00183FD1">
          <w:rPr>
            <w:rFonts w:ascii="Arial" w:eastAsia="Arial" w:hAnsi="Arial" w:cs="Arial"/>
            <w:color w:val="0000FF"/>
            <w:sz w:val="22"/>
            <w:szCs w:val="22"/>
            <w:u w:val="single"/>
            <w:shd w:val="clear" w:color="auto" w:fill="FFFFFF"/>
          </w:rPr>
          <w:t>сандовскиевести</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п.г.т. Сандово, 24 января 2022</w:t>
        </w:r>
      </w:hyperlink>
    </w:p>
    <w:p w:rsidR="00183FD1" w:rsidRPr="00183FD1" w:rsidRDefault="00183FD1" w:rsidP="00183FD1">
      <w:pPr>
        <w:numPr>
          <w:ilvl w:val="0"/>
          <w:numId w:val="7"/>
        </w:numPr>
        <w:tabs>
          <w:tab w:val="left" w:pos="142"/>
        </w:tabs>
        <w:ind w:left="-142" w:firstLine="0"/>
        <w:rPr>
          <w:rFonts w:ascii="Arial" w:eastAsia="Arial" w:hAnsi="Arial" w:cs="Arial"/>
          <w:color w:val="0000FF"/>
          <w:sz w:val="22"/>
          <w:szCs w:val="22"/>
          <w:shd w:val="clear" w:color="auto" w:fill="FFFFFF"/>
        </w:rPr>
      </w:pPr>
      <w:hyperlink r:id="rId179" w:history="1">
        <w:proofErr w:type="spellStart"/>
        <w:r w:rsidRPr="00183FD1">
          <w:rPr>
            <w:rFonts w:ascii="Arial" w:eastAsia="Arial" w:hAnsi="Arial" w:cs="Arial"/>
            <w:color w:val="0000FF"/>
            <w:sz w:val="22"/>
            <w:szCs w:val="22"/>
            <w:u w:val="single"/>
            <w:shd w:val="clear" w:color="auto" w:fill="FFFFFF"/>
          </w:rPr>
          <w:t>Зубцовская</w:t>
        </w:r>
        <w:proofErr w:type="spellEnd"/>
        <w:r w:rsidRPr="00183FD1">
          <w:rPr>
            <w:rFonts w:ascii="Arial" w:eastAsia="Arial" w:hAnsi="Arial" w:cs="Arial"/>
            <w:color w:val="0000FF"/>
            <w:sz w:val="22"/>
            <w:szCs w:val="22"/>
            <w:u w:val="single"/>
            <w:shd w:val="clear" w:color="auto" w:fill="FFFFFF"/>
          </w:rPr>
          <w:t xml:space="preserve"> жизнь (</w:t>
        </w:r>
        <w:proofErr w:type="spellStart"/>
        <w:r w:rsidRPr="00183FD1">
          <w:rPr>
            <w:rFonts w:ascii="Arial" w:eastAsia="Arial" w:hAnsi="Arial" w:cs="Arial"/>
            <w:color w:val="0000FF"/>
            <w:sz w:val="22"/>
            <w:szCs w:val="22"/>
            <w:u w:val="single"/>
            <w:shd w:val="clear" w:color="auto" w:fill="FFFFFF"/>
          </w:rPr>
          <w:t>зубцовскаяжизнь</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Зубцов, 24 января 2022</w:t>
        </w:r>
      </w:hyperlink>
    </w:p>
    <w:p w:rsidR="00183FD1" w:rsidRPr="00183FD1" w:rsidRDefault="00183FD1" w:rsidP="00183FD1">
      <w:pPr>
        <w:numPr>
          <w:ilvl w:val="0"/>
          <w:numId w:val="7"/>
        </w:numPr>
        <w:tabs>
          <w:tab w:val="left" w:pos="142"/>
        </w:tabs>
        <w:ind w:left="-142" w:firstLine="0"/>
        <w:rPr>
          <w:rFonts w:ascii="Arial" w:eastAsia="Arial" w:hAnsi="Arial" w:cs="Arial"/>
          <w:color w:val="0000FF"/>
          <w:sz w:val="22"/>
          <w:szCs w:val="22"/>
          <w:shd w:val="clear" w:color="auto" w:fill="FFFFFF"/>
        </w:rPr>
      </w:pPr>
      <w:hyperlink r:id="rId180" w:history="1">
        <w:r w:rsidRPr="00183FD1">
          <w:rPr>
            <w:rFonts w:ascii="Arial" w:eastAsia="Arial" w:hAnsi="Arial" w:cs="Arial"/>
            <w:color w:val="0000FF"/>
            <w:sz w:val="22"/>
            <w:szCs w:val="22"/>
            <w:u w:val="single"/>
            <w:shd w:val="clear" w:color="auto" w:fill="FFFFFF"/>
          </w:rPr>
          <w:t>Бельская правда (</w:t>
        </w:r>
        <w:proofErr w:type="spellStart"/>
        <w:r w:rsidRPr="00183FD1">
          <w:rPr>
            <w:rFonts w:ascii="Arial" w:eastAsia="Arial" w:hAnsi="Arial" w:cs="Arial"/>
            <w:color w:val="0000FF"/>
            <w:sz w:val="22"/>
            <w:szCs w:val="22"/>
            <w:u w:val="single"/>
            <w:shd w:val="clear" w:color="auto" w:fill="FFFFFF"/>
          </w:rPr>
          <w:t>бельскаяправда</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Белый, 24 января 2022</w:t>
        </w:r>
      </w:hyperlink>
    </w:p>
    <w:p w:rsidR="00183FD1" w:rsidRPr="00183FD1" w:rsidRDefault="00183FD1" w:rsidP="00183FD1">
      <w:pPr>
        <w:numPr>
          <w:ilvl w:val="0"/>
          <w:numId w:val="7"/>
        </w:numPr>
        <w:tabs>
          <w:tab w:val="left" w:pos="142"/>
        </w:tabs>
        <w:ind w:left="-142" w:firstLine="0"/>
        <w:rPr>
          <w:rFonts w:ascii="Arial" w:eastAsia="Arial" w:hAnsi="Arial" w:cs="Arial"/>
          <w:color w:val="0000FF"/>
          <w:sz w:val="22"/>
          <w:szCs w:val="22"/>
          <w:shd w:val="clear" w:color="auto" w:fill="FFFFFF"/>
        </w:rPr>
      </w:pPr>
      <w:hyperlink r:id="rId181" w:history="1">
        <w:r w:rsidRPr="00183FD1">
          <w:rPr>
            <w:rFonts w:ascii="Arial" w:eastAsia="Arial" w:hAnsi="Arial" w:cs="Arial"/>
            <w:color w:val="0000FF"/>
            <w:sz w:val="22"/>
            <w:szCs w:val="22"/>
            <w:u w:val="single"/>
            <w:shd w:val="clear" w:color="auto" w:fill="FFFFFF"/>
          </w:rPr>
          <w:t>Заря (konzarya.ru), Конаково, 24 января 2022</w:t>
        </w:r>
      </w:hyperlink>
    </w:p>
    <w:p w:rsidR="00183FD1" w:rsidRPr="00183FD1" w:rsidRDefault="00183FD1" w:rsidP="00183FD1">
      <w:pPr>
        <w:numPr>
          <w:ilvl w:val="0"/>
          <w:numId w:val="7"/>
        </w:numPr>
        <w:tabs>
          <w:tab w:val="left" w:pos="142"/>
        </w:tabs>
        <w:ind w:left="-142" w:firstLine="0"/>
        <w:rPr>
          <w:rFonts w:ascii="Arial" w:eastAsia="Arial" w:hAnsi="Arial" w:cs="Arial"/>
          <w:color w:val="0000FF"/>
          <w:sz w:val="22"/>
          <w:szCs w:val="22"/>
          <w:shd w:val="clear" w:color="auto" w:fill="FFFFFF"/>
        </w:rPr>
      </w:pPr>
      <w:hyperlink r:id="rId182" w:history="1">
        <w:r w:rsidRPr="00183FD1">
          <w:rPr>
            <w:rFonts w:ascii="Arial" w:eastAsia="Arial" w:hAnsi="Arial" w:cs="Arial"/>
            <w:color w:val="0000FF"/>
            <w:sz w:val="22"/>
            <w:szCs w:val="22"/>
            <w:u w:val="single"/>
            <w:shd w:val="clear" w:color="auto" w:fill="FFFFFF"/>
          </w:rPr>
          <w:t>Знамя (kuvznama.ru), Кувшиново, 24 января 2022</w:t>
        </w:r>
      </w:hyperlink>
    </w:p>
    <w:p w:rsidR="00183FD1" w:rsidRPr="00183FD1" w:rsidRDefault="00183FD1" w:rsidP="00183FD1">
      <w:pPr>
        <w:numPr>
          <w:ilvl w:val="0"/>
          <w:numId w:val="7"/>
        </w:numPr>
        <w:tabs>
          <w:tab w:val="left" w:pos="142"/>
        </w:tabs>
        <w:ind w:left="-142" w:firstLine="0"/>
        <w:rPr>
          <w:rFonts w:ascii="Arial" w:eastAsia="Arial" w:hAnsi="Arial" w:cs="Arial"/>
          <w:color w:val="0000FF"/>
          <w:sz w:val="22"/>
          <w:szCs w:val="22"/>
          <w:shd w:val="clear" w:color="auto" w:fill="FFFFFF"/>
        </w:rPr>
      </w:pPr>
      <w:hyperlink r:id="rId183" w:history="1">
        <w:proofErr w:type="spellStart"/>
        <w:r w:rsidRPr="00183FD1">
          <w:rPr>
            <w:rFonts w:ascii="Arial" w:eastAsia="Arial" w:hAnsi="Arial" w:cs="Arial"/>
            <w:color w:val="0000FF"/>
            <w:sz w:val="22"/>
            <w:szCs w:val="22"/>
            <w:u w:val="single"/>
            <w:shd w:val="clear" w:color="auto" w:fill="FFFFFF"/>
          </w:rPr>
          <w:t>Бежецкая</w:t>
        </w:r>
        <w:proofErr w:type="spellEnd"/>
        <w:r w:rsidRPr="00183FD1">
          <w:rPr>
            <w:rFonts w:ascii="Arial" w:eastAsia="Arial" w:hAnsi="Arial" w:cs="Arial"/>
            <w:color w:val="0000FF"/>
            <w:sz w:val="22"/>
            <w:szCs w:val="22"/>
            <w:u w:val="single"/>
            <w:shd w:val="clear" w:color="auto" w:fill="FFFFFF"/>
          </w:rPr>
          <w:t xml:space="preserve"> жизнь (</w:t>
        </w:r>
        <w:proofErr w:type="spellStart"/>
        <w:r w:rsidRPr="00183FD1">
          <w:rPr>
            <w:rFonts w:ascii="Arial" w:eastAsia="Arial" w:hAnsi="Arial" w:cs="Arial"/>
            <w:color w:val="0000FF"/>
            <w:sz w:val="22"/>
            <w:szCs w:val="22"/>
            <w:u w:val="single"/>
            <w:shd w:val="clear" w:color="auto" w:fill="FFFFFF"/>
          </w:rPr>
          <w:t>bzgazeta.ru</w:t>
        </w:r>
        <w:proofErr w:type="spellEnd"/>
        <w:r w:rsidRPr="00183FD1">
          <w:rPr>
            <w:rFonts w:ascii="Arial" w:eastAsia="Arial" w:hAnsi="Arial" w:cs="Arial"/>
            <w:color w:val="0000FF"/>
            <w:sz w:val="22"/>
            <w:szCs w:val="22"/>
            <w:u w:val="single"/>
            <w:shd w:val="clear" w:color="auto" w:fill="FFFFFF"/>
          </w:rPr>
          <w:t>), Бежецк, 24 января 2022</w:t>
        </w:r>
      </w:hyperlink>
    </w:p>
    <w:p w:rsidR="00183FD1" w:rsidRPr="00183FD1" w:rsidRDefault="00183FD1" w:rsidP="00183FD1">
      <w:pPr>
        <w:numPr>
          <w:ilvl w:val="0"/>
          <w:numId w:val="7"/>
        </w:numPr>
        <w:tabs>
          <w:tab w:val="left" w:pos="142"/>
        </w:tabs>
        <w:ind w:left="-142" w:firstLine="0"/>
        <w:rPr>
          <w:rFonts w:ascii="Arial" w:eastAsia="Arial" w:hAnsi="Arial" w:cs="Arial"/>
          <w:color w:val="0000FF"/>
          <w:sz w:val="22"/>
          <w:szCs w:val="22"/>
          <w:shd w:val="clear" w:color="auto" w:fill="FFFFFF"/>
        </w:rPr>
      </w:pPr>
      <w:hyperlink r:id="rId184" w:history="1">
        <w:r w:rsidRPr="00183FD1">
          <w:rPr>
            <w:rFonts w:ascii="Arial" w:eastAsia="Arial" w:hAnsi="Arial" w:cs="Arial"/>
            <w:color w:val="0000FF"/>
            <w:sz w:val="22"/>
            <w:szCs w:val="22"/>
            <w:u w:val="single"/>
            <w:shd w:val="clear" w:color="auto" w:fill="FFFFFF"/>
          </w:rPr>
          <w:t>Удомельская газета (udomelskaya-gazeta.ru), Удомля, 24 января 2022</w:t>
        </w:r>
      </w:hyperlink>
    </w:p>
    <w:p w:rsidR="00183FD1" w:rsidRPr="00183FD1" w:rsidRDefault="00183FD1" w:rsidP="00183FD1">
      <w:pPr>
        <w:numPr>
          <w:ilvl w:val="0"/>
          <w:numId w:val="7"/>
        </w:numPr>
        <w:tabs>
          <w:tab w:val="left" w:pos="142"/>
        </w:tabs>
        <w:ind w:left="-142" w:firstLine="0"/>
        <w:rPr>
          <w:rFonts w:ascii="Arial" w:eastAsia="Arial" w:hAnsi="Arial" w:cs="Arial"/>
          <w:color w:val="0000FF"/>
          <w:sz w:val="22"/>
          <w:szCs w:val="22"/>
          <w:shd w:val="clear" w:color="auto" w:fill="FFFFFF"/>
        </w:rPr>
      </w:pPr>
      <w:hyperlink r:id="rId185" w:history="1">
        <w:r w:rsidRPr="00183FD1">
          <w:rPr>
            <w:rFonts w:ascii="Arial" w:eastAsia="Arial" w:hAnsi="Arial" w:cs="Arial"/>
            <w:color w:val="0000FF"/>
            <w:sz w:val="22"/>
            <w:szCs w:val="22"/>
            <w:u w:val="single"/>
            <w:shd w:val="clear" w:color="auto" w:fill="FFFFFF"/>
          </w:rPr>
          <w:t>Тверская жизнь (tverlife.ru), Тверь, 24 января 2022</w:t>
        </w:r>
      </w:hyperlink>
    </w:p>
    <w:p w:rsidR="00183FD1" w:rsidRPr="00183FD1" w:rsidRDefault="00183FD1" w:rsidP="00183FD1">
      <w:pPr>
        <w:numPr>
          <w:ilvl w:val="0"/>
          <w:numId w:val="7"/>
        </w:numPr>
        <w:tabs>
          <w:tab w:val="left" w:pos="142"/>
        </w:tabs>
        <w:ind w:left="-142" w:firstLine="0"/>
        <w:rPr>
          <w:rFonts w:ascii="Arial" w:eastAsia="Arial" w:hAnsi="Arial" w:cs="Arial"/>
          <w:color w:val="0000FF"/>
          <w:sz w:val="22"/>
          <w:szCs w:val="22"/>
          <w:shd w:val="clear" w:color="auto" w:fill="FFFFFF"/>
        </w:rPr>
      </w:pPr>
      <w:hyperlink r:id="rId186" w:history="1">
        <w:r w:rsidRPr="00183FD1">
          <w:rPr>
            <w:rFonts w:ascii="Arial" w:eastAsia="Arial" w:hAnsi="Arial" w:cs="Arial"/>
            <w:color w:val="0000FF"/>
            <w:sz w:val="22"/>
            <w:szCs w:val="22"/>
            <w:u w:val="single"/>
            <w:shd w:val="clear" w:color="auto" w:fill="FFFFFF"/>
          </w:rPr>
          <w:t>БНТВ (</w:t>
        </w:r>
        <w:proofErr w:type="spellStart"/>
        <w:r w:rsidRPr="00183FD1">
          <w:rPr>
            <w:rFonts w:ascii="Arial" w:eastAsia="Arial" w:hAnsi="Arial" w:cs="Arial"/>
            <w:color w:val="0000FF"/>
            <w:sz w:val="22"/>
            <w:szCs w:val="22"/>
            <w:u w:val="single"/>
            <w:shd w:val="clear" w:color="auto" w:fill="FFFFFF"/>
          </w:rPr>
          <w:t>bntva.ru</w:t>
        </w:r>
        <w:proofErr w:type="spellEnd"/>
        <w:r w:rsidRPr="00183FD1">
          <w:rPr>
            <w:rFonts w:ascii="Arial" w:eastAsia="Arial" w:hAnsi="Arial" w:cs="Arial"/>
            <w:color w:val="0000FF"/>
            <w:sz w:val="22"/>
            <w:szCs w:val="22"/>
            <w:u w:val="single"/>
            <w:shd w:val="clear" w:color="auto" w:fill="FFFFFF"/>
          </w:rPr>
          <w:t>), Бежецк, 24 января 2022</w:t>
        </w:r>
      </w:hyperlink>
    </w:p>
    <w:p w:rsidR="00183FD1" w:rsidRPr="00183FD1" w:rsidRDefault="00183FD1" w:rsidP="00183FD1">
      <w:pPr>
        <w:numPr>
          <w:ilvl w:val="0"/>
          <w:numId w:val="7"/>
        </w:numPr>
        <w:tabs>
          <w:tab w:val="left" w:pos="142"/>
        </w:tabs>
        <w:ind w:left="-142" w:firstLine="0"/>
        <w:rPr>
          <w:rFonts w:ascii="Arial" w:eastAsia="Arial" w:hAnsi="Arial" w:cs="Arial"/>
          <w:color w:val="0000FF"/>
          <w:sz w:val="22"/>
          <w:szCs w:val="22"/>
          <w:shd w:val="clear" w:color="auto" w:fill="FFFFFF"/>
        </w:rPr>
      </w:pPr>
      <w:hyperlink r:id="rId187" w:history="1">
        <w:r w:rsidRPr="00183FD1">
          <w:rPr>
            <w:rFonts w:ascii="Arial" w:eastAsia="Arial" w:hAnsi="Arial" w:cs="Arial"/>
            <w:color w:val="0000FF"/>
            <w:sz w:val="22"/>
            <w:szCs w:val="22"/>
            <w:u w:val="single"/>
            <w:shd w:val="clear" w:color="auto" w:fill="FFFFFF"/>
          </w:rPr>
          <w:t>Новая жизнь (</w:t>
        </w:r>
        <w:proofErr w:type="spellStart"/>
        <w:r w:rsidRPr="00183FD1">
          <w:rPr>
            <w:rFonts w:ascii="Arial" w:eastAsia="Arial" w:hAnsi="Arial" w:cs="Arial"/>
            <w:color w:val="0000FF"/>
            <w:sz w:val="22"/>
            <w:szCs w:val="22"/>
            <w:u w:val="single"/>
            <w:shd w:val="clear" w:color="auto" w:fill="FFFFFF"/>
          </w:rPr>
          <w:t>новаяжизнь</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Бологое, 24 января 2022</w:t>
        </w:r>
      </w:hyperlink>
    </w:p>
    <w:p w:rsidR="00183FD1" w:rsidRPr="00183FD1" w:rsidRDefault="00183FD1" w:rsidP="00183FD1">
      <w:pPr>
        <w:numPr>
          <w:ilvl w:val="0"/>
          <w:numId w:val="7"/>
        </w:numPr>
        <w:tabs>
          <w:tab w:val="left" w:pos="142"/>
        </w:tabs>
        <w:ind w:left="-142" w:firstLine="0"/>
        <w:rPr>
          <w:rFonts w:ascii="Arial" w:eastAsia="Arial" w:hAnsi="Arial" w:cs="Arial"/>
          <w:color w:val="0000FF"/>
          <w:sz w:val="22"/>
          <w:szCs w:val="22"/>
          <w:shd w:val="clear" w:color="auto" w:fill="FFFFFF"/>
        </w:rPr>
      </w:pPr>
      <w:hyperlink r:id="rId188" w:history="1">
        <w:r w:rsidRPr="00183FD1">
          <w:rPr>
            <w:rFonts w:ascii="Arial" w:eastAsia="Arial" w:hAnsi="Arial" w:cs="Arial"/>
            <w:color w:val="0000FF"/>
            <w:sz w:val="22"/>
            <w:szCs w:val="22"/>
            <w:u w:val="single"/>
            <w:shd w:val="clear" w:color="auto" w:fill="FFFFFF"/>
          </w:rPr>
          <w:t>Жарковский вестник (</w:t>
        </w:r>
        <w:proofErr w:type="spellStart"/>
        <w:r w:rsidRPr="00183FD1">
          <w:rPr>
            <w:rFonts w:ascii="Arial" w:eastAsia="Arial" w:hAnsi="Arial" w:cs="Arial"/>
            <w:color w:val="0000FF"/>
            <w:sz w:val="22"/>
            <w:szCs w:val="22"/>
            <w:u w:val="single"/>
            <w:shd w:val="clear" w:color="auto" w:fill="FFFFFF"/>
          </w:rPr>
          <w:t>жарковскийвестник</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п.г.т. Жарковский, 24 января 2022</w:t>
        </w:r>
      </w:hyperlink>
    </w:p>
    <w:p w:rsidR="00183FD1" w:rsidRPr="00183FD1" w:rsidRDefault="00183FD1" w:rsidP="00183FD1">
      <w:pPr>
        <w:numPr>
          <w:ilvl w:val="0"/>
          <w:numId w:val="7"/>
        </w:numPr>
        <w:tabs>
          <w:tab w:val="left" w:pos="142"/>
        </w:tabs>
        <w:ind w:left="-142" w:firstLine="0"/>
        <w:rPr>
          <w:rFonts w:ascii="Arial" w:eastAsia="Arial" w:hAnsi="Arial" w:cs="Arial"/>
          <w:color w:val="0000FF"/>
          <w:sz w:val="22"/>
          <w:szCs w:val="22"/>
          <w:shd w:val="clear" w:color="auto" w:fill="FFFFFF"/>
        </w:rPr>
      </w:pPr>
      <w:hyperlink r:id="rId189" w:history="1">
        <w:r w:rsidRPr="00183FD1">
          <w:rPr>
            <w:rFonts w:ascii="Arial" w:eastAsia="Arial" w:hAnsi="Arial" w:cs="Arial"/>
            <w:color w:val="0000FF"/>
            <w:sz w:val="22"/>
            <w:szCs w:val="22"/>
            <w:u w:val="single"/>
            <w:shd w:val="clear" w:color="auto" w:fill="FFFFFF"/>
          </w:rPr>
          <w:t>Коммунар (</w:t>
        </w:r>
        <w:proofErr w:type="spellStart"/>
        <w:r w:rsidRPr="00183FD1">
          <w:rPr>
            <w:rFonts w:ascii="Arial" w:eastAsia="Arial" w:hAnsi="Arial" w:cs="Arial"/>
            <w:color w:val="0000FF"/>
            <w:sz w:val="22"/>
            <w:szCs w:val="22"/>
            <w:u w:val="single"/>
            <w:shd w:val="clear" w:color="auto" w:fill="FFFFFF"/>
          </w:rPr>
          <w:t>коммунар</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п. Фирово, 24 января 2022</w:t>
        </w:r>
      </w:hyperlink>
    </w:p>
    <w:p w:rsidR="00183FD1" w:rsidRPr="00183FD1" w:rsidRDefault="00183FD1" w:rsidP="00183FD1">
      <w:pPr>
        <w:numPr>
          <w:ilvl w:val="0"/>
          <w:numId w:val="7"/>
        </w:numPr>
        <w:tabs>
          <w:tab w:val="left" w:pos="142"/>
        </w:tabs>
        <w:ind w:left="-142" w:firstLine="0"/>
        <w:rPr>
          <w:rFonts w:ascii="Arial" w:eastAsia="Arial" w:hAnsi="Arial" w:cs="Arial"/>
          <w:color w:val="0000FF"/>
          <w:sz w:val="22"/>
          <w:szCs w:val="22"/>
          <w:shd w:val="clear" w:color="auto" w:fill="FFFFFF"/>
        </w:rPr>
      </w:pPr>
      <w:hyperlink r:id="rId190" w:history="1">
        <w:proofErr w:type="spellStart"/>
        <w:r w:rsidRPr="00183FD1">
          <w:rPr>
            <w:rFonts w:ascii="Arial" w:eastAsia="Arial" w:hAnsi="Arial" w:cs="Arial"/>
            <w:color w:val="0000FF"/>
            <w:sz w:val="22"/>
            <w:szCs w:val="22"/>
            <w:u w:val="single"/>
            <w:shd w:val="clear" w:color="auto" w:fill="FFFFFF"/>
          </w:rPr>
          <w:t>Молоковский</w:t>
        </w:r>
        <w:proofErr w:type="spellEnd"/>
        <w:r w:rsidRPr="00183FD1">
          <w:rPr>
            <w:rFonts w:ascii="Arial" w:eastAsia="Arial" w:hAnsi="Arial" w:cs="Arial"/>
            <w:color w:val="0000FF"/>
            <w:sz w:val="22"/>
            <w:szCs w:val="22"/>
            <w:u w:val="single"/>
            <w:shd w:val="clear" w:color="auto" w:fill="FFFFFF"/>
          </w:rPr>
          <w:t xml:space="preserve"> край (</w:t>
        </w:r>
        <w:proofErr w:type="spellStart"/>
        <w:r w:rsidRPr="00183FD1">
          <w:rPr>
            <w:rFonts w:ascii="Arial" w:eastAsia="Arial" w:hAnsi="Arial" w:cs="Arial"/>
            <w:color w:val="0000FF"/>
            <w:sz w:val="22"/>
            <w:szCs w:val="22"/>
            <w:u w:val="single"/>
            <w:shd w:val="clear" w:color="auto" w:fill="FFFFFF"/>
          </w:rPr>
          <w:t>молоковскийкрай</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п. Молоково, 24 января 2022</w:t>
        </w:r>
      </w:hyperlink>
    </w:p>
    <w:p w:rsidR="00183FD1" w:rsidRPr="00183FD1" w:rsidRDefault="00183FD1" w:rsidP="00183FD1">
      <w:pPr>
        <w:numPr>
          <w:ilvl w:val="0"/>
          <w:numId w:val="7"/>
        </w:numPr>
        <w:tabs>
          <w:tab w:val="left" w:pos="142"/>
        </w:tabs>
        <w:ind w:left="-142" w:firstLine="0"/>
        <w:rPr>
          <w:rFonts w:ascii="Arial" w:eastAsia="Arial" w:hAnsi="Arial" w:cs="Arial"/>
          <w:color w:val="0000FF"/>
          <w:sz w:val="22"/>
          <w:szCs w:val="22"/>
          <w:shd w:val="clear" w:color="auto" w:fill="FFFFFF"/>
        </w:rPr>
      </w:pPr>
      <w:hyperlink r:id="rId191" w:history="1">
        <w:proofErr w:type="spellStart"/>
        <w:r w:rsidRPr="00183FD1">
          <w:rPr>
            <w:rFonts w:ascii="Arial" w:eastAsia="Arial" w:hAnsi="Arial" w:cs="Arial"/>
            <w:color w:val="0000FF"/>
            <w:sz w:val="22"/>
            <w:szCs w:val="22"/>
            <w:u w:val="single"/>
            <w:shd w:val="clear" w:color="auto" w:fill="FFFFFF"/>
          </w:rPr>
          <w:t>Вышневолоцкая</w:t>
        </w:r>
        <w:proofErr w:type="spellEnd"/>
        <w:r w:rsidRPr="00183FD1">
          <w:rPr>
            <w:rFonts w:ascii="Arial" w:eastAsia="Arial" w:hAnsi="Arial" w:cs="Arial"/>
            <w:color w:val="0000FF"/>
            <w:sz w:val="22"/>
            <w:szCs w:val="22"/>
            <w:u w:val="single"/>
            <w:shd w:val="clear" w:color="auto" w:fill="FFFFFF"/>
          </w:rPr>
          <w:t xml:space="preserve"> правда (</w:t>
        </w:r>
        <w:proofErr w:type="spellStart"/>
        <w:r w:rsidRPr="00183FD1">
          <w:rPr>
            <w:rFonts w:ascii="Arial" w:eastAsia="Arial" w:hAnsi="Arial" w:cs="Arial"/>
            <w:color w:val="0000FF"/>
            <w:sz w:val="22"/>
            <w:szCs w:val="22"/>
            <w:u w:val="single"/>
            <w:shd w:val="clear" w:color="auto" w:fill="FFFFFF"/>
          </w:rPr>
          <w:t>вышневолоцкаяправда</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24 января 2022</w:t>
        </w:r>
      </w:hyperlink>
    </w:p>
    <w:p w:rsidR="00183FD1" w:rsidRPr="00183FD1" w:rsidRDefault="00183FD1" w:rsidP="00183FD1">
      <w:pPr>
        <w:numPr>
          <w:ilvl w:val="0"/>
          <w:numId w:val="7"/>
        </w:numPr>
        <w:tabs>
          <w:tab w:val="left" w:pos="142"/>
        </w:tabs>
        <w:ind w:left="-142" w:firstLine="0"/>
        <w:rPr>
          <w:rFonts w:ascii="Arial" w:eastAsia="Arial" w:hAnsi="Arial" w:cs="Arial"/>
          <w:color w:val="0000FF"/>
          <w:sz w:val="22"/>
          <w:szCs w:val="22"/>
          <w:shd w:val="clear" w:color="auto" w:fill="FFFFFF"/>
        </w:rPr>
      </w:pPr>
      <w:hyperlink r:id="rId192" w:history="1">
        <w:r w:rsidRPr="00183FD1">
          <w:rPr>
            <w:rFonts w:ascii="Arial" w:eastAsia="Arial" w:hAnsi="Arial" w:cs="Arial"/>
            <w:color w:val="0000FF"/>
            <w:sz w:val="22"/>
            <w:szCs w:val="22"/>
            <w:u w:val="single"/>
            <w:shd w:val="clear" w:color="auto" w:fill="FFFFFF"/>
          </w:rPr>
          <w:t>Вперед (</w:t>
        </w:r>
        <w:proofErr w:type="spellStart"/>
        <w:r w:rsidRPr="00183FD1">
          <w:rPr>
            <w:rFonts w:ascii="Arial" w:eastAsia="Arial" w:hAnsi="Arial" w:cs="Arial"/>
            <w:color w:val="0000FF"/>
            <w:sz w:val="22"/>
            <w:szCs w:val="22"/>
            <w:u w:val="single"/>
            <w:shd w:val="clear" w:color="auto" w:fill="FFFFFF"/>
          </w:rPr>
          <w:t>вперед</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Калязин, 24 января 2022</w:t>
        </w:r>
      </w:hyperlink>
    </w:p>
    <w:p w:rsidR="00183FD1" w:rsidRPr="00183FD1" w:rsidRDefault="00183FD1" w:rsidP="00183FD1">
      <w:pPr>
        <w:numPr>
          <w:ilvl w:val="0"/>
          <w:numId w:val="7"/>
        </w:numPr>
        <w:tabs>
          <w:tab w:val="left" w:pos="142"/>
        </w:tabs>
        <w:ind w:left="-142" w:firstLine="0"/>
        <w:rPr>
          <w:rFonts w:ascii="Arial" w:eastAsia="Arial" w:hAnsi="Arial" w:cs="Arial"/>
          <w:color w:val="0000FF"/>
          <w:sz w:val="22"/>
          <w:szCs w:val="22"/>
          <w:shd w:val="clear" w:color="auto" w:fill="FFFFFF"/>
        </w:rPr>
      </w:pPr>
      <w:hyperlink r:id="rId193" w:history="1">
        <w:r w:rsidRPr="00183FD1">
          <w:rPr>
            <w:rFonts w:ascii="Arial" w:eastAsia="Arial" w:hAnsi="Arial" w:cs="Arial"/>
            <w:color w:val="0000FF"/>
            <w:sz w:val="22"/>
            <w:szCs w:val="22"/>
            <w:u w:val="single"/>
            <w:shd w:val="clear" w:color="auto" w:fill="FFFFFF"/>
          </w:rPr>
          <w:t>Ленинское знамя (</w:t>
        </w:r>
        <w:proofErr w:type="spellStart"/>
        <w:r w:rsidRPr="00183FD1">
          <w:rPr>
            <w:rFonts w:ascii="Arial" w:eastAsia="Arial" w:hAnsi="Arial" w:cs="Arial"/>
            <w:color w:val="0000FF"/>
            <w:sz w:val="22"/>
            <w:szCs w:val="22"/>
            <w:u w:val="single"/>
            <w:shd w:val="clear" w:color="auto" w:fill="FFFFFF"/>
          </w:rPr>
          <w:t>leninskoeznamya.tverreg.ru</w:t>
        </w:r>
        <w:proofErr w:type="spellEnd"/>
        <w:r w:rsidRPr="00183FD1">
          <w:rPr>
            <w:rFonts w:ascii="Arial" w:eastAsia="Arial" w:hAnsi="Arial" w:cs="Arial"/>
            <w:color w:val="0000FF"/>
            <w:sz w:val="22"/>
            <w:szCs w:val="22"/>
            <w:u w:val="single"/>
            <w:shd w:val="clear" w:color="auto" w:fill="FFFFFF"/>
          </w:rPr>
          <w:t>), Тверь, 24 января 2022</w:t>
        </w:r>
      </w:hyperlink>
    </w:p>
    <w:p w:rsidR="00183FD1" w:rsidRPr="00183FD1" w:rsidRDefault="00183FD1" w:rsidP="00183FD1">
      <w:pPr>
        <w:numPr>
          <w:ilvl w:val="0"/>
          <w:numId w:val="7"/>
        </w:numPr>
        <w:tabs>
          <w:tab w:val="left" w:pos="142"/>
        </w:tabs>
        <w:ind w:left="-142" w:firstLine="0"/>
        <w:rPr>
          <w:rFonts w:ascii="Arial" w:eastAsia="Arial" w:hAnsi="Arial" w:cs="Arial"/>
          <w:color w:val="0000FF"/>
          <w:sz w:val="22"/>
          <w:szCs w:val="22"/>
          <w:shd w:val="clear" w:color="auto" w:fill="FFFFFF"/>
        </w:rPr>
      </w:pPr>
      <w:hyperlink r:id="rId194" w:history="1">
        <w:proofErr w:type="spellStart"/>
        <w:r w:rsidRPr="00183FD1">
          <w:rPr>
            <w:rFonts w:ascii="Arial" w:eastAsia="Arial" w:hAnsi="Arial" w:cs="Arial"/>
            <w:color w:val="0000FF"/>
            <w:sz w:val="22"/>
            <w:szCs w:val="22"/>
            <w:u w:val="single"/>
            <w:shd w:val="clear" w:color="auto" w:fill="FFFFFF"/>
          </w:rPr>
          <w:t>Gorodskoyportal.ru</w:t>
        </w:r>
        <w:proofErr w:type="spellEnd"/>
        <w:r w:rsidRPr="00183FD1">
          <w:rPr>
            <w:rFonts w:ascii="Arial" w:eastAsia="Arial" w:hAnsi="Arial" w:cs="Arial"/>
            <w:color w:val="0000FF"/>
            <w:sz w:val="22"/>
            <w:szCs w:val="22"/>
            <w:u w:val="single"/>
            <w:shd w:val="clear" w:color="auto" w:fill="FFFFFF"/>
          </w:rPr>
          <w:t>/</w:t>
        </w:r>
        <w:proofErr w:type="spellStart"/>
        <w:r w:rsidRPr="00183FD1">
          <w:rPr>
            <w:rFonts w:ascii="Arial" w:eastAsia="Arial" w:hAnsi="Arial" w:cs="Arial"/>
            <w:color w:val="0000FF"/>
            <w:sz w:val="22"/>
            <w:szCs w:val="22"/>
            <w:u w:val="single"/>
            <w:shd w:val="clear" w:color="auto" w:fill="FFFFFF"/>
          </w:rPr>
          <w:t>tver</w:t>
        </w:r>
        <w:proofErr w:type="spellEnd"/>
        <w:r w:rsidRPr="00183FD1">
          <w:rPr>
            <w:rFonts w:ascii="Arial" w:eastAsia="Arial" w:hAnsi="Arial" w:cs="Arial"/>
            <w:color w:val="0000FF"/>
            <w:sz w:val="22"/>
            <w:szCs w:val="22"/>
            <w:u w:val="single"/>
            <w:shd w:val="clear" w:color="auto" w:fill="FFFFFF"/>
          </w:rPr>
          <w:t>, Тверь, 24 января 2022</w:t>
        </w:r>
      </w:hyperlink>
    </w:p>
    <w:p w:rsidR="00183FD1" w:rsidRPr="00183FD1" w:rsidRDefault="00183FD1" w:rsidP="00183FD1">
      <w:pPr>
        <w:numPr>
          <w:ilvl w:val="0"/>
          <w:numId w:val="7"/>
        </w:numPr>
        <w:tabs>
          <w:tab w:val="left" w:pos="142"/>
        </w:tabs>
        <w:ind w:left="-142" w:firstLine="0"/>
        <w:rPr>
          <w:rFonts w:ascii="Arial" w:eastAsia="Arial" w:hAnsi="Arial" w:cs="Arial"/>
          <w:color w:val="0000FF"/>
          <w:sz w:val="22"/>
          <w:szCs w:val="22"/>
          <w:shd w:val="clear" w:color="auto" w:fill="FFFFFF"/>
        </w:rPr>
      </w:pPr>
      <w:hyperlink r:id="rId195" w:history="1">
        <w:r w:rsidRPr="00183FD1">
          <w:rPr>
            <w:rFonts w:ascii="Arial" w:eastAsia="Arial" w:hAnsi="Arial" w:cs="Arial"/>
            <w:color w:val="0000FF"/>
            <w:sz w:val="22"/>
            <w:szCs w:val="22"/>
            <w:u w:val="single"/>
            <w:shd w:val="clear" w:color="auto" w:fill="FFFFFF"/>
          </w:rPr>
          <w:t>Лесной вестник (</w:t>
        </w:r>
        <w:proofErr w:type="spellStart"/>
        <w:r w:rsidRPr="00183FD1">
          <w:rPr>
            <w:rFonts w:ascii="Arial" w:eastAsia="Arial" w:hAnsi="Arial" w:cs="Arial"/>
            <w:color w:val="0000FF"/>
            <w:sz w:val="22"/>
            <w:szCs w:val="22"/>
            <w:u w:val="single"/>
            <w:shd w:val="clear" w:color="auto" w:fill="FFFFFF"/>
          </w:rPr>
          <w:t>леснойвестник</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с. Лесное (Тверская обл.), 24 января 2022</w:t>
        </w:r>
      </w:hyperlink>
    </w:p>
    <w:p w:rsidR="00183FD1" w:rsidRPr="00183FD1" w:rsidRDefault="00183FD1" w:rsidP="00183FD1">
      <w:pPr>
        <w:numPr>
          <w:ilvl w:val="0"/>
          <w:numId w:val="7"/>
        </w:numPr>
        <w:tabs>
          <w:tab w:val="left" w:pos="142"/>
        </w:tabs>
        <w:ind w:left="-142" w:firstLine="0"/>
        <w:rPr>
          <w:rFonts w:ascii="Arial" w:eastAsia="Arial" w:hAnsi="Arial" w:cs="Arial"/>
          <w:color w:val="0000FF"/>
          <w:sz w:val="22"/>
          <w:szCs w:val="22"/>
          <w:shd w:val="clear" w:color="auto" w:fill="FFFFFF"/>
        </w:rPr>
      </w:pPr>
      <w:hyperlink r:id="rId196" w:history="1">
        <w:proofErr w:type="spellStart"/>
        <w:r w:rsidRPr="00183FD1">
          <w:rPr>
            <w:rFonts w:ascii="Arial" w:eastAsia="Arial" w:hAnsi="Arial" w:cs="Arial"/>
            <w:color w:val="0000FF"/>
            <w:sz w:val="22"/>
            <w:szCs w:val="22"/>
            <w:u w:val="single"/>
            <w:shd w:val="clear" w:color="auto" w:fill="FFFFFF"/>
          </w:rPr>
          <w:t>Андреапольские</w:t>
        </w:r>
        <w:proofErr w:type="spellEnd"/>
        <w:r w:rsidRPr="00183FD1">
          <w:rPr>
            <w:rFonts w:ascii="Arial" w:eastAsia="Arial" w:hAnsi="Arial" w:cs="Arial"/>
            <w:color w:val="0000FF"/>
            <w:sz w:val="22"/>
            <w:szCs w:val="22"/>
            <w:u w:val="single"/>
            <w:shd w:val="clear" w:color="auto" w:fill="FFFFFF"/>
          </w:rPr>
          <w:t xml:space="preserve"> вести (</w:t>
        </w:r>
        <w:proofErr w:type="spellStart"/>
        <w:r w:rsidRPr="00183FD1">
          <w:rPr>
            <w:rFonts w:ascii="Arial" w:eastAsia="Arial" w:hAnsi="Arial" w:cs="Arial"/>
            <w:color w:val="0000FF"/>
            <w:sz w:val="22"/>
            <w:szCs w:val="22"/>
            <w:u w:val="single"/>
            <w:shd w:val="clear" w:color="auto" w:fill="FFFFFF"/>
          </w:rPr>
          <w:t>андреапольскиевести</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xml:space="preserve">), </w:t>
        </w:r>
        <w:proofErr w:type="spellStart"/>
        <w:r w:rsidRPr="00183FD1">
          <w:rPr>
            <w:rFonts w:ascii="Arial" w:eastAsia="Arial" w:hAnsi="Arial" w:cs="Arial"/>
            <w:color w:val="0000FF"/>
            <w:sz w:val="22"/>
            <w:szCs w:val="22"/>
            <w:u w:val="single"/>
            <w:shd w:val="clear" w:color="auto" w:fill="FFFFFF"/>
          </w:rPr>
          <w:t>Андреаполь</w:t>
        </w:r>
        <w:proofErr w:type="spellEnd"/>
        <w:r w:rsidRPr="00183FD1">
          <w:rPr>
            <w:rFonts w:ascii="Arial" w:eastAsia="Arial" w:hAnsi="Arial" w:cs="Arial"/>
            <w:color w:val="0000FF"/>
            <w:sz w:val="22"/>
            <w:szCs w:val="22"/>
            <w:u w:val="single"/>
            <w:shd w:val="clear" w:color="auto" w:fill="FFFFFF"/>
          </w:rPr>
          <w:t>, 24 января 2022</w:t>
        </w:r>
      </w:hyperlink>
    </w:p>
    <w:p w:rsidR="00183FD1" w:rsidRPr="00183FD1" w:rsidRDefault="00183FD1" w:rsidP="00183FD1">
      <w:pPr>
        <w:numPr>
          <w:ilvl w:val="0"/>
          <w:numId w:val="7"/>
        </w:numPr>
        <w:tabs>
          <w:tab w:val="left" w:pos="142"/>
        </w:tabs>
        <w:ind w:left="-142" w:firstLine="0"/>
        <w:rPr>
          <w:rFonts w:ascii="Arial" w:eastAsia="Arial" w:hAnsi="Arial" w:cs="Arial"/>
          <w:color w:val="0000FF"/>
          <w:sz w:val="22"/>
          <w:szCs w:val="22"/>
          <w:shd w:val="clear" w:color="auto" w:fill="FFFFFF"/>
        </w:rPr>
      </w:pPr>
      <w:hyperlink r:id="rId197" w:history="1">
        <w:proofErr w:type="spellStart"/>
        <w:r w:rsidRPr="00183FD1">
          <w:rPr>
            <w:rFonts w:ascii="Arial" w:eastAsia="Arial" w:hAnsi="Arial" w:cs="Arial"/>
            <w:color w:val="0000FF"/>
            <w:sz w:val="22"/>
            <w:szCs w:val="22"/>
            <w:u w:val="single"/>
            <w:shd w:val="clear" w:color="auto" w:fill="FFFFFF"/>
          </w:rPr>
          <w:t>Спировские</w:t>
        </w:r>
        <w:proofErr w:type="spellEnd"/>
        <w:r w:rsidRPr="00183FD1">
          <w:rPr>
            <w:rFonts w:ascii="Arial" w:eastAsia="Arial" w:hAnsi="Arial" w:cs="Arial"/>
            <w:color w:val="0000FF"/>
            <w:sz w:val="22"/>
            <w:szCs w:val="22"/>
            <w:u w:val="single"/>
            <w:shd w:val="clear" w:color="auto" w:fill="FFFFFF"/>
          </w:rPr>
          <w:t xml:space="preserve"> известия (</w:t>
        </w:r>
        <w:proofErr w:type="spellStart"/>
        <w:r w:rsidRPr="00183FD1">
          <w:rPr>
            <w:rFonts w:ascii="Arial" w:eastAsia="Arial" w:hAnsi="Arial" w:cs="Arial"/>
            <w:color w:val="0000FF"/>
            <w:sz w:val="22"/>
            <w:szCs w:val="22"/>
            <w:u w:val="single"/>
            <w:shd w:val="clear" w:color="auto" w:fill="FFFFFF"/>
          </w:rPr>
          <w:t>спировскиеизвестия</w:t>
        </w:r>
        <w:proofErr w:type="gramStart"/>
        <w:r w:rsidRPr="00183FD1">
          <w:rPr>
            <w:rFonts w:ascii="Arial" w:eastAsia="Arial" w:hAnsi="Arial" w:cs="Arial"/>
            <w:color w:val="0000FF"/>
            <w:sz w:val="22"/>
            <w:szCs w:val="22"/>
            <w:u w:val="single"/>
            <w:shd w:val="clear" w:color="auto" w:fill="FFFFFF"/>
          </w:rPr>
          <w:t>.т</w:t>
        </w:r>
        <w:proofErr w:type="gramEnd"/>
        <w:r w:rsidRPr="00183FD1">
          <w:rPr>
            <w:rFonts w:ascii="Arial" w:eastAsia="Arial" w:hAnsi="Arial" w:cs="Arial"/>
            <w:color w:val="0000FF"/>
            <w:sz w:val="22"/>
            <w:szCs w:val="22"/>
            <w:u w:val="single"/>
            <w:shd w:val="clear" w:color="auto" w:fill="FFFFFF"/>
          </w:rPr>
          <w:t>верскаяобласть.рф</w:t>
        </w:r>
        <w:proofErr w:type="spellEnd"/>
        <w:r w:rsidRPr="00183FD1">
          <w:rPr>
            <w:rFonts w:ascii="Arial" w:eastAsia="Arial" w:hAnsi="Arial" w:cs="Arial"/>
            <w:color w:val="0000FF"/>
            <w:sz w:val="22"/>
            <w:szCs w:val="22"/>
            <w:u w:val="single"/>
            <w:shd w:val="clear" w:color="auto" w:fill="FFFFFF"/>
          </w:rPr>
          <w:t>), п. Спирово, 24 января 2022</w:t>
        </w:r>
      </w:hyperlink>
    </w:p>
    <w:p w:rsidR="00183FD1" w:rsidRPr="00183FD1" w:rsidRDefault="00183FD1" w:rsidP="00183FD1">
      <w:pPr>
        <w:numPr>
          <w:ilvl w:val="0"/>
          <w:numId w:val="7"/>
        </w:numPr>
        <w:tabs>
          <w:tab w:val="left" w:pos="142"/>
        </w:tabs>
        <w:ind w:left="-142" w:firstLine="0"/>
        <w:rPr>
          <w:rFonts w:ascii="Arial" w:eastAsia="Arial" w:hAnsi="Arial" w:cs="Arial"/>
          <w:color w:val="0000FF"/>
          <w:sz w:val="22"/>
          <w:szCs w:val="22"/>
          <w:shd w:val="clear" w:color="auto" w:fill="FFFFFF"/>
        </w:rPr>
      </w:pPr>
      <w:hyperlink r:id="rId198" w:history="1">
        <w:r w:rsidRPr="00183FD1">
          <w:rPr>
            <w:rFonts w:ascii="Arial" w:eastAsia="Arial" w:hAnsi="Arial" w:cs="Arial"/>
            <w:color w:val="0000FF"/>
            <w:sz w:val="22"/>
            <w:szCs w:val="22"/>
            <w:u w:val="single"/>
            <w:shd w:val="clear" w:color="auto" w:fill="FFFFFF"/>
          </w:rPr>
          <w:t>Г</w:t>
        </w:r>
        <w:proofErr w:type="gramStart"/>
        <w:r w:rsidRPr="00183FD1">
          <w:rPr>
            <w:rFonts w:ascii="Arial" w:eastAsia="Arial" w:hAnsi="Arial" w:cs="Arial"/>
            <w:color w:val="0000FF"/>
            <w:sz w:val="22"/>
            <w:szCs w:val="22"/>
            <w:u w:val="single"/>
            <w:shd w:val="clear" w:color="auto" w:fill="FFFFFF"/>
          </w:rPr>
          <w:t>ТРК Тв</w:t>
        </w:r>
        <w:proofErr w:type="gramEnd"/>
        <w:r w:rsidRPr="00183FD1">
          <w:rPr>
            <w:rFonts w:ascii="Arial" w:eastAsia="Arial" w:hAnsi="Arial" w:cs="Arial"/>
            <w:color w:val="0000FF"/>
            <w:sz w:val="22"/>
            <w:szCs w:val="22"/>
            <w:u w:val="single"/>
            <w:shd w:val="clear" w:color="auto" w:fill="FFFFFF"/>
          </w:rPr>
          <w:t>ерь, Тверь, 24 января 2022</w:t>
        </w:r>
      </w:hyperlink>
    </w:p>
    <w:p w:rsidR="00183FD1" w:rsidRPr="00183FD1" w:rsidRDefault="00183FD1" w:rsidP="00183FD1">
      <w:pPr>
        <w:tabs>
          <w:tab w:val="left" w:pos="142"/>
        </w:tabs>
        <w:ind w:left="-142"/>
        <w:jc w:val="right"/>
        <w:rPr>
          <w:rFonts w:ascii="Arial" w:eastAsia="Arial" w:hAnsi="Arial" w:cs="Arial"/>
          <w:color w:val="0000FF"/>
          <w:sz w:val="22"/>
          <w:szCs w:val="22"/>
          <w:shd w:val="clear" w:color="auto" w:fill="FFFFFF"/>
        </w:rPr>
      </w:pPr>
      <w:hyperlink w:anchor="tabtxt_1575050_1899912940" w:history="1">
        <w:r w:rsidRPr="00183FD1">
          <w:rPr>
            <w:rFonts w:ascii="Arial" w:eastAsia="Arial" w:hAnsi="Arial" w:cs="Arial"/>
            <w:color w:val="0000FF"/>
            <w:sz w:val="22"/>
            <w:szCs w:val="22"/>
            <w:u w:val="single"/>
            <w:shd w:val="clear" w:color="auto" w:fill="FFFFFF"/>
          </w:rPr>
          <w:t>К заголовкам сообщений</w:t>
        </w:r>
      </w:hyperlink>
    </w:p>
    <w:p w:rsidR="00183FD1" w:rsidRPr="00183FD1" w:rsidRDefault="00183FD1" w:rsidP="00183FD1">
      <w:pPr>
        <w:tabs>
          <w:tab w:val="left" w:pos="142"/>
        </w:tabs>
        <w:ind w:left="-142"/>
        <w:rPr>
          <w:rFonts w:ascii="Arial" w:eastAsia="Arial" w:hAnsi="Arial" w:cs="Arial"/>
          <w:color w:val="000000"/>
          <w:sz w:val="22"/>
          <w:szCs w:val="22"/>
        </w:rPr>
      </w:pPr>
    </w:p>
    <w:p w:rsidR="00183FD1" w:rsidRDefault="00183FD1" w:rsidP="00183FD1">
      <w:pPr>
        <w:tabs>
          <w:tab w:val="left" w:pos="142"/>
        </w:tabs>
        <w:ind w:left="-142"/>
        <w:rPr>
          <w:rFonts w:ascii="Arial" w:eastAsia="Arial" w:hAnsi="Arial" w:cs="Arial"/>
          <w:b/>
          <w:color w:val="000000"/>
          <w:sz w:val="22"/>
          <w:szCs w:val="22"/>
          <w:shd w:val="clear" w:color="auto" w:fill="FFFFFF"/>
        </w:rPr>
      </w:pPr>
    </w:p>
    <w:sectPr w:rsidR="00183FD1" w:rsidSect="00FC7548">
      <w:headerReference w:type="default" r:id="rId199"/>
      <w:footerReference w:type="even" r:id="rId200"/>
      <w:footerReference w:type="default" r:id="rId201"/>
      <w:footerReference w:type="first" r:id="rId202"/>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492" w:rsidRDefault="00523492">
      <w:r>
        <w:separator/>
      </w:r>
    </w:p>
  </w:endnote>
  <w:endnote w:type="continuationSeparator" w:id="0">
    <w:p w:rsidR="00523492" w:rsidRDefault="005234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643" w:rsidRPr="000A7F13" w:rsidRDefault="00346370">
    <w:pPr>
      <w:pStyle w:val="affa"/>
      <w:framePr w:wrap="around" w:vAnchor="text" w:hAnchor="margin" w:xAlign="right" w:y="1"/>
      <w:rPr>
        <w:rStyle w:val="affc"/>
        <w:rFonts w:ascii="Arial" w:eastAsia="Arial" w:hAnsi="Arial"/>
      </w:rPr>
    </w:pPr>
    <w:r>
      <w:rPr>
        <w:rStyle w:val="affc"/>
      </w:rPr>
      <w:fldChar w:fldCharType="begin"/>
    </w:r>
    <w:r w:rsidR="00BA4643">
      <w:rPr>
        <w:rStyle w:val="affc"/>
      </w:rPr>
      <w:instrText xml:space="preserve">PAGE </w:instrText>
    </w:r>
    <w:r>
      <w:rPr>
        <w:rStyle w:val="affc"/>
      </w:rPr>
      <w:fldChar w:fldCharType="end"/>
    </w:r>
  </w:p>
  <w:p w:rsidR="00BA4643" w:rsidRPr="000A7F13" w:rsidRDefault="00BA4643">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BA4643" w:rsidRPr="00B15CDA" w:rsidRDefault="00346370" w:rsidP="00EB666B">
        <w:pPr>
          <w:pStyle w:val="affa"/>
          <w:jc w:val="right"/>
        </w:pPr>
        <w:fldSimple w:instr=" PAGE   \* MERGEFORMAT ">
          <w:r w:rsidR="00183FD1">
            <w:rPr>
              <w:noProof/>
            </w:rPr>
            <w:t>2</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643" w:rsidRDefault="00BA4643">
    <w:pPr>
      <w:pStyle w:val="affa"/>
      <w:jc w:val="right"/>
    </w:pPr>
  </w:p>
  <w:p w:rsidR="00BA4643" w:rsidRPr="000B1295" w:rsidRDefault="00BA4643">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492" w:rsidRDefault="00523492">
      <w:r>
        <w:separator/>
      </w:r>
    </w:p>
  </w:footnote>
  <w:footnote w:type="continuationSeparator" w:id="0">
    <w:p w:rsidR="00523492" w:rsidRDefault="005234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643" w:rsidRDefault="00BA4643"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57236D5"/>
    <w:multiLevelType w:val="hybridMultilevel"/>
    <w:tmpl w:val="7C1EFB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4855905"/>
    <w:multiLevelType w:val="hybridMultilevel"/>
    <w:tmpl w:val="D4D0B8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30"/>
  </w:num>
  <w:num w:numId="13">
    <w:abstractNumId w:val="18"/>
  </w:num>
  <w:num w:numId="14">
    <w:abstractNumId w:val="22"/>
  </w:num>
  <w:num w:numId="15">
    <w:abstractNumId w:val="28"/>
  </w:num>
  <w:num w:numId="16">
    <w:abstractNumId w:val="10"/>
  </w:num>
  <w:num w:numId="17">
    <w:abstractNumId w:val="16"/>
  </w:num>
  <w:num w:numId="18">
    <w:abstractNumId w:val="20"/>
  </w:num>
  <w:num w:numId="19">
    <w:abstractNumId w:val="26"/>
  </w:num>
  <w:num w:numId="20">
    <w:abstractNumId w:val="19"/>
  </w:num>
  <w:num w:numId="21">
    <w:abstractNumId w:val="17"/>
  </w:num>
  <w:num w:numId="22">
    <w:abstractNumId w:val="32"/>
  </w:num>
  <w:num w:numId="23">
    <w:abstractNumId w:val="24"/>
  </w:num>
  <w:num w:numId="24">
    <w:abstractNumId w:val="29"/>
  </w:num>
  <w:num w:numId="25">
    <w:abstractNumId w:val="11"/>
  </w:num>
  <w:num w:numId="26">
    <w:abstractNumId w:val="12"/>
  </w:num>
  <w:num w:numId="27">
    <w:abstractNumId w:val="13"/>
  </w:num>
  <w:num w:numId="28">
    <w:abstractNumId w:val="14"/>
  </w:num>
  <w:num w:numId="29">
    <w:abstractNumId w:val="31"/>
  </w:num>
  <w:num w:numId="30">
    <w:abstractNumId w:val="15"/>
  </w:num>
  <w:num w:numId="31">
    <w:abstractNumId w:val="25"/>
  </w:num>
  <w:num w:numId="32">
    <w:abstractNumId w:val="27"/>
  </w:num>
  <w:num w:numId="33">
    <w:abstractNumId w:val="2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hideSpellingErrors/>
  <w:hideGrammaticalErrors/>
  <w:proofState w:spelling="clean" w:grammar="clean"/>
  <w:stylePaneFormatFilter w:val="1F04"/>
  <w:defaultTabStop w:val="708"/>
  <w:characterSpacingControl w:val="doNotCompress"/>
  <w:hdrShapeDefaults>
    <o:shapedefaults v:ext="edit" spidmax="1376258"/>
  </w:hdrShapeDefaults>
  <w:footnotePr>
    <w:footnote w:id="-1"/>
    <w:footnote w:id="0"/>
  </w:footnotePr>
  <w:endnotePr>
    <w:endnote w:id="-1"/>
    <w:endnote w:id="0"/>
  </w:endnotePr>
  <w:compat/>
  <w:rsids>
    <w:rsidRoot w:val="00835CCA"/>
    <w:rsid w:val="00000EC9"/>
    <w:rsid w:val="00001163"/>
    <w:rsid w:val="000011E2"/>
    <w:rsid w:val="000012D6"/>
    <w:rsid w:val="00001409"/>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5F8A"/>
    <w:rsid w:val="0000601B"/>
    <w:rsid w:val="00006298"/>
    <w:rsid w:val="00006411"/>
    <w:rsid w:val="00006E7A"/>
    <w:rsid w:val="00007977"/>
    <w:rsid w:val="00007B97"/>
    <w:rsid w:val="0001009D"/>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8D2"/>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B8C"/>
    <w:rsid w:val="00080F62"/>
    <w:rsid w:val="00081376"/>
    <w:rsid w:val="000818AC"/>
    <w:rsid w:val="000818D5"/>
    <w:rsid w:val="000828DF"/>
    <w:rsid w:val="000828F7"/>
    <w:rsid w:val="0008304E"/>
    <w:rsid w:val="000840D6"/>
    <w:rsid w:val="0008439D"/>
    <w:rsid w:val="000843BD"/>
    <w:rsid w:val="0008497F"/>
    <w:rsid w:val="00084E1F"/>
    <w:rsid w:val="00084EF0"/>
    <w:rsid w:val="000850B6"/>
    <w:rsid w:val="00085378"/>
    <w:rsid w:val="00085A40"/>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8A6"/>
    <w:rsid w:val="000B69F9"/>
    <w:rsid w:val="000B6C30"/>
    <w:rsid w:val="000B72BD"/>
    <w:rsid w:val="000B7557"/>
    <w:rsid w:val="000B75DD"/>
    <w:rsid w:val="000B760B"/>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6D39"/>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59"/>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3FD1"/>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1264"/>
    <w:rsid w:val="002019FE"/>
    <w:rsid w:val="00201A45"/>
    <w:rsid w:val="00202309"/>
    <w:rsid w:val="0020258B"/>
    <w:rsid w:val="0020260E"/>
    <w:rsid w:val="00202E47"/>
    <w:rsid w:val="00203961"/>
    <w:rsid w:val="00203CB6"/>
    <w:rsid w:val="002042DA"/>
    <w:rsid w:val="00204381"/>
    <w:rsid w:val="002045FF"/>
    <w:rsid w:val="002047BA"/>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FE6"/>
    <w:rsid w:val="002464AC"/>
    <w:rsid w:val="00246843"/>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0BEB"/>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548"/>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AD"/>
    <w:rsid w:val="002E21AF"/>
    <w:rsid w:val="002E2370"/>
    <w:rsid w:val="002E268F"/>
    <w:rsid w:val="002E298E"/>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70"/>
    <w:rsid w:val="003463AA"/>
    <w:rsid w:val="003464CD"/>
    <w:rsid w:val="00346565"/>
    <w:rsid w:val="00346638"/>
    <w:rsid w:val="0034694B"/>
    <w:rsid w:val="00350867"/>
    <w:rsid w:val="00350A4F"/>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B79"/>
    <w:rsid w:val="00364F2C"/>
    <w:rsid w:val="00365EFD"/>
    <w:rsid w:val="003663E4"/>
    <w:rsid w:val="003665D5"/>
    <w:rsid w:val="0036707B"/>
    <w:rsid w:val="0036793C"/>
    <w:rsid w:val="0036797E"/>
    <w:rsid w:val="00367C16"/>
    <w:rsid w:val="00367FD6"/>
    <w:rsid w:val="003705AB"/>
    <w:rsid w:val="00370FC3"/>
    <w:rsid w:val="0037103D"/>
    <w:rsid w:val="00371CDD"/>
    <w:rsid w:val="003722C0"/>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3EF3"/>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275"/>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C83"/>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92"/>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3FF4"/>
    <w:rsid w:val="00544202"/>
    <w:rsid w:val="0054490D"/>
    <w:rsid w:val="005449AD"/>
    <w:rsid w:val="00544EBA"/>
    <w:rsid w:val="00545924"/>
    <w:rsid w:val="00545E65"/>
    <w:rsid w:val="005475AD"/>
    <w:rsid w:val="00547EE9"/>
    <w:rsid w:val="00547F51"/>
    <w:rsid w:val="0055010A"/>
    <w:rsid w:val="00550DCA"/>
    <w:rsid w:val="00550F53"/>
    <w:rsid w:val="0055104E"/>
    <w:rsid w:val="0055107C"/>
    <w:rsid w:val="00551163"/>
    <w:rsid w:val="00551B6D"/>
    <w:rsid w:val="00551BAC"/>
    <w:rsid w:val="00552802"/>
    <w:rsid w:val="00552A7B"/>
    <w:rsid w:val="005533E9"/>
    <w:rsid w:val="005539BD"/>
    <w:rsid w:val="00553A5B"/>
    <w:rsid w:val="005542AB"/>
    <w:rsid w:val="005544C1"/>
    <w:rsid w:val="005548A2"/>
    <w:rsid w:val="005549BC"/>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64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DE6"/>
    <w:rsid w:val="00610E36"/>
    <w:rsid w:val="00611053"/>
    <w:rsid w:val="00611B21"/>
    <w:rsid w:val="00611C4E"/>
    <w:rsid w:val="00612400"/>
    <w:rsid w:val="00612518"/>
    <w:rsid w:val="0061259A"/>
    <w:rsid w:val="00612696"/>
    <w:rsid w:val="0061280A"/>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56B"/>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85E"/>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A2A"/>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A4F"/>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1B5"/>
    <w:rsid w:val="007A778B"/>
    <w:rsid w:val="007A7B9E"/>
    <w:rsid w:val="007B0B71"/>
    <w:rsid w:val="007B106B"/>
    <w:rsid w:val="007B1881"/>
    <w:rsid w:val="007B18AD"/>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461"/>
    <w:rsid w:val="00854613"/>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2D9"/>
    <w:rsid w:val="00920738"/>
    <w:rsid w:val="009207DB"/>
    <w:rsid w:val="00920C26"/>
    <w:rsid w:val="009211BF"/>
    <w:rsid w:val="0092143A"/>
    <w:rsid w:val="00921588"/>
    <w:rsid w:val="009217F1"/>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5D76"/>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594"/>
    <w:rsid w:val="009C6A6B"/>
    <w:rsid w:val="009C77A2"/>
    <w:rsid w:val="009C78A6"/>
    <w:rsid w:val="009C7918"/>
    <w:rsid w:val="009C7A33"/>
    <w:rsid w:val="009C7AF8"/>
    <w:rsid w:val="009D04A3"/>
    <w:rsid w:val="009D1739"/>
    <w:rsid w:val="009D18F6"/>
    <w:rsid w:val="009D353F"/>
    <w:rsid w:val="009D3585"/>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11"/>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4716"/>
    <w:rsid w:val="00A54A9B"/>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6BD"/>
    <w:rsid w:val="00AA1991"/>
    <w:rsid w:val="00AA2178"/>
    <w:rsid w:val="00AA25B0"/>
    <w:rsid w:val="00AA2AF5"/>
    <w:rsid w:val="00AA3EF3"/>
    <w:rsid w:val="00AA4312"/>
    <w:rsid w:val="00AA4F78"/>
    <w:rsid w:val="00AA5997"/>
    <w:rsid w:val="00AA6868"/>
    <w:rsid w:val="00AA6998"/>
    <w:rsid w:val="00AA69BE"/>
    <w:rsid w:val="00AA6A3B"/>
    <w:rsid w:val="00AA7140"/>
    <w:rsid w:val="00AA7812"/>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AF9"/>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42"/>
    <w:rsid w:val="00B62B87"/>
    <w:rsid w:val="00B62FDE"/>
    <w:rsid w:val="00B6368C"/>
    <w:rsid w:val="00B63735"/>
    <w:rsid w:val="00B63A30"/>
    <w:rsid w:val="00B640BF"/>
    <w:rsid w:val="00B642E3"/>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1EB"/>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643"/>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71B"/>
    <w:rsid w:val="00C22796"/>
    <w:rsid w:val="00C22A04"/>
    <w:rsid w:val="00C23672"/>
    <w:rsid w:val="00C236D1"/>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75B"/>
    <w:rsid w:val="00C66C30"/>
    <w:rsid w:val="00C66D48"/>
    <w:rsid w:val="00C66F38"/>
    <w:rsid w:val="00C67056"/>
    <w:rsid w:val="00C676B2"/>
    <w:rsid w:val="00C70339"/>
    <w:rsid w:val="00C7034C"/>
    <w:rsid w:val="00C70E35"/>
    <w:rsid w:val="00C7123A"/>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2D"/>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862"/>
    <w:rsid w:val="00C9556E"/>
    <w:rsid w:val="00C9567D"/>
    <w:rsid w:val="00C9695E"/>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A56"/>
    <w:rsid w:val="00CF2B85"/>
    <w:rsid w:val="00CF2BA6"/>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BA4"/>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38E5"/>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0A"/>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01A"/>
    <w:rsid w:val="00DF401F"/>
    <w:rsid w:val="00DF4915"/>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E36"/>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1FB7"/>
    <w:rsid w:val="00E52732"/>
    <w:rsid w:val="00E5274E"/>
    <w:rsid w:val="00E52952"/>
    <w:rsid w:val="00E52EE0"/>
    <w:rsid w:val="00E53042"/>
    <w:rsid w:val="00E530F0"/>
    <w:rsid w:val="00E53451"/>
    <w:rsid w:val="00E53761"/>
    <w:rsid w:val="00E54DCF"/>
    <w:rsid w:val="00E55617"/>
    <w:rsid w:val="00E559BE"/>
    <w:rsid w:val="00E55C4A"/>
    <w:rsid w:val="00E55EBB"/>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A94"/>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668"/>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6452"/>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6EC"/>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9BA"/>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3F98"/>
    <w:rsid w:val="00F443C6"/>
    <w:rsid w:val="00F44736"/>
    <w:rsid w:val="00F455C1"/>
    <w:rsid w:val="00F45803"/>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AFB"/>
    <w:rsid w:val="00F617CD"/>
    <w:rsid w:val="00F622E6"/>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54"/>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3B"/>
    <w:rsid w:val="00FA47FA"/>
    <w:rsid w:val="00FA48D5"/>
    <w:rsid w:val="00FA4C12"/>
    <w:rsid w:val="00FA51F0"/>
    <w:rsid w:val="00FA59EF"/>
    <w:rsid w:val="00FA5A1B"/>
    <w:rsid w:val="00FA5A22"/>
    <w:rsid w:val="00FA5AA8"/>
    <w:rsid w:val="00FA62FA"/>
    <w:rsid w:val="00FA6A1B"/>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AA"/>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762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38E5"/>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146D39"/>
  </w:style>
  <w:style w:type="numbering" w:customStyle="1" w:styleId="96">
    <w:name w:val="Нет списка96"/>
    <w:next w:val="a2"/>
    <w:uiPriority w:val="99"/>
    <w:semiHidden/>
    <w:unhideWhenUsed/>
    <w:rsid w:val="002A4548"/>
  </w:style>
  <w:style w:type="numbering" w:customStyle="1" w:styleId="97">
    <w:name w:val="Нет списка97"/>
    <w:next w:val="a2"/>
    <w:uiPriority w:val="99"/>
    <w:semiHidden/>
    <w:unhideWhenUsed/>
    <w:rsid w:val="00774A4F"/>
  </w:style>
  <w:style w:type="numbering" w:customStyle="1" w:styleId="98">
    <w:name w:val="Нет списка98"/>
    <w:next w:val="a2"/>
    <w:uiPriority w:val="99"/>
    <w:semiHidden/>
    <w:unhideWhenUsed/>
    <w:rsid w:val="00D40BA4"/>
  </w:style>
  <w:style w:type="numbering" w:customStyle="1" w:styleId="99">
    <w:name w:val="Нет списка99"/>
    <w:next w:val="a2"/>
    <w:uiPriority w:val="99"/>
    <w:semiHidden/>
    <w:unhideWhenUsed/>
    <w:rsid w:val="00364B79"/>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79883572">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vtver.ru/news/eshhe-v-100-domov-v-tverskoj-oblasti-prishel-gaz/" TargetMode="External"/><Relationship Id="rId21" Type="http://schemas.openxmlformats.org/officeDocument/2006/relationships/hyperlink" Target="https://glavny.tv/last-news/tver/produktsiya-predpriyatiy-apk-tverskoy-oblasti-postavlyaetsya-na-eksport/" TargetMode="External"/><Relationship Id="rId42" Type="http://schemas.openxmlformats.org/officeDocument/2006/relationships/hyperlink" Target="https://xn--b1afbmcjbrdg5afn.xn--80aaccp4ajwpkgbl4lpb.xn--p1ai/news/novosti-regiona/produktsiya-predpriyatiy-apk-tverskoy-oblasti-postavlyaetsya-na-eksport/" TargetMode="External"/><Relationship Id="rId63" Type="http://schemas.openxmlformats.org/officeDocument/2006/relationships/hyperlink" Target="https://&#1073;&#1077;&#1083;&#1100;&#1089;&#1082;&#1072;&#1103;&#1087;&#1088;&#1072;&#1074;&#1076;&#1072;.&#1090;&#1074;&#1077;&#1088;&#1089;&#1082;&#1072;&#1103;&#1086;&#1073;&#1083;&#1072;&#1089;&#1090;&#1100;.&#1088;&#1092;/news/novosti-regiona/prezident-vladimir-putin-podpisal-rasporyazhenie-o-prazdnovanii-950-letiya-toroptsa/" TargetMode="External"/><Relationship Id="rId84" Type="http://schemas.openxmlformats.org/officeDocument/2006/relationships/hyperlink" Target="https://r-zemlya.ru/guberniya/vo-dvorce-brakosochetaniya-tverskoj-oblasti-22-fevralya-zaregistriruyut-brak-49-par-verxnevolzhya.html" TargetMode="External"/><Relationship Id="rId138" Type="http://schemas.openxmlformats.org/officeDocument/2006/relationships/hyperlink" Target="https://xn--80atgafdsv.xn--80aaccp4ajwpkgbl4lpb.xn--p1ai/news/novosti-regiona/v-tverskoy-oblasti-v-ramkakh-realizatsii-programmy-gazifikatsii-prodolzhaetsya-podklyuchenie-naselen/" TargetMode="External"/><Relationship Id="rId159" Type="http://schemas.openxmlformats.org/officeDocument/2006/relationships/hyperlink" Target="https://xn--80adsebbbcdjwbb7ak.xn--80aaccp4ajwpkgbl4lpb.xn--p1ai/news/novosti-regiona/v-tverskoy-oblasti-proydet-patrioticheskaya-aktsiya-blokadnyy-khleb/" TargetMode="External"/><Relationship Id="rId170" Type="http://schemas.openxmlformats.org/officeDocument/2006/relationships/hyperlink" Target="https://xn--80aaaggh4d0a.xn--80aaccp4ajwpkgbl4lpb.xn--p1ai/news/novosti-regiona/v-tverskoy-oblasti-proydet-patrioticheskaya-aktsiya-blokadnyy-khleb/" TargetMode="External"/><Relationship Id="rId191" Type="http://schemas.openxmlformats.org/officeDocument/2006/relationships/hyperlink" Target="https://xn--80aaafacod0cjtobqp6g1a7c4e.xn--80aaccp4ajwpkgbl4lpb.xn--p1ai/news/novosti-regiona/bolee-9000-starsheklassnikov-tverskoy-oblasti-prinyali-uchastie-v-proforientatsionnykh-meropriyatiya/" TargetMode="External"/><Relationship Id="rId196" Type="http://schemas.openxmlformats.org/officeDocument/2006/relationships/hyperlink" Target="https://xn--80aaggfbbvdpkuqnmvfs6p.xn--80aaccp4ajwpkgbl4lpb.xn--p1ai/news/novosti-regiona/bolee-9000-starsheklassnikov-tverskoy-oblasti-prinyali-uchastie-v-proforientatsionnykh-meropriyatiya/" TargetMode="External"/><Relationship Id="rId200" Type="http://schemas.openxmlformats.org/officeDocument/2006/relationships/footer" Target="footer1.xml"/><Relationship Id="rId16" Type="http://schemas.openxmlformats.org/officeDocument/2006/relationships/hyperlink" Target="https://tver.aif.ru/society/details/tverskaya_oblast_vperevypolnila_pokazatel_po_eksportu_selhoztovarov" TargetMode="External"/><Relationship Id="rId107" Type="http://schemas.openxmlformats.org/officeDocument/2006/relationships/hyperlink" Target="https://xn--80aaggfbbvdpkuqnmvfs6p.xn--80aaccp4ajwpkgbl4lpb.xn--p1ai/news/novosti-regiona/vo-dvortse-brakosochetaniya-tverskoy-oblasti-22-fevralya-zaregistriruyut-brak-49-par-verkhnevolzhya/" TargetMode="External"/><Relationship Id="rId11" Type="http://schemas.openxmlformats.org/officeDocument/2006/relationships/chart" Target="charts/chart3.xml"/><Relationship Id="rId32" Type="http://schemas.openxmlformats.org/officeDocument/2006/relationships/hyperlink" Target="http://konzarya.ru/node/19069" TargetMode="External"/><Relationship Id="rId37" Type="http://schemas.openxmlformats.org/officeDocument/2006/relationships/hyperlink" Target="https://xn--80aeambocfgbf8ag0asfr.xn--80aaccp4ajwpkgbl4lpb.xn--p1ai/news/novosti-regiona/produktsiya-predpriyatiy-apk-tverskoy-oblasti-postavlyaetsya-na-eksport/" TargetMode="External"/><Relationship Id="rId53" Type="http://schemas.openxmlformats.org/officeDocument/2006/relationships/hyperlink" Target="https://xn--80aeaggbsdn1am6affp.xn--80aaccp4ajwpkgbl4lpb.xn--p1ai/news/novosti-regiona/prezident-vladimir-putin-podpisal-rasporyazhenie-o-prazdnovanii-950-letiya-toroptsa/" TargetMode="External"/><Relationship Id="rId58" Type="http://schemas.openxmlformats.org/officeDocument/2006/relationships/hyperlink" Target="https://xn--b1aaibidbbdn6bkolfhr9u.xn--80aaccp4ajwpkgbl4lpb.xn--p1ai/news/novosti-regiona/prezident-vladimir-putin-podpisal-rasporyazhenie-o-prazdnovanii-950-letiya-toroptsa/" TargetMode="External"/><Relationship Id="rId74" Type="http://schemas.openxmlformats.org/officeDocument/2006/relationships/hyperlink" Target="https://vedtver.ru/news/society/prezident-vladimir-putin-podpisal-rasporjazhenie-o-prazdnovanii-950-letija-toropca/" TargetMode="External"/><Relationship Id="rId79" Type="http://schemas.openxmlformats.org/officeDocument/2006/relationships/hyperlink" Target="https://putin.russia24.pro/tver-obl/309748051/" TargetMode="External"/><Relationship Id="rId102" Type="http://schemas.openxmlformats.org/officeDocument/2006/relationships/hyperlink" Target="https://xn--80aeaggbsdn1am6affp.xn--80aaccp4ajwpkgbl4lpb.xn--p1ai/news/novosti-regiona/vo-dvortse-brakosochetaniya-tverskoy-oblasti-22-fevralya-zaregistriruyut-brak-49-par-verkhnevolzhya/" TargetMode="External"/><Relationship Id="rId123" Type="http://schemas.openxmlformats.org/officeDocument/2006/relationships/hyperlink" Target="https://xn--80aeaggbsdn1am6affp.xn--80aaccp4ajwpkgbl4lpb.xn--p1ai/news/novosti-regiona/v-tverskoy-oblasti-v-ramkakh-realizatsii-programmy-gazifikatsii-prodolzhaetsya-podklyuchenie-naselen/" TargetMode="External"/><Relationship Id="rId128" Type="http://schemas.openxmlformats.org/officeDocument/2006/relationships/hyperlink" Target="https://leninskoeznamya.tverreg.ru/news/novosti-regiona/v-tverskoy-oblasti-v-ramkakh-realizatsii-programmy-gazifikatsii-prodolzhaetsya-podklyuchenie-naselen/" TargetMode="External"/><Relationship Id="rId144" Type="http://schemas.openxmlformats.org/officeDocument/2006/relationships/hyperlink" Target="https://tverigrad.ru/publication/zhiteljam-tverskoj-oblasti-razdadut-po-125-grammov-blokadnogo-hleba/" TargetMode="External"/><Relationship Id="rId149" Type="http://schemas.openxmlformats.org/officeDocument/2006/relationships/hyperlink" Target="https://www.afanasy.biz/news/society/187775" TargetMode="External"/><Relationship Id="rId5" Type="http://schemas.openxmlformats.org/officeDocument/2006/relationships/webSettings" Target="webSettings.xml"/><Relationship Id="rId90" Type="http://schemas.openxmlformats.org/officeDocument/2006/relationships/hyperlink" Target="https://tp.tver.ru/vo-dvorce-brakosochetanija-tverskoj-oblasti-22-fevralja-zaregistrirujut-brak-49-par-verhnevolzhja/" TargetMode="External"/><Relationship Id="rId95" Type="http://schemas.openxmlformats.org/officeDocument/2006/relationships/hyperlink" Target="http://nvestnik.ru/2022/01/&#1074;&#1086;-&#1076;&#1074;&#1086;&#1088;&#1094;&#1077;-&#1073;&#1088;&#1072;&#1082;&#1086;&#1089;&#1086;&#1095;&#1077;&#1090;&#1072;&#1085;&#1080;&#1103;-&#1090;&#1074;&#1077;&#1088;&#1089;&#1082;&#1086;&#1081;-&#1086;&#1073;-2/" TargetMode="External"/><Relationship Id="rId160" Type="http://schemas.openxmlformats.org/officeDocument/2006/relationships/hyperlink" Target="https://leninskoeznamya.tverreg.ru/news/novosti-regiona/v-tverskoy-oblasti-proydet-patrioticheskaya-aktsiya-blokadnyy-khleb/" TargetMode="External"/><Relationship Id="rId165" Type="http://schemas.openxmlformats.org/officeDocument/2006/relationships/hyperlink" Target="https://xn--b1aaibidbbdn6bkolfhr9u.xn--80aaccp4ajwpkgbl4lpb.xn--p1ai/news/novosti-regiona/v-tverskoy-oblasti-proydet-patrioticheskaya-aktsiya-blokadnyy-khleb/" TargetMode="External"/><Relationship Id="rId181" Type="http://schemas.openxmlformats.org/officeDocument/2006/relationships/hyperlink" Target="http://konzarya.ru/node/19068" TargetMode="External"/><Relationship Id="rId186" Type="http://schemas.openxmlformats.org/officeDocument/2006/relationships/hyperlink" Target="http://bntva.ru/dlya-bezheczkih-uchashhihsya-projdut-proforientaczionnye-meropriyatiya/" TargetMode="External"/><Relationship Id="rId22" Type="http://schemas.openxmlformats.org/officeDocument/2006/relationships/hyperlink" Target="https://&#1084;&#1086;&#1083;&#1086;&#1082;&#1086;&#1074;&#1089;&#1082;&#1080;&#1081;&#1082;&#1088;&#1072;&#1081;.&#1090;&#1074;&#1077;&#1088;&#1089;&#1082;&#1072;&#1103;&#1086;&#1073;&#1083;&#1072;&#1089;&#1090;&#1100;.&#1088;&#1092;/news/novosti-regiona/produktsiya-predpriyatiy-apk-tverskoy-oblasti-postavlyaetsya-na-eksport/" TargetMode="External"/><Relationship Id="rId27" Type="http://schemas.openxmlformats.org/officeDocument/2006/relationships/hyperlink" Target="https://leninskoeznamya.tverreg.ru/news/novosti-regiona/produktsiya-predpriyatiy-apk-tverskoy-oblasti-postavlyaetsya-na-eksport/" TargetMode="External"/><Relationship Id="rId43" Type="http://schemas.openxmlformats.org/officeDocument/2006/relationships/hyperlink" Target="https://xn--b1aaibidbbdn6bkolfhr9u.xn--80aaccp4ajwpkgbl4lpb.xn--p1ai/news/novosti-regiona/produktsiya-predpriyatiy-apk-tverskoy-oblasti-postavlyaetsya-na-eksport/" TargetMode="External"/><Relationship Id="rId48" Type="http://schemas.openxmlformats.org/officeDocument/2006/relationships/hyperlink" Target="https://tverigrad.ru/publication/prezident-vladimir-putin-podpisal-rasporjazhenie-o-prazdnovanii-950-letija-toropca/" TargetMode="External"/><Relationship Id="rId64" Type="http://schemas.openxmlformats.org/officeDocument/2006/relationships/hyperlink" Target="https://www.tver.kp.ru/online/news/4601941/" TargetMode="External"/><Relationship Id="rId69" Type="http://schemas.openxmlformats.org/officeDocument/2006/relationships/hyperlink" Target="https://tver.mk.ru/social/2022/01/24/vladimir-putin-podpisal-rasporyazhenie-o-prazdnovanii-950letiya-toropca.html" TargetMode="External"/><Relationship Id="rId113" Type="http://schemas.openxmlformats.org/officeDocument/2006/relationships/hyperlink" Target="https://xn--b1aeca2ch.xn--80aaccp4ajwpkgbl4lpb.xn--p1ai/news/novosti-regiona/vo-dvortse-brakosochetaniya-tverskoy-oblasti-22-fevralya-zaregistriruyut-brak-49-par-verkhnevolzhya/" TargetMode="External"/><Relationship Id="rId118" Type="http://schemas.openxmlformats.org/officeDocument/2006/relationships/hyperlink" Target="https://glavny.tv/last-news/tver/v-tverskoy-oblasti-v-ramkah-realizatsii-programmy-gazifikatsii-prodolzhaetsya-podklyuchenie-naselennyh-punktov-k-gazu/" TargetMode="External"/><Relationship Id="rId134" Type="http://schemas.openxmlformats.org/officeDocument/2006/relationships/hyperlink" Target="https://&#1073;&#1077;&#1083;&#1100;&#1089;&#1082;&#1072;&#1103;&#1087;&#1088;&#1072;&#1074;&#1076;&#1072;.&#1090;&#1074;&#1077;&#1088;&#1089;&#1082;&#1072;&#1103;&#1086;&#1073;&#1083;&#1072;&#1089;&#1090;&#1100;.&#1088;&#1092;/news/novosti-regiona/v-tverskoy-oblasti-v-ramkakh-realizatsii-programmy-gazifikatsii-prodolzhaetsya-podklyuchenie-naselen/" TargetMode="External"/><Relationship Id="rId139" Type="http://schemas.openxmlformats.org/officeDocument/2006/relationships/hyperlink" Target="https://xn--b1aaibidbbdn6bkolfhr9u.xn--80aaccp4ajwpkgbl4lpb.xn--p1ai/news/novosti-regiona/v-tverskoy-oblasti-v-ramkakh-realizatsii-programmy-gazifikatsii-prodolzhaetsya-podklyuchenie-naselen/" TargetMode="External"/><Relationship Id="rId80" Type="http://schemas.openxmlformats.org/officeDocument/2006/relationships/hyperlink" Target="https://www.afanasy.biz/news/society/187804" TargetMode="External"/><Relationship Id="rId85" Type="http://schemas.openxmlformats.org/officeDocument/2006/relationships/hyperlink" Target="https://tver.aif.ru/society/details/pochti_50_svadeb_proydut_v_tverskom_dvorce_brakosochetaniya_22_02_2022" TargetMode="External"/><Relationship Id="rId150" Type="http://schemas.openxmlformats.org/officeDocument/2006/relationships/hyperlink" Target="https://r-zemlya.ru/guberniya/v-tverskoj-oblasti-projdet-patrioticheskaya-akciya-blokadnyj-xleb.html" TargetMode="External"/><Relationship Id="rId155" Type="http://schemas.openxmlformats.org/officeDocument/2006/relationships/hyperlink" Target="http://konzarya.ru/node/19066" TargetMode="External"/><Relationship Id="rId171" Type="http://schemas.openxmlformats.org/officeDocument/2006/relationships/hyperlink" Target="https://xn--80aaafacod0cjtobqp6g1a7c4e.xn--80aaccp4ajwpkgbl4lpb.xn--p1ai/news/novosti-regiona/v-tverskoy-oblasti-proydet-patrioticheskaya-aktsiya-blokadnyy-khleb/" TargetMode="External"/><Relationship Id="rId176" Type="http://schemas.openxmlformats.org/officeDocument/2006/relationships/hyperlink" Target="https://vedtver.ru/news/society/v-2021-godu-bolshe-9000-starsheklassnikov-tverskoj-oblasti-proshli-proforientaciju/" TargetMode="External"/><Relationship Id="rId192" Type="http://schemas.openxmlformats.org/officeDocument/2006/relationships/hyperlink" Target="https://xn--b1aeca2ch.xn--80aaccp4ajwpkgbl4lpb.xn--p1ai/news/novosti-regiona/bolee-9000-starsheklassnikov-tverskoy-oblasti-prinyali-uchastie-v-proforientatsionnykh-meropriyatiya/" TargetMode="External"/><Relationship Id="rId197" Type="http://schemas.openxmlformats.org/officeDocument/2006/relationships/hyperlink" Target="https://xn--b1aaibidbbdn6bkolfhr9u.xn--80aaccp4ajwpkgbl4lpb.xn--p1ai/news/novosti-regiona/bolee-9000-starsheklassnikov-tverskoy-oblasti-prinyali-uchastie-v-proforientatsionnykh-meropriyatiya/" TargetMode="External"/><Relationship Id="rId201" Type="http://schemas.openxmlformats.org/officeDocument/2006/relationships/footer" Target="footer2.xml"/><Relationship Id="rId12" Type="http://schemas.openxmlformats.org/officeDocument/2006/relationships/hyperlink" Target="https://russian.rt.com/business/news/952983-region-eksport-apk" TargetMode="External"/><Relationship Id="rId17" Type="http://schemas.openxmlformats.org/officeDocument/2006/relationships/hyperlink" Target="https://tvtver.ru/news/produktsiya-predpriyatij-agropromyshlennogo-kompleksa-tverskoj-oblasti-postavlyaetsya-na-eksport/" TargetMode="External"/><Relationship Id="rId33" Type="http://schemas.openxmlformats.org/officeDocument/2006/relationships/hyperlink" Target="https://&#1073;&#1077;&#1083;&#1100;&#1089;&#1082;&#1072;&#1103;&#1087;&#1088;&#1072;&#1074;&#1076;&#1072;.&#1090;&#1074;&#1077;&#1088;&#1089;&#1082;&#1072;&#1103;&#1086;&#1073;&#1083;&#1072;&#1089;&#1090;&#1100;.&#1088;&#1092;/news/novosti-regiona/produktsiya-predpriyatiy-apk-tverskoy-oblasti-postavlyaetsya-na-eksport/" TargetMode="External"/><Relationship Id="rId38" Type="http://schemas.openxmlformats.org/officeDocument/2006/relationships/hyperlink" Target="https://xn--b1aeca2ch.xn--80aaccp4ajwpkgbl4lpb.xn--p1ai/news/novosti-regiona/produktsiya-predpriyatiy-apk-tverskoy-oblasti-postavlyaetsya-na-eksport/" TargetMode="External"/><Relationship Id="rId59" Type="http://schemas.openxmlformats.org/officeDocument/2006/relationships/hyperlink" Target="https://xn--80aaggfbbvdpkuqnmvfs6p.xn--80aaccp4ajwpkgbl4lpb.xn--p1ai/news/novosti-regiona/prezident-vladimir-putin-podpisal-rasporyazhenie-o-prazdnovanii-950-letiya-toroptsa/" TargetMode="External"/><Relationship Id="rId103" Type="http://schemas.openxmlformats.org/officeDocument/2006/relationships/hyperlink" Target="https://toptver.ru/lenta/vo-dvorce-brakosochetanija-tverskoj-oblasti-22-02-2022-zaregistrirujut-brak-49-par/" TargetMode="External"/><Relationship Id="rId108" Type="http://schemas.openxmlformats.org/officeDocument/2006/relationships/hyperlink" Target="https://xn--b1aaibidbbdn6bkolfhr9u.xn--80aaccp4ajwpkgbl4lpb.xn--p1ai/news/novosti-regiona/vo-dvortse-brakosochetaniya-tverskoy-oblasti-22-fevralya-zaregistriruyut-brak-49-par-verkhnevolzhya/" TargetMode="External"/><Relationship Id="rId124" Type="http://schemas.openxmlformats.org/officeDocument/2006/relationships/hyperlink" Target="https://xn--80abdrbegn5ad8au4b7fub.xn--80aaccp4ajwpkgbl4lpb.xn--p1ai/news/novosti-regiona/v-tverskoy-oblasti-v-ramkakh-realizatsii-programmy-gazifikatsii-prodolzhaetsya-podklyuchenie-naselen/" TargetMode="External"/><Relationship Id="rId129" Type="http://schemas.openxmlformats.org/officeDocument/2006/relationships/hyperlink" Target="https://xn--80aaggfbbvdpkuqnmvfs6p.xn--80aaccp4ajwpkgbl4lpb.xn--p1ai/news/novosti-regiona/v-tverskoy-oblasti-v-ramkakh-realizatsii-programmy-gazifikatsii-prodolzhaetsya-podklyuchenie-naselen/" TargetMode="External"/><Relationship Id="rId54" Type="http://schemas.openxmlformats.org/officeDocument/2006/relationships/hyperlink" Target="https://xn--80abdrbegn5ad8au4b7fub.xn--80aaccp4ajwpkgbl4lpb.xn--p1ai/news/novosti-regiona/prezident-vladimir-putin-podpisal-rasporyazhenie-o-prazdnovanii-950-letiya-toroptsa/" TargetMode="External"/><Relationship Id="rId70" Type="http://schemas.openxmlformats.org/officeDocument/2006/relationships/hyperlink" Target="http://bntva.ru/prezident-vladimir-putin-podpisal-rasporyazhenie-o-prazdnovanii-950-letiya-toropcza/" TargetMode="External"/><Relationship Id="rId75" Type="http://schemas.openxmlformats.org/officeDocument/2006/relationships/hyperlink" Target="https://tverlife.ru/regional/prezident-vladimir-putin-podpisal-rasporjazhenie-o-podgotovke-i-prazdnovanii-950-letija-toropca/" TargetMode="External"/><Relationship Id="rId91" Type="http://schemas.openxmlformats.org/officeDocument/2006/relationships/hyperlink" Target="https://www.afanasy.biz/news/society/187778" TargetMode="External"/><Relationship Id="rId96" Type="http://schemas.openxmlformats.org/officeDocument/2006/relationships/hyperlink" Target="https://tver.mk.ru/social/2022/01/24/22-fevralya-2022-goda-v-tverskom-dvorce-brakosochetaniya-sygrayut-49-svadeb.html" TargetMode="External"/><Relationship Id="rId140" Type="http://schemas.openxmlformats.org/officeDocument/2006/relationships/hyperlink" Target="https://vedtver.ru/news/society/derevnju-v-kimrskom-rajone-tverskoj-oblasti-podkljuchili-k-gazu/" TargetMode="External"/><Relationship Id="rId145" Type="http://schemas.openxmlformats.org/officeDocument/2006/relationships/hyperlink" Target="https://tver.mk.ru/social/2022/01/24/v-tverskoy-oblasti-pochtut-pamyat-o-geroyakh-blokadnogo-leningrada.html" TargetMode="External"/><Relationship Id="rId161" Type="http://schemas.openxmlformats.org/officeDocument/2006/relationships/hyperlink" Target="https://xn--80adnee0afc6kza.xn--80aaccp4ajwpkgbl4lpb.xn--p1ai/news/novosti-regiona/v-tverskoy-oblasti-proydet-patrioticheskaya-aktsiya-blokadnyy-khleb/" TargetMode="External"/><Relationship Id="rId166" Type="http://schemas.openxmlformats.org/officeDocument/2006/relationships/hyperlink" Target="https://xn--80atgafdsv.xn--80aaccp4ajwpkgbl4lpb.xn--p1ai/news/novosti-regiona/v-tverskoy-oblasti-proydet-patrioticheskaya-aktsiya-blokadnyy-khleb/" TargetMode="External"/><Relationship Id="rId182" Type="http://schemas.openxmlformats.org/officeDocument/2006/relationships/hyperlink" Target="http://kuvznama.ru/bolee-9000-starsheklassnikov-tverskoj-oblasti-prinjali-uchastie-v-proforientacionnyh-meroprijatijah-v-2021-godu.html" TargetMode="External"/><Relationship Id="rId187" Type="http://schemas.openxmlformats.org/officeDocument/2006/relationships/hyperlink" Target="https://xn--80adnee0afc6kza.xn--80aaccp4ajwpkgbl4lpb.xn--p1ai/news/novosti-regiona/bolee-9000-starsheklassnikov-tverskoy-oblasti-prinyali-uchastie-v-proforientatsionnykh-meropriyatiya/"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1085;&#1072;&#1096;&#1072;&#1078;&#1080;&#1079;&#1085;&#1100;.&#1090;&#1074;&#1077;&#1088;&#1089;&#1082;&#1072;&#1103;&#1086;&#1073;&#1083;&#1072;&#1089;&#1090;&#1100;.&#1088;&#1092;/news/novosti-regiona/produktsiya-predpriyatiy-apk-tverskoy-oblasti-postavlyaetsya-na-eksport/" TargetMode="External"/><Relationship Id="rId28" Type="http://schemas.openxmlformats.org/officeDocument/2006/relationships/hyperlink" Target="https://&#1074;&#1077;&#1089;&#1090;&#1080;-&#1090;&#1074;&#1077;&#1088;&#1100;.&#1088;&#1092;/dailynews/tverskaya-oblast-perevypolnila-pokazatel-po-eksportu-selkhoztovarov/" TargetMode="External"/><Relationship Id="rId49" Type="http://schemas.openxmlformats.org/officeDocument/2006/relationships/hyperlink" Target="https://glavny.tv/last-news/tver/vladimir-putin-podpisal-rasporyazhenie-o-prazdnovanii-950-letiya-toroptsa/" TargetMode="External"/><Relationship Id="rId114" Type="http://schemas.openxmlformats.org/officeDocument/2006/relationships/hyperlink" Target="https://xn--80adnee0afc6kza.xn--80aaccp4ajwpkgbl4lpb.xn--p1ai/news/novosti-regiona/vo-dvortse-brakosochetaniya-tver1koy-oblasti-22-fevralya-zaregistriruyut-brak-49-par-verkhnevolzhya/" TargetMode="External"/><Relationship Id="rId119" Type="http://schemas.openxmlformats.org/officeDocument/2006/relationships/hyperlink" Target="https://www.tver.kp.ru/online/news/4602124/" TargetMode="External"/><Relationship Id="rId44" Type="http://schemas.openxmlformats.org/officeDocument/2006/relationships/hyperlink" Target="https://xn--80aaggfbbvdpkuqnmvfs6p.xn--80aaccp4ajwpkgbl4lpb.xn--p1ai/news/novosti-regiona/produktsiya-predpriyatiy-apk-tverskoy-oblasti-postavlyaetsya-na-eksport/" TargetMode="External"/><Relationship Id="rId60" Type="http://schemas.openxmlformats.org/officeDocument/2006/relationships/hyperlink" Target="https://xn--80aaafacod0cjtobqp6g1a7c4e.xn--80aaccp4ajwpkgbl4lpb.xn--p1ai/news/novosti-regiona/prezident-vladimir-putin-podpisal-rasporyazhenie-o-prazdnovanii-950-letiya-toroptsa/" TargetMode="External"/><Relationship Id="rId65" Type="http://schemas.openxmlformats.org/officeDocument/2006/relationships/hyperlink" Target="https://xn--80aaaggh4d0a.xn--80aaccp4ajwpkgbl4lpb.xn--p1ai/news/novosti-regiona/prezident-vladimir-putin-podpisal-rasporyazhenie-o-prazdnovanii-950-letiya-toroptsa/" TargetMode="External"/><Relationship Id="rId81" Type="http://schemas.openxmlformats.org/officeDocument/2006/relationships/hyperlink" Target="https://tverigrad.ru/publication/22-02-2022-pochti-50-svadeb-sygrajut-vo-dvorce-brakosochetanija-v-tveri/" TargetMode="External"/><Relationship Id="rId86" Type="http://schemas.openxmlformats.org/officeDocument/2006/relationships/hyperlink" Target="https://ks-region69.com/easyblog/142262-22-fevralja-v-novom-dvorce-brakosochetanija-tverskoj-oblasti-sozdadut-49-semej" TargetMode="External"/><Relationship Id="rId130" Type="http://schemas.openxmlformats.org/officeDocument/2006/relationships/hyperlink" Target="http://konzarya.ru/node/19071" TargetMode="External"/><Relationship Id="rId135" Type="http://schemas.openxmlformats.org/officeDocument/2006/relationships/hyperlink" Target="https://gorod-kimry.ru/news/6270/" TargetMode="External"/><Relationship Id="rId151" Type="http://schemas.openxmlformats.org/officeDocument/2006/relationships/hyperlink" Target="https://xn--80abdrbegn5ad8au4b7fub.xn--80aaccp4ajwpkgbl4lpb.xn--p1ai/news/novosti-regiona/v-tverskoy-oblasti-proydet-patrioticheskaya-aktsiya-blokadnyy-khleb/" TargetMode="External"/><Relationship Id="rId156" Type="http://schemas.openxmlformats.org/officeDocument/2006/relationships/hyperlink" Target="https://&#1073;&#1077;&#1083;&#1100;&#1089;&#1082;&#1072;&#1103;&#1087;&#1088;&#1072;&#1074;&#1076;&#1072;.&#1090;&#1074;&#1077;&#1088;&#1089;&#1082;&#1072;&#1103;&#1086;&#1073;&#1083;&#1072;&#1089;&#1090;&#1100;.&#1088;&#1092;/news/novosti-regiona/v-tverskoy-oblasti-proydet-patrioticheskaya-aktsiya-blokadnyy-khleb/" TargetMode="External"/><Relationship Id="rId177" Type="http://schemas.openxmlformats.org/officeDocument/2006/relationships/hyperlink" Target="https://&#1085;&#1072;&#1096;&#1072;&#1078;&#1080;&#1079;&#1085;&#1100;.&#1090;&#1074;&#1077;&#1088;&#1089;&#1082;&#1072;&#1103;&#1086;&#1073;&#1083;&#1072;&#1089;&#1090;&#1100;.&#1088;&#1092;/news/novosti-regiona/bolee-9000-starsheklassnikov-tverskoy-oblasti-prinyali-uchastie-v-proforientatsionnykh-meropriyatiya/" TargetMode="External"/><Relationship Id="rId198" Type="http://schemas.openxmlformats.org/officeDocument/2006/relationships/hyperlink" Target="https://&#1074;&#1077;&#1089;&#1090;&#1080;-&#1090;&#1074;&#1077;&#1088;&#1100;.&#1088;&#1092;/dailynews/v-2021-godu-bolee-9-tysyach-starsheklassnikov-tverskoy-oblasti-prinyali-uchastie-v-proforientatsionn/" TargetMode="External"/><Relationship Id="rId172" Type="http://schemas.openxmlformats.org/officeDocument/2006/relationships/hyperlink" Target="https://tverigrad.ru/publication/bolee-9000-starsheklassnikov-tverskoj-oblasti-prinjali-uchastie-v-proforientacionnyh-meroprijatijah-v-2021-godu/" TargetMode="External"/><Relationship Id="rId193" Type="http://schemas.openxmlformats.org/officeDocument/2006/relationships/hyperlink" Target="https://leninskoeznamya.tverreg.ru/news/novosti-regiona/bolee-9000-starsheklassnikov-tverskoy-oblasti-prinyali-uchastie-v-proforientatsionnykh-meropriyatiya/" TargetMode="External"/><Relationship Id="rId202" Type="http://schemas.openxmlformats.org/officeDocument/2006/relationships/footer" Target="footer3.xml"/><Relationship Id="rId13" Type="http://schemas.openxmlformats.org/officeDocument/2006/relationships/hyperlink" Target="https://www.dairynews.ru/news/tverskaya-oblast-eksportirovala-produktsiyu-apk-na.html" TargetMode="External"/><Relationship Id="rId18" Type="http://schemas.openxmlformats.org/officeDocument/2006/relationships/hyperlink" Target="http://kashingazeta.ru/kraj-rodnoj/produkciya-predpriyatij-apk-tverskoj-oblasti-postavlyaetsya-na-eksport.html" TargetMode="External"/><Relationship Id="rId39" Type="http://schemas.openxmlformats.org/officeDocument/2006/relationships/hyperlink" Target="https://xn--80aaafacod0cjtobqp6g1a7c4e.xn--80aaccp4ajwpkgbl4lpb.xn--p1ai/news/novosti-regiona/produktsiya-predpriyatiy-apk-tverskoy-oblasti-postavlyaetsya-na-eksport/" TargetMode="External"/><Relationship Id="rId109" Type="http://schemas.openxmlformats.org/officeDocument/2006/relationships/hyperlink" Target="https://xn--80aaafacod0cjtobqp6g1a7c4e.xn--80aaccp4ajwpkgbl4lpb.xn--p1ai/news/novosti-regiona/vo-dvortse-brakosochetaniya-tver1koy-oblasti-22-fevralya-zaregistriruyut-brak-49-par-verkhnevolzhya/" TargetMode="External"/><Relationship Id="rId34" Type="http://schemas.openxmlformats.org/officeDocument/2006/relationships/hyperlink" Target="https://vedtver.ru/news/society/produkcija-predprijatij-apk-tverskoj-oblasti-postavljaetsja-na-jeksport/" TargetMode="External"/><Relationship Id="rId50" Type="http://schemas.openxmlformats.org/officeDocument/2006/relationships/hyperlink" Target="https://xn-----6kcalbbrfn0iijf7msb.xn--p1ai/news/obshchestvo/v-tverskoy-oblasti-otprazdnuyut-950-letie-toroptsa-rasporyazhenie-podpisal-putin/" TargetMode="External"/><Relationship Id="rId55" Type="http://schemas.openxmlformats.org/officeDocument/2006/relationships/hyperlink" Target="https://tver.aif.ru/society/details/vladimir_putin_podpisal_rasporyazhenie_o_prazdnovanii_950-letiya_toropca" TargetMode="External"/><Relationship Id="rId76" Type="http://schemas.openxmlformats.org/officeDocument/2006/relationships/hyperlink" Target="https://&#1074;&#1077;&#1089;&#1090;&#1080;-&#1090;&#1074;&#1077;&#1088;&#1100;.&#1088;&#1092;/dailynews/vladimir-putin-podpisal-rasporyazhenie-o-prazdnovanii-950-letiya-toroptsa-/" TargetMode="External"/><Relationship Id="rId97" Type="http://schemas.openxmlformats.org/officeDocument/2006/relationships/hyperlink" Target="https://tvtver.ru/news/vo-dvortse-brakosochetaniya-tverskoj-oblasti-22-02-2022-zaregistriruyut-brak-49-par/" TargetMode="External"/><Relationship Id="rId104" Type="http://schemas.openxmlformats.org/officeDocument/2006/relationships/hyperlink" Target="https://xn--80abdrbegn5ad8au4b7fub.xn--80aaccp4ajwpkgbl4lpb.xn--p1ai/news/novosti-regiona/vo-dvortse-brakosochetaniya-tverskoy-oblasti-22-fevralya-zaregistriruyut-brak-49-par-verkhnevolzhya/" TargetMode="External"/><Relationship Id="rId120" Type="http://schemas.openxmlformats.org/officeDocument/2006/relationships/hyperlink" Target="https://www.inform69.ru/news/obschestvo/v-tverskoy-oblasti-v-ramkah-realizatsii-programmy-gazifikatsii-prodolzhaetsya-podklyuchenie-naselennyh-punktov-k-gazu.html" TargetMode="External"/><Relationship Id="rId125" Type="http://schemas.openxmlformats.org/officeDocument/2006/relationships/hyperlink" Target="https://www.karavantver.ru/v-tverskoj-oblasti-eshhe-odin-naselennyj-punkt-podkljuchili-k-gazu/" TargetMode="External"/><Relationship Id="rId141" Type="http://schemas.openxmlformats.org/officeDocument/2006/relationships/hyperlink" Target="https://&#1074;&#1077;&#1089;&#1090;&#1080;-&#1090;&#1074;&#1077;&#1088;&#1100;.&#1088;&#1092;/dailynews/gazifikatsiya-eshche-odnoy-derevni-v-tverskoy-oblasti-zavershena/" TargetMode="External"/><Relationship Id="rId146" Type="http://schemas.openxmlformats.org/officeDocument/2006/relationships/hyperlink" Target="http://kuvznama.ru/v-tverskoj-oblasti-projdet-patrioticheskaja-akcija-blokadnyj-hleb.html" TargetMode="External"/><Relationship Id="rId167" Type="http://schemas.openxmlformats.org/officeDocument/2006/relationships/hyperlink" Target="https://xn--80aaggfbbvdpkuqnmvfs6p.xn--80aaccp4ajwpkgbl4lpb.xn--p1ai/news/novosti-regiona/v-tverskoy-oblasti-proydet-patrioticheskaya-aktsiya-blokadnyy-khleb/" TargetMode="External"/><Relationship Id="rId188" Type="http://schemas.openxmlformats.org/officeDocument/2006/relationships/hyperlink" Target="https://xn--80aeambocfgbf8ag0asfr.xn--80aaccp4ajwpkgbl4lpb.xn--p1ai/news/novosti-regiona/bolee-9000-starsheklassnikov-tverskoy-oblasti-prinyali-uchastie-v-proforientatsionnykh-meropriyatiya/" TargetMode="External"/><Relationship Id="rId7" Type="http://schemas.openxmlformats.org/officeDocument/2006/relationships/endnotes" Target="endnotes.xml"/><Relationship Id="rId71" Type="http://schemas.openxmlformats.org/officeDocument/2006/relationships/hyperlink" Target="https://toptver.ru/lenta/prezident-vladimir-putin-podpisal-rasporjazhenie-o-prazdnovanii-950-letija-toropca/" TargetMode="External"/><Relationship Id="rId92" Type="http://schemas.openxmlformats.org/officeDocument/2006/relationships/hyperlink" Target="https://www.tver.kp.ru/online/news/4601116/" TargetMode="External"/><Relationship Id="rId162" Type="http://schemas.openxmlformats.org/officeDocument/2006/relationships/hyperlink" Target="https://&#1085;&#1072;&#1096;&#1072;&#1078;&#1080;&#1079;&#1085;&#1100;.&#1090;&#1074;&#1077;&#1088;&#1089;&#1082;&#1072;&#1103;&#1086;&#1073;&#1083;&#1072;&#1089;&#1090;&#1100;.&#1088;&#1092;/news/novosti-regiona/v-tverskoy-oblasti-proydet-patrioticheskaya-aktsiya-blokadnyy-khleb/" TargetMode="External"/><Relationship Id="rId183" Type="http://schemas.openxmlformats.org/officeDocument/2006/relationships/hyperlink" Target="http://bzgazeta.ru/novosti/bolee-9000-starsheklassnikov-tverskoj-oblasti-prinyali-uchastie-v-proforientacionnyx-meropriyatiyax-v-2021-godu.html" TargetMode="External"/><Relationship Id="rId2" Type="http://schemas.openxmlformats.org/officeDocument/2006/relationships/numbering" Target="numbering.xml"/><Relationship Id="rId29" Type="http://schemas.openxmlformats.org/officeDocument/2006/relationships/hyperlink" Target="https://tverigrad.ru/publication/tverskaja-oblast-jeksportirovala-selhoztovarov-na-33-milliona-dollarov/" TargetMode="External"/><Relationship Id="rId24" Type="http://schemas.openxmlformats.org/officeDocument/2006/relationships/hyperlink" Target="https://xn--80aeaggbsdn1am6affp.xn--80aaccp4ajwpkgbl4lpb.xn--p1ai/news/novosti-regiona/produktsiya-predpriyatiy-apk-tverskoy-oblasti-postavlyaetsya-na-eksport/" TargetMode="External"/><Relationship Id="rId40" Type="http://schemas.openxmlformats.org/officeDocument/2006/relationships/hyperlink" Target="https://xn--80aaaggh4d0a.xn--80aaccp4ajwpkgbl4lpb.xn--p1ai/news/novosti-regiona/produktsiya-predpriyatiy-apk-tverskoy-oblasti-postavlyaetsya-na-eksport/" TargetMode="External"/><Relationship Id="rId45" Type="http://schemas.openxmlformats.org/officeDocument/2006/relationships/hyperlink" Target="http://bzgazeta.ru/novosti/produkciya-predpriyatij-apk-tverskoj-oblasti-postavlyaetsya-na-eksport.html" TargetMode="External"/><Relationship Id="rId66" Type="http://schemas.openxmlformats.org/officeDocument/2006/relationships/hyperlink" Target="https://xn--b1afbmcjbrdg5afn.xn--80aaccp4ajwpkgbl4lpb.xn--p1ai/news/novosti-regiona/prezident-vladimir-putin-podpisal-rasporyazhenie-o-prazdnovanii-950-letiya-toroptsa/" TargetMode="External"/><Relationship Id="rId87" Type="http://schemas.openxmlformats.org/officeDocument/2006/relationships/hyperlink" Target="https://ks-region69.com/news/142262-22-fevralja-v-novom-dvorce-brakosochetanija-tverskoj-oblasti-sozdadut-49-semej" TargetMode="External"/><Relationship Id="rId110" Type="http://schemas.openxmlformats.org/officeDocument/2006/relationships/hyperlink" Target="https://xn--80atgafdsv.xn--80aaccp4ajwpkgbl4lpb.xn--p1ai/news/novosti-regiona/vo-dvortse-brakosochetaniya-tverskoy-oblasti-22-fevralya-zaregistriruyut-brak-49-par-verkhnevolzhya/" TargetMode="External"/><Relationship Id="rId115" Type="http://schemas.openxmlformats.org/officeDocument/2006/relationships/hyperlink" Target="https://xn--80aeambocfgbf8ag0asfr.xn--80aaccp4ajwpkgbl4lpb.xn--p1ai/news/novosti-regiona/vo-dvortse-brakosochetaniya-tverskoy-oblasti-22-fevralya-zaregistriruyut-brak-49-par-verkhnevolzhya/" TargetMode="External"/><Relationship Id="rId131" Type="http://schemas.openxmlformats.org/officeDocument/2006/relationships/hyperlink" Target="https://xn--80aaafacod0cjtobqp6g1a7c4e.xn--80aaccp4ajwpkgbl4lpb.xn--p1ai/news/novosti-regiona/v-tverskoy-oblasti-v-ramkakh-realizatsii-programmy-gazifikatsii-prodolzhaetsya-podklyuchenie-naselen/" TargetMode="External"/><Relationship Id="rId136" Type="http://schemas.openxmlformats.org/officeDocument/2006/relationships/hyperlink" Target="https://xn--80aaaggh4d0a.xn--80aaccp4ajwpkgbl4lpb.xn--p1ai/news/novosti-regiona/v-tverskoy-oblasti-v-ramkakh-realizatsii-programmy-gazifikatsii-prodolzhaetsya-podklyuchenie-naselen/" TargetMode="External"/><Relationship Id="rId157" Type="http://schemas.openxmlformats.org/officeDocument/2006/relationships/hyperlink" Target="https://vedtver.ru/news/society/v-tverskoj-oblasti-projdet-patrioticheskaja-akcija-blokadnyj-hleb/" TargetMode="External"/><Relationship Id="rId178" Type="http://schemas.openxmlformats.org/officeDocument/2006/relationships/hyperlink" Target="https://xn--80aeaggbsdn1am6affp.xn--80aaccp4ajwpkgbl4lpb.xn--p1ai/news/novosti-regiona/bolee-9000-starsheklassnikov-tverskoy-oblasti-prinyali-uchastie-v-proforientatsionnykh-meropriyatiya/" TargetMode="External"/><Relationship Id="rId61" Type="http://schemas.openxmlformats.org/officeDocument/2006/relationships/hyperlink" Target="https://xn--80adnee0afc6kza.xn--80aaccp4ajwpkgbl4lpb.xn--p1ai/news/novosti-regiona/prezident-vladimir-putin-podpisal-rasporyazhenie-o-prazdnovanii-950-letiya-toroptsa/" TargetMode="External"/><Relationship Id="rId82" Type="http://schemas.openxmlformats.org/officeDocument/2006/relationships/hyperlink" Target="https://glavny.tv/last-news/tver/v-tverskom-dvortse-brakosochetaniya-22-fevralya-2022-goda-obmenyayutsya-koltsami-pochti-50-par/" TargetMode="External"/><Relationship Id="rId152" Type="http://schemas.openxmlformats.org/officeDocument/2006/relationships/hyperlink" Target="http://nvestnik.ru/2022/01/&#1074;-&#1090;&#1074;&#1077;&#1088;&#1089;&#1082;&#1086;&#1081;-&#1086;&#1073;&#1083;&#1072;&#1089;&#1090;&#1080;-&#1087;&#1088;&#1086;&#1081;&#1076;&#1077;&#1090;-&#1087;&#1072;&#1090;&#1088;&#1080;&#1086;&#1090;&#1080;&#1095;/" TargetMode="External"/><Relationship Id="rId173" Type="http://schemas.openxmlformats.org/officeDocument/2006/relationships/hyperlink" Target="http://kashingazeta.ru/obshhestvo/bolee-9000-starsheklassnikov-tverskoj-oblasti-prinyali-uchastie-v-proforientacionnyx-meropriyatiyax-v-2021-godu.html" TargetMode="External"/><Relationship Id="rId194" Type="http://schemas.openxmlformats.org/officeDocument/2006/relationships/hyperlink" Target="http://gorodskoyportal.ru/tver/news/news/75762898/" TargetMode="External"/><Relationship Id="rId199" Type="http://schemas.openxmlformats.org/officeDocument/2006/relationships/header" Target="header1.xml"/><Relationship Id="rId203" Type="http://schemas.openxmlformats.org/officeDocument/2006/relationships/fontTable" Target="fontTable.xml"/><Relationship Id="rId19" Type="http://schemas.openxmlformats.org/officeDocument/2006/relationships/hyperlink" Target="https://frp69.ru/&#1087;&#1088;&#1086;&#1076;&#1091;&#1082;&#1094;&#1080;&#1103;-&#1087;&#1088;&#1077;&#1076;&#1087;&#1088;&#1080;&#1103;&#1090;&#1080;&#1081;-&#1072;&#1087;&#1082;-&#1090;&#1074;&#1077;&#1088;&#1089;&#1082;&#1086;&#1081;-&#1086;/" TargetMode="External"/><Relationship Id="rId14" Type="http://schemas.openxmlformats.org/officeDocument/2006/relationships/hyperlink" Target="http://gorodskoyportal.ru/news/russia/75775218/" TargetMode="External"/><Relationship Id="rId30" Type="http://schemas.openxmlformats.org/officeDocument/2006/relationships/hyperlink" Target="http://gorodskoyportal.ru/tver/news/news/75764675/" TargetMode="External"/><Relationship Id="rId35" Type="http://schemas.openxmlformats.org/officeDocument/2006/relationships/hyperlink" Target="https://xn--80adnee0afc6kza.xn--80aaccp4ajwpkgbl4lpb.xn--p1ai/news/novosti-regiona/produktsiya-predpriyatiy-apk-tverskoy-oblasti-postavlyaetsya-na-eksport/" TargetMode="External"/><Relationship Id="rId56" Type="http://schemas.openxmlformats.org/officeDocument/2006/relationships/hyperlink" Target="https://xn--80aeambocfgbf8ag0asfr.xn--80aaccp4ajwpkgbl4lpb.xn--p1ai/news/novosti-regiona/prezident-vladimir-putin-podpisal-rasporyazhenie-o-prazdnovanii-950-letiya-toroptsa/" TargetMode="External"/><Relationship Id="rId77" Type="http://schemas.openxmlformats.org/officeDocument/2006/relationships/hyperlink" Target="https://tvernews.ru/news/280829/" TargetMode="External"/><Relationship Id="rId100" Type="http://schemas.openxmlformats.org/officeDocument/2006/relationships/hyperlink" Target="https://xn--80adsebbbcdjwbb7ak.xn--80aaccp4ajwpkgbl4lpb.xn--p1ai/news/novosti-regiona/vo-dvortse-brakosochetaniya-tverskoy-oblasti-22-fevralya-zaregistriruyut-brak-49-par-verkhnevolzhya/" TargetMode="External"/><Relationship Id="rId105" Type="http://schemas.openxmlformats.org/officeDocument/2006/relationships/hyperlink" Target="https://&#1074;&#1077;&#1089;&#1090;&#1080;-&#1090;&#1074;&#1077;&#1088;&#1100;.&#1088;&#1092;/dailynews/22-fevralya-v-tveri-sygrayut-49-svadeb/" TargetMode="External"/><Relationship Id="rId126" Type="http://schemas.openxmlformats.org/officeDocument/2006/relationships/hyperlink" Target="https://xn--80aeambocfgbf8ag0asfr.xn--80aaccp4ajwpkgbl4lpb.xn--p1ai/news/novosti-regiona/v-tverskoy-oblasti-v-ramkakh-realizatsii-programmy-gazifikatsii-prodolzhaetsya-podklyuchenie-naselen/" TargetMode="External"/><Relationship Id="rId147" Type="http://schemas.openxmlformats.org/officeDocument/2006/relationships/hyperlink" Target="https://rzhevgrad.ru/news/v-ramkah-aktsii-blokadnyj-hleb-v-shkolah-rzheva-provedut-vserossijskij-urok-pamyati/" TargetMode="External"/><Relationship Id="rId168" Type="http://schemas.openxmlformats.org/officeDocument/2006/relationships/hyperlink" Target="https://xn--80aeaggbsdn1am6affp.xn--80aaccp4ajwpkgbl4lpb.xn--p1ai/news/novosti-regiona/v-tverskoy-oblasti-proydet-patrioticheskaya-aktsiya-blokadnyy-khleb/" TargetMode="External"/><Relationship Id="rId8" Type="http://schemas.openxmlformats.org/officeDocument/2006/relationships/image" Target="media/image1.gif"/><Relationship Id="rId51" Type="http://schemas.openxmlformats.org/officeDocument/2006/relationships/hyperlink" Target="https://&#1084;&#1086;&#1083;&#1086;&#1082;&#1086;&#1074;&#1089;&#1082;&#1080;&#1081;&#1082;&#1088;&#1072;&#1081;.&#1090;&#1074;&#1077;&#1088;&#1089;&#1082;&#1072;&#1103;&#1086;&#1073;&#1083;&#1072;&#1089;&#1090;&#1100;.&#1088;&#1092;/news/novosti-regiona/prezident-vladimir-putin-podpisal-rasporyazhenie-o-prazdnovanii-950-letiya-toroptsa/" TargetMode="External"/><Relationship Id="rId72" Type="http://schemas.openxmlformats.org/officeDocument/2006/relationships/hyperlink" Target="https://vot69.ru/vladimir-putin-podpisal-rasporjazhenie-o-prazdnovanii-950-letija-toropca.html" TargetMode="External"/><Relationship Id="rId93" Type="http://schemas.openxmlformats.org/officeDocument/2006/relationships/hyperlink" Target="https://&#1073;&#1077;&#1083;&#1100;&#1089;&#1082;&#1072;&#1103;&#1087;&#1088;&#1072;&#1074;&#1076;&#1072;.&#1090;&#1074;&#1077;&#1088;&#1089;&#1082;&#1072;&#1103;&#1086;&#1073;&#1083;&#1072;&#1089;&#1090;&#1100;.&#1088;&#1092;/news/novosti-regiona/vo-dvortse-brakosochetaniya-tverskoy-oblasti-22-fevralya-zaregistriruyut-brak-49-par-verkhnevolzhya/" TargetMode="External"/><Relationship Id="rId98" Type="http://schemas.openxmlformats.org/officeDocument/2006/relationships/hyperlink" Target="https://vedtver.ru/news/society/22-fevralja-vo-dvorce-brakosochetanija-tverskoj-oblasti-49-par-zaregistrirujut-brak/" TargetMode="External"/><Relationship Id="rId121" Type="http://schemas.openxmlformats.org/officeDocument/2006/relationships/hyperlink" Target="https://&#1084;&#1086;&#1083;&#1086;&#1082;&#1086;&#1074;&#1089;&#1082;&#1080;&#1081;&#1082;&#1088;&#1072;&#1081;.&#1090;&#1074;&#1077;&#1088;&#1089;&#1082;&#1072;&#1103;&#1086;&#1073;&#1083;&#1072;&#1089;&#1090;&#1100;.&#1088;&#1092;/news/novosti-regiona/v-tverskoy-oblasti-v-ramkakh-realizatsii-programmy-gazifikatsii-prodolzhaetsya-podklyuchenie-naselen/" TargetMode="External"/><Relationship Id="rId142" Type="http://schemas.openxmlformats.org/officeDocument/2006/relationships/hyperlink" Target="https://tverlife.ru/regional/podkljuchenie-naselennyh-punktov-k-gazu-prodolzhaetsja-v-tverskoj-oblasti/" TargetMode="External"/><Relationship Id="rId163" Type="http://schemas.openxmlformats.org/officeDocument/2006/relationships/hyperlink" Target="https://xn--80aeambocfgbf8ag0asfr.xn--80aaccp4ajwpkgbl4lpb.xn--p1ai/news/novosti-regiona/v-tverskoy-oblasti-proydet-patrioticheskaya-aktsiya-blokadnyy-khleb/" TargetMode="External"/><Relationship Id="rId184" Type="http://schemas.openxmlformats.org/officeDocument/2006/relationships/hyperlink" Target="http://udomelskaya-gazeta.ru/news/media/2022/1/24/bolee-9000-starsheklassnikov-tverskoj-oblasti-prinyali-uchastie-v-proforientatsionnyih-meropriyatiyah-v/" TargetMode="External"/><Relationship Id="rId189" Type="http://schemas.openxmlformats.org/officeDocument/2006/relationships/hyperlink" Target="https://xn--80atgafdsv.xn--80aaccp4ajwpkgbl4lpb.xn--p1ai/news/novosti-regiona/bolee-9000-starsheklassnikov-tverskoy-oblasti-prinyali-uchastie-v-proforientatsionnykh-meropriyatiya/" TargetMode="External"/><Relationship Id="rId3" Type="http://schemas.openxmlformats.org/officeDocument/2006/relationships/styles" Target="styles.xml"/><Relationship Id="rId25" Type="http://schemas.openxmlformats.org/officeDocument/2006/relationships/hyperlink" Target="https://xn--80abdrbegn5ad8au4b7fub.xn--80aaccp4ajwpkgbl4lpb.xn--p1ai/news/novosti-regiona/produktsiya-predpriyatiy-apk-tverskoy-oblasti-postavlyaetsya-na-eksport/" TargetMode="External"/><Relationship Id="rId46" Type="http://schemas.openxmlformats.org/officeDocument/2006/relationships/hyperlink" Target="https://kimvestnik.ru/24-01-2022/guberniya/produktsiya-predpriyatij-apk-tverskoj-oblasti-postavlyaetsya-na-eksport.html" TargetMode="External"/><Relationship Id="rId67" Type="http://schemas.openxmlformats.org/officeDocument/2006/relationships/hyperlink" Target="https://xn--80atgafdsv.xn--80aaccp4ajwpkgbl4lpb.xn--p1ai/news/novosti-regiona/prezident-vladimir-putin-podpisal-rasporyazhenie-o-prazdnovanii-950-letiya-toroptsa/" TargetMode="External"/><Relationship Id="rId116" Type="http://schemas.openxmlformats.org/officeDocument/2006/relationships/hyperlink" Target="https://tverigrad.ru/publication/v-derevne-tverskoj-oblasti-eshhjo-k-100-domam-podveli-gaz/" TargetMode="External"/><Relationship Id="rId137" Type="http://schemas.openxmlformats.org/officeDocument/2006/relationships/hyperlink" Target="https://xn--b1afbmcjbrdg5afn.xn--80aaccp4ajwpkgbl4lpb.xn--p1ai/news/novosti-regiona/v-tverskoy-oblasti-v-ramkakh-realizatsii-programmy-gazifikatsii-prodolzhaetsya-podklyuchenie-naselen/" TargetMode="External"/><Relationship Id="rId158" Type="http://schemas.openxmlformats.org/officeDocument/2006/relationships/hyperlink" Target="https://&#1074;&#1077;&#1089;&#1090;&#1080;-&#1090;&#1074;&#1077;&#1088;&#1100;.&#1088;&#1092;/dailynews/v-ramkakh-patrioticheskoy-aktsii-zhitelyam-tverskoy-oblasti-razdadut-blokadnyy-khleb/" TargetMode="External"/><Relationship Id="rId20" Type="http://schemas.openxmlformats.org/officeDocument/2006/relationships/hyperlink" Target="http://nvestnik.ru/2022/01/&#1087;&#1088;&#1086;&#1076;&#1091;&#1082;&#1094;&#1080;&#1103;-&#1087;&#1088;&#1077;&#1076;&#1087;&#1088;&#1080;&#1103;&#1090;&#1080;&#1081;-&#1072;&#1087;&#1082;-&#1090;&#1074;&#1077;&#1088;&#1089;&#1082;&#1086;&#1081;-&#1086;/" TargetMode="External"/><Relationship Id="rId41" Type="http://schemas.openxmlformats.org/officeDocument/2006/relationships/hyperlink" Target="https://xn--80atgafdsv.xn--80aaccp4ajwpkgbl4lpb.xn--p1ai/news/novosti-regiona/produktsiya-predpriyatiy-apk-tverskoy-oblasti-postavlyaetsya-na-eksport/" TargetMode="External"/><Relationship Id="rId62" Type="http://schemas.openxmlformats.org/officeDocument/2006/relationships/hyperlink" Target="https://xn--b1aeca2ch.xn--80aaccp4ajwpkgbl4lpb.xn--p1ai/news/novosti-regiona/prezident-vladimir-putin-podpisal-rasporyazhenie-o-prazdnovanii-950-letiya-toroptsa/" TargetMode="External"/><Relationship Id="rId83" Type="http://schemas.openxmlformats.org/officeDocument/2006/relationships/hyperlink" Target="https://runews24.ru/tver/24/01/2022/54565070c1b54d23fd307d71d185b6ef" TargetMode="External"/><Relationship Id="rId88" Type="http://schemas.openxmlformats.org/officeDocument/2006/relationships/hyperlink" Target="http://kuvznama.ru/vo-dvorce-brakosochetanija-tverskoj-oblasti-22-fevralja-zaregistrirujut-brak-49-par-verhnevolzhja.html" TargetMode="External"/><Relationship Id="rId111" Type="http://schemas.openxmlformats.org/officeDocument/2006/relationships/hyperlink" Target="https://xn--b1afbmcjbrdg5afn.xn--80aaccp4ajwpkgbl4lpb.xn--p1ai/news/novosti-regiona/vo-dvortse-brakosochetaniya-tverskoy-oblasti-22-fevralya-zaregistriruyut-brak-49-par-verkhnevolzhya/" TargetMode="External"/><Relationship Id="rId132" Type="http://schemas.openxmlformats.org/officeDocument/2006/relationships/hyperlink" Target="https://xn--80adnee0afc6kza.xn--80aaccp4ajwpkgbl4lpb.xn--p1ai/news/novosti-regiona/v-tverskoy-oblasti-v-ramkakh-realizatsii-programmy-gazifikatsii-prodolzhaetsya-podklyuchenie-naselen/" TargetMode="External"/><Relationship Id="rId153" Type="http://schemas.openxmlformats.org/officeDocument/2006/relationships/hyperlink" Target="http://bzgazeta.ru/novosti/v-tverskoj-oblasti-projdet-patrioticheskaya-akciya-blokadnyj-xleb.html" TargetMode="External"/><Relationship Id="rId174" Type="http://schemas.openxmlformats.org/officeDocument/2006/relationships/hyperlink" Target="https://glavny.tv/last-news/tver/v-tverskoy-oblasti-bolee-9-tysyach-shkolnikov-stali-uchastnikami-proforientatsionnyh-meropriyatiy/" TargetMode="External"/><Relationship Id="rId179" Type="http://schemas.openxmlformats.org/officeDocument/2006/relationships/hyperlink" Target="https://xn--80abdrbegn5ad8au4b7fub.xn--80aaccp4ajwpkgbl4lpb.xn--p1ai/news/novosti-regiona/bolee-9000-starsheklassnikov-tverskoy-oblasti-prinyali-uchastie-v-proforientatsionnykh-meropriyatiya/" TargetMode="External"/><Relationship Id="rId195" Type="http://schemas.openxmlformats.org/officeDocument/2006/relationships/hyperlink" Target="https://xn--b1afbmcjbrdg5afn.xn--80aaccp4ajwpkgbl4lpb.xn--p1ai/news/novosti-regiona/bolee-9000-starsheklassnikov-tverskoy-oblasti-prinyali-uchastie-v-proforientatsionnykh-meropriyatiya/" TargetMode="External"/><Relationship Id="rId190" Type="http://schemas.openxmlformats.org/officeDocument/2006/relationships/hyperlink" Target="https://&#1084;&#1086;&#1083;&#1086;&#1082;&#1086;&#1074;&#1089;&#1082;&#1080;&#1081;&#1082;&#1088;&#1072;&#1081;.&#1090;&#1074;&#1077;&#1088;&#1089;&#1082;&#1072;&#1103;&#1086;&#1073;&#1083;&#1072;&#1089;&#1090;&#1100;.&#1088;&#1092;/news/novosti-regiona/bolee-9000-starsheklassnikov-tverskoy-oblasti-prinyali-uchastie-v-proforientatsionnykh-meropriyatiya/" TargetMode="External"/><Relationship Id="rId204" Type="http://schemas.openxmlformats.org/officeDocument/2006/relationships/theme" Target="theme/theme1.xml"/><Relationship Id="rId15" Type="http://schemas.openxmlformats.org/officeDocument/2006/relationships/hyperlink" Target="https://finance.rambler.ru/economics/47998085-tverskaya-oblast-eksportirovala-produktsiyu-apk-na-33-mln-v-2021-godu/" TargetMode="External"/><Relationship Id="rId36" Type="http://schemas.openxmlformats.org/officeDocument/2006/relationships/hyperlink" Target="http://kuvznama.ru/produkcija-predprijatij-apk-tverskoj-oblasti-postavljaetsja-na-jeksport.html" TargetMode="External"/><Relationship Id="rId57" Type="http://schemas.openxmlformats.org/officeDocument/2006/relationships/hyperlink" Target="https://leninskoeznamya.tverreg.ru/news/novosti-regiona/prezident-vladimir-putin-podpisal-rasporyazhenie-o-prazdnovanii-950-letiya-toroptsa/" TargetMode="External"/><Relationship Id="rId106" Type="http://schemas.openxmlformats.org/officeDocument/2006/relationships/hyperlink" Target="https://tvernews.ru/news/280805/" TargetMode="External"/><Relationship Id="rId127" Type="http://schemas.openxmlformats.org/officeDocument/2006/relationships/hyperlink" Target="https://tver.aif.ru/society/details/100_domovladeniy_byli_podklyucheny_k_gazu_v_tverskoy_oblasti" TargetMode="External"/><Relationship Id="rId10" Type="http://schemas.openxmlformats.org/officeDocument/2006/relationships/chart" Target="charts/chart2.xml"/><Relationship Id="rId31" Type="http://schemas.openxmlformats.org/officeDocument/2006/relationships/hyperlink" Target="https://tverlife.ru/regional/agropromyshlennaja-produkcija-tverskoj-oblasti-jeksportiruetsja-v-drugie-strany/" TargetMode="External"/><Relationship Id="rId52" Type="http://schemas.openxmlformats.org/officeDocument/2006/relationships/hyperlink" Target="https://&#1085;&#1072;&#1096;&#1072;&#1078;&#1080;&#1079;&#1085;&#1100;.&#1090;&#1074;&#1077;&#1088;&#1089;&#1082;&#1072;&#1103;&#1086;&#1073;&#1083;&#1072;&#1089;&#1090;&#1100;.&#1088;&#1092;/news/novosti-regiona/prezident-vladimir-putin-podpisal-rasporyazhenie-o-prazdnovanii-950-letiya-toroptsa/" TargetMode="External"/><Relationship Id="rId73" Type="http://schemas.openxmlformats.org/officeDocument/2006/relationships/hyperlink" Target="http://udomelskaya-gazeta.ru/news/media/2022/1/24/prezident-vladimir-putin-podpisal-rasporyazhenie-o-prazdnovanii-950-letiya-toroptsa/" TargetMode="External"/><Relationship Id="rId78" Type="http://schemas.openxmlformats.org/officeDocument/2006/relationships/hyperlink" Target="http://gorodskoyportal.ru/tver/news/news/75770117/" TargetMode="External"/><Relationship Id="rId94" Type="http://schemas.openxmlformats.org/officeDocument/2006/relationships/hyperlink" Target="http://udomelskaya-gazeta.ru/news/media/2022/1/24/vo-dvortse-brakosochetaniya-tverskoj-oblasti-22-fevralya-zaregistriruyut-brak-49-par-verhnevolzhya/" TargetMode="External"/><Relationship Id="rId99" Type="http://schemas.openxmlformats.org/officeDocument/2006/relationships/hyperlink" Target="https://tverlife.ru/regional/vo-dvorce-brakosochetanija-tverskoj-oblasti-49-par-zaregistrirujut-brak-v-krasivuju-datu/" TargetMode="External"/><Relationship Id="rId101" Type="http://schemas.openxmlformats.org/officeDocument/2006/relationships/hyperlink" Target="https://&#1085;&#1072;&#1096;&#1072;&#1078;&#1080;&#1079;&#1085;&#1100;.&#1090;&#1074;&#1077;&#1088;&#1089;&#1082;&#1072;&#1103;&#1086;&#1073;&#1083;&#1072;&#1089;&#1090;&#1100;.&#1088;&#1092;/news/novosti-regiona/vo-dvortse-brakosochetaniya-tver1koy-oblasti-22-fevralya-zaregistriruyut-brak-49-par-verkhnevolzhya/" TargetMode="External"/><Relationship Id="rId122" Type="http://schemas.openxmlformats.org/officeDocument/2006/relationships/hyperlink" Target="https://&#1085;&#1072;&#1096;&#1072;&#1078;&#1080;&#1079;&#1085;&#1100;.&#1090;&#1074;&#1077;&#1088;&#1089;&#1082;&#1072;&#1103;&#1086;&#1073;&#1083;&#1072;&#1089;&#1090;&#1100;.&#1088;&#1092;/news/novosti-regiona/v-tverskoy-oblasti-v-ramkakh-realizatsii-programmy-gazifikatsii-prodolzhaetsya-podklyuchenie-naselen/" TargetMode="External"/><Relationship Id="rId143" Type="http://schemas.openxmlformats.org/officeDocument/2006/relationships/hyperlink" Target="https://www.afanasy.biz/news/economy/187802" TargetMode="External"/><Relationship Id="rId148" Type="http://schemas.openxmlformats.org/officeDocument/2006/relationships/hyperlink" Target="https://glavny.tv/last-news/tver/zhitelyam-verhnevolzhya-razdadut-blokadnyy-hleb/" TargetMode="External"/><Relationship Id="rId164" Type="http://schemas.openxmlformats.org/officeDocument/2006/relationships/hyperlink" Target="https://xn--b1aeca2ch.xn--80aaccp4ajwpkgbl4lpb.xn--p1ai/news/novosti-regiona/v-tverskoy-oblasti-proydet-patrioticheskaya-aktsiya-blokadnyy-khleb/" TargetMode="External"/><Relationship Id="rId169" Type="http://schemas.openxmlformats.org/officeDocument/2006/relationships/hyperlink" Target="https://xn--b1afbmcjbrdg5afn.xn--80aaccp4ajwpkgbl4lpb.xn--p1ai/news/novosti-regiona/v-tverskoy-oblasti-proydet-patrioticheskaya-aktsiya-blokadnyy-khleb/" TargetMode="External"/><Relationship Id="rId185" Type="http://schemas.openxmlformats.org/officeDocument/2006/relationships/hyperlink" Target="https://tverlife.ru/regional/v-2021-godu-v-tverskoj-oblasti-bolshe-9-tysjach-starsheklassnikov-prinjali-uchastie-v-proforientacionnyh-meroprijatijah/" TargetMode="External"/><Relationship Id="rId4" Type="http://schemas.openxmlformats.org/officeDocument/2006/relationships/settings" Target="settings.xml"/><Relationship Id="rId9" Type="http://schemas.openxmlformats.org/officeDocument/2006/relationships/chart" Target="charts/chart1.xml"/><Relationship Id="rId180" Type="http://schemas.openxmlformats.org/officeDocument/2006/relationships/hyperlink" Target="https://&#1073;&#1077;&#1083;&#1100;&#1089;&#1082;&#1072;&#1103;&#1087;&#1088;&#1072;&#1074;&#1076;&#1072;.&#1090;&#1074;&#1077;&#1088;&#1089;&#1082;&#1072;&#1103;&#1086;&#1073;&#1083;&#1072;&#1089;&#1090;&#1100;.&#1088;&#1092;/news/novosti-regiona/bolee-9000-starsheklassnikov-tverskoy-oblasti-prinyali-uchastie-v-proforientatsionnykh-meropriyatiya/" TargetMode="External"/><Relationship Id="rId26" Type="http://schemas.openxmlformats.org/officeDocument/2006/relationships/hyperlink" Target="https://r-zemlya.ru/guberniya/produkciya-predpriyatij-apk-tverskoj-oblasti-postavlyaetsya-na-eksport.html" TargetMode="External"/><Relationship Id="rId47" Type="http://schemas.openxmlformats.org/officeDocument/2006/relationships/hyperlink" Target="http://udomelskaya-gazeta.ru/news/media/2022/1/24/produktsiya-predpriyatij-apk-tverskoj-oblasti-postavlyaetsya-na-eksport/" TargetMode="External"/><Relationship Id="rId68" Type="http://schemas.openxmlformats.org/officeDocument/2006/relationships/hyperlink" Target="https://tvtver.ru/news/glava-gosudarstva-podpisal-rasporyazhenie-o-prazdnovanii-950-letiya-toroptsa/" TargetMode="External"/><Relationship Id="rId89" Type="http://schemas.openxmlformats.org/officeDocument/2006/relationships/hyperlink" Target="http://konzarya.ru/node/19067" TargetMode="External"/><Relationship Id="rId112" Type="http://schemas.openxmlformats.org/officeDocument/2006/relationships/hyperlink" Target="https://xn--80aaaggh4d0a.xn--80aaccp4ajwpkgbl4lpb.xn--p1ai/news/novosti-regiona/vo-dvortse-brakosochetaniya-tver1koy-oblasti-22-fevralya-zaregistriruyut-brak-49-par-verkhnevolzhya/" TargetMode="External"/><Relationship Id="rId133" Type="http://schemas.openxmlformats.org/officeDocument/2006/relationships/hyperlink" Target="https://xn--b1aeca2ch.xn--80aaccp4ajwpkgbl4lpb.xn--p1ai/news/novosti-regiona/v-tverskoy-oblasti-v-ramkakh-realizatsii-programmy-gazifikatsii-prodolzhaetsya-podklyuchenie-naselen/" TargetMode="External"/><Relationship Id="rId154" Type="http://schemas.openxmlformats.org/officeDocument/2006/relationships/hyperlink" Target="https://tverlife.ru/regional/patrioticheskaja-akcija-blokadnyj-hleb-projdet-v-tverskoj-oblasti/" TargetMode="External"/><Relationship Id="rId175" Type="http://schemas.openxmlformats.org/officeDocument/2006/relationships/hyperlink" Target="https://xn-----6kcalbbrfn0iijf7msb.xn--p1ai/news/obshchestvo/v-tverskoy-oblasti-9000-starsheklassnikam-pomogli-opredelitsya-s-budushchey-professiey/"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pjp\Downloads\&#1044;&#1045;&#1053;&#1068;_25-01-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jp\Downloads\&#1044;&#1045;&#1053;&#1068;_25-01-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jp\Downloads\&#1044;&#1045;&#1053;&#1068;_25-01-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doughnutChart>
        <c:varyColors val="1"/>
        <c:ser>
          <c:idx val="0"/>
          <c:order val="0"/>
          <c:dLbls>
            <c:dLbl>
              <c:idx val="0"/>
              <c:layout>
                <c:manualLayout>
                  <c:x val="1.4440433212996392E-2"/>
                  <c:y val="-8.2304526748971027E-3"/>
                </c:manualLayout>
              </c:layout>
              <c:showPercent val="1"/>
            </c:dLbl>
            <c:dLbl>
              <c:idx val="2"/>
              <c:layout>
                <c:manualLayout>
                  <c:x val="0"/>
                  <c:y val="-1.2345679012345682E-2"/>
                </c:manualLayout>
              </c:layout>
              <c:showPercent val="1"/>
            </c:dLbl>
            <c:txPr>
              <a:bodyPr rot="0" vert="horz"/>
              <a:lstStyle/>
              <a:p>
                <a:pPr algn="ctr">
                  <a:defRPr/>
                </a:pPr>
                <a:endParaRPr lang="ru-RU"/>
              </a:p>
            </c:txPr>
            <c:showPercent val="1"/>
            <c:showLeaderLines val="1"/>
          </c:dLbls>
          <c:cat>
            <c:strRef>
              <c:f>('СМИ по категориям'!$C$22,'СМИ по категориям'!$D$22,'СМИ по категориям'!$E$22,'СМИ по категориям'!$F$22,'СМИ по категориям'!$G$22,'СМИ по категориям'!$H$22,'СМИ по категориям'!$I$22)</c:f>
              <c:strCache>
                <c:ptCount val="3"/>
                <c:pt idx="0">
                  <c:v>Информагентства</c:v>
                </c:pt>
                <c:pt idx="1">
                  <c:v>Интернет</c:v>
                </c:pt>
                <c:pt idx="2">
                  <c:v>ТВ</c:v>
                </c:pt>
              </c:strCache>
            </c:strRef>
          </c:cat>
          <c:val>
            <c:numRef>
              <c:f>('СМИ по категориям'!$C$23,'СМИ по категориям'!$D$23,'СМИ по категориям'!$E$23,'СМИ по категориям'!$F$23,'СМИ по категориям'!$G$23,'СМИ по категориям'!$H$23,'СМИ по категориям'!$I$23)</c:f>
              <c:numCache>
                <c:formatCode>General</c:formatCode>
                <c:ptCount val="3"/>
                <c:pt idx="0">
                  <c:v>5</c:v>
                </c:pt>
                <c:pt idx="1">
                  <c:v>204</c:v>
                </c:pt>
                <c:pt idx="2">
                  <c:v>7</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chart>
    <c:autoTitleDeleted val="1"/>
    <c:plotArea>
      <c:layout/>
      <c:barChart>
        <c:barDir val="bar"/>
        <c:grouping val="stacked"/>
        <c:ser>
          <c:idx val="0"/>
          <c:order val="0"/>
          <c:tx>
            <c:v>Федеральный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3"/>
                <c:pt idx="0">
                  <c:v>Информагентства</c:v>
                </c:pt>
                <c:pt idx="1">
                  <c:v>Интернет</c:v>
                </c:pt>
                <c:pt idx="2">
                  <c:v>ТВ</c:v>
                </c:pt>
              </c:strCache>
            </c:strRef>
          </c:cat>
          <c:val>
            <c:numRef>
              <c:f>('СМИ по категориям'!$C$26,'СМИ по категориям'!$D$26,'СМИ по категориям'!$E$26,'СМИ по категориям'!$F$26,'СМИ по категориям'!$G$26,'СМИ по категориям'!$H$26,'СМИ по категориям'!$I$26)</c:f>
              <c:numCache>
                <c:formatCode>General</c:formatCode>
                <c:ptCount val="3"/>
                <c:pt idx="0">
                  <c:v>3</c:v>
                </c:pt>
                <c:pt idx="1">
                  <c:v>3</c:v>
                </c:pt>
                <c:pt idx="2">
                  <c:v>0</c:v>
                </c:pt>
              </c:numCache>
            </c:numRef>
          </c:val>
        </c:ser>
        <c:ser>
          <c:idx val="1"/>
          <c:order val="1"/>
          <c:tx>
            <c:v>Региональный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3"/>
                <c:pt idx="0">
                  <c:v>Информагентства</c:v>
                </c:pt>
                <c:pt idx="1">
                  <c:v>Интернет</c:v>
                </c:pt>
                <c:pt idx="2">
                  <c:v>ТВ</c:v>
                </c:pt>
              </c:strCache>
            </c:strRef>
          </c:cat>
          <c:val>
            <c:numRef>
              <c:f>('СМИ по категориям'!$C$27,'СМИ по категориям'!$D$27,'СМИ по категориям'!$E$27,'СМИ по категориям'!$F$27,'СМИ по категориям'!$G$27,'СМИ по категориям'!$H$27,'СМИ по категориям'!$I$27)</c:f>
              <c:numCache>
                <c:formatCode>General</c:formatCode>
                <c:ptCount val="3"/>
                <c:pt idx="0">
                  <c:v>2</c:v>
                </c:pt>
                <c:pt idx="1">
                  <c:v>201</c:v>
                </c:pt>
                <c:pt idx="2">
                  <c:v>7</c:v>
                </c:pt>
              </c:numCache>
            </c:numRef>
          </c:val>
        </c:ser>
        <c:ser>
          <c:idx val="2"/>
          <c:order val="2"/>
          <c:tx>
            <c:v>Зарубежный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3"/>
                <c:pt idx="0">
                  <c:v>Информагентства</c:v>
                </c:pt>
                <c:pt idx="1">
                  <c:v>Интернет</c:v>
                </c:pt>
                <c:pt idx="2">
                  <c:v>ТВ</c:v>
                </c:pt>
              </c:strCache>
            </c:strRef>
          </c:cat>
          <c:val>
            <c:numRef>
              <c:f>('СМИ по категориям'!$C$28,'СМИ по категориям'!$D$28,'СМИ по категориям'!$E$28,'СМИ по категориям'!$F$28,'СМИ по категориям'!$G$28,'СМИ по категориям'!$H$28,'СМИ по категориям'!$I$28)</c:f>
              <c:numCache>
                <c:formatCode>General</c:formatCode>
                <c:ptCount val="3"/>
                <c:pt idx="0">
                  <c:v>0</c:v>
                </c:pt>
                <c:pt idx="1">
                  <c:v>0</c:v>
                </c:pt>
                <c:pt idx="2">
                  <c:v>0</c:v>
                </c:pt>
              </c:numCache>
            </c:numRef>
          </c:val>
        </c:ser>
        <c:overlap val="100"/>
        <c:axId val="103270656"/>
        <c:axId val="109515520"/>
      </c:barChart>
      <c:catAx>
        <c:axId val="103270656"/>
        <c:scaling>
          <c:orientation val="maxMin"/>
        </c:scaling>
        <c:axPos val="l"/>
        <c:numFmt formatCode="General" sourceLinked="1"/>
        <c:tickLblPos val="low"/>
        <c:crossAx val="109515520"/>
        <c:crosses val="autoZero"/>
        <c:lblAlgn val="ctr"/>
        <c:lblOffset val="100"/>
        <c:tickLblSkip val="1"/>
      </c:catAx>
      <c:valAx>
        <c:axId val="109515520"/>
        <c:scaling>
          <c:orientation val="minMax"/>
        </c:scaling>
        <c:axPos val="t"/>
        <c:numFmt formatCode="General" sourceLinked="1"/>
        <c:majorTickMark val="in"/>
        <c:tickLblPos val="nextTo"/>
        <c:crossAx val="103270656"/>
        <c:crosses val="autoZero"/>
        <c:crossBetween val="between"/>
      </c:valAx>
      <c:spPr>
        <a:solidFill>
          <a:srgbClr val="FFFFFF"/>
        </a:solidFill>
        <a:ln w="12700">
          <a:noFill/>
        </a:ln>
      </c:spPr>
    </c:plotArea>
    <c:legend>
      <c:legendPos val="b"/>
      <c:legendEntry>
        <c:idx val="2"/>
        <c:delete val="1"/>
      </c:legendEntry>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autoTitleDeleted val="1"/>
    <c:plotArea>
      <c:layout>
        <c:manualLayout>
          <c:layoutTarget val="inner"/>
          <c:xMode val="edge"/>
          <c:yMode val="edge"/>
          <c:x val="0.4721842084149962"/>
          <c:y val="1.5672036295110589E-2"/>
          <c:w val="0.5278157915850038"/>
          <c:h val="0.96975181275078592"/>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МедиаИндексу'!$B$28:$B$72</c:f>
              <c:strCache>
                <c:ptCount val="45"/>
                <c:pt idx="0">
                  <c:v>Tverigrad.ru</c:v>
                </c:pt>
                <c:pt idx="1">
                  <c:v>RT (russian.rt.com)</c:v>
                </c:pt>
                <c:pt idx="2">
                  <c:v>Афанасий-бизнес (afanasy.biz)</c:v>
                </c:pt>
                <c:pt idx="3">
                  <c:v>Тверские ведомости (vedtver.ru)</c:v>
                </c:pt>
                <c:pt idx="4">
                  <c:v>TvTver.ru</c:v>
                </c:pt>
                <c:pt idx="5">
                  <c:v>ГТРК Тверь</c:v>
                </c:pt>
                <c:pt idx="6">
                  <c:v>Тверская жизнь (tverlife.ru)</c:v>
                </c:pt>
                <c:pt idx="7">
                  <c:v>Главный региональный (glavny.tv)</c:v>
                </c:pt>
                <c:pt idx="8">
                  <c:v>Аргументы и Факты (tver.aif.ru)</c:v>
                </c:pt>
                <c:pt idx="9">
                  <c:v>Континент Сибирь (ksonline.ru)</c:v>
                </c:pt>
                <c:pt idx="10">
                  <c:v>Тверское информационное агентство (tvernews.ru)</c:v>
                </c:pt>
                <c:pt idx="11">
                  <c:v>Московский Комсомолец (tver.mk.ru)</c:v>
                </c:pt>
                <c:pt idx="12">
                  <c:v>Край справедливости (ks-region69.com)</c:v>
                </c:pt>
                <c:pt idx="13">
                  <c:v>Тверь (toptver.ru)</c:v>
                </c:pt>
                <c:pt idx="14">
                  <c:v>Авангард (авангард.тверскаяобласть.рф)</c:v>
                </c:pt>
                <c:pt idx="15">
                  <c:v>Андреапольские вести (андреапольскиевести.тверскаяобласть.рф)</c:v>
                </c:pt>
                <c:pt idx="16">
                  <c:v>Бельская правда (бельскаяправда.тверскаяобласть.рф)</c:v>
                </c:pt>
                <c:pt idx="17">
                  <c:v>Вперед (вперед.тверскаяобласть.рф)</c:v>
                </c:pt>
                <c:pt idx="18">
                  <c:v>Вся Тверь (газета-вся-тверь.рф)</c:v>
                </c:pt>
                <c:pt idx="19">
                  <c:v>Вышневолоцкая правда (вышневолоцкаяправда.тверскаяобласть.рф)</c:v>
                </c:pt>
                <c:pt idx="20">
                  <c:v>Жарковский вестник (жарковскийвестник.тверскаяобласть.рф)</c:v>
                </c:pt>
                <c:pt idx="21">
                  <c:v>Зубцовская жизнь (зубцовскаяжизнь.тверскаяобласть.рф)</c:v>
                </c:pt>
                <c:pt idx="22">
                  <c:v>Коммунар (коммунар.тверскаяобласть.рф)</c:v>
                </c:pt>
                <c:pt idx="23">
                  <c:v>Комсомольская правда (tver.kp.ru)</c:v>
                </c:pt>
                <c:pt idx="24">
                  <c:v>Лесной вестник (леснойвестник.тверскаяобласть.рф)</c:v>
                </c:pt>
                <c:pt idx="25">
                  <c:v>Молоковский край (молоковскийкрай.тверскаяобласть.рф)</c:v>
                </c:pt>
                <c:pt idx="26">
                  <c:v>Наша жизнь (нашажизнь.тверскаяобласть.рф)</c:v>
                </c:pt>
                <c:pt idx="27">
                  <c:v>Новая жизнь (новаяжизнь.тверскаяобласть.рф)</c:v>
                </c:pt>
                <c:pt idx="28">
                  <c:v>Сандовские вести (сандовскиевести.тверскаяобласть.рф)</c:v>
                </c:pt>
                <c:pt idx="29">
                  <c:v>Сельская новь (selskaya-nov.info)</c:v>
                </c:pt>
                <c:pt idx="30">
                  <c:v>Спировские известия (спировскиеизвестия.тверскаяобласть.рф)</c:v>
                </c:pt>
                <c:pt idx="31">
                  <c:v>Заря (konzarya.ru)</c:v>
                </c:pt>
                <c:pt idx="32">
                  <c:v>Ленинское знамя (leninskoeznamya.tverreg.ru)</c:v>
                </c:pt>
                <c:pt idx="33">
                  <c:v>Знамя (kuvznama.ru)</c:v>
                </c:pt>
                <c:pt idx="34">
                  <c:v>Караван Ярмарка (karavantver.ru)</c:v>
                </c:pt>
                <c:pt idx="35">
                  <c:v>Удомельская газета (udomelskaya-gazeta.ru)</c:v>
                </c:pt>
                <c:pt idx="36">
                  <c:v>Бежецкая жизнь (bzgazeta.ru)</c:v>
                </c:pt>
                <c:pt idx="37">
                  <c:v>Новоторжский вестник (nvestnik.ru)</c:v>
                </c:pt>
                <c:pt idx="38">
                  <c:v>Родная земля (r-zemlya.ru)</c:v>
                </c:pt>
                <c:pt idx="39">
                  <c:v>БНТВ (bntva.ru)</c:v>
                </c:pt>
                <c:pt idx="40">
                  <c:v>Кашинская газета (kashingazeta.ru)</c:v>
                </c:pt>
                <c:pt idx="41">
                  <c:v>Inform69.ru</c:v>
                </c:pt>
                <c:pt idx="42">
                  <c:v>ВОТ! (vot69.ru)</c:v>
                </c:pt>
                <c:pt idx="43">
                  <c:v>Кимрский вестник (kimvestnik.ru)</c:v>
                </c:pt>
                <c:pt idx="44">
                  <c:v>Тверской проспект (tp.tver.ru)</c:v>
                </c:pt>
              </c:strCache>
            </c:strRef>
          </c:cat>
          <c:val>
            <c:numRef>
              <c:f>'СМИ по МедиаИндексу'!$C$28:$C$72</c:f>
              <c:numCache>
                <c:formatCode>General</c:formatCode>
                <c:ptCount val="45"/>
                <c:pt idx="0">
                  <c:v>100</c:v>
                </c:pt>
                <c:pt idx="1">
                  <c:v>53</c:v>
                </c:pt>
                <c:pt idx="2">
                  <c:v>45</c:v>
                </c:pt>
                <c:pt idx="3">
                  <c:v>33</c:v>
                </c:pt>
                <c:pt idx="4">
                  <c:v>24</c:v>
                </c:pt>
                <c:pt idx="5">
                  <c:v>23</c:v>
                </c:pt>
                <c:pt idx="6">
                  <c:v>22</c:v>
                </c:pt>
                <c:pt idx="7">
                  <c:v>19</c:v>
                </c:pt>
                <c:pt idx="8">
                  <c:v>15</c:v>
                </c:pt>
                <c:pt idx="9">
                  <c:v>12</c:v>
                </c:pt>
                <c:pt idx="10">
                  <c:v>12</c:v>
                </c:pt>
                <c:pt idx="11">
                  <c:v>8</c:v>
                </c:pt>
                <c:pt idx="12">
                  <c:v>7</c:v>
                </c:pt>
                <c:pt idx="13">
                  <c:v>7</c:v>
                </c:pt>
                <c:pt idx="14">
                  <c:v>6</c:v>
                </c:pt>
                <c:pt idx="15">
                  <c:v>6</c:v>
                </c:pt>
                <c:pt idx="16">
                  <c:v>6</c:v>
                </c:pt>
                <c:pt idx="17">
                  <c:v>6</c:v>
                </c:pt>
                <c:pt idx="18">
                  <c:v>6</c:v>
                </c:pt>
                <c:pt idx="19">
                  <c:v>6</c:v>
                </c:pt>
                <c:pt idx="20">
                  <c:v>6</c:v>
                </c:pt>
                <c:pt idx="21">
                  <c:v>6</c:v>
                </c:pt>
                <c:pt idx="22">
                  <c:v>6</c:v>
                </c:pt>
                <c:pt idx="23">
                  <c:v>6</c:v>
                </c:pt>
                <c:pt idx="24">
                  <c:v>6</c:v>
                </c:pt>
                <c:pt idx="25">
                  <c:v>6</c:v>
                </c:pt>
                <c:pt idx="26">
                  <c:v>6</c:v>
                </c:pt>
                <c:pt idx="27">
                  <c:v>6</c:v>
                </c:pt>
                <c:pt idx="28">
                  <c:v>6</c:v>
                </c:pt>
                <c:pt idx="29">
                  <c:v>6</c:v>
                </c:pt>
                <c:pt idx="30">
                  <c:v>6</c:v>
                </c:pt>
                <c:pt idx="31">
                  <c:v>5</c:v>
                </c:pt>
                <c:pt idx="32">
                  <c:v>5</c:v>
                </c:pt>
                <c:pt idx="33">
                  <c:v>4</c:v>
                </c:pt>
                <c:pt idx="34">
                  <c:v>4</c:v>
                </c:pt>
                <c:pt idx="35">
                  <c:v>4</c:v>
                </c:pt>
                <c:pt idx="36">
                  <c:v>3</c:v>
                </c:pt>
                <c:pt idx="37">
                  <c:v>3</c:v>
                </c:pt>
                <c:pt idx="38">
                  <c:v>3</c:v>
                </c:pt>
                <c:pt idx="39">
                  <c:v>2</c:v>
                </c:pt>
                <c:pt idx="40">
                  <c:v>2</c:v>
                </c:pt>
                <c:pt idx="41">
                  <c:v>1</c:v>
                </c:pt>
                <c:pt idx="42">
                  <c:v>1</c:v>
                </c:pt>
                <c:pt idx="43">
                  <c:v>1</c:v>
                </c:pt>
                <c:pt idx="44">
                  <c:v>1</c:v>
                </c:pt>
              </c:numCache>
            </c:numRef>
          </c:val>
        </c:ser>
        <c:ser>
          <c:idx val="1"/>
          <c:order val="1"/>
          <c:tx>
            <c:v>Кол-во сообщений</c:v>
          </c:tx>
          <c:dLbls>
            <c:dLblPos val="inEnd"/>
            <c:showVal val="1"/>
          </c:dLbls>
          <c:cat>
            <c:strRef>
              <c:f>'СМИ по МедиаИндексу'!$B$28:$B$72</c:f>
              <c:strCache>
                <c:ptCount val="45"/>
                <c:pt idx="0">
                  <c:v>Tverigrad.ru</c:v>
                </c:pt>
                <c:pt idx="1">
                  <c:v>RT (russian.rt.com)</c:v>
                </c:pt>
                <c:pt idx="2">
                  <c:v>Афанасий-бизнес (afanasy.biz)</c:v>
                </c:pt>
                <c:pt idx="3">
                  <c:v>Тверские ведомости (vedtver.ru)</c:v>
                </c:pt>
                <c:pt idx="4">
                  <c:v>TvTver.ru</c:v>
                </c:pt>
                <c:pt idx="5">
                  <c:v>ГТРК Тверь</c:v>
                </c:pt>
                <c:pt idx="6">
                  <c:v>Тверская жизнь (tverlife.ru)</c:v>
                </c:pt>
                <c:pt idx="7">
                  <c:v>Главный региональный (glavny.tv)</c:v>
                </c:pt>
                <c:pt idx="8">
                  <c:v>Аргументы и Факты (tver.aif.ru)</c:v>
                </c:pt>
                <c:pt idx="9">
                  <c:v>Континент Сибирь (ksonline.ru)</c:v>
                </c:pt>
                <c:pt idx="10">
                  <c:v>Тверское информационное агентство (tvernews.ru)</c:v>
                </c:pt>
                <c:pt idx="11">
                  <c:v>Московский Комсомолец (tver.mk.ru)</c:v>
                </c:pt>
                <c:pt idx="12">
                  <c:v>Край справедливости (ks-region69.com)</c:v>
                </c:pt>
                <c:pt idx="13">
                  <c:v>Тверь (toptver.ru)</c:v>
                </c:pt>
                <c:pt idx="14">
                  <c:v>Авангард (авангард.тверскаяобласть.рф)</c:v>
                </c:pt>
                <c:pt idx="15">
                  <c:v>Андреапольские вести (андреапольскиевести.тверскаяобласть.рф)</c:v>
                </c:pt>
                <c:pt idx="16">
                  <c:v>Бельская правда (бельскаяправда.тверскаяобласть.рф)</c:v>
                </c:pt>
                <c:pt idx="17">
                  <c:v>Вперед (вперед.тверскаяобласть.рф)</c:v>
                </c:pt>
                <c:pt idx="18">
                  <c:v>Вся Тверь (газета-вся-тверь.рф)</c:v>
                </c:pt>
                <c:pt idx="19">
                  <c:v>Вышневолоцкая правда (вышневолоцкаяправда.тверскаяобласть.рф)</c:v>
                </c:pt>
                <c:pt idx="20">
                  <c:v>Жарковский вестник (жарковскийвестник.тверскаяобласть.рф)</c:v>
                </c:pt>
                <c:pt idx="21">
                  <c:v>Зубцовская жизнь (зубцовскаяжизнь.тверскаяобласть.рф)</c:v>
                </c:pt>
                <c:pt idx="22">
                  <c:v>Коммунар (коммунар.тверскаяобласть.рф)</c:v>
                </c:pt>
                <c:pt idx="23">
                  <c:v>Комсомольская правда (tver.kp.ru)</c:v>
                </c:pt>
                <c:pt idx="24">
                  <c:v>Лесной вестник (леснойвестник.тверскаяобласть.рф)</c:v>
                </c:pt>
                <c:pt idx="25">
                  <c:v>Молоковский край (молоковскийкрай.тверскаяобласть.рф)</c:v>
                </c:pt>
                <c:pt idx="26">
                  <c:v>Наша жизнь (нашажизнь.тверскаяобласть.рф)</c:v>
                </c:pt>
                <c:pt idx="27">
                  <c:v>Новая жизнь (новаяжизнь.тверскаяобласть.рф)</c:v>
                </c:pt>
                <c:pt idx="28">
                  <c:v>Сандовские вести (сандовскиевести.тверскаяобласть.рф)</c:v>
                </c:pt>
                <c:pt idx="29">
                  <c:v>Сельская новь (selskaya-nov.info)</c:v>
                </c:pt>
                <c:pt idx="30">
                  <c:v>Спировские известия (спировскиеизвестия.тверскаяобласть.рф)</c:v>
                </c:pt>
                <c:pt idx="31">
                  <c:v>Заря (konzarya.ru)</c:v>
                </c:pt>
                <c:pt idx="32">
                  <c:v>Ленинское знамя (leninskoeznamya.tverreg.ru)</c:v>
                </c:pt>
                <c:pt idx="33">
                  <c:v>Знамя (kuvznama.ru)</c:v>
                </c:pt>
                <c:pt idx="34">
                  <c:v>Караван Ярмарка (karavantver.ru)</c:v>
                </c:pt>
                <c:pt idx="35">
                  <c:v>Удомельская газета (udomelskaya-gazeta.ru)</c:v>
                </c:pt>
                <c:pt idx="36">
                  <c:v>Бежецкая жизнь (bzgazeta.ru)</c:v>
                </c:pt>
                <c:pt idx="37">
                  <c:v>Новоторжский вестник (nvestnik.ru)</c:v>
                </c:pt>
                <c:pt idx="38">
                  <c:v>Родная земля (r-zemlya.ru)</c:v>
                </c:pt>
                <c:pt idx="39">
                  <c:v>БНТВ (bntva.ru)</c:v>
                </c:pt>
                <c:pt idx="40">
                  <c:v>Кашинская газета (kashingazeta.ru)</c:v>
                </c:pt>
                <c:pt idx="41">
                  <c:v>Inform69.ru</c:v>
                </c:pt>
                <c:pt idx="42">
                  <c:v>ВОТ! (vot69.ru)</c:v>
                </c:pt>
                <c:pt idx="43">
                  <c:v>Кимрский вестник (kimvestnik.ru)</c:v>
                </c:pt>
                <c:pt idx="44">
                  <c:v>Тверской проспект (tp.tver.ru)</c:v>
                </c:pt>
              </c:strCache>
            </c:strRef>
          </c:cat>
          <c:val>
            <c:numRef>
              <c:f>'СМИ по МедиаИндексу'!$D$28:$D$72</c:f>
              <c:numCache>
                <c:formatCode>General</c:formatCode>
                <c:ptCount val="45"/>
                <c:pt idx="0">
                  <c:v>6</c:v>
                </c:pt>
                <c:pt idx="1">
                  <c:v>1</c:v>
                </c:pt>
                <c:pt idx="2">
                  <c:v>4</c:v>
                </c:pt>
                <c:pt idx="3">
                  <c:v>8</c:v>
                </c:pt>
                <c:pt idx="4">
                  <c:v>4</c:v>
                </c:pt>
                <c:pt idx="5">
                  <c:v>7</c:v>
                </c:pt>
                <c:pt idx="6">
                  <c:v>6</c:v>
                </c:pt>
                <c:pt idx="7">
                  <c:v>6</c:v>
                </c:pt>
                <c:pt idx="8">
                  <c:v>4</c:v>
                </c:pt>
                <c:pt idx="9">
                  <c:v>1</c:v>
                </c:pt>
                <c:pt idx="10">
                  <c:v>2</c:v>
                </c:pt>
                <c:pt idx="11">
                  <c:v>4</c:v>
                </c:pt>
                <c:pt idx="12">
                  <c:v>4</c:v>
                </c:pt>
                <c:pt idx="13">
                  <c:v>3</c:v>
                </c:pt>
                <c:pt idx="14">
                  <c:v>6</c:v>
                </c:pt>
                <c:pt idx="15">
                  <c:v>6</c:v>
                </c:pt>
                <c:pt idx="16">
                  <c:v>6</c:v>
                </c:pt>
                <c:pt idx="17">
                  <c:v>6</c:v>
                </c:pt>
                <c:pt idx="18">
                  <c:v>3</c:v>
                </c:pt>
                <c:pt idx="19">
                  <c:v>6</c:v>
                </c:pt>
                <c:pt idx="20">
                  <c:v>6</c:v>
                </c:pt>
                <c:pt idx="21">
                  <c:v>6</c:v>
                </c:pt>
                <c:pt idx="22">
                  <c:v>6</c:v>
                </c:pt>
                <c:pt idx="23">
                  <c:v>3</c:v>
                </c:pt>
                <c:pt idx="24">
                  <c:v>6</c:v>
                </c:pt>
                <c:pt idx="25">
                  <c:v>6</c:v>
                </c:pt>
                <c:pt idx="26">
                  <c:v>6</c:v>
                </c:pt>
                <c:pt idx="27">
                  <c:v>6</c:v>
                </c:pt>
                <c:pt idx="28">
                  <c:v>6</c:v>
                </c:pt>
                <c:pt idx="29">
                  <c:v>6</c:v>
                </c:pt>
                <c:pt idx="30">
                  <c:v>6</c:v>
                </c:pt>
                <c:pt idx="31">
                  <c:v>5</c:v>
                </c:pt>
                <c:pt idx="32">
                  <c:v>5</c:v>
                </c:pt>
                <c:pt idx="33">
                  <c:v>4</c:v>
                </c:pt>
                <c:pt idx="34">
                  <c:v>2</c:v>
                </c:pt>
                <c:pt idx="35">
                  <c:v>4</c:v>
                </c:pt>
                <c:pt idx="36">
                  <c:v>3</c:v>
                </c:pt>
                <c:pt idx="37">
                  <c:v>3</c:v>
                </c:pt>
                <c:pt idx="38">
                  <c:v>3</c:v>
                </c:pt>
                <c:pt idx="39">
                  <c:v>2</c:v>
                </c:pt>
                <c:pt idx="40">
                  <c:v>2</c:v>
                </c:pt>
                <c:pt idx="41">
                  <c:v>1</c:v>
                </c:pt>
                <c:pt idx="42">
                  <c:v>1</c:v>
                </c:pt>
                <c:pt idx="43">
                  <c:v>1</c:v>
                </c:pt>
                <c:pt idx="44">
                  <c:v>1</c:v>
                </c:pt>
              </c:numCache>
            </c:numRef>
          </c:val>
        </c:ser>
        <c:axId val="112368640"/>
        <c:axId val="114651904"/>
      </c:barChart>
      <c:catAx>
        <c:axId val="112368640"/>
        <c:scaling>
          <c:orientation val="maxMin"/>
        </c:scaling>
        <c:axPos val="l"/>
        <c:numFmt formatCode="General" sourceLinked="1"/>
        <c:tickLblPos val="low"/>
        <c:crossAx val="114651904"/>
        <c:crosses val="autoZero"/>
        <c:lblAlgn val="ctr"/>
        <c:lblOffset val="100"/>
        <c:tickLblSkip val="1"/>
      </c:catAx>
      <c:valAx>
        <c:axId val="114651904"/>
        <c:scaling>
          <c:orientation val="minMax"/>
        </c:scaling>
        <c:delete val="1"/>
        <c:axPos val="t"/>
        <c:numFmt formatCode="General" sourceLinked="1"/>
        <c:majorTickMark val="in"/>
        <c:tickLblPos val="none"/>
        <c:crossAx val="112368640"/>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70641252812830702"/>
          <c:y val="0.92433678457642832"/>
          <c:w val="0.24312653058105729"/>
          <c:h val="6.1627913432090092E-2"/>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EEED01-C8AF-4F24-A222-005D6BD81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6608</Words>
  <Characters>37668</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44188</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pjp</cp:lastModifiedBy>
  <cp:revision>2</cp:revision>
  <cp:lastPrinted>2020-12-11T05:28:00Z</cp:lastPrinted>
  <dcterms:created xsi:type="dcterms:W3CDTF">2022-01-25T05:20:00Z</dcterms:created>
  <dcterms:modified xsi:type="dcterms:W3CDTF">2022-01-25T05:20:00Z</dcterms:modified>
</cp:coreProperties>
</file>