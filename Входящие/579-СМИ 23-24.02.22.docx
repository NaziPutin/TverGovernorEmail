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6433F2"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24</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F96E02" w:rsidP="00206896">
          <w:pPr>
            <w:pStyle w:val="26"/>
            <w:rPr>
              <w:rFonts w:asciiTheme="minorHAnsi" w:eastAsiaTheme="minorEastAsia" w:hAnsiTheme="minorHAnsi" w:cstheme="minorBidi"/>
              <w:sz w:val="22"/>
              <w:szCs w:val="22"/>
            </w:rPr>
          </w:pPr>
          <w:r w:rsidRPr="00F96E02">
            <w:rPr>
              <w:sz w:val="22"/>
              <w:szCs w:val="22"/>
            </w:rPr>
            <w:fldChar w:fldCharType="begin"/>
          </w:r>
          <w:r w:rsidR="007715D0" w:rsidRPr="003F1B53">
            <w:rPr>
              <w:sz w:val="22"/>
              <w:szCs w:val="22"/>
            </w:rPr>
            <w:instrText xml:space="preserve"> TOC \o "1-3" \h \z \u </w:instrText>
          </w:r>
          <w:r w:rsidRPr="00F96E02">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F96E02"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F96E02"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F96E02"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F96E02"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6433F2" w:rsidP="007E4DB4">
      <w:pPr>
        <w:ind w:hanging="142"/>
        <w:jc w:val="center"/>
        <w:rPr>
          <w:noProof/>
        </w:rPr>
      </w:pPr>
      <w:r w:rsidRPr="006433F2">
        <w:rPr>
          <w:noProof/>
        </w:rPr>
        <w:drawing>
          <wp:inline distT="0" distB="0" distL="0" distR="0">
            <wp:extent cx="3959749" cy="3236181"/>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374" w:rsidRDefault="00AB3374" w:rsidP="007E4DB4">
      <w:pPr>
        <w:ind w:hanging="142"/>
        <w:jc w:val="center"/>
        <w:rPr>
          <w:noProof/>
        </w:rPr>
      </w:pPr>
    </w:p>
    <w:p w:rsidR="00AB3374" w:rsidRDefault="00AB3374" w:rsidP="007E4DB4">
      <w:pPr>
        <w:ind w:hanging="142"/>
        <w:jc w:val="center"/>
        <w:rPr>
          <w:noProof/>
        </w:rPr>
      </w:pPr>
    </w:p>
    <w:p w:rsidR="006433F2" w:rsidRDefault="006433F2" w:rsidP="007E4DB4">
      <w:pPr>
        <w:ind w:hanging="142"/>
        <w:jc w:val="center"/>
        <w:rPr>
          <w:noProof/>
        </w:rPr>
      </w:pPr>
    </w:p>
    <w:p w:rsidR="006433F2" w:rsidRDefault="006433F2" w:rsidP="007E4DB4">
      <w:pPr>
        <w:ind w:hanging="142"/>
        <w:jc w:val="center"/>
        <w:rPr>
          <w:noProof/>
        </w:rPr>
      </w:pPr>
      <w:r w:rsidRPr="006433F2">
        <w:rPr>
          <w:noProof/>
        </w:rPr>
        <w:drawing>
          <wp:inline distT="0" distB="0" distL="0" distR="0">
            <wp:extent cx="6321287"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6433F2" w:rsidP="009620B4">
            <w:pPr>
              <w:jc w:val="center"/>
              <w:rPr>
                <w:rFonts w:ascii="Arial" w:hAnsi="Arial" w:cs="Arial"/>
                <w:sz w:val="22"/>
                <w:szCs w:val="22"/>
              </w:rPr>
            </w:pPr>
            <w:r>
              <w:rPr>
                <w:rFonts w:ascii="Arial" w:hAnsi="Arial" w:cs="Arial"/>
                <w:sz w:val="22"/>
                <w:szCs w:val="22"/>
              </w:rPr>
              <w:t>11</w:t>
            </w:r>
          </w:p>
        </w:tc>
        <w:tc>
          <w:tcPr>
            <w:tcW w:w="1169" w:type="pct"/>
            <w:tcBorders>
              <w:top w:val="nil"/>
              <w:left w:val="nil"/>
              <w:bottom w:val="single" w:sz="4" w:space="0" w:color="auto"/>
              <w:right w:val="single" w:sz="4" w:space="0" w:color="auto"/>
            </w:tcBorders>
            <w:vAlign w:val="center"/>
          </w:tcPr>
          <w:p w:rsidR="00EF266D" w:rsidRDefault="006433F2" w:rsidP="001E0723">
            <w:pPr>
              <w:jc w:val="center"/>
              <w:rPr>
                <w:rFonts w:ascii="Arial" w:hAnsi="Arial" w:cs="Arial"/>
                <w:sz w:val="22"/>
                <w:szCs w:val="22"/>
              </w:rPr>
            </w:pPr>
            <w:r>
              <w:rPr>
                <w:rFonts w:ascii="Arial" w:hAnsi="Arial" w:cs="Arial"/>
                <w:sz w:val="22"/>
                <w:szCs w:val="22"/>
              </w:rPr>
              <w:t>4</w:t>
            </w:r>
          </w:p>
        </w:tc>
        <w:tc>
          <w:tcPr>
            <w:tcW w:w="756" w:type="pct"/>
            <w:tcBorders>
              <w:top w:val="nil"/>
              <w:left w:val="nil"/>
              <w:bottom w:val="single" w:sz="4" w:space="0" w:color="auto"/>
              <w:right w:val="single" w:sz="4" w:space="0" w:color="auto"/>
            </w:tcBorders>
            <w:vAlign w:val="center"/>
          </w:tcPr>
          <w:p w:rsidR="00EF266D" w:rsidRDefault="006433F2" w:rsidP="00AB3374">
            <w:pPr>
              <w:jc w:val="center"/>
              <w:rPr>
                <w:rFonts w:ascii="Arial" w:hAnsi="Arial" w:cs="Arial"/>
                <w:sz w:val="22"/>
                <w:szCs w:val="22"/>
              </w:rPr>
            </w:pPr>
            <w:r>
              <w:rPr>
                <w:rFonts w:ascii="Arial" w:hAnsi="Arial" w:cs="Arial"/>
                <w:sz w:val="22"/>
                <w:szCs w:val="22"/>
              </w:rPr>
              <w:t>229</w:t>
            </w:r>
          </w:p>
        </w:tc>
        <w:tc>
          <w:tcPr>
            <w:tcW w:w="756" w:type="pct"/>
            <w:tcBorders>
              <w:top w:val="nil"/>
              <w:left w:val="nil"/>
              <w:bottom w:val="single" w:sz="4" w:space="0" w:color="auto"/>
              <w:right w:val="single" w:sz="4" w:space="0" w:color="auto"/>
            </w:tcBorders>
            <w:vAlign w:val="center"/>
          </w:tcPr>
          <w:p w:rsidR="00EF266D" w:rsidRDefault="006433F2" w:rsidP="00AB3374">
            <w:pPr>
              <w:jc w:val="center"/>
              <w:rPr>
                <w:rFonts w:ascii="Arial" w:hAnsi="Arial" w:cs="Arial"/>
                <w:sz w:val="22"/>
                <w:szCs w:val="22"/>
              </w:rPr>
            </w:pPr>
            <w:r>
              <w:rPr>
                <w:rFonts w:ascii="Arial" w:hAnsi="Arial" w:cs="Arial"/>
                <w:sz w:val="22"/>
                <w:szCs w:val="22"/>
              </w:rPr>
              <w:t>6</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6433F2" w:rsidP="00D8130B">
            <w:pPr>
              <w:jc w:val="center"/>
              <w:rPr>
                <w:rFonts w:ascii="Arial" w:hAnsi="Arial" w:cs="Arial"/>
                <w:b/>
                <w:bCs/>
                <w:sz w:val="22"/>
                <w:szCs w:val="22"/>
              </w:rPr>
            </w:pPr>
            <w:r>
              <w:rPr>
                <w:rFonts w:ascii="Arial" w:hAnsi="Arial" w:cs="Arial"/>
                <w:b/>
                <w:bCs/>
                <w:sz w:val="22"/>
                <w:szCs w:val="22"/>
              </w:rPr>
              <w:t>250</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6433F2" w:rsidP="00D8130B">
            <w:pPr>
              <w:jc w:val="center"/>
              <w:rPr>
                <w:rFonts w:ascii="Arial" w:hAnsi="Arial" w:cs="Arial"/>
                <w:b/>
                <w:bCs/>
                <w:sz w:val="22"/>
                <w:szCs w:val="22"/>
              </w:rPr>
            </w:pPr>
            <w:r>
              <w:rPr>
                <w:rFonts w:ascii="Arial" w:hAnsi="Arial" w:cs="Arial"/>
                <w:b/>
                <w:bCs/>
                <w:sz w:val="22"/>
                <w:szCs w:val="22"/>
              </w:rPr>
              <w:t>1457</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6433F2" w:rsidP="00D8130B">
            <w:pPr>
              <w:jc w:val="center"/>
              <w:rPr>
                <w:rFonts w:ascii="Arial" w:hAnsi="Arial" w:cs="Arial"/>
                <w:b/>
                <w:sz w:val="22"/>
                <w:szCs w:val="22"/>
              </w:rPr>
            </w:pPr>
            <w:r>
              <w:rPr>
                <w:rFonts w:ascii="Arial" w:hAnsi="Arial" w:cs="Arial"/>
                <w:b/>
                <w:sz w:val="22"/>
                <w:szCs w:val="22"/>
              </w:rPr>
              <w:t>187</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BE1F7B" w:rsidP="0038476A">
            <w:pPr>
              <w:jc w:val="center"/>
              <w:rPr>
                <w:rFonts w:ascii="Arial" w:hAnsi="Arial" w:cs="Arial"/>
                <w:b/>
                <w:sz w:val="22"/>
                <w:szCs w:val="22"/>
              </w:rPr>
            </w:pPr>
            <w:r>
              <w:rPr>
                <w:rFonts w:ascii="Arial" w:hAnsi="Arial" w:cs="Arial"/>
                <w:b/>
                <w:sz w:val="22"/>
                <w:szCs w:val="22"/>
              </w:rPr>
              <w:t>6</w:t>
            </w:r>
            <w:r w:rsidR="006433F2">
              <w:rPr>
                <w:rFonts w:ascii="Arial" w:hAnsi="Arial" w:cs="Arial"/>
                <w:b/>
                <w:sz w:val="22"/>
                <w:szCs w:val="22"/>
              </w:rPr>
              <w:t>3</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6433F2" w:rsidP="00D8130B">
            <w:pPr>
              <w:jc w:val="center"/>
              <w:rPr>
                <w:rFonts w:ascii="Arial" w:hAnsi="Arial" w:cs="Arial"/>
                <w:b/>
                <w:bCs/>
                <w:sz w:val="22"/>
                <w:szCs w:val="22"/>
              </w:rPr>
            </w:pPr>
            <w:r>
              <w:rPr>
                <w:rFonts w:ascii="Arial" w:hAnsi="Arial" w:cs="Arial"/>
                <w:b/>
                <w:bCs/>
                <w:sz w:val="22"/>
                <w:szCs w:val="22"/>
              </w:rPr>
              <w:t>171</w:t>
            </w:r>
          </w:p>
        </w:tc>
      </w:tr>
    </w:tbl>
    <w:p w:rsidR="00EF1DF4" w:rsidRDefault="006433F2" w:rsidP="003A7EC2">
      <w:pPr>
        <w:ind w:hanging="284"/>
        <w:rPr>
          <w:noProof/>
        </w:rPr>
      </w:pPr>
      <w:r w:rsidRPr="006433F2">
        <w:rPr>
          <w:noProof/>
        </w:rPr>
        <w:drawing>
          <wp:inline distT="0" distB="0" distL="0" distR="0">
            <wp:extent cx="6782462" cy="8372723"/>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7D6AF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83CF1">
            <w:pPr>
              <w:pStyle w:val="ArtTabNormal"/>
              <w:rPr>
                <w:sz w:val="22"/>
                <w:szCs w:val="22"/>
              </w:rPr>
            </w:pPr>
            <w:bookmarkStart w:id="12" w:name="tabtxt_1575050_1925796165"/>
            <w:r w:rsidRPr="00CA1302">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6438DC" w:rsidP="006438DC">
            <w:pPr>
              <w:pStyle w:val="TabHyperlink0"/>
              <w:jc w:val="both"/>
              <w:rPr>
                <w:sz w:val="22"/>
                <w:szCs w:val="22"/>
              </w:rPr>
            </w:pPr>
            <w:r w:rsidRPr="006438DC">
              <w:rPr>
                <w:sz w:val="22"/>
                <w:szCs w:val="22"/>
              </w:rPr>
              <w:t>Губернатор Игорь Руденя в Твери принял участие в торжественных мероприятиях в честь Дня защитника Отечества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116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12,66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833</w:t>
            </w:r>
          </w:p>
        </w:tc>
      </w:tr>
      <w:tr w:rsidR="007D6AF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83CF1">
            <w:pPr>
              <w:pStyle w:val="ArtTabNormal"/>
              <w:rPr>
                <w:sz w:val="22"/>
                <w:szCs w:val="22"/>
              </w:rPr>
            </w:pPr>
            <w:bookmarkStart w:id="13" w:name="tabtxt_1575050_1925811923"/>
            <w:r w:rsidRPr="00CA1302">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438DC">
            <w:pPr>
              <w:pStyle w:val="TabHyperlink0"/>
              <w:jc w:val="both"/>
              <w:rPr>
                <w:sz w:val="22"/>
                <w:szCs w:val="22"/>
              </w:rPr>
            </w:pPr>
            <w:hyperlink w:anchor="ant_1575050_1925811923" w:history="1">
              <w:r w:rsidRPr="00CA1302">
                <w:rPr>
                  <w:sz w:val="22"/>
                  <w:szCs w:val="22"/>
                </w:rPr>
                <w:t>Жительнице Твери Антонине Сорокиной исполнился 101 год</w:t>
              </w:r>
            </w:hyperlink>
            <w:r w:rsidR="006438DC">
              <w:rPr>
                <w:sz w:val="22"/>
                <w:szCs w:val="22"/>
              </w:rPr>
              <w:t xml:space="preserve"> </w:t>
            </w:r>
            <w:r w:rsidR="006438DC" w:rsidRPr="006438DC">
              <w:rPr>
                <w:i/>
                <w:color w:val="auto"/>
                <w:sz w:val="22"/>
                <w:szCs w:val="22"/>
              </w:rPr>
              <w:t>(С днем рождения Антонину Васильевну поздравил Губернатор Тверской области Игорь Руденя)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2,69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138</w:t>
            </w:r>
          </w:p>
        </w:tc>
      </w:tr>
      <w:tr w:rsidR="007D6AF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83CF1">
            <w:pPr>
              <w:pStyle w:val="ArtTabNormal"/>
              <w:rPr>
                <w:sz w:val="22"/>
                <w:szCs w:val="22"/>
              </w:rPr>
            </w:pPr>
            <w:bookmarkStart w:id="14" w:name="tabtxt_1575050_1925703186"/>
            <w:r w:rsidRPr="00CA1302">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6438DC" w:rsidP="006438DC">
            <w:pPr>
              <w:pStyle w:val="TabHyperlink0"/>
              <w:jc w:val="both"/>
              <w:rPr>
                <w:sz w:val="22"/>
                <w:szCs w:val="22"/>
              </w:rPr>
            </w:pPr>
            <w:r w:rsidRPr="006438DC">
              <w:rPr>
                <w:sz w:val="22"/>
                <w:szCs w:val="22"/>
              </w:rPr>
              <w:t>Игорь Руденя провел встречу с главой Вышневолоцкого городского округа Натальей Рощиной</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2,15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122</w:t>
            </w:r>
          </w:p>
        </w:tc>
      </w:tr>
      <w:tr w:rsidR="007D6AF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83CF1">
            <w:pPr>
              <w:pStyle w:val="ArtTabNormal"/>
              <w:rPr>
                <w:sz w:val="22"/>
                <w:szCs w:val="22"/>
              </w:rPr>
            </w:pPr>
            <w:bookmarkStart w:id="15" w:name="tabtxt_1575050_1925762046"/>
            <w:r w:rsidRPr="00CA1302">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6438DC" w:rsidP="006438DC">
            <w:pPr>
              <w:pStyle w:val="TabHyperlink0"/>
              <w:jc w:val="both"/>
              <w:rPr>
                <w:sz w:val="22"/>
                <w:szCs w:val="22"/>
              </w:rPr>
            </w:pPr>
            <w:r w:rsidRPr="006438DC">
              <w:rPr>
                <w:sz w:val="22"/>
                <w:szCs w:val="22"/>
              </w:rPr>
              <w:t>Жарковский район отмечает 80-летие со дня освобождения от немецко-фашистских захватчиков</w:t>
            </w:r>
            <w:r>
              <w:rPr>
                <w:sz w:val="22"/>
                <w:szCs w:val="22"/>
              </w:rPr>
              <w:t xml:space="preserve"> </w:t>
            </w:r>
            <w:r w:rsidRPr="006438DC">
              <w:rPr>
                <w:i/>
                <w:color w:val="auto"/>
                <w:sz w:val="22"/>
                <w:szCs w:val="22"/>
              </w:rPr>
              <w:t>(с этим событием руководство муниципального образования и жителей территории поздравил Губернатор Игорь Руденя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103</w:t>
            </w:r>
          </w:p>
        </w:tc>
      </w:tr>
      <w:tr w:rsidR="007D6AF6"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683CF1">
            <w:pPr>
              <w:pStyle w:val="ArtTabNormal"/>
              <w:rPr>
                <w:sz w:val="22"/>
                <w:szCs w:val="22"/>
              </w:rPr>
            </w:pPr>
            <w:bookmarkStart w:id="16" w:name="tabtxt_1575050_1926031219"/>
            <w:r w:rsidRPr="00CA1302">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6438DC" w:rsidP="006438DC">
            <w:pPr>
              <w:pStyle w:val="TabHyperlink0"/>
              <w:jc w:val="both"/>
              <w:rPr>
                <w:sz w:val="22"/>
                <w:szCs w:val="22"/>
              </w:rPr>
            </w:pPr>
            <w:r w:rsidRPr="006438DC">
              <w:rPr>
                <w:sz w:val="22"/>
                <w:szCs w:val="22"/>
              </w:rPr>
              <w:t>Губернатор Игорь Руденя провел встречу с главой ЗАТО Солнечный Владимиром Петровым</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21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1,62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D6AF6" w:rsidRPr="00CA1302" w:rsidRDefault="007D6AF6" w:rsidP="007D6AF6">
            <w:pPr>
              <w:pStyle w:val="ArtTabNormal"/>
              <w:jc w:val="center"/>
              <w:rPr>
                <w:sz w:val="22"/>
                <w:szCs w:val="22"/>
              </w:rPr>
            </w:pPr>
            <w:r w:rsidRPr="00CA1302">
              <w:rPr>
                <w:sz w:val="22"/>
                <w:szCs w:val="22"/>
              </w:rPr>
              <w:t>102</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7" w:name="_Toc496394404"/>
      <w:r w:rsidRPr="000C1EAC">
        <w:rPr>
          <w:rStyle w:val="113"/>
          <w:szCs w:val="28"/>
        </w:rPr>
        <w:t>ДАЙДЖЕСТ НАИБОЛЕЕ ЗАМЕТНЫХ СООБЩЕНИЙ СМИ</w:t>
      </w:r>
      <w:bookmarkEnd w:id="17"/>
    </w:p>
    <w:p w:rsidR="00BC4A48" w:rsidRDefault="00BC4A48" w:rsidP="006433F2">
      <w:pPr>
        <w:rPr>
          <w:rFonts w:ascii="Arial" w:eastAsia="Arial" w:hAnsi="Arial" w:cs="Arial"/>
          <w:color w:val="000000"/>
          <w:sz w:val="22"/>
          <w:szCs w:val="22"/>
        </w:rPr>
      </w:pPr>
    </w:p>
    <w:p w:rsidR="006438DC" w:rsidRPr="006438DC" w:rsidRDefault="006438DC" w:rsidP="006438DC">
      <w:pPr>
        <w:rPr>
          <w:rFonts w:ascii="Arial" w:eastAsia="Arial" w:hAnsi="Arial" w:cs="Arial"/>
          <w:b/>
          <w:color w:val="000000"/>
          <w:sz w:val="22"/>
          <w:szCs w:val="22"/>
          <w:shd w:val="clear" w:color="auto" w:fill="FFFFFF"/>
        </w:rPr>
      </w:pPr>
      <w:r w:rsidRPr="006438DC">
        <w:rPr>
          <w:rFonts w:ascii="Arial" w:eastAsia="Arial" w:hAnsi="Arial" w:cs="Arial"/>
          <w:b/>
          <w:color w:val="000000"/>
          <w:sz w:val="22"/>
          <w:szCs w:val="22"/>
          <w:shd w:val="clear" w:color="auto" w:fill="FFFFFF"/>
        </w:rPr>
        <w:t>Tverigrad.ru, Тверь, 23 февраля 2022</w:t>
      </w:r>
    </w:p>
    <w:p w:rsidR="006438DC" w:rsidRPr="006438DC" w:rsidRDefault="006438DC" w:rsidP="006438DC">
      <w:pPr>
        <w:jc w:val="both"/>
        <w:outlineLvl w:val="1"/>
        <w:rPr>
          <w:rFonts w:ascii="Arial" w:eastAsia="Arial" w:hAnsi="Arial" w:cs="Arial"/>
          <w:color w:val="000000"/>
          <w:sz w:val="22"/>
          <w:szCs w:val="22"/>
          <w:shd w:val="clear" w:color="auto" w:fill="FFFFFF"/>
        </w:rPr>
      </w:pPr>
      <w:bookmarkStart w:id="18" w:name="ant_1575050_1925796165"/>
      <w:r w:rsidRPr="006438DC">
        <w:rPr>
          <w:rFonts w:ascii="Arial" w:eastAsia="Arial" w:hAnsi="Arial" w:cs="Arial"/>
          <w:color w:val="000000"/>
          <w:sz w:val="22"/>
          <w:szCs w:val="22"/>
          <w:shd w:val="clear" w:color="auto" w:fill="FFFFFF"/>
        </w:rPr>
        <w:t>МАРШ НА ПЛОЩАДИ ПОБЕДЫ: В ДЕНЬ ЗАЩИТНИКА ОТЕЧЕСТВА В ТВЕРИ ВОЗЛОЖИЛИ ЦВЕТЫ К ОБЕЛИСКУ</w:t>
      </w:r>
      <w:bookmarkEnd w:id="18"/>
    </w:p>
    <w:p w:rsidR="006438DC" w:rsidRPr="006438DC" w:rsidRDefault="006438DC" w:rsidP="006438DC">
      <w:pPr>
        <w:jc w:val="both"/>
        <w:rPr>
          <w:rFonts w:ascii="Arial" w:eastAsia="Arial" w:hAnsi="Arial" w:cs="Arial"/>
          <w:color w:val="000000"/>
          <w:sz w:val="22"/>
          <w:szCs w:val="22"/>
          <w:shd w:val="clear" w:color="auto" w:fill="FFFFFF"/>
        </w:rPr>
      </w:pPr>
      <w:r w:rsidRPr="006438DC">
        <w:rPr>
          <w:rFonts w:ascii="Arial" w:eastAsia="Arial" w:hAnsi="Arial" w:cs="Arial"/>
          <w:color w:val="000000"/>
          <w:sz w:val="22"/>
          <w:szCs w:val="22"/>
          <w:shd w:val="clear" w:color="auto" w:fill="FFFFFF"/>
        </w:rPr>
        <w:t xml:space="preserve">Участие в торжественных мероприятиях принял </w:t>
      </w:r>
      <w:r w:rsidRPr="006438DC">
        <w:rPr>
          <w:rFonts w:ascii="Arial" w:eastAsia="Arial" w:hAnsi="Arial" w:cs="Arial"/>
          <w:color w:val="000000"/>
          <w:sz w:val="22"/>
          <w:szCs w:val="22"/>
          <w:shd w:val="clear" w:color="auto" w:fill="C0C0C0"/>
        </w:rPr>
        <w:t>губернатор Тверской области Игорь Руденя</w:t>
      </w:r>
      <w:r w:rsidRPr="006438DC">
        <w:rPr>
          <w:rFonts w:ascii="Arial" w:eastAsia="Arial" w:hAnsi="Arial" w:cs="Arial"/>
          <w:color w:val="000000"/>
          <w:sz w:val="22"/>
          <w:szCs w:val="22"/>
          <w:shd w:val="clear" w:color="auto" w:fill="FFFFFF"/>
        </w:rPr>
        <w:t xml:space="preserve"> и первые лица города и региона... Участие в них приняли ветераны Великой Отечественной войны, </w:t>
      </w:r>
      <w:r w:rsidRPr="006438DC">
        <w:rPr>
          <w:rFonts w:ascii="Arial" w:eastAsia="Arial" w:hAnsi="Arial" w:cs="Arial"/>
          <w:color w:val="000000"/>
          <w:sz w:val="22"/>
          <w:szCs w:val="22"/>
          <w:shd w:val="clear" w:color="auto" w:fill="C0C0C0"/>
        </w:rPr>
        <w:t>губернатор Тверской области Игорь Руденя</w:t>
      </w:r>
      <w:r w:rsidRPr="006438DC">
        <w:rPr>
          <w:rFonts w:ascii="Arial" w:eastAsia="Arial" w:hAnsi="Arial" w:cs="Arial"/>
          <w:color w:val="000000"/>
          <w:sz w:val="22"/>
          <w:szCs w:val="22"/>
          <w:shd w:val="clear" w:color="auto" w:fill="FFFFFF"/>
        </w:rPr>
        <w:t>, сенатор РФ Людмила Скаковская, депутаты Государственной Думы РФ Сергей ...</w:t>
      </w:r>
    </w:p>
    <w:p w:rsidR="006438DC" w:rsidRPr="006438DC" w:rsidRDefault="006438DC" w:rsidP="006438DC">
      <w:pPr>
        <w:rPr>
          <w:rFonts w:ascii="Arial" w:eastAsia="Arial" w:hAnsi="Arial" w:cs="Arial"/>
          <w:color w:val="0000FF"/>
          <w:sz w:val="22"/>
          <w:szCs w:val="22"/>
          <w:shd w:val="clear" w:color="auto" w:fill="FFFFFF"/>
        </w:rPr>
      </w:pPr>
      <w:hyperlink r:id="rId12" w:history="1">
        <w:r w:rsidRPr="006438DC">
          <w:rPr>
            <w:rFonts w:ascii="Arial" w:eastAsia="Arial" w:hAnsi="Arial" w:cs="Arial"/>
            <w:color w:val="0000FF"/>
            <w:sz w:val="22"/>
            <w:szCs w:val="22"/>
            <w:u w:val="single"/>
            <w:shd w:val="clear" w:color="auto" w:fill="FFFFFF"/>
          </w:rPr>
          <w:t>https://tverigrad.ru/publication/marsh-na-ploshhadi-pobedy-v-den-zashhitnika-otechestva-v-tveri-vozlozhili-cvety-k-obelisku/</w:t>
        </w:r>
      </w:hyperlink>
    </w:p>
    <w:p w:rsidR="006438DC" w:rsidRPr="006438DC" w:rsidRDefault="006438DC" w:rsidP="006438DC">
      <w:pPr>
        <w:rPr>
          <w:rFonts w:ascii="Arial" w:eastAsia="Arial" w:hAnsi="Arial" w:cs="Arial"/>
          <w:color w:val="000000"/>
          <w:sz w:val="22"/>
          <w:szCs w:val="22"/>
          <w:u w:val="single"/>
          <w:shd w:val="clear" w:color="auto" w:fill="FFFFFF"/>
        </w:rPr>
      </w:pPr>
      <w:r w:rsidRPr="006438DC">
        <w:rPr>
          <w:rFonts w:ascii="Arial" w:eastAsia="Arial" w:hAnsi="Arial" w:cs="Arial"/>
          <w:color w:val="000000"/>
          <w:sz w:val="22"/>
          <w:szCs w:val="22"/>
          <w:u w:val="single"/>
          <w:shd w:val="clear" w:color="auto" w:fill="FFFFFF"/>
        </w:rPr>
        <w:t>Сообщения по событию:</w:t>
      </w:r>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r w:rsidRPr="006438DC">
        <w:rPr>
          <w:rFonts w:ascii="Arial" w:eastAsia="Arial" w:hAnsi="Arial" w:cs="Arial"/>
          <w:color w:val="0000FF"/>
          <w:sz w:val="22"/>
          <w:szCs w:val="22"/>
          <w:shd w:val="clear" w:color="auto" w:fill="FFFFFF"/>
        </w:rPr>
        <w:t>Ржевская правда, Ржев, 24 февраля 2022</w:t>
      </w:r>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3" w:history="1">
        <w:r w:rsidRPr="006438DC">
          <w:rPr>
            <w:rFonts w:ascii="Arial" w:eastAsia="Arial" w:hAnsi="Arial" w:cs="Arial"/>
            <w:color w:val="0000FF"/>
            <w:sz w:val="22"/>
            <w:szCs w:val="22"/>
            <w:u w:val="single"/>
            <w:shd w:val="clear" w:color="auto" w:fill="FFFFFF"/>
          </w:rPr>
          <w:t>Московский Комсомолец (tver.mk.ru),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4" w:history="1">
        <w:r w:rsidRPr="006438DC">
          <w:rPr>
            <w:rFonts w:ascii="Arial" w:eastAsia="Arial" w:hAnsi="Arial" w:cs="Arial"/>
            <w:color w:val="0000FF"/>
            <w:sz w:val="22"/>
            <w:szCs w:val="22"/>
            <w:u w:val="single"/>
            <w:shd w:val="clear" w:color="auto" w:fill="FFFFFF"/>
          </w:rPr>
          <w:t>Московский Комсомолец (tver.mk.ru),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5" w:history="1">
        <w:r w:rsidRPr="006438DC">
          <w:rPr>
            <w:rFonts w:ascii="Arial" w:eastAsia="Arial" w:hAnsi="Arial" w:cs="Arial"/>
            <w:color w:val="0000FF"/>
            <w:sz w:val="22"/>
            <w:szCs w:val="22"/>
            <w:u w:val="single"/>
            <w:shd w:val="clear" w:color="auto" w:fill="FFFFFF"/>
          </w:rPr>
          <w:t>Inform69.ru,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6" w:history="1">
        <w:r w:rsidRPr="006438DC">
          <w:rPr>
            <w:rFonts w:ascii="Arial" w:eastAsia="Arial" w:hAnsi="Arial" w:cs="Arial"/>
            <w:color w:val="0000FF"/>
            <w:sz w:val="22"/>
            <w:szCs w:val="22"/>
            <w:u w:val="single"/>
            <w:shd w:val="clear" w:color="auto" w:fill="FFFFFF"/>
          </w:rPr>
          <w:t>Заря (konzarya.ru), Конаково,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7" w:history="1">
        <w:r w:rsidRPr="006438DC">
          <w:rPr>
            <w:rFonts w:ascii="Arial" w:eastAsia="Arial" w:hAnsi="Arial" w:cs="Arial"/>
            <w:color w:val="0000FF"/>
            <w:sz w:val="22"/>
            <w:szCs w:val="22"/>
            <w:u w:val="single"/>
            <w:shd w:val="clear" w:color="auto" w:fill="FFFFFF"/>
          </w:rPr>
          <w:t>Комсомольская правда (tver.kp.ru),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8" w:history="1">
        <w:r w:rsidRPr="006438DC">
          <w:rPr>
            <w:rFonts w:ascii="Arial" w:eastAsia="Arial" w:hAnsi="Arial" w:cs="Arial"/>
            <w:color w:val="0000FF"/>
            <w:sz w:val="22"/>
            <w:szCs w:val="22"/>
            <w:u w:val="single"/>
            <w:shd w:val="clear" w:color="auto" w:fill="FFFFFF"/>
          </w:rPr>
          <w:t>Вести Максатихи (vesti-m.ru), п.г.т. Максатиха,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9"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0" w:history="1">
        <w:r w:rsidRPr="006438DC">
          <w:rPr>
            <w:rFonts w:ascii="Arial" w:eastAsia="Arial" w:hAnsi="Arial" w:cs="Arial"/>
            <w:color w:val="0000FF"/>
            <w:sz w:val="22"/>
            <w:szCs w:val="22"/>
            <w:u w:val="single"/>
            <w:shd w:val="clear" w:color="auto" w:fill="FFFFFF"/>
          </w:rPr>
          <w:t>Тверская епархия (tvereparhia.ru),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1" w:history="1">
        <w:r w:rsidRPr="006438DC">
          <w:rPr>
            <w:rFonts w:ascii="Arial" w:eastAsia="Arial" w:hAnsi="Arial" w:cs="Arial"/>
            <w:color w:val="0000FF"/>
            <w:sz w:val="22"/>
            <w:szCs w:val="22"/>
            <w:u w:val="single"/>
            <w:shd w:val="clear" w:color="auto" w:fill="FFFFFF"/>
          </w:rPr>
          <w:t>Новоторжский вестник (nvestnik.ru), Торжок,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2" w:history="1">
        <w:r w:rsidRPr="006438DC">
          <w:rPr>
            <w:rFonts w:ascii="Arial" w:eastAsia="Arial" w:hAnsi="Arial" w:cs="Arial"/>
            <w:color w:val="0000FF"/>
            <w:sz w:val="22"/>
            <w:szCs w:val="22"/>
            <w:u w:val="single"/>
            <w:shd w:val="clear" w:color="auto" w:fill="FFFFFF"/>
          </w:rPr>
          <w:t>ВОТ! (vot69.ru),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3"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4"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5"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6"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7" w:history="1">
        <w:r w:rsidRPr="006438DC">
          <w:rPr>
            <w:rFonts w:ascii="Arial" w:eastAsia="Arial" w:hAnsi="Arial" w:cs="Arial"/>
            <w:color w:val="0000FF"/>
            <w:sz w:val="22"/>
            <w:szCs w:val="22"/>
            <w:u w:val="single"/>
            <w:shd w:val="clear" w:color="auto" w:fill="FFFFFF"/>
          </w:rPr>
          <w:t>Аргументы и Факты (tver.aif.ru),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8" w:history="1">
        <w:r w:rsidRPr="006438DC">
          <w:rPr>
            <w:rFonts w:ascii="Arial" w:eastAsia="Arial" w:hAnsi="Arial" w:cs="Arial"/>
            <w:color w:val="0000FF"/>
            <w:sz w:val="22"/>
            <w:szCs w:val="22"/>
            <w:u w:val="single"/>
            <w:shd w:val="clear" w:color="auto" w:fill="FFFFFF"/>
          </w:rPr>
          <w:t>ВОТ! (vot69.ru),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29" w:history="1">
        <w:r w:rsidRPr="006438DC">
          <w:rPr>
            <w:rFonts w:ascii="Arial" w:eastAsia="Arial" w:hAnsi="Arial" w:cs="Arial"/>
            <w:color w:val="0000FF"/>
            <w:sz w:val="22"/>
            <w:szCs w:val="22"/>
            <w:u w:val="single"/>
            <w:shd w:val="clear" w:color="auto" w:fill="FFFFFF"/>
          </w:rPr>
          <w:t>TvTver.ru,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0"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1"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2" w:history="1">
        <w:r w:rsidRPr="006438DC">
          <w:rPr>
            <w:rFonts w:ascii="Arial" w:eastAsia="Arial" w:hAnsi="Arial" w:cs="Arial"/>
            <w:color w:val="0000FF"/>
            <w:sz w:val="22"/>
            <w:szCs w:val="22"/>
            <w:u w:val="single"/>
            <w:shd w:val="clear" w:color="auto" w:fill="FFFFFF"/>
          </w:rPr>
          <w:t>Tverigrad.ru,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3" w:history="1">
        <w:r w:rsidRPr="006438DC">
          <w:rPr>
            <w:rFonts w:ascii="Arial" w:eastAsia="Arial" w:hAnsi="Arial" w:cs="Arial"/>
            <w:color w:val="0000FF"/>
            <w:sz w:val="22"/>
            <w:szCs w:val="22"/>
            <w:u w:val="single"/>
            <w:shd w:val="clear" w:color="auto" w:fill="FFFFFF"/>
          </w:rPr>
          <w:t>Удомельская газета (udomelskaya-gazeta.ru), Удомля,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4"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5"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6"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7"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8"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39"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0"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1" w:history="1">
        <w:r w:rsidRPr="006438DC">
          <w:rPr>
            <w:rFonts w:ascii="Arial" w:eastAsia="Arial" w:hAnsi="Arial" w:cs="Arial"/>
            <w:color w:val="0000FF"/>
            <w:sz w:val="22"/>
            <w:szCs w:val="22"/>
            <w:u w:val="single"/>
            <w:shd w:val="clear" w:color="auto" w:fill="FFFFFF"/>
          </w:rPr>
          <w:t>Тверь (toptver.ru),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2"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3"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4"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5" w:history="1">
        <w:r w:rsidRPr="006438DC">
          <w:rPr>
            <w:rFonts w:ascii="Arial" w:eastAsia="Arial" w:hAnsi="Arial" w:cs="Arial"/>
            <w:color w:val="0000FF"/>
            <w:sz w:val="22"/>
            <w:szCs w:val="22"/>
            <w:u w:val="single"/>
            <w:shd w:val="clear" w:color="auto" w:fill="FFFFFF"/>
          </w:rPr>
          <w:t>Вся Тверь (газета-вся-тверь.рф),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6"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7"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8"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49" w:history="1">
        <w:r w:rsidRPr="006438DC">
          <w:rPr>
            <w:rFonts w:ascii="Arial" w:eastAsia="Arial" w:hAnsi="Arial" w:cs="Arial"/>
            <w:color w:val="0000FF"/>
            <w:sz w:val="22"/>
            <w:szCs w:val="22"/>
            <w:u w:val="single"/>
            <w:shd w:val="clear" w:color="auto" w:fill="FFFFFF"/>
          </w:rPr>
          <w:t>Афанасий-бизнес (afanasy.biz),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0" w:history="1">
        <w:r w:rsidRPr="006438DC">
          <w:rPr>
            <w:rFonts w:ascii="Arial" w:eastAsia="Arial" w:hAnsi="Arial" w:cs="Arial"/>
            <w:color w:val="0000FF"/>
            <w:sz w:val="22"/>
            <w:szCs w:val="22"/>
            <w:u w:val="single"/>
            <w:shd w:val="clear" w:color="auto" w:fill="FFFFFF"/>
          </w:rPr>
          <w:t>Тверское информационное агентство (tvernews.ru),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1"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2"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3" w:history="1">
        <w:r w:rsidRPr="006438DC">
          <w:rPr>
            <w:rFonts w:ascii="Arial" w:eastAsia="Arial" w:hAnsi="Arial" w:cs="Arial"/>
            <w:color w:val="0000FF"/>
            <w:sz w:val="22"/>
            <w:szCs w:val="22"/>
            <w:u w:val="single"/>
            <w:shd w:val="clear" w:color="auto" w:fill="FFFFFF"/>
          </w:rPr>
          <w:t>Караван Ярмарка (karavantver.ru),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4"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5" w:history="1">
        <w:r w:rsidRPr="006438DC">
          <w:rPr>
            <w:rFonts w:ascii="Arial" w:eastAsia="Arial" w:hAnsi="Arial" w:cs="Arial"/>
            <w:color w:val="0000FF"/>
            <w:sz w:val="22"/>
            <w:szCs w:val="22"/>
            <w:u w:val="single"/>
            <w:shd w:val="clear" w:color="auto" w:fill="FFFFFF"/>
          </w:rPr>
          <w:t>Старицкий вестник (st-vestnik.ru), Старица,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6" w:history="1">
        <w:r w:rsidRPr="006438DC">
          <w:rPr>
            <w:rFonts w:ascii="Arial" w:eastAsia="Arial" w:hAnsi="Arial" w:cs="Arial"/>
            <w:color w:val="0000FF"/>
            <w:sz w:val="22"/>
            <w:szCs w:val="22"/>
            <w:u w:val="single"/>
            <w:shd w:val="clear" w:color="auto" w:fill="FFFFFF"/>
          </w:rPr>
          <w:t>Край справедливости (ks-region69.com),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7"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8" w:history="1">
        <w:r w:rsidRPr="006438DC">
          <w:rPr>
            <w:rFonts w:ascii="Arial" w:eastAsia="Arial" w:hAnsi="Arial" w:cs="Arial"/>
            <w:color w:val="0000FF"/>
            <w:sz w:val="22"/>
            <w:szCs w:val="22"/>
            <w:u w:val="single"/>
            <w:shd w:val="clear" w:color="auto" w:fill="FFFFFF"/>
          </w:rPr>
          <w:t>Край справедливости (ks-region69.com),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59" w:history="1">
        <w:r w:rsidRPr="006438DC">
          <w:rPr>
            <w:rFonts w:ascii="Arial" w:eastAsia="Arial" w:hAnsi="Arial" w:cs="Arial"/>
            <w:color w:val="0000FF"/>
            <w:sz w:val="22"/>
            <w:szCs w:val="22"/>
            <w:u w:val="single"/>
            <w:shd w:val="clear" w:color="auto" w:fill="FFFFFF"/>
          </w:rPr>
          <w:t>Заря (konzarya.ru), Конаково,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0" w:history="1">
        <w:r w:rsidRPr="006438DC">
          <w:rPr>
            <w:rFonts w:ascii="Arial" w:eastAsia="Arial" w:hAnsi="Arial" w:cs="Arial"/>
            <w:color w:val="0000FF"/>
            <w:sz w:val="22"/>
            <w:szCs w:val="22"/>
            <w:u w:val="single"/>
            <w:shd w:val="clear" w:color="auto" w:fill="FFFFFF"/>
          </w:rPr>
          <w:t>Удомельская газета (udomelskaya-gazeta.ru), Удомля,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1"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2"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3"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4"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5"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6"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7"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8"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69"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0"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1"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2" w:history="1">
        <w:r w:rsidRPr="006438DC">
          <w:rPr>
            <w:rFonts w:ascii="Arial" w:eastAsia="Arial" w:hAnsi="Arial" w:cs="Arial"/>
            <w:color w:val="0000FF"/>
            <w:sz w:val="22"/>
            <w:szCs w:val="22"/>
            <w:u w:val="single"/>
            <w:shd w:val="clear" w:color="auto" w:fill="FFFFFF"/>
          </w:rPr>
          <w:t>Комсомольская правда (tver.kp.ru),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3"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4"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5"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6"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7"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8" w:history="1">
        <w:r w:rsidRPr="006438DC">
          <w:rPr>
            <w:rFonts w:ascii="Arial" w:eastAsia="Arial" w:hAnsi="Arial" w:cs="Arial"/>
            <w:color w:val="0000FF"/>
            <w:sz w:val="22"/>
            <w:szCs w:val="22"/>
            <w:u w:val="single"/>
            <w:shd w:val="clear" w:color="auto" w:fill="FFFFFF"/>
          </w:rPr>
          <w:t>Тверь (toptver.ru),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79" w:history="1">
        <w:r w:rsidRPr="006438DC">
          <w:rPr>
            <w:rFonts w:ascii="Arial" w:eastAsia="Arial" w:hAnsi="Arial" w:cs="Arial"/>
            <w:color w:val="0000FF"/>
            <w:sz w:val="22"/>
            <w:szCs w:val="22"/>
            <w:u w:val="single"/>
            <w:shd w:val="clear" w:color="auto" w:fill="FFFFFF"/>
          </w:rPr>
          <w:t>Заря (konzarya.ru), Конаково,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0" w:history="1">
        <w:r w:rsidRPr="006438DC">
          <w:rPr>
            <w:rFonts w:ascii="Arial" w:eastAsia="Arial" w:hAnsi="Arial" w:cs="Arial"/>
            <w:color w:val="0000FF"/>
            <w:sz w:val="22"/>
            <w:szCs w:val="22"/>
            <w:u w:val="single"/>
            <w:shd w:val="clear" w:color="auto" w:fill="FFFFFF"/>
          </w:rPr>
          <w:t>Tverigrad.ru,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1" w:history="1">
        <w:r w:rsidRPr="006438DC">
          <w:rPr>
            <w:rFonts w:ascii="Arial" w:eastAsia="Arial" w:hAnsi="Arial" w:cs="Arial"/>
            <w:color w:val="0000FF"/>
            <w:sz w:val="22"/>
            <w:szCs w:val="22"/>
            <w:u w:val="single"/>
            <w:shd w:val="clear" w:color="auto" w:fill="FFFFFF"/>
          </w:rPr>
          <w:t>Московский Комсомолец (tver.mk.ru),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2" w:history="1">
        <w:r w:rsidRPr="006438DC">
          <w:rPr>
            <w:rFonts w:ascii="Arial" w:eastAsia="Arial" w:hAnsi="Arial" w:cs="Arial"/>
            <w:color w:val="0000FF"/>
            <w:sz w:val="22"/>
            <w:szCs w:val="22"/>
            <w:u w:val="single"/>
            <w:shd w:val="clear" w:color="auto" w:fill="FFFFFF"/>
          </w:rPr>
          <w:t>Афанасий-бизнес (afanasy.biz),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3"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4" w:history="1">
        <w:r w:rsidRPr="006438DC">
          <w:rPr>
            <w:rFonts w:ascii="Arial" w:eastAsia="Arial" w:hAnsi="Arial" w:cs="Arial"/>
            <w:color w:val="0000FF"/>
            <w:sz w:val="22"/>
            <w:szCs w:val="22"/>
            <w:u w:val="single"/>
            <w:shd w:val="clear" w:color="auto" w:fill="FFFFFF"/>
          </w:rPr>
          <w:t>Комсомольская правда (tver.kp.ru),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5" w:history="1">
        <w:r w:rsidRPr="006438DC">
          <w:rPr>
            <w:rFonts w:ascii="Arial" w:eastAsia="Arial" w:hAnsi="Arial" w:cs="Arial"/>
            <w:color w:val="0000FF"/>
            <w:sz w:val="22"/>
            <w:szCs w:val="22"/>
            <w:u w:val="single"/>
            <w:shd w:val="clear" w:color="auto" w:fill="FFFFFF"/>
          </w:rPr>
          <w:t>Старицкий вестник (st-vestnik.ru), Старица,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6"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7" w:history="1">
        <w:r w:rsidRPr="006438DC">
          <w:rPr>
            <w:rFonts w:ascii="Arial" w:eastAsia="Arial" w:hAnsi="Arial" w:cs="Arial"/>
            <w:color w:val="0000FF"/>
            <w:sz w:val="22"/>
            <w:szCs w:val="22"/>
            <w:u w:val="single"/>
            <w:shd w:val="clear" w:color="auto" w:fill="FFFFFF"/>
          </w:rPr>
          <w:t>Родная земля (r-zemlya.ru), п. Рамешки,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8"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89"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0"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1"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2" w:history="1">
        <w:r w:rsidRPr="006438DC">
          <w:rPr>
            <w:rFonts w:ascii="Arial" w:eastAsia="Arial" w:hAnsi="Arial" w:cs="Arial"/>
            <w:color w:val="0000FF"/>
            <w:sz w:val="22"/>
            <w:szCs w:val="22"/>
            <w:u w:val="single"/>
            <w:shd w:val="clear" w:color="auto" w:fill="FFFFFF"/>
          </w:rPr>
          <w:t>Tverigrad.ru,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3"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4" w:history="1">
        <w:r w:rsidRPr="006438DC">
          <w:rPr>
            <w:rFonts w:ascii="Arial" w:eastAsia="Arial" w:hAnsi="Arial" w:cs="Arial"/>
            <w:color w:val="0000FF"/>
            <w:sz w:val="22"/>
            <w:szCs w:val="22"/>
            <w:u w:val="single"/>
            <w:shd w:val="clear" w:color="auto" w:fill="FFFFFF"/>
          </w:rPr>
          <w:t>Новоторжский вестник (nvestnik.ru), Торжок,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5" w:history="1">
        <w:r w:rsidRPr="006438DC">
          <w:rPr>
            <w:rFonts w:ascii="Arial" w:eastAsia="Arial" w:hAnsi="Arial" w:cs="Arial"/>
            <w:color w:val="0000FF"/>
            <w:sz w:val="22"/>
            <w:szCs w:val="22"/>
            <w:u w:val="single"/>
            <w:shd w:val="clear" w:color="auto" w:fill="FFFFFF"/>
          </w:rPr>
          <w:t>Тверское информационное агентство (tvernews.ru),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6"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7" w:history="1">
        <w:r w:rsidRPr="006438DC">
          <w:rPr>
            <w:rFonts w:ascii="Arial" w:eastAsia="Arial" w:hAnsi="Arial" w:cs="Arial"/>
            <w:color w:val="0000FF"/>
            <w:sz w:val="22"/>
            <w:szCs w:val="22"/>
            <w:u w:val="single"/>
            <w:shd w:val="clear" w:color="auto" w:fill="FFFFFF"/>
          </w:rPr>
          <w:t>TvTver.ru,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8" w:history="1">
        <w:r w:rsidRPr="006438DC">
          <w:rPr>
            <w:rFonts w:ascii="Arial" w:eastAsia="Arial" w:hAnsi="Arial" w:cs="Arial"/>
            <w:color w:val="0000FF"/>
            <w:sz w:val="22"/>
            <w:szCs w:val="22"/>
            <w:u w:val="single"/>
            <w:shd w:val="clear" w:color="auto" w:fill="FFFFFF"/>
          </w:rPr>
          <w:t>Знамя (kuvznama.ru), Кувшиново,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99"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0" w:history="1">
        <w:r w:rsidRPr="006438DC">
          <w:rPr>
            <w:rFonts w:ascii="Arial" w:eastAsia="Arial" w:hAnsi="Arial" w:cs="Arial"/>
            <w:color w:val="0000FF"/>
            <w:sz w:val="22"/>
            <w:szCs w:val="22"/>
            <w:u w:val="single"/>
            <w:shd w:val="clear" w:color="auto" w:fill="FFFFFF"/>
          </w:rPr>
          <w:t>Удомельская газета (udomelskaya-gazeta.ru), Удомля,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1" w:history="1">
        <w:r w:rsidRPr="006438DC">
          <w:rPr>
            <w:rFonts w:ascii="Arial" w:eastAsia="Arial" w:hAnsi="Arial" w:cs="Arial"/>
            <w:color w:val="0000FF"/>
            <w:sz w:val="22"/>
            <w:szCs w:val="22"/>
            <w:u w:val="single"/>
            <w:shd w:val="clear" w:color="auto" w:fill="FFFFFF"/>
          </w:rPr>
          <w:t>Новоторжский вестник (nvestnik.ru), Торжок,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2" w:history="1">
        <w:r w:rsidRPr="006438DC">
          <w:rPr>
            <w:rFonts w:ascii="Arial" w:eastAsia="Arial" w:hAnsi="Arial" w:cs="Arial"/>
            <w:color w:val="0000FF"/>
            <w:sz w:val="22"/>
            <w:szCs w:val="22"/>
            <w:u w:val="single"/>
            <w:shd w:val="clear" w:color="auto" w:fill="FFFFFF"/>
          </w:rPr>
          <w:t>Tverigrad.ru,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3"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4"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5" w:history="1">
        <w:r w:rsidRPr="006438DC">
          <w:rPr>
            <w:rFonts w:ascii="Arial" w:eastAsia="Arial" w:hAnsi="Arial" w:cs="Arial"/>
            <w:color w:val="0000FF"/>
            <w:sz w:val="22"/>
            <w:szCs w:val="22"/>
            <w:u w:val="single"/>
            <w:shd w:val="clear" w:color="auto" w:fill="FFFFFF"/>
          </w:rPr>
          <w:t>Афанасий-бизнес (afanasy.biz),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6"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7"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8"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09"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0"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1"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2" w:history="1">
        <w:r w:rsidRPr="006438DC">
          <w:rPr>
            <w:rFonts w:ascii="Arial" w:eastAsia="Arial" w:hAnsi="Arial" w:cs="Arial"/>
            <w:color w:val="0000FF"/>
            <w:sz w:val="22"/>
            <w:szCs w:val="22"/>
            <w:u w:val="single"/>
            <w:shd w:val="clear" w:color="auto" w:fill="FFFFFF"/>
          </w:rPr>
          <w:t>Афанасий-бизнес (afanasy.biz), Тверь,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3"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4"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5"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2"/>
        </w:numPr>
        <w:ind w:left="0" w:firstLine="0"/>
        <w:rPr>
          <w:rFonts w:ascii="Arial" w:eastAsia="Arial" w:hAnsi="Arial" w:cs="Arial"/>
          <w:color w:val="0000FF"/>
          <w:sz w:val="22"/>
          <w:szCs w:val="22"/>
          <w:shd w:val="clear" w:color="auto" w:fill="FFFFFF"/>
        </w:rPr>
      </w:pPr>
      <w:hyperlink r:id="rId116"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Default="006438DC" w:rsidP="006438DC">
      <w:pPr>
        <w:jc w:val="right"/>
        <w:rPr>
          <w:rFonts w:ascii="Arial" w:eastAsia="Arial" w:hAnsi="Arial" w:cs="Arial"/>
          <w:color w:val="0000FF"/>
          <w:sz w:val="22"/>
          <w:szCs w:val="22"/>
          <w:shd w:val="clear" w:color="auto" w:fill="FFFFFF"/>
        </w:rPr>
      </w:pPr>
      <w:hyperlink w:anchor="tabtxt_1575050_1925796165" w:history="1">
        <w:r w:rsidRPr="006438DC">
          <w:rPr>
            <w:rFonts w:ascii="Arial" w:eastAsia="Arial" w:hAnsi="Arial" w:cs="Arial"/>
            <w:color w:val="0000FF"/>
            <w:sz w:val="22"/>
            <w:szCs w:val="22"/>
            <w:u w:val="single"/>
            <w:shd w:val="clear" w:color="auto" w:fill="FFFFFF"/>
          </w:rPr>
          <w:t>К заголовкам сообщений</w:t>
        </w:r>
      </w:hyperlink>
    </w:p>
    <w:p w:rsidR="006438DC" w:rsidRPr="006438DC" w:rsidRDefault="006438DC" w:rsidP="006438DC">
      <w:pPr>
        <w:jc w:val="right"/>
        <w:rPr>
          <w:rFonts w:ascii="Arial" w:eastAsia="Arial" w:hAnsi="Arial" w:cs="Arial"/>
          <w:color w:val="0000FF"/>
          <w:sz w:val="22"/>
          <w:szCs w:val="22"/>
          <w:shd w:val="clear" w:color="auto" w:fill="FFFFFF"/>
        </w:rPr>
      </w:pPr>
    </w:p>
    <w:p w:rsidR="006438DC" w:rsidRPr="006438DC" w:rsidRDefault="006438DC" w:rsidP="006438DC">
      <w:pPr>
        <w:rPr>
          <w:rFonts w:ascii="Arial" w:eastAsia="Arial" w:hAnsi="Arial" w:cs="Arial"/>
          <w:b/>
          <w:color w:val="000000"/>
          <w:sz w:val="22"/>
          <w:szCs w:val="22"/>
          <w:shd w:val="clear" w:color="auto" w:fill="FFFFFF"/>
        </w:rPr>
      </w:pPr>
      <w:r w:rsidRPr="006438DC">
        <w:rPr>
          <w:rFonts w:ascii="Arial" w:eastAsia="Arial" w:hAnsi="Arial" w:cs="Arial"/>
          <w:b/>
          <w:color w:val="000000"/>
          <w:sz w:val="22"/>
          <w:szCs w:val="22"/>
          <w:shd w:val="clear" w:color="auto" w:fill="FFFFFF"/>
        </w:rPr>
        <w:t>Tverigrad.ru, Тверь, 23 февраля 2022</w:t>
      </w:r>
    </w:p>
    <w:p w:rsidR="006438DC" w:rsidRPr="006438DC" w:rsidRDefault="006438DC" w:rsidP="006438DC">
      <w:pPr>
        <w:jc w:val="both"/>
        <w:outlineLvl w:val="1"/>
        <w:rPr>
          <w:rFonts w:ascii="Arial" w:eastAsia="Arial" w:hAnsi="Arial" w:cs="Arial"/>
          <w:color w:val="000000"/>
          <w:sz w:val="22"/>
          <w:szCs w:val="22"/>
          <w:shd w:val="clear" w:color="auto" w:fill="FFFFFF"/>
        </w:rPr>
      </w:pPr>
      <w:bookmarkStart w:id="19" w:name="ant_1575050_1925811923"/>
      <w:r w:rsidRPr="006438DC">
        <w:rPr>
          <w:rFonts w:ascii="Arial" w:eastAsia="Arial" w:hAnsi="Arial" w:cs="Arial"/>
          <w:color w:val="000000"/>
          <w:sz w:val="22"/>
          <w:szCs w:val="22"/>
          <w:shd w:val="clear" w:color="auto" w:fill="FFFFFF"/>
        </w:rPr>
        <w:t>ЖИТЕЛЬНИЦЕ ТВЕРИ АНТОНИНЕ СОРОКИНОЙ ИСПОЛНИЛСЯ 101 ГОД</w:t>
      </w:r>
      <w:bookmarkEnd w:id="19"/>
    </w:p>
    <w:p w:rsidR="006438DC" w:rsidRPr="006438DC" w:rsidRDefault="006438DC" w:rsidP="006438DC">
      <w:pPr>
        <w:jc w:val="both"/>
        <w:rPr>
          <w:rFonts w:ascii="Arial" w:eastAsia="Arial" w:hAnsi="Arial" w:cs="Arial"/>
          <w:color w:val="000000"/>
          <w:sz w:val="22"/>
          <w:szCs w:val="22"/>
          <w:shd w:val="clear" w:color="auto" w:fill="FFFFFF"/>
        </w:rPr>
      </w:pPr>
      <w:r w:rsidRPr="006438DC">
        <w:rPr>
          <w:rFonts w:ascii="Arial" w:eastAsia="Arial" w:hAnsi="Arial" w:cs="Arial"/>
          <w:color w:val="000000"/>
          <w:sz w:val="22"/>
          <w:szCs w:val="22"/>
          <w:shd w:val="clear" w:color="auto" w:fill="FFFFFF"/>
        </w:rPr>
        <w:t xml:space="preserve">С днем рождения ветерана Великой Отечественной войны поздравил губернатор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Великий подвиг, совершенный поколением победителей, наполняет наши сердца чувством гордости за страну, стремлением трудиться во благо Отечества,  - говорится в поздравлении от </w:t>
      </w:r>
      <w:r w:rsidRPr="006438DC">
        <w:rPr>
          <w:rFonts w:ascii="Arial" w:eastAsia="Arial" w:hAnsi="Arial" w:cs="Arial"/>
          <w:color w:val="000000"/>
          <w:sz w:val="22"/>
          <w:szCs w:val="22"/>
          <w:shd w:val="clear" w:color="auto" w:fill="C0C0C0"/>
        </w:rPr>
        <w:t>Игоря Рудени</w:t>
      </w:r>
      <w:r w:rsidRPr="006438DC">
        <w:rPr>
          <w:rFonts w:ascii="Arial" w:eastAsia="Arial" w:hAnsi="Arial" w:cs="Arial"/>
          <w:color w:val="000000"/>
          <w:sz w:val="22"/>
          <w:szCs w:val="22"/>
          <w:shd w:val="clear" w:color="auto" w:fill="FFFFFF"/>
        </w:rPr>
        <w:t xml:space="preserve">... </w:t>
      </w:r>
    </w:p>
    <w:p w:rsidR="006438DC" w:rsidRPr="006438DC" w:rsidRDefault="006438DC" w:rsidP="006438DC">
      <w:pPr>
        <w:rPr>
          <w:rFonts w:ascii="Arial" w:eastAsia="Arial" w:hAnsi="Arial" w:cs="Arial"/>
          <w:color w:val="0000FF"/>
          <w:sz w:val="22"/>
          <w:szCs w:val="22"/>
          <w:shd w:val="clear" w:color="auto" w:fill="FFFFFF"/>
        </w:rPr>
      </w:pPr>
      <w:hyperlink r:id="rId117" w:history="1">
        <w:r w:rsidRPr="006438DC">
          <w:rPr>
            <w:rFonts w:ascii="Arial" w:eastAsia="Arial" w:hAnsi="Arial" w:cs="Arial"/>
            <w:color w:val="0000FF"/>
            <w:sz w:val="22"/>
            <w:szCs w:val="22"/>
            <w:u w:val="single"/>
            <w:shd w:val="clear" w:color="auto" w:fill="FFFFFF"/>
          </w:rPr>
          <w:t>https://tverigrad.ru/publication/zhitelnice-tveri-antonine-sorokinoj-ispolnilsja-101-god/</w:t>
        </w:r>
      </w:hyperlink>
    </w:p>
    <w:p w:rsidR="006438DC" w:rsidRPr="006438DC" w:rsidRDefault="006438DC" w:rsidP="006438DC">
      <w:pPr>
        <w:rPr>
          <w:rFonts w:ascii="Arial" w:eastAsia="Arial" w:hAnsi="Arial" w:cs="Arial"/>
          <w:color w:val="000000"/>
          <w:sz w:val="22"/>
          <w:szCs w:val="22"/>
          <w:u w:val="single"/>
          <w:shd w:val="clear" w:color="auto" w:fill="FFFFFF"/>
        </w:rPr>
      </w:pPr>
      <w:r w:rsidRPr="006438DC">
        <w:rPr>
          <w:rFonts w:ascii="Arial" w:eastAsia="Arial" w:hAnsi="Arial" w:cs="Arial"/>
          <w:color w:val="000000"/>
          <w:sz w:val="22"/>
          <w:szCs w:val="22"/>
          <w:u w:val="single"/>
          <w:shd w:val="clear" w:color="auto" w:fill="FFFFFF"/>
        </w:rPr>
        <w:t>Сообщения по событию:</w:t>
      </w:r>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8" w:history="1">
        <w:r w:rsidRPr="006438DC">
          <w:rPr>
            <w:rFonts w:ascii="Arial" w:eastAsia="Arial" w:hAnsi="Arial" w:cs="Arial"/>
            <w:color w:val="0000FF"/>
            <w:sz w:val="22"/>
            <w:szCs w:val="22"/>
            <w:u w:val="single"/>
            <w:shd w:val="clear" w:color="auto" w:fill="FFFFFF"/>
          </w:rPr>
          <w:t>Заря (konzarya.ru), Конаково,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9" w:history="1">
        <w:r w:rsidRPr="006438DC">
          <w:rPr>
            <w:rFonts w:ascii="Arial" w:eastAsia="Arial" w:hAnsi="Arial" w:cs="Arial"/>
            <w:color w:val="0000FF"/>
            <w:sz w:val="22"/>
            <w:szCs w:val="22"/>
            <w:u w:val="single"/>
            <w:shd w:val="clear" w:color="auto" w:fill="FFFFFF"/>
          </w:rPr>
          <w:t>Тверь (toptver.ru),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0"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1" w:history="1">
        <w:r w:rsidRPr="006438DC">
          <w:rPr>
            <w:rFonts w:ascii="Arial" w:eastAsia="Arial" w:hAnsi="Arial" w:cs="Arial"/>
            <w:color w:val="0000FF"/>
            <w:sz w:val="22"/>
            <w:szCs w:val="22"/>
            <w:u w:val="single"/>
            <w:shd w:val="clear" w:color="auto" w:fill="FFFFFF"/>
          </w:rPr>
          <w:t>TvTver.ru,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2"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3"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4"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5" w:history="1">
        <w:r w:rsidRPr="006438DC">
          <w:rPr>
            <w:rFonts w:ascii="Arial" w:eastAsia="Arial" w:hAnsi="Arial" w:cs="Arial"/>
            <w:color w:val="0000FF"/>
            <w:sz w:val="22"/>
            <w:szCs w:val="22"/>
            <w:u w:val="single"/>
            <w:shd w:val="clear" w:color="auto" w:fill="FFFFFF"/>
          </w:rPr>
          <w:t>Московский Комсомолец (tver.mk.ru),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6" w:history="1">
        <w:r w:rsidRPr="006438DC">
          <w:rPr>
            <w:rFonts w:ascii="Arial" w:eastAsia="Arial" w:hAnsi="Arial" w:cs="Arial"/>
            <w:color w:val="0000FF"/>
            <w:sz w:val="22"/>
            <w:szCs w:val="22"/>
            <w:u w:val="single"/>
            <w:shd w:val="clear" w:color="auto" w:fill="FFFFFF"/>
          </w:rPr>
          <w:t>Комсомольская правда (tver.kp.ru),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7"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8"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9"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0"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1" w:history="1">
        <w:r w:rsidRPr="006438DC">
          <w:rPr>
            <w:rFonts w:ascii="Arial" w:eastAsia="Arial" w:hAnsi="Arial" w:cs="Arial"/>
            <w:color w:val="0000FF"/>
            <w:sz w:val="22"/>
            <w:szCs w:val="22"/>
            <w:u w:val="single"/>
            <w:shd w:val="clear" w:color="auto" w:fill="FFFFFF"/>
          </w:rPr>
          <w:t>Тверское информационное агентство (tvernews.ru),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2"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3"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4"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5"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6"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7"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8"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9"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0"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1"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2" w:history="1">
        <w:r w:rsidRPr="006438DC">
          <w:rPr>
            <w:rFonts w:ascii="Arial" w:eastAsia="Arial" w:hAnsi="Arial" w:cs="Arial"/>
            <w:color w:val="0000FF"/>
            <w:sz w:val="22"/>
            <w:szCs w:val="22"/>
            <w:u w:val="single"/>
            <w:shd w:val="clear" w:color="auto" w:fill="FFFFFF"/>
          </w:rPr>
          <w:t>Афанасий-бизнес (afanasy.biz), Тверь, 23 февраля 2022</w:t>
        </w:r>
      </w:hyperlink>
    </w:p>
    <w:p w:rsidR="006438DC" w:rsidRPr="006438DC" w:rsidRDefault="006438DC" w:rsidP="006438DC">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3"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Default="006438DC" w:rsidP="006438DC">
      <w:pPr>
        <w:jc w:val="right"/>
        <w:rPr>
          <w:rFonts w:ascii="Arial" w:eastAsia="Arial" w:hAnsi="Arial" w:cs="Arial"/>
          <w:color w:val="0000FF"/>
          <w:sz w:val="22"/>
          <w:szCs w:val="22"/>
          <w:shd w:val="clear" w:color="auto" w:fill="FFFFFF"/>
        </w:rPr>
      </w:pPr>
      <w:hyperlink w:anchor="tabtxt_1575050_1925811923" w:history="1">
        <w:r w:rsidRPr="006438DC">
          <w:rPr>
            <w:rFonts w:ascii="Arial" w:eastAsia="Arial" w:hAnsi="Arial" w:cs="Arial"/>
            <w:color w:val="0000FF"/>
            <w:sz w:val="22"/>
            <w:szCs w:val="22"/>
            <w:u w:val="single"/>
            <w:shd w:val="clear" w:color="auto" w:fill="FFFFFF"/>
          </w:rPr>
          <w:t>К заголовкам сообщений</w:t>
        </w:r>
      </w:hyperlink>
    </w:p>
    <w:p w:rsidR="006438DC" w:rsidRPr="006438DC" w:rsidRDefault="006438DC" w:rsidP="006438DC">
      <w:pPr>
        <w:jc w:val="right"/>
        <w:rPr>
          <w:rFonts w:ascii="Arial" w:eastAsia="Arial" w:hAnsi="Arial" w:cs="Arial"/>
          <w:color w:val="0000FF"/>
          <w:sz w:val="22"/>
          <w:szCs w:val="22"/>
          <w:shd w:val="clear" w:color="auto" w:fill="FFFFFF"/>
        </w:rPr>
      </w:pPr>
    </w:p>
    <w:p w:rsidR="006438DC" w:rsidRPr="006438DC" w:rsidRDefault="006438DC" w:rsidP="006438DC">
      <w:pPr>
        <w:rPr>
          <w:rFonts w:ascii="Arial" w:eastAsia="Arial" w:hAnsi="Arial" w:cs="Arial"/>
          <w:b/>
          <w:color w:val="000000"/>
          <w:sz w:val="22"/>
          <w:szCs w:val="22"/>
          <w:shd w:val="clear" w:color="auto" w:fill="FFFFFF"/>
        </w:rPr>
      </w:pPr>
      <w:r w:rsidRPr="006438DC">
        <w:rPr>
          <w:rFonts w:ascii="Arial" w:eastAsia="Arial" w:hAnsi="Arial" w:cs="Arial"/>
          <w:b/>
          <w:color w:val="000000"/>
          <w:sz w:val="22"/>
          <w:szCs w:val="22"/>
          <w:shd w:val="clear" w:color="auto" w:fill="FFFFFF"/>
        </w:rPr>
        <w:t>Tverigrad.ru, Тверь, 23 февраля 2022</w:t>
      </w:r>
    </w:p>
    <w:p w:rsidR="006438DC" w:rsidRPr="006438DC" w:rsidRDefault="006438DC" w:rsidP="006438DC">
      <w:pPr>
        <w:jc w:val="both"/>
        <w:outlineLvl w:val="1"/>
        <w:rPr>
          <w:rFonts w:ascii="Arial" w:eastAsia="Arial" w:hAnsi="Arial" w:cs="Arial"/>
          <w:color w:val="000000"/>
          <w:sz w:val="22"/>
          <w:szCs w:val="22"/>
          <w:shd w:val="clear" w:color="auto" w:fill="FFFFFF"/>
        </w:rPr>
      </w:pPr>
      <w:bookmarkStart w:id="20" w:name="ant_1575050_1925703186"/>
      <w:r w:rsidRPr="006438DC">
        <w:rPr>
          <w:rFonts w:ascii="Arial" w:eastAsia="Arial" w:hAnsi="Arial" w:cs="Arial"/>
          <w:color w:val="000000"/>
          <w:sz w:val="22"/>
          <w:szCs w:val="22"/>
          <w:shd w:val="clear" w:color="auto" w:fill="FFFFFF"/>
        </w:rPr>
        <w:t>В ТВЕРСКОЙ ОБЛАСТИ ГОТОВЯТСЯ ПРОВЕСТИ СВОИ "АЛЫЕ ПАРУСА"</w:t>
      </w:r>
      <w:bookmarkEnd w:id="20"/>
    </w:p>
    <w:p w:rsidR="006438DC" w:rsidRPr="006438DC" w:rsidRDefault="006438DC" w:rsidP="006438DC">
      <w:pPr>
        <w:jc w:val="both"/>
        <w:rPr>
          <w:rFonts w:ascii="Arial" w:eastAsia="Arial" w:hAnsi="Arial" w:cs="Arial"/>
          <w:color w:val="000000"/>
          <w:sz w:val="22"/>
          <w:szCs w:val="22"/>
          <w:shd w:val="clear" w:color="auto" w:fill="FFFFFF"/>
        </w:rPr>
      </w:pPr>
      <w:r w:rsidRPr="006438DC">
        <w:rPr>
          <w:rFonts w:ascii="Arial" w:eastAsia="Arial" w:hAnsi="Arial" w:cs="Arial"/>
          <w:color w:val="000000"/>
          <w:sz w:val="22"/>
          <w:szCs w:val="22"/>
          <w:shd w:val="clear" w:color="auto" w:fill="FFFFFF"/>
        </w:rPr>
        <w:t xml:space="preserve">Губернатор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провел встречи с главами муниципальных образований...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поручил проработать вопрос о приведении в порядок и улицы Сиверсова...</w:t>
      </w:r>
    </w:p>
    <w:p w:rsidR="006438DC" w:rsidRPr="006438DC" w:rsidRDefault="006438DC" w:rsidP="006438DC">
      <w:pPr>
        <w:rPr>
          <w:rFonts w:ascii="Arial" w:eastAsia="Arial" w:hAnsi="Arial" w:cs="Arial"/>
          <w:color w:val="0000FF"/>
          <w:sz w:val="22"/>
          <w:szCs w:val="22"/>
          <w:shd w:val="clear" w:color="auto" w:fill="FFFFFF"/>
        </w:rPr>
      </w:pPr>
      <w:hyperlink r:id="rId144" w:history="1">
        <w:r w:rsidRPr="006438DC">
          <w:rPr>
            <w:rFonts w:ascii="Arial" w:eastAsia="Arial" w:hAnsi="Arial" w:cs="Arial"/>
            <w:color w:val="0000FF"/>
            <w:sz w:val="22"/>
            <w:szCs w:val="22"/>
            <w:u w:val="single"/>
            <w:shd w:val="clear" w:color="auto" w:fill="FFFFFF"/>
          </w:rPr>
          <w:t>https://tverigrad.ru/publication/v-tverskoj-oblasti-gotovjatsja-provesti-svoi-alye-parusa/</w:t>
        </w:r>
      </w:hyperlink>
    </w:p>
    <w:p w:rsidR="006438DC" w:rsidRPr="006438DC" w:rsidRDefault="006438DC" w:rsidP="006438DC">
      <w:pPr>
        <w:rPr>
          <w:rFonts w:ascii="Arial" w:eastAsia="Arial" w:hAnsi="Arial" w:cs="Arial"/>
          <w:color w:val="000000"/>
          <w:sz w:val="22"/>
          <w:szCs w:val="22"/>
          <w:u w:val="single"/>
          <w:shd w:val="clear" w:color="auto" w:fill="FFFFFF"/>
        </w:rPr>
      </w:pPr>
      <w:r w:rsidRPr="006438DC">
        <w:rPr>
          <w:rFonts w:ascii="Arial" w:eastAsia="Arial" w:hAnsi="Arial" w:cs="Arial"/>
          <w:color w:val="000000"/>
          <w:sz w:val="22"/>
          <w:szCs w:val="22"/>
          <w:u w:val="single"/>
          <w:shd w:val="clear" w:color="auto" w:fill="FFFFFF"/>
        </w:rPr>
        <w:t>Сообщения по событию:</w:t>
      </w:r>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45" w:history="1">
        <w:r w:rsidRPr="006438DC">
          <w:rPr>
            <w:rFonts w:ascii="Arial" w:eastAsia="Arial" w:hAnsi="Arial" w:cs="Arial"/>
            <w:color w:val="0000FF"/>
            <w:sz w:val="22"/>
            <w:szCs w:val="22"/>
            <w:u w:val="single"/>
            <w:shd w:val="clear" w:color="auto" w:fill="FFFFFF"/>
          </w:rPr>
          <w:t>Тверь (toptver.ru), Тверь, 23 февраля 2022</w:t>
        </w:r>
      </w:hyperlink>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46" w:history="1">
        <w:r w:rsidRPr="006438DC">
          <w:rPr>
            <w:rFonts w:ascii="Arial" w:eastAsia="Arial" w:hAnsi="Arial" w:cs="Arial"/>
            <w:color w:val="0000FF"/>
            <w:sz w:val="22"/>
            <w:szCs w:val="22"/>
            <w:u w:val="single"/>
            <w:shd w:val="clear" w:color="auto" w:fill="FFFFFF"/>
          </w:rPr>
          <w:t>Комсомольская правда (tver.kp.ru), Тверь, 23 февраля 2022</w:t>
        </w:r>
      </w:hyperlink>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47" w:history="1">
        <w:r w:rsidRPr="006438DC">
          <w:rPr>
            <w:rFonts w:ascii="Arial" w:eastAsia="Arial" w:hAnsi="Arial" w:cs="Arial"/>
            <w:color w:val="0000FF"/>
            <w:sz w:val="22"/>
            <w:szCs w:val="22"/>
            <w:u w:val="single"/>
            <w:shd w:val="clear" w:color="auto" w:fill="FFFFFF"/>
          </w:rPr>
          <w:t>Тверское информационное агентство (tvernews.ru), Тверь, 23 февраля 2022</w:t>
        </w:r>
      </w:hyperlink>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48"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49"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4"/>
        </w:numPr>
        <w:ind w:left="0" w:firstLine="0"/>
        <w:rPr>
          <w:rFonts w:ascii="Arial" w:eastAsia="Arial" w:hAnsi="Arial" w:cs="Arial"/>
          <w:color w:val="0000FF"/>
          <w:sz w:val="22"/>
          <w:szCs w:val="22"/>
          <w:shd w:val="clear" w:color="auto" w:fill="FFFFFF"/>
        </w:rPr>
      </w:pPr>
      <w:hyperlink r:id="rId150" w:history="1">
        <w:r w:rsidRPr="006438DC">
          <w:rPr>
            <w:rFonts w:ascii="Arial" w:eastAsia="Arial" w:hAnsi="Arial" w:cs="Arial"/>
            <w:color w:val="0000FF"/>
            <w:sz w:val="22"/>
            <w:szCs w:val="22"/>
            <w:u w:val="single"/>
            <w:shd w:val="clear" w:color="auto" w:fill="FFFFFF"/>
          </w:rPr>
          <w:t>Аргументы и Факты (tver.aif.ru), Тверь, 23 февраля 2022</w:t>
        </w:r>
      </w:hyperlink>
    </w:p>
    <w:p w:rsidR="006438DC" w:rsidRPr="006438DC" w:rsidRDefault="006438DC" w:rsidP="006438DC">
      <w:pPr>
        <w:jc w:val="right"/>
        <w:rPr>
          <w:rFonts w:ascii="Arial" w:eastAsia="Arial" w:hAnsi="Arial" w:cs="Arial"/>
          <w:color w:val="0000FF"/>
          <w:sz w:val="22"/>
          <w:szCs w:val="22"/>
          <w:shd w:val="clear" w:color="auto" w:fill="FFFFFF"/>
        </w:rPr>
      </w:pPr>
      <w:hyperlink w:anchor="tabtxt_1575050_1925703186" w:history="1">
        <w:r w:rsidRPr="006438DC">
          <w:rPr>
            <w:rFonts w:ascii="Arial" w:eastAsia="Arial" w:hAnsi="Arial" w:cs="Arial"/>
            <w:color w:val="0000FF"/>
            <w:sz w:val="22"/>
            <w:szCs w:val="22"/>
            <w:u w:val="single"/>
            <w:shd w:val="clear" w:color="auto" w:fill="FFFFFF"/>
          </w:rPr>
          <w:t>К заголовкам сообщений</w:t>
        </w:r>
      </w:hyperlink>
    </w:p>
    <w:p w:rsidR="006438DC" w:rsidRPr="006438DC" w:rsidRDefault="006438DC" w:rsidP="006438DC">
      <w:pPr>
        <w:rPr>
          <w:rFonts w:ascii="Arial" w:eastAsia="Arial" w:hAnsi="Arial" w:cs="Arial"/>
          <w:b/>
          <w:color w:val="000000"/>
          <w:sz w:val="22"/>
          <w:szCs w:val="22"/>
          <w:shd w:val="clear" w:color="auto" w:fill="FFFFFF"/>
        </w:rPr>
      </w:pPr>
      <w:r w:rsidRPr="006438DC">
        <w:rPr>
          <w:rFonts w:ascii="Arial" w:eastAsia="Arial" w:hAnsi="Arial" w:cs="Arial"/>
          <w:b/>
          <w:color w:val="000000"/>
          <w:sz w:val="22"/>
          <w:szCs w:val="22"/>
          <w:shd w:val="clear" w:color="auto" w:fill="FFFFFF"/>
        </w:rPr>
        <w:t>Tverigrad.ru, Тверь, 23 февраля 2022</w:t>
      </w:r>
    </w:p>
    <w:p w:rsidR="006438DC" w:rsidRPr="006438DC" w:rsidRDefault="006438DC" w:rsidP="006438DC">
      <w:pPr>
        <w:jc w:val="both"/>
        <w:outlineLvl w:val="1"/>
        <w:rPr>
          <w:rFonts w:ascii="Arial" w:eastAsia="Arial" w:hAnsi="Arial" w:cs="Arial"/>
          <w:color w:val="000000"/>
          <w:sz w:val="22"/>
          <w:szCs w:val="22"/>
          <w:shd w:val="clear" w:color="auto" w:fill="FFFFFF"/>
        </w:rPr>
      </w:pPr>
      <w:bookmarkStart w:id="21" w:name="ant_1575050_1925762046"/>
      <w:r w:rsidRPr="006438DC">
        <w:rPr>
          <w:rFonts w:ascii="Arial" w:eastAsia="Arial" w:hAnsi="Arial" w:cs="Arial"/>
          <w:color w:val="000000"/>
          <w:sz w:val="22"/>
          <w:szCs w:val="22"/>
          <w:shd w:val="clear" w:color="auto" w:fill="FFFFFF"/>
        </w:rPr>
        <w:t>ЖАРКОВСКИЙ РАЙОН ОТМЕЧАЕТ ДВОЙНОЙ ПРАЗДНИК</w:t>
      </w:r>
      <w:bookmarkEnd w:id="21"/>
    </w:p>
    <w:p w:rsidR="006438DC" w:rsidRPr="006438DC" w:rsidRDefault="006438DC" w:rsidP="006438DC">
      <w:pPr>
        <w:jc w:val="both"/>
        <w:rPr>
          <w:rFonts w:ascii="Arial" w:eastAsia="Arial" w:hAnsi="Arial" w:cs="Arial"/>
          <w:color w:val="000000"/>
          <w:sz w:val="22"/>
          <w:szCs w:val="22"/>
          <w:shd w:val="clear" w:color="auto" w:fill="FFFFFF"/>
        </w:rPr>
      </w:pPr>
      <w:r w:rsidRPr="006438DC">
        <w:rPr>
          <w:rFonts w:ascii="Arial" w:eastAsia="Arial" w:hAnsi="Arial" w:cs="Arial"/>
          <w:color w:val="000000"/>
          <w:sz w:val="22"/>
          <w:szCs w:val="22"/>
          <w:shd w:val="clear" w:color="auto" w:fill="FFFFFF"/>
        </w:rPr>
        <w:t xml:space="preserve">23 февраля - ровно 80-лет со дня освобождения этого района Тверской области от немецко-фашистских захватчиков. С памятным событием жителей Жарковского района поздравил губернатор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w:t>
      </w:r>
    </w:p>
    <w:p w:rsidR="006438DC" w:rsidRPr="006438DC" w:rsidRDefault="006438DC" w:rsidP="006438DC">
      <w:pPr>
        <w:rPr>
          <w:rFonts w:ascii="Arial" w:eastAsia="Arial" w:hAnsi="Arial" w:cs="Arial"/>
          <w:color w:val="0000FF"/>
          <w:sz w:val="22"/>
          <w:szCs w:val="22"/>
          <w:shd w:val="clear" w:color="auto" w:fill="FFFFFF"/>
        </w:rPr>
      </w:pPr>
      <w:hyperlink r:id="rId151" w:history="1">
        <w:r w:rsidRPr="006438DC">
          <w:rPr>
            <w:rFonts w:ascii="Arial" w:eastAsia="Arial" w:hAnsi="Arial" w:cs="Arial"/>
            <w:color w:val="0000FF"/>
            <w:sz w:val="22"/>
            <w:szCs w:val="22"/>
            <w:u w:val="single"/>
            <w:shd w:val="clear" w:color="auto" w:fill="FFFFFF"/>
          </w:rPr>
          <w:t>https://tverigrad.ru/publication/zharkovskij-rajon-otmechaet-dvojnoj-prazdnik/</w:t>
        </w:r>
      </w:hyperlink>
    </w:p>
    <w:p w:rsidR="006438DC" w:rsidRPr="006438DC" w:rsidRDefault="006438DC" w:rsidP="006438DC">
      <w:pPr>
        <w:rPr>
          <w:rFonts w:ascii="Arial" w:eastAsia="Arial" w:hAnsi="Arial" w:cs="Arial"/>
          <w:color w:val="000000"/>
          <w:sz w:val="22"/>
          <w:szCs w:val="22"/>
          <w:u w:val="single"/>
          <w:shd w:val="clear" w:color="auto" w:fill="FFFFFF"/>
        </w:rPr>
      </w:pPr>
      <w:r w:rsidRPr="006438DC">
        <w:rPr>
          <w:rFonts w:ascii="Arial" w:eastAsia="Arial" w:hAnsi="Arial" w:cs="Arial"/>
          <w:color w:val="000000"/>
          <w:sz w:val="22"/>
          <w:szCs w:val="22"/>
          <w:u w:val="single"/>
          <w:shd w:val="clear" w:color="auto" w:fill="FFFFFF"/>
        </w:rPr>
        <w:t>Сообщения по событию:</w:t>
      </w:r>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2" w:history="1">
        <w:r w:rsidRPr="006438DC">
          <w:rPr>
            <w:rFonts w:ascii="Arial" w:eastAsia="Arial" w:hAnsi="Arial" w:cs="Arial"/>
            <w:color w:val="0000FF"/>
            <w:sz w:val="22"/>
            <w:szCs w:val="22"/>
            <w:u w:val="single"/>
            <w:shd w:val="clear" w:color="auto" w:fill="FFFFFF"/>
          </w:rPr>
          <w:t>ВОТ! (vot69.ru),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3" w:history="1">
        <w:r w:rsidRPr="006438DC">
          <w:rPr>
            <w:rFonts w:ascii="Arial" w:eastAsia="Arial" w:hAnsi="Arial" w:cs="Arial"/>
            <w:color w:val="0000FF"/>
            <w:sz w:val="22"/>
            <w:szCs w:val="22"/>
            <w:u w:val="single"/>
            <w:shd w:val="clear" w:color="auto" w:fill="FFFFFF"/>
          </w:rPr>
          <w:t>Караван Ярмарка (karavantver.ru),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4" w:history="1">
        <w:r w:rsidRPr="006438DC">
          <w:rPr>
            <w:rFonts w:ascii="Arial" w:eastAsia="Arial" w:hAnsi="Arial" w:cs="Arial"/>
            <w:color w:val="0000FF"/>
            <w:sz w:val="22"/>
            <w:szCs w:val="22"/>
            <w:u w:val="single"/>
            <w:shd w:val="clear" w:color="auto" w:fill="FFFFFF"/>
          </w:rPr>
          <w:t>Заря (konzarya.ru), Конаково,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5"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6"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7"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8"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59"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0"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1"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2"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3"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4"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5"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6"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7"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8"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69"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70"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71"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72"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5"/>
        </w:numPr>
        <w:ind w:left="0" w:firstLine="0"/>
        <w:rPr>
          <w:rFonts w:ascii="Arial" w:eastAsia="Arial" w:hAnsi="Arial" w:cs="Arial"/>
          <w:color w:val="0000FF"/>
          <w:sz w:val="22"/>
          <w:szCs w:val="22"/>
          <w:shd w:val="clear" w:color="auto" w:fill="FFFFFF"/>
        </w:rPr>
      </w:pPr>
      <w:hyperlink r:id="rId173" w:history="1">
        <w:r w:rsidRPr="006438DC">
          <w:rPr>
            <w:rFonts w:ascii="Arial" w:eastAsia="Arial" w:hAnsi="Arial" w:cs="Arial"/>
            <w:color w:val="0000FF"/>
            <w:sz w:val="22"/>
            <w:szCs w:val="22"/>
            <w:u w:val="single"/>
            <w:shd w:val="clear" w:color="auto" w:fill="FFFFFF"/>
          </w:rPr>
          <w:t>Новости Твери (tver-news.net), Тверь, 23 февраля 2022</w:t>
        </w:r>
      </w:hyperlink>
    </w:p>
    <w:p w:rsidR="006438DC" w:rsidRDefault="006438DC" w:rsidP="006438DC">
      <w:pPr>
        <w:jc w:val="right"/>
        <w:rPr>
          <w:rFonts w:ascii="Arial" w:eastAsia="Arial" w:hAnsi="Arial" w:cs="Arial"/>
          <w:color w:val="0000FF"/>
          <w:sz w:val="22"/>
          <w:szCs w:val="22"/>
          <w:shd w:val="clear" w:color="auto" w:fill="FFFFFF"/>
        </w:rPr>
      </w:pPr>
      <w:hyperlink w:anchor="tabtxt_1575050_1925762046" w:history="1">
        <w:r w:rsidRPr="006438DC">
          <w:rPr>
            <w:rFonts w:ascii="Arial" w:eastAsia="Arial" w:hAnsi="Arial" w:cs="Arial"/>
            <w:color w:val="0000FF"/>
            <w:sz w:val="22"/>
            <w:szCs w:val="22"/>
            <w:u w:val="single"/>
            <w:shd w:val="clear" w:color="auto" w:fill="FFFFFF"/>
          </w:rPr>
          <w:t>К заголовкам сообщений</w:t>
        </w:r>
      </w:hyperlink>
    </w:p>
    <w:p w:rsidR="006438DC" w:rsidRPr="006438DC" w:rsidRDefault="006438DC" w:rsidP="006438DC">
      <w:pPr>
        <w:jc w:val="right"/>
        <w:rPr>
          <w:rFonts w:ascii="Arial" w:eastAsia="Arial" w:hAnsi="Arial" w:cs="Arial"/>
          <w:color w:val="0000FF"/>
          <w:sz w:val="22"/>
          <w:szCs w:val="22"/>
          <w:shd w:val="clear" w:color="auto" w:fill="FFFFFF"/>
        </w:rPr>
      </w:pPr>
    </w:p>
    <w:p w:rsidR="006438DC" w:rsidRPr="006438DC" w:rsidRDefault="006438DC" w:rsidP="006438DC">
      <w:pPr>
        <w:rPr>
          <w:rFonts w:ascii="Arial" w:eastAsia="Arial" w:hAnsi="Arial" w:cs="Arial"/>
          <w:b/>
          <w:color w:val="000000"/>
          <w:sz w:val="22"/>
          <w:szCs w:val="22"/>
          <w:shd w:val="clear" w:color="auto" w:fill="FFFFFF"/>
        </w:rPr>
      </w:pPr>
      <w:r w:rsidRPr="006438DC">
        <w:rPr>
          <w:rFonts w:ascii="Arial" w:eastAsia="Arial" w:hAnsi="Arial" w:cs="Arial"/>
          <w:b/>
          <w:color w:val="000000"/>
          <w:sz w:val="22"/>
          <w:szCs w:val="22"/>
          <w:shd w:val="clear" w:color="auto" w:fill="FFFFFF"/>
        </w:rPr>
        <w:t>Tverigrad.ru, Тверь, 23 февраля 2022</w:t>
      </w:r>
    </w:p>
    <w:p w:rsidR="006438DC" w:rsidRPr="006438DC" w:rsidRDefault="006438DC" w:rsidP="006438DC">
      <w:pPr>
        <w:jc w:val="both"/>
        <w:outlineLvl w:val="1"/>
        <w:rPr>
          <w:rFonts w:ascii="Arial" w:eastAsia="Arial" w:hAnsi="Arial" w:cs="Arial"/>
          <w:color w:val="000000"/>
          <w:sz w:val="22"/>
          <w:szCs w:val="22"/>
          <w:shd w:val="clear" w:color="auto" w:fill="FFFFFF"/>
        </w:rPr>
      </w:pPr>
      <w:bookmarkStart w:id="22" w:name="ant_1575050_1926031219"/>
      <w:r w:rsidRPr="006438DC">
        <w:rPr>
          <w:rFonts w:ascii="Arial" w:eastAsia="Arial" w:hAnsi="Arial" w:cs="Arial"/>
          <w:color w:val="000000"/>
          <w:sz w:val="22"/>
          <w:szCs w:val="22"/>
          <w:shd w:val="clear" w:color="auto" w:fill="FFFFFF"/>
        </w:rPr>
        <w:t>ЖИТЕЛЯМ МУНИЦИПАЛИТЕТА В ТВЕРСКОЙ ОБЛАСТИ ПОМОЖЕТ "НЕПТУН"</w:t>
      </w:r>
      <w:bookmarkEnd w:id="22"/>
    </w:p>
    <w:p w:rsidR="006438DC" w:rsidRPr="006438DC" w:rsidRDefault="006438DC" w:rsidP="006438DC">
      <w:pPr>
        <w:jc w:val="both"/>
        <w:rPr>
          <w:rFonts w:ascii="Arial" w:eastAsia="Arial" w:hAnsi="Arial" w:cs="Arial"/>
          <w:color w:val="000000"/>
          <w:sz w:val="22"/>
          <w:szCs w:val="22"/>
          <w:shd w:val="clear" w:color="auto" w:fill="FFFFFF"/>
        </w:rPr>
      </w:pPr>
      <w:r w:rsidRPr="006438DC">
        <w:rPr>
          <w:rFonts w:ascii="Arial" w:eastAsia="Arial" w:hAnsi="Arial" w:cs="Arial"/>
          <w:color w:val="000000"/>
          <w:sz w:val="22"/>
          <w:szCs w:val="22"/>
          <w:shd w:val="clear" w:color="auto" w:fill="FFFFFF"/>
        </w:rPr>
        <w:lastRenderedPageBreak/>
        <w:t xml:space="preserve">Губернатор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провел встречу с главой ЗАТО Солнечный Владимиром Петровым... </w:t>
      </w:r>
      <w:r w:rsidRPr="006438DC">
        <w:rPr>
          <w:rFonts w:ascii="Arial" w:eastAsia="Arial" w:hAnsi="Arial" w:cs="Arial"/>
          <w:color w:val="000000"/>
          <w:sz w:val="22"/>
          <w:szCs w:val="22"/>
          <w:shd w:val="clear" w:color="auto" w:fill="C0C0C0"/>
        </w:rPr>
        <w:t>Игорь Руденя</w:t>
      </w:r>
      <w:r w:rsidRPr="006438DC">
        <w:rPr>
          <w:rFonts w:ascii="Arial" w:eastAsia="Arial" w:hAnsi="Arial" w:cs="Arial"/>
          <w:color w:val="000000"/>
          <w:sz w:val="22"/>
          <w:szCs w:val="22"/>
          <w:shd w:val="clear" w:color="auto" w:fill="FFFFFF"/>
        </w:rPr>
        <w:t xml:space="preserve"> поручил региональному министерству транспорта рассмотреть вопрос об оказании поддержки по этому направлению ЗАТО Солнечный... </w:t>
      </w:r>
    </w:p>
    <w:p w:rsidR="006438DC" w:rsidRPr="006438DC" w:rsidRDefault="006438DC" w:rsidP="006438DC">
      <w:pPr>
        <w:rPr>
          <w:rFonts w:ascii="Arial" w:eastAsia="Arial" w:hAnsi="Arial" w:cs="Arial"/>
          <w:color w:val="0000FF"/>
          <w:sz w:val="22"/>
          <w:szCs w:val="22"/>
          <w:shd w:val="clear" w:color="auto" w:fill="FFFFFF"/>
        </w:rPr>
      </w:pPr>
      <w:hyperlink r:id="rId174" w:history="1">
        <w:r w:rsidRPr="006438DC">
          <w:rPr>
            <w:rFonts w:ascii="Arial" w:eastAsia="Arial" w:hAnsi="Arial" w:cs="Arial"/>
            <w:color w:val="0000FF"/>
            <w:sz w:val="22"/>
            <w:szCs w:val="22"/>
            <w:u w:val="single"/>
            <w:shd w:val="clear" w:color="auto" w:fill="FFFFFF"/>
          </w:rPr>
          <w:t>https://tverigrad.ru/publication/zhiteljam-municipaliteta-v-tverskoj-oblasti-pomozhet-neptun/</w:t>
        </w:r>
      </w:hyperlink>
    </w:p>
    <w:p w:rsidR="006438DC" w:rsidRPr="006438DC" w:rsidRDefault="006438DC" w:rsidP="006438DC">
      <w:pPr>
        <w:rPr>
          <w:rFonts w:ascii="Arial" w:eastAsia="Arial" w:hAnsi="Arial" w:cs="Arial"/>
          <w:color w:val="000000"/>
          <w:sz w:val="22"/>
          <w:szCs w:val="22"/>
          <w:u w:val="single"/>
          <w:shd w:val="clear" w:color="auto" w:fill="FFFFFF"/>
        </w:rPr>
      </w:pPr>
      <w:r w:rsidRPr="006438DC">
        <w:rPr>
          <w:rFonts w:ascii="Arial" w:eastAsia="Arial" w:hAnsi="Arial" w:cs="Arial"/>
          <w:color w:val="000000"/>
          <w:sz w:val="22"/>
          <w:szCs w:val="22"/>
          <w:u w:val="single"/>
          <w:shd w:val="clear" w:color="auto" w:fill="FFFFFF"/>
        </w:rPr>
        <w:t>Сообщения по событию:</w:t>
      </w:r>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75" w:history="1">
        <w:r w:rsidRPr="006438DC">
          <w:rPr>
            <w:rFonts w:ascii="Arial" w:eastAsia="Arial" w:hAnsi="Arial" w:cs="Arial"/>
            <w:color w:val="0000FF"/>
            <w:sz w:val="22"/>
            <w:szCs w:val="22"/>
            <w:u w:val="single"/>
            <w:shd w:val="clear" w:color="auto" w:fill="FFFFFF"/>
          </w:rPr>
          <w:t>Наша жизнь (нашажизнь), Лихославль,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76" w:history="1">
        <w:r w:rsidRPr="006438DC">
          <w:rPr>
            <w:rFonts w:ascii="Arial" w:eastAsia="Arial" w:hAnsi="Arial" w:cs="Arial"/>
            <w:color w:val="0000FF"/>
            <w:sz w:val="22"/>
            <w:szCs w:val="22"/>
            <w:u w:val="single"/>
            <w:shd w:val="clear" w:color="auto" w:fill="FFFFFF"/>
          </w:rPr>
          <w:t>Зубцовская жизнь (зубцовскаяжизнь), Зубцов,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77" w:history="1">
        <w:r w:rsidRPr="006438DC">
          <w:rPr>
            <w:rFonts w:ascii="Arial" w:eastAsia="Arial" w:hAnsi="Arial" w:cs="Arial"/>
            <w:color w:val="0000FF"/>
            <w:sz w:val="22"/>
            <w:szCs w:val="22"/>
            <w:u w:val="single"/>
            <w:shd w:val="clear" w:color="auto" w:fill="FFFFFF"/>
          </w:rPr>
          <w:t>Бельская правда (бельскаяправда), Белый,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78" w:history="1">
        <w:r w:rsidRPr="006438DC">
          <w:rPr>
            <w:rFonts w:ascii="Arial" w:eastAsia="Arial" w:hAnsi="Arial" w:cs="Arial"/>
            <w:color w:val="0000FF"/>
            <w:sz w:val="22"/>
            <w:szCs w:val="22"/>
            <w:u w:val="single"/>
            <w:shd w:val="clear" w:color="auto" w:fill="FFFFFF"/>
          </w:rPr>
          <w:t>Тверская жизнь (tverlife.ru), Тверь,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79" w:history="1">
        <w:r w:rsidRPr="006438DC">
          <w:rPr>
            <w:rFonts w:ascii="Arial" w:eastAsia="Arial" w:hAnsi="Arial" w:cs="Arial"/>
            <w:color w:val="0000FF"/>
            <w:sz w:val="22"/>
            <w:szCs w:val="22"/>
            <w:u w:val="single"/>
            <w:shd w:val="clear" w:color="auto" w:fill="FFFFFF"/>
          </w:rPr>
          <w:t>Молоковский край (молоковскийкрай), п. Молоково,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0" w:history="1">
        <w:r w:rsidRPr="006438DC">
          <w:rPr>
            <w:rFonts w:ascii="Arial" w:eastAsia="Arial" w:hAnsi="Arial" w:cs="Arial"/>
            <w:color w:val="0000FF"/>
            <w:sz w:val="22"/>
            <w:szCs w:val="22"/>
            <w:u w:val="single"/>
            <w:shd w:val="clear" w:color="auto" w:fill="FFFFFF"/>
          </w:rPr>
          <w:t>Сандовские вести (сандовскиевести), п.г.т. Сандово,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1" w:history="1">
        <w:r w:rsidRPr="006438DC">
          <w:rPr>
            <w:rFonts w:ascii="Arial" w:eastAsia="Arial" w:hAnsi="Arial" w:cs="Arial"/>
            <w:color w:val="0000FF"/>
            <w:sz w:val="22"/>
            <w:szCs w:val="22"/>
            <w:u w:val="single"/>
            <w:shd w:val="clear" w:color="auto" w:fill="FFFFFF"/>
          </w:rPr>
          <w:t>Тверские ведомости (vedtver.ru), Тверь,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2" w:history="1">
        <w:r w:rsidRPr="006438DC">
          <w:rPr>
            <w:rFonts w:ascii="Arial" w:eastAsia="Arial" w:hAnsi="Arial" w:cs="Arial"/>
            <w:color w:val="0000FF"/>
            <w:sz w:val="22"/>
            <w:szCs w:val="22"/>
            <w:u w:val="single"/>
            <w:shd w:val="clear" w:color="auto" w:fill="FFFFFF"/>
          </w:rPr>
          <w:t>Ленинское знамя (leninskoeznamya.tverreg.ru), Тверь,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3" w:history="1">
        <w:r w:rsidRPr="006438DC">
          <w:rPr>
            <w:rFonts w:ascii="Arial" w:eastAsia="Arial" w:hAnsi="Arial" w:cs="Arial"/>
            <w:color w:val="0000FF"/>
            <w:sz w:val="22"/>
            <w:szCs w:val="22"/>
            <w:u w:val="single"/>
            <w:shd w:val="clear" w:color="auto" w:fill="FFFFFF"/>
          </w:rPr>
          <w:t>Жарковский вестник (жарковскийвестник), п.г.т. Жарковский,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4" w:history="1">
        <w:r w:rsidRPr="006438DC">
          <w:rPr>
            <w:rFonts w:ascii="Arial" w:eastAsia="Arial" w:hAnsi="Arial" w:cs="Arial"/>
            <w:color w:val="0000FF"/>
            <w:sz w:val="22"/>
            <w:szCs w:val="22"/>
            <w:u w:val="single"/>
            <w:shd w:val="clear" w:color="auto" w:fill="FFFFFF"/>
          </w:rPr>
          <w:t>Лесной вестник (леснойвестник), с. Лесное (Тверская обл.),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5" w:history="1">
        <w:r w:rsidRPr="006438DC">
          <w:rPr>
            <w:rFonts w:ascii="Arial" w:eastAsia="Arial" w:hAnsi="Arial" w:cs="Arial"/>
            <w:color w:val="0000FF"/>
            <w:sz w:val="22"/>
            <w:szCs w:val="22"/>
            <w:u w:val="single"/>
            <w:shd w:val="clear" w:color="auto" w:fill="FFFFFF"/>
          </w:rPr>
          <w:t>Авангард (авангард), Западная Двина,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6" w:history="1">
        <w:r w:rsidRPr="006438DC">
          <w:rPr>
            <w:rFonts w:ascii="Arial" w:eastAsia="Arial" w:hAnsi="Arial" w:cs="Arial"/>
            <w:color w:val="0000FF"/>
            <w:sz w:val="22"/>
            <w:szCs w:val="22"/>
            <w:u w:val="single"/>
            <w:shd w:val="clear" w:color="auto" w:fill="FFFFFF"/>
          </w:rPr>
          <w:t>Новая жизнь (новаяжизнь), Бологое,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7" w:history="1">
        <w:r w:rsidRPr="006438DC">
          <w:rPr>
            <w:rFonts w:ascii="Arial" w:eastAsia="Arial" w:hAnsi="Arial" w:cs="Arial"/>
            <w:color w:val="0000FF"/>
            <w:sz w:val="22"/>
            <w:szCs w:val="22"/>
            <w:u w:val="single"/>
            <w:shd w:val="clear" w:color="auto" w:fill="FFFFFF"/>
          </w:rPr>
          <w:t>Вышневолоцкая правда (вышневолоцкаяправда), п.г.т. Жарковский,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8" w:history="1">
        <w:r w:rsidRPr="006438DC">
          <w:rPr>
            <w:rFonts w:ascii="Arial" w:eastAsia="Arial" w:hAnsi="Arial" w:cs="Arial"/>
            <w:color w:val="0000FF"/>
            <w:sz w:val="22"/>
            <w:szCs w:val="22"/>
            <w:u w:val="single"/>
            <w:shd w:val="clear" w:color="auto" w:fill="FFFFFF"/>
          </w:rPr>
          <w:t>Андреапольские вести (андреапольскиевести), Андреаполь,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89" w:history="1">
        <w:r w:rsidRPr="006438DC">
          <w:rPr>
            <w:rFonts w:ascii="Arial" w:eastAsia="Arial" w:hAnsi="Arial" w:cs="Arial"/>
            <w:color w:val="0000FF"/>
            <w:sz w:val="22"/>
            <w:szCs w:val="22"/>
            <w:u w:val="single"/>
            <w:shd w:val="clear" w:color="auto" w:fill="FFFFFF"/>
          </w:rPr>
          <w:t>Вперед (вперед), Калязин,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90" w:history="1">
        <w:r w:rsidRPr="006438DC">
          <w:rPr>
            <w:rFonts w:ascii="Arial" w:eastAsia="Arial" w:hAnsi="Arial" w:cs="Arial"/>
            <w:color w:val="0000FF"/>
            <w:sz w:val="22"/>
            <w:szCs w:val="22"/>
            <w:u w:val="single"/>
            <w:shd w:val="clear" w:color="auto" w:fill="FFFFFF"/>
          </w:rPr>
          <w:t>Спировские известия (спировскиеизвестия), п. Спирово,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91" w:history="1">
        <w:r w:rsidRPr="006438DC">
          <w:rPr>
            <w:rFonts w:ascii="Arial" w:eastAsia="Arial" w:hAnsi="Arial" w:cs="Arial"/>
            <w:color w:val="0000FF"/>
            <w:sz w:val="22"/>
            <w:szCs w:val="22"/>
            <w:u w:val="single"/>
            <w:shd w:val="clear" w:color="auto" w:fill="FFFFFF"/>
          </w:rPr>
          <w:t>Коммунар (коммунар), п. Фирово, 23 февраля 2022</w:t>
        </w:r>
      </w:hyperlink>
    </w:p>
    <w:p w:rsidR="006438DC" w:rsidRPr="006438DC" w:rsidRDefault="006438DC" w:rsidP="006438DC">
      <w:pPr>
        <w:numPr>
          <w:ilvl w:val="0"/>
          <w:numId w:val="6"/>
        </w:numPr>
        <w:ind w:left="0" w:firstLine="0"/>
        <w:rPr>
          <w:rFonts w:ascii="Arial" w:eastAsia="Arial" w:hAnsi="Arial" w:cs="Arial"/>
          <w:color w:val="0000FF"/>
          <w:sz w:val="22"/>
          <w:szCs w:val="22"/>
          <w:shd w:val="clear" w:color="auto" w:fill="FFFFFF"/>
        </w:rPr>
      </w:pPr>
      <w:hyperlink r:id="rId192" w:history="1">
        <w:r w:rsidRPr="006438DC">
          <w:rPr>
            <w:rFonts w:ascii="Arial" w:eastAsia="Arial" w:hAnsi="Arial" w:cs="Arial"/>
            <w:color w:val="0000FF"/>
            <w:sz w:val="22"/>
            <w:szCs w:val="22"/>
            <w:u w:val="single"/>
            <w:shd w:val="clear" w:color="auto" w:fill="FFFFFF"/>
          </w:rPr>
          <w:t>ГТРК Тверь, Тверь, 23 февраля 2022</w:t>
        </w:r>
      </w:hyperlink>
    </w:p>
    <w:p w:rsidR="006438DC" w:rsidRPr="006438DC" w:rsidRDefault="006438DC" w:rsidP="006438DC">
      <w:pPr>
        <w:jc w:val="right"/>
        <w:rPr>
          <w:rFonts w:ascii="Arial" w:eastAsia="Arial" w:hAnsi="Arial" w:cs="Arial"/>
          <w:color w:val="0000FF"/>
          <w:sz w:val="22"/>
          <w:szCs w:val="22"/>
          <w:shd w:val="clear" w:color="auto" w:fill="FFFFFF"/>
        </w:rPr>
      </w:pPr>
      <w:hyperlink w:anchor="tabtxt_1575050_1926031219" w:history="1">
        <w:r w:rsidRPr="006438DC">
          <w:rPr>
            <w:rFonts w:ascii="Arial" w:eastAsia="Arial" w:hAnsi="Arial" w:cs="Arial"/>
            <w:color w:val="0000FF"/>
            <w:sz w:val="22"/>
            <w:szCs w:val="22"/>
            <w:u w:val="single"/>
            <w:shd w:val="clear" w:color="auto" w:fill="FFFFFF"/>
          </w:rPr>
          <w:t>К заголовкам сообщений</w:t>
        </w:r>
      </w:hyperlink>
    </w:p>
    <w:p w:rsidR="006438DC" w:rsidRPr="006438DC" w:rsidRDefault="006438DC" w:rsidP="006438DC">
      <w:pPr>
        <w:rPr>
          <w:rFonts w:ascii="Arial" w:eastAsia="Arial" w:hAnsi="Arial" w:cs="Arial"/>
          <w:color w:val="000000"/>
          <w:sz w:val="22"/>
          <w:szCs w:val="22"/>
        </w:rPr>
      </w:pPr>
    </w:p>
    <w:p w:rsidR="007D6AF6" w:rsidRPr="00BC4A48" w:rsidRDefault="007D6AF6" w:rsidP="006433F2">
      <w:pPr>
        <w:rPr>
          <w:rFonts w:ascii="Arial" w:eastAsia="Arial" w:hAnsi="Arial" w:cs="Arial"/>
          <w:color w:val="000000"/>
          <w:sz w:val="22"/>
          <w:szCs w:val="22"/>
        </w:rPr>
      </w:pPr>
    </w:p>
    <w:sectPr w:rsidR="007D6AF6" w:rsidRPr="00BC4A48" w:rsidSect="00FC7548">
      <w:headerReference w:type="default" r:id="rId193"/>
      <w:footerReference w:type="even" r:id="rId194"/>
      <w:footerReference w:type="default" r:id="rId195"/>
      <w:footerReference w:type="first" r:id="rId196"/>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586" w:rsidRDefault="00B64586">
      <w:r>
        <w:separator/>
      </w:r>
    </w:p>
  </w:endnote>
  <w:endnote w:type="continuationSeparator" w:id="1">
    <w:p w:rsidR="00B64586" w:rsidRDefault="00B645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F96E02">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F96E02" w:rsidP="00EB666B">
        <w:pPr>
          <w:pStyle w:val="affa"/>
          <w:jc w:val="right"/>
        </w:pPr>
        <w:fldSimple w:instr=" PAGE   \* MERGEFORMAT ">
          <w:r w:rsidR="006438DC">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586" w:rsidRDefault="00B64586">
      <w:r>
        <w:separator/>
      </w:r>
    </w:p>
  </w:footnote>
  <w:footnote w:type="continuationSeparator" w:id="1">
    <w:p w:rsidR="00B64586" w:rsidRDefault="00B64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42466"/>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igrad.ru/publication/zhitelnice-tveri-antonine-sorokinoj-ispolnilsja-101-god/" TargetMode="External"/><Relationship Id="rId21" Type="http://schemas.openxmlformats.org/officeDocument/2006/relationships/hyperlink" Target="http://nvestnik.ru/2022/02/&#1075;&#1091;&#1073;&#1077;&#1088;&#1085;&#1072;&#1090;&#1086;&#1088;-&#1080;&#1075;&#1086;&#1088;&#1100;-&#1088;&#1091;&#1076;&#1077;&#1085;&#1103;-&#1074;-&#1090;&#1074;&#1077;&#1088;&#1080;-&#1087;&#1088;&#1080;&#1085;&#1103;/" TargetMode="External"/><Relationship Id="rId42" Type="http://schemas.openxmlformats.org/officeDocument/2006/relationships/hyperlink" Target="https://xn--80aaggfbbvdpkuqnmvfs6p.xn--80aaccp4ajwpkgbl4lpb.xn--p1ai/news/novosti-regiona/gubernator-igor-rudenya-v-tveri-prinyal-uchastie-v-torzhestvennykh-meropriyatiyakh-v-chest-dnya-zashch/" TargetMode="External"/><Relationship Id="rId47" Type="http://schemas.openxmlformats.org/officeDocument/2006/relationships/hyperlink" Target="https://xn--80adsebbbcdjwbb7ak.xn--80aaccp4ajwpkgbl4lpb.xn--p1ai/news/novosti-regiona/gubernator-igor-rudenya-v-tveri-prinyal-uchastie-v-torzhestvennykh-meropriyatiyakh-v-chest-dnya-zashch/" TargetMode="External"/><Relationship Id="rId63" Type="http://schemas.openxmlformats.org/officeDocument/2006/relationships/hyperlink" Target="https://xn--80aaggfbbvdpkuqnmvfs6p.xn--80aaccp4ajwpkgbl4lpb.xn--p1ai/news/novosti-regiona/prezident-rossii-vladimir-putin-pozdravil-zhitele1y-tverskoy-oblasti-s-dnyem-zashchitnika-otechestva/" TargetMode="External"/><Relationship Id="rId68" Type="http://schemas.openxmlformats.org/officeDocument/2006/relationships/hyperlink" Target="http://tver-news.net/society/2022/02/23/83420.html" TargetMode="External"/><Relationship Id="rId84" Type="http://schemas.openxmlformats.org/officeDocument/2006/relationships/hyperlink" Target="https://www.tver.kp.ru/online/news/4640453/" TargetMode="External"/><Relationship Id="rId89" Type="http://schemas.openxmlformats.org/officeDocument/2006/relationships/hyperlink" Target="https://vedtver.ru/news/society/prezident-rossii-vladimir-putin-pozdravil-zhitelej-tverskoj-oblasti-s-dnjom-zashhitnika-otechestva/" TargetMode="External"/><Relationship Id="rId112" Type="http://schemas.openxmlformats.org/officeDocument/2006/relationships/hyperlink" Target="https://www.afanasy.biz/news/society/189090" TargetMode="External"/><Relationship Id="rId133" Type="http://schemas.openxmlformats.org/officeDocument/2006/relationships/hyperlink" Target="https://xn--80atgafdsv.xn--80aaccp4ajwpkgbl4lpb.xn--p1ai/news/novosti-regiona/101-god-ispolnilsya-veteranu-velikoy-otechestvennoy-voyny-antonine-vasilevne-sorokinoy/" TargetMode="External"/><Relationship Id="rId138" Type="http://schemas.openxmlformats.org/officeDocument/2006/relationships/hyperlink" Target="https://xn--80adnee0afc6kza.xn--80aaccp4ajwpkgbl4lpb.xn--p1ai/news/novosti-regiona/101-god-ispolnilsya-veteranu-velikoy-otechestvennoy-voyny-antonine-vasilevne-sorokinoy/" TargetMode="External"/><Relationship Id="rId154" Type="http://schemas.openxmlformats.org/officeDocument/2006/relationships/hyperlink" Target="http://konzarya.ru/node/19405" TargetMode="External"/><Relationship Id="rId159" Type="http://schemas.openxmlformats.org/officeDocument/2006/relationships/hyperlink" Target="https://&#1073;&#1077;&#1083;&#1100;&#1089;&#1082;&#1072;&#1103;&#1087;&#1088;&#1072;&#1074;&#1076;&#1072;.&#1090;&#1074;&#1077;&#1088;&#1089;&#1082;&#1072;&#1103;&#1086;&#1073;&#1083;&#1072;&#1089;&#1090;&#1100;.&#1088;&#1092;/news/novosti-regiona/zharkovskiy-rayon-otmechaet-80-letie-so-dnya-osvobozhdeniya-ot-nemetsko-fashistskikh-zakhvatchikov/" TargetMode="External"/><Relationship Id="rId175" Type="http://schemas.openxmlformats.org/officeDocument/2006/relationships/hyperlink" Target="https://&#1085;&#1072;&#1096;&#1072;&#1078;&#1080;&#1079;&#1085;&#1100;.&#1090;&#1074;&#1077;&#1088;&#1089;&#1082;&#1072;&#1103;&#1086;&#1073;&#1083;&#1072;&#1089;&#1090;&#1100;.&#1088;&#1092;/news/novosti-regiona/gubernator-igor-rudenya-provel-vstrechu-s-glavoy-zato-solnechnyy-vladimirom-petrovym/" TargetMode="External"/><Relationship Id="rId170" Type="http://schemas.openxmlformats.org/officeDocument/2006/relationships/hyperlink" Target="https://xn--b1aaibidbbdn6bkolfhr9u.xn--80aaccp4ajwpkgbl4lpb.xn--p1ai/news/novosti-regiona/zharkovskiy-rayon-otmechaet-80-letie-so-dnya-osvobozhdeniya-ot-nemetsko-fashistskikh-zakhvatchikov/" TargetMode="External"/><Relationship Id="rId191" Type="http://schemas.openxmlformats.org/officeDocument/2006/relationships/hyperlink" Target="https://xn--80atgafdsv.xn--80aaccp4ajwpkgbl4lpb.xn--p1ai/news/novosti-regiona/gubernator-igor-rudenya-provel-vstrechu-s-glavoy-zato-solnechnyy-vladimirom-petrovym/" TargetMode="External"/><Relationship Id="rId196" Type="http://schemas.openxmlformats.org/officeDocument/2006/relationships/footer" Target="footer3.xml"/><Relationship Id="rId16" Type="http://schemas.openxmlformats.org/officeDocument/2006/relationships/hyperlink" Target="http://konzarya.ru/node/19406" TargetMode="External"/><Relationship Id="rId107" Type="http://schemas.openxmlformats.org/officeDocument/2006/relationships/hyperlink" Target="https://xn--b1afbmcjbrdg5afn.xn--80aaccp4ajwpkgbl4lpb.xn--p1ai/news/novosti-regiona/gubernator-igor-rudenya-pozdravil-zhiteley-verkhnevolzhya-s-dnem-zashchitnika-otechestva/" TargetMode="External"/><Relationship Id="rId11" Type="http://schemas.openxmlformats.org/officeDocument/2006/relationships/chart" Target="charts/chart3.xml"/><Relationship Id="rId32" Type="http://schemas.openxmlformats.org/officeDocument/2006/relationships/hyperlink" Target="https://tverigrad.ru/publication/v-tveri-vozlozhili-cvety-k-obelisku-pobedy-i-stele-gorod-voinskoj-slavy/" TargetMode="External"/><Relationship Id="rId37" Type="http://schemas.openxmlformats.org/officeDocument/2006/relationships/hyperlink" Target="https://&#1073;&#1077;&#1083;&#1100;&#1089;&#1082;&#1072;&#1103;&#1087;&#1088;&#1072;&#1074;&#1076;&#1072;.&#1090;&#1074;&#1077;&#1088;&#1089;&#1082;&#1072;&#1103;&#1086;&#1073;&#1083;&#1072;&#1089;&#1090;&#1100;.&#1088;&#1092;/news/novosti-regiona/gubernator-igor-rudenya-v-tveri-prinyal-uchastie-v-torzhestvennykh-meropriyatiyakh-v-chest-dnya-zashch/" TargetMode="External"/><Relationship Id="rId53" Type="http://schemas.openxmlformats.org/officeDocument/2006/relationships/hyperlink" Target="https://www.karavantver.ru/zhitelej-tverskoj-oblasti-pozdravili-s-dnem-zashhitnika-otechestva/" TargetMode="External"/><Relationship Id="rId58" Type="http://schemas.openxmlformats.org/officeDocument/2006/relationships/hyperlink" Target="https://ks-region69.com/easyblog/143606-igor-rudenja-pozdravil-zhitelej-verhnevolzhja-s-dnem-zashhitnika-otechestva" TargetMode="External"/><Relationship Id="rId74" Type="http://schemas.openxmlformats.org/officeDocument/2006/relationships/hyperlink" Target="https://leninskoeznamya.tverreg.ru/news/novosti-regiona/prezident-rossii-vladimir-putin-pozdravil-zhitele1y-tverskoy-oblasti-s-dnyem-zashchitnika-otechestva/" TargetMode="External"/><Relationship Id="rId79" Type="http://schemas.openxmlformats.org/officeDocument/2006/relationships/hyperlink" Target="http://konzarya.ru/node/19401" TargetMode="External"/><Relationship Id="rId102" Type="http://schemas.openxmlformats.org/officeDocument/2006/relationships/hyperlink" Target="https://tverigrad.ru/publication/igor-rudenja-pozdravil-zhitelej-tverskoj-oblasti-s-dnem-zashhitnika-otechestva/" TargetMode="External"/><Relationship Id="rId123" Type="http://schemas.openxmlformats.org/officeDocument/2006/relationships/hyperlink" Target="https://xn--80aeaggbsdn1am6affp.xn--80aaccp4ajwpkgbl4lpb.xn--p1ai/news/novosti-regiona/101-god-ispolnilsya-veteranu-velikoy-otechestvennoy-voyny-antonine-vasilevne-sorokinoy/" TargetMode="External"/><Relationship Id="rId128" Type="http://schemas.openxmlformats.org/officeDocument/2006/relationships/hyperlink" Target="https://xn--b1aaibidbbdn6bkolfhr9u.xn--80aaccp4ajwpkgbl4lpb.xn--p1ai/news/novosti-regiona/101-god-ispolnilsya-veteranu-velikoy-otechestvennoy-voyny-antonine-vasilevne-sorokinoy/" TargetMode="External"/><Relationship Id="rId144" Type="http://schemas.openxmlformats.org/officeDocument/2006/relationships/hyperlink" Target="https://tverigrad.ru/publication/v-tverskoj-oblasti-gotovjatsja-provesti-svoi-alye-parusa/" TargetMode="External"/><Relationship Id="rId149" Type="http://schemas.openxmlformats.org/officeDocument/2006/relationships/hyperlink" Target="https://vedtver.ru/news/society/gubernator-igor-rudenja-provel-vstrechu-s-glavoj-vyshnevolockogo-gorodskogo-okruga-natalej-roshhinoj/" TargetMode="External"/><Relationship Id="rId5" Type="http://schemas.openxmlformats.org/officeDocument/2006/relationships/webSettings" Target="webSettings.xml"/><Relationship Id="rId90" Type="http://schemas.openxmlformats.org/officeDocument/2006/relationships/hyperlink" Target="http://tver-news.net/politics/2022/02/23/83416.html" TargetMode="External"/><Relationship Id="rId95" Type="http://schemas.openxmlformats.org/officeDocument/2006/relationships/hyperlink" Target="https://tvernews.ru/news/281966/" TargetMode="External"/><Relationship Id="rId160" Type="http://schemas.openxmlformats.org/officeDocument/2006/relationships/hyperlink" Target="https://&#1084;&#1086;&#1083;&#1086;&#1082;&#1086;&#1074;&#1089;&#1082;&#1080;&#1081;&#1082;&#1088;&#1072;&#1081;.&#1090;&#1074;&#1077;&#1088;&#1089;&#1082;&#1072;&#1103;&#1086;&#1073;&#1083;&#1072;&#1089;&#1090;&#1100;.&#1088;&#1092;/news/novosti-regiona/zharkovskiy-rayon-otmechaet-80-letie-so-dnya-osvobozhdeniya-ot-nemetsko-fashistskikh-zakhvatchikov/" TargetMode="External"/><Relationship Id="rId165" Type="http://schemas.openxmlformats.org/officeDocument/2006/relationships/hyperlink" Target="https://xn--80aaafacod0cjtobqp6g1a7c4e.xn--80aaccp4ajwpkgbl4lpb.xn--p1ai/news/novosti-regiona/zharkovskiy-rayon-otmechaet-80-letie-so-dnya-osvobozhdeniya-ot-nemetsko-fashistskikh-zakhvatchikov/" TargetMode="External"/><Relationship Id="rId181" Type="http://schemas.openxmlformats.org/officeDocument/2006/relationships/hyperlink" Target="https://vedtver.ru/news/society/gubernator-igor-rudenja-provel-vstrechu-s-glavoj-zato-solnechnyj-vladimirom-petrovym/" TargetMode="External"/><Relationship Id="rId186" Type="http://schemas.openxmlformats.org/officeDocument/2006/relationships/hyperlink" Target="https://xn--80adnee0afc6kza.xn--80aaccp4ajwpkgbl4lpb.xn--p1ai/news/novosti-regiona/gubernator-igor-rudenya-provel-vstrechu-s-glavoy-zato-solnechnyy-vladimirom-petrovym/" TargetMode="External"/><Relationship Id="rId22" Type="http://schemas.openxmlformats.org/officeDocument/2006/relationships/hyperlink" Target="https://vot69.ru/v-tverskoj-oblasti-prazdnujut-den-zashhitnika-otechestva.html" TargetMode="External"/><Relationship Id="rId27" Type="http://schemas.openxmlformats.org/officeDocument/2006/relationships/hyperlink" Target="https://tver.aif.ru/society/details/den_zashchitnika_otechestva_otmechayut_v_tverskoy_oblasti" TargetMode="External"/><Relationship Id="rId43" Type="http://schemas.openxmlformats.org/officeDocument/2006/relationships/hyperlink" Target="https://tverlife.ru/regional/igor-rudenja-prinjal-uchastie-v-torzhestvennyh-meroprijatijah-v-chest-dnja-zashhitnika-otechestva-v-tveri/" TargetMode="External"/><Relationship Id="rId48" Type="http://schemas.openxmlformats.org/officeDocument/2006/relationships/hyperlink" Target="https://xn--80atgafdsv.xn--80aaccp4ajwpkgbl4lpb.xn--p1ai/news/novosti-regiona/gubernator-igor-rudenya-v-tveri-prinyal-uchastie-v-torzhestvennykh-meropriyatiyakh-v-chest-dnya-zashch/" TargetMode="External"/><Relationship Id="rId64" Type="http://schemas.openxmlformats.org/officeDocument/2006/relationships/hyperlink" Target="https://xn--80aaaggh4d0a.xn--80aaccp4ajwpkgbl4lpb.xn--p1ai/news/novosti-regiona/prezident-rossii-vladimir-putin-pozdravil-zhitele1y-tverskoy-oblasti-s-dnyem-zashchitnika-otechestva/" TargetMode="External"/><Relationship Id="rId69" Type="http://schemas.openxmlformats.org/officeDocument/2006/relationships/hyperlink" Target="https://&#1073;&#1077;&#1083;&#1100;&#1089;&#1082;&#1072;&#1103;&#1087;&#1088;&#1072;&#1074;&#1076;&#1072;.&#1090;&#1074;&#1077;&#1088;&#1089;&#1082;&#1072;&#1103;&#1086;&#1073;&#1083;&#1072;&#1089;&#1090;&#1100;.&#1088;&#1092;/news/novosti-regiona/prezident-rossii-vladimir-putin-pozdravil-zhitele1y-tverskoy-oblasti-s-dnyem-zashchitnika-otechestva/" TargetMode="External"/><Relationship Id="rId113" Type="http://schemas.openxmlformats.org/officeDocument/2006/relationships/hyperlink" Target="https://xn--80atgafdsv.xn--80aaccp4ajwpkgbl4lpb.xn--p1ai/news/novosti-regiona/gubernator-igor-rudenya-pozdravil-zhiteley-verkhnevolzhya-s-dnem-zashchitnika-otechestva/" TargetMode="External"/><Relationship Id="rId118" Type="http://schemas.openxmlformats.org/officeDocument/2006/relationships/hyperlink" Target="http://konzarya.ru/node/19404" TargetMode="External"/><Relationship Id="rId134" Type="http://schemas.openxmlformats.org/officeDocument/2006/relationships/hyperlink" Target="https://xn--80abdrbegn5ad8au4b7fub.xn--80aaccp4ajwpkgbl4lpb.xn--p1ai/news/novosti-regiona/101-god-ispolnilsya-veteranu-velikoy-otechestvennoy-voyny-antonine-vasilevne-sorokinoy/" TargetMode="External"/><Relationship Id="rId139" Type="http://schemas.openxmlformats.org/officeDocument/2006/relationships/hyperlink" Target="https://&#1073;&#1077;&#1083;&#1100;&#1089;&#1082;&#1072;&#1103;&#1087;&#1088;&#1072;&#1074;&#1076;&#1072;.&#1090;&#1074;&#1077;&#1088;&#1089;&#1082;&#1072;&#1103;&#1086;&#1073;&#1083;&#1072;&#1089;&#1090;&#1100;.&#1088;&#1092;/news/novosti-regiona/101-god-ispolnilsya-veteranu-velikoy-otechestvennoy-voyny-antonine-vasilevne-sorokinoy/" TargetMode="External"/><Relationship Id="rId80" Type="http://schemas.openxmlformats.org/officeDocument/2006/relationships/hyperlink" Target="https://tverigrad.ru/publication/vladimir-putin-pozdravil-zhitelej-tverskoj-oblasti-s-dnjom-zashhitnika-otechestva/" TargetMode="External"/><Relationship Id="rId85" Type="http://schemas.openxmlformats.org/officeDocument/2006/relationships/hyperlink" Target="http://st-vestnik.ru/mestnoe-vremya/23-fevralya-den-zashhitnika-otechestva-8.html" TargetMode="External"/><Relationship Id="rId150" Type="http://schemas.openxmlformats.org/officeDocument/2006/relationships/hyperlink" Target="https://tver.aif.ru/society/details/gubernator_rasskazal_ob_analoge_festivalya_alye_parusa_v_tverskoy_oblasti" TargetMode="External"/><Relationship Id="rId155" Type="http://schemas.openxmlformats.org/officeDocument/2006/relationships/hyperlink" Target="https://vedtver.ru/news/society/zharkovskij-rajon-otmechaet-80-letie-so-dnja-osvobozhdenija-ot-nemecko-fashistskih-zahvatchikov/" TargetMode="External"/><Relationship Id="rId171" Type="http://schemas.openxmlformats.org/officeDocument/2006/relationships/hyperlink" Target="https://xn--80atgafdsv.xn--80aaccp4ajwpkgbl4lpb.xn--p1ai/news/novosti-regiona/zharkovskiy-rayon-otmechaet-80-letie-so-dnya-osvobozhdeniya-ot-nemetsko-fashistskikh-zakhvatchikov/" TargetMode="External"/><Relationship Id="rId176" Type="http://schemas.openxmlformats.org/officeDocument/2006/relationships/hyperlink" Target="https://xn--80abdrbegn5ad8au4b7fub.xn--80aaccp4ajwpkgbl4lpb.xn--p1ai/news/novosti-regiona/gubernator-igor-rudenya-provel-vstrechu-s-glavoy-zato-solnechnyy-vladimirom-petrovym/" TargetMode="External"/><Relationship Id="rId192" Type="http://schemas.openxmlformats.org/officeDocument/2006/relationships/hyperlink" Target="https://xn----ctbbkcp3ddjc7i.xn--p1ai/dailynews/igor-rudenya-i-vladimir-petrov-obsudili-razvitie-zato-solnechnyy/" TargetMode="External"/><Relationship Id="rId197" Type="http://schemas.openxmlformats.org/officeDocument/2006/relationships/fontTable" Target="fontTable.xml"/><Relationship Id="rId12" Type="http://schemas.openxmlformats.org/officeDocument/2006/relationships/hyperlink" Target="https://tverigrad.ru/publication/marsh-na-ploshhadi-pobedy-v-den-zashhitnika-otechestva-v-tveri-vozlozhili-cvety-k-obelisku/" TargetMode="External"/><Relationship Id="rId17" Type="http://schemas.openxmlformats.org/officeDocument/2006/relationships/hyperlink" Target="https://www.tver.kp.ru/online/news/4640778/" TargetMode="External"/><Relationship Id="rId33" Type="http://schemas.openxmlformats.org/officeDocument/2006/relationships/hyperlink" Target="http://udomelskaya-gazeta.ru/news/media/2022/2/23/gubernator-igor-rudenya-v-tveri-prinyal-uchastie-v-torzhestvennyih-meropriyatiyah-v-chest-dnya-zaschitnika/" TargetMode="External"/><Relationship Id="rId38" Type="http://schemas.openxmlformats.org/officeDocument/2006/relationships/hyperlink" Target="https://xn--80aaaggh4d0a.xn--80aaccp4ajwpkgbl4lpb.xn--p1ai/news/novosti-regiona/gubernator-igor-rudenya-v-tveri-prinyal-uchastie-v-torzhestvennykh-meropriyatiyakh-v-chest-dnya-zashch/" TargetMode="External"/><Relationship Id="rId59" Type="http://schemas.openxmlformats.org/officeDocument/2006/relationships/hyperlink" Target="http://konzarya.ru/node/19402" TargetMode="External"/><Relationship Id="rId103" Type="http://schemas.openxmlformats.org/officeDocument/2006/relationships/hyperlink" Target="http://tver-news.net/other/2022/02/23/83410.html" TargetMode="External"/><Relationship Id="rId108" Type="http://schemas.openxmlformats.org/officeDocument/2006/relationships/hyperlink" Target="https://xn--80adnee0afc6kza.xn--80aaccp4ajwpkgbl4lpb.xn--p1ai/news/novosti-regiona/gubernator-igor-rudenya-pozdravil-zhiteley-verkhnevolzhya-s-dnem-zashchitnika-otechestva/" TargetMode="External"/><Relationship Id="rId124" Type="http://schemas.openxmlformats.org/officeDocument/2006/relationships/hyperlink" Target="https://&#1085;&#1072;&#1096;&#1072;&#1078;&#1080;&#1079;&#1085;&#1100;.&#1090;&#1074;&#1077;&#1088;&#1089;&#1082;&#1072;&#1103;&#1086;&#1073;&#1083;&#1072;&#1089;&#1090;&#1100;.&#1088;&#1092;/news/novosti-regiona/101-god-ispolnilsya-veteranu-velikoy-otechestvennoy-voyny-antonine-vasilevne-sorokinoy/" TargetMode="External"/><Relationship Id="rId129" Type="http://schemas.openxmlformats.org/officeDocument/2006/relationships/hyperlink" Target="https://xn--80aaafacod0cjtobqp6g1a7c4e.xn--80aaccp4ajwpkgbl4lpb.xn--p1ai/news/novosti-regiona/101-god-ispolnilsya-veteranu-velikoy-otechestvennoy-voyny-antonine-vasilevne-sorokinoy/" TargetMode="External"/><Relationship Id="rId54" Type="http://schemas.openxmlformats.org/officeDocument/2006/relationships/hyperlink" Target="https://xn----ctbbkcp3ddjc7i.xn--p1ai/dailynews/prezident-vladimir-putin-pozdravil-zhiteley-tverskoy-oblasti-s-dnyem-zashchitnika-otechestva/" TargetMode="External"/><Relationship Id="rId70" Type="http://schemas.openxmlformats.org/officeDocument/2006/relationships/hyperlink" Target="https://&#1073;&#1077;&#1083;&#1100;&#1089;&#1082;&#1072;&#1103;&#1087;&#1088;&#1072;&#1074;&#1076;&#1072;.&#1090;&#1074;&#1077;&#1088;&#1089;&#1082;&#1072;&#1103;&#1086;&#1073;&#1083;&#1072;&#1089;&#1090;&#1100;.&#1088;&#1092;/news/novosti-regiona/gubernator-igor-rudenya-pozdravil-zhiteley-verkhnevolzhya-s-dnem-zashchitnika-otechestva/" TargetMode="External"/><Relationship Id="rId75" Type="http://schemas.openxmlformats.org/officeDocument/2006/relationships/hyperlink" Target="https://xn--b1aaibidbbdn6bkolfhr9u.xn--80aaccp4ajwpkgbl4lpb.xn--p1ai/news/novosti-regiona/prezident-rossii-vladimir-putin-pozdravil-zhitele1y-tverskoy-oblasti-s-dnyem-zashchitnika-otechestva/" TargetMode="External"/><Relationship Id="rId91" Type="http://schemas.openxmlformats.org/officeDocument/2006/relationships/hyperlink" Target="https://&#1085;&#1072;&#1096;&#1072;&#1078;&#1080;&#1079;&#1085;&#1100;.&#1090;&#1074;&#1077;&#1088;&#1089;&#1082;&#1072;&#1103;&#1086;&#1073;&#1083;&#1072;&#1089;&#1090;&#1100;.&#1088;&#1092;/news/novosti-regiona/gubernator-igor-rudenya-pozdravil-zhiteley-verkhnevolzhya-s-dnem-zashchitnika-otechestva/" TargetMode="External"/><Relationship Id="rId96" Type="http://schemas.openxmlformats.org/officeDocument/2006/relationships/hyperlink" Target="https://leninskoeznamya.tverreg.ru/news/novosti-regiona/gubernator-igor-rudenya-pozdravil-zhiteley-verkhnevolzhya-s-dnem-zashchitnika-otechestva/" TargetMode="External"/><Relationship Id="rId140" Type="http://schemas.openxmlformats.org/officeDocument/2006/relationships/hyperlink" Target="https://xn--80aaaggh4d0a.xn--80aaccp4ajwpkgbl4lpb.xn--p1ai/news/novosti-regiona/101-god-ispolnilsya-veteranu-velikoy-otechestvennoy-voyny-antonine-vasilevne-sorokinoy/" TargetMode="External"/><Relationship Id="rId145" Type="http://schemas.openxmlformats.org/officeDocument/2006/relationships/hyperlink" Target="https://toptver.ru/society/dlja-studentov-tverskoj-oblasti-gotovjat-sobstvennyj-festival-pod-parusom-petra/" TargetMode="External"/><Relationship Id="rId161" Type="http://schemas.openxmlformats.org/officeDocument/2006/relationships/hyperlink" Target="https://xn--80aeambocfgbf8ag0asfr.xn--80aaccp4ajwpkgbl4lpb.xn--p1ai/news/novosti-regiona/zharkovskiy-rayon-otmechaet-80-letie-so-dnya-osvobozhdeniya-ot-nemetsko-fashistskikh-zakhvatchikov/" TargetMode="External"/><Relationship Id="rId166" Type="http://schemas.openxmlformats.org/officeDocument/2006/relationships/hyperlink" Target="https://xn--80aeaggbsdn1am6affp.xn--80aaccp4ajwpkgbl4lpb.xn--p1ai/news/novosti-regiona/zharkovskiy-rayon-otmechaet-80-letie-so-dnya-osvobozhdeniya-ot-nemetsko-fashistskikh-zakhvatchikov/" TargetMode="External"/><Relationship Id="rId182" Type="http://schemas.openxmlformats.org/officeDocument/2006/relationships/hyperlink" Target="https://leninskoeznamya.tverreg.ru/news/novosti-regiona/gubernator-igor-rudenya-provel-vstrechu-s-glavoy-zato-solnechnyy-vladimirom-petrovym/" TargetMode="External"/><Relationship Id="rId187" Type="http://schemas.openxmlformats.org/officeDocument/2006/relationships/hyperlink" Target="https://xn--80aaafacod0cjtobqp6g1a7c4e.xn--80aaccp4ajwpkgbl4lpb.xn--p1ai/news/novosti-regiona/gubernator-igor-rudenya-provel-vstrechu-s-glavoy-zato-solnechnyy-vladimirom-petrovy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1085;&#1072;&#1096;&#1072;&#1078;&#1080;&#1079;&#1085;&#1100;.&#1090;&#1074;&#1077;&#1088;&#1089;&#1082;&#1072;&#1103;&#1086;&#1073;&#1083;&#1072;&#1089;&#1090;&#1100;.&#1088;&#1092;/news/novosti-regiona/prezident-rossii-vladimir-putin-pozdravil-zhitele1y-tverskoy-oblasti-s-dnyem-zashchitnika-otechestva/" TargetMode="External"/><Relationship Id="rId28" Type="http://schemas.openxmlformats.org/officeDocument/2006/relationships/hyperlink" Target="https://vot69.ru/prezident-pozdravil-zhitelej-verhnevolzhja-s-dnjom-zashhitnika-otechestva.html" TargetMode="External"/><Relationship Id="rId49" Type="http://schemas.openxmlformats.org/officeDocument/2006/relationships/hyperlink" Target="https://www.afanasy.biz/news/society/189101" TargetMode="External"/><Relationship Id="rId114" Type="http://schemas.openxmlformats.org/officeDocument/2006/relationships/hyperlink" Target="https://xn--b1aeca2ch.xn--80aaccp4ajwpkgbl4lpb.xn--p1ai/news/novosti-regiona/gubernator-igor-rudenya-pozdravil-zhiteley-verkhnevolzhya-s-dnem-zashchitnika-otechestva/" TargetMode="External"/><Relationship Id="rId119" Type="http://schemas.openxmlformats.org/officeDocument/2006/relationships/hyperlink" Target="https://toptver.ru/lenta/101-god-ispolnilsja-nastojashhej-zashhitnice-otechestva-iz-tveri/" TargetMode="External"/><Relationship Id="rId44" Type="http://schemas.openxmlformats.org/officeDocument/2006/relationships/hyperlink" Target="https://xn----ctbbkcp3ddjc7i.xn--p1ai/dailynews/v-tveri-proshli-torzhestva-v-chest-dnya-zashchitnika-otechestva/" TargetMode="External"/><Relationship Id="rId60" Type="http://schemas.openxmlformats.org/officeDocument/2006/relationships/hyperlink" Target="http://udomelskaya-gazeta.ru/news/media/2022/2/23/gubernator-igor-rudenya-pozdravil-zhitelej-verhnevolzhya-s-dnem-zaschitnika-otechestva/" TargetMode="External"/><Relationship Id="rId65" Type="http://schemas.openxmlformats.org/officeDocument/2006/relationships/hyperlink" Target="https://xn--b1afbmcjbrdg5afn.xn--80aaccp4ajwpkgbl4lpb.xn--p1ai/news/novosti-regiona/prezident-rossii-vladimir-putin-pozdravil-zhitele1y-tverskoy-oblasti-s-dnyem-zashchitnika-otechestva/" TargetMode="External"/><Relationship Id="rId81" Type="http://schemas.openxmlformats.org/officeDocument/2006/relationships/hyperlink" Target="https://tver.mk.ru/social/2022/02/23/igor-rudenya-pozdravil-zhiteley-tverskoy-oblasti-s-dnyom-zashhitnika-otechestva.html" TargetMode="External"/><Relationship Id="rId86" Type="http://schemas.openxmlformats.org/officeDocument/2006/relationships/hyperlink" Target="https://xn--80aeaggbsdn1am6affp.xn--80aaccp4ajwpkgbl4lpb.xn--p1ai/news/novosti-regiona/gubernator-igor-rudenya-pozdravil-zhiteley-verkhnevolzhya-s-dnem-zashchitnika-otechestva/" TargetMode="External"/><Relationship Id="rId130" Type="http://schemas.openxmlformats.org/officeDocument/2006/relationships/hyperlink" Target="https://xn--80aaggfbbvdpkuqnmvfs6p.xn--80aaccp4ajwpkgbl4lpb.xn--p1ai/news/novosti-regiona/101-god-ispolnilsya-veteranu-velikoy-otechestvennoy-voyny-antonine-vasilevne-sorokinoy/" TargetMode="External"/><Relationship Id="rId135" Type="http://schemas.openxmlformats.org/officeDocument/2006/relationships/hyperlink" Target="https://leninskoeznamya.tverreg.ru/news/novosti-regiona/101-god-ispolnilsya-veteranu-velikoy-otechestvennoy-voyny-antonine-vasilevne-sorokinoy/" TargetMode="External"/><Relationship Id="rId151" Type="http://schemas.openxmlformats.org/officeDocument/2006/relationships/hyperlink" Target="https://tverigrad.ru/publication/zharkovskij-rajon-otmechaet-dvojnoj-prazdnik/" TargetMode="External"/><Relationship Id="rId156" Type="http://schemas.openxmlformats.org/officeDocument/2006/relationships/hyperlink" Target="https://&#1085;&#1072;&#1096;&#1072;&#1078;&#1080;&#1079;&#1085;&#1100;.&#1090;&#1074;&#1077;&#1088;&#1089;&#1082;&#1072;&#1103;&#1086;&#1073;&#1083;&#1072;&#1089;&#1090;&#1100;.&#1088;&#1092;/news/novosti-regiona/zharkovskiy-rayon-otmechaet-80-letie-so-dnya-osvobozhdeniya-ot-nemetsko-fashistskikh-zakhvatchikov/" TargetMode="External"/><Relationship Id="rId177" Type="http://schemas.openxmlformats.org/officeDocument/2006/relationships/hyperlink" Target="https://&#1073;&#1077;&#1083;&#1100;&#1089;&#1082;&#1072;&#1103;&#1087;&#1088;&#1072;&#1074;&#1076;&#1072;.&#1090;&#1074;&#1077;&#1088;&#1089;&#1082;&#1072;&#1103;&#1086;&#1073;&#1083;&#1072;&#1089;&#1090;&#1100;.&#1088;&#1092;/news/novosti-regiona/gubernator-igor-rudenya-provel-vstrechu-s-glavoy-zato-solnechnyy-vladimirom-petrovym/" TargetMode="External"/><Relationship Id="rId198" Type="http://schemas.openxmlformats.org/officeDocument/2006/relationships/theme" Target="theme/theme1.xml"/><Relationship Id="rId172" Type="http://schemas.openxmlformats.org/officeDocument/2006/relationships/hyperlink" Target="https://leninskoeznamya.tverreg.ru/news/novosti-regiona/zharkovskiy-rayon-otmechaet-80-letie-so-dnya-osvobozhdeniya-ot-nemetsko-fashistskikh-zakhvatchikov/" TargetMode="External"/><Relationship Id="rId193" Type="http://schemas.openxmlformats.org/officeDocument/2006/relationships/header" Target="header1.xml"/><Relationship Id="rId13" Type="http://schemas.openxmlformats.org/officeDocument/2006/relationships/hyperlink" Target="https://tver.mk.ru/social/2022/02/23/zhiteli-tveri-uvideli-salyut-v-chest-dnya-zashhitnika-otechestva.html" TargetMode="External"/><Relationship Id="rId18" Type="http://schemas.openxmlformats.org/officeDocument/2006/relationships/hyperlink" Target="http://vesti-m.ru/obshhestvo/pozdravlenie-gubernatora-igorya-rudeni-s-dnyom-zashhitnika-otechestva.html" TargetMode="External"/><Relationship Id="rId39" Type="http://schemas.openxmlformats.org/officeDocument/2006/relationships/hyperlink" Target="https://xn--b1aeca2ch.xn--80aaccp4ajwpkgbl4lpb.xn--p1ai/news/novosti-regiona/gubernator-igor-rudenya-v-tveri-prinyal-uchastie-v-torzhestvennykh-meropriyatiyakh-v-chest-dnya-zashch/" TargetMode="External"/><Relationship Id="rId109" Type="http://schemas.openxmlformats.org/officeDocument/2006/relationships/hyperlink" Target="https://xn--80aaaggh4d0a.xn--80aaccp4ajwpkgbl4lpb.xn--p1ai/news/novosti-regiona/gubernator-igor-rudenya-pozdravil-zhiteley-verkhnevolzhya-s-dnem-zashchitnika-otechestva/" TargetMode="External"/><Relationship Id="rId34" Type="http://schemas.openxmlformats.org/officeDocument/2006/relationships/hyperlink" Target="https://xn--b1afbmcjbrdg5afn.xn--80aaccp4ajwpkgbl4lpb.xn--p1ai/news/novosti-regiona/gubernator-igor-rudenya-v-tveri-prinyal-uchastie-v-torzhestvennykh-meropriyatiyakh-v-chest-dnya-zashch/" TargetMode="External"/><Relationship Id="rId50" Type="http://schemas.openxmlformats.org/officeDocument/2006/relationships/hyperlink" Target="https://tvernews.ru/news/281973/" TargetMode="External"/><Relationship Id="rId55" Type="http://schemas.openxmlformats.org/officeDocument/2006/relationships/hyperlink" Target="http://st-vestnik.ru/mestnoe-vremya/prezident-rossii-vladimir-putin-pozdravil-zhitelej-tverskoj-oblasti-s-dnyom-zashhitnika-otechestva-2.html" TargetMode="External"/><Relationship Id="rId76" Type="http://schemas.openxmlformats.org/officeDocument/2006/relationships/hyperlink" Target="https://&#1084;&#1086;&#1083;&#1086;&#1082;&#1086;&#1074;&#1089;&#1082;&#1080;&#1081;&#1082;&#1088;&#1072;&#1081;.&#1090;&#1074;&#1077;&#1088;&#1089;&#1082;&#1072;&#1103;&#1086;&#1073;&#1083;&#1072;&#1089;&#1090;&#1100;.&#1088;&#1092;/news/novosti-regiona/prezident-rossii-vladimir-putin-pozdravil-zhitele1y-tverskoy-oblasti-s-dnyem-zashchitnika-otechestva/" TargetMode="External"/><Relationship Id="rId97" Type="http://schemas.openxmlformats.org/officeDocument/2006/relationships/hyperlink" Target="https://tvtver.ru/news/igor-rudenya-v-etot-den-my-otdaem-dan-uvazheniya-vsem-dlya-kogo-glavnym-delom-zhizni-stala-zashhita-rodnoj-strany/" TargetMode="External"/><Relationship Id="rId104" Type="http://schemas.openxmlformats.org/officeDocument/2006/relationships/hyperlink" Target="http://tver-news.net/other/2022/02/23/83408.html" TargetMode="External"/><Relationship Id="rId120" Type="http://schemas.openxmlformats.org/officeDocument/2006/relationships/hyperlink" Target="https://&#1084;&#1086;&#1083;&#1086;&#1082;&#1086;&#1074;&#1089;&#1082;&#1080;&#1081;&#1082;&#1088;&#1072;&#1081;.&#1090;&#1074;&#1077;&#1088;&#1089;&#1082;&#1072;&#1103;&#1086;&#1073;&#1083;&#1072;&#1089;&#1090;&#1100;.&#1088;&#1092;/news/novosti-regiona/101-god-ispolnilsya-veteranu-velikoy-otechestvennoy-voyny-antonine-vasilevne-sorokinoy/" TargetMode="External"/><Relationship Id="rId125" Type="http://schemas.openxmlformats.org/officeDocument/2006/relationships/hyperlink" Target="https://tver.mk.ru/social/2022/02/23/23-fevralya-zhitelnica-tveri-prazdnuet-svoy-101y-den-rozhdeniya.html" TargetMode="External"/><Relationship Id="rId141" Type="http://schemas.openxmlformats.org/officeDocument/2006/relationships/hyperlink" Target="https://tverlife.ru/regional/tverskoj-truzhenice-tyla-antonine-vasilevne-sorokinoj-ispolnilsja-101-god/" TargetMode="External"/><Relationship Id="rId146" Type="http://schemas.openxmlformats.org/officeDocument/2006/relationships/hyperlink" Target="https://www.tver.kp.ru/online/news/4640939/" TargetMode="External"/><Relationship Id="rId167" Type="http://schemas.openxmlformats.org/officeDocument/2006/relationships/hyperlink" Target="https://xn--80aaggfbbvdpkuqnmvfs6p.xn--80aaccp4ajwpkgbl4lpb.xn--p1ai/news/novosti-regiona/zharkovskiy-rayon-otmechaet-80-letie-so-dnya-osvobozhdeniya-ot-nemetsko-fashistskikh-zakhvatchikov/" TargetMode="External"/><Relationship Id="rId188" Type="http://schemas.openxmlformats.org/officeDocument/2006/relationships/hyperlink" Target="https://xn--80aaggfbbvdpkuqnmvfs6p.xn--80aaccp4ajwpkgbl4lpb.xn--p1ai/news/novosti-regiona/gubernator-igor-rudenya-provel-vstrechu-s-glavoy-zato-solnechnyy-vladimirom-petrovym/" TargetMode="External"/><Relationship Id="rId7" Type="http://schemas.openxmlformats.org/officeDocument/2006/relationships/endnotes" Target="endnotes.xml"/><Relationship Id="rId71" Type="http://schemas.openxmlformats.org/officeDocument/2006/relationships/hyperlink" Target="https://xn--80atgafdsv.xn--80aaccp4ajwpkgbl4lpb.xn--p1ai/news/novosti-regiona/prezident-rossii-vladimir-putin-pozdravil-zhitele1y-tverskoy-oblasti-s-dnyem-zashchitnika-otechestva/" TargetMode="External"/><Relationship Id="rId92" Type="http://schemas.openxmlformats.org/officeDocument/2006/relationships/hyperlink" Target="https://tverigrad.ru/publication/vystavka-voennoj-tehniki-soldatskaja-kasha-zabeg-koncerty-i-kvesty-kak-v-tveri-otmechajut-23-fevralja/" TargetMode="External"/><Relationship Id="rId162" Type="http://schemas.openxmlformats.org/officeDocument/2006/relationships/hyperlink" Target="https://xn--80adnee0afc6kza.xn--80aaccp4ajwpkgbl4lpb.xn--p1ai/news/novosti-regiona/zharkovskiy-rayon-otmechaet-80-letie-so-dnya-osvobozhdeniya-ot-nemetsko-fashistskikh-zakhvatchikov/" TargetMode="External"/><Relationship Id="rId183" Type="http://schemas.openxmlformats.org/officeDocument/2006/relationships/hyperlink" Target="https://xn--80aeambocfgbf8ag0asfr.xn--80aaccp4ajwpkgbl4lpb.xn--p1ai/news/novosti-regiona/gubernator-igor-rudenya-provel-vstrechu-s-glavoy-zato-solnechnyy-vladimirom-petrovym/" TargetMode="External"/><Relationship Id="rId2" Type="http://schemas.openxmlformats.org/officeDocument/2006/relationships/numbering" Target="numbering.xml"/><Relationship Id="rId29" Type="http://schemas.openxmlformats.org/officeDocument/2006/relationships/hyperlink" Target="https://tvtver.ru/news/gubernator-i-veterany-velikoj-otechestvennoj-vojny-vozlozhili-tsvety-k-obelisku-pobedy/" TargetMode="External"/><Relationship Id="rId24" Type="http://schemas.openxmlformats.org/officeDocument/2006/relationships/hyperlink" Target="https://&#1085;&#1072;&#1096;&#1072;&#1078;&#1080;&#1079;&#1085;&#1100;.&#1090;&#1074;&#1077;&#1088;&#1089;&#1082;&#1072;&#1103;&#1086;&#1073;&#1083;&#1072;&#1089;&#1090;&#1100;.&#1088;&#1092;/news/novosti-regiona/gubernator-igor-rudenya-v-tveri-prinyal-uchastie-v-torzhestvennykh-meropriyatiyakh-v-chest-dnya-zashch/" TargetMode="External"/><Relationship Id="rId40" Type="http://schemas.openxmlformats.org/officeDocument/2006/relationships/hyperlink" Target="https://xn--80aaafacod0cjtobqp6g1a7c4e.xn--80aaccp4ajwpkgbl4lpb.xn--p1ai/news/novosti-regiona/gubernator-igor-rudenya-v-tveri-prinyal-uchastie-v-torzhestvennykh-meropriyatiyakh-v-chest-dnya-zashch/" TargetMode="External"/><Relationship Id="rId45" Type="http://schemas.openxmlformats.org/officeDocument/2006/relationships/hyperlink" Target="https://xn-----6kcalbbrfn0iijf7msb.xn--p1ai/news/obshchestvo/igor-rudenya-pozdravil-zhiteley-verkhnevolzhya-s-dnem-zashchitnika-otechestva/" TargetMode="External"/><Relationship Id="rId66" Type="http://schemas.openxmlformats.org/officeDocument/2006/relationships/hyperlink" Target="https://xn--80aaafacod0cjtobqp6g1a7c4e.xn--80aaccp4ajwpkgbl4lpb.xn--p1ai/news/novosti-regiona/prezident-rossii-vladimir-putin-pozdravil-zhitele1y-tverskoy-oblasti-s-dnyem-zashchitnika-otechestva/" TargetMode="External"/><Relationship Id="rId87" Type="http://schemas.openxmlformats.org/officeDocument/2006/relationships/hyperlink" Target="https://r-zemlya.ru/vazhnye-daty/primite-pozdravleniya-6.html" TargetMode="External"/><Relationship Id="rId110" Type="http://schemas.openxmlformats.org/officeDocument/2006/relationships/hyperlink" Target="https://xn--80aaggfbbvdpkuqnmvfs6p.xn--80aaccp4ajwpkgbl4lpb.xn--p1ai/news/novosti-regiona/gubernator-igor-rudenya-pozdravil-zhiteley-verkhnevolzhya-s-dnem-zashchitnika-otechestva/" TargetMode="External"/><Relationship Id="rId115" Type="http://schemas.openxmlformats.org/officeDocument/2006/relationships/hyperlink" Target="https://xn--b1aaibidbbdn6bkolfhr9u.xn--80aaccp4ajwpkgbl4lpb.xn--p1ai/news/novosti-regiona/gubernator-igor-rudenya-pozdravil-zhiteley-verkhnevolzhya-s-dnem-zashchitnika-otechestva/" TargetMode="External"/><Relationship Id="rId131" Type="http://schemas.openxmlformats.org/officeDocument/2006/relationships/hyperlink" Target="https://tvernews.ru/news/281975/" TargetMode="External"/><Relationship Id="rId136" Type="http://schemas.openxmlformats.org/officeDocument/2006/relationships/hyperlink" Target="https://xn--b1afbmcjbrdg5afn.xn--80aaccp4ajwpkgbl4lpb.xn--p1ai/news/novosti-regiona/101-god-ispolnilsya-veteranu-velikoy-otechestvennoy-voyny-antonine-vasilevne-sorokinoy/" TargetMode="External"/><Relationship Id="rId157" Type="http://schemas.openxmlformats.org/officeDocument/2006/relationships/hyperlink" Target="https://tverlife.ru/regional/zharkovskij-rajon-otmechaet-80-letie-so-dnja-osvobozhdenija-ot-nemecko-fashistskih-zahvatchikov/" TargetMode="External"/><Relationship Id="rId178" Type="http://schemas.openxmlformats.org/officeDocument/2006/relationships/hyperlink" Target="https://tverlife.ru/regional/igor-rudenja-provel-rabochuju-vstrechu-s-glavoj-zato-solnechnyj/" TargetMode="External"/><Relationship Id="rId61" Type="http://schemas.openxmlformats.org/officeDocument/2006/relationships/hyperlink" Target="https://xn--80abdrbegn5ad8au4b7fub.xn--80aaccp4ajwpkgbl4lpb.xn--p1ai/news/novosti-regiona/prezident-rossii-vladimir-putin-pozdravil-zhitele1y-tverskoy-oblasti-s-dnyem-zashchitnika-otechestva/" TargetMode="External"/><Relationship Id="rId82" Type="http://schemas.openxmlformats.org/officeDocument/2006/relationships/hyperlink" Target="https://www.afanasy.biz/news/economy/189092" TargetMode="External"/><Relationship Id="rId152" Type="http://schemas.openxmlformats.org/officeDocument/2006/relationships/hyperlink" Target="https://vot69.ru/v-zharkovskom-rajone-otmechajut-godovshhinu-osvobozhdenija-ot-okkupantov.html" TargetMode="External"/><Relationship Id="rId173" Type="http://schemas.openxmlformats.org/officeDocument/2006/relationships/hyperlink" Target="http://tver-news.net/society/2022/02/23/83414.html" TargetMode="External"/><Relationship Id="rId194" Type="http://schemas.openxmlformats.org/officeDocument/2006/relationships/footer" Target="footer1.xml"/><Relationship Id="rId19" Type="http://schemas.openxmlformats.org/officeDocument/2006/relationships/hyperlink" Target="https://xn--80aeaggbsdn1am6affp.xn--80aaccp4ajwpkgbl4lpb.xn--p1ai/news/novosti-regiona/gubernator-igor-rudenya-v-tveri-prinyal-uchastie-v-torzhestvennykh-meropriyatiyakh-v-chest-dnya-zashch/" TargetMode="External"/><Relationship Id="rId14" Type="http://schemas.openxmlformats.org/officeDocument/2006/relationships/hyperlink" Target="https://tver.mk.ru/social/2022/02/23/v-tveri-otprazdnovali-den-zashhitnika-otechestva.html" TargetMode="External"/><Relationship Id="rId30" Type="http://schemas.openxmlformats.org/officeDocument/2006/relationships/hyperlink" Target="https://leninskoeznamya.tverreg.ru/news/novosti-regiona/gubernator-igor-rudenya-v-tveri-prinyal-uchastie-v-torzhestvennykh-meropriyatiyakh-v-chest-dnya-zashch/" TargetMode="External"/><Relationship Id="rId35" Type="http://schemas.openxmlformats.org/officeDocument/2006/relationships/hyperlink" Target="https://xn--80aeambocfgbf8ag0asfr.xn--80aaccp4ajwpkgbl4lpb.xn--p1ai/news/novosti-regiona/gubernator-igor-rudenya-v-tveri-prinyal-uchastie-v-torzhestvennykh-meropriyatiyakh-v-chest-dnya-zashch/" TargetMode="External"/><Relationship Id="rId56" Type="http://schemas.openxmlformats.org/officeDocument/2006/relationships/hyperlink" Target="https://ks-region69.com/easyblog/143600-prezident-rossii-vladimir-putin-pozdravil-zhitelej-tverskoj-oblasti-s-dnjom-zashhitnika-otechestva" TargetMode="External"/><Relationship Id="rId77" Type="http://schemas.openxmlformats.org/officeDocument/2006/relationships/hyperlink" Target="https://&#1084;&#1086;&#1083;&#1086;&#1082;&#1086;&#1074;&#1089;&#1082;&#1080;&#1081;&#1082;&#1088;&#1072;&#1081;.&#1090;&#1074;&#1077;&#1088;&#1089;&#1082;&#1072;&#1103;&#1086;&#1073;&#1083;&#1072;&#1089;&#1090;&#1100;.&#1088;&#1092;/news/novosti-regiona/gubernator-igor-rudenya-pozdravil-zhiteley-verkhnevolzhya-s-dnem-zashchitnika-otechestva/" TargetMode="External"/><Relationship Id="rId100" Type="http://schemas.openxmlformats.org/officeDocument/2006/relationships/hyperlink" Target="http://udomelskaya-gazeta.ru/news/media/2022/2/23/23-fevralya-den-zaschitnika-otechestva-4/" TargetMode="External"/><Relationship Id="rId105" Type="http://schemas.openxmlformats.org/officeDocument/2006/relationships/hyperlink" Target="https://www.afanasy.biz/news/society/189091" TargetMode="External"/><Relationship Id="rId126" Type="http://schemas.openxmlformats.org/officeDocument/2006/relationships/hyperlink" Target="https://www.tver.kp.ru/online/news/4640705/" TargetMode="External"/><Relationship Id="rId147" Type="http://schemas.openxmlformats.org/officeDocument/2006/relationships/hyperlink" Target="https://tvernews.ru/news/281981/" TargetMode="External"/><Relationship Id="rId168" Type="http://schemas.openxmlformats.org/officeDocument/2006/relationships/hyperlink" Target="https://xn--b1aeca2ch.xn--80aaccp4ajwpkgbl4lpb.xn--p1ai/news/novosti-regiona/zharkovskiy-rayon-otmechaet-80-letie-so-dnya-osvobozhdeniya-ot-nemetsko-fashistskikh-zakhvatchikov/" TargetMode="External"/><Relationship Id="rId8" Type="http://schemas.openxmlformats.org/officeDocument/2006/relationships/image" Target="media/image1.gif"/><Relationship Id="rId51" Type="http://schemas.openxmlformats.org/officeDocument/2006/relationships/hyperlink" Target="https://vedtver.ru/news/society/v-tveri-proshli-torzhestvennye-meroprijatija-posvjashhennye-dnju-zashhitnika-otechestva/" TargetMode="External"/><Relationship Id="rId72" Type="http://schemas.openxmlformats.org/officeDocument/2006/relationships/hyperlink" Target="https://www.tver.kp.ru/online/news/4640472/" TargetMode="External"/><Relationship Id="rId93" Type="http://schemas.openxmlformats.org/officeDocument/2006/relationships/hyperlink" Target="https://tverlife.ru/regional/prezident-rossii-vladimir-putin-pozdravil-zhitelej-tverskoj-oblasti-s-dnjom-zashhitnika-otechestva-2/" TargetMode="External"/><Relationship Id="rId98" Type="http://schemas.openxmlformats.org/officeDocument/2006/relationships/hyperlink" Target="http://kuvznama.ru/23-fevralja-den-zashhitnika-otechestva.html" TargetMode="External"/><Relationship Id="rId121" Type="http://schemas.openxmlformats.org/officeDocument/2006/relationships/hyperlink" Target="https://tvtver.ru/news/v-tveri-mnogodetnoj-materi-ispolnilsya-101-god/" TargetMode="External"/><Relationship Id="rId142" Type="http://schemas.openxmlformats.org/officeDocument/2006/relationships/hyperlink" Target="https://www.afanasy.biz/news/society/189103" TargetMode="External"/><Relationship Id="rId163" Type="http://schemas.openxmlformats.org/officeDocument/2006/relationships/hyperlink" Target="https://xn--b1afbmcjbrdg5afn.xn--80aaccp4ajwpkgbl4lpb.xn--p1ai/news/novosti-regiona/zharkovskiy-rayon-otmechaet-80-letie-so-dnya-osvobozhdeniya-ot-nemetsko-fashistskikh-zakhvatchikov/" TargetMode="External"/><Relationship Id="rId184" Type="http://schemas.openxmlformats.org/officeDocument/2006/relationships/hyperlink" Target="https://xn--b1afbmcjbrdg5afn.xn--80aaccp4ajwpkgbl4lpb.xn--p1ai/news/novosti-regiona/gubernator-igor-rudenya-provel-vstrechu-s-glavoy-zato-solnechnyy-vladimirom-petrovym/" TargetMode="External"/><Relationship Id="rId189" Type="http://schemas.openxmlformats.org/officeDocument/2006/relationships/hyperlink" Target="https://xn--b1aeca2ch.xn--80aaccp4ajwpkgbl4lpb.xn--p1ai/news/novosti-regiona/gubernator-igor-rudenya-provel-vstrechu-s-glavoy-zato-solnechnyy-vladimirom-petrovym/" TargetMode="External"/><Relationship Id="rId3" Type="http://schemas.openxmlformats.org/officeDocument/2006/relationships/styles" Target="styles.xml"/><Relationship Id="rId25" Type="http://schemas.openxmlformats.org/officeDocument/2006/relationships/hyperlink" Target="https://vedtver.ru/news/society/v-tveri-23-fevralja-torzhestvenno-otmetili-den-zashhitnika-otechestva-bolshoj-fotoreportazh/" TargetMode="External"/><Relationship Id="rId46" Type="http://schemas.openxmlformats.org/officeDocument/2006/relationships/hyperlink" Target="https://xn--b1aaibidbbdn6bkolfhr9u.xn--80aaccp4ajwpkgbl4lpb.xn--p1ai/news/novosti-regiona/gubernator-igor-rudenya-v-tveri-prinyal-uchastie-v-torzhestvennykh-meropriyatiyakh-v-chest-dnya-zashch/" TargetMode="External"/><Relationship Id="rId67" Type="http://schemas.openxmlformats.org/officeDocument/2006/relationships/hyperlink" Target="https://tverlife.ru/regional/igor-rudenja-pozdravil-zhitelej-tverskoj-oblasti-s-dnem-zashhitnika-otechestva-2/" TargetMode="External"/><Relationship Id="rId116" Type="http://schemas.openxmlformats.org/officeDocument/2006/relationships/hyperlink" Target="https://xn--80abdrbegn5ad8au4b7fub.xn--80aaccp4ajwpkgbl4lpb.xn--p1ai/news/novosti-regiona/gubernator-igor-rudenya-pozdravil-zhiteley-verkhnevolzhya-s-dnem-zashchitnika-otechestva/" TargetMode="External"/><Relationship Id="rId137" Type="http://schemas.openxmlformats.org/officeDocument/2006/relationships/hyperlink" Target="https://xn--80aeambocfgbf8ag0asfr.xn--80aaccp4ajwpkgbl4lpb.xn--p1ai/news/novosti-regiona/101-god-ispolnilsya-veteranu-velikoy-otechestvennoy-voyny-antonine-vasilevne-sorokinoy/" TargetMode="External"/><Relationship Id="rId158" Type="http://schemas.openxmlformats.org/officeDocument/2006/relationships/hyperlink" Target="https://xn--80abdrbegn5ad8au4b7fub.xn--80aaccp4ajwpkgbl4lpb.xn--p1ai/news/novosti-regiona/zharkovskiy-rayon-otmechaet-80-letie-so-dnya-osvobozhdeniya-ot-nemetsko-fashistskikh-zakhvatchikov/" TargetMode="External"/><Relationship Id="rId20" Type="http://schemas.openxmlformats.org/officeDocument/2006/relationships/hyperlink" Target="https://tvereparhia.ru/news/events/glava-taerskoj-mitropolii-prinjal-uchastie-v-torzhestvennyh-meroprijatijah-v-chest-dnja-zashhitnika-otechestva/" TargetMode="External"/><Relationship Id="rId41" Type="http://schemas.openxmlformats.org/officeDocument/2006/relationships/hyperlink" Target="https://toptver.ru/lenta/veterany-deputaty-i-gubernator-tverskoj-oblasti-pochtili-pamjat-zashhitnikov-rodiny/" TargetMode="External"/><Relationship Id="rId62" Type="http://schemas.openxmlformats.org/officeDocument/2006/relationships/hyperlink" Target="https://xn--80adnee0afc6kza.xn--80aaccp4ajwpkgbl4lpb.xn--p1ai/news/novosti-regiona/prezident-rossii-vladimir-putin-pozdravil-zhitele1y-tverskoy-oblasti-s-dnyem-zashchitnika-otechestva/" TargetMode="External"/><Relationship Id="rId83" Type="http://schemas.openxmlformats.org/officeDocument/2006/relationships/hyperlink" Target="https://xn--80aeambocfgbf8ag0asfr.xn--80aaccp4ajwpkgbl4lpb.xn--p1ai/news/novosti-regiona/prezident-rossii-vladimir-putin-pozdravil-zhitele1y-tverskoy-oblasti-s-dnyem-zashchitnika-otechestva/" TargetMode="External"/><Relationship Id="rId88" Type="http://schemas.openxmlformats.org/officeDocument/2006/relationships/hyperlink" Target="https://vedtver.ru/news/society/gubernator-igor-rudenja-pozdravil-zhitelej-verhnevolzhja-s-dnem-zashhitnika-otechestva/" TargetMode="External"/><Relationship Id="rId111" Type="http://schemas.openxmlformats.org/officeDocument/2006/relationships/hyperlink" Target="https://xn--80aaafacod0cjtobqp6g1a7c4e.xn--80aaccp4ajwpkgbl4lpb.xn--p1ai/news/novosti-regiona/gubernator-igor-rudenya-pozdravil-zhiteley-verkhnevolzhya-s-dnem-zashchitnika-otechestva/" TargetMode="External"/><Relationship Id="rId132" Type="http://schemas.openxmlformats.org/officeDocument/2006/relationships/hyperlink" Target="https://xn----ctbbkcp3ddjc7i.xn--p1ai/dailynews/v-tveri-veteran-antonina-vasilevna-sorokina-otmechaet-101-letie/" TargetMode="External"/><Relationship Id="rId153" Type="http://schemas.openxmlformats.org/officeDocument/2006/relationships/hyperlink" Target="https://www.karavantver.ru/v-tverskoj-oblasti-zharkovskij-rajon-otmetil-80-letie-osvobozhdenija-ot-zahvatchikov/" TargetMode="External"/><Relationship Id="rId174" Type="http://schemas.openxmlformats.org/officeDocument/2006/relationships/hyperlink" Target="https://tverigrad.ru/publication/zhiteljam-municipaliteta-v-tverskoj-oblasti-pomozhet-neptun/" TargetMode="External"/><Relationship Id="rId179" Type="http://schemas.openxmlformats.org/officeDocument/2006/relationships/hyperlink" Target="https://&#1084;&#1086;&#1083;&#1086;&#1082;&#1086;&#1074;&#1089;&#1082;&#1080;&#1081;&#1082;&#1088;&#1072;&#1081;.&#1090;&#1074;&#1077;&#1088;&#1089;&#1082;&#1072;&#1103;&#1086;&#1073;&#1083;&#1072;&#1089;&#1090;&#1100;.&#1088;&#1092;/news/novosti-regiona/gubernator-igor-rudenya-provel-vstrechu-s-glavoy-zato-solnechnyy-vladimirom-petrovym/" TargetMode="External"/><Relationship Id="rId195" Type="http://schemas.openxmlformats.org/officeDocument/2006/relationships/footer" Target="footer2.xml"/><Relationship Id="rId190" Type="http://schemas.openxmlformats.org/officeDocument/2006/relationships/hyperlink" Target="https://xn--b1aaibidbbdn6bkolfhr9u.xn--80aaccp4ajwpkgbl4lpb.xn--p1ai/news/novosti-regiona/gubernator-igor-rudenya-provel-vstrechu-s-glavoy-zato-solnechnyy-vladimirom-petrovym/" TargetMode="External"/><Relationship Id="rId15" Type="http://schemas.openxmlformats.org/officeDocument/2006/relationships/hyperlink" Target="https://www.inform69.ru/news/obschestvo/gubernator-igor-rudenya-v-tveri-prinyal-uchastie-v-torzhestvennyh-meropriyatiyah-v-chest-dnya-zaschitnika-otechestva.html" TargetMode="External"/><Relationship Id="rId36" Type="http://schemas.openxmlformats.org/officeDocument/2006/relationships/hyperlink" Target="https://xn--80adnee0afc6kza.xn--80aaccp4ajwpkgbl4lpb.xn--p1ai/news/novosti-regiona/gubernator-igor-rudenya-v-tveri-prinyal-uchastie-v-torzhestvennykh-meropriyatiyakh-v-chest-dnya-zashch/" TargetMode="External"/><Relationship Id="rId57" Type="http://schemas.openxmlformats.org/officeDocument/2006/relationships/hyperlink" Target="https://xn----ctbbkcp3ddjc7i.xn--p1ai/dailynews/igor-rudenya-pozdravil-zhiteley-tverskoy-oblasti-s-dnyem-zashchitnika-otechestva-/" TargetMode="External"/><Relationship Id="rId106" Type="http://schemas.openxmlformats.org/officeDocument/2006/relationships/hyperlink" Target="https://xn--80aeambocfgbf8ag0asfr.xn--80aaccp4ajwpkgbl4lpb.xn--p1ai/news/novosti-regiona/gubernator-igor-rudenya-pozdravil-zhiteley-verkhnevolzhya-s-dnem-zashchitnika-otechestva/" TargetMode="External"/><Relationship Id="rId127" Type="http://schemas.openxmlformats.org/officeDocument/2006/relationships/hyperlink" Target="https://xn--b1aeca2ch.xn--80aaccp4ajwpkgbl4lpb.xn--p1ai/news/novosti-regiona/101-god-ispolnilsya-veteranu-velikoy-otechestvennoy-voyny-antonine-vasilevne-sorokinoy/" TargetMode="External"/><Relationship Id="rId10" Type="http://schemas.openxmlformats.org/officeDocument/2006/relationships/chart" Target="charts/chart2.xml"/><Relationship Id="rId31" Type="http://schemas.openxmlformats.org/officeDocument/2006/relationships/hyperlink" Target="https://xn--80abdrbegn5ad8au4b7fub.xn--80aaccp4ajwpkgbl4lpb.xn--p1ai/news/novosti-regiona/gubernator-igor-rudenya-v-tveri-prinyal-uchastie-v-torzhestvennykh-meropriyatiyakh-v-chest-dnya-zashch/" TargetMode="External"/><Relationship Id="rId52" Type="http://schemas.openxmlformats.org/officeDocument/2006/relationships/hyperlink" Target="https://xn--80aeaggbsdn1am6affp.xn--80aaccp4ajwpkgbl4lpb.xn--p1ai/news/novosti-regiona/prezident-rossii-vladimir-putin-pozdravil-zhitele1y-tverskoy-oblasti-s-dnyem-zashchitnika-otechestva/" TargetMode="External"/><Relationship Id="rId73" Type="http://schemas.openxmlformats.org/officeDocument/2006/relationships/hyperlink" Target="https://xn--b1aeca2ch.xn--80aaccp4ajwpkgbl4lpb.xn--p1ai/news/novosti-regiona/prezident-rossii-vladimir-putin-pozdravil-zhitele1y-tverskoy-oblasti-s-dnyem-zashchitnika-otechestva/" TargetMode="External"/><Relationship Id="rId78" Type="http://schemas.openxmlformats.org/officeDocument/2006/relationships/hyperlink" Target="https://toptver.ru/society/prezident-i-gubernator-pozdravili-zhitelej-tverskoj-oblasti-s-23-fevralja/" TargetMode="External"/><Relationship Id="rId94" Type="http://schemas.openxmlformats.org/officeDocument/2006/relationships/hyperlink" Target="http://nvestnik.ru/2022/02/&#1087;&#1088;&#1077;&#1079;&#1080;&#1076;&#1077;&#1085;&#1090;-&#1088;&#1086;&#1089;&#1089;&#1080;&#1080;-&#1074;&#1083;&#1072;&#1076;&#1080;&#1084;&#1080;&#1088;-&#1087;&#1091;&#1090;&#1080;&#1085;-&#1087;&#1086;&#1079;&#1076;-2/" TargetMode="External"/><Relationship Id="rId99" Type="http://schemas.openxmlformats.org/officeDocument/2006/relationships/hyperlink" Target="http://tver-news.net/society/2022/02/23/83413.html" TargetMode="External"/><Relationship Id="rId101" Type="http://schemas.openxmlformats.org/officeDocument/2006/relationships/hyperlink" Target="http://nvestnik.ru/2022/02/&#1087;&#1086;&#1079;&#1076;&#1088;&#1072;&#1074;&#1083;&#1077;&#1085;&#1080;&#1077;-&#1075;&#1091;&#1073;&#1077;&#1088;&#1085;&#1072;&#1090;&#1086;&#1088;&#1072;-&#1080;&#1075;&#1086;&#1088;&#1103;-&#1088;&#1091;&#1076;&#1077;-32/" TargetMode="External"/><Relationship Id="rId122" Type="http://schemas.openxmlformats.org/officeDocument/2006/relationships/hyperlink" Target="https://vedtver.ru/news/society/veteran-vojny-antonina-vasilevna-sorokina-otmetila-101-god/" TargetMode="External"/><Relationship Id="rId143" Type="http://schemas.openxmlformats.org/officeDocument/2006/relationships/hyperlink" Target="http://tver-news.net/society/2022/02/23/83417.html" TargetMode="External"/><Relationship Id="rId148" Type="http://schemas.openxmlformats.org/officeDocument/2006/relationships/hyperlink" Target="https://tverlife.ru/regional/igor-rudenja-provel-rabochuju-vstrechu-s-glavoj-vyshnevolockogo-gorodskogo-okruga/" TargetMode="External"/><Relationship Id="rId164" Type="http://schemas.openxmlformats.org/officeDocument/2006/relationships/hyperlink" Target="https://xn--80aaaggh4d0a.xn--80aaccp4ajwpkgbl4lpb.xn--p1ai/news/novosti-regiona/zharkovskiy-rayon-otmechaet-80-letie-so-dnya-osvobozhdeniya-ot-nemetsko-fashistskikh-zakhvatchikov/" TargetMode="External"/><Relationship Id="rId169" Type="http://schemas.openxmlformats.org/officeDocument/2006/relationships/hyperlink" Target="https://xn----ctbbkcp3ddjc7i.xn--p1ai/dailynews/v-zharkovskom-rayone-otmechaet-80-letie-so-dnya-osvobozhdeniya-ot-nemetsko-fashistskikh-zakhvatchiko/" TargetMode="External"/><Relationship Id="rId185" Type="http://schemas.openxmlformats.org/officeDocument/2006/relationships/hyperlink" Target="https://xn--80aaaggh4d0a.xn--80aaccp4ajwpkgbl4lpb.xn--p1ai/news/novosti-regiona/gubernator-igor-rudenya-provel-vstrechu-s-glavoy-zato-solnechnyy-vladimirom-petrovym/"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eaggbsdn1am6affp.xn--80aaccp4ajwpkgbl4lpb.xn--p1ai/news/novosti-regiona/gubernator-igor-rudenya-provel-vstrechu-s-glavoy-zato-solnechnyy-vladimirom-petrovym/" TargetMode="External"/><Relationship Id="rId26" Type="http://schemas.openxmlformats.org/officeDocument/2006/relationships/hyperlink" Target="http://tver-news.net/incident/2022/02/23/83433.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4-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4-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4-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172439717769995"/>
          <c:y val="7.9843494538778897E-2"/>
          <c:w val="0.63334620432061373"/>
          <c:h val="0.89231196100487442"/>
        </c:manualLayout>
      </c:layout>
      <c:doughnutChart>
        <c:varyColors val="1"/>
        <c:ser>
          <c:idx val="0"/>
          <c:order val="0"/>
          <c:dLbls>
            <c:dLbl>
              <c:idx val="0"/>
              <c:layout>
                <c:manualLayout>
                  <c:x val="9.6218219892220437E-3"/>
                  <c:y val="-5.8865681493093271E-2"/>
                </c:manualLayout>
              </c:layout>
              <c:showPercent val="1"/>
            </c:dLbl>
            <c:txPr>
              <a:bodyPr rot="0" vert="horz"/>
              <a:lstStyle/>
              <a:p>
                <a:pPr algn="ctr">
                  <a:defRPr/>
                </a:pPr>
                <a:endParaRPr lang="ru-RU"/>
              </a:p>
            </c:txPr>
            <c:showPercent val="1"/>
            <c:showLeaderLines val="1"/>
          </c:dLbls>
          <c:cat>
            <c:strRef>
              <c:f>'[ДЕНЬ_24-02-2022.xlsx]СМИ по категориям'!$C$22,'[ДЕНЬ_24-02-2022.xlsx]СМИ по категориям'!$D$22,'[ДЕНЬ_24-02-2022.xlsx]СМИ по категориям'!$E$22,'[ДЕНЬ_24-02-2022.xlsx]СМИ по категориям'!$F$22,'[ДЕНЬ_24-02-2022.xlsx]СМИ по категориям'!$G$22,'[ДЕНЬ_24-02-2022.xlsx]СМИ по категориям'!$H$22,'[ДЕНЬ_24-02-2022.xlsx]СМИ по категориям'!$I$22</c:f>
              <c:strCache>
                <c:ptCount val="4"/>
                <c:pt idx="0">
                  <c:v>Газеты</c:v>
                </c:pt>
                <c:pt idx="1">
                  <c:v>Информагентства</c:v>
                </c:pt>
                <c:pt idx="2">
                  <c:v>Интернет</c:v>
                </c:pt>
                <c:pt idx="3">
                  <c:v>ТВ</c:v>
                </c:pt>
              </c:strCache>
            </c:strRef>
          </c:cat>
          <c:val>
            <c:numRef>
              <c:f>'[ДЕНЬ_24-02-2022.xlsx]СМИ по категориям'!$C$23,'[ДЕНЬ_24-02-2022.xlsx]СМИ по категориям'!$D$23,'[ДЕНЬ_24-02-2022.xlsx]СМИ по категориям'!$E$23,'[ДЕНЬ_24-02-2022.xlsx]СМИ по категориям'!$F$23,'[ДЕНЬ_24-02-2022.xlsx]СМИ по категориям'!$G$23,'[ДЕНЬ_24-02-2022.xlsx]СМИ по категориям'!$H$23,'[ДЕНЬ_24-02-2022.xlsx]СМИ по категориям'!$I$23</c:f>
              <c:numCache>
                <c:formatCode>General</c:formatCode>
                <c:ptCount val="4"/>
                <c:pt idx="0">
                  <c:v>11</c:v>
                </c:pt>
                <c:pt idx="1">
                  <c:v>4</c:v>
                </c:pt>
                <c:pt idx="2">
                  <c:v>229</c:v>
                </c:pt>
                <c:pt idx="3">
                  <c:v>6</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'[ДЕНЬ_24-02-2022.xlsx]СМИ по категориям'!$C$25,'[ДЕНЬ_24-02-2022.xlsx]СМИ по категориям'!$D$25,'[ДЕНЬ_24-02-2022.xlsx]СМИ по категориям'!$E$25,'[ДЕНЬ_24-02-2022.xlsx]СМИ по категориям'!$F$25,'[ДЕНЬ_24-02-2022.xlsx]СМИ по категориям'!$G$25,'[ДЕНЬ_24-02-2022.xlsx]СМИ по категориям'!$H$25,'[ДЕНЬ_24-02-2022.xlsx]СМИ по категориям'!$I$25</c:f>
              <c:strCache>
                <c:ptCount val="4"/>
                <c:pt idx="0">
                  <c:v>Газеты</c:v>
                </c:pt>
                <c:pt idx="1">
                  <c:v>Информагентства</c:v>
                </c:pt>
                <c:pt idx="2">
                  <c:v>Интернет</c:v>
                </c:pt>
                <c:pt idx="3">
                  <c:v>ТВ</c:v>
                </c:pt>
              </c:strCache>
            </c:strRef>
          </c:cat>
          <c:val>
            <c:numRef>
              <c:f>'[ДЕНЬ_24-02-2022.xlsx]СМИ по категориям'!$C$26,'[ДЕНЬ_24-02-2022.xlsx]СМИ по категориям'!$D$26,'[ДЕНЬ_24-02-2022.xlsx]СМИ по категориям'!$E$26,'[ДЕНЬ_24-02-2022.xlsx]СМИ по категориям'!$F$26,'[ДЕНЬ_24-02-2022.xlsx]СМИ по категориям'!$G$26,'[ДЕНЬ_24-02-2022.xlsx]СМИ по категориям'!$H$26,'[ДЕНЬ_24-02-2022.xlsx]СМИ по категориям'!$I$26</c:f>
              <c:numCache>
                <c:formatCode>General</c:formatCode>
                <c:ptCount val="4"/>
                <c:pt idx="0">
                  <c:v>0</c:v>
                </c:pt>
                <c:pt idx="1">
                  <c:v>0</c:v>
                </c:pt>
                <c:pt idx="2">
                  <c:v>4</c:v>
                </c:pt>
                <c:pt idx="3">
                  <c:v>0</c:v>
                </c:pt>
              </c:numCache>
            </c:numRef>
          </c:val>
        </c:ser>
        <c:ser>
          <c:idx val="1"/>
          <c:order val="1"/>
          <c:tx>
            <c:v>Региональный уровень</c:v>
          </c:tx>
          <c:cat>
            <c:strRef>
              <c:f>'[ДЕНЬ_24-02-2022.xlsx]СМИ по категориям'!$C$25,'[ДЕНЬ_24-02-2022.xlsx]СМИ по категориям'!$D$25,'[ДЕНЬ_24-02-2022.xlsx]СМИ по категориям'!$E$25,'[ДЕНЬ_24-02-2022.xlsx]СМИ по категориям'!$F$25,'[ДЕНЬ_24-02-2022.xlsx]СМИ по категориям'!$G$25,'[ДЕНЬ_24-02-2022.xlsx]СМИ по категориям'!$H$25,'[ДЕНЬ_24-02-2022.xlsx]СМИ по категориям'!$I$25</c:f>
              <c:strCache>
                <c:ptCount val="4"/>
                <c:pt idx="0">
                  <c:v>Газеты</c:v>
                </c:pt>
                <c:pt idx="1">
                  <c:v>Информагентства</c:v>
                </c:pt>
                <c:pt idx="2">
                  <c:v>Интернет</c:v>
                </c:pt>
                <c:pt idx="3">
                  <c:v>ТВ</c:v>
                </c:pt>
              </c:strCache>
            </c:strRef>
          </c:cat>
          <c:val>
            <c:numRef>
              <c:f>'[ДЕНЬ_24-02-2022.xlsx]СМИ по категориям'!$C$27,'[ДЕНЬ_24-02-2022.xlsx]СМИ по категориям'!$D$27,'[ДЕНЬ_24-02-2022.xlsx]СМИ по категориям'!$E$27,'[ДЕНЬ_24-02-2022.xlsx]СМИ по категориям'!$F$27,'[ДЕНЬ_24-02-2022.xlsx]СМИ по категориям'!$G$27,'[ДЕНЬ_24-02-2022.xlsx]СМИ по категориям'!$H$27,'[ДЕНЬ_24-02-2022.xlsx]СМИ по категориям'!$I$27</c:f>
              <c:numCache>
                <c:formatCode>General</c:formatCode>
                <c:ptCount val="4"/>
                <c:pt idx="0">
                  <c:v>11</c:v>
                </c:pt>
                <c:pt idx="1">
                  <c:v>4</c:v>
                </c:pt>
                <c:pt idx="2">
                  <c:v>225</c:v>
                </c:pt>
                <c:pt idx="3">
                  <c:v>6</c:v>
                </c:pt>
              </c:numCache>
            </c:numRef>
          </c:val>
        </c:ser>
        <c:ser>
          <c:idx val="2"/>
          <c:order val="2"/>
          <c:tx>
            <c:v>Зарубежный уровень</c:v>
          </c:tx>
          <c:cat>
            <c:strRef>
              <c:f>'[ДЕНЬ_24-02-2022.xlsx]СМИ по категориям'!$C$25,'[ДЕНЬ_24-02-2022.xlsx]СМИ по категориям'!$D$25,'[ДЕНЬ_24-02-2022.xlsx]СМИ по категориям'!$E$25,'[ДЕНЬ_24-02-2022.xlsx]СМИ по категориям'!$F$25,'[ДЕНЬ_24-02-2022.xlsx]СМИ по категориям'!$G$25,'[ДЕНЬ_24-02-2022.xlsx]СМИ по категориям'!$H$25,'[ДЕНЬ_24-02-2022.xlsx]СМИ по категориям'!$I$25</c:f>
              <c:strCache>
                <c:ptCount val="4"/>
                <c:pt idx="0">
                  <c:v>Газеты</c:v>
                </c:pt>
                <c:pt idx="1">
                  <c:v>Информагентства</c:v>
                </c:pt>
                <c:pt idx="2">
                  <c:v>Интернет</c:v>
                </c:pt>
                <c:pt idx="3">
                  <c:v>ТВ</c:v>
                </c:pt>
              </c:strCache>
            </c:strRef>
          </c:cat>
          <c:val>
            <c:numRef>
              <c:f>'[ДЕНЬ_24-02-2022.xlsx]СМИ по категориям'!$C$28,'[ДЕНЬ_24-02-2022.xlsx]СМИ по категориям'!$D$28,'[ДЕНЬ_24-02-2022.xlsx]СМИ по категориям'!$E$28,'[ДЕНЬ_24-02-2022.xlsx]СМИ по категориям'!$F$28,'[ДЕНЬ_24-02-2022.xlsx]СМИ по категориям'!$G$28,'[ДЕНЬ_24-02-2022.xlsx]СМИ по категориям'!$H$28,'[ДЕНЬ_24-02-2022.xlsx]СМИ по категориям'!$I$28</c:f>
            </c:numRef>
          </c:val>
        </c:ser>
        <c:overlap val="100"/>
        <c:axId val="74287744"/>
        <c:axId val="76165504"/>
      </c:barChart>
      <c:catAx>
        <c:axId val="74287744"/>
        <c:scaling>
          <c:orientation val="maxMin"/>
        </c:scaling>
        <c:axPos val="l"/>
        <c:numFmt formatCode="General" sourceLinked="1"/>
        <c:tickLblPos val="low"/>
        <c:crossAx val="76165504"/>
        <c:crosses val="autoZero"/>
        <c:lblAlgn val="ctr"/>
        <c:lblOffset val="100"/>
        <c:tickLblSkip val="1"/>
      </c:catAx>
      <c:valAx>
        <c:axId val="76165504"/>
        <c:scaling>
          <c:orientation val="minMax"/>
        </c:scaling>
        <c:axPos val="t"/>
        <c:numFmt formatCode="General" sourceLinked="1"/>
        <c:majorTickMark val="in"/>
        <c:tickLblPos val="nextTo"/>
        <c:crossAx val="74287744"/>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846445730178816"/>
          <c:y val="1.0629755695966063E-4"/>
          <c:w val="0.52102820480232681"/>
          <c:h val="0.9997875243215380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МедиаИндексу'!$B$28:$B$83</c:f>
              <c:strCache>
                <c:ptCount val="41"/>
                <c:pt idx="0">
                  <c:v>Tverigrad.ru</c:v>
                </c:pt>
                <c:pt idx="1">
                  <c:v>Афанасий-бизнес (afanasy.biz)</c:v>
                </c:pt>
                <c:pt idx="2">
                  <c:v>Тверские ведомости (vedtver.ru)</c:v>
                </c:pt>
                <c:pt idx="3">
                  <c:v>Тверская жизнь (tverlife.ru)</c:v>
                </c:pt>
                <c:pt idx="4">
                  <c:v>Тверское информационное агентство (tvernews.ru)</c:v>
                </c:pt>
                <c:pt idx="5">
                  <c:v>ГТРК Тверь</c:v>
                </c:pt>
                <c:pt idx="6">
                  <c:v>Московский Комсомолец (tver.mk.ru)</c:v>
                </c:pt>
                <c:pt idx="7">
                  <c:v>TvTver.ru</c:v>
                </c:pt>
                <c:pt idx="8">
                  <c:v>Край справедливости (ks-region69.com)</c:v>
                </c:pt>
                <c:pt idx="9">
                  <c:v>Комсомольская правда (tver.kp.ru)</c:v>
                </c:pt>
                <c:pt idx="10">
                  <c:v>Тверь (toptver.ru)</c:v>
                </c:pt>
                <c:pt idx="11">
                  <c:v>Аргументы и Факты (tver.aif.ru)</c:v>
                </c:pt>
                <c:pt idx="12">
                  <c:v>Новости Твери (tver-news.net)</c:v>
                </c:pt>
                <c:pt idx="13">
                  <c:v>Заря (konzarya.ru)</c:v>
                </c:pt>
                <c:pt idx="14">
                  <c:v>Вся Тверь (газета-вся-тверь.рф)</c:v>
                </c:pt>
                <c:pt idx="15">
                  <c:v>Караван Ярмарка (karavantver.ru)</c:v>
                </c:pt>
                <c:pt idx="16">
                  <c:v>Главный региональный (glavny.tv)</c:v>
                </c:pt>
                <c:pt idx="17">
                  <c:v>Молоковский край (молоковскийкрай.тверскаяобласть.рф)</c:v>
                </c:pt>
                <c:pt idx="18">
                  <c:v>Новоторжский вестник (nvestnik.ru)</c:v>
                </c:pt>
                <c:pt idx="19">
                  <c:v>Ржевская правда</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Старицкий вестник (st-vestnik.ru)</c:v>
                </c:pt>
                <c:pt idx="35">
                  <c:v>Удомельская газета (udomelskaya-gazeta.ru)</c:v>
                </c:pt>
                <c:pt idx="36">
                  <c:v>ВОТ! (vot69.ru)</c:v>
                </c:pt>
                <c:pt idx="37">
                  <c:v>Inform69.ru</c:v>
                </c:pt>
                <c:pt idx="38">
                  <c:v>Вести Максатихи (vesti-m.ru)</c:v>
                </c:pt>
                <c:pt idx="39">
                  <c:v>Знамя (kuvznama.ru)</c:v>
                </c:pt>
                <c:pt idx="40">
                  <c:v>Родная земля (r-zemlya.ru)</c:v>
                </c:pt>
              </c:strCache>
            </c:strRef>
          </c:cat>
          <c:val>
            <c:numRef>
              <c:f>'СМИ по МедиаИндексу'!$C$28:$C$83</c:f>
              <c:numCache>
                <c:formatCode>General</c:formatCode>
                <c:ptCount val="41"/>
                <c:pt idx="0">
                  <c:v>565</c:v>
                </c:pt>
                <c:pt idx="1">
                  <c:v>145</c:v>
                </c:pt>
                <c:pt idx="2">
                  <c:v>117</c:v>
                </c:pt>
                <c:pt idx="3">
                  <c:v>78</c:v>
                </c:pt>
                <c:pt idx="4">
                  <c:v>61</c:v>
                </c:pt>
                <c:pt idx="5">
                  <c:v>47</c:v>
                </c:pt>
                <c:pt idx="6">
                  <c:v>38</c:v>
                </c:pt>
                <c:pt idx="7">
                  <c:v>37</c:v>
                </c:pt>
                <c:pt idx="8">
                  <c:v>30</c:v>
                </c:pt>
                <c:pt idx="9">
                  <c:v>27</c:v>
                </c:pt>
                <c:pt idx="10">
                  <c:v>25</c:v>
                </c:pt>
                <c:pt idx="11">
                  <c:v>24</c:v>
                </c:pt>
                <c:pt idx="12">
                  <c:v>22</c:v>
                </c:pt>
                <c:pt idx="13">
                  <c:v>20</c:v>
                </c:pt>
                <c:pt idx="14">
                  <c:v>19</c:v>
                </c:pt>
                <c:pt idx="15">
                  <c:v>17</c:v>
                </c:pt>
                <c:pt idx="16">
                  <c:v>16</c:v>
                </c:pt>
                <c:pt idx="17">
                  <c:v>10</c:v>
                </c:pt>
                <c:pt idx="18">
                  <c:v>7</c:v>
                </c:pt>
                <c:pt idx="19">
                  <c:v>7</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4</c:v>
                </c:pt>
                <c:pt idx="35">
                  <c:v>4</c:v>
                </c:pt>
                <c:pt idx="36">
                  <c:v>3</c:v>
                </c:pt>
                <c:pt idx="37">
                  <c:v>2</c:v>
                </c:pt>
                <c:pt idx="38">
                  <c:v>1</c:v>
                </c:pt>
                <c:pt idx="39">
                  <c:v>1</c:v>
                </c:pt>
                <c:pt idx="40">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МедиаИндексу'!$B$28:$B$83</c:f>
              <c:strCache>
                <c:ptCount val="41"/>
                <c:pt idx="0">
                  <c:v>Tverigrad.ru</c:v>
                </c:pt>
                <c:pt idx="1">
                  <c:v>Афанасий-бизнес (afanasy.biz)</c:v>
                </c:pt>
                <c:pt idx="2">
                  <c:v>Тверские ведомости (vedtver.ru)</c:v>
                </c:pt>
                <c:pt idx="3">
                  <c:v>Тверская жизнь (tverlife.ru)</c:v>
                </c:pt>
                <c:pt idx="4">
                  <c:v>Тверское информационное агентство (tvernews.ru)</c:v>
                </c:pt>
                <c:pt idx="5">
                  <c:v>ГТРК Тверь</c:v>
                </c:pt>
                <c:pt idx="6">
                  <c:v>Московский Комсомолец (tver.mk.ru)</c:v>
                </c:pt>
                <c:pt idx="7">
                  <c:v>TvTver.ru</c:v>
                </c:pt>
                <c:pt idx="8">
                  <c:v>Край справедливости (ks-region69.com)</c:v>
                </c:pt>
                <c:pt idx="9">
                  <c:v>Комсомольская правда (tver.kp.ru)</c:v>
                </c:pt>
                <c:pt idx="10">
                  <c:v>Тверь (toptver.ru)</c:v>
                </c:pt>
                <c:pt idx="11">
                  <c:v>Аргументы и Факты (tver.aif.ru)</c:v>
                </c:pt>
                <c:pt idx="12">
                  <c:v>Новости Твери (tver-news.net)</c:v>
                </c:pt>
                <c:pt idx="13">
                  <c:v>Заря (konzarya.ru)</c:v>
                </c:pt>
                <c:pt idx="14">
                  <c:v>Вся Тверь (газета-вся-тверь.рф)</c:v>
                </c:pt>
                <c:pt idx="15">
                  <c:v>Караван Ярмарка (karavantver.ru)</c:v>
                </c:pt>
                <c:pt idx="16">
                  <c:v>Главный региональный (glavny.tv)</c:v>
                </c:pt>
                <c:pt idx="17">
                  <c:v>Молоковский край (молоковскийкрай.тверскаяобласть.рф)</c:v>
                </c:pt>
                <c:pt idx="18">
                  <c:v>Новоторжский вестник (nvestnik.ru)</c:v>
                </c:pt>
                <c:pt idx="19">
                  <c:v>Ржевская правда</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Старицкий вестник (st-vestnik.ru)</c:v>
                </c:pt>
                <c:pt idx="35">
                  <c:v>Удомельская газета (udomelskaya-gazeta.ru)</c:v>
                </c:pt>
                <c:pt idx="36">
                  <c:v>ВОТ! (vot69.ru)</c:v>
                </c:pt>
                <c:pt idx="37">
                  <c:v>Inform69.ru</c:v>
                </c:pt>
                <c:pt idx="38">
                  <c:v>Вести Максатихи (vesti-m.ru)</c:v>
                </c:pt>
                <c:pt idx="39">
                  <c:v>Знамя (kuvznama.ru)</c:v>
                </c:pt>
                <c:pt idx="40">
                  <c:v>Родная земля (r-zemlya.ru)</c:v>
                </c:pt>
              </c:strCache>
            </c:strRef>
          </c:cat>
          <c:val>
            <c:numRef>
              <c:f>'СМИ по МедиаИндексу'!$D$28:$D$83</c:f>
              <c:numCache>
                <c:formatCode>General</c:formatCode>
                <c:ptCount val="41"/>
                <c:pt idx="0">
                  <c:v>10</c:v>
                </c:pt>
                <c:pt idx="1">
                  <c:v>5</c:v>
                </c:pt>
                <c:pt idx="2">
                  <c:v>12</c:v>
                </c:pt>
                <c:pt idx="3">
                  <c:v>7</c:v>
                </c:pt>
                <c:pt idx="4">
                  <c:v>4</c:v>
                </c:pt>
                <c:pt idx="5">
                  <c:v>6</c:v>
                </c:pt>
                <c:pt idx="6">
                  <c:v>10</c:v>
                </c:pt>
                <c:pt idx="7">
                  <c:v>3</c:v>
                </c:pt>
                <c:pt idx="8">
                  <c:v>8</c:v>
                </c:pt>
                <c:pt idx="9">
                  <c:v>6</c:v>
                </c:pt>
                <c:pt idx="10">
                  <c:v>5</c:v>
                </c:pt>
                <c:pt idx="11">
                  <c:v>2</c:v>
                </c:pt>
                <c:pt idx="12">
                  <c:v>14</c:v>
                </c:pt>
                <c:pt idx="13">
                  <c:v>5</c:v>
                </c:pt>
                <c:pt idx="14">
                  <c:v>4</c:v>
                </c:pt>
                <c:pt idx="15">
                  <c:v>5</c:v>
                </c:pt>
                <c:pt idx="16">
                  <c:v>2</c:v>
                </c:pt>
                <c:pt idx="17">
                  <c:v>6</c:v>
                </c:pt>
                <c:pt idx="18">
                  <c:v>3</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3</c:v>
                </c:pt>
                <c:pt idx="35">
                  <c:v>3</c:v>
                </c:pt>
                <c:pt idx="36">
                  <c:v>3</c:v>
                </c:pt>
                <c:pt idx="37">
                  <c:v>1</c:v>
                </c:pt>
                <c:pt idx="38">
                  <c:v>1</c:v>
                </c:pt>
                <c:pt idx="39">
                  <c:v>1</c:v>
                </c:pt>
                <c:pt idx="40">
                  <c:v>1</c:v>
                </c:pt>
              </c:numCache>
            </c:numRef>
          </c:val>
        </c:ser>
        <c:axId val="94208384"/>
        <c:axId val="94861184"/>
      </c:barChart>
      <c:catAx>
        <c:axId val="94208384"/>
        <c:scaling>
          <c:orientation val="maxMin"/>
        </c:scaling>
        <c:axPos val="l"/>
        <c:numFmt formatCode="General" sourceLinked="1"/>
        <c:tickLblPos val="low"/>
        <c:crossAx val="94861184"/>
        <c:crosses val="autoZero"/>
        <c:lblAlgn val="ctr"/>
        <c:lblOffset val="100"/>
        <c:tickLblSkip val="1"/>
      </c:catAx>
      <c:valAx>
        <c:axId val="94861184"/>
        <c:scaling>
          <c:orientation val="minMax"/>
        </c:scaling>
        <c:delete val="1"/>
        <c:axPos val="t"/>
        <c:numFmt formatCode="General" sourceLinked="1"/>
        <c:majorTickMark val="in"/>
        <c:tickLblPos val="nextTo"/>
        <c:crossAx val="9420838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54044740685624"/>
          <c:y val="0.8577185701712573"/>
          <c:w val="0.21022469421870699"/>
          <c:h val="0.120336239476691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9</Pages>
  <Words>6160</Words>
  <Characters>35114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41192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149</cp:revision>
  <cp:lastPrinted>2020-12-11T05:28:00Z</cp:lastPrinted>
  <dcterms:created xsi:type="dcterms:W3CDTF">2020-09-18T05:35:00Z</dcterms:created>
  <dcterms:modified xsi:type="dcterms:W3CDTF">2022-02-24T03:28:00Z</dcterms:modified>
</cp:coreProperties>
</file>