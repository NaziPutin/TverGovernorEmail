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E63A72"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20</w:t>
      </w:r>
      <w:r w:rsidR="00C842B4">
        <w:rPr>
          <w:rFonts w:ascii="Arial" w:hAnsi="Arial" w:cs="Arial"/>
          <w:b/>
          <w:caps w:val="0"/>
          <w:sz w:val="28"/>
          <w:szCs w:val="28"/>
          <w:lang w:val="ru-RU"/>
        </w:rPr>
        <w:t xml:space="preserve"> </w:t>
      </w:r>
      <w:r w:rsidR="008B62BE">
        <w:rPr>
          <w:rFonts w:ascii="Arial" w:hAnsi="Arial" w:cs="Arial"/>
          <w:b/>
          <w:caps w:val="0"/>
          <w:sz w:val="28"/>
          <w:szCs w:val="28"/>
          <w:lang w:val="ru-RU"/>
        </w:rPr>
        <w:t>марта</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6425FF">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30306F" w:rsidP="00595491">
      <w:pPr>
        <w:jc w:val="center"/>
        <w:rPr>
          <w:rFonts w:ascii="Arial" w:hAnsi="Arial" w:cs="Arial"/>
          <w:b/>
          <w:caps/>
          <w:color w:val="033F28"/>
          <w:spacing w:val="10"/>
          <w:kern w:val="28"/>
          <w:sz w:val="56"/>
          <w:szCs w:val="56"/>
          <w:lang w:eastAsia="en-US"/>
        </w:rPr>
      </w:pP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МОНИТОРИНГ СОЦИАЛЬНО-ПОЛИТИЧЕСКОЙ</w:t>
      </w: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46609533" w:displacedByCustomXml="next"/>
    <w:bookmarkStart w:id="2" w:name="_Toc277854893" w:displacedByCustomXml="next"/>
    <w:bookmarkStart w:id="3" w:name="_Toc457918692" w:displacedByCustomXml="next"/>
    <w:bookmarkStart w:id="4" w:name="_Toc452652279"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1665FB" w:rsidP="00206896">
          <w:pPr>
            <w:pStyle w:val="26"/>
            <w:rPr>
              <w:rFonts w:asciiTheme="minorHAnsi" w:eastAsiaTheme="minorEastAsia" w:hAnsiTheme="minorHAnsi" w:cstheme="minorBidi"/>
              <w:sz w:val="22"/>
              <w:szCs w:val="22"/>
            </w:rPr>
          </w:pPr>
          <w:r w:rsidRPr="003F1B53">
            <w:rPr>
              <w:sz w:val="22"/>
              <w:szCs w:val="22"/>
            </w:rPr>
            <w:fldChar w:fldCharType="begin"/>
          </w:r>
          <w:r w:rsidR="007715D0" w:rsidRPr="003F1B53">
            <w:rPr>
              <w:sz w:val="22"/>
              <w:szCs w:val="22"/>
            </w:rPr>
            <w:instrText xml:space="preserve"> TOC \o "1-3" \h \z \u </w:instrText>
          </w:r>
          <w:r w:rsidRPr="003F1B53">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8F0A99">
              <w:rPr>
                <w:webHidden/>
              </w:rPr>
              <w:t>3</w:t>
            </w:r>
          </w:hyperlink>
        </w:p>
        <w:p w:rsidR="00206896" w:rsidRDefault="00E63A72"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A07F45">
              <w:rPr>
                <w:webHidden/>
              </w:rPr>
              <w:t>4</w:t>
            </w:r>
          </w:hyperlink>
        </w:p>
        <w:p w:rsidR="00206896" w:rsidRDefault="00E63A72"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A07F45">
              <w:rPr>
                <w:webHidden/>
              </w:rPr>
              <w:t>4</w:t>
            </w:r>
          </w:hyperlink>
        </w:p>
        <w:p w:rsidR="00206896" w:rsidRDefault="00E63A72"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A07F45">
              <w:rPr>
                <w:webHidden/>
              </w:rPr>
              <w:t>4</w:t>
            </w:r>
            <w:bookmarkStart w:id="5" w:name="_GoBack"/>
            <w:bookmarkEnd w:id="5"/>
          </w:hyperlink>
        </w:p>
        <w:p w:rsidR="007715D0" w:rsidRPr="003F1B53" w:rsidRDefault="001665FB"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6" w:name="_Toc446609537"/>
      <w:bookmarkStart w:id="7" w:name="_Toc452652284"/>
      <w:bookmarkEnd w:id="4"/>
      <w:bookmarkEnd w:id="3"/>
      <w:bookmarkEnd w:id="2"/>
      <w:bookmarkEnd w:id="1"/>
    </w:p>
    <w:p w:rsidR="002B6E40" w:rsidRPr="007715D0" w:rsidRDefault="00372D52" w:rsidP="007670AF">
      <w:pPr>
        <w:pStyle w:val="2"/>
        <w:rPr>
          <w:rStyle w:val="113"/>
        </w:rPr>
      </w:pPr>
      <w:bookmarkStart w:id="8" w:name="_Toc496394399"/>
      <w:r w:rsidRPr="00372D52">
        <w:rPr>
          <w:rStyle w:val="113"/>
        </w:rPr>
        <w:lastRenderedPageBreak/>
        <w:t>УПОМИНАНИЯ ПО КАТЕГОРИЯМ СМИ</w:t>
      </w:r>
      <w:bookmarkEnd w:id="8"/>
    </w:p>
    <w:p w:rsidR="00A47E12" w:rsidRDefault="0099645C" w:rsidP="007E4DB4">
      <w:pPr>
        <w:ind w:hanging="142"/>
        <w:jc w:val="center"/>
        <w:rPr>
          <w:noProof/>
        </w:rPr>
      </w:pPr>
      <w:r>
        <w:rPr>
          <w:noProof/>
        </w:rPr>
        <w:drawing>
          <wp:inline distT="0" distB="0" distL="0" distR="0" wp14:anchorId="77FA8D7B" wp14:editId="7CDA0E02">
            <wp:extent cx="5702935" cy="3123078"/>
            <wp:effectExtent l="0" t="0" r="0" b="127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B4A3C" w:rsidRDefault="006B4A3C" w:rsidP="007E4DB4">
      <w:pPr>
        <w:ind w:hanging="142"/>
        <w:jc w:val="center"/>
        <w:rPr>
          <w:noProof/>
        </w:rPr>
      </w:pPr>
    </w:p>
    <w:p w:rsidR="006B4A3C" w:rsidRDefault="006B4A3C" w:rsidP="007E4DB4">
      <w:pPr>
        <w:ind w:hanging="142"/>
        <w:jc w:val="center"/>
        <w:rPr>
          <w:noProof/>
        </w:rPr>
      </w:pPr>
    </w:p>
    <w:p w:rsidR="00A47E12" w:rsidRDefault="00A47E12" w:rsidP="007E4DB4">
      <w:pPr>
        <w:ind w:hanging="142"/>
        <w:jc w:val="center"/>
        <w:rPr>
          <w:noProof/>
        </w:rPr>
      </w:pPr>
    </w:p>
    <w:p w:rsidR="00A137B8" w:rsidRDefault="00A137B8" w:rsidP="007E4DB4">
      <w:pPr>
        <w:ind w:hanging="142"/>
        <w:jc w:val="center"/>
        <w:rPr>
          <w:noProof/>
        </w:rPr>
      </w:pPr>
    </w:p>
    <w:p w:rsidR="005F297B" w:rsidRDefault="005F297B" w:rsidP="007E4DB4">
      <w:pPr>
        <w:ind w:hanging="142"/>
        <w:jc w:val="center"/>
        <w:rPr>
          <w:noProof/>
        </w:rPr>
      </w:pPr>
    </w:p>
    <w:p w:rsidR="00E67C76" w:rsidRDefault="0099645C" w:rsidP="007E4DB4">
      <w:pPr>
        <w:ind w:hanging="142"/>
        <w:jc w:val="center"/>
        <w:rPr>
          <w:noProof/>
        </w:rPr>
      </w:pPr>
      <w:r w:rsidRPr="0099645C">
        <w:rPr>
          <w:rFonts w:ascii="Arial" w:hAnsi="Arial" w:cs="Arial"/>
          <w:noProof/>
        </w:rPr>
        <w:drawing>
          <wp:inline distT="0" distB="0" distL="0" distR="0" wp14:anchorId="684600D1" wp14:editId="17B896EB">
            <wp:extent cx="6337845" cy="2481942"/>
            <wp:effectExtent l="0" t="0" r="635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212C4" w:rsidRDefault="00C212C4" w:rsidP="007E4DB4">
      <w:pPr>
        <w:ind w:hanging="142"/>
        <w:jc w:val="center"/>
        <w:rPr>
          <w:noProof/>
        </w:rPr>
      </w:pPr>
    </w:p>
    <w:p w:rsidR="00E955F0" w:rsidRDefault="00E955F0" w:rsidP="007E4DB4">
      <w:pPr>
        <w:ind w:hanging="142"/>
        <w:jc w:val="center"/>
        <w:rPr>
          <w:noProof/>
        </w:rPr>
      </w:pPr>
    </w:p>
    <w:p w:rsidR="00C74A31" w:rsidRDefault="00C74A31" w:rsidP="007E4DB4">
      <w:pPr>
        <w:ind w:hanging="142"/>
        <w:jc w:val="center"/>
        <w:rPr>
          <w:noProof/>
        </w:rPr>
      </w:pPr>
    </w:p>
    <w:p w:rsidR="00857BA2" w:rsidRDefault="00857BA2" w:rsidP="007E4DB4">
      <w:pPr>
        <w:ind w:hanging="142"/>
        <w:jc w:val="center"/>
        <w:rPr>
          <w:noProof/>
        </w:rPr>
      </w:pPr>
    </w:p>
    <w:p w:rsidR="00857BA2" w:rsidRDefault="00857BA2" w:rsidP="007E4DB4">
      <w:pPr>
        <w:ind w:hanging="142"/>
        <w:jc w:val="center"/>
        <w:rPr>
          <w:noProof/>
        </w:rPr>
      </w:pPr>
    </w:p>
    <w:p w:rsidR="00C56D5C" w:rsidRDefault="00C56D5C" w:rsidP="007E4DB4">
      <w:pPr>
        <w:ind w:hanging="142"/>
        <w:jc w:val="center"/>
        <w:rPr>
          <w:noProof/>
        </w:rPr>
      </w:pPr>
    </w:p>
    <w:tbl>
      <w:tblPr>
        <w:tblW w:w="10353" w:type="dxa"/>
        <w:tblInd w:w="103" w:type="dxa"/>
        <w:tblLayout w:type="fixed"/>
        <w:tblLook w:val="04A0" w:firstRow="1" w:lastRow="0" w:firstColumn="1" w:lastColumn="0" w:noHBand="0" w:noVBand="1"/>
      </w:tblPr>
      <w:tblGrid>
        <w:gridCol w:w="5534"/>
        <w:gridCol w:w="2409"/>
        <w:gridCol w:w="2410"/>
      </w:tblGrid>
      <w:tr w:rsidR="0099645C" w:rsidRPr="000A0902" w:rsidTr="0099645C">
        <w:trPr>
          <w:trHeight w:val="587"/>
        </w:trPr>
        <w:tc>
          <w:tcPr>
            <w:tcW w:w="55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9645C" w:rsidRPr="000A0902" w:rsidRDefault="0099645C" w:rsidP="00AE084C">
            <w:pPr>
              <w:jc w:val="center"/>
              <w:rPr>
                <w:rFonts w:ascii="Arial" w:hAnsi="Arial" w:cs="Arial"/>
                <w:b/>
                <w:bCs/>
                <w:sz w:val="22"/>
                <w:szCs w:val="22"/>
              </w:rPr>
            </w:pPr>
            <w:r w:rsidRPr="000A0902">
              <w:rPr>
                <w:rFonts w:ascii="Arial" w:hAnsi="Arial" w:cs="Arial"/>
                <w:b/>
                <w:bCs/>
                <w:sz w:val="22"/>
                <w:szCs w:val="22"/>
              </w:rPr>
              <w:t>Категории СМИ</w:t>
            </w:r>
          </w:p>
        </w:tc>
        <w:tc>
          <w:tcPr>
            <w:tcW w:w="2409" w:type="dxa"/>
            <w:tcBorders>
              <w:top w:val="single" w:sz="4" w:space="0" w:color="auto"/>
              <w:left w:val="single" w:sz="4" w:space="0" w:color="auto"/>
              <w:bottom w:val="single" w:sz="4" w:space="0" w:color="auto"/>
              <w:right w:val="single" w:sz="4" w:space="0" w:color="auto"/>
            </w:tcBorders>
            <w:vAlign w:val="center"/>
          </w:tcPr>
          <w:p w:rsidR="0099645C" w:rsidRPr="000A0902" w:rsidRDefault="0099645C" w:rsidP="000939AB">
            <w:pPr>
              <w:ind w:left="-108" w:right="-108"/>
              <w:jc w:val="center"/>
              <w:rPr>
                <w:rFonts w:ascii="Arial" w:hAnsi="Arial" w:cs="Arial"/>
                <w:b/>
                <w:bCs/>
                <w:sz w:val="22"/>
                <w:szCs w:val="22"/>
              </w:rPr>
            </w:pPr>
            <w:r>
              <w:rPr>
                <w:rFonts w:ascii="Arial" w:hAnsi="Arial" w:cs="Arial"/>
                <w:b/>
                <w:bCs/>
                <w:sz w:val="22"/>
                <w:szCs w:val="22"/>
              </w:rPr>
              <w:t>Информагентства</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9645C" w:rsidRPr="000A0902" w:rsidRDefault="0099645C" w:rsidP="00EC45D9">
            <w:pPr>
              <w:jc w:val="center"/>
              <w:rPr>
                <w:rFonts w:ascii="Arial" w:hAnsi="Arial" w:cs="Arial"/>
                <w:b/>
                <w:bCs/>
                <w:sz w:val="22"/>
                <w:szCs w:val="22"/>
              </w:rPr>
            </w:pPr>
            <w:r w:rsidRPr="000A0902">
              <w:rPr>
                <w:rFonts w:ascii="Arial" w:hAnsi="Arial" w:cs="Arial"/>
                <w:b/>
                <w:bCs/>
                <w:sz w:val="22"/>
                <w:szCs w:val="22"/>
              </w:rPr>
              <w:t>Интернет</w:t>
            </w:r>
          </w:p>
        </w:tc>
      </w:tr>
      <w:tr w:rsidR="0099645C" w:rsidRPr="000A0902" w:rsidTr="0099645C">
        <w:trPr>
          <w:trHeight w:val="850"/>
        </w:trPr>
        <w:tc>
          <w:tcPr>
            <w:tcW w:w="5534" w:type="dxa"/>
            <w:tcBorders>
              <w:top w:val="nil"/>
              <w:left w:val="single" w:sz="4" w:space="0" w:color="auto"/>
              <w:bottom w:val="single" w:sz="4" w:space="0" w:color="auto"/>
              <w:right w:val="single" w:sz="4" w:space="0" w:color="auto"/>
            </w:tcBorders>
            <w:shd w:val="clear" w:color="auto" w:fill="auto"/>
            <w:vAlign w:val="center"/>
            <w:hideMark/>
          </w:tcPr>
          <w:p w:rsidR="0099645C" w:rsidRPr="000A0902" w:rsidRDefault="0099645C" w:rsidP="0099645C">
            <w:pPr>
              <w:jc w:val="center"/>
              <w:rPr>
                <w:rFonts w:ascii="Arial" w:hAnsi="Arial" w:cs="Arial"/>
                <w:sz w:val="22"/>
                <w:szCs w:val="22"/>
              </w:rPr>
            </w:pPr>
            <w:r w:rsidRPr="000A0902">
              <w:rPr>
                <w:rFonts w:ascii="Arial" w:hAnsi="Arial" w:cs="Arial"/>
                <w:sz w:val="22"/>
                <w:szCs w:val="22"/>
              </w:rPr>
              <w:t xml:space="preserve">РУДЕНЯ Игорь Михайлович (Тверская обл.) </w:t>
            </w:r>
          </w:p>
        </w:tc>
        <w:tc>
          <w:tcPr>
            <w:tcW w:w="2409" w:type="dxa"/>
            <w:tcBorders>
              <w:top w:val="single" w:sz="4" w:space="0" w:color="auto"/>
              <w:left w:val="single" w:sz="4" w:space="0" w:color="auto"/>
              <w:bottom w:val="single" w:sz="4" w:space="0" w:color="auto"/>
              <w:right w:val="single" w:sz="4" w:space="0" w:color="auto"/>
            </w:tcBorders>
            <w:vAlign w:val="center"/>
          </w:tcPr>
          <w:p w:rsidR="0099645C" w:rsidRDefault="0099645C" w:rsidP="0099645C">
            <w:pPr>
              <w:jc w:val="center"/>
              <w:rPr>
                <w:rFonts w:ascii="Calibri" w:hAnsi="Calibri" w:cs="Arial"/>
                <w:sz w:val="22"/>
                <w:szCs w:val="22"/>
              </w:rPr>
            </w:pPr>
            <w:r>
              <w:rPr>
                <w:rFonts w:ascii="Calibri" w:hAnsi="Calibri" w:cs="Arial"/>
                <w:sz w:val="22"/>
                <w:szCs w:val="22"/>
              </w:rPr>
              <w:t>1</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9645C" w:rsidRDefault="0099645C" w:rsidP="0099645C">
            <w:pPr>
              <w:jc w:val="center"/>
              <w:rPr>
                <w:rFonts w:ascii="Calibri" w:hAnsi="Calibri" w:cs="Arial"/>
                <w:sz w:val="22"/>
                <w:szCs w:val="22"/>
              </w:rPr>
            </w:pPr>
            <w:r>
              <w:rPr>
                <w:rFonts w:ascii="Calibri" w:hAnsi="Calibri" w:cs="Arial"/>
                <w:sz w:val="22"/>
                <w:szCs w:val="22"/>
              </w:rPr>
              <w:t>16</w:t>
            </w:r>
          </w:p>
        </w:tc>
      </w:tr>
    </w:tbl>
    <w:p w:rsidR="0014127D" w:rsidRDefault="0014127D">
      <w:pPr>
        <w:rPr>
          <w:noProof/>
        </w:rPr>
      </w:pPr>
      <w:r>
        <w:rPr>
          <w:noProof/>
        </w:rPr>
        <w:br w:type="page"/>
      </w:r>
    </w:p>
    <w:p w:rsidR="00DC212E" w:rsidRPr="007715D0" w:rsidRDefault="00E12900" w:rsidP="00F30D1C">
      <w:pPr>
        <w:pStyle w:val="2"/>
        <w:pBdr>
          <w:right w:val="single" w:sz="18" w:space="0" w:color="033F28"/>
        </w:pBdr>
        <w:rPr>
          <w:rStyle w:val="113"/>
        </w:rPr>
      </w:pPr>
      <w:bookmarkStart w:id="9" w:name="_Toc457918700"/>
      <w:bookmarkStart w:id="10" w:name="_Toc496394401"/>
      <w:bookmarkEnd w:id="6"/>
      <w:bookmarkEnd w:id="7"/>
      <w:r w:rsidRPr="007715D0">
        <w:rPr>
          <w:rStyle w:val="113"/>
        </w:rPr>
        <w:lastRenderedPageBreak/>
        <w:t>СМИ</w:t>
      </w:r>
      <w:bookmarkEnd w:id="9"/>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10"/>
    </w:p>
    <w:p w:rsidR="005E5FE2" w:rsidRPr="00956810" w:rsidRDefault="005E5FE2" w:rsidP="00B85045">
      <w:pPr>
        <w:rPr>
          <w:rFonts w:ascii="Arial" w:hAnsi="Arial" w:cs="Arial"/>
          <w:noProof/>
          <w:sz w:val="22"/>
          <w:szCs w:val="22"/>
        </w:rPr>
      </w:pPr>
    </w:p>
    <w:tbl>
      <w:tblPr>
        <w:tblW w:w="10593" w:type="dxa"/>
        <w:jc w:val="center"/>
        <w:tblLook w:val="04A0" w:firstRow="1" w:lastRow="0" w:firstColumn="1" w:lastColumn="0" w:noHBand="0" w:noVBand="1"/>
      </w:tblPr>
      <w:tblGrid>
        <w:gridCol w:w="1100"/>
        <w:gridCol w:w="1609"/>
        <w:gridCol w:w="1722"/>
        <w:gridCol w:w="1443"/>
        <w:gridCol w:w="1625"/>
        <w:gridCol w:w="1554"/>
        <w:gridCol w:w="1540"/>
      </w:tblGrid>
      <w:tr w:rsidR="006343C9" w:rsidRPr="00A67B01" w:rsidTr="00EA637C">
        <w:trPr>
          <w:trHeight w:val="628"/>
          <w:jc w:val="center"/>
        </w:trPr>
        <w:tc>
          <w:tcPr>
            <w:tcW w:w="11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609"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proofErr w:type="spellStart"/>
            <w:r w:rsidRPr="00CB269B">
              <w:rPr>
                <w:rFonts w:ascii="Arial" w:hAnsi="Arial" w:cs="Arial"/>
                <w:sz w:val="22"/>
                <w:szCs w:val="22"/>
              </w:rPr>
              <w:t>МедиаИндекс</w:t>
            </w:r>
            <w:proofErr w:type="spellEnd"/>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99645C" w:rsidRPr="00A67B01" w:rsidTr="00EA637C">
        <w:trPr>
          <w:trHeight w:val="452"/>
          <w:jc w:val="center"/>
        </w:trPr>
        <w:tc>
          <w:tcPr>
            <w:tcW w:w="1100" w:type="dxa"/>
            <w:tcBorders>
              <w:top w:val="nil"/>
              <w:left w:val="single" w:sz="4" w:space="0" w:color="auto"/>
              <w:bottom w:val="single" w:sz="4" w:space="0" w:color="auto"/>
              <w:right w:val="single" w:sz="4" w:space="0" w:color="auto"/>
            </w:tcBorders>
            <w:shd w:val="clear" w:color="auto" w:fill="auto"/>
            <w:vAlign w:val="center"/>
            <w:hideMark/>
          </w:tcPr>
          <w:p w:rsidR="0099645C" w:rsidRPr="00A67B01" w:rsidRDefault="0099645C" w:rsidP="0099645C">
            <w:pPr>
              <w:jc w:val="center"/>
              <w:rPr>
                <w:rFonts w:ascii="Arial" w:hAnsi="Arial" w:cs="Arial"/>
                <w:b/>
                <w:bCs/>
                <w:sz w:val="22"/>
                <w:szCs w:val="22"/>
              </w:rPr>
            </w:pPr>
            <w:r w:rsidRPr="00A67B01">
              <w:rPr>
                <w:rFonts w:ascii="Arial" w:hAnsi="Arial" w:cs="Arial"/>
                <w:b/>
                <w:bCs/>
                <w:sz w:val="22"/>
                <w:szCs w:val="22"/>
              </w:rPr>
              <w:t>Всего</w:t>
            </w:r>
          </w:p>
        </w:tc>
        <w:tc>
          <w:tcPr>
            <w:tcW w:w="1609" w:type="dxa"/>
            <w:tcBorders>
              <w:top w:val="nil"/>
              <w:left w:val="nil"/>
              <w:bottom w:val="single" w:sz="4" w:space="0" w:color="auto"/>
              <w:right w:val="single" w:sz="4" w:space="0" w:color="auto"/>
            </w:tcBorders>
            <w:shd w:val="clear" w:color="auto" w:fill="auto"/>
            <w:vAlign w:val="center"/>
            <w:hideMark/>
          </w:tcPr>
          <w:p w:rsidR="0099645C" w:rsidRPr="0099645C" w:rsidRDefault="0099645C" w:rsidP="0099645C">
            <w:pPr>
              <w:jc w:val="center"/>
              <w:rPr>
                <w:rFonts w:ascii="Arial" w:hAnsi="Arial" w:cs="Arial"/>
                <w:b/>
                <w:bCs/>
                <w:sz w:val="22"/>
                <w:szCs w:val="22"/>
              </w:rPr>
            </w:pPr>
            <w:r w:rsidRPr="0099645C">
              <w:rPr>
                <w:rFonts w:ascii="Arial" w:hAnsi="Arial" w:cs="Arial"/>
                <w:b/>
                <w:bCs/>
                <w:sz w:val="22"/>
                <w:szCs w:val="22"/>
              </w:rPr>
              <w:t>17</w:t>
            </w:r>
          </w:p>
        </w:tc>
        <w:tc>
          <w:tcPr>
            <w:tcW w:w="1722" w:type="dxa"/>
            <w:tcBorders>
              <w:top w:val="nil"/>
              <w:left w:val="nil"/>
              <w:bottom w:val="single" w:sz="4" w:space="0" w:color="auto"/>
              <w:right w:val="single" w:sz="4" w:space="0" w:color="auto"/>
            </w:tcBorders>
            <w:shd w:val="clear" w:color="auto" w:fill="auto"/>
            <w:vAlign w:val="center"/>
            <w:hideMark/>
          </w:tcPr>
          <w:p w:rsidR="0099645C" w:rsidRPr="0099645C" w:rsidRDefault="0099645C" w:rsidP="0099645C">
            <w:pPr>
              <w:jc w:val="center"/>
              <w:rPr>
                <w:rFonts w:ascii="Arial" w:hAnsi="Arial" w:cs="Arial"/>
                <w:b/>
                <w:bCs/>
                <w:sz w:val="22"/>
                <w:szCs w:val="22"/>
              </w:rPr>
            </w:pPr>
            <w:r w:rsidRPr="0099645C">
              <w:rPr>
                <w:rFonts w:ascii="Arial" w:hAnsi="Arial" w:cs="Arial"/>
                <w:b/>
                <w:bCs/>
                <w:sz w:val="22"/>
                <w:szCs w:val="22"/>
              </w:rPr>
              <w:t>72</w:t>
            </w:r>
          </w:p>
        </w:tc>
        <w:tc>
          <w:tcPr>
            <w:tcW w:w="1443" w:type="dxa"/>
            <w:tcBorders>
              <w:top w:val="nil"/>
              <w:left w:val="nil"/>
              <w:bottom w:val="single" w:sz="4" w:space="0" w:color="auto"/>
              <w:right w:val="single" w:sz="4" w:space="0" w:color="auto"/>
            </w:tcBorders>
            <w:shd w:val="clear" w:color="auto" w:fill="auto"/>
            <w:vAlign w:val="center"/>
            <w:hideMark/>
          </w:tcPr>
          <w:p w:rsidR="0099645C" w:rsidRPr="00280E0C" w:rsidRDefault="0099645C" w:rsidP="0099645C">
            <w:pPr>
              <w:jc w:val="center"/>
              <w:rPr>
                <w:rFonts w:ascii="Arial" w:hAnsi="Arial" w:cs="Arial"/>
                <w:b/>
                <w:bCs/>
                <w:sz w:val="22"/>
                <w:szCs w:val="22"/>
              </w:rPr>
            </w:pPr>
            <w:r>
              <w:rPr>
                <w:rFonts w:ascii="Arial" w:hAnsi="Arial" w:cs="Arial"/>
                <w:b/>
                <w:bCs/>
                <w:sz w:val="22"/>
                <w:szCs w:val="22"/>
              </w:rPr>
              <w:t>0</w:t>
            </w:r>
          </w:p>
        </w:tc>
        <w:tc>
          <w:tcPr>
            <w:tcW w:w="1625" w:type="dxa"/>
            <w:tcBorders>
              <w:top w:val="nil"/>
              <w:left w:val="nil"/>
              <w:bottom w:val="single" w:sz="4" w:space="0" w:color="auto"/>
              <w:right w:val="single" w:sz="4" w:space="0" w:color="auto"/>
            </w:tcBorders>
            <w:shd w:val="clear" w:color="auto" w:fill="auto"/>
            <w:vAlign w:val="center"/>
            <w:hideMark/>
          </w:tcPr>
          <w:p w:rsidR="0099645C" w:rsidRPr="0099645C" w:rsidRDefault="0099645C" w:rsidP="0099645C">
            <w:pPr>
              <w:jc w:val="center"/>
              <w:rPr>
                <w:rFonts w:ascii="Arial" w:hAnsi="Arial" w:cs="Arial"/>
                <w:b/>
                <w:sz w:val="22"/>
                <w:szCs w:val="22"/>
              </w:rPr>
            </w:pPr>
            <w:r>
              <w:rPr>
                <w:rFonts w:ascii="Arial" w:hAnsi="Arial" w:cs="Arial"/>
                <w:b/>
                <w:sz w:val="22"/>
                <w:szCs w:val="22"/>
              </w:rPr>
              <w:t>17</w:t>
            </w:r>
          </w:p>
        </w:tc>
        <w:tc>
          <w:tcPr>
            <w:tcW w:w="1554" w:type="dxa"/>
            <w:tcBorders>
              <w:top w:val="nil"/>
              <w:left w:val="nil"/>
              <w:bottom w:val="single" w:sz="4" w:space="0" w:color="auto"/>
              <w:right w:val="single" w:sz="4" w:space="0" w:color="auto"/>
            </w:tcBorders>
            <w:shd w:val="clear" w:color="auto" w:fill="auto"/>
            <w:vAlign w:val="center"/>
            <w:hideMark/>
          </w:tcPr>
          <w:p w:rsidR="0099645C" w:rsidRPr="00956810" w:rsidRDefault="0099645C" w:rsidP="0099645C">
            <w:pPr>
              <w:jc w:val="center"/>
              <w:rPr>
                <w:rFonts w:ascii="Arial" w:hAnsi="Arial" w:cs="Arial"/>
                <w:b/>
                <w:sz w:val="22"/>
                <w:szCs w:val="22"/>
                <w:lang w:val="en-US"/>
              </w:rPr>
            </w:pPr>
            <w:r>
              <w:rPr>
                <w:rFonts w:ascii="Arial" w:hAnsi="Arial" w:cs="Arial"/>
                <w:b/>
                <w:sz w:val="22"/>
                <w:szCs w:val="22"/>
                <w:lang w:val="en-US"/>
              </w:rPr>
              <w:t>0</w:t>
            </w:r>
          </w:p>
        </w:tc>
        <w:tc>
          <w:tcPr>
            <w:tcW w:w="1540" w:type="dxa"/>
            <w:tcBorders>
              <w:top w:val="nil"/>
              <w:left w:val="nil"/>
              <w:bottom w:val="single" w:sz="4" w:space="0" w:color="auto"/>
              <w:right w:val="single" w:sz="4" w:space="0" w:color="auto"/>
            </w:tcBorders>
            <w:shd w:val="clear" w:color="auto" w:fill="auto"/>
            <w:vAlign w:val="center"/>
            <w:hideMark/>
          </w:tcPr>
          <w:p w:rsidR="0099645C" w:rsidRPr="0099645C" w:rsidRDefault="0099645C" w:rsidP="0099645C">
            <w:pPr>
              <w:jc w:val="center"/>
              <w:rPr>
                <w:rFonts w:ascii="Arial" w:hAnsi="Arial" w:cs="Arial"/>
                <w:b/>
                <w:bCs/>
                <w:sz w:val="22"/>
                <w:szCs w:val="22"/>
              </w:rPr>
            </w:pPr>
            <w:r>
              <w:rPr>
                <w:rFonts w:ascii="Arial" w:hAnsi="Arial" w:cs="Arial"/>
                <w:b/>
                <w:bCs/>
                <w:sz w:val="22"/>
                <w:szCs w:val="22"/>
              </w:rPr>
              <w:t>7</w:t>
            </w:r>
          </w:p>
        </w:tc>
      </w:tr>
    </w:tbl>
    <w:p w:rsidR="00597BC3" w:rsidRDefault="00597BC3" w:rsidP="00760426">
      <w:pPr>
        <w:ind w:hanging="284"/>
        <w:rPr>
          <w:noProof/>
          <w:lang w:val="en-US"/>
        </w:rPr>
      </w:pPr>
    </w:p>
    <w:p w:rsidR="00597BC3" w:rsidRDefault="00857BA2" w:rsidP="00597BC3">
      <w:pPr>
        <w:rPr>
          <w:noProof/>
        </w:rPr>
      </w:pPr>
      <w:r>
        <w:rPr>
          <w:noProof/>
        </w:rPr>
        <w:drawing>
          <wp:inline distT="0" distB="0" distL="0" distR="0" wp14:anchorId="707C1EE6" wp14:editId="0E38BD20">
            <wp:extent cx="6709559" cy="2838202"/>
            <wp:effectExtent l="0" t="0" r="0" b="635"/>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57BA2" w:rsidRDefault="00857BA2" w:rsidP="00597BC3">
      <w:pPr>
        <w:rPr>
          <w:noProof/>
        </w:rPr>
      </w:pPr>
    </w:p>
    <w:p w:rsidR="00857BA2" w:rsidRDefault="00857BA2" w:rsidP="00597BC3">
      <w:pPr>
        <w:rPr>
          <w:noProof/>
        </w:rPr>
      </w:pPr>
    </w:p>
    <w:p w:rsidR="008E5EBE" w:rsidRPr="007715D0" w:rsidRDefault="00E122CE" w:rsidP="007670AF">
      <w:pPr>
        <w:pStyle w:val="2"/>
        <w:rPr>
          <w:rStyle w:val="113"/>
        </w:rPr>
      </w:pPr>
      <w:bookmarkStart w:id="11" w:name="_Toc457918699"/>
      <w:bookmarkStart w:id="12" w:name="_Toc496394403"/>
      <w:r>
        <w:rPr>
          <w:rStyle w:val="113"/>
        </w:rPr>
        <w:t xml:space="preserve">НАИБОЛЕЕ ЗАМЕТНЫЕ </w:t>
      </w:r>
      <w:r w:rsidR="008E5EBE" w:rsidRPr="007715D0">
        <w:rPr>
          <w:rStyle w:val="113"/>
        </w:rPr>
        <w:t>ИНФОПОВОДЫ</w:t>
      </w:r>
      <w:bookmarkEnd w:id="11"/>
      <w:bookmarkEnd w:id="12"/>
    </w:p>
    <w:p w:rsidR="00CF6BF1" w:rsidRDefault="00CF6BF1" w:rsidP="008E5EBE">
      <w:pPr>
        <w:rPr>
          <w:b/>
          <w:noProof/>
          <w:sz w:val="16"/>
          <w:szCs w:val="16"/>
        </w:rPr>
      </w:pPr>
    </w:p>
    <w:tbl>
      <w:tblPr>
        <w:tblW w:w="5097"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438"/>
        <w:gridCol w:w="6494"/>
        <w:gridCol w:w="1315"/>
        <w:gridCol w:w="1282"/>
        <w:gridCol w:w="1153"/>
      </w:tblGrid>
      <w:tr w:rsidR="0034428A" w:rsidRPr="00D772D2" w:rsidTr="00BD39D7">
        <w:tc>
          <w:tcPr>
            <w:tcW w:w="440"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52"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326"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93"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63"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857BA2" w:rsidRPr="003C0467" w:rsidTr="00AC6A54">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7BA2" w:rsidRPr="00857BA2" w:rsidRDefault="00857BA2" w:rsidP="00857BA2">
            <w:pPr>
              <w:pStyle w:val="ArtTabNormal"/>
              <w:rPr>
                <w:sz w:val="22"/>
                <w:szCs w:val="22"/>
              </w:rPr>
            </w:pPr>
            <w:bookmarkStart w:id="13" w:name="tabtxt_1575050_1947134563"/>
            <w:r w:rsidRPr="00857BA2">
              <w:rPr>
                <w:sz w:val="22"/>
                <w:szCs w:val="22"/>
              </w:rPr>
              <w:t>1</w:t>
            </w:r>
            <w:bookmarkEnd w:id="13"/>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7BA2" w:rsidRDefault="00857BA2" w:rsidP="00857BA2">
            <w:pPr>
              <w:pStyle w:val="TabHyperlink0"/>
              <w:rPr>
                <w:i/>
                <w:color w:val="auto"/>
                <w:sz w:val="22"/>
                <w:szCs w:val="22"/>
                <w:u w:val="none"/>
              </w:rPr>
            </w:pPr>
            <w:hyperlink w:anchor="ant_1575050_1947150573" w:history="1">
              <w:r w:rsidRPr="00857BA2">
                <w:rPr>
                  <w:sz w:val="22"/>
                  <w:szCs w:val="22"/>
                </w:rPr>
                <w:t>Тверская область получит 200 миллионов рублей для борьбы с безработицей</w:t>
              </w:r>
            </w:hyperlink>
            <w:r w:rsidRPr="00857BA2">
              <w:rPr>
                <w:i/>
                <w:color w:val="auto"/>
                <w:sz w:val="22"/>
                <w:szCs w:val="22"/>
                <w:u w:val="none"/>
              </w:rPr>
              <w:t xml:space="preserve"> </w:t>
            </w:r>
          </w:p>
          <w:p w:rsidR="00857BA2" w:rsidRPr="00857BA2" w:rsidRDefault="00857BA2" w:rsidP="00857BA2">
            <w:pPr>
              <w:pStyle w:val="TabHyperlink0"/>
              <w:rPr>
                <w:sz w:val="22"/>
                <w:szCs w:val="22"/>
              </w:rPr>
            </w:pPr>
            <w:r w:rsidRPr="00857BA2">
              <w:rPr>
                <w:i/>
                <w:color w:val="auto"/>
                <w:sz w:val="22"/>
                <w:szCs w:val="22"/>
                <w:u w:val="none"/>
              </w:rPr>
              <w:t xml:space="preserve">Во время прямого эфира на телеканале "Россия-24. Тверь" губернатор Тверской области Игорь </w:t>
            </w:r>
            <w:proofErr w:type="spellStart"/>
            <w:r w:rsidRPr="00857BA2">
              <w:rPr>
                <w:i/>
                <w:color w:val="auto"/>
                <w:sz w:val="22"/>
                <w:szCs w:val="22"/>
                <w:u w:val="none"/>
              </w:rPr>
              <w:t>Руденя</w:t>
            </w:r>
            <w:proofErr w:type="spellEnd"/>
            <w:r w:rsidRPr="00857BA2">
              <w:rPr>
                <w:i/>
                <w:color w:val="auto"/>
                <w:sz w:val="22"/>
                <w:szCs w:val="22"/>
                <w:u w:val="none"/>
              </w:rPr>
              <w:t xml:space="preserve"> ответил на вопрос о работе иностранных компаний в </w:t>
            </w:r>
            <w:proofErr w:type="gramStart"/>
            <w:r w:rsidRPr="00857BA2">
              <w:rPr>
                <w:i/>
                <w:color w:val="auto"/>
                <w:sz w:val="22"/>
                <w:szCs w:val="22"/>
                <w:u w:val="none"/>
              </w:rPr>
              <w:t>регионе..</w:t>
            </w:r>
            <w:proofErr w:type="gramEnd"/>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7BA2" w:rsidRPr="00857BA2" w:rsidRDefault="00857BA2" w:rsidP="006B7586">
            <w:pPr>
              <w:pStyle w:val="ArtTabNormal"/>
              <w:jc w:val="center"/>
              <w:rPr>
                <w:sz w:val="22"/>
                <w:szCs w:val="22"/>
                <w:lang w:val="ru-RU"/>
              </w:rPr>
            </w:pPr>
            <w:r>
              <w:rPr>
                <w:sz w:val="22"/>
                <w:szCs w:val="22"/>
                <w:lang w:val="ru-RU"/>
              </w:rPr>
              <w:t>8</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7BA2" w:rsidRPr="00857BA2" w:rsidRDefault="00857BA2" w:rsidP="006B7586">
            <w:pPr>
              <w:pStyle w:val="ArtTabNormal"/>
              <w:jc w:val="center"/>
              <w:rPr>
                <w:sz w:val="22"/>
                <w:szCs w:val="22"/>
                <w:lang w:val="ru-RU"/>
              </w:rPr>
            </w:pPr>
            <w:r>
              <w:rPr>
                <w:sz w:val="22"/>
                <w:szCs w:val="22"/>
              </w:rPr>
              <w:t>1</w:t>
            </w:r>
            <w:r w:rsidRPr="00857BA2">
              <w:rPr>
                <w:sz w:val="22"/>
                <w:szCs w:val="22"/>
              </w:rPr>
              <w:t>,3</w:t>
            </w:r>
            <w:r>
              <w:rPr>
                <w:sz w:val="22"/>
                <w:szCs w:val="22"/>
                <w:lang w:val="ru-RU"/>
              </w:rPr>
              <w:t>1</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7BA2" w:rsidRPr="00857BA2" w:rsidRDefault="00857BA2" w:rsidP="006B7586">
            <w:pPr>
              <w:pStyle w:val="ArtTabNormal"/>
              <w:jc w:val="center"/>
              <w:rPr>
                <w:sz w:val="22"/>
                <w:szCs w:val="22"/>
                <w:lang w:val="ru-RU"/>
              </w:rPr>
            </w:pPr>
            <w:r>
              <w:rPr>
                <w:sz w:val="22"/>
                <w:szCs w:val="22"/>
                <w:lang w:val="ru-RU"/>
              </w:rPr>
              <w:t>39</w:t>
            </w:r>
          </w:p>
        </w:tc>
      </w:tr>
      <w:tr w:rsidR="00857BA2" w:rsidRPr="003C0467" w:rsidTr="00AC6A54">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7BA2" w:rsidRPr="00857BA2" w:rsidRDefault="00857BA2" w:rsidP="00857BA2">
            <w:pPr>
              <w:pStyle w:val="ArtTabNormal"/>
              <w:rPr>
                <w:sz w:val="22"/>
                <w:szCs w:val="22"/>
              </w:rPr>
            </w:pPr>
            <w:bookmarkStart w:id="14" w:name="tabtxt_1575050_1947150573"/>
            <w:r w:rsidRPr="00857BA2">
              <w:rPr>
                <w:sz w:val="22"/>
                <w:szCs w:val="22"/>
              </w:rPr>
              <w:t>2</w:t>
            </w:r>
            <w:bookmarkEnd w:id="14"/>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B7586" w:rsidRDefault="006B7586" w:rsidP="00857BA2">
            <w:pPr>
              <w:pStyle w:val="TabHyperlink0"/>
              <w:rPr>
                <w:sz w:val="22"/>
                <w:szCs w:val="22"/>
              </w:rPr>
            </w:pPr>
            <w:r w:rsidRPr="006B7586">
              <w:rPr>
                <w:sz w:val="22"/>
                <w:szCs w:val="22"/>
              </w:rPr>
              <w:t>18 марта Тверская область присоединилась к всероссийскому празднованию годовщины воссоединения Крыма и Севастополя с Россией</w:t>
            </w:r>
          </w:p>
          <w:p w:rsidR="00857BA2" w:rsidRPr="006B7586" w:rsidRDefault="00857BA2" w:rsidP="006B7586">
            <w:pPr>
              <w:pStyle w:val="TabHyperlink0"/>
              <w:numPr>
                <w:ilvl w:val="0"/>
                <w:numId w:val="48"/>
              </w:numPr>
              <w:tabs>
                <w:tab w:val="left" w:pos="429"/>
              </w:tabs>
              <w:ind w:left="88" w:firstLine="0"/>
              <w:rPr>
                <w:sz w:val="22"/>
                <w:szCs w:val="22"/>
                <w:u w:val="none"/>
              </w:rPr>
            </w:pPr>
            <w:hyperlink w:anchor="ant_1575050_1947148605" w:history="1">
              <w:proofErr w:type="spellStart"/>
              <w:r w:rsidRPr="006B7586">
                <w:rPr>
                  <w:color w:val="auto"/>
                  <w:sz w:val="22"/>
                  <w:szCs w:val="22"/>
                  <w:u w:val="none"/>
                </w:rPr>
                <w:t>Ахмет</w:t>
              </w:r>
              <w:proofErr w:type="spellEnd"/>
              <w:r w:rsidRPr="006B7586">
                <w:rPr>
                  <w:color w:val="auto"/>
                  <w:sz w:val="22"/>
                  <w:szCs w:val="22"/>
                  <w:u w:val="none"/>
                </w:rPr>
                <w:t xml:space="preserve"> </w:t>
              </w:r>
              <w:proofErr w:type="spellStart"/>
              <w:r w:rsidRPr="006B7586">
                <w:rPr>
                  <w:color w:val="auto"/>
                  <w:sz w:val="22"/>
                  <w:szCs w:val="22"/>
                  <w:u w:val="none"/>
                </w:rPr>
                <w:t>Багаутдинов</w:t>
              </w:r>
              <w:proofErr w:type="spellEnd"/>
              <w:r w:rsidRPr="006B7586">
                <w:rPr>
                  <w:color w:val="auto"/>
                  <w:sz w:val="22"/>
                  <w:szCs w:val="22"/>
                  <w:u w:val="none"/>
                </w:rPr>
                <w:t>: Воссоединение Крыма и Севастополя с Россией - судьбоносное событие</w:t>
              </w:r>
            </w:hyperlink>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7BA2" w:rsidRPr="00857BA2" w:rsidRDefault="00857BA2" w:rsidP="006B7586">
            <w:pPr>
              <w:pStyle w:val="ArtTabNormal"/>
              <w:jc w:val="center"/>
              <w:rPr>
                <w:sz w:val="22"/>
                <w:szCs w:val="22"/>
              </w:rPr>
            </w:pPr>
            <w:r w:rsidRPr="00857BA2">
              <w:rPr>
                <w:sz w:val="22"/>
                <w:szCs w:val="22"/>
              </w:rPr>
              <w:t>2</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7BA2" w:rsidRPr="00857BA2" w:rsidRDefault="00857BA2" w:rsidP="006B7586">
            <w:pPr>
              <w:pStyle w:val="ArtTabNormal"/>
              <w:jc w:val="center"/>
              <w:rPr>
                <w:sz w:val="22"/>
                <w:szCs w:val="22"/>
              </w:rPr>
            </w:pPr>
            <w:r w:rsidRPr="00857BA2">
              <w:rPr>
                <w:sz w:val="22"/>
                <w:szCs w:val="22"/>
              </w:rPr>
              <w:t>0,30</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7BA2" w:rsidRPr="00857BA2" w:rsidRDefault="00857BA2" w:rsidP="006B7586">
            <w:pPr>
              <w:pStyle w:val="ArtTabNormal"/>
              <w:jc w:val="center"/>
              <w:rPr>
                <w:sz w:val="22"/>
                <w:szCs w:val="22"/>
              </w:rPr>
            </w:pPr>
            <w:r w:rsidRPr="00857BA2">
              <w:rPr>
                <w:sz w:val="22"/>
                <w:szCs w:val="22"/>
              </w:rPr>
              <w:t>17</w:t>
            </w:r>
          </w:p>
        </w:tc>
      </w:tr>
    </w:tbl>
    <w:p w:rsidR="008C53C6" w:rsidRPr="003C0467" w:rsidRDefault="008C53C6" w:rsidP="008C53C6">
      <w:pPr>
        <w:rPr>
          <w:rFonts w:ascii="Arial" w:hAnsi="Arial" w:cs="Arial"/>
          <w:noProof/>
          <w:sz w:val="22"/>
          <w:szCs w:val="22"/>
        </w:rPr>
      </w:pPr>
    </w:p>
    <w:p w:rsidR="00012D23" w:rsidRPr="003C0467" w:rsidRDefault="00012D23" w:rsidP="008E5EBE">
      <w:pPr>
        <w:rPr>
          <w:rFonts w:ascii="Arial" w:hAnsi="Arial" w:cs="Arial"/>
          <w:noProof/>
          <w:sz w:val="22"/>
          <w:szCs w:val="22"/>
        </w:rPr>
      </w:pPr>
    </w:p>
    <w:p w:rsidR="008B7576" w:rsidRPr="000C1EAC" w:rsidRDefault="008B7576" w:rsidP="00F73C5E">
      <w:pPr>
        <w:pStyle w:val="2"/>
        <w:rPr>
          <w:rStyle w:val="113"/>
          <w:szCs w:val="28"/>
        </w:rPr>
      </w:pPr>
      <w:bookmarkStart w:id="15" w:name="_Toc496394404"/>
      <w:r w:rsidRPr="000C1EAC">
        <w:rPr>
          <w:rStyle w:val="113"/>
          <w:szCs w:val="28"/>
        </w:rPr>
        <w:t>ДАЙДЖЕСТ НАИБОЛЕЕ ЗАМЕТНЫХ СООБЩЕНИЙ СМИ</w:t>
      </w:r>
      <w:bookmarkEnd w:id="15"/>
    </w:p>
    <w:p w:rsidR="000619CC" w:rsidRDefault="000619CC" w:rsidP="008F6257">
      <w:pPr>
        <w:tabs>
          <w:tab w:val="left" w:pos="142"/>
        </w:tabs>
        <w:ind w:left="-142" w:right="-143"/>
        <w:rPr>
          <w:rFonts w:ascii="Arial" w:hAnsi="Arial" w:cs="Arial"/>
          <w:sz w:val="22"/>
          <w:szCs w:val="22"/>
        </w:rPr>
      </w:pPr>
    </w:p>
    <w:p w:rsidR="00857BA2" w:rsidRPr="00D67C4C" w:rsidRDefault="00857BA2" w:rsidP="00857BA2">
      <w:pPr>
        <w:pStyle w:val="af6"/>
        <w:tabs>
          <w:tab w:val="left" w:pos="142"/>
        </w:tabs>
        <w:ind w:left="-142"/>
        <w:jc w:val="both"/>
        <w:rPr>
          <w:sz w:val="22"/>
        </w:rPr>
      </w:pPr>
      <w:r w:rsidRPr="00D67C4C">
        <w:rPr>
          <w:sz w:val="22"/>
        </w:rPr>
        <w:t>Тверское информационное агентство (tvernews.ru), Тверь, 19 марта 2022</w:t>
      </w:r>
    </w:p>
    <w:p w:rsidR="00857BA2" w:rsidRPr="00D67C4C" w:rsidRDefault="00857BA2" w:rsidP="00857BA2">
      <w:pPr>
        <w:pStyle w:val="affffb"/>
        <w:tabs>
          <w:tab w:val="left" w:pos="142"/>
        </w:tabs>
        <w:ind w:left="-142"/>
        <w:rPr>
          <w:sz w:val="22"/>
        </w:rPr>
      </w:pPr>
      <w:bookmarkStart w:id="16" w:name="ant_1575050_1947150573"/>
      <w:r w:rsidRPr="00D67C4C">
        <w:rPr>
          <w:sz w:val="22"/>
        </w:rPr>
        <w:t>ТВЕРСКАЯ ОБЛАСТЬ ПОЛУЧИТ 200 МИЛЛИОНОВ РУБЛЕЙ ДЛЯ БОРЬБЫ С БЕЗРАБОТИЦЕЙ</w:t>
      </w:r>
      <w:bookmarkEnd w:id="16"/>
    </w:p>
    <w:p w:rsidR="00857BA2" w:rsidRPr="00D67C4C" w:rsidRDefault="00857BA2" w:rsidP="00857BA2">
      <w:pPr>
        <w:pStyle w:val="afffff9"/>
        <w:tabs>
          <w:tab w:val="left" w:pos="142"/>
        </w:tabs>
        <w:ind w:left="-142"/>
        <w:rPr>
          <w:sz w:val="22"/>
          <w:szCs w:val="22"/>
        </w:rPr>
      </w:pPr>
      <w:r w:rsidRPr="00D67C4C">
        <w:rPr>
          <w:sz w:val="22"/>
          <w:szCs w:val="22"/>
        </w:rPr>
        <w:t xml:space="preserve">Мы продолжим работать с регионами, отраслевыми блоками, чтобы удержать рынок труда от колебаний, помочь людям справиться со сложившейся ситуацией", - сказал Михаил </w:t>
      </w:r>
      <w:proofErr w:type="spellStart"/>
      <w:r w:rsidRPr="00D67C4C">
        <w:rPr>
          <w:sz w:val="22"/>
          <w:szCs w:val="22"/>
        </w:rPr>
        <w:t>Мишустин</w:t>
      </w:r>
      <w:proofErr w:type="spellEnd"/>
      <w:r w:rsidRPr="00D67C4C">
        <w:rPr>
          <w:sz w:val="22"/>
          <w:szCs w:val="22"/>
        </w:rPr>
        <w:t xml:space="preserve">. 17 марта глава </w:t>
      </w:r>
      <w:proofErr w:type="spellStart"/>
      <w:r w:rsidRPr="00D67C4C">
        <w:rPr>
          <w:sz w:val="22"/>
          <w:szCs w:val="22"/>
        </w:rPr>
        <w:t>Верхневолжья</w:t>
      </w:r>
      <w:proofErr w:type="spellEnd"/>
      <w:r w:rsidRPr="00D67C4C">
        <w:rPr>
          <w:sz w:val="22"/>
          <w:szCs w:val="22"/>
        </w:rPr>
        <w:t xml:space="preserve"> </w:t>
      </w:r>
      <w:r w:rsidRPr="00D67C4C">
        <w:rPr>
          <w:sz w:val="22"/>
          <w:szCs w:val="22"/>
          <w:shd w:val="clear" w:color="auto" w:fill="C0C0C0"/>
        </w:rPr>
        <w:t xml:space="preserve">Игорь </w:t>
      </w:r>
      <w:proofErr w:type="spellStart"/>
      <w:r w:rsidRPr="00D67C4C">
        <w:rPr>
          <w:sz w:val="22"/>
          <w:szCs w:val="22"/>
          <w:shd w:val="clear" w:color="auto" w:fill="C0C0C0"/>
        </w:rPr>
        <w:t>Руденя</w:t>
      </w:r>
      <w:proofErr w:type="spellEnd"/>
      <w:r w:rsidRPr="00D67C4C">
        <w:rPr>
          <w:sz w:val="22"/>
          <w:szCs w:val="22"/>
        </w:rPr>
        <w:t xml:space="preserve"> заявил, что иностранные промышленные предприятия в регионе продолжают работу и не сокращают рабочие места... </w:t>
      </w:r>
    </w:p>
    <w:p w:rsidR="00857BA2" w:rsidRPr="00D67C4C" w:rsidRDefault="00857BA2" w:rsidP="00857BA2">
      <w:pPr>
        <w:pStyle w:val="ExportHyperlink"/>
        <w:tabs>
          <w:tab w:val="left" w:pos="142"/>
        </w:tabs>
        <w:ind w:left="-142"/>
        <w:jc w:val="both"/>
        <w:rPr>
          <w:sz w:val="22"/>
          <w:szCs w:val="22"/>
        </w:rPr>
      </w:pPr>
      <w:hyperlink r:id="rId12" w:history="1">
        <w:r w:rsidRPr="00D67C4C">
          <w:rPr>
            <w:sz w:val="22"/>
            <w:szCs w:val="22"/>
          </w:rPr>
          <w:t>https://tvernews.ru/news/282870/</w:t>
        </w:r>
      </w:hyperlink>
    </w:p>
    <w:p w:rsidR="00857BA2" w:rsidRPr="00D67C4C" w:rsidRDefault="00857BA2" w:rsidP="00857BA2">
      <w:pPr>
        <w:pStyle w:val="ReprintsHeader"/>
        <w:tabs>
          <w:tab w:val="left" w:pos="142"/>
        </w:tabs>
        <w:ind w:left="-142"/>
        <w:jc w:val="both"/>
        <w:rPr>
          <w:sz w:val="22"/>
          <w:szCs w:val="22"/>
        </w:rPr>
      </w:pPr>
      <w:r w:rsidRPr="00D67C4C">
        <w:rPr>
          <w:sz w:val="22"/>
          <w:szCs w:val="22"/>
        </w:rPr>
        <w:t>Сообщения по событию:</w:t>
      </w:r>
    </w:p>
    <w:p w:rsidR="006B7586" w:rsidRPr="006B7586" w:rsidRDefault="006B7586" w:rsidP="006B7586">
      <w:pPr>
        <w:pStyle w:val="Reprints"/>
        <w:numPr>
          <w:ilvl w:val="0"/>
          <w:numId w:val="3"/>
        </w:numPr>
        <w:tabs>
          <w:tab w:val="clear" w:pos="3054"/>
          <w:tab w:val="left" w:pos="142"/>
        </w:tabs>
        <w:ind w:left="-142" w:firstLine="0"/>
        <w:jc w:val="both"/>
        <w:rPr>
          <w:b w:val="0"/>
          <w:color w:val="0000FF"/>
          <w:sz w:val="22"/>
          <w:szCs w:val="22"/>
          <w:u w:val="single"/>
        </w:rPr>
      </w:pPr>
      <w:r w:rsidRPr="006B7586">
        <w:rPr>
          <w:b w:val="0"/>
          <w:color w:val="0000FF"/>
          <w:sz w:val="22"/>
          <w:szCs w:val="22"/>
          <w:u w:val="single"/>
        </w:rPr>
        <w:t>Tverigrad.ru, Тверь, 19 марта 2022</w:t>
      </w:r>
    </w:p>
    <w:p w:rsidR="00857BA2" w:rsidRPr="00857BA2" w:rsidRDefault="00857BA2" w:rsidP="006B7586">
      <w:pPr>
        <w:pStyle w:val="Reprints"/>
        <w:numPr>
          <w:ilvl w:val="0"/>
          <w:numId w:val="3"/>
        </w:numPr>
        <w:tabs>
          <w:tab w:val="clear" w:pos="3054"/>
          <w:tab w:val="left" w:pos="142"/>
        </w:tabs>
        <w:ind w:left="-142" w:firstLine="0"/>
        <w:jc w:val="both"/>
        <w:rPr>
          <w:b w:val="0"/>
          <w:sz w:val="22"/>
          <w:szCs w:val="22"/>
        </w:rPr>
      </w:pPr>
      <w:hyperlink r:id="rId13" w:history="1">
        <w:r w:rsidRPr="00857BA2">
          <w:rPr>
            <w:b w:val="0"/>
            <w:color w:val="0000FF"/>
            <w:sz w:val="22"/>
            <w:szCs w:val="22"/>
            <w:u w:val="single"/>
          </w:rPr>
          <w:t>Gorodskoyportal.ru/</w:t>
        </w:r>
        <w:proofErr w:type="spellStart"/>
        <w:r w:rsidRPr="00857BA2">
          <w:rPr>
            <w:b w:val="0"/>
            <w:color w:val="0000FF"/>
            <w:sz w:val="22"/>
            <w:szCs w:val="22"/>
            <w:u w:val="single"/>
          </w:rPr>
          <w:t>tver</w:t>
        </w:r>
        <w:proofErr w:type="spellEnd"/>
        <w:r w:rsidRPr="00857BA2">
          <w:rPr>
            <w:b w:val="0"/>
            <w:color w:val="0000FF"/>
            <w:sz w:val="22"/>
            <w:szCs w:val="22"/>
            <w:u w:val="single"/>
          </w:rPr>
          <w:t>, Тверь, 19 марта 2022</w:t>
        </w:r>
      </w:hyperlink>
    </w:p>
    <w:p w:rsidR="00857BA2" w:rsidRPr="00857BA2" w:rsidRDefault="00857BA2" w:rsidP="006B7586">
      <w:pPr>
        <w:pStyle w:val="Reprints"/>
        <w:numPr>
          <w:ilvl w:val="0"/>
          <w:numId w:val="3"/>
        </w:numPr>
        <w:tabs>
          <w:tab w:val="clear" w:pos="3054"/>
          <w:tab w:val="left" w:pos="142"/>
        </w:tabs>
        <w:ind w:left="-142" w:firstLine="0"/>
        <w:jc w:val="both"/>
        <w:rPr>
          <w:b w:val="0"/>
          <w:sz w:val="22"/>
          <w:szCs w:val="22"/>
        </w:rPr>
      </w:pPr>
      <w:hyperlink r:id="rId14" w:history="1">
        <w:r w:rsidRPr="00857BA2">
          <w:rPr>
            <w:b w:val="0"/>
            <w:color w:val="0000FF"/>
            <w:sz w:val="22"/>
            <w:szCs w:val="22"/>
            <w:u w:val="single"/>
          </w:rPr>
          <w:t>Тверь24 (tver24.com), Тверь, 19 марта 2022</w:t>
        </w:r>
      </w:hyperlink>
    </w:p>
    <w:p w:rsidR="00857BA2" w:rsidRPr="00857BA2" w:rsidRDefault="00857BA2" w:rsidP="006B7586">
      <w:pPr>
        <w:pStyle w:val="Reprints"/>
        <w:numPr>
          <w:ilvl w:val="0"/>
          <w:numId w:val="3"/>
        </w:numPr>
        <w:tabs>
          <w:tab w:val="clear" w:pos="3054"/>
          <w:tab w:val="left" w:pos="142"/>
        </w:tabs>
        <w:ind w:left="-142" w:firstLine="0"/>
        <w:jc w:val="both"/>
        <w:rPr>
          <w:b w:val="0"/>
          <w:sz w:val="22"/>
          <w:szCs w:val="22"/>
        </w:rPr>
      </w:pPr>
      <w:hyperlink r:id="rId15" w:history="1">
        <w:proofErr w:type="spellStart"/>
        <w:r w:rsidRPr="00857BA2">
          <w:rPr>
            <w:b w:val="0"/>
            <w:color w:val="0000FF"/>
            <w:sz w:val="22"/>
            <w:szCs w:val="22"/>
            <w:u w:val="single"/>
          </w:rPr>
          <w:t>РегиоН</w:t>
        </w:r>
        <w:proofErr w:type="spellEnd"/>
        <w:r w:rsidRPr="00857BA2">
          <w:rPr>
            <w:b w:val="0"/>
            <w:color w:val="0000FF"/>
            <w:sz w:val="22"/>
            <w:szCs w:val="22"/>
            <w:u w:val="single"/>
          </w:rPr>
          <w:t xml:space="preserve"> (regionews.ru), Москва, 19 марта 2022</w:t>
        </w:r>
      </w:hyperlink>
    </w:p>
    <w:p w:rsidR="00857BA2" w:rsidRPr="00D67C4C" w:rsidRDefault="00857BA2" w:rsidP="006B7586">
      <w:pPr>
        <w:pStyle w:val="Reprints"/>
        <w:numPr>
          <w:ilvl w:val="0"/>
          <w:numId w:val="3"/>
        </w:numPr>
        <w:tabs>
          <w:tab w:val="clear" w:pos="3054"/>
          <w:tab w:val="left" w:pos="142"/>
        </w:tabs>
        <w:ind w:left="-142" w:firstLine="0"/>
        <w:jc w:val="both"/>
        <w:rPr>
          <w:sz w:val="22"/>
          <w:szCs w:val="22"/>
        </w:rPr>
      </w:pPr>
      <w:hyperlink r:id="rId16" w:history="1">
        <w:r w:rsidRPr="00857BA2">
          <w:rPr>
            <w:b w:val="0"/>
            <w:color w:val="0000FF"/>
            <w:sz w:val="22"/>
            <w:szCs w:val="22"/>
            <w:u w:val="single"/>
          </w:rPr>
          <w:t>Новости Твери (tver-news.net), Тверь, 19 марта 2022</w:t>
        </w:r>
      </w:hyperlink>
    </w:p>
    <w:p w:rsidR="00857BA2" w:rsidRPr="00857BA2" w:rsidRDefault="00857BA2" w:rsidP="006B7586">
      <w:pPr>
        <w:pStyle w:val="Reprints"/>
        <w:numPr>
          <w:ilvl w:val="0"/>
          <w:numId w:val="3"/>
        </w:numPr>
        <w:tabs>
          <w:tab w:val="clear" w:pos="3054"/>
          <w:tab w:val="left" w:pos="142"/>
          <w:tab w:val="num" w:pos="720"/>
        </w:tabs>
        <w:ind w:left="-142" w:firstLine="0"/>
        <w:jc w:val="both"/>
        <w:rPr>
          <w:b w:val="0"/>
          <w:sz w:val="22"/>
          <w:szCs w:val="22"/>
        </w:rPr>
      </w:pPr>
      <w:hyperlink r:id="rId17" w:history="1">
        <w:r w:rsidRPr="00857BA2">
          <w:rPr>
            <w:b w:val="0"/>
            <w:color w:val="0000FF"/>
            <w:sz w:val="22"/>
            <w:szCs w:val="22"/>
            <w:u w:val="single"/>
          </w:rPr>
          <w:t>Комсомольская правда (tver.kp.ru), Тверь, 19 марта 2022</w:t>
        </w:r>
      </w:hyperlink>
    </w:p>
    <w:p w:rsidR="00857BA2" w:rsidRPr="00857BA2" w:rsidRDefault="00857BA2" w:rsidP="006B7586">
      <w:pPr>
        <w:pStyle w:val="Reprints"/>
        <w:numPr>
          <w:ilvl w:val="0"/>
          <w:numId w:val="3"/>
        </w:numPr>
        <w:tabs>
          <w:tab w:val="clear" w:pos="3054"/>
          <w:tab w:val="left" w:pos="142"/>
          <w:tab w:val="num" w:pos="720"/>
        </w:tabs>
        <w:ind w:left="-142" w:firstLine="0"/>
        <w:jc w:val="both"/>
        <w:rPr>
          <w:b w:val="0"/>
          <w:sz w:val="22"/>
          <w:szCs w:val="22"/>
        </w:rPr>
      </w:pPr>
      <w:hyperlink r:id="rId18" w:history="1">
        <w:proofErr w:type="spellStart"/>
        <w:r w:rsidRPr="00857BA2">
          <w:rPr>
            <w:b w:val="0"/>
            <w:color w:val="0000FF"/>
            <w:sz w:val="22"/>
            <w:szCs w:val="22"/>
            <w:u w:val="single"/>
          </w:rPr>
          <w:t>РегиоН</w:t>
        </w:r>
        <w:proofErr w:type="spellEnd"/>
        <w:r w:rsidRPr="00857BA2">
          <w:rPr>
            <w:b w:val="0"/>
            <w:color w:val="0000FF"/>
            <w:sz w:val="22"/>
            <w:szCs w:val="22"/>
            <w:u w:val="single"/>
          </w:rPr>
          <w:t xml:space="preserve"> (regionews.ru), Москва, 19 марта 2022</w:t>
        </w:r>
      </w:hyperlink>
    </w:p>
    <w:p w:rsidR="00857BA2" w:rsidRPr="00D67C4C" w:rsidRDefault="00857BA2" w:rsidP="00857BA2">
      <w:pPr>
        <w:pStyle w:val="ExportHyperlink"/>
        <w:tabs>
          <w:tab w:val="left" w:pos="142"/>
        </w:tabs>
        <w:ind w:left="-142"/>
        <w:rPr>
          <w:sz w:val="22"/>
          <w:szCs w:val="22"/>
        </w:rPr>
      </w:pPr>
      <w:hyperlink w:anchor="tabtxt_1575050_1947150573" w:history="1">
        <w:r w:rsidRPr="00D67C4C">
          <w:rPr>
            <w:sz w:val="22"/>
            <w:szCs w:val="22"/>
          </w:rPr>
          <w:t>К заголовкам сообщений</w:t>
        </w:r>
      </w:hyperlink>
    </w:p>
    <w:p w:rsidR="00857BA2" w:rsidRDefault="00857BA2" w:rsidP="00857BA2">
      <w:pPr>
        <w:pStyle w:val="af6"/>
        <w:tabs>
          <w:tab w:val="left" w:pos="142"/>
        </w:tabs>
        <w:ind w:left="-142"/>
        <w:jc w:val="both"/>
        <w:rPr>
          <w:sz w:val="22"/>
        </w:rPr>
      </w:pPr>
    </w:p>
    <w:p w:rsidR="00857BA2" w:rsidRPr="00D67C4C" w:rsidRDefault="00857BA2" w:rsidP="00857BA2">
      <w:pPr>
        <w:pStyle w:val="af6"/>
        <w:tabs>
          <w:tab w:val="left" w:pos="142"/>
        </w:tabs>
        <w:ind w:left="-142"/>
        <w:jc w:val="both"/>
        <w:rPr>
          <w:sz w:val="22"/>
        </w:rPr>
      </w:pPr>
      <w:r w:rsidRPr="00D67C4C">
        <w:rPr>
          <w:sz w:val="22"/>
        </w:rPr>
        <w:t>Тверские ведомости (vedtver.ru), Тверь, 19 марта 2022</w:t>
      </w:r>
    </w:p>
    <w:p w:rsidR="00857BA2" w:rsidRPr="00D67C4C" w:rsidRDefault="00857BA2" w:rsidP="00857BA2">
      <w:pPr>
        <w:pStyle w:val="affffb"/>
        <w:tabs>
          <w:tab w:val="left" w:pos="142"/>
        </w:tabs>
        <w:ind w:left="-142"/>
        <w:rPr>
          <w:sz w:val="22"/>
        </w:rPr>
      </w:pPr>
      <w:bookmarkStart w:id="17" w:name="ant_1575050_1947148605"/>
      <w:r w:rsidRPr="00D67C4C">
        <w:rPr>
          <w:sz w:val="22"/>
        </w:rPr>
        <w:t>АХМЕТ БАГАУТДИНОВ: ВОССОЕДИНЕНИЕ КРЫМА И СЕВАСТОПОЛЯ С РОССИЕЙ - СУДЬБОНОСНОЕ СОБЫТИЕ</w:t>
      </w:r>
      <w:bookmarkEnd w:id="17"/>
    </w:p>
    <w:p w:rsidR="00857BA2" w:rsidRPr="00D67C4C" w:rsidRDefault="00857BA2" w:rsidP="00857BA2">
      <w:pPr>
        <w:pStyle w:val="afffff9"/>
        <w:tabs>
          <w:tab w:val="left" w:pos="142"/>
        </w:tabs>
        <w:ind w:left="-142"/>
        <w:rPr>
          <w:sz w:val="22"/>
          <w:szCs w:val="22"/>
        </w:rPr>
      </w:pPr>
      <w:r w:rsidRPr="00D67C4C">
        <w:rPr>
          <w:sz w:val="22"/>
          <w:szCs w:val="22"/>
        </w:rPr>
        <w:t xml:space="preserve">Губернатор </w:t>
      </w:r>
      <w:r w:rsidRPr="00D67C4C">
        <w:rPr>
          <w:sz w:val="22"/>
          <w:szCs w:val="22"/>
          <w:shd w:val="clear" w:color="auto" w:fill="C0C0C0"/>
        </w:rPr>
        <w:t xml:space="preserve">Игорь </w:t>
      </w:r>
      <w:proofErr w:type="spellStart"/>
      <w:r w:rsidRPr="00D67C4C">
        <w:rPr>
          <w:sz w:val="22"/>
          <w:szCs w:val="22"/>
          <w:shd w:val="clear" w:color="auto" w:fill="C0C0C0"/>
        </w:rPr>
        <w:t>Руденя</w:t>
      </w:r>
      <w:proofErr w:type="spellEnd"/>
      <w:r w:rsidRPr="00D67C4C">
        <w:rPr>
          <w:sz w:val="22"/>
          <w:szCs w:val="22"/>
        </w:rPr>
        <w:t xml:space="preserve"> назвал те судьбоносные события восстановлением исторической справедливости... Напомним, на референдуме в Крыму за воссоединение с Россией проголосовало 96,77% граждан в Севастополе - 95,6%   - Мы благодарны жителям Крыма и Севастополя за желание вернуться в Россию, за то, ...</w:t>
      </w:r>
    </w:p>
    <w:p w:rsidR="00857BA2" w:rsidRPr="00D67C4C" w:rsidRDefault="00857BA2" w:rsidP="00857BA2">
      <w:pPr>
        <w:pStyle w:val="ExportHyperlink"/>
        <w:tabs>
          <w:tab w:val="left" w:pos="142"/>
        </w:tabs>
        <w:ind w:left="-142"/>
        <w:jc w:val="both"/>
        <w:rPr>
          <w:sz w:val="22"/>
          <w:szCs w:val="22"/>
        </w:rPr>
      </w:pPr>
      <w:hyperlink r:id="rId19" w:history="1">
        <w:r w:rsidRPr="00D67C4C">
          <w:rPr>
            <w:sz w:val="22"/>
            <w:szCs w:val="22"/>
          </w:rPr>
          <w:t>https://vedtver.ru/news/opinions/ahmet-bagautdinov-vossoedinenie-kryma-i-sevastopolja-s-rossiej-sudbonosnoe-sobytie/</w:t>
        </w:r>
      </w:hyperlink>
    </w:p>
    <w:p w:rsidR="00857BA2" w:rsidRPr="00D67C4C" w:rsidRDefault="00857BA2" w:rsidP="00857BA2">
      <w:pPr>
        <w:pStyle w:val="ReprintsHeader"/>
        <w:tabs>
          <w:tab w:val="left" w:pos="142"/>
        </w:tabs>
        <w:ind w:left="-142"/>
        <w:jc w:val="both"/>
        <w:rPr>
          <w:sz w:val="22"/>
          <w:szCs w:val="22"/>
        </w:rPr>
      </w:pPr>
      <w:r w:rsidRPr="00D67C4C">
        <w:rPr>
          <w:sz w:val="22"/>
          <w:szCs w:val="22"/>
        </w:rPr>
        <w:t>Сообщения по событию:</w:t>
      </w:r>
    </w:p>
    <w:p w:rsidR="00857BA2" w:rsidRPr="00857BA2" w:rsidRDefault="00857BA2" w:rsidP="00857BA2">
      <w:pPr>
        <w:pStyle w:val="Reprints"/>
        <w:numPr>
          <w:ilvl w:val="0"/>
          <w:numId w:val="4"/>
        </w:numPr>
        <w:tabs>
          <w:tab w:val="left" w:pos="142"/>
        </w:tabs>
        <w:ind w:left="-142" w:firstLine="0"/>
        <w:jc w:val="both"/>
        <w:rPr>
          <w:b w:val="0"/>
          <w:sz w:val="22"/>
          <w:szCs w:val="22"/>
        </w:rPr>
      </w:pPr>
      <w:hyperlink r:id="rId20" w:history="1">
        <w:r w:rsidRPr="00857BA2">
          <w:rPr>
            <w:b w:val="0"/>
            <w:color w:val="0000FF"/>
            <w:sz w:val="22"/>
            <w:szCs w:val="22"/>
            <w:u w:val="single"/>
          </w:rPr>
          <w:t>Тверская жизнь (tverlife.ru), Тверь, 19 марта 2022</w:t>
        </w:r>
      </w:hyperlink>
    </w:p>
    <w:p w:rsidR="00857BA2" w:rsidRPr="00D67C4C" w:rsidRDefault="00857BA2" w:rsidP="00857BA2">
      <w:pPr>
        <w:pStyle w:val="ExportHyperlink"/>
        <w:tabs>
          <w:tab w:val="left" w:pos="142"/>
        </w:tabs>
        <w:ind w:left="-142"/>
        <w:rPr>
          <w:sz w:val="22"/>
          <w:szCs w:val="22"/>
        </w:rPr>
      </w:pPr>
      <w:hyperlink w:anchor="tabtxt_1575050_1947148605" w:history="1">
        <w:r w:rsidRPr="00D67C4C">
          <w:rPr>
            <w:sz w:val="22"/>
            <w:szCs w:val="22"/>
          </w:rPr>
          <w:t>К заголовкам сообщений</w:t>
        </w:r>
      </w:hyperlink>
    </w:p>
    <w:p w:rsidR="00857BA2" w:rsidRPr="00D67C4C" w:rsidRDefault="00857BA2" w:rsidP="00857BA2">
      <w:pPr>
        <w:tabs>
          <w:tab w:val="left" w:pos="142"/>
        </w:tabs>
        <w:ind w:left="-142"/>
        <w:jc w:val="both"/>
        <w:rPr>
          <w:sz w:val="22"/>
          <w:szCs w:val="22"/>
        </w:rPr>
      </w:pPr>
    </w:p>
    <w:p w:rsidR="00857BA2" w:rsidRPr="00A37966" w:rsidRDefault="00857BA2" w:rsidP="00857BA2">
      <w:pPr>
        <w:tabs>
          <w:tab w:val="left" w:pos="142"/>
          <w:tab w:val="left" w:pos="284"/>
        </w:tabs>
        <w:ind w:left="-142" w:right="-143"/>
        <w:jc w:val="both"/>
        <w:rPr>
          <w:rFonts w:ascii="Arial" w:eastAsia="Arial" w:hAnsi="Arial" w:cs="Arial"/>
          <w:color w:val="0000FF"/>
          <w:sz w:val="22"/>
          <w:szCs w:val="22"/>
          <w:shd w:val="clear" w:color="auto" w:fill="FFFFFF"/>
        </w:rPr>
      </w:pPr>
    </w:p>
    <w:sectPr w:rsidR="00857BA2" w:rsidRPr="00A37966" w:rsidSect="00F30D1C">
      <w:headerReference w:type="default" r:id="rId21"/>
      <w:footerReference w:type="even" r:id="rId22"/>
      <w:footerReference w:type="default" r:id="rId23"/>
      <w:footerReference w:type="first" r:id="rId24"/>
      <w:type w:val="continuous"/>
      <w:pgSz w:w="11906" w:h="16838" w:code="9"/>
      <w:pgMar w:top="993" w:right="424" w:bottom="709" w:left="993" w:header="357" w:footer="56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C76" w:rsidRDefault="00567C76">
      <w:r>
        <w:separator/>
      </w:r>
    </w:p>
  </w:endnote>
  <w:endnote w:type="continuationSeparator" w:id="0">
    <w:p w:rsidR="00567C76" w:rsidRDefault="00567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A72" w:rsidRPr="000A7F13" w:rsidRDefault="00E63A72">
    <w:pPr>
      <w:pStyle w:val="affa"/>
      <w:framePr w:wrap="around" w:vAnchor="text" w:hAnchor="margin" w:xAlign="right" w:y="1"/>
      <w:rPr>
        <w:rStyle w:val="affc"/>
        <w:rFonts w:ascii="Arial" w:eastAsia="Arial" w:hAnsi="Arial"/>
      </w:rPr>
    </w:pPr>
    <w:r>
      <w:rPr>
        <w:rStyle w:val="affc"/>
      </w:rPr>
      <w:fldChar w:fldCharType="begin"/>
    </w:r>
    <w:r>
      <w:rPr>
        <w:rStyle w:val="affc"/>
      </w:rPr>
      <w:instrText xml:space="preserve">PAGE </w:instrText>
    </w:r>
    <w:r>
      <w:rPr>
        <w:rStyle w:val="affc"/>
      </w:rPr>
      <w:fldChar w:fldCharType="end"/>
    </w:r>
  </w:p>
  <w:p w:rsidR="00E63A72" w:rsidRPr="000A7F13" w:rsidRDefault="00E63A72">
    <w:pPr>
      <w:pStyle w:val="affa"/>
      <w:ind w:right="360"/>
      <w:rPr>
        <w:rFonts w:ascii="Arial" w:eastAsia="Arial" w:hAnsi="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31830"/>
      <w:docPartObj>
        <w:docPartGallery w:val="Page Numbers (Bottom of Page)"/>
        <w:docPartUnique/>
      </w:docPartObj>
    </w:sdtPr>
    <w:sdtContent>
      <w:p w:rsidR="00E63A72" w:rsidRPr="00B15CDA" w:rsidRDefault="00E63A72" w:rsidP="00EB666B">
        <w:pPr>
          <w:pStyle w:val="affa"/>
          <w:jc w:val="right"/>
        </w:pPr>
        <w:r>
          <w:fldChar w:fldCharType="begin"/>
        </w:r>
        <w:r>
          <w:instrText xml:space="preserve"> PAGE   \* MERGEFORMAT </w:instrText>
        </w:r>
        <w:r>
          <w:fldChar w:fldCharType="separate"/>
        </w:r>
        <w:r w:rsidR="00A07F45">
          <w:rPr>
            <w:noProof/>
          </w:rPr>
          <w:t>5</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A72" w:rsidRDefault="00E63A72">
    <w:pPr>
      <w:pStyle w:val="affa"/>
      <w:jc w:val="right"/>
    </w:pPr>
  </w:p>
  <w:p w:rsidR="00E63A72" w:rsidRPr="000B1295" w:rsidRDefault="00E63A72">
    <w:pPr>
      <w:pStyle w:val="aff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C76" w:rsidRDefault="00567C76">
      <w:r>
        <w:separator/>
      </w:r>
    </w:p>
  </w:footnote>
  <w:footnote w:type="continuationSeparator" w:id="0">
    <w:p w:rsidR="00567C76" w:rsidRDefault="00567C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A72" w:rsidRDefault="00E63A72" w:rsidP="00DF7F44">
    <w:pPr>
      <w:pStyle w:val="a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D36C59C0">
      <w:start w:val="1"/>
      <w:numFmt w:val="bullet"/>
      <w:lvlText w:val=""/>
      <w:lvlJc w:val="left"/>
      <w:pPr>
        <w:tabs>
          <w:tab w:val="num" w:pos="720"/>
        </w:tabs>
        <w:ind w:left="720" w:hanging="360"/>
      </w:pPr>
      <w:rPr>
        <w:rFonts w:ascii="Symbol" w:hAnsi="Symbol"/>
      </w:rPr>
    </w:lvl>
    <w:lvl w:ilvl="1" w:tplc="707CAC24">
      <w:start w:val="1"/>
      <w:numFmt w:val="bullet"/>
      <w:lvlText w:val="o"/>
      <w:lvlJc w:val="left"/>
      <w:pPr>
        <w:tabs>
          <w:tab w:val="num" w:pos="1440"/>
        </w:tabs>
        <w:ind w:left="1440" w:hanging="360"/>
      </w:pPr>
      <w:rPr>
        <w:rFonts w:ascii="Courier New" w:hAnsi="Courier New"/>
      </w:rPr>
    </w:lvl>
    <w:lvl w:ilvl="2" w:tplc="4D507CFA">
      <w:start w:val="1"/>
      <w:numFmt w:val="bullet"/>
      <w:lvlText w:val=""/>
      <w:lvlJc w:val="left"/>
      <w:pPr>
        <w:tabs>
          <w:tab w:val="num" w:pos="2160"/>
        </w:tabs>
        <w:ind w:left="2160" w:hanging="360"/>
      </w:pPr>
      <w:rPr>
        <w:rFonts w:ascii="Wingdings" w:hAnsi="Wingdings"/>
      </w:rPr>
    </w:lvl>
    <w:lvl w:ilvl="3" w:tplc="FBEAEBE0">
      <w:start w:val="1"/>
      <w:numFmt w:val="bullet"/>
      <w:lvlText w:val=""/>
      <w:lvlJc w:val="left"/>
      <w:pPr>
        <w:tabs>
          <w:tab w:val="num" w:pos="2880"/>
        </w:tabs>
        <w:ind w:left="2880" w:hanging="360"/>
      </w:pPr>
      <w:rPr>
        <w:rFonts w:ascii="Symbol" w:hAnsi="Symbol"/>
      </w:rPr>
    </w:lvl>
    <w:lvl w:ilvl="4" w:tplc="B0DA08A8">
      <w:start w:val="1"/>
      <w:numFmt w:val="bullet"/>
      <w:lvlText w:val="o"/>
      <w:lvlJc w:val="left"/>
      <w:pPr>
        <w:tabs>
          <w:tab w:val="num" w:pos="3600"/>
        </w:tabs>
        <w:ind w:left="3600" w:hanging="360"/>
      </w:pPr>
      <w:rPr>
        <w:rFonts w:ascii="Courier New" w:hAnsi="Courier New"/>
      </w:rPr>
    </w:lvl>
    <w:lvl w:ilvl="5" w:tplc="747644D4">
      <w:start w:val="1"/>
      <w:numFmt w:val="bullet"/>
      <w:lvlText w:val=""/>
      <w:lvlJc w:val="left"/>
      <w:pPr>
        <w:tabs>
          <w:tab w:val="num" w:pos="4320"/>
        </w:tabs>
        <w:ind w:left="4320" w:hanging="360"/>
      </w:pPr>
      <w:rPr>
        <w:rFonts w:ascii="Wingdings" w:hAnsi="Wingdings"/>
      </w:rPr>
    </w:lvl>
    <w:lvl w:ilvl="6" w:tplc="F250A556">
      <w:start w:val="1"/>
      <w:numFmt w:val="bullet"/>
      <w:lvlText w:val=""/>
      <w:lvlJc w:val="left"/>
      <w:pPr>
        <w:tabs>
          <w:tab w:val="num" w:pos="5040"/>
        </w:tabs>
        <w:ind w:left="5040" w:hanging="360"/>
      </w:pPr>
      <w:rPr>
        <w:rFonts w:ascii="Symbol" w:hAnsi="Symbol"/>
      </w:rPr>
    </w:lvl>
    <w:lvl w:ilvl="7" w:tplc="61B6E35C">
      <w:start w:val="1"/>
      <w:numFmt w:val="bullet"/>
      <w:lvlText w:val="o"/>
      <w:lvlJc w:val="left"/>
      <w:pPr>
        <w:tabs>
          <w:tab w:val="num" w:pos="5760"/>
        </w:tabs>
        <w:ind w:left="5760" w:hanging="360"/>
      </w:pPr>
      <w:rPr>
        <w:rFonts w:ascii="Courier New" w:hAnsi="Courier New"/>
      </w:rPr>
    </w:lvl>
    <w:lvl w:ilvl="8" w:tplc="DECA8ADA">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6908CA40">
      <w:start w:val="1"/>
      <w:numFmt w:val="bullet"/>
      <w:lvlText w:val=""/>
      <w:lvlJc w:val="left"/>
      <w:pPr>
        <w:tabs>
          <w:tab w:val="num" w:pos="720"/>
        </w:tabs>
        <w:ind w:left="720" w:hanging="360"/>
      </w:pPr>
      <w:rPr>
        <w:rFonts w:ascii="Symbol" w:hAnsi="Symbol"/>
      </w:rPr>
    </w:lvl>
    <w:lvl w:ilvl="1" w:tplc="B13E2712">
      <w:start w:val="1"/>
      <w:numFmt w:val="bullet"/>
      <w:lvlText w:val="o"/>
      <w:lvlJc w:val="left"/>
      <w:pPr>
        <w:tabs>
          <w:tab w:val="num" w:pos="1440"/>
        </w:tabs>
        <w:ind w:left="1440" w:hanging="360"/>
      </w:pPr>
      <w:rPr>
        <w:rFonts w:ascii="Courier New" w:hAnsi="Courier New"/>
      </w:rPr>
    </w:lvl>
    <w:lvl w:ilvl="2" w:tplc="5CB85570">
      <w:start w:val="1"/>
      <w:numFmt w:val="bullet"/>
      <w:lvlText w:val=""/>
      <w:lvlJc w:val="left"/>
      <w:pPr>
        <w:tabs>
          <w:tab w:val="num" w:pos="2160"/>
        </w:tabs>
        <w:ind w:left="2160" w:hanging="360"/>
      </w:pPr>
      <w:rPr>
        <w:rFonts w:ascii="Wingdings" w:hAnsi="Wingdings"/>
      </w:rPr>
    </w:lvl>
    <w:lvl w:ilvl="3" w:tplc="0024C8DC">
      <w:start w:val="1"/>
      <w:numFmt w:val="bullet"/>
      <w:lvlText w:val=""/>
      <w:lvlJc w:val="left"/>
      <w:pPr>
        <w:tabs>
          <w:tab w:val="num" w:pos="2880"/>
        </w:tabs>
        <w:ind w:left="2880" w:hanging="360"/>
      </w:pPr>
      <w:rPr>
        <w:rFonts w:ascii="Symbol" w:hAnsi="Symbol"/>
      </w:rPr>
    </w:lvl>
    <w:lvl w:ilvl="4" w:tplc="48381106">
      <w:start w:val="1"/>
      <w:numFmt w:val="bullet"/>
      <w:lvlText w:val="o"/>
      <w:lvlJc w:val="left"/>
      <w:pPr>
        <w:tabs>
          <w:tab w:val="num" w:pos="3600"/>
        </w:tabs>
        <w:ind w:left="3600" w:hanging="360"/>
      </w:pPr>
      <w:rPr>
        <w:rFonts w:ascii="Courier New" w:hAnsi="Courier New"/>
      </w:rPr>
    </w:lvl>
    <w:lvl w:ilvl="5" w:tplc="97E807E2">
      <w:start w:val="1"/>
      <w:numFmt w:val="bullet"/>
      <w:lvlText w:val=""/>
      <w:lvlJc w:val="left"/>
      <w:pPr>
        <w:tabs>
          <w:tab w:val="num" w:pos="4320"/>
        </w:tabs>
        <w:ind w:left="4320" w:hanging="360"/>
      </w:pPr>
      <w:rPr>
        <w:rFonts w:ascii="Wingdings" w:hAnsi="Wingdings"/>
      </w:rPr>
    </w:lvl>
    <w:lvl w:ilvl="6" w:tplc="A3CC62FE">
      <w:start w:val="1"/>
      <w:numFmt w:val="bullet"/>
      <w:lvlText w:val=""/>
      <w:lvlJc w:val="left"/>
      <w:pPr>
        <w:tabs>
          <w:tab w:val="num" w:pos="5040"/>
        </w:tabs>
        <w:ind w:left="5040" w:hanging="360"/>
      </w:pPr>
      <w:rPr>
        <w:rFonts w:ascii="Symbol" w:hAnsi="Symbol"/>
      </w:rPr>
    </w:lvl>
    <w:lvl w:ilvl="7" w:tplc="3EF6BBD2">
      <w:start w:val="1"/>
      <w:numFmt w:val="bullet"/>
      <w:lvlText w:val="o"/>
      <w:lvlJc w:val="left"/>
      <w:pPr>
        <w:tabs>
          <w:tab w:val="num" w:pos="5760"/>
        </w:tabs>
        <w:ind w:left="5760" w:hanging="360"/>
      </w:pPr>
      <w:rPr>
        <w:rFonts w:ascii="Courier New" w:hAnsi="Courier New"/>
      </w:rPr>
    </w:lvl>
    <w:lvl w:ilvl="8" w:tplc="20F0F990">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1921B28">
      <w:start w:val="1"/>
      <w:numFmt w:val="bullet"/>
      <w:lvlText w:val=""/>
      <w:lvlJc w:val="left"/>
      <w:pPr>
        <w:tabs>
          <w:tab w:val="num" w:pos="720"/>
        </w:tabs>
        <w:ind w:left="720" w:hanging="360"/>
      </w:pPr>
      <w:rPr>
        <w:rFonts w:ascii="Symbol" w:hAnsi="Symbol"/>
      </w:rPr>
    </w:lvl>
    <w:lvl w:ilvl="1" w:tplc="29948BDE">
      <w:start w:val="1"/>
      <w:numFmt w:val="bullet"/>
      <w:lvlText w:val="o"/>
      <w:lvlJc w:val="left"/>
      <w:pPr>
        <w:tabs>
          <w:tab w:val="num" w:pos="1440"/>
        </w:tabs>
        <w:ind w:left="1440" w:hanging="360"/>
      </w:pPr>
      <w:rPr>
        <w:rFonts w:ascii="Courier New" w:hAnsi="Courier New"/>
      </w:rPr>
    </w:lvl>
    <w:lvl w:ilvl="2" w:tplc="38C2F1DC">
      <w:start w:val="1"/>
      <w:numFmt w:val="bullet"/>
      <w:lvlText w:val=""/>
      <w:lvlJc w:val="left"/>
      <w:pPr>
        <w:tabs>
          <w:tab w:val="num" w:pos="2160"/>
        </w:tabs>
        <w:ind w:left="2160" w:hanging="360"/>
      </w:pPr>
      <w:rPr>
        <w:rFonts w:ascii="Wingdings" w:hAnsi="Wingdings"/>
      </w:rPr>
    </w:lvl>
    <w:lvl w:ilvl="3" w:tplc="1B76FBEE">
      <w:start w:val="1"/>
      <w:numFmt w:val="bullet"/>
      <w:lvlText w:val=""/>
      <w:lvlJc w:val="left"/>
      <w:pPr>
        <w:tabs>
          <w:tab w:val="num" w:pos="2880"/>
        </w:tabs>
        <w:ind w:left="2880" w:hanging="360"/>
      </w:pPr>
      <w:rPr>
        <w:rFonts w:ascii="Symbol" w:hAnsi="Symbol"/>
      </w:rPr>
    </w:lvl>
    <w:lvl w:ilvl="4" w:tplc="90A804E8">
      <w:start w:val="1"/>
      <w:numFmt w:val="bullet"/>
      <w:lvlText w:val="o"/>
      <w:lvlJc w:val="left"/>
      <w:pPr>
        <w:tabs>
          <w:tab w:val="num" w:pos="3600"/>
        </w:tabs>
        <w:ind w:left="3600" w:hanging="360"/>
      </w:pPr>
      <w:rPr>
        <w:rFonts w:ascii="Courier New" w:hAnsi="Courier New"/>
      </w:rPr>
    </w:lvl>
    <w:lvl w:ilvl="5" w:tplc="98C06700">
      <w:start w:val="1"/>
      <w:numFmt w:val="bullet"/>
      <w:lvlText w:val=""/>
      <w:lvlJc w:val="left"/>
      <w:pPr>
        <w:tabs>
          <w:tab w:val="num" w:pos="4320"/>
        </w:tabs>
        <w:ind w:left="4320" w:hanging="360"/>
      </w:pPr>
      <w:rPr>
        <w:rFonts w:ascii="Wingdings" w:hAnsi="Wingdings"/>
      </w:rPr>
    </w:lvl>
    <w:lvl w:ilvl="6" w:tplc="EEEED21C">
      <w:start w:val="1"/>
      <w:numFmt w:val="bullet"/>
      <w:lvlText w:val=""/>
      <w:lvlJc w:val="left"/>
      <w:pPr>
        <w:tabs>
          <w:tab w:val="num" w:pos="5040"/>
        </w:tabs>
        <w:ind w:left="5040" w:hanging="360"/>
      </w:pPr>
      <w:rPr>
        <w:rFonts w:ascii="Symbol" w:hAnsi="Symbol"/>
      </w:rPr>
    </w:lvl>
    <w:lvl w:ilvl="7" w:tplc="22E892E2">
      <w:start w:val="1"/>
      <w:numFmt w:val="bullet"/>
      <w:lvlText w:val="o"/>
      <w:lvlJc w:val="left"/>
      <w:pPr>
        <w:tabs>
          <w:tab w:val="num" w:pos="5760"/>
        </w:tabs>
        <w:ind w:left="5760" w:hanging="360"/>
      </w:pPr>
      <w:rPr>
        <w:rFonts w:ascii="Courier New" w:hAnsi="Courier New"/>
      </w:rPr>
    </w:lvl>
    <w:lvl w:ilvl="8" w:tplc="6D666464">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8258052E">
      <w:start w:val="1"/>
      <w:numFmt w:val="bullet"/>
      <w:lvlText w:val=""/>
      <w:lvlJc w:val="left"/>
      <w:pPr>
        <w:tabs>
          <w:tab w:val="num" w:pos="720"/>
        </w:tabs>
        <w:ind w:left="720" w:hanging="360"/>
      </w:pPr>
      <w:rPr>
        <w:rFonts w:ascii="Symbol" w:hAnsi="Symbol"/>
      </w:rPr>
    </w:lvl>
    <w:lvl w:ilvl="1" w:tplc="2D7EAE8C">
      <w:start w:val="1"/>
      <w:numFmt w:val="bullet"/>
      <w:lvlText w:val="o"/>
      <w:lvlJc w:val="left"/>
      <w:pPr>
        <w:tabs>
          <w:tab w:val="num" w:pos="1440"/>
        </w:tabs>
        <w:ind w:left="1440" w:hanging="360"/>
      </w:pPr>
      <w:rPr>
        <w:rFonts w:ascii="Courier New" w:hAnsi="Courier New"/>
      </w:rPr>
    </w:lvl>
    <w:lvl w:ilvl="2" w:tplc="AC9A2FD8">
      <w:start w:val="1"/>
      <w:numFmt w:val="bullet"/>
      <w:lvlText w:val=""/>
      <w:lvlJc w:val="left"/>
      <w:pPr>
        <w:tabs>
          <w:tab w:val="num" w:pos="2160"/>
        </w:tabs>
        <w:ind w:left="2160" w:hanging="360"/>
      </w:pPr>
      <w:rPr>
        <w:rFonts w:ascii="Wingdings" w:hAnsi="Wingdings"/>
      </w:rPr>
    </w:lvl>
    <w:lvl w:ilvl="3" w:tplc="B7BAD93A">
      <w:start w:val="1"/>
      <w:numFmt w:val="bullet"/>
      <w:lvlText w:val=""/>
      <w:lvlJc w:val="left"/>
      <w:pPr>
        <w:tabs>
          <w:tab w:val="num" w:pos="2880"/>
        </w:tabs>
        <w:ind w:left="2880" w:hanging="360"/>
      </w:pPr>
      <w:rPr>
        <w:rFonts w:ascii="Symbol" w:hAnsi="Symbol"/>
      </w:rPr>
    </w:lvl>
    <w:lvl w:ilvl="4" w:tplc="FF16A4BE">
      <w:start w:val="1"/>
      <w:numFmt w:val="bullet"/>
      <w:lvlText w:val="o"/>
      <w:lvlJc w:val="left"/>
      <w:pPr>
        <w:tabs>
          <w:tab w:val="num" w:pos="3600"/>
        </w:tabs>
        <w:ind w:left="3600" w:hanging="360"/>
      </w:pPr>
      <w:rPr>
        <w:rFonts w:ascii="Courier New" w:hAnsi="Courier New"/>
      </w:rPr>
    </w:lvl>
    <w:lvl w:ilvl="5" w:tplc="BD3AF61C">
      <w:start w:val="1"/>
      <w:numFmt w:val="bullet"/>
      <w:lvlText w:val=""/>
      <w:lvlJc w:val="left"/>
      <w:pPr>
        <w:tabs>
          <w:tab w:val="num" w:pos="4320"/>
        </w:tabs>
        <w:ind w:left="4320" w:hanging="360"/>
      </w:pPr>
      <w:rPr>
        <w:rFonts w:ascii="Wingdings" w:hAnsi="Wingdings"/>
      </w:rPr>
    </w:lvl>
    <w:lvl w:ilvl="6" w:tplc="4BAC5E1C">
      <w:start w:val="1"/>
      <w:numFmt w:val="bullet"/>
      <w:lvlText w:val=""/>
      <w:lvlJc w:val="left"/>
      <w:pPr>
        <w:tabs>
          <w:tab w:val="num" w:pos="5040"/>
        </w:tabs>
        <w:ind w:left="5040" w:hanging="360"/>
      </w:pPr>
      <w:rPr>
        <w:rFonts w:ascii="Symbol" w:hAnsi="Symbol"/>
      </w:rPr>
    </w:lvl>
    <w:lvl w:ilvl="7" w:tplc="EB968998">
      <w:start w:val="1"/>
      <w:numFmt w:val="bullet"/>
      <w:lvlText w:val="o"/>
      <w:lvlJc w:val="left"/>
      <w:pPr>
        <w:tabs>
          <w:tab w:val="num" w:pos="5760"/>
        </w:tabs>
        <w:ind w:left="5760" w:hanging="360"/>
      </w:pPr>
      <w:rPr>
        <w:rFonts w:ascii="Courier New" w:hAnsi="Courier New"/>
      </w:rPr>
    </w:lvl>
    <w:lvl w:ilvl="8" w:tplc="31F62A06">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E1D67974">
      <w:start w:val="1"/>
      <w:numFmt w:val="bullet"/>
      <w:lvlText w:val=""/>
      <w:lvlJc w:val="left"/>
      <w:pPr>
        <w:tabs>
          <w:tab w:val="num" w:pos="720"/>
        </w:tabs>
        <w:ind w:left="720" w:hanging="360"/>
      </w:pPr>
      <w:rPr>
        <w:rFonts w:ascii="Symbol" w:hAnsi="Symbol"/>
      </w:rPr>
    </w:lvl>
    <w:lvl w:ilvl="1" w:tplc="F642F82E">
      <w:start w:val="1"/>
      <w:numFmt w:val="bullet"/>
      <w:lvlText w:val="o"/>
      <w:lvlJc w:val="left"/>
      <w:pPr>
        <w:tabs>
          <w:tab w:val="num" w:pos="1440"/>
        </w:tabs>
        <w:ind w:left="1440" w:hanging="360"/>
      </w:pPr>
      <w:rPr>
        <w:rFonts w:ascii="Courier New" w:hAnsi="Courier New"/>
      </w:rPr>
    </w:lvl>
    <w:lvl w:ilvl="2" w:tplc="9E5E0C4A">
      <w:start w:val="1"/>
      <w:numFmt w:val="bullet"/>
      <w:lvlText w:val=""/>
      <w:lvlJc w:val="left"/>
      <w:pPr>
        <w:tabs>
          <w:tab w:val="num" w:pos="2160"/>
        </w:tabs>
        <w:ind w:left="2160" w:hanging="360"/>
      </w:pPr>
      <w:rPr>
        <w:rFonts w:ascii="Wingdings" w:hAnsi="Wingdings"/>
      </w:rPr>
    </w:lvl>
    <w:lvl w:ilvl="3" w:tplc="E72068EA">
      <w:start w:val="1"/>
      <w:numFmt w:val="bullet"/>
      <w:lvlText w:val=""/>
      <w:lvlJc w:val="left"/>
      <w:pPr>
        <w:tabs>
          <w:tab w:val="num" w:pos="2880"/>
        </w:tabs>
        <w:ind w:left="2880" w:hanging="360"/>
      </w:pPr>
      <w:rPr>
        <w:rFonts w:ascii="Symbol" w:hAnsi="Symbol"/>
      </w:rPr>
    </w:lvl>
    <w:lvl w:ilvl="4" w:tplc="78C6CBB2">
      <w:start w:val="1"/>
      <w:numFmt w:val="bullet"/>
      <w:lvlText w:val="o"/>
      <w:lvlJc w:val="left"/>
      <w:pPr>
        <w:tabs>
          <w:tab w:val="num" w:pos="3600"/>
        </w:tabs>
        <w:ind w:left="3600" w:hanging="360"/>
      </w:pPr>
      <w:rPr>
        <w:rFonts w:ascii="Courier New" w:hAnsi="Courier New"/>
      </w:rPr>
    </w:lvl>
    <w:lvl w:ilvl="5" w:tplc="102A852A">
      <w:start w:val="1"/>
      <w:numFmt w:val="bullet"/>
      <w:lvlText w:val=""/>
      <w:lvlJc w:val="left"/>
      <w:pPr>
        <w:tabs>
          <w:tab w:val="num" w:pos="4320"/>
        </w:tabs>
        <w:ind w:left="4320" w:hanging="360"/>
      </w:pPr>
      <w:rPr>
        <w:rFonts w:ascii="Wingdings" w:hAnsi="Wingdings"/>
      </w:rPr>
    </w:lvl>
    <w:lvl w:ilvl="6" w:tplc="17FEA8C6">
      <w:start w:val="1"/>
      <w:numFmt w:val="bullet"/>
      <w:lvlText w:val=""/>
      <w:lvlJc w:val="left"/>
      <w:pPr>
        <w:tabs>
          <w:tab w:val="num" w:pos="5040"/>
        </w:tabs>
        <w:ind w:left="5040" w:hanging="360"/>
      </w:pPr>
      <w:rPr>
        <w:rFonts w:ascii="Symbol" w:hAnsi="Symbol"/>
      </w:rPr>
    </w:lvl>
    <w:lvl w:ilvl="7" w:tplc="2F16B512">
      <w:start w:val="1"/>
      <w:numFmt w:val="bullet"/>
      <w:lvlText w:val="o"/>
      <w:lvlJc w:val="left"/>
      <w:pPr>
        <w:tabs>
          <w:tab w:val="num" w:pos="5760"/>
        </w:tabs>
        <w:ind w:left="5760" w:hanging="360"/>
      </w:pPr>
      <w:rPr>
        <w:rFonts w:ascii="Courier New" w:hAnsi="Courier New"/>
      </w:rPr>
    </w:lvl>
    <w:lvl w:ilvl="8" w:tplc="E89C443A">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C82CB882">
      <w:start w:val="1"/>
      <w:numFmt w:val="bullet"/>
      <w:lvlText w:val=""/>
      <w:lvlJc w:val="left"/>
      <w:pPr>
        <w:tabs>
          <w:tab w:val="num" w:pos="720"/>
        </w:tabs>
        <w:ind w:left="720" w:hanging="360"/>
      </w:pPr>
      <w:rPr>
        <w:rFonts w:ascii="Symbol" w:hAnsi="Symbol"/>
      </w:rPr>
    </w:lvl>
    <w:lvl w:ilvl="1" w:tplc="00285384">
      <w:start w:val="1"/>
      <w:numFmt w:val="bullet"/>
      <w:lvlText w:val="o"/>
      <w:lvlJc w:val="left"/>
      <w:pPr>
        <w:tabs>
          <w:tab w:val="num" w:pos="1440"/>
        </w:tabs>
        <w:ind w:left="1440" w:hanging="360"/>
      </w:pPr>
      <w:rPr>
        <w:rFonts w:ascii="Courier New" w:hAnsi="Courier New"/>
      </w:rPr>
    </w:lvl>
    <w:lvl w:ilvl="2" w:tplc="4DAACC84">
      <w:start w:val="1"/>
      <w:numFmt w:val="bullet"/>
      <w:lvlText w:val=""/>
      <w:lvlJc w:val="left"/>
      <w:pPr>
        <w:tabs>
          <w:tab w:val="num" w:pos="2160"/>
        </w:tabs>
        <w:ind w:left="2160" w:hanging="360"/>
      </w:pPr>
      <w:rPr>
        <w:rFonts w:ascii="Wingdings" w:hAnsi="Wingdings"/>
      </w:rPr>
    </w:lvl>
    <w:lvl w:ilvl="3" w:tplc="5E5A395E">
      <w:start w:val="1"/>
      <w:numFmt w:val="bullet"/>
      <w:lvlText w:val=""/>
      <w:lvlJc w:val="left"/>
      <w:pPr>
        <w:tabs>
          <w:tab w:val="num" w:pos="2880"/>
        </w:tabs>
        <w:ind w:left="2880" w:hanging="360"/>
      </w:pPr>
      <w:rPr>
        <w:rFonts w:ascii="Symbol" w:hAnsi="Symbol"/>
      </w:rPr>
    </w:lvl>
    <w:lvl w:ilvl="4" w:tplc="2AA0C128">
      <w:start w:val="1"/>
      <w:numFmt w:val="bullet"/>
      <w:lvlText w:val="o"/>
      <w:lvlJc w:val="left"/>
      <w:pPr>
        <w:tabs>
          <w:tab w:val="num" w:pos="3600"/>
        </w:tabs>
        <w:ind w:left="3600" w:hanging="360"/>
      </w:pPr>
      <w:rPr>
        <w:rFonts w:ascii="Courier New" w:hAnsi="Courier New"/>
      </w:rPr>
    </w:lvl>
    <w:lvl w:ilvl="5" w:tplc="C218BA24">
      <w:start w:val="1"/>
      <w:numFmt w:val="bullet"/>
      <w:lvlText w:val=""/>
      <w:lvlJc w:val="left"/>
      <w:pPr>
        <w:tabs>
          <w:tab w:val="num" w:pos="4320"/>
        </w:tabs>
        <w:ind w:left="4320" w:hanging="360"/>
      </w:pPr>
      <w:rPr>
        <w:rFonts w:ascii="Wingdings" w:hAnsi="Wingdings"/>
      </w:rPr>
    </w:lvl>
    <w:lvl w:ilvl="6" w:tplc="A8C4F530">
      <w:start w:val="1"/>
      <w:numFmt w:val="bullet"/>
      <w:lvlText w:val=""/>
      <w:lvlJc w:val="left"/>
      <w:pPr>
        <w:tabs>
          <w:tab w:val="num" w:pos="5040"/>
        </w:tabs>
        <w:ind w:left="5040" w:hanging="360"/>
      </w:pPr>
      <w:rPr>
        <w:rFonts w:ascii="Symbol" w:hAnsi="Symbol"/>
      </w:rPr>
    </w:lvl>
    <w:lvl w:ilvl="7" w:tplc="BE241B38">
      <w:start w:val="1"/>
      <w:numFmt w:val="bullet"/>
      <w:lvlText w:val="o"/>
      <w:lvlJc w:val="left"/>
      <w:pPr>
        <w:tabs>
          <w:tab w:val="num" w:pos="5760"/>
        </w:tabs>
        <w:ind w:left="5760" w:hanging="360"/>
      </w:pPr>
      <w:rPr>
        <w:rFonts w:ascii="Courier New" w:hAnsi="Courier New"/>
      </w:rPr>
    </w:lvl>
    <w:lvl w:ilvl="8" w:tplc="AD7E687C">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65A61B10">
      <w:start w:val="1"/>
      <w:numFmt w:val="bullet"/>
      <w:lvlText w:val=""/>
      <w:lvlJc w:val="left"/>
      <w:pPr>
        <w:tabs>
          <w:tab w:val="num" w:pos="720"/>
        </w:tabs>
        <w:ind w:left="720" w:hanging="360"/>
      </w:pPr>
      <w:rPr>
        <w:rFonts w:ascii="Symbol" w:hAnsi="Symbol"/>
      </w:rPr>
    </w:lvl>
    <w:lvl w:ilvl="1" w:tplc="9A509572">
      <w:start w:val="1"/>
      <w:numFmt w:val="bullet"/>
      <w:lvlText w:val="o"/>
      <w:lvlJc w:val="left"/>
      <w:pPr>
        <w:tabs>
          <w:tab w:val="num" w:pos="1440"/>
        </w:tabs>
        <w:ind w:left="1440" w:hanging="360"/>
      </w:pPr>
      <w:rPr>
        <w:rFonts w:ascii="Courier New" w:hAnsi="Courier New"/>
      </w:rPr>
    </w:lvl>
    <w:lvl w:ilvl="2" w:tplc="DD8AAEEC">
      <w:start w:val="1"/>
      <w:numFmt w:val="bullet"/>
      <w:lvlText w:val=""/>
      <w:lvlJc w:val="left"/>
      <w:pPr>
        <w:tabs>
          <w:tab w:val="num" w:pos="2160"/>
        </w:tabs>
        <w:ind w:left="2160" w:hanging="360"/>
      </w:pPr>
      <w:rPr>
        <w:rFonts w:ascii="Wingdings" w:hAnsi="Wingdings"/>
      </w:rPr>
    </w:lvl>
    <w:lvl w:ilvl="3" w:tplc="3AB23BDC">
      <w:start w:val="1"/>
      <w:numFmt w:val="bullet"/>
      <w:lvlText w:val=""/>
      <w:lvlJc w:val="left"/>
      <w:pPr>
        <w:tabs>
          <w:tab w:val="num" w:pos="2880"/>
        </w:tabs>
        <w:ind w:left="2880" w:hanging="360"/>
      </w:pPr>
      <w:rPr>
        <w:rFonts w:ascii="Symbol" w:hAnsi="Symbol"/>
      </w:rPr>
    </w:lvl>
    <w:lvl w:ilvl="4" w:tplc="D9402E66">
      <w:start w:val="1"/>
      <w:numFmt w:val="bullet"/>
      <w:lvlText w:val="o"/>
      <w:lvlJc w:val="left"/>
      <w:pPr>
        <w:tabs>
          <w:tab w:val="num" w:pos="3600"/>
        </w:tabs>
        <w:ind w:left="3600" w:hanging="360"/>
      </w:pPr>
      <w:rPr>
        <w:rFonts w:ascii="Courier New" w:hAnsi="Courier New"/>
      </w:rPr>
    </w:lvl>
    <w:lvl w:ilvl="5" w:tplc="82FC5D74">
      <w:start w:val="1"/>
      <w:numFmt w:val="bullet"/>
      <w:lvlText w:val=""/>
      <w:lvlJc w:val="left"/>
      <w:pPr>
        <w:tabs>
          <w:tab w:val="num" w:pos="4320"/>
        </w:tabs>
        <w:ind w:left="4320" w:hanging="360"/>
      </w:pPr>
      <w:rPr>
        <w:rFonts w:ascii="Wingdings" w:hAnsi="Wingdings"/>
      </w:rPr>
    </w:lvl>
    <w:lvl w:ilvl="6" w:tplc="C5829CF4">
      <w:start w:val="1"/>
      <w:numFmt w:val="bullet"/>
      <w:lvlText w:val=""/>
      <w:lvlJc w:val="left"/>
      <w:pPr>
        <w:tabs>
          <w:tab w:val="num" w:pos="5040"/>
        </w:tabs>
        <w:ind w:left="5040" w:hanging="360"/>
      </w:pPr>
      <w:rPr>
        <w:rFonts w:ascii="Symbol" w:hAnsi="Symbol"/>
      </w:rPr>
    </w:lvl>
    <w:lvl w:ilvl="7" w:tplc="B7CED418">
      <w:start w:val="1"/>
      <w:numFmt w:val="bullet"/>
      <w:lvlText w:val="o"/>
      <w:lvlJc w:val="left"/>
      <w:pPr>
        <w:tabs>
          <w:tab w:val="num" w:pos="5760"/>
        </w:tabs>
        <w:ind w:left="5760" w:hanging="360"/>
      </w:pPr>
      <w:rPr>
        <w:rFonts w:ascii="Courier New" w:hAnsi="Courier New"/>
      </w:rPr>
    </w:lvl>
    <w:lvl w:ilvl="8" w:tplc="5B72AD76">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C90E993E">
      <w:start w:val="1"/>
      <w:numFmt w:val="bullet"/>
      <w:lvlText w:val=""/>
      <w:lvlJc w:val="left"/>
      <w:pPr>
        <w:tabs>
          <w:tab w:val="num" w:pos="720"/>
        </w:tabs>
        <w:ind w:left="720" w:hanging="360"/>
      </w:pPr>
      <w:rPr>
        <w:rFonts w:ascii="Symbol" w:hAnsi="Symbol"/>
      </w:rPr>
    </w:lvl>
    <w:lvl w:ilvl="1" w:tplc="44DAC38A">
      <w:start w:val="1"/>
      <w:numFmt w:val="bullet"/>
      <w:lvlText w:val="o"/>
      <w:lvlJc w:val="left"/>
      <w:pPr>
        <w:tabs>
          <w:tab w:val="num" w:pos="1440"/>
        </w:tabs>
        <w:ind w:left="1440" w:hanging="360"/>
      </w:pPr>
      <w:rPr>
        <w:rFonts w:ascii="Courier New" w:hAnsi="Courier New"/>
      </w:rPr>
    </w:lvl>
    <w:lvl w:ilvl="2" w:tplc="15D4B1DE">
      <w:start w:val="1"/>
      <w:numFmt w:val="bullet"/>
      <w:lvlText w:val=""/>
      <w:lvlJc w:val="left"/>
      <w:pPr>
        <w:tabs>
          <w:tab w:val="num" w:pos="2160"/>
        </w:tabs>
        <w:ind w:left="2160" w:hanging="360"/>
      </w:pPr>
      <w:rPr>
        <w:rFonts w:ascii="Wingdings" w:hAnsi="Wingdings"/>
      </w:rPr>
    </w:lvl>
    <w:lvl w:ilvl="3" w:tplc="396E8E26">
      <w:start w:val="1"/>
      <w:numFmt w:val="bullet"/>
      <w:lvlText w:val=""/>
      <w:lvlJc w:val="left"/>
      <w:pPr>
        <w:tabs>
          <w:tab w:val="num" w:pos="2880"/>
        </w:tabs>
        <w:ind w:left="2880" w:hanging="360"/>
      </w:pPr>
      <w:rPr>
        <w:rFonts w:ascii="Symbol" w:hAnsi="Symbol"/>
      </w:rPr>
    </w:lvl>
    <w:lvl w:ilvl="4" w:tplc="F2F2C01A">
      <w:start w:val="1"/>
      <w:numFmt w:val="bullet"/>
      <w:lvlText w:val="o"/>
      <w:lvlJc w:val="left"/>
      <w:pPr>
        <w:tabs>
          <w:tab w:val="num" w:pos="3600"/>
        </w:tabs>
        <w:ind w:left="3600" w:hanging="360"/>
      </w:pPr>
      <w:rPr>
        <w:rFonts w:ascii="Courier New" w:hAnsi="Courier New"/>
      </w:rPr>
    </w:lvl>
    <w:lvl w:ilvl="5" w:tplc="2102C27E">
      <w:start w:val="1"/>
      <w:numFmt w:val="bullet"/>
      <w:lvlText w:val=""/>
      <w:lvlJc w:val="left"/>
      <w:pPr>
        <w:tabs>
          <w:tab w:val="num" w:pos="4320"/>
        </w:tabs>
        <w:ind w:left="4320" w:hanging="360"/>
      </w:pPr>
      <w:rPr>
        <w:rFonts w:ascii="Wingdings" w:hAnsi="Wingdings"/>
      </w:rPr>
    </w:lvl>
    <w:lvl w:ilvl="6" w:tplc="F4BEA72E">
      <w:start w:val="1"/>
      <w:numFmt w:val="bullet"/>
      <w:lvlText w:val=""/>
      <w:lvlJc w:val="left"/>
      <w:pPr>
        <w:tabs>
          <w:tab w:val="num" w:pos="5040"/>
        </w:tabs>
        <w:ind w:left="5040" w:hanging="360"/>
      </w:pPr>
      <w:rPr>
        <w:rFonts w:ascii="Symbol" w:hAnsi="Symbol"/>
      </w:rPr>
    </w:lvl>
    <w:lvl w:ilvl="7" w:tplc="12A0CF6A">
      <w:start w:val="1"/>
      <w:numFmt w:val="bullet"/>
      <w:lvlText w:val="o"/>
      <w:lvlJc w:val="left"/>
      <w:pPr>
        <w:tabs>
          <w:tab w:val="num" w:pos="5760"/>
        </w:tabs>
        <w:ind w:left="5760" w:hanging="360"/>
      </w:pPr>
      <w:rPr>
        <w:rFonts w:ascii="Courier New" w:hAnsi="Courier New"/>
      </w:rPr>
    </w:lvl>
    <w:lvl w:ilvl="8" w:tplc="CA34AEFE">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EAC2C124">
      <w:start w:val="1"/>
      <w:numFmt w:val="bullet"/>
      <w:lvlText w:val=""/>
      <w:lvlJc w:val="left"/>
      <w:pPr>
        <w:tabs>
          <w:tab w:val="num" w:pos="720"/>
        </w:tabs>
        <w:ind w:left="720" w:hanging="360"/>
      </w:pPr>
      <w:rPr>
        <w:rFonts w:ascii="Symbol" w:hAnsi="Symbol"/>
      </w:rPr>
    </w:lvl>
    <w:lvl w:ilvl="1" w:tplc="28AE0172">
      <w:start w:val="1"/>
      <w:numFmt w:val="bullet"/>
      <w:lvlText w:val="o"/>
      <w:lvlJc w:val="left"/>
      <w:pPr>
        <w:tabs>
          <w:tab w:val="num" w:pos="1440"/>
        </w:tabs>
        <w:ind w:left="1440" w:hanging="360"/>
      </w:pPr>
      <w:rPr>
        <w:rFonts w:ascii="Courier New" w:hAnsi="Courier New"/>
      </w:rPr>
    </w:lvl>
    <w:lvl w:ilvl="2" w:tplc="F132B400">
      <w:start w:val="1"/>
      <w:numFmt w:val="bullet"/>
      <w:lvlText w:val=""/>
      <w:lvlJc w:val="left"/>
      <w:pPr>
        <w:tabs>
          <w:tab w:val="num" w:pos="2160"/>
        </w:tabs>
        <w:ind w:left="2160" w:hanging="360"/>
      </w:pPr>
      <w:rPr>
        <w:rFonts w:ascii="Wingdings" w:hAnsi="Wingdings"/>
      </w:rPr>
    </w:lvl>
    <w:lvl w:ilvl="3" w:tplc="14A45EEE">
      <w:start w:val="1"/>
      <w:numFmt w:val="bullet"/>
      <w:lvlText w:val=""/>
      <w:lvlJc w:val="left"/>
      <w:pPr>
        <w:tabs>
          <w:tab w:val="num" w:pos="2880"/>
        </w:tabs>
        <w:ind w:left="2880" w:hanging="360"/>
      </w:pPr>
      <w:rPr>
        <w:rFonts w:ascii="Symbol" w:hAnsi="Symbol"/>
      </w:rPr>
    </w:lvl>
    <w:lvl w:ilvl="4" w:tplc="30A481CA">
      <w:start w:val="1"/>
      <w:numFmt w:val="bullet"/>
      <w:lvlText w:val="o"/>
      <w:lvlJc w:val="left"/>
      <w:pPr>
        <w:tabs>
          <w:tab w:val="num" w:pos="3600"/>
        </w:tabs>
        <w:ind w:left="3600" w:hanging="360"/>
      </w:pPr>
      <w:rPr>
        <w:rFonts w:ascii="Courier New" w:hAnsi="Courier New"/>
      </w:rPr>
    </w:lvl>
    <w:lvl w:ilvl="5" w:tplc="812282A6">
      <w:start w:val="1"/>
      <w:numFmt w:val="bullet"/>
      <w:lvlText w:val=""/>
      <w:lvlJc w:val="left"/>
      <w:pPr>
        <w:tabs>
          <w:tab w:val="num" w:pos="4320"/>
        </w:tabs>
        <w:ind w:left="4320" w:hanging="360"/>
      </w:pPr>
      <w:rPr>
        <w:rFonts w:ascii="Wingdings" w:hAnsi="Wingdings"/>
      </w:rPr>
    </w:lvl>
    <w:lvl w:ilvl="6" w:tplc="8D98AB82">
      <w:start w:val="1"/>
      <w:numFmt w:val="bullet"/>
      <w:lvlText w:val=""/>
      <w:lvlJc w:val="left"/>
      <w:pPr>
        <w:tabs>
          <w:tab w:val="num" w:pos="5040"/>
        </w:tabs>
        <w:ind w:left="5040" w:hanging="360"/>
      </w:pPr>
      <w:rPr>
        <w:rFonts w:ascii="Symbol" w:hAnsi="Symbol"/>
      </w:rPr>
    </w:lvl>
    <w:lvl w:ilvl="7" w:tplc="2ECA52B6">
      <w:start w:val="1"/>
      <w:numFmt w:val="bullet"/>
      <w:lvlText w:val="o"/>
      <w:lvlJc w:val="left"/>
      <w:pPr>
        <w:tabs>
          <w:tab w:val="num" w:pos="5760"/>
        </w:tabs>
        <w:ind w:left="5760" w:hanging="360"/>
      </w:pPr>
      <w:rPr>
        <w:rFonts w:ascii="Courier New" w:hAnsi="Courier New"/>
      </w:rPr>
    </w:lvl>
    <w:lvl w:ilvl="8" w:tplc="87E273CA">
      <w:start w:val="1"/>
      <w:numFmt w:val="bullet"/>
      <w:lvlText w:val=""/>
      <w:lvlJc w:val="left"/>
      <w:pPr>
        <w:tabs>
          <w:tab w:val="num" w:pos="6480"/>
        </w:tabs>
        <w:ind w:left="6480" w:hanging="360"/>
      </w:pPr>
      <w:rPr>
        <w:rFonts w:ascii="Wingdings" w:hAnsi="Wingdings"/>
      </w:rPr>
    </w:lvl>
  </w:abstractNum>
  <w:abstractNum w:abstractNumId="16">
    <w:nsid w:val="06865FBD"/>
    <w:multiLevelType w:val="hybridMultilevel"/>
    <w:tmpl w:val="517A32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0AB735FA"/>
    <w:multiLevelType w:val="hybridMultilevel"/>
    <w:tmpl w:val="11764E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4F81CC3"/>
    <w:multiLevelType w:val="hybridMultilevel"/>
    <w:tmpl w:val="360602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9B85355"/>
    <w:multiLevelType w:val="hybridMultilevel"/>
    <w:tmpl w:val="7BAAAE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4CD79A0"/>
    <w:multiLevelType w:val="hybridMultilevel"/>
    <w:tmpl w:val="A3185D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53103C3"/>
    <w:multiLevelType w:val="hybridMultilevel"/>
    <w:tmpl w:val="0CB835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BB03130"/>
    <w:multiLevelType w:val="hybridMultilevel"/>
    <w:tmpl w:val="67A82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D1530CD"/>
    <w:multiLevelType w:val="hybridMultilevel"/>
    <w:tmpl w:val="C6E865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1C9382F"/>
    <w:multiLevelType w:val="hybridMultilevel"/>
    <w:tmpl w:val="2BB0506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323D0EA0"/>
    <w:multiLevelType w:val="hybridMultilevel"/>
    <w:tmpl w:val="762851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2BD3280"/>
    <w:multiLevelType w:val="hybridMultilevel"/>
    <w:tmpl w:val="06C059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2EE18FF"/>
    <w:multiLevelType w:val="hybridMultilevel"/>
    <w:tmpl w:val="56C8C5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3D66670"/>
    <w:multiLevelType w:val="hybridMultilevel"/>
    <w:tmpl w:val="4FF61E2A"/>
    <w:lvl w:ilvl="0" w:tplc="A15A7FDA">
      <w:start w:val="1"/>
      <w:numFmt w:val="bullet"/>
      <w:lvlText w:val=""/>
      <w:lvlJc w:val="left"/>
      <w:pPr>
        <w:ind w:left="720" w:hanging="360"/>
      </w:pPr>
      <w:rPr>
        <w:rFonts w:ascii="Symbol" w:hAnsi="Symbol"/>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34F962EF"/>
    <w:multiLevelType w:val="hybridMultilevel"/>
    <w:tmpl w:val="6CCE98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35454973"/>
    <w:multiLevelType w:val="hybridMultilevel"/>
    <w:tmpl w:val="3A1EDD88"/>
    <w:lvl w:ilvl="0" w:tplc="3D80DA58">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36C862F3"/>
    <w:multiLevelType w:val="hybridMultilevel"/>
    <w:tmpl w:val="C66A69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398C6834"/>
    <w:multiLevelType w:val="hybridMultilevel"/>
    <w:tmpl w:val="D41493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3A452CDF"/>
    <w:multiLevelType w:val="hybridMultilevel"/>
    <w:tmpl w:val="3704E0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3C0603D6"/>
    <w:multiLevelType w:val="hybridMultilevel"/>
    <w:tmpl w:val="A58C5B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3DDF5607"/>
    <w:multiLevelType w:val="hybridMultilevel"/>
    <w:tmpl w:val="3D900F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49423A66"/>
    <w:multiLevelType w:val="hybridMultilevel"/>
    <w:tmpl w:val="2CD20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49B7277E"/>
    <w:multiLevelType w:val="hybridMultilevel"/>
    <w:tmpl w:val="9656E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4B570B52"/>
    <w:multiLevelType w:val="hybridMultilevel"/>
    <w:tmpl w:val="E45883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58CA78E5"/>
    <w:multiLevelType w:val="hybridMultilevel"/>
    <w:tmpl w:val="6DB64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5C17377E"/>
    <w:multiLevelType w:val="hybridMultilevel"/>
    <w:tmpl w:val="35A8EC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5CCF2CBD"/>
    <w:multiLevelType w:val="hybridMultilevel"/>
    <w:tmpl w:val="FC0C08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642B1569"/>
    <w:multiLevelType w:val="hybridMultilevel"/>
    <w:tmpl w:val="0D5259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6952302C"/>
    <w:multiLevelType w:val="hybridMultilevel"/>
    <w:tmpl w:val="8FC06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5272847"/>
    <w:multiLevelType w:val="hybridMultilevel"/>
    <w:tmpl w:val="DD883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B30386C"/>
    <w:multiLevelType w:val="hybridMultilevel"/>
    <w:tmpl w:val="85C687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CA92CA8"/>
    <w:multiLevelType w:val="hybridMultilevel"/>
    <w:tmpl w:val="DF3CBA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7E985811"/>
    <w:multiLevelType w:val="hybridMultilevel"/>
    <w:tmpl w:val="B28A08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33"/>
  </w:num>
  <w:num w:numId="10">
    <w:abstractNumId w:val="7"/>
  </w:num>
  <w:num w:numId="11">
    <w:abstractNumId w:val="8"/>
  </w:num>
  <w:num w:numId="12">
    <w:abstractNumId w:val="31"/>
  </w:num>
  <w:num w:numId="13">
    <w:abstractNumId w:val="21"/>
  </w:num>
  <w:num w:numId="14">
    <w:abstractNumId w:val="9"/>
  </w:num>
  <w:num w:numId="15">
    <w:abstractNumId w:val="39"/>
  </w:num>
  <w:num w:numId="16">
    <w:abstractNumId w:val="29"/>
  </w:num>
  <w:num w:numId="17">
    <w:abstractNumId w:val="38"/>
  </w:num>
  <w:num w:numId="18">
    <w:abstractNumId w:val="10"/>
  </w:num>
  <w:num w:numId="19">
    <w:abstractNumId w:val="11"/>
  </w:num>
  <w:num w:numId="20">
    <w:abstractNumId w:val="12"/>
  </w:num>
  <w:num w:numId="21">
    <w:abstractNumId w:val="13"/>
  </w:num>
  <w:num w:numId="22">
    <w:abstractNumId w:val="14"/>
  </w:num>
  <w:num w:numId="23">
    <w:abstractNumId w:val="15"/>
  </w:num>
  <w:num w:numId="24">
    <w:abstractNumId w:val="20"/>
  </w:num>
  <w:num w:numId="25">
    <w:abstractNumId w:val="37"/>
  </w:num>
  <w:num w:numId="26">
    <w:abstractNumId w:val="40"/>
  </w:num>
  <w:num w:numId="27">
    <w:abstractNumId w:val="46"/>
  </w:num>
  <w:num w:numId="28">
    <w:abstractNumId w:val="34"/>
  </w:num>
  <w:num w:numId="29">
    <w:abstractNumId w:val="27"/>
  </w:num>
  <w:num w:numId="30">
    <w:abstractNumId w:val="36"/>
  </w:num>
  <w:num w:numId="31">
    <w:abstractNumId w:val="43"/>
  </w:num>
  <w:num w:numId="32">
    <w:abstractNumId w:val="22"/>
  </w:num>
  <w:num w:numId="33">
    <w:abstractNumId w:val="47"/>
  </w:num>
  <w:num w:numId="34">
    <w:abstractNumId w:val="35"/>
  </w:num>
  <w:num w:numId="35">
    <w:abstractNumId w:val="25"/>
  </w:num>
  <w:num w:numId="36">
    <w:abstractNumId w:val="24"/>
  </w:num>
  <w:num w:numId="37">
    <w:abstractNumId w:val="32"/>
  </w:num>
  <w:num w:numId="38">
    <w:abstractNumId w:val="45"/>
  </w:num>
  <w:num w:numId="39">
    <w:abstractNumId w:val="19"/>
  </w:num>
  <w:num w:numId="40">
    <w:abstractNumId w:val="41"/>
  </w:num>
  <w:num w:numId="41">
    <w:abstractNumId w:val="18"/>
  </w:num>
  <w:num w:numId="42">
    <w:abstractNumId w:val="17"/>
  </w:num>
  <w:num w:numId="43">
    <w:abstractNumId w:val="16"/>
  </w:num>
  <w:num w:numId="44">
    <w:abstractNumId w:val="42"/>
  </w:num>
  <w:num w:numId="45">
    <w:abstractNumId w:val="23"/>
  </w:num>
  <w:num w:numId="46">
    <w:abstractNumId w:val="26"/>
  </w:num>
  <w:num w:numId="47">
    <w:abstractNumId w:val="28"/>
  </w:num>
  <w:num w:numId="48">
    <w:abstractNumId w:val="4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hideSpellingErrors/>
  <w:hideGrammaticalErrors/>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CCA"/>
    <w:rsid w:val="00000EC9"/>
    <w:rsid w:val="00001163"/>
    <w:rsid w:val="000011E2"/>
    <w:rsid w:val="000012D6"/>
    <w:rsid w:val="00001587"/>
    <w:rsid w:val="00001DD9"/>
    <w:rsid w:val="000022CA"/>
    <w:rsid w:val="00002342"/>
    <w:rsid w:val="0000255F"/>
    <w:rsid w:val="00002F2F"/>
    <w:rsid w:val="000038A7"/>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669"/>
    <w:rsid w:val="00011D0B"/>
    <w:rsid w:val="00011DEB"/>
    <w:rsid w:val="00011F3A"/>
    <w:rsid w:val="00012623"/>
    <w:rsid w:val="000126CE"/>
    <w:rsid w:val="0001291F"/>
    <w:rsid w:val="00012C04"/>
    <w:rsid w:val="00012D23"/>
    <w:rsid w:val="000132E7"/>
    <w:rsid w:val="000132F7"/>
    <w:rsid w:val="00013303"/>
    <w:rsid w:val="00013B7C"/>
    <w:rsid w:val="00014A73"/>
    <w:rsid w:val="0001511F"/>
    <w:rsid w:val="00015509"/>
    <w:rsid w:val="00015905"/>
    <w:rsid w:val="00015A63"/>
    <w:rsid w:val="00015E7B"/>
    <w:rsid w:val="000161AC"/>
    <w:rsid w:val="0001651C"/>
    <w:rsid w:val="00016B7A"/>
    <w:rsid w:val="00016CFC"/>
    <w:rsid w:val="000172DF"/>
    <w:rsid w:val="0001762E"/>
    <w:rsid w:val="00017924"/>
    <w:rsid w:val="00017C80"/>
    <w:rsid w:val="000202B4"/>
    <w:rsid w:val="00020503"/>
    <w:rsid w:val="0002050E"/>
    <w:rsid w:val="00020BCE"/>
    <w:rsid w:val="00020F9F"/>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7078"/>
    <w:rsid w:val="00037461"/>
    <w:rsid w:val="000374E2"/>
    <w:rsid w:val="00037604"/>
    <w:rsid w:val="0004111B"/>
    <w:rsid w:val="00041628"/>
    <w:rsid w:val="00041C60"/>
    <w:rsid w:val="00041CCA"/>
    <w:rsid w:val="000421E2"/>
    <w:rsid w:val="000425FB"/>
    <w:rsid w:val="00043236"/>
    <w:rsid w:val="0004330D"/>
    <w:rsid w:val="00043903"/>
    <w:rsid w:val="00043B0A"/>
    <w:rsid w:val="00043E64"/>
    <w:rsid w:val="00044574"/>
    <w:rsid w:val="00044B7E"/>
    <w:rsid w:val="00045447"/>
    <w:rsid w:val="00045D5F"/>
    <w:rsid w:val="00045F43"/>
    <w:rsid w:val="00046F73"/>
    <w:rsid w:val="0004734B"/>
    <w:rsid w:val="00047554"/>
    <w:rsid w:val="0004773A"/>
    <w:rsid w:val="00047D97"/>
    <w:rsid w:val="00047E7D"/>
    <w:rsid w:val="00050465"/>
    <w:rsid w:val="000504DE"/>
    <w:rsid w:val="00050B10"/>
    <w:rsid w:val="00050E84"/>
    <w:rsid w:val="000511C9"/>
    <w:rsid w:val="00052842"/>
    <w:rsid w:val="00052FB2"/>
    <w:rsid w:val="00053B09"/>
    <w:rsid w:val="00053D4E"/>
    <w:rsid w:val="00053F09"/>
    <w:rsid w:val="00054325"/>
    <w:rsid w:val="0005483C"/>
    <w:rsid w:val="00054F14"/>
    <w:rsid w:val="0005594E"/>
    <w:rsid w:val="00055BFB"/>
    <w:rsid w:val="00056264"/>
    <w:rsid w:val="000565FC"/>
    <w:rsid w:val="000568AA"/>
    <w:rsid w:val="00056AC4"/>
    <w:rsid w:val="000575DE"/>
    <w:rsid w:val="00057917"/>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83B"/>
    <w:rsid w:val="0007198C"/>
    <w:rsid w:val="00071BAB"/>
    <w:rsid w:val="0007235A"/>
    <w:rsid w:val="00072899"/>
    <w:rsid w:val="00072961"/>
    <w:rsid w:val="000736C2"/>
    <w:rsid w:val="000736CB"/>
    <w:rsid w:val="00073743"/>
    <w:rsid w:val="000737A7"/>
    <w:rsid w:val="0007524D"/>
    <w:rsid w:val="000754B5"/>
    <w:rsid w:val="000754EB"/>
    <w:rsid w:val="00075D60"/>
    <w:rsid w:val="000761B2"/>
    <w:rsid w:val="000761DD"/>
    <w:rsid w:val="00076402"/>
    <w:rsid w:val="0007641C"/>
    <w:rsid w:val="0007697D"/>
    <w:rsid w:val="00076A9C"/>
    <w:rsid w:val="00076E35"/>
    <w:rsid w:val="00077782"/>
    <w:rsid w:val="00077A70"/>
    <w:rsid w:val="0008016D"/>
    <w:rsid w:val="000805F4"/>
    <w:rsid w:val="00080778"/>
    <w:rsid w:val="00080F62"/>
    <w:rsid w:val="00081376"/>
    <w:rsid w:val="000818AC"/>
    <w:rsid w:val="000818D5"/>
    <w:rsid w:val="000828DF"/>
    <w:rsid w:val="000828F7"/>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81C"/>
    <w:rsid w:val="00097DAC"/>
    <w:rsid w:val="000A0902"/>
    <w:rsid w:val="000A0C1D"/>
    <w:rsid w:val="000A0EDF"/>
    <w:rsid w:val="000A1596"/>
    <w:rsid w:val="000A1841"/>
    <w:rsid w:val="000A1CCA"/>
    <w:rsid w:val="000A1E86"/>
    <w:rsid w:val="000A1EC0"/>
    <w:rsid w:val="000A1F86"/>
    <w:rsid w:val="000A2188"/>
    <w:rsid w:val="000A2C4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8A6"/>
    <w:rsid w:val="000B69F9"/>
    <w:rsid w:val="000B72BD"/>
    <w:rsid w:val="000B7557"/>
    <w:rsid w:val="000B75DD"/>
    <w:rsid w:val="000B7CED"/>
    <w:rsid w:val="000B7E18"/>
    <w:rsid w:val="000C0247"/>
    <w:rsid w:val="000C0C13"/>
    <w:rsid w:val="000C19FE"/>
    <w:rsid w:val="000C1BA7"/>
    <w:rsid w:val="000C1EAC"/>
    <w:rsid w:val="000C20EB"/>
    <w:rsid w:val="000C23D5"/>
    <w:rsid w:val="000C2AB4"/>
    <w:rsid w:val="000C42FA"/>
    <w:rsid w:val="000C43D2"/>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DE"/>
    <w:rsid w:val="000D700E"/>
    <w:rsid w:val="000D716A"/>
    <w:rsid w:val="000D76B2"/>
    <w:rsid w:val="000E0363"/>
    <w:rsid w:val="000E06E0"/>
    <w:rsid w:val="000E0B86"/>
    <w:rsid w:val="000E0DD6"/>
    <w:rsid w:val="000E1588"/>
    <w:rsid w:val="000E15A6"/>
    <w:rsid w:val="000E183C"/>
    <w:rsid w:val="000E2567"/>
    <w:rsid w:val="000E26BA"/>
    <w:rsid w:val="000E369A"/>
    <w:rsid w:val="000E41CD"/>
    <w:rsid w:val="000E420E"/>
    <w:rsid w:val="000E5256"/>
    <w:rsid w:val="000E6238"/>
    <w:rsid w:val="000E74BB"/>
    <w:rsid w:val="000F026D"/>
    <w:rsid w:val="000F06BD"/>
    <w:rsid w:val="000F101A"/>
    <w:rsid w:val="000F1210"/>
    <w:rsid w:val="000F1A0E"/>
    <w:rsid w:val="000F1F98"/>
    <w:rsid w:val="000F2000"/>
    <w:rsid w:val="000F2282"/>
    <w:rsid w:val="000F2619"/>
    <w:rsid w:val="000F2629"/>
    <w:rsid w:val="000F3DA7"/>
    <w:rsid w:val="000F3E98"/>
    <w:rsid w:val="000F41B7"/>
    <w:rsid w:val="000F44B5"/>
    <w:rsid w:val="000F45BE"/>
    <w:rsid w:val="000F4B39"/>
    <w:rsid w:val="000F52DC"/>
    <w:rsid w:val="000F56F2"/>
    <w:rsid w:val="000F6061"/>
    <w:rsid w:val="000F60B9"/>
    <w:rsid w:val="000F610E"/>
    <w:rsid w:val="000F6362"/>
    <w:rsid w:val="000F6431"/>
    <w:rsid w:val="000F6472"/>
    <w:rsid w:val="000F6CB9"/>
    <w:rsid w:val="000F7056"/>
    <w:rsid w:val="000F7D45"/>
    <w:rsid w:val="000F7E6D"/>
    <w:rsid w:val="001004B3"/>
    <w:rsid w:val="001012AF"/>
    <w:rsid w:val="0010131C"/>
    <w:rsid w:val="00102636"/>
    <w:rsid w:val="001029FD"/>
    <w:rsid w:val="00102A66"/>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E2B"/>
    <w:rsid w:val="00111E3F"/>
    <w:rsid w:val="00112A57"/>
    <w:rsid w:val="00112D91"/>
    <w:rsid w:val="0011304E"/>
    <w:rsid w:val="0011344A"/>
    <w:rsid w:val="0011413D"/>
    <w:rsid w:val="001143D7"/>
    <w:rsid w:val="001146C3"/>
    <w:rsid w:val="00114D80"/>
    <w:rsid w:val="0011500E"/>
    <w:rsid w:val="001151D3"/>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6A2B"/>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8D4"/>
    <w:rsid w:val="00134B66"/>
    <w:rsid w:val="00134C3A"/>
    <w:rsid w:val="00134DEF"/>
    <w:rsid w:val="001350E6"/>
    <w:rsid w:val="00135248"/>
    <w:rsid w:val="00135F67"/>
    <w:rsid w:val="00136269"/>
    <w:rsid w:val="00136D80"/>
    <w:rsid w:val="00137425"/>
    <w:rsid w:val="001374A9"/>
    <w:rsid w:val="00137B26"/>
    <w:rsid w:val="00137B5C"/>
    <w:rsid w:val="001403E9"/>
    <w:rsid w:val="00140578"/>
    <w:rsid w:val="0014066B"/>
    <w:rsid w:val="0014127D"/>
    <w:rsid w:val="00141647"/>
    <w:rsid w:val="00141F7B"/>
    <w:rsid w:val="001420AD"/>
    <w:rsid w:val="001427BA"/>
    <w:rsid w:val="0014284F"/>
    <w:rsid w:val="00142A0C"/>
    <w:rsid w:val="00142DCE"/>
    <w:rsid w:val="0014355B"/>
    <w:rsid w:val="001441E0"/>
    <w:rsid w:val="00144210"/>
    <w:rsid w:val="001446CE"/>
    <w:rsid w:val="0014589B"/>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31DB"/>
    <w:rsid w:val="00153399"/>
    <w:rsid w:val="00153554"/>
    <w:rsid w:val="0015379A"/>
    <w:rsid w:val="00154411"/>
    <w:rsid w:val="00154903"/>
    <w:rsid w:val="00154CF5"/>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5251"/>
    <w:rsid w:val="001655D3"/>
    <w:rsid w:val="001662FF"/>
    <w:rsid w:val="001665FB"/>
    <w:rsid w:val="00166605"/>
    <w:rsid w:val="0016675E"/>
    <w:rsid w:val="00166827"/>
    <w:rsid w:val="0016693B"/>
    <w:rsid w:val="00166DFC"/>
    <w:rsid w:val="0016777D"/>
    <w:rsid w:val="001703A4"/>
    <w:rsid w:val="00170C0E"/>
    <w:rsid w:val="00170DF0"/>
    <w:rsid w:val="0017102E"/>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C71"/>
    <w:rsid w:val="00180B92"/>
    <w:rsid w:val="00180F96"/>
    <w:rsid w:val="001810C9"/>
    <w:rsid w:val="00181398"/>
    <w:rsid w:val="001820D7"/>
    <w:rsid w:val="00182714"/>
    <w:rsid w:val="001827AC"/>
    <w:rsid w:val="001828F9"/>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C5D"/>
    <w:rsid w:val="001872CF"/>
    <w:rsid w:val="00187BAA"/>
    <w:rsid w:val="001904F0"/>
    <w:rsid w:val="001912BC"/>
    <w:rsid w:val="00191640"/>
    <w:rsid w:val="001918D9"/>
    <w:rsid w:val="00191CF7"/>
    <w:rsid w:val="00192389"/>
    <w:rsid w:val="00193272"/>
    <w:rsid w:val="00193565"/>
    <w:rsid w:val="00193963"/>
    <w:rsid w:val="00193FCA"/>
    <w:rsid w:val="001943E0"/>
    <w:rsid w:val="00194662"/>
    <w:rsid w:val="001949A6"/>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A0E"/>
    <w:rsid w:val="001B1AF7"/>
    <w:rsid w:val="001B1E87"/>
    <w:rsid w:val="001B21F1"/>
    <w:rsid w:val="001B27C1"/>
    <w:rsid w:val="001B2B89"/>
    <w:rsid w:val="001B2C2D"/>
    <w:rsid w:val="001B30B3"/>
    <w:rsid w:val="001B44BB"/>
    <w:rsid w:val="001B46E3"/>
    <w:rsid w:val="001B4F4D"/>
    <w:rsid w:val="001B59E7"/>
    <w:rsid w:val="001B6418"/>
    <w:rsid w:val="001B669E"/>
    <w:rsid w:val="001B66FE"/>
    <w:rsid w:val="001B679D"/>
    <w:rsid w:val="001B6AE5"/>
    <w:rsid w:val="001B6D74"/>
    <w:rsid w:val="001B77D4"/>
    <w:rsid w:val="001B7B59"/>
    <w:rsid w:val="001B7DD8"/>
    <w:rsid w:val="001C0A14"/>
    <w:rsid w:val="001C0A66"/>
    <w:rsid w:val="001C0AF7"/>
    <w:rsid w:val="001C0ECE"/>
    <w:rsid w:val="001C1338"/>
    <w:rsid w:val="001C234D"/>
    <w:rsid w:val="001C294C"/>
    <w:rsid w:val="001C3184"/>
    <w:rsid w:val="001C33BE"/>
    <w:rsid w:val="001C37C3"/>
    <w:rsid w:val="001C4894"/>
    <w:rsid w:val="001C4AC0"/>
    <w:rsid w:val="001C5537"/>
    <w:rsid w:val="001C56A0"/>
    <w:rsid w:val="001C56F9"/>
    <w:rsid w:val="001C598A"/>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46C2"/>
    <w:rsid w:val="001D4FB9"/>
    <w:rsid w:val="001D77FD"/>
    <w:rsid w:val="001D7CF6"/>
    <w:rsid w:val="001D7DC6"/>
    <w:rsid w:val="001D7ED7"/>
    <w:rsid w:val="001D7F96"/>
    <w:rsid w:val="001E030A"/>
    <w:rsid w:val="001E0589"/>
    <w:rsid w:val="001E0BFA"/>
    <w:rsid w:val="001E0D26"/>
    <w:rsid w:val="001E1780"/>
    <w:rsid w:val="001E1A0F"/>
    <w:rsid w:val="001E1DC4"/>
    <w:rsid w:val="001E20E8"/>
    <w:rsid w:val="001E2247"/>
    <w:rsid w:val="001E29B1"/>
    <w:rsid w:val="001E361F"/>
    <w:rsid w:val="001E392D"/>
    <w:rsid w:val="001E476A"/>
    <w:rsid w:val="001E4D2E"/>
    <w:rsid w:val="001E4EF9"/>
    <w:rsid w:val="001E5122"/>
    <w:rsid w:val="001E58D3"/>
    <w:rsid w:val="001E651A"/>
    <w:rsid w:val="001E67B4"/>
    <w:rsid w:val="001E6935"/>
    <w:rsid w:val="001E6A12"/>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7673"/>
    <w:rsid w:val="001F769A"/>
    <w:rsid w:val="001F76C0"/>
    <w:rsid w:val="001F7958"/>
    <w:rsid w:val="001F7DD0"/>
    <w:rsid w:val="0020021A"/>
    <w:rsid w:val="00200B01"/>
    <w:rsid w:val="00200B8E"/>
    <w:rsid w:val="00201264"/>
    <w:rsid w:val="00201A45"/>
    <w:rsid w:val="00202309"/>
    <w:rsid w:val="0020258B"/>
    <w:rsid w:val="00202E47"/>
    <w:rsid w:val="00203961"/>
    <w:rsid w:val="00203CB6"/>
    <w:rsid w:val="00204381"/>
    <w:rsid w:val="002045FF"/>
    <w:rsid w:val="002047BA"/>
    <w:rsid w:val="0020496E"/>
    <w:rsid w:val="0020499B"/>
    <w:rsid w:val="00205F52"/>
    <w:rsid w:val="00206353"/>
    <w:rsid w:val="00206896"/>
    <w:rsid w:val="002068A3"/>
    <w:rsid w:val="00206C8D"/>
    <w:rsid w:val="00206D55"/>
    <w:rsid w:val="0020719E"/>
    <w:rsid w:val="0020767F"/>
    <w:rsid w:val="00207C9D"/>
    <w:rsid w:val="00210052"/>
    <w:rsid w:val="00210249"/>
    <w:rsid w:val="002104E5"/>
    <w:rsid w:val="00210E81"/>
    <w:rsid w:val="0021173A"/>
    <w:rsid w:val="0021233C"/>
    <w:rsid w:val="0021251E"/>
    <w:rsid w:val="00212556"/>
    <w:rsid w:val="00212764"/>
    <w:rsid w:val="00212A66"/>
    <w:rsid w:val="00213762"/>
    <w:rsid w:val="00213D4E"/>
    <w:rsid w:val="00213F5C"/>
    <w:rsid w:val="00214AF6"/>
    <w:rsid w:val="00214C26"/>
    <w:rsid w:val="00214CAC"/>
    <w:rsid w:val="00215020"/>
    <w:rsid w:val="00215255"/>
    <w:rsid w:val="00216231"/>
    <w:rsid w:val="002171F9"/>
    <w:rsid w:val="00217242"/>
    <w:rsid w:val="00217C2C"/>
    <w:rsid w:val="00217E3D"/>
    <w:rsid w:val="00220A0D"/>
    <w:rsid w:val="002210EB"/>
    <w:rsid w:val="00221E9A"/>
    <w:rsid w:val="00221EAC"/>
    <w:rsid w:val="002224AC"/>
    <w:rsid w:val="00222912"/>
    <w:rsid w:val="00222A59"/>
    <w:rsid w:val="00222AB5"/>
    <w:rsid w:val="00222D69"/>
    <w:rsid w:val="00222EE7"/>
    <w:rsid w:val="00222FBC"/>
    <w:rsid w:val="002232C4"/>
    <w:rsid w:val="00224967"/>
    <w:rsid w:val="002252DC"/>
    <w:rsid w:val="002257F4"/>
    <w:rsid w:val="002261DB"/>
    <w:rsid w:val="00226681"/>
    <w:rsid w:val="00226B85"/>
    <w:rsid w:val="00226DD7"/>
    <w:rsid w:val="00227516"/>
    <w:rsid w:val="002277B2"/>
    <w:rsid w:val="00227BFA"/>
    <w:rsid w:val="002301EB"/>
    <w:rsid w:val="0023036A"/>
    <w:rsid w:val="00230696"/>
    <w:rsid w:val="00230FEE"/>
    <w:rsid w:val="0023103D"/>
    <w:rsid w:val="00231464"/>
    <w:rsid w:val="00232346"/>
    <w:rsid w:val="0023286C"/>
    <w:rsid w:val="002328CD"/>
    <w:rsid w:val="00232D80"/>
    <w:rsid w:val="00232E2C"/>
    <w:rsid w:val="002336CE"/>
    <w:rsid w:val="00233A0A"/>
    <w:rsid w:val="00233C74"/>
    <w:rsid w:val="00235090"/>
    <w:rsid w:val="00236186"/>
    <w:rsid w:val="00236DB0"/>
    <w:rsid w:val="00236F41"/>
    <w:rsid w:val="00236F5C"/>
    <w:rsid w:val="00237008"/>
    <w:rsid w:val="0023725F"/>
    <w:rsid w:val="0023731B"/>
    <w:rsid w:val="00237995"/>
    <w:rsid w:val="00237B55"/>
    <w:rsid w:val="00237CCD"/>
    <w:rsid w:val="002414A6"/>
    <w:rsid w:val="002415A8"/>
    <w:rsid w:val="002415D6"/>
    <w:rsid w:val="002418EB"/>
    <w:rsid w:val="00241C3A"/>
    <w:rsid w:val="0024201D"/>
    <w:rsid w:val="00242368"/>
    <w:rsid w:val="0024250E"/>
    <w:rsid w:val="00242525"/>
    <w:rsid w:val="002426FA"/>
    <w:rsid w:val="00242CE6"/>
    <w:rsid w:val="00242D9B"/>
    <w:rsid w:val="00243E37"/>
    <w:rsid w:val="00244E09"/>
    <w:rsid w:val="00244F19"/>
    <w:rsid w:val="00245285"/>
    <w:rsid w:val="002464AC"/>
    <w:rsid w:val="00246843"/>
    <w:rsid w:val="00247577"/>
    <w:rsid w:val="0024771E"/>
    <w:rsid w:val="00247E37"/>
    <w:rsid w:val="00247E9E"/>
    <w:rsid w:val="00247FAC"/>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BBE"/>
    <w:rsid w:val="00254D87"/>
    <w:rsid w:val="00254DDA"/>
    <w:rsid w:val="002555A5"/>
    <w:rsid w:val="00255E81"/>
    <w:rsid w:val="00256A72"/>
    <w:rsid w:val="00256B93"/>
    <w:rsid w:val="00256D65"/>
    <w:rsid w:val="00257406"/>
    <w:rsid w:val="002574E9"/>
    <w:rsid w:val="0025784D"/>
    <w:rsid w:val="002578AA"/>
    <w:rsid w:val="00257A2B"/>
    <w:rsid w:val="002608F7"/>
    <w:rsid w:val="00260F3E"/>
    <w:rsid w:val="002610C9"/>
    <w:rsid w:val="00261837"/>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AB4"/>
    <w:rsid w:val="002720E7"/>
    <w:rsid w:val="00272BC7"/>
    <w:rsid w:val="00272EEE"/>
    <w:rsid w:val="00272F36"/>
    <w:rsid w:val="002730DB"/>
    <w:rsid w:val="0027315A"/>
    <w:rsid w:val="002731A2"/>
    <w:rsid w:val="00273375"/>
    <w:rsid w:val="00274158"/>
    <w:rsid w:val="002746A1"/>
    <w:rsid w:val="00274849"/>
    <w:rsid w:val="00274B08"/>
    <w:rsid w:val="00274C20"/>
    <w:rsid w:val="00274EFC"/>
    <w:rsid w:val="0027522E"/>
    <w:rsid w:val="002758D8"/>
    <w:rsid w:val="002758F4"/>
    <w:rsid w:val="00275A64"/>
    <w:rsid w:val="00276035"/>
    <w:rsid w:val="0027611F"/>
    <w:rsid w:val="002767DC"/>
    <w:rsid w:val="00276A12"/>
    <w:rsid w:val="00277160"/>
    <w:rsid w:val="0027732C"/>
    <w:rsid w:val="002803DB"/>
    <w:rsid w:val="002806BC"/>
    <w:rsid w:val="00280E0C"/>
    <w:rsid w:val="00281767"/>
    <w:rsid w:val="002817CA"/>
    <w:rsid w:val="002823D8"/>
    <w:rsid w:val="0028326B"/>
    <w:rsid w:val="00283578"/>
    <w:rsid w:val="002835A3"/>
    <w:rsid w:val="00283A56"/>
    <w:rsid w:val="00284044"/>
    <w:rsid w:val="00284834"/>
    <w:rsid w:val="00285142"/>
    <w:rsid w:val="0028535A"/>
    <w:rsid w:val="00285659"/>
    <w:rsid w:val="002863E9"/>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1DF"/>
    <w:rsid w:val="00294A74"/>
    <w:rsid w:val="00294FEF"/>
    <w:rsid w:val="00295416"/>
    <w:rsid w:val="00295956"/>
    <w:rsid w:val="00296A57"/>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2586"/>
    <w:rsid w:val="002A26F4"/>
    <w:rsid w:val="002A2EBD"/>
    <w:rsid w:val="002A359D"/>
    <w:rsid w:val="002A3F7A"/>
    <w:rsid w:val="002A4299"/>
    <w:rsid w:val="002A4969"/>
    <w:rsid w:val="002A4B9B"/>
    <w:rsid w:val="002A4FF5"/>
    <w:rsid w:val="002A5AE2"/>
    <w:rsid w:val="002A6116"/>
    <w:rsid w:val="002A6655"/>
    <w:rsid w:val="002A665E"/>
    <w:rsid w:val="002A6DC4"/>
    <w:rsid w:val="002A740E"/>
    <w:rsid w:val="002A7964"/>
    <w:rsid w:val="002B0A66"/>
    <w:rsid w:val="002B0D04"/>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84E"/>
    <w:rsid w:val="002C0B34"/>
    <w:rsid w:val="002C0E77"/>
    <w:rsid w:val="002C0F0E"/>
    <w:rsid w:val="002C11CB"/>
    <w:rsid w:val="002C12D4"/>
    <w:rsid w:val="002C1800"/>
    <w:rsid w:val="002C180B"/>
    <w:rsid w:val="002C192E"/>
    <w:rsid w:val="002C22A7"/>
    <w:rsid w:val="002C295C"/>
    <w:rsid w:val="002C2A0F"/>
    <w:rsid w:val="002C2A3E"/>
    <w:rsid w:val="002C2BC0"/>
    <w:rsid w:val="002C2E9D"/>
    <w:rsid w:val="002C388C"/>
    <w:rsid w:val="002C3B29"/>
    <w:rsid w:val="002C3D94"/>
    <w:rsid w:val="002C41B6"/>
    <w:rsid w:val="002C424A"/>
    <w:rsid w:val="002C4339"/>
    <w:rsid w:val="002C43F8"/>
    <w:rsid w:val="002C442C"/>
    <w:rsid w:val="002C476E"/>
    <w:rsid w:val="002C4947"/>
    <w:rsid w:val="002C4E86"/>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D17"/>
    <w:rsid w:val="002D2303"/>
    <w:rsid w:val="002D2306"/>
    <w:rsid w:val="002D26C1"/>
    <w:rsid w:val="002D279F"/>
    <w:rsid w:val="002D2C2B"/>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76"/>
    <w:rsid w:val="002E09C8"/>
    <w:rsid w:val="002E1749"/>
    <w:rsid w:val="002E18AD"/>
    <w:rsid w:val="002E1CAD"/>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50D"/>
    <w:rsid w:val="002E7A06"/>
    <w:rsid w:val="002E7BEF"/>
    <w:rsid w:val="002F0047"/>
    <w:rsid w:val="002F0288"/>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CC4"/>
    <w:rsid w:val="00300662"/>
    <w:rsid w:val="00300C86"/>
    <w:rsid w:val="00300C89"/>
    <w:rsid w:val="00300CD9"/>
    <w:rsid w:val="003010C8"/>
    <w:rsid w:val="0030153C"/>
    <w:rsid w:val="003017B2"/>
    <w:rsid w:val="00301921"/>
    <w:rsid w:val="00301C7F"/>
    <w:rsid w:val="0030306F"/>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5756"/>
    <w:rsid w:val="00325A87"/>
    <w:rsid w:val="00325D9A"/>
    <w:rsid w:val="0032619C"/>
    <w:rsid w:val="0032646B"/>
    <w:rsid w:val="0032698F"/>
    <w:rsid w:val="00326C49"/>
    <w:rsid w:val="00326FD4"/>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5B75"/>
    <w:rsid w:val="00346278"/>
    <w:rsid w:val="003462BB"/>
    <w:rsid w:val="003464CD"/>
    <w:rsid w:val="00346638"/>
    <w:rsid w:val="0034694B"/>
    <w:rsid w:val="00350867"/>
    <w:rsid w:val="00350B31"/>
    <w:rsid w:val="00350E1D"/>
    <w:rsid w:val="00351369"/>
    <w:rsid w:val="00351691"/>
    <w:rsid w:val="003519C1"/>
    <w:rsid w:val="00351FC1"/>
    <w:rsid w:val="0035265B"/>
    <w:rsid w:val="003527C7"/>
    <w:rsid w:val="00352A3A"/>
    <w:rsid w:val="00354406"/>
    <w:rsid w:val="0035456D"/>
    <w:rsid w:val="00354635"/>
    <w:rsid w:val="00354868"/>
    <w:rsid w:val="0035490F"/>
    <w:rsid w:val="0035492E"/>
    <w:rsid w:val="00354E11"/>
    <w:rsid w:val="00355556"/>
    <w:rsid w:val="003555EB"/>
    <w:rsid w:val="003555F4"/>
    <w:rsid w:val="00355A1C"/>
    <w:rsid w:val="00355F00"/>
    <w:rsid w:val="0035636F"/>
    <w:rsid w:val="00356C74"/>
    <w:rsid w:val="00356EB7"/>
    <w:rsid w:val="0035741C"/>
    <w:rsid w:val="00357F9E"/>
    <w:rsid w:val="0036000A"/>
    <w:rsid w:val="003604CC"/>
    <w:rsid w:val="0036059A"/>
    <w:rsid w:val="003608EE"/>
    <w:rsid w:val="00360C5A"/>
    <w:rsid w:val="003612BE"/>
    <w:rsid w:val="00361EF6"/>
    <w:rsid w:val="00361FDE"/>
    <w:rsid w:val="003620FF"/>
    <w:rsid w:val="00362BA9"/>
    <w:rsid w:val="00362D3F"/>
    <w:rsid w:val="00362E70"/>
    <w:rsid w:val="003633F4"/>
    <w:rsid w:val="00363857"/>
    <w:rsid w:val="00363C65"/>
    <w:rsid w:val="00364F2C"/>
    <w:rsid w:val="003663E4"/>
    <w:rsid w:val="003665D5"/>
    <w:rsid w:val="0036707B"/>
    <w:rsid w:val="0036797E"/>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12C7"/>
    <w:rsid w:val="0038145C"/>
    <w:rsid w:val="0038177E"/>
    <w:rsid w:val="00381BE2"/>
    <w:rsid w:val="00381D8B"/>
    <w:rsid w:val="00381FA3"/>
    <w:rsid w:val="003826C5"/>
    <w:rsid w:val="00382959"/>
    <w:rsid w:val="00382A0B"/>
    <w:rsid w:val="0038325D"/>
    <w:rsid w:val="00383E2C"/>
    <w:rsid w:val="003840F8"/>
    <w:rsid w:val="00384356"/>
    <w:rsid w:val="00384574"/>
    <w:rsid w:val="003847FC"/>
    <w:rsid w:val="00384BC0"/>
    <w:rsid w:val="003853F1"/>
    <w:rsid w:val="00385830"/>
    <w:rsid w:val="0038598E"/>
    <w:rsid w:val="00385A5A"/>
    <w:rsid w:val="00385BDA"/>
    <w:rsid w:val="00385DD0"/>
    <w:rsid w:val="003862F3"/>
    <w:rsid w:val="00386A92"/>
    <w:rsid w:val="0038735C"/>
    <w:rsid w:val="003875A8"/>
    <w:rsid w:val="00387841"/>
    <w:rsid w:val="003879E9"/>
    <w:rsid w:val="00387C7F"/>
    <w:rsid w:val="00387F1E"/>
    <w:rsid w:val="003905E3"/>
    <w:rsid w:val="00390836"/>
    <w:rsid w:val="00391479"/>
    <w:rsid w:val="00392D9E"/>
    <w:rsid w:val="00393482"/>
    <w:rsid w:val="003936B7"/>
    <w:rsid w:val="003937EB"/>
    <w:rsid w:val="003941AB"/>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BEF"/>
    <w:rsid w:val="003A2176"/>
    <w:rsid w:val="003A25A4"/>
    <w:rsid w:val="003A276D"/>
    <w:rsid w:val="003A3521"/>
    <w:rsid w:val="003A352B"/>
    <w:rsid w:val="003A35F4"/>
    <w:rsid w:val="003A3CEA"/>
    <w:rsid w:val="003A428B"/>
    <w:rsid w:val="003A52DA"/>
    <w:rsid w:val="003A533D"/>
    <w:rsid w:val="003A5B08"/>
    <w:rsid w:val="003A5C6B"/>
    <w:rsid w:val="003A5DF8"/>
    <w:rsid w:val="003A60A3"/>
    <w:rsid w:val="003A61B3"/>
    <w:rsid w:val="003A6472"/>
    <w:rsid w:val="003A6752"/>
    <w:rsid w:val="003A69E5"/>
    <w:rsid w:val="003A6A1D"/>
    <w:rsid w:val="003A6B21"/>
    <w:rsid w:val="003A6BC4"/>
    <w:rsid w:val="003A7917"/>
    <w:rsid w:val="003A799D"/>
    <w:rsid w:val="003A7ED5"/>
    <w:rsid w:val="003B02E2"/>
    <w:rsid w:val="003B0369"/>
    <w:rsid w:val="003B042B"/>
    <w:rsid w:val="003B0E02"/>
    <w:rsid w:val="003B10B2"/>
    <w:rsid w:val="003B1939"/>
    <w:rsid w:val="003B2462"/>
    <w:rsid w:val="003B2542"/>
    <w:rsid w:val="003B3110"/>
    <w:rsid w:val="003B3776"/>
    <w:rsid w:val="003B3A26"/>
    <w:rsid w:val="003B53C5"/>
    <w:rsid w:val="003B5B0B"/>
    <w:rsid w:val="003B5EE2"/>
    <w:rsid w:val="003B6091"/>
    <w:rsid w:val="003B6269"/>
    <w:rsid w:val="003B6953"/>
    <w:rsid w:val="003B6E87"/>
    <w:rsid w:val="003C02FB"/>
    <w:rsid w:val="003C0467"/>
    <w:rsid w:val="003C06EB"/>
    <w:rsid w:val="003C178A"/>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22B"/>
    <w:rsid w:val="00400620"/>
    <w:rsid w:val="00400871"/>
    <w:rsid w:val="00400CE0"/>
    <w:rsid w:val="004017F2"/>
    <w:rsid w:val="00401A67"/>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CDB"/>
    <w:rsid w:val="00412202"/>
    <w:rsid w:val="00412E62"/>
    <w:rsid w:val="00413008"/>
    <w:rsid w:val="00414247"/>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9CF"/>
    <w:rsid w:val="004227AE"/>
    <w:rsid w:val="00423253"/>
    <w:rsid w:val="00423A75"/>
    <w:rsid w:val="00423BBF"/>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2101"/>
    <w:rsid w:val="00432216"/>
    <w:rsid w:val="004324E4"/>
    <w:rsid w:val="004326B7"/>
    <w:rsid w:val="00432A40"/>
    <w:rsid w:val="00433C88"/>
    <w:rsid w:val="004345B5"/>
    <w:rsid w:val="00434690"/>
    <w:rsid w:val="00434BA5"/>
    <w:rsid w:val="004352A9"/>
    <w:rsid w:val="00435FD7"/>
    <w:rsid w:val="00436A78"/>
    <w:rsid w:val="00436B98"/>
    <w:rsid w:val="00436E1A"/>
    <w:rsid w:val="00436EDD"/>
    <w:rsid w:val="00436EDF"/>
    <w:rsid w:val="004378C7"/>
    <w:rsid w:val="00437B92"/>
    <w:rsid w:val="0044021E"/>
    <w:rsid w:val="00441310"/>
    <w:rsid w:val="00441624"/>
    <w:rsid w:val="00441FA9"/>
    <w:rsid w:val="0044273D"/>
    <w:rsid w:val="00442C19"/>
    <w:rsid w:val="004431FA"/>
    <w:rsid w:val="004432C2"/>
    <w:rsid w:val="00443DDE"/>
    <w:rsid w:val="00443EC2"/>
    <w:rsid w:val="004442D1"/>
    <w:rsid w:val="00444512"/>
    <w:rsid w:val="00444749"/>
    <w:rsid w:val="00444B89"/>
    <w:rsid w:val="00445007"/>
    <w:rsid w:val="004450A4"/>
    <w:rsid w:val="00445862"/>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1383"/>
    <w:rsid w:val="004514F6"/>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6385"/>
    <w:rsid w:val="00456716"/>
    <w:rsid w:val="004571EB"/>
    <w:rsid w:val="00457E49"/>
    <w:rsid w:val="004602A5"/>
    <w:rsid w:val="004608F1"/>
    <w:rsid w:val="00460F45"/>
    <w:rsid w:val="00461346"/>
    <w:rsid w:val="004616B6"/>
    <w:rsid w:val="00461AE6"/>
    <w:rsid w:val="00461E8E"/>
    <w:rsid w:val="00463859"/>
    <w:rsid w:val="00463E54"/>
    <w:rsid w:val="004646B4"/>
    <w:rsid w:val="00464BDA"/>
    <w:rsid w:val="00464CAE"/>
    <w:rsid w:val="00465307"/>
    <w:rsid w:val="00465505"/>
    <w:rsid w:val="00465603"/>
    <w:rsid w:val="00465AD5"/>
    <w:rsid w:val="00465F3B"/>
    <w:rsid w:val="00465FC2"/>
    <w:rsid w:val="0046626C"/>
    <w:rsid w:val="00466282"/>
    <w:rsid w:val="004673A5"/>
    <w:rsid w:val="00470ABC"/>
    <w:rsid w:val="00470ABF"/>
    <w:rsid w:val="004710F8"/>
    <w:rsid w:val="004713E7"/>
    <w:rsid w:val="00471D25"/>
    <w:rsid w:val="0047201B"/>
    <w:rsid w:val="00472273"/>
    <w:rsid w:val="0047231D"/>
    <w:rsid w:val="004728E5"/>
    <w:rsid w:val="00472AFD"/>
    <w:rsid w:val="00472B83"/>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E89"/>
    <w:rsid w:val="00484077"/>
    <w:rsid w:val="0048462C"/>
    <w:rsid w:val="004848BB"/>
    <w:rsid w:val="00484D75"/>
    <w:rsid w:val="00485EB3"/>
    <w:rsid w:val="00486276"/>
    <w:rsid w:val="004863C1"/>
    <w:rsid w:val="00486413"/>
    <w:rsid w:val="00486502"/>
    <w:rsid w:val="00486FFC"/>
    <w:rsid w:val="00487424"/>
    <w:rsid w:val="00487AAB"/>
    <w:rsid w:val="00487AC7"/>
    <w:rsid w:val="00487E6F"/>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6043"/>
    <w:rsid w:val="004962FC"/>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CB0"/>
    <w:rsid w:val="004A602C"/>
    <w:rsid w:val="004A622B"/>
    <w:rsid w:val="004A6947"/>
    <w:rsid w:val="004A6DB9"/>
    <w:rsid w:val="004A7E15"/>
    <w:rsid w:val="004A7EF7"/>
    <w:rsid w:val="004B0382"/>
    <w:rsid w:val="004B0ABF"/>
    <w:rsid w:val="004B0DA6"/>
    <w:rsid w:val="004B1C5C"/>
    <w:rsid w:val="004B2043"/>
    <w:rsid w:val="004B2235"/>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A52"/>
    <w:rsid w:val="004B6DC9"/>
    <w:rsid w:val="004B6EBE"/>
    <w:rsid w:val="004B7004"/>
    <w:rsid w:val="004B7289"/>
    <w:rsid w:val="004B7591"/>
    <w:rsid w:val="004C0009"/>
    <w:rsid w:val="004C06D4"/>
    <w:rsid w:val="004C0961"/>
    <w:rsid w:val="004C1014"/>
    <w:rsid w:val="004C114C"/>
    <w:rsid w:val="004C26AF"/>
    <w:rsid w:val="004C27E4"/>
    <w:rsid w:val="004C3102"/>
    <w:rsid w:val="004C32E1"/>
    <w:rsid w:val="004C38AF"/>
    <w:rsid w:val="004C3C90"/>
    <w:rsid w:val="004C4CE3"/>
    <w:rsid w:val="004C4EF2"/>
    <w:rsid w:val="004C5040"/>
    <w:rsid w:val="004C6365"/>
    <w:rsid w:val="004C67AE"/>
    <w:rsid w:val="004C6B72"/>
    <w:rsid w:val="004C6D14"/>
    <w:rsid w:val="004C74B5"/>
    <w:rsid w:val="004C769D"/>
    <w:rsid w:val="004C7ED6"/>
    <w:rsid w:val="004D03EB"/>
    <w:rsid w:val="004D0F94"/>
    <w:rsid w:val="004D0FBA"/>
    <w:rsid w:val="004D10C3"/>
    <w:rsid w:val="004D1361"/>
    <w:rsid w:val="004D1642"/>
    <w:rsid w:val="004D1BDA"/>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3249"/>
    <w:rsid w:val="004F34A5"/>
    <w:rsid w:val="004F368E"/>
    <w:rsid w:val="004F3BE0"/>
    <w:rsid w:val="004F4160"/>
    <w:rsid w:val="004F485B"/>
    <w:rsid w:val="004F49BE"/>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B4B"/>
    <w:rsid w:val="00506BFC"/>
    <w:rsid w:val="00506D45"/>
    <w:rsid w:val="00506FEC"/>
    <w:rsid w:val="005072A4"/>
    <w:rsid w:val="005077DF"/>
    <w:rsid w:val="00507FBF"/>
    <w:rsid w:val="00507FE9"/>
    <w:rsid w:val="005102AB"/>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CD6"/>
    <w:rsid w:val="00527CE5"/>
    <w:rsid w:val="00530118"/>
    <w:rsid w:val="00530B96"/>
    <w:rsid w:val="0053100C"/>
    <w:rsid w:val="005317C8"/>
    <w:rsid w:val="0053230C"/>
    <w:rsid w:val="00532B16"/>
    <w:rsid w:val="00532E80"/>
    <w:rsid w:val="00532F01"/>
    <w:rsid w:val="005331A3"/>
    <w:rsid w:val="00533B87"/>
    <w:rsid w:val="00533C5B"/>
    <w:rsid w:val="00533D66"/>
    <w:rsid w:val="00533E90"/>
    <w:rsid w:val="0053420A"/>
    <w:rsid w:val="00534375"/>
    <w:rsid w:val="0053458C"/>
    <w:rsid w:val="00534832"/>
    <w:rsid w:val="00534ED4"/>
    <w:rsid w:val="0053537F"/>
    <w:rsid w:val="00535B47"/>
    <w:rsid w:val="00536283"/>
    <w:rsid w:val="0053741C"/>
    <w:rsid w:val="00537F69"/>
    <w:rsid w:val="00540687"/>
    <w:rsid w:val="00540CF0"/>
    <w:rsid w:val="00541047"/>
    <w:rsid w:val="00541403"/>
    <w:rsid w:val="0054167C"/>
    <w:rsid w:val="00542437"/>
    <w:rsid w:val="00542646"/>
    <w:rsid w:val="00542BA5"/>
    <w:rsid w:val="005436C7"/>
    <w:rsid w:val="00544202"/>
    <w:rsid w:val="005449AD"/>
    <w:rsid w:val="00544EBA"/>
    <w:rsid w:val="00545924"/>
    <w:rsid w:val="00545E65"/>
    <w:rsid w:val="005475AD"/>
    <w:rsid w:val="00547EE9"/>
    <w:rsid w:val="00547F51"/>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4B4"/>
    <w:rsid w:val="00566873"/>
    <w:rsid w:val="00566A02"/>
    <w:rsid w:val="00566D42"/>
    <w:rsid w:val="00567B91"/>
    <w:rsid w:val="00567C76"/>
    <w:rsid w:val="00567FE5"/>
    <w:rsid w:val="00570E22"/>
    <w:rsid w:val="005710FA"/>
    <w:rsid w:val="00571788"/>
    <w:rsid w:val="00571A21"/>
    <w:rsid w:val="0057226D"/>
    <w:rsid w:val="00572523"/>
    <w:rsid w:val="00572DFE"/>
    <w:rsid w:val="005739BA"/>
    <w:rsid w:val="00573C6B"/>
    <w:rsid w:val="00573D14"/>
    <w:rsid w:val="005741FC"/>
    <w:rsid w:val="00574303"/>
    <w:rsid w:val="00574375"/>
    <w:rsid w:val="005746B6"/>
    <w:rsid w:val="0057497B"/>
    <w:rsid w:val="00574EAB"/>
    <w:rsid w:val="0057578B"/>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CF0"/>
    <w:rsid w:val="0058725C"/>
    <w:rsid w:val="005874B3"/>
    <w:rsid w:val="005877E2"/>
    <w:rsid w:val="0059040B"/>
    <w:rsid w:val="00590F84"/>
    <w:rsid w:val="005913DE"/>
    <w:rsid w:val="00591CF5"/>
    <w:rsid w:val="00592448"/>
    <w:rsid w:val="0059253B"/>
    <w:rsid w:val="0059267E"/>
    <w:rsid w:val="00592E57"/>
    <w:rsid w:val="0059393E"/>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D79"/>
    <w:rsid w:val="005A2301"/>
    <w:rsid w:val="005A2A74"/>
    <w:rsid w:val="005A2B4B"/>
    <w:rsid w:val="005A2EF4"/>
    <w:rsid w:val="005A311E"/>
    <w:rsid w:val="005A35D3"/>
    <w:rsid w:val="005A3FE6"/>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7E3"/>
    <w:rsid w:val="005B2C4F"/>
    <w:rsid w:val="005B2CB0"/>
    <w:rsid w:val="005B3E0C"/>
    <w:rsid w:val="005B4187"/>
    <w:rsid w:val="005B45E5"/>
    <w:rsid w:val="005B47AD"/>
    <w:rsid w:val="005B4D7C"/>
    <w:rsid w:val="005B4EC8"/>
    <w:rsid w:val="005B62EC"/>
    <w:rsid w:val="005B6D78"/>
    <w:rsid w:val="005B6EB0"/>
    <w:rsid w:val="005B790F"/>
    <w:rsid w:val="005B7ADE"/>
    <w:rsid w:val="005B7C1C"/>
    <w:rsid w:val="005C0355"/>
    <w:rsid w:val="005C0D6D"/>
    <w:rsid w:val="005C0EDD"/>
    <w:rsid w:val="005C1090"/>
    <w:rsid w:val="005C17B3"/>
    <w:rsid w:val="005C1BEE"/>
    <w:rsid w:val="005C2F27"/>
    <w:rsid w:val="005C32BD"/>
    <w:rsid w:val="005C3495"/>
    <w:rsid w:val="005C3B0E"/>
    <w:rsid w:val="005C42B1"/>
    <w:rsid w:val="005C43BB"/>
    <w:rsid w:val="005C45CF"/>
    <w:rsid w:val="005C4674"/>
    <w:rsid w:val="005C46D8"/>
    <w:rsid w:val="005C5078"/>
    <w:rsid w:val="005C514A"/>
    <w:rsid w:val="005C665B"/>
    <w:rsid w:val="005C69E8"/>
    <w:rsid w:val="005C74D0"/>
    <w:rsid w:val="005C7635"/>
    <w:rsid w:val="005D0BE8"/>
    <w:rsid w:val="005D0CEF"/>
    <w:rsid w:val="005D1B19"/>
    <w:rsid w:val="005D1B49"/>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F9B"/>
    <w:rsid w:val="005E170D"/>
    <w:rsid w:val="005E1B25"/>
    <w:rsid w:val="005E1C47"/>
    <w:rsid w:val="005E1D4F"/>
    <w:rsid w:val="005E2460"/>
    <w:rsid w:val="005E29D2"/>
    <w:rsid w:val="005E2A30"/>
    <w:rsid w:val="005E3CA2"/>
    <w:rsid w:val="005E41DF"/>
    <w:rsid w:val="005E43FE"/>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63B"/>
    <w:rsid w:val="005F0A02"/>
    <w:rsid w:val="005F0BE1"/>
    <w:rsid w:val="005F0E02"/>
    <w:rsid w:val="005F1360"/>
    <w:rsid w:val="005F13B9"/>
    <w:rsid w:val="005F17A6"/>
    <w:rsid w:val="005F27F5"/>
    <w:rsid w:val="005F287B"/>
    <w:rsid w:val="005F297B"/>
    <w:rsid w:val="005F3201"/>
    <w:rsid w:val="005F51D9"/>
    <w:rsid w:val="005F5E07"/>
    <w:rsid w:val="005F65FA"/>
    <w:rsid w:val="005F740C"/>
    <w:rsid w:val="005F77EF"/>
    <w:rsid w:val="005F7B76"/>
    <w:rsid w:val="005F7CE5"/>
    <w:rsid w:val="006007C7"/>
    <w:rsid w:val="00600E69"/>
    <w:rsid w:val="0060126D"/>
    <w:rsid w:val="006012F7"/>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04"/>
    <w:rsid w:val="0061036B"/>
    <w:rsid w:val="006104C3"/>
    <w:rsid w:val="00610B33"/>
    <w:rsid w:val="00610E36"/>
    <w:rsid w:val="00611B21"/>
    <w:rsid w:val="00611C4E"/>
    <w:rsid w:val="00612518"/>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608"/>
    <w:rsid w:val="00640B67"/>
    <w:rsid w:val="0064119B"/>
    <w:rsid w:val="006424CF"/>
    <w:rsid w:val="006425FF"/>
    <w:rsid w:val="0064274A"/>
    <w:rsid w:val="0064356B"/>
    <w:rsid w:val="00643E1A"/>
    <w:rsid w:val="00644094"/>
    <w:rsid w:val="0064507B"/>
    <w:rsid w:val="0064536D"/>
    <w:rsid w:val="00645DB9"/>
    <w:rsid w:val="0064665D"/>
    <w:rsid w:val="0064694F"/>
    <w:rsid w:val="00646EBE"/>
    <w:rsid w:val="00646F5A"/>
    <w:rsid w:val="0064724D"/>
    <w:rsid w:val="006473F9"/>
    <w:rsid w:val="00647AC4"/>
    <w:rsid w:val="0065033D"/>
    <w:rsid w:val="0065072D"/>
    <w:rsid w:val="00650D1B"/>
    <w:rsid w:val="006510BA"/>
    <w:rsid w:val="0065114C"/>
    <w:rsid w:val="00651C76"/>
    <w:rsid w:val="00651D96"/>
    <w:rsid w:val="006521AF"/>
    <w:rsid w:val="00652207"/>
    <w:rsid w:val="006523FB"/>
    <w:rsid w:val="006540B6"/>
    <w:rsid w:val="00654296"/>
    <w:rsid w:val="006547D2"/>
    <w:rsid w:val="0065488D"/>
    <w:rsid w:val="00654897"/>
    <w:rsid w:val="00654CFA"/>
    <w:rsid w:val="00654E34"/>
    <w:rsid w:val="006555DD"/>
    <w:rsid w:val="00655BF0"/>
    <w:rsid w:val="00655F0C"/>
    <w:rsid w:val="0065611E"/>
    <w:rsid w:val="00656466"/>
    <w:rsid w:val="00656726"/>
    <w:rsid w:val="00656C9F"/>
    <w:rsid w:val="00656EE5"/>
    <w:rsid w:val="006575AE"/>
    <w:rsid w:val="00660559"/>
    <w:rsid w:val="0066063C"/>
    <w:rsid w:val="00661053"/>
    <w:rsid w:val="006610CD"/>
    <w:rsid w:val="0066122F"/>
    <w:rsid w:val="006617C9"/>
    <w:rsid w:val="00661979"/>
    <w:rsid w:val="00661CA4"/>
    <w:rsid w:val="00661EA1"/>
    <w:rsid w:val="006620E1"/>
    <w:rsid w:val="006623F1"/>
    <w:rsid w:val="006629D9"/>
    <w:rsid w:val="006631D0"/>
    <w:rsid w:val="006633EB"/>
    <w:rsid w:val="00663E0B"/>
    <w:rsid w:val="00663E92"/>
    <w:rsid w:val="00663ECD"/>
    <w:rsid w:val="00663F3B"/>
    <w:rsid w:val="00663F42"/>
    <w:rsid w:val="00664569"/>
    <w:rsid w:val="006646FB"/>
    <w:rsid w:val="006658AA"/>
    <w:rsid w:val="00666095"/>
    <w:rsid w:val="006668D1"/>
    <w:rsid w:val="00666993"/>
    <w:rsid w:val="00666A04"/>
    <w:rsid w:val="00666F70"/>
    <w:rsid w:val="00667056"/>
    <w:rsid w:val="0066748D"/>
    <w:rsid w:val="00667905"/>
    <w:rsid w:val="00667C6B"/>
    <w:rsid w:val="00667D57"/>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4241"/>
    <w:rsid w:val="00674AE8"/>
    <w:rsid w:val="00676322"/>
    <w:rsid w:val="00676671"/>
    <w:rsid w:val="00676B76"/>
    <w:rsid w:val="006770B5"/>
    <w:rsid w:val="00677120"/>
    <w:rsid w:val="00677B97"/>
    <w:rsid w:val="00681260"/>
    <w:rsid w:val="00681CD0"/>
    <w:rsid w:val="00681D92"/>
    <w:rsid w:val="006822C3"/>
    <w:rsid w:val="0068293C"/>
    <w:rsid w:val="006832D5"/>
    <w:rsid w:val="006835EF"/>
    <w:rsid w:val="00683786"/>
    <w:rsid w:val="00683EDC"/>
    <w:rsid w:val="0068484A"/>
    <w:rsid w:val="00685A7F"/>
    <w:rsid w:val="00685F0C"/>
    <w:rsid w:val="0068673D"/>
    <w:rsid w:val="00686836"/>
    <w:rsid w:val="00686973"/>
    <w:rsid w:val="00686DC6"/>
    <w:rsid w:val="00687732"/>
    <w:rsid w:val="00687BA2"/>
    <w:rsid w:val="00690587"/>
    <w:rsid w:val="00690748"/>
    <w:rsid w:val="006909C2"/>
    <w:rsid w:val="00690E5D"/>
    <w:rsid w:val="00691152"/>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DF8"/>
    <w:rsid w:val="006A6EC4"/>
    <w:rsid w:val="006A6F74"/>
    <w:rsid w:val="006A7239"/>
    <w:rsid w:val="006A7DC4"/>
    <w:rsid w:val="006B0765"/>
    <w:rsid w:val="006B11B5"/>
    <w:rsid w:val="006B1238"/>
    <w:rsid w:val="006B2242"/>
    <w:rsid w:val="006B2440"/>
    <w:rsid w:val="006B2943"/>
    <w:rsid w:val="006B3785"/>
    <w:rsid w:val="006B4A3C"/>
    <w:rsid w:val="006B531A"/>
    <w:rsid w:val="006B54BA"/>
    <w:rsid w:val="006B5D4B"/>
    <w:rsid w:val="006B601F"/>
    <w:rsid w:val="006B6386"/>
    <w:rsid w:val="006B63DA"/>
    <w:rsid w:val="006B68E0"/>
    <w:rsid w:val="006B6F4B"/>
    <w:rsid w:val="006B7197"/>
    <w:rsid w:val="006B7586"/>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B6A"/>
    <w:rsid w:val="006C7E57"/>
    <w:rsid w:val="006C7F0E"/>
    <w:rsid w:val="006D07A0"/>
    <w:rsid w:val="006D0953"/>
    <w:rsid w:val="006D1360"/>
    <w:rsid w:val="006D18EA"/>
    <w:rsid w:val="006D23C3"/>
    <w:rsid w:val="006D2AD4"/>
    <w:rsid w:val="006D2D8E"/>
    <w:rsid w:val="006D413B"/>
    <w:rsid w:val="006D41CB"/>
    <w:rsid w:val="006D4E6B"/>
    <w:rsid w:val="006D4EC8"/>
    <w:rsid w:val="006D4F21"/>
    <w:rsid w:val="006D5787"/>
    <w:rsid w:val="006D5846"/>
    <w:rsid w:val="006D59C6"/>
    <w:rsid w:val="006D6413"/>
    <w:rsid w:val="006D6443"/>
    <w:rsid w:val="006D66A8"/>
    <w:rsid w:val="006D7AA8"/>
    <w:rsid w:val="006E0A14"/>
    <w:rsid w:val="006E0C62"/>
    <w:rsid w:val="006E0D97"/>
    <w:rsid w:val="006E1BD2"/>
    <w:rsid w:val="006E25A0"/>
    <w:rsid w:val="006E2AE8"/>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96E"/>
    <w:rsid w:val="006F0AE3"/>
    <w:rsid w:val="006F0C0B"/>
    <w:rsid w:val="006F130F"/>
    <w:rsid w:val="006F155A"/>
    <w:rsid w:val="006F1697"/>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E39"/>
    <w:rsid w:val="00701461"/>
    <w:rsid w:val="00703237"/>
    <w:rsid w:val="0070334E"/>
    <w:rsid w:val="0070348A"/>
    <w:rsid w:val="007046E1"/>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61B3"/>
    <w:rsid w:val="007167AC"/>
    <w:rsid w:val="00716F4A"/>
    <w:rsid w:val="007206BD"/>
    <w:rsid w:val="007217A3"/>
    <w:rsid w:val="00721A87"/>
    <w:rsid w:val="007229FD"/>
    <w:rsid w:val="00722B49"/>
    <w:rsid w:val="00723964"/>
    <w:rsid w:val="007245CC"/>
    <w:rsid w:val="007250A8"/>
    <w:rsid w:val="0072515D"/>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2C7"/>
    <w:rsid w:val="00737B13"/>
    <w:rsid w:val="00737E8C"/>
    <w:rsid w:val="00740949"/>
    <w:rsid w:val="00741122"/>
    <w:rsid w:val="007412A1"/>
    <w:rsid w:val="007413E3"/>
    <w:rsid w:val="0074160E"/>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7CD8"/>
    <w:rsid w:val="007505DA"/>
    <w:rsid w:val="007506A2"/>
    <w:rsid w:val="00750D52"/>
    <w:rsid w:val="007511B4"/>
    <w:rsid w:val="00751970"/>
    <w:rsid w:val="00751ADD"/>
    <w:rsid w:val="00751B22"/>
    <w:rsid w:val="00751DBD"/>
    <w:rsid w:val="00752117"/>
    <w:rsid w:val="00752152"/>
    <w:rsid w:val="0075237F"/>
    <w:rsid w:val="00752AB7"/>
    <w:rsid w:val="0075326F"/>
    <w:rsid w:val="007537D2"/>
    <w:rsid w:val="00753B17"/>
    <w:rsid w:val="00753B2D"/>
    <w:rsid w:val="007543E7"/>
    <w:rsid w:val="00754AA6"/>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4BB"/>
    <w:rsid w:val="007640CF"/>
    <w:rsid w:val="00764335"/>
    <w:rsid w:val="00764769"/>
    <w:rsid w:val="00764B18"/>
    <w:rsid w:val="007652C1"/>
    <w:rsid w:val="0076538E"/>
    <w:rsid w:val="00765680"/>
    <w:rsid w:val="007656D7"/>
    <w:rsid w:val="00765F3E"/>
    <w:rsid w:val="007661FC"/>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DE1"/>
    <w:rsid w:val="0077395B"/>
    <w:rsid w:val="007739A1"/>
    <w:rsid w:val="00773A1B"/>
    <w:rsid w:val="00773A53"/>
    <w:rsid w:val="00773C62"/>
    <w:rsid w:val="00773FE1"/>
    <w:rsid w:val="007744D3"/>
    <w:rsid w:val="00774749"/>
    <w:rsid w:val="007749DE"/>
    <w:rsid w:val="00774B8D"/>
    <w:rsid w:val="00774E28"/>
    <w:rsid w:val="00774E39"/>
    <w:rsid w:val="00774EC0"/>
    <w:rsid w:val="007763BC"/>
    <w:rsid w:val="0077685A"/>
    <w:rsid w:val="007768D6"/>
    <w:rsid w:val="00776AB4"/>
    <w:rsid w:val="00777614"/>
    <w:rsid w:val="00777C53"/>
    <w:rsid w:val="00777F0B"/>
    <w:rsid w:val="007801E9"/>
    <w:rsid w:val="0078039D"/>
    <w:rsid w:val="0078051A"/>
    <w:rsid w:val="0078068F"/>
    <w:rsid w:val="0078129F"/>
    <w:rsid w:val="0078190B"/>
    <w:rsid w:val="00782759"/>
    <w:rsid w:val="007830F0"/>
    <w:rsid w:val="007831D2"/>
    <w:rsid w:val="007839D5"/>
    <w:rsid w:val="00783C39"/>
    <w:rsid w:val="0078419C"/>
    <w:rsid w:val="00784AA0"/>
    <w:rsid w:val="00785299"/>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887"/>
    <w:rsid w:val="007A0146"/>
    <w:rsid w:val="007A0DD4"/>
    <w:rsid w:val="007A14F8"/>
    <w:rsid w:val="007A23C9"/>
    <w:rsid w:val="007A2A78"/>
    <w:rsid w:val="007A39D1"/>
    <w:rsid w:val="007A3F80"/>
    <w:rsid w:val="007A4225"/>
    <w:rsid w:val="007A4392"/>
    <w:rsid w:val="007A4403"/>
    <w:rsid w:val="007A49A7"/>
    <w:rsid w:val="007A4C3F"/>
    <w:rsid w:val="007A5399"/>
    <w:rsid w:val="007A5674"/>
    <w:rsid w:val="007A5816"/>
    <w:rsid w:val="007A58CA"/>
    <w:rsid w:val="007A678F"/>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24C3"/>
    <w:rsid w:val="007C2725"/>
    <w:rsid w:val="007C27D7"/>
    <w:rsid w:val="007C291B"/>
    <w:rsid w:val="007C2A07"/>
    <w:rsid w:val="007C2D39"/>
    <w:rsid w:val="007C3F36"/>
    <w:rsid w:val="007C4B59"/>
    <w:rsid w:val="007C4C0A"/>
    <w:rsid w:val="007C5703"/>
    <w:rsid w:val="007C5A1E"/>
    <w:rsid w:val="007C5CC7"/>
    <w:rsid w:val="007C73C6"/>
    <w:rsid w:val="007C75CF"/>
    <w:rsid w:val="007C765F"/>
    <w:rsid w:val="007D03C2"/>
    <w:rsid w:val="007D1CFC"/>
    <w:rsid w:val="007D1F2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B16"/>
    <w:rsid w:val="007E0E6F"/>
    <w:rsid w:val="007E0FA2"/>
    <w:rsid w:val="007E1BC0"/>
    <w:rsid w:val="007E21E1"/>
    <w:rsid w:val="007E2619"/>
    <w:rsid w:val="007E31B7"/>
    <w:rsid w:val="007E3540"/>
    <w:rsid w:val="007E4236"/>
    <w:rsid w:val="007E481A"/>
    <w:rsid w:val="007E4961"/>
    <w:rsid w:val="007E4AFC"/>
    <w:rsid w:val="007E4DB4"/>
    <w:rsid w:val="007E5D9E"/>
    <w:rsid w:val="007E5E57"/>
    <w:rsid w:val="007E7394"/>
    <w:rsid w:val="007E79AA"/>
    <w:rsid w:val="007E7C0E"/>
    <w:rsid w:val="007F053E"/>
    <w:rsid w:val="007F0547"/>
    <w:rsid w:val="007F090D"/>
    <w:rsid w:val="007F19CA"/>
    <w:rsid w:val="007F1C0C"/>
    <w:rsid w:val="007F23F3"/>
    <w:rsid w:val="007F28F6"/>
    <w:rsid w:val="007F2FE8"/>
    <w:rsid w:val="007F3160"/>
    <w:rsid w:val="007F328A"/>
    <w:rsid w:val="007F3C0F"/>
    <w:rsid w:val="007F52EF"/>
    <w:rsid w:val="007F582C"/>
    <w:rsid w:val="007F5A3A"/>
    <w:rsid w:val="007F5F57"/>
    <w:rsid w:val="007F6402"/>
    <w:rsid w:val="007F6824"/>
    <w:rsid w:val="007F6F73"/>
    <w:rsid w:val="007F7006"/>
    <w:rsid w:val="007F701E"/>
    <w:rsid w:val="00800185"/>
    <w:rsid w:val="0080020D"/>
    <w:rsid w:val="00800431"/>
    <w:rsid w:val="00800854"/>
    <w:rsid w:val="00800A75"/>
    <w:rsid w:val="00800BA2"/>
    <w:rsid w:val="00800D6A"/>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B37"/>
    <w:rsid w:val="00805B7F"/>
    <w:rsid w:val="00805DD5"/>
    <w:rsid w:val="00806053"/>
    <w:rsid w:val="00806387"/>
    <w:rsid w:val="00806405"/>
    <w:rsid w:val="00806570"/>
    <w:rsid w:val="00806C9B"/>
    <w:rsid w:val="00806CF8"/>
    <w:rsid w:val="00806D16"/>
    <w:rsid w:val="00807082"/>
    <w:rsid w:val="0080718E"/>
    <w:rsid w:val="00807511"/>
    <w:rsid w:val="008075DA"/>
    <w:rsid w:val="008079F7"/>
    <w:rsid w:val="00807CE2"/>
    <w:rsid w:val="00807FF7"/>
    <w:rsid w:val="00810819"/>
    <w:rsid w:val="00811000"/>
    <w:rsid w:val="008112D3"/>
    <w:rsid w:val="00811882"/>
    <w:rsid w:val="00812BD0"/>
    <w:rsid w:val="00812FAB"/>
    <w:rsid w:val="008135E3"/>
    <w:rsid w:val="008137E1"/>
    <w:rsid w:val="008144D0"/>
    <w:rsid w:val="00814BA4"/>
    <w:rsid w:val="008150B5"/>
    <w:rsid w:val="00815156"/>
    <w:rsid w:val="008155DE"/>
    <w:rsid w:val="0081609A"/>
    <w:rsid w:val="00816343"/>
    <w:rsid w:val="00816411"/>
    <w:rsid w:val="0081691D"/>
    <w:rsid w:val="008205DE"/>
    <w:rsid w:val="008210F1"/>
    <w:rsid w:val="00821270"/>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BEA"/>
    <w:rsid w:val="0083147A"/>
    <w:rsid w:val="00831B33"/>
    <w:rsid w:val="00831BB2"/>
    <w:rsid w:val="00831FBB"/>
    <w:rsid w:val="008323E8"/>
    <w:rsid w:val="00832505"/>
    <w:rsid w:val="008329C1"/>
    <w:rsid w:val="00832E7A"/>
    <w:rsid w:val="0083308B"/>
    <w:rsid w:val="008334B2"/>
    <w:rsid w:val="00833C08"/>
    <w:rsid w:val="00833DCE"/>
    <w:rsid w:val="008344A3"/>
    <w:rsid w:val="00834CF3"/>
    <w:rsid w:val="00835242"/>
    <w:rsid w:val="00835CCA"/>
    <w:rsid w:val="00836546"/>
    <w:rsid w:val="00836C9C"/>
    <w:rsid w:val="008370B3"/>
    <w:rsid w:val="008372CB"/>
    <w:rsid w:val="008376D5"/>
    <w:rsid w:val="008378A3"/>
    <w:rsid w:val="00840A10"/>
    <w:rsid w:val="00840C08"/>
    <w:rsid w:val="00841942"/>
    <w:rsid w:val="00841BEC"/>
    <w:rsid w:val="00841BF3"/>
    <w:rsid w:val="008422C4"/>
    <w:rsid w:val="008427D6"/>
    <w:rsid w:val="00842B0E"/>
    <w:rsid w:val="00842C53"/>
    <w:rsid w:val="00842EB2"/>
    <w:rsid w:val="0084307B"/>
    <w:rsid w:val="008430CB"/>
    <w:rsid w:val="00843562"/>
    <w:rsid w:val="0084370A"/>
    <w:rsid w:val="00843EB1"/>
    <w:rsid w:val="00844808"/>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30D8"/>
    <w:rsid w:val="008539EA"/>
    <w:rsid w:val="00853AA9"/>
    <w:rsid w:val="00853CD5"/>
    <w:rsid w:val="00854461"/>
    <w:rsid w:val="00854613"/>
    <w:rsid w:val="00855EE2"/>
    <w:rsid w:val="008560F9"/>
    <w:rsid w:val="008568AB"/>
    <w:rsid w:val="0085718E"/>
    <w:rsid w:val="00857908"/>
    <w:rsid w:val="00857BA2"/>
    <w:rsid w:val="008608A8"/>
    <w:rsid w:val="0086094F"/>
    <w:rsid w:val="00860E03"/>
    <w:rsid w:val="00861973"/>
    <w:rsid w:val="008623A1"/>
    <w:rsid w:val="008628DF"/>
    <w:rsid w:val="00862906"/>
    <w:rsid w:val="008629AF"/>
    <w:rsid w:val="00862FD6"/>
    <w:rsid w:val="00863D9B"/>
    <w:rsid w:val="008649EC"/>
    <w:rsid w:val="00864CA2"/>
    <w:rsid w:val="00865023"/>
    <w:rsid w:val="0086566C"/>
    <w:rsid w:val="0086637F"/>
    <w:rsid w:val="00866895"/>
    <w:rsid w:val="0086691A"/>
    <w:rsid w:val="00866DC9"/>
    <w:rsid w:val="00867267"/>
    <w:rsid w:val="00867294"/>
    <w:rsid w:val="0086797A"/>
    <w:rsid w:val="00867DD8"/>
    <w:rsid w:val="00867E18"/>
    <w:rsid w:val="008704F7"/>
    <w:rsid w:val="00870504"/>
    <w:rsid w:val="008716BF"/>
    <w:rsid w:val="00871FF1"/>
    <w:rsid w:val="008725E3"/>
    <w:rsid w:val="00872A53"/>
    <w:rsid w:val="00872D11"/>
    <w:rsid w:val="0087469C"/>
    <w:rsid w:val="008746D0"/>
    <w:rsid w:val="00874862"/>
    <w:rsid w:val="00874CD8"/>
    <w:rsid w:val="00875474"/>
    <w:rsid w:val="00876A37"/>
    <w:rsid w:val="00876A5B"/>
    <w:rsid w:val="00876AEF"/>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3921"/>
    <w:rsid w:val="0088486C"/>
    <w:rsid w:val="008851AC"/>
    <w:rsid w:val="008852CA"/>
    <w:rsid w:val="00885401"/>
    <w:rsid w:val="008854F1"/>
    <w:rsid w:val="0088561A"/>
    <w:rsid w:val="00885CA6"/>
    <w:rsid w:val="00885CDC"/>
    <w:rsid w:val="00885ED1"/>
    <w:rsid w:val="00885FC7"/>
    <w:rsid w:val="00886104"/>
    <w:rsid w:val="00886471"/>
    <w:rsid w:val="00887A8E"/>
    <w:rsid w:val="00890139"/>
    <w:rsid w:val="0089095C"/>
    <w:rsid w:val="00890A1F"/>
    <w:rsid w:val="00891169"/>
    <w:rsid w:val="0089123F"/>
    <w:rsid w:val="0089153B"/>
    <w:rsid w:val="008919B3"/>
    <w:rsid w:val="00891B1C"/>
    <w:rsid w:val="00891D2C"/>
    <w:rsid w:val="00892563"/>
    <w:rsid w:val="00892E96"/>
    <w:rsid w:val="00894378"/>
    <w:rsid w:val="008945CF"/>
    <w:rsid w:val="00894852"/>
    <w:rsid w:val="00894D1F"/>
    <w:rsid w:val="00894FCA"/>
    <w:rsid w:val="008958E1"/>
    <w:rsid w:val="00895B0A"/>
    <w:rsid w:val="00895B9A"/>
    <w:rsid w:val="00895C7F"/>
    <w:rsid w:val="00896F63"/>
    <w:rsid w:val="0089704B"/>
    <w:rsid w:val="0089799C"/>
    <w:rsid w:val="00897F57"/>
    <w:rsid w:val="008A01D6"/>
    <w:rsid w:val="008A01D7"/>
    <w:rsid w:val="008A0227"/>
    <w:rsid w:val="008A08E1"/>
    <w:rsid w:val="008A0E24"/>
    <w:rsid w:val="008A1C9E"/>
    <w:rsid w:val="008A1D12"/>
    <w:rsid w:val="008A2C47"/>
    <w:rsid w:val="008A32CC"/>
    <w:rsid w:val="008A3451"/>
    <w:rsid w:val="008A3A2C"/>
    <w:rsid w:val="008A3ADB"/>
    <w:rsid w:val="008A3FFB"/>
    <w:rsid w:val="008A47B9"/>
    <w:rsid w:val="008A4FA3"/>
    <w:rsid w:val="008A5B47"/>
    <w:rsid w:val="008A6594"/>
    <w:rsid w:val="008A6707"/>
    <w:rsid w:val="008A6CC1"/>
    <w:rsid w:val="008A780D"/>
    <w:rsid w:val="008A787D"/>
    <w:rsid w:val="008A7A80"/>
    <w:rsid w:val="008A7BF5"/>
    <w:rsid w:val="008A7D45"/>
    <w:rsid w:val="008B06B1"/>
    <w:rsid w:val="008B0A12"/>
    <w:rsid w:val="008B0C06"/>
    <w:rsid w:val="008B1397"/>
    <w:rsid w:val="008B1C31"/>
    <w:rsid w:val="008B2DAB"/>
    <w:rsid w:val="008B2E82"/>
    <w:rsid w:val="008B30FC"/>
    <w:rsid w:val="008B3EF1"/>
    <w:rsid w:val="008B420A"/>
    <w:rsid w:val="008B42B9"/>
    <w:rsid w:val="008B4BA7"/>
    <w:rsid w:val="008B526C"/>
    <w:rsid w:val="008B533A"/>
    <w:rsid w:val="008B59FF"/>
    <w:rsid w:val="008B621F"/>
    <w:rsid w:val="008B62BE"/>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36A0"/>
    <w:rsid w:val="008C3DF6"/>
    <w:rsid w:val="008C3FE6"/>
    <w:rsid w:val="008C4660"/>
    <w:rsid w:val="008C4769"/>
    <w:rsid w:val="008C4890"/>
    <w:rsid w:val="008C53C6"/>
    <w:rsid w:val="008C5B04"/>
    <w:rsid w:val="008C5B59"/>
    <w:rsid w:val="008C5DA0"/>
    <w:rsid w:val="008C5E6A"/>
    <w:rsid w:val="008C6013"/>
    <w:rsid w:val="008C6318"/>
    <w:rsid w:val="008C6363"/>
    <w:rsid w:val="008C6B03"/>
    <w:rsid w:val="008C70A8"/>
    <w:rsid w:val="008C7441"/>
    <w:rsid w:val="008D0894"/>
    <w:rsid w:val="008D0DAF"/>
    <w:rsid w:val="008D1D0A"/>
    <w:rsid w:val="008D1E03"/>
    <w:rsid w:val="008D1F62"/>
    <w:rsid w:val="008D2215"/>
    <w:rsid w:val="008D22D9"/>
    <w:rsid w:val="008D2B76"/>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3017"/>
    <w:rsid w:val="008E3F21"/>
    <w:rsid w:val="008E4327"/>
    <w:rsid w:val="008E4A6F"/>
    <w:rsid w:val="008E4D94"/>
    <w:rsid w:val="008E5E10"/>
    <w:rsid w:val="008E5EBE"/>
    <w:rsid w:val="008E64ED"/>
    <w:rsid w:val="008E6A5F"/>
    <w:rsid w:val="008E6BC9"/>
    <w:rsid w:val="008E6DB9"/>
    <w:rsid w:val="008E73F7"/>
    <w:rsid w:val="008E7903"/>
    <w:rsid w:val="008E7AB0"/>
    <w:rsid w:val="008E7BA0"/>
    <w:rsid w:val="008F043E"/>
    <w:rsid w:val="008F0566"/>
    <w:rsid w:val="008F0A99"/>
    <w:rsid w:val="008F0BF0"/>
    <w:rsid w:val="008F0FEE"/>
    <w:rsid w:val="008F14A5"/>
    <w:rsid w:val="008F15EC"/>
    <w:rsid w:val="008F281D"/>
    <w:rsid w:val="008F2F3A"/>
    <w:rsid w:val="008F3527"/>
    <w:rsid w:val="008F3728"/>
    <w:rsid w:val="008F374C"/>
    <w:rsid w:val="008F3A63"/>
    <w:rsid w:val="008F401E"/>
    <w:rsid w:val="008F4B0B"/>
    <w:rsid w:val="008F4C92"/>
    <w:rsid w:val="008F5257"/>
    <w:rsid w:val="008F526A"/>
    <w:rsid w:val="008F5CC1"/>
    <w:rsid w:val="008F6122"/>
    <w:rsid w:val="008F6257"/>
    <w:rsid w:val="008F665E"/>
    <w:rsid w:val="008F6F8C"/>
    <w:rsid w:val="009001A0"/>
    <w:rsid w:val="009002B1"/>
    <w:rsid w:val="00900846"/>
    <w:rsid w:val="009008DC"/>
    <w:rsid w:val="00900C0A"/>
    <w:rsid w:val="009016E2"/>
    <w:rsid w:val="009019C7"/>
    <w:rsid w:val="00901C02"/>
    <w:rsid w:val="00901F38"/>
    <w:rsid w:val="009027C5"/>
    <w:rsid w:val="009033DE"/>
    <w:rsid w:val="009035A6"/>
    <w:rsid w:val="009035BB"/>
    <w:rsid w:val="00904668"/>
    <w:rsid w:val="009053E9"/>
    <w:rsid w:val="0090585F"/>
    <w:rsid w:val="00905E11"/>
    <w:rsid w:val="00906116"/>
    <w:rsid w:val="00906822"/>
    <w:rsid w:val="00906884"/>
    <w:rsid w:val="009068A6"/>
    <w:rsid w:val="00906B4A"/>
    <w:rsid w:val="009073DD"/>
    <w:rsid w:val="00907414"/>
    <w:rsid w:val="00907668"/>
    <w:rsid w:val="00907850"/>
    <w:rsid w:val="009078D2"/>
    <w:rsid w:val="00910255"/>
    <w:rsid w:val="009102FB"/>
    <w:rsid w:val="009106FF"/>
    <w:rsid w:val="00910802"/>
    <w:rsid w:val="00910A18"/>
    <w:rsid w:val="0091164B"/>
    <w:rsid w:val="0091187A"/>
    <w:rsid w:val="009118C9"/>
    <w:rsid w:val="009120DA"/>
    <w:rsid w:val="009134F6"/>
    <w:rsid w:val="0091371F"/>
    <w:rsid w:val="00914612"/>
    <w:rsid w:val="00914728"/>
    <w:rsid w:val="00914780"/>
    <w:rsid w:val="00914FEE"/>
    <w:rsid w:val="0091518E"/>
    <w:rsid w:val="0091534D"/>
    <w:rsid w:val="00915567"/>
    <w:rsid w:val="00915757"/>
    <w:rsid w:val="009163E7"/>
    <w:rsid w:val="00916BDC"/>
    <w:rsid w:val="00916D04"/>
    <w:rsid w:val="00917321"/>
    <w:rsid w:val="0092025A"/>
    <w:rsid w:val="00920738"/>
    <w:rsid w:val="00920C26"/>
    <w:rsid w:val="009211BF"/>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935"/>
    <w:rsid w:val="00933A46"/>
    <w:rsid w:val="0093467A"/>
    <w:rsid w:val="00934CEE"/>
    <w:rsid w:val="00934EE2"/>
    <w:rsid w:val="009356F0"/>
    <w:rsid w:val="00935A87"/>
    <w:rsid w:val="00935CFC"/>
    <w:rsid w:val="00935F01"/>
    <w:rsid w:val="00935FBA"/>
    <w:rsid w:val="00936023"/>
    <w:rsid w:val="009370C6"/>
    <w:rsid w:val="00937135"/>
    <w:rsid w:val="009371AC"/>
    <w:rsid w:val="00940013"/>
    <w:rsid w:val="0094067C"/>
    <w:rsid w:val="00940F7B"/>
    <w:rsid w:val="00941201"/>
    <w:rsid w:val="0094229F"/>
    <w:rsid w:val="009425BE"/>
    <w:rsid w:val="009425E0"/>
    <w:rsid w:val="00943366"/>
    <w:rsid w:val="00944061"/>
    <w:rsid w:val="009447E4"/>
    <w:rsid w:val="00944B1C"/>
    <w:rsid w:val="00944CF6"/>
    <w:rsid w:val="009453ED"/>
    <w:rsid w:val="009457F0"/>
    <w:rsid w:val="00945BF8"/>
    <w:rsid w:val="00945D63"/>
    <w:rsid w:val="00946300"/>
    <w:rsid w:val="009465BF"/>
    <w:rsid w:val="009468A3"/>
    <w:rsid w:val="00946BB6"/>
    <w:rsid w:val="009472D8"/>
    <w:rsid w:val="009475F4"/>
    <w:rsid w:val="00947D8B"/>
    <w:rsid w:val="00950136"/>
    <w:rsid w:val="00950968"/>
    <w:rsid w:val="00950C5E"/>
    <w:rsid w:val="00950CB1"/>
    <w:rsid w:val="0095119F"/>
    <w:rsid w:val="00951413"/>
    <w:rsid w:val="00951FB8"/>
    <w:rsid w:val="009520D0"/>
    <w:rsid w:val="0095211B"/>
    <w:rsid w:val="009526D0"/>
    <w:rsid w:val="00953062"/>
    <w:rsid w:val="00953301"/>
    <w:rsid w:val="00953803"/>
    <w:rsid w:val="00954AD0"/>
    <w:rsid w:val="00954E96"/>
    <w:rsid w:val="0095530A"/>
    <w:rsid w:val="009556C9"/>
    <w:rsid w:val="00956164"/>
    <w:rsid w:val="00956810"/>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409"/>
    <w:rsid w:val="00962C40"/>
    <w:rsid w:val="00962CB2"/>
    <w:rsid w:val="00962D61"/>
    <w:rsid w:val="00963061"/>
    <w:rsid w:val="00963A72"/>
    <w:rsid w:val="00963C22"/>
    <w:rsid w:val="00963C3E"/>
    <w:rsid w:val="009645D4"/>
    <w:rsid w:val="00964754"/>
    <w:rsid w:val="00964A82"/>
    <w:rsid w:val="00964B6D"/>
    <w:rsid w:val="00965237"/>
    <w:rsid w:val="009652B8"/>
    <w:rsid w:val="00965885"/>
    <w:rsid w:val="00966437"/>
    <w:rsid w:val="00967AB8"/>
    <w:rsid w:val="00967D1C"/>
    <w:rsid w:val="0097054B"/>
    <w:rsid w:val="00970634"/>
    <w:rsid w:val="00970EE4"/>
    <w:rsid w:val="00971088"/>
    <w:rsid w:val="00971156"/>
    <w:rsid w:val="00971DF5"/>
    <w:rsid w:val="009721B7"/>
    <w:rsid w:val="0097235A"/>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958"/>
    <w:rsid w:val="00984966"/>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BFB"/>
    <w:rsid w:val="0099489C"/>
    <w:rsid w:val="009948E9"/>
    <w:rsid w:val="00995465"/>
    <w:rsid w:val="009956F4"/>
    <w:rsid w:val="00995B1F"/>
    <w:rsid w:val="009961CF"/>
    <w:rsid w:val="0099645C"/>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B0B58"/>
    <w:rsid w:val="009B0BEB"/>
    <w:rsid w:val="009B0DF3"/>
    <w:rsid w:val="009B14CA"/>
    <w:rsid w:val="009B1B75"/>
    <w:rsid w:val="009B29B0"/>
    <w:rsid w:val="009B2EA6"/>
    <w:rsid w:val="009B3114"/>
    <w:rsid w:val="009B3158"/>
    <w:rsid w:val="009B31E9"/>
    <w:rsid w:val="009B33D1"/>
    <w:rsid w:val="009B343C"/>
    <w:rsid w:val="009B37CB"/>
    <w:rsid w:val="009B3B7E"/>
    <w:rsid w:val="009B3BDC"/>
    <w:rsid w:val="009B3F9E"/>
    <w:rsid w:val="009B4385"/>
    <w:rsid w:val="009B484C"/>
    <w:rsid w:val="009B5434"/>
    <w:rsid w:val="009B5D09"/>
    <w:rsid w:val="009B7DBA"/>
    <w:rsid w:val="009C06E4"/>
    <w:rsid w:val="009C1504"/>
    <w:rsid w:val="009C163F"/>
    <w:rsid w:val="009C1928"/>
    <w:rsid w:val="009C1E40"/>
    <w:rsid w:val="009C1E7D"/>
    <w:rsid w:val="009C25C4"/>
    <w:rsid w:val="009C25CA"/>
    <w:rsid w:val="009C263C"/>
    <w:rsid w:val="009C2857"/>
    <w:rsid w:val="009C3377"/>
    <w:rsid w:val="009C43E4"/>
    <w:rsid w:val="009C47F1"/>
    <w:rsid w:val="009C6594"/>
    <w:rsid w:val="009C6A6B"/>
    <w:rsid w:val="009C77A2"/>
    <w:rsid w:val="009C78A6"/>
    <w:rsid w:val="009C7918"/>
    <w:rsid w:val="009C7A33"/>
    <w:rsid w:val="009C7AF8"/>
    <w:rsid w:val="009D04A3"/>
    <w:rsid w:val="009D1739"/>
    <w:rsid w:val="009D18F6"/>
    <w:rsid w:val="009D3948"/>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6CE"/>
    <w:rsid w:val="009E07B7"/>
    <w:rsid w:val="009E0C38"/>
    <w:rsid w:val="009E151C"/>
    <w:rsid w:val="009E1645"/>
    <w:rsid w:val="009E1CB1"/>
    <w:rsid w:val="009E2744"/>
    <w:rsid w:val="009E293D"/>
    <w:rsid w:val="009E297D"/>
    <w:rsid w:val="009E2E83"/>
    <w:rsid w:val="009E39DB"/>
    <w:rsid w:val="009E400E"/>
    <w:rsid w:val="009E435B"/>
    <w:rsid w:val="009E46A6"/>
    <w:rsid w:val="009E47BD"/>
    <w:rsid w:val="009E4E0B"/>
    <w:rsid w:val="009E4E16"/>
    <w:rsid w:val="009E529B"/>
    <w:rsid w:val="009E55BF"/>
    <w:rsid w:val="009E5967"/>
    <w:rsid w:val="009E5AC3"/>
    <w:rsid w:val="009E63C3"/>
    <w:rsid w:val="009E65B1"/>
    <w:rsid w:val="009E6C40"/>
    <w:rsid w:val="009E6FA9"/>
    <w:rsid w:val="009E7D57"/>
    <w:rsid w:val="009F020F"/>
    <w:rsid w:val="009F039F"/>
    <w:rsid w:val="009F103C"/>
    <w:rsid w:val="009F118E"/>
    <w:rsid w:val="009F14DF"/>
    <w:rsid w:val="009F16BC"/>
    <w:rsid w:val="009F1C83"/>
    <w:rsid w:val="009F1FD1"/>
    <w:rsid w:val="009F2118"/>
    <w:rsid w:val="009F2B1D"/>
    <w:rsid w:val="009F30DA"/>
    <w:rsid w:val="009F43EB"/>
    <w:rsid w:val="009F4501"/>
    <w:rsid w:val="009F49E5"/>
    <w:rsid w:val="009F4B13"/>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07F45"/>
    <w:rsid w:val="00A102F1"/>
    <w:rsid w:val="00A105CB"/>
    <w:rsid w:val="00A10BA3"/>
    <w:rsid w:val="00A10F13"/>
    <w:rsid w:val="00A120D3"/>
    <w:rsid w:val="00A137B8"/>
    <w:rsid w:val="00A13C55"/>
    <w:rsid w:val="00A13F5A"/>
    <w:rsid w:val="00A14596"/>
    <w:rsid w:val="00A1467D"/>
    <w:rsid w:val="00A146BD"/>
    <w:rsid w:val="00A14BFF"/>
    <w:rsid w:val="00A1592F"/>
    <w:rsid w:val="00A161DA"/>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B8A"/>
    <w:rsid w:val="00A23C04"/>
    <w:rsid w:val="00A2406A"/>
    <w:rsid w:val="00A2425F"/>
    <w:rsid w:val="00A24508"/>
    <w:rsid w:val="00A249CF"/>
    <w:rsid w:val="00A24A03"/>
    <w:rsid w:val="00A252B0"/>
    <w:rsid w:val="00A25D0B"/>
    <w:rsid w:val="00A25D3B"/>
    <w:rsid w:val="00A26039"/>
    <w:rsid w:val="00A269BF"/>
    <w:rsid w:val="00A26E9D"/>
    <w:rsid w:val="00A30498"/>
    <w:rsid w:val="00A30962"/>
    <w:rsid w:val="00A30DA0"/>
    <w:rsid w:val="00A31965"/>
    <w:rsid w:val="00A31CD2"/>
    <w:rsid w:val="00A31E49"/>
    <w:rsid w:val="00A32066"/>
    <w:rsid w:val="00A33388"/>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D0A"/>
    <w:rsid w:val="00A47197"/>
    <w:rsid w:val="00A474FC"/>
    <w:rsid w:val="00A476B9"/>
    <w:rsid w:val="00A478F0"/>
    <w:rsid w:val="00A47980"/>
    <w:rsid w:val="00A47A76"/>
    <w:rsid w:val="00A47B64"/>
    <w:rsid w:val="00A47E12"/>
    <w:rsid w:val="00A47F90"/>
    <w:rsid w:val="00A506EB"/>
    <w:rsid w:val="00A50E2F"/>
    <w:rsid w:val="00A51592"/>
    <w:rsid w:val="00A516B2"/>
    <w:rsid w:val="00A51F48"/>
    <w:rsid w:val="00A52855"/>
    <w:rsid w:val="00A5335E"/>
    <w:rsid w:val="00A53412"/>
    <w:rsid w:val="00A538FF"/>
    <w:rsid w:val="00A55290"/>
    <w:rsid w:val="00A55422"/>
    <w:rsid w:val="00A565D2"/>
    <w:rsid w:val="00A5696A"/>
    <w:rsid w:val="00A569DD"/>
    <w:rsid w:val="00A56B02"/>
    <w:rsid w:val="00A56DE9"/>
    <w:rsid w:val="00A56E92"/>
    <w:rsid w:val="00A5705A"/>
    <w:rsid w:val="00A57069"/>
    <w:rsid w:val="00A571C2"/>
    <w:rsid w:val="00A5738F"/>
    <w:rsid w:val="00A574D8"/>
    <w:rsid w:val="00A57712"/>
    <w:rsid w:val="00A57800"/>
    <w:rsid w:val="00A5791F"/>
    <w:rsid w:val="00A60660"/>
    <w:rsid w:val="00A60665"/>
    <w:rsid w:val="00A608F2"/>
    <w:rsid w:val="00A60BBE"/>
    <w:rsid w:val="00A6170C"/>
    <w:rsid w:val="00A6188B"/>
    <w:rsid w:val="00A61E09"/>
    <w:rsid w:val="00A62AA6"/>
    <w:rsid w:val="00A62C96"/>
    <w:rsid w:val="00A62F23"/>
    <w:rsid w:val="00A631EA"/>
    <w:rsid w:val="00A6369F"/>
    <w:rsid w:val="00A642F0"/>
    <w:rsid w:val="00A64507"/>
    <w:rsid w:val="00A64A01"/>
    <w:rsid w:val="00A64ED8"/>
    <w:rsid w:val="00A654E8"/>
    <w:rsid w:val="00A655FB"/>
    <w:rsid w:val="00A65C26"/>
    <w:rsid w:val="00A65E64"/>
    <w:rsid w:val="00A65F3A"/>
    <w:rsid w:val="00A66007"/>
    <w:rsid w:val="00A66635"/>
    <w:rsid w:val="00A66A25"/>
    <w:rsid w:val="00A66E15"/>
    <w:rsid w:val="00A66FD0"/>
    <w:rsid w:val="00A6790C"/>
    <w:rsid w:val="00A67A95"/>
    <w:rsid w:val="00A67B01"/>
    <w:rsid w:val="00A70070"/>
    <w:rsid w:val="00A700D5"/>
    <w:rsid w:val="00A702DD"/>
    <w:rsid w:val="00A70812"/>
    <w:rsid w:val="00A70A56"/>
    <w:rsid w:val="00A70CC4"/>
    <w:rsid w:val="00A70D57"/>
    <w:rsid w:val="00A71331"/>
    <w:rsid w:val="00A71FEF"/>
    <w:rsid w:val="00A72164"/>
    <w:rsid w:val="00A721DC"/>
    <w:rsid w:val="00A726C8"/>
    <w:rsid w:val="00A72A48"/>
    <w:rsid w:val="00A72C51"/>
    <w:rsid w:val="00A7334B"/>
    <w:rsid w:val="00A73712"/>
    <w:rsid w:val="00A73CC5"/>
    <w:rsid w:val="00A74573"/>
    <w:rsid w:val="00A74BC5"/>
    <w:rsid w:val="00A74DC2"/>
    <w:rsid w:val="00A74F74"/>
    <w:rsid w:val="00A7547B"/>
    <w:rsid w:val="00A756FA"/>
    <w:rsid w:val="00A7579A"/>
    <w:rsid w:val="00A75CDE"/>
    <w:rsid w:val="00A760FC"/>
    <w:rsid w:val="00A76623"/>
    <w:rsid w:val="00A76688"/>
    <w:rsid w:val="00A76B00"/>
    <w:rsid w:val="00A77370"/>
    <w:rsid w:val="00A77656"/>
    <w:rsid w:val="00A77697"/>
    <w:rsid w:val="00A8000A"/>
    <w:rsid w:val="00A81719"/>
    <w:rsid w:val="00A81BD5"/>
    <w:rsid w:val="00A81F9E"/>
    <w:rsid w:val="00A8201C"/>
    <w:rsid w:val="00A8247D"/>
    <w:rsid w:val="00A824BE"/>
    <w:rsid w:val="00A82666"/>
    <w:rsid w:val="00A82692"/>
    <w:rsid w:val="00A82808"/>
    <w:rsid w:val="00A82C51"/>
    <w:rsid w:val="00A82FFD"/>
    <w:rsid w:val="00A83599"/>
    <w:rsid w:val="00A83677"/>
    <w:rsid w:val="00A839A4"/>
    <w:rsid w:val="00A83BC4"/>
    <w:rsid w:val="00A84568"/>
    <w:rsid w:val="00A84BE2"/>
    <w:rsid w:val="00A85141"/>
    <w:rsid w:val="00A85280"/>
    <w:rsid w:val="00A852F6"/>
    <w:rsid w:val="00A858AD"/>
    <w:rsid w:val="00A85A1B"/>
    <w:rsid w:val="00A85D4C"/>
    <w:rsid w:val="00A86372"/>
    <w:rsid w:val="00A8638B"/>
    <w:rsid w:val="00A865B5"/>
    <w:rsid w:val="00A86F80"/>
    <w:rsid w:val="00A871F7"/>
    <w:rsid w:val="00A87D06"/>
    <w:rsid w:val="00A906EB"/>
    <w:rsid w:val="00A90DE6"/>
    <w:rsid w:val="00A9125E"/>
    <w:rsid w:val="00A920D8"/>
    <w:rsid w:val="00A9259D"/>
    <w:rsid w:val="00A93142"/>
    <w:rsid w:val="00A93FB9"/>
    <w:rsid w:val="00A9666F"/>
    <w:rsid w:val="00A96701"/>
    <w:rsid w:val="00A96793"/>
    <w:rsid w:val="00A96910"/>
    <w:rsid w:val="00A96AF6"/>
    <w:rsid w:val="00A96C20"/>
    <w:rsid w:val="00A97237"/>
    <w:rsid w:val="00A974ED"/>
    <w:rsid w:val="00AA0695"/>
    <w:rsid w:val="00AA06EC"/>
    <w:rsid w:val="00AA0F3F"/>
    <w:rsid w:val="00AA110F"/>
    <w:rsid w:val="00AA136C"/>
    <w:rsid w:val="00AA13B0"/>
    <w:rsid w:val="00AA13D0"/>
    <w:rsid w:val="00AA16BD"/>
    <w:rsid w:val="00AA1991"/>
    <w:rsid w:val="00AA2178"/>
    <w:rsid w:val="00AA25B0"/>
    <w:rsid w:val="00AA2AF5"/>
    <w:rsid w:val="00AA3EF3"/>
    <w:rsid w:val="00AA4312"/>
    <w:rsid w:val="00AA4F78"/>
    <w:rsid w:val="00AA5997"/>
    <w:rsid w:val="00AA6998"/>
    <w:rsid w:val="00AA69BE"/>
    <w:rsid w:val="00AA6A3B"/>
    <w:rsid w:val="00AA7140"/>
    <w:rsid w:val="00AA796F"/>
    <w:rsid w:val="00AA7BFC"/>
    <w:rsid w:val="00AA7EC8"/>
    <w:rsid w:val="00AB0AF1"/>
    <w:rsid w:val="00AB0B05"/>
    <w:rsid w:val="00AB15CA"/>
    <w:rsid w:val="00AB1865"/>
    <w:rsid w:val="00AB1B37"/>
    <w:rsid w:val="00AB1DE1"/>
    <w:rsid w:val="00AB21B4"/>
    <w:rsid w:val="00AB2CC9"/>
    <w:rsid w:val="00AB2F03"/>
    <w:rsid w:val="00AB329C"/>
    <w:rsid w:val="00AB33C9"/>
    <w:rsid w:val="00AB36A2"/>
    <w:rsid w:val="00AB3819"/>
    <w:rsid w:val="00AB38DC"/>
    <w:rsid w:val="00AB38FA"/>
    <w:rsid w:val="00AB3B8B"/>
    <w:rsid w:val="00AB46BD"/>
    <w:rsid w:val="00AB481A"/>
    <w:rsid w:val="00AB5236"/>
    <w:rsid w:val="00AB55F7"/>
    <w:rsid w:val="00AB58BD"/>
    <w:rsid w:val="00AB5FCA"/>
    <w:rsid w:val="00AB643F"/>
    <w:rsid w:val="00AB65DE"/>
    <w:rsid w:val="00AC037B"/>
    <w:rsid w:val="00AC03BB"/>
    <w:rsid w:val="00AC15F3"/>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C77B3"/>
    <w:rsid w:val="00AD0101"/>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1C2"/>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49"/>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F5"/>
    <w:rsid w:val="00B006CC"/>
    <w:rsid w:val="00B015EE"/>
    <w:rsid w:val="00B016BB"/>
    <w:rsid w:val="00B02B66"/>
    <w:rsid w:val="00B04503"/>
    <w:rsid w:val="00B0525A"/>
    <w:rsid w:val="00B065E6"/>
    <w:rsid w:val="00B06C4D"/>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98D"/>
    <w:rsid w:val="00B15BA9"/>
    <w:rsid w:val="00B15BEC"/>
    <w:rsid w:val="00B15CDA"/>
    <w:rsid w:val="00B15E72"/>
    <w:rsid w:val="00B1636C"/>
    <w:rsid w:val="00B174B6"/>
    <w:rsid w:val="00B17F2F"/>
    <w:rsid w:val="00B20993"/>
    <w:rsid w:val="00B209E1"/>
    <w:rsid w:val="00B20D3E"/>
    <w:rsid w:val="00B20F93"/>
    <w:rsid w:val="00B2112E"/>
    <w:rsid w:val="00B2166F"/>
    <w:rsid w:val="00B21938"/>
    <w:rsid w:val="00B21971"/>
    <w:rsid w:val="00B21ADB"/>
    <w:rsid w:val="00B21E13"/>
    <w:rsid w:val="00B21FD9"/>
    <w:rsid w:val="00B227EA"/>
    <w:rsid w:val="00B22835"/>
    <w:rsid w:val="00B22B49"/>
    <w:rsid w:val="00B22E44"/>
    <w:rsid w:val="00B23250"/>
    <w:rsid w:val="00B235CA"/>
    <w:rsid w:val="00B2388E"/>
    <w:rsid w:val="00B24370"/>
    <w:rsid w:val="00B24F19"/>
    <w:rsid w:val="00B2551D"/>
    <w:rsid w:val="00B25949"/>
    <w:rsid w:val="00B25EE4"/>
    <w:rsid w:val="00B271FA"/>
    <w:rsid w:val="00B27509"/>
    <w:rsid w:val="00B27615"/>
    <w:rsid w:val="00B27C1B"/>
    <w:rsid w:val="00B30614"/>
    <w:rsid w:val="00B30E11"/>
    <w:rsid w:val="00B3187E"/>
    <w:rsid w:val="00B31E4D"/>
    <w:rsid w:val="00B32158"/>
    <w:rsid w:val="00B32DCE"/>
    <w:rsid w:val="00B33266"/>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508F"/>
    <w:rsid w:val="00B454B2"/>
    <w:rsid w:val="00B4645C"/>
    <w:rsid w:val="00B4648E"/>
    <w:rsid w:val="00B46A5C"/>
    <w:rsid w:val="00B47179"/>
    <w:rsid w:val="00B472CE"/>
    <w:rsid w:val="00B47496"/>
    <w:rsid w:val="00B47B00"/>
    <w:rsid w:val="00B47EB6"/>
    <w:rsid w:val="00B50228"/>
    <w:rsid w:val="00B50A4B"/>
    <w:rsid w:val="00B513D5"/>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C05"/>
    <w:rsid w:val="00B61DFD"/>
    <w:rsid w:val="00B6261B"/>
    <w:rsid w:val="00B626E2"/>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9D0"/>
    <w:rsid w:val="00B72045"/>
    <w:rsid w:val="00B72377"/>
    <w:rsid w:val="00B72382"/>
    <w:rsid w:val="00B73107"/>
    <w:rsid w:val="00B73E2B"/>
    <w:rsid w:val="00B74CD5"/>
    <w:rsid w:val="00B74E29"/>
    <w:rsid w:val="00B75230"/>
    <w:rsid w:val="00B752F0"/>
    <w:rsid w:val="00B75BF9"/>
    <w:rsid w:val="00B75D60"/>
    <w:rsid w:val="00B75E4D"/>
    <w:rsid w:val="00B76D98"/>
    <w:rsid w:val="00B77649"/>
    <w:rsid w:val="00B77857"/>
    <w:rsid w:val="00B77B88"/>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FDF"/>
    <w:rsid w:val="00B91251"/>
    <w:rsid w:val="00B9126F"/>
    <w:rsid w:val="00B913F3"/>
    <w:rsid w:val="00B91846"/>
    <w:rsid w:val="00B91969"/>
    <w:rsid w:val="00B91C1F"/>
    <w:rsid w:val="00B91F31"/>
    <w:rsid w:val="00B92967"/>
    <w:rsid w:val="00B92C85"/>
    <w:rsid w:val="00B92ECF"/>
    <w:rsid w:val="00B93B4E"/>
    <w:rsid w:val="00B93CDB"/>
    <w:rsid w:val="00B93F2F"/>
    <w:rsid w:val="00B94264"/>
    <w:rsid w:val="00B942E0"/>
    <w:rsid w:val="00B94B3E"/>
    <w:rsid w:val="00B95263"/>
    <w:rsid w:val="00B958B5"/>
    <w:rsid w:val="00B958BB"/>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94B"/>
    <w:rsid w:val="00BA4AF7"/>
    <w:rsid w:val="00BA562A"/>
    <w:rsid w:val="00BA56B0"/>
    <w:rsid w:val="00BA57DB"/>
    <w:rsid w:val="00BA5DEA"/>
    <w:rsid w:val="00BA5E0F"/>
    <w:rsid w:val="00BA64E3"/>
    <w:rsid w:val="00BA6D08"/>
    <w:rsid w:val="00BA7647"/>
    <w:rsid w:val="00BA773F"/>
    <w:rsid w:val="00BA7D65"/>
    <w:rsid w:val="00BA7E49"/>
    <w:rsid w:val="00BB02F2"/>
    <w:rsid w:val="00BB0B3B"/>
    <w:rsid w:val="00BB0E10"/>
    <w:rsid w:val="00BB12EC"/>
    <w:rsid w:val="00BB1543"/>
    <w:rsid w:val="00BB19E3"/>
    <w:rsid w:val="00BB200F"/>
    <w:rsid w:val="00BB24E7"/>
    <w:rsid w:val="00BB2B9A"/>
    <w:rsid w:val="00BB2D6F"/>
    <w:rsid w:val="00BB2DC6"/>
    <w:rsid w:val="00BB2F2B"/>
    <w:rsid w:val="00BB3071"/>
    <w:rsid w:val="00BB33B1"/>
    <w:rsid w:val="00BB3459"/>
    <w:rsid w:val="00BB3A38"/>
    <w:rsid w:val="00BB3ACD"/>
    <w:rsid w:val="00BB3B4A"/>
    <w:rsid w:val="00BB3BE7"/>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D8"/>
    <w:rsid w:val="00BC4AE5"/>
    <w:rsid w:val="00BC5173"/>
    <w:rsid w:val="00BC5359"/>
    <w:rsid w:val="00BC549D"/>
    <w:rsid w:val="00BC5AB1"/>
    <w:rsid w:val="00BC5E00"/>
    <w:rsid w:val="00BC64CD"/>
    <w:rsid w:val="00BC6D37"/>
    <w:rsid w:val="00BC6F82"/>
    <w:rsid w:val="00BC7644"/>
    <w:rsid w:val="00BC789F"/>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86F"/>
    <w:rsid w:val="00BE0CD8"/>
    <w:rsid w:val="00BE0D5A"/>
    <w:rsid w:val="00BE12B6"/>
    <w:rsid w:val="00BE19DB"/>
    <w:rsid w:val="00BE1AFA"/>
    <w:rsid w:val="00BE23A7"/>
    <w:rsid w:val="00BE3C85"/>
    <w:rsid w:val="00BE4621"/>
    <w:rsid w:val="00BE4C1A"/>
    <w:rsid w:val="00BE4CB5"/>
    <w:rsid w:val="00BE4D4F"/>
    <w:rsid w:val="00BE5045"/>
    <w:rsid w:val="00BE519E"/>
    <w:rsid w:val="00BE5AA1"/>
    <w:rsid w:val="00BE68D3"/>
    <w:rsid w:val="00BE6F28"/>
    <w:rsid w:val="00BE7001"/>
    <w:rsid w:val="00BE706F"/>
    <w:rsid w:val="00BF00B3"/>
    <w:rsid w:val="00BF00DA"/>
    <w:rsid w:val="00BF059C"/>
    <w:rsid w:val="00BF0CD6"/>
    <w:rsid w:val="00BF1114"/>
    <w:rsid w:val="00BF144E"/>
    <w:rsid w:val="00BF2044"/>
    <w:rsid w:val="00BF238A"/>
    <w:rsid w:val="00BF2D23"/>
    <w:rsid w:val="00BF2ECC"/>
    <w:rsid w:val="00BF316A"/>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102"/>
    <w:rsid w:val="00C04A9A"/>
    <w:rsid w:val="00C04D73"/>
    <w:rsid w:val="00C04E55"/>
    <w:rsid w:val="00C05095"/>
    <w:rsid w:val="00C05A9E"/>
    <w:rsid w:val="00C05C8D"/>
    <w:rsid w:val="00C06771"/>
    <w:rsid w:val="00C06BE5"/>
    <w:rsid w:val="00C0782A"/>
    <w:rsid w:val="00C0789C"/>
    <w:rsid w:val="00C10039"/>
    <w:rsid w:val="00C10101"/>
    <w:rsid w:val="00C105F1"/>
    <w:rsid w:val="00C108FC"/>
    <w:rsid w:val="00C109F9"/>
    <w:rsid w:val="00C115E4"/>
    <w:rsid w:val="00C1181C"/>
    <w:rsid w:val="00C11AB6"/>
    <w:rsid w:val="00C11F01"/>
    <w:rsid w:val="00C121E1"/>
    <w:rsid w:val="00C1226A"/>
    <w:rsid w:val="00C12D14"/>
    <w:rsid w:val="00C134E8"/>
    <w:rsid w:val="00C13DE4"/>
    <w:rsid w:val="00C14752"/>
    <w:rsid w:val="00C14A83"/>
    <w:rsid w:val="00C1574D"/>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BB9"/>
    <w:rsid w:val="00C2239C"/>
    <w:rsid w:val="00C2271B"/>
    <w:rsid w:val="00C22796"/>
    <w:rsid w:val="00C22A04"/>
    <w:rsid w:val="00C23672"/>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10B"/>
    <w:rsid w:val="00C34C6D"/>
    <w:rsid w:val="00C34D6A"/>
    <w:rsid w:val="00C34DEC"/>
    <w:rsid w:val="00C35396"/>
    <w:rsid w:val="00C3627F"/>
    <w:rsid w:val="00C3633C"/>
    <w:rsid w:val="00C36569"/>
    <w:rsid w:val="00C373E9"/>
    <w:rsid w:val="00C37E18"/>
    <w:rsid w:val="00C41253"/>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A5A"/>
    <w:rsid w:val="00C505DE"/>
    <w:rsid w:val="00C507A8"/>
    <w:rsid w:val="00C50904"/>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4AD"/>
    <w:rsid w:val="00C62644"/>
    <w:rsid w:val="00C62948"/>
    <w:rsid w:val="00C62E91"/>
    <w:rsid w:val="00C630C8"/>
    <w:rsid w:val="00C633B8"/>
    <w:rsid w:val="00C635A6"/>
    <w:rsid w:val="00C637EF"/>
    <w:rsid w:val="00C63E47"/>
    <w:rsid w:val="00C64469"/>
    <w:rsid w:val="00C64CD7"/>
    <w:rsid w:val="00C65588"/>
    <w:rsid w:val="00C6588B"/>
    <w:rsid w:val="00C65B52"/>
    <w:rsid w:val="00C65D25"/>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6DC"/>
    <w:rsid w:val="00C74A31"/>
    <w:rsid w:val="00C74C8A"/>
    <w:rsid w:val="00C74E27"/>
    <w:rsid w:val="00C75031"/>
    <w:rsid w:val="00C75819"/>
    <w:rsid w:val="00C7594C"/>
    <w:rsid w:val="00C75ED9"/>
    <w:rsid w:val="00C75EEB"/>
    <w:rsid w:val="00C76596"/>
    <w:rsid w:val="00C7706D"/>
    <w:rsid w:val="00C77466"/>
    <w:rsid w:val="00C776B0"/>
    <w:rsid w:val="00C776D8"/>
    <w:rsid w:val="00C77B6A"/>
    <w:rsid w:val="00C77C15"/>
    <w:rsid w:val="00C80529"/>
    <w:rsid w:val="00C80956"/>
    <w:rsid w:val="00C80A4A"/>
    <w:rsid w:val="00C810ED"/>
    <w:rsid w:val="00C81ACA"/>
    <w:rsid w:val="00C8295A"/>
    <w:rsid w:val="00C838DD"/>
    <w:rsid w:val="00C838E6"/>
    <w:rsid w:val="00C840CD"/>
    <w:rsid w:val="00C842B4"/>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AD6"/>
    <w:rsid w:val="00C92B8A"/>
    <w:rsid w:val="00C92D6B"/>
    <w:rsid w:val="00C9314F"/>
    <w:rsid w:val="00C93FDE"/>
    <w:rsid w:val="00C9413B"/>
    <w:rsid w:val="00C94146"/>
    <w:rsid w:val="00C942C0"/>
    <w:rsid w:val="00C94862"/>
    <w:rsid w:val="00C9556E"/>
    <w:rsid w:val="00C9567D"/>
    <w:rsid w:val="00C96D5D"/>
    <w:rsid w:val="00C97257"/>
    <w:rsid w:val="00C9762F"/>
    <w:rsid w:val="00CA0127"/>
    <w:rsid w:val="00CA018A"/>
    <w:rsid w:val="00CA04C9"/>
    <w:rsid w:val="00CA0F90"/>
    <w:rsid w:val="00CA15A0"/>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622E"/>
    <w:rsid w:val="00CA65C6"/>
    <w:rsid w:val="00CA6989"/>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33"/>
    <w:rsid w:val="00CB43AB"/>
    <w:rsid w:val="00CB4439"/>
    <w:rsid w:val="00CB44F1"/>
    <w:rsid w:val="00CB4517"/>
    <w:rsid w:val="00CB463B"/>
    <w:rsid w:val="00CB4DB0"/>
    <w:rsid w:val="00CB4F44"/>
    <w:rsid w:val="00CB5CBE"/>
    <w:rsid w:val="00CB6109"/>
    <w:rsid w:val="00CB64A4"/>
    <w:rsid w:val="00CB65C2"/>
    <w:rsid w:val="00CB6763"/>
    <w:rsid w:val="00CB6BBE"/>
    <w:rsid w:val="00CC0A31"/>
    <w:rsid w:val="00CC0D50"/>
    <w:rsid w:val="00CC2510"/>
    <w:rsid w:val="00CC262D"/>
    <w:rsid w:val="00CC272E"/>
    <w:rsid w:val="00CC31B3"/>
    <w:rsid w:val="00CC345E"/>
    <w:rsid w:val="00CC3946"/>
    <w:rsid w:val="00CC3A07"/>
    <w:rsid w:val="00CC3ACA"/>
    <w:rsid w:val="00CC426C"/>
    <w:rsid w:val="00CC47D4"/>
    <w:rsid w:val="00CC551F"/>
    <w:rsid w:val="00CC64BF"/>
    <w:rsid w:val="00CC69A8"/>
    <w:rsid w:val="00CC6DCB"/>
    <w:rsid w:val="00CC6E4D"/>
    <w:rsid w:val="00CC6F0B"/>
    <w:rsid w:val="00CC70E0"/>
    <w:rsid w:val="00CC78D1"/>
    <w:rsid w:val="00CC794C"/>
    <w:rsid w:val="00CC7D6D"/>
    <w:rsid w:val="00CC7E22"/>
    <w:rsid w:val="00CD0A34"/>
    <w:rsid w:val="00CD0E50"/>
    <w:rsid w:val="00CD17A4"/>
    <w:rsid w:val="00CD185A"/>
    <w:rsid w:val="00CD199E"/>
    <w:rsid w:val="00CD1CC9"/>
    <w:rsid w:val="00CD29C0"/>
    <w:rsid w:val="00CD2C1E"/>
    <w:rsid w:val="00CD2EF4"/>
    <w:rsid w:val="00CD2FC5"/>
    <w:rsid w:val="00CD3165"/>
    <w:rsid w:val="00CD4905"/>
    <w:rsid w:val="00CD4AD0"/>
    <w:rsid w:val="00CD4E0E"/>
    <w:rsid w:val="00CD4E73"/>
    <w:rsid w:val="00CD52A4"/>
    <w:rsid w:val="00CD5419"/>
    <w:rsid w:val="00CD6261"/>
    <w:rsid w:val="00CD62AE"/>
    <w:rsid w:val="00CD65EC"/>
    <w:rsid w:val="00CD6768"/>
    <w:rsid w:val="00CD6A22"/>
    <w:rsid w:val="00CD6C04"/>
    <w:rsid w:val="00CD7AA0"/>
    <w:rsid w:val="00CD7B04"/>
    <w:rsid w:val="00CE0E74"/>
    <w:rsid w:val="00CE0FAB"/>
    <w:rsid w:val="00CE22D2"/>
    <w:rsid w:val="00CE2FA5"/>
    <w:rsid w:val="00CE3D69"/>
    <w:rsid w:val="00CE4923"/>
    <w:rsid w:val="00CE526D"/>
    <w:rsid w:val="00CE5484"/>
    <w:rsid w:val="00CE5B40"/>
    <w:rsid w:val="00CE5EBE"/>
    <w:rsid w:val="00CE65ED"/>
    <w:rsid w:val="00CE6CD3"/>
    <w:rsid w:val="00CE731A"/>
    <w:rsid w:val="00CE7715"/>
    <w:rsid w:val="00CF03BB"/>
    <w:rsid w:val="00CF0C19"/>
    <w:rsid w:val="00CF1B19"/>
    <w:rsid w:val="00CF21CF"/>
    <w:rsid w:val="00CF2B85"/>
    <w:rsid w:val="00CF2BA6"/>
    <w:rsid w:val="00CF3755"/>
    <w:rsid w:val="00CF3D58"/>
    <w:rsid w:val="00CF4250"/>
    <w:rsid w:val="00CF43AA"/>
    <w:rsid w:val="00CF4450"/>
    <w:rsid w:val="00CF4558"/>
    <w:rsid w:val="00CF559E"/>
    <w:rsid w:val="00CF563F"/>
    <w:rsid w:val="00CF5824"/>
    <w:rsid w:val="00CF5B14"/>
    <w:rsid w:val="00CF5D84"/>
    <w:rsid w:val="00CF609C"/>
    <w:rsid w:val="00CF6946"/>
    <w:rsid w:val="00CF6A5D"/>
    <w:rsid w:val="00CF6BF1"/>
    <w:rsid w:val="00CF6F3E"/>
    <w:rsid w:val="00CF7BF7"/>
    <w:rsid w:val="00CF7E34"/>
    <w:rsid w:val="00CF7E4C"/>
    <w:rsid w:val="00D0067A"/>
    <w:rsid w:val="00D009BC"/>
    <w:rsid w:val="00D00C4D"/>
    <w:rsid w:val="00D01BE4"/>
    <w:rsid w:val="00D023F8"/>
    <w:rsid w:val="00D024D5"/>
    <w:rsid w:val="00D02AFE"/>
    <w:rsid w:val="00D02D13"/>
    <w:rsid w:val="00D03533"/>
    <w:rsid w:val="00D042C3"/>
    <w:rsid w:val="00D04365"/>
    <w:rsid w:val="00D043FE"/>
    <w:rsid w:val="00D0508F"/>
    <w:rsid w:val="00D05268"/>
    <w:rsid w:val="00D069CC"/>
    <w:rsid w:val="00D071AA"/>
    <w:rsid w:val="00D075BB"/>
    <w:rsid w:val="00D07834"/>
    <w:rsid w:val="00D1025D"/>
    <w:rsid w:val="00D10AAF"/>
    <w:rsid w:val="00D10CF2"/>
    <w:rsid w:val="00D110DB"/>
    <w:rsid w:val="00D11964"/>
    <w:rsid w:val="00D11D31"/>
    <w:rsid w:val="00D12226"/>
    <w:rsid w:val="00D129C8"/>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20211"/>
    <w:rsid w:val="00D203FF"/>
    <w:rsid w:val="00D20546"/>
    <w:rsid w:val="00D209FC"/>
    <w:rsid w:val="00D2142A"/>
    <w:rsid w:val="00D2190E"/>
    <w:rsid w:val="00D21A17"/>
    <w:rsid w:val="00D21A3A"/>
    <w:rsid w:val="00D22412"/>
    <w:rsid w:val="00D2266F"/>
    <w:rsid w:val="00D23080"/>
    <w:rsid w:val="00D23358"/>
    <w:rsid w:val="00D23E2D"/>
    <w:rsid w:val="00D24F91"/>
    <w:rsid w:val="00D2525E"/>
    <w:rsid w:val="00D25566"/>
    <w:rsid w:val="00D25732"/>
    <w:rsid w:val="00D25DAB"/>
    <w:rsid w:val="00D26251"/>
    <w:rsid w:val="00D2633E"/>
    <w:rsid w:val="00D2678B"/>
    <w:rsid w:val="00D273F1"/>
    <w:rsid w:val="00D27575"/>
    <w:rsid w:val="00D30096"/>
    <w:rsid w:val="00D30964"/>
    <w:rsid w:val="00D30F0E"/>
    <w:rsid w:val="00D31522"/>
    <w:rsid w:val="00D31AF2"/>
    <w:rsid w:val="00D31E69"/>
    <w:rsid w:val="00D322E0"/>
    <w:rsid w:val="00D3246A"/>
    <w:rsid w:val="00D3246B"/>
    <w:rsid w:val="00D32A31"/>
    <w:rsid w:val="00D32AF9"/>
    <w:rsid w:val="00D33538"/>
    <w:rsid w:val="00D33673"/>
    <w:rsid w:val="00D33BFF"/>
    <w:rsid w:val="00D33FC6"/>
    <w:rsid w:val="00D342EF"/>
    <w:rsid w:val="00D34580"/>
    <w:rsid w:val="00D355F5"/>
    <w:rsid w:val="00D35DA2"/>
    <w:rsid w:val="00D3615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F46"/>
    <w:rsid w:val="00D422D4"/>
    <w:rsid w:val="00D42971"/>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571"/>
    <w:rsid w:val="00D515D5"/>
    <w:rsid w:val="00D5179C"/>
    <w:rsid w:val="00D520D0"/>
    <w:rsid w:val="00D522C0"/>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48D"/>
    <w:rsid w:val="00D62822"/>
    <w:rsid w:val="00D62E04"/>
    <w:rsid w:val="00D62E11"/>
    <w:rsid w:val="00D6385E"/>
    <w:rsid w:val="00D63A7E"/>
    <w:rsid w:val="00D63B1A"/>
    <w:rsid w:val="00D63BA1"/>
    <w:rsid w:val="00D63C32"/>
    <w:rsid w:val="00D63EBD"/>
    <w:rsid w:val="00D64139"/>
    <w:rsid w:val="00D64886"/>
    <w:rsid w:val="00D64963"/>
    <w:rsid w:val="00D64A2F"/>
    <w:rsid w:val="00D64DBE"/>
    <w:rsid w:val="00D64FF6"/>
    <w:rsid w:val="00D650FF"/>
    <w:rsid w:val="00D657B9"/>
    <w:rsid w:val="00D65EBA"/>
    <w:rsid w:val="00D65F80"/>
    <w:rsid w:val="00D664D2"/>
    <w:rsid w:val="00D679B6"/>
    <w:rsid w:val="00D67B0C"/>
    <w:rsid w:val="00D67C07"/>
    <w:rsid w:val="00D700E0"/>
    <w:rsid w:val="00D7036E"/>
    <w:rsid w:val="00D70767"/>
    <w:rsid w:val="00D711D6"/>
    <w:rsid w:val="00D71874"/>
    <w:rsid w:val="00D71CA2"/>
    <w:rsid w:val="00D728B6"/>
    <w:rsid w:val="00D72BD8"/>
    <w:rsid w:val="00D734AC"/>
    <w:rsid w:val="00D73560"/>
    <w:rsid w:val="00D7457E"/>
    <w:rsid w:val="00D74F0E"/>
    <w:rsid w:val="00D74F21"/>
    <w:rsid w:val="00D758D4"/>
    <w:rsid w:val="00D75D96"/>
    <w:rsid w:val="00D75E81"/>
    <w:rsid w:val="00D76810"/>
    <w:rsid w:val="00D76C46"/>
    <w:rsid w:val="00D76E7B"/>
    <w:rsid w:val="00D76F7A"/>
    <w:rsid w:val="00D772D2"/>
    <w:rsid w:val="00D77532"/>
    <w:rsid w:val="00D80044"/>
    <w:rsid w:val="00D80252"/>
    <w:rsid w:val="00D8082F"/>
    <w:rsid w:val="00D80B98"/>
    <w:rsid w:val="00D816FE"/>
    <w:rsid w:val="00D8193F"/>
    <w:rsid w:val="00D81B96"/>
    <w:rsid w:val="00D82785"/>
    <w:rsid w:val="00D82A80"/>
    <w:rsid w:val="00D82E2E"/>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90004"/>
    <w:rsid w:val="00D9073C"/>
    <w:rsid w:val="00D90A8F"/>
    <w:rsid w:val="00D9111B"/>
    <w:rsid w:val="00D91378"/>
    <w:rsid w:val="00D91441"/>
    <w:rsid w:val="00D9290E"/>
    <w:rsid w:val="00D92BC3"/>
    <w:rsid w:val="00D93171"/>
    <w:rsid w:val="00D933F4"/>
    <w:rsid w:val="00D93736"/>
    <w:rsid w:val="00D938A4"/>
    <w:rsid w:val="00D93D6E"/>
    <w:rsid w:val="00D9476C"/>
    <w:rsid w:val="00D948B6"/>
    <w:rsid w:val="00D94B22"/>
    <w:rsid w:val="00D95BB3"/>
    <w:rsid w:val="00D95E7D"/>
    <w:rsid w:val="00D9634B"/>
    <w:rsid w:val="00D96630"/>
    <w:rsid w:val="00D978C1"/>
    <w:rsid w:val="00D97DB8"/>
    <w:rsid w:val="00DA049A"/>
    <w:rsid w:val="00DA04BC"/>
    <w:rsid w:val="00DA06DC"/>
    <w:rsid w:val="00DA07FD"/>
    <w:rsid w:val="00DA1335"/>
    <w:rsid w:val="00DA14BD"/>
    <w:rsid w:val="00DA1547"/>
    <w:rsid w:val="00DA1C2B"/>
    <w:rsid w:val="00DA1ED7"/>
    <w:rsid w:val="00DA30DB"/>
    <w:rsid w:val="00DA3190"/>
    <w:rsid w:val="00DA37F3"/>
    <w:rsid w:val="00DA385F"/>
    <w:rsid w:val="00DA41B1"/>
    <w:rsid w:val="00DA4696"/>
    <w:rsid w:val="00DA4785"/>
    <w:rsid w:val="00DA4A35"/>
    <w:rsid w:val="00DA4C92"/>
    <w:rsid w:val="00DA50CE"/>
    <w:rsid w:val="00DA520C"/>
    <w:rsid w:val="00DA61D1"/>
    <w:rsid w:val="00DA684A"/>
    <w:rsid w:val="00DA6BF4"/>
    <w:rsid w:val="00DA6D95"/>
    <w:rsid w:val="00DA72FD"/>
    <w:rsid w:val="00DB004D"/>
    <w:rsid w:val="00DB0741"/>
    <w:rsid w:val="00DB1170"/>
    <w:rsid w:val="00DB1344"/>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A43"/>
    <w:rsid w:val="00DB6123"/>
    <w:rsid w:val="00DB63C8"/>
    <w:rsid w:val="00DB64CD"/>
    <w:rsid w:val="00DB6537"/>
    <w:rsid w:val="00DB6714"/>
    <w:rsid w:val="00DB677A"/>
    <w:rsid w:val="00DB7269"/>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C9C"/>
    <w:rsid w:val="00DD4D2C"/>
    <w:rsid w:val="00DD4E2D"/>
    <w:rsid w:val="00DD53C9"/>
    <w:rsid w:val="00DD55B6"/>
    <w:rsid w:val="00DD5BB7"/>
    <w:rsid w:val="00DD5F7D"/>
    <w:rsid w:val="00DD6217"/>
    <w:rsid w:val="00DD6287"/>
    <w:rsid w:val="00DD6BA6"/>
    <w:rsid w:val="00DD7A0F"/>
    <w:rsid w:val="00DD7D9E"/>
    <w:rsid w:val="00DE0001"/>
    <w:rsid w:val="00DE0656"/>
    <w:rsid w:val="00DE13BD"/>
    <w:rsid w:val="00DE1814"/>
    <w:rsid w:val="00DE1855"/>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D90"/>
    <w:rsid w:val="00DF519C"/>
    <w:rsid w:val="00DF5D63"/>
    <w:rsid w:val="00DF63F7"/>
    <w:rsid w:val="00DF6410"/>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3F6E"/>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A2"/>
    <w:rsid w:val="00E14B87"/>
    <w:rsid w:val="00E155C5"/>
    <w:rsid w:val="00E15B72"/>
    <w:rsid w:val="00E1621E"/>
    <w:rsid w:val="00E200F1"/>
    <w:rsid w:val="00E2099D"/>
    <w:rsid w:val="00E21012"/>
    <w:rsid w:val="00E2125F"/>
    <w:rsid w:val="00E21387"/>
    <w:rsid w:val="00E21776"/>
    <w:rsid w:val="00E21E50"/>
    <w:rsid w:val="00E23F0E"/>
    <w:rsid w:val="00E23F9A"/>
    <w:rsid w:val="00E244E6"/>
    <w:rsid w:val="00E24950"/>
    <w:rsid w:val="00E24C52"/>
    <w:rsid w:val="00E24D96"/>
    <w:rsid w:val="00E2573D"/>
    <w:rsid w:val="00E264B7"/>
    <w:rsid w:val="00E265B7"/>
    <w:rsid w:val="00E26619"/>
    <w:rsid w:val="00E26978"/>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60CE"/>
    <w:rsid w:val="00E3648E"/>
    <w:rsid w:val="00E3688D"/>
    <w:rsid w:val="00E3730F"/>
    <w:rsid w:val="00E40811"/>
    <w:rsid w:val="00E40BC1"/>
    <w:rsid w:val="00E410B5"/>
    <w:rsid w:val="00E4141C"/>
    <w:rsid w:val="00E41438"/>
    <w:rsid w:val="00E41CDB"/>
    <w:rsid w:val="00E42074"/>
    <w:rsid w:val="00E426BA"/>
    <w:rsid w:val="00E42973"/>
    <w:rsid w:val="00E42A7A"/>
    <w:rsid w:val="00E42E34"/>
    <w:rsid w:val="00E43394"/>
    <w:rsid w:val="00E43B4E"/>
    <w:rsid w:val="00E4435F"/>
    <w:rsid w:val="00E4442F"/>
    <w:rsid w:val="00E4472E"/>
    <w:rsid w:val="00E44734"/>
    <w:rsid w:val="00E44F83"/>
    <w:rsid w:val="00E44FAE"/>
    <w:rsid w:val="00E45643"/>
    <w:rsid w:val="00E4576C"/>
    <w:rsid w:val="00E45F05"/>
    <w:rsid w:val="00E467A9"/>
    <w:rsid w:val="00E46CD3"/>
    <w:rsid w:val="00E475F1"/>
    <w:rsid w:val="00E50909"/>
    <w:rsid w:val="00E51118"/>
    <w:rsid w:val="00E513C6"/>
    <w:rsid w:val="00E517FF"/>
    <w:rsid w:val="00E51E0B"/>
    <w:rsid w:val="00E52732"/>
    <w:rsid w:val="00E5274E"/>
    <w:rsid w:val="00E52952"/>
    <w:rsid w:val="00E52EE0"/>
    <w:rsid w:val="00E53042"/>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603A0"/>
    <w:rsid w:val="00E6048C"/>
    <w:rsid w:val="00E6070D"/>
    <w:rsid w:val="00E60A00"/>
    <w:rsid w:val="00E60DE8"/>
    <w:rsid w:val="00E6101D"/>
    <w:rsid w:val="00E610E3"/>
    <w:rsid w:val="00E61759"/>
    <w:rsid w:val="00E61C44"/>
    <w:rsid w:val="00E61F9B"/>
    <w:rsid w:val="00E62362"/>
    <w:rsid w:val="00E62861"/>
    <w:rsid w:val="00E62A38"/>
    <w:rsid w:val="00E62B42"/>
    <w:rsid w:val="00E62BBE"/>
    <w:rsid w:val="00E63793"/>
    <w:rsid w:val="00E63A72"/>
    <w:rsid w:val="00E63FCF"/>
    <w:rsid w:val="00E640BB"/>
    <w:rsid w:val="00E64592"/>
    <w:rsid w:val="00E64942"/>
    <w:rsid w:val="00E64BB1"/>
    <w:rsid w:val="00E64EF5"/>
    <w:rsid w:val="00E65076"/>
    <w:rsid w:val="00E65456"/>
    <w:rsid w:val="00E65A46"/>
    <w:rsid w:val="00E65C21"/>
    <w:rsid w:val="00E66611"/>
    <w:rsid w:val="00E67C76"/>
    <w:rsid w:val="00E70099"/>
    <w:rsid w:val="00E702BA"/>
    <w:rsid w:val="00E702CB"/>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5302"/>
    <w:rsid w:val="00E757C3"/>
    <w:rsid w:val="00E770D1"/>
    <w:rsid w:val="00E776D8"/>
    <w:rsid w:val="00E778B9"/>
    <w:rsid w:val="00E808AC"/>
    <w:rsid w:val="00E811A7"/>
    <w:rsid w:val="00E81821"/>
    <w:rsid w:val="00E8189A"/>
    <w:rsid w:val="00E81BEF"/>
    <w:rsid w:val="00E81C99"/>
    <w:rsid w:val="00E81EE6"/>
    <w:rsid w:val="00E81F8B"/>
    <w:rsid w:val="00E82ABD"/>
    <w:rsid w:val="00E82B12"/>
    <w:rsid w:val="00E82B39"/>
    <w:rsid w:val="00E83539"/>
    <w:rsid w:val="00E835C1"/>
    <w:rsid w:val="00E83F94"/>
    <w:rsid w:val="00E84E62"/>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8D7"/>
    <w:rsid w:val="00E92D51"/>
    <w:rsid w:val="00E93159"/>
    <w:rsid w:val="00E9386F"/>
    <w:rsid w:val="00E94357"/>
    <w:rsid w:val="00E944A5"/>
    <w:rsid w:val="00E94F7C"/>
    <w:rsid w:val="00E955D6"/>
    <w:rsid w:val="00E955F0"/>
    <w:rsid w:val="00E95624"/>
    <w:rsid w:val="00E95915"/>
    <w:rsid w:val="00E95AC8"/>
    <w:rsid w:val="00E9757F"/>
    <w:rsid w:val="00E97C22"/>
    <w:rsid w:val="00E97FBE"/>
    <w:rsid w:val="00EA0186"/>
    <w:rsid w:val="00EA01FB"/>
    <w:rsid w:val="00EA03DB"/>
    <w:rsid w:val="00EA0482"/>
    <w:rsid w:val="00EA106D"/>
    <w:rsid w:val="00EA13DF"/>
    <w:rsid w:val="00EA21BC"/>
    <w:rsid w:val="00EA3B3B"/>
    <w:rsid w:val="00EA3B62"/>
    <w:rsid w:val="00EA42D5"/>
    <w:rsid w:val="00EA4E94"/>
    <w:rsid w:val="00EA517F"/>
    <w:rsid w:val="00EA52EF"/>
    <w:rsid w:val="00EA533B"/>
    <w:rsid w:val="00EA5713"/>
    <w:rsid w:val="00EA5FEA"/>
    <w:rsid w:val="00EA637C"/>
    <w:rsid w:val="00EA6479"/>
    <w:rsid w:val="00EA674A"/>
    <w:rsid w:val="00EA71A2"/>
    <w:rsid w:val="00EA7897"/>
    <w:rsid w:val="00EA7912"/>
    <w:rsid w:val="00EA7D63"/>
    <w:rsid w:val="00EA7E7A"/>
    <w:rsid w:val="00EA7F10"/>
    <w:rsid w:val="00EA7F57"/>
    <w:rsid w:val="00EB00EA"/>
    <w:rsid w:val="00EB084D"/>
    <w:rsid w:val="00EB0FC6"/>
    <w:rsid w:val="00EB0FF5"/>
    <w:rsid w:val="00EB1DCF"/>
    <w:rsid w:val="00EB229C"/>
    <w:rsid w:val="00EB23D6"/>
    <w:rsid w:val="00EB273A"/>
    <w:rsid w:val="00EB30A4"/>
    <w:rsid w:val="00EB380B"/>
    <w:rsid w:val="00EB427F"/>
    <w:rsid w:val="00EB453F"/>
    <w:rsid w:val="00EB45A5"/>
    <w:rsid w:val="00EB4B95"/>
    <w:rsid w:val="00EB5493"/>
    <w:rsid w:val="00EB5A54"/>
    <w:rsid w:val="00EB5AF2"/>
    <w:rsid w:val="00EB5B5B"/>
    <w:rsid w:val="00EB5BDE"/>
    <w:rsid w:val="00EB6261"/>
    <w:rsid w:val="00EB62DC"/>
    <w:rsid w:val="00EB63D8"/>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5D9"/>
    <w:rsid w:val="00EC4BE3"/>
    <w:rsid w:val="00EC5129"/>
    <w:rsid w:val="00EC56AC"/>
    <w:rsid w:val="00EC5966"/>
    <w:rsid w:val="00EC5DA9"/>
    <w:rsid w:val="00EC6A3D"/>
    <w:rsid w:val="00EC74BF"/>
    <w:rsid w:val="00EC79FC"/>
    <w:rsid w:val="00EC7A13"/>
    <w:rsid w:val="00EC7A2B"/>
    <w:rsid w:val="00ED0362"/>
    <w:rsid w:val="00ED11EB"/>
    <w:rsid w:val="00ED14E1"/>
    <w:rsid w:val="00ED1643"/>
    <w:rsid w:val="00ED1705"/>
    <w:rsid w:val="00ED2650"/>
    <w:rsid w:val="00ED2F4E"/>
    <w:rsid w:val="00ED357B"/>
    <w:rsid w:val="00ED366A"/>
    <w:rsid w:val="00ED4943"/>
    <w:rsid w:val="00ED4B77"/>
    <w:rsid w:val="00ED4F28"/>
    <w:rsid w:val="00ED548A"/>
    <w:rsid w:val="00ED59B2"/>
    <w:rsid w:val="00ED79B0"/>
    <w:rsid w:val="00ED7B7E"/>
    <w:rsid w:val="00EE04F4"/>
    <w:rsid w:val="00EE083F"/>
    <w:rsid w:val="00EE085F"/>
    <w:rsid w:val="00EE177D"/>
    <w:rsid w:val="00EE1CEC"/>
    <w:rsid w:val="00EE202B"/>
    <w:rsid w:val="00EE30AF"/>
    <w:rsid w:val="00EE3160"/>
    <w:rsid w:val="00EE3947"/>
    <w:rsid w:val="00EE4245"/>
    <w:rsid w:val="00EE4380"/>
    <w:rsid w:val="00EE47E1"/>
    <w:rsid w:val="00EE4F8E"/>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86E"/>
    <w:rsid w:val="00EF1FCB"/>
    <w:rsid w:val="00EF231E"/>
    <w:rsid w:val="00EF232A"/>
    <w:rsid w:val="00EF2895"/>
    <w:rsid w:val="00EF2A4A"/>
    <w:rsid w:val="00EF2CDB"/>
    <w:rsid w:val="00EF2E4F"/>
    <w:rsid w:val="00EF2EAA"/>
    <w:rsid w:val="00EF3E15"/>
    <w:rsid w:val="00EF3E37"/>
    <w:rsid w:val="00EF40CC"/>
    <w:rsid w:val="00EF4149"/>
    <w:rsid w:val="00EF45F7"/>
    <w:rsid w:val="00EF4A8F"/>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F19"/>
    <w:rsid w:val="00F0478A"/>
    <w:rsid w:val="00F04E1A"/>
    <w:rsid w:val="00F057CC"/>
    <w:rsid w:val="00F05A03"/>
    <w:rsid w:val="00F05EBB"/>
    <w:rsid w:val="00F064FA"/>
    <w:rsid w:val="00F067CA"/>
    <w:rsid w:val="00F06A8E"/>
    <w:rsid w:val="00F06ABB"/>
    <w:rsid w:val="00F077F8"/>
    <w:rsid w:val="00F10239"/>
    <w:rsid w:val="00F10319"/>
    <w:rsid w:val="00F10572"/>
    <w:rsid w:val="00F10C8F"/>
    <w:rsid w:val="00F11D06"/>
    <w:rsid w:val="00F11E09"/>
    <w:rsid w:val="00F1287B"/>
    <w:rsid w:val="00F12982"/>
    <w:rsid w:val="00F12C56"/>
    <w:rsid w:val="00F13074"/>
    <w:rsid w:val="00F130BF"/>
    <w:rsid w:val="00F133E5"/>
    <w:rsid w:val="00F1355E"/>
    <w:rsid w:val="00F136BA"/>
    <w:rsid w:val="00F13CF2"/>
    <w:rsid w:val="00F14009"/>
    <w:rsid w:val="00F145DE"/>
    <w:rsid w:val="00F1484F"/>
    <w:rsid w:val="00F14F7C"/>
    <w:rsid w:val="00F152DE"/>
    <w:rsid w:val="00F1564E"/>
    <w:rsid w:val="00F15EC1"/>
    <w:rsid w:val="00F165D7"/>
    <w:rsid w:val="00F16ADC"/>
    <w:rsid w:val="00F16B77"/>
    <w:rsid w:val="00F16C3A"/>
    <w:rsid w:val="00F16F92"/>
    <w:rsid w:val="00F1755A"/>
    <w:rsid w:val="00F178D9"/>
    <w:rsid w:val="00F17C37"/>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43C6"/>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5ED9"/>
    <w:rsid w:val="00F6654C"/>
    <w:rsid w:val="00F666C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20"/>
    <w:rsid w:val="00F77583"/>
    <w:rsid w:val="00F77725"/>
    <w:rsid w:val="00F8073E"/>
    <w:rsid w:val="00F814F8"/>
    <w:rsid w:val="00F81539"/>
    <w:rsid w:val="00F81673"/>
    <w:rsid w:val="00F81BD1"/>
    <w:rsid w:val="00F82A7A"/>
    <w:rsid w:val="00F83376"/>
    <w:rsid w:val="00F8391A"/>
    <w:rsid w:val="00F83B8A"/>
    <w:rsid w:val="00F83CA6"/>
    <w:rsid w:val="00F83CE6"/>
    <w:rsid w:val="00F8540E"/>
    <w:rsid w:val="00F85609"/>
    <w:rsid w:val="00F870DA"/>
    <w:rsid w:val="00F90A45"/>
    <w:rsid w:val="00F90BBC"/>
    <w:rsid w:val="00F90C2E"/>
    <w:rsid w:val="00F90DF2"/>
    <w:rsid w:val="00F90E07"/>
    <w:rsid w:val="00F90FBE"/>
    <w:rsid w:val="00F917EC"/>
    <w:rsid w:val="00F91E8D"/>
    <w:rsid w:val="00F9258E"/>
    <w:rsid w:val="00F932F6"/>
    <w:rsid w:val="00F9332B"/>
    <w:rsid w:val="00F93BE0"/>
    <w:rsid w:val="00F93C9D"/>
    <w:rsid w:val="00F94159"/>
    <w:rsid w:val="00F94339"/>
    <w:rsid w:val="00F949E9"/>
    <w:rsid w:val="00F94F99"/>
    <w:rsid w:val="00F95588"/>
    <w:rsid w:val="00F959BA"/>
    <w:rsid w:val="00F95C45"/>
    <w:rsid w:val="00F95CFA"/>
    <w:rsid w:val="00F95E08"/>
    <w:rsid w:val="00F95F19"/>
    <w:rsid w:val="00F9783B"/>
    <w:rsid w:val="00F97BDC"/>
    <w:rsid w:val="00FA1A65"/>
    <w:rsid w:val="00FA1B0D"/>
    <w:rsid w:val="00FA2097"/>
    <w:rsid w:val="00FA28D0"/>
    <w:rsid w:val="00FA2A74"/>
    <w:rsid w:val="00FA2CD0"/>
    <w:rsid w:val="00FA2F42"/>
    <w:rsid w:val="00FA39FB"/>
    <w:rsid w:val="00FA4551"/>
    <w:rsid w:val="00FA47FA"/>
    <w:rsid w:val="00FA4C12"/>
    <w:rsid w:val="00FA51F0"/>
    <w:rsid w:val="00FA59EF"/>
    <w:rsid w:val="00FA5A1B"/>
    <w:rsid w:val="00FA5A22"/>
    <w:rsid w:val="00FA5AA8"/>
    <w:rsid w:val="00FA62FA"/>
    <w:rsid w:val="00FA6A1B"/>
    <w:rsid w:val="00FA78F4"/>
    <w:rsid w:val="00FA7D18"/>
    <w:rsid w:val="00FA7DA0"/>
    <w:rsid w:val="00FB062D"/>
    <w:rsid w:val="00FB0CB0"/>
    <w:rsid w:val="00FB1697"/>
    <w:rsid w:val="00FB18B9"/>
    <w:rsid w:val="00FB1B2C"/>
    <w:rsid w:val="00FB2164"/>
    <w:rsid w:val="00FB27AC"/>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7552"/>
    <w:rsid w:val="00FB794A"/>
    <w:rsid w:val="00FB7BB4"/>
    <w:rsid w:val="00FB7DCF"/>
    <w:rsid w:val="00FC020A"/>
    <w:rsid w:val="00FC05B1"/>
    <w:rsid w:val="00FC0EE7"/>
    <w:rsid w:val="00FC2865"/>
    <w:rsid w:val="00FC2B31"/>
    <w:rsid w:val="00FC2EBA"/>
    <w:rsid w:val="00FC319F"/>
    <w:rsid w:val="00FC3748"/>
    <w:rsid w:val="00FC4331"/>
    <w:rsid w:val="00FC43F1"/>
    <w:rsid w:val="00FC44B5"/>
    <w:rsid w:val="00FC4A55"/>
    <w:rsid w:val="00FC4C01"/>
    <w:rsid w:val="00FC58AE"/>
    <w:rsid w:val="00FC5DF9"/>
    <w:rsid w:val="00FC6DD6"/>
    <w:rsid w:val="00FC6FF5"/>
    <w:rsid w:val="00FC776D"/>
    <w:rsid w:val="00FC7F2C"/>
    <w:rsid w:val="00FD0147"/>
    <w:rsid w:val="00FD043A"/>
    <w:rsid w:val="00FD04BF"/>
    <w:rsid w:val="00FD0620"/>
    <w:rsid w:val="00FD087D"/>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89B"/>
    <w:rsid w:val="00FD69AC"/>
    <w:rsid w:val="00FD6DC1"/>
    <w:rsid w:val="00FD7B06"/>
    <w:rsid w:val="00FE2407"/>
    <w:rsid w:val="00FE3660"/>
    <w:rsid w:val="00FE4360"/>
    <w:rsid w:val="00FE4423"/>
    <w:rsid w:val="00FE4C7C"/>
    <w:rsid w:val="00FE5148"/>
    <w:rsid w:val="00FE51BD"/>
    <w:rsid w:val="00FE5359"/>
    <w:rsid w:val="00FE55E8"/>
    <w:rsid w:val="00FE58F0"/>
    <w:rsid w:val="00FE65EB"/>
    <w:rsid w:val="00FE669F"/>
    <w:rsid w:val="00FE671B"/>
    <w:rsid w:val="00FE6BBC"/>
    <w:rsid w:val="00FE7316"/>
    <w:rsid w:val="00FE7B6A"/>
    <w:rsid w:val="00FF0956"/>
    <w:rsid w:val="00FF0ABE"/>
    <w:rsid w:val="00FF0BBF"/>
    <w:rsid w:val="00FF23DE"/>
    <w:rsid w:val="00FF29A9"/>
    <w:rsid w:val="00FF29C5"/>
    <w:rsid w:val="00FF2CE4"/>
    <w:rsid w:val="00FF30D9"/>
    <w:rsid w:val="00FF33C6"/>
    <w:rsid w:val="00FF3503"/>
    <w:rsid w:val="00FF39F9"/>
    <w:rsid w:val="00FF3DCC"/>
    <w:rsid w:val="00FF445D"/>
    <w:rsid w:val="00FF4746"/>
    <w:rsid w:val="00FF55A0"/>
    <w:rsid w:val="00FF55EB"/>
    <w:rsid w:val="00FF5E5D"/>
    <w:rsid w:val="00FF736A"/>
    <w:rsid w:val="00FF78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F958DD7-929E-4A3D-BA21-E725F275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7670AF"/>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left="0" w:firstLine="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3C0467"/>
  </w:style>
  <w:style w:type="paragraph" w:customStyle="1" w:styleId="TocHeadersStyle">
    <w:name w:val="TocHeadersStyle"/>
    <w:basedOn w:val="a"/>
    <w:rsid w:val="003C0467"/>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3C0467"/>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3C0467"/>
    <w:rPr>
      <w:rFonts w:ascii="Arial" w:eastAsia="Arial" w:hAnsi="Arial" w:cs="Arial"/>
      <w:color w:val="0000FF"/>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gorodskoyportal.ru/tver/news/news/76922094/" TargetMode="External"/><Relationship Id="rId18" Type="http://schemas.openxmlformats.org/officeDocument/2006/relationships/hyperlink" Target="https://regionews.ru/novosti-tveri/tverskaya-oblast-poluchit-200-millionov-rublej-dlya-borby-s-bezraboticzej/"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tvernews.ru/news/282870/" TargetMode="External"/><Relationship Id="rId17" Type="http://schemas.openxmlformats.org/officeDocument/2006/relationships/hyperlink" Target="https://www.tver.kp.ru/online/news/467164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ver-news.net/economy/2022/03/19/85489.html" TargetMode="External"/><Relationship Id="rId20" Type="http://schemas.openxmlformats.org/officeDocument/2006/relationships/hyperlink" Target="https://tverlife.ru/regional/ahmet-bagautdinov-vossoedinenie-kryma-i-sevastopolja-s-rossiej-sudbonosnoe-sobyti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regionews.ru/novosti-tveri/filialy-zarubezhnyh-kompanij-v-tverskoj-oblasti-prodolzhat-rabotat-pod-otechestvennymi-brendami/" TargetMode="External"/><Relationship Id="rId23" Type="http://schemas.openxmlformats.org/officeDocument/2006/relationships/footer" Target="footer2.xml"/><Relationship Id="rId10" Type="http://schemas.openxmlformats.org/officeDocument/2006/relationships/chart" Target="charts/chart2.xml"/><Relationship Id="rId19" Type="http://schemas.openxmlformats.org/officeDocument/2006/relationships/hyperlink" Target="https://vedtver.ru/news/opinions/ahmet-bagautdinov-vossoedinenie-kryma-i-sevastopolja-s-rossiej-sudbonosnoe-sobytie/"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tver24.com/2022/03/filialy-zarubezhnyh-kompanij-v-tverskoj-oblasti-prodolzhat-rabotat-pod-otechestvennymi-brendami/" TargetMode="Externa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wnloads\&#1044;&#1045;&#1053;&#1068;_20-03-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ownloads\&#1044;&#1045;&#1053;&#1068;_20-03-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dLbls>
            <c:spPr>
              <a:noFill/>
              <a:ln>
                <a:noFill/>
              </a:ln>
              <a:effectLst/>
            </c:spPr>
            <c:txPr>
              <a:bodyPr rot="0" vert="horz"/>
              <a:lstStyle/>
              <a:p>
                <a:pPr algn="ctr">
                  <a:defRPr/>
                </a:pPr>
                <a:endParaRPr lang="ru-RU"/>
              </a:p>
            </c:txPr>
            <c:showLegendKey val="0"/>
            <c:showVal val="0"/>
            <c:showCatName val="0"/>
            <c:showSerName val="0"/>
            <c:showPercent val="1"/>
            <c:showBubbleSize val="0"/>
            <c:showLeaderLines val="1"/>
            <c:extLst>
              <c:ext xmlns:c15="http://schemas.microsoft.com/office/drawing/2012/chart" uri="{CE6537A1-D6FC-4f65-9D91-7224C49458BB}"/>
            </c:extLst>
          </c:dLbls>
          <c:cat>
            <c:strRef>
              <c:f>'[ДЕНЬ_20-03-2022.xlsx]СМИ по категориям'!$C$22,'[ДЕНЬ_20-03-2022.xlsx]СМИ по категориям'!$D$22,'[ДЕНЬ_20-03-2022.xlsx]СМИ по категориям'!$E$22,'[ДЕНЬ_20-03-2022.xlsx]СМИ по категориям'!$F$22,'[ДЕНЬ_20-03-2022.xlsx]СМИ по категориям'!$G$22,'[ДЕНЬ_20-03-2022.xlsx]СМИ по категориям'!$H$22,'[ДЕНЬ_20-03-2022.xlsx]СМИ по категориям'!$I$22</c:f>
              <c:strCache>
                <c:ptCount val="2"/>
                <c:pt idx="0">
                  <c:v>Информагентства</c:v>
                </c:pt>
                <c:pt idx="1">
                  <c:v>Интернет</c:v>
                </c:pt>
              </c:strCache>
            </c:strRef>
          </c:cat>
          <c:val>
            <c:numRef>
              <c:f>'[ДЕНЬ_20-03-2022.xlsx]СМИ по категориям'!$C$23,'[ДЕНЬ_20-03-2022.xlsx]СМИ по категориям'!$D$23,'[ДЕНЬ_20-03-2022.xlsx]СМИ по категориям'!$E$23,'[ДЕНЬ_20-03-2022.xlsx]СМИ по категориям'!$F$23,'[ДЕНЬ_20-03-2022.xlsx]СМИ по категориям'!$G$23,'[ДЕНЬ_20-03-2022.xlsx]СМИ по категориям'!$H$23,'[ДЕНЬ_20-03-2022.xlsx]СМИ по категориям'!$I$23</c:f>
              <c:numCache>
                <c:formatCode>General</c:formatCode>
                <c:ptCount val="2"/>
                <c:pt idx="0">
                  <c:v>1</c:v>
                </c:pt>
                <c:pt idx="1">
                  <c:v>16</c:v>
                </c:pt>
              </c:numCache>
            </c:numRef>
          </c:val>
        </c:ser>
        <c:dLbls>
          <c:showLegendKey val="0"/>
          <c:showVal val="0"/>
          <c:showCatName val="0"/>
          <c:showSerName val="0"/>
          <c:showPercent val="0"/>
          <c:showBubbleSize val="0"/>
          <c:showLeaderLines val="1"/>
        </c:dLbls>
        <c:firstSliceAng val="0"/>
        <c:holeSize val="50"/>
      </c:doughnutChart>
      <c:spPr>
        <a:solidFill>
          <a:srgbClr val="FFFFFF"/>
        </a:solidFill>
        <a:ln w="12700">
          <a:noFill/>
        </a:ln>
      </c:spPr>
    </c:plotArea>
    <c:legend>
      <c:legendPos val="b"/>
      <c:overlay val="0"/>
      <c:spPr>
        <a:ln>
          <a:noFill/>
        </a:ln>
      </c:spPr>
    </c:legend>
    <c:plotVisOnly val="1"/>
    <c:dispBlanksAs val="gap"/>
    <c:showDLblsOverMax val="0"/>
  </c:chart>
  <c:spPr>
    <a:solidFill>
      <a:srgbClr val="FFFFFF"/>
    </a:solidFill>
    <a:ln>
      <a:noFill/>
    </a:ln>
  </c:spPr>
  <c:txPr>
    <a:bodyPr rot="0" vert="horz"/>
    <a:lstStyle/>
    <a:p>
      <a:pPr>
        <a:defRPr lang="en-US" sz="1100" u="none" baseline="0">
          <a:latin typeface="Arial" panose="020B0604020202020204" pitchFamily="34" charset="0"/>
          <a:cs typeface="Arial" panose="020B0604020202020204" pitchFamily="34" charset="0"/>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v>Федеральный уровень</c:v>
          </c:tx>
          <c:invertIfNegative val="0"/>
          <c:cat>
            <c:strRef>
              <c:f>'[ДЕНЬ_20-03-2022.xlsx]СМИ по категориям'!$C$25,'[ДЕНЬ_20-03-2022.xlsx]СМИ по категориям'!$D$25,'[ДЕНЬ_20-03-2022.xlsx]СМИ по категориям'!$E$25,'[ДЕНЬ_20-03-2022.xlsx]СМИ по категориям'!$F$25,'[ДЕНЬ_20-03-2022.xlsx]СМИ по категориям'!$G$25,'[ДЕНЬ_20-03-2022.xlsx]СМИ по категориям'!$H$25,'[ДЕНЬ_20-03-2022.xlsx]СМИ по категориям'!$I$25</c:f>
              <c:strCache>
                <c:ptCount val="2"/>
                <c:pt idx="0">
                  <c:v>Информагентства</c:v>
                </c:pt>
                <c:pt idx="1">
                  <c:v>Интернет</c:v>
                </c:pt>
              </c:strCache>
            </c:strRef>
          </c:cat>
          <c:val>
            <c:numRef>
              <c:f>'[ДЕНЬ_20-03-2022.xlsx]СМИ по категориям'!$C$26,'[ДЕНЬ_20-03-2022.xlsx]СМИ по категориям'!$D$26,'[ДЕНЬ_20-03-2022.xlsx]СМИ по категориям'!$E$26,'[ДЕНЬ_20-03-2022.xlsx]СМИ по категориям'!$F$26,'[ДЕНЬ_20-03-2022.xlsx]СМИ по категориям'!$G$26,'[ДЕНЬ_20-03-2022.xlsx]СМИ по категориям'!$H$26,'[ДЕНЬ_20-03-2022.xlsx]СМИ по категориям'!$I$26</c:f>
              <c:numCache>
                <c:formatCode>General</c:formatCode>
                <c:ptCount val="2"/>
                <c:pt idx="0">
                  <c:v>0</c:v>
                </c:pt>
                <c:pt idx="1">
                  <c:v>2</c:v>
                </c:pt>
              </c:numCache>
            </c:numRef>
          </c:val>
        </c:ser>
        <c:ser>
          <c:idx val="1"/>
          <c:order val="1"/>
          <c:tx>
            <c:v>Региональный уровень</c:v>
          </c:tx>
          <c:invertIfNegative val="0"/>
          <c:cat>
            <c:strRef>
              <c:f>'[ДЕНЬ_20-03-2022.xlsx]СМИ по категориям'!$C$25,'[ДЕНЬ_20-03-2022.xlsx]СМИ по категориям'!$D$25,'[ДЕНЬ_20-03-2022.xlsx]СМИ по категориям'!$E$25,'[ДЕНЬ_20-03-2022.xlsx]СМИ по категориям'!$F$25,'[ДЕНЬ_20-03-2022.xlsx]СМИ по категориям'!$G$25,'[ДЕНЬ_20-03-2022.xlsx]СМИ по категориям'!$H$25,'[ДЕНЬ_20-03-2022.xlsx]СМИ по категориям'!$I$25</c:f>
              <c:strCache>
                <c:ptCount val="2"/>
                <c:pt idx="0">
                  <c:v>Информагентства</c:v>
                </c:pt>
                <c:pt idx="1">
                  <c:v>Интернет</c:v>
                </c:pt>
              </c:strCache>
            </c:strRef>
          </c:cat>
          <c:val>
            <c:numRef>
              <c:f>'[ДЕНЬ_20-03-2022.xlsx]СМИ по категориям'!$C$27,'[ДЕНЬ_20-03-2022.xlsx]СМИ по категориям'!$D$27,'[ДЕНЬ_20-03-2022.xlsx]СМИ по категориям'!$E$27,'[ДЕНЬ_20-03-2022.xlsx]СМИ по категориям'!$F$27,'[ДЕНЬ_20-03-2022.xlsx]СМИ по категориям'!$G$27,'[ДЕНЬ_20-03-2022.xlsx]СМИ по категориям'!$H$27,'[ДЕНЬ_20-03-2022.xlsx]СМИ по категориям'!$I$27</c:f>
              <c:numCache>
                <c:formatCode>General</c:formatCode>
                <c:ptCount val="2"/>
                <c:pt idx="0">
                  <c:v>1</c:v>
                </c:pt>
                <c:pt idx="1">
                  <c:v>14</c:v>
                </c:pt>
              </c:numCache>
            </c:numRef>
          </c:val>
        </c:ser>
        <c:ser>
          <c:idx val="2"/>
          <c:order val="2"/>
          <c:tx>
            <c:v>Зарубежный уровень</c:v>
          </c:tx>
          <c:invertIfNegative val="0"/>
          <c:cat>
            <c:strRef>
              <c:f>'[ДЕНЬ_20-03-2022.xlsx]СМИ по категориям'!$C$25,'[ДЕНЬ_20-03-2022.xlsx]СМИ по категориям'!$D$25,'[ДЕНЬ_20-03-2022.xlsx]СМИ по категориям'!$E$25,'[ДЕНЬ_20-03-2022.xlsx]СМИ по категориям'!$F$25,'[ДЕНЬ_20-03-2022.xlsx]СМИ по категориям'!$G$25,'[ДЕНЬ_20-03-2022.xlsx]СМИ по категориям'!$H$25,'[ДЕНЬ_20-03-2022.xlsx]СМИ по категориям'!$I$25</c:f>
              <c:strCache>
                <c:ptCount val="2"/>
                <c:pt idx="0">
                  <c:v>Информагентства</c:v>
                </c:pt>
                <c:pt idx="1">
                  <c:v>Интернет</c:v>
                </c:pt>
              </c:strCache>
            </c:strRef>
          </c:cat>
          <c:val>
            <c:numRef>
              <c:f>'[ДЕНЬ_20-03-2022.xlsx]СМИ по категориям'!$C$28,'[ДЕНЬ_20-03-2022.xlsx]СМИ по категориям'!$D$28,'[ДЕНЬ_20-03-2022.xlsx]СМИ по категориям'!$E$28,'[ДЕНЬ_20-03-2022.xlsx]СМИ по категориям'!$F$28,'[ДЕНЬ_20-03-2022.xlsx]СМИ по категориям'!$G$28,'[ДЕНЬ_20-03-2022.xlsx]СМИ по категориям'!$H$28,'[ДЕНЬ_20-03-2022.xlsx]СМИ по категориям'!$I$28</c:f>
              <c:numCache>
                <c:formatCode>General</c:formatCode>
                <c:ptCount val="2"/>
                <c:pt idx="0">
                  <c:v>0</c:v>
                </c:pt>
                <c:pt idx="1">
                  <c:v>0</c:v>
                </c:pt>
              </c:numCache>
            </c:numRef>
          </c:val>
        </c:ser>
        <c:dLbls>
          <c:showLegendKey val="0"/>
          <c:showVal val="0"/>
          <c:showCatName val="0"/>
          <c:showSerName val="0"/>
          <c:showPercent val="0"/>
          <c:showBubbleSize val="0"/>
        </c:dLbls>
        <c:gapWidth val="150"/>
        <c:overlap val="100"/>
        <c:axId val="234024848"/>
        <c:axId val="234023280"/>
      </c:barChart>
      <c:catAx>
        <c:axId val="234024848"/>
        <c:scaling>
          <c:orientation val="maxMin"/>
        </c:scaling>
        <c:delete val="0"/>
        <c:axPos val="l"/>
        <c:numFmt formatCode="General" sourceLinked="1"/>
        <c:majorTickMark val="out"/>
        <c:minorTickMark val="none"/>
        <c:tickLblPos val="low"/>
        <c:crossAx val="234023280"/>
        <c:crosses val="autoZero"/>
        <c:auto val="0"/>
        <c:lblAlgn val="ctr"/>
        <c:lblOffset val="100"/>
        <c:tickLblSkip val="1"/>
        <c:noMultiLvlLbl val="0"/>
      </c:catAx>
      <c:valAx>
        <c:axId val="234023280"/>
        <c:scaling>
          <c:orientation val="minMax"/>
        </c:scaling>
        <c:delete val="0"/>
        <c:axPos val="t"/>
        <c:numFmt formatCode="General" sourceLinked="1"/>
        <c:majorTickMark val="in"/>
        <c:minorTickMark val="none"/>
        <c:tickLblPos val="nextTo"/>
        <c:crossAx val="234024848"/>
        <c:crosses val="autoZero"/>
        <c:crossBetween val="between"/>
      </c:valAx>
      <c:spPr>
        <a:solidFill>
          <a:srgbClr val="FFFFFF"/>
        </a:solidFill>
        <a:ln w="12700">
          <a:noFill/>
        </a:ln>
      </c:spPr>
    </c:plotArea>
    <c:legend>
      <c:legendPos val="b"/>
      <c:legendEntry>
        <c:idx val="2"/>
        <c:delete val="1"/>
      </c:legendEntry>
      <c:overlay val="0"/>
      <c:spPr>
        <a:ln>
          <a:noFill/>
        </a:ln>
      </c:spPr>
    </c:legend>
    <c:plotVisOnly val="1"/>
    <c:dispBlanksAs val="gap"/>
    <c:showDLblsOverMax val="0"/>
  </c:chart>
  <c:spPr>
    <a:solidFill>
      <a:srgbClr val="FFFFFF"/>
    </a:solidFill>
    <a:ln>
      <a:noFill/>
    </a:ln>
  </c:spPr>
  <c:txPr>
    <a:bodyPr rot="0" vert="horz"/>
    <a:lstStyle/>
    <a:p>
      <a:pPr>
        <a:defRPr lang="en-US" sz="1100" u="none" baseline="0">
          <a:latin typeface="Arial" panose="020B0604020202020204" pitchFamily="34" charset="0"/>
          <a:cs typeface="Arial" panose="020B0604020202020204" pitchFamily="34" charset="0"/>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7822122049857071"/>
          <c:y val="1.0301915255601354E-2"/>
          <c:w val="0.60091976746009057"/>
          <c:h val="0.93740428869020309"/>
        </c:manualLayout>
      </c:layout>
      <c:barChart>
        <c:barDir val="bar"/>
        <c:grouping val="clustered"/>
        <c:varyColors val="0"/>
        <c:ser>
          <c:idx val="0"/>
          <c:order val="0"/>
          <c:tx>
            <c:v>МедиаИндекс</c:v>
          </c:tx>
          <c:invertIfNegative val="0"/>
          <c:dLbls>
            <c:spPr>
              <a:noFill/>
              <a:ln>
                <a:noFill/>
              </a:ln>
              <a:effectLst/>
            </c:spPr>
            <c:txPr>
              <a:bodyPr/>
              <a:lstStyle/>
              <a:p>
                <a:pPr>
                  <a:defRPr b="1"/>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'[ДЕНЬ_20-03-2022.xlsx]СМИ по МедиаИндексу'!$B$28:$B$36</c:f>
              <c:strCache>
                <c:ptCount val="9"/>
                <c:pt idx="0">
                  <c:v>Tverigrad.ru</c:v>
                </c:pt>
                <c:pt idx="1">
                  <c:v>Тверь24 (tver24.com)</c:v>
                </c:pt>
                <c:pt idx="2">
                  <c:v>Тверские ведомости (vedtver.ru)</c:v>
                </c:pt>
                <c:pt idx="3">
                  <c:v>Тверская жизнь (tverlife.ru)</c:v>
                </c:pt>
                <c:pt idx="4">
                  <c:v>Тверское информационное агентство (tvernews.ru)</c:v>
                </c:pt>
                <c:pt idx="5">
                  <c:v>Новости Твери (tver-news.net)</c:v>
                </c:pt>
                <c:pt idx="6">
                  <c:v>Заря (konzarya.ru)</c:v>
                </c:pt>
                <c:pt idx="7">
                  <c:v>Комсомольская правда (tver.kp.ru)</c:v>
                </c:pt>
                <c:pt idx="8">
                  <c:v>ВОТ! (vot69.ru)</c:v>
                </c:pt>
              </c:strCache>
            </c:strRef>
          </c:cat>
          <c:val>
            <c:numRef>
              <c:f>'[ДЕНЬ_20-03-2022.xlsx]СМИ по МедиаИндексу'!$C$28:$C$36</c:f>
              <c:numCache>
                <c:formatCode>General</c:formatCode>
                <c:ptCount val="9"/>
                <c:pt idx="0">
                  <c:v>19</c:v>
                </c:pt>
                <c:pt idx="1">
                  <c:v>12</c:v>
                </c:pt>
                <c:pt idx="2">
                  <c:v>11</c:v>
                </c:pt>
                <c:pt idx="3">
                  <c:v>8</c:v>
                </c:pt>
                <c:pt idx="4">
                  <c:v>7</c:v>
                </c:pt>
                <c:pt idx="5">
                  <c:v>5</c:v>
                </c:pt>
                <c:pt idx="6">
                  <c:v>2</c:v>
                </c:pt>
                <c:pt idx="7">
                  <c:v>2</c:v>
                </c:pt>
                <c:pt idx="8">
                  <c:v>1</c:v>
                </c:pt>
              </c:numCache>
            </c:numRef>
          </c:val>
        </c:ser>
        <c:ser>
          <c:idx val="1"/>
          <c:order val="1"/>
          <c:tx>
            <c:v>Кол-во сообщений</c:v>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'[ДЕНЬ_20-03-2022.xlsx]СМИ по МедиаИндексу'!$B$28:$B$36</c:f>
              <c:strCache>
                <c:ptCount val="9"/>
                <c:pt idx="0">
                  <c:v>Tverigrad.ru</c:v>
                </c:pt>
                <c:pt idx="1">
                  <c:v>Тверь24 (tver24.com)</c:v>
                </c:pt>
                <c:pt idx="2">
                  <c:v>Тверские ведомости (vedtver.ru)</c:v>
                </c:pt>
                <c:pt idx="3">
                  <c:v>Тверская жизнь (tverlife.ru)</c:v>
                </c:pt>
                <c:pt idx="4">
                  <c:v>Тверское информационное агентство (tvernews.ru)</c:v>
                </c:pt>
                <c:pt idx="5">
                  <c:v>Новости Твери (tver-news.net)</c:v>
                </c:pt>
                <c:pt idx="6">
                  <c:v>Заря (konzarya.ru)</c:v>
                </c:pt>
                <c:pt idx="7">
                  <c:v>Комсомольская правда (tver.kp.ru)</c:v>
                </c:pt>
                <c:pt idx="8">
                  <c:v>ВОТ! (vot69.ru)</c:v>
                </c:pt>
              </c:strCache>
            </c:strRef>
          </c:cat>
          <c:val>
            <c:numRef>
              <c:f>'[ДЕНЬ_20-03-2022.xlsx]СМИ по МедиаИндексу'!$D$28:$D$36</c:f>
              <c:numCache>
                <c:formatCode>General</c:formatCode>
                <c:ptCount val="9"/>
                <c:pt idx="0">
                  <c:v>1</c:v>
                </c:pt>
                <c:pt idx="1">
                  <c:v>2</c:v>
                </c:pt>
                <c:pt idx="2">
                  <c:v>2</c:v>
                </c:pt>
                <c:pt idx="3">
                  <c:v>1</c:v>
                </c:pt>
                <c:pt idx="4">
                  <c:v>1</c:v>
                </c:pt>
                <c:pt idx="5">
                  <c:v>3</c:v>
                </c:pt>
                <c:pt idx="6">
                  <c:v>1</c:v>
                </c:pt>
                <c:pt idx="7">
                  <c:v>1</c:v>
                </c:pt>
                <c:pt idx="8">
                  <c:v>1</c:v>
                </c:pt>
              </c:numCache>
            </c:numRef>
          </c:val>
        </c:ser>
        <c:dLbls>
          <c:showLegendKey val="0"/>
          <c:showVal val="1"/>
          <c:showCatName val="0"/>
          <c:showSerName val="0"/>
          <c:showPercent val="0"/>
          <c:showBubbleSize val="0"/>
        </c:dLbls>
        <c:gapWidth val="150"/>
        <c:overlap val="-25"/>
        <c:axId val="234024456"/>
        <c:axId val="233588032"/>
      </c:barChart>
      <c:catAx>
        <c:axId val="234024456"/>
        <c:scaling>
          <c:orientation val="maxMin"/>
        </c:scaling>
        <c:delete val="0"/>
        <c:axPos val="l"/>
        <c:numFmt formatCode="General" sourceLinked="1"/>
        <c:majorTickMark val="none"/>
        <c:minorTickMark val="none"/>
        <c:tickLblPos val="low"/>
        <c:crossAx val="233588032"/>
        <c:crosses val="autoZero"/>
        <c:auto val="0"/>
        <c:lblAlgn val="ctr"/>
        <c:lblOffset val="100"/>
        <c:tickLblSkip val="1"/>
        <c:noMultiLvlLbl val="0"/>
      </c:catAx>
      <c:valAx>
        <c:axId val="233588032"/>
        <c:scaling>
          <c:orientation val="minMax"/>
        </c:scaling>
        <c:delete val="1"/>
        <c:axPos val="t"/>
        <c:numFmt formatCode="General" sourceLinked="1"/>
        <c:majorTickMark val="none"/>
        <c:minorTickMark val="none"/>
        <c:tickLblPos val="nextTo"/>
        <c:crossAx val="234024456"/>
        <c:crosses val="autoZero"/>
        <c:crossBetween val="between"/>
      </c:valAx>
      <c:spPr>
        <a:solidFill>
          <a:srgbClr val="FFFFFF"/>
        </a:solidFill>
        <a:ln w="12700">
          <a:noFill/>
        </a:ln>
      </c:spPr>
    </c:plotArea>
    <c:legend>
      <c:legendPos val="t"/>
      <c:legendEntry>
        <c:idx val="0"/>
        <c:txPr>
          <a:bodyPr/>
          <a:lstStyle/>
          <a:p>
            <a:pPr>
              <a:defRPr b="1"/>
            </a:pPr>
            <a:endParaRPr lang="ru-RU"/>
          </a:p>
        </c:txPr>
      </c:legendEntry>
      <c:layout>
        <c:manualLayout>
          <c:xMode val="edge"/>
          <c:yMode val="edge"/>
          <c:x val="0.57038557816567614"/>
          <c:y val="0.86997860708343233"/>
          <c:w val="0.4281108409377149"/>
          <c:h val="8.6365618607158301E-2"/>
        </c:manualLayout>
      </c:layout>
      <c:overlay val="0"/>
    </c:legend>
    <c:plotVisOnly val="1"/>
    <c:dispBlanksAs val="gap"/>
    <c:showDLblsOverMax val="0"/>
  </c:chart>
  <c:spPr>
    <a:solidFill>
      <a:srgbClr val="FFFFFF"/>
    </a:solidFill>
    <a:ln>
      <a:noFill/>
    </a:ln>
  </c:spPr>
  <c:txPr>
    <a:bodyPr rot="0" vert="horz"/>
    <a:lstStyle/>
    <a:p>
      <a:pPr>
        <a:defRPr lang="en-US" sz="1100" u="none" baseline="0">
          <a:latin typeface="Arial" panose="020B0604020202020204" pitchFamily="34" charset="0"/>
          <a:cs typeface="Arial" panose="020B0604020202020204" pitchFamily="34" charset="0"/>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14BCD3-85D2-4A30-9CA0-E2D4AE28A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611</Words>
  <Characters>3485</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4088</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user</cp:lastModifiedBy>
  <cp:revision>3</cp:revision>
  <cp:lastPrinted>2019-04-05T04:51:00Z</cp:lastPrinted>
  <dcterms:created xsi:type="dcterms:W3CDTF">2022-03-20T06:14:00Z</dcterms:created>
  <dcterms:modified xsi:type="dcterms:W3CDTF">2022-03-20T06:15:00Z</dcterms:modified>
</cp:coreProperties>
</file>