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085B96"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10</w:t>
      </w:r>
      <w:r w:rsidR="00AB3374">
        <w:rPr>
          <w:rFonts w:ascii="Arial" w:hAnsi="Arial" w:cs="Arial"/>
          <w:b/>
          <w:caps w:val="0"/>
          <w:sz w:val="28"/>
          <w:szCs w:val="28"/>
          <w:lang w:val="ru-RU"/>
        </w:rPr>
        <w:t xml:space="preserve"> </w:t>
      </w:r>
      <w:r>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864487" w:rsidP="00206896">
          <w:pPr>
            <w:pStyle w:val="26"/>
            <w:rPr>
              <w:rFonts w:asciiTheme="minorHAnsi" w:eastAsiaTheme="minorEastAsia" w:hAnsiTheme="minorHAnsi" w:cstheme="minorBidi"/>
              <w:sz w:val="22"/>
              <w:szCs w:val="22"/>
            </w:rPr>
          </w:pPr>
          <w:r w:rsidRPr="00864487">
            <w:rPr>
              <w:sz w:val="22"/>
              <w:szCs w:val="22"/>
            </w:rPr>
            <w:fldChar w:fldCharType="begin"/>
          </w:r>
          <w:r w:rsidR="007715D0" w:rsidRPr="003F1B53">
            <w:rPr>
              <w:sz w:val="22"/>
              <w:szCs w:val="22"/>
            </w:rPr>
            <w:instrText xml:space="preserve"> TOC \o "1-3" \h \z \u </w:instrText>
          </w:r>
          <w:r w:rsidRPr="00864487">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864487"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864487"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864487"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864487"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D8305A" w:rsidP="007E4DB4">
      <w:pPr>
        <w:ind w:hanging="142"/>
        <w:jc w:val="center"/>
        <w:rPr>
          <w:noProof/>
        </w:rPr>
      </w:pPr>
      <w:r w:rsidRPr="00D8305A">
        <w:rPr>
          <w:noProof/>
        </w:rPr>
        <w:drawing>
          <wp:inline distT="0" distB="0" distL="0" distR="0">
            <wp:extent cx="3975653" cy="3061252"/>
            <wp:effectExtent l="0" t="0" r="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D8305A" w:rsidRDefault="00D8305A" w:rsidP="007E4DB4">
      <w:pPr>
        <w:ind w:hanging="142"/>
        <w:jc w:val="center"/>
        <w:rPr>
          <w:noProof/>
        </w:rPr>
      </w:pPr>
    </w:p>
    <w:p w:rsidR="00D8305A" w:rsidRDefault="00D8305A" w:rsidP="007E4DB4">
      <w:pPr>
        <w:ind w:hanging="142"/>
        <w:jc w:val="center"/>
        <w:rPr>
          <w:noProof/>
        </w:rPr>
      </w:pPr>
    </w:p>
    <w:p w:rsidR="00D8305A" w:rsidRDefault="00D8305A" w:rsidP="007E4DB4">
      <w:pPr>
        <w:ind w:hanging="142"/>
        <w:jc w:val="center"/>
        <w:rPr>
          <w:noProof/>
        </w:rPr>
      </w:pPr>
      <w:r w:rsidRPr="00D8305A">
        <w:rPr>
          <w:noProof/>
        </w:rPr>
        <w:drawing>
          <wp:inline distT="0" distB="0" distL="0" distR="0">
            <wp:extent cx="6384897"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EF266D"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D8305A" w:rsidP="009620B4">
            <w:pPr>
              <w:jc w:val="center"/>
              <w:rPr>
                <w:rFonts w:ascii="Arial" w:hAnsi="Arial" w:cs="Arial"/>
                <w:sz w:val="22"/>
                <w:szCs w:val="22"/>
              </w:rPr>
            </w:pPr>
            <w:r>
              <w:rPr>
                <w:rFonts w:ascii="Arial" w:hAnsi="Arial" w:cs="Arial"/>
                <w:sz w:val="22"/>
                <w:szCs w:val="22"/>
              </w:rPr>
              <w:t>28</w:t>
            </w:r>
          </w:p>
        </w:tc>
        <w:tc>
          <w:tcPr>
            <w:tcW w:w="1169" w:type="pct"/>
            <w:tcBorders>
              <w:top w:val="nil"/>
              <w:left w:val="nil"/>
              <w:bottom w:val="single" w:sz="4" w:space="0" w:color="auto"/>
              <w:right w:val="single" w:sz="4" w:space="0" w:color="auto"/>
            </w:tcBorders>
            <w:vAlign w:val="center"/>
          </w:tcPr>
          <w:p w:rsidR="00EF266D" w:rsidRDefault="00D8305A" w:rsidP="001E0723">
            <w:pPr>
              <w:jc w:val="center"/>
              <w:rPr>
                <w:rFonts w:ascii="Arial" w:hAnsi="Arial" w:cs="Arial"/>
                <w:sz w:val="22"/>
                <w:szCs w:val="22"/>
              </w:rPr>
            </w:pPr>
            <w:r>
              <w:rPr>
                <w:rFonts w:ascii="Arial" w:hAnsi="Arial" w:cs="Arial"/>
                <w:sz w:val="22"/>
                <w:szCs w:val="22"/>
              </w:rPr>
              <w:t>12</w:t>
            </w:r>
          </w:p>
        </w:tc>
        <w:tc>
          <w:tcPr>
            <w:tcW w:w="756" w:type="pct"/>
            <w:tcBorders>
              <w:top w:val="nil"/>
              <w:left w:val="nil"/>
              <w:bottom w:val="single" w:sz="4" w:space="0" w:color="auto"/>
              <w:right w:val="single" w:sz="4" w:space="0" w:color="auto"/>
            </w:tcBorders>
            <w:vAlign w:val="center"/>
          </w:tcPr>
          <w:p w:rsidR="00EF266D" w:rsidRDefault="00D8305A" w:rsidP="00AB3374">
            <w:pPr>
              <w:jc w:val="center"/>
              <w:rPr>
                <w:rFonts w:ascii="Arial" w:hAnsi="Arial" w:cs="Arial"/>
                <w:sz w:val="22"/>
                <w:szCs w:val="22"/>
              </w:rPr>
            </w:pPr>
            <w:r>
              <w:rPr>
                <w:rFonts w:ascii="Arial" w:hAnsi="Arial" w:cs="Arial"/>
                <w:sz w:val="22"/>
                <w:szCs w:val="22"/>
              </w:rPr>
              <w:t>286</w:t>
            </w:r>
          </w:p>
        </w:tc>
        <w:tc>
          <w:tcPr>
            <w:tcW w:w="756" w:type="pct"/>
            <w:tcBorders>
              <w:top w:val="nil"/>
              <w:left w:val="nil"/>
              <w:bottom w:val="single" w:sz="4" w:space="0" w:color="auto"/>
              <w:right w:val="single" w:sz="4" w:space="0" w:color="auto"/>
            </w:tcBorders>
            <w:vAlign w:val="center"/>
          </w:tcPr>
          <w:p w:rsidR="00EF266D" w:rsidRDefault="00913013" w:rsidP="00AB3374">
            <w:pPr>
              <w:jc w:val="center"/>
              <w:rPr>
                <w:rFonts w:ascii="Arial" w:hAnsi="Arial" w:cs="Arial"/>
                <w:sz w:val="22"/>
                <w:szCs w:val="22"/>
              </w:rPr>
            </w:pPr>
            <w:r>
              <w:rPr>
                <w:rFonts w:ascii="Arial" w:hAnsi="Arial" w:cs="Arial"/>
                <w:sz w:val="22"/>
                <w:szCs w:val="22"/>
              </w:rPr>
              <w:t>1</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D8305A" w:rsidP="00D8130B">
            <w:pPr>
              <w:jc w:val="center"/>
              <w:rPr>
                <w:rFonts w:ascii="Arial" w:hAnsi="Arial" w:cs="Arial"/>
                <w:b/>
                <w:bCs/>
                <w:sz w:val="22"/>
                <w:szCs w:val="22"/>
              </w:rPr>
            </w:pPr>
            <w:r>
              <w:rPr>
                <w:rFonts w:ascii="Arial" w:hAnsi="Arial" w:cs="Arial"/>
                <w:b/>
                <w:bCs/>
                <w:sz w:val="22"/>
                <w:szCs w:val="22"/>
              </w:rPr>
              <w:t>327</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D8305A" w:rsidP="00D8130B">
            <w:pPr>
              <w:jc w:val="center"/>
              <w:rPr>
                <w:rFonts w:ascii="Arial" w:hAnsi="Arial" w:cs="Arial"/>
                <w:b/>
                <w:bCs/>
                <w:sz w:val="22"/>
                <w:szCs w:val="22"/>
              </w:rPr>
            </w:pPr>
            <w:r>
              <w:rPr>
                <w:rFonts w:ascii="Arial" w:hAnsi="Arial" w:cs="Arial"/>
                <w:b/>
                <w:bCs/>
                <w:sz w:val="22"/>
                <w:szCs w:val="22"/>
              </w:rPr>
              <w:t>1425</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D8305A" w:rsidP="00D8130B">
            <w:pPr>
              <w:jc w:val="center"/>
              <w:rPr>
                <w:rFonts w:ascii="Arial" w:hAnsi="Arial" w:cs="Arial"/>
                <w:b/>
                <w:sz w:val="22"/>
                <w:szCs w:val="22"/>
              </w:rPr>
            </w:pPr>
            <w:r>
              <w:rPr>
                <w:rFonts w:ascii="Arial" w:hAnsi="Arial" w:cs="Arial"/>
                <w:b/>
                <w:sz w:val="22"/>
                <w:szCs w:val="22"/>
              </w:rPr>
              <w:t>325</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D8305A" w:rsidP="0038476A">
            <w:pPr>
              <w:jc w:val="center"/>
              <w:rPr>
                <w:rFonts w:ascii="Arial" w:hAnsi="Arial" w:cs="Arial"/>
                <w:b/>
                <w:sz w:val="22"/>
                <w:szCs w:val="22"/>
              </w:rPr>
            </w:pPr>
            <w:r>
              <w:rPr>
                <w:rFonts w:ascii="Arial" w:hAnsi="Arial" w:cs="Arial"/>
                <w:b/>
                <w:sz w:val="22"/>
                <w:szCs w:val="22"/>
              </w:rPr>
              <w:t>2</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D8305A" w:rsidP="00D8130B">
            <w:pPr>
              <w:jc w:val="center"/>
              <w:rPr>
                <w:rFonts w:ascii="Arial" w:hAnsi="Arial" w:cs="Arial"/>
                <w:b/>
                <w:bCs/>
                <w:sz w:val="22"/>
                <w:szCs w:val="22"/>
              </w:rPr>
            </w:pPr>
            <w:r>
              <w:rPr>
                <w:rFonts w:ascii="Arial" w:hAnsi="Arial" w:cs="Arial"/>
                <w:b/>
                <w:bCs/>
                <w:sz w:val="22"/>
                <w:szCs w:val="22"/>
              </w:rPr>
              <w:t>238</w:t>
            </w:r>
          </w:p>
        </w:tc>
      </w:tr>
    </w:tbl>
    <w:p w:rsidR="00EF1DF4" w:rsidRDefault="00D8305A" w:rsidP="003A7EC2">
      <w:pPr>
        <w:ind w:hanging="284"/>
        <w:rPr>
          <w:noProof/>
        </w:rPr>
      </w:pPr>
      <w:r w:rsidRPr="00D8305A">
        <w:rPr>
          <w:noProof/>
        </w:rPr>
        <w:drawing>
          <wp:inline distT="0" distB="0" distL="0" distR="0">
            <wp:extent cx="6766560" cy="8380675"/>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FA710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rPr>
                <w:sz w:val="22"/>
                <w:szCs w:val="22"/>
              </w:rPr>
            </w:pPr>
            <w:bookmarkStart w:id="12" w:name="tabtxt_1575050_1913676491"/>
            <w:r w:rsidRPr="00573429">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TabHyperlink0"/>
              <w:rPr>
                <w:sz w:val="22"/>
                <w:szCs w:val="22"/>
              </w:rPr>
            </w:pPr>
            <w:r w:rsidRPr="00573429">
              <w:rPr>
                <w:sz w:val="22"/>
                <w:szCs w:val="22"/>
              </w:rPr>
              <w:t>Губернатор Игорь Руденя</w:t>
            </w:r>
            <w:r>
              <w:t xml:space="preserve"> </w:t>
            </w:r>
            <w:r w:rsidRPr="00FA7108">
              <w:rPr>
                <w:sz w:val="22"/>
                <w:szCs w:val="22"/>
              </w:rPr>
              <w:t>провел совещание на площадке строительства Западного моста в</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43</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5,75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409</w:t>
            </w:r>
          </w:p>
        </w:tc>
      </w:tr>
      <w:tr w:rsidR="00FA7108"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rPr>
                <w:sz w:val="22"/>
                <w:szCs w:val="22"/>
              </w:rPr>
            </w:pPr>
            <w:bookmarkStart w:id="13" w:name="tabtxt_1575050_1913657114"/>
            <w:r w:rsidRPr="00573429">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TabHyperlink0"/>
              <w:rPr>
                <w:sz w:val="22"/>
                <w:szCs w:val="22"/>
              </w:rPr>
            </w:pPr>
            <w:r w:rsidRPr="00FA7108">
              <w:rPr>
                <w:sz w:val="22"/>
                <w:szCs w:val="22"/>
              </w:rPr>
              <w:t>Игорь Руденя и Владимир Васильев посетили площадку строительства Детской областной клинической больницы</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38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4,26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206</w:t>
            </w:r>
          </w:p>
        </w:tc>
      </w:tr>
      <w:tr w:rsidR="00FA7108"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rPr>
                <w:sz w:val="22"/>
                <w:szCs w:val="22"/>
              </w:rPr>
            </w:pPr>
            <w:bookmarkStart w:id="14" w:name="tabtxt_1575050_1913496271"/>
            <w:r w:rsidRPr="00573429">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TabHyperlink0"/>
              <w:rPr>
                <w:sz w:val="22"/>
                <w:szCs w:val="22"/>
              </w:rPr>
            </w:pPr>
            <w:hyperlink w:anchor="ant_1575050_1913496271" w:history="1">
              <w:r w:rsidRPr="00573429">
                <w:rPr>
                  <w:sz w:val="22"/>
                  <w:szCs w:val="22"/>
                </w:rPr>
                <w:t>В Тверской области театры получат деньги на постановку спектаклей и закупку техники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2,71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76</w:t>
            </w:r>
          </w:p>
        </w:tc>
      </w:tr>
      <w:tr w:rsidR="00FA7108"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rPr>
                <w:sz w:val="22"/>
                <w:szCs w:val="22"/>
              </w:rPr>
            </w:pPr>
            <w:bookmarkStart w:id="15" w:name="tabtxt_1575050_1913909002"/>
            <w:r w:rsidRPr="00573429">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TabHyperlink0"/>
              <w:rPr>
                <w:sz w:val="22"/>
                <w:szCs w:val="22"/>
              </w:rPr>
            </w:pPr>
            <w:hyperlink w:anchor="ant_1575050_1913909002" w:history="1">
              <w:r w:rsidRPr="00573429">
                <w:rPr>
                  <w:sz w:val="22"/>
                  <w:szCs w:val="22"/>
                </w:rPr>
                <w:t>Губернатор Тверской области обсудил с инвестором строительство аквапарка и конгресс-холла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2,58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179</w:t>
            </w:r>
          </w:p>
        </w:tc>
      </w:tr>
      <w:tr w:rsidR="00FA7108"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rPr>
                <w:sz w:val="22"/>
                <w:szCs w:val="22"/>
              </w:rPr>
            </w:pPr>
            <w:bookmarkStart w:id="16" w:name="tabtxt_1575050_1913634605"/>
            <w:r w:rsidRPr="00573429">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TabHyperlink0"/>
              <w:rPr>
                <w:sz w:val="22"/>
                <w:szCs w:val="22"/>
              </w:rPr>
            </w:pPr>
            <w:hyperlink w:anchor="ant_1575050_1913634605" w:history="1">
              <w:r w:rsidRPr="00573429">
                <w:rPr>
                  <w:sz w:val="22"/>
                  <w:szCs w:val="22"/>
                </w:rPr>
                <w:t>Игорь Руденя поздравил сотрудников и ветеранов УМВД России по Тверской области с днем образования ведомства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33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2,32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155</w:t>
            </w:r>
          </w:p>
        </w:tc>
      </w:tr>
      <w:tr w:rsidR="00FA7108"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rPr>
                <w:sz w:val="22"/>
                <w:szCs w:val="22"/>
              </w:rPr>
            </w:pPr>
            <w:bookmarkStart w:id="17" w:name="tabtxt_1575050_1913786469"/>
            <w:r w:rsidRPr="00573429">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TabHyperlink0"/>
              <w:rPr>
                <w:sz w:val="22"/>
                <w:szCs w:val="22"/>
              </w:rPr>
            </w:pPr>
            <w:hyperlink w:anchor="ant_1575050_1913786469" w:history="1">
              <w:r w:rsidRPr="00573429">
                <w:rPr>
                  <w:sz w:val="22"/>
                  <w:szCs w:val="22"/>
                </w:rPr>
                <w:t>В Тверской области более 400 пациентов с ОРВИ оформили больничный дистанционно</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41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2,32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91</w:t>
            </w:r>
          </w:p>
        </w:tc>
      </w:tr>
      <w:tr w:rsidR="00FA7108"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rPr>
                <w:sz w:val="22"/>
                <w:szCs w:val="22"/>
              </w:rPr>
            </w:pPr>
            <w:bookmarkStart w:id="18" w:name="tabtxt_1575050_1913470432"/>
            <w:r w:rsidRPr="00573429">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TabHyperlink0"/>
              <w:rPr>
                <w:sz w:val="22"/>
                <w:szCs w:val="22"/>
              </w:rPr>
            </w:pPr>
            <w:hyperlink w:anchor="ant_1575050_1913470432" w:history="1">
              <w:r w:rsidRPr="00573429">
                <w:rPr>
                  <w:sz w:val="22"/>
                  <w:szCs w:val="22"/>
                </w:rPr>
                <w:t>Игорь Руденя встретился с главой Бежецкого района Игорем Павловым</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29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1,77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107</w:t>
            </w:r>
          </w:p>
        </w:tc>
      </w:tr>
      <w:tr w:rsidR="00FA7108"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rPr>
                <w:sz w:val="22"/>
                <w:szCs w:val="22"/>
              </w:rPr>
            </w:pPr>
            <w:bookmarkStart w:id="19" w:name="tabtxt_1575050_1913638652"/>
            <w:r w:rsidRPr="00573429">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TabHyperlink0"/>
              <w:rPr>
                <w:sz w:val="22"/>
                <w:szCs w:val="22"/>
              </w:rPr>
            </w:pPr>
            <w:hyperlink w:anchor="ant_1575050_1913638652" w:history="1">
              <w:r w:rsidRPr="00573429">
                <w:rPr>
                  <w:sz w:val="22"/>
                  <w:szCs w:val="22"/>
                </w:rPr>
                <w:t>Названы дата и время старта "Лыжни России" в Тверской области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25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1,01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A7108" w:rsidRPr="00573429" w:rsidRDefault="00FA7108" w:rsidP="00FA7108">
            <w:pPr>
              <w:pStyle w:val="ArtTabNormal"/>
              <w:jc w:val="center"/>
              <w:rPr>
                <w:sz w:val="22"/>
                <w:szCs w:val="22"/>
              </w:rPr>
            </w:pPr>
            <w:r w:rsidRPr="00573429">
              <w:rPr>
                <w:sz w:val="22"/>
                <w:szCs w:val="22"/>
              </w:rPr>
              <w:t>40</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0" w:name="_Toc496394404"/>
      <w:r w:rsidRPr="000C1EAC">
        <w:rPr>
          <w:rStyle w:val="113"/>
          <w:szCs w:val="28"/>
        </w:rPr>
        <w:t>ДАЙДЖЕСТ НАИБОЛЕЕ ЗАМЕТНЫХ СООБЩЕНИЙ СМИ</w:t>
      </w:r>
      <w:bookmarkEnd w:id="20"/>
    </w:p>
    <w:p w:rsidR="00BC4A48" w:rsidRPr="00BC4A48" w:rsidRDefault="00BC4A48" w:rsidP="00BC4A48">
      <w:pPr>
        <w:rPr>
          <w:rFonts w:ascii="Arial" w:eastAsia="Arial" w:hAnsi="Arial" w:cs="Arial"/>
          <w:color w:val="000000"/>
          <w:sz w:val="22"/>
          <w:szCs w:val="22"/>
        </w:rPr>
      </w:pPr>
    </w:p>
    <w:p w:rsidR="00FA7108" w:rsidRPr="00FA7108" w:rsidRDefault="00FA7108" w:rsidP="00FA7108">
      <w:pPr>
        <w:rPr>
          <w:rFonts w:ascii="Arial" w:eastAsia="Arial" w:hAnsi="Arial" w:cs="Arial"/>
          <w:b/>
          <w:color w:val="000000"/>
          <w:sz w:val="22"/>
          <w:szCs w:val="22"/>
          <w:shd w:val="clear" w:color="auto" w:fill="FFFFFF"/>
        </w:rPr>
      </w:pPr>
      <w:r w:rsidRPr="00FA7108">
        <w:rPr>
          <w:rFonts w:ascii="Arial" w:eastAsia="Arial" w:hAnsi="Arial" w:cs="Arial"/>
          <w:b/>
          <w:color w:val="000000"/>
          <w:sz w:val="22"/>
          <w:szCs w:val="22"/>
          <w:shd w:val="clear" w:color="auto" w:fill="FFFFFF"/>
        </w:rPr>
        <w:t>ИА Regnum, Москва, 09 февраля 2022</w:t>
      </w:r>
    </w:p>
    <w:p w:rsidR="00FA7108" w:rsidRPr="00FA7108" w:rsidRDefault="00FA7108" w:rsidP="00FA7108">
      <w:pPr>
        <w:jc w:val="both"/>
        <w:outlineLvl w:val="1"/>
        <w:rPr>
          <w:rFonts w:ascii="Arial" w:eastAsia="Arial" w:hAnsi="Arial" w:cs="Arial"/>
          <w:color w:val="000000"/>
          <w:sz w:val="22"/>
          <w:szCs w:val="22"/>
          <w:shd w:val="clear" w:color="auto" w:fill="FFFFFF"/>
        </w:rPr>
      </w:pPr>
      <w:bookmarkStart w:id="21" w:name="ant_1575050_1913676491"/>
      <w:r w:rsidRPr="00FA7108">
        <w:rPr>
          <w:rFonts w:ascii="Arial" w:eastAsia="Arial" w:hAnsi="Arial" w:cs="Arial"/>
          <w:color w:val="000000"/>
          <w:sz w:val="22"/>
          <w:szCs w:val="22"/>
          <w:shd w:val="clear" w:color="auto" w:fill="FFFFFF"/>
        </w:rPr>
        <w:t>ГУБЕРНАТОР ИГОРЬ РУДЕНЯ ОБСУДИЛ ВОПРОСЫ СТРОИТЕЛЬСТВА ЗАПАДНОГО МОСТА</w:t>
      </w:r>
      <w:bookmarkEnd w:id="21"/>
    </w:p>
    <w:p w:rsidR="00FA7108" w:rsidRPr="00FA7108" w:rsidRDefault="00FA7108" w:rsidP="00FA7108">
      <w:pPr>
        <w:jc w:val="both"/>
        <w:rPr>
          <w:rFonts w:ascii="Arial" w:eastAsia="Arial" w:hAnsi="Arial" w:cs="Arial"/>
          <w:color w:val="000000"/>
          <w:sz w:val="22"/>
          <w:szCs w:val="22"/>
          <w:shd w:val="clear" w:color="auto" w:fill="FFFFFF"/>
        </w:rPr>
      </w:pPr>
      <w:r w:rsidRPr="00FA7108">
        <w:rPr>
          <w:rFonts w:ascii="Arial" w:eastAsia="Arial" w:hAnsi="Arial" w:cs="Arial"/>
          <w:color w:val="000000"/>
          <w:sz w:val="22"/>
          <w:szCs w:val="22"/>
          <w:shd w:val="clear" w:color="auto" w:fill="FFFFFF"/>
        </w:rPr>
        <w:t xml:space="preserve">Тверь, 9 февраля 2022, 17:07 - REGNUM Вопросы создания нового инфраструктурного комплекса в Твери обсуждались 9 февраля в ходе совещания на площадке строительства Западного моста, которое провел губернатор </w:t>
      </w:r>
      <w:r w:rsidRPr="00FA7108">
        <w:rPr>
          <w:rFonts w:ascii="Arial" w:eastAsia="Arial" w:hAnsi="Arial" w:cs="Arial"/>
          <w:color w:val="000000"/>
          <w:sz w:val="22"/>
          <w:szCs w:val="22"/>
          <w:shd w:val="clear" w:color="auto" w:fill="C0C0C0"/>
        </w:rPr>
        <w:t>Игорь Руденя</w:t>
      </w:r>
      <w:r w:rsidRPr="00FA7108">
        <w:rPr>
          <w:rFonts w:ascii="Arial" w:eastAsia="Arial" w:hAnsi="Arial" w:cs="Arial"/>
          <w:color w:val="000000"/>
          <w:sz w:val="22"/>
          <w:szCs w:val="22"/>
          <w:shd w:val="clear" w:color="auto" w:fill="FFFFFF"/>
        </w:rPr>
        <w:t>...</w:t>
      </w:r>
    </w:p>
    <w:p w:rsidR="00FA7108" w:rsidRPr="00FA7108" w:rsidRDefault="00FA7108" w:rsidP="00FA7108">
      <w:pPr>
        <w:rPr>
          <w:rFonts w:ascii="Arial" w:eastAsia="Arial" w:hAnsi="Arial" w:cs="Arial"/>
          <w:color w:val="0000FF"/>
          <w:sz w:val="22"/>
          <w:szCs w:val="22"/>
          <w:shd w:val="clear" w:color="auto" w:fill="FFFFFF"/>
        </w:rPr>
      </w:pPr>
      <w:hyperlink r:id="rId12" w:history="1">
        <w:r w:rsidRPr="00FA7108">
          <w:rPr>
            <w:rFonts w:ascii="Arial" w:eastAsia="Arial" w:hAnsi="Arial" w:cs="Arial"/>
            <w:color w:val="0000FF"/>
            <w:sz w:val="22"/>
            <w:szCs w:val="22"/>
            <w:u w:val="single"/>
            <w:shd w:val="clear" w:color="auto" w:fill="FFFFFF"/>
          </w:rPr>
          <w:t>https://regnum.ru/news/3502344.html</w:t>
        </w:r>
      </w:hyperlink>
    </w:p>
    <w:p w:rsidR="00FA7108" w:rsidRPr="00FA7108" w:rsidRDefault="00FA7108" w:rsidP="00FA7108">
      <w:pPr>
        <w:rPr>
          <w:rFonts w:ascii="Arial" w:eastAsia="Arial" w:hAnsi="Arial" w:cs="Arial"/>
          <w:color w:val="000000"/>
          <w:sz w:val="22"/>
          <w:szCs w:val="22"/>
          <w:u w:val="single"/>
          <w:shd w:val="clear" w:color="auto" w:fill="FFFFFF"/>
        </w:rPr>
      </w:pPr>
      <w:r w:rsidRPr="00FA7108">
        <w:rPr>
          <w:rFonts w:ascii="Arial" w:eastAsia="Arial" w:hAnsi="Arial" w:cs="Arial"/>
          <w:color w:val="000000"/>
          <w:sz w:val="22"/>
          <w:szCs w:val="22"/>
          <w:u w:val="single"/>
          <w:shd w:val="clear" w:color="auto" w:fill="FFFFFF"/>
        </w:rPr>
        <w:t>Сообщения по событию:</w:t>
      </w:r>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13" w:history="1">
        <w:r w:rsidRPr="00FA7108">
          <w:rPr>
            <w:rFonts w:ascii="Arial" w:eastAsia="Arial" w:hAnsi="Arial" w:cs="Arial"/>
            <w:color w:val="0000FF"/>
            <w:sz w:val="22"/>
            <w:szCs w:val="22"/>
            <w:u w:val="single"/>
            <w:shd w:val="clear" w:color="auto" w:fill="FFFFFF"/>
          </w:rPr>
          <w:t>Вся Тверь (газета-вся-тверь.рф),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14" w:history="1">
        <w:r w:rsidRPr="00FA7108">
          <w:rPr>
            <w:rFonts w:ascii="Arial" w:eastAsia="Arial" w:hAnsi="Arial" w:cs="Arial"/>
            <w:color w:val="0000FF"/>
            <w:sz w:val="22"/>
            <w:szCs w:val="22"/>
            <w:u w:val="single"/>
            <w:shd w:val="clear" w:color="auto" w:fill="FFFFFF"/>
          </w:rPr>
          <w:t>Зубцовская жизнь (зубцовскаяжизнь), Зубцов,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15" w:history="1">
        <w:r w:rsidRPr="00FA7108">
          <w:rPr>
            <w:rFonts w:ascii="Arial" w:eastAsia="Arial" w:hAnsi="Arial" w:cs="Arial"/>
            <w:color w:val="0000FF"/>
            <w:sz w:val="22"/>
            <w:szCs w:val="22"/>
            <w:u w:val="single"/>
            <w:shd w:val="clear" w:color="auto" w:fill="FFFFFF"/>
          </w:rPr>
          <w:t>Молоковский край (молоковскийкрай), п. Молоково,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16" w:history="1">
        <w:r w:rsidRPr="00FA7108">
          <w:rPr>
            <w:rFonts w:ascii="Arial" w:eastAsia="Arial" w:hAnsi="Arial" w:cs="Arial"/>
            <w:color w:val="0000FF"/>
            <w:sz w:val="22"/>
            <w:szCs w:val="22"/>
            <w:u w:val="single"/>
            <w:shd w:val="clear" w:color="auto" w:fill="FFFFFF"/>
          </w:rPr>
          <w:t>Заря (konzarya.ru), Конаково,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r w:rsidRPr="00FA7108">
        <w:rPr>
          <w:rFonts w:ascii="Arial" w:eastAsia="Arial" w:hAnsi="Arial" w:cs="Arial"/>
          <w:color w:val="0000FF"/>
          <w:sz w:val="22"/>
          <w:szCs w:val="22"/>
          <w:shd w:val="clear" w:color="auto" w:fill="FFFFFF"/>
        </w:rPr>
        <w:t>Россия 24, Москва, 9 февраля 2022</w:t>
      </w:r>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17" w:history="1">
        <w:r w:rsidRPr="00FA7108">
          <w:rPr>
            <w:rFonts w:ascii="Arial" w:eastAsia="Arial" w:hAnsi="Arial" w:cs="Arial"/>
            <w:color w:val="0000FF"/>
            <w:sz w:val="22"/>
            <w:szCs w:val="22"/>
            <w:u w:val="single"/>
            <w:shd w:val="clear" w:color="auto" w:fill="FFFFFF"/>
          </w:rPr>
          <w:t>Край справедливости (ks-region69.com),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18" w:history="1">
        <w:r w:rsidRPr="00FA7108">
          <w:rPr>
            <w:rFonts w:ascii="Arial" w:eastAsia="Arial" w:hAnsi="Arial" w:cs="Arial"/>
            <w:color w:val="0000FF"/>
            <w:sz w:val="22"/>
            <w:szCs w:val="22"/>
            <w:u w:val="single"/>
            <w:shd w:val="clear" w:color="auto" w:fill="FFFFFF"/>
          </w:rPr>
          <w:t>Караван Ярмарка (karavantver.ru),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19" w:history="1">
        <w:r w:rsidRPr="00FA7108">
          <w:rPr>
            <w:rFonts w:ascii="Arial" w:eastAsia="Arial" w:hAnsi="Arial" w:cs="Arial"/>
            <w:color w:val="0000FF"/>
            <w:sz w:val="22"/>
            <w:szCs w:val="22"/>
            <w:u w:val="single"/>
            <w:shd w:val="clear" w:color="auto" w:fill="FFFFFF"/>
          </w:rPr>
          <w:t>Tverigrad.ru,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0" w:history="1">
        <w:r w:rsidRPr="00FA7108">
          <w:rPr>
            <w:rFonts w:ascii="Arial" w:eastAsia="Arial" w:hAnsi="Arial" w:cs="Arial"/>
            <w:color w:val="0000FF"/>
            <w:sz w:val="22"/>
            <w:szCs w:val="22"/>
            <w:u w:val="single"/>
            <w:shd w:val="clear" w:color="auto" w:fill="FFFFFF"/>
          </w:rPr>
          <w:t>Наша жизнь (нашажизнь), Лихославль,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1" w:history="1">
        <w:r w:rsidRPr="00FA7108">
          <w:rPr>
            <w:rFonts w:ascii="Arial" w:eastAsia="Arial" w:hAnsi="Arial" w:cs="Arial"/>
            <w:color w:val="0000FF"/>
            <w:sz w:val="22"/>
            <w:szCs w:val="22"/>
            <w:u w:val="single"/>
            <w:shd w:val="clear" w:color="auto" w:fill="FFFFFF"/>
          </w:rPr>
          <w:t>Знамя (kuvznama.ru), Кувшиново,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2" w:history="1">
        <w:r w:rsidRPr="00FA7108">
          <w:rPr>
            <w:rFonts w:ascii="Arial" w:eastAsia="Arial" w:hAnsi="Arial" w:cs="Arial"/>
            <w:color w:val="0000FF"/>
            <w:sz w:val="22"/>
            <w:szCs w:val="22"/>
            <w:u w:val="single"/>
            <w:shd w:val="clear" w:color="auto" w:fill="FFFFFF"/>
          </w:rPr>
          <w:t>Сандовские вести (сандовскиевести), п.г.т. Сандово,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3" w:history="1">
        <w:r w:rsidRPr="00FA7108">
          <w:rPr>
            <w:rFonts w:ascii="Arial" w:eastAsia="Arial" w:hAnsi="Arial" w:cs="Arial"/>
            <w:color w:val="0000FF"/>
            <w:sz w:val="22"/>
            <w:szCs w:val="22"/>
            <w:u w:val="single"/>
            <w:shd w:val="clear" w:color="auto" w:fill="FFFFFF"/>
          </w:rPr>
          <w:t>Комсомольская правда (tver.kp.ru),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4" w:history="1">
        <w:r w:rsidRPr="00FA7108">
          <w:rPr>
            <w:rFonts w:ascii="Arial" w:eastAsia="Arial" w:hAnsi="Arial" w:cs="Arial"/>
            <w:color w:val="0000FF"/>
            <w:sz w:val="22"/>
            <w:szCs w:val="22"/>
            <w:u w:val="single"/>
            <w:shd w:val="clear" w:color="auto" w:fill="FFFFFF"/>
          </w:rPr>
          <w:t>Афанасий-бизнес (afanasy.biz),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5" w:history="1">
        <w:r w:rsidRPr="00FA7108">
          <w:rPr>
            <w:rFonts w:ascii="Arial" w:eastAsia="Arial" w:hAnsi="Arial" w:cs="Arial"/>
            <w:color w:val="0000FF"/>
            <w:sz w:val="22"/>
            <w:szCs w:val="22"/>
            <w:u w:val="single"/>
            <w:shd w:val="clear" w:color="auto" w:fill="FFFFFF"/>
          </w:rPr>
          <w:t>Вышневолоцкая правда (вышневолоцкаяправда), п.г.т. Жарковский,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6" w:history="1">
        <w:r w:rsidRPr="00FA7108">
          <w:rPr>
            <w:rFonts w:ascii="Arial" w:eastAsia="Arial" w:hAnsi="Arial" w:cs="Arial"/>
            <w:color w:val="0000FF"/>
            <w:sz w:val="22"/>
            <w:szCs w:val="22"/>
            <w:u w:val="single"/>
            <w:shd w:val="clear" w:color="auto" w:fill="FFFFFF"/>
          </w:rPr>
          <w:t>Новая жизнь (новаяжизнь), Бологое,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7" w:history="1">
        <w:r w:rsidRPr="00FA7108">
          <w:rPr>
            <w:rFonts w:ascii="Arial" w:eastAsia="Arial" w:hAnsi="Arial" w:cs="Arial"/>
            <w:color w:val="0000FF"/>
            <w:sz w:val="22"/>
            <w:szCs w:val="22"/>
            <w:u w:val="single"/>
            <w:shd w:val="clear" w:color="auto" w:fill="FFFFFF"/>
          </w:rPr>
          <w:t>Тверская жизнь (tverlife.ru),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8" w:history="1">
        <w:r w:rsidRPr="00FA7108">
          <w:rPr>
            <w:rFonts w:ascii="Arial" w:eastAsia="Arial" w:hAnsi="Arial" w:cs="Arial"/>
            <w:color w:val="0000FF"/>
            <w:sz w:val="22"/>
            <w:szCs w:val="22"/>
            <w:u w:val="single"/>
            <w:shd w:val="clear" w:color="auto" w:fill="FFFFFF"/>
          </w:rPr>
          <w:t>Московский Комсомолец (tver.mk.ru),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29" w:history="1">
        <w:r w:rsidRPr="00FA7108">
          <w:rPr>
            <w:rFonts w:ascii="Arial" w:eastAsia="Arial" w:hAnsi="Arial" w:cs="Arial"/>
            <w:color w:val="0000FF"/>
            <w:sz w:val="22"/>
            <w:szCs w:val="22"/>
            <w:u w:val="single"/>
            <w:shd w:val="clear" w:color="auto" w:fill="FFFFFF"/>
          </w:rPr>
          <w:t>Аргументы и Факты (tver.aif.ru),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0" w:history="1">
        <w:r w:rsidRPr="00FA7108">
          <w:rPr>
            <w:rFonts w:ascii="Arial" w:eastAsia="Arial" w:hAnsi="Arial" w:cs="Arial"/>
            <w:color w:val="0000FF"/>
            <w:sz w:val="22"/>
            <w:szCs w:val="22"/>
            <w:u w:val="single"/>
            <w:shd w:val="clear" w:color="auto" w:fill="FFFFFF"/>
          </w:rPr>
          <w:t>Тверь (toptver.ru),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1" w:history="1">
        <w:r w:rsidRPr="00FA7108">
          <w:rPr>
            <w:rFonts w:ascii="Arial" w:eastAsia="Arial" w:hAnsi="Arial" w:cs="Arial"/>
            <w:color w:val="0000FF"/>
            <w:sz w:val="22"/>
            <w:szCs w:val="22"/>
            <w:u w:val="single"/>
            <w:shd w:val="clear" w:color="auto" w:fill="FFFFFF"/>
          </w:rPr>
          <w:t>Андреапольские вести (андреапольскиевести), Андреаполь,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2" w:history="1">
        <w:r w:rsidRPr="00FA7108">
          <w:rPr>
            <w:rFonts w:ascii="Arial" w:eastAsia="Arial" w:hAnsi="Arial" w:cs="Arial"/>
            <w:color w:val="0000FF"/>
            <w:sz w:val="22"/>
            <w:szCs w:val="22"/>
            <w:u w:val="single"/>
            <w:shd w:val="clear" w:color="auto" w:fill="FFFFFF"/>
          </w:rPr>
          <w:t>Коммунар (коммунар), п. Фирово,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3" w:history="1">
        <w:r w:rsidRPr="00FA7108">
          <w:rPr>
            <w:rFonts w:ascii="Arial" w:eastAsia="Arial" w:hAnsi="Arial" w:cs="Arial"/>
            <w:color w:val="0000FF"/>
            <w:sz w:val="22"/>
            <w:szCs w:val="22"/>
            <w:u w:val="single"/>
            <w:shd w:val="clear" w:color="auto" w:fill="FFFFFF"/>
          </w:rPr>
          <w:t>Авангард (авангард), Западная Двина,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4" w:history="1">
        <w:r w:rsidRPr="00FA7108">
          <w:rPr>
            <w:rFonts w:ascii="Arial" w:eastAsia="Arial" w:hAnsi="Arial" w:cs="Arial"/>
            <w:color w:val="0000FF"/>
            <w:sz w:val="22"/>
            <w:szCs w:val="22"/>
            <w:u w:val="single"/>
            <w:shd w:val="clear" w:color="auto" w:fill="FFFFFF"/>
          </w:rPr>
          <w:t>Бельская правда (бельскаяправда), Белый,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5" w:history="1">
        <w:r w:rsidRPr="00FA7108">
          <w:rPr>
            <w:rFonts w:ascii="Arial" w:eastAsia="Arial" w:hAnsi="Arial" w:cs="Arial"/>
            <w:color w:val="0000FF"/>
            <w:sz w:val="22"/>
            <w:szCs w:val="22"/>
            <w:u w:val="single"/>
            <w:shd w:val="clear" w:color="auto" w:fill="FFFFFF"/>
          </w:rPr>
          <w:t>Лесной вестник (леснойвестник), с. Лесное (Тверская обл.),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6" w:history="1">
        <w:r w:rsidRPr="00FA7108">
          <w:rPr>
            <w:rFonts w:ascii="Arial" w:eastAsia="Arial" w:hAnsi="Arial" w:cs="Arial"/>
            <w:color w:val="0000FF"/>
            <w:sz w:val="22"/>
            <w:szCs w:val="22"/>
            <w:u w:val="single"/>
            <w:shd w:val="clear" w:color="auto" w:fill="FFFFFF"/>
          </w:rPr>
          <w:t>Спировские известия (спировскиеизвестия), п. Спирово,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7" w:history="1">
        <w:r w:rsidRPr="00FA7108">
          <w:rPr>
            <w:rFonts w:ascii="Arial" w:eastAsia="Arial" w:hAnsi="Arial" w:cs="Arial"/>
            <w:color w:val="0000FF"/>
            <w:sz w:val="22"/>
            <w:szCs w:val="22"/>
            <w:u w:val="single"/>
            <w:shd w:val="clear" w:color="auto" w:fill="FFFFFF"/>
          </w:rPr>
          <w:t>Жарковский вестник (жарковскийвестник), п.г.т. Жарковский,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8" w:history="1">
        <w:r w:rsidRPr="00FA7108">
          <w:rPr>
            <w:rFonts w:ascii="Arial" w:eastAsia="Arial" w:hAnsi="Arial" w:cs="Arial"/>
            <w:color w:val="0000FF"/>
            <w:sz w:val="22"/>
            <w:szCs w:val="22"/>
            <w:u w:val="single"/>
            <w:shd w:val="clear" w:color="auto" w:fill="FFFFFF"/>
          </w:rPr>
          <w:t>Тверские ведомости (vedtver.ru),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39" w:history="1">
        <w:r w:rsidRPr="00FA7108">
          <w:rPr>
            <w:rFonts w:ascii="Arial" w:eastAsia="Arial" w:hAnsi="Arial" w:cs="Arial"/>
            <w:color w:val="0000FF"/>
            <w:sz w:val="22"/>
            <w:szCs w:val="22"/>
            <w:u w:val="single"/>
            <w:shd w:val="clear" w:color="auto" w:fill="FFFFFF"/>
          </w:rPr>
          <w:t>TvTver.ru,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40" w:history="1">
        <w:r w:rsidRPr="00FA7108">
          <w:rPr>
            <w:rFonts w:ascii="Arial" w:eastAsia="Arial" w:hAnsi="Arial" w:cs="Arial"/>
            <w:color w:val="0000FF"/>
            <w:sz w:val="22"/>
            <w:szCs w:val="22"/>
            <w:u w:val="single"/>
            <w:shd w:val="clear" w:color="auto" w:fill="FFFFFF"/>
          </w:rPr>
          <w:t>Ленинское знамя (leninskoeznamya.tverreg.ru),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41" w:history="1">
        <w:r w:rsidRPr="00FA7108">
          <w:rPr>
            <w:rFonts w:ascii="Arial" w:eastAsia="Arial" w:hAnsi="Arial" w:cs="Arial"/>
            <w:color w:val="0000FF"/>
            <w:sz w:val="22"/>
            <w:szCs w:val="22"/>
            <w:u w:val="single"/>
            <w:shd w:val="clear" w:color="auto" w:fill="FFFFFF"/>
          </w:rPr>
          <w:t>Вперед (вперед), Калязин,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42" w:history="1">
        <w:r w:rsidRPr="00FA7108">
          <w:rPr>
            <w:rFonts w:ascii="Arial" w:eastAsia="Arial" w:hAnsi="Arial" w:cs="Arial"/>
            <w:color w:val="0000FF"/>
            <w:sz w:val="22"/>
            <w:szCs w:val="22"/>
            <w:u w:val="single"/>
            <w:shd w:val="clear" w:color="auto" w:fill="FFFFFF"/>
          </w:rPr>
          <w:t>Главный региональный (glavny.tv), Смоленск,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43" w:history="1">
        <w:r w:rsidRPr="00FA7108">
          <w:rPr>
            <w:rFonts w:ascii="Arial" w:eastAsia="Arial" w:hAnsi="Arial" w:cs="Arial"/>
            <w:color w:val="0000FF"/>
            <w:sz w:val="22"/>
            <w:szCs w:val="22"/>
            <w:u w:val="single"/>
            <w:shd w:val="clear" w:color="auto" w:fill="FFFFFF"/>
          </w:rPr>
          <w:t>Тверское информационное агентство (tvernews.ru),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44"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45"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46"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Pr="00FA7108" w:rsidRDefault="00FA7108" w:rsidP="00FA7108">
      <w:pPr>
        <w:numPr>
          <w:ilvl w:val="0"/>
          <w:numId w:val="2"/>
        </w:numPr>
        <w:ind w:left="0" w:firstLine="0"/>
        <w:rPr>
          <w:rFonts w:ascii="Arial" w:eastAsia="Arial" w:hAnsi="Arial" w:cs="Arial"/>
          <w:color w:val="0000FF"/>
          <w:sz w:val="22"/>
          <w:szCs w:val="22"/>
          <w:shd w:val="clear" w:color="auto" w:fill="FFFFFF"/>
        </w:rPr>
      </w:pPr>
      <w:hyperlink r:id="rId47"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Default="00FA7108" w:rsidP="00FA7108">
      <w:pPr>
        <w:jc w:val="right"/>
        <w:rPr>
          <w:rFonts w:ascii="Arial" w:eastAsia="Arial" w:hAnsi="Arial" w:cs="Arial"/>
          <w:color w:val="0000FF"/>
          <w:sz w:val="22"/>
          <w:szCs w:val="22"/>
          <w:shd w:val="clear" w:color="auto" w:fill="FFFFFF"/>
        </w:rPr>
      </w:pPr>
      <w:hyperlink w:anchor="tabtxt_1575050_1913676491" w:history="1">
        <w:r w:rsidRPr="00FA7108">
          <w:rPr>
            <w:rFonts w:ascii="Arial" w:eastAsia="Arial" w:hAnsi="Arial" w:cs="Arial"/>
            <w:color w:val="0000FF"/>
            <w:sz w:val="22"/>
            <w:szCs w:val="22"/>
            <w:u w:val="single"/>
            <w:shd w:val="clear" w:color="auto" w:fill="FFFFFF"/>
          </w:rPr>
          <w:t>К заголовкам сообщений</w:t>
        </w:r>
      </w:hyperlink>
    </w:p>
    <w:p w:rsidR="00FA7108" w:rsidRPr="00FA7108" w:rsidRDefault="00FA7108" w:rsidP="00FA7108">
      <w:pPr>
        <w:jc w:val="right"/>
        <w:rPr>
          <w:rFonts w:ascii="Arial" w:eastAsia="Arial" w:hAnsi="Arial" w:cs="Arial"/>
          <w:color w:val="0000FF"/>
          <w:sz w:val="22"/>
          <w:szCs w:val="22"/>
          <w:shd w:val="clear" w:color="auto" w:fill="FFFFFF"/>
        </w:rPr>
      </w:pPr>
    </w:p>
    <w:p w:rsidR="00FA7108" w:rsidRPr="00FA7108" w:rsidRDefault="00FA7108" w:rsidP="00FA7108">
      <w:pPr>
        <w:rPr>
          <w:rFonts w:ascii="Arial" w:eastAsia="Arial" w:hAnsi="Arial" w:cs="Arial"/>
          <w:b/>
          <w:color w:val="000000"/>
          <w:sz w:val="22"/>
          <w:szCs w:val="22"/>
          <w:shd w:val="clear" w:color="auto" w:fill="FFFFFF"/>
        </w:rPr>
      </w:pPr>
      <w:r w:rsidRPr="00FA7108">
        <w:rPr>
          <w:rFonts w:ascii="Arial" w:eastAsia="Arial" w:hAnsi="Arial" w:cs="Arial"/>
          <w:b/>
          <w:color w:val="000000"/>
          <w:sz w:val="22"/>
          <w:szCs w:val="22"/>
          <w:shd w:val="clear" w:color="auto" w:fill="FFFFFF"/>
        </w:rPr>
        <w:t>ТАСС, Москва, 09 февраля 2022</w:t>
      </w:r>
    </w:p>
    <w:p w:rsidR="00FA7108" w:rsidRPr="00FA7108" w:rsidRDefault="00FA7108" w:rsidP="00FA7108">
      <w:pPr>
        <w:jc w:val="both"/>
        <w:outlineLvl w:val="1"/>
        <w:rPr>
          <w:rFonts w:ascii="Arial" w:eastAsia="Arial" w:hAnsi="Arial" w:cs="Arial"/>
          <w:color w:val="000000"/>
          <w:sz w:val="22"/>
          <w:szCs w:val="22"/>
          <w:shd w:val="clear" w:color="auto" w:fill="FFFFFF"/>
        </w:rPr>
      </w:pPr>
      <w:bookmarkStart w:id="22" w:name="ant_1575050_1913657114"/>
      <w:r w:rsidRPr="00FA7108">
        <w:rPr>
          <w:rFonts w:ascii="Arial" w:eastAsia="Arial" w:hAnsi="Arial" w:cs="Arial"/>
          <w:color w:val="000000"/>
          <w:sz w:val="22"/>
          <w:szCs w:val="22"/>
          <w:shd w:val="clear" w:color="auto" w:fill="FFFFFF"/>
        </w:rPr>
        <w:t>РЕГИОНАЛЬНЫЙ МЕДКЛАСТЕР СФОРМИРУЮТ В ТВЕРИ С ЗАВЕРШЕНИЕМ СТРОИТЕЛЬСТВА ДЕТСКОЙ БОЛЬНИЦЫ</w:t>
      </w:r>
      <w:bookmarkEnd w:id="22"/>
    </w:p>
    <w:p w:rsidR="00FA7108" w:rsidRPr="00FA7108" w:rsidRDefault="00FA7108" w:rsidP="00FA7108">
      <w:pPr>
        <w:jc w:val="both"/>
        <w:rPr>
          <w:rFonts w:ascii="Arial" w:eastAsia="Arial" w:hAnsi="Arial" w:cs="Arial"/>
          <w:color w:val="000000"/>
          <w:sz w:val="22"/>
          <w:szCs w:val="22"/>
          <w:shd w:val="clear" w:color="auto" w:fill="FFFFFF"/>
        </w:rPr>
      </w:pPr>
      <w:r w:rsidRPr="00FA7108">
        <w:rPr>
          <w:rFonts w:ascii="Arial" w:eastAsia="Arial" w:hAnsi="Arial" w:cs="Arial"/>
          <w:color w:val="000000"/>
          <w:sz w:val="22"/>
          <w:szCs w:val="22"/>
          <w:shd w:val="clear" w:color="auto" w:fill="FFFFFF"/>
        </w:rPr>
        <w:t xml:space="preserve">В него также войдут перинатальный центр и областная клиническая больница, сообщил </w:t>
      </w:r>
      <w:r w:rsidRPr="00FA7108">
        <w:rPr>
          <w:rFonts w:ascii="Arial" w:eastAsia="Arial" w:hAnsi="Arial" w:cs="Arial"/>
          <w:color w:val="000000"/>
          <w:sz w:val="22"/>
          <w:szCs w:val="22"/>
          <w:shd w:val="clear" w:color="auto" w:fill="C0C0C0"/>
        </w:rPr>
        <w:t>губернатор Тверской области Игорь Руденя</w:t>
      </w:r>
      <w:r w:rsidRPr="00FA7108">
        <w:rPr>
          <w:rFonts w:ascii="Arial" w:eastAsia="Arial" w:hAnsi="Arial" w:cs="Arial"/>
          <w:color w:val="000000"/>
          <w:sz w:val="22"/>
          <w:szCs w:val="22"/>
          <w:shd w:val="clear" w:color="auto" w:fill="FFFFFF"/>
        </w:rPr>
        <w:t xml:space="preserve"> в ходе осмотра строительной площадки... Детская областная больница, перинатальный центр, областная клиническая больница будут работать как единое целое - региональный медицинский ...</w:t>
      </w:r>
    </w:p>
    <w:p w:rsidR="00FA7108" w:rsidRPr="00FA7108" w:rsidRDefault="00FA7108" w:rsidP="00FA7108">
      <w:pPr>
        <w:rPr>
          <w:rFonts w:ascii="Arial" w:eastAsia="Arial" w:hAnsi="Arial" w:cs="Arial"/>
          <w:color w:val="0000FF"/>
          <w:sz w:val="22"/>
          <w:szCs w:val="22"/>
          <w:shd w:val="clear" w:color="auto" w:fill="FFFFFF"/>
        </w:rPr>
      </w:pPr>
      <w:hyperlink r:id="rId48" w:history="1">
        <w:r w:rsidRPr="00FA7108">
          <w:rPr>
            <w:rFonts w:ascii="Arial" w:eastAsia="Arial" w:hAnsi="Arial" w:cs="Arial"/>
            <w:color w:val="0000FF"/>
            <w:sz w:val="22"/>
            <w:szCs w:val="22"/>
            <w:u w:val="single"/>
            <w:shd w:val="clear" w:color="auto" w:fill="FFFFFF"/>
          </w:rPr>
          <w:t>https://tass.ru/obschestvo/13659877</w:t>
        </w:r>
      </w:hyperlink>
    </w:p>
    <w:p w:rsidR="00FA7108" w:rsidRPr="00FA7108" w:rsidRDefault="00FA7108" w:rsidP="00FA7108">
      <w:pPr>
        <w:rPr>
          <w:rFonts w:ascii="Arial" w:eastAsia="Arial" w:hAnsi="Arial" w:cs="Arial"/>
          <w:color w:val="000000"/>
          <w:sz w:val="22"/>
          <w:szCs w:val="22"/>
          <w:u w:val="single"/>
          <w:shd w:val="clear" w:color="auto" w:fill="FFFFFF"/>
        </w:rPr>
      </w:pPr>
      <w:r w:rsidRPr="00FA7108">
        <w:rPr>
          <w:rFonts w:ascii="Arial" w:eastAsia="Arial" w:hAnsi="Arial" w:cs="Arial"/>
          <w:color w:val="000000"/>
          <w:sz w:val="22"/>
          <w:szCs w:val="22"/>
          <w:u w:val="single"/>
          <w:shd w:val="clear" w:color="auto" w:fill="FFFFFF"/>
        </w:rPr>
        <w:t>Сообщения по событию:</w:t>
      </w:r>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9" w:history="1">
        <w:r w:rsidRPr="00FA7108">
          <w:rPr>
            <w:rFonts w:ascii="Arial" w:eastAsia="Arial" w:hAnsi="Arial" w:cs="Arial"/>
            <w:color w:val="0000FF"/>
            <w:sz w:val="22"/>
            <w:szCs w:val="22"/>
            <w:u w:val="single"/>
            <w:shd w:val="clear" w:color="auto" w:fill="FFFFFF"/>
          </w:rPr>
          <w:t>Вся Тверь (газета-вся-тверь.рф),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0" w:history="1">
        <w:r w:rsidRPr="00FA7108">
          <w:rPr>
            <w:rFonts w:ascii="Arial" w:eastAsia="Arial" w:hAnsi="Arial" w:cs="Arial"/>
            <w:color w:val="0000FF"/>
            <w:sz w:val="22"/>
            <w:szCs w:val="22"/>
            <w:u w:val="single"/>
            <w:shd w:val="clear" w:color="auto" w:fill="FFFFFF"/>
          </w:rPr>
          <w:t>TvTver.ru,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Pr="00FA7108">
          <w:rPr>
            <w:rFonts w:ascii="Arial" w:eastAsia="Arial" w:hAnsi="Arial" w:cs="Arial"/>
            <w:color w:val="0000FF"/>
            <w:sz w:val="22"/>
            <w:szCs w:val="22"/>
            <w:u w:val="single"/>
            <w:shd w:val="clear" w:color="auto" w:fill="FFFFFF"/>
          </w:rPr>
          <w:t>ВОТ! (vot69.ru),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Pr="00FA7108">
          <w:rPr>
            <w:rFonts w:ascii="Arial" w:eastAsia="Arial" w:hAnsi="Arial" w:cs="Arial"/>
            <w:color w:val="0000FF"/>
            <w:sz w:val="22"/>
            <w:szCs w:val="22"/>
            <w:u w:val="single"/>
            <w:shd w:val="clear" w:color="auto" w:fill="FFFFFF"/>
          </w:rPr>
          <w:t>Бельская правда (бельскаяправда), Белый,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Pr="00FA7108">
          <w:rPr>
            <w:rFonts w:ascii="Arial" w:eastAsia="Arial" w:hAnsi="Arial" w:cs="Arial"/>
            <w:color w:val="0000FF"/>
            <w:sz w:val="22"/>
            <w:szCs w:val="22"/>
            <w:u w:val="single"/>
            <w:shd w:val="clear" w:color="auto" w:fill="FFFFFF"/>
          </w:rPr>
          <w:t>Зубцовская жизнь (зубцовскаяжизнь), Зубцов,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Pr="00FA7108">
          <w:rPr>
            <w:rFonts w:ascii="Arial" w:eastAsia="Arial" w:hAnsi="Arial" w:cs="Arial"/>
            <w:color w:val="0000FF"/>
            <w:sz w:val="22"/>
            <w:szCs w:val="22"/>
            <w:u w:val="single"/>
            <w:shd w:val="clear" w:color="auto" w:fill="FFFFFF"/>
          </w:rPr>
          <w:t>Аргументы и Факты (tver.aif.ru),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Pr="00FA7108">
          <w:rPr>
            <w:rFonts w:ascii="Arial" w:eastAsia="Arial" w:hAnsi="Arial" w:cs="Arial"/>
            <w:color w:val="0000FF"/>
            <w:sz w:val="22"/>
            <w:szCs w:val="22"/>
            <w:u w:val="single"/>
            <w:shd w:val="clear" w:color="auto" w:fill="FFFFFF"/>
          </w:rPr>
          <w:t>Молоковский край (молоковскийкрай), п. Молоково,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Pr="00FA7108">
          <w:rPr>
            <w:rFonts w:ascii="Arial" w:eastAsia="Arial" w:hAnsi="Arial" w:cs="Arial"/>
            <w:color w:val="0000FF"/>
            <w:sz w:val="22"/>
            <w:szCs w:val="22"/>
            <w:u w:val="single"/>
            <w:shd w:val="clear" w:color="auto" w:fill="FFFFFF"/>
          </w:rPr>
          <w:t>Заря (konzarya.ru), Конаково,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Pr="00FA7108">
          <w:rPr>
            <w:rFonts w:ascii="Arial" w:eastAsia="Arial" w:hAnsi="Arial" w:cs="Arial"/>
            <w:color w:val="0000FF"/>
            <w:sz w:val="22"/>
            <w:szCs w:val="22"/>
            <w:u w:val="single"/>
            <w:shd w:val="clear" w:color="auto" w:fill="FFFFFF"/>
          </w:rPr>
          <w:t>Комсомольская правда (tver.kp.ru),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Pr="00FA7108">
          <w:rPr>
            <w:rFonts w:ascii="Arial" w:eastAsia="Arial" w:hAnsi="Arial" w:cs="Arial"/>
            <w:color w:val="0000FF"/>
            <w:sz w:val="22"/>
            <w:szCs w:val="22"/>
            <w:u w:val="single"/>
            <w:shd w:val="clear" w:color="auto" w:fill="FFFFFF"/>
          </w:rPr>
          <w:t>Бежецкая жизнь (bzgazeta.ru), Бежецк,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Pr="00FA7108">
          <w:rPr>
            <w:rFonts w:ascii="Arial" w:eastAsia="Arial" w:hAnsi="Arial" w:cs="Arial"/>
            <w:color w:val="0000FF"/>
            <w:sz w:val="22"/>
            <w:szCs w:val="22"/>
            <w:u w:val="single"/>
            <w:shd w:val="clear" w:color="auto" w:fill="FFFFFF"/>
          </w:rPr>
          <w:t>Наша жизнь (нашажизнь), Лихославль,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Pr="00FA7108">
          <w:rPr>
            <w:rFonts w:ascii="Arial" w:eastAsia="Arial" w:hAnsi="Arial" w:cs="Arial"/>
            <w:color w:val="0000FF"/>
            <w:sz w:val="22"/>
            <w:szCs w:val="22"/>
            <w:u w:val="single"/>
            <w:shd w:val="clear" w:color="auto" w:fill="FFFFFF"/>
          </w:rPr>
          <w:t>Тверь (toptver.ru),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Pr="00FA7108">
          <w:rPr>
            <w:rFonts w:ascii="Arial" w:eastAsia="Arial" w:hAnsi="Arial" w:cs="Arial"/>
            <w:color w:val="0000FF"/>
            <w:sz w:val="22"/>
            <w:szCs w:val="22"/>
            <w:u w:val="single"/>
            <w:shd w:val="clear" w:color="auto" w:fill="FFFFFF"/>
          </w:rPr>
          <w:t>Тверские ведомости (vedtver.ru),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Pr="00FA7108">
          <w:rPr>
            <w:rFonts w:ascii="Arial" w:eastAsia="Arial" w:hAnsi="Arial" w:cs="Arial"/>
            <w:color w:val="0000FF"/>
            <w:sz w:val="22"/>
            <w:szCs w:val="22"/>
            <w:u w:val="single"/>
            <w:shd w:val="clear" w:color="auto" w:fill="FFFFFF"/>
          </w:rPr>
          <w:t>Афанасий-бизнес (afanasy.biz),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Pr="00FA7108">
          <w:rPr>
            <w:rFonts w:ascii="Arial" w:eastAsia="Arial" w:hAnsi="Arial" w:cs="Arial"/>
            <w:color w:val="0000FF"/>
            <w:sz w:val="22"/>
            <w:szCs w:val="22"/>
            <w:u w:val="single"/>
            <w:shd w:val="clear" w:color="auto" w:fill="FFFFFF"/>
          </w:rPr>
          <w:t>Тверской проспект (tp.tver.ru),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Pr="00FA7108">
          <w:rPr>
            <w:rFonts w:ascii="Arial" w:eastAsia="Arial" w:hAnsi="Arial" w:cs="Arial"/>
            <w:color w:val="0000FF"/>
            <w:sz w:val="22"/>
            <w:szCs w:val="22"/>
            <w:u w:val="single"/>
            <w:shd w:val="clear" w:color="auto" w:fill="FFFFFF"/>
          </w:rPr>
          <w:t>Вперед (вперед), Калязин,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65" w:history="1">
        <w:r w:rsidRPr="00FA7108">
          <w:rPr>
            <w:rFonts w:ascii="Arial" w:eastAsia="Arial" w:hAnsi="Arial" w:cs="Arial"/>
            <w:color w:val="0000FF"/>
            <w:sz w:val="22"/>
            <w:szCs w:val="22"/>
            <w:u w:val="single"/>
            <w:shd w:val="clear" w:color="auto" w:fill="FFFFFF"/>
            <w:lang w:val="en-US"/>
          </w:rPr>
          <w:t xml:space="preserve">PANORAMA PRO (panoramapro.ru), </w:t>
        </w:r>
        <w:r w:rsidRPr="00FA7108">
          <w:rPr>
            <w:rFonts w:ascii="Arial" w:eastAsia="Arial" w:hAnsi="Arial" w:cs="Arial"/>
            <w:color w:val="0000FF"/>
            <w:sz w:val="22"/>
            <w:szCs w:val="22"/>
            <w:u w:val="single"/>
            <w:shd w:val="clear" w:color="auto" w:fill="FFFFFF"/>
          </w:rPr>
          <w:t>Тверь</w:t>
        </w:r>
        <w:r w:rsidRPr="00FA7108">
          <w:rPr>
            <w:rFonts w:ascii="Arial" w:eastAsia="Arial" w:hAnsi="Arial" w:cs="Arial"/>
            <w:color w:val="0000FF"/>
            <w:sz w:val="22"/>
            <w:szCs w:val="22"/>
            <w:u w:val="single"/>
            <w:shd w:val="clear" w:color="auto" w:fill="FFFFFF"/>
            <w:lang w:val="en-US"/>
          </w:rPr>
          <w:t xml:space="preserve">, 9 </w:t>
        </w:r>
        <w:r w:rsidRPr="00FA7108">
          <w:rPr>
            <w:rFonts w:ascii="Arial" w:eastAsia="Arial" w:hAnsi="Arial" w:cs="Arial"/>
            <w:color w:val="0000FF"/>
            <w:sz w:val="22"/>
            <w:szCs w:val="22"/>
            <w:u w:val="single"/>
            <w:shd w:val="clear" w:color="auto" w:fill="FFFFFF"/>
          </w:rPr>
          <w:t>февраля</w:t>
        </w:r>
        <w:r w:rsidRPr="00FA7108">
          <w:rPr>
            <w:rFonts w:ascii="Arial" w:eastAsia="Arial" w:hAnsi="Arial" w:cs="Arial"/>
            <w:color w:val="0000FF"/>
            <w:sz w:val="22"/>
            <w:szCs w:val="22"/>
            <w:u w:val="single"/>
            <w:shd w:val="clear" w:color="auto" w:fill="FFFFFF"/>
            <w:lang w:val="en-US"/>
          </w:rPr>
          <w:t xml:space="preserve">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Pr="00FA7108">
          <w:rPr>
            <w:rFonts w:ascii="Arial" w:eastAsia="Arial" w:hAnsi="Arial" w:cs="Arial"/>
            <w:color w:val="0000FF"/>
            <w:sz w:val="22"/>
            <w:szCs w:val="22"/>
            <w:u w:val="single"/>
            <w:shd w:val="clear" w:color="auto" w:fill="FFFFFF"/>
          </w:rPr>
          <w:t>Вышневолоцкая правда (вышневолоцкаяправда), п.г.т. Жарковский,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Pr="00FA7108">
          <w:rPr>
            <w:rFonts w:ascii="Arial" w:eastAsia="Arial" w:hAnsi="Arial" w:cs="Arial"/>
            <w:color w:val="0000FF"/>
            <w:sz w:val="22"/>
            <w:szCs w:val="22"/>
            <w:u w:val="single"/>
            <w:shd w:val="clear" w:color="auto" w:fill="FFFFFF"/>
          </w:rPr>
          <w:t>Новая жизнь (новаяжизнь), Бологое,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Pr="00FA7108">
          <w:rPr>
            <w:rFonts w:ascii="Arial" w:eastAsia="Arial" w:hAnsi="Arial" w:cs="Arial"/>
            <w:color w:val="0000FF"/>
            <w:sz w:val="22"/>
            <w:szCs w:val="22"/>
            <w:u w:val="single"/>
            <w:shd w:val="clear" w:color="auto" w:fill="FFFFFF"/>
          </w:rPr>
          <w:t>Сандовские вести (сандовскиевести), п.г.т. Сандово,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FA7108">
          <w:rPr>
            <w:rFonts w:ascii="Arial" w:eastAsia="Arial" w:hAnsi="Arial" w:cs="Arial"/>
            <w:color w:val="0000FF"/>
            <w:sz w:val="22"/>
            <w:szCs w:val="22"/>
            <w:u w:val="single"/>
            <w:shd w:val="clear" w:color="auto" w:fill="FFFFFF"/>
          </w:rPr>
          <w:t>Ленинское знамя (leninskoeznamya.tverreg.ru),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Pr="00FA7108">
          <w:rPr>
            <w:rFonts w:ascii="Arial" w:eastAsia="Arial" w:hAnsi="Arial" w:cs="Arial"/>
            <w:color w:val="0000FF"/>
            <w:sz w:val="22"/>
            <w:szCs w:val="22"/>
            <w:u w:val="single"/>
            <w:shd w:val="clear" w:color="auto" w:fill="FFFFFF"/>
          </w:rPr>
          <w:t>Андреапольские вести (андреапольскиевести), Андреаполь,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Pr="00FA7108">
          <w:rPr>
            <w:rFonts w:ascii="Arial" w:eastAsia="Arial" w:hAnsi="Arial" w:cs="Arial"/>
            <w:color w:val="0000FF"/>
            <w:sz w:val="22"/>
            <w:szCs w:val="22"/>
            <w:u w:val="single"/>
            <w:shd w:val="clear" w:color="auto" w:fill="FFFFFF"/>
          </w:rPr>
          <w:t>Коммунар (коммунар), п. Фирово,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Pr="00FA7108">
          <w:rPr>
            <w:rFonts w:ascii="Arial" w:eastAsia="Arial" w:hAnsi="Arial" w:cs="Arial"/>
            <w:color w:val="0000FF"/>
            <w:sz w:val="22"/>
            <w:szCs w:val="22"/>
            <w:u w:val="single"/>
            <w:shd w:val="clear" w:color="auto" w:fill="FFFFFF"/>
          </w:rPr>
          <w:t>Авангард (авангард), Западная Двина,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FA7108">
          <w:rPr>
            <w:rFonts w:ascii="Arial" w:eastAsia="Arial" w:hAnsi="Arial" w:cs="Arial"/>
            <w:color w:val="0000FF"/>
            <w:sz w:val="22"/>
            <w:szCs w:val="22"/>
            <w:u w:val="single"/>
            <w:shd w:val="clear" w:color="auto" w:fill="FFFFFF"/>
          </w:rPr>
          <w:t>Лесной вестник (леснойвестник), с. Лесное (Тверская обл.),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Pr="00FA7108">
          <w:rPr>
            <w:rFonts w:ascii="Arial" w:eastAsia="Arial" w:hAnsi="Arial" w:cs="Arial"/>
            <w:color w:val="0000FF"/>
            <w:sz w:val="22"/>
            <w:szCs w:val="22"/>
            <w:u w:val="single"/>
            <w:shd w:val="clear" w:color="auto" w:fill="FFFFFF"/>
          </w:rPr>
          <w:t>Тверская жизнь (tverlife.ru),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FA7108">
          <w:rPr>
            <w:rFonts w:ascii="Arial" w:eastAsia="Arial" w:hAnsi="Arial" w:cs="Arial"/>
            <w:color w:val="0000FF"/>
            <w:sz w:val="22"/>
            <w:szCs w:val="22"/>
            <w:u w:val="single"/>
            <w:shd w:val="clear" w:color="auto" w:fill="FFFFFF"/>
          </w:rPr>
          <w:t>Знамя (kuvznama.ru), Кувшиново,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FA7108">
          <w:rPr>
            <w:rFonts w:ascii="Arial" w:eastAsia="Arial" w:hAnsi="Arial" w:cs="Arial"/>
            <w:color w:val="0000FF"/>
            <w:sz w:val="22"/>
            <w:szCs w:val="22"/>
            <w:u w:val="single"/>
            <w:shd w:val="clear" w:color="auto" w:fill="FFFFFF"/>
          </w:rPr>
          <w:t>Кимрский вестник (kimvestnik.ru), Кимры,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Pr="00FA7108">
          <w:rPr>
            <w:rFonts w:ascii="Arial" w:eastAsia="Arial" w:hAnsi="Arial" w:cs="Arial"/>
            <w:color w:val="0000FF"/>
            <w:sz w:val="22"/>
            <w:szCs w:val="22"/>
            <w:u w:val="single"/>
            <w:shd w:val="clear" w:color="auto" w:fill="FFFFFF"/>
          </w:rPr>
          <w:t>Спировские известия (спировскиеизвестия), п. Спирово,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FA7108">
          <w:rPr>
            <w:rFonts w:ascii="Arial" w:eastAsia="Arial" w:hAnsi="Arial" w:cs="Arial"/>
            <w:color w:val="0000FF"/>
            <w:sz w:val="22"/>
            <w:szCs w:val="22"/>
            <w:u w:val="single"/>
            <w:shd w:val="clear" w:color="auto" w:fill="FFFFFF"/>
          </w:rPr>
          <w:t>Жарковский вестник (жарковскийвестник), п.г.т. Жарковский,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Pr="00FA7108">
          <w:rPr>
            <w:rFonts w:ascii="Arial" w:eastAsia="Arial" w:hAnsi="Arial" w:cs="Arial"/>
            <w:color w:val="0000FF"/>
            <w:sz w:val="22"/>
            <w:szCs w:val="22"/>
            <w:u w:val="single"/>
            <w:shd w:val="clear" w:color="auto" w:fill="FFFFFF"/>
          </w:rPr>
          <w:t>Тверское информационное агентство (tvernews.ru),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Pr="00FA7108" w:rsidRDefault="00FA7108" w:rsidP="00FA7108">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Default="00FA7108" w:rsidP="00FA7108">
      <w:pPr>
        <w:jc w:val="right"/>
        <w:rPr>
          <w:rFonts w:ascii="Arial" w:eastAsia="Arial" w:hAnsi="Arial" w:cs="Arial"/>
          <w:color w:val="0000FF"/>
          <w:sz w:val="22"/>
          <w:szCs w:val="22"/>
          <w:shd w:val="clear" w:color="auto" w:fill="FFFFFF"/>
        </w:rPr>
      </w:pPr>
      <w:hyperlink w:anchor="tabtxt_1575050_1913657114" w:history="1">
        <w:r w:rsidRPr="00FA7108">
          <w:rPr>
            <w:rFonts w:ascii="Arial" w:eastAsia="Arial" w:hAnsi="Arial" w:cs="Arial"/>
            <w:color w:val="0000FF"/>
            <w:sz w:val="22"/>
            <w:szCs w:val="22"/>
            <w:u w:val="single"/>
            <w:shd w:val="clear" w:color="auto" w:fill="FFFFFF"/>
          </w:rPr>
          <w:t>К заголовкам сообщений</w:t>
        </w:r>
      </w:hyperlink>
    </w:p>
    <w:p w:rsidR="00FA7108" w:rsidRPr="00FA7108" w:rsidRDefault="00FA7108" w:rsidP="00FA7108">
      <w:pPr>
        <w:jc w:val="right"/>
        <w:rPr>
          <w:rFonts w:ascii="Arial" w:eastAsia="Arial" w:hAnsi="Arial" w:cs="Arial"/>
          <w:color w:val="0000FF"/>
          <w:sz w:val="22"/>
          <w:szCs w:val="22"/>
          <w:shd w:val="clear" w:color="auto" w:fill="FFFFFF"/>
        </w:rPr>
      </w:pPr>
    </w:p>
    <w:p w:rsidR="00FA7108" w:rsidRPr="00FA7108" w:rsidRDefault="00FA7108" w:rsidP="00FA7108">
      <w:pPr>
        <w:rPr>
          <w:rFonts w:ascii="Arial" w:eastAsia="Arial" w:hAnsi="Arial" w:cs="Arial"/>
          <w:b/>
          <w:color w:val="000000"/>
          <w:sz w:val="22"/>
          <w:szCs w:val="22"/>
          <w:shd w:val="clear" w:color="auto" w:fill="FFFFFF"/>
        </w:rPr>
      </w:pPr>
      <w:r w:rsidRPr="00FA7108">
        <w:rPr>
          <w:rFonts w:ascii="Arial" w:eastAsia="Arial" w:hAnsi="Arial" w:cs="Arial"/>
          <w:b/>
          <w:color w:val="000000"/>
          <w:sz w:val="22"/>
          <w:szCs w:val="22"/>
          <w:shd w:val="clear" w:color="auto" w:fill="FFFFFF"/>
        </w:rPr>
        <w:t>Tverigrad.ru, Тверь, 09 февраля 2022</w:t>
      </w:r>
    </w:p>
    <w:p w:rsidR="00FA7108" w:rsidRPr="00FA7108" w:rsidRDefault="00FA7108" w:rsidP="00FA7108">
      <w:pPr>
        <w:jc w:val="both"/>
        <w:outlineLvl w:val="1"/>
        <w:rPr>
          <w:rFonts w:ascii="Arial" w:eastAsia="Arial" w:hAnsi="Arial" w:cs="Arial"/>
          <w:color w:val="000000"/>
          <w:sz w:val="22"/>
          <w:szCs w:val="22"/>
          <w:shd w:val="clear" w:color="auto" w:fill="FFFFFF"/>
        </w:rPr>
      </w:pPr>
      <w:bookmarkStart w:id="23" w:name="ant_1575050_1913496271"/>
      <w:r w:rsidRPr="00FA7108">
        <w:rPr>
          <w:rFonts w:ascii="Arial" w:eastAsia="Arial" w:hAnsi="Arial" w:cs="Arial"/>
          <w:color w:val="000000"/>
          <w:sz w:val="22"/>
          <w:szCs w:val="22"/>
          <w:shd w:val="clear" w:color="auto" w:fill="FFFFFF"/>
        </w:rPr>
        <w:t>В ТВЕРСКОЙ ОБЛАСТИ ТЕАТРЫ ПОЛУЧАТ ДЕНЬГИ НА ПОСТАНОВКУ СПЕКТАКЛЕЙ И ЗАКУПКУ ТЕХНИКИ</w:t>
      </w:r>
      <w:bookmarkEnd w:id="23"/>
    </w:p>
    <w:p w:rsidR="00FA7108" w:rsidRPr="00FA7108" w:rsidRDefault="00FA7108" w:rsidP="00FA7108">
      <w:pPr>
        <w:jc w:val="both"/>
        <w:rPr>
          <w:rFonts w:ascii="Arial" w:eastAsia="Arial" w:hAnsi="Arial" w:cs="Arial"/>
          <w:color w:val="000000"/>
          <w:sz w:val="22"/>
          <w:szCs w:val="22"/>
          <w:shd w:val="clear" w:color="auto" w:fill="FFFFFF"/>
        </w:rPr>
      </w:pPr>
      <w:r w:rsidRPr="00FA7108">
        <w:rPr>
          <w:rFonts w:ascii="Arial" w:eastAsia="Arial" w:hAnsi="Arial" w:cs="Arial"/>
          <w:color w:val="000000"/>
          <w:sz w:val="22"/>
          <w:szCs w:val="22"/>
          <w:shd w:val="clear" w:color="auto" w:fill="FFFFFF"/>
        </w:rPr>
        <w:t xml:space="preserve">Вопрос рассмотрели на заседании областной Бюджетной комиссии. Как отметил </w:t>
      </w:r>
      <w:r w:rsidRPr="00FA7108">
        <w:rPr>
          <w:rFonts w:ascii="Arial" w:eastAsia="Arial" w:hAnsi="Arial" w:cs="Arial"/>
          <w:color w:val="000000"/>
          <w:sz w:val="22"/>
          <w:szCs w:val="22"/>
          <w:shd w:val="clear" w:color="auto" w:fill="C0C0C0"/>
        </w:rPr>
        <w:t>губернатор Тверской области Игорь Руденя</w:t>
      </w:r>
      <w:r w:rsidRPr="00FA7108">
        <w:rPr>
          <w:rFonts w:ascii="Arial" w:eastAsia="Arial" w:hAnsi="Arial" w:cs="Arial"/>
          <w:color w:val="000000"/>
          <w:sz w:val="22"/>
          <w:szCs w:val="22"/>
          <w:shd w:val="clear" w:color="auto" w:fill="FFFFFF"/>
        </w:rPr>
        <w:t xml:space="preserve">, театры Верхневолжья, особенно детские, должны "растить" своего зрителя... </w:t>
      </w:r>
    </w:p>
    <w:p w:rsidR="00FA7108" w:rsidRPr="00FA7108" w:rsidRDefault="00FA7108" w:rsidP="00FA7108">
      <w:pPr>
        <w:rPr>
          <w:rFonts w:ascii="Arial" w:eastAsia="Arial" w:hAnsi="Arial" w:cs="Arial"/>
          <w:color w:val="0000FF"/>
          <w:sz w:val="22"/>
          <w:szCs w:val="22"/>
          <w:shd w:val="clear" w:color="auto" w:fill="FFFFFF"/>
        </w:rPr>
      </w:pPr>
      <w:hyperlink r:id="rId82" w:history="1">
        <w:r w:rsidRPr="00FA7108">
          <w:rPr>
            <w:rFonts w:ascii="Arial" w:eastAsia="Arial" w:hAnsi="Arial" w:cs="Arial"/>
            <w:color w:val="0000FF"/>
            <w:sz w:val="22"/>
            <w:szCs w:val="22"/>
            <w:u w:val="single"/>
            <w:shd w:val="clear" w:color="auto" w:fill="FFFFFF"/>
          </w:rPr>
          <w:t>https://tverigrad.ru/publication/v-tverskoj-oblasti-teatry-poluchat-dengi-na-postanovku-spektaklej-i-zakupku-tehniki/</w:t>
        </w:r>
      </w:hyperlink>
    </w:p>
    <w:p w:rsidR="00FA7108" w:rsidRPr="00FA7108" w:rsidRDefault="00FA7108" w:rsidP="00FA7108">
      <w:pPr>
        <w:rPr>
          <w:rFonts w:ascii="Arial" w:eastAsia="Arial" w:hAnsi="Arial" w:cs="Arial"/>
          <w:color w:val="000000"/>
          <w:sz w:val="22"/>
          <w:szCs w:val="22"/>
          <w:u w:val="single"/>
          <w:shd w:val="clear" w:color="auto" w:fill="FFFFFF"/>
        </w:rPr>
      </w:pPr>
      <w:r w:rsidRPr="00FA7108">
        <w:rPr>
          <w:rFonts w:ascii="Arial" w:eastAsia="Arial" w:hAnsi="Arial" w:cs="Arial"/>
          <w:color w:val="000000"/>
          <w:sz w:val="22"/>
          <w:szCs w:val="22"/>
          <w:u w:val="single"/>
          <w:shd w:val="clear" w:color="auto" w:fill="FFFFFF"/>
        </w:rPr>
        <w:t>Сообщения по событию:</w:t>
      </w:r>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83" w:history="1">
        <w:r w:rsidRPr="00FA7108">
          <w:rPr>
            <w:rFonts w:ascii="Arial" w:eastAsia="Arial" w:hAnsi="Arial" w:cs="Arial"/>
            <w:color w:val="0000FF"/>
            <w:sz w:val="22"/>
            <w:szCs w:val="22"/>
            <w:u w:val="single"/>
            <w:shd w:val="clear" w:color="auto" w:fill="FFFFFF"/>
          </w:rPr>
          <w:t>Вся Тверь (газета-вся-тверь.рф),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84" w:history="1">
        <w:r w:rsidRPr="00FA7108">
          <w:rPr>
            <w:rFonts w:ascii="Arial" w:eastAsia="Arial" w:hAnsi="Arial" w:cs="Arial"/>
            <w:color w:val="0000FF"/>
            <w:sz w:val="22"/>
            <w:szCs w:val="22"/>
            <w:u w:val="single"/>
            <w:shd w:val="clear" w:color="auto" w:fill="FFFFFF"/>
          </w:rPr>
          <w:t>Тверской региональный портал (tver-online.ru),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85" w:history="1">
        <w:r w:rsidRPr="00FA7108">
          <w:rPr>
            <w:rFonts w:ascii="Arial" w:eastAsia="Arial" w:hAnsi="Arial" w:cs="Arial"/>
            <w:color w:val="0000FF"/>
            <w:sz w:val="22"/>
            <w:szCs w:val="22"/>
            <w:u w:val="single"/>
            <w:shd w:val="clear" w:color="auto" w:fill="FFFFFF"/>
          </w:rPr>
          <w:t>TvTver.ru,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86" w:history="1">
        <w:r w:rsidRPr="00FA7108">
          <w:rPr>
            <w:rFonts w:ascii="Arial" w:eastAsia="Arial" w:hAnsi="Arial" w:cs="Arial"/>
            <w:color w:val="0000FF"/>
            <w:sz w:val="22"/>
            <w:szCs w:val="22"/>
            <w:u w:val="single"/>
            <w:shd w:val="clear" w:color="auto" w:fill="FFFFFF"/>
          </w:rPr>
          <w:t>Аргументы и Факты (tver.aif.ru),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87" w:history="1">
        <w:r w:rsidRPr="00FA7108">
          <w:rPr>
            <w:rFonts w:ascii="Arial" w:eastAsia="Arial" w:hAnsi="Arial" w:cs="Arial"/>
            <w:color w:val="0000FF"/>
            <w:sz w:val="22"/>
            <w:szCs w:val="22"/>
            <w:u w:val="single"/>
            <w:shd w:val="clear" w:color="auto" w:fill="FFFFFF"/>
          </w:rPr>
          <w:t>Кашинская газета (kashingazeta.ru), Кашин,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88" w:history="1">
        <w:r w:rsidRPr="00FA7108">
          <w:rPr>
            <w:rFonts w:ascii="Arial" w:eastAsia="Arial" w:hAnsi="Arial" w:cs="Arial"/>
            <w:color w:val="0000FF"/>
            <w:sz w:val="22"/>
            <w:szCs w:val="22"/>
            <w:u w:val="single"/>
            <w:shd w:val="clear" w:color="auto" w:fill="FFFFFF"/>
          </w:rPr>
          <w:t>Афанасий-бизнес (afanasy.biz),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89" w:history="1">
        <w:r w:rsidRPr="00FA7108">
          <w:rPr>
            <w:rFonts w:ascii="Arial" w:eastAsia="Arial" w:hAnsi="Arial" w:cs="Arial"/>
            <w:color w:val="0000FF"/>
            <w:sz w:val="22"/>
            <w:szCs w:val="22"/>
            <w:u w:val="single"/>
            <w:shd w:val="clear" w:color="auto" w:fill="FFFFFF"/>
          </w:rPr>
          <w:t>Главный региональный (glavny.tv), Смоленск,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90" w:history="1">
        <w:r w:rsidRPr="00FA7108">
          <w:rPr>
            <w:rFonts w:ascii="Arial" w:eastAsia="Arial" w:hAnsi="Arial" w:cs="Arial"/>
            <w:color w:val="0000FF"/>
            <w:sz w:val="22"/>
            <w:szCs w:val="22"/>
            <w:u w:val="single"/>
            <w:shd w:val="clear" w:color="auto" w:fill="FFFFFF"/>
          </w:rPr>
          <w:t>ВОТ! (vot69.ru),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91" w:history="1">
        <w:r w:rsidRPr="00FA7108">
          <w:rPr>
            <w:rFonts w:ascii="Arial" w:eastAsia="Arial" w:hAnsi="Arial" w:cs="Arial"/>
            <w:color w:val="0000FF"/>
            <w:sz w:val="22"/>
            <w:szCs w:val="22"/>
            <w:u w:val="single"/>
            <w:shd w:val="clear" w:color="auto" w:fill="FFFFFF"/>
          </w:rPr>
          <w:t>Знамя (kuvznama.ru), Кувшиново,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92" w:history="1">
        <w:r w:rsidRPr="00FA7108">
          <w:rPr>
            <w:rFonts w:ascii="Arial" w:eastAsia="Arial" w:hAnsi="Arial" w:cs="Arial"/>
            <w:color w:val="0000FF"/>
            <w:sz w:val="22"/>
            <w:szCs w:val="22"/>
            <w:u w:val="single"/>
            <w:shd w:val="clear" w:color="auto" w:fill="FFFFFF"/>
          </w:rPr>
          <w:t>Заря (konzarya.ru), Конаково,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93" w:history="1">
        <w:r w:rsidRPr="00FA7108">
          <w:rPr>
            <w:rFonts w:ascii="Arial" w:eastAsia="Arial" w:hAnsi="Arial" w:cs="Arial"/>
            <w:color w:val="0000FF"/>
            <w:sz w:val="22"/>
            <w:szCs w:val="22"/>
            <w:u w:val="single"/>
            <w:shd w:val="clear" w:color="auto" w:fill="FFFFFF"/>
          </w:rPr>
          <w:t>Комсомольская правда (tver.kp.ru),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94"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95" w:history="1">
        <w:r w:rsidRPr="00FA7108">
          <w:rPr>
            <w:rFonts w:ascii="Arial" w:eastAsia="Arial" w:hAnsi="Arial" w:cs="Arial"/>
            <w:color w:val="0000FF"/>
            <w:sz w:val="22"/>
            <w:szCs w:val="22"/>
            <w:u w:val="single"/>
            <w:shd w:val="clear" w:color="auto" w:fill="FFFFFF"/>
          </w:rPr>
          <w:t>Тверская жизнь (tverlife.ru),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96" w:history="1">
        <w:r w:rsidRPr="00FA7108">
          <w:rPr>
            <w:rFonts w:ascii="Arial" w:eastAsia="Arial" w:hAnsi="Arial" w:cs="Arial"/>
            <w:color w:val="0000FF"/>
            <w:sz w:val="22"/>
            <w:szCs w:val="22"/>
            <w:u w:val="single"/>
            <w:shd w:val="clear" w:color="auto" w:fill="FFFFFF"/>
          </w:rPr>
          <w:t>Тверские ведомости (vedtver.ru), Тверь, 9 февраля 2022</w:t>
        </w:r>
      </w:hyperlink>
    </w:p>
    <w:p w:rsidR="00FA7108" w:rsidRPr="00FA7108" w:rsidRDefault="00FA7108" w:rsidP="00FA7108">
      <w:pPr>
        <w:numPr>
          <w:ilvl w:val="0"/>
          <w:numId w:val="4"/>
        </w:numPr>
        <w:ind w:left="0" w:firstLine="0"/>
        <w:rPr>
          <w:rFonts w:ascii="Arial" w:eastAsia="Arial" w:hAnsi="Arial" w:cs="Arial"/>
          <w:color w:val="0000FF"/>
          <w:sz w:val="22"/>
          <w:szCs w:val="22"/>
          <w:shd w:val="clear" w:color="auto" w:fill="FFFFFF"/>
        </w:rPr>
      </w:pPr>
      <w:hyperlink r:id="rId97" w:history="1">
        <w:r w:rsidRPr="00FA7108">
          <w:rPr>
            <w:rFonts w:ascii="Arial" w:eastAsia="Arial" w:hAnsi="Arial" w:cs="Arial"/>
            <w:color w:val="0000FF"/>
            <w:sz w:val="22"/>
            <w:szCs w:val="22"/>
            <w:u w:val="single"/>
            <w:shd w:val="clear" w:color="auto" w:fill="FFFFFF"/>
          </w:rPr>
          <w:t>Тверское информационное агентство (tvernews.ru), Тверь, 9 февраля 2022</w:t>
        </w:r>
      </w:hyperlink>
    </w:p>
    <w:p w:rsidR="00FA7108" w:rsidRDefault="00FA7108" w:rsidP="00FA7108">
      <w:pPr>
        <w:jc w:val="right"/>
        <w:rPr>
          <w:rFonts w:ascii="Arial" w:eastAsia="Arial" w:hAnsi="Arial" w:cs="Arial"/>
          <w:color w:val="0000FF"/>
          <w:sz w:val="22"/>
          <w:szCs w:val="22"/>
          <w:shd w:val="clear" w:color="auto" w:fill="FFFFFF"/>
        </w:rPr>
      </w:pPr>
      <w:hyperlink w:anchor="tabtxt_1575050_1913496271" w:history="1">
        <w:r w:rsidRPr="00FA7108">
          <w:rPr>
            <w:rFonts w:ascii="Arial" w:eastAsia="Arial" w:hAnsi="Arial" w:cs="Arial"/>
            <w:color w:val="0000FF"/>
            <w:sz w:val="22"/>
            <w:szCs w:val="22"/>
            <w:u w:val="single"/>
            <w:shd w:val="clear" w:color="auto" w:fill="FFFFFF"/>
          </w:rPr>
          <w:t>К заголовкам сообщений</w:t>
        </w:r>
      </w:hyperlink>
    </w:p>
    <w:p w:rsidR="00FA7108" w:rsidRPr="00FA7108" w:rsidRDefault="00FA7108" w:rsidP="00FA7108">
      <w:pPr>
        <w:jc w:val="right"/>
        <w:rPr>
          <w:rFonts w:ascii="Arial" w:eastAsia="Arial" w:hAnsi="Arial" w:cs="Arial"/>
          <w:color w:val="0000FF"/>
          <w:sz w:val="22"/>
          <w:szCs w:val="22"/>
          <w:shd w:val="clear" w:color="auto" w:fill="FFFFFF"/>
        </w:rPr>
      </w:pPr>
    </w:p>
    <w:p w:rsidR="00FA7108" w:rsidRPr="00FA7108" w:rsidRDefault="00FA7108" w:rsidP="00FA7108">
      <w:pPr>
        <w:rPr>
          <w:rFonts w:ascii="Arial" w:eastAsia="Arial" w:hAnsi="Arial" w:cs="Arial"/>
          <w:b/>
          <w:color w:val="000000"/>
          <w:sz w:val="22"/>
          <w:szCs w:val="22"/>
          <w:shd w:val="clear" w:color="auto" w:fill="FFFFFF"/>
        </w:rPr>
      </w:pPr>
      <w:r w:rsidRPr="00FA7108">
        <w:rPr>
          <w:rFonts w:ascii="Arial" w:eastAsia="Arial" w:hAnsi="Arial" w:cs="Arial"/>
          <w:b/>
          <w:color w:val="000000"/>
          <w:sz w:val="22"/>
          <w:szCs w:val="22"/>
          <w:shd w:val="clear" w:color="auto" w:fill="FFFFFF"/>
        </w:rPr>
        <w:t>Tverigrad.ru, Тверь, 09 февраля 2022</w:t>
      </w:r>
    </w:p>
    <w:p w:rsidR="00FA7108" w:rsidRPr="00FA7108" w:rsidRDefault="00FA7108" w:rsidP="00FA7108">
      <w:pPr>
        <w:jc w:val="both"/>
        <w:outlineLvl w:val="1"/>
        <w:rPr>
          <w:rFonts w:ascii="Arial" w:eastAsia="Arial" w:hAnsi="Arial" w:cs="Arial"/>
          <w:color w:val="000000"/>
          <w:sz w:val="22"/>
          <w:szCs w:val="22"/>
          <w:shd w:val="clear" w:color="auto" w:fill="FFFFFF"/>
        </w:rPr>
      </w:pPr>
      <w:bookmarkStart w:id="24" w:name="ant_1575050_1913909002"/>
      <w:r w:rsidRPr="00FA7108">
        <w:rPr>
          <w:rFonts w:ascii="Arial" w:eastAsia="Arial" w:hAnsi="Arial" w:cs="Arial"/>
          <w:color w:val="000000"/>
          <w:sz w:val="22"/>
          <w:szCs w:val="22"/>
          <w:shd w:val="clear" w:color="auto" w:fill="FFFFFF"/>
        </w:rPr>
        <w:t>ГУБЕРНАТОР ТВЕРСКОЙ ОБЛАСТИ ОБСУДИЛ С ИНВЕСТОРОМ СТРОИТЕЛЬСТВО АКВАПАРКА И КОНГРЕСС-ХОЛЛА</w:t>
      </w:r>
      <w:bookmarkEnd w:id="24"/>
    </w:p>
    <w:p w:rsidR="00FA7108" w:rsidRPr="00FA7108" w:rsidRDefault="00FA7108" w:rsidP="00FA7108">
      <w:pPr>
        <w:jc w:val="both"/>
        <w:rPr>
          <w:rFonts w:ascii="Arial" w:eastAsia="Arial" w:hAnsi="Arial" w:cs="Arial"/>
          <w:color w:val="000000"/>
          <w:sz w:val="22"/>
          <w:szCs w:val="22"/>
          <w:shd w:val="clear" w:color="auto" w:fill="FFFFFF"/>
        </w:rPr>
      </w:pPr>
      <w:r w:rsidRPr="00FA7108">
        <w:rPr>
          <w:rFonts w:ascii="Arial" w:eastAsia="Arial" w:hAnsi="Arial" w:cs="Arial"/>
          <w:color w:val="000000"/>
          <w:sz w:val="22"/>
          <w:szCs w:val="22"/>
          <w:shd w:val="clear" w:color="auto" w:fill="FFFFFF"/>
        </w:rPr>
        <w:t xml:space="preserve">9 февраля </w:t>
      </w:r>
      <w:r w:rsidRPr="00FA7108">
        <w:rPr>
          <w:rFonts w:ascii="Arial" w:eastAsia="Arial" w:hAnsi="Arial" w:cs="Arial"/>
          <w:color w:val="000000"/>
          <w:sz w:val="22"/>
          <w:szCs w:val="22"/>
          <w:shd w:val="clear" w:color="auto" w:fill="C0C0C0"/>
        </w:rPr>
        <w:t>губернатор Тверской области Игорь Руденя</w:t>
      </w:r>
      <w:r w:rsidRPr="00FA7108">
        <w:rPr>
          <w:rFonts w:ascii="Arial" w:eastAsia="Arial" w:hAnsi="Arial" w:cs="Arial"/>
          <w:color w:val="000000"/>
          <w:sz w:val="22"/>
          <w:szCs w:val="22"/>
          <w:shd w:val="clear" w:color="auto" w:fill="FFFFFF"/>
        </w:rPr>
        <w:t xml:space="preserve"> провел встречу с председателем совета директоров компании "ЗАВИДОВО Девелопмент" Сергеем Бачиным... - Это новый уровень развития территории, - подчеркнул губернатор </w:t>
      </w:r>
      <w:r w:rsidRPr="00FA7108">
        <w:rPr>
          <w:rFonts w:ascii="Arial" w:eastAsia="Arial" w:hAnsi="Arial" w:cs="Arial"/>
          <w:color w:val="000000"/>
          <w:sz w:val="22"/>
          <w:szCs w:val="22"/>
          <w:shd w:val="clear" w:color="auto" w:fill="C0C0C0"/>
        </w:rPr>
        <w:t>Игорь Руденя</w:t>
      </w:r>
      <w:r w:rsidRPr="00FA7108">
        <w:rPr>
          <w:rFonts w:ascii="Arial" w:eastAsia="Arial" w:hAnsi="Arial" w:cs="Arial"/>
          <w:color w:val="000000"/>
          <w:sz w:val="22"/>
          <w:szCs w:val="22"/>
          <w:shd w:val="clear" w:color="auto" w:fill="FFFFFF"/>
        </w:rPr>
        <w:t xml:space="preserve">... </w:t>
      </w:r>
    </w:p>
    <w:p w:rsidR="00FA7108" w:rsidRPr="00FA7108" w:rsidRDefault="00FA7108" w:rsidP="00FA7108">
      <w:pPr>
        <w:rPr>
          <w:rFonts w:ascii="Arial" w:eastAsia="Arial" w:hAnsi="Arial" w:cs="Arial"/>
          <w:color w:val="0000FF"/>
          <w:sz w:val="22"/>
          <w:szCs w:val="22"/>
          <w:shd w:val="clear" w:color="auto" w:fill="FFFFFF"/>
        </w:rPr>
      </w:pPr>
      <w:hyperlink r:id="rId98" w:history="1">
        <w:r w:rsidRPr="00FA7108">
          <w:rPr>
            <w:rFonts w:ascii="Arial" w:eastAsia="Arial" w:hAnsi="Arial" w:cs="Arial"/>
            <w:color w:val="0000FF"/>
            <w:sz w:val="22"/>
            <w:szCs w:val="22"/>
            <w:u w:val="single"/>
            <w:shd w:val="clear" w:color="auto" w:fill="FFFFFF"/>
          </w:rPr>
          <w:t>https://tverigrad.ru/publication/gubernator-tverskoj-oblasti-obsudil-s-investorom-stroitelstvo-akvaparka-i-kongress-holla/</w:t>
        </w:r>
      </w:hyperlink>
    </w:p>
    <w:p w:rsidR="00FA7108" w:rsidRPr="00FA7108" w:rsidRDefault="00FA7108" w:rsidP="00FA7108">
      <w:pPr>
        <w:rPr>
          <w:rFonts w:ascii="Arial" w:eastAsia="Arial" w:hAnsi="Arial" w:cs="Arial"/>
          <w:color w:val="000000"/>
          <w:sz w:val="22"/>
          <w:szCs w:val="22"/>
          <w:u w:val="single"/>
          <w:shd w:val="clear" w:color="auto" w:fill="FFFFFF"/>
        </w:rPr>
      </w:pPr>
      <w:r w:rsidRPr="00FA7108">
        <w:rPr>
          <w:rFonts w:ascii="Arial" w:eastAsia="Arial" w:hAnsi="Arial" w:cs="Arial"/>
          <w:color w:val="000000"/>
          <w:sz w:val="22"/>
          <w:szCs w:val="22"/>
          <w:u w:val="single"/>
          <w:shd w:val="clear" w:color="auto" w:fill="FFFFFF"/>
        </w:rPr>
        <w:t>Сообщения по событию:</w:t>
      </w:r>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99" w:history="1">
        <w:r w:rsidRPr="00FA7108">
          <w:rPr>
            <w:rFonts w:ascii="Arial" w:eastAsia="Arial" w:hAnsi="Arial" w:cs="Arial"/>
            <w:color w:val="0000FF"/>
            <w:sz w:val="22"/>
            <w:szCs w:val="22"/>
            <w:u w:val="single"/>
            <w:shd w:val="clear" w:color="auto" w:fill="FFFFFF"/>
          </w:rPr>
          <w:t>Вся Тверь (газета-вся-тверь.рф), Тверь, 10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0" w:history="1">
        <w:r w:rsidRPr="00FA7108">
          <w:rPr>
            <w:rFonts w:ascii="Arial" w:eastAsia="Arial" w:hAnsi="Arial" w:cs="Arial"/>
            <w:color w:val="0000FF"/>
            <w:sz w:val="22"/>
            <w:szCs w:val="22"/>
            <w:u w:val="single"/>
            <w:shd w:val="clear" w:color="auto" w:fill="FFFFFF"/>
          </w:rPr>
          <w:t>Комсомольская правда (tver.kp.ru), Тверь,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1" w:history="1">
        <w:r w:rsidRPr="00FA7108">
          <w:rPr>
            <w:rFonts w:ascii="Arial" w:eastAsia="Arial" w:hAnsi="Arial" w:cs="Arial"/>
            <w:color w:val="0000FF"/>
            <w:sz w:val="22"/>
            <w:szCs w:val="22"/>
            <w:u w:val="single"/>
            <w:shd w:val="clear" w:color="auto" w:fill="FFFFFF"/>
          </w:rPr>
          <w:t>Наша жизнь (нашажизнь), Лихославль,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2" w:history="1">
        <w:r w:rsidRPr="00FA7108">
          <w:rPr>
            <w:rFonts w:ascii="Arial" w:eastAsia="Arial" w:hAnsi="Arial" w:cs="Arial"/>
            <w:color w:val="0000FF"/>
            <w:sz w:val="22"/>
            <w:szCs w:val="22"/>
            <w:u w:val="single"/>
            <w:shd w:val="clear" w:color="auto" w:fill="FFFFFF"/>
          </w:rPr>
          <w:t>Сандовские вести (сандовскиевести), п.г.т. Сандово,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3" w:history="1">
        <w:r w:rsidRPr="00FA7108">
          <w:rPr>
            <w:rFonts w:ascii="Arial" w:eastAsia="Arial" w:hAnsi="Arial" w:cs="Arial"/>
            <w:color w:val="0000FF"/>
            <w:sz w:val="22"/>
            <w:szCs w:val="22"/>
            <w:u w:val="single"/>
            <w:shd w:val="clear" w:color="auto" w:fill="FFFFFF"/>
          </w:rPr>
          <w:t>Аргументы и Факты (tver.aif.ru), Тверь,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4" w:history="1">
        <w:r w:rsidRPr="00FA7108">
          <w:rPr>
            <w:rFonts w:ascii="Arial" w:eastAsia="Arial" w:hAnsi="Arial" w:cs="Arial"/>
            <w:color w:val="0000FF"/>
            <w:sz w:val="22"/>
            <w:szCs w:val="22"/>
            <w:u w:val="single"/>
            <w:shd w:val="clear" w:color="auto" w:fill="FFFFFF"/>
          </w:rPr>
          <w:t>Андреапольские вести (андреапольскиевести), Андреаполь,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5" w:history="1">
        <w:r w:rsidRPr="00FA7108">
          <w:rPr>
            <w:rFonts w:ascii="Arial" w:eastAsia="Arial" w:hAnsi="Arial" w:cs="Arial"/>
            <w:color w:val="0000FF"/>
            <w:sz w:val="22"/>
            <w:szCs w:val="22"/>
            <w:u w:val="single"/>
            <w:shd w:val="clear" w:color="auto" w:fill="FFFFFF"/>
          </w:rPr>
          <w:t>Коммунар (коммунар), п. Фирово,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6" w:history="1">
        <w:r w:rsidRPr="00FA7108">
          <w:rPr>
            <w:rFonts w:ascii="Arial" w:eastAsia="Arial" w:hAnsi="Arial" w:cs="Arial"/>
            <w:color w:val="0000FF"/>
            <w:sz w:val="22"/>
            <w:szCs w:val="22"/>
            <w:u w:val="single"/>
            <w:shd w:val="clear" w:color="auto" w:fill="FFFFFF"/>
          </w:rPr>
          <w:t>Авангард (авангард), Западная Двина,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7" w:history="1">
        <w:r w:rsidRPr="00FA7108">
          <w:rPr>
            <w:rFonts w:ascii="Arial" w:eastAsia="Arial" w:hAnsi="Arial" w:cs="Arial"/>
            <w:color w:val="0000FF"/>
            <w:sz w:val="22"/>
            <w:szCs w:val="22"/>
            <w:u w:val="single"/>
            <w:shd w:val="clear" w:color="auto" w:fill="FFFFFF"/>
          </w:rPr>
          <w:t>Лесной вестник (леснойвестник), с. Лесное (Тверская обл.),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8" w:history="1">
        <w:r w:rsidRPr="00FA7108">
          <w:rPr>
            <w:rFonts w:ascii="Arial" w:eastAsia="Arial" w:hAnsi="Arial" w:cs="Arial"/>
            <w:color w:val="0000FF"/>
            <w:sz w:val="22"/>
            <w:szCs w:val="22"/>
            <w:u w:val="single"/>
            <w:shd w:val="clear" w:color="auto" w:fill="FFFFFF"/>
          </w:rPr>
          <w:t>Вперед (вперед), Калязин,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09" w:history="1">
        <w:r w:rsidRPr="00FA7108">
          <w:rPr>
            <w:rFonts w:ascii="Arial" w:eastAsia="Arial" w:hAnsi="Arial" w:cs="Arial"/>
            <w:color w:val="0000FF"/>
            <w:sz w:val="22"/>
            <w:szCs w:val="22"/>
            <w:u w:val="single"/>
            <w:shd w:val="clear" w:color="auto" w:fill="FFFFFF"/>
          </w:rPr>
          <w:t>Жарковский вестник (жарковскийвестник), п.г.т. Жарковский,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0" w:history="1">
        <w:r w:rsidRPr="00FA7108">
          <w:rPr>
            <w:rFonts w:ascii="Arial" w:eastAsia="Arial" w:hAnsi="Arial" w:cs="Arial"/>
            <w:color w:val="0000FF"/>
            <w:sz w:val="22"/>
            <w:szCs w:val="22"/>
            <w:u w:val="single"/>
            <w:shd w:val="clear" w:color="auto" w:fill="FFFFFF"/>
          </w:rPr>
          <w:t>Тверские ведомости (vedtver.ru), Тверь,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1" w:history="1">
        <w:r w:rsidRPr="00FA7108">
          <w:rPr>
            <w:rFonts w:ascii="Arial" w:eastAsia="Arial" w:hAnsi="Arial" w:cs="Arial"/>
            <w:color w:val="0000FF"/>
            <w:sz w:val="22"/>
            <w:szCs w:val="22"/>
            <w:u w:val="single"/>
            <w:shd w:val="clear" w:color="auto" w:fill="FFFFFF"/>
          </w:rPr>
          <w:t>Бельская правда (бельскаяправда), Белый,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2" w:history="1">
        <w:r w:rsidRPr="00FA7108">
          <w:rPr>
            <w:rFonts w:ascii="Arial" w:eastAsia="Arial" w:hAnsi="Arial" w:cs="Arial"/>
            <w:color w:val="0000FF"/>
            <w:sz w:val="22"/>
            <w:szCs w:val="22"/>
            <w:u w:val="single"/>
            <w:shd w:val="clear" w:color="auto" w:fill="FFFFFF"/>
          </w:rPr>
          <w:t>Зубцовская жизнь (зубцовскаяжизнь), Зубцов,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3" w:history="1">
        <w:r w:rsidRPr="00FA7108">
          <w:rPr>
            <w:rFonts w:ascii="Arial" w:eastAsia="Arial" w:hAnsi="Arial" w:cs="Arial"/>
            <w:color w:val="0000FF"/>
            <w:sz w:val="22"/>
            <w:szCs w:val="22"/>
            <w:u w:val="single"/>
            <w:shd w:val="clear" w:color="auto" w:fill="FFFFFF"/>
          </w:rPr>
          <w:t>Новая жизнь (новаяжизнь), Бологое,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4" w:history="1">
        <w:r w:rsidRPr="00FA7108">
          <w:rPr>
            <w:rFonts w:ascii="Arial" w:eastAsia="Arial" w:hAnsi="Arial" w:cs="Arial"/>
            <w:color w:val="0000FF"/>
            <w:sz w:val="22"/>
            <w:szCs w:val="22"/>
            <w:u w:val="single"/>
            <w:shd w:val="clear" w:color="auto" w:fill="FFFFFF"/>
          </w:rPr>
          <w:t>Ленинское знамя (leninskoeznamya.tverreg.ru), Тверь,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5" w:history="1">
        <w:r w:rsidRPr="00FA7108">
          <w:rPr>
            <w:rFonts w:ascii="Arial" w:eastAsia="Arial" w:hAnsi="Arial" w:cs="Arial"/>
            <w:color w:val="0000FF"/>
            <w:sz w:val="22"/>
            <w:szCs w:val="22"/>
            <w:u w:val="single"/>
            <w:shd w:val="clear" w:color="auto" w:fill="FFFFFF"/>
          </w:rPr>
          <w:t>Вышневолоцкая правда (вышневолоцкаяправда), п.г.т. Жарковский,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6" w:history="1">
        <w:r w:rsidRPr="00FA7108">
          <w:rPr>
            <w:rFonts w:ascii="Arial" w:eastAsia="Arial" w:hAnsi="Arial" w:cs="Arial"/>
            <w:color w:val="0000FF"/>
            <w:sz w:val="22"/>
            <w:szCs w:val="22"/>
            <w:u w:val="single"/>
            <w:shd w:val="clear" w:color="auto" w:fill="FFFFFF"/>
          </w:rPr>
          <w:t>Спировские известия (спировскиеизвестия), п. Спирово,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7" w:history="1">
        <w:r w:rsidRPr="00FA7108">
          <w:rPr>
            <w:rFonts w:ascii="Arial" w:eastAsia="Arial" w:hAnsi="Arial" w:cs="Arial"/>
            <w:color w:val="0000FF"/>
            <w:sz w:val="22"/>
            <w:szCs w:val="22"/>
            <w:u w:val="single"/>
            <w:shd w:val="clear" w:color="auto" w:fill="FFFFFF"/>
          </w:rPr>
          <w:t>Молоковский край (молоковскийкрай), п. Молоково,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8" w:history="1">
        <w:r w:rsidRPr="00FA7108">
          <w:rPr>
            <w:rFonts w:ascii="Arial" w:eastAsia="Arial" w:hAnsi="Arial" w:cs="Arial"/>
            <w:color w:val="0000FF"/>
            <w:sz w:val="22"/>
            <w:szCs w:val="22"/>
            <w:u w:val="single"/>
            <w:shd w:val="clear" w:color="auto" w:fill="FFFFFF"/>
          </w:rPr>
          <w:t>TvTver.ru, Тверь,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19" w:history="1">
        <w:r w:rsidRPr="00FA7108">
          <w:rPr>
            <w:rFonts w:ascii="Arial" w:eastAsia="Arial" w:hAnsi="Arial" w:cs="Arial"/>
            <w:color w:val="0000FF"/>
            <w:sz w:val="22"/>
            <w:szCs w:val="22"/>
            <w:u w:val="single"/>
            <w:shd w:val="clear" w:color="auto" w:fill="FFFFFF"/>
          </w:rPr>
          <w:t>Тверское информационное агентство (tvernews.ru), Тверь,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20" w:history="1">
        <w:r w:rsidRPr="00FA7108">
          <w:rPr>
            <w:rFonts w:ascii="Arial" w:eastAsia="Arial" w:hAnsi="Arial" w:cs="Arial"/>
            <w:color w:val="0000FF"/>
            <w:sz w:val="22"/>
            <w:szCs w:val="22"/>
            <w:u w:val="single"/>
            <w:shd w:val="clear" w:color="auto" w:fill="FFFFFF"/>
          </w:rPr>
          <w:t>Тверь (toptver.ru), Тверь, 9 февраля 2022</w:t>
        </w:r>
      </w:hyperlink>
    </w:p>
    <w:p w:rsidR="00FA7108" w:rsidRPr="00FA7108" w:rsidRDefault="00FA7108" w:rsidP="00FA7108">
      <w:pPr>
        <w:numPr>
          <w:ilvl w:val="0"/>
          <w:numId w:val="5"/>
        </w:numPr>
        <w:ind w:left="0" w:firstLine="0"/>
        <w:rPr>
          <w:rFonts w:ascii="Arial" w:eastAsia="Arial" w:hAnsi="Arial" w:cs="Arial"/>
          <w:color w:val="0000FF"/>
          <w:sz w:val="22"/>
          <w:szCs w:val="22"/>
          <w:shd w:val="clear" w:color="auto" w:fill="FFFFFF"/>
        </w:rPr>
      </w:pPr>
      <w:hyperlink r:id="rId121"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Default="00FA7108" w:rsidP="00FA7108">
      <w:pPr>
        <w:jc w:val="right"/>
        <w:rPr>
          <w:rFonts w:ascii="Arial" w:eastAsia="Arial" w:hAnsi="Arial" w:cs="Arial"/>
          <w:color w:val="0000FF"/>
          <w:sz w:val="22"/>
          <w:szCs w:val="22"/>
          <w:shd w:val="clear" w:color="auto" w:fill="FFFFFF"/>
        </w:rPr>
      </w:pPr>
      <w:hyperlink w:anchor="tabtxt_1575050_1913909002" w:history="1">
        <w:r w:rsidRPr="00FA7108">
          <w:rPr>
            <w:rFonts w:ascii="Arial" w:eastAsia="Arial" w:hAnsi="Arial" w:cs="Arial"/>
            <w:color w:val="0000FF"/>
            <w:sz w:val="22"/>
            <w:szCs w:val="22"/>
            <w:u w:val="single"/>
            <w:shd w:val="clear" w:color="auto" w:fill="FFFFFF"/>
          </w:rPr>
          <w:t>К заголовкам сообщений</w:t>
        </w:r>
      </w:hyperlink>
    </w:p>
    <w:p w:rsidR="00FA7108" w:rsidRPr="00FA7108" w:rsidRDefault="00FA7108" w:rsidP="00FA7108">
      <w:pPr>
        <w:jc w:val="right"/>
        <w:rPr>
          <w:rFonts w:ascii="Arial" w:eastAsia="Arial" w:hAnsi="Arial" w:cs="Arial"/>
          <w:color w:val="0000FF"/>
          <w:sz w:val="22"/>
          <w:szCs w:val="22"/>
          <w:shd w:val="clear" w:color="auto" w:fill="FFFFFF"/>
        </w:rPr>
      </w:pPr>
    </w:p>
    <w:p w:rsidR="00FA7108" w:rsidRPr="00FA7108" w:rsidRDefault="00FA7108" w:rsidP="00FA7108">
      <w:pPr>
        <w:rPr>
          <w:rFonts w:ascii="Arial" w:eastAsia="Arial" w:hAnsi="Arial" w:cs="Arial"/>
          <w:b/>
          <w:color w:val="000000"/>
          <w:sz w:val="22"/>
          <w:szCs w:val="22"/>
          <w:shd w:val="clear" w:color="auto" w:fill="FFFFFF"/>
        </w:rPr>
      </w:pPr>
      <w:r w:rsidRPr="00FA7108">
        <w:rPr>
          <w:rFonts w:ascii="Arial" w:eastAsia="Arial" w:hAnsi="Arial" w:cs="Arial"/>
          <w:b/>
          <w:color w:val="000000"/>
          <w:sz w:val="22"/>
          <w:szCs w:val="22"/>
          <w:shd w:val="clear" w:color="auto" w:fill="FFFFFF"/>
        </w:rPr>
        <w:t>Tverigrad.ru, Тверь, 09 февраля 2022</w:t>
      </w:r>
    </w:p>
    <w:p w:rsidR="00FA7108" w:rsidRPr="00FA7108" w:rsidRDefault="00FA7108" w:rsidP="00FA7108">
      <w:pPr>
        <w:jc w:val="both"/>
        <w:outlineLvl w:val="1"/>
        <w:rPr>
          <w:rFonts w:ascii="Arial" w:eastAsia="Arial" w:hAnsi="Arial" w:cs="Arial"/>
          <w:color w:val="000000"/>
          <w:sz w:val="22"/>
          <w:szCs w:val="22"/>
          <w:shd w:val="clear" w:color="auto" w:fill="FFFFFF"/>
        </w:rPr>
      </w:pPr>
      <w:bookmarkStart w:id="25" w:name="ant_1575050_1913634605"/>
      <w:r w:rsidRPr="00FA7108">
        <w:rPr>
          <w:rFonts w:ascii="Arial" w:eastAsia="Arial" w:hAnsi="Arial" w:cs="Arial"/>
          <w:color w:val="000000"/>
          <w:sz w:val="22"/>
          <w:szCs w:val="22"/>
          <w:shd w:val="clear" w:color="auto" w:fill="FFFFFF"/>
        </w:rPr>
        <w:t>ИГОРЬ РУДЕНЯ ПОЗДРАВИЛ СОТРУДНИКОВ И ВЕТЕРАНОВ УМВД РОССИИ ПО ТВЕРСКОЙ ОБЛАСТИ С ДНЕМ ОБРАЗОВАНИЯ ВЕДОМСТВА</w:t>
      </w:r>
      <w:bookmarkEnd w:id="25"/>
    </w:p>
    <w:p w:rsidR="00FA7108" w:rsidRPr="00FA7108" w:rsidRDefault="00FA7108" w:rsidP="00FA7108">
      <w:pPr>
        <w:jc w:val="both"/>
        <w:rPr>
          <w:rFonts w:ascii="Arial" w:eastAsia="Arial" w:hAnsi="Arial" w:cs="Arial"/>
          <w:color w:val="000000"/>
          <w:sz w:val="22"/>
          <w:szCs w:val="22"/>
          <w:shd w:val="clear" w:color="auto" w:fill="FFFFFF"/>
        </w:rPr>
      </w:pPr>
      <w:r w:rsidRPr="00FA7108">
        <w:rPr>
          <w:rFonts w:ascii="Arial" w:eastAsia="Arial" w:hAnsi="Arial" w:cs="Arial"/>
          <w:color w:val="000000"/>
          <w:sz w:val="22"/>
          <w:szCs w:val="22"/>
          <w:shd w:val="clear" w:color="auto" w:fill="FFFFFF"/>
        </w:rPr>
        <w:t xml:space="preserve">Руководителя ведомства Петра Пырха, сотрудников и ветеранов ведомства поздравил </w:t>
      </w:r>
      <w:r w:rsidRPr="00FA7108">
        <w:rPr>
          <w:rFonts w:ascii="Arial" w:eastAsia="Arial" w:hAnsi="Arial" w:cs="Arial"/>
          <w:color w:val="000000"/>
          <w:sz w:val="22"/>
          <w:szCs w:val="22"/>
          <w:shd w:val="clear" w:color="auto" w:fill="C0C0C0"/>
        </w:rPr>
        <w:t>губернатор Тверской области Игорь Руденя</w:t>
      </w:r>
      <w:r w:rsidRPr="00FA7108">
        <w:rPr>
          <w:rFonts w:ascii="Arial" w:eastAsia="Arial" w:hAnsi="Arial" w:cs="Arial"/>
          <w:color w:val="000000"/>
          <w:sz w:val="22"/>
          <w:szCs w:val="22"/>
          <w:shd w:val="clear" w:color="auto" w:fill="FFFFFF"/>
        </w:rPr>
        <w:t xml:space="preserve">... Сегодня работники вашего Управления развивают доблестные традиции, заложенные ветеранами, и внедряют новые технологии",   - отмечено в поздравлении от имени </w:t>
      </w:r>
      <w:r w:rsidRPr="00FA7108">
        <w:rPr>
          <w:rFonts w:ascii="Arial" w:eastAsia="Arial" w:hAnsi="Arial" w:cs="Arial"/>
          <w:color w:val="000000"/>
          <w:sz w:val="22"/>
          <w:szCs w:val="22"/>
          <w:shd w:val="clear" w:color="auto" w:fill="C0C0C0"/>
        </w:rPr>
        <w:t>Игоря Рудени</w:t>
      </w:r>
      <w:r w:rsidRPr="00FA7108">
        <w:rPr>
          <w:rFonts w:ascii="Arial" w:eastAsia="Arial" w:hAnsi="Arial" w:cs="Arial"/>
          <w:color w:val="000000"/>
          <w:sz w:val="22"/>
          <w:szCs w:val="22"/>
          <w:shd w:val="clear" w:color="auto" w:fill="FFFFFF"/>
        </w:rPr>
        <w:t xml:space="preserve">... </w:t>
      </w:r>
    </w:p>
    <w:p w:rsidR="00FA7108" w:rsidRPr="00FA7108" w:rsidRDefault="00FA7108" w:rsidP="00FA7108">
      <w:pPr>
        <w:rPr>
          <w:rFonts w:ascii="Arial" w:eastAsia="Arial" w:hAnsi="Arial" w:cs="Arial"/>
          <w:color w:val="0000FF"/>
          <w:sz w:val="22"/>
          <w:szCs w:val="22"/>
          <w:shd w:val="clear" w:color="auto" w:fill="FFFFFF"/>
        </w:rPr>
      </w:pPr>
      <w:hyperlink r:id="rId122" w:history="1">
        <w:r w:rsidRPr="00FA7108">
          <w:rPr>
            <w:rFonts w:ascii="Arial" w:eastAsia="Arial" w:hAnsi="Arial" w:cs="Arial"/>
            <w:color w:val="0000FF"/>
            <w:sz w:val="22"/>
            <w:szCs w:val="22"/>
            <w:u w:val="single"/>
            <w:shd w:val="clear" w:color="auto" w:fill="FFFFFF"/>
          </w:rPr>
          <w:t>https://tverigrad.ru/publication/igor-rudenja-pozdravil-sotrudnikov-i-veteranov-umvd-rossii-po-tverskoj-oblasti-s-dnem-obrazovanija-vedomstva/</w:t>
        </w:r>
      </w:hyperlink>
    </w:p>
    <w:p w:rsidR="00FA7108" w:rsidRPr="00FA7108" w:rsidRDefault="00FA7108" w:rsidP="00FA7108">
      <w:pPr>
        <w:rPr>
          <w:rFonts w:ascii="Arial" w:eastAsia="Arial" w:hAnsi="Arial" w:cs="Arial"/>
          <w:color w:val="000000"/>
          <w:sz w:val="22"/>
          <w:szCs w:val="22"/>
          <w:u w:val="single"/>
          <w:shd w:val="clear" w:color="auto" w:fill="FFFFFF"/>
        </w:rPr>
      </w:pPr>
      <w:r w:rsidRPr="00FA7108">
        <w:rPr>
          <w:rFonts w:ascii="Arial" w:eastAsia="Arial" w:hAnsi="Arial" w:cs="Arial"/>
          <w:color w:val="000000"/>
          <w:sz w:val="22"/>
          <w:szCs w:val="22"/>
          <w:u w:val="single"/>
          <w:shd w:val="clear" w:color="auto" w:fill="FFFFFF"/>
        </w:rPr>
        <w:t>Сообщения по событию:</w:t>
      </w:r>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23" w:history="1">
        <w:r w:rsidRPr="00FA7108">
          <w:rPr>
            <w:rFonts w:ascii="Arial" w:eastAsia="Arial" w:hAnsi="Arial" w:cs="Arial"/>
            <w:color w:val="0000FF"/>
            <w:sz w:val="22"/>
            <w:szCs w:val="22"/>
            <w:u w:val="single"/>
            <w:shd w:val="clear" w:color="auto" w:fill="FFFFFF"/>
          </w:rPr>
          <w:t>Бежецкая жизнь (bzgazeta.ru), Бежецк,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24" w:history="1">
        <w:r w:rsidRPr="00FA7108">
          <w:rPr>
            <w:rFonts w:ascii="Arial" w:eastAsia="Arial" w:hAnsi="Arial" w:cs="Arial"/>
            <w:color w:val="0000FF"/>
            <w:sz w:val="22"/>
            <w:szCs w:val="22"/>
            <w:u w:val="single"/>
            <w:shd w:val="clear" w:color="auto" w:fill="FFFFFF"/>
          </w:rPr>
          <w:t>Вся Тверь (газета-вся-тверь.рф),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25" w:history="1">
        <w:r w:rsidRPr="00FA7108">
          <w:rPr>
            <w:rFonts w:ascii="Arial" w:eastAsia="Arial" w:hAnsi="Arial" w:cs="Arial"/>
            <w:color w:val="0000FF"/>
            <w:sz w:val="22"/>
            <w:szCs w:val="22"/>
            <w:u w:val="single"/>
            <w:shd w:val="clear" w:color="auto" w:fill="FFFFFF"/>
          </w:rPr>
          <w:t>Караван Ярмарка (karavantver.ru),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26"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27" w:history="1">
        <w:r w:rsidRPr="00FA7108">
          <w:rPr>
            <w:rFonts w:ascii="Arial" w:eastAsia="Arial" w:hAnsi="Arial" w:cs="Arial"/>
            <w:color w:val="0000FF"/>
            <w:sz w:val="22"/>
            <w:szCs w:val="22"/>
            <w:u w:val="single"/>
            <w:shd w:val="clear" w:color="auto" w:fill="FFFFFF"/>
          </w:rPr>
          <w:t>Зубцовская жизнь (зубцовскаяжизнь), Зубцов,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28" w:history="1">
        <w:r w:rsidRPr="00FA7108">
          <w:rPr>
            <w:rFonts w:ascii="Arial" w:eastAsia="Arial" w:hAnsi="Arial" w:cs="Arial"/>
            <w:color w:val="0000FF"/>
            <w:sz w:val="22"/>
            <w:szCs w:val="22"/>
            <w:u w:val="single"/>
            <w:shd w:val="clear" w:color="auto" w:fill="FFFFFF"/>
          </w:rPr>
          <w:t>Молоковский край (молоковскийкрай), п. Молоково,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29" w:history="1">
        <w:r w:rsidRPr="00FA7108">
          <w:rPr>
            <w:rFonts w:ascii="Arial" w:eastAsia="Arial" w:hAnsi="Arial" w:cs="Arial"/>
            <w:color w:val="0000FF"/>
            <w:sz w:val="22"/>
            <w:szCs w:val="22"/>
            <w:u w:val="single"/>
            <w:shd w:val="clear" w:color="auto" w:fill="FFFFFF"/>
          </w:rPr>
          <w:t>Главный региональный (glavny.tv), Смоленск,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30" w:history="1">
        <w:r w:rsidRPr="00FA7108">
          <w:rPr>
            <w:rFonts w:ascii="Arial" w:eastAsia="Arial" w:hAnsi="Arial" w:cs="Arial"/>
            <w:color w:val="0000FF"/>
            <w:sz w:val="22"/>
            <w:szCs w:val="22"/>
            <w:u w:val="single"/>
            <w:shd w:val="clear" w:color="auto" w:fill="FFFFFF"/>
          </w:rPr>
          <w:t>Наша жизнь (нашажизнь), Лихославль,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31" w:history="1">
        <w:r w:rsidRPr="00FA7108">
          <w:rPr>
            <w:rFonts w:ascii="Arial" w:eastAsia="Arial" w:hAnsi="Arial" w:cs="Arial"/>
            <w:color w:val="0000FF"/>
            <w:sz w:val="22"/>
            <w:szCs w:val="22"/>
            <w:u w:val="single"/>
            <w:shd w:val="clear" w:color="auto" w:fill="FFFFFF"/>
          </w:rPr>
          <w:t>Комсомольская правда (tver.kp.ru),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32" w:history="1">
        <w:r w:rsidRPr="00FA7108">
          <w:rPr>
            <w:rFonts w:ascii="Arial" w:eastAsia="Arial" w:hAnsi="Arial" w:cs="Arial"/>
            <w:color w:val="0000FF"/>
            <w:sz w:val="22"/>
            <w:szCs w:val="22"/>
            <w:u w:val="single"/>
            <w:shd w:val="clear" w:color="auto" w:fill="FFFFFF"/>
          </w:rPr>
          <w:t>Сандовские вести (сандовскиевести), п.г.т. Сандово,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33" w:history="1">
        <w:r w:rsidRPr="00FA7108">
          <w:rPr>
            <w:rFonts w:ascii="Arial" w:eastAsia="Arial" w:hAnsi="Arial" w:cs="Arial"/>
            <w:color w:val="0000FF"/>
            <w:sz w:val="22"/>
            <w:szCs w:val="22"/>
            <w:u w:val="single"/>
            <w:shd w:val="clear" w:color="auto" w:fill="FFFFFF"/>
          </w:rPr>
          <w:t>Тверской проспект (tp.tver.ru),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lang w:val="en-US"/>
        </w:rPr>
      </w:pPr>
      <w:hyperlink r:id="rId134" w:history="1">
        <w:r w:rsidRPr="00FA7108">
          <w:rPr>
            <w:rFonts w:ascii="Arial" w:eastAsia="Arial" w:hAnsi="Arial" w:cs="Arial"/>
            <w:color w:val="0000FF"/>
            <w:sz w:val="22"/>
            <w:szCs w:val="22"/>
            <w:u w:val="single"/>
            <w:shd w:val="clear" w:color="auto" w:fill="FFFFFF"/>
            <w:lang w:val="en-US"/>
          </w:rPr>
          <w:t xml:space="preserve">PANORAMA PRO (panoramapro.ru), </w:t>
        </w:r>
        <w:r w:rsidRPr="00FA7108">
          <w:rPr>
            <w:rFonts w:ascii="Arial" w:eastAsia="Arial" w:hAnsi="Arial" w:cs="Arial"/>
            <w:color w:val="0000FF"/>
            <w:sz w:val="22"/>
            <w:szCs w:val="22"/>
            <w:u w:val="single"/>
            <w:shd w:val="clear" w:color="auto" w:fill="FFFFFF"/>
          </w:rPr>
          <w:t>Тверь</w:t>
        </w:r>
        <w:r w:rsidRPr="00FA7108">
          <w:rPr>
            <w:rFonts w:ascii="Arial" w:eastAsia="Arial" w:hAnsi="Arial" w:cs="Arial"/>
            <w:color w:val="0000FF"/>
            <w:sz w:val="22"/>
            <w:szCs w:val="22"/>
            <w:u w:val="single"/>
            <w:shd w:val="clear" w:color="auto" w:fill="FFFFFF"/>
            <w:lang w:val="en-US"/>
          </w:rPr>
          <w:t xml:space="preserve">, 9 </w:t>
        </w:r>
        <w:r w:rsidRPr="00FA7108">
          <w:rPr>
            <w:rFonts w:ascii="Arial" w:eastAsia="Arial" w:hAnsi="Arial" w:cs="Arial"/>
            <w:color w:val="0000FF"/>
            <w:sz w:val="22"/>
            <w:szCs w:val="22"/>
            <w:u w:val="single"/>
            <w:shd w:val="clear" w:color="auto" w:fill="FFFFFF"/>
          </w:rPr>
          <w:t>февраля</w:t>
        </w:r>
        <w:r w:rsidRPr="00FA7108">
          <w:rPr>
            <w:rFonts w:ascii="Arial" w:eastAsia="Arial" w:hAnsi="Arial" w:cs="Arial"/>
            <w:color w:val="0000FF"/>
            <w:sz w:val="22"/>
            <w:szCs w:val="22"/>
            <w:u w:val="single"/>
            <w:shd w:val="clear" w:color="auto" w:fill="FFFFFF"/>
            <w:lang w:val="en-US"/>
          </w:rPr>
          <w:t xml:space="preserve">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lang w:val="en-US"/>
        </w:rPr>
      </w:pPr>
      <w:hyperlink r:id="rId135" w:history="1">
        <w:r w:rsidRPr="00FA7108">
          <w:rPr>
            <w:rFonts w:ascii="Arial" w:eastAsia="Arial" w:hAnsi="Arial" w:cs="Arial"/>
            <w:color w:val="0000FF"/>
            <w:sz w:val="22"/>
            <w:szCs w:val="22"/>
            <w:u w:val="single"/>
            <w:shd w:val="clear" w:color="auto" w:fill="FFFFFF"/>
          </w:rPr>
          <w:t>Знамя</w:t>
        </w:r>
        <w:r w:rsidRPr="00FA7108">
          <w:rPr>
            <w:rFonts w:ascii="Arial" w:eastAsia="Arial" w:hAnsi="Arial" w:cs="Arial"/>
            <w:color w:val="0000FF"/>
            <w:sz w:val="22"/>
            <w:szCs w:val="22"/>
            <w:u w:val="single"/>
            <w:shd w:val="clear" w:color="auto" w:fill="FFFFFF"/>
            <w:lang w:val="en-US"/>
          </w:rPr>
          <w:t xml:space="preserve"> (kuvznama.ru), </w:t>
        </w:r>
        <w:r w:rsidRPr="00FA7108">
          <w:rPr>
            <w:rFonts w:ascii="Arial" w:eastAsia="Arial" w:hAnsi="Arial" w:cs="Arial"/>
            <w:color w:val="0000FF"/>
            <w:sz w:val="22"/>
            <w:szCs w:val="22"/>
            <w:u w:val="single"/>
            <w:shd w:val="clear" w:color="auto" w:fill="FFFFFF"/>
          </w:rPr>
          <w:t>Кувшиново</w:t>
        </w:r>
        <w:r w:rsidRPr="00FA7108">
          <w:rPr>
            <w:rFonts w:ascii="Arial" w:eastAsia="Arial" w:hAnsi="Arial" w:cs="Arial"/>
            <w:color w:val="0000FF"/>
            <w:sz w:val="22"/>
            <w:szCs w:val="22"/>
            <w:u w:val="single"/>
            <w:shd w:val="clear" w:color="auto" w:fill="FFFFFF"/>
            <w:lang w:val="en-US"/>
          </w:rPr>
          <w:t xml:space="preserve">, 9 </w:t>
        </w:r>
        <w:r w:rsidRPr="00FA7108">
          <w:rPr>
            <w:rFonts w:ascii="Arial" w:eastAsia="Arial" w:hAnsi="Arial" w:cs="Arial"/>
            <w:color w:val="0000FF"/>
            <w:sz w:val="22"/>
            <w:szCs w:val="22"/>
            <w:u w:val="single"/>
            <w:shd w:val="clear" w:color="auto" w:fill="FFFFFF"/>
          </w:rPr>
          <w:t>февраля</w:t>
        </w:r>
        <w:r w:rsidRPr="00FA7108">
          <w:rPr>
            <w:rFonts w:ascii="Arial" w:eastAsia="Arial" w:hAnsi="Arial" w:cs="Arial"/>
            <w:color w:val="0000FF"/>
            <w:sz w:val="22"/>
            <w:szCs w:val="22"/>
            <w:u w:val="single"/>
            <w:shd w:val="clear" w:color="auto" w:fill="FFFFFF"/>
            <w:lang w:val="en-US"/>
          </w:rPr>
          <w:t xml:space="preserve">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36" w:history="1">
        <w:r w:rsidRPr="00FA7108">
          <w:rPr>
            <w:rFonts w:ascii="Arial" w:eastAsia="Arial" w:hAnsi="Arial" w:cs="Arial"/>
            <w:color w:val="0000FF"/>
            <w:sz w:val="22"/>
            <w:szCs w:val="22"/>
            <w:u w:val="single"/>
            <w:shd w:val="clear" w:color="auto" w:fill="FFFFFF"/>
          </w:rPr>
          <w:t>Тверские ведомости (vedtver.ru),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37" w:history="1">
        <w:r w:rsidRPr="00FA7108">
          <w:rPr>
            <w:rFonts w:ascii="Arial" w:eastAsia="Arial" w:hAnsi="Arial" w:cs="Arial"/>
            <w:color w:val="0000FF"/>
            <w:sz w:val="22"/>
            <w:szCs w:val="22"/>
            <w:u w:val="single"/>
            <w:shd w:val="clear" w:color="auto" w:fill="FFFFFF"/>
          </w:rPr>
          <w:t>Заря (konzarya.ru), Конаково,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38" w:history="1">
        <w:r w:rsidRPr="00FA7108">
          <w:rPr>
            <w:rFonts w:ascii="Arial" w:eastAsia="Arial" w:hAnsi="Arial" w:cs="Arial"/>
            <w:color w:val="0000FF"/>
            <w:sz w:val="22"/>
            <w:szCs w:val="22"/>
            <w:u w:val="single"/>
            <w:shd w:val="clear" w:color="auto" w:fill="FFFFFF"/>
          </w:rPr>
          <w:t>Московский Комсомолец (tver.mk.ru),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39" w:history="1">
        <w:r w:rsidRPr="00FA7108">
          <w:rPr>
            <w:rFonts w:ascii="Arial" w:eastAsia="Arial" w:hAnsi="Arial" w:cs="Arial"/>
            <w:color w:val="0000FF"/>
            <w:sz w:val="22"/>
            <w:szCs w:val="22"/>
            <w:u w:val="single"/>
            <w:shd w:val="clear" w:color="auto" w:fill="FFFFFF"/>
          </w:rPr>
          <w:t>Лесной вестник (леснойвестник), с. Лесное (Тверская обл.),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0" w:history="1">
        <w:r w:rsidRPr="00FA7108">
          <w:rPr>
            <w:rFonts w:ascii="Arial" w:eastAsia="Arial" w:hAnsi="Arial" w:cs="Arial"/>
            <w:color w:val="0000FF"/>
            <w:sz w:val="22"/>
            <w:szCs w:val="22"/>
            <w:u w:val="single"/>
            <w:shd w:val="clear" w:color="auto" w:fill="FFFFFF"/>
          </w:rPr>
          <w:t>Коммунар (коммунар), п. Фирово,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1" w:history="1">
        <w:r w:rsidRPr="00FA7108">
          <w:rPr>
            <w:rFonts w:ascii="Arial" w:eastAsia="Arial" w:hAnsi="Arial" w:cs="Arial"/>
            <w:color w:val="0000FF"/>
            <w:sz w:val="22"/>
            <w:szCs w:val="22"/>
            <w:u w:val="single"/>
            <w:shd w:val="clear" w:color="auto" w:fill="FFFFFF"/>
          </w:rPr>
          <w:t>Тверь (toptver.ru),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2" w:history="1">
        <w:r w:rsidRPr="00FA7108">
          <w:rPr>
            <w:rFonts w:ascii="Arial" w:eastAsia="Arial" w:hAnsi="Arial" w:cs="Arial"/>
            <w:color w:val="0000FF"/>
            <w:sz w:val="22"/>
            <w:szCs w:val="22"/>
            <w:u w:val="single"/>
            <w:shd w:val="clear" w:color="auto" w:fill="FFFFFF"/>
          </w:rPr>
          <w:t>Край справедливости (ks-region69.com),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3" w:history="1">
        <w:r w:rsidRPr="00FA7108">
          <w:rPr>
            <w:rFonts w:ascii="Arial" w:eastAsia="Arial" w:hAnsi="Arial" w:cs="Arial"/>
            <w:color w:val="0000FF"/>
            <w:sz w:val="22"/>
            <w:szCs w:val="22"/>
            <w:u w:val="single"/>
            <w:shd w:val="clear" w:color="auto" w:fill="FFFFFF"/>
          </w:rPr>
          <w:t>Бельская правда (бельскаяправда), Белый,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4" w:history="1">
        <w:r w:rsidRPr="00FA7108">
          <w:rPr>
            <w:rFonts w:ascii="Arial" w:eastAsia="Arial" w:hAnsi="Arial" w:cs="Arial"/>
            <w:color w:val="0000FF"/>
            <w:sz w:val="22"/>
            <w:szCs w:val="22"/>
            <w:u w:val="single"/>
            <w:shd w:val="clear" w:color="auto" w:fill="FFFFFF"/>
          </w:rPr>
          <w:t>Спировские известия (спировскиеизвестия), п. Спирово,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5" w:history="1">
        <w:r w:rsidRPr="00FA7108">
          <w:rPr>
            <w:rFonts w:ascii="Arial" w:eastAsia="Arial" w:hAnsi="Arial" w:cs="Arial"/>
            <w:color w:val="0000FF"/>
            <w:sz w:val="22"/>
            <w:szCs w:val="22"/>
            <w:u w:val="single"/>
            <w:shd w:val="clear" w:color="auto" w:fill="FFFFFF"/>
          </w:rPr>
          <w:t>Тверская жизнь (tverlife.ru),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6" w:history="1">
        <w:r w:rsidRPr="00FA7108">
          <w:rPr>
            <w:rFonts w:ascii="Arial" w:eastAsia="Arial" w:hAnsi="Arial" w:cs="Arial"/>
            <w:color w:val="0000FF"/>
            <w:sz w:val="22"/>
            <w:szCs w:val="22"/>
            <w:u w:val="single"/>
            <w:shd w:val="clear" w:color="auto" w:fill="FFFFFF"/>
          </w:rPr>
          <w:t>Вышневолоцкая правда (вышневолоцкаяправда), п.г.т. Жарковский,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7" w:history="1">
        <w:r w:rsidRPr="00FA7108">
          <w:rPr>
            <w:rFonts w:ascii="Arial" w:eastAsia="Arial" w:hAnsi="Arial" w:cs="Arial"/>
            <w:color w:val="0000FF"/>
            <w:sz w:val="22"/>
            <w:szCs w:val="22"/>
            <w:u w:val="single"/>
            <w:shd w:val="clear" w:color="auto" w:fill="FFFFFF"/>
          </w:rPr>
          <w:t>Жарковский вестник (жарковскийвестник), п.г.т. Жарковский,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8" w:history="1">
        <w:r w:rsidRPr="00FA7108">
          <w:rPr>
            <w:rFonts w:ascii="Arial" w:eastAsia="Arial" w:hAnsi="Arial" w:cs="Arial"/>
            <w:color w:val="0000FF"/>
            <w:sz w:val="22"/>
            <w:szCs w:val="22"/>
            <w:u w:val="single"/>
            <w:shd w:val="clear" w:color="auto" w:fill="FFFFFF"/>
          </w:rPr>
          <w:t>Новая жизнь (новаяжизнь), Бологое,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49" w:history="1">
        <w:r w:rsidRPr="00FA7108">
          <w:rPr>
            <w:rFonts w:ascii="Arial" w:eastAsia="Arial" w:hAnsi="Arial" w:cs="Arial"/>
            <w:color w:val="0000FF"/>
            <w:sz w:val="22"/>
            <w:szCs w:val="22"/>
            <w:u w:val="single"/>
            <w:shd w:val="clear" w:color="auto" w:fill="FFFFFF"/>
          </w:rPr>
          <w:t>Авангард (авангард), Западная Двина,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50" w:history="1">
        <w:r w:rsidRPr="00FA7108">
          <w:rPr>
            <w:rFonts w:ascii="Arial" w:eastAsia="Arial" w:hAnsi="Arial" w:cs="Arial"/>
            <w:color w:val="0000FF"/>
            <w:sz w:val="22"/>
            <w:szCs w:val="22"/>
            <w:u w:val="single"/>
            <w:shd w:val="clear" w:color="auto" w:fill="FFFFFF"/>
          </w:rPr>
          <w:t>Вперед (вперед), Калязин,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51" w:history="1">
        <w:r w:rsidRPr="00FA7108">
          <w:rPr>
            <w:rFonts w:ascii="Arial" w:eastAsia="Arial" w:hAnsi="Arial" w:cs="Arial"/>
            <w:color w:val="0000FF"/>
            <w:sz w:val="22"/>
            <w:szCs w:val="22"/>
            <w:u w:val="single"/>
            <w:shd w:val="clear" w:color="auto" w:fill="FFFFFF"/>
          </w:rPr>
          <w:t>Ленинское знамя (leninskoeznamya.tverreg.ru), Тверь,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52" w:history="1">
        <w:r w:rsidRPr="00FA7108">
          <w:rPr>
            <w:rFonts w:ascii="Arial" w:eastAsia="Arial" w:hAnsi="Arial" w:cs="Arial"/>
            <w:color w:val="0000FF"/>
            <w:sz w:val="22"/>
            <w:szCs w:val="22"/>
            <w:u w:val="single"/>
            <w:shd w:val="clear" w:color="auto" w:fill="FFFFFF"/>
          </w:rPr>
          <w:t>Андреапольские вести (андреапольскиевести), Андреаполь, 9 февраля 2022</w:t>
        </w:r>
      </w:hyperlink>
    </w:p>
    <w:p w:rsidR="00FA7108" w:rsidRPr="00FA7108" w:rsidRDefault="00FA7108" w:rsidP="00FA7108">
      <w:pPr>
        <w:numPr>
          <w:ilvl w:val="0"/>
          <w:numId w:val="6"/>
        </w:numPr>
        <w:ind w:left="0" w:firstLine="0"/>
        <w:rPr>
          <w:rFonts w:ascii="Arial" w:eastAsia="Arial" w:hAnsi="Arial" w:cs="Arial"/>
          <w:color w:val="0000FF"/>
          <w:sz w:val="22"/>
          <w:szCs w:val="22"/>
          <w:shd w:val="clear" w:color="auto" w:fill="FFFFFF"/>
        </w:rPr>
      </w:pPr>
      <w:hyperlink r:id="rId153"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Default="00FA7108" w:rsidP="00FA7108">
      <w:pPr>
        <w:jc w:val="right"/>
        <w:rPr>
          <w:rFonts w:ascii="Arial" w:eastAsia="Arial" w:hAnsi="Arial" w:cs="Arial"/>
          <w:color w:val="0000FF"/>
          <w:sz w:val="22"/>
          <w:szCs w:val="22"/>
          <w:shd w:val="clear" w:color="auto" w:fill="FFFFFF"/>
        </w:rPr>
      </w:pPr>
      <w:hyperlink w:anchor="tabtxt_1575050_1913634605" w:history="1">
        <w:r w:rsidRPr="00FA7108">
          <w:rPr>
            <w:rFonts w:ascii="Arial" w:eastAsia="Arial" w:hAnsi="Arial" w:cs="Arial"/>
            <w:color w:val="0000FF"/>
            <w:sz w:val="22"/>
            <w:szCs w:val="22"/>
            <w:u w:val="single"/>
            <w:shd w:val="clear" w:color="auto" w:fill="FFFFFF"/>
          </w:rPr>
          <w:t>К заголовкам сообщений</w:t>
        </w:r>
      </w:hyperlink>
    </w:p>
    <w:p w:rsidR="008B1314" w:rsidRDefault="008B1314" w:rsidP="00FA7108">
      <w:pPr>
        <w:jc w:val="right"/>
        <w:rPr>
          <w:rFonts w:ascii="Arial" w:eastAsia="Arial" w:hAnsi="Arial" w:cs="Arial"/>
          <w:color w:val="0000FF"/>
          <w:sz w:val="22"/>
          <w:szCs w:val="22"/>
          <w:shd w:val="clear" w:color="auto" w:fill="FFFFFF"/>
        </w:rPr>
      </w:pPr>
    </w:p>
    <w:p w:rsidR="008B1314" w:rsidRDefault="008B1314" w:rsidP="00FA7108">
      <w:pPr>
        <w:jc w:val="right"/>
        <w:rPr>
          <w:rFonts w:ascii="Arial" w:eastAsia="Arial" w:hAnsi="Arial" w:cs="Arial"/>
          <w:color w:val="0000FF"/>
          <w:sz w:val="22"/>
          <w:szCs w:val="22"/>
          <w:shd w:val="clear" w:color="auto" w:fill="FFFFFF"/>
        </w:rPr>
      </w:pPr>
    </w:p>
    <w:p w:rsidR="008B1314" w:rsidRDefault="008B1314" w:rsidP="00FA7108">
      <w:pPr>
        <w:jc w:val="right"/>
        <w:rPr>
          <w:rFonts w:ascii="Arial" w:eastAsia="Arial" w:hAnsi="Arial" w:cs="Arial"/>
          <w:color w:val="0000FF"/>
          <w:sz w:val="22"/>
          <w:szCs w:val="22"/>
          <w:shd w:val="clear" w:color="auto" w:fill="FFFFFF"/>
        </w:rPr>
      </w:pPr>
    </w:p>
    <w:p w:rsidR="008B1314" w:rsidRDefault="008B1314" w:rsidP="00FA7108">
      <w:pPr>
        <w:jc w:val="right"/>
        <w:rPr>
          <w:rFonts w:ascii="Arial" w:eastAsia="Arial" w:hAnsi="Arial" w:cs="Arial"/>
          <w:color w:val="0000FF"/>
          <w:sz w:val="22"/>
          <w:szCs w:val="22"/>
          <w:shd w:val="clear" w:color="auto" w:fill="FFFFFF"/>
        </w:rPr>
      </w:pPr>
    </w:p>
    <w:p w:rsidR="00FA7108" w:rsidRPr="00FA7108" w:rsidRDefault="00FA7108" w:rsidP="00FA7108">
      <w:pPr>
        <w:jc w:val="right"/>
        <w:rPr>
          <w:rFonts w:ascii="Arial" w:eastAsia="Arial" w:hAnsi="Arial" w:cs="Arial"/>
          <w:color w:val="0000FF"/>
          <w:sz w:val="22"/>
          <w:szCs w:val="22"/>
          <w:shd w:val="clear" w:color="auto" w:fill="FFFFFF"/>
        </w:rPr>
      </w:pPr>
    </w:p>
    <w:p w:rsidR="00FA7108" w:rsidRPr="00FA7108" w:rsidRDefault="00FA7108" w:rsidP="00FA7108">
      <w:pPr>
        <w:rPr>
          <w:rFonts w:ascii="Arial" w:eastAsia="Arial" w:hAnsi="Arial" w:cs="Arial"/>
          <w:b/>
          <w:color w:val="000000"/>
          <w:sz w:val="22"/>
          <w:szCs w:val="22"/>
          <w:shd w:val="clear" w:color="auto" w:fill="FFFFFF"/>
        </w:rPr>
      </w:pPr>
      <w:r w:rsidRPr="00FA7108">
        <w:rPr>
          <w:rFonts w:ascii="Arial" w:eastAsia="Arial" w:hAnsi="Arial" w:cs="Arial"/>
          <w:b/>
          <w:color w:val="000000"/>
          <w:sz w:val="22"/>
          <w:szCs w:val="22"/>
          <w:shd w:val="clear" w:color="auto" w:fill="FFFFFF"/>
        </w:rPr>
        <w:lastRenderedPageBreak/>
        <w:t>Tverigrad.ru, Тверь, 09 февраля 2022</w:t>
      </w:r>
    </w:p>
    <w:p w:rsidR="00FA7108" w:rsidRPr="00FA7108" w:rsidRDefault="00FA7108" w:rsidP="00FA7108">
      <w:pPr>
        <w:jc w:val="both"/>
        <w:outlineLvl w:val="1"/>
        <w:rPr>
          <w:rFonts w:ascii="Arial" w:eastAsia="Arial" w:hAnsi="Arial" w:cs="Arial"/>
          <w:color w:val="000000"/>
          <w:sz w:val="22"/>
          <w:szCs w:val="22"/>
          <w:shd w:val="clear" w:color="auto" w:fill="FFFFFF"/>
        </w:rPr>
      </w:pPr>
      <w:bookmarkStart w:id="26" w:name="ant_1575050_1913786469"/>
      <w:r w:rsidRPr="00FA7108">
        <w:rPr>
          <w:rFonts w:ascii="Arial" w:eastAsia="Arial" w:hAnsi="Arial" w:cs="Arial"/>
          <w:color w:val="000000"/>
          <w:sz w:val="22"/>
          <w:szCs w:val="22"/>
          <w:shd w:val="clear" w:color="auto" w:fill="FFFFFF"/>
        </w:rPr>
        <w:t>В ТВЕРСКОЙ ОБЛАСТИ БОЛЕЕ 400 ПАЦИЕНТОВ С ОРВИ ОФОРМИЛИ БОЛЬНИЧНЫЙ ДИСТАНЦИОННО</w:t>
      </w:r>
      <w:bookmarkEnd w:id="26"/>
    </w:p>
    <w:p w:rsidR="00FA7108" w:rsidRPr="00FA7108" w:rsidRDefault="00FA7108" w:rsidP="00FA7108">
      <w:pPr>
        <w:jc w:val="both"/>
        <w:rPr>
          <w:rFonts w:ascii="Arial" w:eastAsia="Arial" w:hAnsi="Arial" w:cs="Arial"/>
          <w:color w:val="000000"/>
          <w:sz w:val="22"/>
          <w:szCs w:val="22"/>
          <w:shd w:val="clear" w:color="auto" w:fill="FFFFFF"/>
        </w:rPr>
      </w:pPr>
      <w:r w:rsidRPr="00FA7108">
        <w:rPr>
          <w:rFonts w:ascii="Arial" w:eastAsia="Arial" w:hAnsi="Arial" w:cs="Arial"/>
          <w:color w:val="000000"/>
          <w:sz w:val="22"/>
          <w:szCs w:val="22"/>
          <w:shd w:val="clear" w:color="auto" w:fill="FFFFFF"/>
        </w:rPr>
        <w:t xml:space="preserve">Их выписывают пациентам с признаками ОРВИ.   Такое решение приняли после многочисленных обращений жителей региона. Распоряжение о начале работы в этом направлении отдал </w:t>
      </w:r>
      <w:r w:rsidRPr="00FA7108">
        <w:rPr>
          <w:rFonts w:ascii="Arial" w:eastAsia="Arial" w:hAnsi="Arial" w:cs="Arial"/>
          <w:color w:val="000000"/>
          <w:sz w:val="22"/>
          <w:szCs w:val="22"/>
          <w:shd w:val="clear" w:color="auto" w:fill="C0C0C0"/>
        </w:rPr>
        <w:t>губернатор Тверской области Игорь Руденя</w:t>
      </w:r>
      <w:r w:rsidRPr="00FA7108">
        <w:rPr>
          <w:rFonts w:ascii="Arial" w:eastAsia="Arial" w:hAnsi="Arial" w:cs="Arial"/>
          <w:color w:val="000000"/>
          <w:sz w:val="22"/>
          <w:szCs w:val="22"/>
          <w:shd w:val="clear" w:color="auto" w:fill="FFFFFF"/>
        </w:rPr>
        <w:t xml:space="preserve">... </w:t>
      </w:r>
    </w:p>
    <w:p w:rsidR="00FA7108" w:rsidRPr="00FA7108" w:rsidRDefault="00FA7108" w:rsidP="00FA7108">
      <w:pPr>
        <w:rPr>
          <w:rFonts w:ascii="Arial" w:eastAsia="Arial" w:hAnsi="Arial" w:cs="Arial"/>
          <w:color w:val="0000FF"/>
          <w:sz w:val="22"/>
          <w:szCs w:val="22"/>
          <w:shd w:val="clear" w:color="auto" w:fill="FFFFFF"/>
        </w:rPr>
      </w:pPr>
      <w:hyperlink r:id="rId154" w:history="1">
        <w:r w:rsidRPr="00FA7108">
          <w:rPr>
            <w:rFonts w:ascii="Arial" w:eastAsia="Arial" w:hAnsi="Arial" w:cs="Arial"/>
            <w:color w:val="0000FF"/>
            <w:sz w:val="22"/>
            <w:szCs w:val="22"/>
            <w:u w:val="single"/>
            <w:shd w:val="clear" w:color="auto" w:fill="FFFFFF"/>
          </w:rPr>
          <w:t>https://tverigrad.ru/publication/v-tverskoj-oblasti-bolee-400-pacientov-s-orvi-oformili-bolnichnyj-distancionno/</w:t>
        </w:r>
      </w:hyperlink>
    </w:p>
    <w:p w:rsidR="00FA7108" w:rsidRPr="00FA7108" w:rsidRDefault="00FA7108" w:rsidP="00FA7108">
      <w:pPr>
        <w:rPr>
          <w:rFonts w:ascii="Arial" w:eastAsia="Arial" w:hAnsi="Arial" w:cs="Arial"/>
          <w:color w:val="000000"/>
          <w:sz w:val="22"/>
          <w:szCs w:val="22"/>
          <w:u w:val="single"/>
          <w:shd w:val="clear" w:color="auto" w:fill="FFFFFF"/>
        </w:rPr>
      </w:pPr>
      <w:r w:rsidRPr="00FA7108">
        <w:rPr>
          <w:rFonts w:ascii="Arial" w:eastAsia="Arial" w:hAnsi="Arial" w:cs="Arial"/>
          <w:color w:val="000000"/>
          <w:sz w:val="22"/>
          <w:szCs w:val="22"/>
          <w:u w:val="single"/>
          <w:shd w:val="clear" w:color="auto" w:fill="FFFFFF"/>
        </w:rPr>
        <w:t>Сообщения по событию:</w:t>
      </w:r>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55" w:history="1">
        <w:r w:rsidRPr="00FA7108">
          <w:rPr>
            <w:rFonts w:ascii="Arial" w:eastAsia="Arial" w:hAnsi="Arial" w:cs="Arial"/>
            <w:color w:val="0000FF"/>
            <w:sz w:val="22"/>
            <w:szCs w:val="22"/>
            <w:u w:val="single"/>
            <w:shd w:val="clear" w:color="auto" w:fill="FFFFFF"/>
          </w:rPr>
          <w:t>Вся Тверь (газета-вся-тверь.рф), Тверь, 10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r w:rsidRPr="00FA7108">
        <w:rPr>
          <w:rFonts w:ascii="Arial" w:eastAsia="Arial" w:hAnsi="Arial" w:cs="Arial"/>
          <w:color w:val="0000FF"/>
          <w:sz w:val="22"/>
          <w:szCs w:val="22"/>
          <w:shd w:val="clear" w:color="auto" w:fill="FFFFFF"/>
        </w:rPr>
        <w:t>Наша жизнь # п. Оленино, п. Оленино, 10 февраля 2022</w:t>
      </w:r>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r w:rsidRPr="00FA7108">
        <w:rPr>
          <w:rFonts w:ascii="Arial" w:eastAsia="Arial" w:hAnsi="Arial" w:cs="Arial"/>
          <w:color w:val="0000FF"/>
          <w:sz w:val="22"/>
          <w:szCs w:val="22"/>
          <w:shd w:val="clear" w:color="auto" w:fill="FFFFFF"/>
        </w:rPr>
        <w:t>Ржевская правда, Ржев, 10 февраля 2022</w:t>
      </w:r>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56" w:history="1">
        <w:r w:rsidRPr="00FA7108">
          <w:rPr>
            <w:rFonts w:ascii="Arial" w:eastAsia="Arial" w:hAnsi="Arial" w:cs="Arial"/>
            <w:color w:val="0000FF"/>
            <w:sz w:val="22"/>
            <w:szCs w:val="22"/>
            <w:u w:val="single"/>
            <w:shd w:val="clear" w:color="auto" w:fill="FFFFFF"/>
          </w:rPr>
          <w:t>Московский Комсомолец (tver.mk.ru), Тверь,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57" w:history="1">
        <w:r w:rsidRPr="00FA7108">
          <w:rPr>
            <w:rFonts w:ascii="Arial" w:eastAsia="Arial" w:hAnsi="Arial" w:cs="Arial"/>
            <w:color w:val="0000FF"/>
            <w:sz w:val="22"/>
            <w:szCs w:val="22"/>
            <w:u w:val="single"/>
            <w:shd w:val="clear" w:color="auto" w:fill="FFFFFF"/>
          </w:rPr>
          <w:t>Бельская правда (бельскаяправда), Белый,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58" w:history="1">
        <w:r w:rsidRPr="00FA7108">
          <w:rPr>
            <w:rFonts w:ascii="Arial" w:eastAsia="Arial" w:hAnsi="Arial" w:cs="Arial"/>
            <w:color w:val="0000FF"/>
            <w:sz w:val="22"/>
            <w:szCs w:val="22"/>
            <w:u w:val="single"/>
            <w:shd w:val="clear" w:color="auto" w:fill="FFFFFF"/>
          </w:rPr>
          <w:t>Зубцовская жизнь (зубцовскаяжизнь), Зубцов,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59" w:history="1">
        <w:r w:rsidRPr="00FA7108">
          <w:rPr>
            <w:rFonts w:ascii="Arial" w:eastAsia="Arial" w:hAnsi="Arial" w:cs="Arial"/>
            <w:color w:val="0000FF"/>
            <w:sz w:val="22"/>
            <w:szCs w:val="22"/>
            <w:u w:val="single"/>
            <w:shd w:val="clear" w:color="auto" w:fill="FFFFFF"/>
          </w:rPr>
          <w:t>Молоковский край (молоковскийкрай), п. Молоково,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0" w:history="1">
        <w:r w:rsidRPr="00FA7108">
          <w:rPr>
            <w:rFonts w:ascii="Arial" w:eastAsia="Arial" w:hAnsi="Arial" w:cs="Arial"/>
            <w:color w:val="0000FF"/>
            <w:sz w:val="22"/>
            <w:szCs w:val="22"/>
            <w:u w:val="single"/>
            <w:shd w:val="clear" w:color="auto" w:fill="FFFFFF"/>
          </w:rPr>
          <w:t>Наша жизнь (нашажизнь), Лихославль,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1" w:history="1">
        <w:r w:rsidRPr="00FA7108">
          <w:rPr>
            <w:rFonts w:ascii="Arial" w:eastAsia="Arial" w:hAnsi="Arial" w:cs="Arial"/>
            <w:color w:val="0000FF"/>
            <w:sz w:val="22"/>
            <w:szCs w:val="22"/>
            <w:u w:val="single"/>
            <w:shd w:val="clear" w:color="auto" w:fill="FFFFFF"/>
          </w:rPr>
          <w:t>Тверское информационное агентство (tvernews.ru), Тверь,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2" w:history="1">
        <w:r w:rsidRPr="00FA7108">
          <w:rPr>
            <w:rFonts w:ascii="Arial" w:eastAsia="Arial" w:hAnsi="Arial" w:cs="Arial"/>
            <w:color w:val="0000FF"/>
            <w:sz w:val="22"/>
            <w:szCs w:val="22"/>
            <w:u w:val="single"/>
            <w:shd w:val="clear" w:color="auto" w:fill="FFFFFF"/>
          </w:rPr>
          <w:t>Комсомольская правда (tver.kp.ru), Тверь,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3" w:history="1">
        <w:r w:rsidRPr="00FA7108">
          <w:rPr>
            <w:rFonts w:ascii="Arial" w:eastAsia="Arial" w:hAnsi="Arial" w:cs="Arial"/>
            <w:color w:val="0000FF"/>
            <w:sz w:val="22"/>
            <w:szCs w:val="22"/>
            <w:u w:val="single"/>
            <w:shd w:val="clear" w:color="auto" w:fill="FFFFFF"/>
          </w:rPr>
          <w:t>Сандовские вести (сандовскиевести), п.г.т. Сандово,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4" w:history="1">
        <w:r w:rsidRPr="00FA7108">
          <w:rPr>
            <w:rFonts w:ascii="Arial" w:eastAsia="Arial" w:hAnsi="Arial" w:cs="Arial"/>
            <w:color w:val="0000FF"/>
            <w:sz w:val="22"/>
            <w:szCs w:val="22"/>
            <w:u w:val="single"/>
            <w:shd w:val="clear" w:color="auto" w:fill="FFFFFF"/>
          </w:rPr>
          <w:t>Вперед (вперед), Калязин,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5" w:history="1">
        <w:r w:rsidRPr="00FA7108">
          <w:rPr>
            <w:rFonts w:ascii="Arial" w:eastAsia="Arial" w:hAnsi="Arial" w:cs="Arial"/>
            <w:color w:val="0000FF"/>
            <w:sz w:val="22"/>
            <w:szCs w:val="22"/>
            <w:u w:val="single"/>
            <w:shd w:val="clear" w:color="auto" w:fill="FFFFFF"/>
          </w:rPr>
          <w:t>Спировские известия (спировскиеизвестия), п. Спирово,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6" w:history="1">
        <w:r w:rsidRPr="00FA7108">
          <w:rPr>
            <w:rFonts w:ascii="Arial" w:eastAsia="Arial" w:hAnsi="Arial" w:cs="Arial"/>
            <w:color w:val="0000FF"/>
            <w:sz w:val="22"/>
            <w:szCs w:val="22"/>
            <w:u w:val="single"/>
            <w:shd w:val="clear" w:color="auto" w:fill="FFFFFF"/>
          </w:rPr>
          <w:t>Вышневолоцкая правда (вышневолоцкаяправда), п.г.т. Жарковский,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7" w:history="1">
        <w:r w:rsidRPr="00FA7108">
          <w:rPr>
            <w:rFonts w:ascii="Arial" w:eastAsia="Arial" w:hAnsi="Arial" w:cs="Arial"/>
            <w:color w:val="0000FF"/>
            <w:sz w:val="22"/>
            <w:szCs w:val="22"/>
            <w:u w:val="single"/>
            <w:shd w:val="clear" w:color="auto" w:fill="FFFFFF"/>
          </w:rPr>
          <w:t>Новая жизнь (новаяжизнь), Бологое,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8" w:history="1">
        <w:r w:rsidRPr="00FA7108">
          <w:rPr>
            <w:rFonts w:ascii="Arial" w:eastAsia="Arial" w:hAnsi="Arial" w:cs="Arial"/>
            <w:color w:val="0000FF"/>
            <w:sz w:val="22"/>
            <w:szCs w:val="22"/>
            <w:u w:val="single"/>
            <w:shd w:val="clear" w:color="auto" w:fill="FFFFFF"/>
          </w:rPr>
          <w:t>Андреапольские вести (андреапольскиевести), Андреаполь,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69" w:history="1">
        <w:r w:rsidRPr="00FA7108">
          <w:rPr>
            <w:rFonts w:ascii="Arial" w:eastAsia="Arial" w:hAnsi="Arial" w:cs="Arial"/>
            <w:color w:val="0000FF"/>
            <w:sz w:val="22"/>
            <w:szCs w:val="22"/>
            <w:u w:val="single"/>
            <w:shd w:val="clear" w:color="auto" w:fill="FFFFFF"/>
          </w:rPr>
          <w:t>Тверская жизнь (tverlife.ru), Тверь,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0" w:history="1">
        <w:r w:rsidRPr="00FA7108">
          <w:rPr>
            <w:rFonts w:ascii="Arial" w:eastAsia="Arial" w:hAnsi="Arial" w:cs="Arial"/>
            <w:color w:val="0000FF"/>
            <w:sz w:val="22"/>
            <w:szCs w:val="22"/>
            <w:u w:val="single"/>
            <w:shd w:val="clear" w:color="auto" w:fill="FFFFFF"/>
          </w:rPr>
          <w:t>Коммунар (коммунар), п. Фирово,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1" w:history="1">
        <w:r w:rsidRPr="00FA7108">
          <w:rPr>
            <w:rFonts w:ascii="Arial" w:eastAsia="Arial" w:hAnsi="Arial" w:cs="Arial"/>
            <w:color w:val="0000FF"/>
            <w:sz w:val="22"/>
            <w:szCs w:val="22"/>
            <w:u w:val="single"/>
            <w:shd w:val="clear" w:color="auto" w:fill="FFFFFF"/>
          </w:rPr>
          <w:t>Авангард (авангард), Западная Двина,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2" w:history="1">
        <w:r w:rsidRPr="00FA7108">
          <w:rPr>
            <w:rFonts w:ascii="Arial" w:eastAsia="Arial" w:hAnsi="Arial" w:cs="Arial"/>
            <w:color w:val="0000FF"/>
            <w:sz w:val="22"/>
            <w:szCs w:val="22"/>
            <w:u w:val="single"/>
            <w:shd w:val="clear" w:color="auto" w:fill="FFFFFF"/>
          </w:rPr>
          <w:t>Лесной вестник (леснойвестник), с. Лесное (Тверская обл.),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3" w:history="1">
        <w:r w:rsidRPr="00FA7108">
          <w:rPr>
            <w:rFonts w:ascii="Arial" w:eastAsia="Arial" w:hAnsi="Arial" w:cs="Arial"/>
            <w:color w:val="0000FF"/>
            <w:sz w:val="22"/>
            <w:szCs w:val="22"/>
            <w:u w:val="single"/>
            <w:shd w:val="clear" w:color="auto" w:fill="FFFFFF"/>
          </w:rPr>
          <w:t>Ленинское знамя (leninskoeznamya.tverreg.ru), Тверь,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4" w:history="1">
        <w:r w:rsidRPr="00FA7108">
          <w:rPr>
            <w:rFonts w:ascii="Arial" w:eastAsia="Arial" w:hAnsi="Arial" w:cs="Arial"/>
            <w:color w:val="0000FF"/>
            <w:sz w:val="22"/>
            <w:szCs w:val="22"/>
            <w:u w:val="single"/>
            <w:shd w:val="clear" w:color="auto" w:fill="FFFFFF"/>
          </w:rPr>
          <w:t>Жарковский вестник (жарковскийвестник), п.г.т. Жарковский,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5" w:history="1">
        <w:r w:rsidRPr="00FA7108">
          <w:rPr>
            <w:rFonts w:ascii="Arial" w:eastAsia="Arial" w:hAnsi="Arial" w:cs="Arial"/>
            <w:color w:val="0000FF"/>
            <w:sz w:val="22"/>
            <w:szCs w:val="22"/>
            <w:u w:val="single"/>
            <w:shd w:val="clear" w:color="auto" w:fill="FFFFFF"/>
          </w:rPr>
          <w:t>Бельская правда (бельскаяправда), Белый,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6"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7" w:history="1">
        <w:r w:rsidRPr="00FA7108">
          <w:rPr>
            <w:rFonts w:ascii="Arial" w:eastAsia="Arial" w:hAnsi="Arial" w:cs="Arial"/>
            <w:color w:val="0000FF"/>
            <w:sz w:val="22"/>
            <w:szCs w:val="22"/>
            <w:u w:val="single"/>
            <w:shd w:val="clear" w:color="auto" w:fill="FFFFFF"/>
          </w:rPr>
          <w:t>Зубцовская жизнь (зубцовскаяжизнь), Зубцов,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8" w:history="1">
        <w:r w:rsidRPr="00FA7108">
          <w:rPr>
            <w:rFonts w:ascii="Arial" w:eastAsia="Arial" w:hAnsi="Arial" w:cs="Arial"/>
            <w:color w:val="0000FF"/>
            <w:sz w:val="22"/>
            <w:szCs w:val="22"/>
            <w:u w:val="single"/>
            <w:shd w:val="clear" w:color="auto" w:fill="FFFFFF"/>
          </w:rPr>
          <w:t>Молоковский край (молоковскийкрай), п. Молоково,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79" w:history="1">
        <w:r w:rsidRPr="00FA7108">
          <w:rPr>
            <w:rFonts w:ascii="Arial" w:eastAsia="Arial" w:hAnsi="Arial" w:cs="Arial"/>
            <w:color w:val="0000FF"/>
            <w:sz w:val="22"/>
            <w:szCs w:val="22"/>
            <w:u w:val="single"/>
            <w:shd w:val="clear" w:color="auto" w:fill="FFFFFF"/>
          </w:rPr>
          <w:t>Наша жизнь (нашажизнь), Лихославль,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80" w:history="1">
        <w:r w:rsidRPr="00FA7108">
          <w:rPr>
            <w:rFonts w:ascii="Arial" w:eastAsia="Arial" w:hAnsi="Arial" w:cs="Arial"/>
            <w:color w:val="0000FF"/>
            <w:sz w:val="22"/>
            <w:szCs w:val="22"/>
            <w:u w:val="single"/>
            <w:shd w:val="clear" w:color="auto" w:fill="FFFFFF"/>
          </w:rPr>
          <w:t>Ленинское знамя (leninskoeznamya.tverreg.ru), Тверь,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81" w:history="1">
        <w:r w:rsidRPr="00FA7108">
          <w:rPr>
            <w:rFonts w:ascii="Arial" w:eastAsia="Arial" w:hAnsi="Arial" w:cs="Arial"/>
            <w:color w:val="0000FF"/>
            <w:sz w:val="22"/>
            <w:szCs w:val="22"/>
            <w:u w:val="single"/>
            <w:shd w:val="clear" w:color="auto" w:fill="FFFFFF"/>
          </w:rPr>
          <w:t>Сандовские вести (сандовскиевести), п.г.т. Сандово,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82" w:history="1">
        <w:r w:rsidRPr="00FA7108">
          <w:rPr>
            <w:rFonts w:ascii="Arial" w:eastAsia="Arial" w:hAnsi="Arial" w:cs="Arial"/>
            <w:color w:val="0000FF"/>
            <w:sz w:val="22"/>
            <w:szCs w:val="22"/>
            <w:u w:val="single"/>
            <w:shd w:val="clear" w:color="auto" w:fill="FFFFFF"/>
          </w:rPr>
          <w:t>Авангард (авангард), Западная Двина,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83" w:history="1">
        <w:r w:rsidRPr="00FA7108">
          <w:rPr>
            <w:rFonts w:ascii="Arial" w:eastAsia="Arial" w:hAnsi="Arial" w:cs="Arial"/>
            <w:color w:val="0000FF"/>
            <w:sz w:val="22"/>
            <w:szCs w:val="22"/>
            <w:u w:val="single"/>
            <w:shd w:val="clear" w:color="auto" w:fill="FFFFFF"/>
          </w:rPr>
          <w:t>Спировские известия (спировскиеизвестия), п. Спирово,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84" w:history="1">
        <w:r w:rsidRPr="00FA7108">
          <w:rPr>
            <w:rFonts w:ascii="Arial" w:eastAsia="Arial" w:hAnsi="Arial" w:cs="Arial"/>
            <w:color w:val="0000FF"/>
            <w:sz w:val="22"/>
            <w:szCs w:val="22"/>
            <w:u w:val="single"/>
            <w:shd w:val="clear" w:color="auto" w:fill="FFFFFF"/>
          </w:rPr>
          <w:t>Жарковский вестник (жарковскийвестник), п.г.т. Жарковский,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85" w:history="1">
        <w:r w:rsidRPr="00FA7108">
          <w:rPr>
            <w:rFonts w:ascii="Arial" w:eastAsia="Arial" w:hAnsi="Arial" w:cs="Arial"/>
            <w:color w:val="0000FF"/>
            <w:sz w:val="22"/>
            <w:szCs w:val="22"/>
            <w:u w:val="single"/>
            <w:shd w:val="clear" w:color="auto" w:fill="FFFFFF"/>
          </w:rPr>
          <w:t>Вперед (вперед), Калязин, 9 февраля 2022</w:t>
        </w:r>
      </w:hyperlink>
    </w:p>
    <w:p w:rsidR="00FA7108" w:rsidRPr="00FA7108" w:rsidRDefault="00FA7108" w:rsidP="008B1314">
      <w:pPr>
        <w:rPr>
          <w:rFonts w:ascii="Arial" w:eastAsia="Arial" w:hAnsi="Arial" w:cs="Arial"/>
          <w:color w:val="0000FF"/>
          <w:sz w:val="22"/>
          <w:szCs w:val="22"/>
          <w:shd w:val="clear" w:color="auto" w:fill="FFFFFF"/>
        </w:rPr>
      </w:pPr>
      <w:hyperlink r:id="rId186" w:history="1">
        <w:r w:rsidRPr="00FA7108">
          <w:rPr>
            <w:rFonts w:ascii="Arial" w:eastAsia="Arial" w:hAnsi="Arial" w:cs="Arial"/>
            <w:color w:val="0000FF"/>
            <w:sz w:val="22"/>
            <w:szCs w:val="22"/>
            <w:u w:val="single"/>
            <w:shd w:val="clear" w:color="auto" w:fill="FFFFFF"/>
          </w:rPr>
          <w:t>Коммунар (коммунар), п. Фирово,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87" w:history="1">
        <w:r w:rsidRPr="00FA7108">
          <w:rPr>
            <w:rFonts w:ascii="Arial" w:eastAsia="Arial" w:hAnsi="Arial" w:cs="Arial"/>
            <w:color w:val="0000FF"/>
            <w:sz w:val="22"/>
            <w:szCs w:val="22"/>
            <w:u w:val="single"/>
            <w:shd w:val="clear" w:color="auto" w:fill="FFFFFF"/>
          </w:rPr>
          <w:t>Новая жизнь (новаяжизнь), Бологое,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88" w:history="1">
        <w:r w:rsidRPr="00FA7108">
          <w:rPr>
            <w:rFonts w:ascii="Arial" w:eastAsia="Arial" w:hAnsi="Arial" w:cs="Arial"/>
            <w:color w:val="0000FF"/>
            <w:sz w:val="22"/>
            <w:szCs w:val="22"/>
            <w:u w:val="single"/>
            <w:shd w:val="clear" w:color="auto" w:fill="FFFFFF"/>
          </w:rPr>
          <w:t>Лесной вестник (леснойвестник), с. Лесное (Тверская обл.),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89" w:history="1">
        <w:r w:rsidRPr="00FA7108">
          <w:rPr>
            <w:rFonts w:ascii="Arial" w:eastAsia="Arial" w:hAnsi="Arial" w:cs="Arial"/>
            <w:color w:val="0000FF"/>
            <w:sz w:val="22"/>
            <w:szCs w:val="22"/>
            <w:u w:val="single"/>
            <w:shd w:val="clear" w:color="auto" w:fill="FFFFFF"/>
          </w:rPr>
          <w:t>Андреапольские вести (андреапольскиевести), Андреаполь, 9 февраля 2022</w:t>
        </w:r>
      </w:hyperlink>
    </w:p>
    <w:p w:rsidR="00FA7108" w:rsidRPr="00FA7108" w:rsidRDefault="00FA7108" w:rsidP="00FA7108">
      <w:pPr>
        <w:numPr>
          <w:ilvl w:val="0"/>
          <w:numId w:val="7"/>
        </w:numPr>
        <w:ind w:left="0" w:firstLine="0"/>
        <w:rPr>
          <w:rFonts w:ascii="Arial" w:eastAsia="Arial" w:hAnsi="Arial" w:cs="Arial"/>
          <w:color w:val="0000FF"/>
          <w:sz w:val="22"/>
          <w:szCs w:val="22"/>
          <w:shd w:val="clear" w:color="auto" w:fill="FFFFFF"/>
        </w:rPr>
      </w:pPr>
      <w:hyperlink r:id="rId190" w:history="1">
        <w:r w:rsidRPr="00FA7108">
          <w:rPr>
            <w:rFonts w:ascii="Arial" w:eastAsia="Arial" w:hAnsi="Arial" w:cs="Arial"/>
            <w:color w:val="0000FF"/>
            <w:sz w:val="22"/>
            <w:szCs w:val="22"/>
            <w:u w:val="single"/>
            <w:shd w:val="clear" w:color="auto" w:fill="FFFFFF"/>
          </w:rPr>
          <w:t>Тверские ведомости (vedtver.ru), Тверь, 9 февраля 2022</w:t>
        </w:r>
      </w:hyperlink>
    </w:p>
    <w:p w:rsidR="00FA7108" w:rsidRDefault="00FA7108" w:rsidP="00FA7108">
      <w:pPr>
        <w:jc w:val="right"/>
        <w:rPr>
          <w:rFonts w:ascii="Arial" w:eastAsia="Arial" w:hAnsi="Arial" w:cs="Arial"/>
          <w:color w:val="0000FF"/>
          <w:sz w:val="22"/>
          <w:szCs w:val="22"/>
          <w:shd w:val="clear" w:color="auto" w:fill="FFFFFF"/>
        </w:rPr>
      </w:pPr>
      <w:hyperlink w:anchor="tabtxt_1575050_1913786469" w:history="1">
        <w:r w:rsidRPr="00FA7108">
          <w:rPr>
            <w:rFonts w:ascii="Arial" w:eastAsia="Arial" w:hAnsi="Arial" w:cs="Arial"/>
            <w:color w:val="0000FF"/>
            <w:sz w:val="22"/>
            <w:szCs w:val="22"/>
            <w:u w:val="single"/>
            <w:shd w:val="clear" w:color="auto" w:fill="FFFFFF"/>
          </w:rPr>
          <w:t>К заголовкам сообщений</w:t>
        </w:r>
      </w:hyperlink>
    </w:p>
    <w:p w:rsidR="00FA7108" w:rsidRPr="00FA7108" w:rsidRDefault="00FA7108" w:rsidP="00FA7108">
      <w:pPr>
        <w:jc w:val="right"/>
        <w:rPr>
          <w:rFonts w:ascii="Arial" w:eastAsia="Arial" w:hAnsi="Arial" w:cs="Arial"/>
          <w:color w:val="0000FF"/>
          <w:sz w:val="22"/>
          <w:szCs w:val="22"/>
          <w:shd w:val="clear" w:color="auto" w:fill="FFFFFF"/>
        </w:rPr>
      </w:pPr>
    </w:p>
    <w:p w:rsidR="00FA7108" w:rsidRPr="00FA7108" w:rsidRDefault="00FA7108" w:rsidP="00FA7108">
      <w:pPr>
        <w:rPr>
          <w:rFonts w:ascii="Arial" w:eastAsia="Arial" w:hAnsi="Arial" w:cs="Arial"/>
          <w:b/>
          <w:color w:val="000000"/>
          <w:sz w:val="22"/>
          <w:szCs w:val="22"/>
          <w:shd w:val="clear" w:color="auto" w:fill="FFFFFF"/>
        </w:rPr>
      </w:pPr>
      <w:r w:rsidRPr="00FA7108">
        <w:rPr>
          <w:rFonts w:ascii="Arial" w:eastAsia="Arial" w:hAnsi="Arial" w:cs="Arial"/>
          <w:b/>
          <w:color w:val="000000"/>
          <w:sz w:val="22"/>
          <w:szCs w:val="22"/>
          <w:shd w:val="clear" w:color="auto" w:fill="FFFFFF"/>
        </w:rPr>
        <w:t>Тверское информационное агентство (tvernews.ru), Тверь, 09 февраля 2022</w:t>
      </w:r>
    </w:p>
    <w:p w:rsidR="00FA7108" w:rsidRPr="00FA7108" w:rsidRDefault="00FA7108" w:rsidP="00FA7108">
      <w:pPr>
        <w:jc w:val="both"/>
        <w:outlineLvl w:val="1"/>
        <w:rPr>
          <w:rFonts w:ascii="Arial" w:eastAsia="Arial" w:hAnsi="Arial" w:cs="Arial"/>
          <w:color w:val="000000"/>
          <w:sz w:val="22"/>
          <w:szCs w:val="22"/>
          <w:shd w:val="clear" w:color="auto" w:fill="FFFFFF"/>
        </w:rPr>
      </w:pPr>
      <w:bookmarkStart w:id="27" w:name="ant_1575050_1913470432"/>
      <w:r w:rsidRPr="00FA7108">
        <w:rPr>
          <w:rFonts w:ascii="Arial" w:eastAsia="Arial" w:hAnsi="Arial" w:cs="Arial"/>
          <w:color w:val="000000"/>
          <w:sz w:val="22"/>
          <w:szCs w:val="22"/>
          <w:shd w:val="clear" w:color="auto" w:fill="FFFFFF"/>
        </w:rPr>
        <w:t>ИГОРЬ РУДЕНЯ ВСТРЕТИЛСЯ С ГЛАВОЙ БЕЖЕЦКОГО РАЙОНА ИГОРЕМ ПАВЛОВЫМ</w:t>
      </w:r>
      <w:bookmarkEnd w:id="27"/>
    </w:p>
    <w:p w:rsidR="00FA7108" w:rsidRPr="00FA7108" w:rsidRDefault="00FA7108" w:rsidP="00FA7108">
      <w:pPr>
        <w:jc w:val="both"/>
        <w:rPr>
          <w:rFonts w:ascii="Arial" w:eastAsia="Arial" w:hAnsi="Arial" w:cs="Arial"/>
          <w:color w:val="000000"/>
          <w:sz w:val="22"/>
          <w:szCs w:val="22"/>
          <w:shd w:val="clear" w:color="auto" w:fill="FFFFFF"/>
        </w:rPr>
      </w:pPr>
      <w:r w:rsidRPr="00FA7108">
        <w:rPr>
          <w:rFonts w:ascii="Arial" w:eastAsia="Arial" w:hAnsi="Arial" w:cs="Arial"/>
          <w:color w:val="000000"/>
          <w:sz w:val="22"/>
          <w:szCs w:val="22"/>
          <w:shd w:val="clear" w:color="auto" w:fill="FFFFFF"/>
        </w:rPr>
        <w:t xml:space="preserve">9 февраля губернатор </w:t>
      </w:r>
      <w:r w:rsidRPr="00FA7108">
        <w:rPr>
          <w:rFonts w:ascii="Arial" w:eastAsia="Arial" w:hAnsi="Arial" w:cs="Arial"/>
          <w:color w:val="000000"/>
          <w:sz w:val="22"/>
          <w:szCs w:val="22"/>
          <w:shd w:val="clear" w:color="auto" w:fill="C0C0C0"/>
        </w:rPr>
        <w:t>Игорь Руденя</w:t>
      </w:r>
      <w:r w:rsidRPr="00FA7108">
        <w:rPr>
          <w:rFonts w:ascii="Arial" w:eastAsia="Arial" w:hAnsi="Arial" w:cs="Arial"/>
          <w:color w:val="000000"/>
          <w:sz w:val="22"/>
          <w:szCs w:val="22"/>
          <w:shd w:val="clear" w:color="auto" w:fill="FFFFFF"/>
        </w:rPr>
        <w:t xml:space="preserve"> провел встречу с главой Бежецкого района Игорем Павловым. Обсуждались актуальные вопросы социально-экономического развития муниципалитета. Одной из тем стало строительство Бежецкой центральной районной больницы... </w:t>
      </w:r>
    </w:p>
    <w:p w:rsidR="00FA7108" w:rsidRPr="00FA7108" w:rsidRDefault="00FA7108" w:rsidP="00FA7108">
      <w:pPr>
        <w:rPr>
          <w:rFonts w:ascii="Arial" w:eastAsia="Arial" w:hAnsi="Arial" w:cs="Arial"/>
          <w:color w:val="0000FF"/>
          <w:sz w:val="22"/>
          <w:szCs w:val="22"/>
          <w:shd w:val="clear" w:color="auto" w:fill="FFFFFF"/>
        </w:rPr>
      </w:pPr>
      <w:hyperlink r:id="rId191" w:history="1">
        <w:r w:rsidRPr="00FA7108">
          <w:rPr>
            <w:rFonts w:ascii="Arial" w:eastAsia="Arial" w:hAnsi="Arial" w:cs="Arial"/>
            <w:color w:val="0000FF"/>
            <w:sz w:val="22"/>
            <w:szCs w:val="22"/>
            <w:u w:val="single"/>
            <w:shd w:val="clear" w:color="auto" w:fill="FFFFFF"/>
          </w:rPr>
          <w:t>https://tvernews.ru/news/281450/</w:t>
        </w:r>
      </w:hyperlink>
    </w:p>
    <w:p w:rsidR="00FA7108" w:rsidRPr="00FA7108" w:rsidRDefault="00FA7108" w:rsidP="00FA7108">
      <w:pPr>
        <w:rPr>
          <w:rFonts w:ascii="Arial" w:eastAsia="Arial" w:hAnsi="Arial" w:cs="Arial"/>
          <w:color w:val="000000"/>
          <w:sz w:val="22"/>
          <w:szCs w:val="22"/>
          <w:u w:val="single"/>
          <w:shd w:val="clear" w:color="auto" w:fill="FFFFFF"/>
        </w:rPr>
      </w:pPr>
      <w:r w:rsidRPr="00FA7108">
        <w:rPr>
          <w:rFonts w:ascii="Arial" w:eastAsia="Arial" w:hAnsi="Arial" w:cs="Arial"/>
          <w:color w:val="000000"/>
          <w:sz w:val="22"/>
          <w:szCs w:val="22"/>
          <w:u w:val="single"/>
          <w:shd w:val="clear" w:color="auto" w:fill="FFFFFF"/>
        </w:rPr>
        <w:t>Сообщения по событию:</w:t>
      </w:r>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192" w:history="1">
        <w:r w:rsidRPr="00FA7108">
          <w:rPr>
            <w:rFonts w:ascii="Arial" w:eastAsia="Arial" w:hAnsi="Arial" w:cs="Arial"/>
            <w:color w:val="0000FF"/>
            <w:sz w:val="22"/>
            <w:szCs w:val="22"/>
            <w:u w:val="single"/>
            <w:shd w:val="clear" w:color="auto" w:fill="FFFFFF"/>
          </w:rPr>
          <w:t>Главный региональный (glavny.tv), Смоленск,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lang w:val="en-US"/>
        </w:rPr>
      </w:pPr>
      <w:hyperlink r:id="rId193" w:history="1">
        <w:r w:rsidRPr="00FA7108">
          <w:rPr>
            <w:rFonts w:ascii="Arial" w:eastAsia="Arial" w:hAnsi="Arial" w:cs="Arial"/>
            <w:color w:val="0000FF"/>
            <w:sz w:val="22"/>
            <w:szCs w:val="22"/>
            <w:u w:val="single"/>
            <w:shd w:val="clear" w:color="auto" w:fill="FFFFFF"/>
            <w:lang w:val="en-US"/>
          </w:rPr>
          <w:t xml:space="preserve">PANORAMA PRO (panoramapro.ru), </w:t>
        </w:r>
        <w:r w:rsidRPr="00FA7108">
          <w:rPr>
            <w:rFonts w:ascii="Arial" w:eastAsia="Arial" w:hAnsi="Arial" w:cs="Arial"/>
            <w:color w:val="0000FF"/>
            <w:sz w:val="22"/>
            <w:szCs w:val="22"/>
            <w:u w:val="single"/>
            <w:shd w:val="clear" w:color="auto" w:fill="FFFFFF"/>
          </w:rPr>
          <w:t>Тверь</w:t>
        </w:r>
        <w:r w:rsidRPr="00FA7108">
          <w:rPr>
            <w:rFonts w:ascii="Arial" w:eastAsia="Arial" w:hAnsi="Arial" w:cs="Arial"/>
            <w:color w:val="0000FF"/>
            <w:sz w:val="22"/>
            <w:szCs w:val="22"/>
            <w:u w:val="single"/>
            <w:shd w:val="clear" w:color="auto" w:fill="FFFFFF"/>
            <w:lang w:val="en-US"/>
          </w:rPr>
          <w:t xml:space="preserve">, 9 </w:t>
        </w:r>
        <w:r w:rsidRPr="00FA7108">
          <w:rPr>
            <w:rFonts w:ascii="Arial" w:eastAsia="Arial" w:hAnsi="Arial" w:cs="Arial"/>
            <w:color w:val="0000FF"/>
            <w:sz w:val="22"/>
            <w:szCs w:val="22"/>
            <w:u w:val="single"/>
            <w:shd w:val="clear" w:color="auto" w:fill="FFFFFF"/>
          </w:rPr>
          <w:t>февраля</w:t>
        </w:r>
        <w:r w:rsidRPr="00FA7108">
          <w:rPr>
            <w:rFonts w:ascii="Arial" w:eastAsia="Arial" w:hAnsi="Arial" w:cs="Arial"/>
            <w:color w:val="0000FF"/>
            <w:sz w:val="22"/>
            <w:szCs w:val="22"/>
            <w:u w:val="single"/>
            <w:shd w:val="clear" w:color="auto" w:fill="FFFFFF"/>
            <w:lang w:val="en-US"/>
          </w:rPr>
          <w:t xml:space="preserve">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lang w:val="en-US"/>
        </w:rPr>
      </w:pPr>
      <w:hyperlink r:id="rId194" w:history="1">
        <w:r w:rsidRPr="00FA7108">
          <w:rPr>
            <w:rFonts w:ascii="Arial" w:eastAsia="Arial" w:hAnsi="Arial" w:cs="Arial"/>
            <w:color w:val="0000FF"/>
            <w:sz w:val="22"/>
            <w:szCs w:val="22"/>
            <w:u w:val="single"/>
            <w:shd w:val="clear" w:color="auto" w:fill="FFFFFF"/>
          </w:rPr>
          <w:t>Бежецкая</w:t>
        </w:r>
        <w:r w:rsidRPr="00FA7108">
          <w:rPr>
            <w:rFonts w:ascii="Arial" w:eastAsia="Arial" w:hAnsi="Arial" w:cs="Arial"/>
            <w:color w:val="0000FF"/>
            <w:sz w:val="22"/>
            <w:szCs w:val="22"/>
            <w:u w:val="single"/>
            <w:shd w:val="clear" w:color="auto" w:fill="FFFFFF"/>
            <w:lang w:val="en-US"/>
          </w:rPr>
          <w:t xml:space="preserve"> </w:t>
        </w:r>
        <w:r w:rsidRPr="00FA7108">
          <w:rPr>
            <w:rFonts w:ascii="Arial" w:eastAsia="Arial" w:hAnsi="Arial" w:cs="Arial"/>
            <w:color w:val="0000FF"/>
            <w:sz w:val="22"/>
            <w:szCs w:val="22"/>
            <w:u w:val="single"/>
            <w:shd w:val="clear" w:color="auto" w:fill="FFFFFF"/>
          </w:rPr>
          <w:t>жизнь</w:t>
        </w:r>
        <w:r w:rsidRPr="00FA7108">
          <w:rPr>
            <w:rFonts w:ascii="Arial" w:eastAsia="Arial" w:hAnsi="Arial" w:cs="Arial"/>
            <w:color w:val="0000FF"/>
            <w:sz w:val="22"/>
            <w:szCs w:val="22"/>
            <w:u w:val="single"/>
            <w:shd w:val="clear" w:color="auto" w:fill="FFFFFF"/>
            <w:lang w:val="en-US"/>
          </w:rPr>
          <w:t xml:space="preserve"> (bzgazeta.ru), </w:t>
        </w:r>
        <w:r w:rsidRPr="00FA7108">
          <w:rPr>
            <w:rFonts w:ascii="Arial" w:eastAsia="Arial" w:hAnsi="Arial" w:cs="Arial"/>
            <w:color w:val="0000FF"/>
            <w:sz w:val="22"/>
            <w:szCs w:val="22"/>
            <w:u w:val="single"/>
            <w:shd w:val="clear" w:color="auto" w:fill="FFFFFF"/>
          </w:rPr>
          <w:t>Бежецк</w:t>
        </w:r>
        <w:r w:rsidRPr="00FA7108">
          <w:rPr>
            <w:rFonts w:ascii="Arial" w:eastAsia="Arial" w:hAnsi="Arial" w:cs="Arial"/>
            <w:color w:val="0000FF"/>
            <w:sz w:val="22"/>
            <w:szCs w:val="22"/>
            <w:u w:val="single"/>
            <w:shd w:val="clear" w:color="auto" w:fill="FFFFFF"/>
            <w:lang w:val="en-US"/>
          </w:rPr>
          <w:t xml:space="preserve">, 9 </w:t>
        </w:r>
        <w:r w:rsidRPr="00FA7108">
          <w:rPr>
            <w:rFonts w:ascii="Arial" w:eastAsia="Arial" w:hAnsi="Arial" w:cs="Arial"/>
            <w:color w:val="0000FF"/>
            <w:sz w:val="22"/>
            <w:szCs w:val="22"/>
            <w:u w:val="single"/>
            <w:shd w:val="clear" w:color="auto" w:fill="FFFFFF"/>
          </w:rPr>
          <w:t>февраля</w:t>
        </w:r>
        <w:r w:rsidRPr="00FA7108">
          <w:rPr>
            <w:rFonts w:ascii="Arial" w:eastAsia="Arial" w:hAnsi="Arial" w:cs="Arial"/>
            <w:color w:val="0000FF"/>
            <w:sz w:val="22"/>
            <w:szCs w:val="22"/>
            <w:u w:val="single"/>
            <w:shd w:val="clear" w:color="auto" w:fill="FFFFFF"/>
            <w:lang w:val="en-US"/>
          </w:rPr>
          <w:t xml:space="preserve">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195" w:history="1">
        <w:r w:rsidRPr="00FA7108">
          <w:rPr>
            <w:rFonts w:ascii="Arial" w:eastAsia="Arial" w:hAnsi="Arial" w:cs="Arial"/>
            <w:color w:val="0000FF"/>
            <w:sz w:val="22"/>
            <w:szCs w:val="22"/>
            <w:u w:val="single"/>
            <w:shd w:val="clear" w:color="auto" w:fill="FFFFFF"/>
          </w:rPr>
          <w:t>Бельская правда (бельскаяправда), Белый,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196" w:history="1">
        <w:r w:rsidRPr="00FA7108">
          <w:rPr>
            <w:rFonts w:ascii="Arial" w:eastAsia="Arial" w:hAnsi="Arial" w:cs="Arial"/>
            <w:color w:val="0000FF"/>
            <w:sz w:val="22"/>
            <w:szCs w:val="22"/>
            <w:u w:val="single"/>
            <w:shd w:val="clear" w:color="auto" w:fill="FFFFFF"/>
          </w:rPr>
          <w:t>Зубцовская жизнь (зубцовскаяжизнь), Зубцов,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197" w:history="1">
        <w:r w:rsidRPr="00FA7108">
          <w:rPr>
            <w:rFonts w:ascii="Arial" w:eastAsia="Arial" w:hAnsi="Arial" w:cs="Arial"/>
            <w:color w:val="0000FF"/>
            <w:sz w:val="22"/>
            <w:szCs w:val="22"/>
            <w:u w:val="single"/>
            <w:shd w:val="clear" w:color="auto" w:fill="FFFFFF"/>
          </w:rPr>
          <w:t>Молоковский край (молоковскийкрай), п. Молоково,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198" w:history="1">
        <w:r w:rsidRPr="00FA7108">
          <w:rPr>
            <w:rFonts w:ascii="Arial" w:eastAsia="Arial" w:hAnsi="Arial" w:cs="Arial"/>
            <w:color w:val="0000FF"/>
            <w:sz w:val="22"/>
            <w:szCs w:val="22"/>
            <w:u w:val="single"/>
            <w:shd w:val="clear" w:color="auto" w:fill="FFFFFF"/>
          </w:rPr>
          <w:t>Край справедливости (ks-region69.com), Тверь,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199" w:history="1">
        <w:r w:rsidRPr="00FA7108">
          <w:rPr>
            <w:rFonts w:ascii="Arial" w:eastAsia="Arial" w:hAnsi="Arial" w:cs="Arial"/>
            <w:color w:val="0000FF"/>
            <w:sz w:val="22"/>
            <w:szCs w:val="22"/>
            <w:u w:val="single"/>
            <w:shd w:val="clear" w:color="auto" w:fill="FFFFFF"/>
          </w:rPr>
          <w:t>Наша жизнь (нашажизнь), Лихославль,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0" w:history="1">
        <w:r w:rsidRPr="00FA7108">
          <w:rPr>
            <w:rFonts w:ascii="Arial" w:eastAsia="Arial" w:hAnsi="Arial" w:cs="Arial"/>
            <w:color w:val="0000FF"/>
            <w:sz w:val="22"/>
            <w:szCs w:val="22"/>
            <w:u w:val="single"/>
            <w:shd w:val="clear" w:color="auto" w:fill="FFFFFF"/>
          </w:rPr>
          <w:t>Московский Комсомолец (tver.mk.ru), Тверь,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1" w:history="1">
        <w:r w:rsidRPr="00FA7108">
          <w:rPr>
            <w:rFonts w:ascii="Arial" w:eastAsia="Arial" w:hAnsi="Arial" w:cs="Arial"/>
            <w:color w:val="0000FF"/>
            <w:sz w:val="22"/>
            <w:szCs w:val="22"/>
            <w:u w:val="single"/>
            <w:shd w:val="clear" w:color="auto" w:fill="FFFFFF"/>
          </w:rPr>
          <w:t>Караван Ярмарка (karavantver.ru), Тверь,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2" w:history="1">
        <w:r w:rsidRPr="00FA7108">
          <w:rPr>
            <w:rFonts w:ascii="Arial" w:eastAsia="Arial" w:hAnsi="Arial" w:cs="Arial"/>
            <w:color w:val="0000FF"/>
            <w:sz w:val="22"/>
            <w:szCs w:val="22"/>
            <w:u w:val="single"/>
            <w:shd w:val="clear" w:color="auto" w:fill="FFFFFF"/>
          </w:rPr>
          <w:t>Ленинское знамя (leninskoeznamya.tverreg.ru), Тверь,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3" w:history="1">
        <w:r w:rsidRPr="00FA7108">
          <w:rPr>
            <w:rFonts w:ascii="Arial" w:eastAsia="Arial" w:hAnsi="Arial" w:cs="Arial"/>
            <w:color w:val="0000FF"/>
            <w:sz w:val="22"/>
            <w:szCs w:val="22"/>
            <w:u w:val="single"/>
            <w:shd w:val="clear" w:color="auto" w:fill="FFFFFF"/>
          </w:rPr>
          <w:t>Тверь (toptver.ru), Тверь,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4" w:history="1">
        <w:r w:rsidRPr="00FA7108">
          <w:rPr>
            <w:rFonts w:ascii="Arial" w:eastAsia="Arial" w:hAnsi="Arial" w:cs="Arial"/>
            <w:color w:val="0000FF"/>
            <w:sz w:val="22"/>
            <w:szCs w:val="22"/>
            <w:u w:val="single"/>
            <w:shd w:val="clear" w:color="auto" w:fill="FFFFFF"/>
          </w:rPr>
          <w:t>Сандовские вести (сандовскиевести), п.г.т. Сандово,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5" w:history="1">
        <w:r w:rsidRPr="00FA7108">
          <w:rPr>
            <w:rFonts w:ascii="Arial" w:eastAsia="Arial" w:hAnsi="Arial" w:cs="Arial"/>
            <w:color w:val="0000FF"/>
            <w:sz w:val="22"/>
            <w:szCs w:val="22"/>
            <w:u w:val="single"/>
            <w:shd w:val="clear" w:color="auto" w:fill="FFFFFF"/>
          </w:rPr>
          <w:t>Тверские ведомости (vedtver.ru), Тверь,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6" w:history="1">
        <w:r w:rsidRPr="00FA7108">
          <w:rPr>
            <w:rFonts w:ascii="Arial" w:eastAsia="Arial" w:hAnsi="Arial" w:cs="Arial"/>
            <w:color w:val="0000FF"/>
            <w:sz w:val="22"/>
            <w:szCs w:val="22"/>
            <w:u w:val="single"/>
            <w:shd w:val="clear" w:color="auto" w:fill="FFFFFF"/>
          </w:rPr>
          <w:t>Комсомольская правда (tver.kp.ru), Тверь,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7" w:history="1">
        <w:r w:rsidRPr="00FA7108">
          <w:rPr>
            <w:rFonts w:ascii="Arial" w:eastAsia="Arial" w:hAnsi="Arial" w:cs="Arial"/>
            <w:color w:val="0000FF"/>
            <w:sz w:val="22"/>
            <w:szCs w:val="22"/>
            <w:u w:val="single"/>
            <w:shd w:val="clear" w:color="auto" w:fill="FFFFFF"/>
          </w:rPr>
          <w:t>Новая жизнь (новаяжизнь), Бологое,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8" w:history="1">
        <w:r w:rsidRPr="00FA7108">
          <w:rPr>
            <w:rFonts w:ascii="Arial" w:eastAsia="Arial" w:hAnsi="Arial" w:cs="Arial"/>
            <w:color w:val="0000FF"/>
            <w:sz w:val="22"/>
            <w:szCs w:val="22"/>
            <w:u w:val="single"/>
            <w:shd w:val="clear" w:color="auto" w:fill="FFFFFF"/>
          </w:rPr>
          <w:t>Андреапольские вести (андреапольскиевести), Андреаполь,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09" w:history="1">
        <w:r w:rsidRPr="00FA7108">
          <w:rPr>
            <w:rFonts w:ascii="Arial" w:eastAsia="Arial" w:hAnsi="Arial" w:cs="Arial"/>
            <w:color w:val="0000FF"/>
            <w:sz w:val="22"/>
            <w:szCs w:val="22"/>
            <w:u w:val="single"/>
            <w:shd w:val="clear" w:color="auto" w:fill="FFFFFF"/>
          </w:rPr>
          <w:t>Коммунар (коммунар), п. Фирово,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10" w:history="1">
        <w:r w:rsidRPr="00FA7108">
          <w:rPr>
            <w:rFonts w:ascii="Arial" w:eastAsia="Arial" w:hAnsi="Arial" w:cs="Arial"/>
            <w:color w:val="0000FF"/>
            <w:sz w:val="22"/>
            <w:szCs w:val="22"/>
            <w:u w:val="single"/>
            <w:shd w:val="clear" w:color="auto" w:fill="FFFFFF"/>
          </w:rPr>
          <w:t>Лесной вестник (леснойвестник), с. Лесное (Тверская обл.),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11" w:history="1">
        <w:r w:rsidRPr="00FA7108">
          <w:rPr>
            <w:rFonts w:ascii="Arial" w:eastAsia="Arial" w:hAnsi="Arial" w:cs="Arial"/>
            <w:color w:val="0000FF"/>
            <w:sz w:val="22"/>
            <w:szCs w:val="22"/>
            <w:u w:val="single"/>
            <w:shd w:val="clear" w:color="auto" w:fill="FFFFFF"/>
          </w:rPr>
          <w:t>Авангард (авангард), Западная Двина,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12" w:history="1">
        <w:r w:rsidRPr="00FA7108">
          <w:rPr>
            <w:rFonts w:ascii="Arial" w:eastAsia="Arial" w:hAnsi="Arial" w:cs="Arial"/>
            <w:color w:val="0000FF"/>
            <w:sz w:val="22"/>
            <w:szCs w:val="22"/>
            <w:u w:val="single"/>
            <w:shd w:val="clear" w:color="auto" w:fill="FFFFFF"/>
          </w:rPr>
          <w:t>Спировские известия (спировскиеизвестия), п. Спирово,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13" w:history="1">
        <w:r w:rsidRPr="00FA7108">
          <w:rPr>
            <w:rFonts w:ascii="Arial" w:eastAsia="Arial" w:hAnsi="Arial" w:cs="Arial"/>
            <w:color w:val="0000FF"/>
            <w:sz w:val="22"/>
            <w:szCs w:val="22"/>
            <w:u w:val="single"/>
            <w:shd w:val="clear" w:color="auto" w:fill="FFFFFF"/>
          </w:rPr>
          <w:t>Тверская жизнь (tverlife.ru), Тверь,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14" w:history="1">
        <w:r w:rsidRPr="00FA7108">
          <w:rPr>
            <w:rFonts w:ascii="Arial" w:eastAsia="Arial" w:hAnsi="Arial" w:cs="Arial"/>
            <w:color w:val="0000FF"/>
            <w:sz w:val="22"/>
            <w:szCs w:val="22"/>
            <w:u w:val="single"/>
            <w:shd w:val="clear" w:color="auto" w:fill="FFFFFF"/>
          </w:rPr>
          <w:t>Жарковский вестник (жарковскийвестник), п.г.т. Жарковский,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15" w:history="1">
        <w:r w:rsidRPr="00FA7108">
          <w:rPr>
            <w:rFonts w:ascii="Arial" w:eastAsia="Arial" w:hAnsi="Arial" w:cs="Arial"/>
            <w:color w:val="0000FF"/>
            <w:sz w:val="22"/>
            <w:szCs w:val="22"/>
            <w:u w:val="single"/>
            <w:shd w:val="clear" w:color="auto" w:fill="FFFFFF"/>
          </w:rPr>
          <w:t>Вышневолоцкая правда (вышневолоцкаяправда), п.г.т. Жарковский,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16"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Pr="00FA7108" w:rsidRDefault="00FA7108" w:rsidP="00FA7108">
      <w:pPr>
        <w:numPr>
          <w:ilvl w:val="0"/>
          <w:numId w:val="8"/>
        </w:numPr>
        <w:ind w:left="0" w:firstLine="0"/>
        <w:rPr>
          <w:rFonts w:ascii="Arial" w:eastAsia="Arial" w:hAnsi="Arial" w:cs="Arial"/>
          <w:color w:val="0000FF"/>
          <w:sz w:val="22"/>
          <w:szCs w:val="22"/>
          <w:shd w:val="clear" w:color="auto" w:fill="FFFFFF"/>
        </w:rPr>
      </w:pPr>
      <w:hyperlink r:id="rId217" w:history="1">
        <w:r w:rsidRPr="00FA7108">
          <w:rPr>
            <w:rFonts w:ascii="Arial" w:eastAsia="Arial" w:hAnsi="Arial" w:cs="Arial"/>
            <w:color w:val="0000FF"/>
            <w:sz w:val="22"/>
            <w:szCs w:val="22"/>
            <w:u w:val="single"/>
            <w:shd w:val="clear" w:color="auto" w:fill="FFFFFF"/>
          </w:rPr>
          <w:t>Новости Твери (tver-news.net), Тверь, 9 февраля 2022</w:t>
        </w:r>
      </w:hyperlink>
    </w:p>
    <w:p w:rsidR="00FA7108" w:rsidRDefault="00FA7108" w:rsidP="00FA7108">
      <w:pPr>
        <w:jc w:val="right"/>
        <w:rPr>
          <w:rFonts w:ascii="Arial" w:eastAsia="Arial" w:hAnsi="Arial" w:cs="Arial"/>
          <w:color w:val="0000FF"/>
          <w:sz w:val="22"/>
          <w:szCs w:val="22"/>
          <w:shd w:val="clear" w:color="auto" w:fill="FFFFFF"/>
        </w:rPr>
      </w:pPr>
      <w:hyperlink w:anchor="tabtxt_1575050_1913470432" w:history="1">
        <w:r w:rsidRPr="00FA7108">
          <w:rPr>
            <w:rFonts w:ascii="Arial" w:eastAsia="Arial" w:hAnsi="Arial" w:cs="Arial"/>
            <w:color w:val="0000FF"/>
            <w:sz w:val="22"/>
            <w:szCs w:val="22"/>
            <w:u w:val="single"/>
            <w:shd w:val="clear" w:color="auto" w:fill="FFFFFF"/>
          </w:rPr>
          <w:t>К заголовкам сообщений</w:t>
        </w:r>
      </w:hyperlink>
    </w:p>
    <w:p w:rsidR="00FA7108" w:rsidRPr="00FA7108" w:rsidRDefault="00FA7108" w:rsidP="00FA7108">
      <w:pPr>
        <w:jc w:val="right"/>
        <w:rPr>
          <w:rFonts w:ascii="Arial" w:eastAsia="Arial" w:hAnsi="Arial" w:cs="Arial"/>
          <w:color w:val="0000FF"/>
          <w:sz w:val="22"/>
          <w:szCs w:val="22"/>
          <w:shd w:val="clear" w:color="auto" w:fill="FFFFFF"/>
        </w:rPr>
      </w:pPr>
    </w:p>
    <w:p w:rsidR="00FA7108" w:rsidRPr="00FA7108" w:rsidRDefault="00FA7108" w:rsidP="00FA7108">
      <w:pPr>
        <w:rPr>
          <w:rFonts w:ascii="Arial" w:eastAsia="Arial" w:hAnsi="Arial" w:cs="Arial"/>
          <w:b/>
          <w:color w:val="000000"/>
          <w:sz w:val="22"/>
          <w:szCs w:val="22"/>
          <w:shd w:val="clear" w:color="auto" w:fill="FFFFFF"/>
        </w:rPr>
      </w:pPr>
      <w:r w:rsidRPr="00FA7108">
        <w:rPr>
          <w:rFonts w:ascii="Arial" w:eastAsia="Arial" w:hAnsi="Arial" w:cs="Arial"/>
          <w:b/>
          <w:color w:val="000000"/>
          <w:sz w:val="22"/>
          <w:szCs w:val="22"/>
          <w:shd w:val="clear" w:color="auto" w:fill="FFFFFF"/>
        </w:rPr>
        <w:t>TvTver.ru, Тверь, 09 февраля 2022</w:t>
      </w:r>
    </w:p>
    <w:p w:rsidR="00FA7108" w:rsidRPr="00FA7108" w:rsidRDefault="00FA7108" w:rsidP="00FA7108">
      <w:pPr>
        <w:jc w:val="both"/>
        <w:outlineLvl w:val="1"/>
        <w:rPr>
          <w:rFonts w:ascii="Arial" w:eastAsia="Arial" w:hAnsi="Arial" w:cs="Arial"/>
          <w:color w:val="000000"/>
          <w:sz w:val="22"/>
          <w:szCs w:val="22"/>
          <w:shd w:val="clear" w:color="auto" w:fill="FFFFFF"/>
        </w:rPr>
      </w:pPr>
      <w:bookmarkStart w:id="28" w:name="ant_1575050_1913638652"/>
      <w:r w:rsidRPr="00FA7108">
        <w:rPr>
          <w:rFonts w:ascii="Arial" w:eastAsia="Arial" w:hAnsi="Arial" w:cs="Arial"/>
          <w:color w:val="000000"/>
          <w:sz w:val="22"/>
          <w:szCs w:val="22"/>
          <w:shd w:val="clear" w:color="auto" w:fill="FFFFFF"/>
        </w:rPr>
        <w:t>НАЗВАНЫ ДАТА И ВРЕМЯ СТАРТА "ЛЫЖНИ РОССИИ" В ТВЕРСКОЙ ОБЛАСТИ</w:t>
      </w:r>
      <w:bookmarkEnd w:id="28"/>
    </w:p>
    <w:p w:rsidR="00FA7108" w:rsidRPr="00FA7108" w:rsidRDefault="00FA7108" w:rsidP="00FA7108">
      <w:pPr>
        <w:jc w:val="both"/>
        <w:rPr>
          <w:rFonts w:ascii="Arial" w:eastAsia="Arial" w:hAnsi="Arial" w:cs="Arial"/>
          <w:color w:val="000000"/>
          <w:sz w:val="22"/>
          <w:szCs w:val="22"/>
          <w:shd w:val="clear" w:color="auto" w:fill="FFFFFF"/>
        </w:rPr>
      </w:pPr>
      <w:r w:rsidRPr="00FA7108">
        <w:rPr>
          <w:rFonts w:ascii="Arial" w:eastAsia="Arial" w:hAnsi="Arial" w:cs="Arial"/>
          <w:color w:val="000000"/>
          <w:sz w:val="22"/>
          <w:szCs w:val="22"/>
          <w:shd w:val="clear" w:color="auto" w:fill="FFFFFF"/>
        </w:rPr>
        <w:t xml:space="preserve">и старше) - 5 км 15:00 Закрытие соревнований 11:00-15:00 Концертно-развлекательная программа Награждение победителей и призеров будет производиться после каждого забега. По мнению губернатора </w:t>
      </w:r>
      <w:r w:rsidRPr="00FA7108">
        <w:rPr>
          <w:rFonts w:ascii="Arial" w:eastAsia="Arial" w:hAnsi="Arial" w:cs="Arial"/>
          <w:color w:val="000000"/>
          <w:sz w:val="22"/>
          <w:szCs w:val="22"/>
          <w:shd w:val="clear" w:color="auto" w:fill="C0C0C0"/>
        </w:rPr>
        <w:t>Игоря Рудени</w:t>
      </w:r>
      <w:r w:rsidRPr="00FA7108">
        <w:rPr>
          <w:rFonts w:ascii="Arial" w:eastAsia="Arial" w:hAnsi="Arial" w:cs="Arial"/>
          <w:color w:val="000000"/>
          <w:sz w:val="22"/>
          <w:szCs w:val="22"/>
          <w:shd w:val="clear" w:color="auto" w:fill="FFFFFF"/>
        </w:rPr>
        <w:t xml:space="preserve">, "Лыжня России" из года в год привлекает в ряды любителей этого вида спорта новых сторонников... </w:t>
      </w:r>
    </w:p>
    <w:p w:rsidR="00FA7108" w:rsidRPr="00FA7108" w:rsidRDefault="00FA7108" w:rsidP="00FA7108">
      <w:pPr>
        <w:rPr>
          <w:rFonts w:ascii="Arial" w:eastAsia="Arial" w:hAnsi="Arial" w:cs="Arial"/>
          <w:color w:val="0000FF"/>
          <w:sz w:val="22"/>
          <w:szCs w:val="22"/>
          <w:shd w:val="clear" w:color="auto" w:fill="FFFFFF"/>
        </w:rPr>
      </w:pPr>
      <w:hyperlink r:id="rId218" w:history="1">
        <w:r w:rsidRPr="00FA7108">
          <w:rPr>
            <w:rFonts w:ascii="Arial" w:eastAsia="Arial" w:hAnsi="Arial" w:cs="Arial"/>
            <w:color w:val="0000FF"/>
            <w:sz w:val="22"/>
            <w:szCs w:val="22"/>
            <w:u w:val="single"/>
            <w:shd w:val="clear" w:color="auto" w:fill="FFFFFF"/>
          </w:rPr>
          <w:t>https://tvtver.ru/news/nazvany-data-i-vremya-starta-lyzhni-rossii-v-tverskoj-oblasti/</w:t>
        </w:r>
      </w:hyperlink>
    </w:p>
    <w:p w:rsidR="00FA7108" w:rsidRPr="00FA7108" w:rsidRDefault="00FA7108" w:rsidP="00FA7108">
      <w:pPr>
        <w:rPr>
          <w:rFonts w:ascii="Arial" w:eastAsia="Arial" w:hAnsi="Arial" w:cs="Arial"/>
          <w:color w:val="000000"/>
          <w:sz w:val="22"/>
          <w:szCs w:val="22"/>
          <w:u w:val="single"/>
          <w:shd w:val="clear" w:color="auto" w:fill="FFFFFF"/>
        </w:rPr>
      </w:pPr>
      <w:r w:rsidRPr="00FA7108">
        <w:rPr>
          <w:rFonts w:ascii="Arial" w:eastAsia="Arial" w:hAnsi="Arial" w:cs="Arial"/>
          <w:color w:val="000000"/>
          <w:sz w:val="22"/>
          <w:szCs w:val="22"/>
          <w:u w:val="single"/>
          <w:shd w:val="clear" w:color="auto" w:fill="FFFFFF"/>
        </w:rPr>
        <w:t>Сообщения по событию:</w:t>
      </w:r>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19" w:history="1">
        <w:r w:rsidRPr="00FA7108">
          <w:rPr>
            <w:rFonts w:ascii="Arial" w:eastAsia="Arial" w:hAnsi="Arial" w:cs="Arial"/>
            <w:color w:val="0000FF"/>
            <w:sz w:val="22"/>
            <w:szCs w:val="22"/>
            <w:u w:val="single"/>
            <w:shd w:val="clear" w:color="auto" w:fill="FFFFFF"/>
          </w:rPr>
          <w:t>Главный региональный (glavny.tv), Смоленск,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0" w:history="1">
        <w:r w:rsidRPr="00FA7108">
          <w:rPr>
            <w:rFonts w:ascii="Arial" w:eastAsia="Arial" w:hAnsi="Arial" w:cs="Arial"/>
            <w:color w:val="0000FF"/>
            <w:sz w:val="22"/>
            <w:szCs w:val="22"/>
            <w:u w:val="single"/>
            <w:shd w:val="clear" w:color="auto" w:fill="FFFFFF"/>
          </w:rPr>
          <w:t>Зубцовская жизнь (зубцовскаяжизнь), Зубцов,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1" w:history="1">
        <w:r w:rsidRPr="00FA7108">
          <w:rPr>
            <w:rFonts w:ascii="Arial" w:eastAsia="Arial" w:hAnsi="Arial" w:cs="Arial"/>
            <w:color w:val="0000FF"/>
            <w:sz w:val="22"/>
            <w:szCs w:val="22"/>
            <w:u w:val="single"/>
            <w:shd w:val="clear" w:color="auto" w:fill="FFFFFF"/>
          </w:rPr>
          <w:t>Молоковский край (молоковскийкрай), п. Молоково,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2" w:history="1">
        <w:r w:rsidRPr="00FA7108">
          <w:rPr>
            <w:rFonts w:ascii="Arial" w:eastAsia="Arial" w:hAnsi="Arial" w:cs="Arial"/>
            <w:color w:val="0000FF"/>
            <w:sz w:val="22"/>
            <w:szCs w:val="22"/>
            <w:u w:val="single"/>
            <w:shd w:val="clear" w:color="auto" w:fill="FFFFFF"/>
          </w:rPr>
          <w:t>Знамя (kuvznama.ru), Кувшиново,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3" w:history="1">
        <w:r w:rsidRPr="00FA7108">
          <w:rPr>
            <w:rFonts w:ascii="Arial" w:eastAsia="Arial" w:hAnsi="Arial" w:cs="Arial"/>
            <w:color w:val="0000FF"/>
            <w:sz w:val="22"/>
            <w:szCs w:val="22"/>
            <w:u w:val="single"/>
            <w:shd w:val="clear" w:color="auto" w:fill="FFFFFF"/>
          </w:rPr>
          <w:t>Наша жизнь (нашажизнь), Лихославль,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4" w:history="1">
        <w:r w:rsidRPr="00FA7108">
          <w:rPr>
            <w:rFonts w:ascii="Arial" w:eastAsia="Arial" w:hAnsi="Arial" w:cs="Arial"/>
            <w:color w:val="0000FF"/>
            <w:sz w:val="22"/>
            <w:szCs w:val="22"/>
            <w:u w:val="single"/>
            <w:shd w:val="clear" w:color="auto" w:fill="FFFFFF"/>
          </w:rPr>
          <w:t>Тверская жизнь (tverlife.ru), Тверь,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5" w:history="1">
        <w:r w:rsidRPr="00FA7108">
          <w:rPr>
            <w:rFonts w:ascii="Arial" w:eastAsia="Arial" w:hAnsi="Arial" w:cs="Arial"/>
            <w:color w:val="0000FF"/>
            <w:sz w:val="22"/>
            <w:szCs w:val="22"/>
            <w:u w:val="single"/>
            <w:shd w:val="clear" w:color="auto" w:fill="FFFFFF"/>
          </w:rPr>
          <w:t>Заря (konzarya.ru), Конаково,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6" w:history="1">
        <w:r w:rsidRPr="00FA7108">
          <w:rPr>
            <w:rFonts w:ascii="Arial" w:eastAsia="Arial" w:hAnsi="Arial" w:cs="Arial"/>
            <w:color w:val="0000FF"/>
            <w:sz w:val="22"/>
            <w:szCs w:val="22"/>
            <w:u w:val="single"/>
            <w:shd w:val="clear" w:color="auto" w:fill="FFFFFF"/>
          </w:rPr>
          <w:t>Сандовские вести (сандовскиевести), п.г.т. Сандово,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7" w:history="1">
        <w:r w:rsidRPr="00FA7108">
          <w:rPr>
            <w:rFonts w:ascii="Arial" w:eastAsia="Arial" w:hAnsi="Arial" w:cs="Arial"/>
            <w:color w:val="0000FF"/>
            <w:sz w:val="22"/>
            <w:szCs w:val="22"/>
            <w:u w:val="single"/>
            <w:shd w:val="clear" w:color="auto" w:fill="FFFFFF"/>
          </w:rPr>
          <w:t>Родная земля (r-zemlya.ru), п. Рамешки,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8" w:history="1">
        <w:r w:rsidRPr="00FA7108">
          <w:rPr>
            <w:rFonts w:ascii="Arial" w:eastAsia="Arial" w:hAnsi="Arial" w:cs="Arial"/>
            <w:color w:val="0000FF"/>
            <w:sz w:val="22"/>
            <w:szCs w:val="22"/>
            <w:u w:val="single"/>
            <w:shd w:val="clear" w:color="auto" w:fill="FFFFFF"/>
          </w:rPr>
          <w:t>Ленинское знамя (leninskoeznamya.tverreg.ru), Тверь,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29" w:history="1">
        <w:r w:rsidRPr="00FA7108">
          <w:rPr>
            <w:rFonts w:ascii="Arial" w:eastAsia="Arial" w:hAnsi="Arial" w:cs="Arial"/>
            <w:color w:val="0000FF"/>
            <w:sz w:val="22"/>
            <w:szCs w:val="22"/>
            <w:u w:val="single"/>
            <w:shd w:val="clear" w:color="auto" w:fill="FFFFFF"/>
          </w:rPr>
          <w:t>Спировские известия (спировскиеизвестия), п. Спирово,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30" w:history="1">
        <w:r w:rsidRPr="00FA7108">
          <w:rPr>
            <w:rFonts w:ascii="Arial" w:eastAsia="Arial" w:hAnsi="Arial" w:cs="Arial"/>
            <w:color w:val="0000FF"/>
            <w:sz w:val="22"/>
            <w:szCs w:val="22"/>
            <w:u w:val="single"/>
            <w:shd w:val="clear" w:color="auto" w:fill="FFFFFF"/>
          </w:rPr>
          <w:t>Бельская правда (бельскаяправда), Белый,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31" w:history="1">
        <w:r w:rsidRPr="00FA7108">
          <w:rPr>
            <w:rFonts w:ascii="Arial" w:eastAsia="Arial" w:hAnsi="Arial" w:cs="Arial"/>
            <w:color w:val="0000FF"/>
            <w:sz w:val="22"/>
            <w:szCs w:val="22"/>
            <w:u w:val="single"/>
            <w:shd w:val="clear" w:color="auto" w:fill="FFFFFF"/>
          </w:rPr>
          <w:t>Вышневолоцкая правда (вышневолоцкаяправда), п.г.т. Жарковский,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32" w:history="1">
        <w:r w:rsidRPr="00FA7108">
          <w:rPr>
            <w:rFonts w:ascii="Arial" w:eastAsia="Arial" w:hAnsi="Arial" w:cs="Arial"/>
            <w:color w:val="0000FF"/>
            <w:sz w:val="22"/>
            <w:szCs w:val="22"/>
            <w:u w:val="single"/>
            <w:shd w:val="clear" w:color="auto" w:fill="FFFFFF"/>
          </w:rPr>
          <w:t>Вперед (вперед), Калязин,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33" w:history="1">
        <w:r w:rsidRPr="00FA7108">
          <w:rPr>
            <w:rFonts w:ascii="Arial" w:eastAsia="Arial" w:hAnsi="Arial" w:cs="Arial"/>
            <w:color w:val="0000FF"/>
            <w:sz w:val="22"/>
            <w:szCs w:val="22"/>
            <w:u w:val="single"/>
            <w:shd w:val="clear" w:color="auto" w:fill="FFFFFF"/>
          </w:rPr>
          <w:t>Лесной вестник (леснойвестник), с. Лесное (Тверская обл.),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34" w:history="1">
        <w:r w:rsidRPr="00FA7108">
          <w:rPr>
            <w:rFonts w:ascii="Arial" w:eastAsia="Arial" w:hAnsi="Arial" w:cs="Arial"/>
            <w:color w:val="0000FF"/>
            <w:sz w:val="22"/>
            <w:szCs w:val="22"/>
            <w:u w:val="single"/>
            <w:shd w:val="clear" w:color="auto" w:fill="FFFFFF"/>
          </w:rPr>
          <w:t>Авангард (авангард), Западная Двина,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35" w:history="1">
        <w:r w:rsidRPr="00FA7108">
          <w:rPr>
            <w:rFonts w:ascii="Arial" w:eastAsia="Arial" w:hAnsi="Arial" w:cs="Arial"/>
            <w:color w:val="0000FF"/>
            <w:sz w:val="22"/>
            <w:szCs w:val="22"/>
            <w:u w:val="single"/>
            <w:shd w:val="clear" w:color="auto" w:fill="FFFFFF"/>
          </w:rPr>
          <w:t>Андреапольские вести (андреапольскиевести), Андреаполь,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36" w:history="1">
        <w:r w:rsidRPr="00FA7108">
          <w:rPr>
            <w:rFonts w:ascii="Arial" w:eastAsia="Arial" w:hAnsi="Arial" w:cs="Arial"/>
            <w:color w:val="0000FF"/>
            <w:sz w:val="22"/>
            <w:szCs w:val="22"/>
            <w:u w:val="single"/>
            <w:shd w:val="clear" w:color="auto" w:fill="FFFFFF"/>
          </w:rPr>
          <w:t>Жарковский вестник (жарковскийвестник), п.г.т. Жарковский,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37" w:history="1">
        <w:r w:rsidRPr="00FA7108">
          <w:rPr>
            <w:rFonts w:ascii="Arial" w:eastAsia="Arial" w:hAnsi="Arial" w:cs="Arial"/>
            <w:color w:val="0000FF"/>
            <w:sz w:val="22"/>
            <w:szCs w:val="22"/>
            <w:u w:val="single"/>
            <w:shd w:val="clear" w:color="auto" w:fill="FFFFFF"/>
          </w:rPr>
          <w:t>Коммунар (коммунар), п. Фирово, 9 февраля 2022</w:t>
        </w:r>
      </w:hyperlink>
    </w:p>
    <w:p w:rsidR="00FA7108" w:rsidRPr="00FA7108" w:rsidRDefault="00FA7108" w:rsidP="00FA7108">
      <w:pPr>
        <w:numPr>
          <w:ilvl w:val="0"/>
          <w:numId w:val="9"/>
        </w:numPr>
        <w:ind w:left="0" w:firstLine="0"/>
        <w:rPr>
          <w:rFonts w:ascii="Arial" w:eastAsia="Arial" w:hAnsi="Arial" w:cs="Arial"/>
          <w:color w:val="0000FF"/>
          <w:sz w:val="22"/>
          <w:szCs w:val="22"/>
          <w:shd w:val="clear" w:color="auto" w:fill="FFFFFF"/>
        </w:rPr>
      </w:pPr>
      <w:hyperlink r:id="rId238" w:history="1">
        <w:r w:rsidRPr="00FA7108">
          <w:rPr>
            <w:rFonts w:ascii="Arial" w:eastAsia="Arial" w:hAnsi="Arial" w:cs="Arial"/>
            <w:color w:val="0000FF"/>
            <w:sz w:val="22"/>
            <w:szCs w:val="22"/>
            <w:u w:val="single"/>
            <w:shd w:val="clear" w:color="auto" w:fill="FFFFFF"/>
          </w:rPr>
          <w:t>Новая жизнь (новаяжизнь), Бологое, 9 февраля 2022</w:t>
        </w:r>
      </w:hyperlink>
    </w:p>
    <w:p w:rsidR="00BC4A48" w:rsidRPr="008B1314" w:rsidRDefault="00FA7108" w:rsidP="008B1314">
      <w:pPr>
        <w:jc w:val="right"/>
        <w:rPr>
          <w:rFonts w:ascii="Arial" w:eastAsia="Arial" w:hAnsi="Arial" w:cs="Arial"/>
          <w:color w:val="0000FF"/>
          <w:sz w:val="22"/>
          <w:szCs w:val="22"/>
          <w:shd w:val="clear" w:color="auto" w:fill="FFFFFF"/>
        </w:rPr>
      </w:pPr>
      <w:r w:rsidRPr="00FA7108">
        <w:rPr>
          <w:rFonts w:ascii="Arial" w:eastAsia="Arial" w:hAnsi="Arial" w:cs="Arial"/>
          <w:color w:val="0000FF"/>
          <w:sz w:val="22"/>
          <w:szCs w:val="22"/>
          <w:u w:val="single"/>
          <w:shd w:val="clear" w:color="auto" w:fill="FFFFFF"/>
        </w:rPr>
        <w:t>К заголовкам сообщений</w:t>
      </w:r>
    </w:p>
    <w:sectPr w:rsidR="00BC4A48" w:rsidRPr="008B1314" w:rsidSect="00FC7548">
      <w:headerReference w:type="default" r:id="rId239"/>
      <w:footerReference w:type="even" r:id="rId240"/>
      <w:footerReference w:type="default" r:id="rId241"/>
      <w:footerReference w:type="first" r:id="rId242"/>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525" w:rsidRDefault="005E1525">
      <w:r>
        <w:separator/>
      </w:r>
    </w:p>
  </w:endnote>
  <w:endnote w:type="continuationSeparator" w:id="1">
    <w:p w:rsidR="005E1525" w:rsidRDefault="005E15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108" w:rsidRPr="000A7F13" w:rsidRDefault="00FA7108">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FA7108" w:rsidRPr="000A7F13" w:rsidRDefault="00FA7108">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FA7108" w:rsidRPr="00B15CDA" w:rsidRDefault="00FA7108" w:rsidP="00EB666B">
        <w:pPr>
          <w:pStyle w:val="affa"/>
          <w:jc w:val="right"/>
        </w:pPr>
        <w:fldSimple w:instr=" PAGE   \* MERGEFORMAT ">
          <w:r w:rsidR="008B1314">
            <w:rPr>
              <w:noProof/>
            </w:rPr>
            <w:t>10</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108" w:rsidRDefault="00FA7108">
    <w:pPr>
      <w:pStyle w:val="affa"/>
      <w:jc w:val="right"/>
    </w:pPr>
  </w:p>
  <w:p w:rsidR="00FA7108" w:rsidRPr="000B1295" w:rsidRDefault="00FA7108">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525" w:rsidRDefault="005E1525">
      <w:r>
        <w:separator/>
      </w:r>
    </w:p>
  </w:footnote>
  <w:footnote w:type="continuationSeparator" w:id="1">
    <w:p w:rsidR="005E1525" w:rsidRDefault="005E15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108" w:rsidRDefault="00FA7108"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8"/>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0"/>
  </w:num>
  <w:num w:numId="23">
    <w:abstractNumId w:val="23"/>
  </w:num>
  <w:num w:numId="24">
    <w:abstractNumId w:val="27"/>
  </w:num>
  <w:num w:numId="25">
    <w:abstractNumId w:val="11"/>
  </w:num>
  <w:num w:numId="26">
    <w:abstractNumId w:val="12"/>
  </w:num>
  <w:num w:numId="27">
    <w:abstractNumId w:val="13"/>
  </w:num>
  <w:num w:numId="28">
    <w:abstractNumId w:val="14"/>
  </w:num>
  <w:num w:numId="29">
    <w:abstractNumId w:val="29"/>
  </w:num>
  <w:num w:numId="30">
    <w:abstractNumId w:val="15"/>
  </w:num>
  <w:num w:numId="31">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45538"/>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B96"/>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525"/>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AD3"/>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487"/>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14"/>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05A"/>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809"/>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108"/>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FA7108"/>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084;&#1086;&#1083;&#1086;&#1082;&#1086;&#1074;&#1089;&#1082;&#1080;&#1081;&#1082;&#1088;&#1072;&#1081;.&#1090;&#1074;&#1077;&#1088;&#1089;&#1082;&#1072;&#1103;&#1086;&#1073;&#1083;&#1072;&#1089;&#1090;&#1100;.&#1088;&#1092;/news/novosti-regiona/igor-rudenya-i-sergey-bachin-obsudili-khod-realizatsii-investitsionnykh-proektov-v-oez-zavidovo-tver/" TargetMode="External"/><Relationship Id="rId21" Type="http://schemas.openxmlformats.org/officeDocument/2006/relationships/hyperlink" Target="http://kuvznama.ru/gubernator-igor-rudenja-provel-soveshhanie-na-ploshhadke-stroitelstva-zapadnogo-mosta-v-tveri.html" TargetMode="External"/><Relationship Id="rId42" Type="http://schemas.openxmlformats.org/officeDocument/2006/relationships/hyperlink" Target="https://glavny.tv/last-news/tver/gubernator-igor-rudenya-provel-soveschanie-na-ploschadke-stroitelstva-zapadnogo-mosta-v-tveri/" TargetMode="External"/><Relationship Id="rId63" Type="http://schemas.openxmlformats.org/officeDocument/2006/relationships/hyperlink" Target="https://tp.tver.ru/igor-rudenja-i-vladimir-vasilev-posetili-ploshhadku-stroitelstva-detskoj-oblastnoj-klinicheskoj-bolnicy/" TargetMode="External"/><Relationship Id="rId84" Type="http://schemas.openxmlformats.org/officeDocument/2006/relationships/hyperlink" Target="http://tver-online.ru/news/6511.html" TargetMode="External"/><Relationship Id="rId138" Type="http://schemas.openxmlformats.org/officeDocument/2006/relationships/hyperlink" Target="https://tver.mk.ru/social/2022/02/09/tverskoe-mvd-prazdnuet-87-let-so-dnya-osnovaniya.html" TargetMode="External"/><Relationship Id="rId159" Type="http://schemas.openxmlformats.org/officeDocument/2006/relationships/hyperlink" Target="https://&#1084;&#1086;&#1083;&#1086;&#1082;&#1086;&#1074;&#1089;&#1082;&#1080;&#1081;&#1082;&#1088;&#1072;&#1081;.&#1090;&#1074;&#1077;&#1088;&#1089;&#1082;&#1072;&#1103;&#1086;&#1073;&#1083;&#1072;&#1089;&#1090;&#1100;.&#1088;&#1092;/news/novosti-regiona/v-tverskoy-oblasti-bolee-400-patsientov-s-simptomami-orvi-poluchili-uslugu-audiokonsultatsii-s-medik/" TargetMode="External"/><Relationship Id="rId170" Type="http://schemas.openxmlformats.org/officeDocument/2006/relationships/hyperlink" Target="https://xn--80atgafdsv.xn--80aaccp4ajwpkgbl4lpb.xn--p1ai/news/novosti-regiona/v-tverskoy-oblasti-bolee-400-patsientov-s-simptomami-orvi-poluchili-uslugu-audiokonsultatsii-s-medik/" TargetMode="External"/><Relationship Id="rId191" Type="http://schemas.openxmlformats.org/officeDocument/2006/relationships/hyperlink" Target="https://tvernews.ru/news/281450/" TargetMode="External"/><Relationship Id="rId205" Type="http://schemas.openxmlformats.org/officeDocument/2006/relationships/hyperlink" Target="https://vedtver.ru/news/society/kompleks-novoj-bezheckoj-crb-postrojat-v-dva-jetapa/" TargetMode="External"/><Relationship Id="rId226" Type="http://schemas.openxmlformats.org/officeDocument/2006/relationships/hyperlink" Target="https://xn--80aeaggbsdn1am6affp.xn--80aaccp4ajwpkgbl4lpb.xn--p1ai/news/novosti-regiona/regionalnyy-etap-lyzhni-rossii-2022-v-tverskoy-oblasti-obedinit-sportsmenov-raznykh-vozrastov/" TargetMode="External"/><Relationship Id="rId107" Type="http://schemas.openxmlformats.org/officeDocument/2006/relationships/hyperlink" Target="https://xn--b1afbmcjbrdg5afn.xn--80aaccp4ajwpkgbl4lpb.xn--p1ai/news/novosti-regiona/igor-rudenya-i-sergey-bachin-obsudili-khod-realizatsii-investitsionnykh-proektov-v-oez-zavidovo-tver/" TargetMode="External"/><Relationship Id="rId11" Type="http://schemas.openxmlformats.org/officeDocument/2006/relationships/chart" Target="charts/chart3.xml"/><Relationship Id="rId32" Type="http://schemas.openxmlformats.org/officeDocument/2006/relationships/hyperlink" Target="https://xn--80atgafdsv.xn--80aaccp4ajwpkgbl4lpb.xn--p1ai/news/novosti-regiona/gubernator-igor-rudenya-provel-soveshchanie-na-ploshchadke-stroitelstva-zapadnogo-mosta-v-tveri/" TargetMode="External"/><Relationship Id="rId53" Type="http://schemas.openxmlformats.org/officeDocument/2006/relationships/hyperlink" Target="https://xn--80abdrbegn5ad8au4b7fub.xn--80aaccp4ajwpkgbl4lpb.xn--p1ai/news/novosti-regiona/v-ramkakh-rabochey-poezdki-igor-rudenya-i-vladimir-vasilev-posetili-ploshchadku-stroitelstva-detskoy/" TargetMode="External"/><Relationship Id="rId74" Type="http://schemas.openxmlformats.org/officeDocument/2006/relationships/hyperlink" Target="https://tverlife.ru/regional/v-tveri-na-ploshhadke-stroitelstva-dokb-vedutsja-raboty-po-vozvedeniju-nesushhih-zhelezobetonnyh-konstrukcij-zdanija/" TargetMode="External"/><Relationship Id="rId128" Type="http://schemas.openxmlformats.org/officeDocument/2006/relationships/hyperlink" Target="https://&#1084;&#1086;&#1083;&#1086;&#1082;&#1086;&#1074;&#1089;&#1082;&#1080;&#1081;&#1082;&#1088;&#1072;&#1081;.&#1090;&#1074;&#1077;&#1088;&#1089;&#1082;&#1072;&#1103;&#1086;&#1073;&#1083;&#1072;&#1089;&#1090;&#1100;.&#1088;&#1092;/news/novosti-regiona/igor-rudenya-pozdravil-sotrudnikov-i-veteranov-umvd-rossii-po-tverskoy-oblasti-s-dnem-obrazovaniya-v/" TargetMode="External"/><Relationship Id="rId149" Type="http://schemas.openxmlformats.org/officeDocument/2006/relationships/hyperlink" Target="https://xn--80aaaggh4d0a.xn--80aaccp4ajwpkgbl4lpb.xn--p1ai/news/novosti-regiona/igor-rudenya-pozdravil-sotrudnikov-i-veteranov-umvd-rossii-po-tverskoy-oblasti-s-dnem-obrazovaniya-v/" TargetMode="External"/><Relationship Id="rId5" Type="http://schemas.openxmlformats.org/officeDocument/2006/relationships/webSettings" Target="webSettings.xml"/><Relationship Id="rId95" Type="http://schemas.openxmlformats.org/officeDocument/2006/relationships/hyperlink" Target="https://tverlife.ru/teatry/tri-teatra-tverskoj-oblasti-poluchat-podderzhku-na-postanovku-novyh-spektaklej/" TargetMode="External"/><Relationship Id="rId160" Type="http://schemas.openxmlformats.org/officeDocument/2006/relationships/hyperlink" Target="https://&#1085;&#1072;&#1096;&#1072;&#1078;&#1080;&#1079;&#1085;&#1100;.&#1090;&#1074;&#1077;&#1088;&#1089;&#1082;&#1072;&#1103;&#1086;&#1073;&#1083;&#1072;&#1089;&#1090;&#1100;.&#1088;&#1092;/news/novosti-regiona/v-tverskoy-oblasti-bolee-400-patsientov-s-simptomami-orvi-poluchili-uslugu-audiokonsultatsii-s-medik/" TargetMode="External"/><Relationship Id="rId181" Type="http://schemas.openxmlformats.org/officeDocument/2006/relationships/hyperlink" Target="https://xn--80aeaggbsdn1am6affp.xn--80aaccp4ajwpkgbl4lpb.xn--p1ai/news/novosti-regiona/natalya-sokolova-initsiativa-pozvolit-snizit-izbytochnuyu-nagruzku-na-pervichnoe-zveno-zdravookhrane/" TargetMode="External"/><Relationship Id="rId216" Type="http://schemas.openxmlformats.org/officeDocument/2006/relationships/hyperlink" Target="http://tver-news.net/other/2022/02/09/82127.html" TargetMode="External"/><Relationship Id="rId237" Type="http://schemas.openxmlformats.org/officeDocument/2006/relationships/hyperlink" Target="https://xn--80atgafdsv.xn--80aaccp4ajwpkgbl4lpb.xn--p1ai/news/novosti-regiona/regionalnyy-etap-lyzhni-rossii-2022-v-tverskoy-oblasti-obedinit-sportsmenov-raznykh-vozrastov/" TargetMode="External"/><Relationship Id="rId22" Type="http://schemas.openxmlformats.org/officeDocument/2006/relationships/hyperlink" Target="https://xn--80aeaggbsdn1am6affp.xn--80aaccp4ajwpkgbl4lpb.xn--p1ai/news/novosti-regiona/gubernator-igor-rudenya-provel-soveshchanie-na-ploshchadke-stroitelstva-zapadnogo-mosta-v-tveri/" TargetMode="External"/><Relationship Id="rId43" Type="http://schemas.openxmlformats.org/officeDocument/2006/relationships/hyperlink" Target="https://tvernews.ru/news/281455/" TargetMode="External"/><Relationship Id="rId64" Type="http://schemas.openxmlformats.org/officeDocument/2006/relationships/hyperlink" Target="https://xn--b1aeca2ch.xn--80aaccp4ajwpkgbl4lpb.xn--p1ai/news/novosti-regiona/v-ramkakh-rabochey-poezdki-igor-rudenya-i-vladimir-vasilev-posetili-ploshchadku-stroitelstva-detskoy/" TargetMode="External"/><Relationship Id="rId118" Type="http://schemas.openxmlformats.org/officeDocument/2006/relationships/hyperlink" Target="https://tvtver.ru/news/igor-rudenya-i-sergej-bachin-obsudili-hod-realizatsii-investproektov-v-oez-zavidovo-tverskoj-oblasti/" TargetMode="External"/><Relationship Id="rId139" Type="http://schemas.openxmlformats.org/officeDocument/2006/relationships/hyperlink" Target="https://xn--b1afbmcjbrdg5afn.xn--80aaccp4ajwpkgbl4lpb.xn--p1ai/news/novosti-regiona/igor-rudenya-pozdravil-sotrudnikov-i-veteranov-umvd-rossii-po-tverskoy-oblasti-s-dnem-obrazovaniya-v/" TargetMode="External"/><Relationship Id="rId85" Type="http://schemas.openxmlformats.org/officeDocument/2006/relationships/hyperlink" Target="https://tvtver.ru/news/teatry-tverskoj-oblasti-poluchat-byudzhetnuyu-podderzhku-na-postanovku-novyh-spektaklej/" TargetMode="External"/><Relationship Id="rId150" Type="http://schemas.openxmlformats.org/officeDocument/2006/relationships/hyperlink" Target="https://xn--b1aeca2ch.xn--80aaccp4ajwpkgbl4lpb.xn--p1ai/news/novosti-regiona/igor-rudenya-pozdravil-sotrudnikov-i-veteranov-umvd-rossii-po-tverskoy-oblasti-s-dnem-obrazovaniya-v/" TargetMode="External"/><Relationship Id="rId171" Type="http://schemas.openxmlformats.org/officeDocument/2006/relationships/hyperlink" Target="https://xn--80aaaggh4d0a.xn--80aaccp4ajwpkgbl4lpb.xn--p1ai/news/novosti-regiona/v-tverskoy-oblasti-bolee-400-patsientov-s-simptomami-orvi-poluchili-uslugu-audiokonsultatsii-s-medik/" TargetMode="External"/><Relationship Id="rId192" Type="http://schemas.openxmlformats.org/officeDocument/2006/relationships/hyperlink" Target="https://glavny.tv/last-news/tver/stroitelstvo-bezhetskoy-tsrb-obsudili-v-tverskoy-oblasti/" TargetMode="External"/><Relationship Id="rId206" Type="http://schemas.openxmlformats.org/officeDocument/2006/relationships/hyperlink" Target="https://www.tver.kp.ru/online/news/4622780/" TargetMode="External"/><Relationship Id="rId227" Type="http://schemas.openxmlformats.org/officeDocument/2006/relationships/hyperlink" Target="https://r-zemlya.ru/sport/regionalnyj-etap-lyzhni-rossii-2022-v-tverskoj-oblasti-obedinit-sportsmenov-raznyx-vozrastov.html" TargetMode="External"/><Relationship Id="rId201" Type="http://schemas.openxmlformats.org/officeDocument/2006/relationships/hyperlink" Target="https://www.karavantver.ru/kak-pohorosheet-bezheck-v-tverskoj-oblasti/" TargetMode="External"/><Relationship Id="rId222" Type="http://schemas.openxmlformats.org/officeDocument/2006/relationships/hyperlink" Target="http://kuvznama.ru/regionalnyj-jetap-lyzhni-rossii-2022-v-tverskoj-oblasti-obedinit-sportsmenov-raznyh-vozrastov.html" TargetMode="External"/><Relationship Id="rId243" Type="http://schemas.openxmlformats.org/officeDocument/2006/relationships/fontTable" Target="fontTable.xml"/><Relationship Id="rId12" Type="http://schemas.openxmlformats.org/officeDocument/2006/relationships/hyperlink" Target="https://regnum.ru/news/3502344.html" TargetMode="External"/><Relationship Id="rId17" Type="http://schemas.openxmlformats.org/officeDocument/2006/relationships/hyperlink" Target="https://ks-region69.com/news/143057-igor-rudenja-provel-soveshhanie-na-ploshhadke-stroitelstva-zapadnogo-mosta" TargetMode="External"/><Relationship Id="rId33" Type="http://schemas.openxmlformats.org/officeDocument/2006/relationships/hyperlink" Target="https://xn--80aaaggh4d0a.xn--80aaccp4ajwpkgbl4lpb.xn--p1ai/news/novosti-regiona/gubernator-igor-rudenya-provel-soveshcha1nie-na-ploshchadke-stroitelstva-zapadnogo-mosta-v-tveri/" TargetMode="External"/><Relationship Id="rId38" Type="http://schemas.openxmlformats.org/officeDocument/2006/relationships/hyperlink" Target="https://vedtver.ru/news/society/samye-sovremennye-tehnologii-igor-rudenja-osmotrel-ploshhadku-stroitelstva-zapadnogo-mosta-v-tveri-i-provjol-soveshhanie/" TargetMode="External"/><Relationship Id="rId59" Type="http://schemas.openxmlformats.org/officeDocument/2006/relationships/hyperlink" Target="https://&#1085;&#1072;&#1096;&#1072;&#1078;&#1080;&#1079;&#1085;&#1100;.&#1090;&#1074;&#1077;&#1088;&#1089;&#1082;&#1072;&#1103;&#1086;&#1073;&#1083;&#1072;&#1089;&#1090;&#1100;.&#1088;&#1092;/news/novosti-regiona/v-ramkakh-rabochey-poezdki-igor-rudenya-i-vladimir-vasilev-posetili-ploshchadku-stroitelstva-detskoy/" TargetMode="External"/><Relationship Id="rId103" Type="http://schemas.openxmlformats.org/officeDocument/2006/relationships/hyperlink" Target="https://tver.aif.ru/society/details/nazvany_sroki_zapuska_pervyh_sudov_v_novyy_rechnoy_port_v_tverskoy_oblasti" TargetMode="External"/><Relationship Id="rId108" Type="http://schemas.openxmlformats.org/officeDocument/2006/relationships/hyperlink" Target="https://xn--b1aeca2ch.xn--80aaccp4ajwpkgbl4lpb.xn--p1ai/news/novosti-regiona/igor-rudenya-i-sergey-bachin-obsudili-khod-realizatsii-investitsionnykh-proektov-v-oez-zavidovo-tver/" TargetMode="External"/><Relationship Id="rId124" Type="http://schemas.openxmlformats.org/officeDocument/2006/relationships/hyperlink" Target="https://xn-----6kcalbbrfn0iijf7msb.xn--p1ai/news/obshchestvo/v-tveri-igor-rudenya-pozdravil-politseyskikh-s-87-letiem-oblastnogo-umvd/" TargetMode="External"/><Relationship Id="rId129" Type="http://schemas.openxmlformats.org/officeDocument/2006/relationships/hyperlink" Target="https://glavny.tv/last-news/tver/gubernator-igor-rudenya-pozdravil-sotrudnikov-i-veteranov-umvd-tverskoy-oblasti/" TargetMode="External"/><Relationship Id="rId54" Type="http://schemas.openxmlformats.org/officeDocument/2006/relationships/hyperlink" Target="https://tver.aif.ru/society/details/opublikovany_foto_s_mesta_stroitelstva_detskoy_oblastnoy_bolnicy_v_tveri" TargetMode="External"/><Relationship Id="rId70" Type="http://schemas.openxmlformats.org/officeDocument/2006/relationships/hyperlink" Target="https://xn--80aaggfbbvdpkuqnmvfs6p.xn--80aaccp4ajwpkgbl4lpb.xn--p1ai/news/novosti-regiona/v-ramkakh-rabochey-poezdki-igor-rudenya-i-vladimir-vasilev-posetili-ploshchadku-stroitelstva-detskoy/" TargetMode="External"/><Relationship Id="rId75" Type="http://schemas.openxmlformats.org/officeDocument/2006/relationships/hyperlink" Target="http://kuvznama.ru/v-ramkah-rabochej-poezdki-igor-rudenja-i-vladimir-vasilev-posetili-ploshhadku-stroitelstva-detskoj-oblastnoj-klinicheskoj-bolnicy.html" TargetMode="External"/><Relationship Id="rId91" Type="http://schemas.openxmlformats.org/officeDocument/2006/relationships/hyperlink" Target="http://kuvznama.ru/teatry-tverskoj-oblasti-poluchat-podderzhku-na-postanovku-novyh-spektaklej.html" TargetMode="External"/><Relationship Id="rId96" Type="http://schemas.openxmlformats.org/officeDocument/2006/relationships/hyperlink" Target="https://vedtver.ru/news/society/na-podderzhku-teatrov-tverskoj-oblasti-napravjat-bolshe-33-millionov-rublej/" TargetMode="External"/><Relationship Id="rId140" Type="http://schemas.openxmlformats.org/officeDocument/2006/relationships/hyperlink" Target="https://xn--80atgafdsv.xn--80aaccp4ajwpkgbl4lpb.xn--p1ai/news/novosti-regiona/igor-rudenya-pozdravil-sotrudnikov-i-veteranov-umvd-rossii-po-tverskoy-oblasti-s-dnem-obrazovaniya-v/" TargetMode="External"/><Relationship Id="rId145" Type="http://schemas.openxmlformats.org/officeDocument/2006/relationships/hyperlink" Target="https://tverlife.ru/regional/igor-rudenja-pozdravil-sotrudnikov-umvd-regiona-s-dnem-obrazovanija-vedomstva/" TargetMode="External"/><Relationship Id="rId161" Type="http://schemas.openxmlformats.org/officeDocument/2006/relationships/hyperlink" Target="https://tvernews.ru/news/281466/" TargetMode="External"/><Relationship Id="rId166" Type="http://schemas.openxmlformats.org/officeDocument/2006/relationships/hyperlink" Target="https://xn--80aaafacod0cjtobqp6g1a7c4e.xn--80aaccp4ajwpkgbl4lpb.xn--p1ai/news/novosti-regiona/v-tverskoy-oblasti-bolee-400-patsientov-s-simptomami-orvi-poluchili-uslugu-audiokonsultatsii-s-medik/" TargetMode="External"/><Relationship Id="rId182" Type="http://schemas.openxmlformats.org/officeDocument/2006/relationships/hyperlink" Target="https://xn--80aaaggh4d0a.xn--80aaccp4ajwpkgbl4lpb.xn--p1ai/news/novosti-regiona/natalya-sokolova-initsiativa-pozvolit-snizit-izbytochnuyu-nagruzku-na-pervichnoe-zveno-zdravookhrane/" TargetMode="External"/><Relationship Id="rId187" Type="http://schemas.openxmlformats.org/officeDocument/2006/relationships/hyperlink" Target="https://xn--80adnee0afc6kza.xn--80aaccp4ajwpkgbl4lpb.xn--p1ai/news/novosti-regiona/natalya-sokolova-initsiativa-pozvolit-snizit-izbytochnuyu-nagruzku-na-pervichnoe-zveno-zdravookhrane/" TargetMode="External"/><Relationship Id="rId217" Type="http://schemas.openxmlformats.org/officeDocument/2006/relationships/hyperlink" Target="http://tver-news.net/society/2022/02/09/82117.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xn--b1aaibidbbdn6bkolfhr9u.xn--80aaccp4ajwpkgbl4lpb.xn--p1ai/news/novosti-regiona/igor-rudenya-obsudil-s-glavoy-bezhetskogo-rayona-igorem-pavlovym-aktualnye-voprosy-razvitiya-munitsi/" TargetMode="External"/><Relationship Id="rId233" Type="http://schemas.openxmlformats.org/officeDocument/2006/relationships/hyperlink" Target="https://xn--b1afbmcjbrdg5afn.xn--80aaccp4ajwpkgbl4lpb.xn--p1ai/news/novosti-regiona/regionalnyy-etap-lyzhni-rossii-2022-v-tverskoy-oblasti-obedinit-sportsmenov-raznykh-vozrastov/" TargetMode="External"/><Relationship Id="rId238" Type="http://schemas.openxmlformats.org/officeDocument/2006/relationships/hyperlink" Target="https://xn--80adnee0afc6kza.xn--80aaccp4ajwpkgbl4lpb.xn--p1ai/news/novosti-regiona/regionalnyy-etap-lyzhni-rossii-2022-v-tverskoy-oblasti-obedinit-sportsmenov-raznykh-vozrastov/" TargetMode="External"/><Relationship Id="rId23" Type="http://schemas.openxmlformats.org/officeDocument/2006/relationships/hyperlink" Target="https://www.tver.kp.ru/online/news/4623057/" TargetMode="External"/><Relationship Id="rId28" Type="http://schemas.openxmlformats.org/officeDocument/2006/relationships/hyperlink" Target="https://tver.mk.ru/social/2022/02/09/gubernator-tverskoy-oblasti-posetil-ploshhadku-stroitelstva-zapadnogo-mosta.html" TargetMode="External"/><Relationship Id="rId49" Type="http://schemas.openxmlformats.org/officeDocument/2006/relationships/hyperlink" Target="https://xn-----6kcalbbrfn0iijf7msb.xn--p1ai/news/obshchestvo/v-tveri-igor-rudenya-i-vladimir-vasilev-posetili-stroyploshchadku-dokb/" TargetMode="External"/><Relationship Id="rId114" Type="http://schemas.openxmlformats.org/officeDocument/2006/relationships/hyperlink" Target="https://leninskoeznamya.tverreg.ru/news/novosti-regiona/igor-rudenya-i-sergey-bachin-obsudili-khod-realizatsii-investitsionnykh-proektov-v-oez-zavidovo-tver/" TargetMode="External"/><Relationship Id="rId119" Type="http://schemas.openxmlformats.org/officeDocument/2006/relationships/hyperlink" Target="https://tvernews.ru/news/281469/" TargetMode="External"/><Relationship Id="rId44" Type="http://schemas.openxmlformats.org/officeDocument/2006/relationships/hyperlink" Target="http://tver-news.net/other/2022/02/09/82161.html" TargetMode="External"/><Relationship Id="rId60" Type="http://schemas.openxmlformats.org/officeDocument/2006/relationships/hyperlink" Target="https://toptver.ru/lenta/fundament-uzhe-est-v-tveri-prodolzhaetsja-stroitelstvo-detskoj-oblastnoj-bolnicy/" TargetMode="External"/><Relationship Id="rId65" Type="http://schemas.openxmlformats.org/officeDocument/2006/relationships/hyperlink" Target="https://panoramapro.ru/igor-rudenja-i-vladimir-vasilev-posetili-ploshhadku-stroitelstva-detskoj-oblastnoj-klinicheskoj-bolnicy/" TargetMode="External"/><Relationship Id="rId81" Type="http://schemas.openxmlformats.org/officeDocument/2006/relationships/hyperlink" Target="http://tver-news.net/society/2022/02/09/82139.html" TargetMode="External"/><Relationship Id="rId86" Type="http://schemas.openxmlformats.org/officeDocument/2006/relationships/hyperlink" Target="https://tver.aif.ru/society/details/teatram_tverskoy_oblasti_vydelili_33_7_mln_rubley_na_postanovku_spektakley" TargetMode="External"/><Relationship Id="rId130" Type="http://schemas.openxmlformats.org/officeDocument/2006/relationships/hyperlink" Target="https://&#1085;&#1072;&#1096;&#1072;&#1078;&#1080;&#1079;&#1085;&#1100;.&#1090;&#1074;&#1077;&#1088;&#1089;&#1082;&#1072;&#1103;&#1086;&#1073;&#1083;&#1072;&#1089;&#1090;&#1100;.&#1088;&#1092;/news/novosti-regiona/igor-rudenya-pozdravil-sotrudnikov-i-veteranov-umvd-rossii-po-tverskoy-oblasti-s-dnem-obrazovaniya-v/" TargetMode="External"/><Relationship Id="rId135" Type="http://schemas.openxmlformats.org/officeDocument/2006/relationships/hyperlink" Target="http://kuvznama.ru/igor-rudenja-pozdravil-sotrudnikov-i-veteranov-umvd-rossii-po-tverskoj-oblasti-s-dnem-obrazovanija-vedomstva.html" TargetMode="External"/><Relationship Id="rId151" Type="http://schemas.openxmlformats.org/officeDocument/2006/relationships/hyperlink" Target="https://leninskoeznamya.tverreg.ru/news/novosti-regiona/igor-rudenya-pozdravil-sotrudnikov-i-veteranov-umvd-rossii-po-tverskoy-oblasti-s-dnem-obrazovaniya-v/" TargetMode="External"/><Relationship Id="rId156" Type="http://schemas.openxmlformats.org/officeDocument/2006/relationships/hyperlink" Target="https://tver.mk.ru/social/2022/02/09/za-dva-dnya-400-zhiteley-tverskoy-oblasti-s-simptomami-orvi-poluchili-audiokonsultaciyu-vrachey.html" TargetMode="External"/><Relationship Id="rId177" Type="http://schemas.openxmlformats.org/officeDocument/2006/relationships/hyperlink" Target="https://xn--80abdrbegn5ad8au4b7fub.xn--80aaccp4ajwpkgbl4lpb.xn--p1ai/news/novosti-regiona/natalya-sokolova-initsiativa-pozvolit-snizit-izbytochnuyu-nagruzku-na-pervichnoe-zveno-zdravookhrane/" TargetMode="External"/><Relationship Id="rId198" Type="http://schemas.openxmlformats.org/officeDocument/2006/relationships/hyperlink" Target="https://ks-region69.com/news/143037-v-bezhecke-postrojat-novoe-zdanie-rajonnoj-bolnicy" TargetMode="External"/><Relationship Id="rId172" Type="http://schemas.openxmlformats.org/officeDocument/2006/relationships/hyperlink" Target="https://xn--b1afbmcjbrdg5afn.xn--80aaccp4ajwpkgbl4lpb.xn--p1ai/news/novosti-regiona/v-tverskoy-oblasti-bolee-400-patsientov-s-simptomami-orvi-poluchili-uslugu-audiokonsultatsii-s-medik/" TargetMode="External"/><Relationship Id="rId193" Type="http://schemas.openxmlformats.org/officeDocument/2006/relationships/hyperlink" Target="https://panoramapro.ru/bezheckuju-centralnuju-bolnicu-postrojat-do-2025-goda/" TargetMode="External"/><Relationship Id="rId202" Type="http://schemas.openxmlformats.org/officeDocument/2006/relationships/hyperlink" Target="https://leninskoeznamya.tverreg.ru/news/novosti-regiona/igor-rudenya-obsudil-s-glavoy-bezhetskogo-rayona-igorem-pavlovym-aktualnye-voprosy-razvitiya-munitsi/" TargetMode="External"/><Relationship Id="rId207" Type="http://schemas.openxmlformats.org/officeDocument/2006/relationships/hyperlink" Target="https://xn--80adnee0afc6kza.xn--80aaccp4ajwpkgbl4lpb.xn--p1ai/news/novosti-regiona/igor-rudenya-obsudil-s-glavoy-bezhetskogo-rayona-igorem-pavlovym-aktualnye-voprosy-razvitiya-munitsi/" TargetMode="External"/><Relationship Id="rId223" Type="http://schemas.openxmlformats.org/officeDocument/2006/relationships/hyperlink" Target="https://&#1085;&#1072;&#1096;&#1072;&#1078;&#1080;&#1079;&#1085;&#1100;.&#1090;&#1074;&#1077;&#1088;&#1089;&#1082;&#1072;&#1103;&#1086;&#1073;&#1083;&#1072;&#1089;&#1090;&#1100;.&#1088;&#1092;/news/novosti-regiona/regionalnyy-etap-lyzhni-rossii-2022-v-tverskoy-oblasti-obedinit-sportsmenov-raznykh-vozrastov/" TargetMode="External"/><Relationship Id="rId228" Type="http://schemas.openxmlformats.org/officeDocument/2006/relationships/hyperlink" Target="https://leninskoeznamya.tverreg.ru/news/novosti-regiona/regionalnyy-etap-lyzhni-rossii-2022-v-tverskoy-oblasti-obedinit-sportsmenov-raznykh-vozrastov/" TargetMode="External"/><Relationship Id="rId244" Type="http://schemas.openxmlformats.org/officeDocument/2006/relationships/theme" Target="theme/theme1.xml"/><Relationship Id="rId13" Type="http://schemas.openxmlformats.org/officeDocument/2006/relationships/hyperlink" Target="https://xn-----6kcalbbrfn0iijf7msb.xn--p1ai/news/obshchestvo/igor-rudenya-proveril-stroyku-zapadnogo-mosta-i-provel-soveshchanie-po-stroyobektam/" TargetMode="External"/><Relationship Id="rId18" Type="http://schemas.openxmlformats.org/officeDocument/2006/relationships/hyperlink" Target="https://www.karavantver.ru/chto-nuzhno-znat-o-stroitelstve-zapadnogo-mosta-v-tveri/" TargetMode="External"/><Relationship Id="rId39" Type="http://schemas.openxmlformats.org/officeDocument/2006/relationships/hyperlink" Target="https://tvtver.ru/news/gubernator-igor-rudenya-posetil-mesto-nachala-stroitelstva-zapadnogo-mosta/" TargetMode="External"/><Relationship Id="rId109" Type="http://schemas.openxmlformats.org/officeDocument/2006/relationships/hyperlink" Target="https://xn--80aeambocfgbf8ag0asfr.xn--80aaccp4ajwpkgbl4lpb.xn--p1ai/news/novosti-regiona/igor-rudenya-i-sergey-bachin-obsudili-khod-realizatsii-investitsionnykh-proektov-v-oez-zavidovo-tver/" TargetMode="External"/><Relationship Id="rId34" Type="http://schemas.openxmlformats.org/officeDocument/2006/relationships/hyperlink" Target="https://&#1073;&#1077;&#1083;&#1100;&#1089;&#1082;&#1072;&#1103;&#1087;&#1088;&#1072;&#1074;&#1076;&#1072;.&#1090;&#1074;&#1077;&#1088;&#1089;&#1082;&#1072;&#1103;&#1086;&#1073;&#1083;&#1072;&#1089;&#1090;&#1100;.&#1088;&#1092;/news/novosti-regiona/gubernator-igor-rudenya-provel-soveshchanie-na-ploshchadke-stroitelstva-zapadnogo-mosta-v-tveri/" TargetMode="External"/><Relationship Id="rId50" Type="http://schemas.openxmlformats.org/officeDocument/2006/relationships/hyperlink" Target="https://tvtver.ru/news/igor-rudenya-i-vladimir-vasilev-posetili-strojploshhadku-detskoj-oblastnoj-klinicheskoj-bolnitsy/" TargetMode="External"/><Relationship Id="rId55" Type="http://schemas.openxmlformats.org/officeDocument/2006/relationships/hyperlink" Target="https://&#1084;&#1086;&#1083;&#1086;&#1082;&#1086;&#1074;&#1089;&#1082;&#1080;&#1081;&#1082;&#1088;&#1072;&#1081;.&#1090;&#1074;&#1077;&#1088;&#1089;&#1082;&#1072;&#1103;&#1086;&#1073;&#1083;&#1072;&#1089;&#1090;&#1100;.&#1088;&#1092;/news/novosti-regiona/v-ramkakh-rabochey-poezdki-igor-rudenya-i-vladimir-vasilev-posetili-ploshchadku-stroitelstva-detskoy/" TargetMode="External"/><Relationship Id="rId76" Type="http://schemas.openxmlformats.org/officeDocument/2006/relationships/hyperlink" Target="https://kimvestnik.ru/09-02-2022/guberniya/v-ramkah-rabochej-poezdki-igor-rudenya-i-vladimir-vasilev-posetili-ploshhadku-stroitelstva-detskoj-oblastnoj-klinicheskoj-bolnitsy.html" TargetMode="External"/><Relationship Id="rId97" Type="http://schemas.openxmlformats.org/officeDocument/2006/relationships/hyperlink" Target="https://tvernews.ru/news/281434/" TargetMode="External"/><Relationship Id="rId104" Type="http://schemas.openxmlformats.org/officeDocument/2006/relationships/hyperlink" Target="https://xn--80aaggfbbvdpkuqnmvfs6p.xn--80aaccp4ajwpkgbl4lpb.xn--p1ai/news/novosti-regiona/igor-rudenya-i-sergey-bachin-obsudili-khod-realizatsii-investitsionnykh-proektov-v-oez-zavidovo-tver/" TargetMode="External"/><Relationship Id="rId120" Type="http://schemas.openxmlformats.org/officeDocument/2006/relationships/hyperlink" Target="https://toptver.ru/lenta/igor-rudenja-i-sergej-bachin-obsudili-investicionnye-proekty-v-zavidovo/" TargetMode="External"/><Relationship Id="rId125" Type="http://schemas.openxmlformats.org/officeDocument/2006/relationships/hyperlink" Target="https://www.karavantver.ru/9-fevralja-otmechaetsja-den-obrazovanija-umvd-po-tverskoj-oblasti/" TargetMode="External"/><Relationship Id="rId141" Type="http://schemas.openxmlformats.org/officeDocument/2006/relationships/hyperlink" Target="https://toptver.ru/lenta/igor-rudenja-pozdravil-sotrudnikov-i-veteranov-umvd-rossii-po-tverskoj-oblasti-s-dnjom-obrazovanija-vedomstva/" TargetMode="External"/><Relationship Id="rId146" Type="http://schemas.openxmlformats.org/officeDocument/2006/relationships/hyperlink" Target="https://xn--80aaafacod0cjtobqp6g1a7c4e.xn--80aaccp4ajwpkgbl4lpb.xn--p1ai/news/novosti-regiona/igor-rudenya-pozdravil-sotrudnikov-i-veteranov-umvd-rossii-po-tverskoy-oblasti-s-dnem-obrazovaniya-v/" TargetMode="External"/><Relationship Id="rId167" Type="http://schemas.openxmlformats.org/officeDocument/2006/relationships/hyperlink" Target="https://xn--80adnee0afc6kza.xn--80aaccp4ajwpkgbl4lpb.xn--p1ai/news/novosti-regiona/v-tverskoy-oblasti-bolee-400-patsientov-s-simptomami-orvi-poluchili-uslugu-audiokonsultatsii-s-medik/" TargetMode="External"/><Relationship Id="rId188" Type="http://schemas.openxmlformats.org/officeDocument/2006/relationships/hyperlink" Target="https://xn--b1afbmcjbrdg5afn.xn--80aaccp4ajwpkgbl4lpb.xn--p1ai/news/novosti-regiona/natalya-sokolova-initsiativa-pozvolit-snizit-izbytochnuyu-nagruzku-na-pervichnoe-zveno-zdravookhrane/" TargetMode="External"/><Relationship Id="rId7" Type="http://schemas.openxmlformats.org/officeDocument/2006/relationships/endnotes" Target="endnotes.xml"/><Relationship Id="rId71" Type="http://schemas.openxmlformats.org/officeDocument/2006/relationships/hyperlink" Target="https://xn--80atgafdsv.xn--80aaccp4ajwpkgbl4lpb.xn--p1ai/news/novosti-regiona/v-ramkakh-rabochey-poezdki-igor-rudenya-i-vladimir-vasilev-posetili-ploshchadku-stroitelstva-detskoy/" TargetMode="External"/><Relationship Id="rId92" Type="http://schemas.openxmlformats.org/officeDocument/2006/relationships/hyperlink" Target="http://konzarya.ru/node/19240" TargetMode="External"/><Relationship Id="rId162" Type="http://schemas.openxmlformats.org/officeDocument/2006/relationships/hyperlink" Target="https://www.tver.kp.ru/online/news/4623305/" TargetMode="External"/><Relationship Id="rId183" Type="http://schemas.openxmlformats.org/officeDocument/2006/relationships/hyperlink" Target="https://xn--b1aaibidbbdn6bkolfhr9u.xn--80aaccp4ajwpkgbl4lpb.xn--p1ai/news/novosti-regiona/natalya-sokolova-initsiativa-pozvolit-snizit-izbytochnuyu-nagruzku-na-pervichnoe-zveno-zdravookhrane/" TargetMode="External"/><Relationship Id="rId213" Type="http://schemas.openxmlformats.org/officeDocument/2006/relationships/hyperlink" Target="https://tverlife.ru/regional/igor-rudenja-obsudil-s-igorem-pavlovym-stroitelstvo-bezheckoj-centralnoj-rajonnoj-bolnicy/" TargetMode="External"/><Relationship Id="rId218" Type="http://schemas.openxmlformats.org/officeDocument/2006/relationships/hyperlink" Target="https://tvtver.ru/news/nazvany-data-i-vremya-starta-lyzhni-rossii-v-tverskoj-oblasti/" TargetMode="External"/><Relationship Id="rId234" Type="http://schemas.openxmlformats.org/officeDocument/2006/relationships/hyperlink" Target="https://xn--80aaaggh4d0a.xn--80aaccp4ajwpkgbl4lpb.xn--p1ai/news/novosti-regiona/regionalnyy-etap-lyzhni-rossii-2022-v-tverskoy-oblasti-obedinit-sportsmenov-raznykh-vozrastov/" TargetMode="External"/><Relationship Id="rId239"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s://tver.aif.ru/society/details/na_meste_stroitelstva_zapadnogo_mosta_v_tveri_gotovyatsya_k_zabivke_svay" TargetMode="External"/><Relationship Id="rId24" Type="http://schemas.openxmlformats.org/officeDocument/2006/relationships/hyperlink" Target="https://www.afanasy.biz/news/society/188494" TargetMode="External"/><Relationship Id="rId40" Type="http://schemas.openxmlformats.org/officeDocument/2006/relationships/hyperlink" Target="https://leninskoeznamya.tverreg.ru/news/novosti-regiona/gubernator-igor-rudenya-provel-soveshcha1nie-na-ploshchadke-stroitelstva-zapadnogo-mosta-v-tveri/" TargetMode="External"/><Relationship Id="rId45" Type="http://schemas.openxmlformats.org/officeDocument/2006/relationships/hyperlink" Target="http://tver-news.net/society/2022/02/09/82146.html" TargetMode="External"/><Relationship Id="rId66" Type="http://schemas.openxmlformats.org/officeDocument/2006/relationships/hyperlink" Target="https://xn--80aaafacod0cjtobqp6g1a7c4e.xn--80aaccp4ajwpkgbl4lpb.xn--p1ai/news/novosti-regiona/v-ramkakh-rabochey-poezdki-igor-rudenya-i-vladimir-vasilev-posetili-ploshchadku-stroitelstva-detskoy/" TargetMode="External"/><Relationship Id="rId87" Type="http://schemas.openxmlformats.org/officeDocument/2006/relationships/hyperlink" Target="http://kashingazeta.ru/kultura/teatry-tverskoj-oblasti-poluchat-podderzhku-na-postanovku-novyx-spektaklej.html" TargetMode="External"/><Relationship Id="rId110" Type="http://schemas.openxmlformats.org/officeDocument/2006/relationships/hyperlink" Target="https://vedtver.ru/news/society/igor-rudenja-i-sergej-bachin-obsudili-investicionnye-proekty-v-ojez-zavidovo-tverskoj-oblasti/" TargetMode="External"/><Relationship Id="rId115" Type="http://schemas.openxmlformats.org/officeDocument/2006/relationships/hyperlink" Target="https://xn--80aaafacod0cjtobqp6g1a7c4e.xn--80aaccp4ajwpkgbl4lpb.xn--p1ai/news/novosti-regiona/igor-rudenya-i-sergey-bachin-obsudili-khod-realizatsii-investitsionnykh-proektov-v-oez-zavidovo-tver/" TargetMode="External"/><Relationship Id="rId131" Type="http://schemas.openxmlformats.org/officeDocument/2006/relationships/hyperlink" Target="https://www.tver.kp.ru/online/news/4622501/" TargetMode="External"/><Relationship Id="rId136" Type="http://schemas.openxmlformats.org/officeDocument/2006/relationships/hyperlink" Target="https://vedtver.ru/news/society/igor-rudenja-pozdravil-sotrudnikov-i-veteranov-umvd-rossii-po-tverskoj-oblasti-s-dnem-obrazovanija-vedomstva/" TargetMode="External"/><Relationship Id="rId157" Type="http://schemas.openxmlformats.org/officeDocument/2006/relationships/hyperlink" Target="https://&#1073;&#1077;&#1083;&#1100;&#1089;&#1082;&#1072;&#1103;&#1087;&#1088;&#1072;&#1074;&#1076;&#1072;.&#1090;&#1074;&#1077;&#1088;&#1089;&#1082;&#1072;&#1103;&#1086;&#1073;&#1083;&#1072;&#1089;&#1090;&#1100;.&#1088;&#1092;/news/novosti-regiona/v-tverskoy-oblasti-bolee-400-patsientov-s-simptomami-orvi-poluchili-uslugu-audiokonsultatsii-s-medik/" TargetMode="External"/><Relationship Id="rId178" Type="http://schemas.openxmlformats.org/officeDocument/2006/relationships/hyperlink" Target="https://&#1084;&#1086;&#1083;&#1086;&#1082;&#1086;&#1074;&#1089;&#1082;&#1080;&#1081;&#1082;&#1088;&#1072;&#1081;.&#1090;&#1074;&#1077;&#1088;&#1089;&#1082;&#1072;&#1103;&#1086;&#1073;&#1083;&#1072;&#1089;&#1090;&#1100;.&#1088;&#1092;/news/novosti-regiona/natalya-sokolova-initsiativa-pozvolit-snizit-izbytochnuyu-nagruzku-na-pervichnoe-zveno-zdravookhrane/" TargetMode="External"/><Relationship Id="rId61" Type="http://schemas.openxmlformats.org/officeDocument/2006/relationships/hyperlink" Target="https://vedtver.ru/news/society/igor-rudenja-i-vladimir-vasilev-posetili-stroitelnuju-ploshhadku-novoj-dokb/" TargetMode="External"/><Relationship Id="rId82" Type="http://schemas.openxmlformats.org/officeDocument/2006/relationships/hyperlink" Target="https://tverigrad.ru/publication/v-tverskoj-oblasti-teatry-poluchat-dengi-na-postanovku-spektaklej-i-zakupku-tehniki/" TargetMode="External"/><Relationship Id="rId152" Type="http://schemas.openxmlformats.org/officeDocument/2006/relationships/hyperlink" Target="https://xn--80aaggfbbvdpkuqnmvfs6p.xn--80aaccp4ajwpkgbl4lpb.xn--p1ai/news/novosti-regiona/igor-rudenya-pozdravil-sotrudnikov-i-veteranov-umvd-rossii-po-tverskoy-oblasti-s-dnem-obrazovaniya-v/" TargetMode="External"/><Relationship Id="rId173" Type="http://schemas.openxmlformats.org/officeDocument/2006/relationships/hyperlink" Target="https://leninskoeznamya.tverreg.ru/news/novosti-regiona/v-tverskoy-oblasti-bolee-400-patsientov-s-simptomami-orvi-poluchili-uslugu-audiokonsultatsii-s-medik/" TargetMode="External"/><Relationship Id="rId194" Type="http://schemas.openxmlformats.org/officeDocument/2006/relationships/hyperlink" Target="http://bzgazeta.ru/novosti/igor-rudenya-obsudil-s-glavoj-bezheckogo-rajona-igorem-pavlovym-aktualnye-voprosy-razvitiya-municipaliteta.html" TargetMode="External"/><Relationship Id="rId199" Type="http://schemas.openxmlformats.org/officeDocument/2006/relationships/hyperlink" Target="https://&#1085;&#1072;&#1096;&#1072;&#1078;&#1080;&#1079;&#1085;&#1100;.&#1090;&#1074;&#1077;&#1088;&#1089;&#1082;&#1072;&#1103;&#1086;&#1073;&#1083;&#1072;&#1089;&#1090;&#1100;.&#1088;&#1092;/news/novosti-regiona/igor-rudenya-obsudil-s-glavoy-bezhetskogo-rayona-igorem-pavlovym-aktualnye-voprosy-razvitiya-munitsi/" TargetMode="External"/><Relationship Id="rId203" Type="http://schemas.openxmlformats.org/officeDocument/2006/relationships/hyperlink" Target="https://toptver.ru/lenta/igor-rudenja-obsudil-s-glavoj-bezheckogo-rajona-igorem-pavlovym-aktualnye-voprosy-razvitija-municipaliteta/" TargetMode="External"/><Relationship Id="rId208" Type="http://schemas.openxmlformats.org/officeDocument/2006/relationships/hyperlink" Target="https://xn--80aaggfbbvdpkuqnmvfs6p.xn--80aaccp4ajwpkgbl4lpb.xn--p1ai/news/novosti-regiona/igor-rudenya-obsudil-s-glavoy-bezhetskogo-rayona-igorem-pavlovym-aktualnye-voprosy-razvitiya-munitsi/" TargetMode="External"/><Relationship Id="rId229" Type="http://schemas.openxmlformats.org/officeDocument/2006/relationships/hyperlink" Target="https://xn--b1aaibidbbdn6bkolfhr9u.xn--80aaccp4ajwpkgbl4lpb.xn--p1ai/news/novosti-regiona/regionalnyy-etap-lyzhni-rossii-2022-v-tverskoy-oblasti-obedinit-sportsmenov-raznykh-vozrastov/" TargetMode="External"/><Relationship Id="rId19" Type="http://schemas.openxmlformats.org/officeDocument/2006/relationships/hyperlink" Target="https://tverigrad.ru/publication/novyj-put-k-medicinskomu-klasteru-kak-strojat-zapadnyj-most-i-detskuju-oblastnuju-bolnicu-v-tveri/" TargetMode="External"/><Relationship Id="rId224" Type="http://schemas.openxmlformats.org/officeDocument/2006/relationships/hyperlink" Target="https://tverlife.ru/regional/v-tveri-12-fevralja-projdet-regionalnyj-jetap-lyzhni-rossii/" TargetMode="External"/><Relationship Id="rId240" Type="http://schemas.openxmlformats.org/officeDocument/2006/relationships/footer" Target="footer1.xml"/><Relationship Id="rId14" Type="http://schemas.openxmlformats.org/officeDocument/2006/relationships/hyperlink" Target="https://xn--80abdrbegn5ad8au4b7fub.xn--80aaccp4ajwpkgbl4lpb.xn--p1ai/news/novosti-regiona/gubernator-igor-rudenya-provel-soveshchanie-na-ploshchadke-stroitelstva-zapadnogo-mosta-v-tveri/" TargetMode="External"/><Relationship Id="rId30" Type="http://schemas.openxmlformats.org/officeDocument/2006/relationships/hyperlink" Target="https://toptver.ru/lenta/gubernator-igor-rudenja-provel-soveshhanie-na-ploshhadke-stroitelstva-zapadnogo-mosta-v-tveri/" TargetMode="External"/><Relationship Id="rId35" Type="http://schemas.openxmlformats.org/officeDocument/2006/relationships/hyperlink" Target="https://xn--b1afbmcjbrdg5afn.xn--80aaccp4ajwpkgbl4lpb.xn--p1ai/news/novosti-regiona/gubernator-igor-rudenya-provel-soveshchanie-na-ploshchadke-stroitelstva-zapadnogo-mosta-v-tveri/" TargetMode="External"/><Relationship Id="rId56" Type="http://schemas.openxmlformats.org/officeDocument/2006/relationships/hyperlink" Target="http://konzarya.ru/node/19245" TargetMode="External"/><Relationship Id="rId77" Type="http://schemas.openxmlformats.org/officeDocument/2006/relationships/hyperlink" Target="https://xn--b1aaibidbbdn6bkolfhr9u.xn--80aaccp4ajwpkgbl4lpb.xn--p1ai/news/novosti-regiona/v-ramkakh-rabochey-poezdki-igor-rudenya-i-vladimir-vasilev-posetili-ploshchadku-stroitelstva-detskoy/" TargetMode="External"/><Relationship Id="rId100" Type="http://schemas.openxmlformats.org/officeDocument/2006/relationships/hyperlink" Target="https://www.tver.kp.ru/online/news/4623422/" TargetMode="External"/><Relationship Id="rId105" Type="http://schemas.openxmlformats.org/officeDocument/2006/relationships/hyperlink" Target="https://xn--80atgafdsv.xn--80aaccp4ajwpkgbl4lpb.xn--p1ai/news/novosti-regiona/igor-rudenya-i-sergey-bachin-obsudili-khod-realizatsii-investitsionnykh-proektov-v-oez-zavidovo-tver/" TargetMode="External"/><Relationship Id="rId126" Type="http://schemas.openxmlformats.org/officeDocument/2006/relationships/hyperlink" Target="http://tver-news.net/other/2022/02/09/82156.html" TargetMode="External"/><Relationship Id="rId147" Type="http://schemas.openxmlformats.org/officeDocument/2006/relationships/hyperlink" Target="https://xn--80aeambocfgbf8ag0asfr.xn--80aaccp4ajwpkgbl4lpb.xn--p1ai/news/novosti-regiona/igor-rudenya-pozdravil-sotrudnikov-i-veteranov-umvd-rossii-po-tverskoy-oblasti-s-dnem-obrazovaniya-v/" TargetMode="External"/><Relationship Id="rId168" Type="http://schemas.openxmlformats.org/officeDocument/2006/relationships/hyperlink" Target="https://xn--80aaggfbbvdpkuqnmvfs6p.xn--80aaccp4ajwpkgbl4lpb.xn--p1ai/news/novosti-regiona/v-tverskoy-oblasti-bolee-400-patsientov-s-simptomami-orvi-poluchili-uslugu-audiokonsultatsii-s-medik/" TargetMode="External"/><Relationship Id="rId8" Type="http://schemas.openxmlformats.org/officeDocument/2006/relationships/image" Target="media/image1.gif"/><Relationship Id="rId51" Type="http://schemas.openxmlformats.org/officeDocument/2006/relationships/hyperlink" Target="https://vot69.ru/v-novoj-detskoj-okb-v-tveri-budet-otkryto-17-otdelenij-razlichnogo-profilja.html" TargetMode="External"/><Relationship Id="rId72" Type="http://schemas.openxmlformats.org/officeDocument/2006/relationships/hyperlink" Target="https://xn--80aaaggh4d0a.xn--80aaccp4ajwpkgbl4lpb.xn--p1ai/news/novosti-regiona/v-ramkakh-rabochey-poezdki-igor-rudenya-i-vladimir-vasilev-posetili-ploshchadku-stroitelstva-detskoy/" TargetMode="External"/><Relationship Id="rId93" Type="http://schemas.openxmlformats.org/officeDocument/2006/relationships/hyperlink" Target="https://www.tver.kp.ru/online/news/4622340/" TargetMode="External"/><Relationship Id="rId98" Type="http://schemas.openxmlformats.org/officeDocument/2006/relationships/hyperlink" Target="https://tverigrad.ru/publication/gubernator-tverskoj-oblasti-obsudil-s-investorom-stroitelstvo-akvaparka-i-kongress-holla/" TargetMode="External"/><Relationship Id="rId121" Type="http://schemas.openxmlformats.org/officeDocument/2006/relationships/hyperlink" Target="http://tver-news.net/society/2022/02/09/82174.html" TargetMode="External"/><Relationship Id="rId142" Type="http://schemas.openxmlformats.org/officeDocument/2006/relationships/hyperlink" Target="https://ks-region69.com/news/143014-__trashed-12" TargetMode="External"/><Relationship Id="rId163" Type="http://schemas.openxmlformats.org/officeDocument/2006/relationships/hyperlink" Target="https://xn--80aeaggbsdn1am6affp.xn--80aaccp4ajwpkgbl4lpb.xn--p1ai/news/novosti-regiona/v-tverskoy-oblasti-bolee-400-patsientov-s-simptomami-orvi-poluchili-uslugu-audiokonsultatsii-s-medik/" TargetMode="External"/><Relationship Id="rId184" Type="http://schemas.openxmlformats.org/officeDocument/2006/relationships/hyperlink" Target="https://xn--80aeambocfgbf8ag0asfr.xn--80aaccp4ajwpkgbl4lpb.xn--p1ai/news/novosti-regiona/natalya-sokolova-initsiativa-pozvolit-snizit-izbytochnuyu-nagruzku-na-pervichnoe-zveno-zdravookhrane/" TargetMode="External"/><Relationship Id="rId189" Type="http://schemas.openxmlformats.org/officeDocument/2006/relationships/hyperlink" Target="https://xn--80aaggfbbvdpkuqnmvfs6p.xn--80aaccp4ajwpkgbl4lpb.xn--p1ai/news/novosti-regiona/natalya-sokolova-initsiativa-pozvolit-snizit-izbytochnuyu-nagruzku-na-pervichnoe-zveno-zdravookhrane/" TargetMode="External"/><Relationship Id="rId219" Type="http://schemas.openxmlformats.org/officeDocument/2006/relationships/hyperlink" Target="https://glavny.tv/last-news/tver/tverskaya-oblast-gotovitsya-k-lyzhne-rossii/" TargetMode="External"/><Relationship Id="rId3" Type="http://schemas.openxmlformats.org/officeDocument/2006/relationships/styles" Target="styles.xml"/><Relationship Id="rId214" Type="http://schemas.openxmlformats.org/officeDocument/2006/relationships/hyperlink" Target="https://xn--80aeambocfgbf8ag0asfr.xn--80aaccp4ajwpkgbl4lpb.xn--p1ai/news/novosti-regiona/igor-rudenya-obsudil-s-glavoy-bezhetskogo-rayona-igorem-pavlovym-aktualnye-voprosy-razvitiya-munitsi/" TargetMode="External"/><Relationship Id="rId230" Type="http://schemas.openxmlformats.org/officeDocument/2006/relationships/hyperlink" Target="https://&#1073;&#1077;&#1083;&#1100;&#1089;&#1082;&#1072;&#1103;&#1087;&#1088;&#1072;&#1074;&#1076;&#1072;.&#1090;&#1074;&#1077;&#1088;&#1089;&#1082;&#1072;&#1103;&#1086;&#1073;&#1083;&#1072;&#1089;&#1090;&#1100;.&#1088;&#1092;/news/novosti-regiona/regionalnyy-etap-lyzhni-rossii-2022-v-tverskoy-oblasti-obedinit-sportsmenov-raznykh-vozrastov/" TargetMode="External"/><Relationship Id="rId235" Type="http://schemas.openxmlformats.org/officeDocument/2006/relationships/hyperlink" Target="https://xn--80aaggfbbvdpkuqnmvfs6p.xn--80aaccp4ajwpkgbl4lpb.xn--p1ai/news/novosti-regiona/regionalnyy-etap-lyzhni-rossii-2022-v-tverskoy-oblasti-obedinit-sportsmenov-raznykh-vozrastov/" TargetMode="External"/><Relationship Id="rId25" Type="http://schemas.openxmlformats.org/officeDocument/2006/relationships/hyperlink" Target="https://xn--80aaafacod0cjtobqp6g1a7c4e.xn--80aaccp4ajwpkgbl4lpb.xn--p1ai/news/novosti-regiona/gubernator-igor-rudenya-provel-soveshchanie-na-ploshchadke-stroitelstva-zapadnogo-mosta-v-tveri/" TargetMode="External"/><Relationship Id="rId46" Type="http://schemas.openxmlformats.org/officeDocument/2006/relationships/hyperlink" Target="http://tver-news.net/politics/2022/02/09/82138.html" TargetMode="External"/><Relationship Id="rId67" Type="http://schemas.openxmlformats.org/officeDocument/2006/relationships/hyperlink" Target="https://xn--80adnee0afc6kza.xn--80aaccp4ajwpkgbl4lpb.xn--p1ai/news/novosti-regiona/v-ramkakh-rabochey-poezdki-igor-rudenya-i-vladimir-vasilev-posetili-ploshchadku-stroitelstva-detskoy/" TargetMode="External"/><Relationship Id="rId116" Type="http://schemas.openxmlformats.org/officeDocument/2006/relationships/hyperlink" Target="https://xn--b1aaibidbbdn6bkolfhr9u.xn--80aaccp4ajwpkgbl4lpb.xn--p1ai/news/novosti-regiona/igor-rudenya-i-sergey-bachin-obsudili-khod-realizatsii-investitsionnykh-proektov-v-oez-zavidovo-tver/" TargetMode="External"/><Relationship Id="rId137" Type="http://schemas.openxmlformats.org/officeDocument/2006/relationships/hyperlink" Target="http://konzarya.ru/node/19241" TargetMode="External"/><Relationship Id="rId158" Type="http://schemas.openxmlformats.org/officeDocument/2006/relationships/hyperlink" Target="https://xn--80abdrbegn5ad8au4b7fub.xn--80aaccp4ajwpkgbl4lpb.xn--p1ai/news/novosti-regiona/v-tverskoy-oblasti-bolee-400-patsientov-s-simptomami-orvi-poluchili-uslugu-audiokonsultatsii-s-medik/" TargetMode="External"/><Relationship Id="rId20" Type="http://schemas.openxmlformats.org/officeDocument/2006/relationships/hyperlink" Target="https://&#1085;&#1072;&#1096;&#1072;&#1078;&#1080;&#1079;&#1085;&#1100;.&#1090;&#1074;&#1077;&#1088;&#1089;&#1082;&#1072;&#1103;&#1086;&#1073;&#1083;&#1072;&#1089;&#1090;&#1100;.&#1088;&#1092;/news/novosti-regiona/gubernator-igor-rudenya-provel-soveshcha1nie-na-ploshchadke-stroitelstva-zapadnogo-mosta-v-tveri/" TargetMode="External"/><Relationship Id="rId41" Type="http://schemas.openxmlformats.org/officeDocument/2006/relationships/hyperlink" Target="https://xn--b1aeca2ch.xn--80aaccp4ajwpkgbl4lpb.xn--p1ai/news/novosti-regiona/gubernator-igor-rudenya-provel-soveshchanie-na-ploshchadke-stroitelstva-zapadnogo-mosta-v-tveri/" TargetMode="External"/><Relationship Id="rId62" Type="http://schemas.openxmlformats.org/officeDocument/2006/relationships/hyperlink" Target="https://www.afanasy.biz/news/health/188496" TargetMode="External"/><Relationship Id="rId83" Type="http://schemas.openxmlformats.org/officeDocument/2006/relationships/hyperlink" Target="https://xn-----6kcalbbrfn0iijf7msb.xn--p1ai/news/kulturnyy-sloy/v-teatry-tverskoy-oblasti-napravyat-33-7-mln-rubley-na-novye-postanovki/" TargetMode="External"/><Relationship Id="rId88" Type="http://schemas.openxmlformats.org/officeDocument/2006/relationships/hyperlink" Target="https://www.afanasy.biz/news/culture/188483" TargetMode="External"/><Relationship Id="rId111" Type="http://schemas.openxmlformats.org/officeDocument/2006/relationships/hyperlink" Target="https://&#1073;&#1077;&#1083;&#1100;&#1089;&#1082;&#1072;&#1103;&#1087;&#1088;&#1072;&#1074;&#1076;&#1072;.&#1090;&#1074;&#1077;&#1088;&#1089;&#1082;&#1072;&#1103;&#1086;&#1073;&#1083;&#1072;&#1089;&#1090;&#1100;.&#1088;&#1092;/news/novosti-regiona/igor-rudenya-i-sergey-bachin-obsudili-khod-realizatsii-investitsionnykh-proektov-v-oez-zavidovo-tver/" TargetMode="External"/><Relationship Id="rId132" Type="http://schemas.openxmlformats.org/officeDocument/2006/relationships/hyperlink" Target="https://xn--80aeaggbsdn1am6affp.xn--80aaccp4ajwpkgbl4lpb.xn--p1ai/news/novosti-regiona/igor-rudenya-pozdravil-sotrudnikov-i-veteranov-umvd-rossii-po-tverskoy-oblasti-s-dnem-obrazovaniya-v/" TargetMode="External"/><Relationship Id="rId153" Type="http://schemas.openxmlformats.org/officeDocument/2006/relationships/hyperlink" Target="http://tver-news.net/society/2022/02/09/82084.html" TargetMode="External"/><Relationship Id="rId174" Type="http://schemas.openxmlformats.org/officeDocument/2006/relationships/hyperlink" Target="https://xn--80aeambocfgbf8ag0asfr.xn--80aaccp4ajwpkgbl4lpb.xn--p1ai/news/novosti-regiona/v-tverskoy-oblasti-bolee-400-patsientov-s-simptomami-orvi-poluchili-uslugu-audiokonsultatsii-s-medik/" TargetMode="External"/><Relationship Id="rId179" Type="http://schemas.openxmlformats.org/officeDocument/2006/relationships/hyperlink" Target="https://&#1085;&#1072;&#1096;&#1072;&#1078;&#1080;&#1079;&#1085;&#1100;.&#1090;&#1074;&#1077;&#1088;&#1089;&#1082;&#1072;&#1103;&#1086;&#1073;&#1083;&#1072;&#1089;&#1090;&#1100;.&#1088;&#1092;/news/novosti-regiona/natalya-sokolova-initsiativa-pozvolit-snizit-izbytochnuyu-nagruzku-na-pervichnoe-zveno-zdravookhrane/" TargetMode="External"/><Relationship Id="rId195" Type="http://schemas.openxmlformats.org/officeDocument/2006/relationships/hyperlink" Target="https://&#1073;&#1077;&#1083;&#1100;&#1089;&#1082;&#1072;&#1103;&#1087;&#1088;&#1072;&#1074;&#1076;&#1072;.&#1090;&#1074;&#1077;&#1088;&#1089;&#1082;&#1072;&#1103;&#1086;&#1073;&#1083;&#1072;&#1089;&#1090;&#1100;.&#1088;&#1092;/news/novosti-regiona/igor-rudenya-obsudil-s-glavoy-bezhetskogo-rayona-igorem-pavlovym-aktualnye-voprosy-razvitiya-munitsi/" TargetMode="External"/><Relationship Id="rId209" Type="http://schemas.openxmlformats.org/officeDocument/2006/relationships/hyperlink" Target="https://xn--80atgafdsv.xn--80aaccp4ajwpkgbl4lpb.xn--p1ai/news/novosti-regiona/igor-rudenya-obsudil-s-glavoy-bezhetskogo-rayona-igorem-pavlovym-aktualnye-voprosy-razvitiya-munitsi/" TargetMode="External"/><Relationship Id="rId190" Type="http://schemas.openxmlformats.org/officeDocument/2006/relationships/hyperlink" Target="https://vedtver.ru/news/society/natalja-sokolova-iniciativa-pozvolit-snizit-izbytochnuju-nagruzku-na-pervichnoe-zveno-zdravoohranenija/" TargetMode="External"/><Relationship Id="rId204" Type="http://schemas.openxmlformats.org/officeDocument/2006/relationships/hyperlink" Target="https://xn--80aeaggbsdn1am6affp.xn--80aaccp4ajwpkgbl4lpb.xn--p1ai/news/novosti-regiona/igor-rudenya-obsudil-s-glavoy-bezhetskogo-rayona-igorem-pavlovym-aktualnye-voprosy-razvitiya-munitsi/" TargetMode="External"/><Relationship Id="rId220" Type="http://schemas.openxmlformats.org/officeDocument/2006/relationships/hyperlink" Target="https://xn--80abdrbegn5ad8au4b7fub.xn--80aaccp4ajwpkgbl4lpb.xn--p1ai/news/novosti-regiona/regionalnyy-etap-lyzhni-rossii-2022-v-tverskoy-oblasti-obedinit-sportsmenov-raznykh-vozrastov/" TargetMode="External"/><Relationship Id="rId225" Type="http://schemas.openxmlformats.org/officeDocument/2006/relationships/hyperlink" Target="http://konzarya.ru/node/19239" TargetMode="External"/><Relationship Id="rId241" Type="http://schemas.openxmlformats.org/officeDocument/2006/relationships/footer" Target="footer2.xml"/><Relationship Id="rId15" Type="http://schemas.openxmlformats.org/officeDocument/2006/relationships/hyperlink" Target="https://&#1084;&#1086;&#1083;&#1086;&#1082;&#1086;&#1074;&#1089;&#1082;&#1080;&#1081;&#1082;&#1088;&#1072;&#1081;.&#1090;&#1074;&#1077;&#1088;&#1089;&#1082;&#1072;&#1103;&#1086;&#1073;&#1083;&#1072;&#1089;&#1090;&#1100;.&#1088;&#1092;/news/novosti-regiona/gubernator-igor-rudenya-provel-soveshchanie-na-ploshchadke-stroitelstva-zapadnogo-mosta-v-tveri/" TargetMode="External"/><Relationship Id="rId36" Type="http://schemas.openxmlformats.org/officeDocument/2006/relationships/hyperlink" Target="https://xn--b1aaibidbbdn6bkolfhr9u.xn--80aaccp4ajwpkgbl4lpb.xn--p1ai/news/novosti-regiona/gubernator-igor-rudenya-provel-soveshchanie-na-ploshchadke-stroitelstva-zapadnogo-mosta-v-tveri/" TargetMode="External"/><Relationship Id="rId57" Type="http://schemas.openxmlformats.org/officeDocument/2006/relationships/hyperlink" Target="https://www.tver.kp.ru/online/news/4623189/" TargetMode="External"/><Relationship Id="rId106" Type="http://schemas.openxmlformats.org/officeDocument/2006/relationships/hyperlink" Target="https://xn--80aaaggh4d0a.xn--80aaccp4ajwpkgbl4lpb.xn--p1ai/news/novosti-regiona/igor-rudenya-i-sergey-bachin-obsudili-khod-realizatsii-investitsionnykh-proektov-v-oez-zavidovo-tver/" TargetMode="External"/><Relationship Id="rId127" Type="http://schemas.openxmlformats.org/officeDocument/2006/relationships/hyperlink" Target="https://xn--80abdrbegn5ad8au4b7fub.xn--80aaccp4ajwpkgbl4lpb.xn--p1ai/news/novosti-regiona/igor-rudenya-pozdravil-sotrudnikov-i-veteranov-umvd-rossii-po-tverskoy-oblasti-s-dnem-obrazovaniya-v/" TargetMode="External"/><Relationship Id="rId10" Type="http://schemas.openxmlformats.org/officeDocument/2006/relationships/chart" Target="charts/chart2.xml"/><Relationship Id="rId31" Type="http://schemas.openxmlformats.org/officeDocument/2006/relationships/hyperlink" Target="https://xn--80aaggfbbvdpkuqnmvfs6p.xn--80aaccp4ajwpkgbl4lpb.xn--p1ai/news/novosti-regiona/gubernator-igor-rudenya-provel-soveshcha1nie-na-ploshchadke-stroitelstva-zapadnogo-mosta-v-tveri/" TargetMode="External"/><Relationship Id="rId52" Type="http://schemas.openxmlformats.org/officeDocument/2006/relationships/hyperlink" Target="https://&#1073;&#1077;&#1083;&#1100;&#1089;&#1082;&#1072;&#1103;&#1087;&#1088;&#1072;&#1074;&#1076;&#1072;.&#1090;&#1074;&#1077;&#1088;&#1089;&#1082;&#1072;&#1103;&#1086;&#1073;&#1083;&#1072;&#1089;&#1090;&#1100;.&#1088;&#1092;/news/novosti-regiona/v-ramkakh-rabochey-poezdki-igor-rudenya-i-vladimir-vasilev-posetili-ploshchadku-stroitelstva-detskoy/" TargetMode="External"/><Relationship Id="rId73" Type="http://schemas.openxmlformats.org/officeDocument/2006/relationships/hyperlink" Target="https://xn--b1afbmcjbrdg5afn.xn--80aaccp4ajwpkgbl4lpb.xn--p1ai/news/novosti-regiona/v-ramkakh-rabochey-poezdki-igor-rudenya-i-vladimir-vasilev-posetili-ploshchadku-stroitelstva-detskoy/" TargetMode="External"/><Relationship Id="rId78" Type="http://schemas.openxmlformats.org/officeDocument/2006/relationships/hyperlink" Target="https://xn--80aeambocfgbf8ag0asfr.xn--80aaccp4ajwpkgbl4lpb.xn--p1ai/news/novosti-regiona/v-ramkakh-rabochey-poezdki-igor-rudenya-i-vladimir-vasilev-posetili-ploshchadku-stroitelstva-detskoy/" TargetMode="External"/><Relationship Id="rId94" Type="http://schemas.openxmlformats.org/officeDocument/2006/relationships/hyperlink" Target="http://tver-news.net/politics/2022/02/09/82120.html" TargetMode="External"/><Relationship Id="rId99" Type="http://schemas.openxmlformats.org/officeDocument/2006/relationships/hyperlink" Target="https://xn-----6kcalbbrfn0iijf7msb.xn--p1ai/news/obshchestvo/v-tverskoy-oblasti-v-zavidovo-nachato-stroitelstvo-vsesezonnogo-kompleksa-otdykha/" TargetMode="External"/><Relationship Id="rId101" Type="http://schemas.openxmlformats.org/officeDocument/2006/relationships/hyperlink" Target="https://&#1085;&#1072;&#1096;&#1072;&#1078;&#1080;&#1079;&#1085;&#1100;.&#1090;&#1074;&#1077;&#1088;&#1089;&#1082;&#1072;&#1103;&#1086;&#1073;&#1083;&#1072;&#1089;&#1090;&#1100;.&#1088;&#1092;/news/novosti-regiona/igor-rudenya-i-sergey-bachin-obsudili-khod-realizatsii-investitsionnykh-proektov-v-oez-zavidovo-tver/" TargetMode="External"/><Relationship Id="rId122" Type="http://schemas.openxmlformats.org/officeDocument/2006/relationships/hyperlink" Target="https://tverigrad.ru/publication/igor-rudenja-pozdravil-sotrudnikov-i-veteranov-umvd-rossii-po-tverskoj-oblasti-s-dnem-obrazovanija-vedomstva/" TargetMode="External"/><Relationship Id="rId143" Type="http://schemas.openxmlformats.org/officeDocument/2006/relationships/hyperlink" Target="https://&#1073;&#1077;&#1083;&#1100;&#1089;&#1082;&#1072;&#1103;&#1087;&#1088;&#1072;&#1074;&#1076;&#1072;.&#1090;&#1074;&#1077;&#1088;&#1089;&#1082;&#1072;&#1103;&#1086;&#1073;&#1083;&#1072;&#1089;&#1090;&#1100;.&#1088;&#1092;/news/novosti-regiona/igor-rudenya-pozdravil-sotrudnikov-i-veteranov-umvd-rossii-po-tverskoy-oblasti-s-dnem-obrazovaniya-v/" TargetMode="External"/><Relationship Id="rId148" Type="http://schemas.openxmlformats.org/officeDocument/2006/relationships/hyperlink" Target="https://xn--80adnee0afc6kza.xn--80aaccp4ajwpkgbl4lpb.xn--p1ai/news/novosti-regiona/igor-rudenya-pozdravil-sotrudnikov-i-veteranov-umvd-rossii-po-tverskoy-oblasti-s-dnem-obrazovaniya-v/" TargetMode="External"/><Relationship Id="rId164" Type="http://schemas.openxmlformats.org/officeDocument/2006/relationships/hyperlink" Target="https://xn--b1aeca2ch.xn--80aaccp4ajwpkgbl4lpb.xn--p1ai/news/novosti-regiona/v-tverskoy-oblasti-bolee-400-patsientov-s-simptomami-orvi-poluchili-uslugu-audiokonsultatsii-s-medik/" TargetMode="External"/><Relationship Id="rId169" Type="http://schemas.openxmlformats.org/officeDocument/2006/relationships/hyperlink" Target="https://tverlife.ru/regional/v-tverskoj-oblasti-zarabotala-sistema-audiokonsultacij-s-medikami/" TargetMode="External"/><Relationship Id="rId185" Type="http://schemas.openxmlformats.org/officeDocument/2006/relationships/hyperlink" Target="https://xn--b1aeca2ch.xn--80aaccp4ajwpkgbl4lpb.xn--p1ai/news/novosti-regiona/natalya-sokolova-initsiativa-pozvolit-snizit-izbytochnuyu-nagruzku-na-pervichnoe-zveno-zdravookhrane/"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leninskoeznamya.tverreg.ru/news/novosti-regiona/natalya-sokolova-initsiativa-pozvolit-snizit-izbytochnuyu-nagruzku-na-pervichnoe-zveno-zdravookhrane/" TargetMode="External"/><Relationship Id="rId210" Type="http://schemas.openxmlformats.org/officeDocument/2006/relationships/hyperlink" Target="https://xn--b1afbmcjbrdg5afn.xn--80aaccp4ajwpkgbl4lpb.xn--p1ai/news/novosti-regiona/igor-rudenya-obsudil-s-glavoy-bezhetskogo-rayona-igorem-pavlovym-aktualnye-voprosy-razvitiya-munitsi/" TargetMode="External"/><Relationship Id="rId215" Type="http://schemas.openxmlformats.org/officeDocument/2006/relationships/hyperlink" Target="https://xn--80aaafacod0cjtobqp6g1a7c4e.xn--80aaccp4ajwpkgbl4lpb.xn--p1ai/news/novosti-regiona/igor-rudenya-obsudil-s-glavoy-bezhetskogo-rayona-igorem-pavlovym-aktualnye-voprosy-razvitiya-munitsi/" TargetMode="External"/><Relationship Id="rId236" Type="http://schemas.openxmlformats.org/officeDocument/2006/relationships/hyperlink" Target="https://xn--80aeambocfgbf8ag0asfr.xn--80aaccp4ajwpkgbl4lpb.xn--p1ai/news/novosti-regiona/regionalnyy-etap-lyzhni-rossii-2022-v-tverskoy-oblasti-obedinit-sportsmenov-raznykh-vozrastov/" TargetMode="External"/><Relationship Id="rId26" Type="http://schemas.openxmlformats.org/officeDocument/2006/relationships/hyperlink" Target="https://xn--80adnee0afc6kza.xn--80aaccp4ajwpkgbl4lpb.xn--p1ai/news/novosti-regiona/gubernator-igor-rudenya-provel-soveshchanie-na-ploshchadke-stroitelstva-zapadnogo-mosta-v-tveri/" TargetMode="External"/><Relationship Id="rId231" Type="http://schemas.openxmlformats.org/officeDocument/2006/relationships/hyperlink" Target="https://xn--80aaafacod0cjtobqp6g1a7c4e.xn--80aaccp4ajwpkgbl4lpb.xn--p1ai/news/novosti-regiona/regionalnyy-etap-lyzhni-rossii-2022-v-tverskoy-oblasti-obedinit-sportsmenov-raznykh-vozrastov/" TargetMode="External"/><Relationship Id="rId47" Type="http://schemas.openxmlformats.org/officeDocument/2006/relationships/hyperlink" Target="http://tver-news.net/society/2022/02/09/82132.html" TargetMode="External"/><Relationship Id="rId68" Type="http://schemas.openxmlformats.org/officeDocument/2006/relationships/hyperlink" Target="https://xn--80aeaggbsdn1am6affp.xn--80aaccp4ajwpkgbl4lpb.xn--p1ai/news/novosti-regiona/v-ramkakh-rabochey-poezdki-igor-rudenya-i-vladimir-vasilev-posetili-ploshchadku-stroitelstva-detskoy/" TargetMode="External"/><Relationship Id="rId89" Type="http://schemas.openxmlformats.org/officeDocument/2006/relationships/hyperlink" Target="https://glavny.tv/last-news/tver/teatry-tverskoy-oblasti-poluchat-podderzhku-na-postanovku-novyh-spektakley/" TargetMode="External"/><Relationship Id="rId112" Type="http://schemas.openxmlformats.org/officeDocument/2006/relationships/hyperlink" Target="https://xn--80abdrbegn5ad8au4b7fub.xn--80aaccp4ajwpkgbl4lpb.xn--p1ai/news/novosti-regiona/igor-rudenya-i-sergey-bachin-obsudili-khod-realizatsii-investitsionnykh-proektov-v-oez-zavidovo-tver/" TargetMode="External"/><Relationship Id="rId133" Type="http://schemas.openxmlformats.org/officeDocument/2006/relationships/hyperlink" Target="https://tp.tver.ru/igor-rudenja-pozdravil-sotrudnikov-i-veteranov-umvd-rossii-po-tverskoj-oblasti-s-dnem-obrazovanija-vedomstva/" TargetMode="External"/><Relationship Id="rId154" Type="http://schemas.openxmlformats.org/officeDocument/2006/relationships/hyperlink" Target="https://tverigrad.ru/publication/v-tverskoj-oblasti-bolee-400-pacientov-s-orvi-oformili-bolnichnyj-distancionno/" TargetMode="External"/><Relationship Id="rId175" Type="http://schemas.openxmlformats.org/officeDocument/2006/relationships/hyperlink" Target="https://&#1073;&#1077;&#1083;&#1100;&#1089;&#1082;&#1072;&#1103;&#1087;&#1088;&#1072;&#1074;&#1076;&#1072;.&#1090;&#1074;&#1077;&#1088;&#1089;&#1082;&#1072;&#1103;&#1086;&#1073;&#1083;&#1072;&#1089;&#1090;&#1100;.&#1088;&#1092;/news/novosti-regiona/natalya-sokolova-initsiativa-pozvolit-snizit-izbytochnuyu-nagruzku-na-pervichnoe-zveno-zdravookhrane/" TargetMode="External"/><Relationship Id="rId196" Type="http://schemas.openxmlformats.org/officeDocument/2006/relationships/hyperlink" Target="https://xn--80abdrbegn5ad8au4b7fub.xn--80aaccp4ajwpkgbl4lpb.xn--p1ai/news/novosti-regiona/igor-rudenya-obsudil-s-glavoy-bezhetskogo-rayona-igorem-pavlovym-aktualnye-voprosy-razvitiya-munitsi/" TargetMode="External"/><Relationship Id="rId200" Type="http://schemas.openxmlformats.org/officeDocument/2006/relationships/hyperlink" Target="https://tver.mk.ru/social/2022/02/09/igor-rudenya-obsudil-s-glavoy-bezheckogo-rayona-stroitelstvo-novoy-crb.html" TargetMode="External"/><Relationship Id="rId16" Type="http://schemas.openxmlformats.org/officeDocument/2006/relationships/hyperlink" Target="http://konzarya.ru/node/19243" TargetMode="External"/><Relationship Id="rId221" Type="http://schemas.openxmlformats.org/officeDocument/2006/relationships/hyperlink" Target="https://&#1084;&#1086;&#1083;&#1086;&#1082;&#1086;&#1074;&#1089;&#1082;&#1080;&#1081;&#1082;&#1088;&#1072;&#1081;.&#1090;&#1074;&#1077;&#1088;&#1089;&#1082;&#1072;&#1103;&#1086;&#1073;&#1083;&#1072;&#1089;&#1090;&#1100;.&#1088;&#1092;/news/novosti-regiona/regionalnyy-etap-lyzhni-rossii-2022-v-tverskoy-oblasti-obedinit-sportsmenov-raznykh-vozrastov/" TargetMode="External"/><Relationship Id="rId242" Type="http://schemas.openxmlformats.org/officeDocument/2006/relationships/footer" Target="footer3.xml"/><Relationship Id="rId37" Type="http://schemas.openxmlformats.org/officeDocument/2006/relationships/hyperlink" Target="https://xn--80aeambocfgbf8ag0asfr.xn--80aaccp4ajwpkgbl4lpb.xn--p1ai/news/novosti-regiona/gubernator-igor-rudenya-provel-soveshchanie-na-ploshchadke-stroitelstva-zapadnogo-mosta-v-tveri/" TargetMode="External"/><Relationship Id="rId58" Type="http://schemas.openxmlformats.org/officeDocument/2006/relationships/hyperlink" Target="http://bzgazeta.ru/novosti/v-ramkax-rabochej-poezdki-igor-rudenya-i-vladimir-vasilev-posetili-ploshhadku-stroitelstva-detskoj-oblastnoj-klinicheskoj-bolnicy.html" TargetMode="External"/><Relationship Id="rId79" Type="http://schemas.openxmlformats.org/officeDocument/2006/relationships/hyperlink" Target="https://tvernews.ru/news/281458/" TargetMode="External"/><Relationship Id="rId102" Type="http://schemas.openxmlformats.org/officeDocument/2006/relationships/hyperlink" Target="https://xn--80aeaggbsdn1am6affp.xn--80aaccp4ajwpkgbl4lpb.xn--p1ai/news/novosti-regiona/igor-rudenya-i-sergey-bachin-obsudili-khod-realizatsii-investitsionnykh-proektov-v-oez-zavidovo-tver/" TargetMode="External"/><Relationship Id="rId123" Type="http://schemas.openxmlformats.org/officeDocument/2006/relationships/hyperlink" Target="http://bzgazeta.ru/novosti/igor-rudenya-pozdravil-sotrudnikov-i-veteranov-umvd-rossii-po-tverskoj-oblasti-s-dnem-obrazovaniya-vedomstva.html" TargetMode="External"/><Relationship Id="rId144" Type="http://schemas.openxmlformats.org/officeDocument/2006/relationships/hyperlink" Target="https://xn--b1aaibidbbdn6bkolfhr9u.xn--80aaccp4ajwpkgbl4lpb.xn--p1ai/news/novosti-regiona/igor-rudenya-pozdravil-sotrudnikov-i-veteranov-umvd-rossii-po-tverskoy-oblasti-s-dnem-obrazovaniya-v/" TargetMode="External"/><Relationship Id="rId90" Type="http://schemas.openxmlformats.org/officeDocument/2006/relationships/hyperlink" Target="https://vot69.ru/na-postanovku-novyh-spektaklej-v-tveri-vydeljat-33-7-mln-rublej.html" TargetMode="External"/><Relationship Id="rId165" Type="http://schemas.openxmlformats.org/officeDocument/2006/relationships/hyperlink" Target="https://xn--b1aaibidbbdn6bkolfhr9u.xn--80aaccp4ajwpkgbl4lpb.xn--p1ai/news/novosti-regiona/v-tverskoy-oblasti-bolee-400-patsientov-s-simptomami-orvi-poluchili-uslugu-audiokonsultatsii-s-medik/" TargetMode="External"/><Relationship Id="rId186" Type="http://schemas.openxmlformats.org/officeDocument/2006/relationships/hyperlink" Target="https://xn--80atgafdsv.xn--80aaccp4ajwpkgbl4lpb.xn--p1ai/news/novosti-regiona/natalya-sokolova-initsiativa-pozvolit-snizit-izbytochnuyu-nagruzku-na-pervichnoe-zveno-zdravookhrane/" TargetMode="External"/><Relationship Id="rId211" Type="http://schemas.openxmlformats.org/officeDocument/2006/relationships/hyperlink" Target="https://xn--80aaaggh4d0a.xn--80aaccp4ajwpkgbl4lpb.xn--p1ai/news/novosti-regiona/igor-rudenya-obsudil-s-glavoy-bezhetskogo-rayona-igorem-pavlovym-aktualnye-voprosy-razvitiya-munitsi/" TargetMode="External"/><Relationship Id="rId232" Type="http://schemas.openxmlformats.org/officeDocument/2006/relationships/hyperlink" Target="https://xn--b1aeca2ch.xn--80aaccp4ajwpkgbl4lpb.xn--p1ai/news/novosti-regiona/regionalnyy-etap-lyzhni-rossii-2022-v-tverskoy-oblasti-obedinit-sportsmenov-raznykh-vozrastov/" TargetMode="External"/><Relationship Id="rId27" Type="http://schemas.openxmlformats.org/officeDocument/2006/relationships/hyperlink" Target="https://tverlife.ru/regional/igor-rudenja-provel-soveshhanie-na-ploshhadke-stroitelstva-zapadnogo-mosta-v-tveri/" TargetMode="External"/><Relationship Id="rId48" Type="http://schemas.openxmlformats.org/officeDocument/2006/relationships/hyperlink" Target="https://tass.ru/obschestvo/13659877" TargetMode="External"/><Relationship Id="rId69" Type="http://schemas.openxmlformats.org/officeDocument/2006/relationships/hyperlink" Target="https://leninskoeznamya.tverreg.ru/news/novosti-regiona/v-ramkakh-rabochey-poezdki-igor-rudenya-i-vladimir-vasilev-posetili-ploshchadku-stroitelstva-detskoy/" TargetMode="External"/><Relationship Id="rId113" Type="http://schemas.openxmlformats.org/officeDocument/2006/relationships/hyperlink" Target="https://xn--80adnee0afc6kza.xn--80aaccp4ajwpkgbl4lpb.xn--p1ai/news/novosti-regiona/igor-rudenya-i-sergey-bachin-obsudili-khod-realizatsii-investitsionnykh-proektov-v-oez-zavidovo-tver/" TargetMode="External"/><Relationship Id="rId134" Type="http://schemas.openxmlformats.org/officeDocument/2006/relationships/hyperlink" Target="https://panoramapro.ru/igor-rudenja-pozdravil-sotrudnikov-umvd-rossii-po-tverskoj-oblasti-s-dnem-obrazovanija-vedomstva/" TargetMode="External"/><Relationship Id="rId80" Type="http://schemas.openxmlformats.org/officeDocument/2006/relationships/hyperlink" Target="http://tver-news.net/politics/2022/02/09/82149.html" TargetMode="External"/><Relationship Id="rId155" Type="http://schemas.openxmlformats.org/officeDocument/2006/relationships/hyperlink" Target="https://xn-----6kcalbbrfn0iijf7msb.xn--p1ai/news/COVID-19/v-tverskoy-oblasti-bolee-400-chelovek-otkryli-bolnichnyy-ne-vykhodya-iz-doma/" TargetMode="External"/><Relationship Id="rId176" Type="http://schemas.openxmlformats.org/officeDocument/2006/relationships/hyperlink" Target="http://tver-news.net/society/2022/02/09/82169.html" TargetMode="External"/><Relationship Id="rId197" Type="http://schemas.openxmlformats.org/officeDocument/2006/relationships/hyperlink" Target="https://xn--80adsebbbcdjwbb7ak.xn--80aaccp4ajwpkgbl4lpb.xn--p1ai/news/novosti-regiona/igor-rudenya-obsudil-s-glavoy-bezhetskogo-rayona-igorem-pavlovym-aktualnye-voprosy-razvitiya-munits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0-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0-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0-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7609270064263549"/>
          <c:y val="0"/>
          <c:w val="0.64141971462200331"/>
          <c:h val="0.95525721784776907"/>
        </c:manualLayout>
      </c:layout>
      <c:doughnutChart>
        <c:varyColors val="1"/>
        <c:ser>
          <c:idx val="0"/>
          <c:order val="0"/>
          <c:dLbls>
            <c:txPr>
              <a:bodyPr rot="0" vert="horz"/>
              <a:lstStyle/>
              <a:p>
                <a:pPr algn="ctr">
                  <a:defRPr/>
                </a:pPr>
                <a:endParaRPr lang="ru-RU"/>
              </a:p>
            </c:txPr>
            <c:showPercent val="1"/>
            <c:showLeaderLines val="1"/>
          </c:dLbls>
          <c:cat>
            <c:strRef>
              <c:f>'[ДЕНЬ_10-02-2022.xlsx]СМИ по категориям'!$C$22,'[ДЕНЬ_10-02-2022.xlsx]СМИ по категориям'!$D$22,'[ДЕНЬ_10-02-2022.xlsx]СМИ по категориям'!$E$22,'[ДЕНЬ_10-02-2022.xlsx]СМИ по категориям'!$F$22,'[ДЕНЬ_10-02-2022.xlsx]СМИ по категориям'!$G$22,'[ДЕНЬ_10-02-2022.xlsx]СМИ по категориям'!$H$22,'[ДЕНЬ_10-02-2022.xlsx]СМИ по категориям'!$I$22</c:f>
              <c:strCache>
                <c:ptCount val="4"/>
                <c:pt idx="0">
                  <c:v>Газеты</c:v>
                </c:pt>
                <c:pt idx="1">
                  <c:v>Информагентства</c:v>
                </c:pt>
                <c:pt idx="2">
                  <c:v>Интернет</c:v>
                </c:pt>
                <c:pt idx="3">
                  <c:v>ТВ</c:v>
                </c:pt>
              </c:strCache>
            </c:strRef>
          </c:cat>
          <c:val>
            <c:numRef>
              <c:f>'[ДЕНЬ_10-02-2022.xlsx]СМИ по категориям'!$C$23,'[ДЕНЬ_10-02-2022.xlsx]СМИ по категориям'!$D$23,'[ДЕНЬ_10-02-2022.xlsx]СМИ по категориям'!$E$23,'[ДЕНЬ_10-02-2022.xlsx]СМИ по категориям'!$F$23,'[ДЕНЬ_10-02-2022.xlsx]СМИ по категориям'!$G$23,'[ДЕНЬ_10-02-2022.xlsx]СМИ по категориям'!$H$23,'[ДЕНЬ_10-02-2022.xlsx]СМИ по категориям'!$I$23</c:f>
              <c:numCache>
                <c:formatCode>General</c:formatCode>
                <c:ptCount val="4"/>
                <c:pt idx="0">
                  <c:v>28</c:v>
                </c:pt>
                <c:pt idx="1">
                  <c:v>12</c:v>
                </c:pt>
                <c:pt idx="2">
                  <c:v>286</c:v>
                </c:pt>
                <c:pt idx="3">
                  <c:v>1</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'[ДЕНЬ_10-02-2022.xlsx]СМИ по категориям'!$C$25,'[ДЕНЬ_10-02-2022.xlsx]СМИ по категориям'!$D$25,'[ДЕНЬ_10-02-2022.xlsx]СМИ по категориям'!$E$25,'[ДЕНЬ_10-02-2022.xlsx]СМИ по категориям'!$F$25,'[ДЕНЬ_10-02-2022.xlsx]СМИ по категориям'!$G$25,'[ДЕНЬ_10-02-2022.xlsx]СМИ по категориям'!$H$25,'[ДЕНЬ_10-02-2022.xlsx]СМИ по категориям'!$I$25</c:f>
              <c:strCache>
                <c:ptCount val="4"/>
                <c:pt idx="0">
                  <c:v>Газеты</c:v>
                </c:pt>
                <c:pt idx="1">
                  <c:v>Информагентства</c:v>
                </c:pt>
                <c:pt idx="2">
                  <c:v>Интернет</c:v>
                </c:pt>
                <c:pt idx="3">
                  <c:v>ТВ</c:v>
                </c:pt>
              </c:strCache>
            </c:strRef>
          </c:cat>
          <c:val>
            <c:numRef>
              <c:f>'[ДЕНЬ_10-02-2022.xlsx]СМИ по категориям'!$C$26,'[ДЕНЬ_10-02-2022.xlsx]СМИ по категориям'!$D$26,'[ДЕНЬ_10-02-2022.xlsx]СМИ по категориям'!$E$26,'[ДЕНЬ_10-02-2022.xlsx]СМИ по категориям'!$F$26,'[ДЕНЬ_10-02-2022.xlsx]СМИ по категориям'!$G$26,'[ДЕНЬ_10-02-2022.xlsx]СМИ по категориям'!$H$26,'[ДЕНЬ_10-02-2022.xlsx]СМИ по категориям'!$I$26</c:f>
              <c:numCache>
                <c:formatCode>General</c:formatCode>
                <c:ptCount val="4"/>
                <c:pt idx="0">
                  <c:v>0</c:v>
                </c:pt>
                <c:pt idx="1">
                  <c:v>6</c:v>
                </c:pt>
                <c:pt idx="2">
                  <c:v>12</c:v>
                </c:pt>
                <c:pt idx="3">
                  <c:v>1</c:v>
                </c:pt>
              </c:numCache>
            </c:numRef>
          </c:val>
        </c:ser>
        <c:ser>
          <c:idx val="1"/>
          <c:order val="1"/>
          <c:tx>
            <c:v>Региональный уровень</c:v>
          </c:tx>
          <c:cat>
            <c:strRef>
              <c:f>'[ДЕНЬ_10-02-2022.xlsx]СМИ по категориям'!$C$25,'[ДЕНЬ_10-02-2022.xlsx]СМИ по категориям'!$D$25,'[ДЕНЬ_10-02-2022.xlsx]СМИ по категориям'!$E$25,'[ДЕНЬ_10-02-2022.xlsx]СМИ по категориям'!$F$25,'[ДЕНЬ_10-02-2022.xlsx]СМИ по категориям'!$G$25,'[ДЕНЬ_10-02-2022.xlsx]СМИ по категориям'!$H$25,'[ДЕНЬ_10-02-2022.xlsx]СМИ по категориям'!$I$25</c:f>
              <c:strCache>
                <c:ptCount val="4"/>
                <c:pt idx="0">
                  <c:v>Газеты</c:v>
                </c:pt>
                <c:pt idx="1">
                  <c:v>Информагентства</c:v>
                </c:pt>
                <c:pt idx="2">
                  <c:v>Интернет</c:v>
                </c:pt>
                <c:pt idx="3">
                  <c:v>ТВ</c:v>
                </c:pt>
              </c:strCache>
            </c:strRef>
          </c:cat>
          <c:val>
            <c:numRef>
              <c:f>'[ДЕНЬ_10-02-2022.xlsx]СМИ по категориям'!$C$27,'[ДЕНЬ_10-02-2022.xlsx]СМИ по категориям'!$D$27,'[ДЕНЬ_10-02-2022.xlsx]СМИ по категориям'!$E$27,'[ДЕНЬ_10-02-2022.xlsx]СМИ по категориям'!$F$27,'[ДЕНЬ_10-02-2022.xlsx]СМИ по категориям'!$G$27,'[ДЕНЬ_10-02-2022.xlsx]СМИ по категориям'!$H$27,'[ДЕНЬ_10-02-2022.xlsx]СМИ по категориям'!$I$27</c:f>
              <c:numCache>
                <c:formatCode>General</c:formatCode>
                <c:ptCount val="4"/>
                <c:pt idx="0">
                  <c:v>28</c:v>
                </c:pt>
                <c:pt idx="1">
                  <c:v>6</c:v>
                </c:pt>
                <c:pt idx="2">
                  <c:v>274</c:v>
                </c:pt>
                <c:pt idx="3">
                  <c:v>0</c:v>
                </c:pt>
              </c:numCache>
            </c:numRef>
          </c:val>
        </c:ser>
        <c:ser>
          <c:idx val="2"/>
          <c:order val="2"/>
          <c:tx>
            <c:v>Зарубежный уровень</c:v>
          </c:tx>
          <c:cat>
            <c:strRef>
              <c:f>'[ДЕНЬ_10-02-2022.xlsx]СМИ по категориям'!$C$25,'[ДЕНЬ_10-02-2022.xlsx]СМИ по категориям'!$D$25,'[ДЕНЬ_10-02-2022.xlsx]СМИ по категориям'!$E$25,'[ДЕНЬ_10-02-2022.xlsx]СМИ по категориям'!$F$25,'[ДЕНЬ_10-02-2022.xlsx]СМИ по категориям'!$G$25,'[ДЕНЬ_10-02-2022.xlsx]СМИ по категориям'!$H$25,'[ДЕНЬ_10-02-2022.xlsx]СМИ по категориям'!$I$25</c:f>
              <c:strCache>
                <c:ptCount val="4"/>
                <c:pt idx="0">
                  <c:v>Газеты</c:v>
                </c:pt>
                <c:pt idx="1">
                  <c:v>Информагентства</c:v>
                </c:pt>
                <c:pt idx="2">
                  <c:v>Интернет</c:v>
                </c:pt>
                <c:pt idx="3">
                  <c:v>ТВ</c:v>
                </c:pt>
              </c:strCache>
            </c:strRef>
          </c:cat>
          <c:val>
            <c:numRef>
              <c:f>'[ДЕНЬ_10-02-2022.xlsx]СМИ по категориям'!$C$28,'[ДЕНЬ_10-02-2022.xlsx]СМИ по категориям'!$D$28,'[ДЕНЬ_10-02-2022.xlsx]СМИ по категориям'!$E$28,'[ДЕНЬ_10-02-2022.xlsx]СМИ по категориям'!$F$28,'[ДЕНЬ_10-02-2022.xlsx]СМИ по категориям'!$G$28,'[ДЕНЬ_10-02-2022.xlsx]СМИ по категориям'!$H$28,'[ДЕНЬ_10-02-2022.xlsx]СМИ по категориям'!$I$28</c:f>
            </c:numRef>
          </c:val>
        </c:ser>
        <c:overlap val="100"/>
        <c:axId val="75470720"/>
        <c:axId val="75472256"/>
      </c:barChart>
      <c:catAx>
        <c:axId val="75470720"/>
        <c:scaling>
          <c:orientation val="maxMin"/>
        </c:scaling>
        <c:axPos val="l"/>
        <c:numFmt formatCode="General" sourceLinked="1"/>
        <c:tickLblPos val="low"/>
        <c:crossAx val="75472256"/>
        <c:crosses val="autoZero"/>
        <c:lblAlgn val="ctr"/>
        <c:lblOffset val="100"/>
        <c:tickLblSkip val="1"/>
      </c:catAx>
      <c:valAx>
        <c:axId val="75472256"/>
        <c:scaling>
          <c:orientation val="minMax"/>
        </c:scaling>
        <c:axPos val="t"/>
        <c:numFmt formatCode="General" sourceLinked="1"/>
        <c:majorTickMark val="in"/>
        <c:tickLblPos val="nextTo"/>
        <c:crossAx val="75470720"/>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9684132712608892"/>
          <c:y val="7.747943930530651E-3"/>
          <c:w val="0.50315867287391114"/>
          <c:h val="0.98601950320230758"/>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МедиаИндексу'!$B$28:$B$105</c:f>
              <c:strCache>
                <c:ptCount val="49"/>
                <c:pt idx="0">
                  <c:v>Tverigrad.ru</c:v>
                </c:pt>
                <c:pt idx="1">
                  <c:v>ИА Regnum</c:v>
                </c:pt>
                <c:pt idx="2">
                  <c:v>Тверское информационное агентство (tvernews.ru)</c:v>
                </c:pt>
                <c:pt idx="3">
                  <c:v>Тверские ведомости (vedtver.ru)</c:v>
                </c:pt>
                <c:pt idx="4">
                  <c:v>Тверская жизнь (tverlife.ru)</c:v>
                </c:pt>
                <c:pt idx="5">
                  <c:v>Афанасий-бизнес (afanasy.biz)</c:v>
                </c:pt>
                <c:pt idx="6">
                  <c:v>Главный региональный (glavny.tv)</c:v>
                </c:pt>
                <c:pt idx="7">
                  <c:v>TvTver.ru</c:v>
                </c:pt>
                <c:pt idx="8">
                  <c:v>ТАСС</c:v>
                </c:pt>
                <c:pt idx="9">
                  <c:v>Комсомольская правда (tver.kp.ru)</c:v>
                </c:pt>
                <c:pt idx="10">
                  <c:v>Тверь (toptver.ru)</c:v>
                </c:pt>
                <c:pt idx="11">
                  <c:v>Вся Тверь (газета-вся-тверь.рф)</c:v>
                </c:pt>
                <c:pt idx="12">
                  <c:v>Караван Ярмарка (karavantver.ru)</c:v>
                </c:pt>
                <c:pt idx="13">
                  <c:v>Московский Комсомолец (tver.mk.ru)</c:v>
                </c:pt>
                <c:pt idx="14">
                  <c:v>Аргументы и Факты (tver.aif.ru)</c:v>
                </c:pt>
                <c:pt idx="15">
                  <c:v>Край справедливости (ks-region69.com)</c:v>
                </c:pt>
                <c:pt idx="16">
                  <c:v>Заря (konzarya.ru)</c:v>
                </c:pt>
                <c:pt idx="17">
                  <c:v>Новости Твери (tver-news.net)</c:v>
                </c:pt>
                <c:pt idx="18">
                  <c:v>Молоковский край (молоковскийкрай.тверскаяобласть.рф)</c:v>
                </c:pt>
                <c:pt idx="19">
                  <c:v>PANORAMA PRO (panoramapro.ru)</c:v>
                </c:pt>
                <c:pt idx="20">
                  <c:v>Авангард (авангард.тверскаяобласть.рф)</c:v>
                </c:pt>
                <c:pt idx="21">
                  <c:v>Андреапольские вести (андреапольскиевести.тверскаяобласть.рф)</c:v>
                </c:pt>
                <c:pt idx="22">
                  <c:v>Бельская правда (бельскаяправда.тверскаяобласть.рф)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Знамя (kuvznama.ru)</c:v>
                </c:pt>
                <c:pt idx="35">
                  <c:v>Наша жизнь # п. Оленино</c:v>
                </c:pt>
                <c:pt idx="36">
                  <c:v>Вперед # Калязин</c:v>
                </c:pt>
                <c:pt idx="37">
                  <c:v>Сандовские вести</c:v>
                </c:pt>
                <c:pt idx="38">
                  <c:v>Тверской проспект (tp.tver.ru)</c:v>
                </c:pt>
                <c:pt idx="39">
                  <c:v>Ржевская правда</c:v>
                </c:pt>
                <c:pt idx="40">
                  <c:v>Бежецкая жизнь</c:v>
                </c:pt>
                <c:pt idx="41">
                  <c:v>Сельская новь (selskaya-nov.info)</c:v>
                </c:pt>
                <c:pt idx="42">
                  <c:v>Бежецкая жизнь (bzgazeta.ru)</c:v>
                </c:pt>
                <c:pt idx="43">
                  <c:v>Родная земля (r-zemlya.ru)</c:v>
                </c:pt>
                <c:pt idx="44">
                  <c:v>ВОТ! (vot69.ru)</c:v>
                </c:pt>
                <c:pt idx="45">
                  <c:v>Кимрский вестник (kimvestnik.ru)</c:v>
                </c:pt>
                <c:pt idx="46">
                  <c:v>Авангард (avangard-zdv.ru)</c:v>
                </c:pt>
                <c:pt idx="47">
                  <c:v>Кашинская газета (kashingazeta.ru)</c:v>
                </c:pt>
                <c:pt idx="48">
                  <c:v>Россия 24</c:v>
                </c:pt>
              </c:strCache>
            </c:strRef>
          </c:cat>
          <c:val>
            <c:numRef>
              <c:f>'СМИ по МедиаИндексу'!$C$28:$C$105</c:f>
              <c:numCache>
                <c:formatCode>General</c:formatCode>
                <c:ptCount val="49"/>
                <c:pt idx="0">
                  <c:v>239</c:v>
                </c:pt>
                <c:pt idx="1">
                  <c:v>127</c:v>
                </c:pt>
                <c:pt idx="2">
                  <c:v>125</c:v>
                </c:pt>
                <c:pt idx="3">
                  <c:v>107</c:v>
                </c:pt>
                <c:pt idx="4">
                  <c:v>75</c:v>
                </c:pt>
                <c:pt idx="5">
                  <c:v>70</c:v>
                </c:pt>
                <c:pt idx="6">
                  <c:v>60</c:v>
                </c:pt>
                <c:pt idx="7">
                  <c:v>55</c:v>
                </c:pt>
                <c:pt idx="8">
                  <c:v>50</c:v>
                </c:pt>
                <c:pt idx="9">
                  <c:v>44</c:v>
                </c:pt>
                <c:pt idx="10">
                  <c:v>43</c:v>
                </c:pt>
                <c:pt idx="11">
                  <c:v>36</c:v>
                </c:pt>
                <c:pt idx="12">
                  <c:v>35</c:v>
                </c:pt>
                <c:pt idx="13">
                  <c:v>26</c:v>
                </c:pt>
                <c:pt idx="14">
                  <c:v>25</c:v>
                </c:pt>
                <c:pt idx="15">
                  <c:v>21</c:v>
                </c:pt>
                <c:pt idx="16">
                  <c:v>17</c:v>
                </c:pt>
                <c:pt idx="17">
                  <c:v>17</c:v>
                </c:pt>
                <c:pt idx="18">
                  <c:v>15</c:v>
                </c:pt>
                <c:pt idx="19">
                  <c:v>14</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7</c:v>
                </c:pt>
                <c:pt idx="35">
                  <c:v>7</c:v>
                </c:pt>
                <c:pt idx="36">
                  <c:v>6</c:v>
                </c:pt>
                <c:pt idx="37">
                  <c:v>6</c:v>
                </c:pt>
                <c:pt idx="38">
                  <c:v>6</c:v>
                </c:pt>
                <c:pt idx="39">
                  <c:v>5</c:v>
                </c:pt>
                <c:pt idx="40">
                  <c:v>4</c:v>
                </c:pt>
                <c:pt idx="41">
                  <c:v>4</c:v>
                </c:pt>
                <c:pt idx="42">
                  <c:v>3</c:v>
                </c:pt>
                <c:pt idx="43">
                  <c:v>3</c:v>
                </c:pt>
                <c:pt idx="44">
                  <c:v>2</c:v>
                </c:pt>
                <c:pt idx="45">
                  <c:v>2</c:v>
                </c:pt>
                <c:pt idx="46">
                  <c:v>1</c:v>
                </c:pt>
                <c:pt idx="47">
                  <c:v>1</c:v>
                </c:pt>
                <c:pt idx="48">
                  <c:v>0</c:v>
                </c:pt>
              </c:numCache>
            </c:numRef>
          </c:val>
        </c:ser>
        <c:ser>
          <c:idx val="1"/>
          <c:order val="1"/>
          <c:tx>
            <c:v>Кол-во сообщений</c:v>
          </c:tx>
          <c:dLbls>
            <c:txPr>
              <a:bodyPr/>
              <a:lstStyle/>
              <a:p>
                <a:pPr>
                  <a:defRPr sz="1000"/>
                </a:pPr>
                <a:endParaRPr lang="ru-RU"/>
              </a:p>
            </c:txPr>
            <c:showVal val="1"/>
          </c:dLbls>
          <c:cat>
            <c:strRef>
              <c:f>'СМИ по МедиаИндексу'!$B$28:$B$105</c:f>
              <c:strCache>
                <c:ptCount val="49"/>
                <c:pt idx="0">
                  <c:v>Tverigrad.ru</c:v>
                </c:pt>
                <c:pt idx="1">
                  <c:v>ИА Regnum</c:v>
                </c:pt>
                <c:pt idx="2">
                  <c:v>Тверское информационное агентство (tvernews.ru)</c:v>
                </c:pt>
                <c:pt idx="3">
                  <c:v>Тверские ведомости (vedtver.ru)</c:v>
                </c:pt>
                <c:pt idx="4">
                  <c:v>Тверская жизнь (tverlife.ru)</c:v>
                </c:pt>
                <c:pt idx="5">
                  <c:v>Афанасий-бизнес (afanasy.biz)</c:v>
                </c:pt>
                <c:pt idx="6">
                  <c:v>Главный региональный (glavny.tv)</c:v>
                </c:pt>
                <c:pt idx="7">
                  <c:v>TvTver.ru</c:v>
                </c:pt>
                <c:pt idx="8">
                  <c:v>ТАСС</c:v>
                </c:pt>
                <c:pt idx="9">
                  <c:v>Комсомольская правда (tver.kp.ru)</c:v>
                </c:pt>
                <c:pt idx="10">
                  <c:v>Тверь (toptver.ru)</c:v>
                </c:pt>
                <c:pt idx="11">
                  <c:v>Вся Тверь (газета-вся-тверь.рф)</c:v>
                </c:pt>
                <c:pt idx="12">
                  <c:v>Караван Ярмарка (karavantver.ru)</c:v>
                </c:pt>
                <c:pt idx="13">
                  <c:v>Московский Комсомолец (tver.mk.ru)</c:v>
                </c:pt>
                <c:pt idx="14">
                  <c:v>Аргументы и Факты (tver.aif.ru)</c:v>
                </c:pt>
                <c:pt idx="15">
                  <c:v>Край справедливости (ks-region69.com)</c:v>
                </c:pt>
                <c:pt idx="16">
                  <c:v>Заря (konzarya.ru)</c:v>
                </c:pt>
                <c:pt idx="17">
                  <c:v>Новости Твери (tver-news.net)</c:v>
                </c:pt>
                <c:pt idx="18">
                  <c:v>Молоковский край (молоковскийкрай.тверскаяобласть.рф)</c:v>
                </c:pt>
                <c:pt idx="19">
                  <c:v>PANORAMA PRO (panoramapro.ru)</c:v>
                </c:pt>
                <c:pt idx="20">
                  <c:v>Авангард (авангард.тверскаяобласть.рф)</c:v>
                </c:pt>
                <c:pt idx="21">
                  <c:v>Андреапольские вести (андреапольскиевести.тверскаяобласть.рф)</c:v>
                </c:pt>
                <c:pt idx="22">
                  <c:v>Бельская правда (бельскаяправда.тверскаяобласть.рф)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Знамя (kuvznama.ru)</c:v>
                </c:pt>
                <c:pt idx="35">
                  <c:v>Наша жизнь # п. Оленино</c:v>
                </c:pt>
                <c:pt idx="36">
                  <c:v>Вперед # Калязин</c:v>
                </c:pt>
                <c:pt idx="37">
                  <c:v>Сандовские вести</c:v>
                </c:pt>
                <c:pt idx="38">
                  <c:v>Тверской проспект (tp.tver.ru)</c:v>
                </c:pt>
                <c:pt idx="39">
                  <c:v>Ржевская правда</c:v>
                </c:pt>
                <c:pt idx="40">
                  <c:v>Бежецкая жизнь</c:v>
                </c:pt>
                <c:pt idx="41">
                  <c:v>Сельская новь (selskaya-nov.info)</c:v>
                </c:pt>
                <c:pt idx="42">
                  <c:v>Бежецкая жизнь (bzgazeta.ru)</c:v>
                </c:pt>
                <c:pt idx="43">
                  <c:v>Родная земля (r-zemlya.ru)</c:v>
                </c:pt>
                <c:pt idx="44">
                  <c:v>ВОТ! (vot69.ru)</c:v>
                </c:pt>
                <c:pt idx="45">
                  <c:v>Кимрский вестник (kimvestnik.ru)</c:v>
                </c:pt>
                <c:pt idx="46">
                  <c:v>Авангард (avangard-zdv.ru)</c:v>
                </c:pt>
                <c:pt idx="47">
                  <c:v>Кашинская газета (kashingazeta.ru)</c:v>
                </c:pt>
                <c:pt idx="48">
                  <c:v>Россия 24</c:v>
                </c:pt>
              </c:strCache>
            </c:strRef>
          </c:cat>
          <c:val>
            <c:numRef>
              <c:f>'СМИ по МедиаИндексу'!$D$28:$D$105</c:f>
              <c:numCache>
                <c:formatCode>General</c:formatCode>
                <c:ptCount val="49"/>
                <c:pt idx="0">
                  <c:v>6</c:v>
                </c:pt>
                <c:pt idx="1">
                  <c:v>1</c:v>
                </c:pt>
                <c:pt idx="2">
                  <c:v>6</c:v>
                </c:pt>
                <c:pt idx="3">
                  <c:v>12</c:v>
                </c:pt>
                <c:pt idx="4">
                  <c:v>8</c:v>
                </c:pt>
                <c:pt idx="5">
                  <c:v>3</c:v>
                </c:pt>
                <c:pt idx="6">
                  <c:v>7</c:v>
                </c:pt>
                <c:pt idx="7">
                  <c:v>5</c:v>
                </c:pt>
                <c:pt idx="8">
                  <c:v>1</c:v>
                </c:pt>
                <c:pt idx="9">
                  <c:v>7</c:v>
                </c:pt>
                <c:pt idx="10">
                  <c:v>6</c:v>
                </c:pt>
                <c:pt idx="11">
                  <c:v>8</c:v>
                </c:pt>
                <c:pt idx="12">
                  <c:v>5</c:v>
                </c:pt>
                <c:pt idx="13">
                  <c:v>6</c:v>
                </c:pt>
                <c:pt idx="14">
                  <c:v>4</c:v>
                </c:pt>
                <c:pt idx="15">
                  <c:v>5</c:v>
                </c:pt>
                <c:pt idx="16">
                  <c:v>5</c:v>
                </c:pt>
                <c:pt idx="17">
                  <c:v>15</c:v>
                </c:pt>
                <c:pt idx="18">
                  <c:v>8</c:v>
                </c:pt>
                <c:pt idx="19">
                  <c:v>4</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7</c:v>
                </c:pt>
                <c:pt idx="35">
                  <c:v>7</c:v>
                </c:pt>
                <c:pt idx="36">
                  <c:v>6</c:v>
                </c:pt>
                <c:pt idx="37">
                  <c:v>6</c:v>
                </c:pt>
                <c:pt idx="38">
                  <c:v>2</c:v>
                </c:pt>
                <c:pt idx="39">
                  <c:v>5</c:v>
                </c:pt>
                <c:pt idx="40">
                  <c:v>4</c:v>
                </c:pt>
                <c:pt idx="41">
                  <c:v>4</c:v>
                </c:pt>
                <c:pt idx="42">
                  <c:v>3</c:v>
                </c:pt>
                <c:pt idx="43">
                  <c:v>3</c:v>
                </c:pt>
                <c:pt idx="44">
                  <c:v>2</c:v>
                </c:pt>
                <c:pt idx="45">
                  <c:v>2</c:v>
                </c:pt>
                <c:pt idx="46">
                  <c:v>1</c:v>
                </c:pt>
                <c:pt idx="47">
                  <c:v>1</c:v>
                </c:pt>
                <c:pt idx="48">
                  <c:v>1</c:v>
                </c:pt>
              </c:numCache>
            </c:numRef>
          </c:val>
        </c:ser>
        <c:axId val="84108032"/>
        <c:axId val="84110720"/>
      </c:barChart>
      <c:catAx>
        <c:axId val="84108032"/>
        <c:scaling>
          <c:orientation val="maxMin"/>
        </c:scaling>
        <c:axPos val="l"/>
        <c:numFmt formatCode="General" sourceLinked="1"/>
        <c:tickLblPos val="low"/>
        <c:crossAx val="84110720"/>
        <c:crosses val="autoZero"/>
        <c:lblAlgn val="ctr"/>
        <c:lblOffset val="100"/>
        <c:tickLblSkip val="1"/>
      </c:catAx>
      <c:valAx>
        <c:axId val="84110720"/>
        <c:scaling>
          <c:orientation val="minMax"/>
        </c:scaling>
        <c:delete val="1"/>
        <c:axPos val="t"/>
        <c:numFmt formatCode="General" sourceLinked="1"/>
        <c:majorTickMark val="in"/>
        <c:tickLblPos val="nextTo"/>
        <c:crossAx val="84108032"/>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376648488652255"/>
          <c:y val="0.90587166308203093"/>
          <c:w val="0.21475646897981865"/>
          <c:h val="9.4128336917969041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EB35-189E-4C0B-86F0-A710E7A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10</Pages>
  <Words>8049</Words>
  <Characters>45880</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53822</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149</cp:revision>
  <cp:lastPrinted>2020-12-11T05:28:00Z</cp:lastPrinted>
  <dcterms:created xsi:type="dcterms:W3CDTF">2020-09-18T05:35:00Z</dcterms:created>
  <dcterms:modified xsi:type="dcterms:W3CDTF">2022-02-10T04:02:00Z</dcterms:modified>
</cp:coreProperties>
</file>