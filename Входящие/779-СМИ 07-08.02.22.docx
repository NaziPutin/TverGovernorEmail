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EF3D03"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8</w:t>
      </w:r>
      <w:r w:rsidR="00FB7D4F">
        <w:rPr>
          <w:rFonts w:ascii="Arial" w:hAnsi="Arial" w:cs="Arial"/>
          <w:b/>
          <w:caps w:val="0"/>
          <w:sz w:val="28"/>
          <w:szCs w:val="28"/>
          <w:lang w:val="ru-RU"/>
        </w:rPr>
        <w:t xml:space="preserve"> феврал</w:t>
      </w:r>
      <w:r w:rsidR="00AB3374">
        <w:rPr>
          <w:rFonts w:ascii="Arial" w:hAnsi="Arial" w:cs="Arial"/>
          <w:b/>
          <w:caps w:val="0"/>
          <w:sz w:val="28"/>
          <w:szCs w:val="28"/>
          <w:lang w:val="ru-RU"/>
        </w:rPr>
        <w:t>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4A567F">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5635FE" w:rsidP="00206896">
          <w:pPr>
            <w:pStyle w:val="26"/>
            <w:rPr>
              <w:rFonts w:asciiTheme="minorHAnsi" w:eastAsiaTheme="minorEastAsia" w:hAnsiTheme="minorHAnsi" w:cstheme="minorBidi"/>
              <w:sz w:val="22"/>
              <w:szCs w:val="22"/>
            </w:rPr>
          </w:pPr>
          <w:r w:rsidRPr="005635FE">
            <w:rPr>
              <w:sz w:val="22"/>
              <w:szCs w:val="22"/>
            </w:rPr>
            <w:fldChar w:fldCharType="begin"/>
          </w:r>
          <w:r w:rsidR="007715D0" w:rsidRPr="003F1B53">
            <w:rPr>
              <w:sz w:val="22"/>
              <w:szCs w:val="22"/>
            </w:rPr>
            <w:instrText xml:space="preserve"> TOC \o "1-3" \h \z \u </w:instrText>
          </w:r>
          <w:r w:rsidRPr="005635FE">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5635FE"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5635FE"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5635FE"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5635FE"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EF3D03" w:rsidP="007E4DB4">
      <w:pPr>
        <w:ind w:hanging="142"/>
        <w:jc w:val="center"/>
        <w:rPr>
          <w:noProof/>
        </w:rPr>
      </w:pPr>
      <w:r w:rsidRPr="00EF3D03">
        <w:rPr>
          <w:noProof/>
        </w:rPr>
        <w:drawing>
          <wp:inline distT="0" distB="0" distL="0" distR="0">
            <wp:extent cx="2886324" cy="2997642"/>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4A567F" w:rsidRDefault="004A567F" w:rsidP="007E4DB4">
      <w:pPr>
        <w:ind w:hanging="142"/>
        <w:jc w:val="center"/>
        <w:rPr>
          <w:noProof/>
        </w:rPr>
      </w:pPr>
    </w:p>
    <w:p w:rsidR="004A567F" w:rsidRDefault="00EF3D03" w:rsidP="007E4DB4">
      <w:pPr>
        <w:ind w:hanging="142"/>
        <w:jc w:val="center"/>
        <w:rPr>
          <w:noProof/>
        </w:rPr>
      </w:pPr>
      <w:r w:rsidRPr="00EF3D03">
        <w:rPr>
          <w:noProof/>
        </w:rPr>
        <w:drawing>
          <wp:inline distT="0" distB="0" distL="0" distR="0">
            <wp:extent cx="4819650" cy="26670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681" w:type="pct"/>
        <w:tblLayout w:type="fixed"/>
        <w:tblLook w:val="04A0"/>
      </w:tblPr>
      <w:tblGrid>
        <w:gridCol w:w="3373"/>
        <w:gridCol w:w="3683"/>
        <w:gridCol w:w="2834"/>
      </w:tblGrid>
      <w:tr w:rsidR="00EF3D03" w:rsidRPr="00E35F3F" w:rsidTr="00EF3D03">
        <w:trPr>
          <w:trHeight w:val="288"/>
        </w:trPr>
        <w:tc>
          <w:tcPr>
            <w:tcW w:w="17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F3D03" w:rsidRDefault="00EF3D03" w:rsidP="00E35F3F">
            <w:pPr>
              <w:jc w:val="center"/>
              <w:rPr>
                <w:rFonts w:ascii="Arial" w:hAnsi="Arial" w:cs="Arial"/>
                <w:b/>
                <w:bCs/>
                <w:sz w:val="22"/>
                <w:szCs w:val="22"/>
              </w:rPr>
            </w:pPr>
          </w:p>
          <w:p w:rsidR="00EF3D03" w:rsidRDefault="00EF3D03" w:rsidP="00E35F3F">
            <w:pPr>
              <w:jc w:val="center"/>
              <w:rPr>
                <w:rFonts w:ascii="Arial" w:hAnsi="Arial" w:cs="Arial"/>
                <w:b/>
                <w:bCs/>
                <w:sz w:val="22"/>
                <w:szCs w:val="22"/>
              </w:rPr>
            </w:pPr>
            <w:r w:rsidRPr="00E35F3F">
              <w:rPr>
                <w:rFonts w:ascii="Arial" w:hAnsi="Arial" w:cs="Arial"/>
                <w:b/>
                <w:bCs/>
                <w:sz w:val="22"/>
                <w:szCs w:val="22"/>
              </w:rPr>
              <w:t>Категории СМИ</w:t>
            </w:r>
          </w:p>
          <w:p w:rsidR="00EF3D03" w:rsidRPr="00E35F3F" w:rsidRDefault="00EF3D03" w:rsidP="00E35F3F">
            <w:pPr>
              <w:jc w:val="center"/>
              <w:rPr>
                <w:rFonts w:ascii="Arial" w:hAnsi="Arial" w:cs="Arial"/>
                <w:b/>
                <w:bCs/>
                <w:sz w:val="22"/>
                <w:szCs w:val="22"/>
              </w:rPr>
            </w:pPr>
          </w:p>
        </w:tc>
        <w:tc>
          <w:tcPr>
            <w:tcW w:w="1862" w:type="pct"/>
            <w:tcBorders>
              <w:top w:val="single" w:sz="4" w:space="0" w:color="auto"/>
              <w:left w:val="nil"/>
              <w:bottom w:val="single" w:sz="4" w:space="0" w:color="auto"/>
              <w:right w:val="single" w:sz="4" w:space="0" w:color="auto"/>
            </w:tcBorders>
            <w:vAlign w:val="center"/>
          </w:tcPr>
          <w:p w:rsidR="00EF3D03" w:rsidRDefault="00EF3D03" w:rsidP="00972642">
            <w:pPr>
              <w:jc w:val="center"/>
              <w:rPr>
                <w:rFonts w:ascii="Arial" w:hAnsi="Arial" w:cs="Arial"/>
                <w:b/>
                <w:bCs/>
                <w:sz w:val="22"/>
                <w:szCs w:val="22"/>
              </w:rPr>
            </w:pPr>
            <w:r>
              <w:rPr>
                <w:rFonts w:ascii="Arial" w:hAnsi="Arial" w:cs="Arial"/>
                <w:b/>
                <w:bCs/>
                <w:sz w:val="22"/>
                <w:szCs w:val="22"/>
              </w:rPr>
              <w:t>Информагентства</w:t>
            </w:r>
          </w:p>
        </w:tc>
        <w:tc>
          <w:tcPr>
            <w:tcW w:w="1433" w:type="pct"/>
            <w:tcBorders>
              <w:top w:val="single" w:sz="4" w:space="0" w:color="auto"/>
              <w:left w:val="nil"/>
              <w:bottom w:val="single" w:sz="4" w:space="0" w:color="auto"/>
              <w:right w:val="single" w:sz="4" w:space="0" w:color="auto"/>
            </w:tcBorders>
            <w:vAlign w:val="center"/>
          </w:tcPr>
          <w:p w:rsidR="00EF3D03" w:rsidRDefault="00EF3D03" w:rsidP="00EF266D">
            <w:pPr>
              <w:jc w:val="center"/>
              <w:rPr>
                <w:rFonts w:ascii="Arial" w:hAnsi="Arial" w:cs="Arial"/>
                <w:b/>
                <w:bCs/>
                <w:sz w:val="22"/>
                <w:szCs w:val="22"/>
              </w:rPr>
            </w:pPr>
            <w:r w:rsidRPr="00363075">
              <w:rPr>
                <w:rFonts w:ascii="Arial" w:hAnsi="Arial" w:cs="Arial"/>
                <w:b/>
                <w:bCs/>
                <w:sz w:val="22"/>
                <w:szCs w:val="22"/>
              </w:rPr>
              <w:t>Интернет</w:t>
            </w:r>
          </w:p>
        </w:tc>
      </w:tr>
      <w:tr w:rsidR="00EF3D03" w:rsidRPr="00E35F3F" w:rsidTr="00EF3D03">
        <w:trPr>
          <w:trHeight w:val="750"/>
        </w:trPr>
        <w:tc>
          <w:tcPr>
            <w:tcW w:w="1705" w:type="pct"/>
            <w:tcBorders>
              <w:top w:val="nil"/>
              <w:left w:val="single" w:sz="4" w:space="0" w:color="auto"/>
              <w:bottom w:val="single" w:sz="4" w:space="0" w:color="auto"/>
              <w:right w:val="single" w:sz="4" w:space="0" w:color="auto"/>
            </w:tcBorders>
            <w:shd w:val="clear" w:color="auto" w:fill="auto"/>
            <w:vAlign w:val="center"/>
            <w:hideMark/>
          </w:tcPr>
          <w:p w:rsidR="00EF3D03" w:rsidRDefault="00EF3D03" w:rsidP="00E35F3F">
            <w:pPr>
              <w:jc w:val="center"/>
              <w:rPr>
                <w:rFonts w:ascii="Arial" w:hAnsi="Arial" w:cs="Arial"/>
                <w:sz w:val="22"/>
                <w:szCs w:val="22"/>
              </w:rPr>
            </w:pPr>
          </w:p>
          <w:p w:rsidR="00EF3D03" w:rsidRDefault="00EF3D03"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EF3D03" w:rsidRPr="00E35F3F" w:rsidRDefault="00EF3D03" w:rsidP="00E35F3F">
            <w:pPr>
              <w:jc w:val="center"/>
              <w:rPr>
                <w:rFonts w:ascii="Arial" w:hAnsi="Arial" w:cs="Arial"/>
                <w:sz w:val="22"/>
                <w:szCs w:val="22"/>
              </w:rPr>
            </w:pPr>
          </w:p>
        </w:tc>
        <w:tc>
          <w:tcPr>
            <w:tcW w:w="1862" w:type="pct"/>
            <w:tcBorders>
              <w:top w:val="nil"/>
              <w:left w:val="nil"/>
              <w:bottom w:val="single" w:sz="4" w:space="0" w:color="auto"/>
              <w:right w:val="single" w:sz="4" w:space="0" w:color="auto"/>
            </w:tcBorders>
            <w:vAlign w:val="center"/>
          </w:tcPr>
          <w:p w:rsidR="00EF3D03" w:rsidRDefault="00EF3D03" w:rsidP="001E0723">
            <w:pPr>
              <w:jc w:val="center"/>
              <w:rPr>
                <w:rFonts w:ascii="Arial" w:hAnsi="Arial" w:cs="Arial"/>
                <w:sz w:val="22"/>
                <w:szCs w:val="22"/>
              </w:rPr>
            </w:pPr>
            <w:r>
              <w:rPr>
                <w:rFonts w:ascii="Arial" w:hAnsi="Arial" w:cs="Arial"/>
                <w:sz w:val="22"/>
                <w:szCs w:val="22"/>
              </w:rPr>
              <w:t>5</w:t>
            </w:r>
          </w:p>
        </w:tc>
        <w:tc>
          <w:tcPr>
            <w:tcW w:w="1433" w:type="pct"/>
            <w:tcBorders>
              <w:top w:val="nil"/>
              <w:left w:val="nil"/>
              <w:bottom w:val="single" w:sz="4" w:space="0" w:color="auto"/>
              <w:right w:val="single" w:sz="4" w:space="0" w:color="auto"/>
            </w:tcBorders>
            <w:vAlign w:val="center"/>
          </w:tcPr>
          <w:p w:rsidR="00EF3D03" w:rsidRDefault="00EF3D03" w:rsidP="00AB3374">
            <w:pPr>
              <w:jc w:val="center"/>
              <w:rPr>
                <w:rFonts w:ascii="Arial" w:hAnsi="Arial" w:cs="Arial"/>
                <w:sz w:val="22"/>
                <w:szCs w:val="22"/>
              </w:rPr>
            </w:pPr>
            <w:r>
              <w:rPr>
                <w:rFonts w:ascii="Arial" w:hAnsi="Arial" w:cs="Arial"/>
                <w:sz w:val="22"/>
                <w:szCs w:val="22"/>
              </w:rPr>
              <w:t>75</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EF3D03" w:rsidP="00D8130B">
            <w:pPr>
              <w:jc w:val="center"/>
              <w:rPr>
                <w:rFonts w:ascii="Arial" w:hAnsi="Arial" w:cs="Arial"/>
                <w:b/>
                <w:bCs/>
                <w:sz w:val="22"/>
                <w:szCs w:val="22"/>
              </w:rPr>
            </w:pPr>
            <w:r>
              <w:rPr>
                <w:rFonts w:ascii="Arial" w:hAnsi="Arial" w:cs="Arial"/>
                <w:b/>
                <w:bCs/>
                <w:sz w:val="22"/>
                <w:szCs w:val="22"/>
              </w:rPr>
              <w:t>280</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EF3D03" w:rsidP="00D8130B">
            <w:pPr>
              <w:jc w:val="center"/>
              <w:rPr>
                <w:rFonts w:ascii="Arial" w:hAnsi="Arial" w:cs="Arial"/>
                <w:b/>
                <w:bCs/>
                <w:sz w:val="22"/>
                <w:szCs w:val="22"/>
              </w:rPr>
            </w:pPr>
            <w:r>
              <w:rPr>
                <w:rFonts w:ascii="Arial" w:hAnsi="Arial" w:cs="Arial"/>
                <w:b/>
                <w:bCs/>
                <w:sz w:val="22"/>
                <w:szCs w:val="22"/>
              </w:rPr>
              <w:t>803</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EF3D0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EF3D03" w:rsidP="00EF3D03">
            <w:pPr>
              <w:jc w:val="center"/>
              <w:rPr>
                <w:rFonts w:ascii="Arial" w:hAnsi="Arial" w:cs="Arial"/>
                <w:b/>
                <w:sz w:val="22"/>
                <w:szCs w:val="22"/>
              </w:rPr>
            </w:pPr>
            <w:r>
              <w:rPr>
                <w:rFonts w:ascii="Arial" w:hAnsi="Arial" w:cs="Arial"/>
                <w:b/>
                <w:sz w:val="22"/>
                <w:szCs w:val="22"/>
              </w:rPr>
              <w:t>274</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EF3D03" w:rsidP="0038476A">
            <w:pPr>
              <w:jc w:val="center"/>
              <w:rPr>
                <w:rFonts w:ascii="Arial" w:hAnsi="Arial" w:cs="Arial"/>
                <w:b/>
                <w:sz w:val="22"/>
                <w:szCs w:val="22"/>
              </w:rPr>
            </w:pPr>
            <w:r>
              <w:rPr>
                <w:rFonts w:ascii="Arial" w:hAnsi="Arial" w:cs="Arial"/>
                <w:b/>
                <w:sz w:val="22"/>
                <w:szCs w:val="22"/>
              </w:rPr>
              <w:t>6</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EF3D03" w:rsidP="00D8130B">
            <w:pPr>
              <w:jc w:val="center"/>
              <w:rPr>
                <w:rFonts w:ascii="Arial" w:hAnsi="Arial" w:cs="Arial"/>
                <w:b/>
                <w:bCs/>
                <w:sz w:val="22"/>
                <w:szCs w:val="22"/>
              </w:rPr>
            </w:pPr>
            <w:r>
              <w:rPr>
                <w:rFonts w:ascii="Arial" w:hAnsi="Arial" w:cs="Arial"/>
                <w:b/>
                <w:bCs/>
                <w:sz w:val="22"/>
                <w:szCs w:val="22"/>
              </w:rPr>
              <w:t>240</w:t>
            </w:r>
          </w:p>
        </w:tc>
      </w:tr>
    </w:tbl>
    <w:p w:rsidR="00EF1DF4" w:rsidRDefault="00EF3D03" w:rsidP="003A7EC2">
      <w:pPr>
        <w:ind w:hanging="284"/>
        <w:rPr>
          <w:noProof/>
        </w:rPr>
      </w:pPr>
      <w:r w:rsidRPr="00EF3D03">
        <w:rPr>
          <w:noProof/>
        </w:rPr>
        <w:drawing>
          <wp:inline distT="0" distB="0" distL="0" distR="0">
            <wp:extent cx="6790414" cy="841248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A567F" w:rsidRDefault="004A567F" w:rsidP="003A7EC2">
      <w:pPr>
        <w:ind w:hanging="284"/>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proofErr w:type="spellStart"/>
            <w:r w:rsidRPr="00D772D2">
              <w:rPr>
                <w:rFonts w:ascii="Arial" w:eastAsia="Arial" w:hAnsi="Arial" w:cs="Arial"/>
                <w:b/>
              </w:rPr>
              <w:t>Медиа</w:t>
            </w:r>
            <w:proofErr w:type="spellEnd"/>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9615E4"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ArtTabNormal"/>
              <w:rPr>
                <w:sz w:val="22"/>
                <w:szCs w:val="22"/>
              </w:rPr>
            </w:pPr>
            <w:bookmarkStart w:id="12" w:name="tabtxt_1575050_1911644717"/>
            <w:r w:rsidRPr="005A4DF1">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TabHyperlink0"/>
              <w:rPr>
                <w:sz w:val="22"/>
                <w:szCs w:val="22"/>
              </w:rPr>
            </w:pPr>
            <w:hyperlink w:anchor="ant_1575050_1911644717" w:history="1">
              <w:r w:rsidRPr="005A4DF1">
                <w:rPr>
                  <w:sz w:val="22"/>
                  <w:szCs w:val="22"/>
                </w:rPr>
                <w:t>В Тверской области заработала система дистанционных консультаций с врачами и выдачи больничных листов</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38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2,92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116</w:t>
            </w:r>
          </w:p>
        </w:tc>
      </w:tr>
      <w:tr w:rsidR="009615E4"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ArtTabNormal"/>
              <w:rPr>
                <w:sz w:val="22"/>
                <w:szCs w:val="22"/>
              </w:rPr>
            </w:pPr>
            <w:bookmarkStart w:id="13" w:name="tabtxt_1575050_1911492320"/>
            <w:r w:rsidRPr="005A4DF1">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TabHyperlink0"/>
              <w:rPr>
                <w:sz w:val="22"/>
                <w:szCs w:val="22"/>
              </w:rPr>
            </w:pPr>
            <w:hyperlink w:anchor="ant_1575050_1911492320" w:history="1">
              <w:r w:rsidRPr="005A4DF1">
                <w:rPr>
                  <w:sz w:val="22"/>
                  <w:szCs w:val="22"/>
                </w:rPr>
                <w:t xml:space="preserve">Игорь </w:t>
              </w:r>
              <w:proofErr w:type="spellStart"/>
              <w:r w:rsidRPr="005A4DF1">
                <w:rPr>
                  <w:sz w:val="22"/>
                  <w:szCs w:val="22"/>
                </w:rPr>
                <w:t>Руденя</w:t>
              </w:r>
              <w:proofErr w:type="spellEnd"/>
              <w:r w:rsidRPr="005A4DF1">
                <w:rPr>
                  <w:sz w:val="22"/>
                  <w:szCs w:val="22"/>
                </w:rPr>
                <w:t xml:space="preserve"> отмечен в рейтинге "Губернаторская повестка" с темой поддержки ветеранских организаций</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35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2,64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206</w:t>
            </w:r>
          </w:p>
        </w:tc>
      </w:tr>
      <w:tr w:rsidR="009615E4"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ArtTabNormal"/>
              <w:rPr>
                <w:sz w:val="22"/>
                <w:szCs w:val="22"/>
              </w:rPr>
            </w:pPr>
            <w:bookmarkStart w:id="14" w:name="tabtxt_1575050_1911805600"/>
            <w:r w:rsidRPr="005A4DF1">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TabHyperlink0"/>
              <w:rPr>
                <w:sz w:val="22"/>
                <w:szCs w:val="22"/>
              </w:rPr>
            </w:pPr>
            <w:hyperlink w:anchor="ant_1575050_1911805600" w:history="1">
              <w:r w:rsidRPr="005A4DF1">
                <w:rPr>
                  <w:sz w:val="22"/>
                  <w:szCs w:val="22"/>
                </w:rPr>
                <w:t>В Тверской области 70 самых крепких семей наградят медалью "За любовь и верность"</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32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2,49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74</w:t>
            </w:r>
          </w:p>
        </w:tc>
      </w:tr>
      <w:tr w:rsidR="009615E4"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ArtTabNormal"/>
              <w:rPr>
                <w:sz w:val="22"/>
                <w:szCs w:val="22"/>
              </w:rPr>
            </w:pPr>
            <w:bookmarkStart w:id="15" w:name="tabtxt_1575050_1911678873"/>
            <w:r w:rsidRPr="005A4DF1">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TabHyperlink0"/>
              <w:rPr>
                <w:sz w:val="22"/>
                <w:szCs w:val="22"/>
              </w:rPr>
            </w:pPr>
            <w:hyperlink w:anchor="ant_1575050_1911678873" w:history="1">
              <w:r w:rsidRPr="009615E4">
                <w:rPr>
                  <w:sz w:val="22"/>
                  <w:szCs w:val="22"/>
                </w:rPr>
                <w:t xml:space="preserve">Игорь </w:t>
              </w:r>
              <w:proofErr w:type="spellStart"/>
              <w:r w:rsidRPr="009615E4">
                <w:rPr>
                  <w:sz w:val="22"/>
                  <w:szCs w:val="22"/>
                </w:rPr>
                <w:t>Руденя</w:t>
              </w:r>
              <w:proofErr w:type="spellEnd"/>
              <w:r w:rsidRPr="009615E4">
                <w:rPr>
                  <w:sz w:val="22"/>
                  <w:szCs w:val="22"/>
                </w:rPr>
                <w:t xml:space="preserve"> провел совещание с членами Правительства Тверской области</w:t>
              </w:r>
              <w:r w:rsidRPr="005A4DF1">
                <w:rPr>
                  <w:sz w:val="22"/>
                  <w:szCs w:val="22"/>
                </w:rPr>
                <w:t xml:space="preserve"> </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37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2,37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139</w:t>
            </w:r>
          </w:p>
        </w:tc>
      </w:tr>
      <w:tr w:rsidR="009615E4"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ArtTabNormal"/>
              <w:rPr>
                <w:sz w:val="22"/>
                <w:szCs w:val="22"/>
              </w:rPr>
            </w:pPr>
            <w:bookmarkStart w:id="16" w:name="tabtxt_1575050_1911644742"/>
            <w:r w:rsidRPr="005A4DF1">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TabHyperlink0"/>
              <w:rPr>
                <w:sz w:val="22"/>
                <w:szCs w:val="22"/>
              </w:rPr>
            </w:pPr>
            <w:hyperlink w:anchor="ant_1575050_1911644742" w:history="1">
              <w:r w:rsidRPr="005A4DF1">
                <w:rPr>
                  <w:sz w:val="22"/>
                  <w:szCs w:val="22"/>
                </w:rPr>
                <w:t>Тверская область вошла в топ-5 лидеров по инвестиционной активности за январь</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24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2,06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62</w:t>
            </w:r>
          </w:p>
        </w:tc>
      </w:tr>
      <w:tr w:rsidR="009615E4"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ArtTabNormal"/>
              <w:rPr>
                <w:sz w:val="22"/>
                <w:szCs w:val="22"/>
              </w:rPr>
            </w:pPr>
            <w:bookmarkStart w:id="17" w:name="tabtxt_1575050_1911773864"/>
            <w:r w:rsidRPr="005A4DF1">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TabHyperlink0"/>
              <w:rPr>
                <w:sz w:val="22"/>
                <w:szCs w:val="22"/>
              </w:rPr>
            </w:pPr>
            <w:hyperlink w:anchor="ant_1575050_1911773864" w:history="1">
              <w:r w:rsidRPr="005A4DF1">
                <w:rPr>
                  <w:sz w:val="22"/>
                  <w:szCs w:val="22"/>
                </w:rPr>
                <w:t>В Тверской области утвердили границы природных заказников</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29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1,86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65</w:t>
            </w:r>
          </w:p>
        </w:tc>
      </w:tr>
      <w:tr w:rsidR="009615E4"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ArtTabNormal"/>
              <w:rPr>
                <w:sz w:val="22"/>
                <w:szCs w:val="22"/>
              </w:rPr>
            </w:pPr>
            <w:bookmarkStart w:id="18" w:name="tabtxt_1575050_1911270249"/>
            <w:r w:rsidRPr="005A4DF1">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TabHyperlink0"/>
              <w:rPr>
                <w:sz w:val="22"/>
                <w:szCs w:val="22"/>
              </w:rPr>
            </w:pPr>
            <w:hyperlink w:anchor="ant_1575050_1911270249" w:history="1">
              <w:r w:rsidRPr="005A4DF1">
                <w:rPr>
                  <w:sz w:val="22"/>
                  <w:szCs w:val="22"/>
                </w:rPr>
                <w:t>В Москве открылась "Уникальная Россия" с уникальными изделиями "</w:t>
              </w:r>
              <w:proofErr w:type="spellStart"/>
              <w:r w:rsidRPr="005A4DF1">
                <w:rPr>
                  <w:sz w:val="22"/>
                  <w:szCs w:val="22"/>
                </w:rPr>
                <w:t>Торжокских</w:t>
              </w:r>
              <w:proofErr w:type="spellEnd"/>
              <w:r w:rsidRPr="005A4DF1">
                <w:rPr>
                  <w:sz w:val="22"/>
                  <w:szCs w:val="22"/>
                </w:rPr>
                <w:t xml:space="preserve"> </w:t>
              </w:r>
              <w:proofErr w:type="spellStart"/>
              <w:r w:rsidRPr="005A4DF1">
                <w:rPr>
                  <w:sz w:val="22"/>
                  <w:szCs w:val="22"/>
                </w:rPr>
                <w:t>золотошвей</w:t>
              </w:r>
              <w:proofErr w:type="spellEnd"/>
              <w:r w:rsidRPr="005A4DF1">
                <w:rPr>
                  <w:sz w:val="22"/>
                  <w:szCs w:val="22"/>
                </w:rPr>
                <w:t>"</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25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1,85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51</w:t>
            </w:r>
          </w:p>
        </w:tc>
      </w:tr>
      <w:tr w:rsidR="009615E4"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ArtTabNormal"/>
              <w:rPr>
                <w:sz w:val="22"/>
                <w:szCs w:val="22"/>
              </w:rPr>
            </w:pPr>
            <w:bookmarkStart w:id="19" w:name="tabtxt_1575050_1911855983"/>
            <w:r w:rsidRPr="005A4DF1">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TabHyperlink0"/>
              <w:rPr>
                <w:sz w:val="22"/>
                <w:szCs w:val="22"/>
              </w:rPr>
            </w:pPr>
            <w:hyperlink w:anchor="ant_1575050_1911855983" w:history="1">
              <w:r w:rsidRPr="005A4DF1">
                <w:rPr>
                  <w:sz w:val="22"/>
                  <w:szCs w:val="22"/>
                </w:rPr>
                <w:t>Тверские предприятия представляют свою продукцию на международной выставке</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19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0,56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26</w:t>
            </w:r>
          </w:p>
        </w:tc>
      </w:tr>
      <w:tr w:rsidR="009615E4"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ArtTabNormal"/>
              <w:rPr>
                <w:sz w:val="22"/>
                <w:szCs w:val="22"/>
              </w:rPr>
            </w:pPr>
            <w:bookmarkStart w:id="20" w:name="tabtxt_1575050_1911736069"/>
            <w:r w:rsidRPr="005A4DF1">
              <w:rPr>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5D3A3D">
            <w:pPr>
              <w:pStyle w:val="TabHyperlink0"/>
              <w:rPr>
                <w:sz w:val="22"/>
                <w:szCs w:val="22"/>
              </w:rPr>
            </w:pPr>
            <w:hyperlink w:anchor="ant_1575050_1911736069" w:history="1">
              <w:r w:rsidRPr="005A4DF1">
                <w:rPr>
                  <w:sz w:val="22"/>
                  <w:szCs w:val="22"/>
                </w:rPr>
                <w:t>На заседании Правительства региона рассмотрят итоги реализации Адресной инвестиционной программы Тверской области в 2021 году и планы на ближайшие два года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18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0,29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15E4" w:rsidRPr="005A4DF1" w:rsidRDefault="009615E4" w:rsidP="009615E4">
            <w:pPr>
              <w:pStyle w:val="ArtTabNormal"/>
              <w:jc w:val="center"/>
              <w:rPr>
                <w:sz w:val="22"/>
                <w:szCs w:val="22"/>
              </w:rPr>
            </w:pPr>
            <w:r w:rsidRPr="005A4DF1">
              <w:rPr>
                <w:sz w:val="22"/>
                <w:szCs w:val="22"/>
              </w:rPr>
              <w:t>25</w:t>
            </w:r>
          </w:p>
        </w:tc>
      </w:tr>
    </w:tbl>
    <w:p w:rsidR="00355936" w:rsidRDefault="00355936" w:rsidP="008E5EBE">
      <w:pPr>
        <w:rPr>
          <w:b/>
          <w:noProof/>
          <w:sz w:val="22"/>
          <w:szCs w:val="22"/>
        </w:rPr>
      </w:pPr>
    </w:p>
    <w:p w:rsidR="005E40FA" w:rsidRPr="00D91238" w:rsidRDefault="008B7576" w:rsidP="00D91238">
      <w:pPr>
        <w:pStyle w:val="2"/>
        <w:rPr>
          <w:bCs w:val="0"/>
          <w:kern w:val="32"/>
          <w:sz w:val="28"/>
          <w:lang w:eastAsia="ru-RU"/>
        </w:rPr>
      </w:pPr>
      <w:bookmarkStart w:id="21" w:name="_Toc496394404"/>
      <w:r w:rsidRPr="000C1EAC">
        <w:rPr>
          <w:rStyle w:val="113"/>
          <w:szCs w:val="28"/>
        </w:rPr>
        <w:t>ДАЙДЖЕСТ НАИБОЛЕЕ ЗАМЕТНЫХ СООБЩЕНИЙ СМИ</w:t>
      </w:r>
      <w:bookmarkEnd w:id="21"/>
    </w:p>
    <w:p w:rsidR="00BC4A48" w:rsidRDefault="00BC4A48" w:rsidP="00EF3D03">
      <w:pPr>
        <w:rPr>
          <w:rFonts w:ascii="Arial" w:eastAsia="Arial" w:hAnsi="Arial" w:cs="Arial"/>
          <w:color w:val="000000"/>
          <w:sz w:val="22"/>
          <w:szCs w:val="22"/>
        </w:rPr>
      </w:pPr>
    </w:p>
    <w:p w:rsidR="009615E4" w:rsidRPr="009615E4" w:rsidRDefault="009615E4" w:rsidP="009615E4">
      <w:pPr>
        <w:rPr>
          <w:rFonts w:ascii="Arial" w:eastAsia="Arial" w:hAnsi="Arial" w:cs="Arial"/>
          <w:b/>
          <w:color w:val="000000"/>
          <w:sz w:val="22"/>
          <w:szCs w:val="22"/>
          <w:shd w:val="clear" w:color="auto" w:fill="FFFFFF"/>
        </w:rPr>
      </w:pPr>
      <w:proofErr w:type="spellStart"/>
      <w:r w:rsidRPr="009615E4">
        <w:rPr>
          <w:rFonts w:ascii="Arial" w:eastAsia="Arial" w:hAnsi="Arial" w:cs="Arial"/>
          <w:b/>
          <w:color w:val="000000"/>
          <w:sz w:val="22"/>
          <w:szCs w:val="22"/>
          <w:shd w:val="clear" w:color="auto" w:fill="FFFFFF"/>
        </w:rPr>
        <w:t>Tverigrad.ru</w:t>
      </w:r>
      <w:proofErr w:type="spellEnd"/>
      <w:r w:rsidRPr="009615E4">
        <w:rPr>
          <w:rFonts w:ascii="Arial" w:eastAsia="Arial" w:hAnsi="Arial" w:cs="Arial"/>
          <w:b/>
          <w:color w:val="000000"/>
          <w:sz w:val="22"/>
          <w:szCs w:val="22"/>
          <w:shd w:val="clear" w:color="auto" w:fill="FFFFFF"/>
        </w:rPr>
        <w:t>, Тверь, 07 февраля 2022</w:t>
      </w:r>
    </w:p>
    <w:p w:rsidR="009615E4" w:rsidRPr="009615E4" w:rsidRDefault="009615E4" w:rsidP="009615E4">
      <w:pPr>
        <w:jc w:val="both"/>
        <w:outlineLvl w:val="1"/>
        <w:rPr>
          <w:rFonts w:ascii="Arial" w:eastAsia="Arial" w:hAnsi="Arial" w:cs="Arial"/>
          <w:color w:val="000000"/>
          <w:sz w:val="22"/>
          <w:szCs w:val="22"/>
          <w:shd w:val="clear" w:color="auto" w:fill="FFFFFF"/>
        </w:rPr>
      </w:pPr>
      <w:bookmarkStart w:id="22" w:name="ant_1575050_1911644717"/>
      <w:r w:rsidRPr="009615E4">
        <w:rPr>
          <w:rFonts w:ascii="Arial" w:eastAsia="Arial" w:hAnsi="Arial" w:cs="Arial"/>
          <w:color w:val="000000"/>
          <w:sz w:val="22"/>
          <w:szCs w:val="22"/>
          <w:shd w:val="clear" w:color="auto" w:fill="FFFFFF"/>
        </w:rPr>
        <w:t>В ТВЕРСКОЙ ОБЛАСТИ ЗАРАБОТАЛА СИСТЕМА ДИСТАНЦИОННЫХ КОНСУЛЬТАЦИЙ С ВРАЧАМИ И ВЫДАЧИ БОЛЬНИЧНЫХ ЛИСТОВ</w:t>
      </w:r>
      <w:bookmarkEnd w:id="22"/>
    </w:p>
    <w:p w:rsidR="009615E4" w:rsidRPr="009615E4" w:rsidRDefault="009615E4" w:rsidP="009615E4">
      <w:pPr>
        <w:jc w:val="both"/>
        <w:rPr>
          <w:rFonts w:ascii="Arial" w:eastAsia="Arial" w:hAnsi="Arial" w:cs="Arial"/>
          <w:color w:val="000000"/>
          <w:sz w:val="22"/>
          <w:szCs w:val="22"/>
          <w:shd w:val="clear" w:color="auto" w:fill="FFFFFF"/>
        </w:rPr>
      </w:pPr>
      <w:r w:rsidRPr="009615E4">
        <w:rPr>
          <w:rFonts w:ascii="Arial" w:eastAsia="Arial" w:hAnsi="Arial" w:cs="Arial"/>
          <w:color w:val="000000"/>
          <w:sz w:val="22"/>
          <w:szCs w:val="22"/>
          <w:shd w:val="clear" w:color="auto" w:fill="FFFFFF"/>
        </w:rPr>
        <w:t xml:space="preserve">...заработала система </w:t>
      </w:r>
      <w:proofErr w:type="spellStart"/>
      <w:r w:rsidRPr="009615E4">
        <w:rPr>
          <w:rFonts w:ascii="Arial" w:eastAsia="Arial" w:hAnsi="Arial" w:cs="Arial"/>
          <w:color w:val="000000"/>
          <w:sz w:val="22"/>
          <w:szCs w:val="22"/>
          <w:shd w:val="clear" w:color="auto" w:fill="FFFFFF"/>
        </w:rPr>
        <w:t>аудиоконсультаций</w:t>
      </w:r>
      <w:proofErr w:type="spellEnd"/>
      <w:r w:rsidRPr="009615E4">
        <w:rPr>
          <w:rFonts w:ascii="Arial" w:eastAsia="Arial" w:hAnsi="Arial" w:cs="Arial"/>
          <w:color w:val="000000"/>
          <w:sz w:val="22"/>
          <w:szCs w:val="22"/>
          <w:shd w:val="clear" w:color="auto" w:fill="FFFFFF"/>
        </w:rPr>
        <w:t xml:space="preserve"> с медиками и дистанционного оформления листков временной нетрудоспособности пациентам с признаками ОРВИ.  Решение о внедрении такой системы принято на заседании регионального оперативного штаба по предупреждению завоза и распространения </w:t>
      </w:r>
      <w:proofErr w:type="spellStart"/>
      <w:r w:rsidRPr="009615E4">
        <w:rPr>
          <w:rFonts w:ascii="Arial" w:eastAsia="Arial" w:hAnsi="Arial" w:cs="Arial"/>
          <w:color w:val="000000"/>
          <w:sz w:val="22"/>
          <w:szCs w:val="22"/>
          <w:shd w:val="clear" w:color="auto" w:fill="FFFFFF"/>
        </w:rPr>
        <w:t>коронавируса</w:t>
      </w:r>
      <w:proofErr w:type="spellEnd"/>
      <w:r w:rsidRPr="009615E4">
        <w:rPr>
          <w:rFonts w:ascii="Arial" w:eastAsia="Arial" w:hAnsi="Arial" w:cs="Arial"/>
          <w:color w:val="000000"/>
          <w:sz w:val="22"/>
          <w:szCs w:val="22"/>
          <w:shd w:val="clear" w:color="auto" w:fill="FFFFFF"/>
        </w:rPr>
        <w:t xml:space="preserve"> 4 февраля под руководством Губернатора </w:t>
      </w:r>
      <w:r w:rsidRPr="009615E4">
        <w:rPr>
          <w:rFonts w:ascii="Arial" w:eastAsia="Arial" w:hAnsi="Arial" w:cs="Arial"/>
          <w:color w:val="000000"/>
          <w:sz w:val="22"/>
          <w:szCs w:val="22"/>
          <w:shd w:val="clear" w:color="auto" w:fill="C0C0C0"/>
        </w:rPr>
        <w:t>Игоря ...</w:t>
      </w:r>
    </w:p>
    <w:p w:rsidR="009615E4" w:rsidRPr="009615E4" w:rsidRDefault="009615E4" w:rsidP="009615E4">
      <w:pPr>
        <w:rPr>
          <w:rFonts w:ascii="Arial" w:eastAsia="Arial" w:hAnsi="Arial" w:cs="Arial"/>
          <w:color w:val="0000FF"/>
          <w:sz w:val="22"/>
          <w:szCs w:val="22"/>
          <w:shd w:val="clear" w:color="auto" w:fill="FFFFFF"/>
        </w:rPr>
      </w:pPr>
      <w:hyperlink r:id="rId12" w:history="1">
        <w:r w:rsidRPr="009615E4">
          <w:rPr>
            <w:rFonts w:ascii="Arial" w:eastAsia="Arial" w:hAnsi="Arial" w:cs="Arial"/>
            <w:color w:val="0000FF"/>
            <w:sz w:val="22"/>
            <w:szCs w:val="22"/>
            <w:u w:val="single"/>
            <w:shd w:val="clear" w:color="auto" w:fill="FFFFFF"/>
          </w:rPr>
          <w:t>https://tverigrad.ru/publication/v-tverskoj-oblasti-zarabotala-sistema-distancionnyh-konsultacij-s-vrachami-i-vydachi-bolnichnyh-listov/</w:t>
        </w:r>
      </w:hyperlink>
    </w:p>
    <w:p w:rsidR="009615E4" w:rsidRPr="009615E4" w:rsidRDefault="009615E4" w:rsidP="009615E4">
      <w:pPr>
        <w:rPr>
          <w:rFonts w:ascii="Arial" w:eastAsia="Arial" w:hAnsi="Arial" w:cs="Arial"/>
          <w:color w:val="000000"/>
          <w:sz w:val="22"/>
          <w:szCs w:val="22"/>
          <w:u w:val="single"/>
          <w:shd w:val="clear" w:color="auto" w:fill="FFFFFF"/>
        </w:rPr>
      </w:pPr>
      <w:r w:rsidRPr="009615E4">
        <w:rPr>
          <w:rFonts w:ascii="Arial" w:eastAsia="Arial" w:hAnsi="Arial" w:cs="Arial"/>
          <w:color w:val="000000"/>
          <w:sz w:val="22"/>
          <w:szCs w:val="22"/>
          <w:u w:val="single"/>
          <w:shd w:val="clear" w:color="auto" w:fill="FFFFFF"/>
        </w:rPr>
        <w:t>Сообщения по событию:</w:t>
      </w:r>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13" w:history="1">
        <w:r w:rsidRPr="009615E4">
          <w:rPr>
            <w:rFonts w:ascii="Arial" w:eastAsia="Arial" w:hAnsi="Arial" w:cs="Arial"/>
            <w:color w:val="0000FF"/>
            <w:sz w:val="22"/>
            <w:szCs w:val="22"/>
            <w:u w:val="single"/>
            <w:shd w:val="clear" w:color="auto" w:fill="FFFFFF"/>
          </w:rPr>
          <w:t>Inform69.ru, Тверь,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14" w:history="1">
        <w:r w:rsidRPr="009615E4">
          <w:rPr>
            <w:rFonts w:ascii="Arial" w:eastAsia="Arial" w:hAnsi="Arial" w:cs="Arial"/>
            <w:color w:val="0000FF"/>
            <w:sz w:val="22"/>
            <w:szCs w:val="22"/>
            <w:u w:val="single"/>
            <w:shd w:val="clear" w:color="auto" w:fill="FFFFFF"/>
          </w:rPr>
          <w:t>ВОТ! (vot69.ru), Тверь,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15" w:history="1">
        <w:proofErr w:type="spellStart"/>
        <w:r w:rsidRPr="009615E4">
          <w:rPr>
            <w:rFonts w:ascii="Arial" w:eastAsia="Arial" w:hAnsi="Arial" w:cs="Arial"/>
            <w:color w:val="0000FF"/>
            <w:sz w:val="22"/>
            <w:szCs w:val="22"/>
            <w:u w:val="single"/>
            <w:shd w:val="clear" w:color="auto" w:fill="FFFFFF"/>
          </w:rPr>
          <w:t>Молоковский</w:t>
        </w:r>
        <w:proofErr w:type="spellEnd"/>
        <w:r w:rsidRPr="009615E4">
          <w:rPr>
            <w:rFonts w:ascii="Arial" w:eastAsia="Arial" w:hAnsi="Arial" w:cs="Arial"/>
            <w:color w:val="0000FF"/>
            <w:sz w:val="22"/>
            <w:szCs w:val="22"/>
            <w:u w:val="single"/>
            <w:shd w:val="clear" w:color="auto" w:fill="FFFFFF"/>
          </w:rPr>
          <w:t xml:space="preserve"> край (</w:t>
        </w:r>
        <w:proofErr w:type="spellStart"/>
        <w:r w:rsidRPr="009615E4">
          <w:rPr>
            <w:rFonts w:ascii="Arial" w:eastAsia="Arial" w:hAnsi="Arial" w:cs="Arial"/>
            <w:color w:val="0000FF"/>
            <w:sz w:val="22"/>
            <w:szCs w:val="22"/>
            <w:u w:val="single"/>
            <w:shd w:val="clear" w:color="auto" w:fill="FFFFFF"/>
          </w:rPr>
          <w:t>молоковскийкрай</w:t>
        </w:r>
        <w:proofErr w:type="spellEnd"/>
        <w:r w:rsidRPr="009615E4">
          <w:rPr>
            <w:rFonts w:ascii="Arial" w:eastAsia="Arial" w:hAnsi="Arial" w:cs="Arial"/>
            <w:color w:val="0000FF"/>
            <w:sz w:val="22"/>
            <w:szCs w:val="22"/>
            <w:u w:val="single"/>
            <w:shd w:val="clear" w:color="auto" w:fill="FFFFFF"/>
          </w:rPr>
          <w:t>), п. Молоково,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16" w:history="1">
        <w:proofErr w:type="spellStart"/>
        <w:r w:rsidRPr="009615E4">
          <w:rPr>
            <w:rFonts w:ascii="Arial" w:eastAsia="Arial" w:hAnsi="Arial" w:cs="Arial"/>
            <w:color w:val="0000FF"/>
            <w:sz w:val="22"/>
            <w:szCs w:val="22"/>
            <w:u w:val="single"/>
            <w:shd w:val="clear" w:color="auto" w:fill="FFFFFF"/>
          </w:rPr>
          <w:t>Зубцовская</w:t>
        </w:r>
        <w:proofErr w:type="spellEnd"/>
        <w:r w:rsidRPr="009615E4">
          <w:rPr>
            <w:rFonts w:ascii="Arial" w:eastAsia="Arial" w:hAnsi="Arial" w:cs="Arial"/>
            <w:color w:val="0000FF"/>
            <w:sz w:val="22"/>
            <w:szCs w:val="22"/>
            <w:u w:val="single"/>
            <w:shd w:val="clear" w:color="auto" w:fill="FFFFFF"/>
          </w:rPr>
          <w:t xml:space="preserve"> жизнь (</w:t>
        </w:r>
        <w:proofErr w:type="spellStart"/>
        <w:r w:rsidRPr="009615E4">
          <w:rPr>
            <w:rFonts w:ascii="Arial" w:eastAsia="Arial" w:hAnsi="Arial" w:cs="Arial"/>
            <w:color w:val="0000FF"/>
            <w:sz w:val="22"/>
            <w:szCs w:val="22"/>
            <w:u w:val="single"/>
            <w:shd w:val="clear" w:color="auto" w:fill="FFFFFF"/>
          </w:rPr>
          <w:t>зубцовскаяжизнь</w:t>
        </w:r>
        <w:proofErr w:type="spellEnd"/>
        <w:r w:rsidRPr="009615E4">
          <w:rPr>
            <w:rFonts w:ascii="Arial" w:eastAsia="Arial" w:hAnsi="Arial" w:cs="Arial"/>
            <w:color w:val="0000FF"/>
            <w:sz w:val="22"/>
            <w:szCs w:val="22"/>
            <w:u w:val="single"/>
            <w:shd w:val="clear" w:color="auto" w:fill="FFFFFF"/>
          </w:rPr>
          <w:t>), Зубцов,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17" w:history="1">
        <w:r w:rsidRPr="009615E4">
          <w:rPr>
            <w:rFonts w:ascii="Arial" w:eastAsia="Arial" w:hAnsi="Arial" w:cs="Arial"/>
            <w:color w:val="0000FF"/>
            <w:sz w:val="22"/>
            <w:szCs w:val="22"/>
            <w:u w:val="single"/>
            <w:shd w:val="clear" w:color="auto" w:fill="FFFFFF"/>
          </w:rPr>
          <w:t>Главный региональный (</w:t>
        </w:r>
        <w:proofErr w:type="spellStart"/>
        <w:r w:rsidRPr="009615E4">
          <w:rPr>
            <w:rFonts w:ascii="Arial" w:eastAsia="Arial" w:hAnsi="Arial" w:cs="Arial"/>
            <w:color w:val="0000FF"/>
            <w:sz w:val="22"/>
            <w:szCs w:val="22"/>
            <w:u w:val="single"/>
            <w:shd w:val="clear" w:color="auto" w:fill="FFFFFF"/>
          </w:rPr>
          <w:t>glavny.tv</w:t>
        </w:r>
        <w:proofErr w:type="spellEnd"/>
        <w:r w:rsidRPr="009615E4">
          <w:rPr>
            <w:rFonts w:ascii="Arial" w:eastAsia="Arial" w:hAnsi="Arial" w:cs="Arial"/>
            <w:color w:val="0000FF"/>
            <w:sz w:val="22"/>
            <w:szCs w:val="22"/>
            <w:u w:val="single"/>
            <w:shd w:val="clear" w:color="auto" w:fill="FFFFFF"/>
          </w:rPr>
          <w:t>), Смоленск,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lang w:val="en-US"/>
        </w:rPr>
      </w:pPr>
      <w:hyperlink r:id="rId18" w:history="1">
        <w:r w:rsidRPr="009615E4">
          <w:rPr>
            <w:rFonts w:ascii="Arial" w:eastAsia="Arial" w:hAnsi="Arial" w:cs="Arial"/>
            <w:color w:val="0000FF"/>
            <w:sz w:val="22"/>
            <w:szCs w:val="22"/>
            <w:u w:val="single"/>
            <w:shd w:val="clear" w:color="auto" w:fill="FFFFFF"/>
            <w:lang w:val="en-US"/>
          </w:rPr>
          <w:t xml:space="preserve">PANORAMA PRO (panoramapro.ru), </w:t>
        </w:r>
        <w:r w:rsidRPr="009615E4">
          <w:rPr>
            <w:rFonts w:ascii="Arial" w:eastAsia="Arial" w:hAnsi="Arial" w:cs="Arial"/>
            <w:color w:val="0000FF"/>
            <w:sz w:val="22"/>
            <w:szCs w:val="22"/>
            <w:u w:val="single"/>
            <w:shd w:val="clear" w:color="auto" w:fill="FFFFFF"/>
          </w:rPr>
          <w:t>Тверь</w:t>
        </w:r>
        <w:r w:rsidRPr="009615E4">
          <w:rPr>
            <w:rFonts w:ascii="Arial" w:eastAsia="Arial" w:hAnsi="Arial" w:cs="Arial"/>
            <w:color w:val="0000FF"/>
            <w:sz w:val="22"/>
            <w:szCs w:val="22"/>
            <w:u w:val="single"/>
            <w:shd w:val="clear" w:color="auto" w:fill="FFFFFF"/>
            <w:lang w:val="en-US"/>
          </w:rPr>
          <w:t xml:space="preserve">, 7 </w:t>
        </w:r>
        <w:r w:rsidRPr="009615E4">
          <w:rPr>
            <w:rFonts w:ascii="Arial" w:eastAsia="Arial" w:hAnsi="Arial" w:cs="Arial"/>
            <w:color w:val="0000FF"/>
            <w:sz w:val="22"/>
            <w:szCs w:val="22"/>
            <w:u w:val="single"/>
            <w:shd w:val="clear" w:color="auto" w:fill="FFFFFF"/>
          </w:rPr>
          <w:t>февраля</w:t>
        </w:r>
        <w:r w:rsidRPr="009615E4">
          <w:rPr>
            <w:rFonts w:ascii="Arial" w:eastAsia="Arial" w:hAnsi="Arial" w:cs="Arial"/>
            <w:color w:val="0000FF"/>
            <w:sz w:val="22"/>
            <w:szCs w:val="22"/>
            <w:u w:val="single"/>
            <w:shd w:val="clear" w:color="auto" w:fill="FFFFFF"/>
            <w:lang w:val="en-US"/>
          </w:rPr>
          <w:t xml:space="preserve">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19" w:history="1">
        <w:r w:rsidRPr="009615E4">
          <w:rPr>
            <w:rFonts w:ascii="Arial" w:eastAsia="Arial" w:hAnsi="Arial" w:cs="Arial"/>
            <w:color w:val="0000FF"/>
            <w:sz w:val="22"/>
            <w:szCs w:val="22"/>
            <w:u w:val="single"/>
            <w:shd w:val="clear" w:color="auto" w:fill="FFFFFF"/>
          </w:rPr>
          <w:t>Тверской проспект (</w:t>
        </w:r>
        <w:proofErr w:type="spellStart"/>
        <w:r w:rsidRPr="009615E4">
          <w:rPr>
            <w:rFonts w:ascii="Arial" w:eastAsia="Arial" w:hAnsi="Arial" w:cs="Arial"/>
            <w:color w:val="0000FF"/>
            <w:sz w:val="22"/>
            <w:szCs w:val="22"/>
            <w:u w:val="single"/>
            <w:shd w:val="clear" w:color="auto" w:fill="FFFFFF"/>
          </w:rPr>
          <w:t>tp.tver.ru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20" w:history="1">
        <w:r w:rsidRPr="009615E4">
          <w:rPr>
            <w:rFonts w:ascii="Arial" w:eastAsia="Arial" w:hAnsi="Arial" w:cs="Arial"/>
            <w:color w:val="0000FF"/>
            <w:sz w:val="22"/>
            <w:szCs w:val="22"/>
            <w:u w:val="single"/>
            <w:shd w:val="clear" w:color="auto" w:fill="FFFFFF"/>
          </w:rPr>
          <w:t>Наша жизнь (</w:t>
        </w:r>
        <w:proofErr w:type="spellStart"/>
        <w:r w:rsidRPr="009615E4">
          <w:rPr>
            <w:rFonts w:ascii="Arial" w:eastAsia="Arial" w:hAnsi="Arial" w:cs="Arial"/>
            <w:color w:val="0000FF"/>
            <w:sz w:val="22"/>
            <w:szCs w:val="22"/>
            <w:u w:val="single"/>
            <w:shd w:val="clear" w:color="auto" w:fill="FFFFFF"/>
          </w:rPr>
          <w:t>нашажизнь</w:t>
        </w:r>
        <w:proofErr w:type="spellEnd"/>
        <w:r w:rsidRPr="009615E4">
          <w:rPr>
            <w:rFonts w:ascii="Arial" w:eastAsia="Arial" w:hAnsi="Arial" w:cs="Arial"/>
            <w:color w:val="0000FF"/>
            <w:sz w:val="22"/>
            <w:szCs w:val="22"/>
            <w:u w:val="single"/>
            <w:shd w:val="clear" w:color="auto" w:fill="FFFFFF"/>
          </w:rPr>
          <w:t>), Лихославль,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21" w:history="1">
        <w:r w:rsidRPr="009615E4">
          <w:rPr>
            <w:rFonts w:ascii="Arial" w:eastAsia="Arial" w:hAnsi="Arial" w:cs="Arial"/>
            <w:color w:val="0000FF"/>
            <w:sz w:val="22"/>
            <w:szCs w:val="22"/>
            <w:u w:val="single"/>
            <w:shd w:val="clear" w:color="auto" w:fill="FFFFFF"/>
          </w:rPr>
          <w:t>Караван Ярмарка (</w:t>
        </w:r>
        <w:proofErr w:type="spellStart"/>
        <w:r w:rsidRPr="009615E4">
          <w:rPr>
            <w:rFonts w:ascii="Arial" w:eastAsia="Arial" w:hAnsi="Arial" w:cs="Arial"/>
            <w:color w:val="0000FF"/>
            <w:sz w:val="22"/>
            <w:szCs w:val="22"/>
            <w:u w:val="single"/>
            <w:shd w:val="clear" w:color="auto" w:fill="FFFFFF"/>
          </w:rPr>
          <w:t>karavantver.ru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22" w:history="1">
        <w:r w:rsidRPr="009615E4">
          <w:rPr>
            <w:rFonts w:ascii="Arial" w:eastAsia="Arial" w:hAnsi="Arial" w:cs="Arial"/>
            <w:color w:val="0000FF"/>
            <w:sz w:val="22"/>
            <w:szCs w:val="22"/>
            <w:u w:val="single"/>
            <w:shd w:val="clear" w:color="auto" w:fill="FFFFFF"/>
          </w:rPr>
          <w:t>Заря (</w:t>
        </w:r>
        <w:proofErr w:type="spellStart"/>
        <w:r w:rsidRPr="009615E4">
          <w:rPr>
            <w:rFonts w:ascii="Arial" w:eastAsia="Arial" w:hAnsi="Arial" w:cs="Arial"/>
            <w:color w:val="0000FF"/>
            <w:sz w:val="22"/>
            <w:szCs w:val="22"/>
            <w:u w:val="single"/>
            <w:shd w:val="clear" w:color="auto" w:fill="FFFFFF"/>
          </w:rPr>
          <w:t>konzarya.ru</w:t>
        </w:r>
        <w:proofErr w:type="spellEnd"/>
        <w:r w:rsidRPr="009615E4">
          <w:rPr>
            <w:rFonts w:ascii="Arial" w:eastAsia="Arial" w:hAnsi="Arial" w:cs="Arial"/>
            <w:color w:val="0000FF"/>
            <w:sz w:val="22"/>
            <w:szCs w:val="22"/>
            <w:u w:val="single"/>
            <w:shd w:val="clear" w:color="auto" w:fill="FFFFFF"/>
          </w:rPr>
          <w:t>), Конаково,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23" w:history="1">
        <w:proofErr w:type="spellStart"/>
        <w:r w:rsidRPr="009615E4">
          <w:rPr>
            <w:rFonts w:ascii="Arial" w:eastAsia="Arial" w:hAnsi="Arial" w:cs="Arial"/>
            <w:color w:val="0000FF"/>
            <w:sz w:val="22"/>
            <w:szCs w:val="22"/>
            <w:u w:val="single"/>
            <w:shd w:val="clear" w:color="auto" w:fill="FFFFFF"/>
          </w:rPr>
          <w:t>Удомельская</w:t>
        </w:r>
        <w:proofErr w:type="spellEnd"/>
        <w:r w:rsidRPr="009615E4">
          <w:rPr>
            <w:rFonts w:ascii="Arial" w:eastAsia="Arial" w:hAnsi="Arial" w:cs="Arial"/>
            <w:color w:val="0000FF"/>
            <w:sz w:val="22"/>
            <w:szCs w:val="22"/>
            <w:u w:val="single"/>
            <w:shd w:val="clear" w:color="auto" w:fill="FFFFFF"/>
          </w:rPr>
          <w:t xml:space="preserve"> газета (</w:t>
        </w:r>
        <w:proofErr w:type="spellStart"/>
        <w:r w:rsidRPr="009615E4">
          <w:rPr>
            <w:rFonts w:ascii="Arial" w:eastAsia="Arial" w:hAnsi="Arial" w:cs="Arial"/>
            <w:color w:val="0000FF"/>
            <w:sz w:val="22"/>
            <w:szCs w:val="22"/>
            <w:u w:val="single"/>
            <w:shd w:val="clear" w:color="auto" w:fill="FFFFFF"/>
          </w:rPr>
          <w:t>udomelskaya-gazeta.ru</w:t>
        </w:r>
        <w:proofErr w:type="spellEnd"/>
        <w:r w:rsidRPr="009615E4">
          <w:rPr>
            <w:rFonts w:ascii="Arial" w:eastAsia="Arial" w:hAnsi="Arial" w:cs="Arial"/>
            <w:color w:val="0000FF"/>
            <w:sz w:val="22"/>
            <w:szCs w:val="22"/>
            <w:u w:val="single"/>
            <w:shd w:val="clear" w:color="auto" w:fill="FFFFFF"/>
          </w:rPr>
          <w:t>), Удомля,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24" w:history="1">
        <w:proofErr w:type="spellStart"/>
        <w:r w:rsidRPr="009615E4">
          <w:rPr>
            <w:rFonts w:ascii="Arial" w:eastAsia="Arial" w:hAnsi="Arial" w:cs="Arial"/>
            <w:color w:val="0000FF"/>
            <w:sz w:val="22"/>
            <w:szCs w:val="22"/>
            <w:u w:val="single"/>
            <w:shd w:val="clear" w:color="auto" w:fill="FFFFFF"/>
          </w:rPr>
          <w:t>Сандовские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сандовскиевести</w:t>
        </w:r>
        <w:proofErr w:type="spellEnd"/>
        <w:r w:rsidRPr="009615E4">
          <w:rPr>
            <w:rFonts w:ascii="Arial" w:eastAsia="Arial" w:hAnsi="Arial" w:cs="Arial"/>
            <w:color w:val="0000FF"/>
            <w:sz w:val="22"/>
            <w:szCs w:val="22"/>
            <w:u w:val="single"/>
            <w:shd w:val="clear" w:color="auto" w:fill="FFFFFF"/>
          </w:rPr>
          <w:t>), п.г.т. Сандово,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25" w:history="1">
        <w:r w:rsidRPr="009615E4">
          <w:rPr>
            <w:rFonts w:ascii="Arial" w:eastAsia="Arial" w:hAnsi="Arial" w:cs="Arial"/>
            <w:color w:val="0000FF"/>
            <w:sz w:val="22"/>
            <w:szCs w:val="22"/>
            <w:u w:val="single"/>
            <w:shd w:val="clear" w:color="auto" w:fill="FFFFFF"/>
          </w:rPr>
          <w:t>Родная земля (</w:t>
        </w:r>
        <w:proofErr w:type="spellStart"/>
        <w:r w:rsidRPr="009615E4">
          <w:rPr>
            <w:rFonts w:ascii="Arial" w:eastAsia="Arial" w:hAnsi="Arial" w:cs="Arial"/>
            <w:color w:val="0000FF"/>
            <w:sz w:val="22"/>
            <w:szCs w:val="22"/>
            <w:u w:val="single"/>
            <w:shd w:val="clear" w:color="auto" w:fill="FFFFFF"/>
          </w:rPr>
          <w:t>r-zemlya.ru</w:t>
        </w:r>
        <w:proofErr w:type="spellEnd"/>
        <w:r w:rsidRPr="009615E4">
          <w:rPr>
            <w:rFonts w:ascii="Arial" w:eastAsia="Arial" w:hAnsi="Arial" w:cs="Arial"/>
            <w:color w:val="0000FF"/>
            <w:sz w:val="22"/>
            <w:szCs w:val="22"/>
            <w:u w:val="single"/>
            <w:shd w:val="clear" w:color="auto" w:fill="FFFFFF"/>
          </w:rPr>
          <w:t>), п. Рамешки,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26" w:history="1">
        <w:r w:rsidRPr="009615E4">
          <w:rPr>
            <w:rFonts w:ascii="Arial" w:eastAsia="Arial" w:hAnsi="Arial" w:cs="Arial"/>
            <w:color w:val="0000FF"/>
            <w:sz w:val="22"/>
            <w:szCs w:val="22"/>
            <w:u w:val="single"/>
            <w:shd w:val="clear" w:color="auto" w:fill="FFFFFF"/>
          </w:rPr>
          <w:t>Старицкий вестник (</w:t>
        </w:r>
        <w:proofErr w:type="spellStart"/>
        <w:r w:rsidRPr="009615E4">
          <w:rPr>
            <w:rFonts w:ascii="Arial" w:eastAsia="Arial" w:hAnsi="Arial" w:cs="Arial"/>
            <w:color w:val="0000FF"/>
            <w:sz w:val="22"/>
            <w:szCs w:val="22"/>
            <w:u w:val="single"/>
            <w:shd w:val="clear" w:color="auto" w:fill="FFFFFF"/>
          </w:rPr>
          <w:t>st-vestnik.ru</w:t>
        </w:r>
        <w:proofErr w:type="spellEnd"/>
        <w:r w:rsidRPr="009615E4">
          <w:rPr>
            <w:rFonts w:ascii="Arial" w:eastAsia="Arial" w:hAnsi="Arial" w:cs="Arial"/>
            <w:color w:val="0000FF"/>
            <w:sz w:val="22"/>
            <w:szCs w:val="22"/>
            <w:u w:val="single"/>
            <w:shd w:val="clear" w:color="auto" w:fill="FFFFFF"/>
          </w:rPr>
          <w:t>), Старица,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27" w:history="1">
        <w:r w:rsidRPr="009615E4">
          <w:rPr>
            <w:rFonts w:ascii="Arial" w:eastAsia="Arial" w:hAnsi="Arial" w:cs="Arial"/>
            <w:color w:val="0000FF"/>
            <w:sz w:val="22"/>
            <w:szCs w:val="22"/>
            <w:u w:val="single"/>
            <w:shd w:val="clear" w:color="auto" w:fill="FFFFFF"/>
          </w:rPr>
          <w:t>Коммунар (коммунар), п. Фирово,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28" w:history="1">
        <w:r w:rsidRPr="009615E4">
          <w:rPr>
            <w:rFonts w:ascii="Arial" w:eastAsia="Arial" w:hAnsi="Arial" w:cs="Arial"/>
            <w:color w:val="0000FF"/>
            <w:sz w:val="22"/>
            <w:szCs w:val="22"/>
            <w:u w:val="single"/>
            <w:shd w:val="clear" w:color="auto" w:fill="FFFFFF"/>
          </w:rPr>
          <w:t>Жарковский вестник (</w:t>
        </w:r>
        <w:proofErr w:type="spellStart"/>
        <w:r w:rsidRPr="009615E4">
          <w:rPr>
            <w:rFonts w:ascii="Arial" w:eastAsia="Arial" w:hAnsi="Arial" w:cs="Arial"/>
            <w:color w:val="0000FF"/>
            <w:sz w:val="22"/>
            <w:szCs w:val="22"/>
            <w:u w:val="single"/>
            <w:shd w:val="clear" w:color="auto" w:fill="FFFFFF"/>
          </w:rPr>
          <w:t>жарковскийвестник</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29" w:history="1">
        <w:proofErr w:type="spellStart"/>
        <w:r w:rsidRPr="009615E4">
          <w:rPr>
            <w:rFonts w:ascii="Arial" w:eastAsia="Arial" w:hAnsi="Arial" w:cs="Arial"/>
            <w:color w:val="0000FF"/>
            <w:sz w:val="22"/>
            <w:szCs w:val="22"/>
            <w:u w:val="single"/>
            <w:shd w:val="clear" w:color="auto" w:fill="FFFFFF"/>
          </w:rPr>
          <w:t>TvTver.ru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30" w:history="1">
        <w:proofErr w:type="gramStart"/>
        <w:r w:rsidRPr="009615E4">
          <w:rPr>
            <w:rFonts w:ascii="Arial" w:eastAsia="Arial" w:hAnsi="Arial" w:cs="Arial"/>
            <w:color w:val="0000FF"/>
            <w:sz w:val="22"/>
            <w:szCs w:val="22"/>
            <w:u w:val="single"/>
            <w:shd w:val="clear" w:color="auto" w:fill="FFFFFF"/>
          </w:rPr>
          <w:t>Бельская</w:t>
        </w:r>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бельскаяправда</w:t>
        </w:r>
        <w:proofErr w:type="spellEnd"/>
        <w:r w:rsidRPr="009615E4">
          <w:rPr>
            <w:rFonts w:ascii="Arial" w:eastAsia="Arial" w:hAnsi="Arial" w:cs="Arial"/>
            <w:color w:val="0000FF"/>
            <w:sz w:val="22"/>
            <w:szCs w:val="22"/>
            <w:u w:val="single"/>
            <w:shd w:val="clear" w:color="auto" w:fill="FFFFFF"/>
          </w:rPr>
          <w:t>), Белый,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31" w:history="1">
        <w:r w:rsidRPr="009615E4">
          <w:rPr>
            <w:rFonts w:ascii="Arial" w:eastAsia="Arial" w:hAnsi="Arial" w:cs="Arial"/>
            <w:color w:val="0000FF"/>
            <w:sz w:val="22"/>
            <w:szCs w:val="22"/>
            <w:u w:val="single"/>
            <w:shd w:val="clear" w:color="auto" w:fill="FFFFFF"/>
          </w:rPr>
          <w:t>Знамя (</w:t>
        </w:r>
        <w:proofErr w:type="spellStart"/>
        <w:r w:rsidRPr="009615E4">
          <w:rPr>
            <w:rFonts w:ascii="Arial" w:eastAsia="Arial" w:hAnsi="Arial" w:cs="Arial"/>
            <w:color w:val="0000FF"/>
            <w:sz w:val="22"/>
            <w:szCs w:val="22"/>
            <w:u w:val="single"/>
            <w:shd w:val="clear" w:color="auto" w:fill="FFFFFF"/>
          </w:rPr>
          <w:t>kuvznama.ru</w:t>
        </w:r>
        <w:proofErr w:type="spellEnd"/>
        <w:r w:rsidRPr="009615E4">
          <w:rPr>
            <w:rFonts w:ascii="Arial" w:eastAsia="Arial" w:hAnsi="Arial" w:cs="Arial"/>
            <w:color w:val="0000FF"/>
            <w:sz w:val="22"/>
            <w:szCs w:val="22"/>
            <w:u w:val="single"/>
            <w:shd w:val="clear" w:color="auto" w:fill="FFFFFF"/>
          </w:rPr>
          <w:t>), Кувшиново,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32" w:history="1">
        <w:r w:rsidRPr="009615E4">
          <w:rPr>
            <w:rFonts w:ascii="Arial" w:eastAsia="Arial" w:hAnsi="Arial" w:cs="Arial"/>
            <w:color w:val="0000FF"/>
            <w:sz w:val="22"/>
            <w:szCs w:val="22"/>
            <w:u w:val="single"/>
            <w:shd w:val="clear" w:color="auto" w:fill="FFFFFF"/>
          </w:rPr>
          <w:t>Афанасий-бизнес (</w:t>
        </w:r>
        <w:proofErr w:type="spellStart"/>
        <w:r w:rsidRPr="009615E4">
          <w:rPr>
            <w:rFonts w:ascii="Arial" w:eastAsia="Arial" w:hAnsi="Arial" w:cs="Arial"/>
            <w:color w:val="0000FF"/>
            <w:sz w:val="22"/>
            <w:szCs w:val="22"/>
            <w:u w:val="single"/>
            <w:shd w:val="clear" w:color="auto" w:fill="FFFFFF"/>
          </w:rPr>
          <w:t>afanasy.biz</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33" w:history="1">
        <w:r w:rsidRPr="009615E4">
          <w:rPr>
            <w:rFonts w:ascii="Arial" w:eastAsia="Arial" w:hAnsi="Arial" w:cs="Arial"/>
            <w:color w:val="0000FF"/>
            <w:sz w:val="22"/>
            <w:szCs w:val="22"/>
            <w:u w:val="single"/>
            <w:shd w:val="clear" w:color="auto" w:fill="FFFFFF"/>
          </w:rPr>
          <w:t>Вперед (вперед), Калязин,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34" w:history="1">
        <w:r w:rsidRPr="009615E4">
          <w:rPr>
            <w:rFonts w:ascii="Arial" w:eastAsia="Arial" w:hAnsi="Arial" w:cs="Arial"/>
            <w:color w:val="0000FF"/>
            <w:sz w:val="22"/>
            <w:szCs w:val="22"/>
            <w:u w:val="single"/>
            <w:shd w:val="clear" w:color="auto" w:fill="FFFFFF"/>
          </w:rPr>
          <w:t>Тверская жизнь (</w:t>
        </w:r>
        <w:proofErr w:type="spellStart"/>
        <w:r w:rsidRPr="009615E4">
          <w:rPr>
            <w:rFonts w:ascii="Arial" w:eastAsia="Arial" w:hAnsi="Arial" w:cs="Arial"/>
            <w:color w:val="0000FF"/>
            <w:sz w:val="22"/>
            <w:szCs w:val="22"/>
            <w:u w:val="single"/>
            <w:shd w:val="clear" w:color="auto" w:fill="FFFFFF"/>
          </w:rPr>
          <w:t>tverlife.ru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35" w:history="1">
        <w:proofErr w:type="spellStart"/>
        <w:r w:rsidRPr="009615E4">
          <w:rPr>
            <w:rFonts w:ascii="Arial" w:eastAsia="Arial" w:hAnsi="Arial" w:cs="Arial"/>
            <w:color w:val="0000FF"/>
            <w:sz w:val="22"/>
            <w:szCs w:val="22"/>
            <w:u w:val="single"/>
            <w:shd w:val="clear" w:color="auto" w:fill="FFFFFF"/>
          </w:rPr>
          <w:t>Андреапольские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андреапольскиевести</w:t>
        </w:r>
        <w:proofErr w:type="spellEnd"/>
        <w:r w:rsidRPr="009615E4">
          <w:rPr>
            <w:rFonts w:ascii="Arial" w:eastAsia="Arial" w:hAnsi="Arial" w:cs="Arial"/>
            <w:color w:val="0000FF"/>
            <w:sz w:val="22"/>
            <w:szCs w:val="22"/>
            <w:u w:val="single"/>
            <w:shd w:val="clear" w:color="auto" w:fill="FFFFFF"/>
          </w:rPr>
          <w:t xml:space="preserve">), </w:t>
        </w:r>
        <w:proofErr w:type="spellStart"/>
        <w:r w:rsidRPr="009615E4">
          <w:rPr>
            <w:rFonts w:ascii="Arial" w:eastAsia="Arial" w:hAnsi="Arial" w:cs="Arial"/>
            <w:color w:val="0000FF"/>
            <w:sz w:val="22"/>
            <w:szCs w:val="22"/>
            <w:u w:val="single"/>
            <w:shd w:val="clear" w:color="auto" w:fill="FFFFFF"/>
          </w:rPr>
          <w:t>Андреаполь</w:t>
        </w:r>
        <w:proofErr w:type="spellEnd"/>
        <w:r w:rsidRPr="009615E4">
          <w:rPr>
            <w:rFonts w:ascii="Arial" w:eastAsia="Arial" w:hAnsi="Arial" w:cs="Arial"/>
            <w:color w:val="0000FF"/>
            <w:sz w:val="22"/>
            <w:szCs w:val="22"/>
            <w:u w:val="single"/>
            <w:shd w:val="clear" w:color="auto" w:fill="FFFFFF"/>
          </w:rPr>
          <w:t>,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36" w:history="1">
        <w:r w:rsidRPr="009615E4">
          <w:rPr>
            <w:rFonts w:ascii="Arial" w:eastAsia="Arial" w:hAnsi="Arial" w:cs="Arial"/>
            <w:color w:val="0000FF"/>
            <w:sz w:val="22"/>
            <w:szCs w:val="22"/>
            <w:u w:val="single"/>
            <w:shd w:val="clear" w:color="auto" w:fill="FFFFFF"/>
          </w:rPr>
          <w:t>Лесной вестник (</w:t>
        </w:r>
        <w:proofErr w:type="spellStart"/>
        <w:r w:rsidRPr="009615E4">
          <w:rPr>
            <w:rFonts w:ascii="Arial" w:eastAsia="Arial" w:hAnsi="Arial" w:cs="Arial"/>
            <w:color w:val="0000FF"/>
            <w:sz w:val="22"/>
            <w:szCs w:val="22"/>
            <w:u w:val="single"/>
            <w:shd w:val="clear" w:color="auto" w:fill="FFFFFF"/>
          </w:rPr>
          <w:t>леснойвестник</w:t>
        </w:r>
        <w:proofErr w:type="spellEnd"/>
        <w:r w:rsidRPr="009615E4">
          <w:rPr>
            <w:rFonts w:ascii="Arial" w:eastAsia="Arial" w:hAnsi="Arial" w:cs="Arial"/>
            <w:color w:val="0000FF"/>
            <w:sz w:val="22"/>
            <w:szCs w:val="22"/>
            <w:u w:val="single"/>
            <w:shd w:val="clear" w:color="auto" w:fill="FFFFFF"/>
          </w:rPr>
          <w:t xml:space="preserve">), с. </w:t>
        </w:r>
        <w:proofErr w:type="gramStart"/>
        <w:r w:rsidRPr="009615E4">
          <w:rPr>
            <w:rFonts w:ascii="Arial" w:eastAsia="Arial" w:hAnsi="Arial" w:cs="Arial"/>
            <w:color w:val="0000FF"/>
            <w:sz w:val="22"/>
            <w:szCs w:val="22"/>
            <w:u w:val="single"/>
            <w:shd w:val="clear" w:color="auto" w:fill="FFFFFF"/>
          </w:rPr>
          <w:t>Лесное</w:t>
        </w:r>
        <w:proofErr w:type="gramEnd"/>
        <w:r w:rsidRPr="009615E4">
          <w:rPr>
            <w:rFonts w:ascii="Arial" w:eastAsia="Arial" w:hAnsi="Arial" w:cs="Arial"/>
            <w:color w:val="0000FF"/>
            <w:sz w:val="22"/>
            <w:szCs w:val="22"/>
            <w:u w:val="single"/>
            <w:shd w:val="clear" w:color="auto" w:fill="FFFFFF"/>
          </w:rPr>
          <w:t xml:space="preserve"> (Тверская обл.),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37" w:history="1">
        <w:proofErr w:type="spellStart"/>
        <w:r w:rsidRPr="009615E4">
          <w:rPr>
            <w:rFonts w:ascii="Arial" w:eastAsia="Arial" w:hAnsi="Arial" w:cs="Arial"/>
            <w:color w:val="0000FF"/>
            <w:sz w:val="22"/>
            <w:szCs w:val="22"/>
            <w:u w:val="single"/>
            <w:shd w:val="clear" w:color="auto" w:fill="FFFFFF"/>
          </w:rPr>
          <w:t>Спировские</w:t>
        </w:r>
        <w:proofErr w:type="spellEnd"/>
        <w:r w:rsidRPr="009615E4">
          <w:rPr>
            <w:rFonts w:ascii="Arial" w:eastAsia="Arial" w:hAnsi="Arial" w:cs="Arial"/>
            <w:color w:val="0000FF"/>
            <w:sz w:val="22"/>
            <w:szCs w:val="22"/>
            <w:u w:val="single"/>
            <w:shd w:val="clear" w:color="auto" w:fill="FFFFFF"/>
          </w:rPr>
          <w:t xml:space="preserve"> известия (</w:t>
        </w:r>
        <w:proofErr w:type="spellStart"/>
        <w:r w:rsidRPr="009615E4">
          <w:rPr>
            <w:rFonts w:ascii="Arial" w:eastAsia="Arial" w:hAnsi="Arial" w:cs="Arial"/>
            <w:color w:val="0000FF"/>
            <w:sz w:val="22"/>
            <w:szCs w:val="22"/>
            <w:u w:val="single"/>
            <w:shd w:val="clear" w:color="auto" w:fill="FFFFFF"/>
          </w:rPr>
          <w:t>спировскиеизвестия</w:t>
        </w:r>
        <w:proofErr w:type="spellEnd"/>
        <w:r w:rsidRPr="009615E4">
          <w:rPr>
            <w:rFonts w:ascii="Arial" w:eastAsia="Arial" w:hAnsi="Arial" w:cs="Arial"/>
            <w:color w:val="0000FF"/>
            <w:sz w:val="22"/>
            <w:szCs w:val="22"/>
            <w:u w:val="single"/>
            <w:shd w:val="clear" w:color="auto" w:fill="FFFFFF"/>
          </w:rPr>
          <w:t>), п. Спирово,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38" w:history="1">
        <w:r w:rsidRPr="009615E4">
          <w:rPr>
            <w:rFonts w:ascii="Arial" w:eastAsia="Arial" w:hAnsi="Arial" w:cs="Arial"/>
            <w:color w:val="0000FF"/>
            <w:sz w:val="22"/>
            <w:szCs w:val="22"/>
            <w:u w:val="single"/>
            <w:shd w:val="clear" w:color="auto" w:fill="FFFFFF"/>
          </w:rPr>
          <w:t>Авангард (авангард), Западная Двина,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39" w:history="1">
        <w:proofErr w:type="spellStart"/>
        <w:proofErr w:type="gramStart"/>
        <w:r w:rsidRPr="009615E4">
          <w:rPr>
            <w:rFonts w:ascii="Arial" w:eastAsia="Arial" w:hAnsi="Arial" w:cs="Arial"/>
            <w:color w:val="0000FF"/>
            <w:sz w:val="22"/>
            <w:szCs w:val="22"/>
            <w:u w:val="single"/>
            <w:shd w:val="clear" w:color="auto" w:fill="FFFFFF"/>
          </w:rPr>
          <w:t>Вышневолоцкая</w:t>
        </w:r>
        <w:proofErr w:type="spellEnd"/>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вышневолоцкаяправда</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40" w:history="1">
        <w:r w:rsidRPr="009615E4">
          <w:rPr>
            <w:rFonts w:ascii="Arial" w:eastAsia="Arial" w:hAnsi="Arial" w:cs="Arial"/>
            <w:color w:val="0000FF"/>
            <w:sz w:val="22"/>
            <w:szCs w:val="22"/>
            <w:u w:val="single"/>
            <w:shd w:val="clear" w:color="auto" w:fill="FFFFFF"/>
          </w:rPr>
          <w:t>Ленинское знамя (</w:t>
        </w:r>
        <w:proofErr w:type="spellStart"/>
        <w:r w:rsidRPr="009615E4">
          <w:rPr>
            <w:rFonts w:ascii="Arial" w:eastAsia="Arial" w:hAnsi="Arial" w:cs="Arial"/>
            <w:color w:val="0000FF"/>
            <w:sz w:val="22"/>
            <w:szCs w:val="22"/>
            <w:u w:val="single"/>
            <w:shd w:val="clear" w:color="auto" w:fill="FFFFFF"/>
          </w:rPr>
          <w:t>leninskoeznamya.tverreg.ru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41" w:history="1">
        <w:r w:rsidRPr="009615E4">
          <w:rPr>
            <w:rFonts w:ascii="Arial" w:eastAsia="Arial" w:hAnsi="Arial" w:cs="Arial"/>
            <w:color w:val="0000FF"/>
            <w:sz w:val="22"/>
            <w:szCs w:val="22"/>
            <w:u w:val="single"/>
            <w:shd w:val="clear" w:color="auto" w:fill="FFFFFF"/>
          </w:rPr>
          <w:t>Новая жизнь (</w:t>
        </w:r>
        <w:proofErr w:type="spellStart"/>
        <w:r w:rsidRPr="009615E4">
          <w:rPr>
            <w:rFonts w:ascii="Arial" w:eastAsia="Arial" w:hAnsi="Arial" w:cs="Arial"/>
            <w:color w:val="0000FF"/>
            <w:sz w:val="22"/>
            <w:szCs w:val="22"/>
            <w:u w:val="single"/>
            <w:shd w:val="clear" w:color="auto" w:fill="FFFFFF"/>
          </w:rPr>
          <w:t>новаяжизнь</w:t>
        </w:r>
        <w:proofErr w:type="spellEnd"/>
        <w:r w:rsidRPr="009615E4">
          <w:rPr>
            <w:rFonts w:ascii="Arial" w:eastAsia="Arial" w:hAnsi="Arial" w:cs="Arial"/>
            <w:color w:val="0000FF"/>
            <w:sz w:val="22"/>
            <w:szCs w:val="22"/>
            <w:u w:val="single"/>
            <w:shd w:val="clear" w:color="auto" w:fill="FFFFFF"/>
          </w:rPr>
          <w:t>), Бологое,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42" w:history="1">
        <w:r w:rsidRPr="009615E4">
          <w:rPr>
            <w:rFonts w:ascii="Arial" w:eastAsia="Arial" w:hAnsi="Arial" w:cs="Arial"/>
            <w:color w:val="0000FF"/>
            <w:sz w:val="22"/>
            <w:szCs w:val="22"/>
            <w:u w:val="single"/>
            <w:shd w:val="clear" w:color="auto" w:fill="FFFFFF"/>
          </w:rPr>
          <w:t>Тверские ведомости (</w:t>
        </w:r>
        <w:proofErr w:type="spellStart"/>
        <w:r w:rsidRPr="009615E4">
          <w:rPr>
            <w:rFonts w:ascii="Arial" w:eastAsia="Arial" w:hAnsi="Arial" w:cs="Arial"/>
            <w:color w:val="0000FF"/>
            <w:sz w:val="22"/>
            <w:szCs w:val="22"/>
            <w:u w:val="single"/>
            <w:shd w:val="clear" w:color="auto" w:fill="FFFFFF"/>
          </w:rPr>
          <w:t>vedtver.ru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43" w:history="1">
        <w:proofErr w:type="spellStart"/>
        <w:r w:rsidRPr="009615E4">
          <w:rPr>
            <w:rFonts w:ascii="Arial" w:eastAsia="Arial" w:hAnsi="Arial" w:cs="Arial"/>
            <w:color w:val="0000FF"/>
            <w:sz w:val="22"/>
            <w:szCs w:val="22"/>
            <w:u w:val="single"/>
            <w:shd w:val="clear" w:color="auto" w:fill="FFFFFF"/>
          </w:rPr>
          <w:t>Новоторжский</w:t>
        </w:r>
        <w:proofErr w:type="spellEnd"/>
        <w:r w:rsidRPr="009615E4">
          <w:rPr>
            <w:rFonts w:ascii="Arial" w:eastAsia="Arial" w:hAnsi="Arial" w:cs="Arial"/>
            <w:color w:val="0000FF"/>
            <w:sz w:val="22"/>
            <w:szCs w:val="22"/>
            <w:u w:val="single"/>
            <w:shd w:val="clear" w:color="auto" w:fill="FFFFFF"/>
          </w:rPr>
          <w:t xml:space="preserve"> вестник (</w:t>
        </w:r>
        <w:proofErr w:type="spellStart"/>
        <w:r w:rsidRPr="009615E4">
          <w:rPr>
            <w:rFonts w:ascii="Arial" w:eastAsia="Arial" w:hAnsi="Arial" w:cs="Arial"/>
            <w:color w:val="0000FF"/>
            <w:sz w:val="22"/>
            <w:szCs w:val="22"/>
            <w:u w:val="single"/>
            <w:shd w:val="clear" w:color="auto" w:fill="FFFFFF"/>
          </w:rPr>
          <w:t>nvestnik.ru</w:t>
        </w:r>
        <w:proofErr w:type="spellEnd"/>
        <w:r w:rsidRPr="009615E4">
          <w:rPr>
            <w:rFonts w:ascii="Arial" w:eastAsia="Arial" w:hAnsi="Arial" w:cs="Arial"/>
            <w:color w:val="0000FF"/>
            <w:sz w:val="22"/>
            <w:szCs w:val="22"/>
            <w:u w:val="single"/>
            <w:shd w:val="clear" w:color="auto" w:fill="FFFFFF"/>
          </w:rPr>
          <w:t>), Торжок,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44" w:history="1">
        <w:r w:rsidRPr="009615E4">
          <w:rPr>
            <w:rFonts w:ascii="Arial" w:eastAsia="Arial" w:hAnsi="Arial" w:cs="Arial"/>
            <w:color w:val="0000FF"/>
            <w:sz w:val="22"/>
            <w:szCs w:val="22"/>
            <w:u w:val="single"/>
            <w:shd w:val="clear" w:color="auto" w:fill="FFFFFF"/>
          </w:rPr>
          <w:t>Новости Твери (tver-news.net), Тверь, 7 февраля 2022</w:t>
        </w:r>
      </w:hyperlink>
    </w:p>
    <w:p w:rsidR="009615E4" w:rsidRPr="009615E4" w:rsidRDefault="009615E4" w:rsidP="009615E4">
      <w:pPr>
        <w:numPr>
          <w:ilvl w:val="0"/>
          <w:numId w:val="2"/>
        </w:numPr>
        <w:ind w:left="0" w:firstLine="0"/>
        <w:rPr>
          <w:rFonts w:ascii="Arial" w:eastAsia="Arial" w:hAnsi="Arial" w:cs="Arial"/>
          <w:color w:val="0000FF"/>
          <w:sz w:val="22"/>
          <w:szCs w:val="22"/>
          <w:shd w:val="clear" w:color="auto" w:fill="FFFFFF"/>
        </w:rPr>
      </w:pPr>
      <w:hyperlink r:id="rId45" w:history="1">
        <w:r w:rsidRPr="009615E4">
          <w:rPr>
            <w:rFonts w:ascii="Arial" w:eastAsia="Arial" w:hAnsi="Arial" w:cs="Arial"/>
            <w:color w:val="0000FF"/>
            <w:sz w:val="22"/>
            <w:szCs w:val="22"/>
            <w:u w:val="single"/>
            <w:shd w:val="clear" w:color="auto" w:fill="FFFFFF"/>
          </w:rPr>
          <w:t>Знамя (</w:t>
        </w:r>
        <w:proofErr w:type="spellStart"/>
        <w:r w:rsidRPr="009615E4">
          <w:rPr>
            <w:rFonts w:ascii="Arial" w:eastAsia="Arial" w:hAnsi="Arial" w:cs="Arial"/>
            <w:color w:val="0000FF"/>
            <w:sz w:val="22"/>
            <w:szCs w:val="22"/>
            <w:u w:val="single"/>
            <w:shd w:val="clear" w:color="auto" w:fill="FFFFFF"/>
          </w:rPr>
          <w:t>kuvznama.ru</w:t>
        </w:r>
        <w:proofErr w:type="spellEnd"/>
        <w:r w:rsidRPr="009615E4">
          <w:rPr>
            <w:rFonts w:ascii="Arial" w:eastAsia="Arial" w:hAnsi="Arial" w:cs="Arial"/>
            <w:color w:val="0000FF"/>
            <w:sz w:val="22"/>
            <w:szCs w:val="22"/>
            <w:u w:val="single"/>
            <w:shd w:val="clear" w:color="auto" w:fill="FFFFFF"/>
          </w:rPr>
          <w:t>), Кувшиново, 7 февраля 2022</w:t>
        </w:r>
      </w:hyperlink>
    </w:p>
    <w:p w:rsidR="009615E4" w:rsidRDefault="009615E4" w:rsidP="009615E4">
      <w:pPr>
        <w:jc w:val="right"/>
        <w:rPr>
          <w:rFonts w:ascii="Arial" w:eastAsia="Arial" w:hAnsi="Arial" w:cs="Arial"/>
          <w:color w:val="0000FF"/>
          <w:sz w:val="22"/>
          <w:szCs w:val="22"/>
          <w:shd w:val="clear" w:color="auto" w:fill="FFFFFF"/>
        </w:rPr>
      </w:pPr>
      <w:hyperlink w:anchor="tabtxt_1575050_1911644717" w:history="1">
        <w:r w:rsidRPr="009615E4">
          <w:rPr>
            <w:rFonts w:ascii="Arial" w:eastAsia="Arial" w:hAnsi="Arial" w:cs="Arial"/>
            <w:color w:val="0000FF"/>
            <w:sz w:val="22"/>
            <w:szCs w:val="22"/>
            <w:u w:val="single"/>
            <w:shd w:val="clear" w:color="auto" w:fill="FFFFFF"/>
          </w:rPr>
          <w:t>К заголовкам сообщений</w:t>
        </w:r>
      </w:hyperlink>
    </w:p>
    <w:p w:rsidR="009615E4" w:rsidRPr="009615E4" w:rsidRDefault="009615E4" w:rsidP="009615E4">
      <w:pPr>
        <w:jc w:val="right"/>
        <w:rPr>
          <w:rFonts w:ascii="Arial" w:eastAsia="Arial" w:hAnsi="Arial" w:cs="Arial"/>
          <w:color w:val="0000FF"/>
          <w:sz w:val="22"/>
          <w:szCs w:val="22"/>
          <w:shd w:val="clear" w:color="auto" w:fill="FFFFFF"/>
        </w:rPr>
      </w:pPr>
    </w:p>
    <w:p w:rsidR="009615E4" w:rsidRPr="009615E4" w:rsidRDefault="009615E4" w:rsidP="009615E4">
      <w:pPr>
        <w:rPr>
          <w:rFonts w:ascii="Arial" w:eastAsia="Arial" w:hAnsi="Arial" w:cs="Arial"/>
          <w:b/>
          <w:color w:val="000000"/>
          <w:sz w:val="22"/>
          <w:szCs w:val="22"/>
          <w:shd w:val="clear" w:color="auto" w:fill="FFFFFF"/>
        </w:rPr>
      </w:pPr>
      <w:proofErr w:type="spellStart"/>
      <w:r w:rsidRPr="009615E4">
        <w:rPr>
          <w:rFonts w:ascii="Arial" w:eastAsia="Arial" w:hAnsi="Arial" w:cs="Arial"/>
          <w:b/>
          <w:color w:val="000000"/>
          <w:sz w:val="22"/>
          <w:szCs w:val="22"/>
          <w:shd w:val="clear" w:color="auto" w:fill="FFFFFF"/>
        </w:rPr>
        <w:t>Tverigrad.ru</w:t>
      </w:r>
      <w:proofErr w:type="spellEnd"/>
      <w:r w:rsidRPr="009615E4">
        <w:rPr>
          <w:rFonts w:ascii="Arial" w:eastAsia="Arial" w:hAnsi="Arial" w:cs="Arial"/>
          <w:b/>
          <w:color w:val="000000"/>
          <w:sz w:val="22"/>
          <w:szCs w:val="22"/>
          <w:shd w:val="clear" w:color="auto" w:fill="FFFFFF"/>
        </w:rPr>
        <w:t>, Тверь, 07 февраля 2022</w:t>
      </w:r>
    </w:p>
    <w:p w:rsidR="009615E4" w:rsidRPr="009615E4" w:rsidRDefault="009615E4" w:rsidP="009615E4">
      <w:pPr>
        <w:jc w:val="both"/>
        <w:outlineLvl w:val="1"/>
        <w:rPr>
          <w:rFonts w:ascii="Arial" w:eastAsia="Arial" w:hAnsi="Arial" w:cs="Arial"/>
          <w:color w:val="000000"/>
          <w:sz w:val="22"/>
          <w:szCs w:val="22"/>
          <w:shd w:val="clear" w:color="auto" w:fill="FFFFFF"/>
        </w:rPr>
      </w:pPr>
      <w:bookmarkStart w:id="23" w:name="ant_1575050_1911492320"/>
      <w:r w:rsidRPr="009615E4">
        <w:rPr>
          <w:rFonts w:ascii="Arial" w:eastAsia="Arial" w:hAnsi="Arial" w:cs="Arial"/>
          <w:color w:val="000000"/>
          <w:sz w:val="22"/>
          <w:szCs w:val="22"/>
          <w:shd w:val="clear" w:color="auto" w:fill="FFFFFF"/>
        </w:rPr>
        <w:t>ИГОРЬ РУДЕНЯ ОТМЕЧЕН В РЕЙТИНГЕ "ГУБЕРНАТОРСКАЯ ПОВЕСТКА" С ТЕМОЙ ПОДДЕРЖКИ ВЕТЕРАНСКИХ ОРГАНИЗАЦИЙ</w:t>
      </w:r>
      <w:bookmarkEnd w:id="23"/>
    </w:p>
    <w:p w:rsidR="009615E4" w:rsidRPr="009615E4" w:rsidRDefault="009615E4" w:rsidP="009615E4">
      <w:pPr>
        <w:jc w:val="both"/>
        <w:rPr>
          <w:rFonts w:ascii="Arial" w:eastAsia="Arial" w:hAnsi="Arial" w:cs="Arial"/>
          <w:color w:val="000000"/>
          <w:sz w:val="22"/>
          <w:szCs w:val="22"/>
          <w:shd w:val="clear" w:color="auto" w:fill="FFFFFF"/>
        </w:rPr>
      </w:pPr>
      <w:r w:rsidRPr="009615E4">
        <w:rPr>
          <w:rFonts w:ascii="Arial" w:eastAsia="Arial" w:hAnsi="Arial" w:cs="Arial"/>
          <w:color w:val="000000"/>
          <w:sz w:val="22"/>
          <w:szCs w:val="22"/>
          <w:shd w:val="clear" w:color="auto" w:fill="C0C0C0"/>
        </w:rPr>
        <w:t xml:space="preserve">Игорь </w:t>
      </w:r>
      <w:proofErr w:type="spellStart"/>
      <w:r w:rsidRPr="009615E4">
        <w:rPr>
          <w:rFonts w:ascii="Arial" w:eastAsia="Arial" w:hAnsi="Arial" w:cs="Arial"/>
          <w:color w:val="000000"/>
          <w:sz w:val="22"/>
          <w:szCs w:val="22"/>
          <w:shd w:val="clear" w:color="auto" w:fill="C0C0C0"/>
        </w:rPr>
        <w:t>Руденя</w:t>
      </w:r>
      <w:proofErr w:type="spellEnd"/>
      <w:r w:rsidRPr="009615E4">
        <w:rPr>
          <w:rFonts w:ascii="Arial" w:eastAsia="Arial" w:hAnsi="Arial" w:cs="Arial"/>
          <w:color w:val="000000"/>
          <w:sz w:val="22"/>
          <w:szCs w:val="22"/>
          <w:shd w:val="clear" w:color="auto" w:fill="FFFFFF"/>
        </w:rPr>
        <w:t xml:space="preserve"> отмечен в рейтинге "Губернаторская повестка" по итогам прошедшей недели в связи с обсуждением темы поддержки проектов, которые реализуются в Тверской области ветеранскими организациями...</w:t>
      </w:r>
    </w:p>
    <w:p w:rsidR="009615E4" w:rsidRPr="009615E4" w:rsidRDefault="009615E4" w:rsidP="009615E4">
      <w:pPr>
        <w:rPr>
          <w:rFonts w:ascii="Arial" w:eastAsia="Arial" w:hAnsi="Arial" w:cs="Arial"/>
          <w:color w:val="0000FF"/>
          <w:sz w:val="22"/>
          <w:szCs w:val="22"/>
          <w:shd w:val="clear" w:color="auto" w:fill="FFFFFF"/>
        </w:rPr>
      </w:pPr>
      <w:hyperlink r:id="rId46" w:history="1">
        <w:r w:rsidRPr="009615E4">
          <w:rPr>
            <w:rFonts w:ascii="Arial" w:eastAsia="Arial" w:hAnsi="Arial" w:cs="Arial"/>
            <w:color w:val="0000FF"/>
            <w:sz w:val="22"/>
            <w:szCs w:val="22"/>
            <w:u w:val="single"/>
            <w:shd w:val="clear" w:color="auto" w:fill="FFFFFF"/>
          </w:rPr>
          <w:t>https://tverigrad.ru/publication/igor-rudenja-otmechen-v-rejtinge-gubernatorskaja-povestka-s-temoj-podderzhki-veteranskih-organizacij/</w:t>
        </w:r>
      </w:hyperlink>
    </w:p>
    <w:p w:rsidR="009615E4" w:rsidRPr="009615E4" w:rsidRDefault="009615E4" w:rsidP="009615E4">
      <w:pPr>
        <w:rPr>
          <w:rFonts w:ascii="Arial" w:eastAsia="Arial" w:hAnsi="Arial" w:cs="Arial"/>
          <w:color w:val="000000"/>
          <w:sz w:val="22"/>
          <w:szCs w:val="22"/>
          <w:u w:val="single"/>
          <w:shd w:val="clear" w:color="auto" w:fill="FFFFFF"/>
        </w:rPr>
      </w:pPr>
      <w:r w:rsidRPr="009615E4">
        <w:rPr>
          <w:rFonts w:ascii="Arial" w:eastAsia="Arial" w:hAnsi="Arial" w:cs="Arial"/>
          <w:color w:val="000000"/>
          <w:sz w:val="22"/>
          <w:szCs w:val="22"/>
          <w:u w:val="single"/>
          <w:shd w:val="clear" w:color="auto" w:fill="FFFFFF"/>
        </w:rPr>
        <w:t>Сообщения по событию:</w:t>
      </w:r>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7" w:history="1">
        <w:r w:rsidRPr="009615E4">
          <w:rPr>
            <w:rFonts w:ascii="Arial" w:eastAsia="Arial" w:hAnsi="Arial" w:cs="Arial"/>
            <w:color w:val="0000FF"/>
            <w:sz w:val="22"/>
            <w:szCs w:val="22"/>
            <w:u w:val="single"/>
            <w:shd w:val="clear" w:color="auto" w:fill="FFFFFF"/>
          </w:rPr>
          <w:t>Главный региональный (</w:t>
        </w:r>
        <w:proofErr w:type="spellStart"/>
        <w:r w:rsidRPr="009615E4">
          <w:rPr>
            <w:rFonts w:ascii="Arial" w:eastAsia="Arial" w:hAnsi="Arial" w:cs="Arial"/>
            <w:color w:val="0000FF"/>
            <w:sz w:val="22"/>
            <w:szCs w:val="22"/>
            <w:u w:val="single"/>
            <w:shd w:val="clear" w:color="auto" w:fill="FFFFFF"/>
          </w:rPr>
          <w:t>glavny.tv</w:t>
        </w:r>
        <w:proofErr w:type="spellEnd"/>
        <w:r w:rsidRPr="009615E4">
          <w:rPr>
            <w:rFonts w:ascii="Arial" w:eastAsia="Arial" w:hAnsi="Arial" w:cs="Arial"/>
            <w:color w:val="0000FF"/>
            <w:sz w:val="22"/>
            <w:szCs w:val="22"/>
            <w:u w:val="single"/>
            <w:shd w:val="clear" w:color="auto" w:fill="FFFFFF"/>
          </w:rPr>
          <w:t>), Смоленск,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8" w:history="1">
        <w:r w:rsidRPr="009615E4">
          <w:rPr>
            <w:rFonts w:ascii="Arial" w:eastAsia="Arial" w:hAnsi="Arial" w:cs="Arial"/>
            <w:color w:val="0000FF"/>
            <w:sz w:val="22"/>
            <w:szCs w:val="22"/>
            <w:u w:val="single"/>
            <w:shd w:val="clear" w:color="auto" w:fill="FFFFFF"/>
          </w:rPr>
          <w:t>Афанасий-бизнес (</w:t>
        </w:r>
        <w:proofErr w:type="spellStart"/>
        <w:r w:rsidRPr="009615E4">
          <w:rPr>
            <w:rFonts w:ascii="Arial" w:eastAsia="Arial" w:hAnsi="Arial" w:cs="Arial"/>
            <w:color w:val="0000FF"/>
            <w:sz w:val="22"/>
            <w:szCs w:val="22"/>
            <w:u w:val="single"/>
            <w:shd w:val="clear" w:color="auto" w:fill="FFFFFF"/>
          </w:rPr>
          <w:t>afanasy.biz</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9" w:history="1">
        <w:r w:rsidRPr="009615E4">
          <w:rPr>
            <w:rFonts w:ascii="Arial" w:eastAsia="Arial" w:hAnsi="Arial" w:cs="Arial"/>
            <w:color w:val="0000FF"/>
            <w:sz w:val="22"/>
            <w:szCs w:val="22"/>
            <w:u w:val="single"/>
            <w:shd w:val="clear" w:color="auto" w:fill="FFFFFF"/>
          </w:rPr>
          <w:t>Родная земля (</w:t>
        </w:r>
        <w:proofErr w:type="spellStart"/>
        <w:r w:rsidRPr="009615E4">
          <w:rPr>
            <w:rFonts w:ascii="Arial" w:eastAsia="Arial" w:hAnsi="Arial" w:cs="Arial"/>
            <w:color w:val="0000FF"/>
            <w:sz w:val="22"/>
            <w:szCs w:val="22"/>
            <w:u w:val="single"/>
            <w:shd w:val="clear" w:color="auto" w:fill="FFFFFF"/>
          </w:rPr>
          <w:t>r-zemlya.ru</w:t>
        </w:r>
        <w:proofErr w:type="spellEnd"/>
        <w:r w:rsidRPr="009615E4">
          <w:rPr>
            <w:rFonts w:ascii="Arial" w:eastAsia="Arial" w:hAnsi="Arial" w:cs="Arial"/>
            <w:color w:val="0000FF"/>
            <w:sz w:val="22"/>
            <w:szCs w:val="22"/>
            <w:u w:val="single"/>
            <w:shd w:val="clear" w:color="auto" w:fill="FFFFFF"/>
          </w:rPr>
          <w:t>), п. Рамешки,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0" w:history="1">
        <w:r w:rsidRPr="009615E4">
          <w:rPr>
            <w:rFonts w:ascii="Arial" w:eastAsia="Arial" w:hAnsi="Arial" w:cs="Arial"/>
            <w:color w:val="0000FF"/>
            <w:sz w:val="22"/>
            <w:szCs w:val="22"/>
            <w:u w:val="single"/>
            <w:shd w:val="clear" w:color="auto" w:fill="FFFFFF"/>
          </w:rPr>
          <w:t>Знамя (</w:t>
        </w:r>
        <w:proofErr w:type="spellStart"/>
        <w:r w:rsidRPr="009615E4">
          <w:rPr>
            <w:rFonts w:ascii="Arial" w:eastAsia="Arial" w:hAnsi="Arial" w:cs="Arial"/>
            <w:color w:val="0000FF"/>
            <w:sz w:val="22"/>
            <w:szCs w:val="22"/>
            <w:u w:val="single"/>
            <w:shd w:val="clear" w:color="auto" w:fill="FFFFFF"/>
          </w:rPr>
          <w:t>kuvznama.ru</w:t>
        </w:r>
        <w:proofErr w:type="spellEnd"/>
        <w:r w:rsidRPr="009615E4">
          <w:rPr>
            <w:rFonts w:ascii="Arial" w:eastAsia="Arial" w:hAnsi="Arial" w:cs="Arial"/>
            <w:color w:val="0000FF"/>
            <w:sz w:val="22"/>
            <w:szCs w:val="22"/>
            <w:u w:val="single"/>
            <w:shd w:val="clear" w:color="auto" w:fill="FFFFFF"/>
          </w:rPr>
          <w:t>), Кувшиново,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1" w:history="1">
        <w:r w:rsidRPr="009615E4">
          <w:rPr>
            <w:rFonts w:ascii="Arial" w:eastAsia="Arial" w:hAnsi="Arial" w:cs="Arial"/>
            <w:color w:val="0000FF"/>
            <w:sz w:val="22"/>
            <w:szCs w:val="22"/>
            <w:u w:val="single"/>
            <w:shd w:val="clear" w:color="auto" w:fill="FFFFFF"/>
          </w:rPr>
          <w:t>Новости Твери (tver-news.net), Тверь,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2" w:history="1">
        <w:proofErr w:type="gramStart"/>
        <w:r w:rsidRPr="009615E4">
          <w:rPr>
            <w:rFonts w:ascii="Arial" w:eastAsia="Arial" w:hAnsi="Arial" w:cs="Arial"/>
            <w:color w:val="0000FF"/>
            <w:sz w:val="22"/>
            <w:szCs w:val="22"/>
            <w:u w:val="single"/>
            <w:shd w:val="clear" w:color="auto" w:fill="FFFFFF"/>
          </w:rPr>
          <w:t>Бельская</w:t>
        </w:r>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бельскаяправда</w:t>
        </w:r>
        <w:proofErr w:type="spellEnd"/>
        <w:r w:rsidRPr="009615E4">
          <w:rPr>
            <w:rFonts w:ascii="Arial" w:eastAsia="Arial" w:hAnsi="Arial" w:cs="Arial"/>
            <w:color w:val="0000FF"/>
            <w:sz w:val="22"/>
            <w:szCs w:val="22"/>
            <w:u w:val="single"/>
            <w:shd w:val="clear" w:color="auto" w:fill="FFFFFF"/>
          </w:rPr>
          <w:t>), Белый,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3" w:history="1">
        <w:r w:rsidRPr="009615E4">
          <w:rPr>
            <w:rFonts w:ascii="Arial" w:eastAsia="Arial" w:hAnsi="Arial" w:cs="Arial"/>
            <w:color w:val="0000FF"/>
            <w:sz w:val="22"/>
            <w:szCs w:val="22"/>
            <w:u w:val="single"/>
            <w:shd w:val="clear" w:color="auto" w:fill="FFFFFF"/>
          </w:rPr>
          <w:t>Край справедливости (ks-region69.com), Тверь,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4" w:history="1">
        <w:proofErr w:type="spellStart"/>
        <w:r w:rsidRPr="009615E4">
          <w:rPr>
            <w:rFonts w:ascii="Arial" w:eastAsia="Arial" w:hAnsi="Arial" w:cs="Arial"/>
            <w:color w:val="0000FF"/>
            <w:sz w:val="22"/>
            <w:szCs w:val="22"/>
            <w:u w:val="single"/>
            <w:shd w:val="clear" w:color="auto" w:fill="FFFFFF"/>
          </w:rPr>
          <w:t>Бежецкая</w:t>
        </w:r>
        <w:proofErr w:type="spellEnd"/>
        <w:r w:rsidRPr="009615E4">
          <w:rPr>
            <w:rFonts w:ascii="Arial" w:eastAsia="Arial" w:hAnsi="Arial" w:cs="Arial"/>
            <w:color w:val="0000FF"/>
            <w:sz w:val="22"/>
            <w:szCs w:val="22"/>
            <w:u w:val="single"/>
            <w:shd w:val="clear" w:color="auto" w:fill="FFFFFF"/>
          </w:rPr>
          <w:t xml:space="preserve"> жизнь (</w:t>
        </w:r>
        <w:proofErr w:type="spellStart"/>
        <w:r w:rsidRPr="009615E4">
          <w:rPr>
            <w:rFonts w:ascii="Arial" w:eastAsia="Arial" w:hAnsi="Arial" w:cs="Arial"/>
            <w:color w:val="0000FF"/>
            <w:sz w:val="22"/>
            <w:szCs w:val="22"/>
            <w:u w:val="single"/>
            <w:shd w:val="clear" w:color="auto" w:fill="FFFFFF"/>
          </w:rPr>
          <w:t>bzgazeta.ru</w:t>
        </w:r>
        <w:proofErr w:type="spellEnd"/>
        <w:r w:rsidRPr="009615E4">
          <w:rPr>
            <w:rFonts w:ascii="Arial" w:eastAsia="Arial" w:hAnsi="Arial" w:cs="Arial"/>
            <w:color w:val="0000FF"/>
            <w:sz w:val="22"/>
            <w:szCs w:val="22"/>
            <w:u w:val="single"/>
            <w:shd w:val="clear" w:color="auto" w:fill="FFFFFF"/>
          </w:rPr>
          <w:t>), Бежецк,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5" w:history="1">
        <w:r w:rsidRPr="009615E4">
          <w:rPr>
            <w:rFonts w:ascii="Arial" w:eastAsia="Arial" w:hAnsi="Arial" w:cs="Arial"/>
            <w:color w:val="0000FF"/>
            <w:sz w:val="22"/>
            <w:szCs w:val="22"/>
            <w:u w:val="single"/>
            <w:shd w:val="clear" w:color="auto" w:fill="FFFFFF"/>
          </w:rPr>
          <w:t>Вся Тверь (</w:t>
        </w:r>
        <w:proofErr w:type="spellStart"/>
        <w:r w:rsidRPr="009615E4">
          <w:rPr>
            <w:rFonts w:ascii="Arial" w:eastAsia="Arial" w:hAnsi="Arial" w:cs="Arial"/>
            <w:color w:val="0000FF"/>
            <w:sz w:val="22"/>
            <w:szCs w:val="22"/>
            <w:u w:val="single"/>
            <w:shd w:val="clear" w:color="auto" w:fill="FFFFFF"/>
          </w:rPr>
          <w:t>газета-вся-тверь</w:t>
        </w:r>
        <w:proofErr w:type="gramStart"/>
        <w:r w:rsidRPr="009615E4">
          <w:rPr>
            <w:rFonts w:ascii="Arial" w:eastAsia="Arial" w:hAnsi="Arial" w:cs="Arial"/>
            <w:color w:val="0000FF"/>
            <w:sz w:val="22"/>
            <w:szCs w:val="22"/>
            <w:u w:val="single"/>
            <w:shd w:val="clear" w:color="auto" w:fill="FFFFFF"/>
          </w:rPr>
          <w:t>.р</w:t>
        </w:r>
        <w:proofErr w:type="gramEnd"/>
        <w:r w:rsidRPr="009615E4">
          <w:rPr>
            <w:rFonts w:ascii="Arial" w:eastAsia="Arial" w:hAnsi="Arial" w:cs="Arial"/>
            <w:color w:val="0000FF"/>
            <w:sz w:val="22"/>
            <w:szCs w:val="22"/>
            <w:u w:val="single"/>
            <w:shd w:val="clear" w:color="auto" w:fill="FFFFFF"/>
          </w:rPr>
          <w:t>ф</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6" w:history="1">
        <w:proofErr w:type="spellStart"/>
        <w:r w:rsidRPr="009615E4">
          <w:rPr>
            <w:rFonts w:ascii="Arial" w:eastAsia="Arial" w:hAnsi="Arial" w:cs="Arial"/>
            <w:color w:val="0000FF"/>
            <w:sz w:val="22"/>
            <w:szCs w:val="22"/>
            <w:u w:val="single"/>
            <w:shd w:val="clear" w:color="auto" w:fill="FFFFFF"/>
          </w:rPr>
          <w:t>Молоковский</w:t>
        </w:r>
        <w:proofErr w:type="spellEnd"/>
        <w:r w:rsidRPr="009615E4">
          <w:rPr>
            <w:rFonts w:ascii="Arial" w:eastAsia="Arial" w:hAnsi="Arial" w:cs="Arial"/>
            <w:color w:val="0000FF"/>
            <w:sz w:val="22"/>
            <w:szCs w:val="22"/>
            <w:u w:val="single"/>
            <w:shd w:val="clear" w:color="auto" w:fill="FFFFFF"/>
          </w:rPr>
          <w:t xml:space="preserve"> край (</w:t>
        </w:r>
        <w:proofErr w:type="spellStart"/>
        <w:r w:rsidRPr="009615E4">
          <w:rPr>
            <w:rFonts w:ascii="Arial" w:eastAsia="Arial" w:hAnsi="Arial" w:cs="Arial"/>
            <w:color w:val="0000FF"/>
            <w:sz w:val="22"/>
            <w:szCs w:val="22"/>
            <w:u w:val="single"/>
            <w:shd w:val="clear" w:color="auto" w:fill="FFFFFF"/>
          </w:rPr>
          <w:t>молоковскийкрай</w:t>
        </w:r>
        <w:proofErr w:type="spellEnd"/>
        <w:r w:rsidRPr="009615E4">
          <w:rPr>
            <w:rFonts w:ascii="Arial" w:eastAsia="Arial" w:hAnsi="Arial" w:cs="Arial"/>
            <w:color w:val="0000FF"/>
            <w:sz w:val="22"/>
            <w:szCs w:val="22"/>
            <w:u w:val="single"/>
            <w:shd w:val="clear" w:color="auto" w:fill="FFFFFF"/>
          </w:rPr>
          <w:t>), п. Молоково,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7" w:history="1">
        <w:proofErr w:type="spellStart"/>
        <w:r w:rsidRPr="009615E4">
          <w:rPr>
            <w:rFonts w:ascii="Arial" w:eastAsia="Arial" w:hAnsi="Arial" w:cs="Arial"/>
            <w:color w:val="0000FF"/>
            <w:sz w:val="22"/>
            <w:szCs w:val="22"/>
            <w:u w:val="single"/>
            <w:shd w:val="clear" w:color="auto" w:fill="FFFFFF"/>
          </w:rPr>
          <w:t>Зубцовская</w:t>
        </w:r>
        <w:proofErr w:type="spellEnd"/>
        <w:r w:rsidRPr="009615E4">
          <w:rPr>
            <w:rFonts w:ascii="Arial" w:eastAsia="Arial" w:hAnsi="Arial" w:cs="Arial"/>
            <w:color w:val="0000FF"/>
            <w:sz w:val="22"/>
            <w:szCs w:val="22"/>
            <w:u w:val="single"/>
            <w:shd w:val="clear" w:color="auto" w:fill="FFFFFF"/>
          </w:rPr>
          <w:t xml:space="preserve"> жизнь (</w:t>
        </w:r>
        <w:proofErr w:type="spellStart"/>
        <w:r w:rsidRPr="009615E4">
          <w:rPr>
            <w:rFonts w:ascii="Arial" w:eastAsia="Arial" w:hAnsi="Arial" w:cs="Arial"/>
            <w:color w:val="0000FF"/>
            <w:sz w:val="22"/>
            <w:szCs w:val="22"/>
            <w:u w:val="single"/>
            <w:shd w:val="clear" w:color="auto" w:fill="FFFFFF"/>
          </w:rPr>
          <w:t>зубцовскаяжизнь</w:t>
        </w:r>
        <w:proofErr w:type="spellEnd"/>
        <w:r w:rsidRPr="009615E4">
          <w:rPr>
            <w:rFonts w:ascii="Arial" w:eastAsia="Arial" w:hAnsi="Arial" w:cs="Arial"/>
            <w:color w:val="0000FF"/>
            <w:sz w:val="22"/>
            <w:szCs w:val="22"/>
            <w:u w:val="single"/>
            <w:shd w:val="clear" w:color="auto" w:fill="FFFFFF"/>
          </w:rPr>
          <w:t>), Зубцов,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8" w:history="1">
        <w:r w:rsidRPr="009615E4">
          <w:rPr>
            <w:rFonts w:ascii="Arial" w:eastAsia="Arial" w:hAnsi="Arial" w:cs="Arial"/>
            <w:color w:val="0000FF"/>
            <w:sz w:val="22"/>
            <w:szCs w:val="22"/>
            <w:u w:val="single"/>
            <w:shd w:val="clear" w:color="auto" w:fill="FFFFFF"/>
          </w:rPr>
          <w:t>Наша жизнь (</w:t>
        </w:r>
        <w:proofErr w:type="spellStart"/>
        <w:r w:rsidRPr="009615E4">
          <w:rPr>
            <w:rFonts w:ascii="Arial" w:eastAsia="Arial" w:hAnsi="Arial" w:cs="Arial"/>
            <w:color w:val="0000FF"/>
            <w:sz w:val="22"/>
            <w:szCs w:val="22"/>
            <w:u w:val="single"/>
            <w:shd w:val="clear" w:color="auto" w:fill="FFFFFF"/>
          </w:rPr>
          <w:t>нашажизнь</w:t>
        </w:r>
        <w:proofErr w:type="spellEnd"/>
        <w:r w:rsidRPr="009615E4">
          <w:rPr>
            <w:rFonts w:ascii="Arial" w:eastAsia="Arial" w:hAnsi="Arial" w:cs="Arial"/>
            <w:color w:val="0000FF"/>
            <w:sz w:val="22"/>
            <w:szCs w:val="22"/>
            <w:u w:val="single"/>
            <w:shd w:val="clear" w:color="auto" w:fill="FFFFFF"/>
          </w:rPr>
          <w:t>), Лихославль,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9" w:history="1">
        <w:r w:rsidRPr="009615E4">
          <w:rPr>
            <w:rFonts w:ascii="Arial" w:eastAsia="Arial" w:hAnsi="Arial" w:cs="Arial"/>
            <w:color w:val="0000FF"/>
            <w:sz w:val="22"/>
            <w:szCs w:val="22"/>
            <w:u w:val="single"/>
            <w:shd w:val="clear" w:color="auto" w:fill="FFFFFF"/>
          </w:rPr>
          <w:t>Ленинское знамя (</w:t>
        </w:r>
        <w:proofErr w:type="spellStart"/>
        <w:r w:rsidRPr="009615E4">
          <w:rPr>
            <w:rFonts w:ascii="Arial" w:eastAsia="Arial" w:hAnsi="Arial" w:cs="Arial"/>
            <w:color w:val="0000FF"/>
            <w:sz w:val="22"/>
            <w:szCs w:val="22"/>
            <w:u w:val="single"/>
            <w:shd w:val="clear" w:color="auto" w:fill="FFFFFF"/>
          </w:rPr>
          <w:t>leninskoeznamya.tverreg.ru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0" w:history="1">
        <w:proofErr w:type="spellStart"/>
        <w:r w:rsidRPr="009615E4">
          <w:rPr>
            <w:rFonts w:ascii="Arial" w:eastAsia="Arial" w:hAnsi="Arial" w:cs="Arial"/>
            <w:color w:val="0000FF"/>
            <w:sz w:val="22"/>
            <w:szCs w:val="22"/>
            <w:u w:val="single"/>
            <w:shd w:val="clear" w:color="auto" w:fill="FFFFFF"/>
          </w:rPr>
          <w:t>Сандовские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сандовскиевести</w:t>
        </w:r>
        <w:proofErr w:type="spellEnd"/>
        <w:r w:rsidRPr="009615E4">
          <w:rPr>
            <w:rFonts w:ascii="Arial" w:eastAsia="Arial" w:hAnsi="Arial" w:cs="Arial"/>
            <w:color w:val="0000FF"/>
            <w:sz w:val="22"/>
            <w:szCs w:val="22"/>
            <w:u w:val="single"/>
            <w:shd w:val="clear" w:color="auto" w:fill="FFFFFF"/>
          </w:rPr>
          <w:t>), п.г.т. Сандово,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1" w:history="1">
        <w:r w:rsidRPr="009615E4">
          <w:rPr>
            <w:rFonts w:ascii="Arial" w:eastAsia="Arial" w:hAnsi="Arial" w:cs="Arial"/>
            <w:color w:val="0000FF"/>
            <w:sz w:val="22"/>
            <w:szCs w:val="22"/>
            <w:u w:val="single"/>
            <w:shd w:val="clear" w:color="auto" w:fill="FFFFFF"/>
          </w:rPr>
          <w:t>Лесной вестник (</w:t>
        </w:r>
        <w:proofErr w:type="spellStart"/>
        <w:r w:rsidRPr="009615E4">
          <w:rPr>
            <w:rFonts w:ascii="Arial" w:eastAsia="Arial" w:hAnsi="Arial" w:cs="Arial"/>
            <w:color w:val="0000FF"/>
            <w:sz w:val="22"/>
            <w:szCs w:val="22"/>
            <w:u w:val="single"/>
            <w:shd w:val="clear" w:color="auto" w:fill="FFFFFF"/>
          </w:rPr>
          <w:t>леснойвестник</w:t>
        </w:r>
        <w:proofErr w:type="spellEnd"/>
        <w:r w:rsidRPr="009615E4">
          <w:rPr>
            <w:rFonts w:ascii="Arial" w:eastAsia="Arial" w:hAnsi="Arial" w:cs="Arial"/>
            <w:color w:val="0000FF"/>
            <w:sz w:val="22"/>
            <w:szCs w:val="22"/>
            <w:u w:val="single"/>
            <w:shd w:val="clear" w:color="auto" w:fill="FFFFFF"/>
          </w:rPr>
          <w:t xml:space="preserve">), с. </w:t>
        </w:r>
        <w:proofErr w:type="gramStart"/>
        <w:r w:rsidRPr="009615E4">
          <w:rPr>
            <w:rFonts w:ascii="Arial" w:eastAsia="Arial" w:hAnsi="Arial" w:cs="Arial"/>
            <w:color w:val="0000FF"/>
            <w:sz w:val="22"/>
            <w:szCs w:val="22"/>
            <w:u w:val="single"/>
            <w:shd w:val="clear" w:color="auto" w:fill="FFFFFF"/>
          </w:rPr>
          <w:t>Лесное</w:t>
        </w:r>
        <w:proofErr w:type="gramEnd"/>
        <w:r w:rsidRPr="009615E4">
          <w:rPr>
            <w:rFonts w:ascii="Arial" w:eastAsia="Arial" w:hAnsi="Arial" w:cs="Arial"/>
            <w:color w:val="0000FF"/>
            <w:sz w:val="22"/>
            <w:szCs w:val="22"/>
            <w:u w:val="single"/>
            <w:shd w:val="clear" w:color="auto" w:fill="FFFFFF"/>
          </w:rPr>
          <w:t xml:space="preserve"> (Тверская обл.),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2" w:history="1">
        <w:r w:rsidRPr="009615E4">
          <w:rPr>
            <w:rFonts w:ascii="Arial" w:eastAsia="Arial" w:hAnsi="Arial" w:cs="Arial"/>
            <w:color w:val="0000FF"/>
            <w:sz w:val="22"/>
            <w:szCs w:val="22"/>
            <w:u w:val="single"/>
            <w:shd w:val="clear" w:color="auto" w:fill="FFFFFF"/>
          </w:rPr>
          <w:t>Вперед (вперед), Калязин,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3" w:history="1">
        <w:r w:rsidRPr="009615E4">
          <w:rPr>
            <w:rFonts w:ascii="Arial" w:eastAsia="Arial" w:hAnsi="Arial" w:cs="Arial"/>
            <w:color w:val="0000FF"/>
            <w:sz w:val="22"/>
            <w:szCs w:val="22"/>
            <w:u w:val="single"/>
            <w:shd w:val="clear" w:color="auto" w:fill="FFFFFF"/>
          </w:rPr>
          <w:t>Заря (</w:t>
        </w:r>
        <w:proofErr w:type="spellStart"/>
        <w:r w:rsidRPr="009615E4">
          <w:rPr>
            <w:rFonts w:ascii="Arial" w:eastAsia="Arial" w:hAnsi="Arial" w:cs="Arial"/>
            <w:color w:val="0000FF"/>
            <w:sz w:val="22"/>
            <w:szCs w:val="22"/>
            <w:u w:val="single"/>
            <w:shd w:val="clear" w:color="auto" w:fill="FFFFFF"/>
          </w:rPr>
          <w:t>konzarya.ru</w:t>
        </w:r>
        <w:proofErr w:type="spellEnd"/>
        <w:r w:rsidRPr="009615E4">
          <w:rPr>
            <w:rFonts w:ascii="Arial" w:eastAsia="Arial" w:hAnsi="Arial" w:cs="Arial"/>
            <w:color w:val="0000FF"/>
            <w:sz w:val="22"/>
            <w:szCs w:val="22"/>
            <w:u w:val="single"/>
            <w:shd w:val="clear" w:color="auto" w:fill="FFFFFF"/>
          </w:rPr>
          <w:t>), Конаково,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4" w:history="1">
        <w:r w:rsidRPr="009615E4">
          <w:rPr>
            <w:rFonts w:ascii="Arial" w:eastAsia="Arial" w:hAnsi="Arial" w:cs="Arial"/>
            <w:color w:val="0000FF"/>
            <w:sz w:val="22"/>
            <w:szCs w:val="22"/>
            <w:u w:val="single"/>
            <w:shd w:val="clear" w:color="auto" w:fill="FFFFFF"/>
          </w:rPr>
          <w:t>Коммунар (коммунар), п. Фирово,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5" w:history="1">
        <w:r w:rsidRPr="009615E4">
          <w:rPr>
            <w:rFonts w:ascii="Arial" w:eastAsia="Arial" w:hAnsi="Arial" w:cs="Arial"/>
            <w:color w:val="0000FF"/>
            <w:sz w:val="22"/>
            <w:szCs w:val="22"/>
            <w:u w:val="single"/>
            <w:shd w:val="clear" w:color="auto" w:fill="FFFFFF"/>
          </w:rPr>
          <w:t>Кимрский вестник (</w:t>
        </w:r>
        <w:proofErr w:type="spellStart"/>
        <w:r w:rsidRPr="009615E4">
          <w:rPr>
            <w:rFonts w:ascii="Arial" w:eastAsia="Arial" w:hAnsi="Arial" w:cs="Arial"/>
            <w:color w:val="0000FF"/>
            <w:sz w:val="22"/>
            <w:szCs w:val="22"/>
            <w:u w:val="single"/>
            <w:shd w:val="clear" w:color="auto" w:fill="FFFFFF"/>
          </w:rPr>
          <w:t>kimvestnik.ru</w:t>
        </w:r>
        <w:proofErr w:type="spellEnd"/>
        <w:r w:rsidRPr="009615E4">
          <w:rPr>
            <w:rFonts w:ascii="Arial" w:eastAsia="Arial" w:hAnsi="Arial" w:cs="Arial"/>
            <w:color w:val="0000FF"/>
            <w:sz w:val="22"/>
            <w:szCs w:val="22"/>
            <w:u w:val="single"/>
            <w:shd w:val="clear" w:color="auto" w:fill="FFFFFF"/>
          </w:rPr>
          <w:t>), Кимры,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6" w:history="1">
        <w:r w:rsidRPr="009615E4">
          <w:rPr>
            <w:rFonts w:ascii="Arial" w:eastAsia="Arial" w:hAnsi="Arial" w:cs="Arial"/>
            <w:color w:val="0000FF"/>
            <w:sz w:val="22"/>
            <w:szCs w:val="22"/>
            <w:u w:val="single"/>
            <w:shd w:val="clear" w:color="auto" w:fill="FFFFFF"/>
          </w:rPr>
          <w:t>Новая жизнь (</w:t>
        </w:r>
        <w:proofErr w:type="spellStart"/>
        <w:r w:rsidRPr="009615E4">
          <w:rPr>
            <w:rFonts w:ascii="Arial" w:eastAsia="Arial" w:hAnsi="Arial" w:cs="Arial"/>
            <w:color w:val="0000FF"/>
            <w:sz w:val="22"/>
            <w:szCs w:val="22"/>
            <w:u w:val="single"/>
            <w:shd w:val="clear" w:color="auto" w:fill="FFFFFF"/>
          </w:rPr>
          <w:t>новаяжизнь</w:t>
        </w:r>
        <w:proofErr w:type="spellEnd"/>
        <w:r w:rsidRPr="009615E4">
          <w:rPr>
            <w:rFonts w:ascii="Arial" w:eastAsia="Arial" w:hAnsi="Arial" w:cs="Arial"/>
            <w:color w:val="0000FF"/>
            <w:sz w:val="22"/>
            <w:szCs w:val="22"/>
            <w:u w:val="single"/>
            <w:shd w:val="clear" w:color="auto" w:fill="FFFFFF"/>
          </w:rPr>
          <w:t>), Бологое,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proofErr w:type="spellStart"/>
        <w:proofErr w:type="gramStart"/>
        <w:r w:rsidRPr="009615E4">
          <w:rPr>
            <w:rFonts w:ascii="Arial" w:eastAsia="Arial" w:hAnsi="Arial" w:cs="Arial"/>
            <w:color w:val="0000FF"/>
            <w:sz w:val="22"/>
            <w:szCs w:val="22"/>
            <w:u w:val="single"/>
            <w:shd w:val="clear" w:color="auto" w:fill="FFFFFF"/>
          </w:rPr>
          <w:t>Вышневолоцкая</w:t>
        </w:r>
        <w:proofErr w:type="spellEnd"/>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вышневолоцкаяправда</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proofErr w:type="spellStart"/>
        <w:r w:rsidRPr="009615E4">
          <w:rPr>
            <w:rFonts w:ascii="Arial" w:eastAsia="Arial" w:hAnsi="Arial" w:cs="Arial"/>
            <w:color w:val="0000FF"/>
            <w:sz w:val="22"/>
            <w:szCs w:val="22"/>
            <w:u w:val="single"/>
            <w:shd w:val="clear" w:color="auto" w:fill="FFFFFF"/>
          </w:rPr>
          <w:t>Спировские</w:t>
        </w:r>
        <w:proofErr w:type="spellEnd"/>
        <w:r w:rsidRPr="009615E4">
          <w:rPr>
            <w:rFonts w:ascii="Arial" w:eastAsia="Arial" w:hAnsi="Arial" w:cs="Arial"/>
            <w:color w:val="0000FF"/>
            <w:sz w:val="22"/>
            <w:szCs w:val="22"/>
            <w:u w:val="single"/>
            <w:shd w:val="clear" w:color="auto" w:fill="FFFFFF"/>
          </w:rPr>
          <w:t xml:space="preserve"> известия (</w:t>
        </w:r>
        <w:proofErr w:type="spellStart"/>
        <w:r w:rsidRPr="009615E4">
          <w:rPr>
            <w:rFonts w:ascii="Arial" w:eastAsia="Arial" w:hAnsi="Arial" w:cs="Arial"/>
            <w:color w:val="0000FF"/>
            <w:sz w:val="22"/>
            <w:szCs w:val="22"/>
            <w:u w:val="single"/>
            <w:shd w:val="clear" w:color="auto" w:fill="FFFFFF"/>
          </w:rPr>
          <w:t>спировскиеизвестия</w:t>
        </w:r>
        <w:proofErr w:type="spellEnd"/>
        <w:r w:rsidRPr="009615E4">
          <w:rPr>
            <w:rFonts w:ascii="Arial" w:eastAsia="Arial" w:hAnsi="Arial" w:cs="Arial"/>
            <w:color w:val="0000FF"/>
            <w:sz w:val="22"/>
            <w:szCs w:val="22"/>
            <w:u w:val="single"/>
            <w:shd w:val="clear" w:color="auto" w:fill="FFFFFF"/>
          </w:rPr>
          <w:t>), п. Спирово,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r w:rsidRPr="009615E4">
          <w:rPr>
            <w:rFonts w:ascii="Arial" w:eastAsia="Arial" w:hAnsi="Arial" w:cs="Arial"/>
            <w:color w:val="0000FF"/>
            <w:sz w:val="22"/>
            <w:szCs w:val="22"/>
            <w:u w:val="single"/>
            <w:shd w:val="clear" w:color="auto" w:fill="FFFFFF"/>
          </w:rPr>
          <w:t>Жарковский вестник (</w:t>
        </w:r>
        <w:proofErr w:type="spellStart"/>
        <w:r w:rsidRPr="009615E4">
          <w:rPr>
            <w:rFonts w:ascii="Arial" w:eastAsia="Arial" w:hAnsi="Arial" w:cs="Arial"/>
            <w:color w:val="0000FF"/>
            <w:sz w:val="22"/>
            <w:szCs w:val="22"/>
            <w:u w:val="single"/>
            <w:shd w:val="clear" w:color="auto" w:fill="FFFFFF"/>
          </w:rPr>
          <w:t>жарковскийвестник</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proofErr w:type="spellStart"/>
        <w:r w:rsidRPr="009615E4">
          <w:rPr>
            <w:rFonts w:ascii="Arial" w:eastAsia="Arial" w:hAnsi="Arial" w:cs="Arial"/>
            <w:color w:val="0000FF"/>
            <w:sz w:val="22"/>
            <w:szCs w:val="22"/>
            <w:u w:val="single"/>
            <w:shd w:val="clear" w:color="auto" w:fill="FFFFFF"/>
          </w:rPr>
          <w:t>Андреапольские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андреапольскиевести</w:t>
        </w:r>
        <w:proofErr w:type="spellEnd"/>
        <w:r w:rsidRPr="009615E4">
          <w:rPr>
            <w:rFonts w:ascii="Arial" w:eastAsia="Arial" w:hAnsi="Arial" w:cs="Arial"/>
            <w:color w:val="0000FF"/>
            <w:sz w:val="22"/>
            <w:szCs w:val="22"/>
            <w:u w:val="single"/>
            <w:shd w:val="clear" w:color="auto" w:fill="FFFFFF"/>
          </w:rPr>
          <w:t xml:space="preserve">), </w:t>
        </w:r>
        <w:proofErr w:type="spellStart"/>
        <w:r w:rsidRPr="009615E4">
          <w:rPr>
            <w:rFonts w:ascii="Arial" w:eastAsia="Arial" w:hAnsi="Arial" w:cs="Arial"/>
            <w:color w:val="0000FF"/>
            <w:sz w:val="22"/>
            <w:szCs w:val="22"/>
            <w:u w:val="single"/>
            <w:shd w:val="clear" w:color="auto" w:fill="FFFFFF"/>
          </w:rPr>
          <w:t>Андреаполь</w:t>
        </w:r>
        <w:proofErr w:type="spellEnd"/>
        <w:r w:rsidRPr="009615E4">
          <w:rPr>
            <w:rFonts w:ascii="Arial" w:eastAsia="Arial" w:hAnsi="Arial" w:cs="Arial"/>
            <w:color w:val="0000FF"/>
            <w:sz w:val="22"/>
            <w:szCs w:val="22"/>
            <w:u w:val="single"/>
            <w:shd w:val="clear" w:color="auto" w:fill="FFFFFF"/>
          </w:rPr>
          <w:t>,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1" w:history="1">
        <w:r w:rsidRPr="009615E4">
          <w:rPr>
            <w:rFonts w:ascii="Arial" w:eastAsia="Arial" w:hAnsi="Arial" w:cs="Arial"/>
            <w:color w:val="0000FF"/>
            <w:sz w:val="22"/>
            <w:szCs w:val="22"/>
            <w:u w:val="single"/>
            <w:shd w:val="clear" w:color="auto" w:fill="FFFFFF"/>
          </w:rPr>
          <w:t>Авангард (авангард), Западная Двина,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2" w:history="1">
        <w:r w:rsidRPr="009615E4">
          <w:rPr>
            <w:rFonts w:ascii="Arial" w:eastAsia="Arial" w:hAnsi="Arial" w:cs="Arial"/>
            <w:color w:val="0000FF"/>
            <w:sz w:val="22"/>
            <w:szCs w:val="22"/>
            <w:u w:val="single"/>
            <w:shd w:val="clear" w:color="auto" w:fill="FFFFFF"/>
          </w:rPr>
          <w:t>Тверь (</w:t>
        </w:r>
        <w:proofErr w:type="spellStart"/>
        <w:r w:rsidRPr="009615E4">
          <w:rPr>
            <w:rFonts w:ascii="Arial" w:eastAsia="Arial" w:hAnsi="Arial" w:cs="Arial"/>
            <w:color w:val="0000FF"/>
            <w:sz w:val="22"/>
            <w:szCs w:val="22"/>
            <w:u w:val="single"/>
            <w:shd w:val="clear" w:color="auto" w:fill="FFFFFF"/>
          </w:rPr>
          <w:t>toptver.ru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3" w:history="1">
        <w:r w:rsidRPr="009615E4">
          <w:rPr>
            <w:rFonts w:ascii="Arial" w:eastAsia="Arial" w:hAnsi="Arial" w:cs="Arial"/>
            <w:color w:val="0000FF"/>
            <w:sz w:val="22"/>
            <w:szCs w:val="22"/>
            <w:u w:val="single"/>
            <w:shd w:val="clear" w:color="auto" w:fill="FFFFFF"/>
          </w:rPr>
          <w:t>Московский Комсомолец (</w:t>
        </w:r>
        <w:proofErr w:type="spellStart"/>
        <w:r w:rsidRPr="009615E4">
          <w:rPr>
            <w:rFonts w:ascii="Arial" w:eastAsia="Arial" w:hAnsi="Arial" w:cs="Arial"/>
            <w:color w:val="0000FF"/>
            <w:sz w:val="22"/>
            <w:szCs w:val="22"/>
            <w:u w:val="single"/>
            <w:shd w:val="clear" w:color="auto" w:fill="FFFFFF"/>
          </w:rPr>
          <w:t>tver.mk.ru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4" w:history="1">
        <w:r w:rsidRPr="009615E4">
          <w:rPr>
            <w:rFonts w:ascii="Arial" w:eastAsia="Arial" w:hAnsi="Arial" w:cs="Arial"/>
            <w:color w:val="0000FF"/>
            <w:sz w:val="22"/>
            <w:szCs w:val="22"/>
            <w:u w:val="single"/>
            <w:shd w:val="clear" w:color="auto" w:fill="FFFFFF"/>
          </w:rPr>
          <w:t>Тверские ведомости (</w:t>
        </w:r>
        <w:proofErr w:type="spellStart"/>
        <w:r w:rsidRPr="009615E4">
          <w:rPr>
            <w:rFonts w:ascii="Arial" w:eastAsia="Arial" w:hAnsi="Arial" w:cs="Arial"/>
            <w:color w:val="0000FF"/>
            <w:sz w:val="22"/>
            <w:szCs w:val="22"/>
            <w:u w:val="single"/>
            <w:shd w:val="clear" w:color="auto" w:fill="FFFFFF"/>
          </w:rPr>
          <w:t>vedtver.ru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5" w:history="1">
        <w:r w:rsidRPr="009615E4">
          <w:rPr>
            <w:rFonts w:ascii="Arial" w:eastAsia="Arial" w:hAnsi="Arial" w:cs="Arial"/>
            <w:color w:val="0000FF"/>
            <w:sz w:val="22"/>
            <w:szCs w:val="22"/>
            <w:u w:val="single"/>
            <w:shd w:val="clear" w:color="auto" w:fill="FFFFFF"/>
          </w:rPr>
          <w:t>Тверская жизнь (</w:t>
        </w:r>
        <w:proofErr w:type="spellStart"/>
        <w:r w:rsidRPr="009615E4">
          <w:rPr>
            <w:rFonts w:ascii="Arial" w:eastAsia="Arial" w:hAnsi="Arial" w:cs="Arial"/>
            <w:color w:val="0000FF"/>
            <w:sz w:val="22"/>
            <w:szCs w:val="22"/>
            <w:u w:val="single"/>
            <w:shd w:val="clear" w:color="auto" w:fill="FFFFFF"/>
          </w:rPr>
          <w:t>tverlife.ru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6" w:history="1">
        <w:r w:rsidRPr="009615E4">
          <w:rPr>
            <w:rFonts w:ascii="Arial" w:eastAsia="Arial" w:hAnsi="Arial" w:cs="Arial"/>
            <w:color w:val="0000FF"/>
            <w:sz w:val="22"/>
            <w:szCs w:val="22"/>
            <w:u w:val="single"/>
            <w:shd w:val="clear" w:color="auto" w:fill="FFFFFF"/>
          </w:rPr>
          <w:t>Край справедливости (ks-region69.com), Тверь,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7" w:history="1">
        <w:r w:rsidRPr="009615E4">
          <w:rPr>
            <w:rFonts w:ascii="Arial" w:eastAsia="Arial" w:hAnsi="Arial" w:cs="Arial"/>
            <w:color w:val="0000FF"/>
            <w:sz w:val="22"/>
            <w:szCs w:val="22"/>
            <w:u w:val="single"/>
            <w:shd w:val="clear" w:color="auto" w:fill="FFFFFF"/>
          </w:rPr>
          <w:t>Новости Твери (tver-news.net), Тверь, 7 февраля 2022</w:t>
        </w:r>
      </w:hyperlink>
    </w:p>
    <w:p w:rsidR="009615E4" w:rsidRPr="009615E4" w:rsidRDefault="009615E4" w:rsidP="009615E4">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8" w:history="1">
        <w:r w:rsidRPr="009615E4">
          <w:rPr>
            <w:rFonts w:ascii="Arial" w:eastAsia="Arial" w:hAnsi="Arial" w:cs="Arial"/>
            <w:color w:val="0000FF"/>
            <w:sz w:val="22"/>
            <w:szCs w:val="22"/>
            <w:u w:val="single"/>
            <w:shd w:val="clear" w:color="auto" w:fill="FFFFFF"/>
          </w:rPr>
          <w:t>Кимрский вестник (</w:t>
        </w:r>
        <w:proofErr w:type="spellStart"/>
        <w:r w:rsidRPr="009615E4">
          <w:rPr>
            <w:rFonts w:ascii="Arial" w:eastAsia="Arial" w:hAnsi="Arial" w:cs="Arial"/>
            <w:color w:val="0000FF"/>
            <w:sz w:val="22"/>
            <w:szCs w:val="22"/>
            <w:u w:val="single"/>
            <w:shd w:val="clear" w:color="auto" w:fill="FFFFFF"/>
          </w:rPr>
          <w:t>kimvestnik.ru</w:t>
        </w:r>
        <w:proofErr w:type="spellEnd"/>
        <w:r w:rsidRPr="009615E4">
          <w:rPr>
            <w:rFonts w:ascii="Arial" w:eastAsia="Arial" w:hAnsi="Arial" w:cs="Arial"/>
            <w:color w:val="0000FF"/>
            <w:sz w:val="22"/>
            <w:szCs w:val="22"/>
            <w:u w:val="single"/>
            <w:shd w:val="clear" w:color="auto" w:fill="FFFFFF"/>
          </w:rPr>
          <w:t>), Кимры, 7 февраля 2022</w:t>
        </w:r>
      </w:hyperlink>
    </w:p>
    <w:p w:rsidR="009615E4" w:rsidRDefault="009615E4" w:rsidP="009615E4">
      <w:pPr>
        <w:jc w:val="right"/>
        <w:rPr>
          <w:rFonts w:ascii="Arial" w:eastAsia="Arial" w:hAnsi="Arial" w:cs="Arial"/>
          <w:color w:val="0000FF"/>
          <w:sz w:val="22"/>
          <w:szCs w:val="22"/>
          <w:shd w:val="clear" w:color="auto" w:fill="FFFFFF"/>
        </w:rPr>
      </w:pPr>
      <w:hyperlink w:anchor="tabtxt_1575050_1911492320" w:history="1">
        <w:r w:rsidRPr="009615E4">
          <w:rPr>
            <w:rFonts w:ascii="Arial" w:eastAsia="Arial" w:hAnsi="Arial" w:cs="Arial"/>
            <w:color w:val="0000FF"/>
            <w:sz w:val="22"/>
            <w:szCs w:val="22"/>
            <w:u w:val="single"/>
            <w:shd w:val="clear" w:color="auto" w:fill="FFFFFF"/>
          </w:rPr>
          <w:t>К заголовкам сообщений</w:t>
        </w:r>
      </w:hyperlink>
    </w:p>
    <w:p w:rsidR="009615E4" w:rsidRPr="009615E4" w:rsidRDefault="009615E4" w:rsidP="009615E4">
      <w:pPr>
        <w:jc w:val="right"/>
        <w:rPr>
          <w:rFonts w:ascii="Arial" w:eastAsia="Arial" w:hAnsi="Arial" w:cs="Arial"/>
          <w:color w:val="0000FF"/>
          <w:sz w:val="22"/>
          <w:szCs w:val="22"/>
          <w:shd w:val="clear" w:color="auto" w:fill="FFFFFF"/>
        </w:rPr>
      </w:pPr>
    </w:p>
    <w:p w:rsidR="009615E4" w:rsidRPr="009615E4" w:rsidRDefault="009615E4" w:rsidP="009615E4">
      <w:pPr>
        <w:rPr>
          <w:rFonts w:ascii="Arial" w:eastAsia="Arial" w:hAnsi="Arial" w:cs="Arial"/>
          <w:b/>
          <w:color w:val="000000"/>
          <w:sz w:val="22"/>
          <w:szCs w:val="22"/>
          <w:shd w:val="clear" w:color="auto" w:fill="FFFFFF"/>
        </w:rPr>
      </w:pPr>
      <w:proofErr w:type="spellStart"/>
      <w:r w:rsidRPr="009615E4">
        <w:rPr>
          <w:rFonts w:ascii="Arial" w:eastAsia="Arial" w:hAnsi="Arial" w:cs="Arial"/>
          <w:b/>
          <w:color w:val="000000"/>
          <w:sz w:val="22"/>
          <w:szCs w:val="22"/>
          <w:shd w:val="clear" w:color="auto" w:fill="FFFFFF"/>
        </w:rPr>
        <w:t>Tverigrad.ru</w:t>
      </w:r>
      <w:proofErr w:type="spellEnd"/>
      <w:r w:rsidRPr="009615E4">
        <w:rPr>
          <w:rFonts w:ascii="Arial" w:eastAsia="Arial" w:hAnsi="Arial" w:cs="Arial"/>
          <w:b/>
          <w:color w:val="000000"/>
          <w:sz w:val="22"/>
          <w:szCs w:val="22"/>
          <w:shd w:val="clear" w:color="auto" w:fill="FFFFFF"/>
        </w:rPr>
        <w:t>, Тверь, 07 февраля 2022</w:t>
      </w:r>
    </w:p>
    <w:p w:rsidR="009615E4" w:rsidRPr="009615E4" w:rsidRDefault="009615E4" w:rsidP="009615E4">
      <w:pPr>
        <w:jc w:val="both"/>
        <w:outlineLvl w:val="1"/>
        <w:rPr>
          <w:rFonts w:ascii="Arial" w:eastAsia="Arial" w:hAnsi="Arial" w:cs="Arial"/>
          <w:color w:val="000000"/>
          <w:sz w:val="22"/>
          <w:szCs w:val="22"/>
          <w:shd w:val="clear" w:color="auto" w:fill="FFFFFF"/>
        </w:rPr>
      </w:pPr>
      <w:bookmarkStart w:id="24" w:name="ant_1575050_1911805600"/>
      <w:r w:rsidRPr="009615E4">
        <w:rPr>
          <w:rFonts w:ascii="Arial" w:eastAsia="Arial" w:hAnsi="Arial" w:cs="Arial"/>
          <w:color w:val="000000"/>
          <w:sz w:val="22"/>
          <w:szCs w:val="22"/>
          <w:shd w:val="clear" w:color="auto" w:fill="FFFFFF"/>
        </w:rPr>
        <w:t>В ТВЕРСКОЙ ОБЛАСТИ 70 САМЫХ КРЕПКИХ СЕМЕЙ НАГРАДЯТ МЕДАЛЬЮ "ЗА ЛЮБОВЬ И ВЕРНОСТЬ"</w:t>
      </w:r>
      <w:bookmarkEnd w:id="24"/>
    </w:p>
    <w:p w:rsidR="009615E4" w:rsidRPr="009615E4" w:rsidRDefault="009615E4" w:rsidP="009615E4">
      <w:pPr>
        <w:jc w:val="both"/>
        <w:rPr>
          <w:rFonts w:ascii="Arial" w:eastAsia="Arial" w:hAnsi="Arial" w:cs="Arial"/>
          <w:color w:val="000000"/>
          <w:sz w:val="22"/>
          <w:szCs w:val="22"/>
          <w:shd w:val="clear" w:color="auto" w:fill="FFFFFF"/>
        </w:rPr>
      </w:pPr>
      <w:r w:rsidRPr="009615E4">
        <w:rPr>
          <w:rFonts w:ascii="Arial" w:eastAsia="Arial" w:hAnsi="Arial" w:cs="Arial"/>
          <w:color w:val="000000"/>
          <w:sz w:val="22"/>
          <w:szCs w:val="22"/>
          <w:shd w:val="clear" w:color="auto" w:fill="FFFFFF"/>
        </w:rPr>
        <w:t xml:space="preserve">Не менее ярким образцом супружеской верности является союз князя Михаила Тверского и княгини Анны </w:t>
      </w:r>
      <w:proofErr w:type="spellStart"/>
      <w:r w:rsidRPr="009615E4">
        <w:rPr>
          <w:rFonts w:ascii="Arial" w:eastAsia="Arial" w:hAnsi="Arial" w:cs="Arial"/>
          <w:color w:val="000000"/>
          <w:sz w:val="22"/>
          <w:szCs w:val="22"/>
          <w:shd w:val="clear" w:color="auto" w:fill="FFFFFF"/>
        </w:rPr>
        <w:t>Кашинской</w:t>
      </w:r>
      <w:proofErr w:type="spellEnd"/>
      <w:r w:rsidRPr="009615E4">
        <w:rPr>
          <w:rFonts w:ascii="Arial" w:eastAsia="Arial" w:hAnsi="Arial" w:cs="Arial"/>
          <w:color w:val="000000"/>
          <w:sz w:val="22"/>
          <w:szCs w:val="22"/>
          <w:shd w:val="clear" w:color="auto" w:fill="FFFFFF"/>
        </w:rPr>
        <w:t xml:space="preserve">, </w:t>
      </w:r>
      <w:proofErr w:type="gramStart"/>
      <w:r w:rsidRPr="009615E4">
        <w:rPr>
          <w:rFonts w:ascii="Arial" w:eastAsia="Arial" w:hAnsi="Arial" w:cs="Arial"/>
          <w:color w:val="000000"/>
          <w:sz w:val="22"/>
          <w:szCs w:val="22"/>
          <w:shd w:val="clear" w:color="auto" w:fill="FFFFFF"/>
        </w:rPr>
        <w:t>почитаемых</w:t>
      </w:r>
      <w:proofErr w:type="gramEnd"/>
      <w:r w:rsidRPr="009615E4">
        <w:rPr>
          <w:rFonts w:ascii="Arial" w:eastAsia="Arial" w:hAnsi="Arial" w:cs="Arial"/>
          <w:color w:val="000000"/>
          <w:sz w:val="22"/>
          <w:szCs w:val="22"/>
          <w:shd w:val="clear" w:color="auto" w:fill="FFFFFF"/>
        </w:rPr>
        <w:t xml:space="preserve"> во всем православном мире,   - сказал губернатор </w:t>
      </w:r>
      <w:r w:rsidRPr="009615E4">
        <w:rPr>
          <w:rFonts w:ascii="Arial" w:eastAsia="Arial" w:hAnsi="Arial" w:cs="Arial"/>
          <w:color w:val="000000"/>
          <w:sz w:val="22"/>
          <w:szCs w:val="22"/>
          <w:shd w:val="clear" w:color="auto" w:fill="C0C0C0"/>
        </w:rPr>
        <w:t xml:space="preserve">Игорь </w:t>
      </w:r>
      <w:proofErr w:type="spellStart"/>
      <w:r w:rsidRPr="009615E4">
        <w:rPr>
          <w:rFonts w:ascii="Arial" w:eastAsia="Arial" w:hAnsi="Arial" w:cs="Arial"/>
          <w:color w:val="000000"/>
          <w:sz w:val="22"/>
          <w:szCs w:val="22"/>
          <w:shd w:val="clear" w:color="auto" w:fill="C0C0C0"/>
        </w:rPr>
        <w:t>Руденя</w:t>
      </w:r>
      <w:proofErr w:type="spellEnd"/>
      <w:r w:rsidRPr="009615E4">
        <w:rPr>
          <w:rFonts w:ascii="Arial" w:eastAsia="Arial" w:hAnsi="Arial" w:cs="Arial"/>
          <w:color w:val="000000"/>
          <w:sz w:val="22"/>
          <w:szCs w:val="22"/>
          <w:shd w:val="clear" w:color="auto" w:fill="FFFFFF"/>
        </w:rPr>
        <w:t xml:space="preserve">, обращаясь к жителям Тверской области в День семьи, любви и верности в 2021 году... </w:t>
      </w:r>
    </w:p>
    <w:p w:rsidR="009615E4" w:rsidRPr="009615E4" w:rsidRDefault="009615E4" w:rsidP="009615E4">
      <w:pPr>
        <w:rPr>
          <w:rFonts w:ascii="Arial" w:eastAsia="Arial" w:hAnsi="Arial" w:cs="Arial"/>
          <w:color w:val="0000FF"/>
          <w:sz w:val="22"/>
          <w:szCs w:val="22"/>
          <w:shd w:val="clear" w:color="auto" w:fill="FFFFFF"/>
        </w:rPr>
      </w:pPr>
      <w:hyperlink r:id="rId79" w:history="1">
        <w:r w:rsidRPr="009615E4">
          <w:rPr>
            <w:rFonts w:ascii="Arial" w:eastAsia="Arial" w:hAnsi="Arial" w:cs="Arial"/>
            <w:color w:val="0000FF"/>
            <w:sz w:val="22"/>
            <w:szCs w:val="22"/>
            <w:u w:val="single"/>
            <w:shd w:val="clear" w:color="auto" w:fill="FFFFFF"/>
          </w:rPr>
          <w:t>https://tverigrad.ru/publication/v-tverskoj-oblasti-70-samyh-krepkih-semej-nagradjat-medalju-za-ljubov-i-vernost/</w:t>
        </w:r>
      </w:hyperlink>
    </w:p>
    <w:p w:rsidR="009615E4" w:rsidRPr="009615E4" w:rsidRDefault="009615E4" w:rsidP="009615E4">
      <w:pPr>
        <w:rPr>
          <w:rFonts w:ascii="Arial" w:eastAsia="Arial" w:hAnsi="Arial" w:cs="Arial"/>
          <w:color w:val="000000"/>
          <w:sz w:val="22"/>
          <w:szCs w:val="22"/>
          <w:u w:val="single"/>
          <w:shd w:val="clear" w:color="auto" w:fill="FFFFFF"/>
        </w:rPr>
      </w:pPr>
      <w:r w:rsidRPr="009615E4">
        <w:rPr>
          <w:rFonts w:ascii="Arial" w:eastAsia="Arial" w:hAnsi="Arial" w:cs="Arial"/>
          <w:color w:val="000000"/>
          <w:sz w:val="22"/>
          <w:szCs w:val="22"/>
          <w:u w:val="single"/>
          <w:shd w:val="clear" w:color="auto" w:fill="FFFFFF"/>
        </w:rPr>
        <w:t>Сообщения по событию:</w:t>
      </w:r>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80" w:history="1">
        <w:proofErr w:type="spellStart"/>
        <w:r w:rsidRPr="009615E4">
          <w:rPr>
            <w:rFonts w:ascii="Arial" w:eastAsia="Arial" w:hAnsi="Arial" w:cs="Arial"/>
            <w:color w:val="0000FF"/>
            <w:sz w:val="22"/>
            <w:szCs w:val="22"/>
            <w:u w:val="single"/>
            <w:shd w:val="clear" w:color="auto" w:fill="FFFFFF"/>
          </w:rPr>
          <w:t>Новоторжский</w:t>
        </w:r>
        <w:proofErr w:type="spellEnd"/>
        <w:r w:rsidRPr="009615E4">
          <w:rPr>
            <w:rFonts w:ascii="Arial" w:eastAsia="Arial" w:hAnsi="Arial" w:cs="Arial"/>
            <w:color w:val="0000FF"/>
            <w:sz w:val="22"/>
            <w:szCs w:val="22"/>
            <w:u w:val="single"/>
            <w:shd w:val="clear" w:color="auto" w:fill="FFFFFF"/>
          </w:rPr>
          <w:t xml:space="preserve"> вестник (</w:t>
        </w:r>
        <w:proofErr w:type="spellStart"/>
        <w:r w:rsidRPr="009615E4">
          <w:rPr>
            <w:rFonts w:ascii="Arial" w:eastAsia="Arial" w:hAnsi="Arial" w:cs="Arial"/>
            <w:color w:val="0000FF"/>
            <w:sz w:val="22"/>
            <w:szCs w:val="22"/>
            <w:u w:val="single"/>
            <w:shd w:val="clear" w:color="auto" w:fill="FFFFFF"/>
          </w:rPr>
          <w:t>nvestnik.ru</w:t>
        </w:r>
        <w:proofErr w:type="spellEnd"/>
        <w:r w:rsidRPr="009615E4">
          <w:rPr>
            <w:rFonts w:ascii="Arial" w:eastAsia="Arial" w:hAnsi="Arial" w:cs="Arial"/>
            <w:color w:val="0000FF"/>
            <w:sz w:val="22"/>
            <w:szCs w:val="22"/>
            <w:u w:val="single"/>
            <w:shd w:val="clear" w:color="auto" w:fill="FFFFFF"/>
          </w:rPr>
          <w:t>), Торжок,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81" w:history="1">
        <w:proofErr w:type="gramStart"/>
        <w:r w:rsidRPr="009615E4">
          <w:rPr>
            <w:rFonts w:ascii="Arial" w:eastAsia="Arial" w:hAnsi="Arial" w:cs="Arial"/>
            <w:color w:val="0000FF"/>
            <w:sz w:val="22"/>
            <w:szCs w:val="22"/>
            <w:u w:val="single"/>
            <w:shd w:val="clear" w:color="auto" w:fill="FFFFFF"/>
          </w:rPr>
          <w:t>Комсомольская</w:t>
        </w:r>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tver.kp.ru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82" w:history="1">
        <w:proofErr w:type="spellStart"/>
        <w:r w:rsidRPr="009615E4">
          <w:rPr>
            <w:rFonts w:ascii="Arial" w:eastAsia="Arial" w:hAnsi="Arial" w:cs="Arial"/>
            <w:color w:val="0000FF"/>
            <w:sz w:val="22"/>
            <w:szCs w:val="22"/>
            <w:u w:val="single"/>
            <w:shd w:val="clear" w:color="auto" w:fill="FFFFFF"/>
          </w:rPr>
          <w:t>Новоторжский</w:t>
        </w:r>
        <w:proofErr w:type="spellEnd"/>
        <w:r w:rsidRPr="009615E4">
          <w:rPr>
            <w:rFonts w:ascii="Arial" w:eastAsia="Arial" w:hAnsi="Arial" w:cs="Arial"/>
            <w:color w:val="0000FF"/>
            <w:sz w:val="22"/>
            <w:szCs w:val="22"/>
            <w:u w:val="single"/>
            <w:shd w:val="clear" w:color="auto" w:fill="FFFFFF"/>
          </w:rPr>
          <w:t xml:space="preserve"> вестник (</w:t>
        </w:r>
        <w:proofErr w:type="spellStart"/>
        <w:r w:rsidRPr="009615E4">
          <w:rPr>
            <w:rFonts w:ascii="Arial" w:eastAsia="Arial" w:hAnsi="Arial" w:cs="Arial"/>
            <w:color w:val="0000FF"/>
            <w:sz w:val="22"/>
            <w:szCs w:val="22"/>
            <w:u w:val="single"/>
            <w:shd w:val="clear" w:color="auto" w:fill="FFFFFF"/>
          </w:rPr>
          <w:t>nvestnik.ru</w:t>
        </w:r>
        <w:proofErr w:type="spellEnd"/>
        <w:r w:rsidRPr="009615E4">
          <w:rPr>
            <w:rFonts w:ascii="Arial" w:eastAsia="Arial" w:hAnsi="Arial" w:cs="Arial"/>
            <w:color w:val="0000FF"/>
            <w:sz w:val="22"/>
            <w:szCs w:val="22"/>
            <w:u w:val="single"/>
            <w:shd w:val="clear" w:color="auto" w:fill="FFFFFF"/>
          </w:rPr>
          <w:t>), Торжок,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83" w:history="1">
        <w:proofErr w:type="spellStart"/>
        <w:r w:rsidRPr="009615E4">
          <w:rPr>
            <w:rFonts w:ascii="Arial" w:eastAsia="Arial" w:hAnsi="Arial" w:cs="Arial"/>
            <w:color w:val="0000FF"/>
            <w:sz w:val="22"/>
            <w:szCs w:val="22"/>
            <w:u w:val="single"/>
            <w:shd w:val="clear" w:color="auto" w:fill="FFFFFF"/>
          </w:rPr>
          <w:t>Новоторжский</w:t>
        </w:r>
        <w:proofErr w:type="spellEnd"/>
        <w:r w:rsidRPr="009615E4">
          <w:rPr>
            <w:rFonts w:ascii="Arial" w:eastAsia="Arial" w:hAnsi="Arial" w:cs="Arial"/>
            <w:color w:val="0000FF"/>
            <w:sz w:val="22"/>
            <w:szCs w:val="22"/>
            <w:u w:val="single"/>
            <w:shd w:val="clear" w:color="auto" w:fill="FFFFFF"/>
          </w:rPr>
          <w:t xml:space="preserve"> вестник (</w:t>
        </w:r>
        <w:proofErr w:type="spellStart"/>
        <w:r w:rsidRPr="009615E4">
          <w:rPr>
            <w:rFonts w:ascii="Arial" w:eastAsia="Arial" w:hAnsi="Arial" w:cs="Arial"/>
            <w:color w:val="0000FF"/>
            <w:sz w:val="22"/>
            <w:szCs w:val="22"/>
            <w:u w:val="single"/>
            <w:shd w:val="clear" w:color="auto" w:fill="FFFFFF"/>
          </w:rPr>
          <w:t>nvestnik.ru</w:t>
        </w:r>
        <w:proofErr w:type="spellEnd"/>
        <w:r w:rsidRPr="009615E4">
          <w:rPr>
            <w:rFonts w:ascii="Arial" w:eastAsia="Arial" w:hAnsi="Arial" w:cs="Arial"/>
            <w:color w:val="0000FF"/>
            <w:sz w:val="22"/>
            <w:szCs w:val="22"/>
            <w:u w:val="single"/>
            <w:shd w:val="clear" w:color="auto" w:fill="FFFFFF"/>
          </w:rPr>
          <w:t>), Торжок,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lang w:val="en-US"/>
        </w:rPr>
      </w:pPr>
      <w:hyperlink r:id="rId84" w:history="1">
        <w:r w:rsidRPr="009615E4">
          <w:rPr>
            <w:rFonts w:ascii="Arial" w:eastAsia="Arial" w:hAnsi="Arial" w:cs="Arial"/>
            <w:color w:val="0000FF"/>
            <w:sz w:val="22"/>
            <w:szCs w:val="22"/>
            <w:u w:val="single"/>
            <w:shd w:val="clear" w:color="auto" w:fill="FFFFFF"/>
            <w:lang w:val="en-US"/>
          </w:rPr>
          <w:t xml:space="preserve">PANORAMA PRO (panoramapro.ru), </w:t>
        </w:r>
        <w:r w:rsidRPr="009615E4">
          <w:rPr>
            <w:rFonts w:ascii="Arial" w:eastAsia="Arial" w:hAnsi="Arial" w:cs="Arial"/>
            <w:color w:val="0000FF"/>
            <w:sz w:val="22"/>
            <w:szCs w:val="22"/>
            <w:u w:val="single"/>
            <w:shd w:val="clear" w:color="auto" w:fill="FFFFFF"/>
          </w:rPr>
          <w:t>Тверь</w:t>
        </w:r>
        <w:r w:rsidRPr="009615E4">
          <w:rPr>
            <w:rFonts w:ascii="Arial" w:eastAsia="Arial" w:hAnsi="Arial" w:cs="Arial"/>
            <w:color w:val="0000FF"/>
            <w:sz w:val="22"/>
            <w:szCs w:val="22"/>
            <w:u w:val="single"/>
            <w:shd w:val="clear" w:color="auto" w:fill="FFFFFF"/>
            <w:lang w:val="en-US"/>
          </w:rPr>
          <w:t xml:space="preserve">, 7 </w:t>
        </w:r>
        <w:r w:rsidRPr="009615E4">
          <w:rPr>
            <w:rFonts w:ascii="Arial" w:eastAsia="Arial" w:hAnsi="Arial" w:cs="Arial"/>
            <w:color w:val="0000FF"/>
            <w:sz w:val="22"/>
            <w:szCs w:val="22"/>
            <w:u w:val="single"/>
            <w:shd w:val="clear" w:color="auto" w:fill="FFFFFF"/>
          </w:rPr>
          <w:t>февраля</w:t>
        </w:r>
        <w:r w:rsidRPr="009615E4">
          <w:rPr>
            <w:rFonts w:ascii="Arial" w:eastAsia="Arial" w:hAnsi="Arial" w:cs="Arial"/>
            <w:color w:val="0000FF"/>
            <w:sz w:val="22"/>
            <w:szCs w:val="22"/>
            <w:u w:val="single"/>
            <w:shd w:val="clear" w:color="auto" w:fill="FFFFFF"/>
            <w:lang w:val="en-US"/>
          </w:rPr>
          <w:t xml:space="preserve">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85" w:history="1">
        <w:proofErr w:type="gramStart"/>
        <w:r w:rsidRPr="009615E4">
          <w:rPr>
            <w:rFonts w:ascii="Arial" w:eastAsia="Arial" w:hAnsi="Arial" w:cs="Arial"/>
            <w:color w:val="0000FF"/>
            <w:sz w:val="22"/>
            <w:szCs w:val="22"/>
            <w:u w:val="single"/>
            <w:shd w:val="clear" w:color="auto" w:fill="FFFFFF"/>
          </w:rPr>
          <w:t>Бельская</w:t>
        </w:r>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бельскаяправда</w:t>
        </w:r>
        <w:proofErr w:type="spellEnd"/>
        <w:r w:rsidRPr="009615E4">
          <w:rPr>
            <w:rFonts w:ascii="Arial" w:eastAsia="Arial" w:hAnsi="Arial" w:cs="Arial"/>
            <w:color w:val="0000FF"/>
            <w:sz w:val="22"/>
            <w:szCs w:val="22"/>
            <w:u w:val="single"/>
            <w:shd w:val="clear" w:color="auto" w:fill="FFFFFF"/>
          </w:rPr>
          <w:t>), Белый,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86" w:history="1">
        <w:r w:rsidRPr="009615E4">
          <w:rPr>
            <w:rFonts w:ascii="Arial" w:eastAsia="Arial" w:hAnsi="Arial" w:cs="Arial"/>
            <w:color w:val="0000FF"/>
            <w:sz w:val="22"/>
            <w:szCs w:val="22"/>
            <w:u w:val="single"/>
            <w:shd w:val="clear" w:color="auto" w:fill="FFFFFF"/>
          </w:rPr>
          <w:t>Знамя (</w:t>
        </w:r>
        <w:proofErr w:type="spellStart"/>
        <w:r w:rsidRPr="009615E4">
          <w:rPr>
            <w:rFonts w:ascii="Arial" w:eastAsia="Arial" w:hAnsi="Arial" w:cs="Arial"/>
            <w:color w:val="0000FF"/>
            <w:sz w:val="22"/>
            <w:szCs w:val="22"/>
            <w:u w:val="single"/>
            <w:shd w:val="clear" w:color="auto" w:fill="FFFFFF"/>
          </w:rPr>
          <w:t>kuvznama.ru</w:t>
        </w:r>
        <w:proofErr w:type="spellEnd"/>
        <w:r w:rsidRPr="009615E4">
          <w:rPr>
            <w:rFonts w:ascii="Arial" w:eastAsia="Arial" w:hAnsi="Arial" w:cs="Arial"/>
            <w:color w:val="0000FF"/>
            <w:sz w:val="22"/>
            <w:szCs w:val="22"/>
            <w:u w:val="single"/>
            <w:shd w:val="clear" w:color="auto" w:fill="FFFFFF"/>
          </w:rPr>
          <w:t>), Кувшиново,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87" w:history="1">
        <w:r w:rsidRPr="009615E4">
          <w:rPr>
            <w:rFonts w:ascii="Arial" w:eastAsia="Arial" w:hAnsi="Arial" w:cs="Arial"/>
            <w:color w:val="0000FF"/>
            <w:sz w:val="22"/>
            <w:szCs w:val="22"/>
            <w:u w:val="single"/>
            <w:shd w:val="clear" w:color="auto" w:fill="FFFFFF"/>
          </w:rPr>
          <w:t>Главный региональный (</w:t>
        </w:r>
        <w:proofErr w:type="spellStart"/>
        <w:r w:rsidRPr="009615E4">
          <w:rPr>
            <w:rFonts w:ascii="Arial" w:eastAsia="Arial" w:hAnsi="Arial" w:cs="Arial"/>
            <w:color w:val="0000FF"/>
            <w:sz w:val="22"/>
            <w:szCs w:val="22"/>
            <w:u w:val="single"/>
            <w:shd w:val="clear" w:color="auto" w:fill="FFFFFF"/>
          </w:rPr>
          <w:t>glavny.tv</w:t>
        </w:r>
        <w:proofErr w:type="spellEnd"/>
        <w:r w:rsidRPr="009615E4">
          <w:rPr>
            <w:rFonts w:ascii="Arial" w:eastAsia="Arial" w:hAnsi="Arial" w:cs="Arial"/>
            <w:color w:val="0000FF"/>
            <w:sz w:val="22"/>
            <w:szCs w:val="22"/>
            <w:u w:val="single"/>
            <w:shd w:val="clear" w:color="auto" w:fill="FFFFFF"/>
          </w:rPr>
          <w:t>), Смоленск,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88" w:history="1">
        <w:proofErr w:type="spellStart"/>
        <w:r w:rsidRPr="009615E4">
          <w:rPr>
            <w:rFonts w:ascii="Arial" w:eastAsia="Arial" w:hAnsi="Arial" w:cs="Arial"/>
            <w:color w:val="0000FF"/>
            <w:sz w:val="22"/>
            <w:szCs w:val="22"/>
            <w:u w:val="single"/>
            <w:shd w:val="clear" w:color="auto" w:fill="FFFFFF"/>
          </w:rPr>
          <w:t>Молоковский</w:t>
        </w:r>
        <w:proofErr w:type="spellEnd"/>
        <w:r w:rsidRPr="009615E4">
          <w:rPr>
            <w:rFonts w:ascii="Arial" w:eastAsia="Arial" w:hAnsi="Arial" w:cs="Arial"/>
            <w:color w:val="0000FF"/>
            <w:sz w:val="22"/>
            <w:szCs w:val="22"/>
            <w:u w:val="single"/>
            <w:shd w:val="clear" w:color="auto" w:fill="FFFFFF"/>
          </w:rPr>
          <w:t xml:space="preserve"> край (</w:t>
        </w:r>
        <w:proofErr w:type="spellStart"/>
        <w:r w:rsidRPr="009615E4">
          <w:rPr>
            <w:rFonts w:ascii="Arial" w:eastAsia="Arial" w:hAnsi="Arial" w:cs="Arial"/>
            <w:color w:val="0000FF"/>
            <w:sz w:val="22"/>
            <w:szCs w:val="22"/>
            <w:u w:val="single"/>
            <w:shd w:val="clear" w:color="auto" w:fill="FFFFFF"/>
          </w:rPr>
          <w:t>молоковскийкрай</w:t>
        </w:r>
        <w:proofErr w:type="spellEnd"/>
        <w:r w:rsidRPr="009615E4">
          <w:rPr>
            <w:rFonts w:ascii="Arial" w:eastAsia="Arial" w:hAnsi="Arial" w:cs="Arial"/>
            <w:color w:val="0000FF"/>
            <w:sz w:val="22"/>
            <w:szCs w:val="22"/>
            <w:u w:val="single"/>
            <w:shd w:val="clear" w:color="auto" w:fill="FFFFFF"/>
          </w:rPr>
          <w:t>), п. Молоково,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89" w:history="1">
        <w:proofErr w:type="spellStart"/>
        <w:r w:rsidRPr="009615E4">
          <w:rPr>
            <w:rFonts w:ascii="Arial" w:eastAsia="Arial" w:hAnsi="Arial" w:cs="Arial"/>
            <w:color w:val="0000FF"/>
            <w:sz w:val="22"/>
            <w:szCs w:val="22"/>
            <w:u w:val="single"/>
            <w:shd w:val="clear" w:color="auto" w:fill="FFFFFF"/>
          </w:rPr>
          <w:t>Новоторжский</w:t>
        </w:r>
        <w:proofErr w:type="spellEnd"/>
        <w:r w:rsidRPr="009615E4">
          <w:rPr>
            <w:rFonts w:ascii="Arial" w:eastAsia="Arial" w:hAnsi="Arial" w:cs="Arial"/>
            <w:color w:val="0000FF"/>
            <w:sz w:val="22"/>
            <w:szCs w:val="22"/>
            <w:u w:val="single"/>
            <w:shd w:val="clear" w:color="auto" w:fill="FFFFFF"/>
          </w:rPr>
          <w:t xml:space="preserve"> вестник (</w:t>
        </w:r>
        <w:proofErr w:type="spellStart"/>
        <w:r w:rsidRPr="009615E4">
          <w:rPr>
            <w:rFonts w:ascii="Arial" w:eastAsia="Arial" w:hAnsi="Arial" w:cs="Arial"/>
            <w:color w:val="0000FF"/>
            <w:sz w:val="22"/>
            <w:szCs w:val="22"/>
            <w:u w:val="single"/>
            <w:shd w:val="clear" w:color="auto" w:fill="FFFFFF"/>
          </w:rPr>
          <w:t>nvestnik.ru</w:t>
        </w:r>
        <w:proofErr w:type="spellEnd"/>
        <w:r w:rsidRPr="009615E4">
          <w:rPr>
            <w:rFonts w:ascii="Arial" w:eastAsia="Arial" w:hAnsi="Arial" w:cs="Arial"/>
            <w:color w:val="0000FF"/>
            <w:sz w:val="22"/>
            <w:szCs w:val="22"/>
            <w:u w:val="single"/>
            <w:shd w:val="clear" w:color="auto" w:fill="FFFFFF"/>
          </w:rPr>
          <w:t>), Торжок,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90" w:history="1">
        <w:r w:rsidRPr="009615E4">
          <w:rPr>
            <w:rFonts w:ascii="Arial" w:eastAsia="Arial" w:hAnsi="Arial" w:cs="Arial"/>
            <w:color w:val="0000FF"/>
            <w:sz w:val="22"/>
            <w:szCs w:val="22"/>
            <w:u w:val="single"/>
            <w:shd w:val="clear" w:color="auto" w:fill="FFFFFF"/>
          </w:rPr>
          <w:t>Тверь (</w:t>
        </w:r>
        <w:proofErr w:type="spellStart"/>
        <w:r w:rsidRPr="009615E4">
          <w:rPr>
            <w:rFonts w:ascii="Arial" w:eastAsia="Arial" w:hAnsi="Arial" w:cs="Arial"/>
            <w:color w:val="0000FF"/>
            <w:sz w:val="22"/>
            <w:szCs w:val="22"/>
            <w:u w:val="single"/>
            <w:shd w:val="clear" w:color="auto" w:fill="FFFFFF"/>
          </w:rPr>
          <w:t>toptver.ru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91" w:history="1">
        <w:r w:rsidRPr="009615E4">
          <w:rPr>
            <w:rFonts w:ascii="Arial" w:eastAsia="Arial" w:hAnsi="Arial" w:cs="Arial"/>
            <w:color w:val="0000FF"/>
            <w:sz w:val="22"/>
            <w:szCs w:val="22"/>
            <w:u w:val="single"/>
            <w:shd w:val="clear" w:color="auto" w:fill="FFFFFF"/>
          </w:rPr>
          <w:t>Тверская жизнь (</w:t>
        </w:r>
        <w:proofErr w:type="spellStart"/>
        <w:r w:rsidRPr="009615E4">
          <w:rPr>
            <w:rFonts w:ascii="Arial" w:eastAsia="Arial" w:hAnsi="Arial" w:cs="Arial"/>
            <w:color w:val="0000FF"/>
            <w:sz w:val="22"/>
            <w:szCs w:val="22"/>
            <w:u w:val="single"/>
            <w:shd w:val="clear" w:color="auto" w:fill="FFFFFF"/>
          </w:rPr>
          <w:t>tverlife.ru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92" w:history="1">
        <w:proofErr w:type="spellStart"/>
        <w:r w:rsidRPr="009615E4">
          <w:rPr>
            <w:rFonts w:ascii="Arial" w:eastAsia="Arial" w:hAnsi="Arial" w:cs="Arial"/>
            <w:color w:val="0000FF"/>
            <w:sz w:val="22"/>
            <w:szCs w:val="22"/>
            <w:u w:val="single"/>
            <w:shd w:val="clear" w:color="auto" w:fill="FFFFFF"/>
          </w:rPr>
          <w:t>Зубцовская</w:t>
        </w:r>
        <w:proofErr w:type="spellEnd"/>
        <w:r w:rsidRPr="009615E4">
          <w:rPr>
            <w:rFonts w:ascii="Arial" w:eastAsia="Arial" w:hAnsi="Arial" w:cs="Arial"/>
            <w:color w:val="0000FF"/>
            <w:sz w:val="22"/>
            <w:szCs w:val="22"/>
            <w:u w:val="single"/>
            <w:shd w:val="clear" w:color="auto" w:fill="FFFFFF"/>
          </w:rPr>
          <w:t xml:space="preserve"> жизнь (</w:t>
        </w:r>
        <w:proofErr w:type="spellStart"/>
        <w:r w:rsidRPr="009615E4">
          <w:rPr>
            <w:rFonts w:ascii="Arial" w:eastAsia="Arial" w:hAnsi="Arial" w:cs="Arial"/>
            <w:color w:val="0000FF"/>
            <w:sz w:val="22"/>
            <w:szCs w:val="22"/>
            <w:u w:val="single"/>
            <w:shd w:val="clear" w:color="auto" w:fill="FFFFFF"/>
          </w:rPr>
          <w:t>зубцовскаяжизнь</w:t>
        </w:r>
        <w:proofErr w:type="spellEnd"/>
        <w:r w:rsidRPr="009615E4">
          <w:rPr>
            <w:rFonts w:ascii="Arial" w:eastAsia="Arial" w:hAnsi="Arial" w:cs="Arial"/>
            <w:color w:val="0000FF"/>
            <w:sz w:val="22"/>
            <w:szCs w:val="22"/>
            <w:u w:val="single"/>
            <w:shd w:val="clear" w:color="auto" w:fill="FFFFFF"/>
          </w:rPr>
          <w:t>), Зубцов,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93" w:history="1">
        <w:r w:rsidRPr="009615E4">
          <w:rPr>
            <w:rFonts w:ascii="Arial" w:eastAsia="Arial" w:hAnsi="Arial" w:cs="Arial"/>
            <w:color w:val="0000FF"/>
            <w:sz w:val="22"/>
            <w:szCs w:val="22"/>
            <w:u w:val="single"/>
            <w:shd w:val="clear" w:color="auto" w:fill="FFFFFF"/>
          </w:rPr>
          <w:t>Заря (</w:t>
        </w:r>
        <w:proofErr w:type="spellStart"/>
        <w:r w:rsidRPr="009615E4">
          <w:rPr>
            <w:rFonts w:ascii="Arial" w:eastAsia="Arial" w:hAnsi="Arial" w:cs="Arial"/>
            <w:color w:val="0000FF"/>
            <w:sz w:val="22"/>
            <w:szCs w:val="22"/>
            <w:u w:val="single"/>
            <w:shd w:val="clear" w:color="auto" w:fill="FFFFFF"/>
          </w:rPr>
          <w:t>konzarya.ru</w:t>
        </w:r>
        <w:proofErr w:type="spellEnd"/>
        <w:r w:rsidRPr="009615E4">
          <w:rPr>
            <w:rFonts w:ascii="Arial" w:eastAsia="Arial" w:hAnsi="Arial" w:cs="Arial"/>
            <w:color w:val="0000FF"/>
            <w:sz w:val="22"/>
            <w:szCs w:val="22"/>
            <w:u w:val="single"/>
            <w:shd w:val="clear" w:color="auto" w:fill="FFFFFF"/>
          </w:rPr>
          <w:t>), Конаково,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94" w:history="1">
        <w:r w:rsidRPr="009615E4">
          <w:rPr>
            <w:rFonts w:ascii="Arial" w:eastAsia="Arial" w:hAnsi="Arial" w:cs="Arial"/>
            <w:color w:val="0000FF"/>
            <w:sz w:val="22"/>
            <w:szCs w:val="22"/>
            <w:u w:val="single"/>
            <w:shd w:val="clear" w:color="auto" w:fill="FFFFFF"/>
          </w:rPr>
          <w:t>Тверское информационное агентство (</w:t>
        </w:r>
        <w:proofErr w:type="spellStart"/>
        <w:r w:rsidRPr="009615E4">
          <w:rPr>
            <w:rFonts w:ascii="Arial" w:eastAsia="Arial" w:hAnsi="Arial" w:cs="Arial"/>
            <w:color w:val="0000FF"/>
            <w:sz w:val="22"/>
            <w:szCs w:val="22"/>
            <w:u w:val="single"/>
            <w:shd w:val="clear" w:color="auto" w:fill="FFFFFF"/>
          </w:rPr>
          <w:t>tvernews.ru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95" w:history="1">
        <w:r w:rsidRPr="009615E4">
          <w:rPr>
            <w:rFonts w:ascii="Arial" w:eastAsia="Arial" w:hAnsi="Arial" w:cs="Arial"/>
            <w:color w:val="0000FF"/>
            <w:sz w:val="22"/>
            <w:szCs w:val="22"/>
            <w:u w:val="single"/>
            <w:shd w:val="clear" w:color="auto" w:fill="FFFFFF"/>
          </w:rPr>
          <w:t>Наша жизнь (</w:t>
        </w:r>
        <w:proofErr w:type="spellStart"/>
        <w:r w:rsidRPr="009615E4">
          <w:rPr>
            <w:rFonts w:ascii="Arial" w:eastAsia="Arial" w:hAnsi="Arial" w:cs="Arial"/>
            <w:color w:val="0000FF"/>
            <w:sz w:val="22"/>
            <w:szCs w:val="22"/>
            <w:u w:val="single"/>
            <w:shd w:val="clear" w:color="auto" w:fill="FFFFFF"/>
          </w:rPr>
          <w:t>нашажизнь</w:t>
        </w:r>
        <w:proofErr w:type="spellEnd"/>
        <w:r w:rsidRPr="009615E4">
          <w:rPr>
            <w:rFonts w:ascii="Arial" w:eastAsia="Arial" w:hAnsi="Arial" w:cs="Arial"/>
            <w:color w:val="0000FF"/>
            <w:sz w:val="22"/>
            <w:szCs w:val="22"/>
            <w:u w:val="single"/>
            <w:shd w:val="clear" w:color="auto" w:fill="FFFFFF"/>
          </w:rPr>
          <w:t>), Лихославль,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96" w:history="1">
        <w:proofErr w:type="spellStart"/>
        <w:r w:rsidRPr="009615E4">
          <w:rPr>
            <w:rFonts w:ascii="Arial" w:eastAsia="Arial" w:hAnsi="Arial" w:cs="Arial"/>
            <w:color w:val="0000FF"/>
            <w:sz w:val="22"/>
            <w:szCs w:val="22"/>
            <w:u w:val="single"/>
            <w:shd w:val="clear" w:color="auto" w:fill="FFFFFF"/>
          </w:rPr>
          <w:t>Сандовские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сандовскиевести</w:t>
        </w:r>
        <w:proofErr w:type="spellEnd"/>
        <w:r w:rsidRPr="009615E4">
          <w:rPr>
            <w:rFonts w:ascii="Arial" w:eastAsia="Arial" w:hAnsi="Arial" w:cs="Arial"/>
            <w:color w:val="0000FF"/>
            <w:sz w:val="22"/>
            <w:szCs w:val="22"/>
            <w:u w:val="single"/>
            <w:shd w:val="clear" w:color="auto" w:fill="FFFFFF"/>
          </w:rPr>
          <w:t>), п.г.т. Сандово,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97" w:history="1">
        <w:r w:rsidRPr="009615E4">
          <w:rPr>
            <w:rFonts w:ascii="Arial" w:eastAsia="Arial" w:hAnsi="Arial" w:cs="Arial"/>
            <w:color w:val="0000FF"/>
            <w:sz w:val="22"/>
            <w:szCs w:val="22"/>
            <w:u w:val="single"/>
            <w:shd w:val="clear" w:color="auto" w:fill="FFFFFF"/>
          </w:rPr>
          <w:t>Ленинское знамя (</w:t>
        </w:r>
        <w:proofErr w:type="spellStart"/>
        <w:r w:rsidRPr="009615E4">
          <w:rPr>
            <w:rFonts w:ascii="Arial" w:eastAsia="Arial" w:hAnsi="Arial" w:cs="Arial"/>
            <w:color w:val="0000FF"/>
            <w:sz w:val="22"/>
            <w:szCs w:val="22"/>
            <w:u w:val="single"/>
            <w:shd w:val="clear" w:color="auto" w:fill="FFFFFF"/>
          </w:rPr>
          <w:t>leninskoeznamya.tverreg.ru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98" w:history="1">
        <w:proofErr w:type="spellStart"/>
        <w:r w:rsidRPr="009615E4">
          <w:rPr>
            <w:rFonts w:ascii="Arial" w:eastAsia="Arial" w:hAnsi="Arial" w:cs="Arial"/>
            <w:color w:val="0000FF"/>
            <w:sz w:val="22"/>
            <w:szCs w:val="22"/>
            <w:u w:val="single"/>
            <w:shd w:val="clear" w:color="auto" w:fill="FFFFFF"/>
          </w:rPr>
          <w:t>Андреапольские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андреапольскиевести</w:t>
        </w:r>
        <w:proofErr w:type="spellEnd"/>
        <w:r w:rsidRPr="009615E4">
          <w:rPr>
            <w:rFonts w:ascii="Arial" w:eastAsia="Arial" w:hAnsi="Arial" w:cs="Arial"/>
            <w:color w:val="0000FF"/>
            <w:sz w:val="22"/>
            <w:szCs w:val="22"/>
            <w:u w:val="single"/>
            <w:shd w:val="clear" w:color="auto" w:fill="FFFFFF"/>
          </w:rPr>
          <w:t xml:space="preserve">), </w:t>
        </w:r>
        <w:proofErr w:type="spellStart"/>
        <w:r w:rsidRPr="009615E4">
          <w:rPr>
            <w:rFonts w:ascii="Arial" w:eastAsia="Arial" w:hAnsi="Arial" w:cs="Arial"/>
            <w:color w:val="0000FF"/>
            <w:sz w:val="22"/>
            <w:szCs w:val="22"/>
            <w:u w:val="single"/>
            <w:shd w:val="clear" w:color="auto" w:fill="FFFFFF"/>
          </w:rPr>
          <w:t>Андреаполь</w:t>
        </w:r>
        <w:proofErr w:type="spellEnd"/>
        <w:r w:rsidRPr="009615E4">
          <w:rPr>
            <w:rFonts w:ascii="Arial" w:eastAsia="Arial" w:hAnsi="Arial" w:cs="Arial"/>
            <w:color w:val="0000FF"/>
            <w:sz w:val="22"/>
            <w:szCs w:val="22"/>
            <w:u w:val="single"/>
            <w:shd w:val="clear" w:color="auto" w:fill="FFFFFF"/>
          </w:rPr>
          <w:t>,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99" w:history="1">
        <w:r w:rsidRPr="009615E4">
          <w:rPr>
            <w:rFonts w:ascii="Arial" w:eastAsia="Arial" w:hAnsi="Arial" w:cs="Arial"/>
            <w:color w:val="0000FF"/>
            <w:sz w:val="22"/>
            <w:szCs w:val="22"/>
            <w:u w:val="single"/>
            <w:shd w:val="clear" w:color="auto" w:fill="FFFFFF"/>
          </w:rPr>
          <w:t>Авангард (авангард), Западная Двина,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100" w:history="1">
        <w:r w:rsidRPr="009615E4">
          <w:rPr>
            <w:rFonts w:ascii="Arial" w:eastAsia="Arial" w:hAnsi="Arial" w:cs="Arial"/>
            <w:color w:val="0000FF"/>
            <w:sz w:val="22"/>
            <w:szCs w:val="22"/>
            <w:u w:val="single"/>
            <w:shd w:val="clear" w:color="auto" w:fill="FFFFFF"/>
          </w:rPr>
          <w:t>Лесной вестник (</w:t>
        </w:r>
        <w:proofErr w:type="spellStart"/>
        <w:r w:rsidRPr="009615E4">
          <w:rPr>
            <w:rFonts w:ascii="Arial" w:eastAsia="Arial" w:hAnsi="Arial" w:cs="Arial"/>
            <w:color w:val="0000FF"/>
            <w:sz w:val="22"/>
            <w:szCs w:val="22"/>
            <w:u w:val="single"/>
            <w:shd w:val="clear" w:color="auto" w:fill="FFFFFF"/>
          </w:rPr>
          <w:t>леснойвестник</w:t>
        </w:r>
        <w:proofErr w:type="spellEnd"/>
        <w:r w:rsidRPr="009615E4">
          <w:rPr>
            <w:rFonts w:ascii="Arial" w:eastAsia="Arial" w:hAnsi="Arial" w:cs="Arial"/>
            <w:color w:val="0000FF"/>
            <w:sz w:val="22"/>
            <w:szCs w:val="22"/>
            <w:u w:val="single"/>
            <w:shd w:val="clear" w:color="auto" w:fill="FFFFFF"/>
          </w:rPr>
          <w:t xml:space="preserve">), с. </w:t>
        </w:r>
        <w:proofErr w:type="gramStart"/>
        <w:r w:rsidRPr="009615E4">
          <w:rPr>
            <w:rFonts w:ascii="Arial" w:eastAsia="Arial" w:hAnsi="Arial" w:cs="Arial"/>
            <w:color w:val="0000FF"/>
            <w:sz w:val="22"/>
            <w:szCs w:val="22"/>
            <w:u w:val="single"/>
            <w:shd w:val="clear" w:color="auto" w:fill="FFFFFF"/>
          </w:rPr>
          <w:t>Лесное</w:t>
        </w:r>
        <w:proofErr w:type="gramEnd"/>
        <w:r w:rsidRPr="009615E4">
          <w:rPr>
            <w:rFonts w:ascii="Arial" w:eastAsia="Arial" w:hAnsi="Arial" w:cs="Arial"/>
            <w:color w:val="0000FF"/>
            <w:sz w:val="22"/>
            <w:szCs w:val="22"/>
            <w:u w:val="single"/>
            <w:shd w:val="clear" w:color="auto" w:fill="FFFFFF"/>
          </w:rPr>
          <w:t xml:space="preserve"> (Тверская обл.),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101" w:history="1">
        <w:r w:rsidRPr="009615E4">
          <w:rPr>
            <w:rFonts w:ascii="Arial" w:eastAsia="Arial" w:hAnsi="Arial" w:cs="Arial"/>
            <w:color w:val="0000FF"/>
            <w:sz w:val="22"/>
            <w:szCs w:val="22"/>
            <w:u w:val="single"/>
            <w:shd w:val="clear" w:color="auto" w:fill="FFFFFF"/>
          </w:rPr>
          <w:t>Коммунар (коммунар), п. Фирово,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102" w:history="1">
        <w:r w:rsidRPr="009615E4">
          <w:rPr>
            <w:rFonts w:ascii="Arial" w:eastAsia="Arial" w:hAnsi="Arial" w:cs="Arial"/>
            <w:color w:val="0000FF"/>
            <w:sz w:val="22"/>
            <w:szCs w:val="22"/>
            <w:u w:val="single"/>
            <w:shd w:val="clear" w:color="auto" w:fill="FFFFFF"/>
          </w:rPr>
          <w:t>Вперед (вперед), Калязин,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103" w:history="1">
        <w:proofErr w:type="spellStart"/>
        <w:proofErr w:type="gramStart"/>
        <w:r w:rsidRPr="009615E4">
          <w:rPr>
            <w:rFonts w:ascii="Arial" w:eastAsia="Arial" w:hAnsi="Arial" w:cs="Arial"/>
            <w:color w:val="0000FF"/>
            <w:sz w:val="22"/>
            <w:szCs w:val="22"/>
            <w:u w:val="single"/>
            <w:shd w:val="clear" w:color="auto" w:fill="FFFFFF"/>
          </w:rPr>
          <w:t>Вышневолоцкая</w:t>
        </w:r>
        <w:proofErr w:type="spellEnd"/>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вышневолоцкаяправда</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104" w:history="1">
        <w:proofErr w:type="spellStart"/>
        <w:r w:rsidRPr="009615E4">
          <w:rPr>
            <w:rFonts w:ascii="Arial" w:eastAsia="Arial" w:hAnsi="Arial" w:cs="Arial"/>
            <w:color w:val="0000FF"/>
            <w:sz w:val="22"/>
            <w:szCs w:val="22"/>
            <w:u w:val="single"/>
            <w:shd w:val="clear" w:color="auto" w:fill="FFFFFF"/>
          </w:rPr>
          <w:t>Спировские</w:t>
        </w:r>
        <w:proofErr w:type="spellEnd"/>
        <w:r w:rsidRPr="009615E4">
          <w:rPr>
            <w:rFonts w:ascii="Arial" w:eastAsia="Arial" w:hAnsi="Arial" w:cs="Arial"/>
            <w:color w:val="0000FF"/>
            <w:sz w:val="22"/>
            <w:szCs w:val="22"/>
            <w:u w:val="single"/>
            <w:shd w:val="clear" w:color="auto" w:fill="FFFFFF"/>
          </w:rPr>
          <w:t xml:space="preserve"> известия (</w:t>
        </w:r>
        <w:proofErr w:type="spellStart"/>
        <w:r w:rsidRPr="009615E4">
          <w:rPr>
            <w:rFonts w:ascii="Arial" w:eastAsia="Arial" w:hAnsi="Arial" w:cs="Arial"/>
            <w:color w:val="0000FF"/>
            <w:sz w:val="22"/>
            <w:szCs w:val="22"/>
            <w:u w:val="single"/>
            <w:shd w:val="clear" w:color="auto" w:fill="FFFFFF"/>
          </w:rPr>
          <w:t>спировскиеизвестия</w:t>
        </w:r>
        <w:proofErr w:type="spellEnd"/>
        <w:r w:rsidRPr="009615E4">
          <w:rPr>
            <w:rFonts w:ascii="Arial" w:eastAsia="Arial" w:hAnsi="Arial" w:cs="Arial"/>
            <w:color w:val="0000FF"/>
            <w:sz w:val="22"/>
            <w:szCs w:val="22"/>
            <w:u w:val="single"/>
            <w:shd w:val="clear" w:color="auto" w:fill="FFFFFF"/>
          </w:rPr>
          <w:t>), п. Спирово,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105" w:history="1">
        <w:r w:rsidRPr="009615E4">
          <w:rPr>
            <w:rFonts w:ascii="Arial" w:eastAsia="Arial" w:hAnsi="Arial" w:cs="Arial"/>
            <w:color w:val="0000FF"/>
            <w:sz w:val="22"/>
            <w:szCs w:val="22"/>
            <w:u w:val="single"/>
            <w:shd w:val="clear" w:color="auto" w:fill="FFFFFF"/>
          </w:rPr>
          <w:t>Жарковский вестник (</w:t>
        </w:r>
        <w:proofErr w:type="spellStart"/>
        <w:r w:rsidRPr="009615E4">
          <w:rPr>
            <w:rFonts w:ascii="Arial" w:eastAsia="Arial" w:hAnsi="Arial" w:cs="Arial"/>
            <w:color w:val="0000FF"/>
            <w:sz w:val="22"/>
            <w:szCs w:val="22"/>
            <w:u w:val="single"/>
            <w:shd w:val="clear" w:color="auto" w:fill="FFFFFF"/>
          </w:rPr>
          <w:t>жарковскийвестник</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106" w:history="1">
        <w:r w:rsidRPr="009615E4">
          <w:rPr>
            <w:rFonts w:ascii="Arial" w:eastAsia="Arial" w:hAnsi="Arial" w:cs="Arial"/>
            <w:color w:val="0000FF"/>
            <w:sz w:val="22"/>
            <w:szCs w:val="22"/>
            <w:u w:val="single"/>
            <w:shd w:val="clear" w:color="auto" w:fill="FFFFFF"/>
          </w:rPr>
          <w:t>Новая жизнь (</w:t>
        </w:r>
        <w:proofErr w:type="spellStart"/>
        <w:r w:rsidRPr="009615E4">
          <w:rPr>
            <w:rFonts w:ascii="Arial" w:eastAsia="Arial" w:hAnsi="Arial" w:cs="Arial"/>
            <w:color w:val="0000FF"/>
            <w:sz w:val="22"/>
            <w:szCs w:val="22"/>
            <w:u w:val="single"/>
            <w:shd w:val="clear" w:color="auto" w:fill="FFFFFF"/>
          </w:rPr>
          <w:t>новаяжизнь</w:t>
        </w:r>
        <w:proofErr w:type="spellEnd"/>
        <w:r w:rsidRPr="009615E4">
          <w:rPr>
            <w:rFonts w:ascii="Arial" w:eastAsia="Arial" w:hAnsi="Arial" w:cs="Arial"/>
            <w:color w:val="0000FF"/>
            <w:sz w:val="22"/>
            <w:szCs w:val="22"/>
            <w:u w:val="single"/>
            <w:shd w:val="clear" w:color="auto" w:fill="FFFFFF"/>
          </w:rPr>
          <w:t>), Бологое, 7 февраля 2022</w:t>
        </w:r>
      </w:hyperlink>
    </w:p>
    <w:p w:rsidR="009615E4" w:rsidRPr="009615E4" w:rsidRDefault="009615E4" w:rsidP="009615E4">
      <w:pPr>
        <w:numPr>
          <w:ilvl w:val="0"/>
          <w:numId w:val="4"/>
        </w:numPr>
        <w:ind w:left="0" w:firstLine="0"/>
        <w:rPr>
          <w:rFonts w:ascii="Arial" w:eastAsia="Arial" w:hAnsi="Arial" w:cs="Arial"/>
          <w:color w:val="0000FF"/>
          <w:sz w:val="22"/>
          <w:szCs w:val="22"/>
          <w:shd w:val="clear" w:color="auto" w:fill="FFFFFF"/>
        </w:rPr>
      </w:pPr>
      <w:hyperlink r:id="rId107" w:history="1">
        <w:r w:rsidRPr="009615E4">
          <w:rPr>
            <w:rFonts w:ascii="Arial" w:eastAsia="Arial" w:hAnsi="Arial" w:cs="Arial"/>
            <w:color w:val="0000FF"/>
            <w:sz w:val="22"/>
            <w:szCs w:val="22"/>
            <w:u w:val="single"/>
            <w:shd w:val="clear" w:color="auto" w:fill="FFFFFF"/>
          </w:rPr>
          <w:t>Тверские ведомости (</w:t>
        </w:r>
        <w:proofErr w:type="spellStart"/>
        <w:r w:rsidRPr="009615E4">
          <w:rPr>
            <w:rFonts w:ascii="Arial" w:eastAsia="Arial" w:hAnsi="Arial" w:cs="Arial"/>
            <w:color w:val="0000FF"/>
            <w:sz w:val="22"/>
            <w:szCs w:val="22"/>
            <w:u w:val="single"/>
            <w:shd w:val="clear" w:color="auto" w:fill="FFFFFF"/>
          </w:rPr>
          <w:t>vedtver.ru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Default="009615E4" w:rsidP="009615E4">
      <w:pPr>
        <w:jc w:val="right"/>
        <w:rPr>
          <w:rFonts w:ascii="Arial" w:eastAsia="Arial" w:hAnsi="Arial" w:cs="Arial"/>
          <w:color w:val="0000FF"/>
          <w:sz w:val="22"/>
          <w:szCs w:val="22"/>
          <w:shd w:val="clear" w:color="auto" w:fill="FFFFFF"/>
        </w:rPr>
      </w:pPr>
      <w:hyperlink w:anchor="tabtxt_1575050_1911805600" w:history="1">
        <w:r w:rsidRPr="009615E4">
          <w:rPr>
            <w:rFonts w:ascii="Arial" w:eastAsia="Arial" w:hAnsi="Arial" w:cs="Arial"/>
            <w:color w:val="0000FF"/>
            <w:sz w:val="22"/>
            <w:szCs w:val="22"/>
            <w:u w:val="single"/>
            <w:shd w:val="clear" w:color="auto" w:fill="FFFFFF"/>
          </w:rPr>
          <w:t>К заголовкам сообщений</w:t>
        </w:r>
      </w:hyperlink>
    </w:p>
    <w:p w:rsidR="009615E4" w:rsidRPr="009615E4" w:rsidRDefault="009615E4" w:rsidP="009615E4">
      <w:pPr>
        <w:jc w:val="right"/>
        <w:rPr>
          <w:rFonts w:ascii="Arial" w:eastAsia="Arial" w:hAnsi="Arial" w:cs="Arial"/>
          <w:color w:val="0000FF"/>
          <w:sz w:val="22"/>
          <w:szCs w:val="22"/>
          <w:shd w:val="clear" w:color="auto" w:fill="FFFFFF"/>
        </w:rPr>
      </w:pPr>
    </w:p>
    <w:p w:rsidR="009615E4" w:rsidRPr="009615E4" w:rsidRDefault="009615E4" w:rsidP="009615E4">
      <w:pPr>
        <w:rPr>
          <w:rFonts w:ascii="Arial" w:eastAsia="Arial" w:hAnsi="Arial" w:cs="Arial"/>
          <w:b/>
          <w:color w:val="000000"/>
          <w:sz w:val="22"/>
          <w:szCs w:val="22"/>
          <w:shd w:val="clear" w:color="auto" w:fill="FFFFFF"/>
        </w:rPr>
      </w:pPr>
      <w:proofErr w:type="spellStart"/>
      <w:r w:rsidRPr="009615E4">
        <w:rPr>
          <w:rFonts w:ascii="Arial" w:eastAsia="Arial" w:hAnsi="Arial" w:cs="Arial"/>
          <w:b/>
          <w:color w:val="000000"/>
          <w:sz w:val="22"/>
          <w:szCs w:val="22"/>
          <w:shd w:val="clear" w:color="auto" w:fill="FFFFFF"/>
        </w:rPr>
        <w:t>Tverigrad.ru</w:t>
      </w:r>
      <w:proofErr w:type="spellEnd"/>
      <w:r w:rsidRPr="009615E4">
        <w:rPr>
          <w:rFonts w:ascii="Arial" w:eastAsia="Arial" w:hAnsi="Arial" w:cs="Arial"/>
          <w:b/>
          <w:color w:val="000000"/>
          <w:sz w:val="22"/>
          <w:szCs w:val="22"/>
          <w:shd w:val="clear" w:color="auto" w:fill="FFFFFF"/>
        </w:rPr>
        <w:t>, Тверь, 07 февраля 2022</w:t>
      </w:r>
    </w:p>
    <w:p w:rsidR="009615E4" w:rsidRPr="009615E4" w:rsidRDefault="009615E4" w:rsidP="009615E4">
      <w:pPr>
        <w:jc w:val="both"/>
        <w:outlineLvl w:val="1"/>
        <w:rPr>
          <w:rFonts w:ascii="Arial" w:eastAsia="Arial" w:hAnsi="Arial" w:cs="Arial"/>
          <w:color w:val="000000"/>
          <w:sz w:val="22"/>
          <w:szCs w:val="22"/>
          <w:shd w:val="clear" w:color="auto" w:fill="FFFFFF"/>
        </w:rPr>
      </w:pPr>
      <w:bookmarkStart w:id="25" w:name="ant_1575050_1911678873"/>
      <w:r w:rsidRPr="009615E4">
        <w:rPr>
          <w:rFonts w:ascii="Arial" w:eastAsia="Arial" w:hAnsi="Arial" w:cs="Arial"/>
          <w:color w:val="000000"/>
          <w:sz w:val="22"/>
          <w:szCs w:val="22"/>
          <w:shd w:val="clear" w:color="auto" w:fill="FFFFFF"/>
        </w:rPr>
        <w:t>В ПРАВИТЕЛЬСТВЕ ТВЕРСКОЙ ОБЛАСТИ ПРОШЛО СОВЕЩАНИЕ О МЕРАХ ПО БОРЬБЕ С КОРОНАВИРУСОМ</w:t>
      </w:r>
      <w:bookmarkEnd w:id="25"/>
    </w:p>
    <w:p w:rsidR="009615E4" w:rsidRPr="009615E4" w:rsidRDefault="009615E4" w:rsidP="009615E4">
      <w:pPr>
        <w:jc w:val="both"/>
        <w:rPr>
          <w:rFonts w:ascii="Arial" w:eastAsia="Arial" w:hAnsi="Arial" w:cs="Arial"/>
          <w:color w:val="000000"/>
          <w:sz w:val="22"/>
          <w:szCs w:val="22"/>
          <w:shd w:val="clear" w:color="auto" w:fill="FFFFFF"/>
        </w:rPr>
      </w:pPr>
      <w:r w:rsidRPr="009615E4">
        <w:rPr>
          <w:rFonts w:ascii="Arial" w:eastAsia="Arial" w:hAnsi="Arial" w:cs="Arial"/>
          <w:color w:val="000000"/>
          <w:sz w:val="22"/>
          <w:szCs w:val="22"/>
          <w:shd w:val="clear" w:color="auto" w:fill="FFFFFF"/>
        </w:rPr>
        <w:t xml:space="preserve">Госпитализация пациентов с подтвержденным заболеванием сегодня остается на стабильном уровне. 7 февраля губернатор </w:t>
      </w:r>
      <w:r w:rsidRPr="009615E4">
        <w:rPr>
          <w:rFonts w:ascii="Arial" w:eastAsia="Arial" w:hAnsi="Arial" w:cs="Arial"/>
          <w:color w:val="000000"/>
          <w:sz w:val="22"/>
          <w:szCs w:val="22"/>
          <w:shd w:val="clear" w:color="auto" w:fill="C0C0C0"/>
        </w:rPr>
        <w:t xml:space="preserve">Игорь </w:t>
      </w:r>
      <w:proofErr w:type="spellStart"/>
      <w:r w:rsidRPr="009615E4">
        <w:rPr>
          <w:rFonts w:ascii="Arial" w:eastAsia="Arial" w:hAnsi="Arial" w:cs="Arial"/>
          <w:color w:val="000000"/>
          <w:sz w:val="22"/>
          <w:szCs w:val="22"/>
          <w:shd w:val="clear" w:color="auto" w:fill="C0C0C0"/>
        </w:rPr>
        <w:t>Руденя</w:t>
      </w:r>
      <w:proofErr w:type="spellEnd"/>
      <w:r w:rsidRPr="009615E4">
        <w:rPr>
          <w:rFonts w:ascii="Arial" w:eastAsia="Arial" w:hAnsi="Arial" w:cs="Arial"/>
          <w:color w:val="000000"/>
          <w:sz w:val="22"/>
          <w:szCs w:val="22"/>
          <w:shd w:val="clear" w:color="auto" w:fill="FFFFFF"/>
        </w:rPr>
        <w:t xml:space="preserve"> провел совещание с членами правительства Тверской области... </w:t>
      </w:r>
    </w:p>
    <w:p w:rsidR="009615E4" w:rsidRPr="009615E4" w:rsidRDefault="009615E4" w:rsidP="009615E4">
      <w:pPr>
        <w:rPr>
          <w:rFonts w:ascii="Arial" w:eastAsia="Arial" w:hAnsi="Arial" w:cs="Arial"/>
          <w:color w:val="0000FF"/>
          <w:sz w:val="22"/>
          <w:szCs w:val="22"/>
          <w:shd w:val="clear" w:color="auto" w:fill="FFFFFF"/>
        </w:rPr>
      </w:pPr>
      <w:hyperlink r:id="rId108" w:history="1">
        <w:r w:rsidRPr="009615E4">
          <w:rPr>
            <w:rFonts w:ascii="Arial" w:eastAsia="Arial" w:hAnsi="Arial" w:cs="Arial"/>
            <w:color w:val="0000FF"/>
            <w:sz w:val="22"/>
            <w:szCs w:val="22"/>
            <w:u w:val="single"/>
            <w:shd w:val="clear" w:color="auto" w:fill="FFFFFF"/>
          </w:rPr>
          <w:t>https://tverigrad.ru/publication/v-pravitelstve-tverskoj-oblasti-proshlo-soveshhanie-o-merah-po-borbe-s-koronavirusom/</w:t>
        </w:r>
      </w:hyperlink>
    </w:p>
    <w:p w:rsidR="009615E4" w:rsidRPr="009615E4" w:rsidRDefault="009615E4" w:rsidP="009615E4">
      <w:pPr>
        <w:rPr>
          <w:rFonts w:ascii="Arial" w:eastAsia="Arial" w:hAnsi="Arial" w:cs="Arial"/>
          <w:color w:val="000000"/>
          <w:sz w:val="22"/>
          <w:szCs w:val="22"/>
          <w:u w:val="single"/>
          <w:shd w:val="clear" w:color="auto" w:fill="FFFFFF"/>
        </w:rPr>
      </w:pPr>
      <w:r w:rsidRPr="009615E4">
        <w:rPr>
          <w:rFonts w:ascii="Arial" w:eastAsia="Arial" w:hAnsi="Arial" w:cs="Arial"/>
          <w:color w:val="000000"/>
          <w:sz w:val="22"/>
          <w:szCs w:val="22"/>
          <w:u w:val="single"/>
          <w:shd w:val="clear" w:color="auto" w:fill="FFFFFF"/>
        </w:rPr>
        <w:lastRenderedPageBreak/>
        <w:t>Сообщения по событию:</w:t>
      </w:r>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09" w:history="1">
        <w:proofErr w:type="spellStart"/>
        <w:r w:rsidRPr="009615E4">
          <w:rPr>
            <w:rFonts w:ascii="Arial" w:eastAsia="Arial" w:hAnsi="Arial" w:cs="Arial"/>
            <w:color w:val="0000FF"/>
            <w:sz w:val="22"/>
            <w:szCs w:val="22"/>
            <w:u w:val="single"/>
            <w:shd w:val="clear" w:color="auto" w:fill="FFFFFF"/>
          </w:rPr>
          <w:t>Кашинская</w:t>
        </w:r>
        <w:proofErr w:type="spellEnd"/>
        <w:r w:rsidRPr="009615E4">
          <w:rPr>
            <w:rFonts w:ascii="Arial" w:eastAsia="Arial" w:hAnsi="Arial" w:cs="Arial"/>
            <w:color w:val="0000FF"/>
            <w:sz w:val="22"/>
            <w:szCs w:val="22"/>
            <w:u w:val="single"/>
            <w:shd w:val="clear" w:color="auto" w:fill="FFFFFF"/>
          </w:rPr>
          <w:t xml:space="preserve"> газета (</w:t>
        </w:r>
        <w:proofErr w:type="spellStart"/>
        <w:r w:rsidRPr="009615E4">
          <w:rPr>
            <w:rFonts w:ascii="Arial" w:eastAsia="Arial" w:hAnsi="Arial" w:cs="Arial"/>
            <w:color w:val="0000FF"/>
            <w:sz w:val="22"/>
            <w:szCs w:val="22"/>
            <w:u w:val="single"/>
            <w:shd w:val="clear" w:color="auto" w:fill="FFFFFF"/>
          </w:rPr>
          <w:t>kashingazeta.ru</w:t>
        </w:r>
        <w:proofErr w:type="spellEnd"/>
        <w:r w:rsidRPr="009615E4">
          <w:rPr>
            <w:rFonts w:ascii="Arial" w:eastAsia="Arial" w:hAnsi="Arial" w:cs="Arial"/>
            <w:color w:val="0000FF"/>
            <w:sz w:val="22"/>
            <w:szCs w:val="22"/>
            <w:u w:val="single"/>
            <w:shd w:val="clear" w:color="auto" w:fill="FFFFFF"/>
          </w:rPr>
          <w:t>), Кашин,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10" w:history="1">
        <w:r w:rsidRPr="009615E4">
          <w:rPr>
            <w:rFonts w:ascii="Arial" w:eastAsia="Arial" w:hAnsi="Arial" w:cs="Arial"/>
            <w:color w:val="0000FF"/>
            <w:sz w:val="22"/>
            <w:szCs w:val="22"/>
            <w:u w:val="single"/>
            <w:shd w:val="clear" w:color="auto" w:fill="FFFFFF"/>
          </w:rPr>
          <w:t>Тверские ведомости (</w:t>
        </w:r>
        <w:proofErr w:type="spellStart"/>
        <w:r w:rsidRPr="009615E4">
          <w:rPr>
            <w:rFonts w:ascii="Arial" w:eastAsia="Arial" w:hAnsi="Arial" w:cs="Arial"/>
            <w:color w:val="0000FF"/>
            <w:sz w:val="22"/>
            <w:szCs w:val="22"/>
            <w:u w:val="single"/>
            <w:shd w:val="clear" w:color="auto" w:fill="FFFFFF"/>
          </w:rPr>
          <w:t>vedtver.ru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11" w:history="1">
        <w:r w:rsidRPr="009615E4">
          <w:rPr>
            <w:rFonts w:ascii="Arial" w:eastAsia="Arial" w:hAnsi="Arial" w:cs="Arial"/>
            <w:color w:val="0000FF"/>
            <w:sz w:val="22"/>
            <w:szCs w:val="22"/>
            <w:u w:val="single"/>
            <w:shd w:val="clear" w:color="auto" w:fill="FFFFFF"/>
          </w:rPr>
          <w:t>ВОТ! (vot69.ru), Тверь,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12" w:history="1">
        <w:r w:rsidRPr="009615E4">
          <w:rPr>
            <w:rFonts w:ascii="Arial" w:eastAsia="Arial" w:hAnsi="Arial" w:cs="Arial"/>
            <w:color w:val="0000FF"/>
            <w:sz w:val="22"/>
            <w:szCs w:val="22"/>
            <w:u w:val="single"/>
            <w:shd w:val="clear" w:color="auto" w:fill="FFFFFF"/>
          </w:rPr>
          <w:t>Inform69.ru, Тверь,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13" w:history="1">
        <w:r w:rsidRPr="009615E4">
          <w:rPr>
            <w:rFonts w:ascii="Arial" w:eastAsia="Arial" w:hAnsi="Arial" w:cs="Arial"/>
            <w:color w:val="0000FF"/>
            <w:sz w:val="22"/>
            <w:szCs w:val="22"/>
            <w:u w:val="single"/>
            <w:shd w:val="clear" w:color="auto" w:fill="FFFFFF"/>
          </w:rPr>
          <w:t>Московский Комсомолец (</w:t>
        </w:r>
        <w:proofErr w:type="spellStart"/>
        <w:r w:rsidRPr="009615E4">
          <w:rPr>
            <w:rFonts w:ascii="Arial" w:eastAsia="Arial" w:hAnsi="Arial" w:cs="Arial"/>
            <w:color w:val="0000FF"/>
            <w:sz w:val="22"/>
            <w:szCs w:val="22"/>
            <w:u w:val="single"/>
            <w:shd w:val="clear" w:color="auto" w:fill="FFFFFF"/>
          </w:rPr>
          <w:t>tver.mk.ru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14" w:history="1">
        <w:proofErr w:type="gramStart"/>
        <w:r w:rsidRPr="009615E4">
          <w:rPr>
            <w:rFonts w:ascii="Arial" w:eastAsia="Arial" w:hAnsi="Arial" w:cs="Arial"/>
            <w:color w:val="0000FF"/>
            <w:sz w:val="22"/>
            <w:szCs w:val="22"/>
            <w:u w:val="single"/>
            <w:shd w:val="clear" w:color="auto" w:fill="FFFFFF"/>
          </w:rPr>
          <w:t>Бельская</w:t>
        </w:r>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бельскаяправда</w:t>
        </w:r>
        <w:proofErr w:type="spellEnd"/>
        <w:r w:rsidRPr="009615E4">
          <w:rPr>
            <w:rFonts w:ascii="Arial" w:eastAsia="Arial" w:hAnsi="Arial" w:cs="Arial"/>
            <w:color w:val="0000FF"/>
            <w:sz w:val="22"/>
            <w:szCs w:val="22"/>
            <w:u w:val="single"/>
            <w:shd w:val="clear" w:color="auto" w:fill="FFFFFF"/>
          </w:rPr>
          <w:t>), Белый,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15" w:history="1">
        <w:proofErr w:type="gramStart"/>
        <w:r w:rsidRPr="009615E4">
          <w:rPr>
            <w:rFonts w:ascii="Arial" w:eastAsia="Arial" w:hAnsi="Arial" w:cs="Arial"/>
            <w:color w:val="0000FF"/>
            <w:sz w:val="22"/>
            <w:szCs w:val="22"/>
            <w:u w:val="single"/>
            <w:shd w:val="clear" w:color="auto" w:fill="FFFFFF"/>
          </w:rPr>
          <w:t>Комсомольская</w:t>
        </w:r>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tver.kp.ru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16" w:history="1">
        <w:proofErr w:type="spellStart"/>
        <w:r w:rsidRPr="009615E4">
          <w:rPr>
            <w:rFonts w:ascii="Arial" w:eastAsia="Arial" w:hAnsi="Arial" w:cs="Arial"/>
            <w:color w:val="0000FF"/>
            <w:sz w:val="22"/>
            <w:szCs w:val="22"/>
            <w:u w:val="single"/>
            <w:shd w:val="clear" w:color="auto" w:fill="FFFFFF"/>
          </w:rPr>
          <w:t>Молоковский</w:t>
        </w:r>
        <w:proofErr w:type="spellEnd"/>
        <w:r w:rsidRPr="009615E4">
          <w:rPr>
            <w:rFonts w:ascii="Arial" w:eastAsia="Arial" w:hAnsi="Arial" w:cs="Arial"/>
            <w:color w:val="0000FF"/>
            <w:sz w:val="22"/>
            <w:szCs w:val="22"/>
            <w:u w:val="single"/>
            <w:shd w:val="clear" w:color="auto" w:fill="FFFFFF"/>
          </w:rPr>
          <w:t xml:space="preserve"> край (</w:t>
        </w:r>
        <w:proofErr w:type="spellStart"/>
        <w:r w:rsidRPr="009615E4">
          <w:rPr>
            <w:rFonts w:ascii="Arial" w:eastAsia="Arial" w:hAnsi="Arial" w:cs="Arial"/>
            <w:color w:val="0000FF"/>
            <w:sz w:val="22"/>
            <w:szCs w:val="22"/>
            <w:u w:val="single"/>
            <w:shd w:val="clear" w:color="auto" w:fill="FFFFFF"/>
          </w:rPr>
          <w:t>молоковскийкрай</w:t>
        </w:r>
        <w:proofErr w:type="spellEnd"/>
        <w:r w:rsidRPr="009615E4">
          <w:rPr>
            <w:rFonts w:ascii="Arial" w:eastAsia="Arial" w:hAnsi="Arial" w:cs="Arial"/>
            <w:color w:val="0000FF"/>
            <w:sz w:val="22"/>
            <w:szCs w:val="22"/>
            <w:u w:val="single"/>
            <w:shd w:val="clear" w:color="auto" w:fill="FFFFFF"/>
          </w:rPr>
          <w:t>), п. Молоково,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17" w:history="1">
        <w:r w:rsidRPr="009615E4">
          <w:rPr>
            <w:rFonts w:ascii="Arial" w:eastAsia="Arial" w:hAnsi="Arial" w:cs="Arial"/>
            <w:color w:val="0000FF"/>
            <w:sz w:val="22"/>
            <w:szCs w:val="22"/>
            <w:u w:val="single"/>
            <w:shd w:val="clear" w:color="auto" w:fill="FFFFFF"/>
          </w:rPr>
          <w:t>Аргументы и Факты (</w:t>
        </w:r>
        <w:proofErr w:type="spellStart"/>
        <w:r w:rsidRPr="009615E4">
          <w:rPr>
            <w:rFonts w:ascii="Arial" w:eastAsia="Arial" w:hAnsi="Arial" w:cs="Arial"/>
            <w:color w:val="0000FF"/>
            <w:sz w:val="22"/>
            <w:szCs w:val="22"/>
            <w:u w:val="single"/>
            <w:shd w:val="clear" w:color="auto" w:fill="FFFFFF"/>
          </w:rPr>
          <w:t>tver.aif.ru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18" w:history="1">
        <w:proofErr w:type="spellStart"/>
        <w:r w:rsidRPr="009615E4">
          <w:rPr>
            <w:rFonts w:ascii="Arial" w:eastAsia="Arial" w:hAnsi="Arial" w:cs="Arial"/>
            <w:color w:val="0000FF"/>
            <w:sz w:val="22"/>
            <w:szCs w:val="22"/>
            <w:u w:val="single"/>
            <w:shd w:val="clear" w:color="auto" w:fill="FFFFFF"/>
          </w:rPr>
          <w:t>Зубцовская</w:t>
        </w:r>
        <w:proofErr w:type="spellEnd"/>
        <w:r w:rsidRPr="009615E4">
          <w:rPr>
            <w:rFonts w:ascii="Arial" w:eastAsia="Arial" w:hAnsi="Arial" w:cs="Arial"/>
            <w:color w:val="0000FF"/>
            <w:sz w:val="22"/>
            <w:szCs w:val="22"/>
            <w:u w:val="single"/>
            <w:shd w:val="clear" w:color="auto" w:fill="FFFFFF"/>
          </w:rPr>
          <w:t xml:space="preserve"> жизнь (</w:t>
        </w:r>
        <w:proofErr w:type="spellStart"/>
        <w:r w:rsidRPr="009615E4">
          <w:rPr>
            <w:rFonts w:ascii="Arial" w:eastAsia="Arial" w:hAnsi="Arial" w:cs="Arial"/>
            <w:color w:val="0000FF"/>
            <w:sz w:val="22"/>
            <w:szCs w:val="22"/>
            <w:u w:val="single"/>
            <w:shd w:val="clear" w:color="auto" w:fill="FFFFFF"/>
          </w:rPr>
          <w:t>зубцовскаяжизнь</w:t>
        </w:r>
        <w:proofErr w:type="spellEnd"/>
        <w:r w:rsidRPr="009615E4">
          <w:rPr>
            <w:rFonts w:ascii="Arial" w:eastAsia="Arial" w:hAnsi="Arial" w:cs="Arial"/>
            <w:color w:val="0000FF"/>
            <w:sz w:val="22"/>
            <w:szCs w:val="22"/>
            <w:u w:val="single"/>
            <w:shd w:val="clear" w:color="auto" w:fill="FFFFFF"/>
          </w:rPr>
          <w:t>), Зубцов,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19" w:history="1">
        <w:r w:rsidRPr="009615E4">
          <w:rPr>
            <w:rFonts w:ascii="Arial" w:eastAsia="Arial" w:hAnsi="Arial" w:cs="Arial"/>
            <w:color w:val="0000FF"/>
            <w:sz w:val="22"/>
            <w:szCs w:val="22"/>
            <w:u w:val="single"/>
            <w:shd w:val="clear" w:color="auto" w:fill="FFFFFF"/>
          </w:rPr>
          <w:t>Главный региональный (</w:t>
        </w:r>
        <w:proofErr w:type="spellStart"/>
        <w:r w:rsidRPr="009615E4">
          <w:rPr>
            <w:rFonts w:ascii="Arial" w:eastAsia="Arial" w:hAnsi="Arial" w:cs="Arial"/>
            <w:color w:val="0000FF"/>
            <w:sz w:val="22"/>
            <w:szCs w:val="22"/>
            <w:u w:val="single"/>
            <w:shd w:val="clear" w:color="auto" w:fill="FFFFFF"/>
          </w:rPr>
          <w:t>glavny.tv</w:t>
        </w:r>
        <w:proofErr w:type="spellEnd"/>
        <w:r w:rsidRPr="009615E4">
          <w:rPr>
            <w:rFonts w:ascii="Arial" w:eastAsia="Arial" w:hAnsi="Arial" w:cs="Arial"/>
            <w:color w:val="0000FF"/>
            <w:sz w:val="22"/>
            <w:szCs w:val="22"/>
            <w:u w:val="single"/>
            <w:shd w:val="clear" w:color="auto" w:fill="FFFFFF"/>
          </w:rPr>
          <w:t>), Смоленск,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20" w:history="1">
        <w:r w:rsidRPr="009615E4">
          <w:rPr>
            <w:rFonts w:ascii="Arial" w:eastAsia="Arial" w:hAnsi="Arial" w:cs="Arial"/>
            <w:color w:val="0000FF"/>
            <w:sz w:val="22"/>
            <w:szCs w:val="22"/>
            <w:u w:val="single"/>
            <w:shd w:val="clear" w:color="auto" w:fill="FFFFFF"/>
          </w:rPr>
          <w:t>Тверь (</w:t>
        </w:r>
        <w:proofErr w:type="spellStart"/>
        <w:r w:rsidRPr="009615E4">
          <w:rPr>
            <w:rFonts w:ascii="Arial" w:eastAsia="Arial" w:hAnsi="Arial" w:cs="Arial"/>
            <w:color w:val="0000FF"/>
            <w:sz w:val="22"/>
            <w:szCs w:val="22"/>
            <w:u w:val="single"/>
            <w:shd w:val="clear" w:color="auto" w:fill="FFFFFF"/>
          </w:rPr>
          <w:t>toptver.ru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21" w:history="1">
        <w:proofErr w:type="spellStart"/>
        <w:r w:rsidRPr="009615E4">
          <w:rPr>
            <w:rFonts w:ascii="Arial" w:eastAsia="Arial" w:hAnsi="Arial" w:cs="Arial"/>
            <w:color w:val="0000FF"/>
            <w:sz w:val="22"/>
            <w:szCs w:val="22"/>
            <w:u w:val="single"/>
            <w:shd w:val="clear" w:color="auto" w:fill="FFFFFF"/>
          </w:rPr>
          <w:t>Спировские</w:t>
        </w:r>
        <w:proofErr w:type="spellEnd"/>
        <w:r w:rsidRPr="009615E4">
          <w:rPr>
            <w:rFonts w:ascii="Arial" w:eastAsia="Arial" w:hAnsi="Arial" w:cs="Arial"/>
            <w:color w:val="0000FF"/>
            <w:sz w:val="22"/>
            <w:szCs w:val="22"/>
            <w:u w:val="single"/>
            <w:shd w:val="clear" w:color="auto" w:fill="FFFFFF"/>
          </w:rPr>
          <w:t xml:space="preserve"> известия (</w:t>
        </w:r>
        <w:proofErr w:type="spellStart"/>
        <w:r w:rsidRPr="009615E4">
          <w:rPr>
            <w:rFonts w:ascii="Arial" w:eastAsia="Arial" w:hAnsi="Arial" w:cs="Arial"/>
            <w:color w:val="0000FF"/>
            <w:sz w:val="22"/>
            <w:szCs w:val="22"/>
            <w:u w:val="single"/>
            <w:shd w:val="clear" w:color="auto" w:fill="FFFFFF"/>
          </w:rPr>
          <w:t>спировскиеизвестия</w:t>
        </w:r>
        <w:proofErr w:type="spellEnd"/>
        <w:r w:rsidRPr="009615E4">
          <w:rPr>
            <w:rFonts w:ascii="Arial" w:eastAsia="Arial" w:hAnsi="Arial" w:cs="Arial"/>
            <w:color w:val="0000FF"/>
            <w:sz w:val="22"/>
            <w:szCs w:val="22"/>
            <w:u w:val="single"/>
            <w:shd w:val="clear" w:color="auto" w:fill="FFFFFF"/>
          </w:rPr>
          <w:t>), п. Спирово,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22" w:history="1">
        <w:proofErr w:type="spellStart"/>
        <w:r w:rsidRPr="009615E4">
          <w:rPr>
            <w:rFonts w:ascii="Arial" w:eastAsia="Arial" w:hAnsi="Arial" w:cs="Arial"/>
            <w:color w:val="0000FF"/>
            <w:sz w:val="22"/>
            <w:szCs w:val="22"/>
            <w:u w:val="single"/>
            <w:shd w:val="clear" w:color="auto" w:fill="FFFFFF"/>
          </w:rPr>
          <w:t>Андреапольские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андреапольскиевести</w:t>
        </w:r>
        <w:proofErr w:type="spellEnd"/>
        <w:r w:rsidRPr="009615E4">
          <w:rPr>
            <w:rFonts w:ascii="Arial" w:eastAsia="Arial" w:hAnsi="Arial" w:cs="Arial"/>
            <w:color w:val="0000FF"/>
            <w:sz w:val="22"/>
            <w:szCs w:val="22"/>
            <w:u w:val="single"/>
            <w:shd w:val="clear" w:color="auto" w:fill="FFFFFF"/>
          </w:rPr>
          <w:t xml:space="preserve">), </w:t>
        </w:r>
        <w:proofErr w:type="spellStart"/>
        <w:r w:rsidRPr="009615E4">
          <w:rPr>
            <w:rFonts w:ascii="Arial" w:eastAsia="Arial" w:hAnsi="Arial" w:cs="Arial"/>
            <w:color w:val="0000FF"/>
            <w:sz w:val="22"/>
            <w:szCs w:val="22"/>
            <w:u w:val="single"/>
            <w:shd w:val="clear" w:color="auto" w:fill="FFFFFF"/>
          </w:rPr>
          <w:t>Андреаполь</w:t>
        </w:r>
        <w:proofErr w:type="spellEnd"/>
        <w:r w:rsidRPr="009615E4">
          <w:rPr>
            <w:rFonts w:ascii="Arial" w:eastAsia="Arial" w:hAnsi="Arial" w:cs="Arial"/>
            <w:color w:val="0000FF"/>
            <w:sz w:val="22"/>
            <w:szCs w:val="22"/>
            <w:u w:val="single"/>
            <w:shd w:val="clear" w:color="auto" w:fill="FFFFFF"/>
          </w:rPr>
          <w:t>,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23" w:history="1">
        <w:r w:rsidRPr="009615E4">
          <w:rPr>
            <w:rFonts w:ascii="Arial" w:eastAsia="Arial" w:hAnsi="Arial" w:cs="Arial"/>
            <w:color w:val="0000FF"/>
            <w:sz w:val="22"/>
            <w:szCs w:val="22"/>
            <w:u w:val="single"/>
            <w:shd w:val="clear" w:color="auto" w:fill="FFFFFF"/>
          </w:rPr>
          <w:t>Наша жизнь (</w:t>
        </w:r>
        <w:proofErr w:type="spellStart"/>
        <w:r w:rsidRPr="009615E4">
          <w:rPr>
            <w:rFonts w:ascii="Arial" w:eastAsia="Arial" w:hAnsi="Arial" w:cs="Arial"/>
            <w:color w:val="0000FF"/>
            <w:sz w:val="22"/>
            <w:szCs w:val="22"/>
            <w:u w:val="single"/>
            <w:shd w:val="clear" w:color="auto" w:fill="FFFFFF"/>
          </w:rPr>
          <w:t>нашажизнь</w:t>
        </w:r>
        <w:proofErr w:type="spellEnd"/>
        <w:r w:rsidRPr="009615E4">
          <w:rPr>
            <w:rFonts w:ascii="Arial" w:eastAsia="Arial" w:hAnsi="Arial" w:cs="Arial"/>
            <w:color w:val="0000FF"/>
            <w:sz w:val="22"/>
            <w:szCs w:val="22"/>
            <w:u w:val="single"/>
            <w:shd w:val="clear" w:color="auto" w:fill="FFFFFF"/>
          </w:rPr>
          <w:t>), Лихославль,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24" w:history="1">
        <w:proofErr w:type="spellStart"/>
        <w:proofErr w:type="gramStart"/>
        <w:r w:rsidRPr="009615E4">
          <w:rPr>
            <w:rFonts w:ascii="Arial" w:eastAsia="Arial" w:hAnsi="Arial" w:cs="Arial"/>
            <w:color w:val="0000FF"/>
            <w:sz w:val="22"/>
            <w:szCs w:val="22"/>
            <w:u w:val="single"/>
            <w:shd w:val="clear" w:color="auto" w:fill="FFFFFF"/>
          </w:rPr>
          <w:t>Вышневолоцкая</w:t>
        </w:r>
        <w:proofErr w:type="spellEnd"/>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вышневолоцкаяправда</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25" w:history="1">
        <w:r w:rsidRPr="009615E4">
          <w:rPr>
            <w:rFonts w:ascii="Arial" w:eastAsia="Arial" w:hAnsi="Arial" w:cs="Arial"/>
            <w:color w:val="0000FF"/>
            <w:sz w:val="22"/>
            <w:szCs w:val="22"/>
            <w:u w:val="single"/>
            <w:shd w:val="clear" w:color="auto" w:fill="FFFFFF"/>
          </w:rPr>
          <w:t>Авангард (авангард), Западная Двина,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26" w:history="1">
        <w:r w:rsidRPr="009615E4">
          <w:rPr>
            <w:rFonts w:ascii="Arial" w:eastAsia="Arial" w:hAnsi="Arial" w:cs="Arial"/>
            <w:color w:val="0000FF"/>
            <w:sz w:val="22"/>
            <w:szCs w:val="22"/>
            <w:u w:val="single"/>
            <w:shd w:val="clear" w:color="auto" w:fill="FFFFFF"/>
          </w:rPr>
          <w:t>Лесной вестник (</w:t>
        </w:r>
        <w:proofErr w:type="spellStart"/>
        <w:r w:rsidRPr="009615E4">
          <w:rPr>
            <w:rFonts w:ascii="Arial" w:eastAsia="Arial" w:hAnsi="Arial" w:cs="Arial"/>
            <w:color w:val="0000FF"/>
            <w:sz w:val="22"/>
            <w:szCs w:val="22"/>
            <w:u w:val="single"/>
            <w:shd w:val="clear" w:color="auto" w:fill="FFFFFF"/>
          </w:rPr>
          <w:t>леснойвестник</w:t>
        </w:r>
        <w:proofErr w:type="spellEnd"/>
        <w:r w:rsidRPr="009615E4">
          <w:rPr>
            <w:rFonts w:ascii="Arial" w:eastAsia="Arial" w:hAnsi="Arial" w:cs="Arial"/>
            <w:color w:val="0000FF"/>
            <w:sz w:val="22"/>
            <w:szCs w:val="22"/>
            <w:u w:val="single"/>
            <w:shd w:val="clear" w:color="auto" w:fill="FFFFFF"/>
          </w:rPr>
          <w:t xml:space="preserve">), с. </w:t>
        </w:r>
        <w:proofErr w:type="gramStart"/>
        <w:r w:rsidRPr="009615E4">
          <w:rPr>
            <w:rFonts w:ascii="Arial" w:eastAsia="Arial" w:hAnsi="Arial" w:cs="Arial"/>
            <w:color w:val="0000FF"/>
            <w:sz w:val="22"/>
            <w:szCs w:val="22"/>
            <w:u w:val="single"/>
            <w:shd w:val="clear" w:color="auto" w:fill="FFFFFF"/>
          </w:rPr>
          <w:t>Лесное</w:t>
        </w:r>
        <w:proofErr w:type="gramEnd"/>
        <w:r w:rsidRPr="009615E4">
          <w:rPr>
            <w:rFonts w:ascii="Arial" w:eastAsia="Arial" w:hAnsi="Arial" w:cs="Arial"/>
            <w:color w:val="0000FF"/>
            <w:sz w:val="22"/>
            <w:szCs w:val="22"/>
            <w:u w:val="single"/>
            <w:shd w:val="clear" w:color="auto" w:fill="FFFFFF"/>
          </w:rPr>
          <w:t xml:space="preserve"> (Тверская обл.),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27" w:history="1">
        <w:r w:rsidRPr="009615E4">
          <w:rPr>
            <w:rFonts w:ascii="Arial" w:eastAsia="Arial" w:hAnsi="Arial" w:cs="Arial"/>
            <w:color w:val="0000FF"/>
            <w:sz w:val="22"/>
            <w:szCs w:val="22"/>
            <w:u w:val="single"/>
            <w:shd w:val="clear" w:color="auto" w:fill="FFFFFF"/>
          </w:rPr>
          <w:t>Новая жизнь (</w:t>
        </w:r>
        <w:proofErr w:type="spellStart"/>
        <w:r w:rsidRPr="009615E4">
          <w:rPr>
            <w:rFonts w:ascii="Arial" w:eastAsia="Arial" w:hAnsi="Arial" w:cs="Arial"/>
            <w:color w:val="0000FF"/>
            <w:sz w:val="22"/>
            <w:szCs w:val="22"/>
            <w:u w:val="single"/>
            <w:shd w:val="clear" w:color="auto" w:fill="FFFFFF"/>
          </w:rPr>
          <w:t>новаяжизнь</w:t>
        </w:r>
        <w:proofErr w:type="spellEnd"/>
        <w:r w:rsidRPr="009615E4">
          <w:rPr>
            <w:rFonts w:ascii="Arial" w:eastAsia="Arial" w:hAnsi="Arial" w:cs="Arial"/>
            <w:color w:val="0000FF"/>
            <w:sz w:val="22"/>
            <w:szCs w:val="22"/>
            <w:u w:val="single"/>
            <w:shd w:val="clear" w:color="auto" w:fill="FFFFFF"/>
          </w:rPr>
          <w:t>), Бологое,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28" w:history="1">
        <w:r w:rsidRPr="009615E4">
          <w:rPr>
            <w:rFonts w:ascii="Arial" w:eastAsia="Arial" w:hAnsi="Arial" w:cs="Arial"/>
            <w:color w:val="0000FF"/>
            <w:sz w:val="22"/>
            <w:szCs w:val="22"/>
            <w:u w:val="single"/>
            <w:shd w:val="clear" w:color="auto" w:fill="FFFFFF"/>
          </w:rPr>
          <w:t>Заря (</w:t>
        </w:r>
        <w:proofErr w:type="spellStart"/>
        <w:r w:rsidRPr="009615E4">
          <w:rPr>
            <w:rFonts w:ascii="Arial" w:eastAsia="Arial" w:hAnsi="Arial" w:cs="Arial"/>
            <w:color w:val="0000FF"/>
            <w:sz w:val="22"/>
            <w:szCs w:val="22"/>
            <w:u w:val="single"/>
            <w:shd w:val="clear" w:color="auto" w:fill="FFFFFF"/>
          </w:rPr>
          <w:t>konzarya.ru</w:t>
        </w:r>
        <w:proofErr w:type="spellEnd"/>
        <w:r w:rsidRPr="009615E4">
          <w:rPr>
            <w:rFonts w:ascii="Arial" w:eastAsia="Arial" w:hAnsi="Arial" w:cs="Arial"/>
            <w:color w:val="0000FF"/>
            <w:sz w:val="22"/>
            <w:szCs w:val="22"/>
            <w:u w:val="single"/>
            <w:shd w:val="clear" w:color="auto" w:fill="FFFFFF"/>
          </w:rPr>
          <w:t>), Конаково,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29" w:history="1">
        <w:r w:rsidRPr="009615E4">
          <w:rPr>
            <w:rFonts w:ascii="Arial" w:eastAsia="Arial" w:hAnsi="Arial" w:cs="Arial"/>
            <w:color w:val="0000FF"/>
            <w:sz w:val="22"/>
            <w:szCs w:val="22"/>
            <w:u w:val="single"/>
            <w:shd w:val="clear" w:color="auto" w:fill="FFFFFF"/>
          </w:rPr>
          <w:t>Ленинское знамя (</w:t>
        </w:r>
        <w:proofErr w:type="spellStart"/>
        <w:r w:rsidRPr="009615E4">
          <w:rPr>
            <w:rFonts w:ascii="Arial" w:eastAsia="Arial" w:hAnsi="Arial" w:cs="Arial"/>
            <w:color w:val="0000FF"/>
            <w:sz w:val="22"/>
            <w:szCs w:val="22"/>
            <w:u w:val="single"/>
            <w:shd w:val="clear" w:color="auto" w:fill="FFFFFF"/>
          </w:rPr>
          <w:t>leninskoeznamya.tverreg.ru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30" w:history="1">
        <w:proofErr w:type="spellStart"/>
        <w:r w:rsidRPr="009615E4">
          <w:rPr>
            <w:rFonts w:ascii="Arial" w:eastAsia="Arial" w:hAnsi="Arial" w:cs="Arial"/>
            <w:color w:val="0000FF"/>
            <w:sz w:val="22"/>
            <w:szCs w:val="22"/>
            <w:u w:val="single"/>
            <w:shd w:val="clear" w:color="auto" w:fill="FFFFFF"/>
          </w:rPr>
          <w:t>Сандовские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сандовскиевести</w:t>
        </w:r>
        <w:proofErr w:type="spellEnd"/>
        <w:r w:rsidRPr="009615E4">
          <w:rPr>
            <w:rFonts w:ascii="Arial" w:eastAsia="Arial" w:hAnsi="Arial" w:cs="Arial"/>
            <w:color w:val="0000FF"/>
            <w:sz w:val="22"/>
            <w:szCs w:val="22"/>
            <w:u w:val="single"/>
            <w:shd w:val="clear" w:color="auto" w:fill="FFFFFF"/>
          </w:rPr>
          <w:t>), п.г.т. Сандово,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31" w:history="1">
        <w:r w:rsidRPr="009615E4">
          <w:rPr>
            <w:rFonts w:ascii="Arial" w:eastAsia="Arial" w:hAnsi="Arial" w:cs="Arial"/>
            <w:color w:val="0000FF"/>
            <w:sz w:val="22"/>
            <w:szCs w:val="22"/>
            <w:u w:val="single"/>
            <w:shd w:val="clear" w:color="auto" w:fill="FFFFFF"/>
          </w:rPr>
          <w:t>Коммунар (коммунар), п. Фирово,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32" w:history="1">
        <w:r w:rsidRPr="009615E4">
          <w:rPr>
            <w:rFonts w:ascii="Arial" w:eastAsia="Arial" w:hAnsi="Arial" w:cs="Arial"/>
            <w:color w:val="0000FF"/>
            <w:sz w:val="22"/>
            <w:szCs w:val="22"/>
            <w:u w:val="single"/>
            <w:shd w:val="clear" w:color="auto" w:fill="FFFFFF"/>
          </w:rPr>
          <w:t>Жарковский вестник (</w:t>
        </w:r>
        <w:proofErr w:type="spellStart"/>
        <w:r w:rsidRPr="009615E4">
          <w:rPr>
            <w:rFonts w:ascii="Arial" w:eastAsia="Arial" w:hAnsi="Arial" w:cs="Arial"/>
            <w:color w:val="0000FF"/>
            <w:sz w:val="22"/>
            <w:szCs w:val="22"/>
            <w:u w:val="single"/>
            <w:shd w:val="clear" w:color="auto" w:fill="FFFFFF"/>
          </w:rPr>
          <w:t>жарковскийвестник</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33" w:history="1">
        <w:r w:rsidRPr="009615E4">
          <w:rPr>
            <w:rFonts w:ascii="Arial" w:eastAsia="Arial" w:hAnsi="Arial" w:cs="Arial"/>
            <w:color w:val="0000FF"/>
            <w:sz w:val="22"/>
            <w:szCs w:val="22"/>
            <w:u w:val="single"/>
            <w:shd w:val="clear" w:color="auto" w:fill="FFFFFF"/>
          </w:rPr>
          <w:t>Родная земля (</w:t>
        </w:r>
        <w:proofErr w:type="spellStart"/>
        <w:r w:rsidRPr="009615E4">
          <w:rPr>
            <w:rFonts w:ascii="Arial" w:eastAsia="Arial" w:hAnsi="Arial" w:cs="Arial"/>
            <w:color w:val="0000FF"/>
            <w:sz w:val="22"/>
            <w:szCs w:val="22"/>
            <w:u w:val="single"/>
            <w:shd w:val="clear" w:color="auto" w:fill="FFFFFF"/>
          </w:rPr>
          <w:t>r-zemlya.ru</w:t>
        </w:r>
        <w:proofErr w:type="spellEnd"/>
        <w:r w:rsidRPr="009615E4">
          <w:rPr>
            <w:rFonts w:ascii="Arial" w:eastAsia="Arial" w:hAnsi="Arial" w:cs="Arial"/>
            <w:color w:val="0000FF"/>
            <w:sz w:val="22"/>
            <w:szCs w:val="22"/>
            <w:u w:val="single"/>
            <w:shd w:val="clear" w:color="auto" w:fill="FFFFFF"/>
          </w:rPr>
          <w:t>), п. Рамешки,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34" w:history="1">
        <w:proofErr w:type="spellStart"/>
        <w:r w:rsidRPr="009615E4">
          <w:rPr>
            <w:rFonts w:ascii="Arial" w:eastAsia="Arial" w:hAnsi="Arial" w:cs="Arial"/>
            <w:color w:val="0000FF"/>
            <w:sz w:val="22"/>
            <w:szCs w:val="22"/>
            <w:u w:val="single"/>
            <w:shd w:val="clear" w:color="auto" w:fill="FFFFFF"/>
          </w:rPr>
          <w:t>Новоторжский</w:t>
        </w:r>
        <w:proofErr w:type="spellEnd"/>
        <w:r w:rsidRPr="009615E4">
          <w:rPr>
            <w:rFonts w:ascii="Arial" w:eastAsia="Arial" w:hAnsi="Arial" w:cs="Arial"/>
            <w:color w:val="0000FF"/>
            <w:sz w:val="22"/>
            <w:szCs w:val="22"/>
            <w:u w:val="single"/>
            <w:shd w:val="clear" w:color="auto" w:fill="FFFFFF"/>
          </w:rPr>
          <w:t xml:space="preserve"> вестник (</w:t>
        </w:r>
        <w:proofErr w:type="spellStart"/>
        <w:r w:rsidRPr="009615E4">
          <w:rPr>
            <w:rFonts w:ascii="Arial" w:eastAsia="Arial" w:hAnsi="Arial" w:cs="Arial"/>
            <w:color w:val="0000FF"/>
            <w:sz w:val="22"/>
            <w:szCs w:val="22"/>
            <w:u w:val="single"/>
            <w:shd w:val="clear" w:color="auto" w:fill="FFFFFF"/>
          </w:rPr>
          <w:t>nvestnik.ru</w:t>
        </w:r>
        <w:proofErr w:type="spellEnd"/>
        <w:r w:rsidRPr="009615E4">
          <w:rPr>
            <w:rFonts w:ascii="Arial" w:eastAsia="Arial" w:hAnsi="Arial" w:cs="Arial"/>
            <w:color w:val="0000FF"/>
            <w:sz w:val="22"/>
            <w:szCs w:val="22"/>
            <w:u w:val="single"/>
            <w:shd w:val="clear" w:color="auto" w:fill="FFFFFF"/>
          </w:rPr>
          <w:t>), Торжок,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35" w:history="1">
        <w:r w:rsidRPr="009615E4">
          <w:rPr>
            <w:rFonts w:ascii="Arial" w:eastAsia="Arial" w:hAnsi="Arial" w:cs="Arial"/>
            <w:color w:val="0000FF"/>
            <w:sz w:val="22"/>
            <w:szCs w:val="22"/>
            <w:u w:val="single"/>
            <w:shd w:val="clear" w:color="auto" w:fill="FFFFFF"/>
          </w:rPr>
          <w:t>Вперед (вперед), Калязин,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36" w:history="1">
        <w:r w:rsidRPr="009615E4">
          <w:rPr>
            <w:rFonts w:ascii="Arial" w:eastAsia="Arial" w:hAnsi="Arial" w:cs="Arial"/>
            <w:color w:val="0000FF"/>
            <w:sz w:val="22"/>
            <w:szCs w:val="22"/>
            <w:u w:val="single"/>
            <w:shd w:val="clear" w:color="auto" w:fill="FFFFFF"/>
          </w:rPr>
          <w:t>Знамя (</w:t>
        </w:r>
        <w:proofErr w:type="spellStart"/>
        <w:r w:rsidRPr="009615E4">
          <w:rPr>
            <w:rFonts w:ascii="Arial" w:eastAsia="Arial" w:hAnsi="Arial" w:cs="Arial"/>
            <w:color w:val="0000FF"/>
            <w:sz w:val="22"/>
            <w:szCs w:val="22"/>
            <w:u w:val="single"/>
            <w:shd w:val="clear" w:color="auto" w:fill="FFFFFF"/>
          </w:rPr>
          <w:t>kuvznama.ru</w:t>
        </w:r>
        <w:proofErr w:type="spellEnd"/>
        <w:r w:rsidRPr="009615E4">
          <w:rPr>
            <w:rFonts w:ascii="Arial" w:eastAsia="Arial" w:hAnsi="Arial" w:cs="Arial"/>
            <w:color w:val="0000FF"/>
            <w:sz w:val="22"/>
            <w:szCs w:val="22"/>
            <w:u w:val="single"/>
            <w:shd w:val="clear" w:color="auto" w:fill="FFFFFF"/>
          </w:rPr>
          <w:t>), Кувшиново,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37" w:history="1">
        <w:proofErr w:type="spellStart"/>
        <w:r w:rsidRPr="009615E4">
          <w:rPr>
            <w:rFonts w:ascii="Arial" w:eastAsia="Arial" w:hAnsi="Arial" w:cs="Arial"/>
            <w:color w:val="0000FF"/>
            <w:sz w:val="22"/>
            <w:szCs w:val="22"/>
            <w:u w:val="single"/>
            <w:shd w:val="clear" w:color="auto" w:fill="FFFFFF"/>
          </w:rPr>
          <w:t>Андреапольские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андреапольскиевести</w:t>
        </w:r>
        <w:proofErr w:type="spellEnd"/>
        <w:r w:rsidRPr="009615E4">
          <w:rPr>
            <w:rFonts w:ascii="Arial" w:eastAsia="Arial" w:hAnsi="Arial" w:cs="Arial"/>
            <w:color w:val="0000FF"/>
            <w:sz w:val="22"/>
            <w:szCs w:val="22"/>
            <w:u w:val="single"/>
            <w:shd w:val="clear" w:color="auto" w:fill="FFFFFF"/>
          </w:rPr>
          <w:t xml:space="preserve">), </w:t>
        </w:r>
        <w:proofErr w:type="spellStart"/>
        <w:r w:rsidRPr="009615E4">
          <w:rPr>
            <w:rFonts w:ascii="Arial" w:eastAsia="Arial" w:hAnsi="Arial" w:cs="Arial"/>
            <w:color w:val="0000FF"/>
            <w:sz w:val="22"/>
            <w:szCs w:val="22"/>
            <w:u w:val="single"/>
            <w:shd w:val="clear" w:color="auto" w:fill="FFFFFF"/>
          </w:rPr>
          <w:t>Андреаполь</w:t>
        </w:r>
        <w:proofErr w:type="spellEnd"/>
        <w:r w:rsidRPr="009615E4">
          <w:rPr>
            <w:rFonts w:ascii="Arial" w:eastAsia="Arial" w:hAnsi="Arial" w:cs="Arial"/>
            <w:color w:val="0000FF"/>
            <w:sz w:val="22"/>
            <w:szCs w:val="22"/>
            <w:u w:val="single"/>
            <w:shd w:val="clear" w:color="auto" w:fill="FFFFFF"/>
          </w:rPr>
          <w:t>,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38" w:history="1">
        <w:r w:rsidRPr="009615E4">
          <w:rPr>
            <w:rFonts w:ascii="Arial" w:eastAsia="Arial" w:hAnsi="Arial" w:cs="Arial"/>
            <w:color w:val="0000FF"/>
            <w:sz w:val="22"/>
            <w:szCs w:val="22"/>
            <w:u w:val="single"/>
            <w:shd w:val="clear" w:color="auto" w:fill="FFFFFF"/>
          </w:rPr>
          <w:t>Тверская жизнь (</w:t>
        </w:r>
        <w:proofErr w:type="spellStart"/>
        <w:r w:rsidRPr="009615E4">
          <w:rPr>
            <w:rFonts w:ascii="Arial" w:eastAsia="Arial" w:hAnsi="Arial" w:cs="Arial"/>
            <w:color w:val="0000FF"/>
            <w:sz w:val="22"/>
            <w:szCs w:val="22"/>
            <w:u w:val="single"/>
            <w:shd w:val="clear" w:color="auto" w:fill="FFFFFF"/>
          </w:rPr>
          <w:t>tverlife.ru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39" w:history="1">
        <w:r w:rsidRPr="009615E4">
          <w:rPr>
            <w:rFonts w:ascii="Arial" w:eastAsia="Arial" w:hAnsi="Arial" w:cs="Arial"/>
            <w:color w:val="0000FF"/>
            <w:sz w:val="22"/>
            <w:szCs w:val="22"/>
            <w:u w:val="single"/>
            <w:shd w:val="clear" w:color="auto" w:fill="FFFFFF"/>
          </w:rPr>
          <w:t>Новости Твери (tver-news.net), Тверь, 7 февраля 2022</w:t>
        </w:r>
      </w:hyperlink>
    </w:p>
    <w:p w:rsidR="009615E4" w:rsidRPr="009615E4" w:rsidRDefault="009615E4" w:rsidP="009615E4">
      <w:pPr>
        <w:numPr>
          <w:ilvl w:val="0"/>
          <w:numId w:val="5"/>
        </w:numPr>
        <w:ind w:left="0" w:firstLine="0"/>
        <w:rPr>
          <w:rFonts w:ascii="Arial" w:eastAsia="Arial" w:hAnsi="Arial" w:cs="Arial"/>
          <w:color w:val="0000FF"/>
          <w:sz w:val="22"/>
          <w:szCs w:val="22"/>
          <w:shd w:val="clear" w:color="auto" w:fill="FFFFFF"/>
        </w:rPr>
      </w:pPr>
      <w:hyperlink r:id="rId140" w:history="1">
        <w:proofErr w:type="spellStart"/>
        <w:r w:rsidRPr="009615E4">
          <w:rPr>
            <w:rFonts w:ascii="Arial" w:eastAsia="Arial" w:hAnsi="Arial" w:cs="Arial"/>
            <w:color w:val="0000FF"/>
            <w:sz w:val="22"/>
            <w:szCs w:val="22"/>
            <w:u w:val="single"/>
            <w:shd w:val="clear" w:color="auto" w:fill="FFFFFF"/>
          </w:rPr>
          <w:t>Новоторжский</w:t>
        </w:r>
        <w:proofErr w:type="spellEnd"/>
        <w:r w:rsidRPr="009615E4">
          <w:rPr>
            <w:rFonts w:ascii="Arial" w:eastAsia="Arial" w:hAnsi="Arial" w:cs="Arial"/>
            <w:color w:val="0000FF"/>
            <w:sz w:val="22"/>
            <w:szCs w:val="22"/>
            <w:u w:val="single"/>
            <w:shd w:val="clear" w:color="auto" w:fill="FFFFFF"/>
          </w:rPr>
          <w:t xml:space="preserve"> вестник (</w:t>
        </w:r>
        <w:proofErr w:type="spellStart"/>
        <w:r w:rsidRPr="009615E4">
          <w:rPr>
            <w:rFonts w:ascii="Arial" w:eastAsia="Arial" w:hAnsi="Arial" w:cs="Arial"/>
            <w:color w:val="0000FF"/>
            <w:sz w:val="22"/>
            <w:szCs w:val="22"/>
            <w:u w:val="single"/>
            <w:shd w:val="clear" w:color="auto" w:fill="FFFFFF"/>
          </w:rPr>
          <w:t>nvestnik.ru</w:t>
        </w:r>
        <w:proofErr w:type="spellEnd"/>
        <w:r w:rsidRPr="009615E4">
          <w:rPr>
            <w:rFonts w:ascii="Arial" w:eastAsia="Arial" w:hAnsi="Arial" w:cs="Arial"/>
            <w:color w:val="0000FF"/>
            <w:sz w:val="22"/>
            <w:szCs w:val="22"/>
            <w:u w:val="single"/>
            <w:shd w:val="clear" w:color="auto" w:fill="FFFFFF"/>
          </w:rPr>
          <w:t>), Торжок, 7 февраля 2022</w:t>
        </w:r>
      </w:hyperlink>
    </w:p>
    <w:p w:rsidR="009615E4" w:rsidRDefault="009615E4" w:rsidP="009615E4">
      <w:pPr>
        <w:jc w:val="right"/>
        <w:rPr>
          <w:rFonts w:ascii="Arial" w:eastAsia="Arial" w:hAnsi="Arial" w:cs="Arial"/>
          <w:color w:val="0000FF"/>
          <w:sz w:val="22"/>
          <w:szCs w:val="22"/>
          <w:shd w:val="clear" w:color="auto" w:fill="FFFFFF"/>
        </w:rPr>
      </w:pPr>
      <w:hyperlink w:anchor="tabtxt_1575050_1911678873" w:history="1">
        <w:r w:rsidRPr="009615E4">
          <w:rPr>
            <w:rFonts w:ascii="Arial" w:eastAsia="Arial" w:hAnsi="Arial" w:cs="Arial"/>
            <w:color w:val="0000FF"/>
            <w:sz w:val="22"/>
            <w:szCs w:val="22"/>
            <w:u w:val="single"/>
            <w:shd w:val="clear" w:color="auto" w:fill="FFFFFF"/>
          </w:rPr>
          <w:t>К заголовкам сообщений</w:t>
        </w:r>
      </w:hyperlink>
    </w:p>
    <w:p w:rsidR="009615E4" w:rsidRPr="009615E4" w:rsidRDefault="009615E4" w:rsidP="009615E4">
      <w:pPr>
        <w:jc w:val="right"/>
        <w:rPr>
          <w:rFonts w:ascii="Arial" w:eastAsia="Arial" w:hAnsi="Arial" w:cs="Arial"/>
          <w:color w:val="0000FF"/>
          <w:sz w:val="22"/>
          <w:szCs w:val="22"/>
          <w:shd w:val="clear" w:color="auto" w:fill="FFFFFF"/>
        </w:rPr>
      </w:pPr>
    </w:p>
    <w:p w:rsidR="009615E4" w:rsidRPr="009615E4" w:rsidRDefault="009615E4" w:rsidP="009615E4">
      <w:pPr>
        <w:rPr>
          <w:rFonts w:ascii="Arial" w:eastAsia="Arial" w:hAnsi="Arial" w:cs="Arial"/>
          <w:b/>
          <w:color w:val="000000"/>
          <w:sz w:val="22"/>
          <w:szCs w:val="22"/>
          <w:shd w:val="clear" w:color="auto" w:fill="FFFFFF"/>
        </w:rPr>
      </w:pPr>
      <w:proofErr w:type="spellStart"/>
      <w:r w:rsidRPr="009615E4">
        <w:rPr>
          <w:rFonts w:ascii="Arial" w:eastAsia="Arial" w:hAnsi="Arial" w:cs="Arial"/>
          <w:b/>
          <w:color w:val="000000"/>
          <w:sz w:val="22"/>
          <w:szCs w:val="22"/>
          <w:shd w:val="clear" w:color="auto" w:fill="FFFFFF"/>
        </w:rPr>
        <w:t>Tverigrad.ru</w:t>
      </w:r>
      <w:proofErr w:type="spellEnd"/>
      <w:r w:rsidRPr="009615E4">
        <w:rPr>
          <w:rFonts w:ascii="Arial" w:eastAsia="Arial" w:hAnsi="Arial" w:cs="Arial"/>
          <w:b/>
          <w:color w:val="000000"/>
          <w:sz w:val="22"/>
          <w:szCs w:val="22"/>
          <w:shd w:val="clear" w:color="auto" w:fill="FFFFFF"/>
        </w:rPr>
        <w:t>, Тверь, 07 февраля 2022</w:t>
      </w:r>
    </w:p>
    <w:p w:rsidR="009615E4" w:rsidRPr="009615E4" w:rsidRDefault="009615E4" w:rsidP="009615E4">
      <w:pPr>
        <w:jc w:val="both"/>
        <w:outlineLvl w:val="1"/>
        <w:rPr>
          <w:rFonts w:ascii="Arial" w:eastAsia="Arial" w:hAnsi="Arial" w:cs="Arial"/>
          <w:color w:val="000000"/>
          <w:sz w:val="22"/>
          <w:szCs w:val="22"/>
          <w:shd w:val="clear" w:color="auto" w:fill="FFFFFF"/>
        </w:rPr>
      </w:pPr>
      <w:bookmarkStart w:id="26" w:name="ant_1575050_1911644742"/>
      <w:r w:rsidRPr="009615E4">
        <w:rPr>
          <w:rFonts w:ascii="Arial" w:eastAsia="Arial" w:hAnsi="Arial" w:cs="Arial"/>
          <w:color w:val="000000"/>
          <w:sz w:val="22"/>
          <w:szCs w:val="22"/>
          <w:shd w:val="clear" w:color="auto" w:fill="FFFFFF"/>
        </w:rPr>
        <w:t>ТВЕРСКАЯ ОБЛАСТЬ ВОШЛА В ТОП-5 ЛИДЕРОВ ПО ИНВЕСТИЦИОННОЙ АКТИВНОСТИ ЗА ЯНВАРЬ</w:t>
      </w:r>
      <w:bookmarkEnd w:id="26"/>
    </w:p>
    <w:p w:rsidR="009615E4" w:rsidRPr="009615E4" w:rsidRDefault="009615E4" w:rsidP="009615E4">
      <w:pPr>
        <w:jc w:val="both"/>
        <w:rPr>
          <w:rFonts w:ascii="Arial" w:eastAsia="Arial" w:hAnsi="Arial" w:cs="Arial"/>
          <w:color w:val="000000"/>
          <w:sz w:val="22"/>
          <w:szCs w:val="22"/>
          <w:shd w:val="clear" w:color="auto" w:fill="FFFFFF"/>
        </w:rPr>
      </w:pPr>
      <w:r w:rsidRPr="009615E4">
        <w:rPr>
          <w:rFonts w:ascii="Arial" w:eastAsia="Arial" w:hAnsi="Arial" w:cs="Arial"/>
          <w:color w:val="000000"/>
          <w:sz w:val="22"/>
          <w:szCs w:val="22"/>
          <w:shd w:val="clear" w:color="auto" w:fill="FFFFFF"/>
        </w:rPr>
        <w:t xml:space="preserve">Она нацелена на реализацию проектов, которые обеспечивают модернизацию и рост конкурентоспособности предприятий, создание новых рабочих мест",  - считает губернатор </w:t>
      </w:r>
      <w:r w:rsidRPr="009615E4">
        <w:rPr>
          <w:rFonts w:ascii="Arial" w:eastAsia="Arial" w:hAnsi="Arial" w:cs="Arial"/>
          <w:color w:val="000000"/>
          <w:sz w:val="22"/>
          <w:szCs w:val="22"/>
          <w:shd w:val="clear" w:color="auto" w:fill="C0C0C0"/>
        </w:rPr>
        <w:t xml:space="preserve">Игорь </w:t>
      </w:r>
      <w:proofErr w:type="spellStart"/>
      <w:r w:rsidRPr="009615E4">
        <w:rPr>
          <w:rFonts w:ascii="Arial" w:eastAsia="Arial" w:hAnsi="Arial" w:cs="Arial"/>
          <w:color w:val="000000"/>
          <w:sz w:val="22"/>
          <w:szCs w:val="22"/>
          <w:shd w:val="clear" w:color="auto" w:fill="C0C0C0"/>
        </w:rPr>
        <w:t>Руденя</w:t>
      </w:r>
      <w:proofErr w:type="spellEnd"/>
      <w:r w:rsidRPr="009615E4">
        <w:rPr>
          <w:rFonts w:ascii="Arial" w:eastAsia="Arial" w:hAnsi="Arial" w:cs="Arial"/>
          <w:color w:val="000000"/>
          <w:sz w:val="22"/>
          <w:szCs w:val="22"/>
          <w:shd w:val="clear" w:color="auto" w:fill="FFFFFF"/>
        </w:rPr>
        <w:t xml:space="preserve">... </w:t>
      </w:r>
    </w:p>
    <w:p w:rsidR="009615E4" w:rsidRPr="009615E4" w:rsidRDefault="009615E4" w:rsidP="009615E4">
      <w:pPr>
        <w:rPr>
          <w:rFonts w:ascii="Arial" w:eastAsia="Arial" w:hAnsi="Arial" w:cs="Arial"/>
          <w:color w:val="0000FF"/>
          <w:sz w:val="22"/>
          <w:szCs w:val="22"/>
          <w:shd w:val="clear" w:color="auto" w:fill="FFFFFF"/>
        </w:rPr>
      </w:pPr>
      <w:hyperlink r:id="rId141" w:history="1">
        <w:r w:rsidRPr="009615E4">
          <w:rPr>
            <w:rFonts w:ascii="Arial" w:eastAsia="Arial" w:hAnsi="Arial" w:cs="Arial"/>
            <w:color w:val="0000FF"/>
            <w:sz w:val="22"/>
            <w:szCs w:val="22"/>
            <w:u w:val="single"/>
            <w:shd w:val="clear" w:color="auto" w:fill="FFFFFF"/>
          </w:rPr>
          <w:t>https://tverigrad.ru/publication/tverskaja-oblast-voshla-v-top-5-liderov-po-investicionnoj-aktivnosti-za-janvar/</w:t>
        </w:r>
      </w:hyperlink>
    </w:p>
    <w:p w:rsidR="009615E4" w:rsidRPr="009615E4" w:rsidRDefault="009615E4" w:rsidP="009615E4">
      <w:pPr>
        <w:rPr>
          <w:rFonts w:ascii="Arial" w:eastAsia="Arial" w:hAnsi="Arial" w:cs="Arial"/>
          <w:color w:val="000000"/>
          <w:sz w:val="22"/>
          <w:szCs w:val="22"/>
          <w:u w:val="single"/>
          <w:shd w:val="clear" w:color="auto" w:fill="FFFFFF"/>
        </w:rPr>
      </w:pPr>
      <w:r w:rsidRPr="009615E4">
        <w:rPr>
          <w:rFonts w:ascii="Arial" w:eastAsia="Arial" w:hAnsi="Arial" w:cs="Arial"/>
          <w:color w:val="000000"/>
          <w:sz w:val="22"/>
          <w:szCs w:val="22"/>
          <w:u w:val="single"/>
          <w:shd w:val="clear" w:color="auto" w:fill="FFFFFF"/>
        </w:rPr>
        <w:t>Сообщения по событию:</w:t>
      </w:r>
    </w:p>
    <w:p w:rsidR="009615E4" w:rsidRPr="009615E4" w:rsidRDefault="009615E4" w:rsidP="009615E4">
      <w:pPr>
        <w:rPr>
          <w:rFonts w:ascii="Arial" w:eastAsia="Arial" w:hAnsi="Arial" w:cs="Arial"/>
          <w:color w:val="000000"/>
          <w:sz w:val="22"/>
          <w:szCs w:val="22"/>
        </w:rPr>
      </w:pPr>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42" w:history="1">
        <w:proofErr w:type="spellStart"/>
        <w:r w:rsidRPr="009615E4">
          <w:rPr>
            <w:rFonts w:ascii="Arial" w:eastAsia="Arial" w:hAnsi="Arial" w:cs="Arial"/>
            <w:color w:val="0000FF"/>
            <w:sz w:val="22"/>
            <w:szCs w:val="22"/>
            <w:u w:val="single"/>
            <w:shd w:val="clear" w:color="auto" w:fill="FFFFFF"/>
          </w:rPr>
          <w:t>Молоковский</w:t>
        </w:r>
        <w:proofErr w:type="spellEnd"/>
        <w:r w:rsidRPr="009615E4">
          <w:rPr>
            <w:rFonts w:ascii="Arial" w:eastAsia="Arial" w:hAnsi="Arial" w:cs="Arial"/>
            <w:color w:val="0000FF"/>
            <w:sz w:val="22"/>
            <w:szCs w:val="22"/>
            <w:u w:val="single"/>
            <w:shd w:val="clear" w:color="auto" w:fill="FFFFFF"/>
          </w:rPr>
          <w:t xml:space="preserve"> край (</w:t>
        </w:r>
        <w:proofErr w:type="spellStart"/>
        <w:r w:rsidRPr="009615E4">
          <w:rPr>
            <w:rFonts w:ascii="Arial" w:eastAsia="Arial" w:hAnsi="Arial" w:cs="Arial"/>
            <w:color w:val="0000FF"/>
            <w:sz w:val="22"/>
            <w:szCs w:val="22"/>
            <w:u w:val="single"/>
            <w:shd w:val="clear" w:color="auto" w:fill="FFFFFF"/>
          </w:rPr>
          <w:t>молоковскийкрай</w:t>
        </w:r>
        <w:proofErr w:type="spellEnd"/>
        <w:r w:rsidRPr="009615E4">
          <w:rPr>
            <w:rFonts w:ascii="Arial" w:eastAsia="Arial" w:hAnsi="Arial" w:cs="Arial"/>
            <w:color w:val="0000FF"/>
            <w:sz w:val="22"/>
            <w:szCs w:val="22"/>
            <w:u w:val="single"/>
            <w:shd w:val="clear" w:color="auto" w:fill="FFFFFF"/>
          </w:rPr>
          <w:t>), п. Молоково,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43" w:history="1">
        <w:r w:rsidRPr="009615E4">
          <w:rPr>
            <w:rFonts w:ascii="Arial" w:eastAsia="Arial" w:hAnsi="Arial" w:cs="Arial"/>
            <w:color w:val="0000FF"/>
            <w:sz w:val="22"/>
            <w:szCs w:val="22"/>
            <w:u w:val="single"/>
            <w:shd w:val="clear" w:color="auto" w:fill="FFFFFF"/>
          </w:rPr>
          <w:t>Вся Тверь (</w:t>
        </w:r>
        <w:proofErr w:type="spellStart"/>
        <w:r w:rsidRPr="009615E4">
          <w:rPr>
            <w:rFonts w:ascii="Arial" w:eastAsia="Arial" w:hAnsi="Arial" w:cs="Arial"/>
            <w:color w:val="0000FF"/>
            <w:sz w:val="22"/>
            <w:szCs w:val="22"/>
            <w:u w:val="single"/>
            <w:shd w:val="clear" w:color="auto" w:fill="FFFFFF"/>
          </w:rPr>
          <w:t>газета-вся-тверь</w:t>
        </w:r>
        <w:proofErr w:type="gramStart"/>
        <w:r w:rsidRPr="009615E4">
          <w:rPr>
            <w:rFonts w:ascii="Arial" w:eastAsia="Arial" w:hAnsi="Arial" w:cs="Arial"/>
            <w:color w:val="0000FF"/>
            <w:sz w:val="22"/>
            <w:szCs w:val="22"/>
            <w:u w:val="single"/>
            <w:shd w:val="clear" w:color="auto" w:fill="FFFFFF"/>
          </w:rPr>
          <w:t>.р</w:t>
        </w:r>
        <w:proofErr w:type="gramEnd"/>
        <w:r w:rsidRPr="009615E4">
          <w:rPr>
            <w:rFonts w:ascii="Arial" w:eastAsia="Arial" w:hAnsi="Arial" w:cs="Arial"/>
            <w:color w:val="0000FF"/>
            <w:sz w:val="22"/>
            <w:szCs w:val="22"/>
            <w:u w:val="single"/>
            <w:shd w:val="clear" w:color="auto" w:fill="FFFFFF"/>
          </w:rPr>
          <w:t>ф</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44" w:history="1">
        <w:proofErr w:type="spellStart"/>
        <w:r w:rsidRPr="009615E4">
          <w:rPr>
            <w:rFonts w:ascii="Arial" w:eastAsia="Arial" w:hAnsi="Arial" w:cs="Arial"/>
            <w:color w:val="0000FF"/>
            <w:sz w:val="22"/>
            <w:szCs w:val="22"/>
            <w:u w:val="single"/>
            <w:shd w:val="clear" w:color="auto" w:fill="FFFFFF"/>
          </w:rPr>
          <w:t>Зубцовская</w:t>
        </w:r>
        <w:proofErr w:type="spellEnd"/>
        <w:r w:rsidRPr="009615E4">
          <w:rPr>
            <w:rFonts w:ascii="Arial" w:eastAsia="Arial" w:hAnsi="Arial" w:cs="Arial"/>
            <w:color w:val="0000FF"/>
            <w:sz w:val="22"/>
            <w:szCs w:val="22"/>
            <w:u w:val="single"/>
            <w:shd w:val="clear" w:color="auto" w:fill="FFFFFF"/>
          </w:rPr>
          <w:t xml:space="preserve"> жизнь (</w:t>
        </w:r>
        <w:proofErr w:type="spellStart"/>
        <w:r w:rsidRPr="009615E4">
          <w:rPr>
            <w:rFonts w:ascii="Arial" w:eastAsia="Arial" w:hAnsi="Arial" w:cs="Arial"/>
            <w:color w:val="0000FF"/>
            <w:sz w:val="22"/>
            <w:szCs w:val="22"/>
            <w:u w:val="single"/>
            <w:shd w:val="clear" w:color="auto" w:fill="FFFFFF"/>
          </w:rPr>
          <w:t>зубцовскаяжизнь</w:t>
        </w:r>
        <w:proofErr w:type="spellEnd"/>
        <w:r w:rsidRPr="009615E4">
          <w:rPr>
            <w:rFonts w:ascii="Arial" w:eastAsia="Arial" w:hAnsi="Arial" w:cs="Arial"/>
            <w:color w:val="0000FF"/>
            <w:sz w:val="22"/>
            <w:szCs w:val="22"/>
            <w:u w:val="single"/>
            <w:shd w:val="clear" w:color="auto" w:fill="FFFFFF"/>
          </w:rPr>
          <w:t>), Зубцов,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45" w:history="1">
        <w:r w:rsidRPr="009615E4">
          <w:rPr>
            <w:rFonts w:ascii="Arial" w:eastAsia="Arial" w:hAnsi="Arial" w:cs="Arial"/>
            <w:color w:val="0000FF"/>
            <w:sz w:val="22"/>
            <w:szCs w:val="22"/>
            <w:u w:val="single"/>
            <w:shd w:val="clear" w:color="auto" w:fill="FFFFFF"/>
          </w:rPr>
          <w:t>Наша жизнь (</w:t>
        </w:r>
        <w:proofErr w:type="spellStart"/>
        <w:r w:rsidRPr="009615E4">
          <w:rPr>
            <w:rFonts w:ascii="Arial" w:eastAsia="Arial" w:hAnsi="Arial" w:cs="Arial"/>
            <w:color w:val="0000FF"/>
            <w:sz w:val="22"/>
            <w:szCs w:val="22"/>
            <w:u w:val="single"/>
            <w:shd w:val="clear" w:color="auto" w:fill="FFFFFF"/>
          </w:rPr>
          <w:t>нашажизнь</w:t>
        </w:r>
        <w:proofErr w:type="spellEnd"/>
        <w:r w:rsidRPr="009615E4">
          <w:rPr>
            <w:rFonts w:ascii="Arial" w:eastAsia="Arial" w:hAnsi="Arial" w:cs="Arial"/>
            <w:color w:val="0000FF"/>
            <w:sz w:val="22"/>
            <w:szCs w:val="22"/>
            <w:u w:val="single"/>
            <w:shd w:val="clear" w:color="auto" w:fill="FFFFFF"/>
          </w:rPr>
          <w:t>), Лихославль,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46" w:history="1">
        <w:proofErr w:type="spellStart"/>
        <w:r w:rsidRPr="009615E4">
          <w:rPr>
            <w:rFonts w:ascii="Arial" w:eastAsia="Arial" w:hAnsi="Arial" w:cs="Arial"/>
            <w:color w:val="0000FF"/>
            <w:sz w:val="22"/>
            <w:szCs w:val="22"/>
            <w:u w:val="single"/>
            <w:shd w:val="clear" w:color="auto" w:fill="FFFFFF"/>
          </w:rPr>
          <w:t>Сандовские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сандовскиевести</w:t>
        </w:r>
        <w:proofErr w:type="spellEnd"/>
        <w:r w:rsidRPr="009615E4">
          <w:rPr>
            <w:rFonts w:ascii="Arial" w:eastAsia="Arial" w:hAnsi="Arial" w:cs="Arial"/>
            <w:color w:val="0000FF"/>
            <w:sz w:val="22"/>
            <w:szCs w:val="22"/>
            <w:u w:val="single"/>
            <w:shd w:val="clear" w:color="auto" w:fill="FFFFFF"/>
          </w:rPr>
          <w:t>), п.г.т. Сандово,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47" w:history="1">
        <w:proofErr w:type="gramStart"/>
        <w:r w:rsidRPr="009615E4">
          <w:rPr>
            <w:rFonts w:ascii="Arial" w:eastAsia="Arial" w:hAnsi="Arial" w:cs="Arial"/>
            <w:color w:val="0000FF"/>
            <w:sz w:val="22"/>
            <w:szCs w:val="22"/>
            <w:u w:val="single"/>
            <w:shd w:val="clear" w:color="auto" w:fill="FFFFFF"/>
          </w:rPr>
          <w:t>Бельская</w:t>
        </w:r>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бельскаяправда</w:t>
        </w:r>
        <w:proofErr w:type="spellEnd"/>
        <w:r w:rsidRPr="009615E4">
          <w:rPr>
            <w:rFonts w:ascii="Arial" w:eastAsia="Arial" w:hAnsi="Arial" w:cs="Arial"/>
            <w:color w:val="0000FF"/>
            <w:sz w:val="22"/>
            <w:szCs w:val="22"/>
            <w:u w:val="single"/>
            <w:shd w:val="clear" w:color="auto" w:fill="FFFFFF"/>
          </w:rPr>
          <w:t>), Белый,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48" w:history="1">
        <w:proofErr w:type="spellStart"/>
        <w:r w:rsidRPr="009615E4">
          <w:rPr>
            <w:rFonts w:ascii="Arial" w:eastAsia="Arial" w:hAnsi="Arial" w:cs="Arial"/>
            <w:color w:val="0000FF"/>
            <w:sz w:val="22"/>
            <w:szCs w:val="22"/>
            <w:u w:val="single"/>
            <w:shd w:val="clear" w:color="auto" w:fill="FFFFFF"/>
          </w:rPr>
          <w:t>Спировские</w:t>
        </w:r>
        <w:proofErr w:type="spellEnd"/>
        <w:r w:rsidRPr="009615E4">
          <w:rPr>
            <w:rFonts w:ascii="Arial" w:eastAsia="Arial" w:hAnsi="Arial" w:cs="Arial"/>
            <w:color w:val="0000FF"/>
            <w:sz w:val="22"/>
            <w:szCs w:val="22"/>
            <w:u w:val="single"/>
            <w:shd w:val="clear" w:color="auto" w:fill="FFFFFF"/>
          </w:rPr>
          <w:t xml:space="preserve"> известия (</w:t>
        </w:r>
        <w:proofErr w:type="spellStart"/>
        <w:r w:rsidRPr="009615E4">
          <w:rPr>
            <w:rFonts w:ascii="Arial" w:eastAsia="Arial" w:hAnsi="Arial" w:cs="Arial"/>
            <w:color w:val="0000FF"/>
            <w:sz w:val="22"/>
            <w:szCs w:val="22"/>
            <w:u w:val="single"/>
            <w:shd w:val="clear" w:color="auto" w:fill="FFFFFF"/>
          </w:rPr>
          <w:t>спировскиеизвестия</w:t>
        </w:r>
        <w:proofErr w:type="spellEnd"/>
        <w:r w:rsidRPr="009615E4">
          <w:rPr>
            <w:rFonts w:ascii="Arial" w:eastAsia="Arial" w:hAnsi="Arial" w:cs="Arial"/>
            <w:color w:val="0000FF"/>
            <w:sz w:val="22"/>
            <w:szCs w:val="22"/>
            <w:u w:val="single"/>
            <w:shd w:val="clear" w:color="auto" w:fill="FFFFFF"/>
          </w:rPr>
          <w:t>), п. Спирово,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49" w:history="1">
        <w:proofErr w:type="spellStart"/>
        <w:r w:rsidRPr="009615E4">
          <w:rPr>
            <w:rFonts w:ascii="Arial" w:eastAsia="Arial" w:hAnsi="Arial" w:cs="Arial"/>
            <w:color w:val="0000FF"/>
            <w:sz w:val="22"/>
            <w:szCs w:val="22"/>
            <w:u w:val="single"/>
            <w:shd w:val="clear" w:color="auto" w:fill="FFFFFF"/>
          </w:rPr>
          <w:t>Андреапольские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андреапольскиевести</w:t>
        </w:r>
        <w:proofErr w:type="spellEnd"/>
        <w:r w:rsidRPr="009615E4">
          <w:rPr>
            <w:rFonts w:ascii="Arial" w:eastAsia="Arial" w:hAnsi="Arial" w:cs="Arial"/>
            <w:color w:val="0000FF"/>
            <w:sz w:val="22"/>
            <w:szCs w:val="22"/>
            <w:u w:val="single"/>
            <w:shd w:val="clear" w:color="auto" w:fill="FFFFFF"/>
          </w:rPr>
          <w:t xml:space="preserve">), </w:t>
        </w:r>
        <w:proofErr w:type="spellStart"/>
        <w:r w:rsidRPr="009615E4">
          <w:rPr>
            <w:rFonts w:ascii="Arial" w:eastAsia="Arial" w:hAnsi="Arial" w:cs="Arial"/>
            <w:color w:val="0000FF"/>
            <w:sz w:val="22"/>
            <w:szCs w:val="22"/>
            <w:u w:val="single"/>
            <w:shd w:val="clear" w:color="auto" w:fill="FFFFFF"/>
          </w:rPr>
          <w:t>Андреаполь</w:t>
        </w:r>
        <w:proofErr w:type="spellEnd"/>
        <w:r w:rsidRPr="009615E4">
          <w:rPr>
            <w:rFonts w:ascii="Arial" w:eastAsia="Arial" w:hAnsi="Arial" w:cs="Arial"/>
            <w:color w:val="0000FF"/>
            <w:sz w:val="22"/>
            <w:szCs w:val="22"/>
            <w:u w:val="single"/>
            <w:shd w:val="clear" w:color="auto" w:fill="FFFFFF"/>
          </w:rPr>
          <w:t>,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50" w:history="1">
        <w:r w:rsidRPr="009615E4">
          <w:rPr>
            <w:rFonts w:ascii="Arial" w:eastAsia="Arial" w:hAnsi="Arial" w:cs="Arial"/>
            <w:color w:val="0000FF"/>
            <w:sz w:val="22"/>
            <w:szCs w:val="22"/>
            <w:u w:val="single"/>
            <w:shd w:val="clear" w:color="auto" w:fill="FFFFFF"/>
          </w:rPr>
          <w:t>Лесной вестник (</w:t>
        </w:r>
        <w:proofErr w:type="spellStart"/>
        <w:r w:rsidRPr="009615E4">
          <w:rPr>
            <w:rFonts w:ascii="Arial" w:eastAsia="Arial" w:hAnsi="Arial" w:cs="Arial"/>
            <w:color w:val="0000FF"/>
            <w:sz w:val="22"/>
            <w:szCs w:val="22"/>
            <w:u w:val="single"/>
            <w:shd w:val="clear" w:color="auto" w:fill="FFFFFF"/>
          </w:rPr>
          <w:t>леснойвестник</w:t>
        </w:r>
        <w:proofErr w:type="spellEnd"/>
        <w:r w:rsidRPr="009615E4">
          <w:rPr>
            <w:rFonts w:ascii="Arial" w:eastAsia="Arial" w:hAnsi="Arial" w:cs="Arial"/>
            <w:color w:val="0000FF"/>
            <w:sz w:val="22"/>
            <w:szCs w:val="22"/>
            <w:u w:val="single"/>
            <w:shd w:val="clear" w:color="auto" w:fill="FFFFFF"/>
          </w:rPr>
          <w:t xml:space="preserve">), с. </w:t>
        </w:r>
        <w:proofErr w:type="gramStart"/>
        <w:r w:rsidRPr="009615E4">
          <w:rPr>
            <w:rFonts w:ascii="Arial" w:eastAsia="Arial" w:hAnsi="Arial" w:cs="Arial"/>
            <w:color w:val="0000FF"/>
            <w:sz w:val="22"/>
            <w:szCs w:val="22"/>
            <w:u w:val="single"/>
            <w:shd w:val="clear" w:color="auto" w:fill="FFFFFF"/>
          </w:rPr>
          <w:t>Лесное</w:t>
        </w:r>
        <w:proofErr w:type="gramEnd"/>
        <w:r w:rsidRPr="009615E4">
          <w:rPr>
            <w:rFonts w:ascii="Arial" w:eastAsia="Arial" w:hAnsi="Arial" w:cs="Arial"/>
            <w:color w:val="0000FF"/>
            <w:sz w:val="22"/>
            <w:szCs w:val="22"/>
            <w:u w:val="single"/>
            <w:shd w:val="clear" w:color="auto" w:fill="FFFFFF"/>
          </w:rPr>
          <w:t xml:space="preserve"> (Тверская обл.),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51" w:history="1">
        <w:r w:rsidRPr="009615E4">
          <w:rPr>
            <w:rFonts w:ascii="Arial" w:eastAsia="Arial" w:hAnsi="Arial" w:cs="Arial"/>
            <w:color w:val="0000FF"/>
            <w:sz w:val="22"/>
            <w:szCs w:val="22"/>
            <w:u w:val="single"/>
            <w:shd w:val="clear" w:color="auto" w:fill="FFFFFF"/>
          </w:rPr>
          <w:t>Тверские ведомости (</w:t>
        </w:r>
        <w:proofErr w:type="spellStart"/>
        <w:r w:rsidRPr="009615E4">
          <w:rPr>
            <w:rFonts w:ascii="Arial" w:eastAsia="Arial" w:hAnsi="Arial" w:cs="Arial"/>
            <w:color w:val="0000FF"/>
            <w:sz w:val="22"/>
            <w:szCs w:val="22"/>
            <w:u w:val="single"/>
            <w:shd w:val="clear" w:color="auto" w:fill="FFFFFF"/>
          </w:rPr>
          <w:t>vedtver.ru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52" w:history="1">
        <w:proofErr w:type="spellStart"/>
        <w:proofErr w:type="gramStart"/>
        <w:r w:rsidRPr="009615E4">
          <w:rPr>
            <w:rFonts w:ascii="Arial" w:eastAsia="Arial" w:hAnsi="Arial" w:cs="Arial"/>
            <w:color w:val="0000FF"/>
            <w:sz w:val="22"/>
            <w:szCs w:val="22"/>
            <w:u w:val="single"/>
            <w:shd w:val="clear" w:color="auto" w:fill="FFFFFF"/>
          </w:rPr>
          <w:t>Вышневолоцкая</w:t>
        </w:r>
        <w:proofErr w:type="spellEnd"/>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вышневолоцкаяправда</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53" w:history="1">
        <w:r w:rsidRPr="009615E4">
          <w:rPr>
            <w:rFonts w:ascii="Arial" w:eastAsia="Arial" w:hAnsi="Arial" w:cs="Arial"/>
            <w:color w:val="0000FF"/>
            <w:sz w:val="22"/>
            <w:szCs w:val="22"/>
            <w:u w:val="single"/>
            <w:shd w:val="clear" w:color="auto" w:fill="FFFFFF"/>
          </w:rPr>
          <w:t>Авангард (авангард), Западная Двина,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54" w:history="1">
        <w:r w:rsidRPr="009615E4">
          <w:rPr>
            <w:rFonts w:ascii="Arial" w:eastAsia="Arial" w:hAnsi="Arial" w:cs="Arial"/>
            <w:color w:val="0000FF"/>
            <w:sz w:val="22"/>
            <w:szCs w:val="22"/>
            <w:u w:val="single"/>
            <w:shd w:val="clear" w:color="auto" w:fill="FFFFFF"/>
          </w:rPr>
          <w:t>Ленинское знамя (</w:t>
        </w:r>
        <w:proofErr w:type="spellStart"/>
        <w:r w:rsidRPr="009615E4">
          <w:rPr>
            <w:rFonts w:ascii="Arial" w:eastAsia="Arial" w:hAnsi="Arial" w:cs="Arial"/>
            <w:color w:val="0000FF"/>
            <w:sz w:val="22"/>
            <w:szCs w:val="22"/>
            <w:u w:val="single"/>
            <w:shd w:val="clear" w:color="auto" w:fill="FFFFFF"/>
          </w:rPr>
          <w:t>leninskoeznamya.tverreg.ru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55" w:history="1">
        <w:r w:rsidRPr="009615E4">
          <w:rPr>
            <w:rFonts w:ascii="Arial" w:eastAsia="Arial" w:hAnsi="Arial" w:cs="Arial"/>
            <w:color w:val="0000FF"/>
            <w:sz w:val="22"/>
            <w:szCs w:val="22"/>
            <w:u w:val="single"/>
            <w:shd w:val="clear" w:color="auto" w:fill="FFFFFF"/>
          </w:rPr>
          <w:t>Новая жизнь (</w:t>
        </w:r>
        <w:proofErr w:type="spellStart"/>
        <w:r w:rsidRPr="009615E4">
          <w:rPr>
            <w:rFonts w:ascii="Arial" w:eastAsia="Arial" w:hAnsi="Arial" w:cs="Arial"/>
            <w:color w:val="0000FF"/>
            <w:sz w:val="22"/>
            <w:szCs w:val="22"/>
            <w:u w:val="single"/>
            <w:shd w:val="clear" w:color="auto" w:fill="FFFFFF"/>
          </w:rPr>
          <w:t>новаяжизнь</w:t>
        </w:r>
        <w:proofErr w:type="spellEnd"/>
        <w:r w:rsidRPr="009615E4">
          <w:rPr>
            <w:rFonts w:ascii="Arial" w:eastAsia="Arial" w:hAnsi="Arial" w:cs="Arial"/>
            <w:color w:val="0000FF"/>
            <w:sz w:val="22"/>
            <w:szCs w:val="22"/>
            <w:u w:val="single"/>
            <w:shd w:val="clear" w:color="auto" w:fill="FFFFFF"/>
          </w:rPr>
          <w:t>), Бологое,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56" w:history="1">
        <w:r w:rsidRPr="009615E4">
          <w:rPr>
            <w:rFonts w:ascii="Arial" w:eastAsia="Arial" w:hAnsi="Arial" w:cs="Arial"/>
            <w:color w:val="0000FF"/>
            <w:sz w:val="22"/>
            <w:szCs w:val="22"/>
            <w:u w:val="single"/>
            <w:shd w:val="clear" w:color="auto" w:fill="FFFFFF"/>
          </w:rPr>
          <w:t>Тверское информационное агентство (</w:t>
        </w:r>
        <w:proofErr w:type="spellStart"/>
        <w:r w:rsidRPr="009615E4">
          <w:rPr>
            <w:rFonts w:ascii="Arial" w:eastAsia="Arial" w:hAnsi="Arial" w:cs="Arial"/>
            <w:color w:val="0000FF"/>
            <w:sz w:val="22"/>
            <w:szCs w:val="22"/>
            <w:u w:val="single"/>
            <w:shd w:val="clear" w:color="auto" w:fill="FFFFFF"/>
          </w:rPr>
          <w:t>tvernews.ru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57" w:history="1">
        <w:r w:rsidRPr="009615E4">
          <w:rPr>
            <w:rFonts w:ascii="Arial" w:eastAsia="Arial" w:hAnsi="Arial" w:cs="Arial"/>
            <w:color w:val="0000FF"/>
            <w:sz w:val="22"/>
            <w:szCs w:val="22"/>
            <w:u w:val="single"/>
            <w:shd w:val="clear" w:color="auto" w:fill="FFFFFF"/>
          </w:rPr>
          <w:t>Родная земля (</w:t>
        </w:r>
        <w:proofErr w:type="spellStart"/>
        <w:r w:rsidRPr="009615E4">
          <w:rPr>
            <w:rFonts w:ascii="Arial" w:eastAsia="Arial" w:hAnsi="Arial" w:cs="Arial"/>
            <w:color w:val="0000FF"/>
            <w:sz w:val="22"/>
            <w:szCs w:val="22"/>
            <w:u w:val="single"/>
            <w:shd w:val="clear" w:color="auto" w:fill="FFFFFF"/>
          </w:rPr>
          <w:t>r-zemlya.ru</w:t>
        </w:r>
        <w:proofErr w:type="spellEnd"/>
        <w:r w:rsidRPr="009615E4">
          <w:rPr>
            <w:rFonts w:ascii="Arial" w:eastAsia="Arial" w:hAnsi="Arial" w:cs="Arial"/>
            <w:color w:val="0000FF"/>
            <w:sz w:val="22"/>
            <w:szCs w:val="22"/>
            <w:u w:val="single"/>
            <w:shd w:val="clear" w:color="auto" w:fill="FFFFFF"/>
          </w:rPr>
          <w:t>), п. Рамешки,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58" w:history="1">
        <w:r w:rsidRPr="009615E4">
          <w:rPr>
            <w:rFonts w:ascii="Arial" w:eastAsia="Arial" w:hAnsi="Arial" w:cs="Arial"/>
            <w:color w:val="0000FF"/>
            <w:sz w:val="22"/>
            <w:szCs w:val="22"/>
            <w:u w:val="single"/>
            <w:shd w:val="clear" w:color="auto" w:fill="FFFFFF"/>
          </w:rPr>
          <w:t>Заря (</w:t>
        </w:r>
        <w:proofErr w:type="spellStart"/>
        <w:r w:rsidRPr="009615E4">
          <w:rPr>
            <w:rFonts w:ascii="Arial" w:eastAsia="Arial" w:hAnsi="Arial" w:cs="Arial"/>
            <w:color w:val="0000FF"/>
            <w:sz w:val="22"/>
            <w:szCs w:val="22"/>
            <w:u w:val="single"/>
            <w:shd w:val="clear" w:color="auto" w:fill="FFFFFF"/>
          </w:rPr>
          <w:t>konzarya.ru</w:t>
        </w:r>
        <w:proofErr w:type="spellEnd"/>
        <w:r w:rsidRPr="009615E4">
          <w:rPr>
            <w:rFonts w:ascii="Arial" w:eastAsia="Arial" w:hAnsi="Arial" w:cs="Arial"/>
            <w:color w:val="0000FF"/>
            <w:sz w:val="22"/>
            <w:szCs w:val="22"/>
            <w:u w:val="single"/>
            <w:shd w:val="clear" w:color="auto" w:fill="FFFFFF"/>
          </w:rPr>
          <w:t>), Конаково,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59" w:history="1">
        <w:r w:rsidRPr="009615E4">
          <w:rPr>
            <w:rFonts w:ascii="Arial" w:eastAsia="Arial" w:hAnsi="Arial" w:cs="Arial"/>
            <w:color w:val="0000FF"/>
            <w:sz w:val="22"/>
            <w:szCs w:val="22"/>
            <w:u w:val="single"/>
            <w:shd w:val="clear" w:color="auto" w:fill="FFFFFF"/>
          </w:rPr>
          <w:t>Коммунар (коммунар), п. Фирово,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60" w:history="1">
        <w:r w:rsidRPr="009615E4">
          <w:rPr>
            <w:rFonts w:ascii="Arial" w:eastAsia="Arial" w:hAnsi="Arial" w:cs="Arial"/>
            <w:color w:val="0000FF"/>
            <w:sz w:val="22"/>
            <w:szCs w:val="22"/>
            <w:u w:val="single"/>
            <w:shd w:val="clear" w:color="auto" w:fill="FFFFFF"/>
          </w:rPr>
          <w:t>Жарковский вестник (</w:t>
        </w:r>
        <w:proofErr w:type="spellStart"/>
        <w:r w:rsidRPr="009615E4">
          <w:rPr>
            <w:rFonts w:ascii="Arial" w:eastAsia="Arial" w:hAnsi="Arial" w:cs="Arial"/>
            <w:color w:val="0000FF"/>
            <w:sz w:val="22"/>
            <w:szCs w:val="22"/>
            <w:u w:val="single"/>
            <w:shd w:val="clear" w:color="auto" w:fill="FFFFFF"/>
          </w:rPr>
          <w:t>жарковскийвестник</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61" w:history="1">
        <w:r w:rsidRPr="009615E4">
          <w:rPr>
            <w:rFonts w:ascii="Arial" w:eastAsia="Arial" w:hAnsi="Arial" w:cs="Arial"/>
            <w:color w:val="0000FF"/>
            <w:sz w:val="22"/>
            <w:szCs w:val="22"/>
            <w:u w:val="single"/>
            <w:shd w:val="clear" w:color="auto" w:fill="FFFFFF"/>
          </w:rPr>
          <w:t>Вперед (вперед), Калязин,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62" w:history="1">
        <w:r w:rsidRPr="009615E4">
          <w:rPr>
            <w:rFonts w:ascii="Arial" w:eastAsia="Arial" w:hAnsi="Arial" w:cs="Arial"/>
            <w:color w:val="0000FF"/>
            <w:sz w:val="22"/>
            <w:szCs w:val="22"/>
            <w:u w:val="single"/>
            <w:shd w:val="clear" w:color="auto" w:fill="FFFFFF"/>
          </w:rPr>
          <w:t>Тверская жизнь (</w:t>
        </w:r>
        <w:proofErr w:type="spellStart"/>
        <w:r w:rsidRPr="009615E4">
          <w:rPr>
            <w:rFonts w:ascii="Arial" w:eastAsia="Arial" w:hAnsi="Arial" w:cs="Arial"/>
            <w:color w:val="0000FF"/>
            <w:sz w:val="22"/>
            <w:szCs w:val="22"/>
            <w:u w:val="single"/>
            <w:shd w:val="clear" w:color="auto" w:fill="FFFFFF"/>
          </w:rPr>
          <w:t>tverlife.ru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6"/>
        </w:numPr>
        <w:ind w:left="0" w:firstLine="0"/>
        <w:rPr>
          <w:rFonts w:ascii="Arial" w:eastAsia="Arial" w:hAnsi="Arial" w:cs="Arial"/>
          <w:color w:val="0000FF"/>
          <w:sz w:val="22"/>
          <w:szCs w:val="22"/>
          <w:shd w:val="clear" w:color="auto" w:fill="FFFFFF"/>
        </w:rPr>
      </w:pPr>
      <w:hyperlink r:id="rId163" w:history="1">
        <w:r w:rsidRPr="009615E4">
          <w:rPr>
            <w:rFonts w:ascii="Arial" w:eastAsia="Arial" w:hAnsi="Arial" w:cs="Arial"/>
            <w:color w:val="0000FF"/>
            <w:sz w:val="22"/>
            <w:szCs w:val="22"/>
            <w:u w:val="single"/>
            <w:shd w:val="clear" w:color="auto" w:fill="FFFFFF"/>
          </w:rPr>
          <w:t>Знамя (</w:t>
        </w:r>
        <w:proofErr w:type="spellStart"/>
        <w:r w:rsidRPr="009615E4">
          <w:rPr>
            <w:rFonts w:ascii="Arial" w:eastAsia="Arial" w:hAnsi="Arial" w:cs="Arial"/>
            <w:color w:val="0000FF"/>
            <w:sz w:val="22"/>
            <w:szCs w:val="22"/>
            <w:u w:val="single"/>
            <w:shd w:val="clear" w:color="auto" w:fill="FFFFFF"/>
          </w:rPr>
          <w:t>kuvznama.ru</w:t>
        </w:r>
        <w:proofErr w:type="spellEnd"/>
        <w:r w:rsidRPr="009615E4">
          <w:rPr>
            <w:rFonts w:ascii="Arial" w:eastAsia="Arial" w:hAnsi="Arial" w:cs="Arial"/>
            <w:color w:val="0000FF"/>
            <w:sz w:val="22"/>
            <w:szCs w:val="22"/>
            <w:u w:val="single"/>
            <w:shd w:val="clear" w:color="auto" w:fill="FFFFFF"/>
          </w:rPr>
          <w:t>), Кувшиново, 7 февраля 2022</w:t>
        </w:r>
      </w:hyperlink>
    </w:p>
    <w:p w:rsidR="009615E4" w:rsidRDefault="009615E4" w:rsidP="009615E4">
      <w:pPr>
        <w:jc w:val="right"/>
        <w:rPr>
          <w:rFonts w:ascii="Arial" w:eastAsia="Arial" w:hAnsi="Arial" w:cs="Arial"/>
          <w:color w:val="0000FF"/>
          <w:sz w:val="22"/>
          <w:szCs w:val="22"/>
          <w:shd w:val="clear" w:color="auto" w:fill="FFFFFF"/>
        </w:rPr>
      </w:pPr>
      <w:hyperlink w:anchor="tabtxt_1575050_1911644742" w:history="1">
        <w:r w:rsidRPr="009615E4">
          <w:rPr>
            <w:rFonts w:ascii="Arial" w:eastAsia="Arial" w:hAnsi="Arial" w:cs="Arial"/>
            <w:color w:val="0000FF"/>
            <w:sz w:val="22"/>
            <w:szCs w:val="22"/>
            <w:u w:val="single"/>
            <w:shd w:val="clear" w:color="auto" w:fill="FFFFFF"/>
          </w:rPr>
          <w:t>К заголовкам сообщений</w:t>
        </w:r>
      </w:hyperlink>
    </w:p>
    <w:p w:rsidR="009615E4" w:rsidRPr="009615E4" w:rsidRDefault="009615E4" w:rsidP="009615E4">
      <w:pPr>
        <w:jc w:val="right"/>
        <w:rPr>
          <w:rFonts w:ascii="Arial" w:eastAsia="Arial" w:hAnsi="Arial" w:cs="Arial"/>
          <w:color w:val="0000FF"/>
          <w:sz w:val="22"/>
          <w:szCs w:val="22"/>
          <w:shd w:val="clear" w:color="auto" w:fill="FFFFFF"/>
        </w:rPr>
      </w:pPr>
    </w:p>
    <w:p w:rsidR="009615E4" w:rsidRPr="009615E4" w:rsidRDefault="009615E4" w:rsidP="009615E4">
      <w:pPr>
        <w:rPr>
          <w:rFonts w:ascii="Arial" w:eastAsia="Arial" w:hAnsi="Arial" w:cs="Arial"/>
          <w:b/>
          <w:color w:val="000000"/>
          <w:sz w:val="22"/>
          <w:szCs w:val="22"/>
          <w:shd w:val="clear" w:color="auto" w:fill="FFFFFF"/>
        </w:rPr>
      </w:pPr>
      <w:r w:rsidRPr="009615E4">
        <w:rPr>
          <w:rFonts w:ascii="Arial" w:eastAsia="Arial" w:hAnsi="Arial" w:cs="Arial"/>
          <w:b/>
          <w:color w:val="000000"/>
          <w:sz w:val="22"/>
          <w:szCs w:val="22"/>
          <w:shd w:val="clear" w:color="auto" w:fill="FFFFFF"/>
        </w:rPr>
        <w:t>Афанасий-бизнес (</w:t>
      </w:r>
      <w:proofErr w:type="spellStart"/>
      <w:r w:rsidRPr="009615E4">
        <w:rPr>
          <w:rFonts w:ascii="Arial" w:eastAsia="Arial" w:hAnsi="Arial" w:cs="Arial"/>
          <w:b/>
          <w:color w:val="000000"/>
          <w:sz w:val="22"/>
          <w:szCs w:val="22"/>
          <w:shd w:val="clear" w:color="auto" w:fill="FFFFFF"/>
        </w:rPr>
        <w:t>afanasy.biz</w:t>
      </w:r>
      <w:proofErr w:type="spellEnd"/>
      <w:r w:rsidRPr="009615E4">
        <w:rPr>
          <w:rFonts w:ascii="Arial" w:eastAsia="Arial" w:hAnsi="Arial" w:cs="Arial"/>
          <w:b/>
          <w:color w:val="000000"/>
          <w:sz w:val="22"/>
          <w:szCs w:val="22"/>
          <w:shd w:val="clear" w:color="auto" w:fill="FFFFFF"/>
        </w:rPr>
        <w:t>), Тверь, 07 февраля 2022</w:t>
      </w:r>
    </w:p>
    <w:p w:rsidR="009615E4" w:rsidRPr="009615E4" w:rsidRDefault="009615E4" w:rsidP="009615E4">
      <w:pPr>
        <w:jc w:val="both"/>
        <w:outlineLvl w:val="1"/>
        <w:rPr>
          <w:rFonts w:ascii="Arial" w:eastAsia="Arial" w:hAnsi="Arial" w:cs="Arial"/>
          <w:color w:val="000000"/>
          <w:sz w:val="22"/>
          <w:szCs w:val="22"/>
          <w:shd w:val="clear" w:color="auto" w:fill="FFFFFF"/>
        </w:rPr>
      </w:pPr>
      <w:bookmarkStart w:id="27" w:name="ant_1575050_1911773864"/>
      <w:r w:rsidRPr="009615E4">
        <w:rPr>
          <w:rFonts w:ascii="Arial" w:eastAsia="Arial" w:hAnsi="Arial" w:cs="Arial"/>
          <w:color w:val="000000"/>
          <w:sz w:val="22"/>
          <w:szCs w:val="22"/>
          <w:shd w:val="clear" w:color="auto" w:fill="FFFFFF"/>
        </w:rPr>
        <w:t>В ТВЕРСКОЙ ОБЛАСТИ УТВЕРДИЛИ ГРАНИЦЫ ПРИРОДНЫХ ЗАКАЗНИКОВ</w:t>
      </w:r>
      <w:bookmarkEnd w:id="27"/>
    </w:p>
    <w:p w:rsidR="009615E4" w:rsidRPr="009615E4" w:rsidRDefault="009615E4" w:rsidP="009615E4">
      <w:pPr>
        <w:jc w:val="both"/>
        <w:rPr>
          <w:rFonts w:ascii="Arial" w:eastAsia="Arial" w:hAnsi="Arial" w:cs="Arial"/>
          <w:color w:val="000000"/>
          <w:sz w:val="22"/>
          <w:szCs w:val="22"/>
          <w:shd w:val="clear" w:color="auto" w:fill="FFFFFF"/>
        </w:rPr>
      </w:pPr>
      <w:r w:rsidRPr="009615E4">
        <w:rPr>
          <w:rFonts w:ascii="Arial" w:eastAsia="Arial" w:hAnsi="Arial" w:cs="Arial"/>
          <w:color w:val="000000"/>
          <w:sz w:val="22"/>
          <w:szCs w:val="22"/>
          <w:shd w:val="clear" w:color="auto" w:fill="FFFFFF"/>
        </w:rPr>
        <w:t xml:space="preserve">Графическое описание месторасположения границ 15 особо охраняемых природных территорий регионального значения утвердили на заседании Президиума правительства Тверской области. Работа по установлению границ особо охраняемых природных территорий активизировалась в Тверской области по поручению губернатора </w:t>
      </w:r>
      <w:r w:rsidRPr="009615E4">
        <w:rPr>
          <w:rFonts w:ascii="Arial" w:eastAsia="Arial" w:hAnsi="Arial" w:cs="Arial"/>
          <w:color w:val="000000"/>
          <w:sz w:val="22"/>
          <w:szCs w:val="22"/>
          <w:shd w:val="clear" w:color="auto" w:fill="C0C0C0"/>
        </w:rPr>
        <w:t xml:space="preserve">Игоря </w:t>
      </w:r>
      <w:proofErr w:type="spellStart"/>
      <w:r w:rsidRPr="009615E4">
        <w:rPr>
          <w:rFonts w:ascii="Arial" w:eastAsia="Arial" w:hAnsi="Arial" w:cs="Arial"/>
          <w:color w:val="000000"/>
          <w:sz w:val="22"/>
          <w:szCs w:val="22"/>
          <w:shd w:val="clear" w:color="auto" w:fill="C0C0C0"/>
        </w:rPr>
        <w:t>Рудени</w:t>
      </w:r>
      <w:proofErr w:type="spellEnd"/>
      <w:r w:rsidRPr="009615E4">
        <w:rPr>
          <w:rFonts w:ascii="Arial" w:eastAsia="Arial" w:hAnsi="Arial" w:cs="Arial"/>
          <w:color w:val="000000"/>
          <w:sz w:val="22"/>
          <w:szCs w:val="22"/>
          <w:shd w:val="clear" w:color="auto" w:fill="FFFFFF"/>
        </w:rPr>
        <w:t xml:space="preserve">... </w:t>
      </w:r>
    </w:p>
    <w:p w:rsidR="009615E4" w:rsidRPr="009615E4" w:rsidRDefault="009615E4" w:rsidP="009615E4">
      <w:pPr>
        <w:rPr>
          <w:rFonts w:ascii="Arial" w:eastAsia="Arial" w:hAnsi="Arial" w:cs="Arial"/>
          <w:color w:val="0000FF"/>
          <w:sz w:val="22"/>
          <w:szCs w:val="22"/>
          <w:shd w:val="clear" w:color="auto" w:fill="FFFFFF"/>
        </w:rPr>
      </w:pPr>
      <w:hyperlink r:id="rId164" w:history="1">
        <w:r w:rsidRPr="009615E4">
          <w:rPr>
            <w:rFonts w:ascii="Arial" w:eastAsia="Arial" w:hAnsi="Arial" w:cs="Arial"/>
            <w:color w:val="0000FF"/>
            <w:sz w:val="22"/>
            <w:szCs w:val="22"/>
            <w:u w:val="single"/>
            <w:shd w:val="clear" w:color="auto" w:fill="FFFFFF"/>
          </w:rPr>
          <w:t>https://www.afanasy.biz/news/health/188391</w:t>
        </w:r>
      </w:hyperlink>
    </w:p>
    <w:p w:rsidR="009615E4" w:rsidRPr="009615E4" w:rsidRDefault="009615E4" w:rsidP="009615E4">
      <w:pPr>
        <w:rPr>
          <w:rFonts w:ascii="Arial" w:eastAsia="Arial" w:hAnsi="Arial" w:cs="Arial"/>
          <w:color w:val="000000"/>
          <w:sz w:val="22"/>
          <w:szCs w:val="22"/>
          <w:u w:val="single"/>
          <w:shd w:val="clear" w:color="auto" w:fill="FFFFFF"/>
        </w:rPr>
      </w:pPr>
      <w:r w:rsidRPr="009615E4">
        <w:rPr>
          <w:rFonts w:ascii="Arial" w:eastAsia="Arial" w:hAnsi="Arial" w:cs="Arial"/>
          <w:color w:val="000000"/>
          <w:sz w:val="22"/>
          <w:szCs w:val="22"/>
          <w:u w:val="single"/>
          <w:shd w:val="clear" w:color="auto" w:fill="FFFFFF"/>
        </w:rPr>
        <w:t>Сообщения по событию:</w:t>
      </w:r>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65" w:history="1">
        <w:proofErr w:type="spellStart"/>
        <w:r w:rsidRPr="009615E4">
          <w:rPr>
            <w:rFonts w:ascii="Arial" w:eastAsia="Arial" w:hAnsi="Arial" w:cs="Arial"/>
            <w:color w:val="0000FF"/>
            <w:sz w:val="22"/>
            <w:szCs w:val="22"/>
            <w:u w:val="single"/>
            <w:shd w:val="clear" w:color="auto" w:fill="FFFFFF"/>
          </w:rPr>
          <w:t>TvTver.ru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66" w:history="1">
        <w:r w:rsidRPr="009615E4">
          <w:rPr>
            <w:rFonts w:ascii="Arial" w:eastAsia="Arial" w:hAnsi="Arial" w:cs="Arial"/>
            <w:color w:val="0000FF"/>
            <w:sz w:val="22"/>
            <w:szCs w:val="22"/>
            <w:u w:val="single"/>
            <w:shd w:val="clear" w:color="auto" w:fill="FFFFFF"/>
          </w:rPr>
          <w:t>Главный региональный (</w:t>
        </w:r>
        <w:proofErr w:type="spellStart"/>
        <w:r w:rsidRPr="009615E4">
          <w:rPr>
            <w:rFonts w:ascii="Arial" w:eastAsia="Arial" w:hAnsi="Arial" w:cs="Arial"/>
            <w:color w:val="0000FF"/>
            <w:sz w:val="22"/>
            <w:szCs w:val="22"/>
            <w:u w:val="single"/>
            <w:shd w:val="clear" w:color="auto" w:fill="FFFFFF"/>
          </w:rPr>
          <w:t>glavny.tv</w:t>
        </w:r>
        <w:proofErr w:type="spellEnd"/>
        <w:r w:rsidRPr="009615E4">
          <w:rPr>
            <w:rFonts w:ascii="Arial" w:eastAsia="Arial" w:hAnsi="Arial" w:cs="Arial"/>
            <w:color w:val="0000FF"/>
            <w:sz w:val="22"/>
            <w:szCs w:val="22"/>
            <w:u w:val="single"/>
            <w:shd w:val="clear" w:color="auto" w:fill="FFFFFF"/>
          </w:rPr>
          <w:t>), Смоленск,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67" w:history="1">
        <w:r w:rsidRPr="009615E4">
          <w:rPr>
            <w:rFonts w:ascii="Arial" w:eastAsia="Arial" w:hAnsi="Arial" w:cs="Arial"/>
            <w:color w:val="0000FF"/>
            <w:sz w:val="22"/>
            <w:szCs w:val="22"/>
            <w:u w:val="single"/>
            <w:shd w:val="clear" w:color="auto" w:fill="FFFFFF"/>
          </w:rPr>
          <w:t>Новости Твери (tver-news.net), Тверь,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68" w:history="1">
        <w:r w:rsidRPr="009615E4">
          <w:rPr>
            <w:rFonts w:ascii="Arial" w:eastAsia="Arial" w:hAnsi="Arial" w:cs="Arial"/>
            <w:color w:val="0000FF"/>
            <w:sz w:val="22"/>
            <w:szCs w:val="22"/>
            <w:u w:val="single"/>
            <w:shd w:val="clear" w:color="auto" w:fill="FFFFFF"/>
          </w:rPr>
          <w:t>Край справедливости (ks-region69.com), Тверь,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69" w:history="1">
        <w:proofErr w:type="gramStart"/>
        <w:r w:rsidRPr="009615E4">
          <w:rPr>
            <w:rFonts w:ascii="Arial" w:eastAsia="Arial" w:hAnsi="Arial" w:cs="Arial"/>
            <w:color w:val="0000FF"/>
            <w:sz w:val="22"/>
            <w:szCs w:val="22"/>
            <w:u w:val="single"/>
            <w:shd w:val="clear" w:color="auto" w:fill="FFFFFF"/>
          </w:rPr>
          <w:t>Бельская</w:t>
        </w:r>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бельскаяправда</w:t>
        </w:r>
        <w:proofErr w:type="spellEnd"/>
        <w:r w:rsidRPr="009615E4">
          <w:rPr>
            <w:rFonts w:ascii="Arial" w:eastAsia="Arial" w:hAnsi="Arial" w:cs="Arial"/>
            <w:color w:val="0000FF"/>
            <w:sz w:val="22"/>
            <w:szCs w:val="22"/>
            <w:u w:val="single"/>
            <w:shd w:val="clear" w:color="auto" w:fill="FFFFFF"/>
          </w:rPr>
          <w:t>), Белый,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70" w:history="1">
        <w:r w:rsidRPr="009615E4">
          <w:rPr>
            <w:rFonts w:ascii="Arial" w:eastAsia="Arial" w:hAnsi="Arial" w:cs="Arial"/>
            <w:color w:val="0000FF"/>
            <w:sz w:val="22"/>
            <w:szCs w:val="22"/>
            <w:u w:val="single"/>
            <w:shd w:val="clear" w:color="auto" w:fill="FFFFFF"/>
          </w:rPr>
          <w:t>Тверские ведомости (</w:t>
        </w:r>
        <w:proofErr w:type="spellStart"/>
        <w:r w:rsidRPr="009615E4">
          <w:rPr>
            <w:rFonts w:ascii="Arial" w:eastAsia="Arial" w:hAnsi="Arial" w:cs="Arial"/>
            <w:color w:val="0000FF"/>
            <w:sz w:val="22"/>
            <w:szCs w:val="22"/>
            <w:u w:val="single"/>
            <w:shd w:val="clear" w:color="auto" w:fill="FFFFFF"/>
          </w:rPr>
          <w:t>vedtver.ru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71" w:history="1">
        <w:proofErr w:type="spellStart"/>
        <w:r w:rsidRPr="009615E4">
          <w:rPr>
            <w:rFonts w:ascii="Arial" w:eastAsia="Arial" w:hAnsi="Arial" w:cs="Arial"/>
            <w:color w:val="0000FF"/>
            <w:sz w:val="22"/>
            <w:szCs w:val="22"/>
            <w:u w:val="single"/>
            <w:shd w:val="clear" w:color="auto" w:fill="FFFFFF"/>
          </w:rPr>
          <w:t>Молоковский</w:t>
        </w:r>
        <w:proofErr w:type="spellEnd"/>
        <w:r w:rsidRPr="009615E4">
          <w:rPr>
            <w:rFonts w:ascii="Arial" w:eastAsia="Arial" w:hAnsi="Arial" w:cs="Arial"/>
            <w:color w:val="0000FF"/>
            <w:sz w:val="22"/>
            <w:szCs w:val="22"/>
            <w:u w:val="single"/>
            <w:shd w:val="clear" w:color="auto" w:fill="FFFFFF"/>
          </w:rPr>
          <w:t xml:space="preserve"> край (</w:t>
        </w:r>
        <w:proofErr w:type="spellStart"/>
        <w:r w:rsidRPr="009615E4">
          <w:rPr>
            <w:rFonts w:ascii="Arial" w:eastAsia="Arial" w:hAnsi="Arial" w:cs="Arial"/>
            <w:color w:val="0000FF"/>
            <w:sz w:val="22"/>
            <w:szCs w:val="22"/>
            <w:u w:val="single"/>
            <w:shd w:val="clear" w:color="auto" w:fill="FFFFFF"/>
          </w:rPr>
          <w:t>молоковскийкрай</w:t>
        </w:r>
        <w:proofErr w:type="spellEnd"/>
        <w:r w:rsidRPr="009615E4">
          <w:rPr>
            <w:rFonts w:ascii="Arial" w:eastAsia="Arial" w:hAnsi="Arial" w:cs="Arial"/>
            <w:color w:val="0000FF"/>
            <w:sz w:val="22"/>
            <w:szCs w:val="22"/>
            <w:u w:val="single"/>
            <w:shd w:val="clear" w:color="auto" w:fill="FFFFFF"/>
          </w:rPr>
          <w:t>), п. Молоково,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72" w:history="1">
        <w:proofErr w:type="spellStart"/>
        <w:r w:rsidRPr="009615E4">
          <w:rPr>
            <w:rFonts w:ascii="Arial" w:eastAsia="Arial" w:hAnsi="Arial" w:cs="Arial"/>
            <w:color w:val="0000FF"/>
            <w:sz w:val="22"/>
            <w:szCs w:val="22"/>
            <w:u w:val="single"/>
            <w:shd w:val="clear" w:color="auto" w:fill="FFFFFF"/>
          </w:rPr>
          <w:t>Зубцовская</w:t>
        </w:r>
        <w:proofErr w:type="spellEnd"/>
        <w:r w:rsidRPr="009615E4">
          <w:rPr>
            <w:rFonts w:ascii="Arial" w:eastAsia="Arial" w:hAnsi="Arial" w:cs="Arial"/>
            <w:color w:val="0000FF"/>
            <w:sz w:val="22"/>
            <w:szCs w:val="22"/>
            <w:u w:val="single"/>
            <w:shd w:val="clear" w:color="auto" w:fill="FFFFFF"/>
          </w:rPr>
          <w:t xml:space="preserve"> жизнь (</w:t>
        </w:r>
        <w:proofErr w:type="spellStart"/>
        <w:r w:rsidRPr="009615E4">
          <w:rPr>
            <w:rFonts w:ascii="Arial" w:eastAsia="Arial" w:hAnsi="Arial" w:cs="Arial"/>
            <w:color w:val="0000FF"/>
            <w:sz w:val="22"/>
            <w:szCs w:val="22"/>
            <w:u w:val="single"/>
            <w:shd w:val="clear" w:color="auto" w:fill="FFFFFF"/>
          </w:rPr>
          <w:t>зубцовскаяжизнь</w:t>
        </w:r>
        <w:proofErr w:type="spellEnd"/>
        <w:r w:rsidRPr="009615E4">
          <w:rPr>
            <w:rFonts w:ascii="Arial" w:eastAsia="Arial" w:hAnsi="Arial" w:cs="Arial"/>
            <w:color w:val="0000FF"/>
            <w:sz w:val="22"/>
            <w:szCs w:val="22"/>
            <w:u w:val="single"/>
            <w:shd w:val="clear" w:color="auto" w:fill="FFFFFF"/>
          </w:rPr>
          <w:t>), Зубцов,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73" w:history="1">
        <w:r w:rsidRPr="009615E4">
          <w:rPr>
            <w:rFonts w:ascii="Arial" w:eastAsia="Arial" w:hAnsi="Arial" w:cs="Arial"/>
            <w:color w:val="0000FF"/>
            <w:sz w:val="22"/>
            <w:szCs w:val="22"/>
            <w:u w:val="single"/>
            <w:shd w:val="clear" w:color="auto" w:fill="FFFFFF"/>
          </w:rPr>
          <w:t>Тверская жизнь (</w:t>
        </w:r>
        <w:proofErr w:type="spellStart"/>
        <w:r w:rsidRPr="009615E4">
          <w:rPr>
            <w:rFonts w:ascii="Arial" w:eastAsia="Arial" w:hAnsi="Arial" w:cs="Arial"/>
            <w:color w:val="0000FF"/>
            <w:sz w:val="22"/>
            <w:szCs w:val="22"/>
            <w:u w:val="single"/>
            <w:shd w:val="clear" w:color="auto" w:fill="FFFFFF"/>
          </w:rPr>
          <w:t>tverlife.ru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74" w:history="1">
        <w:r w:rsidRPr="009615E4">
          <w:rPr>
            <w:rFonts w:ascii="Arial" w:eastAsia="Arial" w:hAnsi="Arial" w:cs="Arial"/>
            <w:color w:val="0000FF"/>
            <w:sz w:val="22"/>
            <w:szCs w:val="22"/>
            <w:u w:val="single"/>
            <w:shd w:val="clear" w:color="auto" w:fill="FFFFFF"/>
          </w:rPr>
          <w:t>Наша жизнь (</w:t>
        </w:r>
        <w:proofErr w:type="spellStart"/>
        <w:r w:rsidRPr="009615E4">
          <w:rPr>
            <w:rFonts w:ascii="Arial" w:eastAsia="Arial" w:hAnsi="Arial" w:cs="Arial"/>
            <w:color w:val="0000FF"/>
            <w:sz w:val="22"/>
            <w:szCs w:val="22"/>
            <w:u w:val="single"/>
            <w:shd w:val="clear" w:color="auto" w:fill="FFFFFF"/>
          </w:rPr>
          <w:t>нашажизнь</w:t>
        </w:r>
        <w:proofErr w:type="spellEnd"/>
        <w:r w:rsidRPr="009615E4">
          <w:rPr>
            <w:rFonts w:ascii="Arial" w:eastAsia="Arial" w:hAnsi="Arial" w:cs="Arial"/>
            <w:color w:val="0000FF"/>
            <w:sz w:val="22"/>
            <w:szCs w:val="22"/>
            <w:u w:val="single"/>
            <w:shd w:val="clear" w:color="auto" w:fill="FFFFFF"/>
          </w:rPr>
          <w:t>), Лихославль,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75" w:history="1">
        <w:r w:rsidRPr="009615E4">
          <w:rPr>
            <w:rFonts w:ascii="Arial" w:eastAsia="Arial" w:hAnsi="Arial" w:cs="Arial"/>
            <w:color w:val="0000FF"/>
            <w:sz w:val="22"/>
            <w:szCs w:val="22"/>
            <w:u w:val="single"/>
            <w:shd w:val="clear" w:color="auto" w:fill="FFFFFF"/>
          </w:rPr>
          <w:t>Авангард (авангард), Западная Двина,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76" w:history="1">
        <w:r w:rsidRPr="009615E4">
          <w:rPr>
            <w:rFonts w:ascii="Arial" w:eastAsia="Arial" w:hAnsi="Arial" w:cs="Arial"/>
            <w:color w:val="0000FF"/>
            <w:sz w:val="22"/>
            <w:szCs w:val="22"/>
            <w:u w:val="single"/>
            <w:shd w:val="clear" w:color="auto" w:fill="FFFFFF"/>
          </w:rPr>
          <w:t>Ленинское знамя (</w:t>
        </w:r>
        <w:proofErr w:type="spellStart"/>
        <w:r w:rsidRPr="009615E4">
          <w:rPr>
            <w:rFonts w:ascii="Arial" w:eastAsia="Arial" w:hAnsi="Arial" w:cs="Arial"/>
            <w:color w:val="0000FF"/>
            <w:sz w:val="22"/>
            <w:szCs w:val="22"/>
            <w:u w:val="single"/>
            <w:shd w:val="clear" w:color="auto" w:fill="FFFFFF"/>
          </w:rPr>
          <w:t>leninskoeznamya.tverreg.ru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77" w:history="1">
        <w:r w:rsidRPr="009615E4">
          <w:rPr>
            <w:rFonts w:ascii="Arial" w:eastAsia="Arial" w:hAnsi="Arial" w:cs="Arial"/>
            <w:color w:val="0000FF"/>
            <w:sz w:val="22"/>
            <w:szCs w:val="22"/>
            <w:u w:val="single"/>
            <w:shd w:val="clear" w:color="auto" w:fill="FFFFFF"/>
          </w:rPr>
          <w:t>Кимрский вестник (</w:t>
        </w:r>
        <w:proofErr w:type="spellStart"/>
        <w:r w:rsidRPr="009615E4">
          <w:rPr>
            <w:rFonts w:ascii="Arial" w:eastAsia="Arial" w:hAnsi="Arial" w:cs="Arial"/>
            <w:color w:val="0000FF"/>
            <w:sz w:val="22"/>
            <w:szCs w:val="22"/>
            <w:u w:val="single"/>
            <w:shd w:val="clear" w:color="auto" w:fill="FFFFFF"/>
          </w:rPr>
          <w:t>kimvestnik.ru</w:t>
        </w:r>
        <w:proofErr w:type="spellEnd"/>
        <w:r w:rsidRPr="009615E4">
          <w:rPr>
            <w:rFonts w:ascii="Arial" w:eastAsia="Arial" w:hAnsi="Arial" w:cs="Arial"/>
            <w:color w:val="0000FF"/>
            <w:sz w:val="22"/>
            <w:szCs w:val="22"/>
            <w:u w:val="single"/>
            <w:shd w:val="clear" w:color="auto" w:fill="FFFFFF"/>
          </w:rPr>
          <w:t>), Кимры,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78" w:history="1">
        <w:proofErr w:type="spellStart"/>
        <w:r w:rsidRPr="009615E4">
          <w:rPr>
            <w:rFonts w:ascii="Arial" w:eastAsia="Arial" w:hAnsi="Arial" w:cs="Arial"/>
            <w:color w:val="0000FF"/>
            <w:sz w:val="22"/>
            <w:szCs w:val="22"/>
            <w:u w:val="single"/>
            <w:shd w:val="clear" w:color="auto" w:fill="FFFFFF"/>
          </w:rPr>
          <w:t>Сандовские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сандовскиевести</w:t>
        </w:r>
        <w:proofErr w:type="spellEnd"/>
        <w:r w:rsidRPr="009615E4">
          <w:rPr>
            <w:rFonts w:ascii="Arial" w:eastAsia="Arial" w:hAnsi="Arial" w:cs="Arial"/>
            <w:color w:val="0000FF"/>
            <w:sz w:val="22"/>
            <w:szCs w:val="22"/>
            <w:u w:val="single"/>
            <w:shd w:val="clear" w:color="auto" w:fill="FFFFFF"/>
          </w:rPr>
          <w:t>), п.г.т. Сандово,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79" w:history="1">
        <w:r w:rsidRPr="009615E4">
          <w:rPr>
            <w:rFonts w:ascii="Arial" w:eastAsia="Arial" w:hAnsi="Arial" w:cs="Arial"/>
            <w:color w:val="0000FF"/>
            <w:sz w:val="22"/>
            <w:szCs w:val="22"/>
            <w:u w:val="single"/>
            <w:shd w:val="clear" w:color="auto" w:fill="FFFFFF"/>
          </w:rPr>
          <w:t>Лесной вестник (</w:t>
        </w:r>
        <w:proofErr w:type="spellStart"/>
        <w:r w:rsidRPr="009615E4">
          <w:rPr>
            <w:rFonts w:ascii="Arial" w:eastAsia="Arial" w:hAnsi="Arial" w:cs="Arial"/>
            <w:color w:val="0000FF"/>
            <w:sz w:val="22"/>
            <w:szCs w:val="22"/>
            <w:u w:val="single"/>
            <w:shd w:val="clear" w:color="auto" w:fill="FFFFFF"/>
          </w:rPr>
          <w:t>леснойвестник</w:t>
        </w:r>
        <w:proofErr w:type="spellEnd"/>
        <w:r w:rsidRPr="009615E4">
          <w:rPr>
            <w:rFonts w:ascii="Arial" w:eastAsia="Arial" w:hAnsi="Arial" w:cs="Arial"/>
            <w:color w:val="0000FF"/>
            <w:sz w:val="22"/>
            <w:szCs w:val="22"/>
            <w:u w:val="single"/>
            <w:shd w:val="clear" w:color="auto" w:fill="FFFFFF"/>
          </w:rPr>
          <w:t xml:space="preserve">), с. </w:t>
        </w:r>
        <w:proofErr w:type="gramStart"/>
        <w:r w:rsidRPr="009615E4">
          <w:rPr>
            <w:rFonts w:ascii="Arial" w:eastAsia="Arial" w:hAnsi="Arial" w:cs="Arial"/>
            <w:color w:val="0000FF"/>
            <w:sz w:val="22"/>
            <w:szCs w:val="22"/>
            <w:u w:val="single"/>
            <w:shd w:val="clear" w:color="auto" w:fill="FFFFFF"/>
          </w:rPr>
          <w:t>Лесное</w:t>
        </w:r>
        <w:proofErr w:type="gramEnd"/>
        <w:r w:rsidRPr="009615E4">
          <w:rPr>
            <w:rFonts w:ascii="Arial" w:eastAsia="Arial" w:hAnsi="Arial" w:cs="Arial"/>
            <w:color w:val="0000FF"/>
            <w:sz w:val="22"/>
            <w:szCs w:val="22"/>
            <w:u w:val="single"/>
            <w:shd w:val="clear" w:color="auto" w:fill="FFFFFF"/>
          </w:rPr>
          <w:t xml:space="preserve"> (Тверская обл.),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80" w:history="1">
        <w:r w:rsidRPr="009615E4">
          <w:rPr>
            <w:rFonts w:ascii="Arial" w:eastAsia="Arial" w:hAnsi="Arial" w:cs="Arial"/>
            <w:color w:val="0000FF"/>
            <w:sz w:val="22"/>
            <w:szCs w:val="22"/>
            <w:u w:val="single"/>
            <w:shd w:val="clear" w:color="auto" w:fill="FFFFFF"/>
          </w:rPr>
          <w:t>Вперед (вперед), Калязин,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81" w:history="1">
        <w:r w:rsidRPr="009615E4">
          <w:rPr>
            <w:rFonts w:ascii="Arial" w:eastAsia="Arial" w:hAnsi="Arial" w:cs="Arial"/>
            <w:color w:val="0000FF"/>
            <w:sz w:val="22"/>
            <w:szCs w:val="22"/>
            <w:u w:val="single"/>
            <w:shd w:val="clear" w:color="auto" w:fill="FFFFFF"/>
          </w:rPr>
          <w:t>Аргументы и Факты (</w:t>
        </w:r>
        <w:proofErr w:type="spellStart"/>
        <w:r w:rsidRPr="009615E4">
          <w:rPr>
            <w:rFonts w:ascii="Arial" w:eastAsia="Arial" w:hAnsi="Arial" w:cs="Arial"/>
            <w:color w:val="0000FF"/>
            <w:sz w:val="22"/>
            <w:szCs w:val="22"/>
            <w:u w:val="single"/>
            <w:shd w:val="clear" w:color="auto" w:fill="FFFFFF"/>
          </w:rPr>
          <w:t>tver.aif.ru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82" w:history="1">
        <w:r w:rsidRPr="009615E4">
          <w:rPr>
            <w:rFonts w:ascii="Arial" w:eastAsia="Arial" w:hAnsi="Arial" w:cs="Arial"/>
            <w:color w:val="0000FF"/>
            <w:sz w:val="22"/>
            <w:szCs w:val="22"/>
            <w:u w:val="single"/>
            <w:shd w:val="clear" w:color="auto" w:fill="FFFFFF"/>
          </w:rPr>
          <w:t>Коммунар (коммунар), п. Фирово,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83" w:history="1">
        <w:r w:rsidRPr="009615E4">
          <w:rPr>
            <w:rFonts w:ascii="Arial" w:eastAsia="Arial" w:hAnsi="Arial" w:cs="Arial"/>
            <w:color w:val="0000FF"/>
            <w:sz w:val="22"/>
            <w:szCs w:val="22"/>
            <w:u w:val="single"/>
            <w:shd w:val="clear" w:color="auto" w:fill="FFFFFF"/>
          </w:rPr>
          <w:t>Новая жизнь (</w:t>
        </w:r>
        <w:proofErr w:type="spellStart"/>
        <w:r w:rsidRPr="009615E4">
          <w:rPr>
            <w:rFonts w:ascii="Arial" w:eastAsia="Arial" w:hAnsi="Arial" w:cs="Arial"/>
            <w:color w:val="0000FF"/>
            <w:sz w:val="22"/>
            <w:szCs w:val="22"/>
            <w:u w:val="single"/>
            <w:shd w:val="clear" w:color="auto" w:fill="FFFFFF"/>
          </w:rPr>
          <w:t>новаяжизнь</w:t>
        </w:r>
        <w:proofErr w:type="spellEnd"/>
        <w:r w:rsidRPr="009615E4">
          <w:rPr>
            <w:rFonts w:ascii="Arial" w:eastAsia="Arial" w:hAnsi="Arial" w:cs="Arial"/>
            <w:color w:val="0000FF"/>
            <w:sz w:val="22"/>
            <w:szCs w:val="22"/>
            <w:u w:val="single"/>
            <w:shd w:val="clear" w:color="auto" w:fill="FFFFFF"/>
          </w:rPr>
          <w:t>), Бологое,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84" w:history="1">
        <w:proofErr w:type="spellStart"/>
        <w:proofErr w:type="gramStart"/>
        <w:r w:rsidRPr="009615E4">
          <w:rPr>
            <w:rFonts w:ascii="Arial" w:eastAsia="Arial" w:hAnsi="Arial" w:cs="Arial"/>
            <w:color w:val="0000FF"/>
            <w:sz w:val="22"/>
            <w:szCs w:val="22"/>
            <w:u w:val="single"/>
            <w:shd w:val="clear" w:color="auto" w:fill="FFFFFF"/>
          </w:rPr>
          <w:t>Вышневолоцкая</w:t>
        </w:r>
        <w:proofErr w:type="spellEnd"/>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вышневолоцкаяправда</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85" w:history="1">
        <w:proofErr w:type="spellStart"/>
        <w:r w:rsidRPr="009615E4">
          <w:rPr>
            <w:rFonts w:ascii="Arial" w:eastAsia="Arial" w:hAnsi="Arial" w:cs="Arial"/>
            <w:color w:val="0000FF"/>
            <w:sz w:val="22"/>
            <w:szCs w:val="22"/>
            <w:u w:val="single"/>
            <w:shd w:val="clear" w:color="auto" w:fill="FFFFFF"/>
          </w:rPr>
          <w:t>Спировские</w:t>
        </w:r>
        <w:proofErr w:type="spellEnd"/>
        <w:r w:rsidRPr="009615E4">
          <w:rPr>
            <w:rFonts w:ascii="Arial" w:eastAsia="Arial" w:hAnsi="Arial" w:cs="Arial"/>
            <w:color w:val="0000FF"/>
            <w:sz w:val="22"/>
            <w:szCs w:val="22"/>
            <w:u w:val="single"/>
            <w:shd w:val="clear" w:color="auto" w:fill="FFFFFF"/>
          </w:rPr>
          <w:t xml:space="preserve"> известия (</w:t>
        </w:r>
        <w:proofErr w:type="spellStart"/>
        <w:r w:rsidRPr="009615E4">
          <w:rPr>
            <w:rFonts w:ascii="Arial" w:eastAsia="Arial" w:hAnsi="Arial" w:cs="Arial"/>
            <w:color w:val="0000FF"/>
            <w:sz w:val="22"/>
            <w:szCs w:val="22"/>
            <w:u w:val="single"/>
            <w:shd w:val="clear" w:color="auto" w:fill="FFFFFF"/>
          </w:rPr>
          <w:t>спировскиеизвестия</w:t>
        </w:r>
        <w:proofErr w:type="spellEnd"/>
        <w:r w:rsidRPr="009615E4">
          <w:rPr>
            <w:rFonts w:ascii="Arial" w:eastAsia="Arial" w:hAnsi="Arial" w:cs="Arial"/>
            <w:color w:val="0000FF"/>
            <w:sz w:val="22"/>
            <w:szCs w:val="22"/>
            <w:u w:val="single"/>
            <w:shd w:val="clear" w:color="auto" w:fill="FFFFFF"/>
          </w:rPr>
          <w:t>), п. Спирово,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86" w:history="1">
        <w:r w:rsidRPr="009615E4">
          <w:rPr>
            <w:rFonts w:ascii="Arial" w:eastAsia="Arial" w:hAnsi="Arial" w:cs="Arial"/>
            <w:color w:val="0000FF"/>
            <w:sz w:val="22"/>
            <w:szCs w:val="22"/>
            <w:u w:val="single"/>
            <w:shd w:val="clear" w:color="auto" w:fill="FFFFFF"/>
          </w:rPr>
          <w:t>Жарковский вестник (</w:t>
        </w:r>
        <w:proofErr w:type="spellStart"/>
        <w:r w:rsidRPr="009615E4">
          <w:rPr>
            <w:rFonts w:ascii="Arial" w:eastAsia="Arial" w:hAnsi="Arial" w:cs="Arial"/>
            <w:color w:val="0000FF"/>
            <w:sz w:val="22"/>
            <w:szCs w:val="22"/>
            <w:u w:val="single"/>
            <w:shd w:val="clear" w:color="auto" w:fill="FFFFFF"/>
          </w:rPr>
          <w:t>жарковскийвестник</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87" w:history="1">
        <w:proofErr w:type="spellStart"/>
        <w:r w:rsidRPr="009615E4">
          <w:rPr>
            <w:rFonts w:ascii="Arial" w:eastAsia="Arial" w:hAnsi="Arial" w:cs="Arial"/>
            <w:color w:val="0000FF"/>
            <w:sz w:val="22"/>
            <w:szCs w:val="22"/>
            <w:u w:val="single"/>
            <w:shd w:val="clear" w:color="auto" w:fill="FFFFFF"/>
          </w:rPr>
          <w:t>Андреапольские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андреапольскиевести</w:t>
        </w:r>
        <w:proofErr w:type="spellEnd"/>
        <w:r w:rsidRPr="009615E4">
          <w:rPr>
            <w:rFonts w:ascii="Arial" w:eastAsia="Arial" w:hAnsi="Arial" w:cs="Arial"/>
            <w:color w:val="0000FF"/>
            <w:sz w:val="22"/>
            <w:szCs w:val="22"/>
            <w:u w:val="single"/>
            <w:shd w:val="clear" w:color="auto" w:fill="FFFFFF"/>
          </w:rPr>
          <w:t xml:space="preserve">), </w:t>
        </w:r>
        <w:proofErr w:type="spellStart"/>
        <w:r w:rsidRPr="009615E4">
          <w:rPr>
            <w:rFonts w:ascii="Arial" w:eastAsia="Arial" w:hAnsi="Arial" w:cs="Arial"/>
            <w:color w:val="0000FF"/>
            <w:sz w:val="22"/>
            <w:szCs w:val="22"/>
            <w:u w:val="single"/>
            <w:shd w:val="clear" w:color="auto" w:fill="FFFFFF"/>
          </w:rPr>
          <w:t>Андреаполь</w:t>
        </w:r>
        <w:proofErr w:type="spellEnd"/>
        <w:r w:rsidRPr="009615E4">
          <w:rPr>
            <w:rFonts w:ascii="Arial" w:eastAsia="Arial" w:hAnsi="Arial" w:cs="Arial"/>
            <w:color w:val="0000FF"/>
            <w:sz w:val="22"/>
            <w:szCs w:val="22"/>
            <w:u w:val="single"/>
            <w:shd w:val="clear" w:color="auto" w:fill="FFFFFF"/>
          </w:rPr>
          <w:t>,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88" w:history="1">
        <w:r w:rsidRPr="009615E4">
          <w:rPr>
            <w:rFonts w:ascii="Arial" w:eastAsia="Arial" w:hAnsi="Arial" w:cs="Arial"/>
            <w:color w:val="0000FF"/>
            <w:sz w:val="22"/>
            <w:szCs w:val="22"/>
            <w:u w:val="single"/>
            <w:shd w:val="clear" w:color="auto" w:fill="FFFFFF"/>
          </w:rPr>
          <w:t>Тверское информационное агентство (</w:t>
        </w:r>
        <w:proofErr w:type="spellStart"/>
        <w:r w:rsidRPr="009615E4">
          <w:rPr>
            <w:rFonts w:ascii="Arial" w:eastAsia="Arial" w:hAnsi="Arial" w:cs="Arial"/>
            <w:color w:val="0000FF"/>
            <w:sz w:val="22"/>
            <w:szCs w:val="22"/>
            <w:u w:val="single"/>
            <w:shd w:val="clear" w:color="auto" w:fill="FFFFFF"/>
          </w:rPr>
          <w:t>tvernews.ru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89" w:history="1">
        <w:r w:rsidRPr="009615E4">
          <w:rPr>
            <w:rFonts w:ascii="Arial" w:eastAsia="Arial" w:hAnsi="Arial" w:cs="Arial"/>
            <w:color w:val="0000FF"/>
            <w:sz w:val="22"/>
            <w:szCs w:val="22"/>
            <w:u w:val="single"/>
            <w:shd w:val="clear" w:color="auto" w:fill="FFFFFF"/>
          </w:rPr>
          <w:t>НИА Федерация (</w:t>
        </w:r>
        <w:proofErr w:type="spellStart"/>
        <w:r w:rsidRPr="009615E4">
          <w:rPr>
            <w:rFonts w:ascii="Arial" w:eastAsia="Arial" w:hAnsi="Arial" w:cs="Arial"/>
            <w:color w:val="0000FF"/>
            <w:sz w:val="22"/>
            <w:szCs w:val="22"/>
            <w:u w:val="single"/>
            <w:shd w:val="clear" w:color="auto" w:fill="FFFFFF"/>
          </w:rPr>
          <w:t>nia-rf.ru</w:t>
        </w:r>
        <w:proofErr w:type="spellEnd"/>
        <w:r w:rsidRPr="009615E4">
          <w:rPr>
            <w:rFonts w:ascii="Arial" w:eastAsia="Arial" w:hAnsi="Arial" w:cs="Arial"/>
            <w:color w:val="0000FF"/>
            <w:sz w:val="22"/>
            <w:szCs w:val="22"/>
            <w:u w:val="single"/>
            <w:shd w:val="clear" w:color="auto" w:fill="FFFFFF"/>
          </w:rPr>
          <w:t>), Москва,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90" w:history="1">
        <w:r w:rsidRPr="009615E4">
          <w:rPr>
            <w:rFonts w:ascii="Arial" w:eastAsia="Arial" w:hAnsi="Arial" w:cs="Arial"/>
            <w:color w:val="0000FF"/>
            <w:sz w:val="22"/>
            <w:szCs w:val="22"/>
            <w:u w:val="single"/>
            <w:shd w:val="clear" w:color="auto" w:fill="FFFFFF"/>
          </w:rPr>
          <w:t>Новости Твери (tver-news.net), Тверь, 7 февраля 2022</w:t>
        </w:r>
      </w:hyperlink>
    </w:p>
    <w:p w:rsidR="009615E4" w:rsidRPr="009615E4" w:rsidRDefault="009615E4" w:rsidP="009615E4">
      <w:pPr>
        <w:numPr>
          <w:ilvl w:val="0"/>
          <w:numId w:val="7"/>
        </w:numPr>
        <w:ind w:left="0" w:firstLine="0"/>
        <w:rPr>
          <w:rFonts w:ascii="Arial" w:eastAsia="Arial" w:hAnsi="Arial" w:cs="Arial"/>
          <w:color w:val="0000FF"/>
          <w:sz w:val="22"/>
          <w:szCs w:val="22"/>
          <w:shd w:val="clear" w:color="auto" w:fill="FFFFFF"/>
        </w:rPr>
      </w:pPr>
      <w:hyperlink r:id="rId191" w:history="1">
        <w:r w:rsidRPr="009615E4">
          <w:rPr>
            <w:rFonts w:ascii="Arial" w:eastAsia="Arial" w:hAnsi="Arial" w:cs="Arial"/>
            <w:color w:val="0000FF"/>
            <w:sz w:val="22"/>
            <w:szCs w:val="22"/>
            <w:u w:val="single"/>
            <w:shd w:val="clear" w:color="auto" w:fill="FFFFFF"/>
          </w:rPr>
          <w:t>НИА Тверь (69rus.org), Тверь, 7 февраля 2022</w:t>
        </w:r>
      </w:hyperlink>
    </w:p>
    <w:p w:rsidR="009615E4" w:rsidRDefault="009615E4" w:rsidP="009615E4">
      <w:pPr>
        <w:jc w:val="right"/>
        <w:rPr>
          <w:rFonts w:ascii="Arial" w:eastAsia="Arial" w:hAnsi="Arial" w:cs="Arial"/>
          <w:color w:val="0000FF"/>
          <w:sz w:val="22"/>
          <w:szCs w:val="22"/>
          <w:shd w:val="clear" w:color="auto" w:fill="FFFFFF"/>
        </w:rPr>
      </w:pPr>
      <w:hyperlink w:anchor="tabtxt_1575050_1911773864" w:history="1">
        <w:r w:rsidRPr="009615E4">
          <w:rPr>
            <w:rFonts w:ascii="Arial" w:eastAsia="Arial" w:hAnsi="Arial" w:cs="Arial"/>
            <w:color w:val="0000FF"/>
            <w:sz w:val="22"/>
            <w:szCs w:val="22"/>
            <w:u w:val="single"/>
            <w:shd w:val="clear" w:color="auto" w:fill="FFFFFF"/>
          </w:rPr>
          <w:t>К заголовкам сообщений</w:t>
        </w:r>
      </w:hyperlink>
    </w:p>
    <w:p w:rsidR="009615E4" w:rsidRPr="009615E4" w:rsidRDefault="009615E4" w:rsidP="009615E4">
      <w:pPr>
        <w:jc w:val="right"/>
        <w:rPr>
          <w:rFonts w:ascii="Arial" w:eastAsia="Arial" w:hAnsi="Arial" w:cs="Arial"/>
          <w:color w:val="0000FF"/>
          <w:sz w:val="22"/>
          <w:szCs w:val="22"/>
          <w:shd w:val="clear" w:color="auto" w:fill="FFFFFF"/>
        </w:rPr>
      </w:pPr>
    </w:p>
    <w:p w:rsidR="009615E4" w:rsidRPr="009615E4" w:rsidRDefault="009615E4" w:rsidP="009615E4">
      <w:pPr>
        <w:rPr>
          <w:rFonts w:ascii="Arial" w:eastAsia="Arial" w:hAnsi="Arial" w:cs="Arial"/>
          <w:b/>
          <w:color w:val="000000"/>
          <w:sz w:val="22"/>
          <w:szCs w:val="22"/>
          <w:shd w:val="clear" w:color="auto" w:fill="FFFFFF"/>
        </w:rPr>
      </w:pPr>
      <w:proofErr w:type="spellStart"/>
      <w:r w:rsidRPr="009615E4">
        <w:rPr>
          <w:rFonts w:ascii="Arial" w:eastAsia="Arial" w:hAnsi="Arial" w:cs="Arial"/>
          <w:b/>
          <w:color w:val="000000"/>
          <w:sz w:val="22"/>
          <w:szCs w:val="22"/>
          <w:shd w:val="clear" w:color="auto" w:fill="FFFFFF"/>
        </w:rPr>
        <w:t>Tverigrad.ru</w:t>
      </w:r>
      <w:proofErr w:type="spellEnd"/>
      <w:r w:rsidRPr="009615E4">
        <w:rPr>
          <w:rFonts w:ascii="Arial" w:eastAsia="Arial" w:hAnsi="Arial" w:cs="Arial"/>
          <w:b/>
          <w:color w:val="000000"/>
          <w:sz w:val="22"/>
          <w:szCs w:val="22"/>
          <w:shd w:val="clear" w:color="auto" w:fill="FFFFFF"/>
        </w:rPr>
        <w:t>, Тверь, 07 февраля 2022</w:t>
      </w:r>
    </w:p>
    <w:p w:rsidR="009615E4" w:rsidRPr="009615E4" w:rsidRDefault="009615E4" w:rsidP="009615E4">
      <w:pPr>
        <w:jc w:val="both"/>
        <w:outlineLvl w:val="1"/>
        <w:rPr>
          <w:rFonts w:ascii="Arial" w:eastAsia="Arial" w:hAnsi="Arial" w:cs="Arial"/>
          <w:color w:val="000000"/>
          <w:sz w:val="22"/>
          <w:szCs w:val="22"/>
          <w:shd w:val="clear" w:color="auto" w:fill="FFFFFF"/>
        </w:rPr>
      </w:pPr>
      <w:bookmarkStart w:id="28" w:name="ant_1575050_1911270249"/>
      <w:r w:rsidRPr="009615E4">
        <w:rPr>
          <w:rFonts w:ascii="Arial" w:eastAsia="Arial" w:hAnsi="Arial" w:cs="Arial"/>
          <w:color w:val="000000"/>
          <w:sz w:val="22"/>
          <w:szCs w:val="22"/>
          <w:shd w:val="clear" w:color="auto" w:fill="FFFFFF"/>
        </w:rPr>
        <w:t>В МОСКВЕ ОТКРЫЛАСЬ "УНИКАЛЬНАЯ РОССИЯ" С УНИКАЛЬНЫМИ ИЗДЕЛИЯМИ "ТОРЖОКСКИХ ЗОЛОТОШВЕЙ"</w:t>
      </w:r>
      <w:bookmarkEnd w:id="28"/>
    </w:p>
    <w:p w:rsidR="009615E4" w:rsidRPr="009615E4" w:rsidRDefault="009615E4" w:rsidP="009615E4">
      <w:pPr>
        <w:jc w:val="both"/>
        <w:rPr>
          <w:rFonts w:ascii="Arial" w:eastAsia="Arial" w:hAnsi="Arial" w:cs="Arial"/>
          <w:color w:val="000000"/>
          <w:sz w:val="22"/>
          <w:szCs w:val="22"/>
          <w:shd w:val="clear" w:color="auto" w:fill="FFFFFF"/>
        </w:rPr>
      </w:pPr>
      <w:r w:rsidRPr="009615E4">
        <w:rPr>
          <w:rFonts w:ascii="Arial" w:eastAsia="Arial" w:hAnsi="Arial" w:cs="Arial"/>
          <w:color w:val="000000"/>
          <w:sz w:val="22"/>
          <w:szCs w:val="22"/>
          <w:shd w:val="clear" w:color="auto" w:fill="FFFFFF"/>
        </w:rPr>
        <w:t xml:space="preserve">Олег Алексеевич отметил важную роль в поддержке народно-художественных промыслов от губернатора Тверской области </w:t>
      </w:r>
      <w:r w:rsidRPr="009615E4">
        <w:rPr>
          <w:rFonts w:ascii="Arial" w:eastAsia="Arial" w:hAnsi="Arial" w:cs="Arial"/>
          <w:color w:val="000000"/>
          <w:sz w:val="22"/>
          <w:szCs w:val="22"/>
          <w:shd w:val="clear" w:color="auto" w:fill="C0C0C0"/>
        </w:rPr>
        <w:t xml:space="preserve">Игоря </w:t>
      </w:r>
      <w:proofErr w:type="spellStart"/>
      <w:r w:rsidRPr="009615E4">
        <w:rPr>
          <w:rFonts w:ascii="Arial" w:eastAsia="Arial" w:hAnsi="Arial" w:cs="Arial"/>
          <w:color w:val="000000"/>
          <w:sz w:val="22"/>
          <w:szCs w:val="22"/>
          <w:shd w:val="clear" w:color="auto" w:fill="C0C0C0"/>
        </w:rPr>
        <w:t>Рудени</w:t>
      </w:r>
      <w:proofErr w:type="spellEnd"/>
      <w:r w:rsidRPr="009615E4">
        <w:rPr>
          <w:rFonts w:ascii="Arial" w:eastAsia="Arial" w:hAnsi="Arial" w:cs="Arial"/>
          <w:color w:val="000000"/>
          <w:sz w:val="22"/>
          <w:szCs w:val="22"/>
          <w:shd w:val="clear" w:color="auto" w:fill="FFFFFF"/>
        </w:rPr>
        <w:t xml:space="preserve">, а также от Министерства культуры Тверской области... </w:t>
      </w:r>
    </w:p>
    <w:p w:rsidR="009615E4" w:rsidRPr="009615E4" w:rsidRDefault="009615E4" w:rsidP="009615E4">
      <w:pPr>
        <w:rPr>
          <w:rFonts w:ascii="Arial" w:eastAsia="Arial" w:hAnsi="Arial" w:cs="Arial"/>
          <w:color w:val="0000FF"/>
          <w:sz w:val="22"/>
          <w:szCs w:val="22"/>
          <w:shd w:val="clear" w:color="auto" w:fill="FFFFFF"/>
        </w:rPr>
      </w:pPr>
      <w:hyperlink r:id="rId192" w:history="1">
        <w:r w:rsidRPr="009615E4">
          <w:rPr>
            <w:rFonts w:ascii="Arial" w:eastAsia="Arial" w:hAnsi="Arial" w:cs="Arial"/>
            <w:color w:val="0000FF"/>
            <w:sz w:val="22"/>
            <w:szCs w:val="22"/>
            <w:u w:val="single"/>
            <w:shd w:val="clear" w:color="auto" w:fill="FFFFFF"/>
          </w:rPr>
          <w:t>https://tverigrad.ru/publication/v-moskve-otkrylas-unikalnaja-rossija-s-unikalnymi-izdelijami-torzhokskih-zolotoshvej/</w:t>
        </w:r>
      </w:hyperlink>
    </w:p>
    <w:p w:rsidR="009615E4" w:rsidRPr="009615E4" w:rsidRDefault="009615E4" w:rsidP="009615E4">
      <w:pPr>
        <w:rPr>
          <w:rFonts w:ascii="Arial" w:eastAsia="Arial" w:hAnsi="Arial" w:cs="Arial"/>
          <w:color w:val="000000"/>
          <w:sz w:val="22"/>
          <w:szCs w:val="22"/>
          <w:u w:val="single"/>
          <w:shd w:val="clear" w:color="auto" w:fill="FFFFFF"/>
        </w:rPr>
      </w:pPr>
      <w:r w:rsidRPr="009615E4">
        <w:rPr>
          <w:rFonts w:ascii="Arial" w:eastAsia="Arial" w:hAnsi="Arial" w:cs="Arial"/>
          <w:color w:val="000000"/>
          <w:sz w:val="22"/>
          <w:szCs w:val="22"/>
          <w:u w:val="single"/>
          <w:shd w:val="clear" w:color="auto" w:fill="FFFFFF"/>
        </w:rPr>
        <w:t>Сообщения по событию:</w:t>
      </w:r>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193" w:history="1">
        <w:r w:rsidRPr="009615E4">
          <w:rPr>
            <w:rFonts w:ascii="Arial" w:eastAsia="Arial" w:hAnsi="Arial" w:cs="Arial"/>
            <w:color w:val="0000FF"/>
            <w:sz w:val="22"/>
            <w:szCs w:val="22"/>
            <w:u w:val="single"/>
            <w:shd w:val="clear" w:color="auto" w:fill="FFFFFF"/>
          </w:rPr>
          <w:t>Тверская жизнь (</w:t>
        </w:r>
        <w:proofErr w:type="spellStart"/>
        <w:r w:rsidRPr="009615E4">
          <w:rPr>
            <w:rFonts w:ascii="Arial" w:eastAsia="Arial" w:hAnsi="Arial" w:cs="Arial"/>
            <w:color w:val="0000FF"/>
            <w:sz w:val="22"/>
            <w:szCs w:val="22"/>
            <w:u w:val="single"/>
            <w:shd w:val="clear" w:color="auto" w:fill="FFFFFF"/>
          </w:rPr>
          <w:t>tverlife.ru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194" w:history="1">
        <w:r w:rsidRPr="009615E4">
          <w:rPr>
            <w:rFonts w:ascii="Arial" w:eastAsia="Arial" w:hAnsi="Arial" w:cs="Arial"/>
            <w:color w:val="0000FF"/>
            <w:sz w:val="22"/>
            <w:szCs w:val="22"/>
            <w:u w:val="single"/>
            <w:shd w:val="clear" w:color="auto" w:fill="FFFFFF"/>
          </w:rPr>
          <w:t>Главный региональный (</w:t>
        </w:r>
        <w:proofErr w:type="spellStart"/>
        <w:r w:rsidRPr="009615E4">
          <w:rPr>
            <w:rFonts w:ascii="Arial" w:eastAsia="Arial" w:hAnsi="Arial" w:cs="Arial"/>
            <w:color w:val="0000FF"/>
            <w:sz w:val="22"/>
            <w:szCs w:val="22"/>
            <w:u w:val="single"/>
            <w:shd w:val="clear" w:color="auto" w:fill="FFFFFF"/>
          </w:rPr>
          <w:t>glavny.tv</w:t>
        </w:r>
        <w:proofErr w:type="spellEnd"/>
        <w:r w:rsidRPr="009615E4">
          <w:rPr>
            <w:rFonts w:ascii="Arial" w:eastAsia="Arial" w:hAnsi="Arial" w:cs="Arial"/>
            <w:color w:val="0000FF"/>
            <w:sz w:val="22"/>
            <w:szCs w:val="22"/>
            <w:u w:val="single"/>
            <w:shd w:val="clear" w:color="auto" w:fill="FFFFFF"/>
          </w:rPr>
          <w:t>), Смоленск,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195" w:history="1">
        <w:r w:rsidRPr="009615E4">
          <w:rPr>
            <w:rFonts w:ascii="Arial" w:eastAsia="Arial" w:hAnsi="Arial" w:cs="Arial"/>
            <w:color w:val="0000FF"/>
            <w:sz w:val="22"/>
            <w:szCs w:val="22"/>
            <w:u w:val="single"/>
            <w:shd w:val="clear" w:color="auto" w:fill="FFFFFF"/>
          </w:rPr>
          <w:t>Знамя (</w:t>
        </w:r>
        <w:proofErr w:type="spellStart"/>
        <w:r w:rsidRPr="009615E4">
          <w:rPr>
            <w:rFonts w:ascii="Arial" w:eastAsia="Arial" w:hAnsi="Arial" w:cs="Arial"/>
            <w:color w:val="0000FF"/>
            <w:sz w:val="22"/>
            <w:szCs w:val="22"/>
            <w:u w:val="single"/>
            <w:shd w:val="clear" w:color="auto" w:fill="FFFFFF"/>
          </w:rPr>
          <w:t>kuvznama.ru</w:t>
        </w:r>
        <w:proofErr w:type="spellEnd"/>
        <w:r w:rsidRPr="009615E4">
          <w:rPr>
            <w:rFonts w:ascii="Arial" w:eastAsia="Arial" w:hAnsi="Arial" w:cs="Arial"/>
            <w:color w:val="0000FF"/>
            <w:sz w:val="22"/>
            <w:szCs w:val="22"/>
            <w:u w:val="single"/>
            <w:shd w:val="clear" w:color="auto" w:fill="FFFFFF"/>
          </w:rPr>
          <w:t>), Кувшиново,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196" w:history="1">
        <w:proofErr w:type="gramStart"/>
        <w:r w:rsidRPr="009615E4">
          <w:rPr>
            <w:rFonts w:ascii="Arial" w:eastAsia="Arial" w:hAnsi="Arial" w:cs="Arial"/>
            <w:color w:val="0000FF"/>
            <w:sz w:val="22"/>
            <w:szCs w:val="22"/>
            <w:u w:val="single"/>
            <w:shd w:val="clear" w:color="auto" w:fill="FFFFFF"/>
          </w:rPr>
          <w:t>Бельская</w:t>
        </w:r>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бельскаяправда</w:t>
        </w:r>
        <w:proofErr w:type="spellEnd"/>
        <w:r w:rsidRPr="009615E4">
          <w:rPr>
            <w:rFonts w:ascii="Arial" w:eastAsia="Arial" w:hAnsi="Arial" w:cs="Arial"/>
            <w:color w:val="0000FF"/>
            <w:sz w:val="22"/>
            <w:szCs w:val="22"/>
            <w:u w:val="single"/>
            <w:shd w:val="clear" w:color="auto" w:fill="FFFFFF"/>
          </w:rPr>
          <w:t>), Белый,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197" w:history="1">
        <w:r w:rsidRPr="009615E4">
          <w:rPr>
            <w:rFonts w:ascii="Arial" w:eastAsia="Arial" w:hAnsi="Arial" w:cs="Arial"/>
            <w:color w:val="0000FF"/>
            <w:sz w:val="22"/>
            <w:szCs w:val="22"/>
            <w:u w:val="single"/>
            <w:shd w:val="clear" w:color="auto" w:fill="FFFFFF"/>
          </w:rPr>
          <w:t>Новости Твери (tver-news.net), Тверь,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198" w:history="1">
        <w:r w:rsidRPr="009615E4">
          <w:rPr>
            <w:rFonts w:ascii="Arial" w:eastAsia="Arial" w:hAnsi="Arial" w:cs="Arial"/>
            <w:color w:val="0000FF"/>
            <w:sz w:val="22"/>
            <w:szCs w:val="22"/>
            <w:u w:val="single"/>
            <w:shd w:val="clear" w:color="auto" w:fill="FFFFFF"/>
          </w:rPr>
          <w:t>ВОТ! (vot69.ru), Тверь,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199" w:history="1">
        <w:proofErr w:type="spellStart"/>
        <w:r w:rsidRPr="009615E4">
          <w:rPr>
            <w:rFonts w:ascii="Arial" w:eastAsia="Arial" w:hAnsi="Arial" w:cs="Arial"/>
            <w:color w:val="0000FF"/>
            <w:sz w:val="22"/>
            <w:szCs w:val="22"/>
            <w:u w:val="single"/>
            <w:shd w:val="clear" w:color="auto" w:fill="FFFFFF"/>
          </w:rPr>
          <w:t>Молоковский</w:t>
        </w:r>
        <w:proofErr w:type="spellEnd"/>
        <w:r w:rsidRPr="009615E4">
          <w:rPr>
            <w:rFonts w:ascii="Arial" w:eastAsia="Arial" w:hAnsi="Arial" w:cs="Arial"/>
            <w:color w:val="0000FF"/>
            <w:sz w:val="22"/>
            <w:szCs w:val="22"/>
            <w:u w:val="single"/>
            <w:shd w:val="clear" w:color="auto" w:fill="FFFFFF"/>
          </w:rPr>
          <w:t xml:space="preserve"> край (</w:t>
        </w:r>
        <w:proofErr w:type="spellStart"/>
        <w:r w:rsidRPr="009615E4">
          <w:rPr>
            <w:rFonts w:ascii="Arial" w:eastAsia="Arial" w:hAnsi="Arial" w:cs="Arial"/>
            <w:color w:val="0000FF"/>
            <w:sz w:val="22"/>
            <w:szCs w:val="22"/>
            <w:u w:val="single"/>
            <w:shd w:val="clear" w:color="auto" w:fill="FFFFFF"/>
          </w:rPr>
          <w:t>молоковскийкрай</w:t>
        </w:r>
        <w:proofErr w:type="spellEnd"/>
        <w:r w:rsidRPr="009615E4">
          <w:rPr>
            <w:rFonts w:ascii="Arial" w:eastAsia="Arial" w:hAnsi="Arial" w:cs="Arial"/>
            <w:color w:val="0000FF"/>
            <w:sz w:val="22"/>
            <w:szCs w:val="22"/>
            <w:u w:val="single"/>
            <w:shd w:val="clear" w:color="auto" w:fill="FFFFFF"/>
          </w:rPr>
          <w:t>), п. Молоково,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200" w:history="1">
        <w:proofErr w:type="spellStart"/>
        <w:r w:rsidRPr="009615E4">
          <w:rPr>
            <w:rFonts w:ascii="Arial" w:eastAsia="Arial" w:hAnsi="Arial" w:cs="Arial"/>
            <w:color w:val="0000FF"/>
            <w:sz w:val="22"/>
            <w:szCs w:val="22"/>
            <w:u w:val="single"/>
            <w:shd w:val="clear" w:color="auto" w:fill="FFFFFF"/>
          </w:rPr>
          <w:t>Зубцовская</w:t>
        </w:r>
        <w:proofErr w:type="spellEnd"/>
        <w:r w:rsidRPr="009615E4">
          <w:rPr>
            <w:rFonts w:ascii="Arial" w:eastAsia="Arial" w:hAnsi="Arial" w:cs="Arial"/>
            <w:color w:val="0000FF"/>
            <w:sz w:val="22"/>
            <w:szCs w:val="22"/>
            <w:u w:val="single"/>
            <w:shd w:val="clear" w:color="auto" w:fill="FFFFFF"/>
          </w:rPr>
          <w:t xml:space="preserve"> жизнь (</w:t>
        </w:r>
        <w:proofErr w:type="spellStart"/>
        <w:r w:rsidRPr="009615E4">
          <w:rPr>
            <w:rFonts w:ascii="Arial" w:eastAsia="Arial" w:hAnsi="Arial" w:cs="Arial"/>
            <w:color w:val="0000FF"/>
            <w:sz w:val="22"/>
            <w:szCs w:val="22"/>
            <w:u w:val="single"/>
            <w:shd w:val="clear" w:color="auto" w:fill="FFFFFF"/>
          </w:rPr>
          <w:t>зубцовскаяжизнь</w:t>
        </w:r>
        <w:proofErr w:type="spellEnd"/>
        <w:r w:rsidRPr="009615E4">
          <w:rPr>
            <w:rFonts w:ascii="Arial" w:eastAsia="Arial" w:hAnsi="Arial" w:cs="Arial"/>
            <w:color w:val="0000FF"/>
            <w:sz w:val="22"/>
            <w:szCs w:val="22"/>
            <w:u w:val="single"/>
            <w:shd w:val="clear" w:color="auto" w:fill="FFFFFF"/>
          </w:rPr>
          <w:t>), Зубцов,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201" w:history="1">
        <w:r w:rsidRPr="009615E4">
          <w:rPr>
            <w:rFonts w:ascii="Arial" w:eastAsia="Arial" w:hAnsi="Arial" w:cs="Arial"/>
            <w:color w:val="0000FF"/>
            <w:sz w:val="22"/>
            <w:szCs w:val="22"/>
            <w:u w:val="single"/>
            <w:shd w:val="clear" w:color="auto" w:fill="FFFFFF"/>
          </w:rPr>
          <w:t>Наша жизнь (</w:t>
        </w:r>
        <w:proofErr w:type="spellStart"/>
        <w:r w:rsidRPr="009615E4">
          <w:rPr>
            <w:rFonts w:ascii="Arial" w:eastAsia="Arial" w:hAnsi="Arial" w:cs="Arial"/>
            <w:color w:val="0000FF"/>
            <w:sz w:val="22"/>
            <w:szCs w:val="22"/>
            <w:u w:val="single"/>
            <w:shd w:val="clear" w:color="auto" w:fill="FFFFFF"/>
          </w:rPr>
          <w:t>нашажизнь</w:t>
        </w:r>
        <w:proofErr w:type="spellEnd"/>
        <w:r w:rsidRPr="009615E4">
          <w:rPr>
            <w:rFonts w:ascii="Arial" w:eastAsia="Arial" w:hAnsi="Arial" w:cs="Arial"/>
            <w:color w:val="0000FF"/>
            <w:sz w:val="22"/>
            <w:szCs w:val="22"/>
            <w:u w:val="single"/>
            <w:shd w:val="clear" w:color="auto" w:fill="FFFFFF"/>
          </w:rPr>
          <w:t>), Лихославль,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202" w:history="1">
        <w:r w:rsidRPr="009615E4">
          <w:rPr>
            <w:rFonts w:ascii="Arial" w:eastAsia="Arial" w:hAnsi="Arial" w:cs="Arial"/>
            <w:color w:val="0000FF"/>
            <w:sz w:val="22"/>
            <w:szCs w:val="22"/>
            <w:u w:val="single"/>
            <w:shd w:val="clear" w:color="auto" w:fill="FFFFFF"/>
          </w:rPr>
          <w:t>Ленинское знамя (</w:t>
        </w:r>
        <w:proofErr w:type="spellStart"/>
        <w:r w:rsidRPr="009615E4">
          <w:rPr>
            <w:rFonts w:ascii="Arial" w:eastAsia="Arial" w:hAnsi="Arial" w:cs="Arial"/>
            <w:color w:val="0000FF"/>
            <w:sz w:val="22"/>
            <w:szCs w:val="22"/>
            <w:u w:val="single"/>
            <w:shd w:val="clear" w:color="auto" w:fill="FFFFFF"/>
          </w:rPr>
          <w:t>leninskoeznamya.tverreg.ru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203" w:history="1">
        <w:r w:rsidRPr="009615E4">
          <w:rPr>
            <w:rFonts w:ascii="Arial" w:eastAsia="Arial" w:hAnsi="Arial" w:cs="Arial"/>
            <w:color w:val="0000FF"/>
            <w:sz w:val="22"/>
            <w:szCs w:val="22"/>
            <w:u w:val="single"/>
            <w:shd w:val="clear" w:color="auto" w:fill="FFFFFF"/>
          </w:rPr>
          <w:t>Заря (</w:t>
        </w:r>
        <w:proofErr w:type="spellStart"/>
        <w:r w:rsidRPr="009615E4">
          <w:rPr>
            <w:rFonts w:ascii="Arial" w:eastAsia="Arial" w:hAnsi="Arial" w:cs="Arial"/>
            <w:color w:val="0000FF"/>
            <w:sz w:val="22"/>
            <w:szCs w:val="22"/>
            <w:u w:val="single"/>
            <w:shd w:val="clear" w:color="auto" w:fill="FFFFFF"/>
          </w:rPr>
          <w:t>konzarya.ru</w:t>
        </w:r>
        <w:proofErr w:type="spellEnd"/>
        <w:r w:rsidRPr="009615E4">
          <w:rPr>
            <w:rFonts w:ascii="Arial" w:eastAsia="Arial" w:hAnsi="Arial" w:cs="Arial"/>
            <w:color w:val="0000FF"/>
            <w:sz w:val="22"/>
            <w:szCs w:val="22"/>
            <w:u w:val="single"/>
            <w:shd w:val="clear" w:color="auto" w:fill="FFFFFF"/>
          </w:rPr>
          <w:t>), Конаково,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204" w:history="1">
        <w:proofErr w:type="spellStart"/>
        <w:r w:rsidRPr="009615E4">
          <w:rPr>
            <w:rFonts w:ascii="Arial" w:eastAsia="Arial" w:hAnsi="Arial" w:cs="Arial"/>
            <w:color w:val="0000FF"/>
            <w:sz w:val="22"/>
            <w:szCs w:val="22"/>
            <w:u w:val="single"/>
            <w:shd w:val="clear" w:color="auto" w:fill="FFFFFF"/>
          </w:rPr>
          <w:t>Сандовские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сандовскиевести</w:t>
        </w:r>
        <w:proofErr w:type="spellEnd"/>
        <w:r w:rsidRPr="009615E4">
          <w:rPr>
            <w:rFonts w:ascii="Arial" w:eastAsia="Arial" w:hAnsi="Arial" w:cs="Arial"/>
            <w:color w:val="0000FF"/>
            <w:sz w:val="22"/>
            <w:szCs w:val="22"/>
            <w:u w:val="single"/>
            <w:shd w:val="clear" w:color="auto" w:fill="FFFFFF"/>
          </w:rPr>
          <w:t>), п.г.т. Сандово,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205" w:history="1">
        <w:r w:rsidRPr="009615E4">
          <w:rPr>
            <w:rFonts w:ascii="Arial" w:eastAsia="Arial" w:hAnsi="Arial" w:cs="Arial"/>
            <w:color w:val="0000FF"/>
            <w:sz w:val="22"/>
            <w:szCs w:val="22"/>
            <w:u w:val="single"/>
            <w:shd w:val="clear" w:color="auto" w:fill="FFFFFF"/>
          </w:rPr>
          <w:t>Вперед (вперед), Калязин,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206" w:history="1">
        <w:r w:rsidRPr="009615E4">
          <w:rPr>
            <w:rFonts w:ascii="Arial" w:eastAsia="Arial" w:hAnsi="Arial" w:cs="Arial"/>
            <w:color w:val="0000FF"/>
            <w:sz w:val="22"/>
            <w:szCs w:val="22"/>
            <w:u w:val="single"/>
            <w:shd w:val="clear" w:color="auto" w:fill="FFFFFF"/>
          </w:rPr>
          <w:t>Лесной вестник (</w:t>
        </w:r>
        <w:proofErr w:type="spellStart"/>
        <w:r w:rsidRPr="009615E4">
          <w:rPr>
            <w:rFonts w:ascii="Arial" w:eastAsia="Arial" w:hAnsi="Arial" w:cs="Arial"/>
            <w:color w:val="0000FF"/>
            <w:sz w:val="22"/>
            <w:szCs w:val="22"/>
            <w:u w:val="single"/>
            <w:shd w:val="clear" w:color="auto" w:fill="FFFFFF"/>
          </w:rPr>
          <w:t>леснойвестник</w:t>
        </w:r>
        <w:proofErr w:type="spellEnd"/>
        <w:r w:rsidRPr="009615E4">
          <w:rPr>
            <w:rFonts w:ascii="Arial" w:eastAsia="Arial" w:hAnsi="Arial" w:cs="Arial"/>
            <w:color w:val="0000FF"/>
            <w:sz w:val="22"/>
            <w:szCs w:val="22"/>
            <w:u w:val="single"/>
            <w:shd w:val="clear" w:color="auto" w:fill="FFFFFF"/>
          </w:rPr>
          <w:t xml:space="preserve">), с. </w:t>
        </w:r>
        <w:proofErr w:type="gramStart"/>
        <w:r w:rsidRPr="009615E4">
          <w:rPr>
            <w:rFonts w:ascii="Arial" w:eastAsia="Arial" w:hAnsi="Arial" w:cs="Arial"/>
            <w:color w:val="0000FF"/>
            <w:sz w:val="22"/>
            <w:szCs w:val="22"/>
            <w:u w:val="single"/>
            <w:shd w:val="clear" w:color="auto" w:fill="FFFFFF"/>
          </w:rPr>
          <w:t>Лесное</w:t>
        </w:r>
        <w:proofErr w:type="gramEnd"/>
        <w:r w:rsidRPr="009615E4">
          <w:rPr>
            <w:rFonts w:ascii="Arial" w:eastAsia="Arial" w:hAnsi="Arial" w:cs="Arial"/>
            <w:color w:val="0000FF"/>
            <w:sz w:val="22"/>
            <w:szCs w:val="22"/>
            <w:u w:val="single"/>
            <w:shd w:val="clear" w:color="auto" w:fill="FFFFFF"/>
          </w:rPr>
          <w:t xml:space="preserve"> (Тверская обл.),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207" w:history="1">
        <w:r w:rsidRPr="009615E4">
          <w:rPr>
            <w:rFonts w:ascii="Arial" w:eastAsia="Arial" w:hAnsi="Arial" w:cs="Arial"/>
            <w:color w:val="0000FF"/>
            <w:sz w:val="22"/>
            <w:szCs w:val="22"/>
            <w:u w:val="single"/>
            <w:shd w:val="clear" w:color="auto" w:fill="FFFFFF"/>
          </w:rPr>
          <w:t>Коммунар (коммунар), п. Фирово,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208" w:history="1">
        <w:proofErr w:type="spellStart"/>
        <w:proofErr w:type="gramStart"/>
        <w:r w:rsidRPr="009615E4">
          <w:rPr>
            <w:rFonts w:ascii="Arial" w:eastAsia="Arial" w:hAnsi="Arial" w:cs="Arial"/>
            <w:color w:val="0000FF"/>
            <w:sz w:val="22"/>
            <w:szCs w:val="22"/>
            <w:u w:val="single"/>
            <w:shd w:val="clear" w:color="auto" w:fill="FFFFFF"/>
          </w:rPr>
          <w:t>Вышневолоцкая</w:t>
        </w:r>
        <w:proofErr w:type="spellEnd"/>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вышневолоцкаяправда</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209" w:history="1">
        <w:r w:rsidRPr="009615E4">
          <w:rPr>
            <w:rFonts w:ascii="Arial" w:eastAsia="Arial" w:hAnsi="Arial" w:cs="Arial"/>
            <w:color w:val="0000FF"/>
            <w:sz w:val="22"/>
            <w:szCs w:val="22"/>
            <w:u w:val="single"/>
            <w:shd w:val="clear" w:color="auto" w:fill="FFFFFF"/>
          </w:rPr>
          <w:t>Новая жизнь (</w:t>
        </w:r>
        <w:proofErr w:type="spellStart"/>
        <w:r w:rsidRPr="009615E4">
          <w:rPr>
            <w:rFonts w:ascii="Arial" w:eastAsia="Arial" w:hAnsi="Arial" w:cs="Arial"/>
            <w:color w:val="0000FF"/>
            <w:sz w:val="22"/>
            <w:szCs w:val="22"/>
            <w:u w:val="single"/>
            <w:shd w:val="clear" w:color="auto" w:fill="FFFFFF"/>
          </w:rPr>
          <w:t>новаяжизнь</w:t>
        </w:r>
        <w:proofErr w:type="spellEnd"/>
        <w:r w:rsidRPr="009615E4">
          <w:rPr>
            <w:rFonts w:ascii="Arial" w:eastAsia="Arial" w:hAnsi="Arial" w:cs="Arial"/>
            <w:color w:val="0000FF"/>
            <w:sz w:val="22"/>
            <w:szCs w:val="22"/>
            <w:u w:val="single"/>
            <w:shd w:val="clear" w:color="auto" w:fill="FFFFFF"/>
          </w:rPr>
          <w:t>), Бологое,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210" w:history="1">
        <w:proofErr w:type="spellStart"/>
        <w:r w:rsidRPr="009615E4">
          <w:rPr>
            <w:rFonts w:ascii="Arial" w:eastAsia="Arial" w:hAnsi="Arial" w:cs="Arial"/>
            <w:color w:val="0000FF"/>
            <w:sz w:val="22"/>
            <w:szCs w:val="22"/>
            <w:u w:val="single"/>
            <w:shd w:val="clear" w:color="auto" w:fill="FFFFFF"/>
          </w:rPr>
          <w:t>Спировские</w:t>
        </w:r>
        <w:proofErr w:type="spellEnd"/>
        <w:r w:rsidRPr="009615E4">
          <w:rPr>
            <w:rFonts w:ascii="Arial" w:eastAsia="Arial" w:hAnsi="Arial" w:cs="Arial"/>
            <w:color w:val="0000FF"/>
            <w:sz w:val="22"/>
            <w:szCs w:val="22"/>
            <w:u w:val="single"/>
            <w:shd w:val="clear" w:color="auto" w:fill="FFFFFF"/>
          </w:rPr>
          <w:t xml:space="preserve"> известия (</w:t>
        </w:r>
        <w:proofErr w:type="spellStart"/>
        <w:r w:rsidRPr="009615E4">
          <w:rPr>
            <w:rFonts w:ascii="Arial" w:eastAsia="Arial" w:hAnsi="Arial" w:cs="Arial"/>
            <w:color w:val="0000FF"/>
            <w:sz w:val="22"/>
            <w:szCs w:val="22"/>
            <w:u w:val="single"/>
            <w:shd w:val="clear" w:color="auto" w:fill="FFFFFF"/>
          </w:rPr>
          <w:t>спировскиеизвестия</w:t>
        </w:r>
        <w:proofErr w:type="spellEnd"/>
        <w:r w:rsidRPr="009615E4">
          <w:rPr>
            <w:rFonts w:ascii="Arial" w:eastAsia="Arial" w:hAnsi="Arial" w:cs="Arial"/>
            <w:color w:val="0000FF"/>
            <w:sz w:val="22"/>
            <w:szCs w:val="22"/>
            <w:u w:val="single"/>
            <w:shd w:val="clear" w:color="auto" w:fill="FFFFFF"/>
          </w:rPr>
          <w:t>), п. Спирово,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211" w:history="1">
        <w:r w:rsidRPr="009615E4">
          <w:rPr>
            <w:rFonts w:ascii="Arial" w:eastAsia="Arial" w:hAnsi="Arial" w:cs="Arial"/>
            <w:color w:val="0000FF"/>
            <w:sz w:val="22"/>
            <w:szCs w:val="22"/>
            <w:u w:val="single"/>
            <w:shd w:val="clear" w:color="auto" w:fill="FFFFFF"/>
          </w:rPr>
          <w:t>Жарковский вестник (</w:t>
        </w:r>
        <w:proofErr w:type="spellStart"/>
        <w:r w:rsidRPr="009615E4">
          <w:rPr>
            <w:rFonts w:ascii="Arial" w:eastAsia="Arial" w:hAnsi="Arial" w:cs="Arial"/>
            <w:color w:val="0000FF"/>
            <w:sz w:val="22"/>
            <w:szCs w:val="22"/>
            <w:u w:val="single"/>
            <w:shd w:val="clear" w:color="auto" w:fill="FFFFFF"/>
          </w:rPr>
          <w:t>жарковскийвестник</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212" w:history="1">
        <w:proofErr w:type="spellStart"/>
        <w:r w:rsidRPr="009615E4">
          <w:rPr>
            <w:rFonts w:ascii="Arial" w:eastAsia="Arial" w:hAnsi="Arial" w:cs="Arial"/>
            <w:color w:val="0000FF"/>
            <w:sz w:val="22"/>
            <w:szCs w:val="22"/>
            <w:u w:val="single"/>
            <w:shd w:val="clear" w:color="auto" w:fill="FFFFFF"/>
          </w:rPr>
          <w:t>Андреапольские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андреапольскиевести</w:t>
        </w:r>
        <w:proofErr w:type="spellEnd"/>
        <w:r w:rsidRPr="009615E4">
          <w:rPr>
            <w:rFonts w:ascii="Arial" w:eastAsia="Arial" w:hAnsi="Arial" w:cs="Arial"/>
            <w:color w:val="0000FF"/>
            <w:sz w:val="22"/>
            <w:szCs w:val="22"/>
            <w:u w:val="single"/>
            <w:shd w:val="clear" w:color="auto" w:fill="FFFFFF"/>
          </w:rPr>
          <w:t xml:space="preserve">), </w:t>
        </w:r>
        <w:proofErr w:type="spellStart"/>
        <w:r w:rsidRPr="009615E4">
          <w:rPr>
            <w:rFonts w:ascii="Arial" w:eastAsia="Arial" w:hAnsi="Arial" w:cs="Arial"/>
            <w:color w:val="0000FF"/>
            <w:sz w:val="22"/>
            <w:szCs w:val="22"/>
            <w:u w:val="single"/>
            <w:shd w:val="clear" w:color="auto" w:fill="FFFFFF"/>
          </w:rPr>
          <w:t>Андреаполь</w:t>
        </w:r>
        <w:proofErr w:type="spellEnd"/>
        <w:r w:rsidRPr="009615E4">
          <w:rPr>
            <w:rFonts w:ascii="Arial" w:eastAsia="Arial" w:hAnsi="Arial" w:cs="Arial"/>
            <w:color w:val="0000FF"/>
            <w:sz w:val="22"/>
            <w:szCs w:val="22"/>
            <w:u w:val="single"/>
            <w:shd w:val="clear" w:color="auto" w:fill="FFFFFF"/>
          </w:rPr>
          <w:t>,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213" w:history="1">
        <w:r w:rsidRPr="009615E4">
          <w:rPr>
            <w:rFonts w:ascii="Arial" w:eastAsia="Arial" w:hAnsi="Arial" w:cs="Arial"/>
            <w:color w:val="0000FF"/>
            <w:sz w:val="22"/>
            <w:szCs w:val="22"/>
            <w:u w:val="single"/>
            <w:shd w:val="clear" w:color="auto" w:fill="FFFFFF"/>
          </w:rPr>
          <w:t>Тверские ведомости (</w:t>
        </w:r>
        <w:proofErr w:type="spellStart"/>
        <w:r w:rsidRPr="009615E4">
          <w:rPr>
            <w:rFonts w:ascii="Arial" w:eastAsia="Arial" w:hAnsi="Arial" w:cs="Arial"/>
            <w:color w:val="0000FF"/>
            <w:sz w:val="22"/>
            <w:szCs w:val="22"/>
            <w:u w:val="single"/>
            <w:shd w:val="clear" w:color="auto" w:fill="FFFFFF"/>
          </w:rPr>
          <w:t>vedtver.ru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8"/>
        </w:numPr>
        <w:ind w:left="0" w:firstLine="0"/>
        <w:rPr>
          <w:rFonts w:ascii="Arial" w:eastAsia="Arial" w:hAnsi="Arial" w:cs="Arial"/>
          <w:color w:val="0000FF"/>
          <w:sz w:val="22"/>
          <w:szCs w:val="22"/>
          <w:shd w:val="clear" w:color="auto" w:fill="FFFFFF"/>
        </w:rPr>
      </w:pPr>
      <w:hyperlink r:id="rId214" w:history="1">
        <w:r w:rsidRPr="009615E4">
          <w:rPr>
            <w:rFonts w:ascii="Arial" w:eastAsia="Arial" w:hAnsi="Arial" w:cs="Arial"/>
            <w:color w:val="0000FF"/>
            <w:sz w:val="22"/>
            <w:szCs w:val="22"/>
            <w:u w:val="single"/>
            <w:shd w:val="clear" w:color="auto" w:fill="FFFFFF"/>
          </w:rPr>
          <w:t>Авангард (авангард), Западная Двина, 7 февраля 2022</w:t>
        </w:r>
      </w:hyperlink>
    </w:p>
    <w:p w:rsidR="009615E4" w:rsidRDefault="009615E4" w:rsidP="009615E4">
      <w:pPr>
        <w:jc w:val="right"/>
        <w:rPr>
          <w:rFonts w:ascii="Arial" w:eastAsia="Arial" w:hAnsi="Arial" w:cs="Arial"/>
          <w:color w:val="0000FF"/>
          <w:sz w:val="22"/>
          <w:szCs w:val="22"/>
          <w:shd w:val="clear" w:color="auto" w:fill="FFFFFF"/>
        </w:rPr>
      </w:pPr>
      <w:hyperlink w:anchor="tabtxt_1575050_1911270249" w:history="1">
        <w:r w:rsidRPr="009615E4">
          <w:rPr>
            <w:rFonts w:ascii="Arial" w:eastAsia="Arial" w:hAnsi="Arial" w:cs="Arial"/>
            <w:color w:val="0000FF"/>
            <w:sz w:val="22"/>
            <w:szCs w:val="22"/>
            <w:u w:val="single"/>
            <w:shd w:val="clear" w:color="auto" w:fill="FFFFFF"/>
          </w:rPr>
          <w:t>К заголовкам сообщений</w:t>
        </w:r>
      </w:hyperlink>
    </w:p>
    <w:p w:rsidR="009615E4" w:rsidRPr="009615E4" w:rsidRDefault="009615E4" w:rsidP="009615E4">
      <w:pPr>
        <w:jc w:val="right"/>
        <w:rPr>
          <w:rFonts w:ascii="Arial" w:eastAsia="Arial" w:hAnsi="Arial" w:cs="Arial"/>
          <w:color w:val="0000FF"/>
          <w:sz w:val="22"/>
          <w:szCs w:val="22"/>
          <w:shd w:val="clear" w:color="auto" w:fill="FFFFFF"/>
        </w:rPr>
      </w:pPr>
    </w:p>
    <w:p w:rsidR="009615E4" w:rsidRPr="009615E4" w:rsidRDefault="009615E4" w:rsidP="009615E4">
      <w:pPr>
        <w:rPr>
          <w:rFonts w:ascii="Arial" w:eastAsia="Arial" w:hAnsi="Arial" w:cs="Arial"/>
          <w:b/>
          <w:color w:val="000000"/>
          <w:sz w:val="22"/>
          <w:szCs w:val="22"/>
          <w:shd w:val="clear" w:color="auto" w:fill="FFFFFF"/>
        </w:rPr>
      </w:pPr>
      <w:r w:rsidRPr="009615E4">
        <w:rPr>
          <w:rFonts w:ascii="Arial" w:eastAsia="Arial" w:hAnsi="Arial" w:cs="Arial"/>
          <w:b/>
          <w:color w:val="000000"/>
          <w:sz w:val="22"/>
          <w:szCs w:val="22"/>
          <w:shd w:val="clear" w:color="auto" w:fill="FFFFFF"/>
        </w:rPr>
        <w:t>Тверские ведомости (</w:t>
      </w:r>
      <w:proofErr w:type="spellStart"/>
      <w:r w:rsidRPr="009615E4">
        <w:rPr>
          <w:rFonts w:ascii="Arial" w:eastAsia="Arial" w:hAnsi="Arial" w:cs="Arial"/>
          <w:b/>
          <w:color w:val="000000"/>
          <w:sz w:val="22"/>
          <w:szCs w:val="22"/>
          <w:shd w:val="clear" w:color="auto" w:fill="FFFFFF"/>
        </w:rPr>
        <w:t>vedtver.ru</w:t>
      </w:r>
      <w:proofErr w:type="spellEnd"/>
      <w:r w:rsidRPr="009615E4">
        <w:rPr>
          <w:rFonts w:ascii="Arial" w:eastAsia="Arial" w:hAnsi="Arial" w:cs="Arial"/>
          <w:b/>
          <w:color w:val="000000"/>
          <w:sz w:val="22"/>
          <w:szCs w:val="22"/>
          <w:shd w:val="clear" w:color="auto" w:fill="FFFFFF"/>
        </w:rPr>
        <w:t>), Тверь, 07 февраля 2022</w:t>
      </w:r>
    </w:p>
    <w:p w:rsidR="009615E4" w:rsidRPr="009615E4" w:rsidRDefault="009615E4" w:rsidP="009615E4">
      <w:pPr>
        <w:jc w:val="both"/>
        <w:outlineLvl w:val="1"/>
        <w:rPr>
          <w:rFonts w:ascii="Arial" w:eastAsia="Arial" w:hAnsi="Arial" w:cs="Arial"/>
          <w:color w:val="000000"/>
          <w:sz w:val="22"/>
          <w:szCs w:val="22"/>
          <w:shd w:val="clear" w:color="auto" w:fill="FFFFFF"/>
        </w:rPr>
      </w:pPr>
      <w:bookmarkStart w:id="29" w:name="ant_1575050_1911855983"/>
      <w:r w:rsidRPr="009615E4">
        <w:rPr>
          <w:rFonts w:ascii="Arial" w:eastAsia="Arial" w:hAnsi="Arial" w:cs="Arial"/>
          <w:color w:val="000000"/>
          <w:sz w:val="22"/>
          <w:szCs w:val="22"/>
          <w:shd w:val="clear" w:color="auto" w:fill="FFFFFF"/>
        </w:rPr>
        <w:t>ТВЕРСКИЕ ПРЕДПРИЯТИЯ ПРЕДСТАВЛЯЮТ СВОЮ ПРОДУКЦИЮ НА МЕЖДУНАРОДНОЙ ВЫСТАВКЕ</w:t>
      </w:r>
      <w:bookmarkEnd w:id="29"/>
    </w:p>
    <w:p w:rsidR="009615E4" w:rsidRPr="009615E4" w:rsidRDefault="009615E4" w:rsidP="009615E4">
      <w:pPr>
        <w:jc w:val="both"/>
        <w:rPr>
          <w:rFonts w:ascii="Arial" w:eastAsia="Arial" w:hAnsi="Arial" w:cs="Arial"/>
          <w:color w:val="000000"/>
          <w:sz w:val="22"/>
          <w:szCs w:val="22"/>
          <w:shd w:val="clear" w:color="auto" w:fill="FFFFFF"/>
        </w:rPr>
      </w:pPr>
      <w:r w:rsidRPr="009615E4">
        <w:rPr>
          <w:rFonts w:ascii="Arial" w:eastAsia="Arial" w:hAnsi="Arial" w:cs="Arial"/>
          <w:color w:val="000000"/>
          <w:sz w:val="22"/>
          <w:szCs w:val="22"/>
          <w:shd w:val="clear" w:color="auto" w:fill="FFFFFF"/>
        </w:rPr>
        <w:t xml:space="preserve">Губернатор </w:t>
      </w:r>
      <w:r w:rsidRPr="009615E4">
        <w:rPr>
          <w:rFonts w:ascii="Arial" w:eastAsia="Arial" w:hAnsi="Arial" w:cs="Arial"/>
          <w:color w:val="000000"/>
          <w:sz w:val="22"/>
          <w:szCs w:val="22"/>
          <w:shd w:val="clear" w:color="auto" w:fill="C0C0C0"/>
        </w:rPr>
        <w:t xml:space="preserve">Игорь </w:t>
      </w:r>
      <w:proofErr w:type="spellStart"/>
      <w:r w:rsidRPr="009615E4">
        <w:rPr>
          <w:rFonts w:ascii="Arial" w:eastAsia="Arial" w:hAnsi="Arial" w:cs="Arial"/>
          <w:color w:val="000000"/>
          <w:sz w:val="22"/>
          <w:szCs w:val="22"/>
          <w:shd w:val="clear" w:color="auto" w:fill="C0C0C0"/>
        </w:rPr>
        <w:t>Руденя</w:t>
      </w:r>
      <w:proofErr w:type="spellEnd"/>
      <w:r w:rsidRPr="009615E4">
        <w:rPr>
          <w:rFonts w:ascii="Arial" w:eastAsia="Arial" w:hAnsi="Arial" w:cs="Arial"/>
          <w:color w:val="000000"/>
          <w:sz w:val="22"/>
          <w:szCs w:val="22"/>
          <w:shd w:val="clear" w:color="auto" w:fill="FFFFFF"/>
        </w:rPr>
        <w:t xml:space="preserve"> считает, что участие тверских производителей в событиях международного уровня способствует продвижению местной продукции на российском и мировом рынках, увеличивает экспортный потенциал региона... </w:t>
      </w:r>
    </w:p>
    <w:p w:rsidR="009615E4" w:rsidRPr="009615E4" w:rsidRDefault="009615E4" w:rsidP="009615E4">
      <w:pPr>
        <w:rPr>
          <w:rFonts w:ascii="Arial" w:eastAsia="Arial" w:hAnsi="Arial" w:cs="Arial"/>
          <w:color w:val="0000FF"/>
          <w:sz w:val="22"/>
          <w:szCs w:val="22"/>
          <w:shd w:val="clear" w:color="auto" w:fill="FFFFFF"/>
        </w:rPr>
      </w:pPr>
      <w:hyperlink r:id="rId215" w:history="1">
        <w:r w:rsidRPr="009615E4">
          <w:rPr>
            <w:rFonts w:ascii="Arial" w:eastAsia="Arial" w:hAnsi="Arial" w:cs="Arial"/>
            <w:color w:val="0000FF"/>
            <w:sz w:val="22"/>
            <w:szCs w:val="22"/>
            <w:u w:val="single"/>
            <w:shd w:val="clear" w:color="auto" w:fill="FFFFFF"/>
          </w:rPr>
          <w:t>https://vedtver.ru/news/society/tverskie-predprijatija-predstavljajut-svoju-produkciju-na-mezhdunarodnoj-vystavke/</w:t>
        </w:r>
      </w:hyperlink>
    </w:p>
    <w:p w:rsidR="009615E4" w:rsidRPr="009615E4" w:rsidRDefault="009615E4" w:rsidP="009615E4">
      <w:pPr>
        <w:rPr>
          <w:rFonts w:ascii="Arial" w:eastAsia="Arial" w:hAnsi="Arial" w:cs="Arial"/>
          <w:color w:val="000000"/>
          <w:sz w:val="22"/>
          <w:szCs w:val="22"/>
          <w:u w:val="single"/>
          <w:shd w:val="clear" w:color="auto" w:fill="FFFFFF"/>
        </w:rPr>
      </w:pPr>
      <w:r w:rsidRPr="009615E4">
        <w:rPr>
          <w:rFonts w:ascii="Arial" w:eastAsia="Arial" w:hAnsi="Arial" w:cs="Arial"/>
          <w:color w:val="000000"/>
          <w:sz w:val="22"/>
          <w:szCs w:val="22"/>
          <w:u w:val="single"/>
          <w:shd w:val="clear" w:color="auto" w:fill="FFFFFF"/>
        </w:rPr>
        <w:t>Сообщения по событию:</w:t>
      </w:r>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16" w:history="1">
        <w:proofErr w:type="spellStart"/>
        <w:r w:rsidRPr="009615E4">
          <w:rPr>
            <w:rFonts w:ascii="Arial" w:eastAsia="Arial" w:hAnsi="Arial" w:cs="Arial"/>
            <w:color w:val="0000FF"/>
            <w:sz w:val="22"/>
            <w:szCs w:val="22"/>
            <w:u w:val="single"/>
            <w:shd w:val="clear" w:color="auto" w:fill="FFFFFF"/>
          </w:rPr>
          <w:t>Сандовские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сандовскиевести</w:t>
        </w:r>
        <w:proofErr w:type="spellEnd"/>
        <w:r w:rsidRPr="009615E4">
          <w:rPr>
            <w:rFonts w:ascii="Arial" w:eastAsia="Arial" w:hAnsi="Arial" w:cs="Arial"/>
            <w:color w:val="0000FF"/>
            <w:sz w:val="22"/>
            <w:szCs w:val="22"/>
            <w:u w:val="single"/>
            <w:shd w:val="clear" w:color="auto" w:fill="FFFFFF"/>
          </w:rPr>
          <w:t>), п.г.т. Сандово,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17" w:history="1">
        <w:proofErr w:type="gramStart"/>
        <w:r w:rsidRPr="009615E4">
          <w:rPr>
            <w:rFonts w:ascii="Arial" w:eastAsia="Arial" w:hAnsi="Arial" w:cs="Arial"/>
            <w:color w:val="0000FF"/>
            <w:sz w:val="22"/>
            <w:szCs w:val="22"/>
            <w:u w:val="single"/>
            <w:shd w:val="clear" w:color="auto" w:fill="FFFFFF"/>
          </w:rPr>
          <w:t>Бельская</w:t>
        </w:r>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бельскаяправда</w:t>
        </w:r>
        <w:proofErr w:type="spellEnd"/>
        <w:r w:rsidRPr="009615E4">
          <w:rPr>
            <w:rFonts w:ascii="Arial" w:eastAsia="Arial" w:hAnsi="Arial" w:cs="Arial"/>
            <w:color w:val="0000FF"/>
            <w:sz w:val="22"/>
            <w:szCs w:val="22"/>
            <w:u w:val="single"/>
            <w:shd w:val="clear" w:color="auto" w:fill="FFFFFF"/>
          </w:rPr>
          <w:t>), Белый,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18" w:history="1">
        <w:proofErr w:type="spellStart"/>
        <w:r w:rsidRPr="009615E4">
          <w:rPr>
            <w:rFonts w:ascii="Arial" w:eastAsia="Arial" w:hAnsi="Arial" w:cs="Arial"/>
            <w:color w:val="0000FF"/>
            <w:sz w:val="22"/>
            <w:szCs w:val="22"/>
            <w:u w:val="single"/>
            <w:shd w:val="clear" w:color="auto" w:fill="FFFFFF"/>
          </w:rPr>
          <w:t>Молоковский</w:t>
        </w:r>
        <w:proofErr w:type="spellEnd"/>
        <w:r w:rsidRPr="009615E4">
          <w:rPr>
            <w:rFonts w:ascii="Arial" w:eastAsia="Arial" w:hAnsi="Arial" w:cs="Arial"/>
            <w:color w:val="0000FF"/>
            <w:sz w:val="22"/>
            <w:szCs w:val="22"/>
            <w:u w:val="single"/>
            <w:shd w:val="clear" w:color="auto" w:fill="FFFFFF"/>
          </w:rPr>
          <w:t xml:space="preserve"> край (</w:t>
        </w:r>
        <w:proofErr w:type="spellStart"/>
        <w:r w:rsidRPr="009615E4">
          <w:rPr>
            <w:rFonts w:ascii="Arial" w:eastAsia="Arial" w:hAnsi="Arial" w:cs="Arial"/>
            <w:color w:val="0000FF"/>
            <w:sz w:val="22"/>
            <w:szCs w:val="22"/>
            <w:u w:val="single"/>
            <w:shd w:val="clear" w:color="auto" w:fill="FFFFFF"/>
          </w:rPr>
          <w:t>молоковскийкрай</w:t>
        </w:r>
        <w:proofErr w:type="spellEnd"/>
        <w:r w:rsidRPr="009615E4">
          <w:rPr>
            <w:rFonts w:ascii="Arial" w:eastAsia="Arial" w:hAnsi="Arial" w:cs="Arial"/>
            <w:color w:val="0000FF"/>
            <w:sz w:val="22"/>
            <w:szCs w:val="22"/>
            <w:u w:val="single"/>
            <w:shd w:val="clear" w:color="auto" w:fill="FFFFFF"/>
          </w:rPr>
          <w:t>), п. Молоково,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19" w:history="1">
        <w:proofErr w:type="spellStart"/>
        <w:r w:rsidRPr="009615E4">
          <w:rPr>
            <w:rFonts w:ascii="Arial" w:eastAsia="Arial" w:hAnsi="Arial" w:cs="Arial"/>
            <w:color w:val="0000FF"/>
            <w:sz w:val="22"/>
            <w:szCs w:val="22"/>
            <w:u w:val="single"/>
            <w:shd w:val="clear" w:color="auto" w:fill="FFFFFF"/>
          </w:rPr>
          <w:t>Зубцовская</w:t>
        </w:r>
        <w:proofErr w:type="spellEnd"/>
        <w:r w:rsidRPr="009615E4">
          <w:rPr>
            <w:rFonts w:ascii="Arial" w:eastAsia="Arial" w:hAnsi="Arial" w:cs="Arial"/>
            <w:color w:val="0000FF"/>
            <w:sz w:val="22"/>
            <w:szCs w:val="22"/>
            <w:u w:val="single"/>
            <w:shd w:val="clear" w:color="auto" w:fill="FFFFFF"/>
          </w:rPr>
          <w:t xml:space="preserve"> жизнь (</w:t>
        </w:r>
        <w:proofErr w:type="spellStart"/>
        <w:r w:rsidRPr="009615E4">
          <w:rPr>
            <w:rFonts w:ascii="Arial" w:eastAsia="Arial" w:hAnsi="Arial" w:cs="Arial"/>
            <w:color w:val="0000FF"/>
            <w:sz w:val="22"/>
            <w:szCs w:val="22"/>
            <w:u w:val="single"/>
            <w:shd w:val="clear" w:color="auto" w:fill="FFFFFF"/>
          </w:rPr>
          <w:t>зубцовскаяжизнь</w:t>
        </w:r>
        <w:proofErr w:type="spellEnd"/>
        <w:r w:rsidRPr="009615E4">
          <w:rPr>
            <w:rFonts w:ascii="Arial" w:eastAsia="Arial" w:hAnsi="Arial" w:cs="Arial"/>
            <w:color w:val="0000FF"/>
            <w:sz w:val="22"/>
            <w:szCs w:val="22"/>
            <w:u w:val="single"/>
            <w:shd w:val="clear" w:color="auto" w:fill="FFFFFF"/>
          </w:rPr>
          <w:t>), Зубцов,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20" w:history="1">
        <w:r w:rsidRPr="009615E4">
          <w:rPr>
            <w:rFonts w:ascii="Arial" w:eastAsia="Arial" w:hAnsi="Arial" w:cs="Arial"/>
            <w:color w:val="0000FF"/>
            <w:sz w:val="22"/>
            <w:szCs w:val="22"/>
            <w:u w:val="single"/>
            <w:shd w:val="clear" w:color="auto" w:fill="FFFFFF"/>
          </w:rPr>
          <w:t>Ленинское знамя (</w:t>
        </w:r>
        <w:proofErr w:type="spellStart"/>
        <w:r w:rsidRPr="009615E4">
          <w:rPr>
            <w:rFonts w:ascii="Arial" w:eastAsia="Arial" w:hAnsi="Arial" w:cs="Arial"/>
            <w:color w:val="0000FF"/>
            <w:sz w:val="22"/>
            <w:szCs w:val="22"/>
            <w:u w:val="single"/>
            <w:shd w:val="clear" w:color="auto" w:fill="FFFFFF"/>
          </w:rPr>
          <w:t>leninskoeznamya.tverreg.ru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21" w:history="1">
        <w:proofErr w:type="spellStart"/>
        <w:r w:rsidRPr="009615E4">
          <w:rPr>
            <w:rFonts w:ascii="Arial" w:eastAsia="Arial" w:hAnsi="Arial" w:cs="Arial"/>
            <w:color w:val="0000FF"/>
            <w:sz w:val="22"/>
            <w:szCs w:val="22"/>
            <w:u w:val="single"/>
            <w:shd w:val="clear" w:color="auto" w:fill="FFFFFF"/>
          </w:rPr>
          <w:t>Спировские</w:t>
        </w:r>
        <w:proofErr w:type="spellEnd"/>
        <w:r w:rsidRPr="009615E4">
          <w:rPr>
            <w:rFonts w:ascii="Arial" w:eastAsia="Arial" w:hAnsi="Arial" w:cs="Arial"/>
            <w:color w:val="0000FF"/>
            <w:sz w:val="22"/>
            <w:szCs w:val="22"/>
            <w:u w:val="single"/>
            <w:shd w:val="clear" w:color="auto" w:fill="FFFFFF"/>
          </w:rPr>
          <w:t xml:space="preserve"> известия (</w:t>
        </w:r>
        <w:proofErr w:type="spellStart"/>
        <w:r w:rsidRPr="009615E4">
          <w:rPr>
            <w:rFonts w:ascii="Arial" w:eastAsia="Arial" w:hAnsi="Arial" w:cs="Arial"/>
            <w:color w:val="0000FF"/>
            <w:sz w:val="22"/>
            <w:szCs w:val="22"/>
            <w:u w:val="single"/>
            <w:shd w:val="clear" w:color="auto" w:fill="FFFFFF"/>
          </w:rPr>
          <w:t>спировскиеизвестия</w:t>
        </w:r>
        <w:proofErr w:type="spellEnd"/>
        <w:r w:rsidRPr="009615E4">
          <w:rPr>
            <w:rFonts w:ascii="Arial" w:eastAsia="Arial" w:hAnsi="Arial" w:cs="Arial"/>
            <w:color w:val="0000FF"/>
            <w:sz w:val="22"/>
            <w:szCs w:val="22"/>
            <w:u w:val="single"/>
            <w:shd w:val="clear" w:color="auto" w:fill="FFFFFF"/>
          </w:rPr>
          <w:t>), п. Спирово,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22" w:history="1">
        <w:proofErr w:type="spellStart"/>
        <w:r w:rsidRPr="009615E4">
          <w:rPr>
            <w:rFonts w:ascii="Arial" w:eastAsia="Arial" w:hAnsi="Arial" w:cs="Arial"/>
            <w:color w:val="0000FF"/>
            <w:sz w:val="22"/>
            <w:szCs w:val="22"/>
            <w:u w:val="single"/>
            <w:shd w:val="clear" w:color="auto" w:fill="FFFFFF"/>
          </w:rPr>
          <w:t>Андреапольские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андреапольскиевести</w:t>
        </w:r>
        <w:proofErr w:type="spellEnd"/>
        <w:r w:rsidRPr="009615E4">
          <w:rPr>
            <w:rFonts w:ascii="Arial" w:eastAsia="Arial" w:hAnsi="Arial" w:cs="Arial"/>
            <w:color w:val="0000FF"/>
            <w:sz w:val="22"/>
            <w:szCs w:val="22"/>
            <w:u w:val="single"/>
            <w:shd w:val="clear" w:color="auto" w:fill="FFFFFF"/>
          </w:rPr>
          <w:t xml:space="preserve">), </w:t>
        </w:r>
        <w:proofErr w:type="spellStart"/>
        <w:r w:rsidRPr="009615E4">
          <w:rPr>
            <w:rFonts w:ascii="Arial" w:eastAsia="Arial" w:hAnsi="Arial" w:cs="Arial"/>
            <w:color w:val="0000FF"/>
            <w:sz w:val="22"/>
            <w:szCs w:val="22"/>
            <w:u w:val="single"/>
            <w:shd w:val="clear" w:color="auto" w:fill="FFFFFF"/>
          </w:rPr>
          <w:t>Андреаполь</w:t>
        </w:r>
        <w:proofErr w:type="spellEnd"/>
        <w:r w:rsidRPr="009615E4">
          <w:rPr>
            <w:rFonts w:ascii="Arial" w:eastAsia="Arial" w:hAnsi="Arial" w:cs="Arial"/>
            <w:color w:val="0000FF"/>
            <w:sz w:val="22"/>
            <w:szCs w:val="22"/>
            <w:u w:val="single"/>
            <w:shd w:val="clear" w:color="auto" w:fill="FFFFFF"/>
          </w:rPr>
          <w:t>,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23" w:history="1">
        <w:proofErr w:type="spellStart"/>
        <w:proofErr w:type="gramStart"/>
        <w:r w:rsidRPr="009615E4">
          <w:rPr>
            <w:rFonts w:ascii="Arial" w:eastAsia="Arial" w:hAnsi="Arial" w:cs="Arial"/>
            <w:color w:val="0000FF"/>
            <w:sz w:val="22"/>
            <w:szCs w:val="22"/>
            <w:u w:val="single"/>
            <w:shd w:val="clear" w:color="auto" w:fill="FFFFFF"/>
          </w:rPr>
          <w:t>Вышневолоцкая</w:t>
        </w:r>
        <w:proofErr w:type="spellEnd"/>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вышневолоцкаяправда</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24" w:history="1">
        <w:r w:rsidRPr="009615E4">
          <w:rPr>
            <w:rFonts w:ascii="Arial" w:eastAsia="Arial" w:hAnsi="Arial" w:cs="Arial"/>
            <w:color w:val="0000FF"/>
            <w:sz w:val="22"/>
            <w:szCs w:val="22"/>
            <w:u w:val="single"/>
            <w:shd w:val="clear" w:color="auto" w:fill="FFFFFF"/>
          </w:rPr>
          <w:t>Новая жизнь (</w:t>
        </w:r>
        <w:proofErr w:type="spellStart"/>
        <w:r w:rsidRPr="009615E4">
          <w:rPr>
            <w:rFonts w:ascii="Arial" w:eastAsia="Arial" w:hAnsi="Arial" w:cs="Arial"/>
            <w:color w:val="0000FF"/>
            <w:sz w:val="22"/>
            <w:szCs w:val="22"/>
            <w:u w:val="single"/>
            <w:shd w:val="clear" w:color="auto" w:fill="FFFFFF"/>
          </w:rPr>
          <w:t>новаяжизнь</w:t>
        </w:r>
        <w:proofErr w:type="spellEnd"/>
        <w:r w:rsidRPr="009615E4">
          <w:rPr>
            <w:rFonts w:ascii="Arial" w:eastAsia="Arial" w:hAnsi="Arial" w:cs="Arial"/>
            <w:color w:val="0000FF"/>
            <w:sz w:val="22"/>
            <w:szCs w:val="22"/>
            <w:u w:val="single"/>
            <w:shd w:val="clear" w:color="auto" w:fill="FFFFFF"/>
          </w:rPr>
          <w:t>), Бологое,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25" w:history="1">
        <w:r w:rsidRPr="009615E4">
          <w:rPr>
            <w:rFonts w:ascii="Arial" w:eastAsia="Arial" w:hAnsi="Arial" w:cs="Arial"/>
            <w:color w:val="0000FF"/>
            <w:sz w:val="22"/>
            <w:szCs w:val="22"/>
            <w:u w:val="single"/>
            <w:shd w:val="clear" w:color="auto" w:fill="FFFFFF"/>
          </w:rPr>
          <w:t>Лесной вестник (</w:t>
        </w:r>
        <w:proofErr w:type="spellStart"/>
        <w:r w:rsidRPr="009615E4">
          <w:rPr>
            <w:rFonts w:ascii="Arial" w:eastAsia="Arial" w:hAnsi="Arial" w:cs="Arial"/>
            <w:color w:val="0000FF"/>
            <w:sz w:val="22"/>
            <w:szCs w:val="22"/>
            <w:u w:val="single"/>
            <w:shd w:val="clear" w:color="auto" w:fill="FFFFFF"/>
          </w:rPr>
          <w:t>леснойвестник</w:t>
        </w:r>
        <w:proofErr w:type="spellEnd"/>
        <w:r w:rsidRPr="009615E4">
          <w:rPr>
            <w:rFonts w:ascii="Arial" w:eastAsia="Arial" w:hAnsi="Arial" w:cs="Arial"/>
            <w:color w:val="0000FF"/>
            <w:sz w:val="22"/>
            <w:szCs w:val="22"/>
            <w:u w:val="single"/>
            <w:shd w:val="clear" w:color="auto" w:fill="FFFFFF"/>
          </w:rPr>
          <w:t xml:space="preserve">), с. </w:t>
        </w:r>
        <w:proofErr w:type="gramStart"/>
        <w:r w:rsidRPr="009615E4">
          <w:rPr>
            <w:rFonts w:ascii="Arial" w:eastAsia="Arial" w:hAnsi="Arial" w:cs="Arial"/>
            <w:color w:val="0000FF"/>
            <w:sz w:val="22"/>
            <w:szCs w:val="22"/>
            <w:u w:val="single"/>
            <w:shd w:val="clear" w:color="auto" w:fill="FFFFFF"/>
          </w:rPr>
          <w:t>Лесное</w:t>
        </w:r>
        <w:proofErr w:type="gramEnd"/>
        <w:r w:rsidRPr="009615E4">
          <w:rPr>
            <w:rFonts w:ascii="Arial" w:eastAsia="Arial" w:hAnsi="Arial" w:cs="Arial"/>
            <w:color w:val="0000FF"/>
            <w:sz w:val="22"/>
            <w:szCs w:val="22"/>
            <w:u w:val="single"/>
            <w:shd w:val="clear" w:color="auto" w:fill="FFFFFF"/>
          </w:rPr>
          <w:t xml:space="preserve"> (Тверская обл.),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26" w:history="1">
        <w:r w:rsidRPr="009615E4">
          <w:rPr>
            <w:rFonts w:ascii="Arial" w:eastAsia="Arial" w:hAnsi="Arial" w:cs="Arial"/>
            <w:color w:val="0000FF"/>
            <w:sz w:val="22"/>
            <w:szCs w:val="22"/>
            <w:u w:val="single"/>
            <w:shd w:val="clear" w:color="auto" w:fill="FFFFFF"/>
          </w:rPr>
          <w:t>Авангард (авангард), Западная Двина,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27" w:history="1">
        <w:r w:rsidRPr="009615E4">
          <w:rPr>
            <w:rFonts w:ascii="Arial" w:eastAsia="Arial" w:hAnsi="Arial" w:cs="Arial"/>
            <w:color w:val="0000FF"/>
            <w:sz w:val="22"/>
            <w:szCs w:val="22"/>
            <w:u w:val="single"/>
            <w:shd w:val="clear" w:color="auto" w:fill="FFFFFF"/>
          </w:rPr>
          <w:t>Наша жизнь (</w:t>
        </w:r>
        <w:proofErr w:type="spellStart"/>
        <w:r w:rsidRPr="009615E4">
          <w:rPr>
            <w:rFonts w:ascii="Arial" w:eastAsia="Arial" w:hAnsi="Arial" w:cs="Arial"/>
            <w:color w:val="0000FF"/>
            <w:sz w:val="22"/>
            <w:szCs w:val="22"/>
            <w:u w:val="single"/>
            <w:shd w:val="clear" w:color="auto" w:fill="FFFFFF"/>
          </w:rPr>
          <w:t>нашажизнь</w:t>
        </w:r>
        <w:proofErr w:type="spellEnd"/>
        <w:r w:rsidRPr="009615E4">
          <w:rPr>
            <w:rFonts w:ascii="Arial" w:eastAsia="Arial" w:hAnsi="Arial" w:cs="Arial"/>
            <w:color w:val="0000FF"/>
            <w:sz w:val="22"/>
            <w:szCs w:val="22"/>
            <w:u w:val="single"/>
            <w:shd w:val="clear" w:color="auto" w:fill="FFFFFF"/>
          </w:rPr>
          <w:t>), Лихославль,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28" w:history="1">
        <w:r w:rsidRPr="009615E4">
          <w:rPr>
            <w:rFonts w:ascii="Arial" w:eastAsia="Arial" w:hAnsi="Arial" w:cs="Arial"/>
            <w:color w:val="0000FF"/>
            <w:sz w:val="22"/>
            <w:szCs w:val="22"/>
            <w:u w:val="single"/>
            <w:shd w:val="clear" w:color="auto" w:fill="FFFFFF"/>
          </w:rPr>
          <w:t>Вперед (вперед), Калязин,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29" w:history="1">
        <w:r w:rsidRPr="009615E4">
          <w:rPr>
            <w:rFonts w:ascii="Arial" w:eastAsia="Arial" w:hAnsi="Arial" w:cs="Arial"/>
            <w:color w:val="0000FF"/>
            <w:sz w:val="22"/>
            <w:szCs w:val="22"/>
            <w:u w:val="single"/>
            <w:shd w:val="clear" w:color="auto" w:fill="FFFFFF"/>
          </w:rPr>
          <w:t>Коммунар (коммунар), п. Фирово,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30" w:history="1">
        <w:r w:rsidRPr="009615E4">
          <w:rPr>
            <w:rFonts w:ascii="Arial" w:eastAsia="Arial" w:hAnsi="Arial" w:cs="Arial"/>
            <w:color w:val="0000FF"/>
            <w:sz w:val="22"/>
            <w:szCs w:val="22"/>
            <w:u w:val="single"/>
            <w:shd w:val="clear" w:color="auto" w:fill="FFFFFF"/>
          </w:rPr>
          <w:t>Жарковский вестник (</w:t>
        </w:r>
        <w:proofErr w:type="spellStart"/>
        <w:r w:rsidRPr="009615E4">
          <w:rPr>
            <w:rFonts w:ascii="Arial" w:eastAsia="Arial" w:hAnsi="Arial" w:cs="Arial"/>
            <w:color w:val="0000FF"/>
            <w:sz w:val="22"/>
            <w:szCs w:val="22"/>
            <w:u w:val="single"/>
            <w:shd w:val="clear" w:color="auto" w:fill="FFFFFF"/>
          </w:rPr>
          <w:t>жарковскийвестник</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31" w:history="1">
        <w:r w:rsidRPr="009615E4">
          <w:rPr>
            <w:rFonts w:ascii="Arial" w:eastAsia="Arial" w:hAnsi="Arial" w:cs="Arial"/>
            <w:color w:val="0000FF"/>
            <w:sz w:val="22"/>
            <w:szCs w:val="22"/>
            <w:u w:val="single"/>
            <w:shd w:val="clear" w:color="auto" w:fill="FFFFFF"/>
          </w:rPr>
          <w:t>Тверская жизнь (</w:t>
        </w:r>
        <w:proofErr w:type="spellStart"/>
        <w:r w:rsidRPr="009615E4">
          <w:rPr>
            <w:rFonts w:ascii="Arial" w:eastAsia="Arial" w:hAnsi="Arial" w:cs="Arial"/>
            <w:color w:val="0000FF"/>
            <w:sz w:val="22"/>
            <w:szCs w:val="22"/>
            <w:u w:val="single"/>
            <w:shd w:val="clear" w:color="auto" w:fill="FFFFFF"/>
          </w:rPr>
          <w:t>tverlife.ru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9"/>
        </w:numPr>
        <w:ind w:left="0" w:firstLine="0"/>
        <w:rPr>
          <w:rFonts w:ascii="Arial" w:eastAsia="Arial" w:hAnsi="Arial" w:cs="Arial"/>
          <w:color w:val="0000FF"/>
          <w:sz w:val="22"/>
          <w:szCs w:val="22"/>
          <w:shd w:val="clear" w:color="auto" w:fill="FFFFFF"/>
        </w:rPr>
      </w:pPr>
      <w:hyperlink r:id="rId232" w:history="1">
        <w:r w:rsidRPr="009615E4">
          <w:rPr>
            <w:rFonts w:ascii="Arial" w:eastAsia="Arial" w:hAnsi="Arial" w:cs="Arial"/>
            <w:color w:val="0000FF"/>
            <w:sz w:val="22"/>
            <w:szCs w:val="22"/>
            <w:u w:val="single"/>
            <w:shd w:val="clear" w:color="auto" w:fill="FFFFFF"/>
          </w:rPr>
          <w:t>Заря (</w:t>
        </w:r>
        <w:proofErr w:type="spellStart"/>
        <w:r w:rsidRPr="009615E4">
          <w:rPr>
            <w:rFonts w:ascii="Arial" w:eastAsia="Arial" w:hAnsi="Arial" w:cs="Arial"/>
            <w:color w:val="0000FF"/>
            <w:sz w:val="22"/>
            <w:szCs w:val="22"/>
            <w:u w:val="single"/>
            <w:shd w:val="clear" w:color="auto" w:fill="FFFFFF"/>
          </w:rPr>
          <w:t>konzarya.ru</w:t>
        </w:r>
        <w:proofErr w:type="spellEnd"/>
        <w:r w:rsidRPr="009615E4">
          <w:rPr>
            <w:rFonts w:ascii="Arial" w:eastAsia="Arial" w:hAnsi="Arial" w:cs="Arial"/>
            <w:color w:val="0000FF"/>
            <w:sz w:val="22"/>
            <w:szCs w:val="22"/>
            <w:u w:val="single"/>
            <w:shd w:val="clear" w:color="auto" w:fill="FFFFFF"/>
          </w:rPr>
          <w:t>), Конаково, 7 февраля 2022</w:t>
        </w:r>
      </w:hyperlink>
    </w:p>
    <w:p w:rsidR="009615E4" w:rsidRDefault="009615E4" w:rsidP="009615E4">
      <w:pPr>
        <w:jc w:val="right"/>
        <w:rPr>
          <w:rFonts w:ascii="Arial" w:eastAsia="Arial" w:hAnsi="Arial" w:cs="Arial"/>
          <w:color w:val="0000FF"/>
          <w:sz w:val="22"/>
          <w:szCs w:val="22"/>
          <w:shd w:val="clear" w:color="auto" w:fill="FFFFFF"/>
        </w:rPr>
      </w:pPr>
      <w:hyperlink w:anchor="tabtxt_1575050_1911855983" w:history="1">
        <w:r w:rsidRPr="009615E4">
          <w:rPr>
            <w:rFonts w:ascii="Arial" w:eastAsia="Arial" w:hAnsi="Arial" w:cs="Arial"/>
            <w:color w:val="0000FF"/>
            <w:sz w:val="22"/>
            <w:szCs w:val="22"/>
            <w:u w:val="single"/>
            <w:shd w:val="clear" w:color="auto" w:fill="FFFFFF"/>
          </w:rPr>
          <w:t>К заголовкам сообщений</w:t>
        </w:r>
      </w:hyperlink>
    </w:p>
    <w:p w:rsidR="009615E4" w:rsidRDefault="009615E4" w:rsidP="009615E4">
      <w:pPr>
        <w:jc w:val="right"/>
        <w:rPr>
          <w:rFonts w:ascii="Arial" w:eastAsia="Arial" w:hAnsi="Arial" w:cs="Arial"/>
          <w:color w:val="0000FF"/>
          <w:sz w:val="22"/>
          <w:szCs w:val="22"/>
          <w:shd w:val="clear" w:color="auto" w:fill="FFFFFF"/>
        </w:rPr>
      </w:pPr>
    </w:p>
    <w:p w:rsidR="009615E4" w:rsidRDefault="009615E4" w:rsidP="009615E4">
      <w:pPr>
        <w:jc w:val="right"/>
        <w:rPr>
          <w:rFonts w:ascii="Arial" w:eastAsia="Arial" w:hAnsi="Arial" w:cs="Arial"/>
          <w:color w:val="0000FF"/>
          <w:sz w:val="22"/>
          <w:szCs w:val="22"/>
          <w:shd w:val="clear" w:color="auto" w:fill="FFFFFF"/>
        </w:rPr>
      </w:pPr>
    </w:p>
    <w:p w:rsidR="009615E4" w:rsidRPr="009615E4" w:rsidRDefault="009615E4" w:rsidP="009615E4">
      <w:pPr>
        <w:jc w:val="right"/>
        <w:rPr>
          <w:rFonts w:ascii="Arial" w:eastAsia="Arial" w:hAnsi="Arial" w:cs="Arial"/>
          <w:color w:val="0000FF"/>
          <w:sz w:val="22"/>
          <w:szCs w:val="22"/>
          <w:shd w:val="clear" w:color="auto" w:fill="FFFFFF"/>
        </w:rPr>
      </w:pPr>
    </w:p>
    <w:p w:rsidR="009615E4" w:rsidRPr="009615E4" w:rsidRDefault="009615E4" w:rsidP="009615E4">
      <w:pPr>
        <w:rPr>
          <w:rFonts w:ascii="Arial" w:eastAsia="Arial" w:hAnsi="Arial" w:cs="Arial"/>
          <w:b/>
          <w:color w:val="000000"/>
          <w:sz w:val="22"/>
          <w:szCs w:val="22"/>
          <w:shd w:val="clear" w:color="auto" w:fill="FFFFFF"/>
        </w:rPr>
      </w:pPr>
      <w:r w:rsidRPr="009615E4">
        <w:rPr>
          <w:rFonts w:ascii="Arial" w:eastAsia="Arial" w:hAnsi="Arial" w:cs="Arial"/>
          <w:b/>
          <w:color w:val="000000"/>
          <w:sz w:val="22"/>
          <w:szCs w:val="22"/>
          <w:shd w:val="clear" w:color="auto" w:fill="FFFFFF"/>
        </w:rPr>
        <w:lastRenderedPageBreak/>
        <w:t>Главный региональный (</w:t>
      </w:r>
      <w:proofErr w:type="spellStart"/>
      <w:r w:rsidRPr="009615E4">
        <w:rPr>
          <w:rFonts w:ascii="Arial" w:eastAsia="Arial" w:hAnsi="Arial" w:cs="Arial"/>
          <w:b/>
          <w:color w:val="000000"/>
          <w:sz w:val="22"/>
          <w:szCs w:val="22"/>
          <w:shd w:val="clear" w:color="auto" w:fill="FFFFFF"/>
        </w:rPr>
        <w:t>glavny.tv</w:t>
      </w:r>
      <w:proofErr w:type="spellEnd"/>
      <w:r w:rsidRPr="009615E4">
        <w:rPr>
          <w:rFonts w:ascii="Arial" w:eastAsia="Arial" w:hAnsi="Arial" w:cs="Arial"/>
          <w:b/>
          <w:color w:val="000000"/>
          <w:sz w:val="22"/>
          <w:szCs w:val="22"/>
          <w:shd w:val="clear" w:color="auto" w:fill="FFFFFF"/>
        </w:rPr>
        <w:t>), Смоленск, 07 февраля 2022</w:t>
      </w:r>
    </w:p>
    <w:p w:rsidR="009615E4" w:rsidRPr="009615E4" w:rsidRDefault="009615E4" w:rsidP="009615E4">
      <w:pPr>
        <w:jc w:val="both"/>
        <w:outlineLvl w:val="1"/>
        <w:rPr>
          <w:rFonts w:ascii="Arial" w:eastAsia="Arial" w:hAnsi="Arial" w:cs="Arial"/>
          <w:color w:val="000000"/>
          <w:sz w:val="22"/>
          <w:szCs w:val="22"/>
          <w:shd w:val="clear" w:color="auto" w:fill="FFFFFF"/>
        </w:rPr>
      </w:pPr>
      <w:bookmarkStart w:id="30" w:name="ant_1575050_1911736069"/>
      <w:r w:rsidRPr="009615E4">
        <w:rPr>
          <w:rFonts w:ascii="Arial" w:eastAsia="Arial" w:hAnsi="Arial" w:cs="Arial"/>
          <w:color w:val="000000"/>
          <w:sz w:val="22"/>
          <w:szCs w:val="22"/>
          <w:shd w:val="clear" w:color="auto" w:fill="FFFFFF"/>
        </w:rPr>
        <w:t>НА ЗАСЕДАНИИ ПРАВИТЕЛЬСТВА РЕГИОНА РАССМОТРЯТ ИТОГИ РЕАЛИЗАЦИИ АДРЕСНОЙ ИНВЕСТИЦИОННОЙ ПРОГРАММЫ ТВЕРСКОЙ ОБЛАСТИ В 2021 ГОДУ И ПЛАНЫ НА БЛИЖАЙШИЕ ДВА ГОДА</w:t>
      </w:r>
      <w:bookmarkEnd w:id="30"/>
    </w:p>
    <w:p w:rsidR="009615E4" w:rsidRPr="009615E4" w:rsidRDefault="009615E4" w:rsidP="009615E4">
      <w:pPr>
        <w:jc w:val="both"/>
        <w:rPr>
          <w:rFonts w:ascii="Arial" w:eastAsia="Arial" w:hAnsi="Arial" w:cs="Arial"/>
          <w:color w:val="000000"/>
          <w:sz w:val="22"/>
          <w:szCs w:val="22"/>
          <w:shd w:val="clear" w:color="auto" w:fill="FFFFFF"/>
        </w:rPr>
      </w:pPr>
      <w:r w:rsidRPr="009615E4">
        <w:rPr>
          <w:rFonts w:ascii="Arial" w:eastAsia="Arial" w:hAnsi="Arial" w:cs="Arial"/>
          <w:color w:val="000000"/>
          <w:sz w:val="22"/>
          <w:szCs w:val="22"/>
          <w:shd w:val="clear" w:color="auto" w:fill="FFFFFF"/>
        </w:rPr>
        <w:t xml:space="preserve">Итоги реализации Адресной инвестиционной программы (АИП) Тверской области в 2021 году и задачи на 2022 - 2023 годы рассмотрят 8 февраля на заседании регионального Правительства под руководством Губернатора </w:t>
      </w:r>
      <w:r w:rsidRPr="009615E4">
        <w:rPr>
          <w:rFonts w:ascii="Arial" w:eastAsia="Arial" w:hAnsi="Arial" w:cs="Arial"/>
          <w:color w:val="000000"/>
          <w:sz w:val="22"/>
          <w:szCs w:val="22"/>
          <w:shd w:val="clear" w:color="auto" w:fill="C0C0C0"/>
        </w:rPr>
        <w:t xml:space="preserve">Игоря </w:t>
      </w:r>
      <w:proofErr w:type="spellStart"/>
      <w:r w:rsidRPr="009615E4">
        <w:rPr>
          <w:rFonts w:ascii="Arial" w:eastAsia="Arial" w:hAnsi="Arial" w:cs="Arial"/>
          <w:color w:val="000000"/>
          <w:sz w:val="22"/>
          <w:szCs w:val="22"/>
          <w:shd w:val="clear" w:color="auto" w:fill="C0C0C0"/>
        </w:rPr>
        <w:t>Рудени</w:t>
      </w:r>
      <w:proofErr w:type="spellEnd"/>
      <w:r w:rsidRPr="009615E4">
        <w:rPr>
          <w:rFonts w:ascii="Arial" w:eastAsia="Arial" w:hAnsi="Arial" w:cs="Arial"/>
          <w:color w:val="000000"/>
          <w:sz w:val="22"/>
          <w:szCs w:val="22"/>
          <w:shd w:val="clear" w:color="auto" w:fill="FFFFFF"/>
        </w:rPr>
        <w:t xml:space="preserve">... </w:t>
      </w:r>
    </w:p>
    <w:p w:rsidR="009615E4" w:rsidRPr="009615E4" w:rsidRDefault="009615E4" w:rsidP="009615E4">
      <w:pPr>
        <w:rPr>
          <w:rFonts w:ascii="Arial" w:eastAsia="Arial" w:hAnsi="Arial" w:cs="Arial"/>
          <w:color w:val="0000FF"/>
          <w:sz w:val="22"/>
          <w:szCs w:val="22"/>
          <w:shd w:val="clear" w:color="auto" w:fill="FFFFFF"/>
        </w:rPr>
      </w:pPr>
      <w:hyperlink r:id="rId233" w:history="1">
        <w:r w:rsidRPr="009615E4">
          <w:rPr>
            <w:rFonts w:ascii="Arial" w:eastAsia="Arial" w:hAnsi="Arial" w:cs="Arial"/>
            <w:color w:val="0000FF"/>
            <w:sz w:val="22"/>
            <w:szCs w:val="22"/>
            <w:u w:val="single"/>
            <w:shd w:val="clear" w:color="auto" w:fill="FFFFFF"/>
          </w:rPr>
          <w:t>https://glavny.tv/last-news/tver/na-zasedanii-pravitelstva-regiona-rassmotryat-itogi-realizatsii-adresnoy-investitsionnoy-programmy-tverskoy-oblasti-v-2021-godu-i-plany-na-blizhayshie-dva-goda/</w:t>
        </w:r>
      </w:hyperlink>
    </w:p>
    <w:p w:rsidR="009615E4" w:rsidRPr="009615E4" w:rsidRDefault="009615E4" w:rsidP="009615E4">
      <w:pPr>
        <w:rPr>
          <w:rFonts w:ascii="Arial" w:eastAsia="Arial" w:hAnsi="Arial" w:cs="Arial"/>
          <w:color w:val="000000"/>
          <w:sz w:val="22"/>
          <w:szCs w:val="22"/>
          <w:u w:val="single"/>
          <w:shd w:val="clear" w:color="auto" w:fill="FFFFFF"/>
        </w:rPr>
      </w:pPr>
      <w:r w:rsidRPr="009615E4">
        <w:rPr>
          <w:rFonts w:ascii="Arial" w:eastAsia="Arial" w:hAnsi="Arial" w:cs="Arial"/>
          <w:color w:val="000000"/>
          <w:sz w:val="22"/>
          <w:szCs w:val="22"/>
          <w:u w:val="single"/>
          <w:shd w:val="clear" w:color="auto" w:fill="FFFFFF"/>
        </w:rPr>
        <w:t>Сообщения по событию:</w:t>
      </w:r>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34" w:history="1">
        <w:proofErr w:type="gramStart"/>
        <w:r w:rsidRPr="009615E4">
          <w:rPr>
            <w:rFonts w:ascii="Arial" w:eastAsia="Arial" w:hAnsi="Arial" w:cs="Arial"/>
            <w:color w:val="0000FF"/>
            <w:sz w:val="22"/>
            <w:szCs w:val="22"/>
            <w:u w:val="single"/>
            <w:shd w:val="clear" w:color="auto" w:fill="FFFFFF"/>
          </w:rPr>
          <w:t>Бельская</w:t>
        </w:r>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бельскаяправда</w:t>
        </w:r>
        <w:proofErr w:type="spellEnd"/>
        <w:r w:rsidRPr="009615E4">
          <w:rPr>
            <w:rFonts w:ascii="Arial" w:eastAsia="Arial" w:hAnsi="Arial" w:cs="Arial"/>
            <w:color w:val="0000FF"/>
            <w:sz w:val="22"/>
            <w:szCs w:val="22"/>
            <w:u w:val="single"/>
            <w:shd w:val="clear" w:color="auto" w:fill="FFFFFF"/>
          </w:rPr>
          <w:t>), Белый,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35" w:history="1">
        <w:proofErr w:type="spellStart"/>
        <w:r w:rsidRPr="009615E4">
          <w:rPr>
            <w:rFonts w:ascii="Arial" w:eastAsia="Arial" w:hAnsi="Arial" w:cs="Arial"/>
            <w:color w:val="0000FF"/>
            <w:sz w:val="22"/>
            <w:szCs w:val="22"/>
            <w:u w:val="single"/>
            <w:shd w:val="clear" w:color="auto" w:fill="FFFFFF"/>
          </w:rPr>
          <w:t>Молоковский</w:t>
        </w:r>
        <w:proofErr w:type="spellEnd"/>
        <w:r w:rsidRPr="009615E4">
          <w:rPr>
            <w:rFonts w:ascii="Arial" w:eastAsia="Arial" w:hAnsi="Arial" w:cs="Arial"/>
            <w:color w:val="0000FF"/>
            <w:sz w:val="22"/>
            <w:szCs w:val="22"/>
            <w:u w:val="single"/>
            <w:shd w:val="clear" w:color="auto" w:fill="FFFFFF"/>
          </w:rPr>
          <w:t xml:space="preserve"> край (</w:t>
        </w:r>
        <w:proofErr w:type="spellStart"/>
        <w:r w:rsidRPr="009615E4">
          <w:rPr>
            <w:rFonts w:ascii="Arial" w:eastAsia="Arial" w:hAnsi="Arial" w:cs="Arial"/>
            <w:color w:val="0000FF"/>
            <w:sz w:val="22"/>
            <w:szCs w:val="22"/>
            <w:u w:val="single"/>
            <w:shd w:val="clear" w:color="auto" w:fill="FFFFFF"/>
          </w:rPr>
          <w:t>молоковскийкрай</w:t>
        </w:r>
        <w:proofErr w:type="spellEnd"/>
        <w:r w:rsidRPr="009615E4">
          <w:rPr>
            <w:rFonts w:ascii="Arial" w:eastAsia="Arial" w:hAnsi="Arial" w:cs="Arial"/>
            <w:color w:val="0000FF"/>
            <w:sz w:val="22"/>
            <w:szCs w:val="22"/>
            <w:u w:val="single"/>
            <w:shd w:val="clear" w:color="auto" w:fill="FFFFFF"/>
          </w:rPr>
          <w:t>), п. Молоково,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36" w:history="1">
        <w:proofErr w:type="spellStart"/>
        <w:r w:rsidRPr="009615E4">
          <w:rPr>
            <w:rFonts w:ascii="Arial" w:eastAsia="Arial" w:hAnsi="Arial" w:cs="Arial"/>
            <w:color w:val="0000FF"/>
            <w:sz w:val="22"/>
            <w:szCs w:val="22"/>
            <w:u w:val="single"/>
            <w:shd w:val="clear" w:color="auto" w:fill="FFFFFF"/>
          </w:rPr>
          <w:t>Зубцовская</w:t>
        </w:r>
        <w:proofErr w:type="spellEnd"/>
        <w:r w:rsidRPr="009615E4">
          <w:rPr>
            <w:rFonts w:ascii="Arial" w:eastAsia="Arial" w:hAnsi="Arial" w:cs="Arial"/>
            <w:color w:val="0000FF"/>
            <w:sz w:val="22"/>
            <w:szCs w:val="22"/>
            <w:u w:val="single"/>
            <w:shd w:val="clear" w:color="auto" w:fill="FFFFFF"/>
          </w:rPr>
          <w:t xml:space="preserve"> жизнь (</w:t>
        </w:r>
        <w:proofErr w:type="spellStart"/>
        <w:r w:rsidRPr="009615E4">
          <w:rPr>
            <w:rFonts w:ascii="Arial" w:eastAsia="Arial" w:hAnsi="Arial" w:cs="Arial"/>
            <w:color w:val="0000FF"/>
            <w:sz w:val="22"/>
            <w:szCs w:val="22"/>
            <w:u w:val="single"/>
            <w:shd w:val="clear" w:color="auto" w:fill="FFFFFF"/>
          </w:rPr>
          <w:t>зубцовскаяжизнь</w:t>
        </w:r>
        <w:proofErr w:type="spellEnd"/>
        <w:r w:rsidRPr="009615E4">
          <w:rPr>
            <w:rFonts w:ascii="Arial" w:eastAsia="Arial" w:hAnsi="Arial" w:cs="Arial"/>
            <w:color w:val="0000FF"/>
            <w:sz w:val="22"/>
            <w:szCs w:val="22"/>
            <w:u w:val="single"/>
            <w:shd w:val="clear" w:color="auto" w:fill="FFFFFF"/>
          </w:rPr>
          <w:t>), Зубцов,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37" w:history="1">
        <w:r w:rsidRPr="009615E4">
          <w:rPr>
            <w:rFonts w:ascii="Arial" w:eastAsia="Arial" w:hAnsi="Arial" w:cs="Arial"/>
            <w:color w:val="0000FF"/>
            <w:sz w:val="22"/>
            <w:szCs w:val="22"/>
            <w:u w:val="single"/>
            <w:shd w:val="clear" w:color="auto" w:fill="FFFFFF"/>
          </w:rPr>
          <w:t>Тверской проспект (</w:t>
        </w:r>
        <w:proofErr w:type="spellStart"/>
        <w:r w:rsidRPr="009615E4">
          <w:rPr>
            <w:rFonts w:ascii="Arial" w:eastAsia="Arial" w:hAnsi="Arial" w:cs="Arial"/>
            <w:color w:val="0000FF"/>
            <w:sz w:val="22"/>
            <w:szCs w:val="22"/>
            <w:u w:val="single"/>
            <w:shd w:val="clear" w:color="auto" w:fill="FFFFFF"/>
          </w:rPr>
          <w:t>tp.tver.ru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38" w:history="1">
        <w:r w:rsidRPr="009615E4">
          <w:rPr>
            <w:rFonts w:ascii="Arial" w:eastAsia="Arial" w:hAnsi="Arial" w:cs="Arial"/>
            <w:color w:val="0000FF"/>
            <w:sz w:val="22"/>
            <w:szCs w:val="22"/>
            <w:u w:val="single"/>
            <w:shd w:val="clear" w:color="auto" w:fill="FFFFFF"/>
          </w:rPr>
          <w:t>Вперед (вперед), Калязин,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39" w:history="1">
        <w:proofErr w:type="spellStart"/>
        <w:r w:rsidRPr="009615E4">
          <w:rPr>
            <w:rFonts w:ascii="Arial" w:eastAsia="Arial" w:hAnsi="Arial" w:cs="Arial"/>
            <w:color w:val="0000FF"/>
            <w:sz w:val="22"/>
            <w:szCs w:val="22"/>
            <w:u w:val="single"/>
            <w:shd w:val="clear" w:color="auto" w:fill="FFFFFF"/>
          </w:rPr>
          <w:t>Спировские</w:t>
        </w:r>
        <w:proofErr w:type="spellEnd"/>
        <w:r w:rsidRPr="009615E4">
          <w:rPr>
            <w:rFonts w:ascii="Arial" w:eastAsia="Arial" w:hAnsi="Arial" w:cs="Arial"/>
            <w:color w:val="0000FF"/>
            <w:sz w:val="22"/>
            <w:szCs w:val="22"/>
            <w:u w:val="single"/>
            <w:shd w:val="clear" w:color="auto" w:fill="FFFFFF"/>
          </w:rPr>
          <w:t xml:space="preserve"> известия (</w:t>
        </w:r>
        <w:proofErr w:type="spellStart"/>
        <w:r w:rsidRPr="009615E4">
          <w:rPr>
            <w:rFonts w:ascii="Arial" w:eastAsia="Arial" w:hAnsi="Arial" w:cs="Arial"/>
            <w:color w:val="0000FF"/>
            <w:sz w:val="22"/>
            <w:szCs w:val="22"/>
            <w:u w:val="single"/>
            <w:shd w:val="clear" w:color="auto" w:fill="FFFFFF"/>
          </w:rPr>
          <w:t>спировскиеизвестия</w:t>
        </w:r>
        <w:proofErr w:type="spellEnd"/>
        <w:r w:rsidRPr="009615E4">
          <w:rPr>
            <w:rFonts w:ascii="Arial" w:eastAsia="Arial" w:hAnsi="Arial" w:cs="Arial"/>
            <w:color w:val="0000FF"/>
            <w:sz w:val="22"/>
            <w:szCs w:val="22"/>
            <w:u w:val="single"/>
            <w:shd w:val="clear" w:color="auto" w:fill="FFFFFF"/>
          </w:rPr>
          <w:t>), п. Спирово,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40" w:history="1">
        <w:proofErr w:type="spellStart"/>
        <w:r w:rsidRPr="009615E4">
          <w:rPr>
            <w:rFonts w:ascii="Arial" w:eastAsia="Arial" w:hAnsi="Arial" w:cs="Arial"/>
            <w:color w:val="0000FF"/>
            <w:sz w:val="22"/>
            <w:szCs w:val="22"/>
            <w:u w:val="single"/>
            <w:shd w:val="clear" w:color="auto" w:fill="FFFFFF"/>
          </w:rPr>
          <w:t>Андреапольские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андреапольскиевести</w:t>
        </w:r>
        <w:proofErr w:type="spellEnd"/>
        <w:r w:rsidRPr="009615E4">
          <w:rPr>
            <w:rFonts w:ascii="Arial" w:eastAsia="Arial" w:hAnsi="Arial" w:cs="Arial"/>
            <w:color w:val="0000FF"/>
            <w:sz w:val="22"/>
            <w:szCs w:val="22"/>
            <w:u w:val="single"/>
            <w:shd w:val="clear" w:color="auto" w:fill="FFFFFF"/>
          </w:rPr>
          <w:t xml:space="preserve">), </w:t>
        </w:r>
        <w:proofErr w:type="spellStart"/>
        <w:r w:rsidRPr="009615E4">
          <w:rPr>
            <w:rFonts w:ascii="Arial" w:eastAsia="Arial" w:hAnsi="Arial" w:cs="Arial"/>
            <w:color w:val="0000FF"/>
            <w:sz w:val="22"/>
            <w:szCs w:val="22"/>
            <w:u w:val="single"/>
            <w:shd w:val="clear" w:color="auto" w:fill="FFFFFF"/>
          </w:rPr>
          <w:t>Андреаполь</w:t>
        </w:r>
        <w:proofErr w:type="spellEnd"/>
        <w:r w:rsidRPr="009615E4">
          <w:rPr>
            <w:rFonts w:ascii="Arial" w:eastAsia="Arial" w:hAnsi="Arial" w:cs="Arial"/>
            <w:color w:val="0000FF"/>
            <w:sz w:val="22"/>
            <w:szCs w:val="22"/>
            <w:u w:val="single"/>
            <w:shd w:val="clear" w:color="auto" w:fill="FFFFFF"/>
          </w:rPr>
          <w:t>,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41" w:history="1">
        <w:proofErr w:type="spellStart"/>
        <w:proofErr w:type="gramStart"/>
        <w:r w:rsidRPr="009615E4">
          <w:rPr>
            <w:rFonts w:ascii="Arial" w:eastAsia="Arial" w:hAnsi="Arial" w:cs="Arial"/>
            <w:color w:val="0000FF"/>
            <w:sz w:val="22"/>
            <w:szCs w:val="22"/>
            <w:u w:val="single"/>
            <w:shd w:val="clear" w:color="auto" w:fill="FFFFFF"/>
          </w:rPr>
          <w:t>Вышневолоцкая</w:t>
        </w:r>
        <w:proofErr w:type="spellEnd"/>
        <w:proofErr w:type="gramEnd"/>
        <w:r w:rsidRPr="009615E4">
          <w:rPr>
            <w:rFonts w:ascii="Arial" w:eastAsia="Arial" w:hAnsi="Arial" w:cs="Arial"/>
            <w:color w:val="0000FF"/>
            <w:sz w:val="22"/>
            <w:szCs w:val="22"/>
            <w:u w:val="single"/>
            <w:shd w:val="clear" w:color="auto" w:fill="FFFFFF"/>
          </w:rPr>
          <w:t xml:space="preserve"> правда (</w:t>
        </w:r>
        <w:proofErr w:type="spellStart"/>
        <w:r w:rsidRPr="009615E4">
          <w:rPr>
            <w:rFonts w:ascii="Arial" w:eastAsia="Arial" w:hAnsi="Arial" w:cs="Arial"/>
            <w:color w:val="0000FF"/>
            <w:sz w:val="22"/>
            <w:szCs w:val="22"/>
            <w:u w:val="single"/>
            <w:shd w:val="clear" w:color="auto" w:fill="FFFFFF"/>
          </w:rPr>
          <w:t>вышневолоцкаяправда</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42" w:history="1">
        <w:r w:rsidRPr="009615E4">
          <w:rPr>
            <w:rFonts w:ascii="Arial" w:eastAsia="Arial" w:hAnsi="Arial" w:cs="Arial"/>
            <w:color w:val="0000FF"/>
            <w:sz w:val="22"/>
            <w:szCs w:val="22"/>
            <w:u w:val="single"/>
            <w:shd w:val="clear" w:color="auto" w:fill="FFFFFF"/>
          </w:rPr>
          <w:t>Наша жизнь (</w:t>
        </w:r>
        <w:proofErr w:type="spellStart"/>
        <w:r w:rsidRPr="009615E4">
          <w:rPr>
            <w:rFonts w:ascii="Arial" w:eastAsia="Arial" w:hAnsi="Arial" w:cs="Arial"/>
            <w:color w:val="0000FF"/>
            <w:sz w:val="22"/>
            <w:szCs w:val="22"/>
            <w:u w:val="single"/>
            <w:shd w:val="clear" w:color="auto" w:fill="FFFFFF"/>
          </w:rPr>
          <w:t>нашажизнь</w:t>
        </w:r>
        <w:proofErr w:type="spellEnd"/>
        <w:r w:rsidRPr="009615E4">
          <w:rPr>
            <w:rFonts w:ascii="Arial" w:eastAsia="Arial" w:hAnsi="Arial" w:cs="Arial"/>
            <w:color w:val="0000FF"/>
            <w:sz w:val="22"/>
            <w:szCs w:val="22"/>
            <w:u w:val="single"/>
            <w:shd w:val="clear" w:color="auto" w:fill="FFFFFF"/>
          </w:rPr>
          <w:t>), Лихославль,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43" w:history="1">
        <w:r w:rsidRPr="009615E4">
          <w:rPr>
            <w:rFonts w:ascii="Arial" w:eastAsia="Arial" w:hAnsi="Arial" w:cs="Arial"/>
            <w:color w:val="0000FF"/>
            <w:sz w:val="22"/>
            <w:szCs w:val="22"/>
            <w:u w:val="single"/>
            <w:shd w:val="clear" w:color="auto" w:fill="FFFFFF"/>
          </w:rPr>
          <w:t>Авангард (авангард), Западная Двина,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44" w:history="1">
        <w:r w:rsidRPr="009615E4">
          <w:rPr>
            <w:rFonts w:ascii="Arial" w:eastAsia="Arial" w:hAnsi="Arial" w:cs="Arial"/>
            <w:color w:val="0000FF"/>
            <w:sz w:val="22"/>
            <w:szCs w:val="22"/>
            <w:u w:val="single"/>
            <w:shd w:val="clear" w:color="auto" w:fill="FFFFFF"/>
          </w:rPr>
          <w:t>Лесной вестник (</w:t>
        </w:r>
        <w:proofErr w:type="spellStart"/>
        <w:r w:rsidRPr="009615E4">
          <w:rPr>
            <w:rFonts w:ascii="Arial" w:eastAsia="Arial" w:hAnsi="Arial" w:cs="Arial"/>
            <w:color w:val="0000FF"/>
            <w:sz w:val="22"/>
            <w:szCs w:val="22"/>
            <w:u w:val="single"/>
            <w:shd w:val="clear" w:color="auto" w:fill="FFFFFF"/>
          </w:rPr>
          <w:t>леснойвестник</w:t>
        </w:r>
        <w:proofErr w:type="spellEnd"/>
        <w:r w:rsidRPr="009615E4">
          <w:rPr>
            <w:rFonts w:ascii="Arial" w:eastAsia="Arial" w:hAnsi="Arial" w:cs="Arial"/>
            <w:color w:val="0000FF"/>
            <w:sz w:val="22"/>
            <w:szCs w:val="22"/>
            <w:u w:val="single"/>
            <w:shd w:val="clear" w:color="auto" w:fill="FFFFFF"/>
          </w:rPr>
          <w:t xml:space="preserve">), с. </w:t>
        </w:r>
        <w:proofErr w:type="gramStart"/>
        <w:r w:rsidRPr="009615E4">
          <w:rPr>
            <w:rFonts w:ascii="Arial" w:eastAsia="Arial" w:hAnsi="Arial" w:cs="Arial"/>
            <w:color w:val="0000FF"/>
            <w:sz w:val="22"/>
            <w:szCs w:val="22"/>
            <w:u w:val="single"/>
            <w:shd w:val="clear" w:color="auto" w:fill="FFFFFF"/>
          </w:rPr>
          <w:t>Лесное</w:t>
        </w:r>
        <w:proofErr w:type="gramEnd"/>
        <w:r w:rsidRPr="009615E4">
          <w:rPr>
            <w:rFonts w:ascii="Arial" w:eastAsia="Arial" w:hAnsi="Arial" w:cs="Arial"/>
            <w:color w:val="0000FF"/>
            <w:sz w:val="22"/>
            <w:szCs w:val="22"/>
            <w:u w:val="single"/>
            <w:shd w:val="clear" w:color="auto" w:fill="FFFFFF"/>
          </w:rPr>
          <w:t xml:space="preserve"> (Тверская обл.),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45" w:history="1">
        <w:r w:rsidRPr="009615E4">
          <w:rPr>
            <w:rFonts w:ascii="Arial" w:eastAsia="Arial" w:hAnsi="Arial" w:cs="Arial"/>
            <w:color w:val="0000FF"/>
            <w:sz w:val="22"/>
            <w:szCs w:val="22"/>
            <w:u w:val="single"/>
            <w:shd w:val="clear" w:color="auto" w:fill="FFFFFF"/>
          </w:rPr>
          <w:t>Новая жизнь (</w:t>
        </w:r>
        <w:proofErr w:type="spellStart"/>
        <w:r w:rsidRPr="009615E4">
          <w:rPr>
            <w:rFonts w:ascii="Arial" w:eastAsia="Arial" w:hAnsi="Arial" w:cs="Arial"/>
            <w:color w:val="0000FF"/>
            <w:sz w:val="22"/>
            <w:szCs w:val="22"/>
            <w:u w:val="single"/>
            <w:shd w:val="clear" w:color="auto" w:fill="FFFFFF"/>
          </w:rPr>
          <w:t>новаяжизнь</w:t>
        </w:r>
        <w:proofErr w:type="spellEnd"/>
        <w:r w:rsidRPr="009615E4">
          <w:rPr>
            <w:rFonts w:ascii="Arial" w:eastAsia="Arial" w:hAnsi="Arial" w:cs="Arial"/>
            <w:color w:val="0000FF"/>
            <w:sz w:val="22"/>
            <w:szCs w:val="22"/>
            <w:u w:val="single"/>
            <w:shd w:val="clear" w:color="auto" w:fill="FFFFFF"/>
          </w:rPr>
          <w:t>), Бологое,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46" w:history="1">
        <w:proofErr w:type="spellStart"/>
        <w:r w:rsidRPr="009615E4">
          <w:rPr>
            <w:rFonts w:ascii="Arial" w:eastAsia="Arial" w:hAnsi="Arial" w:cs="Arial"/>
            <w:color w:val="0000FF"/>
            <w:sz w:val="22"/>
            <w:szCs w:val="22"/>
            <w:u w:val="single"/>
            <w:shd w:val="clear" w:color="auto" w:fill="FFFFFF"/>
          </w:rPr>
          <w:t>Сандовские</w:t>
        </w:r>
        <w:proofErr w:type="spellEnd"/>
        <w:r w:rsidRPr="009615E4">
          <w:rPr>
            <w:rFonts w:ascii="Arial" w:eastAsia="Arial" w:hAnsi="Arial" w:cs="Arial"/>
            <w:color w:val="0000FF"/>
            <w:sz w:val="22"/>
            <w:szCs w:val="22"/>
            <w:u w:val="single"/>
            <w:shd w:val="clear" w:color="auto" w:fill="FFFFFF"/>
          </w:rPr>
          <w:t xml:space="preserve"> вести (</w:t>
        </w:r>
        <w:proofErr w:type="spellStart"/>
        <w:r w:rsidRPr="009615E4">
          <w:rPr>
            <w:rFonts w:ascii="Arial" w:eastAsia="Arial" w:hAnsi="Arial" w:cs="Arial"/>
            <w:color w:val="0000FF"/>
            <w:sz w:val="22"/>
            <w:szCs w:val="22"/>
            <w:u w:val="single"/>
            <w:shd w:val="clear" w:color="auto" w:fill="FFFFFF"/>
          </w:rPr>
          <w:t>сандовскиевести</w:t>
        </w:r>
        <w:proofErr w:type="spellEnd"/>
        <w:r w:rsidRPr="009615E4">
          <w:rPr>
            <w:rFonts w:ascii="Arial" w:eastAsia="Arial" w:hAnsi="Arial" w:cs="Arial"/>
            <w:color w:val="0000FF"/>
            <w:sz w:val="22"/>
            <w:szCs w:val="22"/>
            <w:u w:val="single"/>
            <w:shd w:val="clear" w:color="auto" w:fill="FFFFFF"/>
          </w:rPr>
          <w:t>), п.г.т. Сандово,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47" w:history="1">
        <w:r w:rsidRPr="009615E4">
          <w:rPr>
            <w:rFonts w:ascii="Arial" w:eastAsia="Arial" w:hAnsi="Arial" w:cs="Arial"/>
            <w:color w:val="0000FF"/>
            <w:sz w:val="22"/>
            <w:szCs w:val="22"/>
            <w:u w:val="single"/>
            <w:shd w:val="clear" w:color="auto" w:fill="FFFFFF"/>
          </w:rPr>
          <w:t>Ленинское знамя (</w:t>
        </w:r>
        <w:proofErr w:type="spellStart"/>
        <w:r w:rsidRPr="009615E4">
          <w:rPr>
            <w:rFonts w:ascii="Arial" w:eastAsia="Arial" w:hAnsi="Arial" w:cs="Arial"/>
            <w:color w:val="0000FF"/>
            <w:sz w:val="22"/>
            <w:szCs w:val="22"/>
            <w:u w:val="single"/>
            <w:shd w:val="clear" w:color="auto" w:fill="FFFFFF"/>
          </w:rPr>
          <w:t>leninskoeznamya.tverreg.ru</w:t>
        </w:r>
        <w:proofErr w:type="spellEnd"/>
        <w:r w:rsidRPr="009615E4">
          <w:rPr>
            <w:rFonts w:ascii="Arial" w:eastAsia="Arial" w:hAnsi="Arial" w:cs="Arial"/>
            <w:color w:val="0000FF"/>
            <w:sz w:val="22"/>
            <w:szCs w:val="22"/>
            <w:u w:val="single"/>
            <w:shd w:val="clear" w:color="auto" w:fill="FFFFFF"/>
          </w:rPr>
          <w:t>), Тверь,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48" w:history="1">
        <w:r w:rsidRPr="009615E4">
          <w:rPr>
            <w:rFonts w:ascii="Arial" w:eastAsia="Arial" w:hAnsi="Arial" w:cs="Arial"/>
            <w:color w:val="0000FF"/>
            <w:sz w:val="22"/>
            <w:szCs w:val="22"/>
            <w:u w:val="single"/>
            <w:shd w:val="clear" w:color="auto" w:fill="FFFFFF"/>
          </w:rPr>
          <w:t>Коммунар (коммунар), п. Фирово,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49" w:history="1">
        <w:r w:rsidRPr="009615E4">
          <w:rPr>
            <w:rFonts w:ascii="Arial" w:eastAsia="Arial" w:hAnsi="Arial" w:cs="Arial"/>
            <w:color w:val="0000FF"/>
            <w:sz w:val="22"/>
            <w:szCs w:val="22"/>
            <w:u w:val="single"/>
            <w:shd w:val="clear" w:color="auto" w:fill="FFFFFF"/>
          </w:rPr>
          <w:t>Жарковский вестник (</w:t>
        </w:r>
        <w:proofErr w:type="spellStart"/>
        <w:r w:rsidRPr="009615E4">
          <w:rPr>
            <w:rFonts w:ascii="Arial" w:eastAsia="Arial" w:hAnsi="Arial" w:cs="Arial"/>
            <w:color w:val="0000FF"/>
            <w:sz w:val="22"/>
            <w:szCs w:val="22"/>
            <w:u w:val="single"/>
            <w:shd w:val="clear" w:color="auto" w:fill="FFFFFF"/>
          </w:rPr>
          <w:t>жарковскийвестник</w:t>
        </w:r>
        <w:proofErr w:type="spellEnd"/>
        <w:r w:rsidRPr="009615E4">
          <w:rPr>
            <w:rFonts w:ascii="Arial" w:eastAsia="Arial" w:hAnsi="Arial" w:cs="Arial"/>
            <w:color w:val="0000FF"/>
            <w:sz w:val="22"/>
            <w:szCs w:val="22"/>
            <w:u w:val="single"/>
            <w:shd w:val="clear" w:color="auto" w:fill="FFFFFF"/>
          </w:rPr>
          <w:t>), п.г.т. Жарковский, 7 февраля 2022</w:t>
        </w:r>
      </w:hyperlink>
    </w:p>
    <w:p w:rsidR="009615E4" w:rsidRPr="009615E4" w:rsidRDefault="009615E4" w:rsidP="009615E4">
      <w:pPr>
        <w:numPr>
          <w:ilvl w:val="0"/>
          <w:numId w:val="10"/>
        </w:numPr>
        <w:ind w:left="0" w:firstLine="0"/>
        <w:rPr>
          <w:rFonts w:ascii="Arial" w:eastAsia="Arial" w:hAnsi="Arial" w:cs="Arial"/>
          <w:color w:val="0000FF"/>
          <w:sz w:val="22"/>
          <w:szCs w:val="22"/>
          <w:shd w:val="clear" w:color="auto" w:fill="FFFFFF"/>
        </w:rPr>
      </w:pPr>
      <w:hyperlink r:id="rId250" w:history="1">
        <w:r w:rsidRPr="009615E4">
          <w:rPr>
            <w:rFonts w:ascii="Arial" w:eastAsia="Arial" w:hAnsi="Arial" w:cs="Arial"/>
            <w:color w:val="0000FF"/>
            <w:sz w:val="22"/>
            <w:szCs w:val="22"/>
            <w:u w:val="single"/>
            <w:shd w:val="clear" w:color="auto" w:fill="FFFFFF"/>
          </w:rPr>
          <w:t>Новости Твери (tver-news.net), Тверь, 7 февраля 2022</w:t>
        </w:r>
      </w:hyperlink>
    </w:p>
    <w:p w:rsidR="009615E4" w:rsidRPr="009615E4" w:rsidRDefault="009615E4" w:rsidP="009615E4">
      <w:pPr>
        <w:jc w:val="right"/>
        <w:rPr>
          <w:rFonts w:ascii="Arial" w:eastAsia="Arial" w:hAnsi="Arial" w:cs="Arial"/>
          <w:color w:val="0000FF"/>
          <w:sz w:val="22"/>
          <w:szCs w:val="22"/>
          <w:shd w:val="clear" w:color="auto" w:fill="FFFFFF"/>
        </w:rPr>
      </w:pPr>
      <w:hyperlink w:anchor="tabtxt_1575050_1911736069" w:history="1">
        <w:r w:rsidRPr="009615E4">
          <w:rPr>
            <w:rFonts w:ascii="Arial" w:eastAsia="Arial" w:hAnsi="Arial" w:cs="Arial"/>
            <w:color w:val="0000FF"/>
            <w:sz w:val="22"/>
            <w:szCs w:val="22"/>
            <w:u w:val="single"/>
            <w:shd w:val="clear" w:color="auto" w:fill="FFFFFF"/>
          </w:rPr>
          <w:t>К заголовкам сообщений</w:t>
        </w:r>
      </w:hyperlink>
    </w:p>
    <w:p w:rsidR="009615E4" w:rsidRPr="009615E4" w:rsidRDefault="009615E4" w:rsidP="009615E4">
      <w:pPr>
        <w:rPr>
          <w:rFonts w:ascii="Arial" w:eastAsia="Arial" w:hAnsi="Arial" w:cs="Arial"/>
          <w:color w:val="000000"/>
          <w:sz w:val="22"/>
          <w:szCs w:val="22"/>
        </w:rPr>
      </w:pPr>
    </w:p>
    <w:p w:rsidR="009615E4" w:rsidRPr="00BC4A48" w:rsidRDefault="009615E4" w:rsidP="00EF3D03">
      <w:pPr>
        <w:rPr>
          <w:rFonts w:ascii="Arial" w:eastAsia="Arial" w:hAnsi="Arial" w:cs="Arial"/>
          <w:color w:val="000000"/>
          <w:sz w:val="22"/>
          <w:szCs w:val="22"/>
        </w:rPr>
      </w:pPr>
    </w:p>
    <w:sectPr w:rsidR="009615E4" w:rsidRPr="00BC4A48" w:rsidSect="00FC7548">
      <w:headerReference w:type="default" r:id="rId251"/>
      <w:footerReference w:type="even" r:id="rId252"/>
      <w:footerReference w:type="default" r:id="rId253"/>
      <w:footerReference w:type="first" r:id="rId254"/>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E76" w:rsidRDefault="00D83E76">
      <w:r>
        <w:separator/>
      </w:r>
    </w:p>
  </w:endnote>
  <w:endnote w:type="continuationSeparator" w:id="1">
    <w:p w:rsidR="00D83E76" w:rsidRDefault="00D83E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64D" w:rsidRPr="000A7F13" w:rsidRDefault="005635FE">
    <w:pPr>
      <w:pStyle w:val="affa"/>
      <w:framePr w:wrap="around" w:vAnchor="text" w:hAnchor="margin" w:xAlign="right" w:y="1"/>
      <w:rPr>
        <w:rStyle w:val="affc"/>
        <w:rFonts w:ascii="Arial" w:eastAsia="Arial" w:hAnsi="Arial"/>
      </w:rPr>
    </w:pPr>
    <w:r>
      <w:rPr>
        <w:rStyle w:val="affc"/>
      </w:rPr>
      <w:fldChar w:fldCharType="begin"/>
    </w:r>
    <w:r w:rsidR="00FD564D">
      <w:rPr>
        <w:rStyle w:val="affc"/>
      </w:rPr>
      <w:instrText xml:space="preserve">PAGE </w:instrText>
    </w:r>
    <w:r>
      <w:rPr>
        <w:rStyle w:val="affc"/>
      </w:rPr>
      <w:fldChar w:fldCharType="end"/>
    </w:r>
  </w:p>
  <w:p w:rsidR="00FD564D" w:rsidRPr="000A7F13" w:rsidRDefault="00FD564D">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FD564D" w:rsidRPr="00B15CDA" w:rsidRDefault="005635FE" w:rsidP="00EB666B">
        <w:pPr>
          <w:pStyle w:val="affa"/>
          <w:jc w:val="right"/>
        </w:pPr>
        <w:fldSimple w:instr=" PAGE   \* MERGEFORMAT ">
          <w:r w:rsidR="009615E4">
            <w:rPr>
              <w:noProof/>
            </w:rPr>
            <w:t>11</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64D" w:rsidRDefault="00FD564D">
    <w:pPr>
      <w:pStyle w:val="affa"/>
      <w:jc w:val="right"/>
    </w:pPr>
  </w:p>
  <w:p w:rsidR="00FD564D" w:rsidRPr="000B1295" w:rsidRDefault="00FD564D">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E76" w:rsidRDefault="00D83E76">
      <w:r>
        <w:separator/>
      </w:r>
    </w:p>
  </w:footnote>
  <w:footnote w:type="continuationSeparator" w:id="1">
    <w:p w:rsidR="00D83E76" w:rsidRDefault="00D83E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64D" w:rsidRDefault="00FD564D"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C4665A"/>
    <w:multiLevelType w:val="hybridMultilevel"/>
    <w:tmpl w:val="AEB6E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9"/>
  </w:num>
  <w:num w:numId="13">
    <w:abstractNumId w:val="18"/>
  </w:num>
  <w:num w:numId="14">
    <w:abstractNumId w:val="22"/>
  </w:num>
  <w:num w:numId="15">
    <w:abstractNumId w:val="27"/>
  </w:num>
  <w:num w:numId="16">
    <w:abstractNumId w:val="10"/>
  </w:num>
  <w:num w:numId="17">
    <w:abstractNumId w:val="16"/>
  </w:num>
  <w:num w:numId="18">
    <w:abstractNumId w:val="21"/>
  </w:num>
  <w:num w:numId="19">
    <w:abstractNumId w:val="26"/>
  </w:num>
  <w:num w:numId="20">
    <w:abstractNumId w:val="19"/>
  </w:num>
  <w:num w:numId="21">
    <w:abstractNumId w:val="17"/>
  </w:num>
  <w:num w:numId="22">
    <w:abstractNumId w:val="31"/>
  </w:num>
  <w:num w:numId="23">
    <w:abstractNumId w:val="24"/>
  </w:num>
  <w:num w:numId="24">
    <w:abstractNumId w:val="28"/>
  </w:num>
  <w:num w:numId="25">
    <w:abstractNumId w:val="11"/>
  </w:num>
  <w:num w:numId="26">
    <w:abstractNumId w:val="12"/>
  </w:num>
  <w:num w:numId="27">
    <w:abstractNumId w:val="13"/>
  </w:num>
  <w:num w:numId="28">
    <w:abstractNumId w:val="14"/>
  </w:num>
  <w:num w:numId="29">
    <w:abstractNumId w:val="30"/>
  </w:num>
  <w:num w:numId="30">
    <w:abstractNumId w:val="15"/>
  </w:num>
  <w:num w:numId="31">
    <w:abstractNumId w:val="25"/>
  </w:num>
  <w:num w:numId="32">
    <w:abstractNumId w:val="2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stylePaneFormatFilter w:val="1F04"/>
  <w:defaultTabStop w:val="708"/>
  <w:characterSpacingControl w:val="doNotCompress"/>
  <w:hdrShapeDefaults>
    <o:shapedefaults v:ext="edit" spidmax="1350657"/>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4B9D"/>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ED1"/>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936"/>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67F"/>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5FE"/>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CE5"/>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5E4"/>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8EF"/>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27A11"/>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3E76"/>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0A"/>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0E8D"/>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D03"/>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4F"/>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64D"/>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06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FD564D"/>
  </w:style>
  <w:style w:type="numbering" w:customStyle="1" w:styleId="96">
    <w:name w:val="Нет списка96"/>
    <w:next w:val="a2"/>
    <w:uiPriority w:val="99"/>
    <w:semiHidden/>
    <w:unhideWhenUsed/>
    <w:rsid w:val="009615E4"/>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11169178">
      <w:bodyDiv w:val="1"/>
      <w:marLeft w:val="0"/>
      <w:marRight w:val="0"/>
      <w:marTop w:val="0"/>
      <w:marBottom w:val="0"/>
      <w:divBdr>
        <w:top w:val="none" w:sz="0" w:space="0" w:color="auto"/>
        <w:left w:val="none" w:sz="0" w:space="0" w:color="auto"/>
        <w:bottom w:val="none" w:sz="0" w:space="0" w:color="auto"/>
        <w:right w:val="none" w:sz="0" w:space="0" w:color="auto"/>
      </w:divBdr>
      <w:divsChild>
        <w:div w:id="541865097">
          <w:marLeft w:val="0"/>
          <w:marRight w:val="0"/>
          <w:marTop w:val="0"/>
          <w:marBottom w:val="0"/>
          <w:divBdr>
            <w:top w:val="none" w:sz="0" w:space="0" w:color="auto"/>
            <w:left w:val="none" w:sz="0" w:space="0" w:color="auto"/>
            <w:bottom w:val="none" w:sz="0" w:space="0" w:color="auto"/>
            <w:right w:val="none" w:sz="0" w:space="0" w:color="auto"/>
          </w:divBdr>
        </w:div>
      </w:divsChild>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ver.aif.ru/society/details/igor_rudenya_provyol_soveshchanie_s_chlenami_pravitelstva_tverskoy_oblasti" TargetMode="External"/><Relationship Id="rId21" Type="http://schemas.openxmlformats.org/officeDocument/2006/relationships/hyperlink" Target="https://www.karavantver.ru/v-tverskoj-oblasti-zarabotala-sistema-distancionnyh-konsultacij-s-vrachami-i-vydachi-bolnichnyh-listov/" TargetMode="External"/><Relationship Id="rId42" Type="http://schemas.openxmlformats.org/officeDocument/2006/relationships/hyperlink" Target="https://vedtver.ru/news/society/v-tverskoj-oblasti-nachala-rabotat-sistema-audiokonsultacij-s-medikami-i-distancionnogo-oformlenija-bolnichnyh/" TargetMode="External"/><Relationship Id="rId63" Type="http://schemas.openxmlformats.org/officeDocument/2006/relationships/hyperlink" Target="http://konzarya.ru/node/19220" TargetMode="External"/><Relationship Id="rId84" Type="http://schemas.openxmlformats.org/officeDocument/2006/relationships/hyperlink" Target="https://panoramapro.ru/v-tverskoj-oblasti-nachali-otbor-semejnyh-par-kandidatov-na-nagrazhdenie-medalju-za-ljubov-i-vernost/" TargetMode="External"/><Relationship Id="rId138" Type="http://schemas.openxmlformats.org/officeDocument/2006/relationships/hyperlink" Target="https://tverlife.ru/regional/na-soveshhanii-v-pravitelstve-tverskoj-oblasti-obsudili-socialno-jekonomicheskoe-razvitie-verhnevolzhja/" TargetMode="External"/><Relationship Id="rId159" Type="http://schemas.openxmlformats.org/officeDocument/2006/relationships/hyperlink" Target="https://xn--80atgafdsv.xn--80aaccp4ajwpkgbl4lpb.xn--p1ai/news/novosti-regiona/tverskaya-oblast-voshla-v-top-5-reytinga-investitsionnoy-aktivnosti-regionov-za-yanvar/" TargetMode="External"/><Relationship Id="rId170" Type="http://schemas.openxmlformats.org/officeDocument/2006/relationships/hyperlink" Target="https://vedtver.ru/news/society/svyshe-16-000-gektarov-zemli-v-tverskoj-oblasti-priznali-osobo-ohranjaemymi-prirodnymi-territorijami/" TargetMode="External"/><Relationship Id="rId191" Type="http://schemas.openxmlformats.org/officeDocument/2006/relationships/hyperlink" Target="http://www.69rus.org/more/21720/" TargetMode="External"/><Relationship Id="rId205" Type="http://schemas.openxmlformats.org/officeDocument/2006/relationships/hyperlink" Target="https://xn--b1aeca2ch.xn--80aaccp4ajwpkgbl4lpb.xn--p1ai/news/novosti-regiona/torzhokskie-zolotoshvei-predstavlyayut-svoyu-produktsiyu-na-khudozhestvenno-promyshlennoy-vystavke-v/" TargetMode="External"/><Relationship Id="rId226" Type="http://schemas.openxmlformats.org/officeDocument/2006/relationships/hyperlink" Target="https://xn--80aaaggh4d0a.xn--80aaccp4ajwpkgbl4lpb.xn--p1ai/news/novosti-regiona/tverskie-predpriyatiya-predstavlyayut-svoyu-produktsiyu-na-mezhdunarodnoy-vystavke/" TargetMode="External"/><Relationship Id="rId247" Type="http://schemas.openxmlformats.org/officeDocument/2006/relationships/hyperlink" Target="https://leninskoeznamya.tverreg.ru/news/novosti-regiona/na-zasedanii-pravitelstva-regiona-rassmotryat-itogi-realizatsii-adresnoy-investitsionnoy-programmy-t/" TargetMode="External"/><Relationship Id="rId107" Type="http://schemas.openxmlformats.org/officeDocument/2006/relationships/hyperlink" Target="https://vedtver.ru/news/society/semejnye-pary-tverskoj-oblasti-poborjutsja-za-medal-za-ljubov-i-vernost/" TargetMode="External"/><Relationship Id="rId11" Type="http://schemas.openxmlformats.org/officeDocument/2006/relationships/chart" Target="charts/chart3.xml"/><Relationship Id="rId32" Type="http://schemas.openxmlformats.org/officeDocument/2006/relationships/hyperlink" Target="https://www.afanasy.biz/news/health/188386" TargetMode="External"/><Relationship Id="rId53" Type="http://schemas.openxmlformats.org/officeDocument/2006/relationships/hyperlink" Target="https://ks-region69.com/easyblog/142885-igor-rudenja-voshel-v-rejting-gubernatorskaja-povestka-s-temoj-osobyh-uslovij-podderzhki-veteranskih-organizacij" TargetMode="External"/><Relationship Id="rId74" Type="http://schemas.openxmlformats.org/officeDocument/2006/relationships/hyperlink" Target="https://vedtver.ru/news/society/gubernatorskaja-povestka-igor-rudenja-voshel-v-rejting-s-povestkoj-podderzhki-veteranskih-organizacij/" TargetMode="External"/><Relationship Id="rId128" Type="http://schemas.openxmlformats.org/officeDocument/2006/relationships/hyperlink" Target="http://konzarya.ru/node/19225" TargetMode="External"/><Relationship Id="rId149" Type="http://schemas.openxmlformats.org/officeDocument/2006/relationships/hyperlink" Target="https://xn--80aaggfbbvdpkuqnmvfs6p.xn--80aaccp4ajwpkgbl4lpb.xn--p1ai/news/novosti-regiona/tverskaya-oblast-voshla-v-top-5-reytinga-investitsionnoy-aktivnosti-regionov-za-yanvar/" TargetMode="External"/><Relationship Id="rId5" Type="http://schemas.openxmlformats.org/officeDocument/2006/relationships/webSettings" Target="webSettings.xml"/><Relationship Id="rId95" Type="http://schemas.openxmlformats.org/officeDocument/2006/relationships/hyperlink" Target="https://&#1085;&#1072;&#1096;&#1072;&#1078;&#1080;&#1079;&#1085;&#1100;.&#1090;&#1074;&#1077;&#1088;&#1089;&#1082;&#1072;&#1103;&#1086;&#1073;&#1083;&#1072;&#1089;&#1090;&#1100;.&#1088;&#1092;/news/novosti-regiona/v-tverskoy-oblasti-nachali-otbor-semeynykh-par-kandidatov-na-nagrazhdenie-medalyu-za-lyubov-i-vernos/" TargetMode="External"/><Relationship Id="rId160" Type="http://schemas.openxmlformats.org/officeDocument/2006/relationships/hyperlink" Target="https://xn--80aeambocfgbf8ag0asfr.xn--80aaccp4ajwpkgbl4lpb.xn--p1ai/news/novosti-regiona/tverskaya-oblast-voshla-v-top-5-reytinga-investitsionnoy-aktivnosti-regionov-za-yanvar/" TargetMode="External"/><Relationship Id="rId181" Type="http://schemas.openxmlformats.org/officeDocument/2006/relationships/hyperlink" Target="https://tver.aif.ru/society/details/granicy_novyh_15_osobo_ohranyaemyh_territoriy_utverzhdeny_v_tverskoy_oblasti" TargetMode="External"/><Relationship Id="rId216" Type="http://schemas.openxmlformats.org/officeDocument/2006/relationships/hyperlink" Target="https://xn--80aeaggbsdn1am6affp.xn--80aaccp4ajwpkgbl4lpb.xn--p1ai/news/novosti-regiona/tverskie-predpriyatiya-predstavlyayut-svoyu-produktsiyu-na-mezhdunarodnoy-vystavke/" TargetMode="External"/><Relationship Id="rId237" Type="http://schemas.openxmlformats.org/officeDocument/2006/relationships/hyperlink" Target="https://tp.tver.ru/v-pravitelstve-tverskoj-oblasti-budut-obsuzhdat-perspektivy-programmy-adresnoj-investicionnoj-programmy/" TargetMode="External"/><Relationship Id="rId22" Type="http://schemas.openxmlformats.org/officeDocument/2006/relationships/hyperlink" Target="http://konzarya.ru/node/19226" TargetMode="External"/><Relationship Id="rId43" Type="http://schemas.openxmlformats.org/officeDocument/2006/relationships/hyperlink" Target="http://nvestnik.ru/2022/02/&#1073;&#1086;&#1083;&#1077;&#1077;-700-&#1089;&#1085;&#1077;&#1075;&#1086;&#1093;&#1086;&#1076;&#1086;&#1074;-&#1080;-&#1084;&#1086;&#1090;&#1086;&#1074;&#1077;&#1079;&#1076;&#1077;&#1093;&#1086;&#1076;&#1086;&#1074;-&#1087;&#1088;/" TargetMode="External"/><Relationship Id="rId64" Type="http://schemas.openxmlformats.org/officeDocument/2006/relationships/hyperlink" Target="https://xn--80atgafdsv.xn--80aaccp4ajwpkgbl4lpb.xn--p1ai/news/novosti-regiona/igor-rudenya-voshel-v-reyting-gubernatorskaya-povestka-s-temoy-osobykh-usloviy-podderzhki-veteranski/" TargetMode="External"/><Relationship Id="rId118" Type="http://schemas.openxmlformats.org/officeDocument/2006/relationships/hyperlink" Target="https://xn--80abdrbegn5ad8au4b7fub.xn--80aaccp4ajwpkgbl4lpb.xn--p1ai/news/novosti-regiona/igor-rudenya-provyel-soveshc1anie-s-chlenami-pravitelstva-tverskoy-oblasti/" TargetMode="External"/><Relationship Id="rId139" Type="http://schemas.openxmlformats.org/officeDocument/2006/relationships/hyperlink" Target="http://tver-news.net/society/2022/02/07/81927.html" TargetMode="External"/><Relationship Id="rId85" Type="http://schemas.openxmlformats.org/officeDocument/2006/relationships/hyperlink" Target="https://&#1073;&#1077;&#1083;&#1100;&#1089;&#1082;&#1072;&#1103;&#1087;&#1088;&#1072;&#1074;&#1076;&#1072;.&#1090;&#1074;&#1077;&#1088;&#1089;&#1082;&#1072;&#1103;&#1086;&#1073;&#1083;&#1072;&#1089;&#1090;&#1100;.&#1088;&#1092;/news/novosti-regiona/v-tverskoy-oblasti-nachali-otbor-semeynykh-par-kandidatov-na-nagrazhdenie-medalyu-za-lyubov-i-vernos/" TargetMode="External"/><Relationship Id="rId150" Type="http://schemas.openxmlformats.org/officeDocument/2006/relationships/hyperlink" Target="https://xn--b1afbmcjbrdg5afn.xn--80aaccp4ajwpkgbl4lpb.xn--p1ai/news/novosti-regiona/tverskaya-oblast-voshla-v-top-5-reytinga-investitsionnoy-aktivnosti-regionov-za-yanvar/" TargetMode="External"/><Relationship Id="rId171" Type="http://schemas.openxmlformats.org/officeDocument/2006/relationships/hyperlink" Target="https://&#1084;&#1086;&#1083;&#1086;&#1082;&#1086;&#1074;&#1089;&#1082;&#1080;&#1081;&#1082;&#1088;&#1072;&#1081;.&#1090;&#1074;&#1077;&#1088;&#1089;&#1082;&#1072;&#1103;&#1086;&#1073;&#1083;&#1072;&#1089;&#1090;&#1100;.&#1088;&#1092;/news/novosti-regiona/v-tverskoy-oblasti-utverzhdeny-granitsy-15-osobo-okhranyaemykh-prirodnykh-territoriy-regionalnogo-zn/" TargetMode="External"/><Relationship Id="rId192" Type="http://schemas.openxmlformats.org/officeDocument/2006/relationships/hyperlink" Target="https://tverigrad.ru/publication/v-moskve-otkrylas-unikalnaja-rossija-s-unikalnymi-izdelijami-torzhokskih-zolotoshvej/" TargetMode="External"/><Relationship Id="rId206" Type="http://schemas.openxmlformats.org/officeDocument/2006/relationships/hyperlink" Target="https://xn--b1afbmcjbrdg5afn.xn--80aaccp4ajwpkgbl4lpb.xn--p1ai/news/novosti-regiona/torzhokskie-zolotoshvei-predstavlyayut-svoyu-produktsiyu-na-khudozhestvenno-promyshlennoy-vystavke-v/" TargetMode="External"/><Relationship Id="rId227" Type="http://schemas.openxmlformats.org/officeDocument/2006/relationships/hyperlink" Target="https://&#1085;&#1072;&#1096;&#1072;&#1078;&#1080;&#1079;&#1085;&#1100;.&#1090;&#1074;&#1077;&#1088;&#1089;&#1082;&#1072;&#1103;&#1086;&#1073;&#1083;&#1072;&#1089;&#1090;&#1100;.&#1088;&#1092;/news/novosti-regiona/tverskie-predpriyatiya-predstavlyayut-svoyu-produktsiyu-na-mezhdunarodnoy-vystavke/" TargetMode="External"/><Relationship Id="rId248" Type="http://schemas.openxmlformats.org/officeDocument/2006/relationships/hyperlink" Target="https://xn--80atgafdsv.xn--80aaccp4ajwpkgbl4lpb.xn--p1ai/news/novosti-regiona/na-zasedanii-pravitelstva-regiona-rassmotryat-itogi-realizatsii-adresnoy-investitsionnoy-programmy-t/" TargetMode="External"/><Relationship Id="rId12" Type="http://schemas.openxmlformats.org/officeDocument/2006/relationships/hyperlink" Target="https://tverigrad.ru/publication/v-tverskoj-oblasti-zarabotala-sistema-distancionnyh-konsultacij-s-vrachami-i-vydachi-bolnichnyh-listov/" TargetMode="External"/><Relationship Id="rId33" Type="http://schemas.openxmlformats.org/officeDocument/2006/relationships/hyperlink" Target="https://xn--b1aeca2ch.xn--80aaccp4ajwpkgbl4lpb.xn--p1ai/news/novosti-regiona/v-tverskoy-oblasti-zarabotala-sistema-distantsionnykh-konsultatsiy-s-vrachami-i-vydachi-bolnichnykh-/" TargetMode="External"/><Relationship Id="rId108" Type="http://schemas.openxmlformats.org/officeDocument/2006/relationships/hyperlink" Target="https://tverigrad.ru/publication/v-pravitelstve-tverskoj-oblasti-proshlo-soveshhanie-o-merah-po-borbe-s-koronavirusom/" TargetMode="External"/><Relationship Id="rId129" Type="http://schemas.openxmlformats.org/officeDocument/2006/relationships/hyperlink" Target="https://leninskoeznamya.tverreg.ru/news/novosti-regiona/igor-rudenya-provyel-soveshchanie-s-chlenam1i-pravitelstva-tverskoy-oblasti/" TargetMode="External"/><Relationship Id="rId54" Type="http://schemas.openxmlformats.org/officeDocument/2006/relationships/hyperlink" Target="http://bzgazeta.ru/novosti/igor-rudenya-voshel-v-rejting-gubernatorskaya-povestka-s-temoj-osobyx-uslovij-podderzhki-veteranskix-organizacij.html" TargetMode="External"/><Relationship Id="rId70" Type="http://schemas.openxmlformats.org/officeDocument/2006/relationships/hyperlink" Target="https://xn--80aaggfbbvdpkuqnmvfs6p.xn--80aaccp4ajwpkgbl4lpb.xn--p1ai/news/novosti-regiona/igor-rudenya-voshel-v-reyting-gubernatorskaya-povestka-s-temoy-osobykh-usloviy-podderzhki-veteranski/" TargetMode="External"/><Relationship Id="rId75" Type="http://schemas.openxmlformats.org/officeDocument/2006/relationships/hyperlink" Target="https://tverlife.ru/regional/igor-rudenja-voshel-v-rejting-gubernatorskaja-povestka-po-itogam-proshedshej-nedeli/" TargetMode="External"/><Relationship Id="rId91" Type="http://schemas.openxmlformats.org/officeDocument/2006/relationships/hyperlink" Target="https://tverlife.ru/regional/v-tverskoj-oblasti-vybirajut-semejnye-pary-dlja-nagrazhdenija-medalju-za-ljubov-i-vernost/" TargetMode="External"/><Relationship Id="rId96" Type="http://schemas.openxmlformats.org/officeDocument/2006/relationships/hyperlink" Target="https://xn--80aeaggbsdn1am6affp.xn--80aaccp4ajwpkgbl4lpb.xn--p1ai/news/novosti-regiona/v-tverskoy-oblasti-nachali-otbor-semeynykh-par-kandidatov-na-nagrazhdenie-medalyu-za-lyubov-i-vernos/" TargetMode="External"/><Relationship Id="rId140" Type="http://schemas.openxmlformats.org/officeDocument/2006/relationships/hyperlink" Target="http://nvestnik.ru/2022/02/&#1080;&#1085;&#1092;&#1086;&#1088;&#1084;&#1072;&#1094;&#1080;&#1103;-&#1086;&#1087;&#1077;&#1088;&#1072;&#1090;&#1080;&#1074;&#1085;&#1086;&#1075;&#1086;-&#1096;&#1090;&#1072;&#1073;&#1072;-&#1087;&#1086;-&#1087;&#1088;&#1077;-174/" TargetMode="External"/><Relationship Id="rId145" Type="http://schemas.openxmlformats.org/officeDocument/2006/relationships/hyperlink" Target="https://&#1085;&#1072;&#1096;&#1072;&#1078;&#1080;&#1079;&#1085;&#1100;.&#1090;&#1074;&#1077;&#1088;&#1089;&#1082;&#1072;&#1103;&#1086;&#1073;&#1083;&#1072;&#1089;&#1090;&#1100;.&#1088;&#1092;/news/novosti-regiona/tverskaya-oblast-voshla-v-top-5-reytinga-investitsionnoy-aktivnosti-regionov-za-yanvar/" TargetMode="External"/><Relationship Id="rId161" Type="http://schemas.openxmlformats.org/officeDocument/2006/relationships/hyperlink" Target="https://xn--b1aeca2ch.xn--80aaccp4ajwpkgbl4lpb.xn--p1ai/news/novosti-regiona/tverskaya-oblast-voshla-v-top-5-reytinga-investitsionnoy-aktivnosti-regionov-za-yanvar/" TargetMode="External"/><Relationship Id="rId166" Type="http://schemas.openxmlformats.org/officeDocument/2006/relationships/hyperlink" Target="https://glavny.tv/last-news/tver/v-tverskoy-oblasti-utverzhdeny-granitsy-esche-15-osobo-ohranyaemyh-prirodnyh-territoriy/" TargetMode="External"/><Relationship Id="rId182" Type="http://schemas.openxmlformats.org/officeDocument/2006/relationships/hyperlink" Target="https://xn--80atgafdsv.xn--80aaccp4ajwpkgbl4lpb.xn--p1ai/news/novosti-regiona/v-tverskoy-oblasti-utverzhdeny-granitsy-15-osobo-okhranyaemykh-prirodnykh-territoriy-regionalnogo-zn/" TargetMode="External"/><Relationship Id="rId187" Type="http://schemas.openxmlformats.org/officeDocument/2006/relationships/hyperlink" Target="https://xn--80aaggfbbvdpkuqnmvfs6p.xn--80aaccp4ajwpkgbl4lpb.xn--p1ai/news/novosti-regiona/v-tverskoy-oblasti-utverzhdeny-granitsy-15-osobo-okhranyaemykh-prirodnykh-territoriy-regionalnogo-zn/" TargetMode="External"/><Relationship Id="rId217" Type="http://schemas.openxmlformats.org/officeDocument/2006/relationships/hyperlink" Target="https://&#1073;&#1077;&#1083;&#1100;&#1089;&#1082;&#1072;&#1103;&#1087;&#1088;&#1072;&#1074;&#1076;&#1072;.&#1090;&#1074;&#1077;&#1088;&#1089;&#1082;&#1072;&#1103;&#1086;&#1073;&#1083;&#1072;&#1089;&#1090;&#1100;.&#1088;&#1092;/news/novosti-regiona/tverskie-predpriyatiya-predstavlyayut-svoyu-produktsiyu-na-mezhdunarodnoy-vystavke/"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xn--80aaggfbbvdpkuqnmvfs6p.xn--80aaccp4ajwpkgbl4lpb.xn--p1ai/news/novosti-regiona/torzhokskie-zolotoshvei-predstavlyayut-svoyu-produktsiyu-na-khudozhestvenno-promyshlennoy-vystavke-v/" TargetMode="External"/><Relationship Id="rId233" Type="http://schemas.openxmlformats.org/officeDocument/2006/relationships/hyperlink" Target="https://glavny.tv/last-news/tver/na-zasedanii-pravitelstva-regiona-rassmotryat-itogi-realizatsii-adresnoy-investitsionnoy-programmy-tverskoy-oblasti-v-2021-godu-i-plany-na-blizhayshie-dva-goda/" TargetMode="External"/><Relationship Id="rId238" Type="http://schemas.openxmlformats.org/officeDocument/2006/relationships/hyperlink" Target="https://xn--b1aeca2ch.xn--80aaccp4ajwpkgbl4lpb.xn--p1ai/news/novosti-regiona/na-zasedanii-pravitelstva-regiona-rassmotryat-itogi-realizatsii-adresnoy-investitsionnoy-programmy-t/" TargetMode="External"/><Relationship Id="rId254" Type="http://schemas.openxmlformats.org/officeDocument/2006/relationships/footer" Target="footer3.xml"/><Relationship Id="rId23" Type="http://schemas.openxmlformats.org/officeDocument/2006/relationships/hyperlink" Target="http://udomelskaya-gazeta.ru/news/media/2022/2/7/v-tverskoj-oblasti-zarabotala-sistema-distantsionnyih-konsultatsij-s-vrachami-i-vyidachi-bolnichnyih/" TargetMode="External"/><Relationship Id="rId28" Type="http://schemas.openxmlformats.org/officeDocument/2006/relationships/hyperlink" Target="https://xn--80aeambocfgbf8ag0asfr.xn--80aaccp4ajwpkgbl4lpb.xn--p1ai/news/novosti-regiona/v-tverskoy-oblasti-zarabotala-sistema-distantsionnykh-konsultatsiy-s-vrachami-i-vydachi-bolnichnykh-/" TargetMode="External"/><Relationship Id="rId49" Type="http://schemas.openxmlformats.org/officeDocument/2006/relationships/hyperlink" Target="https://r-zemlya.ru/guberniya/igor-rudenya-voshel-v-rejting-gubernatorskaya-povestka-s-temoj-osobyx-uslovij-podderzhki-veteranskix-organizacij.html" TargetMode="External"/><Relationship Id="rId114" Type="http://schemas.openxmlformats.org/officeDocument/2006/relationships/hyperlink" Target="https://&#1073;&#1077;&#1083;&#1100;&#1089;&#1082;&#1072;&#1103;&#1087;&#1088;&#1072;&#1074;&#1076;&#1072;.&#1090;&#1074;&#1077;&#1088;&#1089;&#1082;&#1072;&#1103;&#1086;&#1073;&#1083;&#1072;&#1089;&#1090;&#1100;.&#1088;&#1092;/news/novosti-regiona/igor-rudenya-provyel-soveshc1anie-s-chlenami-pravitelstva-tverskoy-oblasti/" TargetMode="External"/><Relationship Id="rId119" Type="http://schemas.openxmlformats.org/officeDocument/2006/relationships/hyperlink" Target="https://glavny.tv/last-news/tver/igor-rudenya-provyol-soveschanie-s-chlenami-pravitelstva-tverskoy-oblasti-2/" TargetMode="External"/><Relationship Id="rId44" Type="http://schemas.openxmlformats.org/officeDocument/2006/relationships/hyperlink" Target="http://tver-news.net/politics/2022/02/07/81922.html" TargetMode="External"/><Relationship Id="rId60" Type="http://schemas.openxmlformats.org/officeDocument/2006/relationships/hyperlink" Target="https://xn--80aeaggbsdn1am6affp.xn--80aaccp4ajwpkgbl4lpb.xn--p1ai/news/novosti-regiona/igor-rudenya-voshel-v-reyting-gubernatorskaya-povestka-s-temoy-osobykh-usloviy-podderzhki-veteranski/" TargetMode="External"/><Relationship Id="rId65" Type="http://schemas.openxmlformats.org/officeDocument/2006/relationships/hyperlink" Target="https://kimvestnik.ru/07-02-2022/guberniya/igor-rudenya-voshel-v-rejting-gubernatorskaya-povestka-s-temoj-osobyh-uslovij-podderzhki-veteranskih-organizatsij.html" TargetMode="External"/><Relationship Id="rId81" Type="http://schemas.openxmlformats.org/officeDocument/2006/relationships/hyperlink" Target="https://www.tver.kp.ru/online/news/4619851/" TargetMode="External"/><Relationship Id="rId86" Type="http://schemas.openxmlformats.org/officeDocument/2006/relationships/hyperlink" Target="http://kuvznama.ru/v-tverskoj-oblasti-nachali-otbor-semejnyh-par-kandidatov-na-nagrazhdenie-medalju-za-ljubov-i-vernost.html" TargetMode="External"/><Relationship Id="rId130" Type="http://schemas.openxmlformats.org/officeDocument/2006/relationships/hyperlink" Target="https://xn--80aeaggbsdn1am6affp.xn--80aaccp4ajwpkgbl4lpb.xn--p1ai/news/novosti-regiona/igor-rudenya-provyel-soveshc1anie-s-chlenami-pravitelstva-tverskoy-oblasti/" TargetMode="External"/><Relationship Id="rId135" Type="http://schemas.openxmlformats.org/officeDocument/2006/relationships/hyperlink" Target="https://xn--b1aeca2ch.xn--80aaccp4ajwpkgbl4lpb.xn--p1ai/news/novosti-regiona/igor-rudenya-provyel-soveshc1anie-s-chlenami-pravitelstva-tverskoy-oblasti/" TargetMode="External"/><Relationship Id="rId151" Type="http://schemas.openxmlformats.org/officeDocument/2006/relationships/hyperlink" Target="https://vedtver.ru/news/economy/v-janvare-tverskaja-oblast-voshla-v-top-5-rejtinga-investicionnoj-aktivnosti-regionov/" TargetMode="External"/><Relationship Id="rId156" Type="http://schemas.openxmlformats.org/officeDocument/2006/relationships/hyperlink" Target="https://tvernews.ru/news/281372/" TargetMode="External"/><Relationship Id="rId177" Type="http://schemas.openxmlformats.org/officeDocument/2006/relationships/hyperlink" Target="https://kimvestnik.ru/07-02-2022/guberniya/v-tverskoj-oblasti-utverzhdeny-granitsy-15-osobo-ohranyaemyh-prirodnyh-territorij-regionalnogo-znacheniya-ploshhadyu-bolee-16-1-tys-ga.html" TargetMode="External"/><Relationship Id="rId198" Type="http://schemas.openxmlformats.org/officeDocument/2006/relationships/hyperlink" Target="https://vot69.ru/verhnevolzhskoe-predprijatie-otpravilo-produkciju-na-vserossijskuju-vystavku.html" TargetMode="External"/><Relationship Id="rId172" Type="http://schemas.openxmlformats.org/officeDocument/2006/relationships/hyperlink" Target="https://xn--80abdrbegn5ad8au4b7fub.xn--80aaccp4ajwpkgbl4lpb.xn--p1ai/news/novosti-regiona/v-tverskoy-oblasti-utverzhdeny-granitsy-15-osobo-okhranyaemykh-prirodnykh-territoriy-regionalnogo-zn/" TargetMode="External"/><Relationship Id="rId193" Type="http://schemas.openxmlformats.org/officeDocument/2006/relationships/hyperlink" Target="https://tverlife.ru/lenta/torzhokskie-zolotoshvei-uchastvujut-v-hudozhestvenno-promyshlennoj-vystavke-v-moskve/" TargetMode="External"/><Relationship Id="rId202" Type="http://schemas.openxmlformats.org/officeDocument/2006/relationships/hyperlink" Target="https://leninskoeznamya.tverreg.ru/news/novosti-regiona/torzhokskie-zolotoshvei-predstavlyayut-svoyu-produktsiyu-na-khudozhestvenno-promyshlennoy-vystavke-v/" TargetMode="External"/><Relationship Id="rId207" Type="http://schemas.openxmlformats.org/officeDocument/2006/relationships/hyperlink" Target="https://xn--80atgafdsv.xn--80aaccp4ajwpkgbl4lpb.xn--p1ai/news/novosti-regiona/torzhokskie-zolotoshvei-predstavlyayut-svoyu-produktsiyu-na-khudozhestvenno-promyshlennoy-vystavke-v/" TargetMode="External"/><Relationship Id="rId223" Type="http://schemas.openxmlformats.org/officeDocument/2006/relationships/hyperlink" Target="https://xn--80aaafacod0cjtobqp6g1a7c4e.xn--80aaccp4ajwpkgbl4lpb.xn--p1ai/news/novosti-regiona/tverskie-predpriyatiya-predstavlyayut-svoyu-produktsiyu-na-mezhdunarodnoy-vystavke/" TargetMode="External"/><Relationship Id="rId228" Type="http://schemas.openxmlformats.org/officeDocument/2006/relationships/hyperlink" Target="https://xn--b1aeca2ch.xn--80aaccp4ajwpkgbl4lpb.xn--p1ai/news/novosti-regiona/tverskie-predpriyatiya-predstavlyayut-svoyu-produktsiyu-na-mezhdunarodnoy-vystavke/" TargetMode="External"/><Relationship Id="rId244" Type="http://schemas.openxmlformats.org/officeDocument/2006/relationships/hyperlink" Target="https://xn--b1afbmcjbrdg5afn.xn--80aaccp4ajwpkgbl4lpb.xn--p1ai/news/novosti-regiona/na-zasedanii-pravitelstva-regiona-rassmotryat-itogi-realizatsii-adresnoy-investitsionnoy-programmy-t/" TargetMode="External"/><Relationship Id="rId249" Type="http://schemas.openxmlformats.org/officeDocument/2006/relationships/hyperlink" Target="https://xn--80aeambocfgbf8ag0asfr.xn--80aaccp4ajwpkgbl4lpb.xn--p1ai/news/novosti-regiona/na-zasedanii-pravitelstva-regiona-rassmotryat-itogi-realizatsii-adresnoy-investitsionnoy-programmy-t/" TargetMode="External"/><Relationship Id="rId13" Type="http://schemas.openxmlformats.org/officeDocument/2006/relationships/hyperlink" Target="https://www.inform69.ru/news/obschestvo/v-tverskoy-oblasti-zarabotala-sistema-distantsionnyh-konsultatsiy-s-vrachami-i-vydachi-bolnichnyh-listov.html" TargetMode="External"/><Relationship Id="rId18" Type="http://schemas.openxmlformats.org/officeDocument/2006/relationships/hyperlink" Target="https://panoramapro.ru/v-tverskoj-oblasti-zarabotala-sistema-distancionnyh-konsultacij-s-vrachami-i-vydachi-bolnichnyh-listov/" TargetMode="External"/><Relationship Id="rId39" Type="http://schemas.openxmlformats.org/officeDocument/2006/relationships/hyperlink" Target="https://xn--80aaafacod0cjtobqp6g1a7c4e.xn--80aaccp4ajwpkgbl4lpb.xn--p1ai/news/novosti-regiona/v-tverskoy-oblasti-zarabotala-sistema-distantsionnykh-konsultatsiy-s-vrachami-i-vydachi-bolnichnykh-/" TargetMode="External"/><Relationship Id="rId109" Type="http://schemas.openxmlformats.org/officeDocument/2006/relationships/hyperlink" Target="http://kashingazeta.ru/politika/igor-rudenya-provyol-soveshhanie-s-chlenami-pravitelstva-tverskoj-oblasti-42.html" TargetMode="External"/><Relationship Id="rId34" Type="http://schemas.openxmlformats.org/officeDocument/2006/relationships/hyperlink" Target="https://tverlife.ru/regional/sistema-distancionnyh-konsultacij-s-vrachami-i-vydachi-bolnichnyh-listov-zarabotala-v-tverskoj-oblasti/" TargetMode="External"/><Relationship Id="rId50" Type="http://schemas.openxmlformats.org/officeDocument/2006/relationships/hyperlink" Target="http://kuvznama.ru/igor-rudenja-voshel-v-rejting-gubernatorskaja-povestka-s-temoj-osobyh-uslovij-podderzhki-veteranskih-organizacij.html" TargetMode="External"/><Relationship Id="rId55" Type="http://schemas.openxmlformats.org/officeDocument/2006/relationships/hyperlink" Target="https://xn-----6kcalbbrfn0iijf7msb.xn--p1ai/news/obshchestvo/igor-rudenya-snova-okazalsya-v-prestizhnom-reytinge-s-temoy-podderzhki-veteranov/" TargetMode="External"/><Relationship Id="rId76" Type="http://schemas.openxmlformats.org/officeDocument/2006/relationships/hyperlink" Target="https://ks-region69.com/news/142876-v-tverskoj-oblasti-podderzhat-veteranov" TargetMode="External"/><Relationship Id="rId97" Type="http://schemas.openxmlformats.org/officeDocument/2006/relationships/hyperlink" Target="https://leninskoeznamya.tverreg.ru/news/novosti-regiona/v-tverskoy-oblasti-nachali-otbor-semeynykh-par-kandidatov-na-nagrazhdenie-medalyu-za-lyubov-i-vernos/" TargetMode="External"/><Relationship Id="rId104" Type="http://schemas.openxmlformats.org/officeDocument/2006/relationships/hyperlink" Target="https://xn--b1aaibidbbdn6bkolfhr9u.xn--80aaccp4ajwpkgbl4lpb.xn--p1ai/news/novosti-regiona/v-tverskoy-oblasti-nachali-otbor-semeynykh-par-kandidatov-na-nagrazhdenie-medalyu-za-lyubov-i-vernos/" TargetMode="External"/><Relationship Id="rId120" Type="http://schemas.openxmlformats.org/officeDocument/2006/relationships/hyperlink" Target="https://toptver.ru/lenta/igor-rudenja-provjol-soveshhanie-s-chlenami-pravitelstva-tverskoj-oblasti/" TargetMode="External"/><Relationship Id="rId125" Type="http://schemas.openxmlformats.org/officeDocument/2006/relationships/hyperlink" Target="https://xn--80aaaggh4d0a.xn--80aaccp4ajwpkgbl4lpb.xn--p1ai/news/novosti-regiona/igor-rudenya-provyel-soveshchanie-s-chlenam1i-pravitelstva-tverskoy-oblasti/" TargetMode="External"/><Relationship Id="rId141" Type="http://schemas.openxmlformats.org/officeDocument/2006/relationships/hyperlink" Target="https://tverigrad.ru/publication/tverskaja-oblast-voshla-v-top-5-liderov-po-investicionnoj-aktivnosti-za-janvar/" TargetMode="External"/><Relationship Id="rId146" Type="http://schemas.openxmlformats.org/officeDocument/2006/relationships/hyperlink" Target="https://xn--80aeaggbsdn1am6affp.xn--80aaccp4ajwpkgbl4lpb.xn--p1ai/news/novosti-regiona/tverskaya-oblast-voshla-v-top-5-reytinga-investitsionnoy-aktivnosti-regionov-za-yanvar/" TargetMode="External"/><Relationship Id="rId167" Type="http://schemas.openxmlformats.org/officeDocument/2006/relationships/hyperlink" Target="http://tver-news.net/politics/2022/02/07/81936.html" TargetMode="External"/><Relationship Id="rId188" Type="http://schemas.openxmlformats.org/officeDocument/2006/relationships/hyperlink" Target="https://tvernews.ru/news/281352/" TargetMode="External"/><Relationship Id="rId7" Type="http://schemas.openxmlformats.org/officeDocument/2006/relationships/endnotes" Target="endnotes.xml"/><Relationship Id="rId71" Type="http://schemas.openxmlformats.org/officeDocument/2006/relationships/hyperlink" Target="https://xn--80aaaggh4d0a.xn--80aaccp4ajwpkgbl4lpb.xn--p1ai/news/novosti-regiona/igor-rudenya-voshel-v-reyting-gubernatorskaya-povestka-s-temoy-osobykh-usloviy-podderzhki-veteranski/" TargetMode="External"/><Relationship Id="rId92" Type="http://schemas.openxmlformats.org/officeDocument/2006/relationships/hyperlink" Target="https://xn--80abdrbegn5ad8au4b7fub.xn--80aaccp4ajwpkgbl4lpb.xn--p1ai/news/novosti-regiona/v-tverskoy-oblasti-nachali-otbor-semeynykh-par-kandidatov-na-nagrazhdenie-medalyu-za-lyubov-i-vernos/" TargetMode="External"/><Relationship Id="rId162" Type="http://schemas.openxmlformats.org/officeDocument/2006/relationships/hyperlink" Target="https://tverlife.ru/regional/tverskoj-region-voshel-v-top-5-rejtinga-investicionnoj-aktivnosti-regionov-za-janvar/" TargetMode="External"/><Relationship Id="rId183" Type="http://schemas.openxmlformats.org/officeDocument/2006/relationships/hyperlink" Target="https://xn--80adnee0afc6kza.xn--80aaccp4ajwpkgbl4lpb.xn--p1ai/news/novosti-regiona/v-tverskoy-oblasti-utverzhdeny-granitsy-15-osobo-okhranyaemykh-prirodnykh-territoriy-regionalnogo-zn/" TargetMode="External"/><Relationship Id="rId213" Type="http://schemas.openxmlformats.org/officeDocument/2006/relationships/hyperlink" Target="https://vedtver.ru/news/society/zolotoshvei-iz-torzhka-predstavili-svoju-produkciju-na-stolichnoj-vystavke-unikalnaja-rossija/" TargetMode="External"/><Relationship Id="rId218" Type="http://schemas.openxmlformats.org/officeDocument/2006/relationships/hyperlink" Target="https://&#1084;&#1086;&#1083;&#1086;&#1082;&#1086;&#1074;&#1089;&#1082;&#1080;&#1081;&#1082;&#1088;&#1072;&#1081;.&#1090;&#1074;&#1077;&#1088;&#1089;&#1082;&#1072;&#1103;&#1086;&#1073;&#1083;&#1072;&#1089;&#1090;&#1100;.&#1088;&#1092;/news/novosti-regiona/tverskie-predpriyatiya-predstavlyayut-svoyu-produktsiyu-na-mezhdunarodnoy-vystavke/" TargetMode="External"/><Relationship Id="rId234" Type="http://schemas.openxmlformats.org/officeDocument/2006/relationships/hyperlink" Target="https://&#1073;&#1077;&#1083;&#1100;&#1089;&#1082;&#1072;&#1103;&#1087;&#1088;&#1072;&#1074;&#1076;&#1072;.&#1090;&#1074;&#1077;&#1088;&#1089;&#1082;&#1072;&#1103;&#1086;&#1073;&#1083;&#1072;&#1089;&#1090;&#1100;.&#1088;&#1092;/news/novosti-regiona/na-zasedanii-pravitelstva-regiona-rassmotryat-itogi-realizatsii-adresnoy-investitsionnoy-programmy-t/" TargetMode="External"/><Relationship Id="rId239" Type="http://schemas.openxmlformats.org/officeDocument/2006/relationships/hyperlink" Target="https://xn--b1aaibidbbdn6bkolfhr9u.xn--80aaccp4ajwpkgbl4lpb.xn--p1ai/news/novosti-regiona/na-zasedanii-pravitelstva-regiona-rassmotryat-itogi-realizatsii-adresnoy-investitsionnoy-programmy-t/" TargetMode="External"/><Relationship Id="rId2" Type="http://schemas.openxmlformats.org/officeDocument/2006/relationships/numbering" Target="numbering.xml"/><Relationship Id="rId29" Type="http://schemas.openxmlformats.org/officeDocument/2006/relationships/hyperlink" Target="https://tvtver.ru/news/v-tverskoj-oblasti-bolnichnye-listy-nachali-vydavat-distantsionno/" TargetMode="External"/><Relationship Id="rId250" Type="http://schemas.openxmlformats.org/officeDocument/2006/relationships/hyperlink" Target="http://tver-news.net/society/2022/02/07/81928.html" TargetMode="External"/><Relationship Id="rId255" Type="http://schemas.openxmlformats.org/officeDocument/2006/relationships/fontTable" Target="fontTable.xml"/><Relationship Id="rId24" Type="http://schemas.openxmlformats.org/officeDocument/2006/relationships/hyperlink" Target="https://xn--80aeaggbsdn1am6affp.xn--80aaccp4ajwpkgbl4lpb.xn--p1ai/news/novosti-regiona/v-tverskoy-oblasti-zarabotala-sistema-distantsionnykh-konsultatsiy-s-vrachami-i-vydachi-bolnichnykh-/" TargetMode="External"/><Relationship Id="rId40" Type="http://schemas.openxmlformats.org/officeDocument/2006/relationships/hyperlink" Target="https://leninskoeznamya.tverreg.ru/news/novosti-regiona/v-tverskoy-oblasti-zarabotala-sistema-distantsionnykh-konsultatsiy-s-vrachami-i-vydachi-bolnichnykh-/" TargetMode="External"/><Relationship Id="rId45" Type="http://schemas.openxmlformats.org/officeDocument/2006/relationships/hyperlink" Target="http://kuvznama.ru/v-tverskoj-oblasti-vnedrjajut-sistemu-distancionnyh-konsultacij-s-vrachami-i-vydachi-bolnichnyh-listov.html" TargetMode="External"/><Relationship Id="rId66" Type="http://schemas.openxmlformats.org/officeDocument/2006/relationships/hyperlink" Target="https://xn--80adnee0afc6kza.xn--80aaccp4ajwpkgbl4lpb.xn--p1ai/news/novosti-regiona/igor-rudenya-voshel-v-reyting-gubernatorskaya-povestka-s-temoy-osobykh-usloviy-podderzhki-veteranski/" TargetMode="External"/><Relationship Id="rId87" Type="http://schemas.openxmlformats.org/officeDocument/2006/relationships/hyperlink" Target="https://glavny.tv/last-news/tver/v-tverskoy-oblasti-otbirayut-semeynye-pary-dlya-nagrazhdeniya-medalyu-za-lyubov-i-vernost/" TargetMode="External"/><Relationship Id="rId110" Type="http://schemas.openxmlformats.org/officeDocument/2006/relationships/hyperlink" Target="https://vedtver.ru/news/society/v-pravitelstve-regione-obsudili-situaciju-s-koronavirusom-i-remont-dorog/" TargetMode="External"/><Relationship Id="rId115" Type="http://schemas.openxmlformats.org/officeDocument/2006/relationships/hyperlink" Target="https://www.tver.kp.ru/online/news/4620110/" TargetMode="External"/><Relationship Id="rId131" Type="http://schemas.openxmlformats.org/officeDocument/2006/relationships/hyperlink" Target="https://xn--80atgafdsv.xn--80aaccp4ajwpkgbl4lpb.xn--p1ai/news/novosti-regiona/igor-rudenya-provyel-soveshc1anie-s-chlenami-pravitelstva-tverskoy-oblasti/" TargetMode="External"/><Relationship Id="rId136" Type="http://schemas.openxmlformats.org/officeDocument/2006/relationships/hyperlink" Target="http://kuvznama.ru/igor-rudenja-provjol-soveshhanie-s-chlenami-pravitelstva-tverskoj-oblasti-4.html" TargetMode="External"/><Relationship Id="rId157" Type="http://schemas.openxmlformats.org/officeDocument/2006/relationships/hyperlink" Target="https://r-zemlya.ru/guberniya/tverskaya-oblast-voshla-v-top-5-rejtinga-investicionnoj-aktivnosti-regionov-za-yanvar.html" TargetMode="External"/><Relationship Id="rId178" Type="http://schemas.openxmlformats.org/officeDocument/2006/relationships/hyperlink" Target="https://xn--80aeaggbsdn1am6affp.xn--80aaccp4ajwpkgbl4lpb.xn--p1ai/news/novosti-regiona/v-tverskoy-oblasti-utverzhdeny-granitsy-15-osobo-okhranyaemykh-prirodnykh-territoriy-regionalnogo-zn/" TargetMode="External"/><Relationship Id="rId61" Type="http://schemas.openxmlformats.org/officeDocument/2006/relationships/hyperlink" Target="https://xn--b1afbmcjbrdg5afn.xn--80aaccp4ajwpkgbl4lpb.xn--p1ai/news/novosti-regiona/igor-rudenya-voshel-v-reyting-gubernatorskaya-povestka-s-temoy-osobykh-usloviy-podderzhki-veteranski/" TargetMode="External"/><Relationship Id="rId82" Type="http://schemas.openxmlformats.org/officeDocument/2006/relationships/hyperlink" Target="http://nvestnik.ru/2022/02/&#1073;&#1086;&#1083;&#1077;&#1077;-700-&#1089;&#1085;&#1077;&#1075;&#1086;&#1093;&#1086;&#1076;&#1086;&#1074;-&#1080;-&#1084;&#1086;&#1090;&#1086;&#1074;&#1077;&#1079;&#1076;&#1077;&#1093;&#1086;&#1076;&#1086;&#1074;-&#1087;&#1088;/" TargetMode="External"/><Relationship Id="rId152" Type="http://schemas.openxmlformats.org/officeDocument/2006/relationships/hyperlink" Target="https://xn--80aaafacod0cjtobqp6g1a7c4e.xn--80aaccp4ajwpkgbl4lpb.xn--p1ai/news/novosti-regiona/tverskaya-oblast-voshla-v-top-5-reytinga-investitsionnoy-aktivnosti-regionov-za-yanvar/" TargetMode="External"/><Relationship Id="rId173" Type="http://schemas.openxmlformats.org/officeDocument/2006/relationships/hyperlink" Target="https://tverlife.ru/regional/utverzhdeny-granicy-15-osobo-ohranjaemyh-prirodnyh-territorij-v-tverskoj-oblasti/" TargetMode="External"/><Relationship Id="rId194" Type="http://schemas.openxmlformats.org/officeDocument/2006/relationships/hyperlink" Target="https://glavny.tv/last-news/tver/na-vystavke-unikalnaya-rossiya-svoi-izdeliya-predstavili-torzhokskie-zolotoshvei/" TargetMode="External"/><Relationship Id="rId199" Type="http://schemas.openxmlformats.org/officeDocument/2006/relationships/hyperlink" Target="https://&#1084;&#1086;&#1083;&#1086;&#1082;&#1086;&#1074;&#1089;&#1082;&#1080;&#1081;&#1082;&#1088;&#1072;&#1081;.&#1090;&#1074;&#1077;&#1088;&#1089;&#1082;&#1072;&#1103;&#1086;&#1073;&#1083;&#1072;&#1089;&#1090;&#1100;.&#1088;&#1092;/news/novosti-regiona/torzhokskie-zolotoshvei-predstavlyayut-svoyu-produktsiyu-na-khudozhestvenno-promyshlennoy-vystavke-v/" TargetMode="External"/><Relationship Id="rId203" Type="http://schemas.openxmlformats.org/officeDocument/2006/relationships/hyperlink" Target="http://konzarya.ru/node/19221" TargetMode="External"/><Relationship Id="rId208" Type="http://schemas.openxmlformats.org/officeDocument/2006/relationships/hyperlink" Target="https://xn--80aaafacod0cjtobqp6g1a7c4e.xn--80aaccp4ajwpkgbl4lpb.xn--p1ai/news/novosti-regiona/torzhokskie-zolotoshvei-predstavlyayut-svoyu-produktsiyu-na-khudozhestvenno-promyshlennoy-vystavke-v/" TargetMode="External"/><Relationship Id="rId229" Type="http://schemas.openxmlformats.org/officeDocument/2006/relationships/hyperlink" Target="https://xn--80atgafdsv.xn--80aaccp4ajwpkgbl4lpb.xn--p1ai/news/novosti-regiona/tverskie-predpriyatiya-predstavlyayut-svoyu-produktsiyu-na-mezhdunarodnoy-vystavke/" TargetMode="External"/><Relationship Id="rId19" Type="http://schemas.openxmlformats.org/officeDocument/2006/relationships/hyperlink" Target="https://tp.tver.ru/v-tverskoj-oblasti-zarabotala-sistema-distancionnyh-konsultacij-s-vrachami-i-vydachi-bolnichnyh-listov/" TargetMode="External"/><Relationship Id="rId224" Type="http://schemas.openxmlformats.org/officeDocument/2006/relationships/hyperlink" Target="https://xn--80adnee0afc6kza.xn--80aaccp4ajwpkgbl4lpb.xn--p1ai/news/novosti-regiona/tverskie-predpriyatiya-predstavlyayut-svoyu-produktsiyu-na-mezhdunarodnoy-vystavke/" TargetMode="External"/><Relationship Id="rId240" Type="http://schemas.openxmlformats.org/officeDocument/2006/relationships/hyperlink" Target="https://xn--80aaggfbbvdpkuqnmvfs6p.xn--80aaccp4ajwpkgbl4lpb.xn--p1ai/news/novosti-regiona/na-zasedanii-pravitelstva-regiona-rassmotryat-itogi-realizatsii-adresnoy-investitsionnoy-programmy-t/" TargetMode="External"/><Relationship Id="rId245" Type="http://schemas.openxmlformats.org/officeDocument/2006/relationships/hyperlink" Target="https://xn--80adnee0afc6kza.xn--80aaccp4ajwpkgbl4lpb.xn--p1ai/news/novosti-regiona/na-zasedanii-pravitelstva-regiona-rassmotryat-itogi-realizatsii-adresnoy-investitsionnoy-programmy-t/" TargetMode="External"/><Relationship Id="rId14" Type="http://schemas.openxmlformats.org/officeDocument/2006/relationships/hyperlink" Target="https://vot69.ru/teper-v-tverskoj-oblasti-mozhno-poluchit-bolnichnyj-list-distancionno.html" TargetMode="External"/><Relationship Id="rId30" Type="http://schemas.openxmlformats.org/officeDocument/2006/relationships/hyperlink" Target="https://&#1073;&#1077;&#1083;&#1100;&#1089;&#1082;&#1072;&#1103;&#1087;&#1088;&#1072;&#1074;&#1076;&#1072;.&#1090;&#1074;&#1077;&#1088;&#1089;&#1082;&#1072;&#1103;&#1086;&#1073;&#1083;&#1072;&#1089;&#1090;&#1100;.&#1088;&#1092;/news/novosti-regiona/v-tverskoy-oblasti-zarabotala-sistema-distantsionnykh-konsultatsiy-s-vrachami-i-vydachi-bolnichnykh-/" TargetMode="External"/><Relationship Id="rId35" Type="http://schemas.openxmlformats.org/officeDocument/2006/relationships/hyperlink" Target="https://xn--80aaggfbbvdpkuqnmvfs6p.xn--80aaccp4ajwpkgbl4lpb.xn--p1ai/news/novosti-regiona/v-tverskoy-oblasti-zarabotala-sistema-distantsionnykh-konsultatsiy-s-vrachami-i-vydachi-bolnichnykh-/" TargetMode="External"/><Relationship Id="rId56" Type="http://schemas.openxmlformats.org/officeDocument/2006/relationships/hyperlink" Target="https://xn--80adsebbbcdjwbb7ak.xn--80aaccp4ajwpkgbl4lpb.xn--p1ai/news/novosti-regiona/igor-rudenya-voshel-v-reyting-gubernatorskaya-povestka-s-temoy-osobykh-usloviy-podderzhki-veteranski/" TargetMode="External"/><Relationship Id="rId77" Type="http://schemas.openxmlformats.org/officeDocument/2006/relationships/hyperlink" Target="http://tver-news.net/other/2022/02/07/81900.html" TargetMode="External"/><Relationship Id="rId100" Type="http://schemas.openxmlformats.org/officeDocument/2006/relationships/hyperlink" Target="https://xn--b1afbmcjbrdg5afn.xn--80aaccp4ajwpkgbl4lpb.xn--p1ai/news/novosti-regiona/v-tverskoy-oblasti-nachali-otbor-semeynykh-par-kandidatov-na-nagrazhdenie-medalyu-za-lyubov-i-vernos/" TargetMode="External"/><Relationship Id="rId105" Type="http://schemas.openxmlformats.org/officeDocument/2006/relationships/hyperlink" Target="https://xn--80aeambocfgbf8ag0asfr.xn--80aaccp4ajwpkgbl4lpb.xn--p1ai/news/novosti-regiona/v-tverskoy-oblasti-nachali-otbor-semeynykh-par-kandidatov-na-nagrazhdenie-medalyu-za-lyubov-i-vernos/" TargetMode="External"/><Relationship Id="rId126" Type="http://schemas.openxmlformats.org/officeDocument/2006/relationships/hyperlink" Target="https://xn--b1afbmcjbrdg5afn.xn--80aaccp4ajwpkgbl4lpb.xn--p1ai/news/novosti-regiona/igor-rudenya-provyel-soveshc1anie-s-chlenami-pravitelstva-tverskoy-oblasti/" TargetMode="External"/><Relationship Id="rId147" Type="http://schemas.openxmlformats.org/officeDocument/2006/relationships/hyperlink" Target="https://&#1073;&#1077;&#1083;&#1100;&#1089;&#1082;&#1072;&#1103;&#1087;&#1088;&#1072;&#1074;&#1076;&#1072;.&#1090;&#1074;&#1077;&#1088;&#1089;&#1082;&#1072;&#1103;&#1086;&#1073;&#1083;&#1072;&#1089;&#1090;&#1100;.&#1088;&#1092;/news/novosti-regiona/tverskaya-oblast-voshla-v-top-5-reytinga-investitsionnoy-aktivnosti-regionov-za-yanvar/" TargetMode="External"/><Relationship Id="rId168" Type="http://schemas.openxmlformats.org/officeDocument/2006/relationships/hyperlink" Target="https://ks-region69.com/news/142897-142897" TargetMode="External"/><Relationship Id="rId8" Type="http://schemas.openxmlformats.org/officeDocument/2006/relationships/image" Target="media/image1.gif"/><Relationship Id="rId51" Type="http://schemas.openxmlformats.org/officeDocument/2006/relationships/hyperlink" Target="http://tver-news.net/politics/2022/02/07/81931.html" TargetMode="External"/><Relationship Id="rId72" Type="http://schemas.openxmlformats.org/officeDocument/2006/relationships/hyperlink" Target="https://toptver.ru/lenta/igor-rudenja-voshel-v-rejting-gubernatorskaja-povestka-s-temoj-osobyh-uslovij-podderzhki-veteranskih-organizacij/" TargetMode="External"/><Relationship Id="rId93" Type="http://schemas.openxmlformats.org/officeDocument/2006/relationships/hyperlink" Target="http://konzarya.ru/node/19219" TargetMode="External"/><Relationship Id="rId98" Type="http://schemas.openxmlformats.org/officeDocument/2006/relationships/hyperlink" Target="https://xn--80aaggfbbvdpkuqnmvfs6p.xn--80aaccp4ajwpkgbl4lpb.xn--p1ai/news/novosti-regiona/v-tverskoy-oblasti-nachali-otbor-semeynykh-par-kandidatov-na-nagrazhdenie-medalyu-za-lyubov-i-vernos/" TargetMode="External"/><Relationship Id="rId121" Type="http://schemas.openxmlformats.org/officeDocument/2006/relationships/hyperlink" Target="https://xn--b1aaibidbbdn6bkolfhr9u.xn--80aaccp4ajwpkgbl4lpb.xn--p1ai/news/novosti-regiona/igor-rudenya-provyel-soveshc1anie-s-chlenami-pravitelstva-tverskoy-oblasti/" TargetMode="External"/><Relationship Id="rId142" Type="http://schemas.openxmlformats.org/officeDocument/2006/relationships/hyperlink" Target="https://&#1084;&#1086;&#1083;&#1086;&#1082;&#1086;&#1074;&#1089;&#1082;&#1080;&#1081;&#1082;&#1088;&#1072;&#1081;.&#1090;&#1074;&#1077;&#1088;&#1089;&#1082;&#1072;&#1103;&#1086;&#1073;&#1083;&#1072;&#1089;&#1090;&#1100;.&#1088;&#1092;/news/novosti-regiona/tverskaya-oblast-voshla-v-top-5-reytinga-investitsionnoy-aktivnosti-regionov-za-yanvar/" TargetMode="External"/><Relationship Id="rId163" Type="http://schemas.openxmlformats.org/officeDocument/2006/relationships/hyperlink" Target="http://kuvznama.ru/tverskaja-oblast-voshla-v-top-5-rejtinga-investicionnoj-aktivnosti-regionov-za-janvar.html" TargetMode="External"/><Relationship Id="rId184" Type="http://schemas.openxmlformats.org/officeDocument/2006/relationships/hyperlink" Target="https://xn--80aaafacod0cjtobqp6g1a7c4e.xn--80aaccp4ajwpkgbl4lpb.xn--p1ai/news/novosti-regiona/v-tverskoy-oblasti-utverzhdeny-granitsy-15-osobo-okhranyaemykh-prirodnykh-territoriy-regionalnogo-zn/" TargetMode="External"/><Relationship Id="rId189" Type="http://schemas.openxmlformats.org/officeDocument/2006/relationships/hyperlink" Target="http://www.nia-rf.ru/news/economy/79213" TargetMode="External"/><Relationship Id="rId219" Type="http://schemas.openxmlformats.org/officeDocument/2006/relationships/hyperlink" Target="https://xn--80abdrbegn5ad8au4b7fub.xn--80aaccp4ajwpkgbl4lpb.xn--p1ai/news/novosti-regiona/tverskie-predpriyatiya-predstavlyayut-svoyu-produktsiyu-na-mezhdunarodnoy-vystavke/" TargetMode="External"/><Relationship Id="rId3" Type="http://schemas.openxmlformats.org/officeDocument/2006/relationships/styles" Target="styles.xml"/><Relationship Id="rId214" Type="http://schemas.openxmlformats.org/officeDocument/2006/relationships/hyperlink" Target="https://xn--80aaaggh4d0a.xn--80aaccp4ajwpkgbl4lpb.xn--p1ai/news/novosti-regiona/torzhokskie-zolotoshvei-predstavlyayut-svoyu-produktsiyu-na-khudozhestvenno-promyshlennoy-vystavke-v/" TargetMode="External"/><Relationship Id="rId230" Type="http://schemas.openxmlformats.org/officeDocument/2006/relationships/hyperlink" Target="https://xn--80aeambocfgbf8ag0asfr.xn--80aaccp4ajwpkgbl4lpb.xn--p1ai/news/novosti-regiona/tverskie-predpriyatiya-predstavlyayut-svoyu-produktsiyu-na-mezhdunarodnoy-vystavke/" TargetMode="External"/><Relationship Id="rId235" Type="http://schemas.openxmlformats.org/officeDocument/2006/relationships/hyperlink" Target="https://&#1084;&#1086;&#1083;&#1086;&#1082;&#1086;&#1074;&#1089;&#1082;&#1080;&#1081;&#1082;&#1088;&#1072;&#1081;.&#1090;&#1074;&#1077;&#1088;&#1089;&#1082;&#1072;&#1103;&#1086;&#1073;&#1083;&#1072;&#1089;&#1090;&#1100;.&#1088;&#1092;/news/novosti-regiona/na-zasedanii-pravitelstva-regiona-rassmotryat-itogi-realizatsii-adresnoy-investitsionnoy-programmy-t/" TargetMode="External"/><Relationship Id="rId251" Type="http://schemas.openxmlformats.org/officeDocument/2006/relationships/header" Target="header1.xml"/><Relationship Id="rId256" Type="http://schemas.openxmlformats.org/officeDocument/2006/relationships/theme" Target="theme/theme1.xml"/><Relationship Id="rId25" Type="http://schemas.openxmlformats.org/officeDocument/2006/relationships/hyperlink" Target="https://r-zemlya.ru/guberniya/v-tverskoj-oblasti-zarabotala-sistema-distancionnyx-konsultacij-s-vrachami-i-vydachi-bolnichnyx-listov.html" TargetMode="External"/><Relationship Id="rId46" Type="http://schemas.openxmlformats.org/officeDocument/2006/relationships/hyperlink" Target="https://tverigrad.ru/publication/igor-rudenja-otmechen-v-rejtinge-gubernatorskaja-povestka-s-temoj-podderzhki-veteranskih-organizacij/" TargetMode="External"/><Relationship Id="rId67" Type="http://schemas.openxmlformats.org/officeDocument/2006/relationships/hyperlink" Target="https://xn--80aaafacod0cjtobqp6g1a7c4e.xn--80aaccp4ajwpkgbl4lpb.xn--p1ai/news/novosti-regiona/igor-rudenya-voshel-v-reyting-gubernatorskaya-povestka-s-temoy-osobykh-usloviy-podderzhki-veteranski/" TargetMode="External"/><Relationship Id="rId116" Type="http://schemas.openxmlformats.org/officeDocument/2006/relationships/hyperlink" Target="https://&#1084;&#1086;&#1083;&#1086;&#1082;&#1086;&#1074;&#1089;&#1082;&#1080;&#1081;&#1082;&#1088;&#1072;&#1081;.&#1090;&#1074;&#1077;&#1088;&#1089;&#1082;&#1072;&#1103;&#1086;&#1073;&#1083;&#1072;&#1089;&#1090;&#1100;.&#1088;&#1092;/news/novosti-regiona/igor-rudenya-provyel-soveshc1anie-s-chlenami-pravitelstva-tverskoy-oblasti/" TargetMode="External"/><Relationship Id="rId137" Type="http://schemas.openxmlformats.org/officeDocument/2006/relationships/hyperlink" Target="https://xn--80aaggfbbvdpkuqnmvfs6p.xn--80aaccp4ajwpkgbl4lpb.xn--p1ai/news/novosti-regiona/igor-rudenya-provyel-soveshc1anie-s-chlenami-pravitelstva-tverskoy-oblasti/" TargetMode="External"/><Relationship Id="rId158" Type="http://schemas.openxmlformats.org/officeDocument/2006/relationships/hyperlink" Target="http://konzarya.ru/node/19224" TargetMode="External"/><Relationship Id="rId20" Type="http://schemas.openxmlformats.org/officeDocument/2006/relationships/hyperlink" Target="https://&#1085;&#1072;&#1096;&#1072;&#1078;&#1080;&#1079;&#1085;&#1100;.&#1090;&#1074;&#1077;&#1088;&#1089;&#1082;&#1072;&#1103;&#1086;&#1073;&#1083;&#1072;&#1089;&#1090;&#1100;.&#1088;&#1092;/news/novosti-regiona/v-tverskoy-oblasti-zarabotala-sistema-distantsionnykh-konsultatsiy-s-vrachami-i-vydachi-bolnichnykh-/" TargetMode="External"/><Relationship Id="rId41" Type="http://schemas.openxmlformats.org/officeDocument/2006/relationships/hyperlink" Target="https://xn--80adnee0afc6kza.xn--80aaccp4ajwpkgbl4lpb.xn--p1ai/news/novosti-regiona/v-tverskoy-oblasti-zarabotala-sistema-distantsionnykh-konsultatsiy-s-vrachami-i-vydachi-bolnichnykh-/" TargetMode="External"/><Relationship Id="rId62" Type="http://schemas.openxmlformats.org/officeDocument/2006/relationships/hyperlink" Target="https://xn--b1aeca2ch.xn--80aaccp4ajwpkgbl4lpb.xn--p1ai/news/novosti-regiona/igor-rudenya-voshel-v-reyting-gubernatorskaya-povestka-s-temoy-osobykh-usloviy-podderzhki-veteranski/" TargetMode="External"/><Relationship Id="rId83" Type="http://schemas.openxmlformats.org/officeDocument/2006/relationships/hyperlink" Target="http://nvestnik.ru/2022/02/&#1080;&#1085;&#1092;&#1086;&#1088;&#1084;&#1072;&#1094;&#1080;&#1103;-&#1086;&#1087;&#1077;&#1088;&#1072;&#1090;&#1080;&#1074;&#1085;&#1086;&#1075;&#1086;-&#1096;&#1090;&#1072;&#1073;&#1072;-&#1087;&#1086;-&#1087;&#1088;&#1077;-174/" TargetMode="External"/><Relationship Id="rId88" Type="http://schemas.openxmlformats.org/officeDocument/2006/relationships/hyperlink" Target="https://&#1084;&#1086;&#1083;&#1086;&#1082;&#1086;&#1074;&#1089;&#1082;&#1080;&#1081;&#1082;&#1088;&#1072;&#1081;.&#1090;&#1074;&#1077;&#1088;&#1089;&#1082;&#1072;&#1103;&#1086;&#1073;&#1083;&#1072;&#1089;&#1090;&#1100;.&#1088;&#1092;/news/novosti-regiona/v-tverskoy-oblasti-nachali-otbor-semeynykh-par-kandidatov-na-nagrazhdenie-medalyu-za-lyubov-i-vernos/" TargetMode="External"/><Relationship Id="rId111" Type="http://schemas.openxmlformats.org/officeDocument/2006/relationships/hyperlink" Target="https://vot69.ru/v-tverskoj-oblasti-proshlo-zasedanie-pravitelstva.html" TargetMode="External"/><Relationship Id="rId132" Type="http://schemas.openxmlformats.org/officeDocument/2006/relationships/hyperlink" Target="https://xn--80aeambocfgbf8ag0asfr.xn--80aaccp4ajwpkgbl4lpb.xn--p1ai/news/novosti-regiona/igor-rudenya-provyel-soveshc1anie-s-chlenami-pravitelstva-tverskoy-oblasti/" TargetMode="External"/><Relationship Id="rId153" Type="http://schemas.openxmlformats.org/officeDocument/2006/relationships/hyperlink" Target="https://xn--80aaaggh4d0a.xn--80aaccp4ajwpkgbl4lpb.xn--p1ai/news/novosti-regiona/tverskaya-oblast-voshla-v-top-5-reytinga-investitsionnoy-aktivnosti-regionov-za-yanvar/" TargetMode="External"/><Relationship Id="rId174" Type="http://schemas.openxmlformats.org/officeDocument/2006/relationships/hyperlink" Target="https://&#1085;&#1072;&#1096;&#1072;&#1078;&#1080;&#1079;&#1085;&#1100;.&#1090;&#1074;&#1077;&#1088;&#1089;&#1082;&#1072;&#1103;&#1086;&#1073;&#1083;&#1072;&#1089;&#1090;&#1100;.&#1088;&#1092;/news/novosti-regiona/v-tverskoy-oblasti-utverzhdeny-granitsy-15-osobo-okhranyaemykh-prirodnykh-territoriy-regionalnogo-zn/" TargetMode="External"/><Relationship Id="rId179" Type="http://schemas.openxmlformats.org/officeDocument/2006/relationships/hyperlink" Target="https://xn--b1afbmcjbrdg5afn.xn--80aaccp4ajwpkgbl4lpb.xn--p1ai/news/novosti-regiona/v-tverskoy-oblasti-utverzhdeny-granitsy-15-osobo-okhranyaemykh-prirodnykh-territoriy-regionalnogo-zn/" TargetMode="External"/><Relationship Id="rId195" Type="http://schemas.openxmlformats.org/officeDocument/2006/relationships/hyperlink" Target="http://kuvznama.ru/torzhokskie-zolotoshvei-predstavljajut-svoju-produkciju-na-hudozhestvenno-promyshlennoj-vystavke-v-moskve.html" TargetMode="External"/><Relationship Id="rId209" Type="http://schemas.openxmlformats.org/officeDocument/2006/relationships/hyperlink" Target="https://xn--80adnee0afc6kza.xn--80aaccp4ajwpkgbl4lpb.xn--p1ai/news/novosti-regiona/torzhokskie-zolotoshvei-predstavlyayut-svoyu-produktsiyu-na-khudozhestvenno-promyshlennoy-vystavke-v/" TargetMode="External"/><Relationship Id="rId190" Type="http://schemas.openxmlformats.org/officeDocument/2006/relationships/hyperlink" Target="http://tver-news.net/society/2022/02/07/81880.html" TargetMode="External"/><Relationship Id="rId204" Type="http://schemas.openxmlformats.org/officeDocument/2006/relationships/hyperlink" Target="https://xn--80aeaggbsdn1am6affp.xn--80aaccp4ajwpkgbl4lpb.xn--p1ai/news/novosti-regiona/torzhokskie-zolotoshvei-predstavlyayut-svoyu-produktsiyu-na-khudozhestvenno-promyshlennoy-vystavke-v/" TargetMode="External"/><Relationship Id="rId220" Type="http://schemas.openxmlformats.org/officeDocument/2006/relationships/hyperlink" Target="https://leninskoeznamya.tverreg.ru/news/novosti-regiona/tverskie-predpriyatiya-predstavlyayut-svoyu-produktsiyu-na-mezhdunarodnoy-vystavke/" TargetMode="External"/><Relationship Id="rId225" Type="http://schemas.openxmlformats.org/officeDocument/2006/relationships/hyperlink" Target="https://xn--b1afbmcjbrdg5afn.xn--80aaccp4ajwpkgbl4lpb.xn--p1ai/news/novosti-regiona/tverskie-predpriyatiya-predstavlyayut-svoyu-produktsiyu-na-mezhdunarodnoy-vystavke/" TargetMode="External"/><Relationship Id="rId241" Type="http://schemas.openxmlformats.org/officeDocument/2006/relationships/hyperlink" Target="https://xn--80aaafacod0cjtobqp6g1a7c4e.xn--80aaccp4ajwpkgbl4lpb.xn--p1ai/news/novosti-regiona/na-zasedanii-pravitelstva-regiona-rassmotryat-itogi-realizatsii-adresnoy-investitsionnoy-programmy-t/" TargetMode="External"/><Relationship Id="rId246" Type="http://schemas.openxmlformats.org/officeDocument/2006/relationships/hyperlink" Target="https://xn--80aeaggbsdn1am6affp.xn--80aaccp4ajwpkgbl4lpb.xn--p1ai/news/novosti-regiona/na-zasedanii-pravitelstva-regiona-rassmotryat-itogi-realizatsii-adresnoy-investitsionnoy-programmy-t/" TargetMode="External"/><Relationship Id="rId15" Type="http://schemas.openxmlformats.org/officeDocument/2006/relationships/hyperlink" Target="https://&#1084;&#1086;&#1083;&#1086;&#1082;&#1086;&#1074;&#1089;&#1082;&#1080;&#1081;&#1082;&#1088;&#1072;&#1081;.&#1090;&#1074;&#1077;&#1088;&#1089;&#1082;&#1072;&#1103;&#1086;&#1073;&#1083;&#1072;&#1089;&#1090;&#1100;.&#1088;&#1092;/news/novosti-regiona/v-tverskoy-oblasti-zarabotala-sistema-distantsionnykh-konsultatsiy-s-vrachami-i-vydachi-bolnichnykh-/" TargetMode="External"/><Relationship Id="rId36" Type="http://schemas.openxmlformats.org/officeDocument/2006/relationships/hyperlink" Target="https://xn--b1afbmcjbrdg5afn.xn--80aaccp4ajwpkgbl4lpb.xn--p1ai/news/novosti-regiona/v-tverskoy-oblasti-zarabotala-sistema-distantsionnykh-konsultatsiy-s-vrachami-i-vydachi-bolnichnykh-/" TargetMode="External"/><Relationship Id="rId57" Type="http://schemas.openxmlformats.org/officeDocument/2006/relationships/hyperlink" Target="https://xn--80abdrbegn5ad8au4b7fub.xn--80aaccp4ajwpkgbl4lpb.xn--p1ai/news/novosti-regiona/igor-rudenya-voshel-v-reyting-gubernatorskaya-povestka-s-temoy-osobykh-usloviy-podderzhki-veteranski/" TargetMode="External"/><Relationship Id="rId106" Type="http://schemas.openxmlformats.org/officeDocument/2006/relationships/hyperlink" Target="https://xn--80adnee0afc6kza.xn--80aaccp4ajwpkgbl4lpb.xn--p1ai/news/novosti-regiona/v-tverskoy-oblasti-nachali-otbor-semeynykh-par-kandidatov-na-nagrazhdenie-medalyu-za-lyubov-i-vernos/" TargetMode="External"/><Relationship Id="rId127" Type="http://schemas.openxmlformats.org/officeDocument/2006/relationships/hyperlink" Target="https://xn--80adnee0afc6kza.xn--80aaccp4ajwpkgbl4lpb.xn--p1ai/news/novosti-regiona/igor-rudenya-provyel-soveshc1anie-s-chlenami-pravitelstva-tverskoy-oblasti/" TargetMode="External"/><Relationship Id="rId10" Type="http://schemas.openxmlformats.org/officeDocument/2006/relationships/chart" Target="charts/chart2.xml"/><Relationship Id="rId31" Type="http://schemas.openxmlformats.org/officeDocument/2006/relationships/hyperlink" Target="http://kuvznama.ru/v-tverskoj-oblasti-zarabotala-sistema-distancionnyh-konsultacij-s-vrachami-i-vydachi-bolnichnyh-listov.html" TargetMode="External"/><Relationship Id="rId52" Type="http://schemas.openxmlformats.org/officeDocument/2006/relationships/hyperlink" Target="https://&#1073;&#1077;&#1083;&#1100;&#1089;&#1082;&#1072;&#1103;&#1087;&#1088;&#1072;&#1074;&#1076;&#1072;.&#1090;&#1074;&#1077;&#1088;&#1089;&#1082;&#1072;&#1103;&#1086;&#1073;&#1083;&#1072;&#1089;&#1090;&#1100;.&#1088;&#1092;/news/novosti-regiona/igor-rudenya-voshel-v-reyting-gubernatorskaya-povestka-s-temoy-osobykh-usloviy-podderzhki-veteranski/" TargetMode="External"/><Relationship Id="rId73" Type="http://schemas.openxmlformats.org/officeDocument/2006/relationships/hyperlink" Target="https://tver.mk.ru/social/2022/02/07/igor-rudenya-voshel-v-reyting-gubernatorskaya-povestka-s-temoy-osobykh-usloviy-podderzhki-veteranskikh-organizaciy.html" TargetMode="External"/><Relationship Id="rId78" Type="http://schemas.openxmlformats.org/officeDocument/2006/relationships/hyperlink" Target="https://kimvestnik.ru/07-02-2022/guberniya/podderzhku-veteranskih-organizatsij-regiona-obsudili-na-zasedanii-prezidiuma-pravitelstva-tverskoj-oblasti.html" TargetMode="External"/><Relationship Id="rId94" Type="http://schemas.openxmlformats.org/officeDocument/2006/relationships/hyperlink" Target="https://tvernews.ru/news/281342/" TargetMode="External"/><Relationship Id="rId99" Type="http://schemas.openxmlformats.org/officeDocument/2006/relationships/hyperlink" Target="https://xn--80aaaggh4d0a.xn--80aaccp4ajwpkgbl4lpb.xn--p1ai/news/novosti-regiona/v-tverskoy-oblasti-nachali-otbor-semeynykh-par-kandidatov-na-nagrazhdenie-medalyu-za-lyubov-i-vernos/" TargetMode="External"/><Relationship Id="rId101" Type="http://schemas.openxmlformats.org/officeDocument/2006/relationships/hyperlink" Target="https://xn--80atgafdsv.xn--80aaccp4ajwpkgbl4lpb.xn--p1ai/news/novosti-regiona/v-tverskoy-oblasti-nachali-otbor-semeynykh-par-kandidatov-na-nagrazhdenie-medalyu-za-lyubov-i-vernos/" TargetMode="External"/><Relationship Id="rId122" Type="http://schemas.openxmlformats.org/officeDocument/2006/relationships/hyperlink" Target="https://xn--80aaggfbbvdpkuqnmvfs6p.xn--80aaccp4ajwpkgbl4lpb.xn--p1ai/news/novosti-regiona/igor-rudenya-provyel-soveshchanie-s-chlenam1i-pravitelstva-tverskoy-oblasti/" TargetMode="External"/><Relationship Id="rId143" Type="http://schemas.openxmlformats.org/officeDocument/2006/relationships/hyperlink" Target="https://xn-----6kcalbbrfn0iijf7msb.xn--p1ai/news/obshchestvo/tverskuyu-oblast-otmetili-v-pyaterke-reytinga-investaktivnosti-regionov/" TargetMode="External"/><Relationship Id="rId148" Type="http://schemas.openxmlformats.org/officeDocument/2006/relationships/hyperlink" Target="https://xn--b1aaibidbbdn6bkolfhr9u.xn--80aaccp4ajwpkgbl4lpb.xn--p1ai/news/novosti-regiona/tverskaya-oblast-voshla-v-top-5-reytinga-investitsionnoy-aktivnosti-regionov-za-yanvar/" TargetMode="External"/><Relationship Id="rId164" Type="http://schemas.openxmlformats.org/officeDocument/2006/relationships/hyperlink" Target="https://www.afanasy.biz/news/health/188391" TargetMode="External"/><Relationship Id="rId169" Type="http://schemas.openxmlformats.org/officeDocument/2006/relationships/hyperlink" Target="https://&#1073;&#1077;&#1083;&#1100;&#1089;&#1082;&#1072;&#1103;&#1087;&#1088;&#1072;&#1074;&#1076;&#1072;.&#1090;&#1074;&#1077;&#1088;&#1089;&#1082;&#1072;&#1103;&#1086;&#1073;&#1083;&#1072;&#1089;&#1090;&#1100;.&#1088;&#1092;/news/novosti-regiona/v-tverskoy-oblasti-utverzhdeny-granitsy-15-osobo-okhranyaemykh-prirodnykh-territoriy-regionalnogo-zn/" TargetMode="External"/><Relationship Id="rId185" Type="http://schemas.openxmlformats.org/officeDocument/2006/relationships/hyperlink" Target="https://xn--b1aaibidbbdn6bkolfhr9u.xn--80aaccp4ajwpkgbl4lpb.xn--p1ai/news/novosti-regiona/v-tverskoy-oblasti-utverzhdeny-granitsy-15-osobo-okhranyaemykh-prirodnykh-territoriy-regionalnogo-zn/"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xn--b1aeca2ch.xn--80aaccp4ajwpkgbl4lpb.xn--p1ai/news/novosti-regiona/v-tverskoy-oblasti-utverzhdeny-granitsy-15-osobo-okhranyaemykh-prirodnykh-territoriy-regionalnogo-zn/" TargetMode="External"/><Relationship Id="rId210" Type="http://schemas.openxmlformats.org/officeDocument/2006/relationships/hyperlink" Target="https://xn--b1aaibidbbdn6bkolfhr9u.xn--80aaccp4ajwpkgbl4lpb.xn--p1ai/news/novosti-regiona/torzhokskie-zolotoshvei-predstavlyayut-svoyu-produktsiyu-na-khudozhestvenno-promyshlennoy-vystavke-v/" TargetMode="External"/><Relationship Id="rId215" Type="http://schemas.openxmlformats.org/officeDocument/2006/relationships/hyperlink" Target="https://vedtver.ru/news/society/tverskie-predprijatija-predstavljajut-svoju-produkciju-na-mezhdunarodnoj-vystavke/" TargetMode="External"/><Relationship Id="rId236" Type="http://schemas.openxmlformats.org/officeDocument/2006/relationships/hyperlink" Target="https://xn--80abdrbegn5ad8au4b7fub.xn--80aaccp4ajwpkgbl4lpb.xn--p1ai/news/novosti-regiona/na-zasedanii-pravitelstva-regiona-rassmotryat-itogi-realizatsii-adresnoy-investitsionnoy-programmy-t/" TargetMode="External"/><Relationship Id="rId26" Type="http://schemas.openxmlformats.org/officeDocument/2006/relationships/hyperlink" Target="http://st-vestnik.ru/mestnoe-vremya/v-tverskoj-oblasti-zarabotala-sistema-distancionnyx-konsultacij-s-vrachami-i-vydachi-bolnichnyx-listov.html" TargetMode="External"/><Relationship Id="rId231" Type="http://schemas.openxmlformats.org/officeDocument/2006/relationships/hyperlink" Target="https://tverlife.ru/regional/kompanii-tverskoj-oblasti-predstavljajut-svoju-produkciju-na-mezhdunarodnoj-vystavke-prodjekspo/" TargetMode="External"/><Relationship Id="rId252" Type="http://schemas.openxmlformats.org/officeDocument/2006/relationships/footer" Target="footer1.xml"/><Relationship Id="rId47" Type="http://schemas.openxmlformats.org/officeDocument/2006/relationships/hyperlink" Target="https://glavny.tv/last-news/tver/podderzhku-veteranskih-organizatsiy-regiona-obsudili-na-zasedanii-prezidiuma-pravitelstva-tverskoy-oblasti/" TargetMode="External"/><Relationship Id="rId68" Type="http://schemas.openxmlformats.org/officeDocument/2006/relationships/hyperlink" Target="https://xn--b1aaibidbbdn6bkolfhr9u.xn--80aaccp4ajwpkgbl4lpb.xn--p1ai/news/novosti-regiona/igor-rudenya-voshel-v-reyting-gubernatorskaya-povestka-s-temoy-osobykh-usloviy-podderzhki-veteranski/" TargetMode="External"/><Relationship Id="rId89" Type="http://schemas.openxmlformats.org/officeDocument/2006/relationships/hyperlink" Target="http://nvestnik.ru/2022/02/&#1074;-&#1090;&#1074;&#1077;&#1088;&#1089;&#1082;&#1086;&#1081;-&#1086;&#1073;&#1083;&#1072;&#1089;&#1090;&#1080;-&#1085;&#1072;&#1095;&#1072;&#1083;&#1080;-&#1086;&#1090;&#1073;&#1086;&#1088;-&#1089;&#1077;&#1084;&#1077;&#1081;/" TargetMode="External"/><Relationship Id="rId112" Type="http://schemas.openxmlformats.org/officeDocument/2006/relationships/hyperlink" Target="https://www.inform69.ru/news/obschestvo/igor-rudenya-provel-soveschanie-s-chlenami-pravitelstva-tverskoy-oblasti-9.html" TargetMode="External"/><Relationship Id="rId133" Type="http://schemas.openxmlformats.org/officeDocument/2006/relationships/hyperlink" Target="https://r-zemlya.ru/guberniya/igor-rudenya-provyol-soveshhanie-s-chlenami-pravitelstva-tverskoj-oblasti-47.html" TargetMode="External"/><Relationship Id="rId154" Type="http://schemas.openxmlformats.org/officeDocument/2006/relationships/hyperlink" Target="https://leninskoeznamya.tverreg.ru/news/novosti-regiona/tverskaya-oblast-voshla-v-top-5-reytinga-investitsionnoy-aktivnosti-regionov-za-yanvar/" TargetMode="External"/><Relationship Id="rId175" Type="http://schemas.openxmlformats.org/officeDocument/2006/relationships/hyperlink" Target="https://xn--80aaaggh4d0a.xn--80aaccp4ajwpkgbl4lpb.xn--p1ai/news/novosti-regiona/v-tverskoy-oblasti-utverzhdeny-granitsy-15-osobo-okhranyaemykh-prirodnykh-territoriy-regionalnogo-zn/" TargetMode="External"/><Relationship Id="rId196" Type="http://schemas.openxmlformats.org/officeDocument/2006/relationships/hyperlink" Target="https://&#1073;&#1077;&#1083;&#1100;&#1089;&#1082;&#1072;&#1103;&#1087;&#1088;&#1072;&#1074;&#1076;&#1072;.&#1090;&#1074;&#1077;&#1088;&#1089;&#1082;&#1072;&#1103;&#1086;&#1073;&#1083;&#1072;&#1089;&#1090;&#1100;.&#1088;&#1092;/news/novosti-regiona/torzhokskie-zolotoshvei-predstavlyayut-svoyu-produktsiyu-na-khudozhestvenno-promyshlennoy-vystavke-v/" TargetMode="External"/><Relationship Id="rId200" Type="http://schemas.openxmlformats.org/officeDocument/2006/relationships/hyperlink" Target="https://xn--80abdrbegn5ad8au4b7fub.xn--80aaccp4ajwpkgbl4lpb.xn--p1ai/news/novosti-regiona/torzhokskie-zolotoshvei-predstavlyayut-svoyu-produktsiyu-na-khudozhestvenno-promyshlennoy-vystavke-v/" TargetMode="External"/><Relationship Id="rId16" Type="http://schemas.openxmlformats.org/officeDocument/2006/relationships/hyperlink" Target="https://xn--80abdrbegn5ad8au4b7fub.xn--80aaccp4ajwpkgbl4lpb.xn--p1ai/news/novosti-regiona/v-tverskoy-oblasti-zarabotala-sistema-distantsionnykh-konsultatsiy-s-vrachami-i-vydachi-bolnichnykh-/" TargetMode="External"/><Relationship Id="rId221" Type="http://schemas.openxmlformats.org/officeDocument/2006/relationships/hyperlink" Target="https://xn--b1aaibidbbdn6bkolfhr9u.xn--80aaccp4ajwpkgbl4lpb.xn--p1ai/news/novosti-regiona/tverskie-predpriyatiya-predstavlyayut-svoyu-produktsiyu-na-mezhdunarodnoy-vystavke/" TargetMode="External"/><Relationship Id="rId242" Type="http://schemas.openxmlformats.org/officeDocument/2006/relationships/hyperlink" Target="https://&#1085;&#1072;&#1096;&#1072;&#1078;&#1080;&#1079;&#1085;&#1100;.&#1090;&#1074;&#1077;&#1088;&#1089;&#1082;&#1072;&#1103;&#1086;&#1073;&#1083;&#1072;&#1089;&#1090;&#1100;.&#1088;&#1092;/news/novosti-regiona/na-zasedanii-pravitelstva-regiona-rassmotryat-itogi-realizatsii-adresnoy-investitsionnoy-programmy-t/" TargetMode="External"/><Relationship Id="rId37" Type="http://schemas.openxmlformats.org/officeDocument/2006/relationships/hyperlink" Target="https://xn--b1aaibidbbdn6bkolfhr9u.xn--80aaccp4ajwpkgbl4lpb.xn--p1ai/news/novosti-regiona/v-tverskoy-oblasti-zarabotala-sistema-distantsionnykh-konsultatsiy-s-vrachami-i-vydachi-bolnichnykh-/" TargetMode="External"/><Relationship Id="rId58" Type="http://schemas.openxmlformats.org/officeDocument/2006/relationships/hyperlink" Target="https://&#1085;&#1072;&#1096;&#1072;&#1078;&#1080;&#1079;&#1085;&#1100;.&#1090;&#1074;&#1077;&#1088;&#1089;&#1082;&#1072;&#1103;&#1086;&#1073;&#1083;&#1072;&#1089;&#1090;&#1100;.&#1088;&#1092;/news/novosti-regiona/igor-rudenya-voshel-v-reyting-gubernatorskaya-povestka-s-temoy-osobykh-usloviy-podderzhki-veteranski/" TargetMode="External"/><Relationship Id="rId79" Type="http://schemas.openxmlformats.org/officeDocument/2006/relationships/hyperlink" Target="https://tverigrad.ru/publication/v-tverskoj-oblasti-70-samyh-krepkih-semej-nagradjat-medalju-za-ljubov-i-vernost/" TargetMode="External"/><Relationship Id="rId102" Type="http://schemas.openxmlformats.org/officeDocument/2006/relationships/hyperlink" Target="https://xn--b1aeca2ch.xn--80aaccp4ajwpkgbl4lpb.xn--p1ai/news/novosti-regiona/v-tverskoy-oblasti-nachali-otbor-semeynykh-par-kandidatov-na-nagrazhdenie-medalyu-za-lyubov-i-vernos/" TargetMode="External"/><Relationship Id="rId123" Type="http://schemas.openxmlformats.org/officeDocument/2006/relationships/hyperlink" Target="https://&#1085;&#1072;&#1096;&#1072;&#1078;&#1080;&#1079;&#1085;&#1100;.&#1090;&#1074;&#1077;&#1088;&#1089;&#1082;&#1072;&#1103;&#1086;&#1073;&#1083;&#1072;&#1089;&#1090;&#1100;.&#1088;&#1092;/news/novosti-regiona/igor-rudenya-provyel-soveshchanie-s-chlenam1i-pravitelstva-tverskoy-oblasti/" TargetMode="External"/><Relationship Id="rId144" Type="http://schemas.openxmlformats.org/officeDocument/2006/relationships/hyperlink" Target="https://xn--80abdrbegn5ad8au4b7fub.xn--80aaccp4ajwpkgbl4lpb.xn--p1ai/news/novosti-regiona/tverskaya-oblast-voshla-v-top-5-reytinga-investitsionnoy-aktivnosti-regionov-za-yanvar/" TargetMode="External"/><Relationship Id="rId90" Type="http://schemas.openxmlformats.org/officeDocument/2006/relationships/hyperlink" Target="https://toptver.ru/lenta/semejnye-pary-iz-tverskoj-oblasti-poborjutsja-za-medal/" TargetMode="External"/><Relationship Id="rId165" Type="http://schemas.openxmlformats.org/officeDocument/2006/relationships/hyperlink" Target="https://tvtver.ru/news/v-tverskoj-oblasti-utverzhdeny-granitsy-15-osobo-ohranyaemyh-prirodnyh-territorij-regionalnogo-znacheniya/" TargetMode="External"/><Relationship Id="rId186" Type="http://schemas.openxmlformats.org/officeDocument/2006/relationships/hyperlink" Target="https://xn--80aeambocfgbf8ag0asfr.xn--80aaccp4ajwpkgbl4lpb.xn--p1ai/news/novosti-regiona/v-tverskoy-oblasti-utverzhdeny-granitsy-15-osobo-okhranyaemykh-prirodnykh-territoriy-regionalnogo-zn/" TargetMode="External"/><Relationship Id="rId211" Type="http://schemas.openxmlformats.org/officeDocument/2006/relationships/hyperlink" Target="https://xn--80aeambocfgbf8ag0asfr.xn--80aaccp4ajwpkgbl4lpb.xn--p1ai/news/novosti-regiona/torzhokskie-zolotoshvei-predstavlyayut-svoyu-produktsiyu-na-khudozhestvenno-promyshlennoy-vystavke-v/" TargetMode="External"/><Relationship Id="rId232" Type="http://schemas.openxmlformats.org/officeDocument/2006/relationships/hyperlink" Target="http://konzarya.ru/node/19228" TargetMode="External"/><Relationship Id="rId253" Type="http://schemas.openxmlformats.org/officeDocument/2006/relationships/footer" Target="footer2.xml"/><Relationship Id="rId27" Type="http://schemas.openxmlformats.org/officeDocument/2006/relationships/hyperlink" Target="https://xn--80atgafdsv.xn--80aaccp4ajwpkgbl4lpb.xn--p1ai/news/novosti-regiona/v-tverskoy-oblasti-zarabotala-sistema-distantsionnykh-konsultatsiy-s-vrachami-i-vydachi-bolnichnykh-/" TargetMode="External"/><Relationship Id="rId48" Type="http://schemas.openxmlformats.org/officeDocument/2006/relationships/hyperlink" Target="https://www.afanasy.biz/news/politics/188389" TargetMode="External"/><Relationship Id="rId69" Type="http://schemas.openxmlformats.org/officeDocument/2006/relationships/hyperlink" Target="https://xn--80aeambocfgbf8ag0asfr.xn--80aaccp4ajwpkgbl4lpb.xn--p1ai/news/novosti-regiona/igor-rudenya-voshel-v-reyting-gubernatorskaya-povestka-s-temoy-osobykh-usloviy-podderzhki-veteranski/" TargetMode="External"/><Relationship Id="rId113" Type="http://schemas.openxmlformats.org/officeDocument/2006/relationships/hyperlink" Target="https://tver.mk.ru/social/2022/02/07/igor-rudenya-obsudil-s-pravitelstvom-mery-protiv-kovida-i-dorozhnyy-remont.html" TargetMode="External"/><Relationship Id="rId134" Type="http://schemas.openxmlformats.org/officeDocument/2006/relationships/hyperlink" Target="http://nvestnik.ru/2022/02/&#1080;&#1075;&#1086;&#1088;&#1100;-&#1088;&#1091;&#1076;&#1077;&#1085;&#1103;-&#1087;&#1088;&#1086;&#1074;&#1105;&#1083;-&#1089;&#1086;&#1074;&#1077;&#1097;&#1072;&#1085;&#1080;&#1077;-&#1089;-&#1095;&#1083;&#1077;&#1085;&#1072;/" TargetMode="External"/><Relationship Id="rId80" Type="http://schemas.openxmlformats.org/officeDocument/2006/relationships/hyperlink" Target="http://nvestnik.ru/2022/02/&#1074;-&#1084;&#1086;&#1089;&#1082;&#1074;&#1077;-&#1086;&#1090;&#1082;&#1088;&#1099;&#1083;&#1072;&#1089;&#1100;-&#1091;&#1085;&#1080;&#1082;&#1072;&#1083;&#1100;&#1085;&#1072;&#1103;-&#1088;&#1086;&#1089;&#1089;&#1080;/" TargetMode="External"/><Relationship Id="rId155" Type="http://schemas.openxmlformats.org/officeDocument/2006/relationships/hyperlink" Target="https://xn--80adnee0afc6kza.xn--80aaccp4ajwpkgbl4lpb.xn--p1ai/news/novosti-regiona/tverskaya-oblast-voshla-v-top-5-reytinga-investitsionnoy-aktivnosti-regionov-za-yanvar/" TargetMode="External"/><Relationship Id="rId176" Type="http://schemas.openxmlformats.org/officeDocument/2006/relationships/hyperlink" Target="https://leninskoeznamya.tverreg.ru/news/novosti-regiona/v-tverskoy-oblasti-utverzhdeny-granitsy-15-osobo-okhranyaemykh-prirodnykh-territoriy-regionalnogo-zn/" TargetMode="External"/><Relationship Id="rId197" Type="http://schemas.openxmlformats.org/officeDocument/2006/relationships/hyperlink" Target="http://tver-news.net/society/2022/02/07/81924.html" TargetMode="External"/><Relationship Id="rId201" Type="http://schemas.openxmlformats.org/officeDocument/2006/relationships/hyperlink" Target="https://&#1085;&#1072;&#1096;&#1072;&#1078;&#1080;&#1079;&#1085;&#1100;.&#1090;&#1074;&#1077;&#1088;&#1089;&#1082;&#1072;&#1103;&#1086;&#1073;&#1083;&#1072;&#1089;&#1090;&#1100;.&#1088;&#1092;/news/novosti-regiona/torzhokskie-zolotoshvei-predstavlyayut-svoyu-produktsiyu-na-khudozhestvenno-promyshlennoy-vystavke-v/" TargetMode="External"/><Relationship Id="rId222" Type="http://schemas.openxmlformats.org/officeDocument/2006/relationships/hyperlink" Target="https://xn--80aaggfbbvdpkuqnmvfs6p.xn--80aaccp4ajwpkgbl4lpb.xn--p1ai/news/novosti-regiona/tverskie-predpriyatiya-predstavlyayut-svoyu-produktsiyu-na-mezhdunarodnoy-vystavke/" TargetMode="External"/><Relationship Id="rId243" Type="http://schemas.openxmlformats.org/officeDocument/2006/relationships/hyperlink" Target="https://xn--80aaaggh4d0a.xn--80aaccp4ajwpkgbl4lpb.xn--p1ai/news/novosti-regiona/na-zasedanii-pravitelstva-regiona-rassmotryat-itogi-realizatsii-adresnoy-investitsionnoy-programmy-t/" TargetMode="External"/><Relationship Id="rId17" Type="http://schemas.openxmlformats.org/officeDocument/2006/relationships/hyperlink" Target="https://glavny.tv/last-news/tver/v-tverskoy-oblasti-zarabotala-sistema-distantsionnyh-konsultatsiy-s-vrachami-i-vydachi-bolnichnyh-listov/" TargetMode="External"/><Relationship Id="rId38" Type="http://schemas.openxmlformats.org/officeDocument/2006/relationships/hyperlink" Target="https://xn--80aaaggh4d0a.xn--80aaccp4ajwpkgbl4lpb.xn--p1ai/news/novosti-regiona/v-tverskoy-oblasti-zarabotala-sistema-distantsionnykh-konsultatsiy-s-vrachami-i-vydachi-bolnichnykh-/" TargetMode="External"/><Relationship Id="rId59" Type="http://schemas.openxmlformats.org/officeDocument/2006/relationships/hyperlink" Target="https://leninskoeznamya.tverreg.ru/news/novosti-regiona/igor-rudenya-voshel-v-reyting-gubernatorskaya-povestka-s-temoy-osobykh-usloviy-podderzhki-veteranski/" TargetMode="External"/><Relationship Id="rId103" Type="http://schemas.openxmlformats.org/officeDocument/2006/relationships/hyperlink" Target="https://xn--80aaafacod0cjtobqp6g1a7c4e.xn--80aaccp4ajwpkgbl4lpb.xn--p1ai/news/novosti-regiona/v-tverskoy-oblasti-nachali-otbor-semeynykh-par-kandidatov-na-nagrazhdenie-medalyu-za-lyubov-i-vernos/" TargetMode="External"/><Relationship Id="rId124" Type="http://schemas.openxmlformats.org/officeDocument/2006/relationships/hyperlink" Target="https://xn--80aaafacod0cjtobqp6g1a7c4e.xn--80aaccp4ajwpkgbl4lpb.xn--p1ai/news/novosti-regiona/igor-rudenya-provyel-soveshchanie-s-chlenam1i-pravitelstva-tverskoy-oblasti/"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08-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08-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08-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5.8627028057136411E-2"/>
          <c:y val="0"/>
          <c:w val="0.8739450637977183"/>
          <c:h val="0.94573340832395947"/>
        </c:manualLayout>
      </c:layout>
      <c:doughnutChart>
        <c:varyColors val="1"/>
        <c:ser>
          <c:idx val="0"/>
          <c:order val="0"/>
          <c:dLbls>
            <c:txPr>
              <a:bodyPr rot="0" vert="horz"/>
              <a:lstStyle/>
              <a:p>
                <a:pPr algn="ctr">
                  <a:defRPr/>
                </a:pPr>
                <a:endParaRPr lang="ru-RU"/>
              </a:p>
            </c:txPr>
            <c:showPercent val="1"/>
            <c:showLeaderLines val="1"/>
          </c:dLbls>
          <c:cat>
            <c:strRef>
              <c:f>'[ДЕНЬ_08-02-2022.xlsx]СМИ по категориям'!$C$22,'[ДЕНЬ_08-02-2022.xlsx]СМИ по категориям'!$D$22,'[ДЕНЬ_08-02-2022.xlsx]СМИ по категориям'!$E$22,'[ДЕНЬ_08-02-2022.xlsx]СМИ по категориям'!$F$22,'[ДЕНЬ_08-02-2022.xlsx]СМИ по категориям'!$G$22,'[ДЕНЬ_08-02-2022.xlsx]СМИ по категориям'!$H$22,'[ДЕНЬ_08-02-2022.xlsx]СМИ по категориям'!$I$22</c:f>
              <c:strCache>
                <c:ptCount val="2"/>
                <c:pt idx="0">
                  <c:v>Информагентства</c:v>
                </c:pt>
                <c:pt idx="1">
                  <c:v>Интернет</c:v>
                </c:pt>
              </c:strCache>
            </c:strRef>
          </c:cat>
          <c:val>
            <c:numRef>
              <c:f>'[ДЕНЬ_08-02-2022.xlsx]СМИ по категориям'!$C$23,'[ДЕНЬ_08-02-2022.xlsx]СМИ по категориям'!$D$23,'[ДЕНЬ_08-02-2022.xlsx]СМИ по категориям'!$E$23,'[ДЕНЬ_08-02-2022.xlsx]СМИ по категориям'!$F$23,'[ДЕНЬ_08-02-2022.xlsx]СМИ по категориям'!$G$23,'[ДЕНЬ_08-02-2022.xlsx]СМИ по категориям'!$H$23,'[ДЕНЬ_08-02-2022.xlsx]СМИ по категориям'!$I$23</c:f>
              <c:numCache>
                <c:formatCode>General</c:formatCode>
                <c:ptCount val="2"/>
                <c:pt idx="0">
                  <c:v>5</c:v>
                </c:pt>
                <c:pt idx="1">
                  <c:v>275</c:v>
                </c:pt>
              </c:numCache>
            </c:numRef>
          </c:val>
        </c:ser>
        <c:firstSliceAng val="0"/>
        <c:holeSize val="50"/>
      </c:doughnutChart>
      <c:spPr>
        <a:solidFill>
          <a:srgbClr val="FFFFFF"/>
        </a:solidFill>
        <a:ln w="12700">
          <a:noFill/>
        </a:ln>
      </c:spPr>
    </c:plotArea>
    <c:legend>
      <c:legendPos val="b"/>
      <c:layout/>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'[ДЕНЬ_08-02-2022.xlsx]СМИ по категориям'!$C$25,'[ДЕНЬ_08-02-2022.xlsx]СМИ по категориям'!$D$25,'[ДЕНЬ_08-02-2022.xlsx]СМИ по категориям'!$E$25,'[ДЕНЬ_08-02-2022.xlsx]СМИ по категориям'!$F$25,'[ДЕНЬ_08-02-2022.xlsx]СМИ по категориям'!$G$25,'[ДЕНЬ_08-02-2022.xlsx]СМИ по категориям'!$H$25,'[ДЕНЬ_08-02-2022.xlsx]СМИ по категориям'!$I$25</c:f>
              <c:strCache>
                <c:ptCount val="2"/>
                <c:pt idx="0">
                  <c:v>Информагентства</c:v>
                </c:pt>
                <c:pt idx="1">
                  <c:v>Интернет</c:v>
                </c:pt>
              </c:strCache>
            </c:strRef>
          </c:cat>
          <c:val>
            <c:numRef>
              <c:f>'[ДЕНЬ_08-02-2022.xlsx]СМИ по категориям'!$C$26,'[ДЕНЬ_08-02-2022.xlsx]СМИ по категориям'!$D$26,'[ДЕНЬ_08-02-2022.xlsx]СМИ по категориям'!$E$26,'[ДЕНЬ_08-02-2022.xlsx]СМИ по категориям'!$F$26,'[ДЕНЬ_08-02-2022.xlsx]СМИ по категориям'!$G$26,'[ДЕНЬ_08-02-2022.xlsx]СМИ по категориям'!$H$26,'[ДЕНЬ_08-02-2022.xlsx]СМИ по категориям'!$I$26</c:f>
              <c:numCache>
                <c:formatCode>General</c:formatCode>
                <c:ptCount val="2"/>
                <c:pt idx="0">
                  <c:v>2</c:v>
                </c:pt>
                <c:pt idx="1">
                  <c:v>4</c:v>
                </c:pt>
              </c:numCache>
            </c:numRef>
          </c:val>
        </c:ser>
        <c:ser>
          <c:idx val="1"/>
          <c:order val="1"/>
          <c:tx>
            <c:v>Региональный уровень</c:v>
          </c:tx>
          <c:cat>
            <c:strRef>
              <c:f>'[ДЕНЬ_08-02-2022.xlsx]СМИ по категориям'!$C$25,'[ДЕНЬ_08-02-2022.xlsx]СМИ по категориям'!$D$25,'[ДЕНЬ_08-02-2022.xlsx]СМИ по категориям'!$E$25,'[ДЕНЬ_08-02-2022.xlsx]СМИ по категориям'!$F$25,'[ДЕНЬ_08-02-2022.xlsx]СМИ по категориям'!$G$25,'[ДЕНЬ_08-02-2022.xlsx]СМИ по категориям'!$H$25,'[ДЕНЬ_08-02-2022.xlsx]СМИ по категориям'!$I$25</c:f>
              <c:strCache>
                <c:ptCount val="2"/>
                <c:pt idx="0">
                  <c:v>Информагентства</c:v>
                </c:pt>
                <c:pt idx="1">
                  <c:v>Интернет</c:v>
                </c:pt>
              </c:strCache>
            </c:strRef>
          </c:cat>
          <c:val>
            <c:numRef>
              <c:f>'[ДЕНЬ_08-02-2022.xlsx]СМИ по категориям'!$C$27,'[ДЕНЬ_08-02-2022.xlsx]СМИ по категориям'!$D$27,'[ДЕНЬ_08-02-2022.xlsx]СМИ по категориям'!$E$27,'[ДЕНЬ_08-02-2022.xlsx]СМИ по категориям'!$F$27,'[ДЕНЬ_08-02-2022.xlsx]СМИ по категориям'!$G$27,'[ДЕНЬ_08-02-2022.xlsx]СМИ по категориям'!$H$27,'[ДЕНЬ_08-02-2022.xlsx]СМИ по категориям'!$I$27</c:f>
              <c:numCache>
                <c:formatCode>General</c:formatCode>
                <c:ptCount val="2"/>
                <c:pt idx="0">
                  <c:v>3</c:v>
                </c:pt>
                <c:pt idx="1">
                  <c:v>271</c:v>
                </c:pt>
              </c:numCache>
            </c:numRef>
          </c:val>
        </c:ser>
        <c:ser>
          <c:idx val="2"/>
          <c:order val="2"/>
          <c:tx>
            <c:v>Зарубежный уровень</c:v>
          </c:tx>
          <c:cat>
            <c:strRef>
              <c:f>'[ДЕНЬ_08-02-2022.xlsx]СМИ по категориям'!$C$25,'[ДЕНЬ_08-02-2022.xlsx]СМИ по категориям'!$D$25,'[ДЕНЬ_08-02-2022.xlsx]СМИ по категориям'!$E$25,'[ДЕНЬ_08-02-2022.xlsx]СМИ по категориям'!$F$25,'[ДЕНЬ_08-02-2022.xlsx]СМИ по категориям'!$G$25,'[ДЕНЬ_08-02-2022.xlsx]СМИ по категориям'!$H$25,'[ДЕНЬ_08-02-2022.xlsx]СМИ по категориям'!$I$25</c:f>
              <c:strCache>
                <c:ptCount val="2"/>
                <c:pt idx="0">
                  <c:v>Информагентства</c:v>
                </c:pt>
                <c:pt idx="1">
                  <c:v>Интернет</c:v>
                </c:pt>
              </c:strCache>
            </c:strRef>
          </c:cat>
          <c:val>
            <c:numRef>
              <c:f>'[ДЕНЬ_08-02-2022.xlsx]СМИ по категориям'!$C$28,'[ДЕНЬ_08-02-2022.xlsx]СМИ по категориям'!$D$28,'[ДЕНЬ_08-02-2022.xlsx]СМИ по категориям'!$E$28,'[ДЕНЬ_08-02-2022.xlsx]СМИ по категориям'!$F$28,'[ДЕНЬ_08-02-2022.xlsx]СМИ по категориям'!$G$28,'[ДЕНЬ_08-02-2022.xlsx]СМИ по категориям'!$H$28,'[ДЕНЬ_08-02-2022.xlsx]СМИ по категориям'!$I$28</c:f>
            </c:numRef>
          </c:val>
        </c:ser>
        <c:overlap val="100"/>
        <c:axId val="101853056"/>
        <c:axId val="101885056"/>
      </c:barChart>
      <c:catAx>
        <c:axId val="101853056"/>
        <c:scaling>
          <c:orientation val="maxMin"/>
        </c:scaling>
        <c:axPos val="l"/>
        <c:numFmt formatCode="General" sourceLinked="1"/>
        <c:tickLblPos val="low"/>
        <c:crossAx val="101885056"/>
        <c:crosses val="autoZero"/>
        <c:lblAlgn val="ctr"/>
        <c:lblOffset val="100"/>
        <c:tickLblSkip val="1"/>
      </c:catAx>
      <c:valAx>
        <c:axId val="101885056"/>
        <c:scaling>
          <c:orientation val="minMax"/>
        </c:scaling>
        <c:axPos val="t"/>
        <c:numFmt formatCode="General" sourceLinked="1"/>
        <c:majorTickMark val="in"/>
        <c:tickLblPos val="nextTo"/>
        <c:crossAx val="101853056"/>
        <c:crosses val="autoZero"/>
        <c:crossBetween val="between"/>
      </c:valAx>
      <c:spPr>
        <a:solidFill>
          <a:srgbClr val="FFFFFF"/>
        </a:solidFill>
        <a:ln w="12700">
          <a:noFill/>
        </a:ln>
      </c:spPr>
    </c:plotArea>
    <c:legend>
      <c:legendPos val="b"/>
      <c:layout/>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4783061828041707"/>
          <c:y val="4.2876773555478997E-4"/>
          <c:w val="0.5216938171958293"/>
          <c:h val="0.99914234565787974"/>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МедиаИндексу'!$B$28:$B$88</c:f>
              <c:strCache>
                <c:ptCount val="43"/>
                <c:pt idx="0">
                  <c:v>Tverigrad.ru</c:v>
                </c:pt>
                <c:pt idx="1">
                  <c:v>Афанасий-бизнес (afanasy.biz)</c:v>
                </c:pt>
                <c:pt idx="2">
                  <c:v>Тверские ведомости (vedtver.ru)</c:v>
                </c:pt>
                <c:pt idx="3">
                  <c:v>Тверская жизнь (tverlife.ru)</c:v>
                </c:pt>
                <c:pt idx="4">
                  <c:v>Главный региональный (glavny.tv)</c:v>
                </c:pt>
                <c:pt idx="5">
                  <c:v>Тверское информационное агентство (tvernews.ru)</c:v>
                </c:pt>
                <c:pt idx="6">
                  <c:v>Аргументы и Факты (tver.aif.ru)</c:v>
                </c:pt>
                <c:pt idx="7">
                  <c:v>TvTver.ru</c:v>
                </c:pt>
                <c:pt idx="8">
                  <c:v>Тверь (toptver.ru)</c:v>
                </c:pt>
                <c:pt idx="9">
                  <c:v>Заря (konzarya.ru)</c:v>
                </c:pt>
                <c:pt idx="10">
                  <c:v>Московский Комсомолец (tver.mk.ru)</c:v>
                </c:pt>
                <c:pt idx="11">
                  <c:v>Новости Твери (tver-news.net)</c:v>
                </c:pt>
                <c:pt idx="12">
                  <c:v>Знамя (kuvznama.ru)</c:v>
                </c:pt>
                <c:pt idx="13">
                  <c:v>Молоковский край (молоковскийкрай.тверскаяобласть.рф)</c:v>
                </c:pt>
                <c:pt idx="14">
                  <c:v>Комсомольская правда (tver.kp.ru)</c:v>
                </c:pt>
                <c:pt idx="15">
                  <c:v>Андреапольские вести (андреапольскиевести.тверскаяобласть.рф)</c:v>
                </c:pt>
                <c:pt idx="16">
                  <c:v>Авангард (авангард.тверскаяобласть.рф)</c:v>
                </c:pt>
                <c:pt idx="17">
                  <c:v>Бельская правда (бельскаяправда.тверскаяобласть.рф)</c:v>
                </c:pt>
                <c:pt idx="18">
                  <c:v>Вперед (вперед.тверскаяобласть.рф)</c:v>
                </c:pt>
                <c:pt idx="19">
                  <c:v>Вышневолоцкая правда (вышневолоцкаяправда.тверскаяобласть.рф)</c:v>
                </c:pt>
                <c:pt idx="20">
                  <c:v>Жарковский вестник (жарковскийвестник.тверскаяобласть.рф)</c:v>
                </c:pt>
                <c:pt idx="21">
                  <c:v>Зубцовская жизнь (зубцовскаяжизнь.тверскаяобласть.рф)</c:v>
                </c:pt>
                <c:pt idx="22">
                  <c:v>Коммунар (коммунар.тверскаяобласть.рф)</c:v>
                </c:pt>
                <c:pt idx="23">
                  <c:v>Край справедливости (ks-region69.com)</c:v>
                </c:pt>
                <c:pt idx="24">
                  <c:v>Ленинское знамя (leninskoeznamya.tverreg.ru)</c:v>
                </c:pt>
                <c:pt idx="25">
                  <c:v>Лесной вестник (леснойвестник.тверскаяобласть.рф)</c:v>
                </c:pt>
                <c:pt idx="26">
                  <c:v>Наша жизнь (нашажизнь.тверскаяобласть.рф)</c:v>
                </c:pt>
                <c:pt idx="27">
                  <c:v>Новая жизнь (новаяжизнь.тверскаяобласть.рф)</c:v>
                </c:pt>
                <c:pt idx="28">
                  <c:v>Новоторжский вестник (nvestnik.ru)</c:v>
                </c:pt>
                <c:pt idx="29">
                  <c:v>Сандовские вести (сандовскиевести.тверскаяобласть.рф)</c:v>
                </c:pt>
                <c:pt idx="30">
                  <c:v>Спировские известия (спировскиеизвестия.тверскаяобласть.рф)</c:v>
                </c:pt>
                <c:pt idx="31">
                  <c:v>Вся Тверь (газета-вся-тверь.рф)</c:v>
                </c:pt>
                <c:pt idx="32">
                  <c:v>Родная земля (r-zemlya.ru)</c:v>
                </c:pt>
                <c:pt idx="33">
                  <c:v>Тверской проспект (tp.tver.ru)</c:v>
                </c:pt>
                <c:pt idx="34">
                  <c:v>Inform69.ru</c:v>
                </c:pt>
                <c:pt idx="35">
                  <c:v>ВОТ! (vot69.ru)</c:v>
                </c:pt>
                <c:pt idx="36">
                  <c:v>Караван Ярмарка (karavantver.ru)</c:v>
                </c:pt>
                <c:pt idx="37">
                  <c:v>Кимрский вестник (kimvestnik.ru)</c:v>
                </c:pt>
                <c:pt idx="38">
                  <c:v>Старицкий вестник (st-vestnik.ru)</c:v>
                </c:pt>
                <c:pt idx="39">
                  <c:v>Бежецкая жизнь (bzgazeta.ru)</c:v>
                </c:pt>
                <c:pt idx="40">
                  <c:v>Кашинская газета (kashingazeta.ru)</c:v>
                </c:pt>
                <c:pt idx="41">
                  <c:v>Сельская новь (selskaya-nov.info)</c:v>
                </c:pt>
                <c:pt idx="42">
                  <c:v>Удомельская газета (udomelskaya-gazeta.ru)</c:v>
                </c:pt>
              </c:strCache>
            </c:strRef>
          </c:cat>
          <c:val>
            <c:numRef>
              <c:f>'СМИ по МедиаИндексу'!$C$28:$C$88</c:f>
              <c:numCache>
                <c:formatCode>General</c:formatCode>
                <c:ptCount val="43"/>
                <c:pt idx="0">
                  <c:v>176</c:v>
                </c:pt>
                <c:pt idx="1">
                  <c:v>75</c:v>
                </c:pt>
                <c:pt idx="2">
                  <c:v>67</c:v>
                </c:pt>
                <c:pt idx="3">
                  <c:v>57</c:v>
                </c:pt>
                <c:pt idx="4">
                  <c:v>51</c:v>
                </c:pt>
                <c:pt idx="5">
                  <c:v>21</c:v>
                </c:pt>
                <c:pt idx="6">
                  <c:v>20</c:v>
                </c:pt>
                <c:pt idx="7">
                  <c:v>19</c:v>
                </c:pt>
                <c:pt idx="8">
                  <c:v>18</c:v>
                </c:pt>
                <c:pt idx="9">
                  <c:v>15</c:v>
                </c:pt>
                <c:pt idx="10">
                  <c:v>15</c:v>
                </c:pt>
                <c:pt idx="11">
                  <c:v>14</c:v>
                </c:pt>
                <c:pt idx="12">
                  <c:v>12</c:v>
                </c:pt>
                <c:pt idx="13">
                  <c:v>12</c:v>
                </c:pt>
                <c:pt idx="14">
                  <c:v>11</c:v>
                </c:pt>
                <c:pt idx="15">
                  <c:v>10</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7</c:v>
                </c:pt>
                <c:pt idx="32">
                  <c:v>6</c:v>
                </c:pt>
                <c:pt idx="33">
                  <c:v>6</c:v>
                </c:pt>
                <c:pt idx="34">
                  <c:v>4</c:v>
                </c:pt>
                <c:pt idx="35">
                  <c:v>3</c:v>
                </c:pt>
                <c:pt idx="36">
                  <c:v>3</c:v>
                </c:pt>
                <c:pt idx="37">
                  <c:v>3</c:v>
                </c:pt>
                <c:pt idx="38">
                  <c:v>2</c:v>
                </c:pt>
                <c:pt idx="39">
                  <c:v>1</c:v>
                </c:pt>
                <c:pt idx="40">
                  <c:v>1</c:v>
                </c:pt>
                <c:pt idx="41">
                  <c:v>1</c:v>
                </c:pt>
                <c:pt idx="42">
                  <c:v>1</c:v>
                </c:pt>
              </c:numCache>
            </c:numRef>
          </c:val>
        </c:ser>
        <c:ser>
          <c:idx val="1"/>
          <c:order val="1"/>
          <c:tx>
            <c:v>Кол-во сообщений</c:v>
          </c:tx>
          <c:dLbls>
            <c:txPr>
              <a:bodyPr/>
              <a:lstStyle/>
              <a:p>
                <a:pPr>
                  <a:defRPr sz="1000"/>
                </a:pPr>
                <a:endParaRPr lang="ru-RU"/>
              </a:p>
            </c:txPr>
            <c:showVal val="1"/>
          </c:dLbls>
          <c:cat>
            <c:strRef>
              <c:f>'СМИ по МедиаИндексу'!$B$28:$B$88</c:f>
              <c:strCache>
                <c:ptCount val="43"/>
                <c:pt idx="0">
                  <c:v>Tverigrad.ru</c:v>
                </c:pt>
                <c:pt idx="1">
                  <c:v>Афанасий-бизнес (afanasy.biz)</c:v>
                </c:pt>
                <c:pt idx="2">
                  <c:v>Тверские ведомости (vedtver.ru)</c:v>
                </c:pt>
                <c:pt idx="3">
                  <c:v>Тверская жизнь (tverlife.ru)</c:v>
                </c:pt>
                <c:pt idx="4">
                  <c:v>Главный региональный (glavny.tv)</c:v>
                </c:pt>
                <c:pt idx="5">
                  <c:v>Тверское информационное агентство (tvernews.ru)</c:v>
                </c:pt>
                <c:pt idx="6">
                  <c:v>Аргументы и Факты (tver.aif.ru)</c:v>
                </c:pt>
                <c:pt idx="7">
                  <c:v>TvTver.ru</c:v>
                </c:pt>
                <c:pt idx="8">
                  <c:v>Тверь (toptver.ru)</c:v>
                </c:pt>
                <c:pt idx="9">
                  <c:v>Заря (konzarya.ru)</c:v>
                </c:pt>
                <c:pt idx="10">
                  <c:v>Московский Комсомолец (tver.mk.ru)</c:v>
                </c:pt>
                <c:pt idx="11">
                  <c:v>Новости Твери (tver-news.net)</c:v>
                </c:pt>
                <c:pt idx="12">
                  <c:v>Знамя (kuvznama.ru)</c:v>
                </c:pt>
                <c:pt idx="13">
                  <c:v>Молоковский край (молоковскийкрай.тверскаяобласть.рф)</c:v>
                </c:pt>
                <c:pt idx="14">
                  <c:v>Комсомольская правда (tver.kp.ru)</c:v>
                </c:pt>
                <c:pt idx="15">
                  <c:v>Андреапольские вести (андреапольскиевести.тверскаяобласть.рф)</c:v>
                </c:pt>
                <c:pt idx="16">
                  <c:v>Авангард (авангард.тверскаяобласть.рф)</c:v>
                </c:pt>
                <c:pt idx="17">
                  <c:v>Бельская правда (бельскаяправда.тверскаяобласть.рф)</c:v>
                </c:pt>
                <c:pt idx="18">
                  <c:v>Вперед (вперед.тверскаяобласть.рф)</c:v>
                </c:pt>
                <c:pt idx="19">
                  <c:v>Вышневолоцкая правда (вышневолоцкаяправда.тверскаяобласть.рф)</c:v>
                </c:pt>
                <c:pt idx="20">
                  <c:v>Жарковский вестник (жарковскийвестник.тверскаяобласть.рф)</c:v>
                </c:pt>
                <c:pt idx="21">
                  <c:v>Зубцовская жизнь (зубцовскаяжизнь.тверскаяобласть.рф)</c:v>
                </c:pt>
                <c:pt idx="22">
                  <c:v>Коммунар (коммунар.тверскаяобласть.рф)</c:v>
                </c:pt>
                <c:pt idx="23">
                  <c:v>Край справедливости (ks-region69.com)</c:v>
                </c:pt>
                <c:pt idx="24">
                  <c:v>Ленинское знамя (leninskoeznamya.tverreg.ru)</c:v>
                </c:pt>
                <c:pt idx="25">
                  <c:v>Лесной вестник (леснойвестник.тверскаяобласть.рф)</c:v>
                </c:pt>
                <c:pt idx="26">
                  <c:v>Наша жизнь (нашажизнь.тверскаяобласть.рф)</c:v>
                </c:pt>
                <c:pt idx="27">
                  <c:v>Новая жизнь (новаяжизнь.тверскаяобласть.рф)</c:v>
                </c:pt>
                <c:pt idx="28">
                  <c:v>Новоторжский вестник (nvestnik.ru)</c:v>
                </c:pt>
                <c:pt idx="29">
                  <c:v>Сандовские вести (сандовскиевести.тверскаяобласть.рф)</c:v>
                </c:pt>
                <c:pt idx="30">
                  <c:v>Спировские известия (спировскиеизвестия.тверскаяобласть.рф)</c:v>
                </c:pt>
                <c:pt idx="31">
                  <c:v>Вся Тверь (газета-вся-тверь.рф)</c:v>
                </c:pt>
                <c:pt idx="32">
                  <c:v>Родная земля (r-zemlya.ru)</c:v>
                </c:pt>
                <c:pt idx="33">
                  <c:v>Тверской проспект (tp.tver.ru)</c:v>
                </c:pt>
                <c:pt idx="34">
                  <c:v>Inform69.ru</c:v>
                </c:pt>
                <c:pt idx="35">
                  <c:v>ВОТ! (vot69.ru)</c:v>
                </c:pt>
                <c:pt idx="36">
                  <c:v>Караван Ярмарка (karavantver.ru)</c:v>
                </c:pt>
                <c:pt idx="37">
                  <c:v>Кимрский вестник (kimvestnik.ru)</c:v>
                </c:pt>
                <c:pt idx="38">
                  <c:v>Старицкий вестник (st-vestnik.ru)</c:v>
                </c:pt>
                <c:pt idx="39">
                  <c:v>Бежецкая жизнь (bzgazeta.ru)</c:v>
                </c:pt>
                <c:pt idx="40">
                  <c:v>Кашинская газета (kashingazeta.ru)</c:v>
                </c:pt>
                <c:pt idx="41">
                  <c:v>Сельская новь (selskaya-nov.info)</c:v>
                </c:pt>
                <c:pt idx="42">
                  <c:v>Удомельская газета (udomelskaya-gazeta.ru)</c:v>
                </c:pt>
              </c:strCache>
            </c:strRef>
          </c:cat>
          <c:val>
            <c:numRef>
              <c:f>'СМИ по МедиаИндексу'!$D$28:$D$88</c:f>
              <c:numCache>
                <c:formatCode>General</c:formatCode>
                <c:ptCount val="43"/>
                <c:pt idx="0">
                  <c:v>6</c:v>
                </c:pt>
                <c:pt idx="1">
                  <c:v>3</c:v>
                </c:pt>
                <c:pt idx="2">
                  <c:v>9</c:v>
                </c:pt>
                <c:pt idx="3">
                  <c:v>8</c:v>
                </c:pt>
                <c:pt idx="4">
                  <c:v>8</c:v>
                </c:pt>
                <c:pt idx="5">
                  <c:v>3</c:v>
                </c:pt>
                <c:pt idx="6">
                  <c:v>3</c:v>
                </c:pt>
                <c:pt idx="7">
                  <c:v>2</c:v>
                </c:pt>
                <c:pt idx="8">
                  <c:v>3</c:v>
                </c:pt>
                <c:pt idx="9">
                  <c:v>7</c:v>
                </c:pt>
                <c:pt idx="10">
                  <c:v>2</c:v>
                </c:pt>
                <c:pt idx="11">
                  <c:v>13</c:v>
                </c:pt>
                <c:pt idx="12">
                  <c:v>12</c:v>
                </c:pt>
                <c:pt idx="13">
                  <c:v>9</c:v>
                </c:pt>
                <c:pt idx="14">
                  <c:v>2</c:v>
                </c:pt>
                <c:pt idx="15">
                  <c:v>10</c:v>
                </c:pt>
                <c:pt idx="16">
                  <c:v>9</c:v>
                </c:pt>
                <c:pt idx="17">
                  <c:v>9</c:v>
                </c:pt>
                <c:pt idx="18">
                  <c:v>9</c:v>
                </c:pt>
                <c:pt idx="19">
                  <c:v>9</c:v>
                </c:pt>
                <c:pt idx="20">
                  <c:v>9</c:v>
                </c:pt>
                <c:pt idx="21">
                  <c:v>9</c:v>
                </c:pt>
                <c:pt idx="22">
                  <c:v>9</c:v>
                </c:pt>
                <c:pt idx="23">
                  <c:v>4</c:v>
                </c:pt>
                <c:pt idx="24">
                  <c:v>9</c:v>
                </c:pt>
                <c:pt idx="25">
                  <c:v>9</c:v>
                </c:pt>
                <c:pt idx="26">
                  <c:v>9</c:v>
                </c:pt>
                <c:pt idx="27">
                  <c:v>9</c:v>
                </c:pt>
                <c:pt idx="28">
                  <c:v>7</c:v>
                </c:pt>
                <c:pt idx="29">
                  <c:v>9</c:v>
                </c:pt>
                <c:pt idx="30">
                  <c:v>9</c:v>
                </c:pt>
                <c:pt idx="31">
                  <c:v>2</c:v>
                </c:pt>
                <c:pt idx="32">
                  <c:v>4</c:v>
                </c:pt>
                <c:pt idx="33">
                  <c:v>3</c:v>
                </c:pt>
                <c:pt idx="34">
                  <c:v>2</c:v>
                </c:pt>
                <c:pt idx="35">
                  <c:v>3</c:v>
                </c:pt>
                <c:pt idx="36">
                  <c:v>1</c:v>
                </c:pt>
                <c:pt idx="37">
                  <c:v>3</c:v>
                </c:pt>
                <c:pt idx="38">
                  <c:v>2</c:v>
                </c:pt>
                <c:pt idx="39">
                  <c:v>1</c:v>
                </c:pt>
                <c:pt idx="40">
                  <c:v>1</c:v>
                </c:pt>
                <c:pt idx="41">
                  <c:v>1</c:v>
                </c:pt>
                <c:pt idx="42">
                  <c:v>1</c:v>
                </c:pt>
              </c:numCache>
            </c:numRef>
          </c:val>
        </c:ser>
        <c:axId val="47359872"/>
        <c:axId val="47435776"/>
      </c:barChart>
      <c:catAx>
        <c:axId val="47359872"/>
        <c:scaling>
          <c:orientation val="maxMin"/>
        </c:scaling>
        <c:axPos val="l"/>
        <c:numFmt formatCode="General" sourceLinked="1"/>
        <c:tickLblPos val="low"/>
        <c:crossAx val="47435776"/>
        <c:crosses val="autoZero"/>
        <c:lblAlgn val="ctr"/>
        <c:lblOffset val="100"/>
        <c:tickLblSkip val="1"/>
      </c:catAx>
      <c:valAx>
        <c:axId val="47435776"/>
        <c:scaling>
          <c:orientation val="minMax"/>
        </c:scaling>
        <c:delete val="1"/>
        <c:axPos val="t"/>
        <c:numFmt formatCode="General" sourceLinked="1"/>
        <c:majorTickMark val="in"/>
        <c:tickLblPos val="nextTo"/>
        <c:crossAx val="47359872"/>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879979041042269"/>
          <c:y val="0.81073821275058011"/>
          <c:w val="0.20997850793780762"/>
          <c:h val="0.1439221252234775"/>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E04089-41F4-4B4E-88D1-F645B60A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11</Pages>
  <Words>2613</Words>
  <Characters>56141</Characters>
  <Application>Microsoft Office Word</Application>
  <DocSecurity>0</DocSecurity>
  <Lines>467</Lines>
  <Paragraphs>117</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58637</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153</cp:revision>
  <cp:lastPrinted>2020-12-11T05:28:00Z</cp:lastPrinted>
  <dcterms:created xsi:type="dcterms:W3CDTF">2020-09-18T05:35:00Z</dcterms:created>
  <dcterms:modified xsi:type="dcterms:W3CDTF">2022-02-08T03:56:00Z</dcterms:modified>
</cp:coreProperties>
</file>