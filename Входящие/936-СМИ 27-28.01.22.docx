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4A567F"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966F08">
        <w:rPr>
          <w:rFonts w:ascii="Arial" w:hAnsi="Arial" w:cs="Arial"/>
          <w:b/>
          <w:caps w:val="0"/>
          <w:sz w:val="28"/>
          <w:szCs w:val="28"/>
          <w:lang w:val="ru-RU"/>
        </w:rPr>
        <w:t>8</w:t>
      </w:r>
      <w:r w:rsidR="00AB3374">
        <w:rPr>
          <w:rFonts w:ascii="Arial" w:hAnsi="Arial" w:cs="Arial"/>
          <w:b/>
          <w:caps w:val="0"/>
          <w:sz w:val="28"/>
          <w:szCs w:val="28"/>
          <w:lang w:val="ru-RU"/>
        </w:rPr>
        <w:t xml:space="preserve"> </w:t>
      </w:r>
      <w:r>
        <w:rPr>
          <w:rFonts w:ascii="Arial" w:hAnsi="Arial" w:cs="Arial"/>
          <w:b/>
          <w:caps w:val="0"/>
          <w:sz w:val="28"/>
          <w:szCs w:val="28"/>
          <w:lang w:val="ru-RU"/>
        </w:rPr>
        <w:t>январ</w:t>
      </w:r>
      <w:r w:rsidR="00AB3374">
        <w:rPr>
          <w:rFonts w:ascii="Arial" w:hAnsi="Arial" w:cs="Arial"/>
          <w:b/>
          <w:caps w:val="0"/>
          <w:sz w:val="28"/>
          <w:szCs w:val="28"/>
          <w:lang w:val="ru-RU"/>
        </w:rPr>
        <w:t>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8E5C9F" w:rsidP="00206896">
          <w:pPr>
            <w:pStyle w:val="26"/>
            <w:rPr>
              <w:rFonts w:asciiTheme="minorHAnsi" w:eastAsiaTheme="minorEastAsia" w:hAnsiTheme="minorHAnsi" w:cstheme="minorBidi"/>
              <w:sz w:val="22"/>
              <w:szCs w:val="22"/>
            </w:rPr>
          </w:pPr>
          <w:r w:rsidRPr="008E5C9F">
            <w:rPr>
              <w:sz w:val="22"/>
              <w:szCs w:val="22"/>
            </w:rPr>
            <w:fldChar w:fldCharType="begin"/>
          </w:r>
          <w:r w:rsidR="007715D0" w:rsidRPr="003F1B53">
            <w:rPr>
              <w:sz w:val="22"/>
              <w:szCs w:val="22"/>
            </w:rPr>
            <w:instrText xml:space="preserve"> TOC \o "1-3" \h \z \u </w:instrText>
          </w:r>
          <w:r w:rsidRPr="008E5C9F">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8E5C9F"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8E5C9F"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8E5C9F"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8E5C9F"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510644" w:rsidP="007E4DB4">
      <w:pPr>
        <w:ind w:hanging="142"/>
        <w:jc w:val="center"/>
        <w:rPr>
          <w:noProof/>
        </w:rPr>
      </w:pPr>
    </w:p>
    <w:p w:rsidR="009A39DE" w:rsidRDefault="009A39DE" w:rsidP="007E4DB4">
      <w:pPr>
        <w:ind w:hanging="142"/>
        <w:jc w:val="center"/>
        <w:rPr>
          <w:noProof/>
        </w:rPr>
      </w:pPr>
      <w:r w:rsidRPr="009A39DE">
        <w:rPr>
          <w:noProof/>
        </w:rPr>
        <w:drawing>
          <wp:inline distT="0" distB="0" distL="0" distR="0">
            <wp:extent cx="6183086" cy="3211286"/>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4A567F" w:rsidRDefault="004A567F" w:rsidP="007E4DB4">
      <w:pPr>
        <w:ind w:hanging="142"/>
        <w:jc w:val="center"/>
        <w:rPr>
          <w:noProof/>
        </w:rPr>
      </w:pPr>
    </w:p>
    <w:p w:rsidR="004A567F" w:rsidRDefault="00013BE0" w:rsidP="007E4DB4">
      <w:pPr>
        <w:ind w:hanging="142"/>
        <w:jc w:val="center"/>
        <w:rPr>
          <w:noProof/>
        </w:rPr>
      </w:pPr>
      <w:r w:rsidRPr="00013BE0">
        <w:rPr>
          <w:noProof/>
        </w:rPr>
        <w:drawing>
          <wp:inline distT="0" distB="0" distL="0" distR="0">
            <wp:extent cx="6411686" cy="2906485"/>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013BE0"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13BE0" w:rsidRDefault="00013BE0" w:rsidP="00E35F3F">
            <w:pPr>
              <w:jc w:val="center"/>
              <w:rPr>
                <w:rFonts w:ascii="Arial" w:hAnsi="Arial" w:cs="Arial"/>
                <w:b/>
                <w:bCs/>
                <w:sz w:val="22"/>
                <w:szCs w:val="22"/>
              </w:rPr>
            </w:pPr>
          </w:p>
          <w:p w:rsidR="00013BE0" w:rsidRDefault="00013BE0" w:rsidP="00E35F3F">
            <w:pPr>
              <w:jc w:val="center"/>
              <w:rPr>
                <w:rFonts w:ascii="Arial" w:hAnsi="Arial" w:cs="Arial"/>
                <w:b/>
                <w:bCs/>
                <w:sz w:val="22"/>
                <w:szCs w:val="22"/>
              </w:rPr>
            </w:pPr>
            <w:r w:rsidRPr="00E35F3F">
              <w:rPr>
                <w:rFonts w:ascii="Arial" w:hAnsi="Arial" w:cs="Arial"/>
                <w:b/>
                <w:bCs/>
                <w:sz w:val="22"/>
                <w:szCs w:val="22"/>
              </w:rPr>
              <w:t>Категории СМИ</w:t>
            </w:r>
          </w:p>
          <w:p w:rsidR="00013BE0" w:rsidRPr="00E35F3F" w:rsidRDefault="00013BE0"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013BE0" w:rsidRPr="00013BE0" w:rsidRDefault="00013BE0">
            <w:pPr>
              <w:jc w:val="center"/>
              <w:rPr>
                <w:rFonts w:ascii="Arial" w:hAnsi="Arial" w:cs="Arial"/>
                <w:b/>
                <w:bCs/>
                <w:sz w:val="22"/>
                <w:szCs w:val="22"/>
              </w:rPr>
            </w:pPr>
            <w:r w:rsidRPr="00013BE0">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013BE0" w:rsidRPr="00013BE0" w:rsidRDefault="00013BE0">
            <w:pPr>
              <w:jc w:val="center"/>
              <w:rPr>
                <w:rFonts w:ascii="Arial" w:hAnsi="Arial" w:cs="Arial"/>
                <w:b/>
                <w:bCs/>
                <w:sz w:val="22"/>
                <w:szCs w:val="22"/>
              </w:rPr>
            </w:pPr>
            <w:r w:rsidRPr="00013BE0">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013BE0" w:rsidRPr="00013BE0" w:rsidRDefault="00013BE0">
            <w:pPr>
              <w:jc w:val="center"/>
              <w:rPr>
                <w:rFonts w:ascii="Arial" w:hAnsi="Arial" w:cs="Arial"/>
                <w:b/>
                <w:bCs/>
                <w:sz w:val="22"/>
                <w:szCs w:val="22"/>
              </w:rPr>
            </w:pPr>
            <w:r w:rsidRPr="00013BE0">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013BE0" w:rsidRPr="00013BE0" w:rsidRDefault="00013BE0">
            <w:pPr>
              <w:jc w:val="center"/>
              <w:rPr>
                <w:rFonts w:ascii="Arial" w:hAnsi="Arial" w:cs="Arial"/>
                <w:b/>
                <w:bCs/>
                <w:sz w:val="22"/>
                <w:szCs w:val="22"/>
              </w:rPr>
            </w:pPr>
            <w:r w:rsidRPr="00013BE0">
              <w:rPr>
                <w:rFonts w:ascii="Arial" w:hAnsi="Arial" w:cs="Arial"/>
                <w:b/>
                <w:bCs/>
                <w:sz w:val="22"/>
                <w:szCs w:val="22"/>
              </w:rPr>
              <w:t>ТВ</w:t>
            </w:r>
          </w:p>
        </w:tc>
      </w:tr>
      <w:tr w:rsidR="00013BE0"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013BE0" w:rsidRDefault="00013BE0" w:rsidP="00E35F3F">
            <w:pPr>
              <w:jc w:val="center"/>
              <w:rPr>
                <w:rFonts w:ascii="Arial" w:hAnsi="Arial" w:cs="Arial"/>
                <w:sz w:val="22"/>
                <w:szCs w:val="22"/>
              </w:rPr>
            </w:pPr>
          </w:p>
          <w:p w:rsidR="00013BE0" w:rsidRDefault="00013BE0"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013BE0" w:rsidRPr="00E35F3F" w:rsidRDefault="00013BE0"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013BE0" w:rsidRPr="00013BE0" w:rsidRDefault="00013BE0">
            <w:pPr>
              <w:jc w:val="center"/>
              <w:rPr>
                <w:rFonts w:ascii="Arial" w:hAnsi="Arial" w:cs="Arial"/>
                <w:sz w:val="22"/>
                <w:szCs w:val="22"/>
              </w:rPr>
            </w:pPr>
            <w:r w:rsidRPr="00013BE0">
              <w:rPr>
                <w:rFonts w:ascii="Arial" w:hAnsi="Arial" w:cs="Arial"/>
                <w:sz w:val="22"/>
                <w:szCs w:val="22"/>
              </w:rPr>
              <w:t>19</w:t>
            </w:r>
          </w:p>
        </w:tc>
        <w:tc>
          <w:tcPr>
            <w:tcW w:w="1169" w:type="pct"/>
            <w:tcBorders>
              <w:top w:val="nil"/>
              <w:left w:val="nil"/>
              <w:bottom w:val="single" w:sz="4" w:space="0" w:color="auto"/>
              <w:right w:val="single" w:sz="4" w:space="0" w:color="auto"/>
            </w:tcBorders>
            <w:vAlign w:val="center"/>
          </w:tcPr>
          <w:p w:rsidR="00013BE0" w:rsidRPr="00013BE0" w:rsidRDefault="00013BE0">
            <w:pPr>
              <w:jc w:val="center"/>
              <w:rPr>
                <w:rFonts w:ascii="Arial" w:hAnsi="Arial" w:cs="Arial"/>
                <w:sz w:val="22"/>
                <w:szCs w:val="22"/>
              </w:rPr>
            </w:pPr>
            <w:r w:rsidRPr="00013BE0">
              <w:rPr>
                <w:rFonts w:ascii="Arial" w:hAnsi="Arial" w:cs="Arial"/>
                <w:sz w:val="22"/>
                <w:szCs w:val="22"/>
              </w:rPr>
              <w:t>19</w:t>
            </w:r>
          </w:p>
        </w:tc>
        <w:tc>
          <w:tcPr>
            <w:tcW w:w="756" w:type="pct"/>
            <w:tcBorders>
              <w:top w:val="nil"/>
              <w:left w:val="nil"/>
              <w:bottom w:val="single" w:sz="4" w:space="0" w:color="auto"/>
              <w:right w:val="single" w:sz="4" w:space="0" w:color="auto"/>
            </w:tcBorders>
            <w:vAlign w:val="center"/>
          </w:tcPr>
          <w:p w:rsidR="00013BE0" w:rsidRPr="00013BE0" w:rsidRDefault="00013BE0">
            <w:pPr>
              <w:jc w:val="center"/>
              <w:rPr>
                <w:rFonts w:ascii="Arial" w:hAnsi="Arial" w:cs="Arial"/>
                <w:sz w:val="22"/>
                <w:szCs w:val="22"/>
              </w:rPr>
            </w:pPr>
            <w:r w:rsidRPr="00013BE0">
              <w:rPr>
                <w:rFonts w:ascii="Arial" w:hAnsi="Arial" w:cs="Arial"/>
                <w:sz w:val="22"/>
                <w:szCs w:val="22"/>
              </w:rPr>
              <w:t>490</w:t>
            </w:r>
          </w:p>
        </w:tc>
        <w:tc>
          <w:tcPr>
            <w:tcW w:w="756" w:type="pct"/>
            <w:tcBorders>
              <w:top w:val="nil"/>
              <w:left w:val="nil"/>
              <w:bottom w:val="single" w:sz="4" w:space="0" w:color="auto"/>
              <w:right w:val="single" w:sz="4" w:space="0" w:color="auto"/>
            </w:tcBorders>
            <w:vAlign w:val="center"/>
          </w:tcPr>
          <w:p w:rsidR="00013BE0" w:rsidRPr="00013BE0" w:rsidRDefault="00013BE0">
            <w:pPr>
              <w:jc w:val="center"/>
              <w:rPr>
                <w:rFonts w:ascii="Arial" w:hAnsi="Arial" w:cs="Arial"/>
                <w:sz w:val="22"/>
                <w:szCs w:val="22"/>
              </w:rPr>
            </w:pPr>
            <w:r w:rsidRPr="00013BE0">
              <w:rPr>
                <w:rFonts w:ascii="Arial" w:hAnsi="Arial" w:cs="Arial"/>
                <w:sz w:val="22"/>
                <w:szCs w:val="22"/>
              </w:rPr>
              <w:t>15</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013B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013BE0" w:rsidRPr="00A67B01" w:rsidRDefault="00013B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013BE0" w:rsidRPr="00013BE0" w:rsidRDefault="00013BE0">
            <w:pPr>
              <w:jc w:val="center"/>
              <w:rPr>
                <w:rFonts w:ascii="Arial" w:hAnsi="Arial" w:cs="Arial"/>
                <w:b/>
                <w:bCs/>
                <w:sz w:val="22"/>
                <w:szCs w:val="22"/>
              </w:rPr>
            </w:pPr>
            <w:r w:rsidRPr="00013BE0">
              <w:rPr>
                <w:rFonts w:ascii="Arial" w:hAnsi="Arial" w:cs="Arial"/>
                <w:b/>
                <w:bCs/>
                <w:sz w:val="22"/>
                <w:szCs w:val="22"/>
              </w:rPr>
              <w:t>543</w:t>
            </w:r>
          </w:p>
        </w:tc>
        <w:tc>
          <w:tcPr>
            <w:tcW w:w="1702" w:type="dxa"/>
            <w:tcBorders>
              <w:top w:val="nil"/>
              <w:left w:val="nil"/>
              <w:bottom w:val="single" w:sz="4" w:space="0" w:color="auto"/>
              <w:right w:val="single" w:sz="4" w:space="0" w:color="auto"/>
            </w:tcBorders>
            <w:shd w:val="clear" w:color="auto" w:fill="auto"/>
            <w:vAlign w:val="center"/>
            <w:hideMark/>
          </w:tcPr>
          <w:p w:rsidR="00013BE0" w:rsidRPr="00013BE0" w:rsidRDefault="00013BE0">
            <w:pPr>
              <w:jc w:val="center"/>
              <w:rPr>
                <w:rFonts w:ascii="Arial" w:hAnsi="Arial" w:cs="Arial"/>
                <w:b/>
                <w:bCs/>
                <w:sz w:val="22"/>
                <w:szCs w:val="22"/>
              </w:rPr>
            </w:pPr>
            <w:r w:rsidRPr="00013BE0">
              <w:rPr>
                <w:rFonts w:ascii="Arial" w:hAnsi="Arial" w:cs="Arial"/>
                <w:b/>
                <w:bCs/>
                <w:sz w:val="22"/>
                <w:szCs w:val="22"/>
              </w:rPr>
              <w:t>2823</w:t>
            </w:r>
          </w:p>
        </w:tc>
        <w:tc>
          <w:tcPr>
            <w:tcW w:w="1443" w:type="dxa"/>
            <w:tcBorders>
              <w:top w:val="nil"/>
              <w:left w:val="nil"/>
              <w:bottom w:val="single" w:sz="4" w:space="0" w:color="auto"/>
              <w:right w:val="single" w:sz="4" w:space="0" w:color="auto"/>
            </w:tcBorders>
            <w:shd w:val="clear" w:color="auto" w:fill="auto"/>
            <w:vAlign w:val="center"/>
            <w:hideMark/>
          </w:tcPr>
          <w:p w:rsidR="00013BE0" w:rsidRPr="00280E0C" w:rsidRDefault="00013BE0"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013BE0" w:rsidRPr="00EE083F" w:rsidRDefault="00013BE0" w:rsidP="00D8130B">
            <w:pPr>
              <w:jc w:val="center"/>
              <w:rPr>
                <w:rFonts w:ascii="Arial" w:hAnsi="Arial" w:cs="Arial"/>
                <w:b/>
                <w:sz w:val="22"/>
                <w:szCs w:val="22"/>
              </w:rPr>
            </w:pPr>
            <w:r>
              <w:rPr>
                <w:rFonts w:ascii="Arial" w:hAnsi="Arial" w:cs="Arial"/>
                <w:b/>
                <w:sz w:val="22"/>
                <w:szCs w:val="22"/>
              </w:rPr>
              <w:t>538</w:t>
            </w:r>
          </w:p>
        </w:tc>
        <w:tc>
          <w:tcPr>
            <w:tcW w:w="1533" w:type="dxa"/>
            <w:tcBorders>
              <w:top w:val="nil"/>
              <w:left w:val="nil"/>
              <w:bottom w:val="single" w:sz="4" w:space="0" w:color="auto"/>
              <w:right w:val="single" w:sz="4" w:space="0" w:color="auto"/>
            </w:tcBorders>
            <w:shd w:val="clear" w:color="auto" w:fill="auto"/>
            <w:vAlign w:val="center"/>
            <w:hideMark/>
          </w:tcPr>
          <w:p w:rsidR="00013BE0" w:rsidRPr="00627E15" w:rsidRDefault="00013BE0" w:rsidP="0038476A">
            <w:pPr>
              <w:jc w:val="center"/>
              <w:rPr>
                <w:rFonts w:ascii="Arial" w:hAnsi="Arial" w:cs="Arial"/>
                <w:b/>
                <w:sz w:val="22"/>
                <w:szCs w:val="22"/>
              </w:rPr>
            </w:pPr>
            <w:r>
              <w:rPr>
                <w:rFonts w:ascii="Arial" w:hAnsi="Arial" w:cs="Arial"/>
                <w:b/>
                <w:sz w:val="22"/>
                <w:szCs w:val="22"/>
              </w:rPr>
              <w:t>5</w:t>
            </w:r>
          </w:p>
        </w:tc>
        <w:tc>
          <w:tcPr>
            <w:tcW w:w="1540" w:type="dxa"/>
            <w:tcBorders>
              <w:top w:val="nil"/>
              <w:left w:val="nil"/>
              <w:bottom w:val="single" w:sz="4" w:space="0" w:color="auto"/>
              <w:right w:val="single" w:sz="4" w:space="0" w:color="auto"/>
            </w:tcBorders>
            <w:shd w:val="clear" w:color="auto" w:fill="auto"/>
            <w:vAlign w:val="center"/>
            <w:hideMark/>
          </w:tcPr>
          <w:p w:rsidR="00013BE0" w:rsidRPr="00EE083F" w:rsidRDefault="00013BE0" w:rsidP="00D8130B">
            <w:pPr>
              <w:jc w:val="center"/>
              <w:rPr>
                <w:rFonts w:ascii="Arial" w:hAnsi="Arial" w:cs="Arial"/>
                <w:b/>
                <w:bCs/>
                <w:sz w:val="22"/>
                <w:szCs w:val="22"/>
              </w:rPr>
            </w:pPr>
            <w:r>
              <w:rPr>
                <w:rFonts w:ascii="Arial" w:hAnsi="Arial" w:cs="Arial"/>
                <w:b/>
                <w:bCs/>
                <w:sz w:val="22"/>
                <w:szCs w:val="22"/>
              </w:rPr>
              <w:t>413</w:t>
            </w:r>
          </w:p>
        </w:tc>
      </w:tr>
    </w:tbl>
    <w:p w:rsidR="00EF1DF4" w:rsidRDefault="00013BE0" w:rsidP="003A7EC2">
      <w:pPr>
        <w:ind w:hanging="284"/>
        <w:rPr>
          <w:noProof/>
        </w:rPr>
      </w:pPr>
      <w:r w:rsidRPr="00013BE0">
        <w:rPr>
          <w:noProof/>
        </w:rPr>
        <w:drawing>
          <wp:inline distT="0" distB="0" distL="0" distR="0">
            <wp:extent cx="6749143" cy="8360228"/>
            <wp:effectExtent l="0" t="0" r="0" b="0"/>
            <wp:docPr id="5"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013BE0" w:rsidRPr="00A11F6E" w:rsidTr="00013BE0">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ArtTabNormal"/>
              <w:rPr>
                <w:rFonts w:cs="Arial"/>
                <w:sz w:val="22"/>
                <w:szCs w:val="22"/>
              </w:rPr>
            </w:pPr>
            <w:bookmarkStart w:id="12" w:name="tabtxt_1575050_1903403130"/>
            <w:r w:rsidRPr="00573F11">
              <w:rPr>
                <w:rFonts w:cs="Arial"/>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C3768" w:rsidRPr="007C3768" w:rsidRDefault="007C3768" w:rsidP="007C3768">
            <w:pPr>
              <w:pStyle w:val="TabHyperlink0"/>
              <w:rPr>
                <w:color w:val="auto"/>
                <w:sz w:val="22"/>
                <w:szCs w:val="22"/>
                <w:u w:val="none"/>
              </w:rPr>
            </w:pPr>
            <w:r w:rsidRPr="007C3768">
              <w:rPr>
                <w:sz w:val="22"/>
                <w:szCs w:val="22"/>
              </w:rPr>
              <w:t>Губернатор Игорь Руденя ответил на актуальные вопросы в прямом эфире телеканала «Россия 24» Тверь</w:t>
            </w:r>
            <w:r>
              <w:rPr>
                <w:sz w:val="22"/>
                <w:szCs w:val="22"/>
              </w:rPr>
              <w:br/>
            </w:r>
            <w:r w:rsidRPr="007C3768">
              <w:rPr>
                <w:color w:val="auto"/>
                <w:sz w:val="22"/>
                <w:szCs w:val="22"/>
                <w:u w:val="none"/>
              </w:rPr>
              <w:t>Игорь Руденя в прямом эфире «России 24» Тверь рассказал о мобилизации здравоохранения Верхневолжья</w:t>
            </w:r>
          </w:p>
          <w:p w:rsidR="007C3768" w:rsidRPr="007C3768" w:rsidRDefault="007C3768" w:rsidP="007C3768">
            <w:pPr>
              <w:pStyle w:val="TabHyperlink0"/>
              <w:numPr>
                <w:ilvl w:val="0"/>
                <w:numId w:val="33"/>
              </w:numPr>
              <w:tabs>
                <w:tab w:val="left" w:pos="174"/>
                <w:tab w:val="left" w:pos="311"/>
              </w:tabs>
              <w:ind w:left="102" w:firstLine="0"/>
              <w:rPr>
                <w:color w:val="auto"/>
                <w:sz w:val="22"/>
                <w:szCs w:val="22"/>
                <w:u w:val="none"/>
              </w:rPr>
            </w:pPr>
            <w:r w:rsidRPr="007C3768">
              <w:rPr>
                <w:color w:val="auto"/>
                <w:sz w:val="22"/>
                <w:szCs w:val="22"/>
                <w:u w:val="none"/>
              </w:rPr>
              <w:t>В Тверской области создадут 300 койко-ме</w:t>
            </w:r>
            <w:proofErr w:type="gramStart"/>
            <w:r w:rsidRPr="007C3768">
              <w:rPr>
                <w:color w:val="auto"/>
                <w:sz w:val="22"/>
                <w:szCs w:val="22"/>
                <w:u w:val="none"/>
              </w:rPr>
              <w:t>ст в ст</w:t>
            </w:r>
            <w:proofErr w:type="gramEnd"/>
            <w:r w:rsidRPr="007C3768">
              <w:rPr>
                <w:color w:val="auto"/>
                <w:sz w:val="22"/>
                <w:szCs w:val="22"/>
                <w:u w:val="none"/>
              </w:rPr>
              <w:t>ационарах для детей</w:t>
            </w:r>
          </w:p>
          <w:p w:rsidR="007C3768" w:rsidRPr="007C3768" w:rsidRDefault="007C3768" w:rsidP="007C3768">
            <w:pPr>
              <w:pStyle w:val="TabHyperlink0"/>
              <w:numPr>
                <w:ilvl w:val="0"/>
                <w:numId w:val="33"/>
              </w:numPr>
              <w:tabs>
                <w:tab w:val="left" w:pos="174"/>
                <w:tab w:val="left" w:pos="311"/>
              </w:tabs>
              <w:ind w:left="102" w:firstLine="0"/>
              <w:rPr>
                <w:color w:val="auto"/>
                <w:sz w:val="22"/>
                <w:szCs w:val="22"/>
                <w:u w:val="none"/>
              </w:rPr>
            </w:pPr>
            <w:r w:rsidRPr="007C3768">
              <w:rPr>
                <w:color w:val="auto"/>
                <w:sz w:val="22"/>
                <w:szCs w:val="22"/>
                <w:u w:val="none"/>
              </w:rPr>
              <w:t xml:space="preserve">В Тверскую область </w:t>
            </w:r>
            <w:proofErr w:type="spellStart"/>
            <w:proofErr w:type="gramStart"/>
            <w:r w:rsidRPr="007C3768">
              <w:rPr>
                <w:color w:val="auto"/>
                <w:sz w:val="22"/>
                <w:szCs w:val="22"/>
                <w:u w:val="none"/>
              </w:rPr>
              <w:t>область</w:t>
            </w:r>
            <w:proofErr w:type="spellEnd"/>
            <w:proofErr w:type="gramEnd"/>
            <w:r w:rsidRPr="007C3768">
              <w:rPr>
                <w:color w:val="auto"/>
                <w:sz w:val="22"/>
                <w:szCs w:val="22"/>
                <w:u w:val="none"/>
              </w:rPr>
              <w:t xml:space="preserve"> поступили "Спутник М" и "Спутник </w:t>
            </w:r>
            <w:proofErr w:type="spellStart"/>
            <w:r w:rsidRPr="007C3768">
              <w:rPr>
                <w:color w:val="auto"/>
                <w:sz w:val="22"/>
                <w:szCs w:val="22"/>
                <w:u w:val="none"/>
              </w:rPr>
              <w:t>Лайт</w:t>
            </w:r>
            <w:proofErr w:type="spellEnd"/>
            <w:r w:rsidRPr="007C3768">
              <w:rPr>
                <w:color w:val="auto"/>
                <w:sz w:val="22"/>
                <w:szCs w:val="22"/>
                <w:u w:val="none"/>
              </w:rPr>
              <w:t>"</w:t>
            </w:r>
          </w:p>
          <w:p w:rsidR="007C3768" w:rsidRPr="007C3768" w:rsidRDefault="007C3768" w:rsidP="007C3768">
            <w:pPr>
              <w:pStyle w:val="TabHyperlink0"/>
              <w:numPr>
                <w:ilvl w:val="0"/>
                <w:numId w:val="33"/>
              </w:numPr>
              <w:tabs>
                <w:tab w:val="left" w:pos="174"/>
                <w:tab w:val="left" w:pos="311"/>
              </w:tabs>
              <w:ind w:left="102" w:firstLine="0"/>
              <w:rPr>
                <w:color w:val="auto"/>
                <w:sz w:val="22"/>
                <w:szCs w:val="22"/>
                <w:u w:val="none"/>
              </w:rPr>
            </w:pPr>
            <w:r w:rsidRPr="007C3768">
              <w:rPr>
                <w:color w:val="auto"/>
                <w:sz w:val="22"/>
                <w:szCs w:val="22"/>
                <w:u w:val="none"/>
              </w:rPr>
              <w:t>Количество диспетчеров на горячей линии увеличат в три раза из-за COVID-19</w:t>
            </w:r>
          </w:p>
          <w:p w:rsidR="007C3768" w:rsidRPr="007C3768" w:rsidRDefault="007C3768" w:rsidP="007C3768">
            <w:pPr>
              <w:pStyle w:val="TabHyperlink0"/>
              <w:numPr>
                <w:ilvl w:val="0"/>
                <w:numId w:val="33"/>
              </w:numPr>
              <w:tabs>
                <w:tab w:val="left" w:pos="174"/>
                <w:tab w:val="left" w:pos="311"/>
              </w:tabs>
              <w:ind w:left="102" w:firstLine="0"/>
              <w:rPr>
                <w:color w:val="auto"/>
                <w:sz w:val="22"/>
                <w:szCs w:val="22"/>
                <w:u w:val="none"/>
              </w:rPr>
            </w:pPr>
            <w:r w:rsidRPr="007C3768">
              <w:rPr>
                <w:color w:val="auto"/>
                <w:sz w:val="22"/>
                <w:szCs w:val="22"/>
                <w:u w:val="none"/>
              </w:rPr>
              <w:t>Губернатор рассказал, введут ли в тверских школах дистанционное обучение</w:t>
            </w:r>
          </w:p>
          <w:p w:rsidR="007C3768" w:rsidRPr="007C3768" w:rsidRDefault="007C3768" w:rsidP="007C3768">
            <w:pPr>
              <w:pStyle w:val="TabHyperlink0"/>
              <w:numPr>
                <w:ilvl w:val="0"/>
                <w:numId w:val="33"/>
              </w:numPr>
              <w:tabs>
                <w:tab w:val="left" w:pos="174"/>
                <w:tab w:val="left" w:pos="311"/>
              </w:tabs>
              <w:ind w:left="102" w:firstLine="0"/>
              <w:rPr>
                <w:color w:val="auto"/>
                <w:sz w:val="22"/>
                <w:szCs w:val="22"/>
                <w:u w:val="none"/>
              </w:rPr>
            </w:pPr>
            <w:r w:rsidRPr="007C3768">
              <w:rPr>
                <w:color w:val="auto"/>
                <w:sz w:val="22"/>
                <w:szCs w:val="22"/>
                <w:u w:val="none"/>
              </w:rPr>
              <w:t xml:space="preserve">В Тверской области не планируют вводить новые ограничения по </w:t>
            </w:r>
            <w:proofErr w:type="spellStart"/>
            <w:r w:rsidRPr="007C3768">
              <w:rPr>
                <w:color w:val="auto"/>
                <w:sz w:val="22"/>
                <w:szCs w:val="22"/>
                <w:u w:val="none"/>
              </w:rPr>
              <w:t>коронавирусу</w:t>
            </w:r>
            <w:proofErr w:type="spellEnd"/>
          </w:p>
          <w:p w:rsidR="007C3768" w:rsidRPr="007C3768" w:rsidRDefault="007C3768" w:rsidP="007C3768">
            <w:pPr>
              <w:pStyle w:val="TabHyperlink0"/>
              <w:numPr>
                <w:ilvl w:val="0"/>
                <w:numId w:val="33"/>
              </w:numPr>
              <w:tabs>
                <w:tab w:val="left" w:pos="174"/>
                <w:tab w:val="left" w:pos="311"/>
              </w:tabs>
              <w:ind w:left="102" w:firstLine="0"/>
              <w:rPr>
                <w:color w:val="auto"/>
                <w:sz w:val="22"/>
                <w:szCs w:val="22"/>
                <w:u w:val="none"/>
              </w:rPr>
            </w:pPr>
            <w:r w:rsidRPr="007C3768">
              <w:rPr>
                <w:color w:val="auto"/>
                <w:sz w:val="22"/>
                <w:szCs w:val="22"/>
                <w:u w:val="none"/>
              </w:rPr>
              <w:t xml:space="preserve">Игорь Руденя предупредил об ужесточении наказания за нарушение масочного режима </w:t>
            </w:r>
          </w:p>
          <w:p w:rsidR="007C3768" w:rsidRPr="007C3768" w:rsidRDefault="007C3768" w:rsidP="007C3768">
            <w:pPr>
              <w:pStyle w:val="TabHyperlink0"/>
              <w:numPr>
                <w:ilvl w:val="0"/>
                <w:numId w:val="35"/>
              </w:numPr>
              <w:tabs>
                <w:tab w:val="left" w:pos="174"/>
                <w:tab w:val="left" w:pos="311"/>
              </w:tabs>
              <w:ind w:left="102" w:firstLine="0"/>
              <w:rPr>
                <w:color w:val="auto"/>
                <w:sz w:val="22"/>
                <w:szCs w:val="22"/>
                <w:u w:val="none"/>
              </w:rPr>
            </w:pPr>
            <w:r w:rsidRPr="007C3768">
              <w:rPr>
                <w:color w:val="auto"/>
                <w:sz w:val="22"/>
                <w:szCs w:val="22"/>
                <w:u w:val="none"/>
              </w:rPr>
              <w:t>В Тверской области появится специальная программа студенческих проектов</w:t>
            </w:r>
          </w:p>
          <w:p w:rsidR="007C3768" w:rsidRPr="007C3768" w:rsidRDefault="007C3768" w:rsidP="007C3768">
            <w:pPr>
              <w:pStyle w:val="TabHyperlink0"/>
              <w:numPr>
                <w:ilvl w:val="0"/>
                <w:numId w:val="35"/>
              </w:numPr>
              <w:tabs>
                <w:tab w:val="left" w:pos="174"/>
                <w:tab w:val="left" w:pos="311"/>
              </w:tabs>
              <w:ind w:left="102" w:firstLine="0"/>
              <w:rPr>
                <w:color w:val="auto"/>
                <w:sz w:val="22"/>
                <w:szCs w:val="22"/>
                <w:u w:val="none"/>
              </w:rPr>
            </w:pPr>
            <w:r w:rsidRPr="007C3768">
              <w:rPr>
                <w:color w:val="auto"/>
                <w:sz w:val="22"/>
                <w:szCs w:val="22"/>
                <w:u w:val="none"/>
              </w:rPr>
              <w:t>В 2022 году в Верхневолжье приступят к ремонту дороги Вышний Волочек - Бежецк - Сонково</w:t>
            </w:r>
          </w:p>
          <w:p w:rsidR="007C3768" w:rsidRPr="007C3768" w:rsidRDefault="007C3768" w:rsidP="007C3768">
            <w:pPr>
              <w:pStyle w:val="TabHyperlink0"/>
              <w:numPr>
                <w:ilvl w:val="0"/>
                <w:numId w:val="35"/>
              </w:numPr>
              <w:tabs>
                <w:tab w:val="left" w:pos="174"/>
                <w:tab w:val="left" w:pos="311"/>
              </w:tabs>
              <w:ind w:left="102" w:firstLine="0"/>
              <w:rPr>
                <w:color w:val="auto"/>
                <w:sz w:val="22"/>
                <w:szCs w:val="22"/>
                <w:u w:val="none"/>
              </w:rPr>
            </w:pPr>
            <w:r w:rsidRPr="007C3768">
              <w:rPr>
                <w:color w:val="auto"/>
                <w:sz w:val="22"/>
                <w:szCs w:val="22"/>
                <w:u w:val="none"/>
              </w:rPr>
              <w:t>Игорь Руденя: укрупнение территорий важно для своевременного выполнения всех намеченных программ и планов</w:t>
            </w:r>
          </w:p>
          <w:p w:rsidR="007C3768" w:rsidRPr="00573F11" w:rsidRDefault="007C3768" w:rsidP="007C3768">
            <w:pPr>
              <w:pStyle w:val="TabHyperlink0"/>
              <w:numPr>
                <w:ilvl w:val="0"/>
                <w:numId w:val="35"/>
              </w:numPr>
              <w:tabs>
                <w:tab w:val="left" w:pos="174"/>
                <w:tab w:val="left" w:pos="311"/>
              </w:tabs>
              <w:ind w:left="102" w:firstLine="0"/>
              <w:rPr>
                <w:sz w:val="22"/>
                <w:szCs w:val="22"/>
              </w:rPr>
            </w:pPr>
            <w:r w:rsidRPr="007C3768">
              <w:rPr>
                <w:color w:val="auto"/>
                <w:sz w:val="22"/>
                <w:szCs w:val="22"/>
                <w:u w:val="none"/>
              </w:rPr>
              <w:t>Игорь Руденя рассказал о значимости прорыва блокады Ленинграда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203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23,29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1420</w:t>
            </w:r>
          </w:p>
        </w:tc>
      </w:tr>
      <w:tr w:rsidR="00013BE0" w:rsidRPr="00A11F6E" w:rsidTr="00013BE0">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ArtTabNormal"/>
              <w:rPr>
                <w:rFonts w:cs="Arial"/>
                <w:sz w:val="22"/>
                <w:szCs w:val="22"/>
              </w:rPr>
            </w:pPr>
            <w:bookmarkStart w:id="13" w:name="tabtxt_1575050_1902736460"/>
            <w:r w:rsidRPr="00573F11">
              <w:rPr>
                <w:rFonts w:cs="Arial"/>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Default="00013BE0" w:rsidP="00764A49">
            <w:pPr>
              <w:pStyle w:val="TabHyperlink0"/>
              <w:rPr>
                <w:sz w:val="22"/>
                <w:szCs w:val="22"/>
              </w:rPr>
            </w:pPr>
            <w:hyperlink w:anchor="ant_1575050_1902736460" w:history="1">
              <w:r w:rsidRPr="00573F11">
                <w:rPr>
                  <w:sz w:val="22"/>
                  <w:szCs w:val="22"/>
                </w:rPr>
                <w:t>В Твери началось строительство Западного моста</w:t>
              </w:r>
            </w:hyperlink>
          </w:p>
          <w:p w:rsidR="000C7B74" w:rsidRPr="007C3768" w:rsidRDefault="000C7B74" w:rsidP="007C3768">
            <w:pPr>
              <w:pStyle w:val="TabHyperlink0"/>
              <w:rPr>
                <w:i/>
                <w:color w:val="auto"/>
                <w:sz w:val="22"/>
                <w:szCs w:val="22"/>
                <w:u w:val="none"/>
              </w:rPr>
            </w:pPr>
            <w:r w:rsidRPr="007C3768">
              <w:rPr>
                <w:i/>
                <w:color w:val="auto"/>
                <w:sz w:val="22"/>
                <w:szCs w:val="22"/>
                <w:u w:val="none"/>
              </w:rPr>
              <w:t>(тему</w:t>
            </w:r>
            <w:r w:rsidR="007C3768" w:rsidRPr="007C3768">
              <w:rPr>
                <w:i/>
                <w:color w:val="auto"/>
                <w:sz w:val="22"/>
                <w:szCs w:val="22"/>
                <w:u w:val="none"/>
              </w:rPr>
              <w:t xml:space="preserve"> </w:t>
            </w:r>
            <w:proofErr w:type="spellStart"/>
            <w:r w:rsidR="007C3768" w:rsidRPr="007C3768">
              <w:rPr>
                <w:i/>
                <w:color w:val="auto"/>
                <w:sz w:val="22"/>
                <w:szCs w:val="22"/>
                <w:u w:val="none"/>
              </w:rPr>
              <w:t>комментариуют</w:t>
            </w:r>
            <w:proofErr w:type="spellEnd"/>
            <w:r w:rsidR="007C3768" w:rsidRPr="007C3768">
              <w:rPr>
                <w:i/>
                <w:color w:val="auto"/>
                <w:sz w:val="22"/>
                <w:szCs w:val="22"/>
                <w:u w:val="none"/>
              </w:rPr>
              <w:t xml:space="preserve"> </w:t>
            </w:r>
            <w:proofErr w:type="spellStart"/>
            <w:r w:rsidR="007C3768" w:rsidRPr="007C3768">
              <w:rPr>
                <w:i/>
                <w:color w:val="auto"/>
                <w:sz w:val="22"/>
                <w:szCs w:val="22"/>
                <w:u w:val="none"/>
              </w:rPr>
              <w:t>эсперты</w:t>
            </w:r>
            <w:proofErr w:type="spellEnd"/>
            <w:r w:rsidR="007C3768" w:rsidRPr="007C3768">
              <w:rPr>
                <w:i/>
                <w:color w:val="auto"/>
                <w:sz w:val="22"/>
                <w:szCs w:val="22"/>
                <w:u w:val="none"/>
              </w:rPr>
              <w:t xml:space="preserve"> и лидеры общественного мнения)</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62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10,96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540</w:t>
            </w:r>
          </w:p>
        </w:tc>
      </w:tr>
      <w:tr w:rsidR="00013BE0" w:rsidRPr="00A11F6E" w:rsidTr="00013BE0">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ArtTabNormal"/>
              <w:rPr>
                <w:rFonts w:cs="Arial"/>
                <w:sz w:val="22"/>
                <w:szCs w:val="22"/>
              </w:rPr>
            </w:pPr>
            <w:bookmarkStart w:id="14" w:name="tabtxt_1575050_1902875140"/>
            <w:r w:rsidRPr="00573F11">
              <w:rPr>
                <w:rFonts w:cs="Arial"/>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Default="00013BE0" w:rsidP="00764A49">
            <w:pPr>
              <w:pStyle w:val="TabHyperlink0"/>
              <w:rPr>
                <w:sz w:val="22"/>
                <w:szCs w:val="22"/>
              </w:rPr>
            </w:pPr>
            <w:hyperlink w:anchor="ant_1575050_1902875140" w:history="1">
              <w:r w:rsidRPr="00573F11">
                <w:rPr>
                  <w:sz w:val="22"/>
                  <w:szCs w:val="22"/>
                </w:rPr>
                <w:t>В Твери у Обелиска Победы возложили цветы в честь 78-летия снятия блокады Ленинграда</w:t>
              </w:r>
            </w:hyperlink>
          </w:p>
          <w:p w:rsidR="007C3768" w:rsidRPr="007C3768" w:rsidRDefault="007C3768" w:rsidP="007C3768">
            <w:pPr>
              <w:pStyle w:val="TabHyperlink0"/>
              <w:rPr>
                <w:sz w:val="22"/>
                <w:szCs w:val="22"/>
              </w:rPr>
            </w:pPr>
          </w:p>
          <w:p w:rsidR="007C3768" w:rsidRDefault="007C3768" w:rsidP="007C3768">
            <w:pPr>
              <w:pStyle w:val="TabHyperlink0"/>
              <w:rPr>
                <w:sz w:val="22"/>
                <w:szCs w:val="22"/>
              </w:rPr>
            </w:pPr>
            <w:r w:rsidRPr="007C3768">
              <w:rPr>
                <w:sz w:val="22"/>
                <w:szCs w:val="22"/>
              </w:rPr>
              <w:t>В Тверской области в День снятия блокады Ленинграда проходит акция "Блокадный хлеб"</w:t>
            </w:r>
          </w:p>
          <w:p w:rsidR="007C3768" w:rsidRPr="00573F11" w:rsidRDefault="007C3768" w:rsidP="007C3768">
            <w:pPr>
              <w:pStyle w:val="TabHyperlink0"/>
              <w:rPr>
                <w:sz w:val="22"/>
                <w:szCs w:val="22"/>
              </w:rPr>
            </w:pP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44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3,66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160</w:t>
            </w:r>
          </w:p>
        </w:tc>
      </w:tr>
      <w:tr w:rsidR="00013BE0" w:rsidRPr="00A11F6E" w:rsidTr="00013BE0">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ArtTabNormal"/>
              <w:rPr>
                <w:rFonts w:cs="Arial"/>
                <w:sz w:val="22"/>
                <w:szCs w:val="22"/>
              </w:rPr>
            </w:pPr>
            <w:bookmarkStart w:id="15" w:name="tabtxt_1575050_1902906272"/>
            <w:r w:rsidRPr="00573F11">
              <w:rPr>
                <w:rFonts w:cs="Arial"/>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Default="00013BE0" w:rsidP="00764A49">
            <w:pPr>
              <w:pStyle w:val="TabHyperlink0"/>
              <w:rPr>
                <w:sz w:val="22"/>
                <w:szCs w:val="22"/>
              </w:rPr>
            </w:pPr>
            <w:hyperlink w:anchor="ant_1575050_1902906272" w:history="1">
              <w:r w:rsidRPr="00573F11">
                <w:rPr>
                  <w:sz w:val="22"/>
                  <w:szCs w:val="22"/>
                </w:rPr>
                <w:t xml:space="preserve">Тверские власти расширили </w:t>
              </w:r>
              <w:proofErr w:type="spellStart"/>
              <w:r w:rsidRPr="00573F11">
                <w:rPr>
                  <w:sz w:val="22"/>
                  <w:szCs w:val="22"/>
                </w:rPr>
                <w:t>регпрограмму</w:t>
              </w:r>
              <w:proofErr w:type="spellEnd"/>
              <w:r w:rsidRPr="00573F11">
                <w:rPr>
                  <w:sz w:val="22"/>
                  <w:szCs w:val="22"/>
                </w:rPr>
                <w:t xml:space="preserve"> развития здравоохранения</w:t>
              </w:r>
            </w:hyperlink>
          </w:p>
          <w:p w:rsidR="007C3768" w:rsidRPr="007C3768" w:rsidRDefault="007C3768" w:rsidP="00764A49">
            <w:pPr>
              <w:pStyle w:val="TabHyperlink0"/>
              <w:rPr>
                <w:color w:val="auto"/>
                <w:sz w:val="22"/>
                <w:szCs w:val="22"/>
                <w:u w:val="none"/>
              </w:rPr>
            </w:pPr>
            <w:r w:rsidRPr="007C3768">
              <w:rPr>
                <w:color w:val="auto"/>
                <w:sz w:val="22"/>
                <w:szCs w:val="22"/>
                <w:u w:val="none"/>
              </w:rPr>
              <w:t>Вопрос рассмотрен 26 января на заседании областного Правительства под руководством Губернатора Игоря Рудени...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3,30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84</w:t>
            </w:r>
          </w:p>
        </w:tc>
      </w:tr>
      <w:tr w:rsidR="00013BE0" w:rsidRPr="00A11F6E" w:rsidTr="00013BE0">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ArtTabNormal"/>
              <w:rPr>
                <w:rFonts w:cs="Arial"/>
                <w:sz w:val="22"/>
                <w:szCs w:val="22"/>
              </w:rPr>
            </w:pPr>
            <w:bookmarkStart w:id="16" w:name="tabtxt_1575050_1902774960"/>
            <w:r w:rsidRPr="00573F11">
              <w:rPr>
                <w:rFonts w:cs="Arial"/>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TabHyperlink0"/>
              <w:rPr>
                <w:sz w:val="22"/>
                <w:szCs w:val="22"/>
              </w:rPr>
            </w:pPr>
            <w:hyperlink w:anchor="ant_1575050_1902774960" w:history="1">
              <w:r w:rsidRPr="00573F11">
                <w:rPr>
                  <w:sz w:val="22"/>
                  <w:szCs w:val="22"/>
                </w:rPr>
                <w:t xml:space="preserve">В Тверской области собираются запустить новое производство </w:t>
              </w:r>
              <w:proofErr w:type="spellStart"/>
              <w:r w:rsidRPr="00573F11">
                <w:rPr>
                  <w:sz w:val="22"/>
                  <w:szCs w:val="22"/>
                </w:rPr>
                <w:t>спецобуви</w:t>
              </w:r>
              <w:proofErr w:type="spellEnd"/>
              <w:r w:rsidRPr="00573F11">
                <w:rPr>
                  <w:sz w:val="22"/>
                  <w:szCs w:val="22"/>
                </w:rPr>
                <w:t xml:space="preserve"> для медиков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31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2,98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88</w:t>
            </w:r>
          </w:p>
        </w:tc>
      </w:tr>
      <w:tr w:rsidR="00013BE0" w:rsidRPr="00A11F6E" w:rsidTr="00013BE0">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ArtTabNormal"/>
              <w:rPr>
                <w:rFonts w:cs="Arial"/>
                <w:sz w:val="22"/>
                <w:szCs w:val="22"/>
              </w:rPr>
            </w:pPr>
            <w:bookmarkStart w:id="17" w:name="tabtxt_1575050_1903032036"/>
            <w:r w:rsidRPr="00573F11">
              <w:rPr>
                <w:rFonts w:cs="Arial"/>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TabHyperlink0"/>
              <w:rPr>
                <w:sz w:val="22"/>
                <w:szCs w:val="22"/>
              </w:rPr>
            </w:pPr>
            <w:hyperlink w:anchor="ant_1575050_1903032036" w:history="1">
              <w:r w:rsidRPr="00573F11">
                <w:rPr>
                  <w:sz w:val="22"/>
                  <w:szCs w:val="22"/>
                </w:rPr>
                <w:t>Губернатор подписал распоряжения о кадровых назначениях в правительстве Тверской области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37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2,80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176</w:t>
            </w:r>
          </w:p>
        </w:tc>
      </w:tr>
      <w:tr w:rsidR="00013BE0" w:rsidRPr="00A11F6E" w:rsidTr="00013BE0">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ArtTabNormal"/>
              <w:rPr>
                <w:rFonts w:cs="Arial"/>
                <w:sz w:val="22"/>
                <w:szCs w:val="22"/>
              </w:rPr>
            </w:pPr>
            <w:bookmarkStart w:id="18" w:name="tabtxt_1575050_1902992089"/>
            <w:r w:rsidRPr="00573F11">
              <w:rPr>
                <w:rFonts w:cs="Arial"/>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TabHyperlink0"/>
              <w:rPr>
                <w:sz w:val="22"/>
                <w:szCs w:val="22"/>
              </w:rPr>
            </w:pPr>
            <w:hyperlink w:anchor="ant_1575050_1902992089" w:history="1">
              <w:r w:rsidRPr="00573F11">
                <w:rPr>
                  <w:sz w:val="22"/>
                  <w:szCs w:val="22"/>
                </w:rPr>
                <w:t>В Тверской области отмечает 101-летие участница Великой Отечественной войны</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1,97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110</w:t>
            </w:r>
          </w:p>
        </w:tc>
      </w:tr>
      <w:tr w:rsidR="00013BE0" w:rsidRPr="00A11F6E" w:rsidTr="00013BE0">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ArtTabNormal"/>
              <w:rPr>
                <w:rFonts w:cs="Arial"/>
                <w:sz w:val="22"/>
                <w:szCs w:val="22"/>
              </w:rPr>
            </w:pPr>
            <w:bookmarkStart w:id="19" w:name="tabtxt_1575050_1903109688"/>
            <w:r w:rsidRPr="00573F11">
              <w:rPr>
                <w:rFonts w:cs="Arial"/>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TabHyperlink0"/>
              <w:rPr>
                <w:sz w:val="22"/>
                <w:szCs w:val="22"/>
              </w:rPr>
            </w:pPr>
            <w:hyperlink w:anchor="ant_1575050_1903109688" w:history="1">
              <w:r w:rsidRPr="00573F11">
                <w:rPr>
                  <w:sz w:val="22"/>
                  <w:szCs w:val="22"/>
                </w:rPr>
                <w:t xml:space="preserve">В </w:t>
              </w:r>
              <w:proofErr w:type="spellStart"/>
              <w:r w:rsidRPr="00573F11">
                <w:rPr>
                  <w:sz w:val="22"/>
                  <w:szCs w:val="22"/>
                </w:rPr>
                <w:t>Калязинском</w:t>
              </w:r>
              <w:proofErr w:type="spellEnd"/>
              <w:r w:rsidRPr="00573F11">
                <w:rPr>
                  <w:sz w:val="22"/>
                  <w:szCs w:val="22"/>
                </w:rPr>
                <w:t xml:space="preserve"> районе Тверской области по нацпроекту отремонтируют подъезд к селу </w:t>
              </w:r>
              <w:proofErr w:type="gramStart"/>
              <w:r w:rsidRPr="00573F11">
                <w:rPr>
                  <w:sz w:val="22"/>
                  <w:szCs w:val="22"/>
                </w:rPr>
                <w:t>Спасское</w:t>
              </w:r>
              <w:proofErr w:type="gramEnd"/>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22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1,68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54</w:t>
            </w:r>
          </w:p>
        </w:tc>
      </w:tr>
      <w:tr w:rsidR="00013BE0" w:rsidRPr="00A11F6E" w:rsidTr="00013BE0">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ArtTabNormal"/>
              <w:rPr>
                <w:rFonts w:cs="Arial"/>
                <w:sz w:val="22"/>
                <w:szCs w:val="22"/>
              </w:rPr>
            </w:pPr>
            <w:bookmarkStart w:id="20" w:name="tabtxt_1575050_1902607546"/>
            <w:r w:rsidRPr="00573F11">
              <w:rPr>
                <w:rFonts w:cs="Arial"/>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TabHyperlink0"/>
              <w:rPr>
                <w:sz w:val="22"/>
                <w:szCs w:val="22"/>
              </w:rPr>
            </w:pPr>
            <w:hyperlink w:anchor="ant_1575050_1902607546" w:history="1">
              <w:r w:rsidRPr="00573F11">
                <w:rPr>
                  <w:sz w:val="22"/>
                  <w:szCs w:val="22"/>
                </w:rPr>
                <w:t>Тверская область присоединилась к новому этапу "</w:t>
              </w:r>
              <w:proofErr w:type="gramStart"/>
              <w:r w:rsidRPr="00573F11">
                <w:rPr>
                  <w:sz w:val="22"/>
                  <w:szCs w:val="22"/>
                </w:rPr>
                <w:t>Туристического</w:t>
              </w:r>
              <w:proofErr w:type="gramEnd"/>
              <w:r w:rsidRPr="00573F11">
                <w:rPr>
                  <w:sz w:val="22"/>
                  <w:szCs w:val="22"/>
                </w:rPr>
                <w:t xml:space="preserve"> </w:t>
              </w:r>
              <w:proofErr w:type="spellStart"/>
              <w:r w:rsidRPr="00573F11">
                <w:rPr>
                  <w:sz w:val="22"/>
                  <w:szCs w:val="22"/>
                </w:rPr>
                <w:t>кэшбека</w:t>
              </w:r>
              <w:proofErr w:type="spellEnd"/>
              <w:r w:rsidRPr="00573F11">
                <w:rPr>
                  <w:sz w:val="22"/>
                  <w:szCs w:val="22"/>
                </w:rPr>
                <w:t>"</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1,20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43</w:t>
            </w:r>
          </w:p>
        </w:tc>
      </w:tr>
      <w:tr w:rsidR="00013BE0" w:rsidRPr="00A11F6E" w:rsidTr="00013BE0">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ArtTabNormal"/>
              <w:rPr>
                <w:rFonts w:cs="Arial"/>
                <w:sz w:val="22"/>
                <w:szCs w:val="22"/>
              </w:rPr>
            </w:pPr>
            <w:bookmarkStart w:id="21" w:name="tabtxt_1575050_1903231475"/>
            <w:r w:rsidRPr="00573F11">
              <w:rPr>
                <w:rFonts w:cs="Arial"/>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TabHyperlink0"/>
              <w:rPr>
                <w:sz w:val="22"/>
                <w:szCs w:val="22"/>
              </w:rPr>
            </w:pPr>
            <w:hyperlink w:anchor="ant_1575050_1903231475" w:history="1">
              <w:r w:rsidRPr="00573F11">
                <w:rPr>
                  <w:sz w:val="22"/>
                  <w:szCs w:val="22"/>
                </w:rPr>
                <w:t>Специалисты тверского предприятия создали автоматизированный мусоросортировочный комплекс</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20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0,87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53</w:t>
            </w:r>
          </w:p>
        </w:tc>
      </w:tr>
      <w:tr w:rsidR="00013BE0" w:rsidRPr="00A11F6E" w:rsidTr="00013BE0">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ArtTabNormal"/>
              <w:rPr>
                <w:rFonts w:cs="Arial"/>
                <w:sz w:val="22"/>
                <w:szCs w:val="22"/>
              </w:rPr>
            </w:pPr>
            <w:bookmarkStart w:id="22" w:name="tabtxt_1575050_1902932906"/>
            <w:r w:rsidRPr="00573F11">
              <w:rPr>
                <w:rFonts w:cs="Arial"/>
                <w:sz w:val="22"/>
                <w:szCs w:val="22"/>
              </w:rPr>
              <w:t>11</w:t>
            </w:r>
            <w:bookmarkEnd w:id="2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013BE0" w:rsidRPr="00573F11" w:rsidRDefault="00013BE0" w:rsidP="00764A49">
            <w:pPr>
              <w:pStyle w:val="TabHyperlink0"/>
              <w:rPr>
                <w:sz w:val="22"/>
                <w:szCs w:val="22"/>
              </w:rPr>
            </w:pPr>
            <w:hyperlink w:anchor="ant_1575050_1902932906" w:history="1">
              <w:r w:rsidRPr="00573F11">
                <w:rPr>
                  <w:sz w:val="22"/>
                  <w:szCs w:val="22"/>
                </w:rPr>
                <w:t xml:space="preserve">Больше 638 тысяч человек привились от </w:t>
              </w:r>
              <w:proofErr w:type="spellStart"/>
              <w:r w:rsidRPr="00573F11">
                <w:rPr>
                  <w:sz w:val="22"/>
                  <w:szCs w:val="22"/>
                </w:rPr>
                <w:t>коронавируса</w:t>
              </w:r>
              <w:proofErr w:type="spellEnd"/>
              <w:r w:rsidRPr="00573F11">
                <w:rPr>
                  <w:sz w:val="22"/>
                  <w:szCs w:val="22"/>
                </w:rPr>
                <w:t xml:space="preserve"> в тверском регионе</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24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0,81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013BE0" w:rsidRPr="00573F11" w:rsidRDefault="00013BE0" w:rsidP="00013BE0">
            <w:pPr>
              <w:pStyle w:val="ArtTabNormal"/>
              <w:jc w:val="center"/>
              <w:rPr>
                <w:rFonts w:cs="Arial"/>
                <w:sz w:val="22"/>
                <w:szCs w:val="22"/>
              </w:rPr>
            </w:pPr>
            <w:r w:rsidRPr="00573F11">
              <w:rPr>
                <w:rFonts w:cs="Arial"/>
                <w:sz w:val="22"/>
                <w:szCs w:val="22"/>
              </w:rPr>
              <w:t>30</w:t>
            </w:r>
          </w:p>
        </w:tc>
      </w:tr>
    </w:tbl>
    <w:p w:rsidR="007817E5" w:rsidRDefault="007817E5" w:rsidP="008E5EBE">
      <w:pPr>
        <w:rPr>
          <w:b/>
          <w:noProof/>
          <w:sz w:val="22"/>
          <w:szCs w:val="22"/>
        </w:rPr>
      </w:pPr>
    </w:p>
    <w:p w:rsidR="00355936" w:rsidRDefault="00355936" w:rsidP="008E5EBE">
      <w:pPr>
        <w:rPr>
          <w:b/>
          <w:noProof/>
          <w:sz w:val="22"/>
          <w:szCs w:val="22"/>
        </w:rPr>
      </w:pPr>
    </w:p>
    <w:p w:rsidR="005E40FA" w:rsidRPr="00D91238" w:rsidRDefault="008B7576" w:rsidP="00D91238">
      <w:pPr>
        <w:pStyle w:val="2"/>
        <w:rPr>
          <w:bCs w:val="0"/>
          <w:kern w:val="32"/>
          <w:sz w:val="28"/>
          <w:lang w:eastAsia="ru-RU"/>
        </w:rPr>
      </w:pPr>
      <w:bookmarkStart w:id="23" w:name="_Toc496394404"/>
      <w:r w:rsidRPr="000C1EAC">
        <w:rPr>
          <w:rStyle w:val="113"/>
          <w:szCs w:val="28"/>
        </w:rPr>
        <w:t>ДАЙДЖЕСТ НАИБОЛЕЕ ЗАМЕТНЫХ СООБЩЕНИЙ СМИ</w:t>
      </w:r>
      <w:bookmarkEnd w:id="23"/>
    </w:p>
    <w:p w:rsidR="00BC4A48" w:rsidRDefault="00BC4A48" w:rsidP="00013BE0">
      <w:pPr>
        <w:rPr>
          <w:rFonts w:ascii="Arial" w:eastAsia="Arial" w:hAnsi="Arial" w:cs="Arial"/>
          <w:color w:val="000000"/>
          <w:sz w:val="22"/>
          <w:szCs w:val="22"/>
        </w:rPr>
      </w:pPr>
    </w:p>
    <w:p w:rsidR="00013BE0" w:rsidRPr="00013BE0" w:rsidRDefault="00013BE0" w:rsidP="00013BE0">
      <w:pPr>
        <w:tabs>
          <w:tab w:val="left" w:pos="142"/>
        </w:tabs>
        <w:rPr>
          <w:rFonts w:ascii="Arial" w:eastAsia="Arial" w:hAnsi="Arial" w:cs="Arial"/>
          <w:b/>
          <w:color w:val="000000"/>
          <w:sz w:val="22"/>
          <w:szCs w:val="22"/>
          <w:shd w:val="clear" w:color="auto" w:fill="FFFFFF"/>
        </w:rPr>
      </w:pPr>
      <w:r w:rsidRPr="00013BE0">
        <w:rPr>
          <w:rFonts w:ascii="Arial" w:eastAsia="Arial" w:hAnsi="Arial" w:cs="Arial"/>
          <w:b/>
          <w:color w:val="000000"/>
          <w:sz w:val="22"/>
          <w:szCs w:val="22"/>
          <w:shd w:val="clear" w:color="auto" w:fill="FFFFFF"/>
        </w:rPr>
        <w:t>ТАСС, Москва, 28 января 2022</w:t>
      </w:r>
    </w:p>
    <w:p w:rsidR="00013BE0" w:rsidRPr="00013BE0" w:rsidRDefault="00013BE0" w:rsidP="00013BE0">
      <w:pPr>
        <w:tabs>
          <w:tab w:val="left" w:pos="142"/>
        </w:tabs>
        <w:jc w:val="both"/>
        <w:outlineLvl w:val="1"/>
        <w:rPr>
          <w:rFonts w:ascii="Arial" w:eastAsia="Arial" w:hAnsi="Arial" w:cs="Arial"/>
          <w:color w:val="000000"/>
          <w:sz w:val="22"/>
          <w:szCs w:val="22"/>
          <w:shd w:val="clear" w:color="auto" w:fill="FFFFFF"/>
        </w:rPr>
      </w:pPr>
      <w:bookmarkStart w:id="24" w:name="ant_1575050_1903403130"/>
      <w:r w:rsidRPr="00013BE0">
        <w:rPr>
          <w:rFonts w:ascii="Arial" w:eastAsia="Arial" w:hAnsi="Arial" w:cs="Arial"/>
          <w:color w:val="000000"/>
          <w:sz w:val="22"/>
          <w:szCs w:val="22"/>
          <w:shd w:val="clear" w:color="auto" w:fill="FFFFFF"/>
        </w:rPr>
        <w:t>ВЛАСТИ ТВЕРСКОЙ ОБЛАСТИ РАЗВЕРНУТ 300 КОЕК ДЛЯ ДЕТЕЙ С КОРОНАВИРУСОМ</w:t>
      </w:r>
      <w:bookmarkEnd w:id="24"/>
    </w:p>
    <w:p w:rsidR="00013BE0" w:rsidRPr="00013BE0" w:rsidRDefault="00013BE0" w:rsidP="00013BE0">
      <w:pPr>
        <w:tabs>
          <w:tab w:val="left" w:pos="142"/>
        </w:tabs>
        <w:jc w:val="both"/>
        <w:rPr>
          <w:rFonts w:ascii="Arial" w:eastAsia="Arial" w:hAnsi="Arial" w:cs="Arial"/>
          <w:color w:val="000000"/>
          <w:sz w:val="22"/>
          <w:szCs w:val="22"/>
          <w:shd w:val="clear" w:color="auto" w:fill="FFFFFF"/>
        </w:rPr>
      </w:pPr>
      <w:r w:rsidRPr="00013BE0">
        <w:rPr>
          <w:rFonts w:ascii="Arial" w:eastAsia="Arial" w:hAnsi="Arial" w:cs="Arial"/>
          <w:color w:val="000000"/>
          <w:sz w:val="22"/>
          <w:szCs w:val="22"/>
          <w:shd w:val="clear" w:color="auto" w:fill="FFFFFF"/>
        </w:rPr>
        <w:t xml:space="preserve">Об этом сообщил глава Тверской области </w:t>
      </w:r>
      <w:r w:rsidRPr="00013BE0">
        <w:rPr>
          <w:rFonts w:ascii="Arial" w:eastAsia="Arial" w:hAnsi="Arial" w:cs="Arial"/>
          <w:color w:val="000000"/>
          <w:sz w:val="22"/>
          <w:szCs w:val="22"/>
          <w:shd w:val="clear" w:color="auto" w:fill="C0C0C0"/>
        </w:rPr>
        <w:t>Игорь Руденя</w:t>
      </w:r>
      <w:r w:rsidRPr="00013BE0">
        <w:rPr>
          <w:rFonts w:ascii="Arial" w:eastAsia="Arial" w:hAnsi="Arial" w:cs="Arial"/>
          <w:color w:val="000000"/>
          <w:sz w:val="22"/>
          <w:szCs w:val="22"/>
          <w:shd w:val="clear" w:color="auto" w:fill="FFFFFF"/>
        </w:rPr>
        <w:t xml:space="preserve"> в эфире телеканала "Россия-24 - Тверь"... В связи с этим принято решение на всякий случай создать 300 коек, чтобы была возможность при необходимости поместить детей на стационарное лечение", - сказал </w:t>
      </w:r>
      <w:r w:rsidRPr="00013BE0">
        <w:rPr>
          <w:rFonts w:ascii="Arial" w:eastAsia="Arial" w:hAnsi="Arial" w:cs="Arial"/>
          <w:color w:val="000000"/>
          <w:sz w:val="22"/>
          <w:szCs w:val="22"/>
          <w:shd w:val="clear" w:color="auto" w:fill="C0C0C0"/>
        </w:rPr>
        <w:t>Руденя</w:t>
      </w:r>
      <w:r w:rsidRPr="00013BE0">
        <w:rPr>
          <w:rFonts w:ascii="Arial" w:eastAsia="Arial" w:hAnsi="Arial" w:cs="Arial"/>
          <w:color w:val="000000"/>
          <w:sz w:val="22"/>
          <w:szCs w:val="22"/>
          <w:shd w:val="clear" w:color="auto" w:fill="FFFFFF"/>
        </w:rPr>
        <w:t xml:space="preserve">... </w:t>
      </w:r>
    </w:p>
    <w:p w:rsidR="00013BE0" w:rsidRPr="00013BE0" w:rsidRDefault="00013BE0" w:rsidP="00013BE0">
      <w:pPr>
        <w:tabs>
          <w:tab w:val="left" w:pos="142"/>
        </w:tabs>
        <w:rPr>
          <w:rFonts w:ascii="Arial" w:eastAsia="Arial" w:hAnsi="Arial" w:cs="Arial"/>
          <w:color w:val="0000FF"/>
          <w:sz w:val="22"/>
          <w:szCs w:val="22"/>
          <w:shd w:val="clear" w:color="auto" w:fill="FFFFFF"/>
        </w:rPr>
      </w:pPr>
      <w:hyperlink r:id="rId12" w:history="1">
        <w:r w:rsidRPr="00013BE0">
          <w:rPr>
            <w:rFonts w:ascii="Arial" w:eastAsia="Arial" w:hAnsi="Arial" w:cs="Arial"/>
            <w:color w:val="0000FF"/>
            <w:sz w:val="22"/>
            <w:szCs w:val="22"/>
            <w:u w:val="single"/>
            <w:shd w:val="clear" w:color="auto" w:fill="FFFFFF"/>
          </w:rPr>
          <w:t>https://tass.ru/obschestvo/13549673</w:t>
        </w:r>
      </w:hyperlink>
    </w:p>
    <w:p w:rsidR="00013BE0" w:rsidRPr="00013BE0" w:rsidRDefault="00013BE0" w:rsidP="00013BE0">
      <w:pPr>
        <w:tabs>
          <w:tab w:val="left" w:pos="142"/>
        </w:tabs>
        <w:rPr>
          <w:rFonts w:ascii="Arial" w:eastAsia="Arial" w:hAnsi="Arial" w:cs="Arial"/>
          <w:color w:val="000000"/>
          <w:sz w:val="22"/>
          <w:szCs w:val="22"/>
          <w:u w:val="single"/>
          <w:shd w:val="clear" w:color="auto" w:fill="FFFFFF"/>
        </w:rPr>
      </w:pPr>
      <w:r w:rsidRPr="00013BE0">
        <w:rPr>
          <w:rFonts w:ascii="Arial" w:eastAsia="Arial" w:hAnsi="Arial" w:cs="Arial"/>
          <w:color w:val="000000"/>
          <w:sz w:val="22"/>
          <w:szCs w:val="22"/>
          <w:u w:val="single"/>
          <w:shd w:val="clear" w:color="auto" w:fill="FFFFFF"/>
        </w:rPr>
        <w:t>Сообщения по событию:</w:t>
      </w:r>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3" w:history="1">
        <w:proofErr w:type="spellStart"/>
        <w:r w:rsidRPr="00013BE0">
          <w:rPr>
            <w:rFonts w:ascii="Arial" w:eastAsia="Arial" w:hAnsi="Arial" w:cs="Arial"/>
            <w:color w:val="0000FF"/>
            <w:sz w:val="22"/>
            <w:szCs w:val="22"/>
            <w:u w:val="single"/>
            <w:shd w:val="clear" w:color="auto" w:fill="FFFFFF"/>
          </w:rPr>
          <w:t>Рамблер</w:t>
        </w:r>
        <w:proofErr w:type="spellEnd"/>
        <w:r w:rsidRPr="00013BE0">
          <w:rPr>
            <w:rFonts w:ascii="Arial" w:eastAsia="Arial" w:hAnsi="Arial" w:cs="Arial"/>
            <w:color w:val="0000FF"/>
            <w:sz w:val="22"/>
            <w:szCs w:val="22"/>
            <w:u w:val="single"/>
            <w:shd w:val="clear" w:color="auto" w:fill="FFFFFF"/>
          </w:rPr>
          <w:t>/новости (</w:t>
        </w:r>
        <w:proofErr w:type="spellStart"/>
        <w:r w:rsidRPr="00013BE0">
          <w:rPr>
            <w:rFonts w:ascii="Arial" w:eastAsia="Arial" w:hAnsi="Arial" w:cs="Arial"/>
            <w:color w:val="0000FF"/>
            <w:sz w:val="22"/>
            <w:szCs w:val="22"/>
            <w:u w:val="single"/>
            <w:shd w:val="clear" w:color="auto" w:fill="FFFFFF"/>
          </w:rPr>
          <w:t>news.rambler.ru</w:t>
        </w:r>
        <w:proofErr w:type="spellEnd"/>
        <w:r w:rsidRPr="00013BE0">
          <w:rPr>
            <w:rFonts w:ascii="Arial" w:eastAsia="Arial" w:hAnsi="Arial" w:cs="Arial"/>
            <w:color w:val="0000FF"/>
            <w:sz w:val="22"/>
            <w:szCs w:val="22"/>
            <w:u w:val="single"/>
            <w:shd w:val="clear" w:color="auto" w:fill="FFFFFF"/>
          </w:rPr>
          <w:t>), Москва, 28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r w:rsidRPr="00013BE0">
        <w:rPr>
          <w:rFonts w:ascii="Arial" w:eastAsia="Arial" w:hAnsi="Arial" w:cs="Arial"/>
          <w:color w:val="0000FF"/>
          <w:sz w:val="22"/>
          <w:szCs w:val="22"/>
          <w:shd w:val="clear" w:color="auto" w:fill="FFFFFF"/>
        </w:rPr>
        <w:t>ТАСС # Российские новости, Москва, 28 января 2022</w:t>
      </w:r>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r w:rsidRPr="00013BE0">
        <w:rPr>
          <w:rFonts w:ascii="Arial" w:eastAsia="Arial" w:hAnsi="Arial" w:cs="Arial"/>
          <w:color w:val="0000FF"/>
          <w:sz w:val="22"/>
          <w:szCs w:val="22"/>
          <w:shd w:val="clear" w:color="auto" w:fill="FFFFFF"/>
        </w:rPr>
        <w:t>ТАСС # Федеральные округа России, Москва, 28 января 2022</w:t>
      </w:r>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4" w:history="1">
        <w:r w:rsidRPr="00013BE0">
          <w:rPr>
            <w:rFonts w:ascii="Arial" w:eastAsia="Arial" w:hAnsi="Arial" w:cs="Arial"/>
            <w:color w:val="0000FF"/>
            <w:sz w:val="22"/>
            <w:szCs w:val="22"/>
            <w:u w:val="single"/>
            <w:shd w:val="clear" w:color="auto" w:fill="FFFFFF"/>
          </w:rPr>
          <w:t>НИА Тверь (69rus.org), Тверь, 28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5" w:history="1">
        <w:r w:rsidRPr="00013BE0">
          <w:rPr>
            <w:rFonts w:ascii="Arial" w:eastAsia="Arial" w:hAnsi="Arial" w:cs="Arial"/>
            <w:color w:val="0000FF"/>
            <w:sz w:val="22"/>
            <w:szCs w:val="22"/>
            <w:u w:val="single"/>
            <w:shd w:val="clear" w:color="auto" w:fill="FFFFFF"/>
          </w:rPr>
          <w:t>Наша позиция (</w:t>
        </w:r>
        <w:proofErr w:type="spellStart"/>
        <w:r w:rsidRPr="00013BE0">
          <w:rPr>
            <w:rFonts w:ascii="Arial" w:eastAsia="Arial" w:hAnsi="Arial" w:cs="Arial"/>
            <w:color w:val="0000FF"/>
            <w:sz w:val="22"/>
            <w:szCs w:val="22"/>
            <w:u w:val="single"/>
            <w:shd w:val="clear" w:color="auto" w:fill="FFFFFF"/>
          </w:rPr>
          <w:t>nashpoz.ru</w:t>
        </w:r>
        <w:proofErr w:type="spellEnd"/>
        <w:r w:rsidRPr="00013BE0">
          <w:rPr>
            <w:rFonts w:ascii="Arial" w:eastAsia="Arial" w:hAnsi="Arial" w:cs="Arial"/>
            <w:color w:val="0000FF"/>
            <w:sz w:val="22"/>
            <w:szCs w:val="22"/>
            <w:u w:val="single"/>
            <w:shd w:val="clear" w:color="auto" w:fill="FFFFFF"/>
          </w:rPr>
          <w:t>), Москва, 28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6"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28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7"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8"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9"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0"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1"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2"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3"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4"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5"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6"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7"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8"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9"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30"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31"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32"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33"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34"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35"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36"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37"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38"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39"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40"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41"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42"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43" w:history="1">
        <w:proofErr w:type="spellStart"/>
        <w:r w:rsidRPr="00013BE0">
          <w:rPr>
            <w:rFonts w:ascii="Arial" w:eastAsia="Arial" w:hAnsi="Arial" w:cs="Arial"/>
            <w:color w:val="0000FF"/>
            <w:sz w:val="22"/>
            <w:szCs w:val="22"/>
            <w:u w:val="single"/>
            <w:shd w:val="clear" w:color="auto" w:fill="FFFFFF"/>
          </w:rPr>
          <w:t>TvTver.ru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44"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45"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46"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47"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48"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49"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50"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51"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52"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53"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54"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55"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56"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57"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58"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59"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60" w:history="1">
        <w:r w:rsidRPr="00013BE0">
          <w:rPr>
            <w:rFonts w:ascii="Arial" w:eastAsia="Arial" w:hAnsi="Arial" w:cs="Arial"/>
            <w:color w:val="0000FF"/>
            <w:sz w:val="22"/>
            <w:szCs w:val="22"/>
            <w:u w:val="single"/>
            <w:shd w:val="clear" w:color="auto" w:fill="FFFFFF"/>
          </w:rPr>
          <w:t>Аргументы и Факты (tver.aif.ru),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61"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62"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63"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64"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65" w:history="1">
        <w:r w:rsidRPr="00013BE0">
          <w:rPr>
            <w:rFonts w:ascii="Arial" w:eastAsia="Arial" w:hAnsi="Arial" w:cs="Arial"/>
            <w:color w:val="0000FF"/>
            <w:sz w:val="22"/>
            <w:szCs w:val="22"/>
            <w:u w:val="single"/>
            <w:shd w:val="clear" w:color="auto" w:fill="FFFFFF"/>
          </w:rPr>
          <w:t>Inform69.ru,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66"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67"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68"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69"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70"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71"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72"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73"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74" w:history="1">
        <w:r w:rsidRPr="00013BE0">
          <w:rPr>
            <w:rFonts w:ascii="Arial" w:eastAsia="Arial" w:hAnsi="Arial" w:cs="Arial"/>
            <w:color w:val="0000FF"/>
            <w:sz w:val="22"/>
            <w:szCs w:val="22"/>
            <w:u w:val="single"/>
            <w:shd w:val="clear" w:color="auto" w:fill="FFFFFF"/>
          </w:rPr>
          <w:t>Афанасий-бизнес (afanasy.biz),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75" w:history="1">
        <w:r w:rsidRPr="00013BE0">
          <w:rPr>
            <w:rFonts w:ascii="Arial" w:eastAsia="Arial" w:hAnsi="Arial" w:cs="Arial"/>
            <w:color w:val="0000FF"/>
            <w:sz w:val="22"/>
            <w:szCs w:val="22"/>
            <w:u w:val="single"/>
            <w:shd w:val="clear" w:color="auto" w:fill="FFFFFF"/>
          </w:rPr>
          <w:t>Tverigrad.ru,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76"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77"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78"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79"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80"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81"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82"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83"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84"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85"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86"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87"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88"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89"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90"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91"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92"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93"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94"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95"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96"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97"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98"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99"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00"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01"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02" w:history="1">
        <w:proofErr w:type="spellStart"/>
        <w:r w:rsidRPr="00013BE0">
          <w:rPr>
            <w:rFonts w:ascii="Arial" w:eastAsia="Arial" w:hAnsi="Arial" w:cs="Arial"/>
            <w:color w:val="0000FF"/>
            <w:sz w:val="22"/>
            <w:szCs w:val="22"/>
            <w:u w:val="single"/>
            <w:shd w:val="clear" w:color="auto" w:fill="FFFFFF"/>
          </w:rPr>
          <w:t>TvTver.ru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03"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04"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05"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06"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07"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08"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09"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10"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11"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12"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13"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14"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15"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16"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17"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18"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19"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20"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21"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22"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23" w:history="1">
        <w:r w:rsidRPr="00013BE0">
          <w:rPr>
            <w:rFonts w:ascii="Arial" w:eastAsia="Arial" w:hAnsi="Arial" w:cs="Arial"/>
            <w:color w:val="0000FF"/>
            <w:sz w:val="22"/>
            <w:szCs w:val="22"/>
            <w:u w:val="single"/>
            <w:shd w:val="clear" w:color="auto" w:fill="FFFFFF"/>
          </w:rPr>
          <w:t>Tverigrad.ru,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24"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25" w:history="1">
        <w:proofErr w:type="spellStart"/>
        <w:r w:rsidRPr="00013BE0">
          <w:rPr>
            <w:rFonts w:ascii="Arial" w:eastAsia="Arial" w:hAnsi="Arial" w:cs="Arial"/>
            <w:color w:val="0000FF"/>
            <w:sz w:val="22"/>
            <w:szCs w:val="22"/>
            <w:u w:val="single"/>
            <w:shd w:val="clear" w:color="auto" w:fill="FFFFFF"/>
          </w:rPr>
          <w:t>TvTver.ru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26"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27"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28" w:history="1">
        <w:r w:rsidRPr="00013BE0">
          <w:rPr>
            <w:rFonts w:ascii="Arial" w:eastAsia="Arial" w:hAnsi="Arial" w:cs="Arial"/>
            <w:color w:val="0000FF"/>
            <w:sz w:val="22"/>
            <w:szCs w:val="22"/>
            <w:u w:val="single"/>
            <w:shd w:val="clear" w:color="auto" w:fill="FFFFFF"/>
          </w:rPr>
          <w:t>Афанасий-бизнес (afanasy.biz),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29"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30" w:history="1">
        <w:r w:rsidRPr="00013BE0">
          <w:rPr>
            <w:rFonts w:ascii="Arial" w:eastAsia="Arial" w:hAnsi="Arial" w:cs="Arial"/>
            <w:color w:val="0000FF"/>
            <w:sz w:val="22"/>
            <w:szCs w:val="22"/>
            <w:u w:val="single"/>
            <w:shd w:val="clear" w:color="auto" w:fill="FFFFFF"/>
          </w:rPr>
          <w:t>Tverigrad.ru,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31"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32" w:history="1">
        <w:r w:rsidRPr="00013BE0">
          <w:rPr>
            <w:rFonts w:ascii="Arial" w:eastAsia="Arial" w:hAnsi="Arial" w:cs="Arial"/>
            <w:color w:val="0000FF"/>
            <w:sz w:val="22"/>
            <w:szCs w:val="22"/>
            <w:u w:val="single"/>
            <w:shd w:val="clear" w:color="auto" w:fill="FFFFFF"/>
          </w:rPr>
          <w:t>Аргументы и Факты (tver.aif.ru),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33" w:history="1">
        <w:proofErr w:type="spellStart"/>
        <w:r w:rsidRPr="00013BE0">
          <w:rPr>
            <w:rFonts w:ascii="Arial" w:eastAsia="Arial" w:hAnsi="Arial" w:cs="Arial"/>
            <w:color w:val="0000FF"/>
            <w:sz w:val="22"/>
            <w:szCs w:val="22"/>
            <w:u w:val="single"/>
            <w:shd w:val="clear" w:color="auto" w:fill="FFFFFF"/>
          </w:rPr>
          <w:t>TvTver.ru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34"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35" w:history="1">
        <w:r w:rsidRPr="00013BE0">
          <w:rPr>
            <w:rFonts w:ascii="Arial" w:eastAsia="Arial" w:hAnsi="Arial" w:cs="Arial"/>
            <w:color w:val="0000FF"/>
            <w:sz w:val="22"/>
            <w:szCs w:val="22"/>
            <w:u w:val="single"/>
            <w:shd w:val="clear" w:color="auto" w:fill="FFFFFF"/>
          </w:rPr>
          <w:t>Аргументы и Факты (tver.aif.ru),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36"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37"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38"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39"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40"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41" w:history="1">
        <w:r w:rsidRPr="00013BE0">
          <w:rPr>
            <w:rFonts w:ascii="Arial" w:eastAsia="Arial" w:hAnsi="Arial" w:cs="Arial"/>
            <w:color w:val="0000FF"/>
            <w:sz w:val="22"/>
            <w:szCs w:val="22"/>
            <w:u w:val="single"/>
            <w:shd w:val="clear" w:color="auto" w:fill="FFFFFF"/>
          </w:rPr>
          <w:t>Tverigrad.ru,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42" w:history="1">
        <w:proofErr w:type="spellStart"/>
        <w:r w:rsidRPr="00013BE0">
          <w:rPr>
            <w:rFonts w:ascii="Arial" w:eastAsia="Arial" w:hAnsi="Arial" w:cs="Arial"/>
            <w:color w:val="0000FF"/>
            <w:sz w:val="22"/>
            <w:szCs w:val="22"/>
            <w:u w:val="single"/>
            <w:shd w:val="clear" w:color="auto" w:fill="FFFFFF"/>
          </w:rPr>
          <w:t>TvTver.ru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43"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44"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45"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46" w:history="1">
        <w:proofErr w:type="spellStart"/>
        <w:r w:rsidRPr="00013BE0">
          <w:rPr>
            <w:rFonts w:ascii="Arial" w:eastAsia="Arial" w:hAnsi="Arial" w:cs="Arial"/>
            <w:color w:val="0000FF"/>
            <w:sz w:val="22"/>
            <w:szCs w:val="22"/>
            <w:u w:val="single"/>
            <w:shd w:val="clear" w:color="auto" w:fill="FFFFFF"/>
          </w:rPr>
          <w:t>TvTver.ru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47" w:history="1">
        <w:r w:rsidRPr="00013BE0">
          <w:rPr>
            <w:rFonts w:ascii="Arial" w:eastAsia="Arial" w:hAnsi="Arial" w:cs="Arial"/>
            <w:color w:val="0000FF"/>
            <w:sz w:val="22"/>
            <w:szCs w:val="22"/>
            <w:u w:val="single"/>
            <w:shd w:val="clear" w:color="auto" w:fill="FFFFFF"/>
          </w:rPr>
          <w:t>Tverigrad.ru,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48"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49" w:history="1">
        <w:r w:rsidRPr="00013BE0">
          <w:rPr>
            <w:rFonts w:ascii="Arial" w:eastAsia="Arial" w:hAnsi="Arial" w:cs="Arial"/>
            <w:color w:val="0000FF"/>
            <w:sz w:val="22"/>
            <w:szCs w:val="22"/>
            <w:u w:val="single"/>
            <w:shd w:val="clear" w:color="auto" w:fill="FFFFFF"/>
          </w:rPr>
          <w:t>Аргументы и Факты (tver.aif.ru),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50" w:history="1">
        <w:r w:rsidRPr="00013BE0">
          <w:rPr>
            <w:rFonts w:ascii="Arial" w:eastAsia="Arial" w:hAnsi="Arial" w:cs="Arial"/>
            <w:color w:val="0000FF"/>
            <w:sz w:val="22"/>
            <w:szCs w:val="22"/>
            <w:u w:val="single"/>
            <w:shd w:val="clear" w:color="auto" w:fill="FFFFFF"/>
          </w:rPr>
          <w:t>Афанасий-бизнес (afanasy.biz),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51"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52"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53"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54"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55" w:history="1">
        <w:r w:rsidRPr="00013BE0">
          <w:rPr>
            <w:rFonts w:ascii="Arial" w:eastAsia="Arial" w:hAnsi="Arial" w:cs="Arial"/>
            <w:color w:val="0000FF"/>
            <w:sz w:val="22"/>
            <w:szCs w:val="22"/>
            <w:u w:val="single"/>
            <w:shd w:val="clear" w:color="auto" w:fill="FFFFFF"/>
          </w:rPr>
          <w:t>Tverigrad.ru,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56"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57" w:history="1">
        <w:r w:rsidRPr="00013BE0">
          <w:rPr>
            <w:rFonts w:ascii="Arial" w:eastAsia="Arial" w:hAnsi="Arial" w:cs="Arial"/>
            <w:color w:val="0000FF"/>
            <w:sz w:val="22"/>
            <w:szCs w:val="22"/>
            <w:u w:val="single"/>
            <w:shd w:val="clear" w:color="auto" w:fill="FFFFFF"/>
          </w:rPr>
          <w:t>Афанасий-бизнес (afanasy.biz),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58" w:history="1">
        <w:r w:rsidRPr="00013BE0">
          <w:rPr>
            <w:rFonts w:ascii="Arial" w:eastAsia="Arial" w:hAnsi="Arial" w:cs="Arial"/>
            <w:color w:val="0000FF"/>
            <w:sz w:val="22"/>
            <w:szCs w:val="22"/>
            <w:u w:val="single"/>
            <w:shd w:val="clear" w:color="auto" w:fill="FFFFFF"/>
          </w:rPr>
          <w:t>Аргументы и Факты (tver.aif.ru),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59"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60"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61" w:history="1">
        <w:r w:rsidRPr="00013BE0">
          <w:rPr>
            <w:rFonts w:ascii="Arial" w:eastAsia="Arial" w:hAnsi="Arial" w:cs="Arial"/>
            <w:color w:val="0000FF"/>
            <w:sz w:val="22"/>
            <w:szCs w:val="22"/>
            <w:u w:val="single"/>
            <w:shd w:val="clear" w:color="auto" w:fill="FFFFFF"/>
          </w:rPr>
          <w:t>Tverigrad.ru,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62"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63"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64"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65"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66"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67" w:history="1">
        <w:proofErr w:type="spellStart"/>
        <w:r w:rsidRPr="00013BE0">
          <w:rPr>
            <w:rFonts w:ascii="Arial" w:eastAsia="Arial" w:hAnsi="Arial" w:cs="Arial"/>
            <w:color w:val="0000FF"/>
            <w:sz w:val="22"/>
            <w:szCs w:val="22"/>
            <w:u w:val="single"/>
            <w:shd w:val="clear" w:color="auto" w:fill="FFFFFF"/>
          </w:rPr>
          <w:t>TvTver.ru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68"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69"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70" w:history="1">
        <w:r w:rsidRPr="00013BE0">
          <w:rPr>
            <w:rFonts w:ascii="Arial" w:eastAsia="Arial" w:hAnsi="Arial" w:cs="Arial"/>
            <w:color w:val="0000FF"/>
            <w:sz w:val="22"/>
            <w:szCs w:val="22"/>
            <w:u w:val="single"/>
            <w:shd w:val="clear" w:color="auto" w:fill="FFFFFF"/>
          </w:rPr>
          <w:t>Главный региональный (glavny.tv), Смоленск,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lang w:val="en-US"/>
        </w:rPr>
      </w:pPr>
      <w:hyperlink r:id="rId171" w:history="1">
        <w:r w:rsidRPr="00013BE0">
          <w:rPr>
            <w:rFonts w:ascii="Arial" w:eastAsia="Arial" w:hAnsi="Arial" w:cs="Arial"/>
            <w:color w:val="0000FF"/>
            <w:sz w:val="22"/>
            <w:szCs w:val="22"/>
            <w:u w:val="single"/>
            <w:shd w:val="clear" w:color="auto" w:fill="FFFFFF"/>
            <w:lang w:val="en-US"/>
          </w:rPr>
          <w:t xml:space="preserve">RuNews24 (runews24.ru), </w:t>
        </w:r>
        <w:r w:rsidRPr="00013BE0">
          <w:rPr>
            <w:rFonts w:ascii="Arial" w:eastAsia="Arial" w:hAnsi="Arial" w:cs="Arial"/>
            <w:color w:val="0000FF"/>
            <w:sz w:val="22"/>
            <w:szCs w:val="22"/>
            <w:u w:val="single"/>
            <w:shd w:val="clear" w:color="auto" w:fill="FFFFFF"/>
          </w:rPr>
          <w:t>Москва</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lang w:val="en-US"/>
        </w:rPr>
      </w:pPr>
      <w:hyperlink r:id="rId172" w:history="1">
        <w:proofErr w:type="spellStart"/>
        <w:r w:rsidRPr="00013BE0">
          <w:rPr>
            <w:rFonts w:ascii="Arial" w:eastAsia="Arial" w:hAnsi="Arial" w:cs="Arial"/>
            <w:color w:val="0000FF"/>
            <w:sz w:val="22"/>
            <w:szCs w:val="22"/>
            <w:u w:val="single"/>
            <w:shd w:val="clear" w:color="auto" w:fill="FFFFFF"/>
          </w:rPr>
          <w:t>Рамблер</w:t>
        </w:r>
        <w:proofErr w:type="spellEnd"/>
        <w:r w:rsidRPr="00013BE0">
          <w:rPr>
            <w:rFonts w:ascii="Arial" w:eastAsia="Arial" w:hAnsi="Arial" w:cs="Arial"/>
            <w:color w:val="0000FF"/>
            <w:sz w:val="22"/>
            <w:szCs w:val="22"/>
            <w:u w:val="single"/>
            <w:shd w:val="clear" w:color="auto" w:fill="FFFFFF"/>
            <w:lang w:val="en-US"/>
          </w:rPr>
          <w:t>/</w:t>
        </w:r>
        <w:r w:rsidRPr="00013BE0">
          <w:rPr>
            <w:rFonts w:ascii="Arial" w:eastAsia="Arial" w:hAnsi="Arial" w:cs="Arial"/>
            <w:color w:val="0000FF"/>
            <w:sz w:val="22"/>
            <w:szCs w:val="22"/>
            <w:u w:val="single"/>
            <w:shd w:val="clear" w:color="auto" w:fill="FFFFFF"/>
          </w:rPr>
          <w:t>кино</w:t>
        </w:r>
        <w:r w:rsidRPr="00013BE0">
          <w:rPr>
            <w:rFonts w:ascii="Arial" w:eastAsia="Arial" w:hAnsi="Arial" w:cs="Arial"/>
            <w:color w:val="0000FF"/>
            <w:sz w:val="22"/>
            <w:szCs w:val="22"/>
            <w:u w:val="single"/>
            <w:shd w:val="clear" w:color="auto" w:fill="FFFFFF"/>
            <w:lang w:val="en-US"/>
          </w:rPr>
          <w:t xml:space="preserve"> (kino.rambler.ru), </w:t>
        </w:r>
        <w:r w:rsidRPr="00013BE0">
          <w:rPr>
            <w:rFonts w:ascii="Arial" w:eastAsia="Arial" w:hAnsi="Arial" w:cs="Arial"/>
            <w:color w:val="0000FF"/>
            <w:sz w:val="22"/>
            <w:szCs w:val="22"/>
            <w:u w:val="single"/>
            <w:shd w:val="clear" w:color="auto" w:fill="FFFFFF"/>
          </w:rPr>
          <w:t>Москва</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73"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74"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75" w:history="1">
        <w:r w:rsidRPr="00013BE0">
          <w:rPr>
            <w:rFonts w:ascii="Arial" w:eastAsia="Arial" w:hAnsi="Arial" w:cs="Arial"/>
            <w:color w:val="0000FF"/>
            <w:sz w:val="22"/>
            <w:szCs w:val="22"/>
            <w:u w:val="single"/>
            <w:shd w:val="clear" w:color="auto" w:fill="FFFFFF"/>
          </w:rPr>
          <w:t>Вся Тверь (</w:t>
        </w:r>
        <w:proofErr w:type="spellStart"/>
        <w:r w:rsidRPr="00013BE0">
          <w:rPr>
            <w:rFonts w:ascii="Arial" w:eastAsia="Arial" w:hAnsi="Arial" w:cs="Arial"/>
            <w:color w:val="0000FF"/>
            <w:sz w:val="22"/>
            <w:szCs w:val="22"/>
            <w:u w:val="single"/>
            <w:shd w:val="clear" w:color="auto" w:fill="FFFFFF"/>
          </w:rPr>
          <w:t>газета-вся-тверь</w:t>
        </w:r>
        <w:proofErr w:type="gramStart"/>
        <w:r w:rsidRPr="00013BE0">
          <w:rPr>
            <w:rFonts w:ascii="Arial" w:eastAsia="Arial" w:hAnsi="Arial" w:cs="Arial"/>
            <w:color w:val="0000FF"/>
            <w:sz w:val="22"/>
            <w:szCs w:val="22"/>
            <w:u w:val="single"/>
            <w:shd w:val="clear" w:color="auto" w:fill="FFFFFF"/>
          </w:rPr>
          <w:t>.р</w:t>
        </w:r>
        <w:proofErr w:type="gramEnd"/>
        <w:r w:rsidRPr="00013BE0">
          <w:rPr>
            <w:rFonts w:ascii="Arial" w:eastAsia="Arial" w:hAnsi="Arial" w:cs="Arial"/>
            <w:color w:val="0000FF"/>
            <w:sz w:val="22"/>
            <w:szCs w:val="22"/>
            <w:u w:val="single"/>
            <w:shd w:val="clear" w:color="auto" w:fill="FFFFFF"/>
          </w:rPr>
          <w:t>ф</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76"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77"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78" w:history="1">
        <w:r w:rsidRPr="00013BE0">
          <w:rPr>
            <w:rFonts w:ascii="Arial" w:eastAsia="Arial" w:hAnsi="Arial" w:cs="Arial"/>
            <w:color w:val="0000FF"/>
            <w:sz w:val="22"/>
            <w:szCs w:val="22"/>
            <w:u w:val="single"/>
            <w:shd w:val="clear" w:color="auto" w:fill="FFFFFF"/>
          </w:rPr>
          <w:t>Край справедливости (ks-region69.com),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79"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80"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81"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82" w:history="1">
        <w:r w:rsidRPr="00013BE0">
          <w:rPr>
            <w:rFonts w:ascii="Arial" w:eastAsia="Arial" w:hAnsi="Arial" w:cs="Arial"/>
            <w:color w:val="0000FF"/>
            <w:sz w:val="22"/>
            <w:szCs w:val="22"/>
            <w:u w:val="single"/>
            <w:shd w:val="clear" w:color="auto" w:fill="FFFFFF"/>
          </w:rPr>
          <w:t>Аргументы и Факты (tver.aif.ru),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83" w:history="1">
        <w:r w:rsidRPr="00013BE0">
          <w:rPr>
            <w:rFonts w:ascii="Arial" w:eastAsia="Arial" w:hAnsi="Arial" w:cs="Arial"/>
            <w:color w:val="0000FF"/>
            <w:sz w:val="22"/>
            <w:szCs w:val="22"/>
            <w:u w:val="single"/>
            <w:shd w:val="clear" w:color="auto" w:fill="FFFFFF"/>
          </w:rPr>
          <w:t>Караван Ярмарка (</w:t>
        </w:r>
        <w:proofErr w:type="spellStart"/>
        <w:r w:rsidRPr="00013BE0">
          <w:rPr>
            <w:rFonts w:ascii="Arial" w:eastAsia="Arial" w:hAnsi="Arial" w:cs="Arial"/>
            <w:color w:val="0000FF"/>
            <w:sz w:val="22"/>
            <w:szCs w:val="22"/>
            <w:u w:val="single"/>
            <w:shd w:val="clear" w:color="auto" w:fill="FFFFFF"/>
          </w:rPr>
          <w:t>karavantver.ru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84"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85" w:history="1">
        <w:r w:rsidRPr="00013BE0">
          <w:rPr>
            <w:rFonts w:ascii="Arial" w:eastAsia="Arial" w:hAnsi="Arial" w:cs="Arial"/>
            <w:color w:val="0000FF"/>
            <w:sz w:val="22"/>
            <w:szCs w:val="22"/>
            <w:u w:val="single"/>
            <w:shd w:val="clear" w:color="auto" w:fill="FFFFFF"/>
          </w:rPr>
          <w:t>Знамя (kuvznama.ru), Кувшиново,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86"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87" w:history="1">
        <w:proofErr w:type="spellStart"/>
        <w:r w:rsidRPr="00013BE0">
          <w:rPr>
            <w:rFonts w:ascii="Arial" w:eastAsia="Arial" w:hAnsi="Arial" w:cs="Arial"/>
            <w:color w:val="0000FF"/>
            <w:sz w:val="22"/>
            <w:szCs w:val="22"/>
            <w:u w:val="single"/>
            <w:shd w:val="clear" w:color="auto" w:fill="FFFFFF"/>
          </w:rPr>
          <w:t>TvTver.ru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88"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89" w:history="1">
        <w:r w:rsidRPr="00013BE0">
          <w:rPr>
            <w:rFonts w:ascii="Arial" w:eastAsia="Arial" w:hAnsi="Arial" w:cs="Arial"/>
            <w:color w:val="0000FF"/>
            <w:sz w:val="22"/>
            <w:szCs w:val="22"/>
            <w:u w:val="single"/>
            <w:shd w:val="clear" w:color="auto" w:fill="FFFFFF"/>
          </w:rPr>
          <w:t>Заря (konzarya.ru), Конаково,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90"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91"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92" w:history="1">
        <w:r w:rsidRPr="00013BE0">
          <w:rPr>
            <w:rFonts w:ascii="Arial" w:eastAsia="Arial" w:hAnsi="Arial" w:cs="Arial"/>
            <w:color w:val="0000FF"/>
            <w:sz w:val="22"/>
            <w:szCs w:val="22"/>
            <w:u w:val="single"/>
            <w:shd w:val="clear" w:color="auto" w:fill="FFFFFF"/>
          </w:rPr>
          <w:t>Удомельская газета (udomelskaya-gazeta.ru), Удомля,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93"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94"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95"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96"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97" w:history="1">
        <w:r w:rsidRPr="00013BE0">
          <w:rPr>
            <w:rFonts w:ascii="Arial" w:eastAsia="Arial" w:hAnsi="Arial" w:cs="Arial"/>
            <w:color w:val="0000FF"/>
            <w:sz w:val="22"/>
            <w:szCs w:val="22"/>
            <w:u w:val="single"/>
            <w:shd w:val="clear" w:color="auto" w:fill="FFFFFF"/>
          </w:rPr>
          <w:t>Старицкий вестник (st-vestnik.ru), Старица,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98"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199"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00"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01"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02"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03"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04"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05" w:history="1">
        <w:r w:rsidRPr="00013BE0">
          <w:rPr>
            <w:rFonts w:ascii="Arial" w:eastAsia="Arial" w:hAnsi="Arial" w:cs="Arial"/>
            <w:color w:val="0000FF"/>
            <w:sz w:val="22"/>
            <w:szCs w:val="22"/>
            <w:u w:val="single"/>
            <w:shd w:val="clear" w:color="auto" w:fill="FFFFFF"/>
          </w:rPr>
          <w:t>Афанасий-бизнес (afanasy.biz),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06"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07" w:history="1">
        <w:r w:rsidRPr="00013BE0">
          <w:rPr>
            <w:rFonts w:ascii="Arial" w:eastAsia="Arial" w:hAnsi="Arial" w:cs="Arial"/>
            <w:color w:val="0000FF"/>
            <w:sz w:val="22"/>
            <w:szCs w:val="22"/>
            <w:u w:val="single"/>
            <w:shd w:val="clear" w:color="auto" w:fill="FFFFFF"/>
          </w:rPr>
          <w:t>Tverigrad.ru,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08" w:history="1">
        <w:proofErr w:type="spellStart"/>
        <w:r w:rsidRPr="00013BE0">
          <w:rPr>
            <w:rFonts w:ascii="Arial" w:eastAsia="Arial" w:hAnsi="Arial" w:cs="Arial"/>
            <w:color w:val="0000FF"/>
            <w:sz w:val="22"/>
            <w:szCs w:val="22"/>
            <w:u w:val="single"/>
            <w:shd w:val="clear" w:color="auto" w:fill="FFFFFF"/>
          </w:rPr>
          <w:t>Яндекс</w:t>
        </w:r>
        <w:proofErr w:type="gramStart"/>
        <w:r w:rsidRPr="00013BE0">
          <w:rPr>
            <w:rFonts w:ascii="Arial" w:eastAsia="Arial" w:hAnsi="Arial" w:cs="Arial"/>
            <w:color w:val="0000FF"/>
            <w:sz w:val="22"/>
            <w:szCs w:val="22"/>
            <w:u w:val="single"/>
            <w:shd w:val="clear" w:color="auto" w:fill="FFFFFF"/>
          </w:rPr>
          <w:t>.Н</w:t>
        </w:r>
        <w:proofErr w:type="gramEnd"/>
        <w:r w:rsidRPr="00013BE0">
          <w:rPr>
            <w:rFonts w:ascii="Arial" w:eastAsia="Arial" w:hAnsi="Arial" w:cs="Arial"/>
            <w:color w:val="0000FF"/>
            <w:sz w:val="22"/>
            <w:szCs w:val="22"/>
            <w:u w:val="single"/>
            <w:shd w:val="clear" w:color="auto" w:fill="FFFFFF"/>
          </w:rPr>
          <w:t>овости</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yandex.ru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news</w:t>
        </w:r>
        <w:proofErr w:type="spellEnd"/>
        <w:r w:rsidRPr="00013BE0">
          <w:rPr>
            <w:rFonts w:ascii="Arial" w:eastAsia="Arial" w:hAnsi="Arial" w:cs="Arial"/>
            <w:color w:val="0000FF"/>
            <w:sz w:val="22"/>
            <w:szCs w:val="22"/>
            <w:u w:val="single"/>
            <w:shd w:val="clear" w:color="auto" w:fill="FFFFFF"/>
          </w:rPr>
          <w:t>), Москва,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09" w:history="1">
        <w:r w:rsidRPr="00013BE0">
          <w:rPr>
            <w:rFonts w:ascii="Arial" w:eastAsia="Arial" w:hAnsi="Arial" w:cs="Arial"/>
            <w:color w:val="0000FF"/>
            <w:sz w:val="22"/>
            <w:szCs w:val="22"/>
            <w:u w:val="single"/>
            <w:shd w:val="clear" w:color="auto" w:fill="FFFFFF"/>
          </w:rPr>
          <w:t>Tverigrad.ru,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10"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11" w:history="1">
        <w:r w:rsidRPr="00013BE0">
          <w:rPr>
            <w:rFonts w:ascii="Arial" w:eastAsia="Arial" w:hAnsi="Arial" w:cs="Arial"/>
            <w:color w:val="0000FF"/>
            <w:sz w:val="22"/>
            <w:szCs w:val="22"/>
            <w:u w:val="single"/>
            <w:shd w:val="clear" w:color="auto" w:fill="FFFFFF"/>
          </w:rPr>
          <w:t>Новоторжский вестник (nvestnik.ru), Торжок, 27 января 2022</w:t>
        </w:r>
      </w:hyperlink>
    </w:p>
    <w:p w:rsidR="00013BE0" w:rsidRPr="00013BE0" w:rsidRDefault="00013BE0" w:rsidP="00013BE0">
      <w:pPr>
        <w:numPr>
          <w:ilvl w:val="0"/>
          <w:numId w:val="2"/>
        </w:numPr>
        <w:tabs>
          <w:tab w:val="left" w:pos="142"/>
        </w:tabs>
        <w:ind w:left="0" w:firstLine="0"/>
        <w:rPr>
          <w:rFonts w:ascii="Arial" w:eastAsia="Arial" w:hAnsi="Arial" w:cs="Arial"/>
          <w:color w:val="0000FF"/>
          <w:sz w:val="22"/>
          <w:szCs w:val="22"/>
          <w:shd w:val="clear" w:color="auto" w:fill="FFFFFF"/>
        </w:rPr>
      </w:pPr>
      <w:hyperlink r:id="rId212" w:history="1">
        <w:r w:rsidRPr="00013BE0">
          <w:rPr>
            <w:rFonts w:ascii="Arial" w:eastAsia="Arial" w:hAnsi="Arial" w:cs="Arial"/>
            <w:color w:val="0000FF"/>
            <w:sz w:val="22"/>
            <w:szCs w:val="22"/>
            <w:u w:val="single"/>
            <w:shd w:val="clear" w:color="auto" w:fill="FFFFFF"/>
          </w:rPr>
          <w:t>Новоторжский вестник (nvestnik.ru), Торжок, 27 января 2022</w:t>
        </w:r>
      </w:hyperlink>
    </w:p>
    <w:p w:rsidR="00013BE0" w:rsidRPr="00013BE0" w:rsidRDefault="00013BE0" w:rsidP="00013BE0">
      <w:pPr>
        <w:tabs>
          <w:tab w:val="left" w:pos="142"/>
        </w:tabs>
        <w:jc w:val="right"/>
        <w:rPr>
          <w:rFonts w:ascii="Arial" w:eastAsia="Arial" w:hAnsi="Arial" w:cs="Arial"/>
          <w:color w:val="0000FF"/>
          <w:sz w:val="22"/>
          <w:szCs w:val="22"/>
          <w:shd w:val="clear" w:color="auto" w:fill="FFFFFF"/>
        </w:rPr>
      </w:pPr>
      <w:hyperlink w:anchor="tabtxt_1575050_1903403130" w:history="1">
        <w:r w:rsidRPr="00013BE0">
          <w:rPr>
            <w:rFonts w:ascii="Arial" w:eastAsia="Arial" w:hAnsi="Arial" w:cs="Arial"/>
            <w:color w:val="0000FF"/>
            <w:sz w:val="22"/>
            <w:szCs w:val="22"/>
            <w:u w:val="single"/>
            <w:shd w:val="clear" w:color="auto" w:fill="FFFFFF"/>
          </w:rPr>
          <w:t>К заголовкам сообщений</w:t>
        </w:r>
      </w:hyperlink>
    </w:p>
    <w:p w:rsidR="007C3768" w:rsidRDefault="007C3768" w:rsidP="00013BE0">
      <w:pPr>
        <w:tabs>
          <w:tab w:val="left" w:pos="142"/>
        </w:tabs>
        <w:rPr>
          <w:rFonts w:ascii="Arial" w:eastAsia="Arial" w:hAnsi="Arial" w:cs="Arial"/>
          <w:b/>
          <w:color w:val="000000"/>
          <w:sz w:val="22"/>
          <w:szCs w:val="22"/>
          <w:shd w:val="clear" w:color="auto" w:fill="FFFFFF"/>
        </w:rPr>
      </w:pPr>
    </w:p>
    <w:p w:rsidR="007C3768" w:rsidRDefault="007C3768" w:rsidP="00013BE0">
      <w:pPr>
        <w:tabs>
          <w:tab w:val="left" w:pos="142"/>
        </w:tabs>
        <w:rPr>
          <w:rFonts w:ascii="Arial" w:eastAsia="Arial" w:hAnsi="Arial" w:cs="Arial"/>
          <w:b/>
          <w:color w:val="000000"/>
          <w:sz w:val="22"/>
          <w:szCs w:val="22"/>
          <w:shd w:val="clear" w:color="auto" w:fill="FFFFFF"/>
        </w:rPr>
      </w:pPr>
    </w:p>
    <w:p w:rsidR="00013BE0" w:rsidRPr="00013BE0" w:rsidRDefault="00013BE0" w:rsidP="00013BE0">
      <w:pPr>
        <w:tabs>
          <w:tab w:val="left" w:pos="142"/>
        </w:tabs>
        <w:rPr>
          <w:rFonts w:ascii="Arial" w:eastAsia="Arial" w:hAnsi="Arial" w:cs="Arial"/>
          <w:b/>
          <w:color w:val="000000"/>
          <w:sz w:val="22"/>
          <w:szCs w:val="22"/>
          <w:shd w:val="clear" w:color="auto" w:fill="FFFFFF"/>
        </w:rPr>
      </w:pPr>
      <w:r w:rsidRPr="00013BE0">
        <w:rPr>
          <w:rFonts w:ascii="Arial" w:eastAsia="Arial" w:hAnsi="Arial" w:cs="Arial"/>
          <w:b/>
          <w:color w:val="000000"/>
          <w:sz w:val="22"/>
          <w:szCs w:val="22"/>
          <w:shd w:val="clear" w:color="auto" w:fill="FFFFFF"/>
        </w:rPr>
        <w:t>РИА Новости, Москва, 27 января 2022</w:t>
      </w:r>
    </w:p>
    <w:p w:rsidR="00013BE0" w:rsidRPr="00013BE0" w:rsidRDefault="00013BE0" w:rsidP="00013BE0">
      <w:pPr>
        <w:tabs>
          <w:tab w:val="left" w:pos="142"/>
        </w:tabs>
        <w:jc w:val="both"/>
        <w:outlineLvl w:val="1"/>
        <w:rPr>
          <w:rFonts w:ascii="Arial" w:eastAsia="Arial" w:hAnsi="Arial" w:cs="Arial"/>
          <w:color w:val="000000"/>
          <w:sz w:val="22"/>
          <w:szCs w:val="22"/>
          <w:shd w:val="clear" w:color="auto" w:fill="FFFFFF"/>
        </w:rPr>
      </w:pPr>
      <w:bookmarkStart w:id="25" w:name="ant_1575050_1902736460"/>
      <w:r w:rsidRPr="00013BE0">
        <w:rPr>
          <w:rFonts w:ascii="Arial" w:eastAsia="Arial" w:hAnsi="Arial" w:cs="Arial"/>
          <w:color w:val="000000"/>
          <w:sz w:val="22"/>
          <w:szCs w:val="22"/>
          <w:shd w:val="clear" w:color="auto" w:fill="FFFFFF"/>
        </w:rPr>
        <w:t>В ТВЕРИ НАЧАЛОСЬ СТРОИТЕЛЬСТВО ЗАПАДНОГО МОСТА</w:t>
      </w:r>
      <w:bookmarkEnd w:id="25"/>
    </w:p>
    <w:p w:rsidR="00013BE0" w:rsidRPr="00013BE0" w:rsidRDefault="00013BE0" w:rsidP="00013BE0">
      <w:pPr>
        <w:tabs>
          <w:tab w:val="left" w:pos="142"/>
        </w:tabs>
        <w:jc w:val="both"/>
        <w:rPr>
          <w:rFonts w:ascii="Arial" w:eastAsia="Arial" w:hAnsi="Arial" w:cs="Arial"/>
          <w:color w:val="000000"/>
          <w:sz w:val="22"/>
          <w:szCs w:val="22"/>
          <w:shd w:val="clear" w:color="auto" w:fill="FFFFFF"/>
        </w:rPr>
      </w:pPr>
      <w:r w:rsidRPr="00013BE0">
        <w:rPr>
          <w:rFonts w:ascii="Arial" w:eastAsia="Arial" w:hAnsi="Arial" w:cs="Arial"/>
          <w:color w:val="000000"/>
          <w:sz w:val="22"/>
          <w:szCs w:val="22"/>
          <w:shd w:val="clear" w:color="auto" w:fill="FFFFFF"/>
        </w:rPr>
        <w:t xml:space="preserve">Также размещен тендер на изготовление и поставку отдельных элементов пролетных строений мостового перехода. Как считает губернатор региона </w:t>
      </w:r>
      <w:r w:rsidRPr="00013BE0">
        <w:rPr>
          <w:rFonts w:ascii="Arial" w:eastAsia="Arial" w:hAnsi="Arial" w:cs="Arial"/>
          <w:color w:val="000000"/>
          <w:sz w:val="22"/>
          <w:szCs w:val="22"/>
          <w:shd w:val="clear" w:color="auto" w:fill="C0C0C0"/>
        </w:rPr>
        <w:t>Игорь Руденя</w:t>
      </w:r>
      <w:r w:rsidRPr="00013BE0">
        <w:rPr>
          <w:rFonts w:ascii="Arial" w:eastAsia="Arial" w:hAnsi="Arial" w:cs="Arial"/>
          <w:color w:val="000000"/>
          <w:sz w:val="22"/>
          <w:szCs w:val="22"/>
          <w:shd w:val="clear" w:color="auto" w:fill="FFFFFF"/>
        </w:rPr>
        <w:t xml:space="preserve">, проект даст новое развитие Твери и Тверской агломерации... </w:t>
      </w:r>
    </w:p>
    <w:p w:rsidR="00013BE0" w:rsidRPr="00013BE0" w:rsidRDefault="00013BE0" w:rsidP="00013BE0">
      <w:pPr>
        <w:tabs>
          <w:tab w:val="left" w:pos="142"/>
        </w:tabs>
        <w:rPr>
          <w:rFonts w:ascii="Arial" w:eastAsia="Arial" w:hAnsi="Arial" w:cs="Arial"/>
          <w:color w:val="0000FF"/>
          <w:sz w:val="22"/>
          <w:szCs w:val="22"/>
          <w:shd w:val="clear" w:color="auto" w:fill="FFFFFF"/>
        </w:rPr>
      </w:pPr>
      <w:hyperlink r:id="rId213" w:history="1">
        <w:r w:rsidRPr="00013BE0">
          <w:rPr>
            <w:rFonts w:ascii="Arial" w:eastAsia="Arial" w:hAnsi="Arial" w:cs="Arial"/>
            <w:color w:val="0000FF"/>
            <w:sz w:val="22"/>
            <w:szCs w:val="22"/>
            <w:u w:val="single"/>
            <w:shd w:val="clear" w:color="auto" w:fill="FFFFFF"/>
          </w:rPr>
          <w:t>https://ria.ru/20220127/stroitelstvo-1769745327.html</w:t>
        </w:r>
      </w:hyperlink>
    </w:p>
    <w:p w:rsidR="00013BE0" w:rsidRPr="00013BE0" w:rsidRDefault="00013BE0" w:rsidP="00013BE0">
      <w:pPr>
        <w:tabs>
          <w:tab w:val="left" w:pos="142"/>
        </w:tabs>
        <w:rPr>
          <w:rFonts w:ascii="Arial" w:eastAsia="Arial" w:hAnsi="Arial" w:cs="Arial"/>
          <w:color w:val="000000"/>
          <w:sz w:val="22"/>
          <w:szCs w:val="22"/>
          <w:u w:val="single"/>
          <w:shd w:val="clear" w:color="auto" w:fill="FFFFFF"/>
        </w:rPr>
      </w:pPr>
      <w:r w:rsidRPr="00013BE0">
        <w:rPr>
          <w:rFonts w:ascii="Arial" w:eastAsia="Arial" w:hAnsi="Arial" w:cs="Arial"/>
          <w:color w:val="000000"/>
          <w:sz w:val="22"/>
          <w:szCs w:val="22"/>
          <w:u w:val="single"/>
          <w:shd w:val="clear" w:color="auto" w:fill="FFFFFF"/>
        </w:rPr>
        <w:t>Сообщения по событию:</w:t>
      </w:r>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14"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15"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16"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17"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18"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19"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20"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21"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22"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23"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24"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25"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26"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27"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28"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29"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30"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31"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32"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33"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34"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35"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36"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37" w:history="1">
        <w:proofErr w:type="spellStart"/>
        <w:r w:rsidRPr="00013BE0">
          <w:rPr>
            <w:rFonts w:ascii="Arial" w:eastAsia="Arial" w:hAnsi="Arial" w:cs="Arial"/>
            <w:color w:val="0000FF"/>
            <w:sz w:val="22"/>
            <w:szCs w:val="22"/>
            <w:u w:val="single"/>
            <w:shd w:val="clear" w:color="auto" w:fill="FFFFFF"/>
          </w:rPr>
          <w:t>Стальтех</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steel-t.ru</w:t>
        </w:r>
        <w:proofErr w:type="spellEnd"/>
        <w:r w:rsidRPr="00013BE0">
          <w:rPr>
            <w:rFonts w:ascii="Arial" w:eastAsia="Arial" w:hAnsi="Arial" w:cs="Arial"/>
            <w:color w:val="0000FF"/>
            <w:sz w:val="22"/>
            <w:szCs w:val="22"/>
            <w:u w:val="single"/>
            <w:shd w:val="clear" w:color="auto" w:fill="FFFFFF"/>
          </w:rPr>
          <w:t>), Санкт-Петербург,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38"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39"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40"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41"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42" w:history="1">
        <w:proofErr w:type="spellStart"/>
        <w:r w:rsidRPr="00013BE0">
          <w:rPr>
            <w:rFonts w:ascii="Arial" w:eastAsia="Arial" w:hAnsi="Arial" w:cs="Arial"/>
            <w:color w:val="0000FF"/>
            <w:sz w:val="22"/>
            <w:szCs w:val="22"/>
            <w:u w:val="single"/>
            <w:shd w:val="clear" w:color="auto" w:fill="FFFFFF"/>
          </w:rPr>
          <w:t>Allmetals.ru</w:t>
        </w:r>
        <w:proofErr w:type="spellEnd"/>
        <w:r w:rsidRPr="00013BE0">
          <w:rPr>
            <w:rFonts w:ascii="Arial" w:eastAsia="Arial" w:hAnsi="Arial" w:cs="Arial"/>
            <w:color w:val="0000FF"/>
            <w:sz w:val="22"/>
            <w:szCs w:val="22"/>
            <w:u w:val="single"/>
            <w:shd w:val="clear" w:color="auto" w:fill="FFFFFF"/>
          </w:rPr>
          <w:t>, Москва,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43"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44"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45"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46"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47"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48"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49"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50"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51"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52"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53" w:history="1">
        <w:proofErr w:type="spellStart"/>
        <w:r w:rsidRPr="00013BE0">
          <w:rPr>
            <w:rFonts w:ascii="Arial" w:eastAsia="Arial" w:hAnsi="Arial" w:cs="Arial"/>
            <w:color w:val="0000FF"/>
            <w:sz w:val="22"/>
            <w:szCs w:val="22"/>
            <w:u w:val="single"/>
            <w:shd w:val="clear" w:color="auto" w:fill="FFFFFF"/>
          </w:rPr>
          <w:t>Металлоснабжение</w:t>
        </w:r>
        <w:proofErr w:type="spellEnd"/>
        <w:r w:rsidRPr="00013BE0">
          <w:rPr>
            <w:rFonts w:ascii="Arial" w:eastAsia="Arial" w:hAnsi="Arial" w:cs="Arial"/>
            <w:color w:val="0000FF"/>
            <w:sz w:val="22"/>
            <w:szCs w:val="22"/>
            <w:u w:val="single"/>
            <w:shd w:val="clear" w:color="auto" w:fill="FFFFFF"/>
          </w:rPr>
          <w:t xml:space="preserve"> и сбыт (</w:t>
        </w:r>
        <w:proofErr w:type="spellStart"/>
        <w:r w:rsidRPr="00013BE0">
          <w:rPr>
            <w:rFonts w:ascii="Arial" w:eastAsia="Arial" w:hAnsi="Arial" w:cs="Arial"/>
            <w:color w:val="0000FF"/>
            <w:sz w:val="22"/>
            <w:szCs w:val="22"/>
            <w:u w:val="single"/>
            <w:shd w:val="clear" w:color="auto" w:fill="FFFFFF"/>
          </w:rPr>
          <w:t>metalinfo.ru</w:t>
        </w:r>
        <w:proofErr w:type="spellEnd"/>
        <w:r w:rsidRPr="00013BE0">
          <w:rPr>
            <w:rFonts w:ascii="Arial" w:eastAsia="Arial" w:hAnsi="Arial" w:cs="Arial"/>
            <w:color w:val="0000FF"/>
            <w:sz w:val="22"/>
            <w:szCs w:val="22"/>
            <w:u w:val="single"/>
            <w:shd w:val="clear" w:color="auto" w:fill="FFFFFF"/>
          </w:rPr>
          <w:t>), Москва,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54"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55"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56"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57"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58" w:history="1">
        <w:proofErr w:type="spellStart"/>
        <w:proofErr w:type="gramStart"/>
        <w:r w:rsidRPr="00013BE0">
          <w:rPr>
            <w:rFonts w:ascii="Arial" w:eastAsia="Arial" w:hAnsi="Arial" w:cs="Arial"/>
            <w:color w:val="0000FF"/>
            <w:sz w:val="22"/>
            <w:szCs w:val="22"/>
            <w:u w:val="single"/>
            <w:shd w:val="clear" w:color="auto" w:fill="FFFFFF"/>
          </w:rPr>
          <w:t>INFO</w:t>
        </w:r>
        <w:proofErr w:type="gramEnd"/>
        <w:r w:rsidRPr="00013BE0">
          <w:rPr>
            <w:rFonts w:ascii="Arial" w:eastAsia="Arial" w:hAnsi="Arial" w:cs="Arial"/>
            <w:color w:val="0000FF"/>
            <w:sz w:val="22"/>
            <w:szCs w:val="22"/>
            <w:u w:val="single"/>
            <w:shd w:val="clear" w:color="auto" w:fill="FFFFFF"/>
          </w:rPr>
          <w:t>Тверь</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infotver.ru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59"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60"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61"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62" w:history="1">
        <w:r w:rsidRPr="00013BE0">
          <w:rPr>
            <w:rFonts w:ascii="Arial" w:eastAsia="Arial" w:hAnsi="Arial" w:cs="Arial"/>
            <w:color w:val="0000FF"/>
            <w:sz w:val="22"/>
            <w:szCs w:val="22"/>
            <w:u w:val="single"/>
            <w:shd w:val="clear" w:color="auto" w:fill="FFFFFF"/>
          </w:rPr>
          <w:t>Тверская торгово-промышленная палата (</w:t>
        </w:r>
        <w:proofErr w:type="spellStart"/>
        <w:r w:rsidRPr="00013BE0">
          <w:rPr>
            <w:rFonts w:ascii="Arial" w:eastAsia="Arial" w:hAnsi="Arial" w:cs="Arial"/>
            <w:color w:val="0000FF"/>
            <w:sz w:val="22"/>
            <w:szCs w:val="22"/>
            <w:u w:val="single"/>
            <w:shd w:val="clear" w:color="auto" w:fill="FFFFFF"/>
          </w:rPr>
          <w:t>tver.tpprf.ru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63"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lang w:val="en-US"/>
        </w:rPr>
      </w:pPr>
      <w:hyperlink r:id="rId264" w:history="1">
        <w:proofErr w:type="spellStart"/>
        <w:r w:rsidRPr="00013BE0">
          <w:rPr>
            <w:rFonts w:ascii="Arial" w:eastAsia="Arial" w:hAnsi="Arial" w:cs="Arial"/>
            <w:color w:val="0000FF"/>
            <w:sz w:val="22"/>
            <w:szCs w:val="22"/>
            <w:u w:val="single"/>
            <w:shd w:val="clear" w:color="auto" w:fill="FFFFFF"/>
            <w:lang w:val="en-US"/>
          </w:rPr>
          <w:t>Tver</w:t>
        </w:r>
        <w:proofErr w:type="spellEnd"/>
        <w:r w:rsidRPr="00013BE0">
          <w:rPr>
            <w:rFonts w:ascii="Arial" w:eastAsia="Arial" w:hAnsi="Arial" w:cs="Arial"/>
            <w:color w:val="0000FF"/>
            <w:sz w:val="22"/>
            <w:szCs w:val="22"/>
            <w:u w:val="single"/>
            <w:shd w:val="clear" w:color="auto" w:fill="FFFFFF"/>
            <w:lang w:val="en-US"/>
          </w:rPr>
          <w:t xml:space="preserve">-portal (tver-portal.ru), </w:t>
        </w:r>
        <w:r w:rsidRPr="00013BE0">
          <w:rPr>
            <w:rFonts w:ascii="Arial" w:eastAsia="Arial" w:hAnsi="Arial" w:cs="Arial"/>
            <w:color w:val="0000FF"/>
            <w:sz w:val="22"/>
            <w:szCs w:val="22"/>
            <w:u w:val="single"/>
            <w:shd w:val="clear" w:color="auto" w:fill="FFFFFF"/>
          </w:rPr>
          <w:t>Тверь</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65"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66"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lang w:val="en-US"/>
        </w:rPr>
      </w:pPr>
      <w:hyperlink r:id="rId267" w:history="1">
        <w:r w:rsidRPr="00013BE0">
          <w:rPr>
            <w:rFonts w:ascii="Arial" w:eastAsia="Arial" w:hAnsi="Arial" w:cs="Arial"/>
            <w:color w:val="0000FF"/>
            <w:sz w:val="22"/>
            <w:szCs w:val="22"/>
            <w:u w:val="single"/>
            <w:shd w:val="clear" w:color="auto" w:fill="FFFFFF"/>
            <w:lang w:val="en-US"/>
          </w:rPr>
          <w:t xml:space="preserve">PANORAMA PRO (panoramapro.ru), </w:t>
        </w:r>
        <w:r w:rsidRPr="00013BE0">
          <w:rPr>
            <w:rFonts w:ascii="Arial" w:eastAsia="Arial" w:hAnsi="Arial" w:cs="Arial"/>
            <w:color w:val="0000FF"/>
            <w:sz w:val="22"/>
            <w:szCs w:val="22"/>
            <w:u w:val="single"/>
            <w:shd w:val="clear" w:color="auto" w:fill="FFFFFF"/>
          </w:rPr>
          <w:t>Тверь</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68" w:history="1">
        <w:r w:rsidRPr="00013BE0">
          <w:rPr>
            <w:rFonts w:ascii="Arial" w:eastAsia="Arial" w:hAnsi="Arial" w:cs="Arial"/>
            <w:color w:val="0000FF"/>
            <w:sz w:val="22"/>
            <w:szCs w:val="22"/>
            <w:u w:val="single"/>
            <w:shd w:val="clear" w:color="auto" w:fill="FFFFFF"/>
          </w:rPr>
          <w:t>Tverigrad.ru,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69"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70" w:history="1">
        <w:r w:rsidRPr="00013BE0">
          <w:rPr>
            <w:rFonts w:ascii="Arial" w:eastAsia="Arial" w:hAnsi="Arial" w:cs="Arial"/>
            <w:color w:val="0000FF"/>
            <w:sz w:val="22"/>
            <w:szCs w:val="22"/>
            <w:u w:val="single"/>
            <w:shd w:val="clear" w:color="auto" w:fill="FFFFFF"/>
          </w:rPr>
          <w:t>Главный региональный (glavny.tv), Смоленск,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71" w:history="1">
        <w:r w:rsidRPr="00013BE0">
          <w:rPr>
            <w:rFonts w:ascii="Arial" w:eastAsia="Arial" w:hAnsi="Arial" w:cs="Arial"/>
            <w:color w:val="0000FF"/>
            <w:sz w:val="22"/>
            <w:szCs w:val="22"/>
            <w:u w:val="single"/>
            <w:shd w:val="clear" w:color="auto" w:fill="FFFFFF"/>
          </w:rPr>
          <w:t>АвтоТрансИнфо (ati.su), Санкт-Петербург,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72"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73" w:history="1">
        <w:r w:rsidRPr="00013BE0">
          <w:rPr>
            <w:rFonts w:ascii="Arial" w:eastAsia="Arial" w:hAnsi="Arial" w:cs="Arial"/>
            <w:color w:val="0000FF"/>
            <w:sz w:val="22"/>
            <w:szCs w:val="22"/>
            <w:u w:val="single"/>
            <w:shd w:val="clear" w:color="auto" w:fill="FFFFFF"/>
          </w:rPr>
          <w:t>Dorinfo (dorinfo.ru), Санкт-Петербург, 27 января 2022</w:t>
        </w:r>
      </w:hyperlink>
    </w:p>
    <w:p w:rsidR="00013BE0" w:rsidRPr="00013BE0" w:rsidRDefault="00013BE0" w:rsidP="00013BE0">
      <w:pPr>
        <w:numPr>
          <w:ilvl w:val="0"/>
          <w:numId w:val="3"/>
        </w:numPr>
        <w:tabs>
          <w:tab w:val="clear" w:pos="3054"/>
          <w:tab w:val="left" w:pos="142"/>
          <w:tab w:val="num" w:pos="720"/>
        </w:tabs>
        <w:ind w:left="0" w:firstLine="0"/>
        <w:rPr>
          <w:rFonts w:ascii="Arial" w:eastAsia="Arial" w:hAnsi="Arial" w:cs="Arial"/>
          <w:color w:val="0000FF"/>
          <w:sz w:val="22"/>
          <w:szCs w:val="22"/>
          <w:shd w:val="clear" w:color="auto" w:fill="FFFFFF"/>
        </w:rPr>
      </w:pPr>
      <w:hyperlink r:id="rId274"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tabs>
          <w:tab w:val="left" w:pos="142"/>
        </w:tabs>
        <w:jc w:val="right"/>
        <w:rPr>
          <w:rFonts w:ascii="Arial" w:eastAsia="Arial" w:hAnsi="Arial" w:cs="Arial"/>
          <w:color w:val="0000FF"/>
          <w:sz w:val="22"/>
          <w:szCs w:val="22"/>
          <w:shd w:val="clear" w:color="auto" w:fill="FFFFFF"/>
        </w:rPr>
      </w:pPr>
      <w:hyperlink w:anchor="tabtxt_1575050_1902736460" w:history="1">
        <w:r w:rsidRPr="00013BE0">
          <w:rPr>
            <w:rFonts w:ascii="Arial" w:eastAsia="Arial" w:hAnsi="Arial" w:cs="Arial"/>
            <w:color w:val="0000FF"/>
            <w:sz w:val="22"/>
            <w:szCs w:val="22"/>
            <w:u w:val="single"/>
            <w:shd w:val="clear" w:color="auto" w:fill="FFFFFF"/>
          </w:rPr>
          <w:t>К заголовкам сообщений</w:t>
        </w:r>
      </w:hyperlink>
    </w:p>
    <w:p w:rsidR="00013BE0" w:rsidRPr="00013BE0" w:rsidRDefault="00013BE0" w:rsidP="00013BE0">
      <w:pPr>
        <w:tabs>
          <w:tab w:val="left" w:pos="142"/>
        </w:tabs>
        <w:rPr>
          <w:rFonts w:ascii="Arial" w:eastAsia="Arial" w:hAnsi="Arial" w:cs="Arial"/>
          <w:b/>
          <w:color w:val="000000"/>
          <w:sz w:val="22"/>
          <w:szCs w:val="22"/>
          <w:shd w:val="clear" w:color="auto" w:fill="FFFFFF"/>
        </w:rPr>
      </w:pPr>
      <w:r w:rsidRPr="00013BE0">
        <w:rPr>
          <w:rFonts w:ascii="Arial" w:eastAsia="Arial" w:hAnsi="Arial" w:cs="Arial"/>
          <w:b/>
          <w:color w:val="000000"/>
          <w:sz w:val="22"/>
          <w:szCs w:val="22"/>
          <w:shd w:val="clear" w:color="auto" w:fill="FFFFFF"/>
        </w:rPr>
        <w:t>Tverigrad.ru, Тверь, 27 января 2022</w:t>
      </w:r>
    </w:p>
    <w:p w:rsidR="00013BE0" w:rsidRPr="00013BE0" w:rsidRDefault="00013BE0" w:rsidP="00013BE0">
      <w:pPr>
        <w:tabs>
          <w:tab w:val="left" w:pos="142"/>
        </w:tabs>
        <w:jc w:val="both"/>
        <w:outlineLvl w:val="1"/>
        <w:rPr>
          <w:rFonts w:ascii="Arial" w:eastAsia="Arial" w:hAnsi="Arial" w:cs="Arial"/>
          <w:color w:val="000000"/>
          <w:sz w:val="22"/>
          <w:szCs w:val="22"/>
          <w:shd w:val="clear" w:color="auto" w:fill="FFFFFF"/>
        </w:rPr>
      </w:pPr>
      <w:bookmarkStart w:id="26" w:name="ant_1575050_1902875140"/>
      <w:r w:rsidRPr="00013BE0">
        <w:rPr>
          <w:rFonts w:ascii="Arial" w:eastAsia="Arial" w:hAnsi="Arial" w:cs="Arial"/>
          <w:color w:val="000000"/>
          <w:sz w:val="22"/>
          <w:szCs w:val="22"/>
          <w:shd w:val="clear" w:color="auto" w:fill="FFFFFF"/>
        </w:rPr>
        <w:t>В ТВЕРИ У ОБЕЛИСКА ПОБЕДЫ ВОЗЛОЖИЛИ ЦВЕТЫ В ЧЕСТЬ 78-ЛЕТИЯ СНЯТИЯ БЛОКАДЫ ЛЕНИНГРАДА</w:t>
      </w:r>
      <w:bookmarkEnd w:id="26"/>
    </w:p>
    <w:p w:rsidR="00013BE0" w:rsidRPr="00013BE0" w:rsidRDefault="00013BE0" w:rsidP="00013BE0">
      <w:pPr>
        <w:tabs>
          <w:tab w:val="left" w:pos="142"/>
        </w:tabs>
        <w:jc w:val="both"/>
        <w:rPr>
          <w:rFonts w:ascii="Arial" w:eastAsia="Arial" w:hAnsi="Arial" w:cs="Arial"/>
          <w:color w:val="000000"/>
          <w:sz w:val="22"/>
          <w:szCs w:val="22"/>
          <w:shd w:val="clear" w:color="auto" w:fill="FFFFFF"/>
        </w:rPr>
      </w:pPr>
      <w:r w:rsidRPr="00013BE0">
        <w:rPr>
          <w:rFonts w:ascii="Arial" w:eastAsia="Arial" w:hAnsi="Arial" w:cs="Arial"/>
          <w:color w:val="000000"/>
          <w:sz w:val="22"/>
          <w:szCs w:val="22"/>
          <w:shd w:val="clear" w:color="auto" w:fill="FFFFFF"/>
        </w:rPr>
        <w:t xml:space="preserve">Телеграмму в честь памятной даты губернатору Санкт-Петербурга Александру </w:t>
      </w:r>
      <w:proofErr w:type="spellStart"/>
      <w:r w:rsidRPr="00013BE0">
        <w:rPr>
          <w:rFonts w:ascii="Arial" w:eastAsia="Arial" w:hAnsi="Arial" w:cs="Arial"/>
          <w:color w:val="000000"/>
          <w:sz w:val="22"/>
          <w:szCs w:val="22"/>
          <w:shd w:val="clear" w:color="auto" w:fill="FFFFFF"/>
        </w:rPr>
        <w:t>Беглову</w:t>
      </w:r>
      <w:proofErr w:type="spellEnd"/>
      <w:r w:rsidRPr="00013BE0">
        <w:rPr>
          <w:rFonts w:ascii="Arial" w:eastAsia="Arial" w:hAnsi="Arial" w:cs="Arial"/>
          <w:color w:val="000000"/>
          <w:sz w:val="22"/>
          <w:szCs w:val="22"/>
          <w:shd w:val="clear" w:color="auto" w:fill="FFFFFF"/>
        </w:rPr>
        <w:t xml:space="preserve"> и жителям города направил </w:t>
      </w:r>
      <w:r w:rsidRPr="00013BE0">
        <w:rPr>
          <w:rFonts w:ascii="Arial" w:eastAsia="Arial" w:hAnsi="Arial" w:cs="Arial"/>
          <w:color w:val="000000"/>
          <w:sz w:val="22"/>
          <w:szCs w:val="22"/>
          <w:shd w:val="clear" w:color="auto" w:fill="C0C0C0"/>
        </w:rPr>
        <w:t>губернатор Тверской области Игорь Руденя</w:t>
      </w:r>
      <w:r w:rsidRPr="00013BE0">
        <w:rPr>
          <w:rFonts w:ascii="Arial" w:eastAsia="Arial" w:hAnsi="Arial" w:cs="Arial"/>
          <w:color w:val="000000"/>
          <w:sz w:val="22"/>
          <w:szCs w:val="22"/>
          <w:shd w:val="clear" w:color="auto" w:fill="FFFFFF"/>
        </w:rPr>
        <w:t xml:space="preserve">... Их стойкость и готовность идти до конца в борьбе за свободу и независимость нашей Родины стали несокрушимым оружием, - отметил </w:t>
      </w:r>
      <w:r w:rsidRPr="00013BE0">
        <w:rPr>
          <w:rFonts w:ascii="Arial" w:eastAsia="Arial" w:hAnsi="Arial" w:cs="Arial"/>
          <w:color w:val="000000"/>
          <w:sz w:val="22"/>
          <w:szCs w:val="22"/>
          <w:shd w:val="clear" w:color="auto" w:fill="C0C0C0"/>
        </w:rPr>
        <w:t>губернатор Тверской области Игорь Руденя</w:t>
      </w:r>
      <w:r w:rsidRPr="00013BE0">
        <w:rPr>
          <w:rFonts w:ascii="Arial" w:eastAsia="Arial" w:hAnsi="Arial" w:cs="Arial"/>
          <w:color w:val="000000"/>
          <w:sz w:val="22"/>
          <w:szCs w:val="22"/>
          <w:shd w:val="clear" w:color="auto" w:fill="FFFFFF"/>
        </w:rPr>
        <w:t xml:space="preserve">... </w:t>
      </w:r>
    </w:p>
    <w:p w:rsidR="00013BE0" w:rsidRPr="00013BE0" w:rsidRDefault="00013BE0" w:rsidP="00013BE0">
      <w:pPr>
        <w:tabs>
          <w:tab w:val="left" w:pos="142"/>
        </w:tabs>
        <w:rPr>
          <w:rFonts w:ascii="Arial" w:eastAsia="Arial" w:hAnsi="Arial" w:cs="Arial"/>
          <w:color w:val="0000FF"/>
          <w:sz w:val="22"/>
          <w:szCs w:val="22"/>
          <w:shd w:val="clear" w:color="auto" w:fill="FFFFFF"/>
        </w:rPr>
      </w:pPr>
      <w:hyperlink r:id="rId275" w:history="1">
        <w:r w:rsidRPr="00013BE0">
          <w:rPr>
            <w:rFonts w:ascii="Arial" w:eastAsia="Arial" w:hAnsi="Arial" w:cs="Arial"/>
            <w:color w:val="0000FF"/>
            <w:sz w:val="22"/>
            <w:szCs w:val="22"/>
            <w:u w:val="single"/>
            <w:shd w:val="clear" w:color="auto" w:fill="FFFFFF"/>
          </w:rPr>
          <w:t>https://tverigrad.ru/publication/v-tveri-u-obeliska-pobedy-vozlozhili-cvety-v-chest-78-letija-snjatija-blokady-leningrada/</w:t>
        </w:r>
      </w:hyperlink>
    </w:p>
    <w:p w:rsidR="00013BE0" w:rsidRPr="00013BE0" w:rsidRDefault="00013BE0" w:rsidP="00013BE0">
      <w:pPr>
        <w:tabs>
          <w:tab w:val="left" w:pos="142"/>
        </w:tabs>
        <w:rPr>
          <w:rFonts w:ascii="Arial" w:eastAsia="Arial" w:hAnsi="Arial" w:cs="Arial"/>
          <w:color w:val="000000"/>
          <w:sz w:val="22"/>
          <w:szCs w:val="22"/>
          <w:u w:val="single"/>
          <w:shd w:val="clear" w:color="auto" w:fill="FFFFFF"/>
        </w:rPr>
      </w:pPr>
      <w:r w:rsidRPr="00013BE0">
        <w:rPr>
          <w:rFonts w:ascii="Arial" w:eastAsia="Arial" w:hAnsi="Arial" w:cs="Arial"/>
          <w:color w:val="000000"/>
          <w:sz w:val="22"/>
          <w:szCs w:val="22"/>
          <w:u w:val="single"/>
          <w:shd w:val="clear" w:color="auto" w:fill="FFFFFF"/>
        </w:rPr>
        <w:t>Сообщения по событию:</w:t>
      </w:r>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r w:rsidRPr="00013BE0">
        <w:rPr>
          <w:rFonts w:ascii="Arial" w:eastAsia="Arial" w:hAnsi="Arial" w:cs="Arial"/>
          <w:color w:val="0000FF"/>
          <w:sz w:val="22"/>
          <w:szCs w:val="22"/>
          <w:shd w:val="clear" w:color="auto" w:fill="FFFFFF"/>
        </w:rPr>
        <w:t xml:space="preserve">Лесной вестник, с. </w:t>
      </w:r>
      <w:proofErr w:type="gramStart"/>
      <w:r w:rsidRPr="00013BE0">
        <w:rPr>
          <w:rFonts w:ascii="Arial" w:eastAsia="Arial" w:hAnsi="Arial" w:cs="Arial"/>
          <w:color w:val="0000FF"/>
          <w:sz w:val="22"/>
          <w:szCs w:val="22"/>
          <w:shd w:val="clear" w:color="auto" w:fill="FFFFFF"/>
        </w:rPr>
        <w:t>Лесное</w:t>
      </w:r>
      <w:proofErr w:type="gramEnd"/>
      <w:r w:rsidRPr="00013BE0">
        <w:rPr>
          <w:rFonts w:ascii="Arial" w:eastAsia="Arial" w:hAnsi="Arial" w:cs="Arial"/>
          <w:color w:val="0000FF"/>
          <w:sz w:val="22"/>
          <w:szCs w:val="22"/>
          <w:shd w:val="clear" w:color="auto" w:fill="FFFFFF"/>
        </w:rPr>
        <w:t xml:space="preserve"> (Тверская обл.), 28 января 2022</w:t>
      </w:r>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proofErr w:type="spellStart"/>
      <w:r w:rsidRPr="00013BE0">
        <w:rPr>
          <w:rFonts w:ascii="Arial" w:eastAsia="Arial" w:hAnsi="Arial" w:cs="Arial"/>
          <w:color w:val="0000FF"/>
          <w:sz w:val="22"/>
          <w:szCs w:val="22"/>
          <w:shd w:val="clear" w:color="auto" w:fill="FFFFFF"/>
        </w:rPr>
        <w:t>Сонковский</w:t>
      </w:r>
      <w:proofErr w:type="spellEnd"/>
      <w:r w:rsidRPr="00013BE0">
        <w:rPr>
          <w:rFonts w:ascii="Arial" w:eastAsia="Arial" w:hAnsi="Arial" w:cs="Arial"/>
          <w:color w:val="0000FF"/>
          <w:sz w:val="22"/>
          <w:szCs w:val="22"/>
          <w:shd w:val="clear" w:color="auto" w:fill="FFFFFF"/>
        </w:rPr>
        <w:t xml:space="preserve"> вестник, п.г.т. Сонково, 28 января 2022</w:t>
      </w:r>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76"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77" w:history="1">
        <w:r w:rsidRPr="00013BE0">
          <w:rPr>
            <w:rFonts w:ascii="Arial" w:eastAsia="Arial" w:hAnsi="Arial" w:cs="Arial"/>
            <w:color w:val="0000FF"/>
            <w:sz w:val="22"/>
            <w:szCs w:val="22"/>
            <w:u w:val="single"/>
            <w:shd w:val="clear" w:color="auto" w:fill="FFFFFF"/>
          </w:rPr>
          <w:t>Кашинская газета (kashingazeta.ru), Кашин,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78" w:history="1">
        <w:r w:rsidRPr="00013BE0">
          <w:rPr>
            <w:rFonts w:ascii="Arial" w:eastAsia="Arial" w:hAnsi="Arial" w:cs="Arial"/>
            <w:color w:val="0000FF"/>
            <w:sz w:val="22"/>
            <w:szCs w:val="22"/>
            <w:u w:val="single"/>
            <w:shd w:val="clear" w:color="auto" w:fill="FFFFFF"/>
          </w:rPr>
          <w:t>ВОТ! (vot69.ru),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79" w:history="1">
        <w:r w:rsidRPr="00013BE0">
          <w:rPr>
            <w:rFonts w:ascii="Arial" w:eastAsia="Arial" w:hAnsi="Arial" w:cs="Arial"/>
            <w:color w:val="0000FF"/>
            <w:sz w:val="22"/>
            <w:szCs w:val="22"/>
            <w:u w:val="single"/>
            <w:shd w:val="clear" w:color="auto" w:fill="FFFFFF"/>
          </w:rPr>
          <w:t>Весьегонская жизнь (vesyegonskaya-gisn.ru), Весьегонск,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80"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81" w:history="1">
        <w:r w:rsidRPr="00013BE0">
          <w:rPr>
            <w:rFonts w:ascii="Arial" w:eastAsia="Arial" w:hAnsi="Arial" w:cs="Arial"/>
            <w:color w:val="0000FF"/>
            <w:sz w:val="22"/>
            <w:szCs w:val="22"/>
            <w:u w:val="single"/>
            <w:shd w:val="clear" w:color="auto" w:fill="FFFFFF"/>
          </w:rPr>
          <w:t>Вся Тверь (</w:t>
        </w:r>
        <w:proofErr w:type="spellStart"/>
        <w:r w:rsidRPr="00013BE0">
          <w:rPr>
            <w:rFonts w:ascii="Arial" w:eastAsia="Arial" w:hAnsi="Arial" w:cs="Arial"/>
            <w:color w:val="0000FF"/>
            <w:sz w:val="22"/>
            <w:szCs w:val="22"/>
            <w:u w:val="single"/>
            <w:shd w:val="clear" w:color="auto" w:fill="FFFFFF"/>
          </w:rPr>
          <w:t>газета-вся-тверь</w:t>
        </w:r>
        <w:proofErr w:type="gramStart"/>
        <w:r w:rsidRPr="00013BE0">
          <w:rPr>
            <w:rFonts w:ascii="Arial" w:eastAsia="Arial" w:hAnsi="Arial" w:cs="Arial"/>
            <w:color w:val="0000FF"/>
            <w:sz w:val="22"/>
            <w:szCs w:val="22"/>
            <w:u w:val="single"/>
            <w:shd w:val="clear" w:color="auto" w:fill="FFFFFF"/>
          </w:rPr>
          <w:t>.р</w:t>
        </w:r>
        <w:proofErr w:type="gramEnd"/>
        <w:r w:rsidRPr="00013BE0">
          <w:rPr>
            <w:rFonts w:ascii="Arial" w:eastAsia="Arial" w:hAnsi="Arial" w:cs="Arial"/>
            <w:color w:val="0000FF"/>
            <w:sz w:val="22"/>
            <w:szCs w:val="22"/>
            <w:u w:val="single"/>
            <w:shd w:val="clear" w:color="auto" w:fill="FFFFFF"/>
          </w:rPr>
          <w:t>ф</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82" w:history="1">
        <w:r w:rsidRPr="00013BE0">
          <w:rPr>
            <w:rFonts w:ascii="Arial" w:eastAsia="Arial" w:hAnsi="Arial" w:cs="Arial"/>
            <w:color w:val="0000FF"/>
            <w:sz w:val="22"/>
            <w:szCs w:val="22"/>
            <w:u w:val="single"/>
            <w:shd w:val="clear" w:color="auto" w:fill="FFFFFF"/>
          </w:rPr>
          <w:t>Афанасий-бизнес (afanasy.biz),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83"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84"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85"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86" w:history="1">
        <w:r w:rsidRPr="00013BE0">
          <w:rPr>
            <w:rFonts w:ascii="Arial" w:eastAsia="Arial" w:hAnsi="Arial" w:cs="Arial"/>
            <w:color w:val="0000FF"/>
            <w:sz w:val="22"/>
            <w:szCs w:val="22"/>
            <w:u w:val="single"/>
            <w:shd w:val="clear" w:color="auto" w:fill="FFFFFF"/>
          </w:rPr>
          <w:t>Знамя (kuvznama.ru), Кувшиново,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87"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88" w:history="1">
        <w:r w:rsidRPr="00013BE0">
          <w:rPr>
            <w:rFonts w:ascii="Arial" w:eastAsia="Arial" w:hAnsi="Arial" w:cs="Arial"/>
            <w:color w:val="0000FF"/>
            <w:sz w:val="22"/>
            <w:szCs w:val="22"/>
            <w:u w:val="single"/>
            <w:shd w:val="clear" w:color="auto" w:fill="FFFFFF"/>
          </w:rPr>
          <w:t>Аргументы и Факты (tver.aif.ru),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89" w:history="1">
        <w:r w:rsidRPr="00013BE0">
          <w:rPr>
            <w:rFonts w:ascii="Arial" w:eastAsia="Arial" w:hAnsi="Arial" w:cs="Arial"/>
            <w:color w:val="0000FF"/>
            <w:sz w:val="22"/>
            <w:szCs w:val="22"/>
            <w:u w:val="single"/>
            <w:shd w:val="clear" w:color="auto" w:fill="FFFFFF"/>
          </w:rPr>
          <w:t>Заря (konzarya.ru), Конаково,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90" w:history="1">
        <w:r w:rsidRPr="00013BE0">
          <w:rPr>
            <w:rFonts w:ascii="Arial" w:eastAsia="Arial" w:hAnsi="Arial" w:cs="Arial"/>
            <w:color w:val="0000FF"/>
            <w:sz w:val="22"/>
            <w:szCs w:val="22"/>
            <w:u w:val="single"/>
            <w:shd w:val="clear" w:color="auto" w:fill="FFFFFF"/>
          </w:rPr>
          <w:t>Караван Ярмарка (</w:t>
        </w:r>
        <w:proofErr w:type="spellStart"/>
        <w:r w:rsidRPr="00013BE0">
          <w:rPr>
            <w:rFonts w:ascii="Arial" w:eastAsia="Arial" w:hAnsi="Arial" w:cs="Arial"/>
            <w:color w:val="0000FF"/>
            <w:sz w:val="22"/>
            <w:szCs w:val="22"/>
            <w:u w:val="single"/>
            <w:shd w:val="clear" w:color="auto" w:fill="FFFFFF"/>
          </w:rPr>
          <w:t>karavantver.ru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91" w:history="1">
        <w:r w:rsidRPr="00013BE0">
          <w:rPr>
            <w:rFonts w:ascii="Arial" w:eastAsia="Arial" w:hAnsi="Arial" w:cs="Arial"/>
            <w:color w:val="0000FF"/>
            <w:sz w:val="22"/>
            <w:szCs w:val="22"/>
            <w:u w:val="single"/>
            <w:shd w:val="clear" w:color="auto" w:fill="FFFFFF"/>
          </w:rPr>
          <w:t>Главный региональный (glavny.tv), Смоленск,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92" w:history="1">
        <w:r w:rsidRPr="00013BE0">
          <w:rPr>
            <w:rFonts w:ascii="Arial" w:eastAsia="Arial" w:hAnsi="Arial" w:cs="Arial"/>
            <w:color w:val="0000FF"/>
            <w:sz w:val="22"/>
            <w:szCs w:val="22"/>
            <w:u w:val="single"/>
            <w:shd w:val="clear" w:color="auto" w:fill="FFFFFF"/>
          </w:rPr>
          <w:t>Кимрский вестник (kimvestnik.ru), Кимры,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93"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94"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95" w:history="1">
        <w:r w:rsidRPr="00013BE0">
          <w:rPr>
            <w:rFonts w:ascii="Arial" w:eastAsia="Arial" w:hAnsi="Arial" w:cs="Arial"/>
            <w:color w:val="0000FF"/>
            <w:sz w:val="22"/>
            <w:szCs w:val="22"/>
            <w:u w:val="single"/>
            <w:shd w:val="clear" w:color="auto" w:fill="FFFFFF"/>
          </w:rPr>
          <w:t>Удомельская газета (udomelskaya-gazeta.ru), Удомля,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96"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97"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98"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299"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lang w:val="en-US"/>
        </w:rPr>
      </w:pPr>
      <w:hyperlink r:id="rId300" w:history="1">
        <w:r w:rsidRPr="00013BE0">
          <w:rPr>
            <w:rFonts w:ascii="Arial" w:eastAsia="Arial" w:hAnsi="Arial" w:cs="Arial"/>
            <w:color w:val="0000FF"/>
            <w:sz w:val="22"/>
            <w:szCs w:val="22"/>
            <w:u w:val="single"/>
            <w:shd w:val="clear" w:color="auto" w:fill="FFFFFF"/>
            <w:lang w:val="en-US"/>
          </w:rPr>
          <w:t xml:space="preserve">PANORAMA PRO (panoramapro.ru), </w:t>
        </w:r>
        <w:r w:rsidRPr="00013BE0">
          <w:rPr>
            <w:rFonts w:ascii="Arial" w:eastAsia="Arial" w:hAnsi="Arial" w:cs="Arial"/>
            <w:color w:val="0000FF"/>
            <w:sz w:val="22"/>
            <w:szCs w:val="22"/>
            <w:u w:val="single"/>
            <w:shd w:val="clear" w:color="auto" w:fill="FFFFFF"/>
          </w:rPr>
          <w:t>Тверь</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lang w:val="en-US"/>
        </w:rPr>
      </w:pPr>
      <w:hyperlink r:id="rId301" w:history="1">
        <w:r w:rsidRPr="00013BE0">
          <w:rPr>
            <w:rFonts w:ascii="Arial" w:eastAsia="Arial" w:hAnsi="Arial" w:cs="Arial"/>
            <w:color w:val="0000FF"/>
            <w:sz w:val="22"/>
            <w:szCs w:val="22"/>
            <w:u w:val="single"/>
            <w:shd w:val="clear" w:color="auto" w:fill="FFFFFF"/>
          </w:rPr>
          <w:t>Ленинское</w:t>
        </w:r>
        <w:r w:rsidRPr="00013BE0">
          <w:rPr>
            <w:rFonts w:ascii="Arial" w:eastAsia="Arial" w:hAnsi="Arial" w:cs="Arial"/>
            <w:color w:val="0000FF"/>
            <w:sz w:val="22"/>
            <w:szCs w:val="22"/>
            <w:u w:val="single"/>
            <w:shd w:val="clear" w:color="auto" w:fill="FFFFFF"/>
            <w:lang w:val="en-US"/>
          </w:rPr>
          <w:t xml:space="preserve"> </w:t>
        </w:r>
        <w:r w:rsidRPr="00013BE0">
          <w:rPr>
            <w:rFonts w:ascii="Arial" w:eastAsia="Arial" w:hAnsi="Arial" w:cs="Arial"/>
            <w:color w:val="0000FF"/>
            <w:sz w:val="22"/>
            <w:szCs w:val="22"/>
            <w:u w:val="single"/>
            <w:shd w:val="clear" w:color="auto" w:fill="FFFFFF"/>
          </w:rPr>
          <w:t>знамя</w:t>
        </w:r>
        <w:r w:rsidRPr="00013BE0">
          <w:rPr>
            <w:rFonts w:ascii="Arial" w:eastAsia="Arial" w:hAnsi="Arial" w:cs="Arial"/>
            <w:color w:val="0000FF"/>
            <w:sz w:val="22"/>
            <w:szCs w:val="22"/>
            <w:u w:val="single"/>
            <w:shd w:val="clear" w:color="auto" w:fill="FFFFFF"/>
            <w:lang w:val="en-US"/>
          </w:rPr>
          <w:t xml:space="preserve"> (leninskoeznamya.tverreg.ru), </w:t>
        </w:r>
        <w:r w:rsidRPr="00013BE0">
          <w:rPr>
            <w:rFonts w:ascii="Arial" w:eastAsia="Arial" w:hAnsi="Arial" w:cs="Arial"/>
            <w:color w:val="0000FF"/>
            <w:sz w:val="22"/>
            <w:szCs w:val="22"/>
            <w:u w:val="single"/>
            <w:shd w:val="clear" w:color="auto" w:fill="FFFFFF"/>
          </w:rPr>
          <w:t>Тверь</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02"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03"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04"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05"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06"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07"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08"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09" w:history="1">
        <w:r w:rsidRPr="00013BE0">
          <w:rPr>
            <w:rFonts w:ascii="Arial" w:eastAsia="Arial" w:hAnsi="Arial" w:cs="Arial"/>
            <w:color w:val="0000FF"/>
            <w:sz w:val="22"/>
            <w:szCs w:val="22"/>
            <w:u w:val="single"/>
            <w:shd w:val="clear" w:color="auto" w:fill="FFFFFF"/>
          </w:rPr>
          <w:t>БНТВ (</w:t>
        </w:r>
        <w:proofErr w:type="spellStart"/>
        <w:r w:rsidRPr="00013BE0">
          <w:rPr>
            <w:rFonts w:ascii="Arial" w:eastAsia="Arial" w:hAnsi="Arial" w:cs="Arial"/>
            <w:color w:val="0000FF"/>
            <w:sz w:val="22"/>
            <w:szCs w:val="22"/>
            <w:u w:val="single"/>
            <w:shd w:val="clear" w:color="auto" w:fill="FFFFFF"/>
          </w:rPr>
          <w:t>bntva.ru</w:t>
        </w:r>
        <w:proofErr w:type="spellEnd"/>
        <w:r w:rsidRPr="00013BE0">
          <w:rPr>
            <w:rFonts w:ascii="Arial" w:eastAsia="Arial" w:hAnsi="Arial" w:cs="Arial"/>
            <w:color w:val="0000FF"/>
            <w:sz w:val="22"/>
            <w:szCs w:val="22"/>
            <w:u w:val="single"/>
            <w:shd w:val="clear" w:color="auto" w:fill="FFFFFF"/>
          </w:rPr>
          <w:t>), Бежецк,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10"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11"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12"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13"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14" w:history="1">
        <w:r w:rsidRPr="00013BE0">
          <w:rPr>
            <w:rFonts w:ascii="Arial" w:eastAsia="Arial" w:hAnsi="Arial" w:cs="Arial"/>
            <w:color w:val="0000FF"/>
            <w:sz w:val="22"/>
            <w:szCs w:val="22"/>
            <w:u w:val="single"/>
            <w:shd w:val="clear" w:color="auto" w:fill="FFFFFF"/>
          </w:rPr>
          <w:t>Старицкий вестник (st-vestnik.ru), Старица,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15" w:history="1">
        <w:r w:rsidRPr="00013BE0">
          <w:rPr>
            <w:rFonts w:ascii="Arial" w:eastAsia="Arial" w:hAnsi="Arial" w:cs="Arial"/>
            <w:color w:val="0000FF"/>
            <w:sz w:val="22"/>
            <w:szCs w:val="22"/>
            <w:u w:val="single"/>
            <w:shd w:val="clear" w:color="auto" w:fill="FFFFFF"/>
          </w:rPr>
          <w:t>Заря (konzarya.ru), Конаково, 27 января 2022</w:t>
        </w:r>
      </w:hyperlink>
    </w:p>
    <w:p w:rsidR="00013BE0" w:rsidRPr="00013BE0" w:rsidRDefault="00013BE0" w:rsidP="00013BE0">
      <w:pPr>
        <w:numPr>
          <w:ilvl w:val="0"/>
          <w:numId w:val="4"/>
        </w:numPr>
        <w:tabs>
          <w:tab w:val="left" w:pos="142"/>
        </w:tabs>
        <w:ind w:left="0" w:firstLine="0"/>
        <w:rPr>
          <w:rFonts w:ascii="Arial" w:eastAsia="Arial" w:hAnsi="Arial" w:cs="Arial"/>
          <w:color w:val="0000FF"/>
          <w:sz w:val="22"/>
          <w:szCs w:val="22"/>
          <w:shd w:val="clear" w:color="auto" w:fill="FFFFFF"/>
        </w:rPr>
      </w:pPr>
      <w:hyperlink r:id="rId316" w:history="1">
        <w:r w:rsidRPr="00013BE0">
          <w:rPr>
            <w:rFonts w:ascii="Arial" w:eastAsia="Arial" w:hAnsi="Arial" w:cs="Arial"/>
            <w:color w:val="0000FF"/>
            <w:sz w:val="22"/>
            <w:szCs w:val="22"/>
            <w:u w:val="single"/>
            <w:shd w:val="clear" w:color="auto" w:fill="FFFFFF"/>
          </w:rPr>
          <w:t>Удомельская газета (udomelskaya-gazeta.ru), Удомля, 27 января 2022</w:t>
        </w:r>
      </w:hyperlink>
    </w:p>
    <w:p w:rsidR="00013BE0" w:rsidRPr="00013BE0" w:rsidRDefault="00013BE0" w:rsidP="00013BE0">
      <w:pPr>
        <w:tabs>
          <w:tab w:val="left" w:pos="142"/>
        </w:tabs>
        <w:jc w:val="right"/>
        <w:rPr>
          <w:rFonts w:ascii="Arial" w:eastAsia="Arial" w:hAnsi="Arial" w:cs="Arial"/>
          <w:color w:val="0000FF"/>
          <w:sz w:val="22"/>
          <w:szCs w:val="22"/>
          <w:shd w:val="clear" w:color="auto" w:fill="FFFFFF"/>
        </w:rPr>
      </w:pPr>
      <w:hyperlink w:anchor="tabtxt_1575050_1902875140" w:history="1">
        <w:r w:rsidRPr="00013BE0">
          <w:rPr>
            <w:rFonts w:ascii="Arial" w:eastAsia="Arial" w:hAnsi="Arial" w:cs="Arial"/>
            <w:color w:val="0000FF"/>
            <w:sz w:val="22"/>
            <w:szCs w:val="22"/>
            <w:u w:val="single"/>
            <w:shd w:val="clear" w:color="auto" w:fill="FFFFFF"/>
          </w:rPr>
          <w:t>К заголовкам сообщений</w:t>
        </w:r>
      </w:hyperlink>
    </w:p>
    <w:p w:rsidR="00013BE0" w:rsidRPr="00013BE0" w:rsidRDefault="00013BE0" w:rsidP="00013BE0">
      <w:pPr>
        <w:tabs>
          <w:tab w:val="left" w:pos="142"/>
        </w:tabs>
        <w:rPr>
          <w:rFonts w:ascii="Arial" w:eastAsia="Arial" w:hAnsi="Arial" w:cs="Arial"/>
          <w:b/>
          <w:color w:val="000000"/>
          <w:sz w:val="22"/>
          <w:szCs w:val="22"/>
          <w:shd w:val="clear" w:color="auto" w:fill="FFFFFF"/>
        </w:rPr>
      </w:pPr>
      <w:r w:rsidRPr="00013BE0">
        <w:rPr>
          <w:rFonts w:ascii="Arial" w:eastAsia="Arial" w:hAnsi="Arial" w:cs="Arial"/>
          <w:b/>
          <w:color w:val="000000"/>
          <w:sz w:val="22"/>
          <w:szCs w:val="22"/>
          <w:shd w:val="clear" w:color="auto" w:fill="FFFFFF"/>
        </w:rPr>
        <w:t>РИА Новости, Москва, 27 января 2022</w:t>
      </w:r>
    </w:p>
    <w:p w:rsidR="00013BE0" w:rsidRPr="00013BE0" w:rsidRDefault="00013BE0" w:rsidP="00013BE0">
      <w:pPr>
        <w:tabs>
          <w:tab w:val="left" w:pos="142"/>
        </w:tabs>
        <w:jc w:val="both"/>
        <w:outlineLvl w:val="1"/>
        <w:rPr>
          <w:rFonts w:ascii="Arial" w:eastAsia="Arial" w:hAnsi="Arial" w:cs="Arial"/>
          <w:color w:val="000000"/>
          <w:sz w:val="22"/>
          <w:szCs w:val="22"/>
          <w:shd w:val="clear" w:color="auto" w:fill="FFFFFF"/>
        </w:rPr>
      </w:pPr>
      <w:bookmarkStart w:id="27" w:name="ant_1575050_1902906272"/>
      <w:r w:rsidRPr="00013BE0">
        <w:rPr>
          <w:rFonts w:ascii="Arial" w:eastAsia="Arial" w:hAnsi="Arial" w:cs="Arial"/>
          <w:color w:val="000000"/>
          <w:sz w:val="22"/>
          <w:szCs w:val="22"/>
          <w:shd w:val="clear" w:color="auto" w:fill="FFFFFF"/>
        </w:rPr>
        <w:t>ТВЕРСКИЕ ВЛАСТИ РАСШИРИЛИ РЕГПРОГРАММУ РАЗВИТИЯ ЗДРАВООХРАНЕНИЯ</w:t>
      </w:r>
      <w:bookmarkEnd w:id="27"/>
    </w:p>
    <w:p w:rsidR="00013BE0" w:rsidRPr="00013BE0" w:rsidRDefault="00013BE0" w:rsidP="00013BE0">
      <w:pPr>
        <w:tabs>
          <w:tab w:val="left" w:pos="142"/>
        </w:tabs>
        <w:jc w:val="both"/>
        <w:rPr>
          <w:rFonts w:ascii="Arial" w:eastAsia="Arial" w:hAnsi="Arial" w:cs="Arial"/>
          <w:color w:val="000000"/>
          <w:sz w:val="22"/>
          <w:szCs w:val="22"/>
          <w:shd w:val="clear" w:color="auto" w:fill="FFFFFF"/>
        </w:rPr>
      </w:pPr>
      <w:r w:rsidRPr="00013BE0">
        <w:rPr>
          <w:rFonts w:ascii="Arial" w:eastAsia="Arial" w:hAnsi="Arial" w:cs="Arial"/>
          <w:color w:val="000000"/>
          <w:sz w:val="22"/>
          <w:szCs w:val="22"/>
          <w:shd w:val="clear" w:color="auto" w:fill="FFFFFF"/>
        </w:rPr>
        <w:t xml:space="preserve">Дополнительные средства также направят на приобретение </w:t>
      </w:r>
      <w:proofErr w:type="spellStart"/>
      <w:r w:rsidRPr="00013BE0">
        <w:rPr>
          <w:rFonts w:ascii="Arial" w:eastAsia="Arial" w:hAnsi="Arial" w:cs="Arial"/>
          <w:color w:val="000000"/>
          <w:sz w:val="22"/>
          <w:szCs w:val="22"/>
          <w:shd w:val="clear" w:color="auto" w:fill="FFFFFF"/>
        </w:rPr>
        <w:t>глюкометров</w:t>
      </w:r>
      <w:proofErr w:type="spellEnd"/>
      <w:r w:rsidRPr="00013BE0">
        <w:rPr>
          <w:rFonts w:ascii="Arial" w:eastAsia="Arial" w:hAnsi="Arial" w:cs="Arial"/>
          <w:color w:val="000000"/>
          <w:sz w:val="22"/>
          <w:szCs w:val="22"/>
          <w:shd w:val="clear" w:color="auto" w:fill="FFFFFF"/>
        </w:rPr>
        <w:t xml:space="preserve">. По словам главы региона </w:t>
      </w:r>
      <w:r w:rsidRPr="00013BE0">
        <w:rPr>
          <w:rFonts w:ascii="Arial" w:eastAsia="Arial" w:hAnsi="Arial" w:cs="Arial"/>
          <w:color w:val="000000"/>
          <w:sz w:val="22"/>
          <w:szCs w:val="22"/>
          <w:shd w:val="clear" w:color="auto" w:fill="C0C0C0"/>
        </w:rPr>
        <w:t>Игоря Рудени</w:t>
      </w:r>
      <w:r w:rsidRPr="00013BE0">
        <w:rPr>
          <w:rFonts w:ascii="Arial" w:eastAsia="Arial" w:hAnsi="Arial" w:cs="Arial"/>
          <w:color w:val="000000"/>
          <w:sz w:val="22"/>
          <w:szCs w:val="22"/>
          <w:shd w:val="clear" w:color="auto" w:fill="FFFFFF"/>
        </w:rPr>
        <w:t xml:space="preserve">, в Тверской области такими датчиками бесплатно будут обеспечивать детей </w:t>
      </w:r>
      <w:proofErr w:type="spellStart"/>
      <w:r w:rsidRPr="00013BE0">
        <w:rPr>
          <w:rFonts w:ascii="Arial" w:eastAsia="Arial" w:hAnsi="Arial" w:cs="Arial"/>
          <w:color w:val="000000"/>
          <w:sz w:val="22"/>
          <w:szCs w:val="22"/>
          <w:shd w:val="clear" w:color="auto" w:fill="FFFFFF"/>
        </w:rPr>
        <w:t>c</w:t>
      </w:r>
      <w:proofErr w:type="spellEnd"/>
      <w:r w:rsidRPr="00013BE0">
        <w:rPr>
          <w:rFonts w:ascii="Arial" w:eastAsia="Arial" w:hAnsi="Arial" w:cs="Arial"/>
          <w:color w:val="000000"/>
          <w:sz w:val="22"/>
          <w:szCs w:val="22"/>
          <w:shd w:val="clear" w:color="auto" w:fill="FFFFFF"/>
        </w:rPr>
        <w:t xml:space="preserve"> сахарным диабетом... </w:t>
      </w:r>
    </w:p>
    <w:p w:rsidR="00013BE0" w:rsidRPr="00013BE0" w:rsidRDefault="00013BE0" w:rsidP="00013BE0">
      <w:pPr>
        <w:tabs>
          <w:tab w:val="left" w:pos="142"/>
        </w:tabs>
        <w:rPr>
          <w:rFonts w:ascii="Arial" w:eastAsia="Arial" w:hAnsi="Arial" w:cs="Arial"/>
          <w:color w:val="0000FF"/>
          <w:sz w:val="22"/>
          <w:szCs w:val="22"/>
          <w:shd w:val="clear" w:color="auto" w:fill="FFFFFF"/>
        </w:rPr>
      </w:pPr>
      <w:hyperlink r:id="rId317" w:history="1">
        <w:r w:rsidRPr="00013BE0">
          <w:rPr>
            <w:rFonts w:ascii="Arial" w:eastAsia="Arial" w:hAnsi="Arial" w:cs="Arial"/>
            <w:color w:val="0000FF"/>
            <w:sz w:val="22"/>
            <w:szCs w:val="22"/>
            <w:u w:val="single"/>
            <w:shd w:val="clear" w:color="auto" w:fill="FFFFFF"/>
          </w:rPr>
          <w:t>https://ria.ru/20220127/programma-1769791637.html</w:t>
        </w:r>
      </w:hyperlink>
    </w:p>
    <w:p w:rsidR="00013BE0" w:rsidRPr="00013BE0" w:rsidRDefault="00013BE0" w:rsidP="00013BE0">
      <w:pPr>
        <w:tabs>
          <w:tab w:val="left" w:pos="142"/>
        </w:tabs>
        <w:rPr>
          <w:rFonts w:ascii="Arial" w:eastAsia="Arial" w:hAnsi="Arial" w:cs="Arial"/>
          <w:color w:val="000000"/>
          <w:sz w:val="22"/>
          <w:szCs w:val="22"/>
          <w:u w:val="single"/>
          <w:shd w:val="clear" w:color="auto" w:fill="FFFFFF"/>
        </w:rPr>
      </w:pPr>
      <w:r w:rsidRPr="00013BE0">
        <w:rPr>
          <w:rFonts w:ascii="Arial" w:eastAsia="Arial" w:hAnsi="Arial" w:cs="Arial"/>
          <w:color w:val="000000"/>
          <w:sz w:val="22"/>
          <w:szCs w:val="22"/>
          <w:u w:val="single"/>
          <w:shd w:val="clear" w:color="auto" w:fill="FFFFFF"/>
        </w:rPr>
        <w:t>Сообщения по событию:</w:t>
      </w:r>
    </w:p>
    <w:p w:rsidR="00013BE0" w:rsidRPr="00013BE0" w:rsidRDefault="00013BE0" w:rsidP="00013BE0">
      <w:pPr>
        <w:numPr>
          <w:ilvl w:val="0"/>
          <w:numId w:val="5"/>
        </w:numPr>
        <w:tabs>
          <w:tab w:val="left" w:pos="142"/>
        </w:tabs>
        <w:ind w:left="0" w:firstLine="0"/>
        <w:rPr>
          <w:rFonts w:ascii="Arial" w:eastAsia="Arial" w:hAnsi="Arial" w:cs="Arial"/>
          <w:color w:val="0000FF"/>
          <w:sz w:val="22"/>
          <w:szCs w:val="22"/>
          <w:shd w:val="clear" w:color="auto" w:fill="FFFFFF"/>
        </w:rPr>
      </w:pPr>
      <w:hyperlink r:id="rId318" w:history="1">
        <w:proofErr w:type="spellStart"/>
        <w:r w:rsidRPr="00013BE0">
          <w:rPr>
            <w:rFonts w:ascii="Arial" w:eastAsia="Arial" w:hAnsi="Arial" w:cs="Arial"/>
            <w:color w:val="0000FF"/>
            <w:sz w:val="22"/>
            <w:szCs w:val="22"/>
            <w:u w:val="single"/>
            <w:shd w:val="clear" w:color="auto" w:fill="FFFFFF"/>
          </w:rPr>
          <w:t>Rzhevgrad.ru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5"/>
        </w:numPr>
        <w:tabs>
          <w:tab w:val="left" w:pos="142"/>
        </w:tabs>
        <w:ind w:left="0" w:firstLine="0"/>
        <w:rPr>
          <w:rFonts w:ascii="Arial" w:eastAsia="Arial" w:hAnsi="Arial" w:cs="Arial"/>
          <w:color w:val="0000FF"/>
          <w:sz w:val="22"/>
          <w:szCs w:val="22"/>
          <w:shd w:val="clear" w:color="auto" w:fill="FFFFFF"/>
        </w:rPr>
      </w:pPr>
      <w:hyperlink r:id="rId319" w:history="1">
        <w:r w:rsidRPr="00013BE0">
          <w:rPr>
            <w:rFonts w:ascii="Arial" w:eastAsia="Arial" w:hAnsi="Arial" w:cs="Arial"/>
            <w:color w:val="0000FF"/>
            <w:sz w:val="22"/>
            <w:szCs w:val="22"/>
            <w:u w:val="single"/>
            <w:shd w:val="clear" w:color="auto" w:fill="FFFFFF"/>
          </w:rPr>
          <w:t>Знамя (kuvznama.ru), Кувшиново, 27 января 2022</w:t>
        </w:r>
      </w:hyperlink>
    </w:p>
    <w:p w:rsidR="00013BE0" w:rsidRPr="00013BE0" w:rsidRDefault="00013BE0" w:rsidP="00013BE0">
      <w:pPr>
        <w:numPr>
          <w:ilvl w:val="0"/>
          <w:numId w:val="5"/>
        </w:numPr>
        <w:tabs>
          <w:tab w:val="left" w:pos="142"/>
        </w:tabs>
        <w:ind w:left="0" w:firstLine="0"/>
        <w:rPr>
          <w:rFonts w:ascii="Arial" w:eastAsia="Arial" w:hAnsi="Arial" w:cs="Arial"/>
          <w:color w:val="0000FF"/>
          <w:sz w:val="22"/>
          <w:szCs w:val="22"/>
          <w:shd w:val="clear" w:color="auto" w:fill="FFFFFF"/>
        </w:rPr>
      </w:pPr>
      <w:hyperlink r:id="rId320" w:history="1">
        <w:r w:rsidRPr="00013BE0">
          <w:rPr>
            <w:rFonts w:ascii="Arial" w:eastAsia="Arial" w:hAnsi="Arial" w:cs="Arial"/>
            <w:color w:val="0000FF"/>
            <w:sz w:val="22"/>
            <w:szCs w:val="22"/>
            <w:u w:val="single"/>
            <w:shd w:val="clear" w:color="auto" w:fill="FFFFFF"/>
          </w:rPr>
          <w:t>Кашинская газета (kashingazeta.ru), Кашин, 27 января 2022</w:t>
        </w:r>
      </w:hyperlink>
    </w:p>
    <w:p w:rsidR="00013BE0" w:rsidRPr="00013BE0" w:rsidRDefault="00013BE0" w:rsidP="00013BE0">
      <w:pPr>
        <w:numPr>
          <w:ilvl w:val="0"/>
          <w:numId w:val="5"/>
        </w:numPr>
        <w:tabs>
          <w:tab w:val="left" w:pos="142"/>
        </w:tabs>
        <w:ind w:left="0" w:firstLine="0"/>
        <w:rPr>
          <w:rFonts w:ascii="Arial" w:eastAsia="Arial" w:hAnsi="Arial" w:cs="Arial"/>
          <w:color w:val="0000FF"/>
          <w:sz w:val="22"/>
          <w:szCs w:val="22"/>
          <w:shd w:val="clear" w:color="auto" w:fill="FFFFFF"/>
        </w:rPr>
      </w:pPr>
      <w:hyperlink r:id="rId321" w:history="1">
        <w:r w:rsidRPr="00013BE0">
          <w:rPr>
            <w:rFonts w:ascii="Arial" w:eastAsia="Arial" w:hAnsi="Arial" w:cs="Arial"/>
            <w:color w:val="0000FF"/>
            <w:sz w:val="22"/>
            <w:szCs w:val="22"/>
            <w:u w:val="single"/>
            <w:shd w:val="clear" w:color="auto" w:fill="FFFFFF"/>
          </w:rPr>
          <w:t>НИА Федерация (</w:t>
        </w:r>
        <w:proofErr w:type="spellStart"/>
        <w:r w:rsidRPr="00013BE0">
          <w:rPr>
            <w:rFonts w:ascii="Arial" w:eastAsia="Arial" w:hAnsi="Arial" w:cs="Arial"/>
            <w:color w:val="0000FF"/>
            <w:sz w:val="22"/>
            <w:szCs w:val="22"/>
            <w:u w:val="single"/>
            <w:shd w:val="clear" w:color="auto" w:fill="FFFFFF"/>
          </w:rPr>
          <w:t>nia-rf.ru</w:t>
        </w:r>
        <w:proofErr w:type="spellEnd"/>
        <w:r w:rsidRPr="00013BE0">
          <w:rPr>
            <w:rFonts w:ascii="Arial" w:eastAsia="Arial" w:hAnsi="Arial" w:cs="Arial"/>
            <w:color w:val="0000FF"/>
            <w:sz w:val="22"/>
            <w:szCs w:val="22"/>
            <w:u w:val="single"/>
            <w:shd w:val="clear" w:color="auto" w:fill="FFFFFF"/>
          </w:rPr>
          <w:t>), Москва, 27 января 2022</w:t>
        </w:r>
      </w:hyperlink>
    </w:p>
    <w:p w:rsidR="00013BE0" w:rsidRPr="00013BE0" w:rsidRDefault="00013BE0" w:rsidP="00013BE0">
      <w:pPr>
        <w:numPr>
          <w:ilvl w:val="0"/>
          <w:numId w:val="5"/>
        </w:numPr>
        <w:tabs>
          <w:tab w:val="left" w:pos="142"/>
        </w:tabs>
        <w:ind w:left="0" w:firstLine="0"/>
        <w:rPr>
          <w:rFonts w:ascii="Arial" w:eastAsia="Arial" w:hAnsi="Arial" w:cs="Arial"/>
          <w:color w:val="0000FF"/>
          <w:sz w:val="22"/>
          <w:szCs w:val="22"/>
          <w:shd w:val="clear" w:color="auto" w:fill="FFFFFF"/>
        </w:rPr>
      </w:pPr>
      <w:hyperlink r:id="rId322" w:history="1">
        <w:proofErr w:type="spellStart"/>
        <w:r w:rsidRPr="00013BE0">
          <w:rPr>
            <w:rFonts w:ascii="Arial" w:eastAsia="Arial" w:hAnsi="Arial" w:cs="Arial"/>
            <w:color w:val="0000FF"/>
            <w:sz w:val="22"/>
            <w:szCs w:val="22"/>
            <w:u w:val="single"/>
            <w:shd w:val="clear" w:color="auto" w:fill="FFFFFF"/>
          </w:rPr>
          <w:t>Бежецкая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bzgazeta.ru</w:t>
        </w:r>
        <w:proofErr w:type="spellEnd"/>
        <w:r w:rsidRPr="00013BE0">
          <w:rPr>
            <w:rFonts w:ascii="Arial" w:eastAsia="Arial" w:hAnsi="Arial" w:cs="Arial"/>
            <w:color w:val="0000FF"/>
            <w:sz w:val="22"/>
            <w:szCs w:val="22"/>
            <w:u w:val="single"/>
            <w:shd w:val="clear" w:color="auto" w:fill="FFFFFF"/>
          </w:rPr>
          <w:t>), Бежецк, 27 января 2022</w:t>
        </w:r>
      </w:hyperlink>
    </w:p>
    <w:p w:rsidR="00013BE0" w:rsidRPr="00013BE0" w:rsidRDefault="00013BE0" w:rsidP="00013BE0">
      <w:pPr>
        <w:numPr>
          <w:ilvl w:val="0"/>
          <w:numId w:val="5"/>
        </w:numPr>
        <w:tabs>
          <w:tab w:val="left" w:pos="142"/>
        </w:tabs>
        <w:ind w:left="0" w:firstLine="0"/>
        <w:rPr>
          <w:rFonts w:ascii="Arial" w:eastAsia="Arial" w:hAnsi="Arial" w:cs="Arial"/>
          <w:color w:val="0000FF"/>
          <w:sz w:val="22"/>
          <w:szCs w:val="22"/>
          <w:shd w:val="clear" w:color="auto" w:fill="FFFFFF"/>
        </w:rPr>
      </w:pPr>
      <w:hyperlink r:id="rId323" w:history="1">
        <w:r w:rsidRPr="00013BE0">
          <w:rPr>
            <w:rFonts w:ascii="Arial" w:eastAsia="Arial" w:hAnsi="Arial" w:cs="Arial"/>
            <w:color w:val="0000FF"/>
            <w:sz w:val="22"/>
            <w:szCs w:val="22"/>
            <w:u w:val="single"/>
            <w:shd w:val="clear" w:color="auto" w:fill="FFFFFF"/>
          </w:rPr>
          <w:t>Родная земля (r-zemlya.ru), п. Рамешки, 27 января 2022</w:t>
        </w:r>
      </w:hyperlink>
    </w:p>
    <w:p w:rsidR="00013BE0" w:rsidRPr="00013BE0" w:rsidRDefault="00013BE0" w:rsidP="00013BE0">
      <w:pPr>
        <w:tabs>
          <w:tab w:val="left" w:pos="142"/>
        </w:tabs>
        <w:jc w:val="right"/>
        <w:rPr>
          <w:rFonts w:ascii="Arial" w:eastAsia="Arial" w:hAnsi="Arial" w:cs="Arial"/>
          <w:color w:val="0000FF"/>
          <w:sz w:val="22"/>
          <w:szCs w:val="22"/>
          <w:shd w:val="clear" w:color="auto" w:fill="FFFFFF"/>
        </w:rPr>
      </w:pPr>
      <w:hyperlink w:anchor="tabtxt_1575050_1902906272" w:history="1">
        <w:r w:rsidRPr="00013BE0">
          <w:rPr>
            <w:rFonts w:ascii="Arial" w:eastAsia="Arial" w:hAnsi="Arial" w:cs="Arial"/>
            <w:color w:val="0000FF"/>
            <w:sz w:val="22"/>
            <w:szCs w:val="22"/>
            <w:u w:val="single"/>
            <w:shd w:val="clear" w:color="auto" w:fill="FFFFFF"/>
          </w:rPr>
          <w:t>К заголовкам сообщений</w:t>
        </w:r>
      </w:hyperlink>
    </w:p>
    <w:p w:rsidR="00013BE0" w:rsidRPr="00013BE0" w:rsidRDefault="00013BE0" w:rsidP="00013BE0">
      <w:pPr>
        <w:tabs>
          <w:tab w:val="left" w:pos="142"/>
        </w:tabs>
        <w:rPr>
          <w:rFonts w:ascii="Arial" w:eastAsia="Arial" w:hAnsi="Arial" w:cs="Arial"/>
          <w:b/>
          <w:color w:val="000000"/>
          <w:sz w:val="22"/>
          <w:szCs w:val="22"/>
          <w:shd w:val="clear" w:color="auto" w:fill="FFFFFF"/>
        </w:rPr>
      </w:pPr>
      <w:r w:rsidRPr="00013BE0">
        <w:rPr>
          <w:rFonts w:ascii="Arial" w:eastAsia="Arial" w:hAnsi="Arial" w:cs="Arial"/>
          <w:b/>
          <w:color w:val="000000"/>
          <w:sz w:val="22"/>
          <w:szCs w:val="22"/>
          <w:shd w:val="clear" w:color="auto" w:fill="FFFFFF"/>
        </w:rPr>
        <w:t>Tverigrad.ru, Тверь, 27 января 2022</w:t>
      </w:r>
    </w:p>
    <w:p w:rsidR="00013BE0" w:rsidRPr="00013BE0" w:rsidRDefault="00013BE0" w:rsidP="00013BE0">
      <w:pPr>
        <w:tabs>
          <w:tab w:val="left" w:pos="142"/>
        </w:tabs>
        <w:jc w:val="both"/>
        <w:outlineLvl w:val="1"/>
        <w:rPr>
          <w:rFonts w:ascii="Arial" w:eastAsia="Arial" w:hAnsi="Arial" w:cs="Arial"/>
          <w:color w:val="000000"/>
          <w:sz w:val="22"/>
          <w:szCs w:val="22"/>
          <w:shd w:val="clear" w:color="auto" w:fill="FFFFFF"/>
        </w:rPr>
      </w:pPr>
      <w:bookmarkStart w:id="28" w:name="ant_1575050_1902774960"/>
      <w:r w:rsidRPr="00013BE0">
        <w:rPr>
          <w:rFonts w:ascii="Arial" w:eastAsia="Arial" w:hAnsi="Arial" w:cs="Arial"/>
          <w:color w:val="000000"/>
          <w:sz w:val="22"/>
          <w:szCs w:val="22"/>
          <w:shd w:val="clear" w:color="auto" w:fill="FFFFFF"/>
        </w:rPr>
        <w:t>В ТВЕРСКОЙ ОБЛАСТИ СОБИРАЮТСЯ ЗАПУСТИТЬ НОВОЕ ПРОИЗВОДСТВО СПЕЦОБУВИ ДЛЯ МЕДИКОВ</w:t>
      </w:r>
      <w:bookmarkEnd w:id="28"/>
    </w:p>
    <w:p w:rsidR="00013BE0" w:rsidRPr="00013BE0" w:rsidRDefault="00013BE0" w:rsidP="00013BE0">
      <w:pPr>
        <w:tabs>
          <w:tab w:val="left" w:pos="142"/>
        </w:tabs>
        <w:jc w:val="both"/>
        <w:rPr>
          <w:rFonts w:ascii="Arial" w:eastAsia="Arial" w:hAnsi="Arial" w:cs="Arial"/>
          <w:color w:val="000000"/>
          <w:sz w:val="22"/>
          <w:szCs w:val="22"/>
          <w:shd w:val="clear" w:color="auto" w:fill="FFFFFF"/>
        </w:rPr>
      </w:pPr>
      <w:r w:rsidRPr="00013BE0">
        <w:rPr>
          <w:rFonts w:ascii="Arial" w:eastAsia="Arial" w:hAnsi="Arial" w:cs="Arial"/>
          <w:color w:val="000000"/>
          <w:sz w:val="22"/>
          <w:szCs w:val="22"/>
          <w:shd w:val="clear" w:color="auto" w:fill="FFFFFF"/>
        </w:rPr>
        <w:t xml:space="preserve">...а также для организаций социальной сферы и предприятий, осуществляющих контроль и профилактику распространения </w:t>
      </w:r>
      <w:proofErr w:type="spellStart"/>
      <w:r w:rsidRPr="00013BE0">
        <w:rPr>
          <w:rFonts w:ascii="Arial" w:eastAsia="Arial" w:hAnsi="Arial" w:cs="Arial"/>
          <w:color w:val="000000"/>
          <w:sz w:val="22"/>
          <w:szCs w:val="22"/>
          <w:shd w:val="clear" w:color="auto" w:fill="FFFFFF"/>
        </w:rPr>
        <w:t>коронавируса</w:t>
      </w:r>
      <w:proofErr w:type="spellEnd"/>
      <w:r w:rsidRPr="00013BE0">
        <w:rPr>
          <w:rFonts w:ascii="Arial" w:eastAsia="Arial" w:hAnsi="Arial" w:cs="Arial"/>
          <w:color w:val="000000"/>
          <w:sz w:val="22"/>
          <w:szCs w:val="22"/>
          <w:shd w:val="clear" w:color="auto" w:fill="FFFFFF"/>
        </w:rPr>
        <w:t xml:space="preserve">. "Один из важнейших параметров для Тверской области - открытие новых производств и ввод рабочих мест во внебюджетной сфере", - считает губернатор </w:t>
      </w:r>
      <w:r w:rsidRPr="00013BE0">
        <w:rPr>
          <w:rFonts w:ascii="Arial" w:eastAsia="Arial" w:hAnsi="Arial" w:cs="Arial"/>
          <w:color w:val="000000"/>
          <w:sz w:val="22"/>
          <w:szCs w:val="22"/>
          <w:shd w:val="clear" w:color="auto" w:fill="C0C0C0"/>
        </w:rPr>
        <w:t>Игорь ...</w:t>
      </w:r>
    </w:p>
    <w:p w:rsidR="00013BE0" w:rsidRPr="00013BE0" w:rsidRDefault="00013BE0" w:rsidP="00013BE0">
      <w:pPr>
        <w:tabs>
          <w:tab w:val="left" w:pos="142"/>
        </w:tabs>
        <w:rPr>
          <w:rFonts w:ascii="Arial" w:eastAsia="Arial" w:hAnsi="Arial" w:cs="Arial"/>
          <w:color w:val="0000FF"/>
          <w:sz w:val="22"/>
          <w:szCs w:val="22"/>
          <w:shd w:val="clear" w:color="auto" w:fill="FFFFFF"/>
        </w:rPr>
      </w:pPr>
      <w:hyperlink r:id="rId324" w:history="1">
        <w:r w:rsidRPr="00013BE0">
          <w:rPr>
            <w:rFonts w:ascii="Arial" w:eastAsia="Arial" w:hAnsi="Arial" w:cs="Arial"/>
            <w:color w:val="0000FF"/>
            <w:sz w:val="22"/>
            <w:szCs w:val="22"/>
            <w:u w:val="single"/>
            <w:shd w:val="clear" w:color="auto" w:fill="FFFFFF"/>
          </w:rPr>
          <w:t>https://tverigrad.ru/publication/v-tverskoj-oblasti-sobirajutsja-zapustit-novoe-proizvodstvo-specobuvi-dlja-medikov/</w:t>
        </w:r>
      </w:hyperlink>
    </w:p>
    <w:p w:rsidR="00013BE0" w:rsidRPr="00013BE0" w:rsidRDefault="00013BE0" w:rsidP="00013BE0">
      <w:pPr>
        <w:tabs>
          <w:tab w:val="left" w:pos="142"/>
        </w:tabs>
        <w:rPr>
          <w:rFonts w:ascii="Arial" w:eastAsia="Arial" w:hAnsi="Arial" w:cs="Arial"/>
          <w:color w:val="000000"/>
          <w:sz w:val="22"/>
          <w:szCs w:val="22"/>
          <w:u w:val="single"/>
          <w:shd w:val="clear" w:color="auto" w:fill="FFFFFF"/>
        </w:rPr>
      </w:pPr>
      <w:r w:rsidRPr="00013BE0">
        <w:rPr>
          <w:rFonts w:ascii="Arial" w:eastAsia="Arial" w:hAnsi="Arial" w:cs="Arial"/>
          <w:color w:val="000000"/>
          <w:sz w:val="22"/>
          <w:szCs w:val="22"/>
          <w:u w:val="single"/>
          <w:shd w:val="clear" w:color="auto" w:fill="FFFFFF"/>
        </w:rPr>
        <w:t>Сообщения по событию:</w:t>
      </w:r>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25" w:history="1">
        <w:r w:rsidRPr="00013BE0">
          <w:rPr>
            <w:rFonts w:ascii="Arial" w:eastAsia="Arial" w:hAnsi="Arial" w:cs="Arial"/>
            <w:color w:val="0000FF"/>
            <w:sz w:val="22"/>
            <w:szCs w:val="22"/>
            <w:u w:val="single"/>
            <w:shd w:val="clear" w:color="auto" w:fill="FFFFFF"/>
          </w:rPr>
          <w:t>НИА Тверь (69rus.org), Тверь, 28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26" w:history="1">
        <w:r w:rsidRPr="00013BE0">
          <w:rPr>
            <w:rFonts w:ascii="Arial" w:eastAsia="Arial" w:hAnsi="Arial" w:cs="Arial"/>
            <w:color w:val="0000FF"/>
            <w:sz w:val="22"/>
            <w:szCs w:val="22"/>
            <w:u w:val="single"/>
            <w:shd w:val="clear" w:color="auto" w:fill="FFFFFF"/>
          </w:rPr>
          <w:t>Кашинская газета (kashingazeta.ru), Кашин,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27"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28"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29"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30"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31" w:history="1">
        <w:r w:rsidRPr="00013BE0">
          <w:rPr>
            <w:rFonts w:ascii="Arial" w:eastAsia="Arial" w:hAnsi="Arial" w:cs="Arial"/>
            <w:color w:val="0000FF"/>
            <w:sz w:val="22"/>
            <w:szCs w:val="22"/>
            <w:u w:val="single"/>
            <w:shd w:val="clear" w:color="auto" w:fill="FFFFFF"/>
          </w:rPr>
          <w:t>Аргументы и Факты (tver.aif.ru), Тверь,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32" w:history="1">
        <w:r w:rsidRPr="00013BE0">
          <w:rPr>
            <w:rFonts w:ascii="Arial" w:eastAsia="Arial" w:hAnsi="Arial" w:cs="Arial"/>
            <w:color w:val="0000FF"/>
            <w:sz w:val="22"/>
            <w:szCs w:val="22"/>
            <w:u w:val="single"/>
            <w:shd w:val="clear" w:color="auto" w:fill="FFFFFF"/>
          </w:rPr>
          <w:t>Знамя (kuvznama.ru), Кувшиново,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33" w:history="1">
        <w:r w:rsidRPr="00013BE0">
          <w:rPr>
            <w:rFonts w:ascii="Arial" w:eastAsia="Arial" w:hAnsi="Arial" w:cs="Arial"/>
            <w:color w:val="0000FF"/>
            <w:sz w:val="22"/>
            <w:szCs w:val="22"/>
            <w:u w:val="single"/>
            <w:shd w:val="clear" w:color="auto" w:fill="FFFFFF"/>
          </w:rPr>
          <w:t>Заря (konzarya.ru), Конаково,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34"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35" w:history="1">
        <w:r w:rsidRPr="00013BE0">
          <w:rPr>
            <w:rFonts w:ascii="Arial" w:eastAsia="Arial" w:hAnsi="Arial" w:cs="Arial"/>
            <w:color w:val="0000FF"/>
            <w:sz w:val="22"/>
            <w:szCs w:val="22"/>
            <w:u w:val="single"/>
            <w:shd w:val="clear" w:color="auto" w:fill="FFFFFF"/>
          </w:rPr>
          <w:t>Главный региональный (glavny.tv), Смоленск,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36"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37"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38"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39" w:history="1">
        <w:r w:rsidRPr="00013BE0">
          <w:rPr>
            <w:rFonts w:ascii="Arial" w:eastAsia="Arial" w:hAnsi="Arial" w:cs="Arial"/>
            <w:color w:val="0000FF"/>
            <w:sz w:val="22"/>
            <w:szCs w:val="22"/>
            <w:u w:val="single"/>
            <w:shd w:val="clear" w:color="auto" w:fill="FFFFFF"/>
          </w:rPr>
          <w:t>Удомельская газета (udomelskaya-gazeta.ru), Удомля,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40"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41"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lang w:val="en-US"/>
        </w:rPr>
      </w:pPr>
      <w:hyperlink r:id="rId342" w:history="1">
        <w:r w:rsidRPr="00013BE0">
          <w:rPr>
            <w:rFonts w:ascii="Arial" w:eastAsia="Arial" w:hAnsi="Arial" w:cs="Arial"/>
            <w:color w:val="0000FF"/>
            <w:sz w:val="22"/>
            <w:szCs w:val="22"/>
            <w:u w:val="single"/>
            <w:shd w:val="clear" w:color="auto" w:fill="FFFFFF"/>
            <w:lang w:val="en-US"/>
          </w:rPr>
          <w:t xml:space="preserve">PANORAMA PRO (panoramapro.ru), </w:t>
        </w:r>
        <w:r w:rsidRPr="00013BE0">
          <w:rPr>
            <w:rFonts w:ascii="Arial" w:eastAsia="Arial" w:hAnsi="Arial" w:cs="Arial"/>
            <w:color w:val="0000FF"/>
            <w:sz w:val="22"/>
            <w:szCs w:val="22"/>
            <w:u w:val="single"/>
            <w:shd w:val="clear" w:color="auto" w:fill="FFFFFF"/>
          </w:rPr>
          <w:t>Тверь</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lang w:val="en-US"/>
        </w:rPr>
      </w:pPr>
      <w:hyperlink r:id="rId343" w:history="1">
        <w:r w:rsidRPr="00013BE0">
          <w:rPr>
            <w:rFonts w:ascii="Arial" w:eastAsia="Arial" w:hAnsi="Arial" w:cs="Arial"/>
            <w:color w:val="0000FF"/>
            <w:sz w:val="22"/>
            <w:szCs w:val="22"/>
            <w:u w:val="single"/>
            <w:shd w:val="clear" w:color="auto" w:fill="FFFFFF"/>
          </w:rPr>
          <w:t>Ленинское</w:t>
        </w:r>
        <w:r w:rsidRPr="00013BE0">
          <w:rPr>
            <w:rFonts w:ascii="Arial" w:eastAsia="Arial" w:hAnsi="Arial" w:cs="Arial"/>
            <w:color w:val="0000FF"/>
            <w:sz w:val="22"/>
            <w:szCs w:val="22"/>
            <w:u w:val="single"/>
            <w:shd w:val="clear" w:color="auto" w:fill="FFFFFF"/>
            <w:lang w:val="en-US"/>
          </w:rPr>
          <w:t xml:space="preserve"> </w:t>
        </w:r>
        <w:r w:rsidRPr="00013BE0">
          <w:rPr>
            <w:rFonts w:ascii="Arial" w:eastAsia="Arial" w:hAnsi="Arial" w:cs="Arial"/>
            <w:color w:val="0000FF"/>
            <w:sz w:val="22"/>
            <w:szCs w:val="22"/>
            <w:u w:val="single"/>
            <w:shd w:val="clear" w:color="auto" w:fill="FFFFFF"/>
          </w:rPr>
          <w:t>знамя</w:t>
        </w:r>
        <w:r w:rsidRPr="00013BE0">
          <w:rPr>
            <w:rFonts w:ascii="Arial" w:eastAsia="Arial" w:hAnsi="Arial" w:cs="Arial"/>
            <w:color w:val="0000FF"/>
            <w:sz w:val="22"/>
            <w:szCs w:val="22"/>
            <w:u w:val="single"/>
            <w:shd w:val="clear" w:color="auto" w:fill="FFFFFF"/>
            <w:lang w:val="en-US"/>
          </w:rPr>
          <w:t xml:space="preserve"> (leninskoeznamya.tverreg.ru), </w:t>
        </w:r>
        <w:r w:rsidRPr="00013BE0">
          <w:rPr>
            <w:rFonts w:ascii="Arial" w:eastAsia="Arial" w:hAnsi="Arial" w:cs="Arial"/>
            <w:color w:val="0000FF"/>
            <w:sz w:val="22"/>
            <w:szCs w:val="22"/>
            <w:u w:val="single"/>
            <w:shd w:val="clear" w:color="auto" w:fill="FFFFFF"/>
          </w:rPr>
          <w:t>Тверь</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44"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45"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46"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47"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48"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49"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50"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51"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52"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53"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6"/>
        </w:numPr>
        <w:tabs>
          <w:tab w:val="left" w:pos="142"/>
        </w:tabs>
        <w:ind w:left="0" w:firstLine="0"/>
        <w:rPr>
          <w:rFonts w:ascii="Arial" w:eastAsia="Arial" w:hAnsi="Arial" w:cs="Arial"/>
          <w:color w:val="0000FF"/>
          <w:sz w:val="22"/>
          <w:szCs w:val="22"/>
          <w:shd w:val="clear" w:color="auto" w:fill="FFFFFF"/>
        </w:rPr>
      </w:pPr>
      <w:hyperlink r:id="rId354" w:history="1">
        <w:r w:rsidRPr="00013BE0">
          <w:rPr>
            <w:rFonts w:ascii="Arial" w:eastAsia="Arial" w:hAnsi="Arial" w:cs="Arial"/>
            <w:color w:val="0000FF"/>
            <w:sz w:val="22"/>
            <w:szCs w:val="22"/>
            <w:u w:val="single"/>
            <w:shd w:val="clear" w:color="auto" w:fill="FFFFFF"/>
          </w:rPr>
          <w:t>Афанасий-бизнес (afanasy.biz), Тверь, 27 января 2022</w:t>
        </w:r>
      </w:hyperlink>
    </w:p>
    <w:p w:rsidR="00013BE0" w:rsidRPr="00013BE0" w:rsidRDefault="00013BE0" w:rsidP="00013BE0">
      <w:pPr>
        <w:tabs>
          <w:tab w:val="left" w:pos="142"/>
        </w:tabs>
        <w:jc w:val="right"/>
        <w:rPr>
          <w:rFonts w:ascii="Arial" w:eastAsia="Arial" w:hAnsi="Arial" w:cs="Arial"/>
          <w:color w:val="0000FF"/>
          <w:sz w:val="22"/>
          <w:szCs w:val="22"/>
          <w:shd w:val="clear" w:color="auto" w:fill="FFFFFF"/>
        </w:rPr>
      </w:pPr>
      <w:hyperlink w:anchor="tabtxt_1575050_1902774960" w:history="1">
        <w:r w:rsidRPr="00013BE0">
          <w:rPr>
            <w:rFonts w:ascii="Arial" w:eastAsia="Arial" w:hAnsi="Arial" w:cs="Arial"/>
            <w:color w:val="0000FF"/>
            <w:sz w:val="22"/>
            <w:szCs w:val="22"/>
            <w:u w:val="single"/>
            <w:shd w:val="clear" w:color="auto" w:fill="FFFFFF"/>
          </w:rPr>
          <w:t>К заголовкам сообщений</w:t>
        </w:r>
      </w:hyperlink>
    </w:p>
    <w:p w:rsidR="00013BE0" w:rsidRPr="00013BE0" w:rsidRDefault="00013BE0" w:rsidP="00013BE0">
      <w:pPr>
        <w:tabs>
          <w:tab w:val="left" w:pos="142"/>
        </w:tabs>
        <w:rPr>
          <w:rFonts w:ascii="Arial" w:eastAsia="Arial" w:hAnsi="Arial" w:cs="Arial"/>
          <w:b/>
          <w:color w:val="000000"/>
          <w:sz w:val="22"/>
          <w:szCs w:val="22"/>
          <w:shd w:val="clear" w:color="auto" w:fill="FFFFFF"/>
        </w:rPr>
      </w:pPr>
      <w:r w:rsidRPr="00013BE0">
        <w:rPr>
          <w:rFonts w:ascii="Arial" w:eastAsia="Arial" w:hAnsi="Arial" w:cs="Arial"/>
          <w:b/>
          <w:color w:val="000000"/>
          <w:sz w:val="22"/>
          <w:szCs w:val="22"/>
          <w:shd w:val="clear" w:color="auto" w:fill="FFFFFF"/>
        </w:rPr>
        <w:t>Tverigrad.ru, Тверь, 27 января 2022</w:t>
      </w:r>
    </w:p>
    <w:p w:rsidR="00013BE0" w:rsidRPr="00013BE0" w:rsidRDefault="00013BE0" w:rsidP="00013BE0">
      <w:pPr>
        <w:tabs>
          <w:tab w:val="left" w:pos="142"/>
        </w:tabs>
        <w:jc w:val="both"/>
        <w:outlineLvl w:val="1"/>
        <w:rPr>
          <w:rFonts w:ascii="Arial" w:eastAsia="Arial" w:hAnsi="Arial" w:cs="Arial"/>
          <w:color w:val="000000"/>
          <w:sz w:val="22"/>
          <w:szCs w:val="22"/>
          <w:shd w:val="clear" w:color="auto" w:fill="FFFFFF"/>
        </w:rPr>
      </w:pPr>
      <w:bookmarkStart w:id="29" w:name="ant_1575050_1903032036"/>
      <w:r w:rsidRPr="00013BE0">
        <w:rPr>
          <w:rFonts w:ascii="Arial" w:eastAsia="Arial" w:hAnsi="Arial" w:cs="Arial"/>
          <w:color w:val="000000"/>
          <w:sz w:val="22"/>
          <w:szCs w:val="22"/>
          <w:shd w:val="clear" w:color="auto" w:fill="FFFFFF"/>
        </w:rPr>
        <w:t>ГУБЕРНАТОР ПОДПИСАЛ РАСПОРЯЖЕНИЯ О КАДРОВЫХ НАЗНАЧЕНИЯХ В ПРАВИТЕЛЬСТВЕ ТВЕРСКОЙ ОБЛАСТИ</w:t>
      </w:r>
      <w:bookmarkEnd w:id="29"/>
    </w:p>
    <w:p w:rsidR="00013BE0" w:rsidRPr="00013BE0" w:rsidRDefault="00013BE0" w:rsidP="00013BE0">
      <w:pPr>
        <w:tabs>
          <w:tab w:val="left" w:pos="142"/>
        </w:tabs>
        <w:jc w:val="both"/>
        <w:rPr>
          <w:rFonts w:ascii="Arial" w:eastAsia="Arial" w:hAnsi="Arial" w:cs="Arial"/>
          <w:color w:val="000000"/>
          <w:sz w:val="22"/>
          <w:szCs w:val="22"/>
          <w:shd w:val="clear" w:color="auto" w:fill="FFFFFF"/>
        </w:rPr>
      </w:pPr>
      <w:r w:rsidRPr="00013BE0">
        <w:rPr>
          <w:rFonts w:ascii="Arial" w:eastAsia="Arial" w:hAnsi="Arial" w:cs="Arial"/>
          <w:color w:val="000000"/>
          <w:sz w:val="22"/>
          <w:szCs w:val="22"/>
          <w:shd w:val="clear" w:color="auto" w:fill="FFFFFF"/>
        </w:rPr>
        <w:t xml:space="preserve">В связи с переизбранием губернатора </w:t>
      </w:r>
      <w:r w:rsidRPr="00013BE0">
        <w:rPr>
          <w:rFonts w:ascii="Arial" w:eastAsia="Arial" w:hAnsi="Arial" w:cs="Arial"/>
          <w:color w:val="000000"/>
          <w:sz w:val="22"/>
          <w:szCs w:val="22"/>
          <w:shd w:val="clear" w:color="auto" w:fill="C0C0C0"/>
        </w:rPr>
        <w:t>Игоря Рудени</w:t>
      </w:r>
      <w:r w:rsidRPr="00013BE0">
        <w:rPr>
          <w:rFonts w:ascii="Arial" w:eastAsia="Arial" w:hAnsi="Arial" w:cs="Arial"/>
          <w:color w:val="000000"/>
          <w:sz w:val="22"/>
          <w:szCs w:val="22"/>
          <w:shd w:val="clear" w:color="auto" w:fill="FFFFFF"/>
        </w:rPr>
        <w:t xml:space="preserve"> в сентябре прошлого года на новый срок полномочий главы региона, все руководители исполнительных органов власти Тверского региона автоматически согласно Уставу Тверской области приобрели статус временно исполняющих обязанности соответствующих министерств ...</w:t>
      </w:r>
    </w:p>
    <w:p w:rsidR="00013BE0" w:rsidRPr="00013BE0" w:rsidRDefault="00013BE0" w:rsidP="00013BE0">
      <w:pPr>
        <w:tabs>
          <w:tab w:val="left" w:pos="142"/>
        </w:tabs>
        <w:rPr>
          <w:rFonts w:ascii="Arial" w:eastAsia="Arial" w:hAnsi="Arial" w:cs="Arial"/>
          <w:color w:val="0000FF"/>
          <w:sz w:val="22"/>
          <w:szCs w:val="22"/>
          <w:shd w:val="clear" w:color="auto" w:fill="FFFFFF"/>
        </w:rPr>
      </w:pPr>
      <w:hyperlink r:id="rId355" w:history="1">
        <w:r w:rsidRPr="00013BE0">
          <w:rPr>
            <w:rFonts w:ascii="Arial" w:eastAsia="Arial" w:hAnsi="Arial" w:cs="Arial"/>
            <w:color w:val="0000FF"/>
            <w:sz w:val="22"/>
            <w:szCs w:val="22"/>
            <w:u w:val="single"/>
            <w:shd w:val="clear" w:color="auto" w:fill="FFFFFF"/>
          </w:rPr>
          <w:t>https://tverigrad.ru/publication/gubernator-podpisal-rasporjazhenija-o-kadrovyh-naznachenijah-v-pravitelstve-tverskoj-oblasti/</w:t>
        </w:r>
      </w:hyperlink>
    </w:p>
    <w:p w:rsidR="00013BE0" w:rsidRPr="00013BE0" w:rsidRDefault="00013BE0" w:rsidP="00013BE0">
      <w:pPr>
        <w:tabs>
          <w:tab w:val="left" w:pos="142"/>
        </w:tabs>
        <w:rPr>
          <w:rFonts w:ascii="Arial" w:eastAsia="Arial" w:hAnsi="Arial" w:cs="Arial"/>
          <w:color w:val="000000"/>
          <w:sz w:val="22"/>
          <w:szCs w:val="22"/>
          <w:u w:val="single"/>
          <w:shd w:val="clear" w:color="auto" w:fill="FFFFFF"/>
        </w:rPr>
      </w:pPr>
      <w:r w:rsidRPr="00013BE0">
        <w:rPr>
          <w:rFonts w:ascii="Arial" w:eastAsia="Arial" w:hAnsi="Arial" w:cs="Arial"/>
          <w:color w:val="000000"/>
          <w:sz w:val="22"/>
          <w:szCs w:val="22"/>
          <w:u w:val="single"/>
          <w:shd w:val="clear" w:color="auto" w:fill="FFFFFF"/>
        </w:rPr>
        <w:t>Сообщения по событию:</w:t>
      </w:r>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56" w:history="1">
        <w:r w:rsidRPr="00013BE0">
          <w:rPr>
            <w:rFonts w:ascii="Arial" w:eastAsia="Arial" w:hAnsi="Arial" w:cs="Arial"/>
            <w:color w:val="0000FF"/>
            <w:sz w:val="22"/>
            <w:szCs w:val="22"/>
            <w:u w:val="single"/>
            <w:shd w:val="clear" w:color="auto" w:fill="FFFFFF"/>
          </w:rPr>
          <w:t>Главный региональный (glavny.tv), Смоленск,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57"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58" w:history="1">
        <w:r w:rsidRPr="00013BE0">
          <w:rPr>
            <w:rFonts w:ascii="Arial" w:eastAsia="Arial" w:hAnsi="Arial" w:cs="Arial"/>
            <w:color w:val="0000FF"/>
            <w:sz w:val="22"/>
            <w:szCs w:val="22"/>
            <w:u w:val="single"/>
            <w:shd w:val="clear" w:color="auto" w:fill="FFFFFF"/>
          </w:rPr>
          <w:t>Выбор Народа (vybor-naroda.org), Москва,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59"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60" w:history="1">
        <w:r w:rsidRPr="00013BE0">
          <w:rPr>
            <w:rFonts w:ascii="Arial" w:eastAsia="Arial" w:hAnsi="Arial" w:cs="Arial"/>
            <w:color w:val="0000FF"/>
            <w:sz w:val="22"/>
            <w:szCs w:val="22"/>
            <w:u w:val="single"/>
            <w:shd w:val="clear" w:color="auto" w:fill="FFFFFF"/>
          </w:rPr>
          <w:t>Караван Ярмарка (</w:t>
        </w:r>
        <w:proofErr w:type="spellStart"/>
        <w:r w:rsidRPr="00013BE0">
          <w:rPr>
            <w:rFonts w:ascii="Arial" w:eastAsia="Arial" w:hAnsi="Arial" w:cs="Arial"/>
            <w:color w:val="0000FF"/>
            <w:sz w:val="22"/>
            <w:szCs w:val="22"/>
            <w:u w:val="single"/>
            <w:shd w:val="clear" w:color="auto" w:fill="FFFFFF"/>
          </w:rPr>
          <w:t>karavantver.ru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61" w:history="1">
        <w:r w:rsidRPr="00013BE0">
          <w:rPr>
            <w:rFonts w:ascii="Arial" w:eastAsia="Arial" w:hAnsi="Arial" w:cs="Arial"/>
            <w:color w:val="0000FF"/>
            <w:sz w:val="22"/>
            <w:szCs w:val="22"/>
            <w:u w:val="single"/>
            <w:shd w:val="clear" w:color="auto" w:fill="FFFFFF"/>
          </w:rPr>
          <w:t>Тверь (</w:t>
        </w:r>
        <w:proofErr w:type="spellStart"/>
        <w:r w:rsidRPr="00013BE0">
          <w:rPr>
            <w:rFonts w:ascii="Arial" w:eastAsia="Arial" w:hAnsi="Arial" w:cs="Arial"/>
            <w:color w:val="0000FF"/>
            <w:sz w:val="22"/>
            <w:szCs w:val="22"/>
            <w:u w:val="single"/>
            <w:shd w:val="clear" w:color="auto" w:fill="FFFFFF"/>
          </w:rPr>
          <w:t>toptver.ru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62"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63" w:history="1">
        <w:r w:rsidRPr="00013BE0">
          <w:rPr>
            <w:rFonts w:ascii="Arial" w:eastAsia="Arial" w:hAnsi="Arial" w:cs="Arial"/>
            <w:color w:val="0000FF"/>
            <w:sz w:val="22"/>
            <w:szCs w:val="22"/>
            <w:u w:val="single"/>
            <w:shd w:val="clear" w:color="auto" w:fill="FFFFFF"/>
          </w:rPr>
          <w:t>Бизнес и Территория (</w:t>
        </w:r>
        <w:proofErr w:type="spellStart"/>
        <w:r w:rsidRPr="00013BE0">
          <w:rPr>
            <w:rFonts w:ascii="Arial" w:eastAsia="Arial" w:hAnsi="Arial" w:cs="Arial"/>
            <w:color w:val="0000FF"/>
            <w:sz w:val="22"/>
            <w:szCs w:val="22"/>
            <w:u w:val="single"/>
            <w:shd w:val="clear" w:color="auto" w:fill="FFFFFF"/>
          </w:rPr>
          <w:t>biz-terr.ru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64"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65"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66"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67"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68"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69"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70"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71"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72"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73" w:history="1">
        <w:r w:rsidRPr="00013BE0">
          <w:rPr>
            <w:rFonts w:ascii="Arial" w:eastAsia="Arial" w:hAnsi="Arial" w:cs="Arial"/>
            <w:color w:val="0000FF"/>
            <w:sz w:val="22"/>
            <w:szCs w:val="22"/>
            <w:u w:val="single"/>
            <w:shd w:val="clear" w:color="auto" w:fill="FFFFFF"/>
          </w:rPr>
          <w:t>Родная земля (r-zemlya.ru), п. Рамешки,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lang w:val="en-US"/>
        </w:rPr>
      </w:pPr>
      <w:hyperlink r:id="rId374" w:history="1">
        <w:r w:rsidRPr="00013BE0">
          <w:rPr>
            <w:rFonts w:ascii="Arial" w:eastAsia="Arial" w:hAnsi="Arial" w:cs="Arial"/>
            <w:color w:val="0000FF"/>
            <w:sz w:val="22"/>
            <w:szCs w:val="22"/>
            <w:u w:val="single"/>
            <w:shd w:val="clear" w:color="auto" w:fill="FFFFFF"/>
            <w:lang w:val="en-US"/>
          </w:rPr>
          <w:t xml:space="preserve">PANORAMA PRO (panoramapro.ru), </w:t>
        </w:r>
        <w:r w:rsidRPr="00013BE0">
          <w:rPr>
            <w:rFonts w:ascii="Arial" w:eastAsia="Arial" w:hAnsi="Arial" w:cs="Arial"/>
            <w:color w:val="0000FF"/>
            <w:sz w:val="22"/>
            <w:szCs w:val="22"/>
            <w:u w:val="single"/>
            <w:shd w:val="clear" w:color="auto" w:fill="FFFFFF"/>
          </w:rPr>
          <w:t>Тверь</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lang w:val="en-US"/>
        </w:rPr>
      </w:pPr>
      <w:hyperlink r:id="rId375" w:history="1">
        <w:r w:rsidRPr="00013BE0">
          <w:rPr>
            <w:rFonts w:ascii="Arial" w:eastAsia="Arial" w:hAnsi="Arial" w:cs="Arial"/>
            <w:color w:val="0000FF"/>
            <w:sz w:val="22"/>
            <w:szCs w:val="22"/>
            <w:u w:val="single"/>
            <w:shd w:val="clear" w:color="auto" w:fill="FFFFFF"/>
          </w:rPr>
          <w:t>Ленинское</w:t>
        </w:r>
        <w:r w:rsidRPr="00013BE0">
          <w:rPr>
            <w:rFonts w:ascii="Arial" w:eastAsia="Arial" w:hAnsi="Arial" w:cs="Arial"/>
            <w:color w:val="0000FF"/>
            <w:sz w:val="22"/>
            <w:szCs w:val="22"/>
            <w:u w:val="single"/>
            <w:shd w:val="clear" w:color="auto" w:fill="FFFFFF"/>
            <w:lang w:val="en-US"/>
          </w:rPr>
          <w:t xml:space="preserve"> </w:t>
        </w:r>
        <w:r w:rsidRPr="00013BE0">
          <w:rPr>
            <w:rFonts w:ascii="Arial" w:eastAsia="Arial" w:hAnsi="Arial" w:cs="Arial"/>
            <w:color w:val="0000FF"/>
            <w:sz w:val="22"/>
            <w:szCs w:val="22"/>
            <w:u w:val="single"/>
            <w:shd w:val="clear" w:color="auto" w:fill="FFFFFF"/>
          </w:rPr>
          <w:t>знамя</w:t>
        </w:r>
        <w:r w:rsidRPr="00013BE0">
          <w:rPr>
            <w:rFonts w:ascii="Arial" w:eastAsia="Arial" w:hAnsi="Arial" w:cs="Arial"/>
            <w:color w:val="0000FF"/>
            <w:sz w:val="22"/>
            <w:szCs w:val="22"/>
            <w:u w:val="single"/>
            <w:shd w:val="clear" w:color="auto" w:fill="FFFFFF"/>
            <w:lang w:val="en-US"/>
          </w:rPr>
          <w:t xml:space="preserve"> (leninskoeznamya.tverreg.ru), </w:t>
        </w:r>
        <w:r w:rsidRPr="00013BE0">
          <w:rPr>
            <w:rFonts w:ascii="Arial" w:eastAsia="Arial" w:hAnsi="Arial" w:cs="Arial"/>
            <w:color w:val="0000FF"/>
            <w:sz w:val="22"/>
            <w:szCs w:val="22"/>
            <w:u w:val="single"/>
            <w:shd w:val="clear" w:color="auto" w:fill="FFFFFF"/>
          </w:rPr>
          <w:t>Тверь</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lang w:val="en-US"/>
        </w:rPr>
      </w:pPr>
      <w:hyperlink r:id="rId376" w:history="1">
        <w:r w:rsidRPr="00013BE0">
          <w:rPr>
            <w:rFonts w:ascii="Arial" w:eastAsia="Arial" w:hAnsi="Arial" w:cs="Arial"/>
            <w:color w:val="0000FF"/>
            <w:sz w:val="22"/>
            <w:szCs w:val="22"/>
            <w:u w:val="single"/>
            <w:shd w:val="clear" w:color="auto" w:fill="FFFFFF"/>
          </w:rPr>
          <w:t>Знамя</w:t>
        </w:r>
        <w:r w:rsidRPr="00013BE0">
          <w:rPr>
            <w:rFonts w:ascii="Arial" w:eastAsia="Arial" w:hAnsi="Arial" w:cs="Arial"/>
            <w:color w:val="0000FF"/>
            <w:sz w:val="22"/>
            <w:szCs w:val="22"/>
            <w:u w:val="single"/>
            <w:shd w:val="clear" w:color="auto" w:fill="FFFFFF"/>
            <w:lang w:val="en-US"/>
          </w:rPr>
          <w:t xml:space="preserve"> (kuvznama.ru), </w:t>
        </w:r>
        <w:r w:rsidRPr="00013BE0">
          <w:rPr>
            <w:rFonts w:ascii="Arial" w:eastAsia="Arial" w:hAnsi="Arial" w:cs="Arial"/>
            <w:color w:val="0000FF"/>
            <w:sz w:val="22"/>
            <w:szCs w:val="22"/>
            <w:u w:val="single"/>
            <w:shd w:val="clear" w:color="auto" w:fill="FFFFFF"/>
          </w:rPr>
          <w:t>Кувшиново</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77"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78" w:history="1">
        <w:r w:rsidRPr="00013BE0">
          <w:rPr>
            <w:rFonts w:ascii="Arial" w:eastAsia="Arial" w:hAnsi="Arial" w:cs="Arial"/>
            <w:color w:val="0000FF"/>
            <w:sz w:val="22"/>
            <w:szCs w:val="22"/>
            <w:u w:val="single"/>
            <w:shd w:val="clear" w:color="auto" w:fill="FFFFFF"/>
          </w:rPr>
          <w:t>Старицкий вестник (st-vestnik.ru), Старица,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79"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80"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81"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82"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83" w:history="1">
        <w:r w:rsidRPr="00013BE0">
          <w:rPr>
            <w:rFonts w:ascii="Arial" w:eastAsia="Arial" w:hAnsi="Arial" w:cs="Arial"/>
            <w:color w:val="0000FF"/>
            <w:sz w:val="22"/>
            <w:szCs w:val="22"/>
            <w:u w:val="single"/>
            <w:shd w:val="clear" w:color="auto" w:fill="FFFFFF"/>
          </w:rPr>
          <w:t>Аргументы и Факты (tver.aif.ru),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84"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85"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86" w:history="1">
        <w:r w:rsidRPr="00013BE0">
          <w:rPr>
            <w:rFonts w:ascii="Arial" w:eastAsia="Arial" w:hAnsi="Arial" w:cs="Arial"/>
            <w:color w:val="0000FF"/>
            <w:sz w:val="22"/>
            <w:szCs w:val="22"/>
            <w:u w:val="single"/>
            <w:shd w:val="clear" w:color="auto" w:fill="FFFFFF"/>
          </w:rPr>
          <w:t>Заря (konzarya.ru), Конаково,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87" w:history="1">
        <w:proofErr w:type="spellStart"/>
        <w:r w:rsidRPr="00013BE0">
          <w:rPr>
            <w:rFonts w:ascii="Arial" w:eastAsia="Arial" w:hAnsi="Arial" w:cs="Arial"/>
            <w:color w:val="0000FF"/>
            <w:sz w:val="22"/>
            <w:szCs w:val="22"/>
            <w:u w:val="single"/>
            <w:shd w:val="clear" w:color="auto" w:fill="FFFFFF"/>
          </w:rPr>
          <w:t>TvTver.ru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88" w:history="1">
        <w:r w:rsidRPr="00013BE0">
          <w:rPr>
            <w:rFonts w:ascii="Arial" w:eastAsia="Arial" w:hAnsi="Arial" w:cs="Arial"/>
            <w:color w:val="0000FF"/>
            <w:sz w:val="22"/>
            <w:szCs w:val="22"/>
            <w:u w:val="single"/>
            <w:shd w:val="clear" w:color="auto" w:fill="FFFFFF"/>
          </w:rPr>
          <w:t>Удомельская газета (udomelskaya-gazeta.ru), Удомля,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89"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90"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7"/>
        </w:numPr>
        <w:tabs>
          <w:tab w:val="left" w:pos="142"/>
        </w:tabs>
        <w:ind w:left="0" w:firstLine="0"/>
        <w:rPr>
          <w:rFonts w:ascii="Arial" w:eastAsia="Arial" w:hAnsi="Arial" w:cs="Arial"/>
          <w:color w:val="0000FF"/>
          <w:sz w:val="22"/>
          <w:szCs w:val="22"/>
          <w:shd w:val="clear" w:color="auto" w:fill="FFFFFF"/>
        </w:rPr>
      </w:pPr>
      <w:hyperlink r:id="rId391" w:history="1">
        <w:r w:rsidRPr="00013BE0">
          <w:rPr>
            <w:rFonts w:ascii="Arial" w:eastAsia="Arial" w:hAnsi="Arial" w:cs="Arial"/>
            <w:color w:val="0000FF"/>
            <w:sz w:val="22"/>
            <w:szCs w:val="22"/>
            <w:u w:val="single"/>
            <w:shd w:val="clear" w:color="auto" w:fill="FFFFFF"/>
          </w:rPr>
          <w:t>Афанасий-бизнес (afanasy.biz), Тверь, 27 января 2022</w:t>
        </w:r>
      </w:hyperlink>
    </w:p>
    <w:p w:rsidR="00013BE0" w:rsidRPr="00013BE0" w:rsidRDefault="00013BE0" w:rsidP="00013BE0">
      <w:pPr>
        <w:tabs>
          <w:tab w:val="left" w:pos="142"/>
        </w:tabs>
        <w:jc w:val="right"/>
        <w:rPr>
          <w:rFonts w:ascii="Arial" w:eastAsia="Arial" w:hAnsi="Arial" w:cs="Arial"/>
          <w:color w:val="0000FF"/>
          <w:sz w:val="22"/>
          <w:szCs w:val="22"/>
          <w:shd w:val="clear" w:color="auto" w:fill="FFFFFF"/>
        </w:rPr>
      </w:pPr>
      <w:hyperlink w:anchor="tabtxt_1575050_1903032036" w:history="1">
        <w:r w:rsidRPr="00013BE0">
          <w:rPr>
            <w:rFonts w:ascii="Arial" w:eastAsia="Arial" w:hAnsi="Arial" w:cs="Arial"/>
            <w:color w:val="0000FF"/>
            <w:sz w:val="22"/>
            <w:szCs w:val="22"/>
            <w:u w:val="single"/>
            <w:shd w:val="clear" w:color="auto" w:fill="FFFFFF"/>
          </w:rPr>
          <w:t>К заголовкам сообщений</w:t>
        </w:r>
      </w:hyperlink>
    </w:p>
    <w:p w:rsidR="00013BE0" w:rsidRPr="00013BE0" w:rsidRDefault="00013BE0" w:rsidP="00013BE0">
      <w:pPr>
        <w:tabs>
          <w:tab w:val="left" w:pos="142"/>
        </w:tabs>
        <w:rPr>
          <w:rFonts w:ascii="Arial" w:eastAsia="Arial" w:hAnsi="Arial" w:cs="Arial"/>
          <w:b/>
          <w:color w:val="000000"/>
          <w:sz w:val="22"/>
          <w:szCs w:val="22"/>
          <w:shd w:val="clear" w:color="auto" w:fill="FFFFFF"/>
        </w:rPr>
      </w:pPr>
      <w:r w:rsidRPr="00013BE0">
        <w:rPr>
          <w:rFonts w:ascii="Arial" w:eastAsia="Arial" w:hAnsi="Arial" w:cs="Arial"/>
          <w:b/>
          <w:color w:val="000000"/>
          <w:sz w:val="22"/>
          <w:szCs w:val="22"/>
          <w:shd w:val="clear" w:color="auto" w:fill="FFFFFF"/>
        </w:rPr>
        <w:t>Tverigrad.ru, Тверь, 27 января 2022</w:t>
      </w:r>
    </w:p>
    <w:p w:rsidR="00013BE0" w:rsidRPr="00013BE0" w:rsidRDefault="00013BE0" w:rsidP="00013BE0">
      <w:pPr>
        <w:tabs>
          <w:tab w:val="left" w:pos="142"/>
        </w:tabs>
        <w:jc w:val="both"/>
        <w:outlineLvl w:val="1"/>
        <w:rPr>
          <w:rFonts w:ascii="Arial" w:eastAsia="Arial" w:hAnsi="Arial" w:cs="Arial"/>
          <w:color w:val="000000"/>
          <w:sz w:val="22"/>
          <w:szCs w:val="22"/>
          <w:shd w:val="clear" w:color="auto" w:fill="FFFFFF"/>
        </w:rPr>
      </w:pPr>
      <w:bookmarkStart w:id="30" w:name="ant_1575050_1902992089"/>
      <w:r w:rsidRPr="00013BE0">
        <w:rPr>
          <w:rFonts w:ascii="Arial" w:eastAsia="Arial" w:hAnsi="Arial" w:cs="Arial"/>
          <w:color w:val="000000"/>
          <w:sz w:val="22"/>
          <w:szCs w:val="22"/>
          <w:shd w:val="clear" w:color="auto" w:fill="FFFFFF"/>
        </w:rPr>
        <w:t>В ТВЕРСКОЙ ОБЛАСТИ ОТМЕЧАЕТ 101-ЛЕТИЕ УЧАСТНИЦА ВЕЛИКОЙ ОТЕЧЕСТВЕННОЙ ВОЙНЫ</w:t>
      </w:r>
      <w:bookmarkEnd w:id="30"/>
    </w:p>
    <w:p w:rsidR="00013BE0" w:rsidRPr="00013BE0" w:rsidRDefault="00013BE0" w:rsidP="00013BE0">
      <w:pPr>
        <w:tabs>
          <w:tab w:val="left" w:pos="142"/>
        </w:tabs>
        <w:jc w:val="both"/>
        <w:rPr>
          <w:rFonts w:ascii="Arial" w:eastAsia="Arial" w:hAnsi="Arial" w:cs="Arial"/>
          <w:color w:val="000000"/>
          <w:sz w:val="22"/>
          <w:szCs w:val="22"/>
          <w:shd w:val="clear" w:color="auto" w:fill="FFFFFF"/>
        </w:rPr>
      </w:pPr>
      <w:r w:rsidRPr="00013BE0">
        <w:rPr>
          <w:rFonts w:ascii="Arial" w:eastAsia="Arial" w:hAnsi="Arial" w:cs="Arial"/>
          <w:color w:val="000000"/>
          <w:sz w:val="22"/>
          <w:szCs w:val="22"/>
          <w:shd w:val="clear" w:color="auto" w:fill="FFFFFF"/>
        </w:rPr>
        <w:t xml:space="preserve">Ветерана Нину Понамареву поздравил и </w:t>
      </w:r>
      <w:r w:rsidRPr="00013BE0">
        <w:rPr>
          <w:rFonts w:ascii="Arial" w:eastAsia="Arial" w:hAnsi="Arial" w:cs="Arial"/>
          <w:color w:val="000000"/>
          <w:sz w:val="22"/>
          <w:szCs w:val="22"/>
          <w:shd w:val="clear" w:color="auto" w:fill="C0C0C0"/>
        </w:rPr>
        <w:t>губернатор Тверской области Игорь Руденя</w:t>
      </w:r>
      <w:r w:rsidRPr="00013BE0">
        <w:rPr>
          <w:rFonts w:ascii="Arial" w:eastAsia="Arial" w:hAnsi="Arial" w:cs="Arial"/>
          <w:color w:val="000000"/>
          <w:sz w:val="22"/>
          <w:szCs w:val="22"/>
          <w:shd w:val="clear" w:color="auto" w:fill="FFFFFF"/>
        </w:rPr>
        <w:t xml:space="preserve">... С этой датой жительницу поселка </w:t>
      </w:r>
      <w:proofErr w:type="spellStart"/>
      <w:r w:rsidRPr="00013BE0">
        <w:rPr>
          <w:rFonts w:ascii="Arial" w:eastAsia="Arial" w:hAnsi="Arial" w:cs="Arial"/>
          <w:color w:val="000000"/>
          <w:sz w:val="22"/>
          <w:szCs w:val="22"/>
          <w:shd w:val="clear" w:color="auto" w:fill="FFFFFF"/>
        </w:rPr>
        <w:t>Терелесовский</w:t>
      </w:r>
      <w:proofErr w:type="spellEnd"/>
      <w:r w:rsidRPr="00013BE0">
        <w:rPr>
          <w:rFonts w:ascii="Arial" w:eastAsia="Arial" w:hAnsi="Arial" w:cs="Arial"/>
          <w:color w:val="000000"/>
          <w:sz w:val="22"/>
          <w:szCs w:val="22"/>
          <w:shd w:val="clear" w:color="auto" w:fill="FFFFFF"/>
        </w:rPr>
        <w:t xml:space="preserve"> в </w:t>
      </w:r>
      <w:proofErr w:type="spellStart"/>
      <w:r w:rsidRPr="00013BE0">
        <w:rPr>
          <w:rFonts w:ascii="Arial" w:eastAsia="Arial" w:hAnsi="Arial" w:cs="Arial"/>
          <w:color w:val="000000"/>
          <w:sz w:val="22"/>
          <w:szCs w:val="22"/>
          <w:shd w:val="clear" w:color="auto" w:fill="FFFFFF"/>
        </w:rPr>
        <w:t>Вышневолоцком</w:t>
      </w:r>
      <w:proofErr w:type="spellEnd"/>
      <w:r w:rsidRPr="00013BE0">
        <w:rPr>
          <w:rFonts w:ascii="Arial" w:eastAsia="Arial" w:hAnsi="Arial" w:cs="Arial"/>
          <w:color w:val="000000"/>
          <w:sz w:val="22"/>
          <w:szCs w:val="22"/>
          <w:shd w:val="clear" w:color="auto" w:fill="FFFFFF"/>
        </w:rPr>
        <w:t xml:space="preserve"> городском округе поздравил </w:t>
      </w:r>
      <w:r w:rsidRPr="00013BE0">
        <w:rPr>
          <w:rFonts w:ascii="Arial" w:eastAsia="Arial" w:hAnsi="Arial" w:cs="Arial"/>
          <w:color w:val="000000"/>
          <w:sz w:val="22"/>
          <w:szCs w:val="22"/>
          <w:shd w:val="clear" w:color="auto" w:fill="C0C0C0"/>
        </w:rPr>
        <w:t>губернатор Тверской области Игорь Руденя</w:t>
      </w:r>
      <w:r w:rsidRPr="00013BE0">
        <w:rPr>
          <w:rFonts w:ascii="Arial" w:eastAsia="Arial" w:hAnsi="Arial" w:cs="Arial"/>
          <w:color w:val="000000"/>
          <w:sz w:val="22"/>
          <w:szCs w:val="22"/>
          <w:shd w:val="clear" w:color="auto" w:fill="FFFFFF"/>
        </w:rPr>
        <w:t>...</w:t>
      </w:r>
    </w:p>
    <w:p w:rsidR="00013BE0" w:rsidRPr="00013BE0" w:rsidRDefault="00013BE0" w:rsidP="00013BE0">
      <w:pPr>
        <w:tabs>
          <w:tab w:val="left" w:pos="142"/>
        </w:tabs>
        <w:rPr>
          <w:rFonts w:ascii="Arial" w:eastAsia="Arial" w:hAnsi="Arial" w:cs="Arial"/>
          <w:color w:val="0000FF"/>
          <w:sz w:val="22"/>
          <w:szCs w:val="22"/>
          <w:shd w:val="clear" w:color="auto" w:fill="FFFFFF"/>
        </w:rPr>
      </w:pPr>
      <w:hyperlink r:id="rId392" w:history="1">
        <w:r w:rsidRPr="00013BE0">
          <w:rPr>
            <w:rFonts w:ascii="Arial" w:eastAsia="Arial" w:hAnsi="Arial" w:cs="Arial"/>
            <w:color w:val="0000FF"/>
            <w:sz w:val="22"/>
            <w:szCs w:val="22"/>
            <w:u w:val="single"/>
            <w:shd w:val="clear" w:color="auto" w:fill="FFFFFF"/>
          </w:rPr>
          <w:t>https://tverigrad.ru/publication/v-tverskoj-oblasti-otmechaet-101-letie-uchastnica-velikoj-otechestvennoj-vojny/</w:t>
        </w:r>
      </w:hyperlink>
    </w:p>
    <w:p w:rsidR="00013BE0" w:rsidRPr="00013BE0" w:rsidRDefault="00013BE0" w:rsidP="00013BE0">
      <w:pPr>
        <w:tabs>
          <w:tab w:val="left" w:pos="142"/>
        </w:tabs>
        <w:rPr>
          <w:rFonts w:ascii="Arial" w:eastAsia="Arial" w:hAnsi="Arial" w:cs="Arial"/>
          <w:color w:val="000000"/>
          <w:sz w:val="22"/>
          <w:szCs w:val="22"/>
          <w:u w:val="single"/>
          <w:shd w:val="clear" w:color="auto" w:fill="FFFFFF"/>
        </w:rPr>
      </w:pPr>
      <w:r w:rsidRPr="00013BE0">
        <w:rPr>
          <w:rFonts w:ascii="Arial" w:eastAsia="Arial" w:hAnsi="Arial" w:cs="Arial"/>
          <w:color w:val="000000"/>
          <w:sz w:val="22"/>
          <w:szCs w:val="22"/>
          <w:u w:val="single"/>
          <w:shd w:val="clear" w:color="auto" w:fill="FFFFFF"/>
        </w:rPr>
        <w:t>Сообщения по событию:</w:t>
      </w:r>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393" w:history="1">
        <w:r w:rsidRPr="00013BE0">
          <w:rPr>
            <w:rFonts w:ascii="Arial" w:eastAsia="Arial" w:hAnsi="Arial" w:cs="Arial"/>
            <w:color w:val="0000FF"/>
            <w:sz w:val="22"/>
            <w:szCs w:val="22"/>
            <w:u w:val="single"/>
            <w:shd w:val="clear" w:color="auto" w:fill="FFFFFF"/>
          </w:rPr>
          <w:t>Караван Ярмарка (</w:t>
        </w:r>
        <w:proofErr w:type="spellStart"/>
        <w:r w:rsidRPr="00013BE0">
          <w:rPr>
            <w:rFonts w:ascii="Arial" w:eastAsia="Arial" w:hAnsi="Arial" w:cs="Arial"/>
            <w:color w:val="0000FF"/>
            <w:sz w:val="22"/>
            <w:szCs w:val="22"/>
            <w:u w:val="single"/>
            <w:shd w:val="clear" w:color="auto" w:fill="FFFFFF"/>
          </w:rPr>
          <w:t>karavantver.ru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394"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395" w:history="1">
        <w:proofErr w:type="spellStart"/>
        <w:r w:rsidRPr="00013BE0">
          <w:rPr>
            <w:rFonts w:ascii="Arial" w:eastAsia="Arial" w:hAnsi="Arial" w:cs="Arial"/>
            <w:color w:val="0000FF"/>
            <w:sz w:val="22"/>
            <w:szCs w:val="22"/>
            <w:u w:val="single"/>
            <w:shd w:val="clear" w:color="auto" w:fill="FFFFFF"/>
          </w:rPr>
          <w:t>TvTver.ru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396"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397" w:history="1">
        <w:r w:rsidRPr="00013BE0">
          <w:rPr>
            <w:rFonts w:ascii="Arial" w:eastAsia="Arial" w:hAnsi="Arial" w:cs="Arial"/>
            <w:color w:val="0000FF"/>
            <w:sz w:val="22"/>
            <w:szCs w:val="22"/>
            <w:u w:val="single"/>
            <w:shd w:val="clear" w:color="auto" w:fill="FFFFFF"/>
          </w:rPr>
          <w:t>Вся Тверь (</w:t>
        </w:r>
        <w:proofErr w:type="spellStart"/>
        <w:r w:rsidRPr="00013BE0">
          <w:rPr>
            <w:rFonts w:ascii="Arial" w:eastAsia="Arial" w:hAnsi="Arial" w:cs="Arial"/>
            <w:color w:val="0000FF"/>
            <w:sz w:val="22"/>
            <w:szCs w:val="22"/>
            <w:u w:val="single"/>
            <w:shd w:val="clear" w:color="auto" w:fill="FFFFFF"/>
          </w:rPr>
          <w:t>газета-вся-тверь</w:t>
        </w:r>
        <w:proofErr w:type="gramStart"/>
        <w:r w:rsidRPr="00013BE0">
          <w:rPr>
            <w:rFonts w:ascii="Arial" w:eastAsia="Arial" w:hAnsi="Arial" w:cs="Arial"/>
            <w:color w:val="0000FF"/>
            <w:sz w:val="22"/>
            <w:szCs w:val="22"/>
            <w:u w:val="single"/>
            <w:shd w:val="clear" w:color="auto" w:fill="FFFFFF"/>
          </w:rPr>
          <w:t>.р</w:t>
        </w:r>
        <w:proofErr w:type="gramEnd"/>
        <w:r w:rsidRPr="00013BE0">
          <w:rPr>
            <w:rFonts w:ascii="Arial" w:eastAsia="Arial" w:hAnsi="Arial" w:cs="Arial"/>
            <w:color w:val="0000FF"/>
            <w:sz w:val="22"/>
            <w:szCs w:val="22"/>
            <w:u w:val="single"/>
            <w:shd w:val="clear" w:color="auto" w:fill="FFFFFF"/>
          </w:rPr>
          <w:t>ф</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398"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399"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00"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01"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02"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03"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04"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05"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06"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07"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08"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09"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10"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11"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12"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13" w:history="1">
        <w:r w:rsidRPr="00013BE0">
          <w:rPr>
            <w:rFonts w:ascii="Arial" w:eastAsia="Arial" w:hAnsi="Arial" w:cs="Arial"/>
            <w:color w:val="0000FF"/>
            <w:sz w:val="22"/>
            <w:szCs w:val="22"/>
            <w:u w:val="single"/>
            <w:shd w:val="clear" w:color="auto" w:fill="FFFFFF"/>
          </w:rPr>
          <w:t>Тверское информационное агентство (tvernews.ru), Тверь,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14" w:history="1">
        <w:r w:rsidRPr="00013BE0">
          <w:rPr>
            <w:rFonts w:ascii="Arial" w:eastAsia="Arial" w:hAnsi="Arial" w:cs="Arial"/>
            <w:color w:val="0000FF"/>
            <w:sz w:val="22"/>
            <w:szCs w:val="22"/>
            <w:u w:val="single"/>
            <w:shd w:val="clear" w:color="auto" w:fill="FFFFFF"/>
          </w:rPr>
          <w:t>Знамя (kuvznama.ru), Кувшиново,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15" w:history="1">
        <w:r w:rsidRPr="00013BE0">
          <w:rPr>
            <w:rFonts w:ascii="Arial" w:eastAsia="Arial" w:hAnsi="Arial" w:cs="Arial"/>
            <w:color w:val="0000FF"/>
            <w:sz w:val="22"/>
            <w:szCs w:val="22"/>
            <w:u w:val="single"/>
            <w:shd w:val="clear" w:color="auto" w:fill="FFFFFF"/>
          </w:rPr>
          <w:t>Тверские ведомости (vedtver.ru), Тверь,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16" w:history="1">
        <w:r w:rsidRPr="00013BE0">
          <w:rPr>
            <w:rFonts w:ascii="Arial" w:eastAsia="Arial" w:hAnsi="Arial" w:cs="Arial"/>
            <w:color w:val="0000FF"/>
            <w:sz w:val="22"/>
            <w:szCs w:val="22"/>
            <w:u w:val="single"/>
            <w:shd w:val="clear" w:color="auto" w:fill="FFFFFF"/>
          </w:rPr>
          <w:t>Московский Комсомолец (tver.mk.ru), Тверь,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17"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18" w:history="1">
        <w:r w:rsidRPr="00013BE0">
          <w:rPr>
            <w:rFonts w:ascii="Arial" w:eastAsia="Arial" w:hAnsi="Arial" w:cs="Arial"/>
            <w:color w:val="0000FF"/>
            <w:sz w:val="22"/>
            <w:szCs w:val="22"/>
            <w:u w:val="single"/>
            <w:shd w:val="clear" w:color="auto" w:fill="FFFFFF"/>
          </w:rPr>
          <w:t>Заря (konzarya.ru), Конаково, 27 января 2022</w:t>
        </w:r>
      </w:hyperlink>
    </w:p>
    <w:p w:rsidR="00013BE0" w:rsidRPr="00013BE0" w:rsidRDefault="00013BE0" w:rsidP="00013BE0">
      <w:pPr>
        <w:numPr>
          <w:ilvl w:val="0"/>
          <w:numId w:val="8"/>
        </w:numPr>
        <w:tabs>
          <w:tab w:val="left" w:pos="142"/>
        </w:tabs>
        <w:ind w:left="0" w:firstLine="0"/>
        <w:rPr>
          <w:rFonts w:ascii="Arial" w:eastAsia="Arial" w:hAnsi="Arial" w:cs="Arial"/>
          <w:color w:val="0000FF"/>
          <w:sz w:val="22"/>
          <w:szCs w:val="22"/>
          <w:shd w:val="clear" w:color="auto" w:fill="FFFFFF"/>
        </w:rPr>
      </w:pPr>
      <w:hyperlink r:id="rId419"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tabs>
          <w:tab w:val="left" w:pos="142"/>
        </w:tabs>
        <w:jc w:val="right"/>
        <w:rPr>
          <w:rFonts w:ascii="Arial" w:eastAsia="Arial" w:hAnsi="Arial" w:cs="Arial"/>
          <w:color w:val="0000FF"/>
          <w:sz w:val="22"/>
          <w:szCs w:val="22"/>
          <w:shd w:val="clear" w:color="auto" w:fill="FFFFFF"/>
        </w:rPr>
      </w:pPr>
      <w:hyperlink w:anchor="tabtxt_1575050_1902992089" w:history="1">
        <w:r w:rsidRPr="00013BE0">
          <w:rPr>
            <w:rFonts w:ascii="Arial" w:eastAsia="Arial" w:hAnsi="Arial" w:cs="Arial"/>
            <w:color w:val="0000FF"/>
            <w:sz w:val="22"/>
            <w:szCs w:val="22"/>
            <w:u w:val="single"/>
            <w:shd w:val="clear" w:color="auto" w:fill="FFFFFF"/>
          </w:rPr>
          <w:t>К заголовкам сообщений</w:t>
        </w:r>
      </w:hyperlink>
    </w:p>
    <w:p w:rsidR="00013BE0" w:rsidRPr="00013BE0" w:rsidRDefault="00013BE0" w:rsidP="00013BE0">
      <w:pPr>
        <w:tabs>
          <w:tab w:val="left" w:pos="142"/>
        </w:tabs>
        <w:rPr>
          <w:rFonts w:ascii="Arial" w:eastAsia="Arial" w:hAnsi="Arial" w:cs="Arial"/>
          <w:b/>
          <w:color w:val="000000"/>
          <w:sz w:val="22"/>
          <w:szCs w:val="22"/>
          <w:shd w:val="clear" w:color="auto" w:fill="FFFFFF"/>
        </w:rPr>
      </w:pPr>
      <w:r w:rsidRPr="00013BE0">
        <w:rPr>
          <w:rFonts w:ascii="Arial" w:eastAsia="Arial" w:hAnsi="Arial" w:cs="Arial"/>
          <w:b/>
          <w:color w:val="000000"/>
          <w:sz w:val="22"/>
          <w:szCs w:val="22"/>
          <w:shd w:val="clear" w:color="auto" w:fill="FFFFFF"/>
        </w:rPr>
        <w:t>Tverigrad.ru, Тверь, 27 января 2022</w:t>
      </w:r>
    </w:p>
    <w:p w:rsidR="00013BE0" w:rsidRPr="00013BE0" w:rsidRDefault="00013BE0" w:rsidP="00013BE0">
      <w:pPr>
        <w:tabs>
          <w:tab w:val="left" w:pos="142"/>
        </w:tabs>
        <w:jc w:val="both"/>
        <w:outlineLvl w:val="1"/>
        <w:rPr>
          <w:rFonts w:ascii="Arial" w:eastAsia="Arial" w:hAnsi="Arial" w:cs="Arial"/>
          <w:color w:val="000000"/>
          <w:sz w:val="22"/>
          <w:szCs w:val="22"/>
          <w:shd w:val="clear" w:color="auto" w:fill="FFFFFF"/>
        </w:rPr>
      </w:pPr>
      <w:bookmarkStart w:id="31" w:name="ant_1575050_1903109688"/>
      <w:r w:rsidRPr="00013BE0">
        <w:rPr>
          <w:rFonts w:ascii="Arial" w:eastAsia="Arial" w:hAnsi="Arial" w:cs="Arial"/>
          <w:color w:val="000000"/>
          <w:sz w:val="22"/>
          <w:szCs w:val="22"/>
          <w:shd w:val="clear" w:color="auto" w:fill="FFFFFF"/>
        </w:rPr>
        <w:t xml:space="preserve">В КАЛЯЗИНСКОМ РАЙОНЕ ТВЕРСКОЙ ОБЛАСТИ ПО НАЦПРОЕКТУ ОТРЕМОНТИРУЮТ ПОДЪЕЗД К СЕЛУ </w:t>
      </w:r>
      <w:proofErr w:type="gramStart"/>
      <w:r w:rsidRPr="00013BE0">
        <w:rPr>
          <w:rFonts w:ascii="Arial" w:eastAsia="Arial" w:hAnsi="Arial" w:cs="Arial"/>
          <w:color w:val="000000"/>
          <w:sz w:val="22"/>
          <w:szCs w:val="22"/>
          <w:shd w:val="clear" w:color="auto" w:fill="FFFFFF"/>
        </w:rPr>
        <w:t>СПАССКОЕ</w:t>
      </w:r>
      <w:bookmarkEnd w:id="31"/>
      <w:proofErr w:type="gramEnd"/>
    </w:p>
    <w:p w:rsidR="00013BE0" w:rsidRPr="00013BE0" w:rsidRDefault="00013BE0" w:rsidP="00013BE0">
      <w:pPr>
        <w:tabs>
          <w:tab w:val="left" w:pos="142"/>
        </w:tabs>
        <w:jc w:val="both"/>
        <w:rPr>
          <w:rFonts w:ascii="Arial" w:eastAsia="Arial" w:hAnsi="Arial" w:cs="Arial"/>
          <w:color w:val="000000"/>
          <w:sz w:val="22"/>
          <w:szCs w:val="22"/>
          <w:shd w:val="clear" w:color="auto" w:fill="FFFFFF"/>
        </w:rPr>
      </w:pPr>
      <w:r w:rsidRPr="00013BE0">
        <w:rPr>
          <w:rFonts w:ascii="Arial" w:eastAsia="Arial" w:hAnsi="Arial" w:cs="Arial"/>
          <w:color w:val="000000"/>
          <w:sz w:val="22"/>
          <w:szCs w:val="22"/>
          <w:shd w:val="clear" w:color="auto" w:fill="FFFFFF"/>
        </w:rPr>
        <w:t xml:space="preserve">В плановый период нам необходимо увеличить эти темпы при строгом соблюдении региональных стандартов качества и сроков выполнения работ", - отметил губернатор </w:t>
      </w:r>
      <w:r w:rsidRPr="00013BE0">
        <w:rPr>
          <w:rFonts w:ascii="Arial" w:eastAsia="Arial" w:hAnsi="Arial" w:cs="Arial"/>
          <w:color w:val="000000"/>
          <w:sz w:val="22"/>
          <w:szCs w:val="22"/>
          <w:shd w:val="clear" w:color="auto" w:fill="C0C0C0"/>
        </w:rPr>
        <w:t>Игорь Руденя</w:t>
      </w:r>
      <w:r w:rsidRPr="00013BE0">
        <w:rPr>
          <w:rFonts w:ascii="Arial" w:eastAsia="Arial" w:hAnsi="Arial" w:cs="Arial"/>
          <w:color w:val="000000"/>
          <w:sz w:val="22"/>
          <w:szCs w:val="22"/>
          <w:shd w:val="clear" w:color="auto" w:fill="FFFFFF"/>
        </w:rPr>
        <w:t xml:space="preserve"> при утверждении программы дорожных работ на ближайшие годы... </w:t>
      </w:r>
    </w:p>
    <w:p w:rsidR="00013BE0" w:rsidRPr="00013BE0" w:rsidRDefault="00013BE0" w:rsidP="00013BE0">
      <w:pPr>
        <w:tabs>
          <w:tab w:val="left" w:pos="142"/>
        </w:tabs>
        <w:rPr>
          <w:rFonts w:ascii="Arial" w:eastAsia="Arial" w:hAnsi="Arial" w:cs="Arial"/>
          <w:color w:val="0000FF"/>
          <w:sz w:val="22"/>
          <w:szCs w:val="22"/>
          <w:shd w:val="clear" w:color="auto" w:fill="FFFFFF"/>
        </w:rPr>
      </w:pPr>
      <w:hyperlink r:id="rId420" w:history="1">
        <w:r w:rsidRPr="00013BE0">
          <w:rPr>
            <w:rFonts w:ascii="Arial" w:eastAsia="Arial" w:hAnsi="Arial" w:cs="Arial"/>
            <w:color w:val="0000FF"/>
            <w:sz w:val="22"/>
            <w:szCs w:val="22"/>
            <w:u w:val="single"/>
            <w:shd w:val="clear" w:color="auto" w:fill="FFFFFF"/>
          </w:rPr>
          <w:t>https://tverigrad.ru/publication/v-kaljazinskom-rajone-tverskoj-oblasti-po-nacproektu-otremontirujut-podezd-k-selu-spasskoe/</w:t>
        </w:r>
      </w:hyperlink>
    </w:p>
    <w:p w:rsidR="00013BE0" w:rsidRPr="00013BE0" w:rsidRDefault="00013BE0" w:rsidP="00013BE0">
      <w:pPr>
        <w:tabs>
          <w:tab w:val="left" w:pos="142"/>
        </w:tabs>
        <w:rPr>
          <w:rFonts w:ascii="Arial" w:eastAsia="Arial" w:hAnsi="Arial" w:cs="Arial"/>
          <w:color w:val="000000"/>
          <w:sz w:val="22"/>
          <w:szCs w:val="22"/>
          <w:u w:val="single"/>
          <w:shd w:val="clear" w:color="auto" w:fill="FFFFFF"/>
        </w:rPr>
      </w:pPr>
      <w:r w:rsidRPr="00013BE0">
        <w:rPr>
          <w:rFonts w:ascii="Arial" w:eastAsia="Arial" w:hAnsi="Arial" w:cs="Arial"/>
          <w:color w:val="000000"/>
          <w:sz w:val="22"/>
          <w:szCs w:val="22"/>
          <w:u w:val="single"/>
          <w:shd w:val="clear" w:color="auto" w:fill="FFFFFF"/>
        </w:rPr>
        <w:t>Сообщения по событию:</w:t>
      </w:r>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21" w:history="1">
        <w:r w:rsidRPr="00013BE0">
          <w:rPr>
            <w:rFonts w:ascii="Arial" w:eastAsia="Arial" w:hAnsi="Arial" w:cs="Arial"/>
            <w:color w:val="0000FF"/>
            <w:sz w:val="22"/>
            <w:szCs w:val="22"/>
            <w:u w:val="single"/>
            <w:shd w:val="clear" w:color="auto" w:fill="FFFFFF"/>
          </w:rPr>
          <w:t>Единая Россия (</w:t>
        </w:r>
        <w:proofErr w:type="spellStart"/>
        <w:r w:rsidRPr="00013BE0">
          <w:rPr>
            <w:rFonts w:ascii="Arial" w:eastAsia="Arial" w:hAnsi="Arial" w:cs="Arial"/>
            <w:color w:val="0000FF"/>
            <w:sz w:val="22"/>
            <w:szCs w:val="22"/>
            <w:u w:val="single"/>
            <w:shd w:val="clear" w:color="auto" w:fill="FFFFFF"/>
          </w:rPr>
          <w:t>proekty.er.ru</w:t>
        </w:r>
        <w:proofErr w:type="spellEnd"/>
        <w:r w:rsidRPr="00013BE0">
          <w:rPr>
            <w:rFonts w:ascii="Arial" w:eastAsia="Arial" w:hAnsi="Arial" w:cs="Arial"/>
            <w:color w:val="0000FF"/>
            <w:sz w:val="22"/>
            <w:szCs w:val="22"/>
            <w:u w:val="single"/>
            <w:shd w:val="clear" w:color="auto" w:fill="FFFFFF"/>
          </w:rPr>
          <w:t>), Москва,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22" w:history="1">
        <w:proofErr w:type="spellStart"/>
        <w:r w:rsidRPr="00013BE0">
          <w:rPr>
            <w:rFonts w:ascii="Arial" w:eastAsia="Arial" w:hAnsi="Arial" w:cs="Arial"/>
            <w:color w:val="0000FF"/>
            <w:sz w:val="22"/>
            <w:szCs w:val="22"/>
            <w:u w:val="single"/>
            <w:shd w:val="clear" w:color="auto" w:fill="FFFFFF"/>
          </w:rPr>
          <w:t>Gorodskoyportal.ru</w:t>
        </w:r>
        <w:proofErr w:type="spellEnd"/>
        <w:r w:rsidRPr="00013BE0">
          <w:rPr>
            <w:rFonts w:ascii="Arial" w:eastAsia="Arial" w:hAnsi="Arial" w:cs="Arial"/>
            <w:color w:val="0000FF"/>
            <w:sz w:val="22"/>
            <w:szCs w:val="22"/>
            <w:u w:val="single"/>
            <w:shd w:val="clear" w:color="auto" w:fill="FFFFFF"/>
          </w:rPr>
          <w:t>/</w:t>
        </w:r>
        <w:proofErr w:type="spellStart"/>
        <w:r w:rsidRPr="00013BE0">
          <w:rPr>
            <w:rFonts w:ascii="Arial" w:eastAsia="Arial" w:hAnsi="Arial" w:cs="Arial"/>
            <w:color w:val="0000FF"/>
            <w:sz w:val="22"/>
            <w:szCs w:val="22"/>
            <w:u w:val="single"/>
            <w:shd w:val="clear" w:color="auto" w:fill="FFFFFF"/>
          </w:rPr>
          <w:t>tver</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23" w:history="1">
        <w:r w:rsidRPr="00013BE0">
          <w:rPr>
            <w:rFonts w:ascii="Arial" w:eastAsia="Arial" w:hAnsi="Arial" w:cs="Arial"/>
            <w:color w:val="0000FF"/>
            <w:sz w:val="22"/>
            <w:szCs w:val="22"/>
            <w:u w:val="single"/>
            <w:shd w:val="clear" w:color="auto" w:fill="FFFFFF"/>
          </w:rPr>
          <w:t>Аргументы и Факты (tver.aif.ru), Тверь,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24"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25"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26"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27" w:history="1">
        <w:r w:rsidRPr="00013BE0">
          <w:rPr>
            <w:rFonts w:ascii="Arial" w:eastAsia="Arial" w:hAnsi="Arial" w:cs="Arial"/>
            <w:color w:val="0000FF"/>
            <w:sz w:val="22"/>
            <w:szCs w:val="22"/>
            <w:u w:val="single"/>
            <w:shd w:val="clear" w:color="auto" w:fill="FFFFFF"/>
          </w:rPr>
          <w:t>Главный региональный (glavny.tv), Смоленск,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28"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29"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30"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31"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32"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w:t>
        </w:r>
        <w:r>
          <w:rPr>
            <w:rFonts w:ascii="Arial" w:eastAsia="Arial" w:hAnsi="Arial" w:cs="Arial"/>
            <w:color w:val="0000FF"/>
            <w:sz w:val="22"/>
            <w:szCs w:val="22"/>
            <w:u w:val="single"/>
            <w:shd w:val="clear" w:color="auto" w:fill="FFFFFF"/>
          </w:rPr>
          <w:t>каяправда</w:t>
        </w:r>
        <w:proofErr w:type="gramStart"/>
        <w:r>
          <w:rPr>
            <w:rFonts w:ascii="Arial" w:eastAsia="Arial" w:hAnsi="Arial" w:cs="Arial"/>
            <w:color w:val="0000FF"/>
            <w:sz w:val="22"/>
            <w:szCs w:val="22"/>
            <w:u w:val="single"/>
            <w:shd w:val="clear" w:color="auto" w:fill="FFFFFF"/>
          </w:rPr>
          <w:t>.т</w:t>
        </w:r>
        <w:proofErr w:type="gramEnd"/>
        <w:r>
          <w:rPr>
            <w:rFonts w:ascii="Arial" w:eastAsia="Arial" w:hAnsi="Arial" w:cs="Arial"/>
            <w:color w:val="0000FF"/>
            <w:sz w:val="22"/>
            <w:szCs w:val="22"/>
            <w:u w:val="single"/>
            <w:shd w:val="clear" w:color="auto" w:fill="FFFFFF"/>
          </w:rPr>
          <w:t>верскаяобласть.рф</w:t>
        </w:r>
        <w:proofErr w:type="spellEnd"/>
        <w:r>
          <w:rPr>
            <w:rFonts w:ascii="Arial" w:eastAsia="Arial" w:hAnsi="Arial" w:cs="Arial"/>
            <w:color w:val="0000FF"/>
            <w:sz w:val="22"/>
            <w:szCs w:val="22"/>
            <w:u w:val="single"/>
            <w:shd w:val="clear" w:color="auto" w:fill="FFFFFF"/>
          </w:rPr>
          <w:t xml:space="preserve">), </w:t>
        </w:r>
        <w:r w:rsidRPr="00013BE0">
          <w:rPr>
            <w:rFonts w:ascii="Arial" w:eastAsia="Arial" w:hAnsi="Arial" w:cs="Arial"/>
            <w:color w:val="0000FF"/>
            <w:sz w:val="22"/>
            <w:szCs w:val="22"/>
            <w:u w:val="single"/>
            <w:shd w:val="clear" w:color="auto" w:fill="FFFFFF"/>
          </w:rPr>
          <w:t>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33"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34"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35"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36"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37"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38"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39"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40"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9"/>
        </w:numPr>
        <w:tabs>
          <w:tab w:val="left" w:pos="142"/>
        </w:tabs>
        <w:ind w:left="0" w:firstLine="0"/>
        <w:rPr>
          <w:rFonts w:ascii="Arial" w:eastAsia="Arial" w:hAnsi="Arial" w:cs="Arial"/>
          <w:color w:val="0000FF"/>
          <w:sz w:val="22"/>
          <w:szCs w:val="22"/>
          <w:shd w:val="clear" w:color="auto" w:fill="FFFFFF"/>
        </w:rPr>
      </w:pPr>
      <w:hyperlink r:id="rId441"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tabs>
          <w:tab w:val="left" w:pos="142"/>
        </w:tabs>
        <w:jc w:val="right"/>
        <w:rPr>
          <w:rFonts w:ascii="Arial" w:eastAsia="Arial" w:hAnsi="Arial" w:cs="Arial"/>
          <w:color w:val="0000FF"/>
          <w:sz w:val="22"/>
          <w:szCs w:val="22"/>
          <w:shd w:val="clear" w:color="auto" w:fill="FFFFFF"/>
        </w:rPr>
      </w:pPr>
      <w:hyperlink w:anchor="tabtxt_1575050_1903109688" w:history="1">
        <w:r w:rsidRPr="00013BE0">
          <w:rPr>
            <w:rFonts w:ascii="Arial" w:eastAsia="Arial" w:hAnsi="Arial" w:cs="Arial"/>
            <w:color w:val="0000FF"/>
            <w:sz w:val="22"/>
            <w:szCs w:val="22"/>
            <w:u w:val="single"/>
            <w:shd w:val="clear" w:color="auto" w:fill="FFFFFF"/>
          </w:rPr>
          <w:t>К заголовкам сообщений</w:t>
        </w:r>
      </w:hyperlink>
    </w:p>
    <w:p w:rsidR="00013BE0" w:rsidRPr="00013BE0" w:rsidRDefault="00013BE0" w:rsidP="00013BE0">
      <w:pPr>
        <w:tabs>
          <w:tab w:val="left" w:pos="142"/>
        </w:tabs>
        <w:rPr>
          <w:rFonts w:ascii="Arial" w:eastAsia="Arial" w:hAnsi="Arial" w:cs="Arial"/>
          <w:b/>
          <w:color w:val="000000"/>
          <w:sz w:val="22"/>
          <w:szCs w:val="22"/>
          <w:shd w:val="clear" w:color="auto" w:fill="FFFFFF"/>
        </w:rPr>
      </w:pPr>
      <w:r w:rsidRPr="00013BE0">
        <w:rPr>
          <w:rFonts w:ascii="Arial" w:eastAsia="Arial" w:hAnsi="Arial" w:cs="Arial"/>
          <w:b/>
          <w:color w:val="000000"/>
          <w:sz w:val="22"/>
          <w:szCs w:val="22"/>
          <w:shd w:val="clear" w:color="auto" w:fill="FFFFFF"/>
        </w:rPr>
        <w:t>Тверские ведомости (vedtver.ru), Тверь, 27 января 2022</w:t>
      </w:r>
    </w:p>
    <w:p w:rsidR="00013BE0" w:rsidRPr="00013BE0" w:rsidRDefault="00013BE0" w:rsidP="00013BE0">
      <w:pPr>
        <w:tabs>
          <w:tab w:val="left" w:pos="142"/>
        </w:tabs>
        <w:jc w:val="both"/>
        <w:outlineLvl w:val="1"/>
        <w:rPr>
          <w:rFonts w:ascii="Arial" w:eastAsia="Arial" w:hAnsi="Arial" w:cs="Arial"/>
          <w:color w:val="000000"/>
          <w:sz w:val="22"/>
          <w:szCs w:val="22"/>
          <w:shd w:val="clear" w:color="auto" w:fill="FFFFFF"/>
        </w:rPr>
      </w:pPr>
      <w:bookmarkStart w:id="32" w:name="ant_1575050_1902607546"/>
      <w:r w:rsidRPr="00013BE0">
        <w:rPr>
          <w:rFonts w:ascii="Arial" w:eastAsia="Arial" w:hAnsi="Arial" w:cs="Arial"/>
          <w:color w:val="000000"/>
          <w:sz w:val="22"/>
          <w:szCs w:val="22"/>
          <w:shd w:val="clear" w:color="auto" w:fill="FFFFFF"/>
        </w:rPr>
        <w:t>ТВЕРСКАЯ ОБЛАСТЬ ПРИСОЕДИНИЛАСЬ К НОВОМУ ЭТАПУ "</w:t>
      </w:r>
      <w:proofErr w:type="gramStart"/>
      <w:r w:rsidRPr="00013BE0">
        <w:rPr>
          <w:rFonts w:ascii="Arial" w:eastAsia="Arial" w:hAnsi="Arial" w:cs="Arial"/>
          <w:color w:val="000000"/>
          <w:sz w:val="22"/>
          <w:szCs w:val="22"/>
          <w:shd w:val="clear" w:color="auto" w:fill="FFFFFF"/>
        </w:rPr>
        <w:t>ТУРИСТИЧЕСКОГО</w:t>
      </w:r>
      <w:proofErr w:type="gramEnd"/>
      <w:r w:rsidRPr="00013BE0">
        <w:rPr>
          <w:rFonts w:ascii="Arial" w:eastAsia="Arial" w:hAnsi="Arial" w:cs="Arial"/>
          <w:color w:val="000000"/>
          <w:sz w:val="22"/>
          <w:szCs w:val="22"/>
          <w:shd w:val="clear" w:color="auto" w:fill="FFFFFF"/>
        </w:rPr>
        <w:t xml:space="preserve"> КЭШБЕКА"</w:t>
      </w:r>
      <w:bookmarkEnd w:id="32"/>
    </w:p>
    <w:p w:rsidR="00013BE0" w:rsidRPr="00013BE0" w:rsidRDefault="00013BE0" w:rsidP="00013BE0">
      <w:pPr>
        <w:tabs>
          <w:tab w:val="left" w:pos="142"/>
        </w:tabs>
        <w:jc w:val="both"/>
        <w:rPr>
          <w:rFonts w:ascii="Arial" w:eastAsia="Arial" w:hAnsi="Arial" w:cs="Arial"/>
          <w:color w:val="000000"/>
          <w:sz w:val="22"/>
          <w:szCs w:val="22"/>
          <w:shd w:val="clear" w:color="auto" w:fill="FFFFFF"/>
        </w:rPr>
      </w:pPr>
      <w:r w:rsidRPr="00013BE0">
        <w:rPr>
          <w:rFonts w:ascii="Arial" w:eastAsia="Arial" w:hAnsi="Arial" w:cs="Arial"/>
          <w:color w:val="000000"/>
          <w:sz w:val="22"/>
          <w:szCs w:val="22"/>
          <w:shd w:val="clear" w:color="auto" w:fill="FFFFFF"/>
        </w:rPr>
        <w:t xml:space="preserve">"Туристическая отрасль, в которой задействован средний и малый бизнес, сегодня является самым комплексным инструментом развития региональной экономики. Развивая туризм, мы преображаем свои муниципалитеты, малые города, исторические места", - считает губернатор </w:t>
      </w:r>
      <w:r w:rsidRPr="00013BE0">
        <w:rPr>
          <w:rFonts w:ascii="Arial" w:eastAsia="Arial" w:hAnsi="Arial" w:cs="Arial"/>
          <w:color w:val="000000"/>
          <w:sz w:val="22"/>
          <w:szCs w:val="22"/>
          <w:shd w:val="clear" w:color="auto" w:fill="C0C0C0"/>
        </w:rPr>
        <w:t>Игорь Руденя</w:t>
      </w:r>
      <w:r w:rsidRPr="00013BE0">
        <w:rPr>
          <w:rFonts w:ascii="Arial" w:eastAsia="Arial" w:hAnsi="Arial" w:cs="Arial"/>
          <w:color w:val="000000"/>
          <w:sz w:val="22"/>
          <w:szCs w:val="22"/>
          <w:shd w:val="clear" w:color="auto" w:fill="FFFFFF"/>
        </w:rPr>
        <w:t xml:space="preserve">... </w:t>
      </w:r>
    </w:p>
    <w:p w:rsidR="00013BE0" w:rsidRPr="00013BE0" w:rsidRDefault="00013BE0" w:rsidP="00013BE0">
      <w:pPr>
        <w:tabs>
          <w:tab w:val="left" w:pos="142"/>
        </w:tabs>
        <w:rPr>
          <w:rFonts w:ascii="Arial" w:eastAsia="Arial" w:hAnsi="Arial" w:cs="Arial"/>
          <w:color w:val="0000FF"/>
          <w:sz w:val="22"/>
          <w:szCs w:val="22"/>
          <w:shd w:val="clear" w:color="auto" w:fill="FFFFFF"/>
        </w:rPr>
      </w:pPr>
      <w:hyperlink r:id="rId442" w:history="1">
        <w:r w:rsidRPr="00013BE0">
          <w:rPr>
            <w:rFonts w:ascii="Arial" w:eastAsia="Arial" w:hAnsi="Arial" w:cs="Arial"/>
            <w:color w:val="0000FF"/>
            <w:sz w:val="22"/>
            <w:szCs w:val="22"/>
            <w:u w:val="single"/>
            <w:shd w:val="clear" w:color="auto" w:fill="FFFFFF"/>
          </w:rPr>
          <w:t>https://vedtver.ru/news/society/tverskaja-oblast-prisoedinilas-k-novomu-jetapu-turisticheskogo-kjeshbeka/</w:t>
        </w:r>
      </w:hyperlink>
    </w:p>
    <w:p w:rsidR="00013BE0" w:rsidRPr="00013BE0" w:rsidRDefault="00013BE0" w:rsidP="00013BE0">
      <w:pPr>
        <w:tabs>
          <w:tab w:val="left" w:pos="142"/>
        </w:tabs>
        <w:rPr>
          <w:rFonts w:ascii="Arial" w:eastAsia="Arial" w:hAnsi="Arial" w:cs="Arial"/>
          <w:color w:val="000000"/>
          <w:sz w:val="22"/>
          <w:szCs w:val="22"/>
          <w:u w:val="single"/>
          <w:shd w:val="clear" w:color="auto" w:fill="FFFFFF"/>
        </w:rPr>
      </w:pPr>
      <w:r w:rsidRPr="00013BE0">
        <w:rPr>
          <w:rFonts w:ascii="Arial" w:eastAsia="Arial" w:hAnsi="Arial" w:cs="Arial"/>
          <w:color w:val="000000"/>
          <w:sz w:val="22"/>
          <w:szCs w:val="22"/>
          <w:u w:val="single"/>
          <w:shd w:val="clear" w:color="auto" w:fill="FFFFFF"/>
        </w:rPr>
        <w:t>Сообщения по событию:</w:t>
      </w:r>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43" w:history="1">
        <w:r w:rsidRPr="00013BE0">
          <w:rPr>
            <w:rFonts w:ascii="Arial" w:eastAsia="Arial" w:hAnsi="Arial" w:cs="Arial"/>
            <w:color w:val="0000FF"/>
            <w:sz w:val="22"/>
            <w:szCs w:val="22"/>
            <w:u w:val="single"/>
            <w:shd w:val="clear" w:color="auto" w:fill="FFFFFF"/>
          </w:rPr>
          <w:t>НИА Тверь (69rus.org), Тверь, 28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44" w:history="1">
        <w:proofErr w:type="spellStart"/>
        <w:r w:rsidRPr="00013BE0">
          <w:rPr>
            <w:rFonts w:ascii="Arial" w:eastAsia="Arial" w:hAnsi="Arial" w:cs="Arial"/>
            <w:color w:val="0000FF"/>
            <w:sz w:val="22"/>
            <w:szCs w:val="22"/>
            <w:u w:val="single"/>
            <w:shd w:val="clear" w:color="auto" w:fill="FFFFFF"/>
          </w:rPr>
          <w:t>KonakovoGrad.ru</w:t>
        </w:r>
        <w:proofErr w:type="spellEnd"/>
        <w:r w:rsidRPr="00013BE0">
          <w:rPr>
            <w:rFonts w:ascii="Arial" w:eastAsia="Arial" w:hAnsi="Arial" w:cs="Arial"/>
            <w:color w:val="0000FF"/>
            <w:sz w:val="22"/>
            <w:szCs w:val="22"/>
            <w:u w:val="single"/>
            <w:shd w:val="clear" w:color="auto" w:fill="FFFFFF"/>
          </w:rPr>
          <w:t>, Конаково,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45" w:history="1">
        <w:r w:rsidRPr="00013BE0">
          <w:rPr>
            <w:rFonts w:ascii="Arial" w:eastAsia="Arial" w:hAnsi="Arial" w:cs="Arial"/>
            <w:color w:val="0000FF"/>
            <w:sz w:val="22"/>
            <w:szCs w:val="22"/>
            <w:u w:val="single"/>
            <w:shd w:val="clear" w:color="auto" w:fill="FFFFFF"/>
          </w:rPr>
          <w:t>Знамя (kuvznama.ru), Кувшиново,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46" w:history="1">
        <w:r w:rsidRPr="00013BE0">
          <w:rPr>
            <w:rFonts w:ascii="Arial" w:eastAsia="Arial" w:hAnsi="Arial" w:cs="Arial"/>
            <w:color w:val="0000FF"/>
            <w:sz w:val="22"/>
            <w:szCs w:val="22"/>
            <w:u w:val="single"/>
            <w:shd w:val="clear" w:color="auto" w:fill="FFFFFF"/>
          </w:rPr>
          <w:t>Тверской проспект (tp.tver.ru), Тверь,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47"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lang w:val="en-US"/>
        </w:rPr>
      </w:pPr>
      <w:hyperlink r:id="rId448" w:history="1">
        <w:r w:rsidRPr="00013BE0">
          <w:rPr>
            <w:rFonts w:ascii="Arial" w:eastAsia="Arial" w:hAnsi="Arial" w:cs="Arial"/>
            <w:color w:val="0000FF"/>
            <w:sz w:val="22"/>
            <w:szCs w:val="22"/>
            <w:u w:val="single"/>
            <w:shd w:val="clear" w:color="auto" w:fill="FFFFFF"/>
            <w:lang w:val="en-US"/>
          </w:rPr>
          <w:t xml:space="preserve">PANORAMA PRO (panoramapro.ru), </w:t>
        </w:r>
        <w:r w:rsidRPr="00013BE0">
          <w:rPr>
            <w:rFonts w:ascii="Arial" w:eastAsia="Arial" w:hAnsi="Arial" w:cs="Arial"/>
            <w:color w:val="0000FF"/>
            <w:sz w:val="22"/>
            <w:szCs w:val="22"/>
            <w:u w:val="single"/>
            <w:shd w:val="clear" w:color="auto" w:fill="FFFFFF"/>
          </w:rPr>
          <w:t>Тверь</w:t>
        </w:r>
        <w:r w:rsidRPr="00013BE0">
          <w:rPr>
            <w:rFonts w:ascii="Arial" w:eastAsia="Arial" w:hAnsi="Arial" w:cs="Arial"/>
            <w:color w:val="0000FF"/>
            <w:sz w:val="22"/>
            <w:szCs w:val="22"/>
            <w:u w:val="single"/>
            <w:shd w:val="clear" w:color="auto" w:fill="FFFFFF"/>
            <w:lang w:val="en-US"/>
          </w:rPr>
          <w:t xml:space="preserve">, 27 </w:t>
        </w:r>
        <w:r w:rsidRPr="00013BE0">
          <w:rPr>
            <w:rFonts w:ascii="Arial" w:eastAsia="Arial" w:hAnsi="Arial" w:cs="Arial"/>
            <w:color w:val="0000FF"/>
            <w:sz w:val="22"/>
            <w:szCs w:val="22"/>
            <w:u w:val="single"/>
            <w:shd w:val="clear" w:color="auto" w:fill="FFFFFF"/>
          </w:rPr>
          <w:t>января</w:t>
        </w:r>
        <w:r w:rsidRPr="00013BE0">
          <w:rPr>
            <w:rFonts w:ascii="Arial" w:eastAsia="Arial" w:hAnsi="Arial" w:cs="Arial"/>
            <w:color w:val="0000FF"/>
            <w:sz w:val="22"/>
            <w:szCs w:val="22"/>
            <w:u w:val="single"/>
            <w:shd w:val="clear" w:color="auto" w:fill="FFFFFF"/>
            <w:lang w:val="en-US"/>
          </w:rPr>
          <w:t xml:space="preserve">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49" w:history="1">
        <w:r w:rsidRPr="00013BE0">
          <w:rPr>
            <w:rFonts w:ascii="Arial" w:eastAsia="Arial" w:hAnsi="Arial" w:cs="Arial"/>
            <w:color w:val="0000FF"/>
            <w:sz w:val="22"/>
            <w:szCs w:val="22"/>
            <w:u w:val="single"/>
            <w:shd w:val="clear" w:color="auto" w:fill="FFFFFF"/>
          </w:rPr>
          <w:t>Главный региональный (glavny.tv), Смоленск,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50"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51" w:history="1">
        <w:proofErr w:type="gramStart"/>
        <w:r w:rsidRPr="00013BE0">
          <w:rPr>
            <w:rFonts w:ascii="Arial" w:eastAsia="Arial" w:hAnsi="Arial" w:cs="Arial"/>
            <w:color w:val="0000FF"/>
            <w:sz w:val="22"/>
            <w:szCs w:val="22"/>
            <w:u w:val="single"/>
            <w:shd w:val="clear" w:color="auto" w:fill="FFFFFF"/>
          </w:rPr>
          <w:t>Комсомольская</w:t>
        </w:r>
        <w:proofErr w:type="gram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tver.kp.ru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52" w:history="1">
        <w:r w:rsidRPr="00013BE0">
          <w:rPr>
            <w:rFonts w:ascii="Arial" w:eastAsia="Arial" w:hAnsi="Arial" w:cs="Arial"/>
            <w:color w:val="0000FF"/>
            <w:sz w:val="22"/>
            <w:szCs w:val="22"/>
            <w:u w:val="single"/>
            <w:shd w:val="clear" w:color="auto" w:fill="FFFFFF"/>
          </w:rPr>
          <w:t>Родная земля (r-zemlya.ru), п. Рамешки,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53"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54"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55"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56"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57"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58"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59"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60"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61"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62"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63"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64"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65"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66"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10"/>
        </w:numPr>
        <w:tabs>
          <w:tab w:val="left" w:pos="142"/>
        </w:tabs>
        <w:ind w:left="0" w:firstLine="0"/>
        <w:rPr>
          <w:rFonts w:ascii="Arial" w:eastAsia="Arial" w:hAnsi="Arial" w:cs="Arial"/>
          <w:color w:val="0000FF"/>
          <w:sz w:val="22"/>
          <w:szCs w:val="22"/>
          <w:shd w:val="clear" w:color="auto" w:fill="FFFFFF"/>
        </w:rPr>
      </w:pPr>
      <w:hyperlink r:id="rId467"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tabs>
          <w:tab w:val="left" w:pos="142"/>
        </w:tabs>
        <w:jc w:val="right"/>
        <w:rPr>
          <w:rFonts w:ascii="Arial" w:eastAsia="Arial" w:hAnsi="Arial" w:cs="Arial"/>
          <w:color w:val="0000FF"/>
          <w:sz w:val="22"/>
          <w:szCs w:val="22"/>
          <w:shd w:val="clear" w:color="auto" w:fill="FFFFFF"/>
        </w:rPr>
      </w:pPr>
      <w:hyperlink w:anchor="tabtxt_1575050_1902607546" w:history="1">
        <w:r w:rsidRPr="00013BE0">
          <w:rPr>
            <w:rFonts w:ascii="Arial" w:eastAsia="Arial" w:hAnsi="Arial" w:cs="Arial"/>
            <w:color w:val="0000FF"/>
            <w:sz w:val="22"/>
            <w:szCs w:val="22"/>
            <w:u w:val="single"/>
            <w:shd w:val="clear" w:color="auto" w:fill="FFFFFF"/>
          </w:rPr>
          <w:t>К заголовкам сообщений</w:t>
        </w:r>
      </w:hyperlink>
    </w:p>
    <w:p w:rsidR="00013BE0" w:rsidRPr="00013BE0" w:rsidRDefault="00013BE0" w:rsidP="00013BE0">
      <w:pPr>
        <w:tabs>
          <w:tab w:val="left" w:pos="142"/>
        </w:tabs>
        <w:rPr>
          <w:rFonts w:ascii="Arial" w:eastAsia="Arial" w:hAnsi="Arial" w:cs="Arial"/>
          <w:b/>
          <w:color w:val="000000"/>
          <w:sz w:val="22"/>
          <w:szCs w:val="22"/>
          <w:shd w:val="clear" w:color="auto" w:fill="FFFFFF"/>
        </w:rPr>
      </w:pPr>
      <w:r w:rsidRPr="00013BE0">
        <w:rPr>
          <w:rFonts w:ascii="Arial" w:eastAsia="Arial" w:hAnsi="Arial" w:cs="Arial"/>
          <w:b/>
          <w:color w:val="000000"/>
          <w:sz w:val="22"/>
          <w:szCs w:val="22"/>
          <w:shd w:val="clear" w:color="auto" w:fill="FFFFFF"/>
        </w:rPr>
        <w:t>Тверские ведомости (vedtver.ru), Тверь, 27 января 2022</w:t>
      </w:r>
    </w:p>
    <w:p w:rsidR="00013BE0" w:rsidRPr="00013BE0" w:rsidRDefault="00013BE0" w:rsidP="00013BE0">
      <w:pPr>
        <w:tabs>
          <w:tab w:val="left" w:pos="142"/>
        </w:tabs>
        <w:jc w:val="both"/>
        <w:outlineLvl w:val="1"/>
        <w:rPr>
          <w:rFonts w:ascii="Arial" w:eastAsia="Arial" w:hAnsi="Arial" w:cs="Arial"/>
          <w:color w:val="000000"/>
          <w:sz w:val="22"/>
          <w:szCs w:val="22"/>
          <w:shd w:val="clear" w:color="auto" w:fill="FFFFFF"/>
        </w:rPr>
      </w:pPr>
      <w:bookmarkStart w:id="33" w:name="ant_1575050_1903231475"/>
      <w:r w:rsidRPr="00013BE0">
        <w:rPr>
          <w:rFonts w:ascii="Arial" w:eastAsia="Arial" w:hAnsi="Arial" w:cs="Arial"/>
          <w:color w:val="000000"/>
          <w:sz w:val="22"/>
          <w:szCs w:val="22"/>
          <w:shd w:val="clear" w:color="auto" w:fill="FFFFFF"/>
        </w:rPr>
        <w:t>СПЕЦИАЛИСТЫ ТВЕРСКОГО ПРЕДПРИЯТИЯ СОЗДАЛИ АВТОМАТИЗИРОВАННЫЙ МУСОРОСОРТИРОВОЧНЫЙ КОМПЛЕКС</w:t>
      </w:r>
      <w:bookmarkEnd w:id="33"/>
    </w:p>
    <w:p w:rsidR="00013BE0" w:rsidRPr="00013BE0" w:rsidRDefault="00013BE0" w:rsidP="00013BE0">
      <w:pPr>
        <w:tabs>
          <w:tab w:val="left" w:pos="142"/>
        </w:tabs>
        <w:jc w:val="both"/>
        <w:rPr>
          <w:rFonts w:ascii="Arial" w:eastAsia="Arial" w:hAnsi="Arial" w:cs="Arial"/>
          <w:color w:val="000000"/>
          <w:sz w:val="22"/>
          <w:szCs w:val="22"/>
          <w:shd w:val="clear" w:color="auto" w:fill="FFFFFF"/>
        </w:rPr>
      </w:pPr>
      <w:r w:rsidRPr="00013BE0">
        <w:rPr>
          <w:rFonts w:ascii="Arial" w:eastAsia="Arial" w:hAnsi="Arial" w:cs="Arial"/>
          <w:color w:val="000000"/>
          <w:sz w:val="22"/>
          <w:szCs w:val="22"/>
          <w:shd w:val="clear" w:color="auto" w:fill="FFFFFF"/>
        </w:rPr>
        <w:t xml:space="preserve">Технологии Тверской области в сфере обращения с ТКО востребованы и в других регионах РФ.   Губернатор </w:t>
      </w:r>
      <w:r w:rsidRPr="00013BE0">
        <w:rPr>
          <w:rFonts w:ascii="Arial" w:eastAsia="Arial" w:hAnsi="Arial" w:cs="Arial"/>
          <w:color w:val="000000"/>
          <w:sz w:val="22"/>
          <w:szCs w:val="22"/>
          <w:shd w:val="clear" w:color="auto" w:fill="C0C0C0"/>
        </w:rPr>
        <w:t>Игорь Руденя</w:t>
      </w:r>
      <w:r w:rsidRPr="00013BE0">
        <w:rPr>
          <w:rFonts w:ascii="Arial" w:eastAsia="Arial" w:hAnsi="Arial" w:cs="Arial"/>
          <w:color w:val="000000"/>
          <w:sz w:val="22"/>
          <w:szCs w:val="22"/>
          <w:shd w:val="clear" w:color="auto" w:fill="FFFFFF"/>
        </w:rPr>
        <w:t xml:space="preserve"> в 2020 году побывал на производстве в </w:t>
      </w:r>
      <w:proofErr w:type="spellStart"/>
      <w:r w:rsidRPr="00013BE0">
        <w:rPr>
          <w:rFonts w:ascii="Arial" w:eastAsia="Arial" w:hAnsi="Arial" w:cs="Arial"/>
          <w:color w:val="000000"/>
          <w:sz w:val="22"/>
          <w:szCs w:val="22"/>
          <w:shd w:val="clear" w:color="auto" w:fill="FFFFFF"/>
        </w:rPr>
        <w:t>промзоне</w:t>
      </w:r>
      <w:proofErr w:type="spellEnd"/>
      <w:r w:rsidRPr="00013BE0">
        <w:rPr>
          <w:rFonts w:ascii="Arial" w:eastAsia="Arial" w:hAnsi="Arial" w:cs="Arial"/>
          <w:color w:val="000000"/>
          <w:sz w:val="22"/>
          <w:szCs w:val="22"/>
          <w:shd w:val="clear" w:color="auto" w:fill="FFFFFF"/>
        </w:rPr>
        <w:t xml:space="preserve"> "Лазурная" и высоко оценил потенциал предприятия, которое вносит вклад в формировании комплексной системы обращения с ТКО (нацпроект "Экология")...</w:t>
      </w:r>
    </w:p>
    <w:p w:rsidR="00013BE0" w:rsidRPr="00013BE0" w:rsidRDefault="00013BE0" w:rsidP="00013BE0">
      <w:pPr>
        <w:tabs>
          <w:tab w:val="left" w:pos="142"/>
        </w:tabs>
        <w:rPr>
          <w:rFonts w:ascii="Arial" w:eastAsia="Arial" w:hAnsi="Arial" w:cs="Arial"/>
          <w:color w:val="0000FF"/>
          <w:sz w:val="22"/>
          <w:szCs w:val="22"/>
          <w:shd w:val="clear" w:color="auto" w:fill="FFFFFF"/>
        </w:rPr>
      </w:pPr>
      <w:hyperlink r:id="rId468" w:history="1">
        <w:r w:rsidRPr="00013BE0">
          <w:rPr>
            <w:rFonts w:ascii="Arial" w:eastAsia="Arial" w:hAnsi="Arial" w:cs="Arial"/>
            <w:color w:val="0000FF"/>
            <w:sz w:val="22"/>
            <w:szCs w:val="22"/>
            <w:u w:val="single"/>
            <w:shd w:val="clear" w:color="auto" w:fill="FFFFFF"/>
          </w:rPr>
          <w:t>https://vedtver.ru/news/economy/specialisty-tverskogo-predprijatija-sozdali-avtomatizirovannyj-musorosortirovochnyj-kompleks/</w:t>
        </w:r>
      </w:hyperlink>
    </w:p>
    <w:p w:rsidR="00013BE0" w:rsidRPr="00013BE0" w:rsidRDefault="00013BE0" w:rsidP="00013BE0">
      <w:pPr>
        <w:tabs>
          <w:tab w:val="left" w:pos="142"/>
        </w:tabs>
        <w:rPr>
          <w:rFonts w:ascii="Arial" w:eastAsia="Arial" w:hAnsi="Arial" w:cs="Arial"/>
          <w:color w:val="000000"/>
          <w:sz w:val="22"/>
          <w:szCs w:val="22"/>
          <w:u w:val="single"/>
          <w:shd w:val="clear" w:color="auto" w:fill="FFFFFF"/>
        </w:rPr>
      </w:pPr>
      <w:r w:rsidRPr="00013BE0">
        <w:rPr>
          <w:rFonts w:ascii="Arial" w:eastAsia="Arial" w:hAnsi="Arial" w:cs="Arial"/>
          <w:color w:val="000000"/>
          <w:sz w:val="22"/>
          <w:szCs w:val="22"/>
          <w:u w:val="single"/>
          <w:shd w:val="clear" w:color="auto" w:fill="FFFFFF"/>
        </w:rPr>
        <w:t>Сообщения по событию:</w:t>
      </w:r>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69"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70" w:history="1">
        <w:r w:rsidRPr="00013BE0">
          <w:rPr>
            <w:rFonts w:ascii="Arial" w:eastAsia="Arial" w:hAnsi="Arial" w:cs="Arial"/>
            <w:color w:val="0000FF"/>
            <w:sz w:val="22"/>
            <w:szCs w:val="22"/>
            <w:u w:val="single"/>
            <w:shd w:val="clear" w:color="auto" w:fill="FFFFFF"/>
          </w:rPr>
          <w:t>Заря (konzarya.ru), Конаково,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71" w:history="1">
        <w:r w:rsidRPr="00013BE0">
          <w:rPr>
            <w:rFonts w:ascii="Arial" w:eastAsia="Arial" w:hAnsi="Arial" w:cs="Arial"/>
            <w:color w:val="0000FF"/>
            <w:sz w:val="22"/>
            <w:szCs w:val="22"/>
            <w:u w:val="single"/>
            <w:shd w:val="clear" w:color="auto" w:fill="FFFFFF"/>
          </w:rPr>
          <w:t>Главный региональный (glavny.tv), Смоленск,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72" w:history="1">
        <w:r w:rsidRPr="00013BE0">
          <w:rPr>
            <w:rFonts w:ascii="Arial" w:eastAsia="Arial" w:hAnsi="Arial" w:cs="Arial"/>
            <w:color w:val="0000FF"/>
            <w:sz w:val="22"/>
            <w:szCs w:val="22"/>
            <w:u w:val="single"/>
            <w:shd w:val="clear" w:color="auto" w:fill="FFFFFF"/>
          </w:rPr>
          <w:t>Тверская жизнь (tverlife.ru), Тверь,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73"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74"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75"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76"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77"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78"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79"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80"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81"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82"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83"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84"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85"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86"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11"/>
        </w:numPr>
        <w:tabs>
          <w:tab w:val="left" w:pos="142"/>
        </w:tabs>
        <w:ind w:left="0" w:firstLine="0"/>
        <w:rPr>
          <w:rFonts w:ascii="Arial" w:eastAsia="Arial" w:hAnsi="Arial" w:cs="Arial"/>
          <w:color w:val="0000FF"/>
          <w:sz w:val="22"/>
          <w:szCs w:val="22"/>
          <w:shd w:val="clear" w:color="auto" w:fill="FFFFFF"/>
        </w:rPr>
      </w:pPr>
      <w:hyperlink r:id="rId487"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tabs>
          <w:tab w:val="left" w:pos="142"/>
        </w:tabs>
        <w:jc w:val="right"/>
        <w:rPr>
          <w:rFonts w:ascii="Arial" w:eastAsia="Arial" w:hAnsi="Arial" w:cs="Arial"/>
          <w:color w:val="0000FF"/>
          <w:sz w:val="22"/>
          <w:szCs w:val="22"/>
          <w:shd w:val="clear" w:color="auto" w:fill="FFFFFF"/>
        </w:rPr>
      </w:pPr>
      <w:hyperlink w:anchor="tabtxt_1575050_1903231475" w:history="1">
        <w:r w:rsidRPr="00013BE0">
          <w:rPr>
            <w:rFonts w:ascii="Arial" w:eastAsia="Arial" w:hAnsi="Arial" w:cs="Arial"/>
            <w:color w:val="0000FF"/>
            <w:sz w:val="22"/>
            <w:szCs w:val="22"/>
            <w:u w:val="single"/>
            <w:shd w:val="clear" w:color="auto" w:fill="FFFFFF"/>
          </w:rPr>
          <w:t>К заголовкам сообщений</w:t>
        </w:r>
      </w:hyperlink>
    </w:p>
    <w:p w:rsidR="00013BE0" w:rsidRPr="00013BE0" w:rsidRDefault="00013BE0" w:rsidP="00013BE0">
      <w:pPr>
        <w:tabs>
          <w:tab w:val="left" w:pos="142"/>
        </w:tabs>
        <w:rPr>
          <w:rFonts w:ascii="Arial" w:eastAsia="Arial" w:hAnsi="Arial" w:cs="Arial"/>
          <w:b/>
          <w:color w:val="000000"/>
          <w:sz w:val="22"/>
          <w:szCs w:val="22"/>
          <w:shd w:val="clear" w:color="auto" w:fill="FFFFFF"/>
        </w:rPr>
      </w:pPr>
      <w:r w:rsidRPr="00013BE0">
        <w:rPr>
          <w:rFonts w:ascii="Arial" w:eastAsia="Arial" w:hAnsi="Arial" w:cs="Arial"/>
          <w:b/>
          <w:color w:val="000000"/>
          <w:sz w:val="22"/>
          <w:szCs w:val="22"/>
          <w:shd w:val="clear" w:color="auto" w:fill="FFFFFF"/>
        </w:rPr>
        <w:t>Тверская жизнь (tverlife.ru), Тверь, 27 января 2022</w:t>
      </w:r>
    </w:p>
    <w:p w:rsidR="00013BE0" w:rsidRPr="00013BE0" w:rsidRDefault="00013BE0" w:rsidP="00013BE0">
      <w:pPr>
        <w:tabs>
          <w:tab w:val="left" w:pos="142"/>
        </w:tabs>
        <w:jc w:val="both"/>
        <w:outlineLvl w:val="1"/>
        <w:rPr>
          <w:rFonts w:ascii="Arial" w:eastAsia="Arial" w:hAnsi="Arial" w:cs="Arial"/>
          <w:color w:val="000000"/>
          <w:sz w:val="22"/>
          <w:szCs w:val="22"/>
          <w:shd w:val="clear" w:color="auto" w:fill="FFFFFF"/>
        </w:rPr>
      </w:pPr>
      <w:bookmarkStart w:id="34" w:name="ant_1575050_1902932906"/>
      <w:r w:rsidRPr="00013BE0">
        <w:rPr>
          <w:rFonts w:ascii="Arial" w:eastAsia="Arial" w:hAnsi="Arial" w:cs="Arial"/>
          <w:color w:val="000000"/>
          <w:sz w:val="22"/>
          <w:szCs w:val="22"/>
          <w:shd w:val="clear" w:color="auto" w:fill="FFFFFF"/>
        </w:rPr>
        <w:t>БОЛЬШЕ 638 ТЫСЯЧ ЧЕЛОВЕК ПРИВИЛИСЬ ОТ КОРОНАВИРУСА В ТВЕРСКОМ РЕГИОНЕ</w:t>
      </w:r>
      <w:bookmarkEnd w:id="34"/>
    </w:p>
    <w:p w:rsidR="00013BE0" w:rsidRPr="00013BE0" w:rsidRDefault="00013BE0" w:rsidP="00013BE0">
      <w:pPr>
        <w:tabs>
          <w:tab w:val="left" w:pos="142"/>
        </w:tabs>
        <w:jc w:val="both"/>
        <w:rPr>
          <w:rFonts w:ascii="Arial" w:eastAsia="Arial" w:hAnsi="Arial" w:cs="Arial"/>
          <w:color w:val="000000"/>
          <w:sz w:val="22"/>
          <w:szCs w:val="22"/>
          <w:shd w:val="clear" w:color="auto" w:fill="FFFFFF"/>
        </w:rPr>
      </w:pPr>
      <w:r w:rsidRPr="00013BE0">
        <w:rPr>
          <w:rFonts w:ascii="Arial" w:eastAsia="Arial" w:hAnsi="Arial" w:cs="Arial"/>
          <w:color w:val="000000"/>
          <w:sz w:val="22"/>
          <w:szCs w:val="22"/>
          <w:shd w:val="clear" w:color="auto" w:fill="FFFFFF"/>
        </w:rPr>
        <w:t xml:space="preserve">В регионе продолжают работу центры амбулаторной помощи. Они были открыты по поручению Губернатора </w:t>
      </w:r>
      <w:r w:rsidRPr="00013BE0">
        <w:rPr>
          <w:rFonts w:ascii="Arial" w:eastAsia="Arial" w:hAnsi="Arial" w:cs="Arial"/>
          <w:color w:val="000000"/>
          <w:sz w:val="22"/>
          <w:szCs w:val="22"/>
          <w:shd w:val="clear" w:color="auto" w:fill="C0C0C0"/>
        </w:rPr>
        <w:t>Игоря Рудени</w:t>
      </w:r>
      <w:r w:rsidRPr="00013BE0">
        <w:rPr>
          <w:rFonts w:ascii="Arial" w:eastAsia="Arial" w:hAnsi="Arial" w:cs="Arial"/>
          <w:color w:val="000000"/>
          <w:sz w:val="22"/>
          <w:szCs w:val="22"/>
          <w:shd w:val="clear" w:color="auto" w:fill="FFFFFF"/>
        </w:rPr>
        <w:t xml:space="preserve">. Сюда следует обращаться при первых признаках вирусного инфекционного заболевания... </w:t>
      </w:r>
    </w:p>
    <w:p w:rsidR="00013BE0" w:rsidRPr="00013BE0" w:rsidRDefault="00013BE0" w:rsidP="00013BE0">
      <w:pPr>
        <w:tabs>
          <w:tab w:val="left" w:pos="142"/>
        </w:tabs>
        <w:rPr>
          <w:rFonts w:ascii="Arial" w:eastAsia="Arial" w:hAnsi="Arial" w:cs="Arial"/>
          <w:color w:val="0000FF"/>
          <w:sz w:val="22"/>
          <w:szCs w:val="22"/>
          <w:shd w:val="clear" w:color="auto" w:fill="FFFFFF"/>
        </w:rPr>
      </w:pPr>
      <w:hyperlink r:id="rId488" w:history="1">
        <w:r w:rsidRPr="00013BE0">
          <w:rPr>
            <w:rFonts w:ascii="Arial" w:eastAsia="Arial" w:hAnsi="Arial" w:cs="Arial"/>
            <w:color w:val="0000FF"/>
            <w:sz w:val="22"/>
            <w:szCs w:val="22"/>
            <w:u w:val="single"/>
            <w:shd w:val="clear" w:color="auto" w:fill="FFFFFF"/>
          </w:rPr>
          <w:t>https://tverlife.ru/regional/bolshe-638-tysjach-chelovek-privilis-ot-koronavirusa-v-tverskom-regione/</w:t>
        </w:r>
      </w:hyperlink>
    </w:p>
    <w:p w:rsidR="00013BE0" w:rsidRPr="00013BE0" w:rsidRDefault="00013BE0" w:rsidP="00013BE0">
      <w:pPr>
        <w:tabs>
          <w:tab w:val="left" w:pos="142"/>
        </w:tabs>
        <w:rPr>
          <w:rFonts w:ascii="Arial" w:eastAsia="Arial" w:hAnsi="Arial" w:cs="Arial"/>
          <w:color w:val="000000"/>
          <w:sz w:val="22"/>
          <w:szCs w:val="22"/>
          <w:u w:val="single"/>
          <w:shd w:val="clear" w:color="auto" w:fill="FFFFFF"/>
        </w:rPr>
      </w:pPr>
      <w:r w:rsidRPr="00013BE0">
        <w:rPr>
          <w:rFonts w:ascii="Arial" w:eastAsia="Arial" w:hAnsi="Arial" w:cs="Arial"/>
          <w:color w:val="000000"/>
          <w:sz w:val="22"/>
          <w:szCs w:val="22"/>
          <w:u w:val="single"/>
          <w:shd w:val="clear" w:color="auto" w:fill="FFFFFF"/>
        </w:rPr>
        <w:t>Сообщения по событию:</w:t>
      </w:r>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489" w:history="1">
        <w:r w:rsidRPr="00013BE0">
          <w:rPr>
            <w:rFonts w:ascii="Arial" w:eastAsia="Arial" w:hAnsi="Arial" w:cs="Arial"/>
            <w:color w:val="0000FF"/>
            <w:sz w:val="22"/>
            <w:szCs w:val="22"/>
            <w:u w:val="single"/>
            <w:shd w:val="clear" w:color="auto" w:fill="FFFFFF"/>
          </w:rPr>
          <w:t>Кашинская газета (kashingazeta.ru), Кашин,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490" w:history="1">
        <w:proofErr w:type="spellStart"/>
        <w:r w:rsidRPr="00013BE0">
          <w:rPr>
            <w:rFonts w:ascii="Arial" w:eastAsia="Arial" w:hAnsi="Arial" w:cs="Arial"/>
            <w:color w:val="0000FF"/>
            <w:sz w:val="22"/>
            <w:szCs w:val="22"/>
            <w:u w:val="single"/>
            <w:shd w:val="clear" w:color="auto" w:fill="FFFFFF"/>
          </w:rPr>
          <w:t>Сандовские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сандовскиевести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Сандово,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491" w:history="1">
        <w:r w:rsidRPr="00013BE0">
          <w:rPr>
            <w:rFonts w:ascii="Arial" w:eastAsia="Arial" w:hAnsi="Arial" w:cs="Arial"/>
            <w:color w:val="0000FF"/>
            <w:sz w:val="22"/>
            <w:szCs w:val="22"/>
            <w:u w:val="single"/>
            <w:shd w:val="clear" w:color="auto" w:fill="FFFFFF"/>
          </w:rPr>
          <w:t>Наша жизнь (</w:t>
        </w:r>
        <w:proofErr w:type="spellStart"/>
        <w:r w:rsidRPr="00013BE0">
          <w:rPr>
            <w:rFonts w:ascii="Arial" w:eastAsia="Arial" w:hAnsi="Arial" w:cs="Arial"/>
            <w:color w:val="0000FF"/>
            <w:sz w:val="22"/>
            <w:szCs w:val="22"/>
            <w:u w:val="single"/>
            <w:shd w:val="clear" w:color="auto" w:fill="FFFFFF"/>
          </w:rPr>
          <w:t>нашажизнь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Лихославль,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492" w:history="1">
        <w:proofErr w:type="spellStart"/>
        <w:r w:rsidRPr="00013BE0">
          <w:rPr>
            <w:rFonts w:ascii="Arial" w:eastAsia="Arial" w:hAnsi="Arial" w:cs="Arial"/>
            <w:color w:val="0000FF"/>
            <w:sz w:val="22"/>
            <w:szCs w:val="22"/>
            <w:u w:val="single"/>
            <w:shd w:val="clear" w:color="auto" w:fill="FFFFFF"/>
          </w:rPr>
          <w:t>Зубцовская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зубцовскаяжизнь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Зубцов,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493" w:history="1">
        <w:r w:rsidRPr="00013BE0">
          <w:rPr>
            <w:rFonts w:ascii="Arial" w:eastAsia="Arial" w:hAnsi="Arial" w:cs="Arial"/>
            <w:color w:val="0000FF"/>
            <w:sz w:val="22"/>
            <w:szCs w:val="22"/>
            <w:u w:val="single"/>
            <w:shd w:val="clear" w:color="auto" w:fill="FFFFFF"/>
          </w:rPr>
          <w:t>Родная земля (r-zemlya.ru), п. Рамешки,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494" w:history="1">
        <w:r w:rsidRPr="00013BE0">
          <w:rPr>
            <w:rFonts w:ascii="Arial" w:eastAsia="Arial" w:hAnsi="Arial" w:cs="Arial"/>
            <w:color w:val="0000FF"/>
            <w:sz w:val="22"/>
            <w:szCs w:val="22"/>
            <w:u w:val="single"/>
            <w:shd w:val="clear" w:color="auto" w:fill="FFFFFF"/>
          </w:rPr>
          <w:t>Знамя (kuvznama.ru), Кувшиново,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495" w:history="1">
        <w:r w:rsidRPr="00013BE0">
          <w:rPr>
            <w:rFonts w:ascii="Arial" w:eastAsia="Arial" w:hAnsi="Arial" w:cs="Arial"/>
            <w:color w:val="0000FF"/>
            <w:sz w:val="22"/>
            <w:szCs w:val="22"/>
            <w:u w:val="single"/>
            <w:shd w:val="clear" w:color="auto" w:fill="FFFFFF"/>
          </w:rPr>
          <w:t>Ленинское знамя (</w:t>
        </w:r>
        <w:proofErr w:type="spellStart"/>
        <w:r w:rsidRPr="00013BE0">
          <w:rPr>
            <w:rFonts w:ascii="Arial" w:eastAsia="Arial" w:hAnsi="Arial" w:cs="Arial"/>
            <w:color w:val="0000FF"/>
            <w:sz w:val="22"/>
            <w:szCs w:val="22"/>
            <w:u w:val="single"/>
            <w:shd w:val="clear" w:color="auto" w:fill="FFFFFF"/>
          </w:rPr>
          <w:t>leninskoeznamya.tverreg.ru</w:t>
        </w:r>
        <w:proofErr w:type="spellEnd"/>
        <w:r w:rsidRPr="00013BE0">
          <w:rPr>
            <w:rFonts w:ascii="Arial" w:eastAsia="Arial" w:hAnsi="Arial" w:cs="Arial"/>
            <w:color w:val="0000FF"/>
            <w:sz w:val="22"/>
            <w:szCs w:val="22"/>
            <w:u w:val="single"/>
            <w:shd w:val="clear" w:color="auto" w:fill="FFFFFF"/>
          </w:rPr>
          <w:t>), Тверь,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496" w:history="1">
        <w:r w:rsidRPr="00013BE0">
          <w:rPr>
            <w:rFonts w:ascii="Arial" w:eastAsia="Arial" w:hAnsi="Arial" w:cs="Arial"/>
            <w:color w:val="0000FF"/>
            <w:sz w:val="22"/>
            <w:szCs w:val="22"/>
            <w:u w:val="single"/>
            <w:shd w:val="clear" w:color="auto" w:fill="FFFFFF"/>
          </w:rPr>
          <w:t>Бельская правда (</w:t>
        </w:r>
        <w:proofErr w:type="spellStart"/>
        <w:r w:rsidRPr="00013BE0">
          <w:rPr>
            <w:rFonts w:ascii="Arial" w:eastAsia="Arial" w:hAnsi="Arial" w:cs="Arial"/>
            <w:color w:val="0000FF"/>
            <w:sz w:val="22"/>
            <w:szCs w:val="22"/>
            <w:u w:val="single"/>
            <w:shd w:val="clear" w:color="auto" w:fill="FFFFFF"/>
          </w:rPr>
          <w:t>бельскаяправда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Белый,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497" w:history="1">
        <w:r w:rsidRPr="00013BE0">
          <w:rPr>
            <w:rFonts w:ascii="Arial" w:eastAsia="Arial" w:hAnsi="Arial" w:cs="Arial"/>
            <w:color w:val="0000FF"/>
            <w:sz w:val="22"/>
            <w:szCs w:val="22"/>
            <w:u w:val="single"/>
            <w:shd w:val="clear" w:color="auto" w:fill="FFFFFF"/>
          </w:rPr>
          <w:t>Коммунар (</w:t>
        </w:r>
        <w:proofErr w:type="spellStart"/>
        <w:r w:rsidRPr="00013BE0">
          <w:rPr>
            <w:rFonts w:ascii="Arial" w:eastAsia="Arial" w:hAnsi="Arial" w:cs="Arial"/>
            <w:color w:val="0000FF"/>
            <w:sz w:val="22"/>
            <w:szCs w:val="22"/>
            <w:u w:val="single"/>
            <w:shd w:val="clear" w:color="auto" w:fill="FFFFFF"/>
          </w:rPr>
          <w:t>коммунар</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Фирово,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498" w:history="1">
        <w:r w:rsidRPr="00013BE0">
          <w:rPr>
            <w:rFonts w:ascii="Arial" w:eastAsia="Arial" w:hAnsi="Arial" w:cs="Arial"/>
            <w:color w:val="0000FF"/>
            <w:sz w:val="22"/>
            <w:szCs w:val="22"/>
            <w:u w:val="single"/>
            <w:shd w:val="clear" w:color="auto" w:fill="FFFFFF"/>
          </w:rPr>
          <w:t>Авангард (</w:t>
        </w:r>
        <w:proofErr w:type="spellStart"/>
        <w:r w:rsidRPr="00013BE0">
          <w:rPr>
            <w:rFonts w:ascii="Arial" w:eastAsia="Arial" w:hAnsi="Arial" w:cs="Arial"/>
            <w:color w:val="0000FF"/>
            <w:sz w:val="22"/>
            <w:szCs w:val="22"/>
            <w:u w:val="single"/>
            <w:shd w:val="clear" w:color="auto" w:fill="FFFFFF"/>
          </w:rPr>
          <w:t>авангард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Западная Двина,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499" w:history="1">
        <w:r w:rsidRPr="00013BE0">
          <w:rPr>
            <w:rFonts w:ascii="Arial" w:eastAsia="Arial" w:hAnsi="Arial" w:cs="Arial"/>
            <w:color w:val="0000FF"/>
            <w:sz w:val="22"/>
            <w:szCs w:val="22"/>
            <w:u w:val="single"/>
            <w:shd w:val="clear" w:color="auto" w:fill="FFFFFF"/>
          </w:rPr>
          <w:t>Новая жизнь (</w:t>
        </w:r>
        <w:proofErr w:type="spellStart"/>
        <w:r w:rsidRPr="00013BE0">
          <w:rPr>
            <w:rFonts w:ascii="Arial" w:eastAsia="Arial" w:hAnsi="Arial" w:cs="Arial"/>
            <w:color w:val="0000FF"/>
            <w:sz w:val="22"/>
            <w:szCs w:val="22"/>
            <w:u w:val="single"/>
            <w:shd w:val="clear" w:color="auto" w:fill="FFFFFF"/>
          </w:rPr>
          <w:t>новаяжизнь</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Бологое,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00" w:history="1">
        <w:proofErr w:type="spellStart"/>
        <w:r w:rsidRPr="00013BE0">
          <w:rPr>
            <w:rFonts w:ascii="Arial" w:eastAsia="Arial" w:hAnsi="Arial" w:cs="Arial"/>
            <w:color w:val="0000FF"/>
            <w:sz w:val="22"/>
            <w:szCs w:val="22"/>
            <w:u w:val="single"/>
            <w:shd w:val="clear" w:color="auto" w:fill="FFFFFF"/>
          </w:rPr>
          <w:t>Андреапольские</w:t>
        </w:r>
        <w:proofErr w:type="spellEnd"/>
        <w:r w:rsidRPr="00013BE0">
          <w:rPr>
            <w:rFonts w:ascii="Arial" w:eastAsia="Arial" w:hAnsi="Arial" w:cs="Arial"/>
            <w:color w:val="0000FF"/>
            <w:sz w:val="22"/>
            <w:szCs w:val="22"/>
            <w:u w:val="single"/>
            <w:shd w:val="clear" w:color="auto" w:fill="FFFFFF"/>
          </w:rPr>
          <w:t xml:space="preserve"> вести (</w:t>
        </w:r>
        <w:proofErr w:type="spellStart"/>
        <w:r w:rsidRPr="00013BE0">
          <w:rPr>
            <w:rFonts w:ascii="Arial" w:eastAsia="Arial" w:hAnsi="Arial" w:cs="Arial"/>
            <w:color w:val="0000FF"/>
            <w:sz w:val="22"/>
            <w:szCs w:val="22"/>
            <w:u w:val="single"/>
            <w:shd w:val="clear" w:color="auto" w:fill="FFFFFF"/>
          </w:rPr>
          <w:t>андреапольскиевести</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xml:space="preserve">), </w:t>
        </w:r>
        <w:proofErr w:type="spellStart"/>
        <w:r w:rsidRPr="00013BE0">
          <w:rPr>
            <w:rFonts w:ascii="Arial" w:eastAsia="Arial" w:hAnsi="Arial" w:cs="Arial"/>
            <w:color w:val="0000FF"/>
            <w:sz w:val="22"/>
            <w:szCs w:val="22"/>
            <w:u w:val="single"/>
            <w:shd w:val="clear" w:color="auto" w:fill="FFFFFF"/>
          </w:rPr>
          <w:t>Андреаполь</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01" w:history="1">
        <w:proofErr w:type="spellStart"/>
        <w:r w:rsidRPr="00013BE0">
          <w:rPr>
            <w:rFonts w:ascii="Arial" w:eastAsia="Arial" w:hAnsi="Arial" w:cs="Arial"/>
            <w:color w:val="0000FF"/>
            <w:sz w:val="22"/>
            <w:szCs w:val="22"/>
            <w:u w:val="single"/>
            <w:shd w:val="clear" w:color="auto" w:fill="FFFFFF"/>
          </w:rPr>
          <w:t>Молоковский</w:t>
        </w:r>
        <w:proofErr w:type="spellEnd"/>
        <w:r w:rsidRPr="00013BE0">
          <w:rPr>
            <w:rFonts w:ascii="Arial" w:eastAsia="Arial" w:hAnsi="Arial" w:cs="Arial"/>
            <w:color w:val="0000FF"/>
            <w:sz w:val="22"/>
            <w:szCs w:val="22"/>
            <w:u w:val="single"/>
            <w:shd w:val="clear" w:color="auto" w:fill="FFFFFF"/>
          </w:rPr>
          <w:t xml:space="preserve"> край (</w:t>
        </w:r>
        <w:proofErr w:type="spellStart"/>
        <w:r w:rsidRPr="00013BE0">
          <w:rPr>
            <w:rFonts w:ascii="Arial" w:eastAsia="Arial" w:hAnsi="Arial" w:cs="Arial"/>
            <w:color w:val="0000FF"/>
            <w:sz w:val="22"/>
            <w:szCs w:val="22"/>
            <w:u w:val="single"/>
            <w:shd w:val="clear" w:color="auto" w:fill="FFFFFF"/>
          </w:rPr>
          <w:t>молоковскийкрай</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Молоково,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02" w:history="1">
        <w:proofErr w:type="spellStart"/>
        <w:r w:rsidRPr="00013BE0">
          <w:rPr>
            <w:rFonts w:ascii="Arial" w:eastAsia="Arial" w:hAnsi="Arial" w:cs="Arial"/>
            <w:color w:val="0000FF"/>
            <w:sz w:val="22"/>
            <w:szCs w:val="22"/>
            <w:u w:val="single"/>
            <w:shd w:val="clear" w:color="auto" w:fill="FFFFFF"/>
          </w:rPr>
          <w:t>Спировские</w:t>
        </w:r>
        <w:proofErr w:type="spellEnd"/>
        <w:r w:rsidRPr="00013BE0">
          <w:rPr>
            <w:rFonts w:ascii="Arial" w:eastAsia="Arial" w:hAnsi="Arial" w:cs="Arial"/>
            <w:color w:val="0000FF"/>
            <w:sz w:val="22"/>
            <w:szCs w:val="22"/>
            <w:u w:val="single"/>
            <w:shd w:val="clear" w:color="auto" w:fill="FFFFFF"/>
          </w:rPr>
          <w:t xml:space="preserve"> известия (</w:t>
        </w:r>
        <w:proofErr w:type="spellStart"/>
        <w:r w:rsidRPr="00013BE0">
          <w:rPr>
            <w:rFonts w:ascii="Arial" w:eastAsia="Arial" w:hAnsi="Arial" w:cs="Arial"/>
            <w:color w:val="0000FF"/>
            <w:sz w:val="22"/>
            <w:szCs w:val="22"/>
            <w:u w:val="single"/>
            <w:shd w:val="clear" w:color="auto" w:fill="FFFFFF"/>
          </w:rPr>
          <w:t>спировскиеизвестия</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 Спирово,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03" w:history="1">
        <w:proofErr w:type="spellStart"/>
        <w:r w:rsidRPr="00013BE0">
          <w:rPr>
            <w:rFonts w:ascii="Arial" w:eastAsia="Arial" w:hAnsi="Arial" w:cs="Arial"/>
            <w:color w:val="0000FF"/>
            <w:sz w:val="22"/>
            <w:szCs w:val="22"/>
            <w:u w:val="single"/>
            <w:shd w:val="clear" w:color="auto" w:fill="FFFFFF"/>
          </w:rPr>
          <w:t>Вышневолоцкая</w:t>
        </w:r>
        <w:proofErr w:type="spellEnd"/>
        <w:r w:rsidRPr="00013BE0">
          <w:rPr>
            <w:rFonts w:ascii="Arial" w:eastAsia="Arial" w:hAnsi="Arial" w:cs="Arial"/>
            <w:color w:val="0000FF"/>
            <w:sz w:val="22"/>
            <w:szCs w:val="22"/>
            <w:u w:val="single"/>
            <w:shd w:val="clear" w:color="auto" w:fill="FFFFFF"/>
          </w:rPr>
          <w:t xml:space="preserve"> правда (</w:t>
        </w:r>
        <w:proofErr w:type="spellStart"/>
        <w:r w:rsidRPr="00013BE0">
          <w:rPr>
            <w:rFonts w:ascii="Arial" w:eastAsia="Arial" w:hAnsi="Arial" w:cs="Arial"/>
            <w:color w:val="0000FF"/>
            <w:sz w:val="22"/>
            <w:szCs w:val="22"/>
            <w:u w:val="single"/>
            <w:shd w:val="clear" w:color="auto" w:fill="FFFFFF"/>
          </w:rPr>
          <w:t>вышневолоцкаяправда</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04" w:history="1">
        <w:r w:rsidRPr="00013BE0">
          <w:rPr>
            <w:rFonts w:ascii="Arial" w:eastAsia="Arial" w:hAnsi="Arial" w:cs="Arial"/>
            <w:color w:val="0000FF"/>
            <w:sz w:val="22"/>
            <w:szCs w:val="22"/>
            <w:u w:val="single"/>
            <w:shd w:val="clear" w:color="auto" w:fill="FFFFFF"/>
          </w:rPr>
          <w:t>Жарковский вестник (</w:t>
        </w:r>
        <w:proofErr w:type="spellStart"/>
        <w:r w:rsidRPr="00013BE0">
          <w:rPr>
            <w:rFonts w:ascii="Arial" w:eastAsia="Arial" w:hAnsi="Arial" w:cs="Arial"/>
            <w:color w:val="0000FF"/>
            <w:sz w:val="22"/>
            <w:szCs w:val="22"/>
            <w:u w:val="single"/>
            <w:shd w:val="clear" w:color="auto" w:fill="FFFFFF"/>
          </w:rPr>
          <w:t>жарковскийвестник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п.г.т. Жарковский,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05" w:history="1">
        <w:r w:rsidRPr="00013BE0">
          <w:rPr>
            <w:rFonts w:ascii="Arial" w:eastAsia="Arial" w:hAnsi="Arial" w:cs="Arial"/>
            <w:color w:val="0000FF"/>
            <w:sz w:val="22"/>
            <w:szCs w:val="22"/>
            <w:u w:val="single"/>
            <w:shd w:val="clear" w:color="auto" w:fill="FFFFFF"/>
          </w:rPr>
          <w:t>Лесной вестник (</w:t>
        </w:r>
        <w:proofErr w:type="spellStart"/>
        <w:r w:rsidRPr="00013BE0">
          <w:rPr>
            <w:rFonts w:ascii="Arial" w:eastAsia="Arial" w:hAnsi="Arial" w:cs="Arial"/>
            <w:color w:val="0000FF"/>
            <w:sz w:val="22"/>
            <w:szCs w:val="22"/>
            <w:u w:val="single"/>
            <w:shd w:val="clear" w:color="auto" w:fill="FFFFFF"/>
          </w:rPr>
          <w:t>леснойвестник</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с. Лесное (Тверская обл.),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06" w:history="1">
        <w:r w:rsidRPr="00013BE0">
          <w:rPr>
            <w:rFonts w:ascii="Arial" w:eastAsia="Arial" w:hAnsi="Arial" w:cs="Arial"/>
            <w:color w:val="0000FF"/>
            <w:sz w:val="22"/>
            <w:szCs w:val="22"/>
            <w:u w:val="single"/>
            <w:shd w:val="clear" w:color="auto" w:fill="FFFFFF"/>
          </w:rPr>
          <w:t>Вперед (</w:t>
        </w:r>
        <w:proofErr w:type="spellStart"/>
        <w:r w:rsidRPr="00013BE0">
          <w:rPr>
            <w:rFonts w:ascii="Arial" w:eastAsia="Arial" w:hAnsi="Arial" w:cs="Arial"/>
            <w:color w:val="0000FF"/>
            <w:sz w:val="22"/>
            <w:szCs w:val="22"/>
            <w:u w:val="single"/>
            <w:shd w:val="clear" w:color="auto" w:fill="FFFFFF"/>
          </w:rPr>
          <w:t>вперед</w:t>
        </w:r>
        <w:proofErr w:type="gramStart"/>
        <w:r w:rsidRPr="00013BE0">
          <w:rPr>
            <w:rFonts w:ascii="Arial" w:eastAsia="Arial" w:hAnsi="Arial" w:cs="Arial"/>
            <w:color w:val="0000FF"/>
            <w:sz w:val="22"/>
            <w:szCs w:val="22"/>
            <w:u w:val="single"/>
            <w:shd w:val="clear" w:color="auto" w:fill="FFFFFF"/>
          </w:rPr>
          <w:t>.т</w:t>
        </w:r>
        <w:proofErr w:type="gramEnd"/>
        <w:r w:rsidRPr="00013BE0">
          <w:rPr>
            <w:rFonts w:ascii="Arial" w:eastAsia="Arial" w:hAnsi="Arial" w:cs="Arial"/>
            <w:color w:val="0000FF"/>
            <w:sz w:val="22"/>
            <w:szCs w:val="22"/>
            <w:u w:val="single"/>
            <w:shd w:val="clear" w:color="auto" w:fill="FFFFFF"/>
          </w:rPr>
          <w:t>верскаяобласть.рф</w:t>
        </w:r>
        <w:proofErr w:type="spellEnd"/>
        <w:r w:rsidRPr="00013BE0">
          <w:rPr>
            <w:rFonts w:ascii="Arial" w:eastAsia="Arial" w:hAnsi="Arial" w:cs="Arial"/>
            <w:color w:val="0000FF"/>
            <w:sz w:val="22"/>
            <w:szCs w:val="22"/>
            <w:u w:val="single"/>
            <w:shd w:val="clear" w:color="auto" w:fill="FFFFFF"/>
          </w:rPr>
          <w:t>), Калязин,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07" w:history="1">
        <w:r w:rsidRPr="00013BE0">
          <w:rPr>
            <w:rFonts w:ascii="Arial" w:eastAsia="Arial" w:hAnsi="Arial" w:cs="Arial"/>
            <w:color w:val="0000FF"/>
            <w:sz w:val="22"/>
            <w:szCs w:val="22"/>
            <w:u w:val="single"/>
            <w:shd w:val="clear" w:color="auto" w:fill="FFFFFF"/>
          </w:rPr>
          <w:t>Удомельская газета (udomelskaya-gazeta.ru), Удомля,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08"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09" w:history="1">
        <w:r w:rsidRPr="00013BE0">
          <w:rPr>
            <w:rFonts w:ascii="Arial" w:eastAsia="Arial" w:hAnsi="Arial" w:cs="Arial"/>
            <w:color w:val="0000FF"/>
            <w:sz w:val="22"/>
            <w:szCs w:val="22"/>
            <w:u w:val="single"/>
            <w:shd w:val="clear" w:color="auto" w:fill="FFFFFF"/>
          </w:rPr>
          <w:t>Г</w:t>
        </w:r>
        <w:proofErr w:type="gramStart"/>
        <w:r w:rsidRPr="00013BE0">
          <w:rPr>
            <w:rFonts w:ascii="Arial" w:eastAsia="Arial" w:hAnsi="Arial" w:cs="Arial"/>
            <w:color w:val="0000FF"/>
            <w:sz w:val="22"/>
            <w:szCs w:val="22"/>
            <w:u w:val="single"/>
            <w:shd w:val="clear" w:color="auto" w:fill="FFFFFF"/>
          </w:rPr>
          <w:t>ТРК Тв</w:t>
        </w:r>
        <w:proofErr w:type="gramEnd"/>
        <w:r w:rsidRPr="00013BE0">
          <w:rPr>
            <w:rFonts w:ascii="Arial" w:eastAsia="Arial" w:hAnsi="Arial" w:cs="Arial"/>
            <w:color w:val="0000FF"/>
            <w:sz w:val="22"/>
            <w:szCs w:val="22"/>
            <w:u w:val="single"/>
            <w:shd w:val="clear" w:color="auto" w:fill="FFFFFF"/>
          </w:rPr>
          <w:t>ерь, Тверь,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10" w:history="1">
        <w:r w:rsidRPr="00013BE0">
          <w:rPr>
            <w:rFonts w:ascii="Arial" w:eastAsia="Arial" w:hAnsi="Arial" w:cs="Arial"/>
            <w:color w:val="0000FF"/>
            <w:sz w:val="22"/>
            <w:szCs w:val="22"/>
            <w:u w:val="single"/>
            <w:shd w:val="clear" w:color="auto" w:fill="FFFFFF"/>
          </w:rPr>
          <w:t>Новоторжский вестник (nvestnik.ru), Торжок, 27 января 2022</w:t>
        </w:r>
      </w:hyperlink>
    </w:p>
    <w:p w:rsidR="00013BE0" w:rsidRPr="00013BE0" w:rsidRDefault="00013BE0" w:rsidP="00013BE0">
      <w:pPr>
        <w:numPr>
          <w:ilvl w:val="0"/>
          <w:numId w:val="16"/>
        </w:numPr>
        <w:tabs>
          <w:tab w:val="left" w:pos="142"/>
        </w:tabs>
        <w:ind w:left="0" w:firstLine="0"/>
        <w:rPr>
          <w:rFonts w:ascii="Arial" w:eastAsia="Arial" w:hAnsi="Arial" w:cs="Arial"/>
          <w:color w:val="0000FF"/>
          <w:sz w:val="22"/>
          <w:szCs w:val="22"/>
          <w:shd w:val="clear" w:color="auto" w:fill="FFFFFF"/>
        </w:rPr>
      </w:pPr>
      <w:hyperlink r:id="rId511" w:history="1">
        <w:proofErr w:type="spellStart"/>
        <w:r w:rsidRPr="00013BE0">
          <w:rPr>
            <w:rFonts w:ascii="Arial" w:eastAsia="Arial" w:hAnsi="Arial" w:cs="Arial"/>
            <w:color w:val="0000FF"/>
            <w:sz w:val="22"/>
            <w:szCs w:val="22"/>
            <w:u w:val="single"/>
            <w:shd w:val="clear" w:color="auto" w:fill="FFFFFF"/>
          </w:rPr>
          <w:t>Бежецкая</w:t>
        </w:r>
        <w:proofErr w:type="spellEnd"/>
        <w:r w:rsidRPr="00013BE0">
          <w:rPr>
            <w:rFonts w:ascii="Arial" w:eastAsia="Arial" w:hAnsi="Arial" w:cs="Arial"/>
            <w:color w:val="0000FF"/>
            <w:sz w:val="22"/>
            <w:szCs w:val="22"/>
            <w:u w:val="single"/>
            <w:shd w:val="clear" w:color="auto" w:fill="FFFFFF"/>
          </w:rPr>
          <w:t xml:space="preserve"> жизнь (</w:t>
        </w:r>
        <w:proofErr w:type="spellStart"/>
        <w:r w:rsidRPr="00013BE0">
          <w:rPr>
            <w:rFonts w:ascii="Arial" w:eastAsia="Arial" w:hAnsi="Arial" w:cs="Arial"/>
            <w:color w:val="0000FF"/>
            <w:sz w:val="22"/>
            <w:szCs w:val="22"/>
            <w:u w:val="single"/>
            <w:shd w:val="clear" w:color="auto" w:fill="FFFFFF"/>
          </w:rPr>
          <w:t>bzgazeta.ru</w:t>
        </w:r>
        <w:proofErr w:type="spellEnd"/>
        <w:r w:rsidRPr="00013BE0">
          <w:rPr>
            <w:rFonts w:ascii="Arial" w:eastAsia="Arial" w:hAnsi="Arial" w:cs="Arial"/>
            <w:color w:val="0000FF"/>
            <w:sz w:val="22"/>
            <w:szCs w:val="22"/>
            <w:u w:val="single"/>
            <w:shd w:val="clear" w:color="auto" w:fill="FFFFFF"/>
          </w:rPr>
          <w:t>), Бежецк, 27 января 2022</w:t>
        </w:r>
      </w:hyperlink>
    </w:p>
    <w:p w:rsidR="00013BE0" w:rsidRPr="00013BE0" w:rsidRDefault="00013BE0" w:rsidP="00013BE0">
      <w:pPr>
        <w:tabs>
          <w:tab w:val="left" w:pos="142"/>
        </w:tabs>
        <w:jc w:val="right"/>
        <w:rPr>
          <w:rFonts w:ascii="Arial" w:eastAsia="Arial" w:hAnsi="Arial" w:cs="Arial"/>
          <w:color w:val="0000FF"/>
          <w:sz w:val="22"/>
          <w:szCs w:val="22"/>
          <w:shd w:val="clear" w:color="auto" w:fill="FFFFFF"/>
        </w:rPr>
      </w:pPr>
      <w:hyperlink w:anchor="tabtxt_1575050_1902932906" w:history="1">
        <w:r w:rsidRPr="00013BE0">
          <w:rPr>
            <w:rFonts w:ascii="Arial" w:eastAsia="Arial" w:hAnsi="Arial" w:cs="Arial"/>
            <w:color w:val="0000FF"/>
            <w:sz w:val="22"/>
            <w:szCs w:val="22"/>
            <w:u w:val="single"/>
            <w:shd w:val="clear" w:color="auto" w:fill="FFFFFF"/>
          </w:rPr>
          <w:t>К заголовкам сообщений</w:t>
        </w:r>
      </w:hyperlink>
    </w:p>
    <w:p w:rsidR="00013BE0" w:rsidRPr="00013BE0" w:rsidRDefault="00013BE0" w:rsidP="00013BE0">
      <w:pPr>
        <w:tabs>
          <w:tab w:val="left" w:pos="142"/>
        </w:tabs>
        <w:rPr>
          <w:rFonts w:ascii="Arial" w:eastAsia="Arial" w:hAnsi="Arial" w:cs="Arial"/>
          <w:color w:val="000000"/>
          <w:sz w:val="22"/>
          <w:szCs w:val="22"/>
        </w:rPr>
      </w:pPr>
    </w:p>
    <w:p w:rsidR="00013BE0" w:rsidRPr="00BC4A48" w:rsidRDefault="00013BE0" w:rsidP="00013BE0">
      <w:pPr>
        <w:rPr>
          <w:rFonts w:ascii="Arial" w:eastAsia="Arial" w:hAnsi="Arial" w:cs="Arial"/>
          <w:color w:val="000000"/>
          <w:sz w:val="22"/>
          <w:szCs w:val="22"/>
        </w:rPr>
      </w:pPr>
    </w:p>
    <w:sectPr w:rsidR="00013BE0" w:rsidRPr="00BC4A48" w:rsidSect="00FC7548">
      <w:headerReference w:type="default" r:id="rId512"/>
      <w:footerReference w:type="even" r:id="rId513"/>
      <w:footerReference w:type="default" r:id="rId514"/>
      <w:footerReference w:type="first" r:id="rId515"/>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9DE" w:rsidRDefault="009A39DE">
      <w:r>
        <w:separator/>
      </w:r>
    </w:p>
  </w:endnote>
  <w:endnote w:type="continuationSeparator" w:id="0">
    <w:p w:rsidR="009A39DE" w:rsidRDefault="009A39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9DE" w:rsidRPr="000A7F13" w:rsidRDefault="009A39DE">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9A39DE" w:rsidRPr="000A7F13" w:rsidRDefault="009A39DE">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9A39DE" w:rsidRPr="00B15CDA" w:rsidRDefault="009A39DE" w:rsidP="00EB666B">
        <w:pPr>
          <w:pStyle w:val="affa"/>
          <w:jc w:val="right"/>
        </w:pPr>
        <w:fldSimple w:instr=" PAGE   \* MERGEFORMAT ">
          <w:r w:rsidR="007C3768">
            <w:rPr>
              <w:noProof/>
            </w:rPr>
            <w:t>6</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9DE" w:rsidRDefault="009A39DE">
    <w:pPr>
      <w:pStyle w:val="affa"/>
      <w:jc w:val="right"/>
    </w:pPr>
  </w:p>
  <w:p w:rsidR="009A39DE" w:rsidRPr="000B1295" w:rsidRDefault="009A39DE">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9DE" w:rsidRDefault="009A39DE">
      <w:r>
        <w:separator/>
      </w:r>
    </w:p>
  </w:footnote>
  <w:footnote w:type="continuationSeparator" w:id="0">
    <w:p w:rsidR="009A39DE" w:rsidRDefault="009A39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9DE" w:rsidRDefault="009A39DE"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C4665A"/>
    <w:multiLevelType w:val="hybridMultilevel"/>
    <w:tmpl w:val="AEB6E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CEC16F5"/>
    <w:multiLevelType w:val="hybridMultilevel"/>
    <w:tmpl w:val="C59EFBAA"/>
    <w:lvl w:ilvl="0" w:tplc="03A63D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DB950A9"/>
    <w:multiLevelType w:val="hybridMultilevel"/>
    <w:tmpl w:val="37A648A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0D64627"/>
    <w:multiLevelType w:val="hybridMultilevel"/>
    <w:tmpl w:val="2CEEFDE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2"/>
  </w:num>
  <w:num w:numId="13">
    <w:abstractNumId w:val="18"/>
  </w:num>
  <w:num w:numId="14">
    <w:abstractNumId w:val="23"/>
  </w:num>
  <w:num w:numId="15">
    <w:abstractNumId w:val="30"/>
  </w:num>
  <w:num w:numId="16">
    <w:abstractNumId w:val="10"/>
  </w:num>
  <w:num w:numId="17">
    <w:abstractNumId w:val="16"/>
  </w:num>
  <w:num w:numId="18">
    <w:abstractNumId w:val="21"/>
  </w:num>
  <w:num w:numId="19">
    <w:abstractNumId w:val="29"/>
  </w:num>
  <w:num w:numId="20">
    <w:abstractNumId w:val="19"/>
  </w:num>
  <w:num w:numId="21">
    <w:abstractNumId w:val="17"/>
  </w:num>
  <w:num w:numId="22">
    <w:abstractNumId w:val="34"/>
  </w:num>
  <w:num w:numId="23">
    <w:abstractNumId w:val="27"/>
  </w:num>
  <w:num w:numId="24">
    <w:abstractNumId w:val="31"/>
  </w:num>
  <w:num w:numId="25">
    <w:abstractNumId w:val="11"/>
  </w:num>
  <w:num w:numId="26">
    <w:abstractNumId w:val="12"/>
  </w:num>
  <w:num w:numId="27">
    <w:abstractNumId w:val="13"/>
  </w:num>
  <w:num w:numId="28">
    <w:abstractNumId w:val="14"/>
  </w:num>
  <w:num w:numId="29">
    <w:abstractNumId w:val="33"/>
  </w:num>
  <w:num w:numId="30">
    <w:abstractNumId w:val="15"/>
  </w:num>
  <w:num w:numId="31">
    <w:abstractNumId w:val="28"/>
  </w:num>
  <w:num w:numId="32">
    <w:abstractNumId w:val="20"/>
  </w:num>
  <w:num w:numId="33">
    <w:abstractNumId w:val="22"/>
  </w:num>
  <w:num w:numId="34">
    <w:abstractNumId w:val="24"/>
  </w:num>
  <w:num w:numId="35">
    <w:abstractNumId w:val="2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hideSpellingErrors/>
  <w:hideGrammaticalErrors/>
  <w:proofState w:spelling="clean" w:grammar="clean"/>
  <w:stylePaneFormatFilter w:val="1F04"/>
  <w:defaultTabStop w:val="708"/>
  <w:characterSpacingControl w:val="doNotCompress"/>
  <w:hdrShapeDefaults>
    <o:shapedefaults v:ext="edit" spidmax="1353729"/>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3BE0"/>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C7B74"/>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4B9D"/>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ED1"/>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BBA"/>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936"/>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3A"/>
    <w:rsid w:val="004A4972"/>
    <w:rsid w:val="004A567F"/>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CE5"/>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2EA7"/>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768"/>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C9F"/>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6F08"/>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39DE"/>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3512"/>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52D"/>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27A11"/>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5ED5"/>
    <w:rsid w:val="00DB608E"/>
    <w:rsid w:val="00DB6123"/>
    <w:rsid w:val="00DB63C8"/>
    <w:rsid w:val="00DB64CD"/>
    <w:rsid w:val="00DB650A"/>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0E8D"/>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64D"/>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37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FD564D"/>
  </w:style>
  <w:style w:type="numbering" w:customStyle="1" w:styleId="96">
    <w:name w:val="Нет списка96"/>
    <w:next w:val="a2"/>
    <w:uiPriority w:val="99"/>
    <w:semiHidden/>
    <w:unhideWhenUsed/>
    <w:rsid w:val="00013BE0"/>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52910746">
      <w:bodyDiv w:val="1"/>
      <w:marLeft w:val="0"/>
      <w:marRight w:val="0"/>
      <w:marTop w:val="0"/>
      <w:marBottom w:val="0"/>
      <w:divBdr>
        <w:top w:val="none" w:sz="0" w:space="0" w:color="auto"/>
        <w:left w:val="none" w:sz="0" w:space="0" w:color="auto"/>
        <w:bottom w:val="none" w:sz="0" w:space="0" w:color="auto"/>
        <w:right w:val="none" w:sz="0" w:space="0" w:color="auto"/>
      </w:divBdr>
      <w:divsChild>
        <w:div w:id="1226184827">
          <w:marLeft w:val="0"/>
          <w:marRight w:val="0"/>
          <w:marTop w:val="0"/>
          <w:marBottom w:val="0"/>
          <w:divBdr>
            <w:top w:val="none" w:sz="0" w:space="0" w:color="auto"/>
            <w:left w:val="none" w:sz="0" w:space="0" w:color="auto"/>
            <w:bottom w:val="none" w:sz="0" w:space="0" w:color="auto"/>
            <w:right w:val="none" w:sz="0" w:space="0" w:color="auto"/>
          </w:divBdr>
        </w:div>
      </w:divsChild>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074;&#1077;&#1089;&#1090;&#1080;-&#1090;&#1074;&#1077;&#1088;&#1100;.&#1088;&#1092;/dailynews/igor-rudenya-ukrupnenie-territoriy-vazhno-dlya-svoevremennogo-vypolneniya-vsekh-namechennykh-program/" TargetMode="External"/><Relationship Id="rId299" Type="http://schemas.openxmlformats.org/officeDocument/2006/relationships/hyperlink" Target="https://xn--80adnee0afc6kza.xn--80aaccp4ajwpkgbl4lpb.xn--p1ai/news/novosti-regiona/v-tverskoy-oblasti-v-den-snyatiya-blokad1y-leningrada-prokhodit-aktsiya-blokadnyy-khleb/" TargetMode="External"/><Relationship Id="rId21" Type="http://schemas.openxmlformats.org/officeDocument/2006/relationships/hyperlink" Target="https://&#1085;&#1072;&#1096;&#1072;&#1078;&#1080;&#1079;&#1085;&#1100;.&#1090;&#1074;&#1077;&#1088;&#1089;&#1082;&#1072;&#1103;&#1086;&#1073;&#1083;&#1072;&#1089;&#1090;&#1100;.&#1088;&#1092;/news/novosti-regiona/igor-rudenya-ukrupnenie-territoriy-vazhno-dlya-svoevremennogo-vypolneniya-vsekh-namechennykh-program/" TargetMode="External"/><Relationship Id="rId63" Type="http://schemas.openxmlformats.org/officeDocument/2006/relationships/hyperlink" Target="https://xn--80adnee0afc6kza.xn--80aaccp4ajwpkgbl4lpb.xn--p1ai/news/novosti-regiona/v-tverskoy-oblasti-zapustyat-programmu-po-podderzhke-studencheskikh-initsiativ/" TargetMode="External"/><Relationship Id="rId159" Type="http://schemas.openxmlformats.org/officeDocument/2006/relationships/hyperlink" Target="https://vedtver.ru/news/society/igor-rudenja-vakcinirovano-bolshe-70-procentov-ljudej-starshe-60-let/" TargetMode="External"/><Relationship Id="rId324" Type="http://schemas.openxmlformats.org/officeDocument/2006/relationships/hyperlink" Target="https://tverigrad.ru/publication/v-tverskoj-oblasti-sobirajutsja-zapustit-novoe-proizvodstvo-specobuvi-dlja-medikov/" TargetMode="External"/><Relationship Id="rId366" Type="http://schemas.openxmlformats.org/officeDocument/2006/relationships/hyperlink" Target="https://&#1084;&#1086;&#1083;&#1086;&#1082;&#1086;&#1074;&#1089;&#1082;&#1080;&#1081;&#1082;&#1088;&#1072;&#1081;.&#1090;&#1074;&#1077;&#1088;&#1089;&#1082;&#1072;&#1103;&#1086;&#1073;&#1083;&#1072;&#1089;&#1090;&#1100;.&#1088;&#1092;/news/novosti-regiona/gubernator-igor-rudenya-podpisal-rasporyazheniya-o-kadrovykh-naznacheniyakh-v-pravitelstve-regiona/" TargetMode="External"/><Relationship Id="rId170" Type="http://schemas.openxmlformats.org/officeDocument/2006/relationships/hyperlink" Target="https://glavny.tv/last-news/tver/gubernator-igor-rudenya-otvetit-na-aktualnye-voprosy-v-pryamom-efire-telekanala-rossiya-24-tver-5/" TargetMode="External"/><Relationship Id="rId226" Type="http://schemas.openxmlformats.org/officeDocument/2006/relationships/hyperlink" Target="https://xn--80aeambocfgbf8ag0asfr.xn--80aaccp4ajwpkgbl4lpb.xn--p1ai/news/novosti-regiona/v-tveri-vedyetsya-stroitelstvo-zapadnogo-mosta/" TargetMode="External"/><Relationship Id="rId433" Type="http://schemas.openxmlformats.org/officeDocument/2006/relationships/hyperlink" Target="https://xn--b1afbmcjbrdg5afn.xn--80aaccp4ajwpkgbl4lpb.xn--p1ai/news/novosti-regiona/v-kalyazinskom-rayone-tverskoy-oblasti-po-natsproektu-otremontiruyut-podezd-k-selu-spasskoe/" TargetMode="External"/><Relationship Id="rId268" Type="http://schemas.openxmlformats.org/officeDocument/2006/relationships/hyperlink" Target="https://tverigrad.ru/publication/700-tonn-shpunta-ukrepjat-bereg-volgi-v-tveri-tam-gde-postrojat-zapadnyj-most/" TargetMode="External"/><Relationship Id="rId475" Type="http://schemas.openxmlformats.org/officeDocument/2006/relationships/hyperlink" Target="https://xn--80atgafdsv.xn--80aaccp4ajwpkgbl4lpb.xn--p1ai/news/novosti-regiona/tekhnologii-tverskoy-oblasti-v-sfere-obrashcheniya-s-tverdymi-kommunalnymi-otkhodami-vostrebovany-v-/" TargetMode="External"/><Relationship Id="rId32" Type="http://schemas.openxmlformats.org/officeDocument/2006/relationships/hyperlink" Target="https://xn--80aeaggbsdn1am6affp.xn--80aaccp4ajwpkgbl4lpb.xn--p1ai/news/novosti-regiona/v-tverskoy-oblasti-zapustyat-programmu-po-podderzhke-studencheskikh-initsiativ/" TargetMode="External"/><Relationship Id="rId74" Type="http://schemas.openxmlformats.org/officeDocument/2006/relationships/hyperlink" Target="https://www.afanasy.biz/news/politics/187992" TargetMode="External"/><Relationship Id="rId128" Type="http://schemas.openxmlformats.org/officeDocument/2006/relationships/hyperlink" Target="https://www.afanasy.biz/news/science/187991" TargetMode="External"/><Relationship Id="rId335" Type="http://schemas.openxmlformats.org/officeDocument/2006/relationships/hyperlink" Target="https://glavny.tv/last-news/tver/v-tverskoy-oblasti-budut-proizvodit-sapogi-i-sandalii-dlya-medikov/" TargetMode="External"/><Relationship Id="rId377" Type="http://schemas.openxmlformats.org/officeDocument/2006/relationships/hyperlink" Target="https://xn--80aeaggbsdn1am6affp.xn--80aaccp4ajwpkgbl4lpb.xn--p1ai/news/novosti-regiona/gubernator-igor-rudenya-podpisal-rasporyazheniya-o-kadrovykh-naznacheniyakh-v-pravitelstve-regiona/" TargetMode="External"/><Relationship Id="rId500" Type="http://schemas.openxmlformats.org/officeDocument/2006/relationships/hyperlink" Target="https://xn--80aaggfbbvdpkuqnmvfs6p.xn--80aaccp4ajwpkgbl4lpb.xn--p1ai/news/novosti-regiona/v-tverskoy-oblasti-privivku-protiv-koronavirusa-sdelali-svyshe-638-tysyach-chelovek/" TargetMode="External"/><Relationship Id="rId5" Type="http://schemas.openxmlformats.org/officeDocument/2006/relationships/webSettings" Target="webSettings.xml"/><Relationship Id="rId181" Type="http://schemas.openxmlformats.org/officeDocument/2006/relationships/hyperlink" Target="https://xn--80aeaggbsdn1am6affp.xn--80aaccp4ajwpkgbl4lpb.xn--p1ai/news/novosti-regiona/gubernator-igor-rudenya-otvetit-na-aktualnye-vopro4sy-v-pryamom-efire-telekanala-rossiya-24-tver/" TargetMode="External"/><Relationship Id="rId237" Type="http://schemas.openxmlformats.org/officeDocument/2006/relationships/hyperlink" Target="https://steel-t.ru/info/news/v-tveri-nachalos-stroitelstvo-zapadnogo-mosta/" TargetMode="External"/><Relationship Id="rId402" Type="http://schemas.openxmlformats.org/officeDocument/2006/relationships/hyperlink" Target="https://xn--80aeambocfgbf8ag0asfr.xn--80aaccp4ajwpkgbl4lpb.xn--p1ai/news/novosti-regiona/igor-rudenya-pozdravil-so-101-letiem-uchastnitsu-velikoy-otechestvennoy-voyny-ninu-andreevnu-ponamar/" TargetMode="External"/><Relationship Id="rId279" Type="http://schemas.openxmlformats.org/officeDocument/2006/relationships/hyperlink" Target="http://vesyegonskaya-gisn.ru/news/media/2022/1/27/27-yanvarya-den-polnogo-osvobozhdeniya-leningrada-ot-fashistskoj-blokadyi/" TargetMode="External"/><Relationship Id="rId444" Type="http://schemas.openxmlformats.org/officeDocument/2006/relationships/hyperlink" Target="https://konakovograd.ru/glavnoe/zhiteli-konakovskogo-rajona-kupivshie-turputevku-do-12-aprelya-smogut-vernut-20-ee-stoimosti/" TargetMode="External"/><Relationship Id="rId486" Type="http://schemas.openxmlformats.org/officeDocument/2006/relationships/hyperlink" Target="https://&#1074;&#1077;&#1089;&#1090;&#1080;-&#1090;&#1074;&#1077;&#1088;&#1100;.&#1088;&#1092;/dailynews/tekhnologii-tverskoy-oblasti-v-sfere-obrashcheniya-s-tko-vostrebovany-v-regionakh-strany/" TargetMode="External"/><Relationship Id="rId43" Type="http://schemas.openxmlformats.org/officeDocument/2006/relationships/hyperlink" Target="https://tvtver.ru/news/gubernator-igor-rudenya-rasskazal-o-borbe-s-koronavirusom-v-tverskoj-oblasti/" TargetMode="External"/><Relationship Id="rId139" Type="http://schemas.openxmlformats.org/officeDocument/2006/relationships/hyperlink" Target="https://vedtver.ru/news/society/infekcionnye-kojki-sluzhba-122-i-studencheskie-iniciativy-o-chjom-govoril-igor-rudenja-v-prjamom-jefire/" TargetMode="External"/><Relationship Id="rId290" Type="http://schemas.openxmlformats.org/officeDocument/2006/relationships/hyperlink" Target="https://www.karavantver.ru/v-tverskoj-oblasti-v-den-snjatija-blokady-leningrada-prohodit-akcija-blokadnyj-hleb/" TargetMode="External"/><Relationship Id="rId304" Type="http://schemas.openxmlformats.org/officeDocument/2006/relationships/hyperlink" Target="https://xn--80aaggfbbvdpkuqnmvfs6p.xn--80aaccp4ajwpkgbl4lpb.xn--p1ai/news/novosti-regiona/v-tverskoy-oblasti-v-den-snyatiya-blokad1y-leningrada-prokhodit-aktsiya-blokadnyy-khleb/" TargetMode="External"/><Relationship Id="rId346" Type="http://schemas.openxmlformats.org/officeDocument/2006/relationships/hyperlink" Target="https://xn--b1aeca2ch.xn--80aaccp4ajwpkgbl4lpb.xn--p1ai/news/novosti-regiona/na-torzhokskoy-obuvnoy-fabrike-v-tverskoy-oblasti-zapustili-novoe-proizvodstvo-spetsobuvi-dlya-medik/" TargetMode="External"/><Relationship Id="rId388" Type="http://schemas.openxmlformats.org/officeDocument/2006/relationships/hyperlink" Target="http://udomelskaya-gazeta.ru/news/media/2022/1/27/gubernator-igor-rudenya-podpisal-rasporyazheniya-o-kadrovyih-naznacheniyah-v-pravitelstve-regiona/" TargetMode="External"/><Relationship Id="rId511" Type="http://schemas.openxmlformats.org/officeDocument/2006/relationships/hyperlink" Target="http://bzgazeta.ru/novosti/pochti-72-zhitelej-tverskoj-oblasti-v-vozraste-ot-60-let-vakcinirovalis-protiv-koronavirusa.html" TargetMode="External"/><Relationship Id="rId85" Type="http://schemas.openxmlformats.org/officeDocument/2006/relationships/hyperlink" Target="https://&#1073;&#1077;&#1083;&#1100;&#1089;&#1082;&#1072;&#1103;&#1087;&#1088;&#1072;&#1074;&#1076;&#1072;.&#1090;&#1074;&#1077;&#1088;&#1089;&#1082;&#1072;&#1103;&#1086;&#1073;&#1083;&#1072;&#1089;&#1090;&#1100;.&#1088;&#1092;/news/novosti-regiona/v-2022-godu-v-verkhnevolzhe-pristupyat-k-remontu-dorogi-vyshniy-volochyek-bezhetsk-sonkovo/" TargetMode="External"/><Relationship Id="rId150" Type="http://schemas.openxmlformats.org/officeDocument/2006/relationships/hyperlink" Target="https://www.afanasy.biz/news/health/187990" TargetMode="External"/><Relationship Id="rId192" Type="http://schemas.openxmlformats.org/officeDocument/2006/relationships/hyperlink" Target="http://udomelskaya-gazeta.ru/news/media/2022/1/27/gubernator-igor-rudenya-otvetit-na-aktualnyie-voprosyi-v-pryamom-efire-telekanala-rossiya-24-tver-7/" TargetMode="External"/><Relationship Id="rId206" Type="http://schemas.openxmlformats.org/officeDocument/2006/relationships/hyperlink" Target="http://gorodskoyportal.ru/tver/news/news/75837195/" TargetMode="External"/><Relationship Id="rId413" Type="http://schemas.openxmlformats.org/officeDocument/2006/relationships/hyperlink" Target="https://tvernews.ru/news/280970/" TargetMode="External"/><Relationship Id="rId248" Type="http://schemas.openxmlformats.org/officeDocument/2006/relationships/hyperlink" Target="https://vedtver.ru/news/opinions/grigorij-bakus-ne-stoit-zabyvat-o-sostojanii-istoricheskoj-zastrojki/" TargetMode="External"/><Relationship Id="rId455" Type="http://schemas.openxmlformats.org/officeDocument/2006/relationships/hyperlink" Target="https://&#1074;&#1077;&#1089;&#1090;&#1080;-&#1090;&#1074;&#1077;&#1088;&#1100;.&#1088;&#1092;/dailynews/tverskaya-oblast-prisoedinilas-k-novomu-etapu-turisticheskogo-keshbeka/" TargetMode="External"/><Relationship Id="rId497" Type="http://schemas.openxmlformats.org/officeDocument/2006/relationships/hyperlink" Target="https://xn--80atgafdsv.xn--80aaccp4ajwpkgbl4lpb.xn--p1ai/news/novosti-regiona/v-tverskoy-oblasti-privivku-protiv-koronavirusa-sdelali-svyshe-638-tysyach-chelovek/" TargetMode="External"/><Relationship Id="rId12" Type="http://schemas.openxmlformats.org/officeDocument/2006/relationships/hyperlink" Target="https://tass.ru/obschestvo/13549673" TargetMode="External"/><Relationship Id="rId108" Type="http://schemas.openxmlformats.org/officeDocument/2006/relationships/hyperlink" Target="https://&#1084;&#1086;&#1083;&#1086;&#1082;&#1086;&#1074;&#1089;&#1082;&#1080;&#1081;&#1082;&#1088;&#1072;&#1081;.&#1090;&#1074;&#1077;&#1088;&#1089;&#1082;&#1072;&#1103;&#1086;&#1073;&#1083;&#1072;&#1089;&#1090;&#1100;.&#1088;&#1092;/news/novosti-regiona/igor-rudenya-v-pryamom-efire-rossii-24-tver-rasskazal-o-mobilizatsii-zdravookhraneniya-verkhnevolzhya/" TargetMode="External"/><Relationship Id="rId315" Type="http://schemas.openxmlformats.org/officeDocument/2006/relationships/hyperlink" Target="http://konzarya.ru/node/19091" TargetMode="External"/><Relationship Id="rId357" Type="http://schemas.openxmlformats.org/officeDocument/2006/relationships/hyperlink" Target="https://xn--80abdrbegn5ad8au4b7fub.xn--80aaccp4ajwpkgbl4lpb.xn--p1ai/news/novosti-regiona/gubernator-igor-rudenya-podpisal-rasporyazheniya-o-kadrovykh-naznacheniyakh-v-pravitelstve-regiona/" TargetMode="External"/><Relationship Id="rId54" Type="http://schemas.openxmlformats.org/officeDocument/2006/relationships/hyperlink" Target="https://xn--b1aeca2ch.xn--80aaccp4ajwpkgbl4lpb.xn--p1ai/news/novosti-regiona/gubernator-igor-rudenya-otvetil-na-aktualnye-voprosy-v-pryamom-efire-telekanala-rossiya-24-tver/" TargetMode="External"/><Relationship Id="rId96" Type="http://schemas.openxmlformats.org/officeDocument/2006/relationships/hyperlink" Target="https://tvernews.ru/news/280989/" TargetMode="External"/><Relationship Id="rId161" Type="http://schemas.openxmlformats.org/officeDocument/2006/relationships/hyperlink" Target="https://tverigrad.ru/publication/v-bolnicah-tverskoj-oblasti-gotovjat-mesta-dlja-bolnyh-koronavirusom-detej/" TargetMode="External"/><Relationship Id="rId217" Type="http://schemas.openxmlformats.org/officeDocument/2006/relationships/hyperlink" Target="https://xn--80abdrbegn5ad8au4b7fub.xn--80aaccp4ajwpkgbl4lpb.xn--p1ai/news/novosti-regiona/v-tveri-vedyetsya-stroitelstvo-zapadnogo-mosta/" TargetMode="External"/><Relationship Id="rId399" Type="http://schemas.openxmlformats.org/officeDocument/2006/relationships/hyperlink" Target="https://leninskoeznamya.tverreg.ru/news/novosti-regiona/igor-rudenya-pozdravil-so-101-letiem-uchastnitsu-velikoy-otechestvennoy-voyny-ninu-andreevnu-ponamar/" TargetMode="External"/><Relationship Id="rId259" Type="http://schemas.openxmlformats.org/officeDocument/2006/relationships/hyperlink" Target="https://vedtver.ru/news/opinions/aleksej-kasejan-ne-verilos-chto-jeto-proizojdet-v-blizhajshee-vremja/" TargetMode="External"/><Relationship Id="rId424" Type="http://schemas.openxmlformats.org/officeDocument/2006/relationships/hyperlink" Target="https://&#1084;&#1086;&#1083;&#1086;&#1082;&#1086;&#1074;&#1089;&#1082;&#1080;&#1081;&#1082;&#1088;&#1072;&#1081;.&#1090;&#1074;&#1077;&#1088;&#1089;&#1082;&#1072;&#1103;&#1086;&#1073;&#1083;&#1072;&#1089;&#1090;&#1100;.&#1088;&#1092;/news/novosti-regiona/v-kalyazinskom-rayone-tverskoy-oblasti-po-natsproektu-otremontiruyut-podezd-k-selu-spasskoe/" TargetMode="External"/><Relationship Id="rId466" Type="http://schemas.openxmlformats.org/officeDocument/2006/relationships/hyperlink" Target="https://xn--80adnee0afc6kza.xn--80aaccp4ajwpkgbl4lpb.xn--p1ai/news/novosti-regiona/tverskaya-oblast-prisoedinilas-k-novomu-etapu-turisticheskogo-keshbeka/" TargetMode="External"/><Relationship Id="rId23" Type="http://schemas.openxmlformats.org/officeDocument/2006/relationships/hyperlink" Target="https://&#1085;&#1072;&#1096;&#1072;&#1078;&#1080;&#1079;&#1085;&#1100;.&#1090;&#1074;&#1077;&#1088;&#1089;&#1082;&#1072;&#1103;&#1086;&#1073;&#1083;&#1072;&#1089;&#1090;&#1100;.&#1088;&#1092;/news/novosti-regiona/v-2022-godu-v-verkhnevolzhe-pristupyat-k-remontu-dorogi-vyshniy-volochyek-bezhetsk-sonkovo/" TargetMode="External"/><Relationship Id="rId119" Type="http://schemas.openxmlformats.org/officeDocument/2006/relationships/hyperlink" Target="https://toptver.ru/lenta/uchastok-stokilometrovoj-dorogi-otremontirujut-v-tverskoj-oblasti/" TargetMode="External"/><Relationship Id="rId270" Type="http://schemas.openxmlformats.org/officeDocument/2006/relationships/hyperlink" Target="https://glavny.tv/last-news/tver/v-tveri-vedyotsya-stroitelstvo-zapadnogo-mosta/" TargetMode="External"/><Relationship Id="rId326" Type="http://schemas.openxmlformats.org/officeDocument/2006/relationships/hyperlink" Target="http://kashingazeta.ru/kraj-rodnoj/na-torzhokskoj-obuvnoj-fabrike-v-tverskoj-oblasti-zapustili-novoe-proizvodstvo-specobuvi-dlya-medikov.html" TargetMode="External"/><Relationship Id="rId65" Type="http://schemas.openxmlformats.org/officeDocument/2006/relationships/hyperlink" Target="https://www.inform69.ru/news/obschestvo/gubernator-igor-rudenya-otvetil-na-aktualnye-voprosy-v-pryamom-efire-telekanala-rossiya-24-tver.html" TargetMode="External"/><Relationship Id="rId130" Type="http://schemas.openxmlformats.org/officeDocument/2006/relationships/hyperlink" Target="https://tverigrad.ru/publication/v-2022-godu-v-verhnevolzhe-pristupjat-k-remontu-dorogi-vyshnij-volochjok-bezheck-sonkovo/" TargetMode="External"/><Relationship Id="rId368" Type="http://schemas.openxmlformats.org/officeDocument/2006/relationships/hyperlink" Target="https://xn--80atgafdsv.xn--80aaccp4ajwpkgbl4lpb.xn--p1ai/news/novosti-regiona/gubernator-igor-rudenya-podpisal-rasporyazheniya-o-kadrovykh-naznacheniyakh-v-pravitelstve-regiona/" TargetMode="External"/><Relationship Id="rId172" Type="http://schemas.openxmlformats.org/officeDocument/2006/relationships/hyperlink" Target="https://kino.rambler.ru/movies/48017460-tverskoy-gubernator-rudenya-v-pryamom-efire-rasskazhet-o-covid-situatsii-v-regione/" TargetMode="External"/><Relationship Id="rId228" Type="http://schemas.openxmlformats.org/officeDocument/2006/relationships/hyperlink" Target="https://vedtver.ru/news/opinions/ilja-smirnov-zapadnyj-most-povysit-imidzh-tveri/" TargetMode="External"/><Relationship Id="rId435" Type="http://schemas.openxmlformats.org/officeDocument/2006/relationships/hyperlink" Target="https://xn--80aeambocfgbf8ag0asfr.xn--80aaccp4ajwpkgbl4lpb.xn--p1ai/news/novosti-regiona/v-kalyazinskom-rayone-tverskoy-oblasti-po-natsproektu-otremontiruyut-podezd-k-selu-spasskoe/" TargetMode="External"/><Relationship Id="rId477" Type="http://schemas.openxmlformats.org/officeDocument/2006/relationships/hyperlink" Target="https://xn--80adnee0afc6kza.xn--80aaccp4ajwpkgbl4lpb.xn--p1ai/news/novosti-regiona/tekhnologii-tverskoy-oblasti-v-sfere-obrashcheniya-s-tverdymi-kommunalnymi-otkhodami-vostrebovany-v-/" TargetMode="External"/><Relationship Id="rId281" Type="http://schemas.openxmlformats.org/officeDocument/2006/relationships/hyperlink" Target="https://xn-----6kcalbbrfn0iijf7msb.xn--p1ai/news/obshchestvo/v-tverskoy-oblasti-prokhodit-aktsiya-blokadnyy-khleb/" TargetMode="External"/><Relationship Id="rId337" Type="http://schemas.openxmlformats.org/officeDocument/2006/relationships/hyperlink" Target="https://tver.mk.ru/social/2022/01/27/v-tverskoy-oblasti-nachnut-izgotavlivat-specobuv-dlya-medikov-boryushhikhsya-s-covid19.html" TargetMode="External"/><Relationship Id="rId502" Type="http://schemas.openxmlformats.org/officeDocument/2006/relationships/hyperlink" Target="https://xn--b1aaibidbbdn6bkolfhr9u.xn--80aaccp4ajwpkgbl4lpb.xn--p1ai/news/novosti-regiona/v-tverskoy-oblasti-privivku-protiv-koronavirusa-sdelali-svyshe-638-tysyach-chelovek/" TargetMode="External"/><Relationship Id="rId34" Type="http://schemas.openxmlformats.org/officeDocument/2006/relationships/hyperlink" Target="https://xn--80aeaggbsdn1am6affp.xn--80aaccp4ajwpkgbl4lpb.xn--p1ai/news/novosti-regiona/igor-rudenya-v-pryamom-efire-rossii-24-tver-rasskazal-o-mobilizatsii-zdravookhraneniya-verkhnevolzhya/" TargetMode="External"/><Relationship Id="rId76" Type="http://schemas.openxmlformats.org/officeDocument/2006/relationships/hyperlink" Target="http://gorodskoyportal.ru/tver/news/news/75849154/" TargetMode="External"/><Relationship Id="rId141" Type="http://schemas.openxmlformats.org/officeDocument/2006/relationships/hyperlink" Target="https://tverigrad.ru/publication/gubernator-rasskazal-vvedut-v-li-v-tverskih-shkolah-distancionnoe-obuchenie/" TargetMode="External"/><Relationship Id="rId379" Type="http://schemas.openxmlformats.org/officeDocument/2006/relationships/hyperlink" Target="https://tverlife.ru/regional/igor-rudenja-podpisal-rasporjazhenija-o-kadrovyh-naznachenijah-v-pravitelstve-tverskoj-oblasti/" TargetMode="External"/><Relationship Id="rId7" Type="http://schemas.openxmlformats.org/officeDocument/2006/relationships/endnotes" Target="endnotes.xml"/><Relationship Id="rId183" Type="http://schemas.openxmlformats.org/officeDocument/2006/relationships/hyperlink" Target="https://www.karavantver.ru/27-janvarja-gubernator-igor-rudenja-vystupit-v-prjamom-jefire-rossija-24-tver/" TargetMode="External"/><Relationship Id="rId239" Type="http://schemas.openxmlformats.org/officeDocument/2006/relationships/hyperlink" Target="https://tverlife.ru/regional/olga-rosa-zapadnyj-most-dast-tveri-vzdohnut-svobodnee/" TargetMode="External"/><Relationship Id="rId390" Type="http://schemas.openxmlformats.org/officeDocument/2006/relationships/hyperlink" Target="https://vedtver.ru/news/society/igor-rudenja-podpisal-rasporjazhenija-o-kadrovyh-naznachenijah-v-pravitelstve-regiona/" TargetMode="External"/><Relationship Id="rId404" Type="http://schemas.openxmlformats.org/officeDocument/2006/relationships/hyperlink" Target="https://xn--b1aeca2ch.xn--80aaccp4ajwpkgbl4lpb.xn--p1ai/news/novosti-regiona/igor-rudenya-pozdravil-so-101-letiem-uchastnitsu-velikoy-otechestvennoy-voyny-ninu-andreevnu-ponamar/" TargetMode="External"/><Relationship Id="rId446" Type="http://schemas.openxmlformats.org/officeDocument/2006/relationships/hyperlink" Target="https://tp.tver.ru/tverskaja-oblast-prisoedinilas-k-novomu-jetapu-turisticheskogo-kjeshbeka/" TargetMode="External"/><Relationship Id="rId250" Type="http://schemas.openxmlformats.org/officeDocument/2006/relationships/hyperlink" Target="https://tverlife.ru/regional/vasilij-vorobev-zapadnyj-most-nuzhnyj-proekt-dlja-nashej-oblasti/" TargetMode="External"/><Relationship Id="rId292" Type="http://schemas.openxmlformats.org/officeDocument/2006/relationships/hyperlink" Target="https://kimvestnik.ru/27-01-2022/guberniya/v-tverskoj-oblasti-v-den-snyatiya-blokady-leningrada-prohodit-aktsiya-blokadnyj-hleb-2.html" TargetMode="External"/><Relationship Id="rId306" Type="http://schemas.openxmlformats.org/officeDocument/2006/relationships/hyperlink" Target="https://xn--b1aaibidbbdn6bkolfhr9u.xn--80aaccp4ajwpkgbl4lpb.xn--p1ai/news/novosti-regiona/v-tverskoy-oblasti-v-den-snyatiya-blokad1y-leningrada-prokhodit-aktsiya-blokadnyy-khleb/" TargetMode="External"/><Relationship Id="rId488" Type="http://schemas.openxmlformats.org/officeDocument/2006/relationships/hyperlink" Target="https://tverlife.ru/regional/bolshe-638-tysjach-chelovek-privilis-ot-koronavirusa-v-tverskom-regione/" TargetMode="External"/><Relationship Id="rId45" Type="http://schemas.openxmlformats.org/officeDocument/2006/relationships/hyperlink" Target="https://xn--80aeambocfgbf8ag0asfr.xn--80aaccp4ajwpkgbl4lpb.xn--p1ai/news/novosti-regiona/gubernator-igor-rudenya-otvetil-na-aktualnye-voprosy-v-pryamom-efire-telekanala-rossiya-24-tver/" TargetMode="External"/><Relationship Id="rId87" Type="http://schemas.openxmlformats.org/officeDocument/2006/relationships/hyperlink" Target="https://tver.mk.ru/social/2022/01/27/gubernator-igor-rudenya-rasskazal-o-podderzhke-studencheskikh-iniciativ.html" TargetMode="External"/><Relationship Id="rId110" Type="http://schemas.openxmlformats.org/officeDocument/2006/relationships/hyperlink" Target="https://&#1084;&#1086;&#1083;&#1086;&#1082;&#1086;&#1074;&#1089;&#1082;&#1080;&#1081;&#1082;&#1088;&#1072;&#1081;.&#1090;&#1074;&#1077;&#1088;&#1089;&#1082;&#1072;&#1103;&#1086;&#1073;&#1083;&#1072;&#1089;&#1090;&#1100;.&#1088;&#1092;/news/novosti-regiona/igor-rudenya-ukrupnenie-territoriy-vazhno-dlya-svoevremennogo-vypolneniya-vsekh-namechennykh-program/" TargetMode="External"/><Relationship Id="rId348" Type="http://schemas.openxmlformats.org/officeDocument/2006/relationships/hyperlink" Target="https://xn--b1aaibidbbdn6bkolfhr9u.xn--80aaccp4ajwpkgbl4lpb.xn--p1ai/news/novosti-regiona/na-torzhokskoy-obuvnoy-fabrike-v-tverskoy-oblasti-zapustili-novoe-proizvodstvo-spetsobuvi-dlya-medik/" TargetMode="External"/><Relationship Id="rId513" Type="http://schemas.openxmlformats.org/officeDocument/2006/relationships/footer" Target="footer1.xml"/><Relationship Id="rId152" Type="http://schemas.openxmlformats.org/officeDocument/2006/relationships/hyperlink" Target="https://vedtver.ru/news/society/igor-rudenja-ljudjam-ne-vazhno-otkuda-berutsja-dengi-na-borbu-s-borshhevikom-i-remont-dorog/" TargetMode="External"/><Relationship Id="rId194" Type="http://schemas.openxmlformats.org/officeDocument/2006/relationships/hyperlink" Target="https://xn--b1afbmcjbrdg5afn.xn--80aaccp4ajwpkgbl4lpb.xn--p1ai/news/novosti-regiona/gubernator-igor-rudenya-otvetit-na-aktualnye-vopro4sy-v-pryamom-efire-telekanala-rossiya-24-tver/" TargetMode="External"/><Relationship Id="rId208" Type="http://schemas.openxmlformats.org/officeDocument/2006/relationships/hyperlink" Target="https://yandex.ru/news/story/link--story?persistent_id=178195401" TargetMode="External"/><Relationship Id="rId415" Type="http://schemas.openxmlformats.org/officeDocument/2006/relationships/hyperlink" Target="https://vedtver.ru/news/society/igor-rudenja-pozdravil-so-101-letiem-uchastnicu-velikoj-otechestvennoj-vojny-ninu-andreevnu-ponamarjovu/" TargetMode="External"/><Relationship Id="rId457" Type="http://schemas.openxmlformats.org/officeDocument/2006/relationships/hyperlink" Target="https://xn--b1aeca2ch.xn--80aaccp4ajwpkgbl4lpb.xn--p1ai/news/novosti-regiona/tverskaya-oblast-prisoedinilas-k-novomu-etapu-turisticheskogo-keshbeka/" TargetMode="External"/><Relationship Id="rId261" Type="http://schemas.openxmlformats.org/officeDocument/2006/relationships/hyperlink" Target="https://tverlife.ru/regional/aleksej-kasejan-ne-verilos-chto-jeto-proizojdet-v-blizhajshee-vremja/" TargetMode="External"/><Relationship Id="rId499" Type="http://schemas.openxmlformats.org/officeDocument/2006/relationships/hyperlink" Target="https://xn--80adnee0afc6kza.xn--80aaccp4ajwpkgbl4lpb.xn--p1ai/news/novosti-regiona/v-tverskoy-oblasti-privivku-protiv-koronavirusa-sdelali-svyshe-638-tysyach-chelovek/" TargetMode="External"/><Relationship Id="rId14" Type="http://schemas.openxmlformats.org/officeDocument/2006/relationships/hyperlink" Target="http://www.69rus.org/more/21695/" TargetMode="External"/><Relationship Id="rId35" Type="http://schemas.openxmlformats.org/officeDocument/2006/relationships/hyperlink" Target="https://leninskoeznamya.tverreg.ru/news/novosti-regiona/gubernator-igor-rudenya-otvetil-na-aktualnye-voprosy-v-pryamom-efire-telekanala-rossiya-24-tver/" TargetMode="External"/><Relationship Id="rId56" Type="http://schemas.openxmlformats.org/officeDocument/2006/relationships/hyperlink" Target="https://tver.mk.ru/social/2022/01/27/igor-rudenya-rasskazal-o-znachimosti-proryva-blokady-leningrada.html" TargetMode="External"/><Relationship Id="rId77" Type="http://schemas.openxmlformats.org/officeDocument/2006/relationships/hyperlink" Target="https://xn--80aaafacod0cjtobqp6g1a7c4e.xn--80aaccp4ajwpkgbl4lpb.xn--p1ai/news/novosti-regiona/v-2022-godu-v-verkhnevolzhe-pristupyat-k-remontu-dorogi-vyshniy-volochyek-bezhetsk-sonkovo/" TargetMode="External"/><Relationship Id="rId100" Type="http://schemas.openxmlformats.org/officeDocument/2006/relationships/hyperlink" Target="https://toptver.ru/lenta/igor-rudenja-rasskazal-kto-vyigraet-ot-zakona-o-mestnom-samoupravlenii-v-tverskoj-oblasti/" TargetMode="External"/><Relationship Id="rId282" Type="http://schemas.openxmlformats.org/officeDocument/2006/relationships/hyperlink" Target="https://www.afanasy.biz/news/society/187965" TargetMode="External"/><Relationship Id="rId317" Type="http://schemas.openxmlformats.org/officeDocument/2006/relationships/hyperlink" Target="https://ria.ru/20220127/programma-1769791637.html" TargetMode="External"/><Relationship Id="rId338" Type="http://schemas.openxmlformats.org/officeDocument/2006/relationships/hyperlink" Target="https://&#1084;&#1086;&#1083;&#1086;&#1082;&#1086;&#1074;&#1089;&#1082;&#1080;&#1081;&#1082;&#1088;&#1072;&#1081;.&#1090;&#1074;&#1077;&#1088;&#1089;&#1082;&#1072;&#1103;&#1086;&#1073;&#1083;&#1072;&#1089;&#1090;&#1100;.&#1088;&#1092;/news/novosti-regiona/na-torzhokskoy-obuvnoy-fabrike-v-tverskoy-oblasti-zapustili-novoe-proizvodstvo-spetsobuvi-dlya-medik/" TargetMode="External"/><Relationship Id="rId359" Type="http://schemas.openxmlformats.org/officeDocument/2006/relationships/hyperlink" Target="https://tver.mk.ru/social/2022/01/27/v-pravitelstve-tverskoy-oblasti-proizoshli-kadrovye-perestanovki.html" TargetMode="External"/><Relationship Id="rId503" Type="http://schemas.openxmlformats.org/officeDocument/2006/relationships/hyperlink" Target="https://xn--80aaafacod0cjtobqp6g1a7c4e.xn--80aaccp4ajwpkgbl4lpb.xn--p1ai/news/novosti-regiona/v-tverskoy-oblasti-privivku-protiv-koronavirusa-sdelali-svyshe-638-tysyach-chelovek/" TargetMode="External"/><Relationship Id="rId8" Type="http://schemas.openxmlformats.org/officeDocument/2006/relationships/image" Target="media/image1.gif"/><Relationship Id="rId98" Type="http://schemas.openxmlformats.org/officeDocument/2006/relationships/hyperlink" Target="https://xn--b1afbmcjbrdg5afn.xn--80aaccp4ajwpkgbl4lpb.xn--p1ai/news/novosti-regiona/v-2022-godu-v-verkhnevolzhe-pristupyat-k-remontu-dorogi-vyshniy-volochyek-bezhetsk-sonkovo/" TargetMode="External"/><Relationship Id="rId121" Type="http://schemas.openxmlformats.org/officeDocument/2006/relationships/hyperlink" Target="https://&#1074;&#1077;&#1089;&#1090;&#1080;-&#1090;&#1074;&#1077;&#1088;&#1100;.&#1088;&#1092;/dailynews/v-2022-godu-v-tverskoy-oblasti-pristupyat-k-remontu-dorogi-vyshniy-volochyek-bezhetsk-sonkovo/" TargetMode="External"/><Relationship Id="rId142" Type="http://schemas.openxmlformats.org/officeDocument/2006/relationships/hyperlink" Target="https://tvtver.ru/news/igor-rudenya-nazval-glavnuyu-problemu-borby-s-koronavirusom-v-tverskoj-oblasti/" TargetMode="External"/><Relationship Id="rId163" Type="http://schemas.openxmlformats.org/officeDocument/2006/relationships/hyperlink" Target="https://tvernews.ru/news/280985/" TargetMode="External"/><Relationship Id="rId184" Type="http://schemas.openxmlformats.org/officeDocument/2006/relationships/hyperlink" Target="https://tvernews.ru/news/280960/" TargetMode="External"/><Relationship Id="rId219" Type="http://schemas.openxmlformats.org/officeDocument/2006/relationships/hyperlink" Target="https://xn--80atgafdsv.xn--80aaccp4ajwpkgbl4lpb.xn--p1ai/news/novosti-regiona/v-tveri-vedyetsya-stroitelstvo-zapadnogo-mosta/" TargetMode="External"/><Relationship Id="rId370" Type="http://schemas.openxmlformats.org/officeDocument/2006/relationships/hyperlink" Target="https://xn--80aaggfbbvdpkuqnmvfs6p.xn--80aaccp4ajwpkgbl4lpb.xn--p1ai/news/novosti-regiona/gubernator-igor-rudenya-podpisal-rasporyazheniya-o-kadrovykh-naznacheniyakh-v-pravitelstve-regiona/" TargetMode="External"/><Relationship Id="rId391" Type="http://schemas.openxmlformats.org/officeDocument/2006/relationships/hyperlink" Target="https://www.afanasy.biz/news/politics/187973" TargetMode="External"/><Relationship Id="rId405" Type="http://schemas.openxmlformats.org/officeDocument/2006/relationships/hyperlink" Target="https://xn--80aaaggh4d0a.xn--80aaccp4ajwpkgbl4lpb.xn--p1ai/news/novosti-regiona/igor-rudenya-pozdravil-so-101-letiem-uchastnitsu-velikoy-otechestvennoy-voyny-ninu-andreevnu-ponamar/" TargetMode="External"/><Relationship Id="rId426" Type="http://schemas.openxmlformats.org/officeDocument/2006/relationships/hyperlink" Target="https://xn--80aeaggbsdn1am6affp.xn--80aaccp4ajwpkgbl4lpb.xn--p1ai/news/novosti-regiona/v-kalyazinskom-rayone-tverskoy-oblasti-po-natsproektu-otremontiruyut-podezd-k-selu-spasskoe/" TargetMode="External"/><Relationship Id="rId447" Type="http://schemas.openxmlformats.org/officeDocument/2006/relationships/hyperlink" Target="https://xn--80abdrbegn5ad8au4b7fub.xn--80aaccp4ajwpkgbl4lpb.xn--p1ai/news/novosti-regiona/tverskaya-oblast-prisoedinilas-k-novomu-etapu-turisticheskogo-keshbeka/" TargetMode="External"/><Relationship Id="rId230" Type="http://schemas.openxmlformats.org/officeDocument/2006/relationships/hyperlink" Target="https://vedtver.ru/news/opinions/olga-rosa-zapadnyj-most-dast-tveri-vzdohnut-svobodnee/" TargetMode="External"/><Relationship Id="rId251" Type="http://schemas.openxmlformats.org/officeDocument/2006/relationships/hyperlink" Target="https://tverlife.ru/regional/anastasija-cvetkova-zapadnyj-most-ogromnyj-shag-vpered-v-razvitii-tveri/" TargetMode="External"/><Relationship Id="rId468" Type="http://schemas.openxmlformats.org/officeDocument/2006/relationships/hyperlink" Target="https://vedtver.ru/news/economy/specialisty-tverskogo-predprijatija-sozdali-avtomatizirovannyj-musorosortirovochnyj-kompleks/" TargetMode="External"/><Relationship Id="rId489" Type="http://schemas.openxmlformats.org/officeDocument/2006/relationships/hyperlink" Target="http://kashingazeta.ru/obshhestvo/v-tverskoj-oblasti-privivku-protiv-koronavirusa-sdelali-svyshe-638-tysyach-chelovek.html" TargetMode="External"/><Relationship Id="rId25" Type="http://schemas.openxmlformats.org/officeDocument/2006/relationships/hyperlink" Target="https://&#1084;&#1086;&#1083;&#1086;&#1082;&#1086;&#1074;&#1089;&#1082;&#1080;&#1081;&#1082;&#1088;&#1072;&#1081;.&#1090;&#1074;&#1077;&#1088;&#1089;&#1082;&#1072;&#1103;&#1086;&#1073;&#1083;&#1072;&#1089;&#1090;&#1100;.&#1088;&#1092;/news/novosti-regiona/v-tverskoy-oblasti-zapustyat-programmu-po-podderzhke-studencheskikh-initsiativ/" TargetMode="External"/><Relationship Id="rId46" Type="http://schemas.openxmlformats.org/officeDocument/2006/relationships/hyperlink" Target="https://xn--b1aaibidbbdn6bkolfhr9u.xn--80aaccp4ajwpkgbl4lpb.xn--p1ai/news/novosti-regiona/igor-rudenya-v-pryamom-efire-rossii-24-tver-rasskazal-o-mobilizatsii-zdravookhraneniya-verkhnevolzhya/" TargetMode="External"/><Relationship Id="rId67" Type="http://schemas.openxmlformats.org/officeDocument/2006/relationships/hyperlink" Target="https://xn--80aaggfbbvdpkuqnmvfs6p.xn--80aaccp4ajwpkgbl4lpb.xn--p1ai/news/novosti-regiona/igor-rudenya-ukrupnenie-territoriy-vazhno-dlya-svoevremennogo-vypolneniya-vsekh-namechennykh-program/" TargetMode="External"/><Relationship Id="rId272" Type="http://schemas.openxmlformats.org/officeDocument/2006/relationships/hyperlink" Target="https://vedtver.ru/news/opinions/oleg-dubov-ctroitelstvo-zapadnogo-mosta-jeto-ochen-vazhnyj-proekt-ne-tolko-dlja-tveri-no-i-vsego-regiona/" TargetMode="External"/><Relationship Id="rId293" Type="http://schemas.openxmlformats.org/officeDocument/2006/relationships/hyperlink" Target="https://&#1084;&#1086;&#1083;&#1086;&#1082;&#1086;&#1074;&#1089;&#1082;&#1080;&#1081;&#1082;&#1088;&#1072;&#1081;.&#1090;&#1074;&#1077;&#1088;&#1089;&#1082;&#1072;&#1103;&#1086;&#1073;&#1083;&#1072;&#1089;&#1090;&#1100;.&#1088;&#1092;/news/novosti-regiona/v-tverskoy-oblasti-v-den-snyatiya-blokad1y-leningrada-prokhodit-aktsiya-blokadnyy-khleb/" TargetMode="External"/><Relationship Id="rId307" Type="http://schemas.openxmlformats.org/officeDocument/2006/relationships/hyperlink" Target="https://xn--80aeambocfgbf8ag0asfr.xn--80aaccp4ajwpkgbl4lpb.xn--p1ai/news/novosti-regiona/v-tverskoy-oblasti-v-den-snyatiya-blokad1y-leningrada-prokhodit-aktsiya-blokadnyy-khleb/" TargetMode="External"/><Relationship Id="rId328" Type="http://schemas.openxmlformats.org/officeDocument/2006/relationships/hyperlink" Target="https://&#1085;&#1072;&#1096;&#1072;&#1078;&#1080;&#1079;&#1085;&#1100;.&#1090;&#1074;&#1077;&#1088;&#1089;&#1082;&#1072;&#1103;&#1086;&#1073;&#1083;&#1072;&#1089;&#1090;&#1100;.&#1088;&#1092;/news/novosti-regiona/na-torzhokskoy-obuvnoy-fabri1ke-v-tverskoy-oblasti-zapustili-novoe-proizvodstvo-spetsobuvi-dlya-medik/" TargetMode="External"/><Relationship Id="rId349" Type="http://schemas.openxmlformats.org/officeDocument/2006/relationships/hyperlink" Target="https://xn--80atgafdsv.xn--80aaccp4ajwpkgbl4lpb.xn--p1ai/news/novosti-regiona/na-torzhokskoy-obuvnoy-fabrike-v-tverskoy-oblasti-zapustili-novoe-proizvodstvo-spetsobuvi-dlya-medik/" TargetMode="External"/><Relationship Id="rId514" Type="http://schemas.openxmlformats.org/officeDocument/2006/relationships/footer" Target="footer2.xml"/><Relationship Id="rId88" Type="http://schemas.openxmlformats.org/officeDocument/2006/relationships/hyperlink" Target="https://xn--80aaaggh4d0a.xn--80aaccp4ajwpkgbl4lpb.xn--p1ai/news/novosti-regiona/igor-rudenya-ukrupnenie-territoriy-vazhno-dlya-svoevremennogo-vypolneniya-vsekh-namechennykh-program/" TargetMode="External"/><Relationship Id="rId111" Type="http://schemas.openxmlformats.org/officeDocument/2006/relationships/hyperlink" Target="https://xn--80atgafdsv.xn--80aaccp4ajwpkgbl4lpb.xn--p1ai/news/novosti-regiona/v-2022-godu-v-verkhnevolzhe-pristupyat-k-remontu-dorogi-vyshniy-volochyek-bezhetsk-sonkovo/" TargetMode="External"/><Relationship Id="rId132" Type="http://schemas.openxmlformats.org/officeDocument/2006/relationships/hyperlink" Target="https://tver.aif.ru/society/details/glava_tverskoy_oblasti_rasskazal_vvedut_li_novye_ogranicheniya_iz-za_covid" TargetMode="External"/><Relationship Id="rId153" Type="http://schemas.openxmlformats.org/officeDocument/2006/relationships/hyperlink" Target="https://vedtver.ru/news/society/v-tverskoj-oblasti-ne-planiruetsja-vvodit-dopolnitelnyh-ogranichenij-dlja-jekonomiki/" TargetMode="External"/><Relationship Id="rId174" Type="http://schemas.openxmlformats.org/officeDocument/2006/relationships/hyperlink" Target="https://&#1084;&#1086;&#1083;&#1086;&#1082;&#1086;&#1074;&#1089;&#1082;&#1080;&#1081;&#1082;&#1088;&#1072;&#1081;.&#1090;&#1074;&#1077;&#1088;&#1089;&#1082;&#1072;&#1103;&#1086;&#1073;&#1083;&#1072;&#1089;&#1090;&#1100;.&#1088;&#1092;/news/novosti-regiona/gubernator-igor-rudenya-otvetit-na-aktualnye-vopro4sy-v-pryamom-efire-telekanala-rossiya-24-tver/" TargetMode="External"/><Relationship Id="rId195" Type="http://schemas.openxmlformats.org/officeDocument/2006/relationships/hyperlink" Target="https://xn--b1aaibidbbdn6bkolfhr9u.xn--80aaccp4ajwpkgbl4lpb.xn--p1ai/news/novosti-regiona/gubernator-igor-rudenya-otvetit-na-aktualnye-vopro4sy-v-pryamom-efire-telekanala-rossiya-24-tver/" TargetMode="External"/><Relationship Id="rId209" Type="http://schemas.openxmlformats.org/officeDocument/2006/relationships/hyperlink" Target="https://tverigrad.ru/publication/v-tverskoj-oblasti-v-den-snjatija-blokady-leningrada-prohodit-akcija-blokadnyj-hleb/" TargetMode="External"/><Relationship Id="rId360" Type="http://schemas.openxmlformats.org/officeDocument/2006/relationships/hyperlink" Target="https://www.karavantver.ru/gubernator-tverskoj-oblasti-igor-rudenja-naznachil-ministra-vnov-sozdannogo-ministerstva/" TargetMode="External"/><Relationship Id="rId381" Type="http://schemas.openxmlformats.org/officeDocument/2006/relationships/hyperlink" Target="http://gorodskoyportal.ru/tver/news/news/75843615/" TargetMode="External"/><Relationship Id="rId416" Type="http://schemas.openxmlformats.org/officeDocument/2006/relationships/hyperlink" Target="https://tver.mk.ru/social/2022/01/27/zhitelnice-tverskoy-oblasti-ispolnilsya-101-god.html" TargetMode="External"/><Relationship Id="rId220" Type="http://schemas.openxmlformats.org/officeDocument/2006/relationships/hyperlink" Target="https://xn--b1aaibidbbdn6bkolfhr9u.xn--80aaccp4ajwpkgbl4lpb.xn--p1ai/news/novosti-regiona/v-tveri-vedyetsya-stroitelstvo-zapadnogo-mosta/" TargetMode="External"/><Relationship Id="rId241" Type="http://schemas.openxmlformats.org/officeDocument/2006/relationships/hyperlink" Target="https://vedtver.ru/news/opinions/darja-lavrikova-stroitelstvo-zapadnogo-mosta-stanet-vazhnoj-istoricheskoj-vehoj/" TargetMode="External"/><Relationship Id="rId437" Type="http://schemas.openxmlformats.org/officeDocument/2006/relationships/hyperlink" Target="https://xn--80atgafdsv.xn--80aaccp4ajwpkgbl4lpb.xn--p1ai/news/novosti-regiona/v-kalyazinskom-rayone-tverskoy-oblasti-po-natsproektu-otremontiruyut-podezd-k-selu-spasskoe/" TargetMode="External"/><Relationship Id="rId458" Type="http://schemas.openxmlformats.org/officeDocument/2006/relationships/hyperlink" Target="https://xn--80atgafdsv.xn--80aaccp4ajwpkgbl4lpb.xn--p1ai/news/novosti-regiona/tverskaya-oblast-prisoedinilas-k-novomu-etapu-turisticheskogo-keshbeka/" TargetMode="External"/><Relationship Id="rId479" Type="http://schemas.openxmlformats.org/officeDocument/2006/relationships/hyperlink" Target="https://xn--80aaggfbbvdpkuqnmvfs6p.xn--80aaccp4ajwpkgbl4lpb.xn--p1ai/news/novosti-regiona/tekhnologii-tverskoy-oblasti-v-sfere-obrashcheniya-s-tverdymi-kommunalnymi-otkhodami-vostrebovany-v-/" TargetMode="External"/><Relationship Id="rId15" Type="http://schemas.openxmlformats.org/officeDocument/2006/relationships/hyperlink" Target="https://nashpoz.ru/news/vlasti-tverskoy-oblasti-razvernut-300-koek-dlya-detey-s-koronavirusom/" TargetMode="External"/><Relationship Id="rId36" Type="http://schemas.openxmlformats.org/officeDocument/2006/relationships/hyperlink" Target="https://www.tver.kp.ru/online/news/4606944/" TargetMode="External"/><Relationship Id="rId57" Type="http://schemas.openxmlformats.org/officeDocument/2006/relationships/hyperlink" Target="https://www.tver.kp.ru/online/news/4606930/" TargetMode="External"/><Relationship Id="rId262" Type="http://schemas.openxmlformats.org/officeDocument/2006/relationships/hyperlink" Target="https://tver.tpprf.ru/ru/news/441180/" TargetMode="External"/><Relationship Id="rId283" Type="http://schemas.openxmlformats.org/officeDocument/2006/relationships/hyperlink" Target="http://gorodskoyportal.ru/tver/news/news/75838814/" TargetMode="External"/><Relationship Id="rId318" Type="http://schemas.openxmlformats.org/officeDocument/2006/relationships/hyperlink" Target="https://rzhevgrad.ru/news/v-tverskoj-oblasti-rasshiryayut-ryad-napravlenij-v-zdravoohranenii/" TargetMode="External"/><Relationship Id="rId339" Type="http://schemas.openxmlformats.org/officeDocument/2006/relationships/hyperlink" Target="http://udomelskaya-gazeta.ru/news/media/2022/1/27/na-torzhokskoj-obuvnoj-fabrike-v-tverskoj-oblasti-zapustili-novoe-proizvodstvo-spetsobuvi-dlya-medikov/" TargetMode="External"/><Relationship Id="rId490" Type="http://schemas.openxmlformats.org/officeDocument/2006/relationships/hyperlink" Target="https://xn--80aeaggbsdn1am6affp.xn--80aaccp4ajwpkgbl4lpb.xn--p1ai/news/novosti-regiona/v-tverskoy-oblasti-privivku-protiv-koronavirusa-sdelali-svyshe-638-tysyach-chelovek/" TargetMode="External"/><Relationship Id="rId504" Type="http://schemas.openxmlformats.org/officeDocument/2006/relationships/hyperlink" Target="https://xn--80aeambocfgbf8ag0asfr.xn--80aaccp4ajwpkgbl4lpb.xn--p1ai/news/novosti-regiona/v-tverskoy-oblasti-privivku-protiv-koronavirusa-sdelali-svyshe-638-tysyach-chelovek/" TargetMode="External"/><Relationship Id="rId78" Type="http://schemas.openxmlformats.org/officeDocument/2006/relationships/hyperlink" Target="https://xn--80aaafacod0cjtobqp6g1a7c4e.xn--80aaccp4ajwpkgbl4lpb.xn--p1ai/news/novosti-regiona/igor-rudenya-ukrupnenie-territoriy-vazhno-dlya-svoevremennogo-vypolneniya-vsekh-namechennykh-program/" TargetMode="External"/><Relationship Id="rId99" Type="http://schemas.openxmlformats.org/officeDocument/2006/relationships/hyperlink" Target="https://xn--b1afbmcjbrdg5afn.xn--80aaccp4ajwpkgbl4lpb.xn--p1ai/news/novosti-regiona/igor-rudenya-ukrupnenie-territoriy-vazhno-dlya-svoevremennogo-vypolneniya-vsekh-namechennykh-program/" TargetMode="External"/><Relationship Id="rId101" Type="http://schemas.openxmlformats.org/officeDocument/2006/relationships/hyperlink" Target="https://&#1074;&#1077;&#1089;&#1090;&#1080;-&#1090;&#1074;&#1077;&#1088;&#1100;.&#1088;&#1092;/dailynews/v-tverskoy-oblasti-zapustyat-programmu-po-podderzhke-studencheskikh-initsiativ/" TargetMode="External"/><Relationship Id="rId122" Type="http://schemas.openxmlformats.org/officeDocument/2006/relationships/hyperlink" Target="https://tverlife.ru/regional/igor-rudenja-rasskazal-kak-sistema-zdravoohranenija-spravljaetsja-s-rostom-zabolevaemosti-covid-19/" TargetMode="External"/><Relationship Id="rId143" Type="http://schemas.openxmlformats.org/officeDocument/2006/relationships/hyperlink" Target="https://tver.mk.ru/social/2022/01/27/v-tverskoy-oblasti-ne-budut-uzhestochat-ogranichitelnye-mery-izza-koronavirusa.html" TargetMode="External"/><Relationship Id="rId164" Type="http://schemas.openxmlformats.org/officeDocument/2006/relationships/hyperlink" Target="https://toptver.ru/society/zdorove/stalo-izvestno-vvedut-li-novye-ogranichenija-v-tverskoj-oblasti-iz-za-kovida/" TargetMode="External"/><Relationship Id="rId185" Type="http://schemas.openxmlformats.org/officeDocument/2006/relationships/hyperlink" Target="http://kuvznama.ru/gubernator-igor-rudenja-otvetit-na-aktualnye-voprosy-v-prjamom-jefire-telekanala-rossija-24-tver-10.html" TargetMode="External"/><Relationship Id="rId350" Type="http://schemas.openxmlformats.org/officeDocument/2006/relationships/hyperlink" Target="https://xn--80aeambocfgbf8ag0asfr.xn--80aaccp4ajwpkgbl4lpb.xn--p1ai/news/novosti-regiona/na-torzhokskoy-obuvnoy-fabrike-v-tverskoy-oblasti-zapustili-novoe-proizvodstvo-spetsobuvi-dlya-medik/" TargetMode="External"/><Relationship Id="rId371" Type="http://schemas.openxmlformats.org/officeDocument/2006/relationships/hyperlink" Target="https://xn--b1aaibidbbdn6bkolfhr9u.xn--80aaccp4ajwpkgbl4lpb.xn--p1ai/news/novosti-regiona/gubernator-igor-rudenya-podpisal-rasporyazheniya-o-kadrovykh-naznacheniyakh-v-pravitelstve-regiona/" TargetMode="External"/><Relationship Id="rId406" Type="http://schemas.openxmlformats.org/officeDocument/2006/relationships/hyperlink" Target="https://xn--80atgafdsv.xn--80aaccp4ajwpkgbl4lpb.xn--p1ai/news/novosti-regiona/igor-rudenya-pozdravil-so-101-letiem-uchastnitsu-velikoy-otechestvennoy-voyny-ninu-andreevnu-ponamar/" TargetMode="External"/><Relationship Id="rId9" Type="http://schemas.openxmlformats.org/officeDocument/2006/relationships/chart" Target="charts/chart1.xml"/><Relationship Id="rId210" Type="http://schemas.openxmlformats.org/officeDocument/2006/relationships/hyperlink" Target="http://gorodskoyportal.ru/tver/news/news/75836315/" TargetMode="External"/><Relationship Id="rId392" Type="http://schemas.openxmlformats.org/officeDocument/2006/relationships/hyperlink" Target="https://tverigrad.ru/publication/v-tverskoj-oblasti-otmechaet-101-letie-uchastnica-velikoj-otechestvennoj-vojny/" TargetMode="External"/><Relationship Id="rId427" Type="http://schemas.openxmlformats.org/officeDocument/2006/relationships/hyperlink" Target="https://glavny.tv/last-news/tver/v-tverskoy-oblasti-otremontiruyut-otremontiruyut-dorogu-sergiev-posad-kalyazin-rybinsk-cherepovets-spasskoe/" TargetMode="External"/><Relationship Id="rId448" Type="http://schemas.openxmlformats.org/officeDocument/2006/relationships/hyperlink" Target="https://panoramapro.ru/otdyh-v-tverskoj-oblasti-stanet-vozmozhnym-pri-podderzhke-gosudarstva/" TargetMode="External"/><Relationship Id="rId469" Type="http://schemas.openxmlformats.org/officeDocument/2006/relationships/hyperlink" Target="https://xn--80abdrbegn5ad8au4b7fub.xn--80aaccp4ajwpkgbl4lpb.xn--p1ai/news/novosti-regiona/tekhnologii-tverskoy-oblasti-v-sfere-obrashcheniya-s-tverdymi-kommunalnymi-otkhodami-vostrebovany-v-/" TargetMode="External"/><Relationship Id="rId26" Type="http://schemas.openxmlformats.org/officeDocument/2006/relationships/hyperlink" Target="https://&#1073;&#1077;&#1083;&#1100;&#1089;&#1082;&#1072;&#1103;&#1087;&#1088;&#1072;&#1074;&#1076;&#1072;.&#1090;&#1074;&#1077;&#1088;&#1089;&#1082;&#1072;&#1103;&#1086;&#1073;&#1083;&#1072;&#1089;&#1090;&#1100;.&#1088;&#1092;/news/novosti-regiona/gubernator-igor-rudenya-otvetil-na-aktualnye-voprosy-v-pryamom-efire-telekanala-rossiya-24-tver/" TargetMode="External"/><Relationship Id="rId231" Type="http://schemas.openxmlformats.org/officeDocument/2006/relationships/hyperlink" Target="https://vedtver.ru/news/opinions/natalja-vorobeva-s-vozvedeniem-zapadnogo-mosta-luchshe-stanet-ne-tolko-avtomobilistam-peshehodov/" TargetMode="External"/><Relationship Id="rId252" Type="http://schemas.openxmlformats.org/officeDocument/2006/relationships/hyperlink" Target="https://tverlife.ru/regional/natalja-roshhina-ne-somnevajus-chto-cherez-tri-goda-my-poedem-po-zapadnomu-mostu/" TargetMode="External"/><Relationship Id="rId273" Type="http://schemas.openxmlformats.org/officeDocument/2006/relationships/hyperlink" Target="https://dorinfo.ru/star_detail.php?ELEMENT_ID=101028" TargetMode="External"/><Relationship Id="rId294" Type="http://schemas.openxmlformats.org/officeDocument/2006/relationships/hyperlink" Target="https://www.tver.kp.ru/online/news/4605983/" TargetMode="External"/><Relationship Id="rId308" Type="http://schemas.openxmlformats.org/officeDocument/2006/relationships/hyperlink" Target="https://xn--80atgafdsv.xn--80aaccp4ajwpkgbl4lpb.xn--p1ai/news/novosti-regiona/v-tverskoy-oblasti-v-den-snyatiya-blokad1y-leningrada-prokhodit-aktsiya-blokadnyy-khleb/" TargetMode="External"/><Relationship Id="rId329" Type="http://schemas.openxmlformats.org/officeDocument/2006/relationships/hyperlink" Target="https://xn--80aeaggbsdn1am6affp.xn--80aaccp4ajwpkgbl4lpb.xn--p1ai/news/novosti-regiona/na-torzhokskoy-obuvnoy-fabrike-v-tverskoy-oblasti-zapustili-novoe-proizvodstvo-spetsobuvi-dlya-medik/" TargetMode="External"/><Relationship Id="rId480" Type="http://schemas.openxmlformats.org/officeDocument/2006/relationships/hyperlink" Target="https://xn--80aaafacod0cjtobqp6g1a7c4e.xn--80aaccp4ajwpkgbl4lpb.xn--p1ai/news/novosti-regiona/tekhnologii-tverskoy-oblasti-v-sfere-obrashcheniya-s-tverdymi-kommunalnymi-otkhodami-vostrebovany-v-/" TargetMode="External"/><Relationship Id="rId515" Type="http://schemas.openxmlformats.org/officeDocument/2006/relationships/footer" Target="footer3.xml"/><Relationship Id="rId47" Type="http://schemas.openxmlformats.org/officeDocument/2006/relationships/hyperlink" Target="https://xn--b1aaibidbbdn6bkolfhr9u.xn--80aaccp4ajwpkgbl4lpb.xn--p1ai/news/novosti-regiona/igor-rudenya-ukrupnenie-territoriy-vazhno-dlya-svoevremennogo-vypolneniya-vsekh-namechennykh-program/" TargetMode="External"/><Relationship Id="rId68" Type="http://schemas.openxmlformats.org/officeDocument/2006/relationships/hyperlink" Target="https://xn--80adnee0afc6kza.xn--80aaccp4ajwpkgbl4lpb.xn--p1ai/news/novosti-regiona/igor-rudenya-ukrupnenie-territoriy-vazhno-dlya-svoevremennogo-vypolneniya-vsekh-namechennykh-program/" TargetMode="External"/><Relationship Id="rId89" Type="http://schemas.openxmlformats.org/officeDocument/2006/relationships/hyperlink" Target="https://xn--80aaaggh4d0a.xn--80aaccp4ajwpkgbl4lpb.xn--p1ai/news/novosti-regiona/igor-rudenya-v-pryamom-efire-rossii-24-tver-rasskazal-o-mobilizatsii-zdravookhraneniya-verkhnevolzhya/" TargetMode="External"/><Relationship Id="rId112" Type="http://schemas.openxmlformats.org/officeDocument/2006/relationships/hyperlink" Target="https://xn--80atgafdsv.xn--80aaccp4ajwpkgbl4lpb.xn--p1ai/news/novosti-regiona/igor-rudenya-v-pryamom-efire-rossii-24-tver-rasskazal-o-mobilizatsii-zdravookhraneniya-verkhnevolzhya/" TargetMode="External"/><Relationship Id="rId133" Type="http://schemas.openxmlformats.org/officeDocument/2006/relationships/hyperlink" Target="https://tvtver.ru/news/gubernator-tverskoj-oblasti-rasskazal-o-remonte-dorogi-v-sonkovskom-rajone/" TargetMode="External"/><Relationship Id="rId154" Type="http://schemas.openxmlformats.org/officeDocument/2006/relationships/hyperlink" Target="http://gorodskoyportal.ru/tver/news/news/75848638/" TargetMode="External"/><Relationship Id="rId175" Type="http://schemas.openxmlformats.org/officeDocument/2006/relationships/hyperlink" Target="https://xn-----6kcalbbrfn0iijf7msb.xn--p1ai/news/obshchestvo/v-tveri-igor-rudenya-rasskazhet-o-dopolnitelnykh-merakh-borby-s-covid-19/" TargetMode="External"/><Relationship Id="rId340" Type="http://schemas.openxmlformats.org/officeDocument/2006/relationships/hyperlink" Target="https://xn--80aaaggh4d0a.xn--80aaccp4ajwpkgbl4lpb.xn--p1ai/news/novosti-regiona/na-torzhokskoy-obuvnoy-fabri1ke-v-tverskoy-oblasti-zapustili-novoe-proizvodstvo-spetsobuvi-dlya-medik/" TargetMode="External"/><Relationship Id="rId361" Type="http://schemas.openxmlformats.org/officeDocument/2006/relationships/hyperlink" Target="https://toptver.ru/lenta/gubernator-igor-rudenja-podpisal-rasporjazhenija-o-kadrovyh-naznachenijah-v-pravitelstve-regiona/" TargetMode="External"/><Relationship Id="rId196" Type="http://schemas.openxmlformats.org/officeDocument/2006/relationships/hyperlink" Target="https://xn--80aeambocfgbf8ag0asfr.xn--80aaccp4ajwpkgbl4lpb.xn--p1ai/news/novosti-regiona/gubernator-igor-rudenya-otvetit-na-aktualnye-vopro4sy-v-pryamom-efire-telekanala-rossiya-24-tver/" TargetMode="External"/><Relationship Id="rId200" Type="http://schemas.openxmlformats.org/officeDocument/2006/relationships/hyperlink" Target="https://vedtver.ru/news/society/antikovidnye-mery-i-otkrytie-dopolnitelnyh-capov-igor-rudenja-otvetit-na-voprosy-zhitelej-regiona/" TargetMode="External"/><Relationship Id="rId382" Type="http://schemas.openxmlformats.org/officeDocument/2006/relationships/hyperlink" Target="https://xn--80aeambocfgbf8ag0asfr.xn--80aaccp4ajwpkgbl4lpb.xn--p1ai/news/novosti-regiona/gubernator-igor-rudenya-podpisal-rasporyazheniya-o-kadrovykh-naznacheniyakh-v-pravitelstve-regiona/" TargetMode="External"/><Relationship Id="rId417" Type="http://schemas.openxmlformats.org/officeDocument/2006/relationships/hyperlink" Target="http://gorodskoyportal.ru/tver/news/news/75842297/" TargetMode="External"/><Relationship Id="rId438" Type="http://schemas.openxmlformats.org/officeDocument/2006/relationships/hyperlink" Target="https://xn--80aaaggh4d0a.xn--80aaccp4ajwpkgbl4lpb.xn--p1ai/news/novosti-regiona/v-kalyazinskom-rayone-tverskoy-oblasti-po-natsproektu-otremontiruyut-podezd-k-selu-spasskoe/" TargetMode="External"/><Relationship Id="rId459" Type="http://schemas.openxmlformats.org/officeDocument/2006/relationships/hyperlink" Target="https://xn--80aaggfbbvdpkuqnmvfs6p.xn--80aaccp4ajwpkgbl4lpb.xn--p1ai/news/novosti-regiona/tverskaya-oblast-prisoedinilas-k-novomu-etapu-turisticheskogo-keshbeka/" TargetMode="External"/><Relationship Id="rId16" Type="http://schemas.openxmlformats.org/officeDocument/2006/relationships/hyperlink" Target="https://www.tver.kp.ru/daily/27356/4537900/" TargetMode="External"/><Relationship Id="rId221" Type="http://schemas.openxmlformats.org/officeDocument/2006/relationships/hyperlink" Target="https://xn--80adnee0afc6kza.xn--80aaccp4ajwpkgbl4lpb.xn--p1ai/news/novosti-regiona/v-tveri-vedyetsya-stroitelstvo-zapadnogo-mosta/" TargetMode="External"/><Relationship Id="rId242" Type="http://schemas.openxmlformats.org/officeDocument/2006/relationships/hyperlink" Target="https://www.allmetals.ru/index.php?id=85761" TargetMode="External"/><Relationship Id="rId263" Type="http://schemas.openxmlformats.org/officeDocument/2006/relationships/hyperlink" Target="https://tverlife.ru/regional/jurij-zajcev-o-novom-moste-cherez-volgu-tver-mechtaet-s-eshhe-vosmidesjatyh/" TargetMode="External"/><Relationship Id="rId284" Type="http://schemas.openxmlformats.org/officeDocument/2006/relationships/hyperlink" Target="https://xn--80aeaggbsdn1am6affp.xn--80aaccp4ajwpkgbl4lpb.xn--p1ai/news/novosti-regiona/v-tverskoy-oblasti-v-den-snyatiya-blokad1y-leningrada-prokhodit-aktsiya-blokadnyy-khleb/" TargetMode="External"/><Relationship Id="rId319" Type="http://schemas.openxmlformats.org/officeDocument/2006/relationships/hyperlink" Target="http://kuvznama.ru/v-tverskoj-oblasti-rasshirjajut-rjad-napravlenij-v-zdravoohranenii.html" TargetMode="External"/><Relationship Id="rId470" Type="http://schemas.openxmlformats.org/officeDocument/2006/relationships/hyperlink" Target="http://konzarya.ru/node/19099" TargetMode="External"/><Relationship Id="rId491" Type="http://schemas.openxmlformats.org/officeDocument/2006/relationships/hyperlink" Target="https://&#1085;&#1072;&#1096;&#1072;&#1078;&#1080;&#1079;&#1085;&#1100;.&#1090;&#1074;&#1077;&#1088;&#1089;&#1082;&#1072;&#1103;&#1086;&#1073;&#1083;&#1072;&#1089;&#1090;&#1100;.&#1088;&#1092;/news/novosti-regiona/v-tverskoy-oblasti-privivku-protiv-koronavirusa-sdelali-svyshe-638-tysyach-chelovek/" TargetMode="External"/><Relationship Id="rId505" Type="http://schemas.openxmlformats.org/officeDocument/2006/relationships/hyperlink" Target="https://xn--b1afbmcjbrdg5afn.xn--80aaccp4ajwpkgbl4lpb.xn--p1ai/news/novosti-regiona/v-tverskoy-oblasti-privivku-protiv-koronavirusa-sdelali-svyshe-638-tysyach-chelovek/" TargetMode="External"/><Relationship Id="rId37" Type="http://schemas.openxmlformats.org/officeDocument/2006/relationships/hyperlink" Target="https://toptver.ru/lenta/kovid-distant-i-prosto-zhizn-gubernator-igor-rudenja-otvetil-na-voprosy-zhitelej-tverskoj-oblasti/" TargetMode="External"/><Relationship Id="rId58" Type="http://schemas.openxmlformats.org/officeDocument/2006/relationships/hyperlink" Target="https://xn--80atgafdsv.xn--80aaccp4ajwpkgbl4lpb.xn--p1ai/news/novosti-regiona/v-tverskoy-oblasti-zapustyat-programmu-po-podderzhke-studencheskikh-initsiativ/" TargetMode="External"/><Relationship Id="rId79" Type="http://schemas.openxmlformats.org/officeDocument/2006/relationships/hyperlink" Target="https://xn--80aaafacod0cjtobqp6g1a7c4e.xn--80aaccp4ajwpkgbl4lpb.xn--p1ai/news/novosti-regiona/igor-rudenya-v-pryamom-efire-rossii-24-tver-rasskazal-o-mobilizatsii-zdravookhraneniya-verkhnevolzhya/" TargetMode="External"/><Relationship Id="rId102" Type="http://schemas.openxmlformats.org/officeDocument/2006/relationships/hyperlink" Target="https://tvtver.ru/news/igor-rudenya-kontrol-soblyudeniya-masochnogo-rezhima-prodolzhitsya/" TargetMode="External"/><Relationship Id="rId123" Type="http://schemas.openxmlformats.org/officeDocument/2006/relationships/hyperlink" Target="https://tverigrad.ru/publication/igor-rudenja-predupredil-ob-uzhestochenii-nakazanija-za-narushenie-masochnogo-rezhima/" TargetMode="External"/><Relationship Id="rId144" Type="http://schemas.openxmlformats.org/officeDocument/2006/relationships/hyperlink" Target="https://vedtver.ru/news/society/v-tverskoj-oblasti-pojavitsja-specialnaja-programma-studencheskih-proektov/" TargetMode="External"/><Relationship Id="rId330" Type="http://schemas.openxmlformats.org/officeDocument/2006/relationships/hyperlink" Target="https://xn--80abdrbegn5ad8au4b7fub.xn--80aaccp4ajwpkgbl4lpb.xn--p1ai/news/novosti-regiona/na-torzhokskoy-obuvnoy-fabrike-v-tverskoy-oblasti-zapustili-novoe-proizvodstvo-spetsobuvi-dlya-medik/" TargetMode="External"/><Relationship Id="rId90" Type="http://schemas.openxmlformats.org/officeDocument/2006/relationships/hyperlink" Target="https://xn--80aaaggh4d0a.xn--80aaccp4ajwpkgbl4lpb.xn--p1ai/news/novosti-regiona/v-tverskoy-oblasti-zapustyat-programmu-po-podderzhke-studencheskikh-initsiativ/" TargetMode="External"/><Relationship Id="rId165" Type="http://schemas.openxmlformats.org/officeDocument/2006/relationships/hyperlink" Target="https://vedtver.ru/news/society/igor-rudenja-otvetil-na-vopros-o-distancionnom-obuchenii-v-shkolah-tverskoj-oblasti/" TargetMode="External"/><Relationship Id="rId186" Type="http://schemas.openxmlformats.org/officeDocument/2006/relationships/hyperlink" Target="https://xn--80abdrbegn5ad8au4b7fub.xn--80aaccp4ajwpkgbl4lpb.xn--p1ai/news/novosti-regiona/gubernator-igor-rudenya-otvetit-na-aktualnye-vopro4sy-v-pryamom-efire-telekanala-rossiya-24-tver/" TargetMode="External"/><Relationship Id="rId351" Type="http://schemas.openxmlformats.org/officeDocument/2006/relationships/hyperlink" Target="https://tvernews.ru/news/280950/" TargetMode="External"/><Relationship Id="rId372" Type="http://schemas.openxmlformats.org/officeDocument/2006/relationships/hyperlink" Target="https://xn--80aaafacod0cjtobqp6g1a7c4e.xn--80aaccp4ajwpkgbl4lpb.xn--p1ai/news/novosti-regiona/gubernator-igor-rudenya-podpisal-rasporyazheniya-o-kadrovykh-naznacheniyakh-v-pravitelstve-regiona/" TargetMode="External"/><Relationship Id="rId393" Type="http://schemas.openxmlformats.org/officeDocument/2006/relationships/hyperlink" Target="https://www.karavantver.ru/101-god-ispolnilsja-uchastnice-velikoj-otechestvennoj-vojny/" TargetMode="External"/><Relationship Id="rId407" Type="http://schemas.openxmlformats.org/officeDocument/2006/relationships/hyperlink" Target="https://xn--b1afbmcjbrdg5afn.xn--80aaccp4ajwpkgbl4lpb.xn--p1ai/news/novosti-regiona/igor-rudenya-pozdravil-so-101-letiem-uchastnitsu-velikoy-otechestvennoy-voyny-ninu-andreevnu-ponamar/" TargetMode="External"/><Relationship Id="rId428" Type="http://schemas.openxmlformats.org/officeDocument/2006/relationships/hyperlink" Target="https://xn--80abdrbegn5ad8au4b7fub.xn--80aaccp4ajwpkgbl4lpb.xn--p1ai/news/novosti-regiona/v-kalyazinskom-rayone-tverskoy-oblasti-po-natsproektu-otremontiruyut-podezd-k-selu-spasskoe/" TargetMode="External"/><Relationship Id="rId449" Type="http://schemas.openxmlformats.org/officeDocument/2006/relationships/hyperlink" Target="https://glavny.tv/last-news/tver/tverskaya-oblast-prisoedinilas-k-novomu-etapu-turisticheskogo-keshbeka/" TargetMode="External"/><Relationship Id="rId211" Type="http://schemas.openxmlformats.org/officeDocument/2006/relationships/hyperlink" Target="http://nvestnik.ru/2022/01/&#1075;&#1091;&#1073;&#1077;&#1088;&#1085;&#1072;&#1090;&#1086;&#1088;-&#1080;&#1075;&#1086;&#1088;&#1100;-&#1088;&#1091;&#1076;&#1077;&#1085;&#1103;-&#1086;&#1090;&#1074;&#1077;&#1090;&#1080;&#1090;-&#1085;&#1072;-&#1072;&#1082;-3/" TargetMode="External"/><Relationship Id="rId232" Type="http://schemas.openxmlformats.org/officeDocument/2006/relationships/hyperlink" Target="https://xn--80aaaggh4d0a.xn--80aaccp4ajwpkgbl4lpb.xn--p1ai/news/novosti-regiona/v-tveri-vedyetsya-stroitelstvo-zapadnogo-mosta/" TargetMode="External"/><Relationship Id="rId253" Type="http://schemas.openxmlformats.org/officeDocument/2006/relationships/hyperlink" Target="https://www.metalinfo.ru/ru/news/133593" TargetMode="External"/><Relationship Id="rId274" Type="http://schemas.openxmlformats.org/officeDocument/2006/relationships/hyperlink" Target="https://vedtver.ru/news/opinions/olga-kozlova-zapadnyj-most-ochen-nuzhen-drugih-mnenij-byt-ne-mozhet/" TargetMode="External"/><Relationship Id="rId295" Type="http://schemas.openxmlformats.org/officeDocument/2006/relationships/hyperlink" Target="http://udomelskaya-gazeta.ru/news/media/2022/1/27/v-tverskoj-oblasti-v-den-snyatiya-blokadyi-leningrada-prohodit-aktsiya-blokadnyij-hleb-1/" TargetMode="External"/><Relationship Id="rId309" Type="http://schemas.openxmlformats.org/officeDocument/2006/relationships/hyperlink" Target="http://bntva.ru/po-125-grammov-blokadnogo-hleba-razdadut-zhitelyam-tverskoj-oblasti/" TargetMode="External"/><Relationship Id="rId460" Type="http://schemas.openxmlformats.org/officeDocument/2006/relationships/hyperlink" Target="https://xn--80aaaggh4d0a.xn--80aaccp4ajwpkgbl4lpb.xn--p1ai/news/novosti-regiona/tverskaya-oblast-prisoedinilas-k-novomu-etapu-turisticheskogo-keshbeka/" TargetMode="External"/><Relationship Id="rId481" Type="http://schemas.openxmlformats.org/officeDocument/2006/relationships/hyperlink" Target="https://xn--80aeambocfgbf8ag0asfr.xn--80aaccp4ajwpkgbl4lpb.xn--p1ai/news/novosti-regiona/tekhnologii-tverskoy-oblasti-v-sfere-obrashcheniya-s-tverdymi-kommunalnymi-otkhodami-vostrebovany-v-/" TargetMode="External"/><Relationship Id="rId516" Type="http://schemas.openxmlformats.org/officeDocument/2006/relationships/fontTable" Target="fontTable.xml"/><Relationship Id="rId27" Type="http://schemas.openxmlformats.org/officeDocument/2006/relationships/hyperlink" Target="https://xn--80abdrbegn5ad8au4b7fub.xn--80aaccp4ajwpkgbl4lpb.xn--p1ai/news/novosti-regiona/gubernator-igor-rudenya-otvetil-na-aktualnye-voprosy-v-pryamom-efire-telekanala-rossiya-24-tver/" TargetMode="External"/><Relationship Id="rId48" Type="http://schemas.openxmlformats.org/officeDocument/2006/relationships/hyperlink" Target="https://&#1074;&#1077;&#1089;&#1090;&#1080;-&#1090;&#1074;&#1077;&#1088;&#1100;.&#1088;&#1092;/dailynews/igor-rudenya-otvetil-na-voprosy-v-pryamom-efire-telekanala-rossiya-24-tver/" TargetMode="External"/><Relationship Id="rId69" Type="http://schemas.openxmlformats.org/officeDocument/2006/relationships/hyperlink" Target="https://leninskoeznamya.tverreg.ru/news/novosti-regiona/igor-rudenya-ukrupnenie-territoriy-vazhno-dlya-svoevremennogo-vypolneniya-vsekh-namechennykh-program/" TargetMode="External"/><Relationship Id="rId113" Type="http://schemas.openxmlformats.org/officeDocument/2006/relationships/hyperlink" Target="https://xn--80atgafdsv.xn--80aaccp4ajwpkgbl4lpb.xn--p1ai/news/novosti-regiona/igor-rudenya-ukrupnenie-territoriy-vazhno-dlya-svoevremennogo-vypolneniya-vsekh-namechennykh-program/" TargetMode="External"/><Relationship Id="rId134" Type="http://schemas.openxmlformats.org/officeDocument/2006/relationships/hyperlink" Target="https://tvernews.ru/news/280982/" TargetMode="External"/><Relationship Id="rId320" Type="http://schemas.openxmlformats.org/officeDocument/2006/relationships/hyperlink" Target="http://kashingazeta.ru/medicina/v-tverskoj-oblasti-rasshiryayut-ryad-napravlenij-v-zdravooxranenii.html" TargetMode="External"/><Relationship Id="rId80" Type="http://schemas.openxmlformats.org/officeDocument/2006/relationships/hyperlink" Target="https://xn--80aaafacod0cjtobqp6g1a7c4e.xn--80aaccp4ajwpkgbl4lpb.xn--p1ai/news/novosti-regiona/v-tverskoy-oblasti-zapustyat-programmu-po-podderzhke-studencheskikh-initsiativ/" TargetMode="External"/><Relationship Id="rId155" Type="http://schemas.openxmlformats.org/officeDocument/2006/relationships/hyperlink" Target="https://tverigrad.ru/publication/gubernator-prokommentiroval-situaciju-s-rostom-zabolevaemosti-covid-19-v-tverskoj-oblasti/" TargetMode="External"/><Relationship Id="rId176" Type="http://schemas.openxmlformats.org/officeDocument/2006/relationships/hyperlink" Target="https://toptver.ru/lenta/gubernator-igor-rudenja-v-prjamom-jefire-otvetit-na-aktualnye-voprosy-2/" TargetMode="External"/><Relationship Id="rId197" Type="http://schemas.openxmlformats.org/officeDocument/2006/relationships/hyperlink" Target="http://st-vestnik.ru/mestnoe-vremya/gubernator-igor-rudenya-otvetit-na-aktualnye-voprosy-v-pryamom-efire-telekanala-rossiya-24-tver-15.html" TargetMode="External"/><Relationship Id="rId341" Type="http://schemas.openxmlformats.org/officeDocument/2006/relationships/hyperlink" Target="https://xn--80adnee0afc6kza.xn--80aaccp4ajwpkgbl4lpb.xn--p1ai/news/novosti-regiona/na-torzhokskoy-obuvnoy-fabrike-v-tverskoy-oblasti-zapustili-novoe-proizvodstvo-spetsobuvi-dlya-medik/" TargetMode="External"/><Relationship Id="rId362" Type="http://schemas.openxmlformats.org/officeDocument/2006/relationships/hyperlink" Target="https://&#1073;&#1077;&#1083;&#1100;&#1089;&#1082;&#1072;&#1103;&#1087;&#1088;&#1072;&#1074;&#1076;&#1072;.&#1090;&#1074;&#1077;&#1088;&#1089;&#1082;&#1072;&#1103;&#1086;&#1073;&#1083;&#1072;&#1089;&#1090;&#1100;.&#1088;&#1092;/news/novosti-regiona/gubernator-igor-rudenya-podpisal-rasporyazheniya-o-kadrovykh-naznacheniyakh-v-pravitelstve-regiona/" TargetMode="External"/><Relationship Id="rId383" Type="http://schemas.openxmlformats.org/officeDocument/2006/relationships/hyperlink" Target="https://tver.aif.ru/politic/gover/srazu_chetyre_kadrovyh_naznacheniya_proizoshlo_v_pravitelstve_tverskoy_oblasti" TargetMode="External"/><Relationship Id="rId418" Type="http://schemas.openxmlformats.org/officeDocument/2006/relationships/hyperlink" Target="http://konzarya.ru/node/19097" TargetMode="External"/><Relationship Id="rId439" Type="http://schemas.openxmlformats.org/officeDocument/2006/relationships/hyperlink" Target="https://xn--80adnee0afc6kza.xn--80aaccp4ajwpkgbl4lpb.xn--p1ai/news/novosti-regiona/v-kalyazinskom-rayone-tverskoy-oblasti-po-natsproektu-otremontiruyut-podezd-k-selu-spasskoe/" TargetMode="External"/><Relationship Id="rId201" Type="http://schemas.openxmlformats.org/officeDocument/2006/relationships/hyperlink" Target="https://xn--80aaaggh4d0a.xn--80aaccp4ajwpkgbl4lpb.xn--p1ai/news/novosti-regiona/gubernator-igor-rudenya-otvetit-na-aktualnye-vopro4sy-v-pryamom-efire-telekanala-rossiya-24-tver/" TargetMode="External"/><Relationship Id="rId222" Type="http://schemas.openxmlformats.org/officeDocument/2006/relationships/hyperlink" Target="https://xn--80aaafacod0cjtobqp6g1a7c4e.xn--80aaccp4ajwpkgbl4lpb.xn--p1ai/news/novosti-regiona/v-tveri-vedyetsya-stroitelstvo-zapadnogo-mosta/" TargetMode="External"/><Relationship Id="rId243" Type="http://schemas.openxmlformats.org/officeDocument/2006/relationships/hyperlink" Target="https://tverlife.ru/regional/grigorij-bakus-ne-stoit-zabyvat-o-sostojanii-istoricheskoj-zastrojki/" TargetMode="External"/><Relationship Id="rId264" Type="http://schemas.openxmlformats.org/officeDocument/2006/relationships/hyperlink" Target="http://www.tver-portal.ru/jandeks-novosti-menju/34988-v-tveri-nachalos-stroitelstvo-zapadnogo-mosta.html" TargetMode="External"/><Relationship Id="rId285" Type="http://schemas.openxmlformats.org/officeDocument/2006/relationships/hyperlink" Target="https://xn--80abdrbegn5ad8au4b7fub.xn--80aaccp4ajwpkgbl4lpb.xn--p1ai/news/novosti-regiona/v-tverskoy-oblasti-v-den-snyatiya-blokad1y-leningrada-prokhodit-aktsiya-blokadnyy-khleb/" TargetMode="External"/><Relationship Id="rId450" Type="http://schemas.openxmlformats.org/officeDocument/2006/relationships/hyperlink" Target="https://&#1073;&#1077;&#1083;&#1100;&#1089;&#1082;&#1072;&#1103;&#1087;&#1088;&#1072;&#1074;&#1076;&#1072;.&#1090;&#1074;&#1077;&#1088;&#1089;&#1082;&#1072;&#1103;&#1086;&#1073;&#1083;&#1072;&#1089;&#1090;&#1100;.&#1088;&#1092;/news/novosti-regiona/tverskaya-oblast-prisoedinilas-k-novomu-etapu-turisticheskogo-keshbeka/" TargetMode="External"/><Relationship Id="rId471" Type="http://schemas.openxmlformats.org/officeDocument/2006/relationships/hyperlink" Target="https://glavny.tv/last-news/tver/tehnologii-tverskoy-oblasti-v-sfere-obrascheniya-s-tverdymi-kommunalnymi-othodami-vostrebovany-v-regionah-strany/" TargetMode="External"/><Relationship Id="rId506" Type="http://schemas.openxmlformats.org/officeDocument/2006/relationships/hyperlink" Target="https://xn--b1aeca2ch.xn--80aaccp4ajwpkgbl4lpb.xn--p1ai/news/novosti-regiona/v-tverskoy-oblasti-privivku-protiv-koronavirusa-sdelali-svyshe-638-tysyach-chelovek/" TargetMode="External"/><Relationship Id="rId17" Type="http://schemas.openxmlformats.org/officeDocument/2006/relationships/hyperlink" Target="https://&#1084;&#1086;&#1083;&#1086;&#1082;&#1086;&#1074;&#1089;&#1082;&#1080;&#1081;&#1082;&#1088;&#1072;&#1081;.&#1090;&#1074;&#1077;&#1088;&#1089;&#1082;&#1072;&#1103;&#1086;&#1073;&#1083;&#1072;&#1089;&#1090;&#1100;.&#1088;&#1092;/news/novosti-regiona/gubernator-igor-rudenya-otvetil-na-aktualnye-voprosy-v-pryamom-efire-telekanala-rossiya-24-tver/" TargetMode="External"/><Relationship Id="rId38" Type="http://schemas.openxmlformats.org/officeDocument/2006/relationships/hyperlink" Target="https://xn--80adnee0afc6kza.xn--80aaccp4ajwpkgbl4lpb.xn--p1ai/news/novosti-regiona/gubernator-igor-rudenya-otvetil-na-aktualnye-voprosy-v-pryamom-efire-telekanala-rossiya-24-tver/" TargetMode="External"/><Relationship Id="rId59" Type="http://schemas.openxmlformats.org/officeDocument/2006/relationships/hyperlink" Target="https://xn--80atgafdsv.xn--80aaccp4ajwpkgbl4lpb.xn--p1ai/news/novosti-regiona/gubernator-igor-rudenya-otvetil-na-aktualnye-voprosy-v-pryamom-efire-telekanala-rossiya-24-tver/" TargetMode="External"/><Relationship Id="rId103" Type="http://schemas.openxmlformats.org/officeDocument/2006/relationships/hyperlink" Target="https://tverlife.ru/regional/v-2022-godu-nachnjotsja-remont-dorogi-vyshnij-volochjok-bezheck-sonkovo/" TargetMode="External"/><Relationship Id="rId124" Type="http://schemas.openxmlformats.org/officeDocument/2006/relationships/hyperlink" Target="http://gorodskoyportal.ru/tver/news/news/75848914/" TargetMode="External"/><Relationship Id="rId310" Type="http://schemas.openxmlformats.org/officeDocument/2006/relationships/hyperlink" Target="https://xn--80aaaggh4d0a.xn--80aaccp4ajwpkgbl4lpb.xn--p1ai/news/novosti-regiona/v-tverskoy-oblasti-v-den-snyatiya-blokad1y-leningrada-prokhodit-aktsiya-blokadnyy-khleb/" TargetMode="External"/><Relationship Id="rId492" Type="http://schemas.openxmlformats.org/officeDocument/2006/relationships/hyperlink" Target="https://xn--80abdrbegn5ad8au4b7fub.xn--80aaccp4ajwpkgbl4lpb.xn--p1ai/news/novosti-regiona/v-tverskoy-oblasti-privivku-protiv-koronavirusa-sdelali-svyshe-638-tysyach-chelovek/" TargetMode="External"/><Relationship Id="rId70" Type="http://schemas.openxmlformats.org/officeDocument/2006/relationships/hyperlink" Target="https://leninskoeznamya.tverreg.ru/news/novosti-regiona/igor-rudenya-v-pryamom-efire-rossii-24-tver-rasskazal-o-mobilizatsii-zdravookhraneniya-verkhnevolzhya/" TargetMode="External"/><Relationship Id="rId91" Type="http://schemas.openxmlformats.org/officeDocument/2006/relationships/hyperlink" Target="https://xn--80aaaggh4d0a.xn--80aaccp4ajwpkgbl4lpb.xn--p1ai/news/novosti-regiona/v-2022-godu-v-verkhnevolzhe-pristupyat-k-remontu-dorogi-vyshniy-volochyek-bezhetsk-sonkovo/" TargetMode="External"/><Relationship Id="rId145" Type="http://schemas.openxmlformats.org/officeDocument/2006/relationships/hyperlink" Target="https://tvernews.ru/news/280986/" TargetMode="External"/><Relationship Id="rId166" Type="http://schemas.openxmlformats.org/officeDocument/2006/relationships/hyperlink" Target="https://vedtver.ru/news/society/v-tverskoj-oblasti-sozdadut-300-kojko-mest-v-stacionarah-dlja-detej/" TargetMode="External"/><Relationship Id="rId187" Type="http://schemas.openxmlformats.org/officeDocument/2006/relationships/hyperlink" Target="https://tvtver.ru/news/situatsiya-s-koronavirusom-v-tverskoj-oblasti-stanet-temoj-pryamogo-efira-gubernatora-igorya-rudeni/" TargetMode="External"/><Relationship Id="rId331" Type="http://schemas.openxmlformats.org/officeDocument/2006/relationships/hyperlink" Target="https://tver.aif.ru/society/details/na_obuvnoy_fabrike_v_tverskoy_oblasti_zapustili_novoe_proizvodstvo" TargetMode="External"/><Relationship Id="rId352" Type="http://schemas.openxmlformats.org/officeDocument/2006/relationships/hyperlink" Target="https://&#1074;&#1077;&#1089;&#1090;&#1080;-&#1090;&#1074;&#1077;&#1088;&#1100;.&#1088;&#1092;/dailynews/v-tverskoy-oblasti-zapustili-novoe-proizvodstvo-spetsobuvi-dlya-medikov/" TargetMode="External"/><Relationship Id="rId373" Type="http://schemas.openxmlformats.org/officeDocument/2006/relationships/hyperlink" Target="https://r-zemlya.ru/guberniya/gubernator-igor-rudenya-podpisal-rasporyazheniya-o-kadrovyx-naznacheniyax-v-pravitelstve-regiona.html" TargetMode="External"/><Relationship Id="rId394" Type="http://schemas.openxmlformats.org/officeDocument/2006/relationships/hyperlink" Target="https://&#1073;&#1077;&#1083;&#1100;&#1089;&#1082;&#1072;&#1103;&#1087;&#1088;&#1072;&#1074;&#1076;&#1072;.&#1090;&#1074;&#1077;&#1088;&#1089;&#1082;&#1072;&#1103;&#1086;&#1073;&#1083;&#1072;&#1089;&#1090;&#1100;.&#1088;&#1092;/news/novosti-regiona/igor-rudenya-pozdravil-so-101-letiem-uchastnitsu-velikoy-otechestvennoy-voyny-ninu-andreevnu-ponamar/" TargetMode="External"/><Relationship Id="rId408" Type="http://schemas.openxmlformats.org/officeDocument/2006/relationships/hyperlink" Target="https://tverlife.ru/regional/v-tverskoj-oblasti-101-god-ispolnilsja-uchastnice-velikoj-otechestvennoj-vojny-nine-ponamarjovoj/" TargetMode="External"/><Relationship Id="rId429" Type="http://schemas.openxmlformats.org/officeDocument/2006/relationships/hyperlink" Target="https://leninskoeznamya.tverreg.ru/news/novosti-regiona/v-kalyazinskom-rayone-tverskoy-oblasti-po-natsproektu-otremontiruyut-podezd-k-selu-spasskoe/" TargetMode="External"/><Relationship Id="rId1" Type="http://schemas.openxmlformats.org/officeDocument/2006/relationships/customXml" Target="../customXml/item1.xml"/><Relationship Id="rId212" Type="http://schemas.openxmlformats.org/officeDocument/2006/relationships/hyperlink" Target="http://nvestnik.ru/2022/01/&#1087;&#1088;&#1077;&#1076;&#1089;&#1090;&#1072;&#1074;&#1080;&#1090;&#1077;&#1083;&#1080;-&#1090;&#1074;&#1077;&#1088;&#1089;&#1082;&#1086;&#1081;-&#1086;&#1073;&#1083;&#1072;&#1089;&#1090;&#1080;-&#1074;&#1086;&#1096;&#1083;/" TargetMode="External"/><Relationship Id="rId233" Type="http://schemas.openxmlformats.org/officeDocument/2006/relationships/hyperlink" Target="https://vedtver.ru/news/opinions/igor-dokuchaev-stroitelstvo-zapadnogo-mosta-vazhnyj-pokazatel-otnoshenij-s-federalnym-centrom/" TargetMode="External"/><Relationship Id="rId254" Type="http://schemas.openxmlformats.org/officeDocument/2006/relationships/hyperlink" Target="https://tverlife.ru/regional/kirill-nikolaev-zapadnyj-most-jeto-proekt-parovoz/" TargetMode="External"/><Relationship Id="rId440" Type="http://schemas.openxmlformats.org/officeDocument/2006/relationships/hyperlink" Target="https://tverlife.ru/regional/v-kaljazinskom-rajone-otremontirujut-podezd-k-selu-spasskoe/" TargetMode="External"/><Relationship Id="rId28" Type="http://schemas.openxmlformats.org/officeDocument/2006/relationships/hyperlink" Target="https://xn--80aeaggbsdn1am6affp.xn--80aaccp4ajwpkgbl4lpb.xn--p1ai/news/novosti-regiona/igor-rudenya-ukrupnenie-territoriy-vazhno-dlya-svoevremennogo-vypolneniya-vsekh-namechennykh-program/" TargetMode="External"/><Relationship Id="rId49" Type="http://schemas.openxmlformats.org/officeDocument/2006/relationships/hyperlink" Target="https://xn--b1aaibidbbdn6bkolfhr9u.xn--80aaccp4ajwpkgbl4lpb.xn--p1ai/news/novosti-regiona/v-tverskoy-oblasti-zapustyat-programmu-po-podderzhke-studencheskikh-initsiativ/" TargetMode="External"/><Relationship Id="rId114" Type="http://schemas.openxmlformats.org/officeDocument/2006/relationships/hyperlink" Target="https://xn--80adnee0afc6kza.xn--80aaccp4ajwpkgbl4lpb.xn--p1ai/news/novosti-regiona/igor-rudenya-v-pryamom-efire-rossii-24-tver-rasskazal-o-mobilizatsii-zdravookhraneniya-verkhnevolzhya/" TargetMode="External"/><Relationship Id="rId275" Type="http://schemas.openxmlformats.org/officeDocument/2006/relationships/hyperlink" Target="https://tverigrad.ru/publication/v-tveri-u-obeliska-pobedy-vozlozhili-cvety-v-chest-78-letija-snjatija-blokady-leningrada/" TargetMode="External"/><Relationship Id="rId296" Type="http://schemas.openxmlformats.org/officeDocument/2006/relationships/hyperlink" Target="https://vedtver.ru/news/society/v-tverskoj-oblasti-prohodit-akcija-blokadnyj-hleb/" TargetMode="External"/><Relationship Id="rId300" Type="http://schemas.openxmlformats.org/officeDocument/2006/relationships/hyperlink" Target="https://panoramapro.ru/v-tverskoj-oblasti-v-den-snjatija-blokady-leningrada-prohodit-akcija-blokadnyj-hleb/" TargetMode="External"/><Relationship Id="rId461" Type="http://schemas.openxmlformats.org/officeDocument/2006/relationships/hyperlink" Target="https://xn--80aeambocfgbf8ag0asfr.xn--80aaccp4ajwpkgbl4lpb.xn--p1ai/news/novosti-regiona/tverskaya-oblast-prisoedinilas-k-novomu-etapu-turisticheskogo-keshbeka/" TargetMode="External"/><Relationship Id="rId482" Type="http://schemas.openxmlformats.org/officeDocument/2006/relationships/hyperlink" Target="https://&#1085;&#1072;&#1096;&#1072;&#1078;&#1080;&#1079;&#1085;&#1100;.&#1090;&#1074;&#1077;&#1088;&#1089;&#1082;&#1072;&#1103;&#1086;&#1073;&#1083;&#1072;&#1089;&#1090;&#1100;.&#1088;&#1092;/news/novosti-regiona/tekhnologii-tverskoy-oblasti-v-sfere-obrashcheniya-s-tverdymi-kommunalnymi-otkhodami-vostrebovany-v-/" TargetMode="External"/><Relationship Id="rId517" Type="http://schemas.openxmlformats.org/officeDocument/2006/relationships/theme" Target="theme/theme1.xml"/><Relationship Id="rId60" Type="http://schemas.openxmlformats.org/officeDocument/2006/relationships/hyperlink" Target="https://tver.aif.ru/society/details/situacii_s_covid-19_v_tverskoy_oblasti_vsyo_o_chyom_govoril_gubernator" TargetMode="External"/><Relationship Id="rId81" Type="http://schemas.openxmlformats.org/officeDocument/2006/relationships/hyperlink" Target="https://www.tver.kp.ru/online/news/4606927/" TargetMode="External"/><Relationship Id="rId135" Type="http://schemas.openxmlformats.org/officeDocument/2006/relationships/hyperlink" Target="https://tver.aif.ru/society/details/vakcina_dlya_privivki_detey_ot_koronavirusa_postupila_v_tverskuyu_oblast" TargetMode="External"/><Relationship Id="rId156" Type="http://schemas.openxmlformats.org/officeDocument/2006/relationships/hyperlink" Target="https://tver.mk.ru/social/2022/01/27/tverskaya-oblast-gotovitsya-k-otrazheniyu-omikrona.html" TargetMode="External"/><Relationship Id="rId177" Type="http://schemas.openxmlformats.org/officeDocument/2006/relationships/hyperlink" Target="https://toptver.ru/society/igor-rudenja-rasskazhet-o-razvitii-rajonov-tverskoj-oblasti-v-prjamom-jefire/" TargetMode="External"/><Relationship Id="rId198" Type="http://schemas.openxmlformats.org/officeDocument/2006/relationships/hyperlink" Target="https://xn--b1aeca2ch.xn--80aaccp4ajwpkgbl4lpb.xn--p1ai/news/novosti-regiona/gubernator-igor-rudenya-otvetit-na-aktualnye-vopro4sy-v-pryamom-efire-telekanala-rossiya-24-tver/" TargetMode="External"/><Relationship Id="rId321" Type="http://schemas.openxmlformats.org/officeDocument/2006/relationships/hyperlink" Target="http://www.nia-rf.ru/news/authority/78885" TargetMode="External"/><Relationship Id="rId342" Type="http://schemas.openxmlformats.org/officeDocument/2006/relationships/hyperlink" Target="https://panoramapro.ru/v-tverskoj-oblasti-zapustili-novoe-proizvodstvo-specobuvi-dlja-medikov/" TargetMode="External"/><Relationship Id="rId363" Type="http://schemas.openxmlformats.org/officeDocument/2006/relationships/hyperlink" Target="https://biz-terr.ru/gubernator-tverskoj-oblasti-igor-rudenja-naznachil-ministra-vnov-sozdannogo-ministerstva/" TargetMode="External"/><Relationship Id="rId384" Type="http://schemas.openxmlformats.org/officeDocument/2006/relationships/hyperlink" Target="https://www.tver.kp.ru/online/news/4606600/" TargetMode="External"/><Relationship Id="rId419" Type="http://schemas.openxmlformats.org/officeDocument/2006/relationships/hyperlink" Target="https://&#1074;&#1077;&#1089;&#1090;&#1080;-&#1090;&#1074;&#1077;&#1088;&#1100;.&#1088;&#1092;/dailynews/v-tverskoy-oblasti-svoe-101-letie-otmechaet-veteran-nina-andreevna-ponamaryeva/" TargetMode="External"/><Relationship Id="rId202" Type="http://schemas.openxmlformats.org/officeDocument/2006/relationships/hyperlink" Target="https://tver.mk.ru/social/2022/01/27/igor-rudenya-otvetit-na-voprosy-telezriteley-v-pryamom-efire.html" TargetMode="External"/><Relationship Id="rId223" Type="http://schemas.openxmlformats.org/officeDocument/2006/relationships/hyperlink" Target="https://xn--80aaggfbbvdpkuqnmvfs6p.xn--80aaccp4ajwpkgbl4lpb.xn--p1ai/news/novosti-regiona/v-tveri-vedyetsya-stroitelstvo-zapadnogo-mosta/" TargetMode="External"/><Relationship Id="rId244" Type="http://schemas.openxmlformats.org/officeDocument/2006/relationships/hyperlink" Target="https://vedtver.ru/news/opinions/natalja-roshhina-ne-somnevajus-chto-cherez-tri-goda-my-poedem-po-zapadnomu-mostu/" TargetMode="External"/><Relationship Id="rId430" Type="http://schemas.openxmlformats.org/officeDocument/2006/relationships/hyperlink" Target="https://&#1073;&#1077;&#1083;&#1100;&#1089;&#1082;&#1072;&#1103;&#1087;&#1088;&#1072;&#1074;&#1076;&#1072;.&#1090;&#1074;&#1077;&#1088;&#1089;&#1082;&#1072;&#1103;&#1086;&#1073;&#1083;&#1072;&#1089;&#1090;&#1100;.&#1088;&#1092;/news/novosti-regiona/v-kalyazinskom-rayone-tverskoy-oblasti-po-natsproektu-otremontiruyut-podezd-k-selu-spasskoe/" TargetMode="External"/><Relationship Id="rId18" Type="http://schemas.openxmlformats.org/officeDocument/2006/relationships/hyperlink" Target="https://xn--80abdrbegn5ad8au4b7fub.xn--80aaccp4ajwpkgbl4lpb.xn--p1ai/news/novosti-regiona/v-tverskoy-oblasti-zapustyat-programmu-po-podderzhke-studencheskikh-initsiativ/" TargetMode="External"/><Relationship Id="rId39" Type="http://schemas.openxmlformats.org/officeDocument/2006/relationships/hyperlink" Target="https://www.tver.kp.ru/online/news/4606937/" TargetMode="External"/><Relationship Id="rId265" Type="http://schemas.openxmlformats.org/officeDocument/2006/relationships/hyperlink" Target="https://vedtver.ru/news/opinions/aleksandr-mihnja-ne-veritsja-chto-jeto-svershilos/" TargetMode="External"/><Relationship Id="rId286" Type="http://schemas.openxmlformats.org/officeDocument/2006/relationships/hyperlink" Target="http://kuvznama.ru/v-tverskoj-oblasti-v-den-snjatija-blokady-leningrada-prohodit-akcija-blokadnyj-hleb.html" TargetMode="External"/><Relationship Id="rId451" Type="http://schemas.openxmlformats.org/officeDocument/2006/relationships/hyperlink" Target="https://www.tver.kp.ru/online/news/4605767/" TargetMode="External"/><Relationship Id="rId472" Type="http://schemas.openxmlformats.org/officeDocument/2006/relationships/hyperlink" Target="https://tverlife.ru/regional/regiony-rossijskoj-federacii-ispolzujut-tverskie-tehnologii-v-sfere-obrashhenija-s-tko/" TargetMode="External"/><Relationship Id="rId493" Type="http://schemas.openxmlformats.org/officeDocument/2006/relationships/hyperlink" Target="https://r-zemlya.ru/guberniya/v-tverskoj-oblasti-privivku-protiv-koronavirusa-sdelali-svyshe-638-tysyach-chelovek.html" TargetMode="External"/><Relationship Id="rId507" Type="http://schemas.openxmlformats.org/officeDocument/2006/relationships/hyperlink" Target="http://udomelskaya-gazeta.ru/news/media/2022/1/27/v-tverskoj-oblasti-privivku-protiv-koronavirusa-sdelali-svyishe-638-tyisyach-chelovek/" TargetMode="External"/><Relationship Id="rId50" Type="http://schemas.openxmlformats.org/officeDocument/2006/relationships/hyperlink" Target="https://xn--b1aaibidbbdn6bkolfhr9u.xn--80aaccp4ajwpkgbl4lpb.xn--p1ai/news/novosti-regiona/v-2022-godu-v-verkhnevolzhe-pristupyat-k-remontu-dorogi-vyshniy-volochyek-bezhetsk-sonkovo/" TargetMode="External"/><Relationship Id="rId104" Type="http://schemas.openxmlformats.org/officeDocument/2006/relationships/hyperlink" Target="https://xn--b1aeca2ch.xn--80aaccp4ajwpkgbl4lpb.xn--p1ai/news/novosti-regiona/igor-rudenya-v-pryamom-efire-rossii-24-tver-rasskazal-o-mobilizatsii-zdravookhraneniya-verkhnevolzhya/" TargetMode="External"/><Relationship Id="rId125" Type="http://schemas.openxmlformats.org/officeDocument/2006/relationships/hyperlink" Target="https://tvtver.ru/news/igor-rudenya-vyskazalsya-o-vozmozhnom-perehode-shkol-na-distantsionnoe-obuchenie/" TargetMode="External"/><Relationship Id="rId146" Type="http://schemas.openxmlformats.org/officeDocument/2006/relationships/hyperlink" Target="https://tvtver.ru/news/v-tverskoj-oblasti-sozdadut-300-kovidnyh-kojko-mest-v-statsionarah-dlya-detej/" TargetMode="External"/><Relationship Id="rId167" Type="http://schemas.openxmlformats.org/officeDocument/2006/relationships/hyperlink" Target="https://tvtver.ru/news/27-yanvarya-v-terskuyu-oblast-pribyla-partiya-vaktsiny-ot-koronavirusa-dlya-detej-ot-12-do-17-let/" TargetMode="External"/><Relationship Id="rId188" Type="http://schemas.openxmlformats.org/officeDocument/2006/relationships/hyperlink" Target="https://xn--80adnee0afc6kza.xn--80aaccp4ajwpkgbl4lpb.xn--p1ai/news/novosti-regiona/gubernator-igor-rudenya-otvetit-na-aktualnye-vopro4sy-v-pryamom-efire-telekanala-rossiya-24-tver/" TargetMode="External"/><Relationship Id="rId311" Type="http://schemas.openxmlformats.org/officeDocument/2006/relationships/hyperlink" Target="https://&#1085;&#1072;&#1096;&#1072;&#1078;&#1080;&#1079;&#1085;&#1100;.&#1090;&#1074;&#1077;&#1088;&#1089;&#1082;&#1072;&#1103;&#1086;&#1073;&#1083;&#1072;&#1089;&#1090;&#1100;.&#1088;&#1092;/news/novosti-regiona/v-tverskoy-oblasti-v-den-snyatiya-blokad1y-leningrada-prokhodit-aktsiya-blokadnyy-khleb/" TargetMode="External"/><Relationship Id="rId332" Type="http://schemas.openxmlformats.org/officeDocument/2006/relationships/hyperlink" Target="http://kuvznama.ru/na-torzhokskoj-obuvnoj-fabrike-v-tverskoj-oblasti-zapustili-novoe-proizvodstvo-specobuvi-dlja-medikov.html" TargetMode="External"/><Relationship Id="rId353" Type="http://schemas.openxmlformats.org/officeDocument/2006/relationships/hyperlink" Target="https://tverlife.ru/regional/na-obuvnoj-fabrike-v-torzhke-planirujut-zapusk-novogo-proizvodstva-specobuvi-dlja-medikov/" TargetMode="External"/><Relationship Id="rId374" Type="http://schemas.openxmlformats.org/officeDocument/2006/relationships/hyperlink" Target="https://panoramapro.ru/gubernator-igor-rudenja-podpisal-rasporjazhenija-o-kadrovyh-naznachenijah-v-pravitelstve-regiona/" TargetMode="External"/><Relationship Id="rId395" Type="http://schemas.openxmlformats.org/officeDocument/2006/relationships/hyperlink" Target="https://tvtver.ru/news/zhitelnitsa-verhnevolzhya-otmetila-101-j-den-rozhdeniya/" TargetMode="External"/><Relationship Id="rId409" Type="http://schemas.openxmlformats.org/officeDocument/2006/relationships/hyperlink" Target="https://xn--80adnee0afc6kza.xn--80aaccp4ajwpkgbl4lpb.xn--p1ai/news/novosti-regiona/igor-rudenya-pozdravil-so-101-letiem-uchastnitsu-velikoy-otechestvennoy-voyny-ninu-andreevnu-ponamar/" TargetMode="External"/><Relationship Id="rId71" Type="http://schemas.openxmlformats.org/officeDocument/2006/relationships/hyperlink" Target="https://leninskoeznamya.tverreg.ru/news/novosti-regiona/v-tverskoy-oblasti-zapustyat-programmu-po-podderzhke-studencheskikh-initsiativ/" TargetMode="External"/><Relationship Id="rId92" Type="http://schemas.openxmlformats.org/officeDocument/2006/relationships/hyperlink" Target="https://tverlife.ru/regional/studencheskie-iniciativy-tverskoj-oblasti-poluchat-podderzhku/" TargetMode="External"/><Relationship Id="rId213" Type="http://schemas.openxmlformats.org/officeDocument/2006/relationships/hyperlink" Target="https://ria.ru/20220127/stroitelstvo-1769745327.html" TargetMode="External"/><Relationship Id="rId234" Type="http://schemas.openxmlformats.org/officeDocument/2006/relationships/hyperlink" Target="https://vedtver.ru/news/opinions/konstantin-antonov-stroitelstvo-zapadnogo-mosta-jeto-bolshoj-proryv-i-udacha/" TargetMode="External"/><Relationship Id="rId420" Type="http://schemas.openxmlformats.org/officeDocument/2006/relationships/hyperlink" Target="https://tverigrad.ru/publication/v-kaljazinskom-rajone-tverskoj-oblasti-po-nacproektu-otremontirujut-podezd-k-selu-spasskoe/" TargetMode="External"/><Relationship Id="rId2" Type="http://schemas.openxmlformats.org/officeDocument/2006/relationships/numbering" Target="numbering.xml"/><Relationship Id="rId29" Type="http://schemas.openxmlformats.org/officeDocument/2006/relationships/hyperlink" Target="https://xn--80aeaggbsdn1am6affp.xn--80aaccp4ajwpkgbl4lpb.xn--p1ai/news/novosti-regiona/v-2022-godu-v-verkhnevolzhe-pristupyat-k-remontu-dorogi-vyshniy-volochyek-bezhetsk-sonkovo/" TargetMode="External"/><Relationship Id="rId255" Type="http://schemas.openxmlformats.org/officeDocument/2006/relationships/hyperlink" Target="https://vedtver.ru/news/opinions/kirill-nikolaev-zapadnyj-most-jeto-proekt-parovoz/" TargetMode="External"/><Relationship Id="rId276" Type="http://schemas.openxmlformats.org/officeDocument/2006/relationships/hyperlink" Target="https://toptver.ru/society/tverskaja-oblast-vspominala-o-podvige-zhitelej-blokadnogo-leningrada/" TargetMode="External"/><Relationship Id="rId297" Type="http://schemas.openxmlformats.org/officeDocument/2006/relationships/hyperlink" Target="https://www.tver.kp.ru/online/news/4605931/" TargetMode="External"/><Relationship Id="rId441" Type="http://schemas.openxmlformats.org/officeDocument/2006/relationships/hyperlink" Target="https://&#1074;&#1077;&#1089;&#1090;&#1080;-&#1090;&#1074;&#1077;&#1088;&#1100;.&#1088;&#1092;/dailynews/k-selu-spasskoe-v-tverskoy-oblasti-po-natsproektu-otremontiruyut-podezd/" TargetMode="External"/><Relationship Id="rId462" Type="http://schemas.openxmlformats.org/officeDocument/2006/relationships/hyperlink" Target="https://&#1085;&#1072;&#1096;&#1072;&#1078;&#1080;&#1079;&#1085;&#1100;.&#1090;&#1074;&#1077;&#1088;&#1089;&#1082;&#1072;&#1103;&#1086;&#1073;&#1083;&#1072;&#1089;&#1090;&#1100;.&#1088;&#1092;/news/novosti-regiona/tverskaya-oblast-prisoedinilas-k-novomu-etapu-turisticheskogo-keshbeka/" TargetMode="External"/><Relationship Id="rId483" Type="http://schemas.openxmlformats.org/officeDocument/2006/relationships/hyperlink" Target="https://xn--b1afbmcjbrdg5afn.xn--80aaccp4ajwpkgbl4lpb.xn--p1ai/news/novosti-regiona/tekhnologii-tverskoy-oblasti-v-sfere-obrashcheniya-s-tverdymi-kommunalnymi-otkhodami-vostrebovany-v-/" TargetMode="External"/><Relationship Id="rId40" Type="http://schemas.openxmlformats.org/officeDocument/2006/relationships/hyperlink" Target="https://tverlife.ru/regional/distant-usilenie-zdravoohranenija-i-studencheskie-proekty-o-chem-rasskazal-igor-rudenja-v-prjamom-jefire/" TargetMode="External"/><Relationship Id="rId115" Type="http://schemas.openxmlformats.org/officeDocument/2006/relationships/hyperlink" Target="https://www.tver.kp.ru/online/news/4606917/" TargetMode="External"/><Relationship Id="rId136" Type="http://schemas.openxmlformats.org/officeDocument/2006/relationships/hyperlink" Target="https://tver.mk.ru/social/2022/01/27/igor-rudenya-rasskazal-planiruetsya-li-perevodit-detey-na-distancionnoe-obuchenie.html" TargetMode="External"/><Relationship Id="rId157" Type="http://schemas.openxmlformats.org/officeDocument/2006/relationships/hyperlink" Target="https://www.afanasy.biz/news/health/187989" TargetMode="External"/><Relationship Id="rId178" Type="http://schemas.openxmlformats.org/officeDocument/2006/relationships/hyperlink" Target="https://ks-region69.com/news/142451-gubernator-igor-rudenja-otvetit-na-aktualnye-voprosy-v-prjamom-jefire-telekanala-rossija-24-tver-14" TargetMode="External"/><Relationship Id="rId301" Type="http://schemas.openxmlformats.org/officeDocument/2006/relationships/hyperlink" Target="https://leninskoeznamya.tverreg.ru/news/novosti-regiona/v-tverskoy-oblasti-v-den-snyatiya-blokad1y-leningrada-prokhodit-aktsiya-blokadnyy-khleb/" TargetMode="External"/><Relationship Id="rId322" Type="http://schemas.openxmlformats.org/officeDocument/2006/relationships/hyperlink" Target="http://bzgazeta.ru/novosti/v-tverskoj-oblasti-rasshiryayut-ryad-napravlenij-v-zdravooxranenii.html" TargetMode="External"/><Relationship Id="rId343" Type="http://schemas.openxmlformats.org/officeDocument/2006/relationships/hyperlink" Target="https://leninskoeznamya.tverreg.ru/news/novosti-regiona/na-torzhokskoy-obuvnoy-fabri1ke-v-tverskoy-oblasti-zapustili-novoe-proizvodstvo-spetsobuvi-dlya-medik/" TargetMode="External"/><Relationship Id="rId364" Type="http://schemas.openxmlformats.org/officeDocument/2006/relationships/hyperlink" Target="https://xn--b1afbmcjbrdg5afn.xn--80aaccp4ajwpkgbl4lpb.xn--p1ai/news/novosti-regiona/gubernator-igor-rudenya-podpisal-rasporyazheniya-o-kadrovykh-naznacheniyakh-v-pravitelstve-regiona/" TargetMode="External"/><Relationship Id="rId61" Type="http://schemas.openxmlformats.org/officeDocument/2006/relationships/hyperlink" Target="https://xn--80aaggfbbvdpkuqnmvfs6p.xn--80aaccp4ajwpkgbl4lpb.xn--p1ai/news/novosti-regiona/v-tverskoy-oblasti-zapustyat-programmu-po-podderzhke-studencheskikh-initsiativ/" TargetMode="External"/><Relationship Id="rId82" Type="http://schemas.openxmlformats.org/officeDocument/2006/relationships/hyperlink" Target="https://&#1073;&#1077;&#1083;&#1100;&#1089;&#1082;&#1072;&#1103;&#1087;&#1088;&#1072;&#1074;&#1076;&#1072;.&#1090;&#1074;&#1077;&#1088;&#1089;&#1082;&#1072;&#1103;&#1086;&#1073;&#1083;&#1072;&#1089;&#1090;&#1100;.&#1088;&#1092;/news/novosti-regiona/igor-rudenya-v-pryamom-efire-rossii-24-tver-rasskazal-o-mobilizatsii-zdravookhraneniya-verkhnevolzhya/" TargetMode="External"/><Relationship Id="rId199" Type="http://schemas.openxmlformats.org/officeDocument/2006/relationships/hyperlink" Target="https://xn--80atgafdsv.xn--80aaccp4ajwpkgbl4lpb.xn--p1ai/news/novosti-regiona/gubernator-igor-rudenya-otvetit-na-aktualnye-vopro4sy-v-pryamom-efire-telekanala-rossiya-24-tver/" TargetMode="External"/><Relationship Id="rId203" Type="http://schemas.openxmlformats.org/officeDocument/2006/relationships/hyperlink" Target="https://&#1074;&#1077;&#1089;&#1090;&#1080;-&#1090;&#1074;&#1077;&#1088;&#1100;.&#1088;&#1092;/dailynews/27-yanvarya-igor-rudenya-rasskazhet-v-pryamom-efire-telekanala-rossiya-24-tver-o-dopmerakh-po-borbe-/" TargetMode="External"/><Relationship Id="rId385" Type="http://schemas.openxmlformats.org/officeDocument/2006/relationships/hyperlink" Target="https://tvernews.ru/news/280972/" TargetMode="External"/><Relationship Id="rId19" Type="http://schemas.openxmlformats.org/officeDocument/2006/relationships/hyperlink" Target="https://&#1085;&#1072;&#1096;&#1072;&#1078;&#1080;&#1079;&#1085;&#1100;.&#1090;&#1074;&#1077;&#1088;&#1089;&#1082;&#1072;&#1103;&#1086;&#1073;&#1083;&#1072;&#1089;&#1090;&#1100;.&#1088;&#1092;/news/novosti-regiona/gubernator-igor-rudenya-otvetil-na-aktualnye-voprosy-v-pryamom-efire-telekanala-rossiya-24-tver/" TargetMode="External"/><Relationship Id="rId224" Type="http://schemas.openxmlformats.org/officeDocument/2006/relationships/hyperlink" Target="https://tverlife.ru/regional/konstantin-antonov-stroitelstvo-zapadnogo-mosta-jeto-bolshoj-proryv-i-udacha/" TargetMode="External"/><Relationship Id="rId245" Type="http://schemas.openxmlformats.org/officeDocument/2006/relationships/hyperlink" Target="https://vedtver.ru/news/opinions/ljudmila-skakovskaja-znachenie-zapadnogo-mosta-ponimaet-kazhdyj-zhitel-tveri/" TargetMode="External"/><Relationship Id="rId266" Type="http://schemas.openxmlformats.org/officeDocument/2006/relationships/hyperlink" Target="https://tverlife.ru/regional/aleksandr-mihnja-ne-veritsja-chto-jeto-svershilos/" TargetMode="External"/><Relationship Id="rId287" Type="http://schemas.openxmlformats.org/officeDocument/2006/relationships/hyperlink" Target="https://&#1073;&#1077;&#1083;&#1100;&#1089;&#1082;&#1072;&#1103;&#1087;&#1088;&#1072;&#1074;&#1076;&#1072;.&#1090;&#1074;&#1077;&#1088;&#1089;&#1082;&#1072;&#1103;&#1086;&#1073;&#1083;&#1072;&#1089;&#1090;&#1100;.&#1088;&#1092;/news/novosti-regiona/v-tverskoy-oblasti-v-den-snyatiya-blokad1y-leningrada-prokhodit-aktsiya-blokadnyy-khleb/" TargetMode="External"/><Relationship Id="rId410" Type="http://schemas.openxmlformats.org/officeDocument/2006/relationships/hyperlink" Target="https://xn--80aaggfbbvdpkuqnmvfs6p.xn--80aaccp4ajwpkgbl4lpb.xn--p1ai/news/novosti-regiona/igor-rudenya-pozdravil-so-101-letiem-uchastnitsu-velikoy-otechestvennoy-voyny-ninu-andreevnu-ponamar/" TargetMode="External"/><Relationship Id="rId431" Type="http://schemas.openxmlformats.org/officeDocument/2006/relationships/hyperlink" Target="https://xn--80aaggfbbvdpkuqnmvfs6p.xn--80aaccp4ajwpkgbl4lpb.xn--p1ai/news/novosti-regiona/v-kalyazinskom-rayone-tverskoy-oblasti-po-natsproektu-otremontiruyut-podezd-k-selu-spasskoe/" TargetMode="External"/><Relationship Id="rId452" Type="http://schemas.openxmlformats.org/officeDocument/2006/relationships/hyperlink" Target="https://r-zemlya.ru/guberniya/tverskaya-oblast-prisoedinilas-k-novomu-etapu-turisticheskogo-keshbeka.html" TargetMode="External"/><Relationship Id="rId473" Type="http://schemas.openxmlformats.org/officeDocument/2006/relationships/hyperlink" Target="https://&#1073;&#1077;&#1083;&#1100;&#1089;&#1082;&#1072;&#1103;&#1087;&#1088;&#1072;&#1074;&#1076;&#1072;.&#1090;&#1074;&#1077;&#1088;&#1089;&#1082;&#1072;&#1103;&#1086;&#1073;&#1083;&#1072;&#1089;&#1090;&#1100;.&#1088;&#1092;/news/novosti-regiona/tekhnologii-tverskoy-oblasti-v-sfere-obrashcheniya-s-tverdymi-kommunalnymi-otkhodami-vostrebovany-v-/" TargetMode="External"/><Relationship Id="rId494" Type="http://schemas.openxmlformats.org/officeDocument/2006/relationships/hyperlink" Target="http://kuvznama.ru/v-tverskoj-oblasti-privivku-protiv-koronavirusa-sdelali-svyshe-638-tysjach-chelovek.html" TargetMode="External"/><Relationship Id="rId508" Type="http://schemas.openxmlformats.org/officeDocument/2006/relationships/hyperlink" Target="https://&#1074;&#1077;&#1089;&#1090;&#1080;-&#1090;&#1074;&#1077;&#1088;&#1100;.&#1088;&#1092;/dailynews/v-tverskoy-oblasti-ot-koronavirusa-privilis-bolee-638-tysyach-chelovek/" TargetMode="External"/><Relationship Id="rId30" Type="http://schemas.openxmlformats.org/officeDocument/2006/relationships/hyperlink" Target="https://&#1085;&#1072;&#1096;&#1072;&#1078;&#1080;&#1079;&#1085;&#1100;.&#1090;&#1074;&#1077;&#1088;&#1089;&#1082;&#1072;&#1103;&#1086;&#1073;&#1083;&#1072;&#1089;&#1090;&#1100;.&#1088;&#1092;/news/novosti-regiona/v-tverskoy-oblasti-zapustyat-programmu-po-podderzhke-studencheskikh-initsiativ/" TargetMode="External"/><Relationship Id="rId105" Type="http://schemas.openxmlformats.org/officeDocument/2006/relationships/hyperlink" Target="https://xn--b1aeca2ch.xn--80aaccp4ajwpkgbl4lpb.xn--p1ai/news/novosti-regiona/igor-rudenya-ukrupnenie-territoriy-vazhno-dlya-svoevremennogo-vypolneniya-vsekh-namechennykh-program/" TargetMode="External"/><Relationship Id="rId126" Type="http://schemas.openxmlformats.org/officeDocument/2006/relationships/hyperlink" Target="https://tverlife.ru/regional/igor-rudenja-soobshhil-chto-v-tverskoj-oblasti-mobilizovana-sistema-zdravoohranenija/" TargetMode="External"/><Relationship Id="rId147" Type="http://schemas.openxmlformats.org/officeDocument/2006/relationships/hyperlink" Target="https://tverigrad.ru/publication/v-tverskuju-oblast-postupila-pervaja-partija-vakciny-sputnik-m/" TargetMode="External"/><Relationship Id="rId168" Type="http://schemas.openxmlformats.org/officeDocument/2006/relationships/hyperlink" Target="https://toptver.ru/society/obrazovanie/bolshe-20-tysjach-shkolnikov-tverskoj-oblasti-otpravili-na-karantin/" TargetMode="External"/><Relationship Id="rId312" Type="http://schemas.openxmlformats.org/officeDocument/2006/relationships/hyperlink" Target="https://&#1074;&#1077;&#1089;&#1090;&#1080;-&#1090;&#1074;&#1077;&#1088;&#1100;.&#1088;&#1092;/dailynews/v-tverskoy-oblasti-razdayut-blokadnyy-khleb/" TargetMode="External"/><Relationship Id="rId333" Type="http://schemas.openxmlformats.org/officeDocument/2006/relationships/hyperlink" Target="http://konzarya.ru/node/19093" TargetMode="External"/><Relationship Id="rId354" Type="http://schemas.openxmlformats.org/officeDocument/2006/relationships/hyperlink" Target="https://www.afanasy.biz/news/economy/187937" TargetMode="External"/><Relationship Id="rId51" Type="http://schemas.openxmlformats.org/officeDocument/2006/relationships/hyperlink" Target="https://xn--b1aaibidbbdn6bkolfhr9u.xn--80aaccp4ajwpkgbl4lpb.xn--p1ai/news/novosti-regiona/gubernator-igor-rudenya-otvetil-na-aktualnye-voprosy-v-pryamom-efire-telekanala-rossiya-24-tver/" TargetMode="External"/><Relationship Id="rId72" Type="http://schemas.openxmlformats.org/officeDocument/2006/relationships/hyperlink" Target="https://tver.mk.ru/social/2022/01/27/gubernator-igor-rudenya-otvetil-na-aktualnye-voprosy-v-pryamom-efire-telekanala-rossiya-24-tver.html" TargetMode="External"/><Relationship Id="rId93" Type="http://schemas.openxmlformats.org/officeDocument/2006/relationships/hyperlink" Target="https://xn--80aeambocfgbf8ag0asfr.xn--80aaccp4ajwpkgbl4lpb.xn--p1ai/news/novosti-regiona/v-2022-godu-v-verkhnevolzhe-pristupyat-k-remontu-dorogi-vyshniy-volochyek-bezhetsk-sonkovo/" TargetMode="External"/><Relationship Id="rId189" Type="http://schemas.openxmlformats.org/officeDocument/2006/relationships/hyperlink" Target="http://konzarya.ru/node/19094" TargetMode="External"/><Relationship Id="rId375" Type="http://schemas.openxmlformats.org/officeDocument/2006/relationships/hyperlink" Target="https://leninskoeznamya.tverreg.ru/news/novosti-regiona/gubernator-igor-rudenya-podpisal-rasporyazheniya-o-kadrovykh-naznacheniyakh-v-pravitelstve-regiona/" TargetMode="External"/><Relationship Id="rId396" Type="http://schemas.openxmlformats.org/officeDocument/2006/relationships/hyperlink" Target="https://&#1084;&#1086;&#1083;&#1086;&#1082;&#1086;&#1074;&#1089;&#1082;&#1080;&#1081;&#1082;&#1088;&#1072;&#1081;.&#1090;&#1074;&#1077;&#1088;&#1089;&#1082;&#1072;&#1103;&#1086;&#1073;&#1083;&#1072;&#1089;&#1090;&#1100;.&#1088;&#1092;/news/novosti-regiona/igor-rudenya-pozdravil-so-101-letiem-uchastnitsu-velikoy-otechestvennoy-voyny-ninu-andreevnu-ponamar/" TargetMode="External"/><Relationship Id="rId3" Type="http://schemas.openxmlformats.org/officeDocument/2006/relationships/styles" Target="styles.xml"/><Relationship Id="rId214" Type="http://schemas.openxmlformats.org/officeDocument/2006/relationships/hyperlink" Target="https://xn--80adsebbbcdjwbb7ak.xn--80aaccp4ajwpkgbl4lpb.xn--p1ai/news/novosti-regiona/v-tveri-vedyetsya-stroitelstvo-zapadnogo-mosta/" TargetMode="External"/><Relationship Id="rId235" Type="http://schemas.openxmlformats.org/officeDocument/2006/relationships/hyperlink" Target="https://xn--b1aeca2ch.xn--80aaccp4ajwpkgbl4lpb.xn--p1ai/news/novosti-regiona/v-tveri-vedyetsya-stroitelstvo-zapadnogo-mosta/" TargetMode="External"/><Relationship Id="rId256" Type="http://schemas.openxmlformats.org/officeDocument/2006/relationships/hyperlink" Target="https://tverlife.ru/regional/irina-sheremetker-zapadnyj-most-jeto-eshhe-odin-vnushitelnyj-shag-dlja-razvitija-nashego-goroda/" TargetMode="External"/><Relationship Id="rId277" Type="http://schemas.openxmlformats.org/officeDocument/2006/relationships/hyperlink" Target="http://kashingazeta.ru/obshhestvo/v-tverskoj-oblasti-v-den-snyatiya-blokady-leningrada-proxodit-akciya-blokadnyj-xleb-2.html" TargetMode="External"/><Relationship Id="rId298" Type="http://schemas.openxmlformats.org/officeDocument/2006/relationships/hyperlink" Target="https://tverlife.ru/regional/v-tverskoj-oblasti-prohodit-akcija-blokadnyj-hleb/" TargetMode="External"/><Relationship Id="rId400" Type="http://schemas.openxmlformats.org/officeDocument/2006/relationships/hyperlink" Target="https://&#1085;&#1072;&#1096;&#1072;&#1078;&#1080;&#1079;&#1085;&#1100;.&#1090;&#1074;&#1077;&#1088;&#1089;&#1082;&#1072;&#1103;&#1086;&#1073;&#1083;&#1072;&#1089;&#1090;&#1100;.&#1088;&#1092;/news/novosti-regiona/igor-rudenya-pozdravil-so-101-letiem-uchastnitsu-velikoy-otechestvennoy-voyny-ninu-andreevnu-ponamar/" TargetMode="External"/><Relationship Id="rId421" Type="http://schemas.openxmlformats.org/officeDocument/2006/relationships/hyperlink" Target="https://proekty.er.ru/node/212193" TargetMode="External"/><Relationship Id="rId442" Type="http://schemas.openxmlformats.org/officeDocument/2006/relationships/hyperlink" Target="https://vedtver.ru/news/society/tverskaja-oblast-prisoedinilas-k-novomu-jetapu-turisticheskogo-kjeshbeka/" TargetMode="External"/><Relationship Id="rId463" Type="http://schemas.openxmlformats.org/officeDocument/2006/relationships/hyperlink" Target="https://xn--80aeaggbsdn1am6affp.xn--80aaccp4ajwpkgbl4lpb.xn--p1ai/news/novosti-regiona/tverskaya-oblast-prisoedinilas-k-novomu-etapu-turisticheskogo-keshbeka/" TargetMode="External"/><Relationship Id="rId484" Type="http://schemas.openxmlformats.org/officeDocument/2006/relationships/hyperlink" Target="https://xn--80aaaggh4d0a.xn--80aaccp4ajwpkgbl4lpb.xn--p1ai/news/novosti-regiona/tekhnologii-tverskoy-oblasti-v-sfere-obrashcheniya-s-tverdymi-kommunalnymi-otkhodami-vostrebovany-v-/" TargetMode="External"/><Relationship Id="rId116" Type="http://schemas.openxmlformats.org/officeDocument/2006/relationships/hyperlink" Target="https://xn--80aaggfbbvdpkuqnmvfs6p.xn--80aaccp4ajwpkgbl4lpb.xn--p1ai/news/novosti-regiona/igor-rudenya-v-pryamom-efire-rossii-24-tver-rasskazal-o-mobilizatsii-zdravookhraneniya-verkhnevolzhya/" TargetMode="External"/><Relationship Id="rId137" Type="http://schemas.openxmlformats.org/officeDocument/2006/relationships/hyperlink" Target="https://tverlife.ru/lenta/v-prjamom-jefire-igor-rudenja-rasskazal-o-distancionnom-obuchenii-i-ogranichitelnyh-merah-iz-za-koronavirusa/" TargetMode="External"/><Relationship Id="rId158" Type="http://schemas.openxmlformats.org/officeDocument/2006/relationships/hyperlink" Target="https://tver.aif.ru/edu/school/rudenya_perevod_vseh_shkol_tverskoy_oblasti_na_distant_ne_planiruetsya" TargetMode="External"/><Relationship Id="rId302" Type="http://schemas.openxmlformats.org/officeDocument/2006/relationships/hyperlink" Target="https://xn--80aaafacod0cjtobqp6g1a7c4e.xn--80aaccp4ajwpkgbl4lpb.xn--p1ai/news/novosti-regiona/v-tverskoy-oblasti-v-den-snyatiya-blokad1y-leningrada-prokhodit-aktsiya-blokadnyy-khleb/" TargetMode="External"/><Relationship Id="rId323" Type="http://schemas.openxmlformats.org/officeDocument/2006/relationships/hyperlink" Target="https://r-zemlya.ru/guberniya/v-tverskoj-oblasti-rasshiryayut-ryad-napravlenij-v-zdravooxranenii.html" TargetMode="External"/><Relationship Id="rId344" Type="http://schemas.openxmlformats.org/officeDocument/2006/relationships/hyperlink" Target="https://xn--80aaafacod0cjtobqp6g1a7c4e.xn--80aaccp4ajwpkgbl4lpb.xn--p1ai/news/novosti-regiona/na-torzhokskoy-obuvnoy-fabri1ke-v-tverskoy-oblasti-zapustili-novoe-proizvodstvo-spetsobuvi-dlya-medik/" TargetMode="External"/><Relationship Id="rId20" Type="http://schemas.openxmlformats.org/officeDocument/2006/relationships/hyperlink" Target="https://xn--80abdrbegn5ad8au4b7fub.xn--80aaccp4ajwpkgbl4lpb.xn--p1ai/news/novosti-regiona/igor-rudenya-v-pryamom-efire-rossii-24-tver-rasskazal-o-mobilizatsii-zdravookhraneniya-verkhnevolzhya/" TargetMode="External"/><Relationship Id="rId41" Type="http://schemas.openxmlformats.org/officeDocument/2006/relationships/hyperlink" Target="https://xn--80aaaggh4d0a.xn--80aaccp4ajwpkgbl4lpb.xn--p1ai/news/novosti-regiona/gubernator-igor-rudenya-otvetil-na-aktualnye-voprosy-v-pryamom-efire-telekanala-rossiya-24-tver/" TargetMode="External"/><Relationship Id="rId62" Type="http://schemas.openxmlformats.org/officeDocument/2006/relationships/hyperlink" Target="https://xn--80aaggfbbvdpkuqnmvfs6p.xn--80aaccp4ajwpkgbl4lpb.xn--p1ai/news/novosti-regiona/gubernator-igor-rudenya-otvetil-na-aktualnye-voprosy-v-pryamom-efire-telekanala-rossiya-24-tver/" TargetMode="External"/><Relationship Id="rId83" Type="http://schemas.openxmlformats.org/officeDocument/2006/relationships/hyperlink" Target="https://&#1073;&#1077;&#1083;&#1100;&#1089;&#1082;&#1072;&#1103;&#1087;&#1088;&#1072;&#1074;&#1076;&#1072;.&#1090;&#1074;&#1077;&#1088;&#1089;&#1082;&#1072;&#1103;&#1086;&#1073;&#1083;&#1072;&#1089;&#1090;&#1100;.&#1088;&#1092;/news/novosti-regiona/v-tverskoy-oblasti-zapustyat-programmu-po-podderzhke-studencheskikh-initsiativ/" TargetMode="External"/><Relationship Id="rId179" Type="http://schemas.openxmlformats.org/officeDocument/2006/relationships/hyperlink" Target="https://www.tver.kp.ru/online/news/4606262/" TargetMode="External"/><Relationship Id="rId365" Type="http://schemas.openxmlformats.org/officeDocument/2006/relationships/hyperlink" Target="https://xn--b1aeca2ch.xn--80aaccp4ajwpkgbl4lpb.xn--p1ai/news/novosti-regiona/gubernator-igor-rudenya-podpisal-rasporyazheniya-o-kadrovykh-naznacheniyakh-v-pravitelstve-regiona/" TargetMode="External"/><Relationship Id="rId386" Type="http://schemas.openxmlformats.org/officeDocument/2006/relationships/hyperlink" Target="http://konzarya.ru/node/19098" TargetMode="External"/><Relationship Id="rId190" Type="http://schemas.openxmlformats.org/officeDocument/2006/relationships/hyperlink" Target="https://xn--80aaafacod0cjtobqp6g1a7c4e.xn--80aaccp4ajwpkgbl4lpb.xn--p1ai/news/novosti-regiona/gubernator-igor-rudenya-otvetit-na-aktualnye-vopro4sy-v-pryamom-efire-telekanala-rossiya-24-tver/" TargetMode="External"/><Relationship Id="rId204" Type="http://schemas.openxmlformats.org/officeDocument/2006/relationships/hyperlink" Target="https://tverlife.ru/regional/koronavirus-dorogi-i-ppmi-igor-rudenja-otvetit-na-samye-aktualnye-voprosy-zhitelej-regiona-v-prjamom-jefire/" TargetMode="External"/><Relationship Id="rId225" Type="http://schemas.openxmlformats.org/officeDocument/2006/relationships/hyperlink" Target="https://&#1073;&#1077;&#1083;&#1100;&#1089;&#1082;&#1072;&#1103;&#1087;&#1088;&#1072;&#1074;&#1076;&#1072;.&#1090;&#1074;&#1077;&#1088;&#1089;&#1082;&#1072;&#1103;&#1086;&#1073;&#1083;&#1072;&#1089;&#1090;&#1100;.&#1088;&#1092;/news/novosti-regiona/v-tveri-vedyetsya-stroitelstvo-zapadnogo-mosta/" TargetMode="External"/><Relationship Id="rId246" Type="http://schemas.openxmlformats.org/officeDocument/2006/relationships/hyperlink" Target="https://vedtver.ru/news/opinions/anastasija-cvetkova-zapadnyj-most-ogromnyj-shag-vpered-v-razvitii-tveri/" TargetMode="External"/><Relationship Id="rId267" Type="http://schemas.openxmlformats.org/officeDocument/2006/relationships/hyperlink" Target="https://panoramapro.ru/230235-2/" TargetMode="External"/><Relationship Id="rId288" Type="http://schemas.openxmlformats.org/officeDocument/2006/relationships/hyperlink" Target="https://tver.aif.ru/society/details/blokadnyy_hleb_razdadut_v_tverskoy_oblasti_27_yanvarya" TargetMode="External"/><Relationship Id="rId411" Type="http://schemas.openxmlformats.org/officeDocument/2006/relationships/hyperlink" Target="https://xn--b1aaibidbbdn6bkolfhr9u.xn--80aaccp4ajwpkgbl4lpb.xn--p1ai/news/novosti-regiona/igor-rudenya-pozdravil-so-101-letiem-uchastnitsu-velikoy-otechestvennoy-voyny-ninu-andreevnu-ponamar/" TargetMode="External"/><Relationship Id="rId432" Type="http://schemas.openxmlformats.org/officeDocument/2006/relationships/hyperlink" Target="https://xn--80aaafacod0cjtobqp6g1a7c4e.xn--80aaccp4ajwpkgbl4lpb.xn--p1ai/news/novosti-regiona/v-kalyazinskom-rayone-tverskoy-oblasti-po-natsproektu-otremontiruyut-podezd-k-selu-spasskoe/" TargetMode="External"/><Relationship Id="rId453" Type="http://schemas.openxmlformats.org/officeDocument/2006/relationships/hyperlink" Target="https://tverlife.ru/lenta/k-novomu-jetapu-turisticheskogo-kjeshbeka-prisoedinilas-tverskaja-oblast/" TargetMode="External"/><Relationship Id="rId474" Type="http://schemas.openxmlformats.org/officeDocument/2006/relationships/hyperlink" Target="https://leninskoeznamya.tverreg.ru/news/novosti-regiona/tekhnologii-tverskoy-oblasti-v-sfere-obrashcheniya-s-tverdymi-kommunalnymi-otkhodami-vostrebovany-v-/" TargetMode="External"/><Relationship Id="rId509" Type="http://schemas.openxmlformats.org/officeDocument/2006/relationships/hyperlink" Target="https://&#1074;&#1077;&#1089;&#1090;&#1080;-&#1090;&#1074;&#1077;&#1088;&#1100;.&#1088;&#1092;/dailynews/488-sluchaev-koronavirusa-vyyavili-v-tverskoy-oblasti-za-sutki/" TargetMode="External"/><Relationship Id="rId106" Type="http://schemas.openxmlformats.org/officeDocument/2006/relationships/hyperlink" Target="https://xn--b1aeca2ch.xn--80aaccp4ajwpkgbl4lpb.xn--p1ai/news/novosti-regiona/v-2022-godu-v-verkhnevolzhe-pristupyat-k-remontu-dorogi-vyshniy-volochyek-bezhetsk-sonkovo/" TargetMode="External"/><Relationship Id="rId127" Type="http://schemas.openxmlformats.org/officeDocument/2006/relationships/hyperlink" Target="https://&#1074;&#1077;&#1089;&#1090;&#1080;-&#1090;&#1074;&#1077;&#1088;&#1100;.&#1088;&#1092;/dailynews/igor-rudenya-v-pryamom-efire-rossii-24-tver-rasskazal-o-mobilizatsii-zdravookhraneniya-tverskoy-obla/" TargetMode="External"/><Relationship Id="rId313" Type="http://schemas.openxmlformats.org/officeDocument/2006/relationships/hyperlink" Target="https://tvernews.ru/news/280952/" TargetMode="External"/><Relationship Id="rId495" Type="http://schemas.openxmlformats.org/officeDocument/2006/relationships/hyperlink" Target="https://leninskoeznamya.tverreg.ru/news/novosti-regiona/v-tverskoy-oblasti-privivku-protiv-koronavirusa-sdelali-svyshe-638-tysyach-chelovek/" TargetMode="External"/><Relationship Id="rId10" Type="http://schemas.openxmlformats.org/officeDocument/2006/relationships/chart" Target="charts/chart2.xml"/><Relationship Id="rId31" Type="http://schemas.openxmlformats.org/officeDocument/2006/relationships/hyperlink" Target="https://xn--80abdrbegn5ad8au4b7fub.xn--80aaccp4ajwpkgbl4lpb.xn--p1ai/news/novosti-regiona/igor-rudenya-ukrupnenie-territoriy-vazhno-dlya-svoevremennogo-vypolneniya-vsekh-namechennykh-program/" TargetMode="External"/><Relationship Id="rId52" Type="http://schemas.openxmlformats.org/officeDocument/2006/relationships/hyperlink" Target="https://xn--b1afbmcjbrdg5afn.xn--80aaccp4ajwpkgbl4lpb.xn--p1ai/news/novosti-regiona/v-tverskoy-oblasti-zapustyat-programmu-po-podderzhke-studencheskikh-initsiativ/" TargetMode="External"/><Relationship Id="rId73" Type="http://schemas.openxmlformats.org/officeDocument/2006/relationships/hyperlink" Target="https://leninskoeznamya.tverreg.ru/news/novosti-regiona/v-2022-godu-v-verkhnevolzhe-pristupyat-k-remontu-dorogi-vyshniy-volochyek-bezhetsk-sonkovo/" TargetMode="External"/><Relationship Id="rId94" Type="http://schemas.openxmlformats.org/officeDocument/2006/relationships/hyperlink" Target="https://xn--80aeambocfgbf8ag0asfr.xn--80aaccp4ajwpkgbl4lpb.xn--p1ai/news/novosti-regiona/igor-rudenya-ukrupnenie-territoriy-vazhno-dlya-svoevremennogo-vypolneniya-vsekh-namechennykh-program/" TargetMode="External"/><Relationship Id="rId148" Type="http://schemas.openxmlformats.org/officeDocument/2006/relationships/hyperlink" Target="http://gorodskoyportal.ru/tver/news/news/75848636/" TargetMode="External"/><Relationship Id="rId169" Type="http://schemas.openxmlformats.org/officeDocument/2006/relationships/hyperlink" Target="https://toptver.ru/lenta/v-tverskuju-oblast-postupila-vakcina-sputnik-m-dlja-detej-i-podrostkov/" TargetMode="External"/><Relationship Id="rId334" Type="http://schemas.openxmlformats.org/officeDocument/2006/relationships/hyperlink" Target="https://&#1073;&#1077;&#1083;&#1100;&#1089;&#1082;&#1072;&#1103;&#1087;&#1088;&#1072;&#1074;&#1076;&#1072;.&#1090;&#1074;&#1077;&#1088;&#1089;&#1082;&#1072;&#1103;&#1086;&#1073;&#1083;&#1072;&#1089;&#1090;&#1100;.&#1088;&#1092;/news/novosti-regiona/na-torzhokskoy-obuvnoy-fabrike-v-tverskoy-oblasti-zapustili-novoe-proizvodstvo-spetsobuvi-dlya-medik/" TargetMode="External"/><Relationship Id="rId355" Type="http://schemas.openxmlformats.org/officeDocument/2006/relationships/hyperlink" Target="https://tverigrad.ru/publication/gubernator-podpisal-rasporjazhenija-o-kadrovyh-naznachenijah-v-pravitelstve-tverskoj-oblasti/" TargetMode="External"/><Relationship Id="rId376" Type="http://schemas.openxmlformats.org/officeDocument/2006/relationships/hyperlink" Target="http://kuvznama.ru/gubernator-igor-rudenja-podpisal-rasporjazhenija-o-kadrovyh-naznachenijah-v-pravitelstve-regiona.html" TargetMode="External"/><Relationship Id="rId397" Type="http://schemas.openxmlformats.org/officeDocument/2006/relationships/hyperlink" Target="https://xn-----6kcalbbrfn0iijf7msb.xn--p1ai/news/obshchestvo/v-tverskoy-oblasti-101-letie-prazdnuet-veteran-vov-nina-ponamoryeva/" TargetMode="External"/><Relationship Id="rId4" Type="http://schemas.openxmlformats.org/officeDocument/2006/relationships/settings" Target="settings.xml"/><Relationship Id="rId180" Type="http://schemas.openxmlformats.org/officeDocument/2006/relationships/hyperlink" Target="https://&#1085;&#1072;&#1096;&#1072;&#1078;&#1080;&#1079;&#1085;&#1100;.&#1090;&#1074;&#1077;&#1088;&#1089;&#1082;&#1072;&#1103;&#1086;&#1073;&#1083;&#1072;&#1089;&#1090;&#1100;.&#1088;&#1092;/news/novosti-regiona/gubernator-igor-rudenya-otvetit-na-aktualnye-vopro4sy-v-pryamom-efire-telekanala-rossiya-24-tver/" TargetMode="External"/><Relationship Id="rId215" Type="http://schemas.openxmlformats.org/officeDocument/2006/relationships/hyperlink" Target="https://&#1085;&#1072;&#1096;&#1072;&#1078;&#1080;&#1079;&#1085;&#1100;.&#1090;&#1074;&#1077;&#1088;&#1089;&#1082;&#1072;&#1103;&#1086;&#1073;&#1083;&#1072;&#1089;&#1090;&#1100;.&#1088;&#1092;/news/novosti-regiona/v-tveri-vedyetsya-stroitelstvo-zapadnogo-mosta/" TargetMode="External"/><Relationship Id="rId236" Type="http://schemas.openxmlformats.org/officeDocument/2006/relationships/hyperlink" Target="https://tverlife.ru/regional/igor-dokuchaev-stroitelstvo-zapadnogo-mosta-vazhnyj-pokazatel-otnoshenij-s-federalnym-centrom/" TargetMode="External"/><Relationship Id="rId257" Type="http://schemas.openxmlformats.org/officeDocument/2006/relationships/hyperlink" Target="https://vedtver.ru/news/opinions/irina-sheremetker-zapadnyj-most-jeto-eshhe-odin-vnushitelnyj-shag-dlja-razvitija-nashego-goroda/" TargetMode="External"/><Relationship Id="rId278" Type="http://schemas.openxmlformats.org/officeDocument/2006/relationships/hyperlink" Target="https://vot69.ru/v-tverskoj-oblasti-v-den-snjatija-blokady-leningrada-prohodit-akcija-blokadnyj-hleb.html" TargetMode="External"/><Relationship Id="rId401" Type="http://schemas.openxmlformats.org/officeDocument/2006/relationships/hyperlink" Target="https://xn--80aeaggbsdn1am6affp.xn--80aaccp4ajwpkgbl4lpb.xn--p1ai/news/novosti-regiona/igor-rudenya-pozdravil-so-101-letiem-uchastnitsu-velikoy-otechestvennoy-voyny-ninu-andreevnu-ponamar/" TargetMode="External"/><Relationship Id="rId422" Type="http://schemas.openxmlformats.org/officeDocument/2006/relationships/hyperlink" Target="http://gorodskoyportal.ru/tver/news/news/75847320/" TargetMode="External"/><Relationship Id="rId443" Type="http://schemas.openxmlformats.org/officeDocument/2006/relationships/hyperlink" Target="http://www.69rus.org/more/21697/" TargetMode="External"/><Relationship Id="rId464" Type="http://schemas.openxmlformats.org/officeDocument/2006/relationships/hyperlink" Target="https://xn--b1afbmcjbrdg5afn.xn--80aaccp4ajwpkgbl4lpb.xn--p1ai/news/novosti-regiona/tverskaya-oblast-prisoedinilas-k-novomu-etapu-turisticheskogo-keshbeka/" TargetMode="External"/><Relationship Id="rId303" Type="http://schemas.openxmlformats.org/officeDocument/2006/relationships/hyperlink" Target="https://xn--b1afbmcjbrdg5afn.xn--80aaccp4ajwpkgbl4lpb.xn--p1ai/news/novosti-regiona/v-tverskoy-oblasti-v-den-snyatiya-blokad1y-leningrada-prokhodit-aktsiya-blokadnyy-khleb/" TargetMode="External"/><Relationship Id="rId485" Type="http://schemas.openxmlformats.org/officeDocument/2006/relationships/hyperlink" Target="https://xn--80aeaggbsdn1am6affp.xn--80aaccp4ajwpkgbl4lpb.xn--p1ai/news/novosti-regiona/tekhnologii-tverskoy-oblasti-v-sfere-obrashcheniya-s-tverdymi-kommunalnymi-otkhodami-vostrebovany-v-/" TargetMode="External"/><Relationship Id="rId42" Type="http://schemas.openxmlformats.org/officeDocument/2006/relationships/hyperlink" Target="https://xn--80aaafacod0cjtobqp6g1a7c4e.xn--80aaccp4ajwpkgbl4lpb.xn--p1ai/news/novosti-regiona/gubernator-igor-rudenya-otvetil-na-aktualnye-voprosy-v-pryamom-efire-telekanala-rossiya-24-tver/" TargetMode="External"/><Relationship Id="rId84" Type="http://schemas.openxmlformats.org/officeDocument/2006/relationships/hyperlink" Target="https://&#1073;&#1077;&#1083;&#1100;&#1089;&#1082;&#1072;&#1103;&#1087;&#1088;&#1072;&#1074;&#1076;&#1072;.&#1090;&#1074;&#1077;&#1088;&#1089;&#1082;&#1072;&#1103;&#1086;&#1073;&#1083;&#1072;&#1089;&#1090;&#1100;.&#1088;&#1092;/news/novosti-regiona/igor-rudenya-ukrupnenie-territoriy-vazhno-dlya-svoevremennogo-vypolneniya-vsekh-namechennykh-program/" TargetMode="External"/><Relationship Id="rId138" Type="http://schemas.openxmlformats.org/officeDocument/2006/relationships/hyperlink" Target="https://tvernews.ru/news/280984/" TargetMode="External"/><Relationship Id="rId345" Type="http://schemas.openxmlformats.org/officeDocument/2006/relationships/hyperlink" Target="https://xn--b1afbmcjbrdg5afn.xn--80aaccp4ajwpkgbl4lpb.xn--p1ai/news/novosti-regiona/na-torzhokskoy-obuvnoy-fabrike-v-tverskoy-oblasti-zapustili-novoe-proizvodstvo-spetsobuvi-dlya-medik/" TargetMode="External"/><Relationship Id="rId387" Type="http://schemas.openxmlformats.org/officeDocument/2006/relationships/hyperlink" Target="https://tvtver.ru/news/gubernator-tverskoj-oblasti-naznachil-novogo-ministra-energetiki-i-zhkh/" TargetMode="External"/><Relationship Id="rId510" Type="http://schemas.openxmlformats.org/officeDocument/2006/relationships/hyperlink" Target="http://nvestnik.ru/2022/01/&#1080;&#1085;&#1092;&#1086;&#1088;&#1084;&#1072;&#1094;&#1080;&#1103;-&#1086;&#1087;&#1077;&#1088;&#1072;&#1090;&#1080;&#1074;&#1085;&#1086;&#1075;&#1086;-&#1096;&#1090;&#1072;&#1073;&#1072;-&#1087;&#1086;-&#1087;&#1088;&#1077;-163/" TargetMode="External"/><Relationship Id="rId191" Type="http://schemas.openxmlformats.org/officeDocument/2006/relationships/hyperlink" Target="https://xn--80aaggfbbvdpkuqnmvfs6p.xn--80aaccp4ajwpkgbl4lpb.xn--p1ai/news/novosti-regiona/gubernator-igor-rudenya-otvetit-na-aktualnye-vopro4sy-v-pryamom-efire-telekanala-rossiya-24-tver/" TargetMode="External"/><Relationship Id="rId205" Type="http://schemas.openxmlformats.org/officeDocument/2006/relationships/hyperlink" Target="https://www.afanasy.biz/news/politics/187957" TargetMode="External"/><Relationship Id="rId247" Type="http://schemas.openxmlformats.org/officeDocument/2006/relationships/hyperlink" Target="https://vedtver.ru/news/opinions/vasilij-vorobev-zapadnyj-most-nuzhnyj-proekt-dlja-nashej-oblasti/" TargetMode="External"/><Relationship Id="rId412" Type="http://schemas.openxmlformats.org/officeDocument/2006/relationships/hyperlink" Target="https://xn--80aaafacod0cjtobqp6g1a7c4e.xn--80aaccp4ajwpkgbl4lpb.xn--p1ai/news/novosti-regiona/igor-rudenya-pozdravil-so-101-letiem-uchastnitsu-velikoy-otechestvennoy-voyny-ninu-andreevnu-ponamar/" TargetMode="External"/><Relationship Id="rId107" Type="http://schemas.openxmlformats.org/officeDocument/2006/relationships/hyperlink" Target="https://toptver.ru/society/zdorove/gubernator-rasskazal-kak-v-tverskoj-oblasti-mobilizujut-sistemu-zdravoohranenija/" TargetMode="External"/><Relationship Id="rId289" Type="http://schemas.openxmlformats.org/officeDocument/2006/relationships/hyperlink" Target="http://konzarya.ru/node/19092" TargetMode="External"/><Relationship Id="rId454" Type="http://schemas.openxmlformats.org/officeDocument/2006/relationships/hyperlink" Target="https://&#1084;&#1086;&#1083;&#1086;&#1082;&#1086;&#1074;&#1089;&#1082;&#1080;&#1081;&#1082;&#1088;&#1072;&#1081;.&#1090;&#1074;&#1077;&#1088;&#1089;&#1082;&#1072;&#1103;&#1086;&#1073;&#1083;&#1072;&#1089;&#1090;&#1100;.&#1088;&#1092;/news/novosti-regiona/tverskaya-oblast-prisoedinilas-k-novomu-etapu-turisticheskogo-keshbeka/" TargetMode="External"/><Relationship Id="rId496" Type="http://schemas.openxmlformats.org/officeDocument/2006/relationships/hyperlink" Target="https://&#1073;&#1077;&#1083;&#1100;&#1089;&#1082;&#1072;&#1103;&#1087;&#1088;&#1072;&#1074;&#1076;&#1072;.&#1090;&#1074;&#1077;&#1088;&#1089;&#1082;&#1072;&#1103;&#1086;&#1073;&#1083;&#1072;&#1089;&#1090;&#1100;.&#1088;&#1092;/news/novosti-regiona/v-tverskoy-oblasti-privivku-protiv-koronavirusa-sdelali-svyshe-638-tysyach-chelovek/" TargetMode="External"/><Relationship Id="rId11" Type="http://schemas.openxmlformats.org/officeDocument/2006/relationships/chart" Target="charts/chart3.xml"/><Relationship Id="rId53" Type="http://schemas.openxmlformats.org/officeDocument/2006/relationships/hyperlink" Target="https://xn--b1afbmcjbrdg5afn.xn--80aaccp4ajwpkgbl4lpb.xn--p1ai/news/novosti-regiona/gubernator-igor-rudenya-otvetil-na-aktualnye-voprosy-v-pryamom-efire-telekanala-rossiya-24-tver/" TargetMode="External"/><Relationship Id="rId149" Type="http://schemas.openxmlformats.org/officeDocument/2006/relationships/hyperlink" Target="https://tver.aif.ru/society/details/chislo_zabolevshih_covid-19_detey_v_tverskoy_oblasti_bystro_rastyot" TargetMode="External"/><Relationship Id="rId314" Type="http://schemas.openxmlformats.org/officeDocument/2006/relationships/hyperlink" Target="http://st-vestnik.ru/mestnoe-vremya/27-yanvarya-den-polnogo-osvobozhdeniya-leningrada-ot-fashistskoj-blokady.html" TargetMode="External"/><Relationship Id="rId356" Type="http://schemas.openxmlformats.org/officeDocument/2006/relationships/hyperlink" Target="https://glavny.tv/last-news/tver/tverskoy-gubernator-sdelal-kadrovye-naznacheniya/" TargetMode="External"/><Relationship Id="rId398" Type="http://schemas.openxmlformats.org/officeDocument/2006/relationships/hyperlink" Target="https://www.tver.kp.ru/online/news/4606645/" TargetMode="External"/><Relationship Id="rId95" Type="http://schemas.openxmlformats.org/officeDocument/2006/relationships/hyperlink" Target="https://xn--80aeambocfgbf8ag0asfr.xn--80aaccp4ajwpkgbl4lpb.xn--p1ai/news/novosti-regiona/igor-rudenya-v-pryamom-efire-rossii-24-tver-rasskazal-o-mobilizatsii-zdravookhraneniya-verkhnevolzhya/" TargetMode="External"/><Relationship Id="rId160" Type="http://schemas.openxmlformats.org/officeDocument/2006/relationships/hyperlink" Target="https://www.tver.kp.ru/online/news/4606903/" TargetMode="External"/><Relationship Id="rId216" Type="http://schemas.openxmlformats.org/officeDocument/2006/relationships/hyperlink" Target="https://xn--80aeaggbsdn1am6affp.xn--80aaccp4ajwpkgbl4lpb.xn--p1ai/news/novosti-regiona/v-tveri-vedyetsya-stroitelstvo-zapadnogo-mosta/" TargetMode="External"/><Relationship Id="rId423" Type="http://schemas.openxmlformats.org/officeDocument/2006/relationships/hyperlink" Target="https://tver.aif.ru/auto/road/otremontiruyu_dorogu_k_selu_spasskoe_v_tverskoy_oblasti" TargetMode="External"/><Relationship Id="rId258" Type="http://schemas.openxmlformats.org/officeDocument/2006/relationships/hyperlink" Target="https://infotver.ru/?module=articles&amp;action=view&amp;id=24217" TargetMode="External"/><Relationship Id="rId465" Type="http://schemas.openxmlformats.org/officeDocument/2006/relationships/hyperlink" Target="https://xn--80aaafacod0cjtobqp6g1a7c4e.xn--80aaccp4ajwpkgbl4lpb.xn--p1ai/news/novosti-regiona/tverskaya-oblast-prisoedinilas-k-novomu-etapu-turisticheskogo-keshbeka/" TargetMode="External"/><Relationship Id="rId22" Type="http://schemas.openxmlformats.org/officeDocument/2006/relationships/hyperlink" Target="https://xn--80abdrbegn5ad8au4b7fub.xn--80aaccp4ajwpkgbl4lpb.xn--p1ai/news/novosti-regiona/v-2022-godu-v-verkhnevolzhe-pristupyat-k-remontu-dorogi-vyshniy-volochyek-bezhetsk-sonkovo/" TargetMode="External"/><Relationship Id="rId64" Type="http://schemas.openxmlformats.org/officeDocument/2006/relationships/hyperlink" Target="https://xn--80adnee0afc6kza.xn--80aaccp4ajwpkgbl4lpb.xn--p1ai/news/novosti-regiona/v-2022-godu-v-verkhnevolzhe-pristupyat-k-remontu-dorogi-vyshniy-volochyek-bezhetsk-sonkovo/" TargetMode="External"/><Relationship Id="rId118" Type="http://schemas.openxmlformats.org/officeDocument/2006/relationships/hyperlink" Target="https://tvernews.ru/news/280988/" TargetMode="External"/><Relationship Id="rId325" Type="http://schemas.openxmlformats.org/officeDocument/2006/relationships/hyperlink" Target="http://www.69rus.org/more/21696/" TargetMode="External"/><Relationship Id="rId367" Type="http://schemas.openxmlformats.org/officeDocument/2006/relationships/hyperlink" Target="https://xn--80aaaggh4d0a.xn--80aaccp4ajwpkgbl4lpb.xn--p1ai/news/novosti-regiona/gubernator-igor-rudenya-podpisal-rasporyazheniya-o-kadrovykh-naznacheniyakh-v-pravitelstve-regiona/" TargetMode="External"/><Relationship Id="rId171" Type="http://schemas.openxmlformats.org/officeDocument/2006/relationships/hyperlink" Target="https://runews24.ru/tver/27/01/2022/71eb28s897e20c8c378b386a3f21e5de" TargetMode="External"/><Relationship Id="rId227" Type="http://schemas.openxmlformats.org/officeDocument/2006/relationships/hyperlink" Target="https://leninskoeznamya.tverreg.ru/news/novosti-regiona/v-tveri-vedyetsya-stroitelstvo-zapadnogo-mosta/" TargetMode="External"/><Relationship Id="rId269" Type="http://schemas.openxmlformats.org/officeDocument/2006/relationships/hyperlink" Target="http://gorodskoyportal.ru/tver/news/news/75833855/" TargetMode="External"/><Relationship Id="rId434" Type="http://schemas.openxmlformats.org/officeDocument/2006/relationships/hyperlink" Target="https://xn--b1aaibidbbdn6bkolfhr9u.xn--80aaccp4ajwpkgbl4lpb.xn--p1ai/news/novosti-regiona/v-kalyazinskom-rayone-tverskoy-oblasti-po-natsproektu-otremontiruyut-podezd-k-selu-spasskoe/" TargetMode="External"/><Relationship Id="rId476" Type="http://schemas.openxmlformats.org/officeDocument/2006/relationships/hyperlink" Target="https://xn--b1aaibidbbdn6bkolfhr9u.xn--80aaccp4ajwpkgbl4lpb.xn--p1ai/news/novosti-regiona/tekhnologii-tverskoy-oblasti-v-sfere-obrashcheniya-s-tverdymi-kommunalnymi-otkhodami-vostrebovany-v-/" TargetMode="External"/><Relationship Id="rId33" Type="http://schemas.openxmlformats.org/officeDocument/2006/relationships/hyperlink" Target="https://xn--80aeaggbsdn1am6affp.xn--80aaccp4ajwpkgbl4lpb.xn--p1ai/news/novosti-regiona/gubernator-igor-rudenya-otvetil-na-aktualnye-voprosy-v-pryamom-efire-telekanala-rossiya-24-tver/" TargetMode="External"/><Relationship Id="rId129" Type="http://schemas.openxmlformats.org/officeDocument/2006/relationships/hyperlink" Target="http://gorodskoyportal.ru/tver/news/news/75848634/" TargetMode="External"/><Relationship Id="rId280" Type="http://schemas.openxmlformats.org/officeDocument/2006/relationships/hyperlink" Target="https://tver.mk.ru/social/2022/01/27/zhiteli-tverskoy-oblasti-chtyat-pamyat-o-geroyakh-blokadnogo-leningrada.html" TargetMode="External"/><Relationship Id="rId336" Type="http://schemas.openxmlformats.org/officeDocument/2006/relationships/hyperlink" Target="http://gorodskoyportal.ru/tver/news/news/75836314/" TargetMode="External"/><Relationship Id="rId501" Type="http://schemas.openxmlformats.org/officeDocument/2006/relationships/hyperlink" Target="https://&#1084;&#1086;&#1083;&#1086;&#1082;&#1086;&#1074;&#1089;&#1082;&#1080;&#1081;&#1082;&#1088;&#1072;&#1081;.&#1090;&#1074;&#1077;&#1088;&#1089;&#1082;&#1072;&#1103;&#1086;&#1073;&#1083;&#1072;&#1089;&#1090;&#1100;.&#1088;&#1092;/news/novosti-regiona/v-tverskoy-oblasti-privivku-protiv-koronavirusa-sdelali-svyshe-638-tysyach-chelovek/" TargetMode="External"/><Relationship Id="rId75" Type="http://schemas.openxmlformats.org/officeDocument/2006/relationships/hyperlink" Target="https://tverigrad.ru/publication/pervaja-partija-sputnik-m-i-covid-19-u-detej-itogi-prjamogo-jefira-s-gubernatorom-tverskoj-oblasti/" TargetMode="External"/><Relationship Id="rId140" Type="http://schemas.openxmlformats.org/officeDocument/2006/relationships/hyperlink" Target="http://gorodskoyportal.ru/tver/news/news/75848635/" TargetMode="External"/><Relationship Id="rId182" Type="http://schemas.openxmlformats.org/officeDocument/2006/relationships/hyperlink" Target="https://tver.aif.ru/society/details/gubernator_tverskoy_oblasti_obratitsya_k_zhitelyam_v_svyazi_s_riskami_covid-19" TargetMode="External"/><Relationship Id="rId378" Type="http://schemas.openxmlformats.org/officeDocument/2006/relationships/hyperlink" Target="http://st-vestnik.ru/mestnoe-vremya/gubernator-igor-rudenya-podpisal-rasporyazheniya-o-kadrovyx-naznacheniyax-v-pravitelstve-regiona.html" TargetMode="External"/><Relationship Id="rId403" Type="http://schemas.openxmlformats.org/officeDocument/2006/relationships/hyperlink" Target="https://xn--80abdrbegn5ad8au4b7fub.xn--80aaccp4ajwpkgbl4lpb.xn--p1ai/news/novosti-regiona/igor-rudenya-pozdravil-so-101-letiem-uchastnitsu-velikoy-otechestvennoy-voyny-ninu-andreevnu-ponamar/" TargetMode="External"/><Relationship Id="rId6" Type="http://schemas.openxmlformats.org/officeDocument/2006/relationships/footnotes" Target="footnotes.xml"/><Relationship Id="rId238" Type="http://schemas.openxmlformats.org/officeDocument/2006/relationships/hyperlink" Target="https://tverlife.ru/regional/natalja-vorobeva-s-vozvedeniem-zapadnogo-mosta-luchshe-stanet-ne-tolko-avtomobilistam/" TargetMode="External"/><Relationship Id="rId445" Type="http://schemas.openxmlformats.org/officeDocument/2006/relationships/hyperlink" Target="http://kuvznama.ru/tverskaja-oblast-prisoedinilas-k-novomu-jetapu-turisticheskogo-kjeshbeka.html" TargetMode="External"/><Relationship Id="rId487" Type="http://schemas.openxmlformats.org/officeDocument/2006/relationships/hyperlink" Target="https://xn--b1aeca2ch.xn--80aaccp4ajwpkgbl4lpb.xn--p1ai/news/novosti-regiona/tekhnologii-tverskoy-oblasti-v-sfere-obrashcheniya-s-tverdymi-kommunalnymi-otkhodami-vostrebovany-v-/" TargetMode="External"/><Relationship Id="rId291" Type="http://schemas.openxmlformats.org/officeDocument/2006/relationships/hyperlink" Target="https://glavny.tv/last-news/tver/aktsiya-blokadnyy-hleb-startovala-v-tverskoy-oblasti/" TargetMode="External"/><Relationship Id="rId305" Type="http://schemas.openxmlformats.org/officeDocument/2006/relationships/hyperlink" Target="https://xn--b1aeca2ch.xn--80aaccp4ajwpkgbl4lpb.xn--p1ai/news/novosti-regiona/v-tverskoy-oblasti-v-den-snyatiya-blokad1y-leningrada-prokhodit-aktsiya-blokadnyy-khleb/" TargetMode="External"/><Relationship Id="rId347" Type="http://schemas.openxmlformats.org/officeDocument/2006/relationships/hyperlink" Target="https://xn--80aaggfbbvdpkuqnmvfs6p.xn--80aaccp4ajwpkgbl4lpb.xn--p1ai/news/novosti-regiona/na-torzhokskoy-obuvnoy-fabrike-v-tverskoy-oblasti-zapustili-novoe-proizvodstvo-spetsobuvi-dlya-medik/" TargetMode="External"/><Relationship Id="rId512" Type="http://schemas.openxmlformats.org/officeDocument/2006/relationships/header" Target="header1.xml"/><Relationship Id="rId44" Type="http://schemas.openxmlformats.org/officeDocument/2006/relationships/hyperlink" Target="https://xn--80aeambocfgbf8ag0asfr.xn--80aaccp4ajwpkgbl4lpb.xn--p1ai/news/novosti-regiona/v-tverskoy-oblasti-zapustyat-programmu-po-podderzhke-studencheskikh-initsiativ/" TargetMode="External"/><Relationship Id="rId86" Type="http://schemas.openxmlformats.org/officeDocument/2006/relationships/hyperlink" Target="https://tver.mk.ru/social/2022/01/27/igor-rudenya-rasskazal-kak-pomenyaetsya-mestnaya-vlast-v-tverskoy-oblasti.html" TargetMode="External"/><Relationship Id="rId151" Type="http://schemas.openxmlformats.org/officeDocument/2006/relationships/hyperlink" Target="https://vedtver.ru/news/society/igor-rudenja-rasskazal-o-remonte-dorogi-v-sonkovskom-rajone/" TargetMode="External"/><Relationship Id="rId389" Type="http://schemas.openxmlformats.org/officeDocument/2006/relationships/hyperlink" Target="https://&#1074;&#1077;&#1089;&#1090;&#1080;-&#1090;&#1074;&#1077;&#1088;&#1100;.&#1088;&#1092;/dailynews/igor-rudenya-podpisal-rasporyazheniya-o-kadrovykh-naznacheniyakh-v-pravitelstve-tverskoy-oblasti/" TargetMode="External"/><Relationship Id="rId193" Type="http://schemas.openxmlformats.org/officeDocument/2006/relationships/hyperlink" Target="https://leninskoeznamya.tverreg.ru/news/novosti-regiona/gubernator-igor-rudenya-otvetit-na-aktualnye-vopro4sy-v-pryamom-efire-telekanala-rossiya-24-tver/" TargetMode="External"/><Relationship Id="rId207" Type="http://schemas.openxmlformats.org/officeDocument/2006/relationships/hyperlink" Target="https://tverigrad.ru/publication/gubernator-tverskoj-oblasti-rasskazhet-v-prjamom-jefire-o-situacii-s-koronavirusom-v-regione/" TargetMode="External"/><Relationship Id="rId249" Type="http://schemas.openxmlformats.org/officeDocument/2006/relationships/hyperlink" Target="https://tverlife.ru/regional/ljudmila-skakovskaja-znachenie-zapadnogo-mosta-ponimaet-kazhdyj-zhitel-tveri/" TargetMode="External"/><Relationship Id="rId414" Type="http://schemas.openxmlformats.org/officeDocument/2006/relationships/hyperlink" Target="http://kuvznama.ru/igor-rudenja-pozdravil-so-101-letiem-uchastnicu-velikoj-otechestvennoj-vojny-ninu-andreevnu-ponamarjovu.html" TargetMode="External"/><Relationship Id="rId456" Type="http://schemas.openxmlformats.org/officeDocument/2006/relationships/hyperlink" Target="https://leninskoeznamya.tverreg.ru/news/novosti-regiona/tverskaya-oblast-prisoedinilas-k-novomu-etapu-turisticheskogo-keshbeka/" TargetMode="External"/><Relationship Id="rId498" Type="http://schemas.openxmlformats.org/officeDocument/2006/relationships/hyperlink" Target="https://xn--80aaaggh4d0a.xn--80aaccp4ajwpkgbl4lpb.xn--p1ai/news/novosti-regiona/v-tverskoy-oblasti-privivku-protiv-koronavirusa-sdelali-svyshe-638-tysyach-chelovek/" TargetMode="External"/><Relationship Id="rId13" Type="http://schemas.openxmlformats.org/officeDocument/2006/relationships/hyperlink" Target="https://news.rambler.ru/community/48020700-vlasti-tverskoy-oblasti-razvernut-300-koek-dlya-detey-s-koronavirusom/" TargetMode="External"/><Relationship Id="rId109" Type="http://schemas.openxmlformats.org/officeDocument/2006/relationships/hyperlink" Target="https://&#1084;&#1086;&#1083;&#1086;&#1082;&#1086;&#1074;&#1089;&#1082;&#1080;&#1081;&#1082;&#1088;&#1072;&#1081;.&#1090;&#1074;&#1077;&#1088;&#1089;&#1082;&#1072;&#1103;&#1086;&#1073;&#1083;&#1072;&#1089;&#1090;&#1100;.&#1088;&#1092;/news/novosti-regiona/v-2022-godu-v-verkhnevolzhe-pristupyat-k-remontu-dorogi-vyshniy-volochyek-bezhetsk-sonkovo/" TargetMode="External"/><Relationship Id="rId260" Type="http://schemas.openxmlformats.org/officeDocument/2006/relationships/hyperlink" Target="https://vedtver.ru/news/opinions/jurij-zajcev-o-novom-moste-cherez-volgu-tver-mechtaet-s-eshhe-vosmidesjatyh/" TargetMode="External"/><Relationship Id="rId316" Type="http://schemas.openxmlformats.org/officeDocument/2006/relationships/hyperlink" Target="http://udomelskaya-gazeta.ru/news/media/2022/1/27/uvazhaemyie-zhiteli-tverskoj-oblasti-dorogie-veteranyi-velikoj-otechestvennoj-vojnyi/" TargetMode="External"/><Relationship Id="rId55" Type="http://schemas.openxmlformats.org/officeDocument/2006/relationships/hyperlink" Target="https://xn--b1aeca2ch.xn--80aaccp4ajwpkgbl4lpb.xn--p1ai/news/novosti-regiona/v-tverskoy-oblasti-zapustyat-programmu-po-podderzhke-studencheskikh-initsiativ/" TargetMode="External"/><Relationship Id="rId97" Type="http://schemas.openxmlformats.org/officeDocument/2006/relationships/hyperlink" Target="https://xn--b1afbmcjbrdg5afn.xn--80aaccp4ajwpkgbl4lpb.xn--p1ai/news/novosti-regiona/igor-rudenya-v-pryamom-efire-rossii-24-tver-rasskazal-o-mobilizatsii-zdravookhraneniya-verkhnevolzhya/" TargetMode="External"/><Relationship Id="rId120" Type="http://schemas.openxmlformats.org/officeDocument/2006/relationships/hyperlink" Target="https://tverlife.ru/regional/igor-rudenja-rasskazal-pro-novyj-zakonoproekt-o-mestnom-samoupravlenii/" TargetMode="External"/><Relationship Id="rId358" Type="http://schemas.openxmlformats.org/officeDocument/2006/relationships/hyperlink" Target="http://vybor-naroda.org/lentanovostey/212251-ministrom-jenergetiki-i-zhkh-tverskoj-oblasti-naznachen-cvetkov.html" TargetMode="External"/><Relationship Id="rId162" Type="http://schemas.openxmlformats.org/officeDocument/2006/relationships/hyperlink" Target="http://gorodskoyportal.ru/tver/news/news/75848639/" TargetMode="External"/><Relationship Id="rId218" Type="http://schemas.openxmlformats.org/officeDocument/2006/relationships/hyperlink" Target="https://tverlife.ru/regional/ilja-smirnov-zapadnyj-most-povysit-imidzh-tveri/" TargetMode="External"/><Relationship Id="rId425" Type="http://schemas.openxmlformats.org/officeDocument/2006/relationships/hyperlink" Target="https://&#1085;&#1072;&#1096;&#1072;&#1078;&#1080;&#1079;&#1085;&#1100;.&#1090;&#1074;&#1077;&#1088;&#1089;&#1082;&#1072;&#1103;&#1086;&#1073;&#1083;&#1072;&#1089;&#1090;&#1100;.&#1088;&#1092;/news/novosti-regiona/v-kalyazinskom-rayone-tverskoy-oblasti-po-natsproektu-otremontiruyut-podezd-k-selu-spasskoe/" TargetMode="External"/><Relationship Id="rId467" Type="http://schemas.openxmlformats.org/officeDocument/2006/relationships/hyperlink" Target="https://xn--b1aaibidbbdn6bkolfhr9u.xn--80aaccp4ajwpkgbl4lpb.xn--p1ai/news/novosti-regiona/tverskaya-oblast-prisoedinilas-k-novomu-etapu-turisticheskogo-keshbeka/" TargetMode="External"/><Relationship Id="rId271" Type="http://schemas.openxmlformats.org/officeDocument/2006/relationships/hyperlink" Target="https://news.ati.su/news/2022/01/27/v-tveri-nachalos-stroitelstvo-zapadnogo-mosta-cherez-volgu-743137/" TargetMode="External"/><Relationship Id="rId24" Type="http://schemas.openxmlformats.org/officeDocument/2006/relationships/hyperlink" Target="https://&#1085;&#1072;&#1096;&#1072;&#1078;&#1080;&#1079;&#1085;&#1100;.&#1090;&#1074;&#1077;&#1088;&#1089;&#1082;&#1072;&#1103;&#1086;&#1073;&#1083;&#1072;&#1089;&#1090;&#1100;.&#1088;&#1092;/news/novosti-regiona/igor-rudenya-v-pryamom-efire-rossii-24-tver-rasskazal-o-mobilizatsii-zdravookhraneniya-verkhnevolzhya/" TargetMode="External"/><Relationship Id="rId66" Type="http://schemas.openxmlformats.org/officeDocument/2006/relationships/hyperlink" Target="https://xn--80aaggfbbvdpkuqnmvfs6p.xn--80aaccp4ajwpkgbl4lpb.xn--p1ai/news/novosti-regiona/v-2022-godu-v-verkhnevolzhe-pristupyat-k-remontu-dorogi-vyshniy-volochyek-bezhetsk-sonkovo/" TargetMode="External"/><Relationship Id="rId131" Type="http://schemas.openxmlformats.org/officeDocument/2006/relationships/hyperlink" Target="https://tvernews.ru/news/280987/" TargetMode="External"/><Relationship Id="rId327" Type="http://schemas.openxmlformats.org/officeDocument/2006/relationships/hyperlink" Target="https://toptver.ru/lenta/na-fabrike-v-tverskoj-oblasti-budut-proizvodit-specobuv-dlja-medikov/" TargetMode="External"/><Relationship Id="rId369" Type="http://schemas.openxmlformats.org/officeDocument/2006/relationships/hyperlink" Target="https://xn--80adnee0afc6kza.xn--80aaccp4ajwpkgbl4lpb.xn--p1ai/news/novosti-regiona/gubernator-igor-rudenya-podpisal-rasporyazheniya-o-kadrovykh-naznacheniyakh-v-pravitelstve-regiona/" TargetMode="External"/><Relationship Id="rId173" Type="http://schemas.openxmlformats.org/officeDocument/2006/relationships/hyperlink" Target="https://&#1073;&#1077;&#1083;&#1100;&#1089;&#1082;&#1072;&#1103;&#1087;&#1088;&#1072;&#1074;&#1076;&#1072;.&#1090;&#1074;&#1077;&#1088;&#1089;&#1082;&#1072;&#1103;&#1086;&#1073;&#1083;&#1072;&#1089;&#1090;&#1100;.&#1088;&#1092;/news/novosti-regiona/gubernator-igor-rudenya-otvetit-na-aktualnye-vopro4sy-v-pryamom-efire-telekanala-rossiya-24-tver/" TargetMode="External"/><Relationship Id="rId229" Type="http://schemas.openxmlformats.org/officeDocument/2006/relationships/hyperlink" Target="https://xn--b1afbmcjbrdg5afn.xn--80aaccp4ajwpkgbl4lpb.xn--p1ai/news/novosti-regiona/v-tveri-vedyetsya-stroitelstvo-zapadnogo-mosta/" TargetMode="External"/><Relationship Id="rId380" Type="http://schemas.openxmlformats.org/officeDocument/2006/relationships/hyperlink" Target="https://&#1085;&#1072;&#1096;&#1072;&#1078;&#1080;&#1079;&#1085;&#1100;.&#1090;&#1074;&#1077;&#1088;&#1089;&#1082;&#1072;&#1103;&#1086;&#1073;&#1083;&#1072;&#1089;&#1090;&#1100;.&#1088;&#1092;/news/novosti-regiona/gubernator-igor-rudenya-podpisal-rasporyazheniya-o-kadrovykh-naznacheniyakh-v-pravitelstve-regiona/" TargetMode="External"/><Relationship Id="rId436" Type="http://schemas.openxmlformats.org/officeDocument/2006/relationships/hyperlink" Target="https://xn--b1aeca2ch.xn--80aaccp4ajwpkgbl4lpb.xn--p1ai/news/novosti-regiona/v-kalyazinskom-rayone-tverskoy-oblasti-po-natsproektu-otremontiruyut-podezd-k-selu-spasskoe/" TargetMode="External"/><Relationship Id="rId240" Type="http://schemas.openxmlformats.org/officeDocument/2006/relationships/hyperlink" Target="https://tverlife.ru/regional/darja-lavrikova-stroitelstvo-zapadnogo-mosta-stanet-vazhnoj-istoricheskoj-vehoj/" TargetMode="External"/><Relationship Id="rId478" Type="http://schemas.openxmlformats.org/officeDocument/2006/relationships/hyperlink" Target="https://&#1084;&#1086;&#1083;&#1086;&#1082;&#1086;&#1074;&#1089;&#1082;&#1080;&#1081;&#1082;&#1088;&#1072;&#1081;.&#1090;&#1074;&#1077;&#1088;&#1089;&#1082;&#1072;&#1103;&#1086;&#1073;&#1083;&#1072;&#1089;&#1090;&#1100;.&#1088;&#1092;/news/novosti-regiona/tekhnologii-tverskoy-oblasti-v-sfere-obrashcheniya-s-tverdymi-kommunalnymi-otkhodami-vostrebovany-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jp\Downloads\&#1044;&#1045;&#1053;&#1068;_28-01-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jp\Downloads\&#1044;&#1045;&#1053;&#1068;_28-01-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jp\Downloads\&#1044;&#1045;&#1053;&#1068;_28-01-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autoTitleDeleted val="1"/>
    <c:plotArea>
      <c:layout/>
      <c:doughnutChart>
        <c:varyColors val="1"/>
        <c:ser>
          <c:idx val="0"/>
          <c:order val="0"/>
          <c:dLbls>
            <c:dLbl>
              <c:idx val="3"/>
              <c:layout>
                <c:manualLayout>
                  <c:x val="-8.5313828935024792E-3"/>
                  <c:y val="-3.2520325203252036E-2"/>
                </c:manualLayout>
              </c:layout>
              <c:showPercent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4"/>
                <c:pt idx="0">
                  <c:v>Газеты</c:v>
                </c:pt>
                <c:pt idx="1">
                  <c:v>Информагентства</c:v>
                </c:pt>
                <c:pt idx="2">
                  <c:v>Интернет</c:v>
                </c:pt>
                <c:pt idx="3">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4"/>
                <c:pt idx="0">
                  <c:v>19</c:v>
                </c:pt>
                <c:pt idx="1">
                  <c:v>19</c:v>
                </c:pt>
                <c:pt idx="2">
                  <c:v>490</c:v>
                </c:pt>
                <c:pt idx="3">
                  <c:v>15</c:v>
                </c:pt>
              </c:numCache>
            </c:numRef>
          </c:val>
        </c:ser>
        <c:firstSliceAng val="0"/>
        <c:holeSize val="50"/>
      </c:doughnutChart>
      <c:spPr>
        <a:solidFill>
          <a:srgbClr val="FFFFFF"/>
        </a:solidFill>
        <a:ln w="12700">
          <a:noFill/>
        </a:ln>
      </c:spPr>
    </c:plotArea>
    <c:legend>
      <c:legendPos val="b"/>
      <c:layout>
        <c:manualLayout>
          <c:xMode val="edge"/>
          <c:yMode val="edge"/>
          <c:x val="8.9665473633977574E-2"/>
          <c:y val="0.88968091488563927"/>
          <c:w val="0.85703245048914345"/>
          <c:h val="8.6509561304836891E-2"/>
        </c:manualLayout>
      </c:layout>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4"/>
                <c:pt idx="0">
                  <c:v>0</c:v>
                </c:pt>
                <c:pt idx="1">
                  <c:v>7</c:v>
                </c:pt>
                <c:pt idx="2">
                  <c:v>9</c:v>
                </c:pt>
                <c:pt idx="3">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4"/>
                <c:pt idx="0">
                  <c:v>19</c:v>
                </c:pt>
                <c:pt idx="1">
                  <c:v>12</c:v>
                </c:pt>
                <c:pt idx="2">
                  <c:v>481</c:v>
                </c:pt>
                <c:pt idx="3">
                  <c:v>15</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Cache>
                <c:formatCode>General</c:formatCode>
                <c:ptCount val="4"/>
                <c:pt idx="0">
                  <c:v>0</c:v>
                </c:pt>
                <c:pt idx="1">
                  <c:v>0</c:v>
                </c:pt>
                <c:pt idx="2">
                  <c:v>0</c:v>
                </c:pt>
                <c:pt idx="3">
                  <c:v>0</c:v>
                </c:pt>
              </c:numCache>
            </c:numRef>
          </c:val>
        </c:ser>
        <c:overlap val="100"/>
        <c:axId val="54599040"/>
        <c:axId val="74794112"/>
      </c:barChart>
      <c:catAx>
        <c:axId val="54599040"/>
        <c:scaling>
          <c:orientation val="maxMin"/>
        </c:scaling>
        <c:axPos val="l"/>
        <c:numFmt formatCode="General" sourceLinked="1"/>
        <c:tickLblPos val="low"/>
        <c:crossAx val="74794112"/>
        <c:crosses val="autoZero"/>
        <c:lblAlgn val="ctr"/>
        <c:lblOffset val="100"/>
        <c:tickLblSkip val="1"/>
      </c:catAx>
      <c:valAx>
        <c:axId val="74794112"/>
        <c:scaling>
          <c:orientation val="minMax"/>
        </c:scaling>
        <c:axPos val="t"/>
        <c:numFmt formatCode="General" sourceLinked="1"/>
        <c:majorTickMark val="in"/>
        <c:tickLblPos val="nextTo"/>
        <c:crossAx val="54599040"/>
        <c:crosses val="autoZero"/>
        <c:crossBetween val="between"/>
      </c:valAx>
      <c:spPr>
        <a:solidFill>
          <a:srgbClr val="FFFFFF"/>
        </a:solidFill>
        <a:ln w="12700">
          <a:noFill/>
        </a:ln>
      </c:spPr>
    </c:plotArea>
    <c:legend>
      <c:legendPos val="b"/>
      <c:legendEntry>
        <c:idx val="2"/>
        <c:delete val="1"/>
      </c:legendEntry>
      <c:layout/>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9870287234986732"/>
          <c:y val="1.4796486411614612E-2"/>
          <c:w val="0.48197008123846241"/>
          <c:h val="0.96619876874171373"/>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МедиаИндексу'!$B$28:$B$75</c:f>
              <c:strCache>
                <c:ptCount val="48"/>
                <c:pt idx="0">
                  <c:v>Tverigrad.ru</c:v>
                </c:pt>
                <c:pt idx="1">
                  <c:v>Тверские ведомости (vedtver.ru)</c:v>
                </c:pt>
                <c:pt idx="2">
                  <c:v>Тверская жизнь (tverlife.ru)</c:v>
                </c:pt>
                <c:pt idx="3">
                  <c:v>Афанасий-бизнес (afanasy.biz)</c:v>
                </c:pt>
                <c:pt idx="4">
                  <c:v>РИА Новости</c:v>
                </c:pt>
                <c:pt idx="5">
                  <c:v>Тверское информационное агентство (tvernews.ru)</c:v>
                </c:pt>
                <c:pt idx="6">
                  <c:v>ГТРК Тверь</c:v>
                </c:pt>
                <c:pt idx="7">
                  <c:v>TvTver.ru</c:v>
                </c:pt>
                <c:pt idx="8">
                  <c:v>Московский Комсомолец (tver.mk.ru)</c:v>
                </c:pt>
                <c:pt idx="9">
                  <c:v>Аргументы и Факты (tver.aif.ru)</c:v>
                </c:pt>
                <c:pt idx="10">
                  <c:v>Комсомольская правда (tver.kp.ru)</c:v>
                </c:pt>
                <c:pt idx="11">
                  <c:v>Тверь (toptver.ru)</c:v>
                </c:pt>
                <c:pt idx="12">
                  <c:v>Главный региональный (glavny.tv)</c:v>
                </c:pt>
                <c:pt idx="13">
                  <c:v>Караван Ярмарка (karavantver.ru)</c:v>
                </c:pt>
                <c:pt idx="14">
                  <c:v>ТАСС</c:v>
                </c:pt>
                <c:pt idx="15">
                  <c:v>Молоковский край (молоковскийкрай.тверскаяобласть.рф)</c:v>
                </c:pt>
                <c:pt idx="16">
                  <c:v>Авангард (авангард.тверскаяобласть.рф)</c:v>
                </c:pt>
                <c:pt idx="17">
                  <c:v>Андреапольские вести (андреапольскиевести.тверскаяобласть.рф)</c:v>
                </c:pt>
                <c:pt idx="18">
                  <c:v>Бельская правда (бельскаяправда.тверскаяобласть.рф)</c:v>
                </c:pt>
                <c:pt idx="19">
                  <c:v>Вперед (вперед.тверскаяобласть.рф)</c:v>
                </c:pt>
                <c:pt idx="20">
                  <c:v>Вышневолоцкая правда (вышневолоцкаяправда.тверскаяобласть.рф)</c:v>
                </c:pt>
                <c:pt idx="21">
                  <c:v>Жарковский вестник (жарковскийвестник.тверскаяобласть.рф)</c:v>
                </c:pt>
                <c:pt idx="22">
                  <c:v>Зубцовская жизнь (зубцовскаяжизнь.тверскаяобласть.рф)</c:v>
                </c:pt>
                <c:pt idx="23">
                  <c:v>Коммунар (коммунар.тверскаяобласть.рф)</c:v>
                </c:pt>
                <c:pt idx="24">
                  <c:v>Ленинское знамя (leninskoeznamya.tverreg.ru)</c:v>
                </c:pt>
                <c:pt idx="25">
                  <c:v>Лесной вестник (леснойвестник.тверскаяобласть.рф)</c:v>
                </c:pt>
                <c:pt idx="26">
                  <c:v>Наша жизнь (нашажизнь.тверскаяобласть.рф)</c:v>
                </c:pt>
                <c:pt idx="27">
                  <c:v>Новая жизнь (новаяжизнь.тверскаяобласть.рф)</c:v>
                </c:pt>
                <c:pt idx="28">
                  <c:v>Сандовские вести (сандовскиевести.тверскаяобласть.рф)</c:v>
                </c:pt>
                <c:pt idx="29">
                  <c:v>Спировские известия (спировскиеизвестия.тверскаяобласть.рф)</c:v>
                </c:pt>
                <c:pt idx="30">
                  <c:v>Вся Тверь (газета-вся-тверь.рф)</c:v>
                </c:pt>
                <c:pt idx="31">
                  <c:v>Заря (konzarya.ru)</c:v>
                </c:pt>
                <c:pt idx="32">
                  <c:v>PANORAMA PRO (panoramapro.ru)</c:v>
                </c:pt>
                <c:pt idx="33">
                  <c:v>Край справедливости (ks-region69.com)</c:v>
                </c:pt>
                <c:pt idx="34">
                  <c:v>Знамя (kuvznama.ru)</c:v>
                </c:pt>
                <c:pt idx="35">
                  <c:v>Родная земля (r-zemlya.ru)</c:v>
                </c:pt>
                <c:pt idx="36">
                  <c:v>Удомельская газета (udomelskaya-gazeta.ru)</c:v>
                </c:pt>
                <c:pt idx="37">
                  <c:v>Новоторжский вестник (nvestnik.ru)</c:v>
                </c:pt>
                <c:pt idx="38">
                  <c:v>Кашинская газета (kashingazeta.ru)</c:v>
                </c:pt>
                <c:pt idx="39">
                  <c:v>Inform69.ru</c:v>
                </c:pt>
                <c:pt idx="40">
                  <c:v>Старицкий вестник (st-vestnik.ru)</c:v>
                </c:pt>
                <c:pt idx="41">
                  <c:v>Тверь24 (tver24.com)</c:v>
                </c:pt>
                <c:pt idx="42">
                  <c:v>Pro Торжок (torzhok.pro)</c:v>
                </c:pt>
                <c:pt idx="43">
                  <c:v>Rzhevgrad.ru</c:v>
                </c:pt>
                <c:pt idx="44">
                  <c:v>Бежецкая жизнь (bzgazeta.ru)</c:v>
                </c:pt>
                <c:pt idx="45">
                  <c:v>Весьегонская жизнь (vesyegonskaya-gisn.ru)</c:v>
                </c:pt>
                <c:pt idx="46">
                  <c:v>ВОТ! (vot69.ru)</c:v>
                </c:pt>
                <c:pt idx="47">
                  <c:v>Тверской проспект (tp.tver.ru)</c:v>
                </c:pt>
              </c:strCache>
            </c:strRef>
          </c:cat>
          <c:val>
            <c:numRef>
              <c:f>'СМИ по МедиаИндексу'!$C$28:$C$75</c:f>
              <c:numCache>
                <c:formatCode>General</c:formatCode>
                <c:ptCount val="48"/>
                <c:pt idx="0">
                  <c:v>542</c:v>
                </c:pt>
                <c:pt idx="1">
                  <c:v>376</c:v>
                </c:pt>
                <c:pt idx="2">
                  <c:v>342</c:v>
                </c:pt>
                <c:pt idx="3">
                  <c:v>172</c:v>
                </c:pt>
                <c:pt idx="4">
                  <c:v>153</c:v>
                </c:pt>
                <c:pt idx="5">
                  <c:v>151</c:v>
                </c:pt>
                <c:pt idx="6">
                  <c:v>128</c:v>
                </c:pt>
                <c:pt idx="7">
                  <c:v>113</c:v>
                </c:pt>
                <c:pt idx="8">
                  <c:v>89</c:v>
                </c:pt>
                <c:pt idx="9">
                  <c:v>81</c:v>
                </c:pt>
                <c:pt idx="10">
                  <c:v>77</c:v>
                </c:pt>
                <c:pt idx="11">
                  <c:v>63</c:v>
                </c:pt>
                <c:pt idx="12">
                  <c:v>59</c:v>
                </c:pt>
                <c:pt idx="13">
                  <c:v>37</c:v>
                </c:pt>
                <c:pt idx="14">
                  <c:v>36</c:v>
                </c:pt>
                <c:pt idx="15">
                  <c:v>24</c:v>
                </c:pt>
                <c:pt idx="16">
                  <c:v>15</c:v>
                </c:pt>
                <c:pt idx="17">
                  <c:v>15</c:v>
                </c:pt>
                <c:pt idx="18">
                  <c:v>15</c:v>
                </c:pt>
                <c:pt idx="19">
                  <c:v>15</c:v>
                </c:pt>
                <c:pt idx="20">
                  <c:v>15</c:v>
                </c:pt>
                <c:pt idx="21">
                  <c:v>15</c:v>
                </c:pt>
                <c:pt idx="22">
                  <c:v>15</c:v>
                </c:pt>
                <c:pt idx="23">
                  <c:v>15</c:v>
                </c:pt>
                <c:pt idx="24">
                  <c:v>15</c:v>
                </c:pt>
                <c:pt idx="25">
                  <c:v>15</c:v>
                </c:pt>
                <c:pt idx="26">
                  <c:v>15</c:v>
                </c:pt>
                <c:pt idx="27">
                  <c:v>15</c:v>
                </c:pt>
                <c:pt idx="28">
                  <c:v>15</c:v>
                </c:pt>
                <c:pt idx="29">
                  <c:v>15</c:v>
                </c:pt>
                <c:pt idx="30">
                  <c:v>13</c:v>
                </c:pt>
                <c:pt idx="31">
                  <c:v>13</c:v>
                </c:pt>
                <c:pt idx="32">
                  <c:v>12</c:v>
                </c:pt>
                <c:pt idx="33">
                  <c:v>11</c:v>
                </c:pt>
                <c:pt idx="34">
                  <c:v>10</c:v>
                </c:pt>
                <c:pt idx="35">
                  <c:v>6</c:v>
                </c:pt>
                <c:pt idx="36">
                  <c:v>6</c:v>
                </c:pt>
                <c:pt idx="37">
                  <c:v>5</c:v>
                </c:pt>
                <c:pt idx="38">
                  <c:v>4</c:v>
                </c:pt>
                <c:pt idx="39">
                  <c:v>3</c:v>
                </c:pt>
                <c:pt idx="40">
                  <c:v>3</c:v>
                </c:pt>
                <c:pt idx="41">
                  <c:v>3</c:v>
                </c:pt>
                <c:pt idx="42">
                  <c:v>2</c:v>
                </c:pt>
                <c:pt idx="43">
                  <c:v>2</c:v>
                </c:pt>
                <c:pt idx="44">
                  <c:v>2</c:v>
                </c:pt>
                <c:pt idx="45">
                  <c:v>2</c:v>
                </c:pt>
                <c:pt idx="46">
                  <c:v>2</c:v>
                </c:pt>
                <c:pt idx="47">
                  <c:v>1</c:v>
                </c:pt>
              </c:numCache>
            </c:numRef>
          </c:val>
        </c:ser>
        <c:ser>
          <c:idx val="1"/>
          <c:order val="1"/>
          <c:tx>
            <c:v>Кол-во сообщений</c:v>
          </c:tx>
          <c:dLbls>
            <c:dLblPos val="inBase"/>
            <c:showVal val="1"/>
          </c:dLbls>
          <c:cat>
            <c:strRef>
              <c:f>'СМИ по МедиаИндексу'!$B$28:$B$75</c:f>
              <c:strCache>
                <c:ptCount val="48"/>
                <c:pt idx="0">
                  <c:v>Tverigrad.ru</c:v>
                </c:pt>
                <c:pt idx="1">
                  <c:v>Тверские ведомости (vedtver.ru)</c:v>
                </c:pt>
                <c:pt idx="2">
                  <c:v>Тверская жизнь (tverlife.ru)</c:v>
                </c:pt>
                <c:pt idx="3">
                  <c:v>Афанасий-бизнес (afanasy.biz)</c:v>
                </c:pt>
                <c:pt idx="4">
                  <c:v>РИА Новости</c:v>
                </c:pt>
                <c:pt idx="5">
                  <c:v>Тверское информационное агентство (tvernews.ru)</c:v>
                </c:pt>
                <c:pt idx="6">
                  <c:v>ГТРК Тверь</c:v>
                </c:pt>
                <c:pt idx="7">
                  <c:v>TvTver.ru</c:v>
                </c:pt>
                <c:pt idx="8">
                  <c:v>Московский Комсомолец (tver.mk.ru)</c:v>
                </c:pt>
                <c:pt idx="9">
                  <c:v>Аргументы и Факты (tver.aif.ru)</c:v>
                </c:pt>
                <c:pt idx="10">
                  <c:v>Комсомольская правда (tver.kp.ru)</c:v>
                </c:pt>
                <c:pt idx="11">
                  <c:v>Тверь (toptver.ru)</c:v>
                </c:pt>
                <c:pt idx="12">
                  <c:v>Главный региональный (glavny.tv)</c:v>
                </c:pt>
                <c:pt idx="13">
                  <c:v>Караван Ярмарка (karavantver.ru)</c:v>
                </c:pt>
                <c:pt idx="14">
                  <c:v>ТАСС</c:v>
                </c:pt>
                <c:pt idx="15">
                  <c:v>Молоковский край (молоковскийкрай.тверскаяобласть.рф)</c:v>
                </c:pt>
                <c:pt idx="16">
                  <c:v>Авангард (авангард.тверскаяобласть.рф)</c:v>
                </c:pt>
                <c:pt idx="17">
                  <c:v>Андреапольские вести (андреапольскиевести.тверскаяобласть.рф)</c:v>
                </c:pt>
                <c:pt idx="18">
                  <c:v>Бельская правда (бельскаяправда.тверскаяобласть.рф)</c:v>
                </c:pt>
                <c:pt idx="19">
                  <c:v>Вперед (вперед.тверскаяобласть.рф)</c:v>
                </c:pt>
                <c:pt idx="20">
                  <c:v>Вышневолоцкая правда (вышневолоцкаяправда.тверскаяобласть.рф)</c:v>
                </c:pt>
                <c:pt idx="21">
                  <c:v>Жарковский вестник (жарковскийвестник.тверскаяобласть.рф)</c:v>
                </c:pt>
                <c:pt idx="22">
                  <c:v>Зубцовская жизнь (зубцовскаяжизнь.тверскаяобласть.рф)</c:v>
                </c:pt>
                <c:pt idx="23">
                  <c:v>Коммунар (коммунар.тверскаяобласть.рф)</c:v>
                </c:pt>
                <c:pt idx="24">
                  <c:v>Ленинское знамя (leninskoeznamya.tverreg.ru)</c:v>
                </c:pt>
                <c:pt idx="25">
                  <c:v>Лесной вестник (леснойвестник.тверскаяобласть.рф)</c:v>
                </c:pt>
                <c:pt idx="26">
                  <c:v>Наша жизнь (нашажизнь.тверскаяобласть.рф)</c:v>
                </c:pt>
                <c:pt idx="27">
                  <c:v>Новая жизнь (новаяжизнь.тверскаяобласть.рф)</c:v>
                </c:pt>
                <c:pt idx="28">
                  <c:v>Сандовские вести (сандовскиевести.тверскаяобласть.рф)</c:v>
                </c:pt>
                <c:pt idx="29">
                  <c:v>Спировские известия (спировскиеизвестия.тверскаяобласть.рф)</c:v>
                </c:pt>
                <c:pt idx="30">
                  <c:v>Вся Тверь (газета-вся-тверь.рф)</c:v>
                </c:pt>
                <c:pt idx="31">
                  <c:v>Заря (konzarya.ru)</c:v>
                </c:pt>
                <c:pt idx="32">
                  <c:v>PANORAMA PRO (panoramapro.ru)</c:v>
                </c:pt>
                <c:pt idx="33">
                  <c:v>Край справедливости (ks-region69.com)</c:v>
                </c:pt>
                <c:pt idx="34">
                  <c:v>Знамя (kuvznama.ru)</c:v>
                </c:pt>
                <c:pt idx="35">
                  <c:v>Родная земля (r-zemlya.ru)</c:v>
                </c:pt>
                <c:pt idx="36">
                  <c:v>Удомельская газета (udomelskaya-gazeta.ru)</c:v>
                </c:pt>
                <c:pt idx="37">
                  <c:v>Новоторжский вестник (nvestnik.ru)</c:v>
                </c:pt>
                <c:pt idx="38">
                  <c:v>Кашинская газета (kashingazeta.ru)</c:v>
                </c:pt>
                <c:pt idx="39">
                  <c:v>Inform69.ru</c:v>
                </c:pt>
                <c:pt idx="40">
                  <c:v>Старицкий вестник (st-vestnik.ru)</c:v>
                </c:pt>
                <c:pt idx="41">
                  <c:v>Тверь24 (tver24.com)</c:v>
                </c:pt>
                <c:pt idx="42">
                  <c:v>Pro Торжок (torzhok.pro)</c:v>
                </c:pt>
                <c:pt idx="43">
                  <c:v>Rzhevgrad.ru</c:v>
                </c:pt>
                <c:pt idx="44">
                  <c:v>Бежецкая жизнь (bzgazeta.ru)</c:v>
                </c:pt>
                <c:pt idx="45">
                  <c:v>Весьегонская жизнь (vesyegonskaya-gisn.ru)</c:v>
                </c:pt>
                <c:pt idx="46">
                  <c:v>ВОТ! (vot69.ru)</c:v>
                </c:pt>
                <c:pt idx="47">
                  <c:v>Тверской проспект (tp.tver.ru)</c:v>
                </c:pt>
              </c:strCache>
            </c:strRef>
          </c:cat>
          <c:val>
            <c:numRef>
              <c:f>'СМИ по МедиаИндексу'!$D$28:$D$75</c:f>
              <c:numCache>
                <c:formatCode>General</c:formatCode>
                <c:ptCount val="48"/>
                <c:pt idx="0">
                  <c:v>15</c:v>
                </c:pt>
                <c:pt idx="1">
                  <c:v>32</c:v>
                </c:pt>
                <c:pt idx="2">
                  <c:v>32</c:v>
                </c:pt>
                <c:pt idx="3">
                  <c:v>8</c:v>
                </c:pt>
                <c:pt idx="4">
                  <c:v>2</c:v>
                </c:pt>
                <c:pt idx="5">
                  <c:v>12</c:v>
                </c:pt>
                <c:pt idx="6">
                  <c:v>15</c:v>
                </c:pt>
                <c:pt idx="7">
                  <c:v>10</c:v>
                </c:pt>
                <c:pt idx="8">
                  <c:v>15</c:v>
                </c:pt>
                <c:pt idx="9">
                  <c:v>10</c:v>
                </c:pt>
                <c:pt idx="10">
                  <c:v>13</c:v>
                </c:pt>
                <c:pt idx="11">
                  <c:v>12</c:v>
                </c:pt>
                <c:pt idx="12">
                  <c:v>9</c:v>
                </c:pt>
                <c:pt idx="13">
                  <c:v>4</c:v>
                </c:pt>
                <c:pt idx="14">
                  <c:v>1</c:v>
                </c:pt>
                <c:pt idx="15">
                  <c:v>15</c:v>
                </c:pt>
                <c:pt idx="16">
                  <c:v>15</c:v>
                </c:pt>
                <c:pt idx="17">
                  <c:v>15</c:v>
                </c:pt>
                <c:pt idx="18">
                  <c:v>15</c:v>
                </c:pt>
                <c:pt idx="19">
                  <c:v>15</c:v>
                </c:pt>
                <c:pt idx="20">
                  <c:v>15</c:v>
                </c:pt>
                <c:pt idx="21">
                  <c:v>15</c:v>
                </c:pt>
                <c:pt idx="22">
                  <c:v>15</c:v>
                </c:pt>
                <c:pt idx="23">
                  <c:v>15</c:v>
                </c:pt>
                <c:pt idx="24">
                  <c:v>15</c:v>
                </c:pt>
                <c:pt idx="25">
                  <c:v>15</c:v>
                </c:pt>
                <c:pt idx="26">
                  <c:v>15</c:v>
                </c:pt>
                <c:pt idx="27">
                  <c:v>15</c:v>
                </c:pt>
                <c:pt idx="28">
                  <c:v>15</c:v>
                </c:pt>
                <c:pt idx="29">
                  <c:v>15</c:v>
                </c:pt>
                <c:pt idx="30">
                  <c:v>7</c:v>
                </c:pt>
                <c:pt idx="31">
                  <c:v>7</c:v>
                </c:pt>
                <c:pt idx="32">
                  <c:v>5</c:v>
                </c:pt>
                <c:pt idx="33">
                  <c:v>4</c:v>
                </c:pt>
                <c:pt idx="34">
                  <c:v>10</c:v>
                </c:pt>
                <c:pt idx="35">
                  <c:v>5</c:v>
                </c:pt>
                <c:pt idx="36">
                  <c:v>6</c:v>
                </c:pt>
                <c:pt idx="37">
                  <c:v>3</c:v>
                </c:pt>
                <c:pt idx="38">
                  <c:v>4</c:v>
                </c:pt>
                <c:pt idx="39">
                  <c:v>1</c:v>
                </c:pt>
                <c:pt idx="40">
                  <c:v>3</c:v>
                </c:pt>
                <c:pt idx="41">
                  <c:v>1</c:v>
                </c:pt>
                <c:pt idx="42">
                  <c:v>1</c:v>
                </c:pt>
                <c:pt idx="43">
                  <c:v>1</c:v>
                </c:pt>
                <c:pt idx="44">
                  <c:v>2</c:v>
                </c:pt>
                <c:pt idx="45">
                  <c:v>2</c:v>
                </c:pt>
                <c:pt idx="46">
                  <c:v>2</c:v>
                </c:pt>
                <c:pt idx="47">
                  <c:v>1</c:v>
                </c:pt>
              </c:numCache>
            </c:numRef>
          </c:val>
        </c:ser>
        <c:axId val="82442880"/>
        <c:axId val="89117440"/>
      </c:barChart>
      <c:catAx>
        <c:axId val="82442880"/>
        <c:scaling>
          <c:orientation val="maxMin"/>
        </c:scaling>
        <c:axPos val="l"/>
        <c:numFmt formatCode="General" sourceLinked="1"/>
        <c:tickLblPos val="low"/>
        <c:crossAx val="89117440"/>
        <c:crosses val="autoZero"/>
        <c:lblAlgn val="ctr"/>
        <c:lblOffset val="100"/>
        <c:tickLblSkip val="1"/>
      </c:catAx>
      <c:valAx>
        <c:axId val="89117440"/>
        <c:scaling>
          <c:orientation val="minMax"/>
        </c:scaling>
        <c:delete val="1"/>
        <c:axPos val="t"/>
        <c:numFmt formatCode="General" sourceLinked="1"/>
        <c:majorTickMark val="in"/>
        <c:tickLblPos val="none"/>
        <c:crossAx val="82442880"/>
        <c:crosses val="autoZero"/>
        <c:crossBetween val="between"/>
      </c:valAx>
      <c:spPr>
        <a:solidFill>
          <a:srgbClr val="FFFFFF"/>
        </a:solidFill>
        <a:ln w="12700">
          <a:noFill/>
        </a:ln>
      </c:spPr>
    </c:plotArea>
    <c:legend>
      <c:legendPos val="r"/>
      <c:layout>
        <c:manualLayout>
          <c:xMode val="edge"/>
          <c:yMode val="edge"/>
          <c:x val="0.72852242129111799"/>
          <c:y val="0.91749806344994433"/>
          <c:w val="0.23760661168388342"/>
          <c:h val="5.9752198145792197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F97720-B83C-4B26-B93F-F6B5AE63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4945</Words>
  <Characters>108071</Characters>
  <Application>Microsoft Office Word</Application>
  <DocSecurity>0</DocSecurity>
  <Lines>900</Lines>
  <Paragraphs>225</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112791</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pjp</cp:lastModifiedBy>
  <cp:revision>2</cp:revision>
  <cp:lastPrinted>2020-12-11T05:28:00Z</cp:lastPrinted>
  <dcterms:created xsi:type="dcterms:W3CDTF">2022-01-28T05:07:00Z</dcterms:created>
  <dcterms:modified xsi:type="dcterms:W3CDTF">2022-01-28T05:07:00Z</dcterms:modified>
</cp:coreProperties>
</file>