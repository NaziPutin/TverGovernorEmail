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76D5" w:rsidRPr="006A6F74" w:rsidRDefault="00595491" w:rsidP="00550F53">
      <w:pPr>
        <w:jc w:val="center"/>
        <w:rPr>
          <w:rFonts w:ascii="Arial" w:hAnsi="Arial" w:cs="Arial"/>
          <w:lang w:eastAsia="en-US"/>
        </w:rPr>
      </w:pPr>
      <w:r w:rsidRPr="006A6F74">
        <w:rPr>
          <w:rFonts w:ascii="Arial" w:hAnsi="Arial" w:cs="Arial"/>
          <w:noProof/>
        </w:rPr>
        <w:drawing>
          <wp:inline distT="0" distB="0" distL="0" distR="0">
            <wp:extent cx="1603468" cy="2009943"/>
            <wp:effectExtent l="0" t="0" r="0" b="9525"/>
            <wp:docPr id="23" name="Рисунок 23" descr="http://www.goldenkorona.ru/pic/arms_tver_ob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goldenkorona.ru/pic/arms_tver_obl.gif"/>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xmlns:arto="http://schemas.microsoft.com/office/word/2006/arto" val="0"/>
                        </a:ext>
                      </a:extLst>
                    </a:blip>
                    <a:srcRect/>
                    <a:stretch>
                      <a:fillRect/>
                    </a:stretch>
                  </pic:blipFill>
                  <pic:spPr bwMode="auto">
                    <a:xfrm>
                      <a:off x="0" y="0"/>
                      <a:ext cx="1608368" cy="2016085"/>
                    </a:xfrm>
                    <a:prstGeom prst="rect">
                      <a:avLst/>
                    </a:prstGeom>
                    <a:noFill/>
                    <a:ln>
                      <a:noFill/>
                    </a:ln>
                  </pic:spPr>
                </pic:pic>
              </a:graphicData>
            </a:graphic>
          </wp:inline>
        </w:drawing>
      </w:r>
    </w:p>
    <w:p w:rsidR="008376D5" w:rsidRPr="006A6F74" w:rsidRDefault="008376D5" w:rsidP="008376D5">
      <w:pPr>
        <w:rPr>
          <w:rFonts w:ascii="Arial" w:hAnsi="Arial" w:cs="Arial"/>
          <w:lang w:eastAsia="en-US"/>
        </w:rPr>
      </w:pPr>
    </w:p>
    <w:p w:rsidR="008376D5" w:rsidRPr="006A6F74" w:rsidRDefault="008376D5" w:rsidP="008376D5">
      <w:pPr>
        <w:rPr>
          <w:rFonts w:ascii="Arial" w:hAnsi="Arial" w:cs="Arial"/>
          <w:lang w:eastAsia="en-US"/>
        </w:rPr>
      </w:pPr>
    </w:p>
    <w:p w:rsidR="008376D5" w:rsidRPr="006A6F74" w:rsidRDefault="008376D5" w:rsidP="008376D5">
      <w:pPr>
        <w:rPr>
          <w:rFonts w:ascii="Arial" w:hAnsi="Arial" w:cs="Arial"/>
          <w:lang w:eastAsia="en-US"/>
        </w:rPr>
      </w:pPr>
    </w:p>
    <w:p w:rsidR="00550F53" w:rsidRPr="006A6F74" w:rsidRDefault="00550F53" w:rsidP="008376D5">
      <w:pPr>
        <w:rPr>
          <w:rFonts w:ascii="Arial" w:hAnsi="Arial" w:cs="Arial"/>
          <w:lang w:eastAsia="en-US"/>
        </w:rPr>
      </w:pPr>
    </w:p>
    <w:p w:rsidR="00550F53" w:rsidRPr="006A6F74" w:rsidRDefault="00550F53" w:rsidP="008376D5">
      <w:pPr>
        <w:rPr>
          <w:rFonts w:ascii="Arial" w:hAnsi="Arial" w:cs="Arial"/>
          <w:lang w:eastAsia="en-US"/>
        </w:rPr>
      </w:pPr>
    </w:p>
    <w:p w:rsidR="00550F53" w:rsidRPr="006A6F74" w:rsidRDefault="00550F53" w:rsidP="008376D5">
      <w:pPr>
        <w:rPr>
          <w:rFonts w:ascii="Arial" w:hAnsi="Arial" w:cs="Arial"/>
          <w:lang w:eastAsia="en-US"/>
        </w:rPr>
      </w:pPr>
    </w:p>
    <w:p w:rsidR="00550F53" w:rsidRPr="006A6F74" w:rsidRDefault="00550F53" w:rsidP="008376D5">
      <w:pPr>
        <w:rPr>
          <w:rFonts w:ascii="Arial" w:hAnsi="Arial" w:cs="Arial"/>
          <w:lang w:eastAsia="en-US"/>
        </w:rPr>
      </w:pPr>
    </w:p>
    <w:p w:rsidR="00521328" w:rsidRPr="006A6F74" w:rsidRDefault="00521328" w:rsidP="008376D5">
      <w:pPr>
        <w:rPr>
          <w:rFonts w:ascii="Arial" w:hAnsi="Arial" w:cs="Arial"/>
          <w:lang w:eastAsia="en-US"/>
        </w:rPr>
      </w:pPr>
    </w:p>
    <w:p w:rsidR="00521328" w:rsidRPr="006A6F74" w:rsidRDefault="00521328" w:rsidP="008376D5">
      <w:pPr>
        <w:rPr>
          <w:rFonts w:ascii="Arial" w:hAnsi="Arial" w:cs="Arial"/>
          <w:lang w:eastAsia="en-US"/>
        </w:rPr>
      </w:pPr>
    </w:p>
    <w:p w:rsidR="00521328" w:rsidRPr="006A6F74" w:rsidRDefault="00521328" w:rsidP="008376D5">
      <w:pPr>
        <w:rPr>
          <w:rFonts w:ascii="Arial" w:hAnsi="Arial" w:cs="Arial"/>
          <w:lang w:eastAsia="en-US"/>
        </w:rPr>
      </w:pPr>
    </w:p>
    <w:p w:rsidR="00521328" w:rsidRPr="00A574D8" w:rsidRDefault="00521328" w:rsidP="00A574D8">
      <w:pPr>
        <w:jc w:val="center"/>
        <w:rPr>
          <w:rFonts w:ascii="Arial" w:hAnsi="Arial" w:cs="Arial"/>
          <w:b/>
          <w:caps/>
          <w:color w:val="033F28"/>
          <w:spacing w:val="10"/>
          <w:kern w:val="28"/>
          <w:sz w:val="52"/>
          <w:szCs w:val="56"/>
          <w:lang w:eastAsia="en-US"/>
        </w:rPr>
      </w:pPr>
    </w:p>
    <w:p w:rsidR="0045472D" w:rsidRDefault="0045472D" w:rsidP="0030306F">
      <w:pPr>
        <w:spacing w:line="312" w:lineRule="auto"/>
        <w:jc w:val="center"/>
        <w:rPr>
          <w:rFonts w:ascii="Arial" w:hAnsi="Arial" w:cs="Arial"/>
          <w:b/>
          <w:caps/>
          <w:color w:val="033F28"/>
          <w:spacing w:val="10"/>
          <w:kern w:val="28"/>
          <w:sz w:val="52"/>
          <w:szCs w:val="56"/>
          <w:lang w:eastAsia="en-US"/>
        </w:rPr>
      </w:pPr>
      <w:r>
        <w:rPr>
          <w:rFonts w:ascii="Arial" w:hAnsi="Arial" w:cs="Arial"/>
          <w:b/>
          <w:caps/>
          <w:color w:val="033F28"/>
          <w:spacing w:val="10"/>
          <w:kern w:val="28"/>
          <w:sz w:val="52"/>
          <w:szCs w:val="56"/>
          <w:lang w:eastAsia="en-US"/>
        </w:rPr>
        <w:t>ежедневный</w:t>
      </w:r>
    </w:p>
    <w:p w:rsidR="00A574D8" w:rsidRDefault="00A574D8" w:rsidP="0030306F">
      <w:pPr>
        <w:spacing w:line="312" w:lineRule="auto"/>
        <w:jc w:val="center"/>
        <w:rPr>
          <w:rFonts w:ascii="Arial" w:hAnsi="Arial" w:cs="Arial"/>
          <w:b/>
          <w:caps/>
          <w:color w:val="033F28"/>
          <w:spacing w:val="10"/>
          <w:kern w:val="28"/>
          <w:sz w:val="52"/>
          <w:szCs w:val="56"/>
          <w:lang w:eastAsia="en-US"/>
        </w:rPr>
      </w:pPr>
      <w:r>
        <w:rPr>
          <w:rFonts w:ascii="Arial" w:hAnsi="Arial" w:cs="Arial"/>
          <w:b/>
          <w:caps/>
          <w:color w:val="033F28"/>
          <w:spacing w:val="10"/>
          <w:kern w:val="28"/>
          <w:sz w:val="52"/>
          <w:szCs w:val="56"/>
          <w:lang w:eastAsia="en-US"/>
        </w:rPr>
        <w:t>МОНИТОРИНГ</w:t>
      </w:r>
    </w:p>
    <w:p w:rsidR="008430CB" w:rsidRDefault="00A574D8" w:rsidP="0030306F">
      <w:pPr>
        <w:spacing w:line="312" w:lineRule="auto"/>
        <w:jc w:val="center"/>
        <w:rPr>
          <w:rFonts w:ascii="Arial" w:hAnsi="Arial" w:cs="Arial"/>
          <w:b/>
          <w:caps/>
          <w:color w:val="033F28"/>
          <w:spacing w:val="10"/>
          <w:kern w:val="28"/>
          <w:sz w:val="52"/>
          <w:szCs w:val="56"/>
          <w:lang w:eastAsia="en-US"/>
        </w:rPr>
      </w:pPr>
      <w:r w:rsidRPr="00A574D8">
        <w:rPr>
          <w:rFonts w:ascii="Arial" w:hAnsi="Arial" w:cs="Arial"/>
          <w:b/>
          <w:caps/>
          <w:color w:val="033F28"/>
          <w:spacing w:val="10"/>
          <w:kern w:val="28"/>
          <w:sz w:val="52"/>
          <w:szCs w:val="56"/>
          <w:lang w:eastAsia="en-US"/>
        </w:rPr>
        <w:t>СОЦИАЛЬНО-ПОЛИТИЧЕСКОЙ СИТУАЦИИ В Т</w:t>
      </w:r>
      <w:r w:rsidR="0030306F">
        <w:rPr>
          <w:rFonts w:ascii="Arial" w:hAnsi="Arial" w:cs="Arial"/>
          <w:b/>
          <w:caps/>
          <w:color w:val="033F28"/>
          <w:spacing w:val="10"/>
          <w:kern w:val="28"/>
          <w:sz w:val="52"/>
          <w:szCs w:val="56"/>
          <w:lang w:eastAsia="en-US"/>
        </w:rPr>
        <w:t>верской</w:t>
      </w:r>
      <w:r w:rsidRPr="00A574D8">
        <w:rPr>
          <w:rFonts w:ascii="Arial" w:hAnsi="Arial" w:cs="Arial"/>
          <w:b/>
          <w:caps/>
          <w:color w:val="033F28"/>
          <w:spacing w:val="10"/>
          <w:kern w:val="28"/>
          <w:sz w:val="52"/>
          <w:szCs w:val="56"/>
          <w:lang w:eastAsia="en-US"/>
        </w:rPr>
        <w:t xml:space="preserve"> ОБЛАСТИ</w:t>
      </w:r>
    </w:p>
    <w:p w:rsidR="00521328" w:rsidRPr="00A574D8" w:rsidRDefault="00A574D8" w:rsidP="0030306F">
      <w:pPr>
        <w:spacing w:line="312" w:lineRule="auto"/>
        <w:jc w:val="center"/>
        <w:rPr>
          <w:rFonts w:ascii="Arial" w:hAnsi="Arial" w:cs="Arial"/>
          <w:b/>
          <w:caps/>
          <w:color w:val="033F28"/>
          <w:spacing w:val="10"/>
          <w:kern w:val="28"/>
          <w:sz w:val="52"/>
          <w:szCs w:val="56"/>
          <w:lang w:eastAsia="en-US"/>
        </w:rPr>
      </w:pPr>
      <w:r w:rsidRPr="00A574D8">
        <w:rPr>
          <w:rFonts w:ascii="Arial" w:hAnsi="Arial" w:cs="Arial"/>
          <w:b/>
          <w:caps/>
          <w:color w:val="033F28"/>
          <w:spacing w:val="10"/>
          <w:kern w:val="28"/>
          <w:sz w:val="52"/>
          <w:szCs w:val="56"/>
          <w:lang w:eastAsia="en-US"/>
        </w:rPr>
        <w:t>(</w:t>
      </w:r>
      <w:r w:rsidRPr="0030306F">
        <w:rPr>
          <w:rFonts w:ascii="Arial" w:hAnsi="Arial" w:cs="Arial"/>
          <w:b/>
          <w:caps/>
          <w:color w:val="033F28"/>
          <w:spacing w:val="10"/>
          <w:kern w:val="28"/>
          <w:sz w:val="40"/>
          <w:szCs w:val="40"/>
          <w:lang w:eastAsia="en-US"/>
        </w:rPr>
        <w:t>ПО СООБЩЕНИЯМ СМИ</w:t>
      </w:r>
      <w:r w:rsidRPr="00A574D8">
        <w:rPr>
          <w:rFonts w:ascii="Arial" w:hAnsi="Arial" w:cs="Arial"/>
          <w:b/>
          <w:caps/>
          <w:color w:val="033F28"/>
          <w:spacing w:val="10"/>
          <w:kern w:val="28"/>
          <w:sz w:val="52"/>
          <w:szCs w:val="56"/>
          <w:lang w:eastAsia="en-US"/>
        </w:rPr>
        <w:t>)</w:t>
      </w:r>
    </w:p>
    <w:p w:rsidR="001F29D7" w:rsidRDefault="001F29D7" w:rsidP="005D6F04">
      <w:pPr>
        <w:pStyle w:val="afffff0"/>
        <w:spacing w:before="0" w:after="600"/>
        <w:jc w:val="center"/>
        <w:rPr>
          <w:rFonts w:ascii="Arial" w:hAnsi="Arial" w:cs="Arial"/>
          <w:caps w:val="0"/>
          <w:sz w:val="28"/>
          <w:szCs w:val="28"/>
          <w:lang w:val="ru-RU"/>
        </w:rPr>
      </w:pPr>
    </w:p>
    <w:p w:rsidR="008376D5" w:rsidRPr="00255E81" w:rsidRDefault="00200D97" w:rsidP="005D6F04">
      <w:pPr>
        <w:pStyle w:val="afffff0"/>
        <w:spacing w:before="0" w:after="600"/>
        <w:jc w:val="center"/>
        <w:rPr>
          <w:rFonts w:ascii="Arial" w:hAnsi="Arial" w:cs="Arial"/>
          <w:b/>
          <w:caps w:val="0"/>
          <w:sz w:val="28"/>
          <w:szCs w:val="28"/>
          <w:lang w:val="ru-RU"/>
        </w:rPr>
      </w:pPr>
      <w:r>
        <w:rPr>
          <w:rFonts w:ascii="Arial" w:hAnsi="Arial" w:cs="Arial"/>
          <w:b/>
          <w:caps w:val="0"/>
          <w:sz w:val="28"/>
          <w:szCs w:val="28"/>
          <w:lang w:val="ru-RU"/>
        </w:rPr>
        <w:t>1</w:t>
      </w:r>
      <w:r w:rsidR="002C4D20">
        <w:rPr>
          <w:rFonts w:ascii="Arial" w:hAnsi="Arial" w:cs="Arial"/>
          <w:b/>
          <w:caps w:val="0"/>
          <w:sz w:val="28"/>
          <w:szCs w:val="28"/>
          <w:lang w:val="ru-RU"/>
        </w:rPr>
        <w:t>8</w:t>
      </w:r>
      <w:r w:rsidR="00AB3374">
        <w:rPr>
          <w:rFonts w:ascii="Arial" w:hAnsi="Arial" w:cs="Arial"/>
          <w:b/>
          <w:caps w:val="0"/>
          <w:sz w:val="28"/>
          <w:szCs w:val="28"/>
          <w:lang w:val="ru-RU"/>
        </w:rPr>
        <w:t xml:space="preserve"> </w:t>
      </w:r>
      <w:r>
        <w:rPr>
          <w:rFonts w:ascii="Arial" w:hAnsi="Arial" w:cs="Arial"/>
          <w:b/>
          <w:caps w:val="0"/>
          <w:sz w:val="28"/>
          <w:szCs w:val="28"/>
          <w:lang w:val="ru-RU"/>
        </w:rPr>
        <w:t>февра</w:t>
      </w:r>
      <w:r w:rsidR="00AB3374">
        <w:rPr>
          <w:rFonts w:ascii="Arial" w:hAnsi="Arial" w:cs="Arial"/>
          <w:b/>
          <w:caps w:val="0"/>
          <w:sz w:val="28"/>
          <w:szCs w:val="28"/>
          <w:lang w:val="ru-RU"/>
        </w:rPr>
        <w:t>ля</w:t>
      </w:r>
      <w:r w:rsidR="00E55617" w:rsidRPr="00255E81">
        <w:rPr>
          <w:rFonts w:ascii="Arial" w:hAnsi="Arial" w:cs="Arial"/>
          <w:b/>
          <w:caps w:val="0"/>
          <w:sz w:val="28"/>
          <w:szCs w:val="28"/>
          <w:lang w:val="ru-RU"/>
        </w:rPr>
        <w:t xml:space="preserve"> </w:t>
      </w:r>
      <w:r w:rsidR="005D6F04" w:rsidRPr="00255E81">
        <w:rPr>
          <w:rFonts w:ascii="Arial" w:hAnsi="Arial" w:cs="Arial"/>
          <w:b/>
          <w:caps w:val="0"/>
          <w:sz w:val="28"/>
          <w:szCs w:val="28"/>
          <w:lang w:val="ru-RU"/>
        </w:rPr>
        <w:t>20</w:t>
      </w:r>
      <w:r w:rsidR="000D379C">
        <w:rPr>
          <w:rFonts w:ascii="Arial" w:hAnsi="Arial" w:cs="Arial"/>
          <w:b/>
          <w:caps w:val="0"/>
          <w:sz w:val="28"/>
          <w:szCs w:val="28"/>
          <w:lang w:val="ru-RU"/>
        </w:rPr>
        <w:t>2</w:t>
      </w:r>
      <w:r>
        <w:rPr>
          <w:rFonts w:ascii="Arial" w:hAnsi="Arial" w:cs="Arial"/>
          <w:b/>
          <w:caps w:val="0"/>
          <w:sz w:val="28"/>
          <w:szCs w:val="28"/>
          <w:lang w:val="ru-RU"/>
        </w:rPr>
        <w:t>2</w:t>
      </w:r>
      <w:r w:rsidR="005D6F04" w:rsidRPr="00255E81">
        <w:rPr>
          <w:rFonts w:ascii="Arial" w:hAnsi="Arial" w:cs="Arial"/>
          <w:b/>
          <w:caps w:val="0"/>
          <w:sz w:val="28"/>
          <w:szCs w:val="28"/>
          <w:lang w:val="ru-RU"/>
        </w:rPr>
        <w:t xml:space="preserve"> года</w:t>
      </w:r>
    </w:p>
    <w:p w:rsidR="0030306F" w:rsidRDefault="00E61A9D" w:rsidP="00595491">
      <w:pPr>
        <w:jc w:val="center"/>
        <w:rPr>
          <w:rFonts w:ascii="Arial" w:hAnsi="Arial" w:cs="Arial"/>
          <w:b/>
          <w:caps/>
          <w:color w:val="033F28"/>
          <w:spacing w:val="10"/>
          <w:kern w:val="28"/>
          <w:sz w:val="56"/>
          <w:szCs w:val="56"/>
          <w:lang w:eastAsia="en-US"/>
        </w:rPr>
      </w:pPr>
      <w:r>
        <w:rPr>
          <w:rFonts w:ascii="Arial" w:hAnsi="Arial" w:cs="Arial"/>
          <w:b/>
          <w:caps/>
          <w:color w:val="033F28"/>
          <w:spacing w:val="10"/>
          <w:kern w:val="28"/>
          <w:sz w:val="56"/>
          <w:szCs w:val="56"/>
          <w:lang w:eastAsia="en-US"/>
        </w:rPr>
        <w:t xml:space="preserve"> </w:t>
      </w:r>
    </w:p>
    <w:p w:rsidR="0030306F" w:rsidRDefault="0030306F" w:rsidP="00595491">
      <w:pPr>
        <w:jc w:val="center"/>
        <w:rPr>
          <w:rFonts w:ascii="Arial" w:hAnsi="Arial" w:cs="Arial"/>
          <w:b/>
          <w:caps/>
          <w:color w:val="033F28"/>
          <w:spacing w:val="10"/>
          <w:kern w:val="28"/>
          <w:sz w:val="56"/>
          <w:szCs w:val="56"/>
          <w:lang w:eastAsia="en-US"/>
        </w:rPr>
      </w:pPr>
    </w:p>
    <w:p w:rsidR="0030306F" w:rsidRPr="006A6F74" w:rsidRDefault="0030306F" w:rsidP="00595491">
      <w:pPr>
        <w:jc w:val="center"/>
        <w:rPr>
          <w:rFonts w:ascii="Arial" w:hAnsi="Arial" w:cs="Arial"/>
          <w:b/>
          <w:caps/>
          <w:color w:val="033F28"/>
          <w:spacing w:val="10"/>
          <w:kern w:val="28"/>
          <w:sz w:val="56"/>
          <w:szCs w:val="56"/>
          <w:lang w:eastAsia="en-US"/>
        </w:rPr>
      </w:pPr>
    </w:p>
    <w:p w:rsidR="00595491" w:rsidRDefault="00595491" w:rsidP="00595491">
      <w:pPr>
        <w:jc w:val="center"/>
        <w:rPr>
          <w:rFonts w:ascii="Arial" w:hAnsi="Arial" w:cs="Arial"/>
          <w:lang w:eastAsia="en-US"/>
        </w:rPr>
      </w:pPr>
    </w:p>
    <w:p w:rsidR="0030306F" w:rsidRDefault="0030306F" w:rsidP="00595491">
      <w:pPr>
        <w:jc w:val="center"/>
        <w:rPr>
          <w:rFonts w:ascii="Arial" w:hAnsi="Arial" w:cs="Arial"/>
          <w:lang w:eastAsia="en-US"/>
        </w:rPr>
      </w:pPr>
    </w:p>
    <w:p w:rsidR="009C1E40" w:rsidRDefault="009C1E40" w:rsidP="00595491">
      <w:pPr>
        <w:jc w:val="center"/>
        <w:rPr>
          <w:rFonts w:ascii="Arial" w:hAnsi="Arial" w:cs="Arial"/>
          <w:lang w:eastAsia="en-US"/>
        </w:rPr>
      </w:pPr>
    </w:p>
    <w:p w:rsidR="009C1E40" w:rsidRDefault="009C1E40">
      <w:pPr>
        <w:rPr>
          <w:rFonts w:ascii="Arial" w:hAnsi="Arial" w:cs="Arial"/>
          <w:lang w:eastAsia="en-US"/>
        </w:rPr>
      </w:pPr>
      <w:r>
        <w:rPr>
          <w:rFonts w:ascii="Arial" w:hAnsi="Arial" w:cs="Arial"/>
          <w:lang w:eastAsia="en-US"/>
        </w:rPr>
        <w:br w:type="page"/>
      </w:r>
    </w:p>
    <w:p w:rsidR="009C1E40" w:rsidRDefault="009C1E40" w:rsidP="00595491">
      <w:pPr>
        <w:jc w:val="center"/>
        <w:rPr>
          <w:rFonts w:ascii="Arial" w:hAnsi="Arial" w:cs="Arial"/>
          <w:lang w:eastAsia="en-US"/>
        </w:rPr>
      </w:pPr>
    </w:p>
    <w:p w:rsidR="009425BE" w:rsidRDefault="009425BE" w:rsidP="00B47179">
      <w:pPr>
        <w:jc w:val="right"/>
        <w:rPr>
          <w:rFonts w:ascii="Arial" w:hAnsi="Arial" w:cs="Arial"/>
          <w:caps/>
          <w:color w:val="033F28"/>
          <w:spacing w:val="10"/>
          <w:kern w:val="28"/>
          <w:sz w:val="24"/>
          <w:szCs w:val="24"/>
          <w:lang w:eastAsia="en-US"/>
        </w:rPr>
      </w:pPr>
    </w:p>
    <w:p w:rsidR="00B47179" w:rsidRDefault="00B47179" w:rsidP="00B47179">
      <w:pPr>
        <w:jc w:val="right"/>
        <w:rPr>
          <w:rFonts w:ascii="Arial" w:hAnsi="Arial" w:cs="Arial"/>
          <w:caps/>
          <w:color w:val="033F28"/>
          <w:spacing w:val="10"/>
          <w:kern w:val="28"/>
          <w:sz w:val="24"/>
          <w:szCs w:val="24"/>
          <w:lang w:eastAsia="en-US"/>
        </w:rPr>
      </w:pPr>
      <w:r w:rsidRPr="00B47179">
        <w:rPr>
          <w:rFonts w:ascii="Arial" w:hAnsi="Arial" w:cs="Arial"/>
          <w:caps/>
          <w:color w:val="033F28"/>
          <w:spacing w:val="10"/>
          <w:kern w:val="28"/>
          <w:sz w:val="24"/>
          <w:szCs w:val="24"/>
          <w:lang w:eastAsia="en-US"/>
        </w:rPr>
        <w:t xml:space="preserve">МОНИТОРИНГ </w:t>
      </w:r>
      <w:proofErr w:type="gramStart"/>
      <w:r w:rsidRPr="00B47179">
        <w:rPr>
          <w:rFonts w:ascii="Arial" w:hAnsi="Arial" w:cs="Arial"/>
          <w:caps/>
          <w:color w:val="033F28"/>
          <w:spacing w:val="10"/>
          <w:kern w:val="28"/>
          <w:sz w:val="24"/>
          <w:szCs w:val="24"/>
          <w:lang w:eastAsia="en-US"/>
        </w:rPr>
        <w:t>СОЦИАЛЬНО-ПОЛИТИЧЕСКОЙ</w:t>
      </w:r>
      <w:proofErr w:type="gramEnd"/>
    </w:p>
    <w:p w:rsidR="00B47179" w:rsidRDefault="00B47179" w:rsidP="00B47179">
      <w:pPr>
        <w:jc w:val="right"/>
        <w:rPr>
          <w:rFonts w:ascii="Arial" w:hAnsi="Arial" w:cs="Arial"/>
          <w:caps/>
          <w:color w:val="033F28"/>
          <w:spacing w:val="10"/>
          <w:kern w:val="28"/>
          <w:sz w:val="24"/>
          <w:szCs w:val="24"/>
          <w:lang w:eastAsia="en-US"/>
        </w:rPr>
      </w:pPr>
      <w:r w:rsidRPr="00B47179">
        <w:rPr>
          <w:rFonts w:ascii="Arial" w:hAnsi="Arial" w:cs="Arial"/>
          <w:caps/>
          <w:color w:val="033F28"/>
          <w:spacing w:val="10"/>
          <w:kern w:val="28"/>
          <w:sz w:val="24"/>
          <w:szCs w:val="24"/>
          <w:lang w:eastAsia="en-US"/>
        </w:rPr>
        <w:t>СИТУАЦИИ В Тверской</w:t>
      </w:r>
      <w:r>
        <w:rPr>
          <w:rFonts w:ascii="Arial" w:hAnsi="Arial" w:cs="Arial"/>
          <w:caps/>
          <w:color w:val="033F28"/>
          <w:spacing w:val="10"/>
          <w:kern w:val="28"/>
          <w:sz w:val="24"/>
          <w:szCs w:val="24"/>
          <w:lang w:eastAsia="en-US"/>
        </w:rPr>
        <w:t xml:space="preserve"> ОБЛАСТИ</w:t>
      </w:r>
    </w:p>
    <w:p w:rsidR="00B47179" w:rsidRPr="00B47179" w:rsidRDefault="00B47179" w:rsidP="00B47179">
      <w:pPr>
        <w:jc w:val="right"/>
        <w:rPr>
          <w:rFonts w:ascii="Arial" w:hAnsi="Arial" w:cs="Arial"/>
          <w:caps/>
          <w:color w:val="033F28"/>
          <w:spacing w:val="10"/>
          <w:kern w:val="28"/>
          <w:sz w:val="24"/>
          <w:szCs w:val="24"/>
          <w:lang w:eastAsia="en-US"/>
        </w:rPr>
      </w:pPr>
      <w:r w:rsidRPr="00B47179">
        <w:rPr>
          <w:rFonts w:ascii="Arial" w:hAnsi="Arial" w:cs="Arial"/>
          <w:caps/>
          <w:color w:val="033F28"/>
          <w:spacing w:val="10"/>
          <w:kern w:val="28"/>
          <w:sz w:val="24"/>
          <w:szCs w:val="24"/>
          <w:lang w:eastAsia="en-US"/>
        </w:rPr>
        <w:t>(ПО СООБЩЕНИЯМ СМИ)</w:t>
      </w:r>
    </w:p>
    <w:p w:rsidR="00844808" w:rsidRPr="00B47179" w:rsidRDefault="00104CD7" w:rsidP="00104CD7">
      <w:pPr>
        <w:tabs>
          <w:tab w:val="left" w:pos="2788"/>
        </w:tabs>
        <w:rPr>
          <w:sz w:val="24"/>
          <w:szCs w:val="24"/>
        </w:rPr>
      </w:pPr>
      <w:r>
        <w:rPr>
          <w:sz w:val="24"/>
          <w:szCs w:val="24"/>
        </w:rPr>
        <w:tab/>
      </w:r>
    </w:p>
    <w:p w:rsidR="00B47179" w:rsidRDefault="00B47179">
      <w:pPr>
        <w:rPr>
          <w:sz w:val="24"/>
          <w:szCs w:val="24"/>
        </w:rPr>
      </w:pPr>
    </w:p>
    <w:p w:rsidR="00B47179" w:rsidRDefault="00B47179">
      <w:pPr>
        <w:rPr>
          <w:sz w:val="24"/>
          <w:szCs w:val="24"/>
        </w:rPr>
      </w:pPr>
    </w:p>
    <w:p w:rsidR="00B47179" w:rsidRPr="002B6E40" w:rsidRDefault="00B47179" w:rsidP="00B47179">
      <w:pPr>
        <w:spacing w:line="312" w:lineRule="auto"/>
        <w:rPr>
          <w:sz w:val="24"/>
          <w:szCs w:val="24"/>
        </w:rPr>
      </w:pPr>
    </w:p>
    <w:p w:rsidR="00B47179" w:rsidRPr="002B6E40" w:rsidRDefault="00B47179" w:rsidP="00B47179">
      <w:pPr>
        <w:jc w:val="right"/>
        <w:rPr>
          <w:rFonts w:ascii="Arial" w:hAnsi="Arial" w:cs="Arial"/>
        </w:rPr>
      </w:pPr>
    </w:p>
    <w:p w:rsidR="000D408A" w:rsidRPr="002B6E40" w:rsidRDefault="000D408A" w:rsidP="006F5F7A">
      <w:pPr>
        <w:rPr>
          <w:rFonts w:ascii="Arial" w:hAnsi="Arial" w:cs="Arial"/>
          <w:i/>
        </w:rPr>
      </w:pPr>
    </w:p>
    <w:p w:rsidR="00A1711B" w:rsidRPr="002B6E40" w:rsidRDefault="00A1711B" w:rsidP="006F5F7A">
      <w:pPr>
        <w:rPr>
          <w:rFonts w:ascii="Arial" w:hAnsi="Arial" w:cs="Arial"/>
          <w:sz w:val="2"/>
          <w:szCs w:val="2"/>
        </w:rPr>
      </w:pPr>
    </w:p>
    <w:bookmarkStart w:id="0" w:name="_1._Совокупные_количественные" w:displacedByCustomXml="next"/>
    <w:bookmarkEnd w:id="0" w:displacedByCustomXml="next"/>
    <w:bookmarkStart w:id="1" w:name="_Toc446609533" w:displacedByCustomXml="next"/>
    <w:bookmarkStart w:id="2" w:name="_Toc277854893" w:displacedByCustomXml="next"/>
    <w:bookmarkStart w:id="3" w:name="_Toc457918692" w:displacedByCustomXml="next"/>
    <w:bookmarkStart w:id="4" w:name="_Toc452652279" w:displacedByCustomXml="next"/>
    <w:sdt>
      <w:sdtPr>
        <w:rPr>
          <w:rFonts w:ascii="Arial" w:hAnsi="Arial"/>
          <w:b/>
          <w:noProof/>
          <w:color w:val="000000" w:themeColor="text1"/>
        </w:rPr>
        <w:id w:val="25424139"/>
        <w:docPartObj>
          <w:docPartGallery w:val="Table of Contents"/>
          <w:docPartUnique/>
        </w:docPartObj>
      </w:sdtPr>
      <w:sdtEndPr>
        <w:rPr>
          <w:color w:val="auto"/>
        </w:rPr>
      </w:sdtEndPr>
      <w:sdtContent>
        <w:p w:rsidR="007715D0" w:rsidRPr="008E5EBE" w:rsidRDefault="000D408A" w:rsidP="00D45430">
          <w:pPr>
            <w:spacing w:line="312" w:lineRule="auto"/>
            <w:jc w:val="both"/>
            <w:rPr>
              <w:rFonts w:ascii="Arial" w:hAnsi="Arial" w:cs="Arial"/>
              <w:color w:val="000000" w:themeColor="text1"/>
            </w:rPr>
          </w:pPr>
          <w:r w:rsidRPr="008E5EBE">
            <w:rPr>
              <w:rFonts w:ascii="Arial" w:hAnsi="Arial" w:cs="Arial"/>
              <w:b/>
              <w:bCs/>
              <w:color w:val="000000" w:themeColor="text1"/>
              <w:sz w:val="24"/>
              <w:szCs w:val="24"/>
            </w:rPr>
            <w:t>ОСВЕЩЕНИЕ В СМИ ДЕЯТЕЛЬНОСТИ И.М. РУДЕНИ</w:t>
          </w:r>
        </w:p>
        <w:p w:rsidR="00206896" w:rsidRDefault="002540B4" w:rsidP="00206896">
          <w:pPr>
            <w:pStyle w:val="26"/>
            <w:rPr>
              <w:rFonts w:asciiTheme="minorHAnsi" w:eastAsiaTheme="minorEastAsia" w:hAnsiTheme="minorHAnsi" w:cstheme="minorBidi"/>
              <w:sz w:val="22"/>
              <w:szCs w:val="22"/>
            </w:rPr>
          </w:pPr>
          <w:r w:rsidRPr="002540B4">
            <w:rPr>
              <w:sz w:val="22"/>
              <w:szCs w:val="22"/>
            </w:rPr>
            <w:fldChar w:fldCharType="begin"/>
          </w:r>
          <w:r w:rsidR="007715D0" w:rsidRPr="003F1B53">
            <w:rPr>
              <w:sz w:val="22"/>
              <w:szCs w:val="22"/>
            </w:rPr>
            <w:instrText xml:space="preserve"> TOC \o "1-3" \h \z \u </w:instrText>
          </w:r>
          <w:r w:rsidRPr="002540B4">
            <w:rPr>
              <w:sz w:val="22"/>
              <w:szCs w:val="22"/>
            </w:rPr>
            <w:fldChar w:fldCharType="separate"/>
          </w:r>
          <w:hyperlink w:anchor="_Toc496394398" w:history="1">
            <w:r w:rsidR="00206896" w:rsidRPr="0063603C">
              <w:rPr>
                <w:rStyle w:val="af3"/>
                <w:kern w:val="32"/>
              </w:rPr>
              <w:t>1.</w:t>
            </w:r>
            <w:r w:rsidR="00206896">
              <w:rPr>
                <w:rFonts w:asciiTheme="minorHAnsi" w:eastAsiaTheme="minorEastAsia" w:hAnsiTheme="minorHAnsi" w:cstheme="minorBidi"/>
                <w:sz w:val="22"/>
                <w:szCs w:val="22"/>
              </w:rPr>
              <w:tab/>
            </w:r>
            <w:r w:rsidR="00206896" w:rsidRPr="0063603C">
              <w:rPr>
                <w:rStyle w:val="af3"/>
                <w:kern w:val="32"/>
              </w:rPr>
              <w:t xml:space="preserve">УПОМИНАНИЯ ПО </w:t>
            </w:r>
            <w:r w:rsidR="003B6269" w:rsidRPr="003B6269">
              <w:rPr>
                <w:rStyle w:val="af3"/>
                <w:kern w:val="32"/>
              </w:rPr>
              <w:t xml:space="preserve">КАТЕГОРИЯМ </w:t>
            </w:r>
            <w:r w:rsidR="00206896" w:rsidRPr="0063603C">
              <w:rPr>
                <w:rStyle w:val="af3"/>
                <w:kern w:val="32"/>
              </w:rPr>
              <w:t>СМИ</w:t>
            </w:r>
            <w:r w:rsidR="00206896">
              <w:rPr>
                <w:webHidden/>
              </w:rPr>
              <w:tab/>
            </w:r>
            <w:r w:rsidR="007A42D2">
              <w:rPr>
                <w:webHidden/>
              </w:rPr>
              <w:t>3</w:t>
            </w:r>
          </w:hyperlink>
        </w:p>
        <w:p w:rsidR="00206896" w:rsidRDefault="002540B4" w:rsidP="00206896">
          <w:pPr>
            <w:pStyle w:val="26"/>
            <w:rPr>
              <w:rFonts w:asciiTheme="minorHAnsi" w:eastAsiaTheme="minorEastAsia" w:hAnsiTheme="minorHAnsi" w:cstheme="minorBidi"/>
              <w:sz w:val="22"/>
              <w:szCs w:val="22"/>
            </w:rPr>
          </w:pPr>
          <w:hyperlink w:anchor="_Toc496394401" w:history="1">
            <w:r w:rsidR="00206896" w:rsidRPr="0063603C">
              <w:rPr>
                <w:rStyle w:val="af3"/>
                <w:kern w:val="32"/>
              </w:rPr>
              <w:t>4.</w:t>
            </w:r>
            <w:r w:rsidR="00206896">
              <w:rPr>
                <w:rFonts w:asciiTheme="minorHAnsi" w:eastAsiaTheme="minorEastAsia" w:hAnsiTheme="minorHAnsi" w:cstheme="minorBidi"/>
                <w:sz w:val="22"/>
                <w:szCs w:val="22"/>
              </w:rPr>
              <w:tab/>
            </w:r>
            <w:r w:rsidR="00206896" w:rsidRPr="0063603C">
              <w:rPr>
                <w:rStyle w:val="af3"/>
                <w:kern w:val="32"/>
              </w:rPr>
              <w:t>СМИ ПО МЕДИАИНДЕКСУ И КОЛИЧЕСТВУ СООБЩЕНИЙ</w:t>
            </w:r>
            <w:r w:rsidR="00206896">
              <w:rPr>
                <w:webHidden/>
              </w:rPr>
              <w:tab/>
            </w:r>
            <w:r w:rsidR="007A42D2">
              <w:rPr>
                <w:webHidden/>
              </w:rPr>
              <w:t>4</w:t>
            </w:r>
          </w:hyperlink>
        </w:p>
        <w:p w:rsidR="00206896" w:rsidRDefault="002540B4" w:rsidP="00206896">
          <w:pPr>
            <w:pStyle w:val="26"/>
            <w:rPr>
              <w:rFonts w:asciiTheme="minorHAnsi" w:eastAsiaTheme="minorEastAsia" w:hAnsiTheme="minorHAnsi" w:cstheme="minorBidi"/>
              <w:sz w:val="22"/>
              <w:szCs w:val="22"/>
            </w:rPr>
          </w:pPr>
          <w:hyperlink w:anchor="_Toc496394403" w:history="1">
            <w:r w:rsidR="00206896" w:rsidRPr="0063603C">
              <w:rPr>
                <w:rStyle w:val="af3"/>
                <w:kern w:val="32"/>
              </w:rPr>
              <w:t>5.</w:t>
            </w:r>
            <w:r w:rsidR="00206896">
              <w:rPr>
                <w:rFonts w:asciiTheme="minorHAnsi" w:eastAsiaTheme="minorEastAsia" w:hAnsiTheme="minorHAnsi" w:cstheme="minorBidi"/>
                <w:sz w:val="22"/>
                <w:szCs w:val="22"/>
              </w:rPr>
              <w:tab/>
            </w:r>
            <w:r w:rsidR="00206896" w:rsidRPr="0063603C">
              <w:rPr>
                <w:rStyle w:val="af3"/>
                <w:kern w:val="32"/>
              </w:rPr>
              <w:t>НАИБОЛЕЕ ЗАМЕТНЫЕ ИНФОПОВОДЫ</w:t>
            </w:r>
            <w:r w:rsidR="00206896">
              <w:rPr>
                <w:webHidden/>
              </w:rPr>
              <w:tab/>
            </w:r>
            <w:r w:rsidR="007A42D2">
              <w:rPr>
                <w:webHidden/>
              </w:rPr>
              <w:t>5</w:t>
            </w:r>
          </w:hyperlink>
        </w:p>
        <w:p w:rsidR="00206896" w:rsidRDefault="002540B4" w:rsidP="00206896">
          <w:pPr>
            <w:pStyle w:val="26"/>
            <w:rPr>
              <w:rFonts w:asciiTheme="minorHAnsi" w:eastAsiaTheme="minorEastAsia" w:hAnsiTheme="minorHAnsi" w:cstheme="minorBidi"/>
              <w:sz w:val="22"/>
              <w:szCs w:val="22"/>
            </w:rPr>
          </w:pPr>
          <w:hyperlink w:anchor="_Toc496394404" w:history="1">
            <w:r w:rsidR="00206896" w:rsidRPr="0063603C">
              <w:rPr>
                <w:rStyle w:val="af3"/>
                <w:kern w:val="32"/>
              </w:rPr>
              <w:t>6.</w:t>
            </w:r>
            <w:r w:rsidR="00206896">
              <w:rPr>
                <w:rFonts w:asciiTheme="minorHAnsi" w:eastAsiaTheme="minorEastAsia" w:hAnsiTheme="minorHAnsi" w:cstheme="minorBidi"/>
                <w:sz w:val="22"/>
                <w:szCs w:val="22"/>
              </w:rPr>
              <w:tab/>
            </w:r>
            <w:r w:rsidR="00206896" w:rsidRPr="0063603C">
              <w:rPr>
                <w:rStyle w:val="af3"/>
                <w:kern w:val="32"/>
              </w:rPr>
              <w:t>ДАЙДЖЕСТ НАИБОЛЕЕ ЗАМЕТНЫХ СООБЩЕНИЙ СМИ</w:t>
            </w:r>
            <w:r w:rsidR="00206896">
              <w:rPr>
                <w:webHidden/>
              </w:rPr>
              <w:tab/>
            </w:r>
            <w:r w:rsidR="003B4406">
              <w:rPr>
                <w:webHidden/>
              </w:rPr>
              <w:t>6</w:t>
            </w:r>
          </w:hyperlink>
        </w:p>
        <w:p w:rsidR="007715D0" w:rsidRPr="003F1B53" w:rsidRDefault="002540B4" w:rsidP="00206896">
          <w:pPr>
            <w:pStyle w:val="26"/>
          </w:pPr>
          <w:r w:rsidRPr="003F1B53">
            <w:fldChar w:fldCharType="end"/>
          </w:r>
        </w:p>
      </w:sdtContent>
    </w:sdt>
    <w:p w:rsidR="0062624F" w:rsidRPr="002B6E40" w:rsidRDefault="007715D0" w:rsidP="00274158">
      <w:pPr>
        <w:rPr>
          <w:rStyle w:val="113"/>
          <w:color w:val="auto"/>
        </w:rPr>
      </w:pPr>
      <w:r>
        <w:rPr>
          <w:rStyle w:val="113"/>
        </w:rPr>
        <w:br w:type="page"/>
      </w:r>
      <w:bookmarkStart w:id="5" w:name="_Toc446609537"/>
      <w:bookmarkStart w:id="6" w:name="_Toc452652284"/>
      <w:bookmarkEnd w:id="4"/>
      <w:bookmarkEnd w:id="3"/>
      <w:bookmarkEnd w:id="2"/>
      <w:bookmarkEnd w:id="1"/>
    </w:p>
    <w:p w:rsidR="0038476A" w:rsidRPr="008074A0" w:rsidRDefault="00372D52" w:rsidP="008074A0">
      <w:pPr>
        <w:pStyle w:val="2"/>
        <w:rPr>
          <w:kern w:val="32"/>
        </w:rPr>
      </w:pPr>
      <w:bookmarkStart w:id="7" w:name="_Toc496394399"/>
      <w:r w:rsidRPr="00372D52">
        <w:rPr>
          <w:rStyle w:val="113"/>
        </w:rPr>
        <w:lastRenderedPageBreak/>
        <w:t>УПОМИНАНИЯ ПО КАТЕГОРИЯМ СМИ</w:t>
      </w:r>
      <w:bookmarkEnd w:id="7"/>
    </w:p>
    <w:p w:rsidR="00510644" w:rsidRDefault="00510644" w:rsidP="007E4DB4">
      <w:pPr>
        <w:ind w:hanging="142"/>
        <w:jc w:val="center"/>
        <w:rPr>
          <w:noProof/>
        </w:rPr>
      </w:pPr>
    </w:p>
    <w:p w:rsidR="003766B2" w:rsidRDefault="003766B2" w:rsidP="007E4DB4">
      <w:pPr>
        <w:ind w:hanging="142"/>
        <w:jc w:val="center"/>
        <w:rPr>
          <w:noProof/>
        </w:rPr>
      </w:pPr>
      <w:r w:rsidRPr="003766B2">
        <w:rPr>
          <w:noProof/>
        </w:rPr>
        <w:drawing>
          <wp:inline distT="0" distB="0" distL="0" distR="0">
            <wp:extent cx="5508171" cy="3363686"/>
            <wp:effectExtent l="0" t="0" r="0" b="0"/>
            <wp:docPr id="1"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9C64F7" w:rsidRDefault="009C64F7" w:rsidP="007E4DB4">
      <w:pPr>
        <w:ind w:hanging="142"/>
        <w:jc w:val="center"/>
        <w:rPr>
          <w:noProof/>
        </w:rPr>
      </w:pPr>
    </w:p>
    <w:p w:rsidR="009C64F7" w:rsidRDefault="009C64F7" w:rsidP="007E4DB4">
      <w:pPr>
        <w:ind w:hanging="142"/>
        <w:jc w:val="center"/>
        <w:rPr>
          <w:noProof/>
        </w:rPr>
      </w:pPr>
    </w:p>
    <w:p w:rsidR="00AB3374" w:rsidRDefault="00AB3374" w:rsidP="007E4DB4">
      <w:pPr>
        <w:ind w:hanging="142"/>
        <w:jc w:val="center"/>
        <w:rPr>
          <w:noProof/>
        </w:rPr>
      </w:pPr>
    </w:p>
    <w:p w:rsidR="003766B2" w:rsidRDefault="003766B2" w:rsidP="007E4DB4">
      <w:pPr>
        <w:ind w:hanging="142"/>
        <w:jc w:val="center"/>
        <w:rPr>
          <w:noProof/>
        </w:rPr>
      </w:pPr>
    </w:p>
    <w:p w:rsidR="003766B2" w:rsidRDefault="003766B2" w:rsidP="007E4DB4">
      <w:pPr>
        <w:ind w:hanging="142"/>
        <w:jc w:val="center"/>
        <w:rPr>
          <w:noProof/>
        </w:rPr>
      </w:pPr>
    </w:p>
    <w:p w:rsidR="009C64F7" w:rsidRDefault="009C64F7" w:rsidP="007E4DB4">
      <w:pPr>
        <w:ind w:hanging="142"/>
        <w:jc w:val="center"/>
        <w:rPr>
          <w:noProof/>
        </w:rPr>
      </w:pPr>
    </w:p>
    <w:p w:rsidR="009C64F7" w:rsidRDefault="003766B2" w:rsidP="007E4DB4">
      <w:pPr>
        <w:ind w:hanging="142"/>
        <w:jc w:val="center"/>
        <w:rPr>
          <w:noProof/>
        </w:rPr>
      </w:pPr>
      <w:r w:rsidRPr="003766B2">
        <w:rPr>
          <w:noProof/>
        </w:rPr>
        <w:drawing>
          <wp:inline distT="0" distB="0" distL="0" distR="0">
            <wp:extent cx="6411685" cy="2667000"/>
            <wp:effectExtent l="0" t="0" r="0" b="0"/>
            <wp:docPr id="2" name="Диаграмма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153396" w:rsidRDefault="00153396" w:rsidP="007E4DB4">
      <w:pPr>
        <w:ind w:hanging="142"/>
        <w:jc w:val="center"/>
        <w:rPr>
          <w:noProof/>
        </w:rPr>
      </w:pPr>
    </w:p>
    <w:p w:rsidR="00874153" w:rsidRDefault="00874153" w:rsidP="007E4DB4">
      <w:pPr>
        <w:ind w:hanging="142"/>
        <w:jc w:val="center"/>
        <w:rPr>
          <w:noProof/>
        </w:rPr>
      </w:pPr>
    </w:p>
    <w:p w:rsidR="00874153" w:rsidRDefault="00874153" w:rsidP="007E4DB4">
      <w:pPr>
        <w:ind w:hanging="142"/>
        <w:jc w:val="center"/>
        <w:rPr>
          <w:noProof/>
        </w:rPr>
      </w:pPr>
    </w:p>
    <w:p w:rsidR="00874153" w:rsidRDefault="00874153" w:rsidP="007E4DB4">
      <w:pPr>
        <w:ind w:hanging="142"/>
        <w:jc w:val="center"/>
        <w:rPr>
          <w:noProof/>
        </w:rPr>
      </w:pPr>
    </w:p>
    <w:p w:rsidR="00153396" w:rsidRDefault="00153396" w:rsidP="007E4DB4">
      <w:pPr>
        <w:ind w:hanging="142"/>
        <w:jc w:val="center"/>
        <w:rPr>
          <w:noProof/>
        </w:rPr>
      </w:pPr>
    </w:p>
    <w:tbl>
      <w:tblPr>
        <w:tblW w:w="4882" w:type="pct"/>
        <w:tblLayout w:type="fixed"/>
        <w:tblLook w:val="04A0"/>
      </w:tblPr>
      <w:tblGrid>
        <w:gridCol w:w="3370"/>
        <w:gridCol w:w="1413"/>
        <w:gridCol w:w="2412"/>
        <w:gridCol w:w="1560"/>
        <w:gridCol w:w="1560"/>
      </w:tblGrid>
      <w:tr w:rsidR="003766B2" w:rsidRPr="00E35F3F" w:rsidTr="00EF266D">
        <w:trPr>
          <w:trHeight w:val="288"/>
        </w:trPr>
        <w:tc>
          <w:tcPr>
            <w:tcW w:w="1634"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3766B2" w:rsidRDefault="003766B2" w:rsidP="00E35F3F">
            <w:pPr>
              <w:jc w:val="center"/>
              <w:rPr>
                <w:rFonts w:ascii="Arial" w:hAnsi="Arial" w:cs="Arial"/>
                <w:b/>
                <w:bCs/>
                <w:sz w:val="22"/>
                <w:szCs w:val="22"/>
              </w:rPr>
            </w:pPr>
          </w:p>
          <w:p w:rsidR="003766B2" w:rsidRDefault="003766B2" w:rsidP="00E35F3F">
            <w:pPr>
              <w:jc w:val="center"/>
              <w:rPr>
                <w:rFonts w:ascii="Arial" w:hAnsi="Arial" w:cs="Arial"/>
                <w:b/>
                <w:bCs/>
                <w:sz w:val="22"/>
                <w:szCs w:val="22"/>
              </w:rPr>
            </w:pPr>
            <w:r w:rsidRPr="00E35F3F">
              <w:rPr>
                <w:rFonts w:ascii="Arial" w:hAnsi="Arial" w:cs="Arial"/>
                <w:b/>
                <w:bCs/>
                <w:sz w:val="22"/>
                <w:szCs w:val="22"/>
              </w:rPr>
              <w:t>Категории СМИ</w:t>
            </w:r>
          </w:p>
          <w:p w:rsidR="003766B2" w:rsidRPr="00E35F3F" w:rsidRDefault="003766B2" w:rsidP="00E35F3F">
            <w:pPr>
              <w:jc w:val="center"/>
              <w:rPr>
                <w:rFonts w:ascii="Arial" w:hAnsi="Arial" w:cs="Arial"/>
                <w:b/>
                <w:bCs/>
                <w:sz w:val="22"/>
                <w:szCs w:val="22"/>
              </w:rPr>
            </w:pPr>
          </w:p>
        </w:tc>
        <w:tc>
          <w:tcPr>
            <w:tcW w:w="685" w:type="pct"/>
            <w:tcBorders>
              <w:top w:val="single" w:sz="4" w:space="0" w:color="auto"/>
              <w:left w:val="nil"/>
              <w:bottom w:val="single" w:sz="4" w:space="0" w:color="auto"/>
              <w:right w:val="single" w:sz="4" w:space="0" w:color="auto"/>
            </w:tcBorders>
            <w:vAlign w:val="center"/>
          </w:tcPr>
          <w:p w:rsidR="003766B2" w:rsidRPr="003766B2" w:rsidRDefault="003766B2">
            <w:pPr>
              <w:jc w:val="center"/>
              <w:rPr>
                <w:rFonts w:ascii="Arial" w:hAnsi="Arial" w:cs="Arial"/>
                <w:b/>
                <w:bCs/>
                <w:sz w:val="22"/>
                <w:szCs w:val="22"/>
              </w:rPr>
            </w:pPr>
            <w:r w:rsidRPr="003766B2">
              <w:rPr>
                <w:rFonts w:ascii="Arial" w:hAnsi="Arial" w:cs="Arial"/>
                <w:b/>
                <w:bCs/>
                <w:sz w:val="22"/>
                <w:szCs w:val="22"/>
              </w:rPr>
              <w:t>Газеты</w:t>
            </w:r>
          </w:p>
        </w:tc>
        <w:tc>
          <w:tcPr>
            <w:tcW w:w="1169" w:type="pct"/>
            <w:tcBorders>
              <w:top w:val="single" w:sz="4" w:space="0" w:color="auto"/>
              <w:left w:val="nil"/>
              <w:bottom w:val="single" w:sz="4" w:space="0" w:color="auto"/>
              <w:right w:val="single" w:sz="4" w:space="0" w:color="auto"/>
            </w:tcBorders>
            <w:vAlign w:val="center"/>
          </w:tcPr>
          <w:p w:rsidR="003766B2" w:rsidRPr="003766B2" w:rsidRDefault="003766B2">
            <w:pPr>
              <w:jc w:val="center"/>
              <w:rPr>
                <w:rFonts w:ascii="Arial" w:hAnsi="Arial" w:cs="Arial"/>
                <w:b/>
                <w:bCs/>
                <w:sz w:val="22"/>
                <w:szCs w:val="22"/>
              </w:rPr>
            </w:pPr>
            <w:r w:rsidRPr="003766B2">
              <w:rPr>
                <w:rFonts w:ascii="Arial" w:hAnsi="Arial" w:cs="Arial"/>
                <w:b/>
                <w:bCs/>
                <w:sz w:val="22"/>
                <w:szCs w:val="22"/>
              </w:rPr>
              <w:t>Информагентства</w:t>
            </w:r>
          </w:p>
        </w:tc>
        <w:tc>
          <w:tcPr>
            <w:tcW w:w="756" w:type="pct"/>
            <w:tcBorders>
              <w:top w:val="single" w:sz="4" w:space="0" w:color="auto"/>
              <w:left w:val="nil"/>
              <w:bottom w:val="single" w:sz="4" w:space="0" w:color="auto"/>
              <w:right w:val="single" w:sz="4" w:space="0" w:color="auto"/>
            </w:tcBorders>
            <w:vAlign w:val="center"/>
          </w:tcPr>
          <w:p w:rsidR="003766B2" w:rsidRPr="003766B2" w:rsidRDefault="003766B2">
            <w:pPr>
              <w:jc w:val="center"/>
              <w:rPr>
                <w:rFonts w:ascii="Arial" w:hAnsi="Arial" w:cs="Arial"/>
                <w:b/>
                <w:bCs/>
                <w:sz w:val="22"/>
                <w:szCs w:val="22"/>
              </w:rPr>
            </w:pPr>
            <w:r w:rsidRPr="003766B2">
              <w:rPr>
                <w:rFonts w:ascii="Arial" w:hAnsi="Arial" w:cs="Arial"/>
                <w:b/>
                <w:bCs/>
                <w:sz w:val="22"/>
                <w:szCs w:val="22"/>
              </w:rPr>
              <w:t>Интернет</w:t>
            </w:r>
          </w:p>
        </w:tc>
        <w:tc>
          <w:tcPr>
            <w:tcW w:w="756" w:type="pct"/>
            <w:tcBorders>
              <w:top w:val="single" w:sz="4" w:space="0" w:color="auto"/>
              <w:left w:val="nil"/>
              <w:bottom w:val="single" w:sz="4" w:space="0" w:color="auto"/>
              <w:right w:val="single" w:sz="4" w:space="0" w:color="auto"/>
            </w:tcBorders>
            <w:vAlign w:val="center"/>
          </w:tcPr>
          <w:p w:rsidR="003766B2" w:rsidRPr="003766B2" w:rsidRDefault="003766B2">
            <w:pPr>
              <w:jc w:val="center"/>
              <w:rPr>
                <w:rFonts w:ascii="Arial" w:hAnsi="Arial" w:cs="Arial"/>
                <w:b/>
                <w:bCs/>
                <w:sz w:val="22"/>
                <w:szCs w:val="22"/>
              </w:rPr>
            </w:pPr>
            <w:r w:rsidRPr="003766B2">
              <w:rPr>
                <w:rFonts w:ascii="Arial" w:hAnsi="Arial" w:cs="Arial"/>
                <w:b/>
                <w:bCs/>
                <w:sz w:val="22"/>
                <w:szCs w:val="22"/>
              </w:rPr>
              <w:t>ТВ</w:t>
            </w:r>
          </w:p>
        </w:tc>
      </w:tr>
      <w:tr w:rsidR="003766B2" w:rsidRPr="00E35F3F" w:rsidTr="00EF266D">
        <w:trPr>
          <w:trHeight w:val="750"/>
        </w:trPr>
        <w:tc>
          <w:tcPr>
            <w:tcW w:w="1634" w:type="pct"/>
            <w:tcBorders>
              <w:top w:val="nil"/>
              <w:left w:val="single" w:sz="4" w:space="0" w:color="auto"/>
              <w:bottom w:val="single" w:sz="4" w:space="0" w:color="auto"/>
              <w:right w:val="single" w:sz="4" w:space="0" w:color="auto"/>
            </w:tcBorders>
            <w:shd w:val="clear" w:color="auto" w:fill="auto"/>
            <w:vAlign w:val="center"/>
            <w:hideMark/>
          </w:tcPr>
          <w:p w:rsidR="003766B2" w:rsidRDefault="003766B2" w:rsidP="00E35F3F">
            <w:pPr>
              <w:jc w:val="center"/>
              <w:rPr>
                <w:rFonts w:ascii="Arial" w:hAnsi="Arial" w:cs="Arial"/>
                <w:sz w:val="22"/>
                <w:szCs w:val="22"/>
              </w:rPr>
            </w:pPr>
          </w:p>
          <w:p w:rsidR="003766B2" w:rsidRDefault="003766B2" w:rsidP="00E35F3F">
            <w:pPr>
              <w:jc w:val="center"/>
              <w:rPr>
                <w:rFonts w:ascii="Arial" w:hAnsi="Arial" w:cs="Arial"/>
                <w:sz w:val="22"/>
                <w:szCs w:val="22"/>
              </w:rPr>
            </w:pPr>
            <w:r w:rsidRPr="00E35F3F">
              <w:rPr>
                <w:rFonts w:ascii="Arial" w:hAnsi="Arial" w:cs="Arial"/>
                <w:sz w:val="22"/>
                <w:szCs w:val="22"/>
              </w:rPr>
              <w:t>РУДЕНЯ Игорь Михайлович (</w:t>
            </w:r>
            <w:proofErr w:type="gramStart"/>
            <w:r w:rsidRPr="00E35F3F">
              <w:rPr>
                <w:rFonts w:ascii="Arial" w:hAnsi="Arial" w:cs="Arial"/>
                <w:sz w:val="22"/>
                <w:szCs w:val="22"/>
              </w:rPr>
              <w:t>Тверская</w:t>
            </w:r>
            <w:proofErr w:type="gramEnd"/>
            <w:r w:rsidRPr="00E35F3F">
              <w:rPr>
                <w:rFonts w:ascii="Arial" w:hAnsi="Arial" w:cs="Arial"/>
                <w:sz w:val="22"/>
                <w:szCs w:val="22"/>
              </w:rPr>
              <w:t xml:space="preserve"> обл.)</w:t>
            </w:r>
          </w:p>
          <w:p w:rsidR="003766B2" w:rsidRPr="00E35F3F" w:rsidRDefault="003766B2" w:rsidP="00E35F3F">
            <w:pPr>
              <w:jc w:val="center"/>
              <w:rPr>
                <w:rFonts w:ascii="Arial" w:hAnsi="Arial" w:cs="Arial"/>
                <w:sz w:val="22"/>
                <w:szCs w:val="22"/>
              </w:rPr>
            </w:pPr>
          </w:p>
        </w:tc>
        <w:tc>
          <w:tcPr>
            <w:tcW w:w="685" w:type="pct"/>
            <w:tcBorders>
              <w:top w:val="nil"/>
              <w:left w:val="nil"/>
              <w:bottom w:val="single" w:sz="4" w:space="0" w:color="auto"/>
              <w:right w:val="single" w:sz="4" w:space="0" w:color="auto"/>
            </w:tcBorders>
            <w:vAlign w:val="center"/>
          </w:tcPr>
          <w:p w:rsidR="003766B2" w:rsidRPr="003766B2" w:rsidRDefault="003766B2">
            <w:pPr>
              <w:jc w:val="center"/>
              <w:rPr>
                <w:rFonts w:ascii="Arial" w:hAnsi="Arial" w:cs="Arial"/>
                <w:sz w:val="22"/>
                <w:szCs w:val="22"/>
              </w:rPr>
            </w:pPr>
            <w:r w:rsidRPr="003766B2">
              <w:rPr>
                <w:rFonts w:ascii="Arial" w:hAnsi="Arial" w:cs="Arial"/>
                <w:sz w:val="22"/>
                <w:szCs w:val="22"/>
              </w:rPr>
              <w:t>31</w:t>
            </w:r>
          </w:p>
        </w:tc>
        <w:tc>
          <w:tcPr>
            <w:tcW w:w="1169" w:type="pct"/>
            <w:tcBorders>
              <w:top w:val="nil"/>
              <w:left w:val="nil"/>
              <w:bottom w:val="single" w:sz="4" w:space="0" w:color="auto"/>
              <w:right w:val="single" w:sz="4" w:space="0" w:color="auto"/>
            </w:tcBorders>
            <w:vAlign w:val="center"/>
          </w:tcPr>
          <w:p w:rsidR="003766B2" w:rsidRPr="003766B2" w:rsidRDefault="003766B2">
            <w:pPr>
              <w:jc w:val="center"/>
              <w:rPr>
                <w:rFonts w:ascii="Arial" w:hAnsi="Arial" w:cs="Arial"/>
                <w:sz w:val="22"/>
                <w:szCs w:val="22"/>
              </w:rPr>
            </w:pPr>
            <w:r w:rsidRPr="003766B2">
              <w:rPr>
                <w:rFonts w:ascii="Arial" w:hAnsi="Arial" w:cs="Arial"/>
                <w:sz w:val="22"/>
                <w:szCs w:val="22"/>
              </w:rPr>
              <w:t>14</w:t>
            </w:r>
          </w:p>
        </w:tc>
        <w:tc>
          <w:tcPr>
            <w:tcW w:w="756" w:type="pct"/>
            <w:tcBorders>
              <w:top w:val="nil"/>
              <w:left w:val="nil"/>
              <w:bottom w:val="single" w:sz="4" w:space="0" w:color="auto"/>
              <w:right w:val="single" w:sz="4" w:space="0" w:color="auto"/>
            </w:tcBorders>
            <w:vAlign w:val="center"/>
          </w:tcPr>
          <w:p w:rsidR="003766B2" w:rsidRPr="003766B2" w:rsidRDefault="003766B2">
            <w:pPr>
              <w:jc w:val="center"/>
              <w:rPr>
                <w:rFonts w:ascii="Arial" w:hAnsi="Arial" w:cs="Arial"/>
                <w:sz w:val="22"/>
                <w:szCs w:val="22"/>
              </w:rPr>
            </w:pPr>
            <w:r w:rsidRPr="003766B2">
              <w:rPr>
                <w:rFonts w:ascii="Arial" w:hAnsi="Arial" w:cs="Arial"/>
                <w:sz w:val="22"/>
                <w:szCs w:val="22"/>
              </w:rPr>
              <w:t>563</w:t>
            </w:r>
          </w:p>
        </w:tc>
        <w:tc>
          <w:tcPr>
            <w:tcW w:w="756" w:type="pct"/>
            <w:tcBorders>
              <w:top w:val="nil"/>
              <w:left w:val="nil"/>
              <w:bottom w:val="single" w:sz="4" w:space="0" w:color="auto"/>
              <w:right w:val="single" w:sz="4" w:space="0" w:color="auto"/>
            </w:tcBorders>
            <w:vAlign w:val="center"/>
          </w:tcPr>
          <w:p w:rsidR="003766B2" w:rsidRPr="003766B2" w:rsidRDefault="003766B2">
            <w:pPr>
              <w:jc w:val="center"/>
              <w:rPr>
                <w:rFonts w:ascii="Arial" w:hAnsi="Arial" w:cs="Arial"/>
                <w:sz w:val="22"/>
                <w:szCs w:val="22"/>
              </w:rPr>
            </w:pPr>
            <w:r w:rsidRPr="003766B2">
              <w:rPr>
                <w:rFonts w:ascii="Arial" w:hAnsi="Arial" w:cs="Arial"/>
                <w:sz w:val="22"/>
                <w:szCs w:val="22"/>
              </w:rPr>
              <w:t>15</w:t>
            </w:r>
          </w:p>
        </w:tc>
      </w:tr>
    </w:tbl>
    <w:p w:rsidR="0014127D" w:rsidRDefault="0014127D">
      <w:pPr>
        <w:rPr>
          <w:noProof/>
        </w:rPr>
      </w:pPr>
      <w:r>
        <w:rPr>
          <w:noProof/>
        </w:rPr>
        <w:br w:type="page"/>
      </w:r>
    </w:p>
    <w:p w:rsidR="00DC212E" w:rsidRPr="007715D0" w:rsidRDefault="00E12900" w:rsidP="006D2DFC">
      <w:pPr>
        <w:pStyle w:val="2"/>
        <w:rPr>
          <w:rStyle w:val="113"/>
        </w:rPr>
      </w:pPr>
      <w:bookmarkStart w:id="8" w:name="_Toc457918700"/>
      <w:bookmarkStart w:id="9" w:name="_Toc496394401"/>
      <w:bookmarkEnd w:id="5"/>
      <w:bookmarkEnd w:id="6"/>
      <w:r w:rsidRPr="007715D0">
        <w:rPr>
          <w:rStyle w:val="113"/>
        </w:rPr>
        <w:lastRenderedPageBreak/>
        <w:t>СМИ</w:t>
      </w:r>
      <w:bookmarkEnd w:id="8"/>
      <w:r w:rsidR="00D80044">
        <w:rPr>
          <w:rStyle w:val="113"/>
        </w:rPr>
        <w:t xml:space="preserve"> ПО </w:t>
      </w:r>
      <w:r w:rsidR="007D03C2" w:rsidRPr="00C20AC6">
        <w:rPr>
          <w:rStyle w:val="113"/>
        </w:rPr>
        <w:t>МЕДИАИНДЕКСУ</w:t>
      </w:r>
      <w:r w:rsidR="007D03C2">
        <w:rPr>
          <w:rStyle w:val="113"/>
        </w:rPr>
        <w:t xml:space="preserve"> И </w:t>
      </w:r>
      <w:r w:rsidR="00D80044">
        <w:rPr>
          <w:rStyle w:val="113"/>
        </w:rPr>
        <w:t>КОЛИЧЕСТВУ СО</w:t>
      </w:r>
      <w:r w:rsidR="00191640">
        <w:rPr>
          <w:rStyle w:val="113"/>
        </w:rPr>
        <w:t>О</w:t>
      </w:r>
      <w:r w:rsidR="00D80044">
        <w:rPr>
          <w:rStyle w:val="113"/>
        </w:rPr>
        <w:t>БЩЕНИЙ</w:t>
      </w:r>
      <w:bookmarkEnd w:id="9"/>
    </w:p>
    <w:p w:rsidR="005E5FE2" w:rsidRPr="00614CB8" w:rsidRDefault="005E5FE2" w:rsidP="00B85045">
      <w:pPr>
        <w:rPr>
          <w:b/>
          <w:noProof/>
          <w:sz w:val="6"/>
          <w:szCs w:val="6"/>
        </w:rPr>
      </w:pPr>
    </w:p>
    <w:tbl>
      <w:tblPr>
        <w:tblW w:w="10514" w:type="dxa"/>
        <w:jc w:val="center"/>
        <w:tblInd w:w="-377" w:type="dxa"/>
        <w:tblLook w:val="04A0"/>
      </w:tblPr>
      <w:tblGrid>
        <w:gridCol w:w="1150"/>
        <w:gridCol w:w="1524"/>
        <w:gridCol w:w="1702"/>
        <w:gridCol w:w="1443"/>
        <w:gridCol w:w="1622"/>
        <w:gridCol w:w="1533"/>
        <w:gridCol w:w="1540"/>
      </w:tblGrid>
      <w:tr w:rsidR="006343C9" w:rsidRPr="00A67B01" w:rsidTr="00AC19A1">
        <w:trPr>
          <w:trHeight w:val="628"/>
          <w:jc w:val="center"/>
        </w:trPr>
        <w:tc>
          <w:tcPr>
            <w:tcW w:w="11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3C9" w:rsidRPr="00A67B01" w:rsidRDefault="006343C9" w:rsidP="006343C9">
            <w:pPr>
              <w:jc w:val="center"/>
              <w:rPr>
                <w:rFonts w:ascii="Arial" w:hAnsi="Arial" w:cs="Arial"/>
                <w:sz w:val="22"/>
                <w:szCs w:val="22"/>
              </w:rPr>
            </w:pPr>
            <w:r w:rsidRPr="00A67B01">
              <w:rPr>
                <w:rFonts w:ascii="Arial" w:hAnsi="Arial" w:cs="Arial"/>
                <w:sz w:val="22"/>
                <w:szCs w:val="22"/>
              </w:rPr>
              <w:t> </w:t>
            </w:r>
          </w:p>
        </w:tc>
        <w:tc>
          <w:tcPr>
            <w:tcW w:w="1524"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CB269B" w:rsidP="00F067CA">
            <w:pPr>
              <w:ind w:left="-142"/>
              <w:jc w:val="center"/>
              <w:outlineLvl w:val="1"/>
              <w:rPr>
                <w:rFonts w:ascii="Arial" w:hAnsi="Arial" w:cs="Arial"/>
                <w:sz w:val="22"/>
                <w:szCs w:val="22"/>
              </w:rPr>
            </w:pPr>
            <w:r w:rsidRPr="00CB269B">
              <w:rPr>
                <w:rFonts w:ascii="Arial" w:hAnsi="Arial" w:cs="Arial"/>
                <w:sz w:val="22"/>
                <w:szCs w:val="22"/>
              </w:rPr>
              <w:t>Кол-во сообщений</w:t>
            </w:r>
          </w:p>
        </w:tc>
        <w:tc>
          <w:tcPr>
            <w:tcW w:w="1702"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CB269B" w:rsidP="006343C9">
            <w:pPr>
              <w:jc w:val="center"/>
              <w:rPr>
                <w:rFonts w:ascii="Arial" w:hAnsi="Arial" w:cs="Arial"/>
                <w:sz w:val="22"/>
                <w:szCs w:val="22"/>
              </w:rPr>
            </w:pPr>
            <w:r w:rsidRPr="00CB269B">
              <w:rPr>
                <w:rFonts w:ascii="Arial" w:hAnsi="Arial" w:cs="Arial"/>
                <w:sz w:val="22"/>
                <w:szCs w:val="22"/>
              </w:rPr>
              <w:t>МедиаИндекс</w:t>
            </w:r>
          </w:p>
        </w:tc>
        <w:tc>
          <w:tcPr>
            <w:tcW w:w="1443"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6343C9" w:rsidP="006343C9">
            <w:pPr>
              <w:jc w:val="center"/>
              <w:rPr>
                <w:rFonts w:ascii="Arial" w:hAnsi="Arial" w:cs="Arial"/>
                <w:sz w:val="22"/>
                <w:szCs w:val="22"/>
              </w:rPr>
            </w:pPr>
            <w:r w:rsidRPr="00A67B01">
              <w:rPr>
                <w:rFonts w:ascii="Arial" w:hAnsi="Arial" w:cs="Arial"/>
                <w:sz w:val="22"/>
                <w:szCs w:val="22"/>
              </w:rPr>
              <w:t>Негативные</w:t>
            </w:r>
          </w:p>
        </w:tc>
        <w:tc>
          <w:tcPr>
            <w:tcW w:w="1622"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6343C9" w:rsidP="006343C9">
            <w:pPr>
              <w:jc w:val="center"/>
              <w:rPr>
                <w:rFonts w:ascii="Arial" w:hAnsi="Arial" w:cs="Arial"/>
                <w:sz w:val="22"/>
                <w:szCs w:val="22"/>
              </w:rPr>
            </w:pPr>
            <w:r w:rsidRPr="00A67B01">
              <w:rPr>
                <w:rFonts w:ascii="Arial" w:hAnsi="Arial" w:cs="Arial"/>
                <w:sz w:val="22"/>
                <w:szCs w:val="22"/>
              </w:rPr>
              <w:t>Нейтральные</w:t>
            </w:r>
          </w:p>
        </w:tc>
        <w:tc>
          <w:tcPr>
            <w:tcW w:w="1533"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6343C9" w:rsidP="006343C9">
            <w:pPr>
              <w:jc w:val="center"/>
              <w:rPr>
                <w:rFonts w:ascii="Arial" w:hAnsi="Arial" w:cs="Arial"/>
                <w:sz w:val="22"/>
                <w:szCs w:val="22"/>
              </w:rPr>
            </w:pPr>
            <w:r w:rsidRPr="00A67B01">
              <w:rPr>
                <w:rFonts w:ascii="Arial" w:hAnsi="Arial" w:cs="Arial"/>
                <w:sz w:val="22"/>
                <w:szCs w:val="22"/>
              </w:rPr>
              <w:t>Позитивные</w:t>
            </w:r>
          </w:p>
        </w:tc>
        <w:tc>
          <w:tcPr>
            <w:tcW w:w="1540"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6343C9" w:rsidP="006343C9">
            <w:pPr>
              <w:jc w:val="center"/>
              <w:rPr>
                <w:rFonts w:ascii="Arial" w:hAnsi="Arial" w:cs="Arial"/>
                <w:sz w:val="22"/>
                <w:szCs w:val="22"/>
              </w:rPr>
            </w:pPr>
            <w:r w:rsidRPr="00A67B01">
              <w:rPr>
                <w:rFonts w:ascii="Arial" w:hAnsi="Arial" w:cs="Arial"/>
                <w:sz w:val="22"/>
                <w:szCs w:val="22"/>
              </w:rPr>
              <w:t>Перепечатки</w:t>
            </w:r>
          </w:p>
        </w:tc>
      </w:tr>
      <w:tr w:rsidR="003766B2" w:rsidRPr="00A67B01" w:rsidTr="005F73F9">
        <w:trPr>
          <w:trHeight w:val="531"/>
          <w:jc w:val="center"/>
        </w:trPr>
        <w:tc>
          <w:tcPr>
            <w:tcW w:w="1150" w:type="dxa"/>
            <w:tcBorders>
              <w:top w:val="nil"/>
              <w:left w:val="single" w:sz="4" w:space="0" w:color="auto"/>
              <w:bottom w:val="single" w:sz="4" w:space="0" w:color="auto"/>
              <w:right w:val="single" w:sz="4" w:space="0" w:color="auto"/>
            </w:tcBorders>
            <w:shd w:val="clear" w:color="auto" w:fill="auto"/>
            <w:vAlign w:val="center"/>
            <w:hideMark/>
          </w:tcPr>
          <w:p w:rsidR="003766B2" w:rsidRPr="00A67B01" w:rsidRDefault="003766B2" w:rsidP="006343C9">
            <w:pPr>
              <w:jc w:val="center"/>
              <w:rPr>
                <w:rFonts w:ascii="Arial" w:hAnsi="Arial" w:cs="Arial"/>
                <w:b/>
                <w:bCs/>
                <w:sz w:val="22"/>
                <w:szCs w:val="22"/>
              </w:rPr>
            </w:pPr>
            <w:r w:rsidRPr="00A67B01">
              <w:rPr>
                <w:rFonts w:ascii="Arial" w:hAnsi="Arial" w:cs="Arial"/>
                <w:b/>
                <w:bCs/>
                <w:sz w:val="22"/>
                <w:szCs w:val="22"/>
              </w:rPr>
              <w:t>Всего</w:t>
            </w:r>
          </w:p>
        </w:tc>
        <w:tc>
          <w:tcPr>
            <w:tcW w:w="1524" w:type="dxa"/>
            <w:tcBorders>
              <w:top w:val="nil"/>
              <w:left w:val="nil"/>
              <w:bottom w:val="single" w:sz="4" w:space="0" w:color="auto"/>
              <w:right w:val="single" w:sz="4" w:space="0" w:color="auto"/>
            </w:tcBorders>
            <w:shd w:val="clear" w:color="auto" w:fill="auto"/>
            <w:vAlign w:val="center"/>
            <w:hideMark/>
          </w:tcPr>
          <w:p w:rsidR="003766B2" w:rsidRPr="003766B2" w:rsidRDefault="003766B2">
            <w:pPr>
              <w:jc w:val="center"/>
              <w:rPr>
                <w:rFonts w:ascii="Arial" w:hAnsi="Arial" w:cs="Arial"/>
                <w:b/>
                <w:bCs/>
                <w:sz w:val="22"/>
                <w:szCs w:val="22"/>
              </w:rPr>
            </w:pPr>
            <w:r w:rsidRPr="003766B2">
              <w:rPr>
                <w:rFonts w:ascii="Arial" w:hAnsi="Arial" w:cs="Arial"/>
                <w:b/>
                <w:bCs/>
                <w:sz w:val="22"/>
                <w:szCs w:val="22"/>
              </w:rPr>
              <w:t>623</w:t>
            </w:r>
          </w:p>
        </w:tc>
        <w:tc>
          <w:tcPr>
            <w:tcW w:w="1702" w:type="dxa"/>
            <w:tcBorders>
              <w:top w:val="nil"/>
              <w:left w:val="nil"/>
              <w:bottom w:val="single" w:sz="4" w:space="0" w:color="auto"/>
              <w:right w:val="single" w:sz="4" w:space="0" w:color="auto"/>
            </w:tcBorders>
            <w:shd w:val="clear" w:color="auto" w:fill="auto"/>
            <w:vAlign w:val="center"/>
            <w:hideMark/>
          </w:tcPr>
          <w:p w:rsidR="003766B2" w:rsidRPr="003766B2" w:rsidRDefault="003766B2">
            <w:pPr>
              <w:jc w:val="center"/>
              <w:rPr>
                <w:rFonts w:ascii="Arial" w:hAnsi="Arial" w:cs="Arial"/>
                <w:b/>
                <w:bCs/>
                <w:sz w:val="22"/>
                <w:szCs w:val="22"/>
              </w:rPr>
            </w:pPr>
            <w:r w:rsidRPr="003766B2">
              <w:rPr>
                <w:rFonts w:ascii="Arial" w:hAnsi="Arial" w:cs="Arial"/>
                <w:b/>
                <w:bCs/>
                <w:sz w:val="22"/>
                <w:szCs w:val="22"/>
              </w:rPr>
              <w:t>2948</w:t>
            </w:r>
          </w:p>
        </w:tc>
        <w:tc>
          <w:tcPr>
            <w:tcW w:w="1443" w:type="dxa"/>
            <w:tcBorders>
              <w:top w:val="nil"/>
              <w:left w:val="nil"/>
              <w:bottom w:val="single" w:sz="4" w:space="0" w:color="auto"/>
              <w:right w:val="single" w:sz="4" w:space="0" w:color="auto"/>
            </w:tcBorders>
            <w:shd w:val="clear" w:color="auto" w:fill="auto"/>
            <w:vAlign w:val="center"/>
            <w:hideMark/>
          </w:tcPr>
          <w:p w:rsidR="003766B2" w:rsidRPr="00280E0C" w:rsidRDefault="003766B2" w:rsidP="006343C9">
            <w:pPr>
              <w:jc w:val="center"/>
              <w:rPr>
                <w:rFonts w:ascii="Arial" w:hAnsi="Arial" w:cs="Arial"/>
                <w:b/>
                <w:bCs/>
                <w:sz w:val="22"/>
                <w:szCs w:val="22"/>
              </w:rPr>
            </w:pPr>
            <w:r>
              <w:rPr>
                <w:rFonts w:ascii="Arial" w:hAnsi="Arial" w:cs="Arial"/>
                <w:b/>
                <w:bCs/>
                <w:sz w:val="22"/>
                <w:szCs w:val="22"/>
              </w:rPr>
              <w:t>0</w:t>
            </w:r>
          </w:p>
        </w:tc>
        <w:tc>
          <w:tcPr>
            <w:tcW w:w="1622" w:type="dxa"/>
            <w:tcBorders>
              <w:top w:val="nil"/>
              <w:left w:val="nil"/>
              <w:bottom w:val="single" w:sz="4" w:space="0" w:color="auto"/>
              <w:right w:val="single" w:sz="4" w:space="0" w:color="auto"/>
            </w:tcBorders>
            <w:shd w:val="clear" w:color="auto" w:fill="auto"/>
            <w:vAlign w:val="center"/>
            <w:hideMark/>
          </w:tcPr>
          <w:p w:rsidR="003766B2" w:rsidRPr="00EE083F" w:rsidRDefault="003766B2" w:rsidP="00D8130B">
            <w:pPr>
              <w:jc w:val="center"/>
              <w:rPr>
                <w:rFonts w:ascii="Arial" w:hAnsi="Arial" w:cs="Arial"/>
                <w:b/>
                <w:sz w:val="22"/>
                <w:szCs w:val="22"/>
              </w:rPr>
            </w:pPr>
            <w:r>
              <w:rPr>
                <w:rFonts w:ascii="Arial" w:hAnsi="Arial" w:cs="Arial"/>
                <w:b/>
                <w:sz w:val="22"/>
                <w:szCs w:val="22"/>
              </w:rPr>
              <w:t>566</w:t>
            </w:r>
          </w:p>
        </w:tc>
        <w:tc>
          <w:tcPr>
            <w:tcW w:w="1533" w:type="dxa"/>
            <w:tcBorders>
              <w:top w:val="nil"/>
              <w:left w:val="nil"/>
              <w:bottom w:val="single" w:sz="4" w:space="0" w:color="auto"/>
              <w:right w:val="single" w:sz="4" w:space="0" w:color="auto"/>
            </w:tcBorders>
            <w:shd w:val="clear" w:color="auto" w:fill="auto"/>
            <w:vAlign w:val="center"/>
            <w:hideMark/>
          </w:tcPr>
          <w:p w:rsidR="003766B2" w:rsidRPr="00627E15" w:rsidRDefault="003766B2" w:rsidP="0038476A">
            <w:pPr>
              <w:jc w:val="center"/>
              <w:rPr>
                <w:rFonts w:ascii="Arial" w:hAnsi="Arial" w:cs="Arial"/>
                <w:b/>
                <w:sz w:val="22"/>
                <w:szCs w:val="22"/>
              </w:rPr>
            </w:pPr>
            <w:r>
              <w:rPr>
                <w:rFonts w:ascii="Arial" w:hAnsi="Arial" w:cs="Arial"/>
                <w:b/>
                <w:sz w:val="22"/>
                <w:szCs w:val="22"/>
              </w:rPr>
              <w:t>57</w:t>
            </w:r>
          </w:p>
        </w:tc>
        <w:tc>
          <w:tcPr>
            <w:tcW w:w="1540" w:type="dxa"/>
            <w:tcBorders>
              <w:top w:val="nil"/>
              <w:left w:val="nil"/>
              <w:bottom w:val="single" w:sz="4" w:space="0" w:color="auto"/>
              <w:right w:val="single" w:sz="4" w:space="0" w:color="auto"/>
            </w:tcBorders>
            <w:shd w:val="clear" w:color="auto" w:fill="auto"/>
            <w:vAlign w:val="center"/>
            <w:hideMark/>
          </w:tcPr>
          <w:p w:rsidR="003766B2" w:rsidRPr="00EE083F" w:rsidRDefault="003766B2" w:rsidP="00D8130B">
            <w:pPr>
              <w:jc w:val="center"/>
              <w:rPr>
                <w:rFonts w:ascii="Arial" w:hAnsi="Arial" w:cs="Arial"/>
                <w:b/>
                <w:bCs/>
                <w:sz w:val="22"/>
                <w:szCs w:val="22"/>
              </w:rPr>
            </w:pPr>
            <w:r>
              <w:rPr>
                <w:rFonts w:ascii="Arial" w:hAnsi="Arial" w:cs="Arial"/>
                <w:b/>
                <w:bCs/>
                <w:sz w:val="22"/>
                <w:szCs w:val="22"/>
              </w:rPr>
              <w:t>478</w:t>
            </w:r>
          </w:p>
        </w:tc>
      </w:tr>
    </w:tbl>
    <w:p w:rsidR="00EF1DF4" w:rsidRDefault="00EF1DF4" w:rsidP="003A7EC2">
      <w:pPr>
        <w:ind w:hanging="284"/>
        <w:rPr>
          <w:noProof/>
        </w:rPr>
      </w:pPr>
    </w:p>
    <w:p w:rsidR="003766B2" w:rsidRDefault="003766B2" w:rsidP="003A7EC2">
      <w:pPr>
        <w:ind w:hanging="284"/>
        <w:rPr>
          <w:noProof/>
        </w:rPr>
      </w:pPr>
      <w:r w:rsidRPr="003766B2">
        <w:rPr>
          <w:noProof/>
        </w:rPr>
        <w:drawing>
          <wp:inline distT="0" distB="0" distL="0" distR="0">
            <wp:extent cx="6825343" cy="8120743"/>
            <wp:effectExtent l="0" t="0" r="0" b="0"/>
            <wp:docPr id="5" name="Диаграмма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9C64F7" w:rsidRDefault="009C64F7" w:rsidP="003A7EC2">
      <w:pPr>
        <w:ind w:hanging="284"/>
        <w:rPr>
          <w:noProof/>
        </w:rPr>
      </w:pPr>
    </w:p>
    <w:p w:rsidR="008E5EBE" w:rsidRPr="007715D0" w:rsidRDefault="00E122CE" w:rsidP="006D2DFC">
      <w:pPr>
        <w:pStyle w:val="2"/>
        <w:rPr>
          <w:rStyle w:val="113"/>
        </w:rPr>
      </w:pPr>
      <w:bookmarkStart w:id="10" w:name="_Toc457918699"/>
      <w:bookmarkStart w:id="11" w:name="_Toc496394403"/>
      <w:r>
        <w:rPr>
          <w:rStyle w:val="113"/>
        </w:rPr>
        <w:t xml:space="preserve">НАИБОЛЕЕ ЗАМЕТНЫЕ </w:t>
      </w:r>
      <w:r w:rsidR="008E5EBE" w:rsidRPr="007715D0">
        <w:rPr>
          <w:rStyle w:val="113"/>
        </w:rPr>
        <w:t>ИНФОПОВОДЫ</w:t>
      </w:r>
      <w:bookmarkEnd w:id="10"/>
      <w:bookmarkEnd w:id="11"/>
    </w:p>
    <w:p w:rsidR="00CF6BF1" w:rsidRDefault="00CF6BF1" w:rsidP="008E5EBE">
      <w:pPr>
        <w:rPr>
          <w:b/>
          <w:noProof/>
          <w:sz w:val="16"/>
          <w:szCs w:val="16"/>
        </w:rPr>
      </w:pPr>
    </w:p>
    <w:tbl>
      <w:tblPr>
        <w:tblW w:w="5098" w:type="pct"/>
        <w:tblInd w:w="-10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tblPr>
      <w:tblGrid>
        <w:gridCol w:w="426"/>
        <w:gridCol w:w="6520"/>
        <w:gridCol w:w="1261"/>
        <w:gridCol w:w="15"/>
        <w:gridCol w:w="1261"/>
        <w:gridCol w:w="1149"/>
      </w:tblGrid>
      <w:tr w:rsidR="0034428A" w:rsidRPr="00D772D2" w:rsidTr="00AB0FD9">
        <w:trPr>
          <w:trHeight w:val="584"/>
        </w:trPr>
        <w:tc>
          <w:tcPr>
            <w:tcW w:w="426" w:type="dxa"/>
            <w:shd w:val="clear" w:color="auto" w:fill="BFBFBF" w:themeFill="background1" w:themeFillShade="BF"/>
            <w:tcMar>
              <w:top w:w="40" w:type="dxa"/>
              <w:left w:w="40" w:type="dxa"/>
              <w:bottom w:w="40" w:type="dxa"/>
              <w:right w:w="40" w:type="dxa"/>
            </w:tcMar>
            <w:vAlign w:val="center"/>
          </w:tcPr>
          <w:p w:rsidR="0034428A" w:rsidRPr="00D772D2" w:rsidRDefault="0034428A" w:rsidP="00375D37">
            <w:pPr>
              <w:jc w:val="center"/>
              <w:rPr>
                <w:rFonts w:ascii="Arial" w:eastAsia="Arial" w:hAnsi="Arial" w:cs="Arial"/>
                <w:b/>
              </w:rPr>
            </w:pPr>
            <w:r w:rsidRPr="00D772D2">
              <w:rPr>
                <w:rFonts w:ascii="Arial" w:eastAsia="Arial" w:hAnsi="Arial" w:cs="Arial"/>
                <w:b/>
              </w:rPr>
              <w:t>№</w:t>
            </w:r>
          </w:p>
        </w:tc>
        <w:tc>
          <w:tcPr>
            <w:tcW w:w="6520" w:type="dxa"/>
            <w:shd w:val="clear" w:color="auto" w:fill="BFBFBF" w:themeFill="background1" w:themeFillShade="BF"/>
            <w:tcMar>
              <w:top w:w="40" w:type="dxa"/>
              <w:left w:w="40" w:type="dxa"/>
              <w:bottom w:w="40" w:type="dxa"/>
              <w:right w:w="40" w:type="dxa"/>
            </w:tcMar>
            <w:vAlign w:val="center"/>
          </w:tcPr>
          <w:p w:rsidR="0034428A" w:rsidRPr="00D772D2" w:rsidRDefault="0034428A" w:rsidP="00894D1F">
            <w:pPr>
              <w:jc w:val="center"/>
              <w:rPr>
                <w:rFonts w:ascii="Arial" w:eastAsia="Arial" w:hAnsi="Arial" w:cs="Arial"/>
                <w:b/>
              </w:rPr>
            </w:pPr>
            <w:r w:rsidRPr="00D772D2">
              <w:rPr>
                <w:rFonts w:ascii="Arial" w:eastAsia="Arial" w:hAnsi="Arial" w:cs="Arial"/>
                <w:b/>
              </w:rPr>
              <w:t>Событие</w:t>
            </w:r>
          </w:p>
        </w:tc>
        <w:tc>
          <w:tcPr>
            <w:tcW w:w="1276" w:type="dxa"/>
            <w:gridSpan w:val="2"/>
            <w:shd w:val="clear" w:color="auto" w:fill="BFBFBF" w:themeFill="background1" w:themeFillShade="BF"/>
            <w:tcMar>
              <w:top w:w="40" w:type="dxa"/>
              <w:left w:w="40" w:type="dxa"/>
              <w:bottom w:w="40" w:type="dxa"/>
              <w:right w:w="40" w:type="dxa"/>
            </w:tcMar>
            <w:vAlign w:val="center"/>
          </w:tcPr>
          <w:p w:rsidR="0034428A" w:rsidRPr="00D772D2" w:rsidRDefault="0034428A" w:rsidP="00894D1F">
            <w:pPr>
              <w:jc w:val="center"/>
              <w:rPr>
                <w:rFonts w:ascii="Arial" w:eastAsia="Arial" w:hAnsi="Arial" w:cs="Arial"/>
                <w:b/>
              </w:rPr>
            </w:pPr>
            <w:r w:rsidRPr="00D772D2">
              <w:rPr>
                <w:rFonts w:ascii="Arial" w:eastAsia="Arial" w:hAnsi="Arial" w:cs="Arial"/>
                <w:b/>
              </w:rPr>
              <w:t>Количество сообщений</w:t>
            </w:r>
          </w:p>
        </w:tc>
        <w:tc>
          <w:tcPr>
            <w:tcW w:w="1261" w:type="dxa"/>
            <w:shd w:val="clear" w:color="auto" w:fill="BFBFBF" w:themeFill="background1" w:themeFillShade="BF"/>
            <w:tcMar>
              <w:top w:w="40" w:type="dxa"/>
              <w:left w:w="40" w:type="dxa"/>
              <w:bottom w:w="40" w:type="dxa"/>
              <w:right w:w="40" w:type="dxa"/>
            </w:tcMar>
            <w:vAlign w:val="center"/>
          </w:tcPr>
          <w:p w:rsidR="0034428A" w:rsidRPr="00D772D2" w:rsidRDefault="0034428A" w:rsidP="00894D1F">
            <w:pPr>
              <w:jc w:val="center"/>
              <w:rPr>
                <w:rFonts w:ascii="Arial" w:eastAsia="Arial" w:hAnsi="Arial" w:cs="Arial"/>
                <w:b/>
              </w:rPr>
            </w:pPr>
            <w:r w:rsidRPr="00D772D2">
              <w:rPr>
                <w:rFonts w:ascii="Arial" w:eastAsia="Arial" w:hAnsi="Arial" w:cs="Arial"/>
                <w:b/>
              </w:rPr>
              <w:t>Заметность события</w:t>
            </w:r>
          </w:p>
        </w:tc>
        <w:tc>
          <w:tcPr>
            <w:tcW w:w="1149" w:type="dxa"/>
            <w:shd w:val="clear" w:color="auto" w:fill="BFBFBF" w:themeFill="background1" w:themeFillShade="BF"/>
            <w:tcMar>
              <w:top w:w="40" w:type="dxa"/>
              <w:left w:w="40" w:type="dxa"/>
              <w:bottom w:w="40" w:type="dxa"/>
              <w:right w:w="40" w:type="dxa"/>
            </w:tcMar>
            <w:vAlign w:val="center"/>
          </w:tcPr>
          <w:p w:rsidR="0034428A" w:rsidRPr="00D772D2" w:rsidRDefault="0034428A" w:rsidP="00894D1F">
            <w:pPr>
              <w:jc w:val="center"/>
              <w:rPr>
                <w:rFonts w:ascii="Arial" w:eastAsia="Arial" w:hAnsi="Arial" w:cs="Arial"/>
                <w:b/>
              </w:rPr>
            </w:pPr>
            <w:r w:rsidRPr="00D772D2">
              <w:rPr>
                <w:rFonts w:ascii="Arial" w:eastAsia="Arial" w:hAnsi="Arial" w:cs="Arial"/>
                <w:b/>
              </w:rPr>
              <w:t>Медиа</w:t>
            </w:r>
          </w:p>
          <w:p w:rsidR="0034428A" w:rsidRPr="00D772D2" w:rsidRDefault="0034428A" w:rsidP="00894D1F">
            <w:pPr>
              <w:jc w:val="center"/>
              <w:rPr>
                <w:rFonts w:ascii="Arial" w:eastAsia="Arial" w:hAnsi="Arial" w:cs="Arial"/>
                <w:b/>
              </w:rPr>
            </w:pPr>
            <w:r w:rsidRPr="00D772D2">
              <w:rPr>
                <w:rFonts w:ascii="Arial" w:eastAsia="Arial" w:hAnsi="Arial" w:cs="Arial"/>
                <w:b/>
              </w:rPr>
              <w:t>Индекс</w:t>
            </w:r>
          </w:p>
        </w:tc>
      </w:tr>
      <w:tr w:rsidR="003766B2" w:rsidRPr="00A11F6E" w:rsidTr="003766B2">
        <w:trPr>
          <w:trHeight w:val="614"/>
        </w:trPr>
        <w:tc>
          <w:tcPr>
            <w:tcW w:w="4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3766B2" w:rsidRPr="003766B2" w:rsidRDefault="003766B2" w:rsidP="00D80A3A">
            <w:pPr>
              <w:pStyle w:val="ArtTabNormal"/>
              <w:rPr>
                <w:rFonts w:cs="Arial"/>
                <w:sz w:val="22"/>
                <w:szCs w:val="22"/>
              </w:rPr>
            </w:pPr>
            <w:bookmarkStart w:id="12" w:name="tabtxt_1575050_1921086805"/>
            <w:r w:rsidRPr="003766B2">
              <w:rPr>
                <w:rFonts w:cs="Arial"/>
                <w:sz w:val="22"/>
                <w:szCs w:val="22"/>
              </w:rPr>
              <w:t>1</w:t>
            </w:r>
            <w:bookmarkEnd w:id="12"/>
          </w:p>
        </w:tc>
        <w:tc>
          <w:tcPr>
            <w:tcW w:w="6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D80A3A" w:rsidRPr="00D80A3A" w:rsidRDefault="00D80A3A" w:rsidP="00D80A3A">
            <w:pPr>
              <w:pStyle w:val="TabHyperlink0"/>
              <w:tabs>
                <w:tab w:val="left" w:pos="276"/>
              </w:tabs>
              <w:rPr>
                <w:color w:val="auto"/>
                <w:sz w:val="22"/>
                <w:szCs w:val="22"/>
                <w:u w:val="none"/>
              </w:rPr>
            </w:pPr>
            <w:r w:rsidRPr="00D80A3A">
              <w:rPr>
                <w:sz w:val="22"/>
                <w:szCs w:val="22"/>
              </w:rPr>
              <w:t>Игорь Руденя в прямом эфире телеканала «Россия 24» Тверь рассказал о ключевых проектах в экономике и развитии инфраструктуры региона</w:t>
            </w:r>
          </w:p>
          <w:p w:rsidR="003766B2" w:rsidRPr="00D80A3A" w:rsidRDefault="003766B2" w:rsidP="00D80A3A">
            <w:pPr>
              <w:pStyle w:val="TabHyperlink0"/>
              <w:numPr>
                <w:ilvl w:val="0"/>
                <w:numId w:val="33"/>
              </w:numPr>
              <w:tabs>
                <w:tab w:val="left" w:pos="276"/>
              </w:tabs>
              <w:ind w:left="0" w:firstLine="0"/>
              <w:rPr>
                <w:color w:val="auto"/>
                <w:sz w:val="22"/>
                <w:szCs w:val="22"/>
                <w:u w:val="none"/>
              </w:rPr>
            </w:pPr>
            <w:hyperlink w:anchor="ant_1575050_1921086805" w:history="1">
              <w:r w:rsidRPr="00D80A3A">
                <w:rPr>
                  <w:color w:val="auto"/>
                  <w:sz w:val="22"/>
                  <w:szCs w:val="22"/>
                  <w:u w:val="none"/>
                </w:rPr>
                <w:t>Реновация вокзала, Западный мост и модернизация отопления: о чем в прямом эфире говорил губернатор Тверской области</w:t>
              </w:r>
            </w:hyperlink>
          </w:p>
          <w:p w:rsidR="00D80A3A" w:rsidRPr="00D80A3A" w:rsidRDefault="00D80A3A" w:rsidP="00D80A3A">
            <w:pPr>
              <w:pStyle w:val="TabHyperlink0"/>
              <w:numPr>
                <w:ilvl w:val="0"/>
                <w:numId w:val="32"/>
              </w:numPr>
              <w:tabs>
                <w:tab w:val="left" w:pos="276"/>
              </w:tabs>
              <w:ind w:left="0" w:firstLine="0"/>
              <w:rPr>
                <w:color w:val="auto"/>
                <w:sz w:val="22"/>
                <w:szCs w:val="22"/>
                <w:u w:val="none"/>
              </w:rPr>
            </w:pPr>
            <w:r w:rsidRPr="00D80A3A">
              <w:rPr>
                <w:color w:val="auto"/>
                <w:sz w:val="22"/>
                <w:szCs w:val="22"/>
                <w:u w:val="none"/>
              </w:rPr>
              <w:t xml:space="preserve">В Тверской области продолжается снижение ежедневной заболеваемости </w:t>
            </w:r>
            <w:proofErr w:type="spellStart"/>
            <w:r w:rsidRPr="00D80A3A">
              <w:rPr>
                <w:color w:val="auto"/>
                <w:sz w:val="22"/>
                <w:szCs w:val="22"/>
                <w:u w:val="none"/>
              </w:rPr>
              <w:t>коронавирусной</w:t>
            </w:r>
            <w:proofErr w:type="spellEnd"/>
            <w:r w:rsidRPr="00D80A3A">
              <w:rPr>
                <w:color w:val="auto"/>
                <w:sz w:val="22"/>
                <w:szCs w:val="22"/>
                <w:u w:val="none"/>
              </w:rPr>
              <w:t xml:space="preserve"> инфекцией</w:t>
            </w:r>
          </w:p>
          <w:p w:rsidR="00D80A3A" w:rsidRPr="00D80A3A" w:rsidRDefault="00D80A3A" w:rsidP="00D80A3A">
            <w:pPr>
              <w:pStyle w:val="TabHyperlink0"/>
              <w:numPr>
                <w:ilvl w:val="0"/>
                <w:numId w:val="32"/>
              </w:numPr>
              <w:tabs>
                <w:tab w:val="left" w:pos="276"/>
              </w:tabs>
              <w:ind w:left="0" w:firstLine="0"/>
              <w:rPr>
                <w:color w:val="auto"/>
                <w:sz w:val="22"/>
                <w:szCs w:val="22"/>
                <w:u w:val="none"/>
              </w:rPr>
            </w:pPr>
            <w:r w:rsidRPr="00D80A3A">
              <w:rPr>
                <w:color w:val="auto"/>
                <w:sz w:val="22"/>
                <w:szCs w:val="22"/>
                <w:u w:val="none"/>
              </w:rPr>
              <w:t>До 2035 года в Тверской области планируется создать 19 тысяч новых рабочих мест</w:t>
            </w:r>
          </w:p>
          <w:p w:rsidR="00D80A3A" w:rsidRPr="00D80A3A" w:rsidRDefault="00D80A3A" w:rsidP="00D80A3A">
            <w:pPr>
              <w:pStyle w:val="TabHyperlink0"/>
              <w:numPr>
                <w:ilvl w:val="0"/>
                <w:numId w:val="32"/>
              </w:numPr>
              <w:tabs>
                <w:tab w:val="left" w:pos="276"/>
              </w:tabs>
              <w:ind w:left="0" w:firstLine="0"/>
              <w:rPr>
                <w:color w:val="auto"/>
                <w:sz w:val="22"/>
                <w:szCs w:val="22"/>
                <w:u w:val="none"/>
              </w:rPr>
            </w:pPr>
            <w:r w:rsidRPr="00D80A3A">
              <w:rPr>
                <w:color w:val="auto"/>
                <w:sz w:val="22"/>
                <w:szCs w:val="22"/>
                <w:u w:val="none"/>
              </w:rPr>
              <w:t xml:space="preserve">Новое здание Дворца бракосочетания </w:t>
            </w:r>
            <w:proofErr w:type="gramStart"/>
            <w:r w:rsidRPr="00D80A3A">
              <w:rPr>
                <w:color w:val="auto"/>
                <w:sz w:val="22"/>
                <w:szCs w:val="22"/>
                <w:u w:val="none"/>
              </w:rPr>
              <w:t>во</w:t>
            </w:r>
            <w:proofErr w:type="gramEnd"/>
            <w:r w:rsidRPr="00D80A3A">
              <w:rPr>
                <w:color w:val="auto"/>
                <w:sz w:val="22"/>
                <w:szCs w:val="22"/>
                <w:u w:val="none"/>
              </w:rPr>
              <w:t xml:space="preserve"> Ржеве, мобильные отряды пожаротушения: жители региона обратились к Губернатору по вопросам, актуальным для территорий</w:t>
            </w:r>
          </w:p>
          <w:p w:rsidR="00D80A3A" w:rsidRPr="006663FC" w:rsidRDefault="00D80A3A" w:rsidP="00D80A3A">
            <w:pPr>
              <w:pStyle w:val="TabHyperlink0"/>
              <w:numPr>
                <w:ilvl w:val="0"/>
                <w:numId w:val="32"/>
              </w:numPr>
              <w:tabs>
                <w:tab w:val="left" w:pos="276"/>
              </w:tabs>
              <w:ind w:left="0" w:firstLine="0"/>
              <w:rPr>
                <w:sz w:val="22"/>
                <w:szCs w:val="22"/>
              </w:rPr>
            </w:pPr>
            <w:r w:rsidRPr="00D80A3A">
              <w:rPr>
                <w:color w:val="auto"/>
                <w:sz w:val="22"/>
                <w:szCs w:val="22"/>
                <w:u w:val="none"/>
              </w:rPr>
              <w:t>Новая транспортная модель будет внедрена в Бологом, Вышнем Волочке и Торжке</w:t>
            </w:r>
          </w:p>
        </w:tc>
        <w:tc>
          <w:tcPr>
            <w:tcW w:w="1276" w:type="dxa"/>
            <w:gridSpan w:val="2"/>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3766B2" w:rsidRPr="003766B2" w:rsidRDefault="003766B2" w:rsidP="003766B2">
            <w:pPr>
              <w:pStyle w:val="ArtTabNormal"/>
              <w:jc w:val="center"/>
              <w:rPr>
                <w:rFonts w:cs="Arial"/>
                <w:sz w:val="22"/>
                <w:szCs w:val="22"/>
              </w:rPr>
            </w:pPr>
            <w:r w:rsidRPr="003766B2">
              <w:rPr>
                <w:rFonts w:cs="Arial"/>
                <w:sz w:val="22"/>
                <w:szCs w:val="22"/>
              </w:rPr>
              <w:t>216</w:t>
            </w:r>
          </w:p>
        </w:tc>
        <w:tc>
          <w:tcPr>
            <w:tcW w:w="126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3766B2" w:rsidRPr="003766B2" w:rsidRDefault="003766B2" w:rsidP="003766B2">
            <w:pPr>
              <w:pStyle w:val="ArtTabNormal"/>
              <w:jc w:val="center"/>
              <w:rPr>
                <w:rFonts w:cs="Arial"/>
                <w:sz w:val="22"/>
                <w:szCs w:val="22"/>
              </w:rPr>
            </w:pPr>
            <w:r w:rsidRPr="003766B2">
              <w:rPr>
                <w:rFonts w:cs="Arial"/>
                <w:sz w:val="22"/>
                <w:szCs w:val="22"/>
              </w:rPr>
              <w:t>20,13</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3766B2" w:rsidRPr="003766B2" w:rsidRDefault="003766B2" w:rsidP="003766B2">
            <w:pPr>
              <w:pStyle w:val="ArtTabNormal"/>
              <w:jc w:val="center"/>
              <w:rPr>
                <w:rFonts w:cs="Arial"/>
                <w:sz w:val="22"/>
                <w:szCs w:val="22"/>
              </w:rPr>
            </w:pPr>
            <w:r w:rsidRPr="003766B2">
              <w:rPr>
                <w:rFonts w:cs="Arial"/>
                <w:sz w:val="22"/>
                <w:szCs w:val="22"/>
              </w:rPr>
              <w:t>1388</w:t>
            </w:r>
          </w:p>
        </w:tc>
      </w:tr>
      <w:tr w:rsidR="003766B2" w:rsidRPr="00A11F6E" w:rsidTr="003766B2">
        <w:trPr>
          <w:trHeight w:val="614"/>
        </w:trPr>
        <w:tc>
          <w:tcPr>
            <w:tcW w:w="4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3766B2" w:rsidRPr="003766B2" w:rsidRDefault="003766B2" w:rsidP="00D80A3A">
            <w:pPr>
              <w:pStyle w:val="ArtTabNormal"/>
              <w:rPr>
                <w:rFonts w:cs="Arial"/>
                <w:sz w:val="22"/>
                <w:szCs w:val="22"/>
              </w:rPr>
            </w:pPr>
            <w:bookmarkStart w:id="13" w:name="tabtxt_1575050_1920806056"/>
            <w:r w:rsidRPr="003766B2">
              <w:rPr>
                <w:rFonts w:cs="Arial"/>
                <w:sz w:val="22"/>
                <w:szCs w:val="22"/>
              </w:rPr>
              <w:t>2</w:t>
            </w:r>
            <w:bookmarkEnd w:id="13"/>
          </w:p>
        </w:tc>
        <w:tc>
          <w:tcPr>
            <w:tcW w:w="6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3766B2" w:rsidRDefault="003766B2" w:rsidP="00D80A3A">
            <w:pPr>
              <w:pStyle w:val="TabHyperlink0"/>
              <w:rPr>
                <w:sz w:val="22"/>
                <w:szCs w:val="22"/>
              </w:rPr>
            </w:pPr>
            <w:hyperlink w:anchor="ant_1575050_1920806056" w:history="1">
              <w:r w:rsidRPr="003766B2">
                <w:rPr>
                  <w:sz w:val="22"/>
                  <w:szCs w:val="22"/>
                </w:rPr>
                <w:t>Тверская область увеличила объем господдержки на весенне-полевые работы</w:t>
              </w:r>
            </w:hyperlink>
          </w:p>
          <w:p w:rsidR="00D80A3A" w:rsidRDefault="00D80A3A" w:rsidP="00D80A3A">
            <w:pPr>
              <w:pStyle w:val="TabHyperlink0"/>
              <w:rPr>
                <w:i/>
                <w:color w:val="auto"/>
                <w:sz w:val="22"/>
                <w:szCs w:val="22"/>
                <w:u w:val="none"/>
              </w:rPr>
            </w:pPr>
            <w:r w:rsidRPr="00D80A3A">
              <w:rPr>
                <w:i/>
                <w:color w:val="auto"/>
                <w:sz w:val="22"/>
                <w:szCs w:val="22"/>
                <w:u w:val="none"/>
              </w:rPr>
              <w:t>(Подготовка к проведению сезонных сельскохозяйственных работ на территории региона в 2022 году рассмотрена 17 фе</w:t>
            </w:r>
            <w:r>
              <w:rPr>
                <w:i/>
                <w:color w:val="auto"/>
                <w:sz w:val="22"/>
                <w:szCs w:val="22"/>
                <w:u w:val="none"/>
              </w:rPr>
              <w:t>в</w:t>
            </w:r>
            <w:r w:rsidRPr="00D80A3A">
              <w:rPr>
                <w:i/>
                <w:color w:val="auto"/>
                <w:sz w:val="22"/>
                <w:szCs w:val="22"/>
                <w:u w:val="none"/>
              </w:rPr>
              <w:t>раля на заседании Правительства Тверской области)</w:t>
            </w:r>
          </w:p>
          <w:p w:rsidR="00D80A3A" w:rsidRPr="006663FC" w:rsidRDefault="00D80A3A" w:rsidP="00D80A3A">
            <w:pPr>
              <w:pStyle w:val="TabHyperlink0"/>
              <w:numPr>
                <w:ilvl w:val="0"/>
                <w:numId w:val="34"/>
              </w:numPr>
              <w:tabs>
                <w:tab w:val="left" w:pos="191"/>
              </w:tabs>
              <w:ind w:left="0" w:firstLine="0"/>
              <w:rPr>
                <w:i/>
                <w:color w:val="auto"/>
                <w:sz w:val="22"/>
                <w:szCs w:val="22"/>
                <w:u w:val="none"/>
              </w:rPr>
            </w:pPr>
            <w:r w:rsidRPr="00D80A3A">
              <w:rPr>
                <w:color w:val="auto"/>
                <w:sz w:val="22"/>
                <w:szCs w:val="22"/>
                <w:u w:val="none"/>
              </w:rPr>
              <w:t>Илья Холодов: важно проинформировать каждого фермера о мерах существующих поддержки</w:t>
            </w:r>
          </w:p>
        </w:tc>
        <w:tc>
          <w:tcPr>
            <w:tcW w:w="126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3766B2" w:rsidRPr="003766B2" w:rsidRDefault="003766B2" w:rsidP="003766B2">
            <w:pPr>
              <w:pStyle w:val="ArtTabNormal"/>
              <w:jc w:val="center"/>
              <w:rPr>
                <w:rFonts w:cs="Arial"/>
                <w:sz w:val="22"/>
                <w:szCs w:val="22"/>
              </w:rPr>
            </w:pPr>
            <w:r w:rsidRPr="003766B2">
              <w:rPr>
                <w:rFonts w:cs="Arial"/>
                <w:sz w:val="22"/>
                <w:szCs w:val="22"/>
              </w:rPr>
              <w:t>67</w:t>
            </w:r>
          </w:p>
        </w:tc>
        <w:tc>
          <w:tcPr>
            <w:tcW w:w="1276" w:type="dxa"/>
            <w:gridSpan w:val="2"/>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3766B2" w:rsidRPr="003766B2" w:rsidRDefault="003766B2" w:rsidP="003766B2">
            <w:pPr>
              <w:pStyle w:val="ArtTabNormal"/>
              <w:jc w:val="center"/>
              <w:rPr>
                <w:rFonts w:cs="Arial"/>
                <w:sz w:val="22"/>
                <w:szCs w:val="22"/>
              </w:rPr>
            </w:pPr>
            <w:r w:rsidRPr="003766B2">
              <w:rPr>
                <w:rFonts w:cs="Arial"/>
                <w:sz w:val="22"/>
                <w:szCs w:val="22"/>
              </w:rPr>
              <w:t>7,32</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3766B2" w:rsidRPr="003766B2" w:rsidRDefault="003766B2" w:rsidP="003766B2">
            <w:pPr>
              <w:pStyle w:val="ArtTabNormal"/>
              <w:jc w:val="center"/>
              <w:rPr>
                <w:rFonts w:cs="Arial"/>
                <w:sz w:val="22"/>
                <w:szCs w:val="22"/>
              </w:rPr>
            </w:pPr>
            <w:r w:rsidRPr="003766B2">
              <w:rPr>
                <w:rFonts w:cs="Arial"/>
                <w:sz w:val="22"/>
                <w:szCs w:val="22"/>
              </w:rPr>
              <w:t>347</w:t>
            </w:r>
          </w:p>
        </w:tc>
      </w:tr>
      <w:tr w:rsidR="006663FC" w:rsidRPr="00A11F6E" w:rsidTr="00354E02">
        <w:trPr>
          <w:trHeight w:val="614"/>
        </w:trPr>
        <w:tc>
          <w:tcPr>
            <w:tcW w:w="426" w:type="dxa"/>
            <w:vMerge w:val="restart"/>
            <w:tcBorders>
              <w:top w:val="single" w:sz="4" w:space="0" w:color="808080"/>
              <w:left w:val="single" w:sz="4" w:space="0" w:color="808080"/>
              <w:right w:val="single" w:sz="4" w:space="0" w:color="808080"/>
            </w:tcBorders>
            <w:tcMar>
              <w:top w:w="40" w:type="dxa"/>
              <w:left w:w="40" w:type="dxa"/>
              <w:bottom w:w="40" w:type="dxa"/>
              <w:right w:w="40" w:type="dxa"/>
            </w:tcMar>
          </w:tcPr>
          <w:p w:rsidR="006663FC" w:rsidRPr="003766B2" w:rsidRDefault="006663FC" w:rsidP="00D80A3A">
            <w:pPr>
              <w:pStyle w:val="ArtTabNormal"/>
              <w:rPr>
                <w:rFonts w:cs="Arial"/>
                <w:sz w:val="22"/>
                <w:szCs w:val="22"/>
              </w:rPr>
            </w:pPr>
            <w:bookmarkStart w:id="14" w:name="tabtxt_1575050_1920721939"/>
            <w:r w:rsidRPr="003766B2">
              <w:rPr>
                <w:rFonts w:cs="Arial"/>
                <w:sz w:val="22"/>
                <w:szCs w:val="22"/>
              </w:rPr>
              <w:t>3</w:t>
            </w:r>
            <w:bookmarkEnd w:id="14"/>
          </w:p>
        </w:tc>
        <w:tc>
          <w:tcPr>
            <w:tcW w:w="6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6663FC" w:rsidRPr="003766B2" w:rsidRDefault="006663FC" w:rsidP="006663FC">
            <w:pPr>
              <w:pStyle w:val="TabHyperlink0"/>
              <w:rPr>
                <w:sz w:val="22"/>
                <w:szCs w:val="22"/>
              </w:rPr>
            </w:pPr>
            <w:r w:rsidRPr="006663FC">
              <w:rPr>
                <w:sz w:val="22"/>
                <w:szCs w:val="22"/>
              </w:rPr>
              <w:t>14 февраля единая система вызовов экстренных служб 112 в Тверской области отметила свой пятилетний юбилей. Активное содействие сотрудникам МЧС оказывается со стороны правительства Тверской области, а непосредственное участие в создании региональной системы 112 принимал губернатор Игорь Руденя</w:t>
            </w:r>
          </w:p>
        </w:tc>
        <w:tc>
          <w:tcPr>
            <w:tcW w:w="126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6663FC" w:rsidRPr="003766B2" w:rsidRDefault="006663FC" w:rsidP="003766B2">
            <w:pPr>
              <w:pStyle w:val="ArtTabNormal"/>
              <w:jc w:val="center"/>
              <w:rPr>
                <w:rFonts w:cs="Arial"/>
                <w:sz w:val="22"/>
                <w:szCs w:val="22"/>
              </w:rPr>
            </w:pPr>
            <w:r w:rsidRPr="003766B2">
              <w:rPr>
                <w:rFonts w:cs="Arial"/>
                <w:sz w:val="22"/>
                <w:szCs w:val="22"/>
              </w:rPr>
              <w:t>28</w:t>
            </w:r>
          </w:p>
        </w:tc>
        <w:tc>
          <w:tcPr>
            <w:tcW w:w="1276" w:type="dxa"/>
            <w:gridSpan w:val="2"/>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6663FC" w:rsidRPr="003766B2" w:rsidRDefault="006663FC" w:rsidP="003766B2">
            <w:pPr>
              <w:pStyle w:val="ArtTabNormal"/>
              <w:jc w:val="center"/>
              <w:rPr>
                <w:rFonts w:cs="Arial"/>
                <w:sz w:val="22"/>
                <w:szCs w:val="22"/>
              </w:rPr>
            </w:pPr>
            <w:r w:rsidRPr="003766B2">
              <w:rPr>
                <w:rFonts w:cs="Arial"/>
                <w:sz w:val="22"/>
                <w:szCs w:val="22"/>
              </w:rPr>
              <w:t>4,85</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6663FC" w:rsidRPr="003766B2" w:rsidRDefault="006663FC" w:rsidP="003766B2">
            <w:pPr>
              <w:pStyle w:val="ArtTabNormal"/>
              <w:jc w:val="center"/>
              <w:rPr>
                <w:rFonts w:cs="Arial"/>
                <w:sz w:val="22"/>
                <w:szCs w:val="22"/>
              </w:rPr>
            </w:pPr>
            <w:r w:rsidRPr="003766B2">
              <w:rPr>
                <w:rFonts w:cs="Arial"/>
                <w:sz w:val="22"/>
                <w:szCs w:val="22"/>
              </w:rPr>
              <w:t>352</w:t>
            </w:r>
          </w:p>
        </w:tc>
      </w:tr>
      <w:tr w:rsidR="006663FC" w:rsidRPr="00A11F6E" w:rsidTr="00354E02">
        <w:trPr>
          <w:trHeight w:val="614"/>
        </w:trPr>
        <w:tc>
          <w:tcPr>
            <w:tcW w:w="426" w:type="dxa"/>
            <w:vMerge/>
            <w:tcBorders>
              <w:left w:val="single" w:sz="4" w:space="0" w:color="808080"/>
              <w:bottom w:val="single" w:sz="4" w:space="0" w:color="808080"/>
              <w:right w:val="single" w:sz="4" w:space="0" w:color="808080"/>
            </w:tcBorders>
            <w:tcMar>
              <w:top w:w="40" w:type="dxa"/>
              <w:left w:w="40" w:type="dxa"/>
              <w:bottom w:w="40" w:type="dxa"/>
              <w:right w:w="40" w:type="dxa"/>
            </w:tcMar>
          </w:tcPr>
          <w:p w:rsidR="006663FC" w:rsidRPr="003766B2" w:rsidRDefault="006663FC" w:rsidP="00D80A3A">
            <w:pPr>
              <w:pStyle w:val="ArtTabNormal"/>
              <w:rPr>
                <w:rFonts w:cs="Arial"/>
                <w:sz w:val="22"/>
                <w:szCs w:val="22"/>
              </w:rPr>
            </w:pPr>
          </w:p>
        </w:tc>
        <w:tc>
          <w:tcPr>
            <w:tcW w:w="10206" w:type="dxa"/>
            <w:gridSpan w:val="5"/>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6663FC" w:rsidRPr="006663FC" w:rsidRDefault="006663FC" w:rsidP="006663FC">
            <w:pPr>
              <w:pStyle w:val="TabHyperlink0"/>
              <w:rPr>
                <w:i/>
                <w:color w:val="000000"/>
                <w:sz w:val="22"/>
                <w:szCs w:val="22"/>
              </w:rPr>
            </w:pPr>
            <w:r w:rsidRPr="006663FC">
              <w:rPr>
                <w:i/>
                <w:color w:val="000000"/>
                <w:sz w:val="22"/>
                <w:szCs w:val="22"/>
              </w:rPr>
              <w:t>Тему комментируют лидеры общественного мнения:</w:t>
            </w:r>
          </w:p>
          <w:p w:rsidR="006663FC" w:rsidRPr="006663FC" w:rsidRDefault="006663FC" w:rsidP="006663FC">
            <w:pPr>
              <w:pStyle w:val="afffff3"/>
              <w:numPr>
                <w:ilvl w:val="0"/>
                <w:numId w:val="35"/>
              </w:numPr>
              <w:tabs>
                <w:tab w:val="left" w:pos="306"/>
              </w:tabs>
              <w:ind w:left="102" w:firstLine="0"/>
              <w:rPr>
                <w:rFonts w:ascii="Arial" w:eastAsia="Arial" w:hAnsi="Arial" w:cs="Arial"/>
                <w:color w:val="000000"/>
                <w:sz w:val="22"/>
                <w:szCs w:val="22"/>
              </w:rPr>
            </w:pPr>
            <w:r w:rsidRPr="006663FC">
              <w:rPr>
                <w:rFonts w:ascii="Arial" w:eastAsia="Arial" w:hAnsi="Arial" w:cs="Arial"/>
                <w:color w:val="000000"/>
                <w:sz w:val="22"/>
                <w:szCs w:val="22"/>
              </w:rPr>
              <w:t xml:space="preserve">Александра </w:t>
            </w:r>
            <w:proofErr w:type="spellStart"/>
            <w:r w:rsidRPr="006663FC">
              <w:rPr>
                <w:rFonts w:ascii="Arial" w:eastAsia="Arial" w:hAnsi="Arial" w:cs="Arial"/>
                <w:color w:val="000000"/>
                <w:sz w:val="22"/>
                <w:szCs w:val="22"/>
              </w:rPr>
              <w:t>Шаршавых</w:t>
            </w:r>
            <w:proofErr w:type="spellEnd"/>
            <w:r w:rsidRPr="006663FC">
              <w:rPr>
                <w:rFonts w:ascii="Arial" w:eastAsia="Arial" w:hAnsi="Arial" w:cs="Arial"/>
                <w:color w:val="000000"/>
                <w:sz w:val="22"/>
                <w:szCs w:val="22"/>
              </w:rPr>
              <w:t>: Система-112 помогла снизить смертность</w:t>
            </w:r>
          </w:p>
          <w:p w:rsidR="006663FC" w:rsidRPr="006663FC" w:rsidRDefault="006663FC" w:rsidP="006663FC">
            <w:pPr>
              <w:pStyle w:val="afffff3"/>
              <w:numPr>
                <w:ilvl w:val="0"/>
                <w:numId w:val="35"/>
              </w:numPr>
              <w:tabs>
                <w:tab w:val="left" w:pos="306"/>
              </w:tabs>
              <w:ind w:left="102" w:firstLine="0"/>
              <w:rPr>
                <w:rFonts w:ascii="Arial" w:eastAsia="Arial" w:hAnsi="Arial" w:cs="Arial"/>
                <w:color w:val="000000"/>
                <w:sz w:val="22"/>
                <w:szCs w:val="22"/>
              </w:rPr>
            </w:pPr>
            <w:r w:rsidRPr="006663FC">
              <w:rPr>
                <w:rFonts w:ascii="Arial" w:eastAsia="Arial" w:hAnsi="Arial" w:cs="Arial"/>
                <w:color w:val="000000"/>
                <w:sz w:val="22"/>
                <w:szCs w:val="22"/>
              </w:rPr>
              <w:t>Алексей Семенов: Система 112 стала полезной не только для граждан, но для работы оперативных служб</w:t>
            </w:r>
          </w:p>
          <w:p w:rsidR="006663FC" w:rsidRPr="006663FC" w:rsidRDefault="006663FC" w:rsidP="006663FC">
            <w:pPr>
              <w:pStyle w:val="afffff3"/>
              <w:numPr>
                <w:ilvl w:val="0"/>
                <w:numId w:val="35"/>
              </w:numPr>
              <w:tabs>
                <w:tab w:val="left" w:pos="306"/>
              </w:tabs>
              <w:ind w:left="102" w:firstLine="0"/>
              <w:rPr>
                <w:rFonts w:ascii="Arial" w:eastAsia="Arial" w:hAnsi="Arial" w:cs="Arial"/>
                <w:color w:val="000000"/>
                <w:sz w:val="22"/>
                <w:szCs w:val="22"/>
              </w:rPr>
            </w:pPr>
            <w:r w:rsidRPr="006663FC">
              <w:rPr>
                <w:rFonts w:ascii="Arial" w:eastAsia="Arial" w:hAnsi="Arial" w:cs="Arial"/>
                <w:color w:val="000000"/>
                <w:sz w:val="22"/>
                <w:szCs w:val="22"/>
              </w:rPr>
              <w:t xml:space="preserve">Андрей </w:t>
            </w:r>
            <w:proofErr w:type="spellStart"/>
            <w:r w:rsidRPr="006663FC">
              <w:rPr>
                <w:rFonts w:ascii="Arial" w:eastAsia="Arial" w:hAnsi="Arial" w:cs="Arial"/>
                <w:color w:val="000000"/>
                <w:sz w:val="22"/>
                <w:szCs w:val="22"/>
              </w:rPr>
              <w:t>Кудашов</w:t>
            </w:r>
            <w:proofErr w:type="spellEnd"/>
            <w:r w:rsidRPr="006663FC">
              <w:rPr>
                <w:rFonts w:ascii="Arial" w:eastAsia="Arial" w:hAnsi="Arial" w:cs="Arial"/>
                <w:color w:val="000000"/>
                <w:sz w:val="22"/>
                <w:szCs w:val="22"/>
              </w:rPr>
              <w:t>: Система 112 работает по принципу одного окна</w:t>
            </w:r>
          </w:p>
          <w:p w:rsidR="006663FC" w:rsidRPr="006663FC" w:rsidRDefault="006663FC" w:rsidP="006663FC">
            <w:pPr>
              <w:pStyle w:val="afffff3"/>
              <w:numPr>
                <w:ilvl w:val="0"/>
                <w:numId w:val="35"/>
              </w:numPr>
              <w:tabs>
                <w:tab w:val="left" w:pos="306"/>
              </w:tabs>
              <w:ind w:left="102" w:firstLine="0"/>
              <w:rPr>
                <w:rFonts w:ascii="Arial" w:eastAsia="Arial" w:hAnsi="Arial" w:cs="Arial"/>
                <w:color w:val="000000"/>
                <w:sz w:val="22"/>
                <w:szCs w:val="22"/>
              </w:rPr>
            </w:pPr>
            <w:r w:rsidRPr="006663FC">
              <w:rPr>
                <w:rFonts w:ascii="Arial" w:eastAsia="Arial" w:hAnsi="Arial" w:cs="Arial"/>
                <w:color w:val="000000"/>
                <w:sz w:val="22"/>
                <w:szCs w:val="22"/>
              </w:rPr>
              <w:t>Артур Бабушкин: Выстроена полноценная система приема "сигналов SOS" от всех граждан нашего региона</w:t>
            </w:r>
          </w:p>
          <w:p w:rsidR="006663FC" w:rsidRPr="006663FC" w:rsidRDefault="006663FC" w:rsidP="006663FC">
            <w:pPr>
              <w:pStyle w:val="afffff3"/>
              <w:numPr>
                <w:ilvl w:val="0"/>
                <w:numId w:val="35"/>
              </w:numPr>
              <w:tabs>
                <w:tab w:val="left" w:pos="306"/>
              </w:tabs>
              <w:ind w:left="102" w:firstLine="0"/>
              <w:rPr>
                <w:rFonts w:ascii="Arial" w:eastAsia="Arial" w:hAnsi="Arial" w:cs="Arial"/>
                <w:color w:val="000000"/>
                <w:sz w:val="22"/>
                <w:szCs w:val="22"/>
              </w:rPr>
            </w:pPr>
            <w:r w:rsidRPr="006663FC">
              <w:rPr>
                <w:rFonts w:ascii="Arial" w:eastAsia="Arial" w:hAnsi="Arial" w:cs="Arial"/>
                <w:color w:val="000000"/>
                <w:sz w:val="22"/>
                <w:szCs w:val="22"/>
              </w:rPr>
              <w:t>Елена Хохлова: Благодаря единой системе можно четко координировать действия и задействовать областные ресурсы</w:t>
            </w:r>
          </w:p>
          <w:p w:rsidR="006663FC" w:rsidRPr="006663FC" w:rsidRDefault="006663FC" w:rsidP="006663FC">
            <w:pPr>
              <w:pStyle w:val="afffff3"/>
              <w:numPr>
                <w:ilvl w:val="0"/>
                <w:numId w:val="35"/>
              </w:numPr>
              <w:tabs>
                <w:tab w:val="left" w:pos="306"/>
              </w:tabs>
              <w:ind w:left="102" w:firstLine="0"/>
              <w:rPr>
                <w:rFonts w:ascii="Arial" w:eastAsia="Arial" w:hAnsi="Arial" w:cs="Arial"/>
                <w:color w:val="000000"/>
                <w:sz w:val="22"/>
                <w:szCs w:val="22"/>
              </w:rPr>
            </w:pPr>
            <w:r w:rsidRPr="006663FC">
              <w:rPr>
                <w:rFonts w:ascii="Arial" w:eastAsia="Arial" w:hAnsi="Arial" w:cs="Arial"/>
                <w:color w:val="000000"/>
                <w:sz w:val="22"/>
                <w:szCs w:val="22"/>
              </w:rPr>
              <w:t>Инна Короткова: Вызов на номер "112" можно совершить даже без сим-карты на устройстве</w:t>
            </w:r>
          </w:p>
          <w:p w:rsidR="006663FC" w:rsidRPr="006663FC" w:rsidRDefault="006663FC" w:rsidP="006663FC">
            <w:pPr>
              <w:pStyle w:val="afffff3"/>
              <w:numPr>
                <w:ilvl w:val="0"/>
                <w:numId w:val="35"/>
              </w:numPr>
              <w:tabs>
                <w:tab w:val="left" w:pos="306"/>
              </w:tabs>
              <w:ind w:left="102" w:firstLine="0"/>
              <w:rPr>
                <w:rFonts w:ascii="Arial" w:eastAsia="Arial" w:hAnsi="Arial" w:cs="Arial"/>
                <w:color w:val="000000"/>
                <w:sz w:val="22"/>
                <w:szCs w:val="22"/>
              </w:rPr>
            </w:pPr>
            <w:r w:rsidRPr="006663FC">
              <w:rPr>
                <w:rFonts w:ascii="Arial" w:eastAsia="Arial" w:hAnsi="Arial" w:cs="Arial"/>
                <w:color w:val="000000"/>
                <w:sz w:val="22"/>
                <w:szCs w:val="22"/>
              </w:rPr>
              <w:t>Константин Ильин: Больших неприятностей зимой не было</w:t>
            </w:r>
          </w:p>
          <w:p w:rsidR="006663FC" w:rsidRPr="006663FC" w:rsidRDefault="006663FC" w:rsidP="006663FC">
            <w:pPr>
              <w:pStyle w:val="afffff3"/>
              <w:numPr>
                <w:ilvl w:val="0"/>
                <w:numId w:val="35"/>
              </w:numPr>
              <w:tabs>
                <w:tab w:val="left" w:pos="306"/>
              </w:tabs>
              <w:ind w:left="102" w:firstLine="0"/>
              <w:rPr>
                <w:rFonts w:ascii="Arial" w:eastAsia="Arial" w:hAnsi="Arial" w:cs="Arial"/>
                <w:color w:val="000000"/>
                <w:sz w:val="22"/>
                <w:szCs w:val="22"/>
              </w:rPr>
            </w:pPr>
            <w:r w:rsidRPr="006663FC">
              <w:rPr>
                <w:rFonts w:ascii="Arial" w:eastAsia="Arial" w:hAnsi="Arial" w:cs="Arial"/>
                <w:color w:val="000000"/>
                <w:sz w:val="22"/>
                <w:szCs w:val="22"/>
              </w:rPr>
              <w:t>Лариса Щербакова: Система вызовов 112 очень удобна для сельских жителей</w:t>
            </w:r>
          </w:p>
          <w:p w:rsidR="006663FC" w:rsidRPr="006663FC" w:rsidRDefault="006663FC" w:rsidP="006663FC">
            <w:pPr>
              <w:pStyle w:val="afffff3"/>
              <w:numPr>
                <w:ilvl w:val="0"/>
                <w:numId w:val="35"/>
              </w:numPr>
              <w:tabs>
                <w:tab w:val="left" w:pos="306"/>
              </w:tabs>
              <w:ind w:left="102" w:firstLine="0"/>
              <w:rPr>
                <w:rFonts w:ascii="Arial" w:eastAsia="Arial" w:hAnsi="Arial" w:cs="Arial"/>
                <w:color w:val="000000"/>
                <w:sz w:val="22"/>
                <w:szCs w:val="22"/>
              </w:rPr>
            </w:pPr>
            <w:r w:rsidRPr="006663FC">
              <w:rPr>
                <w:rFonts w:ascii="Arial" w:eastAsia="Arial" w:hAnsi="Arial" w:cs="Arial"/>
                <w:color w:val="000000"/>
                <w:sz w:val="22"/>
                <w:szCs w:val="22"/>
              </w:rPr>
              <w:t>Людмила Константинова: Служба 112 выручает в критической ситуации</w:t>
            </w:r>
          </w:p>
          <w:p w:rsidR="006663FC" w:rsidRPr="006663FC" w:rsidRDefault="006663FC" w:rsidP="006663FC">
            <w:pPr>
              <w:pStyle w:val="afffff3"/>
              <w:numPr>
                <w:ilvl w:val="0"/>
                <w:numId w:val="35"/>
              </w:numPr>
              <w:tabs>
                <w:tab w:val="left" w:pos="306"/>
              </w:tabs>
              <w:ind w:left="102" w:firstLine="0"/>
              <w:rPr>
                <w:rFonts w:ascii="Arial" w:eastAsia="Arial" w:hAnsi="Arial" w:cs="Arial"/>
                <w:color w:val="000000"/>
                <w:sz w:val="22"/>
                <w:szCs w:val="22"/>
              </w:rPr>
            </w:pPr>
            <w:r w:rsidRPr="006663FC">
              <w:rPr>
                <w:rFonts w:ascii="Arial" w:eastAsia="Arial" w:hAnsi="Arial" w:cs="Arial"/>
                <w:color w:val="000000"/>
                <w:sz w:val="22"/>
                <w:szCs w:val="22"/>
              </w:rPr>
              <w:t>Максим Петрушин: Система 112 упростила структуру управления скорой помощью</w:t>
            </w:r>
          </w:p>
          <w:p w:rsidR="006663FC" w:rsidRPr="006663FC" w:rsidRDefault="006663FC" w:rsidP="006663FC">
            <w:pPr>
              <w:pStyle w:val="afffff3"/>
              <w:numPr>
                <w:ilvl w:val="0"/>
                <w:numId w:val="35"/>
              </w:numPr>
              <w:tabs>
                <w:tab w:val="left" w:pos="306"/>
              </w:tabs>
              <w:ind w:left="102" w:firstLine="0"/>
              <w:rPr>
                <w:rFonts w:ascii="Arial" w:eastAsia="Arial" w:hAnsi="Arial" w:cs="Arial"/>
                <w:color w:val="000000"/>
                <w:sz w:val="22"/>
                <w:szCs w:val="22"/>
              </w:rPr>
            </w:pPr>
            <w:r w:rsidRPr="006663FC">
              <w:rPr>
                <w:rFonts w:ascii="Arial" w:eastAsia="Arial" w:hAnsi="Arial" w:cs="Arial"/>
                <w:color w:val="000000"/>
                <w:sz w:val="22"/>
                <w:szCs w:val="22"/>
              </w:rPr>
              <w:t>Михаил Горчаков: Операторы "Системы-112" обрабатывают около 4000 звонков ежедневно</w:t>
            </w:r>
          </w:p>
          <w:p w:rsidR="006663FC" w:rsidRPr="006663FC" w:rsidRDefault="006663FC" w:rsidP="006663FC">
            <w:pPr>
              <w:pStyle w:val="afffff3"/>
              <w:numPr>
                <w:ilvl w:val="0"/>
                <w:numId w:val="35"/>
              </w:numPr>
              <w:tabs>
                <w:tab w:val="left" w:pos="306"/>
              </w:tabs>
              <w:ind w:left="102" w:firstLine="0"/>
              <w:rPr>
                <w:rFonts w:ascii="Arial" w:eastAsia="Arial" w:hAnsi="Arial" w:cs="Arial"/>
                <w:color w:val="000000"/>
                <w:sz w:val="22"/>
                <w:szCs w:val="22"/>
              </w:rPr>
            </w:pPr>
            <w:r w:rsidRPr="006663FC">
              <w:rPr>
                <w:rFonts w:ascii="Arial" w:eastAsia="Arial" w:hAnsi="Arial" w:cs="Arial"/>
                <w:color w:val="000000"/>
                <w:sz w:val="22"/>
                <w:szCs w:val="22"/>
              </w:rPr>
              <w:t>Олег Дубов: "Работа системы 112 хорошо зарекомендовала себя"</w:t>
            </w:r>
          </w:p>
          <w:p w:rsidR="006663FC" w:rsidRPr="006663FC" w:rsidRDefault="006663FC" w:rsidP="006663FC">
            <w:pPr>
              <w:pStyle w:val="afffff3"/>
              <w:numPr>
                <w:ilvl w:val="0"/>
                <w:numId w:val="35"/>
              </w:numPr>
              <w:tabs>
                <w:tab w:val="left" w:pos="306"/>
              </w:tabs>
              <w:ind w:left="102" w:firstLine="0"/>
              <w:rPr>
                <w:rFonts w:ascii="Arial" w:eastAsia="Arial" w:hAnsi="Arial" w:cs="Arial"/>
                <w:color w:val="000000"/>
                <w:sz w:val="22"/>
                <w:szCs w:val="22"/>
              </w:rPr>
            </w:pPr>
            <w:r w:rsidRPr="006663FC">
              <w:rPr>
                <w:rFonts w:ascii="Arial" w:eastAsia="Arial" w:hAnsi="Arial" w:cs="Arial"/>
                <w:color w:val="000000"/>
                <w:sz w:val="22"/>
                <w:szCs w:val="22"/>
              </w:rPr>
              <w:t>Римма Золотарева: Хорошо, что с экстренными службами можно связаться круглосуточно</w:t>
            </w:r>
          </w:p>
          <w:p w:rsidR="006663FC" w:rsidRPr="006663FC" w:rsidRDefault="006663FC" w:rsidP="006663FC">
            <w:pPr>
              <w:pStyle w:val="afffff3"/>
              <w:numPr>
                <w:ilvl w:val="0"/>
                <w:numId w:val="35"/>
              </w:numPr>
              <w:tabs>
                <w:tab w:val="left" w:pos="306"/>
              </w:tabs>
              <w:ind w:left="102" w:firstLine="0"/>
              <w:rPr>
                <w:rFonts w:ascii="Arial" w:eastAsia="Arial" w:hAnsi="Arial" w:cs="Arial"/>
                <w:color w:val="000000"/>
                <w:sz w:val="22"/>
                <w:szCs w:val="22"/>
              </w:rPr>
            </w:pPr>
            <w:r w:rsidRPr="006663FC">
              <w:rPr>
                <w:rFonts w:ascii="Arial" w:eastAsia="Arial" w:hAnsi="Arial" w:cs="Arial"/>
                <w:color w:val="000000"/>
                <w:sz w:val="22"/>
                <w:szCs w:val="22"/>
              </w:rPr>
              <w:t>Роман Щеглов: Специалисты 112 быстро соединят с любой экстренной службой</w:t>
            </w:r>
          </w:p>
          <w:p w:rsidR="006663FC" w:rsidRPr="006663FC" w:rsidRDefault="006663FC" w:rsidP="006663FC">
            <w:pPr>
              <w:pStyle w:val="afffff3"/>
              <w:numPr>
                <w:ilvl w:val="0"/>
                <w:numId w:val="35"/>
              </w:numPr>
              <w:tabs>
                <w:tab w:val="left" w:pos="306"/>
              </w:tabs>
              <w:ind w:left="102" w:firstLine="0"/>
              <w:rPr>
                <w:rFonts w:ascii="Arial" w:eastAsia="Arial" w:hAnsi="Arial" w:cs="Arial"/>
                <w:color w:val="000000"/>
                <w:sz w:val="22"/>
                <w:szCs w:val="22"/>
              </w:rPr>
            </w:pPr>
            <w:r w:rsidRPr="006663FC">
              <w:rPr>
                <w:rFonts w:ascii="Arial" w:eastAsia="Arial" w:hAnsi="Arial" w:cs="Arial"/>
                <w:color w:val="000000"/>
                <w:sz w:val="22"/>
                <w:szCs w:val="22"/>
              </w:rPr>
              <w:t>Светлана Козлова: Специалисты службы 112, когда необходимо, оказывают психологическую помощь</w:t>
            </w:r>
          </w:p>
        </w:tc>
      </w:tr>
      <w:tr w:rsidR="003766B2" w:rsidRPr="00A11F6E" w:rsidTr="003766B2">
        <w:trPr>
          <w:trHeight w:val="614"/>
        </w:trPr>
        <w:tc>
          <w:tcPr>
            <w:tcW w:w="4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3766B2" w:rsidRPr="003766B2" w:rsidRDefault="003766B2" w:rsidP="00D80A3A">
            <w:pPr>
              <w:pStyle w:val="ArtTabNormal"/>
              <w:rPr>
                <w:rFonts w:cs="Arial"/>
                <w:sz w:val="22"/>
                <w:szCs w:val="22"/>
              </w:rPr>
            </w:pPr>
            <w:bookmarkStart w:id="15" w:name="tabtxt_1575050_1920700367"/>
            <w:r w:rsidRPr="003766B2">
              <w:rPr>
                <w:rFonts w:cs="Arial"/>
                <w:sz w:val="22"/>
                <w:szCs w:val="22"/>
              </w:rPr>
              <w:t>4</w:t>
            </w:r>
            <w:bookmarkEnd w:id="15"/>
          </w:p>
        </w:tc>
        <w:tc>
          <w:tcPr>
            <w:tcW w:w="6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3766B2" w:rsidRPr="003766B2" w:rsidRDefault="003766B2" w:rsidP="00D80A3A">
            <w:pPr>
              <w:pStyle w:val="TabHyperlink0"/>
              <w:rPr>
                <w:sz w:val="22"/>
                <w:szCs w:val="22"/>
              </w:rPr>
            </w:pPr>
            <w:hyperlink w:anchor="ant_1575050_1920700367" w:history="1">
              <w:r w:rsidRPr="003766B2">
                <w:rPr>
                  <w:sz w:val="22"/>
                  <w:szCs w:val="22"/>
                </w:rPr>
                <w:t>В Тверской области четыре туристических проекта получат поддержку из регионального бюджета</w:t>
              </w:r>
            </w:hyperlink>
          </w:p>
        </w:tc>
        <w:tc>
          <w:tcPr>
            <w:tcW w:w="126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3766B2" w:rsidRPr="003766B2" w:rsidRDefault="003766B2" w:rsidP="003766B2">
            <w:pPr>
              <w:pStyle w:val="ArtTabNormal"/>
              <w:jc w:val="center"/>
              <w:rPr>
                <w:rFonts w:cs="Arial"/>
                <w:sz w:val="22"/>
                <w:szCs w:val="22"/>
              </w:rPr>
            </w:pPr>
            <w:r w:rsidRPr="003766B2">
              <w:rPr>
                <w:rFonts w:cs="Arial"/>
                <w:sz w:val="22"/>
                <w:szCs w:val="22"/>
              </w:rPr>
              <w:t>33</w:t>
            </w:r>
          </w:p>
        </w:tc>
        <w:tc>
          <w:tcPr>
            <w:tcW w:w="1276" w:type="dxa"/>
            <w:gridSpan w:val="2"/>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3766B2" w:rsidRPr="003766B2" w:rsidRDefault="003766B2" w:rsidP="003766B2">
            <w:pPr>
              <w:pStyle w:val="ArtTabNormal"/>
              <w:jc w:val="center"/>
              <w:rPr>
                <w:rFonts w:cs="Arial"/>
                <w:sz w:val="22"/>
                <w:szCs w:val="22"/>
              </w:rPr>
            </w:pPr>
            <w:r w:rsidRPr="003766B2">
              <w:rPr>
                <w:rFonts w:cs="Arial"/>
                <w:sz w:val="22"/>
                <w:szCs w:val="22"/>
              </w:rPr>
              <w:t>3,04</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3766B2" w:rsidRPr="003766B2" w:rsidRDefault="003766B2" w:rsidP="003766B2">
            <w:pPr>
              <w:pStyle w:val="ArtTabNormal"/>
              <w:jc w:val="center"/>
              <w:rPr>
                <w:rFonts w:cs="Arial"/>
                <w:sz w:val="22"/>
                <w:szCs w:val="22"/>
              </w:rPr>
            </w:pPr>
            <w:r w:rsidRPr="003766B2">
              <w:rPr>
                <w:rFonts w:cs="Arial"/>
                <w:sz w:val="22"/>
                <w:szCs w:val="22"/>
              </w:rPr>
              <w:t>162</w:t>
            </w:r>
          </w:p>
        </w:tc>
      </w:tr>
      <w:tr w:rsidR="003766B2" w:rsidRPr="00A11F6E" w:rsidTr="003766B2">
        <w:trPr>
          <w:trHeight w:val="614"/>
        </w:trPr>
        <w:tc>
          <w:tcPr>
            <w:tcW w:w="4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3766B2" w:rsidRPr="003766B2" w:rsidRDefault="003766B2" w:rsidP="00D80A3A">
            <w:pPr>
              <w:pStyle w:val="ArtTabNormal"/>
              <w:rPr>
                <w:rFonts w:cs="Arial"/>
                <w:sz w:val="22"/>
                <w:szCs w:val="22"/>
              </w:rPr>
            </w:pPr>
            <w:bookmarkStart w:id="16" w:name="tabtxt_1575050_1920485466"/>
            <w:r w:rsidRPr="003766B2">
              <w:rPr>
                <w:rFonts w:cs="Arial"/>
                <w:sz w:val="22"/>
                <w:szCs w:val="22"/>
              </w:rPr>
              <w:t>5</w:t>
            </w:r>
            <w:bookmarkEnd w:id="16"/>
          </w:p>
        </w:tc>
        <w:tc>
          <w:tcPr>
            <w:tcW w:w="6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3766B2" w:rsidRPr="003766B2" w:rsidRDefault="003766B2" w:rsidP="00D80A3A">
            <w:pPr>
              <w:pStyle w:val="TabHyperlink0"/>
              <w:rPr>
                <w:sz w:val="22"/>
                <w:szCs w:val="22"/>
              </w:rPr>
            </w:pPr>
            <w:hyperlink w:anchor="ant_1575050_1920485466" w:history="1">
              <w:r w:rsidRPr="003766B2">
                <w:rPr>
                  <w:sz w:val="22"/>
                  <w:szCs w:val="22"/>
                </w:rPr>
                <w:t>В Тверской области увеличился интерес к лыжному спорту благодаря успехам российских спортсменов на Олимпиаде</w:t>
              </w:r>
            </w:hyperlink>
          </w:p>
        </w:tc>
        <w:tc>
          <w:tcPr>
            <w:tcW w:w="126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3766B2" w:rsidRPr="003766B2" w:rsidRDefault="003766B2" w:rsidP="003766B2">
            <w:pPr>
              <w:pStyle w:val="ArtTabNormal"/>
              <w:jc w:val="center"/>
              <w:rPr>
                <w:rFonts w:cs="Arial"/>
                <w:sz w:val="22"/>
                <w:szCs w:val="22"/>
              </w:rPr>
            </w:pPr>
            <w:r w:rsidRPr="003766B2">
              <w:rPr>
                <w:rFonts w:cs="Arial"/>
                <w:sz w:val="22"/>
                <w:szCs w:val="22"/>
              </w:rPr>
              <w:t>15</w:t>
            </w:r>
          </w:p>
        </w:tc>
        <w:tc>
          <w:tcPr>
            <w:tcW w:w="1276" w:type="dxa"/>
            <w:gridSpan w:val="2"/>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3766B2" w:rsidRPr="003766B2" w:rsidRDefault="003766B2" w:rsidP="003766B2">
            <w:pPr>
              <w:pStyle w:val="ArtTabNormal"/>
              <w:jc w:val="center"/>
              <w:rPr>
                <w:rFonts w:cs="Arial"/>
                <w:sz w:val="22"/>
                <w:szCs w:val="22"/>
              </w:rPr>
            </w:pPr>
            <w:r w:rsidRPr="003766B2">
              <w:rPr>
                <w:rFonts w:cs="Arial"/>
                <w:sz w:val="22"/>
                <w:szCs w:val="22"/>
              </w:rPr>
              <w:t>2,67</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3766B2" w:rsidRPr="003766B2" w:rsidRDefault="003766B2" w:rsidP="003766B2">
            <w:pPr>
              <w:pStyle w:val="ArtTabNormal"/>
              <w:jc w:val="center"/>
              <w:rPr>
                <w:rFonts w:cs="Arial"/>
                <w:sz w:val="22"/>
                <w:szCs w:val="22"/>
              </w:rPr>
            </w:pPr>
            <w:r w:rsidRPr="003766B2">
              <w:rPr>
                <w:rFonts w:cs="Arial"/>
                <w:sz w:val="22"/>
                <w:szCs w:val="22"/>
              </w:rPr>
              <w:t>46</w:t>
            </w:r>
          </w:p>
        </w:tc>
      </w:tr>
      <w:tr w:rsidR="003766B2" w:rsidRPr="00A11F6E" w:rsidTr="003766B2">
        <w:trPr>
          <w:trHeight w:val="614"/>
        </w:trPr>
        <w:tc>
          <w:tcPr>
            <w:tcW w:w="4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3766B2" w:rsidRPr="003766B2" w:rsidRDefault="003766B2" w:rsidP="00D80A3A">
            <w:pPr>
              <w:pStyle w:val="ArtTabNormal"/>
              <w:rPr>
                <w:rFonts w:cs="Arial"/>
                <w:sz w:val="22"/>
                <w:szCs w:val="22"/>
              </w:rPr>
            </w:pPr>
            <w:bookmarkStart w:id="17" w:name="tabtxt_1575050_1920577986"/>
            <w:r w:rsidRPr="003766B2">
              <w:rPr>
                <w:rFonts w:cs="Arial"/>
                <w:sz w:val="22"/>
                <w:szCs w:val="22"/>
              </w:rPr>
              <w:t>6</w:t>
            </w:r>
            <w:bookmarkEnd w:id="17"/>
          </w:p>
        </w:tc>
        <w:tc>
          <w:tcPr>
            <w:tcW w:w="6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3766B2" w:rsidRPr="003766B2" w:rsidRDefault="003766B2" w:rsidP="006663FC">
            <w:pPr>
              <w:pStyle w:val="TabHyperlink0"/>
              <w:rPr>
                <w:sz w:val="22"/>
                <w:szCs w:val="22"/>
              </w:rPr>
            </w:pPr>
            <w:hyperlink w:anchor="ant_1575050_1920577986" w:history="1">
              <w:r w:rsidR="006663FC" w:rsidRPr="006663FC">
                <w:rPr>
                  <w:sz w:val="22"/>
                  <w:szCs w:val="22"/>
                </w:rPr>
                <w:t>Губернатор Игорь Руденя выразил соболезнования в связи с уходом из жизни ветерана тверской журналистики Ларисы Виноградовой</w:t>
              </w:r>
            </w:hyperlink>
          </w:p>
        </w:tc>
        <w:tc>
          <w:tcPr>
            <w:tcW w:w="126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3766B2" w:rsidRPr="003766B2" w:rsidRDefault="003766B2" w:rsidP="003766B2">
            <w:pPr>
              <w:pStyle w:val="ArtTabNormal"/>
              <w:jc w:val="center"/>
              <w:rPr>
                <w:rFonts w:cs="Arial"/>
                <w:sz w:val="22"/>
                <w:szCs w:val="22"/>
              </w:rPr>
            </w:pPr>
            <w:r w:rsidRPr="003766B2">
              <w:rPr>
                <w:rFonts w:cs="Arial"/>
                <w:sz w:val="22"/>
                <w:szCs w:val="22"/>
              </w:rPr>
              <w:t>40</w:t>
            </w:r>
          </w:p>
        </w:tc>
        <w:tc>
          <w:tcPr>
            <w:tcW w:w="1276" w:type="dxa"/>
            <w:gridSpan w:val="2"/>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3766B2" w:rsidRPr="003766B2" w:rsidRDefault="003766B2" w:rsidP="003766B2">
            <w:pPr>
              <w:pStyle w:val="ArtTabNormal"/>
              <w:jc w:val="center"/>
              <w:rPr>
                <w:rFonts w:cs="Arial"/>
                <w:sz w:val="22"/>
                <w:szCs w:val="22"/>
              </w:rPr>
            </w:pPr>
            <w:r w:rsidRPr="003766B2">
              <w:rPr>
                <w:rFonts w:cs="Arial"/>
                <w:sz w:val="22"/>
                <w:szCs w:val="22"/>
              </w:rPr>
              <w:t>2,38</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3766B2" w:rsidRPr="003766B2" w:rsidRDefault="003766B2" w:rsidP="003766B2">
            <w:pPr>
              <w:pStyle w:val="ArtTabNormal"/>
              <w:jc w:val="center"/>
              <w:rPr>
                <w:rFonts w:cs="Arial"/>
                <w:sz w:val="22"/>
                <w:szCs w:val="22"/>
              </w:rPr>
            </w:pPr>
            <w:r w:rsidRPr="003766B2">
              <w:rPr>
                <w:rFonts w:cs="Arial"/>
                <w:sz w:val="22"/>
                <w:szCs w:val="22"/>
              </w:rPr>
              <w:t>138</w:t>
            </w:r>
          </w:p>
        </w:tc>
      </w:tr>
      <w:tr w:rsidR="003766B2" w:rsidRPr="00A11F6E" w:rsidTr="003766B2">
        <w:trPr>
          <w:trHeight w:val="614"/>
        </w:trPr>
        <w:tc>
          <w:tcPr>
            <w:tcW w:w="4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3766B2" w:rsidRPr="003766B2" w:rsidRDefault="003766B2" w:rsidP="00D80A3A">
            <w:pPr>
              <w:pStyle w:val="ArtTabNormal"/>
              <w:rPr>
                <w:rFonts w:cs="Arial"/>
                <w:sz w:val="22"/>
                <w:szCs w:val="22"/>
              </w:rPr>
            </w:pPr>
            <w:bookmarkStart w:id="18" w:name="tabtxt_1575050_1920523615"/>
            <w:r w:rsidRPr="003766B2">
              <w:rPr>
                <w:rFonts w:cs="Arial"/>
                <w:sz w:val="22"/>
                <w:szCs w:val="22"/>
              </w:rPr>
              <w:t>7</w:t>
            </w:r>
            <w:bookmarkEnd w:id="18"/>
          </w:p>
        </w:tc>
        <w:tc>
          <w:tcPr>
            <w:tcW w:w="6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3766B2" w:rsidRPr="003766B2" w:rsidRDefault="003766B2" w:rsidP="00D80A3A">
            <w:pPr>
              <w:pStyle w:val="TabHyperlink0"/>
              <w:rPr>
                <w:sz w:val="22"/>
                <w:szCs w:val="22"/>
              </w:rPr>
            </w:pPr>
            <w:hyperlink w:anchor="ant_1575050_1920523615" w:history="1">
              <w:r w:rsidRPr="003766B2">
                <w:rPr>
                  <w:sz w:val="22"/>
                  <w:szCs w:val="22"/>
                </w:rPr>
                <w:t>В Тверской области в этом году поддержку по программе "Земский учитель" смогут получить 9 педагогов</w:t>
              </w:r>
            </w:hyperlink>
          </w:p>
        </w:tc>
        <w:tc>
          <w:tcPr>
            <w:tcW w:w="126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3766B2" w:rsidRPr="003766B2" w:rsidRDefault="003766B2" w:rsidP="003766B2">
            <w:pPr>
              <w:pStyle w:val="ArtTabNormal"/>
              <w:jc w:val="center"/>
              <w:rPr>
                <w:rFonts w:cs="Arial"/>
                <w:sz w:val="22"/>
                <w:szCs w:val="22"/>
              </w:rPr>
            </w:pPr>
            <w:r w:rsidRPr="003766B2">
              <w:rPr>
                <w:rFonts w:cs="Arial"/>
                <w:sz w:val="22"/>
                <w:szCs w:val="22"/>
              </w:rPr>
              <w:t>36</w:t>
            </w:r>
          </w:p>
        </w:tc>
        <w:tc>
          <w:tcPr>
            <w:tcW w:w="1276" w:type="dxa"/>
            <w:gridSpan w:val="2"/>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3766B2" w:rsidRPr="003766B2" w:rsidRDefault="003766B2" w:rsidP="003766B2">
            <w:pPr>
              <w:pStyle w:val="ArtTabNormal"/>
              <w:jc w:val="center"/>
              <w:rPr>
                <w:rFonts w:cs="Arial"/>
                <w:sz w:val="22"/>
                <w:szCs w:val="22"/>
              </w:rPr>
            </w:pPr>
            <w:r w:rsidRPr="003766B2">
              <w:rPr>
                <w:rFonts w:cs="Arial"/>
                <w:sz w:val="22"/>
                <w:szCs w:val="22"/>
              </w:rPr>
              <w:t>2,34</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3766B2" w:rsidRPr="003766B2" w:rsidRDefault="003766B2" w:rsidP="003766B2">
            <w:pPr>
              <w:pStyle w:val="ArtTabNormal"/>
              <w:jc w:val="center"/>
              <w:rPr>
                <w:rFonts w:cs="Arial"/>
                <w:sz w:val="22"/>
                <w:szCs w:val="22"/>
              </w:rPr>
            </w:pPr>
            <w:r w:rsidRPr="003766B2">
              <w:rPr>
                <w:rFonts w:cs="Arial"/>
                <w:sz w:val="22"/>
                <w:szCs w:val="22"/>
              </w:rPr>
              <w:t>79</w:t>
            </w:r>
          </w:p>
        </w:tc>
      </w:tr>
      <w:tr w:rsidR="003766B2" w:rsidRPr="00A11F6E" w:rsidTr="003766B2">
        <w:trPr>
          <w:trHeight w:val="614"/>
        </w:trPr>
        <w:tc>
          <w:tcPr>
            <w:tcW w:w="4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3766B2" w:rsidRPr="003766B2" w:rsidRDefault="003766B2" w:rsidP="00D80A3A">
            <w:pPr>
              <w:pStyle w:val="ArtTabNormal"/>
              <w:rPr>
                <w:rFonts w:cs="Arial"/>
                <w:sz w:val="22"/>
                <w:szCs w:val="22"/>
              </w:rPr>
            </w:pPr>
            <w:bookmarkStart w:id="19" w:name="tabtxt_1575050_1920441255"/>
            <w:r w:rsidRPr="003766B2">
              <w:rPr>
                <w:rFonts w:cs="Arial"/>
                <w:sz w:val="22"/>
                <w:szCs w:val="22"/>
              </w:rPr>
              <w:t>8</w:t>
            </w:r>
            <w:bookmarkEnd w:id="19"/>
          </w:p>
        </w:tc>
        <w:tc>
          <w:tcPr>
            <w:tcW w:w="6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3766B2" w:rsidRPr="003766B2" w:rsidRDefault="003766B2" w:rsidP="006663FC">
            <w:pPr>
              <w:pStyle w:val="TabHyperlink0"/>
              <w:rPr>
                <w:sz w:val="22"/>
                <w:szCs w:val="22"/>
              </w:rPr>
            </w:pPr>
            <w:hyperlink w:anchor="ant_1575050_1920441255" w:history="1">
              <w:r w:rsidR="006663FC" w:rsidRPr="006663FC">
                <w:rPr>
                  <w:sz w:val="22"/>
                  <w:szCs w:val="22"/>
                </w:rPr>
                <w:t>В Тверской области в рамках Адресной программы капитального ремонта будут проведены работы на значимых объектах</w:t>
              </w:r>
            </w:hyperlink>
            <w:r w:rsidR="006663FC">
              <w:rPr>
                <w:sz w:val="22"/>
                <w:szCs w:val="22"/>
              </w:rPr>
              <w:t xml:space="preserve">  </w:t>
            </w:r>
            <w:r w:rsidR="006663FC" w:rsidRPr="006663FC">
              <w:rPr>
                <w:i/>
                <w:color w:val="auto"/>
                <w:sz w:val="22"/>
                <w:szCs w:val="22"/>
                <w:u w:val="none"/>
              </w:rPr>
              <w:t>(принято решение о выделении свыше 50,5 млн рублей на капитальный ремонт бассейна «Пролетарка»</w:t>
            </w:r>
            <w:proofErr w:type="gramStart"/>
            <w:r w:rsidR="006663FC" w:rsidRPr="006663FC">
              <w:rPr>
                <w:i/>
                <w:color w:val="auto"/>
                <w:sz w:val="22"/>
                <w:szCs w:val="22"/>
                <w:u w:val="none"/>
              </w:rPr>
              <w:t xml:space="preserve"> )</w:t>
            </w:r>
            <w:proofErr w:type="gramEnd"/>
          </w:p>
        </w:tc>
        <w:tc>
          <w:tcPr>
            <w:tcW w:w="126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3766B2" w:rsidRPr="003766B2" w:rsidRDefault="003766B2" w:rsidP="003766B2">
            <w:pPr>
              <w:pStyle w:val="ArtTabNormal"/>
              <w:jc w:val="center"/>
              <w:rPr>
                <w:rFonts w:cs="Arial"/>
                <w:sz w:val="22"/>
                <w:szCs w:val="22"/>
              </w:rPr>
            </w:pPr>
            <w:r w:rsidRPr="003766B2">
              <w:rPr>
                <w:rFonts w:cs="Arial"/>
                <w:sz w:val="22"/>
                <w:szCs w:val="22"/>
              </w:rPr>
              <w:t>23</w:t>
            </w:r>
          </w:p>
        </w:tc>
        <w:tc>
          <w:tcPr>
            <w:tcW w:w="1276" w:type="dxa"/>
            <w:gridSpan w:val="2"/>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3766B2" w:rsidRPr="003766B2" w:rsidRDefault="003766B2" w:rsidP="003766B2">
            <w:pPr>
              <w:pStyle w:val="ArtTabNormal"/>
              <w:jc w:val="center"/>
              <w:rPr>
                <w:rFonts w:cs="Arial"/>
                <w:sz w:val="22"/>
                <w:szCs w:val="22"/>
              </w:rPr>
            </w:pPr>
            <w:r w:rsidRPr="003766B2">
              <w:rPr>
                <w:rFonts w:cs="Arial"/>
                <w:sz w:val="22"/>
                <w:szCs w:val="22"/>
              </w:rPr>
              <w:t>1,56</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3766B2" w:rsidRPr="003766B2" w:rsidRDefault="003766B2" w:rsidP="003766B2">
            <w:pPr>
              <w:pStyle w:val="ArtTabNormal"/>
              <w:jc w:val="center"/>
              <w:rPr>
                <w:rFonts w:cs="Arial"/>
                <w:sz w:val="22"/>
                <w:szCs w:val="22"/>
              </w:rPr>
            </w:pPr>
            <w:r w:rsidRPr="003766B2">
              <w:rPr>
                <w:rFonts w:cs="Arial"/>
                <w:sz w:val="22"/>
                <w:szCs w:val="22"/>
              </w:rPr>
              <w:t>50</w:t>
            </w:r>
          </w:p>
        </w:tc>
      </w:tr>
      <w:tr w:rsidR="003766B2" w:rsidRPr="00A11F6E" w:rsidTr="003766B2">
        <w:trPr>
          <w:trHeight w:val="614"/>
        </w:trPr>
        <w:tc>
          <w:tcPr>
            <w:tcW w:w="4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3766B2" w:rsidRPr="003766B2" w:rsidRDefault="003766B2" w:rsidP="00D80A3A">
            <w:pPr>
              <w:pStyle w:val="ArtTabNormal"/>
              <w:rPr>
                <w:rFonts w:cs="Arial"/>
                <w:sz w:val="22"/>
                <w:szCs w:val="22"/>
              </w:rPr>
            </w:pPr>
            <w:bookmarkStart w:id="20" w:name="tabtxt_1575050_1921106743"/>
            <w:r w:rsidRPr="003766B2">
              <w:rPr>
                <w:rFonts w:cs="Arial"/>
                <w:sz w:val="22"/>
                <w:szCs w:val="22"/>
              </w:rPr>
              <w:t>9</w:t>
            </w:r>
            <w:bookmarkEnd w:id="20"/>
          </w:p>
        </w:tc>
        <w:tc>
          <w:tcPr>
            <w:tcW w:w="6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3766B2" w:rsidRPr="003766B2" w:rsidRDefault="003766B2" w:rsidP="006663FC">
            <w:pPr>
              <w:pStyle w:val="TabHyperlink0"/>
              <w:rPr>
                <w:sz w:val="22"/>
                <w:szCs w:val="22"/>
              </w:rPr>
            </w:pPr>
            <w:hyperlink w:anchor="ant_1575050_1921106743" w:history="1">
              <w:r w:rsidR="006663FC" w:rsidRPr="006663FC">
                <w:rPr>
                  <w:sz w:val="22"/>
                  <w:szCs w:val="22"/>
                </w:rPr>
                <w:t>Игорь Руденя обсудил с представителями Республики Сенегал перспективы сотрудничества с Тверской областью в различных отраслях</w:t>
              </w:r>
            </w:hyperlink>
          </w:p>
        </w:tc>
        <w:tc>
          <w:tcPr>
            <w:tcW w:w="126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3766B2" w:rsidRPr="003766B2" w:rsidRDefault="003766B2" w:rsidP="003766B2">
            <w:pPr>
              <w:pStyle w:val="ArtTabNormal"/>
              <w:jc w:val="center"/>
              <w:rPr>
                <w:rFonts w:cs="Arial"/>
                <w:sz w:val="22"/>
                <w:szCs w:val="22"/>
              </w:rPr>
            </w:pPr>
            <w:r w:rsidRPr="003766B2">
              <w:rPr>
                <w:rFonts w:cs="Arial"/>
                <w:sz w:val="22"/>
                <w:szCs w:val="22"/>
              </w:rPr>
              <w:t>22</w:t>
            </w:r>
          </w:p>
        </w:tc>
        <w:tc>
          <w:tcPr>
            <w:tcW w:w="1276" w:type="dxa"/>
            <w:gridSpan w:val="2"/>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3766B2" w:rsidRPr="003766B2" w:rsidRDefault="003766B2" w:rsidP="003766B2">
            <w:pPr>
              <w:pStyle w:val="ArtTabNormal"/>
              <w:jc w:val="center"/>
              <w:rPr>
                <w:rFonts w:cs="Arial"/>
                <w:sz w:val="22"/>
                <w:szCs w:val="22"/>
              </w:rPr>
            </w:pPr>
            <w:r w:rsidRPr="003766B2">
              <w:rPr>
                <w:rFonts w:cs="Arial"/>
                <w:sz w:val="22"/>
                <w:szCs w:val="22"/>
              </w:rPr>
              <w:t>1,54</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3766B2" w:rsidRPr="003766B2" w:rsidRDefault="003766B2" w:rsidP="003766B2">
            <w:pPr>
              <w:pStyle w:val="ArtTabNormal"/>
              <w:jc w:val="center"/>
              <w:rPr>
                <w:rFonts w:cs="Arial"/>
                <w:sz w:val="22"/>
                <w:szCs w:val="22"/>
              </w:rPr>
            </w:pPr>
            <w:r w:rsidRPr="003766B2">
              <w:rPr>
                <w:rFonts w:cs="Arial"/>
                <w:sz w:val="22"/>
                <w:szCs w:val="22"/>
              </w:rPr>
              <w:t>112</w:t>
            </w:r>
          </w:p>
        </w:tc>
      </w:tr>
      <w:tr w:rsidR="003766B2" w:rsidRPr="00A11F6E" w:rsidTr="003766B2">
        <w:trPr>
          <w:trHeight w:val="614"/>
        </w:trPr>
        <w:tc>
          <w:tcPr>
            <w:tcW w:w="4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3766B2" w:rsidRPr="003766B2" w:rsidRDefault="003766B2" w:rsidP="00D80A3A">
            <w:pPr>
              <w:pStyle w:val="ArtTabNormal"/>
              <w:rPr>
                <w:rFonts w:cs="Arial"/>
                <w:sz w:val="22"/>
                <w:szCs w:val="22"/>
              </w:rPr>
            </w:pPr>
            <w:bookmarkStart w:id="21" w:name="tabtxt_1575050_1920485441"/>
            <w:r w:rsidRPr="003766B2">
              <w:rPr>
                <w:rFonts w:cs="Arial"/>
                <w:sz w:val="22"/>
                <w:szCs w:val="22"/>
              </w:rPr>
              <w:t>10</w:t>
            </w:r>
            <w:bookmarkEnd w:id="21"/>
          </w:p>
        </w:tc>
        <w:tc>
          <w:tcPr>
            <w:tcW w:w="6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3766B2" w:rsidRPr="003766B2" w:rsidRDefault="003766B2" w:rsidP="00D80A3A">
            <w:pPr>
              <w:pStyle w:val="TabHyperlink0"/>
              <w:rPr>
                <w:sz w:val="22"/>
                <w:szCs w:val="22"/>
              </w:rPr>
            </w:pPr>
            <w:hyperlink w:anchor="ant_1575050_1920485441" w:history="1">
              <w:r w:rsidRPr="003766B2">
                <w:rPr>
                  <w:sz w:val="22"/>
                  <w:szCs w:val="22"/>
                </w:rPr>
                <w:t>В 2022 году в Твери отремонтируют дороги к 33 образовательным и 17 медицинским учреждениям</w:t>
              </w:r>
            </w:hyperlink>
          </w:p>
        </w:tc>
        <w:tc>
          <w:tcPr>
            <w:tcW w:w="126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3766B2" w:rsidRPr="003766B2" w:rsidRDefault="003766B2" w:rsidP="003766B2">
            <w:pPr>
              <w:pStyle w:val="ArtTabNormal"/>
              <w:jc w:val="center"/>
              <w:rPr>
                <w:rFonts w:cs="Arial"/>
                <w:sz w:val="22"/>
                <w:szCs w:val="22"/>
              </w:rPr>
            </w:pPr>
            <w:r w:rsidRPr="003766B2">
              <w:rPr>
                <w:rFonts w:cs="Arial"/>
                <w:sz w:val="22"/>
                <w:szCs w:val="22"/>
              </w:rPr>
              <w:t>6</w:t>
            </w:r>
          </w:p>
        </w:tc>
        <w:tc>
          <w:tcPr>
            <w:tcW w:w="1276" w:type="dxa"/>
            <w:gridSpan w:val="2"/>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3766B2" w:rsidRPr="003766B2" w:rsidRDefault="003766B2" w:rsidP="003766B2">
            <w:pPr>
              <w:pStyle w:val="ArtTabNormal"/>
              <w:jc w:val="center"/>
              <w:rPr>
                <w:rFonts w:cs="Arial"/>
                <w:sz w:val="22"/>
                <w:szCs w:val="22"/>
              </w:rPr>
            </w:pPr>
            <w:r w:rsidRPr="003766B2">
              <w:rPr>
                <w:rFonts w:cs="Arial"/>
                <w:sz w:val="22"/>
                <w:szCs w:val="22"/>
              </w:rPr>
              <w:t>1,39</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3766B2" w:rsidRPr="003766B2" w:rsidRDefault="003766B2" w:rsidP="003766B2">
            <w:pPr>
              <w:pStyle w:val="ArtTabNormal"/>
              <w:jc w:val="center"/>
              <w:rPr>
                <w:rFonts w:cs="Arial"/>
                <w:sz w:val="22"/>
                <w:szCs w:val="22"/>
              </w:rPr>
            </w:pPr>
            <w:r w:rsidRPr="003766B2">
              <w:rPr>
                <w:rFonts w:cs="Arial"/>
                <w:sz w:val="22"/>
                <w:szCs w:val="22"/>
              </w:rPr>
              <w:t>29</w:t>
            </w:r>
          </w:p>
        </w:tc>
      </w:tr>
      <w:tr w:rsidR="003766B2" w:rsidRPr="00A11F6E" w:rsidTr="003766B2">
        <w:trPr>
          <w:trHeight w:val="614"/>
        </w:trPr>
        <w:tc>
          <w:tcPr>
            <w:tcW w:w="4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3766B2" w:rsidRPr="003766B2" w:rsidRDefault="003766B2" w:rsidP="00D80A3A">
            <w:pPr>
              <w:pStyle w:val="ArtTabNormal"/>
              <w:rPr>
                <w:rFonts w:cs="Arial"/>
                <w:sz w:val="22"/>
                <w:szCs w:val="22"/>
              </w:rPr>
            </w:pPr>
            <w:bookmarkStart w:id="22" w:name="tabtxt_1575050_1920535895"/>
            <w:r w:rsidRPr="003766B2">
              <w:rPr>
                <w:rFonts w:cs="Arial"/>
                <w:sz w:val="22"/>
                <w:szCs w:val="22"/>
              </w:rPr>
              <w:t>11</w:t>
            </w:r>
            <w:bookmarkEnd w:id="22"/>
          </w:p>
        </w:tc>
        <w:tc>
          <w:tcPr>
            <w:tcW w:w="6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3766B2" w:rsidRPr="003766B2" w:rsidRDefault="003766B2" w:rsidP="00D80A3A">
            <w:pPr>
              <w:pStyle w:val="TabHyperlink0"/>
              <w:rPr>
                <w:sz w:val="22"/>
                <w:szCs w:val="22"/>
              </w:rPr>
            </w:pPr>
            <w:hyperlink w:anchor="ant_1575050_1920535895" w:history="1">
              <w:r w:rsidRPr="003766B2">
                <w:rPr>
                  <w:sz w:val="22"/>
                  <w:szCs w:val="22"/>
                </w:rPr>
                <w:t>В Тверской области выберут лучших специалистов в сфере социальной поддержки</w:t>
              </w:r>
            </w:hyperlink>
          </w:p>
        </w:tc>
        <w:tc>
          <w:tcPr>
            <w:tcW w:w="126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3766B2" w:rsidRPr="003766B2" w:rsidRDefault="003766B2" w:rsidP="003766B2">
            <w:pPr>
              <w:pStyle w:val="ArtTabNormal"/>
              <w:jc w:val="center"/>
              <w:rPr>
                <w:rFonts w:cs="Arial"/>
                <w:sz w:val="22"/>
                <w:szCs w:val="22"/>
              </w:rPr>
            </w:pPr>
            <w:r w:rsidRPr="003766B2">
              <w:rPr>
                <w:rFonts w:cs="Arial"/>
                <w:sz w:val="22"/>
                <w:szCs w:val="22"/>
              </w:rPr>
              <w:t>26</w:t>
            </w:r>
          </w:p>
        </w:tc>
        <w:tc>
          <w:tcPr>
            <w:tcW w:w="1276" w:type="dxa"/>
            <w:gridSpan w:val="2"/>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3766B2" w:rsidRPr="003766B2" w:rsidRDefault="003766B2" w:rsidP="003766B2">
            <w:pPr>
              <w:pStyle w:val="ArtTabNormal"/>
              <w:jc w:val="center"/>
              <w:rPr>
                <w:rFonts w:cs="Arial"/>
                <w:sz w:val="22"/>
                <w:szCs w:val="22"/>
              </w:rPr>
            </w:pPr>
            <w:r w:rsidRPr="003766B2">
              <w:rPr>
                <w:rFonts w:cs="Arial"/>
                <w:sz w:val="22"/>
                <w:szCs w:val="22"/>
              </w:rPr>
              <w:t>1,14</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3766B2" w:rsidRPr="003766B2" w:rsidRDefault="003766B2" w:rsidP="003766B2">
            <w:pPr>
              <w:pStyle w:val="ArtTabNormal"/>
              <w:jc w:val="center"/>
              <w:rPr>
                <w:rFonts w:cs="Arial"/>
                <w:sz w:val="22"/>
                <w:szCs w:val="22"/>
              </w:rPr>
            </w:pPr>
            <w:r w:rsidRPr="003766B2">
              <w:rPr>
                <w:rFonts w:cs="Arial"/>
                <w:sz w:val="22"/>
                <w:szCs w:val="22"/>
              </w:rPr>
              <w:t>40</w:t>
            </w:r>
          </w:p>
        </w:tc>
      </w:tr>
      <w:tr w:rsidR="003766B2" w:rsidRPr="00A11F6E" w:rsidTr="003766B2">
        <w:trPr>
          <w:trHeight w:val="614"/>
        </w:trPr>
        <w:tc>
          <w:tcPr>
            <w:tcW w:w="4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3766B2" w:rsidRPr="003766B2" w:rsidRDefault="003766B2" w:rsidP="00D80A3A">
            <w:pPr>
              <w:pStyle w:val="ArtTabNormal"/>
              <w:rPr>
                <w:rFonts w:cs="Arial"/>
                <w:sz w:val="22"/>
                <w:szCs w:val="22"/>
              </w:rPr>
            </w:pPr>
            <w:bookmarkStart w:id="23" w:name="tabtxt_1575050_1920441198"/>
            <w:r w:rsidRPr="003766B2">
              <w:rPr>
                <w:rFonts w:cs="Arial"/>
                <w:sz w:val="22"/>
                <w:szCs w:val="22"/>
              </w:rPr>
              <w:t>12</w:t>
            </w:r>
            <w:bookmarkEnd w:id="23"/>
          </w:p>
        </w:tc>
        <w:tc>
          <w:tcPr>
            <w:tcW w:w="6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3766B2" w:rsidRPr="003766B2" w:rsidRDefault="003766B2" w:rsidP="00D80A3A">
            <w:pPr>
              <w:pStyle w:val="TabHyperlink0"/>
              <w:rPr>
                <w:sz w:val="22"/>
                <w:szCs w:val="22"/>
              </w:rPr>
            </w:pPr>
            <w:hyperlink w:anchor="ant_1575050_1920441198" w:history="1">
              <w:r w:rsidRPr="003766B2">
                <w:rPr>
                  <w:sz w:val="22"/>
                  <w:szCs w:val="22"/>
                </w:rPr>
                <w:t>Корейцы построили на окраине Твери завод стоимостью более 5 млрд рублей</w:t>
              </w:r>
            </w:hyperlink>
          </w:p>
        </w:tc>
        <w:tc>
          <w:tcPr>
            <w:tcW w:w="126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3766B2" w:rsidRPr="003766B2" w:rsidRDefault="003766B2" w:rsidP="003766B2">
            <w:pPr>
              <w:pStyle w:val="ArtTabNormal"/>
              <w:jc w:val="center"/>
              <w:rPr>
                <w:rFonts w:cs="Arial"/>
                <w:sz w:val="22"/>
                <w:szCs w:val="22"/>
              </w:rPr>
            </w:pPr>
            <w:r w:rsidRPr="003766B2">
              <w:rPr>
                <w:rFonts w:cs="Arial"/>
                <w:sz w:val="22"/>
                <w:szCs w:val="22"/>
              </w:rPr>
              <w:t>4</w:t>
            </w:r>
          </w:p>
        </w:tc>
        <w:tc>
          <w:tcPr>
            <w:tcW w:w="1276" w:type="dxa"/>
            <w:gridSpan w:val="2"/>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3766B2" w:rsidRPr="003766B2" w:rsidRDefault="003766B2" w:rsidP="003766B2">
            <w:pPr>
              <w:pStyle w:val="ArtTabNormal"/>
              <w:jc w:val="center"/>
              <w:rPr>
                <w:rFonts w:cs="Arial"/>
                <w:sz w:val="22"/>
                <w:szCs w:val="22"/>
              </w:rPr>
            </w:pPr>
            <w:r w:rsidRPr="003766B2">
              <w:rPr>
                <w:rFonts w:cs="Arial"/>
                <w:sz w:val="22"/>
                <w:szCs w:val="22"/>
              </w:rPr>
              <w:t>1,11</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3766B2" w:rsidRPr="003766B2" w:rsidRDefault="003766B2" w:rsidP="003766B2">
            <w:pPr>
              <w:pStyle w:val="ArtTabNormal"/>
              <w:jc w:val="center"/>
              <w:rPr>
                <w:rFonts w:cs="Arial"/>
                <w:sz w:val="22"/>
                <w:szCs w:val="22"/>
              </w:rPr>
            </w:pPr>
            <w:r w:rsidRPr="003766B2">
              <w:rPr>
                <w:rFonts w:cs="Arial"/>
                <w:sz w:val="22"/>
                <w:szCs w:val="22"/>
              </w:rPr>
              <w:t>30</w:t>
            </w:r>
          </w:p>
        </w:tc>
      </w:tr>
      <w:tr w:rsidR="003766B2" w:rsidRPr="00A11F6E" w:rsidTr="003766B2">
        <w:trPr>
          <w:trHeight w:val="614"/>
        </w:trPr>
        <w:tc>
          <w:tcPr>
            <w:tcW w:w="4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3766B2" w:rsidRPr="003766B2" w:rsidRDefault="003766B2" w:rsidP="00D80A3A">
            <w:pPr>
              <w:pStyle w:val="ArtTabNormal"/>
              <w:rPr>
                <w:rFonts w:cs="Arial"/>
                <w:sz w:val="22"/>
                <w:szCs w:val="22"/>
              </w:rPr>
            </w:pPr>
            <w:bookmarkStart w:id="24" w:name="tabtxt_1575050_1920603425"/>
            <w:r w:rsidRPr="003766B2">
              <w:rPr>
                <w:rFonts w:cs="Arial"/>
                <w:sz w:val="22"/>
                <w:szCs w:val="22"/>
              </w:rPr>
              <w:t>13</w:t>
            </w:r>
            <w:bookmarkEnd w:id="24"/>
          </w:p>
        </w:tc>
        <w:tc>
          <w:tcPr>
            <w:tcW w:w="6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3766B2" w:rsidRPr="003766B2" w:rsidRDefault="003766B2" w:rsidP="00D80A3A">
            <w:pPr>
              <w:pStyle w:val="TabHyperlink0"/>
              <w:rPr>
                <w:sz w:val="22"/>
                <w:szCs w:val="22"/>
              </w:rPr>
            </w:pPr>
            <w:hyperlink w:anchor="ant_1575050_1920603425" w:history="1">
              <w:r w:rsidRPr="003766B2">
                <w:rPr>
                  <w:sz w:val="22"/>
                  <w:szCs w:val="22"/>
                </w:rPr>
                <w:t xml:space="preserve">Наталья </w:t>
              </w:r>
              <w:proofErr w:type="spellStart"/>
              <w:r w:rsidRPr="003766B2">
                <w:rPr>
                  <w:sz w:val="22"/>
                  <w:szCs w:val="22"/>
                </w:rPr>
                <w:t>Непряева</w:t>
              </w:r>
              <w:proofErr w:type="spellEnd"/>
              <w:r w:rsidRPr="003766B2">
                <w:rPr>
                  <w:sz w:val="22"/>
                  <w:szCs w:val="22"/>
                </w:rPr>
                <w:t xml:space="preserve"> вошла в ТОП-10 </w:t>
              </w:r>
              <w:proofErr w:type="spellStart"/>
              <w:r w:rsidRPr="003766B2">
                <w:rPr>
                  <w:sz w:val="22"/>
                  <w:szCs w:val="22"/>
                </w:rPr>
                <w:t>медиарейтинга</w:t>
              </w:r>
              <w:proofErr w:type="spellEnd"/>
              <w:r w:rsidRPr="003766B2">
                <w:rPr>
                  <w:sz w:val="22"/>
                  <w:szCs w:val="22"/>
                </w:rPr>
                <w:t xml:space="preserve"> российских олимпийцев в Пекине</w:t>
              </w:r>
            </w:hyperlink>
          </w:p>
        </w:tc>
        <w:tc>
          <w:tcPr>
            <w:tcW w:w="126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3766B2" w:rsidRPr="003766B2" w:rsidRDefault="003766B2" w:rsidP="003766B2">
            <w:pPr>
              <w:pStyle w:val="ArtTabNormal"/>
              <w:jc w:val="center"/>
              <w:rPr>
                <w:rFonts w:cs="Arial"/>
                <w:sz w:val="22"/>
                <w:szCs w:val="22"/>
              </w:rPr>
            </w:pPr>
            <w:r w:rsidRPr="003766B2">
              <w:rPr>
                <w:rFonts w:cs="Arial"/>
                <w:sz w:val="22"/>
                <w:szCs w:val="22"/>
              </w:rPr>
              <w:t>34</w:t>
            </w:r>
          </w:p>
        </w:tc>
        <w:tc>
          <w:tcPr>
            <w:tcW w:w="1276" w:type="dxa"/>
            <w:gridSpan w:val="2"/>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3766B2" w:rsidRPr="003766B2" w:rsidRDefault="003766B2" w:rsidP="003766B2">
            <w:pPr>
              <w:pStyle w:val="ArtTabNormal"/>
              <w:jc w:val="center"/>
              <w:rPr>
                <w:rFonts w:cs="Arial"/>
                <w:sz w:val="22"/>
                <w:szCs w:val="22"/>
              </w:rPr>
            </w:pPr>
            <w:r w:rsidRPr="003766B2">
              <w:rPr>
                <w:rFonts w:cs="Arial"/>
                <w:sz w:val="22"/>
                <w:szCs w:val="22"/>
              </w:rPr>
              <w:t>1,08</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3766B2" w:rsidRPr="003766B2" w:rsidRDefault="003766B2" w:rsidP="003766B2">
            <w:pPr>
              <w:pStyle w:val="ArtTabNormal"/>
              <w:jc w:val="center"/>
              <w:rPr>
                <w:rFonts w:cs="Arial"/>
                <w:sz w:val="22"/>
                <w:szCs w:val="22"/>
              </w:rPr>
            </w:pPr>
            <w:r w:rsidRPr="003766B2">
              <w:rPr>
                <w:rFonts w:cs="Arial"/>
                <w:sz w:val="22"/>
                <w:szCs w:val="22"/>
              </w:rPr>
              <w:t>48</w:t>
            </w:r>
          </w:p>
        </w:tc>
      </w:tr>
      <w:tr w:rsidR="003766B2" w:rsidRPr="00A11F6E" w:rsidTr="003766B2">
        <w:trPr>
          <w:trHeight w:val="614"/>
        </w:trPr>
        <w:tc>
          <w:tcPr>
            <w:tcW w:w="4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3766B2" w:rsidRPr="003766B2" w:rsidRDefault="003766B2" w:rsidP="00D80A3A">
            <w:pPr>
              <w:pStyle w:val="ArtTabNormal"/>
              <w:rPr>
                <w:rFonts w:cs="Arial"/>
                <w:sz w:val="22"/>
                <w:szCs w:val="22"/>
              </w:rPr>
            </w:pPr>
            <w:bookmarkStart w:id="25" w:name="tabtxt_1575050_1920948801"/>
            <w:r w:rsidRPr="003766B2">
              <w:rPr>
                <w:rFonts w:cs="Arial"/>
                <w:sz w:val="22"/>
                <w:szCs w:val="22"/>
              </w:rPr>
              <w:t>14</w:t>
            </w:r>
            <w:bookmarkEnd w:id="25"/>
          </w:p>
        </w:tc>
        <w:tc>
          <w:tcPr>
            <w:tcW w:w="6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3766B2" w:rsidRPr="003766B2" w:rsidRDefault="003766B2" w:rsidP="00D80A3A">
            <w:pPr>
              <w:pStyle w:val="TabHyperlink0"/>
              <w:rPr>
                <w:sz w:val="22"/>
                <w:szCs w:val="22"/>
              </w:rPr>
            </w:pPr>
            <w:hyperlink w:anchor="ant_1575050_1920948801" w:history="1">
              <w:r w:rsidRPr="003766B2">
                <w:rPr>
                  <w:sz w:val="22"/>
                  <w:szCs w:val="22"/>
                </w:rPr>
                <w:t>Запланирован выпуск нового издания Красной книги Тверской области</w:t>
              </w:r>
            </w:hyperlink>
          </w:p>
        </w:tc>
        <w:tc>
          <w:tcPr>
            <w:tcW w:w="126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3766B2" w:rsidRPr="003766B2" w:rsidRDefault="003766B2" w:rsidP="003766B2">
            <w:pPr>
              <w:pStyle w:val="ArtTabNormal"/>
              <w:jc w:val="center"/>
              <w:rPr>
                <w:rFonts w:cs="Arial"/>
                <w:sz w:val="22"/>
                <w:szCs w:val="22"/>
              </w:rPr>
            </w:pPr>
            <w:r w:rsidRPr="003766B2">
              <w:rPr>
                <w:rFonts w:cs="Arial"/>
                <w:sz w:val="22"/>
                <w:szCs w:val="22"/>
              </w:rPr>
              <w:t>19</w:t>
            </w:r>
          </w:p>
        </w:tc>
        <w:tc>
          <w:tcPr>
            <w:tcW w:w="1276" w:type="dxa"/>
            <w:gridSpan w:val="2"/>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3766B2" w:rsidRPr="003766B2" w:rsidRDefault="003766B2" w:rsidP="003766B2">
            <w:pPr>
              <w:pStyle w:val="ArtTabNormal"/>
              <w:jc w:val="center"/>
              <w:rPr>
                <w:rFonts w:cs="Arial"/>
                <w:sz w:val="22"/>
                <w:szCs w:val="22"/>
              </w:rPr>
            </w:pPr>
            <w:r w:rsidRPr="003766B2">
              <w:rPr>
                <w:rFonts w:cs="Arial"/>
                <w:sz w:val="22"/>
                <w:szCs w:val="22"/>
              </w:rPr>
              <w:t>0,74</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3766B2" w:rsidRPr="003766B2" w:rsidRDefault="003766B2" w:rsidP="003766B2">
            <w:pPr>
              <w:pStyle w:val="ArtTabNormal"/>
              <w:jc w:val="center"/>
              <w:rPr>
                <w:rFonts w:cs="Arial"/>
                <w:sz w:val="22"/>
                <w:szCs w:val="22"/>
              </w:rPr>
            </w:pPr>
            <w:r w:rsidRPr="003766B2">
              <w:rPr>
                <w:rFonts w:cs="Arial"/>
                <w:sz w:val="22"/>
                <w:szCs w:val="22"/>
              </w:rPr>
              <w:t>29</w:t>
            </w:r>
          </w:p>
        </w:tc>
      </w:tr>
      <w:tr w:rsidR="003766B2" w:rsidRPr="00A11F6E" w:rsidTr="003766B2">
        <w:trPr>
          <w:trHeight w:val="614"/>
        </w:trPr>
        <w:tc>
          <w:tcPr>
            <w:tcW w:w="4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3766B2" w:rsidRPr="003766B2" w:rsidRDefault="003766B2" w:rsidP="00D80A3A">
            <w:pPr>
              <w:pStyle w:val="ArtTabNormal"/>
              <w:rPr>
                <w:rFonts w:cs="Arial"/>
                <w:sz w:val="22"/>
                <w:szCs w:val="22"/>
              </w:rPr>
            </w:pPr>
            <w:bookmarkStart w:id="26" w:name="tabtxt_1575050_1921156443"/>
            <w:r w:rsidRPr="003766B2">
              <w:rPr>
                <w:rFonts w:cs="Arial"/>
                <w:sz w:val="22"/>
                <w:szCs w:val="22"/>
              </w:rPr>
              <w:t>15</w:t>
            </w:r>
            <w:bookmarkEnd w:id="26"/>
          </w:p>
        </w:tc>
        <w:tc>
          <w:tcPr>
            <w:tcW w:w="6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3766B2" w:rsidRPr="003766B2" w:rsidRDefault="003766B2" w:rsidP="00D80A3A">
            <w:pPr>
              <w:pStyle w:val="TabHyperlink0"/>
              <w:rPr>
                <w:sz w:val="22"/>
                <w:szCs w:val="22"/>
              </w:rPr>
            </w:pPr>
            <w:hyperlink w:anchor="ant_1575050_1921156443" w:history="1">
              <w:r w:rsidRPr="003766B2">
                <w:rPr>
                  <w:sz w:val="22"/>
                  <w:szCs w:val="22"/>
                </w:rPr>
                <w:t xml:space="preserve">В Тверской области подарок </w:t>
              </w:r>
              <w:proofErr w:type="gramStart"/>
              <w:r w:rsidRPr="003766B2">
                <w:rPr>
                  <w:sz w:val="22"/>
                  <w:szCs w:val="22"/>
                </w:rPr>
                <w:t>новорожденному</w:t>
              </w:r>
              <w:proofErr w:type="gramEnd"/>
              <w:r w:rsidRPr="003766B2">
                <w:rPr>
                  <w:sz w:val="22"/>
                  <w:szCs w:val="22"/>
                </w:rPr>
                <w:t xml:space="preserve"> стал больше: </w:t>
              </w:r>
              <w:proofErr w:type="gramStart"/>
              <w:r w:rsidRPr="003766B2">
                <w:rPr>
                  <w:sz w:val="22"/>
                  <w:szCs w:val="22"/>
                </w:rPr>
                <w:t>какие</w:t>
              </w:r>
              <w:proofErr w:type="gramEnd"/>
              <w:r w:rsidRPr="003766B2">
                <w:rPr>
                  <w:sz w:val="22"/>
                  <w:szCs w:val="22"/>
                </w:rPr>
                <w:t xml:space="preserve"> позиции добавили</w:t>
              </w:r>
            </w:hyperlink>
          </w:p>
        </w:tc>
        <w:tc>
          <w:tcPr>
            <w:tcW w:w="126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3766B2" w:rsidRPr="003766B2" w:rsidRDefault="003766B2" w:rsidP="003766B2">
            <w:pPr>
              <w:pStyle w:val="ArtTabNormal"/>
              <w:jc w:val="center"/>
              <w:rPr>
                <w:rFonts w:cs="Arial"/>
                <w:sz w:val="22"/>
                <w:szCs w:val="22"/>
              </w:rPr>
            </w:pPr>
            <w:r w:rsidRPr="003766B2">
              <w:rPr>
                <w:rFonts w:cs="Arial"/>
                <w:sz w:val="22"/>
                <w:szCs w:val="22"/>
              </w:rPr>
              <w:t>17</w:t>
            </w:r>
          </w:p>
        </w:tc>
        <w:tc>
          <w:tcPr>
            <w:tcW w:w="1276" w:type="dxa"/>
            <w:gridSpan w:val="2"/>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3766B2" w:rsidRPr="003766B2" w:rsidRDefault="003766B2" w:rsidP="003766B2">
            <w:pPr>
              <w:pStyle w:val="ArtTabNormal"/>
              <w:jc w:val="center"/>
              <w:rPr>
                <w:rFonts w:cs="Arial"/>
                <w:sz w:val="22"/>
                <w:szCs w:val="22"/>
              </w:rPr>
            </w:pPr>
            <w:r w:rsidRPr="003766B2">
              <w:rPr>
                <w:rFonts w:cs="Arial"/>
                <w:sz w:val="22"/>
                <w:szCs w:val="22"/>
              </w:rPr>
              <w:t>0,40</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3766B2" w:rsidRPr="003766B2" w:rsidRDefault="003766B2" w:rsidP="003766B2">
            <w:pPr>
              <w:pStyle w:val="ArtTabNormal"/>
              <w:jc w:val="center"/>
              <w:rPr>
                <w:rFonts w:cs="Arial"/>
                <w:sz w:val="22"/>
                <w:szCs w:val="22"/>
              </w:rPr>
            </w:pPr>
            <w:r w:rsidRPr="003766B2">
              <w:rPr>
                <w:rFonts w:cs="Arial"/>
                <w:sz w:val="22"/>
                <w:szCs w:val="22"/>
              </w:rPr>
              <w:t>29</w:t>
            </w:r>
          </w:p>
        </w:tc>
      </w:tr>
    </w:tbl>
    <w:p w:rsidR="007817E5" w:rsidRDefault="007817E5" w:rsidP="008E5EBE">
      <w:pPr>
        <w:rPr>
          <w:b/>
          <w:noProof/>
          <w:sz w:val="22"/>
          <w:szCs w:val="22"/>
        </w:rPr>
      </w:pPr>
    </w:p>
    <w:p w:rsidR="003766B2" w:rsidRDefault="003766B2" w:rsidP="008E5EBE">
      <w:pPr>
        <w:rPr>
          <w:b/>
          <w:noProof/>
          <w:sz w:val="22"/>
          <w:szCs w:val="22"/>
        </w:rPr>
      </w:pPr>
    </w:p>
    <w:p w:rsidR="005E40FA" w:rsidRPr="00D91238" w:rsidRDefault="008B7576" w:rsidP="00D91238">
      <w:pPr>
        <w:pStyle w:val="2"/>
        <w:rPr>
          <w:bCs w:val="0"/>
          <w:kern w:val="32"/>
          <w:sz w:val="28"/>
          <w:lang w:eastAsia="ru-RU"/>
        </w:rPr>
      </w:pPr>
      <w:bookmarkStart w:id="27" w:name="_Toc496394404"/>
      <w:r w:rsidRPr="000C1EAC">
        <w:rPr>
          <w:rStyle w:val="113"/>
          <w:szCs w:val="28"/>
        </w:rPr>
        <w:t>ДАЙДЖЕСТ НАИБОЛЕЕ ЗАМЕТНЫХ СООБЩЕНИЙ СМИ</w:t>
      </w:r>
      <w:bookmarkEnd w:id="27"/>
    </w:p>
    <w:p w:rsidR="00BC4A48" w:rsidRDefault="00BC4A48" w:rsidP="009C64F7">
      <w:pPr>
        <w:rPr>
          <w:rFonts w:ascii="Arial" w:eastAsia="Arial" w:hAnsi="Arial" w:cs="Arial"/>
          <w:color w:val="000000"/>
          <w:sz w:val="22"/>
          <w:szCs w:val="22"/>
        </w:rPr>
      </w:pPr>
    </w:p>
    <w:p w:rsidR="003766B2" w:rsidRPr="003766B2" w:rsidRDefault="003766B2" w:rsidP="003766B2">
      <w:pPr>
        <w:tabs>
          <w:tab w:val="left" w:pos="0"/>
        </w:tabs>
        <w:ind w:left="-142"/>
        <w:rPr>
          <w:rFonts w:ascii="Arial" w:eastAsia="Arial" w:hAnsi="Arial" w:cs="Arial"/>
          <w:b/>
          <w:color w:val="000000"/>
          <w:sz w:val="22"/>
          <w:szCs w:val="22"/>
          <w:shd w:val="clear" w:color="auto" w:fill="FFFFFF"/>
        </w:rPr>
      </w:pPr>
      <w:r w:rsidRPr="003766B2">
        <w:rPr>
          <w:rFonts w:ascii="Arial" w:eastAsia="Arial" w:hAnsi="Arial" w:cs="Arial"/>
          <w:b/>
          <w:color w:val="000000"/>
          <w:sz w:val="22"/>
          <w:szCs w:val="22"/>
          <w:shd w:val="clear" w:color="auto" w:fill="FFFFFF"/>
        </w:rPr>
        <w:t>Tverigrad.ru, Тверь, 17 февраля 2022</w:t>
      </w:r>
    </w:p>
    <w:p w:rsidR="003766B2" w:rsidRPr="003766B2" w:rsidRDefault="003766B2" w:rsidP="003766B2">
      <w:pPr>
        <w:tabs>
          <w:tab w:val="left" w:pos="0"/>
        </w:tabs>
        <w:ind w:left="-142"/>
        <w:jc w:val="both"/>
        <w:outlineLvl w:val="1"/>
        <w:rPr>
          <w:rFonts w:ascii="Arial" w:eastAsia="Arial" w:hAnsi="Arial" w:cs="Arial"/>
          <w:color w:val="000000"/>
          <w:sz w:val="22"/>
          <w:szCs w:val="22"/>
          <w:shd w:val="clear" w:color="auto" w:fill="FFFFFF"/>
        </w:rPr>
      </w:pPr>
      <w:bookmarkStart w:id="28" w:name="ant_1575050_1921086805"/>
      <w:r w:rsidRPr="003766B2">
        <w:rPr>
          <w:rFonts w:ascii="Arial" w:eastAsia="Arial" w:hAnsi="Arial" w:cs="Arial"/>
          <w:color w:val="000000"/>
          <w:sz w:val="22"/>
          <w:szCs w:val="22"/>
          <w:shd w:val="clear" w:color="auto" w:fill="FFFFFF"/>
        </w:rPr>
        <w:t>РЕНОВАЦИЯ ВОКЗАЛА, ЗАПАДНЫЙ МОСТ И МОДЕРНИЗАЦИЯ ОТОПЛЕНИЯ: О ЧЕМ В ПРЯМОМ ЭФИРЕ ГОВОРИЛ ГУБЕРНАТОР ТВЕРСКОЙ ОБЛАСТИ</w:t>
      </w:r>
      <w:bookmarkEnd w:id="28"/>
    </w:p>
    <w:p w:rsidR="003766B2" w:rsidRPr="003766B2" w:rsidRDefault="003766B2" w:rsidP="003766B2">
      <w:pPr>
        <w:tabs>
          <w:tab w:val="left" w:pos="0"/>
        </w:tabs>
        <w:ind w:left="-142"/>
        <w:jc w:val="both"/>
        <w:rPr>
          <w:rFonts w:ascii="Arial" w:eastAsia="Arial" w:hAnsi="Arial" w:cs="Arial"/>
          <w:color w:val="000000"/>
          <w:sz w:val="22"/>
          <w:szCs w:val="22"/>
          <w:shd w:val="clear" w:color="auto" w:fill="FFFFFF"/>
        </w:rPr>
      </w:pPr>
      <w:r w:rsidRPr="003766B2">
        <w:rPr>
          <w:rFonts w:ascii="Arial" w:eastAsia="Arial" w:hAnsi="Arial" w:cs="Arial"/>
          <w:color w:val="000000"/>
          <w:sz w:val="22"/>
          <w:szCs w:val="22"/>
          <w:shd w:val="clear" w:color="auto" w:fill="FFFFFF"/>
        </w:rPr>
        <w:t xml:space="preserve">В четверг глава региона </w:t>
      </w:r>
      <w:r w:rsidRPr="003766B2">
        <w:rPr>
          <w:rFonts w:ascii="Arial" w:eastAsia="Arial" w:hAnsi="Arial" w:cs="Arial"/>
          <w:color w:val="000000"/>
          <w:sz w:val="22"/>
          <w:szCs w:val="22"/>
          <w:shd w:val="clear" w:color="auto" w:fill="C0C0C0"/>
        </w:rPr>
        <w:t>Игорь Руденя</w:t>
      </w:r>
      <w:r w:rsidRPr="003766B2">
        <w:rPr>
          <w:rFonts w:ascii="Arial" w:eastAsia="Arial" w:hAnsi="Arial" w:cs="Arial"/>
          <w:color w:val="000000"/>
          <w:sz w:val="22"/>
          <w:szCs w:val="22"/>
          <w:shd w:val="clear" w:color="auto" w:fill="FFFFFF"/>
        </w:rPr>
        <w:t xml:space="preserve"> вновь ответил на вопросы, которые больше всех волнуют жителей Верхневолжья... 17 февраля на телеканале "Россия 24" Тверь состоялся прямой эфир с участием губернатора </w:t>
      </w:r>
      <w:r w:rsidRPr="003766B2">
        <w:rPr>
          <w:rFonts w:ascii="Arial" w:eastAsia="Arial" w:hAnsi="Arial" w:cs="Arial"/>
          <w:color w:val="000000"/>
          <w:sz w:val="22"/>
          <w:szCs w:val="22"/>
          <w:shd w:val="clear" w:color="auto" w:fill="C0C0C0"/>
        </w:rPr>
        <w:t>Игоря Рудени</w:t>
      </w:r>
      <w:r w:rsidRPr="003766B2">
        <w:rPr>
          <w:rFonts w:ascii="Arial" w:eastAsia="Arial" w:hAnsi="Arial" w:cs="Arial"/>
          <w:color w:val="000000"/>
          <w:sz w:val="22"/>
          <w:szCs w:val="22"/>
          <w:shd w:val="clear" w:color="auto" w:fill="FFFFFF"/>
        </w:rPr>
        <w:t>...</w:t>
      </w:r>
    </w:p>
    <w:p w:rsidR="003766B2" w:rsidRPr="003766B2" w:rsidRDefault="003766B2" w:rsidP="003766B2">
      <w:pPr>
        <w:tabs>
          <w:tab w:val="left" w:pos="0"/>
        </w:tabs>
        <w:ind w:left="-142"/>
        <w:rPr>
          <w:rFonts w:ascii="Arial" w:eastAsia="Arial" w:hAnsi="Arial" w:cs="Arial"/>
          <w:color w:val="0000FF"/>
          <w:sz w:val="22"/>
          <w:szCs w:val="22"/>
          <w:shd w:val="clear" w:color="auto" w:fill="FFFFFF"/>
        </w:rPr>
      </w:pPr>
      <w:hyperlink r:id="rId12" w:history="1">
        <w:r w:rsidRPr="003766B2">
          <w:rPr>
            <w:rFonts w:ascii="Arial" w:eastAsia="Arial" w:hAnsi="Arial" w:cs="Arial"/>
            <w:color w:val="0000FF"/>
            <w:sz w:val="22"/>
            <w:szCs w:val="22"/>
            <w:u w:val="single"/>
            <w:shd w:val="clear" w:color="auto" w:fill="FFFFFF"/>
          </w:rPr>
          <w:t>https://tverigrad.ru/publication/renovacija-vokzala-zapadnyj-most-i-modernizacija-otoplenija-o-chem-v-prjamom-jefire-govoril-gubernator-tverskoj-oblasti/</w:t>
        </w:r>
      </w:hyperlink>
    </w:p>
    <w:p w:rsidR="003766B2" w:rsidRPr="003766B2" w:rsidRDefault="003766B2" w:rsidP="003766B2">
      <w:pPr>
        <w:tabs>
          <w:tab w:val="left" w:pos="0"/>
        </w:tabs>
        <w:ind w:left="-142"/>
        <w:rPr>
          <w:rFonts w:ascii="Arial" w:eastAsia="Arial" w:hAnsi="Arial" w:cs="Arial"/>
          <w:color w:val="000000"/>
          <w:sz w:val="22"/>
          <w:szCs w:val="22"/>
          <w:u w:val="single"/>
          <w:shd w:val="clear" w:color="auto" w:fill="FFFFFF"/>
        </w:rPr>
      </w:pPr>
      <w:r w:rsidRPr="003766B2">
        <w:rPr>
          <w:rFonts w:ascii="Arial" w:eastAsia="Arial" w:hAnsi="Arial" w:cs="Arial"/>
          <w:color w:val="000000"/>
          <w:sz w:val="22"/>
          <w:szCs w:val="22"/>
          <w:u w:val="single"/>
          <w:shd w:val="clear" w:color="auto" w:fill="FFFFFF"/>
        </w:rPr>
        <w:t>Сообщения по событию:</w:t>
      </w:r>
    </w:p>
    <w:p w:rsidR="003766B2" w:rsidRPr="003766B2" w:rsidRDefault="003766B2" w:rsidP="003766B2">
      <w:pPr>
        <w:numPr>
          <w:ilvl w:val="0"/>
          <w:numId w:val="2"/>
        </w:numPr>
        <w:tabs>
          <w:tab w:val="left" w:pos="0"/>
        </w:tabs>
        <w:ind w:left="-142" w:firstLine="0"/>
        <w:rPr>
          <w:rFonts w:ascii="Arial" w:eastAsia="Arial" w:hAnsi="Arial" w:cs="Arial"/>
          <w:color w:val="0000FF"/>
          <w:sz w:val="22"/>
          <w:szCs w:val="22"/>
          <w:shd w:val="clear" w:color="auto" w:fill="FFFFFF"/>
        </w:rPr>
      </w:pPr>
      <w:hyperlink r:id="rId13" w:history="1">
        <w:proofErr w:type="gramStart"/>
        <w:r w:rsidRPr="003766B2">
          <w:rPr>
            <w:rFonts w:ascii="Arial" w:eastAsia="Arial" w:hAnsi="Arial" w:cs="Arial"/>
            <w:color w:val="0000FF"/>
            <w:sz w:val="22"/>
            <w:szCs w:val="22"/>
            <w:u w:val="single"/>
            <w:shd w:val="clear" w:color="auto" w:fill="FFFFFF"/>
          </w:rPr>
          <w:t>Комсомольская</w:t>
        </w:r>
        <w:proofErr w:type="gramEnd"/>
        <w:r w:rsidRPr="003766B2">
          <w:rPr>
            <w:rFonts w:ascii="Arial" w:eastAsia="Arial" w:hAnsi="Arial" w:cs="Arial"/>
            <w:color w:val="0000FF"/>
            <w:sz w:val="22"/>
            <w:szCs w:val="22"/>
            <w:u w:val="single"/>
            <w:shd w:val="clear" w:color="auto" w:fill="FFFFFF"/>
          </w:rPr>
          <w:t xml:space="preserve"> правда (</w:t>
        </w:r>
        <w:proofErr w:type="spellStart"/>
        <w:r w:rsidRPr="003766B2">
          <w:rPr>
            <w:rFonts w:ascii="Arial" w:eastAsia="Arial" w:hAnsi="Arial" w:cs="Arial"/>
            <w:color w:val="0000FF"/>
            <w:sz w:val="22"/>
            <w:szCs w:val="22"/>
            <w:u w:val="single"/>
            <w:shd w:val="clear" w:color="auto" w:fill="FFFFFF"/>
          </w:rPr>
          <w:t>tver.kp.ru</w:t>
        </w:r>
        <w:proofErr w:type="spellEnd"/>
        <w:r w:rsidRPr="003766B2">
          <w:rPr>
            <w:rFonts w:ascii="Arial" w:eastAsia="Arial" w:hAnsi="Arial" w:cs="Arial"/>
            <w:color w:val="0000FF"/>
            <w:sz w:val="22"/>
            <w:szCs w:val="22"/>
            <w:u w:val="single"/>
            <w:shd w:val="clear" w:color="auto" w:fill="FFFFFF"/>
          </w:rPr>
          <w:t>), Тверь, 18 февраля 2022</w:t>
        </w:r>
      </w:hyperlink>
    </w:p>
    <w:p w:rsidR="003766B2" w:rsidRPr="003766B2" w:rsidRDefault="003766B2" w:rsidP="003766B2">
      <w:pPr>
        <w:numPr>
          <w:ilvl w:val="0"/>
          <w:numId w:val="2"/>
        </w:numPr>
        <w:tabs>
          <w:tab w:val="left" w:pos="0"/>
        </w:tabs>
        <w:ind w:left="-142" w:firstLine="0"/>
        <w:rPr>
          <w:rFonts w:ascii="Arial" w:eastAsia="Arial" w:hAnsi="Arial" w:cs="Arial"/>
          <w:color w:val="0000FF"/>
          <w:sz w:val="22"/>
          <w:szCs w:val="22"/>
          <w:shd w:val="clear" w:color="auto" w:fill="FFFFFF"/>
        </w:rPr>
      </w:pPr>
      <w:hyperlink r:id="rId14" w:history="1">
        <w:proofErr w:type="spellStart"/>
        <w:r w:rsidRPr="003766B2">
          <w:rPr>
            <w:rFonts w:ascii="Arial" w:eastAsia="Arial" w:hAnsi="Arial" w:cs="Arial"/>
            <w:color w:val="0000FF"/>
            <w:sz w:val="22"/>
            <w:szCs w:val="22"/>
            <w:u w:val="single"/>
            <w:shd w:val="clear" w:color="auto" w:fill="FFFFFF"/>
          </w:rPr>
          <w:t>Зубцовская</w:t>
        </w:r>
        <w:proofErr w:type="spellEnd"/>
        <w:r w:rsidRPr="003766B2">
          <w:rPr>
            <w:rFonts w:ascii="Arial" w:eastAsia="Arial" w:hAnsi="Arial" w:cs="Arial"/>
            <w:color w:val="0000FF"/>
            <w:sz w:val="22"/>
            <w:szCs w:val="22"/>
            <w:u w:val="single"/>
            <w:shd w:val="clear" w:color="auto" w:fill="FFFFFF"/>
          </w:rPr>
          <w:t xml:space="preserve"> жизнь (</w:t>
        </w:r>
        <w:proofErr w:type="spellStart"/>
        <w:r w:rsidRPr="003766B2">
          <w:rPr>
            <w:rFonts w:ascii="Arial" w:eastAsia="Arial" w:hAnsi="Arial" w:cs="Arial"/>
            <w:color w:val="0000FF"/>
            <w:sz w:val="22"/>
            <w:szCs w:val="22"/>
            <w:u w:val="single"/>
            <w:shd w:val="clear" w:color="auto" w:fill="FFFFFF"/>
          </w:rPr>
          <w:t>зубцовскаяжизнь</w:t>
        </w:r>
        <w:proofErr w:type="gramStart"/>
        <w:r w:rsidRPr="003766B2">
          <w:rPr>
            <w:rFonts w:ascii="Arial" w:eastAsia="Arial" w:hAnsi="Arial" w:cs="Arial"/>
            <w:color w:val="0000FF"/>
            <w:sz w:val="22"/>
            <w:szCs w:val="22"/>
            <w:u w:val="single"/>
            <w:shd w:val="clear" w:color="auto" w:fill="FFFFFF"/>
          </w:rPr>
          <w:t>.т</w:t>
        </w:r>
        <w:proofErr w:type="gramEnd"/>
        <w:r w:rsidRPr="003766B2">
          <w:rPr>
            <w:rFonts w:ascii="Arial" w:eastAsia="Arial" w:hAnsi="Arial" w:cs="Arial"/>
            <w:color w:val="0000FF"/>
            <w:sz w:val="22"/>
            <w:szCs w:val="22"/>
            <w:u w:val="single"/>
            <w:shd w:val="clear" w:color="auto" w:fill="FFFFFF"/>
          </w:rPr>
          <w:t>верскаяобласть.рф</w:t>
        </w:r>
        <w:proofErr w:type="spellEnd"/>
        <w:r w:rsidRPr="003766B2">
          <w:rPr>
            <w:rFonts w:ascii="Arial" w:eastAsia="Arial" w:hAnsi="Arial" w:cs="Arial"/>
            <w:color w:val="0000FF"/>
            <w:sz w:val="22"/>
            <w:szCs w:val="22"/>
            <w:u w:val="single"/>
            <w:shd w:val="clear" w:color="auto" w:fill="FFFFFF"/>
          </w:rPr>
          <w:t>), Зубцов, 17 февраля 2022</w:t>
        </w:r>
      </w:hyperlink>
    </w:p>
    <w:p w:rsidR="003766B2" w:rsidRPr="003766B2" w:rsidRDefault="003766B2" w:rsidP="003766B2">
      <w:pPr>
        <w:numPr>
          <w:ilvl w:val="0"/>
          <w:numId w:val="2"/>
        </w:numPr>
        <w:tabs>
          <w:tab w:val="left" w:pos="0"/>
        </w:tabs>
        <w:ind w:left="-142" w:firstLine="0"/>
        <w:rPr>
          <w:rFonts w:ascii="Arial" w:eastAsia="Arial" w:hAnsi="Arial" w:cs="Arial"/>
          <w:color w:val="0000FF"/>
          <w:sz w:val="22"/>
          <w:szCs w:val="22"/>
          <w:shd w:val="clear" w:color="auto" w:fill="FFFFFF"/>
        </w:rPr>
      </w:pPr>
      <w:hyperlink r:id="rId15" w:history="1">
        <w:r w:rsidRPr="003766B2">
          <w:rPr>
            <w:rFonts w:ascii="Arial" w:eastAsia="Arial" w:hAnsi="Arial" w:cs="Arial"/>
            <w:color w:val="0000FF"/>
            <w:sz w:val="22"/>
            <w:szCs w:val="22"/>
            <w:u w:val="single"/>
            <w:shd w:val="clear" w:color="auto" w:fill="FFFFFF"/>
          </w:rPr>
          <w:t>Бельская правда (</w:t>
        </w:r>
        <w:proofErr w:type="spellStart"/>
        <w:r w:rsidRPr="003766B2">
          <w:rPr>
            <w:rFonts w:ascii="Arial" w:eastAsia="Arial" w:hAnsi="Arial" w:cs="Arial"/>
            <w:color w:val="0000FF"/>
            <w:sz w:val="22"/>
            <w:szCs w:val="22"/>
            <w:u w:val="single"/>
            <w:shd w:val="clear" w:color="auto" w:fill="FFFFFF"/>
          </w:rPr>
          <w:t>бельскаяправда</w:t>
        </w:r>
        <w:proofErr w:type="gramStart"/>
        <w:r w:rsidRPr="003766B2">
          <w:rPr>
            <w:rFonts w:ascii="Arial" w:eastAsia="Arial" w:hAnsi="Arial" w:cs="Arial"/>
            <w:color w:val="0000FF"/>
            <w:sz w:val="22"/>
            <w:szCs w:val="22"/>
            <w:u w:val="single"/>
            <w:shd w:val="clear" w:color="auto" w:fill="FFFFFF"/>
          </w:rPr>
          <w:t>.т</w:t>
        </w:r>
        <w:proofErr w:type="gramEnd"/>
        <w:r w:rsidRPr="003766B2">
          <w:rPr>
            <w:rFonts w:ascii="Arial" w:eastAsia="Arial" w:hAnsi="Arial" w:cs="Arial"/>
            <w:color w:val="0000FF"/>
            <w:sz w:val="22"/>
            <w:szCs w:val="22"/>
            <w:u w:val="single"/>
            <w:shd w:val="clear" w:color="auto" w:fill="FFFFFF"/>
          </w:rPr>
          <w:t>верскаяобласть.рф</w:t>
        </w:r>
        <w:proofErr w:type="spellEnd"/>
        <w:r w:rsidRPr="003766B2">
          <w:rPr>
            <w:rFonts w:ascii="Arial" w:eastAsia="Arial" w:hAnsi="Arial" w:cs="Arial"/>
            <w:color w:val="0000FF"/>
            <w:sz w:val="22"/>
            <w:szCs w:val="22"/>
            <w:u w:val="single"/>
            <w:shd w:val="clear" w:color="auto" w:fill="FFFFFF"/>
          </w:rPr>
          <w:t>), Белый, 17 февраля 2022</w:t>
        </w:r>
      </w:hyperlink>
    </w:p>
    <w:p w:rsidR="003766B2" w:rsidRPr="003766B2" w:rsidRDefault="003766B2" w:rsidP="003766B2">
      <w:pPr>
        <w:numPr>
          <w:ilvl w:val="0"/>
          <w:numId w:val="2"/>
        </w:numPr>
        <w:tabs>
          <w:tab w:val="left" w:pos="0"/>
        </w:tabs>
        <w:ind w:left="-142" w:firstLine="0"/>
        <w:rPr>
          <w:rFonts w:ascii="Arial" w:eastAsia="Arial" w:hAnsi="Arial" w:cs="Arial"/>
          <w:color w:val="0000FF"/>
          <w:sz w:val="22"/>
          <w:szCs w:val="22"/>
          <w:shd w:val="clear" w:color="auto" w:fill="FFFFFF"/>
        </w:rPr>
      </w:pPr>
      <w:hyperlink r:id="rId16" w:history="1">
        <w:r w:rsidRPr="003766B2">
          <w:rPr>
            <w:rFonts w:ascii="Arial" w:eastAsia="Arial" w:hAnsi="Arial" w:cs="Arial"/>
            <w:color w:val="0000FF"/>
            <w:sz w:val="22"/>
            <w:szCs w:val="22"/>
            <w:u w:val="single"/>
            <w:shd w:val="clear" w:color="auto" w:fill="FFFFFF"/>
          </w:rPr>
          <w:t>Бельская правда (</w:t>
        </w:r>
        <w:proofErr w:type="spellStart"/>
        <w:r w:rsidRPr="003766B2">
          <w:rPr>
            <w:rFonts w:ascii="Arial" w:eastAsia="Arial" w:hAnsi="Arial" w:cs="Arial"/>
            <w:color w:val="0000FF"/>
            <w:sz w:val="22"/>
            <w:szCs w:val="22"/>
            <w:u w:val="single"/>
            <w:shd w:val="clear" w:color="auto" w:fill="FFFFFF"/>
          </w:rPr>
          <w:t>бельскаяправда</w:t>
        </w:r>
        <w:proofErr w:type="gramStart"/>
        <w:r w:rsidRPr="003766B2">
          <w:rPr>
            <w:rFonts w:ascii="Arial" w:eastAsia="Arial" w:hAnsi="Arial" w:cs="Arial"/>
            <w:color w:val="0000FF"/>
            <w:sz w:val="22"/>
            <w:szCs w:val="22"/>
            <w:u w:val="single"/>
            <w:shd w:val="clear" w:color="auto" w:fill="FFFFFF"/>
          </w:rPr>
          <w:t>.т</w:t>
        </w:r>
        <w:proofErr w:type="gramEnd"/>
        <w:r w:rsidRPr="003766B2">
          <w:rPr>
            <w:rFonts w:ascii="Arial" w:eastAsia="Arial" w:hAnsi="Arial" w:cs="Arial"/>
            <w:color w:val="0000FF"/>
            <w:sz w:val="22"/>
            <w:szCs w:val="22"/>
            <w:u w:val="single"/>
            <w:shd w:val="clear" w:color="auto" w:fill="FFFFFF"/>
          </w:rPr>
          <w:t>верскаяобласть.рф</w:t>
        </w:r>
        <w:proofErr w:type="spellEnd"/>
        <w:r w:rsidRPr="003766B2">
          <w:rPr>
            <w:rFonts w:ascii="Arial" w:eastAsia="Arial" w:hAnsi="Arial" w:cs="Arial"/>
            <w:color w:val="0000FF"/>
            <w:sz w:val="22"/>
            <w:szCs w:val="22"/>
            <w:u w:val="single"/>
            <w:shd w:val="clear" w:color="auto" w:fill="FFFFFF"/>
          </w:rPr>
          <w:t>), Белый, 17 февраля 2022</w:t>
        </w:r>
      </w:hyperlink>
    </w:p>
    <w:p w:rsidR="003766B2" w:rsidRPr="003766B2" w:rsidRDefault="003766B2" w:rsidP="003766B2">
      <w:pPr>
        <w:numPr>
          <w:ilvl w:val="0"/>
          <w:numId w:val="2"/>
        </w:numPr>
        <w:tabs>
          <w:tab w:val="left" w:pos="0"/>
        </w:tabs>
        <w:ind w:left="-142" w:firstLine="0"/>
        <w:rPr>
          <w:rFonts w:ascii="Arial" w:eastAsia="Arial" w:hAnsi="Arial" w:cs="Arial"/>
          <w:color w:val="0000FF"/>
          <w:sz w:val="22"/>
          <w:szCs w:val="22"/>
          <w:shd w:val="clear" w:color="auto" w:fill="FFFFFF"/>
        </w:rPr>
      </w:pPr>
      <w:hyperlink r:id="rId17" w:history="1">
        <w:r w:rsidRPr="003766B2">
          <w:rPr>
            <w:rFonts w:ascii="Arial" w:eastAsia="Arial" w:hAnsi="Arial" w:cs="Arial"/>
            <w:color w:val="0000FF"/>
            <w:sz w:val="22"/>
            <w:szCs w:val="22"/>
            <w:u w:val="single"/>
            <w:shd w:val="clear" w:color="auto" w:fill="FFFFFF"/>
          </w:rPr>
          <w:t>Жарковский вестник (</w:t>
        </w:r>
        <w:proofErr w:type="spellStart"/>
        <w:r w:rsidRPr="003766B2">
          <w:rPr>
            <w:rFonts w:ascii="Arial" w:eastAsia="Arial" w:hAnsi="Arial" w:cs="Arial"/>
            <w:color w:val="0000FF"/>
            <w:sz w:val="22"/>
            <w:szCs w:val="22"/>
            <w:u w:val="single"/>
            <w:shd w:val="clear" w:color="auto" w:fill="FFFFFF"/>
          </w:rPr>
          <w:t>жарковскийвестник</w:t>
        </w:r>
        <w:proofErr w:type="gramStart"/>
        <w:r w:rsidRPr="003766B2">
          <w:rPr>
            <w:rFonts w:ascii="Arial" w:eastAsia="Arial" w:hAnsi="Arial" w:cs="Arial"/>
            <w:color w:val="0000FF"/>
            <w:sz w:val="22"/>
            <w:szCs w:val="22"/>
            <w:u w:val="single"/>
            <w:shd w:val="clear" w:color="auto" w:fill="FFFFFF"/>
          </w:rPr>
          <w:t>.т</w:t>
        </w:r>
        <w:proofErr w:type="gramEnd"/>
        <w:r w:rsidRPr="003766B2">
          <w:rPr>
            <w:rFonts w:ascii="Arial" w:eastAsia="Arial" w:hAnsi="Arial" w:cs="Arial"/>
            <w:color w:val="0000FF"/>
            <w:sz w:val="22"/>
            <w:szCs w:val="22"/>
            <w:u w:val="single"/>
            <w:shd w:val="clear" w:color="auto" w:fill="FFFFFF"/>
          </w:rPr>
          <w:t>верскаяобласть.рф</w:t>
        </w:r>
        <w:proofErr w:type="spellEnd"/>
        <w:r w:rsidRPr="003766B2">
          <w:rPr>
            <w:rFonts w:ascii="Arial" w:eastAsia="Arial" w:hAnsi="Arial" w:cs="Arial"/>
            <w:color w:val="0000FF"/>
            <w:sz w:val="22"/>
            <w:szCs w:val="22"/>
            <w:u w:val="single"/>
            <w:shd w:val="clear" w:color="auto" w:fill="FFFFFF"/>
          </w:rPr>
          <w:t>), п.г.т. Жарковский, 17 февраля 2022</w:t>
        </w:r>
      </w:hyperlink>
    </w:p>
    <w:p w:rsidR="003766B2" w:rsidRPr="003766B2" w:rsidRDefault="003766B2" w:rsidP="003766B2">
      <w:pPr>
        <w:numPr>
          <w:ilvl w:val="0"/>
          <w:numId w:val="2"/>
        </w:numPr>
        <w:tabs>
          <w:tab w:val="left" w:pos="0"/>
        </w:tabs>
        <w:ind w:left="-142" w:firstLine="0"/>
        <w:rPr>
          <w:rFonts w:ascii="Arial" w:eastAsia="Arial" w:hAnsi="Arial" w:cs="Arial"/>
          <w:color w:val="0000FF"/>
          <w:sz w:val="22"/>
          <w:szCs w:val="22"/>
          <w:shd w:val="clear" w:color="auto" w:fill="FFFFFF"/>
        </w:rPr>
      </w:pPr>
      <w:hyperlink r:id="rId18" w:history="1">
        <w:proofErr w:type="spellStart"/>
        <w:r w:rsidRPr="003766B2">
          <w:rPr>
            <w:rFonts w:ascii="Arial" w:eastAsia="Arial" w:hAnsi="Arial" w:cs="Arial"/>
            <w:color w:val="0000FF"/>
            <w:sz w:val="22"/>
            <w:szCs w:val="22"/>
            <w:u w:val="single"/>
            <w:shd w:val="clear" w:color="auto" w:fill="FFFFFF"/>
          </w:rPr>
          <w:t>Зубцовская</w:t>
        </w:r>
        <w:proofErr w:type="spellEnd"/>
        <w:r w:rsidRPr="003766B2">
          <w:rPr>
            <w:rFonts w:ascii="Arial" w:eastAsia="Arial" w:hAnsi="Arial" w:cs="Arial"/>
            <w:color w:val="0000FF"/>
            <w:sz w:val="22"/>
            <w:szCs w:val="22"/>
            <w:u w:val="single"/>
            <w:shd w:val="clear" w:color="auto" w:fill="FFFFFF"/>
          </w:rPr>
          <w:t xml:space="preserve"> жизнь (</w:t>
        </w:r>
        <w:proofErr w:type="spellStart"/>
        <w:r w:rsidRPr="003766B2">
          <w:rPr>
            <w:rFonts w:ascii="Arial" w:eastAsia="Arial" w:hAnsi="Arial" w:cs="Arial"/>
            <w:color w:val="0000FF"/>
            <w:sz w:val="22"/>
            <w:szCs w:val="22"/>
            <w:u w:val="single"/>
            <w:shd w:val="clear" w:color="auto" w:fill="FFFFFF"/>
          </w:rPr>
          <w:t>зубцовскаяжизнь</w:t>
        </w:r>
        <w:proofErr w:type="gramStart"/>
        <w:r w:rsidRPr="003766B2">
          <w:rPr>
            <w:rFonts w:ascii="Arial" w:eastAsia="Arial" w:hAnsi="Arial" w:cs="Arial"/>
            <w:color w:val="0000FF"/>
            <w:sz w:val="22"/>
            <w:szCs w:val="22"/>
            <w:u w:val="single"/>
            <w:shd w:val="clear" w:color="auto" w:fill="FFFFFF"/>
          </w:rPr>
          <w:t>.т</w:t>
        </w:r>
        <w:proofErr w:type="gramEnd"/>
        <w:r w:rsidRPr="003766B2">
          <w:rPr>
            <w:rFonts w:ascii="Arial" w:eastAsia="Arial" w:hAnsi="Arial" w:cs="Arial"/>
            <w:color w:val="0000FF"/>
            <w:sz w:val="22"/>
            <w:szCs w:val="22"/>
            <w:u w:val="single"/>
            <w:shd w:val="clear" w:color="auto" w:fill="FFFFFF"/>
          </w:rPr>
          <w:t>верскаяобласть.рф</w:t>
        </w:r>
        <w:proofErr w:type="spellEnd"/>
        <w:r w:rsidRPr="003766B2">
          <w:rPr>
            <w:rFonts w:ascii="Arial" w:eastAsia="Arial" w:hAnsi="Arial" w:cs="Arial"/>
            <w:color w:val="0000FF"/>
            <w:sz w:val="22"/>
            <w:szCs w:val="22"/>
            <w:u w:val="single"/>
            <w:shd w:val="clear" w:color="auto" w:fill="FFFFFF"/>
          </w:rPr>
          <w:t>), Зубцов, 17 февраля 2022</w:t>
        </w:r>
      </w:hyperlink>
    </w:p>
    <w:p w:rsidR="003766B2" w:rsidRPr="003766B2" w:rsidRDefault="003766B2" w:rsidP="003766B2">
      <w:pPr>
        <w:numPr>
          <w:ilvl w:val="0"/>
          <w:numId w:val="2"/>
        </w:numPr>
        <w:tabs>
          <w:tab w:val="left" w:pos="0"/>
        </w:tabs>
        <w:ind w:left="-142" w:firstLine="0"/>
        <w:rPr>
          <w:rFonts w:ascii="Arial" w:eastAsia="Arial" w:hAnsi="Arial" w:cs="Arial"/>
          <w:color w:val="0000FF"/>
          <w:sz w:val="22"/>
          <w:szCs w:val="22"/>
          <w:shd w:val="clear" w:color="auto" w:fill="FFFFFF"/>
        </w:rPr>
      </w:pPr>
      <w:hyperlink r:id="rId19" w:history="1">
        <w:proofErr w:type="spellStart"/>
        <w:r w:rsidRPr="003766B2">
          <w:rPr>
            <w:rFonts w:ascii="Arial" w:eastAsia="Arial" w:hAnsi="Arial" w:cs="Arial"/>
            <w:color w:val="0000FF"/>
            <w:sz w:val="22"/>
            <w:szCs w:val="22"/>
            <w:u w:val="single"/>
            <w:shd w:val="clear" w:color="auto" w:fill="FFFFFF"/>
          </w:rPr>
          <w:t>Зубцовская</w:t>
        </w:r>
        <w:proofErr w:type="spellEnd"/>
        <w:r w:rsidRPr="003766B2">
          <w:rPr>
            <w:rFonts w:ascii="Arial" w:eastAsia="Arial" w:hAnsi="Arial" w:cs="Arial"/>
            <w:color w:val="0000FF"/>
            <w:sz w:val="22"/>
            <w:szCs w:val="22"/>
            <w:u w:val="single"/>
            <w:shd w:val="clear" w:color="auto" w:fill="FFFFFF"/>
          </w:rPr>
          <w:t xml:space="preserve"> жизнь (</w:t>
        </w:r>
        <w:proofErr w:type="spellStart"/>
        <w:r w:rsidRPr="003766B2">
          <w:rPr>
            <w:rFonts w:ascii="Arial" w:eastAsia="Arial" w:hAnsi="Arial" w:cs="Arial"/>
            <w:color w:val="0000FF"/>
            <w:sz w:val="22"/>
            <w:szCs w:val="22"/>
            <w:u w:val="single"/>
            <w:shd w:val="clear" w:color="auto" w:fill="FFFFFF"/>
          </w:rPr>
          <w:t>зубцовскаяжизнь</w:t>
        </w:r>
        <w:proofErr w:type="gramStart"/>
        <w:r w:rsidRPr="003766B2">
          <w:rPr>
            <w:rFonts w:ascii="Arial" w:eastAsia="Arial" w:hAnsi="Arial" w:cs="Arial"/>
            <w:color w:val="0000FF"/>
            <w:sz w:val="22"/>
            <w:szCs w:val="22"/>
            <w:u w:val="single"/>
            <w:shd w:val="clear" w:color="auto" w:fill="FFFFFF"/>
          </w:rPr>
          <w:t>.т</w:t>
        </w:r>
        <w:proofErr w:type="gramEnd"/>
        <w:r w:rsidRPr="003766B2">
          <w:rPr>
            <w:rFonts w:ascii="Arial" w:eastAsia="Arial" w:hAnsi="Arial" w:cs="Arial"/>
            <w:color w:val="0000FF"/>
            <w:sz w:val="22"/>
            <w:szCs w:val="22"/>
            <w:u w:val="single"/>
            <w:shd w:val="clear" w:color="auto" w:fill="FFFFFF"/>
          </w:rPr>
          <w:t>верскаяобласть.рф</w:t>
        </w:r>
        <w:proofErr w:type="spellEnd"/>
        <w:r w:rsidRPr="003766B2">
          <w:rPr>
            <w:rFonts w:ascii="Arial" w:eastAsia="Arial" w:hAnsi="Arial" w:cs="Arial"/>
            <w:color w:val="0000FF"/>
            <w:sz w:val="22"/>
            <w:szCs w:val="22"/>
            <w:u w:val="single"/>
            <w:shd w:val="clear" w:color="auto" w:fill="FFFFFF"/>
          </w:rPr>
          <w:t>), Зубцов, 17 февраля 2022</w:t>
        </w:r>
      </w:hyperlink>
    </w:p>
    <w:p w:rsidR="003766B2" w:rsidRPr="003766B2" w:rsidRDefault="003766B2" w:rsidP="003766B2">
      <w:pPr>
        <w:numPr>
          <w:ilvl w:val="0"/>
          <w:numId w:val="2"/>
        </w:numPr>
        <w:tabs>
          <w:tab w:val="left" w:pos="0"/>
        </w:tabs>
        <w:ind w:left="-142" w:firstLine="0"/>
        <w:rPr>
          <w:rFonts w:ascii="Arial" w:eastAsia="Arial" w:hAnsi="Arial" w:cs="Arial"/>
          <w:color w:val="0000FF"/>
          <w:sz w:val="22"/>
          <w:szCs w:val="22"/>
          <w:shd w:val="clear" w:color="auto" w:fill="FFFFFF"/>
        </w:rPr>
      </w:pPr>
      <w:hyperlink r:id="rId20" w:history="1">
        <w:r w:rsidRPr="003766B2">
          <w:rPr>
            <w:rFonts w:ascii="Arial" w:eastAsia="Arial" w:hAnsi="Arial" w:cs="Arial"/>
            <w:color w:val="0000FF"/>
            <w:sz w:val="22"/>
            <w:szCs w:val="22"/>
            <w:u w:val="single"/>
            <w:shd w:val="clear" w:color="auto" w:fill="FFFFFF"/>
          </w:rPr>
          <w:t>Бельская правда (</w:t>
        </w:r>
        <w:proofErr w:type="spellStart"/>
        <w:r w:rsidRPr="003766B2">
          <w:rPr>
            <w:rFonts w:ascii="Arial" w:eastAsia="Arial" w:hAnsi="Arial" w:cs="Arial"/>
            <w:color w:val="0000FF"/>
            <w:sz w:val="22"/>
            <w:szCs w:val="22"/>
            <w:u w:val="single"/>
            <w:shd w:val="clear" w:color="auto" w:fill="FFFFFF"/>
          </w:rPr>
          <w:t>бельскаяправда</w:t>
        </w:r>
        <w:proofErr w:type="gramStart"/>
        <w:r w:rsidRPr="003766B2">
          <w:rPr>
            <w:rFonts w:ascii="Arial" w:eastAsia="Arial" w:hAnsi="Arial" w:cs="Arial"/>
            <w:color w:val="0000FF"/>
            <w:sz w:val="22"/>
            <w:szCs w:val="22"/>
            <w:u w:val="single"/>
            <w:shd w:val="clear" w:color="auto" w:fill="FFFFFF"/>
          </w:rPr>
          <w:t>.т</w:t>
        </w:r>
        <w:proofErr w:type="gramEnd"/>
        <w:r w:rsidRPr="003766B2">
          <w:rPr>
            <w:rFonts w:ascii="Arial" w:eastAsia="Arial" w:hAnsi="Arial" w:cs="Arial"/>
            <w:color w:val="0000FF"/>
            <w:sz w:val="22"/>
            <w:szCs w:val="22"/>
            <w:u w:val="single"/>
            <w:shd w:val="clear" w:color="auto" w:fill="FFFFFF"/>
          </w:rPr>
          <w:t>верскаяобласть.рф</w:t>
        </w:r>
        <w:proofErr w:type="spellEnd"/>
        <w:r w:rsidRPr="003766B2">
          <w:rPr>
            <w:rFonts w:ascii="Arial" w:eastAsia="Arial" w:hAnsi="Arial" w:cs="Arial"/>
            <w:color w:val="0000FF"/>
            <w:sz w:val="22"/>
            <w:szCs w:val="22"/>
            <w:u w:val="single"/>
            <w:shd w:val="clear" w:color="auto" w:fill="FFFFFF"/>
          </w:rPr>
          <w:t>), Белый, 17 февраля 2022</w:t>
        </w:r>
      </w:hyperlink>
    </w:p>
    <w:p w:rsidR="003766B2" w:rsidRPr="003766B2" w:rsidRDefault="003766B2" w:rsidP="003766B2">
      <w:pPr>
        <w:numPr>
          <w:ilvl w:val="0"/>
          <w:numId w:val="2"/>
        </w:numPr>
        <w:tabs>
          <w:tab w:val="left" w:pos="0"/>
        </w:tabs>
        <w:ind w:left="-142" w:firstLine="0"/>
        <w:rPr>
          <w:rFonts w:ascii="Arial" w:eastAsia="Arial" w:hAnsi="Arial" w:cs="Arial"/>
          <w:color w:val="0000FF"/>
          <w:sz w:val="22"/>
          <w:szCs w:val="22"/>
          <w:shd w:val="clear" w:color="auto" w:fill="FFFFFF"/>
        </w:rPr>
      </w:pPr>
      <w:hyperlink r:id="rId21" w:history="1">
        <w:r w:rsidRPr="003766B2">
          <w:rPr>
            <w:rFonts w:ascii="Arial" w:eastAsia="Arial" w:hAnsi="Arial" w:cs="Arial"/>
            <w:color w:val="0000FF"/>
            <w:sz w:val="22"/>
            <w:szCs w:val="22"/>
            <w:u w:val="single"/>
            <w:shd w:val="clear" w:color="auto" w:fill="FFFFFF"/>
          </w:rPr>
          <w:t>Вся Тверь (</w:t>
        </w:r>
        <w:proofErr w:type="spellStart"/>
        <w:r w:rsidRPr="003766B2">
          <w:rPr>
            <w:rFonts w:ascii="Arial" w:eastAsia="Arial" w:hAnsi="Arial" w:cs="Arial"/>
            <w:color w:val="0000FF"/>
            <w:sz w:val="22"/>
            <w:szCs w:val="22"/>
            <w:u w:val="single"/>
            <w:shd w:val="clear" w:color="auto" w:fill="FFFFFF"/>
          </w:rPr>
          <w:t>газета-вся-тверь</w:t>
        </w:r>
        <w:proofErr w:type="gramStart"/>
        <w:r w:rsidRPr="003766B2">
          <w:rPr>
            <w:rFonts w:ascii="Arial" w:eastAsia="Arial" w:hAnsi="Arial" w:cs="Arial"/>
            <w:color w:val="0000FF"/>
            <w:sz w:val="22"/>
            <w:szCs w:val="22"/>
            <w:u w:val="single"/>
            <w:shd w:val="clear" w:color="auto" w:fill="FFFFFF"/>
          </w:rPr>
          <w:t>.р</w:t>
        </w:r>
        <w:proofErr w:type="gramEnd"/>
        <w:r w:rsidRPr="003766B2">
          <w:rPr>
            <w:rFonts w:ascii="Arial" w:eastAsia="Arial" w:hAnsi="Arial" w:cs="Arial"/>
            <w:color w:val="0000FF"/>
            <w:sz w:val="22"/>
            <w:szCs w:val="22"/>
            <w:u w:val="single"/>
            <w:shd w:val="clear" w:color="auto" w:fill="FFFFFF"/>
          </w:rPr>
          <w:t>ф</w:t>
        </w:r>
        <w:proofErr w:type="spellEnd"/>
        <w:r w:rsidRPr="003766B2">
          <w:rPr>
            <w:rFonts w:ascii="Arial" w:eastAsia="Arial" w:hAnsi="Arial" w:cs="Arial"/>
            <w:color w:val="0000FF"/>
            <w:sz w:val="22"/>
            <w:szCs w:val="22"/>
            <w:u w:val="single"/>
            <w:shd w:val="clear" w:color="auto" w:fill="FFFFFF"/>
          </w:rPr>
          <w:t>), Тверь, 17 февраля 2022</w:t>
        </w:r>
      </w:hyperlink>
    </w:p>
    <w:p w:rsidR="003766B2" w:rsidRPr="003766B2" w:rsidRDefault="003766B2" w:rsidP="003766B2">
      <w:pPr>
        <w:numPr>
          <w:ilvl w:val="0"/>
          <w:numId w:val="2"/>
        </w:numPr>
        <w:tabs>
          <w:tab w:val="left" w:pos="0"/>
        </w:tabs>
        <w:ind w:left="-142" w:firstLine="0"/>
        <w:rPr>
          <w:rFonts w:ascii="Arial" w:eastAsia="Arial" w:hAnsi="Arial" w:cs="Arial"/>
          <w:color w:val="0000FF"/>
          <w:sz w:val="22"/>
          <w:szCs w:val="22"/>
          <w:shd w:val="clear" w:color="auto" w:fill="FFFFFF"/>
        </w:rPr>
      </w:pPr>
      <w:hyperlink r:id="rId22" w:history="1">
        <w:proofErr w:type="spellStart"/>
        <w:r w:rsidRPr="003766B2">
          <w:rPr>
            <w:rFonts w:ascii="Arial" w:eastAsia="Arial" w:hAnsi="Arial" w:cs="Arial"/>
            <w:color w:val="0000FF"/>
            <w:sz w:val="22"/>
            <w:szCs w:val="22"/>
            <w:u w:val="single"/>
            <w:shd w:val="clear" w:color="auto" w:fill="FFFFFF"/>
          </w:rPr>
          <w:t>Сандовские</w:t>
        </w:r>
        <w:proofErr w:type="spellEnd"/>
        <w:r w:rsidRPr="003766B2">
          <w:rPr>
            <w:rFonts w:ascii="Arial" w:eastAsia="Arial" w:hAnsi="Arial" w:cs="Arial"/>
            <w:color w:val="0000FF"/>
            <w:sz w:val="22"/>
            <w:szCs w:val="22"/>
            <w:u w:val="single"/>
            <w:shd w:val="clear" w:color="auto" w:fill="FFFFFF"/>
          </w:rPr>
          <w:t xml:space="preserve"> вести (</w:t>
        </w:r>
        <w:proofErr w:type="spellStart"/>
        <w:r w:rsidRPr="003766B2">
          <w:rPr>
            <w:rFonts w:ascii="Arial" w:eastAsia="Arial" w:hAnsi="Arial" w:cs="Arial"/>
            <w:color w:val="0000FF"/>
            <w:sz w:val="22"/>
            <w:szCs w:val="22"/>
            <w:u w:val="single"/>
            <w:shd w:val="clear" w:color="auto" w:fill="FFFFFF"/>
          </w:rPr>
          <w:t>сандовскиевести</w:t>
        </w:r>
        <w:proofErr w:type="gramStart"/>
        <w:r w:rsidRPr="003766B2">
          <w:rPr>
            <w:rFonts w:ascii="Arial" w:eastAsia="Arial" w:hAnsi="Arial" w:cs="Arial"/>
            <w:color w:val="0000FF"/>
            <w:sz w:val="22"/>
            <w:szCs w:val="22"/>
            <w:u w:val="single"/>
            <w:shd w:val="clear" w:color="auto" w:fill="FFFFFF"/>
          </w:rPr>
          <w:t>.т</w:t>
        </w:r>
        <w:proofErr w:type="gramEnd"/>
        <w:r w:rsidRPr="003766B2">
          <w:rPr>
            <w:rFonts w:ascii="Arial" w:eastAsia="Arial" w:hAnsi="Arial" w:cs="Arial"/>
            <w:color w:val="0000FF"/>
            <w:sz w:val="22"/>
            <w:szCs w:val="22"/>
            <w:u w:val="single"/>
            <w:shd w:val="clear" w:color="auto" w:fill="FFFFFF"/>
          </w:rPr>
          <w:t>верскаяобласть.рф</w:t>
        </w:r>
        <w:proofErr w:type="spellEnd"/>
        <w:r w:rsidRPr="003766B2">
          <w:rPr>
            <w:rFonts w:ascii="Arial" w:eastAsia="Arial" w:hAnsi="Arial" w:cs="Arial"/>
            <w:color w:val="0000FF"/>
            <w:sz w:val="22"/>
            <w:szCs w:val="22"/>
            <w:u w:val="single"/>
            <w:shd w:val="clear" w:color="auto" w:fill="FFFFFF"/>
          </w:rPr>
          <w:t>), п.г.т. Сандово, 17 февраля 2022</w:t>
        </w:r>
      </w:hyperlink>
    </w:p>
    <w:p w:rsidR="003766B2" w:rsidRPr="003766B2" w:rsidRDefault="003766B2" w:rsidP="003766B2">
      <w:pPr>
        <w:numPr>
          <w:ilvl w:val="0"/>
          <w:numId w:val="2"/>
        </w:numPr>
        <w:tabs>
          <w:tab w:val="left" w:pos="0"/>
        </w:tabs>
        <w:ind w:left="-142" w:firstLine="0"/>
        <w:rPr>
          <w:rFonts w:ascii="Arial" w:eastAsia="Arial" w:hAnsi="Arial" w:cs="Arial"/>
          <w:color w:val="0000FF"/>
          <w:sz w:val="22"/>
          <w:szCs w:val="22"/>
          <w:shd w:val="clear" w:color="auto" w:fill="FFFFFF"/>
        </w:rPr>
      </w:pPr>
      <w:hyperlink r:id="rId23" w:history="1">
        <w:proofErr w:type="spellStart"/>
        <w:r w:rsidRPr="003766B2">
          <w:rPr>
            <w:rFonts w:ascii="Arial" w:eastAsia="Arial" w:hAnsi="Arial" w:cs="Arial"/>
            <w:color w:val="0000FF"/>
            <w:sz w:val="22"/>
            <w:szCs w:val="22"/>
            <w:u w:val="single"/>
            <w:shd w:val="clear" w:color="auto" w:fill="FFFFFF"/>
          </w:rPr>
          <w:t>Сандовские</w:t>
        </w:r>
        <w:proofErr w:type="spellEnd"/>
        <w:r w:rsidRPr="003766B2">
          <w:rPr>
            <w:rFonts w:ascii="Arial" w:eastAsia="Arial" w:hAnsi="Arial" w:cs="Arial"/>
            <w:color w:val="0000FF"/>
            <w:sz w:val="22"/>
            <w:szCs w:val="22"/>
            <w:u w:val="single"/>
            <w:shd w:val="clear" w:color="auto" w:fill="FFFFFF"/>
          </w:rPr>
          <w:t xml:space="preserve"> вести (</w:t>
        </w:r>
        <w:proofErr w:type="spellStart"/>
        <w:r w:rsidRPr="003766B2">
          <w:rPr>
            <w:rFonts w:ascii="Arial" w:eastAsia="Arial" w:hAnsi="Arial" w:cs="Arial"/>
            <w:color w:val="0000FF"/>
            <w:sz w:val="22"/>
            <w:szCs w:val="22"/>
            <w:u w:val="single"/>
            <w:shd w:val="clear" w:color="auto" w:fill="FFFFFF"/>
          </w:rPr>
          <w:t>сандовскиевести</w:t>
        </w:r>
        <w:proofErr w:type="gramStart"/>
        <w:r w:rsidRPr="003766B2">
          <w:rPr>
            <w:rFonts w:ascii="Arial" w:eastAsia="Arial" w:hAnsi="Arial" w:cs="Arial"/>
            <w:color w:val="0000FF"/>
            <w:sz w:val="22"/>
            <w:szCs w:val="22"/>
            <w:u w:val="single"/>
            <w:shd w:val="clear" w:color="auto" w:fill="FFFFFF"/>
          </w:rPr>
          <w:t>.т</w:t>
        </w:r>
        <w:proofErr w:type="gramEnd"/>
        <w:r w:rsidRPr="003766B2">
          <w:rPr>
            <w:rFonts w:ascii="Arial" w:eastAsia="Arial" w:hAnsi="Arial" w:cs="Arial"/>
            <w:color w:val="0000FF"/>
            <w:sz w:val="22"/>
            <w:szCs w:val="22"/>
            <w:u w:val="single"/>
            <w:shd w:val="clear" w:color="auto" w:fill="FFFFFF"/>
          </w:rPr>
          <w:t>верскаяобласть.рф</w:t>
        </w:r>
        <w:proofErr w:type="spellEnd"/>
        <w:r w:rsidRPr="003766B2">
          <w:rPr>
            <w:rFonts w:ascii="Arial" w:eastAsia="Arial" w:hAnsi="Arial" w:cs="Arial"/>
            <w:color w:val="0000FF"/>
            <w:sz w:val="22"/>
            <w:szCs w:val="22"/>
            <w:u w:val="single"/>
            <w:shd w:val="clear" w:color="auto" w:fill="FFFFFF"/>
          </w:rPr>
          <w:t>), п.г.т. Сандово, 17 февраля 2022</w:t>
        </w:r>
      </w:hyperlink>
    </w:p>
    <w:p w:rsidR="003766B2" w:rsidRPr="003766B2" w:rsidRDefault="003766B2" w:rsidP="003766B2">
      <w:pPr>
        <w:numPr>
          <w:ilvl w:val="0"/>
          <w:numId w:val="2"/>
        </w:numPr>
        <w:tabs>
          <w:tab w:val="left" w:pos="0"/>
        </w:tabs>
        <w:ind w:left="-142" w:firstLine="0"/>
        <w:rPr>
          <w:rFonts w:ascii="Arial" w:eastAsia="Arial" w:hAnsi="Arial" w:cs="Arial"/>
          <w:color w:val="0000FF"/>
          <w:sz w:val="22"/>
          <w:szCs w:val="22"/>
          <w:shd w:val="clear" w:color="auto" w:fill="FFFFFF"/>
        </w:rPr>
      </w:pPr>
      <w:hyperlink r:id="rId24" w:history="1">
        <w:proofErr w:type="spellStart"/>
        <w:r w:rsidRPr="003766B2">
          <w:rPr>
            <w:rFonts w:ascii="Arial" w:eastAsia="Arial" w:hAnsi="Arial" w:cs="Arial"/>
            <w:color w:val="0000FF"/>
            <w:sz w:val="22"/>
            <w:szCs w:val="22"/>
            <w:u w:val="single"/>
            <w:shd w:val="clear" w:color="auto" w:fill="FFFFFF"/>
          </w:rPr>
          <w:t>Сандовские</w:t>
        </w:r>
        <w:proofErr w:type="spellEnd"/>
        <w:r w:rsidRPr="003766B2">
          <w:rPr>
            <w:rFonts w:ascii="Arial" w:eastAsia="Arial" w:hAnsi="Arial" w:cs="Arial"/>
            <w:color w:val="0000FF"/>
            <w:sz w:val="22"/>
            <w:szCs w:val="22"/>
            <w:u w:val="single"/>
            <w:shd w:val="clear" w:color="auto" w:fill="FFFFFF"/>
          </w:rPr>
          <w:t xml:space="preserve"> вести (</w:t>
        </w:r>
        <w:proofErr w:type="spellStart"/>
        <w:r w:rsidRPr="003766B2">
          <w:rPr>
            <w:rFonts w:ascii="Arial" w:eastAsia="Arial" w:hAnsi="Arial" w:cs="Arial"/>
            <w:color w:val="0000FF"/>
            <w:sz w:val="22"/>
            <w:szCs w:val="22"/>
            <w:u w:val="single"/>
            <w:shd w:val="clear" w:color="auto" w:fill="FFFFFF"/>
          </w:rPr>
          <w:t>сандовскиевести</w:t>
        </w:r>
        <w:proofErr w:type="gramStart"/>
        <w:r w:rsidRPr="003766B2">
          <w:rPr>
            <w:rFonts w:ascii="Arial" w:eastAsia="Arial" w:hAnsi="Arial" w:cs="Arial"/>
            <w:color w:val="0000FF"/>
            <w:sz w:val="22"/>
            <w:szCs w:val="22"/>
            <w:u w:val="single"/>
            <w:shd w:val="clear" w:color="auto" w:fill="FFFFFF"/>
          </w:rPr>
          <w:t>.т</w:t>
        </w:r>
        <w:proofErr w:type="gramEnd"/>
        <w:r w:rsidRPr="003766B2">
          <w:rPr>
            <w:rFonts w:ascii="Arial" w:eastAsia="Arial" w:hAnsi="Arial" w:cs="Arial"/>
            <w:color w:val="0000FF"/>
            <w:sz w:val="22"/>
            <w:szCs w:val="22"/>
            <w:u w:val="single"/>
            <w:shd w:val="clear" w:color="auto" w:fill="FFFFFF"/>
          </w:rPr>
          <w:t>верскаяобласть.рф</w:t>
        </w:r>
        <w:proofErr w:type="spellEnd"/>
        <w:r w:rsidRPr="003766B2">
          <w:rPr>
            <w:rFonts w:ascii="Arial" w:eastAsia="Arial" w:hAnsi="Arial" w:cs="Arial"/>
            <w:color w:val="0000FF"/>
            <w:sz w:val="22"/>
            <w:szCs w:val="22"/>
            <w:u w:val="single"/>
            <w:shd w:val="clear" w:color="auto" w:fill="FFFFFF"/>
          </w:rPr>
          <w:t>), п.г.т. Сандово, 17 февраля 2022</w:t>
        </w:r>
      </w:hyperlink>
    </w:p>
    <w:p w:rsidR="003766B2" w:rsidRPr="003766B2" w:rsidRDefault="003766B2" w:rsidP="003766B2">
      <w:pPr>
        <w:numPr>
          <w:ilvl w:val="0"/>
          <w:numId w:val="2"/>
        </w:numPr>
        <w:tabs>
          <w:tab w:val="left" w:pos="0"/>
        </w:tabs>
        <w:ind w:left="-142" w:firstLine="0"/>
        <w:rPr>
          <w:rFonts w:ascii="Arial" w:eastAsia="Arial" w:hAnsi="Arial" w:cs="Arial"/>
          <w:color w:val="0000FF"/>
          <w:sz w:val="22"/>
          <w:szCs w:val="22"/>
          <w:shd w:val="clear" w:color="auto" w:fill="FFFFFF"/>
        </w:rPr>
      </w:pPr>
      <w:hyperlink r:id="rId25" w:history="1">
        <w:proofErr w:type="spellStart"/>
        <w:r w:rsidRPr="003766B2">
          <w:rPr>
            <w:rFonts w:ascii="Arial" w:eastAsia="Arial" w:hAnsi="Arial" w:cs="Arial"/>
            <w:color w:val="0000FF"/>
            <w:sz w:val="22"/>
            <w:szCs w:val="22"/>
            <w:u w:val="single"/>
            <w:shd w:val="clear" w:color="auto" w:fill="FFFFFF"/>
          </w:rPr>
          <w:t>Сандовские</w:t>
        </w:r>
        <w:proofErr w:type="spellEnd"/>
        <w:r w:rsidRPr="003766B2">
          <w:rPr>
            <w:rFonts w:ascii="Arial" w:eastAsia="Arial" w:hAnsi="Arial" w:cs="Arial"/>
            <w:color w:val="0000FF"/>
            <w:sz w:val="22"/>
            <w:szCs w:val="22"/>
            <w:u w:val="single"/>
            <w:shd w:val="clear" w:color="auto" w:fill="FFFFFF"/>
          </w:rPr>
          <w:t xml:space="preserve"> вести (</w:t>
        </w:r>
        <w:proofErr w:type="spellStart"/>
        <w:r w:rsidRPr="003766B2">
          <w:rPr>
            <w:rFonts w:ascii="Arial" w:eastAsia="Arial" w:hAnsi="Arial" w:cs="Arial"/>
            <w:color w:val="0000FF"/>
            <w:sz w:val="22"/>
            <w:szCs w:val="22"/>
            <w:u w:val="single"/>
            <w:shd w:val="clear" w:color="auto" w:fill="FFFFFF"/>
          </w:rPr>
          <w:t>сандовскиевести</w:t>
        </w:r>
        <w:proofErr w:type="gramStart"/>
        <w:r w:rsidRPr="003766B2">
          <w:rPr>
            <w:rFonts w:ascii="Arial" w:eastAsia="Arial" w:hAnsi="Arial" w:cs="Arial"/>
            <w:color w:val="0000FF"/>
            <w:sz w:val="22"/>
            <w:szCs w:val="22"/>
            <w:u w:val="single"/>
            <w:shd w:val="clear" w:color="auto" w:fill="FFFFFF"/>
          </w:rPr>
          <w:t>.т</w:t>
        </w:r>
        <w:proofErr w:type="gramEnd"/>
        <w:r w:rsidRPr="003766B2">
          <w:rPr>
            <w:rFonts w:ascii="Arial" w:eastAsia="Arial" w:hAnsi="Arial" w:cs="Arial"/>
            <w:color w:val="0000FF"/>
            <w:sz w:val="22"/>
            <w:szCs w:val="22"/>
            <w:u w:val="single"/>
            <w:shd w:val="clear" w:color="auto" w:fill="FFFFFF"/>
          </w:rPr>
          <w:t>верскаяобласть.рф</w:t>
        </w:r>
        <w:proofErr w:type="spellEnd"/>
        <w:r w:rsidRPr="003766B2">
          <w:rPr>
            <w:rFonts w:ascii="Arial" w:eastAsia="Arial" w:hAnsi="Arial" w:cs="Arial"/>
            <w:color w:val="0000FF"/>
            <w:sz w:val="22"/>
            <w:szCs w:val="22"/>
            <w:u w:val="single"/>
            <w:shd w:val="clear" w:color="auto" w:fill="FFFFFF"/>
          </w:rPr>
          <w:t>), п.г.т. Сандово, 17 февраля 2022</w:t>
        </w:r>
      </w:hyperlink>
    </w:p>
    <w:p w:rsidR="003766B2" w:rsidRPr="003766B2" w:rsidRDefault="003766B2" w:rsidP="003766B2">
      <w:pPr>
        <w:numPr>
          <w:ilvl w:val="0"/>
          <w:numId w:val="2"/>
        </w:numPr>
        <w:tabs>
          <w:tab w:val="left" w:pos="0"/>
        </w:tabs>
        <w:ind w:left="-142" w:firstLine="0"/>
        <w:rPr>
          <w:rFonts w:ascii="Arial" w:eastAsia="Arial" w:hAnsi="Arial" w:cs="Arial"/>
          <w:color w:val="0000FF"/>
          <w:sz w:val="22"/>
          <w:szCs w:val="22"/>
          <w:shd w:val="clear" w:color="auto" w:fill="FFFFFF"/>
        </w:rPr>
      </w:pPr>
      <w:hyperlink r:id="rId26" w:history="1">
        <w:proofErr w:type="spellStart"/>
        <w:r w:rsidRPr="003766B2">
          <w:rPr>
            <w:rFonts w:ascii="Arial" w:eastAsia="Arial" w:hAnsi="Arial" w:cs="Arial"/>
            <w:color w:val="0000FF"/>
            <w:sz w:val="22"/>
            <w:szCs w:val="22"/>
            <w:u w:val="single"/>
            <w:shd w:val="clear" w:color="auto" w:fill="FFFFFF"/>
          </w:rPr>
          <w:t>Сандовские</w:t>
        </w:r>
        <w:proofErr w:type="spellEnd"/>
        <w:r w:rsidRPr="003766B2">
          <w:rPr>
            <w:rFonts w:ascii="Arial" w:eastAsia="Arial" w:hAnsi="Arial" w:cs="Arial"/>
            <w:color w:val="0000FF"/>
            <w:sz w:val="22"/>
            <w:szCs w:val="22"/>
            <w:u w:val="single"/>
            <w:shd w:val="clear" w:color="auto" w:fill="FFFFFF"/>
          </w:rPr>
          <w:t xml:space="preserve"> вести (</w:t>
        </w:r>
        <w:proofErr w:type="spellStart"/>
        <w:r w:rsidRPr="003766B2">
          <w:rPr>
            <w:rFonts w:ascii="Arial" w:eastAsia="Arial" w:hAnsi="Arial" w:cs="Arial"/>
            <w:color w:val="0000FF"/>
            <w:sz w:val="22"/>
            <w:szCs w:val="22"/>
            <w:u w:val="single"/>
            <w:shd w:val="clear" w:color="auto" w:fill="FFFFFF"/>
          </w:rPr>
          <w:t>сандовскиевести</w:t>
        </w:r>
        <w:proofErr w:type="gramStart"/>
        <w:r w:rsidRPr="003766B2">
          <w:rPr>
            <w:rFonts w:ascii="Arial" w:eastAsia="Arial" w:hAnsi="Arial" w:cs="Arial"/>
            <w:color w:val="0000FF"/>
            <w:sz w:val="22"/>
            <w:szCs w:val="22"/>
            <w:u w:val="single"/>
            <w:shd w:val="clear" w:color="auto" w:fill="FFFFFF"/>
          </w:rPr>
          <w:t>.т</w:t>
        </w:r>
        <w:proofErr w:type="gramEnd"/>
        <w:r w:rsidRPr="003766B2">
          <w:rPr>
            <w:rFonts w:ascii="Arial" w:eastAsia="Arial" w:hAnsi="Arial" w:cs="Arial"/>
            <w:color w:val="0000FF"/>
            <w:sz w:val="22"/>
            <w:szCs w:val="22"/>
            <w:u w:val="single"/>
            <w:shd w:val="clear" w:color="auto" w:fill="FFFFFF"/>
          </w:rPr>
          <w:t>верскаяобласть.рф</w:t>
        </w:r>
        <w:proofErr w:type="spellEnd"/>
        <w:r w:rsidRPr="003766B2">
          <w:rPr>
            <w:rFonts w:ascii="Arial" w:eastAsia="Arial" w:hAnsi="Arial" w:cs="Arial"/>
            <w:color w:val="0000FF"/>
            <w:sz w:val="22"/>
            <w:szCs w:val="22"/>
            <w:u w:val="single"/>
            <w:shd w:val="clear" w:color="auto" w:fill="FFFFFF"/>
          </w:rPr>
          <w:t>), п.г.т. Сандово, 17 февраля 2022</w:t>
        </w:r>
      </w:hyperlink>
    </w:p>
    <w:p w:rsidR="003766B2" w:rsidRPr="003766B2" w:rsidRDefault="003766B2" w:rsidP="003766B2">
      <w:pPr>
        <w:numPr>
          <w:ilvl w:val="0"/>
          <w:numId w:val="2"/>
        </w:numPr>
        <w:tabs>
          <w:tab w:val="left" w:pos="0"/>
        </w:tabs>
        <w:ind w:left="-142" w:firstLine="0"/>
        <w:rPr>
          <w:rFonts w:ascii="Arial" w:eastAsia="Arial" w:hAnsi="Arial" w:cs="Arial"/>
          <w:color w:val="0000FF"/>
          <w:sz w:val="22"/>
          <w:szCs w:val="22"/>
          <w:shd w:val="clear" w:color="auto" w:fill="FFFFFF"/>
        </w:rPr>
      </w:pPr>
      <w:hyperlink r:id="rId27" w:history="1">
        <w:proofErr w:type="spellStart"/>
        <w:r w:rsidRPr="003766B2">
          <w:rPr>
            <w:rFonts w:ascii="Arial" w:eastAsia="Arial" w:hAnsi="Arial" w:cs="Arial"/>
            <w:color w:val="0000FF"/>
            <w:sz w:val="22"/>
            <w:szCs w:val="22"/>
            <w:u w:val="single"/>
            <w:shd w:val="clear" w:color="auto" w:fill="FFFFFF"/>
          </w:rPr>
          <w:t>Вышневолоцкая</w:t>
        </w:r>
        <w:proofErr w:type="spellEnd"/>
        <w:r w:rsidRPr="003766B2">
          <w:rPr>
            <w:rFonts w:ascii="Arial" w:eastAsia="Arial" w:hAnsi="Arial" w:cs="Arial"/>
            <w:color w:val="0000FF"/>
            <w:sz w:val="22"/>
            <w:szCs w:val="22"/>
            <w:u w:val="single"/>
            <w:shd w:val="clear" w:color="auto" w:fill="FFFFFF"/>
          </w:rPr>
          <w:t xml:space="preserve"> правда (</w:t>
        </w:r>
        <w:proofErr w:type="spellStart"/>
        <w:r w:rsidRPr="003766B2">
          <w:rPr>
            <w:rFonts w:ascii="Arial" w:eastAsia="Arial" w:hAnsi="Arial" w:cs="Arial"/>
            <w:color w:val="0000FF"/>
            <w:sz w:val="22"/>
            <w:szCs w:val="22"/>
            <w:u w:val="single"/>
            <w:shd w:val="clear" w:color="auto" w:fill="FFFFFF"/>
          </w:rPr>
          <w:t>вышневолоц</w:t>
        </w:r>
        <w:r>
          <w:rPr>
            <w:rFonts w:ascii="Arial" w:eastAsia="Arial" w:hAnsi="Arial" w:cs="Arial"/>
            <w:color w:val="0000FF"/>
            <w:sz w:val="22"/>
            <w:szCs w:val="22"/>
            <w:u w:val="single"/>
            <w:shd w:val="clear" w:color="auto" w:fill="FFFFFF"/>
          </w:rPr>
          <w:t>каяправда</w:t>
        </w:r>
        <w:proofErr w:type="gramStart"/>
        <w:r>
          <w:rPr>
            <w:rFonts w:ascii="Arial" w:eastAsia="Arial" w:hAnsi="Arial" w:cs="Arial"/>
            <w:color w:val="0000FF"/>
            <w:sz w:val="22"/>
            <w:szCs w:val="22"/>
            <w:u w:val="single"/>
            <w:shd w:val="clear" w:color="auto" w:fill="FFFFFF"/>
          </w:rPr>
          <w:t>.т</w:t>
        </w:r>
        <w:proofErr w:type="gramEnd"/>
        <w:r>
          <w:rPr>
            <w:rFonts w:ascii="Arial" w:eastAsia="Arial" w:hAnsi="Arial" w:cs="Arial"/>
            <w:color w:val="0000FF"/>
            <w:sz w:val="22"/>
            <w:szCs w:val="22"/>
            <w:u w:val="single"/>
            <w:shd w:val="clear" w:color="auto" w:fill="FFFFFF"/>
          </w:rPr>
          <w:t>верскаяобласть.рф</w:t>
        </w:r>
        <w:proofErr w:type="spellEnd"/>
        <w:r>
          <w:rPr>
            <w:rFonts w:ascii="Arial" w:eastAsia="Arial" w:hAnsi="Arial" w:cs="Arial"/>
            <w:color w:val="0000FF"/>
            <w:sz w:val="22"/>
            <w:szCs w:val="22"/>
            <w:u w:val="single"/>
            <w:shd w:val="clear" w:color="auto" w:fill="FFFFFF"/>
          </w:rPr>
          <w:t xml:space="preserve">), </w:t>
        </w:r>
        <w:r w:rsidRPr="003766B2">
          <w:rPr>
            <w:rFonts w:ascii="Arial" w:eastAsia="Arial" w:hAnsi="Arial" w:cs="Arial"/>
            <w:color w:val="0000FF"/>
            <w:sz w:val="22"/>
            <w:szCs w:val="22"/>
            <w:u w:val="single"/>
            <w:shd w:val="clear" w:color="auto" w:fill="FFFFFF"/>
          </w:rPr>
          <w:t>17 февраля 2022</w:t>
        </w:r>
      </w:hyperlink>
    </w:p>
    <w:p w:rsidR="003766B2" w:rsidRPr="003766B2" w:rsidRDefault="003766B2" w:rsidP="003766B2">
      <w:pPr>
        <w:numPr>
          <w:ilvl w:val="0"/>
          <w:numId w:val="2"/>
        </w:numPr>
        <w:tabs>
          <w:tab w:val="left" w:pos="0"/>
        </w:tabs>
        <w:ind w:left="-142" w:firstLine="0"/>
        <w:rPr>
          <w:rFonts w:ascii="Arial" w:eastAsia="Arial" w:hAnsi="Arial" w:cs="Arial"/>
          <w:color w:val="0000FF"/>
          <w:sz w:val="22"/>
          <w:szCs w:val="22"/>
          <w:shd w:val="clear" w:color="auto" w:fill="FFFFFF"/>
        </w:rPr>
      </w:pPr>
      <w:hyperlink r:id="rId28" w:history="1">
        <w:r w:rsidRPr="003766B2">
          <w:rPr>
            <w:rFonts w:ascii="Arial" w:eastAsia="Arial" w:hAnsi="Arial" w:cs="Arial"/>
            <w:color w:val="0000FF"/>
            <w:sz w:val="22"/>
            <w:szCs w:val="22"/>
            <w:u w:val="single"/>
            <w:shd w:val="clear" w:color="auto" w:fill="FFFFFF"/>
          </w:rPr>
          <w:t>Вперед (</w:t>
        </w:r>
        <w:proofErr w:type="spellStart"/>
        <w:r w:rsidRPr="003766B2">
          <w:rPr>
            <w:rFonts w:ascii="Arial" w:eastAsia="Arial" w:hAnsi="Arial" w:cs="Arial"/>
            <w:color w:val="0000FF"/>
            <w:sz w:val="22"/>
            <w:szCs w:val="22"/>
            <w:u w:val="single"/>
            <w:shd w:val="clear" w:color="auto" w:fill="FFFFFF"/>
          </w:rPr>
          <w:t>вперед</w:t>
        </w:r>
        <w:proofErr w:type="gramStart"/>
        <w:r w:rsidRPr="003766B2">
          <w:rPr>
            <w:rFonts w:ascii="Arial" w:eastAsia="Arial" w:hAnsi="Arial" w:cs="Arial"/>
            <w:color w:val="0000FF"/>
            <w:sz w:val="22"/>
            <w:szCs w:val="22"/>
            <w:u w:val="single"/>
            <w:shd w:val="clear" w:color="auto" w:fill="FFFFFF"/>
          </w:rPr>
          <w:t>.т</w:t>
        </w:r>
        <w:proofErr w:type="gramEnd"/>
        <w:r w:rsidRPr="003766B2">
          <w:rPr>
            <w:rFonts w:ascii="Arial" w:eastAsia="Arial" w:hAnsi="Arial" w:cs="Arial"/>
            <w:color w:val="0000FF"/>
            <w:sz w:val="22"/>
            <w:szCs w:val="22"/>
            <w:u w:val="single"/>
            <w:shd w:val="clear" w:color="auto" w:fill="FFFFFF"/>
          </w:rPr>
          <w:t>верскаяобласть.рф</w:t>
        </w:r>
        <w:proofErr w:type="spellEnd"/>
        <w:r w:rsidRPr="003766B2">
          <w:rPr>
            <w:rFonts w:ascii="Arial" w:eastAsia="Arial" w:hAnsi="Arial" w:cs="Arial"/>
            <w:color w:val="0000FF"/>
            <w:sz w:val="22"/>
            <w:szCs w:val="22"/>
            <w:u w:val="single"/>
            <w:shd w:val="clear" w:color="auto" w:fill="FFFFFF"/>
          </w:rPr>
          <w:t>), Калязин, 17 февраля 2022</w:t>
        </w:r>
      </w:hyperlink>
    </w:p>
    <w:p w:rsidR="003766B2" w:rsidRPr="003766B2" w:rsidRDefault="003766B2" w:rsidP="003766B2">
      <w:pPr>
        <w:numPr>
          <w:ilvl w:val="0"/>
          <w:numId w:val="2"/>
        </w:numPr>
        <w:tabs>
          <w:tab w:val="left" w:pos="0"/>
        </w:tabs>
        <w:ind w:left="-142" w:firstLine="0"/>
        <w:rPr>
          <w:rFonts w:ascii="Arial" w:eastAsia="Arial" w:hAnsi="Arial" w:cs="Arial"/>
          <w:color w:val="0000FF"/>
          <w:sz w:val="22"/>
          <w:szCs w:val="22"/>
          <w:shd w:val="clear" w:color="auto" w:fill="FFFFFF"/>
        </w:rPr>
      </w:pPr>
      <w:hyperlink r:id="rId29" w:history="1">
        <w:r w:rsidRPr="003766B2">
          <w:rPr>
            <w:rFonts w:ascii="Arial" w:eastAsia="Arial" w:hAnsi="Arial" w:cs="Arial"/>
            <w:color w:val="0000FF"/>
            <w:sz w:val="22"/>
            <w:szCs w:val="22"/>
            <w:u w:val="single"/>
            <w:shd w:val="clear" w:color="auto" w:fill="FFFFFF"/>
          </w:rPr>
          <w:t>Ленинское знамя (</w:t>
        </w:r>
        <w:proofErr w:type="spellStart"/>
        <w:r w:rsidRPr="003766B2">
          <w:rPr>
            <w:rFonts w:ascii="Arial" w:eastAsia="Arial" w:hAnsi="Arial" w:cs="Arial"/>
            <w:color w:val="0000FF"/>
            <w:sz w:val="22"/>
            <w:szCs w:val="22"/>
            <w:u w:val="single"/>
            <w:shd w:val="clear" w:color="auto" w:fill="FFFFFF"/>
          </w:rPr>
          <w:t>leninskoeznamya.tverreg.ru</w:t>
        </w:r>
        <w:proofErr w:type="spellEnd"/>
        <w:r w:rsidRPr="003766B2">
          <w:rPr>
            <w:rFonts w:ascii="Arial" w:eastAsia="Arial" w:hAnsi="Arial" w:cs="Arial"/>
            <w:color w:val="0000FF"/>
            <w:sz w:val="22"/>
            <w:szCs w:val="22"/>
            <w:u w:val="single"/>
            <w:shd w:val="clear" w:color="auto" w:fill="FFFFFF"/>
          </w:rPr>
          <w:t>), Тверь, 17 февраля 2022</w:t>
        </w:r>
      </w:hyperlink>
    </w:p>
    <w:p w:rsidR="003766B2" w:rsidRPr="003766B2" w:rsidRDefault="003766B2" w:rsidP="003766B2">
      <w:pPr>
        <w:numPr>
          <w:ilvl w:val="0"/>
          <w:numId w:val="2"/>
        </w:numPr>
        <w:tabs>
          <w:tab w:val="left" w:pos="0"/>
        </w:tabs>
        <w:ind w:left="-142" w:firstLine="0"/>
        <w:rPr>
          <w:rFonts w:ascii="Arial" w:eastAsia="Arial" w:hAnsi="Arial" w:cs="Arial"/>
          <w:color w:val="0000FF"/>
          <w:sz w:val="22"/>
          <w:szCs w:val="22"/>
          <w:shd w:val="clear" w:color="auto" w:fill="FFFFFF"/>
        </w:rPr>
      </w:pPr>
      <w:hyperlink r:id="rId30" w:history="1">
        <w:proofErr w:type="spellStart"/>
        <w:r w:rsidRPr="003766B2">
          <w:rPr>
            <w:rFonts w:ascii="Arial" w:eastAsia="Arial" w:hAnsi="Arial" w:cs="Arial"/>
            <w:color w:val="0000FF"/>
            <w:sz w:val="22"/>
            <w:szCs w:val="22"/>
            <w:u w:val="single"/>
            <w:shd w:val="clear" w:color="auto" w:fill="FFFFFF"/>
          </w:rPr>
          <w:t>Спировские</w:t>
        </w:r>
        <w:proofErr w:type="spellEnd"/>
        <w:r w:rsidRPr="003766B2">
          <w:rPr>
            <w:rFonts w:ascii="Arial" w:eastAsia="Arial" w:hAnsi="Arial" w:cs="Arial"/>
            <w:color w:val="0000FF"/>
            <w:sz w:val="22"/>
            <w:szCs w:val="22"/>
            <w:u w:val="single"/>
            <w:shd w:val="clear" w:color="auto" w:fill="FFFFFF"/>
          </w:rPr>
          <w:t xml:space="preserve"> известия (</w:t>
        </w:r>
        <w:proofErr w:type="spellStart"/>
        <w:r w:rsidRPr="003766B2">
          <w:rPr>
            <w:rFonts w:ascii="Arial" w:eastAsia="Arial" w:hAnsi="Arial" w:cs="Arial"/>
            <w:color w:val="0000FF"/>
            <w:sz w:val="22"/>
            <w:szCs w:val="22"/>
            <w:u w:val="single"/>
            <w:shd w:val="clear" w:color="auto" w:fill="FFFFFF"/>
          </w:rPr>
          <w:t>спировскиеизвестия</w:t>
        </w:r>
        <w:proofErr w:type="gramStart"/>
        <w:r w:rsidRPr="003766B2">
          <w:rPr>
            <w:rFonts w:ascii="Arial" w:eastAsia="Arial" w:hAnsi="Arial" w:cs="Arial"/>
            <w:color w:val="0000FF"/>
            <w:sz w:val="22"/>
            <w:szCs w:val="22"/>
            <w:u w:val="single"/>
            <w:shd w:val="clear" w:color="auto" w:fill="FFFFFF"/>
          </w:rPr>
          <w:t>.т</w:t>
        </w:r>
        <w:proofErr w:type="gramEnd"/>
        <w:r w:rsidRPr="003766B2">
          <w:rPr>
            <w:rFonts w:ascii="Arial" w:eastAsia="Arial" w:hAnsi="Arial" w:cs="Arial"/>
            <w:color w:val="0000FF"/>
            <w:sz w:val="22"/>
            <w:szCs w:val="22"/>
            <w:u w:val="single"/>
            <w:shd w:val="clear" w:color="auto" w:fill="FFFFFF"/>
          </w:rPr>
          <w:t>верскаяобласть.рф</w:t>
        </w:r>
        <w:proofErr w:type="spellEnd"/>
        <w:r w:rsidRPr="003766B2">
          <w:rPr>
            <w:rFonts w:ascii="Arial" w:eastAsia="Arial" w:hAnsi="Arial" w:cs="Arial"/>
            <w:color w:val="0000FF"/>
            <w:sz w:val="22"/>
            <w:szCs w:val="22"/>
            <w:u w:val="single"/>
            <w:shd w:val="clear" w:color="auto" w:fill="FFFFFF"/>
          </w:rPr>
          <w:t>), п. Спирово, 17 февраля 2022</w:t>
        </w:r>
      </w:hyperlink>
    </w:p>
    <w:p w:rsidR="003766B2" w:rsidRPr="003766B2" w:rsidRDefault="003766B2" w:rsidP="003766B2">
      <w:pPr>
        <w:numPr>
          <w:ilvl w:val="0"/>
          <w:numId w:val="2"/>
        </w:numPr>
        <w:tabs>
          <w:tab w:val="left" w:pos="0"/>
        </w:tabs>
        <w:ind w:left="-142" w:firstLine="0"/>
        <w:rPr>
          <w:rFonts w:ascii="Arial" w:eastAsia="Arial" w:hAnsi="Arial" w:cs="Arial"/>
          <w:color w:val="0000FF"/>
          <w:sz w:val="22"/>
          <w:szCs w:val="22"/>
          <w:shd w:val="clear" w:color="auto" w:fill="FFFFFF"/>
        </w:rPr>
      </w:pPr>
      <w:hyperlink r:id="rId31" w:history="1">
        <w:proofErr w:type="spellStart"/>
        <w:r w:rsidRPr="003766B2">
          <w:rPr>
            <w:rFonts w:ascii="Arial" w:eastAsia="Arial" w:hAnsi="Arial" w:cs="Arial"/>
            <w:color w:val="0000FF"/>
            <w:sz w:val="22"/>
            <w:szCs w:val="22"/>
            <w:u w:val="single"/>
            <w:shd w:val="clear" w:color="auto" w:fill="FFFFFF"/>
          </w:rPr>
          <w:t>Андреапольские</w:t>
        </w:r>
        <w:proofErr w:type="spellEnd"/>
        <w:r w:rsidRPr="003766B2">
          <w:rPr>
            <w:rFonts w:ascii="Arial" w:eastAsia="Arial" w:hAnsi="Arial" w:cs="Arial"/>
            <w:color w:val="0000FF"/>
            <w:sz w:val="22"/>
            <w:szCs w:val="22"/>
            <w:u w:val="single"/>
            <w:shd w:val="clear" w:color="auto" w:fill="FFFFFF"/>
          </w:rPr>
          <w:t xml:space="preserve"> вести (</w:t>
        </w:r>
        <w:proofErr w:type="spellStart"/>
        <w:r w:rsidRPr="003766B2">
          <w:rPr>
            <w:rFonts w:ascii="Arial" w:eastAsia="Arial" w:hAnsi="Arial" w:cs="Arial"/>
            <w:color w:val="0000FF"/>
            <w:sz w:val="22"/>
            <w:szCs w:val="22"/>
            <w:u w:val="single"/>
            <w:shd w:val="clear" w:color="auto" w:fill="FFFFFF"/>
          </w:rPr>
          <w:t>андреапольскиевести</w:t>
        </w:r>
        <w:proofErr w:type="gramStart"/>
        <w:r w:rsidRPr="003766B2">
          <w:rPr>
            <w:rFonts w:ascii="Arial" w:eastAsia="Arial" w:hAnsi="Arial" w:cs="Arial"/>
            <w:color w:val="0000FF"/>
            <w:sz w:val="22"/>
            <w:szCs w:val="22"/>
            <w:u w:val="single"/>
            <w:shd w:val="clear" w:color="auto" w:fill="FFFFFF"/>
          </w:rPr>
          <w:t>.т</w:t>
        </w:r>
        <w:proofErr w:type="gramEnd"/>
        <w:r w:rsidRPr="003766B2">
          <w:rPr>
            <w:rFonts w:ascii="Arial" w:eastAsia="Arial" w:hAnsi="Arial" w:cs="Arial"/>
            <w:color w:val="0000FF"/>
            <w:sz w:val="22"/>
            <w:szCs w:val="22"/>
            <w:u w:val="single"/>
            <w:shd w:val="clear" w:color="auto" w:fill="FFFFFF"/>
          </w:rPr>
          <w:t>верскаяобласть.рф</w:t>
        </w:r>
        <w:proofErr w:type="spellEnd"/>
        <w:r w:rsidRPr="003766B2">
          <w:rPr>
            <w:rFonts w:ascii="Arial" w:eastAsia="Arial" w:hAnsi="Arial" w:cs="Arial"/>
            <w:color w:val="0000FF"/>
            <w:sz w:val="22"/>
            <w:szCs w:val="22"/>
            <w:u w:val="single"/>
            <w:shd w:val="clear" w:color="auto" w:fill="FFFFFF"/>
          </w:rPr>
          <w:t xml:space="preserve">), </w:t>
        </w:r>
        <w:proofErr w:type="spellStart"/>
        <w:r w:rsidRPr="003766B2">
          <w:rPr>
            <w:rFonts w:ascii="Arial" w:eastAsia="Arial" w:hAnsi="Arial" w:cs="Arial"/>
            <w:color w:val="0000FF"/>
            <w:sz w:val="22"/>
            <w:szCs w:val="22"/>
            <w:u w:val="single"/>
            <w:shd w:val="clear" w:color="auto" w:fill="FFFFFF"/>
          </w:rPr>
          <w:t>Андреаполь</w:t>
        </w:r>
        <w:proofErr w:type="spellEnd"/>
        <w:r w:rsidRPr="003766B2">
          <w:rPr>
            <w:rFonts w:ascii="Arial" w:eastAsia="Arial" w:hAnsi="Arial" w:cs="Arial"/>
            <w:color w:val="0000FF"/>
            <w:sz w:val="22"/>
            <w:szCs w:val="22"/>
            <w:u w:val="single"/>
            <w:shd w:val="clear" w:color="auto" w:fill="FFFFFF"/>
          </w:rPr>
          <w:t>, 17 февраля 2022</w:t>
        </w:r>
      </w:hyperlink>
    </w:p>
    <w:p w:rsidR="003766B2" w:rsidRPr="003766B2" w:rsidRDefault="003766B2" w:rsidP="003766B2">
      <w:pPr>
        <w:numPr>
          <w:ilvl w:val="0"/>
          <w:numId w:val="2"/>
        </w:numPr>
        <w:tabs>
          <w:tab w:val="left" w:pos="0"/>
        </w:tabs>
        <w:ind w:left="-142" w:firstLine="0"/>
        <w:rPr>
          <w:rFonts w:ascii="Arial" w:eastAsia="Arial" w:hAnsi="Arial" w:cs="Arial"/>
          <w:color w:val="0000FF"/>
          <w:sz w:val="22"/>
          <w:szCs w:val="22"/>
          <w:shd w:val="clear" w:color="auto" w:fill="FFFFFF"/>
        </w:rPr>
      </w:pPr>
      <w:hyperlink r:id="rId32" w:history="1">
        <w:r w:rsidRPr="003766B2">
          <w:rPr>
            <w:rFonts w:ascii="Arial" w:eastAsia="Arial" w:hAnsi="Arial" w:cs="Arial"/>
            <w:color w:val="0000FF"/>
            <w:sz w:val="22"/>
            <w:szCs w:val="22"/>
            <w:u w:val="single"/>
            <w:shd w:val="clear" w:color="auto" w:fill="FFFFFF"/>
          </w:rPr>
          <w:t>Новая жизнь (</w:t>
        </w:r>
        <w:proofErr w:type="spellStart"/>
        <w:r w:rsidRPr="003766B2">
          <w:rPr>
            <w:rFonts w:ascii="Arial" w:eastAsia="Arial" w:hAnsi="Arial" w:cs="Arial"/>
            <w:color w:val="0000FF"/>
            <w:sz w:val="22"/>
            <w:szCs w:val="22"/>
            <w:u w:val="single"/>
            <w:shd w:val="clear" w:color="auto" w:fill="FFFFFF"/>
          </w:rPr>
          <w:t>новаяжизнь</w:t>
        </w:r>
        <w:proofErr w:type="gramStart"/>
        <w:r w:rsidRPr="003766B2">
          <w:rPr>
            <w:rFonts w:ascii="Arial" w:eastAsia="Arial" w:hAnsi="Arial" w:cs="Arial"/>
            <w:color w:val="0000FF"/>
            <w:sz w:val="22"/>
            <w:szCs w:val="22"/>
            <w:u w:val="single"/>
            <w:shd w:val="clear" w:color="auto" w:fill="FFFFFF"/>
          </w:rPr>
          <w:t>.т</w:t>
        </w:r>
        <w:proofErr w:type="gramEnd"/>
        <w:r w:rsidRPr="003766B2">
          <w:rPr>
            <w:rFonts w:ascii="Arial" w:eastAsia="Arial" w:hAnsi="Arial" w:cs="Arial"/>
            <w:color w:val="0000FF"/>
            <w:sz w:val="22"/>
            <w:szCs w:val="22"/>
            <w:u w:val="single"/>
            <w:shd w:val="clear" w:color="auto" w:fill="FFFFFF"/>
          </w:rPr>
          <w:t>верскаяобласть.рф</w:t>
        </w:r>
        <w:proofErr w:type="spellEnd"/>
        <w:r w:rsidRPr="003766B2">
          <w:rPr>
            <w:rFonts w:ascii="Arial" w:eastAsia="Arial" w:hAnsi="Arial" w:cs="Arial"/>
            <w:color w:val="0000FF"/>
            <w:sz w:val="22"/>
            <w:szCs w:val="22"/>
            <w:u w:val="single"/>
            <w:shd w:val="clear" w:color="auto" w:fill="FFFFFF"/>
          </w:rPr>
          <w:t>), Бологое, 17 февраля 2022</w:t>
        </w:r>
      </w:hyperlink>
    </w:p>
    <w:p w:rsidR="003766B2" w:rsidRPr="003766B2" w:rsidRDefault="003766B2" w:rsidP="003766B2">
      <w:pPr>
        <w:numPr>
          <w:ilvl w:val="0"/>
          <w:numId w:val="2"/>
        </w:numPr>
        <w:tabs>
          <w:tab w:val="left" w:pos="0"/>
        </w:tabs>
        <w:ind w:left="-142" w:firstLine="0"/>
        <w:rPr>
          <w:rFonts w:ascii="Arial" w:eastAsia="Arial" w:hAnsi="Arial" w:cs="Arial"/>
          <w:color w:val="0000FF"/>
          <w:sz w:val="22"/>
          <w:szCs w:val="22"/>
          <w:shd w:val="clear" w:color="auto" w:fill="FFFFFF"/>
        </w:rPr>
      </w:pPr>
      <w:hyperlink r:id="rId33" w:history="1">
        <w:r w:rsidRPr="003766B2">
          <w:rPr>
            <w:rFonts w:ascii="Arial" w:eastAsia="Arial" w:hAnsi="Arial" w:cs="Arial"/>
            <w:color w:val="0000FF"/>
            <w:sz w:val="22"/>
            <w:szCs w:val="22"/>
            <w:u w:val="single"/>
            <w:shd w:val="clear" w:color="auto" w:fill="FFFFFF"/>
          </w:rPr>
          <w:t>Авангард (</w:t>
        </w:r>
        <w:proofErr w:type="spellStart"/>
        <w:r w:rsidRPr="003766B2">
          <w:rPr>
            <w:rFonts w:ascii="Arial" w:eastAsia="Arial" w:hAnsi="Arial" w:cs="Arial"/>
            <w:color w:val="0000FF"/>
            <w:sz w:val="22"/>
            <w:szCs w:val="22"/>
            <w:u w:val="single"/>
            <w:shd w:val="clear" w:color="auto" w:fill="FFFFFF"/>
          </w:rPr>
          <w:t>авангард</w:t>
        </w:r>
        <w:proofErr w:type="gramStart"/>
        <w:r w:rsidRPr="003766B2">
          <w:rPr>
            <w:rFonts w:ascii="Arial" w:eastAsia="Arial" w:hAnsi="Arial" w:cs="Arial"/>
            <w:color w:val="0000FF"/>
            <w:sz w:val="22"/>
            <w:szCs w:val="22"/>
            <w:u w:val="single"/>
            <w:shd w:val="clear" w:color="auto" w:fill="FFFFFF"/>
          </w:rPr>
          <w:t>.т</w:t>
        </w:r>
        <w:proofErr w:type="gramEnd"/>
        <w:r w:rsidRPr="003766B2">
          <w:rPr>
            <w:rFonts w:ascii="Arial" w:eastAsia="Arial" w:hAnsi="Arial" w:cs="Arial"/>
            <w:color w:val="0000FF"/>
            <w:sz w:val="22"/>
            <w:szCs w:val="22"/>
            <w:u w:val="single"/>
            <w:shd w:val="clear" w:color="auto" w:fill="FFFFFF"/>
          </w:rPr>
          <w:t>верскаяобласть.рф</w:t>
        </w:r>
        <w:proofErr w:type="spellEnd"/>
        <w:r w:rsidRPr="003766B2">
          <w:rPr>
            <w:rFonts w:ascii="Arial" w:eastAsia="Arial" w:hAnsi="Arial" w:cs="Arial"/>
            <w:color w:val="0000FF"/>
            <w:sz w:val="22"/>
            <w:szCs w:val="22"/>
            <w:u w:val="single"/>
            <w:shd w:val="clear" w:color="auto" w:fill="FFFFFF"/>
          </w:rPr>
          <w:t>), Западная Двина, 17 февраля 2022</w:t>
        </w:r>
      </w:hyperlink>
    </w:p>
    <w:p w:rsidR="003766B2" w:rsidRPr="003766B2" w:rsidRDefault="003766B2" w:rsidP="003766B2">
      <w:pPr>
        <w:numPr>
          <w:ilvl w:val="0"/>
          <w:numId w:val="2"/>
        </w:numPr>
        <w:tabs>
          <w:tab w:val="left" w:pos="0"/>
        </w:tabs>
        <w:ind w:left="-142" w:firstLine="0"/>
        <w:rPr>
          <w:rFonts w:ascii="Arial" w:eastAsia="Arial" w:hAnsi="Arial" w:cs="Arial"/>
          <w:color w:val="0000FF"/>
          <w:sz w:val="22"/>
          <w:szCs w:val="22"/>
          <w:shd w:val="clear" w:color="auto" w:fill="FFFFFF"/>
        </w:rPr>
      </w:pPr>
      <w:hyperlink r:id="rId34" w:history="1">
        <w:r w:rsidRPr="003766B2">
          <w:rPr>
            <w:rFonts w:ascii="Arial" w:eastAsia="Arial" w:hAnsi="Arial" w:cs="Arial"/>
            <w:color w:val="0000FF"/>
            <w:sz w:val="22"/>
            <w:szCs w:val="22"/>
            <w:u w:val="single"/>
            <w:shd w:val="clear" w:color="auto" w:fill="FFFFFF"/>
          </w:rPr>
          <w:t>Коммунар (</w:t>
        </w:r>
        <w:proofErr w:type="spellStart"/>
        <w:r w:rsidRPr="003766B2">
          <w:rPr>
            <w:rFonts w:ascii="Arial" w:eastAsia="Arial" w:hAnsi="Arial" w:cs="Arial"/>
            <w:color w:val="0000FF"/>
            <w:sz w:val="22"/>
            <w:szCs w:val="22"/>
            <w:u w:val="single"/>
            <w:shd w:val="clear" w:color="auto" w:fill="FFFFFF"/>
          </w:rPr>
          <w:t>коммунар</w:t>
        </w:r>
        <w:proofErr w:type="gramStart"/>
        <w:r w:rsidRPr="003766B2">
          <w:rPr>
            <w:rFonts w:ascii="Arial" w:eastAsia="Arial" w:hAnsi="Arial" w:cs="Arial"/>
            <w:color w:val="0000FF"/>
            <w:sz w:val="22"/>
            <w:szCs w:val="22"/>
            <w:u w:val="single"/>
            <w:shd w:val="clear" w:color="auto" w:fill="FFFFFF"/>
          </w:rPr>
          <w:t>.т</w:t>
        </w:r>
        <w:proofErr w:type="gramEnd"/>
        <w:r w:rsidRPr="003766B2">
          <w:rPr>
            <w:rFonts w:ascii="Arial" w:eastAsia="Arial" w:hAnsi="Arial" w:cs="Arial"/>
            <w:color w:val="0000FF"/>
            <w:sz w:val="22"/>
            <w:szCs w:val="22"/>
            <w:u w:val="single"/>
            <w:shd w:val="clear" w:color="auto" w:fill="FFFFFF"/>
          </w:rPr>
          <w:t>верскаяобласть.рф</w:t>
        </w:r>
        <w:proofErr w:type="spellEnd"/>
        <w:r w:rsidRPr="003766B2">
          <w:rPr>
            <w:rFonts w:ascii="Arial" w:eastAsia="Arial" w:hAnsi="Arial" w:cs="Arial"/>
            <w:color w:val="0000FF"/>
            <w:sz w:val="22"/>
            <w:szCs w:val="22"/>
            <w:u w:val="single"/>
            <w:shd w:val="clear" w:color="auto" w:fill="FFFFFF"/>
          </w:rPr>
          <w:t>), п. Фирово, 17 февраля 2022</w:t>
        </w:r>
      </w:hyperlink>
    </w:p>
    <w:p w:rsidR="003766B2" w:rsidRPr="003766B2" w:rsidRDefault="003766B2" w:rsidP="003766B2">
      <w:pPr>
        <w:numPr>
          <w:ilvl w:val="0"/>
          <w:numId w:val="2"/>
        </w:numPr>
        <w:tabs>
          <w:tab w:val="left" w:pos="0"/>
        </w:tabs>
        <w:ind w:left="-142" w:firstLine="0"/>
        <w:rPr>
          <w:rFonts w:ascii="Arial" w:eastAsia="Arial" w:hAnsi="Arial" w:cs="Arial"/>
          <w:color w:val="0000FF"/>
          <w:sz w:val="22"/>
          <w:szCs w:val="22"/>
          <w:shd w:val="clear" w:color="auto" w:fill="FFFFFF"/>
        </w:rPr>
      </w:pPr>
      <w:hyperlink r:id="rId35" w:history="1">
        <w:r w:rsidRPr="003766B2">
          <w:rPr>
            <w:rFonts w:ascii="Arial" w:eastAsia="Arial" w:hAnsi="Arial" w:cs="Arial"/>
            <w:color w:val="0000FF"/>
            <w:sz w:val="22"/>
            <w:szCs w:val="22"/>
            <w:u w:val="single"/>
            <w:shd w:val="clear" w:color="auto" w:fill="FFFFFF"/>
          </w:rPr>
          <w:t>Наша жизнь (</w:t>
        </w:r>
        <w:proofErr w:type="spellStart"/>
        <w:r w:rsidRPr="003766B2">
          <w:rPr>
            <w:rFonts w:ascii="Arial" w:eastAsia="Arial" w:hAnsi="Arial" w:cs="Arial"/>
            <w:color w:val="0000FF"/>
            <w:sz w:val="22"/>
            <w:szCs w:val="22"/>
            <w:u w:val="single"/>
            <w:shd w:val="clear" w:color="auto" w:fill="FFFFFF"/>
          </w:rPr>
          <w:t>нашажизнь</w:t>
        </w:r>
        <w:proofErr w:type="gramStart"/>
        <w:r w:rsidRPr="003766B2">
          <w:rPr>
            <w:rFonts w:ascii="Arial" w:eastAsia="Arial" w:hAnsi="Arial" w:cs="Arial"/>
            <w:color w:val="0000FF"/>
            <w:sz w:val="22"/>
            <w:szCs w:val="22"/>
            <w:u w:val="single"/>
            <w:shd w:val="clear" w:color="auto" w:fill="FFFFFF"/>
          </w:rPr>
          <w:t>.т</w:t>
        </w:r>
        <w:proofErr w:type="gramEnd"/>
        <w:r w:rsidRPr="003766B2">
          <w:rPr>
            <w:rFonts w:ascii="Arial" w:eastAsia="Arial" w:hAnsi="Arial" w:cs="Arial"/>
            <w:color w:val="0000FF"/>
            <w:sz w:val="22"/>
            <w:szCs w:val="22"/>
            <w:u w:val="single"/>
            <w:shd w:val="clear" w:color="auto" w:fill="FFFFFF"/>
          </w:rPr>
          <w:t>верскаяобласть.рф</w:t>
        </w:r>
        <w:proofErr w:type="spellEnd"/>
        <w:r w:rsidRPr="003766B2">
          <w:rPr>
            <w:rFonts w:ascii="Arial" w:eastAsia="Arial" w:hAnsi="Arial" w:cs="Arial"/>
            <w:color w:val="0000FF"/>
            <w:sz w:val="22"/>
            <w:szCs w:val="22"/>
            <w:u w:val="single"/>
            <w:shd w:val="clear" w:color="auto" w:fill="FFFFFF"/>
          </w:rPr>
          <w:t>), Лихославль, 17 февраля 2022</w:t>
        </w:r>
      </w:hyperlink>
    </w:p>
    <w:p w:rsidR="003766B2" w:rsidRPr="003766B2" w:rsidRDefault="003766B2" w:rsidP="003766B2">
      <w:pPr>
        <w:numPr>
          <w:ilvl w:val="0"/>
          <w:numId w:val="2"/>
        </w:numPr>
        <w:tabs>
          <w:tab w:val="left" w:pos="0"/>
        </w:tabs>
        <w:ind w:left="-142" w:firstLine="0"/>
        <w:rPr>
          <w:rFonts w:ascii="Arial" w:eastAsia="Arial" w:hAnsi="Arial" w:cs="Arial"/>
          <w:color w:val="0000FF"/>
          <w:sz w:val="22"/>
          <w:szCs w:val="22"/>
          <w:shd w:val="clear" w:color="auto" w:fill="FFFFFF"/>
        </w:rPr>
      </w:pPr>
      <w:hyperlink r:id="rId36" w:history="1">
        <w:r w:rsidRPr="003766B2">
          <w:rPr>
            <w:rFonts w:ascii="Arial" w:eastAsia="Arial" w:hAnsi="Arial" w:cs="Arial"/>
            <w:color w:val="0000FF"/>
            <w:sz w:val="22"/>
            <w:szCs w:val="22"/>
            <w:u w:val="single"/>
            <w:shd w:val="clear" w:color="auto" w:fill="FFFFFF"/>
          </w:rPr>
          <w:t>Наша жизнь (</w:t>
        </w:r>
        <w:proofErr w:type="spellStart"/>
        <w:r w:rsidRPr="003766B2">
          <w:rPr>
            <w:rFonts w:ascii="Arial" w:eastAsia="Arial" w:hAnsi="Arial" w:cs="Arial"/>
            <w:color w:val="0000FF"/>
            <w:sz w:val="22"/>
            <w:szCs w:val="22"/>
            <w:u w:val="single"/>
            <w:shd w:val="clear" w:color="auto" w:fill="FFFFFF"/>
          </w:rPr>
          <w:t>нашажизнь</w:t>
        </w:r>
        <w:proofErr w:type="gramStart"/>
        <w:r w:rsidRPr="003766B2">
          <w:rPr>
            <w:rFonts w:ascii="Arial" w:eastAsia="Arial" w:hAnsi="Arial" w:cs="Arial"/>
            <w:color w:val="0000FF"/>
            <w:sz w:val="22"/>
            <w:szCs w:val="22"/>
            <w:u w:val="single"/>
            <w:shd w:val="clear" w:color="auto" w:fill="FFFFFF"/>
          </w:rPr>
          <w:t>.т</w:t>
        </w:r>
        <w:proofErr w:type="gramEnd"/>
        <w:r w:rsidRPr="003766B2">
          <w:rPr>
            <w:rFonts w:ascii="Arial" w:eastAsia="Arial" w:hAnsi="Arial" w:cs="Arial"/>
            <w:color w:val="0000FF"/>
            <w:sz w:val="22"/>
            <w:szCs w:val="22"/>
            <w:u w:val="single"/>
            <w:shd w:val="clear" w:color="auto" w:fill="FFFFFF"/>
          </w:rPr>
          <w:t>верскаяобласть.рф</w:t>
        </w:r>
        <w:proofErr w:type="spellEnd"/>
        <w:r w:rsidRPr="003766B2">
          <w:rPr>
            <w:rFonts w:ascii="Arial" w:eastAsia="Arial" w:hAnsi="Arial" w:cs="Arial"/>
            <w:color w:val="0000FF"/>
            <w:sz w:val="22"/>
            <w:szCs w:val="22"/>
            <w:u w:val="single"/>
            <w:shd w:val="clear" w:color="auto" w:fill="FFFFFF"/>
          </w:rPr>
          <w:t>), Лихославль, 17 февраля 2022</w:t>
        </w:r>
      </w:hyperlink>
    </w:p>
    <w:p w:rsidR="003766B2" w:rsidRPr="003766B2" w:rsidRDefault="003766B2" w:rsidP="003766B2">
      <w:pPr>
        <w:numPr>
          <w:ilvl w:val="0"/>
          <w:numId w:val="2"/>
        </w:numPr>
        <w:tabs>
          <w:tab w:val="left" w:pos="0"/>
        </w:tabs>
        <w:ind w:left="-142" w:firstLine="0"/>
        <w:rPr>
          <w:rFonts w:ascii="Arial" w:eastAsia="Arial" w:hAnsi="Arial" w:cs="Arial"/>
          <w:color w:val="0000FF"/>
          <w:sz w:val="22"/>
          <w:szCs w:val="22"/>
          <w:shd w:val="clear" w:color="auto" w:fill="FFFFFF"/>
        </w:rPr>
      </w:pPr>
      <w:hyperlink r:id="rId37" w:history="1">
        <w:r w:rsidRPr="003766B2">
          <w:rPr>
            <w:rFonts w:ascii="Arial" w:eastAsia="Arial" w:hAnsi="Arial" w:cs="Arial"/>
            <w:color w:val="0000FF"/>
            <w:sz w:val="22"/>
            <w:szCs w:val="22"/>
            <w:u w:val="single"/>
            <w:shd w:val="clear" w:color="auto" w:fill="FFFFFF"/>
          </w:rPr>
          <w:t>Наша жизнь (</w:t>
        </w:r>
        <w:proofErr w:type="spellStart"/>
        <w:r w:rsidRPr="003766B2">
          <w:rPr>
            <w:rFonts w:ascii="Arial" w:eastAsia="Arial" w:hAnsi="Arial" w:cs="Arial"/>
            <w:color w:val="0000FF"/>
            <w:sz w:val="22"/>
            <w:szCs w:val="22"/>
            <w:u w:val="single"/>
            <w:shd w:val="clear" w:color="auto" w:fill="FFFFFF"/>
          </w:rPr>
          <w:t>нашажизнь</w:t>
        </w:r>
        <w:proofErr w:type="gramStart"/>
        <w:r w:rsidRPr="003766B2">
          <w:rPr>
            <w:rFonts w:ascii="Arial" w:eastAsia="Arial" w:hAnsi="Arial" w:cs="Arial"/>
            <w:color w:val="0000FF"/>
            <w:sz w:val="22"/>
            <w:szCs w:val="22"/>
            <w:u w:val="single"/>
            <w:shd w:val="clear" w:color="auto" w:fill="FFFFFF"/>
          </w:rPr>
          <w:t>.т</w:t>
        </w:r>
        <w:proofErr w:type="gramEnd"/>
        <w:r w:rsidRPr="003766B2">
          <w:rPr>
            <w:rFonts w:ascii="Arial" w:eastAsia="Arial" w:hAnsi="Arial" w:cs="Arial"/>
            <w:color w:val="0000FF"/>
            <w:sz w:val="22"/>
            <w:szCs w:val="22"/>
            <w:u w:val="single"/>
            <w:shd w:val="clear" w:color="auto" w:fill="FFFFFF"/>
          </w:rPr>
          <w:t>верскаяобласть.рф</w:t>
        </w:r>
        <w:proofErr w:type="spellEnd"/>
        <w:r w:rsidRPr="003766B2">
          <w:rPr>
            <w:rFonts w:ascii="Arial" w:eastAsia="Arial" w:hAnsi="Arial" w:cs="Arial"/>
            <w:color w:val="0000FF"/>
            <w:sz w:val="22"/>
            <w:szCs w:val="22"/>
            <w:u w:val="single"/>
            <w:shd w:val="clear" w:color="auto" w:fill="FFFFFF"/>
          </w:rPr>
          <w:t>), Лихославль, 17 февраля 2022</w:t>
        </w:r>
      </w:hyperlink>
    </w:p>
    <w:p w:rsidR="003766B2" w:rsidRPr="003766B2" w:rsidRDefault="003766B2" w:rsidP="003766B2">
      <w:pPr>
        <w:numPr>
          <w:ilvl w:val="0"/>
          <w:numId w:val="2"/>
        </w:numPr>
        <w:tabs>
          <w:tab w:val="left" w:pos="0"/>
        </w:tabs>
        <w:ind w:left="-142" w:firstLine="0"/>
        <w:rPr>
          <w:rFonts w:ascii="Arial" w:eastAsia="Arial" w:hAnsi="Arial" w:cs="Arial"/>
          <w:color w:val="0000FF"/>
          <w:sz w:val="22"/>
          <w:szCs w:val="22"/>
          <w:shd w:val="clear" w:color="auto" w:fill="FFFFFF"/>
        </w:rPr>
      </w:pPr>
      <w:hyperlink r:id="rId38" w:history="1">
        <w:r w:rsidRPr="003766B2">
          <w:rPr>
            <w:rFonts w:ascii="Arial" w:eastAsia="Arial" w:hAnsi="Arial" w:cs="Arial"/>
            <w:color w:val="0000FF"/>
            <w:sz w:val="22"/>
            <w:szCs w:val="22"/>
            <w:u w:val="single"/>
            <w:shd w:val="clear" w:color="auto" w:fill="FFFFFF"/>
          </w:rPr>
          <w:t>Наша жизнь (</w:t>
        </w:r>
        <w:proofErr w:type="spellStart"/>
        <w:r w:rsidRPr="003766B2">
          <w:rPr>
            <w:rFonts w:ascii="Arial" w:eastAsia="Arial" w:hAnsi="Arial" w:cs="Arial"/>
            <w:color w:val="0000FF"/>
            <w:sz w:val="22"/>
            <w:szCs w:val="22"/>
            <w:u w:val="single"/>
            <w:shd w:val="clear" w:color="auto" w:fill="FFFFFF"/>
          </w:rPr>
          <w:t>нашажизнь</w:t>
        </w:r>
        <w:proofErr w:type="gramStart"/>
        <w:r w:rsidRPr="003766B2">
          <w:rPr>
            <w:rFonts w:ascii="Arial" w:eastAsia="Arial" w:hAnsi="Arial" w:cs="Arial"/>
            <w:color w:val="0000FF"/>
            <w:sz w:val="22"/>
            <w:szCs w:val="22"/>
            <w:u w:val="single"/>
            <w:shd w:val="clear" w:color="auto" w:fill="FFFFFF"/>
          </w:rPr>
          <w:t>.т</w:t>
        </w:r>
        <w:proofErr w:type="gramEnd"/>
        <w:r w:rsidRPr="003766B2">
          <w:rPr>
            <w:rFonts w:ascii="Arial" w:eastAsia="Arial" w:hAnsi="Arial" w:cs="Arial"/>
            <w:color w:val="0000FF"/>
            <w:sz w:val="22"/>
            <w:szCs w:val="22"/>
            <w:u w:val="single"/>
            <w:shd w:val="clear" w:color="auto" w:fill="FFFFFF"/>
          </w:rPr>
          <w:t>верскаяобласть.рф</w:t>
        </w:r>
        <w:proofErr w:type="spellEnd"/>
        <w:r w:rsidRPr="003766B2">
          <w:rPr>
            <w:rFonts w:ascii="Arial" w:eastAsia="Arial" w:hAnsi="Arial" w:cs="Arial"/>
            <w:color w:val="0000FF"/>
            <w:sz w:val="22"/>
            <w:szCs w:val="22"/>
            <w:u w:val="single"/>
            <w:shd w:val="clear" w:color="auto" w:fill="FFFFFF"/>
          </w:rPr>
          <w:t>), Лихославль, 17 февраля 2022</w:t>
        </w:r>
      </w:hyperlink>
    </w:p>
    <w:p w:rsidR="003766B2" w:rsidRPr="003766B2" w:rsidRDefault="003766B2" w:rsidP="003766B2">
      <w:pPr>
        <w:numPr>
          <w:ilvl w:val="0"/>
          <w:numId w:val="2"/>
        </w:numPr>
        <w:tabs>
          <w:tab w:val="left" w:pos="0"/>
        </w:tabs>
        <w:ind w:left="-142" w:firstLine="0"/>
        <w:rPr>
          <w:rFonts w:ascii="Arial" w:eastAsia="Arial" w:hAnsi="Arial" w:cs="Arial"/>
          <w:color w:val="0000FF"/>
          <w:sz w:val="22"/>
          <w:szCs w:val="22"/>
          <w:shd w:val="clear" w:color="auto" w:fill="FFFFFF"/>
        </w:rPr>
      </w:pPr>
      <w:hyperlink r:id="rId39" w:history="1">
        <w:r w:rsidRPr="003766B2">
          <w:rPr>
            <w:rFonts w:ascii="Arial" w:eastAsia="Arial" w:hAnsi="Arial" w:cs="Arial"/>
            <w:color w:val="0000FF"/>
            <w:sz w:val="22"/>
            <w:szCs w:val="22"/>
            <w:u w:val="single"/>
            <w:shd w:val="clear" w:color="auto" w:fill="FFFFFF"/>
          </w:rPr>
          <w:t>Тверские ведомости (vedtver.ru), Тверь, 17 февраля 2022</w:t>
        </w:r>
      </w:hyperlink>
    </w:p>
    <w:p w:rsidR="003766B2" w:rsidRPr="003766B2" w:rsidRDefault="003766B2" w:rsidP="003766B2">
      <w:pPr>
        <w:numPr>
          <w:ilvl w:val="0"/>
          <w:numId w:val="2"/>
        </w:numPr>
        <w:tabs>
          <w:tab w:val="left" w:pos="0"/>
        </w:tabs>
        <w:ind w:left="-142" w:firstLine="0"/>
        <w:rPr>
          <w:rFonts w:ascii="Arial" w:eastAsia="Arial" w:hAnsi="Arial" w:cs="Arial"/>
          <w:color w:val="0000FF"/>
          <w:sz w:val="22"/>
          <w:szCs w:val="22"/>
          <w:shd w:val="clear" w:color="auto" w:fill="FFFFFF"/>
        </w:rPr>
      </w:pPr>
      <w:hyperlink r:id="rId40" w:history="1">
        <w:r w:rsidRPr="003766B2">
          <w:rPr>
            <w:rFonts w:ascii="Arial" w:eastAsia="Arial" w:hAnsi="Arial" w:cs="Arial"/>
            <w:color w:val="0000FF"/>
            <w:sz w:val="22"/>
            <w:szCs w:val="22"/>
            <w:u w:val="single"/>
            <w:shd w:val="clear" w:color="auto" w:fill="FFFFFF"/>
          </w:rPr>
          <w:t>Наша жизнь (</w:t>
        </w:r>
        <w:proofErr w:type="spellStart"/>
        <w:r w:rsidRPr="003766B2">
          <w:rPr>
            <w:rFonts w:ascii="Arial" w:eastAsia="Arial" w:hAnsi="Arial" w:cs="Arial"/>
            <w:color w:val="0000FF"/>
            <w:sz w:val="22"/>
            <w:szCs w:val="22"/>
            <w:u w:val="single"/>
            <w:shd w:val="clear" w:color="auto" w:fill="FFFFFF"/>
          </w:rPr>
          <w:t>нашажизнь</w:t>
        </w:r>
        <w:proofErr w:type="gramStart"/>
        <w:r w:rsidRPr="003766B2">
          <w:rPr>
            <w:rFonts w:ascii="Arial" w:eastAsia="Arial" w:hAnsi="Arial" w:cs="Arial"/>
            <w:color w:val="0000FF"/>
            <w:sz w:val="22"/>
            <w:szCs w:val="22"/>
            <w:u w:val="single"/>
            <w:shd w:val="clear" w:color="auto" w:fill="FFFFFF"/>
          </w:rPr>
          <w:t>.т</w:t>
        </w:r>
        <w:proofErr w:type="gramEnd"/>
        <w:r w:rsidRPr="003766B2">
          <w:rPr>
            <w:rFonts w:ascii="Arial" w:eastAsia="Arial" w:hAnsi="Arial" w:cs="Arial"/>
            <w:color w:val="0000FF"/>
            <w:sz w:val="22"/>
            <w:szCs w:val="22"/>
            <w:u w:val="single"/>
            <w:shd w:val="clear" w:color="auto" w:fill="FFFFFF"/>
          </w:rPr>
          <w:t>верскаяобласть.рф</w:t>
        </w:r>
        <w:proofErr w:type="spellEnd"/>
        <w:r w:rsidRPr="003766B2">
          <w:rPr>
            <w:rFonts w:ascii="Arial" w:eastAsia="Arial" w:hAnsi="Arial" w:cs="Arial"/>
            <w:color w:val="0000FF"/>
            <w:sz w:val="22"/>
            <w:szCs w:val="22"/>
            <w:u w:val="single"/>
            <w:shd w:val="clear" w:color="auto" w:fill="FFFFFF"/>
          </w:rPr>
          <w:t>), Лихославль, 17 февраля 2022</w:t>
        </w:r>
      </w:hyperlink>
    </w:p>
    <w:p w:rsidR="003766B2" w:rsidRPr="003766B2" w:rsidRDefault="003766B2" w:rsidP="003766B2">
      <w:pPr>
        <w:numPr>
          <w:ilvl w:val="0"/>
          <w:numId w:val="2"/>
        </w:numPr>
        <w:tabs>
          <w:tab w:val="left" w:pos="0"/>
        </w:tabs>
        <w:ind w:left="-142" w:firstLine="0"/>
        <w:rPr>
          <w:rFonts w:ascii="Arial" w:eastAsia="Arial" w:hAnsi="Arial" w:cs="Arial"/>
          <w:color w:val="0000FF"/>
          <w:sz w:val="22"/>
          <w:szCs w:val="22"/>
          <w:shd w:val="clear" w:color="auto" w:fill="FFFFFF"/>
        </w:rPr>
      </w:pPr>
      <w:hyperlink r:id="rId41" w:history="1">
        <w:proofErr w:type="spellStart"/>
        <w:r w:rsidRPr="003766B2">
          <w:rPr>
            <w:rFonts w:ascii="Arial" w:eastAsia="Arial" w:hAnsi="Arial" w:cs="Arial"/>
            <w:color w:val="0000FF"/>
            <w:sz w:val="22"/>
            <w:szCs w:val="22"/>
            <w:u w:val="single"/>
            <w:shd w:val="clear" w:color="auto" w:fill="FFFFFF"/>
          </w:rPr>
          <w:t>Молоковский</w:t>
        </w:r>
        <w:proofErr w:type="spellEnd"/>
        <w:r w:rsidRPr="003766B2">
          <w:rPr>
            <w:rFonts w:ascii="Arial" w:eastAsia="Arial" w:hAnsi="Arial" w:cs="Arial"/>
            <w:color w:val="0000FF"/>
            <w:sz w:val="22"/>
            <w:szCs w:val="22"/>
            <w:u w:val="single"/>
            <w:shd w:val="clear" w:color="auto" w:fill="FFFFFF"/>
          </w:rPr>
          <w:t xml:space="preserve"> край (</w:t>
        </w:r>
        <w:proofErr w:type="spellStart"/>
        <w:r w:rsidRPr="003766B2">
          <w:rPr>
            <w:rFonts w:ascii="Arial" w:eastAsia="Arial" w:hAnsi="Arial" w:cs="Arial"/>
            <w:color w:val="0000FF"/>
            <w:sz w:val="22"/>
            <w:szCs w:val="22"/>
            <w:u w:val="single"/>
            <w:shd w:val="clear" w:color="auto" w:fill="FFFFFF"/>
          </w:rPr>
          <w:t>молоковскийкрай</w:t>
        </w:r>
        <w:proofErr w:type="gramStart"/>
        <w:r w:rsidRPr="003766B2">
          <w:rPr>
            <w:rFonts w:ascii="Arial" w:eastAsia="Arial" w:hAnsi="Arial" w:cs="Arial"/>
            <w:color w:val="0000FF"/>
            <w:sz w:val="22"/>
            <w:szCs w:val="22"/>
            <w:u w:val="single"/>
            <w:shd w:val="clear" w:color="auto" w:fill="FFFFFF"/>
          </w:rPr>
          <w:t>.т</w:t>
        </w:r>
        <w:proofErr w:type="gramEnd"/>
        <w:r w:rsidRPr="003766B2">
          <w:rPr>
            <w:rFonts w:ascii="Arial" w:eastAsia="Arial" w:hAnsi="Arial" w:cs="Arial"/>
            <w:color w:val="0000FF"/>
            <w:sz w:val="22"/>
            <w:szCs w:val="22"/>
            <w:u w:val="single"/>
            <w:shd w:val="clear" w:color="auto" w:fill="FFFFFF"/>
          </w:rPr>
          <w:t>верскаяобласть.рф</w:t>
        </w:r>
        <w:proofErr w:type="spellEnd"/>
        <w:r w:rsidRPr="003766B2">
          <w:rPr>
            <w:rFonts w:ascii="Arial" w:eastAsia="Arial" w:hAnsi="Arial" w:cs="Arial"/>
            <w:color w:val="0000FF"/>
            <w:sz w:val="22"/>
            <w:szCs w:val="22"/>
            <w:u w:val="single"/>
            <w:shd w:val="clear" w:color="auto" w:fill="FFFFFF"/>
          </w:rPr>
          <w:t>), п. Молоково, 17 февраля 2022</w:t>
        </w:r>
      </w:hyperlink>
    </w:p>
    <w:p w:rsidR="003766B2" w:rsidRPr="003766B2" w:rsidRDefault="003766B2" w:rsidP="003766B2">
      <w:pPr>
        <w:numPr>
          <w:ilvl w:val="0"/>
          <w:numId w:val="2"/>
        </w:numPr>
        <w:tabs>
          <w:tab w:val="left" w:pos="0"/>
        </w:tabs>
        <w:ind w:left="-142" w:firstLine="0"/>
        <w:rPr>
          <w:rFonts w:ascii="Arial" w:eastAsia="Arial" w:hAnsi="Arial" w:cs="Arial"/>
          <w:color w:val="0000FF"/>
          <w:sz w:val="22"/>
          <w:szCs w:val="22"/>
          <w:shd w:val="clear" w:color="auto" w:fill="FFFFFF"/>
        </w:rPr>
      </w:pPr>
      <w:hyperlink r:id="rId42" w:history="1">
        <w:proofErr w:type="spellStart"/>
        <w:r w:rsidRPr="003766B2">
          <w:rPr>
            <w:rFonts w:ascii="Arial" w:eastAsia="Arial" w:hAnsi="Arial" w:cs="Arial"/>
            <w:color w:val="0000FF"/>
            <w:sz w:val="22"/>
            <w:szCs w:val="22"/>
            <w:u w:val="single"/>
            <w:shd w:val="clear" w:color="auto" w:fill="FFFFFF"/>
          </w:rPr>
          <w:t>Молоковский</w:t>
        </w:r>
        <w:proofErr w:type="spellEnd"/>
        <w:r w:rsidRPr="003766B2">
          <w:rPr>
            <w:rFonts w:ascii="Arial" w:eastAsia="Arial" w:hAnsi="Arial" w:cs="Arial"/>
            <w:color w:val="0000FF"/>
            <w:sz w:val="22"/>
            <w:szCs w:val="22"/>
            <w:u w:val="single"/>
            <w:shd w:val="clear" w:color="auto" w:fill="FFFFFF"/>
          </w:rPr>
          <w:t xml:space="preserve"> край (</w:t>
        </w:r>
        <w:proofErr w:type="spellStart"/>
        <w:r w:rsidRPr="003766B2">
          <w:rPr>
            <w:rFonts w:ascii="Arial" w:eastAsia="Arial" w:hAnsi="Arial" w:cs="Arial"/>
            <w:color w:val="0000FF"/>
            <w:sz w:val="22"/>
            <w:szCs w:val="22"/>
            <w:u w:val="single"/>
            <w:shd w:val="clear" w:color="auto" w:fill="FFFFFF"/>
          </w:rPr>
          <w:t>молоковскийкрай</w:t>
        </w:r>
        <w:proofErr w:type="gramStart"/>
        <w:r w:rsidRPr="003766B2">
          <w:rPr>
            <w:rFonts w:ascii="Arial" w:eastAsia="Arial" w:hAnsi="Arial" w:cs="Arial"/>
            <w:color w:val="0000FF"/>
            <w:sz w:val="22"/>
            <w:szCs w:val="22"/>
            <w:u w:val="single"/>
            <w:shd w:val="clear" w:color="auto" w:fill="FFFFFF"/>
          </w:rPr>
          <w:t>.т</w:t>
        </w:r>
        <w:proofErr w:type="gramEnd"/>
        <w:r w:rsidRPr="003766B2">
          <w:rPr>
            <w:rFonts w:ascii="Arial" w:eastAsia="Arial" w:hAnsi="Arial" w:cs="Arial"/>
            <w:color w:val="0000FF"/>
            <w:sz w:val="22"/>
            <w:szCs w:val="22"/>
            <w:u w:val="single"/>
            <w:shd w:val="clear" w:color="auto" w:fill="FFFFFF"/>
          </w:rPr>
          <w:t>верскаяобласть.рф</w:t>
        </w:r>
        <w:proofErr w:type="spellEnd"/>
        <w:r w:rsidRPr="003766B2">
          <w:rPr>
            <w:rFonts w:ascii="Arial" w:eastAsia="Arial" w:hAnsi="Arial" w:cs="Arial"/>
            <w:color w:val="0000FF"/>
            <w:sz w:val="22"/>
            <w:szCs w:val="22"/>
            <w:u w:val="single"/>
            <w:shd w:val="clear" w:color="auto" w:fill="FFFFFF"/>
          </w:rPr>
          <w:t>), п. Молоково, 17 февраля 2022</w:t>
        </w:r>
      </w:hyperlink>
    </w:p>
    <w:p w:rsidR="003766B2" w:rsidRPr="003766B2" w:rsidRDefault="003766B2" w:rsidP="003766B2">
      <w:pPr>
        <w:numPr>
          <w:ilvl w:val="0"/>
          <w:numId w:val="2"/>
        </w:numPr>
        <w:tabs>
          <w:tab w:val="left" w:pos="0"/>
        </w:tabs>
        <w:ind w:left="-142" w:firstLine="0"/>
        <w:rPr>
          <w:rFonts w:ascii="Arial" w:eastAsia="Arial" w:hAnsi="Arial" w:cs="Arial"/>
          <w:color w:val="0000FF"/>
          <w:sz w:val="22"/>
          <w:szCs w:val="22"/>
          <w:shd w:val="clear" w:color="auto" w:fill="FFFFFF"/>
        </w:rPr>
      </w:pPr>
      <w:hyperlink r:id="rId43" w:history="1">
        <w:proofErr w:type="spellStart"/>
        <w:r w:rsidRPr="003766B2">
          <w:rPr>
            <w:rFonts w:ascii="Arial" w:eastAsia="Arial" w:hAnsi="Arial" w:cs="Arial"/>
            <w:color w:val="0000FF"/>
            <w:sz w:val="22"/>
            <w:szCs w:val="22"/>
            <w:u w:val="single"/>
            <w:shd w:val="clear" w:color="auto" w:fill="FFFFFF"/>
          </w:rPr>
          <w:t>Молоковский</w:t>
        </w:r>
        <w:proofErr w:type="spellEnd"/>
        <w:r w:rsidRPr="003766B2">
          <w:rPr>
            <w:rFonts w:ascii="Arial" w:eastAsia="Arial" w:hAnsi="Arial" w:cs="Arial"/>
            <w:color w:val="0000FF"/>
            <w:sz w:val="22"/>
            <w:szCs w:val="22"/>
            <w:u w:val="single"/>
            <w:shd w:val="clear" w:color="auto" w:fill="FFFFFF"/>
          </w:rPr>
          <w:t xml:space="preserve"> край (</w:t>
        </w:r>
        <w:proofErr w:type="spellStart"/>
        <w:r w:rsidRPr="003766B2">
          <w:rPr>
            <w:rFonts w:ascii="Arial" w:eastAsia="Arial" w:hAnsi="Arial" w:cs="Arial"/>
            <w:color w:val="0000FF"/>
            <w:sz w:val="22"/>
            <w:szCs w:val="22"/>
            <w:u w:val="single"/>
            <w:shd w:val="clear" w:color="auto" w:fill="FFFFFF"/>
          </w:rPr>
          <w:t>молоковскийкрай</w:t>
        </w:r>
        <w:proofErr w:type="gramStart"/>
        <w:r w:rsidRPr="003766B2">
          <w:rPr>
            <w:rFonts w:ascii="Arial" w:eastAsia="Arial" w:hAnsi="Arial" w:cs="Arial"/>
            <w:color w:val="0000FF"/>
            <w:sz w:val="22"/>
            <w:szCs w:val="22"/>
            <w:u w:val="single"/>
            <w:shd w:val="clear" w:color="auto" w:fill="FFFFFF"/>
          </w:rPr>
          <w:t>.т</w:t>
        </w:r>
        <w:proofErr w:type="gramEnd"/>
        <w:r w:rsidRPr="003766B2">
          <w:rPr>
            <w:rFonts w:ascii="Arial" w:eastAsia="Arial" w:hAnsi="Arial" w:cs="Arial"/>
            <w:color w:val="0000FF"/>
            <w:sz w:val="22"/>
            <w:szCs w:val="22"/>
            <w:u w:val="single"/>
            <w:shd w:val="clear" w:color="auto" w:fill="FFFFFF"/>
          </w:rPr>
          <w:t>верскаяобласть.рф</w:t>
        </w:r>
        <w:proofErr w:type="spellEnd"/>
        <w:r w:rsidRPr="003766B2">
          <w:rPr>
            <w:rFonts w:ascii="Arial" w:eastAsia="Arial" w:hAnsi="Arial" w:cs="Arial"/>
            <w:color w:val="0000FF"/>
            <w:sz w:val="22"/>
            <w:szCs w:val="22"/>
            <w:u w:val="single"/>
            <w:shd w:val="clear" w:color="auto" w:fill="FFFFFF"/>
          </w:rPr>
          <w:t>), п. Молоково, 17 февраля 2022</w:t>
        </w:r>
      </w:hyperlink>
    </w:p>
    <w:p w:rsidR="003766B2" w:rsidRPr="003766B2" w:rsidRDefault="003766B2" w:rsidP="003766B2">
      <w:pPr>
        <w:numPr>
          <w:ilvl w:val="0"/>
          <w:numId w:val="2"/>
        </w:numPr>
        <w:tabs>
          <w:tab w:val="left" w:pos="0"/>
        </w:tabs>
        <w:ind w:left="-142" w:firstLine="0"/>
        <w:rPr>
          <w:rFonts w:ascii="Arial" w:eastAsia="Arial" w:hAnsi="Arial" w:cs="Arial"/>
          <w:color w:val="0000FF"/>
          <w:sz w:val="22"/>
          <w:szCs w:val="22"/>
          <w:shd w:val="clear" w:color="auto" w:fill="FFFFFF"/>
        </w:rPr>
      </w:pPr>
      <w:hyperlink r:id="rId44" w:history="1">
        <w:proofErr w:type="spellStart"/>
        <w:r w:rsidRPr="003766B2">
          <w:rPr>
            <w:rFonts w:ascii="Arial" w:eastAsia="Arial" w:hAnsi="Arial" w:cs="Arial"/>
            <w:color w:val="0000FF"/>
            <w:sz w:val="22"/>
            <w:szCs w:val="22"/>
            <w:u w:val="single"/>
            <w:shd w:val="clear" w:color="auto" w:fill="FFFFFF"/>
          </w:rPr>
          <w:t>Молоковский</w:t>
        </w:r>
        <w:proofErr w:type="spellEnd"/>
        <w:r w:rsidRPr="003766B2">
          <w:rPr>
            <w:rFonts w:ascii="Arial" w:eastAsia="Arial" w:hAnsi="Arial" w:cs="Arial"/>
            <w:color w:val="0000FF"/>
            <w:sz w:val="22"/>
            <w:szCs w:val="22"/>
            <w:u w:val="single"/>
            <w:shd w:val="clear" w:color="auto" w:fill="FFFFFF"/>
          </w:rPr>
          <w:t xml:space="preserve"> край (</w:t>
        </w:r>
        <w:proofErr w:type="spellStart"/>
        <w:r w:rsidRPr="003766B2">
          <w:rPr>
            <w:rFonts w:ascii="Arial" w:eastAsia="Arial" w:hAnsi="Arial" w:cs="Arial"/>
            <w:color w:val="0000FF"/>
            <w:sz w:val="22"/>
            <w:szCs w:val="22"/>
            <w:u w:val="single"/>
            <w:shd w:val="clear" w:color="auto" w:fill="FFFFFF"/>
          </w:rPr>
          <w:t>молоковскийкрай</w:t>
        </w:r>
        <w:proofErr w:type="gramStart"/>
        <w:r w:rsidRPr="003766B2">
          <w:rPr>
            <w:rFonts w:ascii="Arial" w:eastAsia="Arial" w:hAnsi="Arial" w:cs="Arial"/>
            <w:color w:val="0000FF"/>
            <w:sz w:val="22"/>
            <w:szCs w:val="22"/>
            <w:u w:val="single"/>
            <w:shd w:val="clear" w:color="auto" w:fill="FFFFFF"/>
          </w:rPr>
          <w:t>.т</w:t>
        </w:r>
        <w:proofErr w:type="gramEnd"/>
        <w:r w:rsidRPr="003766B2">
          <w:rPr>
            <w:rFonts w:ascii="Arial" w:eastAsia="Arial" w:hAnsi="Arial" w:cs="Arial"/>
            <w:color w:val="0000FF"/>
            <w:sz w:val="22"/>
            <w:szCs w:val="22"/>
            <w:u w:val="single"/>
            <w:shd w:val="clear" w:color="auto" w:fill="FFFFFF"/>
          </w:rPr>
          <w:t>верскаяобласть.рф</w:t>
        </w:r>
        <w:proofErr w:type="spellEnd"/>
        <w:r w:rsidRPr="003766B2">
          <w:rPr>
            <w:rFonts w:ascii="Arial" w:eastAsia="Arial" w:hAnsi="Arial" w:cs="Arial"/>
            <w:color w:val="0000FF"/>
            <w:sz w:val="22"/>
            <w:szCs w:val="22"/>
            <w:u w:val="single"/>
            <w:shd w:val="clear" w:color="auto" w:fill="FFFFFF"/>
          </w:rPr>
          <w:t>), п. Молоково, 17 февраля 2022</w:t>
        </w:r>
      </w:hyperlink>
    </w:p>
    <w:p w:rsidR="003766B2" w:rsidRPr="003766B2" w:rsidRDefault="003766B2" w:rsidP="003766B2">
      <w:pPr>
        <w:numPr>
          <w:ilvl w:val="0"/>
          <w:numId w:val="2"/>
        </w:numPr>
        <w:tabs>
          <w:tab w:val="left" w:pos="0"/>
        </w:tabs>
        <w:ind w:left="-142" w:firstLine="0"/>
        <w:rPr>
          <w:rFonts w:ascii="Arial" w:eastAsia="Arial" w:hAnsi="Arial" w:cs="Arial"/>
          <w:color w:val="0000FF"/>
          <w:sz w:val="22"/>
          <w:szCs w:val="22"/>
          <w:shd w:val="clear" w:color="auto" w:fill="FFFFFF"/>
        </w:rPr>
      </w:pPr>
      <w:hyperlink r:id="rId45" w:history="1">
        <w:proofErr w:type="spellStart"/>
        <w:r w:rsidRPr="003766B2">
          <w:rPr>
            <w:rFonts w:ascii="Arial" w:eastAsia="Arial" w:hAnsi="Arial" w:cs="Arial"/>
            <w:color w:val="0000FF"/>
            <w:sz w:val="22"/>
            <w:szCs w:val="22"/>
            <w:u w:val="single"/>
            <w:shd w:val="clear" w:color="auto" w:fill="FFFFFF"/>
          </w:rPr>
          <w:t>Молоковский</w:t>
        </w:r>
        <w:proofErr w:type="spellEnd"/>
        <w:r w:rsidRPr="003766B2">
          <w:rPr>
            <w:rFonts w:ascii="Arial" w:eastAsia="Arial" w:hAnsi="Arial" w:cs="Arial"/>
            <w:color w:val="0000FF"/>
            <w:sz w:val="22"/>
            <w:szCs w:val="22"/>
            <w:u w:val="single"/>
            <w:shd w:val="clear" w:color="auto" w:fill="FFFFFF"/>
          </w:rPr>
          <w:t xml:space="preserve"> край (</w:t>
        </w:r>
        <w:proofErr w:type="spellStart"/>
        <w:r w:rsidRPr="003766B2">
          <w:rPr>
            <w:rFonts w:ascii="Arial" w:eastAsia="Arial" w:hAnsi="Arial" w:cs="Arial"/>
            <w:color w:val="0000FF"/>
            <w:sz w:val="22"/>
            <w:szCs w:val="22"/>
            <w:u w:val="single"/>
            <w:shd w:val="clear" w:color="auto" w:fill="FFFFFF"/>
          </w:rPr>
          <w:t>молоковскийкрай</w:t>
        </w:r>
        <w:proofErr w:type="gramStart"/>
        <w:r w:rsidRPr="003766B2">
          <w:rPr>
            <w:rFonts w:ascii="Arial" w:eastAsia="Arial" w:hAnsi="Arial" w:cs="Arial"/>
            <w:color w:val="0000FF"/>
            <w:sz w:val="22"/>
            <w:szCs w:val="22"/>
            <w:u w:val="single"/>
            <w:shd w:val="clear" w:color="auto" w:fill="FFFFFF"/>
          </w:rPr>
          <w:t>.т</w:t>
        </w:r>
        <w:proofErr w:type="gramEnd"/>
        <w:r w:rsidRPr="003766B2">
          <w:rPr>
            <w:rFonts w:ascii="Arial" w:eastAsia="Arial" w:hAnsi="Arial" w:cs="Arial"/>
            <w:color w:val="0000FF"/>
            <w:sz w:val="22"/>
            <w:szCs w:val="22"/>
            <w:u w:val="single"/>
            <w:shd w:val="clear" w:color="auto" w:fill="FFFFFF"/>
          </w:rPr>
          <w:t>верскаяобласть.рф</w:t>
        </w:r>
        <w:proofErr w:type="spellEnd"/>
        <w:r w:rsidRPr="003766B2">
          <w:rPr>
            <w:rFonts w:ascii="Arial" w:eastAsia="Arial" w:hAnsi="Arial" w:cs="Arial"/>
            <w:color w:val="0000FF"/>
            <w:sz w:val="22"/>
            <w:szCs w:val="22"/>
            <w:u w:val="single"/>
            <w:shd w:val="clear" w:color="auto" w:fill="FFFFFF"/>
          </w:rPr>
          <w:t>), п. Молоково, 17 февраля 2022</w:t>
        </w:r>
      </w:hyperlink>
    </w:p>
    <w:p w:rsidR="003766B2" w:rsidRPr="003766B2" w:rsidRDefault="003766B2" w:rsidP="003766B2">
      <w:pPr>
        <w:numPr>
          <w:ilvl w:val="0"/>
          <w:numId w:val="2"/>
        </w:numPr>
        <w:tabs>
          <w:tab w:val="left" w:pos="0"/>
        </w:tabs>
        <w:ind w:left="-142" w:firstLine="0"/>
        <w:rPr>
          <w:rFonts w:ascii="Arial" w:eastAsia="Arial" w:hAnsi="Arial" w:cs="Arial"/>
          <w:color w:val="0000FF"/>
          <w:sz w:val="22"/>
          <w:szCs w:val="22"/>
          <w:shd w:val="clear" w:color="auto" w:fill="FFFFFF"/>
        </w:rPr>
      </w:pPr>
      <w:hyperlink r:id="rId46" w:history="1">
        <w:r w:rsidRPr="003766B2">
          <w:rPr>
            <w:rFonts w:ascii="Arial" w:eastAsia="Arial" w:hAnsi="Arial" w:cs="Arial"/>
            <w:color w:val="0000FF"/>
            <w:sz w:val="22"/>
            <w:szCs w:val="22"/>
            <w:u w:val="single"/>
            <w:shd w:val="clear" w:color="auto" w:fill="FFFFFF"/>
          </w:rPr>
          <w:t>Тверские ведомости (vedtver.ru), Тверь, 17 февраля 2022</w:t>
        </w:r>
      </w:hyperlink>
    </w:p>
    <w:p w:rsidR="003766B2" w:rsidRPr="003766B2" w:rsidRDefault="003766B2" w:rsidP="003766B2">
      <w:pPr>
        <w:numPr>
          <w:ilvl w:val="0"/>
          <w:numId w:val="2"/>
        </w:numPr>
        <w:tabs>
          <w:tab w:val="left" w:pos="0"/>
        </w:tabs>
        <w:ind w:left="-142" w:firstLine="0"/>
        <w:rPr>
          <w:rFonts w:ascii="Arial" w:eastAsia="Arial" w:hAnsi="Arial" w:cs="Arial"/>
          <w:color w:val="0000FF"/>
          <w:sz w:val="22"/>
          <w:szCs w:val="22"/>
          <w:shd w:val="clear" w:color="auto" w:fill="FFFFFF"/>
        </w:rPr>
      </w:pPr>
      <w:hyperlink r:id="rId47" w:history="1">
        <w:r w:rsidRPr="003766B2">
          <w:rPr>
            <w:rFonts w:ascii="Arial" w:eastAsia="Arial" w:hAnsi="Arial" w:cs="Arial"/>
            <w:color w:val="0000FF"/>
            <w:sz w:val="22"/>
            <w:szCs w:val="22"/>
            <w:u w:val="single"/>
            <w:shd w:val="clear" w:color="auto" w:fill="FFFFFF"/>
          </w:rPr>
          <w:t>Лесной вестник (</w:t>
        </w:r>
        <w:proofErr w:type="spellStart"/>
        <w:r w:rsidRPr="003766B2">
          <w:rPr>
            <w:rFonts w:ascii="Arial" w:eastAsia="Arial" w:hAnsi="Arial" w:cs="Arial"/>
            <w:color w:val="0000FF"/>
            <w:sz w:val="22"/>
            <w:szCs w:val="22"/>
            <w:u w:val="single"/>
            <w:shd w:val="clear" w:color="auto" w:fill="FFFFFF"/>
          </w:rPr>
          <w:t>леснойвестник</w:t>
        </w:r>
        <w:proofErr w:type="gramStart"/>
        <w:r w:rsidRPr="003766B2">
          <w:rPr>
            <w:rFonts w:ascii="Arial" w:eastAsia="Arial" w:hAnsi="Arial" w:cs="Arial"/>
            <w:color w:val="0000FF"/>
            <w:sz w:val="22"/>
            <w:szCs w:val="22"/>
            <w:u w:val="single"/>
            <w:shd w:val="clear" w:color="auto" w:fill="FFFFFF"/>
          </w:rPr>
          <w:t>.т</w:t>
        </w:r>
        <w:proofErr w:type="gramEnd"/>
        <w:r w:rsidRPr="003766B2">
          <w:rPr>
            <w:rFonts w:ascii="Arial" w:eastAsia="Arial" w:hAnsi="Arial" w:cs="Arial"/>
            <w:color w:val="0000FF"/>
            <w:sz w:val="22"/>
            <w:szCs w:val="22"/>
            <w:u w:val="single"/>
            <w:shd w:val="clear" w:color="auto" w:fill="FFFFFF"/>
          </w:rPr>
          <w:t>верскаяобласть.рф</w:t>
        </w:r>
        <w:proofErr w:type="spellEnd"/>
        <w:r w:rsidRPr="003766B2">
          <w:rPr>
            <w:rFonts w:ascii="Arial" w:eastAsia="Arial" w:hAnsi="Arial" w:cs="Arial"/>
            <w:color w:val="0000FF"/>
            <w:sz w:val="22"/>
            <w:szCs w:val="22"/>
            <w:u w:val="single"/>
            <w:shd w:val="clear" w:color="auto" w:fill="FFFFFF"/>
          </w:rPr>
          <w:t>), с. Лесное (Тверская обл.), 17 февраля 2022</w:t>
        </w:r>
      </w:hyperlink>
    </w:p>
    <w:p w:rsidR="003766B2" w:rsidRPr="003766B2" w:rsidRDefault="003766B2" w:rsidP="003766B2">
      <w:pPr>
        <w:numPr>
          <w:ilvl w:val="0"/>
          <w:numId w:val="2"/>
        </w:numPr>
        <w:tabs>
          <w:tab w:val="left" w:pos="0"/>
        </w:tabs>
        <w:ind w:left="-142" w:firstLine="0"/>
        <w:rPr>
          <w:rFonts w:ascii="Arial" w:eastAsia="Arial" w:hAnsi="Arial" w:cs="Arial"/>
          <w:color w:val="0000FF"/>
          <w:sz w:val="22"/>
          <w:szCs w:val="22"/>
          <w:shd w:val="clear" w:color="auto" w:fill="FFFFFF"/>
        </w:rPr>
      </w:pPr>
      <w:hyperlink r:id="rId48" w:history="1">
        <w:r w:rsidRPr="003766B2">
          <w:rPr>
            <w:rFonts w:ascii="Arial" w:eastAsia="Arial" w:hAnsi="Arial" w:cs="Arial"/>
            <w:color w:val="0000FF"/>
            <w:sz w:val="22"/>
            <w:szCs w:val="22"/>
            <w:u w:val="single"/>
            <w:shd w:val="clear" w:color="auto" w:fill="FFFFFF"/>
          </w:rPr>
          <w:t>Тверские ведомости (vedtver.ru), Тверь, 17 февраля 2022</w:t>
        </w:r>
      </w:hyperlink>
    </w:p>
    <w:p w:rsidR="003766B2" w:rsidRPr="003766B2" w:rsidRDefault="003766B2" w:rsidP="003766B2">
      <w:pPr>
        <w:numPr>
          <w:ilvl w:val="0"/>
          <w:numId w:val="2"/>
        </w:numPr>
        <w:tabs>
          <w:tab w:val="left" w:pos="0"/>
        </w:tabs>
        <w:ind w:left="-142" w:firstLine="0"/>
        <w:rPr>
          <w:rFonts w:ascii="Arial" w:eastAsia="Arial" w:hAnsi="Arial" w:cs="Arial"/>
          <w:color w:val="0000FF"/>
          <w:sz w:val="22"/>
          <w:szCs w:val="22"/>
          <w:shd w:val="clear" w:color="auto" w:fill="FFFFFF"/>
        </w:rPr>
      </w:pPr>
      <w:hyperlink r:id="rId49" w:history="1">
        <w:r w:rsidRPr="003766B2">
          <w:rPr>
            <w:rFonts w:ascii="Arial" w:eastAsia="Arial" w:hAnsi="Arial" w:cs="Arial"/>
            <w:color w:val="0000FF"/>
            <w:sz w:val="22"/>
            <w:szCs w:val="22"/>
            <w:u w:val="single"/>
            <w:shd w:val="clear" w:color="auto" w:fill="FFFFFF"/>
          </w:rPr>
          <w:t>Тверские ведомости (vedtver.ru), Тверь, 17 февраля 2022</w:t>
        </w:r>
      </w:hyperlink>
    </w:p>
    <w:p w:rsidR="003766B2" w:rsidRPr="003766B2" w:rsidRDefault="003766B2" w:rsidP="003766B2">
      <w:pPr>
        <w:numPr>
          <w:ilvl w:val="0"/>
          <w:numId w:val="2"/>
        </w:numPr>
        <w:tabs>
          <w:tab w:val="left" w:pos="0"/>
        </w:tabs>
        <w:ind w:left="-142" w:firstLine="0"/>
        <w:rPr>
          <w:rFonts w:ascii="Arial" w:eastAsia="Arial" w:hAnsi="Arial" w:cs="Arial"/>
          <w:color w:val="0000FF"/>
          <w:sz w:val="22"/>
          <w:szCs w:val="22"/>
          <w:shd w:val="clear" w:color="auto" w:fill="FFFFFF"/>
        </w:rPr>
      </w:pPr>
      <w:hyperlink r:id="rId50" w:history="1">
        <w:r w:rsidRPr="003766B2">
          <w:rPr>
            <w:rFonts w:ascii="Arial" w:eastAsia="Arial" w:hAnsi="Arial" w:cs="Arial"/>
            <w:color w:val="0000FF"/>
            <w:sz w:val="22"/>
            <w:szCs w:val="22"/>
            <w:u w:val="single"/>
            <w:shd w:val="clear" w:color="auto" w:fill="FFFFFF"/>
          </w:rPr>
          <w:t>Тверские ведомости (vedtver.ru), Тверь, 17 февраля 2022</w:t>
        </w:r>
      </w:hyperlink>
    </w:p>
    <w:p w:rsidR="003766B2" w:rsidRPr="003766B2" w:rsidRDefault="003766B2" w:rsidP="003766B2">
      <w:pPr>
        <w:numPr>
          <w:ilvl w:val="0"/>
          <w:numId w:val="2"/>
        </w:numPr>
        <w:tabs>
          <w:tab w:val="left" w:pos="0"/>
        </w:tabs>
        <w:ind w:left="-142" w:firstLine="0"/>
        <w:rPr>
          <w:rFonts w:ascii="Arial" w:eastAsia="Arial" w:hAnsi="Arial" w:cs="Arial"/>
          <w:color w:val="0000FF"/>
          <w:sz w:val="22"/>
          <w:szCs w:val="22"/>
          <w:shd w:val="clear" w:color="auto" w:fill="FFFFFF"/>
        </w:rPr>
      </w:pPr>
      <w:hyperlink r:id="rId51" w:history="1">
        <w:proofErr w:type="gramStart"/>
        <w:r w:rsidRPr="003766B2">
          <w:rPr>
            <w:rFonts w:ascii="Arial" w:eastAsia="Arial" w:hAnsi="Arial" w:cs="Arial"/>
            <w:color w:val="0000FF"/>
            <w:sz w:val="22"/>
            <w:szCs w:val="22"/>
            <w:u w:val="single"/>
            <w:shd w:val="clear" w:color="auto" w:fill="FFFFFF"/>
          </w:rPr>
          <w:t>Комсомольская</w:t>
        </w:r>
        <w:proofErr w:type="gramEnd"/>
        <w:r w:rsidRPr="003766B2">
          <w:rPr>
            <w:rFonts w:ascii="Arial" w:eastAsia="Arial" w:hAnsi="Arial" w:cs="Arial"/>
            <w:color w:val="0000FF"/>
            <w:sz w:val="22"/>
            <w:szCs w:val="22"/>
            <w:u w:val="single"/>
            <w:shd w:val="clear" w:color="auto" w:fill="FFFFFF"/>
          </w:rPr>
          <w:t xml:space="preserve"> правда (</w:t>
        </w:r>
        <w:proofErr w:type="spellStart"/>
        <w:r w:rsidRPr="003766B2">
          <w:rPr>
            <w:rFonts w:ascii="Arial" w:eastAsia="Arial" w:hAnsi="Arial" w:cs="Arial"/>
            <w:color w:val="0000FF"/>
            <w:sz w:val="22"/>
            <w:szCs w:val="22"/>
            <w:u w:val="single"/>
            <w:shd w:val="clear" w:color="auto" w:fill="FFFFFF"/>
          </w:rPr>
          <w:t>tver.kp.ru</w:t>
        </w:r>
        <w:proofErr w:type="spellEnd"/>
        <w:r w:rsidRPr="003766B2">
          <w:rPr>
            <w:rFonts w:ascii="Arial" w:eastAsia="Arial" w:hAnsi="Arial" w:cs="Arial"/>
            <w:color w:val="0000FF"/>
            <w:sz w:val="22"/>
            <w:szCs w:val="22"/>
            <w:u w:val="single"/>
            <w:shd w:val="clear" w:color="auto" w:fill="FFFFFF"/>
          </w:rPr>
          <w:t>), Тверь, 17 февраля 2022</w:t>
        </w:r>
      </w:hyperlink>
    </w:p>
    <w:p w:rsidR="003766B2" w:rsidRPr="003766B2" w:rsidRDefault="003766B2" w:rsidP="003766B2">
      <w:pPr>
        <w:numPr>
          <w:ilvl w:val="0"/>
          <w:numId w:val="2"/>
        </w:numPr>
        <w:tabs>
          <w:tab w:val="left" w:pos="0"/>
        </w:tabs>
        <w:ind w:left="-142" w:firstLine="0"/>
        <w:rPr>
          <w:rFonts w:ascii="Arial" w:eastAsia="Arial" w:hAnsi="Arial" w:cs="Arial"/>
          <w:color w:val="0000FF"/>
          <w:sz w:val="22"/>
          <w:szCs w:val="22"/>
          <w:shd w:val="clear" w:color="auto" w:fill="FFFFFF"/>
        </w:rPr>
      </w:pPr>
      <w:hyperlink r:id="rId52" w:history="1">
        <w:r w:rsidRPr="003766B2">
          <w:rPr>
            <w:rFonts w:ascii="Arial" w:eastAsia="Arial" w:hAnsi="Arial" w:cs="Arial"/>
            <w:color w:val="0000FF"/>
            <w:sz w:val="22"/>
            <w:szCs w:val="22"/>
            <w:u w:val="single"/>
            <w:shd w:val="clear" w:color="auto" w:fill="FFFFFF"/>
          </w:rPr>
          <w:t>Тверские ведомости (vedtver.ru), Тверь, 17 февраля 2022</w:t>
        </w:r>
      </w:hyperlink>
    </w:p>
    <w:p w:rsidR="003766B2" w:rsidRPr="003766B2" w:rsidRDefault="003766B2" w:rsidP="003766B2">
      <w:pPr>
        <w:numPr>
          <w:ilvl w:val="0"/>
          <w:numId w:val="2"/>
        </w:numPr>
        <w:tabs>
          <w:tab w:val="left" w:pos="0"/>
        </w:tabs>
        <w:ind w:left="-142" w:firstLine="0"/>
        <w:rPr>
          <w:rFonts w:ascii="Arial" w:eastAsia="Arial" w:hAnsi="Arial" w:cs="Arial"/>
          <w:color w:val="0000FF"/>
          <w:sz w:val="22"/>
          <w:szCs w:val="22"/>
          <w:shd w:val="clear" w:color="auto" w:fill="FFFFFF"/>
        </w:rPr>
      </w:pPr>
      <w:hyperlink r:id="rId53" w:history="1">
        <w:r w:rsidRPr="003766B2">
          <w:rPr>
            <w:rFonts w:ascii="Arial" w:eastAsia="Arial" w:hAnsi="Arial" w:cs="Arial"/>
            <w:color w:val="0000FF"/>
            <w:sz w:val="22"/>
            <w:szCs w:val="22"/>
            <w:u w:val="single"/>
            <w:shd w:val="clear" w:color="auto" w:fill="FFFFFF"/>
          </w:rPr>
          <w:t>Тверские ведомости (vedtver.ru), Тверь, 17 февраля 2022</w:t>
        </w:r>
      </w:hyperlink>
    </w:p>
    <w:p w:rsidR="003766B2" w:rsidRPr="003766B2" w:rsidRDefault="003766B2" w:rsidP="003766B2">
      <w:pPr>
        <w:numPr>
          <w:ilvl w:val="0"/>
          <w:numId w:val="2"/>
        </w:numPr>
        <w:tabs>
          <w:tab w:val="left" w:pos="0"/>
        </w:tabs>
        <w:ind w:left="-142" w:firstLine="0"/>
        <w:rPr>
          <w:rFonts w:ascii="Arial" w:eastAsia="Arial" w:hAnsi="Arial" w:cs="Arial"/>
          <w:color w:val="0000FF"/>
          <w:sz w:val="22"/>
          <w:szCs w:val="22"/>
          <w:shd w:val="clear" w:color="auto" w:fill="FFFFFF"/>
        </w:rPr>
      </w:pPr>
      <w:hyperlink r:id="rId54" w:history="1">
        <w:r w:rsidRPr="003766B2">
          <w:rPr>
            <w:rFonts w:ascii="Arial" w:eastAsia="Arial" w:hAnsi="Arial" w:cs="Arial"/>
            <w:color w:val="0000FF"/>
            <w:sz w:val="22"/>
            <w:szCs w:val="22"/>
            <w:u w:val="single"/>
            <w:shd w:val="clear" w:color="auto" w:fill="FFFFFF"/>
          </w:rPr>
          <w:t>Тверские ведомости (vedtver.ru), Тверь, 17 февраля 2022</w:t>
        </w:r>
      </w:hyperlink>
    </w:p>
    <w:p w:rsidR="003766B2" w:rsidRPr="003766B2" w:rsidRDefault="003766B2" w:rsidP="003766B2">
      <w:pPr>
        <w:numPr>
          <w:ilvl w:val="0"/>
          <w:numId w:val="2"/>
        </w:numPr>
        <w:tabs>
          <w:tab w:val="left" w:pos="0"/>
        </w:tabs>
        <w:ind w:left="-142" w:firstLine="0"/>
        <w:rPr>
          <w:rFonts w:ascii="Arial" w:eastAsia="Arial" w:hAnsi="Arial" w:cs="Arial"/>
          <w:color w:val="0000FF"/>
          <w:sz w:val="22"/>
          <w:szCs w:val="22"/>
          <w:shd w:val="clear" w:color="auto" w:fill="FFFFFF"/>
        </w:rPr>
      </w:pPr>
      <w:hyperlink r:id="rId55" w:history="1">
        <w:r w:rsidRPr="003766B2">
          <w:rPr>
            <w:rFonts w:ascii="Arial" w:eastAsia="Arial" w:hAnsi="Arial" w:cs="Arial"/>
            <w:color w:val="0000FF"/>
            <w:sz w:val="22"/>
            <w:szCs w:val="22"/>
            <w:u w:val="single"/>
            <w:shd w:val="clear" w:color="auto" w:fill="FFFFFF"/>
          </w:rPr>
          <w:t>Афанасий-бизнес (afanasy.biz), Тверь, 17 февраля 2022</w:t>
        </w:r>
      </w:hyperlink>
    </w:p>
    <w:p w:rsidR="003766B2" w:rsidRPr="003766B2" w:rsidRDefault="003766B2" w:rsidP="003766B2">
      <w:pPr>
        <w:numPr>
          <w:ilvl w:val="0"/>
          <w:numId w:val="2"/>
        </w:numPr>
        <w:tabs>
          <w:tab w:val="left" w:pos="0"/>
        </w:tabs>
        <w:ind w:left="-142" w:firstLine="0"/>
        <w:rPr>
          <w:rFonts w:ascii="Arial" w:eastAsia="Arial" w:hAnsi="Arial" w:cs="Arial"/>
          <w:color w:val="0000FF"/>
          <w:sz w:val="22"/>
          <w:szCs w:val="22"/>
          <w:shd w:val="clear" w:color="auto" w:fill="FFFFFF"/>
        </w:rPr>
      </w:pPr>
      <w:hyperlink r:id="rId56" w:history="1">
        <w:proofErr w:type="gramStart"/>
        <w:r w:rsidRPr="003766B2">
          <w:rPr>
            <w:rFonts w:ascii="Arial" w:eastAsia="Arial" w:hAnsi="Arial" w:cs="Arial"/>
            <w:color w:val="0000FF"/>
            <w:sz w:val="22"/>
            <w:szCs w:val="22"/>
            <w:u w:val="single"/>
            <w:shd w:val="clear" w:color="auto" w:fill="FFFFFF"/>
          </w:rPr>
          <w:t>Комсомольская</w:t>
        </w:r>
        <w:proofErr w:type="gramEnd"/>
        <w:r w:rsidRPr="003766B2">
          <w:rPr>
            <w:rFonts w:ascii="Arial" w:eastAsia="Arial" w:hAnsi="Arial" w:cs="Arial"/>
            <w:color w:val="0000FF"/>
            <w:sz w:val="22"/>
            <w:szCs w:val="22"/>
            <w:u w:val="single"/>
            <w:shd w:val="clear" w:color="auto" w:fill="FFFFFF"/>
          </w:rPr>
          <w:t xml:space="preserve"> правда (</w:t>
        </w:r>
        <w:proofErr w:type="spellStart"/>
        <w:r w:rsidRPr="003766B2">
          <w:rPr>
            <w:rFonts w:ascii="Arial" w:eastAsia="Arial" w:hAnsi="Arial" w:cs="Arial"/>
            <w:color w:val="0000FF"/>
            <w:sz w:val="22"/>
            <w:szCs w:val="22"/>
            <w:u w:val="single"/>
            <w:shd w:val="clear" w:color="auto" w:fill="FFFFFF"/>
          </w:rPr>
          <w:t>tver.kp.ru</w:t>
        </w:r>
        <w:proofErr w:type="spellEnd"/>
        <w:r w:rsidRPr="003766B2">
          <w:rPr>
            <w:rFonts w:ascii="Arial" w:eastAsia="Arial" w:hAnsi="Arial" w:cs="Arial"/>
            <w:color w:val="0000FF"/>
            <w:sz w:val="22"/>
            <w:szCs w:val="22"/>
            <w:u w:val="single"/>
            <w:shd w:val="clear" w:color="auto" w:fill="FFFFFF"/>
          </w:rPr>
          <w:t>), Тверь, 17 февраля 2022</w:t>
        </w:r>
      </w:hyperlink>
    </w:p>
    <w:p w:rsidR="003766B2" w:rsidRPr="003766B2" w:rsidRDefault="003766B2" w:rsidP="003766B2">
      <w:pPr>
        <w:numPr>
          <w:ilvl w:val="0"/>
          <w:numId w:val="2"/>
        </w:numPr>
        <w:tabs>
          <w:tab w:val="left" w:pos="0"/>
        </w:tabs>
        <w:ind w:left="-142" w:firstLine="0"/>
        <w:rPr>
          <w:rFonts w:ascii="Arial" w:eastAsia="Arial" w:hAnsi="Arial" w:cs="Arial"/>
          <w:color w:val="0000FF"/>
          <w:sz w:val="22"/>
          <w:szCs w:val="22"/>
          <w:shd w:val="clear" w:color="auto" w:fill="FFFFFF"/>
        </w:rPr>
      </w:pPr>
      <w:hyperlink r:id="rId57" w:history="1">
        <w:proofErr w:type="spellStart"/>
        <w:r w:rsidRPr="003766B2">
          <w:rPr>
            <w:rFonts w:ascii="Arial" w:eastAsia="Arial" w:hAnsi="Arial" w:cs="Arial"/>
            <w:color w:val="0000FF"/>
            <w:sz w:val="22"/>
            <w:szCs w:val="22"/>
            <w:u w:val="single"/>
            <w:shd w:val="clear" w:color="auto" w:fill="FFFFFF"/>
          </w:rPr>
          <w:t>TvTver.ru</w:t>
        </w:r>
        <w:proofErr w:type="spellEnd"/>
        <w:r w:rsidRPr="003766B2">
          <w:rPr>
            <w:rFonts w:ascii="Arial" w:eastAsia="Arial" w:hAnsi="Arial" w:cs="Arial"/>
            <w:color w:val="0000FF"/>
            <w:sz w:val="22"/>
            <w:szCs w:val="22"/>
            <w:u w:val="single"/>
            <w:shd w:val="clear" w:color="auto" w:fill="FFFFFF"/>
          </w:rPr>
          <w:t>, Тверь, 17 февраля 2022</w:t>
        </w:r>
      </w:hyperlink>
    </w:p>
    <w:p w:rsidR="003766B2" w:rsidRPr="003766B2" w:rsidRDefault="003766B2" w:rsidP="003766B2">
      <w:pPr>
        <w:numPr>
          <w:ilvl w:val="0"/>
          <w:numId w:val="2"/>
        </w:numPr>
        <w:tabs>
          <w:tab w:val="left" w:pos="0"/>
        </w:tabs>
        <w:ind w:left="-142" w:firstLine="0"/>
        <w:rPr>
          <w:rFonts w:ascii="Arial" w:eastAsia="Arial" w:hAnsi="Arial" w:cs="Arial"/>
          <w:color w:val="0000FF"/>
          <w:sz w:val="22"/>
          <w:szCs w:val="22"/>
          <w:shd w:val="clear" w:color="auto" w:fill="FFFFFF"/>
        </w:rPr>
      </w:pPr>
      <w:hyperlink r:id="rId58" w:history="1">
        <w:r w:rsidRPr="003766B2">
          <w:rPr>
            <w:rFonts w:ascii="Arial" w:eastAsia="Arial" w:hAnsi="Arial" w:cs="Arial"/>
            <w:color w:val="0000FF"/>
            <w:sz w:val="22"/>
            <w:szCs w:val="22"/>
            <w:u w:val="single"/>
            <w:shd w:val="clear" w:color="auto" w:fill="FFFFFF"/>
          </w:rPr>
          <w:t>Афанасий-бизнес (afanasy.biz), Тверь, 17 февраля 2022</w:t>
        </w:r>
      </w:hyperlink>
    </w:p>
    <w:p w:rsidR="003766B2" w:rsidRPr="003766B2" w:rsidRDefault="003766B2" w:rsidP="003766B2">
      <w:pPr>
        <w:numPr>
          <w:ilvl w:val="0"/>
          <w:numId w:val="2"/>
        </w:numPr>
        <w:tabs>
          <w:tab w:val="left" w:pos="0"/>
        </w:tabs>
        <w:ind w:left="-142" w:firstLine="0"/>
        <w:rPr>
          <w:rFonts w:ascii="Arial" w:eastAsia="Arial" w:hAnsi="Arial" w:cs="Arial"/>
          <w:color w:val="0000FF"/>
          <w:sz w:val="22"/>
          <w:szCs w:val="22"/>
          <w:shd w:val="clear" w:color="auto" w:fill="FFFFFF"/>
        </w:rPr>
      </w:pPr>
      <w:hyperlink r:id="rId59" w:history="1">
        <w:r w:rsidRPr="003766B2">
          <w:rPr>
            <w:rFonts w:ascii="Arial" w:eastAsia="Arial" w:hAnsi="Arial" w:cs="Arial"/>
            <w:color w:val="0000FF"/>
            <w:sz w:val="22"/>
            <w:szCs w:val="22"/>
            <w:u w:val="single"/>
            <w:shd w:val="clear" w:color="auto" w:fill="FFFFFF"/>
          </w:rPr>
          <w:t>Ленинское знамя (</w:t>
        </w:r>
        <w:proofErr w:type="spellStart"/>
        <w:r w:rsidRPr="003766B2">
          <w:rPr>
            <w:rFonts w:ascii="Arial" w:eastAsia="Arial" w:hAnsi="Arial" w:cs="Arial"/>
            <w:color w:val="0000FF"/>
            <w:sz w:val="22"/>
            <w:szCs w:val="22"/>
            <w:u w:val="single"/>
            <w:shd w:val="clear" w:color="auto" w:fill="FFFFFF"/>
          </w:rPr>
          <w:t>leninskoeznamya.tverreg.ru</w:t>
        </w:r>
        <w:proofErr w:type="spellEnd"/>
        <w:r w:rsidRPr="003766B2">
          <w:rPr>
            <w:rFonts w:ascii="Arial" w:eastAsia="Arial" w:hAnsi="Arial" w:cs="Arial"/>
            <w:color w:val="0000FF"/>
            <w:sz w:val="22"/>
            <w:szCs w:val="22"/>
            <w:u w:val="single"/>
            <w:shd w:val="clear" w:color="auto" w:fill="FFFFFF"/>
          </w:rPr>
          <w:t>), Тверь, 17 февраля 2022</w:t>
        </w:r>
      </w:hyperlink>
    </w:p>
    <w:p w:rsidR="003766B2" w:rsidRPr="003766B2" w:rsidRDefault="003766B2" w:rsidP="003766B2">
      <w:pPr>
        <w:numPr>
          <w:ilvl w:val="0"/>
          <w:numId w:val="2"/>
        </w:numPr>
        <w:tabs>
          <w:tab w:val="left" w:pos="0"/>
        </w:tabs>
        <w:ind w:left="-142" w:firstLine="0"/>
        <w:rPr>
          <w:rFonts w:ascii="Arial" w:eastAsia="Arial" w:hAnsi="Arial" w:cs="Arial"/>
          <w:color w:val="0000FF"/>
          <w:sz w:val="22"/>
          <w:szCs w:val="22"/>
          <w:shd w:val="clear" w:color="auto" w:fill="FFFFFF"/>
        </w:rPr>
      </w:pPr>
      <w:hyperlink r:id="rId60" w:history="1">
        <w:r w:rsidRPr="003766B2">
          <w:rPr>
            <w:rFonts w:ascii="Arial" w:eastAsia="Arial" w:hAnsi="Arial" w:cs="Arial"/>
            <w:color w:val="0000FF"/>
            <w:sz w:val="22"/>
            <w:szCs w:val="22"/>
            <w:u w:val="single"/>
            <w:shd w:val="clear" w:color="auto" w:fill="FFFFFF"/>
          </w:rPr>
          <w:t>Глас Народа (glasnarod.ru), Саратов, 17 февраля 2022</w:t>
        </w:r>
      </w:hyperlink>
    </w:p>
    <w:p w:rsidR="003766B2" w:rsidRPr="003766B2" w:rsidRDefault="003766B2" w:rsidP="003766B2">
      <w:pPr>
        <w:numPr>
          <w:ilvl w:val="0"/>
          <w:numId w:val="2"/>
        </w:numPr>
        <w:tabs>
          <w:tab w:val="left" w:pos="0"/>
        </w:tabs>
        <w:ind w:left="-142" w:firstLine="0"/>
        <w:rPr>
          <w:rFonts w:ascii="Arial" w:eastAsia="Arial" w:hAnsi="Arial" w:cs="Arial"/>
          <w:color w:val="0000FF"/>
          <w:sz w:val="22"/>
          <w:szCs w:val="22"/>
          <w:shd w:val="clear" w:color="auto" w:fill="FFFFFF"/>
        </w:rPr>
      </w:pPr>
      <w:hyperlink r:id="rId61" w:history="1">
        <w:r w:rsidRPr="003766B2">
          <w:rPr>
            <w:rFonts w:ascii="Arial" w:eastAsia="Arial" w:hAnsi="Arial" w:cs="Arial"/>
            <w:color w:val="0000FF"/>
            <w:sz w:val="22"/>
            <w:szCs w:val="22"/>
            <w:u w:val="single"/>
            <w:shd w:val="clear" w:color="auto" w:fill="FFFFFF"/>
          </w:rPr>
          <w:t>Московский Комсомолец (tver.mk.ru), Тверь, 17 февраля 2022</w:t>
        </w:r>
      </w:hyperlink>
    </w:p>
    <w:p w:rsidR="003766B2" w:rsidRPr="003766B2" w:rsidRDefault="003766B2" w:rsidP="003766B2">
      <w:pPr>
        <w:numPr>
          <w:ilvl w:val="0"/>
          <w:numId w:val="2"/>
        </w:numPr>
        <w:tabs>
          <w:tab w:val="left" w:pos="0"/>
        </w:tabs>
        <w:ind w:left="-142" w:firstLine="0"/>
        <w:rPr>
          <w:rFonts w:ascii="Arial" w:eastAsia="Arial" w:hAnsi="Arial" w:cs="Arial"/>
          <w:color w:val="0000FF"/>
          <w:sz w:val="22"/>
          <w:szCs w:val="22"/>
          <w:shd w:val="clear" w:color="auto" w:fill="FFFFFF"/>
        </w:rPr>
      </w:pPr>
      <w:hyperlink r:id="rId62" w:history="1">
        <w:r w:rsidRPr="003766B2">
          <w:rPr>
            <w:rFonts w:ascii="Arial" w:eastAsia="Arial" w:hAnsi="Arial" w:cs="Arial"/>
            <w:color w:val="0000FF"/>
            <w:sz w:val="22"/>
            <w:szCs w:val="22"/>
            <w:u w:val="single"/>
            <w:shd w:val="clear" w:color="auto" w:fill="FFFFFF"/>
          </w:rPr>
          <w:t>Жарковский вестник (</w:t>
        </w:r>
        <w:proofErr w:type="spellStart"/>
        <w:r w:rsidRPr="003766B2">
          <w:rPr>
            <w:rFonts w:ascii="Arial" w:eastAsia="Arial" w:hAnsi="Arial" w:cs="Arial"/>
            <w:color w:val="0000FF"/>
            <w:sz w:val="22"/>
            <w:szCs w:val="22"/>
            <w:u w:val="single"/>
            <w:shd w:val="clear" w:color="auto" w:fill="FFFFFF"/>
          </w:rPr>
          <w:t>жарковскийвестник</w:t>
        </w:r>
        <w:proofErr w:type="gramStart"/>
        <w:r w:rsidRPr="003766B2">
          <w:rPr>
            <w:rFonts w:ascii="Arial" w:eastAsia="Arial" w:hAnsi="Arial" w:cs="Arial"/>
            <w:color w:val="0000FF"/>
            <w:sz w:val="22"/>
            <w:szCs w:val="22"/>
            <w:u w:val="single"/>
            <w:shd w:val="clear" w:color="auto" w:fill="FFFFFF"/>
          </w:rPr>
          <w:t>.т</w:t>
        </w:r>
        <w:proofErr w:type="gramEnd"/>
        <w:r w:rsidRPr="003766B2">
          <w:rPr>
            <w:rFonts w:ascii="Arial" w:eastAsia="Arial" w:hAnsi="Arial" w:cs="Arial"/>
            <w:color w:val="0000FF"/>
            <w:sz w:val="22"/>
            <w:szCs w:val="22"/>
            <w:u w:val="single"/>
            <w:shd w:val="clear" w:color="auto" w:fill="FFFFFF"/>
          </w:rPr>
          <w:t>верскаяобласть.рф</w:t>
        </w:r>
        <w:proofErr w:type="spellEnd"/>
        <w:r w:rsidRPr="003766B2">
          <w:rPr>
            <w:rFonts w:ascii="Arial" w:eastAsia="Arial" w:hAnsi="Arial" w:cs="Arial"/>
            <w:color w:val="0000FF"/>
            <w:sz w:val="22"/>
            <w:szCs w:val="22"/>
            <w:u w:val="single"/>
            <w:shd w:val="clear" w:color="auto" w:fill="FFFFFF"/>
          </w:rPr>
          <w:t>), п.г.т. Жарковский, 17 февраля 2022</w:t>
        </w:r>
      </w:hyperlink>
    </w:p>
    <w:p w:rsidR="003766B2" w:rsidRPr="003766B2" w:rsidRDefault="003766B2" w:rsidP="003766B2">
      <w:pPr>
        <w:numPr>
          <w:ilvl w:val="0"/>
          <w:numId w:val="2"/>
        </w:numPr>
        <w:tabs>
          <w:tab w:val="left" w:pos="0"/>
        </w:tabs>
        <w:ind w:left="-142" w:firstLine="0"/>
        <w:rPr>
          <w:rFonts w:ascii="Arial" w:eastAsia="Arial" w:hAnsi="Arial" w:cs="Arial"/>
          <w:color w:val="0000FF"/>
          <w:sz w:val="22"/>
          <w:szCs w:val="22"/>
          <w:shd w:val="clear" w:color="auto" w:fill="FFFFFF"/>
        </w:rPr>
      </w:pPr>
      <w:hyperlink r:id="rId63" w:history="1">
        <w:proofErr w:type="gramStart"/>
        <w:r w:rsidRPr="003766B2">
          <w:rPr>
            <w:rFonts w:ascii="Arial" w:eastAsia="Arial" w:hAnsi="Arial" w:cs="Arial"/>
            <w:color w:val="0000FF"/>
            <w:sz w:val="22"/>
            <w:szCs w:val="22"/>
            <w:u w:val="single"/>
            <w:shd w:val="clear" w:color="auto" w:fill="FFFFFF"/>
          </w:rPr>
          <w:t>Комсомольская</w:t>
        </w:r>
        <w:proofErr w:type="gramEnd"/>
        <w:r w:rsidRPr="003766B2">
          <w:rPr>
            <w:rFonts w:ascii="Arial" w:eastAsia="Arial" w:hAnsi="Arial" w:cs="Arial"/>
            <w:color w:val="0000FF"/>
            <w:sz w:val="22"/>
            <w:szCs w:val="22"/>
            <w:u w:val="single"/>
            <w:shd w:val="clear" w:color="auto" w:fill="FFFFFF"/>
          </w:rPr>
          <w:t xml:space="preserve"> правда (</w:t>
        </w:r>
        <w:proofErr w:type="spellStart"/>
        <w:r w:rsidRPr="003766B2">
          <w:rPr>
            <w:rFonts w:ascii="Arial" w:eastAsia="Arial" w:hAnsi="Arial" w:cs="Arial"/>
            <w:color w:val="0000FF"/>
            <w:sz w:val="22"/>
            <w:szCs w:val="22"/>
            <w:u w:val="single"/>
            <w:shd w:val="clear" w:color="auto" w:fill="FFFFFF"/>
          </w:rPr>
          <w:t>tver.kp.ru</w:t>
        </w:r>
        <w:proofErr w:type="spellEnd"/>
        <w:r w:rsidRPr="003766B2">
          <w:rPr>
            <w:rFonts w:ascii="Arial" w:eastAsia="Arial" w:hAnsi="Arial" w:cs="Arial"/>
            <w:color w:val="0000FF"/>
            <w:sz w:val="22"/>
            <w:szCs w:val="22"/>
            <w:u w:val="single"/>
            <w:shd w:val="clear" w:color="auto" w:fill="FFFFFF"/>
          </w:rPr>
          <w:t>), Тверь, 17 февраля 2022</w:t>
        </w:r>
      </w:hyperlink>
    </w:p>
    <w:p w:rsidR="003766B2" w:rsidRPr="003766B2" w:rsidRDefault="003766B2" w:rsidP="003766B2">
      <w:pPr>
        <w:numPr>
          <w:ilvl w:val="0"/>
          <w:numId w:val="2"/>
        </w:numPr>
        <w:tabs>
          <w:tab w:val="left" w:pos="0"/>
        </w:tabs>
        <w:ind w:left="-142" w:firstLine="0"/>
        <w:rPr>
          <w:rFonts w:ascii="Arial" w:eastAsia="Arial" w:hAnsi="Arial" w:cs="Arial"/>
          <w:color w:val="0000FF"/>
          <w:sz w:val="22"/>
          <w:szCs w:val="22"/>
          <w:shd w:val="clear" w:color="auto" w:fill="FFFFFF"/>
        </w:rPr>
      </w:pPr>
      <w:hyperlink r:id="rId64" w:history="1">
        <w:r w:rsidRPr="003766B2">
          <w:rPr>
            <w:rFonts w:ascii="Arial" w:eastAsia="Arial" w:hAnsi="Arial" w:cs="Arial"/>
            <w:color w:val="0000FF"/>
            <w:sz w:val="22"/>
            <w:szCs w:val="22"/>
            <w:u w:val="single"/>
            <w:shd w:val="clear" w:color="auto" w:fill="FFFFFF"/>
          </w:rPr>
          <w:t>Вперед (</w:t>
        </w:r>
        <w:proofErr w:type="spellStart"/>
        <w:r w:rsidRPr="003766B2">
          <w:rPr>
            <w:rFonts w:ascii="Arial" w:eastAsia="Arial" w:hAnsi="Arial" w:cs="Arial"/>
            <w:color w:val="0000FF"/>
            <w:sz w:val="22"/>
            <w:szCs w:val="22"/>
            <w:u w:val="single"/>
            <w:shd w:val="clear" w:color="auto" w:fill="FFFFFF"/>
          </w:rPr>
          <w:t>вперед</w:t>
        </w:r>
        <w:proofErr w:type="gramStart"/>
        <w:r w:rsidRPr="003766B2">
          <w:rPr>
            <w:rFonts w:ascii="Arial" w:eastAsia="Arial" w:hAnsi="Arial" w:cs="Arial"/>
            <w:color w:val="0000FF"/>
            <w:sz w:val="22"/>
            <w:szCs w:val="22"/>
            <w:u w:val="single"/>
            <w:shd w:val="clear" w:color="auto" w:fill="FFFFFF"/>
          </w:rPr>
          <w:t>.т</w:t>
        </w:r>
        <w:proofErr w:type="gramEnd"/>
        <w:r w:rsidRPr="003766B2">
          <w:rPr>
            <w:rFonts w:ascii="Arial" w:eastAsia="Arial" w:hAnsi="Arial" w:cs="Arial"/>
            <w:color w:val="0000FF"/>
            <w:sz w:val="22"/>
            <w:szCs w:val="22"/>
            <w:u w:val="single"/>
            <w:shd w:val="clear" w:color="auto" w:fill="FFFFFF"/>
          </w:rPr>
          <w:t>верскаяобласть.рф</w:t>
        </w:r>
        <w:proofErr w:type="spellEnd"/>
        <w:r w:rsidRPr="003766B2">
          <w:rPr>
            <w:rFonts w:ascii="Arial" w:eastAsia="Arial" w:hAnsi="Arial" w:cs="Arial"/>
            <w:color w:val="0000FF"/>
            <w:sz w:val="22"/>
            <w:szCs w:val="22"/>
            <w:u w:val="single"/>
            <w:shd w:val="clear" w:color="auto" w:fill="FFFFFF"/>
          </w:rPr>
          <w:t>), Калязин, 17 февраля 2022</w:t>
        </w:r>
      </w:hyperlink>
    </w:p>
    <w:p w:rsidR="003766B2" w:rsidRPr="003766B2" w:rsidRDefault="003766B2" w:rsidP="003766B2">
      <w:pPr>
        <w:numPr>
          <w:ilvl w:val="0"/>
          <w:numId w:val="2"/>
        </w:numPr>
        <w:tabs>
          <w:tab w:val="left" w:pos="0"/>
        </w:tabs>
        <w:ind w:left="-142" w:firstLine="0"/>
        <w:rPr>
          <w:rFonts w:ascii="Arial" w:eastAsia="Arial" w:hAnsi="Arial" w:cs="Arial"/>
          <w:color w:val="0000FF"/>
          <w:sz w:val="22"/>
          <w:szCs w:val="22"/>
          <w:shd w:val="clear" w:color="auto" w:fill="FFFFFF"/>
        </w:rPr>
      </w:pPr>
      <w:hyperlink r:id="rId65" w:history="1">
        <w:proofErr w:type="spellStart"/>
        <w:r w:rsidRPr="003766B2">
          <w:rPr>
            <w:rFonts w:ascii="Arial" w:eastAsia="Arial" w:hAnsi="Arial" w:cs="Arial"/>
            <w:color w:val="0000FF"/>
            <w:sz w:val="22"/>
            <w:szCs w:val="22"/>
            <w:u w:val="single"/>
            <w:shd w:val="clear" w:color="auto" w:fill="FFFFFF"/>
          </w:rPr>
          <w:t>Вышневолоцкая</w:t>
        </w:r>
        <w:proofErr w:type="spellEnd"/>
        <w:r w:rsidRPr="003766B2">
          <w:rPr>
            <w:rFonts w:ascii="Arial" w:eastAsia="Arial" w:hAnsi="Arial" w:cs="Arial"/>
            <w:color w:val="0000FF"/>
            <w:sz w:val="22"/>
            <w:szCs w:val="22"/>
            <w:u w:val="single"/>
            <w:shd w:val="clear" w:color="auto" w:fill="FFFFFF"/>
          </w:rPr>
          <w:t xml:space="preserve"> правда (</w:t>
        </w:r>
        <w:proofErr w:type="spellStart"/>
        <w:r w:rsidRPr="003766B2">
          <w:rPr>
            <w:rFonts w:ascii="Arial" w:eastAsia="Arial" w:hAnsi="Arial" w:cs="Arial"/>
            <w:color w:val="0000FF"/>
            <w:sz w:val="22"/>
            <w:szCs w:val="22"/>
            <w:u w:val="single"/>
            <w:shd w:val="clear" w:color="auto" w:fill="FFFFFF"/>
          </w:rPr>
          <w:t>вышневолоцкаяправда</w:t>
        </w:r>
        <w:proofErr w:type="gramStart"/>
        <w:r w:rsidRPr="003766B2">
          <w:rPr>
            <w:rFonts w:ascii="Arial" w:eastAsia="Arial" w:hAnsi="Arial" w:cs="Arial"/>
            <w:color w:val="0000FF"/>
            <w:sz w:val="22"/>
            <w:szCs w:val="22"/>
            <w:u w:val="single"/>
            <w:shd w:val="clear" w:color="auto" w:fill="FFFFFF"/>
          </w:rPr>
          <w:t>.т</w:t>
        </w:r>
        <w:proofErr w:type="gramEnd"/>
        <w:r w:rsidRPr="003766B2">
          <w:rPr>
            <w:rFonts w:ascii="Arial" w:eastAsia="Arial" w:hAnsi="Arial" w:cs="Arial"/>
            <w:color w:val="0000FF"/>
            <w:sz w:val="22"/>
            <w:szCs w:val="22"/>
            <w:u w:val="single"/>
            <w:shd w:val="clear" w:color="auto" w:fill="FFFFFF"/>
          </w:rPr>
          <w:t>верскаяобласть.рф</w:t>
        </w:r>
        <w:proofErr w:type="spellEnd"/>
        <w:r w:rsidRPr="003766B2">
          <w:rPr>
            <w:rFonts w:ascii="Arial" w:eastAsia="Arial" w:hAnsi="Arial" w:cs="Arial"/>
            <w:color w:val="0000FF"/>
            <w:sz w:val="22"/>
            <w:szCs w:val="22"/>
            <w:u w:val="single"/>
            <w:shd w:val="clear" w:color="auto" w:fill="FFFFFF"/>
          </w:rPr>
          <w:t>), 17 февраля 2022</w:t>
        </w:r>
      </w:hyperlink>
    </w:p>
    <w:p w:rsidR="003766B2" w:rsidRPr="003766B2" w:rsidRDefault="003766B2" w:rsidP="003766B2">
      <w:pPr>
        <w:numPr>
          <w:ilvl w:val="0"/>
          <w:numId w:val="2"/>
        </w:numPr>
        <w:tabs>
          <w:tab w:val="left" w:pos="0"/>
        </w:tabs>
        <w:ind w:left="-142" w:firstLine="0"/>
        <w:rPr>
          <w:rFonts w:ascii="Arial" w:eastAsia="Arial" w:hAnsi="Arial" w:cs="Arial"/>
          <w:color w:val="0000FF"/>
          <w:sz w:val="22"/>
          <w:szCs w:val="22"/>
          <w:shd w:val="clear" w:color="auto" w:fill="FFFFFF"/>
        </w:rPr>
      </w:pPr>
      <w:hyperlink r:id="rId66" w:history="1">
        <w:r w:rsidRPr="003766B2">
          <w:rPr>
            <w:rFonts w:ascii="Arial" w:eastAsia="Arial" w:hAnsi="Arial" w:cs="Arial"/>
            <w:color w:val="0000FF"/>
            <w:sz w:val="22"/>
            <w:szCs w:val="22"/>
            <w:u w:val="single"/>
            <w:shd w:val="clear" w:color="auto" w:fill="FFFFFF"/>
          </w:rPr>
          <w:t>Московский Комсомолец (tver.mk.ru), Тверь, 17 февраля 2022</w:t>
        </w:r>
      </w:hyperlink>
    </w:p>
    <w:p w:rsidR="003766B2" w:rsidRPr="003766B2" w:rsidRDefault="003766B2" w:rsidP="003766B2">
      <w:pPr>
        <w:numPr>
          <w:ilvl w:val="0"/>
          <w:numId w:val="2"/>
        </w:numPr>
        <w:tabs>
          <w:tab w:val="left" w:pos="0"/>
        </w:tabs>
        <w:ind w:left="-142" w:firstLine="0"/>
        <w:rPr>
          <w:rFonts w:ascii="Arial" w:eastAsia="Arial" w:hAnsi="Arial" w:cs="Arial"/>
          <w:color w:val="0000FF"/>
          <w:sz w:val="22"/>
          <w:szCs w:val="22"/>
          <w:shd w:val="clear" w:color="auto" w:fill="FFFFFF"/>
        </w:rPr>
      </w:pPr>
      <w:hyperlink r:id="rId67" w:history="1">
        <w:proofErr w:type="spellStart"/>
        <w:r w:rsidRPr="003766B2">
          <w:rPr>
            <w:rFonts w:ascii="Arial" w:eastAsia="Arial" w:hAnsi="Arial" w:cs="Arial"/>
            <w:color w:val="0000FF"/>
            <w:sz w:val="22"/>
            <w:szCs w:val="22"/>
            <w:u w:val="single"/>
            <w:shd w:val="clear" w:color="auto" w:fill="FFFFFF"/>
          </w:rPr>
          <w:t>Андреапольские</w:t>
        </w:r>
        <w:proofErr w:type="spellEnd"/>
        <w:r w:rsidRPr="003766B2">
          <w:rPr>
            <w:rFonts w:ascii="Arial" w:eastAsia="Arial" w:hAnsi="Arial" w:cs="Arial"/>
            <w:color w:val="0000FF"/>
            <w:sz w:val="22"/>
            <w:szCs w:val="22"/>
            <w:u w:val="single"/>
            <w:shd w:val="clear" w:color="auto" w:fill="FFFFFF"/>
          </w:rPr>
          <w:t xml:space="preserve"> вести (</w:t>
        </w:r>
        <w:proofErr w:type="spellStart"/>
        <w:r w:rsidRPr="003766B2">
          <w:rPr>
            <w:rFonts w:ascii="Arial" w:eastAsia="Arial" w:hAnsi="Arial" w:cs="Arial"/>
            <w:color w:val="0000FF"/>
            <w:sz w:val="22"/>
            <w:szCs w:val="22"/>
            <w:u w:val="single"/>
            <w:shd w:val="clear" w:color="auto" w:fill="FFFFFF"/>
          </w:rPr>
          <w:t>андреапольскиевести</w:t>
        </w:r>
        <w:proofErr w:type="gramStart"/>
        <w:r w:rsidRPr="003766B2">
          <w:rPr>
            <w:rFonts w:ascii="Arial" w:eastAsia="Arial" w:hAnsi="Arial" w:cs="Arial"/>
            <w:color w:val="0000FF"/>
            <w:sz w:val="22"/>
            <w:szCs w:val="22"/>
            <w:u w:val="single"/>
            <w:shd w:val="clear" w:color="auto" w:fill="FFFFFF"/>
          </w:rPr>
          <w:t>.т</w:t>
        </w:r>
        <w:proofErr w:type="gramEnd"/>
        <w:r w:rsidRPr="003766B2">
          <w:rPr>
            <w:rFonts w:ascii="Arial" w:eastAsia="Arial" w:hAnsi="Arial" w:cs="Arial"/>
            <w:color w:val="0000FF"/>
            <w:sz w:val="22"/>
            <w:szCs w:val="22"/>
            <w:u w:val="single"/>
            <w:shd w:val="clear" w:color="auto" w:fill="FFFFFF"/>
          </w:rPr>
          <w:t>верскаяобласть.рф</w:t>
        </w:r>
        <w:proofErr w:type="spellEnd"/>
        <w:r w:rsidRPr="003766B2">
          <w:rPr>
            <w:rFonts w:ascii="Arial" w:eastAsia="Arial" w:hAnsi="Arial" w:cs="Arial"/>
            <w:color w:val="0000FF"/>
            <w:sz w:val="22"/>
            <w:szCs w:val="22"/>
            <w:u w:val="single"/>
            <w:shd w:val="clear" w:color="auto" w:fill="FFFFFF"/>
          </w:rPr>
          <w:t xml:space="preserve">), </w:t>
        </w:r>
        <w:proofErr w:type="spellStart"/>
        <w:r w:rsidRPr="003766B2">
          <w:rPr>
            <w:rFonts w:ascii="Arial" w:eastAsia="Arial" w:hAnsi="Arial" w:cs="Arial"/>
            <w:color w:val="0000FF"/>
            <w:sz w:val="22"/>
            <w:szCs w:val="22"/>
            <w:u w:val="single"/>
            <w:shd w:val="clear" w:color="auto" w:fill="FFFFFF"/>
          </w:rPr>
          <w:t>Андреаполь</w:t>
        </w:r>
        <w:proofErr w:type="spellEnd"/>
        <w:r w:rsidRPr="003766B2">
          <w:rPr>
            <w:rFonts w:ascii="Arial" w:eastAsia="Arial" w:hAnsi="Arial" w:cs="Arial"/>
            <w:color w:val="0000FF"/>
            <w:sz w:val="22"/>
            <w:szCs w:val="22"/>
            <w:u w:val="single"/>
            <w:shd w:val="clear" w:color="auto" w:fill="FFFFFF"/>
          </w:rPr>
          <w:t>, 17 февраля 2022</w:t>
        </w:r>
      </w:hyperlink>
    </w:p>
    <w:p w:rsidR="003766B2" w:rsidRPr="003766B2" w:rsidRDefault="003766B2" w:rsidP="003766B2">
      <w:pPr>
        <w:numPr>
          <w:ilvl w:val="0"/>
          <w:numId w:val="2"/>
        </w:numPr>
        <w:tabs>
          <w:tab w:val="left" w:pos="0"/>
        </w:tabs>
        <w:ind w:left="-142" w:firstLine="0"/>
        <w:rPr>
          <w:rFonts w:ascii="Arial" w:eastAsia="Arial" w:hAnsi="Arial" w:cs="Arial"/>
          <w:color w:val="0000FF"/>
          <w:sz w:val="22"/>
          <w:szCs w:val="22"/>
          <w:shd w:val="clear" w:color="auto" w:fill="FFFFFF"/>
        </w:rPr>
      </w:pPr>
      <w:hyperlink r:id="rId68" w:history="1">
        <w:r w:rsidRPr="003766B2">
          <w:rPr>
            <w:rFonts w:ascii="Arial" w:eastAsia="Arial" w:hAnsi="Arial" w:cs="Arial"/>
            <w:color w:val="0000FF"/>
            <w:sz w:val="22"/>
            <w:szCs w:val="22"/>
            <w:u w:val="single"/>
            <w:shd w:val="clear" w:color="auto" w:fill="FFFFFF"/>
          </w:rPr>
          <w:t>Авангард (</w:t>
        </w:r>
        <w:proofErr w:type="spellStart"/>
        <w:r w:rsidRPr="003766B2">
          <w:rPr>
            <w:rFonts w:ascii="Arial" w:eastAsia="Arial" w:hAnsi="Arial" w:cs="Arial"/>
            <w:color w:val="0000FF"/>
            <w:sz w:val="22"/>
            <w:szCs w:val="22"/>
            <w:u w:val="single"/>
            <w:shd w:val="clear" w:color="auto" w:fill="FFFFFF"/>
          </w:rPr>
          <w:t>авангард</w:t>
        </w:r>
        <w:proofErr w:type="gramStart"/>
        <w:r w:rsidRPr="003766B2">
          <w:rPr>
            <w:rFonts w:ascii="Arial" w:eastAsia="Arial" w:hAnsi="Arial" w:cs="Arial"/>
            <w:color w:val="0000FF"/>
            <w:sz w:val="22"/>
            <w:szCs w:val="22"/>
            <w:u w:val="single"/>
            <w:shd w:val="clear" w:color="auto" w:fill="FFFFFF"/>
          </w:rPr>
          <w:t>.т</w:t>
        </w:r>
        <w:proofErr w:type="gramEnd"/>
        <w:r w:rsidRPr="003766B2">
          <w:rPr>
            <w:rFonts w:ascii="Arial" w:eastAsia="Arial" w:hAnsi="Arial" w:cs="Arial"/>
            <w:color w:val="0000FF"/>
            <w:sz w:val="22"/>
            <w:szCs w:val="22"/>
            <w:u w:val="single"/>
            <w:shd w:val="clear" w:color="auto" w:fill="FFFFFF"/>
          </w:rPr>
          <w:t>верскаяобласть.рф</w:t>
        </w:r>
        <w:proofErr w:type="spellEnd"/>
        <w:r w:rsidRPr="003766B2">
          <w:rPr>
            <w:rFonts w:ascii="Arial" w:eastAsia="Arial" w:hAnsi="Arial" w:cs="Arial"/>
            <w:color w:val="0000FF"/>
            <w:sz w:val="22"/>
            <w:szCs w:val="22"/>
            <w:u w:val="single"/>
            <w:shd w:val="clear" w:color="auto" w:fill="FFFFFF"/>
          </w:rPr>
          <w:t>), Западная Двина, 17 февраля 2022</w:t>
        </w:r>
      </w:hyperlink>
    </w:p>
    <w:p w:rsidR="003766B2" w:rsidRPr="003766B2" w:rsidRDefault="003766B2" w:rsidP="003766B2">
      <w:pPr>
        <w:numPr>
          <w:ilvl w:val="0"/>
          <w:numId w:val="2"/>
        </w:numPr>
        <w:tabs>
          <w:tab w:val="left" w:pos="0"/>
        </w:tabs>
        <w:ind w:left="-142" w:firstLine="0"/>
        <w:rPr>
          <w:rFonts w:ascii="Arial" w:eastAsia="Arial" w:hAnsi="Arial" w:cs="Arial"/>
          <w:color w:val="0000FF"/>
          <w:sz w:val="22"/>
          <w:szCs w:val="22"/>
          <w:shd w:val="clear" w:color="auto" w:fill="FFFFFF"/>
        </w:rPr>
      </w:pPr>
      <w:hyperlink r:id="rId69" w:history="1">
        <w:proofErr w:type="spellStart"/>
        <w:r w:rsidRPr="003766B2">
          <w:rPr>
            <w:rFonts w:ascii="Arial" w:eastAsia="Arial" w:hAnsi="Arial" w:cs="Arial"/>
            <w:color w:val="0000FF"/>
            <w:sz w:val="22"/>
            <w:szCs w:val="22"/>
            <w:u w:val="single"/>
            <w:shd w:val="clear" w:color="auto" w:fill="FFFFFF"/>
          </w:rPr>
          <w:t>Спировские</w:t>
        </w:r>
        <w:proofErr w:type="spellEnd"/>
        <w:r w:rsidRPr="003766B2">
          <w:rPr>
            <w:rFonts w:ascii="Arial" w:eastAsia="Arial" w:hAnsi="Arial" w:cs="Arial"/>
            <w:color w:val="0000FF"/>
            <w:sz w:val="22"/>
            <w:szCs w:val="22"/>
            <w:u w:val="single"/>
            <w:shd w:val="clear" w:color="auto" w:fill="FFFFFF"/>
          </w:rPr>
          <w:t xml:space="preserve"> известия (</w:t>
        </w:r>
        <w:proofErr w:type="spellStart"/>
        <w:r w:rsidRPr="003766B2">
          <w:rPr>
            <w:rFonts w:ascii="Arial" w:eastAsia="Arial" w:hAnsi="Arial" w:cs="Arial"/>
            <w:color w:val="0000FF"/>
            <w:sz w:val="22"/>
            <w:szCs w:val="22"/>
            <w:u w:val="single"/>
            <w:shd w:val="clear" w:color="auto" w:fill="FFFFFF"/>
          </w:rPr>
          <w:t>спировскиеизвестия</w:t>
        </w:r>
        <w:proofErr w:type="gramStart"/>
        <w:r w:rsidRPr="003766B2">
          <w:rPr>
            <w:rFonts w:ascii="Arial" w:eastAsia="Arial" w:hAnsi="Arial" w:cs="Arial"/>
            <w:color w:val="0000FF"/>
            <w:sz w:val="22"/>
            <w:szCs w:val="22"/>
            <w:u w:val="single"/>
            <w:shd w:val="clear" w:color="auto" w:fill="FFFFFF"/>
          </w:rPr>
          <w:t>.т</w:t>
        </w:r>
        <w:proofErr w:type="gramEnd"/>
        <w:r w:rsidRPr="003766B2">
          <w:rPr>
            <w:rFonts w:ascii="Arial" w:eastAsia="Arial" w:hAnsi="Arial" w:cs="Arial"/>
            <w:color w:val="0000FF"/>
            <w:sz w:val="22"/>
            <w:szCs w:val="22"/>
            <w:u w:val="single"/>
            <w:shd w:val="clear" w:color="auto" w:fill="FFFFFF"/>
          </w:rPr>
          <w:t>верскаяобласть.рф</w:t>
        </w:r>
        <w:proofErr w:type="spellEnd"/>
        <w:r w:rsidRPr="003766B2">
          <w:rPr>
            <w:rFonts w:ascii="Arial" w:eastAsia="Arial" w:hAnsi="Arial" w:cs="Arial"/>
            <w:color w:val="0000FF"/>
            <w:sz w:val="22"/>
            <w:szCs w:val="22"/>
            <w:u w:val="single"/>
            <w:shd w:val="clear" w:color="auto" w:fill="FFFFFF"/>
          </w:rPr>
          <w:t>), п. Спирово, 17 февраля 2022</w:t>
        </w:r>
      </w:hyperlink>
    </w:p>
    <w:p w:rsidR="003766B2" w:rsidRPr="003766B2" w:rsidRDefault="003766B2" w:rsidP="003766B2">
      <w:pPr>
        <w:numPr>
          <w:ilvl w:val="0"/>
          <w:numId w:val="2"/>
        </w:numPr>
        <w:tabs>
          <w:tab w:val="left" w:pos="0"/>
        </w:tabs>
        <w:ind w:left="-142" w:firstLine="0"/>
        <w:rPr>
          <w:rFonts w:ascii="Arial" w:eastAsia="Arial" w:hAnsi="Arial" w:cs="Arial"/>
          <w:color w:val="0000FF"/>
          <w:sz w:val="22"/>
          <w:szCs w:val="22"/>
          <w:shd w:val="clear" w:color="auto" w:fill="FFFFFF"/>
        </w:rPr>
      </w:pPr>
      <w:hyperlink r:id="rId70" w:history="1">
        <w:r w:rsidRPr="003766B2">
          <w:rPr>
            <w:rFonts w:ascii="Arial" w:eastAsia="Arial" w:hAnsi="Arial" w:cs="Arial"/>
            <w:color w:val="0000FF"/>
            <w:sz w:val="22"/>
            <w:szCs w:val="22"/>
            <w:u w:val="single"/>
            <w:shd w:val="clear" w:color="auto" w:fill="FFFFFF"/>
          </w:rPr>
          <w:t>Новая жизнь (</w:t>
        </w:r>
        <w:proofErr w:type="spellStart"/>
        <w:r w:rsidRPr="003766B2">
          <w:rPr>
            <w:rFonts w:ascii="Arial" w:eastAsia="Arial" w:hAnsi="Arial" w:cs="Arial"/>
            <w:color w:val="0000FF"/>
            <w:sz w:val="22"/>
            <w:szCs w:val="22"/>
            <w:u w:val="single"/>
            <w:shd w:val="clear" w:color="auto" w:fill="FFFFFF"/>
          </w:rPr>
          <w:t>новаяжизнь</w:t>
        </w:r>
        <w:proofErr w:type="gramStart"/>
        <w:r w:rsidRPr="003766B2">
          <w:rPr>
            <w:rFonts w:ascii="Arial" w:eastAsia="Arial" w:hAnsi="Arial" w:cs="Arial"/>
            <w:color w:val="0000FF"/>
            <w:sz w:val="22"/>
            <w:szCs w:val="22"/>
            <w:u w:val="single"/>
            <w:shd w:val="clear" w:color="auto" w:fill="FFFFFF"/>
          </w:rPr>
          <w:t>.т</w:t>
        </w:r>
        <w:proofErr w:type="gramEnd"/>
        <w:r w:rsidRPr="003766B2">
          <w:rPr>
            <w:rFonts w:ascii="Arial" w:eastAsia="Arial" w:hAnsi="Arial" w:cs="Arial"/>
            <w:color w:val="0000FF"/>
            <w:sz w:val="22"/>
            <w:szCs w:val="22"/>
            <w:u w:val="single"/>
            <w:shd w:val="clear" w:color="auto" w:fill="FFFFFF"/>
          </w:rPr>
          <w:t>верскаяобласть.рф</w:t>
        </w:r>
        <w:proofErr w:type="spellEnd"/>
        <w:r w:rsidRPr="003766B2">
          <w:rPr>
            <w:rFonts w:ascii="Arial" w:eastAsia="Arial" w:hAnsi="Arial" w:cs="Arial"/>
            <w:color w:val="0000FF"/>
            <w:sz w:val="22"/>
            <w:szCs w:val="22"/>
            <w:u w:val="single"/>
            <w:shd w:val="clear" w:color="auto" w:fill="FFFFFF"/>
          </w:rPr>
          <w:t>), Бологое, 17 февраля 2022</w:t>
        </w:r>
      </w:hyperlink>
    </w:p>
    <w:p w:rsidR="003766B2" w:rsidRPr="003766B2" w:rsidRDefault="003766B2" w:rsidP="003766B2">
      <w:pPr>
        <w:numPr>
          <w:ilvl w:val="0"/>
          <w:numId w:val="2"/>
        </w:numPr>
        <w:tabs>
          <w:tab w:val="left" w:pos="0"/>
        </w:tabs>
        <w:ind w:left="-142" w:firstLine="0"/>
        <w:rPr>
          <w:rFonts w:ascii="Arial" w:eastAsia="Arial" w:hAnsi="Arial" w:cs="Arial"/>
          <w:color w:val="0000FF"/>
          <w:sz w:val="22"/>
          <w:szCs w:val="22"/>
          <w:shd w:val="clear" w:color="auto" w:fill="FFFFFF"/>
        </w:rPr>
      </w:pPr>
      <w:hyperlink r:id="rId71" w:history="1">
        <w:r w:rsidRPr="003766B2">
          <w:rPr>
            <w:rFonts w:ascii="Arial" w:eastAsia="Arial" w:hAnsi="Arial" w:cs="Arial"/>
            <w:color w:val="0000FF"/>
            <w:sz w:val="22"/>
            <w:szCs w:val="22"/>
            <w:u w:val="single"/>
            <w:shd w:val="clear" w:color="auto" w:fill="FFFFFF"/>
          </w:rPr>
          <w:t>Коммунар (</w:t>
        </w:r>
        <w:proofErr w:type="spellStart"/>
        <w:r w:rsidRPr="003766B2">
          <w:rPr>
            <w:rFonts w:ascii="Arial" w:eastAsia="Arial" w:hAnsi="Arial" w:cs="Arial"/>
            <w:color w:val="0000FF"/>
            <w:sz w:val="22"/>
            <w:szCs w:val="22"/>
            <w:u w:val="single"/>
            <w:shd w:val="clear" w:color="auto" w:fill="FFFFFF"/>
          </w:rPr>
          <w:t>коммунар</w:t>
        </w:r>
        <w:proofErr w:type="gramStart"/>
        <w:r w:rsidRPr="003766B2">
          <w:rPr>
            <w:rFonts w:ascii="Arial" w:eastAsia="Arial" w:hAnsi="Arial" w:cs="Arial"/>
            <w:color w:val="0000FF"/>
            <w:sz w:val="22"/>
            <w:szCs w:val="22"/>
            <w:u w:val="single"/>
            <w:shd w:val="clear" w:color="auto" w:fill="FFFFFF"/>
          </w:rPr>
          <w:t>.т</w:t>
        </w:r>
        <w:proofErr w:type="gramEnd"/>
        <w:r w:rsidRPr="003766B2">
          <w:rPr>
            <w:rFonts w:ascii="Arial" w:eastAsia="Arial" w:hAnsi="Arial" w:cs="Arial"/>
            <w:color w:val="0000FF"/>
            <w:sz w:val="22"/>
            <w:szCs w:val="22"/>
            <w:u w:val="single"/>
            <w:shd w:val="clear" w:color="auto" w:fill="FFFFFF"/>
          </w:rPr>
          <w:t>верскаяобласть.рф</w:t>
        </w:r>
        <w:proofErr w:type="spellEnd"/>
        <w:r w:rsidRPr="003766B2">
          <w:rPr>
            <w:rFonts w:ascii="Arial" w:eastAsia="Arial" w:hAnsi="Arial" w:cs="Arial"/>
            <w:color w:val="0000FF"/>
            <w:sz w:val="22"/>
            <w:szCs w:val="22"/>
            <w:u w:val="single"/>
            <w:shd w:val="clear" w:color="auto" w:fill="FFFFFF"/>
          </w:rPr>
          <w:t>), п. Фирово, 17 февраля 2022</w:t>
        </w:r>
      </w:hyperlink>
    </w:p>
    <w:p w:rsidR="003766B2" w:rsidRPr="003766B2" w:rsidRDefault="003766B2" w:rsidP="003766B2">
      <w:pPr>
        <w:numPr>
          <w:ilvl w:val="0"/>
          <w:numId w:val="2"/>
        </w:numPr>
        <w:tabs>
          <w:tab w:val="left" w:pos="0"/>
        </w:tabs>
        <w:ind w:left="-142" w:firstLine="0"/>
        <w:rPr>
          <w:rFonts w:ascii="Arial" w:eastAsia="Arial" w:hAnsi="Arial" w:cs="Arial"/>
          <w:color w:val="0000FF"/>
          <w:sz w:val="22"/>
          <w:szCs w:val="22"/>
          <w:shd w:val="clear" w:color="auto" w:fill="FFFFFF"/>
        </w:rPr>
      </w:pPr>
      <w:hyperlink r:id="rId72" w:history="1">
        <w:r w:rsidRPr="003766B2">
          <w:rPr>
            <w:rFonts w:ascii="Arial" w:eastAsia="Arial" w:hAnsi="Arial" w:cs="Arial"/>
            <w:color w:val="0000FF"/>
            <w:sz w:val="22"/>
            <w:szCs w:val="22"/>
            <w:u w:val="single"/>
            <w:shd w:val="clear" w:color="auto" w:fill="FFFFFF"/>
          </w:rPr>
          <w:t>Тверь (</w:t>
        </w:r>
        <w:proofErr w:type="spellStart"/>
        <w:r w:rsidRPr="003766B2">
          <w:rPr>
            <w:rFonts w:ascii="Arial" w:eastAsia="Arial" w:hAnsi="Arial" w:cs="Arial"/>
            <w:color w:val="0000FF"/>
            <w:sz w:val="22"/>
            <w:szCs w:val="22"/>
            <w:u w:val="single"/>
            <w:shd w:val="clear" w:color="auto" w:fill="FFFFFF"/>
          </w:rPr>
          <w:t>toptver.ru</w:t>
        </w:r>
        <w:proofErr w:type="spellEnd"/>
        <w:r w:rsidRPr="003766B2">
          <w:rPr>
            <w:rFonts w:ascii="Arial" w:eastAsia="Arial" w:hAnsi="Arial" w:cs="Arial"/>
            <w:color w:val="0000FF"/>
            <w:sz w:val="22"/>
            <w:szCs w:val="22"/>
            <w:u w:val="single"/>
            <w:shd w:val="clear" w:color="auto" w:fill="FFFFFF"/>
          </w:rPr>
          <w:t>), Тверь, 17 февраля 2022</w:t>
        </w:r>
      </w:hyperlink>
    </w:p>
    <w:p w:rsidR="003766B2" w:rsidRPr="003766B2" w:rsidRDefault="003766B2" w:rsidP="003766B2">
      <w:pPr>
        <w:numPr>
          <w:ilvl w:val="0"/>
          <w:numId w:val="2"/>
        </w:numPr>
        <w:tabs>
          <w:tab w:val="left" w:pos="0"/>
        </w:tabs>
        <w:ind w:left="-142" w:firstLine="0"/>
        <w:rPr>
          <w:rFonts w:ascii="Arial" w:eastAsia="Arial" w:hAnsi="Arial" w:cs="Arial"/>
          <w:color w:val="0000FF"/>
          <w:sz w:val="22"/>
          <w:szCs w:val="22"/>
          <w:shd w:val="clear" w:color="auto" w:fill="FFFFFF"/>
        </w:rPr>
      </w:pPr>
      <w:hyperlink r:id="rId73" w:history="1">
        <w:r w:rsidRPr="003766B2">
          <w:rPr>
            <w:rFonts w:ascii="Arial" w:eastAsia="Arial" w:hAnsi="Arial" w:cs="Arial"/>
            <w:color w:val="0000FF"/>
            <w:sz w:val="22"/>
            <w:szCs w:val="22"/>
            <w:u w:val="single"/>
            <w:shd w:val="clear" w:color="auto" w:fill="FFFFFF"/>
          </w:rPr>
          <w:t>Тверь (</w:t>
        </w:r>
        <w:proofErr w:type="spellStart"/>
        <w:r w:rsidRPr="003766B2">
          <w:rPr>
            <w:rFonts w:ascii="Arial" w:eastAsia="Arial" w:hAnsi="Arial" w:cs="Arial"/>
            <w:color w:val="0000FF"/>
            <w:sz w:val="22"/>
            <w:szCs w:val="22"/>
            <w:u w:val="single"/>
            <w:shd w:val="clear" w:color="auto" w:fill="FFFFFF"/>
          </w:rPr>
          <w:t>toptver.ru</w:t>
        </w:r>
        <w:proofErr w:type="spellEnd"/>
        <w:r w:rsidRPr="003766B2">
          <w:rPr>
            <w:rFonts w:ascii="Arial" w:eastAsia="Arial" w:hAnsi="Arial" w:cs="Arial"/>
            <w:color w:val="0000FF"/>
            <w:sz w:val="22"/>
            <w:szCs w:val="22"/>
            <w:u w:val="single"/>
            <w:shd w:val="clear" w:color="auto" w:fill="FFFFFF"/>
          </w:rPr>
          <w:t>), Тверь, 17 февраля 2022</w:t>
        </w:r>
      </w:hyperlink>
    </w:p>
    <w:p w:rsidR="003766B2" w:rsidRPr="003766B2" w:rsidRDefault="003766B2" w:rsidP="003766B2">
      <w:pPr>
        <w:numPr>
          <w:ilvl w:val="0"/>
          <w:numId w:val="2"/>
        </w:numPr>
        <w:tabs>
          <w:tab w:val="left" w:pos="0"/>
        </w:tabs>
        <w:ind w:left="-142" w:firstLine="0"/>
        <w:rPr>
          <w:rFonts w:ascii="Arial" w:eastAsia="Arial" w:hAnsi="Arial" w:cs="Arial"/>
          <w:color w:val="0000FF"/>
          <w:sz w:val="22"/>
          <w:szCs w:val="22"/>
          <w:shd w:val="clear" w:color="auto" w:fill="FFFFFF"/>
        </w:rPr>
      </w:pPr>
      <w:hyperlink r:id="rId74" w:history="1">
        <w:r w:rsidRPr="003766B2">
          <w:rPr>
            <w:rFonts w:ascii="Arial" w:eastAsia="Arial" w:hAnsi="Arial" w:cs="Arial"/>
            <w:color w:val="0000FF"/>
            <w:sz w:val="22"/>
            <w:szCs w:val="22"/>
            <w:u w:val="single"/>
            <w:shd w:val="clear" w:color="auto" w:fill="FFFFFF"/>
          </w:rPr>
          <w:t>Г</w:t>
        </w:r>
        <w:proofErr w:type="gramStart"/>
        <w:r w:rsidRPr="003766B2">
          <w:rPr>
            <w:rFonts w:ascii="Arial" w:eastAsia="Arial" w:hAnsi="Arial" w:cs="Arial"/>
            <w:color w:val="0000FF"/>
            <w:sz w:val="22"/>
            <w:szCs w:val="22"/>
            <w:u w:val="single"/>
            <w:shd w:val="clear" w:color="auto" w:fill="FFFFFF"/>
          </w:rPr>
          <w:t>ТРК Тв</w:t>
        </w:r>
        <w:proofErr w:type="gramEnd"/>
        <w:r w:rsidRPr="003766B2">
          <w:rPr>
            <w:rFonts w:ascii="Arial" w:eastAsia="Arial" w:hAnsi="Arial" w:cs="Arial"/>
            <w:color w:val="0000FF"/>
            <w:sz w:val="22"/>
            <w:szCs w:val="22"/>
            <w:u w:val="single"/>
            <w:shd w:val="clear" w:color="auto" w:fill="FFFFFF"/>
          </w:rPr>
          <w:t>ерь, Тверь, 17 февраля 2022</w:t>
        </w:r>
      </w:hyperlink>
    </w:p>
    <w:p w:rsidR="003766B2" w:rsidRPr="003766B2" w:rsidRDefault="003766B2" w:rsidP="003766B2">
      <w:pPr>
        <w:numPr>
          <w:ilvl w:val="0"/>
          <w:numId w:val="2"/>
        </w:numPr>
        <w:tabs>
          <w:tab w:val="left" w:pos="0"/>
        </w:tabs>
        <w:ind w:left="-142" w:firstLine="0"/>
        <w:rPr>
          <w:rFonts w:ascii="Arial" w:eastAsia="Arial" w:hAnsi="Arial" w:cs="Arial"/>
          <w:color w:val="0000FF"/>
          <w:sz w:val="22"/>
          <w:szCs w:val="22"/>
          <w:shd w:val="clear" w:color="auto" w:fill="FFFFFF"/>
        </w:rPr>
      </w:pPr>
      <w:hyperlink r:id="rId75" w:history="1">
        <w:r w:rsidRPr="003766B2">
          <w:rPr>
            <w:rFonts w:ascii="Arial" w:eastAsia="Arial" w:hAnsi="Arial" w:cs="Arial"/>
            <w:color w:val="0000FF"/>
            <w:sz w:val="22"/>
            <w:szCs w:val="22"/>
            <w:u w:val="single"/>
            <w:shd w:val="clear" w:color="auto" w:fill="FFFFFF"/>
          </w:rPr>
          <w:t>Г</w:t>
        </w:r>
        <w:proofErr w:type="gramStart"/>
        <w:r w:rsidRPr="003766B2">
          <w:rPr>
            <w:rFonts w:ascii="Arial" w:eastAsia="Arial" w:hAnsi="Arial" w:cs="Arial"/>
            <w:color w:val="0000FF"/>
            <w:sz w:val="22"/>
            <w:szCs w:val="22"/>
            <w:u w:val="single"/>
            <w:shd w:val="clear" w:color="auto" w:fill="FFFFFF"/>
          </w:rPr>
          <w:t>ТРК Тв</w:t>
        </w:r>
        <w:proofErr w:type="gramEnd"/>
        <w:r w:rsidRPr="003766B2">
          <w:rPr>
            <w:rFonts w:ascii="Arial" w:eastAsia="Arial" w:hAnsi="Arial" w:cs="Arial"/>
            <w:color w:val="0000FF"/>
            <w:sz w:val="22"/>
            <w:szCs w:val="22"/>
            <w:u w:val="single"/>
            <w:shd w:val="clear" w:color="auto" w:fill="FFFFFF"/>
          </w:rPr>
          <w:t>ерь, Тверь, 17 февраля 2022</w:t>
        </w:r>
      </w:hyperlink>
    </w:p>
    <w:p w:rsidR="003766B2" w:rsidRPr="003766B2" w:rsidRDefault="003766B2" w:rsidP="003766B2">
      <w:pPr>
        <w:numPr>
          <w:ilvl w:val="0"/>
          <w:numId w:val="2"/>
        </w:numPr>
        <w:tabs>
          <w:tab w:val="left" w:pos="0"/>
        </w:tabs>
        <w:ind w:left="-142" w:firstLine="0"/>
        <w:rPr>
          <w:rFonts w:ascii="Arial" w:eastAsia="Arial" w:hAnsi="Arial" w:cs="Arial"/>
          <w:color w:val="0000FF"/>
          <w:sz w:val="22"/>
          <w:szCs w:val="22"/>
          <w:shd w:val="clear" w:color="auto" w:fill="FFFFFF"/>
        </w:rPr>
      </w:pPr>
      <w:hyperlink r:id="rId76" w:history="1">
        <w:r w:rsidRPr="003766B2">
          <w:rPr>
            <w:rFonts w:ascii="Arial" w:eastAsia="Arial" w:hAnsi="Arial" w:cs="Arial"/>
            <w:color w:val="0000FF"/>
            <w:sz w:val="22"/>
            <w:szCs w:val="22"/>
            <w:u w:val="single"/>
            <w:shd w:val="clear" w:color="auto" w:fill="FFFFFF"/>
          </w:rPr>
          <w:t>Г</w:t>
        </w:r>
        <w:proofErr w:type="gramStart"/>
        <w:r w:rsidRPr="003766B2">
          <w:rPr>
            <w:rFonts w:ascii="Arial" w:eastAsia="Arial" w:hAnsi="Arial" w:cs="Arial"/>
            <w:color w:val="0000FF"/>
            <w:sz w:val="22"/>
            <w:szCs w:val="22"/>
            <w:u w:val="single"/>
            <w:shd w:val="clear" w:color="auto" w:fill="FFFFFF"/>
          </w:rPr>
          <w:t>ТРК Тв</w:t>
        </w:r>
        <w:proofErr w:type="gramEnd"/>
        <w:r w:rsidRPr="003766B2">
          <w:rPr>
            <w:rFonts w:ascii="Arial" w:eastAsia="Arial" w:hAnsi="Arial" w:cs="Arial"/>
            <w:color w:val="0000FF"/>
            <w:sz w:val="22"/>
            <w:szCs w:val="22"/>
            <w:u w:val="single"/>
            <w:shd w:val="clear" w:color="auto" w:fill="FFFFFF"/>
          </w:rPr>
          <w:t>ерь, Тверь, 17 февраля 2022</w:t>
        </w:r>
      </w:hyperlink>
    </w:p>
    <w:p w:rsidR="003766B2" w:rsidRPr="003766B2" w:rsidRDefault="003766B2" w:rsidP="003766B2">
      <w:pPr>
        <w:numPr>
          <w:ilvl w:val="0"/>
          <w:numId w:val="2"/>
        </w:numPr>
        <w:tabs>
          <w:tab w:val="left" w:pos="0"/>
        </w:tabs>
        <w:ind w:left="-142" w:firstLine="0"/>
        <w:rPr>
          <w:rFonts w:ascii="Arial" w:eastAsia="Arial" w:hAnsi="Arial" w:cs="Arial"/>
          <w:color w:val="0000FF"/>
          <w:sz w:val="22"/>
          <w:szCs w:val="22"/>
          <w:shd w:val="clear" w:color="auto" w:fill="FFFFFF"/>
        </w:rPr>
      </w:pPr>
      <w:hyperlink r:id="rId77" w:history="1">
        <w:r w:rsidRPr="003766B2">
          <w:rPr>
            <w:rFonts w:ascii="Arial" w:eastAsia="Arial" w:hAnsi="Arial" w:cs="Arial"/>
            <w:color w:val="0000FF"/>
            <w:sz w:val="22"/>
            <w:szCs w:val="22"/>
            <w:u w:val="single"/>
            <w:shd w:val="clear" w:color="auto" w:fill="FFFFFF"/>
          </w:rPr>
          <w:t>Тверское информационное агентство (tvernews.ru), Тверь, 17 февраля 2022</w:t>
        </w:r>
      </w:hyperlink>
    </w:p>
    <w:p w:rsidR="003766B2" w:rsidRPr="003766B2" w:rsidRDefault="003766B2" w:rsidP="003766B2">
      <w:pPr>
        <w:numPr>
          <w:ilvl w:val="0"/>
          <w:numId w:val="2"/>
        </w:numPr>
        <w:tabs>
          <w:tab w:val="left" w:pos="0"/>
        </w:tabs>
        <w:ind w:left="-142" w:firstLine="0"/>
        <w:rPr>
          <w:rFonts w:ascii="Arial" w:eastAsia="Arial" w:hAnsi="Arial" w:cs="Arial"/>
          <w:color w:val="0000FF"/>
          <w:sz w:val="22"/>
          <w:szCs w:val="22"/>
          <w:shd w:val="clear" w:color="auto" w:fill="FFFFFF"/>
        </w:rPr>
      </w:pPr>
      <w:hyperlink r:id="rId78" w:history="1">
        <w:proofErr w:type="spellStart"/>
        <w:r w:rsidRPr="003766B2">
          <w:rPr>
            <w:rFonts w:ascii="Arial" w:eastAsia="Arial" w:hAnsi="Arial" w:cs="Arial"/>
            <w:color w:val="0000FF"/>
            <w:sz w:val="22"/>
            <w:szCs w:val="22"/>
            <w:u w:val="single"/>
            <w:shd w:val="clear" w:color="auto" w:fill="FFFFFF"/>
          </w:rPr>
          <w:t>РегиоН</w:t>
        </w:r>
        <w:proofErr w:type="spellEnd"/>
        <w:r w:rsidRPr="003766B2">
          <w:rPr>
            <w:rFonts w:ascii="Arial" w:eastAsia="Arial" w:hAnsi="Arial" w:cs="Arial"/>
            <w:color w:val="0000FF"/>
            <w:sz w:val="22"/>
            <w:szCs w:val="22"/>
            <w:u w:val="single"/>
            <w:shd w:val="clear" w:color="auto" w:fill="FFFFFF"/>
          </w:rPr>
          <w:t xml:space="preserve"> (</w:t>
        </w:r>
        <w:proofErr w:type="spellStart"/>
        <w:r w:rsidRPr="003766B2">
          <w:rPr>
            <w:rFonts w:ascii="Arial" w:eastAsia="Arial" w:hAnsi="Arial" w:cs="Arial"/>
            <w:color w:val="0000FF"/>
            <w:sz w:val="22"/>
            <w:szCs w:val="22"/>
            <w:u w:val="single"/>
            <w:shd w:val="clear" w:color="auto" w:fill="FFFFFF"/>
          </w:rPr>
          <w:t>regionews.ru</w:t>
        </w:r>
        <w:proofErr w:type="spellEnd"/>
        <w:r w:rsidRPr="003766B2">
          <w:rPr>
            <w:rFonts w:ascii="Arial" w:eastAsia="Arial" w:hAnsi="Arial" w:cs="Arial"/>
            <w:color w:val="0000FF"/>
            <w:sz w:val="22"/>
            <w:szCs w:val="22"/>
            <w:u w:val="single"/>
            <w:shd w:val="clear" w:color="auto" w:fill="FFFFFF"/>
          </w:rPr>
          <w:t>), Москва, 17 февраля 2022</w:t>
        </w:r>
      </w:hyperlink>
    </w:p>
    <w:p w:rsidR="003766B2" w:rsidRPr="003766B2" w:rsidRDefault="003766B2" w:rsidP="003766B2">
      <w:pPr>
        <w:numPr>
          <w:ilvl w:val="0"/>
          <w:numId w:val="2"/>
        </w:numPr>
        <w:tabs>
          <w:tab w:val="left" w:pos="0"/>
        </w:tabs>
        <w:ind w:left="-142" w:firstLine="0"/>
        <w:rPr>
          <w:rFonts w:ascii="Arial" w:eastAsia="Arial" w:hAnsi="Arial" w:cs="Arial"/>
          <w:color w:val="0000FF"/>
          <w:sz w:val="22"/>
          <w:szCs w:val="22"/>
          <w:shd w:val="clear" w:color="auto" w:fill="FFFFFF"/>
        </w:rPr>
      </w:pPr>
      <w:hyperlink r:id="rId79" w:history="1">
        <w:r w:rsidRPr="003766B2">
          <w:rPr>
            <w:rFonts w:ascii="Arial" w:eastAsia="Arial" w:hAnsi="Arial" w:cs="Arial"/>
            <w:color w:val="0000FF"/>
            <w:sz w:val="22"/>
            <w:szCs w:val="22"/>
            <w:u w:val="single"/>
            <w:shd w:val="clear" w:color="auto" w:fill="FFFFFF"/>
          </w:rPr>
          <w:t>Аргументы и Факты (tver.aif.ru), Тверь, 17 февраля 2022</w:t>
        </w:r>
      </w:hyperlink>
    </w:p>
    <w:p w:rsidR="003766B2" w:rsidRPr="003766B2" w:rsidRDefault="003766B2" w:rsidP="003766B2">
      <w:pPr>
        <w:numPr>
          <w:ilvl w:val="0"/>
          <w:numId w:val="2"/>
        </w:numPr>
        <w:tabs>
          <w:tab w:val="left" w:pos="0"/>
        </w:tabs>
        <w:ind w:left="-142" w:firstLine="0"/>
        <w:rPr>
          <w:rFonts w:ascii="Arial" w:eastAsia="Arial" w:hAnsi="Arial" w:cs="Arial"/>
          <w:color w:val="0000FF"/>
          <w:sz w:val="22"/>
          <w:szCs w:val="22"/>
          <w:shd w:val="clear" w:color="auto" w:fill="FFFFFF"/>
        </w:rPr>
      </w:pPr>
      <w:hyperlink r:id="rId80" w:history="1">
        <w:r w:rsidRPr="003766B2">
          <w:rPr>
            <w:rFonts w:ascii="Arial" w:eastAsia="Arial" w:hAnsi="Arial" w:cs="Arial"/>
            <w:color w:val="0000FF"/>
            <w:sz w:val="22"/>
            <w:szCs w:val="22"/>
            <w:u w:val="single"/>
            <w:shd w:val="clear" w:color="auto" w:fill="FFFFFF"/>
          </w:rPr>
          <w:t>Лесной вестник (</w:t>
        </w:r>
        <w:proofErr w:type="spellStart"/>
        <w:r w:rsidRPr="003766B2">
          <w:rPr>
            <w:rFonts w:ascii="Arial" w:eastAsia="Arial" w:hAnsi="Arial" w:cs="Arial"/>
            <w:color w:val="0000FF"/>
            <w:sz w:val="22"/>
            <w:szCs w:val="22"/>
            <w:u w:val="single"/>
            <w:shd w:val="clear" w:color="auto" w:fill="FFFFFF"/>
          </w:rPr>
          <w:t>леснойвестник</w:t>
        </w:r>
        <w:proofErr w:type="gramStart"/>
        <w:r w:rsidRPr="003766B2">
          <w:rPr>
            <w:rFonts w:ascii="Arial" w:eastAsia="Arial" w:hAnsi="Arial" w:cs="Arial"/>
            <w:color w:val="0000FF"/>
            <w:sz w:val="22"/>
            <w:szCs w:val="22"/>
            <w:u w:val="single"/>
            <w:shd w:val="clear" w:color="auto" w:fill="FFFFFF"/>
          </w:rPr>
          <w:t>.т</w:t>
        </w:r>
        <w:proofErr w:type="gramEnd"/>
        <w:r w:rsidRPr="003766B2">
          <w:rPr>
            <w:rFonts w:ascii="Arial" w:eastAsia="Arial" w:hAnsi="Arial" w:cs="Arial"/>
            <w:color w:val="0000FF"/>
            <w:sz w:val="22"/>
            <w:szCs w:val="22"/>
            <w:u w:val="single"/>
            <w:shd w:val="clear" w:color="auto" w:fill="FFFFFF"/>
          </w:rPr>
          <w:t>верскаяобласть.рф</w:t>
        </w:r>
        <w:proofErr w:type="spellEnd"/>
        <w:r w:rsidRPr="003766B2">
          <w:rPr>
            <w:rFonts w:ascii="Arial" w:eastAsia="Arial" w:hAnsi="Arial" w:cs="Arial"/>
            <w:color w:val="0000FF"/>
            <w:sz w:val="22"/>
            <w:szCs w:val="22"/>
            <w:u w:val="single"/>
            <w:shd w:val="clear" w:color="auto" w:fill="FFFFFF"/>
          </w:rPr>
          <w:t>), с. Лесное (Тверская обл.), 17 февраля 2022</w:t>
        </w:r>
      </w:hyperlink>
    </w:p>
    <w:p w:rsidR="003766B2" w:rsidRPr="003766B2" w:rsidRDefault="003766B2" w:rsidP="003766B2">
      <w:pPr>
        <w:numPr>
          <w:ilvl w:val="0"/>
          <w:numId w:val="2"/>
        </w:numPr>
        <w:tabs>
          <w:tab w:val="left" w:pos="0"/>
        </w:tabs>
        <w:ind w:left="-142" w:firstLine="0"/>
        <w:rPr>
          <w:rFonts w:ascii="Arial" w:eastAsia="Arial" w:hAnsi="Arial" w:cs="Arial"/>
          <w:color w:val="0000FF"/>
          <w:sz w:val="22"/>
          <w:szCs w:val="22"/>
          <w:shd w:val="clear" w:color="auto" w:fill="FFFFFF"/>
        </w:rPr>
      </w:pPr>
      <w:hyperlink r:id="rId81" w:history="1">
        <w:r w:rsidRPr="003766B2">
          <w:rPr>
            <w:rFonts w:ascii="Arial" w:eastAsia="Arial" w:hAnsi="Arial" w:cs="Arial"/>
            <w:color w:val="0000FF"/>
            <w:sz w:val="22"/>
            <w:szCs w:val="22"/>
            <w:u w:val="single"/>
            <w:shd w:val="clear" w:color="auto" w:fill="FFFFFF"/>
          </w:rPr>
          <w:t>Тверь (</w:t>
        </w:r>
        <w:proofErr w:type="spellStart"/>
        <w:r w:rsidRPr="003766B2">
          <w:rPr>
            <w:rFonts w:ascii="Arial" w:eastAsia="Arial" w:hAnsi="Arial" w:cs="Arial"/>
            <w:color w:val="0000FF"/>
            <w:sz w:val="22"/>
            <w:szCs w:val="22"/>
            <w:u w:val="single"/>
            <w:shd w:val="clear" w:color="auto" w:fill="FFFFFF"/>
          </w:rPr>
          <w:t>toptver.ru</w:t>
        </w:r>
        <w:proofErr w:type="spellEnd"/>
        <w:r w:rsidRPr="003766B2">
          <w:rPr>
            <w:rFonts w:ascii="Arial" w:eastAsia="Arial" w:hAnsi="Arial" w:cs="Arial"/>
            <w:color w:val="0000FF"/>
            <w:sz w:val="22"/>
            <w:szCs w:val="22"/>
            <w:u w:val="single"/>
            <w:shd w:val="clear" w:color="auto" w:fill="FFFFFF"/>
          </w:rPr>
          <w:t>), Тверь, 17 февраля 2022</w:t>
        </w:r>
      </w:hyperlink>
    </w:p>
    <w:p w:rsidR="003766B2" w:rsidRPr="003766B2" w:rsidRDefault="003766B2" w:rsidP="003766B2">
      <w:pPr>
        <w:numPr>
          <w:ilvl w:val="0"/>
          <w:numId w:val="2"/>
        </w:numPr>
        <w:tabs>
          <w:tab w:val="left" w:pos="0"/>
        </w:tabs>
        <w:ind w:left="-142" w:firstLine="0"/>
        <w:rPr>
          <w:rFonts w:ascii="Arial" w:eastAsia="Arial" w:hAnsi="Arial" w:cs="Arial"/>
          <w:color w:val="0000FF"/>
          <w:sz w:val="22"/>
          <w:szCs w:val="22"/>
          <w:shd w:val="clear" w:color="auto" w:fill="FFFFFF"/>
        </w:rPr>
      </w:pPr>
      <w:hyperlink r:id="rId82" w:history="1">
        <w:r w:rsidRPr="003766B2">
          <w:rPr>
            <w:rFonts w:ascii="Arial" w:eastAsia="Arial" w:hAnsi="Arial" w:cs="Arial"/>
            <w:color w:val="0000FF"/>
            <w:sz w:val="22"/>
            <w:szCs w:val="22"/>
            <w:u w:val="single"/>
            <w:shd w:val="clear" w:color="auto" w:fill="FFFFFF"/>
          </w:rPr>
          <w:t>Лесной вестник (</w:t>
        </w:r>
        <w:proofErr w:type="spellStart"/>
        <w:r w:rsidRPr="003766B2">
          <w:rPr>
            <w:rFonts w:ascii="Arial" w:eastAsia="Arial" w:hAnsi="Arial" w:cs="Arial"/>
            <w:color w:val="0000FF"/>
            <w:sz w:val="22"/>
            <w:szCs w:val="22"/>
            <w:u w:val="single"/>
            <w:shd w:val="clear" w:color="auto" w:fill="FFFFFF"/>
          </w:rPr>
          <w:t>леснойвестник</w:t>
        </w:r>
        <w:proofErr w:type="gramStart"/>
        <w:r w:rsidRPr="003766B2">
          <w:rPr>
            <w:rFonts w:ascii="Arial" w:eastAsia="Arial" w:hAnsi="Arial" w:cs="Arial"/>
            <w:color w:val="0000FF"/>
            <w:sz w:val="22"/>
            <w:szCs w:val="22"/>
            <w:u w:val="single"/>
            <w:shd w:val="clear" w:color="auto" w:fill="FFFFFF"/>
          </w:rPr>
          <w:t>.т</w:t>
        </w:r>
        <w:proofErr w:type="gramEnd"/>
        <w:r w:rsidRPr="003766B2">
          <w:rPr>
            <w:rFonts w:ascii="Arial" w:eastAsia="Arial" w:hAnsi="Arial" w:cs="Arial"/>
            <w:color w:val="0000FF"/>
            <w:sz w:val="22"/>
            <w:szCs w:val="22"/>
            <w:u w:val="single"/>
            <w:shd w:val="clear" w:color="auto" w:fill="FFFFFF"/>
          </w:rPr>
          <w:t>верскаяобласть.рф</w:t>
        </w:r>
        <w:proofErr w:type="spellEnd"/>
        <w:r w:rsidRPr="003766B2">
          <w:rPr>
            <w:rFonts w:ascii="Arial" w:eastAsia="Arial" w:hAnsi="Arial" w:cs="Arial"/>
            <w:color w:val="0000FF"/>
            <w:sz w:val="22"/>
            <w:szCs w:val="22"/>
            <w:u w:val="single"/>
            <w:shd w:val="clear" w:color="auto" w:fill="FFFFFF"/>
          </w:rPr>
          <w:t>), с. Лесное (Тверская обл.), 17 февраля 2022</w:t>
        </w:r>
      </w:hyperlink>
    </w:p>
    <w:p w:rsidR="003766B2" w:rsidRPr="003766B2" w:rsidRDefault="003766B2" w:rsidP="003766B2">
      <w:pPr>
        <w:numPr>
          <w:ilvl w:val="0"/>
          <w:numId w:val="2"/>
        </w:numPr>
        <w:tabs>
          <w:tab w:val="left" w:pos="0"/>
        </w:tabs>
        <w:ind w:left="-142" w:firstLine="0"/>
        <w:rPr>
          <w:rFonts w:ascii="Arial" w:eastAsia="Arial" w:hAnsi="Arial" w:cs="Arial"/>
          <w:color w:val="0000FF"/>
          <w:sz w:val="22"/>
          <w:szCs w:val="22"/>
          <w:shd w:val="clear" w:color="auto" w:fill="FFFFFF"/>
        </w:rPr>
      </w:pPr>
      <w:hyperlink r:id="rId83" w:history="1">
        <w:r w:rsidRPr="003766B2">
          <w:rPr>
            <w:rFonts w:ascii="Arial" w:eastAsia="Arial" w:hAnsi="Arial" w:cs="Arial"/>
            <w:color w:val="0000FF"/>
            <w:sz w:val="22"/>
            <w:szCs w:val="22"/>
            <w:u w:val="single"/>
            <w:shd w:val="clear" w:color="auto" w:fill="FFFFFF"/>
          </w:rPr>
          <w:t>Тверская жизнь (tverlife.ru), Тверь, 17 февраля 2022</w:t>
        </w:r>
      </w:hyperlink>
    </w:p>
    <w:p w:rsidR="003766B2" w:rsidRPr="003766B2" w:rsidRDefault="003766B2" w:rsidP="003766B2">
      <w:pPr>
        <w:numPr>
          <w:ilvl w:val="0"/>
          <w:numId w:val="2"/>
        </w:numPr>
        <w:tabs>
          <w:tab w:val="left" w:pos="0"/>
        </w:tabs>
        <w:ind w:left="-142" w:firstLine="0"/>
        <w:rPr>
          <w:rFonts w:ascii="Arial" w:eastAsia="Arial" w:hAnsi="Arial" w:cs="Arial"/>
          <w:color w:val="0000FF"/>
          <w:sz w:val="22"/>
          <w:szCs w:val="22"/>
          <w:shd w:val="clear" w:color="auto" w:fill="FFFFFF"/>
        </w:rPr>
      </w:pPr>
      <w:hyperlink r:id="rId84" w:history="1">
        <w:r w:rsidRPr="003766B2">
          <w:rPr>
            <w:rFonts w:ascii="Arial" w:eastAsia="Arial" w:hAnsi="Arial" w:cs="Arial"/>
            <w:color w:val="0000FF"/>
            <w:sz w:val="22"/>
            <w:szCs w:val="22"/>
            <w:u w:val="single"/>
            <w:shd w:val="clear" w:color="auto" w:fill="FFFFFF"/>
          </w:rPr>
          <w:t>Тверь (</w:t>
        </w:r>
        <w:proofErr w:type="spellStart"/>
        <w:r w:rsidRPr="003766B2">
          <w:rPr>
            <w:rFonts w:ascii="Arial" w:eastAsia="Arial" w:hAnsi="Arial" w:cs="Arial"/>
            <w:color w:val="0000FF"/>
            <w:sz w:val="22"/>
            <w:szCs w:val="22"/>
            <w:u w:val="single"/>
            <w:shd w:val="clear" w:color="auto" w:fill="FFFFFF"/>
          </w:rPr>
          <w:t>toptver.ru</w:t>
        </w:r>
        <w:proofErr w:type="spellEnd"/>
        <w:r w:rsidRPr="003766B2">
          <w:rPr>
            <w:rFonts w:ascii="Arial" w:eastAsia="Arial" w:hAnsi="Arial" w:cs="Arial"/>
            <w:color w:val="0000FF"/>
            <w:sz w:val="22"/>
            <w:szCs w:val="22"/>
            <w:u w:val="single"/>
            <w:shd w:val="clear" w:color="auto" w:fill="FFFFFF"/>
          </w:rPr>
          <w:t>), Тверь, 17 февраля 2022</w:t>
        </w:r>
      </w:hyperlink>
    </w:p>
    <w:p w:rsidR="003766B2" w:rsidRPr="003766B2" w:rsidRDefault="003766B2" w:rsidP="003766B2">
      <w:pPr>
        <w:numPr>
          <w:ilvl w:val="0"/>
          <w:numId w:val="2"/>
        </w:numPr>
        <w:tabs>
          <w:tab w:val="left" w:pos="0"/>
        </w:tabs>
        <w:ind w:left="-142" w:firstLine="0"/>
        <w:rPr>
          <w:rFonts w:ascii="Arial" w:eastAsia="Arial" w:hAnsi="Arial" w:cs="Arial"/>
          <w:color w:val="0000FF"/>
          <w:sz w:val="22"/>
          <w:szCs w:val="22"/>
          <w:shd w:val="clear" w:color="auto" w:fill="FFFFFF"/>
        </w:rPr>
      </w:pPr>
      <w:hyperlink r:id="rId85" w:history="1">
        <w:r w:rsidRPr="003766B2">
          <w:rPr>
            <w:rFonts w:ascii="Arial" w:eastAsia="Arial" w:hAnsi="Arial" w:cs="Arial"/>
            <w:color w:val="0000FF"/>
            <w:sz w:val="22"/>
            <w:szCs w:val="22"/>
            <w:u w:val="single"/>
            <w:shd w:val="clear" w:color="auto" w:fill="FFFFFF"/>
          </w:rPr>
          <w:t>Жарковский вестник (</w:t>
        </w:r>
        <w:proofErr w:type="spellStart"/>
        <w:r w:rsidRPr="003766B2">
          <w:rPr>
            <w:rFonts w:ascii="Arial" w:eastAsia="Arial" w:hAnsi="Arial" w:cs="Arial"/>
            <w:color w:val="0000FF"/>
            <w:sz w:val="22"/>
            <w:szCs w:val="22"/>
            <w:u w:val="single"/>
            <w:shd w:val="clear" w:color="auto" w:fill="FFFFFF"/>
          </w:rPr>
          <w:t>жарковскийвестник</w:t>
        </w:r>
        <w:proofErr w:type="gramStart"/>
        <w:r w:rsidRPr="003766B2">
          <w:rPr>
            <w:rFonts w:ascii="Arial" w:eastAsia="Arial" w:hAnsi="Arial" w:cs="Arial"/>
            <w:color w:val="0000FF"/>
            <w:sz w:val="22"/>
            <w:szCs w:val="22"/>
            <w:u w:val="single"/>
            <w:shd w:val="clear" w:color="auto" w:fill="FFFFFF"/>
          </w:rPr>
          <w:t>.т</w:t>
        </w:r>
        <w:proofErr w:type="gramEnd"/>
        <w:r w:rsidRPr="003766B2">
          <w:rPr>
            <w:rFonts w:ascii="Arial" w:eastAsia="Arial" w:hAnsi="Arial" w:cs="Arial"/>
            <w:color w:val="0000FF"/>
            <w:sz w:val="22"/>
            <w:szCs w:val="22"/>
            <w:u w:val="single"/>
            <w:shd w:val="clear" w:color="auto" w:fill="FFFFFF"/>
          </w:rPr>
          <w:t>верскаяобласть.рф</w:t>
        </w:r>
        <w:proofErr w:type="spellEnd"/>
        <w:r w:rsidRPr="003766B2">
          <w:rPr>
            <w:rFonts w:ascii="Arial" w:eastAsia="Arial" w:hAnsi="Arial" w:cs="Arial"/>
            <w:color w:val="0000FF"/>
            <w:sz w:val="22"/>
            <w:szCs w:val="22"/>
            <w:u w:val="single"/>
            <w:shd w:val="clear" w:color="auto" w:fill="FFFFFF"/>
          </w:rPr>
          <w:t>), п.г.т. Жарковский, 17 февраля 2022</w:t>
        </w:r>
      </w:hyperlink>
    </w:p>
    <w:p w:rsidR="003766B2" w:rsidRPr="003766B2" w:rsidRDefault="003766B2" w:rsidP="003766B2">
      <w:pPr>
        <w:numPr>
          <w:ilvl w:val="0"/>
          <w:numId w:val="2"/>
        </w:numPr>
        <w:tabs>
          <w:tab w:val="left" w:pos="0"/>
        </w:tabs>
        <w:ind w:left="-142" w:firstLine="0"/>
        <w:rPr>
          <w:rFonts w:ascii="Arial" w:eastAsia="Arial" w:hAnsi="Arial" w:cs="Arial"/>
          <w:color w:val="0000FF"/>
          <w:sz w:val="22"/>
          <w:szCs w:val="22"/>
          <w:shd w:val="clear" w:color="auto" w:fill="FFFFFF"/>
        </w:rPr>
      </w:pPr>
      <w:hyperlink r:id="rId86" w:history="1">
        <w:r w:rsidRPr="003766B2">
          <w:rPr>
            <w:rFonts w:ascii="Arial" w:eastAsia="Arial" w:hAnsi="Arial" w:cs="Arial"/>
            <w:color w:val="0000FF"/>
            <w:sz w:val="22"/>
            <w:szCs w:val="22"/>
            <w:u w:val="single"/>
            <w:shd w:val="clear" w:color="auto" w:fill="FFFFFF"/>
          </w:rPr>
          <w:t>Жарковский вестник (</w:t>
        </w:r>
        <w:proofErr w:type="spellStart"/>
        <w:r w:rsidRPr="003766B2">
          <w:rPr>
            <w:rFonts w:ascii="Arial" w:eastAsia="Arial" w:hAnsi="Arial" w:cs="Arial"/>
            <w:color w:val="0000FF"/>
            <w:sz w:val="22"/>
            <w:szCs w:val="22"/>
            <w:u w:val="single"/>
            <w:shd w:val="clear" w:color="auto" w:fill="FFFFFF"/>
          </w:rPr>
          <w:t>жарковскийвестник</w:t>
        </w:r>
        <w:proofErr w:type="gramStart"/>
        <w:r w:rsidRPr="003766B2">
          <w:rPr>
            <w:rFonts w:ascii="Arial" w:eastAsia="Arial" w:hAnsi="Arial" w:cs="Arial"/>
            <w:color w:val="0000FF"/>
            <w:sz w:val="22"/>
            <w:szCs w:val="22"/>
            <w:u w:val="single"/>
            <w:shd w:val="clear" w:color="auto" w:fill="FFFFFF"/>
          </w:rPr>
          <w:t>.т</w:t>
        </w:r>
        <w:proofErr w:type="gramEnd"/>
        <w:r w:rsidRPr="003766B2">
          <w:rPr>
            <w:rFonts w:ascii="Arial" w:eastAsia="Arial" w:hAnsi="Arial" w:cs="Arial"/>
            <w:color w:val="0000FF"/>
            <w:sz w:val="22"/>
            <w:szCs w:val="22"/>
            <w:u w:val="single"/>
            <w:shd w:val="clear" w:color="auto" w:fill="FFFFFF"/>
          </w:rPr>
          <w:t>верскаяобласть.рф</w:t>
        </w:r>
        <w:proofErr w:type="spellEnd"/>
        <w:r w:rsidRPr="003766B2">
          <w:rPr>
            <w:rFonts w:ascii="Arial" w:eastAsia="Arial" w:hAnsi="Arial" w:cs="Arial"/>
            <w:color w:val="0000FF"/>
            <w:sz w:val="22"/>
            <w:szCs w:val="22"/>
            <w:u w:val="single"/>
            <w:shd w:val="clear" w:color="auto" w:fill="FFFFFF"/>
          </w:rPr>
          <w:t>), п.г.т. Жарковский, 17 февраля 2022</w:t>
        </w:r>
      </w:hyperlink>
    </w:p>
    <w:p w:rsidR="003766B2" w:rsidRPr="003766B2" w:rsidRDefault="003766B2" w:rsidP="003766B2">
      <w:pPr>
        <w:numPr>
          <w:ilvl w:val="0"/>
          <w:numId w:val="2"/>
        </w:numPr>
        <w:tabs>
          <w:tab w:val="left" w:pos="0"/>
        </w:tabs>
        <w:ind w:left="-142" w:firstLine="0"/>
        <w:rPr>
          <w:rFonts w:ascii="Arial" w:eastAsia="Arial" w:hAnsi="Arial" w:cs="Arial"/>
          <w:color w:val="0000FF"/>
          <w:sz w:val="22"/>
          <w:szCs w:val="22"/>
          <w:shd w:val="clear" w:color="auto" w:fill="FFFFFF"/>
        </w:rPr>
      </w:pPr>
      <w:hyperlink r:id="rId87" w:history="1">
        <w:proofErr w:type="spellStart"/>
        <w:r w:rsidRPr="003766B2">
          <w:rPr>
            <w:rFonts w:ascii="Arial" w:eastAsia="Arial" w:hAnsi="Arial" w:cs="Arial"/>
            <w:color w:val="0000FF"/>
            <w:sz w:val="22"/>
            <w:szCs w:val="22"/>
            <w:u w:val="single"/>
            <w:shd w:val="clear" w:color="auto" w:fill="FFFFFF"/>
          </w:rPr>
          <w:t>TvTver.ru</w:t>
        </w:r>
        <w:proofErr w:type="spellEnd"/>
        <w:r w:rsidRPr="003766B2">
          <w:rPr>
            <w:rFonts w:ascii="Arial" w:eastAsia="Arial" w:hAnsi="Arial" w:cs="Arial"/>
            <w:color w:val="0000FF"/>
            <w:sz w:val="22"/>
            <w:szCs w:val="22"/>
            <w:u w:val="single"/>
            <w:shd w:val="clear" w:color="auto" w:fill="FFFFFF"/>
          </w:rPr>
          <w:t>, Тверь, 17 февраля 2022</w:t>
        </w:r>
      </w:hyperlink>
    </w:p>
    <w:p w:rsidR="003766B2" w:rsidRPr="003766B2" w:rsidRDefault="003766B2" w:rsidP="003766B2">
      <w:pPr>
        <w:numPr>
          <w:ilvl w:val="0"/>
          <w:numId w:val="2"/>
        </w:numPr>
        <w:tabs>
          <w:tab w:val="left" w:pos="0"/>
        </w:tabs>
        <w:ind w:left="-142" w:firstLine="0"/>
        <w:rPr>
          <w:rFonts w:ascii="Arial" w:eastAsia="Arial" w:hAnsi="Arial" w:cs="Arial"/>
          <w:color w:val="0000FF"/>
          <w:sz w:val="22"/>
          <w:szCs w:val="22"/>
          <w:shd w:val="clear" w:color="auto" w:fill="FFFFFF"/>
        </w:rPr>
      </w:pPr>
      <w:hyperlink r:id="rId88" w:history="1">
        <w:proofErr w:type="spellStart"/>
        <w:r w:rsidRPr="003766B2">
          <w:rPr>
            <w:rFonts w:ascii="Arial" w:eastAsia="Arial" w:hAnsi="Arial" w:cs="Arial"/>
            <w:color w:val="0000FF"/>
            <w:sz w:val="22"/>
            <w:szCs w:val="22"/>
            <w:u w:val="single"/>
            <w:shd w:val="clear" w:color="auto" w:fill="FFFFFF"/>
          </w:rPr>
          <w:t>Вышневолоцкая</w:t>
        </w:r>
        <w:proofErr w:type="spellEnd"/>
        <w:r w:rsidRPr="003766B2">
          <w:rPr>
            <w:rFonts w:ascii="Arial" w:eastAsia="Arial" w:hAnsi="Arial" w:cs="Arial"/>
            <w:color w:val="0000FF"/>
            <w:sz w:val="22"/>
            <w:szCs w:val="22"/>
            <w:u w:val="single"/>
            <w:shd w:val="clear" w:color="auto" w:fill="FFFFFF"/>
          </w:rPr>
          <w:t xml:space="preserve"> правда (</w:t>
        </w:r>
        <w:proofErr w:type="spellStart"/>
        <w:r w:rsidRPr="003766B2">
          <w:rPr>
            <w:rFonts w:ascii="Arial" w:eastAsia="Arial" w:hAnsi="Arial" w:cs="Arial"/>
            <w:color w:val="0000FF"/>
            <w:sz w:val="22"/>
            <w:szCs w:val="22"/>
            <w:u w:val="single"/>
            <w:shd w:val="clear" w:color="auto" w:fill="FFFFFF"/>
          </w:rPr>
          <w:t>вышневолоцкаяправда</w:t>
        </w:r>
        <w:proofErr w:type="gramStart"/>
        <w:r w:rsidRPr="003766B2">
          <w:rPr>
            <w:rFonts w:ascii="Arial" w:eastAsia="Arial" w:hAnsi="Arial" w:cs="Arial"/>
            <w:color w:val="0000FF"/>
            <w:sz w:val="22"/>
            <w:szCs w:val="22"/>
            <w:u w:val="single"/>
            <w:shd w:val="clear" w:color="auto" w:fill="FFFFFF"/>
          </w:rPr>
          <w:t>.т</w:t>
        </w:r>
        <w:proofErr w:type="gramEnd"/>
        <w:r w:rsidRPr="003766B2">
          <w:rPr>
            <w:rFonts w:ascii="Arial" w:eastAsia="Arial" w:hAnsi="Arial" w:cs="Arial"/>
            <w:color w:val="0000FF"/>
            <w:sz w:val="22"/>
            <w:szCs w:val="22"/>
            <w:u w:val="single"/>
            <w:shd w:val="clear" w:color="auto" w:fill="FFFFFF"/>
          </w:rPr>
          <w:t>верскаяобласть.рф</w:t>
        </w:r>
        <w:proofErr w:type="spellEnd"/>
        <w:r w:rsidRPr="003766B2">
          <w:rPr>
            <w:rFonts w:ascii="Arial" w:eastAsia="Arial" w:hAnsi="Arial" w:cs="Arial"/>
            <w:color w:val="0000FF"/>
            <w:sz w:val="22"/>
            <w:szCs w:val="22"/>
            <w:u w:val="single"/>
            <w:shd w:val="clear" w:color="auto" w:fill="FFFFFF"/>
          </w:rPr>
          <w:t>), 17 февраля 2022</w:t>
        </w:r>
      </w:hyperlink>
    </w:p>
    <w:p w:rsidR="003766B2" w:rsidRPr="003766B2" w:rsidRDefault="003766B2" w:rsidP="003766B2">
      <w:pPr>
        <w:numPr>
          <w:ilvl w:val="0"/>
          <w:numId w:val="2"/>
        </w:numPr>
        <w:tabs>
          <w:tab w:val="left" w:pos="0"/>
        </w:tabs>
        <w:ind w:left="-142" w:firstLine="0"/>
        <w:rPr>
          <w:rFonts w:ascii="Arial" w:eastAsia="Arial" w:hAnsi="Arial" w:cs="Arial"/>
          <w:color w:val="0000FF"/>
          <w:sz w:val="22"/>
          <w:szCs w:val="22"/>
          <w:shd w:val="clear" w:color="auto" w:fill="FFFFFF"/>
        </w:rPr>
      </w:pPr>
      <w:hyperlink r:id="rId89" w:history="1">
        <w:proofErr w:type="spellStart"/>
        <w:r w:rsidRPr="003766B2">
          <w:rPr>
            <w:rFonts w:ascii="Arial" w:eastAsia="Arial" w:hAnsi="Arial" w:cs="Arial"/>
            <w:color w:val="0000FF"/>
            <w:sz w:val="22"/>
            <w:szCs w:val="22"/>
            <w:u w:val="single"/>
            <w:shd w:val="clear" w:color="auto" w:fill="FFFFFF"/>
          </w:rPr>
          <w:t>Gorodskoyportal.ru</w:t>
        </w:r>
        <w:proofErr w:type="spellEnd"/>
        <w:r w:rsidRPr="003766B2">
          <w:rPr>
            <w:rFonts w:ascii="Arial" w:eastAsia="Arial" w:hAnsi="Arial" w:cs="Arial"/>
            <w:color w:val="0000FF"/>
            <w:sz w:val="22"/>
            <w:szCs w:val="22"/>
            <w:u w:val="single"/>
            <w:shd w:val="clear" w:color="auto" w:fill="FFFFFF"/>
          </w:rPr>
          <w:t>/</w:t>
        </w:r>
        <w:proofErr w:type="spellStart"/>
        <w:r w:rsidRPr="003766B2">
          <w:rPr>
            <w:rFonts w:ascii="Arial" w:eastAsia="Arial" w:hAnsi="Arial" w:cs="Arial"/>
            <w:color w:val="0000FF"/>
            <w:sz w:val="22"/>
            <w:szCs w:val="22"/>
            <w:u w:val="single"/>
            <w:shd w:val="clear" w:color="auto" w:fill="FFFFFF"/>
          </w:rPr>
          <w:t>tver</w:t>
        </w:r>
        <w:proofErr w:type="spellEnd"/>
        <w:r w:rsidRPr="003766B2">
          <w:rPr>
            <w:rFonts w:ascii="Arial" w:eastAsia="Arial" w:hAnsi="Arial" w:cs="Arial"/>
            <w:color w:val="0000FF"/>
            <w:sz w:val="22"/>
            <w:szCs w:val="22"/>
            <w:u w:val="single"/>
            <w:shd w:val="clear" w:color="auto" w:fill="FFFFFF"/>
          </w:rPr>
          <w:t>, Тверь, 17 февраля 2022</w:t>
        </w:r>
      </w:hyperlink>
    </w:p>
    <w:p w:rsidR="003766B2" w:rsidRPr="003766B2" w:rsidRDefault="003766B2" w:rsidP="003766B2">
      <w:pPr>
        <w:numPr>
          <w:ilvl w:val="0"/>
          <w:numId w:val="2"/>
        </w:numPr>
        <w:tabs>
          <w:tab w:val="left" w:pos="0"/>
        </w:tabs>
        <w:ind w:left="-142" w:firstLine="0"/>
        <w:rPr>
          <w:rFonts w:ascii="Arial" w:eastAsia="Arial" w:hAnsi="Arial" w:cs="Arial"/>
          <w:color w:val="0000FF"/>
          <w:sz w:val="22"/>
          <w:szCs w:val="22"/>
          <w:shd w:val="clear" w:color="auto" w:fill="FFFFFF"/>
        </w:rPr>
      </w:pPr>
      <w:hyperlink r:id="rId90" w:history="1">
        <w:r w:rsidRPr="003766B2">
          <w:rPr>
            <w:rFonts w:ascii="Arial" w:eastAsia="Arial" w:hAnsi="Arial" w:cs="Arial"/>
            <w:color w:val="0000FF"/>
            <w:sz w:val="22"/>
            <w:szCs w:val="22"/>
            <w:u w:val="single"/>
            <w:shd w:val="clear" w:color="auto" w:fill="FFFFFF"/>
          </w:rPr>
          <w:t>Вперед (</w:t>
        </w:r>
        <w:proofErr w:type="spellStart"/>
        <w:r w:rsidRPr="003766B2">
          <w:rPr>
            <w:rFonts w:ascii="Arial" w:eastAsia="Arial" w:hAnsi="Arial" w:cs="Arial"/>
            <w:color w:val="0000FF"/>
            <w:sz w:val="22"/>
            <w:szCs w:val="22"/>
            <w:u w:val="single"/>
            <w:shd w:val="clear" w:color="auto" w:fill="FFFFFF"/>
          </w:rPr>
          <w:t>вперед</w:t>
        </w:r>
        <w:proofErr w:type="gramStart"/>
        <w:r w:rsidRPr="003766B2">
          <w:rPr>
            <w:rFonts w:ascii="Arial" w:eastAsia="Arial" w:hAnsi="Arial" w:cs="Arial"/>
            <w:color w:val="0000FF"/>
            <w:sz w:val="22"/>
            <w:szCs w:val="22"/>
            <w:u w:val="single"/>
            <w:shd w:val="clear" w:color="auto" w:fill="FFFFFF"/>
          </w:rPr>
          <w:t>.т</w:t>
        </w:r>
        <w:proofErr w:type="gramEnd"/>
        <w:r w:rsidRPr="003766B2">
          <w:rPr>
            <w:rFonts w:ascii="Arial" w:eastAsia="Arial" w:hAnsi="Arial" w:cs="Arial"/>
            <w:color w:val="0000FF"/>
            <w:sz w:val="22"/>
            <w:szCs w:val="22"/>
            <w:u w:val="single"/>
            <w:shd w:val="clear" w:color="auto" w:fill="FFFFFF"/>
          </w:rPr>
          <w:t>верскаяобласть.рф</w:t>
        </w:r>
        <w:proofErr w:type="spellEnd"/>
        <w:r w:rsidRPr="003766B2">
          <w:rPr>
            <w:rFonts w:ascii="Arial" w:eastAsia="Arial" w:hAnsi="Arial" w:cs="Arial"/>
            <w:color w:val="0000FF"/>
            <w:sz w:val="22"/>
            <w:szCs w:val="22"/>
            <w:u w:val="single"/>
            <w:shd w:val="clear" w:color="auto" w:fill="FFFFFF"/>
          </w:rPr>
          <w:t>), Калязин, 17 февраля 2022</w:t>
        </w:r>
      </w:hyperlink>
    </w:p>
    <w:p w:rsidR="003766B2" w:rsidRPr="003766B2" w:rsidRDefault="003766B2" w:rsidP="003766B2">
      <w:pPr>
        <w:numPr>
          <w:ilvl w:val="0"/>
          <w:numId w:val="2"/>
        </w:numPr>
        <w:tabs>
          <w:tab w:val="left" w:pos="0"/>
        </w:tabs>
        <w:ind w:left="-142" w:firstLine="0"/>
        <w:rPr>
          <w:rFonts w:ascii="Arial" w:eastAsia="Arial" w:hAnsi="Arial" w:cs="Arial"/>
          <w:color w:val="0000FF"/>
          <w:sz w:val="22"/>
          <w:szCs w:val="22"/>
          <w:shd w:val="clear" w:color="auto" w:fill="FFFFFF"/>
        </w:rPr>
      </w:pPr>
      <w:hyperlink r:id="rId91" w:history="1">
        <w:proofErr w:type="spellStart"/>
        <w:r w:rsidRPr="003766B2">
          <w:rPr>
            <w:rFonts w:ascii="Arial" w:eastAsia="Arial" w:hAnsi="Arial" w:cs="Arial"/>
            <w:color w:val="0000FF"/>
            <w:sz w:val="22"/>
            <w:szCs w:val="22"/>
            <w:u w:val="single"/>
            <w:shd w:val="clear" w:color="auto" w:fill="FFFFFF"/>
          </w:rPr>
          <w:t>РегиоН</w:t>
        </w:r>
        <w:proofErr w:type="spellEnd"/>
        <w:r w:rsidRPr="003766B2">
          <w:rPr>
            <w:rFonts w:ascii="Arial" w:eastAsia="Arial" w:hAnsi="Arial" w:cs="Arial"/>
            <w:color w:val="0000FF"/>
            <w:sz w:val="22"/>
            <w:szCs w:val="22"/>
            <w:u w:val="single"/>
            <w:shd w:val="clear" w:color="auto" w:fill="FFFFFF"/>
          </w:rPr>
          <w:t xml:space="preserve"> (</w:t>
        </w:r>
        <w:proofErr w:type="spellStart"/>
        <w:r w:rsidRPr="003766B2">
          <w:rPr>
            <w:rFonts w:ascii="Arial" w:eastAsia="Arial" w:hAnsi="Arial" w:cs="Arial"/>
            <w:color w:val="0000FF"/>
            <w:sz w:val="22"/>
            <w:szCs w:val="22"/>
            <w:u w:val="single"/>
            <w:shd w:val="clear" w:color="auto" w:fill="FFFFFF"/>
          </w:rPr>
          <w:t>regionews.ru</w:t>
        </w:r>
        <w:proofErr w:type="spellEnd"/>
        <w:r w:rsidRPr="003766B2">
          <w:rPr>
            <w:rFonts w:ascii="Arial" w:eastAsia="Arial" w:hAnsi="Arial" w:cs="Arial"/>
            <w:color w:val="0000FF"/>
            <w:sz w:val="22"/>
            <w:szCs w:val="22"/>
            <w:u w:val="single"/>
            <w:shd w:val="clear" w:color="auto" w:fill="FFFFFF"/>
          </w:rPr>
          <w:t>), Москва, 17 февраля 2022</w:t>
        </w:r>
      </w:hyperlink>
    </w:p>
    <w:p w:rsidR="003766B2" w:rsidRPr="003766B2" w:rsidRDefault="003766B2" w:rsidP="003766B2">
      <w:pPr>
        <w:numPr>
          <w:ilvl w:val="0"/>
          <w:numId w:val="2"/>
        </w:numPr>
        <w:tabs>
          <w:tab w:val="left" w:pos="0"/>
        </w:tabs>
        <w:ind w:left="-142" w:firstLine="0"/>
        <w:rPr>
          <w:rFonts w:ascii="Arial" w:eastAsia="Arial" w:hAnsi="Arial" w:cs="Arial"/>
          <w:color w:val="0000FF"/>
          <w:sz w:val="22"/>
          <w:szCs w:val="22"/>
          <w:shd w:val="clear" w:color="auto" w:fill="FFFFFF"/>
        </w:rPr>
      </w:pPr>
      <w:hyperlink r:id="rId92" w:history="1">
        <w:r w:rsidRPr="003766B2">
          <w:rPr>
            <w:rFonts w:ascii="Arial" w:eastAsia="Arial" w:hAnsi="Arial" w:cs="Arial"/>
            <w:color w:val="0000FF"/>
            <w:sz w:val="22"/>
            <w:szCs w:val="22"/>
            <w:u w:val="single"/>
            <w:shd w:val="clear" w:color="auto" w:fill="FFFFFF"/>
          </w:rPr>
          <w:t>Вперед (</w:t>
        </w:r>
        <w:proofErr w:type="spellStart"/>
        <w:r w:rsidRPr="003766B2">
          <w:rPr>
            <w:rFonts w:ascii="Arial" w:eastAsia="Arial" w:hAnsi="Arial" w:cs="Arial"/>
            <w:color w:val="0000FF"/>
            <w:sz w:val="22"/>
            <w:szCs w:val="22"/>
            <w:u w:val="single"/>
            <w:shd w:val="clear" w:color="auto" w:fill="FFFFFF"/>
          </w:rPr>
          <w:t>вперед</w:t>
        </w:r>
        <w:proofErr w:type="gramStart"/>
        <w:r w:rsidRPr="003766B2">
          <w:rPr>
            <w:rFonts w:ascii="Arial" w:eastAsia="Arial" w:hAnsi="Arial" w:cs="Arial"/>
            <w:color w:val="0000FF"/>
            <w:sz w:val="22"/>
            <w:szCs w:val="22"/>
            <w:u w:val="single"/>
            <w:shd w:val="clear" w:color="auto" w:fill="FFFFFF"/>
          </w:rPr>
          <w:t>.т</w:t>
        </w:r>
        <w:proofErr w:type="gramEnd"/>
        <w:r w:rsidRPr="003766B2">
          <w:rPr>
            <w:rFonts w:ascii="Arial" w:eastAsia="Arial" w:hAnsi="Arial" w:cs="Arial"/>
            <w:color w:val="0000FF"/>
            <w:sz w:val="22"/>
            <w:szCs w:val="22"/>
            <w:u w:val="single"/>
            <w:shd w:val="clear" w:color="auto" w:fill="FFFFFF"/>
          </w:rPr>
          <w:t>верскаяобласть.рф</w:t>
        </w:r>
        <w:proofErr w:type="spellEnd"/>
        <w:r w:rsidRPr="003766B2">
          <w:rPr>
            <w:rFonts w:ascii="Arial" w:eastAsia="Arial" w:hAnsi="Arial" w:cs="Arial"/>
            <w:color w:val="0000FF"/>
            <w:sz w:val="22"/>
            <w:szCs w:val="22"/>
            <w:u w:val="single"/>
            <w:shd w:val="clear" w:color="auto" w:fill="FFFFFF"/>
          </w:rPr>
          <w:t>), Калязин, 17 февраля 2022</w:t>
        </w:r>
      </w:hyperlink>
    </w:p>
    <w:p w:rsidR="003766B2" w:rsidRPr="003766B2" w:rsidRDefault="003766B2" w:rsidP="003766B2">
      <w:pPr>
        <w:numPr>
          <w:ilvl w:val="0"/>
          <w:numId w:val="2"/>
        </w:numPr>
        <w:tabs>
          <w:tab w:val="left" w:pos="0"/>
        </w:tabs>
        <w:ind w:left="-142" w:firstLine="0"/>
        <w:rPr>
          <w:rFonts w:ascii="Arial" w:eastAsia="Arial" w:hAnsi="Arial" w:cs="Arial"/>
          <w:color w:val="0000FF"/>
          <w:sz w:val="22"/>
          <w:szCs w:val="22"/>
          <w:shd w:val="clear" w:color="auto" w:fill="FFFFFF"/>
        </w:rPr>
      </w:pPr>
      <w:hyperlink r:id="rId93" w:history="1">
        <w:proofErr w:type="spellStart"/>
        <w:r w:rsidRPr="003766B2">
          <w:rPr>
            <w:rFonts w:ascii="Arial" w:eastAsia="Arial" w:hAnsi="Arial" w:cs="Arial"/>
            <w:color w:val="0000FF"/>
            <w:sz w:val="22"/>
            <w:szCs w:val="22"/>
            <w:u w:val="single"/>
            <w:shd w:val="clear" w:color="auto" w:fill="FFFFFF"/>
          </w:rPr>
          <w:t>Вышневолоцкая</w:t>
        </w:r>
        <w:proofErr w:type="spellEnd"/>
        <w:r w:rsidRPr="003766B2">
          <w:rPr>
            <w:rFonts w:ascii="Arial" w:eastAsia="Arial" w:hAnsi="Arial" w:cs="Arial"/>
            <w:color w:val="0000FF"/>
            <w:sz w:val="22"/>
            <w:szCs w:val="22"/>
            <w:u w:val="single"/>
            <w:shd w:val="clear" w:color="auto" w:fill="FFFFFF"/>
          </w:rPr>
          <w:t xml:space="preserve"> правда (</w:t>
        </w:r>
        <w:proofErr w:type="spellStart"/>
        <w:r w:rsidRPr="003766B2">
          <w:rPr>
            <w:rFonts w:ascii="Arial" w:eastAsia="Arial" w:hAnsi="Arial" w:cs="Arial"/>
            <w:color w:val="0000FF"/>
            <w:sz w:val="22"/>
            <w:szCs w:val="22"/>
            <w:u w:val="single"/>
            <w:shd w:val="clear" w:color="auto" w:fill="FFFFFF"/>
          </w:rPr>
          <w:t>вышневолоцкаяправда</w:t>
        </w:r>
        <w:proofErr w:type="gramStart"/>
        <w:r w:rsidRPr="003766B2">
          <w:rPr>
            <w:rFonts w:ascii="Arial" w:eastAsia="Arial" w:hAnsi="Arial" w:cs="Arial"/>
            <w:color w:val="0000FF"/>
            <w:sz w:val="22"/>
            <w:szCs w:val="22"/>
            <w:u w:val="single"/>
            <w:shd w:val="clear" w:color="auto" w:fill="FFFFFF"/>
          </w:rPr>
          <w:t>.т</w:t>
        </w:r>
        <w:proofErr w:type="gramEnd"/>
        <w:r w:rsidRPr="003766B2">
          <w:rPr>
            <w:rFonts w:ascii="Arial" w:eastAsia="Arial" w:hAnsi="Arial" w:cs="Arial"/>
            <w:color w:val="0000FF"/>
            <w:sz w:val="22"/>
            <w:szCs w:val="22"/>
            <w:u w:val="single"/>
            <w:shd w:val="clear" w:color="auto" w:fill="FFFFFF"/>
          </w:rPr>
          <w:t>верскаяобласть.рф</w:t>
        </w:r>
        <w:proofErr w:type="spellEnd"/>
        <w:r w:rsidRPr="003766B2">
          <w:rPr>
            <w:rFonts w:ascii="Arial" w:eastAsia="Arial" w:hAnsi="Arial" w:cs="Arial"/>
            <w:color w:val="0000FF"/>
            <w:sz w:val="22"/>
            <w:szCs w:val="22"/>
            <w:u w:val="single"/>
            <w:shd w:val="clear" w:color="auto" w:fill="FFFFFF"/>
          </w:rPr>
          <w:t>), 17 февраля 2022</w:t>
        </w:r>
      </w:hyperlink>
    </w:p>
    <w:p w:rsidR="003766B2" w:rsidRPr="003766B2" w:rsidRDefault="003766B2" w:rsidP="003766B2">
      <w:pPr>
        <w:numPr>
          <w:ilvl w:val="0"/>
          <w:numId w:val="2"/>
        </w:numPr>
        <w:tabs>
          <w:tab w:val="left" w:pos="0"/>
        </w:tabs>
        <w:ind w:left="-142" w:firstLine="0"/>
        <w:rPr>
          <w:rFonts w:ascii="Arial" w:eastAsia="Arial" w:hAnsi="Arial" w:cs="Arial"/>
          <w:color w:val="0000FF"/>
          <w:sz w:val="22"/>
          <w:szCs w:val="22"/>
          <w:shd w:val="clear" w:color="auto" w:fill="FFFFFF"/>
        </w:rPr>
      </w:pPr>
      <w:hyperlink r:id="rId94" w:history="1">
        <w:r w:rsidRPr="003766B2">
          <w:rPr>
            <w:rFonts w:ascii="Arial" w:eastAsia="Arial" w:hAnsi="Arial" w:cs="Arial"/>
            <w:color w:val="0000FF"/>
            <w:sz w:val="22"/>
            <w:szCs w:val="22"/>
            <w:u w:val="single"/>
            <w:shd w:val="clear" w:color="auto" w:fill="FFFFFF"/>
          </w:rPr>
          <w:t>Тверские ведомости (vedtver.ru), Тверь, 17 февраля 2022</w:t>
        </w:r>
      </w:hyperlink>
    </w:p>
    <w:p w:rsidR="003766B2" w:rsidRPr="003766B2" w:rsidRDefault="003766B2" w:rsidP="003766B2">
      <w:pPr>
        <w:numPr>
          <w:ilvl w:val="0"/>
          <w:numId w:val="2"/>
        </w:numPr>
        <w:tabs>
          <w:tab w:val="left" w:pos="0"/>
        </w:tabs>
        <w:ind w:left="-142" w:firstLine="0"/>
        <w:rPr>
          <w:rFonts w:ascii="Arial" w:eastAsia="Arial" w:hAnsi="Arial" w:cs="Arial"/>
          <w:color w:val="0000FF"/>
          <w:sz w:val="22"/>
          <w:szCs w:val="22"/>
          <w:shd w:val="clear" w:color="auto" w:fill="FFFFFF"/>
        </w:rPr>
      </w:pPr>
      <w:hyperlink r:id="rId95" w:history="1">
        <w:proofErr w:type="spellStart"/>
        <w:r w:rsidRPr="003766B2">
          <w:rPr>
            <w:rFonts w:ascii="Arial" w:eastAsia="Arial" w:hAnsi="Arial" w:cs="Arial"/>
            <w:color w:val="0000FF"/>
            <w:sz w:val="22"/>
            <w:szCs w:val="22"/>
            <w:u w:val="single"/>
            <w:shd w:val="clear" w:color="auto" w:fill="FFFFFF"/>
          </w:rPr>
          <w:t>Андреапольские</w:t>
        </w:r>
        <w:proofErr w:type="spellEnd"/>
        <w:r w:rsidRPr="003766B2">
          <w:rPr>
            <w:rFonts w:ascii="Arial" w:eastAsia="Arial" w:hAnsi="Arial" w:cs="Arial"/>
            <w:color w:val="0000FF"/>
            <w:sz w:val="22"/>
            <w:szCs w:val="22"/>
            <w:u w:val="single"/>
            <w:shd w:val="clear" w:color="auto" w:fill="FFFFFF"/>
          </w:rPr>
          <w:t xml:space="preserve"> вести (</w:t>
        </w:r>
        <w:proofErr w:type="spellStart"/>
        <w:r w:rsidRPr="003766B2">
          <w:rPr>
            <w:rFonts w:ascii="Arial" w:eastAsia="Arial" w:hAnsi="Arial" w:cs="Arial"/>
            <w:color w:val="0000FF"/>
            <w:sz w:val="22"/>
            <w:szCs w:val="22"/>
            <w:u w:val="single"/>
            <w:shd w:val="clear" w:color="auto" w:fill="FFFFFF"/>
          </w:rPr>
          <w:t>андреапольскиевести</w:t>
        </w:r>
        <w:proofErr w:type="gramStart"/>
        <w:r w:rsidRPr="003766B2">
          <w:rPr>
            <w:rFonts w:ascii="Arial" w:eastAsia="Arial" w:hAnsi="Arial" w:cs="Arial"/>
            <w:color w:val="0000FF"/>
            <w:sz w:val="22"/>
            <w:szCs w:val="22"/>
            <w:u w:val="single"/>
            <w:shd w:val="clear" w:color="auto" w:fill="FFFFFF"/>
          </w:rPr>
          <w:t>.т</w:t>
        </w:r>
        <w:proofErr w:type="gramEnd"/>
        <w:r w:rsidRPr="003766B2">
          <w:rPr>
            <w:rFonts w:ascii="Arial" w:eastAsia="Arial" w:hAnsi="Arial" w:cs="Arial"/>
            <w:color w:val="0000FF"/>
            <w:sz w:val="22"/>
            <w:szCs w:val="22"/>
            <w:u w:val="single"/>
            <w:shd w:val="clear" w:color="auto" w:fill="FFFFFF"/>
          </w:rPr>
          <w:t>верскаяобласть.рф</w:t>
        </w:r>
        <w:proofErr w:type="spellEnd"/>
        <w:r w:rsidRPr="003766B2">
          <w:rPr>
            <w:rFonts w:ascii="Arial" w:eastAsia="Arial" w:hAnsi="Arial" w:cs="Arial"/>
            <w:color w:val="0000FF"/>
            <w:sz w:val="22"/>
            <w:szCs w:val="22"/>
            <w:u w:val="single"/>
            <w:shd w:val="clear" w:color="auto" w:fill="FFFFFF"/>
          </w:rPr>
          <w:t xml:space="preserve">), </w:t>
        </w:r>
        <w:proofErr w:type="spellStart"/>
        <w:r w:rsidRPr="003766B2">
          <w:rPr>
            <w:rFonts w:ascii="Arial" w:eastAsia="Arial" w:hAnsi="Arial" w:cs="Arial"/>
            <w:color w:val="0000FF"/>
            <w:sz w:val="22"/>
            <w:szCs w:val="22"/>
            <w:u w:val="single"/>
            <w:shd w:val="clear" w:color="auto" w:fill="FFFFFF"/>
          </w:rPr>
          <w:t>Андреаполь</w:t>
        </w:r>
        <w:proofErr w:type="spellEnd"/>
        <w:r w:rsidRPr="003766B2">
          <w:rPr>
            <w:rFonts w:ascii="Arial" w:eastAsia="Arial" w:hAnsi="Arial" w:cs="Arial"/>
            <w:color w:val="0000FF"/>
            <w:sz w:val="22"/>
            <w:szCs w:val="22"/>
            <w:u w:val="single"/>
            <w:shd w:val="clear" w:color="auto" w:fill="FFFFFF"/>
          </w:rPr>
          <w:t>, 17 февраля 2022</w:t>
        </w:r>
      </w:hyperlink>
    </w:p>
    <w:p w:rsidR="003766B2" w:rsidRPr="003766B2" w:rsidRDefault="003766B2" w:rsidP="003766B2">
      <w:pPr>
        <w:numPr>
          <w:ilvl w:val="0"/>
          <w:numId w:val="2"/>
        </w:numPr>
        <w:tabs>
          <w:tab w:val="left" w:pos="0"/>
        </w:tabs>
        <w:ind w:left="-142" w:firstLine="0"/>
        <w:rPr>
          <w:rFonts w:ascii="Arial" w:eastAsia="Arial" w:hAnsi="Arial" w:cs="Arial"/>
          <w:color w:val="0000FF"/>
          <w:sz w:val="22"/>
          <w:szCs w:val="22"/>
          <w:shd w:val="clear" w:color="auto" w:fill="FFFFFF"/>
        </w:rPr>
      </w:pPr>
      <w:hyperlink r:id="rId96" w:history="1">
        <w:proofErr w:type="spellStart"/>
        <w:r w:rsidRPr="003766B2">
          <w:rPr>
            <w:rFonts w:ascii="Arial" w:eastAsia="Arial" w:hAnsi="Arial" w:cs="Arial"/>
            <w:color w:val="0000FF"/>
            <w:sz w:val="22"/>
            <w:szCs w:val="22"/>
            <w:u w:val="single"/>
            <w:shd w:val="clear" w:color="auto" w:fill="FFFFFF"/>
          </w:rPr>
          <w:t>Андреапольские</w:t>
        </w:r>
        <w:proofErr w:type="spellEnd"/>
        <w:r w:rsidRPr="003766B2">
          <w:rPr>
            <w:rFonts w:ascii="Arial" w:eastAsia="Arial" w:hAnsi="Arial" w:cs="Arial"/>
            <w:color w:val="0000FF"/>
            <w:sz w:val="22"/>
            <w:szCs w:val="22"/>
            <w:u w:val="single"/>
            <w:shd w:val="clear" w:color="auto" w:fill="FFFFFF"/>
          </w:rPr>
          <w:t xml:space="preserve"> вести (</w:t>
        </w:r>
        <w:proofErr w:type="spellStart"/>
        <w:r w:rsidRPr="003766B2">
          <w:rPr>
            <w:rFonts w:ascii="Arial" w:eastAsia="Arial" w:hAnsi="Arial" w:cs="Arial"/>
            <w:color w:val="0000FF"/>
            <w:sz w:val="22"/>
            <w:szCs w:val="22"/>
            <w:u w:val="single"/>
            <w:shd w:val="clear" w:color="auto" w:fill="FFFFFF"/>
          </w:rPr>
          <w:t>андреапольскиевести</w:t>
        </w:r>
        <w:proofErr w:type="gramStart"/>
        <w:r w:rsidRPr="003766B2">
          <w:rPr>
            <w:rFonts w:ascii="Arial" w:eastAsia="Arial" w:hAnsi="Arial" w:cs="Arial"/>
            <w:color w:val="0000FF"/>
            <w:sz w:val="22"/>
            <w:szCs w:val="22"/>
            <w:u w:val="single"/>
            <w:shd w:val="clear" w:color="auto" w:fill="FFFFFF"/>
          </w:rPr>
          <w:t>.т</w:t>
        </w:r>
        <w:proofErr w:type="gramEnd"/>
        <w:r w:rsidRPr="003766B2">
          <w:rPr>
            <w:rFonts w:ascii="Arial" w:eastAsia="Arial" w:hAnsi="Arial" w:cs="Arial"/>
            <w:color w:val="0000FF"/>
            <w:sz w:val="22"/>
            <w:szCs w:val="22"/>
            <w:u w:val="single"/>
            <w:shd w:val="clear" w:color="auto" w:fill="FFFFFF"/>
          </w:rPr>
          <w:t>верскаяобласть.рф</w:t>
        </w:r>
        <w:proofErr w:type="spellEnd"/>
        <w:r w:rsidRPr="003766B2">
          <w:rPr>
            <w:rFonts w:ascii="Arial" w:eastAsia="Arial" w:hAnsi="Arial" w:cs="Arial"/>
            <w:color w:val="0000FF"/>
            <w:sz w:val="22"/>
            <w:szCs w:val="22"/>
            <w:u w:val="single"/>
            <w:shd w:val="clear" w:color="auto" w:fill="FFFFFF"/>
          </w:rPr>
          <w:t xml:space="preserve">), </w:t>
        </w:r>
        <w:proofErr w:type="spellStart"/>
        <w:r w:rsidRPr="003766B2">
          <w:rPr>
            <w:rFonts w:ascii="Arial" w:eastAsia="Arial" w:hAnsi="Arial" w:cs="Arial"/>
            <w:color w:val="0000FF"/>
            <w:sz w:val="22"/>
            <w:szCs w:val="22"/>
            <w:u w:val="single"/>
            <w:shd w:val="clear" w:color="auto" w:fill="FFFFFF"/>
          </w:rPr>
          <w:t>Андреаполь</w:t>
        </w:r>
        <w:proofErr w:type="spellEnd"/>
        <w:r w:rsidRPr="003766B2">
          <w:rPr>
            <w:rFonts w:ascii="Arial" w:eastAsia="Arial" w:hAnsi="Arial" w:cs="Arial"/>
            <w:color w:val="0000FF"/>
            <w:sz w:val="22"/>
            <w:szCs w:val="22"/>
            <w:u w:val="single"/>
            <w:shd w:val="clear" w:color="auto" w:fill="FFFFFF"/>
          </w:rPr>
          <w:t>, 17 февраля 2022</w:t>
        </w:r>
      </w:hyperlink>
    </w:p>
    <w:p w:rsidR="003766B2" w:rsidRPr="003766B2" w:rsidRDefault="003766B2" w:rsidP="003766B2">
      <w:pPr>
        <w:numPr>
          <w:ilvl w:val="0"/>
          <w:numId w:val="2"/>
        </w:numPr>
        <w:tabs>
          <w:tab w:val="left" w:pos="0"/>
        </w:tabs>
        <w:ind w:left="-142" w:firstLine="0"/>
        <w:rPr>
          <w:rFonts w:ascii="Arial" w:eastAsia="Arial" w:hAnsi="Arial" w:cs="Arial"/>
          <w:color w:val="0000FF"/>
          <w:sz w:val="22"/>
          <w:szCs w:val="22"/>
          <w:shd w:val="clear" w:color="auto" w:fill="FFFFFF"/>
        </w:rPr>
      </w:pPr>
      <w:hyperlink r:id="rId97" w:history="1">
        <w:proofErr w:type="spellStart"/>
        <w:r w:rsidRPr="003766B2">
          <w:rPr>
            <w:rFonts w:ascii="Arial" w:eastAsia="Arial" w:hAnsi="Arial" w:cs="Arial"/>
            <w:color w:val="0000FF"/>
            <w:sz w:val="22"/>
            <w:szCs w:val="22"/>
            <w:u w:val="single"/>
            <w:shd w:val="clear" w:color="auto" w:fill="FFFFFF"/>
          </w:rPr>
          <w:t>Спировские</w:t>
        </w:r>
        <w:proofErr w:type="spellEnd"/>
        <w:r w:rsidRPr="003766B2">
          <w:rPr>
            <w:rFonts w:ascii="Arial" w:eastAsia="Arial" w:hAnsi="Arial" w:cs="Arial"/>
            <w:color w:val="0000FF"/>
            <w:sz w:val="22"/>
            <w:szCs w:val="22"/>
            <w:u w:val="single"/>
            <w:shd w:val="clear" w:color="auto" w:fill="FFFFFF"/>
          </w:rPr>
          <w:t xml:space="preserve"> известия (</w:t>
        </w:r>
        <w:proofErr w:type="spellStart"/>
        <w:r w:rsidRPr="003766B2">
          <w:rPr>
            <w:rFonts w:ascii="Arial" w:eastAsia="Arial" w:hAnsi="Arial" w:cs="Arial"/>
            <w:color w:val="0000FF"/>
            <w:sz w:val="22"/>
            <w:szCs w:val="22"/>
            <w:u w:val="single"/>
            <w:shd w:val="clear" w:color="auto" w:fill="FFFFFF"/>
          </w:rPr>
          <w:t>спировскиеизвестия</w:t>
        </w:r>
        <w:proofErr w:type="gramStart"/>
        <w:r w:rsidRPr="003766B2">
          <w:rPr>
            <w:rFonts w:ascii="Arial" w:eastAsia="Arial" w:hAnsi="Arial" w:cs="Arial"/>
            <w:color w:val="0000FF"/>
            <w:sz w:val="22"/>
            <w:szCs w:val="22"/>
            <w:u w:val="single"/>
            <w:shd w:val="clear" w:color="auto" w:fill="FFFFFF"/>
          </w:rPr>
          <w:t>.т</w:t>
        </w:r>
        <w:proofErr w:type="gramEnd"/>
        <w:r w:rsidRPr="003766B2">
          <w:rPr>
            <w:rFonts w:ascii="Arial" w:eastAsia="Arial" w:hAnsi="Arial" w:cs="Arial"/>
            <w:color w:val="0000FF"/>
            <w:sz w:val="22"/>
            <w:szCs w:val="22"/>
            <w:u w:val="single"/>
            <w:shd w:val="clear" w:color="auto" w:fill="FFFFFF"/>
          </w:rPr>
          <w:t>верскаяобласть.рф</w:t>
        </w:r>
        <w:proofErr w:type="spellEnd"/>
        <w:r w:rsidRPr="003766B2">
          <w:rPr>
            <w:rFonts w:ascii="Arial" w:eastAsia="Arial" w:hAnsi="Arial" w:cs="Arial"/>
            <w:color w:val="0000FF"/>
            <w:sz w:val="22"/>
            <w:szCs w:val="22"/>
            <w:u w:val="single"/>
            <w:shd w:val="clear" w:color="auto" w:fill="FFFFFF"/>
          </w:rPr>
          <w:t>), п. Спирово, 17 февраля 2022</w:t>
        </w:r>
      </w:hyperlink>
    </w:p>
    <w:p w:rsidR="003766B2" w:rsidRPr="003766B2" w:rsidRDefault="003766B2" w:rsidP="003766B2">
      <w:pPr>
        <w:numPr>
          <w:ilvl w:val="0"/>
          <w:numId w:val="2"/>
        </w:numPr>
        <w:tabs>
          <w:tab w:val="left" w:pos="0"/>
        </w:tabs>
        <w:ind w:left="-142" w:firstLine="0"/>
        <w:rPr>
          <w:rFonts w:ascii="Arial" w:eastAsia="Arial" w:hAnsi="Arial" w:cs="Arial"/>
          <w:color w:val="0000FF"/>
          <w:sz w:val="22"/>
          <w:szCs w:val="22"/>
          <w:shd w:val="clear" w:color="auto" w:fill="FFFFFF"/>
        </w:rPr>
      </w:pPr>
      <w:hyperlink r:id="rId98" w:history="1">
        <w:proofErr w:type="spellStart"/>
        <w:r w:rsidRPr="003766B2">
          <w:rPr>
            <w:rFonts w:ascii="Arial" w:eastAsia="Arial" w:hAnsi="Arial" w:cs="Arial"/>
            <w:color w:val="0000FF"/>
            <w:sz w:val="22"/>
            <w:szCs w:val="22"/>
            <w:u w:val="single"/>
            <w:shd w:val="clear" w:color="auto" w:fill="FFFFFF"/>
          </w:rPr>
          <w:t>Спировские</w:t>
        </w:r>
        <w:proofErr w:type="spellEnd"/>
        <w:r w:rsidRPr="003766B2">
          <w:rPr>
            <w:rFonts w:ascii="Arial" w:eastAsia="Arial" w:hAnsi="Arial" w:cs="Arial"/>
            <w:color w:val="0000FF"/>
            <w:sz w:val="22"/>
            <w:szCs w:val="22"/>
            <w:u w:val="single"/>
            <w:shd w:val="clear" w:color="auto" w:fill="FFFFFF"/>
          </w:rPr>
          <w:t xml:space="preserve"> известия (</w:t>
        </w:r>
        <w:proofErr w:type="spellStart"/>
        <w:r w:rsidRPr="003766B2">
          <w:rPr>
            <w:rFonts w:ascii="Arial" w:eastAsia="Arial" w:hAnsi="Arial" w:cs="Arial"/>
            <w:color w:val="0000FF"/>
            <w:sz w:val="22"/>
            <w:szCs w:val="22"/>
            <w:u w:val="single"/>
            <w:shd w:val="clear" w:color="auto" w:fill="FFFFFF"/>
          </w:rPr>
          <w:t>спировскиеизвестия</w:t>
        </w:r>
        <w:proofErr w:type="gramStart"/>
        <w:r w:rsidRPr="003766B2">
          <w:rPr>
            <w:rFonts w:ascii="Arial" w:eastAsia="Arial" w:hAnsi="Arial" w:cs="Arial"/>
            <w:color w:val="0000FF"/>
            <w:sz w:val="22"/>
            <w:szCs w:val="22"/>
            <w:u w:val="single"/>
            <w:shd w:val="clear" w:color="auto" w:fill="FFFFFF"/>
          </w:rPr>
          <w:t>.т</w:t>
        </w:r>
        <w:proofErr w:type="gramEnd"/>
        <w:r w:rsidRPr="003766B2">
          <w:rPr>
            <w:rFonts w:ascii="Arial" w:eastAsia="Arial" w:hAnsi="Arial" w:cs="Arial"/>
            <w:color w:val="0000FF"/>
            <w:sz w:val="22"/>
            <w:szCs w:val="22"/>
            <w:u w:val="single"/>
            <w:shd w:val="clear" w:color="auto" w:fill="FFFFFF"/>
          </w:rPr>
          <w:t>верскаяобласть.рф</w:t>
        </w:r>
        <w:proofErr w:type="spellEnd"/>
        <w:r w:rsidRPr="003766B2">
          <w:rPr>
            <w:rFonts w:ascii="Arial" w:eastAsia="Arial" w:hAnsi="Arial" w:cs="Arial"/>
            <w:color w:val="0000FF"/>
            <w:sz w:val="22"/>
            <w:szCs w:val="22"/>
            <w:u w:val="single"/>
            <w:shd w:val="clear" w:color="auto" w:fill="FFFFFF"/>
          </w:rPr>
          <w:t>), п. Спирово, 17 февраля 2022</w:t>
        </w:r>
      </w:hyperlink>
    </w:p>
    <w:p w:rsidR="003766B2" w:rsidRPr="003766B2" w:rsidRDefault="003766B2" w:rsidP="003766B2">
      <w:pPr>
        <w:numPr>
          <w:ilvl w:val="0"/>
          <w:numId w:val="2"/>
        </w:numPr>
        <w:tabs>
          <w:tab w:val="left" w:pos="0"/>
        </w:tabs>
        <w:ind w:left="-142" w:firstLine="0"/>
        <w:rPr>
          <w:rFonts w:ascii="Arial" w:eastAsia="Arial" w:hAnsi="Arial" w:cs="Arial"/>
          <w:color w:val="0000FF"/>
          <w:sz w:val="22"/>
          <w:szCs w:val="22"/>
          <w:shd w:val="clear" w:color="auto" w:fill="FFFFFF"/>
        </w:rPr>
      </w:pPr>
      <w:hyperlink r:id="rId99" w:history="1">
        <w:r w:rsidRPr="003766B2">
          <w:rPr>
            <w:rFonts w:ascii="Arial" w:eastAsia="Arial" w:hAnsi="Arial" w:cs="Arial"/>
            <w:color w:val="0000FF"/>
            <w:sz w:val="22"/>
            <w:szCs w:val="22"/>
            <w:u w:val="single"/>
            <w:shd w:val="clear" w:color="auto" w:fill="FFFFFF"/>
          </w:rPr>
          <w:t>Авангард (</w:t>
        </w:r>
        <w:proofErr w:type="spellStart"/>
        <w:r w:rsidRPr="003766B2">
          <w:rPr>
            <w:rFonts w:ascii="Arial" w:eastAsia="Arial" w:hAnsi="Arial" w:cs="Arial"/>
            <w:color w:val="0000FF"/>
            <w:sz w:val="22"/>
            <w:szCs w:val="22"/>
            <w:u w:val="single"/>
            <w:shd w:val="clear" w:color="auto" w:fill="FFFFFF"/>
          </w:rPr>
          <w:t>авангард</w:t>
        </w:r>
        <w:proofErr w:type="gramStart"/>
        <w:r w:rsidRPr="003766B2">
          <w:rPr>
            <w:rFonts w:ascii="Arial" w:eastAsia="Arial" w:hAnsi="Arial" w:cs="Arial"/>
            <w:color w:val="0000FF"/>
            <w:sz w:val="22"/>
            <w:szCs w:val="22"/>
            <w:u w:val="single"/>
            <w:shd w:val="clear" w:color="auto" w:fill="FFFFFF"/>
          </w:rPr>
          <w:t>.т</w:t>
        </w:r>
        <w:proofErr w:type="gramEnd"/>
        <w:r w:rsidRPr="003766B2">
          <w:rPr>
            <w:rFonts w:ascii="Arial" w:eastAsia="Arial" w:hAnsi="Arial" w:cs="Arial"/>
            <w:color w:val="0000FF"/>
            <w:sz w:val="22"/>
            <w:szCs w:val="22"/>
            <w:u w:val="single"/>
            <w:shd w:val="clear" w:color="auto" w:fill="FFFFFF"/>
          </w:rPr>
          <w:t>верскаяобласть.рф</w:t>
        </w:r>
        <w:proofErr w:type="spellEnd"/>
        <w:r w:rsidRPr="003766B2">
          <w:rPr>
            <w:rFonts w:ascii="Arial" w:eastAsia="Arial" w:hAnsi="Arial" w:cs="Arial"/>
            <w:color w:val="0000FF"/>
            <w:sz w:val="22"/>
            <w:szCs w:val="22"/>
            <w:u w:val="single"/>
            <w:shd w:val="clear" w:color="auto" w:fill="FFFFFF"/>
          </w:rPr>
          <w:t>), Западная Двина, 17 февраля 2022</w:t>
        </w:r>
      </w:hyperlink>
    </w:p>
    <w:p w:rsidR="003766B2" w:rsidRPr="003766B2" w:rsidRDefault="003766B2" w:rsidP="003766B2">
      <w:pPr>
        <w:numPr>
          <w:ilvl w:val="0"/>
          <w:numId w:val="2"/>
        </w:numPr>
        <w:tabs>
          <w:tab w:val="left" w:pos="0"/>
        </w:tabs>
        <w:ind w:left="-142" w:firstLine="0"/>
        <w:rPr>
          <w:rFonts w:ascii="Arial" w:eastAsia="Arial" w:hAnsi="Arial" w:cs="Arial"/>
          <w:color w:val="0000FF"/>
          <w:sz w:val="22"/>
          <w:szCs w:val="22"/>
          <w:shd w:val="clear" w:color="auto" w:fill="FFFFFF"/>
        </w:rPr>
      </w:pPr>
      <w:hyperlink r:id="rId100" w:history="1">
        <w:r w:rsidRPr="003766B2">
          <w:rPr>
            <w:rFonts w:ascii="Arial" w:eastAsia="Arial" w:hAnsi="Arial" w:cs="Arial"/>
            <w:color w:val="0000FF"/>
            <w:sz w:val="22"/>
            <w:szCs w:val="22"/>
            <w:u w:val="single"/>
            <w:shd w:val="clear" w:color="auto" w:fill="FFFFFF"/>
          </w:rPr>
          <w:t>Авангард (</w:t>
        </w:r>
        <w:proofErr w:type="spellStart"/>
        <w:r w:rsidRPr="003766B2">
          <w:rPr>
            <w:rFonts w:ascii="Arial" w:eastAsia="Arial" w:hAnsi="Arial" w:cs="Arial"/>
            <w:color w:val="0000FF"/>
            <w:sz w:val="22"/>
            <w:szCs w:val="22"/>
            <w:u w:val="single"/>
            <w:shd w:val="clear" w:color="auto" w:fill="FFFFFF"/>
          </w:rPr>
          <w:t>авангард</w:t>
        </w:r>
        <w:proofErr w:type="gramStart"/>
        <w:r w:rsidRPr="003766B2">
          <w:rPr>
            <w:rFonts w:ascii="Arial" w:eastAsia="Arial" w:hAnsi="Arial" w:cs="Arial"/>
            <w:color w:val="0000FF"/>
            <w:sz w:val="22"/>
            <w:szCs w:val="22"/>
            <w:u w:val="single"/>
            <w:shd w:val="clear" w:color="auto" w:fill="FFFFFF"/>
          </w:rPr>
          <w:t>.т</w:t>
        </w:r>
        <w:proofErr w:type="gramEnd"/>
        <w:r w:rsidRPr="003766B2">
          <w:rPr>
            <w:rFonts w:ascii="Arial" w:eastAsia="Arial" w:hAnsi="Arial" w:cs="Arial"/>
            <w:color w:val="0000FF"/>
            <w:sz w:val="22"/>
            <w:szCs w:val="22"/>
            <w:u w:val="single"/>
            <w:shd w:val="clear" w:color="auto" w:fill="FFFFFF"/>
          </w:rPr>
          <w:t>верскаяобласть.рф</w:t>
        </w:r>
        <w:proofErr w:type="spellEnd"/>
        <w:r w:rsidRPr="003766B2">
          <w:rPr>
            <w:rFonts w:ascii="Arial" w:eastAsia="Arial" w:hAnsi="Arial" w:cs="Arial"/>
            <w:color w:val="0000FF"/>
            <w:sz w:val="22"/>
            <w:szCs w:val="22"/>
            <w:u w:val="single"/>
            <w:shd w:val="clear" w:color="auto" w:fill="FFFFFF"/>
          </w:rPr>
          <w:t>), Западная Двина, 17 февраля 2022</w:t>
        </w:r>
      </w:hyperlink>
    </w:p>
    <w:p w:rsidR="003766B2" w:rsidRPr="003766B2" w:rsidRDefault="003766B2" w:rsidP="003766B2">
      <w:pPr>
        <w:numPr>
          <w:ilvl w:val="0"/>
          <w:numId w:val="2"/>
        </w:numPr>
        <w:tabs>
          <w:tab w:val="left" w:pos="0"/>
        </w:tabs>
        <w:ind w:left="-142" w:firstLine="0"/>
        <w:rPr>
          <w:rFonts w:ascii="Arial" w:eastAsia="Arial" w:hAnsi="Arial" w:cs="Arial"/>
          <w:color w:val="0000FF"/>
          <w:sz w:val="22"/>
          <w:szCs w:val="22"/>
          <w:shd w:val="clear" w:color="auto" w:fill="FFFFFF"/>
        </w:rPr>
      </w:pPr>
      <w:hyperlink r:id="rId101" w:history="1">
        <w:r w:rsidRPr="003766B2">
          <w:rPr>
            <w:rFonts w:ascii="Arial" w:eastAsia="Arial" w:hAnsi="Arial" w:cs="Arial"/>
            <w:color w:val="0000FF"/>
            <w:sz w:val="22"/>
            <w:szCs w:val="22"/>
            <w:u w:val="single"/>
            <w:shd w:val="clear" w:color="auto" w:fill="FFFFFF"/>
          </w:rPr>
          <w:t>Московский Комсомолец (tver.mk.ru), Тверь, 17 февраля 2022</w:t>
        </w:r>
      </w:hyperlink>
    </w:p>
    <w:p w:rsidR="003766B2" w:rsidRPr="003766B2" w:rsidRDefault="003766B2" w:rsidP="003766B2">
      <w:pPr>
        <w:numPr>
          <w:ilvl w:val="0"/>
          <w:numId w:val="2"/>
        </w:numPr>
        <w:tabs>
          <w:tab w:val="left" w:pos="0"/>
        </w:tabs>
        <w:ind w:left="-142" w:firstLine="0"/>
        <w:rPr>
          <w:rFonts w:ascii="Arial" w:eastAsia="Arial" w:hAnsi="Arial" w:cs="Arial"/>
          <w:color w:val="0000FF"/>
          <w:sz w:val="22"/>
          <w:szCs w:val="22"/>
          <w:shd w:val="clear" w:color="auto" w:fill="FFFFFF"/>
        </w:rPr>
      </w:pPr>
      <w:hyperlink r:id="rId102" w:history="1">
        <w:r w:rsidRPr="003766B2">
          <w:rPr>
            <w:rFonts w:ascii="Arial" w:eastAsia="Arial" w:hAnsi="Arial" w:cs="Arial"/>
            <w:color w:val="0000FF"/>
            <w:sz w:val="22"/>
            <w:szCs w:val="22"/>
            <w:u w:val="single"/>
            <w:shd w:val="clear" w:color="auto" w:fill="FFFFFF"/>
          </w:rPr>
          <w:t>Коммунар (</w:t>
        </w:r>
        <w:proofErr w:type="spellStart"/>
        <w:r w:rsidRPr="003766B2">
          <w:rPr>
            <w:rFonts w:ascii="Arial" w:eastAsia="Arial" w:hAnsi="Arial" w:cs="Arial"/>
            <w:color w:val="0000FF"/>
            <w:sz w:val="22"/>
            <w:szCs w:val="22"/>
            <w:u w:val="single"/>
            <w:shd w:val="clear" w:color="auto" w:fill="FFFFFF"/>
          </w:rPr>
          <w:t>коммунар</w:t>
        </w:r>
        <w:proofErr w:type="gramStart"/>
        <w:r w:rsidRPr="003766B2">
          <w:rPr>
            <w:rFonts w:ascii="Arial" w:eastAsia="Arial" w:hAnsi="Arial" w:cs="Arial"/>
            <w:color w:val="0000FF"/>
            <w:sz w:val="22"/>
            <w:szCs w:val="22"/>
            <w:u w:val="single"/>
            <w:shd w:val="clear" w:color="auto" w:fill="FFFFFF"/>
          </w:rPr>
          <w:t>.т</w:t>
        </w:r>
        <w:proofErr w:type="gramEnd"/>
        <w:r w:rsidRPr="003766B2">
          <w:rPr>
            <w:rFonts w:ascii="Arial" w:eastAsia="Arial" w:hAnsi="Arial" w:cs="Arial"/>
            <w:color w:val="0000FF"/>
            <w:sz w:val="22"/>
            <w:szCs w:val="22"/>
            <w:u w:val="single"/>
            <w:shd w:val="clear" w:color="auto" w:fill="FFFFFF"/>
          </w:rPr>
          <w:t>верскаяобласть.рф</w:t>
        </w:r>
        <w:proofErr w:type="spellEnd"/>
        <w:r w:rsidRPr="003766B2">
          <w:rPr>
            <w:rFonts w:ascii="Arial" w:eastAsia="Arial" w:hAnsi="Arial" w:cs="Arial"/>
            <w:color w:val="0000FF"/>
            <w:sz w:val="22"/>
            <w:szCs w:val="22"/>
            <w:u w:val="single"/>
            <w:shd w:val="clear" w:color="auto" w:fill="FFFFFF"/>
          </w:rPr>
          <w:t>), п. Фирово, 17 февраля 2022</w:t>
        </w:r>
      </w:hyperlink>
    </w:p>
    <w:p w:rsidR="003766B2" w:rsidRPr="003766B2" w:rsidRDefault="003766B2" w:rsidP="003766B2">
      <w:pPr>
        <w:numPr>
          <w:ilvl w:val="0"/>
          <w:numId w:val="2"/>
        </w:numPr>
        <w:tabs>
          <w:tab w:val="left" w:pos="0"/>
        </w:tabs>
        <w:ind w:left="-142" w:firstLine="0"/>
        <w:rPr>
          <w:rFonts w:ascii="Arial" w:eastAsia="Arial" w:hAnsi="Arial" w:cs="Arial"/>
          <w:color w:val="0000FF"/>
          <w:sz w:val="22"/>
          <w:szCs w:val="22"/>
          <w:shd w:val="clear" w:color="auto" w:fill="FFFFFF"/>
        </w:rPr>
      </w:pPr>
      <w:hyperlink r:id="rId103" w:history="1">
        <w:r w:rsidRPr="003766B2">
          <w:rPr>
            <w:rFonts w:ascii="Arial" w:eastAsia="Arial" w:hAnsi="Arial" w:cs="Arial"/>
            <w:color w:val="0000FF"/>
            <w:sz w:val="22"/>
            <w:szCs w:val="22"/>
            <w:u w:val="single"/>
            <w:shd w:val="clear" w:color="auto" w:fill="FFFFFF"/>
          </w:rPr>
          <w:t>Коммунар (</w:t>
        </w:r>
        <w:proofErr w:type="spellStart"/>
        <w:r w:rsidRPr="003766B2">
          <w:rPr>
            <w:rFonts w:ascii="Arial" w:eastAsia="Arial" w:hAnsi="Arial" w:cs="Arial"/>
            <w:color w:val="0000FF"/>
            <w:sz w:val="22"/>
            <w:szCs w:val="22"/>
            <w:u w:val="single"/>
            <w:shd w:val="clear" w:color="auto" w:fill="FFFFFF"/>
          </w:rPr>
          <w:t>коммунар</w:t>
        </w:r>
        <w:proofErr w:type="gramStart"/>
        <w:r w:rsidRPr="003766B2">
          <w:rPr>
            <w:rFonts w:ascii="Arial" w:eastAsia="Arial" w:hAnsi="Arial" w:cs="Arial"/>
            <w:color w:val="0000FF"/>
            <w:sz w:val="22"/>
            <w:szCs w:val="22"/>
            <w:u w:val="single"/>
            <w:shd w:val="clear" w:color="auto" w:fill="FFFFFF"/>
          </w:rPr>
          <w:t>.т</w:t>
        </w:r>
        <w:proofErr w:type="gramEnd"/>
        <w:r w:rsidRPr="003766B2">
          <w:rPr>
            <w:rFonts w:ascii="Arial" w:eastAsia="Arial" w:hAnsi="Arial" w:cs="Arial"/>
            <w:color w:val="0000FF"/>
            <w:sz w:val="22"/>
            <w:szCs w:val="22"/>
            <w:u w:val="single"/>
            <w:shd w:val="clear" w:color="auto" w:fill="FFFFFF"/>
          </w:rPr>
          <w:t>верскаяобласть.рф</w:t>
        </w:r>
        <w:proofErr w:type="spellEnd"/>
        <w:r w:rsidRPr="003766B2">
          <w:rPr>
            <w:rFonts w:ascii="Arial" w:eastAsia="Arial" w:hAnsi="Arial" w:cs="Arial"/>
            <w:color w:val="0000FF"/>
            <w:sz w:val="22"/>
            <w:szCs w:val="22"/>
            <w:u w:val="single"/>
            <w:shd w:val="clear" w:color="auto" w:fill="FFFFFF"/>
          </w:rPr>
          <w:t>), п. Фирово, 17 февраля 2022</w:t>
        </w:r>
      </w:hyperlink>
    </w:p>
    <w:p w:rsidR="003766B2" w:rsidRPr="003766B2" w:rsidRDefault="003766B2" w:rsidP="003766B2">
      <w:pPr>
        <w:numPr>
          <w:ilvl w:val="0"/>
          <w:numId w:val="2"/>
        </w:numPr>
        <w:tabs>
          <w:tab w:val="left" w:pos="0"/>
        </w:tabs>
        <w:ind w:left="-142" w:firstLine="0"/>
        <w:rPr>
          <w:rFonts w:ascii="Arial" w:eastAsia="Arial" w:hAnsi="Arial" w:cs="Arial"/>
          <w:color w:val="0000FF"/>
          <w:sz w:val="22"/>
          <w:szCs w:val="22"/>
          <w:shd w:val="clear" w:color="auto" w:fill="FFFFFF"/>
        </w:rPr>
      </w:pPr>
      <w:hyperlink r:id="rId104" w:history="1">
        <w:r w:rsidRPr="003766B2">
          <w:rPr>
            <w:rFonts w:ascii="Arial" w:eastAsia="Arial" w:hAnsi="Arial" w:cs="Arial"/>
            <w:color w:val="0000FF"/>
            <w:sz w:val="22"/>
            <w:szCs w:val="22"/>
            <w:u w:val="single"/>
            <w:shd w:val="clear" w:color="auto" w:fill="FFFFFF"/>
          </w:rPr>
          <w:t>Тверская жизнь (tverlife.ru), Тверь, 17 февраля 2022</w:t>
        </w:r>
      </w:hyperlink>
    </w:p>
    <w:p w:rsidR="003766B2" w:rsidRPr="003766B2" w:rsidRDefault="003766B2" w:rsidP="003766B2">
      <w:pPr>
        <w:numPr>
          <w:ilvl w:val="0"/>
          <w:numId w:val="2"/>
        </w:numPr>
        <w:tabs>
          <w:tab w:val="left" w:pos="0"/>
        </w:tabs>
        <w:ind w:left="-142" w:firstLine="0"/>
        <w:rPr>
          <w:rFonts w:ascii="Arial" w:eastAsia="Arial" w:hAnsi="Arial" w:cs="Arial"/>
          <w:color w:val="0000FF"/>
          <w:sz w:val="22"/>
          <w:szCs w:val="22"/>
          <w:shd w:val="clear" w:color="auto" w:fill="FFFFFF"/>
        </w:rPr>
      </w:pPr>
      <w:hyperlink r:id="rId105" w:history="1">
        <w:r w:rsidRPr="003766B2">
          <w:rPr>
            <w:rFonts w:ascii="Arial" w:eastAsia="Arial" w:hAnsi="Arial" w:cs="Arial"/>
            <w:color w:val="0000FF"/>
            <w:sz w:val="22"/>
            <w:szCs w:val="22"/>
            <w:u w:val="single"/>
            <w:shd w:val="clear" w:color="auto" w:fill="FFFFFF"/>
          </w:rPr>
          <w:t>Тверская жизнь (tverlife.ru), Тверь, 17 февраля 2022</w:t>
        </w:r>
      </w:hyperlink>
    </w:p>
    <w:p w:rsidR="003766B2" w:rsidRPr="003766B2" w:rsidRDefault="003766B2" w:rsidP="003766B2">
      <w:pPr>
        <w:numPr>
          <w:ilvl w:val="0"/>
          <w:numId w:val="2"/>
        </w:numPr>
        <w:tabs>
          <w:tab w:val="left" w:pos="0"/>
        </w:tabs>
        <w:ind w:left="-142" w:firstLine="0"/>
        <w:rPr>
          <w:rFonts w:ascii="Arial" w:eastAsia="Arial" w:hAnsi="Arial" w:cs="Arial"/>
          <w:color w:val="0000FF"/>
          <w:sz w:val="22"/>
          <w:szCs w:val="22"/>
          <w:shd w:val="clear" w:color="auto" w:fill="FFFFFF"/>
        </w:rPr>
      </w:pPr>
      <w:hyperlink r:id="rId106" w:history="1">
        <w:r w:rsidRPr="003766B2">
          <w:rPr>
            <w:rFonts w:ascii="Arial" w:eastAsia="Arial" w:hAnsi="Arial" w:cs="Arial"/>
            <w:color w:val="0000FF"/>
            <w:sz w:val="22"/>
            <w:szCs w:val="22"/>
            <w:u w:val="single"/>
            <w:shd w:val="clear" w:color="auto" w:fill="FFFFFF"/>
          </w:rPr>
          <w:t>Тверское информационное агентство (tvernews.ru), Тверь, 17 февраля 2022</w:t>
        </w:r>
      </w:hyperlink>
    </w:p>
    <w:p w:rsidR="003766B2" w:rsidRPr="003766B2" w:rsidRDefault="003766B2" w:rsidP="003766B2">
      <w:pPr>
        <w:numPr>
          <w:ilvl w:val="0"/>
          <w:numId w:val="2"/>
        </w:numPr>
        <w:tabs>
          <w:tab w:val="left" w:pos="0"/>
        </w:tabs>
        <w:ind w:left="-142" w:firstLine="0"/>
        <w:rPr>
          <w:rFonts w:ascii="Arial" w:eastAsia="Arial" w:hAnsi="Arial" w:cs="Arial"/>
          <w:color w:val="0000FF"/>
          <w:sz w:val="22"/>
          <w:szCs w:val="22"/>
          <w:shd w:val="clear" w:color="auto" w:fill="FFFFFF"/>
        </w:rPr>
      </w:pPr>
      <w:hyperlink r:id="rId107" w:history="1">
        <w:r w:rsidRPr="003766B2">
          <w:rPr>
            <w:rFonts w:ascii="Arial" w:eastAsia="Arial" w:hAnsi="Arial" w:cs="Arial"/>
            <w:color w:val="0000FF"/>
            <w:sz w:val="22"/>
            <w:szCs w:val="22"/>
            <w:u w:val="single"/>
            <w:shd w:val="clear" w:color="auto" w:fill="FFFFFF"/>
          </w:rPr>
          <w:t>Ленинское знамя (</w:t>
        </w:r>
        <w:proofErr w:type="spellStart"/>
        <w:r w:rsidRPr="003766B2">
          <w:rPr>
            <w:rFonts w:ascii="Arial" w:eastAsia="Arial" w:hAnsi="Arial" w:cs="Arial"/>
            <w:color w:val="0000FF"/>
            <w:sz w:val="22"/>
            <w:szCs w:val="22"/>
            <w:u w:val="single"/>
            <w:shd w:val="clear" w:color="auto" w:fill="FFFFFF"/>
          </w:rPr>
          <w:t>leninskoeznamya.tverreg.ru</w:t>
        </w:r>
        <w:proofErr w:type="spellEnd"/>
        <w:r w:rsidRPr="003766B2">
          <w:rPr>
            <w:rFonts w:ascii="Arial" w:eastAsia="Arial" w:hAnsi="Arial" w:cs="Arial"/>
            <w:color w:val="0000FF"/>
            <w:sz w:val="22"/>
            <w:szCs w:val="22"/>
            <w:u w:val="single"/>
            <w:shd w:val="clear" w:color="auto" w:fill="FFFFFF"/>
          </w:rPr>
          <w:t>), Тверь, 17 февраля 2022</w:t>
        </w:r>
      </w:hyperlink>
    </w:p>
    <w:p w:rsidR="003766B2" w:rsidRPr="003766B2" w:rsidRDefault="003766B2" w:rsidP="003766B2">
      <w:pPr>
        <w:numPr>
          <w:ilvl w:val="0"/>
          <w:numId w:val="2"/>
        </w:numPr>
        <w:tabs>
          <w:tab w:val="left" w:pos="0"/>
        </w:tabs>
        <w:ind w:left="-142" w:firstLine="0"/>
        <w:rPr>
          <w:rFonts w:ascii="Arial" w:eastAsia="Arial" w:hAnsi="Arial" w:cs="Arial"/>
          <w:color w:val="0000FF"/>
          <w:sz w:val="22"/>
          <w:szCs w:val="22"/>
          <w:shd w:val="clear" w:color="auto" w:fill="FFFFFF"/>
        </w:rPr>
      </w:pPr>
      <w:hyperlink r:id="rId108" w:history="1">
        <w:r w:rsidRPr="003766B2">
          <w:rPr>
            <w:rFonts w:ascii="Arial" w:eastAsia="Arial" w:hAnsi="Arial" w:cs="Arial"/>
            <w:color w:val="0000FF"/>
            <w:sz w:val="22"/>
            <w:szCs w:val="22"/>
            <w:u w:val="single"/>
            <w:shd w:val="clear" w:color="auto" w:fill="FFFFFF"/>
          </w:rPr>
          <w:t>Ленинское знамя (</w:t>
        </w:r>
        <w:proofErr w:type="spellStart"/>
        <w:r w:rsidRPr="003766B2">
          <w:rPr>
            <w:rFonts w:ascii="Arial" w:eastAsia="Arial" w:hAnsi="Arial" w:cs="Arial"/>
            <w:color w:val="0000FF"/>
            <w:sz w:val="22"/>
            <w:szCs w:val="22"/>
            <w:u w:val="single"/>
            <w:shd w:val="clear" w:color="auto" w:fill="FFFFFF"/>
          </w:rPr>
          <w:t>leninskoeznamya.tverreg.ru</w:t>
        </w:r>
        <w:proofErr w:type="spellEnd"/>
        <w:r w:rsidRPr="003766B2">
          <w:rPr>
            <w:rFonts w:ascii="Arial" w:eastAsia="Arial" w:hAnsi="Arial" w:cs="Arial"/>
            <w:color w:val="0000FF"/>
            <w:sz w:val="22"/>
            <w:szCs w:val="22"/>
            <w:u w:val="single"/>
            <w:shd w:val="clear" w:color="auto" w:fill="FFFFFF"/>
          </w:rPr>
          <w:t>), Тверь, 17 февраля 2022</w:t>
        </w:r>
      </w:hyperlink>
    </w:p>
    <w:p w:rsidR="003766B2" w:rsidRPr="003766B2" w:rsidRDefault="003766B2" w:rsidP="003766B2">
      <w:pPr>
        <w:numPr>
          <w:ilvl w:val="0"/>
          <w:numId w:val="2"/>
        </w:numPr>
        <w:tabs>
          <w:tab w:val="left" w:pos="0"/>
        </w:tabs>
        <w:ind w:left="-142" w:firstLine="0"/>
        <w:rPr>
          <w:rFonts w:ascii="Arial" w:eastAsia="Arial" w:hAnsi="Arial" w:cs="Arial"/>
          <w:color w:val="0000FF"/>
          <w:sz w:val="22"/>
          <w:szCs w:val="22"/>
          <w:shd w:val="clear" w:color="auto" w:fill="FFFFFF"/>
        </w:rPr>
      </w:pPr>
      <w:hyperlink r:id="rId109" w:history="1">
        <w:r w:rsidRPr="003766B2">
          <w:rPr>
            <w:rFonts w:ascii="Arial" w:eastAsia="Arial" w:hAnsi="Arial" w:cs="Arial"/>
            <w:color w:val="0000FF"/>
            <w:sz w:val="22"/>
            <w:szCs w:val="22"/>
            <w:u w:val="single"/>
            <w:shd w:val="clear" w:color="auto" w:fill="FFFFFF"/>
          </w:rPr>
          <w:t>Новая жизнь (</w:t>
        </w:r>
        <w:proofErr w:type="spellStart"/>
        <w:r w:rsidRPr="003766B2">
          <w:rPr>
            <w:rFonts w:ascii="Arial" w:eastAsia="Arial" w:hAnsi="Arial" w:cs="Arial"/>
            <w:color w:val="0000FF"/>
            <w:sz w:val="22"/>
            <w:szCs w:val="22"/>
            <w:u w:val="single"/>
            <w:shd w:val="clear" w:color="auto" w:fill="FFFFFF"/>
          </w:rPr>
          <w:t>новаяжизнь</w:t>
        </w:r>
        <w:proofErr w:type="gramStart"/>
        <w:r w:rsidRPr="003766B2">
          <w:rPr>
            <w:rFonts w:ascii="Arial" w:eastAsia="Arial" w:hAnsi="Arial" w:cs="Arial"/>
            <w:color w:val="0000FF"/>
            <w:sz w:val="22"/>
            <w:szCs w:val="22"/>
            <w:u w:val="single"/>
            <w:shd w:val="clear" w:color="auto" w:fill="FFFFFF"/>
          </w:rPr>
          <w:t>.т</w:t>
        </w:r>
        <w:proofErr w:type="gramEnd"/>
        <w:r w:rsidRPr="003766B2">
          <w:rPr>
            <w:rFonts w:ascii="Arial" w:eastAsia="Arial" w:hAnsi="Arial" w:cs="Arial"/>
            <w:color w:val="0000FF"/>
            <w:sz w:val="22"/>
            <w:szCs w:val="22"/>
            <w:u w:val="single"/>
            <w:shd w:val="clear" w:color="auto" w:fill="FFFFFF"/>
          </w:rPr>
          <w:t>верскаяобласть.рф</w:t>
        </w:r>
        <w:proofErr w:type="spellEnd"/>
        <w:r w:rsidRPr="003766B2">
          <w:rPr>
            <w:rFonts w:ascii="Arial" w:eastAsia="Arial" w:hAnsi="Arial" w:cs="Arial"/>
            <w:color w:val="0000FF"/>
            <w:sz w:val="22"/>
            <w:szCs w:val="22"/>
            <w:u w:val="single"/>
            <w:shd w:val="clear" w:color="auto" w:fill="FFFFFF"/>
          </w:rPr>
          <w:t>), Бологое, 17 февраля 2022</w:t>
        </w:r>
      </w:hyperlink>
    </w:p>
    <w:p w:rsidR="003766B2" w:rsidRPr="003766B2" w:rsidRDefault="003766B2" w:rsidP="003766B2">
      <w:pPr>
        <w:numPr>
          <w:ilvl w:val="0"/>
          <w:numId w:val="2"/>
        </w:numPr>
        <w:tabs>
          <w:tab w:val="left" w:pos="0"/>
        </w:tabs>
        <w:ind w:left="-142" w:firstLine="0"/>
        <w:rPr>
          <w:rFonts w:ascii="Arial" w:eastAsia="Arial" w:hAnsi="Arial" w:cs="Arial"/>
          <w:color w:val="0000FF"/>
          <w:sz w:val="22"/>
          <w:szCs w:val="22"/>
          <w:shd w:val="clear" w:color="auto" w:fill="FFFFFF"/>
        </w:rPr>
      </w:pPr>
      <w:hyperlink r:id="rId110" w:history="1">
        <w:r w:rsidRPr="003766B2">
          <w:rPr>
            <w:rFonts w:ascii="Arial" w:eastAsia="Arial" w:hAnsi="Arial" w:cs="Arial"/>
            <w:color w:val="0000FF"/>
            <w:sz w:val="22"/>
            <w:szCs w:val="22"/>
            <w:u w:val="single"/>
            <w:shd w:val="clear" w:color="auto" w:fill="FFFFFF"/>
          </w:rPr>
          <w:t>Аргументы и Факты (tver.aif.ru), Тверь, 17 февраля 2022</w:t>
        </w:r>
      </w:hyperlink>
    </w:p>
    <w:p w:rsidR="003766B2" w:rsidRPr="003766B2" w:rsidRDefault="003766B2" w:rsidP="003766B2">
      <w:pPr>
        <w:numPr>
          <w:ilvl w:val="0"/>
          <w:numId w:val="2"/>
        </w:numPr>
        <w:tabs>
          <w:tab w:val="left" w:pos="0"/>
        </w:tabs>
        <w:ind w:left="-142" w:firstLine="0"/>
        <w:rPr>
          <w:rFonts w:ascii="Arial" w:eastAsia="Arial" w:hAnsi="Arial" w:cs="Arial"/>
          <w:color w:val="0000FF"/>
          <w:sz w:val="22"/>
          <w:szCs w:val="22"/>
          <w:shd w:val="clear" w:color="auto" w:fill="FFFFFF"/>
        </w:rPr>
      </w:pPr>
      <w:hyperlink r:id="rId111" w:history="1">
        <w:r w:rsidRPr="003766B2">
          <w:rPr>
            <w:rFonts w:ascii="Arial" w:eastAsia="Arial" w:hAnsi="Arial" w:cs="Arial"/>
            <w:color w:val="0000FF"/>
            <w:sz w:val="22"/>
            <w:szCs w:val="22"/>
            <w:u w:val="single"/>
            <w:shd w:val="clear" w:color="auto" w:fill="FFFFFF"/>
          </w:rPr>
          <w:t>Ленинское знамя (</w:t>
        </w:r>
        <w:proofErr w:type="spellStart"/>
        <w:r w:rsidRPr="003766B2">
          <w:rPr>
            <w:rFonts w:ascii="Arial" w:eastAsia="Arial" w:hAnsi="Arial" w:cs="Arial"/>
            <w:color w:val="0000FF"/>
            <w:sz w:val="22"/>
            <w:szCs w:val="22"/>
            <w:u w:val="single"/>
            <w:shd w:val="clear" w:color="auto" w:fill="FFFFFF"/>
          </w:rPr>
          <w:t>leninskoeznamya.tverreg.ru</w:t>
        </w:r>
        <w:proofErr w:type="spellEnd"/>
        <w:r w:rsidRPr="003766B2">
          <w:rPr>
            <w:rFonts w:ascii="Arial" w:eastAsia="Arial" w:hAnsi="Arial" w:cs="Arial"/>
            <w:color w:val="0000FF"/>
            <w:sz w:val="22"/>
            <w:szCs w:val="22"/>
            <w:u w:val="single"/>
            <w:shd w:val="clear" w:color="auto" w:fill="FFFFFF"/>
          </w:rPr>
          <w:t>), Тверь, 17 февраля 2022</w:t>
        </w:r>
      </w:hyperlink>
    </w:p>
    <w:p w:rsidR="003766B2" w:rsidRPr="003766B2" w:rsidRDefault="003766B2" w:rsidP="003766B2">
      <w:pPr>
        <w:numPr>
          <w:ilvl w:val="0"/>
          <w:numId w:val="2"/>
        </w:numPr>
        <w:tabs>
          <w:tab w:val="left" w:pos="0"/>
        </w:tabs>
        <w:ind w:left="-142" w:firstLine="0"/>
        <w:rPr>
          <w:rFonts w:ascii="Arial" w:eastAsia="Arial" w:hAnsi="Arial" w:cs="Arial"/>
          <w:color w:val="0000FF"/>
          <w:sz w:val="22"/>
          <w:szCs w:val="22"/>
          <w:shd w:val="clear" w:color="auto" w:fill="FFFFFF"/>
        </w:rPr>
      </w:pPr>
      <w:hyperlink r:id="rId112" w:history="1">
        <w:r w:rsidRPr="003766B2">
          <w:rPr>
            <w:rFonts w:ascii="Arial" w:eastAsia="Arial" w:hAnsi="Arial" w:cs="Arial"/>
            <w:color w:val="0000FF"/>
            <w:sz w:val="22"/>
            <w:szCs w:val="22"/>
            <w:u w:val="single"/>
            <w:shd w:val="clear" w:color="auto" w:fill="FFFFFF"/>
          </w:rPr>
          <w:t>Новая жизнь (</w:t>
        </w:r>
        <w:proofErr w:type="spellStart"/>
        <w:r w:rsidRPr="003766B2">
          <w:rPr>
            <w:rFonts w:ascii="Arial" w:eastAsia="Arial" w:hAnsi="Arial" w:cs="Arial"/>
            <w:color w:val="0000FF"/>
            <w:sz w:val="22"/>
            <w:szCs w:val="22"/>
            <w:u w:val="single"/>
            <w:shd w:val="clear" w:color="auto" w:fill="FFFFFF"/>
          </w:rPr>
          <w:t>новаяжизнь</w:t>
        </w:r>
        <w:proofErr w:type="gramStart"/>
        <w:r w:rsidRPr="003766B2">
          <w:rPr>
            <w:rFonts w:ascii="Arial" w:eastAsia="Arial" w:hAnsi="Arial" w:cs="Arial"/>
            <w:color w:val="0000FF"/>
            <w:sz w:val="22"/>
            <w:szCs w:val="22"/>
            <w:u w:val="single"/>
            <w:shd w:val="clear" w:color="auto" w:fill="FFFFFF"/>
          </w:rPr>
          <w:t>.т</w:t>
        </w:r>
        <w:proofErr w:type="gramEnd"/>
        <w:r w:rsidRPr="003766B2">
          <w:rPr>
            <w:rFonts w:ascii="Arial" w:eastAsia="Arial" w:hAnsi="Arial" w:cs="Arial"/>
            <w:color w:val="0000FF"/>
            <w:sz w:val="22"/>
            <w:szCs w:val="22"/>
            <w:u w:val="single"/>
            <w:shd w:val="clear" w:color="auto" w:fill="FFFFFF"/>
          </w:rPr>
          <w:t>верскаяобласть.рф</w:t>
        </w:r>
        <w:proofErr w:type="spellEnd"/>
        <w:r w:rsidRPr="003766B2">
          <w:rPr>
            <w:rFonts w:ascii="Arial" w:eastAsia="Arial" w:hAnsi="Arial" w:cs="Arial"/>
            <w:color w:val="0000FF"/>
            <w:sz w:val="22"/>
            <w:szCs w:val="22"/>
            <w:u w:val="single"/>
            <w:shd w:val="clear" w:color="auto" w:fill="FFFFFF"/>
          </w:rPr>
          <w:t>), Бологое, 17 февраля 2022</w:t>
        </w:r>
      </w:hyperlink>
    </w:p>
    <w:p w:rsidR="003766B2" w:rsidRPr="003766B2" w:rsidRDefault="003766B2" w:rsidP="003766B2">
      <w:pPr>
        <w:numPr>
          <w:ilvl w:val="0"/>
          <w:numId w:val="2"/>
        </w:numPr>
        <w:tabs>
          <w:tab w:val="left" w:pos="0"/>
        </w:tabs>
        <w:ind w:left="-142" w:firstLine="0"/>
        <w:rPr>
          <w:rFonts w:ascii="Arial" w:eastAsia="Arial" w:hAnsi="Arial" w:cs="Arial"/>
          <w:color w:val="0000FF"/>
          <w:sz w:val="22"/>
          <w:szCs w:val="22"/>
          <w:shd w:val="clear" w:color="auto" w:fill="FFFFFF"/>
        </w:rPr>
      </w:pPr>
      <w:hyperlink r:id="rId113" w:history="1">
        <w:r w:rsidRPr="003766B2">
          <w:rPr>
            <w:rFonts w:ascii="Arial" w:eastAsia="Arial" w:hAnsi="Arial" w:cs="Arial"/>
            <w:color w:val="0000FF"/>
            <w:sz w:val="22"/>
            <w:szCs w:val="22"/>
            <w:u w:val="single"/>
            <w:shd w:val="clear" w:color="auto" w:fill="FFFFFF"/>
          </w:rPr>
          <w:t>Новая жизнь (</w:t>
        </w:r>
        <w:proofErr w:type="spellStart"/>
        <w:r w:rsidRPr="003766B2">
          <w:rPr>
            <w:rFonts w:ascii="Arial" w:eastAsia="Arial" w:hAnsi="Arial" w:cs="Arial"/>
            <w:color w:val="0000FF"/>
            <w:sz w:val="22"/>
            <w:szCs w:val="22"/>
            <w:u w:val="single"/>
            <w:shd w:val="clear" w:color="auto" w:fill="FFFFFF"/>
          </w:rPr>
          <w:t>новаяжизнь</w:t>
        </w:r>
        <w:proofErr w:type="gramStart"/>
        <w:r w:rsidRPr="003766B2">
          <w:rPr>
            <w:rFonts w:ascii="Arial" w:eastAsia="Arial" w:hAnsi="Arial" w:cs="Arial"/>
            <w:color w:val="0000FF"/>
            <w:sz w:val="22"/>
            <w:szCs w:val="22"/>
            <w:u w:val="single"/>
            <w:shd w:val="clear" w:color="auto" w:fill="FFFFFF"/>
          </w:rPr>
          <w:t>.т</w:t>
        </w:r>
        <w:proofErr w:type="gramEnd"/>
        <w:r w:rsidRPr="003766B2">
          <w:rPr>
            <w:rFonts w:ascii="Arial" w:eastAsia="Arial" w:hAnsi="Arial" w:cs="Arial"/>
            <w:color w:val="0000FF"/>
            <w:sz w:val="22"/>
            <w:szCs w:val="22"/>
            <w:u w:val="single"/>
            <w:shd w:val="clear" w:color="auto" w:fill="FFFFFF"/>
          </w:rPr>
          <w:t>верскаяобласть.рф</w:t>
        </w:r>
        <w:proofErr w:type="spellEnd"/>
        <w:r w:rsidRPr="003766B2">
          <w:rPr>
            <w:rFonts w:ascii="Arial" w:eastAsia="Arial" w:hAnsi="Arial" w:cs="Arial"/>
            <w:color w:val="0000FF"/>
            <w:sz w:val="22"/>
            <w:szCs w:val="22"/>
            <w:u w:val="single"/>
            <w:shd w:val="clear" w:color="auto" w:fill="FFFFFF"/>
          </w:rPr>
          <w:t>), Бологое, 17 февраля 2022</w:t>
        </w:r>
      </w:hyperlink>
    </w:p>
    <w:p w:rsidR="003766B2" w:rsidRPr="003766B2" w:rsidRDefault="003766B2" w:rsidP="003766B2">
      <w:pPr>
        <w:numPr>
          <w:ilvl w:val="0"/>
          <w:numId w:val="2"/>
        </w:numPr>
        <w:tabs>
          <w:tab w:val="left" w:pos="0"/>
        </w:tabs>
        <w:ind w:left="-142" w:firstLine="0"/>
        <w:rPr>
          <w:rFonts w:ascii="Arial" w:eastAsia="Arial" w:hAnsi="Arial" w:cs="Arial"/>
          <w:color w:val="0000FF"/>
          <w:sz w:val="22"/>
          <w:szCs w:val="22"/>
          <w:shd w:val="clear" w:color="auto" w:fill="FFFFFF"/>
        </w:rPr>
      </w:pPr>
      <w:hyperlink r:id="rId114" w:history="1">
        <w:r w:rsidRPr="003766B2">
          <w:rPr>
            <w:rFonts w:ascii="Arial" w:eastAsia="Arial" w:hAnsi="Arial" w:cs="Arial"/>
            <w:color w:val="0000FF"/>
            <w:sz w:val="22"/>
            <w:szCs w:val="22"/>
            <w:u w:val="single"/>
            <w:shd w:val="clear" w:color="auto" w:fill="FFFFFF"/>
          </w:rPr>
          <w:t>Московский Комсомолец (tver.mk.ru), Тверь, 17 февраля 2022</w:t>
        </w:r>
      </w:hyperlink>
    </w:p>
    <w:p w:rsidR="003766B2" w:rsidRPr="003766B2" w:rsidRDefault="003766B2" w:rsidP="003766B2">
      <w:pPr>
        <w:numPr>
          <w:ilvl w:val="0"/>
          <w:numId w:val="2"/>
        </w:numPr>
        <w:tabs>
          <w:tab w:val="left" w:pos="0"/>
        </w:tabs>
        <w:ind w:left="-142" w:firstLine="0"/>
        <w:rPr>
          <w:rFonts w:ascii="Arial" w:eastAsia="Arial" w:hAnsi="Arial" w:cs="Arial"/>
          <w:color w:val="0000FF"/>
          <w:sz w:val="22"/>
          <w:szCs w:val="22"/>
          <w:shd w:val="clear" w:color="auto" w:fill="FFFFFF"/>
        </w:rPr>
      </w:pPr>
      <w:hyperlink r:id="rId115" w:history="1">
        <w:r w:rsidRPr="003766B2">
          <w:rPr>
            <w:rFonts w:ascii="Arial" w:eastAsia="Arial" w:hAnsi="Arial" w:cs="Arial"/>
            <w:color w:val="0000FF"/>
            <w:sz w:val="22"/>
            <w:szCs w:val="22"/>
            <w:u w:val="single"/>
            <w:shd w:val="clear" w:color="auto" w:fill="FFFFFF"/>
          </w:rPr>
          <w:t>Тверское информационное агентство (tvernews.ru), Тверь, 17 февраля 2022</w:t>
        </w:r>
      </w:hyperlink>
    </w:p>
    <w:p w:rsidR="003766B2" w:rsidRPr="003766B2" w:rsidRDefault="003766B2" w:rsidP="003766B2">
      <w:pPr>
        <w:numPr>
          <w:ilvl w:val="0"/>
          <w:numId w:val="2"/>
        </w:numPr>
        <w:tabs>
          <w:tab w:val="left" w:pos="0"/>
        </w:tabs>
        <w:ind w:left="-142" w:firstLine="0"/>
        <w:rPr>
          <w:rFonts w:ascii="Arial" w:eastAsia="Arial" w:hAnsi="Arial" w:cs="Arial"/>
          <w:color w:val="0000FF"/>
          <w:sz w:val="22"/>
          <w:szCs w:val="22"/>
          <w:shd w:val="clear" w:color="auto" w:fill="FFFFFF"/>
        </w:rPr>
      </w:pPr>
      <w:hyperlink r:id="rId116" w:history="1">
        <w:r w:rsidRPr="003766B2">
          <w:rPr>
            <w:rFonts w:ascii="Arial" w:eastAsia="Arial" w:hAnsi="Arial" w:cs="Arial"/>
            <w:color w:val="0000FF"/>
            <w:sz w:val="22"/>
            <w:szCs w:val="22"/>
            <w:u w:val="single"/>
            <w:shd w:val="clear" w:color="auto" w:fill="FFFFFF"/>
          </w:rPr>
          <w:t>Тверские ведомости (vedtver.ru), Тверь, 17 февраля 2022</w:t>
        </w:r>
      </w:hyperlink>
    </w:p>
    <w:p w:rsidR="003766B2" w:rsidRPr="003766B2" w:rsidRDefault="003766B2" w:rsidP="003766B2">
      <w:pPr>
        <w:numPr>
          <w:ilvl w:val="0"/>
          <w:numId w:val="2"/>
        </w:numPr>
        <w:tabs>
          <w:tab w:val="left" w:pos="0"/>
        </w:tabs>
        <w:ind w:left="-142" w:firstLine="0"/>
        <w:rPr>
          <w:rFonts w:ascii="Arial" w:eastAsia="Arial" w:hAnsi="Arial" w:cs="Arial"/>
          <w:color w:val="0000FF"/>
          <w:sz w:val="22"/>
          <w:szCs w:val="22"/>
          <w:shd w:val="clear" w:color="auto" w:fill="FFFFFF"/>
        </w:rPr>
      </w:pPr>
      <w:hyperlink r:id="rId117" w:history="1">
        <w:proofErr w:type="spellStart"/>
        <w:r w:rsidRPr="003766B2">
          <w:rPr>
            <w:rFonts w:ascii="Arial" w:eastAsia="Arial" w:hAnsi="Arial" w:cs="Arial"/>
            <w:color w:val="0000FF"/>
            <w:sz w:val="22"/>
            <w:szCs w:val="22"/>
            <w:u w:val="single"/>
            <w:shd w:val="clear" w:color="auto" w:fill="FFFFFF"/>
          </w:rPr>
          <w:t>TvTver.ru</w:t>
        </w:r>
        <w:proofErr w:type="spellEnd"/>
        <w:r w:rsidRPr="003766B2">
          <w:rPr>
            <w:rFonts w:ascii="Arial" w:eastAsia="Arial" w:hAnsi="Arial" w:cs="Arial"/>
            <w:color w:val="0000FF"/>
            <w:sz w:val="22"/>
            <w:szCs w:val="22"/>
            <w:u w:val="single"/>
            <w:shd w:val="clear" w:color="auto" w:fill="FFFFFF"/>
          </w:rPr>
          <w:t>, Тверь, 17 февраля 2022</w:t>
        </w:r>
      </w:hyperlink>
    </w:p>
    <w:p w:rsidR="003766B2" w:rsidRPr="003766B2" w:rsidRDefault="003766B2" w:rsidP="003766B2">
      <w:pPr>
        <w:numPr>
          <w:ilvl w:val="0"/>
          <w:numId w:val="2"/>
        </w:numPr>
        <w:tabs>
          <w:tab w:val="left" w:pos="0"/>
        </w:tabs>
        <w:ind w:left="-142" w:firstLine="0"/>
        <w:rPr>
          <w:rFonts w:ascii="Arial" w:eastAsia="Arial" w:hAnsi="Arial" w:cs="Arial"/>
          <w:color w:val="0000FF"/>
          <w:sz w:val="22"/>
          <w:szCs w:val="22"/>
          <w:shd w:val="clear" w:color="auto" w:fill="FFFFFF"/>
        </w:rPr>
      </w:pPr>
      <w:hyperlink r:id="rId118" w:history="1">
        <w:r w:rsidRPr="003766B2">
          <w:rPr>
            <w:rFonts w:ascii="Arial" w:eastAsia="Arial" w:hAnsi="Arial" w:cs="Arial"/>
            <w:color w:val="0000FF"/>
            <w:sz w:val="22"/>
            <w:szCs w:val="22"/>
            <w:u w:val="single"/>
            <w:shd w:val="clear" w:color="auto" w:fill="FFFFFF"/>
          </w:rPr>
          <w:t>Тверь (</w:t>
        </w:r>
        <w:proofErr w:type="spellStart"/>
        <w:r w:rsidRPr="003766B2">
          <w:rPr>
            <w:rFonts w:ascii="Arial" w:eastAsia="Arial" w:hAnsi="Arial" w:cs="Arial"/>
            <w:color w:val="0000FF"/>
            <w:sz w:val="22"/>
            <w:szCs w:val="22"/>
            <w:u w:val="single"/>
            <w:shd w:val="clear" w:color="auto" w:fill="FFFFFF"/>
          </w:rPr>
          <w:t>toptver.ru</w:t>
        </w:r>
        <w:proofErr w:type="spellEnd"/>
        <w:r w:rsidRPr="003766B2">
          <w:rPr>
            <w:rFonts w:ascii="Arial" w:eastAsia="Arial" w:hAnsi="Arial" w:cs="Arial"/>
            <w:color w:val="0000FF"/>
            <w:sz w:val="22"/>
            <w:szCs w:val="22"/>
            <w:u w:val="single"/>
            <w:shd w:val="clear" w:color="auto" w:fill="FFFFFF"/>
          </w:rPr>
          <w:t>), Тверь, 17 февраля 2022</w:t>
        </w:r>
      </w:hyperlink>
    </w:p>
    <w:p w:rsidR="003766B2" w:rsidRPr="003766B2" w:rsidRDefault="003766B2" w:rsidP="003766B2">
      <w:pPr>
        <w:numPr>
          <w:ilvl w:val="0"/>
          <w:numId w:val="2"/>
        </w:numPr>
        <w:tabs>
          <w:tab w:val="left" w:pos="0"/>
        </w:tabs>
        <w:ind w:left="-142" w:firstLine="0"/>
        <w:rPr>
          <w:rFonts w:ascii="Arial" w:eastAsia="Arial" w:hAnsi="Arial" w:cs="Arial"/>
          <w:color w:val="0000FF"/>
          <w:sz w:val="22"/>
          <w:szCs w:val="22"/>
          <w:shd w:val="clear" w:color="auto" w:fill="FFFFFF"/>
        </w:rPr>
      </w:pPr>
      <w:hyperlink r:id="rId119" w:history="1">
        <w:r w:rsidRPr="003766B2">
          <w:rPr>
            <w:rFonts w:ascii="Arial" w:eastAsia="Arial" w:hAnsi="Arial" w:cs="Arial"/>
            <w:color w:val="0000FF"/>
            <w:sz w:val="22"/>
            <w:szCs w:val="22"/>
            <w:u w:val="single"/>
            <w:shd w:val="clear" w:color="auto" w:fill="FFFFFF"/>
          </w:rPr>
          <w:t>Московский Комсомолец (tver.mk.ru), Тверь, 17 февраля 2022</w:t>
        </w:r>
      </w:hyperlink>
    </w:p>
    <w:p w:rsidR="003766B2" w:rsidRPr="003766B2" w:rsidRDefault="003766B2" w:rsidP="003766B2">
      <w:pPr>
        <w:numPr>
          <w:ilvl w:val="0"/>
          <w:numId w:val="2"/>
        </w:numPr>
        <w:tabs>
          <w:tab w:val="left" w:pos="0"/>
        </w:tabs>
        <w:ind w:left="-142" w:firstLine="0"/>
        <w:rPr>
          <w:rFonts w:ascii="Arial" w:eastAsia="Arial" w:hAnsi="Arial" w:cs="Arial"/>
          <w:color w:val="0000FF"/>
          <w:sz w:val="22"/>
          <w:szCs w:val="22"/>
          <w:shd w:val="clear" w:color="auto" w:fill="FFFFFF"/>
        </w:rPr>
      </w:pPr>
      <w:hyperlink r:id="rId120" w:history="1">
        <w:r w:rsidRPr="003766B2">
          <w:rPr>
            <w:rFonts w:ascii="Arial" w:eastAsia="Arial" w:hAnsi="Arial" w:cs="Arial"/>
            <w:color w:val="0000FF"/>
            <w:sz w:val="22"/>
            <w:szCs w:val="22"/>
            <w:u w:val="single"/>
            <w:shd w:val="clear" w:color="auto" w:fill="FFFFFF"/>
          </w:rPr>
          <w:t>Тверь (</w:t>
        </w:r>
        <w:proofErr w:type="spellStart"/>
        <w:r w:rsidRPr="003766B2">
          <w:rPr>
            <w:rFonts w:ascii="Arial" w:eastAsia="Arial" w:hAnsi="Arial" w:cs="Arial"/>
            <w:color w:val="0000FF"/>
            <w:sz w:val="22"/>
            <w:szCs w:val="22"/>
            <w:u w:val="single"/>
            <w:shd w:val="clear" w:color="auto" w:fill="FFFFFF"/>
          </w:rPr>
          <w:t>toptver.ru</w:t>
        </w:r>
        <w:proofErr w:type="spellEnd"/>
        <w:r w:rsidRPr="003766B2">
          <w:rPr>
            <w:rFonts w:ascii="Arial" w:eastAsia="Arial" w:hAnsi="Arial" w:cs="Arial"/>
            <w:color w:val="0000FF"/>
            <w:sz w:val="22"/>
            <w:szCs w:val="22"/>
            <w:u w:val="single"/>
            <w:shd w:val="clear" w:color="auto" w:fill="FFFFFF"/>
          </w:rPr>
          <w:t>), Тверь, 17 февраля 2022</w:t>
        </w:r>
      </w:hyperlink>
    </w:p>
    <w:p w:rsidR="003766B2" w:rsidRPr="003766B2" w:rsidRDefault="003766B2" w:rsidP="003766B2">
      <w:pPr>
        <w:numPr>
          <w:ilvl w:val="0"/>
          <w:numId w:val="2"/>
        </w:numPr>
        <w:tabs>
          <w:tab w:val="left" w:pos="0"/>
        </w:tabs>
        <w:ind w:left="-142" w:firstLine="0"/>
        <w:rPr>
          <w:rFonts w:ascii="Arial" w:eastAsia="Arial" w:hAnsi="Arial" w:cs="Arial"/>
          <w:color w:val="0000FF"/>
          <w:sz w:val="22"/>
          <w:szCs w:val="22"/>
          <w:shd w:val="clear" w:color="auto" w:fill="FFFFFF"/>
        </w:rPr>
      </w:pPr>
      <w:hyperlink r:id="rId121" w:history="1">
        <w:r w:rsidRPr="003766B2">
          <w:rPr>
            <w:rFonts w:ascii="Arial" w:eastAsia="Arial" w:hAnsi="Arial" w:cs="Arial"/>
            <w:color w:val="0000FF"/>
            <w:sz w:val="22"/>
            <w:szCs w:val="22"/>
            <w:u w:val="single"/>
            <w:shd w:val="clear" w:color="auto" w:fill="FFFFFF"/>
          </w:rPr>
          <w:t>Тверская жизнь (tverlife.ru), Тверь, 17 февраля 2022</w:t>
        </w:r>
      </w:hyperlink>
    </w:p>
    <w:p w:rsidR="003766B2" w:rsidRPr="003766B2" w:rsidRDefault="003766B2" w:rsidP="003766B2">
      <w:pPr>
        <w:numPr>
          <w:ilvl w:val="0"/>
          <w:numId w:val="2"/>
        </w:numPr>
        <w:tabs>
          <w:tab w:val="left" w:pos="0"/>
        </w:tabs>
        <w:ind w:left="-142" w:firstLine="0"/>
        <w:rPr>
          <w:rFonts w:ascii="Arial" w:eastAsia="Arial" w:hAnsi="Arial" w:cs="Arial"/>
          <w:color w:val="0000FF"/>
          <w:sz w:val="22"/>
          <w:szCs w:val="22"/>
          <w:shd w:val="clear" w:color="auto" w:fill="FFFFFF"/>
        </w:rPr>
      </w:pPr>
      <w:hyperlink r:id="rId122" w:history="1">
        <w:r w:rsidRPr="003766B2">
          <w:rPr>
            <w:rFonts w:ascii="Arial" w:eastAsia="Arial" w:hAnsi="Arial" w:cs="Arial"/>
            <w:color w:val="0000FF"/>
            <w:sz w:val="22"/>
            <w:szCs w:val="22"/>
            <w:u w:val="single"/>
            <w:shd w:val="clear" w:color="auto" w:fill="FFFFFF"/>
          </w:rPr>
          <w:t>Г</w:t>
        </w:r>
        <w:proofErr w:type="gramStart"/>
        <w:r w:rsidRPr="003766B2">
          <w:rPr>
            <w:rFonts w:ascii="Arial" w:eastAsia="Arial" w:hAnsi="Arial" w:cs="Arial"/>
            <w:color w:val="0000FF"/>
            <w:sz w:val="22"/>
            <w:szCs w:val="22"/>
            <w:u w:val="single"/>
            <w:shd w:val="clear" w:color="auto" w:fill="FFFFFF"/>
          </w:rPr>
          <w:t>ТРК Тв</w:t>
        </w:r>
        <w:proofErr w:type="gramEnd"/>
        <w:r w:rsidRPr="003766B2">
          <w:rPr>
            <w:rFonts w:ascii="Arial" w:eastAsia="Arial" w:hAnsi="Arial" w:cs="Arial"/>
            <w:color w:val="0000FF"/>
            <w:sz w:val="22"/>
            <w:szCs w:val="22"/>
            <w:u w:val="single"/>
            <w:shd w:val="clear" w:color="auto" w:fill="FFFFFF"/>
          </w:rPr>
          <w:t>ерь, Тверь, 17 февраля 2022</w:t>
        </w:r>
      </w:hyperlink>
    </w:p>
    <w:p w:rsidR="003766B2" w:rsidRPr="003766B2" w:rsidRDefault="003766B2" w:rsidP="003766B2">
      <w:pPr>
        <w:numPr>
          <w:ilvl w:val="0"/>
          <w:numId w:val="2"/>
        </w:numPr>
        <w:tabs>
          <w:tab w:val="left" w:pos="0"/>
        </w:tabs>
        <w:ind w:left="-142" w:firstLine="0"/>
        <w:rPr>
          <w:rFonts w:ascii="Arial" w:eastAsia="Arial" w:hAnsi="Arial" w:cs="Arial"/>
          <w:color w:val="0000FF"/>
          <w:sz w:val="22"/>
          <w:szCs w:val="22"/>
          <w:shd w:val="clear" w:color="auto" w:fill="FFFFFF"/>
        </w:rPr>
      </w:pPr>
      <w:hyperlink r:id="rId123" w:history="1">
        <w:proofErr w:type="gramStart"/>
        <w:r w:rsidRPr="003766B2">
          <w:rPr>
            <w:rFonts w:ascii="Arial" w:eastAsia="Arial" w:hAnsi="Arial" w:cs="Arial"/>
            <w:color w:val="0000FF"/>
            <w:sz w:val="22"/>
            <w:szCs w:val="22"/>
            <w:u w:val="single"/>
            <w:shd w:val="clear" w:color="auto" w:fill="FFFFFF"/>
          </w:rPr>
          <w:t>Комсомольская</w:t>
        </w:r>
        <w:proofErr w:type="gramEnd"/>
        <w:r w:rsidRPr="003766B2">
          <w:rPr>
            <w:rFonts w:ascii="Arial" w:eastAsia="Arial" w:hAnsi="Arial" w:cs="Arial"/>
            <w:color w:val="0000FF"/>
            <w:sz w:val="22"/>
            <w:szCs w:val="22"/>
            <w:u w:val="single"/>
            <w:shd w:val="clear" w:color="auto" w:fill="FFFFFF"/>
          </w:rPr>
          <w:t xml:space="preserve"> правда (</w:t>
        </w:r>
        <w:proofErr w:type="spellStart"/>
        <w:r w:rsidRPr="003766B2">
          <w:rPr>
            <w:rFonts w:ascii="Arial" w:eastAsia="Arial" w:hAnsi="Arial" w:cs="Arial"/>
            <w:color w:val="0000FF"/>
            <w:sz w:val="22"/>
            <w:szCs w:val="22"/>
            <w:u w:val="single"/>
            <w:shd w:val="clear" w:color="auto" w:fill="FFFFFF"/>
          </w:rPr>
          <w:t>tver.kp.ru</w:t>
        </w:r>
        <w:proofErr w:type="spellEnd"/>
        <w:r w:rsidRPr="003766B2">
          <w:rPr>
            <w:rFonts w:ascii="Arial" w:eastAsia="Arial" w:hAnsi="Arial" w:cs="Arial"/>
            <w:color w:val="0000FF"/>
            <w:sz w:val="22"/>
            <w:szCs w:val="22"/>
            <w:u w:val="single"/>
            <w:shd w:val="clear" w:color="auto" w:fill="FFFFFF"/>
          </w:rPr>
          <w:t>), Тверь, 17 февраля 2022</w:t>
        </w:r>
      </w:hyperlink>
    </w:p>
    <w:p w:rsidR="003766B2" w:rsidRPr="003766B2" w:rsidRDefault="003766B2" w:rsidP="003766B2">
      <w:pPr>
        <w:numPr>
          <w:ilvl w:val="0"/>
          <w:numId w:val="2"/>
        </w:numPr>
        <w:tabs>
          <w:tab w:val="left" w:pos="0"/>
        </w:tabs>
        <w:ind w:left="-142" w:firstLine="0"/>
        <w:rPr>
          <w:rFonts w:ascii="Arial" w:eastAsia="Arial" w:hAnsi="Arial" w:cs="Arial"/>
          <w:color w:val="0000FF"/>
          <w:sz w:val="22"/>
          <w:szCs w:val="22"/>
          <w:shd w:val="clear" w:color="auto" w:fill="FFFFFF"/>
        </w:rPr>
      </w:pPr>
      <w:hyperlink r:id="rId124" w:history="1">
        <w:r w:rsidRPr="003766B2">
          <w:rPr>
            <w:rFonts w:ascii="Arial" w:eastAsia="Arial" w:hAnsi="Arial" w:cs="Arial"/>
            <w:color w:val="0000FF"/>
            <w:sz w:val="22"/>
            <w:szCs w:val="22"/>
            <w:u w:val="single"/>
            <w:shd w:val="clear" w:color="auto" w:fill="FFFFFF"/>
          </w:rPr>
          <w:t>Tverigrad.ru, Тверь, 17 февраля 2022</w:t>
        </w:r>
      </w:hyperlink>
    </w:p>
    <w:p w:rsidR="003766B2" w:rsidRPr="003766B2" w:rsidRDefault="003766B2" w:rsidP="003766B2">
      <w:pPr>
        <w:numPr>
          <w:ilvl w:val="0"/>
          <w:numId w:val="2"/>
        </w:numPr>
        <w:tabs>
          <w:tab w:val="left" w:pos="0"/>
        </w:tabs>
        <w:ind w:left="-142" w:firstLine="0"/>
        <w:rPr>
          <w:rFonts w:ascii="Arial" w:eastAsia="Arial" w:hAnsi="Arial" w:cs="Arial"/>
          <w:color w:val="0000FF"/>
          <w:sz w:val="22"/>
          <w:szCs w:val="22"/>
          <w:shd w:val="clear" w:color="auto" w:fill="FFFFFF"/>
        </w:rPr>
      </w:pPr>
      <w:hyperlink r:id="rId125" w:history="1">
        <w:proofErr w:type="spellStart"/>
        <w:r w:rsidRPr="003766B2">
          <w:rPr>
            <w:rFonts w:ascii="Arial" w:eastAsia="Arial" w:hAnsi="Arial" w:cs="Arial"/>
            <w:color w:val="0000FF"/>
            <w:sz w:val="22"/>
            <w:szCs w:val="22"/>
            <w:u w:val="single"/>
            <w:shd w:val="clear" w:color="auto" w:fill="FFFFFF"/>
          </w:rPr>
          <w:t>Gorodskoyportal.ru</w:t>
        </w:r>
        <w:proofErr w:type="spellEnd"/>
        <w:r w:rsidRPr="003766B2">
          <w:rPr>
            <w:rFonts w:ascii="Arial" w:eastAsia="Arial" w:hAnsi="Arial" w:cs="Arial"/>
            <w:color w:val="0000FF"/>
            <w:sz w:val="22"/>
            <w:szCs w:val="22"/>
            <w:u w:val="single"/>
            <w:shd w:val="clear" w:color="auto" w:fill="FFFFFF"/>
          </w:rPr>
          <w:t>/</w:t>
        </w:r>
        <w:proofErr w:type="spellStart"/>
        <w:r w:rsidRPr="003766B2">
          <w:rPr>
            <w:rFonts w:ascii="Arial" w:eastAsia="Arial" w:hAnsi="Arial" w:cs="Arial"/>
            <w:color w:val="0000FF"/>
            <w:sz w:val="22"/>
            <w:szCs w:val="22"/>
            <w:u w:val="single"/>
            <w:shd w:val="clear" w:color="auto" w:fill="FFFFFF"/>
          </w:rPr>
          <w:t>tver</w:t>
        </w:r>
        <w:proofErr w:type="spellEnd"/>
        <w:r w:rsidRPr="003766B2">
          <w:rPr>
            <w:rFonts w:ascii="Arial" w:eastAsia="Arial" w:hAnsi="Arial" w:cs="Arial"/>
            <w:color w:val="0000FF"/>
            <w:sz w:val="22"/>
            <w:szCs w:val="22"/>
            <w:u w:val="single"/>
            <w:shd w:val="clear" w:color="auto" w:fill="FFFFFF"/>
          </w:rPr>
          <w:t>, Тверь, 17 февраля 2022</w:t>
        </w:r>
      </w:hyperlink>
    </w:p>
    <w:p w:rsidR="003766B2" w:rsidRPr="003766B2" w:rsidRDefault="003766B2" w:rsidP="003766B2">
      <w:pPr>
        <w:numPr>
          <w:ilvl w:val="0"/>
          <w:numId w:val="2"/>
        </w:numPr>
        <w:tabs>
          <w:tab w:val="left" w:pos="0"/>
        </w:tabs>
        <w:ind w:left="-142" w:firstLine="0"/>
        <w:rPr>
          <w:rFonts w:ascii="Arial" w:eastAsia="Arial" w:hAnsi="Arial" w:cs="Arial"/>
          <w:color w:val="0000FF"/>
          <w:sz w:val="22"/>
          <w:szCs w:val="22"/>
          <w:shd w:val="clear" w:color="auto" w:fill="FFFFFF"/>
        </w:rPr>
      </w:pPr>
      <w:hyperlink r:id="rId126" w:history="1">
        <w:proofErr w:type="spellStart"/>
        <w:r w:rsidRPr="003766B2">
          <w:rPr>
            <w:rFonts w:ascii="Arial" w:eastAsia="Arial" w:hAnsi="Arial" w:cs="Arial"/>
            <w:color w:val="0000FF"/>
            <w:sz w:val="22"/>
            <w:szCs w:val="22"/>
            <w:u w:val="single"/>
            <w:shd w:val="clear" w:color="auto" w:fill="FFFFFF"/>
          </w:rPr>
          <w:t>TvTver.ru</w:t>
        </w:r>
        <w:proofErr w:type="spellEnd"/>
        <w:r w:rsidRPr="003766B2">
          <w:rPr>
            <w:rFonts w:ascii="Arial" w:eastAsia="Arial" w:hAnsi="Arial" w:cs="Arial"/>
            <w:color w:val="0000FF"/>
            <w:sz w:val="22"/>
            <w:szCs w:val="22"/>
            <w:u w:val="single"/>
            <w:shd w:val="clear" w:color="auto" w:fill="FFFFFF"/>
          </w:rPr>
          <w:t>, Тверь, 17 февраля 2022</w:t>
        </w:r>
      </w:hyperlink>
    </w:p>
    <w:p w:rsidR="003766B2" w:rsidRPr="003766B2" w:rsidRDefault="003766B2" w:rsidP="003766B2">
      <w:pPr>
        <w:numPr>
          <w:ilvl w:val="0"/>
          <w:numId w:val="2"/>
        </w:numPr>
        <w:tabs>
          <w:tab w:val="left" w:pos="0"/>
        </w:tabs>
        <w:ind w:left="-142" w:firstLine="0"/>
        <w:rPr>
          <w:rFonts w:ascii="Arial" w:eastAsia="Arial" w:hAnsi="Arial" w:cs="Arial"/>
          <w:color w:val="0000FF"/>
          <w:sz w:val="22"/>
          <w:szCs w:val="22"/>
          <w:shd w:val="clear" w:color="auto" w:fill="FFFFFF"/>
        </w:rPr>
      </w:pPr>
      <w:hyperlink r:id="rId127" w:history="1">
        <w:r w:rsidRPr="003766B2">
          <w:rPr>
            <w:rFonts w:ascii="Arial" w:eastAsia="Arial" w:hAnsi="Arial" w:cs="Arial"/>
            <w:color w:val="0000FF"/>
            <w:sz w:val="22"/>
            <w:szCs w:val="22"/>
            <w:u w:val="single"/>
            <w:shd w:val="clear" w:color="auto" w:fill="FFFFFF"/>
          </w:rPr>
          <w:t>Лесной вестник (</w:t>
        </w:r>
        <w:proofErr w:type="spellStart"/>
        <w:r w:rsidRPr="003766B2">
          <w:rPr>
            <w:rFonts w:ascii="Arial" w:eastAsia="Arial" w:hAnsi="Arial" w:cs="Arial"/>
            <w:color w:val="0000FF"/>
            <w:sz w:val="22"/>
            <w:szCs w:val="22"/>
            <w:u w:val="single"/>
            <w:shd w:val="clear" w:color="auto" w:fill="FFFFFF"/>
          </w:rPr>
          <w:t>леснойвестник</w:t>
        </w:r>
        <w:proofErr w:type="gramStart"/>
        <w:r w:rsidRPr="003766B2">
          <w:rPr>
            <w:rFonts w:ascii="Arial" w:eastAsia="Arial" w:hAnsi="Arial" w:cs="Arial"/>
            <w:color w:val="0000FF"/>
            <w:sz w:val="22"/>
            <w:szCs w:val="22"/>
            <w:u w:val="single"/>
            <w:shd w:val="clear" w:color="auto" w:fill="FFFFFF"/>
          </w:rPr>
          <w:t>.т</w:t>
        </w:r>
        <w:proofErr w:type="gramEnd"/>
        <w:r w:rsidRPr="003766B2">
          <w:rPr>
            <w:rFonts w:ascii="Arial" w:eastAsia="Arial" w:hAnsi="Arial" w:cs="Arial"/>
            <w:color w:val="0000FF"/>
            <w:sz w:val="22"/>
            <w:szCs w:val="22"/>
            <w:u w:val="single"/>
            <w:shd w:val="clear" w:color="auto" w:fill="FFFFFF"/>
          </w:rPr>
          <w:t>верскаяобласть.рф</w:t>
        </w:r>
        <w:proofErr w:type="spellEnd"/>
        <w:r w:rsidRPr="003766B2">
          <w:rPr>
            <w:rFonts w:ascii="Arial" w:eastAsia="Arial" w:hAnsi="Arial" w:cs="Arial"/>
            <w:color w:val="0000FF"/>
            <w:sz w:val="22"/>
            <w:szCs w:val="22"/>
            <w:u w:val="single"/>
            <w:shd w:val="clear" w:color="auto" w:fill="FFFFFF"/>
          </w:rPr>
          <w:t>), с. Лесное (Тверская обл.), 17 февраля 2022</w:t>
        </w:r>
      </w:hyperlink>
    </w:p>
    <w:p w:rsidR="003766B2" w:rsidRPr="003766B2" w:rsidRDefault="003766B2" w:rsidP="003766B2">
      <w:pPr>
        <w:numPr>
          <w:ilvl w:val="0"/>
          <w:numId w:val="2"/>
        </w:numPr>
        <w:tabs>
          <w:tab w:val="left" w:pos="0"/>
        </w:tabs>
        <w:ind w:left="-142" w:firstLine="0"/>
        <w:rPr>
          <w:rFonts w:ascii="Arial" w:eastAsia="Arial" w:hAnsi="Arial" w:cs="Arial"/>
          <w:color w:val="0000FF"/>
          <w:sz w:val="22"/>
          <w:szCs w:val="22"/>
          <w:shd w:val="clear" w:color="auto" w:fill="FFFFFF"/>
        </w:rPr>
      </w:pPr>
      <w:hyperlink r:id="rId128" w:history="1">
        <w:r w:rsidRPr="003766B2">
          <w:rPr>
            <w:rFonts w:ascii="Arial" w:eastAsia="Arial" w:hAnsi="Arial" w:cs="Arial"/>
            <w:color w:val="0000FF"/>
            <w:sz w:val="22"/>
            <w:szCs w:val="22"/>
            <w:u w:val="single"/>
            <w:shd w:val="clear" w:color="auto" w:fill="FFFFFF"/>
          </w:rPr>
          <w:t>Бельская правда (</w:t>
        </w:r>
        <w:proofErr w:type="spellStart"/>
        <w:r w:rsidRPr="003766B2">
          <w:rPr>
            <w:rFonts w:ascii="Arial" w:eastAsia="Arial" w:hAnsi="Arial" w:cs="Arial"/>
            <w:color w:val="0000FF"/>
            <w:sz w:val="22"/>
            <w:szCs w:val="22"/>
            <w:u w:val="single"/>
            <w:shd w:val="clear" w:color="auto" w:fill="FFFFFF"/>
          </w:rPr>
          <w:t>бельскаяправда</w:t>
        </w:r>
        <w:proofErr w:type="gramStart"/>
        <w:r w:rsidRPr="003766B2">
          <w:rPr>
            <w:rFonts w:ascii="Arial" w:eastAsia="Arial" w:hAnsi="Arial" w:cs="Arial"/>
            <w:color w:val="0000FF"/>
            <w:sz w:val="22"/>
            <w:szCs w:val="22"/>
            <w:u w:val="single"/>
            <w:shd w:val="clear" w:color="auto" w:fill="FFFFFF"/>
          </w:rPr>
          <w:t>.т</w:t>
        </w:r>
        <w:proofErr w:type="gramEnd"/>
        <w:r w:rsidRPr="003766B2">
          <w:rPr>
            <w:rFonts w:ascii="Arial" w:eastAsia="Arial" w:hAnsi="Arial" w:cs="Arial"/>
            <w:color w:val="0000FF"/>
            <w:sz w:val="22"/>
            <w:szCs w:val="22"/>
            <w:u w:val="single"/>
            <w:shd w:val="clear" w:color="auto" w:fill="FFFFFF"/>
          </w:rPr>
          <w:t>верскаяобласть.рф</w:t>
        </w:r>
        <w:proofErr w:type="spellEnd"/>
        <w:r w:rsidRPr="003766B2">
          <w:rPr>
            <w:rFonts w:ascii="Arial" w:eastAsia="Arial" w:hAnsi="Arial" w:cs="Arial"/>
            <w:color w:val="0000FF"/>
            <w:sz w:val="22"/>
            <w:szCs w:val="22"/>
            <w:u w:val="single"/>
            <w:shd w:val="clear" w:color="auto" w:fill="FFFFFF"/>
          </w:rPr>
          <w:t>), Белый, 17 февраля 2022</w:t>
        </w:r>
      </w:hyperlink>
    </w:p>
    <w:p w:rsidR="003766B2" w:rsidRPr="003766B2" w:rsidRDefault="003766B2" w:rsidP="003766B2">
      <w:pPr>
        <w:numPr>
          <w:ilvl w:val="0"/>
          <w:numId w:val="2"/>
        </w:numPr>
        <w:tabs>
          <w:tab w:val="left" w:pos="0"/>
        </w:tabs>
        <w:ind w:left="-142" w:firstLine="0"/>
        <w:rPr>
          <w:rFonts w:ascii="Arial" w:eastAsia="Arial" w:hAnsi="Arial" w:cs="Arial"/>
          <w:color w:val="0000FF"/>
          <w:sz w:val="22"/>
          <w:szCs w:val="22"/>
          <w:shd w:val="clear" w:color="auto" w:fill="FFFFFF"/>
        </w:rPr>
      </w:pPr>
      <w:hyperlink r:id="rId129" w:history="1">
        <w:proofErr w:type="spellStart"/>
        <w:r w:rsidRPr="003766B2">
          <w:rPr>
            <w:rFonts w:ascii="Arial" w:eastAsia="Arial" w:hAnsi="Arial" w:cs="Arial"/>
            <w:color w:val="0000FF"/>
            <w:sz w:val="22"/>
            <w:szCs w:val="22"/>
            <w:u w:val="single"/>
            <w:shd w:val="clear" w:color="auto" w:fill="FFFFFF"/>
          </w:rPr>
          <w:t>Зубцовская</w:t>
        </w:r>
        <w:proofErr w:type="spellEnd"/>
        <w:r w:rsidRPr="003766B2">
          <w:rPr>
            <w:rFonts w:ascii="Arial" w:eastAsia="Arial" w:hAnsi="Arial" w:cs="Arial"/>
            <w:color w:val="0000FF"/>
            <w:sz w:val="22"/>
            <w:szCs w:val="22"/>
            <w:u w:val="single"/>
            <w:shd w:val="clear" w:color="auto" w:fill="FFFFFF"/>
          </w:rPr>
          <w:t xml:space="preserve"> жизнь (</w:t>
        </w:r>
        <w:proofErr w:type="spellStart"/>
        <w:r w:rsidRPr="003766B2">
          <w:rPr>
            <w:rFonts w:ascii="Arial" w:eastAsia="Arial" w:hAnsi="Arial" w:cs="Arial"/>
            <w:color w:val="0000FF"/>
            <w:sz w:val="22"/>
            <w:szCs w:val="22"/>
            <w:u w:val="single"/>
            <w:shd w:val="clear" w:color="auto" w:fill="FFFFFF"/>
          </w:rPr>
          <w:t>зубцовскаяжизнь</w:t>
        </w:r>
        <w:proofErr w:type="gramStart"/>
        <w:r w:rsidRPr="003766B2">
          <w:rPr>
            <w:rFonts w:ascii="Arial" w:eastAsia="Arial" w:hAnsi="Arial" w:cs="Arial"/>
            <w:color w:val="0000FF"/>
            <w:sz w:val="22"/>
            <w:szCs w:val="22"/>
            <w:u w:val="single"/>
            <w:shd w:val="clear" w:color="auto" w:fill="FFFFFF"/>
          </w:rPr>
          <w:t>.т</w:t>
        </w:r>
        <w:proofErr w:type="gramEnd"/>
        <w:r w:rsidRPr="003766B2">
          <w:rPr>
            <w:rFonts w:ascii="Arial" w:eastAsia="Arial" w:hAnsi="Arial" w:cs="Arial"/>
            <w:color w:val="0000FF"/>
            <w:sz w:val="22"/>
            <w:szCs w:val="22"/>
            <w:u w:val="single"/>
            <w:shd w:val="clear" w:color="auto" w:fill="FFFFFF"/>
          </w:rPr>
          <w:t>верскаяобласть.рф</w:t>
        </w:r>
        <w:proofErr w:type="spellEnd"/>
        <w:r w:rsidRPr="003766B2">
          <w:rPr>
            <w:rFonts w:ascii="Arial" w:eastAsia="Arial" w:hAnsi="Arial" w:cs="Arial"/>
            <w:color w:val="0000FF"/>
            <w:sz w:val="22"/>
            <w:szCs w:val="22"/>
            <w:u w:val="single"/>
            <w:shd w:val="clear" w:color="auto" w:fill="FFFFFF"/>
          </w:rPr>
          <w:t>), Зубцов, 17 февраля 2022</w:t>
        </w:r>
      </w:hyperlink>
    </w:p>
    <w:p w:rsidR="003766B2" w:rsidRPr="003766B2" w:rsidRDefault="003766B2" w:rsidP="003766B2">
      <w:pPr>
        <w:numPr>
          <w:ilvl w:val="0"/>
          <w:numId w:val="2"/>
        </w:numPr>
        <w:tabs>
          <w:tab w:val="left" w:pos="0"/>
        </w:tabs>
        <w:ind w:left="-142" w:firstLine="0"/>
        <w:rPr>
          <w:rFonts w:ascii="Arial" w:eastAsia="Arial" w:hAnsi="Arial" w:cs="Arial"/>
          <w:color w:val="0000FF"/>
          <w:sz w:val="22"/>
          <w:szCs w:val="22"/>
          <w:shd w:val="clear" w:color="auto" w:fill="FFFFFF"/>
        </w:rPr>
      </w:pPr>
      <w:hyperlink r:id="rId130" w:history="1">
        <w:r w:rsidRPr="003766B2">
          <w:rPr>
            <w:rFonts w:ascii="Arial" w:eastAsia="Arial" w:hAnsi="Arial" w:cs="Arial"/>
            <w:color w:val="0000FF"/>
            <w:sz w:val="22"/>
            <w:szCs w:val="22"/>
            <w:u w:val="single"/>
            <w:shd w:val="clear" w:color="auto" w:fill="FFFFFF"/>
          </w:rPr>
          <w:t>Бельская правда (</w:t>
        </w:r>
        <w:proofErr w:type="spellStart"/>
        <w:r w:rsidRPr="003766B2">
          <w:rPr>
            <w:rFonts w:ascii="Arial" w:eastAsia="Arial" w:hAnsi="Arial" w:cs="Arial"/>
            <w:color w:val="0000FF"/>
            <w:sz w:val="22"/>
            <w:szCs w:val="22"/>
            <w:u w:val="single"/>
            <w:shd w:val="clear" w:color="auto" w:fill="FFFFFF"/>
          </w:rPr>
          <w:t>бельскаяправда</w:t>
        </w:r>
        <w:proofErr w:type="gramStart"/>
        <w:r w:rsidRPr="003766B2">
          <w:rPr>
            <w:rFonts w:ascii="Arial" w:eastAsia="Arial" w:hAnsi="Arial" w:cs="Arial"/>
            <w:color w:val="0000FF"/>
            <w:sz w:val="22"/>
            <w:szCs w:val="22"/>
            <w:u w:val="single"/>
            <w:shd w:val="clear" w:color="auto" w:fill="FFFFFF"/>
          </w:rPr>
          <w:t>.т</w:t>
        </w:r>
        <w:proofErr w:type="gramEnd"/>
        <w:r w:rsidRPr="003766B2">
          <w:rPr>
            <w:rFonts w:ascii="Arial" w:eastAsia="Arial" w:hAnsi="Arial" w:cs="Arial"/>
            <w:color w:val="0000FF"/>
            <w:sz w:val="22"/>
            <w:szCs w:val="22"/>
            <w:u w:val="single"/>
            <w:shd w:val="clear" w:color="auto" w:fill="FFFFFF"/>
          </w:rPr>
          <w:t>верскаяобласть.рф</w:t>
        </w:r>
        <w:proofErr w:type="spellEnd"/>
        <w:r w:rsidRPr="003766B2">
          <w:rPr>
            <w:rFonts w:ascii="Arial" w:eastAsia="Arial" w:hAnsi="Arial" w:cs="Arial"/>
            <w:color w:val="0000FF"/>
            <w:sz w:val="22"/>
            <w:szCs w:val="22"/>
            <w:u w:val="single"/>
            <w:shd w:val="clear" w:color="auto" w:fill="FFFFFF"/>
          </w:rPr>
          <w:t>), Белый, 17 февраля 2022</w:t>
        </w:r>
      </w:hyperlink>
    </w:p>
    <w:p w:rsidR="003766B2" w:rsidRPr="003766B2" w:rsidRDefault="003766B2" w:rsidP="003766B2">
      <w:pPr>
        <w:numPr>
          <w:ilvl w:val="0"/>
          <w:numId w:val="2"/>
        </w:numPr>
        <w:tabs>
          <w:tab w:val="left" w:pos="0"/>
        </w:tabs>
        <w:ind w:left="-142" w:firstLine="0"/>
        <w:rPr>
          <w:rFonts w:ascii="Arial" w:eastAsia="Arial" w:hAnsi="Arial" w:cs="Arial"/>
          <w:color w:val="0000FF"/>
          <w:sz w:val="22"/>
          <w:szCs w:val="22"/>
          <w:shd w:val="clear" w:color="auto" w:fill="FFFFFF"/>
        </w:rPr>
      </w:pPr>
      <w:hyperlink r:id="rId131" w:history="1">
        <w:proofErr w:type="spellStart"/>
        <w:r w:rsidRPr="003766B2">
          <w:rPr>
            <w:rFonts w:ascii="Arial" w:eastAsia="Arial" w:hAnsi="Arial" w:cs="Arial"/>
            <w:color w:val="0000FF"/>
            <w:sz w:val="22"/>
            <w:szCs w:val="22"/>
            <w:u w:val="single"/>
            <w:shd w:val="clear" w:color="auto" w:fill="FFFFFF"/>
          </w:rPr>
          <w:t>Зубцовская</w:t>
        </w:r>
        <w:proofErr w:type="spellEnd"/>
        <w:r w:rsidRPr="003766B2">
          <w:rPr>
            <w:rFonts w:ascii="Arial" w:eastAsia="Arial" w:hAnsi="Arial" w:cs="Arial"/>
            <w:color w:val="0000FF"/>
            <w:sz w:val="22"/>
            <w:szCs w:val="22"/>
            <w:u w:val="single"/>
            <w:shd w:val="clear" w:color="auto" w:fill="FFFFFF"/>
          </w:rPr>
          <w:t xml:space="preserve"> жизнь (</w:t>
        </w:r>
        <w:proofErr w:type="spellStart"/>
        <w:r w:rsidRPr="003766B2">
          <w:rPr>
            <w:rFonts w:ascii="Arial" w:eastAsia="Arial" w:hAnsi="Arial" w:cs="Arial"/>
            <w:color w:val="0000FF"/>
            <w:sz w:val="22"/>
            <w:szCs w:val="22"/>
            <w:u w:val="single"/>
            <w:shd w:val="clear" w:color="auto" w:fill="FFFFFF"/>
          </w:rPr>
          <w:t>зубцовскаяжизнь</w:t>
        </w:r>
        <w:proofErr w:type="gramStart"/>
        <w:r w:rsidRPr="003766B2">
          <w:rPr>
            <w:rFonts w:ascii="Arial" w:eastAsia="Arial" w:hAnsi="Arial" w:cs="Arial"/>
            <w:color w:val="0000FF"/>
            <w:sz w:val="22"/>
            <w:szCs w:val="22"/>
            <w:u w:val="single"/>
            <w:shd w:val="clear" w:color="auto" w:fill="FFFFFF"/>
          </w:rPr>
          <w:t>.т</w:t>
        </w:r>
        <w:proofErr w:type="gramEnd"/>
        <w:r w:rsidRPr="003766B2">
          <w:rPr>
            <w:rFonts w:ascii="Arial" w:eastAsia="Arial" w:hAnsi="Arial" w:cs="Arial"/>
            <w:color w:val="0000FF"/>
            <w:sz w:val="22"/>
            <w:szCs w:val="22"/>
            <w:u w:val="single"/>
            <w:shd w:val="clear" w:color="auto" w:fill="FFFFFF"/>
          </w:rPr>
          <w:t>верскаяобласть.рф</w:t>
        </w:r>
        <w:proofErr w:type="spellEnd"/>
        <w:r w:rsidRPr="003766B2">
          <w:rPr>
            <w:rFonts w:ascii="Arial" w:eastAsia="Arial" w:hAnsi="Arial" w:cs="Arial"/>
            <w:color w:val="0000FF"/>
            <w:sz w:val="22"/>
            <w:szCs w:val="22"/>
            <w:u w:val="single"/>
            <w:shd w:val="clear" w:color="auto" w:fill="FFFFFF"/>
          </w:rPr>
          <w:t>), Зубцов, 17 февраля 2022</w:t>
        </w:r>
      </w:hyperlink>
    </w:p>
    <w:p w:rsidR="003766B2" w:rsidRPr="003766B2" w:rsidRDefault="003766B2" w:rsidP="003766B2">
      <w:pPr>
        <w:numPr>
          <w:ilvl w:val="0"/>
          <w:numId w:val="2"/>
        </w:numPr>
        <w:tabs>
          <w:tab w:val="left" w:pos="0"/>
        </w:tabs>
        <w:ind w:left="-142" w:firstLine="0"/>
        <w:rPr>
          <w:rFonts w:ascii="Arial" w:eastAsia="Arial" w:hAnsi="Arial" w:cs="Arial"/>
          <w:color w:val="0000FF"/>
          <w:sz w:val="22"/>
          <w:szCs w:val="22"/>
          <w:shd w:val="clear" w:color="auto" w:fill="FFFFFF"/>
        </w:rPr>
      </w:pPr>
      <w:hyperlink r:id="rId132" w:history="1">
        <w:r w:rsidRPr="003766B2">
          <w:rPr>
            <w:rFonts w:ascii="Arial" w:eastAsia="Arial" w:hAnsi="Arial" w:cs="Arial"/>
            <w:color w:val="0000FF"/>
            <w:sz w:val="22"/>
            <w:szCs w:val="22"/>
            <w:u w:val="single"/>
            <w:shd w:val="clear" w:color="auto" w:fill="FFFFFF"/>
          </w:rPr>
          <w:t>Лесной вестник (</w:t>
        </w:r>
        <w:proofErr w:type="spellStart"/>
        <w:r w:rsidRPr="003766B2">
          <w:rPr>
            <w:rFonts w:ascii="Arial" w:eastAsia="Arial" w:hAnsi="Arial" w:cs="Arial"/>
            <w:color w:val="0000FF"/>
            <w:sz w:val="22"/>
            <w:szCs w:val="22"/>
            <w:u w:val="single"/>
            <w:shd w:val="clear" w:color="auto" w:fill="FFFFFF"/>
          </w:rPr>
          <w:t>леснойвестник</w:t>
        </w:r>
        <w:proofErr w:type="gramStart"/>
        <w:r w:rsidRPr="003766B2">
          <w:rPr>
            <w:rFonts w:ascii="Arial" w:eastAsia="Arial" w:hAnsi="Arial" w:cs="Arial"/>
            <w:color w:val="0000FF"/>
            <w:sz w:val="22"/>
            <w:szCs w:val="22"/>
            <w:u w:val="single"/>
            <w:shd w:val="clear" w:color="auto" w:fill="FFFFFF"/>
          </w:rPr>
          <w:t>.т</w:t>
        </w:r>
        <w:proofErr w:type="gramEnd"/>
        <w:r w:rsidRPr="003766B2">
          <w:rPr>
            <w:rFonts w:ascii="Arial" w:eastAsia="Arial" w:hAnsi="Arial" w:cs="Arial"/>
            <w:color w:val="0000FF"/>
            <w:sz w:val="22"/>
            <w:szCs w:val="22"/>
            <w:u w:val="single"/>
            <w:shd w:val="clear" w:color="auto" w:fill="FFFFFF"/>
          </w:rPr>
          <w:t>верскаяобласть.рф</w:t>
        </w:r>
        <w:proofErr w:type="spellEnd"/>
        <w:r w:rsidRPr="003766B2">
          <w:rPr>
            <w:rFonts w:ascii="Arial" w:eastAsia="Arial" w:hAnsi="Arial" w:cs="Arial"/>
            <w:color w:val="0000FF"/>
            <w:sz w:val="22"/>
            <w:szCs w:val="22"/>
            <w:u w:val="single"/>
            <w:shd w:val="clear" w:color="auto" w:fill="FFFFFF"/>
          </w:rPr>
          <w:t>), с. Лесное (Тверская обл.), 17 февраля 2022</w:t>
        </w:r>
      </w:hyperlink>
    </w:p>
    <w:p w:rsidR="003766B2" w:rsidRPr="003766B2" w:rsidRDefault="003766B2" w:rsidP="003766B2">
      <w:pPr>
        <w:numPr>
          <w:ilvl w:val="0"/>
          <w:numId w:val="2"/>
        </w:numPr>
        <w:tabs>
          <w:tab w:val="left" w:pos="0"/>
        </w:tabs>
        <w:ind w:left="-142" w:firstLine="0"/>
        <w:rPr>
          <w:rFonts w:ascii="Arial" w:eastAsia="Arial" w:hAnsi="Arial" w:cs="Arial"/>
          <w:color w:val="0000FF"/>
          <w:sz w:val="22"/>
          <w:szCs w:val="22"/>
          <w:shd w:val="clear" w:color="auto" w:fill="FFFFFF"/>
        </w:rPr>
      </w:pPr>
      <w:hyperlink r:id="rId133" w:history="1">
        <w:r w:rsidRPr="003766B2">
          <w:rPr>
            <w:rFonts w:ascii="Arial" w:eastAsia="Arial" w:hAnsi="Arial" w:cs="Arial"/>
            <w:color w:val="0000FF"/>
            <w:sz w:val="22"/>
            <w:szCs w:val="22"/>
            <w:u w:val="single"/>
            <w:shd w:val="clear" w:color="auto" w:fill="FFFFFF"/>
          </w:rPr>
          <w:t>Аргументы и Факты (tver.aif.ru), Тверь, 17 февраля 2022</w:t>
        </w:r>
      </w:hyperlink>
    </w:p>
    <w:p w:rsidR="003766B2" w:rsidRPr="003766B2" w:rsidRDefault="003766B2" w:rsidP="003766B2">
      <w:pPr>
        <w:numPr>
          <w:ilvl w:val="0"/>
          <w:numId w:val="2"/>
        </w:numPr>
        <w:tabs>
          <w:tab w:val="left" w:pos="0"/>
        </w:tabs>
        <w:ind w:left="-142" w:firstLine="0"/>
        <w:rPr>
          <w:rFonts w:ascii="Arial" w:eastAsia="Arial" w:hAnsi="Arial" w:cs="Arial"/>
          <w:color w:val="0000FF"/>
          <w:sz w:val="22"/>
          <w:szCs w:val="22"/>
          <w:shd w:val="clear" w:color="auto" w:fill="FFFFFF"/>
        </w:rPr>
      </w:pPr>
      <w:hyperlink r:id="rId134" w:history="1">
        <w:r w:rsidRPr="003766B2">
          <w:rPr>
            <w:rFonts w:ascii="Arial" w:eastAsia="Arial" w:hAnsi="Arial" w:cs="Arial"/>
            <w:color w:val="0000FF"/>
            <w:sz w:val="22"/>
            <w:szCs w:val="22"/>
            <w:u w:val="single"/>
            <w:shd w:val="clear" w:color="auto" w:fill="FFFFFF"/>
          </w:rPr>
          <w:t>Тверское информационное агентство (tvernews.ru), Тверь, 17 февраля 2022</w:t>
        </w:r>
      </w:hyperlink>
    </w:p>
    <w:p w:rsidR="003766B2" w:rsidRPr="003766B2" w:rsidRDefault="003766B2" w:rsidP="003766B2">
      <w:pPr>
        <w:numPr>
          <w:ilvl w:val="0"/>
          <w:numId w:val="2"/>
        </w:numPr>
        <w:tabs>
          <w:tab w:val="left" w:pos="0"/>
        </w:tabs>
        <w:ind w:left="-142" w:firstLine="0"/>
        <w:rPr>
          <w:rFonts w:ascii="Arial" w:eastAsia="Arial" w:hAnsi="Arial" w:cs="Arial"/>
          <w:color w:val="0000FF"/>
          <w:sz w:val="22"/>
          <w:szCs w:val="22"/>
          <w:shd w:val="clear" w:color="auto" w:fill="FFFFFF"/>
        </w:rPr>
      </w:pPr>
      <w:hyperlink r:id="rId135" w:history="1">
        <w:r w:rsidRPr="003766B2">
          <w:rPr>
            <w:rFonts w:ascii="Arial" w:eastAsia="Arial" w:hAnsi="Arial" w:cs="Arial"/>
            <w:color w:val="0000FF"/>
            <w:sz w:val="22"/>
            <w:szCs w:val="22"/>
            <w:u w:val="single"/>
            <w:shd w:val="clear" w:color="auto" w:fill="FFFFFF"/>
          </w:rPr>
          <w:t>Тверская жизнь (tverlife.ru), Тверь, 17 февраля 2022</w:t>
        </w:r>
      </w:hyperlink>
    </w:p>
    <w:p w:rsidR="003766B2" w:rsidRPr="003766B2" w:rsidRDefault="003766B2" w:rsidP="003766B2">
      <w:pPr>
        <w:numPr>
          <w:ilvl w:val="0"/>
          <w:numId w:val="2"/>
        </w:numPr>
        <w:tabs>
          <w:tab w:val="left" w:pos="0"/>
        </w:tabs>
        <w:ind w:left="-142" w:firstLine="0"/>
        <w:rPr>
          <w:rFonts w:ascii="Arial" w:eastAsia="Arial" w:hAnsi="Arial" w:cs="Arial"/>
          <w:color w:val="0000FF"/>
          <w:sz w:val="22"/>
          <w:szCs w:val="22"/>
          <w:shd w:val="clear" w:color="auto" w:fill="FFFFFF"/>
        </w:rPr>
      </w:pPr>
      <w:hyperlink r:id="rId136" w:history="1">
        <w:r w:rsidRPr="003766B2">
          <w:rPr>
            <w:rFonts w:ascii="Arial" w:eastAsia="Arial" w:hAnsi="Arial" w:cs="Arial"/>
            <w:color w:val="0000FF"/>
            <w:sz w:val="22"/>
            <w:szCs w:val="22"/>
            <w:u w:val="single"/>
            <w:shd w:val="clear" w:color="auto" w:fill="FFFFFF"/>
          </w:rPr>
          <w:t>Московский Комсомолец (tver.mk.ru), Тверь, 17 февраля 2022</w:t>
        </w:r>
      </w:hyperlink>
    </w:p>
    <w:p w:rsidR="003766B2" w:rsidRPr="003766B2" w:rsidRDefault="003766B2" w:rsidP="003766B2">
      <w:pPr>
        <w:numPr>
          <w:ilvl w:val="0"/>
          <w:numId w:val="2"/>
        </w:numPr>
        <w:tabs>
          <w:tab w:val="left" w:pos="0"/>
        </w:tabs>
        <w:ind w:left="-142" w:firstLine="0"/>
        <w:rPr>
          <w:rFonts w:ascii="Arial" w:eastAsia="Arial" w:hAnsi="Arial" w:cs="Arial"/>
          <w:color w:val="0000FF"/>
          <w:sz w:val="22"/>
          <w:szCs w:val="22"/>
          <w:shd w:val="clear" w:color="auto" w:fill="FFFFFF"/>
        </w:rPr>
      </w:pPr>
      <w:hyperlink r:id="rId137" w:history="1">
        <w:r w:rsidRPr="003766B2">
          <w:rPr>
            <w:rFonts w:ascii="Arial" w:eastAsia="Arial" w:hAnsi="Arial" w:cs="Arial"/>
            <w:color w:val="0000FF"/>
            <w:sz w:val="22"/>
            <w:szCs w:val="22"/>
            <w:u w:val="single"/>
            <w:shd w:val="clear" w:color="auto" w:fill="FFFFFF"/>
          </w:rPr>
          <w:t>Вперед (</w:t>
        </w:r>
        <w:proofErr w:type="spellStart"/>
        <w:r w:rsidRPr="003766B2">
          <w:rPr>
            <w:rFonts w:ascii="Arial" w:eastAsia="Arial" w:hAnsi="Arial" w:cs="Arial"/>
            <w:color w:val="0000FF"/>
            <w:sz w:val="22"/>
            <w:szCs w:val="22"/>
            <w:u w:val="single"/>
            <w:shd w:val="clear" w:color="auto" w:fill="FFFFFF"/>
          </w:rPr>
          <w:t>вперед</w:t>
        </w:r>
        <w:proofErr w:type="gramStart"/>
        <w:r w:rsidRPr="003766B2">
          <w:rPr>
            <w:rFonts w:ascii="Arial" w:eastAsia="Arial" w:hAnsi="Arial" w:cs="Arial"/>
            <w:color w:val="0000FF"/>
            <w:sz w:val="22"/>
            <w:szCs w:val="22"/>
            <w:u w:val="single"/>
            <w:shd w:val="clear" w:color="auto" w:fill="FFFFFF"/>
          </w:rPr>
          <w:t>.т</w:t>
        </w:r>
        <w:proofErr w:type="gramEnd"/>
        <w:r w:rsidRPr="003766B2">
          <w:rPr>
            <w:rFonts w:ascii="Arial" w:eastAsia="Arial" w:hAnsi="Arial" w:cs="Arial"/>
            <w:color w:val="0000FF"/>
            <w:sz w:val="22"/>
            <w:szCs w:val="22"/>
            <w:u w:val="single"/>
            <w:shd w:val="clear" w:color="auto" w:fill="FFFFFF"/>
          </w:rPr>
          <w:t>верскаяобласть.рф</w:t>
        </w:r>
        <w:proofErr w:type="spellEnd"/>
        <w:r w:rsidRPr="003766B2">
          <w:rPr>
            <w:rFonts w:ascii="Arial" w:eastAsia="Arial" w:hAnsi="Arial" w:cs="Arial"/>
            <w:color w:val="0000FF"/>
            <w:sz w:val="22"/>
            <w:szCs w:val="22"/>
            <w:u w:val="single"/>
            <w:shd w:val="clear" w:color="auto" w:fill="FFFFFF"/>
          </w:rPr>
          <w:t>), Калязин, 17 февраля 2022</w:t>
        </w:r>
      </w:hyperlink>
    </w:p>
    <w:p w:rsidR="003766B2" w:rsidRPr="003766B2" w:rsidRDefault="003766B2" w:rsidP="003766B2">
      <w:pPr>
        <w:numPr>
          <w:ilvl w:val="0"/>
          <w:numId w:val="2"/>
        </w:numPr>
        <w:tabs>
          <w:tab w:val="left" w:pos="0"/>
        </w:tabs>
        <w:ind w:left="-142" w:firstLine="0"/>
        <w:rPr>
          <w:rFonts w:ascii="Arial" w:eastAsia="Arial" w:hAnsi="Arial" w:cs="Arial"/>
          <w:color w:val="0000FF"/>
          <w:sz w:val="22"/>
          <w:szCs w:val="22"/>
          <w:shd w:val="clear" w:color="auto" w:fill="FFFFFF"/>
        </w:rPr>
      </w:pPr>
      <w:hyperlink r:id="rId138" w:history="1">
        <w:r w:rsidRPr="003766B2">
          <w:rPr>
            <w:rFonts w:ascii="Arial" w:eastAsia="Arial" w:hAnsi="Arial" w:cs="Arial"/>
            <w:color w:val="0000FF"/>
            <w:sz w:val="22"/>
            <w:szCs w:val="22"/>
            <w:u w:val="single"/>
            <w:shd w:val="clear" w:color="auto" w:fill="FFFFFF"/>
          </w:rPr>
          <w:t>Tverigrad.ru, Тверь, 17 февраля 2022</w:t>
        </w:r>
      </w:hyperlink>
    </w:p>
    <w:p w:rsidR="003766B2" w:rsidRPr="003766B2" w:rsidRDefault="003766B2" w:rsidP="003766B2">
      <w:pPr>
        <w:numPr>
          <w:ilvl w:val="0"/>
          <w:numId w:val="2"/>
        </w:numPr>
        <w:tabs>
          <w:tab w:val="left" w:pos="0"/>
        </w:tabs>
        <w:ind w:left="-142" w:firstLine="0"/>
        <w:rPr>
          <w:rFonts w:ascii="Arial" w:eastAsia="Arial" w:hAnsi="Arial" w:cs="Arial"/>
          <w:color w:val="0000FF"/>
          <w:sz w:val="22"/>
          <w:szCs w:val="22"/>
          <w:shd w:val="clear" w:color="auto" w:fill="FFFFFF"/>
        </w:rPr>
      </w:pPr>
      <w:hyperlink r:id="rId139" w:history="1">
        <w:r w:rsidRPr="003766B2">
          <w:rPr>
            <w:rFonts w:ascii="Arial" w:eastAsia="Arial" w:hAnsi="Arial" w:cs="Arial"/>
            <w:color w:val="0000FF"/>
            <w:sz w:val="22"/>
            <w:szCs w:val="22"/>
            <w:u w:val="single"/>
            <w:shd w:val="clear" w:color="auto" w:fill="FFFFFF"/>
          </w:rPr>
          <w:t>Tverigrad.ru, Тверь, 17 февраля 2022</w:t>
        </w:r>
      </w:hyperlink>
    </w:p>
    <w:p w:rsidR="003766B2" w:rsidRPr="003766B2" w:rsidRDefault="003766B2" w:rsidP="003766B2">
      <w:pPr>
        <w:numPr>
          <w:ilvl w:val="0"/>
          <w:numId w:val="2"/>
        </w:numPr>
        <w:tabs>
          <w:tab w:val="left" w:pos="0"/>
        </w:tabs>
        <w:ind w:left="-142" w:firstLine="0"/>
        <w:rPr>
          <w:rFonts w:ascii="Arial" w:eastAsia="Arial" w:hAnsi="Arial" w:cs="Arial"/>
          <w:color w:val="0000FF"/>
          <w:sz w:val="22"/>
          <w:szCs w:val="22"/>
          <w:shd w:val="clear" w:color="auto" w:fill="FFFFFF"/>
        </w:rPr>
      </w:pPr>
      <w:hyperlink r:id="rId140" w:history="1">
        <w:proofErr w:type="spellStart"/>
        <w:r w:rsidRPr="003766B2">
          <w:rPr>
            <w:rFonts w:ascii="Arial" w:eastAsia="Arial" w:hAnsi="Arial" w:cs="Arial"/>
            <w:color w:val="0000FF"/>
            <w:sz w:val="22"/>
            <w:szCs w:val="22"/>
            <w:u w:val="single"/>
            <w:shd w:val="clear" w:color="auto" w:fill="FFFFFF"/>
          </w:rPr>
          <w:t>Вышневолоцкая</w:t>
        </w:r>
        <w:proofErr w:type="spellEnd"/>
        <w:r w:rsidRPr="003766B2">
          <w:rPr>
            <w:rFonts w:ascii="Arial" w:eastAsia="Arial" w:hAnsi="Arial" w:cs="Arial"/>
            <w:color w:val="0000FF"/>
            <w:sz w:val="22"/>
            <w:szCs w:val="22"/>
            <w:u w:val="single"/>
            <w:shd w:val="clear" w:color="auto" w:fill="FFFFFF"/>
          </w:rPr>
          <w:t xml:space="preserve"> правда (</w:t>
        </w:r>
        <w:proofErr w:type="spellStart"/>
        <w:r w:rsidRPr="003766B2">
          <w:rPr>
            <w:rFonts w:ascii="Arial" w:eastAsia="Arial" w:hAnsi="Arial" w:cs="Arial"/>
            <w:color w:val="0000FF"/>
            <w:sz w:val="22"/>
            <w:szCs w:val="22"/>
            <w:u w:val="single"/>
            <w:shd w:val="clear" w:color="auto" w:fill="FFFFFF"/>
          </w:rPr>
          <w:t>вышневолоцкаяправда</w:t>
        </w:r>
        <w:proofErr w:type="gramStart"/>
        <w:r w:rsidRPr="003766B2">
          <w:rPr>
            <w:rFonts w:ascii="Arial" w:eastAsia="Arial" w:hAnsi="Arial" w:cs="Arial"/>
            <w:color w:val="0000FF"/>
            <w:sz w:val="22"/>
            <w:szCs w:val="22"/>
            <w:u w:val="single"/>
            <w:shd w:val="clear" w:color="auto" w:fill="FFFFFF"/>
          </w:rPr>
          <w:t>.т</w:t>
        </w:r>
        <w:proofErr w:type="gramEnd"/>
        <w:r w:rsidRPr="003766B2">
          <w:rPr>
            <w:rFonts w:ascii="Arial" w:eastAsia="Arial" w:hAnsi="Arial" w:cs="Arial"/>
            <w:color w:val="0000FF"/>
            <w:sz w:val="22"/>
            <w:szCs w:val="22"/>
            <w:u w:val="single"/>
            <w:shd w:val="clear" w:color="auto" w:fill="FFFFFF"/>
          </w:rPr>
          <w:t>верскаяобласть.рф</w:t>
        </w:r>
        <w:proofErr w:type="spellEnd"/>
        <w:r w:rsidRPr="003766B2">
          <w:rPr>
            <w:rFonts w:ascii="Arial" w:eastAsia="Arial" w:hAnsi="Arial" w:cs="Arial"/>
            <w:color w:val="0000FF"/>
            <w:sz w:val="22"/>
            <w:szCs w:val="22"/>
            <w:u w:val="single"/>
            <w:shd w:val="clear" w:color="auto" w:fill="FFFFFF"/>
          </w:rPr>
          <w:t>), 17 февраля 2022</w:t>
        </w:r>
      </w:hyperlink>
    </w:p>
    <w:p w:rsidR="003766B2" w:rsidRPr="003766B2" w:rsidRDefault="003766B2" w:rsidP="003766B2">
      <w:pPr>
        <w:numPr>
          <w:ilvl w:val="0"/>
          <w:numId w:val="2"/>
        </w:numPr>
        <w:tabs>
          <w:tab w:val="left" w:pos="0"/>
        </w:tabs>
        <w:ind w:left="-142" w:firstLine="0"/>
        <w:rPr>
          <w:rFonts w:ascii="Arial" w:eastAsia="Arial" w:hAnsi="Arial" w:cs="Arial"/>
          <w:color w:val="0000FF"/>
          <w:sz w:val="22"/>
          <w:szCs w:val="22"/>
          <w:shd w:val="clear" w:color="auto" w:fill="FFFFFF"/>
        </w:rPr>
      </w:pPr>
      <w:hyperlink r:id="rId141" w:history="1">
        <w:proofErr w:type="spellStart"/>
        <w:r w:rsidRPr="003766B2">
          <w:rPr>
            <w:rFonts w:ascii="Arial" w:eastAsia="Arial" w:hAnsi="Arial" w:cs="Arial"/>
            <w:color w:val="0000FF"/>
            <w:sz w:val="22"/>
            <w:szCs w:val="22"/>
            <w:u w:val="single"/>
            <w:shd w:val="clear" w:color="auto" w:fill="FFFFFF"/>
          </w:rPr>
          <w:t>Gorodskoyportal.ru</w:t>
        </w:r>
        <w:proofErr w:type="spellEnd"/>
        <w:r w:rsidRPr="003766B2">
          <w:rPr>
            <w:rFonts w:ascii="Arial" w:eastAsia="Arial" w:hAnsi="Arial" w:cs="Arial"/>
            <w:color w:val="0000FF"/>
            <w:sz w:val="22"/>
            <w:szCs w:val="22"/>
            <w:u w:val="single"/>
            <w:shd w:val="clear" w:color="auto" w:fill="FFFFFF"/>
          </w:rPr>
          <w:t>/</w:t>
        </w:r>
        <w:proofErr w:type="spellStart"/>
        <w:r w:rsidRPr="003766B2">
          <w:rPr>
            <w:rFonts w:ascii="Arial" w:eastAsia="Arial" w:hAnsi="Arial" w:cs="Arial"/>
            <w:color w:val="0000FF"/>
            <w:sz w:val="22"/>
            <w:szCs w:val="22"/>
            <w:u w:val="single"/>
            <w:shd w:val="clear" w:color="auto" w:fill="FFFFFF"/>
          </w:rPr>
          <w:t>tver</w:t>
        </w:r>
        <w:proofErr w:type="spellEnd"/>
        <w:r w:rsidRPr="003766B2">
          <w:rPr>
            <w:rFonts w:ascii="Arial" w:eastAsia="Arial" w:hAnsi="Arial" w:cs="Arial"/>
            <w:color w:val="0000FF"/>
            <w:sz w:val="22"/>
            <w:szCs w:val="22"/>
            <w:u w:val="single"/>
            <w:shd w:val="clear" w:color="auto" w:fill="FFFFFF"/>
          </w:rPr>
          <w:t>, Тверь, 17 февраля 2022</w:t>
        </w:r>
      </w:hyperlink>
    </w:p>
    <w:p w:rsidR="003766B2" w:rsidRPr="003766B2" w:rsidRDefault="003766B2" w:rsidP="003766B2">
      <w:pPr>
        <w:numPr>
          <w:ilvl w:val="0"/>
          <w:numId w:val="2"/>
        </w:numPr>
        <w:tabs>
          <w:tab w:val="left" w:pos="0"/>
        </w:tabs>
        <w:ind w:left="-142" w:firstLine="0"/>
        <w:rPr>
          <w:rFonts w:ascii="Arial" w:eastAsia="Arial" w:hAnsi="Arial" w:cs="Arial"/>
          <w:color w:val="0000FF"/>
          <w:sz w:val="22"/>
          <w:szCs w:val="22"/>
          <w:shd w:val="clear" w:color="auto" w:fill="FFFFFF"/>
        </w:rPr>
      </w:pPr>
      <w:hyperlink r:id="rId142" w:history="1">
        <w:proofErr w:type="spellStart"/>
        <w:r w:rsidRPr="003766B2">
          <w:rPr>
            <w:rFonts w:ascii="Arial" w:eastAsia="Arial" w:hAnsi="Arial" w:cs="Arial"/>
            <w:color w:val="0000FF"/>
            <w:sz w:val="22"/>
            <w:szCs w:val="22"/>
            <w:u w:val="single"/>
            <w:shd w:val="clear" w:color="auto" w:fill="FFFFFF"/>
          </w:rPr>
          <w:t>Gorodskoyportal.ru</w:t>
        </w:r>
        <w:proofErr w:type="spellEnd"/>
        <w:r w:rsidRPr="003766B2">
          <w:rPr>
            <w:rFonts w:ascii="Arial" w:eastAsia="Arial" w:hAnsi="Arial" w:cs="Arial"/>
            <w:color w:val="0000FF"/>
            <w:sz w:val="22"/>
            <w:szCs w:val="22"/>
            <w:u w:val="single"/>
            <w:shd w:val="clear" w:color="auto" w:fill="FFFFFF"/>
          </w:rPr>
          <w:t>/</w:t>
        </w:r>
        <w:proofErr w:type="spellStart"/>
        <w:r w:rsidRPr="003766B2">
          <w:rPr>
            <w:rFonts w:ascii="Arial" w:eastAsia="Arial" w:hAnsi="Arial" w:cs="Arial"/>
            <w:color w:val="0000FF"/>
            <w:sz w:val="22"/>
            <w:szCs w:val="22"/>
            <w:u w:val="single"/>
            <w:shd w:val="clear" w:color="auto" w:fill="FFFFFF"/>
          </w:rPr>
          <w:t>tver</w:t>
        </w:r>
        <w:proofErr w:type="spellEnd"/>
        <w:r w:rsidRPr="003766B2">
          <w:rPr>
            <w:rFonts w:ascii="Arial" w:eastAsia="Arial" w:hAnsi="Arial" w:cs="Arial"/>
            <w:color w:val="0000FF"/>
            <w:sz w:val="22"/>
            <w:szCs w:val="22"/>
            <w:u w:val="single"/>
            <w:shd w:val="clear" w:color="auto" w:fill="FFFFFF"/>
          </w:rPr>
          <w:t>, Тверь, 17 февраля 2022</w:t>
        </w:r>
      </w:hyperlink>
    </w:p>
    <w:p w:rsidR="003766B2" w:rsidRPr="003766B2" w:rsidRDefault="003766B2" w:rsidP="003766B2">
      <w:pPr>
        <w:numPr>
          <w:ilvl w:val="0"/>
          <w:numId w:val="2"/>
        </w:numPr>
        <w:tabs>
          <w:tab w:val="left" w:pos="0"/>
        </w:tabs>
        <w:ind w:left="-142" w:firstLine="0"/>
        <w:rPr>
          <w:rFonts w:ascii="Arial" w:eastAsia="Arial" w:hAnsi="Arial" w:cs="Arial"/>
          <w:color w:val="0000FF"/>
          <w:sz w:val="22"/>
          <w:szCs w:val="22"/>
          <w:shd w:val="clear" w:color="auto" w:fill="FFFFFF"/>
        </w:rPr>
      </w:pPr>
      <w:hyperlink r:id="rId143" w:history="1">
        <w:r w:rsidRPr="003766B2">
          <w:rPr>
            <w:rFonts w:ascii="Arial" w:eastAsia="Arial" w:hAnsi="Arial" w:cs="Arial"/>
            <w:color w:val="0000FF"/>
            <w:sz w:val="22"/>
            <w:szCs w:val="22"/>
            <w:u w:val="single"/>
            <w:shd w:val="clear" w:color="auto" w:fill="FFFFFF"/>
          </w:rPr>
          <w:t>Жарковский вестник (</w:t>
        </w:r>
        <w:proofErr w:type="spellStart"/>
        <w:r w:rsidRPr="003766B2">
          <w:rPr>
            <w:rFonts w:ascii="Arial" w:eastAsia="Arial" w:hAnsi="Arial" w:cs="Arial"/>
            <w:color w:val="0000FF"/>
            <w:sz w:val="22"/>
            <w:szCs w:val="22"/>
            <w:u w:val="single"/>
            <w:shd w:val="clear" w:color="auto" w:fill="FFFFFF"/>
          </w:rPr>
          <w:t>жарковскийвестник</w:t>
        </w:r>
        <w:proofErr w:type="gramStart"/>
        <w:r w:rsidRPr="003766B2">
          <w:rPr>
            <w:rFonts w:ascii="Arial" w:eastAsia="Arial" w:hAnsi="Arial" w:cs="Arial"/>
            <w:color w:val="0000FF"/>
            <w:sz w:val="22"/>
            <w:szCs w:val="22"/>
            <w:u w:val="single"/>
            <w:shd w:val="clear" w:color="auto" w:fill="FFFFFF"/>
          </w:rPr>
          <w:t>.т</w:t>
        </w:r>
        <w:proofErr w:type="gramEnd"/>
        <w:r w:rsidRPr="003766B2">
          <w:rPr>
            <w:rFonts w:ascii="Arial" w:eastAsia="Arial" w:hAnsi="Arial" w:cs="Arial"/>
            <w:color w:val="0000FF"/>
            <w:sz w:val="22"/>
            <w:szCs w:val="22"/>
            <w:u w:val="single"/>
            <w:shd w:val="clear" w:color="auto" w:fill="FFFFFF"/>
          </w:rPr>
          <w:t>верскаяобласть.рф</w:t>
        </w:r>
        <w:proofErr w:type="spellEnd"/>
        <w:r w:rsidRPr="003766B2">
          <w:rPr>
            <w:rFonts w:ascii="Arial" w:eastAsia="Arial" w:hAnsi="Arial" w:cs="Arial"/>
            <w:color w:val="0000FF"/>
            <w:sz w:val="22"/>
            <w:szCs w:val="22"/>
            <w:u w:val="single"/>
            <w:shd w:val="clear" w:color="auto" w:fill="FFFFFF"/>
          </w:rPr>
          <w:t>), п.г.т. Жарковский, 17 февраля 2022</w:t>
        </w:r>
      </w:hyperlink>
    </w:p>
    <w:p w:rsidR="003766B2" w:rsidRPr="003766B2" w:rsidRDefault="003766B2" w:rsidP="003766B2">
      <w:pPr>
        <w:numPr>
          <w:ilvl w:val="0"/>
          <w:numId w:val="2"/>
        </w:numPr>
        <w:tabs>
          <w:tab w:val="left" w:pos="0"/>
        </w:tabs>
        <w:ind w:left="-142" w:firstLine="0"/>
        <w:rPr>
          <w:rFonts w:ascii="Arial" w:eastAsia="Arial" w:hAnsi="Arial" w:cs="Arial"/>
          <w:color w:val="0000FF"/>
          <w:sz w:val="22"/>
          <w:szCs w:val="22"/>
          <w:shd w:val="clear" w:color="auto" w:fill="FFFFFF"/>
        </w:rPr>
      </w:pPr>
      <w:hyperlink r:id="rId144" w:history="1">
        <w:proofErr w:type="spellStart"/>
        <w:r w:rsidRPr="003766B2">
          <w:rPr>
            <w:rFonts w:ascii="Arial" w:eastAsia="Arial" w:hAnsi="Arial" w:cs="Arial"/>
            <w:color w:val="0000FF"/>
            <w:sz w:val="22"/>
            <w:szCs w:val="22"/>
            <w:u w:val="single"/>
            <w:shd w:val="clear" w:color="auto" w:fill="FFFFFF"/>
          </w:rPr>
          <w:t>Спировские</w:t>
        </w:r>
        <w:proofErr w:type="spellEnd"/>
        <w:r w:rsidRPr="003766B2">
          <w:rPr>
            <w:rFonts w:ascii="Arial" w:eastAsia="Arial" w:hAnsi="Arial" w:cs="Arial"/>
            <w:color w:val="0000FF"/>
            <w:sz w:val="22"/>
            <w:szCs w:val="22"/>
            <w:u w:val="single"/>
            <w:shd w:val="clear" w:color="auto" w:fill="FFFFFF"/>
          </w:rPr>
          <w:t xml:space="preserve"> известия (</w:t>
        </w:r>
        <w:proofErr w:type="spellStart"/>
        <w:r w:rsidRPr="003766B2">
          <w:rPr>
            <w:rFonts w:ascii="Arial" w:eastAsia="Arial" w:hAnsi="Arial" w:cs="Arial"/>
            <w:color w:val="0000FF"/>
            <w:sz w:val="22"/>
            <w:szCs w:val="22"/>
            <w:u w:val="single"/>
            <w:shd w:val="clear" w:color="auto" w:fill="FFFFFF"/>
          </w:rPr>
          <w:t>спировскиеизвестия</w:t>
        </w:r>
        <w:proofErr w:type="gramStart"/>
        <w:r w:rsidRPr="003766B2">
          <w:rPr>
            <w:rFonts w:ascii="Arial" w:eastAsia="Arial" w:hAnsi="Arial" w:cs="Arial"/>
            <w:color w:val="0000FF"/>
            <w:sz w:val="22"/>
            <w:szCs w:val="22"/>
            <w:u w:val="single"/>
            <w:shd w:val="clear" w:color="auto" w:fill="FFFFFF"/>
          </w:rPr>
          <w:t>.т</w:t>
        </w:r>
        <w:proofErr w:type="gramEnd"/>
        <w:r w:rsidRPr="003766B2">
          <w:rPr>
            <w:rFonts w:ascii="Arial" w:eastAsia="Arial" w:hAnsi="Arial" w:cs="Arial"/>
            <w:color w:val="0000FF"/>
            <w:sz w:val="22"/>
            <w:szCs w:val="22"/>
            <w:u w:val="single"/>
            <w:shd w:val="clear" w:color="auto" w:fill="FFFFFF"/>
          </w:rPr>
          <w:t>верскаяобласть.рф</w:t>
        </w:r>
        <w:proofErr w:type="spellEnd"/>
        <w:r w:rsidRPr="003766B2">
          <w:rPr>
            <w:rFonts w:ascii="Arial" w:eastAsia="Arial" w:hAnsi="Arial" w:cs="Arial"/>
            <w:color w:val="0000FF"/>
            <w:sz w:val="22"/>
            <w:szCs w:val="22"/>
            <w:u w:val="single"/>
            <w:shd w:val="clear" w:color="auto" w:fill="FFFFFF"/>
          </w:rPr>
          <w:t>), п. Спирово, 17 февраля 2022</w:t>
        </w:r>
      </w:hyperlink>
    </w:p>
    <w:p w:rsidR="003766B2" w:rsidRPr="003766B2" w:rsidRDefault="003766B2" w:rsidP="003766B2">
      <w:pPr>
        <w:numPr>
          <w:ilvl w:val="0"/>
          <w:numId w:val="2"/>
        </w:numPr>
        <w:tabs>
          <w:tab w:val="left" w:pos="0"/>
        </w:tabs>
        <w:ind w:left="-142" w:firstLine="0"/>
        <w:rPr>
          <w:rFonts w:ascii="Arial" w:eastAsia="Arial" w:hAnsi="Arial" w:cs="Arial"/>
          <w:color w:val="0000FF"/>
          <w:sz w:val="22"/>
          <w:szCs w:val="22"/>
          <w:shd w:val="clear" w:color="auto" w:fill="FFFFFF"/>
        </w:rPr>
      </w:pPr>
      <w:hyperlink r:id="rId145" w:history="1">
        <w:proofErr w:type="spellStart"/>
        <w:r w:rsidRPr="003766B2">
          <w:rPr>
            <w:rFonts w:ascii="Arial" w:eastAsia="Arial" w:hAnsi="Arial" w:cs="Arial"/>
            <w:color w:val="0000FF"/>
            <w:sz w:val="22"/>
            <w:szCs w:val="22"/>
            <w:u w:val="single"/>
            <w:shd w:val="clear" w:color="auto" w:fill="FFFFFF"/>
          </w:rPr>
          <w:t>Андреапольские</w:t>
        </w:r>
        <w:proofErr w:type="spellEnd"/>
        <w:r w:rsidRPr="003766B2">
          <w:rPr>
            <w:rFonts w:ascii="Arial" w:eastAsia="Arial" w:hAnsi="Arial" w:cs="Arial"/>
            <w:color w:val="0000FF"/>
            <w:sz w:val="22"/>
            <w:szCs w:val="22"/>
            <w:u w:val="single"/>
            <w:shd w:val="clear" w:color="auto" w:fill="FFFFFF"/>
          </w:rPr>
          <w:t xml:space="preserve"> вести (</w:t>
        </w:r>
        <w:proofErr w:type="spellStart"/>
        <w:r w:rsidRPr="003766B2">
          <w:rPr>
            <w:rFonts w:ascii="Arial" w:eastAsia="Arial" w:hAnsi="Arial" w:cs="Arial"/>
            <w:color w:val="0000FF"/>
            <w:sz w:val="22"/>
            <w:szCs w:val="22"/>
            <w:u w:val="single"/>
            <w:shd w:val="clear" w:color="auto" w:fill="FFFFFF"/>
          </w:rPr>
          <w:t>андреапольскиевести</w:t>
        </w:r>
        <w:proofErr w:type="gramStart"/>
        <w:r w:rsidRPr="003766B2">
          <w:rPr>
            <w:rFonts w:ascii="Arial" w:eastAsia="Arial" w:hAnsi="Arial" w:cs="Arial"/>
            <w:color w:val="0000FF"/>
            <w:sz w:val="22"/>
            <w:szCs w:val="22"/>
            <w:u w:val="single"/>
            <w:shd w:val="clear" w:color="auto" w:fill="FFFFFF"/>
          </w:rPr>
          <w:t>.т</w:t>
        </w:r>
        <w:proofErr w:type="gramEnd"/>
        <w:r w:rsidRPr="003766B2">
          <w:rPr>
            <w:rFonts w:ascii="Arial" w:eastAsia="Arial" w:hAnsi="Arial" w:cs="Arial"/>
            <w:color w:val="0000FF"/>
            <w:sz w:val="22"/>
            <w:szCs w:val="22"/>
            <w:u w:val="single"/>
            <w:shd w:val="clear" w:color="auto" w:fill="FFFFFF"/>
          </w:rPr>
          <w:t>верскаяобласть.рф</w:t>
        </w:r>
        <w:proofErr w:type="spellEnd"/>
        <w:r w:rsidRPr="003766B2">
          <w:rPr>
            <w:rFonts w:ascii="Arial" w:eastAsia="Arial" w:hAnsi="Arial" w:cs="Arial"/>
            <w:color w:val="0000FF"/>
            <w:sz w:val="22"/>
            <w:szCs w:val="22"/>
            <w:u w:val="single"/>
            <w:shd w:val="clear" w:color="auto" w:fill="FFFFFF"/>
          </w:rPr>
          <w:t xml:space="preserve">), </w:t>
        </w:r>
        <w:proofErr w:type="spellStart"/>
        <w:r w:rsidRPr="003766B2">
          <w:rPr>
            <w:rFonts w:ascii="Arial" w:eastAsia="Arial" w:hAnsi="Arial" w:cs="Arial"/>
            <w:color w:val="0000FF"/>
            <w:sz w:val="22"/>
            <w:szCs w:val="22"/>
            <w:u w:val="single"/>
            <w:shd w:val="clear" w:color="auto" w:fill="FFFFFF"/>
          </w:rPr>
          <w:t>Андреаполь</w:t>
        </w:r>
        <w:proofErr w:type="spellEnd"/>
        <w:r w:rsidRPr="003766B2">
          <w:rPr>
            <w:rFonts w:ascii="Arial" w:eastAsia="Arial" w:hAnsi="Arial" w:cs="Arial"/>
            <w:color w:val="0000FF"/>
            <w:sz w:val="22"/>
            <w:szCs w:val="22"/>
            <w:u w:val="single"/>
            <w:shd w:val="clear" w:color="auto" w:fill="FFFFFF"/>
          </w:rPr>
          <w:t>, 17 февраля 2022</w:t>
        </w:r>
      </w:hyperlink>
    </w:p>
    <w:p w:rsidR="003766B2" w:rsidRPr="003766B2" w:rsidRDefault="003766B2" w:rsidP="003766B2">
      <w:pPr>
        <w:numPr>
          <w:ilvl w:val="0"/>
          <w:numId w:val="2"/>
        </w:numPr>
        <w:tabs>
          <w:tab w:val="left" w:pos="0"/>
        </w:tabs>
        <w:ind w:left="-142" w:firstLine="0"/>
        <w:rPr>
          <w:rFonts w:ascii="Arial" w:eastAsia="Arial" w:hAnsi="Arial" w:cs="Arial"/>
          <w:color w:val="0000FF"/>
          <w:sz w:val="22"/>
          <w:szCs w:val="22"/>
          <w:shd w:val="clear" w:color="auto" w:fill="FFFFFF"/>
        </w:rPr>
      </w:pPr>
      <w:hyperlink r:id="rId146" w:history="1">
        <w:r w:rsidRPr="003766B2">
          <w:rPr>
            <w:rFonts w:ascii="Arial" w:eastAsia="Arial" w:hAnsi="Arial" w:cs="Arial"/>
            <w:color w:val="0000FF"/>
            <w:sz w:val="22"/>
            <w:szCs w:val="22"/>
            <w:u w:val="single"/>
            <w:shd w:val="clear" w:color="auto" w:fill="FFFFFF"/>
          </w:rPr>
          <w:t>Тверская жизнь (tverlife.ru), Тверь, 17 февраля 2022</w:t>
        </w:r>
      </w:hyperlink>
    </w:p>
    <w:p w:rsidR="003766B2" w:rsidRPr="003766B2" w:rsidRDefault="003766B2" w:rsidP="003766B2">
      <w:pPr>
        <w:numPr>
          <w:ilvl w:val="0"/>
          <w:numId w:val="2"/>
        </w:numPr>
        <w:tabs>
          <w:tab w:val="left" w:pos="0"/>
        </w:tabs>
        <w:ind w:left="-142" w:firstLine="0"/>
        <w:rPr>
          <w:rFonts w:ascii="Arial" w:eastAsia="Arial" w:hAnsi="Arial" w:cs="Arial"/>
          <w:color w:val="0000FF"/>
          <w:sz w:val="22"/>
          <w:szCs w:val="22"/>
          <w:shd w:val="clear" w:color="auto" w:fill="FFFFFF"/>
        </w:rPr>
      </w:pPr>
      <w:hyperlink r:id="rId147" w:history="1">
        <w:proofErr w:type="spellStart"/>
        <w:r w:rsidRPr="003766B2">
          <w:rPr>
            <w:rFonts w:ascii="Arial" w:eastAsia="Arial" w:hAnsi="Arial" w:cs="Arial"/>
            <w:color w:val="0000FF"/>
            <w:sz w:val="22"/>
            <w:szCs w:val="22"/>
            <w:u w:val="single"/>
            <w:shd w:val="clear" w:color="auto" w:fill="FFFFFF"/>
          </w:rPr>
          <w:t>TvTver.ru</w:t>
        </w:r>
        <w:proofErr w:type="spellEnd"/>
        <w:r w:rsidRPr="003766B2">
          <w:rPr>
            <w:rFonts w:ascii="Arial" w:eastAsia="Arial" w:hAnsi="Arial" w:cs="Arial"/>
            <w:color w:val="0000FF"/>
            <w:sz w:val="22"/>
            <w:szCs w:val="22"/>
            <w:u w:val="single"/>
            <w:shd w:val="clear" w:color="auto" w:fill="FFFFFF"/>
          </w:rPr>
          <w:t>, Тверь, 17 февраля 2022</w:t>
        </w:r>
      </w:hyperlink>
    </w:p>
    <w:p w:rsidR="003766B2" w:rsidRPr="003766B2" w:rsidRDefault="003766B2" w:rsidP="003766B2">
      <w:pPr>
        <w:numPr>
          <w:ilvl w:val="0"/>
          <w:numId w:val="2"/>
        </w:numPr>
        <w:tabs>
          <w:tab w:val="left" w:pos="0"/>
        </w:tabs>
        <w:ind w:left="-142" w:firstLine="0"/>
        <w:rPr>
          <w:rFonts w:ascii="Arial" w:eastAsia="Arial" w:hAnsi="Arial" w:cs="Arial"/>
          <w:color w:val="0000FF"/>
          <w:sz w:val="22"/>
          <w:szCs w:val="22"/>
          <w:shd w:val="clear" w:color="auto" w:fill="FFFFFF"/>
        </w:rPr>
      </w:pPr>
      <w:hyperlink r:id="rId148" w:history="1">
        <w:r w:rsidRPr="003766B2">
          <w:rPr>
            <w:rFonts w:ascii="Arial" w:eastAsia="Arial" w:hAnsi="Arial" w:cs="Arial"/>
            <w:color w:val="0000FF"/>
            <w:sz w:val="22"/>
            <w:szCs w:val="22"/>
            <w:u w:val="single"/>
            <w:shd w:val="clear" w:color="auto" w:fill="FFFFFF"/>
          </w:rPr>
          <w:t>Московский Комсомолец (tver.mk.ru), Тверь, 17 февраля 2022</w:t>
        </w:r>
      </w:hyperlink>
    </w:p>
    <w:p w:rsidR="003766B2" w:rsidRPr="003766B2" w:rsidRDefault="003766B2" w:rsidP="003766B2">
      <w:pPr>
        <w:numPr>
          <w:ilvl w:val="0"/>
          <w:numId w:val="2"/>
        </w:numPr>
        <w:tabs>
          <w:tab w:val="left" w:pos="0"/>
        </w:tabs>
        <w:ind w:left="-142" w:firstLine="0"/>
        <w:rPr>
          <w:rFonts w:ascii="Arial" w:eastAsia="Arial" w:hAnsi="Arial" w:cs="Arial"/>
          <w:color w:val="0000FF"/>
          <w:sz w:val="22"/>
          <w:szCs w:val="22"/>
          <w:shd w:val="clear" w:color="auto" w:fill="FFFFFF"/>
        </w:rPr>
      </w:pPr>
      <w:hyperlink r:id="rId149" w:history="1">
        <w:r w:rsidRPr="003766B2">
          <w:rPr>
            <w:rFonts w:ascii="Arial" w:eastAsia="Arial" w:hAnsi="Arial" w:cs="Arial"/>
            <w:color w:val="0000FF"/>
            <w:sz w:val="22"/>
            <w:szCs w:val="22"/>
            <w:u w:val="single"/>
            <w:shd w:val="clear" w:color="auto" w:fill="FFFFFF"/>
          </w:rPr>
          <w:t>Авангард (</w:t>
        </w:r>
        <w:proofErr w:type="spellStart"/>
        <w:r w:rsidRPr="003766B2">
          <w:rPr>
            <w:rFonts w:ascii="Arial" w:eastAsia="Arial" w:hAnsi="Arial" w:cs="Arial"/>
            <w:color w:val="0000FF"/>
            <w:sz w:val="22"/>
            <w:szCs w:val="22"/>
            <w:u w:val="single"/>
            <w:shd w:val="clear" w:color="auto" w:fill="FFFFFF"/>
          </w:rPr>
          <w:t>авангард</w:t>
        </w:r>
        <w:proofErr w:type="gramStart"/>
        <w:r w:rsidRPr="003766B2">
          <w:rPr>
            <w:rFonts w:ascii="Arial" w:eastAsia="Arial" w:hAnsi="Arial" w:cs="Arial"/>
            <w:color w:val="0000FF"/>
            <w:sz w:val="22"/>
            <w:szCs w:val="22"/>
            <w:u w:val="single"/>
            <w:shd w:val="clear" w:color="auto" w:fill="FFFFFF"/>
          </w:rPr>
          <w:t>.т</w:t>
        </w:r>
        <w:proofErr w:type="gramEnd"/>
        <w:r w:rsidRPr="003766B2">
          <w:rPr>
            <w:rFonts w:ascii="Arial" w:eastAsia="Arial" w:hAnsi="Arial" w:cs="Arial"/>
            <w:color w:val="0000FF"/>
            <w:sz w:val="22"/>
            <w:szCs w:val="22"/>
            <w:u w:val="single"/>
            <w:shd w:val="clear" w:color="auto" w:fill="FFFFFF"/>
          </w:rPr>
          <w:t>верскаяобласть.рф</w:t>
        </w:r>
        <w:proofErr w:type="spellEnd"/>
        <w:r w:rsidRPr="003766B2">
          <w:rPr>
            <w:rFonts w:ascii="Arial" w:eastAsia="Arial" w:hAnsi="Arial" w:cs="Arial"/>
            <w:color w:val="0000FF"/>
            <w:sz w:val="22"/>
            <w:szCs w:val="22"/>
            <w:u w:val="single"/>
            <w:shd w:val="clear" w:color="auto" w:fill="FFFFFF"/>
          </w:rPr>
          <w:t>), Западная Двина, 17 февраля 2022</w:t>
        </w:r>
      </w:hyperlink>
    </w:p>
    <w:p w:rsidR="003766B2" w:rsidRPr="003766B2" w:rsidRDefault="003766B2" w:rsidP="003766B2">
      <w:pPr>
        <w:numPr>
          <w:ilvl w:val="0"/>
          <w:numId w:val="2"/>
        </w:numPr>
        <w:tabs>
          <w:tab w:val="left" w:pos="0"/>
        </w:tabs>
        <w:ind w:left="-142" w:firstLine="0"/>
        <w:rPr>
          <w:rFonts w:ascii="Arial" w:eastAsia="Arial" w:hAnsi="Arial" w:cs="Arial"/>
          <w:color w:val="0000FF"/>
          <w:sz w:val="22"/>
          <w:szCs w:val="22"/>
          <w:shd w:val="clear" w:color="auto" w:fill="FFFFFF"/>
        </w:rPr>
      </w:pPr>
      <w:hyperlink r:id="rId150" w:history="1">
        <w:r w:rsidRPr="003766B2">
          <w:rPr>
            <w:rFonts w:ascii="Arial" w:eastAsia="Arial" w:hAnsi="Arial" w:cs="Arial"/>
            <w:color w:val="0000FF"/>
            <w:sz w:val="22"/>
            <w:szCs w:val="22"/>
            <w:u w:val="single"/>
            <w:shd w:val="clear" w:color="auto" w:fill="FFFFFF"/>
          </w:rPr>
          <w:t>Тверь (</w:t>
        </w:r>
        <w:proofErr w:type="spellStart"/>
        <w:r w:rsidRPr="003766B2">
          <w:rPr>
            <w:rFonts w:ascii="Arial" w:eastAsia="Arial" w:hAnsi="Arial" w:cs="Arial"/>
            <w:color w:val="0000FF"/>
            <w:sz w:val="22"/>
            <w:szCs w:val="22"/>
            <w:u w:val="single"/>
            <w:shd w:val="clear" w:color="auto" w:fill="FFFFFF"/>
          </w:rPr>
          <w:t>toptver.ru</w:t>
        </w:r>
        <w:proofErr w:type="spellEnd"/>
        <w:r w:rsidRPr="003766B2">
          <w:rPr>
            <w:rFonts w:ascii="Arial" w:eastAsia="Arial" w:hAnsi="Arial" w:cs="Arial"/>
            <w:color w:val="0000FF"/>
            <w:sz w:val="22"/>
            <w:szCs w:val="22"/>
            <w:u w:val="single"/>
            <w:shd w:val="clear" w:color="auto" w:fill="FFFFFF"/>
          </w:rPr>
          <w:t>), Тверь, 17 февраля 2022</w:t>
        </w:r>
      </w:hyperlink>
    </w:p>
    <w:p w:rsidR="003766B2" w:rsidRPr="003766B2" w:rsidRDefault="003766B2" w:rsidP="003766B2">
      <w:pPr>
        <w:numPr>
          <w:ilvl w:val="0"/>
          <w:numId w:val="2"/>
        </w:numPr>
        <w:tabs>
          <w:tab w:val="left" w:pos="0"/>
        </w:tabs>
        <w:ind w:left="-142" w:firstLine="0"/>
        <w:rPr>
          <w:rFonts w:ascii="Arial" w:eastAsia="Arial" w:hAnsi="Arial" w:cs="Arial"/>
          <w:color w:val="0000FF"/>
          <w:sz w:val="22"/>
          <w:szCs w:val="22"/>
          <w:shd w:val="clear" w:color="auto" w:fill="FFFFFF"/>
        </w:rPr>
      </w:pPr>
      <w:hyperlink r:id="rId151" w:history="1">
        <w:r w:rsidRPr="003766B2">
          <w:rPr>
            <w:rFonts w:ascii="Arial" w:eastAsia="Arial" w:hAnsi="Arial" w:cs="Arial"/>
            <w:color w:val="0000FF"/>
            <w:sz w:val="22"/>
            <w:szCs w:val="22"/>
            <w:u w:val="single"/>
            <w:shd w:val="clear" w:color="auto" w:fill="FFFFFF"/>
          </w:rPr>
          <w:t>Аргументы и Факты (tver.aif.ru), Тверь, 17 февраля 2022</w:t>
        </w:r>
      </w:hyperlink>
    </w:p>
    <w:p w:rsidR="003766B2" w:rsidRPr="003766B2" w:rsidRDefault="003766B2" w:rsidP="003766B2">
      <w:pPr>
        <w:numPr>
          <w:ilvl w:val="0"/>
          <w:numId w:val="2"/>
        </w:numPr>
        <w:tabs>
          <w:tab w:val="left" w:pos="0"/>
        </w:tabs>
        <w:ind w:left="-142" w:firstLine="0"/>
        <w:rPr>
          <w:rFonts w:ascii="Arial" w:eastAsia="Arial" w:hAnsi="Arial" w:cs="Arial"/>
          <w:color w:val="0000FF"/>
          <w:sz w:val="22"/>
          <w:szCs w:val="22"/>
          <w:shd w:val="clear" w:color="auto" w:fill="FFFFFF"/>
        </w:rPr>
      </w:pPr>
      <w:hyperlink r:id="rId152" w:history="1">
        <w:r w:rsidRPr="003766B2">
          <w:rPr>
            <w:rFonts w:ascii="Arial" w:eastAsia="Arial" w:hAnsi="Arial" w:cs="Arial"/>
            <w:color w:val="0000FF"/>
            <w:sz w:val="22"/>
            <w:szCs w:val="22"/>
            <w:u w:val="single"/>
            <w:shd w:val="clear" w:color="auto" w:fill="FFFFFF"/>
          </w:rPr>
          <w:t>Коммунар (</w:t>
        </w:r>
        <w:proofErr w:type="spellStart"/>
        <w:r w:rsidRPr="003766B2">
          <w:rPr>
            <w:rFonts w:ascii="Arial" w:eastAsia="Arial" w:hAnsi="Arial" w:cs="Arial"/>
            <w:color w:val="0000FF"/>
            <w:sz w:val="22"/>
            <w:szCs w:val="22"/>
            <w:u w:val="single"/>
            <w:shd w:val="clear" w:color="auto" w:fill="FFFFFF"/>
          </w:rPr>
          <w:t>коммунар</w:t>
        </w:r>
        <w:proofErr w:type="gramStart"/>
        <w:r w:rsidRPr="003766B2">
          <w:rPr>
            <w:rFonts w:ascii="Arial" w:eastAsia="Arial" w:hAnsi="Arial" w:cs="Arial"/>
            <w:color w:val="0000FF"/>
            <w:sz w:val="22"/>
            <w:szCs w:val="22"/>
            <w:u w:val="single"/>
            <w:shd w:val="clear" w:color="auto" w:fill="FFFFFF"/>
          </w:rPr>
          <w:t>.т</w:t>
        </w:r>
        <w:proofErr w:type="gramEnd"/>
        <w:r w:rsidRPr="003766B2">
          <w:rPr>
            <w:rFonts w:ascii="Arial" w:eastAsia="Arial" w:hAnsi="Arial" w:cs="Arial"/>
            <w:color w:val="0000FF"/>
            <w:sz w:val="22"/>
            <w:szCs w:val="22"/>
            <w:u w:val="single"/>
            <w:shd w:val="clear" w:color="auto" w:fill="FFFFFF"/>
          </w:rPr>
          <w:t>верскаяобласть.рф</w:t>
        </w:r>
        <w:proofErr w:type="spellEnd"/>
        <w:r w:rsidRPr="003766B2">
          <w:rPr>
            <w:rFonts w:ascii="Arial" w:eastAsia="Arial" w:hAnsi="Arial" w:cs="Arial"/>
            <w:color w:val="0000FF"/>
            <w:sz w:val="22"/>
            <w:szCs w:val="22"/>
            <w:u w:val="single"/>
            <w:shd w:val="clear" w:color="auto" w:fill="FFFFFF"/>
          </w:rPr>
          <w:t>), п. Фирово, 17 февраля 2022</w:t>
        </w:r>
      </w:hyperlink>
    </w:p>
    <w:p w:rsidR="003766B2" w:rsidRPr="003766B2" w:rsidRDefault="003766B2" w:rsidP="003766B2">
      <w:pPr>
        <w:numPr>
          <w:ilvl w:val="0"/>
          <w:numId w:val="2"/>
        </w:numPr>
        <w:tabs>
          <w:tab w:val="left" w:pos="0"/>
        </w:tabs>
        <w:ind w:left="-142" w:firstLine="0"/>
        <w:rPr>
          <w:rFonts w:ascii="Arial" w:eastAsia="Arial" w:hAnsi="Arial" w:cs="Arial"/>
          <w:color w:val="0000FF"/>
          <w:sz w:val="22"/>
          <w:szCs w:val="22"/>
          <w:shd w:val="clear" w:color="auto" w:fill="FFFFFF"/>
        </w:rPr>
      </w:pPr>
      <w:hyperlink r:id="rId153" w:history="1">
        <w:r w:rsidRPr="003766B2">
          <w:rPr>
            <w:rFonts w:ascii="Arial" w:eastAsia="Arial" w:hAnsi="Arial" w:cs="Arial"/>
            <w:color w:val="0000FF"/>
            <w:sz w:val="22"/>
            <w:szCs w:val="22"/>
            <w:u w:val="single"/>
            <w:shd w:val="clear" w:color="auto" w:fill="FFFFFF"/>
          </w:rPr>
          <w:t>Московский Комсомолец (tver.mk.ru), Тверь, 17 февраля 2022</w:t>
        </w:r>
      </w:hyperlink>
    </w:p>
    <w:p w:rsidR="003766B2" w:rsidRPr="003766B2" w:rsidRDefault="003766B2" w:rsidP="003766B2">
      <w:pPr>
        <w:numPr>
          <w:ilvl w:val="0"/>
          <w:numId w:val="2"/>
        </w:numPr>
        <w:tabs>
          <w:tab w:val="left" w:pos="0"/>
        </w:tabs>
        <w:ind w:left="-142" w:firstLine="0"/>
        <w:rPr>
          <w:rFonts w:ascii="Arial" w:eastAsia="Arial" w:hAnsi="Arial" w:cs="Arial"/>
          <w:color w:val="0000FF"/>
          <w:sz w:val="22"/>
          <w:szCs w:val="22"/>
          <w:shd w:val="clear" w:color="auto" w:fill="FFFFFF"/>
        </w:rPr>
      </w:pPr>
      <w:hyperlink r:id="rId154" w:history="1">
        <w:proofErr w:type="gramStart"/>
        <w:r w:rsidRPr="003766B2">
          <w:rPr>
            <w:rFonts w:ascii="Arial" w:eastAsia="Arial" w:hAnsi="Arial" w:cs="Arial"/>
            <w:color w:val="0000FF"/>
            <w:sz w:val="22"/>
            <w:szCs w:val="22"/>
            <w:u w:val="single"/>
            <w:shd w:val="clear" w:color="auto" w:fill="FFFFFF"/>
          </w:rPr>
          <w:t>Комсомольская</w:t>
        </w:r>
        <w:proofErr w:type="gramEnd"/>
        <w:r w:rsidRPr="003766B2">
          <w:rPr>
            <w:rFonts w:ascii="Arial" w:eastAsia="Arial" w:hAnsi="Arial" w:cs="Arial"/>
            <w:color w:val="0000FF"/>
            <w:sz w:val="22"/>
            <w:szCs w:val="22"/>
            <w:u w:val="single"/>
            <w:shd w:val="clear" w:color="auto" w:fill="FFFFFF"/>
          </w:rPr>
          <w:t xml:space="preserve"> правда (</w:t>
        </w:r>
        <w:proofErr w:type="spellStart"/>
        <w:r w:rsidRPr="003766B2">
          <w:rPr>
            <w:rFonts w:ascii="Arial" w:eastAsia="Arial" w:hAnsi="Arial" w:cs="Arial"/>
            <w:color w:val="0000FF"/>
            <w:sz w:val="22"/>
            <w:szCs w:val="22"/>
            <w:u w:val="single"/>
            <w:shd w:val="clear" w:color="auto" w:fill="FFFFFF"/>
          </w:rPr>
          <w:t>tver.kp.ru</w:t>
        </w:r>
        <w:proofErr w:type="spellEnd"/>
        <w:r w:rsidRPr="003766B2">
          <w:rPr>
            <w:rFonts w:ascii="Arial" w:eastAsia="Arial" w:hAnsi="Arial" w:cs="Arial"/>
            <w:color w:val="0000FF"/>
            <w:sz w:val="22"/>
            <w:szCs w:val="22"/>
            <w:u w:val="single"/>
            <w:shd w:val="clear" w:color="auto" w:fill="FFFFFF"/>
          </w:rPr>
          <w:t>), Тверь, 17 февраля 2022</w:t>
        </w:r>
      </w:hyperlink>
    </w:p>
    <w:p w:rsidR="003766B2" w:rsidRPr="003766B2" w:rsidRDefault="003766B2" w:rsidP="003766B2">
      <w:pPr>
        <w:numPr>
          <w:ilvl w:val="0"/>
          <w:numId w:val="2"/>
        </w:numPr>
        <w:tabs>
          <w:tab w:val="left" w:pos="0"/>
        </w:tabs>
        <w:ind w:left="-142" w:firstLine="0"/>
        <w:rPr>
          <w:rFonts w:ascii="Arial" w:eastAsia="Arial" w:hAnsi="Arial" w:cs="Arial"/>
          <w:color w:val="0000FF"/>
          <w:sz w:val="22"/>
          <w:szCs w:val="22"/>
          <w:shd w:val="clear" w:color="auto" w:fill="FFFFFF"/>
        </w:rPr>
      </w:pPr>
      <w:hyperlink r:id="rId155" w:history="1">
        <w:r w:rsidRPr="003766B2">
          <w:rPr>
            <w:rFonts w:ascii="Arial" w:eastAsia="Arial" w:hAnsi="Arial" w:cs="Arial"/>
            <w:color w:val="0000FF"/>
            <w:sz w:val="22"/>
            <w:szCs w:val="22"/>
            <w:u w:val="single"/>
            <w:shd w:val="clear" w:color="auto" w:fill="FFFFFF"/>
          </w:rPr>
          <w:t>Тверская жизнь (tverlife.ru), Тверь, 17 февраля 2022</w:t>
        </w:r>
      </w:hyperlink>
    </w:p>
    <w:p w:rsidR="003766B2" w:rsidRPr="003766B2" w:rsidRDefault="003766B2" w:rsidP="003766B2">
      <w:pPr>
        <w:numPr>
          <w:ilvl w:val="0"/>
          <w:numId w:val="2"/>
        </w:numPr>
        <w:tabs>
          <w:tab w:val="left" w:pos="0"/>
        </w:tabs>
        <w:ind w:left="-142" w:firstLine="0"/>
        <w:rPr>
          <w:rFonts w:ascii="Arial" w:eastAsia="Arial" w:hAnsi="Arial" w:cs="Arial"/>
          <w:color w:val="0000FF"/>
          <w:sz w:val="22"/>
          <w:szCs w:val="22"/>
          <w:shd w:val="clear" w:color="auto" w:fill="FFFFFF"/>
        </w:rPr>
      </w:pPr>
      <w:hyperlink r:id="rId156" w:history="1">
        <w:r w:rsidRPr="003766B2">
          <w:rPr>
            <w:rFonts w:ascii="Arial" w:eastAsia="Arial" w:hAnsi="Arial" w:cs="Arial"/>
            <w:color w:val="0000FF"/>
            <w:sz w:val="22"/>
            <w:szCs w:val="22"/>
            <w:u w:val="single"/>
            <w:shd w:val="clear" w:color="auto" w:fill="FFFFFF"/>
          </w:rPr>
          <w:t>Тверская жизнь (tverlife.ru), Тверь, 17 февраля 2022</w:t>
        </w:r>
      </w:hyperlink>
    </w:p>
    <w:p w:rsidR="003766B2" w:rsidRPr="003766B2" w:rsidRDefault="003766B2" w:rsidP="003766B2">
      <w:pPr>
        <w:numPr>
          <w:ilvl w:val="0"/>
          <w:numId w:val="2"/>
        </w:numPr>
        <w:tabs>
          <w:tab w:val="left" w:pos="0"/>
        </w:tabs>
        <w:ind w:left="-142" w:firstLine="0"/>
        <w:rPr>
          <w:rFonts w:ascii="Arial" w:eastAsia="Arial" w:hAnsi="Arial" w:cs="Arial"/>
          <w:color w:val="0000FF"/>
          <w:sz w:val="22"/>
          <w:szCs w:val="22"/>
          <w:shd w:val="clear" w:color="auto" w:fill="FFFFFF"/>
        </w:rPr>
      </w:pPr>
      <w:hyperlink r:id="rId157" w:history="1">
        <w:proofErr w:type="spellStart"/>
        <w:r w:rsidRPr="003766B2">
          <w:rPr>
            <w:rFonts w:ascii="Arial" w:eastAsia="Arial" w:hAnsi="Arial" w:cs="Arial"/>
            <w:color w:val="0000FF"/>
            <w:sz w:val="22"/>
            <w:szCs w:val="22"/>
            <w:u w:val="single"/>
            <w:shd w:val="clear" w:color="auto" w:fill="FFFFFF"/>
          </w:rPr>
          <w:t>Яндекс</w:t>
        </w:r>
        <w:proofErr w:type="gramStart"/>
        <w:r w:rsidRPr="003766B2">
          <w:rPr>
            <w:rFonts w:ascii="Arial" w:eastAsia="Arial" w:hAnsi="Arial" w:cs="Arial"/>
            <w:color w:val="0000FF"/>
            <w:sz w:val="22"/>
            <w:szCs w:val="22"/>
            <w:u w:val="single"/>
            <w:shd w:val="clear" w:color="auto" w:fill="FFFFFF"/>
          </w:rPr>
          <w:t>.Н</w:t>
        </w:r>
        <w:proofErr w:type="gramEnd"/>
        <w:r w:rsidRPr="003766B2">
          <w:rPr>
            <w:rFonts w:ascii="Arial" w:eastAsia="Arial" w:hAnsi="Arial" w:cs="Arial"/>
            <w:color w:val="0000FF"/>
            <w:sz w:val="22"/>
            <w:szCs w:val="22"/>
            <w:u w:val="single"/>
            <w:shd w:val="clear" w:color="auto" w:fill="FFFFFF"/>
          </w:rPr>
          <w:t>овости</w:t>
        </w:r>
        <w:proofErr w:type="spellEnd"/>
        <w:r w:rsidRPr="003766B2">
          <w:rPr>
            <w:rFonts w:ascii="Arial" w:eastAsia="Arial" w:hAnsi="Arial" w:cs="Arial"/>
            <w:color w:val="0000FF"/>
            <w:sz w:val="22"/>
            <w:szCs w:val="22"/>
            <w:u w:val="single"/>
            <w:shd w:val="clear" w:color="auto" w:fill="FFFFFF"/>
          </w:rPr>
          <w:t xml:space="preserve"> (</w:t>
        </w:r>
        <w:proofErr w:type="spellStart"/>
        <w:r w:rsidRPr="003766B2">
          <w:rPr>
            <w:rFonts w:ascii="Arial" w:eastAsia="Arial" w:hAnsi="Arial" w:cs="Arial"/>
            <w:color w:val="0000FF"/>
            <w:sz w:val="22"/>
            <w:szCs w:val="22"/>
            <w:u w:val="single"/>
            <w:shd w:val="clear" w:color="auto" w:fill="FFFFFF"/>
          </w:rPr>
          <w:t>yandex.ru</w:t>
        </w:r>
        <w:proofErr w:type="spellEnd"/>
        <w:r w:rsidRPr="003766B2">
          <w:rPr>
            <w:rFonts w:ascii="Arial" w:eastAsia="Arial" w:hAnsi="Arial" w:cs="Arial"/>
            <w:color w:val="0000FF"/>
            <w:sz w:val="22"/>
            <w:szCs w:val="22"/>
            <w:u w:val="single"/>
            <w:shd w:val="clear" w:color="auto" w:fill="FFFFFF"/>
          </w:rPr>
          <w:t>/</w:t>
        </w:r>
        <w:proofErr w:type="spellStart"/>
        <w:r w:rsidRPr="003766B2">
          <w:rPr>
            <w:rFonts w:ascii="Arial" w:eastAsia="Arial" w:hAnsi="Arial" w:cs="Arial"/>
            <w:color w:val="0000FF"/>
            <w:sz w:val="22"/>
            <w:szCs w:val="22"/>
            <w:u w:val="single"/>
            <w:shd w:val="clear" w:color="auto" w:fill="FFFFFF"/>
          </w:rPr>
          <w:t>news</w:t>
        </w:r>
        <w:proofErr w:type="spellEnd"/>
        <w:r w:rsidRPr="003766B2">
          <w:rPr>
            <w:rFonts w:ascii="Arial" w:eastAsia="Arial" w:hAnsi="Arial" w:cs="Arial"/>
            <w:color w:val="0000FF"/>
            <w:sz w:val="22"/>
            <w:szCs w:val="22"/>
            <w:u w:val="single"/>
            <w:shd w:val="clear" w:color="auto" w:fill="FFFFFF"/>
          </w:rPr>
          <w:t>), Москва, 17 февраля 2022</w:t>
        </w:r>
      </w:hyperlink>
    </w:p>
    <w:p w:rsidR="003766B2" w:rsidRPr="003766B2" w:rsidRDefault="003766B2" w:rsidP="003766B2">
      <w:pPr>
        <w:numPr>
          <w:ilvl w:val="0"/>
          <w:numId w:val="2"/>
        </w:numPr>
        <w:tabs>
          <w:tab w:val="left" w:pos="0"/>
        </w:tabs>
        <w:ind w:left="-142" w:firstLine="0"/>
        <w:rPr>
          <w:rFonts w:ascii="Arial" w:eastAsia="Arial" w:hAnsi="Arial" w:cs="Arial"/>
          <w:color w:val="0000FF"/>
          <w:sz w:val="22"/>
          <w:szCs w:val="22"/>
          <w:shd w:val="clear" w:color="auto" w:fill="FFFFFF"/>
        </w:rPr>
      </w:pPr>
      <w:hyperlink r:id="rId158" w:history="1">
        <w:r w:rsidRPr="003766B2">
          <w:rPr>
            <w:rFonts w:ascii="Arial" w:eastAsia="Arial" w:hAnsi="Arial" w:cs="Arial"/>
            <w:color w:val="0000FF"/>
            <w:sz w:val="22"/>
            <w:szCs w:val="22"/>
            <w:u w:val="single"/>
            <w:shd w:val="clear" w:color="auto" w:fill="FFFFFF"/>
          </w:rPr>
          <w:t>Афанасий-бизнес (afanasy.biz), Тверь, 17 февраля 2022</w:t>
        </w:r>
      </w:hyperlink>
    </w:p>
    <w:p w:rsidR="003766B2" w:rsidRPr="003766B2" w:rsidRDefault="003766B2" w:rsidP="003766B2">
      <w:pPr>
        <w:numPr>
          <w:ilvl w:val="0"/>
          <w:numId w:val="2"/>
        </w:numPr>
        <w:tabs>
          <w:tab w:val="left" w:pos="0"/>
        </w:tabs>
        <w:ind w:left="-142" w:firstLine="0"/>
        <w:rPr>
          <w:rFonts w:ascii="Arial" w:eastAsia="Arial" w:hAnsi="Arial" w:cs="Arial"/>
          <w:color w:val="0000FF"/>
          <w:sz w:val="22"/>
          <w:szCs w:val="22"/>
          <w:shd w:val="clear" w:color="auto" w:fill="FFFFFF"/>
        </w:rPr>
      </w:pPr>
      <w:hyperlink r:id="rId159" w:history="1">
        <w:r w:rsidRPr="003766B2">
          <w:rPr>
            <w:rFonts w:ascii="Arial" w:eastAsia="Arial" w:hAnsi="Arial" w:cs="Arial"/>
            <w:color w:val="0000FF"/>
            <w:sz w:val="22"/>
            <w:szCs w:val="22"/>
            <w:u w:val="single"/>
            <w:shd w:val="clear" w:color="auto" w:fill="FFFFFF"/>
          </w:rPr>
          <w:t>Тверь (</w:t>
        </w:r>
        <w:proofErr w:type="spellStart"/>
        <w:r w:rsidRPr="003766B2">
          <w:rPr>
            <w:rFonts w:ascii="Arial" w:eastAsia="Arial" w:hAnsi="Arial" w:cs="Arial"/>
            <w:color w:val="0000FF"/>
            <w:sz w:val="22"/>
            <w:szCs w:val="22"/>
            <w:u w:val="single"/>
            <w:shd w:val="clear" w:color="auto" w:fill="FFFFFF"/>
          </w:rPr>
          <w:t>toptver.ru</w:t>
        </w:r>
        <w:proofErr w:type="spellEnd"/>
        <w:r w:rsidRPr="003766B2">
          <w:rPr>
            <w:rFonts w:ascii="Arial" w:eastAsia="Arial" w:hAnsi="Arial" w:cs="Arial"/>
            <w:color w:val="0000FF"/>
            <w:sz w:val="22"/>
            <w:szCs w:val="22"/>
            <w:u w:val="single"/>
            <w:shd w:val="clear" w:color="auto" w:fill="FFFFFF"/>
          </w:rPr>
          <w:t>), Тверь, 17 февраля 2022</w:t>
        </w:r>
      </w:hyperlink>
    </w:p>
    <w:p w:rsidR="003766B2" w:rsidRPr="003766B2" w:rsidRDefault="003766B2" w:rsidP="003766B2">
      <w:pPr>
        <w:numPr>
          <w:ilvl w:val="0"/>
          <w:numId w:val="2"/>
        </w:numPr>
        <w:tabs>
          <w:tab w:val="left" w:pos="0"/>
        </w:tabs>
        <w:ind w:left="-142" w:firstLine="0"/>
        <w:rPr>
          <w:rFonts w:ascii="Arial" w:eastAsia="Arial" w:hAnsi="Arial" w:cs="Arial"/>
          <w:color w:val="0000FF"/>
          <w:sz w:val="22"/>
          <w:szCs w:val="22"/>
          <w:shd w:val="clear" w:color="auto" w:fill="FFFFFF"/>
        </w:rPr>
      </w:pPr>
      <w:hyperlink r:id="rId160" w:history="1">
        <w:r w:rsidRPr="003766B2">
          <w:rPr>
            <w:rFonts w:ascii="Arial" w:eastAsia="Arial" w:hAnsi="Arial" w:cs="Arial"/>
            <w:color w:val="0000FF"/>
            <w:sz w:val="22"/>
            <w:szCs w:val="22"/>
            <w:u w:val="single"/>
            <w:shd w:val="clear" w:color="auto" w:fill="FFFFFF"/>
          </w:rPr>
          <w:t>Аргументы и Факты (tver.aif.ru), Тверь, 17 февраля 2022</w:t>
        </w:r>
      </w:hyperlink>
    </w:p>
    <w:p w:rsidR="003766B2" w:rsidRPr="003766B2" w:rsidRDefault="003766B2" w:rsidP="003766B2">
      <w:pPr>
        <w:numPr>
          <w:ilvl w:val="0"/>
          <w:numId w:val="2"/>
        </w:numPr>
        <w:tabs>
          <w:tab w:val="left" w:pos="0"/>
        </w:tabs>
        <w:ind w:left="-142" w:firstLine="0"/>
        <w:rPr>
          <w:rFonts w:ascii="Arial" w:eastAsia="Arial" w:hAnsi="Arial" w:cs="Arial"/>
          <w:color w:val="0000FF"/>
          <w:sz w:val="22"/>
          <w:szCs w:val="22"/>
          <w:shd w:val="clear" w:color="auto" w:fill="FFFFFF"/>
        </w:rPr>
      </w:pPr>
      <w:hyperlink r:id="rId161" w:history="1">
        <w:proofErr w:type="spellStart"/>
        <w:r w:rsidRPr="003766B2">
          <w:rPr>
            <w:rFonts w:ascii="Arial" w:eastAsia="Arial" w:hAnsi="Arial" w:cs="Arial"/>
            <w:color w:val="0000FF"/>
            <w:sz w:val="22"/>
            <w:szCs w:val="22"/>
            <w:u w:val="single"/>
            <w:shd w:val="clear" w:color="auto" w:fill="FFFFFF"/>
          </w:rPr>
          <w:t>TvTver.ru</w:t>
        </w:r>
        <w:proofErr w:type="spellEnd"/>
        <w:r w:rsidRPr="003766B2">
          <w:rPr>
            <w:rFonts w:ascii="Arial" w:eastAsia="Arial" w:hAnsi="Arial" w:cs="Arial"/>
            <w:color w:val="0000FF"/>
            <w:sz w:val="22"/>
            <w:szCs w:val="22"/>
            <w:u w:val="single"/>
            <w:shd w:val="clear" w:color="auto" w:fill="FFFFFF"/>
          </w:rPr>
          <w:t>, Тверь, 17 февраля 2022</w:t>
        </w:r>
      </w:hyperlink>
    </w:p>
    <w:p w:rsidR="003766B2" w:rsidRPr="003766B2" w:rsidRDefault="003766B2" w:rsidP="003766B2">
      <w:pPr>
        <w:numPr>
          <w:ilvl w:val="0"/>
          <w:numId w:val="2"/>
        </w:numPr>
        <w:tabs>
          <w:tab w:val="left" w:pos="0"/>
        </w:tabs>
        <w:ind w:left="-142" w:firstLine="0"/>
        <w:rPr>
          <w:rFonts w:ascii="Arial" w:eastAsia="Arial" w:hAnsi="Arial" w:cs="Arial"/>
          <w:color w:val="0000FF"/>
          <w:sz w:val="22"/>
          <w:szCs w:val="22"/>
          <w:shd w:val="clear" w:color="auto" w:fill="FFFFFF"/>
        </w:rPr>
      </w:pPr>
      <w:hyperlink r:id="rId162" w:history="1">
        <w:r w:rsidRPr="003766B2">
          <w:rPr>
            <w:rFonts w:ascii="Arial" w:eastAsia="Arial" w:hAnsi="Arial" w:cs="Arial"/>
            <w:color w:val="0000FF"/>
            <w:sz w:val="22"/>
            <w:szCs w:val="22"/>
            <w:u w:val="single"/>
            <w:shd w:val="clear" w:color="auto" w:fill="FFFFFF"/>
          </w:rPr>
          <w:t>Тверская жизнь (tverlife.ru), Тверь, 17 февраля 2022</w:t>
        </w:r>
      </w:hyperlink>
    </w:p>
    <w:p w:rsidR="003766B2" w:rsidRPr="003766B2" w:rsidRDefault="003766B2" w:rsidP="003766B2">
      <w:pPr>
        <w:numPr>
          <w:ilvl w:val="0"/>
          <w:numId w:val="2"/>
        </w:numPr>
        <w:tabs>
          <w:tab w:val="left" w:pos="0"/>
        </w:tabs>
        <w:ind w:left="-142" w:firstLine="0"/>
        <w:rPr>
          <w:rFonts w:ascii="Arial" w:eastAsia="Arial" w:hAnsi="Arial" w:cs="Arial"/>
          <w:color w:val="0000FF"/>
          <w:sz w:val="22"/>
          <w:szCs w:val="22"/>
          <w:shd w:val="clear" w:color="auto" w:fill="FFFFFF"/>
        </w:rPr>
      </w:pPr>
      <w:hyperlink r:id="rId163" w:history="1">
        <w:proofErr w:type="gramStart"/>
        <w:r w:rsidRPr="003766B2">
          <w:rPr>
            <w:rFonts w:ascii="Arial" w:eastAsia="Arial" w:hAnsi="Arial" w:cs="Arial"/>
            <w:color w:val="0000FF"/>
            <w:sz w:val="22"/>
            <w:szCs w:val="22"/>
            <w:u w:val="single"/>
            <w:shd w:val="clear" w:color="auto" w:fill="FFFFFF"/>
          </w:rPr>
          <w:t>Комсомольская</w:t>
        </w:r>
        <w:proofErr w:type="gramEnd"/>
        <w:r w:rsidRPr="003766B2">
          <w:rPr>
            <w:rFonts w:ascii="Arial" w:eastAsia="Arial" w:hAnsi="Arial" w:cs="Arial"/>
            <w:color w:val="0000FF"/>
            <w:sz w:val="22"/>
            <w:szCs w:val="22"/>
            <w:u w:val="single"/>
            <w:shd w:val="clear" w:color="auto" w:fill="FFFFFF"/>
          </w:rPr>
          <w:t xml:space="preserve"> правда (</w:t>
        </w:r>
        <w:proofErr w:type="spellStart"/>
        <w:r w:rsidRPr="003766B2">
          <w:rPr>
            <w:rFonts w:ascii="Arial" w:eastAsia="Arial" w:hAnsi="Arial" w:cs="Arial"/>
            <w:color w:val="0000FF"/>
            <w:sz w:val="22"/>
            <w:szCs w:val="22"/>
            <w:u w:val="single"/>
            <w:shd w:val="clear" w:color="auto" w:fill="FFFFFF"/>
          </w:rPr>
          <w:t>tver.kp.ru</w:t>
        </w:r>
        <w:proofErr w:type="spellEnd"/>
        <w:r w:rsidRPr="003766B2">
          <w:rPr>
            <w:rFonts w:ascii="Arial" w:eastAsia="Arial" w:hAnsi="Arial" w:cs="Arial"/>
            <w:color w:val="0000FF"/>
            <w:sz w:val="22"/>
            <w:szCs w:val="22"/>
            <w:u w:val="single"/>
            <w:shd w:val="clear" w:color="auto" w:fill="FFFFFF"/>
          </w:rPr>
          <w:t>), Тверь, 17 февраля 2022</w:t>
        </w:r>
      </w:hyperlink>
    </w:p>
    <w:p w:rsidR="003766B2" w:rsidRPr="003766B2" w:rsidRDefault="003766B2" w:rsidP="003766B2">
      <w:pPr>
        <w:numPr>
          <w:ilvl w:val="0"/>
          <w:numId w:val="2"/>
        </w:numPr>
        <w:tabs>
          <w:tab w:val="left" w:pos="0"/>
        </w:tabs>
        <w:ind w:left="-142" w:firstLine="0"/>
        <w:rPr>
          <w:rFonts w:ascii="Arial" w:eastAsia="Arial" w:hAnsi="Arial" w:cs="Arial"/>
          <w:color w:val="0000FF"/>
          <w:sz w:val="22"/>
          <w:szCs w:val="22"/>
          <w:shd w:val="clear" w:color="auto" w:fill="FFFFFF"/>
        </w:rPr>
      </w:pPr>
      <w:hyperlink r:id="rId164" w:history="1">
        <w:r w:rsidRPr="003766B2">
          <w:rPr>
            <w:rFonts w:ascii="Arial" w:eastAsia="Arial" w:hAnsi="Arial" w:cs="Arial"/>
            <w:color w:val="0000FF"/>
            <w:sz w:val="22"/>
            <w:szCs w:val="22"/>
            <w:u w:val="single"/>
            <w:shd w:val="clear" w:color="auto" w:fill="FFFFFF"/>
          </w:rPr>
          <w:t>Тверь (</w:t>
        </w:r>
        <w:proofErr w:type="spellStart"/>
        <w:r w:rsidRPr="003766B2">
          <w:rPr>
            <w:rFonts w:ascii="Arial" w:eastAsia="Arial" w:hAnsi="Arial" w:cs="Arial"/>
            <w:color w:val="0000FF"/>
            <w:sz w:val="22"/>
            <w:szCs w:val="22"/>
            <w:u w:val="single"/>
            <w:shd w:val="clear" w:color="auto" w:fill="FFFFFF"/>
          </w:rPr>
          <w:t>toptver.ru</w:t>
        </w:r>
        <w:proofErr w:type="spellEnd"/>
        <w:r w:rsidRPr="003766B2">
          <w:rPr>
            <w:rFonts w:ascii="Arial" w:eastAsia="Arial" w:hAnsi="Arial" w:cs="Arial"/>
            <w:color w:val="0000FF"/>
            <w:sz w:val="22"/>
            <w:szCs w:val="22"/>
            <w:u w:val="single"/>
            <w:shd w:val="clear" w:color="auto" w:fill="FFFFFF"/>
          </w:rPr>
          <w:t>), Тверь, 17 февраля 2022</w:t>
        </w:r>
      </w:hyperlink>
    </w:p>
    <w:p w:rsidR="003766B2" w:rsidRPr="003766B2" w:rsidRDefault="003766B2" w:rsidP="003766B2">
      <w:pPr>
        <w:numPr>
          <w:ilvl w:val="0"/>
          <w:numId w:val="2"/>
        </w:numPr>
        <w:tabs>
          <w:tab w:val="left" w:pos="0"/>
        </w:tabs>
        <w:ind w:left="-142" w:firstLine="0"/>
        <w:rPr>
          <w:rFonts w:ascii="Arial" w:eastAsia="Arial" w:hAnsi="Arial" w:cs="Arial"/>
          <w:color w:val="0000FF"/>
          <w:sz w:val="22"/>
          <w:szCs w:val="22"/>
          <w:shd w:val="clear" w:color="auto" w:fill="FFFFFF"/>
        </w:rPr>
      </w:pPr>
      <w:hyperlink r:id="rId165" w:history="1">
        <w:r w:rsidRPr="003766B2">
          <w:rPr>
            <w:rFonts w:ascii="Arial" w:eastAsia="Arial" w:hAnsi="Arial" w:cs="Arial"/>
            <w:color w:val="0000FF"/>
            <w:sz w:val="22"/>
            <w:szCs w:val="22"/>
            <w:u w:val="single"/>
            <w:shd w:val="clear" w:color="auto" w:fill="FFFFFF"/>
          </w:rPr>
          <w:t>Тверское информационное агентство (tvernews.ru), Тверь, 17 февраля 2022</w:t>
        </w:r>
      </w:hyperlink>
    </w:p>
    <w:p w:rsidR="003766B2" w:rsidRPr="003766B2" w:rsidRDefault="003766B2" w:rsidP="003766B2">
      <w:pPr>
        <w:numPr>
          <w:ilvl w:val="0"/>
          <w:numId w:val="2"/>
        </w:numPr>
        <w:tabs>
          <w:tab w:val="left" w:pos="0"/>
        </w:tabs>
        <w:ind w:left="-142" w:firstLine="0"/>
        <w:rPr>
          <w:rFonts w:ascii="Arial" w:eastAsia="Arial" w:hAnsi="Arial" w:cs="Arial"/>
          <w:color w:val="0000FF"/>
          <w:sz w:val="22"/>
          <w:szCs w:val="22"/>
          <w:shd w:val="clear" w:color="auto" w:fill="FFFFFF"/>
        </w:rPr>
      </w:pPr>
      <w:hyperlink r:id="rId166" w:history="1">
        <w:r w:rsidRPr="003766B2">
          <w:rPr>
            <w:rFonts w:ascii="Arial" w:eastAsia="Arial" w:hAnsi="Arial" w:cs="Arial"/>
            <w:color w:val="0000FF"/>
            <w:sz w:val="22"/>
            <w:szCs w:val="22"/>
            <w:u w:val="single"/>
            <w:shd w:val="clear" w:color="auto" w:fill="FFFFFF"/>
          </w:rPr>
          <w:t>Вся Тверь (</w:t>
        </w:r>
        <w:proofErr w:type="spellStart"/>
        <w:r w:rsidRPr="003766B2">
          <w:rPr>
            <w:rFonts w:ascii="Arial" w:eastAsia="Arial" w:hAnsi="Arial" w:cs="Arial"/>
            <w:color w:val="0000FF"/>
            <w:sz w:val="22"/>
            <w:szCs w:val="22"/>
            <w:u w:val="single"/>
            <w:shd w:val="clear" w:color="auto" w:fill="FFFFFF"/>
          </w:rPr>
          <w:t>газета-вся-тверь</w:t>
        </w:r>
        <w:proofErr w:type="gramStart"/>
        <w:r w:rsidRPr="003766B2">
          <w:rPr>
            <w:rFonts w:ascii="Arial" w:eastAsia="Arial" w:hAnsi="Arial" w:cs="Arial"/>
            <w:color w:val="0000FF"/>
            <w:sz w:val="22"/>
            <w:szCs w:val="22"/>
            <w:u w:val="single"/>
            <w:shd w:val="clear" w:color="auto" w:fill="FFFFFF"/>
          </w:rPr>
          <w:t>.р</w:t>
        </w:r>
        <w:proofErr w:type="gramEnd"/>
        <w:r w:rsidRPr="003766B2">
          <w:rPr>
            <w:rFonts w:ascii="Arial" w:eastAsia="Arial" w:hAnsi="Arial" w:cs="Arial"/>
            <w:color w:val="0000FF"/>
            <w:sz w:val="22"/>
            <w:szCs w:val="22"/>
            <w:u w:val="single"/>
            <w:shd w:val="clear" w:color="auto" w:fill="FFFFFF"/>
          </w:rPr>
          <w:t>ф</w:t>
        </w:r>
        <w:proofErr w:type="spellEnd"/>
        <w:r w:rsidRPr="003766B2">
          <w:rPr>
            <w:rFonts w:ascii="Arial" w:eastAsia="Arial" w:hAnsi="Arial" w:cs="Arial"/>
            <w:color w:val="0000FF"/>
            <w:sz w:val="22"/>
            <w:szCs w:val="22"/>
            <w:u w:val="single"/>
            <w:shd w:val="clear" w:color="auto" w:fill="FFFFFF"/>
          </w:rPr>
          <w:t>), Тверь, 17 февраля 2022</w:t>
        </w:r>
      </w:hyperlink>
    </w:p>
    <w:p w:rsidR="003766B2" w:rsidRPr="003766B2" w:rsidRDefault="003766B2" w:rsidP="003766B2">
      <w:pPr>
        <w:numPr>
          <w:ilvl w:val="0"/>
          <w:numId w:val="2"/>
        </w:numPr>
        <w:tabs>
          <w:tab w:val="left" w:pos="0"/>
        </w:tabs>
        <w:ind w:left="-142" w:firstLine="0"/>
        <w:rPr>
          <w:rFonts w:ascii="Arial" w:eastAsia="Arial" w:hAnsi="Arial" w:cs="Arial"/>
          <w:color w:val="0000FF"/>
          <w:sz w:val="22"/>
          <w:szCs w:val="22"/>
          <w:shd w:val="clear" w:color="auto" w:fill="FFFFFF"/>
        </w:rPr>
      </w:pPr>
      <w:hyperlink r:id="rId167" w:history="1">
        <w:r w:rsidRPr="003766B2">
          <w:rPr>
            <w:rFonts w:ascii="Arial" w:eastAsia="Arial" w:hAnsi="Arial" w:cs="Arial"/>
            <w:color w:val="0000FF"/>
            <w:sz w:val="22"/>
            <w:szCs w:val="22"/>
            <w:u w:val="single"/>
            <w:shd w:val="clear" w:color="auto" w:fill="FFFFFF"/>
          </w:rPr>
          <w:t>Караван Ярмарка (</w:t>
        </w:r>
        <w:proofErr w:type="spellStart"/>
        <w:r w:rsidRPr="003766B2">
          <w:rPr>
            <w:rFonts w:ascii="Arial" w:eastAsia="Arial" w:hAnsi="Arial" w:cs="Arial"/>
            <w:color w:val="0000FF"/>
            <w:sz w:val="22"/>
            <w:szCs w:val="22"/>
            <w:u w:val="single"/>
            <w:shd w:val="clear" w:color="auto" w:fill="FFFFFF"/>
          </w:rPr>
          <w:t>karavantver.ru</w:t>
        </w:r>
        <w:proofErr w:type="spellEnd"/>
        <w:r w:rsidRPr="003766B2">
          <w:rPr>
            <w:rFonts w:ascii="Arial" w:eastAsia="Arial" w:hAnsi="Arial" w:cs="Arial"/>
            <w:color w:val="0000FF"/>
            <w:sz w:val="22"/>
            <w:szCs w:val="22"/>
            <w:u w:val="single"/>
            <w:shd w:val="clear" w:color="auto" w:fill="FFFFFF"/>
          </w:rPr>
          <w:t>), Тверь, 17 февраля 2022</w:t>
        </w:r>
      </w:hyperlink>
    </w:p>
    <w:p w:rsidR="003766B2" w:rsidRPr="003766B2" w:rsidRDefault="003766B2" w:rsidP="003766B2">
      <w:pPr>
        <w:numPr>
          <w:ilvl w:val="0"/>
          <w:numId w:val="2"/>
        </w:numPr>
        <w:tabs>
          <w:tab w:val="left" w:pos="0"/>
        </w:tabs>
        <w:ind w:left="-142" w:firstLine="0"/>
        <w:rPr>
          <w:rFonts w:ascii="Arial" w:eastAsia="Arial" w:hAnsi="Arial" w:cs="Arial"/>
          <w:color w:val="0000FF"/>
          <w:sz w:val="22"/>
          <w:szCs w:val="22"/>
          <w:shd w:val="clear" w:color="auto" w:fill="FFFFFF"/>
        </w:rPr>
      </w:pPr>
      <w:hyperlink r:id="rId168" w:history="1">
        <w:r w:rsidRPr="003766B2">
          <w:rPr>
            <w:rFonts w:ascii="Arial" w:eastAsia="Arial" w:hAnsi="Arial" w:cs="Arial"/>
            <w:color w:val="0000FF"/>
            <w:sz w:val="22"/>
            <w:szCs w:val="22"/>
            <w:u w:val="single"/>
            <w:shd w:val="clear" w:color="auto" w:fill="FFFFFF"/>
          </w:rPr>
          <w:t>Сельская новь (</w:t>
        </w:r>
        <w:proofErr w:type="spellStart"/>
        <w:r w:rsidRPr="003766B2">
          <w:rPr>
            <w:rFonts w:ascii="Arial" w:eastAsia="Arial" w:hAnsi="Arial" w:cs="Arial"/>
            <w:color w:val="0000FF"/>
            <w:sz w:val="22"/>
            <w:szCs w:val="22"/>
            <w:u w:val="single"/>
            <w:shd w:val="clear" w:color="auto" w:fill="FFFFFF"/>
          </w:rPr>
          <w:t>selskaya-nov.info</w:t>
        </w:r>
        <w:proofErr w:type="spellEnd"/>
        <w:r w:rsidRPr="003766B2">
          <w:rPr>
            <w:rFonts w:ascii="Arial" w:eastAsia="Arial" w:hAnsi="Arial" w:cs="Arial"/>
            <w:color w:val="0000FF"/>
            <w:sz w:val="22"/>
            <w:szCs w:val="22"/>
            <w:u w:val="single"/>
            <w:shd w:val="clear" w:color="auto" w:fill="FFFFFF"/>
          </w:rPr>
          <w:t>), Красный Холм, 17 февраля 2022</w:t>
        </w:r>
      </w:hyperlink>
    </w:p>
    <w:p w:rsidR="003766B2" w:rsidRPr="003766B2" w:rsidRDefault="003766B2" w:rsidP="003766B2">
      <w:pPr>
        <w:numPr>
          <w:ilvl w:val="0"/>
          <w:numId w:val="2"/>
        </w:numPr>
        <w:tabs>
          <w:tab w:val="left" w:pos="0"/>
        </w:tabs>
        <w:ind w:left="-142" w:firstLine="0"/>
        <w:rPr>
          <w:rFonts w:ascii="Arial" w:eastAsia="Arial" w:hAnsi="Arial" w:cs="Arial"/>
          <w:color w:val="0000FF"/>
          <w:sz w:val="22"/>
          <w:szCs w:val="22"/>
          <w:shd w:val="clear" w:color="auto" w:fill="FFFFFF"/>
        </w:rPr>
      </w:pPr>
      <w:hyperlink r:id="rId169" w:history="1">
        <w:r w:rsidRPr="003766B2">
          <w:rPr>
            <w:rFonts w:ascii="Arial" w:eastAsia="Arial" w:hAnsi="Arial" w:cs="Arial"/>
            <w:color w:val="0000FF"/>
            <w:sz w:val="22"/>
            <w:szCs w:val="22"/>
            <w:u w:val="single"/>
            <w:shd w:val="clear" w:color="auto" w:fill="FFFFFF"/>
          </w:rPr>
          <w:t>Бельская правда (</w:t>
        </w:r>
        <w:proofErr w:type="spellStart"/>
        <w:r w:rsidRPr="003766B2">
          <w:rPr>
            <w:rFonts w:ascii="Arial" w:eastAsia="Arial" w:hAnsi="Arial" w:cs="Arial"/>
            <w:color w:val="0000FF"/>
            <w:sz w:val="22"/>
            <w:szCs w:val="22"/>
            <w:u w:val="single"/>
            <w:shd w:val="clear" w:color="auto" w:fill="FFFFFF"/>
          </w:rPr>
          <w:t>бельскаяправда</w:t>
        </w:r>
        <w:proofErr w:type="gramStart"/>
        <w:r w:rsidRPr="003766B2">
          <w:rPr>
            <w:rFonts w:ascii="Arial" w:eastAsia="Arial" w:hAnsi="Arial" w:cs="Arial"/>
            <w:color w:val="0000FF"/>
            <w:sz w:val="22"/>
            <w:szCs w:val="22"/>
            <w:u w:val="single"/>
            <w:shd w:val="clear" w:color="auto" w:fill="FFFFFF"/>
          </w:rPr>
          <w:t>.т</w:t>
        </w:r>
        <w:proofErr w:type="gramEnd"/>
        <w:r w:rsidRPr="003766B2">
          <w:rPr>
            <w:rFonts w:ascii="Arial" w:eastAsia="Arial" w:hAnsi="Arial" w:cs="Arial"/>
            <w:color w:val="0000FF"/>
            <w:sz w:val="22"/>
            <w:szCs w:val="22"/>
            <w:u w:val="single"/>
            <w:shd w:val="clear" w:color="auto" w:fill="FFFFFF"/>
          </w:rPr>
          <w:t>верскаяобласть.рф</w:t>
        </w:r>
        <w:proofErr w:type="spellEnd"/>
        <w:r w:rsidRPr="003766B2">
          <w:rPr>
            <w:rFonts w:ascii="Arial" w:eastAsia="Arial" w:hAnsi="Arial" w:cs="Arial"/>
            <w:color w:val="0000FF"/>
            <w:sz w:val="22"/>
            <w:szCs w:val="22"/>
            <w:u w:val="single"/>
            <w:shd w:val="clear" w:color="auto" w:fill="FFFFFF"/>
          </w:rPr>
          <w:t>), Белый, 17 февраля 2022</w:t>
        </w:r>
      </w:hyperlink>
    </w:p>
    <w:p w:rsidR="003766B2" w:rsidRPr="003766B2" w:rsidRDefault="003766B2" w:rsidP="003766B2">
      <w:pPr>
        <w:numPr>
          <w:ilvl w:val="0"/>
          <w:numId w:val="2"/>
        </w:numPr>
        <w:tabs>
          <w:tab w:val="left" w:pos="0"/>
        </w:tabs>
        <w:ind w:left="-142" w:firstLine="0"/>
        <w:rPr>
          <w:rFonts w:ascii="Arial" w:eastAsia="Arial" w:hAnsi="Arial" w:cs="Arial"/>
          <w:color w:val="0000FF"/>
          <w:sz w:val="22"/>
          <w:szCs w:val="22"/>
          <w:shd w:val="clear" w:color="auto" w:fill="FFFFFF"/>
        </w:rPr>
      </w:pPr>
      <w:hyperlink r:id="rId170" w:history="1">
        <w:proofErr w:type="spellStart"/>
        <w:r w:rsidRPr="003766B2">
          <w:rPr>
            <w:rFonts w:ascii="Arial" w:eastAsia="Arial" w:hAnsi="Arial" w:cs="Arial"/>
            <w:color w:val="0000FF"/>
            <w:sz w:val="22"/>
            <w:szCs w:val="22"/>
            <w:u w:val="single"/>
            <w:shd w:val="clear" w:color="auto" w:fill="FFFFFF"/>
          </w:rPr>
          <w:t>Зубцовская</w:t>
        </w:r>
        <w:proofErr w:type="spellEnd"/>
        <w:r w:rsidRPr="003766B2">
          <w:rPr>
            <w:rFonts w:ascii="Arial" w:eastAsia="Arial" w:hAnsi="Arial" w:cs="Arial"/>
            <w:color w:val="0000FF"/>
            <w:sz w:val="22"/>
            <w:szCs w:val="22"/>
            <w:u w:val="single"/>
            <w:shd w:val="clear" w:color="auto" w:fill="FFFFFF"/>
          </w:rPr>
          <w:t xml:space="preserve"> жизнь (</w:t>
        </w:r>
        <w:proofErr w:type="spellStart"/>
        <w:r w:rsidRPr="003766B2">
          <w:rPr>
            <w:rFonts w:ascii="Arial" w:eastAsia="Arial" w:hAnsi="Arial" w:cs="Arial"/>
            <w:color w:val="0000FF"/>
            <w:sz w:val="22"/>
            <w:szCs w:val="22"/>
            <w:u w:val="single"/>
            <w:shd w:val="clear" w:color="auto" w:fill="FFFFFF"/>
          </w:rPr>
          <w:t>зубцовскаяжизнь</w:t>
        </w:r>
        <w:proofErr w:type="gramStart"/>
        <w:r w:rsidRPr="003766B2">
          <w:rPr>
            <w:rFonts w:ascii="Arial" w:eastAsia="Arial" w:hAnsi="Arial" w:cs="Arial"/>
            <w:color w:val="0000FF"/>
            <w:sz w:val="22"/>
            <w:szCs w:val="22"/>
            <w:u w:val="single"/>
            <w:shd w:val="clear" w:color="auto" w:fill="FFFFFF"/>
          </w:rPr>
          <w:t>.т</w:t>
        </w:r>
        <w:proofErr w:type="gramEnd"/>
        <w:r w:rsidRPr="003766B2">
          <w:rPr>
            <w:rFonts w:ascii="Arial" w:eastAsia="Arial" w:hAnsi="Arial" w:cs="Arial"/>
            <w:color w:val="0000FF"/>
            <w:sz w:val="22"/>
            <w:szCs w:val="22"/>
            <w:u w:val="single"/>
            <w:shd w:val="clear" w:color="auto" w:fill="FFFFFF"/>
          </w:rPr>
          <w:t>верскаяобласть.рф</w:t>
        </w:r>
        <w:proofErr w:type="spellEnd"/>
        <w:r w:rsidRPr="003766B2">
          <w:rPr>
            <w:rFonts w:ascii="Arial" w:eastAsia="Arial" w:hAnsi="Arial" w:cs="Arial"/>
            <w:color w:val="0000FF"/>
            <w:sz w:val="22"/>
            <w:szCs w:val="22"/>
            <w:u w:val="single"/>
            <w:shd w:val="clear" w:color="auto" w:fill="FFFFFF"/>
          </w:rPr>
          <w:t>), Зубцов, 17 февраля 2022</w:t>
        </w:r>
      </w:hyperlink>
    </w:p>
    <w:p w:rsidR="003766B2" w:rsidRPr="003766B2" w:rsidRDefault="003766B2" w:rsidP="003766B2">
      <w:pPr>
        <w:numPr>
          <w:ilvl w:val="0"/>
          <w:numId w:val="2"/>
        </w:numPr>
        <w:tabs>
          <w:tab w:val="left" w:pos="0"/>
        </w:tabs>
        <w:ind w:left="-142" w:firstLine="0"/>
        <w:rPr>
          <w:rFonts w:ascii="Arial" w:eastAsia="Arial" w:hAnsi="Arial" w:cs="Arial"/>
          <w:color w:val="0000FF"/>
          <w:sz w:val="22"/>
          <w:szCs w:val="22"/>
          <w:shd w:val="clear" w:color="auto" w:fill="FFFFFF"/>
        </w:rPr>
      </w:pPr>
      <w:hyperlink r:id="rId171" w:history="1">
        <w:r w:rsidRPr="003766B2">
          <w:rPr>
            <w:rFonts w:ascii="Arial" w:eastAsia="Arial" w:hAnsi="Arial" w:cs="Arial"/>
            <w:color w:val="0000FF"/>
            <w:sz w:val="22"/>
            <w:szCs w:val="22"/>
            <w:u w:val="single"/>
            <w:shd w:val="clear" w:color="auto" w:fill="FFFFFF"/>
          </w:rPr>
          <w:t>Аргументы и Факты (tver.aif.ru), Тверь, 17 февраля 2022</w:t>
        </w:r>
      </w:hyperlink>
    </w:p>
    <w:p w:rsidR="003766B2" w:rsidRPr="003766B2" w:rsidRDefault="003766B2" w:rsidP="003766B2">
      <w:pPr>
        <w:numPr>
          <w:ilvl w:val="0"/>
          <w:numId w:val="2"/>
        </w:numPr>
        <w:tabs>
          <w:tab w:val="left" w:pos="0"/>
        </w:tabs>
        <w:ind w:left="-142" w:firstLine="0"/>
        <w:rPr>
          <w:rFonts w:ascii="Arial" w:eastAsia="Arial" w:hAnsi="Arial" w:cs="Arial"/>
          <w:color w:val="0000FF"/>
          <w:sz w:val="22"/>
          <w:szCs w:val="22"/>
          <w:shd w:val="clear" w:color="auto" w:fill="FFFFFF"/>
          <w:lang w:val="en-US"/>
        </w:rPr>
      </w:pPr>
      <w:hyperlink r:id="rId172" w:history="1">
        <w:r w:rsidRPr="003766B2">
          <w:rPr>
            <w:rFonts w:ascii="Arial" w:eastAsia="Arial" w:hAnsi="Arial" w:cs="Arial"/>
            <w:color w:val="0000FF"/>
            <w:sz w:val="22"/>
            <w:szCs w:val="22"/>
            <w:u w:val="single"/>
            <w:shd w:val="clear" w:color="auto" w:fill="FFFFFF"/>
            <w:lang w:val="en-US"/>
          </w:rPr>
          <w:t xml:space="preserve">RuNews24 (runews24.ru), </w:t>
        </w:r>
        <w:r w:rsidRPr="003766B2">
          <w:rPr>
            <w:rFonts w:ascii="Arial" w:eastAsia="Arial" w:hAnsi="Arial" w:cs="Arial"/>
            <w:color w:val="0000FF"/>
            <w:sz w:val="22"/>
            <w:szCs w:val="22"/>
            <w:u w:val="single"/>
            <w:shd w:val="clear" w:color="auto" w:fill="FFFFFF"/>
          </w:rPr>
          <w:t>Москва</w:t>
        </w:r>
        <w:r w:rsidRPr="003766B2">
          <w:rPr>
            <w:rFonts w:ascii="Arial" w:eastAsia="Arial" w:hAnsi="Arial" w:cs="Arial"/>
            <w:color w:val="0000FF"/>
            <w:sz w:val="22"/>
            <w:szCs w:val="22"/>
            <w:u w:val="single"/>
            <w:shd w:val="clear" w:color="auto" w:fill="FFFFFF"/>
            <w:lang w:val="en-US"/>
          </w:rPr>
          <w:t xml:space="preserve">, 17 </w:t>
        </w:r>
        <w:r w:rsidRPr="003766B2">
          <w:rPr>
            <w:rFonts w:ascii="Arial" w:eastAsia="Arial" w:hAnsi="Arial" w:cs="Arial"/>
            <w:color w:val="0000FF"/>
            <w:sz w:val="22"/>
            <w:szCs w:val="22"/>
            <w:u w:val="single"/>
            <w:shd w:val="clear" w:color="auto" w:fill="FFFFFF"/>
          </w:rPr>
          <w:t>февраля</w:t>
        </w:r>
        <w:r w:rsidRPr="003766B2">
          <w:rPr>
            <w:rFonts w:ascii="Arial" w:eastAsia="Arial" w:hAnsi="Arial" w:cs="Arial"/>
            <w:color w:val="0000FF"/>
            <w:sz w:val="22"/>
            <w:szCs w:val="22"/>
            <w:u w:val="single"/>
            <w:shd w:val="clear" w:color="auto" w:fill="FFFFFF"/>
            <w:lang w:val="en-US"/>
          </w:rPr>
          <w:t xml:space="preserve"> 2022</w:t>
        </w:r>
      </w:hyperlink>
    </w:p>
    <w:p w:rsidR="003766B2" w:rsidRPr="003766B2" w:rsidRDefault="003766B2" w:rsidP="003766B2">
      <w:pPr>
        <w:numPr>
          <w:ilvl w:val="0"/>
          <w:numId w:val="2"/>
        </w:numPr>
        <w:tabs>
          <w:tab w:val="left" w:pos="0"/>
        </w:tabs>
        <w:ind w:left="-142" w:firstLine="0"/>
        <w:rPr>
          <w:rFonts w:ascii="Arial" w:eastAsia="Arial" w:hAnsi="Arial" w:cs="Arial"/>
          <w:color w:val="0000FF"/>
          <w:sz w:val="22"/>
          <w:szCs w:val="22"/>
          <w:shd w:val="clear" w:color="auto" w:fill="FFFFFF"/>
          <w:lang w:val="en-US"/>
        </w:rPr>
      </w:pPr>
      <w:hyperlink r:id="rId173" w:history="1">
        <w:proofErr w:type="spellStart"/>
        <w:r w:rsidRPr="003766B2">
          <w:rPr>
            <w:rFonts w:ascii="Arial" w:eastAsia="Arial" w:hAnsi="Arial" w:cs="Arial"/>
            <w:color w:val="0000FF"/>
            <w:sz w:val="22"/>
            <w:szCs w:val="22"/>
            <w:u w:val="single"/>
            <w:shd w:val="clear" w:color="auto" w:fill="FFFFFF"/>
          </w:rPr>
          <w:t>Рамблер</w:t>
        </w:r>
        <w:proofErr w:type="spellEnd"/>
        <w:r w:rsidRPr="003766B2">
          <w:rPr>
            <w:rFonts w:ascii="Arial" w:eastAsia="Arial" w:hAnsi="Arial" w:cs="Arial"/>
            <w:color w:val="0000FF"/>
            <w:sz w:val="22"/>
            <w:szCs w:val="22"/>
            <w:u w:val="single"/>
            <w:shd w:val="clear" w:color="auto" w:fill="FFFFFF"/>
            <w:lang w:val="en-US"/>
          </w:rPr>
          <w:t>/</w:t>
        </w:r>
        <w:r w:rsidRPr="003766B2">
          <w:rPr>
            <w:rFonts w:ascii="Arial" w:eastAsia="Arial" w:hAnsi="Arial" w:cs="Arial"/>
            <w:color w:val="0000FF"/>
            <w:sz w:val="22"/>
            <w:szCs w:val="22"/>
            <w:u w:val="single"/>
            <w:shd w:val="clear" w:color="auto" w:fill="FFFFFF"/>
          </w:rPr>
          <w:t>кино</w:t>
        </w:r>
        <w:r w:rsidRPr="003766B2">
          <w:rPr>
            <w:rFonts w:ascii="Arial" w:eastAsia="Arial" w:hAnsi="Arial" w:cs="Arial"/>
            <w:color w:val="0000FF"/>
            <w:sz w:val="22"/>
            <w:szCs w:val="22"/>
            <w:u w:val="single"/>
            <w:shd w:val="clear" w:color="auto" w:fill="FFFFFF"/>
            <w:lang w:val="en-US"/>
          </w:rPr>
          <w:t xml:space="preserve"> (kino.rambler.ru), </w:t>
        </w:r>
        <w:r w:rsidRPr="003766B2">
          <w:rPr>
            <w:rFonts w:ascii="Arial" w:eastAsia="Arial" w:hAnsi="Arial" w:cs="Arial"/>
            <w:color w:val="0000FF"/>
            <w:sz w:val="22"/>
            <w:szCs w:val="22"/>
            <w:u w:val="single"/>
            <w:shd w:val="clear" w:color="auto" w:fill="FFFFFF"/>
          </w:rPr>
          <w:t>Москва</w:t>
        </w:r>
        <w:r w:rsidRPr="003766B2">
          <w:rPr>
            <w:rFonts w:ascii="Arial" w:eastAsia="Arial" w:hAnsi="Arial" w:cs="Arial"/>
            <w:color w:val="0000FF"/>
            <w:sz w:val="22"/>
            <w:szCs w:val="22"/>
            <w:u w:val="single"/>
            <w:shd w:val="clear" w:color="auto" w:fill="FFFFFF"/>
            <w:lang w:val="en-US"/>
          </w:rPr>
          <w:t xml:space="preserve">, 17 </w:t>
        </w:r>
        <w:r w:rsidRPr="003766B2">
          <w:rPr>
            <w:rFonts w:ascii="Arial" w:eastAsia="Arial" w:hAnsi="Arial" w:cs="Arial"/>
            <w:color w:val="0000FF"/>
            <w:sz w:val="22"/>
            <w:szCs w:val="22"/>
            <w:u w:val="single"/>
            <w:shd w:val="clear" w:color="auto" w:fill="FFFFFF"/>
          </w:rPr>
          <w:t>февраля</w:t>
        </w:r>
        <w:r w:rsidRPr="003766B2">
          <w:rPr>
            <w:rFonts w:ascii="Arial" w:eastAsia="Arial" w:hAnsi="Arial" w:cs="Arial"/>
            <w:color w:val="0000FF"/>
            <w:sz w:val="22"/>
            <w:szCs w:val="22"/>
            <w:u w:val="single"/>
            <w:shd w:val="clear" w:color="auto" w:fill="FFFFFF"/>
            <w:lang w:val="en-US"/>
          </w:rPr>
          <w:t xml:space="preserve"> 2022</w:t>
        </w:r>
      </w:hyperlink>
    </w:p>
    <w:p w:rsidR="003766B2" w:rsidRPr="003766B2" w:rsidRDefault="003766B2" w:rsidP="003766B2">
      <w:pPr>
        <w:numPr>
          <w:ilvl w:val="0"/>
          <w:numId w:val="2"/>
        </w:numPr>
        <w:tabs>
          <w:tab w:val="left" w:pos="0"/>
        </w:tabs>
        <w:ind w:left="-142" w:firstLine="0"/>
        <w:rPr>
          <w:rFonts w:ascii="Arial" w:eastAsia="Arial" w:hAnsi="Arial" w:cs="Arial"/>
          <w:color w:val="0000FF"/>
          <w:sz w:val="22"/>
          <w:szCs w:val="22"/>
          <w:shd w:val="clear" w:color="auto" w:fill="FFFFFF"/>
        </w:rPr>
      </w:pPr>
      <w:hyperlink r:id="rId174" w:history="1">
        <w:r w:rsidRPr="003766B2">
          <w:rPr>
            <w:rFonts w:ascii="Arial" w:eastAsia="Arial" w:hAnsi="Arial" w:cs="Arial"/>
            <w:color w:val="0000FF"/>
            <w:sz w:val="22"/>
            <w:szCs w:val="22"/>
            <w:u w:val="single"/>
            <w:shd w:val="clear" w:color="auto" w:fill="FFFFFF"/>
          </w:rPr>
          <w:t>Главный региональный (glavny.tv), Смоленск, 17 февраля 2022</w:t>
        </w:r>
      </w:hyperlink>
    </w:p>
    <w:p w:rsidR="003766B2" w:rsidRPr="003766B2" w:rsidRDefault="003766B2" w:rsidP="003766B2">
      <w:pPr>
        <w:numPr>
          <w:ilvl w:val="0"/>
          <w:numId w:val="2"/>
        </w:numPr>
        <w:tabs>
          <w:tab w:val="left" w:pos="0"/>
        </w:tabs>
        <w:ind w:left="-142" w:firstLine="0"/>
        <w:rPr>
          <w:rFonts w:ascii="Arial" w:eastAsia="Arial" w:hAnsi="Arial" w:cs="Arial"/>
          <w:color w:val="0000FF"/>
          <w:sz w:val="22"/>
          <w:szCs w:val="22"/>
          <w:shd w:val="clear" w:color="auto" w:fill="FFFFFF"/>
        </w:rPr>
      </w:pPr>
      <w:hyperlink r:id="rId175" w:history="1">
        <w:proofErr w:type="spellStart"/>
        <w:r w:rsidRPr="003766B2">
          <w:rPr>
            <w:rFonts w:ascii="Arial" w:eastAsia="Arial" w:hAnsi="Arial" w:cs="Arial"/>
            <w:color w:val="0000FF"/>
            <w:sz w:val="22"/>
            <w:szCs w:val="22"/>
            <w:u w:val="single"/>
            <w:shd w:val="clear" w:color="auto" w:fill="FFFFFF"/>
          </w:rPr>
          <w:t>Сандовские</w:t>
        </w:r>
        <w:proofErr w:type="spellEnd"/>
        <w:r w:rsidRPr="003766B2">
          <w:rPr>
            <w:rFonts w:ascii="Arial" w:eastAsia="Arial" w:hAnsi="Arial" w:cs="Arial"/>
            <w:color w:val="0000FF"/>
            <w:sz w:val="22"/>
            <w:szCs w:val="22"/>
            <w:u w:val="single"/>
            <w:shd w:val="clear" w:color="auto" w:fill="FFFFFF"/>
          </w:rPr>
          <w:t xml:space="preserve"> вести (</w:t>
        </w:r>
        <w:proofErr w:type="spellStart"/>
        <w:r w:rsidRPr="003766B2">
          <w:rPr>
            <w:rFonts w:ascii="Arial" w:eastAsia="Arial" w:hAnsi="Arial" w:cs="Arial"/>
            <w:color w:val="0000FF"/>
            <w:sz w:val="22"/>
            <w:szCs w:val="22"/>
            <w:u w:val="single"/>
            <w:shd w:val="clear" w:color="auto" w:fill="FFFFFF"/>
          </w:rPr>
          <w:t>сандовскиевести</w:t>
        </w:r>
        <w:proofErr w:type="gramStart"/>
        <w:r w:rsidRPr="003766B2">
          <w:rPr>
            <w:rFonts w:ascii="Arial" w:eastAsia="Arial" w:hAnsi="Arial" w:cs="Arial"/>
            <w:color w:val="0000FF"/>
            <w:sz w:val="22"/>
            <w:szCs w:val="22"/>
            <w:u w:val="single"/>
            <w:shd w:val="clear" w:color="auto" w:fill="FFFFFF"/>
          </w:rPr>
          <w:t>.т</w:t>
        </w:r>
        <w:proofErr w:type="gramEnd"/>
        <w:r w:rsidRPr="003766B2">
          <w:rPr>
            <w:rFonts w:ascii="Arial" w:eastAsia="Arial" w:hAnsi="Arial" w:cs="Arial"/>
            <w:color w:val="0000FF"/>
            <w:sz w:val="22"/>
            <w:szCs w:val="22"/>
            <w:u w:val="single"/>
            <w:shd w:val="clear" w:color="auto" w:fill="FFFFFF"/>
          </w:rPr>
          <w:t>верскаяобласть.рф</w:t>
        </w:r>
        <w:proofErr w:type="spellEnd"/>
        <w:r w:rsidRPr="003766B2">
          <w:rPr>
            <w:rFonts w:ascii="Arial" w:eastAsia="Arial" w:hAnsi="Arial" w:cs="Arial"/>
            <w:color w:val="0000FF"/>
            <w:sz w:val="22"/>
            <w:szCs w:val="22"/>
            <w:u w:val="single"/>
            <w:shd w:val="clear" w:color="auto" w:fill="FFFFFF"/>
          </w:rPr>
          <w:t>), п.г.т. Сандово, 17 февраля 2022</w:t>
        </w:r>
      </w:hyperlink>
    </w:p>
    <w:p w:rsidR="003766B2" w:rsidRPr="003766B2" w:rsidRDefault="003766B2" w:rsidP="003766B2">
      <w:pPr>
        <w:numPr>
          <w:ilvl w:val="0"/>
          <w:numId w:val="2"/>
        </w:numPr>
        <w:tabs>
          <w:tab w:val="left" w:pos="0"/>
        </w:tabs>
        <w:ind w:left="-142" w:firstLine="0"/>
        <w:rPr>
          <w:rFonts w:ascii="Arial" w:eastAsia="Arial" w:hAnsi="Arial" w:cs="Arial"/>
          <w:color w:val="0000FF"/>
          <w:sz w:val="22"/>
          <w:szCs w:val="22"/>
          <w:shd w:val="clear" w:color="auto" w:fill="FFFFFF"/>
        </w:rPr>
      </w:pPr>
      <w:hyperlink r:id="rId176" w:history="1">
        <w:r w:rsidRPr="003766B2">
          <w:rPr>
            <w:rFonts w:ascii="Arial" w:eastAsia="Arial" w:hAnsi="Arial" w:cs="Arial"/>
            <w:color w:val="0000FF"/>
            <w:sz w:val="22"/>
            <w:szCs w:val="22"/>
            <w:u w:val="single"/>
            <w:shd w:val="clear" w:color="auto" w:fill="FFFFFF"/>
          </w:rPr>
          <w:t>Наша жизнь (</w:t>
        </w:r>
        <w:proofErr w:type="spellStart"/>
        <w:r w:rsidRPr="003766B2">
          <w:rPr>
            <w:rFonts w:ascii="Arial" w:eastAsia="Arial" w:hAnsi="Arial" w:cs="Arial"/>
            <w:color w:val="0000FF"/>
            <w:sz w:val="22"/>
            <w:szCs w:val="22"/>
            <w:u w:val="single"/>
            <w:shd w:val="clear" w:color="auto" w:fill="FFFFFF"/>
          </w:rPr>
          <w:t>нашажизнь</w:t>
        </w:r>
        <w:proofErr w:type="gramStart"/>
        <w:r w:rsidRPr="003766B2">
          <w:rPr>
            <w:rFonts w:ascii="Arial" w:eastAsia="Arial" w:hAnsi="Arial" w:cs="Arial"/>
            <w:color w:val="0000FF"/>
            <w:sz w:val="22"/>
            <w:szCs w:val="22"/>
            <w:u w:val="single"/>
            <w:shd w:val="clear" w:color="auto" w:fill="FFFFFF"/>
          </w:rPr>
          <w:t>.т</w:t>
        </w:r>
        <w:proofErr w:type="gramEnd"/>
        <w:r w:rsidRPr="003766B2">
          <w:rPr>
            <w:rFonts w:ascii="Arial" w:eastAsia="Arial" w:hAnsi="Arial" w:cs="Arial"/>
            <w:color w:val="0000FF"/>
            <w:sz w:val="22"/>
            <w:szCs w:val="22"/>
            <w:u w:val="single"/>
            <w:shd w:val="clear" w:color="auto" w:fill="FFFFFF"/>
          </w:rPr>
          <w:t>верскаяобласть.рф</w:t>
        </w:r>
        <w:proofErr w:type="spellEnd"/>
        <w:r w:rsidRPr="003766B2">
          <w:rPr>
            <w:rFonts w:ascii="Arial" w:eastAsia="Arial" w:hAnsi="Arial" w:cs="Arial"/>
            <w:color w:val="0000FF"/>
            <w:sz w:val="22"/>
            <w:szCs w:val="22"/>
            <w:u w:val="single"/>
            <w:shd w:val="clear" w:color="auto" w:fill="FFFFFF"/>
          </w:rPr>
          <w:t>), Лихославль, 17 февраля 2022</w:t>
        </w:r>
      </w:hyperlink>
    </w:p>
    <w:p w:rsidR="003766B2" w:rsidRPr="003766B2" w:rsidRDefault="003766B2" w:rsidP="003766B2">
      <w:pPr>
        <w:numPr>
          <w:ilvl w:val="0"/>
          <w:numId w:val="2"/>
        </w:numPr>
        <w:tabs>
          <w:tab w:val="left" w:pos="0"/>
        </w:tabs>
        <w:ind w:left="-142" w:firstLine="0"/>
        <w:rPr>
          <w:rFonts w:ascii="Arial" w:eastAsia="Arial" w:hAnsi="Arial" w:cs="Arial"/>
          <w:color w:val="0000FF"/>
          <w:sz w:val="22"/>
          <w:szCs w:val="22"/>
          <w:shd w:val="clear" w:color="auto" w:fill="FFFFFF"/>
        </w:rPr>
      </w:pPr>
      <w:hyperlink r:id="rId177" w:history="1">
        <w:r w:rsidRPr="003766B2">
          <w:rPr>
            <w:rFonts w:ascii="Arial" w:eastAsia="Arial" w:hAnsi="Arial" w:cs="Arial"/>
            <w:color w:val="0000FF"/>
            <w:sz w:val="22"/>
            <w:szCs w:val="22"/>
            <w:u w:val="single"/>
            <w:shd w:val="clear" w:color="auto" w:fill="FFFFFF"/>
          </w:rPr>
          <w:t>Старицкий вестник (st-vestnik.ru), Старица, 17 февраля 2022</w:t>
        </w:r>
      </w:hyperlink>
    </w:p>
    <w:p w:rsidR="003766B2" w:rsidRPr="003766B2" w:rsidRDefault="003766B2" w:rsidP="003766B2">
      <w:pPr>
        <w:numPr>
          <w:ilvl w:val="0"/>
          <w:numId w:val="2"/>
        </w:numPr>
        <w:tabs>
          <w:tab w:val="left" w:pos="0"/>
        </w:tabs>
        <w:ind w:left="-142" w:firstLine="0"/>
        <w:rPr>
          <w:rFonts w:ascii="Arial" w:eastAsia="Arial" w:hAnsi="Arial" w:cs="Arial"/>
          <w:color w:val="0000FF"/>
          <w:sz w:val="22"/>
          <w:szCs w:val="22"/>
          <w:shd w:val="clear" w:color="auto" w:fill="FFFFFF"/>
        </w:rPr>
      </w:pPr>
      <w:hyperlink r:id="rId178" w:history="1">
        <w:proofErr w:type="spellStart"/>
        <w:r w:rsidRPr="003766B2">
          <w:rPr>
            <w:rFonts w:ascii="Arial" w:eastAsia="Arial" w:hAnsi="Arial" w:cs="Arial"/>
            <w:color w:val="0000FF"/>
            <w:sz w:val="22"/>
            <w:szCs w:val="22"/>
            <w:u w:val="single"/>
            <w:shd w:val="clear" w:color="auto" w:fill="FFFFFF"/>
          </w:rPr>
          <w:t>Молоковский</w:t>
        </w:r>
        <w:proofErr w:type="spellEnd"/>
        <w:r w:rsidRPr="003766B2">
          <w:rPr>
            <w:rFonts w:ascii="Arial" w:eastAsia="Arial" w:hAnsi="Arial" w:cs="Arial"/>
            <w:color w:val="0000FF"/>
            <w:sz w:val="22"/>
            <w:szCs w:val="22"/>
            <w:u w:val="single"/>
            <w:shd w:val="clear" w:color="auto" w:fill="FFFFFF"/>
          </w:rPr>
          <w:t xml:space="preserve"> край (</w:t>
        </w:r>
        <w:proofErr w:type="spellStart"/>
        <w:r w:rsidRPr="003766B2">
          <w:rPr>
            <w:rFonts w:ascii="Arial" w:eastAsia="Arial" w:hAnsi="Arial" w:cs="Arial"/>
            <w:color w:val="0000FF"/>
            <w:sz w:val="22"/>
            <w:szCs w:val="22"/>
            <w:u w:val="single"/>
            <w:shd w:val="clear" w:color="auto" w:fill="FFFFFF"/>
          </w:rPr>
          <w:t>молоковскийкрай</w:t>
        </w:r>
        <w:proofErr w:type="gramStart"/>
        <w:r w:rsidRPr="003766B2">
          <w:rPr>
            <w:rFonts w:ascii="Arial" w:eastAsia="Arial" w:hAnsi="Arial" w:cs="Arial"/>
            <w:color w:val="0000FF"/>
            <w:sz w:val="22"/>
            <w:szCs w:val="22"/>
            <w:u w:val="single"/>
            <w:shd w:val="clear" w:color="auto" w:fill="FFFFFF"/>
          </w:rPr>
          <w:t>.т</w:t>
        </w:r>
        <w:proofErr w:type="gramEnd"/>
        <w:r w:rsidRPr="003766B2">
          <w:rPr>
            <w:rFonts w:ascii="Arial" w:eastAsia="Arial" w:hAnsi="Arial" w:cs="Arial"/>
            <w:color w:val="0000FF"/>
            <w:sz w:val="22"/>
            <w:szCs w:val="22"/>
            <w:u w:val="single"/>
            <w:shd w:val="clear" w:color="auto" w:fill="FFFFFF"/>
          </w:rPr>
          <w:t>верскаяобласть.рф</w:t>
        </w:r>
        <w:proofErr w:type="spellEnd"/>
        <w:r w:rsidRPr="003766B2">
          <w:rPr>
            <w:rFonts w:ascii="Arial" w:eastAsia="Arial" w:hAnsi="Arial" w:cs="Arial"/>
            <w:color w:val="0000FF"/>
            <w:sz w:val="22"/>
            <w:szCs w:val="22"/>
            <w:u w:val="single"/>
            <w:shd w:val="clear" w:color="auto" w:fill="FFFFFF"/>
          </w:rPr>
          <w:t>), п. Молоково, 17 февраля 2022</w:t>
        </w:r>
      </w:hyperlink>
    </w:p>
    <w:p w:rsidR="003766B2" w:rsidRPr="003766B2" w:rsidRDefault="003766B2" w:rsidP="003766B2">
      <w:pPr>
        <w:numPr>
          <w:ilvl w:val="0"/>
          <w:numId w:val="2"/>
        </w:numPr>
        <w:tabs>
          <w:tab w:val="left" w:pos="0"/>
        </w:tabs>
        <w:ind w:left="-142" w:firstLine="0"/>
        <w:rPr>
          <w:rFonts w:ascii="Arial" w:eastAsia="Arial" w:hAnsi="Arial" w:cs="Arial"/>
          <w:color w:val="0000FF"/>
          <w:sz w:val="22"/>
          <w:szCs w:val="22"/>
          <w:shd w:val="clear" w:color="auto" w:fill="FFFFFF"/>
        </w:rPr>
      </w:pPr>
      <w:hyperlink r:id="rId179" w:history="1">
        <w:r w:rsidRPr="003766B2">
          <w:rPr>
            <w:rFonts w:ascii="Arial" w:eastAsia="Arial" w:hAnsi="Arial" w:cs="Arial"/>
            <w:color w:val="0000FF"/>
            <w:sz w:val="22"/>
            <w:szCs w:val="22"/>
            <w:u w:val="single"/>
            <w:shd w:val="clear" w:color="auto" w:fill="FFFFFF"/>
          </w:rPr>
          <w:t>НИА Тверь (69rus.org), Тверь, 17 февраля 2022</w:t>
        </w:r>
      </w:hyperlink>
    </w:p>
    <w:p w:rsidR="003766B2" w:rsidRPr="003766B2" w:rsidRDefault="003766B2" w:rsidP="003766B2">
      <w:pPr>
        <w:numPr>
          <w:ilvl w:val="0"/>
          <w:numId w:val="2"/>
        </w:numPr>
        <w:tabs>
          <w:tab w:val="left" w:pos="0"/>
        </w:tabs>
        <w:ind w:left="-142" w:firstLine="0"/>
        <w:rPr>
          <w:rFonts w:ascii="Arial" w:eastAsia="Arial" w:hAnsi="Arial" w:cs="Arial"/>
          <w:color w:val="0000FF"/>
          <w:sz w:val="22"/>
          <w:szCs w:val="22"/>
          <w:shd w:val="clear" w:color="auto" w:fill="FFFFFF"/>
        </w:rPr>
      </w:pPr>
      <w:hyperlink r:id="rId180" w:history="1">
        <w:r w:rsidRPr="003766B2">
          <w:rPr>
            <w:rFonts w:ascii="Arial" w:eastAsia="Arial" w:hAnsi="Arial" w:cs="Arial"/>
            <w:color w:val="0000FF"/>
            <w:sz w:val="22"/>
            <w:szCs w:val="22"/>
            <w:u w:val="single"/>
            <w:shd w:val="clear" w:color="auto" w:fill="FFFFFF"/>
          </w:rPr>
          <w:t>Авангард (</w:t>
        </w:r>
        <w:proofErr w:type="spellStart"/>
        <w:r w:rsidRPr="003766B2">
          <w:rPr>
            <w:rFonts w:ascii="Arial" w:eastAsia="Arial" w:hAnsi="Arial" w:cs="Arial"/>
            <w:color w:val="0000FF"/>
            <w:sz w:val="22"/>
            <w:szCs w:val="22"/>
            <w:u w:val="single"/>
            <w:shd w:val="clear" w:color="auto" w:fill="FFFFFF"/>
          </w:rPr>
          <w:t>авангард</w:t>
        </w:r>
        <w:proofErr w:type="gramStart"/>
        <w:r w:rsidRPr="003766B2">
          <w:rPr>
            <w:rFonts w:ascii="Arial" w:eastAsia="Arial" w:hAnsi="Arial" w:cs="Arial"/>
            <w:color w:val="0000FF"/>
            <w:sz w:val="22"/>
            <w:szCs w:val="22"/>
            <w:u w:val="single"/>
            <w:shd w:val="clear" w:color="auto" w:fill="FFFFFF"/>
          </w:rPr>
          <w:t>.т</w:t>
        </w:r>
        <w:proofErr w:type="gramEnd"/>
        <w:r w:rsidRPr="003766B2">
          <w:rPr>
            <w:rFonts w:ascii="Arial" w:eastAsia="Arial" w:hAnsi="Arial" w:cs="Arial"/>
            <w:color w:val="0000FF"/>
            <w:sz w:val="22"/>
            <w:szCs w:val="22"/>
            <w:u w:val="single"/>
            <w:shd w:val="clear" w:color="auto" w:fill="FFFFFF"/>
          </w:rPr>
          <w:t>верскаяобласть.рф</w:t>
        </w:r>
        <w:proofErr w:type="spellEnd"/>
        <w:r w:rsidRPr="003766B2">
          <w:rPr>
            <w:rFonts w:ascii="Arial" w:eastAsia="Arial" w:hAnsi="Arial" w:cs="Arial"/>
            <w:color w:val="0000FF"/>
            <w:sz w:val="22"/>
            <w:szCs w:val="22"/>
            <w:u w:val="single"/>
            <w:shd w:val="clear" w:color="auto" w:fill="FFFFFF"/>
          </w:rPr>
          <w:t>), Западная Двина, 17 февраля 2022</w:t>
        </w:r>
      </w:hyperlink>
    </w:p>
    <w:p w:rsidR="003766B2" w:rsidRPr="003766B2" w:rsidRDefault="003766B2" w:rsidP="003766B2">
      <w:pPr>
        <w:numPr>
          <w:ilvl w:val="0"/>
          <w:numId w:val="2"/>
        </w:numPr>
        <w:tabs>
          <w:tab w:val="left" w:pos="0"/>
        </w:tabs>
        <w:ind w:left="-142" w:firstLine="0"/>
        <w:rPr>
          <w:rFonts w:ascii="Arial" w:eastAsia="Arial" w:hAnsi="Arial" w:cs="Arial"/>
          <w:color w:val="0000FF"/>
          <w:sz w:val="22"/>
          <w:szCs w:val="22"/>
          <w:shd w:val="clear" w:color="auto" w:fill="FFFFFF"/>
        </w:rPr>
      </w:pPr>
      <w:hyperlink r:id="rId181" w:history="1">
        <w:r w:rsidRPr="003766B2">
          <w:rPr>
            <w:rFonts w:ascii="Arial" w:eastAsia="Arial" w:hAnsi="Arial" w:cs="Arial"/>
            <w:color w:val="0000FF"/>
            <w:sz w:val="22"/>
            <w:szCs w:val="22"/>
            <w:u w:val="single"/>
            <w:shd w:val="clear" w:color="auto" w:fill="FFFFFF"/>
          </w:rPr>
          <w:t>Лесной вестник (</w:t>
        </w:r>
        <w:proofErr w:type="spellStart"/>
        <w:r w:rsidRPr="003766B2">
          <w:rPr>
            <w:rFonts w:ascii="Arial" w:eastAsia="Arial" w:hAnsi="Arial" w:cs="Arial"/>
            <w:color w:val="0000FF"/>
            <w:sz w:val="22"/>
            <w:szCs w:val="22"/>
            <w:u w:val="single"/>
            <w:shd w:val="clear" w:color="auto" w:fill="FFFFFF"/>
          </w:rPr>
          <w:t>леснойвестник</w:t>
        </w:r>
        <w:proofErr w:type="gramStart"/>
        <w:r w:rsidRPr="003766B2">
          <w:rPr>
            <w:rFonts w:ascii="Arial" w:eastAsia="Arial" w:hAnsi="Arial" w:cs="Arial"/>
            <w:color w:val="0000FF"/>
            <w:sz w:val="22"/>
            <w:szCs w:val="22"/>
            <w:u w:val="single"/>
            <w:shd w:val="clear" w:color="auto" w:fill="FFFFFF"/>
          </w:rPr>
          <w:t>.т</w:t>
        </w:r>
        <w:proofErr w:type="gramEnd"/>
        <w:r w:rsidRPr="003766B2">
          <w:rPr>
            <w:rFonts w:ascii="Arial" w:eastAsia="Arial" w:hAnsi="Arial" w:cs="Arial"/>
            <w:color w:val="0000FF"/>
            <w:sz w:val="22"/>
            <w:szCs w:val="22"/>
            <w:u w:val="single"/>
            <w:shd w:val="clear" w:color="auto" w:fill="FFFFFF"/>
          </w:rPr>
          <w:t>верскаяобласть.рф</w:t>
        </w:r>
        <w:proofErr w:type="spellEnd"/>
        <w:r w:rsidRPr="003766B2">
          <w:rPr>
            <w:rFonts w:ascii="Arial" w:eastAsia="Arial" w:hAnsi="Arial" w:cs="Arial"/>
            <w:color w:val="0000FF"/>
            <w:sz w:val="22"/>
            <w:szCs w:val="22"/>
            <w:u w:val="single"/>
            <w:shd w:val="clear" w:color="auto" w:fill="FFFFFF"/>
          </w:rPr>
          <w:t>), с. Лесное (Тверская обл.), 17 февраля 2022</w:t>
        </w:r>
      </w:hyperlink>
    </w:p>
    <w:p w:rsidR="003766B2" w:rsidRPr="003766B2" w:rsidRDefault="003766B2" w:rsidP="003766B2">
      <w:pPr>
        <w:numPr>
          <w:ilvl w:val="0"/>
          <w:numId w:val="2"/>
        </w:numPr>
        <w:tabs>
          <w:tab w:val="left" w:pos="0"/>
        </w:tabs>
        <w:ind w:left="-142" w:firstLine="0"/>
        <w:rPr>
          <w:rFonts w:ascii="Arial" w:eastAsia="Arial" w:hAnsi="Arial" w:cs="Arial"/>
          <w:color w:val="0000FF"/>
          <w:sz w:val="22"/>
          <w:szCs w:val="22"/>
          <w:shd w:val="clear" w:color="auto" w:fill="FFFFFF"/>
        </w:rPr>
      </w:pPr>
      <w:hyperlink r:id="rId182" w:history="1">
        <w:r w:rsidRPr="003766B2">
          <w:rPr>
            <w:rFonts w:ascii="Arial" w:eastAsia="Arial" w:hAnsi="Arial" w:cs="Arial"/>
            <w:color w:val="0000FF"/>
            <w:sz w:val="22"/>
            <w:szCs w:val="22"/>
            <w:u w:val="single"/>
            <w:shd w:val="clear" w:color="auto" w:fill="FFFFFF"/>
          </w:rPr>
          <w:t>Московский Комсомолец (tver.mk.ru), Тверь, 17 февраля 2022</w:t>
        </w:r>
      </w:hyperlink>
    </w:p>
    <w:p w:rsidR="003766B2" w:rsidRPr="003766B2" w:rsidRDefault="003766B2" w:rsidP="003766B2">
      <w:pPr>
        <w:numPr>
          <w:ilvl w:val="0"/>
          <w:numId w:val="2"/>
        </w:numPr>
        <w:tabs>
          <w:tab w:val="left" w:pos="0"/>
        </w:tabs>
        <w:ind w:left="-142" w:firstLine="0"/>
        <w:rPr>
          <w:rFonts w:ascii="Arial" w:eastAsia="Arial" w:hAnsi="Arial" w:cs="Arial"/>
          <w:color w:val="0000FF"/>
          <w:sz w:val="22"/>
          <w:szCs w:val="22"/>
          <w:shd w:val="clear" w:color="auto" w:fill="FFFFFF"/>
        </w:rPr>
      </w:pPr>
      <w:hyperlink r:id="rId183" w:history="1">
        <w:proofErr w:type="spellStart"/>
        <w:r w:rsidRPr="003766B2">
          <w:rPr>
            <w:rFonts w:ascii="Arial" w:eastAsia="Arial" w:hAnsi="Arial" w:cs="Arial"/>
            <w:color w:val="0000FF"/>
            <w:sz w:val="22"/>
            <w:szCs w:val="22"/>
            <w:u w:val="single"/>
            <w:shd w:val="clear" w:color="auto" w:fill="FFFFFF"/>
          </w:rPr>
          <w:t>Андреапольские</w:t>
        </w:r>
        <w:proofErr w:type="spellEnd"/>
        <w:r w:rsidRPr="003766B2">
          <w:rPr>
            <w:rFonts w:ascii="Arial" w:eastAsia="Arial" w:hAnsi="Arial" w:cs="Arial"/>
            <w:color w:val="0000FF"/>
            <w:sz w:val="22"/>
            <w:szCs w:val="22"/>
            <w:u w:val="single"/>
            <w:shd w:val="clear" w:color="auto" w:fill="FFFFFF"/>
          </w:rPr>
          <w:t xml:space="preserve"> вести (</w:t>
        </w:r>
        <w:proofErr w:type="spellStart"/>
        <w:r w:rsidRPr="003766B2">
          <w:rPr>
            <w:rFonts w:ascii="Arial" w:eastAsia="Arial" w:hAnsi="Arial" w:cs="Arial"/>
            <w:color w:val="0000FF"/>
            <w:sz w:val="22"/>
            <w:szCs w:val="22"/>
            <w:u w:val="single"/>
            <w:shd w:val="clear" w:color="auto" w:fill="FFFFFF"/>
          </w:rPr>
          <w:t>андреапольскиевести</w:t>
        </w:r>
        <w:proofErr w:type="gramStart"/>
        <w:r w:rsidRPr="003766B2">
          <w:rPr>
            <w:rFonts w:ascii="Arial" w:eastAsia="Arial" w:hAnsi="Arial" w:cs="Arial"/>
            <w:color w:val="0000FF"/>
            <w:sz w:val="22"/>
            <w:szCs w:val="22"/>
            <w:u w:val="single"/>
            <w:shd w:val="clear" w:color="auto" w:fill="FFFFFF"/>
          </w:rPr>
          <w:t>.т</w:t>
        </w:r>
        <w:proofErr w:type="gramEnd"/>
        <w:r w:rsidRPr="003766B2">
          <w:rPr>
            <w:rFonts w:ascii="Arial" w:eastAsia="Arial" w:hAnsi="Arial" w:cs="Arial"/>
            <w:color w:val="0000FF"/>
            <w:sz w:val="22"/>
            <w:szCs w:val="22"/>
            <w:u w:val="single"/>
            <w:shd w:val="clear" w:color="auto" w:fill="FFFFFF"/>
          </w:rPr>
          <w:t>верскаяобласть.рф</w:t>
        </w:r>
        <w:proofErr w:type="spellEnd"/>
        <w:r w:rsidRPr="003766B2">
          <w:rPr>
            <w:rFonts w:ascii="Arial" w:eastAsia="Arial" w:hAnsi="Arial" w:cs="Arial"/>
            <w:color w:val="0000FF"/>
            <w:sz w:val="22"/>
            <w:szCs w:val="22"/>
            <w:u w:val="single"/>
            <w:shd w:val="clear" w:color="auto" w:fill="FFFFFF"/>
          </w:rPr>
          <w:t xml:space="preserve">), </w:t>
        </w:r>
        <w:proofErr w:type="spellStart"/>
        <w:r w:rsidRPr="003766B2">
          <w:rPr>
            <w:rFonts w:ascii="Arial" w:eastAsia="Arial" w:hAnsi="Arial" w:cs="Arial"/>
            <w:color w:val="0000FF"/>
            <w:sz w:val="22"/>
            <w:szCs w:val="22"/>
            <w:u w:val="single"/>
            <w:shd w:val="clear" w:color="auto" w:fill="FFFFFF"/>
          </w:rPr>
          <w:t>Андреаполь</w:t>
        </w:r>
        <w:proofErr w:type="spellEnd"/>
        <w:r w:rsidRPr="003766B2">
          <w:rPr>
            <w:rFonts w:ascii="Arial" w:eastAsia="Arial" w:hAnsi="Arial" w:cs="Arial"/>
            <w:color w:val="0000FF"/>
            <w:sz w:val="22"/>
            <w:szCs w:val="22"/>
            <w:u w:val="single"/>
            <w:shd w:val="clear" w:color="auto" w:fill="FFFFFF"/>
          </w:rPr>
          <w:t>, 17 февраля 2022</w:t>
        </w:r>
      </w:hyperlink>
    </w:p>
    <w:p w:rsidR="003766B2" w:rsidRPr="003766B2" w:rsidRDefault="003766B2" w:rsidP="003766B2">
      <w:pPr>
        <w:numPr>
          <w:ilvl w:val="0"/>
          <w:numId w:val="2"/>
        </w:numPr>
        <w:tabs>
          <w:tab w:val="left" w:pos="0"/>
        </w:tabs>
        <w:ind w:left="-142" w:firstLine="0"/>
        <w:rPr>
          <w:rFonts w:ascii="Arial" w:eastAsia="Arial" w:hAnsi="Arial" w:cs="Arial"/>
          <w:color w:val="0000FF"/>
          <w:sz w:val="22"/>
          <w:szCs w:val="22"/>
          <w:shd w:val="clear" w:color="auto" w:fill="FFFFFF"/>
        </w:rPr>
      </w:pPr>
      <w:hyperlink r:id="rId184" w:history="1">
        <w:r w:rsidRPr="003766B2">
          <w:rPr>
            <w:rFonts w:ascii="Arial" w:eastAsia="Arial" w:hAnsi="Arial" w:cs="Arial"/>
            <w:color w:val="0000FF"/>
            <w:sz w:val="22"/>
            <w:szCs w:val="22"/>
            <w:u w:val="single"/>
            <w:shd w:val="clear" w:color="auto" w:fill="FFFFFF"/>
          </w:rPr>
          <w:t>Новая жизнь (</w:t>
        </w:r>
        <w:proofErr w:type="spellStart"/>
        <w:r w:rsidRPr="003766B2">
          <w:rPr>
            <w:rFonts w:ascii="Arial" w:eastAsia="Arial" w:hAnsi="Arial" w:cs="Arial"/>
            <w:color w:val="0000FF"/>
            <w:sz w:val="22"/>
            <w:szCs w:val="22"/>
            <w:u w:val="single"/>
            <w:shd w:val="clear" w:color="auto" w:fill="FFFFFF"/>
          </w:rPr>
          <w:t>новаяжизнь</w:t>
        </w:r>
        <w:proofErr w:type="gramStart"/>
        <w:r w:rsidRPr="003766B2">
          <w:rPr>
            <w:rFonts w:ascii="Arial" w:eastAsia="Arial" w:hAnsi="Arial" w:cs="Arial"/>
            <w:color w:val="0000FF"/>
            <w:sz w:val="22"/>
            <w:szCs w:val="22"/>
            <w:u w:val="single"/>
            <w:shd w:val="clear" w:color="auto" w:fill="FFFFFF"/>
          </w:rPr>
          <w:t>.т</w:t>
        </w:r>
        <w:proofErr w:type="gramEnd"/>
        <w:r w:rsidRPr="003766B2">
          <w:rPr>
            <w:rFonts w:ascii="Arial" w:eastAsia="Arial" w:hAnsi="Arial" w:cs="Arial"/>
            <w:color w:val="0000FF"/>
            <w:sz w:val="22"/>
            <w:szCs w:val="22"/>
            <w:u w:val="single"/>
            <w:shd w:val="clear" w:color="auto" w:fill="FFFFFF"/>
          </w:rPr>
          <w:t>верскаяобласть.рф</w:t>
        </w:r>
        <w:proofErr w:type="spellEnd"/>
        <w:r w:rsidRPr="003766B2">
          <w:rPr>
            <w:rFonts w:ascii="Arial" w:eastAsia="Arial" w:hAnsi="Arial" w:cs="Arial"/>
            <w:color w:val="0000FF"/>
            <w:sz w:val="22"/>
            <w:szCs w:val="22"/>
            <w:u w:val="single"/>
            <w:shd w:val="clear" w:color="auto" w:fill="FFFFFF"/>
          </w:rPr>
          <w:t>), Бологое, 17 февраля 2022</w:t>
        </w:r>
      </w:hyperlink>
    </w:p>
    <w:p w:rsidR="003766B2" w:rsidRPr="003766B2" w:rsidRDefault="003766B2" w:rsidP="003766B2">
      <w:pPr>
        <w:numPr>
          <w:ilvl w:val="0"/>
          <w:numId w:val="2"/>
        </w:numPr>
        <w:tabs>
          <w:tab w:val="left" w:pos="0"/>
        </w:tabs>
        <w:ind w:left="-142" w:firstLine="0"/>
        <w:rPr>
          <w:rFonts w:ascii="Arial" w:eastAsia="Arial" w:hAnsi="Arial" w:cs="Arial"/>
          <w:color w:val="0000FF"/>
          <w:sz w:val="22"/>
          <w:szCs w:val="22"/>
          <w:shd w:val="clear" w:color="auto" w:fill="FFFFFF"/>
        </w:rPr>
      </w:pPr>
      <w:hyperlink r:id="rId185" w:history="1">
        <w:r w:rsidRPr="003766B2">
          <w:rPr>
            <w:rFonts w:ascii="Arial" w:eastAsia="Arial" w:hAnsi="Arial" w:cs="Arial"/>
            <w:color w:val="0000FF"/>
            <w:sz w:val="22"/>
            <w:szCs w:val="22"/>
            <w:u w:val="single"/>
            <w:shd w:val="clear" w:color="auto" w:fill="FFFFFF"/>
          </w:rPr>
          <w:t>Коммунар (</w:t>
        </w:r>
        <w:proofErr w:type="spellStart"/>
        <w:r w:rsidRPr="003766B2">
          <w:rPr>
            <w:rFonts w:ascii="Arial" w:eastAsia="Arial" w:hAnsi="Arial" w:cs="Arial"/>
            <w:color w:val="0000FF"/>
            <w:sz w:val="22"/>
            <w:szCs w:val="22"/>
            <w:u w:val="single"/>
            <w:shd w:val="clear" w:color="auto" w:fill="FFFFFF"/>
          </w:rPr>
          <w:t>коммунар</w:t>
        </w:r>
        <w:proofErr w:type="gramStart"/>
        <w:r w:rsidRPr="003766B2">
          <w:rPr>
            <w:rFonts w:ascii="Arial" w:eastAsia="Arial" w:hAnsi="Arial" w:cs="Arial"/>
            <w:color w:val="0000FF"/>
            <w:sz w:val="22"/>
            <w:szCs w:val="22"/>
            <w:u w:val="single"/>
            <w:shd w:val="clear" w:color="auto" w:fill="FFFFFF"/>
          </w:rPr>
          <w:t>.т</w:t>
        </w:r>
        <w:proofErr w:type="gramEnd"/>
        <w:r w:rsidRPr="003766B2">
          <w:rPr>
            <w:rFonts w:ascii="Arial" w:eastAsia="Arial" w:hAnsi="Arial" w:cs="Arial"/>
            <w:color w:val="0000FF"/>
            <w:sz w:val="22"/>
            <w:szCs w:val="22"/>
            <w:u w:val="single"/>
            <w:shd w:val="clear" w:color="auto" w:fill="FFFFFF"/>
          </w:rPr>
          <w:t>верскаяобласть.рф</w:t>
        </w:r>
        <w:proofErr w:type="spellEnd"/>
        <w:r w:rsidRPr="003766B2">
          <w:rPr>
            <w:rFonts w:ascii="Arial" w:eastAsia="Arial" w:hAnsi="Arial" w:cs="Arial"/>
            <w:color w:val="0000FF"/>
            <w:sz w:val="22"/>
            <w:szCs w:val="22"/>
            <w:u w:val="single"/>
            <w:shd w:val="clear" w:color="auto" w:fill="FFFFFF"/>
          </w:rPr>
          <w:t>), п. Фирово, 17 февраля 2022</w:t>
        </w:r>
      </w:hyperlink>
    </w:p>
    <w:p w:rsidR="003766B2" w:rsidRPr="003766B2" w:rsidRDefault="003766B2" w:rsidP="003766B2">
      <w:pPr>
        <w:numPr>
          <w:ilvl w:val="0"/>
          <w:numId w:val="2"/>
        </w:numPr>
        <w:tabs>
          <w:tab w:val="left" w:pos="0"/>
        </w:tabs>
        <w:ind w:left="-142" w:firstLine="0"/>
        <w:rPr>
          <w:rFonts w:ascii="Arial" w:eastAsia="Arial" w:hAnsi="Arial" w:cs="Arial"/>
          <w:color w:val="0000FF"/>
          <w:sz w:val="22"/>
          <w:szCs w:val="22"/>
          <w:shd w:val="clear" w:color="auto" w:fill="FFFFFF"/>
        </w:rPr>
      </w:pPr>
      <w:hyperlink r:id="rId186" w:history="1">
        <w:proofErr w:type="spellStart"/>
        <w:r w:rsidRPr="003766B2">
          <w:rPr>
            <w:rFonts w:ascii="Arial" w:eastAsia="Arial" w:hAnsi="Arial" w:cs="Arial"/>
            <w:color w:val="0000FF"/>
            <w:sz w:val="22"/>
            <w:szCs w:val="22"/>
            <w:u w:val="single"/>
            <w:shd w:val="clear" w:color="auto" w:fill="FFFFFF"/>
          </w:rPr>
          <w:t>Вышневолоцкая</w:t>
        </w:r>
        <w:proofErr w:type="spellEnd"/>
        <w:r w:rsidRPr="003766B2">
          <w:rPr>
            <w:rFonts w:ascii="Arial" w:eastAsia="Arial" w:hAnsi="Arial" w:cs="Arial"/>
            <w:color w:val="0000FF"/>
            <w:sz w:val="22"/>
            <w:szCs w:val="22"/>
            <w:u w:val="single"/>
            <w:shd w:val="clear" w:color="auto" w:fill="FFFFFF"/>
          </w:rPr>
          <w:t xml:space="preserve"> правда (</w:t>
        </w:r>
        <w:proofErr w:type="spellStart"/>
        <w:r w:rsidRPr="003766B2">
          <w:rPr>
            <w:rFonts w:ascii="Arial" w:eastAsia="Arial" w:hAnsi="Arial" w:cs="Arial"/>
            <w:color w:val="0000FF"/>
            <w:sz w:val="22"/>
            <w:szCs w:val="22"/>
            <w:u w:val="single"/>
            <w:shd w:val="clear" w:color="auto" w:fill="FFFFFF"/>
          </w:rPr>
          <w:t>вышневолоцкаяправда</w:t>
        </w:r>
        <w:proofErr w:type="gramStart"/>
        <w:r w:rsidRPr="003766B2">
          <w:rPr>
            <w:rFonts w:ascii="Arial" w:eastAsia="Arial" w:hAnsi="Arial" w:cs="Arial"/>
            <w:color w:val="0000FF"/>
            <w:sz w:val="22"/>
            <w:szCs w:val="22"/>
            <w:u w:val="single"/>
            <w:shd w:val="clear" w:color="auto" w:fill="FFFFFF"/>
          </w:rPr>
          <w:t>.т</w:t>
        </w:r>
        <w:proofErr w:type="gramEnd"/>
        <w:r w:rsidRPr="003766B2">
          <w:rPr>
            <w:rFonts w:ascii="Arial" w:eastAsia="Arial" w:hAnsi="Arial" w:cs="Arial"/>
            <w:color w:val="0000FF"/>
            <w:sz w:val="22"/>
            <w:szCs w:val="22"/>
            <w:u w:val="single"/>
            <w:shd w:val="clear" w:color="auto" w:fill="FFFFFF"/>
          </w:rPr>
          <w:t>верскаяобласть.рф</w:t>
        </w:r>
        <w:proofErr w:type="spellEnd"/>
        <w:r w:rsidRPr="003766B2">
          <w:rPr>
            <w:rFonts w:ascii="Arial" w:eastAsia="Arial" w:hAnsi="Arial" w:cs="Arial"/>
            <w:color w:val="0000FF"/>
            <w:sz w:val="22"/>
            <w:szCs w:val="22"/>
            <w:u w:val="single"/>
            <w:shd w:val="clear" w:color="auto" w:fill="FFFFFF"/>
          </w:rPr>
          <w:t>), 17 февраля 2022</w:t>
        </w:r>
      </w:hyperlink>
    </w:p>
    <w:p w:rsidR="003766B2" w:rsidRPr="003766B2" w:rsidRDefault="003766B2" w:rsidP="003766B2">
      <w:pPr>
        <w:numPr>
          <w:ilvl w:val="0"/>
          <w:numId w:val="2"/>
        </w:numPr>
        <w:tabs>
          <w:tab w:val="left" w:pos="0"/>
        </w:tabs>
        <w:ind w:left="-142" w:firstLine="0"/>
        <w:rPr>
          <w:rFonts w:ascii="Arial" w:eastAsia="Arial" w:hAnsi="Arial" w:cs="Arial"/>
          <w:color w:val="0000FF"/>
          <w:sz w:val="22"/>
          <w:szCs w:val="22"/>
          <w:shd w:val="clear" w:color="auto" w:fill="FFFFFF"/>
        </w:rPr>
      </w:pPr>
      <w:hyperlink r:id="rId187" w:history="1">
        <w:r w:rsidRPr="003766B2">
          <w:rPr>
            <w:rFonts w:ascii="Arial" w:eastAsia="Arial" w:hAnsi="Arial" w:cs="Arial"/>
            <w:color w:val="0000FF"/>
            <w:sz w:val="22"/>
            <w:szCs w:val="22"/>
            <w:u w:val="single"/>
            <w:shd w:val="clear" w:color="auto" w:fill="FFFFFF"/>
          </w:rPr>
          <w:t>Жарковский вестник (</w:t>
        </w:r>
        <w:proofErr w:type="spellStart"/>
        <w:r w:rsidRPr="003766B2">
          <w:rPr>
            <w:rFonts w:ascii="Arial" w:eastAsia="Arial" w:hAnsi="Arial" w:cs="Arial"/>
            <w:color w:val="0000FF"/>
            <w:sz w:val="22"/>
            <w:szCs w:val="22"/>
            <w:u w:val="single"/>
            <w:shd w:val="clear" w:color="auto" w:fill="FFFFFF"/>
          </w:rPr>
          <w:t>жарковскийвестник</w:t>
        </w:r>
        <w:proofErr w:type="gramStart"/>
        <w:r w:rsidRPr="003766B2">
          <w:rPr>
            <w:rFonts w:ascii="Arial" w:eastAsia="Arial" w:hAnsi="Arial" w:cs="Arial"/>
            <w:color w:val="0000FF"/>
            <w:sz w:val="22"/>
            <w:szCs w:val="22"/>
            <w:u w:val="single"/>
            <w:shd w:val="clear" w:color="auto" w:fill="FFFFFF"/>
          </w:rPr>
          <w:t>.т</w:t>
        </w:r>
        <w:proofErr w:type="gramEnd"/>
        <w:r w:rsidRPr="003766B2">
          <w:rPr>
            <w:rFonts w:ascii="Arial" w:eastAsia="Arial" w:hAnsi="Arial" w:cs="Arial"/>
            <w:color w:val="0000FF"/>
            <w:sz w:val="22"/>
            <w:szCs w:val="22"/>
            <w:u w:val="single"/>
            <w:shd w:val="clear" w:color="auto" w:fill="FFFFFF"/>
          </w:rPr>
          <w:t>верскаяобласть.рф</w:t>
        </w:r>
        <w:proofErr w:type="spellEnd"/>
        <w:r w:rsidRPr="003766B2">
          <w:rPr>
            <w:rFonts w:ascii="Arial" w:eastAsia="Arial" w:hAnsi="Arial" w:cs="Arial"/>
            <w:color w:val="0000FF"/>
            <w:sz w:val="22"/>
            <w:szCs w:val="22"/>
            <w:u w:val="single"/>
            <w:shd w:val="clear" w:color="auto" w:fill="FFFFFF"/>
          </w:rPr>
          <w:t>), п.г.т. Жарковский, 17 февраля 2022</w:t>
        </w:r>
      </w:hyperlink>
    </w:p>
    <w:p w:rsidR="003766B2" w:rsidRPr="003766B2" w:rsidRDefault="003766B2" w:rsidP="003766B2">
      <w:pPr>
        <w:numPr>
          <w:ilvl w:val="0"/>
          <w:numId w:val="2"/>
        </w:numPr>
        <w:tabs>
          <w:tab w:val="left" w:pos="0"/>
        </w:tabs>
        <w:ind w:left="-142" w:firstLine="0"/>
        <w:rPr>
          <w:rFonts w:ascii="Arial" w:eastAsia="Arial" w:hAnsi="Arial" w:cs="Arial"/>
          <w:color w:val="0000FF"/>
          <w:sz w:val="22"/>
          <w:szCs w:val="22"/>
          <w:shd w:val="clear" w:color="auto" w:fill="FFFFFF"/>
        </w:rPr>
      </w:pPr>
      <w:hyperlink r:id="rId188" w:history="1">
        <w:r w:rsidRPr="003766B2">
          <w:rPr>
            <w:rFonts w:ascii="Arial" w:eastAsia="Arial" w:hAnsi="Arial" w:cs="Arial"/>
            <w:color w:val="0000FF"/>
            <w:sz w:val="22"/>
            <w:szCs w:val="22"/>
            <w:u w:val="single"/>
            <w:shd w:val="clear" w:color="auto" w:fill="FFFFFF"/>
          </w:rPr>
          <w:t>Край справедливости (ks-region69.com), Тверь, 17 февраля 2022</w:t>
        </w:r>
      </w:hyperlink>
    </w:p>
    <w:p w:rsidR="003766B2" w:rsidRPr="003766B2" w:rsidRDefault="003766B2" w:rsidP="003766B2">
      <w:pPr>
        <w:numPr>
          <w:ilvl w:val="0"/>
          <w:numId w:val="2"/>
        </w:numPr>
        <w:tabs>
          <w:tab w:val="left" w:pos="0"/>
        </w:tabs>
        <w:ind w:left="-142" w:firstLine="0"/>
        <w:rPr>
          <w:rFonts w:ascii="Arial" w:eastAsia="Arial" w:hAnsi="Arial" w:cs="Arial"/>
          <w:color w:val="0000FF"/>
          <w:sz w:val="22"/>
          <w:szCs w:val="22"/>
          <w:shd w:val="clear" w:color="auto" w:fill="FFFFFF"/>
        </w:rPr>
      </w:pPr>
      <w:hyperlink r:id="rId189" w:history="1">
        <w:r w:rsidRPr="003766B2">
          <w:rPr>
            <w:rFonts w:ascii="Arial" w:eastAsia="Arial" w:hAnsi="Arial" w:cs="Arial"/>
            <w:color w:val="0000FF"/>
            <w:sz w:val="22"/>
            <w:szCs w:val="22"/>
            <w:u w:val="single"/>
            <w:shd w:val="clear" w:color="auto" w:fill="FFFFFF"/>
          </w:rPr>
          <w:t>Ленинское знамя (</w:t>
        </w:r>
        <w:proofErr w:type="spellStart"/>
        <w:r w:rsidRPr="003766B2">
          <w:rPr>
            <w:rFonts w:ascii="Arial" w:eastAsia="Arial" w:hAnsi="Arial" w:cs="Arial"/>
            <w:color w:val="0000FF"/>
            <w:sz w:val="22"/>
            <w:szCs w:val="22"/>
            <w:u w:val="single"/>
            <w:shd w:val="clear" w:color="auto" w:fill="FFFFFF"/>
          </w:rPr>
          <w:t>leninskoeznamya.tverreg.ru</w:t>
        </w:r>
        <w:proofErr w:type="spellEnd"/>
        <w:r w:rsidRPr="003766B2">
          <w:rPr>
            <w:rFonts w:ascii="Arial" w:eastAsia="Arial" w:hAnsi="Arial" w:cs="Arial"/>
            <w:color w:val="0000FF"/>
            <w:sz w:val="22"/>
            <w:szCs w:val="22"/>
            <w:u w:val="single"/>
            <w:shd w:val="clear" w:color="auto" w:fill="FFFFFF"/>
          </w:rPr>
          <w:t>), Тверь, 17 февраля 2022</w:t>
        </w:r>
      </w:hyperlink>
    </w:p>
    <w:p w:rsidR="003766B2" w:rsidRPr="003766B2" w:rsidRDefault="003766B2" w:rsidP="003766B2">
      <w:pPr>
        <w:numPr>
          <w:ilvl w:val="0"/>
          <w:numId w:val="2"/>
        </w:numPr>
        <w:tabs>
          <w:tab w:val="left" w:pos="0"/>
        </w:tabs>
        <w:ind w:left="-142" w:firstLine="0"/>
        <w:rPr>
          <w:rFonts w:ascii="Arial" w:eastAsia="Arial" w:hAnsi="Arial" w:cs="Arial"/>
          <w:color w:val="0000FF"/>
          <w:sz w:val="22"/>
          <w:szCs w:val="22"/>
          <w:shd w:val="clear" w:color="auto" w:fill="FFFFFF"/>
        </w:rPr>
      </w:pPr>
      <w:hyperlink r:id="rId190" w:history="1">
        <w:r w:rsidRPr="003766B2">
          <w:rPr>
            <w:rFonts w:ascii="Arial" w:eastAsia="Arial" w:hAnsi="Arial" w:cs="Arial"/>
            <w:color w:val="0000FF"/>
            <w:sz w:val="22"/>
            <w:szCs w:val="22"/>
            <w:u w:val="single"/>
            <w:shd w:val="clear" w:color="auto" w:fill="FFFFFF"/>
          </w:rPr>
          <w:t>Вперед (</w:t>
        </w:r>
        <w:proofErr w:type="spellStart"/>
        <w:r w:rsidRPr="003766B2">
          <w:rPr>
            <w:rFonts w:ascii="Arial" w:eastAsia="Arial" w:hAnsi="Arial" w:cs="Arial"/>
            <w:color w:val="0000FF"/>
            <w:sz w:val="22"/>
            <w:szCs w:val="22"/>
            <w:u w:val="single"/>
            <w:shd w:val="clear" w:color="auto" w:fill="FFFFFF"/>
          </w:rPr>
          <w:t>вперед</w:t>
        </w:r>
        <w:proofErr w:type="gramStart"/>
        <w:r w:rsidRPr="003766B2">
          <w:rPr>
            <w:rFonts w:ascii="Arial" w:eastAsia="Arial" w:hAnsi="Arial" w:cs="Arial"/>
            <w:color w:val="0000FF"/>
            <w:sz w:val="22"/>
            <w:szCs w:val="22"/>
            <w:u w:val="single"/>
            <w:shd w:val="clear" w:color="auto" w:fill="FFFFFF"/>
          </w:rPr>
          <w:t>.т</w:t>
        </w:r>
        <w:proofErr w:type="gramEnd"/>
        <w:r w:rsidRPr="003766B2">
          <w:rPr>
            <w:rFonts w:ascii="Arial" w:eastAsia="Arial" w:hAnsi="Arial" w:cs="Arial"/>
            <w:color w:val="0000FF"/>
            <w:sz w:val="22"/>
            <w:szCs w:val="22"/>
            <w:u w:val="single"/>
            <w:shd w:val="clear" w:color="auto" w:fill="FFFFFF"/>
          </w:rPr>
          <w:t>верскаяобласть.рф</w:t>
        </w:r>
        <w:proofErr w:type="spellEnd"/>
        <w:r w:rsidRPr="003766B2">
          <w:rPr>
            <w:rFonts w:ascii="Arial" w:eastAsia="Arial" w:hAnsi="Arial" w:cs="Arial"/>
            <w:color w:val="0000FF"/>
            <w:sz w:val="22"/>
            <w:szCs w:val="22"/>
            <w:u w:val="single"/>
            <w:shd w:val="clear" w:color="auto" w:fill="FFFFFF"/>
          </w:rPr>
          <w:t>), Калязин, 17 февраля 2022</w:t>
        </w:r>
      </w:hyperlink>
    </w:p>
    <w:p w:rsidR="003766B2" w:rsidRPr="003766B2" w:rsidRDefault="003766B2" w:rsidP="003766B2">
      <w:pPr>
        <w:numPr>
          <w:ilvl w:val="0"/>
          <w:numId w:val="2"/>
        </w:numPr>
        <w:tabs>
          <w:tab w:val="left" w:pos="0"/>
        </w:tabs>
        <w:ind w:left="-142" w:firstLine="0"/>
        <w:rPr>
          <w:rFonts w:ascii="Arial" w:eastAsia="Arial" w:hAnsi="Arial" w:cs="Arial"/>
          <w:color w:val="0000FF"/>
          <w:sz w:val="22"/>
          <w:szCs w:val="22"/>
          <w:shd w:val="clear" w:color="auto" w:fill="FFFFFF"/>
        </w:rPr>
      </w:pPr>
      <w:hyperlink r:id="rId191" w:history="1">
        <w:r w:rsidRPr="003766B2">
          <w:rPr>
            <w:rFonts w:ascii="Arial" w:eastAsia="Arial" w:hAnsi="Arial" w:cs="Arial"/>
            <w:color w:val="0000FF"/>
            <w:sz w:val="22"/>
            <w:szCs w:val="22"/>
            <w:u w:val="single"/>
            <w:shd w:val="clear" w:color="auto" w:fill="FFFFFF"/>
          </w:rPr>
          <w:t>Г</w:t>
        </w:r>
        <w:proofErr w:type="gramStart"/>
        <w:r w:rsidRPr="003766B2">
          <w:rPr>
            <w:rFonts w:ascii="Arial" w:eastAsia="Arial" w:hAnsi="Arial" w:cs="Arial"/>
            <w:color w:val="0000FF"/>
            <w:sz w:val="22"/>
            <w:szCs w:val="22"/>
            <w:u w:val="single"/>
            <w:shd w:val="clear" w:color="auto" w:fill="FFFFFF"/>
          </w:rPr>
          <w:t>ТРК Тв</w:t>
        </w:r>
        <w:proofErr w:type="gramEnd"/>
        <w:r w:rsidRPr="003766B2">
          <w:rPr>
            <w:rFonts w:ascii="Arial" w:eastAsia="Arial" w:hAnsi="Arial" w:cs="Arial"/>
            <w:color w:val="0000FF"/>
            <w:sz w:val="22"/>
            <w:szCs w:val="22"/>
            <w:u w:val="single"/>
            <w:shd w:val="clear" w:color="auto" w:fill="FFFFFF"/>
          </w:rPr>
          <w:t>ерь, Тверь, 17 февраля 2022</w:t>
        </w:r>
      </w:hyperlink>
    </w:p>
    <w:p w:rsidR="003766B2" w:rsidRPr="003766B2" w:rsidRDefault="003766B2" w:rsidP="003766B2">
      <w:pPr>
        <w:numPr>
          <w:ilvl w:val="0"/>
          <w:numId w:val="2"/>
        </w:numPr>
        <w:tabs>
          <w:tab w:val="left" w:pos="0"/>
        </w:tabs>
        <w:ind w:left="-142" w:firstLine="0"/>
        <w:rPr>
          <w:rFonts w:ascii="Arial" w:eastAsia="Arial" w:hAnsi="Arial" w:cs="Arial"/>
          <w:color w:val="0000FF"/>
          <w:sz w:val="22"/>
          <w:szCs w:val="22"/>
          <w:shd w:val="clear" w:color="auto" w:fill="FFFFFF"/>
        </w:rPr>
      </w:pPr>
      <w:hyperlink r:id="rId192" w:history="1">
        <w:r w:rsidRPr="003766B2">
          <w:rPr>
            <w:rFonts w:ascii="Arial" w:eastAsia="Arial" w:hAnsi="Arial" w:cs="Arial"/>
            <w:color w:val="0000FF"/>
            <w:sz w:val="22"/>
            <w:szCs w:val="22"/>
            <w:u w:val="single"/>
            <w:shd w:val="clear" w:color="auto" w:fill="FFFFFF"/>
          </w:rPr>
          <w:t>Тверское информационное агентство (tvernews.ru), Тверь, 17 февраля 2022</w:t>
        </w:r>
      </w:hyperlink>
    </w:p>
    <w:p w:rsidR="003766B2" w:rsidRPr="003766B2" w:rsidRDefault="003766B2" w:rsidP="003766B2">
      <w:pPr>
        <w:numPr>
          <w:ilvl w:val="0"/>
          <w:numId w:val="2"/>
        </w:numPr>
        <w:tabs>
          <w:tab w:val="left" w:pos="0"/>
        </w:tabs>
        <w:ind w:left="-142" w:firstLine="0"/>
        <w:rPr>
          <w:rFonts w:ascii="Arial" w:eastAsia="Arial" w:hAnsi="Arial" w:cs="Arial"/>
          <w:color w:val="0000FF"/>
          <w:sz w:val="22"/>
          <w:szCs w:val="22"/>
          <w:shd w:val="clear" w:color="auto" w:fill="FFFFFF"/>
        </w:rPr>
      </w:pPr>
      <w:hyperlink r:id="rId193" w:history="1">
        <w:r w:rsidRPr="003766B2">
          <w:rPr>
            <w:rFonts w:ascii="Arial" w:eastAsia="Arial" w:hAnsi="Arial" w:cs="Arial"/>
            <w:color w:val="0000FF"/>
            <w:sz w:val="22"/>
            <w:szCs w:val="22"/>
            <w:u w:val="single"/>
            <w:shd w:val="clear" w:color="auto" w:fill="FFFFFF"/>
          </w:rPr>
          <w:t>БНТВ (</w:t>
        </w:r>
        <w:proofErr w:type="spellStart"/>
        <w:r w:rsidRPr="003766B2">
          <w:rPr>
            <w:rFonts w:ascii="Arial" w:eastAsia="Arial" w:hAnsi="Arial" w:cs="Arial"/>
            <w:color w:val="0000FF"/>
            <w:sz w:val="22"/>
            <w:szCs w:val="22"/>
            <w:u w:val="single"/>
            <w:shd w:val="clear" w:color="auto" w:fill="FFFFFF"/>
          </w:rPr>
          <w:t>bntva.ru</w:t>
        </w:r>
        <w:proofErr w:type="spellEnd"/>
        <w:r w:rsidRPr="003766B2">
          <w:rPr>
            <w:rFonts w:ascii="Arial" w:eastAsia="Arial" w:hAnsi="Arial" w:cs="Arial"/>
            <w:color w:val="0000FF"/>
            <w:sz w:val="22"/>
            <w:szCs w:val="22"/>
            <w:u w:val="single"/>
            <w:shd w:val="clear" w:color="auto" w:fill="FFFFFF"/>
          </w:rPr>
          <w:t>), Бежецк, 17 февраля 2022</w:t>
        </w:r>
      </w:hyperlink>
    </w:p>
    <w:p w:rsidR="003766B2" w:rsidRPr="003766B2" w:rsidRDefault="003766B2" w:rsidP="003766B2">
      <w:pPr>
        <w:numPr>
          <w:ilvl w:val="0"/>
          <w:numId w:val="2"/>
        </w:numPr>
        <w:tabs>
          <w:tab w:val="left" w:pos="0"/>
        </w:tabs>
        <w:ind w:left="-142" w:firstLine="0"/>
        <w:rPr>
          <w:rFonts w:ascii="Arial" w:eastAsia="Arial" w:hAnsi="Arial" w:cs="Arial"/>
          <w:color w:val="0000FF"/>
          <w:sz w:val="22"/>
          <w:szCs w:val="22"/>
          <w:shd w:val="clear" w:color="auto" w:fill="FFFFFF"/>
        </w:rPr>
      </w:pPr>
      <w:hyperlink r:id="rId194" w:history="1">
        <w:proofErr w:type="gramStart"/>
        <w:r w:rsidRPr="003766B2">
          <w:rPr>
            <w:rFonts w:ascii="Arial" w:eastAsia="Arial" w:hAnsi="Arial" w:cs="Arial"/>
            <w:color w:val="0000FF"/>
            <w:sz w:val="22"/>
            <w:szCs w:val="22"/>
            <w:u w:val="single"/>
            <w:shd w:val="clear" w:color="auto" w:fill="FFFFFF"/>
          </w:rPr>
          <w:t>Комсомольская</w:t>
        </w:r>
        <w:proofErr w:type="gramEnd"/>
        <w:r w:rsidRPr="003766B2">
          <w:rPr>
            <w:rFonts w:ascii="Arial" w:eastAsia="Arial" w:hAnsi="Arial" w:cs="Arial"/>
            <w:color w:val="0000FF"/>
            <w:sz w:val="22"/>
            <w:szCs w:val="22"/>
            <w:u w:val="single"/>
            <w:shd w:val="clear" w:color="auto" w:fill="FFFFFF"/>
          </w:rPr>
          <w:t xml:space="preserve"> правда (</w:t>
        </w:r>
        <w:proofErr w:type="spellStart"/>
        <w:r w:rsidRPr="003766B2">
          <w:rPr>
            <w:rFonts w:ascii="Arial" w:eastAsia="Arial" w:hAnsi="Arial" w:cs="Arial"/>
            <w:color w:val="0000FF"/>
            <w:sz w:val="22"/>
            <w:szCs w:val="22"/>
            <w:u w:val="single"/>
            <w:shd w:val="clear" w:color="auto" w:fill="FFFFFF"/>
          </w:rPr>
          <w:t>tver.kp.ru</w:t>
        </w:r>
        <w:proofErr w:type="spellEnd"/>
        <w:r w:rsidRPr="003766B2">
          <w:rPr>
            <w:rFonts w:ascii="Arial" w:eastAsia="Arial" w:hAnsi="Arial" w:cs="Arial"/>
            <w:color w:val="0000FF"/>
            <w:sz w:val="22"/>
            <w:szCs w:val="22"/>
            <w:u w:val="single"/>
            <w:shd w:val="clear" w:color="auto" w:fill="FFFFFF"/>
          </w:rPr>
          <w:t>), Тверь, 17 февраля 2022</w:t>
        </w:r>
      </w:hyperlink>
    </w:p>
    <w:p w:rsidR="003766B2" w:rsidRPr="003766B2" w:rsidRDefault="003766B2" w:rsidP="003766B2">
      <w:pPr>
        <w:numPr>
          <w:ilvl w:val="0"/>
          <w:numId w:val="2"/>
        </w:numPr>
        <w:tabs>
          <w:tab w:val="left" w:pos="0"/>
        </w:tabs>
        <w:ind w:left="-142" w:firstLine="0"/>
        <w:rPr>
          <w:rFonts w:ascii="Arial" w:eastAsia="Arial" w:hAnsi="Arial" w:cs="Arial"/>
          <w:color w:val="0000FF"/>
          <w:sz w:val="22"/>
          <w:szCs w:val="22"/>
          <w:shd w:val="clear" w:color="auto" w:fill="FFFFFF"/>
        </w:rPr>
      </w:pPr>
      <w:hyperlink r:id="rId195" w:history="1">
        <w:r w:rsidRPr="003766B2">
          <w:rPr>
            <w:rFonts w:ascii="Arial" w:eastAsia="Arial" w:hAnsi="Arial" w:cs="Arial"/>
            <w:color w:val="0000FF"/>
            <w:sz w:val="22"/>
            <w:szCs w:val="22"/>
            <w:u w:val="single"/>
            <w:shd w:val="clear" w:color="auto" w:fill="FFFFFF"/>
          </w:rPr>
          <w:t>Знамя (kuvznama.ru), Кувшиново, 17 февраля 2022</w:t>
        </w:r>
      </w:hyperlink>
    </w:p>
    <w:p w:rsidR="003766B2" w:rsidRPr="003766B2" w:rsidRDefault="003766B2" w:rsidP="003766B2">
      <w:pPr>
        <w:numPr>
          <w:ilvl w:val="0"/>
          <w:numId w:val="2"/>
        </w:numPr>
        <w:tabs>
          <w:tab w:val="left" w:pos="0"/>
        </w:tabs>
        <w:ind w:left="-142" w:firstLine="0"/>
        <w:rPr>
          <w:rFonts w:ascii="Arial" w:eastAsia="Arial" w:hAnsi="Arial" w:cs="Arial"/>
          <w:color w:val="0000FF"/>
          <w:sz w:val="22"/>
          <w:szCs w:val="22"/>
          <w:shd w:val="clear" w:color="auto" w:fill="FFFFFF"/>
        </w:rPr>
      </w:pPr>
      <w:hyperlink r:id="rId196" w:history="1">
        <w:proofErr w:type="spellStart"/>
        <w:r w:rsidRPr="003766B2">
          <w:rPr>
            <w:rFonts w:ascii="Arial" w:eastAsia="Arial" w:hAnsi="Arial" w:cs="Arial"/>
            <w:color w:val="0000FF"/>
            <w:sz w:val="22"/>
            <w:szCs w:val="22"/>
            <w:u w:val="single"/>
            <w:shd w:val="clear" w:color="auto" w:fill="FFFFFF"/>
          </w:rPr>
          <w:t>TvTver.ru</w:t>
        </w:r>
        <w:proofErr w:type="spellEnd"/>
        <w:r w:rsidRPr="003766B2">
          <w:rPr>
            <w:rFonts w:ascii="Arial" w:eastAsia="Arial" w:hAnsi="Arial" w:cs="Arial"/>
            <w:color w:val="0000FF"/>
            <w:sz w:val="22"/>
            <w:szCs w:val="22"/>
            <w:u w:val="single"/>
            <w:shd w:val="clear" w:color="auto" w:fill="FFFFFF"/>
          </w:rPr>
          <w:t>, Тверь, 17 февраля 2022</w:t>
        </w:r>
      </w:hyperlink>
    </w:p>
    <w:p w:rsidR="003766B2" w:rsidRPr="003766B2" w:rsidRDefault="003766B2" w:rsidP="003766B2">
      <w:pPr>
        <w:numPr>
          <w:ilvl w:val="0"/>
          <w:numId w:val="2"/>
        </w:numPr>
        <w:tabs>
          <w:tab w:val="left" w:pos="0"/>
        </w:tabs>
        <w:ind w:left="-142" w:firstLine="0"/>
        <w:rPr>
          <w:rFonts w:ascii="Arial" w:eastAsia="Arial" w:hAnsi="Arial" w:cs="Arial"/>
          <w:color w:val="0000FF"/>
          <w:sz w:val="22"/>
          <w:szCs w:val="22"/>
          <w:shd w:val="clear" w:color="auto" w:fill="FFFFFF"/>
        </w:rPr>
      </w:pPr>
      <w:hyperlink r:id="rId197" w:history="1">
        <w:proofErr w:type="spellStart"/>
        <w:r w:rsidRPr="003766B2">
          <w:rPr>
            <w:rFonts w:ascii="Arial" w:eastAsia="Arial" w:hAnsi="Arial" w:cs="Arial"/>
            <w:color w:val="0000FF"/>
            <w:sz w:val="22"/>
            <w:szCs w:val="22"/>
            <w:u w:val="single"/>
            <w:shd w:val="clear" w:color="auto" w:fill="FFFFFF"/>
          </w:rPr>
          <w:t>Спировские</w:t>
        </w:r>
        <w:proofErr w:type="spellEnd"/>
        <w:r w:rsidRPr="003766B2">
          <w:rPr>
            <w:rFonts w:ascii="Arial" w:eastAsia="Arial" w:hAnsi="Arial" w:cs="Arial"/>
            <w:color w:val="0000FF"/>
            <w:sz w:val="22"/>
            <w:szCs w:val="22"/>
            <w:u w:val="single"/>
            <w:shd w:val="clear" w:color="auto" w:fill="FFFFFF"/>
          </w:rPr>
          <w:t xml:space="preserve"> известия (</w:t>
        </w:r>
        <w:proofErr w:type="spellStart"/>
        <w:r w:rsidRPr="003766B2">
          <w:rPr>
            <w:rFonts w:ascii="Arial" w:eastAsia="Arial" w:hAnsi="Arial" w:cs="Arial"/>
            <w:color w:val="0000FF"/>
            <w:sz w:val="22"/>
            <w:szCs w:val="22"/>
            <w:u w:val="single"/>
            <w:shd w:val="clear" w:color="auto" w:fill="FFFFFF"/>
          </w:rPr>
          <w:t>спировскиеизвестия</w:t>
        </w:r>
        <w:proofErr w:type="gramStart"/>
        <w:r w:rsidRPr="003766B2">
          <w:rPr>
            <w:rFonts w:ascii="Arial" w:eastAsia="Arial" w:hAnsi="Arial" w:cs="Arial"/>
            <w:color w:val="0000FF"/>
            <w:sz w:val="22"/>
            <w:szCs w:val="22"/>
            <w:u w:val="single"/>
            <w:shd w:val="clear" w:color="auto" w:fill="FFFFFF"/>
          </w:rPr>
          <w:t>.т</w:t>
        </w:r>
        <w:proofErr w:type="gramEnd"/>
        <w:r w:rsidRPr="003766B2">
          <w:rPr>
            <w:rFonts w:ascii="Arial" w:eastAsia="Arial" w:hAnsi="Arial" w:cs="Arial"/>
            <w:color w:val="0000FF"/>
            <w:sz w:val="22"/>
            <w:szCs w:val="22"/>
            <w:u w:val="single"/>
            <w:shd w:val="clear" w:color="auto" w:fill="FFFFFF"/>
          </w:rPr>
          <w:t>верскаяобласть.рф</w:t>
        </w:r>
        <w:proofErr w:type="spellEnd"/>
        <w:r w:rsidRPr="003766B2">
          <w:rPr>
            <w:rFonts w:ascii="Arial" w:eastAsia="Arial" w:hAnsi="Arial" w:cs="Arial"/>
            <w:color w:val="0000FF"/>
            <w:sz w:val="22"/>
            <w:szCs w:val="22"/>
            <w:u w:val="single"/>
            <w:shd w:val="clear" w:color="auto" w:fill="FFFFFF"/>
          </w:rPr>
          <w:t>), п. Спирово, 17 февраля 2022</w:t>
        </w:r>
      </w:hyperlink>
    </w:p>
    <w:p w:rsidR="003766B2" w:rsidRPr="003766B2" w:rsidRDefault="003766B2" w:rsidP="003766B2">
      <w:pPr>
        <w:numPr>
          <w:ilvl w:val="0"/>
          <w:numId w:val="2"/>
        </w:numPr>
        <w:tabs>
          <w:tab w:val="left" w:pos="0"/>
        </w:tabs>
        <w:ind w:left="-142" w:firstLine="0"/>
        <w:rPr>
          <w:rFonts w:ascii="Arial" w:eastAsia="Arial" w:hAnsi="Arial" w:cs="Arial"/>
          <w:color w:val="0000FF"/>
          <w:sz w:val="22"/>
          <w:szCs w:val="22"/>
          <w:shd w:val="clear" w:color="auto" w:fill="FFFFFF"/>
        </w:rPr>
      </w:pPr>
      <w:hyperlink r:id="rId198" w:history="1">
        <w:r w:rsidRPr="003766B2">
          <w:rPr>
            <w:rFonts w:ascii="Arial" w:eastAsia="Arial" w:hAnsi="Arial" w:cs="Arial"/>
            <w:color w:val="0000FF"/>
            <w:sz w:val="22"/>
            <w:szCs w:val="22"/>
            <w:u w:val="single"/>
            <w:shd w:val="clear" w:color="auto" w:fill="FFFFFF"/>
          </w:rPr>
          <w:t>Тверь (</w:t>
        </w:r>
        <w:proofErr w:type="spellStart"/>
        <w:r w:rsidRPr="003766B2">
          <w:rPr>
            <w:rFonts w:ascii="Arial" w:eastAsia="Arial" w:hAnsi="Arial" w:cs="Arial"/>
            <w:color w:val="0000FF"/>
            <w:sz w:val="22"/>
            <w:szCs w:val="22"/>
            <w:u w:val="single"/>
            <w:shd w:val="clear" w:color="auto" w:fill="FFFFFF"/>
          </w:rPr>
          <w:t>toptver.ru</w:t>
        </w:r>
        <w:proofErr w:type="spellEnd"/>
        <w:r w:rsidRPr="003766B2">
          <w:rPr>
            <w:rFonts w:ascii="Arial" w:eastAsia="Arial" w:hAnsi="Arial" w:cs="Arial"/>
            <w:color w:val="0000FF"/>
            <w:sz w:val="22"/>
            <w:szCs w:val="22"/>
            <w:u w:val="single"/>
            <w:shd w:val="clear" w:color="auto" w:fill="FFFFFF"/>
          </w:rPr>
          <w:t>), Тверь, 17 февраля 2022</w:t>
        </w:r>
      </w:hyperlink>
    </w:p>
    <w:p w:rsidR="003766B2" w:rsidRPr="003766B2" w:rsidRDefault="003766B2" w:rsidP="003766B2">
      <w:pPr>
        <w:numPr>
          <w:ilvl w:val="0"/>
          <w:numId w:val="2"/>
        </w:numPr>
        <w:tabs>
          <w:tab w:val="left" w:pos="0"/>
        </w:tabs>
        <w:ind w:left="-142" w:firstLine="0"/>
        <w:rPr>
          <w:rFonts w:ascii="Arial" w:eastAsia="Arial" w:hAnsi="Arial" w:cs="Arial"/>
          <w:color w:val="0000FF"/>
          <w:sz w:val="22"/>
          <w:szCs w:val="22"/>
          <w:shd w:val="clear" w:color="auto" w:fill="FFFFFF"/>
        </w:rPr>
      </w:pPr>
      <w:hyperlink r:id="rId199" w:history="1">
        <w:r w:rsidRPr="003766B2">
          <w:rPr>
            <w:rFonts w:ascii="Arial" w:eastAsia="Arial" w:hAnsi="Arial" w:cs="Arial"/>
            <w:color w:val="0000FF"/>
            <w:sz w:val="22"/>
            <w:szCs w:val="22"/>
            <w:u w:val="single"/>
            <w:shd w:val="clear" w:color="auto" w:fill="FFFFFF"/>
          </w:rPr>
          <w:t>Новоторжский вестник (nvestnik.ru), Торжок, 17 февраля 2022</w:t>
        </w:r>
      </w:hyperlink>
    </w:p>
    <w:p w:rsidR="003766B2" w:rsidRPr="003766B2" w:rsidRDefault="003766B2" w:rsidP="003766B2">
      <w:pPr>
        <w:numPr>
          <w:ilvl w:val="0"/>
          <w:numId w:val="2"/>
        </w:numPr>
        <w:tabs>
          <w:tab w:val="left" w:pos="0"/>
        </w:tabs>
        <w:ind w:left="-142" w:firstLine="0"/>
        <w:rPr>
          <w:rFonts w:ascii="Arial" w:eastAsia="Arial" w:hAnsi="Arial" w:cs="Arial"/>
          <w:color w:val="0000FF"/>
          <w:sz w:val="22"/>
          <w:szCs w:val="22"/>
          <w:shd w:val="clear" w:color="auto" w:fill="FFFFFF"/>
        </w:rPr>
      </w:pPr>
      <w:hyperlink r:id="rId200" w:history="1">
        <w:r w:rsidRPr="003766B2">
          <w:rPr>
            <w:rFonts w:ascii="Arial" w:eastAsia="Arial" w:hAnsi="Arial" w:cs="Arial"/>
            <w:color w:val="0000FF"/>
            <w:sz w:val="22"/>
            <w:szCs w:val="22"/>
            <w:u w:val="single"/>
            <w:shd w:val="clear" w:color="auto" w:fill="FFFFFF"/>
          </w:rPr>
          <w:t>Афанасий-бизнес (afanasy.biz), Тверь, 17 февраля 2022</w:t>
        </w:r>
      </w:hyperlink>
    </w:p>
    <w:p w:rsidR="003766B2" w:rsidRPr="003766B2" w:rsidRDefault="003766B2" w:rsidP="003766B2">
      <w:pPr>
        <w:numPr>
          <w:ilvl w:val="0"/>
          <w:numId w:val="2"/>
        </w:numPr>
        <w:tabs>
          <w:tab w:val="left" w:pos="0"/>
        </w:tabs>
        <w:ind w:left="-142" w:firstLine="0"/>
        <w:rPr>
          <w:rFonts w:ascii="Arial" w:eastAsia="Arial" w:hAnsi="Arial" w:cs="Arial"/>
          <w:color w:val="0000FF"/>
          <w:sz w:val="22"/>
          <w:szCs w:val="22"/>
          <w:shd w:val="clear" w:color="auto" w:fill="FFFFFF"/>
        </w:rPr>
      </w:pPr>
      <w:hyperlink r:id="rId201" w:history="1">
        <w:r w:rsidRPr="003766B2">
          <w:rPr>
            <w:rFonts w:ascii="Arial" w:eastAsia="Arial" w:hAnsi="Arial" w:cs="Arial"/>
            <w:color w:val="0000FF"/>
            <w:sz w:val="22"/>
            <w:szCs w:val="22"/>
            <w:u w:val="single"/>
            <w:shd w:val="clear" w:color="auto" w:fill="FFFFFF"/>
          </w:rPr>
          <w:t>Тверская жизнь (tverlife.ru), Тверь, 17 февраля 2022</w:t>
        </w:r>
      </w:hyperlink>
    </w:p>
    <w:p w:rsidR="003766B2" w:rsidRPr="003766B2" w:rsidRDefault="003766B2" w:rsidP="003766B2">
      <w:pPr>
        <w:numPr>
          <w:ilvl w:val="0"/>
          <w:numId w:val="2"/>
        </w:numPr>
        <w:tabs>
          <w:tab w:val="left" w:pos="0"/>
        </w:tabs>
        <w:ind w:left="-142" w:firstLine="0"/>
        <w:rPr>
          <w:rFonts w:ascii="Arial" w:eastAsia="Arial" w:hAnsi="Arial" w:cs="Arial"/>
          <w:color w:val="0000FF"/>
          <w:sz w:val="22"/>
          <w:szCs w:val="22"/>
          <w:shd w:val="clear" w:color="auto" w:fill="FFFFFF"/>
        </w:rPr>
      </w:pPr>
      <w:hyperlink r:id="rId202" w:history="1">
        <w:r w:rsidRPr="003766B2">
          <w:rPr>
            <w:rFonts w:ascii="Arial" w:eastAsia="Arial" w:hAnsi="Arial" w:cs="Arial"/>
            <w:color w:val="0000FF"/>
            <w:sz w:val="22"/>
            <w:szCs w:val="22"/>
            <w:u w:val="single"/>
            <w:shd w:val="clear" w:color="auto" w:fill="FFFFFF"/>
          </w:rPr>
          <w:t>Заря (konzarya.ru), Конаково, 17 февраля 2022</w:t>
        </w:r>
      </w:hyperlink>
    </w:p>
    <w:p w:rsidR="003766B2" w:rsidRPr="003766B2" w:rsidRDefault="003766B2" w:rsidP="003766B2">
      <w:pPr>
        <w:numPr>
          <w:ilvl w:val="0"/>
          <w:numId w:val="2"/>
        </w:numPr>
        <w:tabs>
          <w:tab w:val="left" w:pos="0"/>
        </w:tabs>
        <w:ind w:left="-142" w:firstLine="0"/>
        <w:rPr>
          <w:rFonts w:ascii="Arial" w:eastAsia="Arial" w:hAnsi="Arial" w:cs="Arial"/>
          <w:color w:val="0000FF"/>
          <w:sz w:val="22"/>
          <w:szCs w:val="22"/>
          <w:shd w:val="clear" w:color="auto" w:fill="FFFFFF"/>
        </w:rPr>
      </w:pPr>
      <w:hyperlink r:id="rId203" w:history="1">
        <w:r w:rsidRPr="003766B2">
          <w:rPr>
            <w:rFonts w:ascii="Arial" w:eastAsia="Arial" w:hAnsi="Arial" w:cs="Arial"/>
            <w:color w:val="0000FF"/>
            <w:sz w:val="22"/>
            <w:szCs w:val="22"/>
            <w:u w:val="single"/>
            <w:shd w:val="clear" w:color="auto" w:fill="FFFFFF"/>
          </w:rPr>
          <w:t>Тверские ведомости (vedtver.ru), Тверь, 17 февраля 2022</w:t>
        </w:r>
      </w:hyperlink>
    </w:p>
    <w:p w:rsidR="003766B2" w:rsidRPr="003766B2" w:rsidRDefault="003766B2" w:rsidP="003766B2">
      <w:pPr>
        <w:numPr>
          <w:ilvl w:val="0"/>
          <w:numId w:val="2"/>
        </w:numPr>
        <w:tabs>
          <w:tab w:val="left" w:pos="0"/>
        </w:tabs>
        <w:ind w:left="-142" w:firstLine="0"/>
        <w:rPr>
          <w:rFonts w:ascii="Arial" w:eastAsia="Arial" w:hAnsi="Arial" w:cs="Arial"/>
          <w:color w:val="0000FF"/>
          <w:sz w:val="22"/>
          <w:szCs w:val="22"/>
          <w:shd w:val="clear" w:color="auto" w:fill="FFFFFF"/>
        </w:rPr>
      </w:pPr>
      <w:hyperlink r:id="rId204" w:history="1">
        <w:r w:rsidRPr="003766B2">
          <w:rPr>
            <w:rFonts w:ascii="Arial" w:eastAsia="Arial" w:hAnsi="Arial" w:cs="Arial"/>
            <w:color w:val="0000FF"/>
            <w:sz w:val="22"/>
            <w:szCs w:val="22"/>
            <w:u w:val="single"/>
            <w:shd w:val="clear" w:color="auto" w:fill="FFFFFF"/>
          </w:rPr>
          <w:t>Tverigrad.ru, Тверь, 17 февраля 2022</w:t>
        </w:r>
      </w:hyperlink>
    </w:p>
    <w:p w:rsidR="003766B2" w:rsidRPr="003766B2" w:rsidRDefault="003766B2" w:rsidP="003766B2">
      <w:pPr>
        <w:numPr>
          <w:ilvl w:val="0"/>
          <w:numId w:val="2"/>
        </w:numPr>
        <w:tabs>
          <w:tab w:val="left" w:pos="0"/>
        </w:tabs>
        <w:ind w:left="-142" w:firstLine="0"/>
        <w:rPr>
          <w:rFonts w:ascii="Arial" w:eastAsia="Arial" w:hAnsi="Arial" w:cs="Arial"/>
          <w:color w:val="0000FF"/>
          <w:sz w:val="22"/>
          <w:szCs w:val="22"/>
          <w:shd w:val="clear" w:color="auto" w:fill="FFFFFF"/>
        </w:rPr>
      </w:pPr>
      <w:hyperlink r:id="rId205" w:history="1">
        <w:r w:rsidRPr="003766B2">
          <w:rPr>
            <w:rFonts w:ascii="Arial" w:eastAsia="Arial" w:hAnsi="Arial" w:cs="Arial"/>
            <w:color w:val="0000FF"/>
            <w:sz w:val="22"/>
            <w:szCs w:val="22"/>
            <w:u w:val="single"/>
            <w:shd w:val="clear" w:color="auto" w:fill="FFFFFF"/>
          </w:rPr>
          <w:t>Новоторжский вестник (nvestnik.ru), Торжок, 17 февраля 2022</w:t>
        </w:r>
      </w:hyperlink>
    </w:p>
    <w:p w:rsidR="003766B2" w:rsidRPr="003766B2" w:rsidRDefault="003766B2" w:rsidP="003766B2">
      <w:pPr>
        <w:numPr>
          <w:ilvl w:val="0"/>
          <w:numId w:val="2"/>
        </w:numPr>
        <w:tabs>
          <w:tab w:val="left" w:pos="0"/>
        </w:tabs>
        <w:ind w:left="-142" w:firstLine="0"/>
        <w:rPr>
          <w:rFonts w:ascii="Arial" w:eastAsia="Arial" w:hAnsi="Arial" w:cs="Arial"/>
          <w:color w:val="0000FF"/>
          <w:sz w:val="22"/>
          <w:szCs w:val="22"/>
          <w:shd w:val="clear" w:color="auto" w:fill="FFFFFF"/>
        </w:rPr>
      </w:pPr>
      <w:hyperlink r:id="rId206" w:history="1">
        <w:r w:rsidRPr="003766B2">
          <w:rPr>
            <w:rFonts w:ascii="Arial" w:eastAsia="Arial" w:hAnsi="Arial" w:cs="Arial"/>
            <w:color w:val="0000FF"/>
            <w:sz w:val="22"/>
            <w:szCs w:val="22"/>
            <w:u w:val="single"/>
            <w:shd w:val="clear" w:color="auto" w:fill="FFFFFF"/>
          </w:rPr>
          <w:t>Новоторжский вестник (nvestnik.ru), Торжок, 17 февраля 2022</w:t>
        </w:r>
      </w:hyperlink>
    </w:p>
    <w:p w:rsidR="003766B2" w:rsidRPr="003766B2" w:rsidRDefault="003766B2" w:rsidP="003766B2">
      <w:pPr>
        <w:numPr>
          <w:ilvl w:val="0"/>
          <w:numId w:val="2"/>
        </w:numPr>
        <w:tabs>
          <w:tab w:val="left" w:pos="0"/>
        </w:tabs>
        <w:ind w:left="-142" w:firstLine="0"/>
        <w:rPr>
          <w:rFonts w:ascii="Arial" w:eastAsia="Arial" w:hAnsi="Arial" w:cs="Arial"/>
          <w:color w:val="0000FF"/>
          <w:sz w:val="22"/>
          <w:szCs w:val="22"/>
          <w:shd w:val="clear" w:color="auto" w:fill="FFFFFF"/>
        </w:rPr>
      </w:pPr>
      <w:hyperlink r:id="rId207" w:history="1">
        <w:r w:rsidRPr="003766B2">
          <w:rPr>
            <w:rFonts w:ascii="Arial" w:eastAsia="Arial" w:hAnsi="Arial" w:cs="Arial"/>
            <w:color w:val="0000FF"/>
            <w:sz w:val="22"/>
            <w:szCs w:val="22"/>
            <w:u w:val="single"/>
            <w:shd w:val="clear" w:color="auto" w:fill="FFFFFF"/>
          </w:rPr>
          <w:t>Кимры Сегодня (kimrypress.ru), Кимры, 17 февраля 2022</w:t>
        </w:r>
      </w:hyperlink>
    </w:p>
    <w:p w:rsidR="003766B2" w:rsidRPr="003766B2" w:rsidRDefault="003766B2" w:rsidP="003766B2">
      <w:pPr>
        <w:tabs>
          <w:tab w:val="left" w:pos="0"/>
        </w:tabs>
        <w:ind w:left="-142"/>
        <w:jc w:val="right"/>
        <w:rPr>
          <w:rFonts w:ascii="Arial" w:eastAsia="Arial" w:hAnsi="Arial" w:cs="Arial"/>
          <w:color w:val="0000FF"/>
          <w:sz w:val="22"/>
          <w:szCs w:val="22"/>
          <w:shd w:val="clear" w:color="auto" w:fill="FFFFFF"/>
        </w:rPr>
      </w:pPr>
      <w:hyperlink w:anchor="tabtxt_1575050_1921086805" w:history="1">
        <w:r w:rsidRPr="003766B2">
          <w:rPr>
            <w:rFonts w:ascii="Arial" w:eastAsia="Arial" w:hAnsi="Arial" w:cs="Arial"/>
            <w:color w:val="0000FF"/>
            <w:sz w:val="22"/>
            <w:szCs w:val="22"/>
            <w:u w:val="single"/>
            <w:shd w:val="clear" w:color="auto" w:fill="FFFFFF"/>
          </w:rPr>
          <w:t>К заголовкам сообщений</w:t>
        </w:r>
      </w:hyperlink>
    </w:p>
    <w:p w:rsidR="003766B2" w:rsidRPr="003766B2" w:rsidRDefault="003766B2" w:rsidP="003766B2">
      <w:pPr>
        <w:tabs>
          <w:tab w:val="left" w:pos="0"/>
        </w:tabs>
        <w:ind w:left="-142"/>
        <w:rPr>
          <w:rFonts w:ascii="Arial" w:eastAsia="Arial" w:hAnsi="Arial" w:cs="Arial"/>
          <w:b/>
          <w:color w:val="000000"/>
          <w:sz w:val="22"/>
          <w:szCs w:val="22"/>
          <w:shd w:val="clear" w:color="auto" w:fill="FFFFFF"/>
        </w:rPr>
      </w:pPr>
      <w:r w:rsidRPr="003766B2">
        <w:rPr>
          <w:rFonts w:ascii="Arial" w:eastAsia="Arial" w:hAnsi="Arial" w:cs="Arial"/>
          <w:b/>
          <w:color w:val="000000"/>
          <w:sz w:val="22"/>
          <w:szCs w:val="22"/>
          <w:shd w:val="clear" w:color="auto" w:fill="FFFFFF"/>
        </w:rPr>
        <w:t>РИА Новости, Москва, 17 февраля 2022</w:t>
      </w:r>
    </w:p>
    <w:p w:rsidR="003766B2" w:rsidRPr="003766B2" w:rsidRDefault="003766B2" w:rsidP="003766B2">
      <w:pPr>
        <w:tabs>
          <w:tab w:val="left" w:pos="0"/>
        </w:tabs>
        <w:ind w:left="-142"/>
        <w:jc w:val="both"/>
        <w:outlineLvl w:val="1"/>
        <w:rPr>
          <w:rFonts w:ascii="Arial" w:eastAsia="Arial" w:hAnsi="Arial" w:cs="Arial"/>
          <w:color w:val="000000"/>
          <w:sz w:val="22"/>
          <w:szCs w:val="22"/>
          <w:shd w:val="clear" w:color="auto" w:fill="FFFFFF"/>
        </w:rPr>
      </w:pPr>
      <w:bookmarkStart w:id="29" w:name="ant_1575050_1920806056"/>
      <w:r w:rsidRPr="003766B2">
        <w:rPr>
          <w:rFonts w:ascii="Arial" w:eastAsia="Arial" w:hAnsi="Arial" w:cs="Arial"/>
          <w:color w:val="000000"/>
          <w:sz w:val="22"/>
          <w:szCs w:val="22"/>
          <w:shd w:val="clear" w:color="auto" w:fill="FFFFFF"/>
        </w:rPr>
        <w:t>ТВЕРСКАЯ ОБЛАСТЬ УВЕЛИЧИЛА ОБЪЕМ ГОСПОДДЕРЖКИ НА ВЕСЕННЕ-ПОЛЕВЫЕ РАБОТЫ</w:t>
      </w:r>
      <w:bookmarkEnd w:id="29"/>
    </w:p>
    <w:p w:rsidR="003766B2" w:rsidRPr="003766B2" w:rsidRDefault="003766B2" w:rsidP="003766B2">
      <w:pPr>
        <w:tabs>
          <w:tab w:val="left" w:pos="0"/>
        </w:tabs>
        <w:ind w:left="-142"/>
        <w:jc w:val="both"/>
        <w:rPr>
          <w:rFonts w:ascii="Arial" w:eastAsia="Arial" w:hAnsi="Arial" w:cs="Arial"/>
          <w:color w:val="000000"/>
          <w:sz w:val="22"/>
          <w:szCs w:val="22"/>
          <w:shd w:val="clear" w:color="auto" w:fill="FFFFFF"/>
        </w:rPr>
      </w:pPr>
      <w:r w:rsidRPr="003766B2">
        <w:rPr>
          <w:rFonts w:ascii="Arial" w:eastAsia="Arial" w:hAnsi="Arial" w:cs="Arial"/>
          <w:color w:val="000000"/>
          <w:sz w:val="22"/>
          <w:szCs w:val="22"/>
          <w:shd w:val="clear" w:color="auto" w:fill="FFFFFF"/>
        </w:rPr>
        <w:t xml:space="preserve">При необходимости оказывать дополнительную помощь предприятиям </w:t>
      </w:r>
      <w:proofErr w:type="spellStart"/>
      <w:r w:rsidRPr="003766B2">
        <w:rPr>
          <w:rFonts w:ascii="Arial" w:eastAsia="Arial" w:hAnsi="Arial" w:cs="Arial"/>
          <w:color w:val="000000"/>
          <w:sz w:val="22"/>
          <w:szCs w:val="22"/>
          <w:shd w:val="clear" w:color="auto" w:fill="FFFFFF"/>
        </w:rPr>
        <w:t>агропрома</w:t>
      </w:r>
      <w:proofErr w:type="spellEnd"/>
      <w:r w:rsidRPr="003766B2">
        <w:rPr>
          <w:rFonts w:ascii="Arial" w:eastAsia="Arial" w:hAnsi="Arial" w:cs="Arial"/>
          <w:color w:val="000000"/>
          <w:sz w:val="22"/>
          <w:szCs w:val="22"/>
          <w:shd w:val="clear" w:color="auto" w:fill="FFFFFF"/>
        </w:rPr>
        <w:t xml:space="preserve"> для решения возникающих вопросов", - сказал в четверг на заседании регионального правительства губернатор региона </w:t>
      </w:r>
      <w:r w:rsidRPr="003766B2">
        <w:rPr>
          <w:rFonts w:ascii="Arial" w:eastAsia="Arial" w:hAnsi="Arial" w:cs="Arial"/>
          <w:color w:val="000000"/>
          <w:sz w:val="22"/>
          <w:szCs w:val="22"/>
          <w:shd w:val="clear" w:color="auto" w:fill="C0C0C0"/>
        </w:rPr>
        <w:t>Игорь Руденя</w:t>
      </w:r>
      <w:r w:rsidRPr="003766B2">
        <w:rPr>
          <w:rFonts w:ascii="Arial" w:eastAsia="Arial" w:hAnsi="Arial" w:cs="Arial"/>
          <w:color w:val="000000"/>
          <w:sz w:val="22"/>
          <w:szCs w:val="22"/>
          <w:shd w:val="clear" w:color="auto" w:fill="FFFFFF"/>
        </w:rPr>
        <w:t xml:space="preserve">... </w:t>
      </w:r>
    </w:p>
    <w:p w:rsidR="003766B2" w:rsidRPr="003766B2" w:rsidRDefault="003766B2" w:rsidP="003766B2">
      <w:pPr>
        <w:tabs>
          <w:tab w:val="left" w:pos="0"/>
        </w:tabs>
        <w:ind w:left="-142"/>
        <w:rPr>
          <w:rFonts w:ascii="Arial" w:eastAsia="Arial" w:hAnsi="Arial" w:cs="Arial"/>
          <w:color w:val="0000FF"/>
          <w:sz w:val="22"/>
          <w:szCs w:val="22"/>
          <w:shd w:val="clear" w:color="auto" w:fill="FFFFFF"/>
        </w:rPr>
      </w:pPr>
      <w:hyperlink r:id="rId208" w:history="1">
        <w:r w:rsidRPr="003766B2">
          <w:rPr>
            <w:rFonts w:ascii="Arial" w:eastAsia="Arial" w:hAnsi="Arial" w:cs="Arial"/>
            <w:color w:val="0000FF"/>
            <w:sz w:val="22"/>
            <w:szCs w:val="22"/>
            <w:u w:val="single"/>
            <w:shd w:val="clear" w:color="auto" w:fill="FFFFFF"/>
          </w:rPr>
          <w:t>https://ria.ru/20220217/gospodderzhka-1773379677.html</w:t>
        </w:r>
      </w:hyperlink>
    </w:p>
    <w:p w:rsidR="003766B2" w:rsidRPr="003766B2" w:rsidRDefault="003766B2" w:rsidP="003766B2">
      <w:pPr>
        <w:tabs>
          <w:tab w:val="left" w:pos="0"/>
        </w:tabs>
        <w:ind w:left="-142"/>
        <w:rPr>
          <w:rFonts w:ascii="Arial" w:eastAsia="Arial" w:hAnsi="Arial" w:cs="Arial"/>
          <w:color w:val="000000"/>
          <w:sz w:val="22"/>
          <w:szCs w:val="22"/>
          <w:u w:val="single"/>
          <w:shd w:val="clear" w:color="auto" w:fill="FFFFFF"/>
        </w:rPr>
      </w:pPr>
      <w:r w:rsidRPr="003766B2">
        <w:rPr>
          <w:rFonts w:ascii="Arial" w:eastAsia="Arial" w:hAnsi="Arial" w:cs="Arial"/>
          <w:color w:val="000000"/>
          <w:sz w:val="22"/>
          <w:szCs w:val="22"/>
          <w:u w:val="single"/>
          <w:shd w:val="clear" w:color="auto" w:fill="FFFFFF"/>
        </w:rPr>
        <w:t>Сообщения по событию:</w:t>
      </w:r>
    </w:p>
    <w:p w:rsidR="003766B2" w:rsidRPr="003766B2" w:rsidRDefault="003766B2" w:rsidP="003766B2">
      <w:pPr>
        <w:numPr>
          <w:ilvl w:val="0"/>
          <w:numId w:val="3"/>
        </w:numPr>
        <w:tabs>
          <w:tab w:val="clear" w:pos="3054"/>
          <w:tab w:val="left" w:pos="0"/>
          <w:tab w:val="num" w:pos="720"/>
        </w:tabs>
        <w:ind w:left="-142" w:firstLine="0"/>
        <w:rPr>
          <w:rFonts w:ascii="Arial" w:eastAsia="Arial" w:hAnsi="Arial" w:cs="Arial"/>
          <w:color w:val="0000FF"/>
          <w:sz w:val="22"/>
          <w:szCs w:val="22"/>
          <w:shd w:val="clear" w:color="auto" w:fill="FFFFFF"/>
        </w:rPr>
      </w:pPr>
      <w:hyperlink r:id="rId209" w:history="1">
        <w:proofErr w:type="spellStart"/>
        <w:r w:rsidRPr="003766B2">
          <w:rPr>
            <w:rFonts w:ascii="Arial" w:eastAsia="Arial" w:hAnsi="Arial" w:cs="Arial"/>
            <w:color w:val="0000FF"/>
            <w:sz w:val="22"/>
            <w:szCs w:val="22"/>
            <w:u w:val="single"/>
            <w:shd w:val="clear" w:color="auto" w:fill="FFFFFF"/>
          </w:rPr>
          <w:t>Агроновости</w:t>
        </w:r>
        <w:proofErr w:type="gramStart"/>
        <w:r w:rsidRPr="003766B2">
          <w:rPr>
            <w:rFonts w:ascii="Arial" w:eastAsia="Arial" w:hAnsi="Arial" w:cs="Arial"/>
            <w:color w:val="0000FF"/>
            <w:sz w:val="22"/>
            <w:szCs w:val="22"/>
            <w:u w:val="single"/>
            <w:shd w:val="clear" w:color="auto" w:fill="FFFFFF"/>
          </w:rPr>
          <w:t>.р</w:t>
        </w:r>
        <w:proofErr w:type="gramEnd"/>
        <w:r w:rsidRPr="003766B2">
          <w:rPr>
            <w:rFonts w:ascii="Arial" w:eastAsia="Arial" w:hAnsi="Arial" w:cs="Arial"/>
            <w:color w:val="0000FF"/>
            <w:sz w:val="22"/>
            <w:szCs w:val="22"/>
            <w:u w:val="single"/>
            <w:shd w:val="clear" w:color="auto" w:fill="FFFFFF"/>
          </w:rPr>
          <w:t>ф</w:t>
        </w:r>
        <w:proofErr w:type="spellEnd"/>
        <w:r w:rsidRPr="003766B2">
          <w:rPr>
            <w:rFonts w:ascii="Arial" w:eastAsia="Arial" w:hAnsi="Arial" w:cs="Arial"/>
            <w:color w:val="0000FF"/>
            <w:sz w:val="22"/>
            <w:szCs w:val="22"/>
            <w:u w:val="single"/>
            <w:shd w:val="clear" w:color="auto" w:fill="FFFFFF"/>
          </w:rPr>
          <w:t>, Москва, 17 февраля 2022</w:t>
        </w:r>
      </w:hyperlink>
    </w:p>
    <w:p w:rsidR="003766B2" w:rsidRPr="003766B2" w:rsidRDefault="003766B2" w:rsidP="003766B2">
      <w:pPr>
        <w:numPr>
          <w:ilvl w:val="0"/>
          <w:numId w:val="3"/>
        </w:numPr>
        <w:tabs>
          <w:tab w:val="clear" w:pos="3054"/>
          <w:tab w:val="left" w:pos="0"/>
          <w:tab w:val="num" w:pos="720"/>
        </w:tabs>
        <w:ind w:left="-142" w:firstLine="0"/>
        <w:rPr>
          <w:rFonts w:ascii="Arial" w:eastAsia="Arial" w:hAnsi="Arial" w:cs="Arial"/>
          <w:color w:val="0000FF"/>
          <w:sz w:val="22"/>
          <w:szCs w:val="22"/>
          <w:shd w:val="clear" w:color="auto" w:fill="FFFFFF"/>
        </w:rPr>
      </w:pPr>
      <w:hyperlink r:id="rId210" w:history="1">
        <w:proofErr w:type="spellStart"/>
        <w:r w:rsidRPr="003766B2">
          <w:rPr>
            <w:rFonts w:ascii="Arial" w:eastAsia="Arial" w:hAnsi="Arial" w:cs="Arial"/>
            <w:color w:val="0000FF"/>
            <w:sz w:val="22"/>
            <w:szCs w:val="22"/>
            <w:u w:val="single"/>
            <w:shd w:val="clear" w:color="auto" w:fill="FFFFFF"/>
          </w:rPr>
          <w:t>Зубцовская</w:t>
        </w:r>
        <w:proofErr w:type="spellEnd"/>
        <w:r w:rsidRPr="003766B2">
          <w:rPr>
            <w:rFonts w:ascii="Arial" w:eastAsia="Arial" w:hAnsi="Arial" w:cs="Arial"/>
            <w:color w:val="0000FF"/>
            <w:sz w:val="22"/>
            <w:szCs w:val="22"/>
            <w:u w:val="single"/>
            <w:shd w:val="clear" w:color="auto" w:fill="FFFFFF"/>
          </w:rPr>
          <w:t xml:space="preserve"> жизнь (</w:t>
        </w:r>
        <w:proofErr w:type="spellStart"/>
        <w:r w:rsidRPr="003766B2">
          <w:rPr>
            <w:rFonts w:ascii="Arial" w:eastAsia="Arial" w:hAnsi="Arial" w:cs="Arial"/>
            <w:color w:val="0000FF"/>
            <w:sz w:val="22"/>
            <w:szCs w:val="22"/>
            <w:u w:val="single"/>
            <w:shd w:val="clear" w:color="auto" w:fill="FFFFFF"/>
          </w:rPr>
          <w:t>зубцовскаяжизнь</w:t>
        </w:r>
        <w:proofErr w:type="gramStart"/>
        <w:r w:rsidRPr="003766B2">
          <w:rPr>
            <w:rFonts w:ascii="Arial" w:eastAsia="Arial" w:hAnsi="Arial" w:cs="Arial"/>
            <w:color w:val="0000FF"/>
            <w:sz w:val="22"/>
            <w:szCs w:val="22"/>
            <w:u w:val="single"/>
            <w:shd w:val="clear" w:color="auto" w:fill="FFFFFF"/>
          </w:rPr>
          <w:t>.т</w:t>
        </w:r>
        <w:proofErr w:type="gramEnd"/>
        <w:r w:rsidRPr="003766B2">
          <w:rPr>
            <w:rFonts w:ascii="Arial" w:eastAsia="Arial" w:hAnsi="Arial" w:cs="Arial"/>
            <w:color w:val="0000FF"/>
            <w:sz w:val="22"/>
            <w:szCs w:val="22"/>
            <w:u w:val="single"/>
            <w:shd w:val="clear" w:color="auto" w:fill="FFFFFF"/>
          </w:rPr>
          <w:t>верскаяобласть.рф</w:t>
        </w:r>
        <w:proofErr w:type="spellEnd"/>
        <w:r w:rsidRPr="003766B2">
          <w:rPr>
            <w:rFonts w:ascii="Arial" w:eastAsia="Arial" w:hAnsi="Arial" w:cs="Arial"/>
            <w:color w:val="0000FF"/>
            <w:sz w:val="22"/>
            <w:szCs w:val="22"/>
            <w:u w:val="single"/>
            <w:shd w:val="clear" w:color="auto" w:fill="FFFFFF"/>
          </w:rPr>
          <w:t>), Зубцов, 17 февраля 2022</w:t>
        </w:r>
      </w:hyperlink>
    </w:p>
    <w:p w:rsidR="003766B2" w:rsidRPr="003766B2" w:rsidRDefault="003766B2" w:rsidP="003766B2">
      <w:pPr>
        <w:numPr>
          <w:ilvl w:val="0"/>
          <w:numId w:val="3"/>
        </w:numPr>
        <w:tabs>
          <w:tab w:val="clear" w:pos="3054"/>
          <w:tab w:val="left" w:pos="0"/>
          <w:tab w:val="num" w:pos="720"/>
        </w:tabs>
        <w:ind w:left="-142" w:firstLine="0"/>
        <w:rPr>
          <w:rFonts w:ascii="Arial" w:eastAsia="Arial" w:hAnsi="Arial" w:cs="Arial"/>
          <w:color w:val="0000FF"/>
          <w:sz w:val="22"/>
          <w:szCs w:val="22"/>
          <w:shd w:val="clear" w:color="auto" w:fill="FFFFFF"/>
        </w:rPr>
      </w:pPr>
      <w:hyperlink r:id="rId211" w:history="1">
        <w:r w:rsidRPr="003766B2">
          <w:rPr>
            <w:rFonts w:ascii="Arial" w:eastAsia="Arial" w:hAnsi="Arial" w:cs="Arial"/>
            <w:color w:val="0000FF"/>
            <w:sz w:val="22"/>
            <w:szCs w:val="22"/>
            <w:u w:val="single"/>
            <w:shd w:val="clear" w:color="auto" w:fill="FFFFFF"/>
          </w:rPr>
          <w:t>Бельская правда (</w:t>
        </w:r>
        <w:proofErr w:type="spellStart"/>
        <w:r w:rsidRPr="003766B2">
          <w:rPr>
            <w:rFonts w:ascii="Arial" w:eastAsia="Arial" w:hAnsi="Arial" w:cs="Arial"/>
            <w:color w:val="0000FF"/>
            <w:sz w:val="22"/>
            <w:szCs w:val="22"/>
            <w:u w:val="single"/>
            <w:shd w:val="clear" w:color="auto" w:fill="FFFFFF"/>
          </w:rPr>
          <w:t>бельскаяправда</w:t>
        </w:r>
        <w:proofErr w:type="gramStart"/>
        <w:r w:rsidRPr="003766B2">
          <w:rPr>
            <w:rFonts w:ascii="Arial" w:eastAsia="Arial" w:hAnsi="Arial" w:cs="Arial"/>
            <w:color w:val="0000FF"/>
            <w:sz w:val="22"/>
            <w:szCs w:val="22"/>
            <w:u w:val="single"/>
            <w:shd w:val="clear" w:color="auto" w:fill="FFFFFF"/>
          </w:rPr>
          <w:t>.т</w:t>
        </w:r>
        <w:proofErr w:type="gramEnd"/>
        <w:r w:rsidRPr="003766B2">
          <w:rPr>
            <w:rFonts w:ascii="Arial" w:eastAsia="Arial" w:hAnsi="Arial" w:cs="Arial"/>
            <w:color w:val="0000FF"/>
            <w:sz w:val="22"/>
            <w:szCs w:val="22"/>
            <w:u w:val="single"/>
            <w:shd w:val="clear" w:color="auto" w:fill="FFFFFF"/>
          </w:rPr>
          <w:t>верскаяобласть.рф</w:t>
        </w:r>
        <w:proofErr w:type="spellEnd"/>
        <w:r w:rsidRPr="003766B2">
          <w:rPr>
            <w:rFonts w:ascii="Arial" w:eastAsia="Arial" w:hAnsi="Arial" w:cs="Arial"/>
            <w:color w:val="0000FF"/>
            <w:sz w:val="22"/>
            <w:szCs w:val="22"/>
            <w:u w:val="single"/>
            <w:shd w:val="clear" w:color="auto" w:fill="FFFFFF"/>
          </w:rPr>
          <w:t>), Белый, 17 февраля 2022</w:t>
        </w:r>
      </w:hyperlink>
    </w:p>
    <w:p w:rsidR="003766B2" w:rsidRPr="003766B2" w:rsidRDefault="003766B2" w:rsidP="003766B2">
      <w:pPr>
        <w:numPr>
          <w:ilvl w:val="0"/>
          <w:numId w:val="3"/>
        </w:numPr>
        <w:tabs>
          <w:tab w:val="clear" w:pos="3054"/>
          <w:tab w:val="left" w:pos="0"/>
          <w:tab w:val="num" w:pos="720"/>
        </w:tabs>
        <w:ind w:left="-142" w:firstLine="0"/>
        <w:rPr>
          <w:rFonts w:ascii="Arial" w:eastAsia="Arial" w:hAnsi="Arial" w:cs="Arial"/>
          <w:color w:val="0000FF"/>
          <w:sz w:val="22"/>
          <w:szCs w:val="22"/>
          <w:shd w:val="clear" w:color="auto" w:fill="FFFFFF"/>
        </w:rPr>
      </w:pPr>
      <w:hyperlink r:id="rId212" w:history="1">
        <w:proofErr w:type="spellStart"/>
        <w:r w:rsidRPr="003766B2">
          <w:rPr>
            <w:rFonts w:ascii="Arial" w:eastAsia="Arial" w:hAnsi="Arial" w:cs="Arial"/>
            <w:color w:val="0000FF"/>
            <w:sz w:val="22"/>
            <w:szCs w:val="22"/>
            <w:u w:val="single"/>
            <w:shd w:val="clear" w:color="auto" w:fill="FFFFFF"/>
          </w:rPr>
          <w:t>Сандовские</w:t>
        </w:r>
        <w:proofErr w:type="spellEnd"/>
        <w:r w:rsidRPr="003766B2">
          <w:rPr>
            <w:rFonts w:ascii="Arial" w:eastAsia="Arial" w:hAnsi="Arial" w:cs="Arial"/>
            <w:color w:val="0000FF"/>
            <w:sz w:val="22"/>
            <w:szCs w:val="22"/>
            <w:u w:val="single"/>
            <w:shd w:val="clear" w:color="auto" w:fill="FFFFFF"/>
          </w:rPr>
          <w:t xml:space="preserve"> вести (</w:t>
        </w:r>
        <w:proofErr w:type="spellStart"/>
        <w:r w:rsidRPr="003766B2">
          <w:rPr>
            <w:rFonts w:ascii="Arial" w:eastAsia="Arial" w:hAnsi="Arial" w:cs="Arial"/>
            <w:color w:val="0000FF"/>
            <w:sz w:val="22"/>
            <w:szCs w:val="22"/>
            <w:u w:val="single"/>
            <w:shd w:val="clear" w:color="auto" w:fill="FFFFFF"/>
          </w:rPr>
          <w:t>сандовскиевести</w:t>
        </w:r>
        <w:proofErr w:type="gramStart"/>
        <w:r w:rsidRPr="003766B2">
          <w:rPr>
            <w:rFonts w:ascii="Arial" w:eastAsia="Arial" w:hAnsi="Arial" w:cs="Arial"/>
            <w:color w:val="0000FF"/>
            <w:sz w:val="22"/>
            <w:szCs w:val="22"/>
            <w:u w:val="single"/>
            <w:shd w:val="clear" w:color="auto" w:fill="FFFFFF"/>
          </w:rPr>
          <w:t>.т</w:t>
        </w:r>
        <w:proofErr w:type="gramEnd"/>
        <w:r w:rsidRPr="003766B2">
          <w:rPr>
            <w:rFonts w:ascii="Arial" w:eastAsia="Arial" w:hAnsi="Arial" w:cs="Arial"/>
            <w:color w:val="0000FF"/>
            <w:sz w:val="22"/>
            <w:szCs w:val="22"/>
            <w:u w:val="single"/>
            <w:shd w:val="clear" w:color="auto" w:fill="FFFFFF"/>
          </w:rPr>
          <w:t>верскаяобласть.рф</w:t>
        </w:r>
        <w:proofErr w:type="spellEnd"/>
        <w:r w:rsidRPr="003766B2">
          <w:rPr>
            <w:rFonts w:ascii="Arial" w:eastAsia="Arial" w:hAnsi="Arial" w:cs="Arial"/>
            <w:color w:val="0000FF"/>
            <w:sz w:val="22"/>
            <w:szCs w:val="22"/>
            <w:u w:val="single"/>
            <w:shd w:val="clear" w:color="auto" w:fill="FFFFFF"/>
          </w:rPr>
          <w:t>), п.г.т. Сандово, 17 февраля 2022</w:t>
        </w:r>
      </w:hyperlink>
    </w:p>
    <w:p w:rsidR="003766B2" w:rsidRPr="003766B2" w:rsidRDefault="003766B2" w:rsidP="003766B2">
      <w:pPr>
        <w:numPr>
          <w:ilvl w:val="0"/>
          <w:numId w:val="3"/>
        </w:numPr>
        <w:tabs>
          <w:tab w:val="clear" w:pos="3054"/>
          <w:tab w:val="left" w:pos="0"/>
          <w:tab w:val="num" w:pos="720"/>
        </w:tabs>
        <w:ind w:left="-142" w:firstLine="0"/>
        <w:rPr>
          <w:rFonts w:ascii="Arial" w:eastAsia="Arial" w:hAnsi="Arial" w:cs="Arial"/>
          <w:color w:val="0000FF"/>
          <w:sz w:val="22"/>
          <w:szCs w:val="22"/>
          <w:shd w:val="clear" w:color="auto" w:fill="FFFFFF"/>
        </w:rPr>
      </w:pPr>
      <w:hyperlink r:id="rId213" w:history="1">
        <w:proofErr w:type="spellStart"/>
        <w:r w:rsidRPr="003766B2">
          <w:rPr>
            <w:rFonts w:ascii="Arial" w:eastAsia="Arial" w:hAnsi="Arial" w:cs="Arial"/>
            <w:color w:val="0000FF"/>
            <w:sz w:val="22"/>
            <w:szCs w:val="22"/>
            <w:u w:val="single"/>
            <w:shd w:val="clear" w:color="auto" w:fill="FFFFFF"/>
          </w:rPr>
          <w:t>Молоковский</w:t>
        </w:r>
        <w:proofErr w:type="spellEnd"/>
        <w:r w:rsidRPr="003766B2">
          <w:rPr>
            <w:rFonts w:ascii="Arial" w:eastAsia="Arial" w:hAnsi="Arial" w:cs="Arial"/>
            <w:color w:val="0000FF"/>
            <w:sz w:val="22"/>
            <w:szCs w:val="22"/>
            <w:u w:val="single"/>
            <w:shd w:val="clear" w:color="auto" w:fill="FFFFFF"/>
          </w:rPr>
          <w:t xml:space="preserve"> край (</w:t>
        </w:r>
        <w:proofErr w:type="spellStart"/>
        <w:r w:rsidRPr="003766B2">
          <w:rPr>
            <w:rFonts w:ascii="Arial" w:eastAsia="Arial" w:hAnsi="Arial" w:cs="Arial"/>
            <w:color w:val="0000FF"/>
            <w:sz w:val="22"/>
            <w:szCs w:val="22"/>
            <w:u w:val="single"/>
            <w:shd w:val="clear" w:color="auto" w:fill="FFFFFF"/>
          </w:rPr>
          <w:t>молоковскийкрай</w:t>
        </w:r>
        <w:proofErr w:type="gramStart"/>
        <w:r w:rsidRPr="003766B2">
          <w:rPr>
            <w:rFonts w:ascii="Arial" w:eastAsia="Arial" w:hAnsi="Arial" w:cs="Arial"/>
            <w:color w:val="0000FF"/>
            <w:sz w:val="22"/>
            <w:szCs w:val="22"/>
            <w:u w:val="single"/>
            <w:shd w:val="clear" w:color="auto" w:fill="FFFFFF"/>
          </w:rPr>
          <w:t>.т</w:t>
        </w:r>
        <w:proofErr w:type="gramEnd"/>
        <w:r w:rsidRPr="003766B2">
          <w:rPr>
            <w:rFonts w:ascii="Arial" w:eastAsia="Arial" w:hAnsi="Arial" w:cs="Arial"/>
            <w:color w:val="0000FF"/>
            <w:sz w:val="22"/>
            <w:szCs w:val="22"/>
            <w:u w:val="single"/>
            <w:shd w:val="clear" w:color="auto" w:fill="FFFFFF"/>
          </w:rPr>
          <w:t>верскаяобласть.рф</w:t>
        </w:r>
        <w:proofErr w:type="spellEnd"/>
        <w:r w:rsidRPr="003766B2">
          <w:rPr>
            <w:rFonts w:ascii="Arial" w:eastAsia="Arial" w:hAnsi="Arial" w:cs="Arial"/>
            <w:color w:val="0000FF"/>
            <w:sz w:val="22"/>
            <w:szCs w:val="22"/>
            <w:u w:val="single"/>
            <w:shd w:val="clear" w:color="auto" w:fill="FFFFFF"/>
          </w:rPr>
          <w:t>), п. Молоково, 17 февраля 2022</w:t>
        </w:r>
      </w:hyperlink>
    </w:p>
    <w:p w:rsidR="003766B2" w:rsidRPr="003766B2" w:rsidRDefault="003766B2" w:rsidP="003766B2">
      <w:pPr>
        <w:numPr>
          <w:ilvl w:val="0"/>
          <w:numId w:val="3"/>
        </w:numPr>
        <w:tabs>
          <w:tab w:val="clear" w:pos="3054"/>
          <w:tab w:val="left" w:pos="0"/>
          <w:tab w:val="num" w:pos="720"/>
        </w:tabs>
        <w:ind w:left="-142" w:firstLine="0"/>
        <w:rPr>
          <w:rFonts w:ascii="Arial" w:eastAsia="Arial" w:hAnsi="Arial" w:cs="Arial"/>
          <w:color w:val="0000FF"/>
          <w:sz w:val="22"/>
          <w:szCs w:val="22"/>
          <w:shd w:val="clear" w:color="auto" w:fill="FFFFFF"/>
        </w:rPr>
      </w:pPr>
      <w:hyperlink r:id="rId214" w:history="1">
        <w:r w:rsidRPr="003766B2">
          <w:rPr>
            <w:rFonts w:ascii="Arial" w:eastAsia="Arial" w:hAnsi="Arial" w:cs="Arial"/>
            <w:color w:val="0000FF"/>
            <w:sz w:val="22"/>
            <w:szCs w:val="22"/>
            <w:u w:val="single"/>
            <w:shd w:val="clear" w:color="auto" w:fill="FFFFFF"/>
          </w:rPr>
          <w:t>Наша жизнь (</w:t>
        </w:r>
        <w:proofErr w:type="spellStart"/>
        <w:r w:rsidRPr="003766B2">
          <w:rPr>
            <w:rFonts w:ascii="Arial" w:eastAsia="Arial" w:hAnsi="Arial" w:cs="Arial"/>
            <w:color w:val="0000FF"/>
            <w:sz w:val="22"/>
            <w:szCs w:val="22"/>
            <w:u w:val="single"/>
            <w:shd w:val="clear" w:color="auto" w:fill="FFFFFF"/>
          </w:rPr>
          <w:t>нашажизнь</w:t>
        </w:r>
        <w:proofErr w:type="gramStart"/>
        <w:r w:rsidRPr="003766B2">
          <w:rPr>
            <w:rFonts w:ascii="Arial" w:eastAsia="Arial" w:hAnsi="Arial" w:cs="Arial"/>
            <w:color w:val="0000FF"/>
            <w:sz w:val="22"/>
            <w:szCs w:val="22"/>
            <w:u w:val="single"/>
            <w:shd w:val="clear" w:color="auto" w:fill="FFFFFF"/>
          </w:rPr>
          <w:t>.т</w:t>
        </w:r>
        <w:proofErr w:type="gramEnd"/>
        <w:r w:rsidRPr="003766B2">
          <w:rPr>
            <w:rFonts w:ascii="Arial" w:eastAsia="Arial" w:hAnsi="Arial" w:cs="Arial"/>
            <w:color w:val="0000FF"/>
            <w:sz w:val="22"/>
            <w:szCs w:val="22"/>
            <w:u w:val="single"/>
            <w:shd w:val="clear" w:color="auto" w:fill="FFFFFF"/>
          </w:rPr>
          <w:t>верскаяобласть.рф</w:t>
        </w:r>
        <w:proofErr w:type="spellEnd"/>
        <w:r w:rsidRPr="003766B2">
          <w:rPr>
            <w:rFonts w:ascii="Arial" w:eastAsia="Arial" w:hAnsi="Arial" w:cs="Arial"/>
            <w:color w:val="0000FF"/>
            <w:sz w:val="22"/>
            <w:szCs w:val="22"/>
            <w:u w:val="single"/>
            <w:shd w:val="clear" w:color="auto" w:fill="FFFFFF"/>
          </w:rPr>
          <w:t>), Лихославль, 17 февраля 2022</w:t>
        </w:r>
      </w:hyperlink>
    </w:p>
    <w:p w:rsidR="003766B2" w:rsidRPr="003766B2" w:rsidRDefault="003766B2" w:rsidP="003766B2">
      <w:pPr>
        <w:numPr>
          <w:ilvl w:val="0"/>
          <w:numId w:val="3"/>
        </w:numPr>
        <w:tabs>
          <w:tab w:val="clear" w:pos="3054"/>
          <w:tab w:val="left" w:pos="0"/>
          <w:tab w:val="num" w:pos="720"/>
        </w:tabs>
        <w:ind w:left="-142" w:firstLine="0"/>
        <w:rPr>
          <w:rFonts w:ascii="Arial" w:eastAsia="Arial" w:hAnsi="Arial" w:cs="Arial"/>
          <w:color w:val="0000FF"/>
          <w:sz w:val="22"/>
          <w:szCs w:val="22"/>
          <w:shd w:val="clear" w:color="auto" w:fill="FFFFFF"/>
        </w:rPr>
      </w:pPr>
      <w:hyperlink r:id="rId215" w:history="1">
        <w:r w:rsidRPr="003766B2">
          <w:rPr>
            <w:rFonts w:ascii="Arial" w:eastAsia="Arial" w:hAnsi="Arial" w:cs="Arial"/>
            <w:color w:val="0000FF"/>
            <w:sz w:val="22"/>
            <w:szCs w:val="22"/>
            <w:u w:val="single"/>
            <w:shd w:val="clear" w:color="auto" w:fill="FFFFFF"/>
          </w:rPr>
          <w:t>Авангард (</w:t>
        </w:r>
        <w:proofErr w:type="spellStart"/>
        <w:r w:rsidRPr="003766B2">
          <w:rPr>
            <w:rFonts w:ascii="Arial" w:eastAsia="Arial" w:hAnsi="Arial" w:cs="Arial"/>
            <w:color w:val="0000FF"/>
            <w:sz w:val="22"/>
            <w:szCs w:val="22"/>
            <w:u w:val="single"/>
            <w:shd w:val="clear" w:color="auto" w:fill="FFFFFF"/>
          </w:rPr>
          <w:t>авангард</w:t>
        </w:r>
        <w:proofErr w:type="gramStart"/>
        <w:r w:rsidRPr="003766B2">
          <w:rPr>
            <w:rFonts w:ascii="Arial" w:eastAsia="Arial" w:hAnsi="Arial" w:cs="Arial"/>
            <w:color w:val="0000FF"/>
            <w:sz w:val="22"/>
            <w:szCs w:val="22"/>
            <w:u w:val="single"/>
            <w:shd w:val="clear" w:color="auto" w:fill="FFFFFF"/>
          </w:rPr>
          <w:t>.т</w:t>
        </w:r>
        <w:proofErr w:type="gramEnd"/>
        <w:r w:rsidRPr="003766B2">
          <w:rPr>
            <w:rFonts w:ascii="Arial" w:eastAsia="Arial" w:hAnsi="Arial" w:cs="Arial"/>
            <w:color w:val="0000FF"/>
            <w:sz w:val="22"/>
            <w:szCs w:val="22"/>
            <w:u w:val="single"/>
            <w:shd w:val="clear" w:color="auto" w:fill="FFFFFF"/>
          </w:rPr>
          <w:t>верскаяобласть.рф</w:t>
        </w:r>
        <w:proofErr w:type="spellEnd"/>
        <w:r w:rsidRPr="003766B2">
          <w:rPr>
            <w:rFonts w:ascii="Arial" w:eastAsia="Arial" w:hAnsi="Arial" w:cs="Arial"/>
            <w:color w:val="0000FF"/>
            <w:sz w:val="22"/>
            <w:szCs w:val="22"/>
            <w:u w:val="single"/>
            <w:shd w:val="clear" w:color="auto" w:fill="FFFFFF"/>
          </w:rPr>
          <w:t>), Западная Двина, 17 февраля 2022</w:t>
        </w:r>
      </w:hyperlink>
    </w:p>
    <w:p w:rsidR="003766B2" w:rsidRPr="003766B2" w:rsidRDefault="003766B2" w:rsidP="003766B2">
      <w:pPr>
        <w:numPr>
          <w:ilvl w:val="0"/>
          <w:numId w:val="3"/>
        </w:numPr>
        <w:tabs>
          <w:tab w:val="clear" w:pos="3054"/>
          <w:tab w:val="left" w:pos="0"/>
          <w:tab w:val="num" w:pos="720"/>
        </w:tabs>
        <w:ind w:left="-142" w:firstLine="0"/>
        <w:rPr>
          <w:rFonts w:ascii="Arial" w:eastAsia="Arial" w:hAnsi="Arial" w:cs="Arial"/>
          <w:color w:val="0000FF"/>
          <w:sz w:val="22"/>
          <w:szCs w:val="22"/>
          <w:shd w:val="clear" w:color="auto" w:fill="FFFFFF"/>
        </w:rPr>
      </w:pPr>
      <w:hyperlink r:id="rId216" w:history="1">
        <w:proofErr w:type="spellStart"/>
        <w:r w:rsidRPr="003766B2">
          <w:rPr>
            <w:rFonts w:ascii="Arial" w:eastAsia="Arial" w:hAnsi="Arial" w:cs="Arial"/>
            <w:color w:val="0000FF"/>
            <w:sz w:val="22"/>
            <w:szCs w:val="22"/>
            <w:u w:val="single"/>
            <w:shd w:val="clear" w:color="auto" w:fill="FFFFFF"/>
          </w:rPr>
          <w:t>Андреапольские</w:t>
        </w:r>
        <w:proofErr w:type="spellEnd"/>
        <w:r w:rsidRPr="003766B2">
          <w:rPr>
            <w:rFonts w:ascii="Arial" w:eastAsia="Arial" w:hAnsi="Arial" w:cs="Arial"/>
            <w:color w:val="0000FF"/>
            <w:sz w:val="22"/>
            <w:szCs w:val="22"/>
            <w:u w:val="single"/>
            <w:shd w:val="clear" w:color="auto" w:fill="FFFFFF"/>
          </w:rPr>
          <w:t xml:space="preserve"> вести (</w:t>
        </w:r>
        <w:proofErr w:type="spellStart"/>
        <w:r w:rsidRPr="003766B2">
          <w:rPr>
            <w:rFonts w:ascii="Arial" w:eastAsia="Arial" w:hAnsi="Arial" w:cs="Arial"/>
            <w:color w:val="0000FF"/>
            <w:sz w:val="22"/>
            <w:szCs w:val="22"/>
            <w:u w:val="single"/>
            <w:shd w:val="clear" w:color="auto" w:fill="FFFFFF"/>
          </w:rPr>
          <w:t>андреапольскиевести</w:t>
        </w:r>
        <w:proofErr w:type="gramStart"/>
        <w:r w:rsidRPr="003766B2">
          <w:rPr>
            <w:rFonts w:ascii="Arial" w:eastAsia="Arial" w:hAnsi="Arial" w:cs="Arial"/>
            <w:color w:val="0000FF"/>
            <w:sz w:val="22"/>
            <w:szCs w:val="22"/>
            <w:u w:val="single"/>
            <w:shd w:val="clear" w:color="auto" w:fill="FFFFFF"/>
          </w:rPr>
          <w:t>.т</w:t>
        </w:r>
        <w:proofErr w:type="gramEnd"/>
        <w:r w:rsidRPr="003766B2">
          <w:rPr>
            <w:rFonts w:ascii="Arial" w:eastAsia="Arial" w:hAnsi="Arial" w:cs="Arial"/>
            <w:color w:val="0000FF"/>
            <w:sz w:val="22"/>
            <w:szCs w:val="22"/>
            <w:u w:val="single"/>
            <w:shd w:val="clear" w:color="auto" w:fill="FFFFFF"/>
          </w:rPr>
          <w:t>верскаяобласть.рф</w:t>
        </w:r>
        <w:proofErr w:type="spellEnd"/>
        <w:r w:rsidRPr="003766B2">
          <w:rPr>
            <w:rFonts w:ascii="Arial" w:eastAsia="Arial" w:hAnsi="Arial" w:cs="Arial"/>
            <w:color w:val="0000FF"/>
            <w:sz w:val="22"/>
            <w:szCs w:val="22"/>
            <w:u w:val="single"/>
            <w:shd w:val="clear" w:color="auto" w:fill="FFFFFF"/>
          </w:rPr>
          <w:t xml:space="preserve">), </w:t>
        </w:r>
        <w:proofErr w:type="spellStart"/>
        <w:r w:rsidRPr="003766B2">
          <w:rPr>
            <w:rFonts w:ascii="Arial" w:eastAsia="Arial" w:hAnsi="Arial" w:cs="Arial"/>
            <w:color w:val="0000FF"/>
            <w:sz w:val="22"/>
            <w:szCs w:val="22"/>
            <w:u w:val="single"/>
            <w:shd w:val="clear" w:color="auto" w:fill="FFFFFF"/>
          </w:rPr>
          <w:t>Андреаполь</w:t>
        </w:r>
        <w:proofErr w:type="spellEnd"/>
        <w:r w:rsidRPr="003766B2">
          <w:rPr>
            <w:rFonts w:ascii="Arial" w:eastAsia="Arial" w:hAnsi="Arial" w:cs="Arial"/>
            <w:color w:val="0000FF"/>
            <w:sz w:val="22"/>
            <w:szCs w:val="22"/>
            <w:u w:val="single"/>
            <w:shd w:val="clear" w:color="auto" w:fill="FFFFFF"/>
          </w:rPr>
          <w:t>, 17 февраля 2022</w:t>
        </w:r>
      </w:hyperlink>
    </w:p>
    <w:p w:rsidR="003766B2" w:rsidRPr="003766B2" w:rsidRDefault="003766B2" w:rsidP="003766B2">
      <w:pPr>
        <w:numPr>
          <w:ilvl w:val="0"/>
          <w:numId w:val="3"/>
        </w:numPr>
        <w:tabs>
          <w:tab w:val="clear" w:pos="3054"/>
          <w:tab w:val="left" w:pos="0"/>
          <w:tab w:val="num" w:pos="720"/>
        </w:tabs>
        <w:ind w:left="-142" w:firstLine="0"/>
        <w:rPr>
          <w:rFonts w:ascii="Arial" w:eastAsia="Arial" w:hAnsi="Arial" w:cs="Arial"/>
          <w:color w:val="0000FF"/>
          <w:sz w:val="22"/>
          <w:szCs w:val="22"/>
          <w:shd w:val="clear" w:color="auto" w:fill="FFFFFF"/>
        </w:rPr>
      </w:pPr>
      <w:hyperlink r:id="rId217" w:history="1">
        <w:r w:rsidRPr="003766B2">
          <w:rPr>
            <w:rFonts w:ascii="Arial" w:eastAsia="Arial" w:hAnsi="Arial" w:cs="Arial"/>
            <w:color w:val="0000FF"/>
            <w:sz w:val="22"/>
            <w:szCs w:val="22"/>
            <w:u w:val="single"/>
            <w:shd w:val="clear" w:color="auto" w:fill="FFFFFF"/>
          </w:rPr>
          <w:t>Ленинское знамя (</w:t>
        </w:r>
        <w:proofErr w:type="spellStart"/>
        <w:r w:rsidRPr="003766B2">
          <w:rPr>
            <w:rFonts w:ascii="Arial" w:eastAsia="Arial" w:hAnsi="Arial" w:cs="Arial"/>
            <w:color w:val="0000FF"/>
            <w:sz w:val="22"/>
            <w:szCs w:val="22"/>
            <w:u w:val="single"/>
            <w:shd w:val="clear" w:color="auto" w:fill="FFFFFF"/>
          </w:rPr>
          <w:t>leninskoeznamya.tverreg.ru</w:t>
        </w:r>
        <w:proofErr w:type="spellEnd"/>
        <w:r w:rsidRPr="003766B2">
          <w:rPr>
            <w:rFonts w:ascii="Arial" w:eastAsia="Arial" w:hAnsi="Arial" w:cs="Arial"/>
            <w:color w:val="0000FF"/>
            <w:sz w:val="22"/>
            <w:szCs w:val="22"/>
            <w:u w:val="single"/>
            <w:shd w:val="clear" w:color="auto" w:fill="FFFFFF"/>
          </w:rPr>
          <w:t>), Тверь, 17 февраля 2022</w:t>
        </w:r>
      </w:hyperlink>
    </w:p>
    <w:p w:rsidR="003766B2" w:rsidRPr="003766B2" w:rsidRDefault="003766B2" w:rsidP="003766B2">
      <w:pPr>
        <w:numPr>
          <w:ilvl w:val="0"/>
          <w:numId w:val="3"/>
        </w:numPr>
        <w:tabs>
          <w:tab w:val="clear" w:pos="3054"/>
          <w:tab w:val="left" w:pos="0"/>
          <w:tab w:val="num" w:pos="720"/>
        </w:tabs>
        <w:ind w:left="-142" w:firstLine="0"/>
        <w:rPr>
          <w:rFonts w:ascii="Arial" w:eastAsia="Arial" w:hAnsi="Arial" w:cs="Arial"/>
          <w:color w:val="0000FF"/>
          <w:sz w:val="22"/>
          <w:szCs w:val="22"/>
          <w:shd w:val="clear" w:color="auto" w:fill="FFFFFF"/>
        </w:rPr>
      </w:pPr>
      <w:hyperlink r:id="rId218" w:history="1">
        <w:r w:rsidRPr="003766B2">
          <w:rPr>
            <w:rFonts w:ascii="Arial" w:eastAsia="Arial" w:hAnsi="Arial" w:cs="Arial"/>
            <w:color w:val="0000FF"/>
            <w:sz w:val="22"/>
            <w:szCs w:val="22"/>
            <w:u w:val="single"/>
            <w:shd w:val="clear" w:color="auto" w:fill="FFFFFF"/>
          </w:rPr>
          <w:t>Коммунар (</w:t>
        </w:r>
        <w:proofErr w:type="spellStart"/>
        <w:r w:rsidRPr="003766B2">
          <w:rPr>
            <w:rFonts w:ascii="Arial" w:eastAsia="Arial" w:hAnsi="Arial" w:cs="Arial"/>
            <w:color w:val="0000FF"/>
            <w:sz w:val="22"/>
            <w:szCs w:val="22"/>
            <w:u w:val="single"/>
            <w:shd w:val="clear" w:color="auto" w:fill="FFFFFF"/>
          </w:rPr>
          <w:t>коммунар</w:t>
        </w:r>
        <w:proofErr w:type="gramStart"/>
        <w:r w:rsidRPr="003766B2">
          <w:rPr>
            <w:rFonts w:ascii="Arial" w:eastAsia="Arial" w:hAnsi="Arial" w:cs="Arial"/>
            <w:color w:val="0000FF"/>
            <w:sz w:val="22"/>
            <w:szCs w:val="22"/>
            <w:u w:val="single"/>
            <w:shd w:val="clear" w:color="auto" w:fill="FFFFFF"/>
          </w:rPr>
          <w:t>.т</w:t>
        </w:r>
        <w:proofErr w:type="gramEnd"/>
        <w:r w:rsidRPr="003766B2">
          <w:rPr>
            <w:rFonts w:ascii="Arial" w:eastAsia="Arial" w:hAnsi="Arial" w:cs="Arial"/>
            <w:color w:val="0000FF"/>
            <w:sz w:val="22"/>
            <w:szCs w:val="22"/>
            <w:u w:val="single"/>
            <w:shd w:val="clear" w:color="auto" w:fill="FFFFFF"/>
          </w:rPr>
          <w:t>верскаяобласть.рф</w:t>
        </w:r>
        <w:proofErr w:type="spellEnd"/>
        <w:r w:rsidRPr="003766B2">
          <w:rPr>
            <w:rFonts w:ascii="Arial" w:eastAsia="Arial" w:hAnsi="Arial" w:cs="Arial"/>
            <w:color w:val="0000FF"/>
            <w:sz w:val="22"/>
            <w:szCs w:val="22"/>
            <w:u w:val="single"/>
            <w:shd w:val="clear" w:color="auto" w:fill="FFFFFF"/>
          </w:rPr>
          <w:t>), п. Фирово, 17 февраля 2022</w:t>
        </w:r>
      </w:hyperlink>
    </w:p>
    <w:p w:rsidR="003766B2" w:rsidRPr="003766B2" w:rsidRDefault="003766B2" w:rsidP="003766B2">
      <w:pPr>
        <w:numPr>
          <w:ilvl w:val="0"/>
          <w:numId w:val="3"/>
        </w:numPr>
        <w:tabs>
          <w:tab w:val="clear" w:pos="3054"/>
          <w:tab w:val="left" w:pos="0"/>
          <w:tab w:val="num" w:pos="720"/>
        </w:tabs>
        <w:ind w:left="-142" w:firstLine="0"/>
        <w:rPr>
          <w:rFonts w:ascii="Arial" w:eastAsia="Arial" w:hAnsi="Arial" w:cs="Arial"/>
          <w:color w:val="0000FF"/>
          <w:sz w:val="22"/>
          <w:szCs w:val="22"/>
          <w:shd w:val="clear" w:color="auto" w:fill="FFFFFF"/>
        </w:rPr>
      </w:pPr>
      <w:hyperlink r:id="rId219" w:history="1">
        <w:proofErr w:type="spellStart"/>
        <w:r w:rsidRPr="003766B2">
          <w:rPr>
            <w:rFonts w:ascii="Arial" w:eastAsia="Arial" w:hAnsi="Arial" w:cs="Arial"/>
            <w:color w:val="0000FF"/>
            <w:sz w:val="22"/>
            <w:szCs w:val="22"/>
            <w:u w:val="single"/>
            <w:shd w:val="clear" w:color="auto" w:fill="FFFFFF"/>
          </w:rPr>
          <w:t>Спировские</w:t>
        </w:r>
        <w:proofErr w:type="spellEnd"/>
        <w:r w:rsidRPr="003766B2">
          <w:rPr>
            <w:rFonts w:ascii="Arial" w:eastAsia="Arial" w:hAnsi="Arial" w:cs="Arial"/>
            <w:color w:val="0000FF"/>
            <w:sz w:val="22"/>
            <w:szCs w:val="22"/>
            <w:u w:val="single"/>
            <w:shd w:val="clear" w:color="auto" w:fill="FFFFFF"/>
          </w:rPr>
          <w:t xml:space="preserve"> известия (</w:t>
        </w:r>
        <w:proofErr w:type="spellStart"/>
        <w:r w:rsidRPr="003766B2">
          <w:rPr>
            <w:rFonts w:ascii="Arial" w:eastAsia="Arial" w:hAnsi="Arial" w:cs="Arial"/>
            <w:color w:val="0000FF"/>
            <w:sz w:val="22"/>
            <w:szCs w:val="22"/>
            <w:u w:val="single"/>
            <w:shd w:val="clear" w:color="auto" w:fill="FFFFFF"/>
          </w:rPr>
          <w:t>спировскиеизвестия</w:t>
        </w:r>
        <w:proofErr w:type="gramStart"/>
        <w:r w:rsidRPr="003766B2">
          <w:rPr>
            <w:rFonts w:ascii="Arial" w:eastAsia="Arial" w:hAnsi="Arial" w:cs="Arial"/>
            <w:color w:val="0000FF"/>
            <w:sz w:val="22"/>
            <w:szCs w:val="22"/>
            <w:u w:val="single"/>
            <w:shd w:val="clear" w:color="auto" w:fill="FFFFFF"/>
          </w:rPr>
          <w:t>.т</w:t>
        </w:r>
        <w:proofErr w:type="gramEnd"/>
        <w:r w:rsidRPr="003766B2">
          <w:rPr>
            <w:rFonts w:ascii="Arial" w:eastAsia="Arial" w:hAnsi="Arial" w:cs="Arial"/>
            <w:color w:val="0000FF"/>
            <w:sz w:val="22"/>
            <w:szCs w:val="22"/>
            <w:u w:val="single"/>
            <w:shd w:val="clear" w:color="auto" w:fill="FFFFFF"/>
          </w:rPr>
          <w:t>верскаяобласть.рф</w:t>
        </w:r>
        <w:proofErr w:type="spellEnd"/>
        <w:r w:rsidRPr="003766B2">
          <w:rPr>
            <w:rFonts w:ascii="Arial" w:eastAsia="Arial" w:hAnsi="Arial" w:cs="Arial"/>
            <w:color w:val="0000FF"/>
            <w:sz w:val="22"/>
            <w:szCs w:val="22"/>
            <w:u w:val="single"/>
            <w:shd w:val="clear" w:color="auto" w:fill="FFFFFF"/>
          </w:rPr>
          <w:t>), п. Спирово, 17 февраля 2022</w:t>
        </w:r>
      </w:hyperlink>
    </w:p>
    <w:p w:rsidR="003766B2" w:rsidRPr="003766B2" w:rsidRDefault="003766B2" w:rsidP="003766B2">
      <w:pPr>
        <w:numPr>
          <w:ilvl w:val="0"/>
          <w:numId w:val="3"/>
        </w:numPr>
        <w:tabs>
          <w:tab w:val="clear" w:pos="3054"/>
          <w:tab w:val="left" w:pos="0"/>
          <w:tab w:val="num" w:pos="720"/>
        </w:tabs>
        <w:ind w:left="-142" w:firstLine="0"/>
        <w:rPr>
          <w:rFonts w:ascii="Arial" w:eastAsia="Arial" w:hAnsi="Arial" w:cs="Arial"/>
          <w:color w:val="0000FF"/>
          <w:sz w:val="22"/>
          <w:szCs w:val="22"/>
          <w:shd w:val="clear" w:color="auto" w:fill="FFFFFF"/>
        </w:rPr>
      </w:pPr>
      <w:hyperlink r:id="rId220" w:history="1">
        <w:r w:rsidRPr="003766B2">
          <w:rPr>
            <w:rFonts w:ascii="Arial" w:eastAsia="Arial" w:hAnsi="Arial" w:cs="Arial"/>
            <w:color w:val="0000FF"/>
            <w:sz w:val="22"/>
            <w:szCs w:val="22"/>
            <w:u w:val="single"/>
            <w:shd w:val="clear" w:color="auto" w:fill="FFFFFF"/>
          </w:rPr>
          <w:t xml:space="preserve">Зерно </w:t>
        </w:r>
        <w:proofErr w:type="spellStart"/>
        <w:r w:rsidRPr="003766B2">
          <w:rPr>
            <w:rFonts w:ascii="Arial" w:eastAsia="Arial" w:hAnsi="Arial" w:cs="Arial"/>
            <w:color w:val="0000FF"/>
            <w:sz w:val="22"/>
            <w:szCs w:val="22"/>
            <w:u w:val="single"/>
            <w:shd w:val="clear" w:color="auto" w:fill="FFFFFF"/>
          </w:rPr>
          <w:t>Он-лайн</w:t>
        </w:r>
        <w:proofErr w:type="spellEnd"/>
        <w:r w:rsidRPr="003766B2">
          <w:rPr>
            <w:rFonts w:ascii="Arial" w:eastAsia="Arial" w:hAnsi="Arial" w:cs="Arial"/>
            <w:color w:val="0000FF"/>
            <w:sz w:val="22"/>
            <w:szCs w:val="22"/>
            <w:u w:val="single"/>
            <w:shd w:val="clear" w:color="auto" w:fill="FFFFFF"/>
          </w:rPr>
          <w:t xml:space="preserve"> (</w:t>
        </w:r>
        <w:proofErr w:type="spellStart"/>
        <w:r w:rsidRPr="003766B2">
          <w:rPr>
            <w:rFonts w:ascii="Arial" w:eastAsia="Arial" w:hAnsi="Arial" w:cs="Arial"/>
            <w:color w:val="0000FF"/>
            <w:sz w:val="22"/>
            <w:szCs w:val="22"/>
            <w:u w:val="single"/>
            <w:shd w:val="clear" w:color="auto" w:fill="FFFFFF"/>
          </w:rPr>
          <w:t>zol.ru</w:t>
        </w:r>
        <w:proofErr w:type="spellEnd"/>
        <w:r w:rsidRPr="003766B2">
          <w:rPr>
            <w:rFonts w:ascii="Arial" w:eastAsia="Arial" w:hAnsi="Arial" w:cs="Arial"/>
            <w:color w:val="0000FF"/>
            <w:sz w:val="22"/>
            <w:szCs w:val="22"/>
            <w:u w:val="single"/>
            <w:shd w:val="clear" w:color="auto" w:fill="FFFFFF"/>
          </w:rPr>
          <w:t>), Москва, 17 февраля 2022</w:t>
        </w:r>
      </w:hyperlink>
    </w:p>
    <w:p w:rsidR="003766B2" w:rsidRPr="003766B2" w:rsidRDefault="003766B2" w:rsidP="003766B2">
      <w:pPr>
        <w:numPr>
          <w:ilvl w:val="0"/>
          <w:numId w:val="3"/>
        </w:numPr>
        <w:tabs>
          <w:tab w:val="clear" w:pos="3054"/>
          <w:tab w:val="left" w:pos="0"/>
          <w:tab w:val="num" w:pos="720"/>
        </w:tabs>
        <w:ind w:left="-142" w:firstLine="0"/>
        <w:rPr>
          <w:rFonts w:ascii="Arial" w:eastAsia="Arial" w:hAnsi="Arial" w:cs="Arial"/>
          <w:color w:val="0000FF"/>
          <w:sz w:val="22"/>
          <w:szCs w:val="22"/>
          <w:shd w:val="clear" w:color="auto" w:fill="FFFFFF"/>
        </w:rPr>
      </w:pPr>
      <w:hyperlink r:id="rId221" w:history="1">
        <w:r w:rsidRPr="003766B2">
          <w:rPr>
            <w:rFonts w:ascii="Arial" w:eastAsia="Arial" w:hAnsi="Arial" w:cs="Arial"/>
            <w:color w:val="0000FF"/>
            <w:sz w:val="22"/>
            <w:szCs w:val="22"/>
            <w:u w:val="single"/>
            <w:shd w:val="clear" w:color="auto" w:fill="FFFFFF"/>
          </w:rPr>
          <w:t>Новая жизнь (</w:t>
        </w:r>
        <w:proofErr w:type="spellStart"/>
        <w:r w:rsidRPr="003766B2">
          <w:rPr>
            <w:rFonts w:ascii="Arial" w:eastAsia="Arial" w:hAnsi="Arial" w:cs="Arial"/>
            <w:color w:val="0000FF"/>
            <w:sz w:val="22"/>
            <w:szCs w:val="22"/>
            <w:u w:val="single"/>
            <w:shd w:val="clear" w:color="auto" w:fill="FFFFFF"/>
          </w:rPr>
          <w:t>новаяжизнь</w:t>
        </w:r>
        <w:proofErr w:type="gramStart"/>
        <w:r w:rsidRPr="003766B2">
          <w:rPr>
            <w:rFonts w:ascii="Arial" w:eastAsia="Arial" w:hAnsi="Arial" w:cs="Arial"/>
            <w:color w:val="0000FF"/>
            <w:sz w:val="22"/>
            <w:szCs w:val="22"/>
            <w:u w:val="single"/>
            <w:shd w:val="clear" w:color="auto" w:fill="FFFFFF"/>
          </w:rPr>
          <w:t>.т</w:t>
        </w:r>
        <w:proofErr w:type="gramEnd"/>
        <w:r w:rsidRPr="003766B2">
          <w:rPr>
            <w:rFonts w:ascii="Arial" w:eastAsia="Arial" w:hAnsi="Arial" w:cs="Arial"/>
            <w:color w:val="0000FF"/>
            <w:sz w:val="22"/>
            <w:szCs w:val="22"/>
            <w:u w:val="single"/>
            <w:shd w:val="clear" w:color="auto" w:fill="FFFFFF"/>
          </w:rPr>
          <w:t>верскаяобласть.рф</w:t>
        </w:r>
        <w:proofErr w:type="spellEnd"/>
        <w:r w:rsidRPr="003766B2">
          <w:rPr>
            <w:rFonts w:ascii="Arial" w:eastAsia="Arial" w:hAnsi="Arial" w:cs="Arial"/>
            <w:color w:val="0000FF"/>
            <w:sz w:val="22"/>
            <w:szCs w:val="22"/>
            <w:u w:val="single"/>
            <w:shd w:val="clear" w:color="auto" w:fill="FFFFFF"/>
          </w:rPr>
          <w:t>), Бологое, 17 февраля 2022</w:t>
        </w:r>
      </w:hyperlink>
    </w:p>
    <w:p w:rsidR="003766B2" w:rsidRPr="003766B2" w:rsidRDefault="003766B2" w:rsidP="003766B2">
      <w:pPr>
        <w:numPr>
          <w:ilvl w:val="0"/>
          <w:numId w:val="3"/>
        </w:numPr>
        <w:tabs>
          <w:tab w:val="clear" w:pos="3054"/>
          <w:tab w:val="left" w:pos="0"/>
          <w:tab w:val="num" w:pos="720"/>
        </w:tabs>
        <w:ind w:left="-142" w:firstLine="0"/>
        <w:rPr>
          <w:rFonts w:ascii="Arial" w:eastAsia="Arial" w:hAnsi="Arial" w:cs="Arial"/>
          <w:color w:val="0000FF"/>
          <w:sz w:val="22"/>
          <w:szCs w:val="22"/>
          <w:shd w:val="clear" w:color="auto" w:fill="FFFFFF"/>
        </w:rPr>
      </w:pPr>
      <w:hyperlink r:id="rId222" w:history="1">
        <w:r w:rsidRPr="003766B2">
          <w:rPr>
            <w:rFonts w:ascii="Arial" w:eastAsia="Arial" w:hAnsi="Arial" w:cs="Arial"/>
            <w:color w:val="0000FF"/>
            <w:sz w:val="22"/>
            <w:szCs w:val="22"/>
            <w:u w:val="single"/>
            <w:shd w:val="clear" w:color="auto" w:fill="FFFFFF"/>
          </w:rPr>
          <w:t xml:space="preserve">Бизнес </w:t>
        </w:r>
        <w:proofErr w:type="spellStart"/>
        <w:r w:rsidRPr="003766B2">
          <w:rPr>
            <w:rFonts w:ascii="Arial" w:eastAsia="Arial" w:hAnsi="Arial" w:cs="Arial"/>
            <w:color w:val="0000FF"/>
            <w:sz w:val="22"/>
            <w:szCs w:val="22"/>
            <w:u w:val="single"/>
            <w:shd w:val="clear" w:color="auto" w:fill="FFFFFF"/>
          </w:rPr>
          <w:t>Онлайн</w:t>
        </w:r>
        <w:proofErr w:type="spellEnd"/>
        <w:r w:rsidRPr="003766B2">
          <w:rPr>
            <w:rFonts w:ascii="Arial" w:eastAsia="Arial" w:hAnsi="Arial" w:cs="Arial"/>
            <w:color w:val="0000FF"/>
            <w:sz w:val="22"/>
            <w:szCs w:val="22"/>
            <w:u w:val="single"/>
            <w:shd w:val="clear" w:color="auto" w:fill="FFFFFF"/>
          </w:rPr>
          <w:t xml:space="preserve"> (</w:t>
        </w:r>
        <w:proofErr w:type="spellStart"/>
        <w:r w:rsidRPr="003766B2">
          <w:rPr>
            <w:rFonts w:ascii="Arial" w:eastAsia="Arial" w:hAnsi="Arial" w:cs="Arial"/>
            <w:color w:val="0000FF"/>
            <w:sz w:val="22"/>
            <w:szCs w:val="22"/>
            <w:u w:val="single"/>
            <w:shd w:val="clear" w:color="auto" w:fill="FFFFFF"/>
          </w:rPr>
          <w:t>bizon.ru</w:t>
        </w:r>
        <w:proofErr w:type="spellEnd"/>
        <w:r w:rsidRPr="003766B2">
          <w:rPr>
            <w:rFonts w:ascii="Arial" w:eastAsia="Arial" w:hAnsi="Arial" w:cs="Arial"/>
            <w:color w:val="0000FF"/>
            <w:sz w:val="22"/>
            <w:szCs w:val="22"/>
            <w:u w:val="single"/>
            <w:shd w:val="clear" w:color="auto" w:fill="FFFFFF"/>
          </w:rPr>
          <w:t>), Долгопрудный, 17 февраля 2022</w:t>
        </w:r>
      </w:hyperlink>
    </w:p>
    <w:p w:rsidR="003766B2" w:rsidRPr="003766B2" w:rsidRDefault="003766B2" w:rsidP="003766B2">
      <w:pPr>
        <w:numPr>
          <w:ilvl w:val="0"/>
          <w:numId w:val="3"/>
        </w:numPr>
        <w:tabs>
          <w:tab w:val="clear" w:pos="3054"/>
          <w:tab w:val="left" w:pos="0"/>
          <w:tab w:val="num" w:pos="720"/>
        </w:tabs>
        <w:ind w:left="-142" w:firstLine="0"/>
        <w:rPr>
          <w:rFonts w:ascii="Arial" w:eastAsia="Arial" w:hAnsi="Arial" w:cs="Arial"/>
          <w:color w:val="0000FF"/>
          <w:sz w:val="22"/>
          <w:szCs w:val="22"/>
          <w:shd w:val="clear" w:color="auto" w:fill="FFFFFF"/>
        </w:rPr>
      </w:pPr>
      <w:hyperlink r:id="rId223" w:history="1">
        <w:proofErr w:type="spellStart"/>
        <w:r w:rsidRPr="003766B2">
          <w:rPr>
            <w:rFonts w:ascii="Arial" w:eastAsia="Arial" w:hAnsi="Arial" w:cs="Arial"/>
            <w:color w:val="0000FF"/>
            <w:sz w:val="22"/>
            <w:szCs w:val="22"/>
            <w:u w:val="single"/>
            <w:shd w:val="clear" w:color="auto" w:fill="FFFFFF"/>
          </w:rPr>
          <w:t>Вышневолоцкая</w:t>
        </w:r>
        <w:proofErr w:type="spellEnd"/>
        <w:r w:rsidRPr="003766B2">
          <w:rPr>
            <w:rFonts w:ascii="Arial" w:eastAsia="Arial" w:hAnsi="Arial" w:cs="Arial"/>
            <w:color w:val="0000FF"/>
            <w:sz w:val="22"/>
            <w:szCs w:val="22"/>
            <w:u w:val="single"/>
            <w:shd w:val="clear" w:color="auto" w:fill="FFFFFF"/>
          </w:rPr>
          <w:t xml:space="preserve"> правда (</w:t>
        </w:r>
        <w:proofErr w:type="spellStart"/>
        <w:r w:rsidRPr="003766B2">
          <w:rPr>
            <w:rFonts w:ascii="Arial" w:eastAsia="Arial" w:hAnsi="Arial" w:cs="Arial"/>
            <w:color w:val="0000FF"/>
            <w:sz w:val="22"/>
            <w:szCs w:val="22"/>
            <w:u w:val="single"/>
            <w:shd w:val="clear" w:color="auto" w:fill="FFFFFF"/>
          </w:rPr>
          <w:t>вышневолоцкаяправда</w:t>
        </w:r>
        <w:proofErr w:type="gramStart"/>
        <w:r w:rsidRPr="003766B2">
          <w:rPr>
            <w:rFonts w:ascii="Arial" w:eastAsia="Arial" w:hAnsi="Arial" w:cs="Arial"/>
            <w:color w:val="0000FF"/>
            <w:sz w:val="22"/>
            <w:szCs w:val="22"/>
            <w:u w:val="single"/>
            <w:shd w:val="clear" w:color="auto" w:fill="FFFFFF"/>
          </w:rPr>
          <w:t>.т</w:t>
        </w:r>
        <w:proofErr w:type="gramEnd"/>
        <w:r w:rsidRPr="003766B2">
          <w:rPr>
            <w:rFonts w:ascii="Arial" w:eastAsia="Arial" w:hAnsi="Arial" w:cs="Arial"/>
            <w:color w:val="0000FF"/>
            <w:sz w:val="22"/>
            <w:szCs w:val="22"/>
            <w:u w:val="single"/>
            <w:shd w:val="clear" w:color="auto" w:fill="FFFFFF"/>
          </w:rPr>
          <w:t>верскаяобласть.рф</w:t>
        </w:r>
        <w:proofErr w:type="spellEnd"/>
        <w:r w:rsidRPr="003766B2">
          <w:rPr>
            <w:rFonts w:ascii="Arial" w:eastAsia="Arial" w:hAnsi="Arial" w:cs="Arial"/>
            <w:color w:val="0000FF"/>
            <w:sz w:val="22"/>
            <w:szCs w:val="22"/>
            <w:u w:val="single"/>
            <w:shd w:val="clear" w:color="auto" w:fill="FFFFFF"/>
          </w:rPr>
          <w:t>), 17 февраля 2022</w:t>
        </w:r>
      </w:hyperlink>
    </w:p>
    <w:p w:rsidR="003766B2" w:rsidRPr="003766B2" w:rsidRDefault="003766B2" w:rsidP="003766B2">
      <w:pPr>
        <w:numPr>
          <w:ilvl w:val="0"/>
          <w:numId w:val="3"/>
        </w:numPr>
        <w:tabs>
          <w:tab w:val="clear" w:pos="3054"/>
          <w:tab w:val="left" w:pos="0"/>
          <w:tab w:val="num" w:pos="720"/>
        </w:tabs>
        <w:ind w:left="-142" w:firstLine="0"/>
        <w:rPr>
          <w:rFonts w:ascii="Arial" w:eastAsia="Arial" w:hAnsi="Arial" w:cs="Arial"/>
          <w:color w:val="0000FF"/>
          <w:sz w:val="22"/>
          <w:szCs w:val="22"/>
          <w:shd w:val="clear" w:color="auto" w:fill="FFFFFF"/>
        </w:rPr>
      </w:pPr>
      <w:hyperlink r:id="rId224" w:history="1">
        <w:r w:rsidRPr="003766B2">
          <w:rPr>
            <w:rFonts w:ascii="Arial" w:eastAsia="Arial" w:hAnsi="Arial" w:cs="Arial"/>
            <w:color w:val="0000FF"/>
            <w:sz w:val="22"/>
            <w:szCs w:val="22"/>
            <w:u w:val="single"/>
            <w:shd w:val="clear" w:color="auto" w:fill="FFFFFF"/>
          </w:rPr>
          <w:t>Лесной вестник (</w:t>
        </w:r>
        <w:proofErr w:type="spellStart"/>
        <w:r w:rsidRPr="003766B2">
          <w:rPr>
            <w:rFonts w:ascii="Arial" w:eastAsia="Arial" w:hAnsi="Arial" w:cs="Arial"/>
            <w:color w:val="0000FF"/>
            <w:sz w:val="22"/>
            <w:szCs w:val="22"/>
            <w:u w:val="single"/>
            <w:shd w:val="clear" w:color="auto" w:fill="FFFFFF"/>
          </w:rPr>
          <w:t>леснойвестник</w:t>
        </w:r>
        <w:proofErr w:type="gramStart"/>
        <w:r w:rsidRPr="003766B2">
          <w:rPr>
            <w:rFonts w:ascii="Arial" w:eastAsia="Arial" w:hAnsi="Arial" w:cs="Arial"/>
            <w:color w:val="0000FF"/>
            <w:sz w:val="22"/>
            <w:szCs w:val="22"/>
            <w:u w:val="single"/>
            <w:shd w:val="clear" w:color="auto" w:fill="FFFFFF"/>
          </w:rPr>
          <w:t>.т</w:t>
        </w:r>
        <w:proofErr w:type="gramEnd"/>
        <w:r w:rsidRPr="003766B2">
          <w:rPr>
            <w:rFonts w:ascii="Arial" w:eastAsia="Arial" w:hAnsi="Arial" w:cs="Arial"/>
            <w:color w:val="0000FF"/>
            <w:sz w:val="22"/>
            <w:szCs w:val="22"/>
            <w:u w:val="single"/>
            <w:shd w:val="clear" w:color="auto" w:fill="FFFFFF"/>
          </w:rPr>
          <w:t>верскаяобласть.рф</w:t>
        </w:r>
        <w:proofErr w:type="spellEnd"/>
        <w:r w:rsidRPr="003766B2">
          <w:rPr>
            <w:rFonts w:ascii="Arial" w:eastAsia="Arial" w:hAnsi="Arial" w:cs="Arial"/>
            <w:color w:val="0000FF"/>
            <w:sz w:val="22"/>
            <w:szCs w:val="22"/>
            <w:u w:val="single"/>
            <w:shd w:val="clear" w:color="auto" w:fill="FFFFFF"/>
          </w:rPr>
          <w:t>), с. Лесное (Тверская обл.), 17 февраля 2022</w:t>
        </w:r>
      </w:hyperlink>
    </w:p>
    <w:p w:rsidR="003766B2" w:rsidRPr="003766B2" w:rsidRDefault="003766B2" w:rsidP="003766B2">
      <w:pPr>
        <w:numPr>
          <w:ilvl w:val="0"/>
          <w:numId w:val="3"/>
        </w:numPr>
        <w:tabs>
          <w:tab w:val="clear" w:pos="3054"/>
          <w:tab w:val="left" w:pos="0"/>
          <w:tab w:val="num" w:pos="720"/>
        </w:tabs>
        <w:ind w:left="-142" w:firstLine="0"/>
        <w:rPr>
          <w:rFonts w:ascii="Arial" w:eastAsia="Arial" w:hAnsi="Arial" w:cs="Arial"/>
          <w:color w:val="0000FF"/>
          <w:sz w:val="22"/>
          <w:szCs w:val="22"/>
          <w:shd w:val="clear" w:color="auto" w:fill="FFFFFF"/>
        </w:rPr>
      </w:pPr>
      <w:hyperlink r:id="rId225" w:history="1">
        <w:r w:rsidRPr="003766B2">
          <w:rPr>
            <w:rFonts w:ascii="Arial" w:eastAsia="Arial" w:hAnsi="Arial" w:cs="Arial"/>
            <w:color w:val="0000FF"/>
            <w:sz w:val="22"/>
            <w:szCs w:val="22"/>
            <w:u w:val="single"/>
            <w:shd w:val="clear" w:color="auto" w:fill="FFFFFF"/>
          </w:rPr>
          <w:t>Жарковский вестник (</w:t>
        </w:r>
        <w:proofErr w:type="spellStart"/>
        <w:r w:rsidRPr="003766B2">
          <w:rPr>
            <w:rFonts w:ascii="Arial" w:eastAsia="Arial" w:hAnsi="Arial" w:cs="Arial"/>
            <w:color w:val="0000FF"/>
            <w:sz w:val="22"/>
            <w:szCs w:val="22"/>
            <w:u w:val="single"/>
            <w:shd w:val="clear" w:color="auto" w:fill="FFFFFF"/>
          </w:rPr>
          <w:t>жарковскийвестник</w:t>
        </w:r>
        <w:proofErr w:type="gramStart"/>
        <w:r w:rsidRPr="003766B2">
          <w:rPr>
            <w:rFonts w:ascii="Arial" w:eastAsia="Arial" w:hAnsi="Arial" w:cs="Arial"/>
            <w:color w:val="0000FF"/>
            <w:sz w:val="22"/>
            <w:szCs w:val="22"/>
            <w:u w:val="single"/>
            <w:shd w:val="clear" w:color="auto" w:fill="FFFFFF"/>
          </w:rPr>
          <w:t>.т</w:t>
        </w:r>
        <w:proofErr w:type="gramEnd"/>
        <w:r w:rsidRPr="003766B2">
          <w:rPr>
            <w:rFonts w:ascii="Arial" w:eastAsia="Arial" w:hAnsi="Arial" w:cs="Arial"/>
            <w:color w:val="0000FF"/>
            <w:sz w:val="22"/>
            <w:szCs w:val="22"/>
            <w:u w:val="single"/>
            <w:shd w:val="clear" w:color="auto" w:fill="FFFFFF"/>
          </w:rPr>
          <w:t>верскаяобласть.рф</w:t>
        </w:r>
        <w:proofErr w:type="spellEnd"/>
        <w:r w:rsidRPr="003766B2">
          <w:rPr>
            <w:rFonts w:ascii="Arial" w:eastAsia="Arial" w:hAnsi="Arial" w:cs="Arial"/>
            <w:color w:val="0000FF"/>
            <w:sz w:val="22"/>
            <w:szCs w:val="22"/>
            <w:u w:val="single"/>
            <w:shd w:val="clear" w:color="auto" w:fill="FFFFFF"/>
          </w:rPr>
          <w:t>), п.г.т. Жарковский, 17 февраля 2022</w:t>
        </w:r>
      </w:hyperlink>
    </w:p>
    <w:p w:rsidR="003766B2" w:rsidRPr="003766B2" w:rsidRDefault="003766B2" w:rsidP="003766B2">
      <w:pPr>
        <w:numPr>
          <w:ilvl w:val="0"/>
          <w:numId w:val="3"/>
        </w:numPr>
        <w:tabs>
          <w:tab w:val="clear" w:pos="3054"/>
          <w:tab w:val="left" w:pos="0"/>
          <w:tab w:val="num" w:pos="720"/>
        </w:tabs>
        <w:ind w:left="-142" w:firstLine="0"/>
        <w:rPr>
          <w:rFonts w:ascii="Arial" w:eastAsia="Arial" w:hAnsi="Arial" w:cs="Arial"/>
          <w:color w:val="0000FF"/>
          <w:sz w:val="22"/>
          <w:szCs w:val="22"/>
          <w:shd w:val="clear" w:color="auto" w:fill="FFFFFF"/>
        </w:rPr>
      </w:pPr>
      <w:hyperlink r:id="rId226" w:history="1">
        <w:r w:rsidRPr="003766B2">
          <w:rPr>
            <w:rFonts w:ascii="Arial" w:eastAsia="Arial" w:hAnsi="Arial" w:cs="Arial"/>
            <w:color w:val="0000FF"/>
            <w:sz w:val="22"/>
            <w:szCs w:val="22"/>
            <w:u w:val="single"/>
            <w:shd w:val="clear" w:color="auto" w:fill="FFFFFF"/>
          </w:rPr>
          <w:t>Вперед (</w:t>
        </w:r>
        <w:proofErr w:type="spellStart"/>
        <w:r w:rsidRPr="003766B2">
          <w:rPr>
            <w:rFonts w:ascii="Arial" w:eastAsia="Arial" w:hAnsi="Arial" w:cs="Arial"/>
            <w:color w:val="0000FF"/>
            <w:sz w:val="22"/>
            <w:szCs w:val="22"/>
            <w:u w:val="single"/>
            <w:shd w:val="clear" w:color="auto" w:fill="FFFFFF"/>
          </w:rPr>
          <w:t>вперед</w:t>
        </w:r>
        <w:proofErr w:type="gramStart"/>
        <w:r w:rsidRPr="003766B2">
          <w:rPr>
            <w:rFonts w:ascii="Arial" w:eastAsia="Arial" w:hAnsi="Arial" w:cs="Arial"/>
            <w:color w:val="0000FF"/>
            <w:sz w:val="22"/>
            <w:szCs w:val="22"/>
            <w:u w:val="single"/>
            <w:shd w:val="clear" w:color="auto" w:fill="FFFFFF"/>
          </w:rPr>
          <w:t>.т</w:t>
        </w:r>
        <w:proofErr w:type="gramEnd"/>
        <w:r w:rsidRPr="003766B2">
          <w:rPr>
            <w:rFonts w:ascii="Arial" w:eastAsia="Arial" w:hAnsi="Arial" w:cs="Arial"/>
            <w:color w:val="0000FF"/>
            <w:sz w:val="22"/>
            <w:szCs w:val="22"/>
            <w:u w:val="single"/>
            <w:shd w:val="clear" w:color="auto" w:fill="FFFFFF"/>
          </w:rPr>
          <w:t>верскаяобласть.рф</w:t>
        </w:r>
        <w:proofErr w:type="spellEnd"/>
        <w:r w:rsidRPr="003766B2">
          <w:rPr>
            <w:rFonts w:ascii="Arial" w:eastAsia="Arial" w:hAnsi="Arial" w:cs="Arial"/>
            <w:color w:val="0000FF"/>
            <w:sz w:val="22"/>
            <w:szCs w:val="22"/>
            <w:u w:val="single"/>
            <w:shd w:val="clear" w:color="auto" w:fill="FFFFFF"/>
          </w:rPr>
          <w:t>), Калязин, 17 февраля 2022</w:t>
        </w:r>
      </w:hyperlink>
    </w:p>
    <w:p w:rsidR="003766B2" w:rsidRPr="003766B2" w:rsidRDefault="003766B2" w:rsidP="003766B2">
      <w:pPr>
        <w:numPr>
          <w:ilvl w:val="0"/>
          <w:numId w:val="3"/>
        </w:numPr>
        <w:tabs>
          <w:tab w:val="clear" w:pos="3054"/>
          <w:tab w:val="left" w:pos="0"/>
          <w:tab w:val="num" w:pos="720"/>
        </w:tabs>
        <w:ind w:left="-142" w:firstLine="0"/>
        <w:rPr>
          <w:rFonts w:ascii="Arial" w:eastAsia="Arial" w:hAnsi="Arial" w:cs="Arial"/>
          <w:color w:val="0000FF"/>
          <w:sz w:val="22"/>
          <w:szCs w:val="22"/>
          <w:shd w:val="clear" w:color="auto" w:fill="FFFFFF"/>
        </w:rPr>
      </w:pPr>
      <w:hyperlink r:id="rId227" w:history="1">
        <w:r w:rsidRPr="003766B2">
          <w:rPr>
            <w:rFonts w:ascii="Arial" w:eastAsia="Arial" w:hAnsi="Arial" w:cs="Arial"/>
            <w:color w:val="0000FF"/>
            <w:sz w:val="22"/>
            <w:szCs w:val="22"/>
            <w:u w:val="single"/>
            <w:shd w:val="clear" w:color="auto" w:fill="FFFFFF"/>
          </w:rPr>
          <w:t>Тверской региональный портал (</w:t>
        </w:r>
        <w:proofErr w:type="spellStart"/>
        <w:r w:rsidRPr="003766B2">
          <w:rPr>
            <w:rFonts w:ascii="Arial" w:eastAsia="Arial" w:hAnsi="Arial" w:cs="Arial"/>
            <w:color w:val="0000FF"/>
            <w:sz w:val="22"/>
            <w:szCs w:val="22"/>
            <w:u w:val="single"/>
            <w:shd w:val="clear" w:color="auto" w:fill="FFFFFF"/>
          </w:rPr>
          <w:t>tver-online.ru</w:t>
        </w:r>
        <w:proofErr w:type="spellEnd"/>
        <w:r w:rsidRPr="003766B2">
          <w:rPr>
            <w:rFonts w:ascii="Arial" w:eastAsia="Arial" w:hAnsi="Arial" w:cs="Arial"/>
            <w:color w:val="0000FF"/>
            <w:sz w:val="22"/>
            <w:szCs w:val="22"/>
            <w:u w:val="single"/>
            <w:shd w:val="clear" w:color="auto" w:fill="FFFFFF"/>
          </w:rPr>
          <w:t>), Тверь, 17 февраля 2022</w:t>
        </w:r>
      </w:hyperlink>
    </w:p>
    <w:p w:rsidR="003766B2" w:rsidRPr="003766B2" w:rsidRDefault="003766B2" w:rsidP="003766B2">
      <w:pPr>
        <w:numPr>
          <w:ilvl w:val="0"/>
          <w:numId w:val="3"/>
        </w:numPr>
        <w:tabs>
          <w:tab w:val="clear" w:pos="3054"/>
          <w:tab w:val="left" w:pos="0"/>
          <w:tab w:val="num" w:pos="720"/>
        </w:tabs>
        <w:ind w:left="-142" w:firstLine="0"/>
        <w:rPr>
          <w:rFonts w:ascii="Arial" w:eastAsia="Arial" w:hAnsi="Arial" w:cs="Arial"/>
          <w:color w:val="0000FF"/>
          <w:sz w:val="22"/>
          <w:szCs w:val="22"/>
          <w:shd w:val="clear" w:color="auto" w:fill="FFFFFF"/>
        </w:rPr>
      </w:pPr>
      <w:hyperlink r:id="rId228" w:history="1">
        <w:r w:rsidRPr="003766B2">
          <w:rPr>
            <w:rFonts w:ascii="Arial" w:eastAsia="Arial" w:hAnsi="Arial" w:cs="Arial"/>
            <w:color w:val="0000FF"/>
            <w:sz w:val="22"/>
            <w:szCs w:val="22"/>
            <w:u w:val="single"/>
            <w:shd w:val="clear" w:color="auto" w:fill="FFFFFF"/>
          </w:rPr>
          <w:t>Новоторжский вестник (nvestnik.ru), Торжок, 17 февраля 2022</w:t>
        </w:r>
      </w:hyperlink>
    </w:p>
    <w:p w:rsidR="003766B2" w:rsidRPr="003766B2" w:rsidRDefault="003766B2" w:rsidP="003766B2">
      <w:pPr>
        <w:numPr>
          <w:ilvl w:val="0"/>
          <w:numId w:val="3"/>
        </w:numPr>
        <w:tabs>
          <w:tab w:val="clear" w:pos="3054"/>
          <w:tab w:val="left" w:pos="0"/>
          <w:tab w:val="num" w:pos="720"/>
        </w:tabs>
        <w:ind w:left="-142" w:firstLine="0"/>
        <w:rPr>
          <w:rFonts w:ascii="Arial" w:eastAsia="Arial" w:hAnsi="Arial" w:cs="Arial"/>
          <w:color w:val="0000FF"/>
          <w:sz w:val="22"/>
          <w:szCs w:val="22"/>
          <w:shd w:val="clear" w:color="auto" w:fill="FFFFFF"/>
        </w:rPr>
      </w:pPr>
      <w:hyperlink r:id="rId229" w:history="1">
        <w:r w:rsidRPr="003766B2">
          <w:rPr>
            <w:rFonts w:ascii="Arial" w:eastAsia="Arial" w:hAnsi="Arial" w:cs="Arial"/>
            <w:color w:val="0000FF"/>
            <w:sz w:val="22"/>
            <w:szCs w:val="22"/>
            <w:u w:val="single"/>
            <w:shd w:val="clear" w:color="auto" w:fill="FFFFFF"/>
          </w:rPr>
          <w:t>Новоторжский вестник (nvestnik.ru), Торжок, 17 февраля 2022</w:t>
        </w:r>
      </w:hyperlink>
    </w:p>
    <w:p w:rsidR="003766B2" w:rsidRPr="003766B2" w:rsidRDefault="003766B2" w:rsidP="003766B2">
      <w:pPr>
        <w:numPr>
          <w:ilvl w:val="0"/>
          <w:numId w:val="3"/>
        </w:numPr>
        <w:tabs>
          <w:tab w:val="clear" w:pos="3054"/>
          <w:tab w:val="left" w:pos="0"/>
          <w:tab w:val="num" w:pos="720"/>
        </w:tabs>
        <w:ind w:left="-142" w:firstLine="0"/>
        <w:rPr>
          <w:rFonts w:ascii="Arial" w:eastAsia="Arial" w:hAnsi="Arial" w:cs="Arial"/>
          <w:color w:val="0000FF"/>
          <w:sz w:val="22"/>
          <w:szCs w:val="22"/>
          <w:shd w:val="clear" w:color="auto" w:fill="FFFFFF"/>
        </w:rPr>
      </w:pPr>
      <w:hyperlink r:id="rId230" w:history="1">
        <w:r w:rsidRPr="003766B2">
          <w:rPr>
            <w:rFonts w:ascii="Arial" w:eastAsia="Arial" w:hAnsi="Arial" w:cs="Arial"/>
            <w:color w:val="0000FF"/>
            <w:sz w:val="22"/>
            <w:szCs w:val="22"/>
            <w:u w:val="single"/>
            <w:shd w:val="clear" w:color="auto" w:fill="FFFFFF"/>
          </w:rPr>
          <w:t>Крестьянские Ведомости (</w:t>
        </w:r>
        <w:proofErr w:type="spellStart"/>
        <w:r w:rsidRPr="003766B2">
          <w:rPr>
            <w:rFonts w:ascii="Arial" w:eastAsia="Arial" w:hAnsi="Arial" w:cs="Arial"/>
            <w:color w:val="0000FF"/>
            <w:sz w:val="22"/>
            <w:szCs w:val="22"/>
            <w:u w:val="single"/>
            <w:shd w:val="clear" w:color="auto" w:fill="FFFFFF"/>
          </w:rPr>
          <w:t>kvedomosti.ru</w:t>
        </w:r>
        <w:proofErr w:type="spellEnd"/>
        <w:r w:rsidRPr="003766B2">
          <w:rPr>
            <w:rFonts w:ascii="Arial" w:eastAsia="Arial" w:hAnsi="Arial" w:cs="Arial"/>
            <w:color w:val="0000FF"/>
            <w:sz w:val="22"/>
            <w:szCs w:val="22"/>
            <w:u w:val="single"/>
            <w:shd w:val="clear" w:color="auto" w:fill="FFFFFF"/>
          </w:rPr>
          <w:t>), Москва, 17 февраля 2022</w:t>
        </w:r>
      </w:hyperlink>
    </w:p>
    <w:p w:rsidR="003766B2" w:rsidRPr="003766B2" w:rsidRDefault="003766B2" w:rsidP="003766B2">
      <w:pPr>
        <w:numPr>
          <w:ilvl w:val="0"/>
          <w:numId w:val="3"/>
        </w:numPr>
        <w:tabs>
          <w:tab w:val="clear" w:pos="3054"/>
          <w:tab w:val="left" w:pos="0"/>
          <w:tab w:val="num" w:pos="720"/>
        </w:tabs>
        <w:ind w:left="-142" w:firstLine="0"/>
        <w:rPr>
          <w:rFonts w:ascii="Arial" w:eastAsia="Arial" w:hAnsi="Arial" w:cs="Arial"/>
          <w:color w:val="0000FF"/>
          <w:sz w:val="22"/>
          <w:szCs w:val="22"/>
          <w:shd w:val="clear" w:color="auto" w:fill="FFFFFF"/>
        </w:rPr>
      </w:pPr>
      <w:hyperlink r:id="rId231" w:history="1">
        <w:r w:rsidRPr="003766B2">
          <w:rPr>
            <w:rFonts w:ascii="Arial" w:eastAsia="Arial" w:hAnsi="Arial" w:cs="Arial"/>
            <w:color w:val="0000FF"/>
            <w:sz w:val="22"/>
            <w:szCs w:val="22"/>
            <w:u w:val="single"/>
            <w:shd w:val="clear" w:color="auto" w:fill="FFFFFF"/>
          </w:rPr>
          <w:t>Главный региональный (glavny.tv), Смоленск, 17 февраля 2022</w:t>
        </w:r>
      </w:hyperlink>
    </w:p>
    <w:p w:rsidR="003766B2" w:rsidRPr="003766B2" w:rsidRDefault="003766B2" w:rsidP="003766B2">
      <w:pPr>
        <w:numPr>
          <w:ilvl w:val="0"/>
          <w:numId w:val="3"/>
        </w:numPr>
        <w:tabs>
          <w:tab w:val="clear" w:pos="3054"/>
          <w:tab w:val="left" w:pos="0"/>
          <w:tab w:val="num" w:pos="720"/>
        </w:tabs>
        <w:ind w:left="-142" w:firstLine="0"/>
        <w:rPr>
          <w:rFonts w:ascii="Arial" w:eastAsia="Arial" w:hAnsi="Arial" w:cs="Arial"/>
          <w:color w:val="0000FF"/>
          <w:sz w:val="22"/>
          <w:szCs w:val="22"/>
          <w:shd w:val="clear" w:color="auto" w:fill="FFFFFF"/>
        </w:rPr>
      </w:pPr>
      <w:hyperlink r:id="rId232" w:history="1">
        <w:r w:rsidRPr="003766B2">
          <w:rPr>
            <w:rFonts w:ascii="Arial" w:eastAsia="Arial" w:hAnsi="Arial" w:cs="Arial"/>
            <w:color w:val="0000FF"/>
            <w:sz w:val="22"/>
            <w:szCs w:val="22"/>
            <w:u w:val="single"/>
            <w:shd w:val="clear" w:color="auto" w:fill="FFFFFF"/>
          </w:rPr>
          <w:t>Аргументы и Факты (tver.aif.ru), Тверь, 17 февраля 2022</w:t>
        </w:r>
      </w:hyperlink>
    </w:p>
    <w:p w:rsidR="003766B2" w:rsidRPr="003766B2" w:rsidRDefault="003766B2" w:rsidP="003766B2">
      <w:pPr>
        <w:numPr>
          <w:ilvl w:val="0"/>
          <w:numId w:val="3"/>
        </w:numPr>
        <w:tabs>
          <w:tab w:val="clear" w:pos="3054"/>
          <w:tab w:val="left" w:pos="0"/>
          <w:tab w:val="num" w:pos="720"/>
        </w:tabs>
        <w:ind w:left="-142" w:firstLine="0"/>
        <w:rPr>
          <w:rFonts w:ascii="Arial" w:eastAsia="Arial" w:hAnsi="Arial" w:cs="Arial"/>
          <w:color w:val="0000FF"/>
          <w:sz w:val="22"/>
          <w:szCs w:val="22"/>
          <w:shd w:val="clear" w:color="auto" w:fill="FFFFFF"/>
        </w:rPr>
      </w:pPr>
      <w:hyperlink r:id="rId233" w:history="1">
        <w:proofErr w:type="gramStart"/>
        <w:r w:rsidRPr="003766B2">
          <w:rPr>
            <w:rFonts w:ascii="Arial" w:eastAsia="Arial" w:hAnsi="Arial" w:cs="Arial"/>
            <w:color w:val="0000FF"/>
            <w:sz w:val="22"/>
            <w:szCs w:val="22"/>
            <w:u w:val="single"/>
            <w:shd w:val="clear" w:color="auto" w:fill="FFFFFF"/>
          </w:rPr>
          <w:t>Комсомольская</w:t>
        </w:r>
        <w:proofErr w:type="gramEnd"/>
        <w:r w:rsidRPr="003766B2">
          <w:rPr>
            <w:rFonts w:ascii="Arial" w:eastAsia="Arial" w:hAnsi="Arial" w:cs="Arial"/>
            <w:color w:val="0000FF"/>
            <w:sz w:val="22"/>
            <w:szCs w:val="22"/>
            <w:u w:val="single"/>
            <w:shd w:val="clear" w:color="auto" w:fill="FFFFFF"/>
          </w:rPr>
          <w:t xml:space="preserve"> правда (</w:t>
        </w:r>
        <w:proofErr w:type="spellStart"/>
        <w:r w:rsidRPr="003766B2">
          <w:rPr>
            <w:rFonts w:ascii="Arial" w:eastAsia="Arial" w:hAnsi="Arial" w:cs="Arial"/>
            <w:color w:val="0000FF"/>
            <w:sz w:val="22"/>
            <w:szCs w:val="22"/>
            <w:u w:val="single"/>
            <w:shd w:val="clear" w:color="auto" w:fill="FFFFFF"/>
          </w:rPr>
          <w:t>tver.kp.ru</w:t>
        </w:r>
        <w:proofErr w:type="spellEnd"/>
        <w:r w:rsidRPr="003766B2">
          <w:rPr>
            <w:rFonts w:ascii="Arial" w:eastAsia="Arial" w:hAnsi="Arial" w:cs="Arial"/>
            <w:color w:val="0000FF"/>
            <w:sz w:val="22"/>
            <w:szCs w:val="22"/>
            <w:u w:val="single"/>
            <w:shd w:val="clear" w:color="auto" w:fill="FFFFFF"/>
          </w:rPr>
          <w:t>), Тверь, 17 февраля 2022</w:t>
        </w:r>
      </w:hyperlink>
    </w:p>
    <w:p w:rsidR="003766B2" w:rsidRPr="003766B2" w:rsidRDefault="003766B2" w:rsidP="003766B2">
      <w:pPr>
        <w:numPr>
          <w:ilvl w:val="0"/>
          <w:numId w:val="3"/>
        </w:numPr>
        <w:tabs>
          <w:tab w:val="clear" w:pos="3054"/>
          <w:tab w:val="left" w:pos="0"/>
          <w:tab w:val="num" w:pos="720"/>
        </w:tabs>
        <w:ind w:left="-142" w:firstLine="0"/>
        <w:rPr>
          <w:rFonts w:ascii="Arial" w:eastAsia="Arial" w:hAnsi="Arial" w:cs="Arial"/>
          <w:color w:val="0000FF"/>
          <w:sz w:val="22"/>
          <w:szCs w:val="22"/>
          <w:shd w:val="clear" w:color="auto" w:fill="FFFFFF"/>
        </w:rPr>
      </w:pPr>
      <w:hyperlink r:id="rId234" w:history="1">
        <w:r w:rsidRPr="003766B2">
          <w:rPr>
            <w:rFonts w:ascii="Arial" w:eastAsia="Arial" w:hAnsi="Arial" w:cs="Arial"/>
            <w:color w:val="0000FF"/>
            <w:sz w:val="22"/>
            <w:szCs w:val="22"/>
            <w:u w:val="single"/>
            <w:shd w:val="clear" w:color="auto" w:fill="FFFFFF"/>
          </w:rPr>
          <w:t>Знамя (kuvznama.ru), Кувшиново, 17 февраля 2022</w:t>
        </w:r>
      </w:hyperlink>
    </w:p>
    <w:p w:rsidR="003766B2" w:rsidRPr="003766B2" w:rsidRDefault="003766B2" w:rsidP="003766B2">
      <w:pPr>
        <w:numPr>
          <w:ilvl w:val="0"/>
          <w:numId w:val="3"/>
        </w:numPr>
        <w:tabs>
          <w:tab w:val="clear" w:pos="3054"/>
          <w:tab w:val="left" w:pos="0"/>
          <w:tab w:val="num" w:pos="720"/>
        </w:tabs>
        <w:ind w:left="-142" w:firstLine="0"/>
        <w:rPr>
          <w:rFonts w:ascii="Arial" w:eastAsia="Arial" w:hAnsi="Arial" w:cs="Arial"/>
          <w:color w:val="0000FF"/>
          <w:sz w:val="22"/>
          <w:szCs w:val="22"/>
          <w:shd w:val="clear" w:color="auto" w:fill="FFFFFF"/>
        </w:rPr>
      </w:pPr>
      <w:hyperlink r:id="rId235" w:history="1">
        <w:r w:rsidRPr="003766B2">
          <w:rPr>
            <w:rFonts w:ascii="Arial" w:eastAsia="Arial" w:hAnsi="Arial" w:cs="Arial"/>
            <w:color w:val="0000FF"/>
            <w:sz w:val="22"/>
            <w:szCs w:val="22"/>
            <w:u w:val="single"/>
            <w:shd w:val="clear" w:color="auto" w:fill="FFFFFF"/>
          </w:rPr>
          <w:t>Родная земля (r-zemlya.ru), п. Рамешки, 17 февраля 2022</w:t>
        </w:r>
      </w:hyperlink>
    </w:p>
    <w:p w:rsidR="003766B2" w:rsidRPr="003766B2" w:rsidRDefault="003766B2" w:rsidP="003766B2">
      <w:pPr>
        <w:numPr>
          <w:ilvl w:val="0"/>
          <w:numId w:val="3"/>
        </w:numPr>
        <w:tabs>
          <w:tab w:val="clear" w:pos="3054"/>
          <w:tab w:val="left" w:pos="0"/>
          <w:tab w:val="num" w:pos="720"/>
        </w:tabs>
        <w:ind w:left="-142" w:firstLine="0"/>
        <w:rPr>
          <w:rFonts w:ascii="Arial" w:eastAsia="Arial" w:hAnsi="Arial" w:cs="Arial"/>
          <w:color w:val="0000FF"/>
          <w:sz w:val="22"/>
          <w:szCs w:val="22"/>
          <w:shd w:val="clear" w:color="auto" w:fill="FFFFFF"/>
        </w:rPr>
      </w:pPr>
      <w:hyperlink r:id="rId236" w:history="1">
        <w:proofErr w:type="spellStart"/>
        <w:r w:rsidRPr="003766B2">
          <w:rPr>
            <w:rFonts w:ascii="Arial" w:eastAsia="Arial" w:hAnsi="Arial" w:cs="Arial"/>
            <w:color w:val="0000FF"/>
            <w:sz w:val="22"/>
            <w:szCs w:val="22"/>
            <w:u w:val="single"/>
            <w:shd w:val="clear" w:color="auto" w:fill="FFFFFF"/>
          </w:rPr>
          <w:t>Молоковский</w:t>
        </w:r>
        <w:proofErr w:type="spellEnd"/>
        <w:r w:rsidRPr="003766B2">
          <w:rPr>
            <w:rFonts w:ascii="Arial" w:eastAsia="Arial" w:hAnsi="Arial" w:cs="Arial"/>
            <w:color w:val="0000FF"/>
            <w:sz w:val="22"/>
            <w:szCs w:val="22"/>
            <w:u w:val="single"/>
            <w:shd w:val="clear" w:color="auto" w:fill="FFFFFF"/>
          </w:rPr>
          <w:t xml:space="preserve"> край (</w:t>
        </w:r>
        <w:proofErr w:type="spellStart"/>
        <w:r w:rsidRPr="003766B2">
          <w:rPr>
            <w:rFonts w:ascii="Arial" w:eastAsia="Arial" w:hAnsi="Arial" w:cs="Arial"/>
            <w:color w:val="0000FF"/>
            <w:sz w:val="22"/>
            <w:szCs w:val="22"/>
            <w:u w:val="single"/>
            <w:shd w:val="clear" w:color="auto" w:fill="FFFFFF"/>
          </w:rPr>
          <w:t>молоковскийкрай</w:t>
        </w:r>
        <w:proofErr w:type="gramStart"/>
        <w:r w:rsidRPr="003766B2">
          <w:rPr>
            <w:rFonts w:ascii="Arial" w:eastAsia="Arial" w:hAnsi="Arial" w:cs="Arial"/>
            <w:color w:val="0000FF"/>
            <w:sz w:val="22"/>
            <w:szCs w:val="22"/>
            <w:u w:val="single"/>
            <w:shd w:val="clear" w:color="auto" w:fill="FFFFFF"/>
          </w:rPr>
          <w:t>.т</w:t>
        </w:r>
        <w:proofErr w:type="gramEnd"/>
        <w:r w:rsidRPr="003766B2">
          <w:rPr>
            <w:rFonts w:ascii="Arial" w:eastAsia="Arial" w:hAnsi="Arial" w:cs="Arial"/>
            <w:color w:val="0000FF"/>
            <w:sz w:val="22"/>
            <w:szCs w:val="22"/>
            <w:u w:val="single"/>
            <w:shd w:val="clear" w:color="auto" w:fill="FFFFFF"/>
          </w:rPr>
          <w:t>верскаяобласть.рф</w:t>
        </w:r>
        <w:proofErr w:type="spellEnd"/>
        <w:r w:rsidRPr="003766B2">
          <w:rPr>
            <w:rFonts w:ascii="Arial" w:eastAsia="Arial" w:hAnsi="Arial" w:cs="Arial"/>
            <w:color w:val="0000FF"/>
            <w:sz w:val="22"/>
            <w:szCs w:val="22"/>
            <w:u w:val="single"/>
            <w:shd w:val="clear" w:color="auto" w:fill="FFFFFF"/>
          </w:rPr>
          <w:t>), п. Молоково, 17 февраля 2022</w:t>
        </w:r>
      </w:hyperlink>
    </w:p>
    <w:p w:rsidR="003766B2" w:rsidRPr="003766B2" w:rsidRDefault="003766B2" w:rsidP="003766B2">
      <w:pPr>
        <w:numPr>
          <w:ilvl w:val="0"/>
          <w:numId w:val="3"/>
        </w:numPr>
        <w:tabs>
          <w:tab w:val="clear" w:pos="3054"/>
          <w:tab w:val="left" w:pos="0"/>
          <w:tab w:val="num" w:pos="720"/>
        </w:tabs>
        <w:ind w:left="-142" w:firstLine="0"/>
        <w:rPr>
          <w:rFonts w:ascii="Arial" w:eastAsia="Arial" w:hAnsi="Arial" w:cs="Arial"/>
          <w:color w:val="0000FF"/>
          <w:sz w:val="22"/>
          <w:szCs w:val="22"/>
          <w:shd w:val="clear" w:color="auto" w:fill="FFFFFF"/>
        </w:rPr>
      </w:pPr>
      <w:hyperlink r:id="rId237" w:history="1">
        <w:r w:rsidRPr="003766B2">
          <w:rPr>
            <w:rFonts w:ascii="Arial" w:eastAsia="Arial" w:hAnsi="Arial" w:cs="Arial"/>
            <w:color w:val="0000FF"/>
            <w:sz w:val="22"/>
            <w:szCs w:val="22"/>
            <w:u w:val="single"/>
            <w:shd w:val="clear" w:color="auto" w:fill="FFFFFF"/>
          </w:rPr>
          <w:t>Наша жизнь (</w:t>
        </w:r>
        <w:proofErr w:type="spellStart"/>
        <w:r w:rsidRPr="003766B2">
          <w:rPr>
            <w:rFonts w:ascii="Arial" w:eastAsia="Arial" w:hAnsi="Arial" w:cs="Arial"/>
            <w:color w:val="0000FF"/>
            <w:sz w:val="22"/>
            <w:szCs w:val="22"/>
            <w:u w:val="single"/>
            <w:shd w:val="clear" w:color="auto" w:fill="FFFFFF"/>
          </w:rPr>
          <w:t>нашажизнь</w:t>
        </w:r>
        <w:proofErr w:type="gramStart"/>
        <w:r w:rsidRPr="003766B2">
          <w:rPr>
            <w:rFonts w:ascii="Arial" w:eastAsia="Arial" w:hAnsi="Arial" w:cs="Arial"/>
            <w:color w:val="0000FF"/>
            <w:sz w:val="22"/>
            <w:szCs w:val="22"/>
            <w:u w:val="single"/>
            <w:shd w:val="clear" w:color="auto" w:fill="FFFFFF"/>
          </w:rPr>
          <w:t>.т</w:t>
        </w:r>
        <w:proofErr w:type="gramEnd"/>
        <w:r w:rsidRPr="003766B2">
          <w:rPr>
            <w:rFonts w:ascii="Arial" w:eastAsia="Arial" w:hAnsi="Arial" w:cs="Arial"/>
            <w:color w:val="0000FF"/>
            <w:sz w:val="22"/>
            <w:szCs w:val="22"/>
            <w:u w:val="single"/>
            <w:shd w:val="clear" w:color="auto" w:fill="FFFFFF"/>
          </w:rPr>
          <w:t>верскаяобласть.рф</w:t>
        </w:r>
        <w:proofErr w:type="spellEnd"/>
        <w:r w:rsidRPr="003766B2">
          <w:rPr>
            <w:rFonts w:ascii="Arial" w:eastAsia="Arial" w:hAnsi="Arial" w:cs="Arial"/>
            <w:color w:val="0000FF"/>
            <w:sz w:val="22"/>
            <w:szCs w:val="22"/>
            <w:u w:val="single"/>
            <w:shd w:val="clear" w:color="auto" w:fill="FFFFFF"/>
          </w:rPr>
          <w:t>), Лихославль, 17 февраля 2022</w:t>
        </w:r>
      </w:hyperlink>
    </w:p>
    <w:p w:rsidR="003766B2" w:rsidRPr="003766B2" w:rsidRDefault="003766B2" w:rsidP="003766B2">
      <w:pPr>
        <w:numPr>
          <w:ilvl w:val="0"/>
          <w:numId w:val="3"/>
        </w:numPr>
        <w:tabs>
          <w:tab w:val="clear" w:pos="3054"/>
          <w:tab w:val="left" w:pos="0"/>
          <w:tab w:val="num" w:pos="720"/>
        </w:tabs>
        <w:ind w:left="-142" w:firstLine="0"/>
        <w:rPr>
          <w:rFonts w:ascii="Arial" w:eastAsia="Arial" w:hAnsi="Arial" w:cs="Arial"/>
          <w:color w:val="0000FF"/>
          <w:sz w:val="22"/>
          <w:szCs w:val="22"/>
          <w:shd w:val="clear" w:color="auto" w:fill="FFFFFF"/>
        </w:rPr>
      </w:pPr>
      <w:hyperlink r:id="rId238" w:history="1">
        <w:r w:rsidRPr="003766B2">
          <w:rPr>
            <w:rFonts w:ascii="Arial" w:eastAsia="Arial" w:hAnsi="Arial" w:cs="Arial"/>
            <w:color w:val="0000FF"/>
            <w:sz w:val="22"/>
            <w:szCs w:val="22"/>
            <w:u w:val="single"/>
            <w:shd w:val="clear" w:color="auto" w:fill="FFFFFF"/>
          </w:rPr>
          <w:t>Афанасий-бизнес (afanasy.biz), Тверь, 17 февраля 2022</w:t>
        </w:r>
      </w:hyperlink>
    </w:p>
    <w:p w:rsidR="003766B2" w:rsidRPr="003766B2" w:rsidRDefault="003766B2" w:rsidP="003766B2">
      <w:pPr>
        <w:numPr>
          <w:ilvl w:val="0"/>
          <w:numId w:val="3"/>
        </w:numPr>
        <w:tabs>
          <w:tab w:val="clear" w:pos="3054"/>
          <w:tab w:val="left" w:pos="0"/>
          <w:tab w:val="num" w:pos="720"/>
        </w:tabs>
        <w:ind w:left="-142" w:firstLine="0"/>
        <w:rPr>
          <w:rFonts w:ascii="Arial" w:eastAsia="Arial" w:hAnsi="Arial" w:cs="Arial"/>
          <w:color w:val="0000FF"/>
          <w:sz w:val="22"/>
          <w:szCs w:val="22"/>
          <w:shd w:val="clear" w:color="auto" w:fill="FFFFFF"/>
        </w:rPr>
      </w:pPr>
      <w:hyperlink r:id="rId239" w:history="1">
        <w:r w:rsidRPr="003766B2">
          <w:rPr>
            <w:rFonts w:ascii="Arial" w:eastAsia="Arial" w:hAnsi="Arial" w:cs="Arial"/>
            <w:color w:val="0000FF"/>
            <w:sz w:val="22"/>
            <w:szCs w:val="22"/>
            <w:u w:val="single"/>
            <w:shd w:val="clear" w:color="auto" w:fill="FFFFFF"/>
          </w:rPr>
          <w:t>Старицкий вестник (st-vestnik.ru), Старица, 17 февраля 2022</w:t>
        </w:r>
      </w:hyperlink>
    </w:p>
    <w:p w:rsidR="003766B2" w:rsidRPr="003766B2" w:rsidRDefault="003766B2" w:rsidP="003766B2">
      <w:pPr>
        <w:numPr>
          <w:ilvl w:val="0"/>
          <w:numId w:val="3"/>
        </w:numPr>
        <w:tabs>
          <w:tab w:val="clear" w:pos="3054"/>
          <w:tab w:val="left" w:pos="0"/>
          <w:tab w:val="num" w:pos="720"/>
        </w:tabs>
        <w:ind w:left="-142" w:firstLine="0"/>
        <w:rPr>
          <w:rFonts w:ascii="Arial" w:eastAsia="Arial" w:hAnsi="Arial" w:cs="Arial"/>
          <w:color w:val="0000FF"/>
          <w:sz w:val="22"/>
          <w:szCs w:val="22"/>
          <w:shd w:val="clear" w:color="auto" w:fill="FFFFFF"/>
        </w:rPr>
      </w:pPr>
      <w:hyperlink r:id="rId240" w:history="1">
        <w:proofErr w:type="spellStart"/>
        <w:r w:rsidRPr="003766B2">
          <w:rPr>
            <w:rFonts w:ascii="Arial" w:eastAsia="Arial" w:hAnsi="Arial" w:cs="Arial"/>
            <w:color w:val="0000FF"/>
            <w:sz w:val="22"/>
            <w:szCs w:val="22"/>
            <w:u w:val="single"/>
            <w:shd w:val="clear" w:color="auto" w:fill="FFFFFF"/>
          </w:rPr>
          <w:t>TvTver.ru</w:t>
        </w:r>
        <w:proofErr w:type="spellEnd"/>
        <w:r w:rsidRPr="003766B2">
          <w:rPr>
            <w:rFonts w:ascii="Arial" w:eastAsia="Arial" w:hAnsi="Arial" w:cs="Arial"/>
            <w:color w:val="0000FF"/>
            <w:sz w:val="22"/>
            <w:szCs w:val="22"/>
            <w:u w:val="single"/>
            <w:shd w:val="clear" w:color="auto" w:fill="FFFFFF"/>
          </w:rPr>
          <w:t>, Тверь, 17 февраля 2022</w:t>
        </w:r>
      </w:hyperlink>
    </w:p>
    <w:p w:rsidR="003766B2" w:rsidRPr="003766B2" w:rsidRDefault="003766B2" w:rsidP="003766B2">
      <w:pPr>
        <w:numPr>
          <w:ilvl w:val="0"/>
          <w:numId w:val="3"/>
        </w:numPr>
        <w:tabs>
          <w:tab w:val="clear" w:pos="3054"/>
          <w:tab w:val="left" w:pos="0"/>
          <w:tab w:val="num" w:pos="720"/>
        </w:tabs>
        <w:ind w:left="-142" w:firstLine="0"/>
        <w:rPr>
          <w:rFonts w:ascii="Arial" w:eastAsia="Arial" w:hAnsi="Arial" w:cs="Arial"/>
          <w:color w:val="0000FF"/>
          <w:sz w:val="22"/>
          <w:szCs w:val="22"/>
          <w:shd w:val="clear" w:color="auto" w:fill="FFFFFF"/>
        </w:rPr>
      </w:pPr>
      <w:hyperlink r:id="rId241" w:history="1">
        <w:r w:rsidRPr="003766B2">
          <w:rPr>
            <w:rFonts w:ascii="Arial" w:eastAsia="Arial" w:hAnsi="Arial" w:cs="Arial"/>
            <w:color w:val="0000FF"/>
            <w:sz w:val="22"/>
            <w:szCs w:val="22"/>
            <w:u w:val="single"/>
            <w:shd w:val="clear" w:color="auto" w:fill="FFFFFF"/>
          </w:rPr>
          <w:t>Бельская правда (</w:t>
        </w:r>
        <w:proofErr w:type="spellStart"/>
        <w:r w:rsidRPr="003766B2">
          <w:rPr>
            <w:rFonts w:ascii="Arial" w:eastAsia="Arial" w:hAnsi="Arial" w:cs="Arial"/>
            <w:color w:val="0000FF"/>
            <w:sz w:val="22"/>
            <w:szCs w:val="22"/>
            <w:u w:val="single"/>
            <w:shd w:val="clear" w:color="auto" w:fill="FFFFFF"/>
          </w:rPr>
          <w:t>бельскаяправда</w:t>
        </w:r>
        <w:proofErr w:type="gramStart"/>
        <w:r w:rsidRPr="003766B2">
          <w:rPr>
            <w:rFonts w:ascii="Arial" w:eastAsia="Arial" w:hAnsi="Arial" w:cs="Arial"/>
            <w:color w:val="0000FF"/>
            <w:sz w:val="22"/>
            <w:szCs w:val="22"/>
            <w:u w:val="single"/>
            <w:shd w:val="clear" w:color="auto" w:fill="FFFFFF"/>
          </w:rPr>
          <w:t>.т</w:t>
        </w:r>
        <w:proofErr w:type="gramEnd"/>
        <w:r w:rsidRPr="003766B2">
          <w:rPr>
            <w:rFonts w:ascii="Arial" w:eastAsia="Arial" w:hAnsi="Arial" w:cs="Arial"/>
            <w:color w:val="0000FF"/>
            <w:sz w:val="22"/>
            <w:szCs w:val="22"/>
            <w:u w:val="single"/>
            <w:shd w:val="clear" w:color="auto" w:fill="FFFFFF"/>
          </w:rPr>
          <w:t>верскаяобласть.рф</w:t>
        </w:r>
        <w:proofErr w:type="spellEnd"/>
        <w:r w:rsidRPr="003766B2">
          <w:rPr>
            <w:rFonts w:ascii="Arial" w:eastAsia="Arial" w:hAnsi="Arial" w:cs="Arial"/>
            <w:color w:val="0000FF"/>
            <w:sz w:val="22"/>
            <w:szCs w:val="22"/>
            <w:u w:val="single"/>
            <w:shd w:val="clear" w:color="auto" w:fill="FFFFFF"/>
          </w:rPr>
          <w:t>), Белый, 17 февраля 2022</w:t>
        </w:r>
      </w:hyperlink>
    </w:p>
    <w:p w:rsidR="003766B2" w:rsidRPr="003766B2" w:rsidRDefault="003766B2" w:rsidP="003766B2">
      <w:pPr>
        <w:numPr>
          <w:ilvl w:val="0"/>
          <w:numId w:val="3"/>
        </w:numPr>
        <w:tabs>
          <w:tab w:val="clear" w:pos="3054"/>
          <w:tab w:val="left" w:pos="0"/>
          <w:tab w:val="num" w:pos="720"/>
        </w:tabs>
        <w:ind w:left="-142" w:firstLine="0"/>
        <w:rPr>
          <w:rFonts w:ascii="Arial" w:eastAsia="Arial" w:hAnsi="Arial" w:cs="Arial"/>
          <w:color w:val="0000FF"/>
          <w:sz w:val="22"/>
          <w:szCs w:val="22"/>
          <w:shd w:val="clear" w:color="auto" w:fill="FFFFFF"/>
        </w:rPr>
      </w:pPr>
      <w:hyperlink r:id="rId242" w:history="1">
        <w:r w:rsidRPr="003766B2">
          <w:rPr>
            <w:rFonts w:ascii="Arial" w:eastAsia="Arial" w:hAnsi="Arial" w:cs="Arial"/>
            <w:color w:val="0000FF"/>
            <w:sz w:val="22"/>
            <w:szCs w:val="22"/>
            <w:u w:val="single"/>
            <w:shd w:val="clear" w:color="auto" w:fill="FFFFFF"/>
          </w:rPr>
          <w:t>Тверские ведомости (vedtver.ru), Тверь, 17 февраля 2022</w:t>
        </w:r>
      </w:hyperlink>
    </w:p>
    <w:p w:rsidR="003766B2" w:rsidRPr="003766B2" w:rsidRDefault="003766B2" w:rsidP="003766B2">
      <w:pPr>
        <w:numPr>
          <w:ilvl w:val="0"/>
          <w:numId w:val="3"/>
        </w:numPr>
        <w:tabs>
          <w:tab w:val="clear" w:pos="3054"/>
          <w:tab w:val="left" w:pos="0"/>
          <w:tab w:val="num" w:pos="720"/>
        </w:tabs>
        <w:ind w:left="-142" w:firstLine="0"/>
        <w:rPr>
          <w:rFonts w:ascii="Arial" w:eastAsia="Arial" w:hAnsi="Arial" w:cs="Arial"/>
          <w:color w:val="0000FF"/>
          <w:sz w:val="22"/>
          <w:szCs w:val="22"/>
          <w:shd w:val="clear" w:color="auto" w:fill="FFFFFF"/>
        </w:rPr>
      </w:pPr>
      <w:hyperlink r:id="rId243" w:history="1">
        <w:r w:rsidRPr="003766B2">
          <w:rPr>
            <w:rFonts w:ascii="Arial" w:eastAsia="Arial" w:hAnsi="Arial" w:cs="Arial"/>
            <w:color w:val="0000FF"/>
            <w:sz w:val="22"/>
            <w:szCs w:val="22"/>
            <w:u w:val="single"/>
            <w:shd w:val="clear" w:color="auto" w:fill="FFFFFF"/>
          </w:rPr>
          <w:t>Лесной вестник (</w:t>
        </w:r>
        <w:proofErr w:type="spellStart"/>
        <w:r w:rsidRPr="003766B2">
          <w:rPr>
            <w:rFonts w:ascii="Arial" w:eastAsia="Arial" w:hAnsi="Arial" w:cs="Arial"/>
            <w:color w:val="0000FF"/>
            <w:sz w:val="22"/>
            <w:szCs w:val="22"/>
            <w:u w:val="single"/>
            <w:shd w:val="clear" w:color="auto" w:fill="FFFFFF"/>
          </w:rPr>
          <w:t>леснойвестник</w:t>
        </w:r>
        <w:proofErr w:type="gramStart"/>
        <w:r w:rsidRPr="003766B2">
          <w:rPr>
            <w:rFonts w:ascii="Arial" w:eastAsia="Arial" w:hAnsi="Arial" w:cs="Arial"/>
            <w:color w:val="0000FF"/>
            <w:sz w:val="22"/>
            <w:szCs w:val="22"/>
            <w:u w:val="single"/>
            <w:shd w:val="clear" w:color="auto" w:fill="FFFFFF"/>
          </w:rPr>
          <w:t>.т</w:t>
        </w:r>
        <w:proofErr w:type="gramEnd"/>
        <w:r w:rsidRPr="003766B2">
          <w:rPr>
            <w:rFonts w:ascii="Arial" w:eastAsia="Arial" w:hAnsi="Arial" w:cs="Arial"/>
            <w:color w:val="0000FF"/>
            <w:sz w:val="22"/>
            <w:szCs w:val="22"/>
            <w:u w:val="single"/>
            <w:shd w:val="clear" w:color="auto" w:fill="FFFFFF"/>
          </w:rPr>
          <w:t>верскаяобласть.рф</w:t>
        </w:r>
        <w:proofErr w:type="spellEnd"/>
        <w:r w:rsidRPr="003766B2">
          <w:rPr>
            <w:rFonts w:ascii="Arial" w:eastAsia="Arial" w:hAnsi="Arial" w:cs="Arial"/>
            <w:color w:val="0000FF"/>
            <w:sz w:val="22"/>
            <w:szCs w:val="22"/>
            <w:u w:val="single"/>
            <w:shd w:val="clear" w:color="auto" w:fill="FFFFFF"/>
          </w:rPr>
          <w:t>), с. Лесное (Тверская обл.), 17 февраля 2022</w:t>
        </w:r>
      </w:hyperlink>
    </w:p>
    <w:p w:rsidR="003766B2" w:rsidRPr="003766B2" w:rsidRDefault="003766B2" w:rsidP="003766B2">
      <w:pPr>
        <w:numPr>
          <w:ilvl w:val="0"/>
          <w:numId w:val="3"/>
        </w:numPr>
        <w:tabs>
          <w:tab w:val="clear" w:pos="3054"/>
          <w:tab w:val="left" w:pos="0"/>
          <w:tab w:val="num" w:pos="720"/>
        </w:tabs>
        <w:ind w:left="-142" w:firstLine="0"/>
        <w:rPr>
          <w:rFonts w:ascii="Arial" w:eastAsia="Arial" w:hAnsi="Arial" w:cs="Arial"/>
          <w:color w:val="0000FF"/>
          <w:sz w:val="22"/>
          <w:szCs w:val="22"/>
          <w:shd w:val="clear" w:color="auto" w:fill="FFFFFF"/>
        </w:rPr>
      </w:pPr>
      <w:hyperlink r:id="rId244" w:history="1">
        <w:r w:rsidRPr="003766B2">
          <w:rPr>
            <w:rFonts w:ascii="Arial" w:eastAsia="Arial" w:hAnsi="Arial" w:cs="Arial"/>
            <w:color w:val="0000FF"/>
            <w:sz w:val="22"/>
            <w:szCs w:val="22"/>
            <w:u w:val="single"/>
            <w:shd w:val="clear" w:color="auto" w:fill="FFFFFF"/>
          </w:rPr>
          <w:t>Коммунар (</w:t>
        </w:r>
        <w:proofErr w:type="spellStart"/>
        <w:r w:rsidRPr="003766B2">
          <w:rPr>
            <w:rFonts w:ascii="Arial" w:eastAsia="Arial" w:hAnsi="Arial" w:cs="Arial"/>
            <w:color w:val="0000FF"/>
            <w:sz w:val="22"/>
            <w:szCs w:val="22"/>
            <w:u w:val="single"/>
            <w:shd w:val="clear" w:color="auto" w:fill="FFFFFF"/>
          </w:rPr>
          <w:t>коммунар</w:t>
        </w:r>
        <w:proofErr w:type="gramStart"/>
        <w:r w:rsidRPr="003766B2">
          <w:rPr>
            <w:rFonts w:ascii="Arial" w:eastAsia="Arial" w:hAnsi="Arial" w:cs="Arial"/>
            <w:color w:val="0000FF"/>
            <w:sz w:val="22"/>
            <w:szCs w:val="22"/>
            <w:u w:val="single"/>
            <w:shd w:val="clear" w:color="auto" w:fill="FFFFFF"/>
          </w:rPr>
          <w:t>.т</w:t>
        </w:r>
        <w:proofErr w:type="gramEnd"/>
        <w:r w:rsidRPr="003766B2">
          <w:rPr>
            <w:rFonts w:ascii="Arial" w:eastAsia="Arial" w:hAnsi="Arial" w:cs="Arial"/>
            <w:color w:val="0000FF"/>
            <w:sz w:val="22"/>
            <w:szCs w:val="22"/>
            <w:u w:val="single"/>
            <w:shd w:val="clear" w:color="auto" w:fill="FFFFFF"/>
          </w:rPr>
          <w:t>верскаяобласть.рф</w:t>
        </w:r>
        <w:proofErr w:type="spellEnd"/>
        <w:r w:rsidRPr="003766B2">
          <w:rPr>
            <w:rFonts w:ascii="Arial" w:eastAsia="Arial" w:hAnsi="Arial" w:cs="Arial"/>
            <w:color w:val="0000FF"/>
            <w:sz w:val="22"/>
            <w:szCs w:val="22"/>
            <w:u w:val="single"/>
            <w:shd w:val="clear" w:color="auto" w:fill="FFFFFF"/>
          </w:rPr>
          <w:t>), п. Фирово, 17 февраля 2022</w:t>
        </w:r>
      </w:hyperlink>
    </w:p>
    <w:p w:rsidR="003766B2" w:rsidRPr="003766B2" w:rsidRDefault="003766B2" w:rsidP="003766B2">
      <w:pPr>
        <w:numPr>
          <w:ilvl w:val="0"/>
          <w:numId w:val="3"/>
        </w:numPr>
        <w:tabs>
          <w:tab w:val="clear" w:pos="3054"/>
          <w:tab w:val="left" w:pos="0"/>
          <w:tab w:val="num" w:pos="720"/>
        </w:tabs>
        <w:ind w:left="-142" w:firstLine="0"/>
        <w:rPr>
          <w:rFonts w:ascii="Arial" w:eastAsia="Arial" w:hAnsi="Arial" w:cs="Arial"/>
          <w:color w:val="0000FF"/>
          <w:sz w:val="22"/>
          <w:szCs w:val="22"/>
          <w:shd w:val="clear" w:color="auto" w:fill="FFFFFF"/>
        </w:rPr>
      </w:pPr>
      <w:hyperlink r:id="rId245" w:history="1">
        <w:proofErr w:type="spellStart"/>
        <w:r w:rsidRPr="003766B2">
          <w:rPr>
            <w:rFonts w:ascii="Arial" w:eastAsia="Arial" w:hAnsi="Arial" w:cs="Arial"/>
            <w:color w:val="0000FF"/>
            <w:sz w:val="22"/>
            <w:szCs w:val="22"/>
            <w:u w:val="single"/>
            <w:shd w:val="clear" w:color="auto" w:fill="FFFFFF"/>
          </w:rPr>
          <w:t>Зубцовская</w:t>
        </w:r>
        <w:proofErr w:type="spellEnd"/>
        <w:r w:rsidRPr="003766B2">
          <w:rPr>
            <w:rFonts w:ascii="Arial" w:eastAsia="Arial" w:hAnsi="Arial" w:cs="Arial"/>
            <w:color w:val="0000FF"/>
            <w:sz w:val="22"/>
            <w:szCs w:val="22"/>
            <w:u w:val="single"/>
            <w:shd w:val="clear" w:color="auto" w:fill="FFFFFF"/>
          </w:rPr>
          <w:t xml:space="preserve"> жизнь (</w:t>
        </w:r>
        <w:proofErr w:type="spellStart"/>
        <w:r w:rsidRPr="003766B2">
          <w:rPr>
            <w:rFonts w:ascii="Arial" w:eastAsia="Arial" w:hAnsi="Arial" w:cs="Arial"/>
            <w:color w:val="0000FF"/>
            <w:sz w:val="22"/>
            <w:szCs w:val="22"/>
            <w:u w:val="single"/>
            <w:shd w:val="clear" w:color="auto" w:fill="FFFFFF"/>
          </w:rPr>
          <w:t>зубцовскаяжизнь</w:t>
        </w:r>
        <w:proofErr w:type="gramStart"/>
        <w:r w:rsidRPr="003766B2">
          <w:rPr>
            <w:rFonts w:ascii="Arial" w:eastAsia="Arial" w:hAnsi="Arial" w:cs="Arial"/>
            <w:color w:val="0000FF"/>
            <w:sz w:val="22"/>
            <w:szCs w:val="22"/>
            <w:u w:val="single"/>
            <w:shd w:val="clear" w:color="auto" w:fill="FFFFFF"/>
          </w:rPr>
          <w:t>.т</w:t>
        </w:r>
        <w:proofErr w:type="gramEnd"/>
        <w:r w:rsidRPr="003766B2">
          <w:rPr>
            <w:rFonts w:ascii="Arial" w:eastAsia="Arial" w:hAnsi="Arial" w:cs="Arial"/>
            <w:color w:val="0000FF"/>
            <w:sz w:val="22"/>
            <w:szCs w:val="22"/>
            <w:u w:val="single"/>
            <w:shd w:val="clear" w:color="auto" w:fill="FFFFFF"/>
          </w:rPr>
          <w:t>верскаяобласть.рф</w:t>
        </w:r>
        <w:proofErr w:type="spellEnd"/>
        <w:r w:rsidRPr="003766B2">
          <w:rPr>
            <w:rFonts w:ascii="Arial" w:eastAsia="Arial" w:hAnsi="Arial" w:cs="Arial"/>
            <w:color w:val="0000FF"/>
            <w:sz w:val="22"/>
            <w:szCs w:val="22"/>
            <w:u w:val="single"/>
            <w:shd w:val="clear" w:color="auto" w:fill="FFFFFF"/>
          </w:rPr>
          <w:t>), Зубцов, 17 февраля 2022</w:t>
        </w:r>
      </w:hyperlink>
    </w:p>
    <w:p w:rsidR="003766B2" w:rsidRPr="003766B2" w:rsidRDefault="003766B2" w:rsidP="003766B2">
      <w:pPr>
        <w:numPr>
          <w:ilvl w:val="0"/>
          <w:numId w:val="3"/>
        </w:numPr>
        <w:tabs>
          <w:tab w:val="clear" w:pos="3054"/>
          <w:tab w:val="left" w:pos="0"/>
          <w:tab w:val="num" w:pos="720"/>
        </w:tabs>
        <w:ind w:left="-142" w:firstLine="0"/>
        <w:rPr>
          <w:rFonts w:ascii="Arial" w:eastAsia="Arial" w:hAnsi="Arial" w:cs="Arial"/>
          <w:color w:val="0000FF"/>
          <w:sz w:val="22"/>
          <w:szCs w:val="22"/>
          <w:shd w:val="clear" w:color="auto" w:fill="FFFFFF"/>
        </w:rPr>
      </w:pPr>
      <w:hyperlink r:id="rId246" w:history="1">
        <w:r w:rsidRPr="003766B2">
          <w:rPr>
            <w:rFonts w:ascii="Arial" w:eastAsia="Arial" w:hAnsi="Arial" w:cs="Arial"/>
            <w:color w:val="0000FF"/>
            <w:sz w:val="22"/>
            <w:szCs w:val="22"/>
            <w:u w:val="single"/>
            <w:shd w:val="clear" w:color="auto" w:fill="FFFFFF"/>
          </w:rPr>
          <w:t>Новая жизнь (</w:t>
        </w:r>
        <w:proofErr w:type="spellStart"/>
        <w:r w:rsidRPr="003766B2">
          <w:rPr>
            <w:rFonts w:ascii="Arial" w:eastAsia="Arial" w:hAnsi="Arial" w:cs="Arial"/>
            <w:color w:val="0000FF"/>
            <w:sz w:val="22"/>
            <w:szCs w:val="22"/>
            <w:u w:val="single"/>
            <w:shd w:val="clear" w:color="auto" w:fill="FFFFFF"/>
          </w:rPr>
          <w:t>новаяжизнь</w:t>
        </w:r>
        <w:proofErr w:type="gramStart"/>
        <w:r w:rsidRPr="003766B2">
          <w:rPr>
            <w:rFonts w:ascii="Arial" w:eastAsia="Arial" w:hAnsi="Arial" w:cs="Arial"/>
            <w:color w:val="0000FF"/>
            <w:sz w:val="22"/>
            <w:szCs w:val="22"/>
            <w:u w:val="single"/>
            <w:shd w:val="clear" w:color="auto" w:fill="FFFFFF"/>
          </w:rPr>
          <w:t>.т</w:t>
        </w:r>
        <w:proofErr w:type="gramEnd"/>
        <w:r w:rsidRPr="003766B2">
          <w:rPr>
            <w:rFonts w:ascii="Arial" w:eastAsia="Arial" w:hAnsi="Arial" w:cs="Arial"/>
            <w:color w:val="0000FF"/>
            <w:sz w:val="22"/>
            <w:szCs w:val="22"/>
            <w:u w:val="single"/>
            <w:shd w:val="clear" w:color="auto" w:fill="FFFFFF"/>
          </w:rPr>
          <w:t>верскаяобласть.рф</w:t>
        </w:r>
        <w:proofErr w:type="spellEnd"/>
        <w:r w:rsidRPr="003766B2">
          <w:rPr>
            <w:rFonts w:ascii="Arial" w:eastAsia="Arial" w:hAnsi="Arial" w:cs="Arial"/>
            <w:color w:val="0000FF"/>
            <w:sz w:val="22"/>
            <w:szCs w:val="22"/>
            <w:u w:val="single"/>
            <w:shd w:val="clear" w:color="auto" w:fill="FFFFFF"/>
          </w:rPr>
          <w:t>), Бологое, 17 февраля 2022</w:t>
        </w:r>
      </w:hyperlink>
    </w:p>
    <w:p w:rsidR="003766B2" w:rsidRPr="003766B2" w:rsidRDefault="003766B2" w:rsidP="003766B2">
      <w:pPr>
        <w:numPr>
          <w:ilvl w:val="0"/>
          <w:numId w:val="3"/>
        </w:numPr>
        <w:tabs>
          <w:tab w:val="clear" w:pos="3054"/>
          <w:tab w:val="left" w:pos="0"/>
          <w:tab w:val="num" w:pos="720"/>
        </w:tabs>
        <w:ind w:left="-142" w:firstLine="0"/>
        <w:rPr>
          <w:rFonts w:ascii="Arial" w:eastAsia="Arial" w:hAnsi="Arial" w:cs="Arial"/>
          <w:color w:val="0000FF"/>
          <w:sz w:val="22"/>
          <w:szCs w:val="22"/>
          <w:shd w:val="clear" w:color="auto" w:fill="FFFFFF"/>
          <w:lang w:val="en-US"/>
        </w:rPr>
      </w:pPr>
      <w:hyperlink r:id="rId247" w:history="1">
        <w:r w:rsidRPr="003766B2">
          <w:rPr>
            <w:rFonts w:ascii="Arial" w:eastAsia="Arial" w:hAnsi="Arial" w:cs="Arial"/>
            <w:color w:val="0000FF"/>
            <w:sz w:val="22"/>
            <w:szCs w:val="22"/>
            <w:u w:val="single"/>
            <w:shd w:val="clear" w:color="auto" w:fill="FFFFFF"/>
            <w:lang w:val="en-US"/>
          </w:rPr>
          <w:t xml:space="preserve">PANORAMA PRO (panoramapro.ru), </w:t>
        </w:r>
        <w:r w:rsidRPr="003766B2">
          <w:rPr>
            <w:rFonts w:ascii="Arial" w:eastAsia="Arial" w:hAnsi="Arial" w:cs="Arial"/>
            <w:color w:val="0000FF"/>
            <w:sz w:val="22"/>
            <w:szCs w:val="22"/>
            <w:u w:val="single"/>
            <w:shd w:val="clear" w:color="auto" w:fill="FFFFFF"/>
          </w:rPr>
          <w:t>Тверь</w:t>
        </w:r>
        <w:r w:rsidRPr="003766B2">
          <w:rPr>
            <w:rFonts w:ascii="Arial" w:eastAsia="Arial" w:hAnsi="Arial" w:cs="Arial"/>
            <w:color w:val="0000FF"/>
            <w:sz w:val="22"/>
            <w:szCs w:val="22"/>
            <w:u w:val="single"/>
            <w:shd w:val="clear" w:color="auto" w:fill="FFFFFF"/>
            <w:lang w:val="en-US"/>
          </w:rPr>
          <w:t xml:space="preserve">, 17 </w:t>
        </w:r>
        <w:r w:rsidRPr="003766B2">
          <w:rPr>
            <w:rFonts w:ascii="Arial" w:eastAsia="Arial" w:hAnsi="Arial" w:cs="Arial"/>
            <w:color w:val="0000FF"/>
            <w:sz w:val="22"/>
            <w:szCs w:val="22"/>
            <w:u w:val="single"/>
            <w:shd w:val="clear" w:color="auto" w:fill="FFFFFF"/>
          </w:rPr>
          <w:t>февраля</w:t>
        </w:r>
        <w:r w:rsidRPr="003766B2">
          <w:rPr>
            <w:rFonts w:ascii="Arial" w:eastAsia="Arial" w:hAnsi="Arial" w:cs="Arial"/>
            <w:color w:val="0000FF"/>
            <w:sz w:val="22"/>
            <w:szCs w:val="22"/>
            <w:u w:val="single"/>
            <w:shd w:val="clear" w:color="auto" w:fill="FFFFFF"/>
            <w:lang w:val="en-US"/>
          </w:rPr>
          <w:t xml:space="preserve"> 2022</w:t>
        </w:r>
      </w:hyperlink>
    </w:p>
    <w:p w:rsidR="003766B2" w:rsidRPr="003766B2" w:rsidRDefault="003766B2" w:rsidP="003766B2">
      <w:pPr>
        <w:numPr>
          <w:ilvl w:val="0"/>
          <w:numId w:val="3"/>
        </w:numPr>
        <w:tabs>
          <w:tab w:val="clear" w:pos="3054"/>
          <w:tab w:val="left" w:pos="0"/>
          <w:tab w:val="num" w:pos="720"/>
        </w:tabs>
        <w:ind w:left="-142" w:firstLine="0"/>
        <w:rPr>
          <w:rFonts w:ascii="Arial" w:eastAsia="Arial" w:hAnsi="Arial" w:cs="Arial"/>
          <w:color w:val="0000FF"/>
          <w:sz w:val="22"/>
          <w:szCs w:val="22"/>
          <w:shd w:val="clear" w:color="auto" w:fill="FFFFFF"/>
        </w:rPr>
      </w:pPr>
      <w:hyperlink r:id="rId248" w:history="1">
        <w:r w:rsidRPr="003766B2">
          <w:rPr>
            <w:rFonts w:ascii="Arial" w:eastAsia="Arial" w:hAnsi="Arial" w:cs="Arial"/>
            <w:color w:val="0000FF"/>
            <w:sz w:val="22"/>
            <w:szCs w:val="22"/>
            <w:u w:val="single"/>
            <w:shd w:val="clear" w:color="auto" w:fill="FFFFFF"/>
          </w:rPr>
          <w:t>Край справедливости (ks-region69.com), Тверь, 17 февраля 2022</w:t>
        </w:r>
      </w:hyperlink>
    </w:p>
    <w:p w:rsidR="003766B2" w:rsidRPr="003766B2" w:rsidRDefault="003766B2" w:rsidP="003766B2">
      <w:pPr>
        <w:numPr>
          <w:ilvl w:val="0"/>
          <w:numId w:val="3"/>
        </w:numPr>
        <w:tabs>
          <w:tab w:val="clear" w:pos="3054"/>
          <w:tab w:val="left" w:pos="0"/>
          <w:tab w:val="num" w:pos="720"/>
        </w:tabs>
        <w:ind w:left="-142" w:firstLine="0"/>
        <w:rPr>
          <w:rFonts w:ascii="Arial" w:eastAsia="Arial" w:hAnsi="Arial" w:cs="Arial"/>
          <w:color w:val="0000FF"/>
          <w:sz w:val="22"/>
          <w:szCs w:val="22"/>
          <w:shd w:val="clear" w:color="auto" w:fill="FFFFFF"/>
        </w:rPr>
      </w:pPr>
      <w:hyperlink r:id="rId249" w:history="1">
        <w:r w:rsidRPr="003766B2">
          <w:rPr>
            <w:rFonts w:ascii="Arial" w:eastAsia="Arial" w:hAnsi="Arial" w:cs="Arial"/>
            <w:color w:val="0000FF"/>
            <w:sz w:val="22"/>
            <w:szCs w:val="22"/>
            <w:u w:val="single"/>
            <w:shd w:val="clear" w:color="auto" w:fill="FFFFFF"/>
          </w:rPr>
          <w:t>Inform69.ru, Тверь, 17 февраля 2022</w:t>
        </w:r>
      </w:hyperlink>
    </w:p>
    <w:p w:rsidR="003766B2" w:rsidRPr="003766B2" w:rsidRDefault="003766B2" w:rsidP="003766B2">
      <w:pPr>
        <w:numPr>
          <w:ilvl w:val="0"/>
          <w:numId w:val="3"/>
        </w:numPr>
        <w:tabs>
          <w:tab w:val="clear" w:pos="3054"/>
          <w:tab w:val="left" w:pos="0"/>
          <w:tab w:val="num" w:pos="720"/>
        </w:tabs>
        <w:ind w:left="-142" w:firstLine="0"/>
        <w:rPr>
          <w:rFonts w:ascii="Arial" w:eastAsia="Arial" w:hAnsi="Arial" w:cs="Arial"/>
          <w:color w:val="0000FF"/>
          <w:sz w:val="22"/>
          <w:szCs w:val="22"/>
          <w:shd w:val="clear" w:color="auto" w:fill="FFFFFF"/>
        </w:rPr>
      </w:pPr>
      <w:hyperlink r:id="rId250" w:history="1">
        <w:proofErr w:type="spellStart"/>
        <w:r w:rsidRPr="003766B2">
          <w:rPr>
            <w:rFonts w:ascii="Arial" w:eastAsia="Arial" w:hAnsi="Arial" w:cs="Arial"/>
            <w:color w:val="0000FF"/>
            <w:sz w:val="22"/>
            <w:szCs w:val="22"/>
            <w:u w:val="single"/>
            <w:shd w:val="clear" w:color="auto" w:fill="FFFFFF"/>
          </w:rPr>
          <w:t>Вышневолоцкая</w:t>
        </w:r>
        <w:proofErr w:type="spellEnd"/>
        <w:r w:rsidRPr="003766B2">
          <w:rPr>
            <w:rFonts w:ascii="Arial" w:eastAsia="Arial" w:hAnsi="Arial" w:cs="Arial"/>
            <w:color w:val="0000FF"/>
            <w:sz w:val="22"/>
            <w:szCs w:val="22"/>
            <w:u w:val="single"/>
            <w:shd w:val="clear" w:color="auto" w:fill="FFFFFF"/>
          </w:rPr>
          <w:t xml:space="preserve"> правда (</w:t>
        </w:r>
        <w:proofErr w:type="spellStart"/>
        <w:r w:rsidRPr="003766B2">
          <w:rPr>
            <w:rFonts w:ascii="Arial" w:eastAsia="Arial" w:hAnsi="Arial" w:cs="Arial"/>
            <w:color w:val="0000FF"/>
            <w:sz w:val="22"/>
            <w:szCs w:val="22"/>
            <w:u w:val="single"/>
            <w:shd w:val="clear" w:color="auto" w:fill="FFFFFF"/>
          </w:rPr>
          <w:t>вышневолоцкаяправда</w:t>
        </w:r>
        <w:proofErr w:type="gramStart"/>
        <w:r w:rsidRPr="003766B2">
          <w:rPr>
            <w:rFonts w:ascii="Arial" w:eastAsia="Arial" w:hAnsi="Arial" w:cs="Arial"/>
            <w:color w:val="0000FF"/>
            <w:sz w:val="22"/>
            <w:szCs w:val="22"/>
            <w:u w:val="single"/>
            <w:shd w:val="clear" w:color="auto" w:fill="FFFFFF"/>
          </w:rPr>
          <w:t>.т</w:t>
        </w:r>
        <w:proofErr w:type="gramEnd"/>
        <w:r w:rsidRPr="003766B2">
          <w:rPr>
            <w:rFonts w:ascii="Arial" w:eastAsia="Arial" w:hAnsi="Arial" w:cs="Arial"/>
            <w:color w:val="0000FF"/>
            <w:sz w:val="22"/>
            <w:szCs w:val="22"/>
            <w:u w:val="single"/>
            <w:shd w:val="clear" w:color="auto" w:fill="FFFFFF"/>
          </w:rPr>
          <w:t>верскаяобласть.рф</w:t>
        </w:r>
        <w:proofErr w:type="spellEnd"/>
        <w:r w:rsidRPr="003766B2">
          <w:rPr>
            <w:rFonts w:ascii="Arial" w:eastAsia="Arial" w:hAnsi="Arial" w:cs="Arial"/>
            <w:color w:val="0000FF"/>
            <w:sz w:val="22"/>
            <w:szCs w:val="22"/>
            <w:u w:val="single"/>
            <w:shd w:val="clear" w:color="auto" w:fill="FFFFFF"/>
          </w:rPr>
          <w:t>), 17 февраля 2022</w:t>
        </w:r>
      </w:hyperlink>
    </w:p>
    <w:p w:rsidR="003766B2" w:rsidRPr="003766B2" w:rsidRDefault="003766B2" w:rsidP="003766B2">
      <w:pPr>
        <w:numPr>
          <w:ilvl w:val="0"/>
          <w:numId w:val="3"/>
        </w:numPr>
        <w:tabs>
          <w:tab w:val="clear" w:pos="3054"/>
          <w:tab w:val="left" w:pos="0"/>
          <w:tab w:val="num" w:pos="720"/>
        </w:tabs>
        <w:ind w:left="-142" w:firstLine="0"/>
        <w:rPr>
          <w:rFonts w:ascii="Arial" w:eastAsia="Arial" w:hAnsi="Arial" w:cs="Arial"/>
          <w:color w:val="0000FF"/>
          <w:sz w:val="22"/>
          <w:szCs w:val="22"/>
          <w:shd w:val="clear" w:color="auto" w:fill="FFFFFF"/>
        </w:rPr>
      </w:pPr>
      <w:hyperlink r:id="rId251" w:history="1">
        <w:r w:rsidRPr="003766B2">
          <w:rPr>
            <w:rFonts w:ascii="Arial" w:eastAsia="Arial" w:hAnsi="Arial" w:cs="Arial"/>
            <w:color w:val="0000FF"/>
            <w:sz w:val="22"/>
            <w:szCs w:val="22"/>
            <w:u w:val="single"/>
            <w:shd w:val="clear" w:color="auto" w:fill="FFFFFF"/>
          </w:rPr>
          <w:t>Заря (konzarya.ru), Конаково, 17 февраля 2022</w:t>
        </w:r>
      </w:hyperlink>
    </w:p>
    <w:p w:rsidR="003766B2" w:rsidRPr="003766B2" w:rsidRDefault="003766B2" w:rsidP="003766B2">
      <w:pPr>
        <w:numPr>
          <w:ilvl w:val="0"/>
          <w:numId w:val="3"/>
        </w:numPr>
        <w:tabs>
          <w:tab w:val="clear" w:pos="3054"/>
          <w:tab w:val="left" w:pos="0"/>
          <w:tab w:val="num" w:pos="720"/>
        </w:tabs>
        <w:ind w:left="-142" w:firstLine="0"/>
        <w:rPr>
          <w:rFonts w:ascii="Arial" w:eastAsia="Arial" w:hAnsi="Arial" w:cs="Arial"/>
          <w:color w:val="0000FF"/>
          <w:sz w:val="22"/>
          <w:szCs w:val="22"/>
          <w:shd w:val="clear" w:color="auto" w:fill="FFFFFF"/>
        </w:rPr>
      </w:pPr>
      <w:hyperlink r:id="rId252" w:history="1">
        <w:r w:rsidRPr="003766B2">
          <w:rPr>
            <w:rFonts w:ascii="Arial" w:eastAsia="Arial" w:hAnsi="Arial" w:cs="Arial"/>
            <w:color w:val="0000FF"/>
            <w:sz w:val="22"/>
            <w:szCs w:val="22"/>
            <w:u w:val="single"/>
            <w:shd w:val="clear" w:color="auto" w:fill="FFFFFF"/>
          </w:rPr>
          <w:t>Тверь (</w:t>
        </w:r>
        <w:proofErr w:type="spellStart"/>
        <w:r w:rsidRPr="003766B2">
          <w:rPr>
            <w:rFonts w:ascii="Arial" w:eastAsia="Arial" w:hAnsi="Arial" w:cs="Arial"/>
            <w:color w:val="0000FF"/>
            <w:sz w:val="22"/>
            <w:szCs w:val="22"/>
            <w:u w:val="single"/>
            <w:shd w:val="clear" w:color="auto" w:fill="FFFFFF"/>
          </w:rPr>
          <w:t>toptver.ru</w:t>
        </w:r>
        <w:proofErr w:type="spellEnd"/>
        <w:r w:rsidRPr="003766B2">
          <w:rPr>
            <w:rFonts w:ascii="Arial" w:eastAsia="Arial" w:hAnsi="Arial" w:cs="Arial"/>
            <w:color w:val="0000FF"/>
            <w:sz w:val="22"/>
            <w:szCs w:val="22"/>
            <w:u w:val="single"/>
            <w:shd w:val="clear" w:color="auto" w:fill="FFFFFF"/>
          </w:rPr>
          <w:t>), Тверь, 17 февраля 2022</w:t>
        </w:r>
      </w:hyperlink>
    </w:p>
    <w:p w:rsidR="003766B2" w:rsidRPr="003766B2" w:rsidRDefault="003766B2" w:rsidP="003766B2">
      <w:pPr>
        <w:numPr>
          <w:ilvl w:val="0"/>
          <w:numId w:val="3"/>
        </w:numPr>
        <w:tabs>
          <w:tab w:val="clear" w:pos="3054"/>
          <w:tab w:val="left" w:pos="0"/>
          <w:tab w:val="num" w:pos="720"/>
        </w:tabs>
        <w:ind w:left="-142" w:firstLine="0"/>
        <w:rPr>
          <w:rFonts w:ascii="Arial" w:eastAsia="Arial" w:hAnsi="Arial" w:cs="Arial"/>
          <w:color w:val="0000FF"/>
          <w:sz w:val="22"/>
          <w:szCs w:val="22"/>
          <w:shd w:val="clear" w:color="auto" w:fill="FFFFFF"/>
        </w:rPr>
      </w:pPr>
      <w:hyperlink r:id="rId253" w:history="1">
        <w:r w:rsidRPr="003766B2">
          <w:rPr>
            <w:rFonts w:ascii="Arial" w:eastAsia="Arial" w:hAnsi="Arial" w:cs="Arial"/>
            <w:color w:val="0000FF"/>
            <w:sz w:val="22"/>
            <w:szCs w:val="22"/>
            <w:u w:val="single"/>
            <w:shd w:val="clear" w:color="auto" w:fill="FFFFFF"/>
          </w:rPr>
          <w:t>Жарковский вестник (</w:t>
        </w:r>
        <w:proofErr w:type="spellStart"/>
        <w:r w:rsidRPr="003766B2">
          <w:rPr>
            <w:rFonts w:ascii="Arial" w:eastAsia="Arial" w:hAnsi="Arial" w:cs="Arial"/>
            <w:color w:val="0000FF"/>
            <w:sz w:val="22"/>
            <w:szCs w:val="22"/>
            <w:u w:val="single"/>
            <w:shd w:val="clear" w:color="auto" w:fill="FFFFFF"/>
          </w:rPr>
          <w:t>жарковскийвестник</w:t>
        </w:r>
        <w:proofErr w:type="gramStart"/>
        <w:r w:rsidRPr="003766B2">
          <w:rPr>
            <w:rFonts w:ascii="Arial" w:eastAsia="Arial" w:hAnsi="Arial" w:cs="Arial"/>
            <w:color w:val="0000FF"/>
            <w:sz w:val="22"/>
            <w:szCs w:val="22"/>
            <w:u w:val="single"/>
            <w:shd w:val="clear" w:color="auto" w:fill="FFFFFF"/>
          </w:rPr>
          <w:t>.т</w:t>
        </w:r>
        <w:proofErr w:type="gramEnd"/>
        <w:r w:rsidRPr="003766B2">
          <w:rPr>
            <w:rFonts w:ascii="Arial" w:eastAsia="Arial" w:hAnsi="Arial" w:cs="Arial"/>
            <w:color w:val="0000FF"/>
            <w:sz w:val="22"/>
            <w:szCs w:val="22"/>
            <w:u w:val="single"/>
            <w:shd w:val="clear" w:color="auto" w:fill="FFFFFF"/>
          </w:rPr>
          <w:t>верскаяобласть.рф</w:t>
        </w:r>
        <w:proofErr w:type="spellEnd"/>
        <w:r w:rsidRPr="003766B2">
          <w:rPr>
            <w:rFonts w:ascii="Arial" w:eastAsia="Arial" w:hAnsi="Arial" w:cs="Arial"/>
            <w:color w:val="0000FF"/>
            <w:sz w:val="22"/>
            <w:szCs w:val="22"/>
            <w:u w:val="single"/>
            <w:shd w:val="clear" w:color="auto" w:fill="FFFFFF"/>
          </w:rPr>
          <w:t>), п.г.т. Жарковский, 17 февраля 2022</w:t>
        </w:r>
      </w:hyperlink>
    </w:p>
    <w:p w:rsidR="003766B2" w:rsidRPr="003766B2" w:rsidRDefault="003766B2" w:rsidP="003766B2">
      <w:pPr>
        <w:numPr>
          <w:ilvl w:val="0"/>
          <w:numId w:val="3"/>
        </w:numPr>
        <w:tabs>
          <w:tab w:val="clear" w:pos="3054"/>
          <w:tab w:val="left" w:pos="0"/>
          <w:tab w:val="num" w:pos="720"/>
        </w:tabs>
        <w:ind w:left="-142" w:firstLine="0"/>
        <w:rPr>
          <w:rFonts w:ascii="Arial" w:eastAsia="Arial" w:hAnsi="Arial" w:cs="Arial"/>
          <w:color w:val="0000FF"/>
          <w:sz w:val="22"/>
          <w:szCs w:val="22"/>
          <w:shd w:val="clear" w:color="auto" w:fill="FFFFFF"/>
        </w:rPr>
      </w:pPr>
      <w:hyperlink r:id="rId254" w:history="1">
        <w:r w:rsidRPr="003766B2">
          <w:rPr>
            <w:rFonts w:ascii="Arial" w:eastAsia="Arial" w:hAnsi="Arial" w:cs="Arial"/>
            <w:color w:val="0000FF"/>
            <w:sz w:val="22"/>
            <w:szCs w:val="22"/>
            <w:u w:val="single"/>
            <w:shd w:val="clear" w:color="auto" w:fill="FFFFFF"/>
          </w:rPr>
          <w:t>Московский Комсомолец (tver.mk.ru), Тверь, 17 февраля 2022</w:t>
        </w:r>
      </w:hyperlink>
    </w:p>
    <w:p w:rsidR="003766B2" w:rsidRPr="003766B2" w:rsidRDefault="003766B2" w:rsidP="003766B2">
      <w:pPr>
        <w:numPr>
          <w:ilvl w:val="0"/>
          <w:numId w:val="3"/>
        </w:numPr>
        <w:tabs>
          <w:tab w:val="clear" w:pos="3054"/>
          <w:tab w:val="left" w:pos="0"/>
          <w:tab w:val="num" w:pos="720"/>
        </w:tabs>
        <w:ind w:left="-142" w:firstLine="0"/>
        <w:rPr>
          <w:rFonts w:ascii="Arial" w:eastAsia="Arial" w:hAnsi="Arial" w:cs="Arial"/>
          <w:color w:val="0000FF"/>
          <w:sz w:val="22"/>
          <w:szCs w:val="22"/>
          <w:shd w:val="clear" w:color="auto" w:fill="FFFFFF"/>
        </w:rPr>
      </w:pPr>
      <w:hyperlink r:id="rId255" w:history="1">
        <w:proofErr w:type="spellStart"/>
        <w:r w:rsidRPr="003766B2">
          <w:rPr>
            <w:rFonts w:ascii="Arial" w:eastAsia="Arial" w:hAnsi="Arial" w:cs="Arial"/>
            <w:color w:val="0000FF"/>
            <w:sz w:val="22"/>
            <w:szCs w:val="22"/>
            <w:u w:val="single"/>
            <w:shd w:val="clear" w:color="auto" w:fill="FFFFFF"/>
          </w:rPr>
          <w:t>Сандовские</w:t>
        </w:r>
        <w:proofErr w:type="spellEnd"/>
        <w:r w:rsidRPr="003766B2">
          <w:rPr>
            <w:rFonts w:ascii="Arial" w:eastAsia="Arial" w:hAnsi="Arial" w:cs="Arial"/>
            <w:color w:val="0000FF"/>
            <w:sz w:val="22"/>
            <w:szCs w:val="22"/>
            <w:u w:val="single"/>
            <w:shd w:val="clear" w:color="auto" w:fill="FFFFFF"/>
          </w:rPr>
          <w:t xml:space="preserve"> вести (</w:t>
        </w:r>
        <w:proofErr w:type="spellStart"/>
        <w:r w:rsidRPr="003766B2">
          <w:rPr>
            <w:rFonts w:ascii="Arial" w:eastAsia="Arial" w:hAnsi="Arial" w:cs="Arial"/>
            <w:color w:val="0000FF"/>
            <w:sz w:val="22"/>
            <w:szCs w:val="22"/>
            <w:u w:val="single"/>
            <w:shd w:val="clear" w:color="auto" w:fill="FFFFFF"/>
          </w:rPr>
          <w:t>сандовскиевести</w:t>
        </w:r>
        <w:proofErr w:type="gramStart"/>
        <w:r w:rsidRPr="003766B2">
          <w:rPr>
            <w:rFonts w:ascii="Arial" w:eastAsia="Arial" w:hAnsi="Arial" w:cs="Arial"/>
            <w:color w:val="0000FF"/>
            <w:sz w:val="22"/>
            <w:szCs w:val="22"/>
            <w:u w:val="single"/>
            <w:shd w:val="clear" w:color="auto" w:fill="FFFFFF"/>
          </w:rPr>
          <w:t>.т</w:t>
        </w:r>
        <w:proofErr w:type="gramEnd"/>
        <w:r w:rsidRPr="003766B2">
          <w:rPr>
            <w:rFonts w:ascii="Arial" w:eastAsia="Arial" w:hAnsi="Arial" w:cs="Arial"/>
            <w:color w:val="0000FF"/>
            <w:sz w:val="22"/>
            <w:szCs w:val="22"/>
            <w:u w:val="single"/>
            <w:shd w:val="clear" w:color="auto" w:fill="FFFFFF"/>
          </w:rPr>
          <w:t>верскаяобласть.рф</w:t>
        </w:r>
        <w:proofErr w:type="spellEnd"/>
        <w:r w:rsidRPr="003766B2">
          <w:rPr>
            <w:rFonts w:ascii="Arial" w:eastAsia="Arial" w:hAnsi="Arial" w:cs="Arial"/>
            <w:color w:val="0000FF"/>
            <w:sz w:val="22"/>
            <w:szCs w:val="22"/>
            <w:u w:val="single"/>
            <w:shd w:val="clear" w:color="auto" w:fill="FFFFFF"/>
          </w:rPr>
          <w:t>), п.г.т. Сандово, 17 февраля 2022</w:t>
        </w:r>
      </w:hyperlink>
    </w:p>
    <w:p w:rsidR="003766B2" w:rsidRPr="003766B2" w:rsidRDefault="003766B2" w:rsidP="003766B2">
      <w:pPr>
        <w:numPr>
          <w:ilvl w:val="0"/>
          <w:numId w:val="3"/>
        </w:numPr>
        <w:tabs>
          <w:tab w:val="clear" w:pos="3054"/>
          <w:tab w:val="left" w:pos="0"/>
          <w:tab w:val="num" w:pos="720"/>
        </w:tabs>
        <w:ind w:left="-142" w:firstLine="0"/>
        <w:rPr>
          <w:rFonts w:ascii="Arial" w:eastAsia="Arial" w:hAnsi="Arial" w:cs="Arial"/>
          <w:color w:val="0000FF"/>
          <w:sz w:val="22"/>
          <w:szCs w:val="22"/>
          <w:shd w:val="clear" w:color="auto" w:fill="FFFFFF"/>
        </w:rPr>
      </w:pPr>
      <w:hyperlink r:id="rId256" w:history="1">
        <w:r w:rsidRPr="003766B2">
          <w:rPr>
            <w:rFonts w:ascii="Arial" w:eastAsia="Arial" w:hAnsi="Arial" w:cs="Arial"/>
            <w:color w:val="0000FF"/>
            <w:sz w:val="22"/>
            <w:szCs w:val="22"/>
            <w:u w:val="single"/>
            <w:shd w:val="clear" w:color="auto" w:fill="FFFFFF"/>
          </w:rPr>
          <w:t>Г</w:t>
        </w:r>
        <w:proofErr w:type="gramStart"/>
        <w:r w:rsidRPr="003766B2">
          <w:rPr>
            <w:rFonts w:ascii="Arial" w:eastAsia="Arial" w:hAnsi="Arial" w:cs="Arial"/>
            <w:color w:val="0000FF"/>
            <w:sz w:val="22"/>
            <w:szCs w:val="22"/>
            <w:u w:val="single"/>
            <w:shd w:val="clear" w:color="auto" w:fill="FFFFFF"/>
          </w:rPr>
          <w:t>ТРК Тв</w:t>
        </w:r>
        <w:proofErr w:type="gramEnd"/>
        <w:r w:rsidRPr="003766B2">
          <w:rPr>
            <w:rFonts w:ascii="Arial" w:eastAsia="Arial" w:hAnsi="Arial" w:cs="Arial"/>
            <w:color w:val="0000FF"/>
            <w:sz w:val="22"/>
            <w:szCs w:val="22"/>
            <w:u w:val="single"/>
            <w:shd w:val="clear" w:color="auto" w:fill="FFFFFF"/>
          </w:rPr>
          <w:t>ерь, Тверь, 17 февраля 2022</w:t>
        </w:r>
      </w:hyperlink>
    </w:p>
    <w:p w:rsidR="003766B2" w:rsidRPr="003766B2" w:rsidRDefault="003766B2" w:rsidP="003766B2">
      <w:pPr>
        <w:numPr>
          <w:ilvl w:val="0"/>
          <w:numId w:val="3"/>
        </w:numPr>
        <w:tabs>
          <w:tab w:val="clear" w:pos="3054"/>
          <w:tab w:val="left" w:pos="0"/>
          <w:tab w:val="num" w:pos="720"/>
        </w:tabs>
        <w:ind w:left="-142" w:firstLine="0"/>
        <w:rPr>
          <w:rFonts w:ascii="Arial" w:eastAsia="Arial" w:hAnsi="Arial" w:cs="Arial"/>
          <w:color w:val="0000FF"/>
          <w:sz w:val="22"/>
          <w:szCs w:val="22"/>
          <w:shd w:val="clear" w:color="auto" w:fill="FFFFFF"/>
        </w:rPr>
      </w:pPr>
      <w:hyperlink r:id="rId257" w:history="1">
        <w:r w:rsidRPr="003766B2">
          <w:rPr>
            <w:rFonts w:ascii="Arial" w:eastAsia="Arial" w:hAnsi="Arial" w:cs="Arial"/>
            <w:color w:val="0000FF"/>
            <w:sz w:val="22"/>
            <w:szCs w:val="22"/>
            <w:u w:val="single"/>
            <w:shd w:val="clear" w:color="auto" w:fill="FFFFFF"/>
          </w:rPr>
          <w:t>Вперед (</w:t>
        </w:r>
        <w:proofErr w:type="spellStart"/>
        <w:r w:rsidRPr="003766B2">
          <w:rPr>
            <w:rFonts w:ascii="Arial" w:eastAsia="Arial" w:hAnsi="Arial" w:cs="Arial"/>
            <w:color w:val="0000FF"/>
            <w:sz w:val="22"/>
            <w:szCs w:val="22"/>
            <w:u w:val="single"/>
            <w:shd w:val="clear" w:color="auto" w:fill="FFFFFF"/>
          </w:rPr>
          <w:t>вперед</w:t>
        </w:r>
        <w:proofErr w:type="gramStart"/>
        <w:r w:rsidRPr="003766B2">
          <w:rPr>
            <w:rFonts w:ascii="Arial" w:eastAsia="Arial" w:hAnsi="Arial" w:cs="Arial"/>
            <w:color w:val="0000FF"/>
            <w:sz w:val="22"/>
            <w:szCs w:val="22"/>
            <w:u w:val="single"/>
            <w:shd w:val="clear" w:color="auto" w:fill="FFFFFF"/>
          </w:rPr>
          <w:t>.т</w:t>
        </w:r>
        <w:proofErr w:type="gramEnd"/>
        <w:r w:rsidRPr="003766B2">
          <w:rPr>
            <w:rFonts w:ascii="Arial" w:eastAsia="Arial" w:hAnsi="Arial" w:cs="Arial"/>
            <w:color w:val="0000FF"/>
            <w:sz w:val="22"/>
            <w:szCs w:val="22"/>
            <w:u w:val="single"/>
            <w:shd w:val="clear" w:color="auto" w:fill="FFFFFF"/>
          </w:rPr>
          <w:t>верскаяобласть.рф</w:t>
        </w:r>
        <w:proofErr w:type="spellEnd"/>
        <w:r w:rsidRPr="003766B2">
          <w:rPr>
            <w:rFonts w:ascii="Arial" w:eastAsia="Arial" w:hAnsi="Arial" w:cs="Arial"/>
            <w:color w:val="0000FF"/>
            <w:sz w:val="22"/>
            <w:szCs w:val="22"/>
            <w:u w:val="single"/>
            <w:shd w:val="clear" w:color="auto" w:fill="FFFFFF"/>
          </w:rPr>
          <w:t>), Калязин, 17 февраля 2022</w:t>
        </w:r>
      </w:hyperlink>
    </w:p>
    <w:p w:rsidR="003766B2" w:rsidRPr="003766B2" w:rsidRDefault="003766B2" w:rsidP="003766B2">
      <w:pPr>
        <w:numPr>
          <w:ilvl w:val="0"/>
          <w:numId w:val="3"/>
        </w:numPr>
        <w:tabs>
          <w:tab w:val="clear" w:pos="3054"/>
          <w:tab w:val="left" w:pos="0"/>
          <w:tab w:val="num" w:pos="720"/>
        </w:tabs>
        <w:ind w:left="-142" w:firstLine="0"/>
        <w:rPr>
          <w:rFonts w:ascii="Arial" w:eastAsia="Arial" w:hAnsi="Arial" w:cs="Arial"/>
          <w:color w:val="0000FF"/>
          <w:sz w:val="22"/>
          <w:szCs w:val="22"/>
          <w:shd w:val="clear" w:color="auto" w:fill="FFFFFF"/>
        </w:rPr>
      </w:pPr>
      <w:hyperlink r:id="rId258" w:history="1">
        <w:r w:rsidRPr="003766B2">
          <w:rPr>
            <w:rFonts w:ascii="Arial" w:eastAsia="Arial" w:hAnsi="Arial" w:cs="Arial"/>
            <w:color w:val="0000FF"/>
            <w:sz w:val="22"/>
            <w:szCs w:val="22"/>
            <w:u w:val="single"/>
            <w:shd w:val="clear" w:color="auto" w:fill="FFFFFF"/>
          </w:rPr>
          <w:t>Ленинское знамя (</w:t>
        </w:r>
        <w:proofErr w:type="spellStart"/>
        <w:r w:rsidRPr="003766B2">
          <w:rPr>
            <w:rFonts w:ascii="Arial" w:eastAsia="Arial" w:hAnsi="Arial" w:cs="Arial"/>
            <w:color w:val="0000FF"/>
            <w:sz w:val="22"/>
            <w:szCs w:val="22"/>
            <w:u w:val="single"/>
            <w:shd w:val="clear" w:color="auto" w:fill="FFFFFF"/>
          </w:rPr>
          <w:t>leninskoeznamya.tverreg.ru</w:t>
        </w:r>
        <w:proofErr w:type="spellEnd"/>
        <w:r w:rsidRPr="003766B2">
          <w:rPr>
            <w:rFonts w:ascii="Arial" w:eastAsia="Arial" w:hAnsi="Arial" w:cs="Arial"/>
            <w:color w:val="0000FF"/>
            <w:sz w:val="22"/>
            <w:szCs w:val="22"/>
            <w:u w:val="single"/>
            <w:shd w:val="clear" w:color="auto" w:fill="FFFFFF"/>
          </w:rPr>
          <w:t>), Тверь, 17 февраля 2022</w:t>
        </w:r>
      </w:hyperlink>
    </w:p>
    <w:p w:rsidR="003766B2" w:rsidRPr="003766B2" w:rsidRDefault="003766B2" w:rsidP="003766B2">
      <w:pPr>
        <w:numPr>
          <w:ilvl w:val="0"/>
          <w:numId w:val="3"/>
        </w:numPr>
        <w:tabs>
          <w:tab w:val="clear" w:pos="3054"/>
          <w:tab w:val="left" w:pos="0"/>
          <w:tab w:val="num" w:pos="720"/>
        </w:tabs>
        <w:ind w:left="-142" w:firstLine="0"/>
        <w:rPr>
          <w:rFonts w:ascii="Arial" w:eastAsia="Arial" w:hAnsi="Arial" w:cs="Arial"/>
          <w:color w:val="0000FF"/>
          <w:sz w:val="22"/>
          <w:szCs w:val="22"/>
          <w:shd w:val="clear" w:color="auto" w:fill="FFFFFF"/>
        </w:rPr>
      </w:pPr>
      <w:hyperlink r:id="rId259" w:history="1">
        <w:proofErr w:type="spellStart"/>
        <w:r w:rsidRPr="003766B2">
          <w:rPr>
            <w:rFonts w:ascii="Arial" w:eastAsia="Arial" w:hAnsi="Arial" w:cs="Arial"/>
            <w:color w:val="0000FF"/>
            <w:sz w:val="22"/>
            <w:szCs w:val="22"/>
            <w:u w:val="single"/>
            <w:shd w:val="clear" w:color="auto" w:fill="FFFFFF"/>
          </w:rPr>
          <w:t>Спировские</w:t>
        </w:r>
        <w:proofErr w:type="spellEnd"/>
        <w:r w:rsidRPr="003766B2">
          <w:rPr>
            <w:rFonts w:ascii="Arial" w:eastAsia="Arial" w:hAnsi="Arial" w:cs="Arial"/>
            <w:color w:val="0000FF"/>
            <w:sz w:val="22"/>
            <w:szCs w:val="22"/>
            <w:u w:val="single"/>
            <w:shd w:val="clear" w:color="auto" w:fill="FFFFFF"/>
          </w:rPr>
          <w:t xml:space="preserve"> известия (</w:t>
        </w:r>
        <w:proofErr w:type="spellStart"/>
        <w:r w:rsidRPr="003766B2">
          <w:rPr>
            <w:rFonts w:ascii="Arial" w:eastAsia="Arial" w:hAnsi="Arial" w:cs="Arial"/>
            <w:color w:val="0000FF"/>
            <w:sz w:val="22"/>
            <w:szCs w:val="22"/>
            <w:u w:val="single"/>
            <w:shd w:val="clear" w:color="auto" w:fill="FFFFFF"/>
          </w:rPr>
          <w:t>спировскиеизвестия</w:t>
        </w:r>
        <w:proofErr w:type="gramStart"/>
        <w:r w:rsidRPr="003766B2">
          <w:rPr>
            <w:rFonts w:ascii="Arial" w:eastAsia="Arial" w:hAnsi="Arial" w:cs="Arial"/>
            <w:color w:val="0000FF"/>
            <w:sz w:val="22"/>
            <w:szCs w:val="22"/>
            <w:u w:val="single"/>
            <w:shd w:val="clear" w:color="auto" w:fill="FFFFFF"/>
          </w:rPr>
          <w:t>.т</w:t>
        </w:r>
        <w:proofErr w:type="gramEnd"/>
        <w:r w:rsidRPr="003766B2">
          <w:rPr>
            <w:rFonts w:ascii="Arial" w:eastAsia="Arial" w:hAnsi="Arial" w:cs="Arial"/>
            <w:color w:val="0000FF"/>
            <w:sz w:val="22"/>
            <w:szCs w:val="22"/>
            <w:u w:val="single"/>
            <w:shd w:val="clear" w:color="auto" w:fill="FFFFFF"/>
          </w:rPr>
          <w:t>верскаяобласть.рф</w:t>
        </w:r>
        <w:proofErr w:type="spellEnd"/>
        <w:r w:rsidRPr="003766B2">
          <w:rPr>
            <w:rFonts w:ascii="Arial" w:eastAsia="Arial" w:hAnsi="Arial" w:cs="Arial"/>
            <w:color w:val="0000FF"/>
            <w:sz w:val="22"/>
            <w:szCs w:val="22"/>
            <w:u w:val="single"/>
            <w:shd w:val="clear" w:color="auto" w:fill="FFFFFF"/>
          </w:rPr>
          <w:t>), п. Спирово, 17 февраля 2022</w:t>
        </w:r>
      </w:hyperlink>
    </w:p>
    <w:p w:rsidR="003766B2" w:rsidRPr="003766B2" w:rsidRDefault="003766B2" w:rsidP="003766B2">
      <w:pPr>
        <w:numPr>
          <w:ilvl w:val="0"/>
          <w:numId w:val="3"/>
        </w:numPr>
        <w:tabs>
          <w:tab w:val="clear" w:pos="3054"/>
          <w:tab w:val="left" w:pos="0"/>
          <w:tab w:val="num" w:pos="720"/>
        </w:tabs>
        <w:ind w:left="-142" w:firstLine="0"/>
        <w:rPr>
          <w:rFonts w:ascii="Arial" w:eastAsia="Arial" w:hAnsi="Arial" w:cs="Arial"/>
          <w:color w:val="0000FF"/>
          <w:sz w:val="22"/>
          <w:szCs w:val="22"/>
          <w:shd w:val="clear" w:color="auto" w:fill="FFFFFF"/>
        </w:rPr>
      </w:pPr>
      <w:hyperlink r:id="rId260" w:history="1">
        <w:r w:rsidRPr="003766B2">
          <w:rPr>
            <w:rFonts w:ascii="Arial" w:eastAsia="Arial" w:hAnsi="Arial" w:cs="Arial"/>
            <w:color w:val="0000FF"/>
            <w:sz w:val="22"/>
            <w:szCs w:val="22"/>
            <w:u w:val="single"/>
            <w:shd w:val="clear" w:color="auto" w:fill="FFFFFF"/>
          </w:rPr>
          <w:t>Авангард (</w:t>
        </w:r>
        <w:proofErr w:type="spellStart"/>
        <w:r w:rsidRPr="003766B2">
          <w:rPr>
            <w:rFonts w:ascii="Arial" w:eastAsia="Arial" w:hAnsi="Arial" w:cs="Arial"/>
            <w:color w:val="0000FF"/>
            <w:sz w:val="22"/>
            <w:szCs w:val="22"/>
            <w:u w:val="single"/>
            <w:shd w:val="clear" w:color="auto" w:fill="FFFFFF"/>
          </w:rPr>
          <w:t>авангард</w:t>
        </w:r>
        <w:proofErr w:type="gramStart"/>
        <w:r w:rsidRPr="003766B2">
          <w:rPr>
            <w:rFonts w:ascii="Arial" w:eastAsia="Arial" w:hAnsi="Arial" w:cs="Arial"/>
            <w:color w:val="0000FF"/>
            <w:sz w:val="22"/>
            <w:szCs w:val="22"/>
            <w:u w:val="single"/>
            <w:shd w:val="clear" w:color="auto" w:fill="FFFFFF"/>
          </w:rPr>
          <w:t>.т</w:t>
        </w:r>
        <w:proofErr w:type="gramEnd"/>
        <w:r w:rsidRPr="003766B2">
          <w:rPr>
            <w:rFonts w:ascii="Arial" w:eastAsia="Arial" w:hAnsi="Arial" w:cs="Arial"/>
            <w:color w:val="0000FF"/>
            <w:sz w:val="22"/>
            <w:szCs w:val="22"/>
            <w:u w:val="single"/>
            <w:shd w:val="clear" w:color="auto" w:fill="FFFFFF"/>
          </w:rPr>
          <w:t>верскаяобласть.рф</w:t>
        </w:r>
        <w:proofErr w:type="spellEnd"/>
        <w:r w:rsidRPr="003766B2">
          <w:rPr>
            <w:rFonts w:ascii="Arial" w:eastAsia="Arial" w:hAnsi="Arial" w:cs="Arial"/>
            <w:color w:val="0000FF"/>
            <w:sz w:val="22"/>
            <w:szCs w:val="22"/>
            <w:u w:val="single"/>
            <w:shd w:val="clear" w:color="auto" w:fill="FFFFFF"/>
          </w:rPr>
          <w:t>), Западная Двина, 17 февраля 2022</w:t>
        </w:r>
      </w:hyperlink>
    </w:p>
    <w:p w:rsidR="003766B2" w:rsidRPr="003766B2" w:rsidRDefault="003766B2" w:rsidP="003766B2">
      <w:pPr>
        <w:numPr>
          <w:ilvl w:val="0"/>
          <w:numId w:val="3"/>
        </w:numPr>
        <w:tabs>
          <w:tab w:val="clear" w:pos="3054"/>
          <w:tab w:val="left" w:pos="0"/>
          <w:tab w:val="num" w:pos="720"/>
        </w:tabs>
        <w:ind w:left="-142" w:firstLine="0"/>
        <w:rPr>
          <w:rFonts w:ascii="Arial" w:eastAsia="Arial" w:hAnsi="Arial" w:cs="Arial"/>
          <w:color w:val="0000FF"/>
          <w:sz w:val="22"/>
          <w:szCs w:val="22"/>
          <w:shd w:val="clear" w:color="auto" w:fill="FFFFFF"/>
        </w:rPr>
      </w:pPr>
      <w:hyperlink r:id="rId261" w:history="1">
        <w:proofErr w:type="spellStart"/>
        <w:r w:rsidRPr="003766B2">
          <w:rPr>
            <w:rFonts w:ascii="Arial" w:eastAsia="Arial" w:hAnsi="Arial" w:cs="Arial"/>
            <w:color w:val="0000FF"/>
            <w:sz w:val="22"/>
            <w:szCs w:val="22"/>
            <w:u w:val="single"/>
            <w:shd w:val="clear" w:color="auto" w:fill="FFFFFF"/>
          </w:rPr>
          <w:t>Андреапольские</w:t>
        </w:r>
        <w:proofErr w:type="spellEnd"/>
        <w:r w:rsidRPr="003766B2">
          <w:rPr>
            <w:rFonts w:ascii="Arial" w:eastAsia="Arial" w:hAnsi="Arial" w:cs="Arial"/>
            <w:color w:val="0000FF"/>
            <w:sz w:val="22"/>
            <w:szCs w:val="22"/>
            <w:u w:val="single"/>
            <w:shd w:val="clear" w:color="auto" w:fill="FFFFFF"/>
          </w:rPr>
          <w:t xml:space="preserve"> вести (</w:t>
        </w:r>
        <w:proofErr w:type="spellStart"/>
        <w:r w:rsidRPr="003766B2">
          <w:rPr>
            <w:rFonts w:ascii="Arial" w:eastAsia="Arial" w:hAnsi="Arial" w:cs="Arial"/>
            <w:color w:val="0000FF"/>
            <w:sz w:val="22"/>
            <w:szCs w:val="22"/>
            <w:u w:val="single"/>
            <w:shd w:val="clear" w:color="auto" w:fill="FFFFFF"/>
          </w:rPr>
          <w:t>андреапольскиевести</w:t>
        </w:r>
        <w:proofErr w:type="gramStart"/>
        <w:r w:rsidRPr="003766B2">
          <w:rPr>
            <w:rFonts w:ascii="Arial" w:eastAsia="Arial" w:hAnsi="Arial" w:cs="Arial"/>
            <w:color w:val="0000FF"/>
            <w:sz w:val="22"/>
            <w:szCs w:val="22"/>
            <w:u w:val="single"/>
            <w:shd w:val="clear" w:color="auto" w:fill="FFFFFF"/>
          </w:rPr>
          <w:t>.т</w:t>
        </w:r>
        <w:proofErr w:type="gramEnd"/>
        <w:r w:rsidRPr="003766B2">
          <w:rPr>
            <w:rFonts w:ascii="Arial" w:eastAsia="Arial" w:hAnsi="Arial" w:cs="Arial"/>
            <w:color w:val="0000FF"/>
            <w:sz w:val="22"/>
            <w:szCs w:val="22"/>
            <w:u w:val="single"/>
            <w:shd w:val="clear" w:color="auto" w:fill="FFFFFF"/>
          </w:rPr>
          <w:t>верскаяобласть.рф</w:t>
        </w:r>
        <w:proofErr w:type="spellEnd"/>
        <w:r w:rsidRPr="003766B2">
          <w:rPr>
            <w:rFonts w:ascii="Arial" w:eastAsia="Arial" w:hAnsi="Arial" w:cs="Arial"/>
            <w:color w:val="0000FF"/>
            <w:sz w:val="22"/>
            <w:szCs w:val="22"/>
            <w:u w:val="single"/>
            <w:shd w:val="clear" w:color="auto" w:fill="FFFFFF"/>
          </w:rPr>
          <w:t xml:space="preserve">), </w:t>
        </w:r>
        <w:proofErr w:type="spellStart"/>
        <w:r w:rsidRPr="003766B2">
          <w:rPr>
            <w:rFonts w:ascii="Arial" w:eastAsia="Arial" w:hAnsi="Arial" w:cs="Arial"/>
            <w:color w:val="0000FF"/>
            <w:sz w:val="22"/>
            <w:szCs w:val="22"/>
            <w:u w:val="single"/>
            <w:shd w:val="clear" w:color="auto" w:fill="FFFFFF"/>
          </w:rPr>
          <w:t>Андреаполь</w:t>
        </w:r>
        <w:proofErr w:type="spellEnd"/>
        <w:r w:rsidRPr="003766B2">
          <w:rPr>
            <w:rFonts w:ascii="Arial" w:eastAsia="Arial" w:hAnsi="Arial" w:cs="Arial"/>
            <w:color w:val="0000FF"/>
            <w:sz w:val="22"/>
            <w:szCs w:val="22"/>
            <w:u w:val="single"/>
            <w:shd w:val="clear" w:color="auto" w:fill="FFFFFF"/>
          </w:rPr>
          <w:t>, 17 февраля 2022</w:t>
        </w:r>
      </w:hyperlink>
    </w:p>
    <w:p w:rsidR="003766B2" w:rsidRPr="003766B2" w:rsidRDefault="003766B2" w:rsidP="003766B2">
      <w:pPr>
        <w:numPr>
          <w:ilvl w:val="0"/>
          <w:numId w:val="3"/>
        </w:numPr>
        <w:tabs>
          <w:tab w:val="clear" w:pos="3054"/>
          <w:tab w:val="left" w:pos="0"/>
          <w:tab w:val="num" w:pos="720"/>
        </w:tabs>
        <w:ind w:left="-142" w:firstLine="0"/>
        <w:rPr>
          <w:rFonts w:ascii="Arial" w:eastAsia="Arial" w:hAnsi="Arial" w:cs="Arial"/>
          <w:color w:val="0000FF"/>
          <w:sz w:val="22"/>
          <w:szCs w:val="22"/>
          <w:shd w:val="clear" w:color="auto" w:fill="FFFFFF"/>
        </w:rPr>
      </w:pPr>
      <w:hyperlink r:id="rId262" w:history="1">
        <w:r w:rsidRPr="003766B2">
          <w:rPr>
            <w:rFonts w:ascii="Arial" w:eastAsia="Arial" w:hAnsi="Arial" w:cs="Arial"/>
            <w:color w:val="0000FF"/>
            <w:sz w:val="22"/>
            <w:szCs w:val="22"/>
            <w:u w:val="single"/>
            <w:shd w:val="clear" w:color="auto" w:fill="FFFFFF"/>
          </w:rPr>
          <w:t>Тверская жизнь (tverlife.ru), Тверь, 17 февраля 2022</w:t>
        </w:r>
      </w:hyperlink>
    </w:p>
    <w:p w:rsidR="003766B2" w:rsidRPr="003766B2" w:rsidRDefault="003766B2" w:rsidP="003766B2">
      <w:pPr>
        <w:numPr>
          <w:ilvl w:val="0"/>
          <w:numId w:val="3"/>
        </w:numPr>
        <w:tabs>
          <w:tab w:val="clear" w:pos="3054"/>
          <w:tab w:val="left" w:pos="0"/>
          <w:tab w:val="num" w:pos="720"/>
        </w:tabs>
        <w:ind w:left="-142" w:firstLine="0"/>
        <w:rPr>
          <w:rFonts w:ascii="Arial" w:eastAsia="Arial" w:hAnsi="Arial" w:cs="Arial"/>
          <w:color w:val="0000FF"/>
          <w:sz w:val="22"/>
          <w:szCs w:val="22"/>
          <w:shd w:val="clear" w:color="auto" w:fill="FFFFFF"/>
        </w:rPr>
      </w:pPr>
      <w:hyperlink r:id="rId263" w:history="1">
        <w:r w:rsidRPr="003766B2">
          <w:rPr>
            <w:rFonts w:ascii="Arial" w:eastAsia="Arial" w:hAnsi="Arial" w:cs="Arial"/>
            <w:color w:val="0000FF"/>
            <w:sz w:val="22"/>
            <w:szCs w:val="22"/>
            <w:u w:val="single"/>
            <w:shd w:val="clear" w:color="auto" w:fill="FFFFFF"/>
          </w:rPr>
          <w:t>Тверское информационное агентство (tvernews.ru), Тверь, 17 февраля 2022</w:t>
        </w:r>
      </w:hyperlink>
    </w:p>
    <w:p w:rsidR="003766B2" w:rsidRPr="003766B2" w:rsidRDefault="003766B2" w:rsidP="003766B2">
      <w:pPr>
        <w:numPr>
          <w:ilvl w:val="0"/>
          <w:numId w:val="3"/>
        </w:numPr>
        <w:tabs>
          <w:tab w:val="clear" w:pos="3054"/>
          <w:tab w:val="left" w:pos="0"/>
          <w:tab w:val="num" w:pos="720"/>
        </w:tabs>
        <w:ind w:left="-142" w:firstLine="0"/>
        <w:rPr>
          <w:rFonts w:ascii="Arial" w:eastAsia="Arial" w:hAnsi="Arial" w:cs="Arial"/>
          <w:color w:val="0000FF"/>
          <w:sz w:val="22"/>
          <w:szCs w:val="22"/>
          <w:shd w:val="clear" w:color="auto" w:fill="FFFFFF"/>
        </w:rPr>
      </w:pPr>
      <w:hyperlink r:id="rId264" w:history="1">
        <w:proofErr w:type="spellStart"/>
        <w:r w:rsidRPr="003766B2">
          <w:rPr>
            <w:rFonts w:ascii="Arial" w:eastAsia="Arial" w:hAnsi="Arial" w:cs="Arial"/>
            <w:color w:val="0000FF"/>
            <w:sz w:val="22"/>
            <w:szCs w:val="22"/>
            <w:u w:val="single"/>
            <w:shd w:val="clear" w:color="auto" w:fill="FFFFFF"/>
          </w:rPr>
          <w:t>Gorodskoyportal.ru</w:t>
        </w:r>
        <w:proofErr w:type="spellEnd"/>
        <w:r w:rsidRPr="003766B2">
          <w:rPr>
            <w:rFonts w:ascii="Arial" w:eastAsia="Arial" w:hAnsi="Arial" w:cs="Arial"/>
            <w:color w:val="0000FF"/>
            <w:sz w:val="22"/>
            <w:szCs w:val="22"/>
            <w:u w:val="single"/>
            <w:shd w:val="clear" w:color="auto" w:fill="FFFFFF"/>
          </w:rPr>
          <w:t>/</w:t>
        </w:r>
        <w:proofErr w:type="spellStart"/>
        <w:r w:rsidRPr="003766B2">
          <w:rPr>
            <w:rFonts w:ascii="Arial" w:eastAsia="Arial" w:hAnsi="Arial" w:cs="Arial"/>
            <w:color w:val="0000FF"/>
            <w:sz w:val="22"/>
            <w:szCs w:val="22"/>
            <w:u w:val="single"/>
            <w:shd w:val="clear" w:color="auto" w:fill="FFFFFF"/>
          </w:rPr>
          <w:t>tver</w:t>
        </w:r>
        <w:proofErr w:type="spellEnd"/>
        <w:r w:rsidRPr="003766B2">
          <w:rPr>
            <w:rFonts w:ascii="Arial" w:eastAsia="Arial" w:hAnsi="Arial" w:cs="Arial"/>
            <w:color w:val="0000FF"/>
            <w:sz w:val="22"/>
            <w:szCs w:val="22"/>
            <w:u w:val="single"/>
            <w:shd w:val="clear" w:color="auto" w:fill="FFFFFF"/>
          </w:rPr>
          <w:t>, Тверь, 17 февраля 2022</w:t>
        </w:r>
      </w:hyperlink>
    </w:p>
    <w:p w:rsidR="003766B2" w:rsidRPr="003766B2" w:rsidRDefault="003766B2" w:rsidP="003766B2">
      <w:pPr>
        <w:numPr>
          <w:ilvl w:val="0"/>
          <w:numId w:val="3"/>
        </w:numPr>
        <w:tabs>
          <w:tab w:val="clear" w:pos="3054"/>
          <w:tab w:val="left" w:pos="0"/>
          <w:tab w:val="num" w:pos="720"/>
        </w:tabs>
        <w:ind w:left="-142" w:firstLine="0"/>
        <w:rPr>
          <w:rFonts w:ascii="Arial" w:eastAsia="Arial" w:hAnsi="Arial" w:cs="Arial"/>
          <w:color w:val="0000FF"/>
          <w:sz w:val="22"/>
          <w:szCs w:val="22"/>
          <w:shd w:val="clear" w:color="auto" w:fill="FFFFFF"/>
        </w:rPr>
      </w:pPr>
      <w:hyperlink r:id="rId265" w:history="1">
        <w:r w:rsidRPr="003766B2">
          <w:rPr>
            <w:rFonts w:ascii="Arial" w:eastAsia="Arial" w:hAnsi="Arial" w:cs="Arial"/>
            <w:color w:val="0000FF"/>
            <w:sz w:val="22"/>
            <w:szCs w:val="22"/>
            <w:u w:val="single"/>
            <w:shd w:val="clear" w:color="auto" w:fill="FFFFFF"/>
          </w:rPr>
          <w:t>Tverigrad.ru, Тверь, 17 февраля 2022</w:t>
        </w:r>
      </w:hyperlink>
    </w:p>
    <w:p w:rsidR="003766B2" w:rsidRPr="003766B2" w:rsidRDefault="003766B2" w:rsidP="003766B2">
      <w:pPr>
        <w:numPr>
          <w:ilvl w:val="0"/>
          <w:numId w:val="3"/>
        </w:numPr>
        <w:tabs>
          <w:tab w:val="clear" w:pos="3054"/>
          <w:tab w:val="left" w:pos="0"/>
          <w:tab w:val="num" w:pos="720"/>
        </w:tabs>
        <w:ind w:left="-142" w:firstLine="0"/>
        <w:rPr>
          <w:rFonts w:ascii="Arial" w:eastAsia="Arial" w:hAnsi="Arial" w:cs="Arial"/>
          <w:color w:val="0000FF"/>
          <w:sz w:val="22"/>
          <w:szCs w:val="22"/>
          <w:shd w:val="clear" w:color="auto" w:fill="FFFFFF"/>
        </w:rPr>
      </w:pPr>
      <w:hyperlink r:id="rId266" w:history="1">
        <w:r w:rsidRPr="003766B2">
          <w:rPr>
            <w:rFonts w:ascii="Arial" w:eastAsia="Arial" w:hAnsi="Arial" w:cs="Arial"/>
            <w:color w:val="0000FF"/>
            <w:sz w:val="22"/>
            <w:szCs w:val="22"/>
            <w:u w:val="single"/>
            <w:shd w:val="clear" w:color="auto" w:fill="FFFFFF"/>
          </w:rPr>
          <w:t>НИА Тверь (69rus.org), Тверь, 17 февраля 2022</w:t>
        </w:r>
      </w:hyperlink>
    </w:p>
    <w:p w:rsidR="003766B2" w:rsidRPr="003766B2" w:rsidRDefault="003766B2" w:rsidP="003766B2">
      <w:pPr>
        <w:numPr>
          <w:ilvl w:val="0"/>
          <w:numId w:val="3"/>
        </w:numPr>
        <w:tabs>
          <w:tab w:val="clear" w:pos="3054"/>
          <w:tab w:val="left" w:pos="0"/>
          <w:tab w:val="num" w:pos="720"/>
        </w:tabs>
        <w:ind w:left="-142" w:firstLine="0"/>
        <w:rPr>
          <w:rFonts w:ascii="Arial" w:eastAsia="Arial" w:hAnsi="Arial" w:cs="Arial"/>
          <w:color w:val="0000FF"/>
          <w:sz w:val="22"/>
          <w:szCs w:val="22"/>
          <w:shd w:val="clear" w:color="auto" w:fill="FFFFFF"/>
        </w:rPr>
      </w:pPr>
      <w:hyperlink r:id="rId267" w:history="1">
        <w:r w:rsidRPr="003766B2">
          <w:rPr>
            <w:rFonts w:ascii="Arial" w:eastAsia="Arial" w:hAnsi="Arial" w:cs="Arial"/>
            <w:color w:val="0000FF"/>
            <w:sz w:val="22"/>
            <w:szCs w:val="22"/>
            <w:u w:val="single"/>
            <w:shd w:val="clear" w:color="auto" w:fill="FFFFFF"/>
          </w:rPr>
          <w:t>Новости Твери (tver-news.net), Тверь, 17 февраля 2022</w:t>
        </w:r>
      </w:hyperlink>
    </w:p>
    <w:p w:rsidR="003766B2" w:rsidRPr="003766B2" w:rsidRDefault="003766B2" w:rsidP="003766B2">
      <w:pPr>
        <w:numPr>
          <w:ilvl w:val="0"/>
          <w:numId w:val="3"/>
        </w:numPr>
        <w:tabs>
          <w:tab w:val="clear" w:pos="3054"/>
          <w:tab w:val="left" w:pos="0"/>
          <w:tab w:val="num" w:pos="720"/>
        </w:tabs>
        <w:ind w:left="-142" w:firstLine="0"/>
        <w:rPr>
          <w:rFonts w:ascii="Arial" w:eastAsia="Arial" w:hAnsi="Arial" w:cs="Arial"/>
          <w:color w:val="0000FF"/>
          <w:sz w:val="22"/>
          <w:szCs w:val="22"/>
          <w:shd w:val="clear" w:color="auto" w:fill="FFFFFF"/>
        </w:rPr>
      </w:pPr>
      <w:hyperlink r:id="rId268" w:history="1">
        <w:r w:rsidRPr="003766B2">
          <w:rPr>
            <w:rFonts w:ascii="Arial" w:eastAsia="Arial" w:hAnsi="Arial" w:cs="Arial"/>
            <w:color w:val="0000FF"/>
            <w:sz w:val="22"/>
            <w:szCs w:val="22"/>
            <w:u w:val="single"/>
            <w:shd w:val="clear" w:color="auto" w:fill="FFFFFF"/>
          </w:rPr>
          <w:t>Сельская новь (</w:t>
        </w:r>
        <w:proofErr w:type="spellStart"/>
        <w:r w:rsidRPr="003766B2">
          <w:rPr>
            <w:rFonts w:ascii="Arial" w:eastAsia="Arial" w:hAnsi="Arial" w:cs="Arial"/>
            <w:color w:val="0000FF"/>
            <w:sz w:val="22"/>
            <w:szCs w:val="22"/>
            <w:u w:val="single"/>
            <w:shd w:val="clear" w:color="auto" w:fill="FFFFFF"/>
          </w:rPr>
          <w:t>selskaya-nov.info</w:t>
        </w:r>
        <w:proofErr w:type="spellEnd"/>
        <w:r w:rsidRPr="003766B2">
          <w:rPr>
            <w:rFonts w:ascii="Arial" w:eastAsia="Arial" w:hAnsi="Arial" w:cs="Arial"/>
            <w:color w:val="0000FF"/>
            <w:sz w:val="22"/>
            <w:szCs w:val="22"/>
            <w:u w:val="single"/>
            <w:shd w:val="clear" w:color="auto" w:fill="FFFFFF"/>
          </w:rPr>
          <w:t>), Красный Холм, 17 февраля 2022</w:t>
        </w:r>
      </w:hyperlink>
    </w:p>
    <w:p w:rsidR="003766B2" w:rsidRPr="003766B2" w:rsidRDefault="003766B2" w:rsidP="003766B2">
      <w:pPr>
        <w:numPr>
          <w:ilvl w:val="0"/>
          <w:numId w:val="3"/>
        </w:numPr>
        <w:tabs>
          <w:tab w:val="clear" w:pos="3054"/>
          <w:tab w:val="left" w:pos="0"/>
          <w:tab w:val="num" w:pos="720"/>
        </w:tabs>
        <w:ind w:left="-142" w:firstLine="0"/>
        <w:rPr>
          <w:rFonts w:ascii="Arial" w:eastAsia="Arial" w:hAnsi="Arial" w:cs="Arial"/>
          <w:color w:val="0000FF"/>
          <w:sz w:val="22"/>
          <w:szCs w:val="22"/>
          <w:shd w:val="clear" w:color="auto" w:fill="FFFFFF"/>
        </w:rPr>
      </w:pPr>
      <w:hyperlink r:id="rId269" w:history="1">
        <w:r w:rsidRPr="003766B2">
          <w:rPr>
            <w:rFonts w:ascii="Arial" w:eastAsia="Arial" w:hAnsi="Arial" w:cs="Arial"/>
            <w:color w:val="0000FF"/>
            <w:sz w:val="22"/>
            <w:szCs w:val="22"/>
            <w:u w:val="single"/>
            <w:shd w:val="clear" w:color="auto" w:fill="FFFFFF"/>
          </w:rPr>
          <w:t>Знамя (kuvznama.ru), Кувшиново, 17 февраля 2022</w:t>
        </w:r>
      </w:hyperlink>
    </w:p>
    <w:p w:rsidR="003766B2" w:rsidRPr="003766B2" w:rsidRDefault="003766B2" w:rsidP="003766B2">
      <w:pPr>
        <w:numPr>
          <w:ilvl w:val="0"/>
          <w:numId w:val="3"/>
        </w:numPr>
        <w:tabs>
          <w:tab w:val="clear" w:pos="3054"/>
          <w:tab w:val="left" w:pos="0"/>
          <w:tab w:val="num" w:pos="720"/>
        </w:tabs>
        <w:ind w:left="-142" w:firstLine="0"/>
        <w:rPr>
          <w:rFonts w:ascii="Arial" w:eastAsia="Arial" w:hAnsi="Arial" w:cs="Arial"/>
          <w:color w:val="0000FF"/>
          <w:sz w:val="22"/>
          <w:szCs w:val="22"/>
          <w:shd w:val="clear" w:color="auto" w:fill="FFFFFF"/>
        </w:rPr>
      </w:pPr>
      <w:hyperlink r:id="rId270" w:history="1">
        <w:proofErr w:type="spellStart"/>
        <w:r w:rsidRPr="003766B2">
          <w:rPr>
            <w:rFonts w:ascii="Arial" w:eastAsia="Arial" w:hAnsi="Arial" w:cs="Arial"/>
            <w:color w:val="0000FF"/>
            <w:sz w:val="22"/>
            <w:szCs w:val="22"/>
            <w:u w:val="single"/>
            <w:shd w:val="clear" w:color="auto" w:fill="FFFFFF"/>
          </w:rPr>
          <w:t>Бежецкая</w:t>
        </w:r>
        <w:proofErr w:type="spellEnd"/>
        <w:r w:rsidRPr="003766B2">
          <w:rPr>
            <w:rFonts w:ascii="Arial" w:eastAsia="Arial" w:hAnsi="Arial" w:cs="Arial"/>
            <w:color w:val="0000FF"/>
            <w:sz w:val="22"/>
            <w:szCs w:val="22"/>
            <w:u w:val="single"/>
            <w:shd w:val="clear" w:color="auto" w:fill="FFFFFF"/>
          </w:rPr>
          <w:t xml:space="preserve"> жизнь (</w:t>
        </w:r>
        <w:proofErr w:type="spellStart"/>
        <w:r w:rsidRPr="003766B2">
          <w:rPr>
            <w:rFonts w:ascii="Arial" w:eastAsia="Arial" w:hAnsi="Arial" w:cs="Arial"/>
            <w:color w:val="0000FF"/>
            <w:sz w:val="22"/>
            <w:szCs w:val="22"/>
            <w:u w:val="single"/>
            <w:shd w:val="clear" w:color="auto" w:fill="FFFFFF"/>
          </w:rPr>
          <w:t>bzgazeta.ru</w:t>
        </w:r>
        <w:proofErr w:type="spellEnd"/>
        <w:r w:rsidRPr="003766B2">
          <w:rPr>
            <w:rFonts w:ascii="Arial" w:eastAsia="Arial" w:hAnsi="Arial" w:cs="Arial"/>
            <w:color w:val="0000FF"/>
            <w:sz w:val="22"/>
            <w:szCs w:val="22"/>
            <w:u w:val="single"/>
            <w:shd w:val="clear" w:color="auto" w:fill="FFFFFF"/>
          </w:rPr>
          <w:t>), Бежецк, 17 февраля 2022</w:t>
        </w:r>
      </w:hyperlink>
    </w:p>
    <w:p w:rsidR="003766B2" w:rsidRPr="003766B2" w:rsidRDefault="003766B2" w:rsidP="003766B2">
      <w:pPr>
        <w:numPr>
          <w:ilvl w:val="0"/>
          <w:numId w:val="3"/>
        </w:numPr>
        <w:tabs>
          <w:tab w:val="clear" w:pos="3054"/>
          <w:tab w:val="left" w:pos="0"/>
          <w:tab w:val="num" w:pos="720"/>
        </w:tabs>
        <w:ind w:left="-142" w:firstLine="0"/>
        <w:rPr>
          <w:rFonts w:ascii="Arial" w:eastAsia="Arial" w:hAnsi="Arial" w:cs="Arial"/>
          <w:color w:val="0000FF"/>
          <w:sz w:val="22"/>
          <w:szCs w:val="22"/>
          <w:shd w:val="clear" w:color="auto" w:fill="FFFFFF"/>
        </w:rPr>
      </w:pPr>
      <w:hyperlink r:id="rId271" w:history="1">
        <w:r w:rsidRPr="003766B2">
          <w:rPr>
            <w:rFonts w:ascii="Arial" w:eastAsia="Arial" w:hAnsi="Arial" w:cs="Arial"/>
            <w:color w:val="0000FF"/>
            <w:sz w:val="22"/>
            <w:szCs w:val="22"/>
            <w:u w:val="single"/>
            <w:shd w:val="clear" w:color="auto" w:fill="FFFFFF"/>
          </w:rPr>
          <w:t>Родная земля (r-zemlya.ru), п. Рамешки, 17 февраля 2022</w:t>
        </w:r>
      </w:hyperlink>
    </w:p>
    <w:p w:rsidR="003766B2" w:rsidRPr="003766B2" w:rsidRDefault="003766B2" w:rsidP="003766B2">
      <w:pPr>
        <w:numPr>
          <w:ilvl w:val="0"/>
          <w:numId w:val="3"/>
        </w:numPr>
        <w:tabs>
          <w:tab w:val="clear" w:pos="3054"/>
          <w:tab w:val="left" w:pos="0"/>
          <w:tab w:val="num" w:pos="720"/>
        </w:tabs>
        <w:ind w:left="-142" w:firstLine="0"/>
        <w:rPr>
          <w:rFonts w:ascii="Arial" w:eastAsia="Arial" w:hAnsi="Arial" w:cs="Arial"/>
          <w:color w:val="0000FF"/>
          <w:sz w:val="22"/>
          <w:szCs w:val="22"/>
          <w:shd w:val="clear" w:color="auto" w:fill="FFFFFF"/>
        </w:rPr>
      </w:pPr>
      <w:hyperlink r:id="rId272" w:history="1">
        <w:r w:rsidRPr="003766B2">
          <w:rPr>
            <w:rFonts w:ascii="Arial" w:eastAsia="Arial" w:hAnsi="Arial" w:cs="Arial"/>
            <w:color w:val="0000FF"/>
            <w:sz w:val="22"/>
            <w:szCs w:val="22"/>
            <w:u w:val="single"/>
            <w:shd w:val="clear" w:color="auto" w:fill="FFFFFF"/>
          </w:rPr>
          <w:t>Заря (konzarya.ru), Конаково, 17 февраля 2022</w:t>
        </w:r>
      </w:hyperlink>
    </w:p>
    <w:p w:rsidR="003766B2" w:rsidRPr="003766B2" w:rsidRDefault="003766B2" w:rsidP="003766B2">
      <w:pPr>
        <w:tabs>
          <w:tab w:val="left" w:pos="0"/>
        </w:tabs>
        <w:ind w:left="-142"/>
        <w:jc w:val="right"/>
        <w:rPr>
          <w:rFonts w:ascii="Arial" w:eastAsia="Arial" w:hAnsi="Arial" w:cs="Arial"/>
          <w:color w:val="0000FF"/>
          <w:sz w:val="22"/>
          <w:szCs w:val="22"/>
          <w:shd w:val="clear" w:color="auto" w:fill="FFFFFF"/>
        </w:rPr>
      </w:pPr>
      <w:hyperlink w:anchor="tabtxt_1575050_1920806056" w:history="1">
        <w:r w:rsidRPr="003766B2">
          <w:rPr>
            <w:rFonts w:ascii="Arial" w:eastAsia="Arial" w:hAnsi="Arial" w:cs="Arial"/>
            <w:color w:val="0000FF"/>
            <w:sz w:val="22"/>
            <w:szCs w:val="22"/>
            <w:u w:val="single"/>
            <w:shd w:val="clear" w:color="auto" w:fill="FFFFFF"/>
          </w:rPr>
          <w:t>К заголовкам сообщений</w:t>
        </w:r>
      </w:hyperlink>
    </w:p>
    <w:p w:rsidR="003766B2" w:rsidRPr="003766B2" w:rsidRDefault="003766B2" w:rsidP="003766B2">
      <w:pPr>
        <w:tabs>
          <w:tab w:val="left" w:pos="0"/>
        </w:tabs>
        <w:ind w:left="-142"/>
        <w:rPr>
          <w:rFonts w:ascii="Arial" w:eastAsia="Arial" w:hAnsi="Arial" w:cs="Arial"/>
          <w:b/>
          <w:color w:val="000000"/>
          <w:sz w:val="22"/>
          <w:szCs w:val="22"/>
          <w:shd w:val="clear" w:color="auto" w:fill="FFFFFF"/>
        </w:rPr>
      </w:pPr>
      <w:r w:rsidRPr="003766B2">
        <w:rPr>
          <w:rFonts w:ascii="Arial" w:eastAsia="Arial" w:hAnsi="Arial" w:cs="Arial"/>
          <w:b/>
          <w:color w:val="000000"/>
          <w:sz w:val="22"/>
          <w:szCs w:val="22"/>
          <w:shd w:val="clear" w:color="auto" w:fill="FFFFFF"/>
        </w:rPr>
        <w:t>Тверские ведомости (vedtver.ru), Тверь, 17 февраля 2022</w:t>
      </w:r>
    </w:p>
    <w:p w:rsidR="003766B2" w:rsidRPr="003766B2" w:rsidRDefault="003766B2" w:rsidP="003766B2">
      <w:pPr>
        <w:tabs>
          <w:tab w:val="left" w:pos="0"/>
        </w:tabs>
        <w:ind w:left="-142"/>
        <w:jc w:val="both"/>
        <w:outlineLvl w:val="1"/>
        <w:rPr>
          <w:rFonts w:ascii="Arial" w:eastAsia="Arial" w:hAnsi="Arial" w:cs="Arial"/>
          <w:color w:val="000000"/>
          <w:sz w:val="22"/>
          <w:szCs w:val="22"/>
          <w:shd w:val="clear" w:color="auto" w:fill="FFFFFF"/>
        </w:rPr>
      </w:pPr>
      <w:bookmarkStart w:id="30" w:name="ant_1575050_1920721939"/>
      <w:r w:rsidRPr="003766B2">
        <w:rPr>
          <w:rFonts w:ascii="Arial" w:eastAsia="Arial" w:hAnsi="Arial" w:cs="Arial"/>
          <w:color w:val="000000"/>
          <w:sz w:val="22"/>
          <w:szCs w:val="22"/>
          <w:shd w:val="clear" w:color="auto" w:fill="FFFFFF"/>
        </w:rPr>
        <w:t>МАКСИМ ПЕТРУШИН: СИСТЕМА 112 УПРОСТИЛА СТРУКТУРУ УПРАВЛЕНИЯ СКОРОЙ ПОМОЩЬЮ</w:t>
      </w:r>
      <w:bookmarkEnd w:id="30"/>
    </w:p>
    <w:p w:rsidR="003766B2" w:rsidRPr="003766B2" w:rsidRDefault="003766B2" w:rsidP="003766B2">
      <w:pPr>
        <w:tabs>
          <w:tab w:val="left" w:pos="0"/>
        </w:tabs>
        <w:ind w:left="-142"/>
        <w:jc w:val="both"/>
        <w:rPr>
          <w:rFonts w:ascii="Arial" w:eastAsia="Arial" w:hAnsi="Arial" w:cs="Arial"/>
          <w:color w:val="000000"/>
          <w:sz w:val="22"/>
          <w:szCs w:val="22"/>
          <w:shd w:val="clear" w:color="auto" w:fill="FFFFFF"/>
        </w:rPr>
      </w:pPr>
      <w:r w:rsidRPr="003766B2">
        <w:rPr>
          <w:rFonts w:ascii="Arial" w:eastAsia="Arial" w:hAnsi="Arial" w:cs="Arial"/>
          <w:color w:val="000000"/>
          <w:sz w:val="22"/>
          <w:szCs w:val="22"/>
          <w:shd w:val="clear" w:color="auto" w:fill="FFFFFF"/>
        </w:rPr>
        <w:t xml:space="preserve">Активное содействие сотрудникам экстренных служб оказывается со стороны правительства Тверской области, а непосредственное участие в создании региональной системы 112 принимал губернатор </w:t>
      </w:r>
      <w:r w:rsidRPr="003766B2">
        <w:rPr>
          <w:rFonts w:ascii="Arial" w:eastAsia="Arial" w:hAnsi="Arial" w:cs="Arial"/>
          <w:color w:val="000000"/>
          <w:sz w:val="22"/>
          <w:szCs w:val="22"/>
          <w:shd w:val="clear" w:color="auto" w:fill="C0C0C0"/>
        </w:rPr>
        <w:t>Игорь Руденя</w:t>
      </w:r>
      <w:r w:rsidRPr="003766B2">
        <w:rPr>
          <w:rFonts w:ascii="Arial" w:eastAsia="Arial" w:hAnsi="Arial" w:cs="Arial"/>
          <w:color w:val="000000"/>
          <w:sz w:val="22"/>
          <w:szCs w:val="22"/>
          <w:shd w:val="clear" w:color="auto" w:fill="FFFFFF"/>
        </w:rPr>
        <w:t>...</w:t>
      </w:r>
    </w:p>
    <w:p w:rsidR="003766B2" w:rsidRPr="003766B2" w:rsidRDefault="003766B2" w:rsidP="003766B2">
      <w:pPr>
        <w:tabs>
          <w:tab w:val="left" w:pos="0"/>
        </w:tabs>
        <w:ind w:left="-142"/>
        <w:rPr>
          <w:rFonts w:ascii="Arial" w:eastAsia="Arial" w:hAnsi="Arial" w:cs="Arial"/>
          <w:color w:val="0000FF"/>
          <w:sz w:val="22"/>
          <w:szCs w:val="22"/>
          <w:shd w:val="clear" w:color="auto" w:fill="FFFFFF"/>
        </w:rPr>
      </w:pPr>
      <w:hyperlink r:id="rId273" w:history="1">
        <w:r w:rsidRPr="003766B2">
          <w:rPr>
            <w:rFonts w:ascii="Arial" w:eastAsia="Arial" w:hAnsi="Arial" w:cs="Arial"/>
            <w:color w:val="0000FF"/>
            <w:sz w:val="22"/>
            <w:szCs w:val="22"/>
            <w:u w:val="single"/>
            <w:shd w:val="clear" w:color="auto" w:fill="FFFFFF"/>
          </w:rPr>
          <w:t>https://vedtver.ru/news/opinions/maksim-petrushin-sistema-112-uprostila-strukturu-upravlenija-skoroj-pomoshhju/</w:t>
        </w:r>
      </w:hyperlink>
    </w:p>
    <w:p w:rsidR="003766B2" w:rsidRPr="003766B2" w:rsidRDefault="003766B2" w:rsidP="003766B2">
      <w:pPr>
        <w:tabs>
          <w:tab w:val="left" w:pos="0"/>
        </w:tabs>
        <w:ind w:left="-142"/>
        <w:rPr>
          <w:rFonts w:ascii="Arial" w:eastAsia="Arial" w:hAnsi="Arial" w:cs="Arial"/>
          <w:color w:val="000000"/>
          <w:sz w:val="22"/>
          <w:szCs w:val="22"/>
          <w:u w:val="single"/>
          <w:shd w:val="clear" w:color="auto" w:fill="FFFFFF"/>
        </w:rPr>
      </w:pPr>
      <w:r w:rsidRPr="003766B2">
        <w:rPr>
          <w:rFonts w:ascii="Arial" w:eastAsia="Arial" w:hAnsi="Arial" w:cs="Arial"/>
          <w:color w:val="000000"/>
          <w:sz w:val="22"/>
          <w:szCs w:val="22"/>
          <w:u w:val="single"/>
          <w:shd w:val="clear" w:color="auto" w:fill="FFFFFF"/>
        </w:rPr>
        <w:t>Сообщения по событию:</w:t>
      </w:r>
    </w:p>
    <w:p w:rsidR="003766B2" w:rsidRPr="003766B2" w:rsidRDefault="003766B2" w:rsidP="003766B2">
      <w:pPr>
        <w:numPr>
          <w:ilvl w:val="0"/>
          <w:numId w:val="4"/>
        </w:numPr>
        <w:tabs>
          <w:tab w:val="left" w:pos="0"/>
        </w:tabs>
        <w:ind w:left="-142" w:firstLine="0"/>
        <w:rPr>
          <w:rFonts w:ascii="Arial" w:eastAsia="Arial" w:hAnsi="Arial" w:cs="Arial"/>
          <w:color w:val="0000FF"/>
          <w:sz w:val="22"/>
          <w:szCs w:val="22"/>
          <w:shd w:val="clear" w:color="auto" w:fill="FFFFFF"/>
        </w:rPr>
      </w:pPr>
      <w:hyperlink r:id="rId274" w:history="1">
        <w:r w:rsidRPr="003766B2">
          <w:rPr>
            <w:rFonts w:ascii="Arial" w:eastAsia="Arial" w:hAnsi="Arial" w:cs="Arial"/>
            <w:color w:val="0000FF"/>
            <w:sz w:val="22"/>
            <w:szCs w:val="22"/>
            <w:u w:val="single"/>
            <w:shd w:val="clear" w:color="auto" w:fill="FFFFFF"/>
          </w:rPr>
          <w:t>Тверская жизнь (tverlife.ru), Тверь, 17 февраля 2022</w:t>
        </w:r>
      </w:hyperlink>
    </w:p>
    <w:p w:rsidR="003766B2" w:rsidRPr="003766B2" w:rsidRDefault="003766B2" w:rsidP="003766B2">
      <w:pPr>
        <w:numPr>
          <w:ilvl w:val="0"/>
          <w:numId w:val="4"/>
        </w:numPr>
        <w:tabs>
          <w:tab w:val="left" w:pos="0"/>
        </w:tabs>
        <w:ind w:left="-142" w:firstLine="0"/>
        <w:rPr>
          <w:rFonts w:ascii="Arial" w:eastAsia="Arial" w:hAnsi="Arial" w:cs="Arial"/>
          <w:color w:val="0000FF"/>
          <w:sz w:val="22"/>
          <w:szCs w:val="22"/>
          <w:shd w:val="clear" w:color="auto" w:fill="FFFFFF"/>
        </w:rPr>
      </w:pPr>
      <w:hyperlink r:id="rId275" w:history="1">
        <w:r w:rsidRPr="003766B2">
          <w:rPr>
            <w:rFonts w:ascii="Arial" w:eastAsia="Arial" w:hAnsi="Arial" w:cs="Arial"/>
            <w:color w:val="0000FF"/>
            <w:sz w:val="22"/>
            <w:szCs w:val="22"/>
            <w:u w:val="single"/>
            <w:shd w:val="clear" w:color="auto" w:fill="FFFFFF"/>
          </w:rPr>
          <w:t>Тверская жизнь (tverlife.ru), Тверь, 17 февраля 2022</w:t>
        </w:r>
      </w:hyperlink>
    </w:p>
    <w:p w:rsidR="003766B2" w:rsidRPr="003766B2" w:rsidRDefault="003766B2" w:rsidP="003766B2">
      <w:pPr>
        <w:numPr>
          <w:ilvl w:val="0"/>
          <w:numId w:val="4"/>
        </w:numPr>
        <w:tabs>
          <w:tab w:val="left" w:pos="0"/>
        </w:tabs>
        <w:ind w:left="-142" w:firstLine="0"/>
        <w:rPr>
          <w:rFonts w:ascii="Arial" w:eastAsia="Arial" w:hAnsi="Arial" w:cs="Arial"/>
          <w:color w:val="0000FF"/>
          <w:sz w:val="22"/>
          <w:szCs w:val="22"/>
          <w:shd w:val="clear" w:color="auto" w:fill="FFFFFF"/>
        </w:rPr>
      </w:pPr>
      <w:hyperlink r:id="rId276" w:history="1">
        <w:r w:rsidRPr="003766B2">
          <w:rPr>
            <w:rFonts w:ascii="Arial" w:eastAsia="Arial" w:hAnsi="Arial" w:cs="Arial"/>
            <w:color w:val="0000FF"/>
            <w:sz w:val="22"/>
            <w:szCs w:val="22"/>
            <w:u w:val="single"/>
            <w:shd w:val="clear" w:color="auto" w:fill="FFFFFF"/>
          </w:rPr>
          <w:t>Тверская жизнь (tverlife.ru), Тверь, 17 февраля 2022</w:t>
        </w:r>
      </w:hyperlink>
    </w:p>
    <w:p w:rsidR="003766B2" w:rsidRPr="003766B2" w:rsidRDefault="003766B2" w:rsidP="003766B2">
      <w:pPr>
        <w:numPr>
          <w:ilvl w:val="0"/>
          <w:numId w:val="4"/>
        </w:numPr>
        <w:tabs>
          <w:tab w:val="left" w:pos="0"/>
        </w:tabs>
        <w:ind w:left="-142" w:firstLine="0"/>
        <w:rPr>
          <w:rFonts w:ascii="Arial" w:eastAsia="Arial" w:hAnsi="Arial" w:cs="Arial"/>
          <w:color w:val="0000FF"/>
          <w:sz w:val="22"/>
          <w:szCs w:val="22"/>
          <w:shd w:val="clear" w:color="auto" w:fill="FFFFFF"/>
        </w:rPr>
      </w:pPr>
      <w:hyperlink r:id="rId277" w:history="1">
        <w:r w:rsidRPr="003766B2">
          <w:rPr>
            <w:rFonts w:ascii="Arial" w:eastAsia="Arial" w:hAnsi="Arial" w:cs="Arial"/>
            <w:color w:val="0000FF"/>
            <w:sz w:val="22"/>
            <w:szCs w:val="22"/>
            <w:u w:val="single"/>
            <w:shd w:val="clear" w:color="auto" w:fill="FFFFFF"/>
          </w:rPr>
          <w:t>Тверская жизнь (tverlife.ru), Тверь, 17 февраля 2022</w:t>
        </w:r>
      </w:hyperlink>
    </w:p>
    <w:p w:rsidR="003766B2" w:rsidRPr="003766B2" w:rsidRDefault="003766B2" w:rsidP="003766B2">
      <w:pPr>
        <w:numPr>
          <w:ilvl w:val="0"/>
          <w:numId w:val="4"/>
        </w:numPr>
        <w:tabs>
          <w:tab w:val="left" w:pos="0"/>
        </w:tabs>
        <w:ind w:left="-142" w:firstLine="0"/>
        <w:rPr>
          <w:rFonts w:ascii="Arial" w:eastAsia="Arial" w:hAnsi="Arial" w:cs="Arial"/>
          <w:color w:val="0000FF"/>
          <w:sz w:val="22"/>
          <w:szCs w:val="22"/>
          <w:shd w:val="clear" w:color="auto" w:fill="FFFFFF"/>
        </w:rPr>
      </w:pPr>
      <w:hyperlink r:id="rId278" w:history="1">
        <w:r w:rsidRPr="003766B2">
          <w:rPr>
            <w:rFonts w:ascii="Arial" w:eastAsia="Arial" w:hAnsi="Arial" w:cs="Arial"/>
            <w:color w:val="0000FF"/>
            <w:sz w:val="22"/>
            <w:szCs w:val="22"/>
            <w:u w:val="single"/>
            <w:shd w:val="clear" w:color="auto" w:fill="FFFFFF"/>
          </w:rPr>
          <w:t>Тверские ведомости (vedtver.ru), Тверь, 17 февраля 2022</w:t>
        </w:r>
      </w:hyperlink>
    </w:p>
    <w:p w:rsidR="003766B2" w:rsidRPr="003766B2" w:rsidRDefault="003766B2" w:rsidP="003766B2">
      <w:pPr>
        <w:numPr>
          <w:ilvl w:val="0"/>
          <w:numId w:val="4"/>
        </w:numPr>
        <w:tabs>
          <w:tab w:val="left" w:pos="0"/>
        </w:tabs>
        <w:ind w:left="-142" w:firstLine="0"/>
        <w:rPr>
          <w:rFonts w:ascii="Arial" w:eastAsia="Arial" w:hAnsi="Arial" w:cs="Arial"/>
          <w:color w:val="0000FF"/>
          <w:sz w:val="22"/>
          <w:szCs w:val="22"/>
          <w:shd w:val="clear" w:color="auto" w:fill="FFFFFF"/>
        </w:rPr>
      </w:pPr>
      <w:hyperlink r:id="rId279" w:history="1">
        <w:r w:rsidRPr="003766B2">
          <w:rPr>
            <w:rFonts w:ascii="Arial" w:eastAsia="Arial" w:hAnsi="Arial" w:cs="Arial"/>
            <w:color w:val="0000FF"/>
            <w:sz w:val="22"/>
            <w:szCs w:val="22"/>
            <w:u w:val="single"/>
            <w:shd w:val="clear" w:color="auto" w:fill="FFFFFF"/>
          </w:rPr>
          <w:t>Тверские ведомости (vedtver.ru), Тверь, 17 февраля 2022</w:t>
        </w:r>
      </w:hyperlink>
    </w:p>
    <w:p w:rsidR="003766B2" w:rsidRPr="003766B2" w:rsidRDefault="003766B2" w:rsidP="003766B2">
      <w:pPr>
        <w:numPr>
          <w:ilvl w:val="0"/>
          <w:numId w:val="4"/>
        </w:numPr>
        <w:tabs>
          <w:tab w:val="left" w:pos="0"/>
        </w:tabs>
        <w:ind w:left="-142" w:firstLine="0"/>
        <w:rPr>
          <w:rFonts w:ascii="Arial" w:eastAsia="Arial" w:hAnsi="Arial" w:cs="Arial"/>
          <w:color w:val="0000FF"/>
          <w:sz w:val="22"/>
          <w:szCs w:val="22"/>
          <w:shd w:val="clear" w:color="auto" w:fill="FFFFFF"/>
        </w:rPr>
      </w:pPr>
      <w:hyperlink r:id="rId280" w:history="1">
        <w:r w:rsidRPr="003766B2">
          <w:rPr>
            <w:rFonts w:ascii="Arial" w:eastAsia="Arial" w:hAnsi="Arial" w:cs="Arial"/>
            <w:color w:val="0000FF"/>
            <w:sz w:val="22"/>
            <w:szCs w:val="22"/>
            <w:u w:val="single"/>
            <w:shd w:val="clear" w:color="auto" w:fill="FFFFFF"/>
          </w:rPr>
          <w:t>Тверские ведомости (vedtver.ru), Тверь, 17 февраля 2022</w:t>
        </w:r>
      </w:hyperlink>
    </w:p>
    <w:p w:rsidR="003766B2" w:rsidRPr="003766B2" w:rsidRDefault="003766B2" w:rsidP="003766B2">
      <w:pPr>
        <w:numPr>
          <w:ilvl w:val="0"/>
          <w:numId w:val="4"/>
        </w:numPr>
        <w:tabs>
          <w:tab w:val="left" w:pos="0"/>
        </w:tabs>
        <w:ind w:left="-142" w:firstLine="0"/>
        <w:rPr>
          <w:rFonts w:ascii="Arial" w:eastAsia="Arial" w:hAnsi="Arial" w:cs="Arial"/>
          <w:color w:val="0000FF"/>
          <w:sz w:val="22"/>
          <w:szCs w:val="22"/>
          <w:shd w:val="clear" w:color="auto" w:fill="FFFFFF"/>
        </w:rPr>
      </w:pPr>
      <w:hyperlink r:id="rId281" w:history="1">
        <w:r w:rsidRPr="003766B2">
          <w:rPr>
            <w:rFonts w:ascii="Arial" w:eastAsia="Arial" w:hAnsi="Arial" w:cs="Arial"/>
            <w:color w:val="0000FF"/>
            <w:sz w:val="22"/>
            <w:szCs w:val="22"/>
            <w:u w:val="single"/>
            <w:shd w:val="clear" w:color="auto" w:fill="FFFFFF"/>
          </w:rPr>
          <w:t>Тверские ведомости (vedtver.ru), Тверь, 17 февраля 2022</w:t>
        </w:r>
      </w:hyperlink>
    </w:p>
    <w:p w:rsidR="003766B2" w:rsidRPr="003766B2" w:rsidRDefault="003766B2" w:rsidP="003766B2">
      <w:pPr>
        <w:numPr>
          <w:ilvl w:val="0"/>
          <w:numId w:val="4"/>
        </w:numPr>
        <w:tabs>
          <w:tab w:val="left" w:pos="0"/>
        </w:tabs>
        <w:ind w:left="-142" w:firstLine="0"/>
        <w:rPr>
          <w:rFonts w:ascii="Arial" w:eastAsia="Arial" w:hAnsi="Arial" w:cs="Arial"/>
          <w:color w:val="0000FF"/>
          <w:sz w:val="22"/>
          <w:szCs w:val="22"/>
          <w:shd w:val="clear" w:color="auto" w:fill="FFFFFF"/>
        </w:rPr>
      </w:pPr>
      <w:hyperlink r:id="rId282" w:history="1">
        <w:r w:rsidRPr="003766B2">
          <w:rPr>
            <w:rFonts w:ascii="Arial" w:eastAsia="Arial" w:hAnsi="Arial" w:cs="Arial"/>
            <w:color w:val="0000FF"/>
            <w:sz w:val="22"/>
            <w:szCs w:val="22"/>
            <w:u w:val="single"/>
            <w:shd w:val="clear" w:color="auto" w:fill="FFFFFF"/>
          </w:rPr>
          <w:t>Тверские ведомости (vedtver.ru), Тверь, 17 февраля 2022</w:t>
        </w:r>
      </w:hyperlink>
    </w:p>
    <w:p w:rsidR="003766B2" w:rsidRPr="003766B2" w:rsidRDefault="003766B2" w:rsidP="003766B2">
      <w:pPr>
        <w:numPr>
          <w:ilvl w:val="0"/>
          <w:numId w:val="4"/>
        </w:numPr>
        <w:tabs>
          <w:tab w:val="left" w:pos="0"/>
        </w:tabs>
        <w:ind w:left="-142" w:firstLine="0"/>
        <w:rPr>
          <w:rFonts w:ascii="Arial" w:eastAsia="Arial" w:hAnsi="Arial" w:cs="Arial"/>
          <w:color w:val="0000FF"/>
          <w:sz w:val="22"/>
          <w:szCs w:val="22"/>
          <w:shd w:val="clear" w:color="auto" w:fill="FFFFFF"/>
        </w:rPr>
      </w:pPr>
      <w:hyperlink r:id="rId283" w:history="1">
        <w:r w:rsidRPr="003766B2">
          <w:rPr>
            <w:rFonts w:ascii="Arial" w:eastAsia="Arial" w:hAnsi="Arial" w:cs="Arial"/>
            <w:color w:val="0000FF"/>
            <w:sz w:val="22"/>
            <w:szCs w:val="22"/>
            <w:u w:val="single"/>
            <w:shd w:val="clear" w:color="auto" w:fill="FFFFFF"/>
          </w:rPr>
          <w:t>Тверские ведомости (vedtver.ru), Тверь, 17 февраля 2022</w:t>
        </w:r>
      </w:hyperlink>
    </w:p>
    <w:p w:rsidR="003766B2" w:rsidRPr="003766B2" w:rsidRDefault="003766B2" w:rsidP="003766B2">
      <w:pPr>
        <w:numPr>
          <w:ilvl w:val="0"/>
          <w:numId w:val="4"/>
        </w:numPr>
        <w:tabs>
          <w:tab w:val="left" w:pos="0"/>
        </w:tabs>
        <w:ind w:left="-142" w:firstLine="0"/>
        <w:rPr>
          <w:rFonts w:ascii="Arial" w:eastAsia="Arial" w:hAnsi="Arial" w:cs="Arial"/>
          <w:color w:val="0000FF"/>
          <w:sz w:val="22"/>
          <w:szCs w:val="22"/>
          <w:shd w:val="clear" w:color="auto" w:fill="FFFFFF"/>
        </w:rPr>
      </w:pPr>
      <w:hyperlink r:id="rId284" w:history="1">
        <w:r w:rsidRPr="003766B2">
          <w:rPr>
            <w:rFonts w:ascii="Arial" w:eastAsia="Arial" w:hAnsi="Arial" w:cs="Arial"/>
            <w:color w:val="0000FF"/>
            <w:sz w:val="22"/>
            <w:szCs w:val="22"/>
            <w:u w:val="single"/>
            <w:shd w:val="clear" w:color="auto" w:fill="FFFFFF"/>
          </w:rPr>
          <w:t>Тверские ведомости (vedtver.ru), Тверь, 17 февраля 2022</w:t>
        </w:r>
      </w:hyperlink>
    </w:p>
    <w:p w:rsidR="003766B2" w:rsidRPr="003766B2" w:rsidRDefault="003766B2" w:rsidP="003766B2">
      <w:pPr>
        <w:numPr>
          <w:ilvl w:val="0"/>
          <w:numId w:val="4"/>
        </w:numPr>
        <w:tabs>
          <w:tab w:val="left" w:pos="0"/>
        </w:tabs>
        <w:ind w:left="-142" w:firstLine="0"/>
        <w:rPr>
          <w:rFonts w:ascii="Arial" w:eastAsia="Arial" w:hAnsi="Arial" w:cs="Arial"/>
          <w:color w:val="0000FF"/>
          <w:sz w:val="22"/>
          <w:szCs w:val="22"/>
          <w:shd w:val="clear" w:color="auto" w:fill="FFFFFF"/>
        </w:rPr>
      </w:pPr>
      <w:hyperlink r:id="rId285" w:history="1">
        <w:r w:rsidRPr="003766B2">
          <w:rPr>
            <w:rFonts w:ascii="Arial" w:eastAsia="Arial" w:hAnsi="Arial" w:cs="Arial"/>
            <w:color w:val="0000FF"/>
            <w:sz w:val="22"/>
            <w:szCs w:val="22"/>
            <w:u w:val="single"/>
            <w:shd w:val="clear" w:color="auto" w:fill="FFFFFF"/>
          </w:rPr>
          <w:t>Тверская жизнь (tverlife.ru), Тверь, 17 февраля 2022</w:t>
        </w:r>
      </w:hyperlink>
    </w:p>
    <w:p w:rsidR="003766B2" w:rsidRPr="003766B2" w:rsidRDefault="003766B2" w:rsidP="003766B2">
      <w:pPr>
        <w:numPr>
          <w:ilvl w:val="0"/>
          <w:numId w:val="4"/>
        </w:numPr>
        <w:tabs>
          <w:tab w:val="left" w:pos="0"/>
        </w:tabs>
        <w:ind w:left="-142" w:firstLine="0"/>
        <w:rPr>
          <w:rFonts w:ascii="Arial" w:eastAsia="Arial" w:hAnsi="Arial" w:cs="Arial"/>
          <w:color w:val="0000FF"/>
          <w:sz w:val="22"/>
          <w:szCs w:val="22"/>
          <w:shd w:val="clear" w:color="auto" w:fill="FFFFFF"/>
        </w:rPr>
      </w:pPr>
      <w:hyperlink r:id="rId286" w:history="1">
        <w:r w:rsidRPr="003766B2">
          <w:rPr>
            <w:rFonts w:ascii="Arial" w:eastAsia="Arial" w:hAnsi="Arial" w:cs="Arial"/>
            <w:color w:val="0000FF"/>
            <w:sz w:val="22"/>
            <w:szCs w:val="22"/>
            <w:u w:val="single"/>
            <w:shd w:val="clear" w:color="auto" w:fill="FFFFFF"/>
          </w:rPr>
          <w:t>Тверская жизнь (tverlife.ru), Тверь, 17 февраля 2022</w:t>
        </w:r>
      </w:hyperlink>
    </w:p>
    <w:p w:rsidR="003766B2" w:rsidRPr="003766B2" w:rsidRDefault="003766B2" w:rsidP="003766B2">
      <w:pPr>
        <w:numPr>
          <w:ilvl w:val="0"/>
          <w:numId w:val="4"/>
        </w:numPr>
        <w:tabs>
          <w:tab w:val="left" w:pos="0"/>
        </w:tabs>
        <w:ind w:left="-142" w:firstLine="0"/>
        <w:rPr>
          <w:rFonts w:ascii="Arial" w:eastAsia="Arial" w:hAnsi="Arial" w:cs="Arial"/>
          <w:color w:val="0000FF"/>
          <w:sz w:val="22"/>
          <w:szCs w:val="22"/>
          <w:shd w:val="clear" w:color="auto" w:fill="FFFFFF"/>
        </w:rPr>
      </w:pPr>
      <w:hyperlink r:id="rId287" w:history="1">
        <w:r w:rsidRPr="003766B2">
          <w:rPr>
            <w:rFonts w:ascii="Arial" w:eastAsia="Arial" w:hAnsi="Arial" w:cs="Arial"/>
            <w:color w:val="0000FF"/>
            <w:sz w:val="22"/>
            <w:szCs w:val="22"/>
            <w:u w:val="single"/>
            <w:shd w:val="clear" w:color="auto" w:fill="FFFFFF"/>
          </w:rPr>
          <w:t>Тверская жизнь (tverlife.ru), Тверь, 17 февраля 2022</w:t>
        </w:r>
      </w:hyperlink>
    </w:p>
    <w:p w:rsidR="003766B2" w:rsidRPr="003766B2" w:rsidRDefault="003766B2" w:rsidP="003766B2">
      <w:pPr>
        <w:numPr>
          <w:ilvl w:val="0"/>
          <w:numId w:val="4"/>
        </w:numPr>
        <w:tabs>
          <w:tab w:val="left" w:pos="0"/>
        </w:tabs>
        <w:ind w:left="-142" w:firstLine="0"/>
        <w:rPr>
          <w:rFonts w:ascii="Arial" w:eastAsia="Arial" w:hAnsi="Arial" w:cs="Arial"/>
          <w:color w:val="0000FF"/>
          <w:sz w:val="22"/>
          <w:szCs w:val="22"/>
          <w:shd w:val="clear" w:color="auto" w:fill="FFFFFF"/>
        </w:rPr>
      </w:pPr>
      <w:hyperlink r:id="rId288" w:history="1">
        <w:r w:rsidRPr="003766B2">
          <w:rPr>
            <w:rFonts w:ascii="Arial" w:eastAsia="Arial" w:hAnsi="Arial" w:cs="Arial"/>
            <w:color w:val="0000FF"/>
            <w:sz w:val="22"/>
            <w:szCs w:val="22"/>
            <w:u w:val="single"/>
            <w:shd w:val="clear" w:color="auto" w:fill="FFFFFF"/>
          </w:rPr>
          <w:t>Тверская жизнь (tverlife.ru), Тверь, 17 февраля 2022</w:t>
        </w:r>
      </w:hyperlink>
    </w:p>
    <w:p w:rsidR="003766B2" w:rsidRPr="003766B2" w:rsidRDefault="003766B2" w:rsidP="003766B2">
      <w:pPr>
        <w:numPr>
          <w:ilvl w:val="0"/>
          <w:numId w:val="4"/>
        </w:numPr>
        <w:tabs>
          <w:tab w:val="left" w:pos="0"/>
        </w:tabs>
        <w:ind w:left="-142" w:firstLine="0"/>
        <w:rPr>
          <w:rFonts w:ascii="Arial" w:eastAsia="Arial" w:hAnsi="Arial" w:cs="Arial"/>
          <w:color w:val="0000FF"/>
          <w:sz w:val="22"/>
          <w:szCs w:val="22"/>
          <w:shd w:val="clear" w:color="auto" w:fill="FFFFFF"/>
        </w:rPr>
      </w:pPr>
      <w:hyperlink r:id="rId289" w:history="1">
        <w:r w:rsidRPr="003766B2">
          <w:rPr>
            <w:rFonts w:ascii="Arial" w:eastAsia="Arial" w:hAnsi="Arial" w:cs="Arial"/>
            <w:color w:val="0000FF"/>
            <w:sz w:val="22"/>
            <w:szCs w:val="22"/>
            <w:u w:val="single"/>
            <w:shd w:val="clear" w:color="auto" w:fill="FFFFFF"/>
          </w:rPr>
          <w:t>Тверская жизнь (tverlife.ru), Тверь, 17 февраля 2022</w:t>
        </w:r>
      </w:hyperlink>
    </w:p>
    <w:p w:rsidR="003766B2" w:rsidRPr="003766B2" w:rsidRDefault="003766B2" w:rsidP="003766B2">
      <w:pPr>
        <w:numPr>
          <w:ilvl w:val="0"/>
          <w:numId w:val="4"/>
        </w:numPr>
        <w:tabs>
          <w:tab w:val="left" w:pos="0"/>
        </w:tabs>
        <w:ind w:left="-142" w:firstLine="0"/>
        <w:rPr>
          <w:rFonts w:ascii="Arial" w:eastAsia="Arial" w:hAnsi="Arial" w:cs="Arial"/>
          <w:color w:val="0000FF"/>
          <w:sz w:val="22"/>
          <w:szCs w:val="22"/>
          <w:shd w:val="clear" w:color="auto" w:fill="FFFFFF"/>
        </w:rPr>
      </w:pPr>
      <w:hyperlink r:id="rId290" w:history="1">
        <w:r w:rsidRPr="003766B2">
          <w:rPr>
            <w:rFonts w:ascii="Arial" w:eastAsia="Arial" w:hAnsi="Arial" w:cs="Arial"/>
            <w:color w:val="0000FF"/>
            <w:sz w:val="22"/>
            <w:szCs w:val="22"/>
            <w:u w:val="single"/>
            <w:shd w:val="clear" w:color="auto" w:fill="FFFFFF"/>
          </w:rPr>
          <w:t>Тверская жизнь (tverlife.ru), Тверь, 17 февраля 2022</w:t>
        </w:r>
      </w:hyperlink>
    </w:p>
    <w:p w:rsidR="003766B2" w:rsidRPr="003766B2" w:rsidRDefault="003766B2" w:rsidP="003766B2">
      <w:pPr>
        <w:numPr>
          <w:ilvl w:val="0"/>
          <w:numId w:val="4"/>
        </w:numPr>
        <w:tabs>
          <w:tab w:val="left" w:pos="0"/>
        </w:tabs>
        <w:ind w:left="-142" w:firstLine="0"/>
        <w:rPr>
          <w:rFonts w:ascii="Arial" w:eastAsia="Arial" w:hAnsi="Arial" w:cs="Arial"/>
          <w:color w:val="0000FF"/>
          <w:sz w:val="22"/>
          <w:szCs w:val="22"/>
          <w:shd w:val="clear" w:color="auto" w:fill="FFFFFF"/>
        </w:rPr>
      </w:pPr>
      <w:hyperlink r:id="rId291" w:history="1">
        <w:r w:rsidRPr="003766B2">
          <w:rPr>
            <w:rFonts w:ascii="Arial" w:eastAsia="Arial" w:hAnsi="Arial" w:cs="Arial"/>
            <w:color w:val="0000FF"/>
            <w:sz w:val="22"/>
            <w:szCs w:val="22"/>
            <w:u w:val="single"/>
            <w:shd w:val="clear" w:color="auto" w:fill="FFFFFF"/>
          </w:rPr>
          <w:t>Тверская жизнь (tverlife.ru), Тверь, 17 февраля 2022</w:t>
        </w:r>
      </w:hyperlink>
    </w:p>
    <w:p w:rsidR="003766B2" w:rsidRPr="003766B2" w:rsidRDefault="003766B2" w:rsidP="003766B2">
      <w:pPr>
        <w:numPr>
          <w:ilvl w:val="0"/>
          <w:numId w:val="4"/>
        </w:numPr>
        <w:tabs>
          <w:tab w:val="left" w:pos="0"/>
        </w:tabs>
        <w:ind w:left="-142" w:firstLine="0"/>
        <w:rPr>
          <w:rFonts w:ascii="Arial" w:eastAsia="Arial" w:hAnsi="Arial" w:cs="Arial"/>
          <w:color w:val="0000FF"/>
          <w:sz w:val="22"/>
          <w:szCs w:val="22"/>
          <w:shd w:val="clear" w:color="auto" w:fill="FFFFFF"/>
        </w:rPr>
      </w:pPr>
      <w:hyperlink r:id="rId292" w:history="1">
        <w:r w:rsidRPr="003766B2">
          <w:rPr>
            <w:rFonts w:ascii="Arial" w:eastAsia="Arial" w:hAnsi="Arial" w:cs="Arial"/>
            <w:color w:val="0000FF"/>
            <w:sz w:val="22"/>
            <w:szCs w:val="22"/>
            <w:u w:val="single"/>
            <w:shd w:val="clear" w:color="auto" w:fill="FFFFFF"/>
          </w:rPr>
          <w:t>Тверские ведомости (vedtver.ru), Тверь, 17 февраля 2022</w:t>
        </w:r>
      </w:hyperlink>
    </w:p>
    <w:p w:rsidR="003766B2" w:rsidRPr="003766B2" w:rsidRDefault="003766B2" w:rsidP="003766B2">
      <w:pPr>
        <w:numPr>
          <w:ilvl w:val="0"/>
          <w:numId w:val="4"/>
        </w:numPr>
        <w:tabs>
          <w:tab w:val="left" w:pos="0"/>
        </w:tabs>
        <w:ind w:left="-142" w:firstLine="0"/>
        <w:rPr>
          <w:rFonts w:ascii="Arial" w:eastAsia="Arial" w:hAnsi="Arial" w:cs="Arial"/>
          <w:color w:val="0000FF"/>
          <w:sz w:val="22"/>
          <w:szCs w:val="22"/>
          <w:shd w:val="clear" w:color="auto" w:fill="FFFFFF"/>
        </w:rPr>
      </w:pPr>
      <w:hyperlink r:id="rId293" w:history="1">
        <w:r w:rsidRPr="003766B2">
          <w:rPr>
            <w:rFonts w:ascii="Arial" w:eastAsia="Arial" w:hAnsi="Arial" w:cs="Arial"/>
            <w:color w:val="0000FF"/>
            <w:sz w:val="22"/>
            <w:szCs w:val="22"/>
            <w:u w:val="single"/>
            <w:shd w:val="clear" w:color="auto" w:fill="FFFFFF"/>
          </w:rPr>
          <w:t>Тверские ведомости (vedtver.ru), Тверь, 17 февраля 2022</w:t>
        </w:r>
      </w:hyperlink>
    </w:p>
    <w:p w:rsidR="003766B2" w:rsidRPr="003766B2" w:rsidRDefault="003766B2" w:rsidP="003766B2">
      <w:pPr>
        <w:numPr>
          <w:ilvl w:val="0"/>
          <w:numId w:val="4"/>
        </w:numPr>
        <w:tabs>
          <w:tab w:val="left" w:pos="0"/>
        </w:tabs>
        <w:ind w:left="-142" w:firstLine="0"/>
        <w:rPr>
          <w:rFonts w:ascii="Arial" w:eastAsia="Arial" w:hAnsi="Arial" w:cs="Arial"/>
          <w:color w:val="0000FF"/>
          <w:sz w:val="22"/>
          <w:szCs w:val="22"/>
          <w:shd w:val="clear" w:color="auto" w:fill="FFFFFF"/>
        </w:rPr>
      </w:pPr>
      <w:hyperlink r:id="rId294" w:history="1">
        <w:r w:rsidRPr="003766B2">
          <w:rPr>
            <w:rFonts w:ascii="Arial" w:eastAsia="Arial" w:hAnsi="Arial" w:cs="Arial"/>
            <w:color w:val="0000FF"/>
            <w:sz w:val="22"/>
            <w:szCs w:val="22"/>
            <w:u w:val="single"/>
            <w:shd w:val="clear" w:color="auto" w:fill="FFFFFF"/>
          </w:rPr>
          <w:t>Московский Комсомолец (tver.mk.ru), Тверь, 17 февраля 2022</w:t>
        </w:r>
      </w:hyperlink>
    </w:p>
    <w:p w:rsidR="003766B2" w:rsidRPr="003766B2" w:rsidRDefault="003766B2" w:rsidP="003766B2">
      <w:pPr>
        <w:numPr>
          <w:ilvl w:val="0"/>
          <w:numId w:val="4"/>
        </w:numPr>
        <w:tabs>
          <w:tab w:val="left" w:pos="0"/>
        </w:tabs>
        <w:ind w:left="-142" w:firstLine="0"/>
        <w:rPr>
          <w:rFonts w:ascii="Arial" w:eastAsia="Arial" w:hAnsi="Arial" w:cs="Arial"/>
          <w:color w:val="0000FF"/>
          <w:sz w:val="22"/>
          <w:szCs w:val="22"/>
          <w:shd w:val="clear" w:color="auto" w:fill="FFFFFF"/>
        </w:rPr>
      </w:pPr>
      <w:hyperlink r:id="rId295" w:history="1">
        <w:r w:rsidRPr="003766B2">
          <w:rPr>
            <w:rFonts w:ascii="Arial" w:eastAsia="Arial" w:hAnsi="Arial" w:cs="Arial"/>
            <w:color w:val="0000FF"/>
            <w:sz w:val="22"/>
            <w:szCs w:val="22"/>
            <w:u w:val="single"/>
            <w:shd w:val="clear" w:color="auto" w:fill="FFFFFF"/>
          </w:rPr>
          <w:t>Тверская жизнь (tverlife.ru), Тверь, 17 февраля 2022</w:t>
        </w:r>
      </w:hyperlink>
    </w:p>
    <w:p w:rsidR="003766B2" w:rsidRPr="003766B2" w:rsidRDefault="003766B2" w:rsidP="003766B2">
      <w:pPr>
        <w:numPr>
          <w:ilvl w:val="0"/>
          <w:numId w:val="4"/>
        </w:numPr>
        <w:tabs>
          <w:tab w:val="left" w:pos="0"/>
        </w:tabs>
        <w:ind w:left="-142" w:firstLine="0"/>
        <w:rPr>
          <w:rFonts w:ascii="Arial" w:eastAsia="Arial" w:hAnsi="Arial" w:cs="Arial"/>
          <w:color w:val="0000FF"/>
          <w:sz w:val="22"/>
          <w:szCs w:val="22"/>
          <w:shd w:val="clear" w:color="auto" w:fill="FFFFFF"/>
        </w:rPr>
      </w:pPr>
      <w:hyperlink r:id="rId296" w:history="1">
        <w:r w:rsidRPr="003766B2">
          <w:rPr>
            <w:rFonts w:ascii="Arial" w:eastAsia="Arial" w:hAnsi="Arial" w:cs="Arial"/>
            <w:color w:val="0000FF"/>
            <w:sz w:val="22"/>
            <w:szCs w:val="22"/>
            <w:u w:val="single"/>
            <w:shd w:val="clear" w:color="auto" w:fill="FFFFFF"/>
          </w:rPr>
          <w:t>Тверские ведомости (vedtver.ru), Тверь, 17 февраля 2022</w:t>
        </w:r>
      </w:hyperlink>
    </w:p>
    <w:p w:rsidR="003766B2" w:rsidRPr="003766B2" w:rsidRDefault="003766B2" w:rsidP="003766B2">
      <w:pPr>
        <w:numPr>
          <w:ilvl w:val="0"/>
          <w:numId w:val="4"/>
        </w:numPr>
        <w:tabs>
          <w:tab w:val="left" w:pos="0"/>
        </w:tabs>
        <w:ind w:left="-142" w:firstLine="0"/>
        <w:rPr>
          <w:rFonts w:ascii="Arial" w:eastAsia="Arial" w:hAnsi="Arial" w:cs="Arial"/>
          <w:color w:val="0000FF"/>
          <w:sz w:val="22"/>
          <w:szCs w:val="22"/>
          <w:shd w:val="clear" w:color="auto" w:fill="FFFFFF"/>
        </w:rPr>
      </w:pPr>
      <w:hyperlink r:id="rId297" w:history="1">
        <w:r w:rsidRPr="003766B2">
          <w:rPr>
            <w:rFonts w:ascii="Arial" w:eastAsia="Arial" w:hAnsi="Arial" w:cs="Arial"/>
            <w:color w:val="0000FF"/>
            <w:sz w:val="22"/>
            <w:szCs w:val="22"/>
            <w:u w:val="single"/>
            <w:shd w:val="clear" w:color="auto" w:fill="FFFFFF"/>
          </w:rPr>
          <w:t>Тверская жизнь (tverlife.ru), Тверь, 17 февраля 2022</w:t>
        </w:r>
      </w:hyperlink>
    </w:p>
    <w:p w:rsidR="003766B2" w:rsidRPr="003766B2" w:rsidRDefault="003766B2" w:rsidP="003766B2">
      <w:pPr>
        <w:numPr>
          <w:ilvl w:val="0"/>
          <w:numId w:val="4"/>
        </w:numPr>
        <w:tabs>
          <w:tab w:val="left" w:pos="0"/>
        </w:tabs>
        <w:ind w:left="-142" w:firstLine="0"/>
        <w:rPr>
          <w:rFonts w:ascii="Arial" w:eastAsia="Arial" w:hAnsi="Arial" w:cs="Arial"/>
          <w:color w:val="0000FF"/>
          <w:sz w:val="22"/>
          <w:szCs w:val="22"/>
          <w:shd w:val="clear" w:color="auto" w:fill="FFFFFF"/>
        </w:rPr>
      </w:pPr>
      <w:hyperlink r:id="rId298" w:history="1">
        <w:r w:rsidRPr="003766B2">
          <w:rPr>
            <w:rFonts w:ascii="Arial" w:eastAsia="Arial" w:hAnsi="Arial" w:cs="Arial"/>
            <w:color w:val="0000FF"/>
            <w:sz w:val="22"/>
            <w:szCs w:val="22"/>
            <w:u w:val="single"/>
            <w:shd w:val="clear" w:color="auto" w:fill="FFFFFF"/>
          </w:rPr>
          <w:t>Тверские ведомости (vedtver.ru), Тверь, 17 февраля 2022</w:t>
        </w:r>
      </w:hyperlink>
    </w:p>
    <w:p w:rsidR="003766B2" w:rsidRPr="003766B2" w:rsidRDefault="003766B2" w:rsidP="003766B2">
      <w:pPr>
        <w:numPr>
          <w:ilvl w:val="0"/>
          <w:numId w:val="4"/>
        </w:numPr>
        <w:tabs>
          <w:tab w:val="left" w:pos="0"/>
        </w:tabs>
        <w:ind w:left="-142" w:firstLine="0"/>
        <w:rPr>
          <w:rFonts w:ascii="Arial" w:eastAsia="Arial" w:hAnsi="Arial" w:cs="Arial"/>
          <w:color w:val="0000FF"/>
          <w:sz w:val="22"/>
          <w:szCs w:val="22"/>
          <w:shd w:val="clear" w:color="auto" w:fill="FFFFFF"/>
        </w:rPr>
      </w:pPr>
      <w:hyperlink r:id="rId299" w:history="1">
        <w:r w:rsidRPr="003766B2">
          <w:rPr>
            <w:rFonts w:ascii="Arial" w:eastAsia="Arial" w:hAnsi="Arial" w:cs="Arial"/>
            <w:color w:val="0000FF"/>
            <w:sz w:val="22"/>
            <w:szCs w:val="22"/>
            <w:u w:val="single"/>
            <w:shd w:val="clear" w:color="auto" w:fill="FFFFFF"/>
          </w:rPr>
          <w:t>Тверская жизнь (tverlife.ru), Тверь, 17 февраля 2022</w:t>
        </w:r>
      </w:hyperlink>
    </w:p>
    <w:p w:rsidR="003766B2" w:rsidRPr="003766B2" w:rsidRDefault="003766B2" w:rsidP="003766B2">
      <w:pPr>
        <w:numPr>
          <w:ilvl w:val="0"/>
          <w:numId w:val="4"/>
        </w:numPr>
        <w:tabs>
          <w:tab w:val="left" w:pos="0"/>
        </w:tabs>
        <w:ind w:left="-142" w:firstLine="0"/>
        <w:rPr>
          <w:rFonts w:ascii="Arial" w:eastAsia="Arial" w:hAnsi="Arial" w:cs="Arial"/>
          <w:color w:val="0000FF"/>
          <w:sz w:val="22"/>
          <w:szCs w:val="22"/>
          <w:shd w:val="clear" w:color="auto" w:fill="FFFFFF"/>
        </w:rPr>
      </w:pPr>
      <w:hyperlink r:id="rId300" w:history="1">
        <w:r w:rsidRPr="003766B2">
          <w:rPr>
            <w:rFonts w:ascii="Arial" w:eastAsia="Arial" w:hAnsi="Arial" w:cs="Arial"/>
            <w:color w:val="0000FF"/>
            <w:sz w:val="22"/>
            <w:szCs w:val="22"/>
            <w:u w:val="single"/>
            <w:shd w:val="clear" w:color="auto" w:fill="FFFFFF"/>
          </w:rPr>
          <w:t>Тверская жизнь (tverlife.ru), Тверь, 17 февраля 2022</w:t>
        </w:r>
      </w:hyperlink>
    </w:p>
    <w:p w:rsidR="003766B2" w:rsidRPr="003766B2" w:rsidRDefault="003766B2" w:rsidP="003766B2">
      <w:pPr>
        <w:tabs>
          <w:tab w:val="left" w:pos="0"/>
        </w:tabs>
        <w:ind w:left="-142"/>
        <w:jc w:val="right"/>
        <w:rPr>
          <w:rFonts w:ascii="Arial" w:eastAsia="Arial" w:hAnsi="Arial" w:cs="Arial"/>
          <w:color w:val="0000FF"/>
          <w:sz w:val="22"/>
          <w:szCs w:val="22"/>
          <w:shd w:val="clear" w:color="auto" w:fill="FFFFFF"/>
        </w:rPr>
      </w:pPr>
      <w:hyperlink w:anchor="tabtxt_1575050_1920721939" w:history="1">
        <w:r w:rsidRPr="003766B2">
          <w:rPr>
            <w:rFonts w:ascii="Arial" w:eastAsia="Arial" w:hAnsi="Arial" w:cs="Arial"/>
            <w:color w:val="0000FF"/>
            <w:sz w:val="22"/>
            <w:szCs w:val="22"/>
            <w:u w:val="single"/>
            <w:shd w:val="clear" w:color="auto" w:fill="FFFFFF"/>
          </w:rPr>
          <w:t>К заголов</w:t>
        </w:r>
        <w:r w:rsidRPr="003766B2">
          <w:rPr>
            <w:rFonts w:ascii="Arial" w:eastAsia="Arial" w:hAnsi="Arial" w:cs="Arial"/>
            <w:color w:val="0000FF"/>
            <w:sz w:val="22"/>
            <w:szCs w:val="22"/>
            <w:u w:val="single"/>
            <w:shd w:val="clear" w:color="auto" w:fill="FFFFFF"/>
          </w:rPr>
          <w:t>к</w:t>
        </w:r>
        <w:r w:rsidRPr="003766B2">
          <w:rPr>
            <w:rFonts w:ascii="Arial" w:eastAsia="Arial" w:hAnsi="Arial" w:cs="Arial"/>
            <w:color w:val="0000FF"/>
            <w:sz w:val="22"/>
            <w:szCs w:val="22"/>
            <w:u w:val="single"/>
            <w:shd w:val="clear" w:color="auto" w:fill="FFFFFF"/>
          </w:rPr>
          <w:t>ам сообщений</w:t>
        </w:r>
      </w:hyperlink>
    </w:p>
    <w:p w:rsidR="003766B2" w:rsidRPr="003766B2" w:rsidRDefault="003766B2" w:rsidP="003766B2">
      <w:pPr>
        <w:tabs>
          <w:tab w:val="left" w:pos="0"/>
        </w:tabs>
        <w:ind w:left="-142"/>
        <w:rPr>
          <w:rFonts w:ascii="Arial" w:eastAsia="Arial" w:hAnsi="Arial" w:cs="Arial"/>
          <w:b/>
          <w:color w:val="000000"/>
          <w:sz w:val="22"/>
          <w:szCs w:val="22"/>
          <w:shd w:val="clear" w:color="auto" w:fill="FFFFFF"/>
        </w:rPr>
      </w:pPr>
      <w:r w:rsidRPr="003766B2">
        <w:rPr>
          <w:rFonts w:ascii="Arial" w:eastAsia="Arial" w:hAnsi="Arial" w:cs="Arial"/>
          <w:b/>
          <w:color w:val="000000"/>
          <w:sz w:val="22"/>
          <w:szCs w:val="22"/>
          <w:shd w:val="clear" w:color="auto" w:fill="FFFFFF"/>
        </w:rPr>
        <w:t>Tverigrad.ru, Тверь, 17 февраля 2022</w:t>
      </w:r>
    </w:p>
    <w:p w:rsidR="003766B2" w:rsidRPr="003766B2" w:rsidRDefault="003766B2" w:rsidP="003766B2">
      <w:pPr>
        <w:tabs>
          <w:tab w:val="left" w:pos="0"/>
        </w:tabs>
        <w:ind w:left="-142"/>
        <w:jc w:val="both"/>
        <w:outlineLvl w:val="1"/>
        <w:rPr>
          <w:rFonts w:ascii="Arial" w:eastAsia="Arial" w:hAnsi="Arial" w:cs="Arial"/>
          <w:color w:val="000000"/>
          <w:sz w:val="22"/>
          <w:szCs w:val="22"/>
          <w:shd w:val="clear" w:color="auto" w:fill="FFFFFF"/>
        </w:rPr>
      </w:pPr>
      <w:bookmarkStart w:id="31" w:name="ant_1575050_1920700367"/>
      <w:r w:rsidRPr="003766B2">
        <w:rPr>
          <w:rFonts w:ascii="Arial" w:eastAsia="Arial" w:hAnsi="Arial" w:cs="Arial"/>
          <w:color w:val="000000"/>
          <w:sz w:val="22"/>
          <w:szCs w:val="22"/>
          <w:shd w:val="clear" w:color="auto" w:fill="FFFFFF"/>
        </w:rPr>
        <w:t>В ТВЕРСКОЙ ОБЛАСТИ ЧЕТЫРЕ ТУРИСТИЧЕСКИХ ПРОЕКТА ПОЛУЧАТ ПОДДЕРЖКУ ИЗ РЕГИОНАЛЬНОГО БЮДЖЕТА</w:t>
      </w:r>
      <w:bookmarkEnd w:id="31"/>
    </w:p>
    <w:p w:rsidR="003766B2" w:rsidRPr="003766B2" w:rsidRDefault="003766B2" w:rsidP="003766B2">
      <w:pPr>
        <w:tabs>
          <w:tab w:val="left" w:pos="0"/>
        </w:tabs>
        <w:ind w:left="-142"/>
        <w:jc w:val="both"/>
        <w:rPr>
          <w:rFonts w:ascii="Arial" w:eastAsia="Arial" w:hAnsi="Arial" w:cs="Arial"/>
          <w:color w:val="000000"/>
          <w:sz w:val="22"/>
          <w:szCs w:val="22"/>
          <w:shd w:val="clear" w:color="auto" w:fill="FFFFFF"/>
        </w:rPr>
      </w:pPr>
      <w:r w:rsidRPr="003766B2">
        <w:rPr>
          <w:rFonts w:ascii="Arial" w:eastAsia="Arial" w:hAnsi="Arial" w:cs="Arial"/>
          <w:color w:val="000000"/>
          <w:sz w:val="22"/>
          <w:szCs w:val="22"/>
          <w:shd w:val="clear" w:color="auto" w:fill="FFFFFF"/>
        </w:rPr>
        <w:t xml:space="preserve">Новые объекты </w:t>
      </w:r>
      <w:proofErr w:type="spellStart"/>
      <w:r w:rsidRPr="003766B2">
        <w:rPr>
          <w:rFonts w:ascii="Arial" w:eastAsia="Arial" w:hAnsi="Arial" w:cs="Arial"/>
          <w:color w:val="000000"/>
          <w:sz w:val="22"/>
          <w:szCs w:val="22"/>
          <w:shd w:val="clear" w:color="auto" w:fill="FFFFFF"/>
        </w:rPr>
        <w:t>турпоказа</w:t>
      </w:r>
      <w:proofErr w:type="spellEnd"/>
      <w:r w:rsidRPr="003766B2">
        <w:rPr>
          <w:rFonts w:ascii="Arial" w:eastAsia="Arial" w:hAnsi="Arial" w:cs="Arial"/>
          <w:color w:val="000000"/>
          <w:sz w:val="22"/>
          <w:szCs w:val="22"/>
          <w:shd w:val="clear" w:color="auto" w:fill="FFFFFF"/>
        </w:rPr>
        <w:t xml:space="preserve"> и развитие инфраструктуры обсудили 17 февраля на заседании правительства Тверской области под председательством губернатора </w:t>
      </w:r>
      <w:r w:rsidRPr="003766B2">
        <w:rPr>
          <w:rFonts w:ascii="Arial" w:eastAsia="Arial" w:hAnsi="Arial" w:cs="Arial"/>
          <w:color w:val="000000"/>
          <w:sz w:val="22"/>
          <w:szCs w:val="22"/>
          <w:shd w:val="clear" w:color="auto" w:fill="C0C0C0"/>
        </w:rPr>
        <w:t>Игоря Рудени</w:t>
      </w:r>
      <w:r w:rsidRPr="003766B2">
        <w:rPr>
          <w:rFonts w:ascii="Arial" w:eastAsia="Arial" w:hAnsi="Arial" w:cs="Arial"/>
          <w:color w:val="000000"/>
          <w:sz w:val="22"/>
          <w:szCs w:val="22"/>
          <w:shd w:val="clear" w:color="auto" w:fill="FFFFFF"/>
        </w:rPr>
        <w:t xml:space="preserve">... Для нас это абсолютный приоритет, планируем и в дальнейшем </w:t>
      </w:r>
      <w:proofErr w:type="gramStart"/>
      <w:r w:rsidRPr="003766B2">
        <w:rPr>
          <w:rFonts w:ascii="Arial" w:eastAsia="Arial" w:hAnsi="Arial" w:cs="Arial"/>
          <w:color w:val="000000"/>
          <w:sz w:val="22"/>
          <w:szCs w:val="22"/>
          <w:shd w:val="clear" w:color="auto" w:fill="FFFFFF"/>
        </w:rPr>
        <w:t>поддерживать</w:t>
      </w:r>
      <w:proofErr w:type="gramEnd"/>
      <w:r w:rsidRPr="003766B2">
        <w:rPr>
          <w:rFonts w:ascii="Arial" w:eastAsia="Arial" w:hAnsi="Arial" w:cs="Arial"/>
          <w:color w:val="000000"/>
          <w:sz w:val="22"/>
          <w:szCs w:val="22"/>
          <w:shd w:val="clear" w:color="auto" w:fill="FFFFFF"/>
        </w:rPr>
        <w:t xml:space="preserve"> это направление", - отметил </w:t>
      </w:r>
      <w:r w:rsidRPr="003766B2">
        <w:rPr>
          <w:rFonts w:ascii="Arial" w:eastAsia="Arial" w:hAnsi="Arial" w:cs="Arial"/>
          <w:color w:val="000000"/>
          <w:sz w:val="22"/>
          <w:szCs w:val="22"/>
          <w:shd w:val="clear" w:color="auto" w:fill="C0C0C0"/>
        </w:rPr>
        <w:t>Игорь Руденя</w:t>
      </w:r>
      <w:r w:rsidRPr="003766B2">
        <w:rPr>
          <w:rFonts w:ascii="Arial" w:eastAsia="Arial" w:hAnsi="Arial" w:cs="Arial"/>
          <w:color w:val="000000"/>
          <w:sz w:val="22"/>
          <w:szCs w:val="22"/>
          <w:shd w:val="clear" w:color="auto" w:fill="FFFFFF"/>
        </w:rPr>
        <w:t xml:space="preserve">, отвечая на вопросы журналистов после заседания правительства... </w:t>
      </w:r>
    </w:p>
    <w:p w:rsidR="003766B2" w:rsidRPr="003766B2" w:rsidRDefault="003766B2" w:rsidP="003766B2">
      <w:pPr>
        <w:tabs>
          <w:tab w:val="left" w:pos="0"/>
        </w:tabs>
        <w:ind w:left="-142"/>
        <w:rPr>
          <w:rFonts w:ascii="Arial" w:eastAsia="Arial" w:hAnsi="Arial" w:cs="Arial"/>
          <w:color w:val="0000FF"/>
          <w:sz w:val="22"/>
          <w:szCs w:val="22"/>
          <w:shd w:val="clear" w:color="auto" w:fill="FFFFFF"/>
        </w:rPr>
      </w:pPr>
      <w:hyperlink r:id="rId301" w:history="1">
        <w:r w:rsidRPr="003766B2">
          <w:rPr>
            <w:rFonts w:ascii="Arial" w:eastAsia="Arial" w:hAnsi="Arial" w:cs="Arial"/>
            <w:color w:val="0000FF"/>
            <w:sz w:val="22"/>
            <w:szCs w:val="22"/>
            <w:u w:val="single"/>
            <w:shd w:val="clear" w:color="auto" w:fill="FFFFFF"/>
          </w:rPr>
          <w:t>https://tverigrad.ru/publication/v-tverskoj-oblasti-chetyre-turisticheskih-proekta-poluchat-podderzhku-iz-regionalnogo-bjudzheta/</w:t>
        </w:r>
      </w:hyperlink>
    </w:p>
    <w:p w:rsidR="003766B2" w:rsidRPr="003766B2" w:rsidRDefault="003766B2" w:rsidP="003766B2">
      <w:pPr>
        <w:tabs>
          <w:tab w:val="left" w:pos="0"/>
        </w:tabs>
        <w:ind w:left="-142"/>
        <w:rPr>
          <w:rFonts w:ascii="Arial" w:eastAsia="Arial" w:hAnsi="Arial" w:cs="Arial"/>
          <w:color w:val="000000"/>
          <w:sz w:val="22"/>
          <w:szCs w:val="22"/>
          <w:u w:val="single"/>
          <w:shd w:val="clear" w:color="auto" w:fill="FFFFFF"/>
        </w:rPr>
      </w:pPr>
      <w:r w:rsidRPr="003766B2">
        <w:rPr>
          <w:rFonts w:ascii="Arial" w:eastAsia="Arial" w:hAnsi="Arial" w:cs="Arial"/>
          <w:color w:val="000000"/>
          <w:sz w:val="22"/>
          <w:szCs w:val="22"/>
          <w:u w:val="single"/>
          <w:shd w:val="clear" w:color="auto" w:fill="FFFFFF"/>
        </w:rPr>
        <w:t>Сообщения по событию:</w:t>
      </w:r>
    </w:p>
    <w:p w:rsidR="003766B2" w:rsidRPr="003766B2" w:rsidRDefault="003766B2" w:rsidP="003766B2">
      <w:pPr>
        <w:numPr>
          <w:ilvl w:val="0"/>
          <w:numId w:val="5"/>
        </w:numPr>
        <w:tabs>
          <w:tab w:val="left" w:pos="0"/>
        </w:tabs>
        <w:ind w:left="-142" w:firstLine="0"/>
        <w:rPr>
          <w:rFonts w:ascii="Arial" w:eastAsia="Arial" w:hAnsi="Arial" w:cs="Arial"/>
          <w:color w:val="0000FF"/>
          <w:sz w:val="22"/>
          <w:szCs w:val="22"/>
          <w:shd w:val="clear" w:color="auto" w:fill="FFFFFF"/>
        </w:rPr>
      </w:pPr>
      <w:hyperlink r:id="rId302" w:history="1">
        <w:r w:rsidRPr="003766B2">
          <w:rPr>
            <w:rFonts w:ascii="Arial" w:eastAsia="Arial" w:hAnsi="Arial" w:cs="Arial"/>
            <w:color w:val="0000FF"/>
            <w:sz w:val="22"/>
            <w:szCs w:val="22"/>
            <w:u w:val="single"/>
            <w:shd w:val="clear" w:color="auto" w:fill="FFFFFF"/>
          </w:rPr>
          <w:t>Тверские ведомости (vedtver.ru), Тверь, 17 февраля 2022</w:t>
        </w:r>
      </w:hyperlink>
    </w:p>
    <w:p w:rsidR="003766B2" w:rsidRPr="003766B2" w:rsidRDefault="003766B2" w:rsidP="003766B2">
      <w:pPr>
        <w:numPr>
          <w:ilvl w:val="0"/>
          <w:numId w:val="5"/>
        </w:numPr>
        <w:tabs>
          <w:tab w:val="left" w:pos="0"/>
        </w:tabs>
        <w:ind w:left="-142" w:firstLine="0"/>
        <w:rPr>
          <w:rFonts w:ascii="Arial" w:eastAsia="Arial" w:hAnsi="Arial" w:cs="Arial"/>
          <w:color w:val="0000FF"/>
          <w:sz w:val="22"/>
          <w:szCs w:val="22"/>
          <w:shd w:val="clear" w:color="auto" w:fill="FFFFFF"/>
        </w:rPr>
      </w:pPr>
      <w:hyperlink r:id="rId303" w:history="1">
        <w:proofErr w:type="gramStart"/>
        <w:r w:rsidRPr="003766B2">
          <w:rPr>
            <w:rFonts w:ascii="Arial" w:eastAsia="Arial" w:hAnsi="Arial" w:cs="Arial"/>
            <w:color w:val="0000FF"/>
            <w:sz w:val="22"/>
            <w:szCs w:val="22"/>
            <w:u w:val="single"/>
            <w:shd w:val="clear" w:color="auto" w:fill="FFFFFF"/>
          </w:rPr>
          <w:t>Комсомольская</w:t>
        </w:r>
        <w:proofErr w:type="gramEnd"/>
        <w:r w:rsidRPr="003766B2">
          <w:rPr>
            <w:rFonts w:ascii="Arial" w:eastAsia="Arial" w:hAnsi="Arial" w:cs="Arial"/>
            <w:color w:val="0000FF"/>
            <w:sz w:val="22"/>
            <w:szCs w:val="22"/>
            <w:u w:val="single"/>
            <w:shd w:val="clear" w:color="auto" w:fill="FFFFFF"/>
          </w:rPr>
          <w:t xml:space="preserve"> правда (</w:t>
        </w:r>
        <w:proofErr w:type="spellStart"/>
        <w:r w:rsidRPr="003766B2">
          <w:rPr>
            <w:rFonts w:ascii="Arial" w:eastAsia="Arial" w:hAnsi="Arial" w:cs="Arial"/>
            <w:color w:val="0000FF"/>
            <w:sz w:val="22"/>
            <w:szCs w:val="22"/>
            <w:u w:val="single"/>
            <w:shd w:val="clear" w:color="auto" w:fill="FFFFFF"/>
          </w:rPr>
          <w:t>tver.kp.ru</w:t>
        </w:r>
        <w:proofErr w:type="spellEnd"/>
        <w:r w:rsidRPr="003766B2">
          <w:rPr>
            <w:rFonts w:ascii="Arial" w:eastAsia="Arial" w:hAnsi="Arial" w:cs="Arial"/>
            <w:color w:val="0000FF"/>
            <w:sz w:val="22"/>
            <w:szCs w:val="22"/>
            <w:u w:val="single"/>
            <w:shd w:val="clear" w:color="auto" w:fill="FFFFFF"/>
          </w:rPr>
          <w:t>), Тверь, 17 февраля 2022</w:t>
        </w:r>
      </w:hyperlink>
    </w:p>
    <w:p w:rsidR="003766B2" w:rsidRPr="003766B2" w:rsidRDefault="003766B2" w:rsidP="003766B2">
      <w:pPr>
        <w:numPr>
          <w:ilvl w:val="0"/>
          <w:numId w:val="5"/>
        </w:numPr>
        <w:tabs>
          <w:tab w:val="left" w:pos="0"/>
        </w:tabs>
        <w:ind w:left="-142" w:firstLine="0"/>
        <w:rPr>
          <w:rFonts w:ascii="Arial" w:eastAsia="Arial" w:hAnsi="Arial" w:cs="Arial"/>
          <w:color w:val="0000FF"/>
          <w:sz w:val="22"/>
          <w:szCs w:val="22"/>
          <w:shd w:val="clear" w:color="auto" w:fill="FFFFFF"/>
        </w:rPr>
      </w:pPr>
      <w:hyperlink r:id="rId304" w:history="1">
        <w:r w:rsidRPr="003766B2">
          <w:rPr>
            <w:rFonts w:ascii="Arial" w:eastAsia="Arial" w:hAnsi="Arial" w:cs="Arial"/>
            <w:color w:val="0000FF"/>
            <w:sz w:val="22"/>
            <w:szCs w:val="22"/>
            <w:u w:val="single"/>
            <w:shd w:val="clear" w:color="auto" w:fill="FFFFFF"/>
          </w:rPr>
          <w:t>Аргументы и Факты (tver.aif.ru), Тверь, 17 февраля 2022</w:t>
        </w:r>
      </w:hyperlink>
    </w:p>
    <w:p w:rsidR="003766B2" w:rsidRPr="003766B2" w:rsidRDefault="003766B2" w:rsidP="003766B2">
      <w:pPr>
        <w:numPr>
          <w:ilvl w:val="0"/>
          <w:numId w:val="5"/>
        </w:numPr>
        <w:tabs>
          <w:tab w:val="left" w:pos="0"/>
        </w:tabs>
        <w:ind w:left="-142" w:firstLine="0"/>
        <w:rPr>
          <w:rFonts w:ascii="Arial" w:eastAsia="Arial" w:hAnsi="Arial" w:cs="Arial"/>
          <w:color w:val="0000FF"/>
          <w:sz w:val="22"/>
          <w:szCs w:val="22"/>
          <w:shd w:val="clear" w:color="auto" w:fill="FFFFFF"/>
        </w:rPr>
      </w:pPr>
      <w:hyperlink r:id="rId305" w:history="1">
        <w:r w:rsidRPr="003766B2">
          <w:rPr>
            <w:rFonts w:ascii="Arial" w:eastAsia="Arial" w:hAnsi="Arial" w:cs="Arial"/>
            <w:color w:val="0000FF"/>
            <w:sz w:val="22"/>
            <w:szCs w:val="22"/>
            <w:u w:val="single"/>
            <w:shd w:val="clear" w:color="auto" w:fill="FFFFFF"/>
          </w:rPr>
          <w:t>Тверь (</w:t>
        </w:r>
        <w:proofErr w:type="spellStart"/>
        <w:r w:rsidRPr="003766B2">
          <w:rPr>
            <w:rFonts w:ascii="Arial" w:eastAsia="Arial" w:hAnsi="Arial" w:cs="Arial"/>
            <w:color w:val="0000FF"/>
            <w:sz w:val="22"/>
            <w:szCs w:val="22"/>
            <w:u w:val="single"/>
            <w:shd w:val="clear" w:color="auto" w:fill="FFFFFF"/>
          </w:rPr>
          <w:t>toptver.ru</w:t>
        </w:r>
        <w:proofErr w:type="spellEnd"/>
        <w:r w:rsidRPr="003766B2">
          <w:rPr>
            <w:rFonts w:ascii="Arial" w:eastAsia="Arial" w:hAnsi="Arial" w:cs="Arial"/>
            <w:color w:val="0000FF"/>
            <w:sz w:val="22"/>
            <w:szCs w:val="22"/>
            <w:u w:val="single"/>
            <w:shd w:val="clear" w:color="auto" w:fill="FFFFFF"/>
          </w:rPr>
          <w:t>), Тверь, 17 февраля 2022</w:t>
        </w:r>
      </w:hyperlink>
    </w:p>
    <w:p w:rsidR="003766B2" w:rsidRPr="003766B2" w:rsidRDefault="003766B2" w:rsidP="003766B2">
      <w:pPr>
        <w:numPr>
          <w:ilvl w:val="0"/>
          <w:numId w:val="5"/>
        </w:numPr>
        <w:tabs>
          <w:tab w:val="left" w:pos="0"/>
        </w:tabs>
        <w:ind w:left="-142" w:firstLine="0"/>
        <w:rPr>
          <w:rFonts w:ascii="Arial" w:eastAsia="Arial" w:hAnsi="Arial" w:cs="Arial"/>
          <w:color w:val="0000FF"/>
          <w:sz w:val="22"/>
          <w:szCs w:val="22"/>
          <w:shd w:val="clear" w:color="auto" w:fill="FFFFFF"/>
        </w:rPr>
      </w:pPr>
      <w:hyperlink r:id="rId306" w:history="1">
        <w:r w:rsidRPr="003766B2">
          <w:rPr>
            <w:rFonts w:ascii="Arial" w:eastAsia="Arial" w:hAnsi="Arial" w:cs="Arial"/>
            <w:color w:val="0000FF"/>
            <w:sz w:val="22"/>
            <w:szCs w:val="22"/>
            <w:u w:val="single"/>
            <w:shd w:val="clear" w:color="auto" w:fill="FFFFFF"/>
          </w:rPr>
          <w:t>Новоторжский вестник (nvestnik.ru), Торжок, 17 февраля 2022</w:t>
        </w:r>
      </w:hyperlink>
    </w:p>
    <w:p w:rsidR="003766B2" w:rsidRPr="003766B2" w:rsidRDefault="003766B2" w:rsidP="003766B2">
      <w:pPr>
        <w:numPr>
          <w:ilvl w:val="0"/>
          <w:numId w:val="5"/>
        </w:numPr>
        <w:tabs>
          <w:tab w:val="left" w:pos="0"/>
        </w:tabs>
        <w:ind w:left="-142" w:firstLine="0"/>
        <w:rPr>
          <w:rFonts w:ascii="Arial" w:eastAsia="Arial" w:hAnsi="Arial" w:cs="Arial"/>
          <w:color w:val="0000FF"/>
          <w:sz w:val="22"/>
          <w:szCs w:val="22"/>
          <w:shd w:val="clear" w:color="auto" w:fill="FFFFFF"/>
        </w:rPr>
      </w:pPr>
      <w:hyperlink r:id="rId307" w:history="1">
        <w:r w:rsidRPr="003766B2">
          <w:rPr>
            <w:rFonts w:ascii="Arial" w:eastAsia="Arial" w:hAnsi="Arial" w:cs="Arial"/>
            <w:color w:val="0000FF"/>
            <w:sz w:val="22"/>
            <w:szCs w:val="22"/>
            <w:u w:val="single"/>
            <w:shd w:val="clear" w:color="auto" w:fill="FFFFFF"/>
          </w:rPr>
          <w:t>Тверской проспект (tp.tver.ru), Тверь, 17 февраля 2022</w:t>
        </w:r>
      </w:hyperlink>
    </w:p>
    <w:p w:rsidR="003766B2" w:rsidRPr="003766B2" w:rsidRDefault="003766B2" w:rsidP="003766B2">
      <w:pPr>
        <w:numPr>
          <w:ilvl w:val="0"/>
          <w:numId w:val="5"/>
        </w:numPr>
        <w:tabs>
          <w:tab w:val="left" w:pos="0"/>
        </w:tabs>
        <w:ind w:left="-142" w:firstLine="0"/>
        <w:rPr>
          <w:rFonts w:ascii="Arial" w:eastAsia="Arial" w:hAnsi="Arial" w:cs="Arial"/>
          <w:color w:val="0000FF"/>
          <w:sz w:val="22"/>
          <w:szCs w:val="22"/>
          <w:shd w:val="clear" w:color="auto" w:fill="FFFFFF"/>
        </w:rPr>
      </w:pPr>
      <w:hyperlink r:id="rId308" w:history="1">
        <w:r w:rsidRPr="003766B2">
          <w:rPr>
            <w:rFonts w:ascii="Arial" w:eastAsia="Arial" w:hAnsi="Arial" w:cs="Arial"/>
            <w:color w:val="0000FF"/>
            <w:sz w:val="22"/>
            <w:szCs w:val="22"/>
            <w:u w:val="single"/>
            <w:shd w:val="clear" w:color="auto" w:fill="FFFFFF"/>
          </w:rPr>
          <w:t>Московский Комсомолец (tver.mk.ru), Тверь, 17 февраля 2022</w:t>
        </w:r>
      </w:hyperlink>
    </w:p>
    <w:p w:rsidR="003766B2" w:rsidRPr="003766B2" w:rsidRDefault="003766B2" w:rsidP="003766B2">
      <w:pPr>
        <w:numPr>
          <w:ilvl w:val="0"/>
          <w:numId w:val="5"/>
        </w:numPr>
        <w:tabs>
          <w:tab w:val="left" w:pos="0"/>
        </w:tabs>
        <w:ind w:left="-142" w:firstLine="0"/>
        <w:rPr>
          <w:rFonts w:ascii="Arial" w:eastAsia="Arial" w:hAnsi="Arial" w:cs="Arial"/>
          <w:color w:val="0000FF"/>
          <w:sz w:val="22"/>
          <w:szCs w:val="22"/>
          <w:shd w:val="clear" w:color="auto" w:fill="FFFFFF"/>
        </w:rPr>
      </w:pPr>
      <w:hyperlink r:id="rId309" w:history="1">
        <w:r w:rsidRPr="003766B2">
          <w:rPr>
            <w:rFonts w:ascii="Arial" w:eastAsia="Arial" w:hAnsi="Arial" w:cs="Arial"/>
            <w:color w:val="0000FF"/>
            <w:sz w:val="22"/>
            <w:szCs w:val="22"/>
            <w:u w:val="single"/>
            <w:shd w:val="clear" w:color="auto" w:fill="FFFFFF"/>
          </w:rPr>
          <w:t>Бельская правда (</w:t>
        </w:r>
        <w:proofErr w:type="spellStart"/>
        <w:r w:rsidRPr="003766B2">
          <w:rPr>
            <w:rFonts w:ascii="Arial" w:eastAsia="Arial" w:hAnsi="Arial" w:cs="Arial"/>
            <w:color w:val="0000FF"/>
            <w:sz w:val="22"/>
            <w:szCs w:val="22"/>
            <w:u w:val="single"/>
            <w:shd w:val="clear" w:color="auto" w:fill="FFFFFF"/>
          </w:rPr>
          <w:t>бельскаяправда</w:t>
        </w:r>
        <w:proofErr w:type="gramStart"/>
        <w:r w:rsidRPr="003766B2">
          <w:rPr>
            <w:rFonts w:ascii="Arial" w:eastAsia="Arial" w:hAnsi="Arial" w:cs="Arial"/>
            <w:color w:val="0000FF"/>
            <w:sz w:val="22"/>
            <w:szCs w:val="22"/>
            <w:u w:val="single"/>
            <w:shd w:val="clear" w:color="auto" w:fill="FFFFFF"/>
          </w:rPr>
          <w:t>.т</w:t>
        </w:r>
        <w:proofErr w:type="gramEnd"/>
        <w:r w:rsidRPr="003766B2">
          <w:rPr>
            <w:rFonts w:ascii="Arial" w:eastAsia="Arial" w:hAnsi="Arial" w:cs="Arial"/>
            <w:color w:val="0000FF"/>
            <w:sz w:val="22"/>
            <w:szCs w:val="22"/>
            <w:u w:val="single"/>
            <w:shd w:val="clear" w:color="auto" w:fill="FFFFFF"/>
          </w:rPr>
          <w:t>верскаяобласть.рф</w:t>
        </w:r>
        <w:proofErr w:type="spellEnd"/>
        <w:r w:rsidRPr="003766B2">
          <w:rPr>
            <w:rFonts w:ascii="Arial" w:eastAsia="Arial" w:hAnsi="Arial" w:cs="Arial"/>
            <w:color w:val="0000FF"/>
            <w:sz w:val="22"/>
            <w:szCs w:val="22"/>
            <w:u w:val="single"/>
            <w:shd w:val="clear" w:color="auto" w:fill="FFFFFF"/>
          </w:rPr>
          <w:t>), Белый, 17 февраля 2022</w:t>
        </w:r>
      </w:hyperlink>
    </w:p>
    <w:p w:rsidR="003766B2" w:rsidRPr="003766B2" w:rsidRDefault="003766B2" w:rsidP="003766B2">
      <w:pPr>
        <w:numPr>
          <w:ilvl w:val="0"/>
          <w:numId w:val="5"/>
        </w:numPr>
        <w:tabs>
          <w:tab w:val="left" w:pos="0"/>
        </w:tabs>
        <w:ind w:left="-142" w:firstLine="0"/>
        <w:rPr>
          <w:rFonts w:ascii="Arial" w:eastAsia="Arial" w:hAnsi="Arial" w:cs="Arial"/>
          <w:color w:val="0000FF"/>
          <w:sz w:val="22"/>
          <w:szCs w:val="22"/>
          <w:shd w:val="clear" w:color="auto" w:fill="FFFFFF"/>
        </w:rPr>
      </w:pPr>
      <w:hyperlink r:id="rId310" w:history="1">
        <w:proofErr w:type="spellStart"/>
        <w:r w:rsidRPr="003766B2">
          <w:rPr>
            <w:rFonts w:ascii="Arial" w:eastAsia="Arial" w:hAnsi="Arial" w:cs="Arial"/>
            <w:color w:val="0000FF"/>
            <w:sz w:val="22"/>
            <w:szCs w:val="22"/>
            <w:u w:val="single"/>
            <w:shd w:val="clear" w:color="auto" w:fill="FFFFFF"/>
          </w:rPr>
          <w:t>Зубцовская</w:t>
        </w:r>
        <w:proofErr w:type="spellEnd"/>
        <w:r w:rsidRPr="003766B2">
          <w:rPr>
            <w:rFonts w:ascii="Arial" w:eastAsia="Arial" w:hAnsi="Arial" w:cs="Arial"/>
            <w:color w:val="0000FF"/>
            <w:sz w:val="22"/>
            <w:szCs w:val="22"/>
            <w:u w:val="single"/>
            <w:shd w:val="clear" w:color="auto" w:fill="FFFFFF"/>
          </w:rPr>
          <w:t xml:space="preserve"> жизнь (</w:t>
        </w:r>
        <w:proofErr w:type="spellStart"/>
        <w:r w:rsidRPr="003766B2">
          <w:rPr>
            <w:rFonts w:ascii="Arial" w:eastAsia="Arial" w:hAnsi="Arial" w:cs="Arial"/>
            <w:color w:val="0000FF"/>
            <w:sz w:val="22"/>
            <w:szCs w:val="22"/>
            <w:u w:val="single"/>
            <w:shd w:val="clear" w:color="auto" w:fill="FFFFFF"/>
          </w:rPr>
          <w:t>зубцовскаяжизнь</w:t>
        </w:r>
        <w:proofErr w:type="gramStart"/>
        <w:r w:rsidRPr="003766B2">
          <w:rPr>
            <w:rFonts w:ascii="Arial" w:eastAsia="Arial" w:hAnsi="Arial" w:cs="Arial"/>
            <w:color w:val="0000FF"/>
            <w:sz w:val="22"/>
            <w:szCs w:val="22"/>
            <w:u w:val="single"/>
            <w:shd w:val="clear" w:color="auto" w:fill="FFFFFF"/>
          </w:rPr>
          <w:t>.т</w:t>
        </w:r>
        <w:proofErr w:type="gramEnd"/>
        <w:r w:rsidRPr="003766B2">
          <w:rPr>
            <w:rFonts w:ascii="Arial" w:eastAsia="Arial" w:hAnsi="Arial" w:cs="Arial"/>
            <w:color w:val="0000FF"/>
            <w:sz w:val="22"/>
            <w:szCs w:val="22"/>
            <w:u w:val="single"/>
            <w:shd w:val="clear" w:color="auto" w:fill="FFFFFF"/>
          </w:rPr>
          <w:t>верскаяобласть.рф</w:t>
        </w:r>
        <w:proofErr w:type="spellEnd"/>
        <w:r w:rsidRPr="003766B2">
          <w:rPr>
            <w:rFonts w:ascii="Arial" w:eastAsia="Arial" w:hAnsi="Arial" w:cs="Arial"/>
            <w:color w:val="0000FF"/>
            <w:sz w:val="22"/>
            <w:szCs w:val="22"/>
            <w:u w:val="single"/>
            <w:shd w:val="clear" w:color="auto" w:fill="FFFFFF"/>
          </w:rPr>
          <w:t>), Зубцов, 17 февраля 2022</w:t>
        </w:r>
      </w:hyperlink>
    </w:p>
    <w:p w:rsidR="003766B2" w:rsidRPr="003766B2" w:rsidRDefault="003766B2" w:rsidP="003766B2">
      <w:pPr>
        <w:numPr>
          <w:ilvl w:val="0"/>
          <w:numId w:val="5"/>
        </w:numPr>
        <w:tabs>
          <w:tab w:val="left" w:pos="0"/>
        </w:tabs>
        <w:ind w:left="-142" w:firstLine="0"/>
        <w:rPr>
          <w:rFonts w:ascii="Arial" w:eastAsia="Arial" w:hAnsi="Arial" w:cs="Arial"/>
          <w:color w:val="0000FF"/>
          <w:sz w:val="22"/>
          <w:szCs w:val="22"/>
          <w:shd w:val="clear" w:color="auto" w:fill="FFFFFF"/>
        </w:rPr>
      </w:pPr>
      <w:hyperlink r:id="rId311" w:history="1">
        <w:proofErr w:type="spellStart"/>
        <w:r w:rsidRPr="003766B2">
          <w:rPr>
            <w:rFonts w:ascii="Arial" w:eastAsia="Arial" w:hAnsi="Arial" w:cs="Arial"/>
            <w:color w:val="0000FF"/>
            <w:sz w:val="22"/>
            <w:szCs w:val="22"/>
            <w:u w:val="single"/>
            <w:shd w:val="clear" w:color="auto" w:fill="FFFFFF"/>
          </w:rPr>
          <w:t>Сандовские</w:t>
        </w:r>
        <w:proofErr w:type="spellEnd"/>
        <w:r w:rsidRPr="003766B2">
          <w:rPr>
            <w:rFonts w:ascii="Arial" w:eastAsia="Arial" w:hAnsi="Arial" w:cs="Arial"/>
            <w:color w:val="0000FF"/>
            <w:sz w:val="22"/>
            <w:szCs w:val="22"/>
            <w:u w:val="single"/>
            <w:shd w:val="clear" w:color="auto" w:fill="FFFFFF"/>
          </w:rPr>
          <w:t xml:space="preserve"> вести (</w:t>
        </w:r>
        <w:proofErr w:type="spellStart"/>
        <w:r w:rsidRPr="003766B2">
          <w:rPr>
            <w:rFonts w:ascii="Arial" w:eastAsia="Arial" w:hAnsi="Arial" w:cs="Arial"/>
            <w:color w:val="0000FF"/>
            <w:sz w:val="22"/>
            <w:szCs w:val="22"/>
            <w:u w:val="single"/>
            <w:shd w:val="clear" w:color="auto" w:fill="FFFFFF"/>
          </w:rPr>
          <w:t>сандовскиевести</w:t>
        </w:r>
        <w:proofErr w:type="gramStart"/>
        <w:r w:rsidRPr="003766B2">
          <w:rPr>
            <w:rFonts w:ascii="Arial" w:eastAsia="Arial" w:hAnsi="Arial" w:cs="Arial"/>
            <w:color w:val="0000FF"/>
            <w:sz w:val="22"/>
            <w:szCs w:val="22"/>
            <w:u w:val="single"/>
            <w:shd w:val="clear" w:color="auto" w:fill="FFFFFF"/>
          </w:rPr>
          <w:t>.т</w:t>
        </w:r>
        <w:proofErr w:type="gramEnd"/>
        <w:r w:rsidRPr="003766B2">
          <w:rPr>
            <w:rFonts w:ascii="Arial" w:eastAsia="Arial" w:hAnsi="Arial" w:cs="Arial"/>
            <w:color w:val="0000FF"/>
            <w:sz w:val="22"/>
            <w:szCs w:val="22"/>
            <w:u w:val="single"/>
            <w:shd w:val="clear" w:color="auto" w:fill="FFFFFF"/>
          </w:rPr>
          <w:t>верскаяобласть.рф</w:t>
        </w:r>
        <w:proofErr w:type="spellEnd"/>
        <w:r w:rsidRPr="003766B2">
          <w:rPr>
            <w:rFonts w:ascii="Arial" w:eastAsia="Arial" w:hAnsi="Arial" w:cs="Arial"/>
            <w:color w:val="0000FF"/>
            <w:sz w:val="22"/>
            <w:szCs w:val="22"/>
            <w:u w:val="single"/>
            <w:shd w:val="clear" w:color="auto" w:fill="FFFFFF"/>
          </w:rPr>
          <w:t>), п.г.т. Сандово, 17 февраля 2022</w:t>
        </w:r>
      </w:hyperlink>
    </w:p>
    <w:p w:rsidR="003766B2" w:rsidRPr="003766B2" w:rsidRDefault="003766B2" w:rsidP="003766B2">
      <w:pPr>
        <w:numPr>
          <w:ilvl w:val="0"/>
          <w:numId w:val="5"/>
        </w:numPr>
        <w:tabs>
          <w:tab w:val="left" w:pos="0"/>
        </w:tabs>
        <w:ind w:left="-142" w:firstLine="0"/>
        <w:rPr>
          <w:rFonts w:ascii="Arial" w:eastAsia="Arial" w:hAnsi="Arial" w:cs="Arial"/>
          <w:color w:val="0000FF"/>
          <w:sz w:val="22"/>
          <w:szCs w:val="22"/>
          <w:shd w:val="clear" w:color="auto" w:fill="FFFFFF"/>
        </w:rPr>
      </w:pPr>
      <w:hyperlink r:id="rId312" w:history="1">
        <w:r w:rsidRPr="003766B2">
          <w:rPr>
            <w:rFonts w:ascii="Arial" w:eastAsia="Arial" w:hAnsi="Arial" w:cs="Arial"/>
            <w:color w:val="0000FF"/>
            <w:sz w:val="22"/>
            <w:szCs w:val="22"/>
            <w:u w:val="single"/>
            <w:shd w:val="clear" w:color="auto" w:fill="FFFFFF"/>
          </w:rPr>
          <w:t>Главный региональный (glavny.tv), Смоленск, 17 февраля 2022</w:t>
        </w:r>
      </w:hyperlink>
    </w:p>
    <w:p w:rsidR="003766B2" w:rsidRPr="003766B2" w:rsidRDefault="003766B2" w:rsidP="003766B2">
      <w:pPr>
        <w:numPr>
          <w:ilvl w:val="0"/>
          <w:numId w:val="5"/>
        </w:numPr>
        <w:tabs>
          <w:tab w:val="left" w:pos="0"/>
        </w:tabs>
        <w:ind w:left="-142" w:firstLine="0"/>
        <w:rPr>
          <w:rFonts w:ascii="Arial" w:eastAsia="Arial" w:hAnsi="Arial" w:cs="Arial"/>
          <w:color w:val="0000FF"/>
          <w:sz w:val="22"/>
          <w:szCs w:val="22"/>
          <w:shd w:val="clear" w:color="auto" w:fill="FFFFFF"/>
        </w:rPr>
      </w:pPr>
      <w:hyperlink r:id="rId313" w:history="1">
        <w:r w:rsidRPr="003766B2">
          <w:rPr>
            <w:rFonts w:ascii="Arial" w:eastAsia="Arial" w:hAnsi="Arial" w:cs="Arial"/>
            <w:color w:val="0000FF"/>
            <w:sz w:val="22"/>
            <w:szCs w:val="22"/>
            <w:u w:val="single"/>
            <w:shd w:val="clear" w:color="auto" w:fill="FFFFFF"/>
          </w:rPr>
          <w:t>Заря (konzarya.ru), Конаково, 17 февраля 2022</w:t>
        </w:r>
      </w:hyperlink>
    </w:p>
    <w:p w:rsidR="003766B2" w:rsidRPr="003766B2" w:rsidRDefault="003766B2" w:rsidP="003766B2">
      <w:pPr>
        <w:numPr>
          <w:ilvl w:val="0"/>
          <w:numId w:val="5"/>
        </w:numPr>
        <w:tabs>
          <w:tab w:val="left" w:pos="0"/>
        </w:tabs>
        <w:ind w:left="-142" w:firstLine="0"/>
        <w:rPr>
          <w:rFonts w:ascii="Arial" w:eastAsia="Arial" w:hAnsi="Arial" w:cs="Arial"/>
          <w:color w:val="0000FF"/>
          <w:sz w:val="22"/>
          <w:szCs w:val="22"/>
          <w:shd w:val="clear" w:color="auto" w:fill="FFFFFF"/>
        </w:rPr>
      </w:pPr>
      <w:hyperlink r:id="rId314" w:history="1">
        <w:r w:rsidRPr="003766B2">
          <w:rPr>
            <w:rFonts w:ascii="Arial" w:eastAsia="Arial" w:hAnsi="Arial" w:cs="Arial"/>
            <w:color w:val="0000FF"/>
            <w:sz w:val="22"/>
            <w:szCs w:val="22"/>
            <w:u w:val="single"/>
            <w:shd w:val="clear" w:color="auto" w:fill="FFFFFF"/>
          </w:rPr>
          <w:t>Ленинское знамя (</w:t>
        </w:r>
        <w:proofErr w:type="spellStart"/>
        <w:r w:rsidRPr="003766B2">
          <w:rPr>
            <w:rFonts w:ascii="Arial" w:eastAsia="Arial" w:hAnsi="Arial" w:cs="Arial"/>
            <w:color w:val="0000FF"/>
            <w:sz w:val="22"/>
            <w:szCs w:val="22"/>
            <w:u w:val="single"/>
            <w:shd w:val="clear" w:color="auto" w:fill="FFFFFF"/>
          </w:rPr>
          <w:t>leninskoeznamya.tverreg.ru</w:t>
        </w:r>
        <w:proofErr w:type="spellEnd"/>
        <w:r w:rsidRPr="003766B2">
          <w:rPr>
            <w:rFonts w:ascii="Arial" w:eastAsia="Arial" w:hAnsi="Arial" w:cs="Arial"/>
            <w:color w:val="0000FF"/>
            <w:sz w:val="22"/>
            <w:szCs w:val="22"/>
            <w:u w:val="single"/>
            <w:shd w:val="clear" w:color="auto" w:fill="FFFFFF"/>
          </w:rPr>
          <w:t>), Тверь, 17 февраля 2022</w:t>
        </w:r>
      </w:hyperlink>
    </w:p>
    <w:p w:rsidR="003766B2" w:rsidRPr="003766B2" w:rsidRDefault="003766B2" w:rsidP="003766B2">
      <w:pPr>
        <w:numPr>
          <w:ilvl w:val="0"/>
          <w:numId w:val="5"/>
        </w:numPr>
        <w:tabs>
          <w:tab w:val="left" w:pos="0"/>
        </w:tabs>
        <w:ind w:left="-142" w:firstLine="0"/>
        <w:rPr>
          <w:rFonts w:ascii="Arial" w:eastAsia="Arial" w:hAnsi="Arial" w:cs="Arial"/>
          <w:color w:val="0000FF"/>
          <w:sz w:val="22"/>
          <w:szCs w:val="22"/>
          <w:shd w:val="clear" w:color="auto" w:fill="FFFFFF"/>
        </w:rPr>
      </w:pPr>
      <w:hyperlink r:id="rId315" w:history="1">
        <w:proofErr w:type="spellStart"/>
        <w:r w:rsidRPr="003766B2">
          <w:rPr>
            <w:rFonts w:ascii="Arial" w:eastAsia="Arial" w:hAnsi="Arial" w:cs="Arial"/>
            <w:color w:val="0000FF"/>
            <w:sz w:val="22"/>
            <w:szCs w:val="22"/>
            <w:u w:val="single"/>
            <w:shd w:val="clear" w:color="auto" w:fill="FFFFFF"/>
          </w:rPr>
          <w:t>Спировские</w:t>
        </w:r>
        <w:proofErr w:type="spellEnd"/>
        <w:r w:rsidRPr="003766B2">
          <w:rPr>
            <w:rFonts w:ascii="Arial" w:eastAsia="Arial" w:hAnsi="Arial" w:cs="Arial"/>
            <w:color w:val="0000FF"/>
            <w:sz w:val="22"/>
            <w:szCs w:val="22"/>
            <w:u w:val="single"/>
            <w:shd w:val="clear" w:color="auto" w:fill="FFFFFF"/>
          </w:rPr>
          <w:t xml:space="preserve"> известия (</w:t>
        </w:r>
        <w:proofErr w:type="spellStart"/>
        <w:r w:rsidRPr="003766B2">
          <w:rPr>
            <w:rFonts w:ascii="Arial" w:eastAsia="Arial" w:hAnsi="Arial" w:cs="Arial"/>
            <w:color w:val="0000FF"/>
            <w:sz w:val="22"/>
            <w:szCs w:val="22"/>
            <w:u w:val="single"/>
            <w:shd w:val="clear" w:color="auto" w:fill="FFFFFF"/>
          </w:rPr>
          <w:t>спировскиеизвестия</w:t>
        </w:r>
        <w:proofErr w:type="gramStart"/>
        <w:r w:rsidRPr="003766B2">
          <w:rPr>
            <w:rFonts w:ascii="Arial" w:eastAsia="Arial" w:hAnsi="Arial" w:cs="Arial"/>
            <w:color w:val="0000FF"/>
            <w:sz w:val="22"/>
            <w:szCs w:val="22"/>
            <w:u w:val="single"/>
            <w:shd w:val="clear" w:color="auto" w:fill="FFFFFF"/>
          </w:rPr>
          <w:t>.т</w:t>
        </w:r>
        <w:proofErr w:type="gramEnd"/>
        <w:r w:rsidRPr="003766B2">
          <w:rPr>
            <w:rFonts w:ascii="Arial" w:eastAsia="Arial" w:hAnsi="Arial" w:cs="Arial"/>
            <w:color w:val="0000FF"/>
            <w:sz w:val="22"/>
            <w:szCs w:val="22"/>
            <w:u w:val="single"/>
            <w:shd w:val="clear" w:color="auto" w:fill="FFFFFF"/>
          </w:rPr>
          <w:t>верскаяобласть.рф</w:t>
        </w:r>
        <w:proofErr w:type="spellEnd"/>
        <w:r w:rsidRPr="003766B2">
          <w:rPr>
            <w:rFonts w:ascii="Arial" w:eastAsia="Arial" w:hAnsi="Arial" w:cs="Arial"/>
            <w:color w:val="0000FF"/>
            <w:sz w:val="22"/>
            <w:szCs w:val="22"/>
            <w:u w:val="single"/>
            <w:shd w:val="clear" w:color="auto" w:fill="FFFFFF"/>
          </w:rPr>
          <w:t>), п. Спирово, 17 февраля 2022</w:t>
        </w:r>
      </w:hyperlink>
    </w:p>
    <w:p w:rsidR="003766B2" w:rsidRPr="003766B2" w:rsidRDefault="003766B2" w:rsidP="003766B2">
      <w:pPr>
        <w:numPr>
          <w:ilvl w:val="0"/>
          <w:numId w:val="5"/>
        </w:numPr>
        <w:tabs>
          <w:tab w:val="left" w:pos="0"/>
        </w:tabs>
        <w:ind w:left="-142" w:firstLine="0"/>
        <w:rPr>
          <w:rFonts w:ascii="Arial" w:eastAsia="Arial" w:hAnsi="Arial" w:cs="Arial"/>
          <w:color w:val="0000FF"/>
          <w:sz w:val="22"/>
          <w:szCs w:val="22"/>
          <w:shd w:val="clear" w:color="auto" w:fill="FFFFFF"/>
        </w:rPr>
      </w:pPr>
      <w:hyperlink r:id="rId316" w:history="1">
        <w:r w:rsidRPr="003766B2">
          <w:rPr>
            <w:rFonts w:ascii="Arial" w:eastAsia="Arial" w:hAnsi="Arial" w:cs="Arial"/>
            <w:color w:val="0000FF"/>
            <w:sz w:val="22"/>
            <w:szCs w:val="22"/>
            <w:u w:val="single"/>
            <w:shd w:val="clear" w:color="auto" w:fill="FFFFFF"/>
          </w:rPr>
          <w:t>Авангард (</w:t>
        </w:r>
        <w:proofErr w:type="spellStart"/>
        <w:r w:rsidRPr="003766B2">
          <w:rPr>
            <w:rFonts w:ascii="Arial" w:eastAsia="Arial" w:hAnsi="Arial" w:cs="Arial"/>
            <w:color w:val="0000FF"/>
            <w:sz w:val="22"/>
            <w:szCs w:val="22"/>
            <w:u w:val="single"/>
            <w:shd w:val="clear" w:color="auto" w:fill="FFFFFF"/>
          </w:rPr>
          <w:t>авангард</w:t>
        </w:r>
        <w:proofErr w:type="gramStart"/>
        <w:r w:rsidRPr="003766B2">
          <w:rPr>
            <w:rFonts w:ascii="Arial" w:eastAsia="Arial" w:hAnsi="Arial" w:cs="Arial"/>
            <w:color w:val="0000FF"/>
            <w:sz w:val="22"/>
            <w:szCs w:val="22"/>
            <w:u w:val="single"/>
            <w:shd w:val="clear" w:color="auto" w:fill="FFFFFF"/>
          </w:rPr>
          <w:t>.т</w:t>
        </w:r>
        <w:proofErr w:type="gramEnd"/>
        <w:r w:rsidRPr="003766B2">
          <w:rPr>
            <w:rFonts w:ascii="Arial" w:eastAsia="Arial" w:hAnsi="Arial" w:cs="Arial"/>
            <w:color w:val="0000FF"/>
            <w:sz w:val="22"/>
            <w:szCs w:val="22"/>
            <w:u w:val="single"/>
            <w:shd w:val="clear" w:color="auto" w:fill="FFFFFF"/>
          </w:rPr>
          <w:t>верскаяобласть.рф</w:t>
        </w:r>
        <w:proofErr w:type="spellEnd"/>
        <w:r w:rsidRPr="003766B2">
          <w:rPr>
            <w:rFonts w:ascii="Arial" w:eastAsia="Arial" w:hAnsi="Arial" w:cs="Arial"/>
            <w:color w:val="0000FF"/>
            <w:sz w:val="22"/>
            <w:szCs w:val="22"/>
            <w:u w:val="single"/>
            <w:shd w:val="clear" w:color="auto" w:fill="FFFFFF"/>
          </w:rPr>
          <w:t>), Западная Двина, 17 февраля 2022</w:t>
        </w:r>
      </w:hyperlink>
    </w:p>
    <w:p w:rsidR="003766B2" w:rsidRPr="003766B2" w:rsidRDefault="003766B2" w:rsidP="003766B2">
      <w:pPr>
        <w:numPr>
          <w:ilvl w:val="0"/>
          <w:numId w:val="5"/>
        </w:numPr>
        <w:tabs>
          <w:tab w:val="left" w:pos="0"/>
        </w:tabs>
        <w:ind w:left="-142" w:firstLine="0"/>
        <w:rPr>
          <w:rFonts w:ascii="Arial" w:eastAsia="Arial" w:hAnsi="Arial" w:cs="Arial"/>
          <w:color w:val="0000FF"/>
          <w:sz w:val="22"/>
          <w:szCs w:val="22"/>
          <w:shd w:val="clear" w:color="auto" w:fill="FFFFFF"/>
        </w:rPr>
      </w:pPr>
      <w:hyperlink r:id="rId317" w:history="1">
        <w:r w:rsidRPr="003766B2">
          <w:rPr>
            <w:rFonts w:ascii="Arial" w:eastAsia="Arial" w:hAnsi="Arial" w:cs="Arial"/>
            <w:color w:val="0000FF"/>
            <w:sz w:val="22"/>
            <w:szCs w:val="22"/>
            <w:u w:val="single"/>
            <w:shd w:val="clear" w:color="auto" w:fill="FFFFFF"/>
          </w:rPr>
          <w:t>Лесной вестник (</w:t>
        </w:r>
        <w:proofErr w:type="spellStart"/>
        <w:r w:rsidRPr="003766B2">
          <w:rPr>
            <w:rFonts w:ascii="Arial" w:eastAsia="Arial" w:hAnsi="Arial" w:cs="Arial"/>
            <w:color w:val="0000FF"/>
            <w:sz w:val="22"/>
            <w:szCs w:val="22"/>
            <w:u w:val="single"/>
            <w:shd w:val="clear" w:color="auto" w:fill="FFFFFF"/>
          </w:rPr>
          <w:t>леснойвестник</w:t>
        </w:r>
        <w:proofErr w:type="gramStart"/>
        <w:r w:rsidRPr="003766B2">
          <w:rPr>
            <w:rFonts w:ascii="Arial" w:eastAsia="Arial" w:hAnsi="Arial" w:cs="Arial"/>
            <w:color w:val="0000FF"/>
            <w:sz w:val="22"/>
            <w:szCs w:val="22"/>
            <w:u w:val="single"/>
            <w:shd w:val="clear" w:color="auto" w:fill="FFFFFF"/>
          </w:rPr>
          <w:t>.т</w:t>
        </w:r>
        <w:proofErr w:type="gramEnd"/>
        <w:r w:rsidRPr="003766B2">
          <w:rPr>
            <w:rFonts w:ascii="Arial" w:eastAsia="Arial" w:hAnsi="Arial" w:cs="Arial"/>
            <w:color w:val="0000FF"/>
            <w:sz w:val="22"/>
            <w:szCs w:val="22"/>
            <w:u w:val="single"/>
            <w:shd w:val="clear" w:color="auto" w:fill="FFFFFF"/>
          </w:rPr>
          <w:t>верскаяобласть.рф</w:t>
        </w:r>
        <w:proofErr w:type="spellEnd"/>
        <w:r w:rsidRPr="003766B2">
          <w:rPr>
            <w:rFonts w:ascii="Arial" w:eastAsia="Arial" w:hAnsi="Arial" w:cs="Arial"/>
            <w:color w:val="0000FF"/>
            <w:sz w:val="22"/>
            <w:szCs w:val="22"/>
            <w:u w:val="single"/>
            <w:shd w:val="clear" w:color="auto" w:fill="FFFFFF"/>
          </w:rPr>
          <w:t>), с. Лесное (Тверская обл.), 17 февраля 2022</w:t>
        </w:r>
      </w:hyperlink>
    </w:p>
    <w:p w:rsidR="003766B2" w:rsidRPr="003766B2" w:rsidRDefault="003766B2" w:rsidP="003766B2">
      <w:pPr>
        <w:numPr>
          <w:ilvl w:val="0"/>
          <w:numId w:val="5"/>
        </w:numPr>
        <w:tabs>
          <w:tab w:val="left" w:pos="0"/>
        </w:tabs>
        <w:ind w:left="-142" w:firstLine="0"/>
        <w:rPr>
          <w:rFonts w:ascii="Arial" w:eastAsia="Arial" w:hAnsi="Arial" w:cs="Arial"/>
          <w:color w:val="0000FF"/>
          <w:sz w:val="22"/>
          <w:szCs w:val="22"/>
          <w:shd w:val="clear" w:color="auto" w:fill="FFFFFF"/>
        </w:rPr>
      </w:pPr>
      <w:hyperlink r:id="rId318" w:history="1">
        <w:r w:rsidRPr="003766B2">
          <w:rPr>
            <w:rFonts w:ascii="Arial" w:eastAsia="Arial" w:hAnsi="Arial" w:cs="Arial"/>
            <w:color w:val="0000FF"/>
            <w:sz w:val="22"/>
            <w:szCs w:val="22"/>
            <w:u w:val="single"/>
            <w:shd w:val="clear" w:color="auto" w:fill="FFFFFF"/>
          </w:rPr>
          <w:t>Новая жизнь (</w:t>
        </w:r>
        <w:proofErr w:type="spellStart"/>
        <w:r w:rsidRPr="003766B2">
          <w:rPr>
            <w:rFonts w:ascii="Arial" w:eastAsia="Arial" w:hAnsi="Arial" w:cs="Arial"/>
            <w:color w:val="0000FF"/>
            <w:sz w:val="22"/>
            <w:szCs w:val="22"/>
            <w:u w:val="single"/>
            <w:shd w:val="clear" w:color="auto" w:fill="FFFFFF"/>
          </w:rPr>
          <w:t>новаяжизнь</w:t>
        </w:r>
        <w:proofErr w:type="gramStart"/>
        <w:r w:rsidRPr="003766B2">
          <w:rPr>
            <w:rFonts w:ascii="Arial" w:eastAsia="Arial" w:hAnsi="Arial" w:cs="Arial"/>
            <w:color w:val="0000FF"/>
            <w:sz w:val="22"/>
            <w:szCs w:val="22"/>
            <w:u w:val="single"/>
            <w:shd w:val="clear" w:color="auto" w:fill="FFFFFF"/>
          </w:rPr>
          <w:t>.т</w:t>
        </w:r>
        <w:proofErr w:type="gramEnd"/>
        <w:r w:rsidRPr="003766B2">
          <w:rPr>
            <w:rFonts w:ascii="Arial" w:eastAsia="Arial" w:hAnsi="Arial" w:cs="Arial"/>
            <w:color w:val="0000FF"/>
            <w:sz w:val="22"/>
            <w:szCs w:val="22"/>
            <w:u w:val="single"/>
            <w:shd w:val="clear" w:color="auto" w:fill="FFFFFF"/>
          </w:rPr>
          <w:t>верскаяобласть.рф</w:t>
        </w:r>
        <w:proofErr w:type="spellEnd"/>
        <w:r w:rsidRPr="003766B2">
          <w:rPr>
            <w:rFonts w:ascii="Arial" w:eastAsia="Arial" w:hAnsi="Arial" w:cs="Arial"/>
            <w:color w:val="0000FF"/>
            <w:sz w:val="22"/>
            <w:szCs w:val="22"/>
            <w:u w:val="single"/>
            <w:shd w:val="clear" w:color="auto" w:fill="FFFFFF"/>
          </w:rPr>
          <w:t>), Бологое, 17 февраля 2022</w:t>
        </w:r>
      </w:hyperlink>
    </w:p>
    <w:p w:rsidR="003766B2" w:rsidRPr="003766B2" w:rsidRDefault="003766B2" w:rsidP="003766B2">
      <w:pPr>
        <w:numPr>
          <w:ilvl w:val="0"/>
          <w:numId w:val="5"/>
        </w:numPr>
        <w:tabs>
          <w:tab w:val="left" w:pos="0"/>
        </w:tabs>
        <w:ind w:left="-142" w:firstLine="0"/>
        <w:rPr>
          <w:rFonts w:ascii="Arial" w:eastAsia="Arial" w:hAnsi="Arial" w:cs="Arial"/>
          <w:color w:val="0000FF"/>
          <w:sz w:val="22"/>
          <w:szCs w:val="22"/>
          <w:shd w:val="clear" w:color="auto" w:fill="FFFFFF"/>
        </w:rPr>
      </w:pPr>
      <w:hyperlink r:id="rId319" w:history="1">
        <w:r w:rsidRPr="003766B2">
          <w:rPr>
            <w:rFonts w:ascii="Arial" w:eastAsia="Arial" w:hAnsi="Arial" w:cs="Arial"/>
            <w:color w:val="0000FF"/>
            <w:sz w:val="22"/>
            <w:szCs w:val="22"/>
            <w:u w:val="single"/>
            <w:shd w:val="clear" w:color="auto" w:fill="FFFFFF"/>
          </w:rPr>
          <w:t>Коммунар (</w:t>
        </w:r>
        <w:proofErr w:type="spellStart"/>
        <w:r w:rsidRPr="003766B2">
          <w:rPr>
            <w:rFonts w:ascii="Arial" w:eastAsia="Arial" w:hAnsi="Arial" w:cs="Arial"/>
            <w:color w:val="0000FF"/>
            <w:sz w:val="22"/>
            <w:szCs w:val="22"/>
            <w:u w:val="single"/>
            <w:shd w:val="clear" w:color="auto" w:fill="FFFFFF"/>
          </w:rPr>
          <w:t>коммунар</w:t>
        </w:r>
        <w:proofErr w:type="gramStart"/>
        <w:r w:rsidRPr="003766B2">
          <w:rPr>
            <w:rFonts w:ascii="Arial" w:eastAsia="Arial" w:hAnsi="Arial" w:cs="Arial"/>
            <w:color w:val="0000FF"/>
            <w:sz w:val="22"/>
            <w:szCs w:val="22"/>
            <w:u w:val="single"/>
            <w:shd w:val="clear" w:color="auto" w:fill="FFFFFF"/>
          </w:rPr>
          <w:t>.т</w:t>
        </w:r>
        <w:proofErr w:type="gramEnd"/>
        <w:r w:rsidRPr="003766B2">
          <w:rPr>
            <w:rFonts w:ascii="Arial" w:eastAsia="Arial" w:hAnsi="Arial" w:cs="Arial"/>
            <w:color w:val="0000FF"/>
            <w:sz w:val="22"/>
            <w:szCs w:val="22"/>
            <w:u w:val="single"/>
            <w:shd w:val="clear" w:color="auto" w:fill="FFFFFF"/>
          </w:rPr>
          <w:t>верскаяобласть.рф</w:t>
        </w:r>
        <w:proofErr w:type="spellEnd"/>
        <w:r w:rsidRPr="003766B2">
          <w:rPr>
            <w:rFonts w:ascii="Arial" w:eastAsia="Arial" w:hAnsi="Arial" w:cs="Arial"/>
            <w:color w:val="0000FF"/>
            <w:sz w:val="22"/>
            <w:szCs w:val="22"/>
            <w:u w:val="single"/>
            <w:shd w:val="clear" w:color="auto" w:fill="FFFFFF"/>
          </w:rPr>
          <w:t>), п. Фирово, 17 февраля 2022</w:t>
        </w:r>
      </w:hyperlink>
    </w:p>
    <w:p w:rsidR="003766B2" w:rsidRPr="003766B2" w:rsidRDefault="003766B2" w:rsidP="003766B2">
      <w:pPr>
        <w:numPr>
          <w:ilvl w:val="0"/>
          <w:numId w:val="5"/>
        </w:numPr>
        <w:tabs>
          <w:tab w:val="left" w:pos="0"/>
        </w:tabs>
        <w:ind w:left="-142" w:firstLine="0"/>
        <w:rPr>
          <w:rFonts w:ascii="Arial" w:eastAsia="Arial" w:hAnsi="Arial" w:cs="Arial"/>
          <w:color w:val="0000FF"/>
          <w:sz w:val="22"/>
          <w:szCs w:val="22"/>
          <w:shd w:val="clear" w:color="auto" w:fill="FFFFFF"/>
        </w:rPr>
      </w:pPr>
      <w:hyperlink r:id="rId320" w:history="1">
        <w:r w:rsidRPr="003766B2">
          <w:rPr>
            <w:rFonts w:ascii="Arial" w:eastAsia="Arial" w:hAnsi="Arial" w:cs="Arial"/>
            <w:color w:val="0000FF"/>
            <w:sz w:val="22"/>
            <w:szCs w:val="22"/>
            <w:u w:val="single"/>
            <w:shd w:val="clear" w:color="auto" w:fill="FFFFFF"/>
          </w:rPr>
          <w:t>Знамя (kuvznama.ru), Кувшиново, 17 февраля 2022</w:t>
        </w:r>
      </w:hyperlink>
    </w:p>
    <w:p w:rsidR="003766B2" w:rsidRPr="003766B2" w:rsidRDefault="003766B2" w:rsidP="003766B2">
      <w:pPr>
        <w:numPr>
          <w:ilvl w:val="0"/>
          <w:numId w:val="5"/>
        </w:numPr>
        <w:tabs>
          <w:tab w:val="left" w:pos="0"/>
        </w:tabs>
        <w:ind w:left="-142" w:firstLine="0"/>
        <w:rPr>
          <w:rFonts w:ascii="Arial" w:eastAsia="Arial" w:hAnsi="Arial" w:cs="Arial"/>
          <w:color w:val="0000FF"/>
          <w:sz w:val="22"/>
          <w:szCs w:val="22"/>
          <w:shd w:val="clear" w:color="auto" w:fill="FFFFFF"/>
        </w:rPr>
      </w:pPr>
      <w:hyperlink r:id="rId321" w:history="1">
        <w:r w:rsidRPr="003766B2">
          <w:rPr>
            <w:rFonts w:ascii="Arial" w:eastAsia="Arial" w:hAnsi="Arial" w:cs="Arial"/>
            <w:color w:val="0000FF"/>
            <w:sz w:val="22"/>
            <w:szCs w:val="22"/>
            <w:u w:val="single"/>
            <w:shd w:val="clear" w:color="auto" w:fill="FFFFFF"/>
          </w:rPr>
          <w:t>Родная земля (r-zemlya.ru), п. Рамешки, 17 февраля 2022</w:t>
        </w:r>
      </w:hyperlink>
    </w:p>
    <w:p w:rsidR="003766B2" w:rsidRPr="003766B2" w:rsidRDefault="003766B2" w:rsidP="003766B2">
      <w:pPr>
        <w:numPr>
          <w:ilvl w:val="0"/>
          <w:numId w:val="5"/>
        </w:numPr>
        <w:tabs>
          <w:tab w:val="left" w:pos="0"/>
        </w:tabs>
        <w:ind w:left="-142" w:firstLine="0"/>
        <w:rPr>
          <w:rFonts w:ascii="Arial" w:eastAsia="Arial" w:hAnsi="Arial" w:cs="Arial"/>
          <w:color w:val="0000FF"/>
          <w:sz w:val="22"/>
          <w:szCs w:val="22"/>
          <w:shd w:val="clear" w:color="auto" w:fill="FFFFFF"/>
        </w:rPr>
      </w:pPr>
      <w:hyperlink r:id="rId322" w:history="1">
        <w:proofErr w:type="spellStart"/>
        <w:r w:rsidRPr="003766B2">
          <w:rPr>
            <w:rFonts w:ascii="Arial" w:eastAsia="Arial" w:hAnsi="Arial" w:cs="Arial"/>
            <w:color w:val="0000FF"/>
            <w:sz w:val="22"/>
            <w:szCs w:val="22"/>
            <w:u w:val="single"/>
            <w:shd w:val="clear" w:color="auto" w:fill="FFFFFF"/>
          </w:rPr>
          <w:t>Андреапольские</w:t>
        </w:r>
        <w:proofErr w:type="spellEnd"/>
        <w:r w:rsidRPr="003766B2">
          <w:rPr>
            <w:rFonts w:ascii="Arial" w:eastAsia="Arial" w:hAnsi="Arial" w:cs="Arial"/>
            <w:color w:val="0000FF"/>
            <w:sz w:val="22"/>
            <w:szCs w:val="22"/>
            <w:u w:val="single"/>
            <w:shd w:val="clear" w:color="auto" w:fill="FFFFFF"/>
          </w:rPr>
          <w:t xml:space="preserve"> вести (</w:t>
        </w:r>
        <w:proofErr w:type="spellStart"/>
        <w:r w:rsidRPr="003766B2">
          <w:rPr>
            <w:rFonts w:ascii="Arial" w:eastAsia="Arial" w:hAnsi="Arial" w:cs="Arial"/>
            <w:color w:val="0000FF"/>
            <w:sz w:val="22"/>
            <w:szCs w:val="22"/>
            <w:u w:val="single"/>
            <w:shd w:val="clear" w:color="auto" w:fill="FFFFFF"/>
          </w:rPr>
          <w:t>андреапольскиевести</w:t>
        </w:r>
        <w:proofErr w:type="gramStart"/>
        <w:r w:rsidRPr="003766B2">
          <w:rPr>
            <w:rFonts w:ascii="Arial" w:eastAsia="Arial" w:hAnsi="Arial" w:cs="Arial"/>
            <w:color w:val="0000FF"/>
            <w:sz w:val="22"/>
            <w:szCs w:val="22"/>
            <w:u w:val="single"/>
            <w:shd w:val="clear" w:color="auto" w:fill="FFFFFF"/>
          </w:rPr>
          <w:t>.т</w:t>
        </w:r>
        <w:proofErr w:type="gramEnd"/>
        <w:r w:rsidRPr="003766B2">
          <w:rPr>
            <w:rFonts w:ascii="Arial" w:eastAsia="Arial" w:hAnsi="Arial" w:cs="Arial"/>
            <w:color w:val="0000FF"/>
            <w:sz w:val="22"/>
            <w:szCs w:val="22"/>
            <w:u w:val="single"/>
            <w:shd w:val="clear" w:color="auto" w:fill="FFFFFF"/>
          </w:rPr>
          <w:t>верскаяобласть.рф</w:t>
        </w:r>
        <w:proofErr w:type="spellEnd"/>
        <w:r w:rsidRPr="003766B2">
          <w:rPr>
            <w:rFonts w:ascii="Arial" w:eastAsia="Arial" w:hAnsi="Arial" w:cs="Arial"/>
            <w:color w:val="0000FF"/>
            <w:sz w:val="22"/>
            <w:szCs w:val="22"/>
            <w:u w:val="single"/>
            <w:shd w:val="clear" w:color="auto" w:fill="FFFFFF"/>
          </w:rPr>
          <w:t xml:space="preserve">), </w:t>
        </w:r>
        <w:proofErr w:type="spellStart"/>
        <w:r w:rsidRPr="003766B2">
          <w:rPr>
            <w:rFonts w:ascii="Arial" w:eastAsia="Arial" w:hAnsi="Arial" w:cs="Arial"/>
            <w:color w:val="0000FF"/>
            <w:sz w:val="22"/>
            <w:szCs w:val="22"/>
            <w:u w:val="single"/>
            <w:shd w:val="clear" w:color="auto" w:fill="FFFFFF"/>
          </w:rPr>
          <w:t>Андреаполь</w:t>
        </w:r>
        <w:proofErr w:type="spellEnd"/>
        <w:r w:rsidRPr="003766B2">
          <w:rPr>
            <w:rFonts w:ascii="Arial" w:eastAsia="Arial" w:hAnsi="Arial" w:cs="Arial"/>
            <w:color w:val="0000FF"/>
            <w:sz w:val="22"/>
            <w:szCs w:val="22"/>
            <w:u w:val="single"/>
            <w:shd w:val="clear" w:color="auto" w:fill="FFFFFF"/>
          </w:rPr>
          <w:t>, 17 февраля 2022</w:t>
        </w:r>
      </w:hyperlink>
    </w:p>
    <w:p w:rsidR="003766B2" w:rsidRPr="003766B2" w:rsidRDefault="003766B2" w:rsidP="003766B2">
      <w:pPr>
        <w:numPr>
          <w:ilvl w:val="0"/>
          <w:numId w:val="5"/>
        </w:numPr>
        <w:tabs>
          <w:tab w:val="left" w:pos="0"/>
        </w:tabs>
        <w:ind w:left="-142" w:firstLine="0"/>
        <w:rPr>
          <w:rFonts w:ascii="Arial" w:eastAsia="Arial" w:hAnsi="Arial" w:cs="Arial"/>
          <w:color w:val="0000FF"/>
          <w:sz w:val="22"/>
          <w:szCs w:val="22"/>
          <w:shd w:val="clear" w:color="auto" w:fill="FFFFFF"/>
        </w:rPr>
      </w:pPr>
      <w:hyperlink r:id="rId323" w:history="1">
        <w:proofErr w:type="spellStart"/>
        <w:r w:rsidRPr="003766B2">
          <w:rPr>
            <w:rFonts w:ascii="Arial" w:eastAsia="Arial" w:hAnsi="Arial" w:cs="Arial"/>
            <w:color w:val="0000FF"/>
            <w:sz w:val="22"/>
            <w:szCs w:val="22"/>
            <w:u w:val="single"/>
            <w:shd w:val="clear" w:color="auto" w:fill="FFFFFF"/>
          </w:rPr>
          <w:t>Молоковский</w:t>
        </w:r>
        <w:proofErr w:type="spellEnd"/>
        <w:r w:rsidRPr="003766B2">
          <w:rPr>
            <w:rFonts w:ascii="Arial" w:eastAsia="Arial" w:hAnsi="Arial" w:cs="Arial"/>
            <w:color w:val="0000FF"/>
            <w:sz w:val="22"/>
            <w:szCs w:val="22"/>
            <w:u w:val="single"/>
            <w:shd w:val="clear" w:color="auto" w:fill="FFFFFF"/>
          </w:rPr>
          <w:t xml:space="preserve"> край (</w:t>
        </w:r>
        <w:proofErr w:type="spellStart"/>
        <w:r w:rsidRPr="003766B2">
          <w:rPr>
            <w:rFonts w:ascii="Arial" w:eastAsia="Arial" w:hAnsi="Arial" w:cs="Arial"/>
            <w:color w:val="0000FF"/>
            <w:sz w:val="22"/>
            <w:szCs w:val="22"/>
            <w:u w:val="single"/>
            <w:shd w:val="clear" w:color="auto" w:fill="FFFFFF"/>
          </w:rPr>
          <w:t>молоковскийкрай</w:t>
        </w:r>
        <w:proofErr w:type="gramStart"/>
        <w:r w:rsidRPr="003766B2">
          <w:rPr>
            <w:rFonts w:ascii="Arial" w:eastAsia="Arial" w:hAnsi="Arial" w:cs="Arial"/>
            <w:color w:val="0000FF"/>
            <w:sz w:val="22"/>
            <w:szCs w:val="22"/>
            <w:u w:val="single"/>
            <w:shd w:val="clear" w:color="auto" w:fill="FFFFFF"/>
          </w:rPr>
          <w:t>.т</w:t>
        </w:r>
        <w:proofErr w:type="gramEnd"/>
        <w:r w:rsidRPr="003766B2">
          <w:rPr>
            <w:rFonts w:ascii="Arial" w:eastAsia="Arial" w:hAnsi="Arial" w:cs="Arial"/>
            <w:color w:val="0000FF"/>
            <w:sz w:val="22"/>
            <w:szCs w:val="22"/>
            <w:u w:val="single"/>
            <w:shd w:val="clear" w:color="auto" w:fill="FFFFFF"/>
          </w:rPr>
          <w:t>верскаяобласть.рф</w:t>
        </w:r>
        <w:proofErr w:type="spellEnd"/>
        <w:r w:rsidRPr="003766B2">
          <w:rPr>
            <w:rFonts w:ascii="Arial" w:eastAsia="Arial" w:hAnsi="Arial" w:cs="Arial"/>
            <w:color w:val="0000FF"/>
            <w:sz w:val="22"/>
            <w:szCs w:val="22"/>
            <w:u w:val="single"/>
            <w:shd w:val="clear" w:color="auto" w:fill="FFFFFF"/>
          </w:rPr>
          <w:t>), п. Молоково, 17 февраля 2022</w:t>
        </w:r>
      </w:hyperlink>
    </w:p>
    <w:p w:rsidR="003766B2" w:rsidRPr="003766B2" w:rsidRDefault="003766B2" w:rsidP="003766B2">
      <w:pPr>
        <w:numPr>
          <w:ilvl w:val="0"/>
          <w:numId w:val="5"/>
        </w:numPr>
        <w:tabs>
          <w:tab w:val="left" w:pos="0"/>
        </w:tabs>
        <w:ind w:left="-142" w:firstLine="0"/>
        <w:rPr>
          <w:rFonts w:ascii="Arial" w:eastAsia="Arial" w:hAnsi="Arial" w:cs="Arial"/>
          <w:color w:val="0000FF"/>
          <w:sz w:val="22"/>
          <w:szCs w:val="22"/>
          <w:shd w:val="clear" w:color="auto" w:fill="FFFFFF"/>
        </w:rPr>
      </w:pPr>
      <w:hyperlink r:id="rId324" w:history="1">
        <w:r w:rsidRPr="003766B2">
          <w:rPr>
            <w:rFonts w:ascii="Arial" w:eastAsia="Arial" w:hAnsi="Arial" w:cs="Arial"/>
            <w:color w:val="0000FF"/>
            <w:sz w:val="22"/>
            <w:szCs w:val="22"/>
            <w:u w:val="single"/>
            <w:shd w:val="clear" w:color="auto" w:fill="FFFFFF"/>
          </w:rPr>
          <w:t>Наша жизнь (</w:t>
        </w:r>
        <w:proofErr w:type="spellStart"/>
        <w:r w:rsidRPr="003766B2">
          <w:rPr>
            <w:rFonts w:ascii="Arial" w:eastAsia="Arial" w:hAnsi="Arial" w:cs="Arial"/>
            <w:color w:val="0000FF"/>
            <w:sz w:val="22"/>
            <w:szCs w:val="22"/>
            <w:u w:val="single"/>
            <w:shd w:val="clear" w:color="auto" w:fill="FFFFFF"/>
          </w:rPr>
          <w:t>нашажизнь</w:t>
        </w:r>
        <w:proofErr w:type="gramStart"/>
        <w:r w:rsidRPr="003766B2">
          <w:rPr>
            <w:rFonts w:ascii="Arial" w:eastAsia="Arial" w:hAnsi="Arial" w:cs="Arial"/>
            <w:color w:val="0000FF"/>
            <w:sz w:val="22"/>
            <w:szCs w:val="22"/>
            <w:u w:val="single"/>
            <w:shd w:val="clear" w:color="auto" w:fill="FFFFFF"/>
          </w:rPr>
          <w:t>.т</w:t>
        </w:r>
        <w:proofErr w:type="gramEnd"/>
        <w:r w:rsidRPr="003766B2">
          <w:rPr>
            <w:rFonts w:ascii="Arial" w:eastAsia="Arial" w:hAnsi="Arial" w:cs="Arial"/>
            <w:color w:val="0000FF"/>
            <w:sz w:val="22"/>
            <w:szCs w:val="22"/>
            <w:u w:val="single"/>
            <w:shd w:val="clear" w:color="auto" w:fill="FFFFFF"/>
          </w:rPr>
          <w:t>верскаяобласть.рф</w:t>
        </w:r>
        <w:proofErr w:type="spellEnd"/>
        <w:r w:rsidRPr="003766B2">
          <w:rPr>
            <w:rFonts w:ascii="Arial" w:eastAsia="Arial" w:hAnsi="Arial" w:cs="Arial"/>
            <w:color w:val="0000FF"/>
            <w:sz w:val="22"/>
            <w:szCs w:val="22"/>
            <w:u w:val="single"/>
            <w:shd w:val="clear" w:color="auto" w:fill="FFFFFF"/>
          </w:rPr>
          <w:t>), Лихославль, 17 февраля 2022</w:t>
        </w:r>
      </w:hyperlink>
    </w:p>
    <w:p w:rsidR="003766B2" w:rsidRPr="003766B2" w:rsidRDefault="003766B2" w:rsidP="003766B2">
      <w:pPr>
        <w:numPr>
          <w:ilvl w:val="0"/>
          <w:numId w:val="5"/>
        </w:numPr>
        <w:tabs>
          <w:tab w:val="left" w:pos="0"/>
        </w:tabs>
        <w:ind w:left="-142" w:firstLine="0"/>
        <w:rPr>
          <w:rFonts w:ascii="Arial" w:eastAsia="Arial" w:hAnsi="Arial" w:cs="Arial"/>
          <w:color w:val="0000FF"/>
          <w:sz w:val="22"/>
          <w:szCs w:val="22"/>
          <w:shd w:val="clear" w:color="auto" w:fill="FFFFFF"/>
        </w:rPr>
      </w:pPr>
      <w:hyperlink r:id="rId325" w:history="1">
        <w:proofErr w:type="spellStart"/>
        <w:r w:rsidRPr="003766B2">
          <w:rPr>
            <w:rFonts w:ascii="Arial" w:eastAsia="Arial" w:hAnsi="Arial" w:cs="Arial"/>
            <w:color w:val="0000FF"/>
            <w:sz w:val="22"/>
            <w:szCs w:val="22"/>
            <w:u w:val="single"/>
            <w:shd w:val="clear" w:color="auto" w:fill="FFFFFF"/>
          </w:rPr>
          <w:t>Вышневолоцкая</w:t>
        </w:r>
        <w:proofErr w:type="spellEnd"/>
        <w:r w:rsidRPr="003766B2">
          <w:rPr>
            <w:rFonts w:ascii="Arial" w:eastAsia="Arial" w:hAnsi="Arial" w:cs="Arial"/>
            <w:color w:val="0000FF"/>
            <w:sz w:val="22"/>
            <w:szCs w:val="22"/>
            <w:u w:val="single"/>
            <w:shd w:val="clear" w:color="auto" w:fill="FFFFFF"/>
          </w:rPr>
          <w:t xml:space="preserve"> правда (</w:t>
        </w:r>
        <w:proofErr w:type="spellStart"/>
        <w:r w:rsidRPr="003766B2">
          <w:rPr>
            <w:rFonts w:ascii="Arial" w:eastAsia="Arial" w:hAnsi="Arial" w:cs="Arial"/>
            <w:color w:val="0000FF"/>
            <w:sz w:val="22"/>
            <w:szCs w:val="22"/>
            <w:u w:val="single"/>
            <w:shd w:val="clear" w:color="auto" w:fill="FFFFFF"/>
          </w:rPr>
          <w:t>вышневолоцкаяправда</w:t>
        </w:r>
        <w:proofErr w:type="gramStart"/>
        <w:r w:rsidRPr="003766B2">
          <w:rPr>
            <w:rFonts w:ascii="Arial" w:eastAsia="Arial" w:hAnsi="Arial" w:cs="Arial"/>
            <w:color w:val="0000FF"/>
            <w:sz w:val="22"/>
            <w:szCs w:val="22"/>
            <w:u w:val="single"/>
            <w:shd w:val="clear" w:color="auto" w:fill="FFFFFF"/>
          </w:rPr>
          <w:t>.т</w:t>
        </w:r>
        <w:proofErr w:type="gramEnd"/>
        <w:r w:rsidRPr="003766B2">
          <w:rPr>
            <w:rFonts w:ascii="Arial" w:eastAsia="Arial" w:hAnsi="Arial" w:cs="Arial"/>
            <w:color w:val="0000FF"/>
            <w:sz w:val="22"/>
            <w:szCs w:val="22"/>
            <w:u w:val="single"/>
            <w:shd w:val="clear" w:color="auto" w:fill="FFFFFF"/>
          </w:rPr>
          <w:t>верскаяобласть.рф</w:t>
        </w:r>
        <w:proofErr w:type="spellEnd"/>
        <w:r w:rsidRPr="003766B2">
          <w:rPr>
            <w:rFonts w:ascii="Arial" w:eastAsia="Arial" w:hAnsi="Arial" w:cs="Arial"/>
            <w:color w:val="0000FF"/>
            <w:sz w:val="22"/>
            <w:szCs w:val="22"/>
            <w:u w:val="single"/>
            <w:shd w:val="clear" w:color="auto" w:fill="FFFFFF"/>
          </w:rPr>
          <w:t>), 17 февраля 2022</w:t>
        </w:r>
      </w:hyperlink>
    </w:p>
    <w:p w:rsidR="003766B2" w:rsidRPr="003766B2" w:rsidRDefault="003766B2" w:rsidP="003766B2">
      <w:pPr>
        <w:numPr>
          <w:ilvl w:val="0"/>
          <w:numId w:val="5"/>
        </w:numPr>
        <w:tabs>
          <w:tab w:val="left" w:pos="0"/>
        </w:tabs>
        <w:ind w:left="-142" w:firstLine="0"/>
        <w:rPr>
          <w:rFonts w:ascii="Arial" w:eastAsia="Arial" w:hAnsi="Arial" w:cs="Arial"/>
          <w:color w:val="0000FF"/>
          <w:sz w:val="22"/>
          <w:szCs w:val="22"/>
          <w:shd w:val="clear" w:color="auto" w:fill="FFFFFF"/>
        </w:rPr>
      </w:pPr>
      <w:hyperlink r:id="rId326" w:history="1">
        <w:r w:rsidRPr="003766B2">
          <w:rPr>
            <w:rFonts w:ascii="Arial" w:eastAsia="Arial" w:hAnsi="Arial" w:cs="Arial"/>
            <w:color w:val="0000FF"/>
            <w:sz w:val="22"/>
            <w:szCs w:val="22"/>
            <w:u w:val="single"/>
            <w:shd w:val="clear" w:color="auto" w:fill="FFFFFF"/>
          </w:rPr>
          <w:t>Г</w:t>
        </w:r>
        <w:proofErr w:type="gramStart"/>
        <w:r w:rsidRPr="003766B2">
          <w:rPr>
            <w:rFonts w:ascii="Arial" w:eastAsia="Arial" w:hAnsi="Arial" w:cs="Arial"/>
            <w:color w:val="0000FF"/>
            <w:sz w:val="22"/>
            <w:szCs w:val="22"/>
            <w:u w:val="single"/>
            <w:shd w:val="clear" w:color="auto" w:fill="FFFFFF"/>
          </w:rPr>
          <w:t>ТРК Тв</w:t>
        </w:r>
        <w:proofErr w:type="gramEnd"/>
        <w:r w:rsidRPr="003766B2">
          <w:rPr>
            <w:rFonts w:ascii="Arial" w:eastAsia="Arial" w:hAnsi="Arial" w:cs="Arial"/>
            <w:color w:val="0000FF"/>
            <w:sz w:val="22"/>
            <w:szCs w:val="22"/>
            <w:u w:val="single"/>
            <w:shd w:val="clear" w:color="auto" w:fill="FFFFFF"/>
          </w:rPr>
          <w:t>ерь, Тверь, 17 февраля 2022</w:t>
        </w:r>
      </w:hyperlink>
    </w:p>
    <w:p w:rsidR="003766B2" w:rsidRPr="003766B2" w:rsidRDefault="003766B2" w:rsidP="003766B2">
      <w:pPr>
        <w:numPr>
          <w:ilvl w:val="0"/>
          <w:numId w:val="5"/>
        </w:numPr>
        <w:tabs>
          <w:tab w:val="left" w:pos="0"/>
        </w:tabs>
        <w:ind w:left="-142" w:firstLine="0"/>
        <w:rPr>
          <w:rFonts w:ascii="Arial" w:eastAsia="Arial" w:hAnsi="Arial" w:cs="Arial"/>
          <w:color w:val="0000FF"/>
          <w:sz w:val="22"/>
          <w:szCs w:val="22"/>
          <w:shd w:val="clear" w:color="auto" w:fill="FFFFFF"/>
        </w:rPr>
      </w:pPr>
      <w:hyperlink r:id="rId327" w:history="1">
        <w:proofErr w:type="spellStart"/>
        <w:r w:rsidRPr="003766B2">
          <w:rPr>
            <w:rFonts w:ascii="Arial" w:eastAsia="Arial" w:hAnsi="Arial" w:cs="Arial"/>
            <w:color w:val="0000FF"/>
            <w:sz w:val="22"/>
            <w:szCs w:val="22"/>
            <w:u w:val="single"/>
            <w:shd w:val="clear" w:color="auto" w:fill="FFFFFF"/>
          </w:rPr>
          <w:t>TvTver.ru</w:t>
        </w:r>
        <w:proofErr w:type="spellEnd"/>
        <w:r w:rsidRPr="003766B2">
          <w:rPr>
            <w:rFonts w:ascii="Arial" w:eastAsia="Arial" w:hAnsi="Arial" w:cs="Arial"/>
            <w:color w:val="0000FF"/>
            <w:sz w:val="22"/>
            <w:szCs w:val="22"/>
            <w:u w:val="single"/>
            <w:shd w:val="clear" w:color="auto" w:fill="FFFFFF"/>
          </w:rPr>
          <w:t>, Тверь, 17 февраля 2022</w:t>
        </w:r>
      </w:hyperlink>
    </w:p>
    <w:p w:rsidR="003766B2" w:rsidRPr="003766B2" w:rsidRDefault="003766B2" w:rsidP="003766B2">
      <w:pPr>
        <w:numPr>
          <w:ilvl w:val="0"/>
          <w:numId w:val="5"/>
        </w:numPr>
        <w:tabs>
          <w:tab w:val="left" w:pos="0"/>
        </w:tabs>
        <w:ind w:left="-142" w:firstLine="0"/>
        <w:rPr>
          <w:rFonts w:ascii="Arial" w:eastAsia="Arial" w:hAnsi="Arial" w:cs="Arial"/>
          <w:color w:val="0000FF"/>
          <w:sz w:val="22"/>
          <w:szCs w:val="22"/>
          <w:shd w:val="clear" w:color="auto" w:fill="FFFFFF"/>
        </w:rPr>
      </w:pPr>
      <w:hyperlink r:id="rId328" w:history="1">
        <w:r w:rsidRPr="003766B2">
          <w:rPr>
            <w:rFonts w:ascii="Arial" w:eastAsia="Arial" w:hAnsi="Arial" w:cs="Arial"/>
            <w:color w:val="0000FF"/>
            <w:sz w:val="22"/>
            <w:szCs w:val="22"/>
            <w:u w:val="single"/>
            <w:shd w:val="clear" w:color="auto" w:fill="FFFFFF"/>
          </w:rPr>
          <w:t>Жарковский вестник (</w:t>
        </w:r>
        <w:proofErr w:type="spellStart"/>
        <w:r w:rsidRPr="003766B2">
          <w:rPr>
            <w:rFonts w:ascii="Arial" w:eastAsia="Arial" w:hAnsi="Arial" w:cs="Arial"/>
            <w:color w:val="0000FF"/>
            <w:sz w:val="22"/>
            <w:szCs w:val="22"/>
            <w:u w:val="single"/>
            <w:shd w:val="clear" w:color="auto" w:fill="FFFFFF"/>
          </w:rPr>
          <w:t>жарковскийвестник</w:t>
        </w:r>
        <w:proofErr w:type="gramStart"/>
        <w:r w:rsidRPr="003766B2">
          <w:rPr>
            <w:rFonts w:ascii="Arial" w:eastAsia="Arial" w:hAnsi="Arial" w:cs="Arial"/>
            <w:color w:val="0000FF"/>
            <w:sz w:val="22"/>
            <w:szCs w:val="22"/>
            <w:u w:val="single"/>
            <w:shd w:val="clear" w:color="auto" w:fill="FFFFFF"/>
          </w:rPr>
          <w:t>.т</w:t>
        </w:r>
        <w:proofErr w:type="gramEnd"/>
        <w:r w:rsidRPr="003766B2">
          <w:rPr>
            <w:rFonts w:ascii="Arial" w:eastAsia="Arial" w:hAnsi="Arial" w:cs="Arial"/>
            <w:color w:val="0000FF"/>
            <w:sz w:val="22"/>
            <w:szCs w:val="22"/>
            <w:u w:val="single"/>
            <w:shd w:val="clear" w:color="auto" w:fill="FFFFFF"/>
          </w:rPr>
          <w:t>верскаяобласть.рф</w:t>
        </w:r>
        <w:proofErr w:type="spellEnd"/>
        <w:r w:rsidRPr="003766B2">
          <w:rPr>
            <w:rFonts w:ascii="Arial" w:eastAsia="Arial" w:hAnsi="Arial" w:cs="Arial"/>
            <w:color w:val="0000FF"/>
            <w:sz w:val="22"/>
            <w:szCs w:val="22"/>
            <w:u w:val="single"/>
            <w:shd w:val="clear" w:color="auto" w:fill="FFFFFF"/>
          </w:rPr>
          <w:t>), п.г.т. Жарковский, 17 февраля 2022</w:t>
        </w:r>
      </w:hyperlink>
    </w:p>
    <w:p w:rsidR="003766B2" w:rsidRPr="003766B2" w:rsidRDefault="003766B2" w:rsidP="003766B2">
      <w:pPr>
        <w:numPr>
          <w:ilvl w:val="0"/>
          <w:numId w:val="5"/>
        </w:numPr>
        <w:tabs>
          <w:tab w:val="left" w:pos="0"/>
        </w:tabs>
        <w:ind w:left="-142" w:firstLine="0"/>
        <w:rPr>
          <w:rFonts w:ascii="Arial" w:eastAsia="Arial" w:hAnsi="Arial" w:cs="Arial"/>
          <w:color w:val="0000FF"/>
          <w:sz w:val="22"/>
          <w:szCs w:val="22"/>
          <w:shd w:val="clear" w:color="auto" w:fill="FFFFFF"/>
        </w:rPr>
      </w:pPr>
      <w:hyperlink r:id="rId329" w:history="1">
        <w:r w:rsidRPr="003766B2">
          <w:rPr>
            <w:rFonts w:ascii="Arial" w:eastAsia="Arial" w:hAnsi="Arial" w:cs="Arial"/>
            <w:color w:val="0000FF"/>
            <w:sz w:val="22"/>
            <w:szCs w:val="22"/>
            <w:u w:val="single"/>
            <w:shd w:val="clear" w:color="auto" w:fill="FFFFFF"/>
          </w:rPr>
          <w:t>Тверская жизнь (tverlife.ru), Тверь, 17 февраля 2022</w:t>
        </w:r>
      </w:hyperlink>
    </w:p>
    <w:p w:rsidR="003766B2" w:rsidRPr="003766B2" w:rsidRDefault="003766B2" w:rsidP="003766B2">
      <w:pPr>
        <w:numPr>
          <w:ilvl w:val="0"/>
          <w:numId w:val="5"/>
        </w:numPr>
        <w:tabs>
          <w:tab w:val="left" w:pos="0"/>
        </w:tabs>
        <w:ind w:left="-142" w:firstLine="0"/>
        <w:rPr>
          <w:rFonts w:ascii="Arial" w:eastAsia="Arial" w:hAnsi="Arial" w:cs="Arial"/>
          <w:color w:val="0000FF"/>
          <w:sz w:val="22"/>
          <w:szCs w:val="22"/>
          <w:shd w:val="clear" w:color="auto" w:fill="FFFFFF"/>
        </w:rPr>
      </w:pPr>
      <w:hyperlink r:id="rId330" w:history="1">
        <w:r w:rsidRPr="003766B2">
          <w:rPr>
            <w:rFonts w:ascii="Arial" w:eastAsia="Arial" w:hAnsi="Arial" w:cs="Arial"/>
            <w:color w:val="0000FF"/>
            <w:sz w:val="22"/>
            <w:szCs w:val="22"/>
            <w:u w:val="single"/>
            <w:shd w:val="clear" w:color="auto" w:fill="FFFFFF"/>
          </w:rPr>
          <w:t>Вперед (</w:t>
        </w:r>
        <w:proofErr w:type="spellStart"/>
        <w:r w:rsidRPr="003766B2">
          <w:rPr>
            <w:rFonts w:ascii="Arial" w:eastAsia="Arial" w:hAnsi="Arial" w:cs="Arial"/>
            <w:color w:val="0000FF"/>
            <w:sz w:val="22"/>
            <w:szCs w:val="22"/>
            <w:u w:val="single"/>
            <w:shd w:val="clear" w:color="auto" w:fill="FFFFFF"/>
          </w:rPr>
          <w:t>вперед</w:t>
        </w:r>
        <w:proofErr w:type="gramStart"/>
        <w:r w:rsidRPr="003766B2">
          <w:rPr>
            <w:rFonts w:ascii="Arial" w:eastAsia="Arial" w:hAnsi="Arial" w:cs="Arial"/>
            <w:color w:val="0000FF"/>
            <w:sz w:val="22"/>
            <w:szCs w:val="22"/>
            <w:u w:val="single"/>
            <w:shd w:val="clear" w:color="auto" w:fill="FFFFFF"/>
          </w:rPr>
          <w:t>.т</w:t>
        </w:r>
        <w:proofErr w:type="gramEnd"/>
        <w:r w:rsidRPr="003766B2">
          <w:rPr>
            <w:rFonts w:ascii="Arial" w:eastAsia="Arial" w:hAnsi="Arial" w:cs="Arial"/>
            <w:color w:val="0000FF"/>
            <w:sz w:val="22"/>
            <w:szCs w:val="22"/>
            <w:u w:val="single"/>
            <w:shd w:val="clear" w:color="auto" w:fill="FFFFFF"/>
          </w:rPr>
          <w:t>верскаяобласть.рф</w:t>
        </w:r>
        <w:proofErr w:type="spellEnd"/>
        <w:r w:rsidRPr="003766B2">
          <w:rPr>
            <w:rFonts w:ascii="Arial" w:eastAsia="Arial" w:hAnsi="Arial" w:cs="Arial"/>
            <w:color w:val="0000FF"/>
            <w:sz w:val="22"/>
            <w:szCs w:val="22"/>
            <w:u w:val="single"/>
            <w:shd w:val="clear" w:color="auto" w:fill="FFFFFF"/>
          </w:rPr>
          <w:t>), Калязин, 17 февраля 2022</w:t>
        </w:r>
      </w:hyperlink>
    </w:p>
    <w:p w:rsidR="003766B2" w:rsidRPr="003766B2" w:rsidRDefault="003766B2" w:rsidP="003766B2">
      <w:pPr>
        <w:numPr>
          <w:ilvl w:val="0"/>
          <w:numId w:val="5"/>
        </w:numPr>
        <w:tabs>
          <w:tab w:val="left" w:pos="0"/>
        </w:tabs>
        <w:ind w:left="-142" w:firstLine="0"/>
        <w:rPr>
          <w:rFonts w:ascii="Arial" w:eastAsia="Arial" w:hAnsi="Arial" w:cs="Arial"/>
          <w:color w:val="0000FF"/>
          <w:sz w:val="22"/>
          <w:szCs w:val="22"/>
          <w:shd w:val="clear" w:color="auto" w:fill="FFFFFF"/>
        </w:rPr>
      </w:pPr>
      <w:hyperlink r:id="rId331" w:history="1">
        <w:r w:rsidRPr="003766B2">
          <w:rPr>
            <w:rFonts w:ascii="Arial" w:eastAsia="Arial" w:hAnsi="Arial" w:cs="Arial"/>
            <w:color w:val="0000FF"/>
            <w:sz w:val="22"/>
            <w:szCs w:val="22"/>
            <w:u w:val="single"/>
            <w:shd w:val="clear" w:color="auto" w:fill="FFFFFF"/>
          </w:rPr>
          <w:t>Тверское информационное агентство (tvernews.ru), Тверь, 17 февраля 2022</w:t>
        </w:r>
      </w:hyperlink>
    </w:p>
    <w:p w:rsidR="003766B2" w:rsidRPr="003766B2" w:rsidRDefault="003766B2" w:rsidP="003766B2">
      <w:pPr>
        <w:tabs>
          <w:tab w:val="left" w:pos="0"/>
        </w:tabs>
        <w:ind w:left="-142"/>
        <w:jc w:val="right"/>
        <w:rPr>
          <w:rFonts w:ascii="Arial" w:eastAsia="Arial" w:hAnsi="Arial" w:cs="Arial"/>
          <w:color w:val="0000FF"/>
          <w:sz w:val="22"/>
          <w:szCs w:val="22"/>
          <w:shd w:val="clear" w:color="auto" w:fill="FFFFFF"/>
        </w:rPr>
      </w:pPr>
      <w:hyperlink w:anchor="tabtxt_1575050_1920700367" w:history="1">
        <w:r w:rsidRPr="003766B2">
          <w:rPr>
            <w:rFonts w:ascii="Arial" w:eastAsia="Arial" w:hAnsi="Arial" w:cs="Arial"/>
            <w:color w:val="0000FF"/>
            <w:sz w:val="22"/>
            <w:szCs w:val="22"/>
            <w:u w:val="single"/>
            <w:shd w:val="clear" w:color="auto" w:fill="FFFFFF"/>
          </w:rPr>
          <w:t>К заголовкам сообщений</w:t>
        </w:r>
      </w:hyperlink>
    </w:p>
    <w:p w:rsidR="003766B2" w:rsidRPr="003766B2" w:rsidRDefault="003766B2" w:rsidP="003766B2">
      <w:pPr>
        <w:tabs>
          <w:tab w:val="left" w:pos="0"/>
        </w:tabs>
        <w:ind w:left="-142"/>
        <w:rPr>
          <w:rFonts w:ascii="Arial" w:eastAsia="Arial" w:hAnsi="Arial" w:cs="Arial"/>
          <w:b/>
          <w:color w:val="000000"/>
          <w:sz w:val="22"/>
          <w:szCs w:val="22"/>
          <w:shd w:val="clear" w:color="auto" w:fill="FFFFFF"/>
        </w:rPr>
      </w:pPr>
      <w:r w:rsidRPr="003766B2">
        <w:rPr>
          <w:rFonts w:ascii="Arial" w:eastAsia="Arial" w:hAnsi="Arial" w:cs="Arial"/>
          <w:b/>
          <w:color w:val="000000"/>
          <w:sz w:val="22"/>
          <w:szCs w:val="22"/>
          <w:shd w:val="clear" w:color="auto" w:fill="FFFFFF"/>
        </w:rPr>
        <w:t>Tverigrad.ru, Тверь, 17 февраля 2022</w:t>
      </w:r>
    </w:p>
    <w:p w:rsidR="003766B2" w:rsidRPr="003766B2" w:rsidRDefault="003766B2" w:rsidP="003766B2">
      <w:pPr>
        <w:tabs>
          <w:tab w:val="left" w:pos="0"/>
        </w:tabs>
        <w:ind w:left="-142"/>
        <w:jc w:val="both"/>
        <w:outlineLvl w:val="1"/>
        <w:rPr>
          <w:rFonts w:ascii="Arial" w:eastAsia="Arial" w:hAnsi="Arial" w:cs="Arial"/>
          <w:color w:val="000000"/>
          <w:sz w:val="22"/>
          <w:szCs w:val="22"/>
          <w:shd w:val="clear" w:color="auto" w:fill="FFFFFF"/>
        </w:rPr>
      </w:pPr>
      <w:bookmarkStart w:id="32" w:name="ant_1575050_1920485466"/>
      <w:r w:rsidRPr="003766B2">
        <w:rPr>
          <w:rFonts w:ascii="Arial" w:eastAsia="Arial" w:hAnsi="Arial" w:cs="Arial"/>
          <w:color w:val="000000"/>
          <w:sz w:val="22"/>
          <w:szCs w:val="22"/>
          <w:shd w:val="clear" w:color="auto" w:fill="FFFFFF"/>
        </w:rPr>
        <w:t>В ТВЕРСКОЙ ОБЛАСТИ УВЕЛИЧИЛСЯ ИНТЕРЕС К ЛЫЖНОМУ СПОРТУ БЛАГОДАРЯ УСПЕХАМ РОССИЙСКИХ СПОРТСМЕНОВ НА ОЛИМПИАДЕ</w:t>
      </w:r>
      <w:bookmarkEnd w:id="32"/>
    </w:p>
    <w:p w:rsidR="003766B2" w:rsidRPr="003766B2" w:rsidRDefault="003766B2" w:rsidP="003766B2">
      <w:pPr>
        <w:tabs>
          <w:tab w:val="left" w:pos="0"/>
        </w:tabs>
        <w:ind w:left="-142"/>
        <w:jc w:val="both"/>
        <w:rPr>
          <w:rFonts w:ascii="Arial" w:eastAsia="Arial" w:hAnsi="Arial" w:cs="Arial"/>
          <w:color w:val="000000"/>
          <w:sz w:val="22"/>
          <w:szCs w:val="22"/>
          <w:shd w:val="clear" w:color="auto" w:fill="FFFFFF"/>
        </w:rPr>
      </w:pPr>
      <w:r w:rsidRPr="003766B2">
        <w:rPr>
          <w:rFonts w:ascii="Arial" w:eastAsia="Arial" w:hAnsi="Arial" w:cs="Arial"/>
          <w:color w:val="000000"/>
          <w:sz w:val="22"/>
          <w:szCs w:val="22"/>
          <w:shd w:val="clear" w:color="auto" w:fill="FFFFFF"/>
        </w:rPr>
        <w:t xml:space="preserve">10 февраля губернатор </w:t>
      </w:r>
      <w:r w:rsidRPr="003766B2">
        <w:rPr>
          <w:rFonts w:ascii="Arial" w:eastAsia="Arial" w:hAnsi="Arial" w:cs="Arial"/>
          <w:color w:val="000000"/>
          <w:sz w:val="22"/>
          <w:szCs w:val="22"/>
          <w:shd w:val="clear" w:color="auto" w:fill="C0C0C0"/>
        </w:rPr>
        <w:t>Игорь Руденя</w:t>
      </w:r>
      <w:r w:rsidRPr="003766B2">
        <w:rPr>
          <w:rFonts w:ascii="Arial" w:eastAsia="Arial" w:hAnsi="Arial" w:cs="Arial"/>
          <w:color w:val="000000"/>
          <w:sz w:val="22"/>
          <w:szCs w:val="22"/>
          <w:shd w:val="clear" w:color="auto" w:fill="FFFFFF"/>
        </w:rPr>
        <w:t xml:space="preserve"> провел рабочую встречу по модернизации лыжной базы "Гришкино", обустройству спортивной инфраструктуры парка Текстильщиков в Твери и развитию других площадок для доступности массового катания на лыжах... </w:t>
      </w:r>
    </w:p>
    <w:p w:rsidR="003766B2" w:rsidRPr="003766B2" w:rsidRDefault="003766B2" w:rsidP="003766B2">
      <w:pPr>
        <w:tabs>
          <w:tab w:val="left" w:pos="0"/>
        </w:tabs>
        <w:ind w:left="-142"/>
        <w:rPr>
          <w:rFonts w:ascii="Arial" w:eastAsia="Arial" w:hAnsi="Arial" w:cs="Arial"/>
          <w:color w:val="0000FF"/>
          <w:sz w:val="22"/>
          <w:szCs w:val="22"/>
          <w:shd w:val="clear" w:color="auto" w:fill="FFFFFF"/>
        </w:rPr>
      </w:pPr>
      <w:hyperlink r:id="rId332" w:history="1">
        <w:r w:rsidRPr="003766B2">
          <w:rPr>
            <w:rFonts w:ascii="Arial" w:eastAsia="Arial" w:hAnsi="Arial" w:cs="Arial"/>
            <w:color w:val="0000FF"/>
            <w:sz w:val="22"/>
            <w:szCs w:val="22"/>
            <w:u w:val="single"/>
            <w:shd w:val="clear" w:color="auto" w:fill="FFFFFF"/>
          </w:rPr>
          <w:t>https://tverigrad.ru/publication/v-tverskoj-oblasti-uvelichilsja-interes-k-lyzhnomu-sportu-blagodarja-uspeham-rossijskih-sportsmenov-na-olimpiade/</w:t>
        </w:r>
      </w:hyperlink>
    </w:p>
    <w:p w:rsidR="003766B2" w:rsidRPr="003766B2" w:rsidRDefault="003766B2" w:rsidP="003766B2">
      <w:pPr>
        <w:tabs>
          <w:tab w:val="left" w:pos="0"/>
        </w:tabs>
        <w:ind w:left="-142"/>
        <w:rPr>
          <w:rFonts w:ascii="Arial" w:eastAsia="Arial" w:hAnsi="Arial" w:cs="Arial"/>
          <w:color w:val="000000"/>
          <w:sz w:val="22"/>
          <w:szCs w:val="22"/>
          <w:u w:val="single"/>
          <w:shd w:val="clear" w:color="auto" w:fill="FFFFFF"/>
        </w:rPr>
      </w:pPr>
      <w:r w:rsidRPr="003766B2">
        <w:rPr>
          <w:rFonts w:ascii="Arial" w:eastAsia="Arial" w:hAnsi="Arial" w:cs="Arial"/>
          <w:color w:val="000000"/>
          <w:sz w:val="22"/>
          <w:szCs w:val="22"/>
          <w:u w:val="single"/>
          <w:shd w:val="clear" w:color="auto" w:fill="FFFFFF"/>
        </w:rPr>
        <w:t>Сообщения по событию:</w:t>
      </w:r>
    </w:p>
    <w:p w:rsidR="003766B2" w:rsidRPr="003766B2" w:rsidRDefault="003766B2" w:rsidP="003766B2">
      <w:pPr>
        <w:numPr>
          <w:ilvl w:val="0"/>
          <w:numId w:val="6"/>
        </w:numPr>
        <w:tabs>
          <w:tab w:val="left" w:pos="0"/>
        </w:tabs>
        <w:ind w:left="-142" w:firstLine="0"/>
        <w:rPr>
          <w:rFonts w:ascii="Arial" w:eastAsia="Arial" w:hAnsi="Arial" w:cs="Arial"/>
          <w:color w:val="0000FF"/>
          <w:sz w:val="22"/>
          <w:szCs w:val="22"/>
          <w:shd w:val="clear" w:color="auto" w:fill="FFFFFF"/>
        </w:rPr>
      </w:pPr>
      <w:hyperlink r:id="rId333" w:history="1">
        <w:r w:rsidRPr="003766B2">
          <w:rPr>
            <w:rFonts w:ascii="Arial" w:eastAsia="Arial" w:hAnsi="Arial" w:cs="Arial"/>
            <w:color w:val="0000FF"/>
            <w:sz w:val="22"/>
            <w:szCs w:val="22"/>
            <w:u w:val="single"/>
            <w:shd w:val="clear" w:color="auto" w:fill="FFFFFF"/>
          </w:rPr>
          <w:t>Главный региональный (glavny.tv), Смоленск, 17 февраля 2022</w:t>
        </w:r>
      </w:hyperlink>
    </w:p>
    <w:p w:rsidR="003766B2" w:rsidRPr="003766B2" w:rsidRDefault="003766B2" w:rsidP="003766B2">
      <w:pPr>
        <w:numPr>
          <w:ilvl w:val="0"/>
          <w:numId w:val="6"/>
        </w:numPr>
        <w:tabs>
          <w:tab w:val="left" w:pos="0"/>
        </w:tabs>
        <w:ind w:left="-142" w:firstLine="0"/>
        <w:rPr>
          <w:rFonts w:ascii="Arial" w:eastAsia="Arial" w:hAnsi="Arial" w:cs="Arial"/>
          <w:color w:val="0000FF"/>
          <w:sz w:val="22"/>
          <w:szCs w:val="22"/>
          <w:shd w:val="clear" w:color="auto" w:fill="FFFFFF"/>
        </w:rPr>
      </w:pPr>
      <w:hyperlink r:id="rId334" w:history="1">
        <w:proofErr w:type="spellStart"/>
        <w:r w:rsidRPr="003766B2">
          <w:rPr>
            <w:rFonts w:ascii="Arial" w:eastAsia="Arial" w:hAnsi="Arial" w:cs="Arial"/>
            <w:color w:val="0000FF"/>
            <w:sz w:val="22"/>
            <w:szCs w:val="22"/>
            <w:u w:val="single"/>
            <w:shd w:val="clear" w:color="auto" w:fill="FFFFFF"/>
          </w:rPr>
          <w:t>Tverisport.ru</w:t>
        </w:r>
        <w:proofErr w:type="spellEnd"/>
        <w:r w:rsidRPr="003766B2">
          <w:rPr>
            <w:rFonts w:ascii="Arial" w:eastAsia="Arial" w:hAnsi="Arial" w:cs="Arial"/>
            <w:color w:val="0000FF"/>
            <w:sz w:val="22"/>
            <w:szCs w:val="22"/>
            <w:u w:val="single"/>
            <w:shd w:val="clear" w:color="auto" w:fill="FFFFFF"/>
          </w:rPr>
          <w:t>, Тверь, 17 февраля 2022</w:t>
        </w:r>
      </w:hyperlink>
    </w:p>
    <w:p w:rsidR="003766B2" w:rsidRPr="003766B2" w:rsidRDefault="003766B2" w:rsidP="003766B2">
      <w:pPr>
        <w:numPr>
          <w:ilvl w:val="0"/>
          <w:numId w:val="6"/>
        </w:numPr>
        <w:tabs>
          <w:tab w:val="left" w:pos="0"/>
        </w:tabs>
        <w:ind w:left="-142" w:firstLine="0"/>
        <w:rPr>
          <w:rFonts w:ascii="Arial" w:eastAsia="Arial" w:hAnsi="Arial" w:cs="Arial"/>
          <w:color w:val="0000FF"/>
          <w:sz w:val="22"/>
          <w:szCs w:val="22"/>
          <w:shd w:val="clear" w:color="auto" w:fill="FFFFFF"/>
        </w:rPr>
      </w:pPr>
      <w:hyperlink r:id="rId335" w:history="1">
        <w:r w:rsidRPr="003766B2">
          <w:rPr>
            <w:rFonts w:ascii="Arial" w:eastAsia="Arial" w:hAnsi="Arial" w:cs="Arial"/>
            <w:color w:val="0000FF"/>
            <w:sz w:val="22"/>
            <w:szCs w:val="22"/>
            <w:u w:val="single"/>
            <w:shd w:val="clear" w:color="auto" w:fill="FFFFFF"/>
          </w:rPr>
          <w:t>Аргументы и Факты (tver.aif.ru), Тверь, 17 февраля 2022</w:t>
        </w:r>
      </w:hyperlink>
    </w:p>
    <w:p w:rsidR="003766B2" w:rsidRPr="003766B2" w:rsidRDefault="003766B2" w:rsidP="003766B2">
      <w:pPr>
        <w:numPr>
          <w:ilvl w:val="0"/>
          <w:numId w:val="6"/>
        </w:numPr>
        <w:tabs>
          <w:tab w:val="left" w:pos="0"/>
        </w:tabs>
        <w:ind w:left="-142" w:firstLine="0"/>
        <w:rPr>
          <w:rFonts w:ascii="Arial" w:eastAsia="Arial" w:hAnsi="Arial" w:cs="Arial"/>
          <w:color w:val="0000FF"/>
          <w:sz w:val="22"/>
          <w:szCs w:val="22"/>
          <w:shd w:val="clear" w:color="auto" w:fill="FFFFFF"/>
        </w:rPr>
      </w:pPr>
      <w:hyperlink r:id="rId336" w:history="1">
        <w:r w:rsidRPr="003766B2">
          <w:rPr>
            <w:rFonts w:ascii="Arial" w:eastAsia="Arial" w:hAnsi="Arial" w:cs="Arial"/>
            <w:color w:val="0000FF"/>
            <w:sz w:val="22"/>
            <w:szCs w:val="22"/>
            <w:u w:val="single"/>
            <w:shd w:val="clear" w:color="auto" w:fill="FFFFFF"/>
          </w:rPr>
          <w:t>Афанасий-бизнес (afanasy.biz), Тверь, 17 февраля 2022</w:t>
        </w:r>
      </w:hyperlink>
    </w:p>
    <w:p w:rsidR="003766B2" w:rsidRPr="003766B2" w:rsidRDefault="003766B2" w:rsidP="003766B2">
      <w:pPr>
        <w:numPr>
          <w:ilvl w:val="0"/>
          <w:numId w:val="6"/>
        </w:numPr>
        <w:tabs>
          <w:tab w:val="left" w:pos="0"/>
        </w:tabs>
        <w:ind w:left="-142" w:firstLine="0"/>
        <w:rPr>
          <w:rFonts w:ascii="Arial" w:eastAsia="Arial" w:hAnsi="Arial" w:cs="Arial"/>
          <w:color w:val="0000FF"/>
          <w:sz w:val="22"/>
          <w:szCs w:val="22"/>
          <w:shd w:val="clear" w:color="auto" w:fill="FFFFFF"/>
        </w:rPr>
      </w:pPr>
      <w:hyperlink r:id="rId337" w:history="1">
        <w:r w:rsidRPr="003766B2">
          <w:rPr>
            <w:rFonts w:ascii="Arial" w:eastAsia="Arial" w:hAnsi="Arial" w:cs="Arial"/>
            <w:color w:val="0000FF"/>
            <w:sz w:val="22"/>
            <w:szCs w:val="22"/>
            <w:u w:val="single"/>
            <w:shd w:val="clear" w:color="auto" w:fill="FFFFFF"/>
          </w:rPr>
          <w:t>Тверь (</w:t>
        </w:r>
        <w:proofErr w:type="spellStart"/>
        <w:r w:rsidRPr="003766B2">
          <w:rPr>
            <w:rFonts w:ascii="Arial" w:eastAsia="Arial" w:hAnsi="Arial" w:cs="Arial"/>
            <w:color w:val="0000FF"/>
            <w:sz w:val="22"/>
            <w:szCs w:val="22"/>
            <w:u w:val="single"/>
            <w:shd w:val="clear" w:color="auto" w:fill="FFFFFF"/>
          </w:rPr>
          <w:t>toptver.ru</w:t>
        </w:r>
        <w:proofErr w:type="spellEnd"/>
        <w:r w:rsidRPr="003766B2">
          <w:rPr>
            <w:rFonts w:ascii="Arial" w:eastAsia="Arial" w:hAnsi="Arial" w:cs="Arial"/>
            <w:color w:val="0000FF"/>
            <w:sz w:val="22"/>
            <w:szCs w:val="22"/>
            <w:u w:val="single"/>
            <w:shd w:val="clear" w:color="auto" w:fill="FFFFFF"/>
          </w:rPr>
          <w:t>), Тверь, 17 февраля 2022</w:t>
        </w:r>
      </w:hyperlink>
    </w:p>
    <w:p w:rsidR="003766B2" w:rsidRPr="003766B2" w:rsidRDefault="003766B2" w:rsidP="003766B2">
      <w:pPr>
        <w:numPr>
          <w:ilvl w:val="0"/>
          <w:numId w:val="6"/>
        </w:numPr>
        <w:tabs>
          <w:tab w:val="left" w:pos="0"/>
        </w:tabs>
        <w:ind w:left="-142" w:firstLine="0"/>
        <w:rPr>
          <w:rFonts w:ascii="Arial" w:eastAsia="Arial" w:hAnsi="Arial" w:cs="Arial"/>
          <w:color w:val="0000FF"/>
          <w:sz w:val="22"/>
          <w:szCs w:val="22"/>
          <w:shd w:val="clear" w:color="auto" w:fill="FFFFFF"/>
        </w:rPr>
      </w:pPr>
      <w:hyperlink r:id="rId338" w:history="1">
        <w:r w:rsidRPr="003766B2">
          <w:rPr>
            <w:rFonts w:ascii="Arial" w:eastAsia="Arial" w:hAnsi="Arial" w:cs="Arial"/>
            <w:color w:val="0000FF"/>
            <w:sz w:val="22"/>
            <w:szCs w:val="22"/>
            <w:u w:val="single"/>
            <w:shd w:val="clear" w:color="auto" w:fill="FFFFFF"/>
          </w:rPr>
          <w:t>Тверские ведомости (vedtver.ru), Тверь, 17 февраля 2022</w:t>
        </w:r>
      </w:hyperlink>
    </w:p>
    <w:p w:rsidR="003766B2" w:rsidRPr="003766B2" w:rsidRDefault="003766B2" w:rsidP="003766B2">
      <w:pPr>
        <w:numPr>
          <w:ilvl w:val="0"/>
          <w:numId w:val="6"/>
        </w:numPr>
        <w:tabs>
          <w:tab w:val="left" w:pos="0"/>
        </w:tabs>
        <w:ind w:left="-142" w:firstLine="0"/>
        <w:rPr>
          <w:rFonts w:ascii="Arial" w:eastAsia="Arial" w:hAnsi="Arial" w:cs="Arial"/>
          <w:color w:val="0000FF"/>
          <w:sz w:val="22"/>
          <w:szCs w:val="22"/>
          <w:shd w:val="clear" w:color="auto" w:fill="FFFFFF"/>
        </w:rPr>
      </w:pPr>
      <w:hyperlink r:id="rId339" w:history="1">
        <w:r w:rsidRPr="003766B2">
          <w:rPr>
            <w:rFonts w:ascii="Arial" w:eastAsia="Arial" w:hAnsi="Arial" w:cs="Arial"/>
            <w:color w:val="0000FF"/>
            <w:sz w:val="22"/>
            <w:szCs w:val="22"/>
            <w:u w:val="single"/>
            <w:shd w:val="clear" w:color="auto" w:fill="FFFFFF"/>
          </w:rPr>
          <w:t>Корреспондент (</w:t>
        </w:r>
        <w:proofErr w:type="spellStart"/>
        <w:r w:rsidRPr="003766B2">
          <w:rPr>
            <w:rFonts w:ascii="Arial" w:eastAsia="Arial" w:hAnsi="Arial" w:cs="Arial"/>
            <w:color w:val="0000FF"/>
            <w:sz w:val="22"/>
            <w:szCs w:val="22"/>
            <w:u w:val="single"/>
            <w:shd w:val="clear" w:color="auto" w:fill="FFFFFF"/>
          </w:rPr>
          <w:t>korrespondents.ru</w:t>
        </w:r>
        <w:proofErr w:type="spellEnd"/>
        <w:r w:rsidRPr="003766B2">
          <w:rPr>
            <w:rFonts w:ascii="Arial" w:eastAsia="Arial" w:hAnsi="Arial" w:cs="Arial"/>
            <w:color w:val="0000FF"/>
            <w:sz w:val="22"/>
            <w:szCs w:val="22"/>
            <w:u w:val="single"/>
            <w:shd w:val="clear" w:color="auto" w:fill="FFFFFF"/>
          </w:rPr>
          <w:t>), Москва, 17 февраля 2022</w:t>
        </w:r>
      </w:hyperlink>
    </w:p>
    <w:p w:rsidR="003766B2" w:rsidRPr="003766B2" w:rsidRDefault="003766B2" w:rsidP="003766B2">
      <w:pPr>
        <w:numPr>
          <w:ilvl w:val="0"/>
          <w:numId w:val="6"/>
        </w:numPr>
        <w:tabs>
          <w:tab w:val="left" w:pos="0"/>
        </w:tabs>
        <w:ind w:left="-142" w:firstLine="0"/>
        <w:rPr>
          <w:rFonts w:ascii="Arial" w:eastAsia="Arial" w:hAnsi="Arial" w:cs="Arial"/>
          <w:color w:val="0000FF"/>
          <w:sz w:val="22"/>
          <w:szCs w:val="22"/>
          <w:shd w:val="clear" w:color="auto" w:fill="FFFFFF"/>
        </w:rPr>
      </w:pPr>
      <w:hyperlink r:id="rId340" w:history="1">
        <w:proofErr w:type="spellStart"/>
        <w:r w:rsidRPr="003766B2">
          <w:rPr>
            <w:rFonts w:ascii="Arial" w:eastAsia="Arial" w:hAnsi="Arial" w:cs="Arial"/>
            <w:color w:val="0000FF"/>
            <w:sz w:val="22"/>
            <w:szCs w:val="22"/>
            <w:u w:val="single"/>
            <w:shd w:val="clear" w:color="auto" w:fill="FFFFFF"/>
          </w:rPr>
          <w:t>Бежецкая</w:t>
        </w:r>
        <w:proofErr w:type="spellEnd"/>
        <w:r w:rsidRPr="003766B2">
          <w:rPr>
            <w:rFonts w:ascii="Arial" w:eastAsia="Arial" w:hAnsi="Arial" w:cs="Arial"/>
            <w:color w:val="0000FF"/>
            <w:sz w:val="22"/>
            <w:szCs w:val="22"/>
            <w:u w:val="single"/>
            <w:shd w:val="clear" w:color="auto" w:fill="FFFFFF"/>
          </w:rPr>
          <w:t xml:space="preserve"> жизнь (</w:t>
        </w:r>
        <w:proofErr w:type="spellStart"/>
        <w:r w:rsidRPr="003766B2">
          <w:rPr>
            <w:rFonts w:ascii="Arial" w:eastAsia="Arial" w:hAnsi="Arial" w:cs="Arial"/>
            <w:color w:val="0000FF"/>
            <w:sz w:val="22"/>
            <w:szCs w:val="22"/>
            <w:u w:val="single"/>
            <w:shd w:val="clear" w:color="auto" w:fill="FFFFFF"/>
          </w:rPr>
          <w:t>bzgazeta.ru</w:t>
        </w:r>
        <w:proofErr w:type="spellEnd"/>
        <w:r w:rsidRPr="003766B2">
          <w:rPr>
            <w:rFonts w:ascii="Arial" w:eastAsia="Arial" w:hAnsi="Arial" w:cs="Arial"/>
            <w:color w:val="0000FF"/>
            <w:sz w:val="22"/>
            <w:szCs w:val="22"/>
            <w:u w:val="single"/>
            <w:shd w:val="clear" w:color="auto" w:fill="FFFFFF"/>
          </w:rPr>
          <w:t>), Бежецк, 17 февраля 2022</w:t>
        </w:r>
      </w:hyperlink>
    </w:p>
    <w:p w:rsidR="003766B2" w:rsidRPr="003766B2" w:rsidRDefault="003766B2" w:rsidP="003766B2">
      <w:pPr>
        <w:numPr>
          <w:ilvl w:val="0"/>
          <w:numId w:val="6"/>
        </w:numPr>
        <w:tabs>
          <w:tab w:val="left" w:pos="0"/>
        </w:tabs>
        <w:ind w:left="-142" w:firstLine="0"/>
        <w:rPr>
          <w:rFonts w:ascii="Arial" w:eastAsia="Arial" w:hAnsi="Arial" w:cs="Arial"/>
          <w:color w:val="0000FF"/>
          <w:sz w:val="22"/>
          <w:szCs w:val="22"/>
          <w:shd w:val="clear" w:color="auto" w:fill="FFFFFF"/>
        </w:rPr>
      </w:pPr>
      <w:hyperlink r:id="rId341" w:history="1">
        <w:r w:rsidRPr="003766B2">
          <w:rPr>
            <w:rFonts w:ascii="Arial" w:eastAsia="Arial" w:hAnsi="Arial" w:cs="Arial"/>
            <w:color w:val="0000FF"/>
            <w:sz w:val="22"/>
            <w:szCs w:val="22"/>
            <w:u w:val="single"/>
            <w:shd w:val="clear" w:color="auto" w:fill="FFFFFF"/>
          </w:rPr>
          <w:t>Край справедливости (ks-region69.com), Тверь, 17 февраля 2022</w:t>
        </w:r>
      </w:hyperlink>
    </w:p>
    <w:p w:rsidR="003766B2" w:rsidRPr="003766B2" w:rsidRDefault="003766B2" w:rsidP="003766B2">
      <w:pPr>
        <w:numPr>
          <w:ilvl w:val="0"/>
          <w:numId w:val="6"/>
        </w:numPr>
        <w:tabs>
          <w:tab w:val="left" w:pos="0"/>
        </w:tabs>
        <w:ind w:left="-142" w:firstLine="0"/>
        <w:rPr>
          <w:rFonts w:ascii="Arial" w:eastAsia="Arial" w:hAnsi="Arial" w:cs="Arial"/>
          <w:color w:val="0000FF"/>
          <w:sz w:val="22"/>
          <w:szCs w:val="22"/>
          <w:shd w:val="clear" w:color="auto" w:fill="FFFFFF"/>
        </w:rPr>
      </w:pPr>
      <w:hyperlink r:id="rId342" w:history="1">
        <w:r w:rsidRPr="003766B2">
          <w:rPr>
            <w:rFonts w:ascii="Arial" w:eastAsia="Arial" w:hAnsi="Arial" w:cs="Arial"/>
            <w:color w:val="0000FF"/>
            <w:sz w:val="22"/>
            <w:szCs w:val="22"/>
            <w:u w:val="single"/>
            <w:shd w:val="clear" w:color="auto" w:fill="FFFFFF"/>
          </w:rPr>
          <w:t>Знамя (kuvznama.ru), Кувшиново, 17 февраля 2022</w:t>
        </w:r>
      </w:hyperlink>
    </w:p>
    <w:p w:rsidR="003766B2" w:rsidRPr="003766B2" w:rsidRDefault="003766B2" w:rsidP="003766B2">
      <w:pPr>
        <w:numPr>
          <w:ilvl w:val="0"/>
          <w:numId w:val="6"/>
        </w:numPr>
        <w:tabs>
          <w:tab w:val="left" w:pos="0"/>
        </w:tabs>
        <w:ind w:left="-142" w:firstLine="0"/>
        <w:rPr>
          <w:rFonts w:ascii="Arial" w:eastAsia="Arial" w:hAnsi="Arial" w:cs="Arial"/>
          <w:color w:val="0000FF"/>
          <w:sz w:val="22"/>
          <w:szCs w:val="22"/>
          <w:shd w:val="clear" w:color="auto" w:fill="FFFFFF"/>
        </w:rPr>
      </w:pPr>
      <w:hyperlink r:id="rId343" w:history="1">
        <w:r w:rsidRPr="003766B2">
          <w:rPr>
            <w:rFonts w:ascii="Arial" w:eastAsia="Arial" w:hAnsi="Arial" w:cs="Arial"/>
            <w:color w:val="0000FF"/>
            <w:sz w:val="22"/>
            <w:szCs w:val="22"/>
            <w:u w:val="single"/>
            <w:shd w:val="clear" w:color="auto" w:fill="FFFFFF"/>
          </w:rPr>
          <w:t>Новости Твери (tver-news.net), Тверь, 17 февраля 2022</w:t>
        </w:r>
      </w:hyperlink>
    </w:p>
    <w:p w:rsidR="003766B2" w:rsidRPr="003766B2" w:rsidRDefault="003766B2" w:rsidP="003766B2">
      <w:pPr>
        <w:numPr>
          <w:ilvl w:val="0"/>
          <w:numId w:val="6"/>
        </w:numPr>
        <w:tabs>
          <w:tab w:val="left" w:pos="0"/>
        </w:tabs>
        <w:ind w:left="-142" w:firstLine="0"/>
        <w:rPr>
          <w:rFonts w:ascii="Arial" w:eastAsia="Arial" w:hAnsi="Arial" w:cs="Arial"/>
          <w:color w:val="0000FF"/>
          <w:sz w:val="22"/>
          <w:szCs w:val="22"/>
          <w:shd w:val="clear" w:color="auto" w:fill="FFFFFF"/>
        </w:rPr>
      </w:pPr>
      <w:hyperlink r:id="rId344" w:history="1">
        <w:r w:rsidRPr="003766B2">
          <w:rPr>
            <w:rFonts w:ascii="Arial" w:eastAsia="Arial" w:hAnsi="Arial" w:cs="Arial"/>
            <w:color w:val="0000FF"/>
            <w:sz w:val="22"/>
            <w:szCs w:val="22"/>
            <w:u w:val="single"/>
            <w:shd w:val="clear" w:color="auto" w:fill="FFFFFF"/>
          </w:rPr>
          <w:t>Родная земля (r-zemlya.ru), п. Рамешки, 17 февраля 2022</w:t>
        </w:r>
      </w:hyperlink>
    </w:p>
    <w:p w:rsidR="003766B2" w:rsidRPr="003766B2" w:rsidRDefault="003766B2" w:rsidP="003766B2">
      <w:pPr>
        <w:numPr>
          <w:ilvl w:val="0"/>
          <w:numId w:val="6"/>
        </w:numPr>
        <w:tabs>
          <w:tab w:val="left" w:pos="0"/>
        </w:tabs>
        <w:ind w:left="-142" w:firstLine="0"/>
        <w:rPr>
          <w:rFonts w:ascii="Arial" w:eastAsia="Arial" w:hAnsi="Arial" w:cs="Arial"/>
          <w:color w:val="0000FF"/>
          <w:sz w:val="22"/>
          <w:szCs w:val="22"/>
          <w:shd w:val="clear" w:color="auto" w:fill="FFFFFF"/>
        </w:rPr>
      </w:pPr>
      <w:hyperlink r:id="rId345" w:history="1">
        <w:r w:rsidRPr="003766B2">
          <w:rPr>
            <w:rFonts w:ascii="Arial" w:eastAsia="Arial" w:hAnsi="Arial" w:cs="Arial"/>
            <w:color w:val="0000FF"/>
            <w:sz w:val="22"/>
            <w:szCs w:val="22"/>
            <w:u w:val="single"/>
            <w:shd w:val="clear" w:color="auto" w:fill="FFFFFF"/>
          </w:rPr>
          <w:t>Заря (konzarya.ru), Конаково, 17 февраля 2022</w:t>
        </w:r>
      </w:hyperlink>
    </w:p>
    <w:p w:rsidR="003766B2" w:rsidRPr="003766B2" w:rsidRDefault="003766B2" w:rsidP="003766B2">
      <w:pPr>
        <w:numPr>
          <w:ilvl w:val="0"/>
          <w:numId w:val="6"/>
        </w:numPr>
        <w:tabs>
          <w:tab w:val="left" w:pos="0"/>
        </w:tabs>
        <w:ind w:left="-142" w:firstLine="0"/>
        <w:rPr>
          <w:rFonts w:ascii="Arial" w:eastAsia="Arial" w:hAnsi="Arial" w:cs="Arial"/>
          <w:color w:val="0000FF"/>
          <w:sz w:val="22"/>
          <w:szCs w:val="22"/>
          <w:shd w:val="clear" w:color="auto" w:fill="FFFFFF"/>
        </w:rPr>
      </w:pPr>
      <w:hyperlink r:id="rId346" w:history="1">
        <w:r w:rsidRPr="003766B2">
          <w:rPr>
            <w:rFonts w:ascii="Arial" w:eastAsia="Arial" w:hAnsi="Arial" w:cs="Arial"/>
            <w:color w:val="0000FF"/>
            <w:sz w:val="22"/>
            <w:szCs w:val="22"/>
            <w:u w:val="single"/>
            <w:shd w:val="clear" w:color="auto" w:fill="FFFFFF"/>
          </w:rPr>
          <w:t>Новости Твери (tver-news.net), Тверь, 17 февраля 2022</w:t>
        </w:r>
      </w:hyperlink>
    </w:p>
    <w:p w:rsidR="003766B2" w:rsidRPr="003766B2" w:rsidRDefault="003766B2" w:rsidP="003766B2">
      <w:pPr>
        <w:tabs>
          <w:tab w:val="left" w:pos="0"/>
        </w:tabs>
        <w:ind w:left="-142"/>
        <w:jc w:val="right"/>
        <w:rPr>
          <w:rFonts w:ascii="Arial" w:eastAsia="Arial" w:hAnsi="Arial" w:cs="Arial"/>
          <w:color w:val="0000FF"/>
          <w:sz w:val="22"/>
          <w:szCs w:val="22"/>
          <w:shd w:val="clear" w:color="auto" w:fill="FFFFFF"/>
        </w:rPr>
      </w:pPr>
      <w:hyperlink w:anchor="tabtxt_1575050_1920485466" w:history="1">
        <w:r w:rsidRPr="003766B2">
          <w:rPr>
            <w:rFonts w:ascii="Arial" w:eastAsia="Arial" w:hAnsi="Arial" w:cs="Arial"/>
            <w:color w:val="0000FF"/>
            <w:sz w:val="22"/>
            <w:szCs w:val="22"/>
            <w:u w:val="single"/>
            <w:shd w:val="clear" w:color="auto" w:fill="FFFFFF"/>
          </w:rPr>
          <w:t>К заголовкам сообщений</w:t>
        </w:r>
      </w:hyperlink>
    </w:p>
    <w:p w:rsidR="006663FC" w:rsidRDefault="006663FC" w:rsidP="003766B2">
      <w:pPr>
        <w:tabs>
          <w:tab w:val="left" w:pos="0"/>
        </w:tabs>
        <w:ind w:left="-142"/>
        <w:rPr>
          <w:rFonts w:ascii="Arial" w:eastAsia="Arial" w:hAnsi="Arial" w:cs="Arial"/>
          <w:b/>
          <w:color w:val="000000"/>
          <w:sz w:val="22"/>
          <w:szCs w:val="22"/>
          <w:shd w:val="clear" w:color="auto" w:fill="FFFFFF"/>
        </w:rPr>
      </w:pPr>
    </w:p>
    <w:p w:rsidR="003766B2" w:rsidRPr="003766B2" w:rsidRDefault="003766B2" w:rsidP="003766B2">
      <w:pPr>
        <w:tabs>
          <w:tab w:val="left" w:pos="0"/>
        </w:tabs>
        <w:ind w:left="-142"/>
        <w:rPr>
          <w:rFonts w:ascii="Arial" w:eastAsia="Arial" w:hAnsi="Arial" w:cs="Arial"/>
          <w:b/>
          <w:color w:val="000000"/>
          <w:sz w:val="22"/>
          <w:szCs w:val="22"/>
          <w:shd w:val="clear" w:color="auto" w:fill="FFFFFF"/>
        </w:rPr>
      </w:pPr>
      <w:r w:rsidRPr="003766B2">
        <w:rPr>
          <w:rFonts w:ascii="Arial" w:eastAsia="Arial" w:hAnsi="Arial" w:cs="Arial"/>
          <w:b/>
          <w:color w:val="000000"/>
          <w:sz w:val="22"/>
          <w:szCs w:val="22"/>
          <w:shd w:val="clear" w:color="auto" w:fill="FFFFFF"/>
        </w:rPr>
        <w:t>Тверское информационное агентство (tvernews.ru), Тверь, 17 февраля 2022</w:t>
      </w:r>
    </w:p>
    <w:p w:rsidR="003766B2" w:rsidRPr="003766B2" w:rsidRDefault="003766B2" w:rsidP="003766B2">
      <w:pPr>
        <w:tabs>
          <w:tab w:val="left" w:pos="0"/>
        </w:tabs>
        <w:ind w:left="-142"/>
        <w:jc w:val="both"/>
        <w:outlineLvl w:val="1"/>
        <w:rPr>
          <w:rFonts w:ascii="Arial" w:eastAsia="Arial" w:hAnsi="Arial" w:cs="Arial"/>
          <w:color w:val="000000"/>
          <w:sz w:val="22"/>
          <w:szCs w:val="22"/>
          <w:shd w:val="clear" w:color="auto" w:fill="FFFFFF"/>
        </w:rPr>
      </w:pPr>
      <w:bookmarkStart w:id="33" w:name="ant_1575050_1920577986"/>
      <w:r w:rsidRPr="003766B2">
        <w:rPr>
          <w:rFonts w:ascii="Arial" w:eastAsia="Arial" w:hAnsi="Arial" w:cs="Arial"/>
          <w:color w:val="000000"/>
          <w:sz w:val="22"/>
          <w:szCs w:val="22"/>
          <w:shd w:val="clear" w:color="auto" w:fill="FFFFFF"/>
        </w:rPr>
        <w:t>УМЕРЛА ВЕТЕРАНА ТВЕРСКОЙ ЖУРНАЛИСТИКИ ЛАРИСА ВИНОГРАДОВА</w:t>
      </w:r>
      <w:bookmarkEnd w:id="33"/>
    </w:p>
    <w:p w:rsidR="003766B2" w:rsidRPr="003766B2" w:rsidRDefault="003766B2" w:rsidP="003766B2">
      <w:pPr>
        <w:tabs>
          <w:tab w:val="left" w:pos="0"/>
        </w:tabs>
        <w:ind w:left="-142"/>
        <w:jc w:val="both"/>
        <w:rPr>
          <w:rFonts w:ascii="Arial" w:eastAsia="Arial" w:hAnsi="Arial" w:cs="Arial"/>
          <w:color w:val="000000"/>
          <w:sz w:val="22"/>
          <w:szCs w:val="22"/>
          <w:shd w:val="clear" w:color="auto" w:fill="FFFFFF"/>
        </w:rPr>
      </w:pPr>
      <w:r w:rsidRPr="003766B2">
        <w:rPr>
          <w:rFonts w:ascii="Arial" w:eastAsia="Arial" w:hAnsi="Arial" w:cs="Arial"/>
          <w:color w:val="000000"/>
          <w:sz w:val="22"/>
          <w:szCs w:val="22"/>
          <w:shd w:val="clear" w:color="auto" w:fill="FFFFFF"/>
        </w:rPr>
        <w:t xml:space="preserve">Лариса Ивановна - "Почетный работник культуры и искусства Тверской области", отмечена знаком </w:t>
      </w:r>
      <w:r w:rsidRPr="003766B2">
        <w:rPr>
          <w:rFonts w:ascii="Arial" w:eastAsia="Arial" w:hAnsi="Arial" w:cs="Arial"/>
          <w:color w:val="000000"/>
          <w:sz w:val="22"/>
          <w:szCs w:val="22"/>
          <w:shd w:val="clear" w:color="auto" w:fill="C0C0C0"/>
        </w:rPr>
        <w:t>губернатора Тверской области</w:t>
      </w:r>
      <w:r w:rsidRPr="003766B2">
        <w:rPr>
          <w:rFonts w:ascii="Arial" w:eastAsia="Arial" w:hAnsi="Arial" w:cs="Arial"/>
          <w:color w:val="000000"/>
          <w:sz w:val="22"/>
          <w:szCs w:val="22"/>
          <w:shd w:val="clear" w:color="auto" w:fill="FFFFFF"/>
        </w:rPr>
        <w:t xml:space="preserve"> "Во благо земли Тверской", знаком "За заслуги в развитии Тверской области" и другими наградами...</w:t>
      </w:r>
    </w:p>
    <w:p w:rsidR="003766B2" w:rsidRPr="003766B2" w:rsidRDefault="003766B2" w:rsidP="003766B2">
      <w:pPr>
        <w:tabs>
          <w:tab w:val="left" w:pos="0"/>
        </w:tabs>
        <w:ind w:left="-142"/>
        <w:rPr>
          <w:rFonts w:ascii="Arial" w:eastAsia="Arial" w:hAnsi="Arial" w:cs="Arial"/>
          <w:color w:val="0000FF"/>
          <w:sz w:val="22"/>
          <w:szCs w:val="22"/>
          <w:shd w:val="clear" w:color="auto" w:fill="FFFFFF"/>
        </w:rPr>
      </w:pPr>
      <w:hyperlink r:id="rId347" w:history="1">
        <w:r w:rsidRPr="003766B2">
          <w:rPr>
            <w:rFonts w:ascii="Arial" w:eastAsia="Arial" w:hAnsi="Arial" w:cs="Arial"/>
            <w:color w:val="0000FF"/>
            <w:sz w:val="22"/>
            <w:szCs w:val="22"/>
            <w:u w:val="single"/>
            <w:shd w:val="clear" w:color="auto" w:fill="FFFFFF"/>
          </w:rPr>
          <w:t>https://tvernews.ru/news/281762/</w:t>
        </w:r>
      </w:hyperlink>
    </w:p>
    <w:p w:rsidR="003766B2" w:rsidRPr="003766B2" w:rsidRDefault="003766B2" w:rsidP="003766B2">
      <w:pPr>
        <w:tabs>
          <w:tab w:val="left" w:pos="0"/>
        </w:tabs>
        <w:ind w:left="-142"/>
        <w:rPr>
          <w:rFonts w:ascii="Arial" w:eastAsia="Arial" w:hAnsi="Arial" w:cs="Arial"/>
          <w:color w:val="000000"/>
          <w:sz w:val="22"/>
          <w:szCs w:val="22"/>
          <w:u w:val="single"/>
          <w:shd w:val="clear" w:color="auto" w:fill="FFFFFF"/>
        </w:rPr>
      </w:pPr>
      <w:r w:rsidRPr="003766B2">
        <w:rPr>
          <w:rFonts w:ascii="Arial" w:eastAsia="Arial" w:hAnsi="Arial" w:cs="Arial"/>
          <w:color w:val="000000"/>
          <w:sz w:val="22"/>
          <w:szCs w:val="22"/>
          <w:u w:val="single"/>
          <w:shd w:val="clear" w:color="auto" w:fill="FFFFFF"/>
        </w:rPr>
        <w:t>Сообщения по событию:</w:t>
      </w:r>
    </w:p>
    <w:p w:rsidR="003766B2" w:rsidRPr="003766B2" w:rsidRDefault="003766B2" w:rsidP="003766B2">
      <w:pPr>
        <w:numPr>
          <w:ilvl w:val="0"/>
          <w:numId w:val="7"/>
        </w:numPr>
        <w:tabs>
          <w:tab w:val="left" w:pos="0"/>
        </w:tabs>
        <w:ind w:left="-142" w:firstLine="0"/>
        <w:rPr>
          <w:rFonts w:ascii="Arial" w:eastAsia="Arial" w:hAnsi="Arial" w:cs="Arial"/>
          <w:color w:val="0000FF"/>
          <w:sz w:val="22"/>
          <w:szCs w:val="22"/>
          <w:shd w:val="clear" w:color="auto" w:fill="FFFFFF"/>
        </w:rPr>
      </w:pPr>
      <w:hyperlink r:id="rId348" w:history="1">
        <w:r w:rsidRPr="003766B2">
          <w:rPr>
            <w:rFonts w:ascii="Arial" w:eastAsia="Arial" w:hAnsi="Arial" w:cs="Arial"/>
            <w:color w:val="0000FF"/>
            <w:sz w:val="22"/>
            <w:szCs w:val="22"/>
            <w:u w:val="single"/>
            <w:shd w:val="clear" w:color="auto" w:fill="FFFFFF"/>
          </w:rPr>
          <w:t>Тверские ведомости (vedtver.ru), Тверь, 17 февраля 2022</w:t>
        </w:r>
      </w:hyperlink>
    </w:p>
    <w:p w:rsidR="003766B2" w:rsidRPr="003766B2" w:rsidRDefault="003766B2" w:rsidP="003766B2">
      <w:pPr>
        <w:numPr>
          <w:ilvl w:val="0"/>
          <w:numId w:val="7"/>
        </w:numPr>
        <w:tabs>
          <w:tab w:val="left" w:pos="0"/>
        </w:tabs>
        <w:ind w:left="-142" w:firstLine="0"/>
        <w:rPr>
          <w:rFonts w:ascii="Arial" w:eastAsia="Arial" w:hAnsi="Arial" w:cs="Arial"/>
          <w:color w:val="0000FF"/>
          <w:sz w:val="22"/>
          <w:szCs w:val="22"/>
          <w:shd w:val="clear" w:color="auto" w:fill="FFFFFF"/>
        </w:rPr>
      </w:pPr>
      <w:hyperlink r:id="rId349" w:history="1">
        <w:r w:rsidRPr="003766B2">
          <w:rPr>
            <w:rFonts w:ascii="Arial" w:eastAsia="Arial" w:hAnsi="Arial" w:cs="Arial"/>
            <w:color w:val="0000FF"/>
            <w:sz w:val="22"/>
            <w:szCs w:val="22"/>
            <w:u w:val="single"/>
            <w:shd w:val="clear" w:color="auto" w:fill="FFFFFF"/>
          </w:rPr>
          <w:t>Союз журналистов Нижегородской области (</w:t>
        </w:r>
        <w:proofErr w:type="spellStart"/>
        <w:r w:rsidRPr="003766B2">
          <w:rPr>
            <w:rFonts w:ascii="Arial" w:eastAsia="Arial" w:hAnsi="Arial" w:cs="Arial"/>
            <w:color w:val="0000FF"/>
            <w:sz w:val="22"/>
            <w:szCs w:val="22"/>
            <w:u w:val="single"/>
            <w:shd w:val="clear" w:color="auto" w:fill="FFFFFF"/>
          </w:rPr>
          <w:t>nnov.ruj.ru</w:t>
        </w:r>
        <w:proofErr w:type="spellEnd"/>
        <w:r w:rsidRPr="003766B2">
          <w:rPr>
            <w:rFonts w:ascii="Arial" w:eastAsia="Arial" w:hAnsi="Arial" w:cs="Arial"/>
            <w:color w:val="0000FF"/>
            <w:sz w:val="22"/>
            <w:szCs w:val="22"/>
            <w:u w:val="single"/>
            <w:shd w:val="clear" w:color="auto" w:fill="FFFFFF"/>
          </w:rPr>
          <w:t>), Нижний Новгород, 17 февраля 2022</w:t>
        </w:r>
      </w:hyperlink>
    </w:p>
    <w:p w:rsidR="003766B2" w:rsidRPr="003766B2" w:rsidRDefault="003766B2" w:rsidP="003766B2">
      <w:pPr>
        <w:numPr>
          <w:ilvl w:val="0"/>
          <w:numId w:val="7"/>
        </w:numPr>
        <w:tabs>
          <w:tab w:val="left" w:pos="0"/>
        </w:tabs>
        <w:ind w:left="-142" w:firstLine="0"/>
        <w:rPr>
          <w:rFonts w:ascii="Arial" w:eastAsia="Arial" w:hAnsi="Arial" w:cs="Arial"/>
          <w:color w:val="0000FF"/>
          <w:sz w:val="22"/>
          <w:szCs w:val="22"/>
          <w:shd w:val="clear" w:color="auto" w:fill="FFFFFF"/>
        </w:rPr>
      </w:pPr>
      <w:hyperlink r:id="rId350" w:history="1">
        <w:proofErr w:type="spellStart"/>
        <w:r w:rsidRPr="003766B2">
          <w:rPr>
            <w:rFonts w:ascii="Arial" w:eastAsia="Arial" w:hAnsi="Arial" w:cs="Arial"/>
            <w:color w:val="0000FF"/>
            <w:sz w:val="22"/>
            <w:szCs w:val="22"/>
            <w:u w:val="single"/>
            <w:shd w:val="clear" w:color="auto" w:fill="FFFFFF"/>
          </w:rPr>
          <w:t>БезФормата</w:t>
        </w:r>
        <w:proofErr w:type="spellEnd"/>
        <w:r w:rsidRPr="003766B2">
          <w:rPr>
            <w:rFonts w:ascii="Arial" w:eastAsia="Arial" w:hAnsi="Arial" w:cs="Arial"/>
            <w:color w:val="0000FF"/>
            <w:sz w:val="22"/>
            <w:szCs w:val="22"/>
            <w:u w:val="single"/>
            <w:shd w:val="clear" w:color="auto" w:fill="FFFFFF"/>
          </w:rPr>
          <w:t xml:space="preserve"> Санкт-Петербург (sanktpeterburg.bezformata.com), Санкт-Петербург, 17 февраля 2022</w:t>
        </w:r>
      </w:hyperlink>
    </w:p>
    <w:p w:rsidR="003766B2" w:rsidRPr="003766B2" w:rsidRDefault="003766B2" w:rsidP="003766B2">
      <w:pPr>
        <w:numPr>
          <w:ilvl w:val="0"/>
          <w:numId w:val="7"/>
        </w:numPr>
        <w:tabs>
          <w:tab w:val="left" w:pos="0"/>
        </w:tabs>
        <w:ind w:left="-142" w:firstLine="0"/>
        <w:rPr>
          <w:rFonts w:ascii="Arial" w:eastAsia="Arial" w:hAnsi="Arial" w:cs="Arial"/>
          <w:color w:val="0000FF"/>
          <w:sz w:val="22"/>
          <w:szCs w:val="22"/>
          <w:shd w:val="clear" w:color="auto" w:fill="FFFFFF"/>
        </w:rPr>
      </w:pPr>
      <w:hyperlink r:id="rId351" w:history="1">
        <w:r w:rsidRPr="003766B2">
          <w:rPr>
            <w:rFonts w:ascii="Arial" w:eastAsia="Arial" w:hAnsi="Arial" w:cs="Arial"/>
            <w:color w:val="0000FF"/>
            <w:sz w:val="22"/>
            <w:szCs w:val="22"/>
            <w:u w:val="single"/>
            <w:shd w:val="clear" w:color="auto" w:fill="FFFFFF"/>
          </w:rPr>
          <w:t>Вся Тверь (</w:t>
        </w:r>
        <w:proofErr w:type="spellStart"/>
        <w:r w:rsidRPr="003766B2">
          <w:rPr>
            <w:rFonts w:ascii="Arial" w:eastAsia="Arial" w:hAnsi="Arial" w:cs="Arial"/>
            <w:color w:val="0000FF"/>
            <w:sz w:val="22"/>
            <w:szCs w:val="22"/>
            <w:u w:val="single"/>
            <w:shd w:val="clear" w:color="auto" w:fill="FFFFFF"/>
          </w:rPr>
          <w:t>газета-вся-тверь</w:t>
        </w:r>
        <w:proofErr w:type="gramStart"/>
        <w:r w:rsidRPr="003766B2">
          <w:rPr>
            <w:rFonts w:ascii="Arial" w:eastAsia="Arial" w:hAnsi="Arial" w:cs="Arial"/>
            <w:color w:val="0000FF"/>
            <w:sz w:val="22"/>
            <w:szCs w:val="22"/>
            <w:u w:val="single"/>
            <w:shd w:val="clear" w:color="auto" w:fill="FFFFFF"/>
          </w:rPr>
          <w:t>.р</w:t>
        </w:r>
        <w:proofErr w:type="gramEnd"/>
        <w:r w:rsidRPr="003766B2">
          <w:rPr>
            <w:rFonts w:ascii="Arial" w:eastAsia="Arial" w:hAnsi="Arial" w:cs="Arial"/>
            <w:color w:val="0000FF"/>
            <w:sz w:val="22"/>
            <w:szCs w:val="22"/>
            <w:u w:val="single"/>
            <w:shd w:val="clear" w:color="auto" w:fill="FFFFFF"/>
          </w:rPr>
          <w:t>ф</w:t>
        </w:r>
        <w:proofErr w:type="spellEnd"/>
        <w:r w:rsidRPr="003766B2">
          <w:rPr>
            <w:rFonts w:ascii="Arial" w:eastAsia="Arial" w:hAnsi="Arial" w:cs="Arial"/>
            <w:color w:val="0000FF"/>
            <w:sz w:val="22"/>
            <w:szCs w:val="22"/>
            <w:u w:val="single"/>
            <w:shd w:val="clear" w:color="auto" w:fill="FFFFFF"/>
          </w:rPr>
          <w:t>), Тверь, 17 февраля 2022</w:t>
        </w:r>
      </w:hyperlink>
    </w:p>
    <w:p w:rsidR="003766B2" w:rsidRPr="003766B2" w:rsidRDefault="003766B2" w:rsidP="003766B2">
      <w:pPr>
        <w:numPr>
          <w:ilvl w:val="0"/>
          <w:numId w:val="7"/>
        </w:numPr>
        <w:tabs>
          <w:tab w:val="left" w:pos="0"/>
        </w:tabs>
        <w:ind w:left="-142" w:firstLine="0"/>
        <w:rPr>
          <w:rFonts w:ascii="Arial" w:eastAsia="Arial" w:hAnsi="Arial" w:cs="Arial"/>
          <w:color w:val="0000FF"/>
          <w:sz w:val="22"/>
          <w:szCs w:val="22"/>
          <w:shd w:val="clear" w:color="auto" w:fill="FFFFFF"/>
        </w:rPr>
      </w:pPr>
      <w:hyperlink r:id="rId352" w:history="1">
        <w:proofErr w:type="spellStart"/>
        <w:r w:rsidRPr="003766B2">
          <w:rPr>
            <w:rFonts w:ascii="Arial" w:eastAsia="Arial" w:hAnsi="Arial" w:cs="Arial"/>
            <w:color w:val="0000FF"/>
            <w:sz w:val="22"/>
            <w:szCs w:val="22"/>
            <w:u w:val="single"/>
            <w:shd w:val="clear" w:color="auto" w:fill="FFFFFF"/>
          </w:rPr>
          <w:t>Лениздат</w:t>
        </w:r>
        <w:proofErr w:type="gramStart"/>
        <w:r w:rsidRPr="003766B2">
          <w:rPr>
            <w:rFonts w:ascii="Arial" w:eastAsia="Arial" w:hAnsi="Arial" w:cs="Arial"/>
            <w:color w:val="0000FF"/>
            <w:sz w:val="22"/>
            <w:szCs w:val="22"/>
            <w:u w:val="single"/>
            <w:shd w:val="clear" w:color="auto" w:fill="FFFFFF"/>
          </w:rPr>
          <w:t>.р</w:t>
        </w:r>
        <w:proofErr w:type="gramEnd"/>
        <w:r w:rsidRPr="003766B2">
          <w:rPr>
            <w:rFonts w:ascii="Arial" w:eastAsia="Arial" w:hAnsi="Arial" w:cs="Arial"/>
            <w:color w:val="0000FF"/>
            <w:sz w:val="22"/>
            <w:szCs w:val="22"/>
            <w:u w:val="single"/>
            <w:shd w:val="clear" w:color="auto" w:fill="FFFFFF"/>
          </w:rPr>
          <w:t>у</w:t>
        </w:r>
        <w:proofErr w:type="spellEnd"/>
        <w:r w:rsidRPr="003766B2">
          <w:rPr>
            <w:rFonts w:ascii="Arial" w:eastAsia="Arial" w:hAnsi="Arial" w:cs="Arial"/>
            <w:color w:val="0000FF"/>
            <w:sz w:val="22"/>
            <w:szCs w:val="22"/>
            <w:u w:val="single"/>
            <w:shd w:val="clear" w:color="auto" w:fill="FFFFFF"/>
          </w:rPr>
          <w:t>, Санкт-Петербург, 17 февраля 2022</w:t>
        </w:r>
      </w:hyperlink>
    </w:p>
    <w:p w:rsidR="003766B2" w:rsidRPr="003766B2" w:rsidRDefault="003766B2" w:rsidP="003766B2">
      <w:pPr>
        <w:numPr>
          <w:ilvl w:val="0"/>
          <w:numId w:val="7"/>
        </w:numPr>
        <w:tabs>
          <w:tab w:val="left" w:pos="0"/>
        </w:tabs>
        <w:ind w:left="-142" w:firstLine="0"/>
        <w:rPr>
          <w:rFonts w:ascii="Arial" w:eastAsia="Arial" w:hAnsi="Arial" w:cs="Arial"/>
          <w:color w:val="0000FF"/>
          <w:sz w:val="22"/>
          <w:szCs w:val="22"/>
          <w:shd w:val="clear" w:color="auto" w:fill="FFFFFF"/>
        </w:rPr>
      </w:pPr>
      <w:hyperlink r:id="rId353" w:history="1">
        <w:r w:rsidRPr="003766B2">
          <w:rPr>
            <w:rFonts w:ascii="Arial" w:eastAsia="Arial" w:hAnsi="Arial" w:cs="Arial"/>
            <w:color w:val="0000FF"/>
            <w:sz w:val="22"/>
            <w:szCs w:val="22"/>
            <w:u w:val="single"/>
            <w:shd w:val="clear" w:color="auto" w:fill="FFFFFF"/>
          </w:rPr>
          <w:t>Главный региональный (glavny.tv), Смоленск, 17 февраля 2022</w:t>
        </w:r>
      </w:hyperlink>
    </w:p>
    <w:p w:rsidR="003766B2" w:rsidRPr="003766B2" w:rsidRDefault="003766B2" w:rsidP="003766B2">
      <w:pPr>
        <w:numPr>
          <w:ilvl w:val="0"/>
          <w:numId w:val="7"/>
        </w:numPr>
        <w:tabs>
          <w:tab w:val="left" w:pos="0"/>
        </w:tabs>
        <w:ind w:left="-142" w:firstLine="0"/>
        <w:rPr>
          <w:rFonts w:ascii="Arial" w:eastAsia="Arial" w:hAnsi="Arial" w:cs="Arial"/>
          <w:color w:val="0000FF"/>
          <w:sz w:val="22"/>
          <w:szCs w:val="22"/>
          <w:shd w:val="clear" w:color="auto" w:fill="FFFFFF"/>
        </w:rPr>
      </w:pPr>
      <w:hyperlink r:id="rId354" w:history="1">
        <w:r w:rsidRPr="003766B2">
          <w:rPr>
            <w:rFonts w:ascii="Arial" w:eastAsia="Arial" w:hAnsi="Arial" w:cs="Arial"/>
            <w:color w:val="0000FF"/>
            <w:sz w:val="22"/>
            <w:szCs w:val="22"/>
            <w:u w:val="single"/>
            <w:shd w:val="clear" w:color="auto" w:fill="FFFFFF"/>
          </w:rPr>
          <w:t>Тверской проспект (tp.tver.ru), Тверь, 17 февраля 2022</w:t>
        </w:r>
      </w:hyperlink>
    </w:p>
    <w:p w:rsidR="003766B2" w:rsidRPr="003766B2" w:rsidRDefault="003766B2" w:rsidP="003766B2">
      <w:pPr>
        <w:numPr>
          <w:ilvl w:val="0"/>
          <w:numId w:val="7"/>
        </w:numPr>
        <w:tabs>
          <w:tab w:val="left" w:pos="0"/>
        </w:tabs>
        <w:ind w:left="-142" w:firstLine="0"/>
        <w:rPr>
          <w:rFonts w:ascii="Arial" w:eastAsia="Arial" w:hAnsi="Arial" w:cs="Arial"/>
          <w:color w:val="0000FF"/>
          <w:sz w:val="22"/>
          <w:szCs w:val="22"/>
          <w:shd w:val="clear" w:color="auto" w:fill="FFFFFF"/>
          <w:lang w:val="en-US"/>
        </w:rPr>
      </w:pPr>
      <w:hyperlink r:id="rId355" w:history="1">
        <w:r w:rsidRPr="003766B2">
          <w:rPr>
            <w:rFonts w:ascii="Arial" w:eastAsia="Arial" w:hAnsi="Arial" w:cs="Arial"/>
            <w:color w:val="0000FF"/>
            <w:sz w:val="22"/>
            <w:szCs w:val="22"/>
            <w:u w:val="single"/>
            <w:shd w:val="clear" w:color="auto" w:fill="FFFFFF"/>
            <w:lang w:val="en-US"/>
          </w:rPr>
          <w:t xml:space="preserve">PANORAMA PRO (panoramapro.ru), </w:t>
        </w:r>
        <w:r w:rsidRPr="003766B2">
          <w:rPr>
            <w:rFonts w:ascii="Arial" w:eastAsia="Arial" w:hAnsi="Arial" w:cs="Arial"/>
            <w:color w:val="0000FF"/>
            <w:sz w:val="22"/>
            <w:szCs w:val="22"/>
            <w:u w:val="single"/>
            <w:shd w:val="clear" w:color="auto" w:fill="FFFFFF"/>
          </w:rPr>
          <w:t>Тверь</w:t>
        </w:r>
        <w:r w:rsidRPr="003766B2">
          <w:rPr>
            <w:rFonts w:ascii="Arial" w:eastAsia="Arial" w:hAnsi="Arial" w:cs="Arial"/>
            <w:color w:val="0000FF"/>
            <w:sz w:val="22"/>
            <w:szCs w:val="22"/>
            <w:u w:val="single"/>
            <w:shd w:val="clear" w:color="auto" w:fill="FFFFFF"/>
            <w:lang w:val="en-US"/>
          </w:rPr>
          <w:t xml:space="preserve">, 17 </w:t>
        </w:r>
        <w:r w:rsidRPr="003766B2">
          <w:rPr>
            <w:rFonts w:ascii="Arial" w:eastAsia="Arial" w:hAnsi="Arial" w:cs="Arial"/>
            <w:color w:val="0000FF"/>
            <w:sz w:val="22"/>
            <w:szCs w:val="22"/>
            <w:u w:val="single"/>
            <w:shd w:val="clear" w:color="auto" w:fill="FFFFFF"/>
          </w:rPr>
          <w:t>февраля</w:t>
        </w:r>
        <w:r w:rsidRPr="003766B2">
          <w:rPr>
            <w:rFonts w:ascii="Arial" w:eastAsia="Arial" w:hAnsi="Arial" w:cs="Arial"/>
            <w:color w:val="0000FF"/>
            <w:sz w:val="22"/>
            <w:szCs w:val="22"/>
            <w:u w:val="single"/>
            <w:shd w:val="clear" w:color="auto" w:fill="FFFFFF"/>
            <w:lang w:val="en-US"/>
          </w:rPr>
          <w:t xml:space="preserve"> 2022</w:t>
        </w:r>
      </w:hyperlink>
    </w:p>
    <w:p w:rsidR="003766B2" w:rsidRPr="003766B2" w:rsidRDefault="003766B2" w:rsidP="003766B2">
      <w:pPr>
        <w:numPr>
          <w:ilvl w:val="0"/>
          <w:numId w:val="7"/>
        </w:numPr>
        <w:tabs>
          <w:tab w:val="left" w:pos="0"/>
        </w:tabs>
        <w:ind w:left="-142" w:firstLine="0"/>
        <w:rPr>
          <w:rFonts w:ascii="Arial" w:eastAsia="Arial" w:hAnsi="Arial" w:cs="Arial"/>
          <w:color w:val="0000FF"/>
          <w:sz w:val="22"/>
          <w:szCs w:val="22"/>
          <w:shd w:val="clear" w:color="auto" w:fill="FFFFFF"/>
          <w:lang w:val="en-US"/>
        </w:rPr>
      </w:pPr>
      <w:hyperlink r:id="rId356" w:history="1">
        <w:r w:rsidRPr="003766B2">
          <w:rPr>
            <w:rFonts w:ascii="Arial" w:eastAsia="Arial" w:hAnsi="Arial" w:cs="Arial"/>
            <w:color w:val="0000FF"/>
            <w:sz w:val="22"/>
            <w:szCs w:val="22"/>
            <w:u w:val="single"/>
            <w:shd w:val="clear" w:color="auto" w:fill="FFFFFF"/>
          </w:rPr>
          <w:t>РИА</w:t>
        </w:r>
        <w:r w:rsidRPr="003766B2">
          <w:rPr>
            <w:rFonts w:ascii="Arial" w:eastAsia="Arial" w:hAnsi="Arial" w:cs="Arial"/>
            <w:color w:val="0000FF"/>
            <w:sz w:val="22"/>
            <w:szCs w:val="22"/>
            <w:u w:val="single"/>
            <w:shd w:val="clear" w:color="auto" w:fill="FFFFFF"/>
            <w:lang w:val="en-US"/>
          </w:rPr>
          <w:t xml:space="preserve"> </w:t>
        </w:r>
        <w:r w:rsidRPr="003766B2">
          <w:rPr>
            <w:rFonts w:ascii="Arial" w:eastAsia="Arial" w:hAnsi="Arial" w:cs="Arial"/>
            <w:color w:val="0000FF"/>
            <w:sz w:val="22"/>
            <w:szCs w:val="22"/>
            <w:u w:val="single"/>
            <w:shd w:val="clear" w:color="auto" w:fill="FFFFFF"/>
          </w:rPr>
          <w:t>Социум</w:t>
        </w:r>
        <w:r w:rsidRPr="003766B2">
          <w:rPr>
            <w:rFonts w:ascii="Arial" w:eastAsia="Arial" w:hAnsi="Arial" w:cs="Arial"/>
            <w:color w:val="0000FF"/>
            <w:sz w:val="22"/>
            <w:szCs w:val="22"/>
            <w:u w:val="single"/>
            <w:shd w:val="clear" w:color="auto" w:fill="FFFFFF"/>
            <w:lang w:val="en-US"/>
          </w:rPr>
          <w:t xml:space="preserve"> (tversocium.ru), </w:t>
        </w:r>
        <w:r w:rsidRPr="003766B2">
          <w:rPr>
            <w:rFonts w:ascii="Arial" w:eastAsia="Arial" w:hAnsi="Arial" w:cs="Arial"/>
            <w:color w:val="0000FF"/>
            <w:sz w:val="22"/>
            <w:szCs w:val="22"/>
            <w:u w:val="single"/>
            <w:shd w:val="clear" w:color="auto" w:fill="FFFFFF"/>
          </w:rPr>
          <w:t>Тверь</w:t>
        </w:r>
        <w:r w:rsidRPr="003766B2">
          <w:rPr>
            <w:rFonts w:ascii="Arial" w:eastAsia="Arial" w:hAnsi="Arial" w:cs="Arial"/>
            <w:color w:val="0000FF"/>
            <w:sz w:val="22"/>
            <w:szCs w:val="22"/>
            <w:u w:val="single"/>
            <w:shd w:val="clear" w:color="auto" w:fill="FFFFFF"/>
            <w:lang w:val="en-US"/>
          </w:rPr>
          <w:t xml:space="preserve">, 17 </w:t>
        </w:r>
        <w:r w:rsidRPr="003766B2">
          <w:rPr>
            <w:rFonts w:ascii="Arial" w:eastAsia="Arial" w:hAnsi="Arial" w:cs="Arial"/>
            <w:color w:val="0000FF"/>
            <w:sz w:val="22"/>
            <w:szCs w:val="22"/>
            <w:u w:val="single"/>
            <w:shd w:val="clear" w:color="auto" w:fill="FFFFFF"/>
          </w:rPr>
          <w:t>февраля</w:t>
        </w:r>
        <w:r w:rsidRPr="003766B2">
          <w:rPr>
            <w:rFonts w:ascii="Arial" w:eastAsia="Arial" w:hAnsi="Arial" w:cs="Arial"/>
            <w:color w:val="0000FF"/>
            <w:sz w:val="22"/>
            <w:szCs w:val="22"/>
            <w:u w:val="single"/>
            <w:shd w:val="clear" w:color="auto" w:fill="FFFFFF"/>
            <w:lang w:val="en-US"/>
          </w:rPr>
          <w:t xml:space="preserve"> 2022</w:t>
        </w:r>
      </w:hyperlink>
    </w:p>
    <w:p w:rsidR="003766B2" w:rsidRPr="003766B2" w:rsidRDefault="003766B2" w:rsidP="003766B2">
      <w:pPr>
        <w:numPr>
          <w:ilvl w:val="0"/>
          <w:numId w:val="7"/>
        </w:numPr>
        <w:tabs>
          <w:tab w:val="left" w:pos="0"/>
        </w:tabs>
        <w:ind w:left="-142" w:firstLine="0"/>
        <w:rPr>
          <w:rFonts w:ascii="Arial" w:eastAsia="Arial" w:hAnsi="Arial" w:cs="Arial"/>
          <w:color w:val="0000FF"/>
          <w:sz w:val="22"/>
          <w:szCs w:val="22"/>
          <w:shd w:val="clear" w:color="auto" w:fill="FFFFFF"/>
          <w:lang w:val="en-US"/>
        </w:rPr>
      </w:pPr>
      <w:hyperlink r:id="rId357" w:history="1">
        <w:r w:rsidRPr="003766B2">
          <w:rPr>
            <w:rFonts w:ascii="Arial" w:eastAsia="Arial" w:hAnsi="Arial" w:cs="Arial"/>
            <w:color w:val="0000FF"/>
            <w:sz w:val="22"/>
            <w:szCs w:val="22"/>
            <w:u w:val="single"/>
            <w:shd w:val="clear" w:color="auto" w:fill="FFFFFF"/>
            <w:lang w:val="en-US"/>
          </w:rPr>
          <w:t>Gorodskoyportal.ru/</w:t>
        </w:r>
        <w:proofErr w:type="spellStart"/>
        <w:r w:rsidRPr="003766B2">
          <w:rPr>
            <w:rFonts w:ascii="Arial" w:eastAsia="Arial" w:hAnsi="Arial" w:cs="Arial"/>
            <w:color w:val="0000FF"/>
            <w:sz w:val="22"/>
            <w:szCs w:val="22"/>
            <w:u w:val="single"/>
            <w:shd w:val="clear" w:color="auto" w:fill="FFFFFF"/>
            <w:lang w:val="en-US"/>
          </w:rPr>
          <w:t>tver</w:t>
        </w:r>
        <w:proofErr w:type="spellEnd"/>
        <w:r w:rsidRPr="003766B2">
          <w:rPr>
            <w:rFonts w:ascii="Arial" w:eastAsia="Arial" w:hAnsi="Arial" w:cs="Arial"/>
            <w:color w:val="0000FF"/>
            <w:sz w:val="22"/>
            <w:szCs w:val="22"/>
            <w:u w:val="single"/>
            <w:shd w:val="clear" w:color="auto" w:fill="FFFFFF"/>
            <w:lang w:val="en-US"/>
          </w:rPr>
          <w:t xml:space="preserve">, </w:t>
        </w:r>
        <w:r w:rsidRPr="003766B2">
          <w:rPr>
            <w:rFonts w:ascii="Arial" w:eastAsia="Arial" w:hAnsi="Arial" w:cs="Arial"/>
            <w:color w:val="0000FF"/>
            <w:sz w:val="22"/>
            <w:szCs w:val="22"/>
            <w:u w:val="single"/>
            <w:shd w:val="clear" w:color="auto" w:fill="FFFFFF"/>
          </w:rPr>
          <w:t>Тверь</w:t>
        </w:r>
        <w:r w:rsidRPr="003766B2">
          <w:rPr>
            <w:rFonts w:ascii="Arial" w:eastAsia="Arial" w:hAnsi="Arial" w:cs="Arial"/>
            <w:color w:val="0000FF"/>
            <w:sz w:val="22"/>
            <w:szCs w:val="22"/>
            <w:u w:val="single"/>
            <w:shd w:val="clear" w:color="auto" w:fill="FFFFFF"/>
            <w:lang w:val="en-US"/>
          </w:rPr>
          <w:t xml:space="preserve">, 17 </w:t>
        </w:r>
        <w:r w:rsidRPr="003766B2">
          <w:rPr>
            <w:rFonts w:ascii="Arial" w:eastAsia="Arial" w:hAnsi="Arial" w:cs="Arial"/>
            <w:color w:val="0000FF"/>
            <w:sz w:val="22"/>
            <w:szCs w:val="22"/>
            <w:u w:val="single"/>
            <w:shd w:val="clear" w:color="auto" w:fill="FFFFFF"/>
          </w:rPr>
          <w:t>февраля</w:t>
        </w:r>
        <w:r w:rsidRPr="003766B2">
          <w:rPr>
            <w:rFonts w:ascii="Arial" w:eastAsia="Arial" w:hAnsi="Arial" w:cs="Arial"/>
            <w:color w:val="0000FF"/>
            <w:sz w:val="22"/>
            <w:szCs w:val="22"/>
            <w:u w:val="single"/>
            <w:shd w:val="clear" w:color="auto" w:fill="FFFFFF"/>
            <w:lang w:val="en-US"/>
          </w:rPr>
          <w:t xml:space="preserve"> 2022</w:t>
        </w:r>
      </w:hyperlink>
    </w:p>
    <w:p w:rsidR="003766B2" w:rsidRPr="003766B2" w:rsidRDefault="003766B2" w:rsidP="003766B2">
      <w:pPr>
        <w:numPr>
          <w:ilvl w:val="0"/>
          <w:numId w:val="7"/>
        </w:numPr>
        <w:tabs>
          <w:tab w:val="left" w:pos="0"/>
        </w:tabs>
        <w:ind w:left="-142" w:firstLine="0"/>
        <w:rPr>
          <w:rFonts w:ascii="Arial" w:eastAsia="Arial" w:hAnsi="Arial" w:cs="Arial"/>
          <w:color w:val="0000FF"/>
          <w:sz w:val="22"/>
          <w:szCs w:val="22"/>
          <w:shd w:val="clear" w:color="auto" w:fill="FFFFFF"/>
          <w:lang w:val="en-US"/>
        </w:rPr>
      </w:pPr>
      <w:hyperlink r:id="rId358" w:history="1">
        <w:r w:rsidRPr="003766B2">
          <w:rPr>
            <w:rFonts w:ascii="Arial" w:eastAsia="Arial" w:hAnsi="Arial" w:cs="Arial"/>
            <w:color w:val="0000FF"/>
            <w:sz w:val="22"/>
            <w:szCs w:val="22"/>
            <w:u w:val="single"/>
            <w:shd w:val="clear" w:color="auto" w:fill="FFFFFF"/>
          </w:rPr>
          <w:t>Знамя</w:t>
        </w:r>
        <w:r w:rsidRPr="003766B2">
          <w:rPr>
            <w:rFonts w:ascii="Arial" w:eastAsia="Arial" w:hAnsi="Arial" w:cs="Arial"/>
            <w:color w:val="0000FF"/>
            <w:sz w:val="22"/>
            <w:szCs w:val="22"/>
            <w:u w:val="single"/>
            <w:shd w:val="clear" w:color="auto" w:fill="FFFFFF"/>
            <w:lang w:val="en-US"/>
          </w:rPr>
          <w:t xml:space="preserve"> (kuvznama.ru), </w:t>
        </w:r>
        <w:r w:rsidRPr="003766B2">
          <w:rPr>
            <w:rFonts w:ascii="Arial" w:eastAsia="Arial" w:hAnsi="Arial" w:cs="Arial"/>
            <w:color w:val="0000FF"/>
            <w:sz w:val="22"/>
            <w:szCs w:val="22"/>
            <w:u w:val="single"/>
            <w:shd w:val="clear" w:color="auto" w:fill="FFFFFF"/>
          </w:rPr>
          <w:t>Кувшиново</w:t>
        </w:r>
        <w:r w:rsidRPr="003766B2">
          <w:rPr>
            <w:rFonts w:ascii="Arial" w:eastAsia="Arial" w:hAnsi="Arial" w:cs="Arial"/>
            <w:color w:val="0000FF"/>
            <w:sz w:val="22"/>
            <w:szCs w:val="22"/>
            <w:u w:val="single"/>
            <w:shd w:val="clear" w:color="auto" w:fill="FFFFFF"/>
            <w:lang w:val="en-US"/>
          </w:rPr>
          <w:t xml:space="preserve">, 17 </w:t>
        </w:r>
        <w:r w:rsidRPr="003766B2">
          <w:rPr>
            <w:rFonts w:ascii="Arial" w:eastAsia="Arial" w:hAnsi="Arial" w:cs="Arial"/>
            <w:color w:val="0000FF"/>
            <w:sz w:val="22"/>
            <w:szCs w:val="22"/>
            <w:u w:val="single"/>
            <w:shd w:val="clear" w:color="auto" w:fill="FFFFFF"/>
          </w:rPr>
          <w:t>февраля</w:t>
        </w:r>
        <w:r w:rsidRPr="003766B2">
          <w:rPr>
            <w:rFonts w:ascii="Arial" w:eastAsia="Arial" w:hAnsi="Arial" w:cs="Arial"/>
            <w:color w:val="0000FF"/>
            <w:sz w:val="22"/>
            <w:szCs w:val="22"/>
            <w:u w:val="single"/>
            <w:shd w:val="clear" w:color="auto" w:fill="FFFFFF"/>
            <w:lang w:val="en-US"/>
          </w:rPr>
          <w:t xml:space="preserve"> 2022</w:t>
        </w:r>
      </w:hyperlink>
    </w:p>
    <w:p w:rsidR="003766B2" w:rsidRPr="003766B2" w:rsidRDefault="003766B2" w:rsidP="003766B2">
      <w:pPr>
        <w:numPr>
          <w:ilvl w:val="0"/>
          <w:numId w:val="7"/>
        </w:numPr>
        <w:tabs>
          <w:tab w:val="left" w:pos="0"/>
        </w:tabs>
        <w:ind w:left="-142" w:firstLine="0"/>
        <w:rPr>
          <w:rFonts w:ascii="Arial" w:eastAsia="Arial" w:hAnsi="Arial" w:cs="Arial"/>
          <w:color w:val="0000FF"/>
          <w:sz w:val="22"/>
          <w:szCs w:val="22"/>
          <w:shd w:val="clear" w:color="auto" w:fill="FFFFFF"/>
        </w:rPr>
      </w:pPr>
      <w:hyperlink r:id="rId359" w:history="1">
        <w:proofErr w:type="spellStart"/>
        <w:r w:rsidRPr="003766B2">
          <w:rPr>
            <w:rFonts w:ascii="Arial" w:eastAsia="Arial" w:hAnsi="Arial" w:cs="Arial"/>
            <w:color w:val="0000FF"/>
            <w:sz w:val="22"/>
            <w:szCs w:val="22"/>
            <w:u w:val="single"/>
            <w:shd w:val="clear" w:color="auto" w:fill="FFFFFF"/>
          </w:rPr>
          <w:t>Молоковский</w:t>
        </w:r>
        <w:proofErr w:type="spellEnd"/>
        <w:r w:rsidRPr="003766B2">
          <w:rPr>
            <w:rFonts w:ascii="Arial" w:eastAsia="Arial" w:hAnsi="Arial" w:cs="Arial"/>
            <w:color w:val="0000FF"/>
            <w:sz w:val="22"/>
            <w:szCs w:val="22"/>
            <w:u w:val="single"/>
            <w:shd w:val="clear" w:color="auto" w:fill="FFFFFF"/>
          </w:rPr>
          <w:t xml:space="preserve"> край (</w:t>
        </w:r>
        <w:proofErr w:type="spellStart"/>
        <w:r w:rsidRPr="003766B2">
          <w:rPr>
            <w:rFonts w:ascii="Arial" w:eastAsia="Arial" w:hAnsi="Arial" w:cs="Arial"/>
            <w:color w:val="0000FF"/>
            <w:sz w:val="22"/>
            <w:szCs w:val="22"/>
            <w:u w:val="single"/>
            <w:shd w:val="clear" w:color="auto" w:fill="FFFFFF"/>
          </w:rPr>
          <w:t>молоковскийкрай</w:t>
        </w:r>
        <w:proofErr w:type="gramStart"/>
        <w:r w:rsidRPr="003766B2">
          <w:rPr>
            <w:rFonts w:ascii="Arial" w:eastAsia="Arial" w:hAnsi="Arial" w:cs="Arial"/>
            <w:color w:val="0000FF"/>
            <w:sz w:val="22"/>
            <w:szCs w:val="22"/>
            <w:u w:val="single"/>
            <w:shd w:val="clear" w:color="auto" w:fill="FFFFFF"/>
          </w:rPr>
          <w:t>.т</w:t>
        </w:r>
        <w:proofErr w:type="gramEnd"/>
        <w:r w:rsidRPr="003766B2">
          <w:rPr>
            <w:rFonts w:ascii="Arial" w:eastAsia="Arial" w:hAnsi="Arial" w:cs="Arial"/>
            <w:color w:val="0000FF"/>
            <w:sz w:val="22"/>
            <w:szCs w:val="22"/>
            <w:u w:val="single"/>
            <w:shd w:val="clear" w:color="auto" w:fill="FFFFFF"/>
          </w:rPr>
          <w:t>верскаяобласть.рф</w:t>
        </w:r>
        <w:proofErr w:type="spellEnd"/>
        <w:r w:rsidRPr="003766B2">
          <w:rPr>
            <w:rFonts w:ascii="Arial" w:eastAsia="Arial" w:hAnsi="Arial" w:cs="Arial"/>
            <w:color w:val="0000FF"/>
            <w:sz w:val="22"/>
            <w:szCs w:val="22"/>
            <w:u w:val="single"/>
            <w:shd w:val="clear" w:color="auto" w:fill="FFFFFF"/>
          </w:rPr>
          <w:t>), п. Молоково, 17 февраля 2022</w:t>
        </w:r>
      </w:hyperlink>
    </w:p>
    <w:p w:rsidR="003766B2" w:rsidRPr="003766B2" w:rsidRDefault="003766B2" w:rsidP="003766B2">
      <w:pPr>
        <w:numPr>
          <w:ilvl w:val="0"/>
          <w:numId w:val="7"/>
        </w:numPr>
        <w:tabs>
          <w:tab w:val="left" w:pos="0"/>
        </w:tabs>
        <w:ind w:left="-142" w:firstLine="0"/>
        <w:rPr>
          <w:rFonts w:ascii="Arial" w:eastAsia="Arial" w:hAnsi="Arial" w:cs="Arial"/>
          <w:color w:val="0000FF"/>
          <w:sz w:val="22"/>
          <w:szCs w:val="22"/>
          <w:shd w:val="clear" w:color="auto" w:fill="FFFFFF"/>
        </w:rPr>
      </w:pPr>
      <w:hyperlink r:id="rId360" w:history="1">
        <w:r w:rsidRPr="003766B2">
          <w:rPr>
            <w:rFonts w:ascii="Arial" w:eastAsia="Arial" w:hAnsi="Arial" w:cs="Arial"/>
            <w:color w:val="0000FF"/>
            <w:sz w:val="22"/>
            <w:szCs w:val="22"/>
            <w:u w:val="single"/>
            <w:shd w:val="clear" w:color="auto" w:fill="FFFFFF"/>
          </w:rPr>
          <w:t>Наша жизнь (</w:t>
        </w:r>
        <w:proofErr w:type="spellStart"/>
        <w:r w:rsidRPr="003766B2">
          <w:rPr>
            <w:rFonts w:ascii="Arial" w:eastAsia="Arial" w:hAnsi="Arial" w:cs="Arial"/>
            <w:color w:val="0000FF"/>
            <w:sz w:val="22"/>
            <w:szCs w:val="22"/>
            <w:u w:val="single"/>
            <w:shd w:val="clear" w:color="auto" w:fill="FFFFFF"/>
          </w:rPr>
          <w:t>нашажизнь</w:t>
        </w:r>
        <w:proofErr w:type="gramStart"/>
        <w:r w:rsidRPr="003766B2">
          <w:rPr>
            <w:rFonts w:ascii="Arial" w:eastAsia="Arial" w:hAnsi="Arial" w:cs="Arial"/>
            <w:color w:val="0000FF"/>
            <w:sz w:val="22"/>
            <w:szCs w:val="22"/>
            <w:u w:val="single"/>
            <w:shd w:val="clear" w:color="auto" w:fill="FFFFFF"/>
          </w:rPr>
          <w:t>.т</w:t>
        </w:r>
        <w:proofErr w:type="gramEnd"/>
        <w:r w:rsidRPr="003766B2">
          <w:rPr>
            <w:rFonts w:ascii="Arial" w:eastAsia="Arial" w:hAnsi="Arial" w:cs="Arial"/>
            <w:color w:val="0000FF"/>
            <w:sz w:val="22"/>
            <w:szCs w:val="22"/>
            <w:u w:val="single"/>
            <w:shd w:val="clear" w:color="auto" w:fill="FFFFFF"/>
          </w:rPr>
          <w:t>верскаяобласть.рф</w:t>
        </w:r>
        <w:proofErr w:type="spellEnd"/>
        <w:r w:rsidRPr="003766B2">
          <w:rPr>
            <w:rFonts w:ascii="Arial" w:eastAsia="Arial" w:hAnsi="Arial" w:cs="Arial"/>
            <w:color w:val="0000FF"/>
            <w:sz w:val="22"/>
            <w:szCs w:val="22"/>
            <w:u w:val="single"/>
            <w:shd w:val="clear" w:color="auto" w:fill="FFFFFF"/>
          </w:rPr>
          <w:t>), Лихославль, 17 февраля 2022</w:t>
        </w:r>
      </w:hyperlink>
    </w:p>
    <w:p w:rsidR="003766B2" w:rsidRPr="003766B2" w:rsidRDefault="003766B2" w:rsidP="003766B2">
      <w:pPr>
        <w:numPr>
          <w:ilvl w:val="0"/>
          <w:numId w:val="7"/>
        </w:numPr>
        <w:tabs>
          <w:tab w:val="left" w:pos="0"/>
        </w:tabs>
        <w:ind w:left="-142" w:firstLine="0"/>
        <w:rPr>
          <w:rFonts w:ascii="Arial" w:eastAsia="Arial" w:hAnsi="Arial" w:cs="Arial"/>
          <w:color w:val="0000FF"/>
          <w:sz w:val="22"/>
          <w:szCs w:val="22"/>
          <w:shd w:val="clear" w:color="auto" w:fill="FFFFFF"/>
        </w:rPr>
      </w:pPr>
      <w:hyperlink r:id="rId361" w:history="1">
        <w:r w:rsidRPr="003766B2">
          <w:rPr>
            <w:rFonts w:ascii="Arial" w:eastAsia="Arial" w:hAnsi="Arial" w:cs="Arial"/>
            <w:color w:val="0000FF"/>
            <w:sz w:val="22"/>
            <w:szCs w:val="22"/>
            <w:u w:val="single"/>
            <w:shd w:val="clear" w:color="auto" w:fill="FFFFFF"/>
          </w:rPr>
          <w:t>Московский Комсомолец (tver.mk.ru), Тверь, 17 февраля 2022</w:t>
        </w:r>
      </w:hyperlink>
    </w:p>
    <w:p w:rsidR="003766B2" w:rsidRPr="003766B2" w:rsidRDefault="003766B2" w:rsidP="003766B2">
      <w:pPr>
        <w:numPr>
          <w:ilvl w:val="0"/>
          <w:numId w:val="7"/>
        </w:numPr>
        <w:tabs>
          <w:tab w:val="left" w:pos="0"/>
        </w:tabs>
        <w:ind w:left="-142" w:firstLine="0"/>
        <w:rPr>
          <w:rFonts w:ascii="Arial" w:eastAsia="Arial" w:hAnsi="Arial" w:cs="Arial"/>
          <w:color w:val="0000FF"/>
          <w:sz w:val="22"/>
          <w:szCs w:val="22"/>
          <w:shd w:val="clear" w:color="auto" w:fill="FFFFFF"/>
        </w:rPr>
      </w:pPr>
      <w:hyperlink r:id="rId362" w:history="1">
        <w:r w:rsidRPr="003766B2">
          <w:rPr>
            <w:rFonts w:ascii="Arial" w:eastAsia="Arial" w:hAnsi="Arial" w:cs="Arial"/>
            <w:color w:val="0000FF"/>
            <w:sz w:val="22"/>
            <w:szCs w:val="22"/>
            <w:u w:val="single"/>
            <w:shd w:val="clear" w:color="auto" w:fill="FFFFFF"/>
          </w:rPr>
          <w:t>Бельская правда (</w:t>
        </w:r>
        <w:proofErr w:type="spellStart"/>
        <w:r w:rsidRPr="003766B2">
          <w:rPr>
            <w:rFonts w:ascii="Arial" w:eastAsia="Arial" w:hAnsi="Arial" w:cs="Arial"/>
            <w:color w:val="0000FF"/>
            <w:sz w:val="22"/>
            <w:szCs w:val="22"/>
            <w:u w:val="single"/>
            <w:shd w:val="clear" w:color="auto" w:fill="FFFFFF"/>
          </w:rPr>
          <w:t>бельскаяправда</w:t>
        </w:r>
        <w:proofErr w:type="gramStart"/>
        <w:r w:rsidRPr="003766B2">
          <w:rPr>
            <w:rFonts w:ascii="Arial" w:eastAsia="Arial" w:hAnsi="Arial" w:cs="Arial"/>
            <w:color w:val="0000FF"/>
            <w:sz w:val="22"/>
            <w:szCs w:val="22"/>
            <w:u w:val="single"/>
            <w:shd w:val="clear" w:color="auto" w:fill="FFFFFF"/>
          </w:rPr>
          <w:t>.т</w:t>
        </w:r>
        <w:proofErr w:type="gramEnd"/>
        <w:r w:rsidRPr="003766B2">
          <w:rPr>
            <w:rFonts w:ascii="Arial" w:eastAsia="Arial" w:hAnsi="Arial" w:cs="Arial"/>
            <w:color w:val="0000FF"/>
            <w:sz w:val="22"/>
            <w:szCs w:val="22"/>
            <w:u w:val="single"/>
            <w:shd w:val="clear" w:color="auto" w:fill="FFFFFF"/>
          </w:rPr>
          <w:t>верскаяобласть.рф</w:t>
        </w:r>
        <w:proofErr w:type="spellEnd"/>
        <w:r w:rsidRPr="003766B2">
          <w:rPr>
            <w:rFonts w:ascii="Arial" w:eastAsia="Arial" w:hAnsi="Arial" w:cs="Arial"/>
            <w:color w:val="0000FF"/>
            <w:sz w:val="22"/>
            <w:szCs w:val="22"/>
            <w:u w:val="single"/>
            <w:shd w:val="clear" w:color="auto" w:fill="FFFFFF"/>
          </w:rPr>
          <w:t>), Белый, 17 февраля 2022</w:t>
        </w:r>
      </w:hyperlink>
    </w:p>
    <w:p w:rsidR="003766B2" w:rsidRPr="003766B2" w:rsidRDefault="003766B2" w:rsidP="003766B2">
      <w:pPr>
        <w:numPr>
          <w:ilvl w:val="0"/>
          <w:numId w:val="7"/>
        </w:numPr>
        <w:tabs>
          <w:tab w:val="left" w:pos="0"/>
        </w:tabs>
        <w:ind w:left="-142" w:firstLine="0"/>
        <w:rPr>
          <w:rFonts w:ascii="Arial" w:eastAsia="Arial" w:hAnsi="Arial" w:cs="Arial"/>
          <w:color w:val="0000FF"/>
          <w:sz w:val="22"/>
          <w:szCs w:val="22"/>
          <w:shd w:val="clear" w:color="auto" w:fill="FFFFFF"/>
        </w:rPr>
      </w:pPr>
      <w:hyperlink r:id="rId363" w:history="1">
        <w:r w:rsidRPr="003766B2">
          <w:rPr>
            <w:rFonts w:ascii="Arial" w:eastAsia="Arial" w:hAnsi="Arial" w:cs="Arial"/>
            <w:color w:val="0000FF"/>
            <w:sz w:val="22"/>
            <w:szCs w:val="22"/>
            <w:u w:val="single"/>
            <w:shd w:val="clear" w:color="auto" w:fill="FFFFFF"/>
          </w:rPr>
          <w:t>Тверская жизнь (tverlife.ru), Тверь, 17 февраля 2022</w:t>
        </w:r>
      </w:hyperlink>
    </w:p>
    <w:p w:rsidR="003766B2" w:rsidRPr="003766B2" w:rsidRDefault="003766B2" w:rsidP="003766B2">
      <w:pPr>
        <w:numPr>
          <w:ilvl w:val="0"/>
          <w:numId w:val="7"/>
        </w:numPr>
        <w:tabs>
          <w:tab w:val="left" w:pos="0"/>
        </w:tabs>
        <w:ind w:left="-142" w:firstLine="0"/>
        <w:rPr>
          <w:rFonts w:ascii="Arial" w:eastAsia="Arial" w:hAnsi="Arial" w:cs="Arial"/>
          <w:color w:val="0000FF"/>
          <w:sz w:val="22"/>
          <w:szCs w:val="22"/>
          <w:shd w:val="clear" w:color="auto" w:fill="FFFFFF"/>
        </w:rPr>
      </w:pPr>
      <w:hyperlink r:id="rId364" w:history="1">
        <w:proofErr w:type="spellStart"/>
        <w:r w:rsidRPr="003766B2">
          <w:rPr>
            <w:rFonts w:ascii="Arial" w:eastAsia="Arial" w:hAnsi="Arial" w:cs="Arial"/>
            <w:color w:val="0000FF"/>
            <w:sz w:val="22"/>
            <w:szCs w:val="22"/>
            <w:u w:val="single"/>
            <w:shd w:val="clear" w:color="auto" w:fill="FFFFFF"/>
          </w:rPr>
          <w:t>Зубцовская</w:t>
        </w:r>
        <w:proofErr w:type="spellEnd"/>
        <w:r w:rsidRPr="003766B2">
          <w:rPr>
            <w:rFonts w:ascii="Arial" w:eastAsia="Arial" w:hAnsi="Arial" w:cs="Arial"/>
            <w:color w:val="0000FF"/>
            <w:sz w:val="22"/>
            <w:szCs w:val="22"/>
            <w:u w:val="single"/>
            <w:shd w:val="clear" w:color="auto" w:fill="FFFFFF"/>
          </w:rPr>
          <w:t xml:space="preserve"> жизнь (</w:t>
        </w:r>
        <w:proofErr w:type="spellStart"/>
        <w:r w:rsidRPr="003766B2">
          <w:rPr>
            <w:rFonts w:ascii="Arial" w:eastAsia="Arial" w:hAnsi="Arial" w:cs="Arial"/>
            <w:color w:val="0000FF"/>
            <w:sz w:val="22"/>
            <w:szCs w:val="22"/>
            <w:u w:val="single"/>
            <w:shd w:val="clear" w:color="auto" w:fill="FFFFFF"/>
          </w:rPr>
          <w:t>зубцовскаяжизнь</w:t>
        </w:r>
        <w:proofErr w:type="gramStart"/>
        <w:r w:rsidRPr="003766B2">
          <w:rPr>
            <w:rFonts w:ascii="Arial" w:eastAsia="Arial" w:hAnsi="Arial" w:cs="Arial"/>
            <w:color w:val="0000FF"/>
            <w:sz w:val="22"/>
            <w:szCs w:val="22"/>
            <w:u w:val="single"/>
            <w:shd w:val="clear" w:color="auto" w:fill="FFFFFF"/>
          </w:rPr>
          <w:t>.т</w:t>
        </w:r>
        <w:proofErr w:type="gramEnd"/>
        <w:r w:rsidRPr="003766B2">
          <w:rPr>
            <w:rFonts w:ascii="Arial" w:eastAsia="Arial" w:hAnsi="Arial" w:cs="Arial"/>
            <w:color w:val="0000FF"/>
            <w:sz w:val="22"/>
            <w:szCs w:val="22"/>
            <w:u w:val="single"/>
            <w:shd w:val="clear" w:color="auto" w:fill="FFFFFF"/>
          </w:rPr>
          <w:t>верскаяобласть.рф</w:t>
        </w:r>
        <w:proofErr w:type="spellEnd"/>
        <w:r w:rsidRPr="003766B2">
          <w:rPr>
            <w:rFonts w:ascii="Arial" w:eastAsia="Arial" w:hAnsi="Arial" w:cs="Arial"/>
            <w:color w:val="0000FF"/>
            <w:sz w:val="22"/>
            <w:szCs w:val="22"/>
            <w:u w:val="single"/>
            <w:shd w:val="clear" w:color="auto" w:fill="FFFFFF"/>
          </w:rPr>
          <w:t>), Зубцов, 17 февраля 2022</w:t>
        </w:r>
      </w:hyperlink>
    </w:p>
    <w:p w:rsidR="003766B2" w:rsidRPr="003766B2" w:rsidRDefault="003766B2" w:rsidP="003766B2">
      <w:pPr>
        <w:numPr>
          <w:ilvl w:val="0"/>
          <w:numId w:val="7"/>
        </w:numPr>
        <w:tabs>
          <w:tab w:val="left" w:pos="0"/>
        </w:tabs>
        <w:ind w:left="-142" w:firstLine="0"/>
        <w:rPr>
          <w:rFonts w:ascii="Arial" w:eastAsia="Arial" w:hAnsi="Arial" w:cs="Arial"/>
          <w:color w:val="0000FF"/>
          <w:sz w:val="22"/>
          <w:szCs w:val="22"/>
          <w:shd w:val="clear" w:color="auto" w:fill="FFFFFF"/>
        </w:rPr>
      </w:pPr>
      <w:hyperlink r:id="rId365" w:history="1">
        <w:proofErr w:type="spellStart"/>
        <w:r w:rsidRPr="003766B2">
          <w:rPr>
            <w:rFonts w:ascii="Arial" w:eastAsia="Arial" w:hAnsi="Arial" w:cs="Arial"/>
            <w:color w:val="0000FF"/>
            <w:sz w:val="22"/>
            <w:szCs w:val="22"/>
            <w:u w:val="single"/>
            <w:shd w:val="clear" w:color="auto" w:fill="FFFFFF"/>
          </w:rPr>
          <w:t>Вышневолоцкая</w:t>
        </w:r>
        <w:proofErr w:type="spellEnd"/>
        <w:r w:rsidRPr="003766B2">
          <w:rPr>
            <w:rFonts w:ascii="Arial" w:eastAsia="Arial" w:hAnsi="Arial" w:cs="Arial"/>
            <w:color w:val="0000FF"/>
            <w:sz w:val="22"/>
            <w:szCs w:val="22"/>
            <w:u w:val="single"/>
            <w:shd w:val="clear" w:color="auto" w:fill="FFFFFF"/>
          </w:rPr>
          <w:t xml:space="preserve"> правда (</w:t>
        </w:r>
        <w:proofErr w:type="spellStart"/>
        <w:r w:rsidRPr="003766B2">
          <w:rPr>
            <w:rFonts w:ascii="Arial" w:eastAsia="Arial" w:hAnsi="Arial" w:cs="Arial"/>
            <w:color w:val="0000FF"/>
            <w:sz w:val="22"/>
            <w:szCs w:val="22"/>
            <w:u w:val="single"/>
            <w:shd w:val="clear" w:color="auto" w:fill="FFFFFF"/>
          </w:rPr>
          <w:t>вышневолоцкаяправда</w:t>
        </w:r>
        <w:proofErr w:type="gramStart"/>
        <w:r w:rsidRPr="003766B2">
          <w:rPr>
            <w:rFonts w:ascii="Arial" w:eastAsia="Arial" w:hAnsi="Arial" w:cs="Arial"/>
            <w:color w:val="0000FF"/>
            <w:sz w:val="22"/>
            <w:szCs w:val="22"/>
            <w:u w:val="single"/>
            <w:shd w:val="clear" w:color="auto" w:fill="FFFFFF"/>
          </w:rPr>
          <w:t>.т</w:t>
        </w:r>
        <w:proofErr w:type="gramEnd"/>
        <w:r w:rsidRPr="003766B2">
          <w:rPr>
            <w:rFonts w:ascii="Arial" w:eastAsia="Arial" w:hAnsi="Arial" w:cs="Arial"/>
            <w:color w:val="0000FF"/>
            <w:sz w:val="22"/>
            <w:szCs w:val="22"/>
            <w:u w:val="single"/>
            <w:shd w:val="clear" w:color="auto" w:fill="FFFFFF"/>
          </w:rPr>
          <w:t>верскаяобласть.рф</w:t>
        </w:r>
        <w:proofErr w:type="spellEnd"/>
        <w:r w:rsidRPr="003766B2">
          <w:rPr>
            <w:rFonts w:ascii="Arial" w:eastAsia="Arial" w:hAnsi="Arial" w:cs="Arial"/>
            <w:color w:val="0000FF"/>
            <w:sz w:val="22"/>
            <w:szCs w:val="22"/>
            <w:u w:val="single"/>
            <w:shd w:val="clear" w:color="auto" w:fill="FFFFFF"/>
          </w:rPr>
          <w:t>), 17 февраля 2022</w:t>
        </w:r>
      </w:hyperlink>
    </w:p>
    <w:p w:rsidR="003766B2" w:rsidRPr="003766B2" w:rsidRDefault="003766B2" w:rsidP="003766B2">
      <w:pPr>
        <w:numPr>
          <w:ilvl w:val="0"/>
          <w:numId w:val="7"/>
        </w:numPr>
        <w:tabs>
          <w:tab w:val="left" w:pos="0"/>
        </w:tabs>
        <w:ind w:left="-142" w:firstLine="0"/>
        <w:rPr>
          <w:rFonts w:ascii="Arial" w:eastAsia="Arial" w:hAnsi="Arial" w:cs="Arial"/>
          <w:color w:val="0000FF"/>
          <w:sz w:val="22"/>
          <w:szCs w:val="22"/>
          <w:shd w:val="clear" w:color="auto" w:fill="FFFFFF"/>
        </w:rPr>
      </w:pPr>
      <w:hyperlink r:id="rId366" w:history="1">
        <w:proofErr w:type="spellStart"/>
        <w:r w:rsidRPr="003766B2">
          <w:rPr>
            <w:rFonts w:ascii="Arial" w:eastAsia="Arial" w:hAnsi="Arial" w:cs="Arial"/>
            <w:color w:val="0000FF"/>
            <w:sz w:val="22"/>
            <w:szCs w:val="22"/>
            <w:u w:val="single"/>
            <w:shd w:val="clear" w:color="auto" w:fill="FFFFFF"/>
          </w:rPr>
          <w:t>TvTver.ru</w:t>
        </w:r>
        <w:proofErr w:type="spellEnd"/>
        <w:r w:rsidRPr="003766B2">
          <w:rPr>
            <w:rFonts w:ascii="Arial" w:eastAsia="Arial" w:hAnsi="Arial" w:cs="Arial"/>
            <w:color w:val="0000FF"/>
            <w:sz w:val="22"/>
            <w:szCs w:val="22"/>
            <w:u w:val="single"/>
            <w:shd w:val="clear" w:color="auto" w:fill="FFFFFF"/>
          </w:rPr>
          <w:t>, Тверь, 17 февраля 2022</w:t>
        </w:r>
      </w:hyperlink>
    </w:p>
    <w:p w:rsidR="003766B2" w:rsidRPr="003766B2" w:rsidRDefault="003766B2" w:rsidP="003766B2">
      <w:pPr>
        <w:numPr>
          <w:ilvl w:val="0"/>
          <w:numId w:val="7"/>
        </w:numPr>
        <w:tabs>
          <w:tab w:val="left" w:pos="0"/>
        </w:tabs>
        <w:ind w:left="-142" w:firstLine="0"/>
        <w:rPr>
          <w:rFonts w:ascii="Arial" w:eastAsia="Arial" w:hAnsi="Arial" w:cs="Arial"/>
          <w:color w:val="0000FF"/>
          <w:sz w:val="22"/>
          <w:szCs w:val="22"/>
          <w:shd w:val="clear" w:color="auto" w:fill="FFFFFF"/>
        </w:rPr>
      </w:pPr>
      <w:hyperlink r:id="rId367" w:history="1">
        <w:r w:rsidRPr="003766B2">
          <w:rPr>
            <w:rFonts w:ascii="Arial" w:eastAsia="Arial" w:hAnsi="Arial" w:cs="Arial"/>
            <w:color w:val="0000FF"/>
            <w:sz w:val="22"/>
            <w:szCs w:val="22"/>
            <w:u w:val="single"/>
            <w:shd w:val="clear" w:color="auto" w:fill="FFFFFF"/>
          </w:rPr>
          <w:t>Заря (konzarya.ru), Конаково, 17 февраля 2022</w:t>
        </w:r>
      </w:hyperlink>
    </w:p>
    <w:p w:rsidR="003766B2" w:rsidRPr="003766B2" w:rsidRDefault="003766B2" w:rsidP="003766B2">
      <w:pPr>
        <w:numPr>
          <w:ilvl w:val="0"/>
          <w:numId w:val="7"/>
        </w:numPr>
        <w:tabs>
          <w:tab w:val="left" w:pos="0"/>
        </w:tabs>
        <w:ind w:left="-142" w:firstLine="0"/>
        <w:rPr>
          <w:rFonts w:ascii="Arial" w:eastAsia="Arial" w:hAnsi="Arial" w:cs="Arial"/>
          <w:color w:val="0000FF"/>
          <w:sz w:val="22"/>
          <w:szCs w:val="22"/>
          <w:shd w:val="clear" w:color="auto" w:fill="FFFFFF"/>
        </w:rPr>
      </w:pPr>
      <w:hyperlink r:id="rId368" w:history="1">
        <w:r w:rsidRPr="003766B2">
          <w:rPr>
            <w:rFonts w:ascii="Arial" w:eastAsia="Arial" w:hAnsi="Arial" w:cs="Arial"/>
            <w:color w:val="0000FF"/>
            <w:sz w:val="22"/>
            <w:szCs w:val="22"/>
            <w:u w:val="single"/>
            <w:shd w:val="clear" w:color="auto" w:fill="FFFFFF"/>
          </w:rPr>
          <w:t>Жарковский вестник (</w:t>
        </w:r>
        <w:proofErr w:type="spellStart"/>
        <w:r w:rsidRPr="003766B2">
          <w:rPr>
            <w:rFonts w:ascii="Arial" w:eastAsia="Arial" w:hAnsi="Arial" w:cs="Arial"/>
            <w:color w:val="0000FF"/>
            <w:sz w:val="22"/>
            <w:szCs w:val="22"/>
            <w:u w:val="single"/>
            <w:shd w:val="clear" w:color="auto" w:fill="FFFFFF"/>
          </w:rPr>
          <w:t>жарковскийвестник</w:t>
        </w:r>
        <w:proofErr w:type="gramStart"/>
        <w:r w:rsidRPr="003766B2">
          <w:rPr>
            <w:rFonts w:ascii="Arial" w:eastAsia="Arial" w:hAnsi="Arial" w:cs="Arial"/>
            <w:color w:val="0000FF"/>
            <w:sz w:val="22"/>
            <w:szCs w:val="22"/>
            <w:u w:val="single"/>
            <w:shd w:val="clear" w:color="auto" w:fill="FFFFFF"/>
          </w:rPr>
          <w:t>.т</w:t>
        </w:r>
        <w:proofErr w:type="gramEnd"/>
        <w:r w:rsidRPr="003766B2">
          <w:rPr>
            <w:rFonts w:ascii="Arial" w:eastAsia="Arial" w:hAnsi="Arial" w:cs="Arial"/>
            <w:color w:val="0000FF"/>
            <w:sz w:val="22"/>
            <w:szCs w:val="22"/>
            <w:u w:val="single"/>
            <w:shd w:val="clear" w:color="auto" w:fill="FFFFFF"/>
          </w:rPr>
          <w:t>верскаяобласть.рф</w:t>
        </w:r>
        <w:proofErr w:type="spellEnd"/>
        <w:r w:rsidRPr="003766B2">
          <w:rPr>
            <w:rFonts w:ascii="Arial" w:eastAsia="Arial" w:hAnsi="Arial" w:cs="Arial"/>
            <w:color w:val="0000FF"/>
            <w:sz w:val="22"/>
            <w:szCs w:val="22"/>
            <w:u w:val="single"/>
            <w:shd w:val="clear" w:color="auto" w:fill="FFFFFF"/>
          </w:rPr>
          <w:t>), п.г.т. Жарковский, 17 февраля 2022</w:t>
        </w:r>
      </w:hyperlink>
    </w:p>
    <w:p w:rsidR="003766B2" w:rsidRPr="003766B2" w:rsidRDefault="003766B2" w:rsidP="003766B2">
      <w:pPr>
        <w:numPr>
          <w:ilvl w:val="0"/>
          <w:numId w:val="7"/>
        </w:numPr>
        <w:tabs>
          <w:tab w:val="left" w:pos="0"/>
        </w:tabs>
        <w:ind w:left="-142" w:firstLine="0"/>
        <w:rPr>
          <w:rFonts w:ascii="Arial" w:eastAsia="Arial" w:hAnsi="Arial" w:cs="Arial"/>
          <w:color w:val="0000FF"/>
          <w:sz w:val="22"/>
          <w:szCs w:val="22"/>
          <w:shd w:val="clear" w:color="auto" w:fill="FFFFFF"/>
        </w:rPr>
      </w:pPr>
      <w:hyperlink r:id="rId369" w:history="1">
        <w:proofErr w:type="spellStart"/>
        <w:r w:rsidRPr="003766B2">
          <w:rPr>
            <w:rFonts w:ascii="Arial" w:eastAsia="Arial" w:hAnsi="Arial" w:cs="Arial"/>
            <w:color w:val="0000FF"/>
            <w:sz w:val="22"/>
            <w:szCs w:val="22"/>
            <w:u w:val="single"/>
            <w:shd w:val="clear" w:color="auto" w:fill="FFFFFF"/>
          </w:rPr>
          <w:t>Сандовские</w:t>
        </w:r>
        <w:proofErr w:type="spellEnd"/>
        <w:r w:rsidRPr="003766B2">
          <w:rPr>
            <w:rFonts w:ascii="Arial" w:eastAsia="Arial" w:hAnsi="Arial" w:cs="Arial"/>
            <w:color w:val="0000FF"/>
            <w:sz w:val="22"/>
            <w:szCs w:val="22"/>
            <w:u w:val="single"/>
            <w:shd w:val="clear" w:color="auto" w:fill="FFFFFF"/>
          </w:rPr>
          <w:t xml:space="preserve"> вести (</w:t>
        </w:r>
        <w:proofErr w:type="spellStart"/>
        <w:r w:rsidRPr="003766B2">
          <w:rPr>
            <w:rFonts w:ascii="Arial" w:eastAsia="Arial" w:hAnsi="Arial" w:cs="Arial"/>
            <w:color w:val="0000FF"/>
            <w:sz w:val="22"/>
            <w:szCs w:val="22"/>
            <w:u w:val="single"/>
            <w:shd w:val="clear" w:color="auto" w:fill="FFFFFF"/>
          </w:rPr>
          <w:t>сандовскиевести</w:t>
        </w:r>
        <w:proofErr w:type="gramStart"/>
        <w:r w:rsidRPr="003766B2">
          <w:rPr>
            <w:rFonts w:ascii="Arial" w:eastAsia="Arial" w:hAnsi="Arial" w:cs="Arial"/>
            <w:color w:val="0000FF"/>
            <w:sz w:val="22"/>
            <w:szCs w:val="22"/>
            <w:u w:val="single"/>
            <w:shd w:val="clear" w:color="auto" w:fill="FFFFFF"/>
          </w:rPr>
          <w:t>.т</w:t>
        </w:r>
        <w:proofErr w:type="gramEnd"/>
        <w:r w:rsidRPr="003766B2">
          <w:rPr>
            <w:rFonts w:ascii="Arial" w:eastAsia="Arial" w:hAnsi="Arial" w:cs="Arial"/>
            <w:color w:val="0000FF"/>
            <w:sz w:val="22"/>
            <w:szCs w:val="22"/>
            <w:u w:val="single"/>
            <w:shd w:val="clear" w:color="auto" w:fill="FFFFFF"/>
          </w:rPr>
          <w:t>верскаяобласть.рф</w:t>
        </w:r>
        <w:proofErr w:type="spellEnd"/>
        <w:r w:rsidRPr="003766B2">
          <w:rPr>
            <w:rFonts w:ascii="Arial" w:eastAsia="Arial" w:hAnsi="Arial" w:cs="Arial"/>
            <w:color w:val="0000FF"/>
            <w:sz w:val="22"/>
            <w:szCs w:val="22"/>
            <w:u w:val="single"/>
            <w:shd w:val="clear" w:color="auto" w:fill="FFFFFF"/>
          </w:rPr>
          <w:t>), п.г.т. Сандово, 17 февраля 2022</w:t>
        </w:r>
      </w:hyperlink>
    </w:p>
    <w:p w:rsidR="003766B2" w:rsidRPr="003766B2" w:rsidRDefault="003766B2" w:rsidP="003766B2">
      <w:pPr>
        <w:numPr>
          <w:ilvl w:val="0"/>
          <w:numId w:val="7"/>
        </w:numPr>
        <w:tabs>
          <w:tab w:val="left" w:pos="0"/>
        </w:tabs>
        <w:ind w:left="-142" w:firstLine="0"/>
        <w:rPr>
          <w:rFonts w:ascii="Arial" w:eastAsia="Arial" w:hAnsi="Arial" w:cs="Arial"/>
          <w:color w:val="0000FF"/>
          <w:sz w:val="22"/>
          <w:szCs w:val="22"/>
          <w:shd w:val="clear" w:color="auto" w:fill="FFFFFF"/>
        </w:rPr>
      </w:pPr>
      <w:hyperlink r:id="rId370" w:history="1">
        <w:r w:rsidRPr="003766B2">
          <w:rPr>
            <w:rFonts w:ascii="Arial" w:eastAsia="Arial" w:hAnsi="Arial" w:cs="Arial"/>
            <w:color w:val="0000FF"/>
            <w:sz w:val="22"/>
            <w:szCs w:val="22"/>
            <w:u w:val="single"/>
            <w:shd w:val="clear" w:color="auto" w:fill="FFFFFF"/>
          </w:rPr>
          <w:t>Тверь (</w:t>
        </w:r>
        <w:proofErr w:type="spellStart"/>
        <w:r w:rsidRPr="003766B2">
          <w:rPr>
            <w:rFonts w:ascii="Arial" w:eastAsia="Arial" w:hAnsi="Arial" w:cs="Arial"/>
            <w:color w:val="0000FF"/>
            <w:sz w:val="22"/>
            <w:szCs w:val="22"/>
            <w:u w:val="single"/>
            <w:shd w:val="clear" w:color="auto" w:fill="FFFFFF"/>
          </w:rPr>
          <w:t>toptver.ru</w:t>
        </w:r>
        <w:proofErr w:type="spellEnd"/>
        <w:r w:rsidRPr="003766B2">
          <w:rPr>
            <w:rFonts w:ascii="Arial" w:eastAsia="Arial" w:hAnsi="Arial" w:cs="Arial"/>
            <w:color w:val="0000FF"/>
            <w:sz w:val="22"/>
            <w:szCs w:val="22"/>
            <w:u w:val="single"/>
            <w:shd w:val="clear" w:color="auto" w:fill="FFFFFF"/>
          </w:rPr>
          <w:t>), Тверь, 17 февраля 2022</w:t>
        </w:r>
      </w:hyperlink>
    </w:p>
    <w:p w:rsidR="003766B2" w:rsidRPr="003766B2" w:rsidRDefault="003766B2" w:rsidP="003766B2">
      <w:pPr>
        <w:numPr>
          <w:ilvl w:val="0"/>
          <w:numId w:val="7"/>
        </w:numPr>
        <w:tabs>
          <w:tab w:val="left" w:pos="0"/>
        </w:tabs>
        <w:ind w:left="-142" w:firstLine="0"/>
        <w:rPr>
          <w:rFonts w:ascii="Arial" w:eastAsia="Arial" w:hAnsi="Arial" w:cs="Arial"/>
          <w:color w:val="0000FF"/>
          <w:sz w:val="22"/>
          <w:szCs w:val="22"/>
          <w:shd w:val="clear" w:color="auto" w:fill="FFFFFF"/>
        </w:rPr>
      </w:pPr>
      <w:hyperlink r:id="rId371" w:history="1">
        <w:r w:rsidRPr="003766B2">
          <w:rPr>
            <w:rFonts w:ascii="Arial" w:eastAsia="Arial" w:hAnsi="Arial" w:cs="Arial"/>
            <w:color w:val="0000FF"/>
            <w:sz w:val="22"/>
            <w:szCs w:val="22"/>
            <w:u w:val="single"/>
            <w:shd w:val="clear" w:color="auto" w:fill="FFFFFF"/>
          </w:rPr>
          <w:t>Г</w:t>
        </w:r>
        <w:proofErr w:type="gramStart"/>
        <w:r w:rsidRPr="003766B2">
          <w:rPr>
            <w:rFonts w:ascii="Arial" w:eastAsia="Arial" w:hAnsi="Arial" w:cs="Arial"/>
            <w:color w:val="0000FF"/>
            <w:sz w:val="22"/>
            <w:szCs w:val="22"/>
            <w:u w:val="single"/>
            <w:shd w:val="clear" w:color="auto" w:fill="FFFFFF"/>
          </w:rPr>
          <w:t>ТРК Тв</w:t>
        </w:r>
        <w:proofErr w:type="gramEnd"/>
        <w:r w:rsidRPr="003766B2">
          <w:rPr>
            <w:rFonts w:ascii="Arial" w:eastAsia="Arial" w:hAnsi="Arial" w:cs="Arial"/>
            <w:color w:val="0000FF"/>
            <w:sz w:val="22"/>
            <w:szCs w:val="22"/>
            <w:u w:val="single"/>
            <w:shd w:val="clear" w:color="auto" w:fill="FFFFFF"/>
          </w:rPr>
          <w:t>ерь, Тверь, 17 февраля 2022</w:t>
        </w:r>
      </w:hyperlink>
    </w:p>
    <w:p w:rsidR="003766B2" w:rsidRPr="003766B2" w:rsidRDefault="003766B2" w:rsidP="003766B2">
      <w:pPr>
        <w:numPr>
          <w:ilvl w:val="0"/>
          <w:numId w:val="7"/>
        </w:numPr>
        <w:tabs>
          <w:tab w:val="left" w:pos="0"/>
        </w:tabs>
        <w:ind w:left="-142" w:firstLine="0"/>
        <w:rPr>
          <w:rFonts w:ascii="Arial" w:eastAsia="Arial" w:hAnsi="Arial" w:cs="Arial"/>
          <w:color w:val="0000FF"/>
          <w:sz w:val="22"/>
          <w:szCs w:val="22"/>
          <w:shd w:val="clear" w:color="auto" w:fill="FFFFFF"/>
        </w:rPr>
      </w:pPr>
      <w:hyperlink r:id="rId372" w:history="1">
        <w:r w:rsidRPr="003766B2">
          <w:rPr>
            <w:rFonts w:ascii="Arial" w:eastAsia="Arial" w:hAnsi="Arial" w:cs="Arial"/>
            <w:color w:val="0000FF"/>
            <w:sz w:val="22"/>
            <w:szCs w:val="22"/>
            <w:u w:val="single"/>
            <w:shd w:val="clear" w:color="auto" w:fill="FFFFFF"/>
          </w:rPr>
          <w:t>Тверские ведомости (vedtver.ru), Тверь, 17 февраля 2022</w:t>
        </w:r>
      </w:hyperlink>
    </w:p>
    <w:p w:rsidR="003766B2" w:rsidRPr="003766B2" w:rsidRDefault="003766B2" w:rsidP="003766B2">
      <w:pPr>
        <w:numPr>
          <w:ilvl w:val="0"/>
          <w:numId w:val="7"/>
        </w:numPr>
        <w:tabs>
          <w:tab w:val="left" w:pos="0"/>
        </w:tabs>
        <w:ind w:left="-142" w:firstLine="0"/>
        <w:rPr>
          <w:rFonts w:ascii="Arial" w:eastAsia="Arial" w:hAnsi="Arial" w:cs="Arial"/>
          <w:color w:val="0000FF"/>
          <w:sz w:val="22"/>
          <w:szCs w:val="22"/>
          <w:shd w:val="clear" w:color="auto" w:fill="FFFFFF"/>
        </w:rPr>
      </w:pPr>
      <w:hyperlink r:id="rId373" w:history="1">
        <w:r w:rsidRPr="003766B2">
          <w:rPr>
            <w:rFonts w:ascii="Arial" w:eastAsia="Arial" w:hAnsi="Arial" w:cs="Arial"/>
            <w:color w:val="0000FF"/>
            <w:sz w:val="22"/>
            <w:szCs w:val="22"/>
            <w:u w:val="single"/>
            <w:shd w:val="clear" w:color="auto" w:fill="FFFFFF"/>
          </w:rPr>
          <w:t>Вперед (</w:t>
        </w:r>
        <w:proofErr w:type="spellStart"/>
        <w:r w:rsidRPr="003766B2">
          <w:rPr>
            <w:rFonts w:ascii="Arial" w:eastAsia="Arial" w:hAnsi="Arial" w:cs="Arial"/>
            <w:color w:val="0000FF"/>
            <w:sz w:val="22"/>
            <w:szCs w:val="22"/>
            <w:u w:val="single"/>
            <w:shd w:val="clear" w:color="auto" w:fill="FFFFFF"/>
          </w:rPr>
          <w:t>вперед</w:t>
        </w:r>
        <w:proofErr w:type="gramStart"/>
        <w:r w:rsidRPr="003766B2">
          <w:rPr>
            <w:rFonts w:ascii="Arial" w:eastAsia="Arial" w:hAnsi="Arial" w:cs="Arial"/>
            <w:color w:val="0000FF"/>
            <w:sz w:val="22"/>
            <w:szCs w:val="22"/>
            <w:u w:val="single"/>
            <w:shd w:val="clear" w:color="auto" w:fill="FFFFFF"/>
          </w:rPr>
          <w:t>.т</w:t>
        </w:r>
        <w:proofErr w:type="gramEnd"/>
        <w:r w:rsidRPr="003766B2">
          <w:rPr>
            <w:rFonts w:ascii="Arial" w:eastAsia="Arial" w:hAnsi="Arial" w:cs="Arial"/>
            <w:color w:val="0000FF"/>
            <w:sz w:val="22"/>
            <w:szCs w:val="22"/>
            <w:u w:val="single"/>
            <w:shd w:val="clear" w:color="auto" w:fill="FFFFFF"/>
          </w:rPr>
          <w:t>верскаяобласть.рф</w:t>
        </w:r>
        <w:proofErr w:type="spellEnd"/>
        <w:r w:rsidRPr="003766B2">
          <w:rPr>
            <w:rFonts w:ascii="Arial" w:eastAsia="Arial" w:hAnsi="Arial" w:cs="Arial"/>
            <w:color w:val="0000FF"/>
            <w:sz w:val="22"/>
            <w:szCs w:val="22"/>
            <w:u w:val="single"/>
            <w:shd w:val="clear" w:color="auto" w:fill="FFFFFF"/>
          </w:rPr>
          <w:t>), Калязин, 17 февраля 2022</w:t>
        </w:r>
      </w:hyperlink>
    </w:p>
    <w:p w:rsidR="003766B2" w:rsidRPr="003766B2" w:rsidRDefault="003766B2" w:rsidP="003766B2">
      <w:pPr>
        <w:numPr>
          <w:ilvl w:val="0"/>
          <w:numId w:val="7"/>
        </w:numPr>
        <w:tabs>
          <w:tab w:val="left" w:pos="0"/>
        </w:tabs>
        <w:ind w:left="-142" w:firstLine="0"/>
        <w:rPr>
          <w:rFonts w:ascii="Arial" w:eastAsia="Arial" w:hAnsi="Arial" w:cs="Arial"/>
          <w:color w:val="0000FF"/>
          <w:sz w:val="22"/>
          <w:szCs w:val="22"/>
          <w:shd w:val="clear" w:color="auto" w:fill="FFFFFF"/>
        </w:rPr>
      </w:pPr>
      <w:hyperlink r:id="rId374" w:history="1">
        <w:r w:rsidRPr="003766B2">
          <w:rPr>
            <w:rFonts w:ascii="Arial" w:eastAsia="Arial" w:hAnsi="Arial" w:cs="Arial"/>
            <w:color w:val="0000FF"/>
            <w:sz w:val="22"/>
            <w:szCs w:val="22"/>
            <w:u w:val="single"/>
            <w:shd w:val="clear" w:color="auto" w:fill="FFFFFF"/>
          </w:rPr>
          <w:t>Ленинское знамя (</w:t>
        </w:r>
        <w:proofErr w:type="spellStart"/>
        <w:r w:rsidRPr="003766B2">
          <w:rPr>
            <w:rFonts w:ascii="Arial" w:eastAsia="Arial" w:hAnsi="Arial" w:cs="Arial"/>
            <w:color w:val="0000FF"/>
            <w:sz w:val="22"/>
            <w:szCs w:val="22"/>
            <w:u w:val="single"/>
            <w:shd w:val="clear" w:color="auto" w:fill="FFFFFF"/>
          </w:rPr>
          <w:t>leninskoeznamya.tverreg.ru</w:t>
        </w:r>
        <w:proofErr w:type="spellEnd"/>
        <w:r w:rsidRPr="003766B2">
          <w:rPr>
            <w:rFonts w:ascii="Arial" w:eastAsia="Arial" w:hAnsi="Arial" w:cs="Arial"/>
            <w:color w:val="0000FF"/>
            <w:sz w:val="22"/>
            <w:szCs w:val="22"/>
            <w:u w:val="single"/>
            <w:shd w:val="clear" w:color="auto" w:fill="FFFFFF"/>
          </w:rPr>
          <w:t>), Тверь, 17 февраля 2022</w:t>
        </w:r>
      </w:hyperlink>
    </w:p>
    <w:p w:rsidR="003766B2" w:rsidRPr="003766B2" w:rsidRDefault="003766B2" w:rsidP="003766B2">
      <w:pPr>
        <w:numPr>
          <w:ilvl w:val="0"/>
          <w:numId w:val="7"/>
        </w:numPr>
        <w:tabs>
          <w:tab w:val="left" w:pos="0"/>
        </w:tabs>
        <w:ind w:left="-142" w:firstLine="0"/>
        <w:rPr>
          <w:rFonts w:ascii="Arial" w:eastAsia="Arial" w:hAnsi="Arial" w:cs="Arial"/>
          <w:color w:val="0000FF"/>
          <w:sz w:val="22"/>
          <w:szCs w:val="22"/>
          <w:shd w:val="clear" w:color="auto" w:fill="FFFFFF"/>
        </w:rPr>
      </w:pPr>
      <w:hyperlink r:id="rId375" w:history="1">
        <w:proofErr w:type="spellStart"/>
        <w:r w:rsidRPr="003766B2">
          <w:rPr>
            <w:rFonts w:ascii="Arial" w:eastAsia="Arial" w:hAnsi="Arial" w:cs="Arial"/>
            <w:color w:val="0000FF"/>
            <w:sz w:val="22"/>
            <w:szCs w:val="22"/>
            <w:u w:val="single"/>
            <w:shd w:val="clear" w:color="auto" w:fill="FFFFFF"/>
          </w:rPr>
          <w:t>Спировские</w:t>
        </w:r>
        <w:proofErr w:type="spellEnd"/>
        <w:r w:rsidRPr="003766B2">
          <w:rPr>
            <w:rFonts w:ascii="Arial" w:eastAsia="Arial" w:hAnsi="Arial" w:cs="Arial"/>
            <w:color w:val="0000FF"/>
            <w:sz w:val="22"/>
            <w:szCs w:val="22"/>
            <w:u w:val="single"/>
            <w:shd w:val="clear" w:color="auto" w:fill="FFFFFF"/>
          </w:rPr>
          <w:t xml:space="preserve"> известия (</w:t>
        </w:r>
        <w:proofErr w:type="spellStart"/>
        <w:r w:rsidRPr="003766B2">
          <w:rPr>
            <w:rFonts w:ascii="Arial" w:eastAsia="Arial" w:hAnsi="Arial" w:cs="Arial"/>
            <w:color w:val="0000FF"/>
            <w:sz w:val="22"/>
            <w:szCs w:val="22"/>
            <w:u w:val="single"/>
            <w:shd w:val="clear" w:color="auto" w:fill="FFFFFF"/>
          </w:rPr>
          <w:t>спировскиеизвестия</w:t>
        </w:r>
        <w:proofErr w:type="gramStart"/>
        <w:r w:rsidRPr="003766B2">
          <w:rPr>
            <w:rFonts w:ascii="Arial" w:eastAsia="Arial" w:hAnsi="Arial" w:cs="Arial"/>
            <w:color w:val="0000FF"/>
            <w:sz w:val="22"/>
            <w:szCs w:val="22"/>
            <w:u w:val="single"/>
            <w:shd w:val="clear" w:color="auto" w:fill="FFFFFF"/>
          </w:rPr>
          <w:t>.т</w:t>
        </w:r>
        <w:proofErr w:type="gramEnd"/>
        <w:r w:rsidRPr="003766B2">
          <w:rPr>
            <w:rFonts w:ascii="Arial" w:eastAsia="Arial" w:hAnsi="Arial" w:cs="Arial"/>
            <w:color w:val="0000FF"/>
            <w:sz w:val="22"/>
            <w:szCs w:val="22"/>
            <w:u w:val="single"/>
            <w:shd w:val="clear" w:color="auto" w:fill="FFFFFF"/>
          </w:rPr>
          <w:t>верскаяобласть.рф</w:t>
        </w:r>
        <w:proofErr w:type="spellEnd"/>
        <w:r w:rsidRPr="003766B2">
          <w:rPr>
            <w:rFonts w:ascii="Arial" w:eastAsia="Arial" w:hAnsi="Arial" w:cs="Arial"/>
            <w:color w:val="0000FF"/>
            <w:sz w:val="22"/>
            <w:szCs w:val="22"/>
            <w:u w:val="single"/>
            <w:shd w:val="clear" w:color="auto" w:fill="FFFFFF"/>
          </w:rPr>
          <w:t>), п. Спирово, 17 февраля 2022</w:t>
        </w:r>
      </w:hyperlink>
    </w:p>
    <w:p w:rsidR="003766B2" w:rsidRPr="003766B2" w:rsidRDefault="003766B2" w:rsidP="003766B2">
      <w:pPr>
        <w:numPr>
          <w:ilvl w:val="0"/>
          <w:numId w:val="7"/>
        </w:numPr>
        <w:tabs>
          <w:tab w:val="left" w:pos="0"/>
        </w:tabs>
        <w:ind w:left="-142" w:firstLine="0"/>
        <w:rPr>
          <w:rFonts w:ascii="Arial" w:eastAsia="Arial" w:hAnsi="Arial" w:cs="Arial"/>
          <w:color w:val="0000FF"/>
          <w:sz w:val="22"/>
          <w:szCs w:val="22"/>
          <w:shd w:val="clear" w:color="auto" w:fill="FFFFFF"/>
        </w:rPr>
      </w:pPr>
      <w:hyperlink r:id="rId376" w:history="1">
        <w:r w:rsidRPr="003766B2">
          <w:rPr>
            <w:rFonts w:ascii="Arial" w:eastAsia="Arial" w:hAnsi="Arial" w:cs="Arial"/>
            <w:color w:val="0000FF"/>
            <w:sz w:val="22"/>
            <w:szCs w:val="22"/>
            <w:u w:val="single"/>
            <w:shd w:val="clear" w:color="auto" w:fill="FFFFFF"/>
          </w:rPr>
          <w:t>Кимрский вестник (kimvestnik.ru), Кимры, 17 февраля 2022</w:t>
        </w:r>
      </w:hyperlink>
    </w:p>
    <w:p w:rsidR="003766B2" w:rsidRPr="003766B2" w:rsidRDefault="003766B2" w:rsidP="003766B2">
      <w:pPr>
        <w:numPr>
          <w:ilvl w:val="0"/>
          <w:numId w:val="7"/>
        </w:numPr>
        <w:tabs>
          <w:tab w:val="left" w:pos="0"/>
        </w:tabs>
        <w:ind w:left="-142" w:firstLine="0"/>
        <w:rPr>
          <w:rFonts w:ascii="Arial" w:eastAsia="Arial" w:hAnsi="Arial" w:cs="Arial"/>
          <w:color w:val="0000FF"/>
          <w:sz w:val="22"/>
          <w:szCs w:val="22"/>
          <w:shd w:val="clear" w:color="auto" w:fill="FFFFFF"/>
        </w:rPr>
      </w:pPr>
      <w:hyperlink r:id="rId377" w:history="1">
        <w:r w:rsidRPr="003766B2">
          <w:rPr>
            <w:rFonts w:ascii="Arial" w:eastAsia="Arial" w:hAnsi="Arial" w:cs="Arial"/>
            <w:color w:val="0000FF"/>
            <w:sz w:val="22"/>
            <w:szCs w:val="22"/>
            <w:u w:val="single"/>
            <w:shd w:val="clear" w:color="auto" w:fill="FFFFFF"/>
          </w:rPr>
          <w:t>Авангард (</w:t>
        </w:r>
        <w:proofErr w:type="spellStart"/>
        <w:r w:rsidRPr="003766B2">
          <w:rPr>
            <w:rFonts w:ascii="Arial" w:eastAsia="Arial" w:hAnsi="Arial" w:cs="Arial"/>
            <w:color w:val="0000FF"/>
            <w:sz w:val="22"/>
            <w:szCs w:val="22"/>
            <w:u w:val="single"/>
            <w:shd w:val="clear" w:color="auto" w:fill="FFFFFF"/>
          </w:rPr>
          <w:t>авангард</w:t>
        </w:r>
        <w:proofErr w:type="gramStart"/>
        <w:r w:rsidRPr="003766B2">
          <w:rPr>
            <w:rFonts w:ascii="Arial" w:eastAsia="Arial" w:hAnsi="Arial" w:cs="Arial"/>
            <w:color w:val="0000FF"/>
            <w:sz w:val="22"/>
            <w:szCs w:val="22"/>
            <w:u w:val="single"/>
            <w:shd w:val="clear" w:color="auto" w:fill="FFFFFF"/>
          </w:rPr>
          <w:t>.т</w:t>
        </w:r>
        <w:proofErr w:type="gramEnd"/>
        <w:r w:rsidRPr="003766B2">
          <w:rPr>
            <w:rFonts w:ascii="Arial" w:eastAsia="Arial" w:hAnsi="Arial" w:cs="Arial"/>
            <w:color w:val="0000FF"/>
            <w:sz w:val="22"/>
            <w:szCs w:val="22"/>
            <w:u w:val="single"/>
            <w:shd w:val="clear" w:color="auto" w:fill="FFFFFF"/>
          </w:rPr>
          <w:t>верскаяобласть.рф</w:t>
        </w:r>
        <w:proofErr w:type="spellEnd"/>
        <w:r w:rsidRPr="003766B2">
          <w:rPr>
            <w:rFonts w:ascii="Arial" w:eastAsia="Arial" w:hAnsi="Arial" w:cs="Arial"/>
            <w:color w:val="0000FF"/>
            <w:sz w:val="22"/>
            <w:szCs w:val="22"/>
            <w:u w:val="single"/>
            <w:shd w:val="clear" w:color="auto" w:fill="FFFFFF"/>
          </w:rPr>
          <w:t>), Западная Двина, 17 февраля 2022</w:t>
        </w:r>
      </w:hyperlink>
    </w:p>
    <w:p w:rsidR="003766B2" w:rsidRPr="003766B2" w:rsidRDefault="003766B2" w:rsidP="003766B2">
      <w:pPr>
        <w:numPr>
          <w:ilvl w:val="0"/>
          <w:numId w:val="7"/>
        </w:numPr>
        <w:tabs>
          <w:tab w:val="left" w:pos="0"/>
        </w:tabs>
        <w:ind w:left="-142" w:firstLine="0"/>
        <w:rPr>
          <w:rFonts w:ascii="Arial" w:eastAsia="Arial" w:hAnsi="Arial" w:cs="Arial"/>
          <w:color w:val="0000FF"/>
          <w:sz w:val="22"/>
          <w:szCs w:val="22"/>
          <w:shd w:val="clear" w:color="auto" w:fill="FFFFFF"/>
        </w:rPr>
      </w:pPr>
      <w:hyperlink r:id="rId378" w:history="1">
        <w:proofErr w:type="spellStart"/>
        <w:r w:rsidRPr="003766B2">
          <w:rPr>
            <w:rFonts w:ascii="Arial" w:eastAsia="Arial" w:hAnsi="Arial" w:cs="Arial"/>
            <w:color w:val="0000FF"/>
            <w:sz w:val="22"/>
            <w:szCs w:val="22"/>
            <w:u w:val="single"/>
            <w:shd w:val="clear" w:color="auto" w:fill="FFFFFF"/>
          </w:rPr>
          <w:t>Андреапольские</w:t>
        </w:r>
        <w:proofErr w:type="spellEnd"/>
        <w:r w:rsidRPr="003766B2">
          <w:rPr>
            <w:rFonts w:ascii="Arial" w:eastAsia="Arial" w:hAnsi="Arial" w:cs="Arial"/>
            <w:color w:val="0000FF"/>
            <w:sz w:val="22"/>
            <w:szCs w:val="22"/>
            <w:u w:val="single"/>
            <w:shd w:val="clear" w:color="auto" w:fill="FFFFFF"/>
          </w:rPr>
          <w:t xml:space="preserve"> вести (</w:t>
        </w:r>
        <w:proofErr w:type="spellStart"/>
        <w:r w:rsidRPr="003766B2">
          <w:rPr>
            <w:rFonts w:ascii="Arial" w:eastAsia="Arial" w:hAnsi="Arial" w:cs="Arial"/>
            <w:color w:val="0000FF"/>
            <w:sz w:val="22"/>
            <w:szCs w:val="22"/>
            <w:u w:val="single"/>
            <w:shd w:val="clear" w:color="auto" w:fill="FFFFFF"/>
          </w:rPr>
          <w:t>андреапольскиевести</w:t>
        </w:r>
        <w:proofErr w:type="gramStart"/>
        <w:r w:rsidRPr="003766B2">
          <w:rPr>
            <w:rFonts w:ascii="Arial" w:eastAsia="Arial" w:hAnsi="Arial" w:cs="Arial"/>
            <w:color w:val="0000FF"/>
            <w:sz w:val="22"/>
            <w:szCs w:val="22"/>
            <w:u w:val="single"/>
            <w:shd w:val="clear" w:color="auto" w:fill="FFFFFF"/>
          </w:rPr>
          <w:t>.т</w:t>
        </w:r>
        <w:proofErr w:type="gramEnd"/>
        <w:r w:rsidRPr="003766B2">
          <w:rPr>
            <w:rFonts w:ascii="Arial" w:eastAsia="Arial" w:hAnsi="Arial" w:cs="Arial"/>
            <w:color w:val="0000FF"/>
            <w:sz w:val="22"/>
            <w:szCs w:val="22"/>
            <w:u w:val="single"/>
            <w:shd w:val="clear" w:color="auto" w:fill="FFFFFF"/>
          </w:rPr>
          <w:t>верскаяобласть.рф</w:t>
        </w:r>
        <w:proofErr w:type="spellEnd"/>
        <w:r w:rsidRPr="003766B2">
          <w:rPr>
            <w:rFonts w:ascii="Arial" w:eastAsia="Arial" w:hAnsi="Arial" w:cs="Arial"/>
            <w:color w:val="0000FF"/>
            <w:sz w:val="22"/>
            <w:szCs w:val="22"/>
            <w:u w:val="single"/>
            <w:shd w:val="clear" w:color="auto" w:fill="FFFFFF"/>
          </w:rPr>
          <w:t xml:space="preserve">), </w:t>
        </w:r>
        <w:proofErr w:type="spellStart"/>
        <w:r w:rsidRPr="003766B2">
          <w:rPr>
            <w:rFonts w:ascii="Arial" w:eastAsia="Arial" w:hAnsi="Arial" w:cs="Arial"/>
            <w:color w:val="0000FF"/>
            <w:sz w:val="22"/>
            <w:szCs w:val="22"/>
            <w:u w:val="single"/>
            <w:shd w:val="clear" w:color="auto" w:fill="FFFFFF"/>
          </w:rPr>
          <w:t>Андреаполь</w:t>
        </w:r>
        <w:proofErr w:type="spellEnd"/>
        <w:r w:rsidRPr="003766B2">
          <w:rPr>
            <w:rFonts w:ascii="Arial" w:eastAsia="Arial" w:hAnsi="Arial" w:cs="Arial"/>
            <w:color w:val="0000FF"/>
            <w:sz w:val="22"/>
            <w:szCs w:val="22"/>
            <w:u w:val="single"/>
            <w:shd w:val="clear" w:color="auto" w:fill="FFFFFF"/>
          </w:rPr>
          <w:t>, 17 февраля 2022</w:t>
        </w:r>
      </w:hyperlink>
    </w:p>
    <w:p w:rsidR="003766B2" w:rsidRPr="003766B2" w:rsidRDefault="003766B2" w:rsidP="003766B2">
      <w:pPr>
        <w:numPr>
          <w:ilvl w:val="0"/>
          <w:numId w:val="7"/>
        </w:numPr>
        <w:tabs>
          <w:tab w:val="left" w:pos="0"/>
        </w:tabs>
        <w:ind w:left="-142" w:firstLine="0"/>
        <w:rPr>
          <w:rFonts w:ascii="Arial" w:eastAsia="Arial" w:hAnsi="Arial" w:cs="Arial"/>
          <w:color w:val="0000FF"/>
          <w:sz w:val="22"/>
          <w:szCs w:val="22"/>
          <w:shd w:val="clear" w:color="auto" w:fill="FFFFFF"/>
        </w:rPr>
      </w:pPr>
      <w:hyperlink r:id="rId379" w:history="1">
        <w:r w:rsidRPr="003766B2">
          <w:rPr>
            <w:rFonts w:ascii="Arial" w:eastAsia="Arial" w:hAnsi="Arial" w:cs="Arial"/>
            <w:color w:val="0000FF"/>
            <w:sz w:val="22"/>
            <w:szCs w:val="22"/>
            <w:u w:val="single"/>
            <w:shd w:val="clear" w:color="auto" w:fill="FFFFFF"/>
          </w:rPr>
          <w:t>Лесной вестник (</w:t>
        </w:r>
        <w:proofErr w:type="spellStart"/>
        <w:r w:rsidRPr="003766B2">
          <w:rPr>
            <w:rFonts w:ascii="Arial" w:eastAsia="Arial" w:hAnsi="Arial" w:cs="Arial"/>
            <w:color w:val="0000FF"/>
            <w:sz w:val="22"/>
            <w:szCs w:val="22"/>
            <w:u w:val="single"/>
            <w:shd w:val="clear" w:color="auto" w:fill="FFFFFF"/>
          </w:rPr>
          <w:t>леснойвестник</w:t>
        </w:r>
        <w:proofErr w:type="gramStart"/>
        <w:r w:rsidRPr="003766B2">
          <w:rPr>
            <w:rFonts w:ascii="Arial" w:eastAsia="Arial" w:hAnsi="Arial" w:cs="Arial"/>
            <w:color w:val="0000FF"/>
            <w:sz w:val="22"/>
            <w:szCs w:val="22"/>
            <w:u w:val="single"/>
            <w:shd w:val="clear" w:color="auto" w:fill="FFFFFF"/>
          </w:rPr>
          <w:t>.т</w:t>
        </w:r>
        <w:proofErr w:type="gramEnd"/>
        <w:r w:rsidRPr="003766B2">
          <w:rPr>
            <w:rFonts w:ascii="Arial" w:eastAsia="Arial" w:hAnsi="Arial" w:cs="Arial"/>
            <w:color w:val="0000FF"/>
            <w:sz w:val="22"/>
            <w:szCs w:val="22"/>
            <w:u w:val="single"/>
            <w:shd w:val="clear" w:color="auto" w:fill="FFFFFF"/>
          </w:rPr>
          <w:t>верскаяобласть.рф</w:t>
        </w:r>
        <w:proofErr w:type="spellEnd"/>
        <w:r w:rsidRPr="003766B2">
          <w:rPr>
            <w:rFonts w:ascii="Arial" w:eastAsia="Arial" w:hAnsi="Arial" w:cs="Arial"/>
            <w:color w:val="0000FF"/>
            <w:sz w:val="22"/>
            <w:szCs w:val="22"/>
            <w:u w:val="single"/>
            <w:shd w:val="clear" w:color="auto" w:fill="FFFFFF"/>
          </w:rPr>
          <w:t>), с. Лесное (Тверская обл.), 17 февраля 2022</w:t>
        </w:r>
      </w:hyperlink>
    </w:p>
    <w:p w:rsidR="003766B2" w:rsidRPr="003766B2" w:rsidRDefault="003766B2" w:rsidP="003766B2">
      <w:pPr>
        <w:numPr>
          <w:ilvl w:val="0"/>
          <w:numId w:val="7"/>
        </w:numPr>
        <w:tabs>
          <w:tab w:val="left" w:pos="0"/>
        </w:tabs>
        <w:ind w:left="-142" w:firstLine="0"/>
        <w:rPr>
          <w:rFonts w:ascii="Arial" w:eastAsia="Arial" w:hAnsi="Arial" w:cs="Arial"/>
          <w:color w:val="0000FF"/>
          <w:sz w:val="22"/>
          <w:szCs w:val="22"/>
          <w:shd w:val="clear" w:color="auto" w:fill="FFFFFF"/>
        </w:rPr>
      </w:pPr>
      <w:hyperlink r:id="rId380" w:history="1">
        <w:r w:rsidRPr="003766B2">
          <w:rPr>
            <w:rFonts w:ascii="Arial" w:eastAsia="Arial" w:hAnsi="Arial" w:cs="Arial"/>
            <w:color w:val="0000FF"/>
            <w:sz w:val="22"/>
            <w:szCs w:val="22"/>
            <w:u w:val="single"/>
            <w:shd w:val="clear" w:color="auto" w:fill="FFFFFF"/>
          </w:rPr>
          <w:t>Новая жизнь (</w:t>
        </w:r>
        <w:proofErr w:type="spellStart"/>
        <w:r w:rsidRPr="003766B2">
          <w:rPr>
            <w:rFonts w:ascii="Arial" w:eastAsia="Arial" w:hAnsi="Arial" w:cs="Arial"/>
            <w:color w:val="0000FF"/>
            <w:sz w:val="22"/>
            <w:szCs w:val="22"/>
            <w:u w:val="single"/>
            <w:shd w:val="clear" w:color="auto" w:fill="FFFFFF"/>
          </w:rPr>
          <w:t>новаяжизнь</w:t>
        </w:r>
        <w:proofErr w:type="gramStart"/>
        <w:r w:rsidRPr="003766B2">
          <w:rPr>
            <w:rFonts w:ascii="Arial" w:eastAsia="Arial" w:hAnsi="Arial" w:cs="Arial"/>
            <w:color w:val="0000FF"/>
            <w:sz w:val="22"/>
            <w:szCs w:val="22"/>
            <w:u w:val="single"/>
            <w:shd w:val="clear" w:color="auto" w:fill="FFFFFF"/>
          </w:rPr>
          <w:t>.т</w:t>
        </w:r>
        <w:proofErr w:type="gramEnd"/>
        <w:r w:rsidRPr="003766B2">
          <w:rPr>
            <w:rFonts w:ascii="Arial" w:eastAsia="Arial" w:hAnsi="Arial" w:cs="Arial"/>
            <w:color w:val="0000FF"/>
            <w:sz w:val="22"/>
            <w:szCs w:val="22"/>
            <w:u w:val="single"/>
            <w:shd w:val="clear" w:color="auto" w:fill="FFFFFF"/>
          </w:rPr>
          <w:t>верскаяобласть.рф</w:t>
        </w:r>
        <w:proofErr w:type="spellEnd"/>
        <w:r w:rsidRPr="003766B2">
          <w:rPr>
            <w:rFonts w:ascii="Arial" w:eastAsia="Arial" w:hAnsi="Arial" w:cs="Arial"/>
            <w:color w:val="0000FF"/>
            <w:sz w:val="22"/>
            <w:szCs w:val="22"/>
            <w:u w:val="single"/>
            <w:shd w:val="clear" w:color="auto" w:fill="FFFFFF"/>
          </w:rPr>
          <w:t>), Бологое, 17 февраля 2022</w:t>
        </w:r>
      </w:hyperlink>
    </w:p>
    <w:p w:rsidR="003766B2" w:rsidRPr="003766B2" w:rsidRDefault="003766B2" w:rsidP="003766B2">
      <w:pPr>
        <w:numPr>
          <w:ilvl w:val="0"/>
          <w:numId w:val="7"/>
        </w:numPr>
        <w:tabs>
          <w:tab w:val="left" w:pos="0"/>
        </w:tabs>
        <w:ind w:left="-142" w:firstLine="0"/>
        <w:rPr>
          <w:rFonts w:ascii="Arial" w:eastAsia="Arial" w:hAnsi="Arial" w:cs="Arial"/>
          <w:color w:val="0000FF"/>
          <w:sz w:val="22"/>
          <w:szCs w:val="22"/>
          <w:shd w:val="clear" w:color="auto" w:fill="FFFFFF"/>
        </w:rPr>
      </w:pPr>
      <w:hyperlink r:id="rId381" w:history="1">
        <w:r w:rsidRPr="003766B2">
          <w:rPr>
            <w:rFonts w:ascii="Arial" w:eastAsia="Arial" w:hAnsi="Arial" w:cs="Arial"/>
            <w:color w:val="0000FF"/>
            <w:sz w:val="22"/>
            <w:szCs w:val="22"/>
            <w:u w:val="single"/>
            <w:shd w:val="clear" w:color="auto" w:fill="FFFFFF"/>
          </w:rPr>
          <w:t>Коммунар (</w:t>
        </w:r>
        <w:proofErr w:type="spellStart"/>
        <w:r w:rsidRPr="003766B2">
          <w:rPr>
            <w:rFonts w:ascii="Arial" w:eastAsia="Arial" w:hAnsi="Arial" w:cs="Arial"/>
            <w:color w:val="0000FF"/>
            <w:sz w:val="22"/>
            <w:szCs w:val="22"/>
            <w:u w:val="single"/>
            <w:shd w:val="clear" w:color="auto" w:fill="FFFFFF"/>
          </w:rPr>
          <w:t>коммунар</w:t>
        </w:r>
        <w:proofErr w:type="gramStart"/>
        <w:r w:rsidRPr="003766B2">
          <w:rPr>
            <w:rFonts w:ascii="Arial" w:eastAsia="Arial" w:hAnsi="Arial" w:cs="Arial"/>
            <w:color w:val="0000FF"/>
            <w:sz w:val="22"/>
            <w:szCs w:val="22"/>
            <w:u w:val="single"/>
            <w:shd w:val="clear" w:color="auto" w:fill="FFFFFF"/>
          </w:rPr>
          <w:t>.т</w:t>
        </w:r>
        <w:proofErr w:type="gramEnd"/>
        <w:r w:rsidRPr="003766B2">
          <w:rPr>
            <w:rFonts w:ascii="Arial" w:eastAsia="Arial" w:hAnsi="Arial" w:cs="Arial"/>
            <w:color w:val="0000FF"/>
            <w:sz w:val="22"/>
            <w:szCs w:val="22"/>
            <w:u w:val="single"/>
            <w:shd w:val="clear" w:color="auto" w:fill="FFFFFF"/>
          </w:rPr>
          <w:t>верскаяобласть.рф</w:t>
        </w:r>
        <w:proofErr w:type="spellEnd"/>
        <w:r w:rsidRPr="003766B2">
          <w:rPr>
            <w:rFonts w:ascii="Arial" w:eastAsia="Arial" w:hAnsi="Arial" w:cs="Arial"/>
            <w:color w:val="0000FF"/>
            <w:sz w:val="22"/>
            <w:szCs w:val="22"/>
            <w:u w:val="single"/>
            <w:shd w:val="clear" w:color="auto" w:fill="FFFFFF"/>
          </w:rPr>
          <w:t>), п. Фирово, 17 февраля 2022</w:t>
        </w:r>
      </w:hyperlink>
    </w:p>
    <w:p w:rsidR="003766B2" w:rsidRPr="003766B2" w:rsidRDefault="003766B2" w:rsidP="003766B2">
      <w:pPr>
        <w:numPr>
          <w:ilvl w:val="0"/>
          <w:numId w:val="7"/>
        </w:numPr>
        <w:tabs>
          <w:tab w:val="left" w:pos="0"/>
        </w:tabs>
        <w:ind w:left="-142" w:firstLine="0"/>
        <w:rPr>
          <w:rFonts w:ascii="Arial" w:eastAsia="Arial" w:hAnsi="Arial" w:cs="Arial"/>
          <w:color w:val="0000FF"/>
          <w:sz w:val="22"/>
          <w:szCs w:val="22"/>
          <w:shd w:val="clear" w:color="auto" w:fill="FFFFFF"/>
        </w:rPr>
      </w:pPr>
      <w:hyperlink r:id="rId382" w:history="1">
        <w:proofErr w:type="gramStart"/>
        <w:r w:rsidRPr="003766B2">
          <w:rPr>
            <w:rFonts w:ascii="Arial" w:eastAsia="Arial" w:hAnsi="Arial" w:cs="Arial"/>
            <w:color w:val="0000FF"/>
            <w:sz w:val="22"/>
            <w:szCs w:val="22"/>
            <w:u w:val="single"/>
            <w:shd w:val="clear" w:color="auto" w:fill="FFFFFF"/>
          </w:rPr>
          <w:t>Комсомольская</w:t>
        </w:r>
        <w:proofErr w:type="gramEnd"/>
        <w:r w:rsidRPr="003766B2">
          <w:rPr>
            <w:rFonts w:ascii="Arial" w:eastAsia="Arial" w:hAnsi="Arial" w:cs="Arial"/>
            <w:color w:val="0000FF"/>
            <w:sz w:val="22"/>
            <w:szCs w:val="22"/>
            <w:u w:val="single"/>
            <w:shd w:val="clear" w:color="auto" w:fill="FFFFFF"/>
          </w:rPr>
          <w:t xml:space="preserve"> правда (</w:t>
        </w:r>
        <w:proofErr w:type="spellStart"/>
        <w:r w:rsidRPr="003766B2">
          <w:rPr>
            <w:rFonts w:ascii="Arial" w:eastAsia="Arial" w:hAnsi="Arial" w:cs="Arial"/>
            <w:color w:val="0000FF"/>
            <w:sz w:val="22"/>
            <w:szCs w:val="22"/>
            <w:u w:val="single"/>
            <w:shd w:val="clear" w:color="auto" w:fill="FFFFFF"/>
          </w:rPr>
          <w:t>tver.kp.ru</w:t>
        </w:r>
        <w:proofErr w:type="spellEnd"/>
        <w:r w:rsidRPr="003766B2">
          <w:rPr>
            <w:rFonts w:ascii="Arial" w:eastAsia="Arial" w:hAnsi="Arial" w:cs="Arial"/>
            <w:color w:val="0000FF"/>
            <w:sz w:val="22"/>
            <w:szCs w:val="22"/>
            <w:u w:val="single"/>
            <w:shd w:val="clear" w:color="auto" w:fill="FFFFFF"/>
          </w:rPr>
          <w:t>), Тверь, 17 февраля 2022</w:t>
        </w:r>
      </w:hyperlink>
    </w:p>
    <w:p w:rsidR="003766B2" w:rsidRPr="003766B2" w:rsidRDefault="003766B2" w:rsidP="003766B2">
      <w:pPr>
        <w:numPr>
          <w:ilvl w:val="0"/>
          <w:numId w:val="7"/>
        </w:numPr>
        <w:tabs>
          <w:tab w:val="left" w:pos="0"/>
        </w:tabs>
        <w:ind w:left="-142" w:firstLine="0"/>
        <w:rPr>
          <w:rFonts w:ascii="Arial" w:eastAsia="Arial" w:hAnsi="Arial" w:cs="Arial"/>
          <w:color w:val="0000FF"/>
          <w:sz w:val="22"/>
          <w:szCs w:val="22"/>
          <w:shd w:val="clear" w:color="auto" w:fill="FFFFFF"/>
        </w:rPr>
      </w:pPr>
      <w:hyperlink r:id="rId383" w:history="1">
        <w:proofErr w:type="spellStart"/>
        <w:r w:rsidRPr="003766B2">
          <w:rPr>
            <w:rFonts w:ascii="Arial" w:eastAsia="Arial" w:hAnsi="Arial" w:cs="Arial"/>
            <w:color w:val="0000FF"/>
            <w:sz w:val="22"/>
            <w:szCs w:val="22"/>
            <w:u w:val="single"/>
            <w:shd w:val="clear" w:color="auto" w:fill="FFFFFF"/>
          </w:rPr>
          <w:t>Gorodskoyportal.ru</w:t>
        </w:r>
        <w:proofErr w:type="spellEnd"/>
        <w:r w:rsidRPr="003766B2">
          <w:rPr>
            <w:rFonts w:ascii="Arial" w:eastAsia="Arial" w:hAnsi="Arial" w:cs="Arial"/>
            <w:color w:val="0000FF"/>
            <w:sz w:val="22"/>
            <w:szCs w:val="22"/>
            <w:u w:val="single"/>
            <w:shd w:val="clear" w:color="auto" w:fill="FFFFFF"/>
          </w:rPr>
          <w:t>/</w:t>
        </w:r>
        <w:proofErr w:type="spellStart"/>
        <w:r w:rsidRPr="003766B2">
          <w:rPr>
            <w:rFonts w:ascii="Arial" w:eastAsia="Arial" w:hAnsi="Arial" w:cs="Arial"/>
            <w:color w:val="0000FF"/>
            <w:sz w:val="22"/>
            <w:szCs w:val="22"/>
            <w:u w:val="single"/>
            <w:shd w:val="clear" w:color="auto" w:fill="FFFFFF"/>
          </w:rPr>
          <w:t>tver</w:t>
        </w:r>
        <w:proofErr w:type="spellEnd"/>
        <w:r w:rsidRPr="003766B2">
          <w:rPr>
            <w:rFonts w:ascii="Arial" w:eastAsia="Arial" w:hAnsi="Arial" w:cs="Arial"/>
            <w:color w:val="0000FF"/>
            <w:sz w:val="22"/>
            <w:szCs w:val="22"/>
            <w:u w:val="single"/>
            <w:shd w:val="clear" w:color="auto" w:fill="FFFFFF"/>
          </w:rPr>
          <w:t>, Тверь, 17 февраля 2022</w:t>
        </w:r>
      </w:hyperlink>
    </w:p>
    <w:p w:rsidR="003766B2" w:rsidRPr="003766B2" w:rsidRDefault="003766B2" w:rsidP="003766B2">
      <w:pPr>
        <w:numPr>
          <w:ilvl w:val="0"/>
          <w:numId w:val="7"/>
        </w:numPr>
        <w:tabs>
          <w:tab w:val="left" w:pos="0"/>
        </w:tabs>
        <w:ind w:left="-142" w:firstLine="0"/>
        <w:rPr>
          <w:rFonts w:ascii="Arial" w:eastAsia="Arial" w:hAnsi="Arial" w:cs="Arial"/>
          <w:color w:val="0000FF"/>
          <w:sz w:val="22"/>
          <w:szCs w:val="22"/>
          <w:shd w:val="clear" w:color="auto" w:fill="FFFFFF"/>
        </w:rPr>
      </w:pPr>
      <w:hyperlink r:id="rId384" w:history="1">
        <w:proofErr w:type="gramStart"/>
        <w:r w:rsidRPr="003766B2">
          <w:rPr>
            <w:rFonts w:ascii="Arial" w:eastAsia="Arial" w:hAnsi="Arial" w:cs="Arial"/>
            <w:color w:val="0000FF"/>
            <w:sz w:val="22"/>
            <w:szCs w:val="22"/>
            <w:u w:val="single"/>
            <w:shd w:val="clear" w:color="auto" w:fill="FFFFFF"/>
          </w:rPr>
          <w:t>Комсомольская</w:t>
        </w:r>
        <w:proofErr w:type="gramEnd"/>
        <w:r w:rsidRPr="003766B2">
          <w:rPr>
            <w:rFonts w:ascii="Arial" w:eastAsia="Arial" w:hAnsi="Arial" w:cs="Arial"/>
            <w:color w:val="0000FF"/>
            <w:sz w:val="22"/>
            <w:szCs w:val="22"/>
            <w:u w:val="single"/>
            <w:shd w:val="clear" w:color="auto" w:fill="FFFFFF"/>
          </w:rPr>
          <w:t xml:space="preserve"> правда (</w:t>
        </w:r>
        <w:proofErr w:type="spellStart"/>
        <w:r w:rsidRPr="003766B2">
          <w:rPr>
            <w:rFonts w:ascii="Arial" w:eastAsia="Arial" w:hAnsi="Arial" w:cs="Arial"/>
            <w:color w:val="0000FF"/>
            <w:sz w:val="22"/>
            <w:szCs w:val="22"/>
            <w:u w:val="single"/>
            <w:shd w:val="clear" w:color="auto" w:fill="FFFFFF"/>
          </w:rPr>
          <w:t>tver.kp.ru</w:t>
        </w:r>
        <w:proofErr w:type="spellEnd"/>
        <w:r w:rsidRPr="003766B2">
          <w:rPr>
            <w:rFonts w:ascii="Arial" w:eastAsia="Arial" w:hAnsi="Arial" w:cs="Arial"/>
            <w:color w:val="0000FF"/>
            <w:sz w:val="22"/>
            <w:szCs w:val="22"/>
            <w:u w:val="single"/>
            <w:shd w:val="clear" w:color="auto" w:fill="FFFFFF"/>
          </w:rPr>
          <w:t>), Тверь, 17 февраля 2022</w:t>
        </w:r>
      </w:hyperlink>
    </w:p>
    <w:p w:rsidR="003766B2" w:rsidRPr="003766B2" w:rsidRDefault="003766B2" w:rsidP="003766B2">
      <w:pPr>
        <w:numPr>
          <w:ilvl w:val="0"/>
          <w:numId w:val="7"/>
        </w:numPr>
        <w:tabs>
          <w:tab w:val="left" w:pos="0"/>
        </w:tabs>
        <w:ind w:left="-142" w:firstLine="0"/>
        <w:rPr>
          <w:rFonts w:ascii="Arial" w:eastAsia="Arial" w:hAnsi="Arial" w:cs="Arial"/>
          <w:color w:val="0000FF"/>
          <w:sz w:val="22"/>
          <w:szCs w:val="22"/>
          <w:shd w:val="clear" w:color="auto" w:fill="FFFFFF"/>
        </w:rPr>
      </w:pPr>
      <w:hyperlink r:id="rId385" w:history="1">
        <w:r w:rsidRPr="003766B2">
          <w:rPr>
            <w:rFonts w:ascii="Arial" w:eastAsia="Arial" w:hAnsi="Arial" w:cs="Arial"/>
            <w:color w:val="0000FF"/>
            <w:sz w:val="22"/>
            <w:szCs w:val="22"/>
            <w:u w:val="single"/>
            <w:shd w:val="clear" w:color="auto" w:fill="FFFFFF"/>
          </w:rPr>
          <w:t>Новости Твери (tver-news.net), Тверь, 17 февраля 2022</w:t>
        </w:r>
      </w:hyperlink>
    </w:p>
    <w:p w:rsidR="003766B2" w:rsidRPr="003766B2" w:rsidRDefault="003766B2" w:rsidP="003766B2">
      <w:pPr>
        <w:tabs>
          <w:tab w:val="left" w:pos="0"/>
        </w:tabs>
        <w:ind w:left="-142"/>
        <w:jc w:val="right"/>
        <w:rPr>
          <w:rFonts w:ascii="Arial" w:eastAsia="Arial" w:hAnsi="Arial" w:cs="Arial"/>
          <w:color w:val="0000FF"/>
          <w:sz w:val="22"/>
          <w:szCs w:val="22"/>
          <w:shd w:val="clear" w:color="auto" w:fill="FFFFFF"/>
        </w:rPr>
      </w:pPr>
      <w:hyperlink w:anchor="tabtxt_1575050_1920577986" w:history="1">
        <w:r w:rsidRPr="003766B2">
          <w:rPr>
            <w:rFonts w:ascii="Arial" w:eastAsia="Arial" w:hAnsi="Arial" w:cs="Arial"/>
            <w:color w:val="0000FF"/>
            <w:sz w:val="22"/>
            <w:szCs w:val="22"/>
            <w:u w:val="single"/>
            <w:shd w:val="clear" w:color="auto" w:fill="FFFFFF"/>
          </w:rPr>
          <w:t>К заголовкам сообщений</w:t>
        </w:r>
      </w:hyperlink>
    </w:p>
    <w:p w:rsidR="003766B2" w:rsidRPr="003766B2" w:rsidRDefault="003766B2" w:rsidP="003766B2">
      <w:pPr>
        <w:tabs>
          <w:tab w:val="left" w:pos="0"/>
        </w:tabs>
        <w:ind w:left="-142"/>
        <w:rPr>
          <w:rFonts w:ascii="Arial" w:eastAsia="Arial" w:hAnsi="Arial" w:cs="Arial"/>
          <w:b/>
          <w:color w:val="000000"/>
          <w:sz w:val="22"/>
          <w:szCs w:val="22"/>
          <w:shd w:val="clear" w:color="auto" w:fill="FFFFFF"/>
        </w:rPr>
      </w:pPr>
      <w:r w:rsidRPr="003766B2">
        <w:rPr>
          <w:rFonts w:ascii="Arial" w:eastAsia="Arial" w:hAnsi="Arial" w:cs="Arial"/>
          <w:b/>
          <w:color w:val="000000"/>
          <w:sz w:val="22"/>
          <w:szCs w:val="22"/>
          <w:shd w:val="clear" w:color="auto" w:fill="FFFFFF"/>
        </w:rPr>
        <w:t>Tverigrad.ru, Тверь, 17 февраля 2022</w:t>
      </w:r>
    </w:p>
    <w:p w:rsidR="003766B2" w:rsidRPr="003766B2" w:rsidRDefault="003766B2" w:rsidP="003766B2">
      <w:pPr>
        <w:tabs>
          <w:tab w:val="left" w:pos="0"/>
        </w:tabs>
        <w:ind w:left="-142"/>
        <w:jc w:val="both"/>
        <w:outlineLvl w:val="1"/>
        <w:rPr>
          <w:rFonts w:ascii="Arial" w:eastAsia="Arial" w:hAnsi="Arial" w:cs="Arial"/>
          <w:color w:val="000000"/>
          <w:sz w:val="22"/>
          <w:szCs w:val="22"/>
          <w:shd w:val="clear" w:color="auto" w:fill="FFFFFF"/>
        </w:rPr>
      </w:pPr>
      <w:bookmarkStart w:id="34" w:name="ant_1575050_1920523615"/>
      <w:r w:rsidRPr="003766B2">
        <w:rPr>
          <w:rFonts w:ascii="Arial" w:eastAsia="Arial" w:hAnsi="Arial" w:cs="Arial"/>
          <w:color w:val="000000"/>
          <w:sz w:val="22"/>
          <w:szCs w:val="22"/>
          <w:shd w:val="clear" w:color="auto" w:fill="FFFFFF"/>
        </w:rPr>
        <w:t>В ТВЕРСКОЙ ОБЛАСТИ В ЭТОМ ГОДУ ПОДДЕРЖКУ ПО ПРОГРАММЕ "ЗЕМСКИЙ УЧИТЕЛЬ" СМОГУТ ПОЛУЧИТЬ 9 ПЕДАГОГОВ</w:t>
      </w:r>
      <w:bookmarkEnd w:id="34"/>
    </w:p>
    <w:p w:rsidR="003766B2" w:rsidRPr="003766B2" w:rsidRDefault="003766B2" w:rsidP="003766B2">
      <w:pPr>
        <w:tabs>
          <w:tab w:val="left" w:pos="0"/>
        </w:tabs>
        <w:ind w:left="-142"/>
        <w:jc w:val="both"/>
        <w:rPr>
          <w:rFonts w:ascii="Arial" w:eastAsia="Arial" w:hAnsi="Arial" w:cs="Arial"/>
          <w:color w:val="000000"/>
          <w:sz w:val="22"/>
          <w:szCs w:val="22"/>
          <w:shd w:val="clear" w:color="auto" w:fill="FFFFFF"/>
        </w:rPr>
      </w:pPr>
      <w:r w:rsidRPr="003766B2">
        <w:rPr>
          <w:rFonts w:ascii="Arial" w:eastAsia="Arial" w:hAnsi="Arial" w:cs="Arial"/>
          <w:color w:val="000000"/>
          <w:sz w:val="22"/>
          <w:szCs w:val="22"/>
          <w:shd w:val="clear" w:color="auto" w:fill="FFFFFF"/>
        </w:rPr>
        <w:t xml:space="preserve">По мнению губернатора </w:t>
      </w:r>
      <w:r w:rsidRPr="003766B2">
        <w:rPr>
          <w:rFonts w:ascii="Arial" w:eastAsia="Arial" w:hAnsi="Arial" w:cs="Arial"/>
          <w:color w:val="000000"/>
          <w:sz w:val="22"/>
          <w:szCs w:val="22"/>
          <w:shd w:val="clear" w:color="auto" w:fill="C0C0C0"/>
        </w:rPr>
        <w:t>Игоря Рудени</w:t>
      </w:r>
      <w:r w:rsidRPr="003766B2">
        <w:rPr>
          <w:rFonts w:ascii="Arial" w:eastAsia="Arial" w:hAnsi="Arial" w:cs="Arial"/>
          <w:color w:val="000000"/>
          <w:sz w:val="22"/>
          <w:szCs w:val="22"/>
          <w:shd w:val="clear" w:color="auto" w:fill="FFFFFF"/>
        </w:rPr>
        <w:t xml:space="preserve">, обеспечение сельских школ и школ в небольших городах квалифицированными кадрами является важным фактором комплексного развития таких территорий... </w:t>
      </w:r>
    </w:p>
    <w:p w:rsidR="003766B2" w:rsidRPr="003766B2" w:rsidRDefault="003766B2" w:rsidP="003766B2">
      <w:pPr>
        <w:tabs>
          <w:tab w:val="left" w:pos="0"/>
        </w:tabs>
        <w:ind w:left="-142"/>
        <w:rPr>
          <w:rFonts w:ascii="Arial" w:eastAsia="Arial" w:hAnsi="Arial" w:cs="Arial"/>
          <w:color w:val="0000FF"/>
          <w:sz w:val="22"/>
          <w:szCs w:val="22"/>
          <w:shd w:val="clear" w:color="auto" w:fill="FFFFFF"/>
        </w:rPr>
      </w:pPr>
      <w:hyperlink r:id="rId386" w:history="1">
        <w:r w:rsidRPr="003766B2">
          <w:rPr>
            <w:rFonts w:ascii="Arial" w:eastAsia="Arial" w:hAnsi="Arial" w:cs="Arial"/>
            <w:color w:val="0000FF"/>
            <w:sz w:val="22"/>
            <w:szCs w:val="22"/>
            <w:u w:val="single"/>
            <w:shd w:val="clear" w:color="auto" w:fill="FFFFFF"/>
          </w:rPr>
          <w:t>https://tverigrad.ru/publication/v-tverskoj-oblasti-v-jetom-godu-podderzhku-po-programme-zemskij-uchitel-smogut-poluchit-9-pedagogov/</w:t>
        </w:r>
      </w:hyperlink>
    </w:p>
    <w:p w:rsidR="003766B2" w:rsidRPr="003766B2" w:rsidRDefault="003766B2" w:rsidP="003766B2">
      <w:pPr>
        <w:tabs>
          <w:tab w:val="left" w:pos="0"/>
        </w:tabs>
        <w:ind w:left="-142"/>
        <w:rPr>
          <w:rFonts w:ascii="Arial" w:eastAsia="Arial" w:hAnsi="Arial" w:cs="Arial"/>
          <w:color w:val="000000"/>
          <w:sz w:val="22"/>
          <w:szCs w:val="22"/>
          <w:u w:val="single"/>
          <w:shd w:val="clear" w:color="auto" w:fill="FFFFFF"/>
        </w:rPr>
      </w:pPr>
      <w:r w:rsidRPr="003766B2">
        <w:rPr>
          <w:rFonts w:ascii="Arial" w:eastAsia="Arial" w:hAnsi="Arial" w:cs="Arial"/>
          <w:color w:val="000000"/>
          <w:sz w:val="22"/>
          <w:szCs w:val="22"/>
          <w:u w:val="single"/>
          <w:shd w:val="clear" w:color="auto" w:fill="FFFFFF"/>
        </w:rPr>
        <w:t>Сообщения по событию:</w:t>
      </w:r>
    </w:p>
    <w:p w:rsidR="003766B2" w:rsidRPr="003766B2" w:rsidRDefault="003766B2" w:rsidP="003766B2">
      <w:pPr>
        <w:numPr>
          <w:ilvl w:val="0"/>
          <w:numId w:val="8"/>
        </w:numPr>
        <w:tabs>
          <w:tab w:val="left" w:pos="0"/>
        </w:tabs>
        <w:ind w:left="-142" w:firstLine="0"/>
        <w:rPr>
          <w:rFonts w:ascii="Arial" w:eastAsia="Arial" w:hAnsi="Arial" w:cs="Arial"/>
          <w:color w:val="0000FF"/>
          <w:sz w:val="22"/>
          <w:szCs w:val="22"/>
          <w:shd w:val="clear" w:color="auto" w:fill="FFFFFF"/>
        </w:rPr>
      </w:pPr>
      <w:hyperlink r:id="rId387" w:history="1">
        <w:r w:rsidRPr="003766B2">
          <w:rPr>
            <w:rFonts w:ascii="Arial" w:eastAsia="Arial" w:hAnsi="Arial" w:cs="Arial"/>
            <w:color w:val="0000FF"/>
            <w:sz w:val="22"/>
            <w:szCs w:val="22"/>
            <w:u w:val="single"/>
            <w:shd w:val="clear" w:color="auto" w:fill="FFFFFF"/>
          </w:rPr>
          <w:t>Новоторжский вестник (nvestnik.ru), Торжок, 18 февраля 2022</w:t>
        </w:r>
      </w:hyperlink>
    </w:p>
    <w:p w:rsidR="003766B2" w:rsidRPr="003766B2" w:rsidRDefault="003766B2" w:rsidP="003766B2">
      <w:pPr>
        <w:numPr>
          <w:ilvl w:val="0"/>
          <w:numId w:val="8"/>
        </w:numPr>
        <w:tabs>
          <w:tab w:val="left" w:pos="0"/>
        </w:tabs>
        <w:ind w:left="-142" w:firstLine="0"/>
        <w:rPr>
          <w:rFonts w:ascii="Arial" w:eastAsia="Arial" w:hAnsi="Arial" w:cs="Arial"/>
          <w:color w:val="0000FF"/>
          <w:sz w:val="22"/>
          <w:szCs w:val="22"/>
          <w:shd w:val="clear" w:color="auto" w:fill="FFFFFF"/>
        </w:rPr>
      </w:pPr>
      <w:hyperlink r:id="rId388" w:history="1">
        <w:r w:rsidRPr="003766B2">
          <w:rPr>
            <w:rFonts w:ascii="Arial" w:eastAsia="Arial" w:hAnsi="Arial" w:cs="Arial"/>
            <w:color w:val="0000FF"/>
            <w:sz w:val="22"/>
            <w:szCs w:val="22"/>
            <w:u w:val="single"/>
            <w:shd w:val="clear" w:color="auto" w:fill="FFFFFF"/>
          </w:rPr>
          <w:t>Главный региональный (glavny.tv), Смоленск, 17 февраля 2022</w:t>
        </w:r>
      </w:hyperlink>
    </w:p>
    <w:p w:rsidR="003766B2" w:rsidRPr="003766B2" w:rsidRDefault="003766B2" w:rsidP="003766B2">
      <w:pPr>
        <w:numPr>
          <w:ilvl w:val="0"/>
          <w:numId w:val="8"/>
        </w:numPr>
        <w:tabs>
          <w:tab w:val="left" w:pos="0"/>
        </w:tabs>
        <w:ind w:left="-142" w:firstLine="0"/>
        <w:rPr>
          <w:rFonts w:ascii="Arial" w:eastAsia="Arial" w:hAnsi="Arial" w:cs="Arial"/>
          <w:color w:val="0000FF"/>
          <w:sz w:val="22"/>
          <w:szCs w:val="22"/>
          <w:shd w:val="clear" w:color="auto" w:fill="FFFFFF"/>
        </w:rPr>
      </w:pPr>
      <w:hyperlink r:id="rId389" w:history="1">
        <w:proofErr w:type="spellStart"/>
        <w:r w:rsidRPr="003766B2">
          <w:rPr>
            <w:rFonts w:ascii="Arial" w:eastAsia="Arial" w:hAnsi="Arial" w:cs="Arial"/>
            <w:color w:val="0000FF"/>
            <w:sz w:val="22"/>
            <w:szCs w:val="22"/>
            <w:u w:val="single"/>
            <w:shd w:val="clear" w:color="auto" w:fill="FFFFFF"/>
          </w:rPr>
          <w:t>Gorodskoyportal.ru</w:t>
        </w:r>
        <w:proofErr w:type="spellEnd"/>
        <w:r w:rsidRPr="003766B2">
          <w:rPr>
            <w:rFonts w:ascii="Arial" w:eastAsia="Arial" w:hAnsi="Arial" w:cs="Arial"/>
            <w:color w:val="0000FF"/>
            <w:sz w:val="22"/>
            <w:szCs w:val="22"/>
            <w:u w:val="single"/>
            <w:shd w:val="clear" w:color="auto" w:fill="FFFFFF"/>
          </w:rPr>
          <w:t>/</w:t>
        </w:r>
        <w:proofErr w:type="spellStart"/>
        <w:r w:rsidRPr="003766B2">
          <w:rPr>
            <w:rFonts w:ascii="Arial" w:eastAsia="Arial" w:hAnsi="Arial" w:cs="Arial"/>
            <w:color w:val="0000FF"/>
            <w:sz w:val="22"/>
            <w:szCs w:val="22"/>
            <w:u w:val="single"/>
            <w:shd w:val="clear" w:color="auto" w:fill="FFFFFF"/>
          </w:rPr>
          <w:t>tver</w:t>
        </w:r>
        <w:proofErr w:type="spellEnd"/>
        <w:r w:rsidRPr="003766B2">
          <w:rPr>
            <w:rFonts w:ascii="Arial" w:eastAsia="Arial" w:hAnsi="Arial" w:cs="Arial"/>
            <w:color w:val="0000FF"/>
            <w:sz w:val="22"/>
            <w:szCs w:val="22"/>
            <w:u w:val="single"/>
            <w:shd w:val="clear" w:color="auto" w:fill="FFFFFF"/>
          </w:rPr>
          <w:t>, Тверь, 17 февраля 2022</w:t>
        </w:r>
      </w:hyperlink>
    </w:p>
    <w:p w:rsidR="003766B2" w:rsidRPr="003766B2" w:rsidRDefault="003766B2" w:rsidP="003766B2">
      <w:pPr>
        <w:numPr>
          <w:ilvl w:val="0"/>
          <w:numId w:val="8"/>
        </w:numPr>
        <w:tabs>
          <w:tab w:val="left" w:pos="0"/>
        </w:tabs>
        <w:ind w:left="-142" w:firstLine="0"/>
        <w:rPr>
          <w:rFonts w:ascii="Arial" w:eastAsia="Arial" w:hAnsi="Arial" w:cs="Arial"/>
          <w:color w:val="0000FF"/>
          <w:sz w:val="22"/>
          <w:szCs w:val="22"/>
          <w:shd w:val="clear" w:color="auto" w:fill="FFFFFF"/>
        </w:rPr>
      </w:pPr>
      <w:hyperlink r:id="rId390" w:history="1">
        <w:r w:rsidRPr="003766B2">
          <w:rPr>
            <w:rFonts w:ascii="Arial" w:eastAsia="Arial" w:hAnsi="Arial" w:cs="Arial"/>
            <w:color w:val="0000FF"/>
            <w:sz w:val="22"/>
            <w:szCs w:val="22"/>
            <w:u w:val="single"/>
            <w:shd w:val="clear" w:color="auto" w:fill="FFFFFF"/>
          </w:rPr>
          <w:t>Новоторжский вестник (nvestnik.ru), Торжок, 17 февраля 2022</w:t>
        </w:r>
      </w:hyperlink>
    </w:p>
    <w:p w:rsidR="003766B2" w:rsidRPr="003766B2" w:rsidRDefault="003766B2" w:rsidP="003766B2">
      <w:pPr>
        <w:numPr>
          <w:ilvl w:val="0"/>
          <w:numId w:val="8"/>
        </w:numPr>
        <w:tabs>
          <w:tab w:val="left" w:pos="0"/>
        </w:tabs>
        <w:ind w:left="-142" w:firstLine="0"/>
        <w:rPr>
          <w:rFonts w:ascii="Arial" w:eastAsia="Arial" w:hAnsi="Arial" w:cs="Arial"/>
          <w:color w:val="0000FF"/>
          <w:sz w:val="22"/>
          <w:szCs w:val="22"/>
          <w:shd w:val="clear" w:color="auto" w:fill="FFFFFF"/>
        </w:rPr>
      </w:pPr>
      <w:hyperlink r:id="rId391" w:history="1">
        <w:r w:rsidRPr="003766B2">
          <w:rPr>
            <w:rFonts w:ascii="Arial" w:eastAsia="Arial" w:hAnsi="Arial" w:cs="Arial"/>
            <w:color w:val="0000FF"/>
            <w:sz w:val="22"/>
            <w:szCs w:val="22"/>
            <w:u w:val="single"/>
            <w:shd w:val="clear" w:color="auto" w:fill="FFFFFF"/>
          </w:rPr>
          <w:t>Край справедливости (ks-region69.com), Тверь, 17 февраля 2022</w:t>
        </w:r>
      </w:hyperlink>
    </w:p>
    <w:p w:rsidR="003766B2" w:rsidRPr="003766B2" w:rsidRDefault="003766B2" w:rsidP="003766B2">
      <w:pPr>
        <w:numPr>
          <w:ilvl w:val="0"/>
          <w:numId w:val="8"/>
        </w:numPr>
        <w:tabs>
          <w:tab w:val="left" w:pos="0"/>
        </w:tabs>
        <w:ind w:left="-142" w:firstLine="0"/>
        <w:rPr>
          <w:rFonts w:ascii="Arial" w:eastAsia="Arial" w:hAnsi="Arial" w:cs="Arial"/>
          <w:color w:val="0000FF"/>
          <w:sz w:val="22"/>
          <w:szCs w:val="22"/>
          <w:shd w:val="clear" w:color="auto" w:fill="FFFFFF"/>
        </w:rPr>
      </w:pPr>
      <w:hyperlink r:id="rId392" w:history="1">
        <w:r w:rsidRPr="003766B2">
          <w:rPr>
            <w:rFonts w:ascii="Arial" w:eastAsia="Arial" w:hAnsi="Arial" w:cs="Arial"/>
            <w:color w:val="0000FF"/>
            <w:sz w:val="22"/>
            <w:szCs w:val="22"/>
            <w:u w:val="single"/>
            <w:shd w:val="clear" w:color="auto" w:fill="FFFFFF"/>
          </w:rPr>
          <w:t>Сельская новь (</w:t>
        </w:r>
        <w:proofErr w:type="spellStart"/>
        <w:r w:rsidRPr="003766B2">
          <w:rPr>
            <w:rFonts w:ascii="Arial" w:eastAsia="Arial" w:hAnsi="Arial" w:cs="Arial"/>
            <w:color w:val="0000FF"/>
            <w:sz w:val="22"/>
            <w:szCs w:val="22"/>
            <w:u w:val="single"/>
            <w:shd w:val="clear" w:color="auto" w:fill="FFFFFF"/>
          </w:rPr>
          <w:t>selskaya-nov.info</w:t>
        </w:r>
        <w:proofErr w:type="spellEnd"/>
        <w:r w:rsidRPr="003766B2">
          <w:rPr>
            <w:rFonts w:ascii="Arial" w:eastAsia="Arial" w:hAnsi="Arial" w:cs="Arial"/>
            <w:color w:val="0000FF"/>
            <w:sz w:val="22"/>
            <w:szCs w:val="22"/>
            <w:u w:val="single"/>
            <w:shd w:val="clear" w:color="auto" w:fill="FFFFFF"/>
          </w:rPr>
          <w:t>), Красный Холм, 17 февраля 2022</w:t>
        </w:r>
      </w:hyperlink>
    </w:p>
    <w:p w:rsidR="003766B2" w:rsidRPr="003766B2" w:rsidRDefault="003766B2" w:rsidP="003766B2">
      <w:pPr>
        <w:numPr>
          <w:ilvl w:val="0"/>
          <w:numId w:val="8"/>
        </w:numPr>
        <w:tabs>
          <w:tab w:val="left" w:pos="0"/>
        </w:tabs>
        <w:ind w:left="-142" w:firstLine="0"/>
        <w:rPr>
          <w:rFonts w:ascii="Arial" w:eastAsia="Arial" w:hAnsi="Arial" w:cs="Arial"/>
          <w:color w:val="0000FF"/>
          <w:sz w:val="22"/>
          <w:szCs w:val="22"/>
          <w:shd w:val="clear" w:color="auto" w:fill="FFFFFF"/>
        </w:rPr>
      </w:pPr>
      <w:hyperlink r:id="rId393" w:history="1">
        <w:r w:rsidRPr="003766B2">
          <w:rPr>
            <w:rFonts w:ascii="Arial" w:eastAsia="Arial" w:hAnsi="Arial" w:cs="Arial"/>
            <w:color w:val="0000FF"/>
            <w:sz w:val="22"/>
            <w:szCs w:val="22"/>
            <w:u w:val="single"/>
            <w:shd w:val="clear" w:color="auto" w:fill="FFFFFF"/>
          </w:rPr>
          <w:t>Тверской проспект (tp.tver.ru), Тверь, 17 февраля 2022</w:t>
        </w:r>
      </w:hyperlink>
    </w:p>
    <w:p w:rsidR="003766B2" w:rsidRPr="003766B2" w:rsidRDefault="003766B2" w:rsidP="003766B2">
      <w:pPr>
        <w:numPr>
          <w:ilvl w:val="0"/>
          <w:numId w:val="8"/>
        </w:numPr>
        <w:tabs>
          <w:tab w:val="left" w:pos="0"/>
        </w:tabs>
        <w:ind w:left="-142" w:firstLine="0"/>
        <w:rPr>
          <w:rFonts w:ascii="Arial" w:eastAsia="Arial" w:hAnsi="Arial" w:cs="Arial"/>
          <w:color w:val="0000FF"/>
          <w:sz w:val="22"/>
          <w:szCs w:val="22"/>
          <w:shd w:val="clear" w:color="auto" w:fill="FFFFFF"/>
        </w:rPr>
      </w:pPr>
      <w:hyperlink r:id="rId394" w:history="1">
        <w:proofErr w:type="spellStart"/>
        <w:r w:rsidRPr="003766B2">
          <w:rPr>
            <w:rFonts w:ascii="Arial" w:eastAsia="Arial" w:hAnsi="Arial" w:cs="Arial"/>
            <w:color w:val="0000FF"/>
            <w:sz w:val="22"/>
            <w:szCs w:val="22"/>
            <w:u w:val="single"/>
            <w:shd w:val="clear" w:color="auto" w:fill="FFFFFF"/>
          </w:rPr>
          <w:t>Молоковский</w:t>
        </w:r>
        <w:proofErr w:type="spellEnd"/>
        <w:r w:rsidRPr="003766B2">
          <w:rPr>
            <w:rFonts w:ascii="Arial" w:eastAsia="Arial" w:hAnsi="Arial" w:cs="Arial"/>
            <w:color w:val="0000FF"/>
            <w:sz w:val="22"/>
            <w:szCs w:val="22"/>
            <w:u w:val="single"/>
            <w:shd w:val="clear" w:color="auto" w:fill="FFFFFF"/>
          </w:rPr>
          <w:t xml:space="preserve"> край (</w:t>
        </w:r>
        <w:proofErr w:type="spellStart"/>
        <w:r w:rsidRPr="003766B2">
          <w:rPr>
            <w:rFonts w:ascii="Arial" w:eastAsia="Arial" w:hAnsi="Arial" w:cs="Arial"/>
            <w:color w:val="0000FF"/>
            <w:sz w:val="22"/>
            <w:szCs w:val="22"/>
            <w:u w:val="single"/>
            <w:shd w:val="clear" w:color="auto" w:fill="FFFFFF"/>
          </w:rPr>
          <w:t>молоковскийкрай</w:t>
        </w:r>
        <w:proofErr w:type="gramStart"/>
        <w:r w:rsidRPr="003766B2">
          <w:rPr>
            <w:rFonts w:ascii="Arial" w:eastAsia="Arial" w:hAnsi="Arial" w:cs="Arial"/>
            <w:color w:val="0000FF"/>
            <w:sz w:val="22"/>
            <w:szCs w:val="22"/>
            <w:u w:val="single"/>
            <w:shd w:val="clear" w:color="auto" w:fill="FFFFFF"/>
          </w:rPr>
          <w:t>.т</w:t>
        </w:r>
        <w:proofErr w:type="gramEnd"/>
        <w:r w:rsidRPr="003766B2">
          <w:rPr>
            <w:rFonts w:ascii="Arial" w:eastAsia="Arial" w:hAnsi="Arial" w:cs="Arial"/>
            <w:color w:val="0000FF"/>
            <w:sz w:val="22"/>
            <w:szCs w:val="22"/>
            <w:u w:val="single"/>
            <w:shd w:val="clear" w:color="auto" w:fill="FFFFFF"/>
          </w:rPr>
          <w:t>верскаяобласть.рф</w:t>
        </w:r>
        <w:proofErr w:type="spellEnd"/>
        <w:r w:rsidRPr="003766B2">
          <w:rPr>
            <w:rFonts w:ascii="Arial" w:eastAsia="Arial" w:hAnsi="Arial" w:cs="Arial"/>
            <w:color w:val="0000FF"/>
            <w:sz w:val="22"/>
            <w:szCs w:val="22"/>
            <w:u w:val="single"/>
            <w:shd w:val="clear" w:color="auto" w:fill="FFFFFF"/>
          </w:rPr>
          <w:t>), п. Молоково, 17 февраля 2022</w:t>
        </w:r>
      </w:hyperlink>
    </w:p>
    <w:p w:rsidR="003766B2" w:rsidRPr="003766B2" w:rsidRDefault="003766B2" w:rsidP="003766B2">
      <w:pPr>
        <w:numPr>
          <w:ilvl w:val="0"/>
          <w:numId w:val="8"/>
        </w:numPr>
        <w:tabs>
          <w:tab w:val="left" w:pos="0"/>
        </w:tabs>
        <w:ind w:left="-142" w:firstLine="0"/>
        <w:rPr>
          <w:rFonts w:ascii="Arial" w:eastAsia="Arial" w:hAnsi="Arial" w:cs="Arial"/>
          <w:color w:val="0000FF"/>
          <w:sz w:val="22"/>
          <w:szCs w:val="22"/>
          <w:shd w:val="clear" w:color="auto" w:fill="FFFFFF"/>
        </w:rPr>
      </w:pPr>
      <w:hyperlink r:id="rId395" w:history="1">
        <w:r w:rsidRPr="003766B2">
          <w:rPr>
            <w:rFonts w:ascii="Arial" w:eastAsia="Arial" w:hAnsi="Arial" w:cs="Arial"/>
            <w:color w:val="0000FF"/>
            <w:sz w:val="22"/>
            <w:szCs w:val="22"/>
            <w:u w:val="single"/>
            <w:shd w:val="clear" w:color="auto" w:fill="FFFFFF"/>
          </w:rPr>
          <w:t>Аргументы и Факты (tver.aif.ru), Тверь, 17 февраля 2022</w:t>
        </w:r>
      </w:hyperlink>
    </w:p>
    <w:p w:rsidR="003766B2" w:rsidRPr="003766B2" w:rsidRDefault="003766B2" w:rsidP="003766B2">
      <w:pPr>
        <w:numPr>
          <w:ilvl w:val="0"/>
          <w:numId w:val="8"/>
        </w:numPr>
        <w:tabs>
          <w:tab w:val="left" w:pos="0"/>
        </w:tabs>
        <w:ind w:left="-142" w:firstLine="0"/>
        <w:rPr>
          <w:rFonts w:ascii="Arial" w:eastAsia="Arial" w:hAnsi="Arial" w:cs="Arial"/>
          <w:color w:val="0000FF"/>
          <w:sz w:val="22"/>
          <w:szCs w:val="22"/>
          <w:shd w:val="clear" w:color="auto" w:fill="FFFFFF"/>
        </w:rPr>
      </w:pPr>
      <w:hyperlink r:id="rId396" w:history="1">
        <w:proofErr w:type="spellStart"/>
        <w:r w:rsidRPr="003766B2">
          <w:rPr>
            <w:rFonts w:ascii="Arial" w:eastAsia="Arial" w:hAnsi="Arial" w:cs="Arial"/>
            <w:color w:val="0000FF"/>
            <w:sz w:val="22"/>
            <w:szCs w:val="22"/>
            <w:u w:val="single"/>
            <w:shd w:val="clear" w:color="auto" w:fill="FFFFFF"/>
          </w:rPr>
          <w:t>Бежецкая</w:t>
        </w:r>
        <w:proofErr w:type="spellEnd"/>
        <w:r w:rsidRPr="003766B2">
          <w:rPr>
            <w:rFonts w:ascii="Arial" w:eastAsia="Arial" w:hAnsi="Arial" w:cs="Arial"/>
            <w:color w:val="0000FF"/>
            <w:sz w:val="22"/>
            <w:szCs w:val="22"/>
            <w:u w:val="single"/>
            <w:shd w:val="clear" w:color="auto" w:fill="FFFFFF"/>
          </w:rPr>
          <w:t xml:space="preserve"> жизнь (</w:t>
        </w:r>
        <w:proofErr w:type="spellStart"/>
        <w:r w:rsidRPr="003766B2">
          <w:rPr>
            <w:rFonts w:ascii="Arial" w:eastAsia="Arial" w:hAnsi="Arial" w:cs="Arial"/>
            <w:color w:val="0000FF"/>
            <w:sz w:val="22"/>
            <w:szCs w:val="22"/>
            <w:u w:val="single"/>
            <w:shd w:val="clear" w:color="auto" w:fill="FFFFFF"/>
          </w:rPr>
          <w:t>bzgazeta.ru</w:t>
        </w:r>
        <w:proofErr w:type="spellEnd"/>
        <w:r w:rsidRPr="003766B2">
          <w:rPr>
            <w:rFonts w:ascii="Arial" w:eastAsia="Arial" w:hAnsi="Arial" w:cs="Arial"/>
            <w:color w:val="0000FF"/>
            <w:sz w:val="22"/>
            <w:szCs w:val="22"/>
            <w:u w:val="single"/>
            <w:shd w:val="clear" w:color="auto" w:fill="FFFFFF"/>
          </w:rPr>
          <w:t>), Бежецк, 17 февраля 2022</w:t>
        </w:r>
      </w:hyperlink>
    </w:p>
    <w:p w:rsidR="003766B2" w:rsidRPr="003766B2" w:rsidRDefault="003766B2" w:rsidP="003766B2">
      <w:pPr>
        <w:numPr>
          <w:ilvl w:val="0"/>
          <w:numId w:val="8"/>
        </w:numPr>
        <w:tabs>
          <w:tab w:val="left" w:pos="0"/>
        </w:tabs>
        <w:ind w:left="-142" w:firstLine="0"/>
        <w:rPr>
          <w:rFonts w:ascii="Arial" w:eastAsia="Arial" w:hAnsi="Arial" w:cs="Arial"/>
          <w:color w:val="0000FF"/>
          <w:sz w:val="22"/>
          <w:szCs w:val="22"/>
          <w:shd w:val="clear" w:color="auto" w:fill="FFFFFF"/>
        </w:rPr>
      </w:pPr>
      <w:hyperlink r:id="rId397" w:history="1">
        <w:r w:rsidRPr="003766B2">
          <w:rPr>
            <w:rFonts w:ascii="Arial" w:eastAsia="Arial" w:hAnsi="Arial" w:cs="Arial"/>
            <w:color w:val="0000FF"/>
            <w:sz w:val="22"/>
            <w:szCs w:val="22"/>
            <w:u w:val="single"/>
            <w:shd w:val="clear" w:color="auto" w:fill="FFFFFF"/>
          </w:rPr>
          <w:t>Знамя (kuvznama.ru), Кувшиново, 17 февраля 2022</w:t>
        </w:r>
      </w:hyperlink>
    </w:p>
    <w:p w:rsidR="003766B2" w:rsidRPr="003766B2" w:rsidRDefault="003766B2" w:rsidP="003766B2">
      <w:pPr>
        <w:numPr>
          <w:ilvl w:val="0"/>
          <w:numId w:val="8"/>
        </w:numPr>
        <w:tabs>
          <w:tab w:val="left" w:pos="0"/>
        </w:tabs>
        <w:ind w:left="-142" w:firstLine="0"/>
        <w:rPr>
          <w:rFonts w:ascii="Arial" w:eastAsia="Arial" w:hAnsi="Arial" w:cs="Arial"/>
          <w:color w:val="0000FF"/>
          <w:sz w:val="22"/>
          <w:szCs w:val="22"/>
          <w:shd w:val="clear" w:color="auto" w:fill="FFFFFF"/>
        </w:rPr>
      </w:pPr>
      <w:hyperlink r:id="rId398" w:history="1">
        <w:r w:rsidRPr="003766B2">
          <w:rPr>
            <w:rFonts w:ascii="Arial" w:eastAsia="Arial" w:hAnsi="Arial" w:cs="Arial"/>
            <w:color w:val="0000FF"/>
            <w:sz w:val="22"/>
            <w:szCs w:val="22"/>
            <w:u w:val="single"/>
            <w:shd w:val="clear" w:color="auto" w:fill="FFFFFF"/>
          </w:rPr>
          <w:t>Г</w:t>
        </w:r>
        <w:proofErr w:type="gramStart"/>
        <w:r w:rsidRPr="003766B2">
          <w:rPr>
            <w:rFonts w:ascii="Arial" w:eastAsia="Arial" w:hAnsi="Arial" w:cs="Arial"/>
            <w:color w:val="0000FF"/>
            <w:sz w:val="22"/>
            <w:szCs w:val="22"/>
            <w:u w:val="single"/>
            <w:shd w:val="clear" w:color="auto" w:fill="FFFFFF"/>
          </w:rPr>
          <w:t>ТРК Тв</w:t>
        </w:r>
        <w:proofErr w:type="gramEnd"/>
        <w:r w:rsidRPr="003766B2">
          <w:rPr>
            <w:rFonts w:ascii="Arial" w:eastAsia="Arial" w:hAnsi="Arial" w:cs="Arial"/>
            <w:color w:val="0000FF"/>
            <w:sz w:val="22"/>
            <w:szCs w:val="22"/>
            <w:u w:val="single"/>
            <w:shd w:val="clear" w:color="auto" w:fill="FFFFFF"/>
          </w:rPr>
          <w:t>ерь, Тверь, 17 февраля 2022</w:t>
        </w:r>
      </w:hyperlink>
    </w:p>
    <w:p w:rsidR="003766B2" w:rsidRPr="003766B2" w:rsidRDefault="003766B2" w:rsidP="003766B2">
      <w:pPr>
        <w:numPr>
          <w:ilvl w:val="0"/>
          <w:numId w:val="8"/>
        </w:numPr>
        <w:tabs>
          <w:tab w:val="left" w:pos="0"/>
        </w:tabs>
        <w:ind w:left="-142" w:firstLine="0"/>
        <w:rPr>
          <w:rFonts w:ascii="Arial" w:eastAsia="Arial" w:hAnsi="Arial" w:cs="Arial"/>
          <w:color w:val="0000FF"/>
          <w:sz w:val="22"/>
          <w:szCs w:val="22"/>
          <w:shd w:val="clear" w:color="auto" w:fill="FFFFFF"/>
        </w:rPr>
      </w:pPr>
      <w:hyperlink r:id="rId399" w:history="1">
        <w:r w:rsidRPr="003766B2">
          <w:rPr>
            <w:rFonts w:ascii="Arial" w:eastAsia="Arial" w:hAnsi="Arial" w:cs="Arial"/>
            <w:color w:val="0000FF"/>
            <w:sz w:val="22"/>
            <w:szCs w:val="22"/>
            <w:u w:val="single"/>
            <w:shd w:val="clear" w:color="auto" w:fill="FFFFFF"/>
          </w:rPr>
          <w:t>Тверская жизнь (tverlife.ru), Тверь, 17 февраля 2022</w:t>
        </w:r>
      </w:hyperlink>
    </w:p>
    <w:p w:rsidR="003766B2" w:rsidRPr="003766B2" w:rsidRDefault="003766B2" w:rsidP="003766B2">
      <w:pPr>
        <w:numPr>
          <w:ilvl w:val="0"/>
          <w:numId w:val="8"/>
        </w:numPr>
        <w:tabs>
          <w:tab w:val="left" w:pos="0"/>
        </w:tabs>
        <w:ind w:left="-142" w:firstLine="0"/>
        <w:rPr>
          <w:rFonts w:ascii="Arial" w:eastAsia="Arial" w:hAnsi="Arial" w:cs="Arial"/>
          <w:color w:val="0000FF"/>
          <w:sz w:val="22"/>
          <w:szCs w:val="22"/>
          <w:shd w:val="clear" w:color="auto" w:fill="FFFFFF"/>
        </w:rPr>
      </w:pPr>
      <w:hyperlink r:id="rId400" w:history="1">
        <w:r w:rsidRPr="003766B2">
          <w:rPr>
            <w:rFonts w:ascii="Arial" w:eastAsia="Arial" w:hAnsi="Arial" w:cs="Arial"/>
            <w:color w:val="0000FF"/>
            <w:sz w:val="22"/>
            <w:szCs w:val="22"/>
            <w:u w:val="single"/>
            <w:shd w:val="clear" w:color="auto" w:fill="FFFFFF"/>
          </w:rPr>
          <w:t>Новости Твери (tver-news.net), Тверь, 17 февраля 2022</w:t>
        </w:r>
      </w:hyperlink>
    </w:p>
    <w:p w:rsidR="003766B2" w:rsidRPr="003766B2" w:rsidRDefault="003766B2" w:rsidP="003766B2">
      <w:pPr>
        <w:numPr>
          <w:ilvl w:val="0"/>
          <w:numId w:val="8"/>
        </w:numPr>
        <w:tabs>
          <w:tab w:val="left" w:pos="0"/>
        </w:tabs>
        <w:ind w:left="-142" w:firstLine="0"/>
        <w:rPr>
          <w:rFonts w:ascii="Arial" w:eastAsia="Arial" w:hAnsi="Arial" w:cs="Arial"/>
          <w:color w:val="0000FF"/>
          <w:sz w:val="22"/>
          <w:szCs w:val="22"/>
          <w:shd w:val="clear" w:color="auto" w:fill="FFFFFF"/>
        </w:rPr>
      </w:pPr>
      <w:hyperlink r:id="rId401" w:history="1">
        <w:r w:rsidRPr="003766B2">
          <w:rPr>
            <w:rFonts w:ascii="Arial" w:eastAsia="Arial" w:hAnsi="Arial" w:cs="Arial"/>
            <w:color w:val="0000FF"/>
            <w:sz w:val="22"/>
            <w:szCs w:val="22"/>
            <w:u w:val="single"/>
            <w:shd w:val="clear" w:color="auto" w:fill="FFFFFF"/>
          </w:rPr>
          <w:t>Родная земля (r-zemlya.ru), п. Рамешки, 17 февраля 2022</w:t>
        </w:r>
      </w:hyperlink>
    </w:p>
    <w:p w:rsidR="003766B2" w:rsidRPr="003766B2" w:rsidRDefault="003766B2" w:rsidP="003766B2">
      <w:pPr>
        <w:numPr>
          <w:ilvl w:val="0"/>
          <w:numId w:val="8"/>
        </w:numPr>
        <w:tabs>
          <w:tab w:val="left" w:pos="0"/>
        </w:tabs>
        <w:ind w:left="-142" w:firstLine="0"/>
        <w:rPr>
          <w:rFonts w:ascii="Arial" w:eastAsia="Arial" w:hAnsi="Arial" w:cs="Arial"/>
          <w:color w:val="0000FF"/>
          <w:sz w:val="22"/>
          <w:szCs w:val="22"/>
          <w:shd w:val="clear" w:color="auto" w:fill="FFFFFF"/>
        </w:rPr>
      </w:pPr>
      <w:hyperlink r:id="rId402" w:history="1">
        <w:r w:rsidRPr="003766B2">
          <w:rPr>
            <w:rFonts w:ascii="Arial" w:eastAsia="Arial" w:hAnsi="Arial" w:cs="Arial"/>
            <w:color w:val="0000FF"/>
            <w:sz w:val="22"/>
            <w:szCs w:val="22"/>
            <w:u w:val="single"/>
            <w:shd w:val="clear" w:color="auto" w:fill="FFFFFF"/>
          </w:rPr>
          <w:t>Заря (konzarya.ru), Конаково, 17 февраля 2022</w:t>
        </w:r>
      </w:hyperlink>
    </w:p>
    <w:p w:rsidR="003766B2" w:rsidRPr="003766B2" w:rsidRDefault="003766B2" w:rsidP="003766B2">
      <w:pPr>
        <w:numPr>
          <w:ilvl w:val="0"/>
          <w:numId w:val="8"/>
        </w:numPr>
        <w:tabs>
          <w:tab w:val="left" w:pos="0"/>
        </w:tabs>
        <w:ind w:left="-142" w:firstLine="0"/>
        <w:rPr>
          <w:rFonts w:ascii="Arial" w:eastAsia="Arial" w:hAnsi="Arial" w:cs="Arial"/>
          <w:color w:val="0000FF"/>
          <w:sz w:val="22"/>
          <w:szCs w:val="22"/>
          <w:shd w:val="clear" w:color="auto" w:fill="FFFFFF"/>
        </w:rPr>
      </w:pPr>
      <w:hyperlink r:id="rId403" w:history="1">
        <w:r w:rsidRPr="003766B2">
          <w:rPr>
            <w:rFonts w:ascii="Arial" w:eastAsia="Arial" w:hAnsi="Arial" w:cs="Arial"/>
            <w:color w:val="0000FF"/>
            <w:sz w:val="22"/>
            <w:szCs w:val="22"/>
            <w:u w:val="single"/>
            <w:shd w:val="clear" w:color="auto" w:fill="FFFFFF"/>
          </w:rPr>
          <w:t>Бельская правда (</w:t>
        </w:r>
        <w:proofErr w:type="spellStart"/>
        <w:r w:rsidRPr="003766B2">
          <w:rPr>
            <w:rFonts w:ascii="Arial" w:eastAsia="Arial" w:hAnsi="Arial" w:cs="Arial"/>
            <w:color w:val="0000FF"/>
            <w:sz w:val="22"/>
            <w:szCs w:val="22"/>
            <w:u w:val="single"/>
            <w:shd w:val="clear" w:color="auto" w:fill="FFFFFF"/>
          </w:rPr>
          <w:t>бельскаяправда</w:t>
        </w:r>
        <w:proofErr w:type="gramStart"/>
        <w:r w:rsidRPr="003766B2">
          <w:rPr>
            <w:rFonts w:ascii="Arial" w:eastAsia="Arial" w:hAnsi="Arial" w:cs="Arial"/>
            <w:color w:val="0000FF"/>
            <w:sz w:val="22"/>
            <w:szCs w:val="22"/>
            <w:u w:val="single"/>
            <w:shd w:val="clear" w:color="auto" w:fill="FFFFFF"/>
          </w:rPr>
          <w:t>.т</w:t>
        </w:r>
        <w:proofErr w:type="gramEnd"/>
        <w:r w:rsidRPr="003766B2">
          <w:rPr>
            <w:rFonts w:ascii="Arial" w:eastAsia="Arial" w:hAnsi="Arial" w:cs="Arial"/>
            <w:color w:val="0000FF"/>
            <w:sz w:val="22"/>
            <w:szCs w:val="22"/>
            <w:u w:val="single"/>
            <w:shd w:val="clear" w:color="auto" w:fill="FFFFFF"/>
          </w:rPr>
          <w:t>верскаяобласть.рф</w:t>
        </w:r>
        <w:proofErr w:type="spellEnd"/>
        <w:r w:rsidRPr="003766B2">
          <w:rPr>
            <w:rFonts w:ascii="Arial" w:eastAsia="Arial" w:hAnsi="Arial" w:cs="Arial"/>
            <w:color w:val="0000FF"/>
            <w:sz w:val="22"/>
            <w:szCs w:val="22"/>
            <w:u w:val="single"/>
            <w:shd w:val="clear" w:color="auto" w:fill="FFFFFF"/>
          </w:rPr>
          <w:t>), Белый, 17 февраля 2022</w:t>
        </w:r>
      </w:hyperlink>
    </w:p>
    <w:p w:rsidR="003766B2" w:rsidRPr="003766B2" w:rsidRDefault="003766B2" w:rsidP="003766B2">
      <w:pPr>
        <w:numPr>
          <w:ilvl w:val="0"/>
          <w:numId w:val="8"/>
        </w:numPr>
        <w:tabs>
          <w:tab w:val="left" w:pos="0"/>
        </w:tabs>
        <w:ind w:left="-142" w:firstLine="0"/>
        <w:rPr>
          <w:rFonts w:ascii="Arial" w:eastAsia="Arial" w:hAnsi="Arial" w:cs="Arial"/>
          <w:color w:val="0000FF"/>
          <w:sz w:val="22"/>
          <w:szCs w:val="22"/>
          <w:shd w:val="clear" w:color="auto" w:fill="FFFFFF"/>
        </w:rPr>
      </w:pPr>
      <w:hyperlink r:id="rId404" w:history="1">
        <w:r w:rsidRPr="003766B2">
          <w:rPr>
            <w:rFonts w:ascii="Arial" w:eastAsia="Arial" w:hAnsi="Arial" w:cs="Arial"/>
            <w:color w:val="0000FF"/>
            <w:sz w:val="22"/>
            <w:szCs w:val="22"/>
            <w:u w:val="single"/>
            <w:shd w:val="clear" w:color="auto" w:fill="FFFFFF"/>
          </w:rPr>
          <w:t>Ленинское знамя (</w:t>
        </w:r>
        <w:proofErr w:type="spellStart"/>
        <w:r w:rsidRPr="003766B2">
          <w:rPr>
            <w:rFonts w:ascii="Arial" w:eastAsia="Arial" w:hAnsi="Arial" w:cs="Arial"/>
            <w:color w:val="0000FF"/>
            <w:sz w:val="22"/>
            <w:szCs w:val="22"/>
            <w:u w:val="single"/>
            <w:shd w:val="clear" w:color="auto" w:fill="FFFFFF"/>
          </w:rPr>
          <w:t>leninskoeznamya.tverreg.ru</w:t>
        </w:r>
        <w:proofErr w:type="spellEnd"/>
        <w:r w:rsidRPr="003766B2">
          <w:rPr>
            <w:rFonts w:ascii="Arial" w:eastAsia="Arial" w:hAnsi="Arial" w:cs="Arial"/>
            <w:color w:val="0000FF"/>
            <w:sz w:val="22"/>
            <w:szCs w:val="22"/>
            <w:u w:val="single"/>
            <w:shd w:val="clear" w:color="auto" w:fill="FFFFFF"/>
          </w:rPr>
          <w:t>), Тверь, 17 февраля 2022</w:t>
        </w:r>
      </w:hyperlink>
    </w:p>
    <w:p w:rsidR="003766B2" w:rsidRPr="003766B2" w:rsidRDefault="003766B2" w:rsidP="003766B2">
      <w:pPr>
        <w:numPr>
          <w:ilvl w:val="0"/>
          <w:numId w:val="8"/>
        </w:numPr>
        <w:tabs>
          <w:tab w:val="left" w:pos="0"/>
        </w:tabs>
        <w:ind w:left="-142" w:firstLine="0"/>
        <w:rPr>
          <w:rFonts w:ascii="Arial" w:eastAsia="Arial" w:hAnsi="Arial" w:cs="Arial"/>
          <w:color w:val="0000FF"/>
          <w:sz w:val="22"/>
          <w:szCs w:val="22"/>
          <w:shd w:val="clear" w:color="auto" w:fill="FFFFFF"/>
        </w:rPr>
      </w:pPr>
      <w:hyperlink r:id="rId405" w:history="1">
        <w:r w:rsidRPr="003766B2">
          <w:rPr>
            <w:rFonts w:ascii="Arial" w:eastAsia="Arial" w:hAnsi="Arial" w:cs="Arial"/>
            <w:color w:val="0000FF"/>
            <w:sz w:val="22"/>
            <w:szCs w:val="22"/>
            <w:u w:val="single"/>
            <w:shd w:val="clear" w:color="auto" w:fill="FFFFFF"/>
          </w:rPr>
          <w:t>Новоторжский вестник (nvestnik.ru), Торжок, 17 февраля 2022</w:t>
        </w:r>
      </w:hyperlink>
    </w:p>
    <w:p w:rsidR="003766B2" w:rsidRPr="003766B2" w:rsidRDefault="003766B2" w:rsidP="003766B2">
      <w:pPr>
        <w:numPr>
          <w:ilvl w:val="0"/>
          <w:numId w:val="8"/>
        </w:numPr>
        <w:tabs>
          <w:tab w:val="left" w:pos="0"/>
        </w:tabs>
        <w:ind w:left="-142" w:firstLine="0"/>
        <w:rPr>
          <w:rFonts w:ascii="Arial" w:eastAsia="Arial" w:hAnsi="Arial" w:cs="Arial"/>
          <w:color w:val="0000FF"/>
          <w:sz w:val="22"/>
          <w:szCs w:val="22"/>
          <w:shd w:val="clear" w:color="auto" w:fill="FFFFFF"/>
        </w:rPr>
      </w:pPr>
      <w:hyperlink r:id="rId406" w:history="1">
        <w:proofErr w:type="spellStart"/>
        <w:r w:rsidRPr="003766B2">
          <w:rPr>
            <w:rFonts w:ascii="Arial" w:eastAsia="Arial" w:hAnsi="Arial" w:cs="Arial"/>
            <w:color w:val="0000FF"/>
            <w:sz w:val="22"/>
            <w:szCs w:val="22"/>
            <w:u w:val="single"/>
            <w:shd w:val="clear" w:color="auto" w:fill="FFFFFF"/>
          </w:rPr>
          <w:t>Зубцовская</w:t>
        </w:r>
        <w:proofErr w:type="spellEnd"/>
        <w:r w:rsidRPr="003766B2">
          <w:rPr>
            <w:rFonts w:ascii="Arial" w:eastAsia="Arial" w:hAnsi="Arial" w:cs="Arial"/>
            <w:color w:val="0000FF"/>
            <w:sz w:val="22"/>
            <w:szCs w:val="22"/>
            <w:u w:val="single"/>
            <w:shd w:val="clear" w:color="auto" w:fill="FFFFFF"/>
          </w:rPr>
          <w:t xml:space="preserve"> жизнь (</w:t>
        </w:r>
        <w:proofErr w:type="spellStart"/>
        <w:r w:rsidRPr="003766B2">
          <w:rPr>
            <w:rFonts w:ascii="Arial" w:eastAsia="Arial" w:hAnsi="Arial" w:cs="Arial"/>
            <w:color w:val="0000FF"/>
            <w:sz w:val="22"/>
            <w:szCs w:val="22"/>
            <w:u w:val="single"/>
            <w:shd w:val="clear" w:color="auto" w:fill="FFFFFF"/>
          </w:rPr>
          <w:t>зубцовскаяжизнь</w:t>
        </w:r>
        <w:proofErr w:type="gramStart"/>
        <w:r w:rsidRPr="003766B2">
          <w:rPr>
            <w:rFonts w:ascii="Arial" w:eastAsia="Arial" w:hAnsi="Arial" w:cs="Arial"/>
            <w:color w:val="0000FF"/>
            <w:sz w:val="22"/>
            <w:szCs w:val="22"/>
            <w:u w:val="single"/>
            <w:shd w:val="clear" w:color="auto" w:fill="FFFFFF"/>
          </w:rPr>
          <w:t>.т</w:t>
        </w:r>
        <w:proofErr w:type="gramEnd"/>
        <w:r w:rsidRPr="003766B2">
          <w:rPr>
            <w:rFonts w:ascii="Arial" w:eastAsia="Arial" w:hAnsi="Arial" w:cs="Arial"/>
            <w:color w:val="0000FF"/>
            <w:sz w:val="22"/>
            <w:szCs w:val="22"/>
            <w:u w:val="single"/>
            <w:shd w:val="clear" w:color="auto" w:fill="FFFFFF"/>
          </w:rPr>
          <w:t>верскаяобласть.рф</w:t>
        </w:r>
        <w:proofErr w:type="spellEnd"/>
        <w:r w:rsidRPr="003766B2">
          <w:rPr>
            <w:rFonts w:ascii="Arial" w:eastAsia="Arial" w:hAnsi="Arial" w:cs="Arial"/>
            <w:color w:val="0000FF"/>
            <w:sz w:val="22"/>
            <w:szCs w:val="22"/>
            <w:u w:val="single"/>
            <w:shd w:val="clear" w:color="auto" w:fill="FFFFFF"/>
          </w:rPr>
          <w:t>), Зубцов, 17 февраля 2022</w:t>
        </w:r>
      </w:hyperlink>
    </w:p>
    <w:p w:rsidR="003766B2" w:rsidRPr="003766B2" w:rsidRDefault="003766B2" w:rsidP="003766B2">
      <w:pPr>
        <w:numPr>
          <w:ilvl w:val="0"/>
          <w:numId w:val="8"/>
        </w:numPr>
        <w:tabs>
          <w:tab w:val="left" w:pos="0"/>
        </w:tabs>
        <w:ind w:left="-142" w:firstLine="0"/>
        <w:rPr>
          <w:rFonts w:ascii="Arial" w:eastAsia="Arial" w:hAnsi="Arial" w:cs="Arial"/>
          <w:color w:val="0000FF"/>
          <w:sz w:val="22"/>
          <w:szCs w:val="22"/>
          <w:shd w:val="clear" w:color="auto" w:fill="FFFFFF"/>
        </w:rPr>
      </w:pPr>
      <w:hyperlink r:id="rId407" w:history="1">
        <w:proofErr w:type="spellStart"/>
        <w:r w:rsidRPr="003766B2">
          <w:rPr>
            <w:rFonts w:ascii="Arial" w:eastAsia="Arial" w:hAnsi="Arial" w:cs="Arial"/>
            <w:color w:val="0000FF"/>
            <w:sz w:val="22"/>
            <w:szCs w:val="22"/>
            <w:u w:val="single"/>
            <w:shd w:val="clear" w:color="auto" w:fill="FFFFFF"/>
          </w:rPr>
          <w:t>Сандовские</w:t>
        </w:r>
        <w:proofErr w:type="spellEnd"/>
        <w:r w:rsidRPr="003766B2">
          <w:rPr>
            <w:rFonts w:ascii="Arial" w:eastAsia="Arial" w:hAnsi="Arial" w:cs="Arial"/>
            <w:color w:val="0000FF"/>
            <w:sz w:val="22"/>
            <w:szCs w:val="22"/>
            <w:u w:val="single"/>
            <w:shd w:val="clear" w:color="auto" w:fill="FFFFFF"/>
          </w:rPr>
          <w:t xml:space="preserve"> вести (</w:t>
        </w:r>
        <w:proofErr w:type="spellStart"/>
        <w:r w:rsidRPr="003766B2">
          <w:rPr>
            <w:rFonts w:ascii="Arial" w:eastAsia="Arial" w:hAnsi="Arial" w:cs="Arial"/>
            <w:color w:val="0000FF"/>
            <w:sz w:val="22"/>
            <w:szCs w:val="22"/>
            <w:u w:val="single"/>
            <w:shd w:val="clear" w:color="auto" w:fill="FFFFFF"/>
          </w:rPr>
          <w:t>сандовскиевести</w:t>
        </w:r>
        <w:proofErr w:type="gramStart"/>
        <w:r w:rsidRPr="003766B2">
          <w:rPr>
            <w:rFonts w:ascii="Arial" w:eastAsia="Arial" w:hAnsi="Arial" w:cs="Arial"/>
            <w:color w:val="0000FF"/>
            <w:sz w:val="22"/>
            <w:szCs w:val="22"/>
            <w:u w:val="single"/>
            <w:shd w:val="clear" w:color="auto" w:fill="FFFFFF"/>
          </w:rPr>
          <w:t>.т</w:t>
        </w:r>
        <w:proofErr w:type="gramEnd"/>
        <w:r w:rsidRPr="003766B2">
          <w:rPr>
            <w:rFonts w:ascii="Arial" w:eastAsia="Arial" w:hAnsi="Arial" w:cs="Arial"/>
            <w:color w:val="0000FF"/>
            <w:sz w:val="22"/>
            <w:szCs w:val="22"/>
            <w:u w:val="single"/>
            <w:shd w:val="clear" w:color="auto" w:fill="FFFFFF"/>
          </w:rPr>
          <w:t>верскаяобласть.рф</w:t>
        </w:r>
        <w:proofErr w:type="spellEnd"/>
        <w:r w:rsidRPr="003766B2">
          <w:rPr>
            <w:rFonts w:ascii="Arial" w:eastAsia="Arial" w:hAnsi="Arial" w:cs="Arial"/>
            <w:color w:val="0000FF"/>
            <w:sz w:val="22"/>
            <w:szCs w:val="22"/>
            <w:u w:val="single"/>
            <w:shd w:val="clear" w:color="auto" w:fill="FFFFFF"/>
          </w:rPr>
          <w:t>), п.г.т. Сандово, 17 февраля 2022</w:t>
        </w:r>
      </w:hyperlink>
    </w:p>
    <w:p w:rsidR="003766B2" w:rsidRPr="003766B2" w:rsidRDefault="003766B2" w:rsidP="003766B2">
      <w:pPr>
        <w:numPr>
          <w:ilvl w:val="0"/>
          <w:numId w:val="8"/>
        </w:numPr>
        <w:tabs>
          <w:tab w:val="left" w:pos="0"/>
        </w:tabs>
        <w:ind w:left="-142" w:firstLine="0"/>
        <w:rPr>
          <w:rFonts w:ascii="Arial" w:eastAsia="Arial" w:hAnsi="Arial" w:cs="Arial"/>
          <w:color w:val="0000FF"/>
          <w:sz w:val="22"/>
          <w:szCs w:val="22"/>
          <w:shd w:val="clear" w:color="auto" w:fill="FFFFFF"/>
        </w:rPr>
      </w:pPr>
      <w:hyperlink r:id="rId408" w:history="1">
        <w:proofErr w:type="spellStart"/>
        <w:r w:rsidRPr="003766B2">
          <w:rPr>
            <w:rFonts w:ascii="Arial" w:eastAsia="Arial" w:hAnsi="Arial" w:cs="Arial"/>
            <w:color w:val="0000FF"/>
            <w:sz w:val="22"/>
            <w:szCs w:val="22"/>
            <w:u w:val="single"/>
            <w:shd w:val="clear" w:color="auto" w:fill="FFFFFF"/>
          </w:rPr>
          <w:t>Вышневолоцкая</w:t>
        </w:r>
        <w:proofErr w:type="spellEnd"/>
        <w:r w:rsidRPr="003766B2">
          <w:rPr>
            <w:rFonts w:ascii="Arial" w:eastAsia="Arial" w:hAnsi="Arial" w:cs="Arial"/>
            <w:color w:val="0000FF"/>
            <w:sz w:val="22"/>
            <w:szCs w:val="22"/>
            <w:u w:val="single"/>
            <w:shd w:val="clear" w:color="auto" w:fill="FFFFFF"/>
          </w:rPr>
          <w:t xml:space="preserve"> правда (</w:t>
        </w:r>
        <w:proofErr w:type="spellStart"/>
        <w:r w:rsidRPr="003766B2">
          <w:rPr>
            <w:rFonts w:ascii="Arial" w:eastAsia="Arial" w:hAnsi="Arial" w:cs="Arial"/>
            <w:color w:val="0000FF"/>
            <w:sz w:val="22"/>
            <w:szCs w:val="22"/>
            <w:u w:val="single"/>
            <w:shd w:val="clear" w:color="auto" w:fill="FFFFFF"/>
          </w:rPr>
          <w:t>вышневолоцкаяправда</w:t>
        </w:r>
        <w:proofErr w:type="gramStart"/>
        <w:r w:rsidRPr="003766B2">
          <w:rPr>
            <w:rFonts w:ascii="Arial" w:eastAsia="Arial" w:hAnsi="Arial" w:cs="Arial"/>
            <w:color w:val="0000FF"/>
            <w:sz w:val="22"/>
            <w:szCs w:val="22"/>
            <w:u w:val="single"/>
            <w:shd w:val="clear" w:color="auto" w:fill="FFFFFF"/>
          </w:rPr>
          <w:t>.т</w:t>
        </w:r>
        <w:proofErr w:type="gramEnd"/>
        <w:r w:rsidRPr="003766B2">
          <w:rPr>
            <w:rFonts w:ascii="Arial" w:eastAsia="Arial" w:hAnsi="Arial" w:cs="Arial"/>
            <w:color w:val="0000FF"/>
            <w:sz w:val="22"/>
            <w:szCs w:val="22"/>
            <w:u w:val="single"/>
            <w:shd w:val="clear" w:color="auto" w:fill="FFFFFF"/>
          </w:rPr>
          <w:t>верскаяобласть.рф</w:t>
        </w:r>
        <w:proofErr w:type="spellEnd"/>
        <w:r w:rsidRPr="003766B2">
          <w:rPr>
            <w:rFonts w:ascii="Arial" w:eastAsia="Arial" w:hAnsi="Arial" w:cs="Arial"/>
            <w:color w:val="0000FF"/>
            <w:sz w:val="22"/>
            <w:szCs w:val="22"/>
            <w:u w:val="single"/>
            <w:shd w:val="clear" w:color="auto" w:fill="FFFFFF"/>
          </w:rPr>
          <w:t>), 17 февраля 2022</w:t>
        </w:r>
      </w:hyperlink>
    </w:p>
    <w:p w:rsidR="003766B2" w:rsidRPr="003766B2" w:rsidRDefault="003766B2" w:rsidP="003766B2">
      <w:pPr>
        <w:numPr>
          <w:ilvl w:val="0"/>
          <w:numId w:val="8"/>
        </w:numPr>
        <w:tabs>
          <w:tab w:val="left" w:pos="0"/>
        </w:tabs>
        <w:ind w:left="-142" w:firstLine="0"/>
        <w:rPr>
          <w:rFonts w:ascii="Arial" w:eastAsia="Arial" w:hAnsi="Arial" w:cs="Arial"/>
          <w:color w:val="0000FF"/>
          <w:sz w:val="22"/>
          <w:szCs w:val="22"/>
          <w:shd w:val="clear" w:color="auto" w:fill="FFFFFF"/>
        </w:rPr>
      </w:pPr>
      <w:hyperlink r:id="rId409" w:history="1">
        <w:r w:rsidRPr="003766B2">
          <w:rPr>
            <w:rFonts w:ascii="Arial" w:eastAsia="Arial" w:hAnsi="Arial" w:cs="Arial"/>
            <w:color w:val="0000FF"/>
            <w:sz w:val="22"/>
            <w:szCs w:val="22"/>
            <w:u w:val="single"/>
            <w:shd w:val="clear" w:color="auto" w:fill="FFFFFF"/>
          </w:rPr>
          <w:t>Тверские ведомости (vedtver.ru), Тверь, 17 февраля 2022</w:t>
        </w:r>
      </w:hyperlink>
    </w:p>
    <w:p w:rsidR="003766B2" w:rsidRPr="003766B2" w:rsidRDefault="003766B2" w:rsidP="003766B2">
      <w:pPr>
        <w:numPr>
          <w:ilvl w:val="0"/>
          <w:numId w:val="8"/>
        </w:numPr>
        <w:tabs>
          <w:tab w:val="left" w:pos="0"/>
        </w:tabs>
        <w:ind w:left="-142" w:firstLine="0"/>
        <w:rPr>
          <w:rFonts w:ascii="Arial" w:eastAsia="Arial" w:hAnsi="Arial" w:cs="Arial"/>
          <w:color w:val="0000FF"/>
          <w:sz w:val="22"/>
          <w:szCs w:val="22"/>
          <w:shd w:val="clear" w:color="auto" w:fill="FFFFFF"/>
        </w:rPr>
      </w:pPr>
      <w:hyperlink r:id="rId410" w:history="1">
        <w:proofErr w:type="spellStart"/>
        <w:r w:rsidRPr="003766B2">
          <w:rPr>
            <w:rFonts w:ascii="Arial" w:eastAsia="Arial" w:hAnsi="Arial" w:cs="Arial"/>
            <w:color w:val="0000FF"/>
            <w:sz w:val="22"/>
            <w:szCs w:val="22"/>
            <w:u w:val="single"/>
            <w:shd w:val="clear" w:color="auto" w:fill="FFFFFF"/>
          </w:rPr>
          <w:t>Спировские</w:t>
        </w:r>
        <w:proofErr w:type="spellEnd"/>
        <w:r w:rsidRPr="003766B2">
          <w:rPr>
            <w:rFonts w:ascii="Arial" w:eastAsia="Arial" w:hAnsi="Arial" w:cs="Arial"/>
            <w:color w:val="0000FF"/>
            <w:sz w:val="22"/>
            <w:szCs w:val="22"/>
            <w:u w:val="single"/>
            <w:shd w:val="clear" w:color="auto" w:fill="FFFFFF"/>
          </w:rPr>
          <w:t xml:space="preserve"> известия (</w:t>
        </w:r>
        <w:proofErr w:type="spellStart"/>
        <w:r w:rsidRPr="003766B2">
          <w:rPr>
            <w:rFonts w:ascii="Arial" w:eastAsia="Arial" w:hAnsi="Arial" w:cs="Arial"/>
            <w:color w:val="0000FF"/>
            <w:sz w:val="22"/>
            <w:szCs w:val="22"/>
            <w:u w:val="single"/>
            <w:shd w:val="clear" w:color="auto" w:fill="FFFFFF"/>
          </w:rPr>
          <w:t>спировскиеизвестия</w:t>
        </w:r>
        <w:proofErr w:type="gramStart"/>
        <w:r w:rsidRPr="003766B2">
          <w:rPr>
            <w:rFonts w:ascii="Arial" w:eastAsia="Arial" w:hAnsi="Arial" w:cs="Arial"/>
            <w:color w:val="0000FF"/>
            <w:sz w:val="22"/>
            <w:szCs w:val="22"/>
            <w:u w:val="single"/>
            <w:shd w:val="clear" w:color="auto" w:fill="FFFFFF"/>
          </w:rPr>
          <w:t>.т</w:t>
        </w:r>
        <w:proofErr w:type="gramEnd"/>
        <w:r w:rsidRPr="003766B2">
          <w:rPr>
            <w:rFonts w:ascii="Arial" w:eastAsia="Arial" w:hAnsi="Arial" w:cs="Arial"/>
            <w:color w:val="0000FF"/>
            <w:sz w:val="22"/>
            <w:szCs w:val="22"/>
            <w:u w:val="single"/>
            <w:shd w:val="clear" w:color="auto" w:fill="FFFFFF"/>
          </w:rPr>
          <w:t>верскаяобласть.рф</w:t>
        </w:r>
        <w:proofErr w:type="spellEnd"/>
        <w:r w:rsidRPr="003766B2">
          <w:rPr>
            <w:rFonts w:ascii="Arial" w:eastAsia="Arial" w:hAnsi="Arial" w:cs="Arial"/>
            <w:color w:val="0000FF"/>
            <w:sz w:val="22"/>
            <w:szCs w:val="22"/>
            <w:u w:val="single"/>
            <w:shd w:val="clear" w:color="auto" w:fill="FFFFFF"/>
          </w:rPr>
          <w:t>), п. Спирово, 17 февраля 2022</w:t>
        </w:r>
      </w:hyperlink>
    </w:p>
    <w:p w:rsidR="003766B2" w:rsidRPr="003766B2" w:rsidRDefault="003766B2" w:rsidP="003766B2">
      <w:pPr>
        <w:numPr>
          <w:ilvl w:val="0"/>
          <w:numId w:val="8"/>
        </w:numPr>
        <w:tabs>
          <w:tab w:val="left" w:pos="0"/>
        </w:tabs>
        <w:ind w:left="-142" w:firstLine="0"/>
        <w:rPr>
          <w:rFonts w:ascii="Arial" w:eastAsia="Arial" w:hAnsi="Arial" w:cs="Arial"/>
          <w:color w:val="0000FF"/>
          <w:sz w:val="22"/>
          <w:szCs w:val="22"/>
          <w:shd w:val="clear" w:color="auto" w:fill="FFFFFF"/>
        </w:rPr>
      </w:pPr>
      <w:hyperlink r:id="rId411" w:history="1">
        <w:r w:rsidRPr="003766B2">
          <w:rPr>
            <w:rFonts w:ascii="Arial" w:eastAsia="Arial" w:hAnsi="Arial" w:cs="Arial"/>
            <w:color w:val="0000FF"/>
            <w:sz w:val="22"/>
            <w:szCs w:val="22"/>
            <w:u w:val="single"/>
            <w:shd w:val="clear" w:color="auto" w:fill="FFFFFF"/>
          </w:rPr>
          <w:t>Вперед (</w:t>
        </w:r>
        <w:proofErr w:type="spellStart"/>
        <w:r w:rsidRPr="003766B2">
          <w:rPr>
            <w:rFonts w:ascii="Arial" w:eastAsia="Arial" w:hAnsi="Arial" w:cs="Arial"/>
            <w:color w:val="0000FF"/>
            <w:sz w:val="22"/>
            <w:szCs w:val="22"/>
            <w:u w:val="single"/>
            <w:shd w:val="clear" w:color="auto" w:fill="FFFFFF"/>
          </w:rPr>
          <w:t>вперед</w:t>
        </w:r>
        <w:proofErr w:type="gramStart"/>
        <w:r w:rsidRPr="003766B2">
          <w:rPr>
            <w:rFonts w:ascii="Arial" w:eastAsia="Arial" w:hAnsi="Arial" w:cs="Arial"/>
            <w:color w:val="0000FF"/>
            <w:sz w:val="22"/>
            <w:szCs w:val="22"/>
            <w:u w:val="single"/>
            <w:shd w:val="clear" w:color="auto" w:fill="FFFFFF"/>
          </w:rPr>
          <w:t>.т</w:t>
        </w:r>
        <w:proofErr w:type="gramEnd"/>
        <w:r w:rsidRPr="003766B2">
          <w:rPr>
            <w:rFonts w:ascii="Arial" w:eastAsia="Arial" w:hAnsi="Arial" w:cs="Arial"/>
            <w:color w:val="0000FF"/>
            <w:sz w:val="22"/>
            <w:szCs w:val="22"/>
            <w:u w:val="single"/>
            <w:shd w:val="clear" w:color="auto" w:fill="FFFFFF"/>
          </w:rPr>
          <w:t>верскаяобласть.рф</w:t>
        </w:r>
        <w:proofErr w:type="spellEnd"/>
        <w:r w:rsidRPr="003766B2">
          <w:rPr>
            <w:rFonts w:ascii="Arial" w:eastAsia="Arial" w:hAnsi="Arial" w:cs="Arial"/>
            <w:color w:val="0000FF"/>
            <w:sz w:val="22"/>
            <w:szCs w:val="22"/>
            <w:u w:val="single"/>
            <w:shd w:val="clear" w:color="auto" w:fill="FFFFFF"/>
          </w:rPr>
          <w:t>), Калязин, 17 февраля 2022</w:t>
        </w:r>
      </w:hyperlink>
    </w:p>
    <w:p w:rsidR="003766B2" w:rsidRPr="003766B2" w:rsidRDefault="003766B2" w:rsidP="003766B2">
      <w:pPr>
        <w:numPr>
          <w:ilvl w:val="0"/>
          <w:numId w:val="8"/>
        </w:numPr>
        <w:tabs>
          <w:tab w:val="left" w:pos="0"/>
        </w:tabs>
        <w:ind w:left="-142" w:firstLine="0"/>
        <w:rPr>
          <w:rFonts w:ascii="Arial" w:eastAsia="Arial" w:hAnsi="Arial" w:cs="Arial"/>
          <w:color w:val="0000FF"/>
          <w:sz w:val="22"/>
          <w:szCs w:val="22"/>
          <w:shd w:val="clear" w:color="auto" w:fill="FFFFFF"/>
        </w:rPr>
      </w:pPr>
      <w:hyperlink r:id="rId412" w:history="1">
        <w:r w:rsidRPr="003766B2">
          <w:rPr>
            <w:rFonts w:ascii="Arial" w:eastAsia="Arial" w:hAnsi="Arial" w:cs="Arial"/>
            <w:color w:val="0000FF"/>
            <w:sz w:val="22"/>
            <w:szCs w:val="22"/>
            <w:u w:val="single"/>
            <w:shd w:val="clear" w:color="auto" w:fill="FFFFFF"/>
          </w:rPr>
          <w:t>Лесной вестник (</w:t>
        </w:r>
        <w:proofErr w:type="spellStart"/>
        <w:r w:rsidRPr="003766B2">
          <w:rPr>
            <w:rFonts w:ascii="Arial" w:eastAsia="Arial" w:hAnsi="Arial" w:cs="Arial"/>
            <w:color w:val="0000FF"/>
            <w:sz w:val="22"/>
            <w:szCs w:val="22"/>
            <w:u w:val="single"/>
            <w:shd w:val="clear" w:color="auto" w:fill="FFFFFF"/>
          </w:rPr>
          <w:t>леснойвестник</w:t>
        </w:r>
        <w:proofErr w:type="gramStart"/>
        <w:r w:rsidRPr="003766B2">
          <w:rPr>
            <w:rFonts w:ascii="Arial" w:eastAsia="Arial" w:hAnsi="Arial" w:cs="Arial"/>
            <w:color w:val="0000FF"/>
            <w:sz w:val="22"/>
            <w:szCs w:val="22"/>
            <w:u w:val="single"/>
            <w:shd w:val="clear" w:color="auto" w:fill="FFFFFF"/>
          </w:rPr>
          <w:t>.т</w:t>
        </w:r>
        <w:proofErr w:type="gramEnd"/>
        <w:r w:rsidRPr="003766B2">
          <w:rPr>
            <w:rFonts w:ascii="Arial" w:eastAsia="Arial" w:hAnsi="Arial" w:cs="Arial"/>
            <w:color w:val="0000FF"/>
            <w:sz w:val="22"/>
            <w:szCs w:val="22"/>
            <w:u w:val="single"/>
            <w:shd w:val="clear" w:color="auto" w:fill="FFFFFF"/>
          </w:rPr>
          <w:t>верскаяобласть.рф</w:t>
        </w:r>
        <w:proofErr w:type="spellEnd"/>
        <w:r w:rsidRPr="003766B2">
          <w:rPr>
            <w:rFonts w:ascii="Arial" w:eastAsia="Arial" w:hAnsi="Arial" w:cs="Arial"/>
            <w:color w:val="0000FF"/>
            <w:sz w:val="22"/>
            <w:szCs w:val="22"/>
            <w:u w:val="single"/>
            <w:shd w:val="clear" w:color="auto" w:fill="FFFFFF"/>
          </w:rPr>
          <w:t>), с. Лесное (Тверская обл.), 17 февраля 2022</w:t>
        </w:r>
      </w:hyperlink>
    </w:p>
    <w:p w:rsidR="003766B2" w:rsidRPr="003766B2" w:rsidRDefault="003766B2" w:rsidP="003766B2">
      <w:pPr>
        <w:numPr>
          <w:ilvl w:val="0"/>
          <w:numId w:val="8"/>
        </w:numPr>
        <w:tabs>
          <w:tab w:val="left" w:pos="0"/>
        </w:tabs>
        <w:ind w:left="-142" w:firstLine="0"/>
        <w:rPr>
          <w:rFonts w:ascii="Arial" w:eastAsia="Arial" w:hAnsi="Arial" w:cs="Arial"/>
          <w:color w:val="0000FF"/>
          <w:sz w:val="22"/>
          <w:szCs w:val="22"/>
          <w:shd w:val="clear" w:color="auto" w:fill="FFFFFF"/>
        </w:rPr>
      </w:pPr>
      <w:hyperlink r:id="rId413" w:history="1">
        <w:r w:rsidRPr="003766B2">
          <w:rPr>
            <w:rFonts w:ascii="Arial" w:eastAsia="Arial" w:hAnsi="Arial" w:cs="Arial"/>
            <w:color w:val="0000FF"/>
            <w:sz w:val="22"/>
            <w:szCs w:val="22"/>
            <w:u w:val="single"/>
            <w:shd w:val="clear" w:color="auto" w:fill="FFFFFF"/>
          </w:rPr>
          <w:t>Авангард (</w:t>
        </w:r>
        <w:proofErr w:type="spellStart"/>
        <w:r w:rsidRPr="003766B2">
          <w:rPr>
            <w:rFonts w:ascii="Arial" w:eastAsia="Arial" w:hAnsi="Arial" w:cs="Arial"/>
            <w:color w:val="0000FF"/>
            <w:sz w:val="22"/>
            <w:szCs w:val="22"/>
            <w:u w:val="single"/>
            <w:shd w:val="clear" w:color="auto" w:fill="FFFFFF"/>
          </w:rPr>
          <w:t>авангард</w:t>
        </w:r>
        <w:proofErr w:type="gramStart"/>
        <w:r w:rsidRPr="003766B2">
          <w:rPr>
            <w:rFonts w:ascii="Arial" w:eastAsia="Arial" w:hAnsi="Arial" w:cs="Arial"/>
            <w:color w:val="0000FF"/>
            <w:sz w:val="22"/>
            <w:szCs w:val="22"/>
            <w:u w:val="single"/>
            <w:shd w:val="clear" w:color="auto" w:fill="FFFFFF"/>
          </w:rPr>
          <w:t>.т</w:t>
        </w:r>
        <w:proofErr w:type="gramEnd"/>
        <w:r w:rsidRPr="003766B2">
          <w:rPr>
            <w:rFonts w:ascii="Arial" w:eastAsia="Arial" w:hAnsi="Arial" w:cs="Arial"/>
            <w:color w:val="0000FF"/>
            <w:sz w:val="22"/>
            <w:szCs w:val="22"/>
            <w:u w:val="single"/>
            <w:shd w:val="clear" w:color="auto" w:fill="FFFFFF"/>
          </w:rPr>
          <w:t>верскаяобласть.рф</w:t>
        </w:r>
        <w:proofErr w:type="spellEnd"/>
        <w:r w:rsidRPr="003766B2">
          <w:rPr>
            <w:rFonts w:ascii="Arial" w:eastAsia="Arial" w:hAnsi="Arial" w:cs="Arial"/>
            <w:color w:val="0000FF"/>
            <w:sz w:val="22"/>
            <w:szCs w:val="22"/>
            <w:u w:val="single"/>
            <w:shd w:val="clear" w:color="auto" w:fill="FFFFFF"/>
          </w:rPr>
          <w:t>), Западная Двина, 17 февраля 2022</w:t>
        </w:r>
      </w:hyperlink>
    </w:p>
    <w:p w:rsidR="003766B2" w:rsidRPr="003766B2" w:rsidRDefault="003766B2" w:rsidP="003766B2">
      <w:pPr>
        <w:numPr>
          <w:ilvl w:val="0"/>
          <w:numId w:val="8"/>
        </w:numPr>
        <w:tabs>
          <w:tab w:val="left" w:pos="0"/>
        </w:tabs>
        <w:ind w:left="-142" w:firstLine="0"/>
        <w:rPr>
          <w:rFonts w:ascii="Arial" w:eastAsia="Arial" w:hAnsi="Arial" w:cs="Arial"/>
          <w:color w:val="0000FF"/>
          <w:sz w:val="22"/>
          <w:szCs w:val="22"/>
          <w:shd w:val="clear" w:color="auto" w:fill="FFFFFF"/>
        </w:rPr>
      </w:pPr>
      <w:hyperlink r:id="rId414" w:history="1">
        <w:proofErr w:type="spellStart"/>
        <w:r w:rsidRPr="003766B2">
          <w:rPr>
            <w:rFonts w:ascii="Arial" w:eastAsia="Arial" w:hAnsi="Arial" w:cs="Arial"/>
            <w:color w:val="0000FF"/>
            <w:sz w:val="22"/>
            <w:szCs w:val="22"/>
            <w:u w:val="single"/>
            <w:shd w:val="clear" w:color="auto" w:fill="FFFFFF"/>
          </w:rPr>
          <w:t>Андреапольские</w:t>
        </w:r>
        <w:proofErr w:type="spellEnd"/>
        <w:r w:rsidRPr="003766B2">
          <w:rPr>
            <w:rFonts w:ascii="Arial" w:eastAsia="Arial" w:hAnsi="Arial" w:cs="Arial"/>
            <w:color w:val="0000FF"/>
            <w:sz w:val="22"/>
            <w:szCs w:val="22"/>
            <w:u w:val="single"/>
            <w:shd w:val="clear" w:color="auto" w:fill="FFFFFF"/>
          </w:rPr>
          <w:t xml:space="preserve"> вести (</w:t>
        </w:r>
        <w:proofErr w:type="spellStart"/>
        <w:r w:rsidRPr="003766B2">
          <w:rPr>
            <w:rFonts w:ascii="Arial" w:eastAsia="Arial" w:hAnsi="Arial" w:cs="Arial"/>
            <w:color w:val="0000FF"/>
            <w:sz w:val="22"/>
            <w:szCs w:val="22"/>
            <w:u w:val="single"/>
            <w:shd w:val="clear" w:color="auto" w:fill="FFFFFF"/>
          </w:rPr>
          <w:t>андреапольскиевести</w:t>
        </w:r>
        <w:proofErr w:type="gramStart"/>
        <w:r w:rsidRPr="003766B2">
          <w:rPr>
            <w:rFonts w:ascii="Arial" w:eastAsia="Arial" w:hAnsi="Arial" w:cs="Arial"/>
            <w:color w:val="0000FF"/>
            <w:sz w:val="22"/>
            <w:szCs w:val="22"/>
            <w:u w:val="single"/>
            <w:shd w:val="clear" w:color="auto" w:fill="FFFFFF"/>
          </w:rPr>
          <w:t>.т</w:t>
        </w:r>
        <w:proofErr w:type="gramEnd"/>
        <w:r w:rsidRPr="003766B2">
          <w:rPr>
            <w:rFonts w:ascii="Arial" w:eastAsia="Arial" w:hAnsi="Arial" w:cs="Arial"/>
            <w:color w:val="0000FF"/>
            <w:sz w:val="22"/>
            <w:szCs w:val="22"/>
            <w:u w:val="single"/>
            <w:shd w:val="clear" w:color="auto" w:fill="FFFFFF"/>
          </w:rPr>
          <w:t>верскаяобласть.рф</w:t>
        </w:r>
        <w:proofErr w:type="spellEnd"/>
        <w:r w:rsidRPr="003766B2">
          <w:rPr>
            <w:rFonts w:ascii="Arial" w:eastAsia="Arial" w:hAnsi="Arial" w:cs="Arial"/>
            <w:color w:val="0000FF"/>
            <w:sz w:val="22"/>
            <w:szCs w:val="22"/>
            <w:u w:val="single"/>
            <w:shd w:val="clear" w:color="auto" w:fill="FFFFFF"/>
          </w:rPr>
          <w:t xml:space="preserve">), </w:t>
        </w:r>
        <w:proofErr w:type="spellStart"/>
        <w:r w:rsidRPr="003766B2">
          <w:rPr>
            <w:rFonts w:ascii="Arial" w:eastAsia="Arial" w:hAnsi="Arial" w:cs="Arial"/>
            <w:color w:val="0000FF"/>
            <w:sz w:val="22"/>
            <w:szCs w:val="22"/>
            <w:u w:val="single"/>
            <w:shd w:val="clear" w:color="auto" w:fill="FFFFFF"/>
          </w:rPr>
          <w:t>Андреаполь</w:t>
        </w:r>
        <w:proofErr w:type="spellEnd"/>
        <w:r w:rsidRPr="003766B2">
          <w:rPr>
            <w:rFonts w:ascii="Arial" w:eastAsia="Arial" w:hAnsi="Arial" w:cs="Arial"/>
            <w:color w:val="0000FF"/>
            <w:sz w:val="22"/>
            <w:szCs w:val="22"/>
            <w:u w:val="single"/>
            <w:shd w:val="clear" w:color="auto" w:fill="FFFFFF"/>
          </w:rPr>
          <w:t>, 17 февраля 2022</w:t>
        </w:r>
      </w:hyperlink>
    </w:p>
    <w:p w:rsidR="003766B2" w:rsidRPr="003766B2" w:rsidRDefault="003766B2" w:rsidP="003766B2">
      <w:pPr>
        <w:numPr>
          <w:ilvl w:val="0"/>
          <w:numId w:val="8"/>
        </w:numPr>
        <w:tabs>
          <w:tab w:val="left" w:pos="0"/>
        </w:tabs>
        <w:ind w:left="-142" w:firstLine="0"/>
        <w:rPr>
          <w:rFonts w:ascii="Arial" w:eastAsia="Arial" w:hAnsi="Arial" w:cs="Arial"/>
          <w:color w:val="0000FF"/>
          <w:sz w:val="22"/>
          <w:szCs w:val="22"/>
          <w:shd w:val="clear" w:color="auto" w:fill="FFFFFF"/>
        </w:rPr>
      </w:pPr>
      <w:hyperlink r:id="rId415" w:history="1">
        <w:r w:rsidRPr="003766B2">
          <w:rPr>
            <w:rFonts w:ascii="Arial" w:eastAsia="Arial" w:hAnsi="Arial" w:cs="Arial"/>
            <w:color w:val="0000FF"/>
            <w:sz w:val="22"/>
            <w:szCs w:val="22"/>
            <w:u w:val="single"/>
            <w:shd w:val="clear" w:color="auto" w:fill="FFFFFF"/>
          </w:rPr>
          <w:t>Коммунар (</w:t>
        </w:r>
        <w:proofErr w:type="spellStart"/>
        <w:r w:rsidRPr="003766B2">
          <w:rPr>
            <w:rFonts w:ascii="Arial" w:eastAsia="Arial" w:hAnsi="Arial" w:cs="Arial"/>
            <w:color w:val="0000FF"/>
            <w:sz w:val="22"/>
            <w:szCs w:val="22"/>
            <w:u w:val="single"/>
            <w:shd w:val="clear" w:color="auto" w:fill="FFFFFF"/>
          </w:rPr>
          <w:t>коммунар</w:t>
        </w:r>
        <w:proofErr w:type="gramStart"/>
        <w:r w:rsidRPr="003766B2">
          <w:rPr>
            <w:rFonts w:ascii="Arial" w:eastAsia="Arial" w:hAnsi="Arial" w:cs="Arial"/>
            <w:color w:val="0000FF"/>
            <w:sz w:val="22"/>
            <w:szCs w:val="22"/>
            <w:u w:val="single"/>
            <w:shd w:val="clear" w:color="auto" w:fill="FFFFFF"/>
          </w:rPr>
          <w:t>.т</w:t>
        </w:r>
        <w:proofErr w:type="gramEnd"/>
        <w:r w:rsidRPr="003766B2">
          <w:rPr>
            <w:rFonts w:ascii="Arial" w:eastAsia="Arial" w:hAnsi="Arial" w:cs="Arial"/>
            <w:color w:val="0000FF"/>
            <w:sz w:val="22"/>
            <w:szCs w:val="22"/>
            <w:u w:val="single"/>
            <w:shd w:val="clear" w:color="auto" w:fill="FFFFFF"/>
          </w:rPr>
          <w:t>верскаяобласть.рф</w:t>
        </w:r>
        <w:proofErr w:type="spellEnd"/>
        <w:r w:rsidRPr="003766B2">
          <w:rPr>
            <w:rFonts w:ascii="Arial" w:eastAsia="Arial" w:hAnsi="Arial" w:cs="Arial"/>
            <w:color w:val="0000FF"/>
            <w:sz w:val="22"/>
            <w:szCs w:val="22"/>
            <w:u w:val="single"/>
            <w:shd w:val="clear" w:color="auto" w:fill="FFFFFF"/>
          </w:rPr>
          <w:t>), п. Фирово, 17 февраля 2022</w:t>
        </w:r>
      </w:hyperlink>
    </w:p>
    <w:p w:rsidR="003766B2" w:rsidRPr="003766B2" w:rsidRDefault="003766B2" w:rsidP="003766B2">
      <w:pPr>
        <w:numPr>
          <w:ilvl w:val="0"/>
          <w:numId w:val="8"/>
        </w:numPr>
        <w:tabs>
          <w:tab w:val="left" w:pos="0"/>
        </w:tabs>
        <w:ind w:left="-142" w:firstLine="0"/>
        <w:rPr>
          <w:rFonts w:ascii="Arial" w:eastAsia="Arial" w:hAnsi="Arial" w:cs="Arial"/>
          <w:color w:val="0000FF"/>
          <w:sz w:val="22"/>
          <w:szCs w:val="22"/>
          <w:shd w:val="clear" w:color="auto" w:fill="FFFFFF"/>
        </w:rPr>
      </w:pPr>
      <w:hyperlink r:id="rId416" w:history="1">
        <w:r w:rsidRPr="003766B2">
          <w:rPr>
            <w:rFonts w:ascii="Arial" w:eastAsia="Arial" w:hAnsi="Arial" w:cs="Arial"/>
            <w:color w:val="0000FF"/>
            <w:sz w:val="22"/>
            <w:szCs w:val="22"/>
            <w:u w:val="single"/>
            <w:shd w:val="clear" w:color="auto" w:fill="FFFFFF"/>
          </w:rPr>
          <w:t>Новая жизнь (</w:t>
        </w:r>
        <w:proofErr w:type="spellStart"/>
        <w:r w:rsidRPr="003766B2">
          <w:rPr>
            <w:rFonts w:ascii="Arial" w:eastAsia="Arial" w:hAnsi="Arial" w:cs="Arial"/>
            <w:color w:val="0000FF"/>
            <w:sz w:val="22"/>
            <w:szCs w:val="22"/>
            <w:u w:val="single"/>
            <w:shd w:val="clear" w:color="auto" w:fill="FFFFFF"/>
          </w:rPr>
          <w:t>новаяжизнь</w:t>
        </w:r>
        <w:proofErr w:type="gramStart"/>
        <w:r w:rsidRPr="003766B2">
          <w:rPr>
            <w:rFonts w:ascii="Arial" w:eastAsia="Arial" w:hAnsi="Arial" w:cs="Arial"/>
            <w:color w:val="0000FF"/>
            <w:sz w:val="22"/>
            <w:szCs w:val="22"/>
            <w:u w:val="single"/>
            <w:shd w:val="clear" w:color="auto" w:fill="FFFFFF"/>
          </w:rPr>
          <w:t>.т</w:t>
        </w:r>
        <w:proofErr w:type="gramEnd"/>
        <w:r w:rsidRPr="003766B2">
          <w:rPr>
            <w:rFonts w:ascii="Arial" w:eastAsia="Arial" w:hAnsi="Arial" w:cs="Arial"/>
            <w:color w:val="0000FF"/>
            <w:sz w:val="22"/>
            <w:szCs w:val="22"/>
            <w:u w:val="single"/>
            <w:shd w:val="clear" w:color="auto" w:fill="FFFFFF"/>
          </w:rPr>
          <w:t>верскаяобласть.рф</w:t>
        </w:r>
        <w:proofErr w:type="spellEnd"/>
        <w:r w:rsidRPr="003766B2">
          <w:rPr>
            <w:rFonts w:ascii="Arial" w:eastAsia="Arial" w:hAnsi="Arial" w:cs="Arial"/>
            <w:color w:val="0000FF"/>
            <w:sz w:val="22"/>
            <w:szCs w:val="22"/>
            <w:u w:val="single"/>
            <w:shd w:val="clear" w:color="auto" w:fill="FFFFFF"/>
          </w:rPr>
          <w:t>), Бологое, 17 февраля 2022</w:t>
        </w:r>
      </w:hyperlink>
    </w:p>
    <w:p w:rsidR="003766B2" w:rsidRPr="003766B2" w:rsidRDefault="003766B2" w:rsidP="003766B2">
      <w:pPr>
        <w:numPr>
          <w:ilvl w:val="0"/>
          <w:numId w:val="8"/>
        </w:numPr>
        <w:tabs>
          <w:tab w:val="left" w:pos="0"/>
        </w:tabs>
        <w:ind w:left="-142" w:firstLine="0"/>
        <w:rPr>
          <w:rFonts w:ascii="Arial" w:eastAsia="Arial" w:hAnsi="Arial" w:cs="Arial"/>
          <w:color w:val="0000FF"/>
          <w:sz w:val="22"/>
          <w:szCs w:val="22"/>
          <w:shd w:val="clear" w:color="auto" w:fill="FFFFFF"/>
        </w:rPr>
      </w:pPr>
      <w:hyperlink r:id="rId417" w:history="1">
        <w:r w:rsidRPr="003766B2">
          <w:rPr>
            <w:rFonts w:ascii="Arial" w:eastAsia="Arial" w:hAnsi="Arial" w:cs="Arial"/>
            <w:color w:val="0000FF"/>
            <w:sz w:val="22"/>
            <w:szCs w:val="22"/>
            <w:u w:val="single"/>
            <w:shd w:val="clear" w:color="auto" w:fill="FFFFFF"/>
          </w:rPr>
          <w:t>Наша жизнь (</w:t>
        </w:r>
        <w:proofErr w:type="spellStart"/>
        <w:r w:rsidRPr="003766B2">
          <w:rPr>
            <w:rFonts w:ascii="Arial" w:eastAsia="Arial" w:hAnsi="Arial" w:cs="Arial"/>
            <w:color w:val="0000FF"/>
            <w:sz w:val="22"/>
            <w:szCs w:val="22"/>
            <w:u w:val="single"/>
            <w:shd w:val="clear" w:color="auto" w:fill="FFFFFF"/>
          </w:rPr>
          <w:t>нашажизнь</w:t>
        </w:r>
        <w:proofErr w:type="gramStart"/>
        <w:r w:rsidRPr="003766B2">
          <w:rPr>
            <w:rFonts w:ascii="Arial" w:eastAsia="Arial" w:hAnsi="Arial" w:cs="Arial"/>
            <w:color w:val="0000FF"/>
            <w:sz w:val="22"/>
            <w:szCs w:val="22"/>
            <w:u w:val="single"/>
            <w:shd w:val="clear" w:color="auto" w:fill="FFFFFF"/>
          </w:rPr>
          <w:t>.т</w:t>
        </w:r>
        <w:proofErr w:type="gramEnd"/>
        <w:r w:rsidRPr="003766B2">
          <w:rPr>
            <w:rFonts w:ascii="Arial" w:eastAsia="Arial" w:hAnsi="Arial" w:cs="Arial"/>
            <w:color w:val="0000FF"/>
            <w:sz w:val="22"/>
            <w:szCs w:val="22"/>
            <w:u w:val="single"/>
            <w:shd w:val="clear" w:color="auto" w:fill="FFFFFF"/>
          </w:rPr>
          <w:t>верскаяобласть.рф</w:t>
        </w:r>
        <w:proofErr w:type="spellEnd"/>
        <w:r w:rsidRPr="003766B2">
          <w:rPr>
            <w:rFonts w:ascii="Arial" w:eastAsia="Arial" w:hAnsi="Arial" w:cs="Arial"/>
            <w:color w:val="0000FF"/>
            <w:sz w:val="22"/>
            <w:szCs w:val="22"/>
            <w:u w:val="single"/>
            <w:shd w:val="clear" w:color="auto" w:fill="FFFFFF"/>
          </w:rPr>
          <w:t>), Лихославль, 17 февраля 2022</w:t>
        </w:r>
      </w:hyperlink>
    </w:p>
    <w:p w:rsidR="003766B2" w:rsidRPr="003766B2" w:rsidRDefault="003766B2" w:rsidP="003766B2">
      <w:pPr>
        <w:numPr>
          <w:ilvl w:val="0"/>
          <w:numId w:val="8"/>
        </w:numPr>
        <w:tabs>
          <w:tab w:val="left" w:pos="0"/>
        </w:tabs>
        <w:ind w:left="-142" w:firstLine="0"/>
        <w:rPr>
          <w:rFonts w:ascii="Arial" w:eastAsia="Arial" w:hAnsi="Arial" w:cs="Arial"/>
          <w:color w:val="0000FF"/>
          <w:sz w:val="22"/>
          <w:szCs w:val="22"/>
          <w:shd w:val="clear" w:color="auto" w:fill="FFFFFF"/>
        </w:rPr>
      </w:pPr>
      <w:hyperlink r:id="rId418" w:history="1">
        <w:r w:rsidRPr="003766B2">
          <w:rPr>
            <w:rFonts w:ascii="Arial" w:eastAsia="Arial" w:hAnsi="Arial" w:cs="Arial"/>
            <w:color w:val="0000FF"/>
            <w:sz w:val="22"/>
            <w:szCs w:val="22"/>
            <w:u w:val="single"/>
            <w:shd w:val="clear" w:color="auto" w:fill="FFFFFF"/>
          </w:rPr>
          <w:t>Жарковский вестник (</w:t>
        </w:r>
        <w:proofErr w:type="spellStart"/>
        <w:r w:rsidRPr="003766B2">
          <w:rPr>
            <w:rFonts w:ascii="Arial" w:eastAsia="Arial" w:hAnsi="Arial" w:cs="Arial"/>
            <w:color w:val="0000FF"/>
            <w:sz w:val="22"/>
            <w:szCs w:val="22"/>
            <w:u w:val="single"/>
            <w:shd w:val="clear" w:color="auto" w:fill="FFFFFF"/>
          </w:rPr>
          <w:t>жарковскийвестник</w:t>
        </w:r>
        <w:proofErr w:type="gramStart"/>
        <w:r w:rsidRPr="003766B2">
          <w:rPr>
            <w:rFonts w:ascii="Arial" w:eastAsia="Arial" w:hAnsi="Arial" w:cs="Arial"/>
            <w:color w:val="0000FF"/>
            <w:sz w:val="22"/>
            <w:szCs w:val="22"/>
            <w:u w:val="single"/>
            <w:shd w:val="clear" w:color="auto" w:fill="FFFFFF"/>
          </w:rPr>
          <w:t>.т</w:t>
        </w:r>
        <w:proofErr w:type="gramEnd"/>
        <w:r w:rsidRPr="003766B2">
          <w:rPr>
            <w:rFonts w:ascii="Arial" w:eastAsia="Arial" w:hAnsi="Arial" w:cs="Arial"/>
            <w:color w:val="0000FF"/>
            <w:sz w:val="22"/>
            <w:szCs w:val="22"/>
            <w:u w:val="single"/>
            <w:shd w:val="clear" w:color="auto" w:fill="FFFFFF"/>
          </w:rPr>
          <w:t>верскаяобласть.рф</w:t>
        </w:r>
        <w:proofErr w:type="spellEnd"/>
        <w:r w:rsidRPr="003766B2">
          <w:rPr>
            <w:rFonts w:ascii="Arial" w:eastAsia="Arial" w:hAnsi="Arial" w:cs="Arial"/>
            <w:color w:val="0000FF"/>
            <w:sz w:val="22"/>
            <w:szCs w:val="22"/>
            <w:u w:val="single"/>
            <w:shd w:val="clear" w:color="auto" w:fill="FFFFFF"/>
          </w:rPr>
          <w:t>), п.г.т. Жарковский, 17 февраля 2022</w:t>
        </w:r>
      </w:hyperlink>
    </w:p>
    <w:p w:rsidR="006663FC" w:rsidRDefault="006663FC" w:rsidP="003766B2">
      <w:pPr>
        <w:tabs>
          <w:tab w:val="left" w:pos="0"/>
        </w:tabs>
        <w:ind w:left="-142"/>
        <w:jc w:val="right"/>
        <w:rPr>
          <w:rFonts w:ascii="Arial" w:eastAsia="Arial" w:hAnsi="Arial" w:cs="Arial"/>
          <w:color w:val="0000FF"/>
          <w:sz w:val="22"/>
          <w:szCs w:val="22"/>
          <w:u w:val="single"/>
          <w:shd w:val="clear" w:color="auto" w:fill="FFFFFF"/>
        </w:rPr>
      </w:pPr>
    </w:p>
    <w:p w:rsidR="003766B2" w:rsidRPr="003766B2" w:rsidRDefault="003766B2" w:rsidP="003766B2">
      <w:pPr>
        <w:tabs>
          <w:tab w:val="left" w:pos="0"/>
        </w:tabs>
        <w:ind w:left="-142"/>
        <w:jc w:val="right"/>
        <w:rPr>
          <w:rFonts w:ascii="Arial" w:eastAsia="Arial" w:hAnsi="Arial" w:cs="Arial"/>
          <w:color w:val="0000FF"/>
          <w:sz w:val="22"/>
          <w:szCs w:val="22"/>
          <w:shd w:val="clear" w:color="auto" w:fill="FFFFFF"/>
        </w:rPr>
      </w:pPr>
      <w:hyperlink w:anchor="tabtxt_1575050_1920523615" w:history="1">
        <w:r w:rsidRPr="003766B2">
          <w:rPr>
            <w:rFonts w:ascii="Arial" w:eastAsia="Arial" w:hAnsi="Arial" w:cs="Arial"/>
            <w:color w:val="0000FF"/>
            <w:sz w:val="22"/>
            <w:szCs w:val="22"/>
            <w:u w:val="single"/>
            <w:shd w:val="clear" w:color="auto" w:fill="FFFFFF"/>
          </w:rPr>
          <w:t>К заголовкам сообщений</w:t>
        </w:r>
      </w:hyperlink>
    </w:p>
    <w:p w:rsidR="003766B2" w:rsidRPr="003766B2" w:rsidRDefault="003766B2" w:rsidP="003766B2">
      <w:pPr>
        <w:tabs>
          <w:tab w:val="left" w:pos="0"/>
        </w:tabs>
        <w:ind w:left="-142"/>
        <w:rPr>
          <w:rFonts w:ascii="Arial" w:eastAsia="Arial" w:hAnsi="Arial" w:cs="Arial"/>
          <w:b/>
          <w:color w:val="000000"/>
          <w:sz w:val="22"/>
          <w:szCs w:val="22"/>
          <w:shd w:val="clear" w:color="auto" w:fill="FFFFFF"/>
        </w:rPr>
      </w:pPr>
      <w:r w:rsidRPr="003766B2">
        <w:rPr>
          <w:rFonts w:ascii="Arial" w:eastAsia="Arial" w:hAnsi="Arial" w:cs="Arial"/>
          <w:b/>
          <w:color w:val="000000"/>
          <w:sz w:val="22"/>
          <w:szCs w:val="22"/>
          <w:shd w:val="clear" w:color="auto" w:fill="FFFFFF"/>
        </w:rPr>
        <w:t>Tverigrad.ru, Тверь, 17 февраля 2022</w:t>
      </w:r>
    </w:p>
    <w:p w:rsidR="003766B2" w:rsidRPr="003766B2" w:rsidRDefault="003766B2" w:rsidP="003766B2">
      <w:pPr>
        <w:tabs>
          <w:tab w:val="left" w:pos="0"/>
        </w:tabs>
        <w:ind w:left="-142"/>
        <w:jc w:val="both"/>
        <w:outlineLvl w:val="1"/>
        <w:rPr>
          <w:rFonts w:ascii="Arial" w:eastAsia="Arial" w:hAnsi="Arial" w:cs="Arial"/>
          <w:color w:val="000000"/>
          <w:sz w:val="22"/>
          <w:szCs w:val="22"/>
          <w:shd w:val="clear" w:color="auto" w:fill="FFFFFF"/>
        </w:rPr>
      </w:pPr>
      <w:bookmarkStart w:id="35" w:name="ant_1575050_1920441255"/>
      <w:r w:rsidRPr="003766B2">
        <w:rPr>
          <w:rFonts w:ascii="Arial" w:eastAsia="Arial" w:hAnsi="Arial" w:cs="Arial"/>
          <w:color w:val="000000"/>
          <w:sz w:val="22"/>
          <w:szCs w:val="22"/>
          <w:shd w:val="clear" w:color="auto" w:fill="FFFFFF"/>
        </w:rPr>
        <w:t xml:space="preserve">В ТВЕРИ ЗА 50,5 </w:t>
      </w:r>
      <w:proofErr w:type="gramStart"/>
      <w:r w:rsidRPr="003766B2">
        <w:rPr>
          <w:rFonts w:ascii="Arial" w:eastAsia="Arial" w:hAnsi="Arial" w:cs="Arial"/>
          <w:color w:val="000000"/>
          <w:sz w:val="22"/>
          <w:szCs w:val="22"/>
          <w:shd w:val="clear" w:color="auto" w:fill="FFFFFF"/>
        </w:rPr>
        <w:t>МЛН</w:t>
      </w:r>
      <w:proofErr w:type="gramEnd"/>
      <w:r w:rsidRPr="003766B2">
        <w:rPr>
          <w:rFonts w:ascii="Arial" w:eastAsia="Arial" w:hAnsi="Arial" w:cs="Arial"/>
          <w:color w:val="000000"/>
          <w:sz w:val="22"/>
          <w:szCs w:val="22"/>
          <w:shd w:val="clear" w:color="auto" w:fill="FFFFFF"/>
        </w:rPr>
        <w:t xml:space="preserve"> РУБЛЕЙ РЕАНИМИРУЮТ БАССЕЙН ВО ДВОРЕ ПРОЛЕТАРКИ</w:t>
      </w:r>
      <w:bookmarkEnd w:id="35"/>
    </w:p>
    <w:p w:rsidR="003766B2" w:rsidRPr="003766B2" w:rsidRDefault="003766B2" w:rsidP="003766B2">
      <w:pPr>
        <w:tabs>
          <w:tab w:val="left" w:pos="0"/>
        </w:tabs>
        <w:ind w:left="-142"/>
        <w:jc w:val="both"/>
        <w:rPr>
          <w:rFonts w:ascii="Arial" w:eastAsia="Arial" w:hAnsi="Arial" w:cs="Arial"/>
          <w:color w:val="000000"/>
          <w:sz w:val="22"/>
          <w:szCs w:val="22"/>
          <w:shd w:val="clear" w:color="auto" w:fill="FFFFFF"/>
        </w:rPr>
      </w:pPr>
      <w:r w:rsidRPr="003766B2">
        <w:rPr>
          <w:rFonts w:ascii="Arial" w:eastAsia="Arial" w:hAnsi="Arial" w:cs="Arial"/>
          <w:color w:val="000000"/>
          <w:sz w:val="22"/>
          <w:szCs w:val="22"/>
          <w:shd w:val="clear" w:color="auto" w:fill="FFFFFF"/>
        </w:rPr>
        <w:t xml:space="preserve">Два года назад бассейн с пятью 25-метровыми дорожками закрыли для посещения из-за аварийного состояния кровли. В июле 2021 года этот объект во время инспекционной поездки посетил </w:t>
      </w:r>
      <w:r w:rsidRPr="003766B2">
        <w:rPr>
          <w:rFonts w:ascii="Arial" w:eastAsia="Arial" w:hAnsi="Arial" w:cs="Arial"/>
          <w:color w:val="000000"/>
          <w:sz w:val="22"/>
          <w:szCs w:val="22"/>
          <w:shd w:val="clear" w:color="auto" w:fill="C0C0C0"/>
        </w:rPr>
        <w:t>губернатор Тверской области Игорь Руденя</w:t>
      </w:r>
      <w:r w:rsidRPr="003766B2">
        <w:rPr>
          <w:rFonts w:ascii="Arial" w:eastAsia="Arial" w:hAnsi="Arial" w:cs="Arial"/>
          <w:color w:val="000000"/>
          <w:sz w:val="22"/>
          <w:szCs w:val="22"/>
          <w:shd w:val="clear" w:color="auto" w:fill="FFFFFF"/>
        </w:rPr>
        <w:t xml:space="preserve">... </w:t>
      </w:r>
    </w:p>
    <w:p w:rsidR="003766B2" w:rsidRPr="003766B2" w:rsidRDefault="003766B2" w:rsidP="003766B2">
      <w:pPr>
        <w:tabs>
          <w:tab w:val="left" w:pos="0"/>
        </w:tabs>
        <w:ind w:left="-142"/>
        <w:rPr>
          <w:rFonts w:ascii="Arial" w:eastAsia="Arial" w:hAnsi="Arial" w:cs="Arial"/>
          <w:color w:val="0000FF"/>
          <w:sz w:val="22"/>
          <w:szCs w:val="22"/>
          <w:shd w:val="clear" w:color="auto" w:fill="FFFFFF"/>
        </w:rPr>
      </w:pPr>
      <w:hyperlink r:id="rId419" w:history="1">
        <w:r w:rsidRPr="003766B2">
          <w:rPr>
            <w:rFonts w:ascii="Arial" w:eastAsia="Arial" w:hAnsi="Arial" w:cs="Arial"/>
            <w:color w:val="0000FF"/>
            <w:sz w:val="22"/>
            <w:szCs w:val="22"/>
            <w:u w:val="single"/>
            <w:shd w:val="clear" w:color="auto" w:fill="FFFFFF"/>
          </w:rPr>
          <w:t>https://tverigrad.ru/publication/v-tveri-za-50-5-mln-rublej-reanimirujut-bassejn-vo-dvore-proletarki/</w:t>
        </w:r>
      </w:hyperlink>
    </w:p>
    <w:p w:rsidR="003766B2" w:rsidRPr="003766B2" w:rsidRDefault="003766B2" w:rsidP="003766B2">
      <w:pPr>
        <w:tabs>
          <w:tab w:val="left" w:pos="0"/>
        </w:tabs>
        <w:ind w:left="-142"/>
        <w:rPr>
          <w:rFonts w:ascii="Arial" w:eastAsia="Arial" w:hAnsi="Arial" w:cs="Arial"/>
          <w:color w:val="000000"/>
          <w:sz w:val="22"/>
          <w:szCs w:val="22"/>
          <w:u w:val="single"/>
          <w:shd w:val="clear" w:color="auto" w:fill="FFFFFF"/>
        </w:rPr>
      </w:pPr>
      <w:r w:rsidRPr="003766B2">
        <w:rPr>
          <w:rFonts w:ascii="Arial" w:eastAsia="Arial" w:hAnsi="Arial" w:cs="Arial"/>
          <w:color w:val="000000"/>
          <w:sz w:val="22"/>
          <w:szCs w:val="22"/>
          <w:u w:val="single"/>
          <w:shd w:val="clear" w:color="auto" w:fill="FFFFFF"/>
        </w:rPr>
        <w:t>Сообщения по событию:</w:t>
      </w:r>
    </w:p>
    <w:p w:rsidR="003766B2" w:rsidRPr="003766B2" w:rsidRDefault="003766B2" w:rsidP="003766B2">
      <w:pPr>
        <w:numPr>
          <w:ilvl w:val="0"/>
          <w:numId w:val="9"/>
        </w:numPr>
        <w:tabs>
          <w:tab w:val="left" w:pos="0"/>
        </w:tabs>
        <w:ind w:left="-142" w:firstLine="0"/>
        <w:rPr>
          <w:rFonts w:ascii="Arial" w:eastAsia="Arial" w:hAnsi="Arial" w:cs="Arial"/>
          <w:color w:val="0000FF"/>
          <w:sz w:val="22"/>
          <w:szCs w:val="22"/>
          <w:shd w:val="clear" w:color="auto" w:fill="FFFFFF"/>
        </w:rPr>
      </w:pPr>
      <w:hyperlink r:id="rId420" w:history="1">
        <w:proofErr w:type="spellStart"/>
        <w:r w:rsidRPr="003766B2">
          <w:rPr>
            <w:rFonts w:ascii="Arial" w:eastAsia="Arial" w:hAnsi="Arial" w:cs="Arial"/>
            <w:color w:val="0000FF"/>
            <w:sz w:val="22"/>
            <w:szCs w:val="22"/>
            <w:u w:val="single"/>
            <w:shd w:val="clear" w:color="auto" w:fill="FFFFFF"/>
          </w:rPr>
          <w:t>Зубцовская</w:t>
        </w:r>
        <w:proofErr w:type="spellEnd"/>
        <w:r w:rsidRPr="003766B2">
          <w:rPr>
            <w:rFonts w:ascii="Arial" w:eastAsia="Arial" w:hAnsi="Arial" w:cs="Arial"/>
            <w:color w:val="0000FF"/>
            <w:sz w:val="22"/>
            <w:szCs w:val="22"/>
            <w:u w:val="single"/>
            <w:shd w:val="clear" w:color="auto" w:fill="FFFFFF"/>
          </w:rPr>
          <w:t xml:space="preserve"> жизнь (</w:t>
        </w:r>
        <w:proofErr w:type="spellStart"/>
        <w:r w:rsidRPr="003766B2">
          <w:rPr>
            <w:rFonts w:ascii="Arial" w:eastAsia="Arial" w:hAnsi="Arial" w:cs="Arial"/>
            <w:color w:val="0000FF"/>
            <w:sz w:val="22"/>
            <w:szCs w:val="22"/>
            <w:u w:val="single"/>
            <w:shd w:val="clear" w:color="auto" w:fill="FFFFFF"/>
          </w:rPr>
          <w:t>зубцовскаяжизнь</w:t>
        </w:r>
        <w:proofErr w:type="gramStart"/>
        <w:r w:rsidRPr="003766B2">
          <w:rPr>
            <w:rFonts w:ascii="Arial" w:eastAsia="Arial" w:hAnsi="Arial" w:cs="Arial"/>
            <w:color w:val="0000FF"/>
            <w:sz w:val="22"/>
            <w:szCs w:val="22"/>
            <w:u w:val="single"/>
            <w:shd w:val="clear" w:color="auto" w:fill="FFFFFF"/>
          </w:rPr>
          <w:t>.т</w:t>
        </w:r>
        <w:proofErr w:type="gramEnd"/>
        <w:r w:rsidRPr="003766B2">
          <w:rPr>
            <w:rFonts w:ascii="Arial" w:eastAsia="Arial" w:hAnsi="Arial" w:cs="Arial"/>
            <w:color w:val="0000FF"/>
            <w:sz w:val="22"/>
            <w:szCs w:val="22"/>
            <w:u w:val="single"/>
            <w:shd w:val="clear" w:color="auto" w:fill="FFFFFF"/>
          </w:rPr>
          <w:t>верскаяобласть.рф</w:t>
        </w:r>
        <w:proofErr w:type="spellEnd"/>
        <w:r w:rsidRPr="003766B2">
          <w:rPr>
            <w:rFonts w:ascii="Arial" w:eastAsia="Arial" w:hAnsi="Arial" w:cs="Arial"/>
            <w:color w:val="0000FF"/>
            <w:sz w:val="22"/>
            <w:szCs w:val="22"/>
            <w:u w:val="single"/>
            <w:shd w:val="clear" w:color="auto" w:fill="FFFFFF"/>
          </w:rPr>
          <w:t>), Зубцов, 17 февраля 2022</w:t>
        </w:r>
      </w:hyperlink>
    </w:p>
    <w:p w:rsidR="003766B2" w:rsidRPr="003766B2" w:rsidRDefault="003766B2" w:rsidP="003766B2">
      <w:pPr>
        <w:numPr>
          <w:ilvl w:val="0"/>
          <w:numId w:val="9"/>
        </w:numPr>
        <w:tabs>
          <w:tab w:val="left" w:pos="0"/>
        </w:tabs>
        <w:ind w:left="-142" w:firstLine="0"/>
        <w:rPr>
          <w:rFonts w:ascii="Arial" w:eastAsia="Arial" w:hAnsi="Arial" w:cs="Arial"/>
          <w:color w:val="0000FF"/>
          <w:sz w:val="22"/>
          <w:szCs w:val="22"/>
          <w:shd w:val="clear" w:color="auto" w:fill="FFFFFF"/>
        </w:rPr>
      </w:pPr>
      <w:hyperlink r:id="rId421" w:history="1">
        <w:r w:rsidRPr="003766B2">
          <w:rPr>
            <w:rFonts w:ascii="Arial" w:eastAsia="Arial" w:hAnsi="Arial" w:cs="Arial"/>
            <w:color w:val="0000FF"/>
            <w:sz w:val="22"/>
            <w:szCs w:val="22"/>
            <w:u w:val="single"/>
            <w:shd w:val="clear" w:color="auto" w:fill="FFFFFF"/>
          </w:rPr>
          <w:t>Бельская правда (</w:t>
        </w:r>
        <w:proofErr w:type="spellStart"/>
        <w:r w:rsidRPr="003766B2">
          <w:rPr>
            <w:rFonts w:ascii="Arial" w:eastAsia="Arial" w:hAnsi="Arial" w:cs="Arial"/>
            <w:color w:val="0000FF"/>
            <w:sz w:val="22"/>
            <w:szCs w:val="22"/>
            <w:u w:val="single"/>
            <w:shd w:val="clear" w:color="auto" w:fill="FFFFFF"/>
          </w:rPr>
          <w:t>бельскаяправда</w:t>
        </w:r>
        <w:proofErr w:type="gramStart"/>
        <w:r w:rsidRPr="003766B2">
          <w:rPr>
            <w:rFonts w:ascii="Arial" w:eastAsia="Arial" w:hAnsi="Arial" w:cs="Arial"/>
            <w:color w:val="0000FF"/>
            <w:sz w:val="22"/>
            <w:szCs w:val="22"/>
            <w:u w:val="single"/>
            <w:shd w:val="clear" w:color="auto" w:fill="FFFFFF"/>
          </w:rPr>
          <w:t>.т</w:t>
        </w:r>
        <w:proofErr w:type="gramEnd"/>
        <w:r w:rsidRPr="003766B2">
          <w:rPr>
            <w:rFonts w:ascii="Arial" w:eastAsia="Arial" w:hAnsi="Arial" w:cs="Arial"/>
            <w:color w:val="0000FF"/>
            <w:sz w:val="22"/>
            <w:szCs w:val="22"/>
            <w:u w:val="single"/>
            <w:shd w:val="clear" w:color="auto" w:fill="FFFFFF"/>
          </w:rPr>
          <w:t>верскаяобласть.рф</w:t>
        </w:r>
        <w:proofErr w:type="spellEnd"/>
        <w:r w:rsidRPr="003766B2">
          <w:rPr>
            <w:rFonts w:ascii="Arial" w:eastAsia="Arial" w:hAnsi="Arial" w:cs="Arial"/>
            <w:color w:val="0000FF"/>
            <w:sz w:val="22"/>
            <w:szCs w:val="22"/>
            <w:u w:val="single"/>
            <w:shd w:val="clear" w:color="auto" w:fill="FFFFFF"/>
          </w:rPr>
          <w:t>), Белый, 17 февраля 2022</w:t>
        </w:r>
      </w:hyperlink>
    </w:p>
    <w:p w:rsidR="003766B2" w:rsidRPr="003766B2" w:rsidRDefault="003766B2" w:rsidP="003766B2">
      <w:pPr>
        <w:numPr>
          <w:ilvl w:val="0"/>
          <w:numId w:val="9"/>
        </w:numPr>
        <w:tabs>
          <w:tab w:val="left" w:pos="0"/>
        </w:tabs>
        <w:ind w:left="-142" w:firstLine="0"/>
        <w:rPr>
          <w:rFonts w:ascii="Arial" w:eastAsia="Arial" w:hAnsi="Arial" w:cs="Arial"/>
          <w:color w:val="0000FF"/>
          <w:sz w:val="22"/>
          <w:szCs w:val="22"/>
          <w:shd w:val="clear" w:color="auto" w:fill="FFFFFF"/>
        </w:rPr>
      </w:pPr>
      <w:hyperlink r:id="rId422" w:history="1">
        <w:r w:rsidRPr="003766B2">
          <w:rPr>
            <w:rFonts w:ascii="Arial" w:eastAsia="Arial" w:hAnsi="Arial" w:cs="Arial"/>
            <w:color w:val="0000FF"/>
            <w:sz w:val="22"/>
            <w:szCs w:val="22"/>
            <w:u w:val="single"/>
            <w:shd w:val="clear" w:color="auto" w:fill="FFFFFF"/>
          </w:rPr>
          <w:t>Тверская жизнь (tverlife.ru), Тверь, 17 февраля 2022</w:t>
        </w:r>
      </w:hyperlink>
    </w:p>
    <w:p w:rsidR="003766B2" w:rsidRPr="003766B2" w:rsidRDefault="003766B2" w:rsidP="003766B2">
      <w:pPr>
        <w:numPr>
          <w:ilvl w:val="0"/>
          <w:numId w:val="9"/>
        </w:numPr>
        <w:tabs>
          <w:tab w:val="left" w:pos="0"/>
        </w:tabs>
        <w:ind w:left="-142" w:firstLine="0"/>
        <w:rPr>
          <w:rFonts w:ascii="Arial" w:eastAsia="Arial" w:hAnsi="Arial" w:cs="Arial"/>
          <w:color w:val="0000FF"/>
          <w:sz w:val="22"/>
          <w:szCs w:val="22"/>
          <w:shd w:val="clear" w:color="auto" w:fill="FFFFFF"/>
        </w:rPr>
      </w:pPr>
      <w:hyperlink r:id="rId423" w:history="1">
        <w:proofErr w:type="spellStart"/>
        <w:r w:rsidRPr="003766B2">
          <w:rPr>
            <w:rFonts w:ascii="Arial" w:eastAsia="Arial" w:hAnsi="Arial" w:cs="Arial"/>
            <w:color w:val="0000FF"/>
            <w:sz w:val="22"/>
            <w:szCs w:val="22"/>
            <w:u w:val="single"/>
            <w:shd w:val="clear" w:color="auto" w:fill="FFFFFF"/>
          </w:rPr>
          <w:t>Сандовские</w:t>
        </w:r>
        <w:proofErr w:type="spellEnd"/>
        <w:r w:rsidRPr="003766B2">
          <w:rPr>
            <w:rFonts w:ascii="Arial" w:eastAsia="Arial" w:hAnsi="Arial" w:cs="Arial"/>
            <w:color w:val="0000FF"/>
            <w:sz w:val="22"/>
            <w:szCs w:val="22"/>
            <w:u w:val="single"/>
            <w:shd w:val="clear" w:color="auto" w:fill="FFFFFF"/>
          </w:rPr>
          <w:t xml:space="preserve"> вести (</w:t>
        </w:r>
        <w:proofErr w:type="spellStart"/>
        <w:r w:rsidRPr="003766B2">
          <w:rPr>
            <w:rFonts w:ascii="Arial" w:eastAsia="Arial" w:hAnsi="Arial" w:cs="Arial"/>
            <w:color w:val="0000FF"/>
            <w:sz w:val="22"/>
            <w:szCs w:val="22"/>
            <w:u w:val="single"/>
            <w:shd w:val="clear" w:color="auto" w:fill="FFFFFF"/>
          </w:rPr>
          <w:t>сандовскиевести</w:t>
        </w:r>
        <w:proofErr w:type="gramStart"/>
        <w:r w:rsidRPr="003766B2">
          <w:rPr>
            <w:rFonts w:ascii="Arial" w:eastAsia="Arial" w:hAnsi="Arial" w:cs="Arial"/>
            <w:color w:val="0000FF"/>
            <w:sz w:val="22"/>
            <w:szCs w:val="22"/>
            <w:u w:val="single"/>
            <w:shd w:val="clear" w:color="auto" w:fill="FFFFFF"/>
          </w:rPr>
          <w:t>.т</w:t>
        </w:r>
        <w:proofErr w:type="gramEnd"/>
        <w:r w:rsidRPr="003766B2">
          <w:rPr>
            <w:rFonts w:ascii="Arial" w:eastAsia="Arial" w:hAnsi="Arial" w:cs="Arial"/>
            <w:color w:val="0000FF"/>
            <w:sz w:val="22"/>
            <w:szCs w:val="22"/>
            <w:u w:val="single"/>
            <w:shd w:val="clear" w:color="auto" w:fill="FFFFFF"/>
          </w:rPr>
          <w:t>верскаяобласть.рф</w:t>
        </w:r>
        <w:proofErr w:type="spellEnd"/>
        <w:r w:rsidRPr="003766B2">
          <w:rPr>
            <w:rFonts w:ascii="Arial" w:eastAsia="Arial" w:hAnsi="Arial" w:cs="Arial"/>
            <w:color w:val="0000FF"/>
            <w:sz w:val="22"/>
            <w:szCs w:val="22"/>
            <w:u w:val="single"/>
            <w:shd w:val="clear" w:color="auto" w:fill="FFFFFF"/>
          </w:rPr>
          <w:t>), п.г.т. Сандово, 17 февраля 2022</w:t>
        </w:r>
      </w:hyperlink>
    </w:p>
    <w:p w:rsidR="003766B2" w:rsidRPr="003766B2" w:rsidRDefault="003766B2" w:rsidP="003766B2">
      <w:pPr>
        <w:numPr>
          <w:ilvl w:val="0"/>
          <w:numId w:val="9"/>
        </w:numPr>
        <w:tabs>
          <w:tab w:val="left" w:pos="0"/>
        </w:tabs>
        <w:ind w:left="-142" w:firstLine="0"/>
        <w:rPr>
          <w:rFonts w:ascii="Arial" w:eastAsia="Arial" w:hAnsi="Arial" w:cs="Arial"/>
          <w:color w:val="0000FF"/>
          <w:sz w:val="22"/>
          <w:szCs w:val="22"/>
          <w:shd w:val="clear" w:color="auto" w:fill="FFFFFF"/>
        </w:rPr>
      </w:pPr>
      <w:hyperlink r:id="rId424" w:history="1">
        <w:proofErr w:type="gramStart"/>
        <w:r w:rsidRPr="003766B2">
          <w:rPr>
            <w:rFonts w:ascii="Arial" w:eastAsia="Arial" w:hAnsi="Arial" w:cs="Arial"/>
            <w:color w:val="0000FF"/>
            <w:sz w:val="22"/>
            <w:szCs w:val="22"/>
            <w:u w:val="single"/>
            <w:shd w:val="clear" w:color="auto" w:fill="FFFFFF"/>
          </w:rPr>
          <w:t>Комсомольская</w:t>
        </w:r>
        <w:proofErr w:type="gramEnd"/>
        <w:r w:rsidRPr="003766B2">
          <w:rPr>
            <w:rFonts w:ascii="Arial" w:eastAsia="Arial" w:hAnsi="Arial" w:cs="Arial"/>
            <w:color w:val="0000FF"/>
            <w:sz w:val="22"/>
            <w:szCs w:val="22"/>
            <w:u w:val="single"/>
            <w:shd w:val="clear" w:color="auto" w:fill="FFFFFF"/>
          </w:rPr>
          <w:t xml:space="preserve"> правда (</w:t>
        </w:r>
        <w:proofErr w:type="spellStart"/>
        <w:r w:rsidRPr="003766B2">
          <w:rPr>
            <w:rFonts w:ascii="Arial" w:eastAsia="Arial" w:hAnsi="Arial" w:cs="Arial"/>
            <w:color w:val="0000FF"/>
            <w:sz w:val="22"/>
            <w:szCs w:val="22"/>
            <w:u w:val="single"/>
            <w:shd w:val="clear" w:color="auto" w:fill="FFFFFF"/>
          </w:rPr>
          <w:t>tver.kp.ru</w:t>
        </w:r>
        <w:proofErr w:type="spellEnd"/>
        <w:r w:rsidRPr="003766B2">
          <w:rPr>
            <w:rFonts w:ascii="Arial" w:eastAsia="Arial" w:hAnsi="Arial" w:cs="Arial"/>
            <w:color w:val="0000FF"/>
            <w:sz w:val="22"/>
            <w:szCs w:val="22"/>
            <w:u w:val="single"/>
            <w:shd w:val="clear" w:color="auto" w:fill="FFFFFF"/>
          </w:rPr>
          <w:t>), Тверь, 17 февраля 2022</w:t>
        </w:r>
      </w:hyperlink>
    </w:p>
    <w:p w:rsidR="003766B2" w:rsidRPr="003766B2" w:rsidRDefault="003766B2" w:rsidP="003766B2">
      <w:pPr>
        <w:numPr>
          <w:ilvl w:val="0"/>
          <w:numId w:val="9"/>
        </w:numPr>
        <w:tabs>
          <w:tab w:val="left" w:pos="0"/>
        </w:tabs>
        <w:ind w:left="-142" w:firstLine="0"/>
        <w:rPr>
          <w:rFonts w:ascii="Arial" w:eastAsia="Arial" w:hAnsi="Arial" w:cs="Arial"/>
          <w:color w:val="0000FF"/>
          <w:sz w:val="22"/>
          <w:szCs w:val="22"/>
          <w:shd w:val="clear" w:color="auto" w:fill="FFFFFF"/>
        </w:rPr>
      </w:pPr>
      <w:hyperlink r:id="rId425" w:history="1">
        <w:proofErr w:type="spellStart"/>
        <w:r w:rsidRPr="003766B2">
          <w:rPr>
            <w:rFonts w:ascii="Arial" w:eastAsia="Arial" w:hAnsi="Arial" w:cs="Arial"/>
            <w:color w:val="0000FF"/>
            <w:sz w:val="22"/>
            <w:szCs w:val="22"/>
            <w:u w:val="single"/>
            <w:shd w:val="clear" w:color="auto" w:fill="FFFFFF"/>
          </w:rPr>
          <w:t>Молоковский</w:t>
        </w:r>
        <w:proofErr w:type="spellEnd"/>
        <w:r w:rsidRPr="003766B2">
          <w:rPr>
            <w:rFonts w:ascii="Arial" w:eastAsia="Arial" w:hAnsi="Arial" w:cs="Arial"/>
            <w:color w:val="0000FF"/>
            <w:sz w:val="22"/>
            <w:szCs w:val="22"/>
            <w:u w:val="single"/>
            <w:shd w:val="clear" w:color="auto" w:fill="FFFFFF"/>
          </w:rPr>
          <w:t xml:space="preserve"> край (</w:t>
        </w:r>
        <w:proofErr w:type="spellStart"/>
        <w:r w:rsidRPr="003766B2">
          <w:rPr>
            <w:rFonts w:ascii="Arial" w:eastAsia="Arial" w:hAnsi="Arial" w:cs="Arial"/>
            <w:color w:val="0000FF"/>
            <w:sz w:val="22"/>
            <w:szCs w:val="22"/>
            <w:u w:val="single"/>
            <w:shd w:val="clear" w:color="auto" w:fill="FFFFFF"/>
          </w:rPr>
          <w:t>молоковскийкрай</w:t>
        </w:r>
        <w:proofErr w:type="gramStart"/>
        <w:r w:rsidRPr="003766B2">
          <w:rPr>
            <w:rFonts w:ascii="Arial" w:eastAsia="Arial" w:hAnsi="Arial" w:cs="Arial"/>
            <w:color w:val="0000FF"/>
            <w:sz w:val="22"/>
            <w:szCs w:val="22"/>
            <w:u w:val="single"/>
            <w:shd w:val="clear" w:color="auto" w:fill="FFFFFF"/>
          </w:rPr>
          <w:t>.т</w:t>
        </w:r>
        <w:proofErr w:type="gramEnd"/>
        <w:r w:rsidRPr="003766B2">
          <w:rPr>
            <w:rFonts w:ascii="Arial" w:eastAsia="Arial" w:hAnsi="Arial" w:cs="Arial"/>
            <w:color w:val="0000FF"/>
            <w:sz w:val="22"/>
            <w:szCs w:val="22"/>
            <w:u w:val="single"/>
            <w:shd w:val="clear" w:color="auto" w:fill="FFFFFF"/>
          </w:rPr>
          <w:t>верскаяобласть.рф</w:t>
        </w:r>
        <w:proofErr w:type="spellEnd"/>
        <w:r w:rsidRPr="003766B2">
          <w:rPr>
            <w:rFonts w:ascii="Arial" w:eastAsia="Arial" w:hAnsi="Arial" w:cs="Arial"/>
            <w:color w:val="0000FF"/>
            <w:sz w:val="22"/>
            <w:szCs w:val="22"/>
            <w:u w:val="single"/>
            <w:shd w:val="clear" w:color="auto" w:fill="FFFFFF"/>
          </w:rPr>
          <w:t>), п. Молоково, 17 февраля 2022</w:t>
        </w:r>
      </w:hyperlink>
    </w:p>
    <w:p w:rsidR="003766B2" w:rsidRPr="003766B2" w:rsidRDefault="003766B2" w:rsidP="003766B2">
      <w:pPr>
        <w:numPr>
          <w:ilvl w:val="0"/>
          <w:numId w:val="9"/>
        </w:numPr>
        <w:tabs>
          <w:tab w:val="left" w:pos="0"/>
        </w:tabs>
        <w:ind w:left="-142" w:firstLine="0"/>
        <w:rPr>
          <w:rFonts w:ascii="Arial" w:eastAsia="Arial" w:hAnsi="Arial" w:cs="Arial"/>
          <w:color w:val="0000FF"/>
          <w:sz w:val="22"/>
          <w:szCs w:val="22"/>
          <w:shd w:val="clear" w:color="auto" w:fill="FFFFFF"/>
        </w:rPr>
      </w:pPr>
      <w:hyperlink r:id="rId426" w:history="1">
        <w:r w:rsidRPr="003766B2">
          <w:rPr>
            <w:rFonts w:ascii="Arial" w:eastAsia="Arial" w:hAnsi="Arial" w:cs="Arial"/>
            <w:color w:val="0000FF"/>
            <w:sz w:val="22"/>
            <w:szCs w:val="22"/>
            <w:u w:val="single"/>
            <w:shd w:val="clear" w:color="auto" w:fill="FFFFFF"/>
          </w:rPr>
          <w:t>Наша жизнь (</w:t>
        </w:r>
        <w:proofErr w:type="spellStart"/>
        <w:r w:rsidRPr="003766B2">
          <w:rPr>
            <w:rFonts w:ascii="Arial" w:eastAsia="Arial" w:hAnsi="Arial" w:cs="Arial"/>
            <w:color w:val="0000FF"/>
            <w:sz w:val="22"/>
            <w:szCs w:val="22"/>
            <w:u w:val="single"/>
            <w:shd w:val="clear" w:color="auto" w:fill="FFFFFF"/>
          </w:rPr>
          <w:t>нашажизнь</w:t>
        </w:r>
        <w:proofErr w:type="gramStart"/>
        <w:r w:rsidRPr="003766B2">
          <w:rPr>
            <w:rFonts w:ascii="Arial" w:eastAsia="Arial" w:hAnsi="Arial" w:cs="Arial"/>
            <w:color w:val="0000FF"/>
            <w:sz w:val="22"/>
            <w:szCs w:val="22"/>
            <w:u w:val="single"/>
            <w:shd w:val="clear" w:color="auto" w:fill="FFFFFF"/>
          </w:rPr>
          <w:t>.т</w:t>
        </w:r>
        <w:proofErr w:type="gramEnd"/>
        <w:r w:rsidRPr="003766B2">
          <w:rPr>
            <w:rFonts w:ascii="Arial" w:eastAsia="Arial" w:hAnsi="Arial" w:cs="Arial"/>
            <w:color w:val="0000FF"/>
            <w:sz w:val="22"/>
            <w:szCs w:val="22"/>
            <w:u w:val="single"/>
            <w:shd w:val="clear" w:color="auto" w:fill="FFFFFF"/>
          </w:rPr>
          <w:t>верскаяобласть.рф</w:t>
        </w:r>
        <w:proofErr w:type="spellEnd"/>
        <w:r w:rsidRPr="003766B2">
          <w:rPr>
            <w:rFonts w:ascii="Arial" w:eastAsia="Arial" w:hAnsi="Arial" w:cs="Arial"/>
            <w:color w:val="0000FF"/>
            <w:sz w:val="22"/>
            <w:szCs w:val="22"/>
            <w:u w:val="single"/>
            <w:shd w:val="clear" w:color="auto" w:fill="FFFFFF"/>
          </w:rPr>
          <w:t>), Лихославль, 17 февраля 2022</w:t>
        </w:r>
      </w:hyperlink>
    </w:p>
    <w:p w:rsidR="003766B2" w:rsidRPr="003766B2" w:rsidRDefault="003766B2" w:rsidP="003766B2">
      <w:pPr>
        <w:numPr>
          <w:ilvl w:val="0"/>
          <w:numId w:val="9"/>
        </w:numPr>
        <w:tabs>
          <w:tab w:val="left" w:pos="0"/>
        </w:tabs>
        <w:ind w:left="-142" w:firstLine="0"/>
        <w:rPr>
          <w:rFonts w:ascii="Arial" w:eastAsia="Arial" w:hAnsi="Arial" w:cs="Arial"/>
          <w:color w:val="0000FF"/>
          <w:sz w:val="22"/>
          <w:szCs w:val="22"/>
          <w:shd w:val="clear" w:color="auto" w:fill="FFFFFF"/>
        </w:rPr>
      </w:pPr>
      <w:hyperlink r:id="rId427" w:history="1">
        <w:r w:rsidRPr="003766B2">
          <w:rPr>
            <w:rFonts w:ascii="Arial" w:eastAsia="Arial" w:hAnsi="Arial" w:cs="Arial"/>
            <w:color w:val="0000FF"/>
            <w:sz w:val="22"/>
            <w:szCs w:val="22"/>
            <w:u w:val="single"/>
            <w:shd w:val="clear" w:color="auto" w:fill="FFFFFF"/>
          </w:rPr>
          <w:t>Авангард (</w:t>
        </w:r>
        <w:proofErr w:type="spellStart"/>
        <w:r w:rsidRPr="003766B2">
          <w:rPr>
            <w:rFonts w:ascii="Arial" w:eastAsia="Arial" w:hAnsi="Arial" w:cs="Arial"/>
            <w:color w:val="0000FF"/>
            <w:sz w:val="22"/>
            <w:szCs w:val="22"/>
            <w:u w:val="single"/>
            <w:shd w:val="clear" w:color="auto" w:fill="FFFFFF"/>
          </w:rPr>
          <w:t>авангард</w:t>
        </w:r>
        <w:proofErr w:type="gramStart"/>
        <w:r w:rsidRPr="003766B2">
          <w:rPr>
            <w:rFonts w:ascii="Arial" w:eastAsia="Arial" w:hAnsi="Arial" w:cs="Arial"/>
            <w:color w:val="0000FF"/>
            <w:sz w:val="22"/>
            <w:szCs w:val="22"/>
            <w:u w:val="single"/>
            <w:shd w:val="clear" w:color="auto" w:fill="FFFFFF"/>
          </w:rPr>
          <w:t>.т</w:t>
        </w:r>
        <w:proofErr w:type="gramEnd"/>
        <w:r w:rsidRPr="003766B2">
          <w:rPr>
            <w:rFonts w:ascii="Arial" w:eastAsia="Arial" w:hAnsi="Arial" w:cs="Arial"/>
            <w:color w:val="0000FF"/>
            <w:sz w:val="22"/>
            <w:szCs w:val="22"/>
            <w:u w:val="single"/>
            <w:shd w:val="clear" w:color="auto" w:fill="FFFFFF"/>
          </w:rPr>
          <w:t>верскаяобласть.рф</w:t>
        </w:r>
        <w:proofErr w:type="spellEnd"/>
        <w:r w:rsidRPr="003766B2">
          <w:rPr>
            <w:rFonts w:ascii="Arial" w:eastAsia="Arial" w:hAnsi="Arial" w:cs="Arial"/>
            <w:color w:val="0000FF"/>
            <w:sz w:val="22"/>
            <w:szCs w:val="22"/>
            <w:u w:val="single"/>
            <w:shd w:val="clear" w:color="auto" w:fill="FFFFFF"/>
          </w:rPr>
          <w:t>), Западная Двина, 17 февраля 2022</w:t>
        </w:r>
      </w:hyperlink>
    </w:p>
    <w:p w:rsidR="003766B2" w:rsidRPr="003766B2" w:rsidRDefault="003766B2" w:rsidP="003766B2">
      <w:pPr>
        <w:numPr>
          <w:ilvl w:val="0"/>
          <w:numId w:val="9"/>
        </w:numPr>
        <w:tabs>
          <w:tab w:val="left" w:pos="0"/>
        </w:tabs>
        <w:ind w:left="-142" w:firstLine="0"/>
        <w:rPr>
          <w:rFonts w:ascii="Arial" w:eastAsia="Arial" w:hAnsi="Arial" w:cs="Arial"/>
          <w:color w:val="0000FF"/>
          <w:sz w:val="22"/>
          <w:szCs w:val="22"/>
          <w:shd w:val="clear" w:color="auto" w:fill="FFFFFF"/>
        </w:rPr>
      </w:pPr>
      <w:hyperlink r:id="rId428" w:history="1">
        <w:proofErr w:type="spellStart"/>
        <w:r w:rsidRPr="003766B2">
          <w:rPr>
            <w:rFonts w:ascii="Arial" w:eastAsia="Arial" w:hAnsi="Arial" w:cs="Arial"/>
            <w:color w:val="0000FF"/>
            <w:sz w:val="22"/>
            <w:szCs w:val="22"/>
            <w:u w:val="single"/>
            <w:shd w:val="clear" w:color="auto" w:fill="FFFFFF"/>
          </w:rPr>
          <w:t>Андреапольские</w:t>
        </w:r>
        <w:proofErr w:type="spellEnd"/>
        <w:r w:rsidRPr="003766B2">
          <w:rPr>
            <w:rFonts w:ascii="Arial" w:eastAsia="Arial" w:hAnsi="Arial" w:cs="Arial"/>
            <w:color w:val="0000FF"/>
            <w:sz w:val="22"/>
            <w:szCs w:val="22"/>
            <w:u w:val="single"/>
            <w:shd w:val="clear" w:color="auto" w:fill="FFFFFF"/>
          </w:rPr>
          <w:t xml:space="preserve"> вести (</w:t>
        </w:r>
        <w:proofErr w:type="spellStart"/>
        <w:r w:rsidRPr="003766B2">
          <w:rPr>
            <w:rFonts w:ascii="Arial" w:eastAsia="Arial" w:hAnsi="Arial" w:cs="Arial"/>
            <w:color w:val="0000FF"/>
            <w:sz w:val="22"/>
            <w:szCs w:val="22"/>
            <w:u w:val="single"/>
            <w:shd w:val="clear" w:color="auto" w:fill="FFFFFF"/>
          </w:rPr>
          <w:t>андреапольскиевести</w:t>
        </w:r>
        <w:proofErr w:type="gramStart"/>
        <w:r w:rsidRPr="003766B2">
          <w:rPr>
            <w:rFonts w:ascii="Arial" w:eastAsia="Arial" w:hAnsi="Arial" w:cs="Arial"/>
            <w:color w:val="0000FF"/>
            <w:sz w:val="22"/>
            <w:szCs w:val="22"/>
            <w:u w:val="single"/>
            <w:shd w:val="clear" w:color="auto" w:fill="FFFFFF"/>
          </w:rPr>
          <w:t>.т</w:t>
        </w:r>
        <w:proofErr w:type="gramEnd"/>
        <w:r w:rsidRPr="003766B2">
          <w:rPr>
            <w:rFonts w:ascii="Arial" w:eastAsia="Arial" w:hAnsi="Arial" w:cs="Arial"/>
            <w:color w:val="0000FF"/>
            <w:sz w:val="22"/>
            <w:szCs w:val="22"/>
            <w:u w:val="single"/>
            <w:shd w:val="clear" w:color="auto" w:fill="FFFFFF"/>
          </w:rPr>
          <w:t>верскаяобласть.рф</w:t>
        </w:r>
        <w:proofErr w:type="spellEnd"/>
        <w:r w:rsidRPr="003766B2">
          <w:rPr>
            <w:rFonts w:ascii="Arial" w:eastAsia="Arial" w:hAnsi="Arial" w:cs="Arial"/>
            <w:color w:val="0000FF"/>
            <w:sz w:val="22"/>
            <w:szCs w:val="22"/>
            <w:u w:val="single"/>
            <w:shd w:val="clear" w:color="auto" w:fill="FFFFFF"/>
          </w:rPr>
          <w:t xml:space="preserve">), </w:t>
        </w:r>
        <w:proofErr w:type="spellStart"/>
        <w:r w:rsidRPr="003766B2">
          <w:rPr>
            <w:rFonts w:ascii="Arial" w:eastAsia="Arial" w:hAnsi="Arial" w:cs="Arial"/>
            <w:color w:val="0000FF"/>
            <w:sz w:val="22"/>
            <w:szCs w:val="22"/>
            <w:u w:val="single"/>
            <w:shd w:val="clear" w:color="auto" w:fill="FFFFFF"/>
          </w:rPr>
          <w:t>Андреаполь</w:t>
        </w:r>
        <w:proofErr w:type="spellEnd"/>
        <w:r w:rsidRPr="003766B2">
          <w:rPr>
            <w:rFonts w:ascii="Arial" w:eastAsia="Arial" w:hAnsi="Arial" w:cs="Arial"/>
            <w:color w:val="0000FF"/>
            <w:sz w:val="22"/>
            <w:szCs w:val="22"/>
            <w:u w:val="single"/>
            <w:shd w:val="clear" w:color="auto" w:fill="FFFFFF"/>
          </w:rPr>
          <w:t>, 17 февраля 2022</w:t>
        </w:r>
      </w:hyperlink>
    </w:p>
    <w:p w:rsidR="003766B2" w:rsidRPr="003766B2" w:rsidRDefault="003766B2" w:rsidP="003766B2">
      <w:pPr>
        <w:numPr>
          <w:ilvl w:val="0"/>
          <w:numId w:val="9"/>
        </w:numPr>
        <w:tabs>
          <w:tab w:val="left" w:pos="0"/>
        </w:tabs>
        <w:ind w:left="-142" w:firstLine="0"/>
        <w:rPr>
          <w:rFonts w:ascii="Arial" w:eastAsia="Arial" w:hAnsi="Arial" w:cs="Arial"/>
          <w:color w:val="0000FF"/>
          <w:sz w:val="22"/>
          <w:szCs w:val="22"/>
          <w:shd w:val="clear" w:color="auto" w:fill="FFFFFF"/>
        </w:rPr>
      </w:pPr>
      <w:hyperlink r:id="rId429" w:history="1">
        <w:r w:rsidRPr="003766B2">
          <w:rPr>
            <w:rFonts w:ascii="Arial" w:eastAsia="Arial" w:hAnsi="Arial" w:cs="Arial"/>
            <w:color w:val="0000FF"/>
            <w:sz w:val="22"/>
            <w:szCs w:val="22"/>
            <w:u w:val="single"/>
            <w:shd w:val="clear" w:color="auto" w:fill="FFFFFF"/>
          </w:rPr>
          <w:t>Ленинское знамя (</w:t>
        </w:r>
        <w:proofErr w:type="spellStart"/>
        <w:r w:rsidRPr="003766B2">
          <w:rPr>
            <w:rFonts w:ascii="Arial" w:eastAsia="Arial" w:hAnsi="Arial" w:cs="Arial"/>
            <w:color w:val="0000FF"/>
            <w:sz w:val="22"/>
            <w:szCs w:val="22"/>
            <w:u w:val="single"/>
            <w:shd w:val="clear" w:color="auto" w:fill="FFFFFF"/>
          </w:rPr>
          <w:t>leninskoeznamya.tverreg.ru</w:t>
        </w:r>
        <w:proofErr w:type="spellEnd"/>
        <w:r w:rsidRPr="003766B2">
          <w:rPr>
            <w:rFonts w:ascii="Arial" w:eastAsia="Arial" w:hAnsi="Arial" w:cs="Arial"/>
            <w:color w:val="0000FF"/>
            <w:sz w:val="22"/>
            <w:szCs w:val="22"/>
            <w:u w:val="single"/>
            <w:shd w:val="clear" w:color="auto" w:fill="FFFFFF"/>
          </w:rPr>
          <w:t>), Тверь, 17 февраля 2022</w:t>
        </w:r>
      </w:hyperlink>
    </w:p>
    <w:p w:rsidR="003766B2" w:rsidRPr="003766B2" w:rsidRDefault="003766B2" w:rsidP="003766B2">
      <w:pPr>
        <w:numPr>
          <w:ilvl w:val="0"/>
          <w:numId w:val="9"/>
        </w:numPr>
        <w:tabs>
          <w:tab w:val="left" w:pos="0"/>
        </w:tabs>
        <w:ind w:left="-142" w:firstLine="0"/>
        <w:rPr>
          <w:rFonts w:ascii="Arial" w:eastAsia="Arial" w:hAnsi="Arial" w:cs="Arial"/>
          <w:color w:val="0000FF"/>
          <w:sz w:val="22"/>
          <w:szCs w:val="22"/>
          <w:shd w:val="clear" w:color="auto" w:fill="FFFFFF"/>
        </w:rPr>
      </w:pPr>
      <w:hyperlink r:id="rId430" w:history="1">
        <w:r w:rsidRPr="003766B2">
          <w:rPr>
            <w:rFonts w:ascii="Arial" w:eastAsia="Arial" w:hAnsi="Arial" w:cs="Arial"/>
            <w:color w:val="0000FF"/>
            <w:sz w:val="22"/>
            <w:szCs w:val="22"/>
            <w:u w:val="single"/>
            <w:shd w:val="clear" w:color="auto" w:fill="FFFFFF"/>
          </w:rPr>
          <w:t>Тверские ведомости (vedtver.ru), Тверь, 17 февраля 2022</w:t>
        </w:r>
      </w:hyperlink>
    </w:p>
    <w:p w:rsidR="003766B2" w:rsidRPr="003766B2" w:rsidRDefault="003766B2" w:rsidP="003766B2">
      <w:pPr>
        <w:numPr>
          <w:ilvl w:val="0"/>
          <w:numId w:val="9"/>
        </w:numPr>
        <w:tabs>
          <w:tab w:val="left" w:pos="0"/>
        </w:tabs>
        <w:ind w:left="-142" w:firstLine="0"/>
        <w:rPr>
          <w:rFonts w:ascii="Arial" w:eastAsia="Arial" w:hAnsi="Arial" w:cs="Arial"/>
          <w:color w:val="0000FF"/>
          <w:sz w:val="22"/>
          <w:szCs w:val="22"/>
          <w:shd w:val="clear" w:color="auto" w:fill="FFFFFF"/>
        </w:rPr>
      </w:pPr>
      <w:hyperlink r:id="rId431" w:history="1">
        <w:proofErr w:type="spellStart"/>
        <w:r w:rsidRPr="003766B2">
          <w:rPr>
            <w:rFonts w:ascii="Arial" w:eastAsia="Arial" w:hAnsi="Arial" w:cs="Arial"/>
            <w:color w:val="0000FF"/>
            <w:sz w:val="22"/>
            <w:szCs w:val="22"/>
            <w:u w:val="single"/>
            <w:shd w:val="clear" w:color="auto" w:fill="FFFFFF"/>
          </w:rPr>
          <w:t>Спировские</w:t>
        </w:r>
        <w:proofErr w:type="spellEnd"/>
        <w:r w:rsidRPr="003766B2">
          <w:rPr>
            <w:rFonts w:ascii="Arial" w:eastAsia="Arial" w:hAnsi="Arial" w:cs="Arial"/>
            <w:color w:val="0000FF"/>
            <w:sz w:val="22"/>
            <w:szCs w:val="22"/>
            <w:u w:val="single"/>
            <w:shd w:val="clear" w:color="auto" w:fill="FFFFFF"/>
          </w:rPr>
          <w:t xml:space="preserve"> известия (</w:t>
        </w:r>
        <w:proofErr w:type="spellStart"/>
        <w:r w:rsidRPr="003766B2">
          <w:rPr>
            <w:rFonts w:ascii="Arial" w:eastAsia="Arial" w:hAnsi="Arial" w:cs="Arial"/>
            <w:color w:val="0000FF"/>
            <w:sz w:val="22"/>
            <w:szCs w:val="22"/>
            <w:u w:val="single"/>
            <w:shd w:val="clear" w:color="auto" w:fill="FFFFFF"/>
          </w:rPr>
          <w:t>спировскиеизвестия</w:t>
        </w:r>
        <w:proofErr w:type="gramStart"/>
        <w:r w:rsidRPr="003766B2">
          <w:rPr>
            <w:rFonts w:ascii="Arial" w:eastAsia="Arial" w:hAnsi="Arial" w:cs="Arial"/>
            <w:color w:val="0000FF"/>
            <w:sz w:val="22"/>
            <w:szCs w:val="22"/>
            <w:u w:val="single"/>
            <w:shd w:val="clear" w:color="auto" w:fill="FFFFFF"/>
          </w:rPr>
          <w:t>.т</w:t>
        </w:r>
        <w:proofErr w:type="gramEnd"/>
        <w:r w:rsidRPr="003766B2">
          <w:rPr>
            <w:rFonts w:ascii="Arial" w:eastAsia="Arial" w:hAnsi="Arial" w:cs="Arial"/>
            <w:color w:val="0000FF"/>
            <w:sz w:val="22"/>
            <w:szCs w:val="22"/>
            <w:u w:val="single"/>
            <w:shd w:val="clear" w:color="auto" w:fill="FFFFFF"/>
          </w:rPr>
          <w:t>верскаяобласть.рф</w:t>
        </w:r>
        <w:proofErr w:type="spellEnd"/>
        <w:r w:rsidRPr="003766B2">
          <w:rPr>
            <w:rFonts w:ascii="Arial" w:eastAsia="Arial" w:hAnsi="Arial" w:cs="Arial"/>
            <w:color w:val="0000FF"/>
            <w:sz w:val="22"/>
            <w:szCs w:val="22"/>
            <w:u w:val="single"/>
            <w:shd w:val="clear" w:color="auto" w:fill="FFFFFF"/>
          </w:rPr>
          <w:t>), п. Спирово, 17 февраля 2022</w:t>
        </w:r>
      </w:hyperlink>
    </w:p>
    <w:p w:rsidR="003766B2" w:rsidRPr="003766B2" w:rsidRDefault="003766B2" w:rsidP="003766B2">
      <w:pPr>
        <w:numPr>
          <w:ilvl w:val="0"/>
          <w:numId w:val="9"/>
        </w:numPr>
        <w:tabs>
          <w:tab w:val="left" w:pos="0"/>
        </w:tabs>
        <w:ind w:left="-142" w:firstLine="0"/>
        <w:rPr>
          <w:rFonts w:ascii="Arial" w:eastAsia="Arial" w:hAnsi="Arial" w:cs="Arial"/>
          <w:color w:val="0000FF"/>
          <w:sz w:val="22"/>
          <w:szCs w:val="22"/>
          <w:shd w:val="clear" w:color="auto" w:fill="FFFFFF"/>
        </w:rPr>
      </w:pPr>
      <w:hyperlink r:id="rId432" w:history="1">
        <w:r w:rsidRPr="003766B2">
          <w:rPr>
            <w:rFonts w:ascii="Arial" w:eastAsia="Arial" w:hAnsi="Arial" w:cs="Arial"/>
            <w:color w:val="0000FF"/>
            <w:sz w:val="22"/>
            <w:szCs w:val="22"/>
            <w:u w:val="single"/>
            <w:shd w:val="clear" w:color="auto" w:fill="FFFFFF"/>
          </w:rPr>
          <w:t>Коммунар (</w:t>
        </w:r>
        <w:proofErr w:type="spellStart"/>
        <w:r w:rsidRPr="003766B2">
          <w:rPr>
            <w:rFonts w:ascii="Arial" w:eastAsia="Arial" w:hAnsi="Arial" w:cs="Arial"/>
            <w:color w:val="0000FF"/>
            <w:sz w:val="22"/>
            <w:szCs w:val="22"/>
            <w:u w:val="single"/>
            <w:shd w:val="clear" w:color="auto" w:fill="FFFFFF"/>
          </w:rPr>
          <w:t>коммунар</w:t>
        </w:r>
        <w:proofErr w:type="gramStart"/>
        <w:r w:rsidRPr="003766B2">
          <w:rPr>
            <w:rFonts w:ascii="Arial" w:eastAsia="Arial" w:hAnsi="Arial" w:cs="Arial"/>
            <w:color w:val="0000FF"/>
            <w:sz w:val="22"/>
            <w:szCs w:val="22"/>
            <w:u w:val="single"/>
            <w:shd w:val="clear" w:color="auto" w:fill="FFFFFF"/>
          </w:rPr>
          <w:t>.т</w:t>
        </w:r>
        <w:proofErr w:type="gramEnd"/>
        <w:r w:rsidRPr="003766B2">
          <w:rPr>
            <w:rFonts w:ascii="Arial" w:eastAsia="Arial" w:hAnsi="Arial" w:cs="Arial"/>
            <w:color w:val="0000FF"/>
            <w:sz w:val="22"/>
            <w:szCs w:val="22"/>
            <w:u w:val="single"/>
            <w:shd w:val="clear" w:color="auto" w:fill="FFFFFF"/>
          </w:rPr>
          <w:t>верскаяобласть.рф</w:t>
        </w:r>
        <w:proofErr w:type="spellEnd"/>
        <w:r w:rsidRPr="003766B2">
          <w:rPr>
            <w:rFonts w:ascii="Arial" w:eastAsia="Arial" w:hAnsi="Arial" w:cs="Arial"/>
            <w:color w:val="0000FF"/>
            <w:sz w:val="22"/>
            <w:szCs w:val="22"/>
            <w:u w:val="single"/>
            <w:shd w:val="clear" w:color="auto" w:fill="FFFFFF"/>
          </w:rPr>
          <w:t>), п. Фирово, 17 февраля 2022</w:t>
        </w:r>
      </w:hyperlink>
    </w:p>
    <w:p w:rsidR="003766B2" w:rsidRPr="003766B2" w:rsidRDefault="003766B2" w:rsidP="003766B2">
      <w:pPr>
        <w:numPr>
          <w:ilvl w:val="0"/>
          <w:numId w:val="9"/>
        </w:numPr>
        <w:tabs>
          <w:tab w:val="left" w:pos="0"/>
        </w:tabs>
        <w:ind w:left="-142" w:firstLine="0"/>
        <w:rPr>
          <w:rFonts w:ascii="Arial" w:eastAsia="Arial" w:hAnsi="Arial" w:cs="Arial"/>
          <w:color w:val="0000FF"/>
          <w:sz w:val="22"/>
          <w:szCs w:val="22"/>
          <w:shd w:val="clear" w:color="auto" w:fill="FFFFFF"/>
        </w:rPr>
      </w:pPr>
      <w:hyperlink r:id="rId433" w:history="1">
        <w:r w:rsidRPr="003766B2">
          <w:rPr>
            <w:rFonts w:ascii="Arial" w:eastAsia="Arial" w:hAnsi="Arial" w:cs="Arial"/>
            <w:color w:val="0000FF"/>
            <w:sz w:val="22"/>
            <w:szCs w:val="22"/>
            <w:u w:val="single"/>
            <w:shd w:val="clear" w:color="auto" w:fill="FFFFFF"/>
          </w:rPr>
          <w:t>Новая жизнь (</w:t>
        </w:r>
        <w:proofErr w:type="spellStart"/>
        <w:r w:rsidRPr="003766B2">
          <w:rPr>
            <w:rFonts w:ascii="Arial" w:eastAsia="Arial" w:hAnsi="Arial" w:cs="Arial"/>
            <w:color w:val="0000FF"/>
            <w:sz w:val="22"/>
            <w:szCs w:val="22"/>
            <w:u w:val="single"/>
            <w:shd w:val="clear" w:color="auto" w:fill="FFFFFF"/>
          </w:rPr>
          <w:t>новаяжизнь</w:t>
        </w:r>
        <w:proofErr w:type="gramStart"/>
        <w:r w:rsidRPr="003766B2">
          <w:rPr>
            <w:rFonts w:ascii="Arial" w:eastAsia="Arial" w:hAnsi="Arial" w:cs="Arial"/>
            <w:color w:val="0000FF"/>
            <w:sz w:val="22"/>
            <w:szCs w:val="22"/>
            <w:u w:val="single"/>
            <w:shd w:val="clear" w:color="auto" w:fill="FFFFFF"/>
          </w:rPr>
          <w:t>.т</w:t>
        </w:r>
        <w:proofErr w:type="gramEnd"/>
        <w:r w:rsidRPr="003766B2">
          <w:rPr>
            <w:rFonts w:ascii="Arial" w:eastAsia="Arial" w:hAnsi="Arial" w:cs="Arial"/>
            <w:color w:val="0000FF"/>
            <w:sz w:val="22"/>
            <w:szCs w:val="22"/>
            <w:u w:val="single"/>
            <w:shd w:val="clear" w:color="auto" w:fill="FFFFFF"/>
          </w:rPr>
          <w:t>верскаяобласть.рф</w:t>
        </w:r>
        <w:proofErr w:type="spellEnd"/>
        <w:r w:rsidRPr="003766B2">
          <w:rPr>
            <w:rFonts w:ascii="Arial" w:eastAsia="Arial" w:hAnsi="Arial" w:cs="Arial"/>
            <w:color w:val="0000FF"/>
            <w:sz w:val="22"/>
            <w:szCs w:val="22"/>
            <w:u w:val="single"/>
            <w:shd w:val="clear" w:color="auto" w:fill="FFFFFF"/>
          </w:rPr>
          <w:t>), Бологое, 17 февраля 2022</w:t>
        </w:r>
      </w:hyperlink>
    </w:p>
    <w:p w:rsidR="003766B2" w:rsidRPr="003766B2" w:rsidRDefault="003766B2" w:rsidP="003766B2">
      <w:pPr>
        <w:numPr>
          <w:ilvl w:val="0"/>
          <w:numId w:val="9"/>
        </w:numPr>
        <w:tabs>
          <w:tab w:val="left" w:pos="0"/>
        </w:tabs>
        <w:ind w:left="-142" w:firstLine="0"/>
        <w:rPr>
          <w:rFonts w:ascii="Arial" w:eastAsia="Arial" w:hAnsi="Arial" w:cs="Arial"/>
          <w:color w:val="0000FF"/>
          <w:sz w:val="22"/>
          <w:szCs w:val="22"/>
          <w:shd w:val="clear" w:color="auto" w:fill="FFFFFF"/>
        </w:rPr>
      </w:pPr>
      <w:hyperlink r:id="rId434" w:history="1">
        <w:proofErr w:type="spellStart"/>
        <w:r w:rsidRPr="003766B2">
          <w:rPr>
            <w:rFonts w:ascii="Arial" w:eastAsia="Arial" w:hAnsi="Arial" w:cs="Arial"/>
            <w:color w:val="0000FF"/>
            <w:sz w:val="22"/>
            <w:szCs w:val="22"/>
            <w:u w:val="single"/>
            <w:shd w:val="clear" w:color="auto" w:fill="FFFFFF"/>
          </w:rPr>
          <w:t>Вышневолоцкая</w:t>
        </w:r>
        <w:proofErr w:type="spellEnd"/>
        <w:r w:rsidRPr="003766B2">
          <w:rPr>
            <w:rFonts w:ascii="Arial" w:eastAsia="Arial" w:hAnsi="Arial" w:cs="Arial"/>
            <w:color w:val="0000FF"/>
            <w:sz w:val="22"/>
            <w:szCs w:val="22"/>
            <w:u w:val="single"/>
            <w:shd w:val="clear" w:color="auto" w:fill="FFFFFF"/>
          </w:rPr>
          <w:t xml:space="preserve"> правда (</w:t>
        </w:r>
        <w:proofErr w:type="spellStart"/>
        <w:r w:rsidRPr="003766B2">
          <w:rPr>
            <w:rFonts w:ascii="Arial" w:eastAsia="Arial" w:hAnsi="Arial" w:cs="Arial"/>
            <w:color w:val="0000FF"/>
            <w:sz w:val="22"/>
            <w:szCs w:val="22"/>
            <w:u w:val="single"/>
            <w:shd w:val="clear" w:color="auto" w:fill="FFFFFF"/>
          </w:rPr>
          <w:t>вышневолоцкаяправда</w:t>
        </w:r>
        <w:proofErr w:type="gramStart"/>
        <w:r w:rsidRPr="003766B2">
          <w:rPr>
            <w:rFonts w:ascii="Arial" w:eastAsia="Arial" w:hAnsi="Arial" w:cs="Arial"/>
            <w:color w:val="0000FF"/>
            <w:sz w:val="22"/>
            <w:szCs w:val="22"/>
            <w:u w:val="single"/>
            <w:shd w:val="clear" w:color="auto" w:fill="FFFFFF"/>
          </w:rPr>
          <w:t>.т</w:t>
        </w:r>
        <w:proofErr w:type="gramEnd"/>
        <w:r w:rsidRPr="003766B2">
          <w:rPr>
            <w:rFonts w:ascii="Arial" w:eastAsia="Arial" w:hAnsi="Arial" w:cs="Arial"/>
            <w:color w:val="0000FF"/>
            <w:sz w:val="22"/>
            <w:szCs w:val="22"/>
            <w:u w:val="single"/>
            <w:shd w:val="clear" w:color="auto" w:fill="FFFFFF"/>
          </w:rPr>
          <w:t>верскаяобласть.рф</w:t>
        </w:r>
        <w:proofErr w:type="spellEnd"/>
        <w:r w:rsidRPr="003766B2">
          <w:rPr>
            <w:rFonts w:ascii="Arial" w:eastAsia="Arial" w:hAnsi="Arial" w:cs="Arial"/>
            <w:color w:val="0000FF"/>
            <w:sz w:val="22"/>
            <w:szCs w:val="22"/>
            <w:u w:val="single"/>
            <w:shd w:val="clear" w:color="auto" w:fill="FFFFFF"/>
          </w:rPr>
          <w:t>), 17 февраля 2022</w:t>
        </w:r>
      </w:hyperlink>
    </w:p>
    <w:p w:rsidR="003766B2" w:rsidRPr="003766B2" w:rsidRDefault="003766B2" w:rsidP="003766B2">
      <w:pPr>
        <w:numPr>
          <w:ilvl w:val="0"/>
          <w:numId w:val="9"/>
        </w:numPr>
        <w:tabs>
          <w:tab w:val="left" w:pos="0"/>
        </w:tabs>
        <w:ind w:left="-142" w:firstLine="0"/>
        <w:rPr>
          <w:rFonts w:ascii="Arial" w:eastAsia="Arial" w:hAnsi="Arial" w:cs="Arial"/>
          <w:color w:val="0000FF"/>
          <w:sz w:val="22"/>
          <w:szCs w:val="22"/>
          <w:shd w:val="clear" w:color="auto" w:fill="FFFFFF"/>
        </w:rPr>
      </w:pPr>
      <w:hyperlink r:id="rId435" w:history="1">
        <w:r w:rsidRPr="003766B2">
          <w:rPr>
            <w:rFonts w:ascii="Arial" w:eastAsia="Arial" w:hAnsi="Arial" w:cs="Arial"/>
            <w:color w:val="0000FF"/>
            <w:sz w:val="22"/>
            <w:szCs w:val="22"/>
            <w:u w:val="single"/>
            <w:shd w:val="clear" w:color="auto" w:fill="FFFFFF"/>
          </w:rPr>
          <w:t>Лесной вестник (</w:t>
        </w:r>
        <w:proofErr w:type="spellStart"/>
        <w:r w:rsidRPr="003766B2">
          <w:rPr>
            <w:rFonts w:ascii="Arial" w:eastAsia="Arial" w:hAnsi="Arial" w:cs="Arial"/>
            <w:color w:val="0000FF"/>
            <w:sz w:val="22"/>
            <w:szCs w:val="22"/>
            <w:u w:val="single"/>
            <w:shd w:val="clear" w:color="auto" w:fill="FFFFFF"/>
          </w:rPr>
          <w:t>леснойвестник</w:t>
        </w:r>
        <w:proofErr w:type="gramStart"/>
        <w:r w:rsidRPr="003766B2">
          <w:rPr>
            <w:rFonts w:ascii="Arial" w:eastAsia="Arial" w:hAnsi="Arial" w:cs="Arial"/>
            <w:color w:val="0000FF"/>
            <w:sz w:val="22"/>
            <w:szCs w:val="22"/>
            <w:u w:val="single"/>
            <w:shd w:val="clear" w:color="auto" w:fill="FFFFFF"/>
          </w:rPr>
          <w:t>.т</w:t>
        </w:r>
        <w:proofErr w:type="gramEnd"/>
        <w:r w:rsidRPr="003766B2">
          <w:rPr>
            <w:rFonts w:ascii="Arial" w:eastAsia="Arial" w:hAnsi="Arial" w:cs="Arial"/>
            <w:color w:val="0000FF"/>
            <w:sz w:val="22"/>
            <w:szCs w:val="22"/>
            <w:u w:val="single"/>
            <w:shd w:val="clear" w:color="auto" w:fill="FFFFFF"/>
          </w:rPr>
          <w:t>верскаяобласть.рф</w:t>
        </w:r>
        <w:proofErr w:type="spellEnd"/>
        <w:r w:rsidRPr="003766B2">
          <w:rPr>
            <w:rFonts w:ascii="Arial" w:eastAsia="Arial" w:hAnsi="Arial" w:cs="Arial"/>
            <w:color w:val="0000FF"/>
            <w:sz w:val="22"/>
            <w:szCs w:val="22"/>
            <w:u w:val="single"/>
            <w:shd w:val="clear" w:color="auto" w:fill="FFFFFF"/>
          </w:rPr>
          <w:t>), с. Лесное (Тверская обл.), 17 февраля 2022</w:t>
        </w:r>
      </w:hyperlink>
    </w:p>
    <w:p w:rsidR="003766B2" w:rsidRPr="003766B2" w:rsidRDefault="003766B2" w:rsidP="003766B2">
      <w:pPr>
        <w:numPr>
          <w:ilvl w:val="0"/>
          <w:numId w:val="9"/>
        </w:numPr>
        <w:tabs>
          <w:tab w:val="left" w:pos="0"/>
        </w:tabs>
        <w:ind w:left="-142" w:firstLine="0"/>
        <w:rPr>
          <w:rFonts w:ascii="Arial" w:eastAsia="Arial" w:hAnsi="Arial" w:cs="Arial"/>
          <w:color w:val="0000FF"/>
          <w:sz w:val="22"/>
          <w:szCs w:val="22"/>
          <w:shd w:val="clear" w:color="auto" w:fill="FFFFFF"/>
        </w:rPr>
      </w:pPr>
      <w:hyperlink r:id="rId436" w:history="1">
        <w:r w:rsidRPr="003766B2">
          <w:rPr>
            <w:rFonts w:ascii="Arial" w:eastAsia="Arial" w:hAnsi="Arial" w:cs="Arial"/>
            <w:color w:val="0000FF"/>
            <w:sz w:val="22"/>
            <w:szCs w:val="22"/>
            <w:u w:val="single"/>
            <w:shd w:val="clear" w:color="auto" w:fill="FFFFFF"/>
          </w:rPr>
          <w:t>Г</w:t>
        </w:r>
        <w:proofErr w:type="gramStart"/>
        <w:r w:rsidRPr="003766B2">
          <w:rPr>
            <w:rFonts w:ascii="Arial" w:eastAsia="Arial" w:hAnsi="Arial" w:cs="Arial"/>
            <w:color w:val="0000FF"/>
            <w:sz w:val="22"/>
            <w:szCs w:val="22"/>
            <w:u w:val="single"/>
            <w:shd w:val="clear" w:color="auto" w:fill="FFFFFF"/>
          </w:rPr>
          <w:t>ТРК Тв</w:t>
        </w:r>
        <w:proofErr w:type="gramEnd"/>
        <w:r w:rsidRPr="003766B2">
          <w:rPr>
            <w:rFonts w:ascii="Arial" w:eastAsia="Arial" w:hAnsi="Arial" w:cs="Arial"/>
            <w:color w:val="0000FF"/>
            <w:sz w:val="22"/>
            <w:szCs w:val="22"/>
            <w:u w:val="single"/>
            <w:shd w:val="clear" w:color="auto" w:fill="FFFFFF"/>
          </w:rPr>
          <w:t>ерь, Тверь, 17 февраля 2022</w:t>
        </w:r>
      </w:hyperlink>
    </w:p>
    <w:p w:rsidR="003766B2" w:rsidRPr="003766B2" w:rsidRDefault="003766B2" w:rsidP="003766B2">
      <w:pPr>
        <w:numPr>
          <w:ilvl w:val="0"/>
          <w:numId w:val="9"/>
        </w:numPr>
        <w:tabs>
          <w:tab w:val="left" w:pos="0"/>
        </w:tabs>
        <w:ind w:left="-142" w:firstLine="0"/>
        <w:rPr>
          <w:rFonts w:ascii="Arial" w:eastAsia="Arial" w:hAnsi="Arial" w:cs="Arial"/>
          <w:color w:val="0000FF"/>
          <w:sz w:val="22"/>
          <w:szCs w:val="22"/>
          <w:shd w:val="clear" w:color="auto" w:fill="FFFFFF"/>
        </w:rPr>
      </w:pPr>
      <w:hyperlink r:id="rId437" w:history="1">
        <w:r w:rsidRPr="003766B2">
          <w:rPr>
            <w:rFonts w:ascii="Arial" w:eastAsia="Arial" w:hAnsi="Arial" w:cs="Arial"/>
            <w:color w:val="0000FF"/>
            <w:sz w:val="22"/>
            <w:szCs w:val="22"/>
            <w:u w:val="single"/>
            <w:shd w:val="clear" w:color="auto" w:fill="FFFFFF"/>
          </w:rPr>
          <w:t>Жарковский вестник (</w:t>
        </w:r>
        <w:proofErr w:type="spellStart"/>
        <w:r w:rsidRPr="003766B2">
          <w:rPr>
            <w:rFonts w:ascii="Arial" w:eastAsia="Arial" w:hAnsi="Arial" w:cs="Arial"/>
            <w:color w:val="0000FF"/>
            <w:sz w:val="22"/>
            <w:szCs w:val="22"/>
            <w:u w:val="single"/>
            <w:shd w:val="clear" w:color="auto" w:fill="FFFFFF"/>
          </w:rPr>
          <w:t>жарковскийвестник</w:t>
        </w:r>
        <w:proofErr w:type="gramStart"/>
        <w:r w:rsidRPr="003766B2">
          <w:rPr>
            <w:rFonts w:ascii="Arial" w:eastAsia="Arial" w:hAnsi="Arial" w:cs="Arial"/>
            <w:color w:val="0000FF"/>
            <w:sz w:val="22"/>
            <w:szCs w:val="22"/>
            <w:u w:val="single"/>
            <w:shd w:val="clear" w:color="auto" w:fill="FFFFFF"/>
          </w:rPr>
          <w:t>.т</w:t>
        </w:r>
        <w:proofErr w:type="gramEnd"/>
        <w:r w:rsidRPr="003766B2">
          <w:rPr>
            <w:rFonts w:ascii="Arial" w:eastAsia="Arial" w:hAnsi="Arial" w:cs="Arial"/>
            <w:color w:val="0000FF"/>
            <w:sz w:val="22"/>
            <w:szCs w:val="22"/>
            <w:u w:val="single"/>
            <w:shd w:val="clear" w:color="auto" w:fill="FFFFFF"/>
          </w:rPr>
          <w:t>верскаяобласть.рф</w:t>
        </w:r>
        <w:proofErr w:type="spellEnd"/>
        <w:r w:rsidRPr="003766B2">
          <w:rPr>
            <w:rFonts w:ascii="Arial" w:eastAsia="Arial" w:hAnsi="Arial" w:cs="Arial"/>
            <w:color w:val="0000FF"/>
            <w:sz w:val="22"/>
            <w:szCs w:val="22"/>
            <w:u w:val="single"/>
            <w:shd w:val="clear" w:color="auto" w:fill="FFFFFF"/>
          </w:rPr>
          <w:t>), п.г.т. Жарковский, 17 февраля 2022</w:t>
        </w:r>
      </w:hyperlink>
    </w:p>
    <w:p w:rsidR="003766B2" w:rsidRPr="003766B2" w:rsidRDefault="003766B2" w:rsidP="003766B2">
      <w:pPr>
        <w:numPr>
          <w:ilvl w:val="0"/>
          <w:numId w:val="9"/>
        </w:numPr>
        <w:tabs>
          <w:tab w:val="left" w:pos="0"/>
        </w:tabs>
        <w:ind w:left="-142" w:firstLine="0"/>
        <w:rPr>
          <w:rFonts w:ascii="Arial" w:eastAsia="Arial" w:hAnsi="Arial" w:cs="Arial"/>
          <w:color w:val="0000FF"/>
          <w:sz w:val="22"/>
          <w:szCs w:val="22"/>
          <w:shd w:val="clear" w:color="auto" w:fill="FFFFFF"/>
        </w:rPr>
      </w:pPr>
      <w:hyperlink r:id="rId438" w:history="1">
        <w:r w:rsidRPr="003766B2">
          <w:rPr>
            <w:rFonts w:ascii="Arial" w:eastAsia="Arial" w:hAnsi="Arial" w:cs="Arial"/>
            <w:color w:val="0000FF"/>
            <w:sz w:val="22"/>
            <w:szCs w:val="22"/>
            <w:u w:val="single"/>
            <w:shd w:val="clear" w:color="auto" w:fill="FFFFFF"/>
          </w:rPr>
          <w:t>Вперед (</w:t>
        </w:r>
        <w:proofErr w:type="spellStart"/>
        <w:r w:rsidRPr="003766B2">
          <w:rPr>
            <w:rFonts w:ascii="Arial" w:eastAsia="Arial" w:hAnsi="Arial" w:cs="Arial"/>
            <w:color w:val="0000FF"/>
            <w:sz w:val="22"/>
            <w:szCs w:val="22"/>
            <w:u w:val="single"/>
            <w:shd w:val="clear" w:color="auto" w:fill="FFFFFF"/>
          </w:rPr>
          <w:t>вперед</w:t>
        </w:r>
        <w:proofErr w:type="gramStart"/>
        <w:r w:rsidRPr="003766B2">
          <w:rPr>
            <w:rFonts w:ascii="Arial" w:eastAsia="Arial" w:hAnsi="Arial" w:cs="Arial"/>
            <w:color w:val="0000FF"/>
            <w:sz w:val="22"/>
            <w:szCs w:val="22"/>
            <w:u w:val="single"/>
            <w:shd w:val="clear" w:color="auto" w:fill="FFFFFF"/>
          </w:rPr>
          <w:t>.т</w:t>
        </w:r>
        <w:proofErr w:type="gramEnd"/>
        <w:r w:rsidRPr="003766B2">
          <w:rPr>
            <w:rFonts w:ascii="Arial" w:eastAsia="Arial" w:hAnsi="Arial" w:cs="Arial"/>
            <w:color w:val="0000FF"/>
            <w:sz w:val="22"/>
            <w:szCs w:val="22"/>
            <w:u w:val="single"/>
            <w:shd w:val="clear" w:color="auto" w:fill="FFFFFF"/>
          </w:rPr>
          <w:t>верскаяобласть.рф</w:t>
        </w:r>
        <w:proofErr w:type="spellEnd"/>
        <w:r w:rsidRPr="003766B2">
          <w:rPr>
            <w:rFonts w:ascii="Arial" w:eastAsia="Arial" w:hAnsi="Arial" w:cs="Arial"/>
            <w:color w:val="0000FF"/>
            <w:sz w:val="22"/>
            <w:szCs w:val="22"/>
            <w:u w:val="single"/>
            <w:shd w:val="clear" w:color="auto" w:fill="FFFFFF"/>
          </w:rPr>
          <w:t>), Калязин, 17 февраля 2022</w:t>
        </w:r>
      </w:hyperlink>
    </w:p>
    <w:p w:rsidR="003766B2" w:rsidRPr="003766B2" w:rsidRDefault="003766B2" w:rsidP="003766B2">
      <w:pPr>
        <w:numPr>
          <w:ilvl w:val="0"/>
          <w:numId w:val="9"/>
        </w:numPr>
        <w:tabs>
          <w:tab w:val="left" w:pos="0"/>
        </w:tabs>
        <w:ind w:left="-142" w:firstLine="0"/>
        <w:rPr>
          <w:rFonts w:ascii="Arial" w:eastAsia="Arial" w:hAnsi="Arial" w:cs="Arial"/>
          <w:color w:val="0000FF"/>
          <w:sz w:val="22"/>
          <w:szCs w:val="22"/>
          <w:shd w:val="clear" w:color="auto" w:fill="FFFFFF"/>
        </w:rPr>
      </w:pPr>
      <w:hyperlink r:id="rId439" w:history="1">
        <w:r w:rsidRPr="003766B2">
          <w:rPr>
            <w:rFonts w:ascii="Arial" w:eastAsia="Arial" w:hAnsi="Arial" w:cs="Arial"/>
            <w:color w:val="0000FF"/>
            <w:sz w:val="22"/>
            <w:szCs w:val="22"/>
            <w:u w:val="single"/>
            <w:shd w:val="clear" w:color="auto" w:fill="FFFFFF"/>
          </w:rPr>
          <w:t>Новости Твери (tver-news.net), Тверь, 17 февраля 2022</w:t>
        </w:r>
      </w:hyperlink>
    </w:p>
    <w:p w:rsidR="003766B2" w:rsidRPr="003766B2" w:rsidRDefault="003766B2" w:rsidP="003766B2">
      <w:pPr>
        <w:numPr>
          <w:ilvl w:val="0"/>
          <w:numId w:val="9"/>
        </w:numPr>
        <w:tabs>
          <w:tab w:val="left" w:pos="0"/>
        </w:tabs>
        <w:ind w:left="-142" w:firstLine="0"/>
        <w:rPr>
          <w:rFonts w:ascii="Arial" w:eastAsia="Arial" w:hAnsi="Arial" w:cs="Arial"/>
          <w:color w:val="0000FF"/>
          <w:sz w:val="22"/>
          <w:szCs w:val="22"/>
          <w:shd w:val="clear" w:color="auto" w:fill="FFFFFF"/>
        </w:rPr>
      </w:pPr>
      <w:hyperlink r:id="rId440" w:history="1">
        <w:proofErr w:type="spellStart"/>
        <w:r w:rsidRPr="003766B2">
          <w:rPr>
            <w:rFonts w:ascii="Arial" w:eastAsia="Arial" w:hAnsi="Arial" w:cs="Arial"/>
            <w:color w:val="0000FF"/>
            <w:sz w:val="22"/>
            <w:szCs w:val="22"/>
            <w:u w:val="single"/>
            <w:shd w:val="clear" w:color="auto" w:fill="FFFFFF"/>
          </w:rPr>
          <w:t>Gorodskoyportal.ru</w:t>
        </w:r>
        <w:proofErr w:type="spellEnd"/>
        <w:r w:rsidRPr="003766B2">
          <w:rPr>
            <w:rFonts w:ascii="Arial" w:eastAsia="Arial" w:hAnsi="Arial" w:cs="Arial"/>
            <w:color w:val="0000FF"/>
            <w:sz w:val="22"/>
            <w:szCs w:val="22"/>
            <w:u w:val="single"/>
            <w:shd w:val="clear" w:color="auto" w:fill="FFFFFF"/>
          </w:rPr>
          <w:t>/</w:t>
        </w:r>
        <w:proofErr w:type="spellStart"/>
        <w:r w:rsidRPr="003766B2">
          <w:rPr>
            <w:rFonts w:ascii="Arial" w:eastAsia="Arial" w:hAnsi="Arial" w:cs="Arial"/>
            <w:color w:val="0000FF"/>
            <w:sz w:val="22"/>
            <w:szCs w:val="22"/>
            <w:u w:val="single"/>
            <w:shd w:val="clear" w:color="auto" w:fill="FFFFFF"/>
          </w:rPr>
          <w:t>tver</w:t>
        </w:r>
        <w:proofErr w:type="spellEnd"/>
        <w:r w:rsidRPr="003766B2">
          <w:rPr>
            <w:rFonts w:ascii="Arial" w:eastAsia="Arial" w:hAnsi="Arial" w:cs="Arial"/>
            <w:color w:val="0000FF"/>
            <w:sz w:val="22"/>
            <w:szCs w:val="22"/>
            <w:u w:val="single"/>
            <w:shd w:val="clear" w:color="auto" w:fill="FFFFFF"/>
          </w:rPr>
          <w:t>, Тверь, 17 февраля 2022</w:t>
        </w:r>
      </w:hyperlink>
    </w:p>
    <w:p w:rsidR="003766B2" w:rsidRPr="003766B2" w:rsidRDefault="003766B2" w:rsidP="003766B2">
      <w:pPr>
        <w:numPr>
          <w:ilvl w:val="0"/>
          <w:numId w:val="9"/>
        </w:numPr>
        <w:tabs>
          <w:tab w:val="left" w:pos="0"/>
        </w:tabs>
        <w:ind w:left="-142" w:firstLine="0"/>
        <w:rPr>
          <w:rFonts w:ascii="Arial" w:eastAsia="Arial" w:hAnsi="Arial" w:cs="Arial"/>
          <w:color w:val="0000FF"/>
          <w:sz w:val="22"/>
          <w:szCs w:val="22"/>
          <w:shd w:val="clear" w:color="auto" w:fill="FFFFFF"/>
        </w:rPr>
      </w:pPr>
      <w:hyperlink r:id="rId441" w:history="1">
        <w:proofErr w:type="spellStart"/>
        <w:r w:rsidRPr="003766B2">
          <w:rPr>
            <w:rFonts w:ascii="Arial" w:eastAsia="Arial" w:hAnsi="Arial" w:cs="Arial"/>
            <w:color w:val="0000FF"/>
            <w:sz w:val="22"/>
            <w:szCs w:val="22"/>
            <w:u w:val="single"/>
            <w:shd w:val="clear" w:color="auto" w:fill="FFFFFF"/>
          </w:rPr>
          <w:t>Tverisport.ru</w:t>
        </w:r>
        <w:proofErr w:type="spellEnd"/>
        <w:r w:rsidRPr="003766B2">
          <w:rPr>
            <w:rFonts w:ascii="Arial" w:eastAsia="Arial" w:hAnsi="Arial" w:cs="Arial"/>
            <w:color w:val="0000FF"/>
            <w:sz w:val="22"/>
            <w:szCs w:val="22"/>
            <w:u w:val="single"/>
            <w:shd w:val="clear" w:color="auto" w:fill="FFFFFF"/>
          </w:rPr>
          <w:t>, Тверь, 17 февраля 2022</w:t>
        </w:r>
      </w:hyperlink>
    </w:p>
    <w:p w:rsidR="003766B2" w:rsidRPr="003766B2" w:rsidRDefault="003766B2" w:rsidP="003766B2">
      <w:pPr>
        <w:tabs>
          <w:tab w:val="left" w:pos="0"/>
        </w:tabs>
        <w:ind w:left="-142"/>
        <w:jc w:val="right"/>
        <w:rPr>
          <w:rFonts w:ascii="Arial" w:eastAsia="Arial" w:hAnsi="Arial" w:cs="Arial"/>
          <w:color w:val="0000FF"/>
          <w:sz w:val="22"/>
          <w:szCs w:val="22"/>
          <w:shd w:val="clear" w:color="auto" w:fill="FFFFFF"/>
        </w:rPr>
      </w:pPr>
      <w:hyperlink w:anchor="tabtxt_1575050_1920441255" w:history="1">
        <w:r w:rsidRPr="003766B2">
          <w:rPr>
            <w:rFonts w:ascii="Arial" w:eastAsia="Arial" w:hAnsi="Arial" w:cs="Arial"/>
            <w:color w:val="0000FF"/>
            <w:sz w:val="22"/>
            <w:szCs w:val="22"/>
            <w:u w:val="single"/>
            <w:shd w:val="clear" w:color="auto" w:fill="FFFFFF"/>
          </w:rPr>
          <w:t>К заголовкам сообщений</w:t>
        </w:r>
      </w:hyperlink>
    </w:p>
    <w:p w:rsidR="003766B2" w:rsidRPr="003766B2" w:rsidRDefault="003766B2" w:rsidP="003766B2">
      <w:pPr>
        <w:tabs>
          <w:tab w:val="left" w:pos="0"/>
        </w:tabs>
        <w:ind w:left="-142"/>
        <w:rPr>
          <w:rFonts w:ascii="Arial" w:eastAsia="Arial" w:hAnsi="Arial" w:cs="Arial"/>
          <w:b/>
          <w:color w:val="000000"/>
          <w:sz w:val="22"/>
          <w:szCs w:val="22"/>
          <w:shd w:val="clear" w:color="auto" w:fill="FFFFFF"/>
        </w:rPr>
      </w:pPr>
      <w:r w:rsidRPr="003766B2">
        <w:rPr>
          <w:rFonts w:ascii="Arial" w:eastAsia="Arial" w:hAnsi="Arial" w:cs="Arial"/>
          <w:b/>
          <w:color w:val="000000"/>
          <w:sz w:val="22"/>
          <w:szCs w:val="22"/>
          <w:shd w:val="clear" w:color="auto" w:fill="FFFFFF"/>
        </w:rPr>
        <w:t>Афанасий-бизнес (afanasy.biz), Тверь, 17 февраля 2022</w:t>
      </w:r>
    </w:p>
    <w:p w:rsidR="003766B2" w:rsidRPr="003766B2" w:rsidRDefault="003766B2" w:rsidP="003766B2">
      <w:pPr>
        <w:tabs>
          <w:tab w:val="left" w:pos="0"/>
        </w:tabs>
        <w:ind w:left="-142"/>
        <w:jc w:val="both"/>
        <w:outlineLvl w:val="1"/>
        <w:rPr>
          <w:rFonts w:ascii="Arial" w:eastAsia="Arial" w:hAnsi="Arial" w:cs="Arial"/>
          <w:color w:val="000000"/>
          <w:sz w:val="22"/>
          <w:szCs w:val="22"/>
          <w:shd w:val="clear" w:color="auto" w:fill="FFFFFF"/>
        </w:rPr>
      </w:pPr>
      <w:bookmarkStart w:id="36" w:name="ant_1575050_1921106743"/>
      <w:r w:rsidRPr="003766B2">
        <w:rPr>
          <w:rFonts w:ascii="Arial" w:eastAsia="Arial" w:hAnsi="Arial" w:cs="Arial"/>
          <w:color w:val="000000"/>
          <w:sz w:val="22"/>
          <w:szCs w:val="22"/>
          <w:shd w:val="clear" w:color="auto" w:fill="FFFFFF"/>
        </w:rPr>
        <w:t>СЕНЕГАЛ ЗАИНТЕРЕСОВАЛСЯ ТВЕРСКОЙ СВЕТОТЕХНИКОЙ</w:t>
      </w:r>
      <w:bookmarkEnd w:id="36"/>
    </w:p>
    <w:p w:rsidR="003766B2" w:rsidRPr="003766B2" w:rsidRDefault="003766B2" w:rsidP="003766B2">
      <w:pPr>
        <w:tabs>
          <w:tab w:val="left" w:pos="0"/>
        </w:tabs>
        <w:ind w:left="-142"/>
        <w:jc w:val="both"/>
        <w:rPr>
          <w:rFonts w:ascii="Arial" w:eastAsia="Arial" w:hAnsi="Arial" w:cs="Arial"/>
          <w:color w:val="000000"/>
          <w:sz w:val="22"/>
          <w:szCs w:val="22"/>
          <w:shd w:val="clear" w:color="auto" w:fill="FFFFFF"/>
        </w:rPr>
      </w:pPr>
      <w:r w:rsidRPr="003766B2">
        <w:rPr>
          <w:rFonts w:ascii="Arial" w:eastAsia="Arial" w:hAnsi="Arial" w:cs="Arial"/>
          <w:color w:val="000000"/>
          <w:sz w:val="22"/>
          <w:szCs w:val="22"/>
          <w:shd w:val="clear" w:color="auto" w:fill="C0C0C0"/>
        </w:rPr>
        <w:t>Губернатор Тверской области Игорь Руденя</w:t>
      </w:r>
      <w:r w:rsidRPr="003766B2">
        <w:rPr>
          <w:rFonts w:ascii="Arial" w:eastAsia="Arial" w:hAnsi="Arial" w:cs="Arial"/>
          <w:color w:val="000000"/>
          <w:sz w:val="22"/>
          <w:szCs w:val="22"/>
          <w:shd w:val="clear" w:color="auto" w:fill="FFFFFF"/>
        </w:rPr>
        <w:t xml:space="preserve"> провел встречу с министром инфраструктуры, дорожного транспорта и развития республики </w:t>
      </w:r>
      <w:proofErr w:type="spellStart"/>
      <w:r w:rsidRPr="003766B2">
        <w:rPr>
          <w:rFonts w:ascii="Arial" w:eastAsia="Arial" w:hAnsi="Arial" w:cs="Arial"/>
          <w:color w:val="000000"/>
          <w:sz w:val="22"/>
          <w:szCs w:val="22"/>
          <w:shd w:val="clear" w:color="auto" w:fill="FFFFFF"/>
        </w:rPr>
        <w:t>Амадом</w:t>
      </w:r>
      <w:proofErr w:type="spellEnd"/>
      <w:r w:rsidRPr="003766B2">
        <w:rPr>
          <w:rFonts w:ascii="Arial" w:eastAsia="Arial" w:hAnsi="Arial" w:cs="Arial"/>
          <w:color w:val="000000"/>
          <w:sz w:val="22"/>
          <w:szCs w:val="22"/>
          <w:shd w:val="clear" w:color="auto" w:fill="FFFFFF"/>
        </w:rPr>
        <w:t xml:space="preserve"> </w:t>
      </w:r>
      <w:proofErr w:type="spellStart"/>
      <w:r w:rsidRPr="003766B2">
        <w:rPr>
          <w:rFonts w:ascii="Arial" w:eastAsia="Arial" w:hAnsi="Arial" w:cs="Arial"/>
          <w:color w:val="000000"/>
          <w:sz w:val="22"/>
          <w:szCs w:val="22"/>
          <w:shd w:val="clear" w:color="auto" w:fill="FFFFFF"/>
        </w:rPr>
        <w:t>Мансуром</w:t>
      </w:r>
      <w:proofErr w:type="spellEnd"/>
      <w:r w:rsidRPr="003766B2">
        <w:rPr>
          <w:rFonts w:ascii="Arial" w:eastAsia="Arial" w:hAnsi="Arial" w:cs="Arial"/>
          <w:color w:val="000000"/>
          <w:sz w:val="22"/>
          <w:szCs w:val="22"/>
          <w:shd w:val="clear" w:color="auto" w:fill="FFFFFF"/>
        </w:rPr>
        <w:t xml:space="preserve"> Фаем и президентом Международной светотехнической корпорации "Боос </w:t>
      </w:r>
      <w:proofErr w:type="spellStart"/>
      <w:r w:rsidRPr="003766B2">
        <w:rPr>
          <w:rFonts w:ascii="Arial" w:eastAsia="Arial" w:hAnsi="Arial" w:cs="Arial"/>
          <w:color w:val="000000"/>
          <w:sz w:val="22"/>
          <w:szCs w:val="22"/>
          <w:shd w:val="clear" w:color="auto" w:fill="FFFFFF"/>
        </w:rPr>
        <w:t>лайтинг</w:t>
      </w:r>
      <w:proofErr w:type="spellEnd"/>
      <w:r w:rsidRPr="003766B2">
        <w:rPr>
          <w:rFonts w:ascii="Arial" w:eastAsia="Arial" w:hAnsi="Arial" w:cs="Arial"/>
          <w:color w:val="000000"/>
          <w:sz w:val="22"/>
          <w:szCs w:val="22"/>
          <w:shd w:val="clear" w:color="auto" w:fill="FFFFFF"/>
        </w:rPr>
        <w:t xml:space="preserve"> групп" Георгием Боосом...</w:t>
      </w:r>
    </w:p>
    <w:p w:rsidR="003766B2" w:rsidRPr="003766B2" w:rsidRDefault="003766B2" w:rsidP="003766B2">
      <w:pPr>
        <w:tabs>
          <w:tab w:val="left" w:pos="0"/>
        </w:tabs>
        <w:ind w:left="-142"/>
        <w:rPr>
          <w:rFonts w:ascii="Arial" w:eastAsia="Arial" w:hAnsi="Arial" w:cs="Arial"/>
          <w:color w:val="0000FF"/>
          <w:sz w:val="22"/>
          <w:szCs w:val="22"/>
          <w:shd w:val="clear" w:color="auto" w:fill="FFFFFF"/>
        </w:rPr>
      </w:pPr>
      <w:hyperlink r:id="rId442" w:history="1">
        <w:r w:rsidRPr="003766B2">
          <w:rPr>
            <w:rFonts w:ascii="Arial" w:eastAsia="Arial" w:hAnsi="Arial" w:cs="Arial"/>
            <w:color w:val="0000FF"/>
            <w:sz w:val="22"/>
            <w:szCs w:val="22"/>
            <w:u w:val="single"/>
            <w:shd w:val="clear" w:color="auto" w:fill="FFFFFF"/>
          </w:rPr>
          <w:t>https://www.afanasy.biz/news/economy/188878</w:t>
        </w:r>
      </w:hyperlink>
    </w:p>
    <w:p w:rsidR="003766B2" w:rsidRPr="003766B2" w:rsidRDefault="003766B2" w:rsidP="003766B2">
      <w:pPr>
        <w:tabs>
          <w:tab w:val="left" w:pos="0"/>
        </w:tabs>
        <w:ind w:left="-142"/>
        <w:rPr>
          <w:rFonts w:ascii="Arial" w:eastAsia="Arial" w:hAnsi="Arial" w:cs="Arial"/>
          <w:color w:val="000000"/>
          <w:sz w:val="22"/>
          <w:szCs w:val="22"/>
          <w:u w:val="single"/>
          <w:shd w:val="clear" w:color="auto" w:fill="FFFFFF"/>
        </w:rPr>
      </w:pPr>
      <w:r w:rsidRPr="003766B2">
        <w:rPr>
          <w:rFonts w:ascii="Arial" w:eastAsia="Arial" w:hAnsi="Arial" w:cs="Arial"/>
          <w:color w:val="000000"/>
          <w:sz w:val="22"/>
          <w:szCs w:val="22"/>
          <w:u w:val="single"/>
          <w:shd w:val="clear" w:color="auto" w:fill="FFFFFF"/>
        </w:rPr>
        <w:t>Сообщения по событию:</w:t>
      </w:r>
    </w:p>
    <w:p w:rsidR="003766B2" w:rsidRPr="003766B2" w:rsidRDefault="003766B2" w:rsidP="003766B2">
      <w:pPr>
        <w:numPr>
          <w:ilvl w:val="0"/>
          <w:numId w:val="10"/>
        </w:numPr>
        <w:tabs>
          <w:tab w:val="left" w:pos="0"/>
        </w:tabs>
        <w:ind w:left="-142" w:firstLine="0"/>
        <w:rPr>
          <w:rFonts w:ascii="Arial" w:eastAsia="Arial" w:hAnsi="Arial" w:cs="Arial"/>
          <w:color w:val="0000FF"/>
          <w:sz w:val="22"/>
          <w:szCs w:val="22"/>
          <w:shd w:val="clear" w:color="auto" w:fill="FFFFFF"/>
        </w:rPr>
      </w:pPr>
      <w:hyperlink r:id="rId443" w:history="1">
        <w:proofErr w:type="spellStart"/>
        <w:r w:rsidRPr="003766B2">
          <w:rPr>
            <w:rFonts w:ascii="Arial" w:eastAsia="Arial" w:hAnsi="Arial" w:cs="Arial"/>
            <w:color w:val="0000FF"/>
            <w:sz w:val="22"/>
            <w:szCs w:val="22"/>
            <w:u w:val="single"/>
            <w:shd w:val="clear" w:color="auto" w:fill="FFFFFF"/>
          </w:rPr>
          <w:t>Сандовские</w:t>
        </w:r>
        <w:proofErr w:type="spellEnd"/>
        <w:r w:rsidRPr="003766B2">
          <w:rPr>
            <w:rFonts w:ascii="Arial" w:eastAsia="Arial" w:hAnsi="Arial" w:cs="Arial"/>
            <w:color w:val="0000FF"/>
            <w:sz w:val="22"/>
            <w:szCs w:val="22"/>
            <w:u w:val="single"/>
            <w:shd w:val="clear" w:color="auto" w:fill="FFFFFF"/>
          </w:rPr>
          <w:t xml:space="preserve"> вести (</w:t>
        </w:r>
        <w:proofErr w:type="spellStart"/>
        <w:r w:rsidRPr="003766B2">
          <w:rPr>
            <w:rFonts w:ascii="Arial" w:eastAsia="Arial" w:hAnsi="Arial" w:cs="Arial"/>
            <w:color w:val="0000FF"/>
            <w:sz w:val="22"/>
            <w:szCs w:val="22"/>
            <w:u w:val="single"/>
            <w:shd w:val="clear" w:color="auto" w:fill="FFFFFF"/>
          </w:rPr>
          <w:t>сандовскиевести</w:t>
        </w:r>
        <w:proofErr w:type="gramStart"/>
        <w:r w:rsidRPr="003766B2">
          <w:rPr>
            <w:rFonts w:ascii="Arial" w:eastAsia="Arial" w:hAnsi="Arial" w:cs="Arial"/>
            <w:color w:val="0000FF"/>
            <w:sz w:val="22"/>
            <w:szCs w:val="22"/>
            <w:u w:val="single"/>
            <w:shd w:val="clear" w:color="auto" w:fill="FFFFFF"/>
          </w:rPr>
          <w:t>.т</w:t>
        </w:r>
        <w:proofErr w:type="gramEnd"/>
        <w:r w:rsidRPr="003766B2">
          <w:rPr>
            <w:rFonts w:ascii="Arial" w:eastAsia="Arial" w:hAnsi="Arial" w:cs="Arial"/>
            <w:color w:val="0000FF"/>
            <w:sz w:val="22"/>
            <w:szCs w:val="22"/>
            <w:u w:val="single"/>
            <w:shd w:val="clear" w:color="auto" w:fill="FFFFFF"/>
          </w:rPr>
          <w:t>верскаяобласть.рф</w:t>
        </w:r>
        <w:proofErr w:type="spellEnd"/>
        <w:r w:rsidRPr="003766B2">
          <w:rPr>
            <w:rFonts w:ascii="Arial" w:eastAsia="Arial" w:hAnsi="Arial" w:cs="Arial"/>
            <w:color w:val="0000FF"/>
            <w:sz w:val="22"/>
            <w:szCs w:val="22"/>
            <w:u w:val="single"/>
            <w:shd w:val="clear" w:color="auto" w:fill="FFFFFF"/>
          </w:rPr>
          <w:t>), п.г.т. Сандово, 17 февраля 2022</w:t>
        </w:r>
      </w:hyperlink>
    </w:p>
    <w:p w:rsidR="003766B2" w:rsidRPr="003766B2" w:rsidRDefault="003766B2" w:rsidP="003766B2">
      <w:pPr>
        <w:numPr>
          <w:ilvl w:val="0"/>
          <w:numId w:val="10"/>
        </w:numPr>
        <w:tabs>
          <w:tab w:val="left" w:pos="0"/>
        </w:tabs>
        <w:ind w:left="-142" w:firstLine="0"/>
        <w:rPr>
          <w:rFonts w:ascii="Arial" w:eastAsia="Arial" w:hAnsi="Arial" w:cs="Arial"/>
          <w:color w:val="0000FF"/>
          <w:sz w:val="22"/>
          <w:szCs w:val="22"/>
          <w:shd w:val="clear" w:color="auto" w:fill="FFFFFF"/>
        </w:rPr>
      </w:pPr>
      <w:hyperlink r:id="rId444" w:history="1">
        <w:r w:rsidRPr="003766B2">
          <w:rPr>
            <w:rFonts w:ascii="Arial" w:eastAsia="Arial" w:hAnsi="Arial" w:cs="Arial"/>
            <w:color w:val="0000FF"/>
            <w:sz w:val="22"/>
            <w:szCs w:val="22"/>
            <w:u w:val="single"/>
            <w:shd w:val="clear" w:color="auto" w:fill="FFFFFF"/>
          </w:rPr>
          <w:t>Тверские ведомости (vedtver.ru), Тверь, 17 февраля 2022</w:t>
        </w:r>
      </w:hyperlink>
    </w:p>
    <w:p w:rsidR="003766B2" w:rsidRPr="003766B2" w:rsidRDefault="003766B2" w:rsidP="003766B2">
      <w:pPr>
        <w:numPr>
          <w:ilvl w:val="0"/>
          <w:numId w:val="10"/>
        </w:numPr>
        <w:tabs>
          <w:tab w:val="left" w:pos="0"/>
        </w:tabs>
        <w:ind w:left="-142" w:firstLine="0"/>
        <w:rPr>
          <w:rFonts w:ascii="Arial" w:eastAsia="Arial" w:hAnsi="Arial" w:cs="Arial"/>
          <w:color w:val="0000FF"/>
          <w:sz w:val="22"/>
          <w:szCs w:val="22"/>
          <w:shd w:val="clear" w:color="auto" w:fill="FFFFFF"/>
        </w:rPr>
      </w:pPr>
      <w:hyperlink r:id="rId445" w:history="1">
        <w:r w:rsidRPr="003766B2">
          <w:rPr>
            <w:rFonts w:ascii="Arial" w:eastAsia="Arial" w:hAnsi="Arial" w:cs="Arial"/>
            <w:color w:val="0000FF"/>
            <w:sz w:val="22"/>
            <w:szCs w:val="22"/>
            <w:u w:val="single"/>
            <w:shd w:val="clear" w:color="auto" w:fill="FFFFFF"/>
          </w:rPr>
          <w:t>Наша жизнь (</w:t>
        </w:r>
        <w:proofErr w:type="spellStart"/>
        <w:r w:rsidRPr="003766B2">
          <w:rPr>
            <w:rFonts w:ascii="Arial" w:eastAsia="Arial" w:hAnsi="Arial" w:cs="Arial"/>
            <w:color w:val="0000FF"/>
            <w:sz w:val="22"/>
            <w:szCs w:val="22"/>
            <w:u w:val="single"/>
            <w:shd w:val="clear" w:color="auto" w:fill="FFFFFF"/>
          </w:rPr>
          <w:t>нашажизнь</w:t>
        </w:r>
        <w:proofErr w:type="gramStart"/>
        <w:r w:rsidRPr="003766B2">
          <w:rPr>
            <w:rFonts w:ascii="Arial" w:eastAsia="Arial" w:hAnsi="Arial" w:cs="Arial"/>
            <w:color w:val="0000FF"/>
            <w:sz w:val="22"/>
            <w:szCs w:val="22"/>
            <w:u w:val="single"/>
            <w:shd w:val="clear" w:color="auto" w:fill="FFFFFF"/>
          </w:rPr>
          <w:t>.т</w:t>
        </w:r>
        <w:proofErr w:type="gramEnd"/>
        <w:r w:rsidRPr="003766B2">
          <w:rPr>
            <w:rFonts w:ascii="Arial" w:eastAsia="Arial" w:hAnsi="Arial" w:cs="Arial"/>
            <w:color w:val="0000FF"/>
            <w:sz w:val="22"/>
            <w:szCs w:val="22"/>
            <w:u w:val="single"/>
            <w:shd w:val="clear" w:color="auto" w:fill="FFFFFF"/>
          </w:rPr>
          <w:t>верскаяобласть.рф</w:t>
        </w:r>
        <w:proofErr w:type="spellEnd"/>
        <w:r w:rsidRPr="003766B2">
          <w:rPr>
            <w:rFonts w:ascii="Arial" w:eastAsia="Arial" w:hAnsi="Arial" w:cs="Arial"/>
            <w:color w:val="0000FF"/>
            <w:sz w:val="22"/>
            <w:szCs w:val="22"/>
            <w:u w:val="single"/>
            <w:shd w:val="clear" w:color="auto" w:fill="FFFFFF"/>
          </w:rPr>
          <w:t>), Лихославль, 17 февраля 2022</w:t>
        </w:r>
      </w:hyperlink>
    </w:p>
    <w:p w:rsidR="003766B2" w:rsidRPr="003766B2" w:rsidRDefault="003766B2" w:rsidP="003766B2">
      <w:pPr>
        <w:numPr>
          <w:ilvl w:val="0"/>
          <w:numId w:val="10"/>
        </w:numPr>
        <w:tabs>
          <w:tab w:val="left" w:pos="0"/>
        </w:tabs>
        <w:ind w:left="-142" w:firstLine="0"/>
        <w:rPr>
          <w:rFonts w:ascii="Arial" w:eastAsia="Arial" w:hAnsi="Arial" w:cs="Arial"/>
          <w:color w:val="0000FF"/>
          <w:sz w:val="22"/>
          <w:szCs w:val="22"/>
          <w:shd w:val="clear" w:color="auto" w:fill="FFFFFF"/>
        </w:rPr>
      </w:pPr>
      <w:hyperlink r:id="rId446" w:history="1">
        <w:proofErr w:type="spellStart"/>
        <w:r w:rsidRPr="003766B2">
          <w:rPr>
            <w:rFonts w:ascii="Arial" w:eastAsia="Arial" w:hAnsi="Arial" w:cs="Arial"/>
            <w:color w:val="0000FF"/>
            <w:sz w:val="22"/>
            <w:szCs w:val="22"/>
            <w:u w:val="single"/>
            <w:shd w:val="clear" w:color="auto" w:fill="FFFFFF"/>
          </w:rPr>
          <w:t>Молоковский</w:t>
        </w:r>
        <w:proofErr w:type="spellEnd"/>
        <w:r w:rsidRPr="003766B2">
          <w:rPr>
            <w:rFonts w:ascii="Arial" w:eastAsia="Arial" w:hAnsi="Arial" w:cs="Arial"/>
            <w:color w:val="0000FF"/>
            <w:sz w:val="22"/>
            <w:szCs w:val="22"/>
            <w:u w:val="single"/>
            <w:shd w:val="clear" w:color="auto" w:fill="FFFFFF"/>
          </w:rPr>
          <w:t xml:space="preserve"> край (</w:t>
        </w:r>
        <w:proofErr w:type="spellStart"/>
        <w:r w:rsidRPr="003766B2">
          <w:rPr>
            <w:rFonts w:ascii="Arial" w:eastAsia="Arial" w:hAnsi="Arial" w:cs="Arial"/>
            <w:color w:val="0000FF"/>
            <w:sz w:val="22"/>
            <w:szCs w:val="22"/>
            <w:u w:val="single"/>
            <w:shd w:val="clear" w:color="auto" w:fill="FFFFFF"/>
          </w:rPr>
          <w:t>молоковскийкрай</w:t>
        </w:r>
        <w:proofErr w:type="gramStart"/>
        <w:r w:rsidRPr="003766B2">
          <w:rPr>
            <w:rFonts w:ascii="Arial" w:eastAsia="Arial" w:hAnsi="Arial" w:cs="Arial"/>
            <w:color w:val="0000FF"/>
            <w:sz w:val="22"/>
            <w:szCs w:val="22"/>
            <w:u w:val="single"/>
            <w:shd w:val="clear" w:color="auto" w:fill="FFFFFF"/>
          </w:rPr>
          <w:t>.т</w:t>
        </w:r>
        <w:proofErr w:type="gramEnd"/>
        <w:r w:rsidRPr="003766B2">
          <w:rPr>
            <w:rFonts w:ascii="Arial" w:eastAsia="Arial" w:hAnsi="Arial" w:cs="Arial"/>
            <w:color w:val="0000FF"/>
            <w:sz w:val="22"/>
            <w:szCs w:val="22"/>
            <w:u w:val="single"/>
            <w:shd w:val="clear" w:color="auto" w:fill="FFFFFF"/>
          </w:rPr>
          <w:t>верскаяобласть.рф</w:t>
        </w:r>
        <w:proofErr w:type="spellEnd"/>
        <w:r w:rsidRPr="003766B2">
          <w:rPr>
            <w:rFonts w:ascii="Arial" w:eastAsia="Arial" w:hAnsi="Arial" w:cs="Arial"/>
            <w:color w:val="0000FF"/>
            <w:sz w:val="22"/>
            <w:szCs w:val="22"/>
            <w:u w:val="single"/>
            <w:shd w:val="clear" w:color="auto" w:fill="FFFFFF"/>
          </w:rPr>
          <w:t>), п. Молоково, 17 февраля 2022</w:t>
        </w:r>
      </w:hyperlink>
    </w:p>
    <w:p w:rsidR="003766B2" w:rsidRPr="003766B2" w:rsidRDefault="003766B2" w:rsidP="003766B2">
      <w:pPr>
        <w:numPr>
          <w:ilvl w:val="0"/>
          <w:numId w:val="10"/>
        </w:numPr>
        <w:tabs>
          <w:tab w:val="left" w:pos="0"/>
        </w:tabs>
        <w:ind w:left="-142" w:firstLine="0"/>
        <w:rPr>
          <w:rFonts w:ascii="Arial" w:eastAsia="Arial" w:hAnsi="Arial" w:cs="Arial"/>
          <w:color w:val="0000FF"/>
          <w:sz w:val="22"/>
          <w:szCs w:val="22"/>
          <w:shd w:val="clear" w:color="auto" w:fill="FFFFFF"/>
        </w:rPr>
      </w:pPr>
      <w:hyperlink r:id="rId447" w:history="1">
        <w:r w:rsidRPr="003766B2">
          <w:rPr>
            <w:rFonts w:ascii="Arial" w:eastAsia="Arial" w:hAnsi="Arial" w:cs="Arial"/>
            <w:color w:val="0000FF"/>
            <w:sz w:val="22"/>
            <w:szCs w:val="22"/>
            <w:u w:val="single"/>
            <w:shd w:val="clear" w:color="auto" w:fill="FFFFFF"/>
          </w:rPr>
          <w:t>Ленинское знамя (</w:t>
        </w:r>
        <w:proofErr w:type="spellStart"/>
        <w:r w:rsidRPr="003766B2">
          <w:rPr>
            <w:rFonts w:ascii="Arial" w:eastAsia="Arial" w:hAnsi="Arial" w:cs="Arial"/>
            <w:color w:val="0000FF"/>
            <w:sz w:val="22"/>
            <w:szCs w:val="22"/>
            <w:u w:val="single"/>
            <w:shd w:val="clear" w:color="auto" w:fill="FFFFFF"/>
          </w:rPr>
          <w:t>leninskoeznamya.tverreg.ru</w:t>
        </w:r>
        <w:proofErr w:type="spellEnd"/>
        <w:r w:rsidRPr="003766B2">
          <w:rPr>
            <w:rFonts w:ascii="Arial" w:eastAsia="Arial" w:hAnsi="Arial" w:cs="Arial"/>
            <w:color w:val="0000FF"/>
            <w:sz w:val="22"/>
            <w:szCs w:val="22"/>
            <w:u w:val="single"/>
            <w:shd w:val="clear" w:color="auto" w:fill="FFFFFF"/>
          </w:rPr>
          <w:t>), Тверь, 17 февраля 2022</w:t>
        </w:r>
      </w:hyperlink>
    </w:p>
    <w:p w:rsidR="003766B2" w:rsidRPr="003766B2" w:rsidRDefault="003766B2" w:rsidP="003766B2">
      <w:pPr>
        <w:numPr>
          <w:ilvl w:val="0"/>
          <w:numId w:val="10"/>
        </w:numPr>
        <w:tabs>
          <w:tab w:val="left" w:pos="0"/>
        </w:tabs>
        <w:ind w:left="-142" w:firstLine="0"/>
        <w:rPr>
          <w:rFonts w:ascii="Arial" w:eastAsia="Arial" w:hAnsi="Arial" w:cs="Arial"/>
          <w:color w:val="0000FF"/>
          <w:sz w:val="22"/>
          <w:szCs w:val="22"/>
          <w:shd w:val="clear" w:color="auto" w:fill="FFFFFF"/>
        </w:rPr>
      </w:pPr>
      <w:hyperlink r:id="rId448" w:history="1">
        <w:r w:rsidRPr="003766B2">
          <w:rPr>
            <w:rFonts w:ascii="Arial" w:eastAsia="Arial" w:hAnsi="Arial" w:cs="Arial"/>
            <w:color w:val="0000FF"/>
            <w:sz w:val="22"/>
            <w:szCs w:val="22"/>
            <w:u w:val="single"/>
            <w:shd w:val="clear" w:color="auto" w:fill="FFFFFF"/>
          </w:rPr>
          <w:t>Новая жизнь (</w:t>
        </w:r>
        <w:proofErr w:type="spellStart"/>
        <w:r w:rsidRPr="003766B2">
          <w:rPr>
            <w:rFonts w:ascii="Arial" w:eastAsia="Arial" w:hAnsi="Arial" w:cs="Arial"/>
            <w:color w:val="0000FF"/>
            <w:sz w:val="22"/>
            <w:szCs w:val="22"/>
            <w:u w:val="single"/>
            <w:shd w:val="clear" w:color="auto" w:fill="FFFFFF"/>
          </w:rPr>
          <w:t>новаяжизнь</w:t>
        </w:r>
        <w:proofErr w:type="gramStart"/>
        <w:r w:rsidRPr="003766B2">
          <w:rPr>
            <w:rFonts w:ascii="Arial" w:eastAsia="Arial" w:hAnsi="Arial" w:cs="Arial"/>
            <w:color w:val="0000FF"/>
            <w:sz w:val="22"/>
            <w:szCs w:val="22"/>
            <w:u w:val="single"/>
            <w:shd w:val="clear" w:color="auto" w:fill="FFFFFF"/>
          </w:rPr>
          <w:t>.т</w:t>
        </w:r>
        <w:proofErr w:type="gramEnd"/>
        <w:r w:rsidRPr="003766B2">
          <w:rPr>
            <w:rFonts w:ascii="Arial" w:eastAsia="Arial" w:hAnsi="Arial" w:cs="Arial"/>
            <w:color w:val="0000FF"/>
            <w:sz w:val="22"/>
            <w:szCs w:val="22"/>
            <w:u w:val="single"/>
            <w:shd w:val="clear" w:color="auto" w:fill="FFFFFF"/>
          </w:rPr>
          <w:t>верскаяобласть.рф</w:t>
        </w:r>
        <w:proofErr w:type="spellEnd"/>
        <w:r w:rsidRPr="003766B2">
          <w:rPr>
            <w:rFonts w:ascii="Arial" w:eastAsia="Arial" w:hAnsi="Arial" w:cs="Arial"/>
            <w:color w:val="0000FF"/>
            <w:sz w:val="22"/>
            <w:szCs w:val="22"/>
            <w:u w:val="single"/>
            <w:shd w:val="clear" w:color="auto" w:fill="FFFFFF"/>
          </w:rPr>
          <w:t>), Бологое, 17 февраля 2022</w:t>
        </w:r>
      </w:hyperlink>
    </w:p>
    <w:p w:rsidR="003766B2" w:rsidRPr="003766B2" w:rsidRDefault="003766B2" w:rsidP="003766B2">
      <w:pPr>
        <w:numPr>
          <w:ilvl w:val="0"/>
          <w:numId w:val="10"/>
        </w:numPr>
        <w:tabs>
          <w:tab w:val="left" w:pos="0"/>
        </w:tabs>
        <w:ind w:left="-142" w:firstLine="0"/>
        <w:rPr>
          <w:rFonts w:ascii="Arial" w:eastAsia="Arial" w:hAnsi="Arial" w:cs="Arial"/>
          <w:color w:val="0000FF"/>
          <w:sz w:val="22"/>
          <w:szCs w:val="22"/>
          <w:shd w:val="clear" w:color="auto" w:fill="FFFFFF"/>
        </w:rPr>
      </w:pPr>
      <w:hyperlink r:id="rId449" w:history="1">
        <w:r w:rsidRPr="003766B2">
          <w:rPr>
            <w:rFonts w:ascii="Arial" w:eastAsia="Arial" w:hAnsi="Arial" w:cs="Arial"/>
            <w:color w:val="0000FF"/>
            <w:sz w:val="22"/>
            <w:szCs w:val="22"/>
            <w:u w:val="single"/>
            <w:shd w:val="clear" w:color="auto" w:fill="FFFFFF"/>
          </w:rPr>
          <w:t>Г</w:t>
        </w:r>
        <w:proofErr w:type="gramStart"/>
        <w:r w:rsidRPr="003766B2">
          <w:rPr>
            <w:rFonts w:ascii="Arial" w:eastAsia="Arial" w:hAnsi="Arial" w:cs="Arial"/>
            <w:color w:val="0000FF"/>
            <w:sz w:val="22"/>
            <w:szCs w:val="22"/>
            <w:u w:val="single"/>
            <w:shd w:val="clear" w:color="auto" w:fill="FFFFFF"/>
          </w:rPr>
          <w:t>ТРК Тв</w:t>
        </w:r>
        <w:proofErr w:type="gramEnd"/>
        <w:r w:rsidRPr="003766B2">
          <w:rPr>
            <w:rFonts w:ascii="Arial" w:eastAsia="Arial" w:hAnsi="Arial" w:cs="Arial"/>
            <w:color w:val="0000FF"/>
            <w:sz w:val="22"/>
            <w:szCs w:val="22"/>
            <w:u w:val="single"/>
            <w:shd w:val="clear" w:color="auto" w:fill="FFFFFF"/>
          </w:rPr>
          <w:t>ерь, Тверь, 17 февраля 2022</w:t>
        </w:r>
      </w:hyperlink>
    </w:p>
    <w:p w:rsidR="003766B2" w:rsidRPr="003766B2" w:rsidRDefault="003766B2" w:rsidP="003766B2">
      <w:pPr>
        <w:numPr>
          <w:ilvl w:val="0"/>
          <w:numId w:val="10"/>
        </w:numPr>
        <w:tabs>
          <w:tab w:val="left" w:pos="0"/>
        </w:tabs>
        <w:ind w:left="-142" w:firstLine="0"/>
        <w:rPr>
          <w:rFonts w:ascii="Arial" w:eastAsia="Arial" w:hAnsi="Arial" w:cs="Arial"/>
          <w:color w:val="0000FF"/>
          <w:sz w:val="22"/>
          <w:szCs w:val="22"/>
          <w:shd w:val="clear" w:color="auto" w:fill="FFFFFF"/>
        </w:rPr>
      </w:pPr>
      <w:hyperlink r:id="rId450" w:history="1">
        <w:proofErr w:type="spellStart"/>
        <w:r w:rsidRPr="003766B2">
          <w:rPr>
            <w:rFonts w:ascii="Arial" w:eastAsia="Arial" w:hAnsi="Arial" w:cs="Arial"/>
            <w:color w:val="0000FF"/>
            <w:sz w:val="22"/>
            <w:szCs w:val="22"/>
            <w:u w:val="single"/>
            <w:shd w:val="clear" w:color="auto" w:fill="FFFFFF"/>
          </w:rPr>
          <w:t>Зубцовская</w:t>
        </w:r>
        <w:proofErr w:type="spellEnd"/>
        <w:r w:rsidRPr="003766B2">
          <w:rPr>
            <w:rFonts w:ascii="Arial" w:eastAsia="Arial" w:hAnsi="Arial" w:cs="Arial"/>
            <w:color w:val="0000FF"/>
            <w:sz w:val="22"/>
            <w:szCs w:val="22"/>
            <w:u w:val="single"/>
            <w:shd w:val="clear" w:color="auto" w:fill="FFFFFF"/>
          </w:rPr>
          <w:t xml:space="preserve"> жизнь (</w:t>
        </w:r>
        <w:proofErr w:type="spellStart"/>
        <w:r w:rsidRPr="003766B2">
          <w:rPr>
            <w:rFonts w:ascii="Arial" w:eastAsia="Arial" w:hAnsi="Arial" w:cs="Arial"/>
            <w:color w:val="0000FF"/>
            <w:sz w:val="22"/>
            <w:szCs w:val="22"/>
            <w:u w:val="single"/>
            <w:shd w:val="clear" w:color="auto" w:fill="FFFFFF"/>
          </w:rPr>
          <w:t>зубцовскаяжизнь</w:t>
        </w:r>
        <w:proofErr w:type="gramStart"/>
        <w:r w:rsidRPr="003766B2">
          <w:rPr>
            <w:rFonts w:ascii="Arial" w:eastAsia="Arial" w:hAnsi="Arial" w:cs="Arial"/>
            <w:color w:val="0000FF"/>
            <w:sz w:val="22"/>
            <w:szCs w:val="22"/>
            <w:u w:val="single"/>
            <w:shd w:val="clear" w:color="auto" w:fill="FFFFFF"/>
          </w:rPr>
          <w:t>.т</w:t>
        </w:r>
        <w:proofErr w:type="gramEnd"/>
        <w:r w:rsidRPr="003766B2">
          <w:rPr>
            <w:rFonts w:ascii="Arial" w:eastAsia="Arial" w:hAnsi="Arial" w:cs="Arial"/>
            <w:color w:val="0000FF"/>
            <w:sz w:val="22"/>
            <w:szCs w:val="22"/>
            <w:u w:val="single"/>
            <w:shd w:val="clear" w:color="auto" w:fill="FFFFFF"/>
          </w:rPr>
          <w:t>верскаяобласть.рф</w:t>
        </w:r>
        <w:proofErr w:type="spellEnd"/>
        <w:r w:rsidRPr="003766B2">
          <w:rPr>
            <w:rFonts w:ascii="Arial" w:eastAsia="Arial" w:hAnsi="Arial" w:cs="Arial"/>
            <w:color w:val="0000FF"/>
            <w:sz w:val="22"/>
            <w:szCs w:val="22"/>
            <w:u w:val="single"/>
            <w:shd w:val="clear" w:color="auto" w:fill="FFFFFF"/>
          </w:rPr>
          <w:t>), Зубцов, 17 февраля 2022</w:t>
        </w:r>
      </w:hyperlink>
    </w:p>
    <w:p w:rsidR="003766B2" w:rsidRPr="003766B2" w:rsidRDefault="003766B2" w:rsidP="003766B2">
      <w:pPr>
        <w:numPr>
          <w:ilvl w:val="0"/>
          <w:numId w:val="10"/>
        </w:numPr>
        <w:tabs>
          <w:tab w:val="left" w:pos="0"/>
        </w:tabs>
        <w:ind w:left="-142" w:firstLine="0"/>
        <w:rPr>
          <w:rFonts w:ascii="Arial" w:eastAsia="Arial" w:hAnsi="Arial" w:cs="Arial"/>
          <w:color w:val="0000FF"/>
          <w:sz w:val="22"/>
          <w:szCs w:val="22"/>
          <w:shd w:val="clear" w:color="auto" w:fill="FFFFFF"/>
        </w:rPr>
      </w:pPr>
      <w:hyperlink r:id="rId451" w:history="1">
        <w:r w:rsidRPr="003766B2">
          <w:rPr>
            <w:rFonts w:ascii="Arial" w:eastAsia="Arial" w:hAnsi="Arial" w:cs="Arial"/>
            <w:color w:val="0000FF"/>
            <w:sz w:val="22"/>
            <w:szCs w:val="22"/>
            <w:u w:val="single"/>
            <w:shd w:val="clear" w:color="auto" w:fill="FFFFFF"/>
          </w:rPr>
          <w:t>Бельская правда (</w:t>
        </w:r>
        <w:proofErr w:type="spellStart"/>
        <w:r w:rsidRPr="003766B2">
          <w:rPr>
            <w:rFonts w:ascii="Arial" w:eastAsia="Arial" w:hAnsi="Arial" w:cs="Arial"/>
            <w:color w:val="0000FF"/>
            <w:sz w:val="22"/>
            <w:szCs w:val="22"/>
            <w:u w:val="single"/>
            <w:shd w:val="clear" w:color="auto" w:fill="FFFFFF"/>
          </w:rPr>
          <w:t>бельскаяправда</w:t>
        </w:r>
        <w:proofErr w:type="gramStart"/>
        <w:r w:rsidRPr="003766B2">
          <w:rPr>
            <w:rFonts w:ascii="Arial" w:eastAsia="Arial" w:hAnsi="Arial" w:cs="Arial"/>
            <w:color w:val="0000FF"/>
            <w:sz w:val="22"/>
            <w:szCs w:val="22"/>
            <w:u w:val="single"/>
            <w:shd w:val="clear" w:color="auto" w:fill="FFFFFF"/>
          </w:rPr>
          <w:t>.т</w:t>
        </w:r>
        <w:proofErr w:type="gramEnd"/>
        <w:r w:rsidRPr="003766B2">
          <w:rPr>
            <w:rFonts w:ascii="Arial" w:eastAsia="Arial" w:hAnsi="Arial" w:cs="Arial"/>
            <w:color w:val="0000FF"/>
            <w:sz w:val="22"/>
            <w:szCs w:val="22"/>
            <w:u w:val="single"/>
            <w:shd w:val="clear" w:color="auto" w:fill="FFFFFF"/>
          </w:rPr>
          <w:t>верскаяобласть.рф</w:t>
        </w:r>
        <w:proofErr w:type="spellEnd"/>
        <w:r w:rsidRPr="003766B2">
          <w:rPr>
            <w:rFonts w:ascii="Arial" w:eastAsia="Arial" w:hAnsi="Arial" w:cs="Arial"/>
            <w:color w:val="0000FF"/>
            <w:sz w:val="22"/>
            <w:szCs w:val="22"/>
            <w:u w:val="single"/>
            <w:shd w:val="clear" w:color="auto" w:fill="FFFFFF"/>
          </w:rPr>
          <w:t>), Белый, 17 февраля 2022</w:t>
        </w:r>
      </w:hyperlink>
    </w:p>
    <w:p w:rsidR="003766B2" w:rsidRPr="003766B2" w:rsidRDefault="003766B2" w:rsidP="003766B2">
      <w:pPr>
        <w:numPr>
          <w:ilvl w:val="0"/>
          <w:numId w:val="10"/>
        </w:numPr>
        <w:tabs>
          <w:tab w:val="left" w:pos="0"/>
        </w:tabs>
        <w:ind w:left="-142" w:firstLine="0"/>
        <w:rPr>
          <w:rFonts w:ascii="Arial" w:eastAsia="Arial" w:hAnsi="Arial" w:cs="Arial"/>
          <w:color w:val="0000FF"/>
          <w:sz w:val="22"/>
          <w:szCs w:val="22"/>
          <w:shd w:val="clear" w:color="auto" w:fill="FFFFFF"/>
        </w:rPr>
      </w:pPr>
      <w:hyperlink r:id="rId452" w:history="1">
        <w:r w:rsidRPr="003766B2">
          <w:rPr>
            <w:rFonts w:ascii="Arial" w:eastAsia="Arial" w:hAnsi="Arial" w:cs="Arial"/>
            <w:color w:val="0000FF"/>
            <w:sz w:val="22"/>
            <w:szCs w:val="22"/>
            <w:u w:val="single"/>
            <w:shd w:val="clear" w:color="auto" w:fill="FFFFFF"/>
          </w:rPr>
          <w:t>Лесной вестник (</w:t>
        </w:r>
        <w:proofErr w:type="spellStart"/>
        <w:r w:rsidRPr="003766B2">
          <w:rPr>
            <w:rFonts w:ascii="Arial" w:eastAsia="Arial" w:hAnsi="Arial" w:cs="Arial"/>
            <w:color w:val="0000FF"/>
            <w:sz w:val="22"/>
            <w:szCs w:val="22"/>
            <w:u w:val="single"/>
            <w:shd w:val="clear" w:color="auto" w:fill="FFFFFF"/>
          </w:rPr>
          <w:t>леснойвестник</w:t>
        </w:r>
        <w:proofErr w:type="gramStart"/>
        <w:r w:rsidRPr="003766B2">
          <w:rPr>
            <w:rFonts w:ascii="Arial" w:eastAsia="Arial" w:hAnsi="Arial" w:cs="Arial"/>
            <w:color w:val="0000FF"/>
            <w:sz w:val="22"/>
            <w:szCs w:val="22"/>
            <w:u w:val="single"/>
            <w:shd w:val="clear" w:color="auto" w:fill="FFFFFF"/>
          </w:rPr>
          <w:t>.т</w:t>
        </w:r>
        <w:proofErr w:type="gramEnd"/>
        <w:r w:rsidRPr="003766B2">
          <w:rPr>
            <w:rFonts w:ascii="Arial" w:eastAsia="Arial" w:hAnsi="Arial" w:cs="Arial"/>
            <w:color w:val="0000FF"/>
            <w:sz w:val="22"/>
            <w:szCs w:val="22"/>
            <w:u w:val="single"/>
            <w:shd w:val="clear" w:color="auto" w:fill="FFFFFF"/>
          </w:rPr>
          <w:t>верскаяобласть.рф</w:t>
        </w:r>
        <w:proofErr w:type="spellEnd"/>
        <w:r w:rsidRPr="003766B2">
          <w:rPr>
            <w:rFonts w:ascii="Arial" w:eastAsia="Arial" w:hAnsi="Arial" w:cs="Arial"/>
            <w:color w:val="0000FF"/>
            <w:sz w:val="22"/>
            <w:szCs w:val="22"/>
            <w:u w:val="single"/>
            <w:shd w:val="clear" w:color="auto" w:fill="FFFFFF"/>
          </w:rPr>
          <w:t>), с. Лесное (Тверская обл.), 17 февраля 2022</w:t>
        </w:r>
      </w:hyperlink>
    </w:p>
    <w:p w:rsidR="003766B2" w:rsidRPr="003766B2" w:rsidRDefault="003766B2" w:rsidP="003766B2">
      <w:pPr>
        <w:numPr>
          <w:ilvl w:val="0"/>
          <w:numId w:val="10"/>
        </w:numPr>
        <w:tabs>
          <w:tab w:val="left" w:pos="0"/>
        </w:tabs>
        <w:ind w:left="-142" w:firstLine="0"/>
        <w:rPr>
          <w:rFonts w:ascii="Arial" w:eastAsia="Arial" w:hAnsi="Arial" w:cs="Arial"/>
          <w:color w:val="0000FF"/>
          <w:sz w:val="22"/>
          <w:szCs w:val="22"/>
          <w:shd w:val="clear" w:color="auto" w:fill="FFFFFF"/>
        </w:rPr>
      </w:pPr>
      <w:hyperlink r:id="rId453" w:history="1">
        <w:r w:rsidRPr="003766B2">
          <w:rPr>
            <w:rFonts w:ascii="Arial" w:eastAsia="Arial" w:hAnsi="Arial" w:cs="Arial"/>
            <w:color w:val="0000FF"/>
            <w:sz w:val="22"/>
            <w:szCs w:val="22"/>
            <w:u w:val="single"/>
            <w:shd w:val="clear" w:color="auto" w:fill="FFFFFF"/>
          </w:rPr>
          <w:t>Вперед (</w:t>
        </w:r>
        <w:proofErr w:type="spellStart"/>
        <w:r w:rsidRPr="003766B2">
          <w:rPr>
            <w:rFonts w:ascii="Arial" w:eastAsia="Arial" w:hAnsi="Arial" w:cs="Arial"/>
            <w:color w:val="0000FF"/>
            <w:sz w:val="22"/>
            <w:szCs w:val="22"/>
            <w:u w:val="single"/>
            <w:shd w:val="clear" w:color="auto" w:fill="FFFFFF"/>
          </w:rPr>
          <w:t>вперед</w:t>
        </w:r>
        <w:proofErr w:type="gramStart"/>
        <w:r w:rsidRPr="003766B2">
          <w:rPr>
            <w:rFonts w:ascii="Arial" w:eastAsia="Arial" w:hAnsi="Arial" w:cs="Arial"/>
            <w:color w:val="0000FF"/>
            <w:sz w:val="22"/>
            <w:szCs w:val="22"/>
            <w:u w:val="single"/>
            <w:shd w:val="clear" w:color="auto" w:fill="FFFFFF"/>
          </w:rPr>
          <w:t>.т</w:t>
        </w:r>
        <w:proofErr w:type="gramEnd"/>
        <w:r w:rsidRPr="003766B2">
          <w:rPr>
            <w:rFonts w:ascii="Arial" w:eastAsia="Arial" w:hAnsi="Arial" w:cs="Arial"/>
            <w:color w:val="0000FF"/>
            <w:sz w:val="22"/>
            <w:szCs w:val="22"/>
            <w:u w:val="single"/>
            <w:shd w:val="clear" w:color="auto" w:fill="FFFFFF"/>
          </w:rPr>
          <w:t>верскаяобласть.рф</w:t>
        </w:r>
        <w:proofErr w:type="spellEnd"/>
        <w:r w:rsidRPr="003766B2">
          <w:rPr>
            <w:rFonts w:ascii="Arial" w:eastAsia="Arial" w:hAnsi="Arial" w:cs="Arial"/>
            <w:color w:val="0000FF"/>
            <w:sz w:val="22"/>
            <w:szCs w:val="22"/>
            <w:u w:val="single"/>
            <w:shd w:val="clear" w:color="auto" w:fill="FFFFFF"/>
          </w:rPr>
          <w:t>), Калязин, 17 февраля 2022</w:t>
        </w:r>
      </w:hyperlink>
    </w:p>
    <w:p w:rsidR="003766B2" w:rsidRPr="003766B2" w:rsidRDefault="003766B2" w:rsidP="003766B2">
      <w:pPr>
        <w:numPr>
          <w:ilvl w:val="0"/>
          <w:numId w:val="10"/>
        </w:numPr>
        <w:tabs>
          <w:tab w:val="left" w:pos="0"/>
        </w:tabs>
        <w:ind w:left="-142" w:firstLine="0"/>
        <w:rPr>
          <w:rFonts w:ascii="Arial" w:eastAsia="Arial" w:hAnsi="Arial" w:cs="Arial"/>
          <w:color w:val="0000FF"/>
          <w:sz w:val="22"/>
          <w:szCs w:val="22"/>
          <w:shd w:val="clear" w:color="auto" w:fill="FFFFFF"/>
        </w:rPr>
      </w:pPr>
      <w:hyperlink r:id="rId454" w:history="1">
        <w:proofErr w:type="spellStart"/>
        <w:r w:rsidRPr="003766B2">
          <w:rPr>
            <w:rFonts w:ascii="Arial" w:eastAsia="Arial" w:hAnsi="Arial" w:cs="Arial"/>
            <w:color w:val="0000FF"/>
            <w:sz w:val="22"/>
            <w:szCs w:val="22"/>
            <w:u w:val="single"/>
            <w:shd w:val="clear" w:color="auto" w:fill="FFFFFF"/>
          </w:rPr>
          <w:t>Вышневолоцкая</w:t>
        </w:r>
        <w:proofErr w:type="spellEnd"/>
        <w:r w:rsidRPr="003766B2">
          <w:rPr>
            <w:rFonts w:ascii="Arial" w:eastAsia="Arial" w:hAnsi="Arial" w:cs="Arial"/>
            <w:color w:val="0000FF"/>
            <w:sz w:val="22"/>
            <w:szCs w:val="22"/>
            <w:u w:val="single"/>
            <w:shd w:val="clear" w:color="auto" w:fill="FFFFFF"/>
          </w:rPr>
          <w:t xml:space="preserve"> правда (</w:t>
        </w:r>
        <w:proofErr w:type="spellStart"/>
        <w:r w:rsidRPr="003766B2">
          <w:rPr>
            <w:rFonts w:ascii="Arial" w:eastAsia="Arial" w:hAnsi="Arial" w:cs="Arial"/>
            <w:color w:val="0000FF"/>
            <w:sz w:val="22"/>
            <w:szCs w:val="22"/>
            <w:u w:val="single"/>
            <w:shd w:val="clear" w:color="auto" w:fill="FFFFFF"/>
          </w:rPr>
          <w:t>вышневолоцкаяправда</w:t>
        </w:r>
        <w:proofErr w:type="gramStart"/>
        <w:r w:rsidRPr="003766B2">
          <w:rPr>
            <w:rFonts w:ascii="Arial" w:eastAsia="Arial" w:hAnsi="Arial" w:cs="Arial"/>
            <w:color w:val="0000FF"/>
            <w:sz w:val="22"/>
            <w:szCs w:val="22"/>
            <w:u w:val="single"/>
            <w:shd w:val="clear" w:color="auto" w:fill="FFFFFF"/>
          </w:rPr>
          <w:t>.т</w:t>
        </w:r>
        <w:proofErr w:type="gramEnd"/>
        <w:r w:rsidRPr="003766B2">
          <w:rPr>
            <w:rFonts w:ascii="Arial" w:eastAsia="Arial" w:hAnsi="Arial" w:cs="Arial"/>
            <w:color w:val="0000FF"/>
            <w:sz w:val="22"/>
            <w:szCs w:val="22"/>
            <w:u w:val="single"/>
            <w:shd w:val="clear" w:color="auto" w:fill="FFFFFF"/>
          </w:rPr>
          <w:t>верскаяобласть.рф</w:t>
        </w:r>
        <w:proofErr w:type="spellEnd"/>
        <w:r w:rsidRPr="003766B2">
          <w:rPr>
            <w:rFonts w:ascii="Arial" w:eastAsia="Arial" w:hAnsi="Arial" w:cs="Arial"/>
            <w:color w:val="0000FF"/>
            <w:sz w:val="22"/>
            <w:szCs w:val="22"/>
            <w:u w:val="single"/>
            <w:shd w:val="clear" w:color="auto" w:fill="FFFFFF"/>
          </w:rPr>
          <w:t>), 17 февраля 2022</w:t>
        </w:r>
      </w:hyperlink>
    </w:p>
    <w:p w:rsidR="003766B2" w:rsidRPr="003766B2" w:rsidRDefault="003766B2" w:rsidP="003766B2">
      <w:pPr>
        <w:numPr>
          <w:ilvl w:val="0"/>
          <w:numId w:val="10"/>
        </w:numPr>
        <w:tabs>
          <w:tab w:val="left" w:pos="0"/>
        </w:tabs>
        <w:ind w:left="-142" w:firstLine="0"/>
        <w:rPr>
          <w:rFonts w:ascii="Arial" w:eastAsia="Arial" w:hAnsi="Arial" w:cs="Arial"/>
          <w:color w:val="0000FF"/>
          <w:sz w:val="22"/>
          <w:szCs w:val="22"/>
          <w:shd w:val="clear" w:color="auto" w:fill="FFFFFF"/>
        </w:rPr>
      </w:pPr>
      <w:hyperlink r:id="rId455" w:history="1">
        <w:r w:rsidRPr="003766B2">
          <w:rPr>
            <w:rFonts w:ascii="Arial" w:eastAsia="Arial" w:hAnsi="Arial" w:cs="Arial"/>
            <w:color w:val="0000FF"/>
            <w:sz w:val="22"/>
            <w:szCs w:val="22"/>
            <w:u w:val="single"/>
            <w:shd w:val="clear" w:color="auto" w:fill="FFFFFF"/>
          </w:rPr>
          <w:t>Тверское информационное агентство (tvernews.ru), Тверь, 17 февраля 2022</w:t>
        </w:r>
      </w:hyperlink>
    </w:p>
    <w:p w:rsidR="003766B2" w:rsidRPr="003766B2" w:rsidRDefault="003766B2" w:rsidP="003766B2">
      <w:pPr>
        <w:numPr>
          <w:ilvl w:val="0"/>
          <w:numId w:val="10"/>
        </w:numPr>
        <w:tabs>
          <w:tab w:val="left" w:pos="0"/>
        </w:tabs>
        <w:ind w:left="-142" w:firstLine="0"/>
        <w:rPr>
          <w:rFonts w:ascii="Arial" w:eastAsia="Arial" w:hAnsi="Arial" w:cs="Arial"/>
          <w:color w:val="0000FF"/>
          <w:sz w:val="22"/>
          <w:szCs w:val="22"/>
          <w:shd w:val="clear" w:color="auto" w:fill="FFFFFF"/>
        </w:rPr>
      </w:pPr>
      <w:hyperlink r:id="rId456" w:history="1">
        <w:r w:rsidRPr="003766B2">
          <w:rPr>
            <w:rFonts w:ascii="Arial" w:eastAsia="Arial" w:hAnsi="Arial" w:cs="Arial"/>
            <w:color w:val="0000FF"/>
            <w:sz w:val="22"/>
            <w:szCs w:val="22"/>
            <w:u w:val="single"/>
            <w:shd w:val="clear" w:color="auto" w:fill="FFFFFF"/>
          </w:rPr>
          <w:t>Жарковский вестник (</w:t>
        </w:r>
        <w:proofErr w:type="spellStart"/>
        <w:r w:rsidRPr="003766B2">
          <w:rPr>
            <w:rFonts w:ascii="Arial" w:eastAsia="Arial" w:hAnsi="Arial" w:cs="Arial"/>
            <w:color w:val="0000FF"/>
            <w:sz w:val="22"/>
            <w:szCs w:val="22"/>
            <w:u w:val="single"/>
            <w:shd w:val="clear" w:color="auto" w:fill="FFFFFF"/>
          </w:rPr>
          <w:t>жарковскийвестник</w:t>
        </w:r>
        <w:proofErr w:type="gramStart"/>
        <w:r w:rsidRPr="003766B2">
          <w:rPr>
            <w:rFonts w:ascii="Arial" w:eastAsia="Arial" w:hAnsi="Arial" w:cs="Arial"/>
            <w:color w:val="0000FF"/>
            <w:sz w:val="22"/>
            <w:szCs w:val="22"/>
            <w:u w:val="single"/>
            <w:shd w:val="clear" w:color="auto" w:fill="FFFFFF"/>
          </w:rPr>
          <w:t>.т</w:t>
        </w:r>
        <w:proofErr w:type="gramEnd"/>
        <w:r w:rsidRPr="003766B2">
          <w:rPr>
            <w:rFonts w:ascii="Arial" w:eastAsia="Arial" w:hAnsi="Arial" w:cs="Arial"/>
            <w:color w:val="0000FF"/>
            <w:sz w:val="22"/>
            <w:szCs w:val="22"/>
            <w:u w:val="single"/>
            <w:shd w:val="clear" w:color="auto" w:fill="FFFFFF"/>
          </w:rPr>
          <w:t>верскаяобласть.рф</w:t>
        </w:r>
        <w:proofErr w:type="spellEnd"/>
        <w:r w:rsidRPr="003766B2">
          <w:rPr>
            <w:rFonts w:ascii="Arial" w:eastAsia="Arial" w:hAnsi="Arial" w:cs="Arial"/>
            <w:color w:val="0000FF"/>
            <w:sz w:val="22"/>
            <w:szCs w:val="22"/>
            <w:u w:val="single"/>
            <w:shd w:val="clear" w:color="auto" w:fill="FFFFFF"/>
          </w:rPr>
          <w:t>), п.г.т. Жарковский, 17 февраля 2022</w:t>
        </w:r>
      </w:hyperlink>
    </w:p>
    <w:p w:rsidR="003766B2" w:rsidRPr="003766B2" w:rsidRDefault="003766B2" w:rsidP="003766B2">
      <w:pPr>
        <w:numPr>
          <w:ilvl w:val="0"/>
          <w:numId w:val="10"/>
        </w:numPr>
        <w:tabs>
          <w:tab w:val="left" w:pos="0"/>
        </w:tabs>
        <w:ind w:left="-142" w:firstLine="0"/>
        <w:rPr>
          <w:rFonts w:ascii="Arial" w:eastAsia="Arial" w:hAnsi="Arial" w:cs="Arial"/>
          <w:color w:val="0000FF"/>
          <w:sz w:val="22"/>
          <w:szCs w:val="22"/>
          <w:shd w:val="clear" w:color="auto" w:fill="FFFFFF"/>
        </w:rPr>
      </w:pPr>
      <w:hyperlink r:id="rId457" w:history="1">
        <w:proofErr w:type="spellStart"/>
        <w:r w:rsidRPr="003766B2">
          <w:rPr>
            <w:rFonts w:ascii="Arial" w:eastAsia="Arial" w:hAnsi="Arial" w:cs="Arial"/>
            <w:color w:val="0000FF"/>
            <w:sz w:val="22"/>
            <w:szCs w:val="22"/>
            <w:u w:val="single"/>
            <w:shd w:val="clear" w:color="auto" w:fill="FFFFFF"/>
          </w:rPr>
          <w:t>Андреапольские</w:t>
        </w:r>
        <w:proofErr w:type="spellEnd"/>
        <w:r w:rsidRPr="003766B2">
          <w:rPr>
            <w:rFonts w:ascii="Arial" w:eastAsia="Arial" w:hAnsi="Arial" w:cs="Arial"/>
            <w:color w:val="0000FF"/>
            <w:sz w:val="22"/>
            <w:szCs w:val="22"/>
            <w:u w:val="single"/>
            <w:shd w:val="clear" w:color="auto" w:fill="FFFFFF"/>
          </w:rPr>
          <w:t xml:space="preserve"> вести (</w:t>
        </w:r>
        <w:proofErr w:type="spellStart"/>
        <w:r w:rsidRPr="003766B2">
          <w:rPr>
            <w:rFonts w:ascii="Arial" w:eastAsia="Arial" w:hAnsi="Arial" w:cs="Arial"/>
            <w:color w:val="0000FF"/>
            <w:sz w:val="22"/>
            <w:szCs w:val="22"/>
            <w:u w:val="single"/>
            <w:shd w:val="clear" w:color="auto" w:fill="FFFFFF"/>
          </w:rPr>
          <w:t>андреапольскиевести</w:t>
        </w:r>
        <w:proofErr w:type="gramStart"/>
        <w:r w:rsidRPr="003766B2">
          <w:rPr>
            <w:rFonts w:ascii="Arial" w:eastAsia="Arial" w:hAnsi="Arial" w:cs="Arial"/>
            <w:color w:val="0000FF"/>
            <w:sz w:val="22"/>
            <w:szCs w:val="22"/>
            <w:u w:val="single"/>
            <w:shd w:val="clear" w:color="auto" w:fill="FFFFFF"/>
          </w:rPr>
          <w:t>.т</w:t>
        </w:r>
        <w:proofErr w:type="gramEnd"/>
        <w:r w:rsidRPr="003766B2">
          <w:rPr>
            <w:rFonts w:ascii="Arial" w:eastAsia="Arial" w:hAnsi="Arial" w:cs="Arial"/>
            <w:color w:val="0000FF"/>
            <w:sz w:val="22"/>
            <w:szCs w:val="22"/>
            <w:u w:val="single"/>
            <w:shd w:val="clear" w:color="auto" w:fill="FFFFFF"/>
          </w:rPr>
          <w:t>верскаяобласть.рф</w:t>
        </w:r>
        <w:proofErr w:type="spellEnd"/>
        <w:r w:rsidRPr="003766B2">
          <w:rPr>
            <w:rFonts w:ascii="Arial" w:eastAsia="Arial" w:hAnsi="Arial" w:cs="Arial"/>
            <w:color w:val="0000FF"/>
            <w:sz w:val="22"/>
            <w:szCs w:val="22"/>
            <w:u w:val="single"/>
            <w:shd w:val="clear" w:color="auto" w:fill="FFFFFF"/>
          </w:rPr>
          <w:t xml:space="preserve">), </w:t>
        </w:r>
        <w:proofErr w:type="spellStart"/>
        <w:r w:rsidRPr="003766B2">
          <w:rPr>
            <w:rFonts w:ascii="Arial" w:eastAsia="Arial" w:hAnsi="Arial" w:cs="Arial"/>
            <w:color w:val="0000FF"/>
            <w:sz w:val="22"/>
            <w:szCs w:val="22"/>
            <w:u w:val="single"/>
            <w:shd w:val="clear" w:color="auto" w:fill="FFFFFF"/>
          </w:rPr>
          <w:t>Андреаполь</w:t>
        </w:r>
        <w:proofErr w:type="spellEnd"/>
        <w:r w:rsidRPr="003766B2">
          <w:rPr>
            <w:rFonts w:ascii="Arial" w:eastAsia="Arial" w:hAnsi="Arial" w:cs="Arial"/>
            <w:color w:val="0000FF"/>
            <w:sz w:val="22"/>
            <w:szCs w:val="22"/>
            <w:u w:val="single"/>
            <w:shd w:val="clear" w:color="auto" w:fill="FFFFFF"/>
          </w:rPr>
          <w:t>, 17 февраля 2022</w:t>
        </w:r>
      </w:hyperlink>
    </w:p>
    <w:p w:rsidR="003766B2" w:rsidRPr="003766B2" w:rsidRDefault="003766B2" w:rsidP="003766B2">
      <w:pPr>
        <w:numPr>
          <w:ilvl w:val="0"/>
          <w:numId w:val="10"/>
        </w:numPr>
        <w:tabs>
          <w:tab w:val="left" w:pos="0"/>
        </w:tabs>
        <w:ind w:left="-142" w:firstLine="0"/>
        <w:rPr>
          <w:rFonts w:ascii="Arial" w:eastAsia="Arial" w:hAnsi="Arial" w:cs="Arial"/>
          <w:color w:val="0000FF"/>
          <w:sz w:val="22"/>
          <w:szCs w:val="22"/>
          <w:shd w:val="clear" w:color="auto" w:fill="FFFFFF"/>
        </w:rPr>
      </w:pPr>
      <w:hyperlink r:id="rId458" w:history="1">
        <w:r w:rsidRPr="003766B2">
          <w:rPr>
            <w:rFonts w:ascii="Arial" w:eastAsia="Arial" w:hAnsi="Arial" w:cs="Arial"/>
            <w:color w:val="0000FF"/>
            <w:sz w:val="22"/>
            <w:szCs w:val="22"/>
            <w:u w:val="single"/>
            <w:shd w:val="clear" w:color="auto" w:fill="FFFFFF"/>
          </w:rPr>
          <w:t>Тверская жизнь (tverlife.ru), Тверь, 17 февраля 2022</w:t>
        </w:r>
      </w:hyperlink>
    </w:p>
    <w:p w:rsidR="003766B2" w:rsidRPr="003766B2" w:rsidRDefault="003766B2" w:rsidP="003766B2">
      <w:pPr>
        <w:numPr>
          <w:ilvl w:val="0"/>
          <w:numId w:val="10"/>
        </w:numPr>
        <w:tabs>
          <w:tab w:val="left" w:pos="0"/>
        </w:tabs>
        <w:ind w:left="-142" w:firstLine="0"/>
        <w:rPr>
          <w:rFonts w:ascii="Arial" w:eastAsia="Arial" w:hAnsi="Arial" w:cs="Arial"/>
          <w:color w:val="0000FF"/>
          <w:sz w:val="22"/>
          <w:szCs w:val="22"/>
          <w:shd w:val="clear" w:color="auto" w:fill="FFFFFF"/>
        </w:rPr>
      </w:pPr>
      <w:hyperlink r:id="rId459" w:history="1">
        <w:proofErr w:type="spellStart"/>
        <w:r w:rsidRPr="003766B2">
          <w:rPr>
            <w:rFonts w:ascii="Arial" w:eastAsia="Arial" w:hAnsi="Arial" w:cs="Arial"/>
            <w:color w:val="0000FF"/>
            <w:sz w:val="22"/>
            <w:szCs w:val="22"/>
            <w:u w:val="single"/>
            <w:shd w:val="clear" w:color="auto" w:fill="FFFFFF"/>
          </w:rPr>
          <w:t>Спировские</w:t>
        </w:r>
        <w:proofErr w:type="spellEnd"/>
        <w:r w:rsidRPr="003766B2">
          <w:rPr>
            <w:rFonts w:ascii="Arial" w:eastAsia="Arial" w:hAnsi="Arial" w:cs="Arial"/>
            <w:color w:val="0000FF"/>
            <w:sz w:val="22"/>
            <w:szCs w:val="22"/>
            <w:u w:val="single"/>
            <w:shd w:val="clear" w:color="auto" w:fill="FFFFFF"/>
          </w:rPr>
          <w:t xml:space="preserve"> известия (</w:t>
        </w:r>
        <w:proofErr w:type="spellStart"/>
        <w:r w:rsidRPr="003766B2">
          <w:rPr>
            <w:rFonts w:ascii="Arial" w:eastAsia="Arial" w:hAnsi="Arial" w:cs="Arial"/>
            <w:color w:val="0000FF"/>
            <w:sz w:val="22"/>
            <w:szCs w:val="22"/>
            <w:u w:val="single"/>
            <w:shd w:val="clear" w:color="auto" w:fill="FFFFFF"/>
          </w:rPr>
          <w:t>спировскиеизвестия</w:t>
        </w:r>
        <w:proofErr w:type="gramStart"/>
        <w:r w:rsidRPr="003766B2">
          <w:rPr>
            <w:rFonts w:ascii="Arial" w:eastAsia="Arial" w:hAnsi="Arial" w:cs="Arial"/>
            <w:color w:val="0000FF"/>
            <w:sz w:val="22"/>
            <w:szCs w:val="22"/>
            <w:u w:val="single"/>
            <w:shd w:val="clear" w:color="auto" w:fill="FFFFFF"/>
          </w:rPr>
          <w:t>.т</w:t>
        </w:r>
        <w:proofErr w:type="gramEnd"/>
        <w:r w:rsidRPr="003766B2">
          <w:rPr>
            <w:rFonts w:ascii="Arial" w:eastAsia="Arial" w:hAnsi="Arial" w:cs="Arial"/>
            <w:color w:val="0000FF"/>
            <w:sz w:val="22"/>
            <w:szCs w:val="22"/>
            <w:u w:val="single"/>
            <w:shd w:val="clear" w:color="auto" w:fill="FFFFFF"/>
          </w:rPr>
          <w:t>верскаяобласть.рф</w:t>
        </w:r>
        <w:proofErr w:type="spellEnd"/>
        <w:r w:rsidRPr="003766B2">
          <w:rPr>
            <w:rFonts w:ascii="Arial" w:eastAsia="Arial" w:hAnsi="Arial" w:cs="Arial"/>
            <w:color w:val="0000FF"/>
            <w:sz w:val="22"/>
            <w:szCs w:val="22"/>
            <w:u w:val="single"/>
            <w:shd w:val="clear" w:color="auto" w:fill="FFFFFF"/>
          </w:rPr>
          <w:t>), п. Спирово, 17 февраля 2022</w:t>
        </w:r>
      </w:hyperlink>
    </w:p>
    <w:p w:rsidR="003766B2" w:rsidRPr="003766B2" w:rsidRDefault="003766B2" w:rsidP="003766B2">
      <w:pPr>
        <w:numPr>
          <w:ilvl w:val="0"/>
          <w:numId w:val="10"/>
        </w:numPr>
        <w:tabs>
          <w:tab w:val="left" w:pos="0"/>
        </w:tabs>
        <w:ind w:left="-142" w:firstLine="0"/>
        <w:rPr>
          <w:rFonts w:ascii="Arial" w:eastAsia="Arial" w:hAnsi="Arial" w:cs="Arial"/>
          <w:color w:val="0000FF"/>
          <w:sz w:val="22"/>
          <w:szCs w:val="22"/>
          <w:shd w:val="clear" w:color="auto" w:fill="FFFFFF"/>
        </w:rPr>
      </w:pPr>
      <w:hyperlink r:id="rId460" w:history="1">
        <w:r w:rsidRPr="003766B2">
          <w:rPr>
            <w:rFonts w:ascii="Arial" w:eastAsia="Arial" w:hAnsi="Arial" w:cs="Arial"/>
            <w:color w:val="0000FF"/>
            <w:sz w:val="22"/>
            <w:szCs w:val="22"/>
            <w:u w:val="single"/>
            <w:shd w:val="clear" w:color="auto" w:fill="FFFFFF"/>
          </w:rPr>
          <w:t>Авангард (</w:t>
        </w:r>
        <w:proofErr w:type="spellStart"/>
        <w:r w:rsidRPr="003766B2">
          <w:rPr>
            <w:rFonts w:ascii="Arial" w:eastAsia="Arial" w:hAnsi="Arial" w:cs="Arial"/>
            <w:color w:val="0000FF"/>
            <w:sz w:val="22"/>
            <w:szCs w:val="22"/>
            <w:u w:val="single"/>
            <w:shd w:val="clear" w:color="auto" w:fill="FFFFFF"/>
          </w:rPr>
          <w:t>авангард</w:t>
        </w:r>
        <w:proofErr w:type="gramStart"/>
        <w:r w:rsidRPr="003766B2">
          <w:rPr>
            <w:rFonts w:ascii="Arial" w:eastAsia="Arial" w:hAnsi="Arial" w:cs="Arial"/>
            <w:color w:val="0000FF"/>
            <w:sz w:val="22"/>
            <w:szCs w:val="22"/>
            <w:u w:val="single"/>
            <w:shd w:val="clear" w:color="auto" w:fill="FFFFFF"/>
          </w:rPr>
          <w:t>.т</w:t>
        </w:r>
        <w:proofErr w:type="gramEnd"/>
        <w:r w:rsidRPr="003766B2">
          <w:rPr>
            <w:rFonts w:ascii="Arial" w:eastAsia="Arial" w:hAnsi="Arial" w:cs="Arial"/>
            <w:color w:val="0000FF"/>
            <w:sz w:val="22"/>
            <w:szCs w:val="22"/>
            <w:u w:val="single"/>
            <w:shd w:val="clear" w:color="auto" w:fill="FFFFFF"/>
          </w:rPr>
          <w:t>верскаяобласть.рф</w:t>
        </w:r>
        <w:proofErr w:type="spellEnd"/>
        <w:r w:rsidRPr="003766B2">
          <w:rPr>
            <w:rFonts w:ascii="Arial" w:eastAsia="Arial" w:hAnsi="Arial" w:cs="Arial"/>
            <w:color w:val="0000FF"/>
            <w:sz w:val="22"/>
            <w:szCs w:val="22"/>
            <w:u w:val="single"/>
            <w:shd w:val="clear" w:color="auto" w:fill="FFFFFF"/>
          </w:rPr>
          <w:t>), Западная Двина, 17 февраля 2022</w:t>
        </w:r>
      </w:hyperlink>
    </w:p>
    <w:p w:rsidR="003766B2" w:rsidRPr="003766B2" w:rsidRDefault="003766B2" w:rsidP="003766B2">
      <w:pPr>
        <w:numPr>
          <w:ilvl w:val="0"/>
          <w:numId w:val="10"/>
        </w:numPr>
        <w:tabs>
          <w:tab w:val="left" w:pos="0"/>
        </w:tabs>
        <w:ind w:left="-142" w:firstLine="0"/>
        <w:rPr>
          <w:rFonts w:ascii="Arial" w:eastAsia="Arial" w:hAnsi="Arial" w:cs="Arial"/>
          <w:color w:val="0000FF"/>
          <w:sz w:val="22"/>
          <w:szCs w:val="22"/>
          <w:shd w:val="clear" w:color="auto" w:fill="FFFFFF"/>
        </w:rPr>
      </w:pPr>
      <w:hyperlink r:id="rId461" w:history="1">
        <w:r w:rsidRPr="003766B2">
          <w:rPr>
            <w:rFonts w:ascii="Arial" w:eastAsia="Arial" w:hAnsi="Arial" w:cs="Arial"/>
            <w:color w:val="0000FF"/>
            <w:sz w:val="22"/>
            <w:szCs w:val="22"/>
            <w:u w:val="single"/>
            <w:shd w:val="clear" w:color="auto" w:fill="FFFFFF"/>
          </w:rPr>
          <w:t>Коммунар (</w:t>
        </w:r>
        <w:proofErr w:type="spellStart"/>
        <w:r w:rsidRPr="003766B2">
          <w:rPr>
            <w:rFonts w:ascii="Arial" w:eastAsia="Arial" w:hAnsi="Arial" w:cs="Arial"/>
            <w:color w:val="0000FF"/>
            <w:sz w:val="22"/>
            <w:szCs w:val="22"/>
            <w:u w:val="single"/>
            <w:shd w:val="clear" w:color="auto" w:fill="FFFFFF"/>
          </w:rPr>
          <w:t>коммунар</w:t>
        </w:r>
        <w:proofErr w:type="gramStart"/>
        <w:r w:rsidRPr="003766B2">
          <w:rPr>
            <w:rFonts w:ascii="Arial" w:eastAsia="Arial" w:hAnsi="Arial" w:cs="Arial"/>
            <w:color w:val="0000FF"/>
            <w:sz w:val="22"/>
            <w:szCs w:val="22"/>
            <w:u w:val="single"/>
            <w:shd w:val="clear" w:color="auto" w:fill="FFFFFF"/>
          </w:rPr>
          <w:t>.т</w:t>
        </w:r>
        <w:proofErr w:type="gramEnd"/>
        <w:r w:rsidRPr="003766B2">
          <w:rPr>
            <w:rFonts w:ascii="Arial" w:eastAsia="Arial" w:hAnsi="Arial" w:cs="Arial"/>
            <w:color w:val="0000FF"/>
            <w:sz w:val="22"/>
            <w:szCs w:val="22"/>
            <w:u w:val="single"/>
            <w:shd w:val="clear" w:color="auto" w:fill="FFFFFF"/>
          </w:rPr>
          <w:t>верскаяобласть.рф</w:t>
        </w:r>
        <w:proofErr w:type="spellEnd"/>
        <w:r w:rsidRPr="003766B2">
          <w:rPr>
            <w:rFonts w:ascii="Arial" w:eastAsia="Arial" w:hAnsi="Arial" w:cs="Arial"/>
            <w:color w:val="0000FF"/>
            <w:sz w:val="22"/>
            <w:szCs w:val="22"/>
            <w:u w:val="single"/>
            <w:shd w:val="clear" w:color="auto" w:fill="FFFFFF"/>
          </w:rPr>
          <w:t>), п. Фирово, 17 февраля 2022</w:t>
        </w:r>
      </w:hyperlink>
    </w:p>
    <w:p w:rsidR="003766B2" w:rsidRPr="003766B2" w:rsidRDefault="003766B2" w:rsidP="003766B2">
      <w:pPr>
        <w:numPr>
          <w:ilvl w:val="0"/>
          <w:numId w:val="10"/>
        </w:numPr>
        <w:tabs>
          <w:tab w:val="left" w:pos="0"/>
        </w:tabs>
        <w:ind w:left="-142" w:firstLine="0"/>
        <w:rPr>
          <w:rFonts w:ascii="Arial" w:eastAsia="Arial" w:hAnsi="Arial" w:cs="Arial"/>
          <w:color w:val="0000FF"/>
          <w:sz w:val="22"/>
          <w:szCs w:val="22"/>
          <w:shd w:val="clear" w:color="auto" w:fill="FFFFFF"/>
        </w:rPr>
      </w:pPr>
      <w:hyperlink r:id="rId462" w:history="1">
        <w:r w:rsidRPr="003766B2">
          <w:rPr>
            <w:rFonts w:ascii="Arial" w:eastAsia="Arial" w:hAnsi="Arial" w:cs="Arial"/>
            <w:color w:val="0000FF"/>
            <w:sz w:val="22"/>
            <w:szCs w:val="22"/>
            <w:u w:val="single"/>
            <w:shd w:val="clear" w:color="auto" w:fill="FFFFFF"/>
          </w:rPr>
          <w:t>Новости Твери (tver-news.net), Тверь, 17 февраля 2022</w:t>
        </w:r>
      </w:hyperlink>
    </w:p>
    <w:p w:rsidR="003766B2" w:rsidRPr="003766B2" w:rsidRDefault="003766B2" w:rsidP="003766B2">
      <w:pPr>
        <w:numPr>
          <w:ilvl w:val="0"/>
          <w:numId w:val="10"/>
        </w:numPr>
        <w:tabs>
          <w:tab w:val="left" w:pos="0"/>
        </w:tabs>
        <w:ind w:left="-142" w:firstLine="0"/>
        <w:rPr>
          <w:rFonts w:ascii="Arial" w:eastAsia="Arial" w:hAnsi="Arial" w:cs="Arial"/>
          <w:color w:val="0000FF"/>
          <w:sz w:val="22"/>
          <w:szCs w:val="22"/>
          <w:shd w:val="clear" w:color="auto" w:fill="FFFFFF"/>
        </w:rPr>
      </w:pPr>
      <w:hyperlink r:id="rId463" w:history="1">
        <w:r w:rsidRPr="003766B2">
          <w:rPr>
            <w:rFonts w:ascii="Arial" w:eastAsia="Arial" w:hAnsi="Arial" w:cs="Arial"/>
            <w:color w:val="0000FF"/>
            <w:sz w:val="22"/>
            <w:szCs w:val="22"/>
            <w:u w:val="single"/>
            <w:shd w:val="clear" w:color="auto" w:fill="FFFFFF"/>
          </w:rPr>
          <w:t>Новости Твери (tver-news.net), Тверь, 17 февраля 2022</w:t>
        </w:r>
      </w:hyperlink>
    </w:p>
    <w:p w:rsidR="003766B2" w:rsidRPr="003766B2" w:rsidRDefault="003766B2" w:rsidP="003766B2">
      <w:pPr>
        <w:tabs>
          <w:tab w:val="left" w:pos="0"/>
        </w:tabs>
        <w:ind w:left="-142"/>
        <w:jc w:val="right"/>
        <w:rPr>
          <w:rFonts w:ascii="Arial" w:eastAsia="Arial" w:hAnsi="Arial" w:cs="Arial"/>
          <w:color w:val="0000FF"/>
          <w:sz w:val="22"/>
          <w:szCs w:val="22"/>
          <w:shd w:val="clear" w:color="auto" w:fill="FFFFFF"/>
        </w:rPr>
      </w:pPr>
      <w:hyperlink w:anchor="tabtxt_1575050_1921106743" w:history="1">
        <w:r w:rsidRPr="003766B2">
          <w:rPr>
            <w:rFonts w:ascii="Arial" w:eastAsia="Arial" w:hAnsi="Arial" w:cs="Arial"/>
            <w:color w:val="0000FF"/>
            <w:sz w:val="22"/>
            <w:szCs w:val="22"/>
            <w:u w:val="single"/>
            <w:shd w:val="clear" w:color="auto" w:fill="FFFFFF"/>
          </w:rPr>
          <w:t>К заголовкам сообщений</w:t>
        </w:r>
      </w:hyperlink>
    </w:p>
    <w:p w:rsidR="003766B2" w:rsidRPr="003766B2" w:rsidRDefault="003766B2" w:rsidP="003766B2">
      <w:pPr>
        <w:tabs>
          <w:tab w:val="left" w:pos="0"/>
        </w:tabs>
        <w:ind w:left="-142"/>
        <w:rPr>
          <w:rFonts w:ascii="Arial" w:eastAsia="Arial" w:hAnsi="Arial" w:cs="Arial"/>
          <w:b/>
          <w:color w:val="000000"/>
          <w:sz w:val="22"/>
          <w:szCs w:val="22"/>
          <w:shd w:val="clear" w:color="auto" w:fill="FFFFFF"/>
        </w:rPr>
      </w:pPr>
      <w:r w:rsidRPr="003766B2">
        <w:rPr>
          <w:rFonts w:ascii="Arial" w:eastAsia="Arial" w:hAnsi="Arial" w:cs="Arial"/>
          <w:b/>
          <w:color w:val="000000"/>
          <w:sz w:val="22"/>
          <w:szCs w:val="22"/>
          <w:shd w:val="clear" w:color="auto" w:fill="FFFFFF"/>
        </w:rPr>
        <w:t>Tverigrad.ru, Тверь, 17 февраля 2022</w:t>
      </w:r>
    </w:p>
    <w:p w:rsidR="003766B2" w:rsidRPr="003766B2" w:rsidRDefault="003766B2" w:rsidP="003766B2">
      <w:pPr>
        <w:tabs>
          <w:tab w:val="left" w:pos="0"/>
        </w:tabs>
        <w:ind w:left="-142"/>
        <w:jc w:val="both"/>
        <w:outlineLvl w:val="1"/>
        <w:rPr>
          <w:rFonts w:ascii="Arial" w:eastAsia="Arial" w:hAnsi="Arial" w:cs="Arial"/>
          <w:color w:val="000000"/>
          <w:sz w:val="22"/>
          <w:szCs w:val="22"/>
          <w:shd w:val="clear" w:color="auto" w:fill="FFFFFF"/>
        </w:rPr>
      </w:pPr>
      <w:bookmarkStart w:id="37" w:name="ant_1575050_1920485441"/>
      <w:r w:rsidRPr="003766B2">
        <w:rPr>
          <w:rFonts w:ascii="Arial" w:eastAsia="Arial" w:hAnsi="Arial" w:cs="Arial"/>
          <w:color w:val="000000"/>
          <w:sz w:val="22"/>
          <w:szCs w:val="22"/>
          <w:shd w:val="clear" w:color="auto" w:fill="FFFFFF"/>
        </w:rPr>
        <w:t>В 2022 ГОДУ В ТВЕРИ ОТРЕМОНТИРУЮТ ДОРОГИ К 33 ОБРАЗОВАТЕЛЬНЫМ И 17 МЕДИЦИНСКИМ УЧРЕЖДЕНИЯМ</w:t>
      </w:r>
      <w:bookmarkEnd w:id="37"/>
    </w:p>
    <w:p w:rsidR="003766B2" w:rsidRPr="003766B2" w:rsidRDefault="003766B2" w:rsidP="003766B2">
      <w:pPr>
        <w:tabs>
          <w:tab w:val="left" w:pos="0"/>
        </w:tabs>
        <w:ind w:left="-142"/>
        <w:jc w:val="both"/>
        <w:rPr>
          <w:rFonts w:ascii="Arial" w:eastAsia="Arial" w:hAnsi="Arial" w:cs="Arial"/>
          <w:color w:val="000000"/>
          <w:sz w:val="22"/>
          <w:szCs w:val="22"/>
          <w:shd w:val="clear" w:color="auto" w:fill="FFFFFF"/>
        </w:rPr>
      </w:pPr>
      <w:r w:rsidRPr="003766B2">
        <w:rPr>
          <w:rFonts w:ascii="Arial" w:eastAsia="Arial" w:hAnsi="Arial" w:cs="Arial"/>
          <w:color w:val="000000"/>
          <w:sz w:val="22"/>
          <w:szCs w:val="22"/>
          <w:shd w:val="clear" w:color="auto" w:fill="FFFFFF"/>
        </w:rPr>
        <w:t xml:space="preserve">...дороги, ведущие к социально значимым объектам и жилым кварталам, дублеры наиболее загруженных магистралей, а также объекты улично-дорожной сети, на необходимость ремонта которых обращали внимание в своих обращениях жители города. При формировании программы дорожных работ </w:t>
      </w:r>
      <w:r w:rsidRPr="003766B2">
        <w:rPr>
          <w:rFonts w:ascii="Arial" w:eastAsia="Arial" w:hAnsi="Arial" w:cs="Arial"/>
          <w:color w:val="000000"/>
          <w:sz w:val="22"/>
          <w:szCs w:val="22"/>
          <w:shd w:val="clear" w:color="auto" w:fill="C0C0C0"/>
        </w:rPr>
        <w:t>губернатор Тверской области Игорь Руденя</w:t>
      </w:r>
      <w:r w:rsidRPr="003766B2">
        <w:rPr>
          <w:rFonts w:ascii="Arial" w:eastAsia="Arial" w:hAnsi="Arial" w:cs="Arial"/>
          <w:color w:val="000000"/>
          <w:sz w:val="22"/>
          <w:szCs w:val="22"/>
          <w:shd w:val="clear" w:color="auto" w:fill="FFFFFF"/>
        </w:rPr>
        <w:t xml:space="preserve"> ...</w:t>
      </w:r>
    </w:p>
    <w:p w:rsidR="003766B2" w:rsidRPr="003766B2" w:rsidRDefault="003766B2" w:rsidP="003766B2">
      <w:pPr>
        <w:tabs>
          <w:tab w:val="left" w:pos="0"/>
        </w:tabs>
        <w:ind w:left="-142"/>
        <w:rPr>
          <w:rFonts w:ascii="Arial" w:eastAsia="Arial" w:hAnsi="Arial" w:cs="Arial"/>
          <w:color w:val="0000FF"/>
          <w:sz w:val="22"/>
          <w:szCs w:val="22"/>
          <w:shd w:val="clear" w:color="auto" w:fill="FFFFFF"/>
        </w:rPr>
      </w:pPr>
      <w:hyperlink r:id="rId464" w:history="1">
        <w:r w:rsidRPr="003766B2">
          <w:rPr>
            <w:rFonts w:ascii="Arial" w:eastAsia="Arial" w:hAnsi="Arial" w:cs="Arial"/>
            <w:color w:val="0000FF"/>
            <w:sz w:val="22"/>
            <w:szCs w:val="22"/>
            <w:u w:val="single"/>
            <w:shd w:val="clear" w:color="auto" w:fill="FFFFFF"/>
          </w:rPr>
          <w:t>https://tverigrad.ru/publication/v-2022-godu-v-tveri-otremontirujut-dorogi-k-33-obrazovatelnym-i-17-medicinskim-uchrezhdenijam/</w:t>
        </w:r>
      </w:hyperlink>
    </w:p>
    <w:p w:rsidR="003766B2" w:rsidRPr="003766B2" w:rsidRDefault="003766B2" w:rsidP="003766B2">
      <w:pPr>
        <w:tabs>
          <w:tab w:val="left" w:pos="0"/>
        </w:tabs>
        <w:ind w:left="-142"/>
        <w:rPr>
          <w:rFonts w:ascii="Arial" w:eastAsia="Arial" w:hAnsi="Arial" w:cs="Arial"/>
          <w:color w:val="000000"/>
          <w:sz w:val="22"/>
          <w:szCs w:val="22"/>
          <w:u w:val="single"/>
          <w:shd w:val="clear" w:color="auto" w:fill="FFFFFF"/>
        </w:rPr>
      </w:pPr>
      <w:r w:rsidRPr="003766B2">
        <w:rPr>
          <w:rFonts w:ascii="Arial" w:eastAsia="Arial" w:hAnsi="Arial" w:cs="Arial"/>
          <w:color w:val="000000"/>
          <w:sz w:val="22"/>
          <w:szCs w:val="22"/>
          <w:u w:val="single"/>
          <w:shd w:val="clear" w:color="auto" w:fill="FFFFFF"/>
        </w:rPr>
        <w:t>Сообщения по событию:</w:t>
      </w:r>
    </w:p>
    <w:p w:rsidR="003766B2" w:rsidRPr="003766B2" w:rsidRDefault="003766B2" w:rsidP="003766B2">
      <w:pPr>
        <w:numPr>
          <w:ilvl w:val="0"/>
          <w:numId w:val="11"/>
        </w:numPr>
        <w:tabs>
          <w:tab w:val="left" w:pos="0"/>
        </w:tabs>
        <w:ind w:left="-142" w:firstLine="0"/>
        <w:rPr>
          <w:rFonts w:ascii="Arial" w:eastAsia="Arial" w:hAnsi="Arial" w:cs="Arial"/>
          <w:color w:val="0000FF"/>
          <w:sz w:val="22"/>
          <w:szCs w:val="22"/>
          <w:shd w:val="clear" w:color="auto" w:fill="FFFFFF"/>
        </w:rPr>
      </w:pPr>
      <w:hyperlink r:id="rId465" w:history="1">
        <w:r w:rsidRPr="003766B2">
          <w:rPr>
            <w:rFonts w:ascii="Arial" w:eastAsia="Arial" w:hAnsi="Arial" w:cs="Arial"/>
            <w:color w:val="0000FF"/>
            <w:sz w:val="22"/>
            <w:szCs w:val="22"/>
            <w:u w:val="single"/>
            <w:shd w:val="clear" w:color="auto" w:fill="FFFFFF"/>
          </w:rPr>
          <w:t>Тверская неделя (tverweek.com), Тверь, 17 февраля 2022</w:t>
        </w:r>
      </w:hyperlink>
    </w:p>
    <w:p w:rsidR="003766B2" w:rsidRPr="003766B2" w:rsidRDefault="003766B2" w:rsidP="003766B2">
      <w:pPr>
        <w:numPr>
          <w:ilvl w:val="0"/>
          <w:numId w:val="11"/>
        </w:numPr>
        <w:tabs>
          <w:tab w:val="left" w:pos="0"/>
        </w:tabs>
        <w:ind w:left="-142" w:firstLine="0"/>
        <w:rPr>
          <w:rFonts w:ascii="Arial" w:eastAsia="Arial" w:hAnsi="Arial" w:cs="Arial"/>
          <w:color w:val="0000FF"/>
          <w:sz w:val="22"/>
          <w:szCs w:val="22"/>
          <w:shd w:val="clear" w:color="auto" w:fill="FFFFFF"/>
        </w:rPr>
      </w:pPr>
      <w:hyperlink r:id="rId466" w:history="1">
        <w:proofErr w:type="gramStart"/>
        <w:r w:rsidRPr="003766B2">
          <w:rPr>
            <w:rFonts w:ascii="Arial" w:eastAsia="Arial" w:hAnsi="Arial" w:cs="Arial"/>
            <w:color w:val="0000FF"/>
            <w:sz w:val="22"/>
            <w:szCs w:val="22"/>
            <w:u w:val="single"/>
            <w:shd w:val="clear" w:color="auto" w:fill="FFFFFF"/>
          </w:rPr>
          <w:t>Комсомольская</w:t>
        </w:r>
        <w:proofErr w:type="gramEnd"/>
        <w:r w:rsidRPr="003766B2">
          <w:rPr>
            <w:rFonts w:ascii="Arial" w:eastAsia="Arial" w:hAnsi="Arial" w:cs="Arial"/>
            <w:color w:val="0000FF"/>
            <w:sz w:val="22"/>
            <w:szCs w:val="22"/>
            <w:u w:val="single"/>
            <w:shd w:val="clear" w:color="auto" w:fill="FFFFFF"/>
          </w:rPr>
          <w:t xml:space="preserve"> правда (</w:t>
        </w:r>
        <w:proofErr w:type="spellStart"/>
        <w:r w:rsidRPr="003766B2">
          <w:rPr>
            <w:rFonts w:ascii="Arial" w:eastAsia="Arial" w:hAnsi="Arial" w:cs="Arial"/>
            <w:color w:val="0000FF"/>
            <w:sz w:val="22"/>
            <w:szCs w:val="22"/>
            <w:u w:val="single"/>
            <w:shd w:val="clear" w:color="auto" w:fill="FFFFFF"/>
          </w:rPr>
          <w:t>tver.kp.ru</w:t>
        </w:r>
        <w:proofErr w:type="spellEnd"/>
        <w:r w:rsidRPr="003766B2">
          <w:rPr>
            <w:rFonts w:ascii="Arial" w:eastAsia="Arial" w:hAnsi="Arial" w:cs="Arial"/>
            <w:color w:val="0000FF"/>
            <w:sz w:val="22"/>
            <w:szCs w:val="22"/>
            <w:u w:val="single"/>
            <w:shd w:val="clear" w:color="auto" w:fill="FFFFFF"/>
          </w:rPr>
          <w:t>), Тверь, 17 февраля 2022</w:t>
        </w:r>
      </w:hyperlink>
    </w:p>
    <w:p w:rsidR="003766B2" w:rsidRPr="003766B2" w:rsidRDefault="003766B2" w:rsidP="003766B2">
      <w:pPr>
        <w:numPr>
          <w:ilvl w:val="0"/>
          <w:numId w:val="11"/>
        </w:numPr>
        <w:tabs>
          <w:tab w:val="left" w:pos="0"/>
        </w:tabs>
        <w:ind w:left="-142" w:firstLine="0"/>
        <w:rPr>
          <w:rFonts w:ascii="Arial" w:eastAsia="Arial" w:hAnsi="Arial" w:cs="Arial"/>
          <w:color w:val="0000FF"/>
          <w:sz w:val="22"/>
          <w:szCs w:val="22"/>
          <w:shd w:val="clear" w:color="auto" w:fill="FFFFFF"/>
        </w:rPr>
      </w:pPr>
      <w:hyperlink r:id="rId467" w:history="1">
        <w:r w:rsidRPr="003766B2">
          <w:rPr>
            <w:rFonts w:ascii="Arial" w:eastAsia="Arial" w:hAnsi="Arial" w:cs="Arial"/>
            <w:color w:val="0000FF"/>
            <w:sz w:val="22"/>
            <w:szCs w:val="22"/>
            <w:u w:val="single"/>
            <w:shd w:val="clear" w:color="auto" w:fill="FFFFFF"/>
          </w:rPr>
          <w:t>Г</w:t>
        </w:r>
        <w:proofErr w:type="gramStart"/>
        <w:r w:rsidRPr="003766B2">
          <w:rPr>
            <w:rFonts w:ascii="Arial" w:eastAsia="Arial" w:hAnsi="Arial" w:cs="Arial"/>
            <w:color w:val="0000FF"/>
            <w:sz w:val="22"/>
            <w:szCs w:val="22"/>
            <w:u w:val="single"/>
            <w:shd w:val="clear" w:color="auto" w:fill="FFFFFF"/>
          </w:rPr>
          <w:t>ТРК Тв</w:t>
        </w:r>
        <w:proofErr w:type="gramEnd"/>
        <w:r w:rsidRPr="003766B2">
          <w:rPr>
            <w:rFonts w:ascii="Arial" w:eastAsia="Arial" w:hAnsi="Arial" w:cs="Arial"/>
            <w:color w:val="0000FF"/>
            <w:sz w:val="22"/>
            <w:szCs w:val="22"/>
            <w:u w:val="single"/>
            <w:shd w:val="clear" w:color="auto" w:fill="FFFFFF"/>
          </w:rPr>
          <w:t>ерь, Тверь, 17 февраля 2022</w:t>
        </w:r>
      </w:hyperlink>
    </w:p>
    <w:p w:rsidR="003766B2" w:rsidRPr="003766B2" w:rsidRDefault="003766B2" w:rsidP="003766B2">
      <w:pPr>
        <w:numPr>
          <w:ilvl w:val="0"/>
          <w:numId w:val="11"/>
        </w:numPr>
        <w:tabs>
          <w:tab w:val="left" w:pos="0"/>
        </w:tabs>
        <w:ind w:left="-142" w:firstLine="0"/>
        <w:rPr>
          <w:rFonts w:ascii="Arial" w:eastAsia="Arial" w:hAnsi="Arial" w:cs="Arial"/>
          <w:color w:val="0000FF"/>
          <w:sz w:val="22"/>
          <w:szCs w:val="22"/>
          <w:shd w:val="clear" w:color="auto" w:fill="FFFFFF"/>
        </w:rPr>
      </w:pPr>
      <w:hyperlink r:id="rId468" w:history="1">
        <w:r w:rsidRPr="003766B2">
          <w:rPr>
            <w:rFonts w:ascii="Arial" w:eastAsia="Arial" w:hAnsi="Arial" w:cs="Arial"/>
            <w:color w:val="0000FF"/>
            <w:sz w:val="22"/>
            <w:szCs w:val="22"/>
            <w:u w:val="single"/>
            <w:shd w:val="clear" w:color="auto" w:fill="FFFFFF"/>
          </w:rPr>
          <w:t>Тверские ведомости (vedtver.ru), Тверь, 17 февраля 2022</w:t>
        </w:r>
      </w:hyperlink>
    </w:p>
    <w:p w:rsidR="003766B2" w:rsidRPr="003766B2" w:rsidRDefault="003766B2" w:rsidP="003766B2">
      <w:pPr>
        <w:numPr>
          <w:ilvl w:val="0"/>
          <w:numId w:val="11"/>
        </w:numPr>
        <w:tabs>
          <w:tab w:val="left" w:pos="0"/>
        </w:tabs>
        <w:ind w:left="-142" w:firstLine="0"/>
        <w:rPr>
          <w:rFonts w:ascii="Arial" w:eastAsia="Arial" w:hAnsi="Arial" w:cs="Arial"/>
          <w:color w:val="0000FF"/>
          <w:sz w:val="22"/>
          <w:szCs w:val="22"/>
          <w:shd w:val="clear" w:color="auto" w:fill="FFFFFF"/>
        </w:rPr>
      </w:pPr>
      <w:hyperlink r:id="rId469" w:history="1">
        <w:r w:rsidRPr="003766B2">
          <w:rPr>
            <w:rFonts w:ascii="Arial" w:eastAsia="Arial" w:hAnsi="Arial" w:cs="Arial"/>
            <w:color w:val="0000FF"/>
            <w:sz w:val="22"/>
            <w:szCs w:val="22"/>
            <w:u w:val="single"/>
            <w:shd w:val="clear" w:color="auto" w:fill="FFFFFF"/>
          </w:rPr>
          <w:t>Новости Твери (tver-news.net), Тверь, 17 февраля 2022</w:t>
        </w:r>
      </w:hyperlink>
    </w:p>
    <w:p w:rsidR="003766B2" w:rsidRPr="003766B2" w:rsidRDefault="003766B2" w:rsidP="003766B2">
      <w:pPr>
        <w:tabs>
          <w:tab w:val="left" w:pos="0"/>
        </w:tabs>
        <w:ind w:left="-142"/>
        <w:jc w:val="right"/>
        <w:rPr>
          <w:rFonts w:ascii="Arial" w:eastAsia="Arial" w:hAnsi="Arial" w:cs="Arial"/>
          <w:color w:val="0000FF"/>
          <w:sz w:val="22"/>
          <w:szCs w:val="22"/>
          <w:shd w:val="clear" w:color="auto" w:fill="FFFFFF"/>
        </w:rPr>
      </w:pPr>
      <w:hyperlink w:anchor="tabtxt_1575050_1920485441" w:history="1">
        <w:r w:rsidRPr="003766B2">
          <w:rPr>
            <w:rFonts w:ascii="Arial" w:eastAsia="Arial" w:hAnsi="Arial" w:cs="Arial"/>
            <w:color w:val="0000FF"/>
            <w:sz w:val="22"/>
            <w:szCs w:val="22"/>
            <w:u w:val="single"/>
            <w:shd w:val="clear" w:color="auto" w:fill="FFFFFF"/>
          </w:rPr>
          <w:t>К заголовкам сообщений</w:t>
        </w:r>
      </w:hyperlink>
    </w:p>
    <w:p w:rsidR="003766B2" w:rsidRPr="003766B2" w:rsidRDefault="003766B2" w:rsidP="003766B2">
      <w:pPr>
        <w:tabs>
          <w:tab w:val="left" w:pos="0"/>
        </w:tabs>
        <w:ind w:left="-142"/>
        <w:rPr>
          <w:rFonts w:ascii="Arial" w:eastAsia="Arial" w:hAnsi="Arial" w:cs="Arial"/>
          <w:b/>
          <w:color w:val="000000"/>
          <w:sz w:val="22"/>
          <w:szCs w:val="22"/>
          <w:shd w:val="clear" w:color="auto" w:fill="FFFFFF"/>
        </w:rPr>
      </w:pPr>
      <w:r w:rsidRPr="003766B2">
        <w:rPr>
          <w:rFonts w:ascii="Arial" w:eastAsia="Arial" w:hAnsi="Arial" w:cs="Arial"/>
          <w:b/>
          <w:color w:val="000000"/>
          <w:sz w:val="22"/>
          <w:szCs w:val="22"/>
          <w:shd w:val="clear" w:color="auto" w:fill="FFFFFF"/>
        </w:rPr>
        <w:t>Тверские ведомости (vedtver.ru), Тверь, 17 февраля 2022</w:t>
      </w:r>
    </w:p>
    <w:p w:rsidR="003766B2" w:rsidRPr="003766B2" w:rsidRDefault="003766B2" w:rsidP="003766B2">
      <w:pPr>
        <w:tabs>
          <w:tab w:val="left" w:pos="0"/>
        </w:tabs>
        <w:ind w:left="-142"/>
        <w:jc w:val="both"/>
        <w:outlineLvl w:val="1"/>
        <w:rPr>
          <w:rFonts w:ascii="Arial" w:eastAsia="Arial" w:hAnsi="Arial" w:cs="Arial"/>
          <w:color w:val="000000"/>
          <w:sz w:val="22"/>
          <w:szCs w:val="22"/>
          <w:shd w:val="clear" w:color="auto" w:fill="FFFFFF"/>
        </w:rPr>
      </w:pPr>
      <w:bookmarkStart w:id="38" w:name="ant_1575050_1920535895"/>
      <w:r w:rsidRPr="003766B2">
        <w:rPr>
          <w:rFonts w:ascii="Arial" w:eastAsia="Arial" w:hAnsi="Arial" w:cs="Arial"/>
          <w:color w:val="000000"/>
          <w:sz w:val="22"/>
          <w:szCs w:val="22"/>
          <w:shd w:val="clear" w:color="auto" w:fill="FFFFFF"/>
        </w:rPr>
        <w:t>В ТВЕРСКОЙ ОБЛАСТИ ВЫБЕРУТ ЛУЧШИХ СПЕЦИАЛИСТОВ В СФЕРЕ СОЦИАЛЬНОЙ ПОДДЕРЖКИ</w:t>
      </w:r>
      <w:bookmarkEnd w:id="38"/>
    </w:p>
    <w:p w:rsidR="003766B2" w:rsidRPr="003766B2" w:rsidRDefault="003766B2" w:rsidP="003766B2">
      <w:pPr>
        <w:tabs>
          <w:tab w:val="left" w:pos="0"/>
        </w:tabs>
        <w:ind w:left="-142"/>
        <w:jc w:val="both"/>
        <w:rPr>
          <w:rFonts w:ascii="Arial" w:eastAsia="Arial" w:hAnsi="Arial" w:cs="Arial"/>
          <w:color w:val="000000"/>
          <w:sz w:val="22"/>
          <w:szCs w:val="22"/>
          <w:shd w:val="clear" w:color="auto" w:fill="FFFFFF"/>
        </w:rPr>
      </w:pPr>
      <w:r w:rsidRPr="003766B2">
        <w:rPr>
          <w:rFonts w:ascii="Arial" w:eastAsia="Arial" w:hAnsi="Arial" w:cs="Arial"/>
          <w:color w:val="000000"/>
          <w:sz w:val="22"/>
          <w:szCs w:val="22"/>
          <w:shd w:val="clear" w:color="auto" w:fill="FFFFFF"/>
        </w:rPr>
        <w:t xml:space="preserve">...в своем ежедневном труде наряду с профессионализмом проявляют высокие нравственные качества - душевную чуткость, сострадание и доброту. Важно, что активно внедряя в своей работе современные технологии и методы, соцработники сохраняют приверженность традициям милосердия", - считает губернатор </w:t>
      </w:r>
      <w:r w:rsidRPr="003766B2">
        <w:rPr>
          <w:rFonts w:ascii="Arial" w:eastAsia="Arial" w:hAnsi="Arial" w:cs="Arial"/>
          <w:color w:val="000000"/>
          <w:sz w:val="22"/>
          <w:szCs w:val="22"/>
          <w:shd w:val="clear" w:color="auto" w:fill="C0C0C0"/>
        </w:rPr>
        <w:t>Игорь ...</w:t>
      </w:r>
    </w:p>
    <w:p w:rsidR="003766B2" w:rsidRPr="003766B2" w:rsidRDefault="003766B2" w:rsidP="003766B2">
      <w:pPr>
        <w:tabs>
          <w:tab w:val="left" w:pos="0"/>
        </w:tabs>
        <w:ind w:left="-142"/>
        <w:rPr>
          <w:rFonts w:ascii="Arial" w:eastAsia="Arial" w:hAnsi="Arial" w:cs="Arial"/>
          <w:color w:val="0000FF"/>
          <w:sz w:val="22"/>
          <w:szCs w:val="22"/>
          <w:shd w:val="clear" w:color="auto" w:fill="FFFFFF"/>
        </w:rPr>
      </w:pPr>
      <w:hyperlink r:id="rId470" w:history="1">
        <w:r w:rsidRPr="003766B2">
          <w:rPr>
            <w:rFonts w:ascii="Arial" w:eastAsia="Arial" w:hAnsi="Arial" w:cs="Arial"/>
            <w:color w:val="0000FF"/>
            <w:sz w:val="22"/>
            <w:szCs w:val="22"/>
            <w:u w:val="single"/>
            <w:shd w:val="clear" w:color="auto" w:fill="FFFFFF"/>
          </w:rPr>
          <w:t>https://vedtver.ru/news/society/v-tverskoj-oblasti-vyberut-luchshih-specialistov-v-sfere-socialnoj-podderzhki/</w:t>
        </w:r>
      </w:hyperlink>
    </w:p>
    <w:p w:rsidR="003766B2" w:rsidRPr="003766B2" w:rsidRDefault="003766B2" w:rsidP="003766B2">
      <w:pPr>
        <w:tabs>
          <w:tab w:val="left" w:pos="0"/>
        </w:tabs>
        <w:ind w:left="-142"/>
        <w:rPr>
          <w:rFonts w:ascii="Arial" w:eastAsia="Arial" w:hAnsi="Arial" w:cs="Arial"/>
          <w:color w:val="000000"/>
          <w:sz w:val="22"/>
          <w:szCs w:val="22"/>
          <w:u w:val="single"/>
          <w:shd w:val="clear" w:color="auto" w:fill="FFFFFF"/>
        </w:rPr>
      </w:pPr>
      <w:r w:rsidRPr="003766B2">
        <w:rPr>
          <w:rFonts w:ascii="Arial" w:eastAsia="Arial" w:hAnsi="Arial" w:cs="Arial"/>
          <w:color w:val="000000"/>
          <w:sz w:val="22"/>
          <w:szCs w:val="22"/>
          <w:u w:val="single"/>
          <w:shd w:val="clear" w:color="auto" w:fill="FFFFFF"/>
        </w:rPr>
        <w:t>Сообщения по событию:</w:t>
      </w:r>
    </w:p>
    <w:p w:rsidR="003766B2" w:rsidRPr="003766B2" w:rsidRDefault="003766B2" w:rsidP="003766B2">
      <w:pPr>
        <w:numPr>
          <w:ilvl w:val="0"/>
          <w:numId w:val="16"/>
        </w:numPr>
        <w:tabs>
          <w:tab w:val="left" w:pos="0"/>
        </w:tabs>
        <w:ind w:left="-142" w:firstLine="0"/>
        <w:rPr>
          <w:rFonts w:ascii="Arial" w:eastAsia="Arial" w:hAnsi="Arial" w:cs="Arial"/>
          <w:color w:val="0000FF"/>
          <w:sz w:val="22"/>
          <w:szCs w:val="22"/>
          <w:shd w:val="clear" w:color="auto" w:fill="FFFFFF"/>
        </w:rPr>
      </w:pPr>
      <w:hyperlink r:id="rId471" w:history="1">
        <w:r w:rsidRPr="003766B2">
          <w:rPr>
            <w:rFonts w:ascii="Arial" w:eastAsia="Arial" w:hAnsi="Arial" w:cs="Arial"/>
            <w:color w:val="0000FF"/>
            <w:sz w:val="22"/>
            <w:szCs w:val="22"/>
            <w:u w:val="single"/>
            <w:shd w:val="clear" w:color="auto" w:fill="FFFFFF"/>
          </w:rPr>
          <w:t>Край справедливости (ks-region69.com), Тверь, 17 февраля 2022</w:t>
        </w:r>
      </w:hyperlink>
    </w:p>
    <w:p w:rsidR="003766B2" w:rsidRPr="003766B2" w:rsidRDefault="003766B2" w:rsidP="003766B2">
      <w:pPr>
        <w:numPr>
          <w:ilvl w:val="0"/>
          <w:numId w:val="16"/>
        </w:numPr>
        <w:tabs>
          <w:tab w:val="left" w:pos="0"/>
        </w:tabs>
        <w:ind w:left="-142" w:firstLine="0"/>
        <w:rPr>
          <w:rFonts w:ascii="Arial" w:eastAsia="Arial" w:hAnsi="Arial" w:cs="Arial"/>
          <w:color w:val="0000FF"/>
          <w:sz w:val="22"/>
          <w:szCs w:val="22"/>
          <w:shd w:val="clear" w:color="auto" w:fill="FFFFFF"/>
        </w:rPr>
      </w:pPr>
      <w:hyperlink r:id="rId472" w:history="1">
        <w:r w:rsidRPr="003766B2">
          <w:rPr>
            <w:rFonts w:ascii="Arial" w:eastAsia="Arial" w:hAnsi="Arial" w:cs="Arial"/>
            <w:color w:val="0000FF"/>
            <w:sz w:val="22"/>
            <w:szCs w:val="22"/>
            <w:u w:val="single"/>
            <w:shd w:val="clear" w:color="auto" w:fill="FFFFFF"/>
          </w:rPr>
          <w:t>Знамя (kuvznama.ru), Кувшиново, 17 февраля 2022</w:t>
        </w:r>
      </w:hyperlink>
    </w:p>
    <w:p w:rsidR="003766B2" w:rsidRPr="003766B2" w:rsidRDefault="003766B2" w:rsidP="003766B2">
      <w:pPr>
        <w:numPr>
          <w:ilvl w:val="0"/>
          <w:numId w:val="16"/>
        </w:numPr>
        <w:tabs>
          <w:tab w:val="left" w:pos="0"/>
        </w:tabs>
        <w:ind w:left="-142" w:firstLine="0"/>
        <w:rPr>
          <w:rFonts w:ascii="Arial" w:eastAsia="Arial" w:hAnsi="Arial" w:cs="Arial"/>
          <w:color w:val="0000FF"/>
          <w:sz w:val="22"/>
          <w:szCs w:val="22"/>
          <w:shd w:val="clear" w:color="auto" w:fill="FFFFFF"/>
        </w:rPr>
      </w:pPr>
      <w:hyperlink r:id="rId473" w:history="1">
        <w:r w:rsidRPr="003766B2">
          <w:rPr>
            <w:rFonts w:ascii="Arial" w:eastAsia="Arial" w:hAnsi="Arial" w:cs="Arial"/>
            <w:color w:val="0000FF"/>
            <w:sz w:val="22"/>
            <w:szCs w:val="22"/>
            <w:u w:val="single"/>
            <w:shd w:val="clear" w:color="auto" w:fill="FFFFFF"/>
          </w:rPr>
          <w:t>Родная земля (r-zemlya.ru), п. Рамешки, 17 февраля 2022</w:t>
        </w:r>
      </w:hyperlink>
    </w:p>
    <w:p w:rsidR="003766B2" w:rsidRPr="003766B2" w:rsidRDefault="003766B2" w:rsidP="003766B2">
      <w:pPr>
        <w:numPr>
          <w:ilvl w:val="0"/>
          <w:numId w:val="16"/>
        </w:numPr>
        <w:tabs>
          <w:tab w:val="left" w:pos="0"/>
        </w:tabs>
        <w:ind w:left="-142" w:firstLine="0"/>
        <w:rPr>
          <w:rFonts w:ascii="Arial" w:eastAsia="Arial" w:hAnsi="Arial" w:cs="Arial"/>
          <w:color w:val="0000FF"/>
          <w:sz w:val="22"/>
          <w:szCs w:val="22"/>
          <w:shd w:val="clear" w:color="auto" w:fill="FFFFFF"/>
        </w:rPr>
      </w:pPr>
      <w:hyperlink r:id="rId474" w:history="1">
        <w:r w:rsidRPr="003766B2">
          <w:rPr>
            <w:rFonts w:ascii="Arial" w:eastAsia="Arial" w:hAnsi="Arial" w:cs="Arial"/>
            <w:color w:val="0000FF"/>
            <w:sz w:val="22"/>
            <w:szCs w:val="22"/>
            <w:u w:val="single"/>
            <w:shd w:val="clear" w:color="auto" w:fill="FFFFFF"/>
          </w:rPr>
          <w:t>Главный региональный (glavny.tv), Смоленск, 17 февраля 2022</w:t>
        </w:r>
      </w:hyperlink>
    </w:p>
    <w:p w:rsidR="003766B2" w:rsidRPr="003766B2" w:rsidRDefault="003766B2" w:rsidP="003766B2">
      <w:pPr>
        <w:numPr>
          <w:ilvl w:val="0"/>
          <w:numId w:val="16"/>
        </w:numPr>
        <w:tabs>
          <w:tab w:val="left" w:pos="0"/>
        </w:tabs>
        <w:ind w:left="-142" w:firstLine="0"/>
        <w:rPr>
          <w:rFonts w:ascii="Arial" w:eastAsia="Arial" w:hAnsi="Arial" w:cs="Arial"/>
          <w:color w:val="0000FF"/>
          <w:sz w:val="22"/>
          <w:szCs w:val="22"/>
          <w:shd w:val="clear" w:color="auto" w:fill="FFFFFF"/>
        </w:rPr>
      </w:pPr>
      <w:hyperlink r:id="rId475" w:history="1">
        <w:r w:rsidRPr="003766B2">
          <w:rPr>
            <w:rFonts w:ascii="Arial" w:eastAsia="Arial" w:hAnsi="Arial" w:cs="Arial"/>
            <w:color w:val="0000FF"/>
            <w:sz w:val="22"/>
            <w:szCs w:val="22"/>
            <w:u w:val="single"/>
            <w:shd w:val="clear" w:color="auto" w:fill="FFFFFF"/>
          </w:rPr>
          <w:t>Бельская правда (</w:t>
        </w:r>
        <w:proofErr w:type="spellStart"/>
        <w:r w:rsidRPr="003766B2">
          <w:rPr>
            <w:rFonts w:ascii="Arial" w:eastAsia="Arial" w:hAnsi="Arial" w:cs="Arial"/>
            <w:color w:val="0000FF"/>
            <w:sz w:val="22"/>
            <w:szCs w:val="22"/>
            <w:u w:val="single"/>
            <w:shd w:val="clear" w:color="auto" w:fill="FFFFFF"/>
          </w:rPr>
          <w:t>бельскаяправда</w:t>
        </w:r>
        <w:proofErr w:type="gramStart"/>
        <w:r w:rsidRPr="003766B2">
          <w:rPr>
            <w:rFonts w:ascii="Arial" w:eastAsia="Arial" w:hAnsi="Arial" w:cs="Arial"/>
            <w:color w:val="0000FF"/>
            <w:sz w:val="22"/>
            <w:szCs w:val="22"/>
            <w:u w:val="single"/>
            <w:shd w:val="clear" w:color="auto" w:fill="FFFFFF"/>
          </w:rPr>
          <w:t>.т</w:t>
        </w:r>
        <w:proofErr w:type="gramEnd"/>
        <w:r w:rsidRPr="003766B2">
          <w:rPr>
            <w:rFonts w:ascii="Arial" w:eastAsia="Arial" w:hAnsi="Arial" w:cs="Arial"/>
            <w:color w:val="0000FF"/>
            <w:sz w:val="22"/>
            <w:szCs w:val="22"/>
            <w:u w:val="single"/>
            <w:shd w:val="clear" w:color="auto" w:fill="FFFFFF"/>
          </w:rPr>
          <w:t>верскаяобласть.рф</w:t>
        </w:r>
        <w:proofErr w:type="spellEnd"/>
        <w:r w:rsidRPr="003766B2">
          <w:rPr>
            <w:rFonts w:ascii="Arial" w:eastAsia="Arial" w:hAnsi="Arial" w:cs="Arial"/>
            <w:color w:val="0000FF"/>
            <w:sz w:val="22"/>
            <w:szCs w:val="22"/>
            <w:u w:val="single"/>
            <w:shd w:val="clear" w:color="auto" w:fill="FFFFFF"/>
          </w:rPr>
          <w:t>), Белый, 17 февраля 2022</w:t>
        </w:r>
      </w:hyperlink>
    </w:p>
    <w:p w:rsidR="003766B2" w:rsidRPr="003766B2" w:rsidRDefault="003766B2" w:rsidP="003766B2">
      <w:pPr>
        <w:numPr>
          <w:ilvl w:val="0"/>
          <w:numId w:val="16"/>
        </w:numPr>
        <w:tabs>
          <w:tab w:val="left" w:pos="0"/>
        </w:tabs>
        <w:ind w:left="-142" w:firstLine="0"/>
        <w:rPr>
          <w:rFonts w:ascii="Arial" w:eastAsia="Arial" w:hAnsi="Arial" w:cs="Arial"/>
          <w:color w:val="0000FF"/>
          <w:sz w:val="22"/>
          <w:szCs w:val="22"/>
          <w:shd w:val="clear" w:color="auto" w:fill="FFFFFF"/>
        </w:rPr>
      </w:pPr>
      <w:hyperlink r:id="rId476" w:history="1">
        <w:proofErr w:type="spellStart"/>
        <w:r w:rsidRPr="003766B2">
          <w:rPr>
            <w:rFonts w:ascii="Arial" w:eastAsia="Arial" w:hAnsi="Arial" w:cs="Arial"/>
            <w:color w:val="0000FF"/>
            <w:sz w:val="22"/>
            <w:szCs w:val="22"/>
            <w:u w:val="single"/>
            <w:shd w:val="clear" w:color="auto" w:fill="FFFFFF"/>
          </w:rPr>
          <w:t>Зубцовская</w:t>
        </w:r>
        <w:proofErr w:type="spellEnd"/>
        <w:r w:rsidRPr="003766B2">
          <w:rPr>
            <w:rFonts w:ascii="Arial" w:eastAsia="Arial" w:hAnsi="Arial" w:cs="Arial"/>
            <w:color w:val="0000FF"/>
            <w:sz w:val="22"/>
            <w:szCs w:val="22"/>
            <w:u w:val="single"/>
            <w:shd w:val="clear" w:color="auto" w:fill="FFFFFF"/>
          </w:rPr>
          <w:t xml:space="preserve"> жизнь (</w:t>
        </w:r>
        <w:proofErr w:type="spellStart"/>
        <w:r w:rsidRPr="003766B2">
          <w:rPr>
            <w:rFonts w:ascii="Arial" w:eastAsia="Arial" w:hAnsi="Arial" w:cs="Arial"/>
            <w:color w:val="0000FF"/>
            <w:sz w:val="22"/>
            <w:szCs w:val="22"/>
            <w:u w:val="single"/>
            <w:shd w:val="clear" w:color="auto" w:fill="FFFFFF"/>
          </w:rPr>
          <w:t>зубцовскаяжизнь</w:t>
        </w:r>
        <w:proofErr w:type="gramStart"/>
        <w:r w:rsidRPr="003766B2">
          <w:rPr>
            <w:rFonts w:ascii="Arial" w:eastAsia="Arial" w:hAnsi="Arial" w:cs="Arial"/>
            <w:color w:val="0000FF"/>
            <w:sz w:val="22"/>
            <w:szCs w:val="22"/>
            <w:u w:val="single"/>
            <w:shd w:val="clear" w:color="auto" w:fill="FFFFFF"/>
          </w:rPr>
          <w:t>.т</w:t>
        </w:r>
        <w:proofErr w:type="gramEnd"/>
        <w:r w:rsidRPr="003766B2">
          <w:rPr>
            <w:rFonts w:ascii="Arial" w:eastAsia="Arial" w:hAnsi="Arial" w:cs="Arial"/>
            <w:color w:val="0000FF"/>
            <w:sz w:val="22"/>
            <w:szCs w:val="22"/>
            <w:u w:val="single"/>
            <w:shd w:val="clear" w:color="auto" w:fill="FFFFFF"/>
          </w:rPr>
          <w:t>верскаяобласть.рф</w:t>
        </w:r>
        <w:proofErr w:type="spellEnd"/>
        <w:r w:rsidRPr="003766B2">
          <w:rPr>
            <w:rFonts w:ascii="Arial" w:eastAsia="Arial" w:hAnsi="Arial" w:cs="Arial"/>
            <w:color w:val="0000FF"/>
            <w:sz w:val="22"/>
            <w:szCs w:val="22"/>
            <w:u w:val="single"/>
            <w:shd w:val="clear" w:color="auto" w:fill="FFFFFF"/>
          </w:rPr>
          <w:t>), Зубцов, 17 февраля 2022</w:t>
        </w:r>
      </w:hyperlink>
    </w:p>
    <w:p w:rsidR="003766B2" w:rsidRPr="003766B2" w:rsidRDefault="003766B2" w:rsidP="003766B2">
      <w:pPr>
        <w:numPr>
          <w:ilvl w:val="0"/>
          <w:numId w:val="16"/>
        </w:numPr>
        <w:tabs>
          <w:tab w:val="left" w:pos="0"/>
        </w:tabs>
        <w:ind w:left="-142" w:firstLine="0"/>
        <w:rPr>
          <w:rFonts w:ascii="Arial" w:eastAsia="Arial" w:hAnsi="Arial" w:cs="Arial"/>
          <w:color w:val="0000FF"/>
          <w:sz w:val="22"/>
          <w:szCs w:val="22"/>
          <w:shd w:val="clear" w:color="auto" w:fill="FFFFFF"/>
        </w:rPr>
      </w:pPr>
      <w:hyperlink r:id="rId477" w:history="1">
        <w:proofErr w:type="spellStart"/>
        <w:r w:rsidRPr="003766B2">
          <w:rPr>
            <w:rFonts w:ascii="Arial" w:eastAsia="Arial" w:hAnsi="Arial" w:cs="Arial"/>
            <w:color w:val="0000FF"/>
            <w:sz w:val="22"/>
            <w:szCs w:val="22"/>
            <w:u w:val="single"/>
            <w:shd w:val="clear" w:color="auto" w:fill="FFFFFF"/>
          </w:rPr>
          <w:t>Сандовские</w:t>
        </w:r>
        <w:proofErr w:type="spellEnd"/>
        <w:r w:rsidRPr="003766B2">
          <w:rPr>
            <w:rFonts w:ascii="Arial" w:eastAsia="Arial" w:hAnsi="Arial" w:cs="Arial"/>
            <w:color w:val="0000FF"/>
            <w:sz w:val="22"/>
            <w:szCs w:val="22"/>
            <w:u w:val="single"/>
            <w:shd w:val="clear" w:color="auto" w:fill="FFFFFF"/>
          </w:rPr>
          <w:t xml:space="preserve"> вести (</w:t>
        </w:r>
        <w:proofErr w:type="spellStart"/>
        <w:r w:rsidRPr="003766B2">
          <w:rPr>
            <w:rFonts w:ascii="Arial" w:eastAsia="Arial" w:hAnsi="Arial" w:cs="Arial"/>
            <w:color w:val="0000FF"/>
            <w:sz w:val="22"/>
            <w:szCs w:val="22"/>
            <w:u w:val="single"/>
            <w:shd w:val="clear" w:color="auto" w:fill="FFFFFF"/>
          </w:rPr>
          <w:t>сандовскиевести</w:t>
        </w:r>
        <w:proofErr w:type="gramStart"/>
        <w:r w:rsidRPr="003766B2">
          <w:rPr>
            <w:rFonts w:ascii="Arial" w:eastAsia="Arial" w:hAnsi="Arial" w:cs="Arial"/>
            <w:color w:val="0000FF"/>
            <w:sz w:val="22"/>
            <w:szCs w:val="22"/>
            <w:u w:val="single"/>
            <w:shd w:val="clear" w:color="auto" w:fill="FFFFFF"/>
          </w:rPr>
          <w:t>.т</w:t>
        </w:r>
        <w:proofErr w:type="gramEnd"/>
        <w:r w:rsidRPr="003766B2">
          <w:rPr>
            <w:rFonts w:ascii="Arial" w:eastAsia="Arial" w:hAnsi="Arial" w:cs="Arial"/>
            <w:color w:val="0000FF"/>
            <w:sz w:val="22"/>
            <w:szCs w:val="22"/>
            <w:u w:val="single"/>
            <w:shd w:val="clear" w:color="auto" w:fill="FFFFFF"/>
          </w:rPr>
          <w:t>верскаяобласть.рф</w:t>
        </w:r>
        <w:proofErr w:type="spellEnd"/>
        <w:r w:rsidRPr="003766B2">
          <w:rPr>
            <w:rFonts w:ascii="Arial" w:eastAsia="Arial" w:hAnsi="Arial" w:cs="Arial"/>
            <w:color w:val="0000FF"/>
            <w:sz w:val="22"/>
            <w:szCs w:val="22"/>
            <w:u w:val="single"/>
            <w:shd w:val="clear" w:color="auto" w:fill="FFFFFF"/>
          </w:rPr>
          <w:t>), п.г.т. Сандово, 17 февраля 2022</w:t>
        </w:r>
      </w:hyperlink>
    </w:p>
    <w:p w:rsidR="003766B2" w:rsidRPr="003766B2" w:rsidRDefault="003766B2" w:rsidP="003766B2">
      <w:pPr>
        <w:numPr>
          <w:ilvl w:val="0"/>
          <w:numId w:val="16"/>
        </w:numPr>
        <w:tabs>
          <w:tab w:val="left" w:pos="0"/>
        </w:tabs>
        <w:ind w:left="-142" w:firstLine="0"/>
        <w:rPr>
          <w:rFonts w:ascii="Arial" w:eastAsia="Arial" w:hAnsi="Arial" w:cs="Arial"/>
          <w:color w:val="0000FF"/>
          <w:sz w:val="22"/>
          <w:szCs w:val="22"/>
          <w:shd w:val="clear" w:color="auto" w:fill="FFFFFF"/>
        </w:rPr>
      </w:pPr>
      <w:hyperlink r:id="rId478" w:history="1">
        <w:r w:rsidRPr="003766B2">
          <w:rPr>
            <w:rFonts w:ascii="Arial" w:eastAsia="Arial" w:hAnsi="Arial" w:cs="Arial"/>
            <w:color w:val="0000FF"/>
            <w:sz w:val="22"/>
            <w:szCs w:val="22"/>
            <w:u w:val="single"/>
            <w:shd w:val="clear" w:color="auto" w:fill="FFFFFF"/>
          </w:rPr>
          <w:t>Новости Твери (tver-news.net), Тверь, 17 февраля 2022</w:t>
        </w:r>
      </w:hyperlink>
    </w:p>
    <w:p w:rsidR="003766B2" w:rsidRPr="003766B2" w:rsidRDefault="003766B2" w:rsidP="003766B2">
      <w:pPr>
        <w:numPr>
          <w:ilvl w:val="0"/>
          <w:numId w:val="16"/>
        </w:numPr>
        <w:tabs>
          <w:tab w:val="left" w:pos="0"/>
        </w:tabs>
        <w:ind w:left="-142" w:firstLine="0"/>
        <w:rPr>
          <w:rFonts w:ascii="Arial" w:eastAsia="Arial" w:hAnsi="Arial" w:cs="Arial"/>
          <w:color w:val="0000FF"/>
          <w:sz w:val="22"/>
          <w:szCs w:val="22"/>
          <w:shd w:val="clear" w:color="auto" w:fill="FFFFFF"/>
        </w:rPr>
      </w:pPr>
      <w:hyperlink r:id="rId479" w:history="1">
        <w:r w:rsidRPr="003766B2">
          <w:rPr>
            <w:rFonts w:ascii="Arial" w:eastAsia="Arial" w:hAnsi="Arial" w:cs="Arial"/>
            <w:color w:val="0000FF"/>
            <w:sz w:val="22"/>
            <w:szCs w:val="22"/>
            <w:u w:val="single"/>
            <w:shd w:val="clear" w:color="auto" w:fill="FFFFFF"/>
          </w:rPr>
          <w:t>Наша жизнь (</w:t>
        </w:r>
        <w:proofErr w:type="spellStart"/>
        <w:r w:rsidRPr="003766B2">
          <w:rPr>
            <w:rFonts w:ascii="Arial" w:eastAsia="Arial" w:hAnsi="Arial" w:cs="Arial"/>
            <w:color w:val="0000FF"/>
            <w:sz w:val="22"/>
            <w:szCs w:val="22"/>
            <w:u w:val="single"/>
            <w:shd w:val="clear" w:color="auto" w:fill="FFFFFF"/>
          </w:rPr>
          <w:t>нашажизнь</w:t>
        </w:r>
        <w:proofErr w:type="gramStart"/>
        <w:r w:rsidRPr="003766B2">
          <w:rPr>
            <w:rFonts w:ascii="Arial" w:eastAsia="Arial" w:hAnsi="Arial" w:cs="Arial"/>
            <w:color w:val="0000FF"/>
            <w:sz w:val="22"/>
            <w:szCs w:val="22"/>
            <w:u w:val="single"/>
            <w:shd w:val="clear" w:color="auto" w:fill="FFFFFF"/>
          </w:rPr>
          <w:t>.т</w:t>
        </w:r>
        <w:proofErr w:type="gramEnd"/>
        <w:r w:rsidRPr="003766B2">
          <w:rPr>
            <w:rFonts w:ascii="Arial" w:eastAsia="Arial" w:hAnsi="Arial" w:cs="Arial"/>
            <w:color w:val="0000FF"/>
            <w:sz w:val="22"/>
            <w:szCs w:val="22"/>
            <w:u w:val="single"/>
            <w:shd w:val="clear" w:color="auto" w:fill="FFFFFF"/>
          </w:rPr>
          <w:t>верскаяобласть.рф</w:t>
        </w:r>
        <w:proofErr w:type="spellEnd"/>
        <w:r w:rsidRPr="003766B2">
          <w:rPr>
            <w:rFonts w:ascii="Arial" w:eastAsia="Arial" w:hAnsi="Arial" w:cs="Arial"/>
            <w:color w:val="0000FF"/>
            <w:sz w:val="22"/>
            <w:szCs w:val="22"/>
            <w:u w:val="single"/>
            <w:shd w:val="clear" w:color="auto" w:fill="FFFFFF"/>
          </w:rPr>
          <w:t>), Лихославль, 17 февраля 2022</w:t>
        </w:r>
      </w:hyperlink>
    </w:p>
    <w:p w:rsidR="003766B2" w:rsidRPr="003766B2" w:rsidRDefault="003766B2" w:rsidP="003766B2">
      <w:pPr>
        <w:numPr>
          <w:ilvl w:val="0"/>
          <w:numId w:val="16"/>
        </w:numPr>
        <w:tabs>
          <w:tab w:val="left" w:pos="0"/>
        </w:tabs>
        <w:ind w:left="-142" w:firstLine="0"/>
        <w:rPr>
          <w:rFonts w:ascii="Arial" w:eastAsia="Arial" w:hAnsi="Arial" w:cs="Arial"/>
          <w:color w:val="0000FF"/>
          <w:sz w:val="22"/>
          <w:szCs w:val="22"/>
          <w:shd w:val="clear" w:color="auto" w:fill="FFFFFF"/>
        </w:rPr>
      </w:pPr>
      <w:hyperlink r:id="rId480" w:history="1">
        <w:proofErr w:type="spellStart"/>
        <w:r w:rsidRPr="003766B2">
          <w:rPr>
            <w:rFonts w:ascii="Arial" w:eastAsia="Arial" w:hAnsi="Arial" w:cs="Arial"/>
            <w:color w:val="0000FF"/>
            <w:sz w:val="22"/>
            <w:szCs w:val="22"/>
            <w:u w:val="single"/>
            <w:shd w:val="clear" w:color="auto" w:fill="FFFFFF"/>
          </w:rPr>
          <w:t>Молоковский</w:t>
        </w:r>
        <w:proofErr w:type="spellEnd"/>
        <w:r w:rsidRPr="003766B2">
          <w:rPr>
            <w:rFonts w:ascii="Arial" w:eastAsia="Arial" w:hAnsi="Arial" w:cs="Arial"/>
            <w:color w:val="0000FF"/>
            <w:sz w:val="22"/>
            <w:szCs w:val="22"/>
            <w:u w:val="single"/>
            <w:shd w:val="clear" w:color="auto" w:fill="FFFFFF"/>
          </w:rPr>
          <w:t xml:space="preserve"> край (</w:t>
        </w:r>
        <w:proofErr w:type="spellStart"/>
        <w:r w:rsidRPr="003766B2">
          <w:rPr>
            <w:rFonts w:ascii="Arial" w:eastAsia="Arial" w:hAnsi="Arial" w:cs="Arial"/>
            <w:color w:val="0000FF"/>
            <w:sz w:val="22"/>
            <w:szCs w:val="22"/>
            <w:u w:val="single"/>
            <w:shd w:val="clear" w:color="auto" w:fill="FFFFFF"/>
          </w:rPr>
          <w:t>молоковскийкрай</w:t>
        </w:r>
        <w:proofErr w:type="gramStart"/>
        <w:r w:rsidRPr="003766B2">
          <w:rPr>
            <w:rFonts w:ascii="Arial" w:eastAsia="Arial" w:hAnsi="Arial" w:cs="Arial"/>
            <w:color w:val="0000FF"/>
            <w:sz w:val="22"/>
            <w:szCs w:val="22"/>
            <w:u w:val="single"/>
            <w:shd w:val="clear" w:color="auto" w:fill="FFFFFF"/>
          </w:rPr>
          <w:t>.т</w:t>
        </w:r>
        <w:proofErr w:type="gramEnd"/>
        <w:r w:rsidRPr="003766B2">
          <w:rPr>
            <w:rFonts w:ascii="Arial" w:eastAsia="Arial" w:hAnsi="Arial" w:cs="Arial"/>
            <w:color w:val="0000FF"/>
            <w:sz w:val="22"/>
            <w:szCs w:val="22"/>
            <w:u w:val="single"/>
            <w:shd w:val="clear" w:color="auto" w:fill="FFFFFF"/>
          </w:rPr>
          <w:t>верскаяобласть.рф</w:t>
        </w:r>
        <w:proofErr w:type="spellEnd"/>
        <w:r w:rsidRPr="003766B2">
          <w:rPr>
            <w:rFonts w:ascii="Arial" w:eastAsia="Arial" w:hAnsi="Arial" w:cs="Arial"/>
            <w:color w:val="0000FF"/>
            <w:sz w:val="22"/>
            <w:szCs w:val="22"/>
            <w:u w:val="single"/>
            <w:shd w:val="clear" w:color="auto" w:fill="FFFFFF"/>
          </w:rPr>
          <w:t>), п. Молоково, 17 февраля 2022</w:t>
        </w:r>
      </w:hyperlink>
    </w:p>
    <w:p w:rsidR="003766B2" w:rsidRPr="003766B2" w:rsidRDefault="003766B2" w:rsidP="003766B2">
      <w:pPr>
        <w:numPr>
          <w:ilvl w:val="0"/>
          <w:numId w:val="16"/>
        </w:numPr>
        <w:tabs>
          <w:tab w:val="left" w:pos="0"/>
        </w:tabs>
        <w:ind w:left="-142" w:firstLine="0"/>
        <w:rPr>
          <w:rFonts w:ascii="Arial" w:eastAsia="Arial" w:hAnsi="Arial" w:cs="Arial"/>
          <w:color w:val="0000FF"/>
          <w:sz w:val="22"/>
          <w:szCs w:val="22"/>
          <w:shd w:val="clear" w:color="auto" w:fill="FFFFFF"/>
        </w:rPr>
      </w:pPr>
      <w:hyperlink r:id="rId481" w:history="1">
        <w:proofErr w:type="spellStart"/>
        <w:r w:rsidRPr="003766B2">
          <w:rPr>
            <w:rFonts w:ascii="Arial" w:eastAsia="Arial" w:hAnsi="Arial" w:cs="Arial"/>
            <w:color w:val="0000FF"/>
            <w:sz w:val="22"/>
            <w:szCs w:val="22"/>
            <w:u w:val="single"/>
            <w:shd w:val="clear" w:color="auto" w:fill="FFFFFF"/>
          </w:rPr>
          <w:t>Спировские</w:t>
        </w:r>
        <w:proofErr w:type="spellEnd"/>
        <w:r w:rsidRPr="003766B2">
          <w:rPr>
            <w:rFonts w:ascii="Arial" w:eastAsia="Arial" w:hAnsi="Arial" w:cs="Arial"/>
            <w:color w:val="0000FF"/>
            <w:sz w:val="22"/>
            <w:szCs w:val="22"/>
            <w:u w:val="single"/>
            <w:shd w:val="clear" w:color="auto" w:fill="FFFFFF"/>
          </w:rPr>
          <w:t xml:space="preserve"> известия (</w:t>
        </w:r>
        <w:proofErr w:type="spellStart"/>
        <w:r w:rsidRPr="003766B2">
          <w:rPr>
            <w:rFonts w:ascii="Arial" w:eastAsia="Arial" w:hAnsi="Arial" w:cs="Arial"/>
            <w:color w:val="0000FF"/>
            <w:sz w:val="22"/>
            <w:szCs w:val="22"/>
            <w:u w:val="single"/>
            <w:shd w:val="clear" w:color="auto" w:fill="FFFFFF"/>
          </w:rPr>
          <w:t>спировскиеизвестия</w:t>
        </w:r>
        <w:proofErr w:type="gramStart"/>
        <w:r w:rsidRPr="003766B2">
          <w:rPr>
            <w:rFonts w:ascii="Arial" w:eastAsia="Arial" w:hAnsi="Arial" w:cs="Arial"/>
            <w:color w:val="0000FF"/>
            <w:sz w:val="22"/>
            <w:szCs w:val="22"/>
            <w:u w:val="single"/>
            <w:shd w:val="clear" w:color="auto" w:fill="FFFFFF"/>
          </w:rPr>
          <w:t>.т</w:t>
        </w:r>
        <w:proofErr w:type="gramEnd"/>
        <w:r w:rsidRPr="003766B2">
          <w:rPr>
            <w:rFonts w:ascii="Arial" w:eastAsia="Arial" w:hAnsi="Arial" w:cs="Arial"/>
            <w:color w:val="0000FF"/>
            <w:sz w:val="22"/>
            <w:szCs w:val="22"/>
            <w:u w:val="single"/>
            <w:shd w:val="clear" w:color="auto" w:fill="FFFFFF"/>
          </w:rPr>
          <w:t>верскаяобласть.рф</w:t>
        </w:r>
        <w:proofErr w:type="spellEnd"/>
        <w:r w:rsidRPr="003766B2">
          <w:rPr>
            <w:rFonts w:ascii="Arial" w:eastAsia="Arial" w:hAnsi="Arial" w:cs="Arial"/>
            <w:color w:val="0000FF"/>
            <w:sz w:val="22"/>
            <w:szCs w:val="22"/>
            <w:u w:val="single"/>
            <w:shd w:val="clear" w:color="auto" w:fill="FFFFFF"/>
          </w:rPr>
          <w:t>), п. Спирово, 17 февраля 2022</w:t>
        </w:r>
      </w:hyperlink>
    </w:p>
    <w:p w:rsidR="003766B2" w:rsidRPr="003766B2" w:rsidRDefault="003766B2" w:rsidP="003766B2">
      <w:pPr>
        <w:numPr>
          <w:ilvl w:val="0"/>
          <w:numId w:val="16"/>
        </w:numPr>
        <w:tabs>
          <w:tab w:val="left" w:pos="0"/>
        </w:tabs>
        <w:ind w:left="-142" w:firstLine="0"/>
        <w:rPr>
          <w:rFonts w:ascii="Arial" w:eastAsia="Arial" w:hAnsi="Arial" w:cs="Arial"/>
          <w:color w:val="0000FF"/>
          <w:sz w:val="22"/>
          <w:szCs w:val="22"/>
          <w:shd w:val="clear" w:color="auto" w:fill="FFFFFF"/>
        </w:rPr>
      </w:pPr>
      <w:hyperlink r:id="rId482" w:history="1">
        <w:r w:rsidRPr="003766B2">
          <w:rPr>
            <w:rFonts w:ascii="Arial" w:eastAsia="Arial" w:hAnsi="Arial" w:cs="Arial"/>
            <w:color w:val="0000FF"/>
            <w:sz w:val="22"/>
            <w:szCs w:val="22"/>
            <w:u w:val="single"/>
            <w:shd w:val="clear" w:color="auto" w:fill="FFFFFF"/>
          </w:rPr>
          <w:t>Авангард (</w:t>
        </w:r>
        <w:proofErr w:type="spellStart"/>
        <w:r w:rsidRPr="003766B2">
          <w:rPr>
            <w:rFonts w:ascii="Arial" w:eastAsia="Arial" w:hAnsi="Arial" w:cs="Arial"/>
            <w:color w:val="0000FF"/>
            <w:sz w:val="22"/>
            <w:szCs w:val="22"/>
            <w:u w:val="single"/>
            <w:shd w:val="clear" w:color="auto" w:fill="FFFFFF"/>
          </w:rPr>
          <w:t>авангард</w:t>
        </w:r>
        <w:proofErr w:type="gramStart"/>
        <w:r w:rsidRPr="003766B2">
          <w:rPr>
            <w:rFonts w:ascii="Arial" w:eastAsia="Arial" w:hAnsi="Arial" w:cs="Arial"/>
            <w:color w:val="0000FF"/>
            <w:sz w:val="22"/>
            <w:szCs w:val="22"/>
            <w:u w:val="single"/>
            <w:shd w:val="clear" w:color="auto" w:fill="FFFFFF"/>
          </w:rPr>
          <w:t>.т</w:t>
        </w:r>
        <w:proofErr w:type="gramEnd"/>
        <w:r w:rsidRPr="003766B2">
          <w:rPr>
            <w:rFonts w:ascii="Arial" w:eastAsia="Arial" w:hAnsi="Arial" w:cs="Arial"/>
            <w:color w:val="0000FF"/>
            <w:sz w:val="22"/>
            <w:szCs w:val="22"/>
            <w:u w:val="single"/>
            <w:shd w:val="clear" w:color="auto" w:fill="FFFFFF"/>
          </w:rPr>
          <w:t>верскаяобласть.рф</w:t>
        </w:r>
        <w:proofErr w:type="spellEnd"/>
        <w:r w:rsidRPr="003766B2">
          <w:rPr>
            <w:rFonts w:ascii="Arial" w:eastAsia="Arial" w:hAnsi="Arial" w:cs="Arial"/>
            <w:color w:val="0000FF"/>
            <w:sz w:val="22"/>
            <w:szCs w:val="22"/>
            <w:u w:val="single"/>
            <w:shd w:val="clear" w:color="auto" w:fill="FFFFFF"/>
          </w:rPr>
          <w:t>), Западная Двина, 17 февраля 2022</w:t>
        </w:r>
      </w:hyperlink>
    </w:p>
    <w:p w:rsidR="003766B2" w:rsidRPr="003766B2" w:rsidRDefault="003766B2" w:rsidP="003766B2">
      <w:pPr>
        <w:numPr>
          <w:ilvl w:val="0"/>
          <w:numId w:val="16"/>
        </w:numPr>
        <w:tabs>
          <w:tab w:val="left" w:pos="0"/>
        </w:tabs>
        <w:ind w:left="-142" w:firstLine="0"/>
        <w:rPr>
          <w:rFonts w:ascii="Arial" w:eastAsia="Arial" w:hAnsi="Arial" w:cs="Arial"/>
          <w:color w:val="0000FF"/>
          <w:sz w:val="22"/>
          <w:szCs w:val="22"/>
          <w:shd w:val="clear" w:color="auto" w:fill="FFFFFF"/>
        </w:rPr>
      </w:pPr>
      <w:hyperlink r:id="rId483" w:history="1">
        <w:r w:rsidRPr="003766B2">
          <w:rPr>
            <w:rFonts w:ascii="Arial" w:eastAsia="Arial" w:hAnsi="Arial" w:cs="Arial"/>
            <w:color w:val="0000FF"/>
            <w:sz w:val="22"/>
            <w:szCs w:val="22"/>
            <w:u w:val="single"/>
            <w:shd w:val="clear" w:color="auto" w:fill="FFFFFF"/>
          </w:rPr>
          <w:t>Лесной вестник (</w:t>
        </w:r>
        <w:proofErr w:type="spellStart"/>
        <w:r w:rsidRPr="003766B2">
          <w:rPr>
            <w:rFonts w:ascii="Arial" w:eastAsia="Arial" w:hAnsi="Arial" w:cs="Arial"/>
            <w:color w:val="0000FF"/>
            <w:sz w:val="22"/>
            <w:szCs w:val="22"/>
            <w:u w:val="single"/>
            <w:shd w:val="clear" w:color="auto" w:fill="FFFFFF"/>
          </w:rPr>
          <w:t>леснойвестник</w:t>
        </w:r>
        <w:proofErr w:type="gramStart"/>
        <w:r w:rsidRPr="003766B2">
          <w:rPr>
            <w:rFonts w:ascii="Arial" w:eastAsia="Arial" w:hAnsi="Arial" w:cs="Arial"/>
            <w:color w:val="0000FF"/>
            <w:sz w:val="22"/>
            <w:szCs w:val="22"/>
            <w:u w:val="single"/>
            <w:shd w:val="clear" w:color="auto" w:fill="FFFFFF"/>
          </w:rPr>
          <w:t>.т</w:t>
        </w:r>
        <w:proofErr w:type="gramEnd"/>
        <w:r w:rsidRPr="003766B2">
          <w:rPr>
            <w:rFonts w:ascii="Arial" w:eastAsia="Arial" w:hAnsi="Arial" w:cs="Arial"/>
            <w:color w:val="0000FF"/>
            <w:sz w:val="22"/>
            <w:szCs w:val="22"/>
            <w:u w:val="single"/>
            <w:shd w:val="clear" w:color="auto" w:fill="FFFFFF"/>
          </w:rPr>
          <w:t>верскаяобласть.рф</w:t>
        </w:r>
        <w:proofErr w:type="spellEnd"/>
        <w:r w:rsidRPr="003766B2">
          <w:rPr>
            <w:rFonts w:ascii="Arial" w:eastAsia="Arial" w:hAnsi="Arial" w:cs="Arial"/>
            <w:color w:val="0000FF"/>
            <w:sz w:val="22"/>
            <w:szCs w:val="22"/>
            <w:u w:val="single"/>
            <w:shd w:val="clear" w:color="auto" w:fill="FFFFFF"/>
          </w:rPr>
          <w:t>), с. Лесное (Тверская обл.), 17 февраля 2022</w:t>
        </w:r>
      </w:hyperlink>
    </w:p>
    <w:p w:rsidR="003766B2" w:rsidRPr="003766B2" w:rsidRDefault="003766B2" w:rsidP="003766B2">
      <w:pPr>
        <w:numPr>
          <w:ilvl w:val="0"/>
          <w:numId w:val="16"/>
        </w:numPr>
        <w:tabs>
          <w:tab w:val="left" w:pos="0"/>
        </w:tabs>
        <w:ind w:left="-142" w:firstLine="0"/>
        <w:rPr>
          <w:rFonts w:ascii="Arial" w:eastAsia="Arial" w:hAnsi="Arial" w:cs="Arial"/>
          <w:color w:val="0000FF"/>
          <w:sz w:val="22"/>
          <w:szCs w:val="22"/>
          <w:shd w:val="clear" w:color="auto" w:fill="FFFFFF"/>
        </w:rPr>
      </w:pPr>
      <w:hyperlink r:id="rId484" w:history="1">
        <w:proofErr w:type="spellStart"/>
        <w:r w:rsidRPr="003766B2">
          <w:rPr>
            <w:rFonts w:ascii="Arial" w:eastAsia="Arial" w:hAnsi="Arial" w:cs="Arial"/>
            <w:color w:val="0000FF"/>
            <w:sz w:val="22"/>
            <w:szCs w:val="22"/>
            <w:u w:val="single"/>
            <w:shd w:val="clear" w:color="auto" w:fill="FFFFFF"/>
          </w:rPr>
          <w:t>Андреапольские</w:t>
        </w:r>
        <w:proofErr w:type="spellEnd"/>
        <w:r w:rsidRPr="003766B2">
          <w:rPr>
            <w:rFonts w:ascii="Arial" w:eastAsia="Arial" w:hAnsi="Arial" w:cs="Arial"/>
            <w:color w:val="0000FF"/>
            <w:sz w:val="22"/>
            <w:szCs w:val="22"/>
            <w:u w:val="single"/>
            <w:shd w:val="clear" w:color="auto" w:fill="FFFFFF"/>
          </w:rPr>
          <w:t xml:space="preserve"> вести (</w:t>
        </w:r>
        <w:proofErr w:type="spellStart"/>
        <w:r w:rsidRPr="003766B2">
          <w:rPr>
            <w:rFonts w:ascii="Arial" w:eastAsia="Arial" w:hAnsi="Arial" w:cs="Arial"/>
            <w:color w:val="0000FF"/>
            <w:sz w:val="22"/>
            <w:szCs w:val="22"/>
            <w:u w:val="single"/>
            <w:shd w:val="clear" w:color="auto" w:fill="FFFFFF"/>
          </w:rPr>
          <w:t>андреапольскиевести</w:t>
        </w:r>
        <w:proofErr w:type="gramStart"/>
        <w:r w:rsidRPr="003766B2">
          <w:rPr>
            <w:rFonts w:ascii="Arial" w:eastAsia="Arial" w:hAnsi="Arial" w:cs="Arial"/>
            <w:color w:val="0000FF"/>
            <w:sz w:val="22"/>
            <w:szCs w:val="22"/>
            <w:u w:val="single"/>
            <w:shd w:val="clear" w:color="auto" w:fill="FFFFFF"/>
          </w:rPr>
          <w:t>.т</w:t>
        </w:r>
        <w:proofErr w:type="gramEnd"/>
        <w:r w:rsidRPr="003766B2">
          <w:rPr>
            <w:rFonts w:ascii="Arial" w:eastAsia="Arial" w:hAnsi="Arial" w:cs="Arial"/>
            <w:color w:val="0000FF"/>
            <w:sz w:val="22"/>
            <w:szCs w:val="22"/>
            <w:u w:val="single"/>
            <w:shd w:val="clear" w:color="auto" w:fill="FFFFFF"/>
          </w:rPr>
          <w:t>верскаяобласть.рф</w:t>
        </w:r>
        <w:proofErr w:type="spellEnd"/>
        <w:r w:rsidRPr="003766B2">
          <w:rPr>
            <w:rFonts w:ascii="Arial" w:eastAsia="Arial" w:hAnsi="Arial" w:cs="Arial"/>
            <w:color w:val="0000FF"/>
            <w:sz w:val="22"/>
            <w:szCs w:val="22"/>
            <w:u w:val="single"/>
            <w:shd w:val="clear" w:color="auto" w:fill="FFFFFF"/>
          </w:rPr>
          <w:t xml:space="preserve">), </w:t>
        </w:r>
        <w:proofErr w:type="spellStart"/>
        <w:r w:rsidRPr="003766B2">
          <w:rPr>
            <w:rFonts w:ascii="Arial" w:eastAsia="Arial" w:hAnsi="Arial" w:cs="Arial"/>
            <w:color w:val="0000FF"/>
            <w:sz w:val="22"/>
            <w:szCs w:val="22"/>
            <w:u w:val="single"/>
            <w:shd w:val="clear" w:color="auto" w:fill="FFFFFF"/>
          </w:rPr>
          <w:t>Андреаполь</w:t>
        </w:r>
        <w:proofErr w:type="spellEnd"/>
        <w:r w:rsidRPr="003766B2">
          <w:rPr>
            <w:rFonts w:ascii="Arial" w:eastAsia="Arial" w:hAnsi="Arial" w:cs="Arial"/>
            <w:color w:val="0000FF"/>
            <w:sz w:val="22"/>
            <w:szCs w:val="22"/>
            <w:u w:val="single"/>
            <w:shd w:val="clear" w:color="auto" w:fill="FFFFFF"/>
          </w:rPr>
          <w:t>, 17 февраля 2022</w:t>
        </w:r>
      </w:hyperlink>
    </w:p>
    <w:p w:rsidR="003766B2" w:rsidRPr="003766B2" w:rsidRDefault="003766B2" w:rsidP="003766B2">
      <w:pPr>
        <w:numPr>
          <w:ilvl w:val="0"/>
          <w:numId w:val="16"/>
        </w:numPr>
        <w:tabs>
          <w:tab w:val="left" w:pos="0"/>
        </w:tabs>
        <w:ind w:left="-142" w:firstLine="0"/>
        <w:rPr>
          <w:rFonts w:ascii="Arial" w:eastAsia="Arial" w:hAnsi="Arial" w:cs="Arial"/>
          <w:color w:val="0000FF"/>
          <w:sz w:val="22"/>
          <w:szCs w:val="22"/>
          <w:shd w:val="clear" w:color="auto" w:fill="FFFFFF"/>
        </w:rPr>
      </w:pPr>
      <w:hyperlink r:id="rId485" w:history="1">
        <w:r w:rsidRPr="003766B2">
          <w:rPr>
            <w:rFonts w:ascii="Arial" w:eastAsia="Arial" w:hAnsi="Arial" w:cs="Arial"/>
            <w:color w:val="0000FF"/>
            <w:sz w:val="22"/>
            <w:szCs w:val="22"/>
            <w:u w:val="single"/>
            <w:shd w:val="clear" w:color="auto" w:fill="FFFFFF"/>
          </w:rPr>
          <w:t>Новая жизнь (</w:t>
        </w:r>
        <w:proofErr w:type="spellStart"/>
        <w:r w:rsidRPr="003766B2">
          <w:rPr>
            <w:rFonts w:ascii="Arial" w:eastAsia="Arial" w:hAnsi="Arial" w:cs="Arial"/>
            <w:color w:val="0000FF"/>
            <w:sz w:val="22"/>
            <w:szCs w:val="22"/>
            <w:u w:val="single"/>
            <w:shd w:val="clear" w:color="auto" w:fill="FFFFFF"/>
          </w:rPr>
          <w:t>новаяжизнь</w:t>
        </w:r>
        <w:proofErr w:type="gramStart"/>
        <w:r w:rsidRPr="003766B2">
          <w:rPr>
            <w:rFonts w:ascii="Arial" w:eastAsia="Arial" w:hAnsi="Arial" w:cs="Arial"/>
            <w:color w:val="0000FF"/>
            <w:sz w:val="22"/>
            <w:szCs w:val="22"/>
            <w:u w:val="single"/>
            <w:shd w:val="clear" w:color="auto" w:fill="FFFFFF"/>
          </w:rPr>
          <w:t>.т</w:t>
        </w:r>
        <w:proofErr w:type="gramEnd"/>
        <w:r w:rsidRPr="003766B2">
          <w:rPr>
            <w:rFonts w:ascii="Arial" w:eastAsia="Arial" w:hAnsi="Arial" w:cs="Arial"/>
            <w:color w:val="0000FF"/>
            <w:sz w:val="22"/>
            <w:szCs w:val="22"/>
            <w:u w:val="single"/>
            <w:shd w:val="clear" w:color="auto" w:fill="FFFFFF"/>
          </w:rPr>
          <w:t>верскаяобласть.рф</w:t>
        </w:r>
        <w:proofErr w:type="spellEnd"/>
        <w:r w:rsidRPr="003766B2">
          <w:rPr>
            <w:rFonts w:ascii="Arial" w:eastAsia="Arial" w:hAnsi="Arial" w:cs="Arial"/>
            <w:color w:val="0000FF"/>
            <w:sz w:val="22"/>
            <w:szCs w:val="22"/>
            <w:u w:val="single"/>
            <w:shd w:val="clear" w:color="auto" w:fill="FFFFFF"/>
          </w:rPr>
          <w:t>), Бологое, 17 февраля 2022</w:t>
        </w:r>
      </w:hyperlink>
    </w:p>
    <w:p w:rsidR="003766B2" w:rsidRPr="003766B2" w:rsidRDefault="003766B2" w:rsidP="003766B2">
      <w:pPr>
        <w:numPr>
          <w:ilvl w:val="0"/>
          <w:numId w:val="16"/>
        </w:numPr>
        <w:tabs>
          <w:tab w:val="left" w:pos="0"/>
        </w:tabs>
        <w:ind w:left="-142" w:firstLine="0"/>
        <w:rPr>
          <w:rFonts w:ascii="Arial" w:eastAsia="Arial" w:hAnsi="Arial" w:cs="Arial"/>
          <w:color w:val="0000FF"/>
          <w:sz w:val="22"/>
          <w:szCs w:val="22"/>
          <w:shd w:val="clear" w:color="auto" w:fill="FFFFFF"/>
        </w:rPr>
      </w:pPr>
      <w:hyperlink r:id="rId486" w:history="1">
        <w:r w:rsidRPr="003766B2">
          <w:rPr>
            <w:rFonts w:ascii="Arial" w:eastAsia="Arial" w:hAnsi="Arial" w:cs="Arial"/>
            <w:color w:val="0000FF"/>
            <w:sz w:val="22"/>
            <w:szCs w:val="22"/>
            <w:u w:val="single"/>
            <w:shd w:val="clear" w:color="auto" w:fill="FFFFFF"/>
          </w:rPr>
          <w:t>Коммунар (</w:t>
        </w:r>
        <w:proofErr w:type="spellStart"/>
        <w:r w:rsidRPr="003766B2">
          <w:rPr>
            <w:rFonts w:ascii="Arial" w:eastAsia="Arial" w:hAnsi="Arial" w:cs="Arial"/>
            <w:color w:val="0000FF"/>
            <w:sz w:val="22"/>
            <w:szCs w:val="22"/>
            <w:u w:val="single"/>
            <w:shd w:val="clear" w:color="auto" w:fill="FFFFFF"/>
          </w:rPr>
          <w:t>коммунар</w:t>
        </w:r>
        <w:proofErr w:type="gramStart"/>
        <w:r w:rsidRPr="003766B2">
          <w:rPr>
            <w:rFonts w:ascii="Arial" w:eastAsia="Arial" w:hAnsi="Arial" w:cs="Arial"/>
            <w:color w:val="0000FF"/>
            <w:sz w:val="22"/>
            <w:szCs w:val="22"/>
            <w:u w:val="single"/>
            <w:shd w:val="clear" w:color="auto" w:fill="FFFFFF"/>
          </w:rPr>
          <w:t>.т</w:t>
        </w:r>
        <w:proofErr w:type="gramEnd"/>
        <w:r w:rsidRPr="003766B2">
          <w:rPr>
            <w:rFonts w:ascii="Arial" w:eastAsia="Arial" w:hAnsi="Arial" w:cs="Arial"/>
            <w:color w:val="0000FF"/>
            <w:sz w:val="22"/>
            <w:szCs w:val="22"/>
            <w:u w:val="single"/>
            <w:shd w:val="clear" w:color="auto" w:fill="FFFFFF"/>
          </w:rPr>
          <w:t>верскаяобласть.рф</w:t>
        </w:r>
        <w:proofErr w:type="spellEnd"/>
        <w:r w:rsidRPr="003766B2">
          <w:rPr>
            <w:rFonts w:ascii="Arial" w:eastAsia="Arial" w:hAnsi="Arial" w:cs="Arial"/>
            <w:color w:val="0000FF"/>
            <w:sz w:val="22"/>
            <w:szCs w:val="22"/>
            <w:u w:val="single"/>
            <w:shd w:val="clear" w:color="auto" w:fill="FFFFFF"/>
          </w:rPr>
          <w:t>), п. Фирово, 17 февраля 2022</w:t>
        </w:r>
      </w:hyperlink>
    </w:p>
    <w:p w:rsidR="003766B2" w:rsidRPr="003766B2" w:rsidRDefault="003766B2" w:rsidP="003766B2">
      <w:pPr>
        <w:numPr>
          <w:ilvl w:val="0"/>
          <w:numId w:val="16"/>
        </w:numPr>
        <w:tabs>
          <w:tab w:val="left" w:pos="0"/>
        </w:tabs>
        <w:ind w:left="-142" w:firstLine="0"/>
        <w:rPr>
          <w:rFonts w:ascii="Arial" w:eastAsia="Arial" w:hAnsi="Arial" w:cs="Arial"/>
          <w:color w:val="0000FF"/>
          <w:sz w:val="22"/>
          <w:szCs w:val="22"/>
          <w:shd w:val="clear" w:color="auto" w:fill="FFFFFF"/>
        </w:rPr>
      </w:pPr>
      <w:hyperlink r:id="rId487" w:history="1">
        <w:r w:rsidRPr="003766B2">
          <w:rPr>
            <w:rFonts w:ascii="Arial" w:eastAsia="Arial" w:hAnsi="Arial" w:cs="Arial"/>
            <w:color w:val="0000FF"/>
            <w:sz w:val="22"/>
            <w:szCs w:val="22"/>
            <w:u w:val="single"/>
            <w:shd w:val="clear" w:color="auto" w:fill="FFFFFF"/>
          </w:rPr>
          <w:t>Тверская жизнь (tverlife.ru), Тверь, 17 февраля 2022</w:t>
        </w:r>
      </w:hyperlink>
    </w:p>
    <w:p w:rsidR="003766B2" w:rsidRPr="003766B2" w:rsidRDefault="003766B2" w:rsidP="003766B2">
      <w:pPr>
        <w:numPr>
          <w:ilvl w:val="0"/>
          <w:numId w:val="16"/>
        </w:numPr>
        <w:tabs>
          <w:tab w:val="left" w:pos="0"/>
        </w:tabs>
        <w:ind w:left="-142" w:firstLine="0"/>
        <w:rPr>
          <w:rFonts w:ascii="Arial" w:eastAsia="Arial" w:hAnsi="Arial" w:cs="Arial"/>
          <w:color w:val="0000FF"/>
          <w:sz w:val="22"/>
          <w:szCs w:val="22"/>
          <w:shd w:val="clear" w:color="auto" w:fill="FFFFFF"/>
        </w:rPr>
      </w:pPr>
      <w:hyperlink r:id="rId488" w:history="1">
        <w:proofErr w:type="spellStart"/>
        <w:r w:rsidRPr="003766B2">
          <w:rPr>
            <w:rFonts w:ascii="Arial" w:eastAsia="Arial" w:hAnsi="Arial" w:cs="Arial"/>
            <w:color w:val="0000FF"/>
            <w:sz w:val="22"/>
            <w:szCs w:val="22"/>
            <w:u w:val="single"/>
            <w:shd w:val="clear" w:color="auto" w:fill="FFFFFF"/>
          </w:rPr>
          <w:t>Вышневолоцкая</w:t>
        </w:r>
        <w:proofErr w:type="spellEnd"/>
        <w:r w:rsidRPr="003766B2">
          <w:rPr>
            <w:rFonts w:ascii="Arial" w:eastAsia="Arial" w:hAnsi="Arial" w:cs="Arial"/>
            <w:color w:val="0000FF"/>
            <w:sz w:val="22"/>
            <w:szCs w:val="22"/>
            <w:u w:val="single"/>
            <w:shd w:val="clear" w:color="auto" w:fill="FFFFFF"/>
          </w:rPr>
          <w:t xml:space="preserve"> правда (</w:t>
        </w:r>
        <w:proofErr w:type="spellStart"/>
        <w:r w:rsidRPr="003766B2">
          <w:rPr>
            <w:rFonts w:ascii="Arial" w:eastAsia="Arial" w:hAnsi="Arial" w:cs="Arial"/>
            <w:color w:val="0000FF"/>
            <w:sz w:val="22"/>
            <w:szCs w:val="22"/>
            <w:u w:val="single"/>
            <w:shd w:val="clear" w:color="auto" w:fill="FFFFFF"/>
          </w:rPr>
          <w:t>вышневолоцкаяправда</w:t>
        </w:r>
        <w:proofErr w:type="gramStart"/>
        <w:r w:rsidRPr="003766B2">
          <w:rPr>
            <w:rFonts w:ascii="Arial" w:eastAsia="Arial" w:hAnsi="Arial" w:cs="Arial"/>
            <w:color w:val="0000FF"/>
            <w:sz w:val="22"/>
            <w:szCs w:val="22"/>
            <w:u w:val="single"/>
            <w:shd w:val="clear" w:color="auto" w:fill="FFFFFF"/>
          </w:rPr>
          <w:t>.т</w:t>
        </w:r>
        <w:proofErr w:type="gramEnd"/>
        <w:r w:rsidRPr="003766B2">
          <w:rPr>
            <w:rFonts w:ascii="Arial" w:eastAsia="Arial" w:hAnsi="Arial" w:cs="Arial"/>
            <w:color w:val="0000FF"/>
            <w:sz w:val="22"/>
            <w:szCs w:val="22"/>
            <w:u w:val="single"/>
            <w:shd w:val="clear" w:color="auto" w:fill="FFFFFF"/>
          </w:rPr>
          <w:t>верскаяобласть.рф</w:t>
        </w:r>
        <w:proofErr w:type="spellEnd"/>
        <w:r w:rsidRPr="003766B2">
          <w:rPr>
            <w:rFonts w:ascii="Arial" w:eastAsia="Arial" w:hAnsi="Arial" w:cs="Arial"/>
            <w:color w:val="0000FF"/>
            <w:sz w:val="22"/>
            <w:szCs w:val="22"/>
            <w:u w:val="single"/>
            <w:shd w:val="clear" w:color="auto" w:fill="FFFFFF"/>
          </w:rPr>
          <w:t>), 17 февраля 2022</w:t>
        </w:r>
      </w:hyperlink>
    </w:p>
    <w:p w:rsidR="003766B2" w:rsidRPr="003766B2" w:rsidRDefault="003766B2" w:rsidP="003766B2">
      <w:pPr>
        <w:numPr>
          <w:ilvl w:val="0"/>
          <w:numId w:val="16"/>
        </w:numPr>
        <w:tabs>
          <w:tab w:val="left" w:pos="0"/>
        </w:tabs>
        <w:ind w:left="-142" w:firstLine="0"/>
        <w:rPr>
          <w:rFonts w:ascii="Arial" w:eastAsia="Arial" w:hAnsi="Arial" w:cs="Arial"/>
          <w:color w:val="0000FF"/>
          <w:sz w:val="22"/>
          <w:szCs w:val="22"/>
          <w:shd w:val="clear" w:color="auto" w:fill="FFFFFF"/>
        </w:rPr>
      </w:pPr>
      <w:hyperlink r:id="rId489" w:history="1">
        <w:r w:rsidRPr="003766B2">
          <w:rPr>
            <w:rFonts w:ascii="Arial" w:eastAsia="Arial" w:hAnsi="Arial" w:cs="Arial"/>
            <w:color w:val="0000FF"/>
            <w:sz w:val="22"/>
            <w:szCs w:val="22"/>
            <w:u w:val="single"/>
            <w:shd w:val="clear" w:color="auto" w:fill="FFFFFF"/>
          </w:rPr>
          <w:t>Жарковский вестник (</w:t>
        </w:r>
        <w:proofErr w:type="spellStart"/>
        <w:r w:rsidRPr="003766B2">
          <w:rPr>
            <w:rFonts w:ascii="Arial" w:eastAsia="Arial" w:hAnsi="Arial" w:cs="Arial"/>
            <w:color w:val="0000FF"/>
            <w:sz w:val="22"/>
            <w:szCs w:val="22"/>
            <w:u w:val="single"/>
            <w:shd w:val="clear" w:color="auto" w:fill="FFFFFF"/>
          </w:rPr>
          <w:t>жарковскийвестник</w:t>
        </w:r>
        <w:proofErr w:type="gramStart"/>
        <w:r w:rsidRPr="003766B2">
          <w:rPr>
            <w:rFonts w:ascii="Arial" w:eastAsia="Arial" w:hAnsi="Arial" w:cs="Arial"/>
            <w:color w:val="0000FF"/>
            <w:sz w:val="22"/>
            <w:szCs w:val="22"/>
            <w:u w:val="single"/>
            <w:shd w:val="clear" w:color="auto" w:fill="FFFFFF"/>
          </w:rPr>
          <w:t>.т</w:t>
        </w:r>
        <w:proofErr w:type="gramEnd"/>
        <w:r w:rsidRPr="003766B2">
          <w:rPr>
            <w:rFonts w:ascii="Arial" w:eastAsia="Arial" w:hAnsi="Arial" w:cs="Arial"/>
            <w:color w:val="0000FF"/>
            <w:sz w:val="22"/>
            <w:szCs w:val="22"/>
            <w:u w:val="single"/>
            <w:shd w:val="clear" w:color="auto" w:fill="FFFFFF"/>
          </w:rPr>
          <w:t>верскаяобласть.рф</w:t>
        </w:r>
        <w:proofErr w:type="spellEnd"/>
        <w:r w:rsidRPr="003766B2">
          <w:rPr>
            <w:rFonts w:ascii="Arial" w:eastAsia="Arial" w:hAnsi="Arial" w:cs="Arial"/>
            <w:color w:val="0000FF"/>
            <w:sz w:val="22"/>
            <w:szCs w:val="22"/>
            <w:u w:val="single"/>
            <w:shd w:val="clear" w:color="auto" w:fill="FFFFFF"/>
          </w:rPr>
          <w:t>), п.г.т. Жарковский, 17 февраля 2022</w:t>
        </w:r>
      </w:hyperlink>
    </w:p>
    <w:p w:rsidR="003766B2" w:rsidRPr="003766B2" w:rsidRDefault="003766B2" w:rsidP="003766B2">
      <w:pPr>
        <w:numPr>
          <w:ilvl w:val="0"/>
          <w:numId w:val="16"/>
        </w:numPr>
        <w:tabs>
          <w:tab w:val="left" w:pos="0"/>
        </w:tabs>
        <w:ind w:left="-142" w:firstLine="0"/>
        <w:rPr>
          <w:rFonts w:ascii="Arial" w:eastAsia="Arial" w:hAnsi="Arial" w:cs="Arial"/>
          <w:color w:val="0000FF"/>
          <w:sz w:val="22"/>
          <w:szCs w:val="22"/>
          <w:shd w:val="clear" w:color="auto" w:fill="FFFFFF"/>
        </w:rPr>
      </w:pPr>
      <w:hyperlink r:id="rId490" w:history="1">
        <w:r w:rsidRPr="003766B2">
          <w:rPr>
            <w:rFonts w:ascii="Arial" w:eastAsia="Arial" w:hAnsi="Arial" w:cs="Arial"/>
            <w:color w:val="0000FF"/>
            <w:sz w:val="22"/>
            <w:szCs w:val="22"/>
            <w:u w:val="single"/>
            <w:shd w:val="clear" w:color="auto" w:fill="FFFFFF"/>
          </w:rPr>
          <w:t>Ленинское знамя (</w:t>
        </w:r>
        <w:proofErr w:type="spellStart"/>
        <w:r w:rsidRPr="003766B2">
          <w:rPr>
            <w:rFonts w:ascii="Arial" w:eastAsia="Arial" w:hAnsi="Arial" w:cs="Arial"/>
            <w:color w:val="0000FF"/>
            <w:sz w:val="22"/>
            <w:szCs w:val="22"/>
            <w:u w:val="single"/>
            <w:shd w:val="clear" w:color="auto" w:fill="FFFFFF"/>
          </w:rPr>
          <w:t>leninskoeznamya.tverreg.ru</w:t>
        </w:r>
        <w:proofErr w:type="spellEnd"/>
        <w:r w:rsidRPr="003766B2">
          <w:rPr>
            <w:rFonts w:ascii="Arial" w:eastAsia="Arial" w:hAnsi="Arial" w:cs="Arial"/>
            <w:color w:val="0000FF"/>
            <w:sz w:val="22"/>
            <w:szCs w:val="22"/>
            <w:u w:val="single"/>
            <w:shd w:val="clear" w:color="auto" w:fill="FFFFFF"/>
          </w:rPr>
          <w:t>), Тверь, 17 февраля 2022</w:t>
        </w:r>
      </w:hyperlink>
    </w:p>
    <w:p w:rsidR="003766B2" w:rsidRPr="003766B2" w:rsidRDefault="003766B2" w:rsidP="003766B2">
      <w:pPr>
        <w:numPr>
          <w:ilvl w:val="0"/>
          <w:numId w:val="16"/>
        </w:numPr>
        <w:tabs>
          <w:tab w:val="left" w:pos="0"/>
        </w:tabs>
        <w:ind w:left="-142" w:firstLine="0"/>
        <w:rPr>
          <w:rFonts w:ascii="Arial" w:eastAsia="Arial" w:hAnsi="Arial" w:cs="Arial"/>
          <w:color w:val="0000FF"/>
          <w:sz w:val="22"/>
          <w:szCs w:val="22"/>
          <w:shd w:val="clear" w:color="auto" w:fill="FFFFFF"/>
        </w:rPr>
      </w:pPr>
      <w:hyperlink r:id="rId491" w:history="1">
        <w:r w:rsidRPr="003766B2">
          <w:rPr>
            <w:rFonts w:ascii="Arial" w:eastAsia="Arial" w:hAnsi="Arial" w:cs="Arial"/>
            <w:color w:val="0000FF"/>
            <w:sz w:val="22"/>
            <w:szCs w:val="22"/>
            <w:u w:val="single"/>
            <w:shd w:val="clear" w:color="auto" w:fill="FFFFFF"/>
          </w:rPr>
          <w:t>Г</w:t>
        </w:r>
        <w:proofErr w:type="gramStart"/>
        <w:r w:rsidRPr="003766B2">
          <w:rPr>
            <w:rFonts w:ascii="Arial" w:eastAsia="Arial" w:hAnsi="Arial" w:cs="Arial"/>
            <w:color w:val="0000FF"/>
            <w:sz w:val="22"/>
            <w:szCs w:val="22"/>
            <w:u w:val="single"/>
            <w:shd w:val="clear" w:color="auto" w:fill="FFFFFF"/>
          </w:rPr>
          <w:t>ТРК Тв</w:t>
        </w:r>
        <w:proofErr w:type="gramEnd"/>
        <w:r w:rsidRPr="003766B2">
          <w:rPr>
            <w:rFonts w:ascii="Arial" w:eastAsia="Arial" w:hAnsi="Arial" w:cs="Arial"/>
            <w:color w:val="0000FF"/>
            <w:sz w:val="22"/>
            <w:szCs w:val="22"/>
            <w:u w:val="single"/>
            <w:shd w:val="clear" w:color="auto" w:fill="FFFFFF"/>
          </w:rPr>
          <w:t>ерь, Тверь, 17 февраля 2022</w:t>
        </w:r>
      </w:hyperlink>
    </w:p>
    <w:p w:rsidR="003766B2" w:rsidRPr="003766B2" w:rsidRDefault="003766B2" w:rsidP="003766B2">
      <w:pPr>
        <w:numPr>
          <w:ilvl w:val="0"/>
          <w:numId w:val="16"/>
        </w:numPr>
        <w:tabs>
          <w:tab w:val="left" w:pos="0"/>
        </w:tabs>
        <w:ind w:left="-142" w:firstLine="0"/>
        <w:rPr>
          <w:rFonts w:ascii="Arial" w:eastAsia="Arial" w:hAnsi="Arial" w:cs="Arial"/>
          <w:color w:val="0000FF"/>
          <w:sz w:val="22"/>
          <w:szCs w:val="22"/>
          <w:shd w:val="clear" w:color="auto" w:fill="FFFFFF"/>
        </w:rPr>
      </w:pPr>
      <w:hyperlink r:id="rId492" w:history="1">
        <w:r w:rsidRPr="003766B2">
          <w:rPr>
            <w:rFonts w:ascii="Arial" w:eastAsia="Arial" w:hAnsi="Arial" w:cs="Arial"/>
            <w:color w:val="0000FF"/>
            <w:sz w:val="22"/>
            <w:szCs w:val="22"/>
            <w:u w:val="single"/>
            <w:shd w:val="clear" w:color="auto" w:fill="FFFFFF"/>
          </w:rPr>
          <w:t>Вперед (</w:t>
        </w:r>
        <w:proofErr w:type="spellStart"/>
        <w:r w:rsidRPr="003766B2">
          <w:rPr>
            <w:rFonts w:ascii="Arial" w:eastAsia="Arial" w:hAnsi="Arial" w:cs="Arial"/>
            <w:color w:val="0000FF"/>
            <w:sz w:val="22"/>
            <w:szCs w:val="22"/>
            <w:u w:val="single"/>
            <w:shd w:val="clear" w:color="auto" w:fill="FFFFFF"/>
          </w:rPr>
          <w:t>вперед</w:t>
        </w:r>
        <w:proofErr w:type="gramStart"/>
        <w:r w:rsidRPr="003766B2">
          <w:rPr>
            <w:rFonts w:ascii="Arial" w:eastAsia="Arial" w:hAnsi="Arial" w:cs="Arial"/>
            <w:color w:val="0000FF"/>
            <w:sz w:val="22"/>
            <w:szCs w:val="22"/>
            <w:u w:val="single"/>
            <w:shd w:val="clear" w:color="auto" w:fill="FFFFFF"/>
          </w:rPr>
          <w:t>.т</w:t>
        </w:r>
        <w:proofErr w:type="gramEnd"/>
        <w:r w:rsidRPr="003766B2">
          <w:rPr>
            <w:rFonts w:ascii="Arial" w:eastAsia="Arial" w:hAnsi="Arial" w:cs="Arial"/>
            <w:color w:val="0000FF"/>
            <w:sz w:val="22"/>
            <w:szCs w:val="22"/>
            <w:u w:val="single"/>
            <w:shd w:val="clear" w:color="auto" w:fill="FFFFFF"/>
          </w:rPr>
          <w:t>верскаяобласть.рф</w:t>
        </w:r>
        <w:proofErr w:type="spellEnd"/>
        <w:r w:rsidRPr="003766B2">
          <w:rPr>
            <w:rFonts w:ascii="Arial" w:eastAsia="Arial" w:hAnsi="Arial" w:cs="Arial"/>
            <w:color w:val="0000FF"/>
            <w:sz w:val="22"/>
            <w:szCs w:val="22"/>
            <w:u w:val="single"/>
            <w:shd w:val="clear" w:color="auto" w:fill="FFFFFF"/>
          </w:rPr>
          <w:t>), Калязин, 17 февраля 2022</w:t>
        </w:r>
      </w:hyperlink>
    </w:p>
    <w:p w:rsidR="003766B2" w:rsidRPr="003766B2" w:rsidRDefault="003766B2" w:rsidP="003766B2">
      <w:pPr>
        <w:numPr>
          <w:ilvl w:val="0"/>
          <w:numId w:val="16"/>
        </w:numPr>
        <w:tabs>
          <w:tab w:val="left" w:pos="0"/>
        </w:tabs>
        <w:ind w:left="-142" w:firstLine="0"/>
        <w:rPr>
          <w:rFonts w:ascii="Arial" w:eastAsia="Arial" w:hAnsi="Arial" w:cs="Arial"/>
          <w:color w:val="0000FF"/>
          <w:sz w:val="22"/>
          <w:szCs w:val="22"/>
          <w:shd w:val="clear" w:color="auto" w:fill="FFFFFF"/>
        </w:rPr>
      </w:pPr>
      <w:hyperlink r:id="rId493" w:history="1">
        <w:r w:rsidRPr="003766B2">
          <w:rPr>
            <w:rFonts w:ascii="Arial" w:eastAsia="Arial" w:hAnsi="Arial" w:cs="Arial"/>
            <w:color w:val="0000FF"/>
            <w:sz w:val="22"/>
            <w:szCs w:val="22"/>
            <w:u w:val="single"/>
            <w:shd w:val="clear" w:color="auto" w:fill="FFFFFF"/>
          </w:rPr>
          <w:t>Новоторжский вестник (nvestnik.ru), Торжок, 17 февраля 2022</w:t>
        </w:r>
      </w:hyperlink>
    </w:p>
    <w:p w:rsidR="003766B2" w:rsidRPr="003766B2" w:rsidRDefault="003766B2" w:rsidP="003766B2">
      <w:pPr>
        <w:numPr>
          <w:ilvl w:val="0"/>
          <w:numId w:val="16"/>
        </w:numPr>
        <w:tabs>
          <w:tab w:val="left" w:pos="0"/>
        </w:tabs>
        <w:ind w:left="-142" w:firstLine="0"/>
        <w:rPr>
          <w:rFonts w:ascii="Arial" w:eastAsia="Arial" w:hAnsi="Arial" w:cs="Arial"/>
          <w:color w:val="0000FF"/>
          <w:sz w:val="22"/>
          <w:szCs w:val="22"/>
          <w:shd w:val="clear" w:color="auto" w:fill="FFFFFF"/>
        </w:rPr>
      </w:pPr>
      <w:hyperlink r:id="rId494" w:history="1">
        <w:r w:rsidRPr="003766B2">
          <w:rPr>
            <w:rFonts w:ascii="Arial" w:eastAsia="Arial" w:hAnsi="Arial" w:cs="Arial"/>
            <w:color w:val="0000FF"/>
            <w:sz w:val="22"/>
            <w:szCs w:val="22"/>
            <w:u w:val="single"/>
            <w:shd w:val="clear" w:color="auto" w:fill="FFFFFF"/>
          </w:rPr>
          <w:t>Заря (konzarya.ru), Конаково, 17 февраля 2022</w:t>
        </w:r>
      </w:hyperlink>
    </w:p>
    <w:p w:rsidR="003766B2" w:rsidRPr="003766B2" w:rsidRDefault="003766B2" w:rsidP="003766B2">
      <w:pPr>
        <w:numPr>
          <w:ilvl w:val="0"/>
          <w:numId w:val="16"/>
        </w:numPr>
        <w:tabs>
          <w:tab w:val="left" w:pos="0"/>
        </w:tabs>
        <w:ind w:left="-142" w:firstLine="0"/>
        <w:rPr>
          <w:rFonts w:ascii="Arial" w:eastAsia="Arial" w:hAnsi="Arial" w:cs="Arial"/>
          <w:color w:val="0000FF"/>
          <w:sz w:val="22"/>
          <w:szCs w:val="22"/>
          <w:shd w:val="clear" w:color="auto" w:fill="FFFFFF"/>
        </w:rPr>
      </w:pPr>
      <w:hyperlink r:id="rId495" w:history="1">
        <w:r w:rsidRPr="003766B2">
          <w:rPr>
            <w:rFonts w:ascii="Arial" w:eastAsia="Arial" w:hAnsi="Arial" w:cs="Arial"/>
            <w:color w:val="0000FF"/>
            <w:sz w:val="22"/>
            <w:szCs w:val="22"/>
            <w:u w:val="single"/>
            <w:shd w:val="clear" w:color="auto" w:fill="FFFFFF"/>
          </w:rPr>
          <w:t>Новости Твери (tver-news.net), Тверь, 17 февраля 2022</w:t>
        </w:r>
      </w:hyperlink>
    </w:p>
    <w:p w:rsidR="003766B2" w:rsidRPr="003766B2" w:rsidRDefault="003766B2" w:rsidP="003766B2">
      <w:pPr>
        <w:tabs>
          <w:tab w:val="left" w:pos="0"/>
        </w:tabs>
        <w:ind w:left="-142"/>
        <w:jc w:val="right"/>
        <w:rPr>
          <w:rFonts w:ascii="Arial" w:eastAsia="Arial" w:hAnsi="Arial" w:cs="Arial"/>
          <w:color w:val="0000FF"/>
          <w:sz w:val="22"/>
          <w:szCs w:val="22"/>
          <w:shd w:val="clear" w:color="auto" w:fill="FFFFFF"/>
        </w:rPr>
      </w:pPr>
      <w:hyperlink w:anchor="tabtxt_1575050_1920535895" w:history="1">
        <w:r w:rsidRPr="003766B2">
          <w:rPr>
            <w:rFonts w:ascii="Arial" w:eastAsia="Arial" w:hAnsi="Arial" w:cs="Arial"/>
            <w:color w:val="0000FF"/>
            <w:sz w:val="22"/>
            <w:szCs w:val="22"/>
            <w:u w:val="single"/>
            <w:shd w:val="clear" w:color="auto" w:fill="FFFFFF"/>
          </w:rPr>
          <w:t>К заголовкам сообщений</w:t>
        </w:r>
      </w:hyperlink>
    </w:p>
    <w:p w:rsidR="003766B2" w:rsidRPr="003766B2" w:rsidRDefault="003766B2" w:rsidP="003766B2">
      <w:pPr>
        <w:tabs>
          <w:tab w:val="left" w:pos="0"/>
        </w:tabs>
        <w:ind w:left="-142"/>
        <w:rPr>
          <w:rFonts w:ascii="Arial" w:eastAsia="Arial" w:hAnsi="Arial" w:cs="Arial"/>
          <w:b/>
          <w:color w:val="000000"/>
          <w:sz w:val="22"/>
          <w:szCs w:val="22"/>
          <w:shd w:val="clear" w:color="auto" w:fill="FFFFFF"/>
        </w:rPr>
      </w:pPr>
      <w:r w:rsidRPr="003766B2">
        <w:rPr>
          <w:rFonts w:ascii="Arial" w:eastAsia="Arial" w:hAnsi="Arial" w:cs="Arial"/>
          <w:b/>
          <w:color w:val="000000"/>
          <w:sz w:val="22"/>
          <w:szCs w:val="22"/>
          <w:shd w:val="clear" w:color="auto" w:fill="FFFFFF"/>
        </w:rPr>
        <w:t>Tverigrad.ru, Тверь, 17 февраля 2022</w:t>
      </w:r>
    </w:p>
    <w:p w:rsidR="003766B2" w:rsidRPr="003766B2" w:rsidRDefault="003766B2" w:rsidP="003766B2">
      <w:pPr>
        <w:tabs>
          <w:tab w:val="left" w:pos="0"/>
        </w:tabs>
        <w:ind w:left="-142"/>
        <w:jc w:val="both"/>
        <w:outlineLvl w:val="1"/>
        <w:rPr>
          <w:rFonts w:ascii="Arial" w:eastAsia="Arial" w:hAnsi="Arial" w:cs="Arial"/>
          <w:color w:val="000000"/>
          <w:sz w:val="22"/>
          <w:szCs w:val="22"/>
          <w:shd w:val="clear" w:color="auto" w:fill="FFFFFF"/>
        </w:rPr>
      </w:pPr>
      <w:bookmarkStart w:id="39" w:name="ant_1575050_1920441198"/>
      <w:r w:rsidRPr="003766B2">
        <w:rPr>
          <w:rFonts w:ascii="Arial" w:eastAsia="Arial" w:hAnsi="Arial" w:cs="Arial"/>
          <w:color w:val="000000"/>
          <w:sz w:val="22"/>
          <w:szCs w:val="22"/>
          <w:shd w:val="clear" w:color="auto" w:fill="FFFFFF"/>
        </w:rPr>
        <w:t xml:space="preserve">КОРЕЙЦЫ ПОСТРОИЛИ НА ОКРАИНЕ ТВЕРИ ЗАВОД СТОИМОСТЬЮ БОЛЕЕ 5 </w:t>
      </w:r>
      <w:proofErr w:type="gramStart"/>
      <w:r w:rsidRPr="003766B2">
        <w:rPr>
          <w:rFonts w:ascii="Arial" w:eastAsia="Arial" w:hAnsi="Arial" w:cs="Arial"/>
          <w:color w:val="000000"/>
          <w:sz w:val="22"/>
          <w:szCs w:val="22"/>
          <w:shd w:val="clear" w:color="auto" w:fill="FFFFFF"/>
        </w:rPr>
        <w:t>МЛРД</w:t>
      </w:r>
      <w:proofErr w:type="gramEnd"/>
      <w:r w:rsidRPr="003766B2">
        <w:rPr>
          <w:rFonts w:ascii="Arial" w:eastAsia="Arial" w:hAnsi="Arial" w:cs="Arial"/>
          <w:color w:val="000000"/>
          <w:sz w:val="22"/>
          <w:szCs w:val="22"/>
          <w:shd w:val="clear" w:color="auto" w:fill="FFFFFF"/>
        </w:rPr>
        <w:t xml:space="preserve"> РУБЛЕЙ</w:t>
      </w:r>
      <w:bookmarkEnd w:id="39"/>
    </w:p>
    <w:p w:rsidR="003766B2" w:rsidRPr="003766B2" w:rsidRDefault="003766B2" w:rsidP="003766B2">
      <w:pPr>
        <w:tabs>
          <w:tab w:val="left" w:pos="0"/>
        </w:tabs>
        <w:ind w:left="-142"/>
        <w:jc w:val="both"/>
        <w:rPr>
          <w:rFonts w:ascii="Arial" w:eastAsia="Arial" w:hAnsi="Arial" w:cs="Arial"/>
          <w:color w:val="000000"/>
          <w:sz w:val="22"/>
          <w:szCs w:val="22"/>
          <w:shd w:val="clear" w:color="auto" w:fill="FFFFFF"/>
        </w:rPr>
      </w:pPr>
      <w:r w:rsidRPr="003766B2">
        <w:rPr>
          <w:rFonts w:ascii="Arial" w:eastAsia="Arial" w:hAnsi="Arial" w:cs="Arial"/>
          <w:color w:val="000000"/>
          <w:sz w:val="22"/>
          <w:szCs w:val="22"/>
          <w:shd w:val="clear" w:color="auto" w:fill="FFFFFF"/>
        </w:rPr>
        <w:t xml:space="preserve">Это значительный вклад в развитие экономики Верхневолжья", ¬ отметил губернатор </w:t>
      </w:r>
      <w:r w:rsidRPr="003766B2">
        <w:rPr>
          <w:rFonts w:ascii="Arial" w:eastAsia="Arial" w:hAnsi="Arial" w:cs="Arial"/>
          <w:color w:val="000000"/>
          <w:sz w:val="22"/>
          <w:szCs w:val="22"/>
          <w:shd w:val="clear" w:color="auto" w:fill="C0C0C0"/>
        </w:rPr>
        <w:t>Игорь Руденя</w:t>
      </w:r>
      <w:r w:rsidRPr="003766B2">
        <w:rPr>
          <w:rFonts w:ascii="Arial" w:eastAsia="Arial" w:hAnsi="Arial" w:cs="Arial"/>
          <w:color w:val="000000"/>
          <w:sz w:val="22"/>
          <w:szCs w:val="22"/>
          <w:shd w:val="clear" w:color="auto" w:fill="FFFFFF"/>
        </w:rPr>
        <w:t xml:space="preserve"> во время церемонии закладки камня на месте будущего завода в 2020 году... Как сообщил губернатор </w:t>
      </w:r>
      <w:r w:rsidRPr="003766B2">
        <w:rPr>
          <w:rFonts w:ascii="Arial" w:eastAsia="Arial" w:hAnsi="Arial" w:cs="Arial"/>
          <w:color w:val="000000"/>
          <w:sz w:val="22"/>
          <w:szCs w:val="22"/>
          <w:shd w:val="clear" w:color="auto" w:fill="C0C0C0"/>
        </w:rPr>
        <w:t>Игорь Руденя</w:t>
      </w:r>
      <w:r w:rsidRPr="003766B2">
        <w:rPr>
          <w:rFonts w:ascii="Arial" w:eastAsia="Arial" w:hAnsi="Arial" w:cs="Arial"/>
          <w:color w:val="000000"/>
          <w:sz w:val="22"/>
          <w:szCs w:val="22"/>
          <w:shd w:val="clear" w:color="auto" w:fill="FFFFFF"/>
        </w:rPr>
        <w:t xml:space="preserve">, с 2016 года финансирование программы в Тверской области увеличилось в 13 раз... </w:t>
      </w:r>
    </w:p>
    <w:p w:rsidR="003766B2" w:rsidRPr="003766B2" w:rsidRDefault="003766B2" w:rsidP="003766B2">
      <w:pPr>
        <w:tabs>
          <w:tab w:val="left" w:pos="0"/>
        </w:tabs>
        <w:ind w:left="-142"/>
        <w:rPr>
          <w:rFonts w:ascii="Arial" w:eastAsia="Arial" w:hAnsi="Arial" w:cs="Arial"/>
          <w:color w:val="0000FF"/>
          <w:sz w:val="22"/>
          <w:szCs w:val="22"/>
          <w:shd w:val="clear" w:color="auto" w:fill="FFFFFF"/>
        </w:rPr>
      </w:pPr>
      <w:hyperlink r:id="rId496" w:history="1">
        <w:r w:rsidRPr="003766B2">
          <w:rPr>
            <w:rFonts w:ascii="Arial" w:eastAsia="Arial" w:hAnsi="Arial" w:cs="Arial"/>
            <w:color w:val="0000FF"/>
            <w:sz w:val="22"/>
            <w:szCs w:val="22"/>
            <w:u w:val="single"/>
            <w:shd w:val="clear" w:color="auto" w:fill="FFFFFF"/>
          </w:rPr>
          <w:t>https://tverigrad.ru/publication/korejcy-postroili-na-okraine-tveri-zavod-stoimostju-bolee-5-mlrd-rublej/</w:t>
        </w:r>
      </w:hyperlink>
    </w:p>
    <w:p w:rsidR="003766B2" w:rsidRPr="003766B2" w:rsidRDefault="003766B2" w:rsidP="003766B2">
      <w:pPr>
        <w:tabs>
          <w:tab w:val="left" w:pos="0"/>
        </w:tabs>
        <w:ind w:left="-142"/>
        <w:rPr>
          <w:rFonts w:ascii="Arial" w:eastAsia="Arial" w:hAnsi="Arial" w:cs="Arial"/>
          <w:color w:val="000000"/>
          <w:sz w:val="22"/>
          <w:szCs w:val="22"/>
          <w:u w:val="single"/>
          <w:shd w:val="clear" w:color="auto" w:fill="FFFFFF"/>
        </w:rPr>
      </w:pPr>
      <w:r w:rsidRPr="003766B2">
        <w:rPr>
          <w:rFonts w:ascii="Arial" w:eastAsia="Arial" w:hAnsi="Arial" w:cs="Arial"/>
          <w:color w:val="000000"/>
          <w:sz w:val="22"/>
          <w:szCs w:val="22"/>
          <w:u w:val="single"/>
          <w:shd w:val="clear" w:color="auto" w:fill="FFFFFF"/>
        </w:rPr>
        <w:t>Сообщения по событию:</w:t>
      </w:r>
    </w:p>
    <w:p w:rsidR="003766B2" w:rsidRPr="003766B2" w:rsidRDefault="003766B2" w:rsidP="003766B2">
      <w:pPr>
        <w:numPr>
          <w:ilvl w:val="0"/>
          <w:numId w:val="25"/>
        </w:numPr>
        <w:tabs>
          <w:tab w:val="left" w:pos="0"/>
        </w:tabs>
        <w:ind w:left="-142" w:firstLine="0"/>
        <w:rPr>
          <w:rFonts w:ascii="Arial" w:eastAsia="Arial" w:hAnsi="Arial" w:cs="Arial"/>
          <w:color w:val="0000FF"/>
          <w:sz w:val="22"/>
          <w:szCs w:val="22"/>
          <w:shd w:val="clear" w:color="auto" w:fill="FFFFFF"/>
        </w:rPr>
      </w:pPr>
      <w:hyperlink r:id="rId497" w:history="1">
        <w:proofErr w:type="spellStart"/>
        <w:r w:rsidRPr="003766B2">
          <w:rPr>
            <w:rFonts w:ascii="Arial" w:eastAsia="Arial" w:hAnsi="Arial" w:cs="Arial"/>
            <w:color w:val="0000FF"/>
            <w:sz w:val="22"/>
            <w:szCs w:val="22"/>
            <w:u w:val="single"/>
            <w:shd w:val="clear" w:color="auto" w:fill="FFFFFF"/>
          </w:rPr>
          <w:t>Gorodskoyportal.ru</w:t>
        </w:r>
        <w:proofErr w:type="spellEnd"/>
        <w:r w:rsidRPr="003766B2">
          <w:rPr>
            <w:rFonts w:ascii="Arial" w:eastAsia="Arial" w:hAnsi="Arial" w:cs="Arial"/>
            <w:color w:val="0000FF"/>
            <w:sz w:val="22"/>
            <w:szCs w:val="22"/>
            <w:u w:val="single"/>
            <w:shd w:val="clear" w:color="auto" w:fill="FFFFFF"/>
          </w:rPr>
          <w:t>/</w:t>
        </w:r>
        <w:proofErr w:type="spellStart"/>
        <w:r w:rsidRPr="003766B2">
          <w:rPr>
            <w:rFonts w:ascii="Arial" w:eastAsia="Arial" w:hAnsi="Arial" w:cs="Arial"/>
            <w:color w:val="0000FF"/>
            <w:sz w:val="22"/>
            <w:szCs w:val="22"/>
            <w:u w:val="single"/>
            <w:shd w:val="clear" w:color="auto" w:fill="FFFFFF"/>
          </w:rPr>
          <w:t>tver</w:t>
        </w:r>
        <w:proofErr w:type="spellEnd"/>
        <w:r w:rsidRPr="003766B2">
          <w:rPr>
            <w:rFonts w:ascii="Arial" w:eastAsia="Arial" w:hAnsi="Arial" w:cs="Arial"/>
            <w:color w:val="0000FF"/>
            <w:sz w:val="22"/>
            <w:szCs w:val="22"/>
            <w:u w:val="single"/>
            <w:shd w:val="clear" w:color="auto" w:fill="FFFFFF"/>
          </w:rPr>
          <w:t>, Тверь, 17 февраля 2022</w:t>
        </w:r>
      </w:hyperlink>
    </w:p>
    <w:p w:rsidR="003766B2" w:rsidRPr="003766B2" w:rsidRDefault="003766B2" w:rsidP="003766B2">
      <w:pPr>
        <w:numPr>
          <w:ilvl w:val="0"/>
          <w:numId w:val="25"/>
        </w:numPr>
        <w:tabs>
          <w:tab w:val="left" w:pos="0"/>
        </w:tabs>
        <w:ind w:left="-142" w:firstLine="0"/>
        <w:rPr>
          <w:rFonts w:ascii="Arial" w:eastAsia="Arial" w:hAnsi="Arial" w:cs="Arial"/>
          <w:color w:val="0000FF"/>
          <w:sz w:val="22"/>
          <w:szCs w:val="22"/>
          <w:shd w:val="clear" w:color="auto" w:fill="FFFFFF"/>
        </w:rPr>
      </w:pPr>
      <w:hyperlink r:id="rId498" w:history="1">
        <w:proofErr w:type="spellStart"/>
        <w:r w:rsidRPr="003766B2">
          <w:rPr>
            <w:rFonts w:ascii="Arial" w:eastAsia="Arial" w:hAnsi="Arial" w:cs="Arial"/>
            <w:color w:val="0000FF"/>
            <w:sz w:val="22"/>
            <w:szCs w:val="22"/>
            <w:u w:val="single"/>
            <w:shd w:val="clear" w:color="auto" w:fill="FFFFFF"/>
          </w:rPr>
          <w:t>DairyNews.ru</w:t>
        </w:r>
        <w:proofErr w:type="spellEnd"/>
        <w:r w:rsidRPr="003766B2">
          <w:rPr>
            <w:rFonts w:ascii="Arial" w:eastAsia="Arial" w:hAnsi="Arial" w:cs="Arial"/>
            <w:color w:val="0000FF"/>
            <w:sz w:val="22"/>
            <w:szCs w:val="22"/>
            <w:u w:val="single"/>
            <w:shd w:val="clear" w:color="auto" w:fill="FFFFFF"/>
          </w:rPr>
          <w:t>, Москва, 17 февраля 2022</w:t>
        </w:r>
      </w:hyperlink>
    </w:p>
    <w:p w:rsidR="003766B2" w:rsidRPr="003766B2" w:rsidRDefault="003766B2" w:rsidP="003766B2">
      <w:pPr>
        <w:numPr>
          <w:ilvl w:val="0"/>
          <w:numId w:val="25"/>
        </w:numPr>
        <w:tabs>
          <w:tab w:val="left" w:pos="0"/>
        </w:tabs>
        <w:ind w:left="-142" w:firstLine="0"/>
        <w:rPr>
          <w:rFonts w:ascii="Arial" w:eastAsia="Arial" w:hAnsi="Arial" w:cs="Arial"/>
          <w:color w:val="0000FF"/>
          <w:sz w:val="22"/>
          <w:szCs w:val="22"/>
          <w:shd w:val="clear" w:color="auto" w:fill="FFFFFF"/>
        </w:rPr>
      </w:pPr>
      <w:hyperlink r:id="rId499" w:history="1">
        <w:proofErr w:type="spellStart"/>
        <w:r w:rsidRPr="003766B2">
          <w:rPr>
            <w:rFonts w:ascii="Arial" w:eastAsia="Arial" w:hAnsi="Arial" w:cs="Arial"/>
            <w:color w:val="0000FF"/>
            <w:sz w:val="22"/>
            <w:szCs w:val="22"/>
            <w:u w:val="single"/>
            <w:shd w:val="clear" w:color="auto" w:fill="FFFFFF"/>
          </w:rPr>
          <w:t>MilkNews.ru</w:t>
        </w:r>
        <w:proofErr w:type="spellEnd"/>
        <w:r w:rsidRPr="003766B2">
          <w:rPr>
            <w:rFonts w:ascii="Arial" w:eastAsia="Arial" w:hAnsi="Arial" w:cs="Arial"/>
            <w:color w:val="0000FF"/>
            <w:sz w:val="22"/>
            <w:szCs w:val="22"/>
            <w:u w:val="single"/>
            <w:shd w:val="clear" w:color="auto" w:fill="FFFFFF"/>
          </w:rPr>
          <w:t>, Москва, 17 февраля 2022</w:t>
        </w:r>
      </w:hyperlink>
    </w:p>
    <w:p w:rsidR="003766B2" w:rsidRPr="003766B2" w:rsidRDefault="003766B2" w:rsidP="003766B2">
      <w:pPr>
        <w:tabs>
          <w:tab w:val="left" w:pos="0"/>
        </w:tabs>
        <w:ind w:left="-142"/>
        <w:jc w:val="right"/>
        <w:rPr>
          <w:rFonts w:ascii="Arial" w:eastAsia="Arial" w:hAnsi="Arial" w:cs="Arial"/>
          <w:color w:val="0000FF"/>
          <w:sz w:val="22"/>
          <w:szCs w:val="22"/>
          <w:shd w:val="clear" w:color="auto" w:fill="FFFFFF"/>
        </w:rPr>
      </w:pPr>
      <w:hyperlink w:anchor="tabtxt_1575050_1920441198" w:history="1">
        <w:r w:rsidRPr="003766B2">
          <w:rPr>
            <w:rFonts w:ascii="Arial" w:eastAsia="Arial" w:hAnsi="Arial" w:cs="Arial"/>
            <w:color w:val="0000FF"/>
            <w:sz w:val="22"/>
            <w:szCs w:val="22"/>
            <w:u w:val="single"/>
            <w:shd w:val="clear" w:color="auto" w:fill="FFFFFF"/>
          </w:rPr>
          <w:t>К заголовкам сообщений</w:t>
        </w:r>
      </w:hyperlink>
    </w:p>
    <w:p w:rsidR="006663FC" w:rsidRDefault="006663FC" w:rsidP="003766B2">
      <w:pPr>
        <w:tabs>
          <w:tab w:val="left" w:pos="0"/>
        </w:tabs>
        <w:ind w:left="-142"/>
        <w:rPr>
          <w:rFonts w:ascii="Arial" w:eastAsia="Arial" w:hAnsi="Arial" w:cs="Arial"/>
          <w:b/>
          <w:color w:val="000000"/>
          <w:sz w:val="22"/>
          <w:szCs w:val="22"/>
          <w:shd w:val="clear" w:color="auto" w:fill="FFFFFF"/>
        </w:rPr>
      </w:pPr>
    </w:p>
    <w:p w:rsidR="003766B2" w:rsidRPr="003766B2" w:rsidRDefault="003766B2" w:rsidP="003766B2">
      <w:pPr>
        <w:tabs>
          <w:tab w:val="left" w:pos="0"/>
        </w:tabs>
        <w:ind w:left="-142"/>
        <w:rPr>
          <w:rFonts w:ascii="Arial" w:eastAsia="Arial" w:hAnsi="Arial" w:cs="Arial"/>
          <w:b/>
          <w:color w:val="000000"/>
          <w:sz w:val="22"/>
          <w:szCs w:val="22"/>
          <w:shd w:val="clear" w:color="auto" w:fill="FFFFFF"/>
        </w:rPr>
      </w:pPr>
      <w:r w:rsidRPr="003766B2">
        <w:rPr>
          <w:rFonts w:ascii="Arial" w:eastAsia="Arial" w:hAnsi="Arial" w:cs="Arial"/>
          <w:b/>
          <w:color w:val="000000"/>
          <w:sz w:val="22"/>
          <w:szCs w:val="22"/>
          <w:shd w:val="clear" w:color="auto" w:fill="FFFFFF"/>
        </w:rPr>
        <w:t>Тверские ведомости (vedtver.ru), Тверь, 17 февраля 2022</w:t>
      </w:r>
    </w:p>
    <w:p w:rsidR="003766B2" w:rsidRPr="003766B2" w:rsidRDefault="003766B2" w:rsidP="003766B2">
      <w:pPr>
        <w:tabs>
          <w:tab w:val="left" w:pos="0"/>
        </w:tabs>
        <w:ind w:left="-142"/>
        <w:jc w:val="both"/>
        <w:outlineLvl w:val="1"/>
        <w:rPr>
          <w:rFonts w:ascii="Arial" w:eastAsia="Arial" w:hAnsi="Arial" w:cs="Arial"/>
          <w:color w:val="000000"/>
          <w:sz w:val="22"/>
          <w:szCs w:val="22"/>
          <w:shd w:val="clear" w:color="auto" w:fill="FFFFFF"/>
        </w:rPr>
      </w:pPr>
      <w:bookmarkStart w:id="40" w:name="ant_1575050_1920603425"/>
      <w:r w:rsidRPr="003766B2">
        <w:rPr>
          <w:rFonts w:ascii="Arial" w:eastAsia="Arial" w:hAnsi="Arial" w:cs="Arial"/>
          <w:color w:val="000000"/>
          <w:sz w:val="22"/>
          <w:szCs w:val="22"/>
          <w:shd w:val="clear" w:color="auto" w:fill="FFFFFF"/>
        </w:rPr>
        <w:t>НАТАЛЬЯ НЕПРЯЕВА ВОШЛА В ТОП-10 МЕДИАРЕЙТИНГА РОССИЙСКИХ ОЛИМПИЙЦЕВ В ПЕКИНЕ</w:t>
      </w:r>
      <w:bookmarkEnd w:id="40"/>
    </w:p>
    <w:p w:rsidR="003766B2" w:rsidRPr="003766B2" w:rsidRDefault="003766B2" w:rsidP="003766B2">
      <w:pPr>
        <w:tabs>
          <w:tab w:val="left" w:pos="0"/>
        </w:tabs>
        <w:ind w:left="-142"/>
        <w:jc w:val="both"/>
        <w:rPr>
          <w:rFonts w:ascii="Arial" w:eastAsia="Arial" w:hAnsi="Arial" w:cs="Arial"/>
          <w:color w:val="000000"/>
          <w:sz w:val="22"/>
          <w:szCs w:val="22"/>
          <w:shd w:val="clear" w:color="auto" w:fill="FFFFFF"/>
        </w:rPr>
      </w:pPr>
      <w:r w:rsidRPr="003766B2">
        <w:rPr>
          <w:rFonts w:ascii="Arial" w:eastAsia="Arial" w:hAnsi="Arial" w:cs="Arial"/>
          <w:color w:val="000000"/>
          <w:sz w:val="22"/>
          <w:szCs w:val="22"/>
          <w:shd w:val="clear" w:color="auto" w:fill="FFFFFF"/>
        </w:rPr>
        <w:t xml:space="preserve">С "бронзой" Наталью </w:t>
      </w:r>
      <w:proofErr w:type="spellStart"/>
      <w:r w:rsidRPr="003766B2">
        <w:rPr>
          <w:rFonts w:ascii="Arial" w:eastAsia="Arial" w:hAnsi="Arial" w:cs="Arial"/>
          <w:color w:val="000000"/>
          <w:sz w:val="22"/>
          <w:szCs w:val="22"/>
          <w:shd w:val="clear" w:color="auto" w:fill="FFFFFF"/>
        </w:rPr>
        <w:t>Непряеву</w:t>
      </w:r>
      <w:proofErr w:type="spellEnd"/>
      <w:r w:rsidRPr="003766B2">
        <w:rPr>
          <w:rFonts w:ascii="Arial" w:eastAsia="Arial" w:hAnsi="Arial" w:cs="Arial"/>
          <w:color w:val="000000"/>
          <w:sz w:val="22"/>
          <w:szCs w:val="22"/>
          <w:shd w:val="clear" w:color="auto" w:fill="FFFFFF"/>
        </w:rPr>
        <w:t xml:space="preserve"> поздравил губернатор </w:t>
      </w:r>
      <w:r w:rsidRPr="003766B2">
        <w:rPr>
          <w:rFonts w:ascii="Arial" w:eastAsia="Arial" w:hAnsi="Arial" w:cs="Arial"/>
          <w:color w:val="000000"/>
          <w:sz w:val="22"/>
          <w:szCs w:val="22"/>
          <w:shd w:val="clear" w:color="auto" w:fill="C0C0C0"/>
        </w:rPr>
        <w:t>Игорь Руденя</w:t>
      </w:r>
      <w:r w:rsidRPr="003766B2">
        <w:rPr>
          <w:rFonts w:ascii="Arial" w:eastAsia="Arial" w:hAnsi="Arial" w:cs="Arial"/>
          <w:color w:val="000000"/>
          <w:sz w:val="22"/>
          <w:szCs w:val="22"/>
          <w:shd w:val="clear" w:color="auto" w:fill="FFFFFF"/>
        </w:rPr>
        <w:t xml:space="preserve">... Болеем за Вас, желаем Вам новых достижений и ждем в родной Тверской области", - отметил </w:t>
      </w:r>
      <w:r w:rsidRPr="003766B2">
        <w:rPr>
          <w:rFonts w:ascii="Arial" w:eastAsia="Arial" w:hAnsi="Arial" w:cs="Arial"/>
          <w:color w:val="000000"/>
          <w:sz w:val="22"/>
          <w:szCs w:val="22"/>
          <w:shd w:val="clear" w:color="auto" w:fill="C0C0C0"/>
        </w:rPr>
        <w:t>Игорь Руденя</w:t>
      </w:r>
      <w:r w:rsidRPr="003766B2">
        <w:rPr>
          <w:rFonts w:ascii="Arial" w:eastAsia="Arial" w:hAnsi="Arial" w:cs="Arial"/>
          <w:color w:val="000000"/>
          <w:sz w:val="22"/>
          <w:szCs w:val="22"/>
          <w:shd w:val="clear" w:color="auto" w:fill="FFFFFF"/>
        </w:rPr>
        <w:t xml:space="preserve"> в телеграмме, направленной спортсменке... </w:t>
      </w:r>
    </w:p>
    <w:p w:rsidR="003766B2" w:rsidRPr="003766B2" w:rsidRDefault="003766B2" w:rsidP="003766B2">
      <w:pPr>
        <w:tabs>
          <w:tab w:val="left" w:pos="0"/>
        </w:tabs>
        <w:ind w:left="-142"/>
        <w:rPr>
          <w:rFonts w:ascii="Arial" w:eastAsia="Arial" w:hAnsi="Arial" w:cs="Arial"/>
          <w:color w:val="0000FF"/>
          <w:sz w:val="22"/>
          <w:szCs w:val="22"/>
          <w:shd w:val="clear" w:color="auto" w:fill="FFFFFF"/>
        </w:rPr>
      </w:pPr>
      <w:hyperlink r:id="rId500" w:history="1">
        <w:r w:rsidRPr="003766B2">
          <w:rPr>
            <w:rFonts w:ascii="Arial" w:eastAsia="Arial" w:hAnsi="Arial" w:cs="Arial"/>
            <w:color w:val="0000FF"/>
            <w:sz w:val="22"/>
            <w:szCs w:val="22"/>
            <w:u w:val="single"/>
            <w:shd w:val="clear" w:color="auto" w:fill="FFFFFF"/>
          </w:rPr>
          <w:t>https://vedtver.ru/news/society/natalja-neprjaeva-voshla-v-top-10-mediarejtinga-rossijskih-olimpijcev-v-pekine/</w:t>
        </w:r>
      </w:hyperlink>
    </w:p>
    <w:p w:rsidR="003766B2" w:rsidRPr="003766B2" w:rsidRDefault="003766B2" w:rsidP="003766B2">
      <w:pPr>
        <w:tabs>
          <w:tab w:val="left" w:pos="0"/>
        </w:tabs>
        <w:ind w:left="-142"/>
        <w:rPr>
          <w:rFonts w:ascii="Arial" w:eastAsia="Arial" w:hAnsi="Arial" w:cs="Arial"/>
          <w:color w:val="000000"/>
          <w:sz w:val="22"/>
          <w:szCs w:val="22"/>
          <w:u w:val="single"/>
          <w:shd w:val="clear" w:color="auto" w:fill="FFFFFF"/>
        </w:rPr>
      </w:pPr>
      <w:r w:rsidRPr="003766B2">
        <w:rPr>
          <w:rFonts w:ascii="Arial" w:eastAsia="Arial" w:hAnsi="Arial" w:cs="Arial"/>
          <w:color w:val="000000"/>
          <w:sz w:val="22"/>
          <w:szCs w:val="22"/>
          <w:u w:val="single"/>
          <w:shd w:val="clear" w:color="auto" w:fill="FFFFFF"/>
        </w:rPr>
        <w:t>Сообщения по событию:</w:t>
      </w:r>
    </w:p>
    <w:p w:rsidR="003766B2" w:rsidRPr="003766B2" w:rsidRDefault="003766B2" w:rsidP="003766B2">
      <w:pPr>
        <w:numPr>
          <w:ilvl w:val="0"/>
          <w:numId w:val="26"/>
        </w:numPr>
        <w:tabs>
          <w:tab w:val="left" w:pos="0"/>
        </w:tabs>
        <w:ind w:left="-142" w:firstLine="0"/>
        <w:rPr>
          <w:rFonts w:ascii="Arial" w:eastAsia="Arial" w:hAnsi="Arial" w:cs="Arial"/>
          <w:color w:val="0000FF"/>
          <w:sz w:val="22"/>
          <w:szCs w:val="22"/>
          <w:shd w:val="clear" w:color="auto" w:fill="FFFFFF"/>
        </w:rPr>
      </w:pPr>
      <w:hyperlink r:id="rId501" w:history="1">
        <w:r w:rsidRPr="003766B2">
          <w:rPr>
            <w:rFonts w:ascii="Arial" w:eastAsia="Arial" w:hAnsi="Arial" w:cs="Arial"/>
            <w:color w:val="0000FF"/>
            <w:sz w:val="22"/>
            <w:szCs w:val="22"/>
            <w:u w:val="single"/>
            <w:shd w:val="clear" w:color="auto" w:fill="FFFFFF"/>
          </w:rPr>
          <w:t>Кашинская газета (kashingazeta.ru), Кашин, 17 февраля 2022</w:t>
        </w:r>
      </w:hyperlink>
    </w:p>
    <w:p w:rsidR="003766B2" w:rsidRPr="003766B2" w:rsidRDefault="003766B2" w:rsidP="003766B2">
      <w:pPr>
        <w:numPr>
          <w:ilvl w:val="0"/>
          <w:numId w:val="26"/>
        </w:numPr>
        <w:tabs>
          <w:tab w:val="left" w:pos="0"/>
        </w:tabs>
        <w:ind w:left="-142" w:firstLine="0"/>
        <w:rPr>
          <w:rFonts w:ascii="Arial" w:eastAsia="Arial" w:hAnsi="Arial" w:cs="Arial"/>
          <w:color w:val="0000FF"/>
          <w:sz w:val="22"/>
          <w:szCs w:val="22"/>
          <w:shd w:val="clear" w:color="auto" w:fill="FFFFFF"/>
        </w:rPr>
      </w:pPr>
      <w:hyperlink r:id="rId502" w:history="1">
        <w:r w:rsidRPr="003766B2">
          <w:rPr>
            <w:rFonts w:ascii="Arial" w:eastAsia="Arial" w:hAnsi="Arial" w:cs="Arial"/>
            <w:color w:val="0000FF"/>
            <w:sz w:val="22"/>
            <w:szCs w:val="22"/>
            <w:u w:val="single"/>
            <w:shd w:val="clear" w:color="auto" w:fill="FFFFFF"/>
          </w:rPr>
          <w:t>Родная земля (r-zemlya.ru), п. Рамешки, 17 февраля 2022</w:t>
        </w:r>
      </w:hyperlink>
    </w:p>
    <w:p w:rsidR="003766B2" w:rsidRPr="003766B2" w:rsidRDefault="003766B2" w:rsidP="003766B2">
      <w:pPr>
        <w:numPr>
          <w:ilvl w:val="0"/>
          <w:numId w:val="26"/>
        </w:numPr>
        <w:tabs>
          <w:tab w:val="left" w:pos="0"/>
        </w:tabs>
        <w:ind w:left="-142" w:firstLine="0"/>
        <w:rPr>
          <w:rFonts w:ascii="Arial" w:eastAsia="Arial" w:hAnsi="Arial" w:cs="Arial"/>
          <w:color w:val="0000FF"/>
          <w:sz w:val="22"/>
          <w:szCs w:val="22"/>
          <w:shd w:val="clear" w:color="auto" w:fill="FFFFFF"/>
        </w:rPr>
      </w:pPr>
      <w:hyperlink r:id="rId503" w:history="1">
        <w:r w:rsidRPr="003766B2">
          <w:rPr>
            <w:rFonts w:ascii="Arial" w:eastAsia="Arial" w:hAnsi="Arial" w:cs="Arial"/>
            <w:color w:val="0000FF"/>
            <w:sz w:val="22"/>
            <w:szCs w:val="22"/>
            <w:u w:val="single"/>
            <w:shd w:val="clear" w:color="auto" w:fill="FFFFFF"/>
          </w:rPr>
          <w:t>Сельская новь (</w:t>
        </w:r>
        <w:proofErr w:type="spellStart"/>
        <w:r w:rsidRPr="003766B2">
          <w:rPr>
            <w:rFonts w:ascii="Arial" w:eastAsia="Arial" w:hAnsi="Arial" w:cs="Arial"/>
            <w:color w:val="0000FF"/>
            <w:sz w:val="22"/>
            <w:szCs w:val="22"/>
            <w:u w:val="single"/>
            <w:shd w:val="clear" w:color="auto" w:fill="FFFFFF"/>
          </w:rPr>
          <w:t>selskaya-nov.info</w:t>
        </w:r>
        <w:proofErr w:type="spellEnd"/>
        <w:r w:rsidRPr="003766B2">
          <w:rPr>
            <w:rFonts w:ascii="Arial" w:eastAsia="Arial" w:hAnsi="Arial" w:cs="Arial"/>
            <w:color w:val="0000FF"/>
            <w:sz w:val="22"/>
            <w:szCs w:val="22"/>
            <w:u w:val="single"/>
            <w:shd w:val="clear" w:color="auto" w:fill="FFFFFF"/>
          </w:rPr>
          <w:t>), Красный Холм, 17 февраля 2022</w:t>
        </w:r>
      </w:hyperlink>
    </w:p>
    <w:p w:rsidR="003766B2" w:rsidRPr="003766B2" w:rsidRDefault="003766B2" w:rsidP="003766B2">
      <w:pPr>
        <w:numPr>
          <w:ilvl w:val="0"/>
          <w:numId w:val="26"/>
        </w:numPr>
        <w:tabs>
          <w:tab w:val="left" w:pos="0"/>
        </w:tabs>
        <w:ind w:left="-142" w:firstLine="0"/>
        <w:rPr>
          <w:rFonts w:ascii="Arial" w:eastAsia="Arial" w:hAnsi="Arial" w:cs="Arial"/>
          <w:color w:val="0000FF"/>
          <w:sz w:val="22"/>
          <w:szCs w:val="22"/>
          <w:shd w:val="clear" w:color="auto" w:fill="FFFFFF"/>
        </w:rPr>
      </w:pPr>
      <w:hyperlink r:id="rId504" w:history="1">
        <w:r w:rsidRPr="003766B2">
          <w:rPr>
            <w:rFonts w:ascii="Arial" w:eastAsia="Arial" w:hAnsi="Arial" w:cs="Arial"/>
            <w:color w:val="0000FF"/>
            <w:sz w:val="22"/>
            <w:szCs w:val="22"/>
            <w:u w:val="single"/>
            <w:shd w:val="clear" w:color="auto" w:fill="FFFFFF"/>
          </w:rPr>
          <w:t>Бельская правда (</w:t>
        </w:r>
        <w:proofErr w:type="spellStart"/>
        <w:r w:rsidRPr="003766B2">
          <w:rPr>
            <w:rFonts w:ascii="Arial" w:eastAsia="Arial" w:hAnsi="Arial" w:cs="Arial"/>
            <w:color w:val="0000FF"/>
            <w:sz w:val="22"/>
            <w:szCs w:val="22"/>
            <w:u w:val="single"/>
            <w:shd w:val="clear" w:color="auto" w:fill="FFFFFF"/>
          </w:rPr>
          <w:t>бельскаяправда</w:t>
        </w:r>
        <w:proofErr w:type="gramStart"/>
        <w:r w:rsidRPr="003766B2">
          <w:rPr>
            <w:rFonts w:ascii="Arial" w:eastAsia="Arial" w:hAnsi="Arial" w:cs="Arial"/>
            <w:color w:val="0000FF"/>
            <w:sz w:val="22"/>
            <w:szCs w:val="22"/>
            <w:u w:val="single"/>
            <w:shd w:val="clear" w:color="auto" w:fill="FFFFFF"/>
          </w:rPr>
          <w:t>.т</w:t>
        </w:r>
        <w:proofErr w:type="gramEnd"/>
        <w:r w:rsidRPr="003766B2">
          <w:rPr>
            <w:rFonts w:ascii="Arial" w:eastAsia="Arial" w:hAnsi="Arial" w:cs="Arial"/>
            <w:color w:val="0000FF"/>
            <w:sz w:val="22"/>
            <w:szCs w:val="22"/>
            <w:u w:val="single"/>
            <w:shd w:val="clear" w:color="auto" w:fill="FFFFFF"/>
          </w:rPr>
          <w:t>верскаяобласть.рф</w:t>
        </w:r>
        <w:proofErr w:type="spellEnd"/>
        <w:r w:rsidRPr="003766B2">
          <w:rPr>
            <w:rFonts w:ascii="Arial" w:eastAsia="Arial" w:hAnsi="Arial" w:cs="Arial"/>
            <w:color w:val="0000FF"/>
            <w:sz w:val="22"/>
            <w:szCs w:val="22"/>
            <w:u w:val="single"/>
            <w:shd w:val="clear" w:color="auto" w:fill="FFFFFF"/>
          </w:rPr>
          <w:t>), Белый, 17 февраля 2022</w:t>
        </w:r>
      </w:hyperlink>
    </w:p>
    <w:p w:rsidR="003766B2" w:rsidRPr="003766B2" w:rsidRDefault="003766B2" w:rsidP="003766B2">
      <w:pPr>
        <w:numPr>
          <w:ilvl w:val="0"/>
          <w:numId w:val="26"/>
        </w:numPr>
        <w:tabs>
          <w:tab w:val="left" w:pos="0"/>
        </w:tabs>
        <w:ind w:left="-142" w:firstLine="0"/>
        <w:rPr>
          <w:rFonts w:ascii="Arial" w:eastAsia="Arial" w:hAnsi="Arial" w:cs="Arial"/>
          <w:color w:val="0000FF"/>
          <w:sz w:val="22"/>
          <w:szCs w:val="22"/>
          <w:shd w:val="clear" w:color="auto" w:fill="FFFFFF"/>
        </w:rPr>
      </w:pPr>
      <w:hyperlink r:id="rId505" w:history="1">
        <w:proofErr w:type="spellStart"/>
        <w:r w:rsidRPr="003766B2">
          <w:rPr>
            <w:rFonts w:ascii="Arial" w:eastAsia="Arial" w:hAnsi="Arial" w:cs="Arial"/>
            <w:color w:val="0000FF"/>
            <w:sz w:val="22"/>
            <w:szCs w:val="22"/>
            <w:u w:val="single"/>
            <w:shd w:val="clear" w:color="auto" w:fill="FFFFFF"/>
          </w:rPr>
          <w:t>Зубцовская</w:t>
        </w:r>
        <w:proofErr w:type="spellEnd"/>
        <w:r w:rsidRPr="003766B2">
          <w:rPr>
            <w:rFonts w:ascii="Arial" w:eastAsia="Arial" w:hAnsi="Arial" w:cs="Arial"/>
            <w:color w:val="0000FF"/>
            <w:sz w:val="22"/>
            <w:szCs w:val="22"/>
            <w:u w:val="single"/>
            <w:shd w:val="clear" w:color="auto" w:fill="FFFFFF"/>
          </w:rPr>
          <w:t xml:space="preserve"> жизнь (</w:t>
        </w:r>
        <w:proofErr w:type="spellStart"/>
        <w:r w:rsidRPr="003766B2">
          <w:rPr>
            <w:rFonts w:ascii="Arial" w:eastAsia="Arial" w:hAnsi="Arial" w:cs="Arial"/>
            <w:color w:val="0000FF"/>
            <w:sz w:val="22"/>
            <w:szCs w:val="22"/>
            <w:u w:val="single"/>
            <w:shd w:val="clear" w:color="auto" w:fill="FFFFFF"/>
          </w:rPr>
          <w:t>зубцовскаяжизнь</w:t>
        </w:r>
        <w:proofErr w:type="gramStart"/>
        <w:r w:rsidRPr="003766B2">
          <w:rPr>
            <w:rFonts w:ascii="Arial" w:eastAsia="Arial" w:hAnsi="Arial" w:cs="Arial"/>
            <w:color w:val="0000FF"/>
            <w:sz w:val="22"/>
            <w:szCs w:val="22"/>
            <w:u w:val="single"/>
            <w:shd w:val="clear" w:color="auto" w:fill="FFFFFF"/>
          </w:rPr>
          <w:t>.т</w:t>
        </w:r>
        <w:proofErr w:type="gramEnd"/>
        <w:r w:rsidRPr="003766B2">
          <w:rPr>
            <w:rFonts w:ascii="Arial" w:eastAsia="Arial" w:hAnsi="Arial" w:cs="Arial"/>
            <w:color w:val="0000FF"/>
            <w:sz w:val="22"/>
            <w:szCs w:val="22"/>
            <w:u w:val="single"/>
            <w:shd w:val="clear" w:color="auto" w:fill="FFFFFF"/>
          </w:rPr>
          <w:t>верскаяобласть.рф</w:t>
        </w:r>
        <w:proofErr w:type="spellEnd"/>
        <w:r w:rsidRPr="003766B2">
          <w:rPr>
            <w:rFonts w:ascii="Arial" w:eastAsia="Arial" w:hAnsi="Arial" w:cs="Arial"/>
            <w:color w:val="0000FF"/>
            <w:sz w:val="22"/>
            <w:szCs w:val="22"/>
            <w:u w:val="single"/>
            <w:shd w:val="clear" w:color="auto" w:fill="FFFFFF"/>
          </w:rPr>
          <w:t>), Зубцов, 17 февраля 2022</w:t>
        </w:r>
      </w:hyperlink>
    </w:p>
    <w:p w:rsidR="003766B2" w:rsidRPr="003766B2" w:rsidRDefault="003766B2" w:rsidP="003766B2">
      <w:pPr>
        <w:numPr>
          <w:ilvl w:val="0"/>
          <w:numId w:val="26"/>
        </w:numPr>
        <w:tabs>
          <w:tab w:val="left" w:pos="0"/>
        </w:tabs>
        <w:ind w:left="-142" w:firstLine="0"/>
        <w:rPr>
          <w:rFonts w:ascii="Arial" w:eastAsia="Arial" w:hAnsi="Arial" w:cs="Arial"/>
          <w:color w:val="0000FF"/>
          <w:sz w:val="22"/>
          <w:szCs w:val="22"/>
          <w:shd w:val="clear" w:color="auto" w:fill="FFFFFF"/>
        </w:rPr>
      </w:pPr>
      <w:hyperlink r:id="rId506" w:history="1">
        <w:proofErr w:type="spellStart"/>
        <w:r w:rsidRPr="003766B2">
          <w:rPr>
            <w:rFonts w:ascii="Arial" w:eastAsia="Arial" w:hAnsi="Arial" w:cs="Arial"/>
            <w:color w:val="0000FF"/>
            <w:sz w:val="22"/>
            <w:szCs w:val="22"/>
            <w:u w:val="single"/>
            <w:shd w:val="clear" w:color="auto" w:fill="FFFFFF"/>
          </w:rPr>
          <w:t>Сандовские</w:t>
        </w:r>
        <w:proofErr w:type="spellEnd"/>
        <w:r w:rsidRPr="003766B2">
          <w:rPr>
            <w:rFonts w:ascii="Arial" w:eastAsia="Arial" w:hAnsi="Arial" w:cs="Arial"/>
            <w:color w:val="0000FF"/>
            <w:sz w:val="22"/>
            <w:szCs w:val="22"/>
            <w:u w:val="single"/>
            <w:shd w:val="clear" w:color="auto" w:fill="FFFFFF"/>
          </w:rPr>
          <w:t xml:space="preserve"> вести (</w:t>
        </w:r>
        <w:proofErr w:type="spellStart"/>
        <w:r w:rsidRPr="003766B2">
          <w:rPr>
            <w:rFonts w:ascii="Arial" w:eastAsia="Arial" w:hAnsi="Arial" w:cs="Arial"/>
            <w:color w:val="0000FF"/>
            <w:sz w:val="22"/>
            <w:szCs w:val="22"/>
            <w:u w:val="single"/>
            <w:shd w:val="clear" w:color="auto" w:fill="FFFFFF"/>
          </w:rPr>
          <w:t>сандовскиевести</w:t>
        </w:r>
        <w:proofErr w:type="gramStart"/>
        <w:r w:rsidRPr="003766B2">
          <w:rPr>
            <w:rFonts w:ascii="Arial" w:eastAsia="Arial" w:hAnsi="Arial" w:cs="Arial"/>
            <w:color w:val="0000FF"/>
            <w:sz w:val="22"/>
            <w:szCs w:val="22"/>
            <w:u w:val="single"/>
            <w:shd w:val="clear" w:color="auto" w:fill="FFFFFF"/>
          </w:rPr>
          <w:t>.т</w:t>
        </w:r>
        <w:proofErr w:type="gramEnd"/>
        <w:r w:rsidRPr="003766B2">
          <w:rPr>
            <w:rFonts w:ascii="Arial" w:eastAsia="Arial" w:hAnsi="Arial" w:cs="Arial"/>
            <w:color w:val="0000FF"/>
            <w:sz w:val="22"/>
            <w:szCs w:val="22"/>
            <w:u w:val="single"/>
            <w:shd w:val="clear" w:color="auto" w:fill="FFFFFF"/>
          </w:rPr>
          <w:t>верскаяобласть.рф</w:t>
        </w:r>
        <w:proofErr w:type="spellEnd"/>
        <w:r w:rsidRPr="003766B2">
          <w:rPr>
            <w:rFonts w:ascii="Arial" w:eastAsia="Arial" w:hAnsi="Arial" w:cs="Arial"/>
            <w:color w:val="0000FF"/>
            <w:sz w:val="22"/>
            <w:szCs w:val="22"/>
            <w:u w:val="single"/>
            <w:shd w:val="clear" w:color="auto" w:fill="FFFFFF"/>
          </w:rPr>
          <w:t>), п.г.т. Сандово, 17 февраля 2022</w:t>
        </w:r>
      </w:hyperlink>
    </w:p>
    <w:p w:rsidR="003766B2" w:rsidRPr="003766B2" w:rsidRDefault="003766B2" w:rsidP="003766B2">
      <w:pPr>
        <w:numPr>
          <w:ilvl w:val="0"/>
          <w:numId w:val="26"/>
        </w:numPr>
        <w:tabs>
          <w:tab w:val="left" w:pos="0"/>
        </w:tabs>
        <w:ind w:left="-142" w:firstLine="0"/>
        <w:rPr>
          <w:rFonts w:ascii="Arial" w:eastAsia="Arial" w:hAnsi="Arial" w:cs="Arial"/>
          <w:color w:val="0000FF"/>
          <w:sz w:val="22"/>
          <w:szCs w:val="22"/>
          <w:shd w:val="clear" w:color="auto" w:fill="FFFFFF"/>
        </w:rPr>
      </w:pPr>
      <w:hyperlink r:id="rId507" w:history="1">
        <w:r w:rsidRPr="003766B2">
          <w:rPr>
            <w:rFonts w:ascii="Arial" w:eastAsia="Arial" w:hAnsi="Arial" w:cs="Arial"/>
            <w:color w:val="0000FF"/>
            <w:sz w:val="22"/>
            <w:szCs w:val="22"/>
            <w:u w:val="single"/>
            <w:shd w:val="clear" w:color="auto" w:fill="FFFFFF"/>
          </w:rPr>
          <w:t>Край справедливости (ks-region69.com), Тверь, 17 февраля 2022</w:t>
        </w:r>
      </w:hyperlink>
    </w:p>
    <w:p w:rsidR="003766B2" w:rsidRPr="003766B2" w:rsidRDefault="003766B2" w:rsidP="003766B2">
      <w:pPr>
        <w:numPr>
          <w:ilvl w:val="0"/>
          <w:numId w:val="26"/>
        </w:numPr>
        <w:tabs>
          <w:tab w:val="left" w:pos="0"/>
        </w:tabs>
        <w:ind w:left="-142" w:firstLine="0"/>
        <w:rPr>
          <w:rFonts w:ascii="Arial" w:eastAsia="Arial" w:hAnsi="Arial" w:cs="Arial"/>
          <w:color w:val="0000FF"/>
          <w:sz w:val="22"/>
          <w:szCs w:val="22"/>
          <w:shd w:val="clear" w:color="auto" w:fill="FFFFFF"/>
          <w:lang w:val="en-US"/>
        </w:rPr>
      </w:pPr>
      <w:hyperlink r:id="rId508" w:history="1">
        <w:r w:rsidRPr="003766B2">
          <w:rPr>
            <w:rFonts w:ascii="Arial" w:eastAsia="Arial" w:hAnsi="Arial" w:cs="Arial"/>
            <w:color w:val="0000FF"/>
            <w:sz w:val="22"/>
            <w:szCs w:val="22"/>
            <w:u w:val="single"/>
            <w:shd w:val="clear" w:color="auto" w:fill="FFFFFF"/>
            <w:lang w:val="en-US"/>
          </w:rPr>
          <w:t xml:space="preserve">Sport.russia24.pro, </w:t>
        </w:r>
        <w:r w:rsidRPr="003766B2">
          <w:rPr>
            <w:rFonts w:ascii="Arial" w:eastAsia="Arial" w:hAnsi="Arial" w:cs="Arial"/>
            <w:color w:val="0000FF"/>
            <w:sz w:val="22"/>
            <w:szCs w:val="22"/>
            <w:u w:val="single"/>
            <w:shd w:val="clear" w:color="auto" w:fill="FFFFFF"/>
          </w:rPr>
          <w:t>Москва</w:t>
        </w:r>
        <w:r w:rsidRPr="003766B2">
          <w:rPr>
            <w:rFonts w:ascii="Arial" w:eastAsia="Arial" w:hAnsi="Arial" w:cs="Arial"/>
            <w:color w:val="0000FF"/>
            <w:sz w:val="22"/>
            <w:szCs w:val="22"/>
            <w:u w:val="single"/>
            <w:shd w:val="clear" w:color="auto" w:fill="FFFFFF"/>
            <w:lang w:val="en-US"/>
          </w:rPr>
          <w:t xml:space="preserve">, 17 </w:t>
        </w:r>
        <w:r w:rsidRPr="003766B2">
          <w:rPr>
            <w:rFonts w:ascii="Arial" w:eastAsia="Arial" w:hAnsi="Arial" w:cs="Arial"/>
            <w:color w:val="0000FF"/>
            <w:sz w:val="22"/>
            <w:szCs w:val="22"/>
            <w:u w:val="single"/>
            <w:shd w:val="clear" w:color="auto" w:fill="FFFFFF"/>
          </w:rPr>
          <w:t>февраля</w:t>
        </w:r>
        <w:r w:rsidRPr="003766B2">
          <w:rPr>
            <w:rFonts w:ascii="Arial" w:eastAsia="Arial" w:hAnsi="Arial" w:cs="Arial"/>
            <w:color w:val="0000FF"/>
            <w:sz w:val="22"/>
            <w:szCs w:val="22"/>
            <w:u w:val="single"/>
            <w:shd w:val="clear" w:color="auto" w:fill="FFFFFF"/>
            <w:lang w:val="en-US"/>
          </w:rPr>
          <w:t xml:space="preserve"> 2022</w:t>
        </w:r>
      </w:hyperlink>
    </w:p>
    <w:p w:rsidR="003766B2" w:rsidRPr="003766B2" w:rsidRDefault="003766B2" w:rsidP="003766B2">
      <w:pPr>
        <w:numPr>
          <w:ilvl w:val="0"/>
          <w:numId w:val="26"/>
        </w:numPr>
        <w:tabs>
          <w:tab w:val="left" w:pos="0"/>
        </w:tabs>
        <w:ind w:left="-142" w:firstLine="0"/>
        <w:rPr>
          <w:rFonts w:ascii="Arial" w:eastAsia="Arial" w:hAnsi="Arial" w:cs="Arial"/>
          <w:color w:val="0000FF"/>
          <w:sz w:val="22"/>
          <w:szCs w:val="22"/>
          <w:shd w:val="clear" w:color="auto" w:fill="FFFFFF"/>
          <w:lang w:val="en-US"/>
        </w:rPr>
      </w:pPr>
      <w:hyperlink r:id="rId509" w:history="1">
        <w:r w:rsidRPr="003766B2">
          <w:rPr>
            <w:rFonts w:ascii="Arial" w:eastAsia="Arial" w:hAnsi="Arial" w:cs="Arial"/>
            <w:color w:val="0000FF"/>
            <w:sz w:val="22"/>
            <w:szCs w:val="22"/>
            <w:u w:val="single"/>
            <w:shd w:val="clear" w:color="auto" w:fill="FFFFFF"/>
            <w:lang w:val="en-US"/>
          </w:rPr>
          <w:t xml:space="preserve">PANORAMA PRO (panoramapro.ru), </w:t>
        </w:r>
        <w:r w:rsidRPr="003766B2">
          <w:rPr>
            <w:rFonts w:ascii="Arial" w:eastAsia="Arial" w:hAnsi="Arial" w:cs="Arial"/>
            <w:color w:val="0000FF"/>
            <w:sz w:val="22"/>
            <w:szCs w:val="22"/>
            <w:u w:val="single"/>
            <w:shd w:val="clear" w:color="auto" w:fill="FFFFFF"/>
          </w:rPr>
          <w:t>Тверь</w:t>
        </w:r>
        <w:r w:rsidRPr="003766B2">
          <w:rPr>
            <w:rFonts w:ascii="Arial" w:eastAsia="Arial" w:hAnsi="Arial" w:cs="Arial"/>
            <w:color w:val="0000FF"/>
            <w:sz w:val="22"/>
            <w:szCs w:val="22"/>
            <w:u w:val="single"/>
            <w:shd w:val="clear" w:color="auto" w:fill="FFFFFF"/>
            <w:lang w:val="en-US"/>
          </w:rPr>
          <w:t xml:space="preserve">, 17 </w:t>
        </w:r>
        <w:r w:rsidRPr="003766B2">
          <w:rPr>
            <w:rFonts w:ascii="Arial" w:eastAsia="Arial" w:hAnsi="Arial" w:cs="Arial"/>
            <w:color w:val="0000FF"/>
            <w:sz w:val="22"/>
            <w:szCs w:val="22"/>
            <w:u w:val="single"/>
            <w:shd w:val="clear" w:color="auto" w:fill="FFFFFF"/>
          </w:rPr>
          <w:t>февраля</w:t>
        </w:r>
        <w:r w:rsidRPr="003766B2">
          <w:rPr>
            <w:rFonts w:ascii="Arial" w:eastAsia="Arial" w:hAnsi="Arial" w:cs="Arial"/>
            <w:color w:val="0000FF"/>
            <w:sz w:val="22"/>
            <w:szCs w:val="22"/>
            <w:u w:val="single"/>
            <w:shd w:val="clear" w:color="auto" w:fill="FFFFFF"/>
            <w:lang w:val="en-US"/>
          </w:rPr>
          <w:t xml:space="preserve"> 2022</w:t>
        </w:r>
      </w:hyperlink>
    </w:p>
    <w:p w:rsidR="003766B2" w:rsidRPr="003766B2" w:rsidRDefault="003766B2" w:rsidP="003766B2">
      <w:pPr>
        <w:numPr>
          <w:ilvl w:val="0"/>
          <w:numId w:val="26"/>
        </w:numPr>
        <w:tabs>
          <w:tab w:val="left" w:pos="0"/>
        </w:tabs>
        <w:ind w:left="-142" w:firstLine="0"/>
        <w:rPr>
          <w:rFonts w:ascii="Arial" w:eastAsia="Arial" w:hAnsi="Arial" w:cs="Arial"/>
          <w:color w:val="0000FF"/>
          <w:sz w:val="22"/>
          <w:szCs w:val="22"/>
          <w:shd w:val="clear" w:color="auto" w:fill="FFFFFF"/>
        </w:rPr>
      </w:pPr>
      <w:hyperlink r:id="rId510" w:history="1">
        <w:r w:rsidRPr="003766B2">
          <w:rPr>
            <w:rFonts w:ascii="Arial" w:eastAsia="Arial" w:hAnsi="Arial" w:cs="Arial"/>
            <w:color w:val="0000FF"/>
            <w:sz w:val="22"/>
            <w:szCs w:val="22"/>
            <w:u w:val="single"/>
            <w:shd w:val="clear" w:color="auto" w:fill="FFFFFF"/>
          </w:rPr>
          <w:t>Г</w:t>
        </w:r>
        <w:proofErr w:type="gramStart"/>
        <w:r w:rsidRPr="003766B2">
          <w:rPr>
            <w:rFonts w:ascii="Arial" w:eastAsia="Arial" w:hAnsi="Arial" w:cs="Arial"/>
            <w:color w:val="0000FF"/>
            <w:sz w:val="22"/>
            <w:szCs w:val="22"/>
            <w:u w:val="single"/>
            <w:shd w:val="clear" w:color="auto" w:fill="FFFFFF"/>
          </w:rPr>
          <w:t>ТРК Тв</w:t>
        </w:r>
        <w:proofErr w:type="gramEnd"/>
        <w:r w:rsidRPr="003766B2">
          <w:rPr>
            <w:rFonts w:ascii="Arial" w:eastAsia="Arial" w:hAnsi="Arial" w:cs="Arial"/>
            <w:color w:val="0000FF"/>
            <w:sz w:val="22"/>
            <w:szCs w:val="22"/>
            <w:u w:val="single"/>
            <w:shd w:val="clear" w:color="auto" w:fill="FFFFFF"/>
          </w:rPr>
          <w:t>ерь, Тверь, 17 февраля 2022</w:t>
        </w:r>
      </w:hyperlink>
    </w:p>
    <w:p w:rsidR="003766B2" w:rsidRPr="003766B2" w:rsidRDefault="003766B2" w:rsidP="003766B2">
      <w:pPr>
        <w:numPr>
          <w:ilvl w:val="0"/>
          <w:numId w:val="26"/>
        </w:numPr>
        <w:tabs>
          <w:tab w:val="left" w:pos="0"/>
        </w:tabs>
        <w:ind w:left="-142" w:firstLine="0"/>
        <w:rPr>
          <w:rFonts w:ascii="Arial" w:eastAsia="Arial" w:hAnsi="Arial" w:cs="Arial"/>
          <w:color w:val="0000FF"/>
          <w:sz w:val="22"/>
          <w:szCs w:val="22"/>
          <w:shd w:val="clear" w:color="auto" w:fill="FFFFFF"/>
        </w:rPr>
      </w:pPr>
      <w:hyperlink r:id="rId511" w:history="1">
        <w:r w:rsidRPr="003766B2">
          <w:rPr>
            <w:rFonts w:ascii="Arial" w:eastAsia="Arial" w:hAnsi="Arial" w:cs="Arial"/>
            <w:color w:val="0000FF"/>
            <w:sz w:val="22"/>
            <w:szCs w:val="22"/>
            <w:u w:val="single"/>
            <w:shd w:val="clear" w:color="auto" w:fill="FFFFFF"/>
          </w:rPr>
          <w:t>Наша жизнь (</w:t>
        </w:r>
        <w:proofErr w:type="spellStart"/>
        <w:r w:rsidRPr="003766B2">
          <w:rPr>
            <w:rFonts w:ascii="Arial" w:eastAsia="Arial" w:hAnsi="Arial" w:cs="Arial"/>
            <w:color w:val="0000FF"/>
            <w:sz w:val="22"/>
            <w:szCs w:val="22"/>
            <w:u w:val="single"/>
            <w:shd w:val="clear" w:color="auto" w:fill="FFFFFF"/>
          </w:rPr>
          <w:t>нашажизнь</w:t>
        </w:r>
        <w:proofErr w:type="gramStart"/>
        <w:r w:rsidRPr="003766B2">
          <w:rPr>
            <w:rFonts w:ascii="Arial" w:eastAsia="Arial" w:hAnsi="Arial" w:cs="Arial"/>
            <w:color w:val="0000FF"/>
            <w:sz w:val="22"/>
            <w:szCs w:val="22"/>
            <w:u w:val="single"/>
            <w:shd w:val="clear" w:color="auto" w:fill="FFFFFF"/>
          </w:rPr>
          <w:t>.т</w:t>
        </w:r>
        <w:proofErr w:type="gramEnd"/>
        <w:r w:rsidRPr="003766B2">
          <w:rPr>
            <w:rFonts w:ascii="Arial" w:eastAsia="Arial" w:hAnsi="Arial" w:cs="Arial"/>
            <w:color w:val="0000FF"/>
            <w:sz w:val="22"/>
            <w:szCs w:val="22"/>
            <w:u w:val="single"/>
            <w:shd w:val="clear" w:color="auto" w:fill="FFFFFF"/>
          </w:rPr>
          <w:t>верскаяобласть.рф</w:t>
        </w:r>
        <w:proofErr w:type="spellEnd"/>
        <w:r w:rsidRPr="003766B2">
          <w:rPr>
            <w:rFonts w:ascii="Arial" w:eastAsia="Arial" w:hAnsi="Arial" w:cs="Arial"/>
            <w:color w:val="0000FF"/>
            <w:sz w:val="22"/>
            <w:szCs w:val="22"/>
            <w:u w:val="single"/>
            <w:shd w:val="clear" w:color="auto" w:fill="FFFFFF"/>
          </w:rPr>
          <w:t>), Лихославль, 17 февраля 2022</w:t>
        </w:r>
      </w:hyperlink>
    </w:p>
    <w:p w:rsidR="003766B2" w:rsidRPr="003766B2" w:rsidRDefault="003766B2" w:rsidP="003766B2">
      <w:pPr>
        <w:numPr>
          <w:ilvl w:val="0"/>
          <w:numId w:val="26"/>
        </w:numPr>
        <w:tabs>
          <w:tab w:val="left" w:pos="0"/>
        </w:tabs>
        <w:ind w:left="-142" w:firstLine="0"/>
        <w:rPr>
          <w:rFonts w:ascii="Arial" w:eastAsia="Arial" w:hAnsi="Arial" w:cs="Arial"/>
          <w:color w:val="0000FF"/>
          <w:sz w:val="22"/>
          <w:szCs w:val="22"/>
          <w:shd w:val="clear" w:color="auto" w:fill="FFFFFF"/>
        </w:rPr>
      </w:pPr>
      <w:hyperlink r:id="rId512" w:history="1">
        <w:r w:rsidRPr="003766B2">
          <w:rPr>
            <w:rFonts w:ascii="Arial" w:eastAsia="Arial" w:hAnsi="Arial" w:cs="Arial"/>
            <w:color w:val="0000FF"/>
            <w:sz w:val="22"/>
            <w:szCs w:val="22"/>
            <w:u w:val="single"/>
            <w:shd w:val="clear" w:color="auto" w:fill="FFFFFF"/>
          </w:rPr>
          <w:t>НИА Тверь (69rus.org), Тверь, 17 февраля 2022</w:t>
        </w:r>
      </w:hyperlink>
    </w:p>
    <w:p w:rsidR="003766B2" w:rsidRPr="003766B2" w:rsidRDefault="003766B2" w:rsidP="003766B2">
      <w:pPr>
        <w:numPr>
          <w:ilvl w:val="0"/>
          <w:numId w:val="26"/>
        </w:numPr>
        <w:tabs>
          <w:tab w:val="left" w:pos="0"/>
        </w:tabs>
        <w:ind w:left="-142" w:firstLine="0"/>
        <w:rPr>
          <w:rFonts w:ascii="Arial" w:eastAsia="Arial" w:hAnsi="Arial" w:cs="Arial"/>
          <w:color w:val="0000FF"/>
          <w:sz w:val="22"/>
          <w:szCs w:val="22"/>
          <w:shd w:val="clear" w:color="auto" w:fill="FFFFFF"/>
        </w:rPr>
      </w:pPr>
      <w:hyperlink r:id="rId513" w:history="1">
        <w:proofErr w:type="spellStart"/>
        <w:r w:rsidRPr="003766B2">
          <w:rPr>
            <w:rFonts w:ascii="Arial" w:eastAsia="Arial" w:hAnsi="Arial" w:cs="Arial"/>
            <w:color w:val="0000FF"/>
            <w:sz w:val="22"/>
            <w:szCs w:val="22"/>
            <w:u w:val="single"/>
            <w:shd w:val="clear" w:color="auto" w:fill="FFFFFF"/>
          </w:rPr>
          <w:t>Молоковский</w:t>
        </w:r>
        <w:proofErr w:type="spellEnd"/>
        <w:r w:rsidRPr="003766B2">
          <w:rPr>
            <w:rFonts w:ascii="Arial" w:eastAsia="Arial" w:hAnsi="Arial" w:cs="Arial"/>
            <w:color w:val="0000FF"/>
            <w:sz w:val="22"/>
            <w:szCs w:val="22"/>
            <w:u w:val="single"/>
            <w:shd w:val="clear" w:color="auto" w:fill="FFFFFF"/>
          </w:rPr>
          <w:t xml:space="preserve"> край (</w:t>
        </w:r>
        <w:proofErr w:type="spellStart"/>
        <w:r w:rsidRPr="003766B2">
          <w:rPr>
            <w:rFonts w:ascii="Arial" w:eastAsia="Arial" w:hAnsi="Arial" w:cs="Arial"/>
            <w:color w:val="0000FF"/>
            <w:sz w:val="22"/>
            <w:szCs w:val="22"/>
            <w:u w:val="single"/>
            <w:shd w:val="clear" w:color="auto" w:fill="FFFFFF"/>
          </w:rPr>
          <w:t>молоковскийкрай</w:t>
        </w:r>
        <w:proofErr w:type="gramStart"/>
        <w:r w:rsidRPr="003766B2">
          <w:rPr>
            <w:rFonts w:ascii="Arial" w:eastAsia="Arial" w:hAnsi="Arial" w:cs="Arial"/>
            <w:color w:val="0000FF"/>
            <w:sz w:val="22"/>
            <w:szCs w:val="22"/>
            <w:u w:val="single"/>
            <w:shd w:val="clear" w:color="auto" w:fill="FFFFFF"/>
          </w:rPr>
          <w:t>.т</w:t>
        </w:r>
        <w:proofErr w:type="gramEnd"/>
        <w:r w:rsidRPr="003766B2">
          <w:rPr>
            <w:rFonts w:ascii="Arial" w:eastAsia="Arial" w:hAnsi="Arial" w:cs="Arial"/>
            <w:color w:val="0000FF"/>
            <w:sz w:val="22"/>
            <w:szCs w:val="22"/>
            <w:u w:val="single"/>
            <w:shd w:val="clear" w:color="auto" w:fill="FFFFFF"/>
          </w:rPr>
          <w:t>верскаяобласть.рф</w:t>
        </w:r>
        <w:proofErr w:type="spellEnd"/>
        <w:r w:rsidRPr="003766B2">
          <w:rPr>
            <w:rFonts w:ascii="Arial" w:eastAsia="Arial" w:hAnsi="Arial" w:cs="Arial"/>
            <w:color w:val="0000FF"/>
            <w:sz w:val="22"/>
            <w:szCs w:val="22"/>
            <w:u w:val="single"/>
            <w:shd w:val="clear" w:color="auto" w:fill="FFFFFF"/>
          </w:rPr>
          <w:t>), п. Молоково, 17 февраля 2022</w:t>
        </w:r>
      </w:hyperlink>
    </w:p>
    <w:p w:rsidR="003766B2" w:rsidRPr="003766B2" w:rsidRDefault="003766B2" w:rsidP="003766B2">
      <w:pPr>
        <w:numPr>
          <w:ilvl w:val="0"/>
          <w:numId w:val="26"/>
        </w:numPr>
        <w:tabs>
          <w:tab w:val="left" w:pos="0"/>
        </w:tabs>
        <w:ind w:left="-142" w:firstLine="0"/>
        <w:rPr>
          <w:rFonts w:ascii="Arial" w:eastAsia="Arial" w:hAnsi="Arial" w:cs="Arial"/>
          <w:color w:val="0000FF"/>
          <w:sz w:val="22"/>
          <w:szCs w:val="22"/>
          <w:shd w:val="clear" w:color="auto" w:fill="FFFFFF"/>
        </w:rPr>
      </w:pPr>
      <w:hyperlink r:id="rId514" w:history="1">
        <w:r w:rsidRPr="003766B2">
          <w:rPr>
            <w:rFonts w:ascii="Arial" w:eastAsia="Arial" w:hAnsi="Arial" w:cs="Arial"/>
            <w:color w:val="0000FF"/>
            <w:sz w:val="22"/>
            <w:szCs w:val="22"/>
            <w:u w:val="single"/>
            <w:shd w:val="clear" w:color="auto" w:fill="FFFFFF"/>
          </w:rPr>
          <w:t>Авангард (</w:t>
        </w:r>
        <w:proofErr w:type="spellStart"/>
        <w:r w:rsidRPr="003766B2">
          <w:rPr>
            <w:rFonts w:ascii="Arial" w:eastAsia="Arial" w:hAnsi="Arial" w:cs="Arial"/>
            <w:color w:val="0000FF"/>
            <w:sz w:val="22"/>
            <w:szCs w:val="22"/>
            <w:u w:val="single"/>
            <w:shd w:val="clear" w:color="auto" w:fill="FFFFFF"/>
          </w:rPr>
          <w:t>авангард</w:t>
        </w:r>
        <w:proofErr w:type="gramStart"/>
        <w:r w:rsidRPr="003766B2">
          <w:rPr>
            <w:rFonts w:ascii="Arial" w:eastAsia="Arial" w:hAnsi="Arial" w:cs="Arial"/>
            <w:color w:val="0000FF"/>
            <w:sz w:val="22"/>
            <w:szCs w:val="22"/>
            <w:u w:val="single"/>
            <w:shd w:val="clear" w:color="auto" w:fill="FFFFFF"/>
          </w:rPr>
          <w:t>.т</w:t>
        </w:r>
        <w:proofErr w:type="gramEnd"/>
        <w:r w:rsidRPr="003766B2">
          <w:rPr>
            <w:rFonts w:ascii="Arial" w:eastAsia="Arial" w:hAnsi="Arial" w:cs="Arial"/>
            <w:color w:val="0000FF"/>
            <w:sz w:val="22"/>
            <w:szCs w:val="22"/>
            <w:u w:val="single"/>
            <w:shd w:val="clear" w:color="auto" w:fill="FFFFFF"/>
          </w:rPr>
          <w:t>верскаяобласть.рф</w:t>
        </w:r>
        <w:proofErr w:type="spellEnd"/>
        <w:r w:rsidRPr="003766B2">
          <w:rPr>
            <w:rFonts w:ascii="Arial" w:eastAsia="Arial" w:hAnsi="Arial" w:cs="Arial"/>
            <w:color w:val="0000FF"/>
            <w:sz w:val="22"/>
            <w:szCs w:val="22"/>
            <w:u w:val="single"/>
            <w:shd w:val="clear" w:color="auto" w:fill="FFFFFF"/>
          </w:rPr>
          <w:t>), Западная Двина, 17 февраля 2022</w:t>
        </w:r>
      </w:hyperlink>
    </w:p>
    <w:p w:rsidR="003766B2" w:rsidRPr="003766B2" w:rsidRDefault="003766B2" w:rsidP="003766B2">
      <w:pPr>
        <w:numPr>
          <w:ilvl w:val="0"/>
          <w:numId w:val="26"/>
        </w:numPr>
        <w:tabs>
          <w:tab w:val="left" w:pos="0"/>
        </w:tabs>
        <w:ind w:left="-142" w:firstLine="0"/>
        <w:rPr>
          <w:rFonts w:ascii="Arial" w:eastAsia="Arial" w:hAnsi="Arial" w:cs="Arial"/>
          <w:color w:val="0000FF"/>
          <w:sz w:val="22"/>
          <w:szCs w:val="22"/>
          <w:shd w:val="clear" w:color="auto" w:fill="FFFFFF"/>
        </w:rPr>
      </w:pPr>
      <w:hyperlink r:id="rId515" w:history="1">
        <w:r w:rsidRPr="003766B2">
          <w:rPr>
            <w:rFonts w:ascii="Arial" w:eastAsia="Arial" w:hAnsi="Arial" w:cs="Arial"/>
            <w:color w:val="0000FF"/>
            <w:sz w:val="22"/>
            <w:szCs w:val="22"/>
            <w:u w:val="single"/>
            <w:shd w:val="clear" w:color="auto" w:fill="FFFFFF"/>
          </w:rPr>
          <w:t>Лесной вестник (</w:t>
        </w:r>
        <w:proofErr w:type="spellStart"/>
        <w:r w:rsidRPr="003766B2">
          <w:rPr>
            <w:rFonts w:ascii="Arial" w:eastAsia="Arial" w:hAnsi="Arial" w:cs="Arial"/>
            <w:color w:val="0000FF"/>
            <w:sz w:val="22"/>
            <w:szCs w:val="22"/>
            <w:u w:val="single"/>
            <w:shd w:val="clear" w:color="auto" w:fill="FFFFFF"/>
          </w:rPr>
          <w:t>леснойвестник</w:t>
        </w:r>
        <w:proofErr w:type="gramStart"/>
        <w:r w:rsidRPr="003766B2">
          <w:rPr>
            <w:rFonts w:ascii="Arial" w:eastAsia="Arial" w:hAnsi="Arial" w:cs="Arial"/>
            <w:color w:val="0000FF"/>
            <w:sz w:val="22"/>
            <w:szCs w:val="22"/>
            <w:u w:val="single"/>
            <w:shd w:val="clear" w:color="auto" w:fill="FFFFFF"/>
          </w:rPr>
          <w:t>.т</w:t>
        </w:r>
        <w:proofErr w:type="gramEnd"/>
        <w:r w:rsidRPr="003766B2">
          <w:rPr>
            <w:rFonts w:ascii="Arial" w:eastAsia="Arial" w:hAnsi="Arial" w:cs="Arial"/>
            <w:color w:val="0000FF"/>
            <w:sz w:val="22"/>
            <w:szCs w:val="22"/>
            <w:u w:val="single"/>
            <w:shd w:val="clear" w:color="auto" w:fill="FFFFFF"/>
          </w:rPr>
          <w:t>верскаяобласть.рф</w:t>
        </w:r>
        <w:proofErr w:type="spellEnd"/>
        <w:r w:rsidRPr="003766B2">
          <w:rPr>
            <w:rFonts w:ascii="Arial" w:eastAsia="Arial" w:hAnsi="Arial" w:cs="Arial"/>
            <w:color w:val="0000FF"/>
            <w:sz w:val="22"/>
            <w:szCs w:val="22"/>
            <w:u w:val="single"/>
            <w:shd w:val="clear" w:color="auto" w:fill="FFFFFF"/>
          </w:rPr>
          <w:t>), с. Лесное (Тверская обл.), 17 февраля 2022</w:t>
        </w:r>
      </w:hyperlink>
    </w:p>
    <w:p w:rsidR="003766B2" w:rsidRPr="003766B2" w:rsidRDefault="003766B2" w:rsidP="003766B2">
      <w:pPr>
        <w:numPr>
          <w:ilvl w:val="0"/>
          <w:numId w:val="26"/>
        </w:numPr>
        <w:tabs>
          <w:tab w:val="left" w:pos="0"/>
        </w:tabs>
        <w:ind w:left="-142" w:firstLine="0"/>
        <w:rPr>
          <w:rFonts w:ascii="Arial" w:eastAsia="Arial" w:hAnsi="Arial" w:cs="Arial"/>
          <w:color w:val="0000FF"/>
          <w:sz w:val="22"/>
          <w:szCs w:val="22"/>
          <w:shd w:val="clear" w:color="auto" w:fill="FFFFFF"/>
        </w:rPr>
      </w:pPr>
      <w:hyperlink r:id="rId516" w:history="1">
        <w:r w:rsidRPr="003766B2">
          <w:rPr>
            <w:rFonts w:ascii="Arial" w:eastAsia="Arial" w:hAnsi="Arial" w:cs="Arial"/>
            <w:color w:val="0000FF"/>
            <w:sz w:val="22"/>
            <w:szCs w:val="22"/>
            <w:u w:val="single"/>
            <w:shd w:val="clear" w:color="auto" w:fill="FFFFFF"/>
          </w:rPr>
          <w:t>Московский Комсомолец (tver.mk.ru), Тверь, 17 февраля 2022</w:t>
        </w:r>
      </w:hyperlink>
    </w:p>
    <w:p w:rsidR="003766B2" w:rsidRPr="003766B2" w:rsidRDefault="003766B2" w:rsidP="003766B2">
      <w:pPr>
        <w:numPr>
          <w:ilvl w:val="0"/>
          <w:numId w:val="26"/>
        </w:numPr>
        <w:tabs>
          <w:tab w:val="left" w:pos="0"/>
        </w:tabs>
        <w:ind w:left="-142" w:firstLine="0"/>
        <w:rPr>
          <w:rFonts w:ascii="Arial" w:eastAsia="Arial" w:hAnsi="Arial" w:cs="Arial"/>
          <w:color w:val="0000FF"/>
          <w:sz w:val="22"/>
          <w:szCs w:val="22"/>
          <w:shd w:val="clear" w:color="auto" w:fill="FFFFFF"/>
        </w:rPr>
      </w:pPr>
      <w:hyperlink r:id="rId517" w:history="1">
        <w:proofErr w:type="spellStart"/>
        <w:r w:rsidRPr="003766B2">
          <w:rPr>
            <w:rFonts w:ascii="Arial" w:eastAsia="Arial" w:hAnsi="Arial" w:cs="Arial"/>
            <w:color w:val="0000FF"/>
            <w:sz w:val="22"/>
            <w:szCs w:val="22"/>
            <w:u w:val="single"/>
            <w:shd w:val="clear" w:color="auto" w:fill="FFFFFF"/>
          </w:rPr>
          <w:t>Андреапольские</w:t>
        </w:r>
        <w:proofErr w:type="spellEnd"/>
        <w:r w:rsidRPr="003766B2">
          <w:rPr>
            <w:rFonts w:ascii="Arial" w:eastAsia="Arial" w:hAnsi="Arial" w:cs="Arial"/>
            <w:color w:val="0000FF"/>
            <w:sz w:val="22"/>
            <w:szCs w:val="22"/>
            <w:u w:val="single"/>
            <w:shd w:val="clear" w:color="auto" w:fill="FFFFFF"/>
          </w:rPr>
          <w:t xml:space="preserve"> вести (</w:t>
        </w:r>
        <w:proofErr w:type="spellStart"/>
        <w:r w:rsidRPr="003766B2">
          <w:rPr>
            <w:rFonts w:ascii="Arial" w:eastAsia="Arial" w:hAnsi="Arial" w:cs="Arial"/>
            <w:color w:val="0000FF"/>
            <w:sz w:val="22"/>
            <w:szCs w:val="22"/>
            <w:u w:val="single"/>
            <w:shd w:val="clear" w:color="auto" w:fill="FFFFFF"/>
          </w:rPr>
          <w:t>андреапольскиевести</w:t>
        </w:r>
        <w:proofErr w:type="gramStart"/>
        <w:r w:rsidRPr="003766B2">
          <w:rPr>
            <w:rFonts w:ascii="Arial" w:eastAsia="Arial" w:hAnsi="Arial" w:cs="Arial"/>
            <w:color w:val="0000FF"/>
            <w:sz w:val="22"/>
            <w:szCs w:val="22"/>
            <w:u w:val="single"/>
            <w:shd w:val="clear" w:color="auto" w:fill="FFFFFF"/>
          </w:rPr>
          <w:t>.т</w:t>
        </w:r>
        <w:proofErr w:type="gramEnd"/>
        <w:r w:rsidRPr="003766B2">
          <w:rPr>
            <w:rFonts w:ascii="Arial" w:eastAsia="Arial" w:hAnsi="Arial" w:cs="Arial"/>
            <w:color w:val="0000FF"/>
            <w:sz w:val="22"/>
            <w:szCs w:val="22"/>
            <w:u w:val="single"/>
            <w:shd w:val="clear" w:color="auto" w:fill="FFFFFF"/>
          </w:rPr>
          <w:t>верскаяобласть.рф</w:t>
        </w:r>
        <w:proofErr w:type="spellEnd"/>
        <w:r w:rsidRPr="003766B2">
          <w:rPr>
            <w:rFonts w:ascii="Arial" w:eastAsia="Arial" w:hAnsi="Arial" w:cs="Arial"/>
            <w:color w:val="0000FF"/>
            <w:sz w:val="22"/>
            <w:szCs w:val="22"/>
            <w:u w:val="single"/>
            <w:shd w:val="clear" w:color="auto" w:fill="FFFFFF"/>
          </w:rPr>
          <w:t xml:space="preserve">), </w:t>
        </w:r>
        <w:proofErr w:type="spellStart"/>
        <w:r w:rsidRPr="003766B2">
          <w:rPr>
            <w:rFonts w:ascii="Arial" w:eastAsia="Arial" w:hAnsi="Arial" w:cs="Arial"/>
            <w:color w:val="0000FF"/>
            <w:sz w:val="22"/>
            <w:szCs w:val="22"/>
            <w:u w:val="single"/>
            <w:shd w:val="clear" w:color="auto" w:fill="FFFFFF"/>
          </w:rPr>
          <w:t>Андреаполь</w:t>
        </w:r>
        <w:proofErr w:type="spellEnd"/>
        <w:r w:rsidRPr="003766B2">
          <w:rPr>
            <w:rFonts w:ascii="Arial" w:eastAsia="Arial" w:hAnsi="Arial" w:cs="Arial"/>
            <w:color w:val="0000FF"/>
            <w:sz w:val="22"/>
            <w:szCs w:val="22"/>
            <w:u w:val="single"/>
            <w:shd w:val="clear" w:color="auto" w:fill="FFFFFF"/>
          </w:rPr>
          <w:t>, 17 февраля 2022</w:t>
        </w:r>
      </w:hyperlink>
    </w:p>
    <w:p w:rsidR="003766B2" w:rsidRPr="003766B2" w:rsidRDefault="003766B2" w:rsidP="003766B2">
      <w:pPr>
        <w:numPr>
          <w:ilvl w:val="0"/>
          <w:numId w:val="26"/>
        </w:numPr>
        <w:tabs>
          <w:tab w:val="left" w:pos="0"/>
        </w:tabs>
        <w:ind w:left="-142" w:firstLine="0"/>
        <w:rPr>
          <w:rFonts w:ascii="Arial" w:eastAsia="Arial" w:hAnsi="Arial" w:cs="Arial"/>
          <w:color w:val="0000FF"/>
          <w:sz w:val="22"/>
          <w:szCs w:val="22"/>
          <w:shd w:val="clear" w:color="auto" w:fill="FFFFFF"/>
        </w:rPr>
      </w:pPr>
      <w:hyperlink r:id="rId518" w:history="1">
        <w:r w:rsidRPr="003766B2">
          <w:rPr>
            <w:rFonts w:ascii="Arial" w:eastAsia="Arial" w:hAnsi="Arial" w:cs="Arial"/>
            <w:color w:val="0000FF"/>
            <w:sz w:val="22"/>
            <w:szCs w:val="22"/>
            <w:u w:val="single"/>
            <w:shd w:val="clear" w:color="auto" w:fill="FFFFFF"/>
          </w:rPr>
          <w:t>Новая жизнь (</w:t>
        </w:r>
        <w:proofErr w:type="spellStart"/>
        <w:r w:rsidRPr="003766B2">
          <w:rPr>
            <w:rFonts w:ascii="Arial" w:eastAsia="Arial" w:hAnsi="Arial" w:cs="Arial"/>
            <w:color w:val="0000FF"/>
            <w:sz w:val="22"/>
            <w:szCs w:val="22"/>
            <w:u w:val="single"/>
            <w:shd w:val="clear" w:color="auto" w:fill="FFFFFF"/>
          </w:rPr>
          <w:t>новаяжизнь</w:t>
        </w:r>
        <w:proofErr w:type="gramStart"/>
        <w:r w:rsidRPr="003766B2">
          <w:rPr>
            <w:rFonts w:ascii="Arial" w:eastAsia="Arial" w:hAnsi="Arial" w:cs="Arial"/>
            <w:color w:val="0000FF"/>
            <w:sz w:val="22"/>
            <w:szCs w:val="22"/>
            <w:u w:val="single"/>
            <w:shd w:val="clear" w:color="auto" w:fill="FFFFFF"/>
          </w:rPr>
          <w:t>.т</w:t>
        </w:r>
        <w:proofErr w:type="gramEnd"/>
        <w:r w:rsidRPr="003766B2">
          <w:rPr>
            <w:rFonts w:ascii="Arial" w:eastAsia="Arial" w:hAnsi="Arial" w:cs="Arial"/>
            <w:color w:val="0000FF"/>
            <w:sz w:val="22"/>
            <w:szCs w:val="22"/>
            <w:u w:val="single"/>
            <w:shd w:val="clear" w:color="auto" w:fill="FFFFFF"/>
          </w:rPr>
          <w:t>верскаяобласть.рф</w:t>
        </w:r>
        <w:proofErr w:type="spellEnd"/>
        <w:r w:rsidRPr="003766B2">
          <w:rPr>
            <w:rFonts w:ascii="Arial" w:eastAsia="Arial" w:hAnsi="Arial" w:cs="Arial"/>
            <w:color w:val="0000FF"/>
            <w:sz w:val="22"/>
            <w:szCs w:val="22"/>
            <w:u w:val="single"/>
            <w:shd w:val="clear" w:color="auto" w:fill="FFFFFF"/>
          </w:rPr>
          <w:t>), Бологое, 17 февраля 2022</w:t>
        </w:r>
      </w:hyperlink>
    </w:p>
    <w:p w:rsidR="003766B2" w:rsidRPr="003766B2" w:rsidRDefault="003766B2" w:rsidP="003766B2">
      <w:pPr>
        <w:numPr>
          <w:ilvl w:val="0"/>
          <w:numId w:val="26"/>
        </w:numPr>
        <w:tabs>
          <w:tab w:val="left" w:pos="0"/>
        </w:tabs>
        <w:ind w:left="-142" w:firstLine="0"/>
        <w:rPr>
          <w:rFonts w:ascii="Arial" w:eastAsia="Arial" w:hAnsi="Arial" w:cs="Arial"/>
          <w:color w:val="0000FF"/>
          <w:sz w:val="22"/>
          <w:szCs w:val="22"/>
          <w:shd w:val="clear" w:color="auto" w:fill="FFFFFF"/>
        </w:rPr>
      </w:pPr>
      <w:hyperlink r:id="rId519" w:history="1">
        <w:r w:rsidRPr="003766B2">
          <w:rPr>
            <w:rFonts w:ascii="Arial" w:eastAsia="Arial" w:hAnsi="Arial" w:cs="Arial"/>
            <w:color w:val="0000FF"/>
            <w:sz w:val="22"/>
            <w:szCs w:val="22"/>
            <w:u w:val="single"/>
            <w:shd w:val="clear" w:color="auto" w:fill="FFFFFF"/>
          </w:rPr>
          <w:t>Коммунар (</w:t>
        </w:r>
        <w:proofErr w:type="spellStart"/>
        <w:r w:rsidRPr="003766B2">
          <w:rPr>
            <w:rFonts w:ascii="Arial" w:eastAsia="Arial" w:hAnsi="Arial" w:cs="Arial"/>
            <w:color w:val="0000FF"/>
            <w:sz w:val="22"/>
            <w:szCs w:val="22"/>
            <w:u w:val="single"/>
            <w:shd w:val="clear" w:color="auto" w:fill="FFFFFF"/>
          </w:rPr>
          <w:t>коммунар</w:t>
        </w:r>
        <w:proofErr w:type="gramStart"/>
        <w:r w:rsidRPr="003766B2">
          <w:rPr>
            <w:rFonts w:ascii="Arial" w:eastAsia="Arial" w:hAnsi="Arial" w:cs="Arial"/>
            <w:color w:val="0000FF"/>
            <w:sz w:val="22"/>
            <w:szCs w:val="22"/>
            <w:u w:val="single"/>
            <w:shd w:val="clear" w:color="auto" w:fill="FFFFFF"/>
          </w:rPr>
          <w:t>.т</w:t>
        </w:r>
        <w:proofErr w:type="gramEnd"/>
        <w:r w:rsidRPr="003766B2">
          <w:rPr>
            <w:rFonts w:ascii="Arial" w:eastAsia="Arial" w:hAnsi="Arial" w:cs="Arial"/>
            <w:color w:val="0000FF"/>
            <w:sz w:val="22"/>
            <w:szCs w:val="22"/>
            <w:u w:val="single"/>
            <w:shd w:val="clear" w:color="auto" w:fill="FFFFFF"/>
          </w:rPr>
          <w:t>верскаяобласть.рф</w:t>
        </w:r>
        <w:proofErr w:type="spellEnd"/>
        <w:r w:rsidRPr="003766B2">
          <w:rPr>
            <w:rFonts w:ascii="Arial" w:eastAsia="Arial" w:hAnsi="Arial" w:cs="Arial"/>
            <w:color w:val="0000FF"/>
            <w:sz w:val="22"/>
            <w:szCs w:val="22"/>
            <w:u w:val="single"/>
            <w:shd w:val="clear" w:color="auto" w:fill="FFFFFF"/>
          </w:rPr>
          <w:t>), п. Фирово, 17 февраля 2022</w:t>
        </w:r>
      </w:hyperlink>
    </w:p>
    <w:p w:rsidR="003766B2" w:rsidRPr="003766B2" w:rsidRDefault="003766B2" w:rsidP="003766B2">
      <w:pPr>
        <w:numPr>
          <w:ilvl w:val="0"/>
          <w:numId w:val="26"/>
        </w:numPr>
        <w:tabs>
          <w:tab w:val="left" w:pos="0"/>
        </w:tabs>
        <w:ind w:left="-142" w:firstLine="0"/>
        <w:rPr>
          <w:rFonts w:ascii="Arial" w:eastAsia="Arial" w:hAnsi="Arial" w:cs="Arial"/>
          <w:color w:val="0000FF"/>
          <w:sz w:val="22"/>
          <w:szCs w:val="22"/>
          <w:shd w:val="clear" w:color="auto" w:fill="FFFFFF"/>
        </w:rPr>
      </w:pPr>
      <w:hyperlink r:id="rId520" w:history="1">
        <w:proofErr w:type="spellStart"/>
        <w:r w:rsidRPr="003766B2">
          <w:rPr>
            <w:rFonts w:ascii="Arial" w:eastAsia="Arial" w:hAnsi="Arial" w:cs="Arial"/>
            <w:color w:val="0000FF"/>
            <w:sz w:val="22"/>
            <w:szCs w:val="22"/>
            <w:u w:val="single"/>
            <w:shd w:val="clear" w:color="auto" w:fill="FFFFFF"/>
          </w:rPr>
          <w:t>Вышневолоцкая</w:t>
        </w:r>
        <w:proofErr w:type="spellEnd"/>
        <w:r w:rsidRPr="003766B2">
          <w:rPr>
            <w:rFonts w:ascii="Arial" w:eastAsia="Arial" w:hAnsi="Arial" w:cs="Arial"/>
            <w:color w:val="0000FF"/>
            <w:sz w:val="22"/>
            <w:szCs w:val="22"/>
            <w:u w:val="single"/>
            <w:shd w:val="clear" w:color="auto" w:fill="FFFFFF"/>
          </w:rPr>
          <w:t xml:space="preserve"> правда (</w:t>
        </w:r>
        <w:proofErr w:type="spellStart"/>
        <w:r w:rsidRPr="003766B2">
          <w:rPr>
            <w:rFonts w:ascii="Arial" w:eastAsia="Arial" w:hAnsi="Arial" w:cs="Arial"/>
            <w:color w:val="0000FF"/>
            <w:sz w:val="22"/>
            <w:szCs w:val="22"/>
            <w:u w:val="single"/>
            <w:shd w:val="clear" w:color="auto" w:fill="FFFFFF"/>
          </w:rPr>
          <w:t>вышневолоцкаяправда</w:t>
        </w:r>
        <w:proofErr w:type="gramStart"/>
        <w:r w:rsidRPr="003766B2">
          <w:rPr>
            <w:rFonts w:ascii="Arial" w:eastAsia="Arial" w:hAnsi="Arial" w:cs="Arial"/>
            <w:color w:val="0000FF"/>
            <w:sz w:val="22"/>
            <w:szCs w:val="22"/>
            <w:u w:val="single"/>
            <w:shd w:val="clear" w:color="auto" w:fill="FFFFFF"/>
          </w:rPr>
          <w:t>.т</w:t>
        </w:r>
        <w:proofErr w:type="gramEnd"/>
        <w:r w:rsidRPr="003766B2">
          <w:rPr>
            <w:rFonts w:ascii="Arial" w:eastAsia="Arial" w:hAnsi="Arial" w:cs="Arial"/>
            <w:color w:val="0000FF"/>
            <w:sz w:val="22"/>
            <w:szCs w:val="22"/>
            <w:u w:val="single"/>
            <w:shd w:val="clear" w:color="auto" w:fill="FFFFFF"/>
          </w:rPr>
          <w:t>верскаяобласть.рф</w:t>
        </w:r>
        <w:proofErr w:type="spellEnd"/>
        <w:r w:rsidRPr="003766B2">
          <w:rPr>
            <w:rFonts w:ascii="Arial" w:eastAsia="Arial" w:hAnsi="Arial" w:cs="Arial"/>
            <w:color w:val="0000FF"/>
            <w:sz w:val="22"/>
            <w:szCs w:val="22"/>
            <w:u w:val="single"/>
            <w:shd w:val="clear" w:color="auto" w:fill="FFFFFF"/>
          </w:rPr>
          <w:t>), 17 февраля 2022</w:t>
        </w:r>
      </w:hyperlink>
    </w:p>
    <w:p w:rsidR="003766B2" w:rsidRPr="003766B2" w:rsidRDefault="003766B2" w:rsidP="003766B2">
      <w:pPr>
        <w:numPr>
          <w:ilvl w:val="0"/>
          <w:numId w:val="26"/>
        </w:numPr>
        <w:tabs>
          <w:tab w:val="left" w:pos="0"/>
        </w:tabs>
        <w:ind w:left="-142" w:firstLine="0"/>
        <w:rPr>
          <w:rFonts w:ascii="Arial" w:eastAsia="Arial" w:hAnsi="Arial" w:cs="Arial"/>
          <w:color w:val="0000FF"/>
          <w:sz w:val="22"/>
          <w:szCs w:val="22"/>
          <w:shd w:val="clear" w:color="auto" w:fill="FFFFFF"/>
        </w:rPr>
      </w:pPr>
      <w:hyperlink r:id="rId521" w:history="1">
        <w:r w:rsidRPr="003766B2">
          <w:rPr>
            <w:rFonts w:ascii="Arial" w:eastAsia="Arial" w:hAnsi="Arial" w:cs="Arial"/>
            <w:color w:val="0000FF"/>
            <w:sz w:val="22"/>
            <w:szCs w:val="22"/>
            <w:u w:val="single"/>
            <w:shd w:val="clear" w:color="auto" w:fill="FFFFFF"/>
          </w:rPr>
          <w:t>Жарковский вестник (</w:t>
        </w:r>
        <w:proofErr w:type="spellStart"/>
        <w:r w:rsidRPr="003766B2">
          <w:rPr>
            <w:rFonts w:ascii="Arial" w:eastAsia="Arial" w:hAnsi="Arial" w:cs="Arial"/>
            <w:color w:val="0000FF"/>
            <w:sz w:val="22"/>
            <w:szCs w:val="22"/>
            <w:u w:val="single"/>
            <w:shd w:val="clear" w:color="auto" w:fill="FFFFFF"/>
          </w:rPr>
          <w:t>жарковскийвестник</w:t>
        </w:r>
        <w:proofErr w:type="gramStart"/>
        <w:r w:rsidRPr="003766B2">
          <w:rPr>
            <w:rFonts w:ascii="Arial" w:eastAsia="Arial" w:hAnsi="Arial" w:cs="Arial"/>
            <w:color w:val="0000FF"/>
            <w:sz w:val="22"/>
            <w:szCs w:val="22"/>
            <w:u w:val="single"/>
            <w:shd w:val="clear" w:color="auto" w:fill="FFFFFF"/>
          </w:rPr>
          <w:t>.т</w:t>
        </w:r>
        <w:proofErr w:type="gramEnd"/>
        <w:r w:rsidRPr="003766B2">
          <w:rPr>
            <w:rFonts w:ascii="Arial" w:eastAsia="Arial" w:hAnsi="Arial" w:cs="Arial"/>
            <w:color w:val="0000FF"/>
            <w:sz w:val="22"/>
            <w:szCs w:val="22"/>
            <w:u w:val="single"/>
            <w:shd w:val="clear" w:color="auto" w:fill="FFFFFF"/>
          </w:rPr>
          <w:t>верскаяобласть.рф</w:t>
        </w:r>
        <w:proofErr w:type="spellEnd"/>
        <w:r w:rsidRPr="003766B2">
          <w:rPr>
            <w:rFonts w:ascii="Arial" w:eastAsia="Arial" w:hAnsi="Arial" w:cs="Arial"/>
            <w:color w:val="0000FF"/>
            <w:sz w:val="22"/>
            <w:szCs w:val="22"/>
            <w:u w:val="single"/>
            <w:shd w:val="clear" w:color="auto" w:fill="FFFFFF"/>
          </w:rPr>
          <w:t>), п.г.т. Жарковский, 17 февраля 2022</w:t>
        </w:r>
      </w:hyperlink>
    </w:p>
    <w:p w:rsidR="003766B2" w:rsidRPr="003766B2" w:rsidRDefault="003766B2" w:rsidP="003766B2">
      <w:pPr>
        <w:numPr>
          <w:ilvl w:val="0"/>
          <w:numId w:val="26"/>
        </w:numPr>
        <w:tabs>
          <w:tab w:val="left" w:pos="0"/>
        </w:tabs>
        <w:ind w:left="-142" w:firstLine="0"/>
        <w:rPr>
          <w:rFonts w:ascii="Arial" w:eastAsia="Arial" w:hAnsi="Arial" w:cs="Arial"/>
          <w:color w:val="0000FF"/>
          <w:sz w:val="22"/>
          <w:szCs w:val="22"/>
          <w:shd w:val="clear" w:color="auto" w:fill="FFFFFF"/>
        </w:rPr>
      </w:pPr>
      <w:hyperlink r:id="rId522" w:history="1">
        <w:r w:rsidRPr="003766B2">
          <w:rPr>
            <w:rFonts w:ascii="Arial" w:eastAsia="Arial" w:hAnsi="Arial" w:cs="Arial"/>
            <w:color w:val="0000FF"/>
            <w:sz w:val="22"/>
            <w:szCs w:val="22"/>
            <w:u w:val="single"/>
            <w:shd w:val="clear" w:color="auto" w:fill="FFFFFF"/>
          </w:rPr>
          <w:t>Ленинское знамя (</w:t>
        </w:r>
        <w:proofErr w:type="spellStart"/>
        <w:r w:rsidRPr="003766B2">
          <w:rPr>
            <w:rFonts w:ascii="Arial" w:eastAsia="Arial" w:hAnsi="Arial" w:cs="Arial"/>
            <w:color w:val="0000FF"/>
            <w:sz w:val="22"/>
            <w:szCs w:val="22"/>
            <w:u w:val="single"/>
            <w:shd w:val="clear" w:color="auto" w:fill="FFFFFF"/>
          </w:rPr>
          <w:t>leninskoeznamya.tverreg.ru</w:t>
        </w:r>
        <w:proofErr w:type="spellEnd"/>
        <w:r w:rsidRPr="003766B2">
          <w:rPr>
            <w:rFonts w:ascii="Arial" w:eastAsia="Arial" w:hAnsi="Arial" w:cs="Arial"/>
            <w:color w:val="0000FF"/>
            <w:sz w:val="22"/>
            <w:szCs w:val="22"/>
            <w:u w:val="single"/>
            <w:shd w:val="clear" w:color="auto" w:fill="FFFFFF"/>
          </w:rPr>
          <w:t>), Тверь, 17 февраля 2022</w:t>
        </w:r>
      </w:hyperlink>
    </w:p>
    <w:p w:rsidR="003766B2" w:rsidRPr="003766B2" w:rsidRDefault="003766B2" w:rsidP="003766B2">
      <w:pPr>
        <w:numPr>
          <w:ilvl w:val="0"/>
          <w:numId w:val="26"/>
        </w:numPr>
        <w:tabs>
          <w:tab w:val="left" w:pos="0"/>
        </w:tabs>
        <w:ind w:left="-142" w:firstLine="0"/>
        <w:rPr>
          <w:rFonts w:ascii="Arial" w:eastAsia="Arial" w:hAnsi="Arial" w:cs="Arial"/>
          <w:color w:val="0000FF"/>
          <w:sz w:val="22"/>
          <w:szCs w:val="22"/>
          <w:shd w:val="clear" w:color="auto" w:fill="FFFFFF"/>
        </w:rPr>
      </w:pPr>
      <w:hyperlink r:id="rId523" w:history="1">
        <w:r w:rsidRPr="003766B2">
          <w:rPr>
            <w:rFonts w:ascii="Arial" w:eastAsia="Arial" w:hAnsi="Arial" w:cs="Arial"/>
            <w:color w:val="0000FF"/>
            <w:sz w:val="22"/>
            <w:szCs w:val="22"/>
            <w:u w:val="single"/>
            <w:shd w:val="clear" w:color="auto" w:fill="FFFFFF"/>
          </w:rPr>
          <w:t>Вперед (</w:t>
        </w:r>
        <w:proofErr w:type="spellStart"/>
        <w:r w:rsidRPr="003766B2">
          <w:rPr>
            <w:rFonts w:ascii="Arial" w:eastAsia="Arial" w:hAnsi="Arial" w:cs="Arial"/>
            <w:color w:val="0000FF"/>
            <w:sz w:val="22"/>
            <w:szCs w:val="22"/>
            <w:u w:val="single"/>
            <w:shd w:val="clear" w:color="auto" w:fill="FFFFFF"/>
          </w:rPr>
          <w:t>вперед</w:t>
        </w:r>
        <w:proofErr w:type="gramStart"/>
        <w:r w:rsidRPr="003766B2">
          <w:rPr>
            <w:rFonts w:ascii="Arial" w:eastAsia="Arial" w:hAnsi="Arial" w:cs="Arial"/>
            <w:color w:val="0000FF"/>
            <w:sz w:val="22"/>
            <w:szCs w:val="22"/>
            <w:u w:val="single"/>
            <w:shd w:val="clear" w:color="auto" w:fill="FFFFFF"/>
          </w:rPr>
          <w:t>.т</w:t>
        </w:r>
        <w:proofErr w:type="gramEnd"/>
        <w:r w:rsidRPr="003766B2">
          <w:rPr>
            <w:rFonts w:ascii="Arial" w:eastAsia="Arial" w:hAnsi="Arial" w:cs="Arial"/>
            <w:color w:val="0000FF"/>
            <w:sz w:val="22"/>
            <w:szCs w:val="22"/>
            <w:u w:val="single"/>
            <w:shd w:val="clear" w:color="auto" w:fill="FFFFFF"/>
          </w:rPr>
          <w:t>верскаяобласть.рф</w:t>
        </w:r>
        <w:proofErr w:type="spellEnd"/>
        <w:r w:rsidRPr="003766B2">
          <w:rPr>
            <w:rFonts w:ascii="Arial" w:eastAsia="Arial" w:hAnsi="Arial" w:cs="Arial"/>
            <w:color w:val="0000FF"/>
            <w:sz w:val="22"/>
            <w:szCs w:val="22"/>
            <w:u w:val="single"/>
            <w:shd w:val="clear" w:color="auto" w:fill="FFFFFF"/>
          </w:rPr>
          <w:t>), Калязин, 17 февраля 2022</w:t>
        </w:r>
      </w:hyperlink>
    </w:p>
    <w:p w:rsidR="003766B2" w:rsidRPr="003766B2" w:rsidRDefault="003766B2" w:rsidP="003766B2">
      <w:pPr>
        <w:numPr>
          <w:ilvl w:val="0"/>
          <w:numId w:val="26"/>
        </w:numPr>
        <w:tabs>
          <w:tab w:val="left" w:pos="0"/>
        </w:tabs>
        <w:ind w:left="-142" w:firstLine="0"/>
        <w:rPr>
          <w:rFonts w:ascii="Arial" w:eastAsia="Arial" w:hAnsi="Arial" w:cs="Arial"/>
          <w:color w:val="0000FF"/>
          <w:sz w:val="22"/>
          <w:szCs w:val="22"/>
          <w:shd w:val="clear" w:color="auto" w:fill="FFFFFF"/>
        </w:rPr>
      </w:pPr>
      <w:hyperlink r:id="rId524" w:history="1">
        <w:r w:rsidRPr="003766B2">
          <w:rPr>
            <w:rFonts w:ascii="Arial" w:eastAsia="Arial" w:hAnsi="Arial" w:cs="Arial"/>
            <w:color w:val="0000FF"/>
            <w:sz w:val="22"/>
            <w:szCs w:val="22"/>
            <w:u w:val="single"/>
            <w:shd w:val="clear" w:color="auto" w:fill="FFFFFF"/>
          </w:rPr>
          <w:t>Знамя (kuvznama.ru), Кувшиново, 17 февраля 2022</w:t>
        </w:r>
      </w:hyperlink>
    </w:p>
    <w:p w:rsidR="003766B2" w:rsidRPr="003766B2" w:rsidRDefault="003766B2" w:rsidP="003766B2">
      <w:pPr>
        <w:numPr>
          <w:ilvl w:val="0"/>
          <w:numId w:val="26"/>
        </w:numPr>
        <w:tabs>
          <w:tab w:val="left" w:pos="0"/>
        </w:tabs>
        <w:ind w:left="-142" w:firstLine="0"/>
        <w:rPr>
          <w:rFonts w:ascii="Arial" w:eastAsia="Arial" w:hAnsi="Arial" w:cs="Arial"/>
          <w:color w:val="0000FF"/>
          <w:sz w:val="22"/>
          <w:szCs w:val="22"/>
          <w:shd w:val="clear" w:color="auto" w:fill="FFFFFF"/>
        </w:rPr>
      </w:pPr>
      <w:hyperlink r:id="rId525" w:history="1">
        <w:r w:rsidRPr="003766B2">
          <w:rPr>
            <w:rFonts w:ascii="Arial" w:eastAsia="Arial" w:hAnsi="Arial" w:cs="Arial"/>
            <w:color w:val="0000FF"/>
            <w:sz w:val="22"/>
            <w:szCs w:val="22"/>
            <w:u w:val="single"/>
            <w:shd w:val="clear" w:color="auto" w:fill="FFFFFF"/>
          </w:rPr>
          <w:t>Кимрский вестник (kimvestnik.ru), Кимры, 17 февраля 2022</w:t>
        </w:r>
      </w:hyperlink>
    </w:p>
    <w:p w:rsidR="003766B2" w:rsidRPr="003766B2" w:rsidRDefault="003766B2" w:rsidP="003766B2">
      <w:pPr>
        <w:numPr>
          <w:ilvl w:val="0"/>
          <w:numId w:val="26"/>
        </w:numPr>
        <w:tabs>
          <w:tab w:val="left" w:pos="0"/>
        </w:tabs>
        <w:ind w:left="-142" w:firstLine="0"/>
        <w:rPr>
          <w:rFonts w:ascii="Arial" w:eastAsia="Arial" w:hAnsi="Arial" w:cs="Arial"/>
          <w:color w:val="0000FF"/>
          <w:sz w:val="22"/>
          <w:szCs w:val="22"/>
          <w:shd w:val="clear" w:color="auto" w:fill="FFFFFF"/>
        </w:rPr>
      </w:pPr>
      <w:hyperlink r:id="rId526" w:history="1">
        <w:proofErr w:type="spellStart"/>
        <w:r w:rsidRPr="003766B2">
          <w:rPr>
            <w:rFonts w:ascii="Arial" w:eastAsia="Arial" w:hAnsi="Arial" w:cs="Arial"/>
            <w:color w:val="0000FF"/>
            <w:sz w:val="22"/>
            <w:szCs w:val="22"/>
            <w:u w:val="single"/>
            <w:shd w:val="clear" w:color="auto" w:fill="FFFFFF"/>
          </w:rPr>
          <w:t>Спировские</w:t>
        </w:r>
        <w:proofErr w:type="spellEnd"/>
        <w:r w:rsidRPr="003766B2">
          <w:rPr>
            <w:rFonts w:ascii="Arial" w:eastAsia="Arial" w:hAnsi="Arial" w:cs="Arial"/>
            <w:color w:val="0000FF"/>
            <w:sz w:val="22"/>
            <w:szCs w:val="22"/>
            <w:u w:val="single"/>
            <w:shd w:val="clear" w:color="auto" w:fill="FFFFFF"/>
          </w:rPr>
          <w:t xml:space="preserve"> известия (</w:t>
        </w:r>
        <w:proofErr w:type="spellStart"/>
        <w:r w:rsidRPr="003766B2">
          <w:rPr>
            <w:rFonts w:ascii="Arial" w:eastAsia="Arial" w:hAnsi="Arial" w:cs="Arial"/>
            <w:color w:val="0000FF"/>
            <w:sz w:val="22"/>
            <w:szCs w:val="22"/>
            <w:u w:val="single"/>
            <w:shd w:val="clear" w:color="auto" w:fill="FFFFFF"/>
          </w:rPr>
          <w:t>спировскиеизвестия</w:t>
        </w:r>
        <w:proofErr w:type="gramStart"/>
        <w:r w:rsidRPr="003766B2">
          <w:rPr>
            <w:rFonts w:ascii="Arial" w:eastAsia="Arial" w:hAnsi="Arial" w:cs="Arial"/>
            <w:color w:val="0000FF"/>
            <w:sz w:val="22"/>
            <w:szCs w:val="22"/>
            <w:u w:val="single"/>
            <w:shd w:val="clear" w:color="auto" w:fill="FFFFFF"/>
          </w:rPr>
          <w:t>.т</w:t>
        </w:r>
        <w:proofErr w:type="gramEnd"/>
        <w:r w:rsidRPr="003766B2">
          <w:rPr>
            <w:rFonts w:ascii="Arial" w:eastAsia="Arial" w:hAnsi="Arial" w:cs="Arial"/>
            <w:color w:val="0000FF"/>
            <w:sz w:val="22"/>
            <w:szCs w:val="22"/>
            <w:u w:val="single"/>
            <w:shd w:val="clear" w:color="auto" w:fill="FFFFFF"/>
          </w:rPr>
          <w:t>верскаяобласть.рф</w:t>
        </w:r>
        <w:proofErr w:type="spellEnd"/>
        <w:r w:rsidRPr="003766B2">
          <w:rPr>
            <w:rFonts w:ascii="Arial" w:eastAsia="Arial" w:hAnsi="Arial" w:cs="Arial"/>
            <w:color w:val="0000FF"/>
            <w:sz w:val="22"/>
            <w:szCs w:val="22"/>
            <w:u w:val="single"/>
            <w:shd w:val="clear" w:color="auto" w:fill="FFFFFF"/>
          </w:rPr>
          <w:t>), п. Спирово, 17 февраля 2022</w:t>
        </w:r>
      </w:hyperlink>
    </w:p>
    <w:p w:rsidR="003766B2" w:rsidRPr="003766B2" w:rsidRDefault="003766B2" w:rsidP="003766B2">
      <w:pPr>
        <w:numPr>
          <w:ilvl w:val="0"/>
          <w:numId w:val="26"/>
        </w:numPr>
        <w:tabs>
          <w:tab w:val="left" w:pos="0"/>
        </w:tabs>
        <w:ind w:left="-142" w:firstLine="0"/>
        <w:rPr>
          <w:rFonts w:ascii="Arial" w:eastAsia="Arial" w:hAnsi="Arial" w:cs="Arial"/>
          <w:color w:val="0000FF"/>
          <w:sz w:val="22"/>
          <w:szCs w:val="22"/>
          <w:shd w:val="clear" w:color="auto" w:fill="FFFFFF"/>
        </w:rPr>
      </w:pPr>
      <w:hyperlink r:id="rId527" w:history="1">
        <w:r w:rsidRPr="003766B2">
          <w:rPr>
            <w:rFonts w:ascii="Arial" w:eastAsia="Arial" w:hAnsi="Arial" w:cs="Arial"/>
            <w:color w:val="0000FF"/>
            <w:sz w:val="22"/>
            <w:szCs w:val="22"/>
            <w:u w:val="single"/>
            <w:shd w:val="clear" w:color="auto" w:fill="FFFFFF"/>
          </w:rPr>
          <w:t>Тверская жизнь (tverlife.ru), Тверь, 17 февраля 2022</w:t>
        </w:r>
      </w:hyperlink>
    </w:p>
    <w:p w:rsidR="003766B2" w:rsidRPr="003766B2" w:rsidRDefault="003766B2" w:rsidP="003766B2">
      <w:pPr>
        <w:numPr>
          <w:ilvl w:val="0"/>
          <w:numId w:val="26"/>
        </w:numPr>
        <w:tabs>
          <w:tab w:val="left" w:pos="0"/>
        </w:tabs>
        <w:ind w:left="-142" w:firstLine="0"/>
        <w:rPr>
          <w:rFonts w:ascii="Arial" w:eastAsia="Arial" w:hAnsi="Arial" w:cs="Arial"/>
          <w:color w:val="0000FF"/>
          <w:sz w:val="22"/>
          <w:szCs w:val="22"/>
          <w:shd w:val="clear" w:color="auto" w:fill="FFFFFF"/>
          <w:lang w:val="en-US"/>
        </w:rPr>
      </w:pPr>
      <w:hyperlink r:id="rId528" w:history="1">
        <w:r w:rsidRPr="003766B2">
          <w:rPr>
            <w:rFonts w:ascii="Arial" w:eastAsia="Arial" w:hAnsi="Arial" w:cs="Arial"/>
            <w:color w:val="0000FF"/>
            <w:sz w:val="22"/>
            <w:szCs w:val="22"/>
            <w:u w:val="single"/>
            <w:shd w:val="clear" w:color="auto" w:fill="FFFFFF"/>
            <w:lang w:val="en-US"/>
          </w:rPr>
          <w:t xml:space="preserve">Sport.russia24.pro, </w:t>
        </w:r>
        <w:r w:rsidRPr="003766B2">
          <w:rPr>
            <w:rFonts w:ascii="Arial" w:eastAsia="Arial" w:hAnsi="Arial" w:cs="Arial"/>
            <w:color w:val="0000FF"/>
            <w:sz w:val="22"/>
            <w:szCs w:val="22"/>
            <w:u w:val="single"/>
            <w:shd w:val="clear" w:color="auto" w:fill="FFFFFF"/>
          </w:rPr>
          <w:t>Москва</w:t>
        </w:r>
        <w:r w:rsidRPr="003766B2">
          <w:rPr>
            <w:rFonts w:ascii="Arial" w:eastAsia="Arial" w:hAnsi="Arial" w:cs="Arial"/>
            <w:color w:val="0000FF"/>
            <w:sz w:val="22"/>
            <w:szCs w:val="22"/>
            <w:u w:val="single"/>
            <w:shd w:val="clear" w:color="auto" w:fill="FFFFFF"/>
            <w:lang w:val="en-US"/>
          </w:rPr>
          <w:t xml:space="preserve">, 17 </w:t>
        </w:r>
        <w:r w:rsidRPr="003766B2">
          <w:rPr>
            <w:rFonts w:ascii="Arial" w:eastAsia="Arial" w:hAnsi="Arial" w:cs="Arial"/>
            <w:color w:val="0000FF"/>
            <w:sz w:val="22"/>
            <w:szCs w:val="22"/>
            <w:u w:val="single"/>
            <w:shd w:val="clear" w:color="auto" w:fill="FFFFFF"/>
          </w:rPr>
          <w:t>февраля</w:t>
        </w:r>
        <w:r w:rsidRPr="003766B2">
          <w:rPr>
            <w:rFonts w:ascii="Arial" w:eastAsia="Arial" w:hAnsi="Arial" w:cs="Arial"/>
            <w:color w:val="0000FF"/>
            <w:sz w:val="22"/>
            <w:szCs w:val="22"/>
            <w:u w:val="single"/>
            <w:shd w:val="clear" w:color="auto" w:fill="FFFFFF"/>
            <w:lang w:val="en-US"/>
          </w:rPr>
          <w:t xml:space="preserve"> 2022</w:t>
        </w:r>
      </w:hyperlink>
    </w:p>
    <w:p w:rsidR="003766B2" w:rsidRPr="003766B2" w:rsidRDefault="003766B2" w:rsidP="003766B2">
      <w:pPr>
        <w:numPr>
          <w:ilvl w:val="0"/>
          <w:numId w:val="26"/>
        </w:numPr>
        <w:tabs>
          <w:tab w:val="left" w:pos="0"/>
        </w:tabs>
        <w:ind w:left="-142" w:firstLine="0"/>
        <w:rPr>
          <w:rFonts w:ascii="Arial" w:eastAsia="Arial" w:hAnsi="Arial" w:cs="Arial"/>
          <w:color w:val="0000FF"/>
          <w:sz w:val="22"/>
          <w:szCs w:val="22"/>
          <w:shd w:val="clear" w:color="auto" w:fill="FFFFFF"/>
        </w:rPr>
      </w:pPr>
      <w:hyperlink r:id="rId529" w:history="1">
        <w:r w:rsidRPr="003766B2">
          <w:rPr>
            <w:rFonts w:ascii="Arial" w:eastAsia="Arial" w:hAnsi="Arial" w:cs="Arial"/>
            <w:color w:val="0000FF"/>
            <w:sz w:val="22"/>
            <w:szCs w:val="22"/>
            <w:u w:val="single"/>
            <w:shd w:val="clear" w:color="auto" w:fill="FFFFFF"/>
          </w:rPr>
          <w:t>Заря (konzarya.ru), Конаково, 17 февраля 2022</w:t>
        </w:r>
      </w:hyperlink>
    </w:p>
    <w:p w:rsidR="003766B2" w:rsidRPr="003766B2" w:rsidRDefault="003766B2" w:rsidP="003766B2">
      <w:pPr>
        <w:numPr>
          <w:ilvl w:val="0"/>
          <w:numId w:val="26"/>
        </w:numPr>
        <w:tabs>
          <w:tab w:val="left" w:pos="0"/>
        </w:tabs>
        <w:ind w:left="-142" w:firstLine="0"/>
        <w:rPr>
          <w:rFonts w:ascii="Arial" w:eastAsia="Arial" w:hAnsi="Arial" w:cs="Arial"/>
          <w:color w:val="0000FF"/>
          <w:sz w:val="22"/>
          <w:szCs w:val="22"/>
          <w:shd w:val="clear" w:color="auto" w:fill="FFFFFF"/>
        </w:rPr>
      </w:pPr>
      <w:hyperlink r:id="rId530" w:history="1">
        <w:proofErr w:type="spellStart"/>
        <w:r w:rsidRPr="003766B2">
          <w:rPr>
            <w:rFonts w:ascii="Arial" w:eastAsia="Arial" w:hAnsi="Arial" w:cs="Arial"/>
            <w:color w:val="0000FF"/>
            <w:sz w:val="22"/>
            <w:szCs w:val="22"/>
            <w:u w:val="single"/>
            <w:shd w:val="clear" w:color="auto" w:fill="FFFFFF"/>
          </w:rPr>
          <w:t>Бежецкая</w:t>
        </w:r>
        <w:proofErr w:type="spellEnd"/>
        <w:r w:rsidRPr="003766B2">
          <w:rPr>
            <w:rFonts w:ascii="Arial" w:eastAsia="Arial" w:hAnsi="Arial" w:cs="Arial"/>
            <w:color w:val="0000FF"/>
            <w:sz w:val="22"/>
            <w:szCs w:val="22"/>
            <w:u w:val="single"/>
            <w:shd w:val="clear" w:color="auto" w:fill="FFFFFF"/>
          </w:rPr>
          <w:t xml:space="preserve"> жизнь (</w:t>
        </w:r>
        <w:proofErr w:type="spellStart"/>
        <w:r w:rsidRPr="003766B2">
          <w:rPr>
            <w:rFonts w:ascii="Arial" w:eastAsia="Arial" w:hAnsi="Arial" w:cs="Arial"/>
            <w:color w:val="0000FF"/>
            <w:sz w:val="22"/>
            <w:szCs w:val="22"/>
            <w:u w:val="single"/>
            <w:shd w:val="clear" w:color="auto" w:fill="FFFFFF"/>
          </w:rPr>
          <w:t>bzgazeta.ru</w:t>
        </w:r>
        <w:proofErr w:type="spellEnd"/>
        <w:r w:rsidRPr="003766B2">
          <w:rPr>
            <w:rFonts w:ascii="Arial" w:eastAsia="Arial" w:hAnsi="Arial" w:cs="Arial"/>
            <w:color w:val="0000FF"/>
            <w:sz w:val="22"/>
            <w:szCs w:val="22"/>
            <w:u w:val="single"/>
            <w:shd w:val="clear" w:color="auto" w:fill="FFFFFF"/>
          </w:rPr>
          <w:t>), Бежецк, 17 февраля 2022</w:t>
        </w:r>
      </w:hyperlink>
    </w:p>
    <w:p w:rsidR="003766B2" w:rsidRPr="003766B2" w:rsidRDefault="003766B2" w:rsidP="003766B2">
      <w:pPr>
        <w:tabs>
          <w:tab w:val="left" w:pos="0"/>
        </w:tabs>
        <w:ind w:left="-142"/>
        <w:jc w:val="right"/>
        <w:rPr>
          <w:rFonts w:ascii="Arial" w:eastAsia="Arial" w:hAnsi="Arial" w:cs="Arial"/>
          <w:color w:val="0000FF"/>
          <w:sz w:val="22"/>
          <w:szCs w:val="22"/>
          <w:shd w:val="clear" w:color="auto" w:fill="FFFFFF"/>
        </w:rPr>
      </w:pPr>
      <w:hyperlink w:anchor="tabtxt_1575050_1920603425" w:history="1">
        <w:r w:rsidRPr="003766B2">
          <w:rPr>
            <w:rFonts w:ascii="Arial" w:eastAsia="Arial" w:hAnsi="Arial" w:cs="Arial"/>
            <w:color w:val="0000FF"/>
            <w:sz w:val="22"/>
            <w:szCs w:val="22"/>
            <w:u w:val="single"/>
            <w:shd w:val="clear" w:color="auto" w:fill="FFFFFF"/>
          </w:rPr>
          <w:t>К заголовкам сообщений</w:t>
        </w:r>
      </w:hyperlink>
    </w:p>
    <w:p w:rsidR="003766B2" w:rsidRPr="003766B2" w:rsidRDefault="003766B2" w:rsidP="003766B2">
      <w:pPr>
        <w:tabs>
          <w:tab w:val="left" w:pos="0"/>
        </w:tabs>
        <w:ind w:left="-142"/>
        <w:rPr>
          <w:rFonts w:ascii="Arial" w:eastAsia="Arial" w:hAnsi="Arial" w:cs="Arial"/>
          <w:b/>
          <w:color w:val="000000"/>
          <w:sz w:val="22"/>
          <w:szCs w:val="22"/>
          <w:shd w:val="clear" w:color="auto" w:fill="FFFFFF"/>
        </w:rPr>
      </w:pPr>
      <w:r w:rsidRPr="003766B2">
        <w:rPr>
          <w:rFonts w:ascii="Arial" w:eastAsia="Arial" w:hAnsi="Arial" w:cs="Arial"/>
          <w:b/>
          <w:color w:val="000000"/>
          <w:sz w:val="22"/>
          <w:szCs w:val="22"/>
          <w:shd w:val="clear" w:color="auto" w:fill="FFFFFF"/>
        </w:rPr>
        <w:t>Тверские ведомости (vedtver.ru), Тверь, 17 февраля 2022</w:t>
      </w:r>
    </w:p>
    <w:p w:rsidR="003766B2" w:rsidRPr="003766B2" w:rsidRDefault="003766B2" w:rsidP="003766B2">
      <w:pPr>
        <w:tabs>
          <w:tab w:val="left" w:pos="0"/>
        </w:tabs>
        <w:ind w:left="-142"/>
        <w:jc w:val="both"/>
        <w:outlineLvl w:val="1"/>
        <w:rPr>
          <w:rFonts w:ascii="Arial" w:eastAsia="Arial" w:hAnsi="Arial" w:cs="Arial"/>
          <w:color w:val="000000"/>
          <w:sz w:val="22"/>
          <w:szCs w:val="22"/>
          <w:shd w:val="clear" w:color="auto" w:fill="FFFFFF"/>
        </w:rPr>
      </w:pPr>
      <w:bookmarkStart w:id="41" w:name="ant_1575050_1920948801"/>
      <w:r w:rsidRPr="003766B2">
        <w:rPr>
          <w:rFonts w:ascii="Arial" w:eastAsia="Arial" w:hAnsi="Arial" w:cs="Arial"/>
          <w:color w:val="000000"/>
          <w:sz w:val="22"/>
          <w:szCs w:val="22"/>
          <w:shd w:val="clear" w:color="auto" w:fill="FFFFFF"/>
        </w:rPr>
        <w:t>ЗАПЛАНИРОВАН ВЫПУСК НОВОГО ИЗДАНИЯ КРАСНОЙ КНИГИ ТВЕРСКОЙ ОБЛАСТИ</w:t>
      </w:r>
      <w:bookmarkEnd w:id="41"/>
    </w:p>
    <w:p w:rsidR="003766B2" w:rsidRPr="003766B2" w:rsidRDefault="003766B2" w:rsidP="003766B2">
      <w:pPr>
        <w:tabs>
          <w:tab w:val="left" w:pos="0"/>
        </w:tabs>
        <w:ind w:left="-142"/>
        <w:jc w:val="both"/>
        <w:rPr>
          <w:rFonts w:ascii="Arial" w:eastAsia="Arial" w:hAnsi="Arial" w:cs="Arial"/>
          <w:color w:val="000000"/>
          <w:sz w:val="22"/>
          <w:szCs w:val="22"/>
          <w:shd w:val="clear" w:color="auto" w:fill="FFFFFF"/>
        </w:rPr>
      </w:pPr>
      <w:r w:rsidRPr="003766B2">
        <w:rPr>
          <w:rFonts w:ascii="Arial" w:eastAsia="Arial" w:hAnsi="Arial" w:cs="Arial"/>
          <w:color w:val="000000"/>
          <w:sz w:val="22"/>
          <w:szCs w:val="22"/>
          <w:shd w:val="clear" w:color="auto" w:fill="FFFFFF"/>
        </w:rPr>
        <w:t xml:space="preserve">..."Тверская область является одной из наиболее экологически </w:t>
      </w:r>
      <w:proofErr w:type="gramStart"/>
      <w:r w:rsidRPr="003766B2">
        <w:rPr>
          <w:rFonts w:ascii="Arial" w:eastAsia="Arial" w:hAnsi="Arial" w:cs="Arial"/>
          <w:color w:val="000000"/>
          <w:sz w:val="22"/>
          <w:szCs w:val="22"/>
          <w:shd w:val="clear" w:color="auto" w:fill="FFFFFF"/>
        </w:rPr>
        <w:t>чистых</w:t>
      </w:r>
      <w:proofErr w:type="gramEnd"/>
      <w:r w:rsidRPr="003766B2">
        <w:rPr>
          <w:rFonts w:ascii="Arial" w:eastAsia="Arial" w:hAnsi="Arial" w:cs="Arial"/>
          <w:color w:val="000000"/>
          <w:sz w:val="22"/>
          <w:szCs w:val="22"/>
          <w:shd w:val="clear" w:color="auto" w:fill="FFFFFF"/>
        </w:rPr>
        <w:t xml:space="preserve"> в ЦФО и обладает огромным рекреационным потенциалом. Нам необходимо эффективно использовать экологические ресурсы, обеспечить их сохранение и развитие для будущих поколений", - считает губернатор </w:t>
      </w:r>
      <w:r w:rsidRPr="003766B2">
        <w:rPr>
          <w:rFonts w:ascii="Arial" w:eastAsia="Arial" w:hAnsi="Arial" w:cs="Arial"/>
          <w:color w:val="000000"/>
          <w:sz w:val="22"/>
          <w:szCs w:val="22"/>
          <w:shd w:val="clear" w:color="auto" w:fill="C0C0C0"/>
        </w:rPr>
        <w:t>Игорь ...</w:t>
      </w:r>
    </w:p>
    <w:p w:rsidR="003766B2" w:rsidRPr="003766B2" w:rsidRDefault="003766B2" w:rsidP="003766B2">
      <w:pPr>
        <w:tabs>
          <w:tab w:val="left" w:pos="0"/>
        </w:tabs>
        <w:ind w:left="-142"/>
        <w:rPr>
          <w:rFonts w:ascii="Arial" w:eastAsia="Arial" w:hAnsi="Arial" w:cs="Arial"/>
          <w:color w:val="0000FF"/>
          <w:sz w:val="22"/>
          <w:szCs w:val="22"/>
          <w:shd w:val="clear" w:color="auto" w:fill="FFFFFF"/>
        </w:rPr>
      </w:pPr>
      <w:hyperlink r:id="rId531" w:history="1">
        <w:r w:rsidRPr="003766B2">
          <w:rPr>
            <w:rFonts w:ascii="Arial" w:eastAsia="Arial" w:hAnsi="Arial" w:cs="Arial"/>
            <w:color w:val="0000FF"/>
            <w:sz w:val="22"/>
            <w:szCs w:val="22"/>
            <w:u w:val="single"/>
            <w:shd w:val="clear" w:color="auto" w:fill="FFFFFF"/>
          </w:rPr>
          <w:t>https://vedtver.ru/news/society/zaplanirovan-vypusk-novogo-izdanija-krasnoj-knigi-tverskoj-oblasti/</w:t>
        </w:r>
      </w:hyperlink>
    </w:p>
    <w:p w:rsidR="003766B2" w:rsidRPr="003766B2" w:rsidRDefault="003766B2" w:rsidP="003766B2">
      <w:pPr>
        <w:tabs>
          <w:tab w:val="left" w:pos="0"/>
        </w:tabs>
        <w:ind w:left="-142"/>
        <w:rPr>
          <w:rFonts w:ascii="Arial" w:eastAsia="Arial" w:hAnsi="Arial" w:cs="Arial"/>
          <w:color w:val="000000"/>
          <w:sz w:val="22"/>
          <w:szCs w:val="22"/>
          <w:u w:val="single"/>
          <w:shd w:val="clear" w:color="auto" w:fill="FFFFFF"/>
        </w:rPr>
      </w:pPr>
      <w:r w:rsidRPr="003766B2">
        <w:rPr>
          <w:rFonts w:ascii="Arial" w:eastAsia="Arial" w:hAnsi="Arial" w:cs="Arial"/>
          <w:color w:val="000000"/>
          <w:sz w:val="22"/>
          <w:szCs w:val="22"/>
          <w:u w:val="single"/>
          <w:shd w:val="clear" w:color="auto" w:fill="FFFFFF"/>
        </w:rPr>
        <w:t>Сообщения по событию:</w:t>
      </w:r>
    </w:p>
    <w:p w:rsidR="003766B2" w:rsidRPr="003766B2" w:rsidRDefault="003766B2" w:rsidP="003766B2">
      <w:pPr>
        <w:numPr>
          <w:ilvl w:val="0"/>
          <w:numId w:val="27"/>
        </w:numPr>
        <w:tabs>
          <w:tab w:val="left" w:pos="0"/>
        </w:tabs>
        <w:ind w:left="-142" w:firstLine="0"/>
        <w:rPr>
          <w:rFonts w:ascii="Arial" w:eastAsia="Arial" w:hAnsi="Arial" w:cs="Arial"/>
          <w:color w:val="0000FF"/>
          <w:sz w:val="22"/>
          <w:szCs w:val="22"/>
          <w:shd w:val="clear" w:color="auto" w:fill="FFFFFF"/>
        </w:rPr>
      </w:pPr>
      <w:hyperlink r:id="rId532" w:history="1">
        <w:proofErr w:type="spellStart"/>
        <w:r w:rsidRPr="003766B2">
          <w:rPr>
            <w:rFonts w:ascii="Arial" w:eastAsia="Arial" w:hAnsi="Arial" w:cs="Arial"/>
            <w:color w:val="0000FF"/>
            <w:sz w:val="22"/>
            <w:szCs w:val="22"/>
            <w:u w:val="single"/>
            <w:shd w:val="clear" w:color="auto" w:fill="FFFFFF"/>
          </w:rPr>
          <w:t>Зубцовская</w:t>
        </w:r>
        <w:proofErr w:type="spellEnd"/>
        <w:r w:rsidRPr="003766B2">
          <w:rPr>
            <w:rFonts w:ascii="Arial" w:eastAsia="Arial" w:hAnsi="Arial" w:cs="Arial"/>
            <w:color w:val="0000FF"/>
            <w:sz w:val="22"/>
            <w:szCs w:val="22"/>
            <w:u w:val="single"/>
            <w:shd w:val="clear" w:color="auto" w:fill="FFFFFF"/>
          </w:rPr>
          <w:t xml:space="preserve"> жизнь (</w:t>
        </w:r>
        <w:proofErr w:type="spellStart"/>
        <w:r w:rsidRPr="003766B2">
          <w:rPr>
            <w:rFonts w:ascii="Arial" w:eastAsia="Arial" w:hAnsi="Arial" w:cs="Arial"/>
            <w:color w:val="0000FF"/>
            <w:sz w:val="22"/>
            <w:szCs w:val="22"/>
            <w:u w:val="single"/>
            <w:shd w:val="clear" w:color="auto" w:fill="FFFFFF"/>
          </w:rPr>
          <w:t>зубцовскаяжизнь</w:t>
        </w:r>
        <w:proofErr w:type="gramStart"/>
        <w:r w:rsidRPr="003766B2">
          <w:rPr>
            <w:rFonts w:ascii="Arial" w:eastAsia="Arial" w:hAnsi="Arial" w:cs="Arial"/>
            <w:color w:val="0000FF"/>
            <w:sz w:val="22"/>
            <w:szCs w:val="22"/>
            <w:u w:val="single"/>
            <w:shd w:val="clear" w:color="auto" w:fill="FFFFFF"/>
          </w:rPr>
          <w:t>.т</w:t>
        </w:r>
        <w:proofErr w:type="gramEnd"/>
        <w:r w:rsidRPr="003766B2">
          <w:rPr>
            <w:rFonts w:ascii="Arial" w:eastAsia="Arial" w:hAnsi="Arial" w:cs="Arial"/>
            <w:color w:val="0000FF"/>
            <w:sz w:val="22"/>
            <w:szCs w:val="22"/>
            <w:u w:val="single"/>
            <w:shd w:val="clear" w:color="auto" w:fill="FFFFFF"/>
          </w:rPr>
          <w:t>верскаяобласть.рф</w:t>
        </w:r>
        <w:proofErr w:type="spellEnd"/>
        <w:r w:rsidRPr="003766B2">
          <w:rPr>
            <w:rFonts w:ascii="Arial" w:eastAsia="Arial" w:hAnsi="Arial" w:cs="Arial"/>
            <w:color w:val="0000FF"/>
            <w:sz w:val="22"/>
            <w:szCs w:val="22"/>
            <w:u w:val="single"/>
            <w:shd w:val="clear" w:color="auto" w:fill="FFFFFF"/>
          </w:rPr>
          <w:t>), Зубцов, 17 февраля 2022</w:t>
        </w:r>
      </w:hyperlink>
    </w:p>
    <w:p w:rsidR="003766B2" w:rsidRPr="003766B2" w:rsidRDefault="003766B2" w:rsidP="003766B2">
      <w:pPr>
        <w:numPr>
          <w:ilvl w:val="0"/>
          <w:numId w:val="27"/>
        </w:numPr>
        <w:tabs>
          <w:tab w:val="left" w:pos="0"/>
        </w:tabs>
        <w:ind w:left="-142" w:firstLine="0"/>
        <w:rPr>
          <w:rFonts w:ascii="Arial" w:eastAsia="Arial" w:hAnsi="Arial" w:cs="Arial"/>
          <w:color w:val="0000FF"/>
          <w:sz w:val="22"/>
          <w:szCs w:val="22"/>
          <w:shd w:val="clear" w:color="auto" w:fill="FFFFFF"/>
        </w:rPr>
      </w:pPr>
      <w:hyperlink r:id="rId533" w:history="1">
        <w:r w:rsidRPr="003766B2">
          <w:rPr>
            <w:rFonts w:ascii="Arial" w:eastAsia="Arial" w:hAnsi="Arial" w:cs="Arial"/>
            <w:color w:val="0000FF"/>
            <w:sz w:val="22"/>
            <w:szCs w:val="22"/>
            <w:u w:val="single"/>
            <w:shd w:val="clear" w:color="auto" w:fill="FFFFFF"/>
          </w:rPr>
          <w:t>Бельская правда (</w:t>
        </w:r>
        <w:proofErr w:type="spellStart"/>
        <w:r w:rsidRPr="003766B2">
          <w:rPr>
            <w:rFonts w:ascii="Arial" w:eastAsia="Arial" w:hAnsi="Arial" w:cs="Arial"/>
            <w:color w:val="0000FF"/>
            <w:sz w:val="22"/>
            <w:szCs w:val="22"/>
            <w:u w:val="single"/>
            <w:shd w:val="clear" w:color="auto" w:fill="FFFFFF"/>
          </w:rPr>
          <w:t>бельскаяправда</w:t>
        </w:r>
        <w:proofErr w:type="gramStart"/>
        <w:r w:rsidRPr="003766B2">
          <w:rPr>
            <w:rFonts w:ascii="Arial" w:eastAsia="Arial" w:hAnsi="Arial" w:cs="Arial"/>
            <w:color w:val="0000FF"/>
            <w:sz w:val="22"/>
            <w:szCs w:val="22"/>
            <w:u w:val="single"/>
            <w:shd w:val="clear" w:color="auto" w:fill="FFFFFF"/>
          </w:rPr>
          <w:t>.т</w:t>
        </w:r>
        <w:proofErr w:type="gramEnd"/>
        <w:r w:rsidRPr="003766B2">
          <w:rPr>
            <w:rFonts w:ascii="Arial" w:eastAsia="Arial" w:hAnsi="Arial" w:cs="Arial"/>
            <w:color w:val="0000FF"/>
            <w:sz w:val="22"/>
            <w:szCs w:val="22"/>
            <w:u w:val="single"/>
            <w:shd w:val="clear" w:color="auto" w:fill="FFFFFF"/>
          </w:rPr>
          <w:t>верскаяобласть.рф</w:t>
        </w:r>
        <w:proofErr w:type="spellEnd"/>
        <w:r w:rsidRPr="003766B2">
          <w:rPr>
            <w:rFonts w:ascii="Arial" w:eastAsia="Arial" w:hAnsi="Arial" w:cs="Arial"/>
            <w:color w:val="0000FF"/>
            <w:sz w:val="22"/>
            <w:szCs w:val="22"/>
            <w:u w:val="single"/>
            <w:shd w:val="clear" w:color="auto" w:fill="FFFFFF"/>
          </w:rPr>
          <w:t>), Белый, 17 февраля 2022</w:t>
        </w:r>
      </w:hyperlink>
    </w:p>
    <w:p w:rsidR="003766B2" w:rsidRPr="003766B2" w:rsidRDefault="003766B2" w:rsidP="003766B2">
      <w:pPr>
        <w:numPr>
          <w:ilvl w:val="0"/>
          <w:numId w:val="27"/>
        </w:numPr>
        <w:tabs>
          <w:tab w:val="left" w:pos="0"/>
        </w:tabs>
        <w:ind w:left="-142" w:firstLine="0"/>
        <w:rPr>
          <w:rFonts w:ascii="Arial" w:eastAsia="Arial" w:hAnsi="Arial" w:cs="Arial"/>
          <w:color w:val="0000FF"/>
          <w:sz w:val="22"/>
          <w:szCs w:val="22"/>
          <w:shd w:val="clear" w:color="auto" w:fill="FFFFFF"/>
        </w:rPr>
      </w:pPr>
      <w:hyperlink r:id="rId534" w:history="1">
        <w:proofErr w:type="spellStart"/>
        <w:r w:rsidRPr="003766B2">
          <w:rPr>
            <w:rFonts w:ascii="Arial" w:eastAsia="Arial" w:hAnsi="Arial" w:cs="Arial"/>
            <w:color w:val="0000FF"/>
            <w:sz w:val="22"/>
            <w:szCs w:val="22"/>
            <w:u w:val="single"/>
            <w:shd w:val="clear" w:color="auto" w:fill="FFFFFF"/>
          </w:rPr>
          <w:t>Сандовские</w:t>
        </w:r>
        <w:proofErr w:type="spellEnd"/>
        <w:r w:rsidRPr="003766B2">
          <w:rPr>
            <w:rFonts w:ascii="Arial" w:eastAsia="Arial" w:hAnsi="Arial" w:cs="Arial"/>
            <w:color w:val="0000FF"/>
            <w:sz w:val="22"/>
            <w:szCs w:val="22"/>
            <w:u w:val="single"/>
            <w:shd w:val="clear" w:color="auto" w:fill="FFFFFF"/>
          </w:rPr>
          <w:t xml:space="preserve"> вести (</w:t>
        </w:r>
        <w:proofErr w:type="spellStart"/>
        <w:r w:rsidRPr="003766B2">
          <w:rPr>
            <w:rFonts w:ascii="Arial" w:eastAsia="Arial" w:hAnsi="Arial" w:cs="Arial"/>
            <w:color w:val="0000FF"/>
            <w:sz w:val="22"/>
            <w:szCs w:val="22"/>
            <w:u w:val="single"/>
            <w:shd w:val="clear" w:color="auto" w:fill="FFFFFF"/>
          </w:rPr>
          <w:t>сандовскиевести</w:t>
        </w:r>
        <w:proofErr w:type="gramStart"/>
        <w:r w:rsidRPr="003766B2">
          <w:rPr>
            <w:rFonts w:ascii="Arial" w:eastAsia="Arial" w:hAnsi="Arial" w:cs="Arial"/>
            <w:color w:val="0000FF"/>
            <w:sz w:val="22"/>
            <w:szCs w:val="22"/>
            <w:u w:val="single"/>
            <w:shd w:val="clear" w:color="auto" w:fill="FFFFFF"/>
          </w:rPr>
          <w:t>.т</w:t>
        </w:r>
        <w:proofErr w:type="gramEnd"/>
        <w:r w:rsidRPr="003766B2">
          <w:rPr>
            <w:rFonts w:ascii="Arial" w:eastAsia="Arial" w:hAnsi="Arial" w:cs="Arial"/>
            <w:color w:val="0000FF"/>
            <w:sz w:val="22"/>
            <w:szCs w:val="22"/>
            <w:u w:val="single"/>
            <w:shd w:val="clear" w:color="auto" w:fill="FFFFFF"/>
          </w:rPr>
          <w:t>верскаяобласть.рф</w:t>
        </w:r>
        <w:proofErr w:type="spellEnd"/>
        <w:r w:rsidRPr="003766B2">
          <w:rPr>
            <w:rFonts w:ascii="Arial" w:eastAsia="Arial" w:hAnsi="Arial" w:cs="Arial"/>
            <w:color w:val="0000FF"/>
            <w:sz w:val="22"/>
            <w:szCs w:val="22"/>
            <w:u w:val="single"/>
            <w:shd w:val="clear" w:color="auto" w:fill="FFFFFF"/>
          </w:rPr>
          <w:t>), п.г.т. Сандово, 17 февраля 2022</w:t>
        </w:r>
      </w:hyperlink>
    </w:p>
    <w:p w:rsidR="003766B2" w:rsidRPr="003766B2" w:rsidRDefault="003766B2" w:rsidP="003766B2">
      <w:pPr>
        <w:numPr>
          <w:ilvl w:val="0"/>
          <w:numId w:val="27"/>
        </w:numPr>
        <w:tabs>
          <w:tab w:val="left" w:pos="0"/>
        </w:tabs>
        <w:ind w:left="-142" w:firstLine="0"/>
        <w:rPr>
          <w:rFonts w:ascii="Arial" w:eastAsia="Arial" w:hAnsi="Arial" w:cs="Arial"/>
          <w:color w:val="0000FF"/>
          <w:sz w:val="22"/>
          <w:szCs w:val="22"/>
          <w:shd w:val="clear" w:color="auto" w:fill="FFFFFF"/>
        </w:rPr>
      </w:pPr>
      <w:hyperlink r:id="rId535" w:history="1">
        <w:r w:rsidRPr="003766B2">
          <w:rPr>
            <w:rFonts w:ascii="Arial" w:eastAsia="Arial" w:hAnsi="Arial" w:cs="Arial"/>
            <w:color w:val="0000FF"/>
            <w:sz w:val="22"/>
            <w:szCs w:val="22"/>
            <w:u w:val="single"/>
            <w:shd w:val="clear" w:color="auto" w:fill="FFFFFF"/>
          </w:rPr>
          <w:t>Наша жизнь (</w:t>
        </w:r>
        <w:proofErr w:type="spellStart"/>
        <w:r w:rsidRPr="003766B2">
          <w:rPr>
            <w:rFonts w:ascii="Arial" w:eastAsia="Arial" w:hAnsi="Arial" w:cs="Arial"/>
            <w:color w:val="0000FF"/>
            <w:sz w:val="22"/>
            <w:szCs w:val="22"/>
            <w:u w:val="single"/>
            <w:shd w:val="clear" w:color="auto" w:fill="FFFFFF"/>
          </w:rPr>
          <w:t>нашажизнь</w:t>
        </w:r>
        <w:proofErr w:type="gramStart"/>
        <w:r w:rsidRPr="003766B2">
          <w:rPr>
            <w:rFonts w:ascii="Arial" w:eastAsia="Arial" w:hAnsi="Arial" w:cs="Arial"/>
            <w:color w:val="0000FF"/>
            <w:sz w:val="22"/>
            <w:szCs w:val="22"/>
            <w:u w:val="single"/>
            <w:shd w:val="clear" w:color="auto" w:fill="FFFFFF"/>
          </w:rPr>
          <w:t>.т</w:t>
        </w:r>
        <w:proofErr w:type="gramEnd"/>
        <w:r w:rsidRPr="003766B2">
          <w:rPr>
            <w:rFonts w:ascii="Arial" w:eastAsia="Arial" w:hAnsi="Arial" w:cs="Arial"/>
            <w:color w:val="0000FF"/>
            <w:sz w:val="22"/>
            <w:szCs w:val="22"/>
            <w:u w:val="single"/>
            <w:shd w:val="clear" w:color="auto" w:fill="FFFFFF"/>
          </w:rPr>
          <w:t>верскаяобласть.рф</w:t>
        </w:r>
        <w:proofErr w:type="spellEnd"/>
        <w:r w:rsidRPr="003766B2">
          <w:rPr>
            <w:rFonts w:ascii="Arial" w:eastAsia="Arial" w:hAnsi="Arial" w:cs="Arial"/>
            <w:color w:val="0000FF"/>
            <w:sz w:val="22"/>
            <w:szCs w:val="22"/>
            <w:u w:val="single"/>
            <w:shd w:val="clear" w:color="auto" w:fill="FFFFFF"/>
          </w:rPr>
          <w:t>), Лихославль, 17 февраля 2022</w:t>
        </w:r>
      </w:hyperlink>
    </w:p>
    <w:p w:rsidR="003766B2" w:rsidRPr="003766B2" w:rsidRDefault="003766B2" w:rsidP="003766B2">
      <w:pPr>
        <w:numPr>
          <w:ilvl w:val="0"/>
          <w:numId w:val="27"/>
        </w:numPr>
        <w:tabs>
          <w:tab w:val="left" w:pos="0"/>
        </w:tabs>
        <w:ind w:left="-142" w:firstLine="0"/>
        <w:rPr>
          <w:rFonts w:ascii="Arial" w:eastAsia="Arial" w:hAnsi="Arial" w:cs="Arial"/>
          <w:color w:val="0000FF"/>
          <w:sz w:val="22"/>
          <w:szCs w:val="22"/>
          <w:shd w:val="clear" w:color="auto" w:fill="FFFFFF"/>
        </w:rPr>
      </w:pPr>
      <w:hyperlink r:id="rId536" w:history="1">
        <w:proofErr w:type="spellStart"/>
        <w:r w:rsidRPr="003766B2">
          <w:rPr>
            <w:rFonts w:ascii="Arial" w:eastAsia="Arial" w:hAnsi="Arial" w:cs="Arial"/>
            <w:color w:val="0000FF"/>
            <w:sz w:val="22"/>
            <w:szCs w:val="22"/>
            <w:u w:val="single"/>
            <w:shd w:val="clear" w:color="auto" w:fill="FFFFFF"/>
          </w:rPr>
          <w:t>Молоковский</w:t>
        </w:r>
        <w:proofErr w:type="spellEnd"/>
        <w:r w:rsidRPr="003766B2">
          <w:rPr>
            <w:rFonts w:ascii="Arial" w:eastAsia="Arial" w:hAnsi="Arial" w:cs="Arial"/>
            <w:color w:val="0000FF"/>
            <w:sz w:val="22"/>
            <w:szCs w:val="22"/>
            <w:u w:val="single"/>
            <w:shd w:val="clear" w:color="auto" w:fill="FFFFFF"/>
          </w:rPr>
          <w:t xml:space="preserve"> край (</w:t>
        </w:r>
        <w:proofErr w:type="spellStart"/>
        <w:r w:rsidRPr="003766B2">
          <w:rPr>
            <w:rFonts w:ascii="Arial" w:eastAsia="Arial" w:hAnsi="Arial" w:cs="Arial"/>
            <w:color w:val="0000FF"/>
            <w:sz w:val="22"/>
            <w:szCs w:val="22"/>
            <w:u w:val="single"/>
            <w:shd w:val="clear" w:color="auto" w:fill="FFFFFF"/>
          </w:rPr>
          <w:t>молоковскийкрай</w:t>
        </w:r>
        <w:proofErr w:type="gramStart"/>
        <w:r w:rsidRPr="003766B2">
          <w:rPr>
            <w:rFonts w:ascii="Arial" w:eastAsia="Arial" w:hAnsi="Arial" w:cs="Arial"/>
            <w:color w:val="0000FF"/>
            <w:sz w:val="22"/>
            <w:szCs w:val="22"/>
            <w:u w:val="single"/>
            <w:shd w:val="clear" w:color="auto" w:fill="FFFFFF"/>
          </w:rPr>
          <w:t>.т</w:t>
        </w:r>
        <w:proofErr w:type="gramEnd"/>
        <w:r w:rsidRPr="003766B2">
          <w:rPr>
            <w:rFonts w:ascii="Arial" w:eastAsia="Arial" w:hAnsi="Arial" w:cs="Arial"/>
            <w:color w:val="0000FF"/>
            <w:sz w:val="22"/>
            <w:szCs w:val="22"/>
            <w:u w:val="single"/>
            <w:shd w:val="clear" w:color="auto" w:fill="FFFFFF"/>
          </w:rPr>
          <w:t>верскаяобласть.рф</w:t>
        </w:r>
        <w:proofErr w:type="spellEnd"/>
        <w:r w:rsidRPr="003766B2">
          <w:rPr>
            <w:rFonts w:ascii="Arial" w:eastAsia="Arial" w:hAnsi="Arial" w:cs="Arial"/>
            <w:color w:val="0000FF"/>
            <w:sz w:val="22"/>
            <w:szCs w:val="22"/>
            <w:u w:val="single"/>
            <w:shd w:val="clear" w:color="auto" w:fill="FFFFFF"/>
          </w:rPr>
          <w:t>), п. Молоково, 17 февраля 2022</w:t>
        </w:r>
      </w:hyperlink>
    </w:p>
    <w:p w:rsidR="003766B2" w:rsidRPr="003766B2" w:rsidRDefault="003766B2" w:rsidP="003766B2">
      <w:pPr>
        <w:numPr>
          <w:ilvl w:val="0"/>
          <w:numId w:val="27"/>
        </w:numPr>
        <w:tabs>
          <w:tab w:val="left" w:pos="0"/>
        </w:tabs>
        <w:ind w:left="-142" w:firstLine="0"/>
        <w:rPr>
          <w:rFonts w:ascii="Arial" w:eastAsia="Arial" w:hAnsi="Arial" w:cs="Arial"/>
          <w:color w:val="0000FF"/>
          <w:sz w:val="22"/>
          <w:szCs w:val="22"/>
          <w:shd w:val="clear" w:color="auto" w:fill="FFFFFF"/>
        </w:rPr>
      </w:pPr>
      <w:hyperlink r:id="rId537" w:history="1">
        <w:r w:rsidRPr="003766B2">
          <w:rPr>
            <w:rFonts w:ascii="Arial" w:eastAsia="Arial" w:hAnsi="Arial" w:cs="Arial"/>
            <w:color w:val="0000FF"/>
            <w:sz w:val="22"/>
            <w:szCs w:val="22"/>
            <w:u w:val="single"/>
            <w:shd w:val="clear" w:color="auto" w:fill="FFFFFF"/>
          </w:rPr>
          <w:t>Ленинское знамя (</w:t>
        </w:r>
        <w:proofErr w:type="spellStart"/>
        <w:r w:rsidRPr="003766B2">
          <w:rPr>
            <w:rFonts w:ascii="Arial" w:eastAsia="Arial" w:hAnsi="Arial" w:cs="Arial"/>
            <w:color w:val="0000FF"/>
            <w:sz w:val="22"/>
            <w:szCs w:val="22"/>
            <w:u w:val="single"/>
            <w:shd w:val="clear" w:color="auto" w:fill="FFFFFF"/>
          </w:rPr>
          <w:t>leninskoeznamya.tverreg.ru</w:t>
        </w:r>
        <w:proofErr w:type="spellEnd"/>
        <w:r w:rsidRPr="003766B2">
          <w:rPr>
            <w:rFonts w:ascii="Arial" w:eastAsia="Arial" w:hAnsi="Arial" w:cs="Arial"/>
            <w:color w:val="0000FF"/>
            <w:sz w:val="22"/>
            <w:szCs w:val="22"/>
            <w:u w:val="single"/>
            <w:shd w:val="clear" w:color="auto" w:fill="FFFFFF"/>
          </w:rPr>
          <w:t>), Тверь, 17 февраля 2022</w:t>
        </w:r>
      </w:hyperlink>
    </w:p>
    <w:p w:rsidR="003766B2" w:rsidRPr="003766B2" w:rsidRDefault="003766B2" w:rsidP="003766B2">
      <w:pPr>
        <w:numPr>
          <w:ilvl w:val="0"/>
          <w:numId w:val="27"/>
        </w:numPr>
        <w:tabs>
          <w:tab w:val="left" w:pos="0"/>
        </w:tabs>
        <w:ind w:left="-142" w:firstLine="0"/>
        <w:rPr>
          <w:rFonts w:ascii="Arial" w:eastAsia="Arial" w:hAnsi="Arial" w:cs="Arial"/>
          <w:color w:val="0000FF"/>
          <w:sz w:val="22"/>
          <w:szCs w:val="22"/>
          <w:shd w:val="clear" w:color="auto" w:fill="FFFFFF"/>
        </w:rPr>
      </w:pPr>
      <w:hyperlink r:id="rId538" w:history="1">
        <w:r w:rsidRPr="003766B2">
          <w:rPr>
            <w:rFonts w:ascii="Arial" w:eastAsia="Arial" w:hAnsi="Arial" w:cs="Arial"/>
            <w:color w:val="0000FF"/>
            <w:sz w:val="22"/>
            <w:szCs w:val="22"/>
            <w:u w:val="single"/>
            <w:shd w:val="clear" w:color="auto" w:fill="FFFFFF"/>
          </w:rPr>
          <w:t>Авангард (</w:t>
        </w:r>
        <w:proofErr w:type="spellStart"/>
        <w:r w:rsidRPr="003766B2">
          <w:rPr>
            <w:rFonts w:ascii="Arial" w:eastAsia="Arial" w:hAnsi="Arial" w:cs="Arial"/>
            <w:color w:val="0000FF"/>
            <w:sz w:val="22"/>
            <w:szCs w:val="22"/>
            <w:u w:val="single"/>
            <w:shd w:val="clear" w:color="auto" w:fill="FFFFFF"/>
          </w:rPr>
          <w:t>авангард</w:t>
        </w:r>
        <w:proofErr w:type="gramStart"/>
        <w:r w:rsidRPr="003766B2">
          <w:rPr>
            <w:rFonts w:ascii="Arial" w:eastAsia="Arial" w:hAnsi="Arial" w:cs="Arial"/>
            <w:color w:val="0000FF"/>
            <w:sz w:val="22"/>
            <w:szCs w:val="22"/>
            <w:u w:val="single"/>
            <w:shd w:val="clear" w:color="auto" w:fill="FFFFFF"/>
          </w:rPr>
          <w:t>.т</w:t>
        </w:r>
        <w:proofErr w:type="gramEnd"/>
        <w:r w:rsidRPr="003766B2">
          <w:rPr>
            <w:rFonts w:ascii="Arial" w:eastAsia="Arial" w:hAnsi="Arial" w:cs="Arial"/>
            <w:color w:val="0000FF"/>
            <w:sz w:val="22"/>
            <w:szCs w:val="22"/>
            <w:u w:val="single"/>
            <w:shd w:val="clear" w:color="auto" w:fill="FFFFFF"/>
          </w:rPr>
          <w:t>верскаяобласть.рф</w:t>
        </w:r>
        <w:proofErr w:type="spellEnd"/>
        <w:r w:rsidRPr="003766B2">
          <w:rPr>
            <w:rFonts w:ascii="Arial" w:eastAsia="Arial" w:hAnsi="Arial" w:cs="Arial"/>
            <w:color w:val="0000FF"/>
            <w:sz w:val="22"/>
            <w:szCs w:val="22"/>
            <w:u w:val="single"/>
            <w:shd w:val="clear" w:color="auto" w:fill="FFFFFF"/>
          </w:rPr>
          <w:t>), Западная Двина, 17 февраля 2022</w:t>
        </w:r>
      </w:hyperlink>
    </w:p>
    <w:p w:rsidR="003766B2" w:rsidRPr="003766B2" w:rsidRDefault="003766B2" w:rsidP="003766B2">
      <w:pPr>
        <w:numPr>
          <w:ilvl w:val="0"/>
          <w:numId w:val="27"/>
        </w:numPr>
        <w:tabs>
          <w:tab w:val="left" w:pos="0"/>
        </w:tabs>
        <w:ind w:left="-142" w:firstLine="0"/>
        <w:rPr>
          <w:rFonts w:ascii="Arial" w:eastAsia="Arial" w:hAnsi="Arial" w:cs="Arial"/>
          <w:color w:val="0000FF"/>
          <w:sz w:val="22"/>
          <w:szCs w:val="22"/>
          <w:shd w:val="clear" w:color="auto" w:fill="FFFFFF"/>
        </w:rPr>
      </w:pPr>
      <w:hyperlink r:id="rId539" w:history="1">
        <w:proofErr w:type="spellStart"/>
        <w:r w:rsidRPr="003766B2">
          <w:rPr>
            <w:rFonts w:ascii="Arial" w:eastAsia="Arial" w:hAnsi="Arial" w:cs="Arial"/>
            <w:color w:val="0000FF"/>
            <w:sz w:val="22"/>
            <w:szCs w:val="22"/>
            <w:u w:val="single"/>
            <w:shd w:val="clear" w:color="auto" w:fill="FFFFFF"/>
          </w:rPr>
          <w:t>Андреапольские</w:t>
        </w:r>
        <w:proofErr w:type="spellEnd"/>
        <w:r w:rsidRPr="003766B2">
          <w:rPr>
            <w:rFonts w:ascii="Arial" w:eastAsia="Arial" w:hAnsi="Arial" w:cs="Arial"/>
            <w:color w:val="0000FF"/>
            <w:sz w:val="22"/>
            <w:szCs w:val="22"/>
            <w:u w:val="single"/>
            <w:shd w:val="clear" w:color="auto" w:fill="FFFFFF"/>
          </w:rPr>
          <w:t xml:space="preserve"> вести (</w:t>
        </w:r>
        <w:proofErr w:type="spellStart"/>
        <w:r w:rsidRPr="003766B2">
          <w:rPr>
            <w:rFonts w:ascii="Arial" w:eastAsia="Arial" w:hAnsi="Arial" w:cs="Arial"/>
            <w:color w:val="0000FF"/>
            <w:sz w:val="22"/>
            <w:szCs w:val="22"/>
            <w:u w:val="single"/>
            <w:shd w:val="clear" w:color="auto" w:fill="FFFFFF"/>
          </w:rPr>
          <w:t>андреапольскиевести</w:t>
        </w:r>
        <w:proofErr w:type="gramStart"/>
        <w:r w:rsidRPr="003766B2">
          <w:rPr>
            <w:rFonts w:ascii="Arial" w:eastAsia="Arial" w:hAnsi="Arial" w:cs="Arial"/>
            <w:color w:val="0000FF"/>
            <w:sz w:val="22"/>
            <w:szCs w:val="22"/>
            <w:u w:val="single"/>
            <w:shd w:val="clear" w:color="auto" w:fill="FFFFFF"/>
          </w:rPr>
          <w:t>.т</w:t>
        </w:r>
        <w:proofErr w:type="gramEnd"/>
        <w:r w:rsidRPr="003766B2">
          <w:rPr>
            <w:rFonts w:ascii="Arial" w:eastAsia="Arial" w:hAnsi="Arial" w:cs="Arial"/>
            <w:color w:val="0000FF"/>
            <w:sz w:val="22"/>
            <w:szCs w:val="22"/>
            <w:u w:val="single"/>
            <w:shd w:val="clear" w:color="auto" w:fill="FFFFFF"/>
          </w:rPr>
          <w:t>верскаяобласть.рф</w:t>
        </w:r>
        <w:proofErr w:type="spellEnd"/>
        <w:r w:rsidRPr="003766B2">
          <w:rPr>
            <w:rFonts w:ascii="Arial" w:eastAsia="Arial" w:hAnsi="Arial" w:cs="Arial"/>
            <w:color w:val="0000FF"/>
            <w:sz w:val="22"/>
            <w:szCs w:val="22"/>
            <w:u w:val="single"/>
            <w:shd w:val="clear" w:color="auto" w:fill="FFFFFF"/>
          </w:rPr>
          <w:t xml:space="preserve">), </w:t>
        </w:r>
        <w:proofErr w:type="spellStart"/>
        <w:r w:rsidRPr="003766B2">
          <w:rPr>
            <w:rFonts w:ascii="Arial" w:eastAsia="Arial" w:hAnsi="Arial" w:cs="Arial"/>
            <w:color w:val="0000FF"/>
            <w:sz w:val="22"/>
            <w:szCs w:val="22"/>
            <w:u w:val="single"/>
            <w:shd w:val="clear" w:color="auto" w:fill="FFFFFF"/>
          </w:rPr>
          <w:t>Андреаполь</w:t>
        </w:r>
        <w:proofErr w:type="spellEnd"/>
        <w:r w:rsidRPr="003766B2">
          <w:rPr>
            <w:rFonts w:ascii="Arial" w:eastAsia="Arial" w:hAnsi="Arial" w:cs="Arial"/>
            <w:color w:val="0000FF"/>
            <w:sz w:val="22"/>
            <w:szCs w:val="22"/>
            <w:u w:val="single"/>
            <w:shd w:val="clear" w:color="auto" w:fill="FFFFFF"/>
          </w:rPr>
          <w:t>, 17 февраля 2022</w:t>
        </w:r>
      </w:hyperlink>
    </w:p>
    <w:p w:rsidR="003766B2" w:rsidRPr="003766B2" w:rsidRDefault="003766B2" w:rsidP="003766B2">
      <w:pPr>
        <w:numPr>
          <w:ilvl w:val="0"/>
          <w:numId w:val="27"/>
        </w:numPr>
        <w:tabs>
          <w:tab w:val="left" w:pos="0"/>
        </w:tabs>
        <w:ind w:left="-142" w:firstLine="0"/>
        <w:rPr>
          <w:rFonts w:ascii="Arial" w:eastAsia="Arial" w:hAnsi="Arial" w:cs="Arial"/>
          <w:color w:val="0000FF"/>
          <w:sz w:val="22"/>
          <w:szCs w:val="22"/>
          <w:shd w:val="clear" w:color="auto" w:fill="FFFFFF"/>
        </w:rPr>
      </w:pPr>
      <w:hyperlink r:id="rId540" w:history="1">
        <w:proofErr w:type="spellStart"/>
        <w:r w:rsidRPr="003766B2">
          <w:rPr>
            <w:rFonts w:ascii="Arial" w:eastAsia="Arial" w:hAnsi="Arial" w:cs="Arial"/>
            <w:color w:val="0000FF"/>
            <w:sz w:val="22"/>
            <w:szCs w:val="22"/>
            <w:u w:val="single"/>
            <w:shd w:val="clear" w:color="auto" w:fill="FFFFFF"/>
          </w:rPr>
          <w:t>Спировские</w:t>
        </w:r>
        <w:proofErr w:type="spellEnd"/>
        <w:r w:rsidRPr="003766B2">
          <w:rPr>
            <w:rFonts w:ascii="Arial" w:eastAsia="Arial" w:hAnsi="Arial" w:cs="Arial"/>
            <w:color w:val="0000FF"/>
            <w:sz w:val="22"/>
            <w:szCs w:val="22"/>
            <w:u w:val="single"/>
            <w:shd w:val="clear" w:color="auto" w:fill="FFFFFF"/>
          </w:rPr>
          <w:t xml:space="preserve"> известия (</w:t>
        </w:r>
        <w:proofErr w:type="spellStart"/>
        <w:r w:rsidRPr="003766B2">
          <w:rPr>
            <w:rFonts w:ascii="Arial" w:eastAsia="Arial" w:hAnsi="Arial" w:cs="Arial"/>
            <w:color w:val="0000FF"/>
            <w:sz w:val="22"/>
            <w:szCs w:val="22"/>
            <w:u w:val="single"/>
            <w:shd w:val="clear" w:color="auto" w:fill="FFFFFF"/>
          </w:rPr>
          <w:t>спировскиеизвестия</w:t>
        </w:r>
        <w:proofErr w:type="gramStart"/>
        <w:r w:rsidRPr="003766B2">
          <w:rPr>
            <w:rFonts w:ascii="Arial" w:eastAsia="Arial" w:hAnsi="Arial" w:cs="Arial"/>
            <w:color w:val="0000FF"/>
            <w:sz w:val="22"/>
            <w:szCs w:val="22"/>
            <w:u w:val="single"/>
            <w:shd w:val="clear" w:color="auto" w:fill="FFFFFF"/>
          </w:rPr>
          <w:t>.т</w:t>
        </w:r>
        <w:proofErr w:type="gramEnd"/>
        <w:r w:rsidRPr="003766B2">
          <w:rPr>
            <w:rFonts w:ascii="Arial" w:eastAsia="Arial" w:hAnsi="Arial" w:cs="Arial"/>
            <w:color w:val="0000FF"/>
            <w:sz w:val="22"/>
            <w:szCs w:val="22"/>
            <w:u w:val="single"/>
            <w:shd w:val="clear" w:color="auto" w:fill="FFFFFF"/>
          </w:rPr>
          <w:t>верскаяобласть.рф</w:t>
        </w:r>
        <w:proofErr w:type="spellEnd"/>
        <w:r w:rsidRPr="003766B2">
          <w:rPr>
            <w:rFonts w:ascii="Arial" w:eastAsia="Arial" w:hAnsi="Arial" w:cs="Arial"/>
            <w:color w:val="0000FF"/>
            <w:sz w:val="22"/>
            <w:szCs w:val="22"/>
            <w:u w:val="single"/>
            <w:shd w:val="clear" w:color="auto" w:fill="FFFFFF"/>
          </w:rPr>
          <w:t>), п. Спирово, 17 февраля 2022</w:t>
        </w:r>
      </w:hyperlink>
    </w:p>
    <w:p w:rsidR="003766B2" w:rsidRPr="003766B2" w:rsidRDefault="003766B2" w:rsidP="003766B2">
      <w:pPr>
        <w:numPr>
          <w:ilvl w:val="0"/>
          <w:numId w:val="27"/>
        </w:numPr>
        <w:tabs>
          <w:tab w:val="left" w:pos="0"/>
        </w:tabs>
        <w:ind w:left="-142" w:firstLine="0"/>
        <w:rPr>
          <w:rFonts w:ascii="Arial" w:eastAsia="Arial" w:hAnsi="Arial" w:cs="Arial"/>
          <w:color w:val="0000FF"/>
          <w:sz w:val="22"/>
          <w:szCs w:val="22"/>
          <w:shd w:val="clear" w:color="auto" w:fill="FFFFFF"/>
        </w:rPr>
      </w:pPr>
      <w:hyperlink r:id="rId541" w:history="1">
        <w:r w:rsidRPr="003766B2">
          <w:rPr>
            <w:rFonts w:ascii="Arial" w:eastAsia="Arial" w:hAnsi="Arial" w:cs="Arial"/>
            <w:color w:val="0000FF"/>
            <w:sz w:val="22"/>
            <w:szCs w:val="22"/>
            <w:u w:val="single"/>
            <w:shd w:val="clear" w:color="auto" w:fill="FFFFFF"/>
          </w:rPr>
          <w:t>Коммунар (</w:t>
        </w:r>
        <w:proofErr w:type="spellStart"/>
        <w:r w:rsidRPr="003766B2">
          <w:rPr>
            <w:rFonts w:ascii="Arial" w:eastAsia="Arial" w:hAnsi="Arial" w:cs="Arial"/>
            <w:color w:val="0000FF"/>
            <w:sz w:val="22"/>
            <w:szCs w:val="22"/>
            <w:u w:val="single"/>
            <w:shd w:val="clear" w:color="auto" w:fill="FFFFFF"/>
          </w:rPr>
          <w:t>коммунар</w:t>
        </w:r>
        <w:proofErr w:type="gramStart"/>
        <w:r w:rsidRPr="003766B2">
          <w:rPr>
            <w:rFonts w:ascii="Arial" w:eastAsia="Arial" w:hAnsi="Arial" w:cs="Arial"/>
            <w:color w:val="0000FF"/>
            <w:sz w:val="22"/>
            <w:szCs w:val="22"/>
            <w:u w:val="single"/>
            <w:shd w:val="clear" w:color="auto" w:fill="FFFFFF"/>
          </w:rPr>
          <w:t>.т</w:t>
        </w:r>
        <w:proofErr w:type="gramEnd"/>
        <w:r w:rsidRPr="003766B2">
          <w:rPr>
            <w:rFonts w:ascii="Arial" w:eastAsia="Arial" w:hAnsi="Arial" w:cs="Arial"/>
            <w:color w:val="0000FF"/>
            <w:sz w:val="22"/>
            <w:szCs w:val="22"/>
            <w:u w:val="single"/>
            <w:shd w:val="clear" w:color="auto" w:fill="FFFFFF"/>
          </w:rPr>
          <w:t>верскаяобласть.рф</w:t>
        </w:r>
        <w:proofErr w:type="spellEnd"/>
        <w:r w:rsidRPr="003766B2">
          <w:rPr>
            <w:rFonts w:ascii="Arial" w:eastAsia="Arial" w:hAnsi="Arial" w:cs="Arial"/>
            <w:color w:val="0000FF"/>
            <w:sz w:val="22"/>
            <w:szCs w:val="22"/>
            <w:u w:val="single"/>
            <w:shd w:val="clear" w:color="auto" w:fill="FFFFFF"/>
          </w:rPr>
          <w:t>), п. Фирово, 17 февраля 2022</w:t>
        </w:r>
      </w:hyperlink>
    </w:p>
    <w:p w:rsidR="003766B2" w:rsidRPr="003766B2" w:rsidRDefault="003766B2" w:rsidP="003766B2">
      <w:pPr>
        <w:numPr>
          <w:ilvl w:val="0"/>
          <w:numId w:val="27"/>
        </w:numPr>
        <w:tabs>
          <w:tab w:val="left" w:pos="0"/>
        </w:tabs>
        <w:ind w:left="-142" w:firstLine="0"/>
        <w:rPr>
          <w:rFonts w:ascii="Arial" w:eastAsia="Arial" w:hAnsi="Arial" w:cs="Arial"/>
          <w:color w:val="0000FF"/>
          <w:sz w:val="22"/>
          <w:szCs w:val="22"/>
          <w:shd w:val="clear" w:color="auto" w:fill="FFFFFF"/>
        </w:rPr>
      </w:pPr>
      <w:hyperlink r:id="rId542" w:history="1">
        <w:r w:rsidRPr="003766B2">
          <w:rPr>
            <w:rFonts w:ascii="Arial" w:eastAsia="Arial" w:hAnsi="Arial" w:cs="Arial"/>
            <w:color w:val="0000FF"/>
            <w:sz w:val="22"/>
            <w:szCs w:val="22"/>
            <w:u w:val="single"/>
            <w:shd w:val="clear" w:color="auto" w:fill="FFFFFF"/>
          </w:rPr>
          <w:t>Новая жизнь (</w:t>
        </w:r>
        <w:proofErr w:type="spellStart"/>
        <w:r w:rsidRPr="003766B2">
          <w:rPr>
            <w:rFonts w:ascii="Arial" w:eastAsia="Arial" w:hAnsi="Arial" w:cs="Arial"/>
            <w:color w:val="0000FF"/>
            <w:sz w:val="22"/>
            <w:szCs w:val="22"/>
            <w:u w:val="single"/>
            <w:shd w:val="clear" w:color="auto" w:fill="FFFFFF"/>
          </w:rPr>
          <w:t>новаяжизнь</w:t>
        </w:r>
        <w:proofErr w:type="gramStart"/>
        <w:r w:rsidRPr="003766B2">
          <w:rPr>
            <w:rFonts w:ascii="Arial" w:eastAsia="Arial" w:hAnsi="Arial" w:cs="Arial"/>
            <w:color w:val="0000FF"/>
            <w:sz w:val="22"/>
            <w:szCs w:val="22"/>
            <w:u w:val="single"/>
            <w:shd w:val="clear" w:color="auto" w:fill="FFFFFF"/>
          </w:rPr>
          <w:t>.т</w:t>
        </w:r>
        <w:proofErr w:type="gramEnd"/>
        <w:r w:rsidRPr="003766B2">
          <w:rPr>
            <w:rFonts w:ascii="Arial" w:eastAsia="Arial" w:hAnsi="Arial" w:cs="Arial"/>
            <w:color w:val="0000FF"/>
            <w:sz w:val="22"/>
            <w:szCs w:val="22"/>
            <w:u w:val="single"/>
            <w:shd w:val="clear" w:color="auto" w:fill="FFFFFF"/>
          </w:rPr>
          <w:t>верскаяобласть.рф</w:t>
        </w:r>
        <w:proofErr w:type="spellEnd"/>
        <w:r w:rsidRPr="003766B2">
          <w:rPr>
            <w:rFonts w:ascii="Arial" w:eastAsia="Arial" w:hAnsi="Arial" w:cs="Arial"/>
            <w:color w:val="0000FF"/>
            <w:sz w:val="22"/>
            <w:szCs w:val="22"/>
            <w:u w:val="single"/>
            <w:shd w:val="clear" w:color="auto" w:fill="FFFFFF"/>
          </w:rPr>
          <w:t>), Бологое, 17 февраля 2022</w:t>
        </w:r>
      </w:hyperlink>
    </w:p>
    <w:p w:rsidR="003766B2" w:rsidRPr="003766B2" w:rsidRDefault="003766B2" w:rsidP="003766B2">
      <w:pPr>
        <w:numPr>
          <w:ilvl w:val="0"/>
          <w:numId w:val="27"/>
        </w:numPr>
        <w:tabs>
          <w:tab w:val="left" w:pos="0"/>
        </w:tabs>
        <w:ind w:left="-142" w:firstLine="0"/>
        <w:rPr>
          <w:rFonts w:ascii="Arial" w:eastAsia="Arial" w:hAnsi="Arial" w:cs="Arial"/>
          <w:color w:val="0000FF"/>
          <w:sz w:val="22"/>
          <w:szCs w:val="22"/>
          <w:shd w:val="clear" w:color="auto" w:fill="FFFFFF"/>
        </w:rPr>
      </w:pPr>
      <w:hyperlink r:id="rId543" w:history="1">
        <w:r w:rsidRPr="003766B2">
          <w:rPr>
            <w:rFonts w:ascii="Arial" w:eastAsia="Arial" w:hAnsi="Arial" w:cs="Arial"/>
            <w:color w:val="0000FF"/>
            <w:sz w:val="22"/>
            <w:szCs w:val="22"/>
            <w:u w:val="single"/>
            <w:shd w:val="clear" w:color="auto" w:fill="FFFFFF"/>
          </w:rPr>
          <w:t>Тверская жизнь (tverlife.ru), Тверь, 17 февраля 2022</w:t>
        </w:r>
      </w:hyperlink>
    </w:p>
    <w:p w:rsidR="003766B2" w:rsidRPr="003766B2" w:rsidRDefault="003766B2" w:rsidP="003766B2">
      <w:pPr>
        <w:numPr>
          <w:ilvl w:val="0"/>
          <w:numId w:val="27"/>
        </w:numPr>
        <w:tabs>
          <w:tab w:val="left" w:pos="0"/>
        </w:tabs>
        <w:ind w:left="-142" w:firstLine="0"/>
        <w:rPr>
          <w:rFonts w:ascii="Arial" w:eastAsia="Arial" w:hAnsi="Arial" w:cs="Arial"/>
          <w:color w:val="0000FF"/>
          <w:sz w:val="22"/>
          <w:szCs w:val="22"/>
          <w:shd w:val="clear" w:color="auto" w:fill="FFFFFF"/>
        </w:rPr>
      </w:pPr>
      <w:hyperlink r:id="rId544" w:history="1">
        <w:r w:rsidRPr="003766B2">
          <w:rPr>
            <w:rFonts w:ascii="Arial" w:eastAsia="Arial" w:hAnsi="Arial" w:cs="Arial"/>
            <w:color w:val="0000FF"/>
            <w:sz w:val="22"/>
            <w:szCs w:val="22"/>
            <w:u w:val="single"/>
            <w:shd w:val="clear" w:color="auto" w:fill="FFFFFF"/>
          </w:rPr>
          <w:t>Лесной вестник (</w:t>
        </w:r>
        <w:proofErr w:type="spellStart"/>
        <w:r w:rsidRPr="003766B2">
          <w:rPr>
            <w:rFonts w:ascii="Arial" w:eastAsia="Arial" w:hAnsi="Arial" w:cs="Arial"/>
            <w:color w:val="0000FF"/>
            <w:sz w:val="22"/>
            <w:szCs w:val="22"/>
            <w:u w:val="single"/>
            <w:shd w:val="clear" w:color="auto" w:fill="FFFFFF"/>
          </w:rPr>
          <w:t>леснойвестник</w:t>
        </w:r>
        <w:proofErr w:type="gramStart"/>
        <w:r w:rsidRPr="003766B2">
          <w:rPr>
            <w:rFonts w:ascii="Arial" w:eastAsia="Arial" w:hAnsi="Arial" w:cs="Arial"/>
            <w:color w:val="0000FF"/>
            <w:sz w:val="22"/>
            <w:szCs w:val="22"/>
            <w:u w:val="single"/>
            <w:shd w:val="clear" w:color="auto" w:fill="FFFFFF"/>
          </w:rPr>
          <w:t>.т</w:t>
        </w:r>
        <w:proofErr w:type="gramEnd"/>
        <w:r w:rsidRPr="003766B2">
          <w:rPr>
            <w:rFonts w:ascii="Arial" w:eastAsia="Arial" w:hAnsi="Arial" w:cs="Arial"/>
            <w:color w:val="0000FF"/>
            <w:sz w:val="22"/>
            <w:szCs w:val="22"/>
            <w:u w:val="single"/>
            <w:shd w:val="clear" w:color="auto" w:fill="FFFFFF"/>
          </w:rPr>
          <w:t>верскаяобласть.рф</w:t>
        </w:r>
        <w:proofErr w:type="spellEnd"/>
        <w:r w:rsidRPr="003766B2">
          <w:rPr>
            <w:rFonts w:ascii="Arial" w:eastAsia="Arial" w:hAnsi="Arial" w:cs="Arial"/>
            <w:color w:val="0000FF"/>
            <w:sz w:val="22"/>
            <w:szCs w:val="22"/>
            <w:u w:val="single"/>
            <w:shd w:val="clear" w:color="auto" w:fill="FFFFFF"/>
          </w:rPr>
          <w:t>), с. Лесное (Тверская обл.), 17 февраля 2022</w:t>
        </w:r>
      </w:hyperlink>
    </w:p>
    <w:p w:rsidR="003766B2" w:rsidRPr="003766B2" w:rsidRDefault="003766B2" w:rsidP="003766B2">
      <w:pPr>
        <w:numPr>
          <w:ilvl w:val="0"/>
          <w:numId w:val="27"/>
        </w:numPr>
        <w:tabs>
          <w:tab w:val="left" w:pos="0"/>
        </w:tabs>
        <w:ind w:left="-142" w:firstLine="0"/>
        <w:rPr>
          <w:rFonts w:ascii="Arial" w:eastAsia="Arial" w:hAnsi="Arial" w:cs="Arial"/>
          <w:color w:val="0000FF"/>
          <w:sz w:val="22"/>
          <w:szCs w:val="22"/>
          <w:shd w:val="clear" w:color="auto" w:fill="FFFFFF"/>
        </w:rPr>
      </w:pPr>
      <w:hyperlink r:id="rId545" w:history="1">
        <w:r w:rsidRPr="003766B2">
          <w:rPr>
            <w:rFonts w:ascii="Arial" w:eastAsia="Arial" w:hAnsi="Arial" w:cs="Arial"/>
            <w:color w:val="0000FF"/>
            <w:sz w:val="22"/>
            <w:szCs w:val="22"/>
            <w:u w:val="single"/>
            <w:shd w:val="clear" w:color="auto" w:fill="FFFFFF"/>
          </w:rPr>
          <w:t>Г</w:t>
        </w:r>
        <w:proofErr w:type="gramStart"/>
        <w:r w:rsidRPr="003766B2">
          <w:rPr>
            <w:rFonts w:ascii="Arial" w:eastAsia="Arial" w:hAnsi="Arial" w:cs="Arial"/>
            <w:color w:val="0000FF"/>
            <w:sz w:val="22"/>
            <w:szCs w:val="22"/>
            <w:u w:val="single"/>
            <w:shd w:val="clear" w:color="auto" w:fill="FFFFFF"/>
          </w:rPr>
          <w:t>ТРК Тв</w:t>
        </w:r>
        <w:proofErr w:type="gramEnd"/>
        <w:r w:rsidRPr="003766B2">
          <w:rPr>
            <w:rFonts w:ascii="Arial" w:eastAsia="Arial" w:hAnsi="Arial" w:cs="Arial"/>
            <w:color w:val="0000FF"/>
            <w:sz w:val="22"/>
            <w:szCs w:val="22"/>
            <w:u w:val="single"/>
            <w:shd w:val="clear" w:color="auto" w:fill="FFFFFF"/>
          </w:rPr>
          <w:t>ерь, Тверь, 17 февраля 2022</w:t>
        </w:r>
      </w:hyperlink>
    </w:p>
    <w:p w:rsidR="003766B2" w:rsidRPr="003766B2" w:rsidRDefault="003766B2" w:rsidP="003766B2">
      <w:pPr>
        <w:numPr>
          <w:ilvl w:val="0"/>
          <w:numId w:val="27"/>
        </w:numPr>
        <w:tabs>
          <w:tab w:val="left" w:pos="0"/>
        </w:tabs>
        <w:ind w:left="-142" w:firstLine="0"/>
        <w:rPr>
          <w:rFonts w:ascii="Arial" w:eastAsia="Arial" w:hAnsi="Arial" w:cs="Arial"/>
          <w:color w:val="0000FF"/>
          <w:sz w:val="22"/>
          <w:szCs w:val="22"/>
          <w:shd w:val="clear" w:color="auto" w:fill="FFFFFF"/>
        </w:rPr>
      </w:pPr>
      <w:hyperlink r:id="rId546" w:history="1">
        <w:r w:rsidRPr="003766B2">
          <w:rPr>
            <w:rFonts w:ascii="Arial" w:eastAsia="Arial" w:hAnsi="Arial" w:cs="Arial"/>
            <w:color w:val="0000FF"/>
            <w:sz w:val="22"/>
            <w:szCs w:val="22"/>
            <w:u w:val="single"/>
            <w:shd w:val="clear" w:color="auto" w:fill="FFFFFF"/>
          </w:rPr>
          <w:t>Вперед (</w:t>
        </w:r>
        <w:proofErr w:type="spellStart"/>
        <w:r w:rsidRPr="003766B2">
          <w:rPr>
            <w:rFonts w:ascii="Arial" w:eastAsia="Arial" w:hAnsi="Arial" w:cs="Arial"/>
            <w:color w:val="0000FF"/>
            <w:sz w:val="22"/>
            <w:szCs w:val="22"/>
            <w:u w:val="single"/>
            <w:shd w:val="clear" w:color="auto" w:fill="FFFFFF"/>
          </w:rPr>
          <w:t>вперед</w:t>
        </w:r>
        <w:proofErr w:type="gramStart"/>
        <w:r w:rsidRPr="003766B2">
          <w:rPr>
            <w:rFonts w:ascii="Arial" w:eastAsia="Arial" w:hAnsi="Arial" w:cs="Arial"/>
            <w:color w:val="0000FF"/>
            <w:sz w:val="22"/>
            <w:szCs w:val="22"/>
            <w:u w:val="single"/>
            <w:shd w:val="clear" w:color="auto" w:fill="FFFFFF"/>
          </w:rPr>
          <w:t>.т</w:t>
        </w:r>
        <w:proofErr w:type="gramEnd"/>
        <w:r w:rsidRPr="003766B2">
          <w:rPr>
            <w:rFonts w:ascii="Arial" w:eastAsia="Arial" w:hAnsi="Arial" w:cs="Arial"/>
            <w:color w:val="0000FF"/>
            <w:sz w:val="22"/>
            <w:szCs w:val="22"/>
            <w:u w:val="single"/>
            <w:shd w:val="clear" w:color="auto" w:fill="FFFFFF"/>
          </w:rPr>
          <w:t>верскаяобласть.рф</w:t>
        </w:r>
        <w:proofErr w:type="spellEnd"/>
        <w:r w:rsidRPr="003766B2">
          <w:rPr>
            <w:rFonts w:ascii="Arial" w:eastAsia="Arial" w:hAnsi="Arial" w:cs="Arial"/>
            <w:color w:val="0000FF"/>
            <w:sz w:val="22"/>
            <w:szCs w:val="22"/>
            <w:u w:val="single"/>
            <w:shd w:val="clear" w:color="auto" w:fill="FFFFFF"/>
          </w:rPr>
          <w:t>), Калязин, 17 февраля 2022</w:t>
        </w:r>
      </w:hyperlink>
    </w:p>
    <w:p w:rsidR="003766B2" w:rsidRPr="003766B2" w:rsidRDefault="003766B2" w:rsidP="003766B2">
      <w:pPr>
        <w:numPr>
          <w:ilvl w:val="0"/>
          <w:numId w:val="27"/>
        </w:numPr>
        <w:tabs>
          <w:tab w:val="left" w:pos="0"/>
        </w:tabs>
        <w:ind w:left="-142" w:firstLine="0"/>
        <w:rPr>
          <w:rFonts w:ascii="Arial" w:eastAsia="Arial" w:hAnsi="Arial" w:cs="Arial"/>
          <w:color w:val="0000FF"/>
          <w:sz w:val="22"/>
          <w:szCs w:val="22"/>
          <w:shd w:val="clear" w:color="auto" w:fill="FFFFFF"/>
        </w:rPr>
      </w:pPr>
      <w:hyperlink r:id="rId547" w:history="1">
        <w:proofErr w:type="spellStart"/>
        <w:r w:rsidRPr="003766B2">
          <w:rPr>
            <w:rFonts w:ascii="Arial" w:eastAsia="Arial" w:hAnsi="Arial" w:cs="Arial"/>
            <w:color w:val="0000FF"/>
            <w:sz w:val="22"/>
            <w:szCs w:val="22"/>
            <w:u w:val="single"/>
            <w:shd w:val="clear" w:color="auto" w:fill="FFFFFF"/>
          </w:rPr>
          <w:t>Вышневолоцкая</w:t>
        </w:r>
        <w:proofErr w:type="spellEnd"/>
        <w:r w:rsidRPr="003766B2">
          <w:rPr>
            <w:rFonts w:ascii="Arial" w:eastAsia="Arial" w:hAnsi="Arial" w:cs="Arial"/>
            <w:color w:val="0000FF"/>
            <w:sz w:val="22"/>
            <w:szCs w:val="22"/>
            <w:u w:val="single"/>
            <w:shd w:val="clear" w:color="auto" w:fill="FFFFFF"/>
          </w:rPr>
          <w:t xml:space="preserve"> правда (</w:t>
        </w:r>
        <w:proofErr w:type="spellStart"/>
        <w:r w:rsidRPr="003766B2">
          <w:rPr>
            <w:rFonts w:ascii="Arial" w:eastAsia="Arial" w:hAnsi="Arial" w:cs="Arial"/>
            <w:color w:val="0000FF"/>
            <w:sz w:val="22"/>
            <w:szCs w:val="22"/>
            <w:u w:val="single"/>
            <w:shd w:val="clear" w:color="auto" w:fill="FFFFFF"/>
          </w:rPr>
          <w:t>вышневолоцкаяправда</w:t>
        </w:r>
        <w:proofErr w:type="gramStart"/>
        <w:r w:rsidRPr="003766B2">
          <w:rPr>
            <w:rFonts w:ascii="Arial" w:eastAsia="Arial" w:hAnsi="Arial" w:cs="Arial"/>
            <w:color w:val="0000FF"/>
            <w:sz w:val="22"/>
            <w:szCs w:val="22"/>
            <w:u w:val="single"/>
            <w:shd w:val="clear" w:color="auto" w:fill="FFFFFF"/>
          </w:rPr>
          <w:t>.т</w:t>
        </w:r>
        <w:proofErr w:type="gramEnd"/>
        <w:r w:rsidRPr="003766B2">
          <w:rPr>
            <w:rFonts w:ascii="Arial" w:eastAsia="Arial" w:hAnsi="Arial" w:cs="Arial"/>
            <w:color w:val="0000FF"/>
            <w:sz w:val="22"/>
            <w:szCs w:val="22"/>
            <w:u w:val="single"/>
            <w:shd w:val="clear" w:color="auto" w:fill="FFFFFF"/>
          </w:rPr>
          <w:t>верскаяобласть.рф</w:t>
        </w:r>
        <w:proofErr w:type="spellEnd"/>
        <w:r w:rsidRPr="003766B2">
          <w:rPr>
            <w:rFonts w:ascii="Arial" w:eastAsia="Arial" w:hAnsi="Arial" w:cs="Arial"/>
            <w:color w:val="0000FF"/>
            <w:sz w:val="22"/>
            <w:szCs w:val="22"/>
            <w:u w:val="single"/>
            <w:shd w:val="clear" w:color="auto" w:fill="FFFFFF"/>
          </w:rPr>
          <w:t>), 17 февраля 2022</w:t>
        </w:r>
      </w:hyperlink>
    </w:p>
    <w:p w:rsidR="003766B2" w:rsidRPr="003766B2" w:rsidRDefault="003766B2" w:rsidP="003766B2">
      <w:pPr>
        <w:numPr>
          <w:ilvl w:val="0"/>
          <w:numId w:val="27"/>
        </w:numPr>
        <w:tabs>
          <w:tab w:val="left" w:pos="0"/>
        </w:tabs>
        <w:ind w:left="-142" w:firstLine="0"/>
        <w:rPr>
          <w:rFonts w:ascii="Arial" w:eastAsia="Arial" w:hAnsi="Arial" w:cs="Arial"/>
          <w:color w:val="0000FF"/>
          <w:sz w:val="22"/>
          <w:szCs w:val="22"/>
          <w:shd w:val="clear" w:color="auto" w:fill="FFFFFF"/>
        </w:rPr>
      </w:pPr>
      <w:hyperlink r:id="rId548" w:history="1">
        <w:r w:rsidRPr="003766B2">
          <w:rPr>
            <w:rFonts w:ascii="Arial" w:eastAsia="Arial" w:hAnsi="Arial" w:cs="Arial"/>
            <w:color w:val="0000FF"/>
            <w:sz w:val="22"/>
            <w:szCs w:val="22"/>
            <w:u w:val="single"/>
            <w:shd w:val="clear" w:color="auto" w:fill="FFFFFF"/>
          </w:rPr>
          <w:t>Жарковский вестник (</w:t>
        </w:r>
        <w:proofErr w:type="spellStart"/>
        <w:r w:rsidRPr="003766B2">
          <w:rPr>
            <w:rFonts w:ascii="Arial" w:eastAsia="Arial" w:hAnsi="Arial" w:cs="Arial"/>
            <w:color w:val="0000FF"/>
            <w:sz w:val="22"/>
            <w:szCs w:val="22"/>
            <w:u w:val="single"/>
            <w:shd w:val="clear" w:color="auto" w:fill="FFFFFF"/>
          </w:rPr>
          <w:t>жарковскийвестник</w:t>
        </w:r>
        <w:proofErr w:type="gramStart"/>
        <w:r w:rsidRPr="003766B2">
          <w:rPr>
            <w:rFonts w:ascii="Arial" w:eastAsia="Arial" w:hAnsi="Arial" w:cs="Arial"/>
            <w:color w:val="0000FF"/>
            <w:sz w:val="22"/>
            <w:szCs w:val="22"/>
            <w:u w:val="single"/>
            <w:shd w:val="clear" w:color="auto" w:fill="FFFFFF"/>
          </w:rPr>
          <w:t>.т</w:t>
        </w:r>
        <w:proofErr w:type="gramEnd"/>
        <w:r w:rsidRPr="003766B2">
          <w:rPr>
            <w:rFonts w:ascii="Arial" w:eastAsia="Arial" w:hAnsi="Arial" w:cs="Arial"/>
            <w:color w:val="0000FF"/>
            <w:sz w:val="22"/>
            <w:szCs w:val="22"/>
            <w:u w:val="single"/>
            <w:shd w:val="clear" w:color="auto" w:fill="FFFFFF"/>
          </w:rPr>
          <w:t>верскаяобласть.рф</w:t>
        </w:r>
        <w:proofErr w:type="spellEnd"/>
        <w:r w:rsidRPr="003766B2">
          <w:rPr>
            <w:rFonts w:ascii="Arial" w:eastAsia="Arial" w:hAnsi="Arial" w:cs="Arial"/>
            <w:color w:val="0000FF"/>
            <w:sz w:val="22"/>
            <w:szCs w:val="22"/>
            <w:u w:val="single"/>
            <w:shd w:val="clear" w:color="auto" w:fill="FFFFFF"/>
          </w:rPr>
          <w:t>), п.г.т. Жарковский, 17 февраля 2022</w:t>
        </w:r>
      </w:hyperlink>
    </w:p>
    <w:p w:rsidR="003766B2" w:rsidRPr="003766B2" w:rsidRDefault="003766B2" w:rsidP="003766B2">
      <w:pPr>
        <w:numPr>
          <w:ilvl w:val="0"/>
          <w:numId w:val="27"/>
        </w:numPr>
        <w:tabs>
          <w:tab w:val="left" w:pos="0"/>
        </w:tabs>
        <w:ind w:left="-142" w:firstLine="0"/>
        <w:rPr>
          <w:rFonts w:ascii="Arial" w:eastAsia="Arial" w:hAnsi="Arial" w:cs="Arial"/>
          <w:color w:val="0000FF"/>
          <w:sz w:val="22"/>
          <w:szCs w:val="22"/>
          <w:shd w:val="clear" w:color="auto" w:fill="FFFFFF"/>
        </w:rPr>
      </w:pPr>
      <w:hyperlink r:id="rId549" w:history="1">
        <w:r w:rsidRPr="003766B2">
          <w:rPr>
            <w:rFonts w:ascii="Arial" w:eastAsia="Arial" w:hAnsi="Arial" w:cs="Arial"/>
            <w:color w:val="0000FF"/>
            <w:sz w:val="22"/>
            <w:szCs w:val="22"/>
            <w:u w:val="single"/>
            <w:shd w:val="clear" w:color="auto" w:fill="FFFFFF"/>
          </w:rPr>
          <w:t>Новости Твери (tver-news.net), Тверь, 17 февраля 2022</w:t>
        </w:r>
      </w:hyperlink>
    </w:p>
    <w:p w:rsidR="003766B2" w:rsidRPr="003766B2" w:rsidRDefault="003766B2" w:rsidP="003766B2">
      <w:pPr>
        <w:tabs>
          <w:tab w:val="left" w:pos="0"/>
        </w:tabs>
        <w:ind w:left="-142"/>
        <w:jc w:val="right"/>
        <w:rPr>
          <w:rFonts w:ascii="Arial" w:eastAsia="Arial" w:hAnsi="Arial" w:cs="Arial"/>
          <w:color w:val="0000FF"/>
          <w:sz w:val="22"/>
          <w:szCs w:val="22"/>
          <w:shd w:val="clear" w:color="auto" w:fill="FFFFFF"/>
        </w:rPr>
      </w:pPr>
      <w:hyperlink w:anchor="tabtxt_1575050_1920948801" w:history="1">
        <w:r w:rsidRPr="003766B2">
          <w:rPr>
            <w:rFonts w:ascii="Arial" w:eastAsia="Arial" w:hAnsi="Arial" w:cs="Arial"/>
            <w:color w:val="0000FF"/>
            <w:sz w:val="22"/>
            <w:szCs w:val="22"/>
            <w:u w:val="single"/>
            <w:shd w:val="clear" w:color="auto" w:fill="FFFFFF"/>
          </w:rPr>
          <w:t>К заголовкам сообщений</w:t>
        </w:r>
      </w:hyperlink>
    </w:p>
    <w:p w:rsidR="003766B2" w:rsidRPr="003766B2" w:rsidRDefault="003766B2" w:rsidP="003766B2">
      <w:pPr>
        <w:tabs>
          <w:tab w:val="left" w:pos="0"/>
        </w:tabs>
        <w:ind w:left="-142"/>
        <w:rPr>
          <w:rFonts w:ascii="Arial" w:eastAsia="Arial" w:hAnsi="Arial" w:cs="Arial"/>
          <w:b/>
          <w:color w:val="000000"/>
          <w:sz w:val="22"/>
          <w:szCs w:val="22"/>
          <w:shd w:val="clear" w:color="auto" w:fill="FFFFFF"/>
        </w:rPr>
      </w:pPr>
      <w:r w:rsidRPr="003766B2">
        <w:rPr>
          <w:rFonts w:ascii="Arial" w:eastAsia="Arial" w:hAnsi="Arial" w:cs="Arial"/>
          <w:b/>
          <w:color w:val="000000"/>
          <w:sz w:val="22"/>
          <w:szCs w:val="22"/>
          <w:shd w:val="clear" w:color="auto" w:fill="FFFFFF"/>
        </w:rPr>
        <w:t>Тверские ведомости (vedtver.ru), Тверь, 18 февраля 2022</w:t>
      </w:r>
    </w:p>
    <w:p w:rsidR="003766B2" w:rsidRPr="003766B2" w:rsidRDefault="003766B2" w:rsidP="003766B2">
      <w:pPr>
        <w:tabs>
          <w:tab w:val="left" w:pos="0"/>
        </w:tabs>
        <w:ind w:left="-142"/>
        <w:jc w:val="both"/>
        <w:outlineLvl w:val="1"/>
        <w:rPr>
          <w:rFonts w:ascii="Arial" w:eastAsia="Arial" w:hAnsi="Arial" w:cs="Arial"/>
          <w:color w:val="000000"/>
          <w:sz w:val="22"/>
          <w:szCs w:val="22"/>
          <w:shd w:val="clear" w:color="auto" w:fill="FFFFFF"/>
        </w:rPr>
      </w:pPr>
      <w:bookmarkStart w:id="42" w:name="ant_1575050_1921156443"/>
      <w:r w:rsidRPr="003766B2">
        <w:rPr>
          <w:rFonts w:ascii="Arial" w:eastAsia="Arial" w:hAnsi="Arial" w:cs="Arial"/>
          <w:color w:val="000000"/>
          <w:sz w:val="22"/>
          <w:szCs w:val="22"/>
          <w:shd w:val="clear" w:color="auto" w:fill="FFFFFF"/>
        </w:rPr>
        <w:t>В ТВЕРСКОЙ ОБЛАСТИ ПОДАРОК НОВОРОЖДЕННОМУ СТАЛ БОЛЬШЕ: КАКИЕ ПОЗИЦИИ ДОБАВИЛИ</w:t>
      </w:r>
      <w:bookmarkEnd w:id="42"/>
    </w:p>
    <w:p w:rsidR="003766B2" w:rsidRPr="003766B2" w:rsidRDefault="003766B2" w:rsidP="003766B2">
      <w:pPr>
        <w:tabs>
          <w:tab w:val="left" w:pos="0"/>
        </w:tabs>
        <w:ind w:left="-142"/>
        <w:jc w:val="both"/>
        <w:rPr>
          <w:rFonts w:ascii="Arial" w:eastAsia="Arial" w:hAnsi="Arial" w:cs="Arial"/>
          <w:color w:val="000000"/>
          <w:sz w:val="22"/>
          <w:szCs w:val="22"/>
          <w:shd w:val="clear" w:color="auto" w:fill="FFFFFF"/>
        </w:rPr>
      </w:pPr>
      <w:r w:rsidRPr="003766B2">
        <w:rPr>
          <w:rFonts w:ascii="Arial" w:eastAsia="Arial" w:hAnsi="Arial" w:cs="Arial"/>
          <w:color w:val="000000"/>
          <w:sz w:val="22"/>
          <w:szCs w:val="22"/>
          <w:shd w:val="clear" w:color="auto" w:fill="FFFFFF"/>
        </w:rPr>
        <w:t xml:space="preserve">Решение о выделении областных средств на эти цели принято 17 февраля на заседании региональной Бюджетной комиссии под руководством Губернатора </w:t>
      </w:r>
      <w:r w:rsidRPr="003766B2">
        <w:rPr>
          <w:rFonts w:ascii="Arial" w:eastAsia="Arial" w:hAnsi="Arial" w:cs="Arial"/>
          <w:color w:val="000000"/>
          <w:sz w:val="22"/>
          <w:szCs w:val="22"/>
          <w:shd w:val="clear" w:color="auto" w:fill="C0C0C0"/>
        </w:rPr>
        <w:t>Игоря Рудени</w:t>
      </w:r>
      <w:r w:rsidRPr="003766B2">
        <w:rPr>
          <w:rFonts w:ascii="Arial" w:eastAsia="Arial" w:hAnsi="Arial" w:cs="Arial"/>
          <w:color w:val="000000"/>
          <w:sz w:val="22"/>
          <w:szCs w:val="22"/>
          <w:shd w:val="clear" w:color="auto" w:fill="FFFFFF"/>
        </w:rPr>
        <w:t xml:space="preserve">... Эта мера поддержки введена в регионе с 1 октября 2019 года по инициативе Губернатора </w:t>
      </w:r>
      <w:r w:rsidRPr="003766B2">
        <w:rPr>
          <w:rFonts w:ascii="Arial" w:eastAsia="Arial" w:hAnsi="Arial" w:cs="Arial"/>
          <w:color w:val="000000"/>
          <w:sz w:val="22"/>
          <w:szCs w:val="22"/>
          <w:shd w:val="clear" w:color="auto" w:fill="C0C0C0"/>
        </w:rPr>
        <w:t>Игоря Рудени</w:t>
      </w:r>
      <w:r w:rsidRPr="003766B2">
        <w:rPr>
          <w:rFonts w:ascii="Arial" w:eastAsia="Arial" w:hAnsi="Arial" w:cs="Arial"/>
          <w:color w:val="000000"/>
          <w:sz w:val="22"/>
          <w:szCs w:val="22"/>
          <w:shd w:val="clear" w:color="auto" w:fill="FFFFFF"/>
        </w:rPr>
        <w:t xml:space="preserve"> в рамках национального проекта "Демография"...</w:t>
      </w:r>
    </w:p>
    <w:p w:rsidR="003766B2" w:rsidRPr="003766B2" w:rsidRDefault="003766B2" w:rsidP="003766B2">
      <w:pPr>
        <w:tabs>
          <w:tab w:val="left" w:pos="0"/>
        </w:tabs>
        <w:ind w:left="-142"/>
        <w:rPr>
          <w:rFonts w:ascii="Arial" w:eastAsia="Arial" w:hAnsi="Arial" w:cs="Arial"/>
          <w:color w:val="0000FF"/>
          <w:sz w:val="22"/>
          <w:szCs w:val="22"/>
          <w:shd w:val="clear" w:color="auto" w:fill="FFFFFF"/>
        </w:rPr>
      </w:pPr>
      <w:hyperlink r:id="rId550" w:history="1">
        <w:r w:rsidRPr="003766B2">
          <w:rPr>
            <w:rFonts w:ascii="Arial" w:eastAsia="Arial" w:hAnsi="Arial" w:cs="Arial"/>
            <w:color w:val="0000FF"/>
            <w:sz w:val="22"/>
            <w:szCs w:val="22"/>
            <w:u w:val="single"/>
            <w:shd w:val="clear" w:color="auto" w:fill="FFFFFF"/>
          </w:rPr>
          <w:t>https://vedtver.ru/news/society/v-tverskoj-oblasti-podarok-novorozhdennomu-stal-bolshe-kakie-pozicii-dobavili/</w:t>
        </w:r>
      </w:hyperlink>
    </w:p>
    <w:p w:rsidR="003766B2" w:rsidRPr="003766B2" w:rsidRDefault="003766B2" w:rsidP="003766B2">
      <w:pPr>
        <w:tabs>
          <w:tab w:val="left" w:pos="0"/>
        </w:tabs>
        <w:ind w:left="-142"/>
        <w:rPr>
          <w:rFonts w:ascii="Arial" w:eastAsia="Arial" w:hAnsi="Arial" w:cs="Arial"/>
          <w:color w:val="000000"/>
          <w:sz w:val="22"/>
          <w:szCs w:val="22"/>
          <w:u w:val="single"/>
          <w:shd w:val="clear" w:color="auto" w:fill="FFFFFF"/>
        </w:rPr>
      </w:pPr>
      <w:r w:rsidRPr="003766B2">
        <w:rPr>
          <w:rFonts w:ascii="Arial" w:eastAsia="Arial" w:hAnsi="Arial" w:cs="Arial"/>
          <w:color w:val="000000"/>
          <w:sz w:val="22"/>
          <w:szCs w:val="22"/>
          <w:u w:val="single"/>
          <w:shd w:val="clear" w:color="auto" w:fill="FFFFFF"/>
        </w:rPr>
        <w:t>Сообщения по событию:</w:t>
      </w:r>
    </w:p>
    <w:p w:rsidR="003766B2" w:rsidRPr="003766B2" w:rsidRDefault="003766B2" w:rsidP="003766B2">
      <w:pPr>
        <w:numPr>
          <w:ilvl w:val="0"/>
          <w:numId w:val="28"/>
        </w:numPr>
        <w:tabs>
          <w:tab w:val="left" w:pos="0"/>
        </w:tabs>
        <w:ind w:left="-142" w:firstLine="0"/>
        <w:rPr>
          <w:rFonts w:ascii="Arial" w:eastAsia="Arial" w:hAnsi="Arial" w:cs="Arial"/>
          <w:color w:val="0000FF"/>
          <w:sz w:val="22"/>
          <w:szCs w:val="22"/>
          <w:shd w:val="clear" w:color="auto" w:fill="FFFFFF"/>
        </w:rPr>
      </w:pPr>
      <w:hyperlink r:id="rId551" w:history="1">
        <w:r w:rsidRPr="003766B2">
          <w:rPr>
            <w:rFonts w:ascii="Arial" w:eastAsia="Arial" w:hAnsi="Arial" w:cs="Arial"/>
            <w:color w:val="0000FF"/>
            <w:sz w:val="22"/>
            <w:szCs w:val="22"/>
            <w:u w:val="single"/>
            <w:shd w:val="clear" w:color="auto" w:fill="FFFFFF"/>
          </w:rPr>
          <w:t>Жарковский вестник (</w:t>
        </w:r>
        <w:proofErr w:type="spellStart"/>
        <w:r w:rsidRPr="003766B2">
          <w:rPr>
            <w:rFonts w:ascii="Arial" w:eastAsia="Arial" w:hAnsi="Arial" w:cs="Arial"/>
            <w:color w:val="0000FF"/>
            <w:sz w:val="22"/>
            <w:szCs w:val="22"/>
            <w:u w:val="single"/>
            <w:shd w:val="clear" w:color="auto" w:fill="FFFFFF"/>
          </w:rPr>
          <w:t>жарковскийвестник</w:t>
        </w:r>
        <w:proofErr w:type="gramStart"/>
        <w:r w:rsidRPr="003766B2">
          <w:rPr>
            <w:rFonts w:ascii="Arial" w:eastAsia="Arial" w:hAnsi="Arial" w:cs="Arial"/>
            <w:color w:val="0000FF"/>
            <w:sz w:val="22"/>
            <w:szCs w:val="22"/>
            <w:u w:val="single"/>
            <w:shd w:val="clear" w:color="auto" w:fill="FFFFFF"/>
          </w:rPr>
          <w:t>.т</w:t>
        </w:r>
        <w:proofErr w:type="gramEnd"/>
        <w:r w:rsidRPr="003766B2">
          <w:rPr>
            <w:rFonts w:ascii="Arial" w:eastAsia="Arial" w:hAnsi="Arial" w:cs="Arial"/>
            <w:color w:val="0000FF"/>
            <w:sz w:val="22"/>
            <w:szCs w:val="22"/>
            <w:u w:val="single"/>
            <w:shd w:val="clear" w:color="auto" w:fill="FFFFFF"/>
          </w:rPr>
          <w:t>верскаяобласть.рф</w:t>
        </w:r>
        <w:proofErr w:type="spellEnd"/>
        <w:r w:rsidRPr="003766B2">
          <w:rPr>
            <w:rFonts w:ascii="Arial" w:eastAsia="Arial" w:hAnsi="Arial" w:cs="Arial"/>
            <w:color w:val="0000FF"/>
            <w:sz w:val="22"/>
            <w:szCs w:val="22"/>
            <w:u w:val="single"/>
            <w:shd w:val="clear" w:color="auto" w:fill="FFFFFF"/>
          </w:rPr>
          <w:t>), 18 февраля 2022</w:t>
        </w:r>
      </w:hyperlink>
    </w:p>
    <w:p w:rsidR="003766B2" w:rsidRPr="003766B2" w:rsidRDefault="003766B2" w:rsidP="003766B2">
      <w:pPr>
        <w:numPr>
          <w:ilvl w:val="0"/>
          <w:numId w:val="28"/>
        </w:numPr>
        <w:tabs>
          <w:tab w:val="left" w:pos="0"/>
        </w:tabs>
        <w:ind w:left="-142" w:firstLine="0"/>
        <w:rPr>
          <w:rFonts w:ascii="Arial" w:eastAsia="Arial" w:hAnsi="Arial" w:cs="Arial"/>
          <w:color w:val="0000FF"/>
          <w:sz w:val="22"/>
          <w:szCs w:val="22"/>
          <w:shd w:val="clear" w:color="auto" w:fill="FFFFFF"/>
        </w:rPr>
      </w:pPr>
      <w:hyperlink r:id="rId552" w:history="1">
        <w:r w:rsidRPr="003766B2">
          <w:rPr>
            <w:rFonts w:ascii="Arial" w:eastAsia="Arial" w:hAnsi="Arial" w:cs="Arial"/>
            <w:color w:val="0000FF"/>
            <w:sz w:val="22"/>
            <w:szCs w:val="22"/>
            <w:u w:val="single"/>
            <w:shd w:val="clear" w:color="auto" w:fill="FFFFFF"/>
          </w:rPr>
          <w:t>Бельская правда (</w:t>
        </w:r>
        <w:proofErr w:type="spellStart"/>
        <w:r w:rsidRPr="003766B2">
          <w:rPr>
            <w:rFonts w:ascii="Arial" w:eastAsia="Arial" w:hAnsi="Arial" w:cs="Arial"/>
            <w:color w:val="0000FF"/>
            <w:sz w:val="22"/>
            <w:szCs w:val="22"/>
            <w:u w:val="single"/>
            <w:shd w:val="clear" w:color="auto" w:fill="FFFFFF"/>
          </w:rPr>
          <w:t>бельскаяправда</w:t>
        </w:r>
        <w:proofErr w:type="gramStart"/>
        <w:r w:rsidRPr="003766B2">
          <w:rPr>
            <w:rFonts w:ascii="Arial" w:eastAsia="Arial" w:hAnsi="Arial" w:cs="Arial"/>
            <w:color w:val="0000FF"/>
            <w:sz w:val="22"/>
            <w:szCs w:val="22"/>
            <w:u w:val="single"/>
            <w:shd w:val="clear" w:color="auto" w:fill="FFFFFF"/>
          </w:rPr>
          <w:t>.т</w:t>
        </w:r>
        <w:proofErr w:type="gramEnd"/>
        <w:r w:rsidRPr="003766B2">
          <w:rPr>
            <w:rFonts w:ascii="Arial" w:eastAsia="Arial" w:hAnsi="Arial" w:cs="Arial"/>
            <w:color w:val="0000FF"/>
            <w:sz w:val="22"/>
            <w:szCs w:val="22"/>
            <w:u w:val="single"/>
            <w:shd w:val="clear" w:color="auto" w:fill="FFFFFF"/>
          </w:rPr>
          <w:t>верскаяобласть.рф</w:t>
        </w:r>
        <w:proofErr w:type="spellEnd"/>
        <w:r w:rsidRPr="003766B2">
          <w:rPr>
            <w:rFonts w:ascii="Arial" w:eastAsia="Arial" w:hAnsi="Arial" w:cs="Arial"/>
            <w:color w:val="0000FF"/>
            <w:sz w:val="22"/>
            <w:szCs w:val="22"/>
            <w:u w:val="single"/>
            <w:shd w:val="clear" w:color="auto" w:fill="FFFFFF"/>
          </w:rPr>
          <w:t>), Белый, 17 февраля 2022</w:t>
        </w:r>
      </w:hyperlink>
    </w:p>
    <w:p w:rsidR="003766B2" w:rsidRPr="003766B2" w:rsidRDefault="003766B2" w:rsidP="003766B2">
      <w:pPr>
        <w:numPr>
          <w:ilvl w:val="0"/>
          <w:numId w:val="28"/>
        </w:numPr>
        <w:tabs>
          <w:tab w:val="left" w:pos="0"/>
        </w:tabs>
        <w:ind w:left="-142" w:firstLine="0"/>
        <w:rPr>
          <w:rFonts w:ascii="Arial" w:eastAsia="Arial" w:hAnsi="Arial" w:cs="Arial"/>
          <w:color w:val="0000FF"/>
          <w:sz w:val="22"/>
          <w:szCs w:val="22"/>
          <w:shd w:val="clear" w:color="auto" w:fill="FFFFFF"/>
        </w:rPr>
      </w:pPr>
      <w:hyperlink r:id="rId553" w:history="1">
        <w:r w:rsidRPr="003766B2">
          <w:rPr>
            <w:rFonts w:ascii="Arial" w:eastAsia="Arial" w:hAnsi="Arial" w:cs="Arial"/>
            <w:color w:val="0000FF"/>
            <w:sz w:val="22"/>
            <w:szCs w:val="22"/>
            <w:u w:val="single"/>
            <w:shd w:val="clear" w:color="auto" w:fill="FFFFFF"/>
          </w:rPr>
          <w:t>Лесной вестник (</w:t>
        </w:r>
        <w:proofErr w:type="spellStart"/>
        <w:r w:rsidRPr="003766B2">
          <w:rPr>
            <w:rFonts w:ascii="Arial" w:eastAsia="Arial" w:hAnsi="Arial" w:cs="Arial"/>
            <w:color w:val="0000FF"/>
            <w:sz w:val="22"/>
            <w:szCs w:val="22"/>
            <w:u w:val="single"/>
            <w:shd w:val="clear" w:color="auto" w:fill="FFFFFF"/>
          </w:rPr>
          <w:t>леснойвестник</w:t>
        </w:r>
        <w:proofErr w:type="gramStart"/>
        <w:r w:rsidRPr="003766B2">
          <w:rPr>
            <w:rFonts w:ascii="Arial" w:eastAsia="Arial" w:hAnsi="Arial" w:cs="Arial"/>
            <w:color w:val="0000FF"/>
            <w:sz w:val="22"/>
            <w:szCs w:val="22"/>
            <w:u w:val="single"/>
            <w:shd w:val="clear" w:color="auto" w:fill="FFFFFF"/>
          </w:rPr>
          <w:t>.т</w:t>
        </w:r>
        <w:proofErr w:type="gramEnd"/>
        <w:r w:rsidRPr="003766B2">
          <w:rPr>
            <w:rFonts w:ascii="Arial" w:eastAsia="Arial" w:hAnsi="Arial" w:cs="Arial"/>
            <w:color w:val="0000FF"/>
            <w:sz w:val="22"/>
            <w:szCs w:val="22"/>
            <w:u w:val="single"/>
            <w:shd w:val="clear" w:color="auto" w:fill="FFFFFF"/>
          </w:rPr>
          <w:t>верскаяобласть.рф</w:t>
        </w:r>
        <w:proofErr w:type="spellEnd"/>
        <w:r w:rsidRPr="003766B2">
          <w:rPr>
            <w:rFonts w:ascii="Arial" w:eastAsia="Arial" w:hAnsi="Arial" w:cs="Arial"/>
            <w:color w:val="0000FF"/>
            <w:sz w:val="22"/>
            <w:szCs w:val="22"/>
            <w:u w:val="single"/>
            <w:shd w:val="clear" w:color="auto" w:fill="FFFFFF"/>
          </w:rPr>
          <w:t>), с. Лесное (Тверская обл.), 17 февраля 2022</w:t>
        </w:r>
      </w:hyperlink>
    </w:p>
    <w:p w:rsidR="003766B2" w:rsidRPr="003766B2" w:rsidRDefault="003766B2" w:rsidP="003766B2">
      <w:pPr>
        <w:numPr>
          <w:ilvl w:val="0"/>
          <w:numId w:val="28"/>
        </w:numPr>
        <w:tabs>
          <w:tab w:val="left" w:pos="0"/>
        </w:tabs>
        <w:ind w:left="-142" w:firstLine="0"/>
        <w:rPr>
          <w:rFonts w:ascii="Arial" w:eastAsia="Arial" w:hAnsi="Arial" w:cs="Arial"/>
          <w:color w:val="0000FF"/>
          <w:sz w:val="22"/>
          <w:szCs w:val="22"/>
          <w:shd w:val="clear" w:color="auto" w:fill="FFFFFF"/>
        </w:rPr>
      </w:pPr>
      <w:hyperlink r:id="rId554" w:history="1">
        <w:proofErr w:type="spellStart"/>
        <w:r w:rsidRPr="003766B2">
          <w:rPr>
            <w:rFonts w:ascii="Arial" w:eastAsia="Arial" w:hAnsi="Arial" w:cs="Arial"/>
            <w:color w:val="0000FF"/>
            <w:sz w:val="22"/>
            <w:szCs w:val="22"/>
            <w:u w:val="single"/>
            <w:shd w:val="clear" w:color="auto" w:fill="FFFFFF"/>
          </w:rPr>
          <w:t>Зубцовская</w:t>
        </w:r>
        <w:proofErr w:type="spellEnd"/>
        <w:r w:rsidRPr="003766B2">
          <w:rPr>
            <w:rFonts w:ascii="Arial" w:eastAsia="Arial" w:hAnsi="Arial" w:cs="Arial"/>
            <w:color w:val="0000FF"/>
            <w:sz w:val="22"/>
            <w:szCs w:val="22"/>
            <w:u w:val="single"/>
            <w:shd w:val="clear" w:color="auto" w:fill="FFFFFF"/>
          </w:rPr>
          <w:t xml:space="preserve"> жизнь (</w:t>
        </w:r>
        <w:proofErr w:type="spellStart"/>
        <w:r w:rsidRPr="003766B2">
          <w:rPr>
            <w:rFonts w:ascii="Arial" w:eastAsia="Arial" w:hAnsi="Arial" w:cs="Arial"/>
            <w:color w:val="0000FF"/>
            <w:sz w:val="22"/>
            <w:szCs w:val="22"/>
            <w:u w:val="single"/>
            <w:shd w:val="clear" w:color="auto" w:fill="FFFFFF"/>
          </w:rPr>
          <w:t>зубцовскаяжизнь</w:t>
        </w:r>
        <w:proofErr w:type="gramStart"/>
        <w:r w:rsidRPr="003766B2">
          <w:rPr>
            <w:rFonts w:ascii="Arial" w:eastAsia="Arial" w:hAnsi="Arial" w:cs="Arial"/>
            <w:color w:val="0000FF"/>
            <w:sz w:val="22"/>
            <w:szCs w:val="22"/>
            <w:u w:val="single"/>
            <w:shd w:val="clear" w:color="auto" w:fill="FFFFFF"/>
          </w:rPr>
          <w:t>.т</w:t>
        </w:r>
        <w:proofErr w:type="gramEnd"/>
        <w:r w:rsidRPr="003766B2">
          <w:rPr>
            <w:rFonts w:ascii="Arial" w:eastAsia="Arial" w:hAnsi="Arial" w:cs="Arial"/>
            <w:color w:val="0000FF"/>
            <w:sz w:val="22"/>
            <w:szCs w:val="22"/>
            <w:u w:val="single"/>
            <w:shd w:val="clear" w:color="auto" w:fill="FFFFFF"/>
          </w:rPr>
          <w:t>верскаяобласть.рф</w:t>
        </w:r>
        <w:proofErr w:type="spellEnd"/>
        <w:r w:rsidRPr="003766B2">
          <w:rPr>
            <w:rFonts w:ascii="Arial" w:eastAsia="Arial" w:hAnsi="Arial" w:cs="Arial"/>
            <w:color w:val="0000FF"/>
            <w:sz w:val="22"/>
            <w:szCs w:val="22"/>
            <w:u w:val="single"/>
            <w:shd w:val="clear" w:color="auto" w:fill="FFFFFF"/>
          </w:rPr>
          <w:t>), Зубцов, 17 февраля 2022</w:t>
        </w:r>
      </w:hyperlink>
    </w:p>
    <w:p w:rsidR="003766B2" w:rsidRPr="003766B2" w:rsidRDefault="003766B2" w:rsidP="003766B2">
      <w:pPr>
        <w:numPr>
          <w:ilvl w:val="0"/>
          <w:numId w:val="28"/>
        </w:numPr>
        <w:tabs>
          <w:tab w:val="left" w:pos="0"/>
        </w:tabs>
        <w:ind w:left="-142" w:firstLine="0"/>
        <w:rPr>
          <w:rFonts w:ascii="Arial" w:eastAsia="Arial" w:hAnsi="Arial" w:cs="Arial"/>
          <w:color w:val="0000FF"/>
          <w:sz w:val="22"/>
          <w:szCs w:val="22"/>
          <w:shd w:val="clear" w:color="auto" w:fill="FFFFFF"/>
        </w:rPr>
      </w:pPr>
      <w:hyperlink r:id="rId555" w:history="1">
        <w:proofErr w:type="spellStart"/>
        <w:r w:rsidRPr="003766B2">
          <w:rPr>
            <w:rFonts w:ascii="Arial" w:eastAsia="Arial" w:hAnsi="Arial" w:cs="Arial"/>
            <w:color w:val="0000FF"/>
            <w:sz w:val="22"/>
            <w:szCs w:val="22"/>
            <w:u w:val="single"/>
            <w:shd w:val="clear" w:color="auto" w:fill="FFFFFF"/>
          </w:rPr>
          <w:t>Сандовские</w:t>
        </w:r>
        <w:proofErr w:type="spellEnd"/>
        <w:r w:rsidRPr="003766B2">
          <w:rPr>
            <w:rFonts w:ascii="Arial" w:eastAsia="Arial" w:hAnsi="Arial" w:cs="Arial"/>
            <w:color w:val="0000FF"/>
            <w:sz w:val="22"/>
            <w:szCs w:val="22"/>
            <w:u w:val="single"/>
            <w:shd w:val="clear" w:color="auto" w:fill="FFFFFF"/>
          </w:rPr>
          <w:t xml:space="preserve"> вести (</w:t>
        </w:r>
        <w:proofErr w:type="spellStart"/>
        <w:r w:rsidRPr="003766B2">
          <w:rPr>
            <w:rFonts w:ascii="Arial" w:eastAsia="Arial" w:hAnsi="Arial" w:cs="Arial"/>
            <w:color w:val="0000FF"/>
            <w:sz w:val="22"/>
            <w:szCs w:val="22"/>
            <w:u w:val="single"/>
            <w:shd w:val="clear" w:color="auto" w:fill="FFFFFF"/>
          </w:rPr>
          <w:t>сандовскиевести</w:t>
        </w:r>
        <w:proofErr w:type="gramStart"/>
        <w:r w:rsidRPr="003766B2">
          <w:rPr>
            <w:rFonts w:ascii="Arial" w:eastAsia="Arial" w:hAnsi="Arial" w:cs="Arial"/>
            <w:color w:val="0000FF"/>
            <w:sz w:val="22"/>
            <w:szCs w:val="22"/>
            <w:u w:val="single"/>
            <w:shd w:val="clear" w:color="auto" w:fill="FFFFFF"/>
          </w:rPr>
          <w:t>.т</w:t>
        </w:r>
        <w:proofErr w:type="gramEnd"/>
        <w:r w:rsidRPr="003766B2">
          <w:rPr>
            <w:rFonts w:ascii="Arial" w:eastAsia="Arial" w:hAnsi="Arial" w:cs="Arial"/>
            <w:color w:val="0000FF"/>
            <w:sz w:val="22"/>
            <w:szCs w:val="22"/>
            <w:u w:val="single"/>
            <w:shd w:val="clear" w:color="auto" w:fill="FFFFFF"/>
          </w:rPr>
          <w:t>верскаяобласть.рф</w:t>
        </w:r>
        <w:proofErr w:type="spellEnd"/>
        <w:r w:rsidRPr="003766B2">
          <w:rPr>
            <w:rFonts w:ascii="Arial" w:eastAsia="Arial" w:hAnsi="Arial" w:cs="Arial"/>
            <w:color w:val="0000FF"/>
            <w:sz w:val="22"/>
            <w:szCs w:val="22"/>
            <w:u w:val="single"/>
            <w:shd w:val="clear" w:color="auto" w:fill="FFFFFF"/>
          </w:rPr>
          <w:t>), п.г.т. Сандово, 17 февраля 2022</w:t>
        </w:r>
      </w:hyperlink>
    </w:p>
    <w:p w:rsidR="003766B2" w:rsidRPr="003766B2" w:rsidRDefault="003766B2" w:rsidP="003766B2">
      <w:pPr>
        <w:numPr>
          <w:ilvl w:val="0"/>
          <w:numId w:val="28"/>
        </w:numPr>
        <w:tabs>
          <w:tab w:val="left" w:pos="0"/>
        </w:tabs>
        <w:ind w:left="-142" w:firstLine="0"/>
        <w:rPr>
          <w:rFonts w:ascii="Arial" w:eastAsia="Arial" w:hAnsi="Arial" w:cs="Arial"/>
          <w:color w:val="0000FF"/>
          <w:sz w:val="22"/>
          <w:szCs w:val="22"/>
          <w:shd w:val="clear" w:color="auto" w:fill="FFFFFF"/>
        </w:rPr>
      </w:pPr>
      <w:hyperlink r:id="rId556" w:history="1">
        <w:proofErr w:type="spellStart"/>
        <w:r w:rsidRPr="003766B2">
          <w:rPr>
            <w:rFonts w:ascii="Arial" w:eastAsia="Arial" w:hAnsi="Arial" w:cs="Arial"/>
            <w:color w:val="0000FF"/>
            <w:sz w:val="22"/>
            <w:szCs w:val="22"/>
            <w:u w:val="single"/>
            <w:shd w:val="clear" w:color="auto" w:fill="FFFFFF"/>
          </w:rPr>
          <w:t>Вышневолоцкая</w:t>
        </w:r>
        <w:proofErr w:type="spellEnd"/>
        <w:r w:rsidRPr="003766B2">
          <w:rPr>
            <w:rFonts w:ascii="Arial" w:eastAsia="Arial" w:hAnsi="Arial" w:cs="Arial"/>
            <w:color w:val="0000FF"/>
            <w:sz w:val="22"/>
            <w:szCs w:val="22"/>
            <w:u w:val="single"/>
            <w:shd w:val="clear" w:color="auto" w:fill="FFFFFF"/>
          </w:rPr>
          <w:t xml:space="preserve"> правда (</w:t>
        </w:r>
        <w:proofErr w:type="spellStart"/>
        <w:r w:rsidRPr="003766B2">
          <w:rPr>
            <w:rFonts w:ascii="Arial" w:eastAsia="Arial" w:hAnsi="Arial" w:cs="Arial"/>
            <w:color w:val="0000FF"/>
            <w:sz w:val="22"/>
            <w:szCs w:val="22"/>
            <w:u w:val="single"/>
            <w:shd w:val="clear" w:color="auto" w:fill="FFFFFF"/>
          </w:rPr>
          <w:t>вышневолоцкаяправда</w:t>
        </w:r>
        <w:proofErr w:type="gramStart"/>
        <w:r w:rsidRPr="003766B2">
          <w:rPr>
            <w:rFonts w:ascii="Arial" w:eastAsia="Arial" w:hAnsi="Arial" w:cs="Arial"/>
            <w:color w:val="0000FF"/>
            <w:sz w:val="22"/>
            <w:szCs w:val="22"/>
            <w:u w:val="single"/>
            <w:shd w:val="clear" w:color="auto" w:fill="FFFFFF"/>
          </w:rPr>
          <w:t>.т</w:t>
        </w:r>
        <w:proofErr w:type="gramEnd"/>
        <w:r w:rsidRPr="003766B2">
          <w:rPr>
            <w:rFonts w:ascii="Arial" w:eastAsia="Arial" w:hAnsi="Arial" w:cs="Arial"/>
            <w:color w:val="0000FF"/>
            <w:sz w:val="22"/>
            <w:szCs w:val="22"/>
            <w:u w:val="single"/>
            <w:shd w:val="clear" w:color="auto" w:fill="FFFFFF"/>
          </w:rPr>
          <w:t>верскаяобласть.рф</w:t>
        </w:r>
        <w:proofErr w:type="spellEnd"/>
        <w:r w:rsidRPr="003766B2">
          <w:rPr>
            <w:rFonts w:ascii="Arial" w:eastAsia="Arial" w:hAnsi="Arial" w:cs="Arial"/>
            <w:color w:val="0000FF"/>
            <w:sz w:val="22"/>
            <w:szCs w:val="22"/>
            <w:u w:val="single"/>
            <w:shd w:val="clear" w:color="auto" w:fill="FFFFFF"/>
          </w:rPr>
          <w:t>), 17 февраля 2022</w:t>
        </w:r>
      </w:hyperlink>
    </w:p>
    <w:p w:rsidR="003766B2" w:rsidRPr="003766B2" w:rsidRDefault="003766B2" w:rsidP="003766B2">
      <w:pPr>
        <w:numPr>
          <w:ilvl w:val="0"/>
          <w:numId w:val="28"/>
        </w:numPr>
        <w:tabs>
          <w:tab w:val="left" w:pos="0"/>
        </w:tabs>
        <w:ind w:left="-142" w:firstLine="0"/>
        <w:rPr>
          <w:rFonts w:ascii="Arial" w:eastAsia="Arial" w:hAnsi="Arial" w:cs="Arial"/>
          <w:color w:val="0000FF"/>
          <w:sz w:val="22"/>
          <w:szCs w:val="22"/>
          <w:shd w:val="clear" w:color="auto" w:fill="FFFFFF"/>
        </w:rPr>
      </w:pPr>
      <w:hyperlink r:id="rId557" w:history="1">
        <w:r w:rsidRPr="003766B2">
          <w:rPr>
            <w:rFonts w:ascii="Arial" w:eastAsia="Arial" w:hAnsi="Arial" w:cs="Arial"/>
            <w:color w:val="0000FF"/>
            <w:sz w:val="22"/>
            <w:szCs w:val="22"/>
            <w:u w:val="single"/>
            <w:shd w:val="clear" w:color="auto" w:fill="FFFFFF"/>
          </w:rPr>
          <w:t>Вперед (</w:t>
        </w:r>
        <w:proofErr w:type="spellStart"/>
        <w:r w:rsidRPr="003766B2">
          <w:rPr>
            <w:rFonts w:ascii="Arial" w:eastAsia="Arial" w:hAnsi="Arial" w:cs="Arial"/>
            <w:color w:val="0000FF"/>
            <w:sz w:val="22"/>
            <w:szCs w:val="22"/>
            <w:u w:val="single"/>
            <w:shd w:val="clear" w:color="auto" w:fill="FFFFFF"/>
          </w:rPr>
          <w:t>вперед</w:t>
        </w:r>
        <w:proofErr w:type="gramStart"/>
        <w:r w:rsidRPr="003766B2">
          <w:rPr>
            <w:rFonts w:ascii="Arial" w:eastAsia="Arial" w:hAnsi="Arial" w:cs="Arial"/>
            <w:color w:val="0000FF"/>
            <w:sz w:val="22"/>
            <w:szCs w:val="22"/>
            <w:u w:val="single"/>
            <w:shd w:val="clear" w:color="auto" w:fill="FFFFFF"/>
          </w:rPr>
          <w:t>.т</w:t>
        </w:r>
        <w:proofErr w:type="gramEnd"/>
        <w:r w:rsidRPr="003766B2">
          <w:rPr>
            <w:rFonts w:ascii="Arial" w:eastAsia="Arial" w:hAnsi="Arial" w:cs="Arial"/>
            <w:color w:val="0000FF"/>
            <w:sz w:val="22"/>
            <w:szCs w:val="22"/>
            <w:u w:val="single"/>
            <w:shd w:val="clear" w:color="auto" w:fill="FFFFFF"/>
          </w:rPr>
          <w:t>верскаяобласть.рф</w:t>
        </w:r>
        <w:proofErr w:type="spellEnd"/>
        <w:r w:rsidRPr="003766B2">
          <w:rPr>
            <w:rFonts w:ascii="Arial" w:eastAsia="Arial" w:hAnsi="Arial" w:cs="Arial"/>
            <w:color w:val="0000FF"/>
            <w:sz w:val="22"/>
            <w:szCs w:val="22"/>
            <w:u w:val="single"/>
            <w:shd w:val="clear" w:color="auto" w:fill="FFFFFF"/>
          </w:rPr>
          <w:t>), Калязин, 17 февраля 2022</w:t>
        </w:r>
      </w:hyperlink>
    </w:p>
    <w:p w:rsidR="003766B2" w:rsidRPr="003766B2" w:rsidRDefault="003766B2" w:rsidP="003766B2">
      <w:pPr>
        <w:numPr>
          <w:ilvl w:val="0"/>
          <w:numId w:val="28"/>
        </w:numPr>
        <w:tabs>
          <w:tab w:val="left" w:pos="0"/>
        </w:tabs>
        <w:ind w:left="-142" w:firstLine="0"/>
        <w:rPr>
          <w:rFonts w:ascii="Arial" w:eastAsia="Arial" w:hAnsi="Arial" w:cs="Arial"/>
          <w:color w:val="0000FF"/>
          <w:sz w:val="22"/>
          <w:szCs w:val="22"/>
          <w:shd w:val="clear" w:color="auto" w:fill="FFFFFF"/>
        </w:rPr>
      </w:pPr>
      <w:hyperlink r:id="rId558" w:history="1">
        <w:r w:rsidRPr="003766B2">
          <w:rPr>
            <w:rFonts w:ascii="Arial" w:eastAsia="Arial" w:hAnsi="Arial" w:cs="Arial"/>
            <w:color w:val="0000FF"/>
            <w:sz w:val="22"/>
            <w:szCs w:val="22"/>
            <w:u w:val="single"/>
            <w:shd w:val="clear" w:color="auto" w:fill="FFFFFF"/>
          </w:rPr>
          <w:t>Ленинское знамя (</w:t>
        </w:r>
        <w:proofErr w:type="spellStart"/>
        <w:r w:rsidRPr="003766B2">
          <w:rPr>
            <w:rFonts w:ascii="Arial" w:eastAsia="Arial" w:hAnsi="Arial" w:cs="Arial"/>
            <w:color w:val="0000FF"/>
            <w:sz w:val="22"/>
            <w:szCs w:val="22"/>
            <w:u w:val="single"/>
            <w:shd w:val="clear" w:color="auto" w:fill="FFFFFF"/>
          </w:rPr>
          <w:t>leninskoeznamya.tverreg.ru</w:t>
        </w:r>
        <w:proofErr w:type="spellEnd"/>
        <w:r w:rsidRPr="003766B2">
          <w:rPr>
            <w:rFonts w:ascii="Arial" w:eastAsia="Arial" w:hAnsi="Arial" w:cs="Arial"/>
            <w:color w:val="0000FF"/>
            <w:sz w:val="22"/>
            <w:szCs w:val="22"/>
            <w:u w:val="single"/>
            <w:shd w:val="clear" w:color="auto" w:fill="FFFFFF"/>
          </w:rPr>
          <w:t>), Тверь, 17 февраля 2022</w:t>
        </w:r>
      </w:hyperlink>
    </w:p>
    <w:p w:rsidR="003766B2" w:rsidRPr="003766B2" w:rsidRDefault="003766B2" w:rsidP="003766B2">
      <w:pPr>
        <w:numPr>
          <w:ilvl w:val="0"/>
          <w:numId w:val="28"/>
        </w:numPr>
        <w:tabs>
          <w:tab w:val="left" w:pos="0"/>
        </w:tabs>
        <w:ind w:left="-142" w:firstLine="0"/>
        <w:rPr>
          <w:rFonts w:ascii="Arial" w:eastAsia="Arial" w:hAnsi="Arial" w:cs="Arial"/>
          <w:color w:val="0000FF"/>
          <w:sz w:val="22"/>
          <w:szCs w:val="22"/>
          <w:shd w:val="clear" w:color="auto" w:fill="FFFFFF"/>
        </w:rPr>
      </w:pPr>
      <w:hyperlink r:id="rId559" w:history="1">
        <w:proofErr w:type="spellStart"/>
        <w:r w:rsidRPr="003766B2">
          <w:rPr>
            <w:rFonts w:ascii="Arial" w:eastAsia="Arial" w:hAnsi="Arial" w:cs="Arial"/>
            <w:color w:val="0000FF"/>
            <w:sz w:val="22"/>
            <w:szCs w:val="22"/>
            <w:u w:val="single"/>
            <w:shd w:val="clear" w:color="auto" w:fill="FFFFFF"/>
          </w:rPr>
          <w:t>Спировские</w:t>
        </w:r>
        <w:proofErr w:type="spellEnd"/>
        <w:r w:rsidRPr="003766B2">
          <w:rPr>
            <w:rFonts w:ascii="Arial" w:eastAsia="Arial" w:hAnsi="Arial" w:cs="Arial"/>
            <w:color w:val="0000FF"/>
            <w:sz w:val="22"/>
            <w:szCs w:val="22"/>
            <w:u w:val="single"/>
            <w:shd w:val="clear" w:color="auto" w:fill="FFFFFF"/>
          </w:rPr>
          <w:t xml:space="preserve"> известия (</w:t>
        </w:r>
        <w:proofErr w:type="spellStart"/>
        <w:r w:rsidRPr="003766B2">
          <w:rPr>
            <w:rFonts w:ascii="Arial" w:eastAsia="Arial" w:hAnsi="Arial" w:cs="Arial"/>
            <w:color w:val="0000FF"/>
            <w:sz w:val="22"/>
            <w:szCs w:val="22"/>
            <w:u w:val="single"/>
            <w:shd w:val="clear" w:color="auto" w:fill="FFFFFF"/>
          </w:rPr>
          <w:t>спировскиеизвестия</w:t>
        </w:r>
        <w:proofErr w:type="gramStart"/>
        <w:r w:rsidRPr="003766B2">
          <w:rPr>
            <w:rFonts w:ascii="Arial" w:eastAsia="Arial" w:hAnsi="Arial" w:cs="Arial"/>
            <w:color w:val="0000FF"/>
            <w:sz w:val="22"/>
            <w:szCs w:val="22"/>
            <w:u w:val="single"/>
            <w:shd w:val="clear" w:color="auto" w:fill="FFFFFF"/>
          </w:rPr>
          <w:t>.т</w:t>
        </w:r>
        <w:proofErr w:type="gramEnd"/>
        <w:r w:rsidRPr="003766B2">
          <w:rPr>
            <w:rFonts w:ascii="Arial" w:eastAsia="Arial" w:hAnsi="Arial" w:cs="Arial"/>
            <w:color w:val="0000FF"/>
            <w:sz w:val="22"/>
            <w:szCs w:val="22"/>
            <w:u w:val="single"/>
            <w:shd w:val="clear" w:color="auto" w:fill="FFFFFF"/>
          </w:rPr>
          <w:t>верскаяобласть.рф</w:t>
        </w:r>
        <w:proofErr w:type="spellEnd"/>
        <w:r w:rsidRPr="003766B2">
          <w:rPr>
            <w:rFonts w:ascii="Arial" w:eastAsia="Arial" w:hAnsi="Arial" w:cs="Arial"/>
            <w:color w:val="0000FF"/>
            <w:sz w:val="22"/>
            <w:szCs w:val="22"/>
            <w:u w:val="single"/>
            <w:shd w:val="clear" w:color="auto" w:fill="FFFFFF"/>
          </w:rPr>
          <w:t>), п. Спирово, 17 февраля 2022</w:t>
        </w:r>
      </w:hyperlink>
    </w:p>
    <w:p w:rsidR="003766B2" w:rsidRPr="003766B2" w:rsidRDefault="003766B2" w:rsidP="003766B2">
      <w:pPr>
        <w:numPr>
          <w:ilvl w:val="0"/>
          <w:numId w:val="28"/>
        </w:numPr>
        <w:tabs>
          <w:tab w:val="left" w:pos="0"/>
        </w:tabs>
        <w:ind w:left="-142" w:firstLine="0"/>
        <w:rPr>
          <w:rFonts w:ascii="Arial" w:eastAsia="Arial" w:hAnsi="Arial" w:cs="Arial"/>
          <w:color w:val="0000FF"/>
          <w:sz w:val="22"/>
          <w:szCs w:val="22"/>
          <w:shd w:val="clear" w:color="auto" w:fill="FFFFFF"/>
        </w:rPr>
      </w:pPr>
      <w:hyperlink r:id="rId560" w:history="1">
        <w:proofErr w:type="spellStart"/>
        <w:r w:rsidRPr="003766B2">
          <w:rPr>
            <w:rFonts w:ascii="Arial" w:eastAsia="Arial" w:hAnsi="Arial" w:cs="Arial"/>
            <w:color w:val="0000FF"/>
            <w:sz w:val="22"/>
            <w:szCs w:val="22"/>
            <w:u w:val="single"/>
            <w:shd w:val="clear" w:color="auto" w:fill="FFFFFF"/>
          </w:rPr>
          <w:t>Андреапольские</w:t>
        </w:r>
        <w:proofErr w:type="spellEnd"/>
        <w:r w:rsidRPr="003766B2">
          <w:rPr>
            <w:rFonts w:ascii="Arial" w:eastAsia="Arial" w:hAnsi="Arial" w:cs="Arial"/>
            <w:color w:val="0000FF"/>
            <w:sz w:val="22"/>
            <w:szCs w:val="22"/>
            <w:u w:val="single"/>
            <w:shd w:val="clear" w:color="auto" w:fill="FFFFFF"/>
          </w:rPr>
          <w:t xml:space="preserve"> вести (</w:t>
        </w:r>
        <w:proofErr w:type="spellStart"/>
        <w:r w:rsidRPr="003766B2">
          <w:rPr>
            <w:rFonts w:ascii="Arial" w:eastAsia="Arial" w:hAnsi="Arial" w:cs="Arial"/>
            <w:color w:val="0000FF"/>
            <w:sz w:val="22"/>
            <w:szCs w:val="22"/>
            <w:u w:val="single"/>
            <w:shd w:val="clear" w:color="auto" w:fill="FFFFFF"/>
          </w:rPr>
          <w:t>андреапольскиевести</w:t>
        </w:r>
        <w:proofErr w:type="gramStart"/>
        <w:r w:rsidRPr="003766B2">
          <w:rPr>
            <w:rFonts w:ascii="Arial" w:eastAsia="Arial" w:hAnsi="Arial" w:cs="Arial"/>
            <w:color w:val="0000FF"/>
            <w:sz w:val="22"/>
            <w:szCs w:val="22"/>
            <w:u w:val="single"/>
            <w:shd w:val="clear" w:color="auto" w:fill="FFFFFF"/>
          </w:rPr>
          <w:t>.т</w:t>
        </w:r>
        <w:proofErr w:type="gramEnd"/>
        <w:r w:rsidRPr="003766B2">
          <w:rPr>
            <w:rFonts w:ascii="Arial" w:eastAsia="Arial" w:hAnsi="Arial" w:cs="Arial"/>
            <w:color w:val="0000FF"/>
            <w:sz w:val="22"/>
            <w:szCs w:val="22"/>
            <w:u w:val="single"/>
            <w:shd w:val="clear" w:color="auto" w:fill="FFFFFF"/>
          </w:rPr>
          <w:t>верскаяобласть.рф</w:t>
        </w:r>
        <w:proofErr w:type="spellEnd"/>
        <w:r w:rsidRPr="003766B2">
          <w:rPr>
            <w:rFonts w:ascii="Arial" w:eastAsia="Arial" w:hAnsi="Arial" w:cs="Arial"/>
            <w:color w:val="0000FF"/>
            <w:sz w:val="22"/>
            <w:szCs w:val="22"/>
            <w:u w:val="single"/>
            <w:shd w:val="clear" w:color="auto" w:fill="FFFFFF"/>
          </w:rPr>
          <w:t xml:space="preserve">), </w:t>
        </w:r>
        <w:proofErr w:type="spellStart"/>
        <w:r w:rsidRPr="003766B2">
          <w:rPr>
            <w:rFonts w:ascii="Arial" w:eastAsia="Arial" w:hAnsi="Arial" w:cs="Arial"/>
            <w:color w:val="0000FF"/>
            <w:sz w:val="22"/>
            <w:szCs w:val="22"/>
            <w:u w:val="single"/>
            <w:shd w:val="clear" w:color="auto" w:fill="FFFFFF"/>
          </w:rPr>
          <w:t>Андреаполь</w:t>
        </w:r>
        <w:proofErr w:type="spellEnd"/>
        <w:r w:rsidRPr="003766B2">
          <w:rPr>
            <w:rFonts w:ascii="Arial" w:eastAsia="Arial" w:hAnsi="Arial" w:cs="Arial"/>
            <w:color w:val="0000FF"/>
            <w:sz w:val="22"/>
            <w:szCs w:val="22"/>
            <w:u w:val="single"/>
            <w:shd w:val="clear" w:color="auto" w:fill="FFFFFF"/>
          </w:rPr>
          <w:t>, 17 февраля 2022</w:t>
        </w:r>
      </w:hyperlink>
    </w:p>
    <w:p w:rsidR="003766B2" w:rsidRPr="003766B2" w:rsidRDefault="003766B2" w:rsidP="003766B2">
      <w:pPr>
        <w:numPr>
          <w:ilvl w:val="0"/>
          <w:numId w:val="28"/>
        </w:numPr>
        <w:tabs>
          <w:tab w:val="left" w:pos="0"/>
        </w:tabs>
        <w:ind w:left="-142" w:firstLine="0"/>
        <w:rPr>
          <w:rFonts w:ascii="Arial" w:eastAsia="Arial" w:hAnsi="Arial" w:cs="Arial"/>
          <w:color w:val="0000FF"/>
          <w:sz w:val="22"/>
          <w:szCs w:val="22"/>
          <w:shd w:val="clear" w:color="auto" w:fill="FFFFFF"/>
        </w:rPr>
      </w:pPr>
      <w:hyperlink r:id="rId561" w:history="1">
        <w:r w:rsidRPr="003766B2">
          <w:rPr>
            <w:rFonts w:ascii="Arial" w:eastAsia="Arial" w:hAnsi="Arial" w:cs="Arial"/>
            <w:color w:val="0000FF"/>
            <w:sz w:val="22"/>
            <w:szCs w:val="22"/>
            <w:u w:val="single"/>
            <w:shd w:val="clear" w:color="auto" w:fill="FFFFFF"/>
          </w:rPr>
          <w:t>Авангард (</w:t>
        </w:r>
        <w:proofErr w:type="spellStart"/>
        <w:r w:rsidRPr="003766B2">
          <w:rPr>
            <w:rFonts w:ascii="Arial" w:eastAsia="Arial" w:hAnsi="Arial" w:cs="Arial"/>
            <w:color w:val="0000FF"/>
            <w:sz w:val="22"/>
            <w:szCs w:val="22"/>
            <w:u w:val="single"/>
            <w:shd w:val="clear" w:color="auto" w:fill="FFFFFF"/>
          </w:rPr>
          <w:t>авангард</w:t>
        </w:r>
        <w:proofErr w:type="gramStart"/>
        <w:r w:rsidRPr="003766B2">
          <w:rPr>
            <w:rFonts w:ascii="Arial" w:eastAsia="Arial" w:hAnsi="Arial" w:cs="Arial"/>
            <w:color w:val="0000FF"/>
            <w:sz w:val="22"/>
            <w:szCs w:val="22"/>
            <w:u w:val="single"/>
            <w:shd w:val="clear" w:color="auto" w:fill="FFFFFF"/>
          </w:rPr>
          <w:t>.т</w:t>
        </w:r>
        <w:proofErr w:type="gramEnd"/>
        <w:r w:rsidRPr="003766B2">
          <w:rPr>
            <w:rFonts w:ascii="Arial" w:eastAsia="Arial" w:hAnsi="Arial" w:cs="Arial"/>
            <w:color w:val="0000FF"/>
            <w:sz w:val="22"/>
            <w:szCs w:val="22"/>
            <w:u w:val="single"/>
            <w:shd w:val="clear" w:color="auto" w:fill="FFFFFF"/>
          </w:rPr>
          <w:t>верскаяобласть.рф</w:t>
        </w:r>
        <w:proofErr w:type="spellEnd"/>
        <w:r w:rsidRPr="003766B2">
          <w:rPr>
            <w:rFonts w:ascii="Arial" w:eastAsia="Arial" w:hAnsi="Arial" w:cs="Arial"/>
            <w:color w:val="0000FF"/>
            <w:sz w:val="22"/>
            <w:szCs w:val="22"/>
            <w:u w:val="single"/>
            <w:shd w:val="clear" w:color="auto" w:fill="FFFFFF"/>
          </w:rPr>
          <w:t>), Западная Двина, 17 февраля 2022</w:t>
        </w:r>
      </w:hyperlink>
    </w:p>
    <w:p w:rsidR="003766B2" w:rsidRPr="003766B2" w:rsidRDefault="003766B2" w:rsidP="003766B2">
      <w:pPr>
        <w:numPr>
          <w:ilvl w:val="0"/>
          <w:numId w:val="28"/>
        </w:numPr>
        <w:tabs>
          <w:tab w:val="left" w:pos="0"/>
        </w:tabs>
        <w:ind w:left="-142" w:firstLine="0"/>
        <w:rPr>
          <w:rFonts w:ascii="Arial" w:eastAsia="Arial" w:hAnsi="Arial" w:cs="Arial"/>
          <w:color w:val="0000FF"/>
          <w:sz w:val="22"/>
          <w:szCs w:val="22"/>
          <w:shd w:val="clear" w:color="auto" w:fill="FFFFFF"/>
        </w:rPr>
      </w:pPr>
      <w:hyperlink r:id="rId562" w:history="1">
        <w:r w:rsidRPr="003766B2">
          <w:rPr>
            <w:rFonts w:ascii="Arial" w:eastAsia="Arial" w:hAnsi="Arial" w:cs="Arial"/>
            <w:color w:val="0000FF"/>
            <w:sz w:val="22"/>
            <w:szCs w:val="22"/>
            <w:u w:val="single"/>
            <w:shd w:val="clear" w:color="auto" w:fill="FFFFFF"/>
          </w:rPr>
          <w:t>Новая жизнь (</w:t>
        </w:r>
        <w:proofErr w:type="spellStart"/>
        <w:r w:rsidRPr="003766B2">
          <w:rPr>
            <w:rFonts w:ascii="Arial" w:eastAsia="Arial" w:hAnsi="Arial" w:cs="Arial"/>
            <w:color w:val="0000FF"/>
            <w:sz w:val="22"/>
            <w:szCs w:val="22"/>
            <w:u w:val="single"/>
            <w:shd w:val="clear" w:color="auto" w:fill="FFFFFF"/>
          </w:rPr>
          <w:t>новаяжизнь</w:t>
        </w:r>
        <w:proofErr w:type="gramStart"/>
        <w:r w:rsidRPr="003766B2">
          <w:rPr>
            <w:rFonts w:ascii="Arial" w:eastAsia="Arial" w:hAnsi="Arial" w:cs="Arial"/>
            <w:color w:val="0000FF"/>
            <w:sz w:val="22"/>
            <w:szCs w:val="22"/>
            <w:u w:val="single"/>
            <w:shd w:val="clear" w:color="auto" w:fill="FFFFFF"/>
          </w:rPr>
          <w:t>.т</w:t>
        </w:r>
        <w:proofErr w:type="gramEnd"/>
        <w:r w:rsidRPr="003766B2">
          <w:rPr>
            <w:rFonts w:ascii="Arial" w:eastAsia="Arial" w:hAnsi="Arial" w:cs="Arial"/>
            <w:color w:val="0000FF"/>
            <w:sz w:val="22"/>
            <w:szCs w:val="22"/>
            <w:u w:val="single"/>
            <w:shd w:val="clear" w:color="auto" w:fill="FFFFFF"/>
          </w:rPr>
          <w:t>верскаяобласть.рф</w:t>
        </w:r>
        <w:proofErr w:type="spellEnd"/>
        <w:r w:rsidRPr="003766B2">
          <w:rPr>
            <w:rFonts w:ascii="Arial" w:eastAsia="Arial" w:hAnsi="Arial" w:cs="Arial"/>
            <w:color w:val="0000FF"/>
            <w:sz w:val="22"/>
            <w:szCs w:val="22"/>
            <w:u w:val="single"/>
            <w:shd w:val="clear" w:color="auto" w:fill="FFFFFF"/>
          </w:rPr>
          <w:t>), Бологое, 17 февраля 2022</w:t>
        </w:r>
      </w:hyperlink>
    </w:p>
    <w:p w:rsidR="003766B2" w:rsidRPr="003766B2" w:rsidRDefault="003766B2" w:rsidP="003766B2">
      <w:pPr>
        <w:numPr>
          <w:ilvl w:val="0"/>
          <w:numId w:val="28"/>
        </w:numPr>
        <w:tabs>
          <w:tab w:val="left" w:pos="0"/>
        </w:tabs>
        <w:ind w:left="-142" w:firstLine="0"/>
        <w:rPr>
          <w:rFonts w:ascii="Arial" w:eastAsia="Arial" w:hAnsi="Arial" w:cs="Arial"/>
          <w:color w:val="0000FF"/>
          <w:sz w:val="22"/>
          <w:szCs w:val="22"/>
          <w:shd w:val="clear" w:color="auto" w:fill="FFFFFF"/>
        </w:rPr>
      </w:pPr>
      <w:hyperlink r:id="rId563" w:history="1">
        <w:r w:rsidRPr="003766B2">
          <w:rPr>
            <w:rFonts w:ascii="Arial" w:eastAsia="Arial" w:hAnsi="Arial" w:cs="Arial"/>
            <w:color w:val="0000FF"/>
            <w:sz w:val="22"/>
            <w:szCs w:val="22"/>
            <w:u w:val="single"/>
            <w:shd w:val="clear" w:color="auto" w:fill="FFFFFF"/>
          </w:rPr>
          <w:t>Коммунар (</w:t>
        </w:r>
        <w:proofErr w:type="spellStart"/>
        <w:r w:rsidRPr="003766B2">
          <w:rPr>
            <w:rFonts w:ascii="Arial" w:eastAsia="Arial" w:hAnsi="Arial" w:cs="Arial"/>
            <w:color w:val="0000FF"/>
            <w:sz w:val="22"/>
            <w:szCs w:val="22"/>
            <w:u w:val="single"/>
            <w:shd w:val="clear" w:color="auto" w:fill="FFFFFF"/>
          </w:rPr>
          <w:t>коммунар</w:t>
        </w:r>
        <w:proofErr w:type="gramStart"/>
        <w:r w:rsidRPr="003766B2">
          <w:rPr>
            <w:rFonts w:ascii="Arial" w:eastAsia="Arial" w:hAnsi="Arial" w:cs="Arial"/>
            <w:color w:val="0000FF"/>
            <w:sz w:val="22"/>
            <w:szCs w:val="22"/>
            <w:u w:val="single"/>
            <w:shd w:val="clear" w:color="auto" w:fill="FFFFFF"/>
          </w:rPr>
          <w:t>.т</w:t>
        </w:r>
        <w:proofErr w:type="gramEnd"/>
        <w:r w:rsidRPr="003766B2">
          <w:rPr>
            <w:rFonts w:ascii="Arial" w:eastAsia="Arial" w:hAnsi="Arial" w:cs="Arial"/>
            <w:color w:val="0000FF"/>
            <w:sz w:val="22"/>
            <w:szCs w:val="22"/>
            <w:u w:val="single"/>
            <w:shd w:val="clear" w:color="auto" w:fill="FFFFFF"/>
          </w:rPr>
          <w:t>верскаяобласть.рф</w:t>
        </w:r>
        <w:proofErr w:type="spellEnd"/>
        <w:r w:rsidRPr="003766B2">
          <w:rPr>
            <w:rFonts w:ascii="Arial" w:eastAsia="Arial" w:hAnsi="Arial" w:cs="Arial"/>
            <w:color w:val="0000FF"/>
            <w:sz w:val="22"/>
            <w:szCs w:val="22"/>
            <w:u w:val="single"/>
            <w:shd w:val="clear" w:color="auto" w:fill="FFFFFF"/>
          </w:rPr>
          <w:t>), п. Фирово, 17 февраля 2022</w:t>
        </w:r>
      </w:hyperlink>
    </w:p>
    <w:p w:rsidR="003766B2" w:rsidRPr="003766B2" w:rsidRDefault="003766B2" w:rsidP="003766B2">
      <w:pPr>
        <w:numPr>
          <w:ilvl w:val="0"/>
          <w:numId w:val="28"/>
        </w:numPr>
        <w:tabs>
          <w:tab w:val="left" w:pos="0"/>
        </w:tabs>
        <w:ind w:left="-142" w:firstLine="0"/>
        <w:rPr>
          <w:rFonts w:ascii="Arial" w:eastAsia="Arial" w:hAnsi="Arial" w:cs="Arial"/>
          <w:color w:val="0000FF"/>
          <w:sz w:val="22"/>
          <w:szCs w:val="22"/>
          <w:shd w:val="clear" w:color="auto" w:fill="FFFFFF"/>
        </w:rPr>
      </w:pPr>
      <w:hyperlink r:id="rId564" w:history="1">
        <w:r w:rsidRPr="003766B2">
          <w:rPr>
            <w:rFonts w:ascii="Arial" w:eastAsia="Arial" w:hAnsi="Arial" w:cs="Arial"/>
            <w:color w:val="0000FF"/>
            <w:sz w:val="22"/>
            <w:szCs w:val="22"/>
            <w:u w:val="single"/>
            <w:shd w:val="clear" w:color="auto" w:fill="FFFFFF"/>
          </w:rPr>
          <w:t>Наша жизнь (</w:t>
        </w:r>
        <w:proofErr w:type="spellStart"/>
        <w:r w:rsidRPr="003766B2">
          <w:rPr>
            <w:rFonts w:ascii="Arial" w:eastAsia="Arial" w:hAnsi="Arial" w:cs="Arial"/>
            <w:color w:val="0000FF"/>
            <w:sz w:val="22"/>
            <w:szCs w:val="22"/>
            <w:u w:val="single"/>
            <w:shd w:val="clear" w:color="auto" w:fill="FFFFFF"/>
          </w:rPr>
          <w:t>нашажизнь</w:t>
        </w:r>
        <w:proofErr w:type="gramStart"/>
        <w:r w:rsidRPr="003766B2">
          <w:rPr>
            <w:rFonts w:ascii="Arial" w:eastAsia="Arial" w:hAnsi="Arial" w:cs="Arial"/>
            <w:color w:val="0000FF"/>
            <w:sz w:val="22"/>
            <w:szCs w:val="22"/>
            <w:u w:val="single"/>
            <w:shd w:val="clear" w:color="auto" w:fill="FFFFFF"/>
          </w:rPr>
          <w:t>.т</w:t>
        </w:r>
        <w:proofErr w:type="gramEnd"/>
        <w:r w:rsidRPr="003766B2">
          <w:rPr>
            <w:rFonts w:ascii="Arial" w:eastAsia="Arial" w:hAnsi="Arial" w:cs="Arial"/>
            <w:color w:val="0000FF"/>
            <w:sz w:val="22"/>
            <w:szCs w:val="22"/>
            <w:u w:val="single"/>
            <w:shd w:val="clear" w:color="auto" w:fill="FFFFFF"/>
          </w:rPr>
          <w:t>верскаяобласть.рф</w:t>
        </w:r>
        <w:proofErr w:type="spellEnd"/>
        <w:r w:rsidRPr="003766B2">
          <w:rPr>
            <w:rFonts w:ascii="Arial" w:eastAsia="Arial" w:hAnsi="Arial" w:cs="Arial"/>
            <w:color w:val="0000FF"/>
            <w:sz w:val="22"/>
            <w:szCs w:val="22"/>
            <w:u w:val="single"/>
            <w:shd w:val="clear" w:color="auto" w:fill="FFFFFF"/>
          </w:rPr>
          <w:t>), Лихославль, 17 февраля 2022</w:t>
        </w:r>
      </w:hyperlink>
    </w:p>
    <w:p w:rsidR="003766B2" w:rsidRPr="003766B2" w:rsidRDefault="003766B2" w:rsidP="003766B2">
      <w:pPr>
        <w:numPr>
          <w:ilvl w:val="0"/>
          <w:numId w:val="28"/>
        </w:numPr>
        <w:tabs>
          <w:tab w:val="left" w:pos="0"/>
        </w:tabs>
        <w:ind w:left="-142" w:firstLine="0"/>
        <w:rPr>
          <w:rFonts w:ascii="Arial" w:eastAsia="Arial" w:hAnsi="Arial" w:cs="Arial"/>
          <w:color w:val="0000FF"/>
          <w:sz w:val="22"/>
          <w:szCs w:val="22"/>
          <w:shd w:val="clear" w:color="auto" w:fill="FFFFFF"/>
        </w:rPr>
      </w:pPr>
      <w:hyperlink r:id="rId565" w:history="1">
        <w:proofErr w:type="spellStart"/>
        <w:r w:rsidRPr="003766B2">
          <w:rPr>
            <w:rFonts w:ascii="Arial" w:eastAsia="Arial" w:hAnsi="Arial" w:cs="Arial"/>
            <w:color w:val="0000FF"/>
            <w:sz w:val="22"/>
            <w:szCs w:val="22"/>
            <w:u w:val="single"/>
            <w:shd w:val="clear" w:color="auto" w:fill="FFFFFF"/>
          </w:rPr>
          <w:t>Молоковский</w:t>
        </w:r>
        <w:proofErr w:type="spellEnd"/>
        <w:r w:rsidRPr="003766B2">
          <w:rPr>
            <w:rFonts w:ascii="Arial" w:eastAsia="Arial" w:hAnsi="Arial" w:cs="Arial"/>
            <w:color w:val="0000FF"/>
            <w:sz w:val="22"/>
            <w:szCs w:val="22"/>
            <w:u w:val="single"/>
            <w:shd w:val="clear" w:color="auto" w:fill="FFFFFF"/>
          </w:rPr>
          <w:t xml:space="preserve"> край (</w:t>
        </w:r>
        <w:proofErr w:type="spellStart"/>
        <w:r w:rsidRPr="003766B2">
          <w:rPr>
            <w:rFonts w:ascii="Arial" w:eastAsia="Arial" w:hAnsi="Arial" w:cs="Arial"/>
            <w:color w:val="0000FF"/>
            <w:sz w:val="22"/>
            <w:szCs w:val="22"/>
            <w:u w:val="single"/>
            <w:shd w:val="clear" w:color="auto" w:fill="FFFFFF"/>
          </w:rPr>
          <w:t>молоковскийкрай</w:t>
        </w:r>
        <w:proofErr w:type="gramStart"/>
        <w:r w:rsidRPr="003766B2">
          <w:rPr>
            <w:rFonts w:ascii="Arial" w:eastAsia="Arial" w:hAnsi="Arial" w:cs="Arial"/>
            <w:color w:val="0000FF"/>
            <w:sz w:val="22"/>
            <w:szCs w:val="22"/>
            <w:u w:val="single"/>
            <w:shd w:val="clear" w:color="auto" w:fill="FFFFFF"/>
          </w:rPr>
          <w:t>.т</w:t>
        </w:r>
        <w:proofErr w:type="gramEnd"/>
        <w:r w:rsidRPr="003766B2">
          <w:rPr>
            <w:rFonts w:ascii="Arial" w:eastAsia="Arial" w:hAnsi="Arial" w:cs="Arial"/>
            <w:color w:val="0000FF"/>
            <w:sz w:val="22"/>
            <w:szCs w:val="22"/>
            <w:u w:val="single"/>
            <w:shd w:val="clear" w:color="auto" w:fill="FFFFFF"/>
          </w:rPr>
          <w:t>верскаяобласть.рф</w:t>
        </w:r>
        <w:proofErr w:type="spellEnd"/>
        <w:r w:rsidRPr="003766B2">
          <w:rPr>
            <w:rFonts w:ascii="Arial" w:eastAsia="Arial" w:hAnsi="Arial" w:cs="Arial"/>
            <w:color w:val="0000FF"/>
            <w:sz w:val="22"/>
            <w:szCs w:val="22"/>
            <w:u w:val="single"/>
            <w:shd w:val="clear" w:color="auto" w:fill="FFFFFF"/>
          </w:rPr>
          <w:t>), п. Молоково, 17 февраля 2022</w:t>
        </w:r>
      </w:hyperlink>
    </w:p>
    <w:p w:rsidR="003766B2" w:rsidRPr="003766B2" w:rsidRDefault="003766B2" w:rsidP="003766B2">
      <w:pPr>
        <w:numPr>
          <w:ilvl w:val="0"/>
          <w:numId w:val="28"/>
        </w:numPr>
        <w:tabs>
          <w:tab w:val="left" w:pos="0"/>
        </w:tabs>
        <w:ind w:left="-142" w:firstLine="0"/>
        <w:rPr>
          <w:rFonts w:ascii="Arial" w:eastAsia="Arial" w:hAnsi="Arial" w:cs="Arial"/>
          <w:color w:val="0000FF"/>
          <w:sz w:val="22"/>
          <w:szCs w:val="22"/>
          <w:shd w:val="clear" w:color="auto" w:fill="FFFFFF"/>
        </w:rPr>
      </w:pPr>
      <w:hyperlink r:id="rId566" w:history="1">
        <w:r w:rsidRPr="003766B2">
          <w:rPr>
            <w:rFonts w:ascii="Arial" w:eastAsia="Arial" w:hAnsi="Arial" w:cs="Arial"/>
            <w:color w:val="0000FF"/>
            <w:sz w:val="22"/>
            <w:szCs w:val="22"/>
            <w:u w:val="single"/>
            <w:shd w:val="clear" w:color="auto" w:fill="FFFFFF"/>
          </w:rPr>
          <w:t>Новости Твери (tver-news.net), Тверь, 17 февраля 2022</w:t>
        </w:r>
      </w:hyperlink>
    </w:p>
    <w:p w:rsidR="003766B2" w:rsidRPr="003766B2" w:rsidRDefault="003766B2" w:rsidP="003766B2">
      <w:pPr>
        <w:tabs>
          <w:tab w:val="left" w:pos="0"/>
        </w:tabs>
        <w:ind w:left="-142"/>
        <w:jc w:val="right"/>
        <w:rPr>
          <w:rFonts w:ascii="Arial" w:eastAsia="Arial" w:hAnsi="Arial" w:cs="Arial"/>
          <w:color w:val="000000"/>
          <w:sz w:val="22"/>
          <w:szCs w:val="22"/>
        </w:rPr>
      </w:pPr>
      <w:hyperlink w:anchor="tabtxt_1575050_1921156443" w:history="1">
        <w:r w:rsidRPr="003766B2">
          <w:rPr>
            <w:rFonts w:ascii="Arial" w:eastAsia="Arial" w:hAnsi="Arial" w:cs="Arial"/>
            <w:color w:val="0000FF"/>
            <w:sz w:val="22"/>
            <w:szCs w:val="22"/>
            <w:u w:val="single"/>
            <w:shd w:val="clear" w:color="auto" w:fill="FFFFFF"/>
          </w:rPr>
          <w:t>К заголовкам сообщений</w:t>
        </w:r>
      </w:hyperlink>
    </w:p>
    <w:sectPr w:rsidR="003766B2" w:rsidRPr="003766B2" w:rsidSect="00FC7548">
      <w:headerReference w:type="default" r:id="rId567"/>
      <w:footerReference w:type="even" r:id="rId568"/>
      <w:footerReference w:type="default" r:id="rId569"/>
      <w:footerReference w:type="first" r:id="rId570"/>
      <w:type w:val="continuous"/>
      <w:pgSz w:w="11906" w:h="16838" w:code="9"/>
      <w:pgMar w:top="993" w:right="424" w:bottom="709" w:left="1134" w:header="357" w:footer="561"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80A3A" w:rsidRDefault="00D80A3A">
      <w:r>
        <w:separator/>
      </w:r>
    </w:p>
  </w:endnote>
  <w:endnote w:type="continuationSeparator" w:id="0">
    <w:p w:rsidR="00D80A3A" w:rsidRDefault="00D80A3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Arial Narrow">
    <w:panose1 w:val="020B0606020202030204"/>
    <w:charset w:val="CC"/>
    <w:family w:val="swiss"/>
    <w:pitch w:val="variable"/>
    <w:sig w:usb0="00000287" w:usb1="00000800" w:usb2="00000000" w:usb3="00000000" w:csb0="0000009F" w:csb1="00000000"/>
  </w:font>
  <w:font w:name="Verdana">
    <w:panose1 w:val="020B0604030504040204"/>
    <w:charset w:val="CC"/>
    <w:family w:val="swiss"/>
    <w:pitch w:val="variable"/>
    <w:sig w:usb0="A10006FF" w:usb1="4000205B" w:usb2="00000010" w:usb3="00000000" w:csb0="0000019F" w:csb1="00000000"/>
  </w:font>
  <w:font w:name="Times New Roman,Times,serif">
    <w:altName w:val="Times New Roman"/>
    <w:panose1 w:val="00000000000000000000"/>
    <w:charset w:val="00"/>
    <w:family w:val="auto"/>
    <w:notTrueType/>
    <w:pitch w:val="variable"/>
    <w:sig w:usb0="00000003" w:usb1="00000000" w:usb2="00000000" w:usb3="00000000" w:csb0="00000001" w:csb1="00000000"/>
  </w:font>
  <w:font w:name="Arial CYR">
    <w:panose1 w:val="020B0604020202020204"/>
    <w:charset w:val="CC"/>
    <w:family w:val="swiss"/>
    <w:pitch w:val="variable"/>
    <w:sig w:usb0="E0002AFF" w:usb1="C0007843" w:usb2="00000009" w:usb3="00000000" w:csb0="000001FF" w:csb1="00000000"/>
  </w:font>
  <w:font w:name="Trebuchet MS">
    <w:panose1 w:val="020B0603020202020204"/>
    <w:charset w:val="CC"/>
    <w:family w:val="swiss"/>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AvantGardeGothicCTT">
    <w:altName w:val="Times New Roman"/>
    <w:panose1 w:val="00000000000000000000"/>
    <w:charset w:val="00"/>
    <w:family w:val="auto"/>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0A3A" w:rsidRPr="000A7F13" w:rsidRDefault="00D80A3A">
    <w:pPr>
      <w:pStyle w:val="affa"/>
      <w:framePr w:wrap="around" w:vAnchor="text" w:hAnchor="margin" w:xAlign="right" w:y="1"/>
      <w:rPr>
        <w:rStyle w:val="affc"/>
        <w:rFonts w:ascii="Arial" w:eastAsia="Arial" w:hAnsi="Arial"/>
      </w:rPr>
    </w:pPr>
    <w:r>
      <w:rPr>
        <w:rStyle w:val="affc"/>
      </w:rPr>
      <w:fldChar w:fldCharType="begin"/>
    </w:r>
    <w:r>
      <w:rPr>
        <w:rStyle w:val="affc"/>
      </w:rPr>
      <w:instrText xml:space="preserve">PAGE </w:instrText>
    </w:r>
    <w:r>
      <w:rPr>
        <w:rStyle w:val="affc"/>
      </w:rPr>
      <w:fldChar w:fldCharType="end"/>
    </w:r>
  </w:p>
  <w:p w:rsidR="00D80A3A" w:rsidRPr="000A7F13" w:rsidRDefault="00D80A3A">
    <w:pPr>
      <w:pStyle w:val="affa"/>
      <w:ind w:right="360"/>
      <w:rPr>
        <w:rFonts w:ascii="Arial" w:eastAsia="Arial" w:hAnsi="Arial"/>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331830"/>
      <w:docPartObj>
        <w:docPartGallery w:val="Page Numbers (Bottom of Page)"/>
        <w:docPartUnique/>
      </w:docPartObj>
    </w:sdtPr>
    <w:sdtContent>
      <w:p w:rsidR="00D80A3A" w:rsidRPr="00B15CDA" w:rsidRDefault="00D80A3A" w:rsidP="00EB666B">
        <w:pPr>
          <w:pStyle w:val="affa"/>
          <w:jc w:val="right"/>
        </w:pPr>
        <w:fldSimple w:instr=" PAGE   \* MERGEFORMAT ">
          <w:r w:rsidR="006663FC">
            <w:rPr>
              <w:noProof/>
            </w:rPr>
            <w:t>6</w:t>
          </w:r>
        </w:fldSimple>
      </w:p>
    </w:sdtContent>
  </w:sdt>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0A3A" w:rsidRDefault="00D80A3A">
    <w:pPr>
      <w:pStyle w:val="affa"/>
      <w:jc w:val="right"/>
    </w:pPr>
  </w:p>
  <w:p w:rsidR="00D80A3A" w:rsidRPr="000B1295" w:rsidRDefault="00D80A3A">
    <w:pPr>
      <w:pStyle w:val="aff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80A3A" w:rsidRDefault="00D80A3A">
      <w:r>
        <w:separator/>
      </w:r>
    </w:p>
  </w:footnote>
  <w:footnote w:type="continuationSeparator" w:id="0">
    <w:p w:rsidR="00D80A3A" w:rsidRDefault="00D80A3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0A3A" w:rsidRDefault="00D80A3A" w:rsidP="00DF7F44">
    <w:pPr>
      <w:pStyle w:val="ae"/>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tplc="FFFFFFFF">
      <w:start w:val="1"/>
      <w:numFmt w:val="bullet"/>
      <w:lvlText w:val=""/>
      <w:lvlJc w:val="left"/>
      <w:pPr>
        <w:tabs>
          <w:tab w:val="num" w:pos="3054"/>
        </w:tabs>
        <w:ind w:left="3054" w:hanging="360"/>
      </w:pPr>
      <w:rPr>
        <w:rFonts w:ascii="Symbol" w:hAnsi="Symbol"/>
      </w:rPr>
    </w:lvl>
    <w:lvl w:ilvl="1" w:tplc="FFFFFFFF">
      <w:start w:val="1"/>
      <w:numFmt w:val="bullet"/>
      <w:lvlText w:val="o"/>
      <w:lvlJc w:val="left"/>
      <w:pPr>
        <w:tabs>
          <w:tab w:val="num" w:pos="3774"/>
        </w:tabs>
        <w:ind w:left="3774" w:hanging="360"/>
      </w:pPr>
      <w:rPr>
        <w:rFonts w:ascii="Courier New" w:hAnsi="Courier New"/>
      </w:rPr>
    </w:lvl>
    <w:lvl w:ilvl="2" w:tplc="FFFFFFFF">
      <w:start w:val="1"/>
      <w:numFmt w:val="bullet"/>
      <w:lvlText w:val=""/>
      <w:lvlJc w:val="left"/>
      <w:pPr>
        <w:tabs>
          <w:tab w:val="num" w:pos="4494"/>
        </w:tabs>
        <w:ind w:left="4494" w:hanging="360"/>
      </w:pPr>
      <w:rPr>
        <w:rFonts w:ascii="Wingdings" w:hAnsi="Wingdings"/>
      </w:rPr>
    </w:lvl>
    <w:lvl w:ilvl="3" w:tplc="FFFFFFFF">
      <w:start w:val="1"/>
      <w:numFmt w:val="bullet"/>
      <w:lvlText w:val=""/>
      <w:lvlJc w:val="left"/>
      <w:pPr>
        <w:tabs>
          <w:tab w:val="num" w:pos="5214"/>
        </w:tabs>
        <w:ind w:left="5214" w:hanging="360"/>
      </w:pPr>
      <w:rPr>
        <w:rFonts w:ascii="Symbol" w:hAnsi="Symbol"/>
      </w:rPr>
    </w:lvl>
    <w:lvl w:ilvl="4" w:tplc="FFFFFFFF">
      <w:start w:val="1"/>
      <w:numFmt w:val="bullet"/>
      <w:lvlText w:val="o"/>
      <w:lvlJc w:val="left"/>
      <w:pPr>
        <w:tabs>
          <w:tab w:val="num" w:pos="5934"/>
        </w:tabs>
        <w:ind w:left="5934" w:hanging="360"/>
      </w:pPr>
      <w:rPr>
        <w:rFonts w:ascii="Courier New" w:hAnsi="Courier New"/>
      </w:rPr>
    </w:lvl>
    <w:lvl w:ilvl="5" w:tplc="FFFFFFFF">
      <w:start w:val="1"/>
      <w:numFmt w:val="bullet"/>
      <w:lvlText w:val=""/>
      <w:lvlJc w:val="left"/>
      <w:pPr>
        <w:tabs>
          <w:tab w:val="num" w:pos="6654"/>
        </w:tabs>
        <w:ind w:left="6654" w:hanging="360"/>
      </w:pPr>
      <w:rPr>
        <w:rFonts w:ascii="Wingdings" w:hAnsi="Wingdings"/>
      </w:rPr>
    </w:lvl>
    <w:lvl w:ilvl="6" w:tplc="FFFFFFFF">
      <w:start w:val="1"/>
      <w:numFmt w:val="bullet"/>
      <w:lvlText w:val=""/>
      <w:lvlJc w:val="left"/>
      <w:pPr>
        <w:tabs>
          <w:tab w:val="num" w:pos="7374"/>
        </w:tabs>
        <w:ind w:left="7374" w:hanging="360"/>
      </w:pPr>
      <w:rPr>
        <w:rFonts w:ascii="Symbol" w:hAnsi="Symbol"/>
      </w:rPr>
    </w:lvl>
    <w:lvl w:ilvl="7" w:tplc="FFFFFFFF">
      <w:start w:val="1"/>
      <w:numFmt w:val="bullet"/>
      <w:lvlText w:val="o"/>
      <w:lvlJc w:val="left"/>
      <w:pPr>
        <w:tabs>
          <w:tab w:val="num" w:pos="8094"/>
        </w:tabs>
        <w:ind w:left="8094" w:hanging="360"/>
      </w:pPr>
      <w:rPr>
        <w:rFonts w:ascii="Courier New" w:hAnsi="Courier New"/>
      </w:rPr>
    </w:lvl>
    <w:lvl w:ilvl="8" w:tplc="FFFFFFFF">
      <w:start w:val="1"/>
      <w:numFmt w:val="bullet"/>
      <w:lvlText w:val=""/>
      <w:lvlJc w:val="left"/>
      <w:pPr>
        <w:tabs>
          <w:tab w:val="num" w:pos="8814"/>
        </w:tabs>
        <w:ind w:left="8814" w:hanging="360"/>
      </w:pPr>
      <w:rPr>
        <w:rFonts w:ascii="Wingdings" w:hAnsi="Wingdings"/>
      </w:rPr>
    </w:lvl>
  </w:abstractNum>
  <w:abstractNum w:abstractNumId="2">
    <w:nsid w:val="00000003"/>
    <w:multiLevelType w:val="hybridMultilevel"/>
    <w:tmpl w:val="00000003"/>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tplc="0FAEE554">
      <w:start w:val="1"/>
      <w:numFmt w:val="bullet"/>
      <w:lvlText w:val=""/>
      <w:lvlJc w:val="left"/>
      <w:pPr>
        <w:tabs>
          <w:tab w:val="num" w:pos="720"/>
        </w:tabs>
        <w:ind w:left="720" w:hanging="360"/>
      </w:pPr>
      <w:rPr>
        <w:rFonts w:ascii="Symbol" w:hAnsi="Symbol"/>
      </w:rPr>
    </w:lvl>
    <w:lvl w:ilvl="1" w:tplc="790E7308">
      <w:start w:val="1"/>
      <w:numFmt w:val="bullet"/>
      <w:lvlText w:val="o"/>
      <w:lvlJc w:val="left"/>
      <w:pPr>
        <w:tabs>
          <w:tab w:val="num" w:pos="1440"/>
        </w:tabs>
        <w:ind w:left="1440" w:hanging="360"/>
      </w:pPr>
      <w:rPr>
        <w:rFonts w:ascii="Courier New" w:hAnsi="Courier New"/>
      </w:rPr>
    </w:lvl>
    <w:lvl w:ilvl="2" w:tplc="6652F362">
      <w:start w:val="1"/>
      <w:numFmt w:val="bullet"/>
      <w:lvlText w:val=""/>
      <w:lvlJc w:val="left"/>
      <w:pPr>
        <w:tabs>
          <w:tab w:val="num" w:pos="2160"/>
        </w:tabs>
        <w:ind w:left="2160" w:hanging="360"/>
      </w:pPr>
      <w:rPr>
        <w:rFonts w:ascii="Wingdings" w:hAnsi="Wingdings"/>
      </w:rPr>
    </w:lvl>
    <w:lvl w:ilvl="3" w:tplc="B97E8984">
      <w:start w:val="1"/>
      <w:numFmt w:val="bullet"/>
      <w:lvlText w:val=""/>
      <w:lvlJc w:val="left"/>
      <w:pPr>
        <w:tabs>
          <w:tab w:val="num" w:pos="2880"/>
        </w:tabs>
        <w:ind w:left="2880" w:hanging="360"/>
      </w:pPr>
      <w:rPr>
        <w:rFonts w:ascii="Symbol" w:hAnsi="Symbol"/>
      </w:rPr>
    </w:lvl>
    <w:lvl w:ilvl="4" w:tplc="33384134">
      <w:start w:val="1"/>
      <w:numFmt w:val="bullet"/>
      <w:lvlText w:val="o"/>
      <w:lvlJc w:val="left"/>
      <w:pPr>
        <w:tabs>
          <w:tab w:val="num" w:pos="3600"/>
        </w:tabs>
        <w:ind w:left="3600" w:hanging="360"/>
      </w:pPr>
      <w:rPr>
        <w:rFonts w:ascii="Courier New" w:hAnsi="Courier New"/>
      </w:rPr>
    </w:lvl>
    <w:lvl w:ilvl="5" w:tplc="E3B2AFFA">
      <w:start w:val="1"/>
      <w:numFmt w:val="bullet"/>
      <w:lvlText w:val=""/>
      <w:lvlJc w:val="left"/>
      <w:pPr>
        <w:tabs>
          <w:tab w:val="num" w:pos="4320"/>
        </w:tabs>
        <w:ind w:left="4320" w:hanging="360"/>
      </w:pPr>
      <w:rPr>
        <w:rFonts w:ascii="Wingdings" w:hAnsi="Wingdings"/>
      </w:rPr>
    </w:lvl>
    <w:lvl w:ilvl="6" w:tplc="9D60FA62">
      <w:start w:val="1"/>
      <w:numFmt w:val="bullet"/>
      <w:lvlText w:val=""/>
      <w:lvlJc w:val="left"/>
      <w:pPr>
        <w:tabs>
          <w:tab w:val="num" w:pos="5040"/>
        </w:tabs>
        <w:ind w:left="5040" w:hanging="360"/>
      </w:pPr>
      <w:rPr>
        <w:rFonts w:ascii="Symbol" w:hAnsi="Symbol"/>
      </w:rPr>
    </w:lvl>
    <w:lvl w:ilvl="7" w:tplc="3F5861E4">
      <w:start w:val="1"/>
      <w:numFmt w:val="bullet"/>
      <w:lvlText w:val="o"/>
      <w:lvlJc w:val="left"/>
      <w:pPr>
        <w:tabs>
          <w:tab w:val="num" w:pos="5760"/>
        </w:tabs>
        <w:ind w:left="5760" w:hanging="360"/>
      </w:pPr>
      <w:rPr>
        <w:rFonts w:ascii="Courier New" w:hAnsi="Courier New"/>
      </w:rPr>
    </w:lvl>
    <w:lvl w:ilvl="8" w:tplc="C9F8A916">
      <w:start w:val="1"/>
      <w:numFmt w:val="bullet"/>
      <w:lvlText w:val=""/>
      <w:lvlJc w:val="left"/>
      <w:pPr>
        <w:tabs>
          <w:tab w:val="num" w:pos="6480"/>
        </w:tabs>
        <w:ind w:left="6480" w:hanging="360"/>
      </w:pPr>
      <w:rPr>
        <w:rFonts w:ascii="Wingdings" w:hAnsi="Wingdings"/>
      </w:rPr>
    </w:lvl>
  </w:abstractNum>
  <w:abstractNum w:abstractNumId="5">
    <w:nsid w:val="00000006"/>
    <w:multiLevelType w:val="hybridMultilevel"/>
    <w:tmpl w:val="00000006"/>
    <w:lvl w:ilvl="0" w:tplc="0640340A">
      <w:start w:val="1"/>
      <w:numFmt w:val="bullet"/>
      <w:lvlText w:val=""/>
      <w:lvlJc w:val="left"/>
      <w:pPr>
        <w:tabs>
          <w:tab w:val="num" w:pos="720"/>
        </w:tabs>
        <w:ind w:left="720" w:hanging="360"/>
      </w:pPr>
      <w:rPr>
        <w:rFonts w:ascii="Symbol" w:hAnsi="Symbol"/>
      </w:rPr>
    </w:lvl>
    <w:lvl w:ilvl="1" w:tplc="EA2E6814">
      <w:start w:val="1"/>
      <w:numFmt w:val="bullet"/>
      <w:lvlText w:val="o"/>
      <w:lvlJc w:val="left"/>
      <w:pPr>
        <w:tabs>
          <w:tab w:val="num" w:pos="1440"/>
        </w:tabs>
        <w:ind w:left="1440" w:hanging="360"/>
      </w:pPr>
      <w:rPr>
        <w:rFonts w:ascii="Courier New" w:hAnsi="Courier New"/>
      </w:rPr>
    </w:lvl>
    <w:lvl w:ilvl="2" w:tplc="4EBE4B94">
      <w:start w:val="1"/>
      <w:numFmt w:val="bullet"/>
      <w:lvlText w:val=""/>
      <w:lvlJc w:val="left"/>
      <w:pPr>
        <w:tabs>
          <w:tab w:val="num" w:pos="2160"/>
        </w:tabs>
        <w:ind w:left="2160" w:hanging="360"/>
      </w:pPr>
      <w:rPr>
        <w:rFonts w:ascii="Wingdings" w:hAnsi="Wingdings"/>
      </w:rPr>
    </w:lvl>
    <w:lvl w:ilvl="3" w:tplc="CDE0C64E">
      <w:start w:val="1"/>
      <w:numFmt w:val="bullet"/>
      <w:lvlText w:val=""/>
      <w:lvlJc w:val="left"/>
      <w:pPr>
        <w:tabs>
          <w:tab w:val="num" w:pos="2880"/>
        </w:tabs>
        <w:ind w:left="2880" w:hanging="360"/>
      </w:pPr>
      <w:rPr>
        <w:rFonts w:ascii="Symbol" w:hAnsi="Symbol"/>
      </w:rPr>
    </w:lvl>
    <w:lvl w:ilvl="4" w:tplc="342E4E28">
      <w:start w:val="1"/>
      <w:numFmt w:val="bullet"/>
      <w:lvlText w:val="o"/>
      <w:lvlJc w:val="left"/>
      <w:pPr>
        <w:tabs>
          <w:tab w:val="num" w:pos="3600"/>
        </w:tabs>
        <w:ind w:left="3600" w:hanging="360"/>
      </w:pPr>
      <w:rPr>
        <w:rFonts w:ascii="Courier New" w:hAnsi="Courier New"/>
      </w:rPr>
    </w:lvl>
    <w:lvl w:ilvl="5" w:tplc="C492CF8C">
      <w:start w:val="1"/>
      <w:numFmt w:val="bullet"/>
      <w:lvlText w:val=""/>
      <w:lvlJc w:val="left"/>
      <w:pPr>
        <w:tabs>
          <w:tab w:val="num" w:pos="4320"/>
        </w:tabs>
        <w:ind w:left="4320" w:hanging="360"/>
      </w:pPr>
      <w:rPr>
        <w:rFonts w:ascii="Wingdings" w:hAnsi="Wingdings"/>
      </w:rPr>
    </w:lvl>
    <w:lvl w:ilvl="6" w:tplc="CF964EDA">
      <w:start w:val="1"/>
      <w:numFmt w:val="bullet"/>
      <w:lvlText w:val=""/>
      <w:lvlJc w:val="left"/>
      <w:pPr>
        <w:tabs>
          <w:tab w:val="num" w:pos="5040"/>
        </w:tabs>
        <w:ind w:left="5040" w:hanging="360"/>
      </w:pPr>
      <w:rPr>
        <w:rFonts w:ascii="Symbol" w:hAnsi="Symbol"/>
      </w:rPr>
    </w:lvl>
    <w:lvl w:ilvl="7" w:tplc="551A3FE0">
      <w:start w:val="1"/>
      <w:numFmt w:val="bullet"/>
      <w:lvlText w:val="o"/>
      <w:lvlJc w:val="left"/>
      <w:pPr>
        <w:tabs>
          <w:tab w:val="num" w:pos="5760"/>
        </w:tabs>
        <w:ind w:left="5760" w:hanging="360"/>
      </w:pPr>
      <w:rPr>
        <w:rFonts w:ascii="Courier New" w:hAnsi="Courier New"/>
      </w:rPr>
    </w:lvl>
    <w:lvl w:ilvl="8" w:tplc="DE564144">
      <w:start w:val="1"/>
      <w:numFmt w:val="bullet"/>
      <w:lvlText w:val=""/>
      <w:lvlJc w:val="left"/>
      <w:pPr>
        <w:tabs>
          <w:tab w:val="num" w:pos="6480"/>
        </w:tabs>
        <w:ind w:left="6480" w:hanging="360"/>
      </w:pPr>
      <w:rPr>
        <w:rFonts w:ascii="Wingdings" w:hAnsi="Wingdings"/>
      </w:rPr>
    </w:lvl>
  </w:abstractNum>
  <w:abstractNum w:abstractNumId="6">
    <w:nsid w:val="00000007"/>
    <w:multiLevelType w:val="hybridMultilevel"/>
    <w:tmpl w:val="00000007"/>
    <w:lvl w:ilvl="0" w:tplc="BFBE9290">
      <w:start w:val="1"/>
      <w:numFmt w:val="bullet"/>
      <w:lvlText w:val=""/>
      <w:lvlJc w:val="left"/>
      <w:pPr>
        <w:tabs>
          <w:tab w:val="num" w:pos="720"/>
        </w:tabs>
        <w:ind w:left="720" w:hanging="360"/>
      </w:pPr>
      <w:rPr>
        <w:rFonts w:ascii="Symbol" w:hAnsi="Symbol"/>
      </w:rPr>
    </w:lvl>
    <w:lvl w:ilvl="1" w:tplc="3110B8BE">
      <w:start w:val="1"/>
      <w:numFmt w:val="bullet"/>
      <w:lvlText w:val="o"/>
      <w:lvlJc w:val="left"/>
      <w:pPr>
        <w:tabs>
          <w:tab w:val="num" w:pos="1440"/>
        </w:tabs>
        <w:ind w:left="1440" w:hanging="360"/>
      </w:pPr>
      <w:rPr>
        <w:rFonts w:ascii="Courier New" w:hAnsi="Courier New"/>
      </w:rPr>
    </w:lvl>
    <w:lvl w:ilvl="2" w:tplc="E6226CB4">
      <w:start w:val="1"/>
      <w:numFmt w:val="bullet"/>
      <w:lvlText w:val=""/>
      <w:lvlJc w:val="left"/>
      <w:pPr>
        <w:tabs>
          <w:tab w:val="num" w:pos="2160"/>
        </w:tabs>
        <w:ind w:left="2160" w:hanging="360"/>
      </w:pPr>
      <w:rPr>
        <w:rFonts w:ascii="Wingdings" w:hAnsi="Wingdings"/>
      </w:rPr>
    </w:lvl>
    <w:lvl w:ilvl="3" w:tplc="CE5C212E">
      <w:start w:val="1"/>
      <w:numFmt w:val="bullet"/>
      <w:lvlText w:val=""/>
      <w:lvlJc w:val="left"/>
      <w:pPr>
        <w:tabs>
          <w:tab w:val="num" w:pos="2880"/>
        </w:tabs>
        <w:ind w:left="2880" w:hanging="360"/>
      </w:pPr>
      <w:rPr>
        <w:rFonts w:ascii="Symbol" w:hAnsi="Symbol"/>
      </w:rPr>
    </w:lvl>
    <w:lvl w:ilvl="4" w:tplc="5FF0DC86">
      <w:start w:val="1"/>
      <w:numFmt w:val="bullet"/>
      <w:lvlText w:val="o"/>
      <w:lvlJc w:val="left"/>
      <w:pPr>
        <w:tabs>
          <w:tab w:val="num" w:pos="3600"/>
        </w:tabs>
        <w:ind w:left="3600" w:hanging="360"/>
      </w:pPr>
      <w:rPr>
        <w:rFonts w:ascii="Courier New" w:hAnsi="Courier New"/>
      </w:rPr>
    </w:lvl>
    <w:lvl w:ilvl="5" w:tplc="A83CA378">
      <w:start w:val="1"/>
      <w:numFmt w:val="bullet"/>
      <w:lvlText w:val=""/>
      <w:lvlJc w:val="left"/>
      <w:pPr>
        <w:tabs>
          <w:tab w:val="num" w:pos="4320"/>
        </w:tabs>
        <w:ind w:left="4320" w:hanging="360"/>
      </w:pPr>
      <w:rPr>
        <w:rFonts w:ascii="Wingdings" w:hAnsi="Wingdings"/>
      </w:rPr>
    </w:lvl>
    <w:lvl w:ilvl="6" w:tplc="D2800BA4">
      <w:start w:val="1"/>
      <w:numFmt w:val="bullet"/>
      <w:lvlText w:val=""/>
      <w:lvlJc w:val="left"/>
      <w:pPr>
        <w:tabs>
          <w:tab w:val="num" w:pos="5040"/>
        </w:tabs>
        <w:ind w:left="5040" w:hanging="360"/>
      </w:pPr>
      <w:rPr>
        <w:rFonts w:ascii="Symbol" w:hAnsi="Symbol"/>
      </w:rPr>
    </w:lvl>
    <w:lvl w:ilvl="7" w:tplc="EE4A1A54">
      <w:start w:val="1"/>
      <w:numFmt w:val="bullet"/>
      <w:lvlText w:val="o"/>
      <w:lvlJc w:val="left"/>
      <w:pPr>
        <w:tabs>
          <w:tab w:val="num" w:pos="5760"/>
        </w:tabs>
        <w:ind w:left="5760" w:hanging="360"/>
      </w:pPr>
      <w:rPr>
        <w:rFonts w:ascii="Courier New" w:hAnsi="Courier New"/>
      </w:rPr>
    </w:lvl>
    <w:lvl w:ilvl="8" w:tplc="6B3A1180">
      <w:start w:val="1"/>
      <w:numFmt w:val="bullet"/>
      <w:lvlText w:val=""/>
      <w:lvlJc w:val="left"/>
      <w:pPr>
        <w:tabs>
          <w:tab w:val="num" w:pos="6480"/>
        </w:tabs>
        <w:ind w:left="6480" w:hanging="360"/>
      </w:pPr>
      <w:rPr>
        <w:rFonts w:ascii="Wingdings" w:hAnsi="Wingdings"/>
      </w:rPr>
    </w:lvl>
  </w:abstractNum>
  <w:abstractNum w:abstractNumId="7">
    <w:nsid w:val="00000008"/>
    <w:multiLevelType w:val="hybridMultilevel"/>
    <w:tmpl w:val="00000008"/>
    <w:lvl w:ilvl="0" w:tplc="96220ADE">
      <w:start w:val="1"/>
      <w:numFmt w:val="bullet"/>
      <w:lvlText w:val=""/>
      <w:lvlJc w:val="left"/>
      <w:pPr>
        <w:tabs>
          <w:tab w:val="num" w:pos="720"/>
        </w:tabs>
        <w:ind w:left="720" w:hanging="360"/>
      </w:pPr>
      <w:rPr>
        <w:rFonts w:ascii="Symbol" w:hAnsi="Symbol"/>
      </w:rPr>
    </w:lvl>
    <w:lvl w:ilvl="1" w:tplc="2C3A2938">
      <w:start w:val="1"/>
      <w:numFmt w:val="bullet"/>
      <w:lvlText w:val="o"/>
      <w:lvlJc w:val="left"/>
      <w:pPr>
        <w:tabs>
          <w:tab w:val="num" w:pos="1440"/>
        </w:tabs>
        <w:ind w:left="1440" w:hanging="360"/>
      </w:pPr>
      <w:rPr>
        <w:rFonts w:ascii="Courier New" w:hAnsi="Courier New"/>
      </w:rPr>
    </w:lvl>
    <w:lvl w:ilvl="2" w:tplc="ACBC13B8">
      <w:start w:val="1"/>
      <w:numFmt w:val="bullet"/>
      <w:lvlText w:val=""/>
      <w:lvlJc w:val="left"/>
      <w:pPr>
        <w:tabs>
          <w:tab w:val="num" w:pos="2160"/>
        </w:tabs>
        <w:ind w:left="2160" w:hanging="360"/>
      </w:pPr>
      <w:rPr>
        <w:rFonts w:ascii="Wingdings" w:hAnsi="Wingdings"/>
      </w:rPr>
    </w:lvl>
    <w:lvl w:ilvl="3" w:tplc="C860A26A">
      <w:start w:val="1"/>
      <w:numFmt w:val="bullet"/>
      <w:lvlText w:val=""/>
      <w:lvlJc w:val="left"/>
      <w:pPr>
        <w:tabs>
          <w:tab w:val="num" w:pos="2880"/>
        </w:tabs>
        <w:ind w:left="2880" w:hanging="360"/>
      </w:pPr>
      <w:rPr>
        <w:rFonts w:ascii="Symbol" w:hAnsi="Symbol"/>
      </w:rPr>
    </w:lvl>
    <w:lvl w:ilvl="4" w:tplc="646AD16A">
      <w:start w:val="1"/>
      <w:numFmt w:val="bullet"/>
      <w:lvlText w:val="o"/>
      <w:lvlJc w:val="left"/>
      <w:pPr>
        <w:tabs>
          <w:tab w:val="num" w:pos="3600"/>
        </w:tabs>
        <w:ind w:left="3600" w:hanging="360"/>
      </w:pPr>
      <w:rPr>
        <w:rFonts w:ascii="Courier New" w:hAnsi="Courier New"/>
      </w:rPr>
    </w:lvl>
    <w:lvl w:ilvl="5" w:tplc="8D80D07C">
      <w:start w:val="1"/>
      <w:numFmt w:val="bullet"/>
      <w:lvlText w:val=""/>
      <w:lvlJc w:val="left"/>
      <w:pPr>
        <w:tabs>
          <w:tab w:val="num" w:pos="4320"/>
        </w:tabs>
        <w:ind w:left="4320" w:hanging="360"/>
      </w:pPr>
      <w:rPr>
        <w:rFonts w:ascii="Wingdings" w:hAnsi="Wingdings"/>
      </w:rPr>
    </w:lvl>
    <w:lvl w:ilvl="6" w:tplc="BB788D22">
      <w:start w:val="1"/>
      <w:numFmt w:val="bullet"/>
      <w:lvlText w:val=""/>
      <w:lvlJc w:val="left"/>
      <w:pPr>
        <w:tabs>
          <w:tab w:val="num" w:pos="5040"/>
        </w:tabs>
        <w:ind w:left="5040" w:hanging="360"/>
      </w:pPr>
      <w:rPr>
        <w:rFonts w:ascii="Symbol" w:hAnsi="Symbol"/>
      </w:rPr>
    </w:lvl>
    <w:lvl w:ilvl="7" w:tplc="CABE7D38">
      <w:start w:val="1"/>
      <w:numFmt w:val="bullet"/>
      <w:lvlText w:val="o"/>
      <w:lvlJc w:val="left"/>
      <w:pPr>
        <w:tabs>
          <w:tab w:val="num" w:pos="5760"/>
        </w:tabs>
        <w:ind w:left="5760" w:hanging="360"/>
      </w:pPr>
      <w:rPr>
        <w:rFonts w:ascii="Courier New" w:hAnsi="Courier New"/>
      </w:rPr>
    </w:lvl>
    <w:lvl w:ilvl="8" w:tplc="716A7D48">
      <w:start w:val="1"/>
      <w:numFmt w:val="bullet"/>
      <w:lvlText w:val=""/>
      <w:lvlJc w:val="left"/>
      <w:pPr>
        <w:tabs>
          <w:tab w:val="num" w:pos="6480"/>
        </w:tabs>
        <w:ind w:left="6480" w:hanging="360"/>
      </w:pPr>
      <w:rPr>
        <w:rFonts w:ascii="Wingdings" w:hAnsi="Wingdings"/>
      </w:rPr>
    </w:lvl>
  </w:abstractNum>
  <w:abstractNum w:abstractNumId="8">
    <w:nsid w:val="00000009"/>
    <w:multiLevelType w:val="hybridMultilevel"/>
    <w:tmpl w:val="00000009"/>
    <w:lvl w:ilvl="0" w:tplc="D890B82A">
      <w:start w:val="1"/>
      <w:numFmt w:val="bullet"/>
      <w:lvlText w:val=""/>
      <w:lvlJc w:val="left"/>
      <w:pPr>
        <w:tabs>
          <w:tab w:val="num" w:pos="720"/>
        </w:tabs>
        <w:ind w:left="720" w:hanging="360"/>
      </w:pPr>
      <w:rPr>
        <w:rFonts w:ascii="Symbol" w:hAnsi="Symbol"/>
      </w:rPr>
    </w:lvl>
    <w:lvl w:ilvl="1" w:tplc="CE28506A">
      <w:start w:val="1"/>
      <w:numFmt w:val="bullet"/>
      <w:lvlText w:val="o"/>
      <w:lvlJc w:val="left"/>
      <w:pPr>
        <w:tabs>
          <w:tab w:val="num" w:pos="1440"/>
        </w:tabs>
        <w:ind w:left="1440" w:hanging="360"/>
      </w:pPr>
      <w:rPr>
        <w:rFonts w:ascii="Courier New" w:hAnsi="Courier New"/>
      </w:rPr>
    </w:lvl>
    <w:lvl w:ilvl="2" w:tplc="484C096E">
      <w:start w:val="1"/>
      <w:numFmt w:val="bullet"/>
      <w:lvlText w:val=""/>
      <w:lvlJc w:val="left"/>
      <w:pPr>
        <w:tabs>
          <w:tab w:val="num" w:pos="2160"/>
        </w:tabs>
        <w:ind w:left="2160" w:hanging="360"/>
      </w:pPr>
      <w:rPr>
        <w:rFonts w:ascii="Wingdings" w:hAnsi="Wingdings"/>
      </w:rPr>
    </w:lvl>
    <w:lvl w:ilvl="3" w:tplc="FFB091C8">
      <w:start w:val="1"/>
      <w:numFmt w:val="bullet"/>
      <w:lvlText w:val=""/>
      <w:lvlJc w:val="left"/>
      <w:pPr>
        <w:tabs>
          <w:tab w:val="num" w:pos="2880"/>
        </w:tabs>
        <w:ind w:left="2880" w:hanging="360"/>
      </w:pPr>
      <w:rPr>
        <w:rFonts w:ascii="Symbol" w:hAnsi="Symbol"/>
      </w:rPr>
    </w:lvl>
    <w:lvl w:ilvl="4" w:tplc="0B26EDEC">
      <w:start w:val="1"/>
      <w:numFmt w:val="bullet"/>
      <w:lvlText w:val="o"/>
      <w:lvlJc w:val="left"/>
      <w:pPr>
        <w:tabs>
          <w:tab w:val="num" w:pos="3600"/>
        </w:tabs>
        <w:ind w:left="3600" w:hanging="360"/>
      </w:pPr>
      <w:rPr>
        <w:rFonts w:ascii="Courier New" w:hAnsi="Courier New"/>
      </w:rPr>
    </w:lvl>
    <w:lvl w:ilvl="5" w:tplc="2514D38E">
      <w:start w:val="1"/>
      <w:numFmt w:val="bullet"/>
      <w:lvlText w:val=""/>
      <w:lvlJc w:val="left"/>
      <w:pPr>
        <w:tabs>
          <w:tab w:val="num" w:pos="4320"/>
        </w:tabs>
        <w:ind w:left="4320" w:hanging="360"/>
      </w:pPr>
      <w:rPr>
        <w:rFonts w:ascii="Wingdings" w:hAnsi="Wingdings"/>
      </w:rPr>
    </w:lvl>
    <w:lvl w:ilvl="6" w:tplc="9BCC65F4">
      <w:start w:val="1"/>
      <w:numFmt w:val="bullet"/>
      <w:lvlText w:val=""/>
      <w:lvlJc w:val="left"/>
      <w:pPr>
        <w:tabs>
          <w:tab w:val="num" w:pos="5040"/>
        </w:tabs>
        <w:ind w:left="5040" w:hanging="360"/>
      </w:pPr>
      <w:rPr>
        <w:rFonts w:ascii="Symbol" w:hAnsi="Symbol"/>
      </w:rPr>
    </w:lvl>
    <w:lvl w:ilvl="7" w:tplc="D32CD4EA">
      <w:start w:val="1"/>
      <w:numFmt w:val="bullet"/>
      <w:lvlText w:val="o"/>
      <w:lvlJc w:val="left"/>
      <w:pPr>
        <w:tabs>
          <w:tab w:val="num" w:pos="5760"/>
        </w:tabs>
        <w:ind w:left="5760" w:hanging="360"/>
      </w:pPr>
      <w:rPr>
        <w:rFonts w:ascii="Courier New" w:hAnsi="Courier New"/>
      </w:rPr>
    </w:lvl>
    <w:lvl w:ilvl="8" w:tplc="D20A6114">
      <w:start w:val="1"/>
      <w:numFmt w:val="bullet"/>
      <w:lvlText w:val=""/>
      <w:lvlJc w:val="left"/>
      <w:pPr>
        <w:tabs>
          <w:tab w:val="num" w:pos="6480"/>
        </w:tabs>
        <w:ind w:left="6480" w:hanging="360"/>
      </w:pPr>
      <w:rPr>
        <w:rFonts w:ascii="Wingdings" w:hAnsi="Wingdings"/>
      </w:rPr>
    </w:lvl>
  </w:abstractNum>
  <w:abstractNum w:abstractNumId="9">
    <w:nsid w:val="0000000A"/>
    <w:multiLevelType w:val="hybridMultilevel"/>
    <w:tmpl w:val="0000000A"/>
    <w:lvl w:ilvl="0" w:tplc="938A7F48">
      <w:start w:val="1"/>
      <w:numFmt w:val="bullet"/>
      <w:lvlText w:val=""/>
      <w:lvlJc w:val="left"/>
      <w:pPr>
        <w:tabs>
          <w:tab w:val="num" w:pos="720"/>
        </w:tabs>
        <w:ind w:left="720" w:hanging="360"/>
      </w:pPr>
      <w:rPr>
        <w:rFonts w:ascii="Symbol" w:hAnsi="Symbol"/>
      </w:rPr>
    </w:lvl>
    <w:lvl w:ilvl="1" w:tplc="4D2E675A">
      <w:start w:val="1"/>
      <w:numFmt w:val="bullet"/>
      <w:lvlText w:val="o"/>
      <w:lvlJc w:val="left"/>
      <w:pPr>
        <w:tabs>
          <w:tab w:val="num" w:pos="1440"/>
        </w:tabs>
        <w:ind w:left="1440" w:hanging="360"/>
      </w:pPr>
      <w:rPr>
        <w:rFonts w:ascii="Courier New" w:hAnsi="Courier New"/>
      </w:rPr>
    </w:lvl>
    <w:lvl w:ilvl="2" w:tplc="51049436">
      <w:start w:val="1"/>
      <w:numFmt w:val="bullet"/>
      <w:lvlText w:val=""/>
      <w:lvlJc w:val="left"/>
      <w:pPr>
        <w:tabs>
          <w:tab w:val="num" w:pos="2160"/>
        </w:tabs>
        <w:ind w:left="2160" w:hanging="360"/>
      </w:pPr>
      <w:rPr>
        <w:rFonts w:ascii="Wingdings" w:hAnsi="Wingdings"/>
      </w:rPr>
    </w:lvl>
    <w:lvl w:ilvl="3" w:tplc="7C66DB5C">
      <w:start w:val="1"/>
      <w:numFmt w:val="bullet"/>
      <w:lvlText w:val=""/>
      <w:lvlJc w:val="left"/>
      <w:pPr>
        <w:tabs>
          <w:tab w:val="num" w:pos="2880"/>
        </w:tabs>
        <w:ind w:left="2880" w:hanging="360"/>
      </w:pPr>
      <w:rPr>
        <w:rFonts w:ascii="Symbol" w:hAnsi="Symbol"/>
      </w:rPr>
    </w:lvl>
    <w:lvl w:ilvl="4" w:tplc="FF1A1F64">
      <w:start w:val="1"/>
      <w:numFmt w:val="bullet"/>
      <w:lvlText w:val="o"/>
      <w:lvlJc w:val="left"/>
      <w:pPr>
        <w:tabs>
          <w:tab w:val="num" w:pos="3600"/>
        </w:tabs>
        <w:ind w:left="3600" w:hanging="360"/>
      </w:pPr>
      <w:rPr>
        <w:rFonts w:ascii="Courier New" w:hAnsi="Courier New"/>
      </w:rPr>
    </w:lvl>
    <w:lvl w:ilvl="5" w:tplc="AC6ADC96">
      <w:start w:val="1"/>
      <w:numFmt w:val="bullet"/>
      <w:lvlText w:val=""/>
      <w:lvlJc w:val="left"/>
      <w:pPr>
        <w:tabs>
          <w:tab w:val="num" w:pos="4320"/>
        </w:tabs>
        <w:ind w:left="4320" w:hanging="360"/>
      </w:pPr>
      <w:rPr>
        <w:rFonts w:ascii="Wingdings" w:hAnsi="Wingdings"/>
      </w:rPr>
    </w:lvl>
    <w:lvl w:ilvl="6" w:tplc="E498462E">
      <w:start w:val="1"/>
      <w:numFmt w:val="bullet"/>
      <w:lvlText w:val=""/>
      <w:lvlJc w:val="left"/>
      <w:pPr>
        <w:tabs>
          <w:tab w:val="num" w:pos="5040"/>
        </w:tabs>
        <w:ind w:left="5040" w:hanging="360"/>
      </w:pPr>
      <w:rPr>
        <w:rFonts w:ascii="Symbol" w:hAnsi="Symbol"/>
      </w:rPr>
    </w:lvl>
    <w:lvl w:ilvl="7" w:tplc="AC362052">
      <w:start w:val="1"/>
      <w:numFmt w:val="bullet"/>
      <w:lvlText w:val="o"/>
      <w:lvlJc w:val="left"/>
      <w:pPr>
        <w:tabs>
          <w:tab w:val="num" w:pos="5760"/>
        </w:tabs>
        <w:ind w:left="5760" w:hanging="360"/>
      </w:pPr>
      <w:rPr>
        <w:rFonts w:ascii="Courier New" w:hAnsi="Courier New"/>
      </w:rPr>
    </w:lvl>
    <w:lvl w:ilvl="8" w:tplc="40DE0E36">
      <w:start w:val="1"/>
      <w:numFmt w:val="bullet"/>
      <w:lvlText w:val=""/>
      <w:lvlJc w:val="left"/>
      <w:pPr>
        <w:tabs>
          <w:tab w:val="num" w:pos="6480"/>
        </w:tabs>
        <w:ind w:left="6480" w:hanging="360"/>
      </w:pPr>
      <w:rPr>
        <w:rFonts w:ascii="Wingdings" w:hAnsi="Wingdings"/>
      </w:rPr>
    </w:lvl>
  </w:abstractNum>
  <w:abstractNum w:abstractNumId="10">
    <w:nsid w:val="0000000B"/>
    <w:multiLevelType w:val="hybridMultilevel"/>
    <w:tmpl w:val="0000000B"/>
    <w:lvl w:ilvl="0" w:tplc="AEE87EF0">
      <w:start w:val="1"/>
      <w:numFmt w:val="bullet"/>
      <w:lvlText w:val=""/>
      <w:lvlJc w:val="left"/>
      <w:pPr>
        <w:tabs>
          <w:tab w:val="num" w:pos="720"/>
        </w:tabs>
        <w:ind w:left="720" w:hanging="360"/>
      </w:pPr>
      <w:rPr>
        <w:rFonts w:ascii="Symbol" w:hAnsi="Symbol"/>
      </w:rPr>
    </w:lvl>
    <w:lvl w:ilvl="1" w:tplc="4E04473A">
      <w:start w:val="1"/>
      <w:numFmt w:val="bullet"/>
      <w:lvlText w:val="o"/>
      <w:lvlJc w:val="left"/>
      <w:pPr>
        <w:tabs>
          <w:tab w:val="num" w:pos="1440"/>
        </w:tabs>
        <w:ind w:left="1440" w:hanging="360"/>
      </w:pPr>
      <w:rPr>
        <w:rFonts w:ascii="Courier New" w:hAnsi="Courier New"/>
      </w:rPr>
    </w:lvl>
    <w:lvl w:ilvl="2" w:tplc="11D0D55A">
      <w:start w:val="1"/>
      <w:numFmt w:val="bullet"/>
      <w:lvlText w:val=""/>
      <w:lvlJc w:val="left"/>
      <w:pPr>
        <w:tabs>
          <w:tab w:val="num" w:pos="2160"/>
        </w:tabs>
        <w:ind w:left="2160" w:hanging="360"/>
      </w:pPr>
      <w:rPr>
        <w:rFonts w:ascii="Wingdings" w:hAnsi="Wingdings"/>
      </w:rPr>
    </w:lvl>
    <w:lvl w:ilvl="3" w:tplc="87DCA7F8">
      <w:start w:val="1"/>
      <w:numFmt w:val="bullet"/>
      <w:lvlText w:val=""/>
      <w:lvlJc w:val="left"/>
      <w:pPr>
        <w:tabs>
          <w:tab w:val="num" w:pos="2880"/>
        </w:tabs>
        <w:ind w:left="2880" w:hanging="360"/>
      </w:pPr>
      <w:rPr>
        <w:rFonts w:ascii="Symbol" w:hAnsi="Symbol"/>
      </w:rPr>
    </w:lvl>
    <w:lvl w:ilvl="4" w:tplc="865E45A0">
      <w:start w:val="1"/>
      <w:numFmt w:val="bullet"/>
      <w:lvlText w:val="o"/>
      <w:lvlJc w:val="left"/>
      <w:pPr>
        <w:tabs>
          <w:tab w:val="num" w:pos="3600"/>
        </w:tabs>
        <w:ind w:left="3600" w:hanging="360"/>
      </w:pPr>
      <w:rPr>
        <w:rFonts w:ascii="Courier New" w:hAnsi="Courier New"/>
      </w:rPr>
    </w:lvl>
    <w:lvl w:ilvl="5" w:tplc="67966FC2">
      <w:start w:val="1"/>
      <w:numFmt w:val="bullet"/>
      <w:lvlText w:val=""/>
      <w:lvlJc w:val="left"/>
      <w:pPr>
        <w:tabs>
          <w:tab w:val="num" w:pos="4320"/>
        </w:tabs>
        <w:ind w:left="4320" w:hanging="360"/>
      </w:pPr>
      <w:rPr>
        <w:rFonts w:ascii="Wingdings" w:hAnsi="Wingdings"/>
      </w:rPr>
    </w:lvl>
    <w:lvl w:ilvl="6" w:tplc="BEAC5CCA">
      <w:start w:val="1"/>
      <w:numFmt w:val="bullet"/>
      <w:lvlText w:val=""/>
      <w:lvlJc w:val="left"/>
      <w:pPr>
        <w:tabs>
          <w:tab w:val="num" w:pos="5040"/>
        </w:tabs>
        <w:ind w:left="5040" w:hanging="360"/>
      </w:pPr>
      <w:rPr>
        <w:rFonts w:ascii="Symbol" w:hAnsi="Symbol"/>
      </w:rPr>
    </w:lvl>
    <w:lvl w:ilvl="7" w:tplc="10BC5FE2">
      <w:start w:val="1"/>
      <w:numFmt w:val="bullet"/>
      <w:lvlText w:val="o"/>
      <w:lvlJc w:val="left"/>
      <w:pPr>
        <w:tabs>
          <w:tab w:val="num" w:pos="5760"/>
        </w:tabs>
        <w:ind w:left="5760" w:hanging="360"/>
      </w:pPr>
      <w:rPr>
        <w:rFonts w:ascii="Courier New" w:hAnsi="Courier New"/>
      </w:rPr>
    </w:lvl>
    <w:lvl w:ilvl="8" w:tplc="F3F82FD8">
      <w:start w:val="1"/>
      <w:numFmt w:val="bullet"/>
      <w:lvlText w:val=""/>
      <w:lvlJc w:val="left"/>
      <w:pPr>
        <w:tabs>
          <w:tab w:val="num" w:pos="6480"/>
        </w:tabs>
        <w:ind w:left="6480" w:hanging="360"/>
      </w:pPr>
      <w:rPr>
        <w:rFonts w:ascii="Wingdings" w:hAnsi="Wingdings"/>
      </w:rPr>
    </w:lvl>
  </w:abstractNum>
  <w:abstractNum w:abstractNumId="11">
    <w:nsid w:val="0000000C"/>
    <w:multiLevelType w:val="hybridMultilevel"/>
    <w:tmpl w:val="0000000C"/>
    <w:lvl w:ilvl="0" w:tplc="FDAE7EE4">
      <w:start w:val="1"/>
      <w:numFmt w:val="bullet"/>
      <w:lvlText w:val=""/>
      <w:lvlJc w:val="left"/>
      <w:pPr>
        <w:tabs>
          <w:tab w:val="num" w:pos="720"/>
        </w:tabs>
        <w:ind w:left="720" w:hanging="360"/>
      </w:pPr>
      <w:rPr>
        <w:rFonts w:ascii="Symbol" w:hAnsi="Symbol"/>
      </w:rPr>
    </w:lvl>
    <w:lvl w:ilvl="1" w:tplc="8ED4FFEC">
      <w:start w:val="1"/>
      <w:numFmt w:val="bullet"/>
      <w:lvlText w:val="o"/>
      <w:lvlJc w:val="left"/>
      <w:pPr>
        <w:tabs>
          <w:tab w:val="num" w:pos="1440"/>
        </w:tabs>
        <w:ind w:left="1440" w:hanging="360"/>
      </w:pPr>
      <w:rPr>
        <w:rFonts w:ascii="Courier New" w:hAnsi="Courier New"/>
      </w:rPr>
    </w:lvl>
    <w:lvl w:ilvl="2" w:tplc="B23AEAF6">
      <w:start w:val="1"/>
      <w:numFmt w:val="bullet"/>
      <w:lvlText w:val=""/>
      <w:lvlJc w:val="left"/>
      <w:pPr>
        <w:tabs>
          <w:tab w:val="num" w:pos="2160"/>
        </w:tabs>
        <w:ind w:left="2160" w:hanging="360"/>
      </w:pPr>
      <w:rPr>
        <w:rFonts w:ascii="Wingdings" w:hAnsi="Wingdings"/>
      </w:rPr>
    </w:lvl>
    <w:lvl w:ilvl="3" w:tplc="867CC282">
      <w:start w:val="1"/>
      <w:numFmt w:val="bullet"/>
      <w:lvlText w:val=""/>
      <w:lvlJc w:val="left"/>
      <w:pPr>
        <w:tabs>
          <w:tab w:val="num" w:pos="2880"/>
        </w:tabs>
        <w:ind w:left="2880" w:hanging="360"/>
      </w:pPr>
      <w:rPr>
        <w:rFonts w:ascii="Symbol" w:hAnsi="Symbol"/>
      </w:rPr>
    </w:lvl>
    <w:lvl w:ilvl="4" w:tplc="7EE47E28">
      <w:start w:val="1"/>
      <w:numFmt w:val="bullet"/>
      <w:lvlText w:val="o"/>
      <w:lvlJc w:val="left"/>
      <w:pPr>
        <w:tabs>
          <w:tab w:val="num" w:pos="3600"/>
        </w:tabs>
        <w:ind w:left="3600" w:hanging="360"/>
      </w:pPr>
      <w:rPr>
        <w:rFonts w:ascii="Courier New" w:hAnsi="Courier New"/>
      </w:rPr>
    </w:lvl>
    <w:lvl w:ilvl="5" w:tplc="23467AB6">
      <w:start w:val="1"/>
      <w:numFmt w:val="bullet"/>
      <w:lvlText w:val=""/>
      <w:lvlJc w:val="left"/>
      <w:pPr>
        <w:tabs>
          <w:tab w:val="num" w:pos="4320"/>
        </w:tabs>
        <w:ind w:left="4320" w:hanging="360"/>
      </w:pPr>
      <w:rPr>
        <w:rFonts w:ascii="Wingdings" w:hAnsi="Wingdings"/>
      </w:rPr>
    </w:lvl>
    <w:lvl w:ilvl="6" w:tplc="F44801E0">
      <w:start w:val="1"/>
      <w:numFmt w:val="bullet"/>
      <w:lvlText w:val=""/>
      <w:lvlJc w:val="left"/>
      <w:pPr>
        <w:tabs>
          <w:tab w:val="num" w:pos="5040"/>
        </w:tabs>
        <w:ind w:left="5040" w:hanging="360"/>
      </w:pPr>
      <w:rPr>
        <w:rFonts w:ascii="Symbol" w:hAnsi="Symbol"/>
      </w:rPr>
    </w:lvl>
    <w:lvl w:ilvl="7" w:tplc="2AD21FD8">
      <w:start w:val="1"/>
      <w:numFmt w:val="bullet"/>
      <w:lvlText w:val="o"/>
      <w:lvlJc w:val="left"/>
      <w:pPr>
        <w:tabs>
          <w:tab w:val="num" w:pos="5760"/>
        </w:tabs>
        <w:ind w:left="5760" w:hanging="360"/>
      </w:pPr>
      <w:rPr>
        <w:rFonts w:ascii="Courier New" w:hAnsi="Courier New"/>
      </w:rPr>
    </w:lvl>
    <w:lvl w:ilvl="8" w:tplc="ED987D40">
      <w:start w:val="1"/>
      <w:numFmt w:val="bullet"/>
      <w:lvlText w:val=""/>
      <w:lvlJc w:val="left"/>
      <w:pPr>
        <w:tabs>
          <w:tab w:val="num" w:pos="6480"/>
        </w:tabs>
        <w:ind w:left="6480" w:hanging="360"/>
      </w:pPr>
      <w:rPr>
        <w:rFonts w:ascii="Wingdings" w:hAnsi="Wingdings"/>
      </w:rPr>
    </w:lvl>
  </w:abstractNum>
  <w:abstractNum w:abstractNumId="12">
    <w:nsid w:val="0000000D"/>
    <w:multiLevelType w:val="hybridMultilevel"/>
    <w:tmpl w:val="0000000D"/>
    <w:lvl w:ilvl="0" w:tplc="EF02B7B0">
      <w:start w:val="1"/>
      <w:numFmt w:val="bullet"/>
      <w:lvlText w:val=""/>
      <w:lvlJc w:val="left"/>
      <w:pPr>
        <w:tabs>
          <w:tab w:val="num" w:pos="720"/>
        </w:tabs>
        <w:ind w:left="720" w:hanging="360"/>
      </w:pPr>
      <w:rPr>
        <w:rFonts w:ascii="Symbol" w:hAnsi="Symbol"/>
      </w:rPr>
    </w:lvl>
    <w:lvl w:ilvl="1" w:tplc="529A496A">
      <w:start w:val="1"/>
      <w:numFmt w:val="bullet"/>
      <w:lvlText w:val="o"/>
      <w:lvlJc w:val="left"/>
      <w:pPr>
        <w:tabs>
          <w:tab w:val="num" w:pos="1440"/>
        </w:tabs>
        <w:ind w:left="1440" w:hanging="360"/>
      </w:pPr>
      <w:rPr>
        <w:rFonts w:ascii="Courier New" w:hAnsi="Courier New"/>
      </w:rPr>
    </w:lvl>
    <w:lvl w:ilvl="2" w:tplc="B93229F4">
      <w:start w:val="1"/>
      <w:numFmt w:val="bullet"/>
      <w:lvlText w:val=""/>
      <w:lvlJc w:val="left"/>
      <w:pPr>
        <w:tabs>
          <w:tab w:val="num" w:pos="2160"/>
        </w:tabs>
        <w:ind w:left="2160" w:hanging="360"/>
      </w:pPr>
      <w:rPr>
        <w:rFonts w:ascii="Wingdings" w:hAnsi="Wingdings"/>
      </w:rPr>
    </w:lvl>
    <w:lvl w:ilvl="3" w:tplc="F22C379A">
      <w:start w:val="1"/>
      <w:numFmt w:val="bullet"/>
      <w:lvlText w:val=""/>
      <w:lvlJc w:val="left"/>
      <w:pPr>
        <w:tabs>
          <w:tab w:val="num" w:pos="2880"/>
        </w:tabs>
        <w:ind w:left="2880" w:hanging="360"/>
      </w:pPr>
      <w:rPr>
        <w:rFonts w:ascii="Symbol" w:hAnsi="Symbol"/>
      </w:rPr>
    </w:lvl>
    <w:lvl w:ilvl="4" w:tplc="89D2BFC6">
      <w:start w:val="1"/>
      <w:numFmt w:val="bullet"/>
      <w:lvlText w:val="o"/>
      <w:lvlJc w:val="left"/>
      <w:pPr>
        <w:tabs>
          <w:tab w:val="num" w:pos="3600"/>
        </w:tabs>
        <w:ind w:left="3600" w:hanging="360"/>
      </w:pPr>
      <w:rPr>
        <w:rFonts w:ascii="Courier New" w:hAnsi="Courier New"/>
      </w:rPr>
    </w:lvl>
    <w:lvl w:ilvl="5" w:tplc="B4DCEB78">
      <w:start w:val="1"/>
      <w:numFmt w:val="bullet"/>
      <w:lvlText w:val=""/>
      <w:lvlJc w:val="left"/>
      <w:pPr>
        <w:tabs>
          <w:tab w:val="num" w:pos="4320"/>
        </w:tabs>
        <w:ind w:left="4320" w:hanging="360"/>
      </w:pPr>
      <w:rPr>
        <w:rFonts w:ascii="Wingdings" w:hAnsi="Wingdings"/>
      </w:rPr>
    </w:lvl>
    <w:lvl w:ilvl="6" w:tplc="D9DC49B8">
      <w:start w:val="1"/>
      <w:numFmt w:val="bullet"/>
      <w:lvlText w:val=""/>
      <w:lvlJc w:val="left"/>
      <w:pPr>
        <w:tabs>
          <w:tab w:val="num" w:pos="5040"/>
        </w:tabs>
        <w:ind w:left="5040" w:hanging="360"/>
      </w:pPr>
      <w:rPr>
        <w:rFonts w:ascii="Symbol" w:hAnsi="Symbol"/>
      </w:rPr>
    </w:lvl>
    <w:lvl w:ilvl="7" w:tplc="A08A3BBC">
      <w:start w:val="1"/>
      <w:numFmt w:val="bullet"/>
      <w:lvlText w:val="o"/>
      <w:lvlJc w:val="left"/>
      <w:pPr>
        <w:tabs>
          <w:tab w:val="num" w:pos="5760"/>
        </w:tabs>
        <w:ind w:left="5760" w:hanging="360"/>
      </w:pPr>
      <w:rPr>
        <w:rFonts w:ascii="Courier New" w:hAnsi="Courier New"/>
      </w:rPr>
    </w:lvl>
    <w:lvl w:ilvl="8" w:tplc="28FE0B7E">
      <w:start w:val="1"/>
      <w:numFmt w:val="bullet"/>
      <w:lvlText w:val=""/>
      <w:lvlJc w:val="left"/>
      <w:pPr>
        <w:tabs>
          <w:tab w:val="num" w:pos="6480"/>
        </w:tabs>
        <w:ind w:left="6480" w:hanging="360"/>
      </w:pPr>
      <w:rPr>
        <w:rFonts w:ascii="Wingdings" w:hAnsi="Wingdings"/>
      </w:rPr>
    </w:lvl>
  </w:abstractNum>
  <w:abstractNum w:abstractNumId="13">
    <w:nsid w:val="0000000E"/>
    <w:multiLevelType w:val="hybridMultilevel"/>
    <w:tmpl w:val="0000000E"/>
    <w:lvl w:ilvl="0" w:tplc="14405696">
      <w:start w:val="1"/>
      <w:numFmt w:val="bullet"/>
      <w:lvlText w:val=""/>
      <w:lvlJc w:val="left"/>
      <w:pPr>
        <w:tabs>
          <w:tab w:val="num" w:pos="720"/>
        </w:tabs>
        <w:ind w:left="720" w:hanging="360"/>
      </w:pPr>
      <w:rPr>
        <w:rFonts w:ascii="Symbol" w:hAnsi="Symbol"/>
      </w:rPr>
    </w:lvl>
    <w:lvl w:ilvl="1" w:tplc="41AA8DF6">
      <w:start w:val="1"/>
      <w:numFmt w:val="bullet"/>
      <w:lvlText w:val="o"/>
      <w:lvlJc w:val="left"/>
      <w:pPr>
        <w:tabs>
          <w:tab w:val="num" w:pos="1440"/>
        </w:tabs>
        <w:ind w:left="1440" w:hanging="360"/>
      </w:pPr>
      <w:rPr>
        <w:rFonts w:ascii="Courier New" w:hAnsi="Courier New"/>
      </w:rPr>
    </w:lvl>
    <w:lvl w:ilvl="2" w:tplc="7D92ECA2">
      <w:start w:val="1"/>
      <w:numFmt w:val="bullet"/>
      <w:lvlText w:val=""/>
      <w:lvlJc w:val="left"/>
      <w:pPr>
        <w:tabs>
          <w:tab w:val="num" w:pos="2160"/>
        </w:tabs>
        <w:ind w:left="2160" w:hanging="360"/>
      </w:pPr>
      <w:rPr>
        <w:rFonts w:ascii="Wingdings" w:hAnsi="Wingdings"/>
      </w:rPr>
    </w:lvl>
    <w:lvl w:ilvl="3" w:tplc="88DCF93C">
      <w:start w:val="1"/>
      <w:numFmt w:val="bullet"/>
      <w:lvlText w:val=""/>
      <w:lvlJc w:val="left"/>
      <w:pPr>
        <w:tabs>
          <w:tab w:val="num" w:pos="2880"/>
        </w:tabs>
        <w:ind w:left="2880" w:hanging="360"/>
      </w:pPr>
      <w:rPr>
        <w:rFonts w:ascii="Symbol" w:hAnsi="Symbol"/>
      </w:rPr>
    </w:lvl>
    <w:lvl w:ilvl="4" w:tplc="1464B248">
      <w:start w:val="1"/>
      <w:numFmt w:val="bullet"/>
      <w:lvlText w:val="o"/>
      <w:lvlJc w:val="left"/>
      <w:pPr>
        <w:tabs>
          <w:tab w:val="num" w:pos="3600"/>
        </w:tabs>
        <w:ind w:left="3600" w:hanging="360"/>
      </w:pPr>
      <w:rPr>
        <w:rFonts w:ascii="Courier New" w:hAnsi="Courier New"/>
      </w:rPr>
    </w:lvl>
    <w:lvl w:ilvl="5" w:tplc="F104DCBC">
      <w:start w:val="1"/>
      <w:numFmt w:val="bullet"/>
      <w:lvlText w:val=""/>
      <w:lvlJc w:val="left"/>
      <w:pPr>
        <w:tabs>
          <w:tab w:val="num" w:pos="4320"/>
        </w:tabs>
        <w:ind w:left="4320" w:hanging="360"/>
      </w:pPr>
      <w:rPr>
        <w:rFonts w:ascii="Wingdings" w:hAnsi="Wingdings"/>
      </w:rPr>
    </w:lvl>
    <w:lvl w:ilvl="6" w:tplc="C29A04CA">
      <w:start w:val="1"/>
      <w:numFmt w:val="bullet"/>
      <w:lvlText w:val=""/>
      <w:lvlJc w:val="left"/>
      <w:pPr>
        <w:tabs>
          <w:tab w:val="num" w:pos="5040"/>
        </w:tabs>
        <w:ind w:left="5040" w:hanging="360"/>
      </w:pPr>
      <w:rPr>
        <w:rFonts w:ascii="Symbol" w:hAnsi="Symbol"/>
      </w:rPr>
    </w:lvl>
    <w:lvl w:ilvl="7" w:tplc="12302BC4">
      <w:start w:val="1"/>
      <w:numFmt w:val="bullet"/>
      <w:lvlText w:val="o"/>
      <w:lvlJc w:val="left"/>
      <w:pPr>
        <w:tabs>
          <w:tab w:val="num" w:pos="5760"/>
        </w:tabs>
        <w:ind w:left="5760" w:hanging="360"/>
      </w:pPr>
      <w:rPr>
        <w:rFonts w:ascii="Courier New" w:hAnsi="Courier New"/>
      </w:rPr>
    </w:lvl>
    <w:lvl w:ilvl="8" w:tplc="4BD8ECE2">
      <w:start w:val="1"/>
      <w:numFmt w:val="bullet"/>
      <w:lvlText w:val=""/>
      <w:lvlJc w:val="left"/>
      <w:pPr>
        <w:tabs>
          <w:tab w:val="num" w:pos="6480"/>
        </w:tabs>
        <w:ind w:left="6480" w:hanging="360"/>
      </w:pPr>
      <w:rPr>
        <w:rFonts w:ascii="Wingdings" w:hAnsi="Wingdings"/>
      </w:rPr>
    </w:lvl>
  </w:abstractNum>
  <w:abstractNum w:abstractNumId="14">
    <w:nsid w:val="0000000F"/>
    <w:multiLevelType w:val="hybridMultilevel"/>
    <w:tmpl w:val="0000000F"/>
    <w:lvl w:ilvl="0" w:tplc="EAB83DAA">
      <w:start w:val="1"/>
      <w:numFmt w:val="bullet"/>
      <w:lvlText w:val=""/>
      <w:lvlJc w:val="left"/>
      <w:pPr>
        <w:tabs>
          <w:tab w:val="num" w:pos="720"/>
        </w:tabs>
        <w:ind w:left="720" w:hanging="360"/>
      </w:pPr>
      <w:rPr>
        <w:rFonts w:ascii="Symbol" w:hAnsi="Symbol"/>
      </w:rPr>
    </w:lvl>
    <w:lvl w:ilvl="1" w:tplc="F03AA2F6">
      <w:start w:val="1"/>
      <w:numFmt w:val="bullet"/>
      <w:lvlText w:val="o"/>
      <w:lvlJc w:val="left"/>
      <w:pPr>
        <w:tabs>
          <w:tab w:val="num" w:pos="1440"/>
        </w:tabs>
        <w:ind w:left="1440" w:hanging="360"/>
      </w:pPr>
      <w:rPr>
        <w:rFonts w:ascii="Courier New" w:hAnsi="Courier New"/>
      </w:rPr>
    </w:lvl>
    <w:lvl w:ilvl="2" w:tplc="28407670">
      <w:start w:val="1"/>
      <w:numFmt w:val="bullet"/>
      <w:lvlText w:val=""/>
      <w:lvlJc w:val="left"/>
      <w:pPr>
        <w:tabs>
          <w:tab w:val="num" w:pos="2160"/>
        </w:tabs>
        <w:ind w:left="2160" w:hanging="360"/>
      </w:pPr>
      <w:rPr>
        <w:rFonts w:ascii="Wingdings" w:hAnsi="Wingdings"/>
      </w:rPr>
    </w:lvl>
    <w:lvl w:ilvl="3" w:tplc="27F414CA">
      <w:start w:val="1"/>
      <w:numFmt w:val="bullet"/>
      <w:lvlText w:val=""/>
      <w:lvlJc w:val="left"/>
      <w:pPr>
        <w:tabs>
          <w:tab w:val="num" w:pos="2880"/>
        </w:tabs>
        <w:ind w:left="2880" w:hanging="360"/>
      </w:pPr>
      <w:rPr>
        <w:rFonts w:ascii="Symbol" w:hAnsi="Symbol"/>
      </w:rPr>
    </w:lvl>
    <w:lvl w:ilvl="4" w:tplc="D4764518">
      <w:start w:val="1"/>
      <w:numFmt w:val="bullet"/>
      <w:lvlText w:val="o"/>
      <w:lvlJc w:val="left"/>
      <w:pPr>
        <w:tabs>
          <w:tab w:val="num" w:pos="3600"/>
        </w:tabs>
        <w:ind w:left="3600" w:hanging="360"/>
      </w:pPr>
      <w:rPr>
        <w:rFonts w:ascii="Courier New" w:hAnsi="Courier New"/>
      </w:rPr>
    </w:lvl>
    <w:lvl w:ilvl="5" w:tplc="3F2C09C6">
      <w:start w:val="1"/>
      <w:numFmt w:val="bullet"/>
      <w:lvlText w:val=""/>
      <w:lvlJc w:val="left"/>
      <w:pPr>
        <w:tabs>
          <w:tab w:val="num" w:pos="4320"/>
        </w:tabs>
        <w:ind w:left="4320" w:hanging="360"/>
      </w:pPr>
      <w:rPr>
        <w:rFonts w:ascii="Wingdings" w:hAnsi="Wingdings"/>
      </w:rPr>
    </w:lvl>
    <w:lvl w:ilvl="6" w:tplc="54ACA40C">
      <w:start w:val="1"/>
      <w:numFmt w:val="bullet"/>
      <w:lvlText w:val=""/>
      <w:lvlJc w:val="left"/>
      <w:pPr>
        <w:tabs>
          <w:tab w:val="num" w:pos="5040"/>
        </w:tabs>
        <w:ind w:left="5040" w:hanging="360"/>
      </w:pPr>
      <w:rPr>
        <w:rFonts w:ascii="Symbol" w:hAnsi="Symbol"/>
      </w:rPr>
    </w:lvl>
    <w:lvl w:ilvl="7" w:tplc="E70A1DF8">
      <w:start w:val="1"/>
      <w:numFmt w:val="bullet"/>
      <w:lvlText w:val="o"/>
      <w:lvlJc w:val="left"/>
      <w:pPr>
        <w:tabs>
          <w:tab w:val="num" w:pos="5760"/>
        </w:tabs>
        <w:ind w:left="5760" w:hanging="360"/>
      </w:pPr>
      <w:rPr>
        <w:rFonts w:ascii="Courier New" w:hAnsi="Courier New"/>
      </w:rPr>
    </w:lvl>
    <w:lvl w:ilvl="8" w:tplc="F328F336">
      <w:start w:val="1"/>
      <w:numFmt w:val="bullet"/>
      <w:lvlText w:val=""/>
      <w:lvlJc w:val="left"/>
      <w:pPr>
        <w:tabs>
          <w:tab w:val="num" w:pos="6480"/>
        </w:tabs>
        <w:ind w:left="6480" w:hanging="360"/>
      </w:pPr>
      <w:rPr>
        <w:rFonts w:ascii="Wingdings" w:hAnsi="Wingdings"/>
      </w:rPr>
    </w:lvl>
  </w:abstractNum>
  <w:abstractNum w:abstractNumId="15">
    <w:nsid w:val="00000010"/>
    <w:multiLevelType w:val="hybridMultilevel"/>
    <w:tmpl w:val="00000010"/>
    <w:lvl w:ilvl="0" w:tplc="2BDCDD0A">
      <w:start w:val="1"/>
      <w:numFmt w:val="bullet"/>
      <w:lvlText w:val=""/>
      <w:lvlJc w:val="left"/>
      <w:pPr>
        <w:tabs>
          <w:tab w:val="num" w:pos="720"/>
        </w:tabs>
        <w:ind w:left="720" w:hanging="360"/>
      </w:pPr>
      <w:rPr>
        <w:rFonts w:ascii="Symbol" w:hAnsi="Symbol"/>
      </w:rPr>
    </w:lvl>
    <w:lvl w:ilvl="1" w:tplc="70560DC4">
      <w:start w:val="1"/>
      <w:numFmt w:val="bullet"/>
      <w:lvlText w:val="o"/>
      <w:lvlJc w:val="left"/>
      <w:pPr>
        <w:tabs>
          <w:tab w:val="num" w:pos="1440"/>
        </w:tabs>
        <w:ind w:left="1440" w:hanging="360"/>
      </w:pPr>
      <w:rPr>
        <w:rFonts w:ascii="Courier New" w:hAnsi="Courier New"/>
      </w:rPr>
    </w:lvl>
    <w:lvl w:ilvl="2" w:tplc="7E54E084">
      <w:start w:val="1"/>
      <w:numFmt w:val="bullet"/>
      <w:lvlText w:val=""/>
      <w:lvlJc w:val="left"/>
      <w:pPr>
        <w:tabs>
          <w:tab w:val="num" w:pos="2160"/>
        </w:tabs>
        <w:ind w:left="2160" w:hanging="360"/>
      </w:pPr>
      <w:rPr>
        <w:rFonts w:ascii="Wingdings" w:hAnsi="Wingdings"/>
      </w:rPr>
    </w:lvl>
    <w:lvl w:ilvl="3" w:tplc="D45C7A98">
      <w:start w:val="1"/>
      <w:numFmt w:val="bullet"/>
      <w:lvlText w:val=""/>
      <w:lvlJc w:val="left"/>
      <w:pPr>
        <w:tabs>
          <w:tab w:val="num" w:pos="2880"/>
        </w:tabs>
        <w:ind w:left="2880" w:hanging="360"/>
      </w:pPr>
      <w:rPr>
        <w:rFonts w:ascii="Symbol" w:hAnsi="Symbol"/>
      </w:rPr>
    </w:lvl>
    <w:lvl w:ilvl="4" w:tplc="B406EFBA">
      <w:start w:val="1"/>
      <w:numFmt w:val="bullet"/>
      <w:lvlText w:val="o"/>
      <w:lvlJc w:val="left"/>
      <w:pPr>
        <w:tabs>
          <w:tab w:val="num" w:pos="3600"/>
        </w:tabs>
        <w:ind w:left="3600" w:hanging="360"/>
      </w:pPr>
      <w:rPr>
        <w:rFonts w:ascii="Courier New" w:hAnsi="Courier New"/>
      </w:rPr>
    </w:lvl>
    <w:lvl w:ilvl="5" w:tplc="6756DFA6">
      <w:start w:val="1"/>
      <w:numFmt w:val="bullet"/>
      <w:lvlText w:val=""/>
      <w:lvlJc w:val="left"/>
      <w:pPr>
        <w:tabs>
          <w:tab w:val="num" w:pos="4320"/>
        </w:tabs>
        <w:ind w:left="4320" w:hanging="360"/>
      </w:pPr>
      <w:rPr>
        <w:rFonts w:ascii="Wingdings" w:hAnsi="Wingdings"/>
      </w:rPr>
    </w:lvl>
    <w:lvl w:ilvl="6" w:tplc="82A45354">
      <w:start w:val="1"/>
      <w:numFmt w:val="bullet"/>
      <w:lvlText w:val=""/>
      <w:lvlJc w:val="left"/>
      <w:pPr>
        <w:tabs>
          <w:tab w:val="num" w:pos="5040"/>
        </w:tabs>
        <w:ind w:left="5040" w:hanging="360"/>
      </w:pPr>
      <w:rPr>
        <w:rFonts w:ascii="Symbol" w:hAnsi="Symbol"/>
      </w:rPr>
    </w:lvl>
    <w:lvl w:ilvl="7" w:tplc="3034A8D0">
      <w:start w:val="1"/>
      <w:numFmt w:val="bullet"/>
      <w:lvlText w:val="o"/>
      <w:lvlJc w:val="left"/>
      <w:pPr>
        <w:tabs>
          <w:tab w:val="num" w:pos="5760"/>
        </w:tabs>
        <w:ind w:left="5760" w:hanging="360"/>
      </w:pPr>
      <w:rPr>
        <w:rFonts w:ascii="Courier New" w:hAnsi="Courier New"/>
      </w:rPr>
    </w:lvl>
    <w:lvl w:ilvl="8" w:tplc="ADD0B4E2">
      <w:start w:val="1"/>
      <w:numFmt w:val="bullet"/>
      <w:lvlText w:val=""/>
      <w:lvlJc w:val="left"/>
      <w:pPr>
        <w:tabs>
          <w:tab w:val="num" w:pos="6480"/>
        </w:tabs>
        <w:ind w:left="6480" w:hanging="360"/>
      </w:pPr>
      <w:rPr>
        <w:rFonts w:ascii="Wingdings" w:hAnsi="Wingdings"/>
      </w:rPr>
    </w:lvl>
  </w:abstractNum>
  <w:abstractNum w:abstractNumId="16">
    <w:nsid w:val="0932059C"/>
    <w:multiLevelType w:val="hybridMultilevel"/>
    <w:tmpl w:val="B080CB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0D6B70C4"/>
    <w:multiLevelType w:val="hybridMultilevel"/>
    <w:tmpl w:val="B942C53A"/>
    <w:lvl w:ilvl="0" w:tplc="03A63D54">
      <w:numFmt w:val="bullet"/>
      <w:lvlText w:val="•"/>
      <w:lvlJc w:val="left"/>
      <w:pPr>
        <w:ind w:left="822" w:hanging="360"/>
      </w:pPr>
      <w:rPr>
        <w:rFonts w:ascii="Times New Roman" w:eastAsiaTheme="minorHAnsi" w:hAnsi="Times New Roman" w:cs="Times New Roman" w:hint="default"/>
      </w:rPr>
    </w:lvl>
    <w:lvl w:ilvl="1" w:tplc="04190003" w:tentative="1">
      <w:start w:val="1"/>
      <w:numFmt w:val="bullet"/>
      <w:lvlText w:val="o"/>
      <w:lvlJc w:val="left"/>
      <w:pPr>
        <w:ind w:left="1542" w:hanging="360"/>
      </w:pPr>
      <w:rPr>
        <w:rFonts w:ascii="Courier New" w:hAnsi="Courier New" w:cs="Courier New" w:hint="default"/>
      </w:rPr>
    </w:lvl>
    <w:lvl w:ilvl="2" w:tplc="04190005" w:tentative="1">
      <w:start w:val="1"/>
      <w:numFmt w:val="bullet"/>
      <w:lvlText w:val=""/>
      <w:lvlJc w:val="left"/>
      <w:pPr>
        <w:ind w:left="2262" w:hanging="360"/>
      </w:pPr>
      <w:rPr>
        <w:rFonts w:ascii="Wingdings" w:hAnsi="Wingdings" w:hint="default"/>
      </w:rPr>
    </w:lvl>
    <w:lvl w:ilvl="3" w:tplc="04190001" w:tentative="1">
      <w:start w:val="1"/>
      <w:numFmt w:val="bullet"/>
      <w:lvlText w:val=""/>
      <w:lvlJc w:val="left"/>
      <w:pPr>
        <w:ind w:left="2982" w:hanging="360"/>
      </w:pPr>
      <w:rPr>
        <w:rFonts w:ascii="Symbol" w:hAnsi="Symbol" w:hint="default"/>
      </w:rPr>
    </w:lvl>
    <w:lvl w:ilvl="4" w:tplc="04190003" w:tentative="1">
      <w:start w:val="1"/>
      <w:numFmt w:val="bullet"/>
      <w:lvlText w:val="o"/>
      <w:lvlJc w:val="left"/>
      <w:pPr>
        <w:ind w:left="3702" w:hanging="360"/>
      </w:pPr>
      <w:rPr>
        <w:rFonts w:ascii="Courier New" w:hAnsi="Courier New" w:cs="Courier New" w:hint="default"/>
      </w:rPr>
    </w:lvl>
    <w:lvl w:ilvl="5" w:tplc="04190005" w:tentative="1">
      <w:start w:val="1"/>
      <w:numFmt w:val="bullet"/>
      <w:lvlText w:val=""/>
      <w:lvlJc w:val="left"/>
      <w:pPr>
        <w:ind w:left="4422" w:hanging="360"/>
      </w:pPr>
      <w:rPr>
        <w:rFonts w:ascii="Wingdings" w:hAnsi="Wingdings" w:hint="default"/>
      </w:rPr>
    </w:lvl>
    <w:lvl w:ilvl="6" w:tplc="04190001" w:tentative="1">
      <w:start w:val="1"/>
      <w:numFmt w:val="bullet"/>
      <w:lvlText w:val=""/>
      <w:lvlJc w:val="left"/>
      <w:pPr>
        <w:ind w:left="5142" w:hanging="360"/>
      </w:pPr>
      <w:rPr>
        <w:rFonts w:ascii="Symbol" w:hAnsi="Symbol" w:hint="default"/>
      </w:rPr>
    </w:lvl>
    <w:lvl w:ilvl="7" w:tplc="04190003" w:tentative="1">
      <w:start w:val="1"/>
      <w:numFmt w:val="bullet"/>
      <w:lvlText w:val="o"/>
      <w:lvlJc w:val="left"/>
      <w:pPr>
        <w:ind w:left="5862" w:hanging="360"/>
      </w:pPr>
      <w:rPr>
        <w:rFonts w:ascii="Courier New" w:hAnsi="Courier New" w:cs="Courier New" w:hint="default"/>
      </w:rPr>
    </w:lvl>
    <w:lvl w:ilvl="8" w:tplc="04190005" w:tentative="1">
      <w:start w:val="1"/>
      <w:numFmt w:val="bullet"/>
      <w:lvlText w:val=""/>
      <w:lvlJc w:val="left"/>
      <w:pPr>
        <w:ind w:left="6582" w:hanging="360"/>
      </w:pPr>
      <w:rPr>
        <w:rFonts w:ascii="Wingdings" w:hAnsi="Wingdings" w:hint="default"/>
      </w:rPr>
    </w:lvl>
  </w:abstractNum>
  <w:abstractNum w:abstractNumId="18">
    <w:nsid w:val="12E05E7A"/>
    <w:multiLevelType w:val="hybridMultilevel"/>
    <w:tmpl w:val="739A3B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1EEB655D"/>
    <w:multiLevelType w:val="hybridMultilevel"/>
    <w:tmpl w:val="E3280B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1F675877"/>
    <w:multiLevelType w:val="hybridMultilevel"/>
    <w:tmpl w:val="488455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2442385A"/>
    <w:multiLevelType w:val="hybridMultilevel"/>
    <w:tmpl w:val="409AA0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2DB23A57"/>
    <w:multiLevelType w:val="hybridMultilevel"/>
    <w:tmpl w:val="A2041E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35454973"/>
    <w:multiLevelType w:val="hybridMultilevel"/>
    <w:tmpl w:val="962242F6"/>
    <w:lvl w:ilvl="0" w:tplc="6A64E640">
      <w:start w:val="1"/>
      <w:numFmt w:val="decimal"/>
      <w:pStyle w:val="2"/>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36604A4F"/>
    <w:multiLevelType w:val="hybridMultilevel"/>
    <w:tmpl w:val="02E694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38D91CE2"/>
    <w:multiLevelType w:val="hybridMultilevel"/>
    <w:tmpl w:val="7C66FC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3CE152CC"/>
    <w:multiLevelType w:val="hybridMultilevel"/>
    <w:tmpl w:val="4BD6E564"/>
    <w:lvl w:ilvl="0" w:tplc="03A63D54">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42D6446E"/>
    <w:multiLevelType w:val="hybridMultilevel"/>
    <w:tmpl w:val="F2D220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nsid w:val="46CB0E89"/>
    <w:multiLevelType w:val="hybridMultilevel"/>
    <w:tmpl w:val="803ACCEE"/>
    <w:lvl w:ilvl="0" w:tplc="03A63D54">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nsid w:val="5A861749"/>
    <w:multiLevelType w:val="hybridMultilevel"/>
    <w:tmpl w:val="E9922B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nsid w:val="619423EF"/>
    <w:multiLevelType w:val="hybridMultilevel"/>
    <w:tmpl w:val="6EAE9702"/>
    <w:lvl w:ilvl="0" w:tplc="03A63D54">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nsid w:val="6A410915"/>
    <w:multiLevelType w:val="hybridMultilevel"/>
    <w:tmpl w:val="55E229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nsid w:val="6BD5258D"/>
    <w:multiLevelType w:val="hybridMultilevel"/>
    <w:tmpl w:val="9E3E59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nsid w:val="6DF934F8"/>
    <w:multiLevelType w:val="hybridMultilevel"/>
    <w:tmpl w:val="AE7092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nsid w:val="7A10170E"/>
    <w:multiLevelType w:val="hybridMultilevel"/>
    <w:tmpl w:val="6DBA09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3"/>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9"/>
  </w:num>
  <w:num w:numId="12">
    <w:abstractNumId w:val="32"/>
  </w:num>
  <w:num w:numId="13">
    <w:abstractNumId w:val="19"/>
  </w:num>
  <w:num w:numId="14">
    <w:abstractNumId w:val="22"/>
  </w:num>
  <w:num w:numId="15">
    <w:abstractNumId w:val="29"/>
  </w:num>
  <w:num w:numId="16">
    <w:abstractNumId w:val="10"/>
  </w:num>
  <w:num w:numId="17">
    <w:abstractNumId w:val="16"/>
  </w:num>
  <w:num w:numId="18">
    <w:abstractNumId w:val="21"/>
  </w:num>
  <w:num w:numId="19">
    <w:abstractNumId w:val="27"/>
  </w:num>
  <w:num w:numId="20">
    <w:abstractNumId w:val="20"/>
  </w:num>
  <w:num w:numId="21">
    <w:abstractNumId w:val="18"/>
  </w:num>
  <w:num w:numId="22">
    <w:abstractNumId w:val="34"/>
  </w:num>
  <w:num w:numId="23">
    <w:abstractNumId w:val="24"/>
  </w:num>
  <w:num w:numId="24">
    <w:abstractNumId w:val="31"/>
  </w:num>
  <w:num w:numId="25">
    <w:abstractNumId w:val="11"/>
  </w:num>
  <w:num w:numId="26">
    <w:abstractNumId w:val="12"/>
  </w:num>
  <w:num w:numId="27">
    <w:abstractNumId w:val="13"/>
  </w:num>
  <w:num w:numId="28">
    <w:abstractNumId w:val="14"/>
  </w:num>
  <w:num w:numId="29">
    <w:abstractNumId w:val="33"/>
  </w:num>
  <w:num w:numId="30">
    <w:abstractNumId w:val="15"/>
  </w:num>
  <w:num w:numId="31">
    <w:abstractNumId w:val="25"/>
  </w:num>
  <w:num w:numId="32">
    <w:abstractNumId w:val="28"/>
  </w:num>
  <w:num w:numId="33">
    <w:abstractNumId w:val="17"/>
  </w:num>
  <w:num w:numId="34">
    <w:abstractNumId w:val="30"/>
  </w:num>
  <w:num w:numId="35">
    <w:abstractNumId w:val="26"/>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embedSystemFonts/>
  <w:hideSpellingErrors/>
  <w:hideGrammaticalErrors/>
  <w:proofState w:spelling="clean" w:grammar="clean"/>
  <w:stylePaneFormatFilter w:val="1F04"/>
  <w:defaultTabStop w:val="708"/>
  <w:characterSpacingControl w:val="doNotCompress"/>
  <w:hdrShapeDefaults>
    <o:shapedefaults v:ext="edit" spidmax="1346561"/>
  </w:hdrShapeDefaults>
  <w:footnotePr>
    <w:footnote w:id="-1"/>
    <w:footnote w:id="0"/>
  </w:footnotePr>
  <w:endnotePr>
    <w:endnote w:id="-1"/>
    <w:endnote w:id="0"/>
  </w:endnotePr>
  <w:compat/>
  <w:rsids>
    <w:rsidRoot w:val="00835CCA"/>
    <w:rsid w:val="00000EC9"/>
    <w:rsid w:val="00001163"/>
    <w:rsid w:val="000011E2"/>
    <w:rsid w:val="000012D6"/>
    <w:rsid w:val="00001587"/>
    <w:rsid w:val="00001DD9"/>
    <w:rsid w:val="000022CA"/>
    <w:rsid w:val="00002342"/>
    <w:rsid w:val="0000255F"/>
    <w:rsid w:val="00002F2F"/>
    <w:rsid w:val="00002FE6"/>
    <w:rsid w:val="000038A7"/>
    <w:rsid w:val="000039D1"/>
    <w:rsid w:val="00003EFE"/>
    <w:rsid w:val="0000433F"/>
    <w:rsid w:val="000043B6"/>
    <w:rsid w:val="000046A4"/>
    <w:rsid w:val="000053BD"/>
    <w:rsid w:val="00005BF6"/>
    <w:rsid w:val="0000601B"/>
    <w:rsid w:val="00006298"/>
    <w:rsid w:val="00006411"/>
    <w:rsid w:val="00006E7A"/>
    <w:rsid w:val="00007977"/>
    <w:rsid w:val="00007B97"/>
    <w:rsid w:val="00010592"/>
    <w:rsid w:val="00010C3F"/>
    <w:rsid w:val="000114D1"/>
    <w:rsid w:val="00011669"/>
    <w:rsid w:val="00011D0B"/>
    <w:rsid w:val="00011DEB"/>
    <w:rsid w:val="00011F3A"/>
    <w:rsid w:val="00012623"/>
    <w:rsid w:val="000126CE"/>
    <w:rsid w:val="0001291F"/>
    <w:rsid w:val="00012C04"/>
    <w:rsid w:val="00012D23"/>
    <w:rsid w:val="000132E7"/>
    <w:rsid w:val="000132F7"/>
    <w:rsid w:val="00013303"/>
    <w:rsid w:val="00013457"/>
    <w:rsid w:val="00013B7C"/>
    <w:rsid w:val="00014A73"/>
    <w:rsid w:val="0001511F"/>
    <w:rsid w:val="00015509"/>
    <w:rsid w:val="00015905"/>
    <w:rsid w:val="00015A63"/>
    <w:rsid w:val="00015E7B"/>
    <w:rsid w:val="000161AC"/>
    <w:rsid w:val="0001651C"/>
    <w:rsid w:val="000168E6"/>
    <w:rsid w:val="00016B7A"/>
    <w:rsid w:val="00016CFC"/>
    <w:rsid w:val="000172DF"/>
    <w:rsid w:val="0001762E"/>
    <w:rsid w:val="00017924"/>
    <w:rsid w:val="00017C80"/>
    <w:rsid w:val="000202B4"/>
    <w:rsid w:val="00020503"/>
    <w:rsid w:val="0002050E"/>
    <w:rsid w:val="00020BCE"/>
    <w:rsid w:val="00020F9F"/>
    <w:rsid w:val="00021078"/>
    <w:rsid w:val="00021451"/>
    <w:rsid w:val="00021DF3"/>
    <w:rsid w:val="00022312"/>
    <w:rsid w:val="0002284A"/>
    <w:rsid w:val="00022AFF"/>
    <w:rsid w:val="0002383F"/>
    <w:rsid w:val="000238D8"/>
    <w:rsid w:val="00023BB0"/>
    <w:rsid w:val="00023EC5"/>
    <w:rsid w:val="00024B61"/>
    <w:rsid w:val="00024EBB"/>
    <w:rsid w:val="0002513A"/>
    <w:rsid w:val="00025735"/>
    <w:rsid w:val="00025955"/>
    <w:rsid w:val="00025B81"/>
    <w:rsid w:val="00025DA8"/>
    <w:rsid w:val="00025E44"/>
    <w:rsid w:val="00026717"/>
    <w:rsid w:val="000267F9"/>
    <w:rsid w:val="0002699B"/>
    <w:rsid w:val="00027999"/>
    <w:rsid w:val="00030919"/>
    <w:rsid w:val="00030C62"/>
    <w:rsid w:val="00031133"/>
    <w:rsid w:val="00031673"/>
    <w:rsid w:val="00031B8B"/>
    <w:rsid w:val="00031C6B"/>
    <w:rsid w:val="00031D59"/>
    <w:rsid w:val="00031F3F"/>
    <w:rsid w:val="00031F6C"/>
    <w:rsid w:val="00032280"/>
    <w:rsid w:val="000325FC"/>
    <w:rsid w:val="00032C52"/>
    <w:rsid w:val="00032F60"/>
    <w:rsid w:val="00033952"/>
    <w:rsid w:val="00033C30"/>
    <w:rsid w:val="0003418F"/>
    <w:rsid w:val="00034749"/>
    <w:rsid w:val="00034DB8"/>
    <w:rsid w:val="00035204"/>
    <w:rsid w:val="0003599E"/>
    <w:rsid w:val="000362E7"/>
    <w:rsid w:val="00036B5D"/>
    <w:rsid w:val="00036F3C"/>
    <w:rsid w:val="00037078"/>
    <w:rsid w:val="00037461"/>
    <w:rsid w:val="000374E2"/>
    <w:rsid w:val="00037604"/>
    <w:rsid w:val="0004111B"/>
    <w:rsid w:val="00041628"/>
    <w:rsid w:val="00041C60"/>
    <w:rsid w:val="00041CCA"/>
    <w:rsid w:val="000421E2"/>
    <w:rsid w:val="000425FB"/>
    <w:rsid w:val="00043236"/>
    <w:rsid w:val="0004330D"/>
    <w:rsid w:val="00043503"/>
    <w:rsid w:val="00043903"/>
    <w:rsid w:val="00043B0A"/>
    <w:rsid w:val="00043E64"/>
    <w:rsid w:val="00043EAD"/>
    <w:rsid w:val="000442BF"/>
    <w:rsid w:val="0004448F"/>
    <w:rsid w:val="00044574"/>
    <w:rsid w:val="00044B7E"/>
    <w:rsid w:val="00045447"/>
    <w:rsid w:val="00045D5F"/>
    <w:rsid w:val="00045F43"/>
    <w:rsid w:val="00046418"/>
    <w:rsid w:val="00046F73"/>
    <w:rsid w:val="0004734B"/>
    <w:rsid w:val="00047554"/>
    <w:rsid w:val="0004773A"/>
    <w:rsid w:val="00047CC3"/>
    <w:rsid w:val="00047D97"/>
    <w:rsid w:val="00047E7D"/>
    <w:rsid w:val="00050465"/>
    <w:rsid w:val="000504DE"/>
    <w:rsid w:val="00050B10"/>
    <w:rsid w:val="00050E84"/>
    <w:rsid w:val="000511C9"/>
    <w:rsid w:val="000512BB"/>
    <w:rsid w:val="000520EE"/>
    <w:rsid w:val="00052842"/>
    <w:rsid w:val="00052FB2"/>
    <w:rsid w:val="000536A3"/>
    <w:rsid w:val="00053B09"/>
    <w:rsid w:val="00053D4E"/>
    <w:rsid w:val="00053F09"/>
    <w:rsid w:val="00054325"/>
    <w:rsid w:val="0005483C"/>
    <w:rsid w:val="00054F14"/>
    <w:rsid w:val="00055184"/>
    <w:rsid w:val="0005594E"/>
    <w:rsid w:val="00055BFB"/>
    <w:rsid w:val="00056264"/>
    <w:rsid w:val="000565FC"/>
    <w:rsid w:val="000568AA"/>
    <w:rsid w:val="00056AC4"/>
    <w:rsid w:val="000575DE"/>
    <w:rsid w:val="000577AF"/>
    <w:rsid w:val="00057917"/>
    <w:rsid w:val="000606AF"/>
    <w:rsid w:val="00060E8D"/>
    <w:rsid w:val="000619CC"/>
    <w:rsid w:val="00061FEA"/>
    <w:rsid w:val="00062184"/>
    <w:rsid w:val="00062930"/>
    <w:rsid w:val="00063460"/>
    <w:rsid w:val="000635A6"/>
    <w:rsid w:val="00063C55"/>
    <w:rsid w:val="00063F94"/>
    <w:rsid w:val="00064122"/>
    <w:rsid w:val="000645AB"/>
    <w:rsid w:val="00064761"/>
    <w:rsid w:val="00064772"/>
    <w:rsid w:val="00065043"/>
    <w:rsid w:val="0006537D"/>
    <w:rsid w:val="00065BF4"/>
    <w:rsid w:val="00065E7D"/>
    <w:rsid w:val="00066032"/>
    <w:rsid w:val="00066496"/>
    <w:rsid w:val="00066A15"/>
    <w:rsid w:val="00066DDF"/>
    <w:rsid w:val="00067084"/>
    <w:rsid w:val="00067613"/>
    <w:rsid w:val="00067A5E"/>
    <w:rsid w:val="0007002E"/>
    <w:rsid w:val="00070140"/>
    <w:rsid w:val="0007047C"/>
    <w:rsid w:val="000704C3"/>
    <w:rsid w:val="00070500"/>
    <w:rsid w:val="00070681"/>
    <w:rsid w:val="0007083B"/>
    <w:rsid w:val="0007198C"/>
    <w:rsid w:val="00071BAB"/>
    <w:rsid w:val="0007235A"/>
    <w:rsid w:val="00072899"/>
    <w:rsid w:val="00072961"/>
    <w:rsid w:val="00072AB6"/>
    <w:rsid w:val="000736C2"/>
    <w:rsid w:val="000736CB"/>
    <w:rsid w:val="00073743"/>
    <w:rsid w:val="000737A7"/>
    <w:rsid w:val="00073A2A"/>
    <w:rsid w:val="0007524D"/>
    <w:rsid w:val="000754B5"/>
    <w:rsid w:val="000754EB"/>
    <w:rsid w:val="0007569D"/>
    <w:rsid w:val="00075D60"/>
    <w:rsid w:val="000761B2"/>
    <w:rsid w:val="000761DD"/>
    <w:rsid w:val="00076402"/>
    <w:rsid w:val="0007641C"/>
    <w:rsid w:val="0007697D"/>
    <w:rsid w:val="00076A9C"/>
    <w:rsid w:val="00076E23"/>
    <w:rsid w:val="00076E35"/>
    <w:rsid w:val="00077782"/>
    <w:rsid w:val="00077A70"/>
    <w:rsid w:val="0008016D"/>
    <w:rsid w:val="000805F4"/>
    <w:rsid w:val="00080778"/>
    <w:rsid w:val="00080F62"/>
    <w:rsid w:val="00081376"/>
    <w:rsid w:val="000818AC"/>
    <w:rsid w:val="000818D5"/>
    <w:rsid w:val="000828DF"/>
    <w:rsid w:val="000828F7"/>
    <w:rsid w:val="0008304E"/>
    <w:rsid w:val="000840D6"/>
    <w:rsid w:val="000843BD"/>
    <w:rsid w:val="0008497F"/>
    <w:rsid w:val="00084E1F"/>
    <w:rsid w:val="00084EF0"/>
    <w:rsid w:val="000850B6"/>
    <w:rsid w:val="00085378"/>
    <w:rsid w:val="00085A40"/>
    <w:rsid w:val="00085DAA"/>
    <w:rsid w:val="000862CA"/>
    <w:rsid w:val="000878B4"/>
    <w:rsid w:val="00087FE4"/>
    <w:rsid w:val="0009115D"/>
    <w:rsid w:val="00091BE1"/>
    <w:rsid w:val="0009292B"/>
    <w:rsid w:val="000939AB"/>
    <w:rsid w:val="00094028"/>
    <w:rsid w:val="00094119"/>
    <w:rsid w:val="000944B8"/>
    <w:rsid w:val="000945FF"/>
    <w:rsid w:val="000946F6"/>
    <w:rsid w:val="00094854"/>
    <w:rsid w:val="000950CF"/>
    <w:rsid w:val="00095499"/>
    <w:rsid w:val="00095DD0"/>
    <w:rsid w:val="00095EDC"/>
    <w:rsid w:val="0009616B"/>
    <w:rsid w:val="0009623A"/>
    <w:rsid w:val="000968C5"/>
    <w:rsid w:val="00097207"/>
    <w:rsid w:val="0009767F"/>
    <w:rsid w:val="0009781C"/>
    <w:rsid w:val="00097DAC"/>
    <w:rsid w:val="000A0902"/>
    <w:rsid w:val="000A0C1D"/>
    <w:rsid w:val="000A0EDF"/>
    <w:rsid w:val="000A1596"/>
    <w:rsid w:val="000A1841"/>
    <w:rsid w:val="000A1B7D"/>
    <w:rsid w:val="000A1CCA"/>
    <w:rsid w:val="000A1E86"/>
    <w:rsid w:val="000A1EC0"/>
    <w:rsid w:val="000A1F86"/>
    <w:rsid w:val="000A2188"/>
    <w:rsid w:val="000A2C42"/>
    <w:rsid w:val="000A2CC2"/>
    <w:rsid w:val="000A2E7C"/>
    <w:rsid w:val="000A35D4"/>
    <w:rsid w:val="000A367A"/>
    <w:rsid w:val="000A385E"/>
    <w:rsid w:val="000A3990"/>
    <w:rsid w:val="000A3DD8"/>
    <w:rsid w:val="000A446C"/>
    <w:rsid w:val="000A4D3F"/>
    <w:rsid w:val="000A4F63"/>
    <w:rsid w:val="000A4F90"/>
    <w:rsid w:val="000A524C"/>
    <w:rsid w:val="000A5AA7"/>
    <w:rsid w:val="000A5ACF"/>
    <w:rsid w:val="000A5EC4"/>
    <w:rsid w:val="000A5ED3"/>
    <w:rsid w:val="000A6648"/>
    <w:rsid w:val="000A66BC"/>
    <w:rsid w:val="000A6EAE"/>
    <w:rsid w:val="000A728E"/>
    <w:rsid w:val="000A7843"/>
    <w:rsid w:val="000A7959"/>
    <w:rsid w:val="000A7FBC"/>
    <w:rsid w:val="000B0977"/>
    <w:rsid w:val="000B10A7"/>
    <w:rsid w:val="000B110D"/>
    <w:rsid w:val="000B270E"/>
    <w:rsid w:val="000B2939"/>
    <w:rsid w:val="000B2D2D"/>
    <w:rsid w:val="000B2DE5"/>
    <w:rsid w:val="000B36F9"/>
    <w:rsid w:val="000B3C99"/>
    <w:rsid w:val="000B3D1B"/>
    <w:rsid w:val="000B3DB5"/>
    <w:rsid w:val="000B401E"/>
    <w:rsid w:val="000B4388"/>
    <w:rsid w:val="000B496B"/>
    <w:rsid w:val="000B49F2"/>
    <w:rsid w:val="000B4A10"/>
    <w:rsid w:val="000B57F8"/>
    <w:rsid w:val="000B5D8D"/>
    <w:rsid w:val="000B6289"/>
    <w:rsid w:val="000B632A"/>
    <w:rsid w:val="000B6575"/>
    <w:rsid w:val="000B6777"/>
    <w:rsid w:val="000B68A6"/>
    <w:rsid w:val="000B69F9"/>
    <w:rsid w:val="000B6C30"/>
    <w:rsid w:val="000B72BD"/>
    <w:rsid w:val="000B7557"/>
    <w:rsid w:val="000B75DD"/>
    <w:rsid w:val="000B7718"/>
    <w:rsid w:val="000B7CED"/>
    <w:rsid w:val="000B7E18"/>
    <w:rsid w:val="000C0247"/>
    <w:rsid w:val="000C0C13"/>
    <w:rsid w:val="000C0C7C"/>
    <w:rsid w:val="000C19FE"/>
    <w:rsid w:val="000C1BA7"/>
    <w:rsid w:val="000C1EAC"/>
    <w:rsid w:val="000C20EB"/>
    <w:rsid w:val="000C23D5"/>
    <w:rsid w:val="000C2AB4"/>
    <w:rsid w:val="000C42FA"/>
    <w:rsid w:val="000C43D2"/>
    <w:rsid w:val="000C44E5"/>
    <w:rsid w:val="000C4F45"/>
    <w:rsid w:val="000C5013"/>
    <w:rsid w:val="000C5234"/>
    <w:rsid w:val="000C54B4"/>
    <w:rsid w:val="000C56CB"/>
    <w:rsid w:val="000C6DF4"/>
    <w:rsid w:val="000C7465"/>
    <w:rsid w:val="000C75A0"/>
    <w:rsid w:val="000D162C"/>
    <w:rsid w:val="000D1B7E"/>
    <w:rsid w:val="000D253C"/>
    <w:rsid w:val="000D2C1C"/>
    <w:rsid w:val="000D362F"/>
    <w:rsid w:val="000D379C"/>
    <w:rsid w:val="000D408A"/>
    <w:rsid w:val="000D492E"/>
    <w:rsid w:val="000D4ADB"/>
    <w:rsid w:val="000D54F6"/>
    <w:rsid w:val="000D553C"/>
    <w:rsid w:val="000D5D3F"/>
    <w:rsid w:val="000D5E2F"/>
    <w:rsid w:val="000D601A"/>
    <w:rsid w:val="000D61AE"/>
    <w:rsid w:val="000D62E8"/>
    <w:rsid w:val="000D6754"/>
    <w:rsid w:val="000D6D19"/>
    <w:rsid w:val="000D700E"/>
    <w:rsid w:val="000D716A"/>
    <w:rsid w:val="000D76B2"/>
    <w:rsid w:val="000E0363"/>
    <w:rsid w:val="000E06E0"/>
    <w:rsid w:val="000E0B86"/>
    <w:rsid w:val="000E0DD6"/>
    <w:rsid w:val="000E1588"/>
    <w:rsid w:val="000E15A6"/>
    <w:rsid w:val="000E183C"/>
    <w:rsid w:val="000E2567"/>
    <w:rsid w:val="000E26BA"/>
    <w:rsid w:val="000E2FD2"/>
    <w:rsid w:val="000E32F9"/>
    <w:rsid w:val="000E369A"/>
    <w:rsid w:val="000E41CD"/>
    <w:rsid w:val="000E420E"/>
    <w:rsid w:val="000E5256"/>
    <w:rsid w:val="000E6238"/>
    <w:rsid w:val="000E74BB"/>
    <w:rsid w:val="000F026D"/>
    <w:rsid w:val="000F06BD"/>
    <w:rsid w:val="000F0833"/>
    <w:rsid w:val="000F0C0F"/>
    <w:rsid w:val="000F101A"/>
    <w:rsid w:val="000F1210"/>
    <w:rsid w:val="000F1673"/>
    <w:rsid w:val="000F1A0E"/>
    <w:rsid w:val="000F1BE3"/>
    <w:rsid w:val="000F1F98"/>
    <w:rsid w:val="000F2000"/>
    <w:rsid w:val="000F2282"/>
    <w:rsid w:val="000F2619"/>
    <w:rsid w:val="000F2629"/>
    <w:rsid w:val="000F387B"/>
    <w:rsid w:val="000F3DA7"/>
    <w:rsid w:val="000F3E98"/>
    <w:rsid w:val="000F41B7"/>
    <w:rsid w:val="000F44B5"/>
    <w:rsid w:val="000F45BE"/>
    <w:rsid w:val="000F4B39"/>
    <w:rsid w:val="000F50FF"/>
    <w:rsid w:val="000F52DC"/>
    <w:rsid w:val="000F532C"/>
    <w:rsid w:val="000F56F2"/>
    <w:rsid w:val="000F5BE1"/>
    <w:rsid w:val="000F6061"/>
    <w:rsid w:val="000F60B9"/>
    <w:rsid w:val="000F610E"/>
    <w:rsid w:val="000F6362"/>
    <w:rsid w:val="000F6431"/>
    <w:rsid w:val="000F6472"/>
    <w:rsid w:val="000F6845"/>
    <w:rsid w:val="000F6CB9"/>
    <w:rsid w:val="000F7056"/>
    <w:rsid w:val="000F7D45"/>
    <w:rsid w:val="000F7E6D"/>
    <w:rsid w:val="0010020A"/>
    <w:rsid w:val="001004B3"/>
    <w:rsid w:val="001012AF"/>
    <w:rsid w:val="0010131C"/>
    <w:rsid w:val="00102636"/>
    <w:rsid w:val="001029FD"/>
    <w:rsid w:val="00102A66"/>
    <w:rsid w:val="00102BA0"/>
    <w:rsid w:val="00102C5D"/>
    <w:rsid w:val="001033F9"/>
    <w:rsid w:val="0010378B"/>
    <w:rsid w:val="001037A5"/>
    <w:rsid w:val="00103B9A"/>
    <w:rsid w:val="001041A2"/>
    <w:rsid w:val="001047D7"/>
    <w:rsid w:val="00104B9C"/>
    <w:rsid w:val="00104CD7"/>
    <w:rsid w:val="00105401"/>
    <w:rsid w:val="001057B0"/>
    <w:rsid w:val="0010584E"/>
    <w:rsid w:val="00106334"/>
    <w:rsid w:val="001066FF"/>
    <w:rsid w:val="0010688A"/>
    <w:rsid w:val="00106B06"/>
    <w:rsid w:val="00106E8A"/>
    <w:rsid w:val="001071CF"/>
    <w:rsid w:val="001071D8"/>
    <w:rsid w:val="001074C0"/>
    <w:rsid w:val="0010790C"/>
    <w:rsid w:val="001079C2"/>
    <w:rsid w:val="00110AE9"/>
    <w:rsid w:val="0011121A"/>
    <w:rsid w:val="0011132E"/>
    <w:rsid w:val="00111360"/>
    <w:rsid w:val="00111650"/>
    <w:rsid w:val="00111E2B"/>
    <w:rsid w:val="00111E3F"/>
    <w:rsid w:val="00112A57"/>
    <w:rsid w:val="00112D91"/>
    <w:rsid w:val="0011304E"/>
    <w:rsid w:val="0011344A"/>
    <w:rsid w:val="0011413D"/>
    <w:rsid w:val="001143D7"/>
    <w:rsid w:val="001146C3"/>
    <w:rsid w:val="00114D80"/>
    <w:rsid w:val="0011500E"/>
    <w:rsid w:val="001151D3"/>
    <w:rsid w:val="001152CD"/>
    <w:rsid w:val="00115D6F"/>
    <w:rsid w:val="0011618B"/>
    <w:rsid w:val="001165A4"/>
    <w:rsid w:val="00117295"/>
    <w:rsid w:val="00117302"/>
    <w:rsid w:val="001200AF"/>
    <w:rsid w:val="001206E1"/>
    <w:rsid w:val="00120B43"/>
    <w:rsid w:val="00121243"/>
    <w:rsid w:val="0012183D"/>
    <w:rsid w:val="001220F8"/>
    <w:rsid w:val="00122FBE"/>
    <w:rsid w:val="0012366A"/>
    <w:rsid w:val="00124102"/>
    <w:rsid w:val="0012474C"/>
    <w:rsid w:val="001247E1"/>
    <w:rsid w:val="0012489E"/>
    <w:rsid w:val="001248A9"/>
    <w:rsid w:val="00124D97"/>
    <w:rsid w:val="00125257"/>
    <w:rsid w:val="0012532F"/>
    <w:rsid w:val="00126A2B"/>
    <w:rsid w:val="00126A8D"/>
    <w:rsid w:val="00126BD1"/>
    <w:rsid w:val="00127003"/>
    <w:rsid w:val="001270AB"/>
    <w:rsid w:val="0012756C"/>
    <w:rsid w:val="0012777A"/>
    <w:rsid w:val="001279AF"/>
    <w:rsid w:val="00127C45"/>
    <w:rsid w:val="00127D94"/>
    <w:rsid w:val="00127DDC"/>
    <w:rsid w:val="00127E55"/>
    <w:rsid w:val="00127FD1"/>
    <w:rsid w:val="00130563"/>
    <w:rsid w:val="00131512"/>
    <w:rsid w:val="00131ADC"/>
    <w:rsid w:val="001327FC"/>
    <w:rsid w:val="00132820"/>
    <w:rsid w:val="001329EA"/>
    <w:rsid w:val="00133685"/>
    <w:rsid w:val="00133830"/>
    <w:rsid w:val="00133C6E"/>
    <w:rsid w:val="001348D4"/>
    <w:rsid w:val="00134B66"/>
    <w:rsid w:val="00134C3A"/>
    <w:rsid w:val="00134DEF"/>
    <w:rsid w:val="001350E6"/>
    <w:rsid w:val="00135248"/>
    <w:rsid w:val="00135BF0"/>
    <w:rsid w:val="00135F67"/>
    <w:rsid w:val="00136269"/>
    <w:rsid w:val="00136D80"/>
    <w:rsid w:val="00137425"/>
    <w:rsid w:val="001374A9"/>
    <w:rsid w:val="00137B26"/>
    <w:rsid w:val="00137B5C"/>
    <w:rsid w:val="001403E9"/>
    <w:rsid w:val="00140578"/>
    <w:rsid w:val="0014066B"/>
    <w:rsid w:val="0014127D"/>
    <w:rsid w:val="00141F7B"/>
    <w:rsid w:val="001420AD"/>
    <w:rsid w:val="00142277"/>
    <w:rsid w:val="001427BA"/>
    <w:rsid w:val="00142839"/>
    <w:rsid w:val="0014284F"/>
    <w:rsid w:val="00142A0C"/>
    <w:rsid w:val="00142DCE"/>
    <w:rsid w:val="0014355B"/>
    <w:rsid w:val="001437D1"/>
    <w:rsid w:val="001441E0"/>
    <w:rsid w:val="00144210"/>
    <w:rsid w:val="001446CE"/>
    <w:rsid w:val="0014589B"/>
    <w:rsid w:val="00146113"/>
    <w:rsid w:val="001467E9"/>
    <w:rsid w:val="00146958"/>
    <w:rsid w:val="001478AE"/>
    <w:rsid w:val="001478F0"/>
    <w:rsid w:val="00147DFD"/>
    <w:rsid w:val="00147F33"/>
    <w:rsid w:val="001507F8"/>
    <w:rsid w:val="0015092F"/>
    <w:rsid w:val="00150A95"/>
    <w:rsid w:val="00150C26"/>
    <w:rsid w:val="00150C45"/>
    <w:rsid w:val="00150F2A"/>
    <w:rsid w:val="001523F5"/>
    <w:rsid w:val="00152481"/>
    <w:rsid w:val="00152543"/>
    <w:rsid w:val="00152784"/>
    <w:rsid w:val="00152BCF"/>
    <w:rsid w:val="00152E48"/>
    <w:rsid w:val="001531DB"/>
    <w:rsid w:val="00153396"/>
    <w:rsid w:val="00153399"/>
    <w:rsid w:val="00153554"/>
    <w:rsid w:val="0015379A"/>
    <w:rsid w:val="00154411"/>
    <w:rsid w:val="00154903"/>
    <w:rsid w:val="00154CF5"/>
    <w:rsid w:val="00154ED4"/>
    <w:rsid w:val="001551AB"/>
    <w:rsid w:val="0015565D"/>
    <w:rsid w:val="001559D0"/>
    <w:rsid w:val="00155AC8"/>
    <w:rsid w:val="00155B41"/>
    <w:rsid w:val="00156507"/>
    <w:rsid w:val="0015681E"/>
    <w:rsid w:val="00156850"/>
    <w:rsid w:val="00156BBE"/>
    <w:rsid w:val="00156C3A"/>
    <w:rsid w:val="00156DCA"/>
    <w:rsid w:val="001576AE"/>
    <w:rsid w:val="001579F0"/>
    <w:rsid w:val="00157A2A"/>
    <w:rsid w:val="00160AAB"/>
    <w:rsid w:val="00161770"/>
    <w:rsid w:val="00161894"/>
    <w:rsid w:val="00161A09"/>
    <w:rsid w:val="00161CA4"/>
    <w:rsid w:val="00162208"/>
    <w:rsid w:val="00162543"/>
    <w:rsid w:val="00162FC3"/>
    <w:rsid w:val="001630D7"/>
    <w:rsid w:val="001633D7"/>
    <w:rsid w:val="00164142"/>
    <w:rsid w:val="00165251"/>
    <w:rsid w:val="001655D3"/>
    <w:rsid w:val="001662FF"/>
    <w:rsid w:val="00166605"/>
    <w:rsid w:val="0016675E"/>
    <w:rsid w:val="00166827"/>
    <w:rsid w:val="0016693B"/>
    <w:rsid w:val="00166DFC"/>
    <w:rsid w:val="0016777D"/>
    <w:rsid w:val="001703A4"/>
    <w:rsid w:val="00170C0E"/>
    <w:rsid w:val="00170DF0"/>
    <w:rsid w:val="0017102E"/>
    <w:rsid w:val="0017144F"/>
    <w:rsid w:val="0017161B"/>
    <w:rsid w:val="00171DBD"/>
    <w:rsid w:val="00171FFF"/>
    <w:rsid w:val="001721A9"/>
    <w:rsid w:val="001729D0"/>
    <w:rsid w:val="00172AA5"/>
    <w:rsid w:val="00172D2B"/>
    <w:rsid w:val="001732E7"/>
    <w:rsid w:val="00173D5A"/>
    <w:rsid w:val="00173DD5"/>
    <w:rsid w:val="00174204"/>
    <w:rsid w:val="001744FD"/>
    <w:rsid w:val="001745FA"/>
    <w:rsid w:val="001755E8"/>
    <w:rsid w:val="0017560A"/>
    <w:rsid w:val="00175ABE"/>
    <w:rsid w:val="00175DB1"/>
    <w:rsid w:val="001762C1"/>
    <w:rsid w:val="001764C4"/>
    <w:rsid w:val="00176992"/>
    <w:rsid w:val="00176B98"/>
    <w:rsid w:val="00177808"/>
    <w:rsid w:val="001778DB"/>
    <w:rsid w:val="00177BC4"/>
    <w:rsid w:val="00177C71"/>
    <w:rsid w:val="00180B92"/>
    <w:rsid w:val="00180F96"/>
    <w:rsid w:val="001810C9"/>
    <w:rsid w:val="00181398"/>
    <w:rsid w:val="001820D7"/>
    <w:rsid w:val="00182714"/>
    <w:rsid w:val="001827AC"/>
    <w:rsid w:val="001828F9"/>
    <w:rsid w:val="00182BF1"/>
    <w:rsid w:val="00182C27"/>
    <w:rsid w:val="00182FC9"/>
    <w:rsid w:val="001833AF"/>
    <w:rsid w:val="00183CDE"/>
    <w:rsid w:val="00183DC4"/>
    <w:rsid w:val="00184106"/>
    <w:rsid w:val="001846DB"/>
    <w:rsid w:val="00184910"/>
    <w:rsid w:val="00184CE5"/>
    <w:rsid w:val="00184D71"/>
    <w:rsid w:val="00184EB7"/>
    <w:rsid w:val="001851BC"/>
    <w:rsid w:val="001853A0"/>
    <w:rsid w:val="00186880"/>
    <w:rsid w:val="001869AA"/>
    <w:rsid w:val="00186C5D"/>
    <w:rsid w:val="001872CF"/>
    <w:rsid w:val="00187BAA"/>
    <w:rsid w:val="001904F0"/>
    <w:rsid w:val="001912BC"/>
    <w:rsid w:val="00191640"/>
    <w:rsid w:val="001918D9"/>
    <w:rsid w:val="00191CF7"/>
    <w:rsid w:val="00192389"/>
    <w:rsid w:val="001927A1"/>
    <w:rsid w:val="00193272"/>
    <w:rsid w:val="00193565"/>
    <w:rsid w:val="00193963"/>
    <w:rsid w:val="00193FCA"/>
    <w:rsid w:val="001943E0"/>
    <w:rsid w:val="00194662"/>
    <w:rsid w:val="00195787"/>
    <w:rsid w:val="0019586B"/>
    <w:rsid w:val="0019597B"/>
    <w:rsid w:val="00195A72"/>
    <w:rsid w:val="00195E90"/>
    <w:rsid w:val="001969A4"/>
    <w:rsid w:val="00196D8A"/>
    <w:rsid w:val="00197EA6"/>
    <w:rsid w:val="001A0D69"/>
    <w:rsid w:val="001A1887"/>
    <w:rsid w:val="001A1982"/>
    <w:rsid w:val="001A1E98"/>
    <w:rsid w:val="001A200F"/>
    <w:rsid w:val="001A22A2"/>
    <w:rsid w:val="001A249D"/>
    <w:rsid w:val="001A3D1E"/>
    <w:rsid w:val="001A41A8"/>
    <w:rsid w:val="001A4759"/>
    <w:rsid w:val="001A4D50"/>
    <w:rsid w:val="001A4FBE"/>
    <w:rsid w:val="001A5D9E"/>
    <w:rsid w:val="001A611B"/>
    <w:rsid w:val="001A64F0"/>
    <w:rsid w:val="001A6BAA"/>
    <w:rsid w:val="001A73B0"/>
    <w:rsid w:val="001A74B3"/>
    <w:rsid w:val="001A7D70"/>
    <w:rsid w:val="001A7DA2"/>
    <w:rsid w:val="001B0026"/>
    <w:rsid w:val="001B030E"/>
    <w:rsid w:val="001B0856"/>
    <w:rsid w:val="001B0A7F"/>
    <w:rsid w:val="001B1115"/>
    <w:rsid w:val="001B19E4"/>
    <w:rsid w:val="001B1A0E"/>
    <w:rsid w:val="001B1AF7"/>
    <w:rsid w:val="001B1E87"/>
    <w:rsid w:val="001B21F1"/>
    <w:rsid w:val="001B27C1"/>
    <w:rsid w:val="001B2B89"/>
    <w:rsid w:val="001B2C2D"/>
    <w:rsid w:val="001B30B3"/>
    <w:rsid w:val="001B414B"/>
    <w:rsid w:val="001B44BB"/>
    <w:rsid w:val="001B46E3"/>
    <w:rsid w:val="001B4F4D"/>
    <w:rsid w:val="001B59E7"/>
    <w:rsid w:val="001B6418"/>
    <w:rsid w:val="001B669E"/>
    <w:rsid w:val="001B66FE"/>
    <w:rsid w:val="001B679D"/>
    <w:rsid w:val="001B6AE5"/>
    <w:rsid w:val="001B6D74"/>
    <w:rsid w:val="001B7220"/>
    <w:rsid w:val="001B77D4"/>
    <w:rsid w:val="001B7B59"/>
    <w:rsid w:val="001B7DD8"/>
    <w:rsid w:val="001C0A14"/>
    <w:rsid w:val="001C0A3B"/>
    <w:rsid w:val="001C0A66"/>
    <w:rsid w:val="001C0A94"/>
    <w:rsid w:val="001C0AF7"/>
    <w:rsid w:val="001C0ECE"/>
    <w:rsid w:val="001C1338"/>
    <w:rsid w:val="001C1C24"/>
    <w:rsid w:val="001C234D"/>
    <w:rsid w:val="001C294C"/>
    <w:rsid w:val="001C3184"/>
    <w:rsid w:val="001C33BE"/>
    <w:rsid w:val="001C37C3"/>
    <w:rsid w:val="001C4894"/>
    <w:rsid w:val="001C48D6"/>
    <w:rsid w:val="001C4AC0"/>
    <w:rsid w:val="001C5537"/>
    <w:rsid w:val="001C56A0"/>
    <w:rsid w:val="001C56F9"/>
    <w:rsid w:val="001C598A"/>
    <w:rsid w:val="001C61F4"/>
    <w:rsid w:val="001C6342"/>
    <w:rsid w:val="001C639C"/>
    <w:rsid w:val="001C6745"/>
    <w:rsid w:val="001C69A9"/>
    <w:rsid w:val="001C6B87"/>
    <w:rsid w:val="001C711A"/>
    <w:rsid w:val="001C7B13"/>
    <w:rsid w:val="001D0A74"/>
    <w:rsid w:val="001D137D"/>
    <w:rsid w:val="001D154E"/>
    <w:rsid w:val="001D2147"/>
    <w:rsid w:val="001D28D2"/>
    <w:rsid w:val="001D2B42"/>
    <w:rsid w:val="001D305A"/>
    <w:rsid w:val="001D324B"/>
    <w:rsid w:val="001D3A3C"/>
    <w:rsid w:val="001D40D6"/>
    <w:rsid w:val="001D46C2"/>
    <w:rsid w:val="001D4FB9"/>
    <w:rsid w:val="001D77FD"/>
    <w:rsid w:val="001D7CF6"/>
    <w:rsid w:val="001D7DC6"/>
    <w:rsid w:val="001D7ED7"/>
    <w:rsid w:val="001D7F96"/>
    <w:rsid w:val="001E030A"/>
    <w:rsid w:val="001E0589"/>
    <w:rsid w:val="001E0723"/>
    <w:rsid w:val="001E0BFA"/>
    <w:rsid w:val="001E0D26"/>
    <w:rsid w:val="001E1780"/>
    <w:rsid w:val="001E1A0F"/>
    <w:rsid w:val="001E1DC4"/>
    <w:rsid w:val="001E20E8"/>
    <w:rsid w:val="001E2247"/>
    <w:rsid w:val="001E29B1"/>
    <w:rsid w:val="001E2B1B"/>
    <w:rsid w:val="001E314F"/>
    <w:rsid w:val="001E361F"/>
    <w:rsid w:val="001E392D"/>
    <w:rsid w:val="001E4185"/>
    <w:rsid w:val="001E476A"/>
    <w:rsid w:val="001E4D2E"/>
    <w:rsid w:val="001E4EF9"/>
    <w:rsid w:val="001E5122"/>
    <w:rsid w:val="001E58D3"/>
    <w:rsid w:val="001E651A"/>
    <w:rsid w:val="001E67B4"/>
    <w:rsid w:val="001E6935"/>
    <w:rsid w:val="001E6A12"/>
    <w:rsid w:val="001E6D65"/>
    <w:rsid w:val="001E7591"/>
    <w:rsid w:val="001F0900"/>
    <w:rsid w:val="001F1507"/>
    <w:rsid w:val="001F1649"/>
    <w:rsid w:val="001F1F87"/>
    <w:rsid w:val="001F29D7"/>
    <w:rsid w:val="001F2E45"/>
    <w:rsid w:val="001F300D"/>
    <w:rsid w:val="001F35C7"/>
    <w:rsid w:val="001F4E47"/>
    <w:rsid w:val="001F55BA"/>
    <w:rsid w:val="001F55E2"/>
    <w:rsid w:val="001F5B32"/>
    <w:rsid w:val="001F5D4F"/>
    <w:rsid w:val="001F5DE7"/>
    <w:rsid w:val="001F6820"/>
    <w:rsid w:val="001F6BA6"/>
    <w:rsid w:val="001F6DCA"/>
    <w:rsid w:val="001F763F"/>
    <w:rsid w:val="001F7673"/>
    <w:rsid w:val="001F769A"/>
    <w:rsid w:val="001F76C0"/>
    <w:rsid w:val="001F7958"/>
    <w:rsid w:val="001F7DD0"/>
    <w:rsid w:val="0020021A"/>
    <w:rsid w:val="00200B01"/>
    <w:rsid w:val="00200B8E"/>
    <w:rsid w:val="00200D97"/>
    <w:rsid w:val="00201264"/>
    <w:rsid w:val="002019FE"/>
    <w:rsid w:val="00201A45"/>
    <w:rsid w:val="00202309"/>
    <w:rsid w:val="0020258B"/>
    <w:rsid w:val="0020260E"/>
    <w:rsid w:val="00202E47"/>
    <w:rsid w:val="00203961"/>
    <w:rsid w:val="00203CB6"/>
    <w:rsid w:val="002042DA"/>
    <w:rsid w:val="00204381"/>
    <w:rsid w:val="002045FF"/>
    <w:rsid w:val="002047BA"/>
    <w:rsid w:val="0020496E"/>
    <w:rsid w:val="0020499B"/>
    <w:rsid w:val="00205F52"/>
    <w:rsid w:val="00206353"/>
    <w:rsid w:val="00206896"/>
    <w:rsid w:val="002068A3"/>
    <w:rsid w:val="00206C8D"/>
    <w:rsid w:val="00206D55"/>
    <w:rsid w:val="0020719E"/>
    <w:rsid w:val="0020767F"/>
    <w:rsid w:val="002076FE"/>
    <w:rsid w:val="00207C9D"/>
    <w:rsid w:val="00210052"/>
    <w:rsid w:val="002101E4"/>
    <w:rsid w:val="00210249"/>
    <w:rsid w:val="002104E5"/>
    <w:rsid w:val="00210E81"/>
    <w:rsid w:val="00211212"/>
    <w:rsid w:val="0021173A"/>
    <w:rsid w:val="0021233C"/>
    <w:rsid w:val="0021251E"/>
    <w:rsid w:val="00212556"/>
    <w:rsid w:val="00212764"/>
    <w:rsid w:val="00212A66"/>
    <w:rsid w:val="00213762"/>
    <w:rsid w:val="00213D4E"/>
    <w:rsid w:val="00213F5C"/>
    <w:rsid w:val="00214AF6"/>
    <w:rsid w:val="00214C26"/>
    <w:rsid w:val="00214CAC"/>
    <w:rsid w:val="00214F46"/>
    <w:rsid w:val="00215020"/>
    <w:rsid w:val="00215255"/>
    <w:rsid w:val="00216231"/>
    <w:rsid w:val="00216417"/>
    <w:rsid w:val="002171F9"/>
    <w:rsid w:val="00217242"/>
    <w:rsid w:val="00217C2C"/>
    <w:rsid w:val="00217E3D"/>
    <w:rsid w:val="0022078D"/>
    <w:rsid w:val="002208B2"/>
    <w:rsid w:val="00220A0D"/>
    <w:rsid w:val="002210EB"/>
    <w:rsid w:val="00221E9A"/>
    <w:rsid w:val="00221EAC"/>
    <w:rsid w:val="002223EA"/>
    <w:rsid w:val="002224AC"/>
    <w:rsid w:val="00222912"/>
    <w:rsid w:val="00222A59"/>
    <w:rsid w:val="00222AB5"/>
    <w:rsid w:val="00222D69"/>
    <w:rsid w:val="00222EE7"/>
    <w:rsid w:val="00222FBC"/>
    <w:rsid w:val="002232C4"/>
    <w:rsid w:val="00224726"/>
    <w:rsid w:val="00224967"/>
    <w:rsid w:val="002252DC"/>
    <w:rsid w:val="002257F4"/>
    <w:rsid w:val="002261DB"/>
    <w:rsid w:val="00226681"/>
    <w:rsid w:val="00226B85"/>
    <w:rsid w:val="00226DD7"/>
    <w:rsid w:val="00227363"/>
    <w:rsid w:val="00227516"/>
    <w:rsid w:val="002277B2"/>
    <w:rsid w:val="00227BFA"/>
    <w:rsid w:val="002301EB"/>
    <w:rsid w:val="0023036A"/>
    <w:rsid w:val="00230696"/>
    <w:rsid w:val="0023097F"/>
    <w:rsid w:val="00230F42"/>
    <w:rsid w:val="00230FEE"/>
    <w:rsid w:val="0023103D"/>
    <w:rsid w:val="00231464"/>
    <w:rsid w:val="00232346"/>
    <w:rsid w:val="0023286C"/>
    <w:rsid w:val="002328CD"/>
    <w:rsid w:val="00232D80"/>
    <w:rsid w:val="00232E2C"/>
    <w:rsid w:val="002336CE"/>
    <w:rsid w:val="00233A0A"/>
    <w:rsid w:val="00233A5C"/>
    <w:rsid w:val="00233C74"/>
    <w:rsid w:val="00235090"/>
    <w:rsid w:val="00235B5E"/>
    <w:rsid w:val="00236186"/>
    <w:rsid w:val="00236DB0"/>
    <w:rsid w:val="00236F41"/>
    <w:rsid w:val="00236F5C"/>
    <w:rsid w:val="00237008"/>
    <w:rsid w:val="0023725F"/>
    <w:rsid w:val="0023731B"/>
    <w:rsid w:val="00237995"/>
    <w:rsid w:val="00237B55"/>
    <w:rsid w:val="00237CCD"/>
    <w:rsid w:val="002414A6"/>
    <w:rsid w:val="002415A4"/>
    <w:rsid w:val="002415A8"/>
    <w:rsid w:val="002415D6"/>
    <w:rsid w:val="002418EB"/>
    <w:rsid w:val="00241C3A"/>
    <w:rsid w:val="0024201D"/>
    <w:rsid w:val="00242368"/>
    <w:rsid w:val="0024250E"/>
    <w:rsid w:val="00242525"/>
    <w:rsid w:val="00242571"/>
    <w:rsid w:val="002426D7"/>
    <w:rsid w:val="002426FA"/>
    <w:rsid w:val="00242CE6"/>
    <w:rsid w:val="00242CEE"/>
    <w:rsid w:val="00242D9B"/>
    <w:rsid w:val="00243E37"/>
    <w:rsid w:val="00244E09"/>
    <w:rsid w:val="00244F19"/>
    <w:rsid w:val="00245285"/>
    <w:rsid w:val="00245FE6"/>
    <w:rsid w:val="002464AC"/>
    <w:rsid w:val="00246843"/>
    <w:rsid w:val="00247577"/>
    <w:rsid w:val="0024771E"/>
    <w:rsid w:val="00247E37"/>
    <w:rsid w:val="00247E9E"/>
    <w:rsid w:val="00247FAC"/>
    <w:rsid w:val="002503D3"/>
    <w:rsid w:val="0025053B"/>
    <w:rsid w:val="002505B7"/>
    <w:rsid w:val="0025066C"/>
    <w:rsid w:val="00250CB8"/>
    <w:rsid w:val="00251555"/>
    <w:rsid w:val="00251EFD"/>
    <w:rsid w:val="00251F00"/>
    <w:rsid w:val="00252006"/>
    <w:rsid w:val="00252170"/>
    <w:rsid w:val="0025229B"/>
    <w:rsid w:val="00252344"/>
    <w:rsid w:val="00252450"/>
    <w:rsid w:val="002527EB"/>
    <w:rsid w:val="00252C33"/>
    <w:rsid w:val="00253151"/>
    <w:rsid w:val="00253701"/>
    <w:rsid w:val="00253BBE"/>
    <w:rsid w:val="002540B4"/>
    <w:rsid w:val="002546F1"/>
    <w:rsid w:val="00254D87"/>
    <w:rsid w:val="00254DDA"/>
    <w:rsid w:val="002555A5"/>
    <w:rsid w:val="00255E81"/>
    <w:rsid w:val="00256496"/>
    <w:rsid w:val="00256A72"/>
    <w:rsid w:val="00256B93"/>
    <w:rsid w:val="00256D65"/>
    <w:rsid w:val="00257406"/>
    <w:rsid w:val="002574E9"/>
    <w:rsid w:val="0025784D"/>
    <w:rsid w:val="002578AA"/>
    <w:rsid w:val="00257A2B"/>
    <w:rsid w:val="002608F7"/>
    <w:rsid w:val="00260F3E"/>
    <w:rsid w:val="002610C9"/>
    <w:rsid w:val="00261837"/>
    <w:rsid w:val="00262345"/>
    <w:rsid w:val="002625FB"/>
    <w:rsid w:val="002628DC"/>
    <w:rsid w:val="00262F60"/>
    <w:rsid w:val="0026361D"/>
    <w:rsid w:val="00263B8B"/>
    <w:rsid w:val="00263D0A"/>
    <w:rsid w:val="00264258"/>
    <w:rsid w:val="00264AA1"/>
    <w:rsid w:val="00264D64"/>
    <w:rsid w:val="00265926"/>
    <w:rsid w:val="00266ECB"/>
    <w:rsid w:val="00267255"/>
    <w:rsid w:val="0026781E"/>
    <w:rsid w:val="00267BE0"/>
    <w:rsid w:val="00267F7A"/>
    <w:rsid w:val="00270306"/>
    <w:rsid w:val="0027071C"/>
    <w:rsid w:val="00270BE1"/>
    <w:rsid w:val="002712AE"/>
    <w:rsid w:val="00271658"/>
    <w:rsid w:val="002716D7"/>
    <w:rsid w:val="00271AB4"/>
    <w:rsid w:val="00272041"/>
    <w:rsid w:val="002720E7"/>
    <w:rsid w:val="002721B6"/>
    <w:rsid w:val="00272BC7"/>
    <w:rsid w:val="00272EEE"/>
    <w:rsid w:val="00272F36"/>
    <w:rsid w:val="002730DB"/>
    <w:rsid w:val="0027315A"/>
    <w:rsid w:val="002731A2"/>
    <w:rsid w:val="00273375"/>
    <w:rsid w:val="00274158"/>
    <w:rsid w:val="002746A1"/>
    <w:rsid w:val="00274849"/>
    <w:rsid w:val="00274B08"/>
    <w:rsid w:val="00274C20"/>
    <w:rsid w:val="00274EFC"/>
    <w:rsid w:val="00274F2D"/>
    <w:rsid w:val="0027522E"/>
    <w:rsid w:val="002758D8"/>
    <w:rsid w:val="002758F4"/>
    <w:rsid w:val="00275A64"/>
    <w:rsid w:val="00276035"/>
    <w:rsid w:val="0027611F"/>
    <w:rsid w:val="002767DC"/>
    <w:rsid w:val="00276A12"/>
    <w:rsid w:val="00277160"/>
    <w:rsid w:val="0027732C"/>
    <w:rsid w:val="00277D96"/>
    <w:rsid w:val="002803DB"/>
    <w:rsid w:val="002806BC"/>
    <w:rsid w:val="002807DE"/>
    <w:rsid w:val="00280E0C"/>
    <w:rsid w:val="00281767"/>
    <w:rsid w:val="002817CA"/>
    <w:rsid w:val="002823D8"/>
    <w:rsid w:val="00282455"/>
    <w:rsid w:val="0028326B"/>
    <w:rsid w:val="00283578"/>
    <w:rsid w:val="002835A3"/>
    <w:rsid w:val="00283A56"/>
    <w:rsid w:val="00284044"/>
    <w:rsid w:val="00284306"/>
    <w:rsid w:val="002843C4"/>
    <w:rsid w:val="002846F3"/>
    <w:rsid w:val="00284834"/>
    <w:rsid w:val="00285047"/>
    <w:rsid w:val="00285142"/>
    <w:rsid w:val="0028535A"/>
    <w:rsid w:val="00285659"/>
    <w:rsid w:val="002863E9"/>
    <w:rsid w:val="002865CE"/>
    <w:rsid w:val="0028680F"/>
    <w:rsid w:val="0028687B"/>
    <w:rsid w:val="002874B7"/>
    <w:rsid w:val="002879A3"/>
    <w:rsid w:val="002879FF"/>
    <w:rsid w:val="00287C71"/>
    <w:rsid w:val="00290247"/>
    <w:rsid w:val="002903C8"/>
    <w:rsid w:val="00290EBF"/>
    <w:rsid w:val="00291168"/>
    <w:rsid w:val="002919AB"/>
    <w:rsid w:val="00291A41"/>
    <w:rsid w:val="00291C79"/>
    <w:rsid w:val="00291DB3"/>
    <w:rsid w:val="00292016"/>
    <w:rsid w:val="002924CF"/>
    <w:rsid w:val="0029300C"/>
    <w:rsid w:val="002930EF"/>
    <w:rsid w:val="002930F8"/>
    <w:rsid w:val="002934F6"/>
    <w:rsid w:val="002936EE"/>
    <w:rsid w:val="00294A74"/>
    <w:rsid w:val="00294FEF"/>
    <w:rsid w:val="00295416"/>
    <w:rsid w:val="00295956"/>
    <w:rsid w:val="00296A57"/>
    <w:rsid w:val="00296B9B"/>
    <w:rsid w:val="00296C86"/>
    <w:rsid w:val="00297011"/>
    <w:rsid w:val="00297324"/>
    <w:rsid w:val="00297405"/>
    <w:rsid w:val="00297A37"/>
    <w:rsid w:val="00297AD3"/>
    <w:rsid w:val="00297F38"/>
    <w:rsid w:val="002A0052"/>
    <w:rsid w:val="002A08CA"/>
    <w:rsid w:val="002A0C1C"/>
    <w:rsid w:val="002A0CC7"/>
    <w:rsid w:val="002A102E"/>
    <w:rsid w:val="002A1280"/>
    <w:rsid w:val="002A14C6"/>
    <w:rsid w:val="002A178B"/>
    <w:rsid w:val="002A1A30"/>
    <w:rsid w:val="002A1AA1"/>
    <w:rsid w:val="002A22D9"/>
    <w:rsid w:val="002A2586"/>
    <w:rsid w:val="002A26F4"/>
    <w:rsid w:val="002A2EBD"/>
    <w:rsid w:val="002A359D"/>
    <w:rsid w:val="002A36BE"/>
    <w:rsid w:val="002A3F7A"/>
    <w:rsid w:val="002A4299"/>
    <w:rsid w:val="002A4969"/>
    <w:rsid w:val="002A4B9B"/>
    <w:rsid w:val="002A4FF5"/>
    <w:rsid w:val="002A5711"/>
    <w:rsid w:val="002A5AE2"/>
    <w:rsid w:val="002A6116"/>
    <w:rsid w:val="002A6655"/>
    <w:rsid w:val="002A665E"/>
    <w:rsid w:val="002A6DC4"/>
    <w:rsid w:val="002A7012"/>
    <w:rsid w:val="002A740E"/>
    <w:rsid w:val="002A7964"/>
    <w:rsid w:val="002A7F62"/>
    <w:rsid w:val="002B0A66"/>
    <w:rsid w:val="002B0EC2"/>
    <w:rsid w:val="002B0EC7"/>
    <w:rsid w:val="002B10D3"/>
    <w:rsid w:val="002B1130"/>
    <w:rsid w:val="002B1F0E"/>
    <w:rsid w:val="002B1F3B"/>
    <w:rsid w:val="002B3FA5"/>
    <w:rsid w:val="002B43E6"/>
    <w:rsid w:val="002B46CA"/>
    <w:rsid w:val="002B4770"/>
    <w:rsid w:val="002B4C35"/>
    <w:rsid w:val="002B4D84"/>
    <w:rsid w:val="002B52C6"/>
    <w:rsid w:val="002B6218"/>
    <w:rsid w:val="002B644C"/>
    <w:rsid w:val="002B6740"/>
    <w:rsid w:val="002B6E40"/>
    <w:rsid w:val="002B7C1F"/>
    <w:rsid w:val="002C040D"/>
    <w:rsid w:val="002C0766"/>
    <w:rsid w:val="002C0793"/>
    <w:rsid w:val="002C084E"/>
    <w:rsid w:val="002C0B34"/>
    <w:rsid w:val="002C0E77"/>
    <w:rsid w:val="002C0F0E"/>
    <w:rsid w:val="002C11CB"/>
    <w:rsid w:val="002C12D4"/>
    <w:rsid w:val="002C1800"/>
    <w:rsid w:val="002C180B"/>
    <w:rsid w:val="002C192E"/>
    <w:rsid w:val="002C22A7"/>
    <w:rsid w:val="002C28F0"/>
    <w:rsid w:val="002C295C"/>
    <w:rsid w:val="002C2A0F"/>
    <w:rsid w:val="002C2A3E"/>
    <w:rsid w:val="002C2BC0"/>
    <w:rsid w:val="002C2E9D"/>
    <w:rsid w:val="002C388C"/>
    <w:rsid w:val="002C3B29"/>
    <w:rsid w:val="002C41B6"/>
    <w:rsid w:val="002C424A"/>
    <w:rsid w:val="002C4339"/>
    <w:rsid w:val="002C43F8"/>
    <w:rsid w:val="002C442C"/>
    <w:rsid w:val="002C476E"/>
    <w:rsid w:val="002C4947"/>
    <w:rsid w:val="002C4D20"/>
    <w:rsid w:val="002C4E86"/>
    <w:rsid w:val="002C4F8D"/>
    <w:rsid w:val="002C506D"/>
    <w:rsid w:val="002C555F"/>
    <w:rsid w:val="002C574B"/>
    <w:rsid w:val="002C57D3"/>
    <w:rsid w:val="002C57EE"/>
    <w:rsid w:val="002C5AF7"/>
    <w:rsid w:val="002C63E3"/>
    <w:rsid w:val="002C6645"/>
    <w:rsid w:val="002C6806"/>
    <w:rsid w:val="002C6DB9"/>
    <w:rsid w:val="002C7994"/>
    <w:rsid w:val="002C7C69"/>
    <w:rsid w:val="002C7C78"/>
    <w:rsid w:val="002D01CE"/>
    <w:rsid w:val="002D0429"/>
    <w:rsid w:val="002D0C3F"/>
    <w:rsid w:val="002D14E4"/>
    <w:rsid w:val="002D1B24"/>
    <w:rsid w:val="002D1B2E"/>
    <w:rsid w:val="002D1BEF"/>
    <w:rsid w:val="002D1D17"/>
    <w:rsid w:val="002D2303"/>
    <w:rsid w:val="002D2306"/>
    <w:rsid w:val="002D26C1"/>
    <w:rsid w:val="002D279F"/>
    <w:rsid w:val="002D2C2B"/>
    <w:rsid w:val="002D348A"/>
    <w:rsid w:val="002D3B15"/>
    <w:rsid w:val="002D3DD1"/>
    <w:rsid w:val="002D40B3"/>
    <w:rsid w:val="002D447D"/>
    <w:rsid w:val="002D47C7"/>
    <w:rsid w:val="002D4F61"/>
    <w:rsid w:val="002D5D75"/>
    <w:rsid w:val="002D5ED2"/>
    <w:rsid w:val="002D5EDD"/>
    <w:rsid w:val="002D656F"/>
    <w:rsid w:val="002D6953"/>
    <w:rsid w:val="002D7D66"/>
    <w:rsid w:val="002D7D6F"/>
    <w:rsid w:val="002E00EF"/>
    <w:rsid w:val="002E016B"/>
    <w:rsid w:val="002E0319"/>
    <w:rsid w:val="002E0376"/>
    <w:rsid w:val="002E09C8"/>
    <w:rsid w:val="002E1749"/>
    <w:rsid w:val="002E18AD"/>
    <w:rsid w:val="002E1CAD"/>
    <w:rsid w:val="002E21AF"/>
    <w:rsid w:val="002E2370"/>
    <w:rsid w:val="002E268F"/>
    <w:rsid w:val="002E3385"/>
    <w:rsid w:val="002E35FB"/>
    <w:rsid w:val="002E3600"/>
    <w:rsid w:val="002E3CAD"/>
    <w:rsid w:val="002E3D9E"/>
    <w:rsid w:val="002E43B8"/>
    <w:rsid w:val="002E46EC"/>
    <w:rsid w:val="002E4AAB"/>
    <w:rsid w:val="002E4E1C"/>
    <w:rsid w:val="002E562A"/>
    <w:rsid w:val="002E5D0F"/>
    <w:rsid w:val="002E6043"/>
    <w:rsid w:val="002E635E"/>
    <w:rsid w:val="002E67B0"/>
    <w:rsid w:val="002E6F0E"/>
    <w:rsid w:val="002E6F84"/>
    <w:rsid w:val="002E72F9"/>
    <w:rsid w:val="002E750D"/>
    <w:rsid w:val="002E7A06"/>
    <w:rsid w:val="002E7BEF"/>
    <w:rsid w:val="002F0047"/>
    <w:rsid w:val="002F0288"/>
    <w:rsid w:val="002F0922"/>
    <w:rsid w:val="002F149E"/>
    <w:rsid w:val="002F1A4D"/>
    <w:rsid w:val="002F1AAC"/>
    <w:rsid w:val="002F1B2E"/>
    <w:rsid w:val="002F1BBE"/>
    <w:rsid w:val="002F1C92"/>
    <w:rsid w:val="002F1D75"/>
    <w:rsid w:val="002F21EB"/>
    <w:rsid w:val="002F2A0E"/>
    <w:rsid w:val="002F2BBA"/>
    <w:rsid w:val="002F2F21"/>
    <w:rsid w:val="002F35AE"/>
    <w:rsid w:val="002F3C18"/>
    <w:rsid w:val="002F3D00"/>
    <w:rsid w:val="002F4476"/>
    <w:rsid w:val="002F5328"/>
    <w:rsid w:val="002F53E1"/>
    <w:rsid w:val="002F5796"/>
    <w:rsid w:val="002F5999"/>
    <w:rsid w:val="002F5EE8"/>
    <w:rsid w:val="002F6128"/>
    <w:rsid w:val="002F65F4"/>
    <w:rsid w:val="002F66E4"/>
    <w:rsid w:val="002F6803"/>
    <w:rsid w:val="002F6AAE"/>
    <w:rsid w:val="002F7135"/>
    <w:rsid w:val="002F7691"/>
    <w:rsid w:val="002F7815"/>
    <w:rsid w:val="002F7CC4"/>
    <w:rsid w:val="00300662"/>
    <w:rsid w:val="00300C86"/>
    <w:rsid w:val="00300C89"/>
    <w:rsid w:val="00300CD9"/>
    <w:rsid w:val="003010C8"/>
    <w:rsid w:val="0030153C"/>
    <w:rsid w:val="003017B2"/>
    <w:rsid w:val="00301921"/>
    <w:rsid w:val="00301C7F"/>
    <w:rsid w:val="0030306F"/>
    <w:rsid w:val="00304AFE"/>
    <w:rsid w:val="003056CC"/>
    <w:rsid w:val="00305EE7"/>
    <w:rsid w:val="00306356"/>
    <w:rsid w:val="00306691"/>
    <w:rsid w:val="00306E72"/>
    <w:rsid w:val="00306EE0"/>
    <w:rsid w:val="00306F75"/>
    <w:rsid w:val="003076AB"/>
    <w:rsid w:val="003077CB"/>
    <w:rsid w:val="00307EFA"/>
    <w:rsid w:val="0031010E"/>
    <w:rsid w:val="00310374"/>
    <w:rsid w:val="00310D7F"/>
    <w:rsid w:val="00311268"/>
    <w:rsid w:val="00311402"/>
    <w:rsid w:val="0031143C"/>
    <w:rsid w:val="003115BD"/>
    <w:rsid w:val="00311777"/>
    <w:rsid w:val="00311F7C"/>
    <w:rsid w:val="00312731"/>
    <w:rsid w:val="003127DB"/>
    <w:rsid w:val="0031483F"/>
    <w:rsid w:val="00314C4F"/>
    <w:rsid w:val="00315064"/>
    <w:rsid w:val="00315E5E"/>
    <w:rsid w:val="00316803"/>
    <w:rsid w:val="00316F23"/>
    <w:rsid w:val="0031730F"/>
    <w:rsid w:val="0031783E"/>
    <w:rsid w:val="00317C3A"/>
    <w:rsid w:val="0032039C"/>
    <w:rsid w:val="00320744"/>
    <w:rsid w:val="00320840"/>
    <w:rsid w:val="00320C79"/>
    <w:rsid w:val="003210D9"/>
    <w:rsid w:val="00321269"/>
    <w:rsid w:val="0032133B"/>
    <w:rsid w:val="00321B3B"/>
    <w:rsid w:val="00322446"/>
    <w:rsid w:val="0032252D"/>
    <w:rsid w:val="00322837"/>
    <w:rsid w:val="00323446"/>
    <w:rsid w:val="003234C6"/>
    <w:rsid w:val="00323AE1"/>
    <w:rsid w:val="003243D6"/>
    <w:rsid w:val="0032484F"/>
    <w:rsid w:val="00324BF4"/>
    <w:rsid w:val="00325756"/>
    <w:rsid w:val="00325A87"/>
    <w:rsid w:val="00325D9A"/>
    <w:rsid w:val="0032619C"/>
    <w:rsid w:val="0032646B"/>
    <w:rsid w:val="00326621"/>
    <w:rsid w:val="0032698F"/>
    <w:rsid w:val="00326C49"/>
    <w:rsid w:val="00326FD4"/>
    <w:rsid w:val="00327939"/>
    <w:rsid w:val="00327A92"/>
    <w:rsid w:val="00327C2C"/>
    <w:rsid w:val="00327C4F"/>
    <w:rsid w:val="0033054C"/>
    <w:rsid w:val="00330654"/>
    <w:rsid w:val="003306AE"/>
    <w:rsid w:val="00330909"/>
    <w:rsid w:val="00330959"/>
    <w:rsid w:val="00330E54"/>
    <w:rsid w:val="00330FC0"/>
    <w:rsid w:val="00331592"/>
    <w:rsid w:val="0033180B"/>
    <w:rsid w:val="003318BA"/>
    <w:rsid w:val="00331B5E"/>
    <w:rsid w:val="00331BC0"/>
    <w:rsid w:val="003327A4"/>
    <w:rsid w:val="00332AA0"/>
    <w:rsid w:val="00332DCE"/>
    <w:rsid w:val="00333648"/>
    <w:rsid w:val="00333786"/>
    <w:rsid w:val="003339BB"/>
    <w:rsid w:val="00333B62"/>
    <w:rsid w:val="00333C3F"/>
    <w:rsid w:val="00333DC9"/>
    <w:rsid w:val="00333F77"/>
    <w:rsid w:val="0033455C"/>
    <w:rsid w:val="00334772"/>
    <w:rsid w:val="00334F9E"/>
    <w:rsid w:val="003350B4"/>
    <w:rsid w:val="00335162"/>
    <w:rsid w:val="00335779"/>
    <w:rsid w:val="003358E7"/>
    <w:rsid w:val="00335B56"/>
    <w:rsid w:val="00335DF3"/>
    <w:rsid w:val="00335E8E"/>
    <w:rsid w:val="0033624A"/>
    <w:rsid w:val="003365E4"/>
    <w:rsid w:val="00336801"/>
    <w:rsid w:val="0033699F"/>
    <w:rsid w:val="00336B56"/>
    <w:rsid w:val="00336C92"/>
    <w:rsid w:val="00336F3D"/>
    <w:rsid w:val="00336F6D"/>
    <w:rsid w:val="00337A1E"/>
    <w:rsid w:val="00337E2B"/>
    <w:rsid w:val="00340292"/>
    <w:rsid w:val="00340443"/>
    <w:rsid w:val="003404A6"/>
    <w:rsid w:val="00340C73"/>
    <w:rsid w:val="00340E80"/>
    <w:rsid w:val="0034105B"/>
    <w:rsid w:val="003412FA"/>
    <w:rsid w:val="00341816"/>
    <w:rsid w:val="00342721"/>
    <w:rsid w:val="003428E5"/>
    <w:rsid w:val="003431CB"/>
    <w:rsid w:val="003435DC"/>
    <w:rsid w:val="00343636"/>
    <w:rsid w:val="00343F4F"/>
    <w:rsid w:val="0034428A"/>
    <w:rsid w:val="00344506"/>
    <w:rsid w:val="00344A1D"/>
    <w:rsid w:val="00344C7D"/>
    <w:rsid w:val="00344E5C"/>
    <w:rsid w:val="00345B75"/>
    <w:rsid w:val="00346278"/>
    <w:rsid w:val="003462BB"/>
    <w:rsid w:val="003463AA"/>
    <w:rsid w:val="003464CD"/>
    <w:rsid w:val="00346565"/>
    <w:rsid w:val="00346638"/>
    <w:rsid w:val="0034694B"/>
    <w:rsid w:val="00350867"/>
    <w:rsid w:val="00350B31"/>
    <w:rsid w:val="00350DFB"/>
    <w:rsid w:val="00350E1D"/>
    <w:rsid w:val="00350E26"/>
    <w:rsid w:val="00351369"/>
    <w:rsid w:val="00351691"/>
    <w:rsid w:val="003519C1"/>
    <w:rsid w:val="00351FC1"/>
    <w:rsid w:val="0035265B"/>
    <w:rsid w:val="003527C7"/>
    <w:rsid w:val="00352A3A"/>
    <w:rsid w:val="00354203"/>
    <w:rsid w:val="00354406"/>
    <w:rsid w:val="0035456D"/>
    <w:rsid w:val="00354635"/>
    <w:rsid w:val="00354868"/>
    <w:rsid w:val="0035490F"/>
    <w:rsid w:val="0035492E"/>
    <w:rsid w:val="00354E11"/>
    <w:rsid w:val="00355556"/>
    <w:rsid w:val="003555EB"/>
    <w:rsid w:val="003555F4"/>
    <w:rsid w:val="00355A1C"/>
    <w:rsid w:val="00355F00"/>
    <w:rsid w:val="0035636F"/>
    <w:rsid w:val="00356461"/>
    <w:rsid w:val="00356C74"/>
    <w:rsid w:val="00356EB7"/>
    <w:rsid w:val="0035741C"/>
    <w:rsid w:val="00357F9E"/>
    <w:rsid w:val="0036000A"/>
    <w:rsid w:val="003604CC"/>
    <w:rsid w:val="0036059A"/>
    <w:rsid w:val="003608EE"/>
    <w:rsid w:val="00360C5A"/>
    <w:rsid w:val="003612BE"/>
    <w:rsid w:val="00361EF6"/>
    <w:rsid w:val="00361FDE"/>
    <w:rsid w:val="003620FF"/>
    <w:rsid w:val="003622A7"/>
    <w:rsid w:val="00362BA9"/>
    <w:rsid w:val="00362D3F"/>
    <w:rsid w:val="00362E65"/>
    <w:rsid w:val="00362E70"/>
    <w:rsid w:val="00363075"/>
    <w:rsid w:val="003633F4"/>
    <w:rsid w:val="00363857"/>
    <w:rsid w:val="00363C65"/>
    <w:rsid w:val="00364F2C"/>
    <w:rsid w:val="00365EFD"/>
    <w:rsid w:val="003663E4"/>
    <w:rsid w:val="003665D5"/>
    <w:rsid w:val="0036707B"/>
    <w:rsid w:val="0036793C"/>
    <w:rsid w:val="0036797E"/>
    <w:rsid w:val="00367C16"/>
    <w:rsid w:val="00367FD6"/>
    <w:rsid w:val="003705AB"/>
    <w:rsid w:val="00370FC3"/>
    <w:rsid w:val="0037103D"/>
    <w:rsid w:val="00371CDD"/>
    <w:rsid w:val="0037243F"/>
    <w:rsid w:val="00372D52"/>
    <w:rsid w:val="00372EBF"/>
    <w:rsid w:val="003736DC"/>
    <w:rsid w:val="0037390B"/>
    <w:rsid w:val="00373D96"/>
    <w:rsid w:val="00373E69"/>
    <w:rsid w:val="003740A6"/>
    <w:rsid w:val="003740FB"/>
    <w:rsid w:val="00374692"/>
    <w:rsid w:val="00374ECE"/>
    <w:rsid w:val="003752D5"/>
    <w:rsid w:val="00375D37"/>
    <w:rsid w:val="00376294"/>
    <w:rsid w:val="003766B2"/>
    <w:rsid w:val="00376890"/>
    <w:rsid w:val="00376B2E"/>
    <w:rsid w:val="00376B2F"/>
    <w:rsid w:val="00376D91"/>
    <w:rsid w:val="00376F27"/>
    <w:rsid w:val="003772AD"/>
    <w:rsid w:val="003777D2"/>
    <w:rsid w:val="003778F9"/>
    <w:rsid w:val="003807D5"/>
    <w:rsid w:val="0038096C"/>
    <w:rsid w:val="00380B13"/>
    <w:rsid w:val="00380E76"/>
    <w:rsid w:val="00380FC2"/>
    <w:rsid w:val="003812C7"/>
    <w:rsid w:val="0038145C"/>
    <w:rsid w:val="0038177E"/>
    <w:rsid w:val="0038198F"/>
    <w:rsid w:val="00381BE2"/>
    <w:rsid w:val="00381D8B"/>
    <w:rsid w:val="00381FA3"/>
    <w:rsid w:val="003826C5"/>
    <w:rsid w:val="00382959"/>
    <w:rsid w:val="00382A0B"/>
    <w:rsid w:val="0038325D"/>
    <w:rsid w:val="00383E2C"/>
    <w:rsid w:val="003840F8"/>
    <w:rsid w:val="00384356"/>
    <w:rsid w:val="00384574"/>
    <w:rsid w:val="0038476A"/>
    <w:rsid w:val="003847FC"/>
    <w:rsid w:val="00384BC0"/>
    <w:rsid w:val="003852DB"/>
    <w:rsid w:val="003853F1"/>
    <w:rsid w:val="00385830"/>
    <w:rsid w:val="0038598E"/>
    <w:rsid w:val="00385A5A"/>
    <w:rsid w:val="00385BDA"/>
    <w:rsid w:val="00385DD0"/>
    <w:rsid w:val="003862F3"/>
    <w:rsid w:val="00386A92"/>
    <w:rsid w:val="0038735C"/>
    <w:rsid w:val="003875A8"/>
    <w:rsid w:val="00387841"/>
    <w:rsid w:val="003879E9"/>
    <w:rsid w:val="00387C7F"/>
    <w:rsid w:val="003905E3"/>
    <w:rsid w:val="00390836"/>
    <w:rsid w:val="00391479"/>
    <w:rsid w:val="00392D9E"/>
    <w:rsid w:val="00393482"/>
    <w:rsid w:val="003936B7"/>
    <w:rsid w:val="003937EB"/>
    <w:rsid w:val="0039415C"/>
    <w:rsid w:val="00394CDD"/>
    <w:rsid w:val="00394D85"/>
    <w:rsid w:val="0039507E"/>
    <w:rsid w:val="00395610"/>
    <w:rsid w:val="00395F0D"/>
    <w:rsid w:val="00396119"/>
    <w:rsid w:val="003961AE"/>
    <w:rsid w:val="003962D2"/>
    <w:rsid w:val="003964B3"/>
    <w:rsid w:val="00397205"/>
    <w:rsid w:val="0039738F"/>
    <w:rsid w:val="00397892"/>
    <w:rsid w:val="00397971"/>
    <w:rsid w:val="003A111D"/>
    <w:rsid w:val="003A1A90"/>
    <w:rsid w:val="003A1BEF"/>
    <w:rsid w:val="003A2176"/>
    <w:rsid w:val="003A25A4"/>
    <w:rsid w:val="003A276D"/>
    <w:rsid w:val="003A2851"/>
    <w:rsid w:val="003A3521"/>
    <w:rsid w:val="003A352B"/>
    <w:rsid w:val="003A35F4"/>
    <w:rsid w:val="003A3CEA"/>
    <w:rsid w:val="003A428B"/>
    <w:rsid w:val="003A52DA"/>
    <w:rsid w:val="003A533D"/>
    <w:rsid w:val="003A5B08"/>
    <w:rsid w:val="003A5C6B"/>
    <w:rsid w:val="003A5D85"/>
    <w:rsid w:val="003A5DF8"/>
    <w:rsid w:val="003A5FCF"/>
    <w:rsid w:val="003A60A3"/>
    <w:rsid w:val="003A61B3"/>
    <w:rsid w:val="003A6435"/>
    <w:rsid w:val="003A6472"/>
    <w:rsid w:val="003A6752"/>
    <w:rsid w:val="003A69E5"/>
    <w:rsid w:val="003A6A1D"/>
    <w:rsid w:val="003A6B21"/>
    <w:rsid w:val="003A6BC4"/>
    <w:rsid w:val="003A70D3"/>
    <w:rsid w:val="003A7917"/>
    <w:rsid w:val="003A799D"/>
    <w:rsid w:val="003A7EC2"/>
    <w:rsid w:val="003A7ED5"/>
    <w:rsid w:val="003B02E2"/>
    <w:rsid w:val="003B0369"/>
    <w:rsid w:val="003B042B"/>
    <w:rsid w:val="003B0E02"/>
    <w:rsid w:val="003B10B2"/>
    <w:rsid w:val="003B12E8"/>
    <w:rsid w:val="003B1939"/>
    <w:rsid w:val="003B2462"/>
    <w:rsid w:val="003B2542"/>
    <w:rsid w:val="003B3110"/>
    <w:rsid w:val="003B3776"/>
    <w:rsid w:val="003B3A26"/>
    <w:rsid w:val="003B4406"/>
    <w:rsid w:val="003B53C5"/>
    <w:rsid w:val="003B5B0B"/>
    <w:rsid w:val="003B5EE2"/>
    <w:rsid w:val="003B6091"/>
    <w:rsid w:val="003B6269"/>
    <w:rsid w:val="003B6953"/>
    <w:rsid w:val="003B6E87"/>
    <w:rsid w:val="003B7BCA"/>
    <w:rsid w:val="003C02FB"/>
    <w:rsid w:val="003C06EB"/>
    <w:rsid w:val="003C0808"/>
    <w:rsid w:val="003C178A"/>
    <w:rsid w:val="003C1E40"/>
    <w:rsid w:val="003C219C"/>
    <w:rsid w:val="003C291E"/>
    <w:rsid w:val="003C291F"/>
    <w:rsid w:val="003C30EF"/>
    <w:rsid w:val="003C3D7A"/>
    <w:rsid w:val="003C3FC2"/>
    <w:rsid w:val="003C420D"/>
    <w:rsid w:val="003C48BC"/>
    <w:rsid w:val="003C4CD5"/>
    <w:rsid w:val="003C531B"/>
    <w:rsid w:val="003C5BF1"/>
    <w:rsid w:val="003C5E66"/>
    <w:rsid w:val="003C6BAF"/>
    <w:rsid w:val="003C74DF"/>
    <w:rsid w:val="003C75BA"/>
    <w:rsid w:val="003C79EB"/>
    <w:rsid w:val="003C7FB7"/>
    <w:rsid w:val="003D011B"/>
    <w:rsid w:val="003D063C"/>
    <w:rsid w:val="003D0ACB"/>
    <w:rsid w:val="003D1017"/>
    <w:rsid w:val="003D1473"/>
    <w:rsid w:val="003D17EF"/>
    <w:rsid w:val="003D29C8"/>
    <w:rsid w:val="003D2A5E"/>
    <w:rsid w:val="003D2F5F"/>
    <w:rsid w:val="003D3106"/>
    <w:rsid w:val="003D333F"/>
    <w:rsid w:val="003D35A1"/>
    <w:rsid w:val="003D37B0"/>
    <w:rsid w:val="003D3EDD"/>
    <w:rsid w:val="003D3F48"/>
    <w:rsid w:val="003D4244"/>
    <w:rsid w:val="003D43B8"/>
    <w:rsid w:val="003D5049"/>
    <w:rsid w:val="003D5144"/>
    <w:rsid w:val="003D54D4"/>
    <w:rsid w:val="003D5537"/>
    <w:rsid w:val="003D5BC9"/>
    <w:rsid w:val="003D6BED"/>
    <w:rsid w:val="003D77B6"/>
    <w:rsid w:val="003E0651"/>
    <w:rsid w:val="003E0868"/>
    <w:rsid w:val="003E0BCA"/>
    <w:rsid w:val="003E0BD4"/>
    <w:rsid w:val="003E0C33"/>
    <w:rsid w:val="003E0D10"/>
    <w:rsid w:val="003E15D4"/>
    <w:rsid w:val="003E1823"/>
    <w:rsid w:val="003E19B4"/>
    <w:rsid w:val="003E1B41"/>
    <w:rsid w:val="003E2222"/>
    <w:rsid w:val="003E230E"/>
    <w:rsid w:val="003E2430"/>
    <w:rsid w:val="003E2BD7"/>
    <w:rsid w:val="003E2D6D"/>
    <w:rsid w:val="003E32DE"/>
    <w:rsid w:val="003E3C20"/>
    <w:rsid w:val="003E3DF2"/>
    <w:rsid w:val="003E42F3"/>
    <w:rsid w:val="003E4502"/>
    <w:rsid w:val="003E4F09"/>
    <w:rsid w:val="003E5D23"/>
    <w:rsid w:val="003E6268"/>
    <w:rsid w:val="003E6323"/>
    <w:rsid w:val="003E6AE4"/>
    <w:rsid w:val="003E6E2D"/>
    <w:rsid w:val="003E6FEE"/>
    <w:rsid w:val="003E7BFE"/>
    <w:rsid w:val="003E7D08"/>
    <w:rsid w:val="003F0069"/>
    <w:rsid w:val="003F116D"/>
    <w:rsid w:val="003F1801"/>
    <w:rsid w:val="003F18B2"/>
    <w:rsid w:val="003F1B53"/>
    <w:rsid w:val="003F1FC5"/>
    <w:rsid w:val="003F21D1"/>
    <w:rsid w:val="003F23C2"/>
    <w:rsid w:val="003F2459"/>
    <w:rsid w:val="003F27E5"/>
    <w:rsid w:val="003F2BE5"/>
    <w:rsid w:val="003F3283"/>
    <w:rsid w:val="003F40DF"/>
    <w:rsid w:val="003F4774"/>
    <w:rsid w:val="003F4B74"/>
    <w:rsid w:val="003F4C85"/>
    <w:rsid w:val="003F4D41"/>
    <w:rsid w:val="003F518A"/>
    <w:rsid w:val="003F5DAE"/>
    <w:rsid w:val="003F62FC"/>
    <w:rsid w:val="003F68DC"/>
    <w:rsid w:val="003F6E4D"/>
    <w:rsid w:val="003F6F1F"/>
    <w:rsid w:val="003F736E"/>
    <w:rsid w:val="003F79C2"/>
    <w:rsid w:val="00400188"/>
    <w:rsid w:val="0040022B"/>
    <w:rsid w:val="00400620"/>
    <w:rsid w:val="00400871"/>
    <w:rsid w:val="00400CE0"/>
    <w:rsid w:val="004017F2"/>
    <w:rsid w:val="00401FEF"/>
    <w:rsid w:val="00402056"/>
    <w:rsid w:val="0040236E"/>
    <w:rsid w:val="00402AAC"/>
    <w:rsid w:val="00402C8F"/>
    <w:rsid w:val="004034F5"/>
    <w:rsid w:val="004037EC"/>
    <w:rsid w:val="00404198"/>
    <w:rsid w:val="004044E3"/>
    <w:rsid w:val="00404ACC"/>
    <w:rsid w:val="00404E86"/>
    <w:rsid w:val="004055EA"/>
    <w:rsid w:val="00405D87"/>
    <w:rsid w:val="0040628D"/>
    <w:rsid w:val="004062BE"/>
    <w:rsid w:val="0040658C"/>
    <w:rsid w:val="00406B67"/>
    <w:rsid w:val="004074D9"/>
    <w:rsid w:val="00410099"/>
    <w:rsid w:val="0041022C"/>
    <w:rsid w:val="0041025F"/>
    <w:rsid w:val="004106B1"/>
    <w:rsid w:val="004109A6"/>
    <w:rsid w:val="00410AA9"/>
    <w:rsid w:val="00410CDB"/>
    <w:rsid w:val="00412202"/>
    <w:rsid w:val="00412E62"/>
    <w:rsid w:val="00413008"/>
    <w:rsid w:val="00414247"/>
    <w:rsid w:val="00414C93"/>
    <w:rsid w:val="00414E35"/>
    <w:rsid w:val="00415109"/>
    <w:rsid w:val="004151FC"/>
    <w:rsid w:val="0041594B"/>
    <w:rsid w:val="004167BC"/>
    <w:rsid w:val="0041700F"/>
    <w:rsid w:val="00417504"/>
    <w:rsid w:val="0041754F"/>
    <w:rsid w:val="00417C1B"/>
    <w:rsid w:val="00417DD4"/>
    <w:rsid w:val="00417F43"/>
    <w:rsid w:val="0042002F"/>
    <w:rsid w:val="0042041B"/>
    <w:rsid w:val="00420A1A"/>
    <w:rsid w:val="00420BC7"/>
    <w:rsid w:val="00420C24"/>
    <w:rsid w:val="00420E4D"/>
    <w:rsid w:val="0042136D"/>
    <w:rsid w:val="0042157E"/>
    <w:rsid w:val="00421597"/>
    <w:rsid w:val="004219CF"/>
    <w:rsid w:val="00421F17"/>
    <w:rsid w:val="004227AE"/>
    <w:rsid w:val="00423253"/>
    <w:rsid w:val="004238C9"/>
    <w:rsid w:val="00423A75"/>
    <w:rsid w:val="00423BBF"/>
    <w:rsid w:val="00423ECA"/>
    <w:rsid w:val="004242F6"/>
    <w:rsid w:val="00424366"/>
    <w:rsid w:val="00424726"/>
    <w:rsid w:val="0042588D"/>
    <w:rsid w:val="0042593A"/>
    <w:rsid w:val="004259AA"/>
    <w:rsid w:val="00425B46"/>
    <w:rsid w:val="00425EC9"/>
    <w:rsid w:val="004260F0"/>
    <w:rsid w:val="00426B85"/>
    <w:rsid w:val="00426C19"/>
    <w:rsid w:val="0042784C"/>
    <w:rsid w:val="00427A46"/>
    <w:rsid w:val="00427D0A"/>
    <w:rsid w:val="00430A0F"/>
    <w:rsid w:val="00431030"/>
    <w:rsid w:val="0043174A"/>
    <w:rsid w:val="00431884"/>
    <w:rsid w:val="00431DAC"/>
    <w:rsid w:val="00432101"/>
    <w:rsid w:val="00432216"/>
    <w:rsid w:val="004324E4"/>
    <w:rsid w:val="004326B7"/>
    <w:rsid w:val="00432A40"/>
    <w:rsid w:val="00433302"/>
    <w:rsid w:val="00433C88"/>
    <w:rsid w:val="004345B5"/>
    <w:rsid w:val="00434690"/>
    <w:rsid w:val="00434BA5"/>
    <w:rsid w:val="004352A9"/>
    <w:rsid w:val="00435FD7"/>
    <w:rsid w:val="00436116"/>
    <w:rsid w:val="00436A78"/>
    <w:rsid w:val="00436B98"/>
    <w:rsid w:val="00436E1A"/>
    <w:rsid w:val="00436EDD"/>
    <w:rsid w:val="00436EDF"/>
    <w:rsid w:val="004378C7"/>
    <w:rsid w:val="00437B92"/>
    <w:rsid w:val="0044021E"/>
    <w:rsid w:val="004411F4"/>
    <w:rsid w:val="00441310"/>
    <w:rsid w:val="00441624"/>
    <w:rsid w:val="00441FA9"/>
    <w:rsid w:val="0044273D"/>
    <w:rsid w:val="00442C19"/>
    <w:rsid w:val="004431FA"/>
    <w:rsid w:val="004432C2"/>
    <w:rsid w:val="00443DDE"/>
    <w:rsid w:val="00443EC2"/>
    <w:rsid w:val="004442D1"/>
    <w:rsid w:val="00444512"/>
    <w:rsid w:val="004446F6"/>
    <w:rsid w:val="00444749"/>
    <w:rsid w:val="00444B89"/>
    <w:rsid w:val="00445007"/>
    <w:rsid w:val="004450A4"/>
    <w:rsid w:val="00445862"/>
    <w:rsid w:val="00445A86"/>
    <w:rsid w:val="00445FF5"/>
    <w:rsid w:val="00446347"/>
    <w:rsid w:val="0044697B"/>
    <w:rsid w:val="00446C75"/>
    <w:rsid w:val="004471BE"/>
    <w:rsid w:val="00447449"/>
    <w:rsid w:val="00447460"/>
    <w:rsid w:val="0044754B"/>
    <w:rsid w:val="00447720"/>
    <w:rsid w:val="00447EE6"/>
    <w:rsid w:val="00450679"/>
    <w:rsid w:val="00450688"/>
    <w:rsid w:val="00450AEE"/>
    <w:rsid w:val="00450B16"/>
    <w:rsid w:val="00450FE6"/>
    <w:rsid w:val="00451383"/>
    <w:rsid w:val="004514F6"/>
    <w:rsid w:val="004515B2"/>
    <w:rsid w:val="00451629"/>
    <w:rsid w:val="00451861"/>
    <w:rsid w:val="00451997"/>
    <w:rsid w:val="00451DFE"/>
    <w:rsid w:val="00451E09"/>
    <w:rsid w:val="0045229E"/>
    <w:rsid w:val="00452441"/>
    <w:rsid w:val="00452ACE"/>
    <w:rsid w:val="00453258"/>
    <w:rsid w:val="00453517"/>
    <w:rsid w:val="00453C79"/>
    <w:rsid w:val="0045425B"/>
    <w:rsid w:val="0045472D"/>
    <w:rsid w:val="004547D0"/>
    <w:rsid w:val="004551BD"/>
    <w:rsid w:val="00455346"/>
    <w:rsid w:val="0045544A"/>
    <w:rsid w:val="004555B3"/>
    <w:rsid w:val="00455ACF"/>
    <w:rsid w:val="0045605B"/>
    <w:rsid w:val="00456385"/>
    <w:rsid w:val="00456716"/>
    <w:rsid w:val="004571EB"/>
    <w:rsid w:val="00457E49"/>
    <w:rsid w:val="004602A5"/>
    <w:rsid w:val="004608F1"/>
    <w:rsid w:val="00460F45"/>
    <w:rsid w:val="00461116"/>
    <w:rsid w:val="00461346"/>
    <w:rsid w:val="004616B6"/>
    <w:rsid w:val="00461AE6"/>
    <w:rsid w:val="00461E8E"/>
    <w:rsid w:val="00462818"/>
    <w:rsid w:val="00462E1D"/>
    <w:rsid w:val="00462EB1"/>
    <w:rsid w:val="00463859"/>
    <w:rsid w:val="00463E54"/>
    <w:rsid w:val="004646B4"/>
    <w:rsid w:val="00464B2F"/>
    <w:rsid w:val="00464BDA"/>
    <w:rsid w:val="00464CAE"/>
    <w:rsid w:val="00465307"/>
    <w:rsid w:val="00465505"/>
    <w:rsid w:val="00465603"/>
    <w:rsid w:val="00465AD5"/>
    <w:rsid w:val="00465F3B"/>
    <w:rsid w:val="00465FC2"/>
    <w:rsid w:val="0046626C"/>
    <w:rsid w:val="00466282"/>
    <w:rsid w:val="00467115"/>
    <w:rsid w:val="004673A5"/>
    <w:rsid w:val="00470ABC"/>
    <w:rsid w:val="00470ABF"/>
    <w:rsid w:val="00470E0C"/>
    <w:rsid w:val="00470F60"/>
    <w:rsid w:val="004710F8"/>
    <w:rsid w:val="004713E7"/>
    <w:rsid w:val="00471D25"/>
    <w:rsid w:val="0047201B"/>
    <w:rsid w:val="00472273"/>
    <w:rsid w:val="0047231D"/>
    <w:rsid w:val="004728E5"/>
    <w:rsid w:val="00472AFD"/>
    <w:rsid w:val="00472B83"/>
    <w:rsid w:val="0047310C"/>
    <w:rsid w:val="00473734"/>
    <w:rsid w:val="0047396C"/>
    <w:rsid w:val="00473AA2"/>
    <w:rsid w:val="00474122"/>
    <w:rsid w:val="00474C81"/>
    <w:rsid w:val="00474E98"/>
    <w:rsid w:val="004759C5"/>
    <w:rsid w:val="00475CA4"/>
    <w:rsid w:val="00476187"/>
    <w:rsid w:val="004771FD"/>
    <w:rsid w:val="00477650"/>
    <w:rsid w:val="00477691"/>
    <w:rsid w:val="004776E8"/>
    <w:rsid w:val="00481084"/>
    <w:rsid w:val="00481543"/>
    <w:rsid w:val="004815D3"/>
    <w:rsid w:val="00481A8C"/>
    <w:rsid w:val="00481D87"/>
    <w:rsid w:val="0048230C"/>
    <w:rsid w:val="0048264B"/>
    <w:rsid w:val="004827AA"/>
    <w:rsid w:val="00482A8E"/>
    <w:rsid w:val="00482B51"/>
    <w:rsid w:val="00482C02"/>
    <w:rsid w:val="00482CC1"/>
    <w:rsid w:val="00483045"/>
    <w:rsid w:val="004832A8"/>
    <w:rsid w:val="00483854"/>
    <w:rsid w:val="004839CA"/>
    <w:rsid w:val="00483E89"/>
    <w:rsid w:val="00483FB1"/>
    <w:rsid w:val="00484077"/>
    <w:rsid w:val="00484289"/>
    <w:rsid w:val="0048462C"/>
    <w:rsid w:val="004848BB"/>
    <w:rsid w:val="00484D75"/>
    <w:rsid w:val="00485987"/>
    <w:rsid w:val="00485EB3"/>
    <w:rsid w:val="00486276"/>
    <w:rsid w:val="004863C1"/>
    <w:rsid w:val="00486413"/>
    <w:rsid w:val="00486502"/>
    <w:rsid w:val="004866BC"/>
    <w:rsid w:val="00486FFC"/>
    <w:rsid w:val="00487424"/>
    <w:rsid w:val="00487AAB"/>
    <w:rsid w:val="00487AC7"/>
    <w:rsid w:val="00487E6F"/>
    <w:rsid w:val="00490220"/>
    <w:rsid w:val="004909C1"/>
    <w:rsid w:val="00491311"/>
    <w:rsid w:val="004915B9"/>
    <w:rsid w:val="004918C2"/>
    <w:rsid w:val="00491DAD"/>
    <w:rsid w:val="004924DD"/>
    <w:rsid w:val="004925D6"/>
    <w:rsid w:val="004928A8"/>
    <w:rsid w:val="00493BEC"/>
    <w:rsid w:val="00494351"/>
    <w:rsid w:val="00494457"/>
    <w:rsid w:val="00494CFB"/>
    <w:rsid w:val="0049540C"/>
    <w:rsid w:val="0049564D"/>
    <w:rsid w:val="004958FA"/>
    <w:rsid w:val="00495D5C"/>
    <w:rsid w:val="00495E5D"/>
    <w:rsid w:val="00496043"/>
    <w:rsid w:val="004962FC"/>
    <w:rsid w:val="00497156"/>
    <w:rsid w:val="004973CF"/>
    <w:rsid w:val="004975F8"/>
    <w:rsid w:val="004979F2"/>
    <w:rsid w:val="00497C55"/>
    <w:rsid w:val="00497C87"/>
    <w:rsid w:val="00497D89"/>
    <w:rsid w:val="004A02A8"/>
    <w:rsid w:val="004A0914"/>
    <w:rsid w:val="004A0929"/>
    <w:rsid w:val="004A0B56"/>
    <w:rsid w:val="004A0E28"/>
    <w:rsid w:val="004A10FA"/>
    <w:rsid w:val="004A132F"/>
    <w:rsid w:val="004A13E8"/>
    <w:rsid w:val="004A1D38"/>
    <w:rsid w:val="004A2105"/>
    <w:rsid w:val="004A2EB1"/>
    <w:rsid w:val="004A34C4"/>
    <w:rsid w:val="004A3DA7"/>
    <w:rsid w:val="004A462A"/>
    <w:rsid w:val="004A4972"/>
    <w:rsid w:val="004A5713"/>
    <w:rsid w:val="004A5CB0"/>
    <w:rsid w:val="004A602C"/>
    <w:rsid w:val="004A622B"/>
    <w:rsid w:val="004A6635"/>
    <w:rsid w:val="004A6947"/>
    <w:rsid w:val="004A6DB9"/>
    <w:rsid w:val="004A7E15"/>
    <w:rsid w:val="004A7EF7"/>
    <w:rsid w:val="004B0382"/>
    <w:rsid w:val="004B0ABF"/>
    <w:rsid w:val="004B0DA6"/>
    <w:rsid w:val="004B1C58"/>
    <w:rsid w:val="004B1C5C"/>
    <w:rsid w:val="004B2043"/>
    <w:rsid w:val="004B2235"/>
    <w:rsid w:val="004B2634"/>
    <w:rsid w:val="004B2774"/>
    <w:rsid w:val="004B2AAE"/>
    <w:rsid w:val="004B2D7E"/>
    <w:rsid w:val="004B321F"/>
    <w:rsid w:val="004B38A3"/>
    <w:rsid w:val="004B38C7"/>
    <w:rsid w:val="004B4376"/>
    <w:rsid w:val="004B4C29"/>
    <w:rsid w:val="004B50B9"/>
    <w:rsid w:val="004B51CC"/>
    <w:rsid w:val="004B546E"/>
    <w:rsid w:val="004B5744"/>
    <w:rsid w:val="004B5948"/>
    <w:rsid w:val="004B618D"/>
    <w:rsid w:val="004B64D9"/>
    <w:rsid w:val="004B6A52"/>
    <w:rsid w:val="004B6DC9"/>
    <w:rsid w:val="004B6EBE"/>
    <w:rsid w:val="004B7004"/>
    <w:rsid w:val="004B7289"/>
    <w:rsid w:val="004B7591"/>
    <w:rsid w:val="004B7B73"/>
    <w:rsid w:val="004C0009"/>
    <w:rsid w:val="004C06D4"/>
    <w:rsid w:val="004C0961"/>
    <w:rsid w:val="004C1014"/>
    <w:rsid w:val="004C114C"/>
    <w:rsid w:val="004C26AF"/>
    <w:rsid w:val="004C27E4"/>
    <w:rsid w:val="004C29E6"/>
    <w:rsid w:val="004C3102"/>
    <w:rsid w:val="004C32E1"/>
    <w:rsid w:val="004C38AF"/>
    <w:rsid w:val="004C3C90"/>
    <w:rsid w:val="004C41C4"/>
    <w:rsid w:val="004C4CE3"/>
    <w:rsid w:val="004C4EF2"/>
    <w:rsid w:val="004C5040"/>
    <w:rsid w:val="004C60B5"/>
    <w:rsid w:val="004C6365"/>
    <w:rsid w:val="004C65A1"/>
    <w:rsid w:val="004C67AE"/>
    <w:rsid w:val="004C6B72"/>
    <w:rsid w:val="004C6D14"/>
    <w:rsid w:val="004C74B5"/>
    <w:rsid w:val="004C769D"/>
    <w:rsid w:val="004C7ED6"/>
    <w:rsid w:val="004D03EB"/>
    <w:rsid w:val="004D0F94"/>
    <w:rsid w:val="004D0FBA"/>
    <w:rsid w:val="004D10C3"/>
    <w:rsid w:val="004D1361"/>
    <w:rsid w:val="004D1642"/>
    <w:rsid w:val="004D1BDA"/>
    <w:rsid w:val="004D208E"/>
    <w:rsid w:val="004D25B6"/>
    <w:rsid w:val="004D43ED"/>
    <w:rsid w:val="004D4768"/>
    <w:rsid w:val="004D4BB2"/>
    <w:rsid w:val="004D4F66"/>
    <w:rsid w:val="004D57B2"/>
    <w:rsid w:val="004D5B1A"/>
    <w:rsid w:val="004D5B4D"/>
    <w:rsid w:val="004D5F8D"/>
    <w:rsid w:val="004D61A5"/>
    <w:rsid w:val="004D6E22"/>
    <w:rsid w:val="004D71C3"/>
    <w:rsid w:val="004D7B5D"/>
    <w:rsid w:val="004D7E92"/>
    <w:rsid w:val="004E029E"/>
    <w:rsid w:val="004E0659"/>
    <w:rsid w:val="004E0814"/>
    <w:rsid w:val="004E09CC"/>
    <w:rsid w:val="004E0A0B"/>
    <w:rsid w:val="004E0DF8"/>
    <w:rsid w:val="004E12C9"/>
    <w:rsid w:val="004E130E"/>
    <w:rsid w:val="004E13B8"/>
    <w:rsid w:val="004E13C4"/>
    <w:rsid w:val="004E1A0D"/>
    <w:rsid w:val="004E1A20"/>
    <w:rsid w:val="004E1E94"/>
    <w:rsid w:val="004E3198"/>
    <w:rsid w:val="004E373E"/>
    <w:rsid w:val="004E389E"/>
    <w:rsid w:val="004E3D07"/>
    <w:rsid w:val="004E3D6A"/>
    <w:rsid w:val="004E3FA5"/>
    <w:rsid w:val="004E44B1"/>
    <w:rsid w:val="004E46CB"/>
    <w:rsid w:val="004E47DA"/>
    <w:rsid w:val="004E484A"/>
    <w:rsid w:val="004E48BB"/>
    <w:rsid w:val="004E57F2"/>
    <w:rsid w:val="004E5F0E"/>
    <w:rsid w:val="004E6A84"/>
    <w:rsid w:val="004E6DBB"/>
    <w:rsid w:val="004E6E52"/>
    <w:rsid w:val="004E74D1"/>
    <w:rsid w:val="004E7BE5"/>
    <w:rsid w:val="004E7DD3"/>
    <w:rsid w:val="004E7F8E"/>
    <w:rsid w:val="004F01E6"/>
    <w:rsid w:val="004F0851"/>
    <w:rsid w:val="004F1789"/>
    <w:rsid w:val="004F1DAF"/>
    <w:rsid w:val="004F1E14"/>
    <w:rsid w:val="004F239A"/>
    <w:rsid w:val="004F2671"/>
    <w:rsid w:val="004F2784"/>
    <w:rsid w:val="004F2862"/>
    <w:rsid w:val="004F3249"/>
    <w:rsid w:val="004F34A5"/>
    <w:rsid w:val="004F368E"/>
    <w:rsid w:val="004F3BE0"/>
    <w:rsid w:val="004F4160"/>
    <w:rsid w:val="004F45B0"/>
    <w:rsid w:val="004F485B"/>
    <w:rsid w:val="004F49BE"/>
    <w:rsid w:val="004F4A37"/>
    <w:rsid w:val="004F4B37"/>
    <w:rsid w:val="004F5679"/>
    <w:rsid w:val="004F5F7F"/>
    <w:rsid w:val="004F6739"/>
    <w:rsid w:val="004F6A82"/>
    <w:rsid w:val="004F73BF"/>
    <w:rsid w:val="004F7544"/>
    <w:rsid w:val="004F79AC"/>
    <w:rsid w:val="004F7C42"/>
    <w:rsid w:val="004F7CC4"/>
    <w:rsid w:val="004F7F5A"/>
    <w:rsid w:val="00500609"/>
    <w:rsid w:val="0050060D"/>
    <w:rsid w:val="0050064D"/>
    <w:rsid w:val="00500D50"/>
    <w:rsid w:val="00500F44"/>
    <w:rsid w:val="00501932"/>
    <w:rsid w:val="00501995"/>
    <w:rsid w:val="00501AE0"/>
    <w:rsid w:val="00501CAA"/>
    <w:rsid w:val="0050203B"/>
    <w:rsid w:val="005020CC"/>
    <w:rsid w:val="0050212E"/>
    <w:rsid w:val="005021E9"/>
    <w:rsid w:val="0050288F"/>
    <w:rsid w:val="00503A72"/>
    <w:rsid w:val="00503B63"/>
    <w:rsid w:val="00503E84"/>
    <w:rsid w:val="0050405C"/>
    <w:rsid w:val="005040E6"/>
    <w:rsid w:val="0050458F"/>
    <w:rsid w:val="00504812"/>
    <w:rsid w:val="00504F17"/>
    <w:rsid w:val="00505753"/>
    <w:rsid w:val="00505A31"/>
    <w:rsid w:val="0050605C"/>
    <w:rsid w:val="00506291"/>
    <w:rsid w:val="00506953"/>
    <w:rsid w:val="00506B4B"/>
    <w:rsid w:val="00506BFC"/>
    <w:rsid w:val="00506D45"/>
    <w:rsid w:val="00506FEC"/>
    <w:rsid w:val="005072A4"/>
    <w:rsid w:val="005077DF"/>
    <w:rsid w:val="00507FBF"/>
    <w:rsid w:val="00507FE9"/>
    <w:rsid w:val="005102AB"/>
    <w:rsid w:val="00510644"/>
    <w:rsid w:val="005107D6"/>
    <w:rsid w:val="00510E27"/>
    <w:rsid w:val="0051101D"/>
    <w:rsid w:val="005120B2"/>
    <w:rsid w:val="00512459"/>
    <w:rsid w:val="00512DF9"/>
    <w:rsid w:val="00513032"/>
    <w:rsid w:val="005135A9"/>
    <w:rsid w:val="00513E78"/>
    <w:rsid w:val="005142B1"/>
    <w:rsid w:val="00514FCE"/>
    <w:rsid w:val="005152F9"/>
    <w:rsid w:val="00515573"/>
    <w:rsid w:val="005156AD"/>
    <w:rsid w:val="005157CC"/>
    <w:rsid w:val="00515BB8"/>
    <w:rsid w:val="005162D6"/>
    <w:rsid w:val="00516BC0"/>
    <w:rsid w:val="00516D81"/>
    <w:rsid w:val="005173B4"/>
    <w:rsid w:val="00517984"/>
    <w:rsid w:val="00517CF8"/>
    <w:rsid w:val="0052019C"/>
    <w:rsid w:val="005201F4"/>
    <w:rsid w:val="00520386"/>
    <w:rsid w:val="005209E0"/>
    <w:rsid w:val="005210A6"/>
    <w:rsid w:val="005211FA"/>
    <w:rsid w:val="00521328"/>
    <w:rsid w:val="00521676"/>
    <w:rsid w:val="00521819"/>
    <w:rsid w:val="0052187C"/>
    <w:rsid w:val="00521D0F"/>
    <w:rsid w:val="00522221"/>
    <w:rsid w:val="0052244B"/>
    <w:rsid w:val="005234C8"/>
    <w:rsid w:val="0052384F"/>
    <w:rsid w:val="00523A80"/>
    <w:rsid w:val="005240E1"/>
    <w:rsid w:val="0052454D"/>
    <w:rsid w:val="00524E42"/>
    <w:rsid w:val="005251A4"/>
    <w:rsid w:val="00525550"/>
    <w:rsid w:val="0052570D"/>
    <w:rsid w:val="00525C44"/>
    <w:rsid w:val="00526E68"/>
    <w:rsid w:val="00527089"/>
    <w:rsid w:val="005273F7"/>
    <w:rsid w:val="005279FD"/>
    <w:rsid w:val="00527CD6"/>
    <w:rsid w:val="00527CE5"/>
    <w:rsid w:val="00527CF2"/>
    <w:rsid w:val="00530118"/>
    <w:rsid w:val="00530B96"/>
    <w:rsid w:val="0053100C"/>
    <w:rsid w:val="005317C8"/>
    <w:rsid w:val="00531B16"/>
    <w:rsid w:val="0053230C"/>
    <w:rsid w:val="00532789"/>
    <w:rsid w:val="00532B16"/>
    <w:rsid w:val="00532E80"/>
    <w:rsid w:val="00532F01"/>
    <w:rsid w:val="005331A3"/>
    <w:rsid w:val="0053380D"/>
    <w:rsid w:val="00533B87"/>
    <w:rsid w:val="00533C5B"/>
    <w:rsid w:val="00533D66"/>
    <w:rsid w:val="00533E90"/>
    <w:rsid w:val="0053420A"/>
    <w:rsid w:val="005342B7"/>
    <w:rsid w:val="00534375"/>
    <w:rsid w:val="0053458C"/>
    <w:rsid w:val="00534832"/>
    <w:rsid w:val="00534C3B"/>
    <w:rsid w:val="00534ED4"/>
    <w:rsid w:val="0053537F"/>
    <w:rsid w:val="00535B47"/>
    <w:rsid w:val="00536283"/>
    <w:rsid w:val="005370EF"/>
    <w:rsid w:val="0053722E"/>
    <w:rsid w:val="0053741C"/>
    <w:rsid w:val="00537EBF"/>
    <w:rsid w:val="00537F69"/>
    <w:rsid w:val="00540687"/>
    <w:rsid w:val="00540CF0"/>
    <w:rsid w:val="00541047"/>
    <w:rsid w:val="00541403"/>
    <w:rsid w:val="0054167C"/>
    <w:rsid w:val="00542437"/>
    <w:rsid w:val="00542646"/>
    <w:rsid w:val="0054271E"/>
    <w:rsid w:val="00542BA5"/>
    <w:rsid w:val="005436C7"/>
    <w:rsid w:val="00544202"/>
    <w:rsid w:val="0054490D"/>
    <w:rsid w:val="005449AD"/>
    <w:rsid w:val="00544EBA"/>
    <w:rsid w:val="00545924"/>
    <w:rsid w:val="00545E65"/>
    <w:rsid w:val="005475AD"/>
    <w:rsid w:val="00547EE9"/>
    <w:rsid w:val="00547F51"/>
    <w:rsid w:val="0055010A"/>
    <w:rsid w:val="00550DCA"/>
    <w:rsid w:val="00550F53"/>
    <w:rsid w:val="0055104E"/>
    <w:rsid w:val="0055107C"/>
    <w:rsid w:val="00551163"/>
    <w:rsid w:val="00551B6D"/>
    <w:rsid w:val="00551BAC"/>
    <w:rsid w:val="00552802"/>
    <w:rsid w:val="00552A7B"/>
    <w:rsid w:val="005533E9"/>
    <w:rsid w:val="005539BD"/>
    <w:rsid w:val="00553A5B"/>
    <w:rsid w:val="005542AB"/>
    <w:rsid w:val="005544C1"/>
    <w:rsid w:val="005548A2"/>
    <w:rsid w:val="00554F00"/>
    <w:rsid w:val="005551DC"/>
    <w:rsid w:val="005552A4"/>
    <w:rsid w:val="005560F5"/>
    <w:rsid w:val="005563C1"/>
    <w:rsid w:val="0055653C"/>
    <w:rsid w:val="00556580"/>
    <w:rsid w:val="0055675C"/>
    <w:rsid w:val="00557057"/>
    <w:rsid w:val="00557665"/>
    <w:rsid w:val="00560123"/>
    <w:rsid w:val="0056012D"/>
    <w:rsid w:val="005601FB"/>
    <w:rsid w:val="005605BD"/>
    <w:rsid w:val="00560AE0"/>
    <w:rsid w:val="00560E12"/>
    <w:rsid w:val="005610F0"/>
    <w:rsid w:val="00561520"/>
    <w:rsid w:val="005617B0"/>
    <w:rsid w:val="00562607"/>
    <w:rsid w:val="005626B6"/>
    <w:rsid w:val="0056315F"/>
    <w:rsid w:val="00563598"/>
    <w:rsid w:val="0056369D"/>
    <w:rsid w:val="00563C62"/>
    <w:rsid w:val="00563E13"/>
    <w:rsid w:val="005640A7"/>
    <w:rsid w:val="005651E7"/>
    <w:rsid w:val="005654B4"/>
    <w:rsid w:val="00566873"/>
    <w:rsid w:val="00566A02"/>
    <w:rsid w:val="00566D42"/>
    <w:rsid w:val="00567B91"/>
    <w:rsid w:val="00567FE5"/>
    <w:rsid w:val="00570E22"/>
    <w:rsid w:val="005710FA"/>
    <w:rsid w:val="00571788"/>
    <w:rsid w:val="0057191C"/>
    <w:rsid w:val="00571A21"/>
    <w:rsid w:val="005721FA"/>
    <w:rsid w:val="0057226D"/>
    <w:rsid w:val="00572523"/>
    <w:rsid w:val="00572DFE"/>
    <w:rsid w:val="005739BA"/>
    <w:rsid w:val="00573C6B"/>
    <w:rsid w:val="00573D14"/>
    <w:rsid w:val="005741FC"/>
    <w:rsid w:val="00574303"/>
    <w:rsid w:val="00574375"/>
    <w:rsid w:val="005746B6"/>
    <w:rsid w:val="0057497B"/>
    <w:rsid w:val="00574EAB"/>
    <w:rsid w:val="0057578B"/>
    <w:rsid w:val="0057715E"/>
    <w:rsid w:val="005776AB"/>
    <w:rsid w:val="0057795A"/>
    <w:rsid w:val="00577C9E"/>
    <w:rsid w:val="005801BC"/>
    <w:rsid w:val="0058025F"/>
    <w:rsid w:val="00581E18"/>
    <w:rsid w:val="00581F43"/>
    <w:rsid w:val="0058311F"/>
    <w:rsid w:val="00583466"/>
    <w:rsid w:val="00585367"/>
    <w:rsid w:val="00585752"/>
    <w:rsid w:val="0058575B"/>
    <w:rsid w:val="00585B85"/>
    <w:rsid w:val="00585D8A"/>
    <w:rsid w:val="0058665D"/>
    <w:rsid w:val="0058682F"/>
    <w:rsid w:val="00586CF0"/>
    <w:rsid w:val="0058725C"/>
    <w:rsid w:val="005874B3"/>
    <w:rsid w:val="005877E2"/>
    <w:rsid w:val="0059040B"/>
    <w:rsid w:val="005905AA"/>
    <w:rsid w:val="00590F84"/>
    <w:rsid w:val="005913DE"/>
    <w:rsid w:val="00591CF5"/>
    <w:rsid w:val="00592445"/>
    <w:rsid w:val="00592448"/>
    <w:rsid w:val="0059253B"/>
    <w:rsid w:val="0059267E"/>
    <w:rsid w:val="00592BA8"/>
    <w:rsid w:val="00592E57"/>
    <w:rsid w:val="0059393E"/>
    <w:rsid w:val="00593A7A"/>
    <w:rsid w:val="00593FF2"/>
    <w:rsid w:val="005946F1"/>
    <w:rsid w:val="00595491"/>
    <w:rsid w:val="0059671B"/>
    <w:rsid w:val="0059711E"/>
    <w:rsid w:val="0059719F"/>
    <w:rsid w:val="0059727B"/>
    <w:rsid w:val="00597281"/>
    <w:rsid w:val="00597498"/>
    <w:rsid w:val="00597501"/>
    <w:rsid w:val="00597BC3"/>
    <w:rsid w:val="005A0B94"/>
    <w:rsid w:val="005A0E3F"/>
    <w:rsid w:val="005A0F2D"/>
    <w:rsid w:val="005A1041"/>
    <w:rsid w:val="005A16C2"/>
    <w:rsid w:val="005A1D79"/>
    <w:rsid w:val="005A2301"/>
    <w:rsid w:val="005A2A74"/>
    <w:rsid w:val="005A2B4B"/>
    <w:rsid w:val="005A2D84"/>
    <w:rsid w:val="005A2EF4"/>
    <w:rsid w:val="005A311E"/>
    <w:rsid w:val="005A35D3"/>
    <w:rsid w:val="005A3FE6"/>
    <w:rsid w:val="005A4742"/>
    <w:rsid w:val="005A47DC"/>
    <w:rsid w:val="005A50EC"/>
    <w:rsid w:val="005A5232"/>
    <w:rsid w:val="005A555E"/>
    <w:rsid w:val="005A55B8"/>
    <w:rsid w:val="005A5624"/>
    <w:rsid w:val="005A587E"/>
    <w:rsid w:val="005A5A9F"/>
    <w:rsid w:val="005A5E63"/>
    <w:rsid w:val="005A5EFF"/>
    <w:rsid w:val="005A63AD"/>
    <w:rsid w:val="005A68C3"/>
    <w:rsid w:val="005A7B79"/>
    <w:rsid w:val="005A7E9E"/>
    <w:rsid w:val="005B1322"/>
    <w:rsid w:val="005B14C4"/>
    <w:rsid w:val="005B1C58"/>
    <w:rsid w:val="005B1E3A"/>
    <w:rsid w:val="005B2606"/>
    <w:rsid w:val="005B27E3"/>
    <w:rsid w:val="005B2C4F"/>
    <w:rsid w:val="005B2CB0"/>
    <w:rsid w:val="005B3E0C"/>
    <w:rsid w:val="005B4187"/>
    <w:rsid w:val="005B45E5"/>
    <w:rsid w:val="005B47AD"/>
    <w:rsid w:val="005B4904"/>
    <w:rsid w:val="005B4D7C"/>
    <w:rsid w:val="005B4EC8"/>
    <w:rsid w:val="005B62EC"/>
    <w:rsid w:val="005B6D78"/>
    <w:rsid w:val="005B6EB0"/>
    <w:rsid w:val="005B790F"/>
    <w:rsid w:val="005B7ADE"/>
    <w:rsid w:val="005B7C1C"/>
    <w:rsid w:val="005C0355"/>
    <w:rsid w:val="005C0EDD"/>
    <w:rsid w:val="005C1090"/>
    <w:rsid w:val="005C17B3"/>
    <w:rsid w:val="005C1BEE"/>
    <w:rsid w:val="005C2F27"/>
    <w:rsid w:val="005C32BD"/>
    <w:rsid w:val="005C3495"/>
    <w:rsid w:val="005C389F"/>
    <w:rsid w:val="005C3B0E"/>
    <w:rsid w:val="005C42B1"/>
    <w:rsid w:val="005C43BB"/>
    <w:rsid w:val="005C45CF"/>
    <w:rsid w:val="005C4674"/>
    <w:rsid w:val="005C46D8"/>
    <w:rsid w:val="005C5078"/>
    <w:rsid w:val="005C514A"/>
    <w:rsid w:val="005C646F"/>
    <w:rsid w:val="005C665B"/>
    <w:rsid w:val="005C69E8"/>
    <w:rsid w:val="005C73F6"/>
    <w:rsid w:val="005C74D0"/>
    <w:rsid w:val="005C7635"/>
    <w:rsid w:val="005C7E45"/>
    <w:rsid w:val="005D090D"/>
    <w:rsid w:val="005D0BE8"/>
    <w:rsid w:val="005D0CEF"/>
    <w:rsid w:val="005D1B19"/>
    <w:rsid w:val="005D1B49"/>
    <w:rsid w:val="005D1B8C"/>
    <w:rsid w:val="005D1E58"/>
    <w:rsid w:val="005D2020"/>
    <w:rsid w:val="005D2FBC"/>
    <w:rsid w:val="005D306F"/>
    <w:rsid w:val="005D3DE7"/>
    <w:rsid w:val="005D4589"/>
    <w:rsid w:val="005D5607"/>
    <w:rsid w:val="005D5861"/>
    <w:rsid w:val="005D5BE0"/>
    <w:rsid w:val="005D636C"/>
    <w:rsid w:val="005D63A0"/>
    <w:rsid w:val="005D6A6F"/>
    <w:rsid w:val="005D6F04"/>
    <w:rsid w:val="005D6F49"/>
    <w:rsid w:val="005D7266"/>
    <w:rsid w:val="005D7A23"/>
    <w:rsid w:val="005D7B83"/>
    <w:rsid w:val="005E008C"/>
    <w:rsid w:val="005E03A8"/>
    <w:rsid w:val="005E0586"/>
    <w:rsid w:val="005E064D"/>
    <w:rsid w:val="005E0F9B"/>
    <w:rsid w:val="005E170D"/>
    <w:rsid w:val="005E1B25"/>
    <w:rsid w:val="005E1C47"/>
    <w:rsid w:val="005E1D4F"/>
    <w:rsid w:val="005E2460"/>
    <w:rsid w:val="005E29D2"/>
    <w:rsid w:val="005E2A30"/>
    <w:rsid w:val="005E3B81"/>
    <w:rsid w:val="005E3CA2"/>
    <w:rsid w:val="005E40FA"/>
    <w:rsid w:val="005E41DF"/>
    <w:rsid w:val="005E4812"/>
    <w:rsid w:val="005E4BB5"/>
    <w:rsid w:val="005E4F1A"/>
    <w:rsid w:val="005E50F8"/>
    <w:rsid w:val="005E5FE2"/>
    <w:rsid w:val="005E6AA3"/>
    <w:rsid w:val="005E7336"/>
    <w:rsid w:val="005E73F0"/>
    <w:rsid w:val="005E765D"/>
    <w:rsid w:val="005E791C"/>
    <w:rsid w:val="005E79C0"/>
    <w:rsid w:val="005E7AFA"/>
    <w:rsid w:val="005E7B2B"/>
    <w:rsid w:val="005E7C7F"/>
    <w:rsid w:val="005F003E"/>
    <w:rsid w:val="005F063B"/>
    <w:rsid w:val="005F0A02"/>
    <w:rsid w:val="005F0BE1"/>
    <w:rsid w:val="005F0E02"/>
    <w:rsid w:val="005F1360"/>
    <w:rsid w:val="005F13B9"/>
    <w:rsid w:val="005F17A6"/>
    <w:rsid w:val="005F27F5"/>
    <w:rsid w:val="005F287B"/>
    <w:rsid w:val="005F297B"/>
    <w:rsid w:val="005F2A7B"/>
    <w:rsid w:val="005F2D55"/>
    <w:rsid w:val="005F3201"/>
    <w:rsid w:val="005F34C8"/>
    <w:rsid w:val="005F51D9"/>
    <w:rsid w:val="005F5237"/>
    <w:rsid w:val="005F5E07"/>
    <w:rsid w:val="005F65FA"/>
    <w:rsid w:val="005F73F9"/>
    <w:rsid w:val="005F740C"/>
    <w:rsid w:val="005F77EF"/>
    <w:rsid w:val="005F7B76"/>
    <w:rsid w:val="005F7CE5"/>
    <w:rsid w:val="006007C7"/>
    <w:rsid w:val="00600E69"/>
    <w:rsid w:val="0060126D"/>
    <w:rsid w:val="006012F7"/>
    <w:rsid w:val="00601954"/>
    <w:rsid w:val="00601957"/>
    <w:rsid w:val="00601CF9"/>
    <w:rsid w:val="00601E7A"/>
    <w:rsid w:val="00602026"/>
    <w:rsid w:val="00602227"/>
    <w:rsid w:val="0060235F"/>
    <w:rsid w:val="00602590"/>
    <w:rsid w:val="00602770"/>
    <w:rsid w:val="006029F2"/>
    <w:rsid w:val="00602D90"/>
    <w:rsid w:val="00602EEB"/>
    <w:rsid w:val="00602FF6"/>
    <w:rsid w:val="006034FD"/>
    <w:rsid w:val="00603B2D"/>
    <w:rsid w:val="00603D86"/>
    <w:rsid w:val="006045FD"/>
    <w:rsid w:val="006047C6"/>
    <w:rsid w:val="00604938"/>
    <w:rsid w:val="006051FF"/>
    <w:rsid w:val="0060523B"/>
    <w:rsid w:val="00605693"/>
    <w:rsid w:val="00605AE5"/>
    <w:rsid w:val="00605EA3"/>
    <w:rsid w:val="00605FEA"/>
    <w:rsid w:val="00606105"/>
    <w:rsid w:val="00606C48"/>
    <w:rsid w:val="00606D08"/>
    <w:rsid w:val="0060741C"/>
    <w:rsid w:val="00607429"/>
    <w:rsid w:val="006074CA"/>
    <w:rsid w:val="006076BE"/>
    <w:rsid w:val="006079B1"/>
    <w:rsid w:val="00607A55"/>
    <w:rsid w:val="00607BC0"/>
    <w:rsid w:val="00610236"/>
    <w:rsid w:val="0061036B"/>
    <w:rsid w:val="00610381"/>
    <w:rsid w:val="006104C3"/>
    <w:rsid w:val="00610B33"/>
    <w:rsid w:val="00610BEE"/>
    <w:rsid w:val="00610E36"/>
    <w:rsid w:val="00611B21"/>
    <w:rsid w:val="00611C4E"/>
    <w:rsid w:val="00612400"/>
    <w:rsid w:val="00612518"/>
    <w:rsid w:val="0061259A"/>
    <w:rsid w:val="00612696"/>
    <w:rsid w:val="00613646"/>
    <w:rsid w:val="006139D2"/>
    <w:rsid w:val="00613FE7"/>
    <w:rsid w:val="00614199"/>
    <w:rsid w:val="006144A7"/>
    <w:rsid w:val="00614A0F"/>
    <w:rsid w:val="00614C32"/>
    <w:rsid w:val="00614CB8"/>
    <w:rsid w:val="00615074"/>
    <w:rsid w:val="0061588F"/>
    <w:rsid w:val="00615AE1"/>
    <w:rsid w:val="00615B26"/>
    <w:rsid w:val="00615CEF"/>
    <w:rsid w:val="00615E6E"/>
    <w:rsid w:val="0061620A"/>
    <w:rsid w:val="00616BAB"/>
    <w:rsid w:val="00616C2A"/>
    <w:rsid w:val="00616CA3"/>
    <w:rsid w:val="006172E5"/>
    <w:rsid w:val="00617833"/>
    <w:rsid w:val="00620339"/>
    <w:rsid w:val="006203AE"/>
    <w:rsid w:val="00621256"/>
    <w:rsid w:val="006218DE"/>
    <w:rsid w:val="00623390"/>
    <w:rsid w:val="0062361B"/>
    <w:rsid w:val="00623AAA"/>
    <w:rsid w:val="00623D0D"/>
    <w:rsid w:val="0062416F"/>
    <w:rsid w:val="0062480A"/>
    <w:rsid w:val="006249AB"/>
    <w:rsid w:val="00624B46"/>
    <w:rsid w:val="0062574D"/>
    <w:rsid w:val="00625960"/>
    <w:rsid w:val="00626054"/>
    <w:rsid w:val="0062624F"/>
    <w:rsid w:val="00626588"/>
    <w:rsid w:val="006266DA"/>
    <w:rsid w:val="00626BEA"/>
    <w:rsid w:val="006277C2"/>
    <w:rsid w:val="00627E15"/>
    <w:rsid w:val="00630B8F"/>
    <w:rsid w:val="00630C37"/>
    <w:rsid w:val="006322D1"/>
    <w:rsid w:val="00632346"/>
    <w:rsid w:val="006325D7"/>
    <w:rsid w:val="00632640"/>
    <w:rsid w:val="0063307D"/>
    <w:rsid w:val="00633AED"/>
    <w:rsid w:val="00633B46"/>
    <w:rsid w:val="00633E7B"/>
    <w:rsid w:val="006342E0"/>
    <w:rsid w:val="006343C9"/>
    <w:rsid w:val="00634C7B"/>
    <w:rsid w:val="00634E4C"/>
    <w:rsid w:val="00636137"/>
    <w:rsid w:val="00636229"/>
    <w:rsid w:val="00636623"/>
    <w:rsid w:val="00636A2F"/>
    <w:rsid w:val="00636A4A"/>
    <w:rsid w:val="00636AE6"/>
    <w:rsid w:val="00637162"/>
    <w:rsid w:val="0063785D"/>
    <w:rsid w:val="00637BDD"/>
    <w:rsid w:val="00637C3B"/>
    <w:rsid w:val="00637E3E"/>
    <w:rsid w:val="00637FAF"/>
    <w:rsid w:val="00640124"/>
    <w:rsid w:val="00640255"/>
    <w:rsid w:val="006403B3"/>
    <w:rsid w:val="006404F8"/>
    <w:rsid w:val="00640B67"/>
    <w:rsid w:val="0064119B"/>
    <w:rsid w:val="00642010"/>
    <w:rsid w:val="006424CF"/>
    <w:rsid w:val="0064274A"/>
    <w:rsid w:val="0064356B"/>
    <w:rsid w:val="00643E1A"/>
    <w:rsid w:val="00644094"/>
    <w:rsid w:val="0064507B"/>
    <w:rsid w:val="0064536D"/>
    <w:rsid w:val="00645DB9"/>
    <w:rsid w:val="0064665D"/>
    <w:rsid w:val="0064694F"/>
    <w:rsid w:val="00646D74"/>
    <w:rsid w:val="00646EBE"/>
    <w:rsid w:val="00646F5A"/>
    <w:rsid w:val="0064724D"/>
    <w:rsid w:val="006473F9"/>
    <w:rsid w:val="00647AC4"/>
    <w:rsid w:val="0065033D"/>
    <w:rsid w:val="0065072D"/>
    <w:rsid w:val="00650936"/>
    <w:rsid w:val="00650D1B"/>
    <w:rsid w:val="006510BA"/>
    <w:rsid w:val="0065114C"/>
    <w:rsid w:val="00651C76"/>
    <w:rsid w:val="00651D96"/>
    <w:rsid w:val="00652159"/>
    <w:rsid w:val="006521AF"/>
    <w:rsid w:val="00652207"/>
    <w:rsid w:val="006523FB"/>
    <w:rsid w:val="0065288D"/>
    <w:rsid w:val="00653103"/>
    <w:rsid w:val="006540B6"/>
    <w:rsid w:val="00654296"/>
    <w:rsid w:val="006543E4"/>
    <w:rsid w:val="006547D2"/>
    <w:rsid w:val="0065488D"/>
    <w:rsid w:val="00654897"/>
    <w:rsid w:val="00654CFA"/>
    <w:rsid w:val="00654E34"/>
    <w:rsid w:val="006555DD"/>
    <w:rsid w:val="00655BF0"/>
    <w:rsid w:val="00655F0C"/>
    <w:rsid w:val="0065611E"/>
    <w:rsid w:val="00656466"/>
    <w:rsid w:val="00656726"/>
    <w:rsid w:val="00656C9F"/>
    <w:rsid w:val="00656EE5"/>
    <w:rsid w:val="006572BC"/>
    <w:rsid w:val="006575AE"/>
    <w:rsid w:val="0065796A"/>
    <w:rsid w:val="00660559"/>
    <w:rsid w:val="0066063C"/>
    <w:rsid w:val="00661053"/>
    <w:rsid w:val="006610CD"/>
    <w:rsid w:val="0066122F"/>
    <w:rsid w:val="006617C9"/>
    <w:rsid w:val="00661979"/>
    <w:rsid w:val="00661BEA"/>
    <w:rsid w:val="00661CA4"/>
    <w:rsid w:val="00661EA1"/>
    <w:rsid w:val="006620E1"/>
    <w:rsid w:val="006623F1"/>
    <w:rsid w:val="006629D9"/>
    <w:rsid w:val="006631D0"/>
    <w:rsid w:val="006633EB"/>
    <w:rsid w:val="006637C7"/>
    <w:rsid w:val="00663E0B"/>
    <w:rsid w:val="00663E92"/>
    <w:rsid w:val="00663ECD"/>
    <w:rsid w:val="00663F3B"/>
    <w:rsid w:val="00663F42"/>
    <w:rsid w:val="00664569"/>
    <w:rsid w:val="006646FB"/>
    <w:rsid w:val="0066480B"/>
    <w:rsid w:val="006658AA"/>
    <w:rsid w:val="00666095"/>
    <w:rsid w:val="006663FC"/>
    <w:rsid w:val="006668D1"/>
    <w:rsid w:val="00666993"/>
    <w:rsid w:val="00666A04"/>
    <w:rsid w:val="00666BF2"/>
    <w:rsid w:val="00666F70"/>
    <w:rsid w:val="00667056"/>
    <w:rsid w:val="0066748D"/>
    <w:rsid w:val="00667905"/>
    <w:rsid w:val="00667C6B"/>
    <w:rsid w:val="00667D57"/>
    <w:rsid w:val="0067008E"/>
    <w:rsid w:val="00670470"/>
    <w:rsid w:val="00670624"/>
    <w:rsid w:val="00670640"/>
    <w:rsid w:val="00670C18"/>
    <w:rsid w:val="00670DAC"/>
    <w:rsid w:val="0067108F"/>
    <w:rsid w:val="00671B50"/>
    <w:rsid w:val="00672B03"/>
    <w:rsid w:val="00672CFF"/>
    <w:rsid w:val="00672D29"/>
    <w:rsid w:val="00672D9F"/>
    <w:rsid w:val="006735A4"/>
    <w:rsid w:val="00673810"/>
    <w:rsid w:val="006739E9"/>
    <w:rsid w:val="00673AD1"/>
    <w:rsid w:val="00673BD1"/>
    <w:rsid w:val="00673CEA"/>
    <w:rsid w:val="00674241"/>
    <w:rsid w:val="00674AE8"/>
    <w:rsid w:val="00676322"/>
    <w:rsid w:val="00676671"/>
    <w:rsid w:val="00676B76"/>
    <w:rsid w:val="00677073"/>
    <w:rsid w:val="006770B5"/>
    <w:rsid w:val="00677120"/>
    <w:rsid w:val="00677B97"/>
    <w:rsid w:val="00681260"/>
    <w:rsid w:val="00681CD0"/>
    <w:rsid w:val="00681D92"/>
    <w:rsid w:val="006822C3"/>
    <w:rsid w:val="0068293C"/>
    <w:rsid w:val="006832D5"/>
    <w:rsid w:val="006835EF"/>
    <w:rsid w:val="00683786"/>
    <w:rsid w:val="00683EDC"/>
    <w:rsid w:val="0068484A"/>
    <w:rsid w:val="00684A4F"/>
    <w:rsid w:val="00685A7F"/>
    <w:rsid w:val="00685F0C"/>
    <w:rsid w:val="0068673D"/>
    <w:rsid w:val="00686836"/>
    <w:rsid w:val="00686973"/>
    <w:rsid w:val="00686F5C"/>
    <w:rsid w:val="00687732"/>
    <w:rsid w:val="006879D0"/>
    <w:rsid w:val="00687BA2"/>
    <w:rsid w:val="00690587"/>
    <w:rsid w:val="00690748"/>
    <w:rsid w:val="006909C2"/>
    <w:rsid w:val="00690E5D"/>
    <w:rsid w:val="00691152"/>
    <w:rsid w:val="006916B6"/>
    <w:rsid w:val="006918DB"/>
    <w:rsid w:val="006922B2"/>
    <w:rsid w:val="006923D5"/>
    <w:rsid w:val="00692515"/>
    <w:rsid w:val="0069297A"/>
    <w:rsid w:val="006929E1"/>
    <w:rsid w:val="006929F8"/>
    <w:rsid w:val="00692A08"/>
    <w:rsid w:val="00692AB6"/>
    <w:rsid w:val="00692C68"/>
    <w:rsid w:val="00692DE5"/>
    <w:rsid w:val="00693448"/>
    <w:rsid w:val="00693832"/>
    <w:rsid w:val="0069385E"/>
    <w:rsid w:val="00693CA4"/>
    <w:rsid w:val="00693FD0"/>
    <w:rsid w:val="00694D9B"/>
    <w:rsid w:val="00695578"/>
    <w:rsid w:val="00695AE8"/>
    <w:rsid w:val="00695D84"/>
    <w:rsid w:val="00695DD7"/>
    <w:rsid w:val="00695F6D"/>
    <w:rsid w:val="00696126"/>
    <w:rsid w:val="00696342"/>
    <w:rsid w:val="00696999"/>
    <w:rsid w:val="00696A2B"/>
    <w:rsid w:val="006974D8"/>
    <w:rsid w:val="006979F2"/>
    <w:rsid w:val="00697A5A"/>
    <w:rsid w:val="00697F2B"/>
    <w:rsid w:val="006A0447"/>
    <w:rsid w:val="006A05F1"/>
    <w:rsid w:val="006A0D95"/>
    <w:rsid w:val="006A0F32"/>
    <w:rsid w:val="006A194B"/>
    <w:rsid w:val="006A1A28"/>
    <w:rsid w:val="006A1A3F"/>
    <w:rsid w:val="006A1B09"/>
    <w:rsid w:val="006A1BAE"/>
    <w:rsid w:val="006A1DAF"/>
    <w:rsid w:val="006A2849"/>
    <w:rsid w:val="006A2AE8"/>
    <w:rsid w:val="006A2B06"/>
    <w:rsid w:val="006A2B66"/>
    <w:rsid w:val="006A2D93"/>
    <w:rsid w:val="006A30CA"/>
    <w:rsid w:val="006A3666"/>
    <w:rsid w:val="006A3689"/>
    <w:rsid w:val="006A3F9C"/>
    <w:rsid w:val="006A5635"/>
    <w:rsid w:val="006A597B"/>
    <w:rsid w:val="006A5CAC"/>
    <w:rsid w:val="006A62E4"/>
    <w:rsid w:val="006A62F4"/>
    <w:rsid w:val="006A6858"/>
    <w:rsid w:val="006A6A7F"/>
    <w:rsid w:val="006A6DF8"/>
    <w:rsid w:val="006A6EC4"/>
    <w:rsid w:val="006A6F74"/>
    <w:rsid w:val="006A7239"/>
    <w:rsid w:val="006A7DC4"/>
    <w:rsid w:val="006B0765"/>
    <w:rsid w:val="006B11B5"/>
    <w:rsid w:val="006B1238"/>
    <w:rsid w:val="006B2242"/>
    <w:rsid w:val="006B2440"/>
    <w:rsid w:val="006B2943"/>
    <w:rsid w:val="006B3785"/>
    <w:rsid w:val="006B3CAE"/>
    <w:rsid w:val="006B4A3C"/>
    <w:rsid w:val="006B531A"/>
    <w:rsid w:val="006B54BA"/>
    <w:rsid w:val="006B5D4B"/>
    <w:rsid w:val="006B601F"/>
    <w:rsid w:val="006B6386"/>
    <w:rsid w:val="006B63DA"/>
    <w:rsid w:val="006B68E0"/>
    <w:rsid w:val="006B6C1F"/>
    <w:rsid w:val="006B6F4B"/>
    <w:rsid w:val="006B7197"/>
    <w:rsid w:val="006B7DEF"/>
    <w:rsid w:val="006C061A"/>
    <w:rsid w:val="006C0B26"/>
    <w:rsid w:val="006C13D0"/>
    <w:rsid w:val="006C13E6"/>
    <w:rsid w:val="006C1422"/>
    <w:rsid w:val="006C1725"/>
    <w:rsid w:val="006C1853"/>
    <w:rsid w:val="006C1A9B"/>
    <w:rsid w:val="006C1B69"/>
    <w:rsid w:val="006C1D9C"/>
    <w:rsid w:val="006C1E3C"/>
    <w:rsid w:val="006C1E5A"/>
    <w:rsid w:val="006C2122"/>
    <w:rsid w:val="006C2626"/>
    <w:rsid w:val="006C2646"/>
    <w:rsid w:val="006C2750"/>
    <w:rsid w:val="006C27CF"/>
    <w:rsid w:val="006C2A85"/>
    <w:rsid w:val="006C2C1F"/>
    <w:rsid w:val="006C2D73"/>
    <w:rsid w:val="006C2E01"/>
    <w:rsid w:val="006C3007"/>
    <w:rsid w:val="006C32A1"/>
    <w:rsid w:val="006C3424"/>
    <w:rsid w:val="006C347C"/>
    <w:rsid w:val="006C35CB"/>
    <w:rsid w:val="006C3730"/>
    <w:rsid w:val="006C3C52"/>
    <w:rsid w:val="006C4016"/>
    <w:rsid w:val="006C45A4"/>
    <w:rsid w:val="006C4785"/>
    <w:rsid w:val="006C4849"/>
    <w:rsid w:val="006C4893"/>
    <w:rsid w:val="006C48FD"/>
    <w:rsid w:val="006C4EC0"/>
    <w:rsid w:val="006C50E8"/>
    <w:rsid w:val="006C5100"/>
    <w:rsid w:val="006C54C2"/>
    <w:rsid w:val="006C5602"/>
    <w:rsid w:val="006C5B52"/>
    <w:rsid w:val="006C6082"/>
    <w:rsid w:val="006C614F"/>
    <w:rsid w:val="006C625A"/>
    <w:rsid w:val="006C638B"/>
    <w:rsid w:val="006C67A0"/>
    <w:rsid w:val="006C6A91"/>
    <w:rsid w:val="006C7387"/>
    <w:rsid w:val="006C7A9B"/>
    <w:rsid w:val="006C7B6A"/>
    <w:rsid w:val="006C7DBC"/>
    <w:rsid w:val="006C7E57"/>
    <w:rsid w:val="006C7F0E"/>
    <w:rsid w:val="006D07A0"/>
    <w:rsid w:val="006D0953"/>
    <w:rsid w:val="006D0AB0"/>
    <w:rsid w:val="006D1360"/>
    <w:rsid w:val="006D18EA"/>
    <w:rsid w:val="006D1EA8"/>
    <w:rsid w:val="006D1FF8"/>
    <w:rsid w:val="006D23C3"/>
    <w:rsid w:val="006D2AD4"/>
    <w:rsid w:val="006D2D8E"/>
    <w:rsid w:val="006D2DFC"/>
    <w:rsid w:val="006D34C7"/>
    <w:rsid w:val="006D413B"/>
    <w:rsid w:val="006D41CB"/>
    <w:rsid w:val="006D4E6B"/>
    <w:rsid w:val="006D4EC8"/>
    <w:rsid w:val="006D4F21"/>
    <w:rsid w:val="006D5787"/>
    <w:rsid w:val="006D5846"/>
    <w:rsid w:val="006D59C6"/>
    <w:rsid w:val="006D6413"/>
    <w:rsid w:val="006D6443"/>
    <w:rsid w:val="006D66A8"/>
    <w:rsid w:val="006D7AA8"/>
    <w:rsid w:val="006D7EE4"/>
    <w:rsid w:val="006E0A14"/>
    <w:rsid w:val="006E0D97"/>
    <w:rsid w:val="006E1BD2"/>
    <w:rsid w:val="006E25A0"/>
    <w:rsid w:val="006E2AE8"/>
    <w:rsid w:val="006E313A"/>
    <w:rsid w:val="006E3B50"/>
    <w:rsid w:val="006E3F5C"/>
    <w:rsid w:val="006E5033"/>
    <w:rsid w:val="006E5381"/>
    <w:rsid w:val="006E5640"/>
    <w:rsid w:val="006E5A9D"/>
    <w:rsid w:val="006E6290"/>
    <w:rsid w:val="006E6863"/>
    <w:rsid w:val="006E6CC6"/>
    <w:rsid w:val="006E7149"/>
    <w:rsid w:val="006E776D"/>
    <w:rsid w:val="006E7FA4"/>
    <w:rsid w:val="006F023D"/>
    <w:rsid w:val="006F07C5"/>
    <w:rsid w:val="006F07DB"/>
    <w:rsid w:val="006F096E"/>
    <w:rsid w:val="006F0AE3"/>
    <w:rsid w:val="006F0C0B"/>
    <w:rsid w:val="006F1144"/>
    <w:rsid w:val="006F130F"/>
    <w:rsid w:val="006F155A"/>
    <w:rsid w:val="006F1697"/>
    <w:rsid w:val="006F191A"/>
    <w:rsid w:val="006F1AD9"/>
    <w:rsid w:val="006F23F5"/>
    <w:rsid w:val="006F2E40"/>
    <w:rsid w:val="006F3E7A"/>
    <w:rsid w:val="006F3ECF"/>
    <w:rsid w:val="006F3F0D"/>
    <w:rsid w:val="006F3F11"/>
    <w:rsid w:val="006F3FAA"/>
    <w:rsid w:val="006F41C2"/>
    <w:rsid w:val="006F45F0"/>
    <w:rsid w:val="006F4C7A"/>
    <w:rsid w:val="006F5DAB"/>
    <w:rsid w:val="006F5F7A"/>
    <w:rsid w:val="006F6AC3"/>
    <w:rsid w:val="006F6B20"/>
    <w:rsid w:val="006F7023"/>
    <w:rsid w:val="006F7735"/>
    <w:rsid w:val="006F7740"/>
    <w:rsid w:val="006F793C"/>
    <w:rsid w:val="0070006D"/>
    <w:rsid w:val="007003BD"/>
    <w:rsid w:val="007003DE"/>
    <w:rsid w:val="00700B86"/>
    <w:rsid w:val="00700D70"/>
    <w:rsid w:val="00700D7F"/>
    <w:rsid w:val="00700E39"/>
    <w:rsid w:val="00701461"/>
    <w:rsid w:val="00702D76"/>
    <w:rsid w:val="0070334E"/>
    <w:rsid w:val="0070348A"/>
    <w:rsid w:val="007046E1"/>
    <w:rsid w:val="007047B3"/>
    <w:rsid w:val="0070482A"/>
    <w:rsid w:val="00704BE0"/>
    <w:rsid w:val="00704FA4"/>
    <w:rsid w:val="0070516D"/>
    <w:rsid w:val="007061FD"/>
    <w:rsid w:val="00706B45"/>
    <w:rsid w:val="00706CCB"/>
    <w:rsid w:val="00707687"/>
    <w:rsid w:val="007076FF"/>
    <w:rsid w:val="00707BFA"/>
    <w:rsid w:val="00707F56"/>
    <w:rsid w:val="007100B5"/>
    <w:rsid w:val="00710284"/>
    <w:rsid w:val="00710A01"/>
    <w:rsid w:val="00710DCF"/>
    <w:rsid w:val="0071181D"/>
    <w:rsid w:val="00711A4E"/>
    <w:rsid w:val="00711ADC"/>
    <w:rsid w:val="0071212A"/>
    <w:rsid w:val="00712523"/>
    <w:rsid w:val="00712D32"/>
    <w:rsid w:val="00712D6B"/>
    <w:rsid w:val="00712EC6"/>
    <w:rsid w:val="00713360"/>
    <w:rsid w:val="0071377C"/>
    <w:rsid w:val="007137CD"/>
    <w:rsid w:val="0071400E"/>
    <w:rsid w:val="00714607"/>
    <w:rsid w:val="00715181"/>
    <w:rsid w:val="0071598E"/>
    <w:rsid w:val="007161B3"/>
    <w:rsid w:val="007167AC"/>
    <w:rsid w:val="00716ADA"/>
    <w:rsid w:val="00716F4A"/>
    <w:rsid w:val="00717779"/>
    <w:rsid w:val="007206BD"/>
    <w:rsid w:val="007217A3"/>
    <w:rsid w:val="00721A87"/>
    <w:rsid w:val="007229FD"/>
    <w:rsid w:val="00722B49"/>
    <w:rsid w:val="00723964"/>
    <w:rsid w:val="0072444F"/>
    <w:rsid w:val="007245CC"/>
    <w:rsid w:val="007250A8"/>
    <w:rsid w:val="0072515D"/>
    <w:rsid w:val="007256B8"/>
    <w:rsid w:val="00725A88"/>
    <w:rsid w:val="00726BCC"/>
    <w:rsid w:val="007273C8"/>
    <w:rsid w:val="00727412"/>
    <w:rsid w:val="0072750C"/>
    <w:rsid w:val="00727BE4"/>
    <w:rsid w:val="00727C57"/>
    <w:rsid w:val="00727E71"/>
    <w:rsid w:val="00727EF9"/>
    <w:rsid w:val="00730065"/>
    <w:rsid w:val="007302CA"/>
    <w:rsid w:val="00730DA6"/>
    <w:rsid w:val="00730FAA"/>
    <w:rsid w:val="00731108"/>
    <w:rsid w:val="007317A9"/>
    <w:rsid w:val="007319F0"/>
    <w:rsid w:val="00731A96"/>
    <w:rsid w:val="00731B96"/>
    <w:rsid w:val="00731F8F"/>
    <w:rsid w:val="007320B8"/>
    <w:rsid w:val="00732172"/>
    <w:rsid w:val="0073266B"/>
    <w:rsid w:val="0073269A"/>
    <w:rsid w:val="00733E9A"/>
    <w:rsid w:val="0073408E"/>
    <w:rsid w:val="0073467D"/>
    <w:rsid w:val="00734777"/>
    <w:rsid w:val="00734873"/>
    <w:rsid w:val="007349F2"/>
    <w:rsid w:val="00734BE0"/>
    <w:rsid w:val="00735017"/>
    <w:rsid w:val="0073594E"/>
    <w:rsid w:val="00735CB0"/>
    <w:rsid w:val="00735DE5"/>
    <w:rsid w:val="00735FCD"/>
    <w:rsid w:val="00736EDD"/>
    <w:rsid w:val="00737002"/>
    <w:rsid w:val="007372C7"/>
    <w:rsid w:val="00737B13"/>
    <w:rsid w:val="00737BA0"/>
    <w:rsid w:val="00737E8C"/>
    <w:rsid w:val="00740949"/>
    <w:rsid w:val="00741122"/>
    <w:rsid w:val="007412A1"/>
    <w:rsid w:val="007413E3"/>
    <w:rsid w:val="0074160E"/>
    <w:rsid w:val="00741E24"/>
    <w:rsid w:val="00741FBE"/>
    <w:rsid w:val="00742BFC"/>
    <w:rsid w:val="00742D2B"/>
    <w:rsid w:val="00742E04"/>
    <w:rsid w:val="00743253"/>
    <w:rsid w:val="0074331B"/>
    <w:rsid w:val="007436ED"/>
    <w:rsid w:val="00743993"/>
    <w:rsid w:val="00743B1E"/>
    <w:rsid w:val="00743FB2"/>
    <w:rsid w:val="0074482A"/>
    <w:rsid w:val="00744AE8"/>
    <w:rsid w:val="00746003"/>
    <w:rsid w:val="007461BD"/>
    <w:rsid w:val="007461D5"/>
    <w:rsid w:val="0074641C"/>
    <w:rsid w:val="007465C5"/>
    <w:rsid w:val="007467F7"/>
    <w:rsid w:val="007468EC"/>
    <w:rsid w:val="00746C43"/>
    <w:rsid w:val="00747CD8"/>
    <w:rsid w:val="007505DA"/>
    <w:rsid w:val="007506A2"/>
    <w:rsid w:val="00750D52"/>
    <w:rsid w:val="007511B4"/>
    <w:rsid w:val="00751970"/>
    <w:rsid w:val="00751ADD"/>
    <w:rsid w:val="00751B22"/>
    <w:rsid w:val="00751DBD"/>
    <w:rsid w:val="007520D5"/>
    <w:rsid w:val="00752117"/>
    <w:rsid w:val="00752152"/>
    <w:rsid w:val="0075237F"/>
    <w:rsid w:val="00752AB7"/>
    <w:rsid w:val="0075326F"/>
    <w:rsid w:val="007537D2"/>
    <w:rsid w:val="00753B17"/>
    <w:rsid w:val="00753B2D"/>
    <w:rsid w:val="007543E7"/>
    <w:rsid w:val="00754596"/>
    <w:rsid w:val="00754AA6"/>
    <w:rsid w:val="00755CC0"/>
    <w:rsid w:val="0075663B"/>
    <w:rsid w:val="00756692"/>
    <w:rsid w:val="00756A99"/>
    <w:rsid w:val="00756B18"/>
    <w:rsid w:val="00760426"/>
    <w:rsid w:val="007607F7"/>
    <w:rsid w:val="00760E3D"/>
    <w:rsid w:val="00760FBF"/>
    <w:rsid w:val="0076165E"/>
    <w:rsid w:val="0076190D"/>
    <w:rsid w:val="00761C21"/>
    <w:rsid w:val="00762164"/>
    <w:rsid w:val="00762240"/>
    <w:rsid w:val="007622F4"/>
    <w:rsid w:val="00762A59"/>
    <w:rsid w:val="00762C08"/>
    <w:rsid w:val="0076339E"/>
    <w:rsid w:val="007634BB"/>
    <w:rsid w:val="00763827"/>
    <w:rsid w:val="007640CF"/>
    <w:rsid w:val="00764335"/>
    <w:rsid w:val="00764769"/>
    <w:rsid w:val="00764B18"/>
    <w:rsid w:val="007652C1"/>
    <w:rsid w:val="0076538E"/>
    <w:rsid w:val="00765680"/>
    <w:rsid w:val="007656D7"/>
    <w:rsid w:val="00765F3E"/>
    <w:rsid w:val="007661FC"/>
    <w:rsid w:val="0076647B"/>
    <w:rsid w:val="007669C5"/>
    <w:rsid w:val="00766DEB"/>
    <w:rsid w:val="007670AF"/>
    <w:rsid w:val="00767DF0"/>
    <w:rsid w:val="00770361"/>
    <w:rsid w:val="00770606"/>
    <w:rsid w:val="00770A27"/>
    <w:rsid w:val="00770BF7"/>
    <w:rsid w:val="007715D0"/>
    <w:rsid w:val="00771AEE"/>
    <w:rsid w:val="00772039"/>
    <w:rsid w:val="007721FA"/>
    <w:rsid w:val="0077221D"/>
    <w:rsid w:val="00772419"/>
    <w:rsid w:val="0077249C"/>
    <w:rsid w:val="00772964"/>
    <w:rsid w:val="00772DE1"/>
    <w:rsid w:val="0077395B"/>
    <w:rsid w:val="007739A1"/>
    <w:rsid w:val="00773A1B"/>
    <w:rsid w:val="00773A53"/>
    <w:rsid w:val="00773C62"/>
    <w:rsid w:val="00773FE1"/>
    <w:rsid w:val="00774493"/>
    <w:rsid w:val="007744D3"/>
    <w:rsid w:val="00774749"/>
    <w:rsid w:val="007749DE"/>
    <w:rsid w:val="00774B8D"/>
    <w:rsid w:val="00774E28"/>
    <w:rsid w:val="00774E39"/>
    <w:rsid w:val="00774EC0"/>
    <w:rsid w:val="007752FF"/>
    <w:rsid w:val="007763BC"/>
    <w:rsid w:val="0077685A"/>
    <w:rsid w:val="007768D6"/>
    <w:rsid w:val="00776AB4"/>
    <w:rsid w:val="00777614"/>
    <w:rsid w:val="00777C53"/>
    <w:rsid w:val="00777F0B"/>
    <w:rsid w:val="007801E9"/>
    <w:rsid w:val="0078039D"/>
    <w:rsid w:val="0078051A"/>
    <w:rsid w:val="0078068F"/>
    <w:rsid w:val="0078129F"/>
    <w:rsid w:val="007817E5"/>
    <w:rsid w:val="0078190B"/>
    <w:rsid w:val="0078218F"/>
    <w:rsid w:val="00782759"/>
    <w:rsid w:val="007830F0"/>
    <w:rsid w:val="007831D2"/>
    <w:rsid w:val="007839D5"/>
    <w:rsid w:val="00783C39"/>
    <w:rsid w:val="007840F5"/>
    <w:rsid w:val="00784141"/>
    <w:rsid w:val="0078419C"/>
    <w:rsid w:val="00784AA0"/>
    <w:rsid w:val="00785299"/>
    <w:rsid w:val="00785488"/>
    <w:rsid w:val="0078554D"/>
    <w:rsid w:val="00785A4C"/>
    <w:rsid w:val="00785D95"/>
    <w:rsid w:val="00785F61"/>
    <w:rsid w:val="00786563"/>
    <w:rsid w:val="007868D2"/>
    <w:rsid w:val="007872F7"/>
    <w:rsid w:val="0078736E"/>
    <w:rsid w:val="007873DB"/>
    <w:rsid w:val="00790DFB"/>
    <w:rsid w:val="00790F73"/>
    <w:rsid w:val="00791083"/>
    <w:rsid w:val="007914DE"/>
    <w:rsid w:val="00791824"/>
    <w:rsid w:val="00791A5B"/>
    <w:rsid w:val="00791DC6"/>
    <w:rsid w:val="007923E9"/>
    <w:rsid w:val="00792557"/>
    <w:rsid w:val="007928A5"/>
    <w:rsid w:val="00792A43"/>
    <w:rsid w:val="00792F33"/>
    <w:rsid w:val="00792FA7"/>
    <w:rsid w:val="00793199"/>
    <w:rsid w:val="007934F8"/>
    <w:rsid w:val="00793E08"/>
    <w:rsid w:val="00794550"/>
    <w:rsid w:val="00794876"/>
    <w:rsid w:val="00795348"/>
    <w:rsid w:val="00795602"/>
    <w:rsid w:val="00795666"/>
    <w:rsid w:val="00795DF4"/>
    <w:rsid w:val="00795E58"/>
    <w:rsid w:val="00795EB7"/>
    <w:rsid w:val="007961E3"/>
    <w:rsid w:val="007968B6"/>
    <w:rsid w:val="00796DD0"/>
    <w:rsid w:val="00796F11"/>
    <w:rsid w:val="007970C1"/>
    <w:rsid w:val="00797887"/>
    <w:rsid w:val="00797CCB"/>
    <w:rsid w:val="007A0146"/>
    <w:rsid w:val="007A0DD4"/>
    <w:rsid w:val="007A14F8"/>
    <w:rsid w:val="007A1CD6"/>
    <w:rsid w:val="007A23C9"/>
    <w:rsid w:val="007A2A78"/>
    <w:rsid w:val="007A3460"/>
    <w:rsid w:val="007A39D1"/>
    <w:rsid w:val="007A3F80"/>
    <w:rsid w:val="007A4225"/>
    <w:rsid w:val="007A42D2"/>
    <w:rsid w:val="007A4392"/>
    <w:rsid w:val="007A4403"/>
    <w:rsid w:val="007A49A7"/>
    <w:rsid w:val="007A4C3F"/>
    <w:rsid w:val="007A5399"/>
    <w:rsid w:val="007A5674"/>
    <w:rsid w:val="007A5816"/>
    <w:rsid w:val="007A58CA"/>
    <w:rsid w:val="007A678F"/>
    <w:rsid w:val="007A6C14"/>
    <w:rsid w:val="007A6E3C"/>
    <w:rsid w:val="007A6ED7"/>
    <w:rsid w:val="007A70A1"/>
    <w:rsid w:val="007A778B"/>
    <w:rsid w:val="007A7B9E"/>
    <w:rsid w:val="007B0B71"/>
    <w:rsid w:val="007B106B"/>
    <w:rsid w:val="007B1881"/>
    <w:rsid w:val="007B18BA"/>
    <w:rsid w:val="007B1B33"/>
    <w:rsid w:val="007B2C3C"/>
    <w:rsid w:val="007B2DD5"/>
    <w:rsid w:val="007B3A88"/>
    <w:rsid w:val="007B4044"/>
    <w:rsid w:val="007B4894"/>
    <w:rsid w:val="007B48E2"/>
    <w:rsid w:val="007B4C84"/>
    <w:rsid w:val="007B4CD1"/>
    <w:rsid w:val="007B4F37"/>
    <w:rsid w:val="007B55B8"/>
    <w:rsid w:val="007B633B"/>
    <w:rsid w:val="007B63C2"/>
    <w:rsid w:val="007B6488"/>
    <w:rsid w:val="007B6B19"/>
    <w:rsid w:val="007B7121"/>
    <w:rsid w:val="007B72C6"/>
    <w:rsid w:val="007C0029"/>
    <w:rsid w:val="007C00FC"/>
    <w:rsid w:val="007C03BD"/>
    <w:rsid w:val="007C1326"/>
    <w:rsid w:val="007C138F"/>
    <w:rsid w:val="007C17E8"/>
    <w:rsid w:val="007C1822"/>
    <w:rsid w:val="007C19B7"/>
    <w:rsid w:val="007C2356"/>
    <w:rsid w:val="007C24C3"/>
    <w:rsid w:val="007C2725"/>
    <w:rsid w:val="007C27D7"/>
    <w:rsid w:val="007C291B"/>
    <w:rsid w:val="007C2A07"/>
    <w:rsid w:val="007C2D39"/>
    <w:rsid w:val="007C355D"/>
    <w:rsid w:val="007C3B77"/>
    <w:rsid w:val="007C3F36"/>
    <w:rsid w:val="007C481A"/>
    <w:rsid w:val="007C4B59"/>
    <w:rsid w:val="007C4C0A"/>
    <w:rsid w:val="007C5703"/>
    <w:rsid w:val="007C5A1E"/>
    <w:rsid w:val="007C5CC7"/>
    <w:rsid w:val="007C6262"/>
    <w:rsid w:val="007C6B91"/>
    <w:rsid w:val="007C73C6"/>
    <w:rsid w:val="007C75CF"/>
    <w:rsid w:val="007C765F"/>
    <w:rsid w:val="007D01BD"/>
    <w:rsid w:val="007D03C2"/>
    <w:rsid w:val="007D03FA"/>
    <w:rsid w:val="007D0601"/>
    <w:rsid w:val="007D1CFC"/>
    <w:rsid w:val="007D1F2F"/>
    <w:rsid w:val="007D268F"/>
    <w:rsid w:val="007D26FE"/>
    <w:rsid w:val="007D2C4D"/>
    <w:rsid w:val="007D3117"/>
    <w:rsid w:val="007D3470"/>
    <w:rsid w:val="007D3673"/>
    <w:rsid w:val="007D37E8"/>
    <w:rsid w:val="007D38F5"/>
    <w:rsid w:val="007D4B21"/>
    <w:rsid w:val="007D57DC"/>
    <w:rsid w:val="007D5D8F"/>
    <w:rsid w:val="007D5FB9"/>
    <w:rsid w:val="007D6051"/>
    <w:rsid w:val="007D690B"/>
    <w:rsid w:val="007D6A91"/>
    <w:rsid w:val="007D6DA0"/>
    <w:rsid w:val="007D6F85"/>
    <w:rsid w:val="007D71FF"/>
    <w:rsid w:val="007E00D0"/>
    <w:rsid w:val="007E03A2"/>
    <w:rsid w:val="007E0B16"/>
    <w:rsid w:val="007E0E6F"/>
    <w:rsid w:val="007E0FA2"/>
    <w:rsid w:val="007E1BC0"/>
    <w:rsid w:val="007E21E1"/>
    <w:rsid w:val="007E2619"/>
    <w:rsid w:val="007E31B7"/>
    <w:rsid w:val="007E3540"/>
    <w:rsid w:val="007E38E5"/>
    <w:rsid w:val="007E4236"/>
    <w:rsid w:val="007E481A"/>
    <w:rsid w:val="007E4961"/>
    <w:rsid w:val="007E4AFC"/>
    <w:rsid w:val="007E4DB4"/>
    <w:rsid w:val="007E4F94"/>
    <w:rsid w:val="007E5D9E"/>
    <w:rsid w:val="007E5E57"/>
    <w:rsid w:val="007E7394"/>
    <w:rsid w:val="007E73D6"/>
    <w:rsid w:val="007E79AA"/>
    <w:rsid w:val="007E7C0E"/>
    <w:rsid w:val="007F053E"/>
    <w:rsid w:val="007F0547"/>
    <w:rsid w:val="007F090D"/>
    <w:rsid w:val="007F1821"/>
    <w:rsid w:val="007F19CA"/>
    <w:rsid w:val="007F1C0C"/>
    <w:rsid w:val="007F23F3"/>
    <w:rsid w:val="007F28F6"/>
    <w:rsid w:val="007F2FE8"/>
    <w:rsid w:val="007F3160"/>
    <w:rsid w:val="007F328A"/>
    <w:rsid w:val="007F3C0F"/>
    <w:rsid w:val="007F4B27"/>
    <w:rsid w:val="007F52EF"/>
    <w:rsid w:val="007F582C"/>
    <w:rsid w:val="007F5A3A"/>
    <w:rsid w:val="007F5F57"/>
    <w:rsid w:val="007F6402"/>
    <w:rsid w:val="007F6824"/>
    <w:rsid w:val="007F6F73"/>
    <w:rsid w:val="007F7006"/>
    <w:rsid w:val="007F701E"/>
    <w:rsid w:val="007F7276"/>
    <w:rsid w:val="00800185"/>
    <w:rsid w:val="0080020D"/>
    <w:rsid w:val="00800431"/>
    <w:rsid w:val="00800854"/>
    <w:rsid w:val="00800A75"/>
    <w:rsid w:val="00800BA2"/>
    <w:rsid w:val="00800D6A"/>
    <w:rsid w:val="0080106D"/>
    <w:rsid w:val="008012B0"/>
    <w:rsid w:val="008016AC"/>
    <w:rsid w:val="00801D6C"/>
    <w:rsid w:val="00802DBD"/>
    <w:rsid w:val="008030E7"/>
    <w:rsid w:val="008035D5"/>
    <w:rsid w:val="00803750"/>
    <w:rsid w:val="0080376D"/>
    <w:rsid w:val="00803804"/>
    <w:rsid w:val="0080391C"/>
    <w:rsid w:val="00803949"/>
    <w:rsid w:val="0080394D"/>
    <w:rsid w:val="008041C4"/>
    <w:rsid w:val="0080478D"/>
    <w:rsid w:val="008049DD"/>
    <w:rsid w:val="00804A38"/>
    <w:rsid w:val="00804B25"/>
    <w:rsid w:val="00804D09"/>
    <w:rsid w:val="00804D33"/>
    <w:rsid w:val="008051BE"/>
    <w:rsid w:val="00805314"/>
    <w:rsid w:val="008054F6"/>
    <w:rsid w:val="00805B37"/>
    <w:rsid w:val="00805B7F"/>
    <w:rsid w:val="00805DD5"/>
    <w:rsid w:val="00806053"/>
    <w:rsid w:val="00806387"/>
    <w:rsid w:val="00806405"/>
    <w:rsid w:val="00806570"/>
    <w:rsid w:val="00806C9B"/>
    <w:rsid w:val="00806CF8"/>
    <w:rsid w:val="00806D16"/>
    <w:rsid w:val="00807082"/>
    <w:rsid w:val="0080718E"/>
    <w:rsid w:val="008074A0"/>
    <w:rsid w:val="00807511"/>
    <w:rsid w:val="008075DA"/>
    <w:rsid w:val="008079F7"/>
    <w:rsid w:val="00807CE2"/>
    <w:rsid w:val="00807FF7"/>
    <w:rsid w:val="00810819"/>
    <w:rsid w:val="00811000"/>
    <w:rsid w:val="008112D3"/>
    <w:rsid w:val="00811882"/>
    <w:rsid w:val="00811C73"/>
    <w:rsid w:val="0081214E"/>
    <w:rsid w:val="00812BD0"/>
    <w:rsid w:val="00812FAB"/>
    <w:rsid w:val="008135E3"/>
    <w:rsid w:val="008137E1"/>
    <w:rsid w:val="008144D0"/>
    <w:rsid w:val="00814BA4"/>
    <w:rsid w:val="008150B5"/>
    <w:rsid w:val="00815156"/>
    <w:rsid w:val="008155DE"/>
    <w:rsid w:val="0081609A"/>
    <w:rsid w:val="00816343"/>
    <w:rsid w:val="00816411"/>
    <w:rsid w:val="0081691D"/>
    <w:rsid w:val="00817344"/>
    <w:rsid w:val="008205DE"/>
    <w:rsid w:val="008210F1"/>
    <w:rsid w:val="00821270"/>
    <w:rsid w:val="0082154A"/>
    <w:rsid w:val="00821C9B"/>
    <w:rsid w:val="0082256E"/>
    <w:rsid w:val="00822611"/>
    <w:rsid w:val="0082284F"/>
    <w:rsid w:val="008228C4"/>
    <w:rsid w:val="008233D8"/>
    <w:rsid w:val="00823859"/>
    <w:rsid w:val="00823A87"/>
    <w:rsid w:val="00823C66"/>
    <w:rsid w:val="00823E08"/>
    <w:rsid w:val="00824684"/>
    <w:rsid w:val="00824A79"/>
    <w:rsid w:val="00824CB3"/>
    <w:rsid w:val="00824D81"/>
    <w:rsid w:val="0082645E"/>
    <w:rsid w:val="00826921"/>
    <w:rsid w:val="00826AAB"/>
    <w:rsid w:val="00826E53"/>
    <w:rsid w:val="00827733"/>
    <w:rsid w:val="00827A2C"/>
    <w:rsid w:val="00827BEA"/>
    <w:rsid w:val="0083147A"/>
    <w:rsid w:val="00831B33"/>
    <w:rsid w:val="00831B3E"/>
    <w:rsid w:val="00831BB2"/>
    <w:rsid w:val="00831FBB"/>
    <w:rsid w:val="008323E8"/>
    <w:rsid w:val="00832505"/>
    <w:rsid w:val="008329C1"/>
    <w:rsid w:val="00832E7A"/>
    <w:rsid w:val="0083308B"/>
    <w:rsid w:val="008334B2"/>
    <w:rsid w:val="00833C08"/>
    <w:rsid w:val="00833DCE"/>
    <w:rsid w:val="00833DDD"/>
    <w:rsid w:val="008344A3"/>
    <w:rsid w:val="00834CF3"/>
    <w:rsid w:val="00835242"/>
    <w:rsid w:val="0083563A"/>
    <w:rsid w:val="00835CCA"/>
    <w:rsid w:val="00836546"/>
    <w:rsid w:val="00836C9C"/>
    <w:rsid w:val="008370B3"/>
    <w:rsid w:val="008372CB"/>
    <w:rsid w:val="008376D5"/>
    <w:rsid w:val="008378A3"/>
    <w:rsid w:val="00840A10"/>
    <w:rsid w:val="00840C08"/>
    <w:rsid w:val="008418C7"/>
    <w:rsid w:val="00841942"/>
    <w:rsid w:val="00841BEC"/>
    <w:rsid w:val="00841BF3"/>
    <w:rsid w:val="008422C4"/>
    <w:rsid w:val="008427D6"/>
    <w:rsid w:val="00842B0E"/>
    <w:rsid w:val="00842C53"/>
    <w:rsid w:val="00842EB2"/>
    <w:rsid w:val="0084307B"/>
    <w:rsid w:val="008430CB"/>
    <w:rsid w:val="00843562"/>
    <w:rsid w:val="0084370A"/>
    <w:rsid w:val="00843EB1"/>
    <w:rsid w:val="00844497"/>
    <w:rsid w:val="00844808"/>
    <w:rsid w:val="00844D8A"/>
    <w:rsid w:val="00845791"/>
    <w:rsid w:val="008457DC"/>
    <w:rsid w:val="00845959"/>
    <w:rsid w:val="00845C47"/>
    <w:rsid w:val="00845FE5"/>
    <w:rsid w:val="008462E9"/>
    <w:rsid w:val="0084646F"/>
    <w:rsid w:val="00846634"/>
    <w:rsid w:val="0084696F"/>
    <w:rsid w:val="008469B7"/>
    <w:rsid w:val="00846F08"/>
    <w:rsid w:val="00846FBC"/>
    <w:rsid w:val="00847F56"/>
    <w:rsid w:val="0085011F"/>
    <w:rsid w:val="00850B3F"/>
    <w:rsid w:val="00850BB8"/>
    <w:rsid w:val="00851190"/>
    <w:rsid w:val="0085152C"/>
    <w:rsid w:val="00851C53"/>
    <w:rsid w:val="00852D5A"/>
    <w:rsid w:val="008530D8"/>
    <w:rsid w:val="008536D1"/>
    <w:rsid w:val="008539EA"/>
    <w:rsid w:val="00853AA9"/>
    <w:rsid w:val="00853CD5"/>
    <w:rsid w:val="00853EA5"/>
    <w:rsid w:val="00854461"/>
    <w:rsid w:val="00854613"/>
    <w:rsid w:val="00855161"/>
    <w:rsid w:val="0085535D"/>
    <w:rsid w:val="00855EE2"/>
    <w:rsid w:val="008560F9"/>
    <w:rsid w:val="008568AB"/>
    <w:rsid w:val="0085718E"/>
    <w:rsid w:val="00857908"/>
    <w:rsid w:val="008608A8"/>
    <w:rsid w:val="0086094F"/>
    <w:rsid w:val="00860E03"/>
    <w:rsid w:val="00861973"/>
    <w:rsid w:val="008623A1"/>
    <w:rsid w:val="008628DF"/>
    <w:rsid w:val="00862906"/>
    <w:rsid w:val="008629AF"/>
    <w:rsid w:val="00862FD6"/>
    <w:rsid w:val="00863D9B"/>
    <w:rsid w:val="008640FA"/>
    <w:rsid w:val="008649EC"/>
    <w:rsid w:val="00864CA2"/>
    <w:rsid w:val="00865023"/>
    <w:rsid w:val="008655B1"/>
    <w:rsid w:val="0086566C"/>
    <w:rsid w:val="0086637F"/>
    <w:rsid w:val="00866895"/>
    <w:rsid w:val="0086691A"/>
    <w:rsid w:val="00866DC9"/>
    <w:rsid w:val="00867267"/>
    <w:rsid w:val="00867294"/>
    <w:rsid w:val="0086797A"/>
    <w:rsid w:val="00867DD8"/>
    <w:rsid w:val="00867E18"/>
    <w:rsid w:val="008704F7"/>
    <w:rsid w:val="00870504"/>
    <w:rsid w:val="008716BF"/>
    <w:rsid w:val="0087194E"/>
    <w:rsid w:val="00871FF1"/>
    <w:rsid w:val="008725E3"/>
    <w:rsid w:val="00872A53"/>
    <w:rsid w:val="00872D11"/>
    <w:rsid w:val="00874153"/>
    <w:rsid w:val="0087469C"/>
    <w:rsid w:val="008746D0"/>
    <w:rsid w:val="00874862"/>
    <w:rsid w:val="00874CD8"/>
    <w:rsid w:val="00875474"/>
    <w:rsid w:val="00876A37"/>
    <w:rsid w:val="00876A5B"/>
    <w:rsid w:val="00876AEF"/>
    <w:rsid w:val="00877126"/>
    <w:rsid w:val="00877430"/>
    <w:rsid w:val="008777F2"/>
    <w:rsid w:val="0087788D"/>
    <w:rsid w:val="008802B1"/>
    <w:rsid w:val="008803BF"/>
    <w:rsid w:val="008804AA"/>
    <w:rsid w:val="008807F5"/>
    <w:rsid w:val="0088085C"/>
    <w:rsid w:val="00880D5F"/>
    <w:rsid w:val="00881221"/>
    <w:rsid w:val="0088138B"/>
    <w:rsid w:val="00881537"/>
    <w:rsid w:val="008820C8"/>
    <w:rsid w:val="008823AD"/>
    <w:rsid w:val="00882D7A"/>
    <w:rsid w:val="00882E6C"/>
    <w:rsid w:val="00882FBB"/>
    <w:rsid w:val="00883921"/>
    <w:rsid w:val="008842BB"/>
    <w:rsid w:val="0088486C"/>
    <w:rsid w:val="008851AC"/>
    <w:rsid w:val="008852CA"/>
    <w:rsid w:val="00885401"/>
    <w:rsid w:val="008854F1"/>
    <w:rsid w:val="0088561A"/>
    <w:rsid w:val="00885CA6"/>
    <w:rsid w:val="00885CDC"/>
    <w:rsid w:val="00885ED1"/>
    <w:rsid w:val="00885FC7"/>
    <w:rsid w:val="00886104"/>
    <w:rsid w:val="00886471"/>
    <w:rsid w:val="008866EA"/>
    <w:rsid w:val="00887A8E"/>
    <w:rsid w:val="00890139"/>
    <w:rsid w:val="00890905"/>
    <w:rsid w:val="0089095C"/>
    <w:rsid w:val="00890A1F"/>
    <w:rsid w:val="00890EC1"/>
    <w:rsid w:val="00891169"/>
    <w:rsid w:val="0089123F"/>
    <w:rsid w:val="0089153B"/>
    <w:rsid w:val="008919B3"/>
    <w:rsid w:val="00891B1C"/>
    <w:rsid w:val="00891D2C"/>
    <w:rsid w:val="00892563"/>
    <w:rsid w:val="00894378"/>
    <w:rsid w:val="008945CF"/>
    <w:rsid w:val="00894852"/>
    <w:rsid w:val="00894D1F"/>
    <w:rsid w:val="00894FCA"/>
    <w:rsid w:val="008958E1"/>
    <w:rsid w:val="00895B0A"/>
    <w:rsid w:val="00895B9A"/>
    <w:rsid w:val="00895C7F"/>
    <w:rsid w:val="00896F63"/>
    <w:rsid w:val="0089704B"/>
    <w:rsid w:val="0089799C"/>
    <w:rsid w:val="00897F57"/>
    <w:rsid w:val="008A009C"/>
    <w:rsid w:val="008A01D6"/>
    <w:rsid w:val="008A01D7"/>
    <w:rsid w:val="008A0227"/>
    <w:rsid w:val="008A08E1"/>
    <w:rsid w:val="008A0E24"/>
    <w:rsid w:val="008A1C9E"/>
    <w:rsid w:val="008A1D12"/>
    <w:rsid w:val="008A2A07"/>
    <w:rsid w:val="008A2C47"/>
    <w:rsid w:val="008A32CC"/>
    <w:rsid w:val="008A3451"/>
    <w:rsid w:val="008A3A2C"/>
    <w:rsid w:val="008A3ADB"/>
    <w:rsid w:val="008A3FFB"/>
    <w:rsid w:val="008A47B9"/>
    <w:rsid w:val="008A4FA3"/>
    <w:rsid w:val="008A5A67"/>
    <w:rsid w:val="008A5B47"/>
    <w:rsid w:val="008A5E47"/>
    <w:rsid w:val="008A6594"/>
    <w:rsid w:val="008A6707"/>
    <w:rsid w:val="008A6CC1"/>
    <w:rsid w:val="008A6E88"/>
    <w:rsid w:val="008A780D"/>
    <w:rsid w:val="008A787D"/>
    <w:rsid w:val="008A7A80"/>
    <w:rsid w:val="008A7BF5"/>
    <w:rsid w:val="008A7D45"/>
    <w:rsid w:val="008B06B1"/>
    <w:rsid w:val="008B0A12"/>
    <w:rsid w:val="008B0C06"/>
    <w:rsid w:val="008B1397"/>
    <w:rsid w:val="008B1C31"/>
    <w:rsid w:val="008B2DAB"/>
    <w:rsid w:val="008B2E82"/>
    <w:rsid w:val="008B3055"/>
    <w:rsid w:val="008B30FC"/>
    <w:rsid w:val="008B3EF1"/>
    <w:rsid w:val="008B420A"/>
    <w:rsid w:val="008B42B9"/>
    <w:rsid w:val="008B4BA7"/>
    <w:rsid w:val="008B526C"/>
    <w:rsid w:val="008B533A"/>
    <w:rsid w:val="008B59FF"/>
    <w:rsid w:val="008B621F"/>
    <w:rsid w:val="008B63C2"/>
    <w:rsid w:val="008B640A"/>
    <w:rsid w:val="008B6D47"/>
    <w:rsid w:val="008B71F9"/>
    <w:rsid w:val="008B74EB"/>
    <w:rsid w:val="008B7576"/>
    <w:rsid w:val="008B7787"/>
    <w:rsid w:val="008B7DF4"/>
    <w:rsid w:val="008B7FDF"/>
    <w:rsid w:val="008C05DF"/>
    <w:rsid w:val="008C0ACC"/>
    <w:rsid w:val="008C0C9C"/>
    <w:rsid w:val="008C0E7B"/>
    <w:rsid w:val="008C1487"/>
    <w:rsid w:val="008C1510"/>
    <w:rsid w:val="008C193E"/>
    <w:rsid w:val="008C1AEE"/>
    <w:rsid w:val="008C1D06"/>
    <w:rsid w:val="008C2571"/>
    <w:rsid w:val="008C282A"/>
    <w:rsid w:val="008C367F"/>
    <w:rsid w:val="008C36A0"/>
    <w:rsid w:val="008C3DF6"/>
    <w:rsid w:val="008C3FE6"/>
    <w:rsid w:val="008C4660"/>
    <w:rsid w:val="008C4769"/>
    <w:rsid w:val="008C4890"/>
    <w:rsid w:val="008C5B04"/>
    <w:rsid w:val="008C5B59"/>
    <w:rsid w:val="008C5DA0"/>
    <w:rsid w:val="008C5E6A"/>
    <w:rsid w:val="008C6013"/>
    <w:rsid w:val="008C6318"/>
    <w:rsid w:val="008C6363"/>
    <w:rsid w:val="008C69C0"/>
    <w:rsid w:val="008C6B03"/>
    <w:rsid w:val="008C70A8"/>
    <w:rsid w:val="008C7441"/>
    <w:rsid w:val="008C7F6A"/>
    <w:rsid w:val="008D0080"/>
    <w:rsid w:val="008D0563"/>
    <w:rsid w:val="008D0894"/>
    <w:rsid w:val="008D0DAF"/>
    <w:rsid w:val="008D1D0A"/>
    <w:rsid w:val="008D1E03"/>
    <w:rsid w:val="008D1F62"/>
    <w:rsid w:val="008D2215"/>
    <w:rsid w:val="008D22D9"/>
    <w:rsid w:val="008D2B76"/>
    <w:rsid w:val="008D38A1"/>
    <w:rsid w:val="008D3AC2"/>
    <w:rsid w:val="008D3EE3"/>
    <w:rsid w:val="008D4814"/>
    <w:rsid w:val="008D48E9"/>
    <w:rsid w:val="008D4A84"/>
    <w:rsid w:val="008D54B5"/>
    <w:rsid w:val="008D55D1"/>
    <w:rsid w:val="008D56C7"/>
    <w:rsid w:val="008D6702"/>
    <w:rsid w:val="008D6E66"/>
    <w:rsid w:val="008D7693"/>
    <w:rsid w:val="008D7791"/>
    <w:rsid w:val="008D7D88"/>
    <w:rsid w:val="008E040A"/>
    <w:rsid w:val="008E0B04"/>
    <w:rsid w:val="008E0B29"/>
    <w:rsid w:val="008E0E3A"/>
    <w:rsid w:val="008E265E"/>
    <w:rsid w:val="008E29F1"/>
    <w:rsid w:val="008E2BB0"/>
    <w:rsid w:val="008E3017"/>
    <w:rsid w:val="008E3732"/>
    <w:rsid w:val="008E3F21"/>
    <w:rsid w:val="008E4327"/>
    <w:rsid w:val="008E4A6F"/>
    <w:rsid w:val="008E4D94"/>
    <w:rsid w:val="008E4F7C"/>
    <w:rsid w:val="008E5E10"/>
    <w:rsid w:val="008E5EBE"/>
    <w:rsid w:val="008E64ED"/>
    <w:rsid w:val="008E6A5F"/>
    <w:rsid w:val="008E6BC9"/>
    <w:rsid w:val="008E6DB9"/>
    <w:rsid w:val="008E73F7"/>
    <w:rsid w:val="008E7903"/>
    <w:rsid w:val="008E7AB0"/>
    <w:rsid w:val="008E7BA0"/>
    <w:rsid w:val="008F043E"/>
    <w:rsid w:val="008F0566"/>
    <w:rsid w:val="008F0BF0"/>
    <w:rsid w:val="008F0FEE"/>
    <w:rsid w:val="008F14A5"/>
    <w:rsid w:val="008F15EC"/>
    <w:rsid w:val="008F23AB"/>
    <w:rsid w:val="008F281D"/>
    <w:rsid w:val="008F2F3A"/>
    <w:rsid w:val="008F3527"/>
    <w:rsid w:val="008F3728"/>
    <w:rsid w:val="008F374C"/>
    <w:rsid w:val="008F3A63"/>
    <w:rsid w:val="008F401E"/>
    <w:rsid w:val="008F42C6"/>
    <w:rsid w:val="008F4B0B"/>
    <w:rsid w:val="008F4C37"/>
    <w:rsid w:val="008F4C92"/>
    <w:rsid w:val="008F5257"/>
    <w:rsid w:val="008F526A"/>
    <w:rsid w:val="008F5CC1"/>
    <w:rsid w:val="008F6122"/>
    <w:rsid w:val="008F6257"/>
    <w:rsid w:val="008F665E"/>
    <w:rsid w:val="008F6F8C"/>
    <w:rsid w:val="008F7D78"/>
    <w:rsid w:val="009001A0"/>
    <w:rsid w:val="009002B1"/>
    <w:rsid w:val="00900846"/>
    <w:rsid w:val="009008DC"/>
    <w:rsid w:val="00900C0A"/>
    <w:rsid w:val="0090130E"/>
    <w:rsid w:val="009016E2"/>
    <w:rsid w:val="009019C7"/>
    <w:rsid w:val="00901C02"/>
    <w:rsid w:val="00901F38"/>
    <w:rsid w:val="009027C5"/>
    <w:rsid w:val="009033DE"/>
    <w:rsid w:val="009035A6"/>
    <w:rsid w:val="009035BB"/>
    <w:rsid w:val="00904668"/>
    <w:rsid w:val="009053E9"/>
    <w:rsid w:val="009055A3"/>
    <w:rsid w:val="0090585F"/>
    <w:rsid w:val="00905E11"/>
    <w:rsid w:val="00906116"/>
    <w:rsid w:val="00906822"/>
    <w:rsid w:val="00906884"/>
    <w:rsid w:val="009068A6"/>
    <w:rsid w:val="00906B4A"/>
    <w:rsid w:val="00906D23"/>
    <w:rsid w:val="00907414"/>
    <w:rsid w:val="00907668"/>
    <w:rsid w:val="00907850"/>
    <w:rsid w:val="009078D2"/>
    <w:rsid w:val="00910255"/>
    <w:rsid w:val="009102FB"/>
    <w:rsid w:val="009106FF"/>
    <w:rsid w:val="00910802"/>
    <w:rsid w:val="00910A18"/>
    <w:rsid w:val="0091164B"/>
    <w:rsid w:val="0091187A"/>
    <w:rsid w:val="009118C9"/>
    <w:rsid w:val="009120DA"/>
    <w:rsid w:val="00913013"/>
    <w:rsid w:val="009134F6"/>
    <w:rsid w:val="0091371F"/>
    <w:rsid w:val="00914612"/>
    <w:rsid w:val="00914728"/>
    <w:rsid w:val="00914780"/>
    <w:rsid w:val="00914FEE"/>
    <w:rsid w:val="0091518E"/>
    <w:rsid w:val="0091534D"/>
    <w:rsid w:val="00915567"/>
    <w:rsid w:val="00915757"/>
    <w:rsid w:val="009163E7"/>
    <w:rsid w:val="00916794"/>
    <w:rsid w:val="00916BDC"/>
    <w:rsid w:val="00916D04"/>
    <w:rsid w:val="00917321"/>
    <w:rsid w:val="00917E31"/>
    <w:rsid w:val="0092025A"/>
    <w:rsid w:val="00920738"/>
    <w:rsid w:val="009207DB"/>
    <w:rsid w:val="00920C26"/>
    <w:rsid w:val="009211BF"/>
    <w:rsid w:val="0092143A"/>
    <w:rsid w:val="00921588"/>
    <w:rsid w:val="00921901"/>
    <w:rsid w:val="00921923"/>
    <w:rsid w:val="00921B80"/>
    <w:rsid w:val="00921BD3"/>
    <w:rsid w:val="00921FE1"/>
    <w:rsid w:val="009222B6"/>
    <w:rsid w:val="00922E9E"/>
    <w:rsid w:val="0092300F"/>
    <w:rsid w:val="009232C9"/>
    <w:rsid w:val="00923C9F"/>
    <w:rsid w:val="00924030"/>
    <w:rsid w:val="00924829"/>
    <w:rsid w:val="00924C36"/>
    <w:rsid w:val="00924F0E"/>
    <w:rsid w:val="00925170"/>
    <w:rsid w:val="00925463"/>
    <w:rsid w:val="009254DE"/>
    <w:rsid w:val="0092596C"/>
    <w:rsid w:val="00925E96"/>
    <w:rsid w:val="0092604A"/>
    <w:rsid w:val="00926598"/>
    <w:rsid w:val="00927741"/>
    <w:rsid w:val="00927F5A"/>
    <w:rsid w:val="0093040E"/>
    <w:rsid w:val="009313F5"/>
    <w:rsid w:val="0093191F"/>
    <w:rsid w:val="00932448"/>
    <w:rsid w:val="00932472"/>
    <w:rsid w:val="0093289A"/>
    <w:rsid w:val="00932D37"/>
    <w:rsid w:val="0093322D"/>
    <w:rsid w:val="0093358F"/>
    <w:rsid w:val="00933935"/>
    <w:rsid w:val="00933A46"/>
    <w:rsid w:val="0093467A"/>
    <w:rsid w:val="00934CEE"/>
    <w:rsid w:val="00934EE2"/>
    <w:rsid w:val="009351EF"/>
    <w:rsid w:val="009356F0"/>
    <w:rsid w:val="00935A87"/>
    <w:rsid w:val="00935CFC"/>
    <w:rsid w:val="00935F01"/>
    <w:rsid w:val="00935F2D"/>
    <w:rsid w:val="00935FBA"/>
    <w:rsid w:val="00936023"/>
    <w:rsid w:val="009370C6"/>
    <w:rsid w:val="00937135"/>
    <w:rsid w:val="009371AC"/>
    <w:rsid w:val="00940013"/>
    <w:rsid w:val="0094067C"/>
    <w:rsid w:val="00940F7B"/>
    <w:rsid w:val="00941201"/>
    <w:rsid w:val="0094229F"/>
    <w:rsid w:val="009425BE"/>
    <w:rsid w:val="009425E0"/>
    <w:rsid w:val="009431A9"/>
    <w:rsid w:val="00943366"/>
    <w:rsid w:val="00944061"/>
    <w:rsid w:val="009447E4"/>
    <w:rsid w:val="00944B1C"/>
    <w:rsid w:val="00944CF6"/>
    <w:rsid w:val="00945165"/>
    <w:rsid w:val="009451D2"/>
    <w:rsid w:val="00945313"/>
    <w:rsid w:val="009453ED"/>
    <w:rsid w:val="009457F0"/>
    <w:rsid w:val="00945BF8"/>
    <w:rsid w:val="00945D63"/>
    <w:rsid w:val="00946300"/>
    <w:rsid w:val="009465BF"/>
    <w:rsid w:val="009468A3"/>
    <w:rsid w:val="00946BB6"/>
    <w:rsid w:val="009472D8"/>
    <w:rsid w:val="009475F4"/>
    <w:rsid w:val="00947D8B"/>
    <w:rsid w:val="00950136"/>
    <w:rsid w:val="00950601"/>
    <w:rsid w:val="00950968"/>
    <w:rsid w:val="00950C5E"/>
    <w:rsid w:val="00950CB1"/>
    <w:rsid w:val="0095119F"/>
    <w:rsid w:val="00951413"/>
    <w:rsid w:val="00951FB8"/>
    <w:rsid w:val="009520D0"/>
    <w:rsid w:val="0095211B"/>
    <w:rsid w:val="009526D0"/>
    <w:rsid w:val="00953062"/>
    <w:rsid w:val="00953301"/>
    <w:rsid w:val="00953803"/>
    <w:rsid w:val="00954260"/>
    <w:rsid w:val="00954AD0"/>
    <w:rsid w:val="00954E96"/>
    <w:rsid w:val="0095530A"/>
    <w:rsid w:val="009556C9"/>
    <w:rsid w:val="00956164"/>
    <w:rsid w:val="0095700C"/>
    <w:rsid w:val="00957251"/>
    <w:rsid w:val="00957293"/>
    <w:rsid w:val="00957598"/>
    <w:rsid w:val="0095786C"/>
    <w:rsid w:val="0096003B"/>
    <w:rsid w:val="00960081"/>
    <w:rsid w:val="009609B3"/>
    <w:rsid w:val="00960B70"/>
    <w:rsid w:val="00960D7D"/>
    <w:rsid w:val="00961013"/>
    <w:rsid w:val="009610A2"/>
    <w:rsid w:val="009617AD"/>
    <w:rsid w:val="00961921"/>
    <w:rsid w:val="00961941"/>
    <w:rsid w:val="00961A8F"/>
    <w:rsid w:val="009620B4"/>
    <w:rsid w:val="00962313"/>
    <w:rsid w:val="00962409"/>
    <w:rsid w:val="00962C40"/>
    <w:rsid w:val="00962CB2"/>
    <w:rsid w:val="00962D61"/>
    <w:rsid w:val="00963061"/>
    <w:rsid w:val="009630B4"/>
    <w:rsid w:val="00963A72"/>
    <w:rsid w:val="00963C22"/>
    <w:rsid w:val="00963C3E"/>
    <w:rsid w:val="009645D4"/>
    <w:rsid w:val="00964754"/>
    <w:rsid w:val="00964A82"/>
    <w:rsid w:val="00964B6D"/>
    <w:rsid w:val="00965237"/>
    <w:rsid w:val="009652B8"/>
    <w:rsid w:val="00965885"/>
    <w:rsid w:val="00966220"/>
    <w:rsid w:val="00966437"/>
    <w:rsid w:val="00966741"/>
    <w:rsid w:val="0096754C"/>
    <w:rsid w:val="00967AB8"/>
    <w:rsid w:val="00967D1C"/>
    <w:rsid w:val="0097054B"/>
    <w:rsid w:val="00970634"/>
    <w:rsid w:val="00970EE4"/>
    <w:rsid w:val="00970F33"/>
    <w:rsid w:val="00971088"/>
    <w:rsid w:val="00971156"/>
    <w:rsid w:val="00971DF5"/>
    <w:rsid w:val="009721B7"/>
    <w:rsid w:val="00972211"/>
    <w:rsid w:val="0097235A"/>
    <w:rsid w:val="00972642"/>
    <w:rsid w:val="009739F7"/>
    <w:rsid w:val="00974061"/>
    <w:rsid w:val="00974631"/>
    <w:rsid w:val="00974637"/>
    <w:rsid w:val="00974714"/>
    <w:rsid w:val="009749A2"/>
    <w:rsid w:val="009756CF"/>
    <w:rsid w:val="00975CCD"/>
    <w:rsid w:val="00976820"/>
    <w:rsid w:val="00976F35"/>
    <w:rsid w:val="00977757"/>
    <w:rsid w:val="00977C93"/>
    <w:rsid w:val="0098040B"/>
    <w:rsid w:val="00980628"/>
    <w:rsid w:val="009807E5"/>
    <w:rsid w:val="00980A6F"/>
    <w:rsid w:val="00980F1C"/>
    <w:rsid w:val="00981284"/>
    <w:rsid w:val="00981626"/>
    <w:rsid w:val="00981967"/>
    <w:rsid w:val="00981E21"/>
    <w:rsid w:val="009821AA"/>
    <w:rsid w:val="00982670"/>
    <w:rsid w:val="00982A32"/>
    <w:rsid w:val="00983677"/>
    <w:rsid w:val="00983C13"/>
    <w:rsid w:val="00984102"/>
    <w:rsid w:val="00984230"/>
    <w:rsid w:val="009845EF"/>
    <w:rsid w:val="00984721"/>
    <w:rsid w:val="009848E4"/>
    <w:rsid w:val="00984958"/>
    <w:rsid w:val="00984966"/>
    <w:rsid w:val="00984C05"/>
    <w:rsid w:val="00985289"/>
    <w:rsid w:val="009852A0"/>
    <w:rsid w:val="009853CB"/>
    <w:rsid w:val="00985BD2"/>
    <w:rsid w:val="00986090"/>
    <w:rsid w:val="00986447"/>
    <w:rsid w:val="00986BBF"/>
    <w:rsid w:val="0098705A"/>
    <w:rsid w:val="0098737B"/>
    <w:rsid w:val="009913FD"/>
    <w:rsid w:val="00991F6D"/>
    <w:rsid w:val="009926AC"/>
    <w:rsid w:val="00992879"/>
    <w:rsid w:val="00992A7D"/>
    <w:rsid w:val="00992CF4"/>
    <w:rsid w:val="00992FCE"/>
    <w:rsid w:val="0099329B"/>
    <w:rsid w:val="00993340"/>
    <w:rsid w:val="0099342B"/>
    <w:rsid w:val="009934A3"/>
    <w:rsid w:val="009938ED"/>
    <w:rsid w:val="00993915"/>
    <w:rsid w:val="00993BFB"/>
    <w:rsid w:val="0099489C"/>
    <w:rsid w:val="009948E9"/>
    <w:rsid w:val="009952F3"/>
    <w:rsid w:val="00995465"/>
    <w:rsid w:val="009956F4"/>
    <w:rsid w:val="00995B1F"/>
    <w:rsid w:val="009961CF"/>
    <w:rsid w:val="00996909"/>
    <w:rsid w:val="00996D54"/>
    <w:rsid w:val="0099731A"/>
    <w:rsid w:val="009973DE"/>
    <w:rsid w:val="00997EAB"/>
    <w:rsid w:val="009A0707"/>
    <w:rsid w:val="009A0970"/>
    <w:rsid w:val="009A0C3A"/>
    <w:rsid w:val="009A0DB6"/>
    <w:rsid w:val="009A0FB9"/>
    <w:rsid w:val="009A12E3"/>
    <w:rsid w:val="009A17F7"/>
    <w:rsid w:val="009A1C1C"/>
    <w:rsid w:val="009A2AC6"/>
    <w:rsid w:val="009A2C9C"/>
    <w:rsid w:val="009A30C2"/>
    <w:rsid w:val="009A3250"/>
    <w:rsid w:val="009A4043"/>
    <w:rsid w:val="009A4633"/>
    <w:rsid w:val="009A4AC2"/>
    <w:rsid w:val="009A5148"/>
    <w:rsid w:val="009A5581"/>
    <w:rsid w:val="009A6114"/>
    <w:rsid w:val="009A68F1"/>
    <w:rsid w:val="009A69F8"/>
    <w:rsid w:val="009A6E93"/>
    <w:rsid w:val="009A74ED"/>
    <w:rsid w:val="009A75A2"/>
    <w:rsid w:val="009A7F4C"/>
    <w:rsid w:val="009A7F66"/>
    <w:rsid w:val="009B0B58"/>
    <w:rsid w:val="009B0BEB"/>
    <w:rsid w:val="009B0DF3"/>
    <w:rsid w:val="009B108C"/>
    <w:rsid w:val="009B1406"/>
    <w:rsid w:val="009B14CA"/>
    <w:rsid w:val="009B1B75"/>
    <w:rsid w:val="009B29B0"/>
    <w:rsid w:val="009B2A74"/>
    <w:rsid w:val="009B2DE0"/>
    <w:rsid w:val="009B2EA6"/>
    <w:rsid w:val="009B3114"/>
    <w:rsid w:val="009B3158"/>
    <w:rsid w:val="009B31E9"/>
    <w:rsid w:val="009B33D1"/>
    <w:rsid w:val="009B343C"/>
    <w:rsid w:val="009B37CB"/>
    <w:rsid w:val="009B39D1"/>
    <w:rsid w:val="009B3B1A"/>
    <w:rsid w:val="009B3B7E"/>
    <w:rsid w:val="009B3BDC"/>
    <w:rsid w:val="009B3F9E"/>
    <w:rsid w:val="009B4385"/>
    <w:rsid w:val="009B484C"/>
    <w:rsid w:val="009B5434"/>
    <w:rsid w:val="009B59C8"/>
    <w:rsid w:val="009B5CE2"/>
    <w:rsid w:val="009B5D09"/>
    <w:rsid w:val="009B7DBA"/>
    <w:rsid w:val="009C06E4"/>
    <w:rsid w:val="009C0AEC"/>
    <w:rsid w:val="009C0B54"/>
    <w:rsid w:val="009C1504"/>
    <w:rsid w:val="009C163F"/>
    <w:rsid w:val="009C1928"/>
    <w:rsid w:val="009C1E40"/>
    <w:rsid w:val="009C1E7D"/>
    <w:rsid w:val="009C25C4"/>
    <w:rsid w:val="009C25CA"/>
    <w:rsid w:val="009C263C"/>
    <w:rsid w:val="009C2857"/>
    <w:rsid w:val="009C303D"/>
    <w:rsid w:val="009C3377"/>
    <w:rsid w:val="009C37CB"/>
    <w:rsid w:val="009C43E4"/>
    <w:rsid w:val="009C47F1"/>
    <w:rsid w:val="009C64F7"/>
    <w:rsid w:val="009C6594"/>
    <w:rsid w:val="009C6A6B"/>
    <w:rsid w:val="009C77A2"/>
    <w:rsid w:val="009C78A6"/>
    <w:rsid w:val="009C7918"/>
    <w:rsid w:val="009C7A33"/>
    <w:rsid w:val="009C7AF8"/>
    <w:rsid w:val="009D04A3"/>
    <w:rsid w:val="009D1739"/>
    <w:rsid w:val="009D18F6"/>
    <w:rsid w:val="009D353F"/>
    <w:rsid w:val="009D3948"/>
    <w:rsid w:val="009D3BDF"/>
    <w:rsid w:val="009D3E11"/>
    <w:rsid w:val="009D4405"/>
    <w:rsid w:val="009D45A7"/>
    <w:rsid w:val="009D4917"/>
    <w:rsid w:val="009D4A0F"/>
    <w:rsid w:val="009D4D07"/>
    <w:rsid w:val="009D4E90"/>
    <w:rsid w:val="009D4F8B"/>
    <w:rsid w:val="009D569A"/>
    <w:rsid w:val="009D5737"/>
    <w:rsid w:val="009D5D81"/>
    <w:rsid w:val="009D5E17"/>
    <w:rsid w:val="009D732C"/>
    <w:rsid w:val="009D7416"/>
    <w:rsid w:val="009D7A23"/>
    <w:rsid w:val="009D7F32"/>
    <w:rsid w:val="009E05B4"/>
    <w:rsid w:val="009E06CE"/>
    <w:rsid w:val="009E07B7"/>
    <w:rsid w:val="009E0C38"/>
    <w:rsid w:val="009E151C"/>
    <w:rsid w:val="009E1645"/>
    <w:rsid w:val="009E1CB1"/>
    <w:rsid w:val="009E2744"/>
    <w:rsid w:val="009E293D"/>
    <w:rsid w:val="009E297D"/>
    <w:rsid w:val="009E2E83"/>
    <w:rsid w:val="009E2ED1"/>
    <w:rsid w:val="009E39DB"/>
    <w:rsid w:val="009E400E"/>
    <w:rsid w:val="009E435B"/>
    <w:rsid w:val="009E46A6"/>
    <w:rsid w:val="009E47BD"/>
    <w:rsid w:val="009E4E0B"/>
    <w:rsid w:val="009E4E16"/>
    <w:rsid w:val="009E529B"/>
    <w:rsid w:val="009E55BF"/>
    <w:rsid w:val="009E5967"/>
    <w:rsid w:val="009E5AC3"/>
    <w:rsid w:val="009E63C3"/>
    <w:rsid w:val="009E65B1"/>
    <w:rsid w:val="009E6AA9"/>
    <w:rsid w:val="009E6C40"/>
    <w:rsid w:val="009E6D87"/>
    <w:rsid w:val="009E6FA9"/>
    <w:rsid w:val="009E7D57"/>
    <w:rsid w:val="009F020F"/>
    <w:rsid w:val="009F039F"/>
    <w:rsid w:val="009F103C"/>
    <w:rsid w:val="009F118E"/>
    <w:rsid w:val="009F14DF"/>
    <w:rsid w:val="009F16BC"/>
    <w:rsid w:val="009F1C83"/>
    <w:rsid w:val="009F1FD1"/>
    <w:rsid w:val="009F2118"/>
    <w:rsid w:val="009F27F5"/>
    <w:rsid w:val="009F2B1D"/>
    <w:rsid w:val="009F30DA"/>
    <w:rsid w:val="009F43EB"/>
    <w:rsid w:val="009F4501"/>
    <w:rsid w:val="009F49E5"/>
    <w:rsid w:val="009F4B13"/>
    <w:rsid w:val="009F4D8A"/>
    <w:rsid w:val="009F4DF9"/>
    <w:rsid w:val="009F4E57"/>
    <w:rsid w:val="009F50DA"/>
    <w:rsid w:val="009F5480"/>
    <w:rsid w:val="009F5DB5"/>
    <w:rsid w:val="009F5E3D"/>
    <w:rsid w:val="009F674D"/>
    <w:rsid w:val="009F6886"/>
    <w:rsid w:val="009F6AB5"/>
    <w:rsid w:val="009F6C57"/>
    <w:rsid w:val="009F6C8D"/>
    <w:rsid w:val="009F72DF"/>
    <w:rsid w:val="00A00396"/>
    <w:rsid w:val="00A008D2"/>
    <w:rsid w:val="00A00E9B"/>
    <w:rsid w:val="00A011A7"/>
    <w:rsid w:val="00A0187F"/>
    <w:rsid w:val="00A01DEA"/>
    <w:rsid w:val="00A026C7"/>
    <w:rsid w:val="00A02833"/>
    <w:rsid w:val="00A02E1C"/>
    <w:rsid w:val="00A0436F"/>
    <w:rsid w:val="00A04492"/>
    <w:rsid w:val="00A045AC"/>
    <w:rsid w:val="00A04A90"/>
    <w:rsid w:val="00A06C2E"/>
    <w:rsid w:val="00A06EFA"/>
    <w:rsid w:val="00A07184"/>
    <w:rsid w:val="00A102F1"/>
    <w:rsid w:val="00A105CB"/>
    <w:rsid w:val="00A10BA3"/>
    <w:rsid w:val="00A10F13"/>
    <w:rsid w:val="00A11F6E"/>
    <w:rsid w:val="00A120D3"/>
    <w:rsid w:val="00A137B8"/>
    <w:rsid w:val="00A13C55"/>
    <w:rsid w:val="00A13F5A"/>
    <w:rsid w:val="00A14596"/>
    <w:rsid w:val="00A1467D"/>
    <w:rsid w:val="00A146BD"/>
    <w:rsid w:val="00A14BFF"/>
    <w:rsid w:val="00A14CC4"/>
    <w:rsid w:val="00A14FBE"/>
    <w:rsid w:val="00A1592F"/>
    <w:rsid w:val="00A161DA"/>
    <w:rsid w:val="00A17093"/>
    <w:rsid w:val="00A170F1"/>
    <w:rsid w:val="00A1711B"/>
    <w:rsid w:val="00A1713E"/>
    <w:rsid w:val="00A171BF"/>
    <w:rsid w:val="00A17230"/>
    <w:rsid w:val="00A17349"/>
    <w:rsid w:val="00A1779E"/>
    <w:rsid w:val="00A203FC"/>
    <w:rsid w:val="00A208FE"/>
    <w:rsid w:val="00A20F38"/>
    <w:rsid w:val="00A2135E"/>
    <w:rsid w:val="00A219FC"/>
    <w:rsid w:val="00A21E86"/>
    <w:rsid w:val="00A22F9A"/>
    <w:rsid w:val="00A22FCE"/>
    <w:rsid w:val="00A23C04"/>
    <w:rsid w:val="00A2406A"/>
    <w:rsid w:val="00A2425F"/>
    <w:rsid w:val="00A24508"/>
    <w:rsid w:val="00A249CF"/>
    <w:rsid w:val="00A24A03"/>
    <w:rsid w:val="00A252B0"/>
    <w:rsid w:val="00A25D0B"/>
    <w:rsid w:val="00A25D3B"/>
    <w:rsid w:val="00A26039"/>
    <w:rsid w:val="00A269BF"/>
    <w:rsid w:val="00A26E9D"/>
    <w:rsid w:val="00A278AC"/>
    <w:rsid w:val="00A30498"/>
    <w:rsid w:val="00A30962"/>
    <w:rsid w:val="00A30DA0"/>
    <w:rsid w:val="00A312AA"/>
    <w:rsid w:val="00A31965"/>
    <w:rsid w:val="00A31CD2"/>
    <w:rsid w:val="00A31E49"/>
    <w:rsid w:val="00A32066"/>
    <w:rsid w:val="00A34488"/>
    <w:rsid w:val="00A34539"/>
    <w:rsid w:val="00A34AD5"/>
    <w:rsid w:val="00A34C4A"/>
    <w:rsid w:val="00A350C0"/>
    <w:rsid w:val="00A3648A"/>
    <w:rsid w:val="00A36C60"/>
    <w:rsid w:val="00A36ED0"/>
    <w:rsid w:val="00A37053"/>
    <w:rsid w:val="00A370F0"/>
    <w:rsid w:val="00A37720"/>
    <w:rsid w:val="00A37966"/>
    <w:rsid w:val="00A37CBD"/>
    <w:rsid w:val="00A40FBD"/>
    <w:rsid w:val="00A41751"/>
    <w:rsid w:val="00A41981"/>
    <w:rsid w:val="00A419DF"/>
    <w:rsid w:val="00A41A6E"/>
    <w:rsid w:val="00A4217E"/>
    <w:rsid w:val="00A422D6"/>
    <w:rsid w:val="00A42383"/>
    <w:rsid w:val="00A424E4"/>
    <w:rsid w:val="00A424F6"/>
    <w:rsid w:val="00A42C71"/>
    <w:rsid w:val="00A439FE"/>
    <w:rsid w:val="00A43FC3"/>
    <w:rsid w:val="00A44830"/>
    <w:rsid w:val="00A44A69"/>
    <w:rsid w:val="00A44D03"/>
    <w:rsid w:val="00A44E6F"/>
    <w:rsid w:val="00A44E94"/>
    <w:rsid w:val="00A45EBB"/>
    <w:rsid w:val="00A46179"/>
    <w:rsid w:val="00A46D0A"/>
    <w:rsid w:val="00A47197"/>
    <w:rsid w:val="00A474FC"/>
    <w:rsid w:val="00A476B9"/>
    <w:rsid w:val="00A478F0"/>
    <w:rsid w:val="00A47980"/>
    <w:rsid w:val="00A47A76"/>
    <w:rsid w:val="00A47B50"/>
    <w:rsid w:val="00A47B64"/>
    <w:rsid w:val="00A47E12"/>
    <w:rsid w:val="00A47F90"/>
    <w:rsid w:val="00A506EB"/>
    <w:rsid w:val="00A50E2F"/>
    <w:rsid w:val="00A51592"/>
    <w:rsid w:val="00A516B2"/>
    <w:rsid w:val="00A51D41"/>
    <w:rsid w:val="00A51F48"/>
    <w:rsid w:val="00A52855"/>
    <w:rsid w:val="00A5335E"/>
    <w:rsid w:val="00A53370"/>
    <w:rsid w:val="00A53412"/>
    <w:rsid w:val="00A538FF"/>
    <w:rsid w:val="00A53D6D"/>
    <w:rsid w:val="00A55290"/>
    <w:rsid w:val="00A55422"/>
    <w:rsid w:val="00A565D2"/>
    <w:rsid w:val="00A5696A"/>
    <w:rsid w:val="00A569DD"/>
    <w:rsid w:val="00A56B02"/>
    <w:rsid w:val="00A56DE9"/>
    <w:rsid w:val="00A56E92"/>
    <w:rsid w:val="00A5705A"/>
    <w:rsid w:val="00A57069"/>
    <w:rsid w:val="00A57127"/>
    <w:rsid w:val="00A571C2"/>
    <w:rsid w:val="00A5738F"/>
    <w:rsid w:val="00A574D8"/>
    <w:rsid w:val="00A57712"/>
    <w:rsid w:val="00A57800"/>
    <w:rsid w:val="00A5791F"/>
    <w:rsid w:val="00A60660"/>
    <w:rsid w:val="00A60665"/>
    <w:rsid w:val="00A608F2"/>
    <w:rsid w:val="00A60BBE"/>
    <w:rsid w:val="00A61586"/>
    <w:rsid w:val="00A6170C"/>
    <w:rsid w:val="00A6188B"/>
    <w:rsid w:val="00A61C2A"/>
    <w:rsid w:val="00A61E09"/>
    <w:rsid w:val="00A62AA6"/>
    <w:rsid w:val="00A62C96"/>
    <w:rsid w:val="00A62F23"/>
    <w:rsid w:val="00A631EA"/>
    <w:rsid w:val="00A6369F"/>
    <w:rsid w:val="00A642F0"/>
    <w:rsid w:val="00A64507"/>
    <w:rsid w:val="00A64A01"/>
    <w:rsid w:val="00A64ED8"/>
    <w:rsid w:val="00A6548C"/>
    <w:rsid w:val="00A654E8"/>
    <w:rsid w:val="00A655FB"/>
    <w:rsid w:val="00A65C26"/>
    <w:rsid w:val="00A65E64"/>
    <w:rsid w:val="00A65F3A"/>
    <w:rsid w:val="00A66007"/>
    <w:rsid w:val="00A66635"/>
    <w:rsid w:val="00A66794"/>
    <w:rsid w:val="00A66A25"/>
    <w:rsid w:val="00A66E15"/>
    <w:rsid w:val="00A66FD0"/>
    <w:rsid w:val="00A6790C"/>
    <w:rsid w:val="00A67A95"/>
    <w:rsid w:val="00A67B01"/>
    <w:rsid w:val="00A70070"/>
    <w:rsid w:val="00A700D5"/>
    <w:rsid w:val="00A702DD"/>
    <w:rsid w:val="00A70812"/>
    <w:rsid w:val="00A70A56"/>
    <w:rsid w:val="00A70CC4"/>
    <w:rsid w:val="00A70D57"/>
    <w:rsid w:val="00A70DDE"/>
    <w:rsid w:val="00A71331"/>
    <w:rsid w:val="00A71FEF"/>
    <w:rsid w:val="00A72164"/>
    <w:rsid w:val="00A721DC"/>
    <w:rsid w:val="00A726C8"/>
    <w:rsid w:val="00A72A48"/>
    <w:rsid w:val="00A72C51"/>
    <w:rsid w:val="00A7334B"/>
    <w:rsid w:val="00A73712"/>
    <w:rsid w:val="00A73CC5"/>
    <w:rsid w:val="00A74573"/>
    <w:rsid w:val="00A74BC5"/>
    <w:rsid w:val="00A74C62"/>
    <w:rsid w:val="00A74DC2"/>
    <w:rsid w:val="00A74F74"/>
    <w:rsid w:val="00A7547B"/>
    <w:rsid w:val="00A756FA"/>
    <w:rsid w:val="00A7579A"/>
    <w:rsid w:val="00A75CDE"/>
    <w:rsid w:val="00A760FC"/>
    <w:rsid w:val="00A76623"/>
    <w:rsid w:val="00A76688"/>
    <w:rsid w:val="00A76B00"/>
    <w:rsid w:val="00A77370"/>
    <w:rsid w:val="00A77656"/>
    <w:rsid w:val="00A77697"/>
    <w:rsid w:val="00A77A6B"/>
    <w:rsid w:val="00A8000A"/>
    <w:rsid w:val="00A81719"/>
    <w:rsid w:val="00A81BD5"/>
    <w:rsid w:val="00A81F9E"/>
    <w:rsid w:val="00A8201C"/>
    <w:rsid w:val="00A8247D"/>
    <w:rsid w:val="00A824BE"/>
    <w:rsid w:val="00A82692"/>
    <w:rsid w:val="00A82808"/>
    <w:rsid w:val="00A82C51"/>
    <w:rsid w:val="00A83599"/>
    <w:rsid w:val="00A83677"/>
    <w:rsid w:val="00A839A4"/>
    <w:rsid w:val="00A83BC4"/>
    <w:rsid w:val="00A84568"/>
    <w:rsid w:val="00A846E2"/>
    <w:rsid w:val="00A84BE2"/>
    <w:rsid w:val="00A85141"/>
    <w:rsid w:val="00A85280"/>
    <w:rsid w:val="00A852F6"/>
    <w:rsid w:val="00A858AD"/>
    <w:rsid w:val="00A85A1B"/>
    <w:rsid w:val="00A85D4C"/>
    <w:rsid w:val="00A86372"/>
    <w:rsid w:val="00A8638B"/>
    <w:rsid w:val="00A865B5"/>
    <w:rsid w:val="00A86F80"/>
    <w:rsid w:val="00A871F7"/>
    <w:rsid w:val="00A872AF"/>
    <w:rsid w:val="00A87D06"/>
    <w:rsid w:val="00A906EB"/>
    <w:rsid w:val="00A90DE6"/>
    <w:rsid w:val="00A9125E"/>
    <w:rsid w:val="00A91B8B"/>
    <w:rsid w:val="00A920D8"/>
    <w:rsid w:val="00A9259D"/>
    <w:rsid w:val="00A93142"/>
    <w:rsid w:val="00A93FB9"/>
    <w:rsid w:val="00A94536"/>
    <w:rsid w:val="00A94F84"/>
    <w:rsid w:val="00A9630B"/>
    <w:rsid w:val="00A9666F"/>
    <w:rsid w:val="00A96701"/>
    <w:rsid w:val="00A96793"/>
    <w:rsid w:val="00A96910"/>
    <w:rsid w:val="00A96AF6"/>
    <w:rsid w:val="00A96C20"/>
    <w:rsid w:val="00A96C6D"/>
    <w:rsid w:val="00A97237"/>
    <w:rsid w:val="00A974ED"/>
    <w:rsid w:val="00AA0695"/>
    <w:rsid w:val="00AA06EC"/>
    <w:rsid w:val="00AA0F3F"/>
    <w:rsid w:val="00AA110F"/>
    <w:rsid w:val="00AA12D2"/>
    <w:rsid w:val="00AA136C"/>
    <w:rsid w:val="00AA13B0"/>
    <w:rsid w:val="00AA13D0"/>
    <w:rsid w:val="00AA16BD"/>
    <w:rsid w:val="00AA1991"/>
    <w:rsid w:val="00AA2178"/>
    <w:rsid w:val="00AA25B0"/>
    <w:rsid w:val="00AA2AF5"/>
    <w:rsid w:val="00AA3EF3"/>
    <w:rsid w:val="00AA4312"/>
    <w:rsid w:val="00AA4F78"/>
    <w:rsid w:val="00AA5997"/>
    <w:rsid w:val="00AA6868"/>
    <w:rsid w:val="00AA6998"/>
    <w:rsid w:val="00AA69BE"/>
    <w:rsid w:val="00AA6A3B"/>
    <w:rsid w:val="00AA7140"/>
    <w:rsid w:val="00AA796F"/>
    <w:rsid w:val="00AA7BFC"/>
    <w:rsid w:val="00AA7EC8"/>
    <w:rsid w:val="00AB0AF1"/>
    <w:rsid w:val="00AB0B05"/>
    <w:rsid w:val="00AB0FD9"/>
    <w:rsid w:val="00AB15CA"/>
    <w:rsid w:val="00AB1865"/>
    <w:rsid w:val="00AB1B37"/>
    <w:rsid w:val="00AB1DE1"/>
    <w:rsid w:val="00AB21B4"/>
    <w:rsid w:val="00AB2CC9"/>
    <w:rsid w:val="00AB2F03"/>
    <w:rsid w:val="00AB329C"/>
    <w:rsid w:val="00AB3374"/>
    <w:rsid w:val="00AB33C9"/>
    <w:rsid w:val="00AB36A2"/>
    <w:rsid w:val="00AB3819"/>
    <w:rsid w:val="00AB38DC"/>
    <w:rsid w:val="00AB38FA"/>
    <w:rsid w:val="00AB3903"/>
    <w:rsid w:val="00AB3B8B"/>
    <w:rsid w:val="00AB3D53"/>
    <w:rsid w:val="00AB46BD"/>
    <w:rsid w:val="00AB481A"/>
    <w:rsid w:val="00AB5236"/>
    <w:rsid w:val="00AB55F7"/>
    <w:rsid w:val="00AB58BD"/>
    <w:rsid w:val="00AB5FCA"/>
    <w:rsid w:val="00AB643F"/>
    <w:rsid w:val="00AB65DE"/>
    <w:rsid w:val="00AC037B"/>
    <w:rsid w:val="00AC03BB"/>
    <w:rsid w:val="00AC044C"/>
    <w:rsid w:val="00AC114D"/>
    <w:rsid w:val="00AC15F3"/>
    <w:rsid w:val="00AC19A1"/>
    <w:rsid w:val="00AC19AB"/>
    <w:rsid w:val="00AC1E2E"/>
    <w:rsid w:val="00AC20F1"/>
    <w:rsid w:val="00AC213C"/>
    <w:rsid w:val="00AC2144"/>
    <w:rsid w:val="00AC250B"/>
    <w:rsid w:val="00AC2B2F"/>
    <w:rsid w:val="00AC4223"/>
    <w:rsid w:val="00AC49D3"/>
    <w:rsid w:val="00AC5412"/>
    <w:rsid w:val="00AC56B8"/>
    <w:rsid w:val="00AC59A0"/>
    <w:rsid w:val="00AC5DB5"/>
    <w:rsid w:val="00AC5F9A"/>
    <w:rsid w:val="00AC627B"/>
    <w:rsid w:val="00AC6A67"/>
    <w:rsid w:val="00AC6F47"/>
    <w:rsid w:val="00AC7097"/>
    <w:rsid w:val="00AC762F"/>
    <w:rsid w:val="00AD0101"/>
    <w:rsid w:val="00AD08C9"/>
    <w:rsid w:val="00AD0C0F"/>
    <w:rsid w:val="00AD1385"/>
    <w:rsid w:val="00AD1CB3"/>
    <w:rsid w:val="00AD2607"/>
    <w:rsid w:val="00AD27F9"/>
    <w:rsid w:val="00AD2C3C"/>
    <w:rsid w:val="00AD2CEC"/>
    <w:rsid w:val="00AD2ED0"/>
    <w:rsid w:val="00AD3EFF"/>
    <w:rsid w:val="00AD40C1"/>
    <w:rsid w:val="00AD4459"/>
    <w:rsid w:val="00AD4993"/>
    <w:rsid w:val="00AD4BB2"/>
    <w:rsid w:val="00AD533E"/>
    <w:rsid w:val="00AD586A"/>
    <w:rsid w:val="00AD5C24"/>
    <w:rsid w:val="00AD60DB"/>
    <w:rsid w:val="00AD61C2"/>
    <w:rsid w:val="00AD6320"/>
    <w:rsid w:val="00AD6970"/>
    <w:rsid w:val="00AD757C"/>
    <w:rsid w:val="00AD7637"/>
    <w:rsid w:val="00AD7709"/>
    <w:rsid w:val="00AD7B1C"/>
    <w:rsid w:val="00AD7BA3"/>
    <w:rsid w:val="00AD7E44"/>
    <w:rsid w:val="00AD7EF0"/>
    <w:rsid w:val="00AE06AF"/>
    <w:rsid w:val="00AE084C"/>
    <w:rsid w:val="00AE0892"/>
    <w:rsid w:val="00AE0B98"/>
    <w:rsid w:val="00AE0F10"/>
    <w:rsid w:val="00AE19E8"/>
    <w:rsid w:val="00AE1BAC"/>
    <w:rsid w:val="00AE1C7B"/>
    <w:rsid w:val="00AE26EC"/>
    <w:rsid w:val="00AE2C20"/>
    <w:rsid w:val="00AE2E95"/>
    <w:rsid w:val="00AE3359"/>
    <w:rsid w:val="00AE3D2A"/>
    <w:rsid w:val="00AE3EAF"/>
    <w:rsid w:val="00AE413F"/>
    <w:rsid w:val="00AE42AB"/>
    <w:rsid w:val="00AE472E"/>
    <w:rsid w:val="00AE4A6C"/>
    <w:rsid w:val="00AE4B59"/>
    <w:rsid w:val="00AE52FF"/>
    <w:rsid w:val="00AE5B3A"/>
    <w:rsid w:val="00AE5B49"/>
    <w:rsid w:val="00AE5EFB"/>
    <w:rsid w:val="00AE6335"/>
    <w:rsid w:val="00AE668B"/>
    <w:rsid w:val="00AE66BF"/>
    <w:rsid w:val="00AE672F"/>
    <w:rsid w:val="00AE6BCC"/>
    <w:rsid w:val="00AE7078"/>
    <w:rsid w:val="00AE723A"/>
    <w:rsid w:val="00AE7792"/>
    <w:rsid w:val="00AF017F"/>
    <w:rsid w:val="00AF06C6"/>
    <w:rsid w:val="00AF0750"/>
    <w:rsid w:val="00AF0809"/>
    <w:rsid w:val="00AF08EF"/>
    <w:rsid w:val="00AF0F72"/>
    <w:rsid w:val="00AF10C6"/>
    <w:rsid w:val="00AF1B77"/>
    <w:rsid w:val="00AF1DCA"/>
    <w:rsid w:val="00AF20D2"/>
    <w:rsid w:val="00AF27E1"/>
    <w:rsid w:val="00AF2D1E"/>
    <w:rsid w:val="00AF2D49"/>
    <w:rsid w:val="00AF2FDE"/>
    <w:rsid w:val="00AF37AA"/>
    <w:rsid w:val="00AF3C53"/>
    <w:rsid w:val="00AF41E1"/>
    <w:rsid w:val="00AF4236"/>
    <w:rsid w:val="00AF46E5"/>
    <w:rsid w:val="00AF46EC"/>
    <w:rsid w:val="00AF47E8"/>
    <w:rsid w:val="00AF48F5"/>
    <w:rsid w:val="00AF5413"/>
    <w:rsid w:val="00AF63EC"/>
    <w:rsid w:val="00AF64F1"/>
    <w:rsid w:val="00AF6523"/>
    <w:rsid w:val="00AF6741"/>
    <w:rsid w:val="00AF68D7"/>
    <w:rsid w:val="00AF6E02"/>
    <w:rsid w:val="00AF7B69"/>
    <w:rsid w:val="00B000C2"/>
    <w:rsid w:val="00B00172"/>
    <w:rsid w:val="00B001F5"/>
    <w:rsid w:val="00B006CC"/>
    <w:rsid w:val="00B015EE"/>
    <w:rsid w:val="00B016BB"/>
    <w:rsid w:val="00B02B66"/>
    <w:rsid w:val="00B03998"/>
    <w:rsid w:val="00B04503"/>
    <w:rsid w:val="00B04650"/>
    <w:rsid w:val="00B04CE6"/>
    <w:rsid w:val="00B0525A"/>
    <w:rsid w:val="00B065E6"/>
    <w:rsid w:val="00B06C4D"/>
    <w:rsid w:val="00B07080"/>
    <w:rsid w:val="00B074F7"/>
    <w:rsid w:val="00B10C7E"/>
    <w:rsid w:val="00B10DA6"/>
    <w:rsid w:val="00B10E0A"/>
    <w:rsid w:val="00B10F98"/>
    <w:rsid w:val="00B110E4"/>
    <w:rsid w:val="00B11479"/>
    <w:rsid w:val="00B1147B"/>
    <w:rsid w:val="00B115DF"/>
    <w:rsid w:val="00B115EF"/>
    <w:rsid w:val="00B125C7"/>
    <w:rsid w:val="00B13775"/>
    <w:rsid w:val="00B13C82"/>
    <w:rsid w:val="00B1400B"/>
    <w:rsid w:val="00B142BB"/>
    <w:rsid w:val="00B1498D"/>
    <w:rsid w:val="00B15BA9"/>
    <w:rsid w:val="00B15BEC"/>
    <w:rsid w:val="00B15CDA"/>
    <w:rsid w:val="00B15E72"/>
    <w:rsid w:val="00B1636C"/>
    <w:rsid w:val="00B17177"/>
    <w:rsid w:val="00B174B6"/>
    <w:rsid w:val="00B17F2F"/>
    <w:rsid w:val="00B20993"/>
    <w:rsid w:val="00B209E1"/>
    <w:rsid w:val="00B20D3E"/>
    <w:rsid w:val="00B20F93"/>
    <w:rsid w:val="00B2112E"/>
    <w:rsid w:val="00B21216"/>
    <w:rsid w:val="00B2166F"/>
    <w:rsid w:val="00B21938"/>
    <w:rsid w:val="00B21971"/>
    <w:rsid w:val="00B21ADB"/>
    <w:rsid w:val="00B21E13"/>
    <w:rsid w:val="00B21FD9"/>
    <w:rsid w:val="00B227EA"/>
    <w:rsid w:val="00B22835"/>
    <w:rsid w:val="00B22955"/>
    <w:rsid w:val="00B22B49"/>
    <w:rsid w:val="00B22E44"/>
    <w:rsid w:val="00B23250"/>
    <w:rsid w:val="00B235CA"/>
    <w:rsid w:val="00B2388E"/>
    <w:rsid w:val="00B24370"/>
    <w:rsid w:val="00B24F19"/>
    <w:rsid w:val="00B2551D"/>
    <w:rsid w:val="00B25949"/>
    <w:rsid w:val="00B25EE4"/>
    <w:rsid w:val="00B271FA"/>
    <w:rsid w:val="00B27509"/>
    <w:rsid w:val="00B27615"/>
    <w:rsid w:val="00B278A0"/>
    <w:rsid w:val="00B27C1B"/>
    <w:rsid w:val="00B30614"/>
    <w:rsid w:val="00B30E11"/>
    <w:rsid w:val="00B3187E"/>
    <w:rsid w:val="00B31E4D"/>
    <w:rsid w:val="00B32158"/>
    <w:rsid w:val="00B32DCE"/>
    <w:rsid w:val="00B33266"/>
    <w:rsid w:val="00B33360"/>
    <w:rsid w:val="00B337F0"/>
    <w:rsid w:val="00B33F27"/>
    <w:rsid w:val="00B33F2A"/>
    <w:rsid w:val="00B35600"/>
    <w:rsid w:val="00B35925"/>
    <w:rsid w:val="00B35996"/>
    <w:rsid w:val="00B361D6"/>
    <w:rsid w:val="00B361DD"/>
    <w:rsid w:val="00B3634C"/>
    <w:rsid w:val="00B3664C"/>
    <w:rsid w:val="00B36974"/>
    <w:rsid w:val="00B37231"/>
    <w:rsid w:val="00B372AE"/>
    <w:rsid w:val="00B37614"/>
    <w:rsid w:val="00B40041"/>
    <w:rsid w:val="00B405CA"/>
    <w:rsid w:val="00B407D7"/>
    <w:rsid w:val="00B420E7"/>
    <w:rsid w:val="00B423FB"/>
    <w:rsid w:val="00B42AC3"/>
    <w:rsid w:val="00B4386D"/>
    <w:rsid w:val="00B43EC6"/>
    <w:rsid w:val="00B44123"/>
    <w:rsid w:val="00B44232"/>
    <w:rsid w:val="00B4459F"/>
    <w:rsid w:val="00B445AE"/>
    <w:rsid w:val="00B44691"/>
    <w:rsid w:val="00B447AA"/>
    <w:rsid w:val="00B44A60"/>
    <w:rsid w:val="00B44B4A"/>
    <w:rsid w:val="00B4508F"/>
    <w:rsid w:val="00B454B2"/>
    <w:rsid w:val="00B45F9D"/>
    <w:rsid w:val="00B460F8"/>
    <w:rsid w:val="00B4645C"/>
    <w:rsid w:val="00B4648E"/>
    <w:rsid w:val="00B46A36"/>
    <w:rsid w:val="00B46A5C"/>
    <w:rsid w:val="00B47179"/>
    <w:rsid w:val="00B472CE"/>
    <w:rsid w:val="00B47496"/>
    <w:rsid w:val="00B47B00"/>
    <w:rsid w:val="00B47DE5"/>
    <w:rsid w:val="00B47EB6"/>
    <w:rsid w:val="00B50228"/>
    <w:rsid w:val="00B50A4B"/>
    <w:rsid w:val="00B513D5"/>
    <w:rsid w:val="00B5165C"/>
    <w:rsid w:val="00B5169D"/>
    <w:rsid w:val="00B517A7"/>
    <w:rsid w:val="00B51E6B"/>
    <w:rsid w:val="00B51FA3"/>
    <w:rsid w:val="00B52109"/>
    <w:rsid w:val="00B522CF"/>
    <w:rsid w:val="00B526C7"/>
    <w:rsid w:val="00B53045"/>
    <w:rsid w:val="00B534DD"/>
    <w:rsid w:val="00B53B01"/>
    <w:rsid w:val="00B53CE1"/>
    <w:rsid w:val="00B5411D"/>
    <w:rsid w:val="00B5423D"/>
    <w:rsid w:val="00B54340"/>
    <w:rsid w:val="00B551E1"/>
    <w:rsid w:val="00B5585A"/>
    <w:rsid w:val="00B55A04"/>
    <w:rsid w:val="00B55DB6"/>
    <w:rsid w:val="00B5684C"/>
    <w:rsid w:val="00B56D24"/>
    <w:rsid w:val="00B574C7"/>
    <w:rsid w:val="00B577C5"/>
    <w:rsid w:val="00B60109"/>
    <w:rsid w:val="00B60993"/>
    <w:rsid w:val="00B60BE0"/>
    <w:rsid w:val="00B6113C"/>
    <w:rsid w:val="00B61DFD"/>
    <w:rsid w:val="00B6261B"/>
    <w:rsid w:val="00B626E2"/>
    <w:rsid w:val="00B62B87"/>
    <w:rsid w:val="00B62FDE"/>
    <w:rsid w:val="00B6368C"/>
    <w:rsid w:val="00B63735"/>
    <w:rsid w:val="00B63A30"/>
    <w:rsid w:val="00B640BF"/>
    <w:rsid w:val="00B642E3"/>
    <w:rsid w:val="00B6497E"/>
    <w:rsid w:val="00B64B30"/>
    <w:rsid w:val="00B64DD7"/>
    <w:rsid w:val="00B64EC1"/>
    <w:rsid w:val="00B64F4C"/>
    <w:rsid w:val="00B654B4"/>
    <w:rsid w:val="00B6695F"/>
    <w:rsid w:val="00B66964"/>
    <w:rsid w:val="00B669BB"/>
    <w:rsid w:val="00B66A30"/>
    <w:rsid w:val="00B670B7"/>
    <w:rsid w:val="00B67FAB"/>
    <w:rsid w:val="00B70092"/>
    <w:rsid w:val="00B705F9"/>
    <w:rsid w:val="00B70738"/>
    <w:rsid w:val="00B715EA"/>
    <w:rsid w:val="00B7173E"/>
    <w:rsid w:val="00B719D0"/>
    <w:rsid w:val="00B72045"/>
    <w:rsid w:val="00B72377"/>
    <w:rsid w:val="00B72382"/>
    <w:rsid w:val="00B724DE"/>
    <w:rsid w:val="00B73107"/>
    <w:rsid w:val="00B73E2B"/>
    <w:rsid w:val="00B74CD5"/>
    <w:rsid w:val="00B74E29"/>
    <w:rsid w:val="00B75230"/>
    <w:rsid w:val="00B752F0"/>
    <w:rsid w:val="00B75BF9"/>
    <w:rsid w:val="00B75D60"/>
    <w:rsid w:val="00B75E4D"/>
    <w:rsid w:val="00B76D98"/>
    <w:rsid w:val="00B77649"/>
    <w:rsid w:val="00B77857"/>
    <w:rsid w:val="00B778FF"/>
    <w:rsid w:val="00B77B88"/>
    <w:rsid w:val="00B80241"/>
    <w:rsid w:val="00B80B5B"/>
    <w:rsid w:val="00B80CAE"/>
    <w:rsid w:val="00B8104B"/>
    <w:rsid w:val="00B81744"/>
    <w:rsid w:val="00B81820"/>
    <w:rsid w:val="00B81C2D"/>
    <w:rsid w:val="00B81D11"/>
    <w:rsid w:val="00B8252B"/>
    <w:rsid w:val="00B82DBB"/>
    <w:rsid w:val="00B83625"/>
    <w:rsid w:val="00B842BE"/>
    <w:rsid w:val="00B846C7"/>
    <w:rsid w:val="00B84ABD"/>
    <w:rsid w:val="00B85045"/>
    <w:rsid w:val="00B8552A"/>
    <w:rsid w:val="00B855FC"/>
    <w:rsid w:val="00B859D0"/>
    <w:rsid w:val="00B85F2C"/>
    <w:rsid w:val="00B8679F"/>
    <w:rsid w:val="00B87518"/>
    <w:rsid w:val="00B87837"/>
    <w:rsid w:val="00B908EC"/>
    <w:rsid w:val="00B90B5C"/>
    <w:rsid w:val="00B90FDF"/>
    <w:rsid w:val="00B91251"/>
    <w:rsid w:val="00B9126F"/>
    <w:rsid w:val="00B913F3"/>
    <w:rsid w:val="00B91846"/>
    <w:rsid w:val="00B91969"/>
    <w:rsid w:val="00B91C1F"/>
    <w:rsid w:val="00B91F31"/>
    <w:rsid w:val="00B92967"/>
    <w:rsid w:val="00B92C85"/>
    <w:rsid w:val="00B92ECF"/>
    <w:rsid w:val="00B92FA6"/>
    <w:rsid w:val="00B93B4E"/>
    <w:rsid w:val="00B93CDB"/>
    <w:rsid w:val="00B93F2F"/>
    <w:rsid w:val="00B94264"/>
    <w:rsid w:val="00B942E0"/>
    <w:rsid w:val="00B94B3E"/>
    <w:rsid w:val="00B95263"/>
    <w:rsid w:val="00B958B5"/>
    <w:rsid w:val="00B958BB"/>
    <w:rsid w:val="00B96E16"/>
    <w:rsid w:val="00B97051"/>
    <w:rsid w:val="00BA08BB"/>
    <w:rsid w:val="00BA0906"/>
    <w:rsid w:val="00BA099D"/>
    <w:rsid w:val="00BA0BAA"/>
    <w:rsid w:val="00BA1376"/>
    <w:rsid w:val="00BA14F1"/>
    <w:rsid w:val="00BA1C2C"/>
    <w:rsid w:val="00BA1D8C"/>
    <w:rsid w:val="00BA1EA8"/>
    <w:rsid w:val="00BA2014"/>
    <w:rsid w:val="00BA25F5"/>
    <w:rsid w:val="00BA28B8"/>
    <w:rsid w:val="00BA30F8"/>
    <w:rsid w:val="00BA3543"/>
    <w:rsid w:val="00BA3A61"/>
    <w:rsid w:val="00BA4061"/>
    <w:rsid w:val="00BA4828"/>
    <w:rsid w:val="00BA494B"/>
    <w:rsid w:val="00BA4AF7"/>
    <w:rsid w:val="00BA562A"/>
    <w:rsid w:val="00BA56B0"/>
    <w:rsid w:val="00BA57DB"/>
    <w:rsid w:val="00BA5DEA"/>
    <w:rsid w:val="00BA5E0F"/>
    <w:rsid w:val="00BA61F5"/>
    <w:rsid w:val="00BA64E3"/>
    <w:rsid w:val="00BA68DC"/>
    <w:rsid w:val="00BA6D08"/>
    <w:rsid w:val="00BA7647"/>
    <w:rsid w:val="00BA773F"/>
    <w:rsid w:val="00BA7D65"/>
    <w:rsid w:val="00BA7E49"/>
    <w:rsid w:val="00BB02F2"/>
    <w:rsid w:val="00BB0B3B"/>
    <w:rsid w:val="00BB0E10"/>
    <w:rsid w:val="00BB12EC"/>
    <w:rsid w:val="00BB1543"/>
    <w:rsid w:val="00BB19E3"/>
    <w:rsid w:val="00BB24E7"/>
    <w:rsid w:val="00BB2B9A"/>
    <w:rsid w:val="00BB2D6F"/>
    <w:rsid w:val="00BB2DC6"/>
    <w:rsid w:val="00BB2F2B"/>
    <w:rsid w:val="00BB3071"/>
    <w:rsid w:val="00BB33B1"/>
    <w:rsid w:val="00BB3459"/>
    <w:rsid w:val="00BB3A38"/>
    <w:rsid w:val="00BB3ACD"/>
    <w:rsid w:val="00BB3B4A"/>
    <w:rsid w:val="00BB3BE7"/>
    <w:rsid w:val="00BB45B1"/>
    <w:rsid w:val="00BB49E9"/>
    <w:rsid w:val="00BB5172"/>
    <w:rsid w:val="00BB528E"/>
    <w:rsid w:val="00BB5618"/>
    <w:rsid w:val="00BB5B28"/>
    <w:rsid w:val="00BB5E65"/>
    <w:rsid w:val="00BB6B9E"/>
    <w:rsid w:val="00BB7011"/>
    <w:rsid w:val="00BB78E6"/>
    <w:rsid w:val="00BB7976"/>
    <w:rsid w:val="00BB79C8"/>
    <w:rsid w:val="00BC02ED"/>
    <w:rsid w:val="00BC05FA"/>
    <w:rsid w:val="00BC192E"/>
    <w:rsid w:val="00BC1D05"/>
    <w:rsid w:val="00BC20BC"/>
    <w:rsid w:val="00BC2726"/>
    <w:rsid w:val="00BC2A47"/>
    <w:rsid w:val="00BC369F"/>
    <w:rsid w:val="00BC3961"/>
    <w:rsid w:val="00BC3F7B"/>
    <w:rsid w:val="00BC44DB"/>
    <w:rsid w:val="00BC4587"/>
    <w:rsid w:val="00BC4A48"/>
    <w:rsid w:val="00BC4AD8"/>
    <w:rsid w:val="00BC4AE5"/>
    <w:rsid w:val="00BC5173"/>
    <w:rsid w:val="00BC5359"/>
    <w:rsid w:val="00BC549D"/>
    <w:rsid w:val="00BC5AB1"/>
    <w:rsid w:val="00BC5E00"/>
    <w:rsid w:val="00BC64CD"/>
    <w:rsid w:val="00BC6D37"/>
    <w:rsid w:val="00BC6F82"/>
    <w:rsid w:val="00BC7423"/>
    <w:rsid w:val="00BC7644"/>
    <w:rsid w:val="00BC789F"/>
    <w:rsid w:val="00BC78D3"/>
    <w:rsid w:val="00BC7F67"/>
    <w:rsid w:val="00BD044B"/>
    <w:rsid w:val="00BD08C1"/>
    <w:rsid w:val="00BD0B84"/>
    <w:rsid w:val="00BD120E"/>
    <w:rsid w:val="00BD1FBB"/>
    <w:rsid w:val="00BD236C"/>
    <w:rsid w:val="00BD2715"/>
    <w:rsid w:val="00BD2908"/>
    <w:rsid w:val="00BD34E1"/>
    <w:rsid w:val="00BD3792"/>
    <w:rsid w:val="00BD37B3"/>
    <w:rsid w:val="00BD39D7"/>
    <w:rsid w:val="00BD4201"/>
    <w:rsid w:val="00BD492E"/>
    <w:rsid w:val="00BD4D90"/>
    <w:rsid w:val="00BD501A"/>
    <w:rsid w:val="00BD660A"/>
    <w:rsid w:val="00BD674C"/>
    <w:rsid w:val="00BD6F93"/>
    <w:rsid w:val="00BD6FFC"/>
    <w:rsid w:val="00BD751F"/>
    <w:rsid w:val="00BD7922"/>
    <w:rsid w:val="00BD7953"/>
    <w:rsid w:val="00BD7AFD"/>
    <w:rsid w:val="00BE0743"/>
    <w:rsid w:val="00BE086F"/>
    <w:rsid w:val="00BE0CD8"/>
    <w:rsid w:val="00BE0D5A"/>
    <w:rsid w:val="00BE12B6"/>
    <w:rsid w:val="00BE19DB"/>
    <w:rsid w:val="00BE1AFA"/>
    <w:rsid w:val="00BE1F7B"/>
    <w:rsid w:val="00BE23A7"/>
    <w:rsid w:val="00BE2ED5"/>
    <w:rsid w:val="00BE3C85"/>
    <w:rsid w:val="00BE4621"/>
    <w:rsid w:val="00BE4C1A"/>
    <w:rsid w:val="00BE4CB5"/>
    <w:rsid w:val="00BE4D4F"/>
    <w:rsid w:val="00BE5045"/>
    <w:rsid w:val="00BE519E"/>
    <w:rsid w:val="00BE5524"/>
    <w:rsid w:val="00BE5AA1"/>
    <w:rsid w:val="00BE605B"/>
    <w:rsid w:val="00BE68D3"/>
    <w:rsid w:val="00BE6F28"/>
    <w:rsid w:val="00BE7001"/>
    <w:rsid w:val="00BE706F"/>
    <w:rsid w:val="00BF00B3"/>
    <w:rsid w:val="00BF00DA"/>
    <w:rsid w:val="00BF059C"/>
    <w:rsid w:val="00BF08E2"/>
    <w:rsid w:val="00BF0CD6"/>
    <w:rsid w:val="00BF1114"/>
    <w:rsid w:val="00BF144E"/>
    <w:rsid w:val="00BF2044"/>
    <w:rsid w:val="00BF238A"/>
    <w:rsid w:val="00BF2D23"/>
    <w:rsid w:val="00BF2ECC"/>
    <w:rsid w:val="00BF307F"/>
    <w:rsid w:val="00BF316A"/>
    <w:rsid w:val="00BF3189"/>
    <w:rsid w:val="00BF3402"/>
    <w:rsid w:val="00BF34DB"/>
    <w:rsid w:val="00BF38DE"/>
    <w:rsid w:val="00BF393A"/>
    <w:rsid w:val="00BF3FA8"/>
    <w:rsid w:val="00BF440A"/>
    <w:rsid w:val="00BF44E8"/>
    <w:rsid w:val="00BF506A"/>
    <w:rsid w:val="00BF5A26"/>
    <w:rsid w:val="00BF5FD2"/>
    <w:rsid w:val="00BF65CD"/>
    <w:rsid w:val="00BF675F"/>
    <w:rsid w:val="00BF6772"/>
    <w:rsid w:val="00BF7C0C"/>
    <w:rsid w:val="00BF7DAC"/>
    <w:rsid w:val="00C00A5F"/>
    <w:rsid w:val="00C00CCF"/>
    <w:rsid w:val="00C010EB"/>
    <w:rsid w:val="00C01CED"/>
    <w:rsid w:val="00C02446"/>
    <w:rsid w:val="00C0276F"/>
    <w:rsid w:val="00C02803"/>
    <w:rsid w:val="00C02C47"/>
    <w:rsid w:val="00C02E50"/>
    <w:rsid w:val="00C0355C"/>
    <w:rsid w:val="00C038B9"/>
    <w:rsid w:val="00C03CA2"/>
    <w:rsid w:val="00C0405D"/>
    <w:rsid w:val="00C04102"/>
    <w:rsid w:val="00C04A9A"/>
    <w:rsid w:val="00C04D73"/>
    <w:rsid w:val="00C04E55"/>
    <w:rsid w:val="00C05095"/>
    <w:rsid w:val="00C05676"/>
    <w:rsid w:val="00C05A9E"/>
    <w:rsid w:val="00C05C8D"/>
    <w:rsid w:val="00C06771"/>
    <w:rsid w:val="00C06BE5"/>
    <w:rsid w:val="00C07661"/>
    <w:rsid w:val="00C0782A"/>
    <w:rsid w:val="00C0789C"/>
    <w:rsid w:val="00C10039"/>
    <w:rsid w:val="00C10101"/>
    <w:rsid w:val="00C105F1"/>
    <w:rsid w:val="00C108FC"/>
    <w:rsid w:val="00C109F9"/>
    <w:rsid w:val="00C11567"/>
    <w:rsid w:val="00C115E4"/>
    <w:rsid w:val="00C1181C"/>
    <w:rsid w:val="00C11AB6"/>
    <w:rsid w:val="00C11F01"/>
    <w:rsid w:val="00C121E1"/>
    <w:rsid w:val="00C1226A"/>
    <w:rsid w:val="00C12D14"/>
    <w:rsid w:val="00C134E8"/>
    <w:rsid w:val="00C13C13"/>
    <w:rsid w:val="00C13DE4"/>
    <w:rsid w:val="00C14752"/>
    <w:rsid w:val="00C14A83"/>
    <w:rsid w:val="00C156BB"/>
    <w:rsid w:val="00C1574D"/>
    <w:rsid w:val="00C15AFC"/>
    <w:rsid w:val="00C15E85"/>
    <w:rsid w:val="00C16911"/>
    <w:rsid w:val="00C1726F"/>
    <w:rsid w:val="00C17734"/>
    <w:rsid w:val="00C179FD"/>
    <w:rsid w:val="00C17B1F"/>
    <w:rsid w:val="00C17FB1"/>
    <w:rsid w:val="00C20236"/>
    <w:rsid w:val="00C203CD"/>
    <w:rsid w:val="00C20878"/>
    <w:rsid w:val="00C20AC6"/>
    <w:rsid w:val="00C21025"/>
    <w:rsid w:val="00C2111E"/>
    <w:rsid w:val="00C2121B"/>
    <w:rsid w:val="00C212C4"/>
    <w:rsid w:val="00C2134B"/>
    <w:rsid w:val="00C21353"/>
    <w:rsid w:val="00C213DD"/>
    <w:rsid w:val="00C21651"/>
    <w:rsid w:val="00C2169B"/>
    <w:rsid w:val="00C21BB9"/>
    <w:rsid w:val="00C2239C"/>
    <w:rsid w:val="00C2271B"/>
    <w:rsid w:val="00C22796"/>
    <w:rsid w:val="00C22A04"/>
    <w:rsid w:val="00C23672"/>
    <w:rsid w:val="00C236D1"/>
    <w:rsid w:val="00C2382E"/>
    <w:rsid w:val="00C23AEB"/>
    <w:rsid w:val="00C24C03"/>
    <w:rsid w:val="00C2621F"/>
    <w:rsid w:val="00C264D4"/>
    <w:rsid w:val="00C2672F"/>
    <w:rsid w:val="00C26C81"/>
    <w:rsid w:val="00C2747A"/>
    <w:rsid w:val="00C300C1"/>
    <w:rsid w:val="00C301DB"/>
    <w:rsid w:val="00C302E9"/>
    <w:rsid w:val="00C30622"/>
    <w:rsid w:val="00C309C7"/>
    <w:rsid w:val="00C31E50"/>
    <w:rsid w:val="00C31FB2"/>
    <w:rsid w:val="00C32052"/>
    <w:rsid w:val="00C329B0"/>
    <w:rsid w:val="00C32C4D"/>
    <w:rsid w:val="00C337AB"/>
    <w:rsid w:val="00C33DB3"/>
    <w:rsid w:val="00C340CC"/>
    <w:rsid w:val="00C3410B"/>
    <w:rsid w:val="00C347E7"/>
    <w:rsid w:val="00C34C6D"/>
    <w:rsid w:val="00C34D6A"/>
    <w:rsid w:val="00C34DEC"/>
    <w:rsid w:val="00C34E57"/>
    <w:rsid w:val="00C35396"/>
    <w:rsid w:val="00C3627F"/>
    <w:rsid w:val="00C3633C"/>
    <w:rsid w:val="00C36569"/>
    <w:rsid w:val="00C373E9"/>
    <w:rsid w:val="00C37E18"/>
    <w:rsid w:val="00C402A4"/>
    <w:rsid w:val="00C41253"/>
    <w:rsid w:val="00C413A9"/>
    <w:rsid w:val="00C417D6"/>
    <w:rsid w:val="00C41BD8"/>
    <w:rsid w:val="00C42D0B"/>
    <w:rsid w:val="00C43017"/>
    <w:rsid w:val="00C43E85"/>
    <w:rsid w:val="00C44021"/>
    <w:rsid w:val="00C4403B"/>
    <w:rsid w:val="00C4545F"/>
    <w:rsid w:val="00C45AA2"/>
    <w:rsid w:val="00C45BBE"/>
    <w:rsid w:val="00C45D62"/>
    <w:rsid w:val="00C46AD4"/>
    <w:rsid w:val="00C46B03"/>
    <w:rsid w:val="00C46B47"/>
    <w:rsid w:val="00C46DBF"/>
    <w:rsid w:val="00C47059"/>
    <w:rsid w:val="00C4797A"/>
    <w:rsid w:val="00C47A5A"/>
    <w:rsid w:val="00C505DE"/>
    <w:rsid w:val="00C507A8"/>
    <w:rsid w:val="00C50904"/>
    <w:rsid w:val="00C510A7"/>
    <w:rsid w:val="00C51412"/>
    <w:rsid w:val="00C51837"/>
    <w:rsid w:val="00C51BD1"/>
    <w:rsid w:val="00C51E79"/>
    <w:rsid w:val="00C537E3"/>
    <w:rsid w:val="00C53D74"/>
    <w:rsid w:val="00C54647"/>
    <w:rsid w:val="00C549A4"/>
    <w:rsid w:val="00C54BAF"/>
    <w:rsid w:val="00C55036"/>
    <w:rsid w:val="00C55690"/>
    <w:rsid w:val="00C55C3E"/>
    <w:rsid w:val="00C55C9D"/>
    <w:rsid w:val="00C55DAF"/>
    <w:rsid w:val="00C55F65"/>
    <w:rsid w:val="00C5601F"/>
    <w:rsid w:val="00C5649D"/>
    <w:rsid w:val="00C56D5C"/>
    <w:rsid w:val="00C56EAD"/>
    <w:rsid w:val="00C572A2"/>
    <w:rsid w:val="00C57404"/>
    <w:rsid w:val="00C57A91"/>
    <w:rsid w:val="00C57DCA"/>
    <w:rsid w:val="00C602A9"/>
    <w:rsid w:val="00C602F1"/>
    <w:rsid w:val="00C607FC"/>
    <w:rsid w:val="00C618AA"/>
    <w:rsid w:val="00C61ACC"/>
    <w:rsid w:val="00C620CF"/>
    <w:rsid w:val="00C624AD"/>
    <w:rsid w:val="00C62644"/>
    <w:rsid w:val="00C626DE"/>
    <w:rsid w:val="00C62948"/>
    <w:rsid w:val="00C62E91"/>
    <w:rsid w:val="00C630C8"/>
    <w:rsid w:val="00C633B8"/>
    <w:rsid w:val="00C635A6"/>
    <w:rsid w:val="00C637EF"/>
    <w:rsid w:val="00C63E47"/>
    <w:rsid w:val="00C64469"/>
    <w:rsid w:val="00C64C08"/>
    <w:rsid w:val="00C64CD7"/>
    <w:rsid w:val="00C65588"/>
    <w:rsid w:val="00C65715"/>
    <w:rsid w:val="00C6588B"/>
    <w:rsid w:val="00C659BF"/>
    <w:rsid w:val="00C65B52"/>
    <w:rsid w:val="00C65D25"/>
    <w:rsid w:val="00C65D74"/>
    <w:rsid w:val="00C660E6"/>
    <w:rsid w:val="00C665EA"/>
    <w:rsid w:val="00C6675B"/>
    <w:rsid w:val="00C66C30"/>
    <w:rsid w:val="00C66D48"/>
    <w:rsid w:val="00C66F38"/>
    <w:rsid w:val="00C67056"/>
    <w:rsid w:val="00C676B2"/>
    <w:rsid w:val="00C70339"/>
    <w:rsid w:val="00C7034C"/>
    <w:rsid w:val="00C70E35"/>
    <w:rsid w:val="00C71625"/>
    <w:rsid w:val="00C71CDA"/>
    <w:rsid w:val="00C71DE5"/>
    <w:rsid w:val="00C71F43"/>
    <w:rsid w:val="00C720E3"/>
    <w:rsid w:val="00C7255A"/>
    <w:rsid w:val="00C725CB"/>
    <w:rsid w:val="00C7267C"/>
    <w:rsid w:val="00C72A51"/>
    <w:rsid w:val="00C72D87"/>
    <w:rsid w:val="00C72F00"/>
    <w:rsid w:val="00C72F19"/>
    <w:rsid w:val="00C73062"/>
    <w:rsid w:val="00C732AB"/>
    <w:rsid w:val="00C7387A"/>
    <w:rsid w:val="00C73AD5"/>
    <w:rsid w:val="00C74142"/>
    <w:rsid w:val="00C7420B"/>
    <w:rsid w:val="00C742FC"/>
    <w:rsid w:val="00C746DC"/>
    <w:rsid w:val="00C74A31"/>
    <w:rsid w:val="00C74C8A"/>
    <w:rsid w:val="00C74E27"/>
    <w:rsid w:val="00C75031"/>
    <w:rsid w:val="00C75819"/>
    <w:rsid w:val="00C7594C"/>
    <w:rsid w:val="00C75ED9"/>
    <w:rsid w:val="00C75EEB"/>
    <w:rsid w:val="00C76596"/>
    <w:rsid w:val="00C7706D"/>
    <w:rsid w:val="00C77466"/>
    <w:rsid w:val="00C776D8"/>
    <w:rsid w:val="00C777A0"/>
    <w:rsid w:val="00C77B6A"/>
    <w:rsid w:val="00C77C15"/>
    <w:rsid w:val="00C80529"/>
    <w:rsid w:val="00C80956"/>
    <w:rsid w:val="00C80A4A"/>
    <w:rsid w:val="00C810ED"/>
    <w:rsid w:val="00C81348"/>
    <w:rsid w:val="00C81ACA"/>
    <w:rsid w:val="00C81CCA"/>
    <w:rsid w:val="00C8295A"/>
    <w:rsid w:val="00C82A70"/>
    <w:rsid w:val="00C838DD"/>
    <w:rsid w:val="00C838E6"/>
    <w:rsid w:val="00C840CD"/>
    <w:rsid w:val="00C84600"/>
    <w:rsid w:val="00C84B72"/>
    <w:rsid w:val="00C84D0D"/>
    <w:rsid w:val="00C84F2F"/>
    <w:rsid w:val="00C84F5C"/>
    <w:rsid w:val="00C851EC"/>
    <w:rsid w:val="00C85446"/>
    <w:rsid w:val="00C85497"/>
    <w:rsid w:val="00C85B8E"/>
    <w:rsid w:val="00C8628F"/>
    <w:rsid w:val="00C86755"/>
    <w:rsid w:val="00C872C0"/>
    <w:rsid w:val="00C9012C"/>
    <w:rsid w:val="00C9026F"/>
    <w:rsid w:val="00C90285"/>
    <w:rsid w:val="00C902A5"/>
    <w:rsid w:val="00C903CD"/>
    <w:rsid w:val="00C90A0D"/>
    <w:rsid w:val="00C90D57"/>
    <w:rsid w:val="00C912FD"/>
    <w:rsid w:val="00C914A2"/>
    <w:rsid w:val="00C919F4"/>
    <w:rsid w:val="00C91D42"/>
    <w:rsid w:val="00C921C3"/>
    <w:rsid w:val="00C9286D"/>
    <w:rsid w:val="00C928B6"/>
    <w:rsid w:val="00C92AD6"/>
    <w:rsid w:val="00C92B8A"/>
    <w:rsid w:val="00C92D6B"/>
    <w:rsid w:val="00C9314F"/>
    <w:rsid w:val="00C933D8"/>
    <w:rsid w:val="00C93FDE"/>
    <w:rsid w:val="00C9413B"/>
    <w:rsid w:val="00C94146"/>
    <w:rsid w:val="00C942C0"/>
    <w:rsid w:val="00C94862"/>
    <w:rsid w:val="00C9556E"/>
    <w:rsid w:val="00C9567D"/>
    <w:rsid w:val="00C96D5D"/>
    <w:rsid w:val="00C97257"/>
    <w:rsid w:val="00C9762F"/>
    <w:rsid w:val="00CA0127"/>
    <w:rsid w:val="00CA018A"/>
    <w:rsid w:val="00CA04C9"/>
    <w:rsid w:val="00CA091A"/>
    <w:rsid w:val="00CA15A0"/>
    <w:rsid w:val="00CA1712"/>
    <w:rsid w:val="00CA1903"/>
    <w:rsid w:val="00CA28BD"/>
    <w:rsid w:val="00CA29A8"/>
    <w:rsid w:val="00CA2C48"/>
    <w:rsid w:val="00CA2CF5"/>
    <w:rsid w:val="00CA3210"/>
    <w:rsid w:val="00CA322E"/>
    <w:rsid w:val="00CA3537"/>
    <w:rsid w:val="00CA35D5"/>
    <w:rsid w:val="00CA36EB"/>
    <w:rsid w:val="00CA37D7"/>
    <w:rsid w:val="00CA3B0B"/>
    <w:rsid w:val="00CA3B9E"/>
    <w:rsid w:val="00CA5972"/>
    <w:rsid w:val="00CA5E1C"/>
    <w:rsid w:val="00CA5E7C"/>
    <w:rsid w:val="00CA622E"/>
    <w:rsid w:val="00CA65C6"/>
    <w:rsid w:val="00CA6989"/>
    <w:rsid w:val="00CA6E7D"/>
    <w:rsid w:val="00CA704A"/>
    <w:rsid w:val="00CA7CA4"/>
    <w:rsid w:val="00CB02C2"/>
    <w:rsid w:val="00CB051F"/>
    <w:rsid w:val="00CB0C33"/>
    <w:rsid w:val="00CB0F8A"/>
    <w:rsid w:val="00CB0FA6"/>
    <w:rsid w:val="00CB1348"/>
    <w:rsid w:val="00CB134E"/>
    <w:rsid w:val="00CB1749"/>
    <w:rsid w:val="00CB1E90"/>
    <w:rsid w:val="00CB2534"/>
    <w:rsid w:val="00CB2552"/>
    <w:rsid w:val="00CB266E"/>
    <w:rsid w:val="00CB269B"/>
    <w:rsid w:val="00CB26FA"/>
    <w:rsid w:val="00CB2AA6"/>
    <w:rsid w:val="00CB2AEC"/>
    <w:rsid w:val="00CB3058"/>
    <w:rsid w:val="00CB3400"/>
    <w:rsid w:val="00CB3883"/>
    <w:rsid w:val="00CB3925"/>
    <w:rsid w:val="00CB3C00"/>
    <w:rsid w:val="00CB40B6"/>
    <w:rsid w:val="00CB43AB"/>
    <w:rsid w:val="00CB4439"/>
    <w:rsid w:val="00CB44F1"/>
    <w:rsid w:val="00CB4517"/>
    <w:rsid w:val="00CB463B"/>
    <w:rsid w:val="00CB475E"/>
    <w:rsid w:val="00CB4DB0"/>
    <w:rsid w:val="00CB4F44"/>
    <w:rsid w:val="00CB5BEF"/>
    <w:rsid w:val="00CB5CBE"/>
    <w:rsid w:val="00CB6109"/>
    <w:rsid w:val="00CB64A4"/>
    <w:rsid w:val="00CB65C2"/>
    <w:rsid w:val="00CB6763"/>
    <w:rsid w:val="00CB6BBE"/>
    <w:rsid w:val="00CC0A31"/>
    <w:rsid w:val="00CC0AA4"/>
    <w:rsid w:val="00CC0D50"/>
    <w:rsid w:val="00CC0F74"/>
    <w:rsid w:val="00CC2510"/>
    <w:rsid w:val="00CC262D"/>
    <w:rsid w:val="00CC272E"/>
    <w:rsid w:val="00CC28E3"/>
    <w:rsid w:val="00CC31B3"/>
    <w:rsid w:val="00CC345E"/>
    <w:rsid w:val="00CC3946"/>
    <w:rsid w:val="00CC3A07"/>
    <w:rsid w:val="00CC3ACA"/>
    <w:rsid w:val="00CC426C"/>
    <w:rsid w:val="00CC47D4"/>
    <w:rsid w:val="00CC551F"/>
    <w:rsid w:val="00CC64BF"/>
    <w:rsid w:val="00CC69A8"/>
    <w:rsid w:val="00CC6CAA"/>
    <w:rsid w:val="00CC6DCB"/>
    <w:rsid w:val="00CC6E4D"/>
    <w:rsid w:val="00CC6F0B"/>
    <w:rsid w:val="00CC70E0"/>
    <w:rsid w:val="00CC7416"/>
    <w:rsid w:val="00CC78D1"/>
    <w:rsid w:val="00CC794C"/>
    <w:rsid w:val="00CC7D6D"/>
    <w:rsid w:val="00CC7E22"/>
    <w:rsid w:val="00CD0A34"/>
    <w:rsid w:val="00CD0E50"/>
    <w:rsid w:val="00CD1280"/>
    <w:rsid w:val="00CD17A4"/>
    <w:rsid w:val="00CD185A"/>
    <w:rsid w:val="00CD199E"/>
    <w:rsid w:val="00CD1CC9"/>
    <w:rsid w:val="00CD29C0"/>
    <w:rsid w:val="00CD2C1E"/>
    <w:rsid w:val="00CD2EF4"/>
    <w:rsid w:val="00CD2FC5"/>
    <w:rsid w:val="00CD3165"/>
    <w:rsid w:val="00CD4905"/>
    <w:rsid w:val="00CD49A8"/>
    <w:rsid w:val="00CD4AD0"/>
    <w:rsid w:val="00CD4E0E"/>
    <w:rsid w:val="00CD4E73"/>
    <w:rsid w:val="00CD5246"/>
    <w:rsid w:val="00CD52A4"/>
    <w:rsid w:val="00CD5419"/>
    <w:rsid w:val="00CD6261"/>
    <w:rsid w:val="00CD62AE"/>
    <w:rsid w:val="00CD65EC"/>
    <w:rsid w:val="00CD6768"/>
    <w:rsid w:val="00CD6A22"/>
    <w:rsid w:val="00CD6C04"/>
    <w:rsid w:val="00CD7AA0"/>
    <w:rsid w:val="00CD7B04"/>
    <w:rsid w:val="00CE09E9"/>
    <w:rsid w:val="00CE0E74"/>
    <w:rsid w:val="00CE0FAB"/>
    <w:rsid w:val="00CE22D2"/>
    <w:rsid w:val="00CE2FA5"/>
    <w:rsid w:val="00CE3D69"/>
    <w:rsid w:val="00CE4041"/>
    <w:rsid w:val="00CE4923"/>
    <w:rsid w:val="00CE526D"/>
    <w:rsid w:val="00CE5484"/>
    <w:rsid w:val="00CE5B40"/>
    <w:rsid w:val="00CE5EBE"/>
    <w:rsid w:val="00CE65ED"/>
    <w:rsid w:val="00CE66E9"/>
    <w:rsid w:val="00CE6CD3"/>
    <w:rsid w:val="00CE731A"/>
    <w:rsid w:val="00CE7715"/>
    <w:rsid w:val="00CF03BB"/>
    <w:rsid w:val="00CF0C19"/>
    <w:rsid w:val="00CF0D60"/>
    <w:rsid w:val="00CF1B19"/>
    <w:rsid w:val="00CF21CF"/>
    <w:rsid w:val="00CF26E4"/>
    <w:rsid w:val="00CF2B85"/>
    <w:rsid w:val="00CF2BA6"/>
    <w:rsid w:val="00CF31D2"/>
    <w:rsid w:val="00CF3755"/>
    <w:rsid w:val="00CF3D58"/>
    <w:rsid w:val="00CF4250"/>
    <w:rsid w:val="00CF42FA"/>
    <w:rsid w:val="00CF43AA"/>
    <w:rsid w:val="00CF4450"/>
    <w:rsid w:val="00CF4558"/>
    <w:rsid w:val="00CF4A72"/>
    <w:rsid w:val="00CF54DA"/>
    <w:rsid w:val="00CF559E"/>
    <w:rsid w:val="00CF563F"/>
    <w:rsid w:val="00CF5824"/>
    <w:rsid w:val="00CF5B14"/>
    <w:rsid w:val="00CF5D84"/>
    <w:rsid w:val="00CF609C"/>
    <w:rsid w:val="00CF6946"/>
    <w:rsid w:val="00CF6A5D"/>
    <w:rsid w:val="00CF6BF1"/>
    <w:rsid w:val="00CF6F3E"/>
    <w:rsid w:val="00CF7BF7"/>
    <w:rsid w:val="00CF7E34"/>
    <w:rsid w:val="00CF7E4C"/>
    <w:rsid w:val="00D00583"/>
    <w:rsid w:val="00D0067A"/>
    <w:rsid w:val="00D009BC"/>
    <w:rsid w:val="00D00C4D"/>
    <w:rsid w:val="00D00CA4"/>
    <w:rsid w:val="00D01BE4"/>
    <w:rsid w:val="00D023F8"/>
    <w:rsid w:val="00D024D5"/>
    <w:rsid w:val="00D02AFE"/>
    <w:rsid w:val="00D02D13"/>
    <w:rsid w:val="00D03533"/>
    <w:rsid w:val="00D03F7A"/>
    <w:rsid w:val="00D042C3"/>
    <w:rsid w:val="00D043FE"/>
    <w:rsid w:val="00D0508F"/>
    <w:rsid w:val="00D05268"/>
    <w:rsid w:val="00D069CC"/>
    <w:rsid w:val="00D071AA"/>
    <w:rsid w:val="00D075BB"/>
    <w:rsid w:val="00D07834"/>
    <w:rsid w:val="00D1025D"/>
    <w:rsid w:val="00D10421"/>
    <w:rsid w:val="00D10AAF"/>
    <w:rsid w:val="00D10CF2"/>
    <w:rsid w:val="00D110DB"/>
    <w:rsid w:val="00D11964"/>
    <w:rsid w:val="00D11D31"/>
    <w:rsid w:val="00D12226"/>
    <w:rsid w:val="00D129C8"/>
    <w:rsid w:val="00D12D53"/>
    <w:rsid w:val="00D13002"/>
    <w:rsid w:val="00D13226"/>
    <w:rsid w:val="00D1381B"/>
    <w:rsid w:val="00D13B21"/>
    <w:rsid w:val="00D13EFA"/>
    <w:rsid w:val="00D147F0"/>
    <w:rsid w:val="00D149D4"/>
    <w:rsid w:val="00D149FF"/>
    <w:rsid w:val="00D14AC8"/>
    <w:rsid w:val="00D15014"/>
    <w:rsid w:val="00D15055"/>
    <w:rsid w:val="00D161BC"/>
    <w:rsid w:val="00D16308"/>
    <w:rsid w:val="00D16A4D"/>
    <w:rsid w:val="00D16B14"/>
    <w:rsid w:val="00D16BDE"/>
    <w:rsid w:val="00D17330"/>
    <w:rsid w:val="00D17BFF"/>
    <w:rsid w:val="00D20211"/>
    <w:rsid w:val="00D20546"/>
    <w:rsid w:val="00D209FC"/>
    <w:rsid w:val="00D2142A"/>
    <w:rsid w:val="00D2190E"/>
    <w:rsid w:val="00D21A17"/>
    <w:rsid w:val="00D21A3A"/>
    <w:rsid w:val="00D22412"/>
    <w:rsid w:val="00D2266F"/>
    <w:rsid w:val="00D22A27"/>
    <w:rsid w:val="00D23080"/>
    <w:rsid w:val="00D23358"/>
    <w:rsid w:val="00D23C15"/>
    <w:rsid w:val="00D23E2D"/>
    <w:rsid w:val="00D24186"/>
    <w:rsid w:val="00D24F91"/>
    <w:rsid w:val="00D2525E"/>
    <w:rsid w:val="00D25566"/>
    <w:rsid w:val="00D25732"/>
    <w:rsid w:val="00D25DAB"/>
    <w:rsid w:val="00D26251"/>
    <w:rsid w:val="00D2633E"/>
    <w:rsid w:val="00D2678B"/>
    <w:rsid w:val="00D273F1"/>
    <w:rsid w:val="00D27575"/>
    <w:rsid w:val="00D2763A"/>
    <w:rsid w:val="00D30096"/>
    <w:rsid w:val="00D30964"/>
    <w:rsid w:val="00D30F0E"/>
    <w:rsid w:val="00D31522"/>
    <w:rsid w:val="00D31AF2"/>
    <w:rsid w:val="00D31B4D"/>
    <w:rsid w:val="00D31E69"/>
    <w:rsid w:val="00D322E0"/>
    <w:rsid w:val="00D3246A"/>
    <w:rsid w:val="00D3246B"/>
    <w:rsid w:val="00D32A31"/>
    <w:rsid w:val="00D32AF9"/>
    <w:rsid w:val="00D33538"/>
    <w:rsid w:val="00D33BFF"/>
    <w:rsid w:val="00D33FC6"/>
    <w:rsid w:val="00D34123"/>
    <w:rsid w:val="00D342EF"/>
    <w:rsid w:val="00D34580"/>
    <w:rsid w:val="00D34F5C"/>
    <w:rsid w:val="00D355F5"/>
    <w:rsid w:val="00D36159"/>
    <w:rsid w:val="00D36329"/>
    <w:rsid w:val="00D36CFF"/>
    <w:rsid w:val="00D36E5A"/>
    <w:rsid w:val="00D370CB"/>
    <w:rsid w:val="00D376AD"/>
    <w:rsid w:val="00D37E4F"/>
    <w:rsid w:val="00D37FE2"/>
    <w:rsid w:val="00D40325"/>
    <w:rsid w:val="00D40753"/>
    <w:rsid w:val="00D407AA"/>
    <w:rsid w:val="00D40A78"/>
    <w:rsid w:val="00D40C87"/>
    <w:rsid w:val="00D40CB5"/>
    <w:rsid w:val="00D40E18"/>
    <w:rsid w:val="00D411CC"/>
    <w:rsid w:val="00D414FC"/>
    <w:rsid w:val="00D417D0"/>
    <w:rsid w:val="00D41F46"/>
    <w:rsid w:val="00D422D4"/>
    <w:rsid w:val="00D42971"/>
    <w:rsid w:val="00D429D2"/>
    <w:rsid w:val="00D4469B"/>
    <w:rsid w:val="00D45051"/>
    <w:rsid w:val="00D45430"/>
    <w:rsid w:val="00D4598A"/>
    <w:rsid w:val="00D45BB6"/>
    <w:rsid w:val="00D45F39"/>
    <w:rsid w:val="00D46889"/>
    <w:rsid w:val="00D46B34"/>
    <w:rsid w:val="00D46E2D"/>
    <w:rsid w:val="00D47400"/>
    <w:rsid w:val="00D476AE"/>
    <w:rsid w:val="00D477C1"/>
    <w:rsid w:val="00D47DF0"/>
    <w:rsid w:val="00D47F56"/>
    <w:rsid w:val="00D47F96"/>
    <w:rsid w:val="00D512B4"/>
    <w:rsid w:val="00D51571"/>
    <w:rsid w:val="00D515D5"/>
    <w:rsid w:val="00D5179C"/>
    <w:rsid w:val="00D520D0"/>
    <w:rsid w:val="00D522C0"/>
    <w:rsid w:val="00D52439"/>
    <w:rsid w:val="00D52518"/>
    <w:rsid w:val="00D52572"/>
    <w:rsid w:val="00D52A6C"/>
    <w:rsid w:val="00D52EDD"/>
    <w:rsid w:val="00D53674"/>
    <w:rsid w:val="00D53A59"/>
    <w:rsid w:val="00D54212"/>
    <w:rsid w:val="00D54271"/>
    <w:rsid w:val="00D547A5"/>
    <w:rsid w:val="00D548C1"/>
    <w:rsid w:val="00D54E8B"/>
    <w:rsid w:val="00D5594C"/>
    <w:rsid w:val="00D559AD"/>
    <w:rsid w:val="00D56413"/>
    <w:rsid w:val="00D56982"/>
    <w:rsid w:val="00D569BD"/>
    <w:rsid w:val="00D56B20"/>
    <w:rsid w:val="00D57846"/>
    <w:rsid w:val="00D57C20"/>
    <w:rsid w:val="00D57E41"/>
    <w:rsid w:val="00D57E44"/>
    <w:rsid w:val="00D57E97"/>
    <w:rsid w:val="00D60262"/>
    <w:rsid w:val="00D60598"/>
    <w:rsid w:val="00D605BF"/>
    <w:rsid w:val="00D60A8B"/>
    <w:rsid w:val="00D60DB6"/>
    <w:rsid w:val="00D61102"/>
    <w:rsid w:val="00D61559"/>
    <w:rsid w:val="00D61AEA"/>
    <w:rsid w:val="00D61F10"/>
    <w:rsid w:val="00D620B5"/>
    <w:rsid w:val="00D621BF"/>
    <w:rsid w:val="00D6248D"/>
    <w:rsid w:val="00D624C9"/>
    <w:rsid w:val="00D62822"/>
    <w:rsid w:val="00D62E04"/>
    <w:rsid w:val="00D62E11"/>
    <w:rsid w:val="00D6349F"/>
    <w:rsid w:val="00D6385E"/>
    <w:rsid w:val="00D63A7E"/>
    <w:rsid w:val="00D63B1A"/>
    <w:rsid w:val="00D63BA1"/>
    <w:rsid w:val="00D63C32"/>
    <w:rsid w:val="00D63EBD"/>
    <w:rsid w:val="00D64139"/>
    <w:rsid w:val="00D64886"/>
    <w:rsid w:val="00D64963"/>
    <w:rsid w:val="00D64A2F"/>
    <w:rsid w:val="00D64DBE"/>
    <w:rsid w:val="00D64E04"/>
    <w:rsid w:val="00D64FF6"/>
    <w:rsid w:val="00D650FF"/>
    <w:rsid w:val="00D657B9"/>
    <w:rsid w:val="00D65EBA"/>
    <w:rsid w:val="00D65F80"/>
    <w:rsid w:val="00D664D2"/>
    <w:rsid w:val="00D679B6"/>
    <w:rsid w:val="00D67B0C"/>
    <w:rsid w:val="00D67C07"/>
    <w:rsid w:val="00D700E0"/>
    <w:rsid w:val="00D7036E"/>
    <w:rsid w:val="00D70767"/>
    <w:rsid w:val="00D7096F"/>
    <w:rsid w:val="00D711D6"/>
    <w:rsid w:val="00D71874"/>
    <w:rsid w:val="00D71CA2"/>
    <w:rsid w:val="00D728B6"/>
    <w:rsid w:val="00D72BD8"/>
    <w:rsid w:val="00D734AC"/>
    <w:rsid w:val="00D73560"/>
    <w:rsid w:val="00D7457E"/>
    <w:rsid w:val="00D74F0E"/>
    <w:rsid w:val="00D74F21"/>
    <w:rsid w:val="00D758D4"/>
    <w:rsid w:val="00D75D96"/>
    <w:rsid w:val="00D75E81"/>
    <w:rsid w:val="00D7658E"/>
    <w:rsid w:val="00D76810"/>
    <w:rsid w:val="00D76C46"/>
    <w:rsid w:val="00D76E7B"/>
    <w:rsid w:val="00D76F7A"/>
    <w:rsid w:val="00D772D2"/>
    <w:rsid w:val="00D77532"/>
    <w:rsid w:val="00D80044"/>
    <w:rsid w:val="00D80252"/>
    <w:rsid w:val="00D8082F"/>
    <w:rsid w:val="00D80A3A"/>
    <w:rsid w:val="00D80ADD"/>
    <w:rsid w:val="00D80B98"/>
    <w:rsid w:val="00D8130B"/>
    <w:rsid w:val="00D816FE"/>
    <w:rsid w:val="00D8193F"/>
    <w:rsid w:val="00D81B96"/>
    <w:rsid w:val="00D82642"/>
    <w:rsid w:val="00D82785"/>
    <w:rsid w:val="00D829B8"/>
    <w:rsid w:val="00D82A80"/>
    <w:rsid w:val="00D82E2E"/>
    <w:rsid w:val="00D83314"/>
    <w:rsid w:val="00D83687"/>
    <w:rsid w:val="00D84498"/>
    <w:rsid w:val="00D84713"/>
    <w:rsid w:val="00D84E13"/>
    <w:rsid w:val="00D84E5A"/>
    <w:rsid w:val="00D85D1D"/>
    <w:rsid w:val="00D85EC7"/>
    <w:rsid w:val="00D86425"/>
    <w:rsid w:val="00D8698E"/>
    <w:rsid w:val="00D86B4A"/>
    <w:rsid w:val="00D86B7C"/>
    <w:rsid w:val="00D86C34"/>
    <w:rsid w:val="00D87833"/>
    <w:rsid w:val="00D87874"/>
    <w:rsid w:val="00D879F3"/>
    <w:rsid w:val="00D90004"/>
    <w:rsid w:val="00D9073C"/>
    <w:rsid w:val="00D90A8F"/>
    <w:rsid w:val="00D9111B"/>
    <w:rsid w:val="00D91238"/>
    <w:rsid w:val="00D91378"/>
    <w:rsid w:val="00D91441"/>
    <w:rsid w:val="00D91AED"/>
    <w:rsid w:val="00D9290E"/>
    <w:rsid w:val="00D92BC3"/>
    <w:rsid w:val="00D93171"/>
    <w:rsid w:val="00D933F4"/>
    <w:rsid w:val="00D93736"/>
    <w:rsid w:val="00D938A4"/>
    <w:rsid w:val="00D93AC6"/>
    <w:rsid w:val="00D93D6E"/>
    <w:rsid w:val="00D9476C"/>
    <w:rsid w:val="00D948B6"/>
    <w:rsid w:val="00D94B22"/>
    <w:rsid w:val="00D951E9"/>
    <w:rsid w:val="00D95BB3"/>
    <w:rsid w:val="00D95E7D"/>
    <w:rsid w:val="00D9634B"/>
    <w:rsid w:val="00D96630"/>
    <w:rsid w:val="00D978C1"/>
    <w:rsid w:val="00D97DB8"/>
    <w:rsid w:val="00DA049A"/>
    <w:rsid w:val="00DA04BC"/>
    <w:rsid w:val="00DA06DC"/>
    <w:rsid w:val="00DA07FD"/>
    <w:rsid w:val="00DA089F"/>
    <w:rsid w:val="00DA1335"/>
    <w:rsid w:val="00DA14BD"/>
    <w:rsid w:val="00DA1547"/>
    <w:rsid w:val="00DA1C2B"/>
    <w:rsid w:val="00DA1ED7"/>
    <w:rsid w:val="00DA255B"/>
    <w:rsid w:val="00DA30DB"/>
    <w:rsid w:val="00DA3190"/>
    <w:rsid w:val="00DA37F3"/>
    <w:rsid w:val="00DA385F"/>
    <w:rsid w:val="00DA41B1"/>
    <w:rsid w:val="00DA4696"/>
    <w:rsid w:val="00DA4785"/>
    <w:rsid w:val="00DA4A35"/>
    <w:rsid w:val="00DA4C92"/>
    <w:rsid w:val="00DA50CE"/>
    <w:rsid w:val="00DA520C"/>
    <w:rsid w:val="00DA56C4"/>
    <w:rsid w:val="00DA61D1"/>
    <w:rsid w:val="00DA684A"/>
    <w:rsid w:val="00DA6BF4"/>
    <w:rsid w:val="00DA6D95"/>
    <w:rsid w:val="00DA72FD"/>
    <w:rsid w:val="00DB004D"/>
    <w:rsid w:val="00DB0741"/>
    <w:rsid w:val="00DB0866"/>
    <w:rsid w:val="00DB1170"/>
    <w:rsid w:val="00DB1344"/>
    <w:rsid w:val="00DB199E"/>
    <w:rsid w:val="00DB1C0D"/>
    <w:rsid w:val="00DB1C81"/>
    <w:rsid w:val="00DB1F82"/>
    <w:rsid w:val="00DB21F0"/>
    <w:rsid w:val="00DB2811"/>
    <w:rsid w:val="00DB28EC"/>
    <w:rsid w:val="00DB2ACC"/>
    <w:rsid w:val="00DB32AB"/>
    <w:rsid w:val="00DB3A7B"/>
    <w:rsid w:val="00DB3D0C"/>
    <w:rsid w:val="00DB4071"/>
    <w:rsid w:val="00DB41DA"/>
    <w:rsid w:val="00DB42B3"/>
    <w:rsid w:val="00DB4607"/>
    <w:rsid w:val="00DB47C3"/>
    <w:rsid w:val="00DB4CFE"/>
    <w:rsid w:val="00DB4E5B"/>
    <w:rsid w:val="00DB4EF4"/>
    <w:rsid w:val="00DB526A"/>
    <w:rsid w:val="00DB5312"/>
    <w:rsid w:val="00DB55A5"/>
    <w:rsid w:val="00DB5A43"/>
    <w:rsid w:val="00DB608E"/>
    <w:rsid w:val="00DB6123"/>
    <w:rsid w:val="00DB63C8"/>
    <w:rsid w:val="00DB64CD"/>
    <w:rsid w:val="00DB6537"/>
    <w:rsid w:val="00DB6714"/>
    <w:rsid w:val="00DB677A"/>
    <w:rsid w:val="00DB7269"/>
    <w:rsid w:val="00DC008C"/>
    <w:rsid w:val="00DC01D2"/>
    <w:rsid w:val="00DC11E6"/>
    <w:rsid w:val="00DC15AA"/>
    <w:rsid w:val="00DC1B15"/>
    <w:rsid w:val="00DC1E12"/>
    <w:rsid w:val="00DC1EAA"/>
    <w:rsid w:val="00DC212E"/>
    <w:rsid w:val="00DC2D48"/>
    <w:rsid w:val="00DC2F50"/>
    <w:rsid w:val="00DC4C70"/>
    <w:rsid w:val="00DC538E"/>
    <w:rsid w:val="00DC58FC"/>
    <w:rsid w:val="00DC5E23"/>
    <w:rsid w:val="00DC6322"/>
    <w:rsid w:val="00DC63EC"/>
    <w:rsid w:val="00DC6D2B"/>
    <w:rsid w:val="00DC7764"/>
    <w:rsid w:val="00DC7BD3"/>
    <w:rsid w:val="00DD020E"/>
    <w:rsid w:val="00DD035C"/>
    <w:rsid w:val="00DD0425"/>
    <w:rsid w:val="00DD0923"/>
    <w:rsid w:val="00DD0C72"/>
    <w:rsid w:val="00DD13B6"/>
    <w:rsid w:val="00DD160F"/>
    <w:rsid w:val="00DD1BDE"/>
    <w:rsid w:val="00DD1CFC"/>
    <w:rsid w:val="00DD2435"/>
    <w:rsid w:val="00DD2A9A"/>
    <w:rsid w:val="00DD2D87"/>
    <w:rsid w:val="00DD36F4"/>
    <w:rsid w:val="00DD44E8"/>
    <w:rsid w:val="00DD459E"/>
    <w:rsid w:val="00DD4819"/>
    <w:rsid w:val="00DD4C9C"/>
    <w:rsid w:val="00DD4D2C"/>
    <w:rsid w:val="00DD4E2D"/>
    <w:rsid w:val="00DD53C9"/>
    <w:rsid w:val="00DD5BB7"/>
    <w:rsid w:val="00DD5F7D"/>
    <w:rsid w:val="00DD6217"/>
    <w:rsid w:val="00DD6287"/>
    <w:rsid w:val="00DD6BA6"/>
    <w:rsid w:val="00DD775F"/>
    <w:rsid w:val="00DD7A0F"/>
    <w:rsid w:val="00DD7D9E"/>
    <w:rsid w:val="00DE0001"/>
    <w:rsid w:val="00DE0656"/>
    <w:rsid w:val="00DE13BD"/>
    <w:rsid w:val="00DE1814"/>
    <w:rsid w:val="00DE1855"/>
    <w:rsid w:val="00DE2FA1"/>
    <w:rsid w:val="00DE3553"/>
    <w:rsid w:val="00DE405E"/>
    <w:rsid w:val="00DE427E"/>
    <w:rsid w:val="00DE4E6C"/>
    <w:rsid w:val="00DE56EB"/>
    <w:rsid w:val="00DE593E"/>
    <w:rsid w:val="00DE5A1A"/>
    <w:rsid w:val="00DE5DDD"/>
    <w:rsid w:val="00DE5EBA"/>
    <w:rsid w:val="00DE6B0B"/>
    <w:rsid w:val="00DE6BA1"/>
    <w:rsid w:val="00DE6EF2"/>
    <w:rsid w:val="00DE73A6"/>
    <w:rsid w:val="00DE75FB"/>
    <w:rsid w:val="00DE7B84"/>
    <w:rsid w:val="00DE7FED"/>
    <w:rsid w:val="00DF0451"/>
    <w:rsid w:val="00DF0CAB"/>
    <w:rsid w:val="00DF0E7E"/>
    <w:rsid w:val="00DF1633"/>
    <w:rsid w:val="00DF1DC2"/>
    <w:rsid w:val="00DF1E54"/>
    <w:rsid w:val="00DF1FDD"/>
    <w:rsid w:val="00DF2269"/>
    <w:rsid w:val="00DF266A"/>
    <w:rsid w:val="00DF2BF7"/>
    <w:rsid w:val="00DF3A09"/>
    <w:rsid w:val="00DF3FCD"/>
    <w:rsid w:val="00DF401A"/>
    <w:rsid w:val="00DF4D90"/>
    <w:rsid w:val="00DF519C"/>
    <w:rsid w:val="00DF5D63"/>
    <w:rsid w:val="00DF63F7"/>
    <w:rsid w:val="00DF6410"/>
    <w:rsid w:val="00DF65CF"/>
    <w:rsid w:val="00DF6730"/>
    <w:rsid w:val="00DF6AFE"/>
    <w:rsid w:val="00DF6C03"/>
    <w:rsid w:val="00DF71D4"/>
    <w:rsid w:val="00DF7538"/>
    <w:rsid w:val="00DF7744"/>
    <w:rsid w:val="00DF7A40"/>
    <w:rsid w:val="00DF7F44"/>
    <w:rsid w:val="00E00280"/>
    <w:rsid w:val="00E007E6"/>
    <w:rsid w:val="00E00F52"/>
    <w:rsid w:val="00E01B98"/>
    <w:rsid w:val="00E01DC0"/>
    <w:rsid w:val="00E02500"/>
    <w:rsid w:val="00E02A62"/>
    <w:rsid w:val="00E03869"/>
    <w:rsid w:val="00E03ADA"/>
    <w:rsid w:val="00E04DA2"/>
    <w:rsid w:val="00E0513F"/>
    <w:rsid w:val="00E05221"/>
    <w:rsid w:val="00E056D5"/>
    <w:rsid w:val="00E05AB7"/>
    <w:rsid w:val="00E06393"/>
    <w:rsid w:val="00E0670C"/>
    <w:rsid w:val="00E06FEA"/>
    <w:rsid w:val="00E07ED3"/>
    <w:rsid w:val="00E10380"/>
    <w:rsid w:val="00E106E0"/>
    <w:rsid w:val="00E10E3F"/>
    <w:rsid w:val="00E11A1A"/>
    <w:rsid w:val="00E122CE"/>
    <w:rsid w:val="00E1233F"/>
    <w:rsid w:val="00E12900"/>
    <w:rsid w:val="00E13069"/>
    <w:rsid w:val="00E13EDC"/>
    <w:rsid w:val="00E14520"/>
    <w:rsid w:val="00E145C8"/>
    <w:rsid w:val="00E14A83"/>
    <w:rsid w:val="00E14AA2"/>
    <w:rsid w:val="00E14B87"/>
    <w:rsid w:val="00E155C5"/>
    <w:rsid w:val="00E15B72"/>
    <w:rsid w:val="00E1621E"/>
    <w:rsid w:val="00E1743D"/>
    <w:rsid w:val="00E200F1"/>
    <w:rsid w:val="00E2099D"/>
    <w:rsid w:val="00E21012"/>
    <w:rsid w:val="00E2125F"/>
    <w:rsid w:val="00E21387"/>
    <w:rsid w:val="00E21776"/>
    <w:rsid w:val="00E21A52"/>
    <w:rsid w:val="00E21E50"/>
    <w:rsid w:val="00E23B4F"/>
    <w:rsid w:val="00E23F0E"/>
    <w:rsid w:val="00E23F9A"/>
    <w:rsid w:val="00E244E6"/>
    <w:rsid w:val="00E24950"/>
    <w:rsid w:val="00E24C52"/>
    <w:rsid w:val="00E24D96"/>
    <w:rsid w:val="00E2573D"/>
    <w:rsid w:val="00E26231"/>
    <w:rsid w:val="00E264B7"/>
    <w:rsid w:val="00E265B7"/>
    <w:rsid w:val="00E26619"/>
    <w:rsid w:val="00E26978"/>
    <w:rsid w:val="00E26C33"/>
    <w:rsid w:val="00E26E36"/>
    <w:rsid w:val="00E27079"/>
    <w:rsid w:val="00E2720A"/>
    <w:rsid w:val="00E274EF"/>
    <w:rsid w:val="00E2770C"/>
    <w:rsid w:val="00E30EB9"/>
    <w:rsid w:val="00E30FF8"/>
    <w:rsid w:val="00E3112F"/>
    <w:rsid w:val="00E31A14"/>
    <w:rsid w:val="00E31A3C"/>
    <w:rsid w:val="00E31C88"/>
    <w:rsid w:val="00E3299D"/>
    <w:rsid w:val="00E329F1"/>
    <w:rsid w:val="00E32CD4"/>
    <w:rsid w:val="00E32E03"/>
    <w:rsid w:val="00E33282"/>
    <w:rsid w:val="00E335A1"/>
    <w:rsid w:val="00E338C7"/>
    <w:rsid w:val="00E33AF5"/>
    <w:rsid w:val="00E33B04"/>
    <w:rsid w:val="00E33BBE"/>
    <w:rsid w:val="00E33CD7"/>
    <w:rsid w:val="00E34018"/>
    <w:rsid w:val="00E3421C"/>
    <w:rsid w:val="00E3436B"/>
    <w:rsid w:val="00E3439A"/>
    <w:rsid w:val="00E34A2D"/>
    <w:rsid w:val="00E3566C"/>
    <w:rsid w:val="00E35777"/>
    <w:rsid w:val="00E35806"/>
    <w:rsid w:val="00E35B8B"/>
    <w:rsid w:val="00E35F3F"/>
    <w:rsid w:val="00E360CE"/>
    <w:rsid w:val="00E3648E"/>
    <w:rsid w:val="00E3688D"/>
    <w:rsid w:val="00E3730F"/>
    <w:rsid w:val="00E40811"/>
    <w:rsid w:val="00E40BC1"/>
    <w:rsid w:val="00E410B5"/>
    <w:rsid w:val="00E4141C"/>
    <w:rsid w:val="00E41438"/>
    <w:rsid w:val="00E41B9C"/>
    <w:rsid w:val="00E41CDB"/>
    <w:rsid w:val="00E42074"/>
    <w:rsid w:val="00E426BA"/>
    <w:rsid w:val="00E42973"/>
    <w:rsid w:val="00E42A7A"/>
    <w:rsid w:val="00E42E34"/>
    <w:rsid w:val="00E42FDF"/>
    <w:rsid w:val="00E43394"/>
    <w:rsid w:val="00E43664"/>
    <w:rsid w:val="00E43B4E"/>
    <w:rsid w:val="00E43CA1"/>
    <w:rsid w:val="00E4435F"/>
    <w:rsid w:val="00E4442F"/>
    <w:rsid w:val="00E4472E"/>
    <w:rsid w:val="00E44734"/>
    <w:rsid w:val="00E44F83"/>
    <w:rsid w:val="00E44FAE"/>
    <w:rsid w:val="00E45643"/>
    <w:rsid w:val="00E4576C"/>
    <w:rsid w:val="00E45F05"/>
    <w:rsid w:val="00E4650C"/>
    <w:rsid w:val="00E467A9"/>
    <w:rsid w:val="00E46CD3"/>
    <w:rsid w:val="00E475F1"/>
    <w:rsid w:val="00E5057E"/>
    <w:rsid w:val="00E50909"/>
    <w:rsid w:val="00E51118"/>
    <w:rsid w:val="00E513C6"/>
    <w:rsid w:val="00E517FF"/>
    <w:rsid w:val="00E51E0B"/>
    <w:rsid w:val="00E52732"/>
    <w:rsid w:val="00E5274E"/>
    <w:rsid w:val="00E52952"/>
    <w:rsid w:val="00E52EE0"/>
    <w:rsid w:val="00E53042"/>
    <w:rsid w:val="00E530F0"/>
    <w:rsid w:val="00E53451"/>
    <w:rsid w:val="00E53761"/>
    <w:rsid w:val="00E54DCF"/>
    <w:rsid w:val="00E55617"/>
    <w:rsid w:val="00E559BE"/>
    <w:rsid w:val="00E55C4A"/>
    <w:rsid w:val="00E563BF"/>
    <w:rsid w:val="00E5659E"/>
    <w:rsid w:val="00E56B9B"/>
    <w:rsid w:val="00E56CB4"/>
    <w:rsid w:val="00E56E01"/>
    <w:rsid w:val="00E571A8"/>
    <w:rsid w:val="00E571C4"/>
    <w:rsid w:val="00E5778F"/>
    <w:rsid w:val="00E57ACC"/>
    <w:rsid w:val="00E603A0"/>
    <w:rsid w:val="00E6048C"/>
    <w:rsid w:val="00E6070D"/>
    <w:rsid w:val="00E60A00"/>
    <w:rsid w:val="00E60DE8"/>
    <w:rsid w:val="00E6101D"/>
    <w:rsid w:val="00E610E3"/>
    <w:rsid w:val="00E61759"/>
    <w:rsid w:val="00E61A9D"/>
    <w:rsid w:val="00E61C44"/>
    <w:rsid w:val="00E61F9B"/>
    <w:rsid w:val="00E62362"/>
    <w:rsid w:val="00E62861"/>
    <w:rsid w:val="00E62A38"/>
    <w:rsid w:val="00E62B42"/>
    <w:rsid w:val="00E62BBE"/>
    <w:rsid w:val="00E63793"/>
    <w:rsid w:val="00E63B97"/>
    <w:rsid w:val="00E63FCF"/>
    <w:rsid w:val="00E640BB"/>
    <w:rsid w:val="00E64592"/>
    <w:rsid w:val="00E64942"/>
    <w:rsid w:val="00E64BB1"/>
    <w:rsid w:val="00E64EF5"/>
    <w:rsid w:val="00E65076"/>
    <w:rsid w:val="00E651F3"/>
    <w:rsid w:val="00E65456"/>
    <w:rsid w:val="00E65A46"/>
    <w:rsid w:val="00E65C21"/>
    <w:rsid w:val="00E66611"/>
    <w:rsid w:val="00E66E17"/>
    <w:rsid w:val="00E70099"/>
    <w:rsid w:val="00E702BA"/>
    <w:rsid w:val="00E702CB"/>
    <w:rsid w:val="00E702D9"/>
    <w:rsid w:val="00E70774"/>
    <w:rsid w:val="00E708EE"/>
    <w:rsid w:val="00E71702"/>
    <w:rsid w:val="00E71A30"/>
    <w:rsid w:val="00E720DF"/>
    <w:rsid w:val="00E72238"/>
    <w:rsid w:val="00E72FA5"/>
    <w:rsid w:val="00E7305A"/>
    <w:rsid w:val="00E7308E"/>
    <w:rsid w:val="00E7312F"/>
    <w:rsid w:val="00E732BE"/>
    <w:rsid w:val="00E735A7"/>
    <w:rsid w:val="00E737E7"/>
    <w:rsid w:val="00E74983"/>
    <w:rsid w:val="00E74EB0"/>
    <w:rsid w:val="00E75302"/>
    <w:rsid w:val="00E757C3"/>
    <w:rsid w:val="00E75B4C"/>
    <w:rsid w:val="00E770D1"/>
    <w:rsid w:val="00E7723B"/>
    <w:rsid w:val="00E776D8"/>
    <w:rsid w:val="00E778B9"/>
    <w:rsid w:val="00E808AC"/>
    <w:rsid w:val="00E811A7"/>
    <w:rsid w:val="00E81821"/>
    <w:rsid w:val="00E8189A"/>
    <w:rsid w:val="00E819A7"/>
    <w:rsid w:val="00E81BEF"/>
    <w:rsid w:val="00E81C99"/>
    <w:rsid w:val="00E81EE6"/>
    <w:rsid w:val="00E81F8B"/>
    <w:rsid w:val="00E82ABD"/>
    <w:rsid w:val="00E82B12"/>
    <w:rsid w:val="00E82B39"/>
    <w:rsid w:val="00E83539"/>
    <w:rsid w:val="00E835C1"/>
    <w:rsid w:val="00E83F94"/>
    <w:rsid w:val="00E84E62"/>
    <w:rsid w:val="00E850F5"/>
    <w:rsid w:val="00E8575A"/>
    <w:rsid w:val="00E85B2C"/>
    <w:rsid w:val="00E85D94"/>
    <w:rsid w:val="00E860D8"/>
    <w:rsid w:val="00E86667"/>
    <w:rsid w:val="00E86769"/>
    <w:rsid w:val="00E86C50"/>
    <w:rsid w:val="00E86E37"/>
    <w:rsid w:val="00E87FCD"/>
    <w:rsid w:val="00E9042C"/>
    <w:rsid w:val="00E905A5"/>
    <w:rsid w:val="00E90B04"/>
    <w:rsid w:val="00E90B38"/>
    <w:rsid w:val="00E910A5"/>
    <w:rsid w:val="00E9156A"/>
    <w:rsid w:val="00E9160A"/>
    <w:rsid w:val="00E91F9B"/>
    <w:rsid w:val="00E9206B"/>
    <w:rsid w:val="00E92674"/>
    <w:rsid w:val="00E927EA"/>
    <w:rsid w:val="00E928D7"/>
    <w:rsid w:val="00E929F9"/>
    <w:rsid w:val="00E92D51"/>
    <w:rsid w:val="00E93159"/>
    <w:rsid w:val="00E93241"/>
    <w:rsid w:val="00E9386F"/>
    <w:rsid w:val="00E94357"/>
    <w:rsid w:val="00E944A5"/>
    <w:rsid w:val="00E94F7C"/>
    <w:rsid w:val="00E955D6"/>
    <w:rsid w:val="00E955F0"/>
    <w:rsid w:val="00E95624"/>
    <w:rsid w:val="00E95915"/>
    <w:rsid w:val="00E95AC8"/>
    <w:rsid w:val="00E96D87"/>
    <w:rsid w:val="00E9757F"/>
    <w:rsid w:val="00E97C22"/>
    <w:rsid w:val="00E97FBE"/>
    <w:rsid w:val="00EA0186"/>
    <w:rsid w:val="00EA01FB"/>
    <w:rsid w:val="00EA03DB"/>
    <w:rsid w:val="00EA0482"/>
    <w:rsid w:val="00EA106D"/>
    <w:rsid w:val="00EA13DF"/>
    <w:rsid w:val="00EA21BC"/>
    <w:rsid w:val="00EA2446"/>
    <w:rsid w:val="00EA2A62"/>
    <w:rsid w:val="00EA3520"/>
    <w:rsid w:val="00EA3B3B"/>
    <w:rsid w:val="00EA3B62"/>
    <w:rsid w:val="00EA42D5"/>
    <w:rsid w:val="00EA4D91"/>
    <w:rsid w:val="00EA4E94"/>
    <w:rsid w:val="00EA517F"/>
    <w:rsid w:val="00EA52EF"/>
    <w:rsid w:val="00EA533B"/>
    <w:rsid w:val="00EA5713"/>
    <w:rsid w:val="00EA5FB0"/>
    <w:rsid w:val="00EA5FEA"/>
    <w:rsid w:val="00EA637C"/>
    <w:rsid w:val="00EA6479"/>
    <w:rsid w:val="00EA674A"/>
    <w:rsid w:val="00EA71A2"/>
    <w:rsid w:val="00EA7897"/>
    <w:rsid w:val="00EA7912"/>
    <w:rsid w:val="00EA79AE"/>
    <w:rsid w:val="00EA7D63"/>
    <w:rsid w:val="00EA7E7A"/>
    <w:rsid w:val="00EA7F10"/>
    <w:rsid w:val="00EA7F57"/>
    <w:rsid w:val="00EB00EA"/>
    <w:rsid w:val="00EB084D"/>
    <w:rsid w:val="00EB0FC6"/>
    <w:rsid w:val="00EB0FF5"/>
    <w:rsid w:val="00EB10F6"/>
    <w:rsid w:val="00EB1DCF"/>
    <w:rsid w:val="00EB229C"/>
    <w:rsid w:val="00EB23D6"/>
    <w:rsid w:val="00EB273A"/>
    <w:rsid w:val="00EB30A4"/>
    <w:rsid w:val="00EB3412"/>
    <w:rsid w:val="00EB380B"/>
    <w:rsid w:val="00EB427F"/>
    <w:rsid w:val="00EB453F"/>
    <w:rsid w:val="00EB45A5"/>
    <w:rsid w:val="00EB4B95"/>
    <w:rsid w:val="00EB5493"/>
    <w:rsid w:val="00EB5651"/>
    <w:rsid w:val="00EB5A54"/>
    <w:rsid w:val="00EB5AF2"/>
    <w:rsid w:val="00EB5B5B"/>
    <w:rsid w:val="00EB5BDE"/>
    <w:rsid w:val="00EB6261"/>
    <w:rsid w:val="00EB62DC"/>
    <w:rsid w:val="00EB63D8"/>
    <w:rsid w:val="00EB6666"/>
    <w:rsid w:val="00EB666B"/>
    <w:rsid w:val="00EB66ED"/>
    <w:rsid w:val="00EB676B"/>
    <w:rsid w:val="00EB6A06"/>
    <w:rsid w:val="00EB6CA7"/>
    <w:rsid w:val="00EB725B"/>
    <w:rsid w:val="00EB7A84"/>
    <w:rsid w:val="00EB7C72"/>
    <w:rsid w:val="00EB7CAD"/>
    <w:rsid w:val="00EC01B2"/>
    <w:rsid w:val="00EC0D52"/>
    <w:rsid w:val="00EC0FB3"/>
    <w:rsid w:val="00EC13E5"/>
    <w:rsid w:val="00EC19A8"/>
    <w:rsid w:val="00EC209C"/>
    <w:rsid w:val="00EC2454"/>
    <w:rsid w:val="00EC27D7"/>
    <w:rsid w:val="00EC2897"/>
    <w:rsid w:val="00EC2A94"/>
    <w:rsid w:val="00EC3F11"/>
    <w:rsid w:val="00EC42BE"/>
    <w:rsid w:val="00EC45D9"/>
    <w:rsid w:val="00EC4BE3"/>
    <w:rsid w:val="00EC4C63"/>
    <w:rsid w:val="00EC5129"/>
    <w:rsid w:val="00EC56AC"/>
    <w:rsid w:val="00EC5966"/>
    <w:rsid w:val="00EC5DA9"/>
    <w:rsid w:val="00EC6A3D"/>
    <w:rsid w:val="00EC74BF"/>
    <w:rsid w:val="00EC79FC"/>
    <w:rsid w:val="00EC7A13"/>
    <w:rsid w:val="00EC7A2B"/>
    <w:rsid w:val="00ED0012"/>
    <w:rsid w:val="00ED0311"/>
    <w:rsid w:val="00ED0362"/>
    <w:rsid w:val="00ED03DD"/>
    <w:rsid w:val="00ED11EB"/>
    <w:rsid w:val="00ED14E1"/>
    <w:rsid w:val="00ED1643"/>
    <w:rsid w:val="00ED1705"/>
    <w:rsid w:val="00ED1B54"/>
    <w:rsid w:val="00ED2650"/>
    <w:rsid w:val="00ED273C"/>
    <w:rsid w:val="00ED2F4E"/>
    <w:rsid w:val="00ED357B"/>
    <w:rsid w:val="00ED366A"/>
    <w:rsid w:val="00ED4943"/>
    <w:rsid w:val="00ED4B77"/>
    <w:rsid w:val="00ED4F28"/>
    <w:rsid w:val="00ED548A"/>
    <w:rsid w:val="00ED59B2"/>
    <w:rsid w:val="00ED5E1B"/>
    <w:rsid w:val="00ED7474"/>
    <w:rsid w:val="00ED79B0"/>
    <w:rsid w:val="00ED7B7E"/>
    <w:rsid w:val="00EE04F4"/>
    <w:rsid w:val="00EE083F"/>
    <w:rsid w:val="00EE085F"/>
    <w:rsid w:val="00EE177D"/>
    <w:rsid w:val="00EE1CEC"/>
    <w:rsid w:val="00EE202B"/>
    <w:rsid w:val="00EE30AF"/>
    <w:rsid w:val="00EE3160"/>
    <w:rsid w:val="00EE38EE"/>
    <w:rsid w:val="00EE3947"/>
    <w:rsid w:val="00EE4245"/>
    <w:rsid w:val="00EE4380"/>
    <w:rsid w:val="00EE47E1"/>
    <w:rsid w:val="00EE4F8E"/>
    <w:rsid w:val="00EE50B9"/>
    <w:rsid w:val="00EE54D0"/>
    <w:rsid w:val="00EE5658"/>
    <w:rsid w:val="00EE56B3"/>
    <w:rsid w:val="00EE68AA"/>
    <w:rsid w:val="00EE6929"/>
    <w:rsid w:val="00EE692D"/>
    <w:rsid w:val="00EE6A99"/>
    <w:rsid w:val="00EE6C35"/>
    <w:rsid w:val="00EE7901"/>
    <w:rsid w:val="00EE79D0"/>
    <w:rsid w:val="00EF00D3"/>
    <w:rsid w:val="00EF0770"/>
    <w:rsid w:val="00EF0DFA"/>
    <w:rsid w:val="00EF0E1A"/>
    <w:rsid w:val="00EF1786"/>
    <w:rsid w:val="00EF186E"/>
    <w:rsid w:val="00EF1DF4"/>
    <w:rsid w:val="00EF1FCB"/>
    <w:rsid w:val="00EF231E"/>
    <w:rsid w:val="00EF232A"/>
    <w:rsid w:val="00EF266D"/>
    <w:rsid w:val="00EF2895"/>
    <w:rsid w:val="00EF2A4A"/>
    <w:rsid w:val="00EF2CDB"/>
    <w:rsid w:val="00EF2E4F"/>
    <w:rsid w:val="00EF2EAA"/>
    <w:rsid w:val="00EF32CC"/>
    <w:rsid w:val="00EF3E15"/>
    <w:rsid w:val="00EF3E37"/>
    <w:rsid w:val="00EF40CC"/>
    <w:rsid w:val="00EF4149"/>
    <w:rsid w:val="00EF4157"/>
    <w:rsid w:val="00EF45F7"/>
    <w:rsid w:val="00EF4A8F"/>
    <w:rsid w:val="00EF4FC7"/>
    <w:rsid w:val="00EF54B3"/>
    <w:rsid w:val="00EF589C"/>
    <w:rsid w:val="00EF6041"/>
    <w:rsid w:val="00EF6457"/>
    <w:rsid w:val="00EF697A"/>
    <w:rsid w:val="00EF70A8"/>
    <w:rsid w:val="00EF724A"/>
    <w:rsid w:val="00EF74FA"/>
    <w:rsid w:val="00EF7724"/>
    <w:rsid w:val="00EF7DAE"/>
    <w:rsid w:val="00EF7EBB"/>
    <w:rsid w:val="00EF7FE6"/>
    <w:rsid w:val="00F00E84"/>
    <w:rsid w:val="00F01170"/>
    <w:rsid w:val="00F012B7"/>
    <w:rsid w:val="00F013D9"/>
    <w:rsid w:val="00F01506"/>
    <w:rsid w:val="00F01C3B"/>
    <w:rsid w:val="00F01C69"/>
    <w:rsid w:val="00F01FB2"/>
    <w:rsid w:val="00F02ECA"/>
    <w:rsid w:val="00F02F9D"/>
    <w:rsid w:val="00F0347E"/>
    <w:rsid w:val="00F03F19"/>
    <w:rsid w:val="00F0478A"/>
    <w:rsid w:val="00F04E1A"/>
    <w:rsid w:val="00F057CC"/>
    <w:rsid w:val="00F05A03"/>
    <w:rsid w:val="00F05EBB"/>
    <w:rsid w:val="00F064FA"/>
    <w:rsid w:val="00F067CA"/>
    <w:rsid w:val="00F06A8E"/>
    <w:rsid w:val="00F06ABB"/>
    <w:rsid w:val="00F077F8"/>
    <w:rsid w:val="00F07D16"/>
    <w:rsid w:val="00F10239"/>
    <w:rsid w:val="00F10319"/>
    <w:rsid w:val="00F10572"/>
    <w:rsid w:val="00F10C8F"/>
    <w:rsid w:val="00F11576"/>
    <w:rsid w:val="00F11D06"/>
    <w:rsid w:val="00F11E09"/>
    <w:rsid w:val="00F1287B"/>
    <w:rsid w:val="00F12982"/>
    <w:rsid w:val="00F12C56"/>
    <w:rsid w:val="00F13074"/>
    <w:rsid w:val="00F130BF"/>
    <w:rsid w:val="00F133E5"/>
    <w:rsid w:val="00F133FA"/>
    <w:rsid w:val="00F1355E"/>
    <w:rsid w:val="00F136BA"/>
    <w:rsid w:val="00F13CF2"/>
    <w:rsid w:val="00F14009"/>
    <w:rsid w:val="00F145DE"/>
    <w:rsid w:val="00F1484F"/>
    <w:rsid w:val="00F1489A"/>
    <w:rsid w:val="00F14F7C"/>
    <w:rsid w:val="00F152DE"/>
    <w:rsid w:val="00F1564E"/>
    <w:rsid w:val="00F15EC1"/>
    <w:rsid w:val="00F15F9B"/>
    <w:rsid w:val="00F165D7"/>
    <w:rsid w:val="00F168D6"/>
    <w:rsid w:val="00F16ADC"/>
    <w:rsid w:val="00F16B77"/>
    <w:rsid w:val="00F16C3A"/>
    <w:rsid w:val="00F16F92"/>
    <w:rsid w:val="00F1755A"/>
    <w:rsid w:val="00F178D9"/>
    <w:rsid w:val="00F17C37"/>
    <w:rsid w:val="00F202E8"/>
    <w:rsid w:val="00F21E02"/>
    <w:rsid w:val="00F220D1"/>
    <w:rsid w:val="00F227C2"/>
    <w:rsid w:val="00F228E3"/>
    <w:rsid w:val="00F229D3"/>
    <w:rsid w:val="00F22F48"/>
    <w:rsid w:val="00F234F9"/>
    <w:rsid w:val="00F23A26"/>
    <w:rsid w:val="00F23B0E"/>
    <w:rsid w:val="00F23EED"/>
    <w:rsid w:val="00F240F9"/>
    <w:rsid w:val="00F24434"/>
    <w:rsid w:val="00F249AE"/>
    <w:rsid w:val="00F24BBA"/>
    <w:rsid w:val="00F2502E"/>
    <w:rsid w:val="00F25F5C"/>
    <w:rsid w:val="00F26493"/>
    <w:rsid w:val="00F26C51"/>
    <w:rsid w:val="00F2721D"/>
    <w:rsid w:val="00F276A4"/>
    <w:rsid w:val="00F276FE"/>
    <w:rsid w:val="00F304FD"/>
    <w:rsid w:val="00F30526"/>
    <w:rsid w:val="00F308A8"/>
    <w:rsid w:val="00F30D1C"/>
    <w:rsid w:val="00F311A3"/>
    <w:rsid w:val="00F31311"/>
    <w:rsid w:val="00F32471"/>
    <w:rsid w:val="00F32CCA"/>
    <w:rsid w:val="00F33734"/>
    <w:rsid w:val="00F3383D"/>
    <w:rsid w:val="00F338A4"/>
    <w:rsid w:val="00F33F33"/>
    <w:rsid w:val="00F347C4"/>
    <w:rsid w:val="00F34986"/>
    <w:rsid w:val="00F34CDC"/>
    <w:rsid w:val="00F3527F"/>
    <w:rsid w:val="00F355BF"/>
    <w:rsid w:val="00F355F8"/>
    <w:rsid w:val="00F358B5"/>
    <w:rsid w:val="00F35929"/>
    <w:rsid w:val="00F36734"/>
    <w:rsid w:val="00F36893"/>
    <w:rsid w:val="00F36B34"/>
    <w:rsid w:val="00F36E62"/>
    <w:rsid w:val="00F36FEB"/>
    <w:rsid w:val="00F37195"/>
    <w:rsid w:val="00F378E2"/>
    <w:rsid w:val="00F37BE5"/>
    <w:rsid w:val="00F4167F"/>
    <w:rsid w:val="00F4271F"/>
    <w:rsid w:val="00F42DD8"/>
    <w:rsid w:val="00F431CE"/>
    <w:rsid w:val="00F43F98"/>
    <w:rsid w:val="00F443C6"/>
    <w:rsid w:val="00F44736"/>
    <w:rsid w:val="00F455C1"/>
    <w:rsid w:val="00F45803"/>
    <w:rsid w:val="00F45B40"/>
    <w:rsid w:val="00F45BFF"/>
    <w:rsid w:val="00F4628F"/>
    <w:rsid w:val="00F46377"/>
    <w:rsid w:val="00F477FF"/>
    <w:rsid w:val="00F47C07"/>
    <w:rsid w:val="00F500FF"/>
    <w:rsid w:val="00F5091A"/>
    <w:rsid w:val="00F50AE2"/>
    <w:rsid w:val="00F50C5A"/>
    <w:rsid w:val="00F50CD1"/>
    <w:rsid w:val="00F50DC0"/>
    <w:rsid w:val="00F513CB"/>
    <w:rsid w:val="00F51D14"/>
    <w:rsid w:val="00F52523"/>
    <w:rsid w:val="00F52890"/>
    <w:rsid w:val="00F52B4C"/>
    <w:rsid w:val="00F52EAB"/>
    <w:rsid w:val="00F53026"/>
    <w:rsid w:val="00F531F9"/>
    <w:rsid w:val="00F5333B"/>
    <w:rsid w:val="00F538C6"/>
    <w:rsid w:val="00F53F74"/>
    <w:rsid w:val="00F54090"/>
    <w:rsid w:val="00F545FB"/>
    <w:rsid w:val="00F54DD7"/>
    <w:rsid w:val="00F55E91"/>
    <w:rsid w:val="00F55FAF"/>
    <w:rsid w:val="00F5628E"/>
    <w:rsid w:val="00F5630B"/>
    <w:rsid w:val="00F56EDE"/>
    <w:rsid w:val="00F57003"/>
    <w:rsid w:val="00F57D33"/>
    <w:rsid w:val="00F57FBD"/>
    <w:rsid w:val="00F606EC"/>
    <w:rsid w:val="00F60AFB"/>
    <w:rsid w:val="00F617CD"/>
    <w:rsid w:val="00F625B2"/>
    <w:rsid w:val="00F627EA"/>
    <w:rsid w:val="00F62A5B"/>
    <w:rsid w:val="00F62C6A"/>
    <w:rsid w:val="00F6342B"/>
    <w:rsid w:val="00F637FA"/>
    <w:rsid w:val="00F63FB2"/>
    <w:rsid w:val="00F63FDE"/>
    <w:rsid w:val="00F64108"/>
    <w:rsid w:val="00F6481D"/>
    <w:rsid w:val="00F64947"/>
    <w:rsid w:val="00F64C2E"/>
    <w:rsid w:val="00F64C69"/>
    <w:rsid w:val="00F64EE7"/>
    <w:rsid w:val="00F6654C"/>
    <w:rsid w:val="00F666CC"/>
    <w:rsid w:val="00F66EEC"/>
    <w:rsid w:val="00F67209"/>
    <w:rsid w:val="00F674AC"/>
    <w:rsid w:val="00F676FE"/>
    <w:rsid w:val="00F700F0"/>
    <w:rsid w:val="00F70604"/>
    <w:rsid w:val="00F71122"/>
    <w:rsid w:val="00F71379"/>
    <w:rsid w:val="00F716B4"/>
    <w:rsid w:val="00F723EE"/>
    <w:rsid w:val="00F734A4"/>
    <w:rsid w:val="00F73B1B"/>
    <w:rsid w:val="00F73C5E"/>
    <w:rsid w:val="00F73C94"/>
    <w:rsid w:val="00F73EB9"/>
    <w:rsid w:val="00F74274"/>
    <w:rsid w:val="00F74474"/>
    <w:rsid w:val="00F760F4"/>
    <w:rsid w:val="00F762AC"/>
    <w:rsid w:val="00F769D2"/>
    <w:rsid w:val="00F76BFE"/>
    <w:rsid w:val="00F77583"/>
    <w:rsid w:val="00F77725"/>
    <w:rsid w:val="00F8073E"/>
    <w:rsid w:val="00F80F91"/>
    <w:rsid w:val="00F814F8"/>
    <w:rsid w:val="00F81539"/>
    <w:rsid w:val="00F81673"/>
    <w:rsid w:val="00F81BD1"/>
    <w:rsid w:val="00F82A7A"/>
    <w:rsid w:val="00F82F80"/>
    <w:rsid w:val="00F83376"/>
    <w:rsid w:val="00F8381F"/>
    <w:rsid w:val="00F8391A"/>
    <w:rsid w:val="00F83B8A"/>
    <w:rsid w:val="00F83CA6"/>
    <w:rsid w:val="00F83CE6"/>
    <w:rsid w:val="00F84A95"/>
    <w:rsid w:val="00F84BE9"/>
    <w:rsid w:val="00F8540E"/>
    <w:rsid w:val="00F85609"/>
    <w:rsid w:val="00F870DA"/>
    <w:rsid w:val="00F90A45"/>
    <w:rsid w:val="00F90BBC"/>
    <w:rsid w:val="00F90C2E"/>
    <w:rsid w:val="00F90DF2"/>
    <w:rsid w:val="00F90E07"/>
    <w:rsid w:val="00F90FBE"/>
    <w:rsid w:val="00F917EC"/>
    <w:rsid w:val="00F91E8D"/>
    <w:rsid w:val="00F9258E"/>
    <w:rsid w:val="00F931A6"/>
    <w:rsid w:val="00F932F6"/>
    <w:rsid w:val="00F9332B"/>
    <w:rsid w:val="00F93BE0"/>
    <w:rsid w:val="00F93C9D"/>
    <w:rsid w:val="00F94159"/>
    <w:rsid w:val="00F94339"/>
    <w:rsid w:val="00F943BF"/>
    <w:rsid w:val="00F949E9"/>
    <w:rsid w:val="00F94F99"/>
    <w:rsid w:val="00F95588"/>
    <w:rsid w:val="00F959BA"/>
    <w:rsid w:val="00F95C45"/>
    <w:rsid w:val="00F95CFA"/>
    <w:rsid w:val="00F95E08"/>
    <w:rsid w:val="00F95F19"/>
    <w:rsid w:val="00F9750C"/>
    <w:rsid w:val="00F9783B"/>
    <w:rsid w:val="00F97BDC"/>
    <w:rsid w:val="00F97EEE"/>
    <w:rsid w:val="00FA0D56"/>
    <w:rsid w:val="00FA1A65"/>
    <w:rsid w:val="00FA1B0D"/>
    <w:rsid w:val="00FA2097"/>
    <w:rsid w:val="00FA28D0"/>
    <w:rsid w:val="00FA2A74"/>
    <w:rsid w:val="00FA2CD0"/>
    <w:rsid w:val="00FA2F42"/>
    <w:rsid w:val="00FA3EA0"/>
    <w:rsid w:val="00FA4551"/>
    <w:rsid w:val="00FA47FA"/>
    <w:rsid w:val="00FA48D5"/>
    <w:rsid w:val="00FA4C12"/>
    <w:rsid w:val="00FA51F0"/>
    <w:rsid w:val="00FA59EF"/>
    <w:rsid w:val="00FA5A1B"/>
    <w:rsid w:val="00FA5A22"/>
    <w:rsid w:val="00FA5AA8"/>
    <w:rsid w:val="00FA62FA"/>
    <w:rsid w:val="00FA6601"/>
    <w:rsid w:val="00FA6A1B"/>
    <w:rsid w:val="00FA78F4"/>
    <w:rsid w:val="00FA7D18"/>
    <w:rsid w:val="00FA7DA0"/>
    <w:rsid w:val="00FA7DC2"/>
    <w:rsid w:val="00FB062D"/>
    <w:rsid w:val="00FB0CB0"/>
    <w:rsid w:val="00FB1697"/>
    <w:rsid w:val="00FB18B9"/>
    <w:rsid w:val="00FB1B2C"/>
    <w:rsid w:val="00FB1B5F"/>
    <w:rsid w:val="00FB2164"/>
    <w:rsid w:val="00FB27AC"/>
    <w:rsid w:val="00FB2A26"/>
    <w:rsid w:val="00FB2C24"/>
    <w:rsid w:val="00FB2DB4"/>
    <w:rsid w:val="00FB2EBE"/>
    <w:rsid w:val="00FB31F5"/>
    <w:rsid w:val="00FB3336"/>
    <w:rsid w:val="00FB35BD"/>
    <w:rsid w:val="00FB3C08"/>
    <w:rsid w:val="00FB3CFE"/>
    <w:rsid w:val="00FB40A6"/>
    <w:rsid w:val="00FB45C2"/>
    <w:rsid w:val="00FB4937"/>
    <w:rsid w:val="00FB4DE8"/>
    <w:rsid w:val="00FB53EC"/>
    <w:rsid w:val="00FB6050"/>
    <w:rsid w:val="00FB6323"/>
    <w:rsid w:val="00FB7552"/>
    <w:rsid w:val="00FB794A"/>
    <w:rsid w:val="00FB7BB4"/>
    <w:rsid w:val="00FB7D40"/>
    <w:rsid w:val="00FB7DCF"/>
    <w:rsid w:val="00FC020A"/>
    <w:rsid w:val="00FC03BB"/>
    <w:rsid w:val="00FC05B1"/>
    <w:rsid w:val="00FC0810"/>
    <w:rsid w:val="00FC0EE7"/>
    <w:rsid w:val="00FC1D19"/>
    <w:rsid w:val="00FC2865"/>
    <w:rsid w:val="00FC2B31"/>
    <w:rsid w:val="00FC2EBA"/>
    <w:rsid w:val="00FC319F"/>
    <w:rsid w:val="00FC3748"/>
    <w:rsid w:val="00FC4331"/>
    <w:rsid w:val="00FC43F1"/>
    <w:rsid w:val="00FC44B5"/>
    <w:rsid w:val="00FC482B"/>
    <w:rsid w:val="00FC4A55"/>
    <w:rsid w:val="00FC4C01"/>
    <w:rsid w:val="00FC4FF5"/>
    <w:rsid w:val="00FC58AE"/>
    <w:rsid w:val="00FC59BB"/>
    <w:rsid w:val="00FC5DF9"/>
    <w:rsid w:val="00FC60D6"/>
    <w:rsid w:val="00FC6DD6"/>
    <w:rsid w:val="00FC6FF5"/>
    <w:rsid w:val="00FC7548"/>
    <w:rsid w:val="00FC776D"/>
    <w:rsid w:val="00FC7F2C"/>
    <w:rsid w:val="00FD0147"/>
    <w:rsid w:val="00FD043A"/>
    <w:rsid w:val="00FD04BF"/>
    <w:rsid w:val="00FD0620"/>
    <w:rsid w:val="00FD087D"/>
    <w:rsid w:val="00FD0BA5"/>
    <w:rsid w:val="00FD2366"/>
    <w:rsid w:val="00FD2B2B"/>
    <w:rsid w:val="00FD31E1"/>
    <w:rsid w:val="00FD3A0F"/>
    <w:rsid w:val="00FD3A55"/>
    <w:rsid w:val="00FD3F17"/>
    <w:rsid w:val="00FD436A"/>
    <w:rsid w:val="00FD447F"/>
    <w:rsid w:val="00FD45BB"/>
    <w:rsid w:val="00FD4E01"/>
    <w:rsid w:val="00FD4E90"/>
    <w:rsid w:val="00FD4F7E"/>
    <w:rsid w:val="00FD5084"/>
    <w:rsid w:val="00FD55AB"/>
    <w:rsid w:val="00FD589D"/>
    <w:rsid w:val="00FD689B"/>
    <w:rsid w:val="00FD69AC"/>
    <w:rsid w:val="00FD6DC1"/>
    <w:rsid w:val="00FD7547"/>
    <w:rsid w:val="00FD7B06"/>
    <w:rsid w:val="00FE05BF"/>
    <w:rsid w:val="00FE16CA"/>
    <w:rsid w:val="00FE2407"/>
    <w:rsid w:val="00FE28B2"/>
    <w:rsid w:val="00FE2B69"/>
    <w:rsid w:val="00FE34C3"/>
    <w:rsid w:val="00FE3660"/>
    <w:rsid w:val="00FE42E4"/>
    <w:rsid w:val="00FE4360"/>
    <w:rsid w:val="00FE4423"/>
    <w:rsid w:val="00FE4C7C"/>
    <w:rsid w:val="00FE4FAD"/>
    <w:rsid w:val="00FE5148"/>
    <w:rsid w:val="00FE51BD"/>
    <w:rsid w:val="00FE5359"/>
    <w:rsid w:val="00FE55E8"/>
    <w:rsid w:val="00FE58F0"/>
    <w:rsid w:val="00FE65EB"/>
    <w:rsid w:val="00FE669F"/>
    <w:rsid w:val="00FE671B"/>
    <w:rsid w:val="00FE6BBC"/>
    <w:rsid w:val="00FE7316"/>
    <w:rsid w:val="00FE7B6A"/>
    <w:rsid w:val="00FF0956"/>
    <w:rsid w:val="00FF0999"/>
    <w:rsid w:val="00FF0ABE"/>
    <w:rsid w:val="00FF0BBF"/>
    <w:rsid w:val="00FF0EA1"/>
    <w:rsid w:val="00FF1851"/>
    <w:rsid w:val="00FF23DE"/>
    <w:rsid w:val="00FF29A9"/>
    <w:rsid w:val="00FF29C5"/>
    <w:rsid w:val="00FF2CE4"/>
    <w:rsid w:val="00FF30D9"/>
    <w:rsid w:val="00FF33C6"/>
    <w:rsid w:val="00FF3503"/>
    <w:rsid w:val="00FF39F9"/>
    <w:rsid w:val="00FF3CEB"/>
    <w:rsid w:val="00FF3DCC"/>
    <w:rsid w:val="00FF445D"/>
    <w:rsid w:val="00FF4746"/>
    <w:rsid w:val="00FF55A0"/>
    <w:rsid w:val="00FF55EB"/>
    <w:rsid w:val="00FF5E5D"/>
    <w:rsid w:val="00FF736A"/>
    <w:rsid w:val="00FF78E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4656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9" w:qFormat="1"/>
    <w:lsdException w:name="heading 8" w:qFormat="1"/>
    <w:lsdException w:name="heading 9" w:qFormat="1"/>
    <w:lsdException w:name="toc 1" w:qFormat="1"/>
    <w:lsdException w:name="toc 2" w:qFormat="1"/>
    <w:lsdException w:name="toc 3" w:qFormat="1"/>
    <w:lsdException w:name="toc 6" w:uiPriority="39"/>
    <w:lsdException w:name="toc 7" w:uiPriority="39"/>
    <w:lsdException w:name="toc 8" w:uiPriority="39"/>
    <w:lsdException w:name="toc 9"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D447F"/>
  </w:style>
  <w:style w:type="paragraph" w:styleId="1">
    <w:name w:val="heading 1"/>
    <w:aliases w:val="Заголовок 1 Знак,Заголовок 1 Знак1 Знак,Заголовок 1 Знак Знак Знак,Заголовок 1 Знак1 Знак Знак Знак,Заголовок 1 Знак Знак Знак Знак Знак,Heading 1r Char Знак Char Знак Знак Знак Знак,Заголовок 1 Знак1 Знак Знак Знак Знак Знак,Заголовок 13"/>
    <w:basedOn w:val="a"/>
    <w:next w:val="a"/>
    <w:qFormat/>
    <w:rsid w:val="00752AB7"/>
    <w:pPr>
      <w:keepNext/>
      <w:spacing w:before="240" w:after="60"/>
      <w:outlineLvl w:val="0"/>
    </w:pPr>
    <w:rPr>
      <w:rFonts w:ascii="Arial" w:hAnsi="Arial" w:cs="Arial"/>
      <w:b/>
      <w:bCs/>
      <w:color w:val="003848"/>
      <w:kern w:val="32"/>
      <w:sz w:val="32"/>
      <w:szCs w:val="32"/>
    </w:rPr>
  </w:style>
  <w:style w:type="paragraph" w:styleId="2">
    <w:name w:val="heading 2"/>
    <w:aliases w:val="Полнотекст_Подзаголовок"/>
    <w:basedOn w:val="a"/>
    <w:autoRedefine/>
    <w:qFormat/>
    <w:rsid w:val="006D2DFC"/>
    <w:pPr>
      <w:numPr>
        <w:numId w:val="1"/>
      </w:numPr>
      <w:pBdr>
        <w:top w:val="single" w:sz="18" w:space="1" w:color="033F28"/>
        <w:left w:val="single" w:sz="18" w:space="4" w:color="033F28"/>
        <w:bottom w:val="single" w:sz="18" w:space="1" w:color="033F28"/>
        <w:right w:val="single" w:sz="18" w:space="4" w:color="033F28"/>
      </w:pBdr>
      <w:shd w:val="clear" w:color="auto" w:fill="033F28"/>
      <w:tabs>
        <w:tab w:val="left" w:pos="426"/>
      </w:tabs>
      <w:ind w:hanging="720"/>
      <w:outlineLvl w:val="1"/>
    </w:pPr>
    <w:rPr>
      <w:rFonts w:ascii="Arial" w:hAnsi="Arial" w:cs="Arial"/>
      <w:b/>
      <w:bCs/>
      <w:noProof/>
      <w:color w:val="FFFFFF" w:themeColor="background1"/>
      <w:sz w:val="24"/>
      <w:szCs w:val="28"/>
      <w:lang w:eastAsia="en-US"/>
    </w:rPr>
  </w:style>
  <w:style w:type="paragraph" w:styleId="3">
    <w:name w:val="heading 3"/>
    <w:basedOn w:val="a"/>
    <w:next w:val="a"/>
    <w:link w:val="31"/>
    <w:qFormat/>
    <w:rsid w:val="00752AB7"/>
    <w:pPr>
      <w:keepNext/>
      <w:spacing w:before="240" w:after="60"/>
      <w:outlineLvl w:val="2"/>
    </w:pPr>
    <w:rPr>
      <w:rFonts w:ascii="Arial" w:hAnsi="Arial" w:cs="Arial"/>
      <w:b/>
      <w:bCs/>
      <w:color w:val="003848"/>
      <w:sz w:val="26"/>
      <w:szCs w:val="26"/>
    </w:rPr>
  </w:style>
  <w:style w:type="paragraph" w:styleId="4">
    <w:name w:val="heading 4"/>
    <w:aliases w:val="Заголовок 4 Знак4,Заголовок 4 Знак Знак2,Заголовок 4 Знак1 Знак Знак Знак Знак,Заголовок 4 Знак Знак Знак Знак Знак Знак,Заголовок 4 Знак Знак Знак Знак Знак Знак Знак Знак Знак,Заголовок 4 Знак2 Знак,Заголовок 4 Знак1 Знак,Заголовок 4 Знак"/>
    <w:basedOn w:val="a"/>
    <w:next w:val="a"/>
    <w:autoRedefine/>
    <w:qFormat/>
    <w:rsid w:val="00752AB7"/>
    <w:pPr>
      <w:spacing w:after="32" w:line="264" w:lineRule="auto"/>
      <w:jc w:val="both"/>
      <w:outlineLvl w:val="3"/>
    </w:pPr>
    <w:rPr>
      <w:rFonts w:ascii="Arial" w:hAnsi="Arial" w:cs="Arial"/>
      <w:bCs/>
      <w:color w:val="999999"/>
      <w:sz w:val="16"/>
      <w:szCs w:val="16"/>
    </w:rPr>
  </w:style>
  <w:style w:type="paragraph" w:styleId="5">
    <w:name w:val="heading 5"/>
    <w:basedOn w:val="a"/>
    <w:next w:val="a"/>
    <w:qFormat/>
    <w:rsid w:val="00752AB7"/>
    <w:pPr>
      <w:spacing w:before="240" w:after="60"/>
      <w:outlineLvl w:val="4"/>
    </w:pPr>
    <w:rPr>
      <w:b/>
      <w:bCs/>
      <w:i/>
      <w:iCs/>
      <w:color w:val="003848"/>
      <w:sz w:val="26"/>
      <w:szCs w:val="26"/>
    </w:rPr>
  </w:style>
  <w:style w:type="paragraph" w:styleId="6">
    <w:name w:val="heading 6"/>
    <w:basedOn w:val="a"/>
    <w:qFormat/>
    <w:rsid w:val="00752AB7"/>
    <w:pPr>
      <w:pBdr>
        <w:bottom w:val="single" w:sz="6" w:space="0" w:color="789398"/>
      </w:pBdr>
      <w:spacing w:before="180" w:after="180" w:line="264" w:lineRule="auto"/>
      <w:outlineLvl w:val="5"/>
    </w:pPr>
    <w:rPr>
      <w:rFonts w:ascii="Arial" w:hAnsi="Arial" w:cs="Arial"/>
      <w:b/>
      <w:bCs/>
      <w:color w:val="789398"/>
    </w:rPr>
  </w:style>
  <w:style w:type="paragraph" w:styleId="7">
    <w:name w:val="heading 7"/>
    <w:basedOn w:val="a"/>
    <w:next w:val="a"/>
    <w:link w:val="70"/>
    <w:uiPriority w:val="99"/>
    <w:unhideWhenUsed/>
    <w:qFormat/>
    <w:rsid w:val="00FF29A9"/>
    <w:pPr>
      <w:spacing w:before="240" w:after="60"/>
      <w:outlineLvl w:val="6"/>
    </w:pPr>
    <w:rPr>
      <w:rFonts w:ascii="Calibri" w:hAnsi="Calibri"/>
      <w:sz w:val="24"/>
      <w:szCs w:val="24"/>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1">
    <w:name w:val="Заголовок 3 Знак1"/>
    <w:link w:val="3"/>
    <w:rsid w:val="000202B4"/>
    <w:rPr>
      <w:rFonts w:ascii="Arial" w:hAnsi="Arial" w:cs="Arial"/>
      <w:b/>
      <w:bCs/>
      <w:color w:val="003848"/>
      <w:sz w:val="26"/>
      <w:szCs w:val="26"/>
      <w:lang w:bidi="ar-SA"/>
    </w:rPr>
  </w:style>
  <w:style w:type="paragraph" w:customStyle="1" w:styleId="a3">
    <w:name w:val="Заголовок статьи"/>
    <w:basedOn w:val="1"/>
    <w:link w:val="a4"/>
    <w:autoRedefine/>
    <w:rsid w:val="00752AB7"/>
    <w:pPr>
      <w:spacing w:before="0" w:after="0"/>
    </w:pPr>
    <w:rPr>
      <w:caps/>
      <w:color w:val="auto"/>
      <w:kern w:val="36"/>
      <w:sz w:val="20"/>
      <w:szCs w:val="20"/>
    </w:rPr>
  </w:style>
  <w:style w:type="character" w:customStyle="1" w:styleId="a4">
    <w:name w:val="Заголовок статьи Знак"/>
    <w:link w:val="a3"/>
    <w:rsid w:val="00602026"/>
    <w:rPr>
      <w:rFonts w:ascii="Arial" w:hAnsi="Arial" w:cs="Arial"/>
      <w:b/>
      <w:bCs/>
      <w:caps/>
      <w:kern w:val="36"/>
      <w:lang w:val="ru-RU" w:eastAsia="ru-RU" w:bidi="ar-SA"/>
    </w:rPr>
  </w:style>
  <w:style w:type="paragraph" w:customStyle="1" w:styleId="a5">
    <w:name w:val="Раздел отчета"/>
    <w:basedOn w:val="a"/>
    <w:next w:val="a6"/>
    <w:autoRedefine/>
    <w:rsid w:val="00752AB7"/>
    <w:pPr>
      <w:jc w:val="center"/>
      <w:outlineLvl w:val="0"/>
    </w:pPr>
    <w:rPr>
      <w:rFonts w:ascii="Arial Narrow" w:hAnsi="Arial Narrow"/>
      <w:b/>
      <w:color w:val="000099"/>
      <w:sz w:val="32"/>
      <w:szCs w:val="32"/>
      <w:u w:val="single"/>
    </w:rPr>
  </w:style>
  <w:style w:type="paragraph" w:customStyle="1" w:styleId="a6">
    <w:name w:val="Текст статьи"/>
    <w:basedOn w:val="a"/>
    <w:link w:val="a7"/>
    <w:autoRedefine/>
    <w:rsid w:val="00752AB7"/>
    <w:pPr>
      <w:spacing w:before="120"/>
      <w:jc w:val="both"/>
    </w:pPr>
    <w:rPr>
      <w:rFonts w:ascii="Arial" w:hAnsi="Arial"/>
      <w:color w:val="003848"/>
      <w:sz w:val="24"/>
      <w:szCs w:val="24"/>
    </w:rPr>
  </w:style>
  <w:style w:type="character" w:customStyle="1" w:styleId="a7">
    <w:name w:val="Текст статьи Знак"/>
    <w:link w:val="a6"/>
    <w:rsid w:val="00835CCA"/>
    <w:rPr>
      <w:rFonts w:ascii="Arial" w:hAnsi="Arial"/>
      <w:color w:val="003848"/>
      <w:sz w:val="24"/>
      <w:szCs w:val="24"/>
      <w:lang w:val="ru-RU" w:eastAsia="ru-RU" w:bidi="ar-SA"/>
    </w:rPr>
  </w:style>
  <w:style w:type="character" w:customStyle="1" w:styleId="a8">
    <w:name w:val="Обычный Знак"/>
    <w:link w:val="20"/>
    <w:rsid w:val="00835CCA"/>
    <w:rPr>
      <w:color w:val="003848"/>
      <w:sz w:val="24"/>
      <w:szCs w:val="24"/>
      <w:lang w:val="ru-RU" w:eastAsia="ru-RU" w:bidi="ar-SA"/>
    </w:rPr>
  </w:style>
  <w:style w:type="paragraph" w:customStyle="1" w:styleId="20">
    <w:name w:val="Обычный2"/>
    <w:next w:val="a"/>
    <w:link w:val="a8"/>
    <w:rsid w:val="00835CCA"/>
    <w:rPr>
      <w:color w:val="003848"/>
      <w:sz w:val="24"/>
      <w:szCs w:val="24"/>
    </w:rPr>
  </w:style>
  <w:style w:type="paragraph" w:customStyle="1" w:styleId="a9">
    <w:name w:val="СМИ"/>
    <w:basedOn w:val="2"/>
    <w:autoRedefine/>
    <w:rsid w:val="00752AB7"/>
    <w:rPr>
      <w:iCs/>
      <w:noProof w:val="0"/>
      <w:sz w:val="20"/>
      <w:szCs w:val="20"/>
    </w:rPr>
  </w:style>
  <w:style w:type="paragraph" w:customStyle="1" w:styleId="aa">
    <w:name w:val="Дайджест"/>
    <w:basedOn w:val="a6"/>
    <w:link w:val="10"/>
    <w:autoRedefine/>
    <w:rsid w:val="00752AB7"/>
    <w:pPr>
      <w:spacing w:before="60"/>
    </w:pPr>
  </w:style>
  <w:style w:type="character" w:customStyle="1" w:styleId="10">
    <w:name w:val="Дайджест Знак1"/>
    <w:basedOn w:val="a7"/>
    <w:link w:val="aa"/>
    <w:rsid w:val="00845C47"/>
    <w:rPr>
      <w:rFonts w:ascii="Arial" w:hAnsi="Arial"/>
      <w:color w:val="003848"/>
      <w:sz w:val="24"/>
      <w:szCs w:val="24"/>
      <w:lang w:val="ru-RU" w:eastAsia="ru-RU" w:bidi="ar-SA"/>
    </w:rPr>
  </w:style>
  <w:style w:type="character" w:customStyle="1" w:styleId="ab">
    <w:name w:val="Знак"/>
    <w:rsid w:val="00752AB7"/>
    <w:rPr>
      <w:b/>
      <w:bCs/>
      <w:color w:val="003848"/>
      <w:sz w:val="28"/>
      <w:szCs w:val="28"/>
      <w:lang w:val="ru-RU" w:eastAsia="ru-RU" w:bidi="ar-SA"/>
    </w:rPr>
  </w:style>
  <w:style w:type="character" w:customStyle="1" w:styleId="ac">
    <w:name w:val="Знак Знак"/>
    <w:rsid w:val="00752AB7"/>
    <w:rPr>
      <w:rFonts w:ascii="Arial" w:hAnsi="Arial" w:cs="Arial"/>
      <w:b/>
      <w:bCs/>
      <w:color w:val="003848"/>
      <w:sz w:val="26"/>
      <w:szCs w:val="26"/>
      <w:lang w:val="ru-RU" w:eastAsia="ru-RU" w:bidi="ar-SA"/>
    </w:rPr>
  </w:style>
  <w:style w:type="character" w:customStyle="1" w:styleId="11">
    <w:name w:val="Знак1"/>
    <w:rsid w:val="00752AB7"/>
    <w:rPr>
      <w:rFonts w:ascii="Arial" w:hAnsi="Arial" w:cs="Arial"/>
      <w:color w:val="003848"/>
      <w:sz w:val="17"/>
      <w:szCs w:val="17"/>
      <w:lang w:val="ru-RU" w:eastAsia="ru-RU" w:bidi="ar-SA"/>
    </w:rPr>
  </w:style>
  <w:style w:type="paragraph" w:customStyle="1" w:styleId="aphorism">
    <w:name w:val="aphorism"/>
    <w:basedOn w:val="a"/>
    <w:rsid w:val="00752AB7"/>
    <w:pPr>
      <w:pBdr>
        <w:top w:val="single" w:sz="6" w:space="5" w:color="B6C2C6"/>
      </w:pBdr>
      <w:spacing w:before="180" w:line="264" w:lineRule="auto"/>
      <w:jc w:val="center"/>
    </w:pPr>
    <w:rPr>
      <w:rFonts w:ascii="Arial" w:hAnsi="Arial" w:cs="Arial"/>
      <w:color w:val="003E50"/>
      <w:sz w:val="19"/>
      <w:szCs w:val="19"/>
    </w:rPr>
  </w:style>
  <w:style w:type="paragraph" w:customStyle="1" w:styleId="arial">
    <w:name w:val="arial"/>
    <w:basedOn w:val="a"/>
    <w:next w:val="a"/>
    <w:rsid w:val="00752AB7"/>
    <w:rPr>
      <w:rFonts w:ascii="Arial" w:eastAsia="Arial" w:hAnsi="Arial" w:cs="Arial"/>
      <w:color w:val="003848"/>
    </w:rPr>
  </w:style>
  <w:style w:type="character" w:customStyle="1" w:styleId="arialChar">
    <w:name w:val="arial Char"/>
    <w:rsid w:val="00752AB7"/>
    <w:rPr>
      <w:rFonts w:ascii="Arial" w:hAnsi="Arial" w:cs="Arial"/>
      <w:color w:val="003848"/>
      <w:sz w:val="24"/>
      <w:szCs w:val="24"/>
      <w:lang w:val="ru-RU" w:eastAsia="ru-RU" w:bidi="ar-SA"/>
    </w:rPr>
  </w:style>
  <w:style w:type="character" w:customStyle="1" w:styleId="arial0">
    <w:name w:val="arial Знак"/>
    <w:rsid w:val="00752AB7"/>
    <w:rPr>
      <w:rFonts w:ascii="Arial" w:hAnsi="Arial" w:cs="Arial"/>
      <w:color w:val="003848"/>
      <w:sz w:val="24"/>
      <w:szCs w:val="24"/>
      <w:lang w:val="ru-RU" w:eastAsia="ru-RU" w:bidi="ar-SA"/>
    </w:rPr>
  </w:style>
  <w:style w:type="character" w:customStyle="1" w:styleId="autors">
    <w:name w:val="autors"/>
    <w:basedOn w:val="a0"/>
    <w:rsid w:val="00752AB7"/>
  </w:style>
  <w:style w:type="character" w:customStyle="1" w:styleId="autors1">
    <w:name w:val="autors1"/>
    <w:rsid w:val="00752AB7"/>
    <w:rPr>
      <w:color w:val="888888"/>
      <w:sz w:val="24"/>
      <w:szCs w:val="24"/>
    </w:rPr>
  </w:style>
  <w:style w:type="paragraph" w:customStyle="1" w:styleId="bcaption">
    <w:name w:val="bcaption"/>
    <w:basedOn w:val="a"/>
    <w:rsid w:val="00752AB7"/>
    <w:pPr>
      <w:spacing w:line="285" w:lineRule="atLeast"/>
    </w:pPr>
    <w:rPr>
      <w:rFonts w:ascii="Verdana" w:hAnsi="Verdana" w:cs="Arial"/>
      <w:color w:val="003E50"/>
      <w:sz w:val="17"/>
      <w:szCs w:val="17"/>
    </w:rPr>
  </w:style>
  <w:style w:type="character" w:customStyle="1" w:styleId="bigbadabum1">
    <w:name w:val="bigbadabum1"/>
    <w:rsid w:val="00752AB7"/>
    <w:rPr>
      <w:b/>
      <w:bCs/>
      <w:sz w:val="36"/>
      <w:szCs w:val="36"/>
    </w:rPr>
  </w:style>
  <w:style w:type="paragraph" w:customStyle="1" w:styleId="bl">
    <w:name w:val="bl"/>
    <w:basedOn w:val="a"/>
    <w:rsid w:val="00752AB7"/>
    <w:pPr>
      <w:spacing w:before="100" w:beforeAutospacing="1" w:after="100" w:afterAutospacing="1"/>
    </w:pPr>
    <w:rPr>
      <w:rFonts w:ascii="Times New Roman,Times,serif" w:hAnsi="Times New Roman,Times,serif" w:cs="Arial"/>
      <w:color w:val="3CB8B5"/>
      <w:sz w:val="16"/>
      <w:szCs w:val="16"/>
      <w:lang w:val="en-GB"/>
    </w:rPr>
  </w:style>
  <w:style w:type="paragraph" w:customStyle="1" w:styleId="border0">
    <w:name w:val="border0"/>
    <w:basedOn w:val="a"/>
    <w:rsid w:val="00752AB7"/>
    <w:pPr>
      <w:pBdr>
        <w:bottom w:val="single" w:sz="6" w:space="4" w:color="789398"/>
      </w:pBdr>
      <w:spacing w:before="180" w:line="276" w:lineRule="auto"/>
    </w:pPr>
    <w:rPr>
      <w:rFonts w:ascii="Arial" w:hAnsi="Arial" w:cs="Arial"/>
      <w:color w:val="003E50"/>
      <w:sz w:val="19"/>
      <w:szCs w:val="19"/>
    </w:rPr>
  </w:style>
  <w:style w:type="paragraph" w:customStyle="1" w:styleId="btallmap">
    <w:name w:val="btallmap"/>
    <w:basedOn w:val="a"/>
    <w:rsid w:val="00752AB7"/>
    <w:pPr>
      <w:pBdr>
        <w:top w:val="outset" w:sz="12" w:space="0" w:color="auto"/>
        <w:left w:val="outset" w:sz="12" w:space="0" w:color="auto"/>
        <w:bottom w:val="outset" w:sz="12" w:space="0" w:color="auto"/>
        <w:right w:val="outset" w:sz="12" w:space="0" w:color="auto"/>
      </w:pBdr>
      <w:shd w:val="clear" w:color="auto" w:fill="A6B7BC"/>
      <w:spacing w:before="180" w:line="276" w:lineRule="auto"/>
      <w:jc w:val="center"/>
    </w:pPr>
    <w:rPr>
      <w:rFonts w:ascii="Arial" w:hAnsi="Arial" w:cs="Arial"/>
      <w:color w:val="FFFFFF"/>
      <w:sz w:val="15"/>
      <w:szCs w:val="15"/>
    </w:rPr>
  </w:style>
  <w:style w:type="paragraph" w:customStyle="1" w:styleId="butlabel">
    <w:name w:val="but_label"/>
    <w:basedOn w:val="a"/>
    <w:rsid w:val="00752AB7"/>
    <w:pPr>
      <w:spacing w:before="72" w:after="180" w:line="276" w:lineRule="auto"/>
    </w:pPr>
    <w:rPr>
      <w:rFonts w:ascii="Arial" w:hAnsi="Arial" w:cs="Arial"/>
      <w:color w:val="003E50"/>
      <w:sz w:val="13"/>
      <w:szCs w:val="13"/>
    </w:rPr>
  </w:style>
  <w:style w:type="paragraph" w:customStyle="1" w:styleId="comment">
    <w:name w:val="comment"/>
    <w:basedOn w:val="a"/>
    <w:rsid w:val="00752AB7"/>
    <w:pPr>
      <w:spacing w:before="69" w:line="276" w:lineRule="auto"/>
      <w:ind w:right="138"/>
    </w:pPr>
    <w:rPr>
      <w:rFonts w:ascii="Arial" w:hAnsi="Arial" w:cs="Arial"/>
      <w:color w:val="879AA0"/>
      <w:sz w:val="13"/>
      <w:szCs w:val="13"/>
    </w:rPr>
  </w:style>
  <w:style w:type="character" w:customStyle="1" w:styleId="comment0">
    <w:name w:val="comment Знак"/>
    <w:rsid w:val="00752AB7"/>
    <w:rPr>
      <w:rFonts w:ascii="Arial" w:hAnsi="Arial" w:cs="Arial"/>
      <w:color w:val="879AA0"/>
      <w:sz w:val="13"/>
      <w:szCs w:val="13"/>
      <w:lang w:val="ru-RU" w:eastAsia="ru-RU" w:bidi="ar-SA"/>
    </w:rPr>
  </w:style>
  <w:style w:type="paragraph" w:customStyle="1" w:styleId="comment1">
    <w:name w:val="comment1"/>
    <w:basedOn w:val="a"/>
    <w:rsid w:val="00752AB7"/>
    <w:pPr>
      <w:spacing w:before="90" w:line="288" w:lineRule="auto"/>
      <w:ind w:right="180"/>
    </w:pPr>
    <w:rPr>
      <w:rFonts w:ascii="Arial" w:hAnsi="Arial" w:cs="Arial"/>
      <w:color w:val="879AA0"/>
      <w:sz w:val="17"/>
      <w:szCs w:val="17"/>
    </w:rPr>
  </w:style>
  <w:style w:type="character" w:customStyle="1" w:styleId="css11">
    <w:name w:val="css11"/>
    <w:rsid w:val="00752AB7"/>
    <w:rPr>
      <w:sz w:val="18"/>
      <w:szCs w:val="18"/>
    </w:rPr>
  </w:style>
  <w:style w:type="paragraph" w:customStyle="1" w:styleId="12">
    <w:name w:val="Дата1"/>
    <w:basedOn w:val="a"/>
    <w:rsid w:val="00752AB7"/>
    <w:pPr>
      <w:spacing w:before="100" w:beforeAutospacing="1" w:after="100" w:afterAutospacing="1"/>
    </w:pPr>
    <w:rPr>
      <w:color w:val="003848"/>
    </w:rPr>
  </w:style>
  <w:style w:type="paragraph" w:customStyle="1" w:styleId="dbbutton">
    <w:name w:val="db_button"/>
    <w:basedOn w:val="a"/>
    <w:rsid w:val="00752AB7"/>
    <w:pPr>
      <w:pBdr>
        <w:top w:val="single" w:sz="6" w:space="0" w:color="auto"/>
        <w:left w:val="single" w:sz="6" w:space="0" w:color="auto"/>
        <w:bottom w:val="single" w:sz="6" w:space="0" w:color="auto"/>
        <w:right w:val="single" w:sz="6" w:space="0" w:color="auto"/>
      </w:pBdr>
      <w:shd w:val="clear" w:color="auto" w:fill="FFFFFF"/>
      <w:spacing w:before="180" w:line="165" w:lineRule="atLeast"/>
    </w:pPr>
    <w:rPr>
      <w:rFonts w:ascii="Verdana" w:hAnsi="Verdana" w:cs="Arial"/>
      <w:color w:val="000000"/>
      <w:sz w:val="17"/>
      <w:szCs w:val="17"/>
    </w:rPr>
  </w:style>
  <w:style w:type="paragraph" w:customStyle="1" w:styleId="ddg">
    <w:name w:val="ddg"/>
    <w:basedOn w:val="a"/>
    <w:rsid w:val="00752AB7"/>
    <w:pPr>
      <w:shd w:val="clear" w:color="auto" w:fill="7F7F7F"/>
      <w:spacing w:before="180" w:line="276" w:lineRule="auto"/>
    </w:pPr>
    <w:rPr>
      <w:rFonts w:ascii="Arial" w:hAnsi="Arial" w:cs="Arial"/>
      <w:color w:val="003E50"/>
      <w:sz w:val="19"/>
      <w:szCs w:val="19"/>
    </w:rPr>
  </w:style>
  <w:style w:type="paragraph" w:customStyle="1" w:styleId="dg">
    <w:name w:val="dg"/>
    <w:basedOn w:val="a"/>
    <w:rsid w:val="00752AB7"/>
    <w:pPr>
      <w:shd w:val="clear" w:color="auto" w:fill="B2B2B2"/>
      <w:spacing w:before="180" w:line="276" w:lineRule="auto"/>
    </w:pPr>
    <w:rPr>
      <w:rFonts w:ascii="Arial" w:hAnsi="Arial" w:cs="Arial"/>
      <w:color w:val="003E50"/>
      <w:sz w:val="19"/>
      <w:szCs w:val="19"/>
    </w:rPr>
  </w:style>
  <w:style w:type="paragraph" w:customStyle="1" w:styleId="dgr">
    <w:name w:val="dgr"/>
    <w:basedOn w:val="a"/>
    <w:rsid w:val="00752AB7"/>
    <w:pPr>
      <w:spacing w:before="180" w:line="276" w:lineRule="auto"/>
    </w:pPr>
    <w:rPr>
      <w:rFonts w:ascii="Arial" w:hAnsi="Arial" w:cs="Arial"/>
      <w:color w:val="003848"/>
      <w:sz w:val="19"/>
      <w:szCs w:val="19"/>
    </w:rPr>
  </w:style>
  <w:style w:type="paragraph" w:customStyle="1" w:styleId="document">
    <w:name w:val="document"/>
    <w:basedOn w:val="a"/>
    <w:rsid w:val="00752AB7"/>
    <w:pPr>
      <w:spacing w:before="138" w:line="276" w:lineRule="auto"/>
    </w:pPr>
    <w:rPr>
      <w:rFonts w:ascii="Arial" w:hAnsi="Arial" w:cs="Arial"/>
      <w:color w:val="003E50"/>
      <w:sz w:val="19"/>
      <w:szCs w:val="19"/>
    </w:rPr>
  </w:style>
  <w:style w:type="character" w:customStyle="1" w:styleId="document0">
    <w:name w:val="document Знак"/>
    <w:rsid w:val="00752AB7"/>
    <w:rPr>
      <w:rFonts w:ascii="Arial" w:hAnsi="Arial" w:cs="Arial"/>
      <w:color w:val="003E50"/>
      <w:sz w:val="19"/>
      <w:szCs w:val="19"/>
      <w:lang w:val="ru-RU" w:eastAsia="ru-RU" w:bidi="ar-SA"/>
    </w:rPr>
  </w:style>
  <w:style w:type="paragraph" w:customStyle="1" w:styleId="em1">
    <w:name w:val="em1"/>
    <w:basedOn w:val="a"/>
    <w:rsid w:val="00752AB7"/>
    <w:pPr>
      <w:shd w:val="clear" w:color="auto" w:fill="A92F2F"/>
      <w:spacing w:before="180" w:line="276" w:lineRule="auto"/>
    </w:pPr>
    <w:rPr>
      <w:rFonts w:ascii="Arial" w:hAnsi="Arial" w:cs="Arial"/>
      <w:color w:val="003E50"/>
      <w:sz w:val="19"/>
      <w:szCs w:val="19"/>
    </w:rPr>
  </w:style>
  <w:style w:type="paragraph" w:customStyle="1" w:styleId="em10">
    <w:name w:val="em10"/>
    <w:basedOn w:val="a"/>
    <w:rsid w:val="00752AB7"/>
    <w:pPr>
      <w:shd w:val="clear" w:color="auto" w:fill="000000"/>
      <w:spacing w:before="180" w:line="276" w:lineRule="auto"/>
    </w:pPr>
    <w:rPr>
      <w:rFonts w:ascii="Arial" w:hAnsi="Arial" w:cs="Arial"/>
      <w:color w:val="003E50"/>
      <w:sz w:val="19"/>
      <w:szCs w:val="19"/>
    </w:rPr>
  </w:style>
  <w:style w:type="paragraph" w:customStyle="1" w:styleId="em2">
    <w:name w:val="em2"/>
    <w:basedOn w:val="a"/>
    <w:rsid w:val="00752AB7"/>
    <w:pPr>
      <w:shd w:val="clear" w:color="auto" w:fill="EA9939"/>
      <w:spacing w:before="180" w:line="276" w:lineRule="auto"/>
    </w:pPr>
    <w:rPr>
      <w:rFonts w:ascii="Arial" w:hAnsi="Arial" w:cs="Arial"/>
      <w:color w:val="003E50"/>
      <w:sz w:val="19"/>
      <w:szCs w:val="19"/>
    </w:rPr>
  </w:style>
  <w:style w:type="paragraph" w:customStyle="1" w:styleId="em3">
    <w:name w:val="em3"/>
    <w:basedOn w:val="a"/>
    <w:rsid w:val="00752AB7"/>
    <w:pPr>
      <w:shd w:val="clear" w:color="auto" w:fill="CEBD35"/>
      <w:spacing w:before="180" w:line="276" w:lineRule="auto"/>
    </w:pPr>
    <w:rPr>
      <w:rFonts w:ascii="Arial" w:hAnsi="Arial" w:cs="Arial"/>
      <w:color w:val="003E50"/>
      <w:sz w:val="19"/>
      <w:szCs w:val="19"/>
    </w:rPr>
  </w:style>
  <w:style w:type="paragraph" w:customStyle="1" w:styleId="em4">
    <w:name w:val="em4"/>
    <w:basedOn w:val="a"/>
    <w:rsid w:val="00752AB7"/>
    <w:pPr>
      <w:shd w:val="clear" w:color="auto" w:fill="3E8C24"/>
      <w:spacing w:before="180" w:line="276" w:lineRule="auto"/>
    </w:pPr>
    <w:rPr>
      <w:rFonts w:ascii="Arial" w:hAnsi="Arial" w:cs="Arial"/>
      <w:color w:val="003E50"/>
      <w:sz w:val="19"/>
      <w:szCs w:val="19"/>
    </w:rPr>
  </w:style>
  <w:style w:type="paragraph" w:customStyle="1" w:styleId="em5">
    <w:name w:val="em5"/>
    <w:basedOn w:val="a"/>
    <w:rsid w:val="00752AB7"/>
    <w:pPr>
      <w:shd w:val="clear" w:color="auto" w:fill="4AA99A"/>
      <w:spacing w:before="180" w:line="276" w:lineRule="auto"/>
    </w:pPr>
    <w:rPr>
      <w:rFonts w:ascii="Arial" w:hAnsi="Arial" w:cs="Arial"/>
      <w:color w:val="003E50"/>
      <w:sz w:val="19"/>
      <w:szCs w:val="19"/>
    </w:rPr>
  </w:style>
  <w:style w:type="paragraph" w:customStyle="1" w:styleId="em6">
    <w:name w:val="em6"/>
    <w:basedOn w:val="a"/>
    <w:rsid w:val="00752AB7"/>
    <w:pPr>
      <w:shd w:val="clear" w:color="auto" w:fill="4949BF"/>
      <w:spacing w:before="180" w:line="276" w:lineRule="auto"/>
    </w:pPr>
    <w:rPr>
      <w:rFonts w:ascii="Arial" w:hAnsi="Arial" w:cs="Arial"/>
      <w:color w:val="003E50"/>
      <w:sz w:val="19"/>
      <w:szCs w:val="19"/>
    </w:rPr>
  </w:style>
  <w:style w:type="paragraph" w:customStyle="1" w:styleId="em7">
    <w:name w:val="em7"/>
    <w:basedOn w:val="a"/>
    <w:rsid w:val="00752AB7"/>
    <w:pPr>
      <w:shd w:val="clear" w:color="auto" w:fill="BA80CE"/>
      <w:spacing w:before="180" w:line="276" w:lineRule="auto"/>
    </w:pPr>
    <w:rPr>
      <w:rFonts w:ascii="Arial" w:hAnsi="Arial" w:cs="Arial"/>
      <w:color w:val="003E50"/>
      <w:sz w:val="19"/>
      <w:szCs w:val="19"/>
    </w:rPr>
  </w:style>
  <w:style w:type="paragraph" w:customStyle="1" w:styleId="em8">
    <w:name w:val="em8"/>
    <w:basedOn w:val="a"/>
    <w:rsid w:val="00752AB7"/>
    <w:pPr>
      <w:shd w:val="clear" w:color="auto" w:fill="A94A78"/>
      <w:spacing w:before="180" w:line="276" w:lineRule="auto"/>
    </w:pPr>
    <w:rPr>
      <w:rFonts w:ascii="Arial" w:hAnsi="Arial" w:cs="Arial"/>
      <w:color w:val="003E50"/>
      <w:sz w:val="19"/>
      <w:szCs w:val="19"/>
    </w:rPr>
  </w:style>
  <w:style w:type="paragraph" w:customStyle="1" w:styleId="em9">
    <w:name w:val="em9"/>
    <w:basedOn w:val="a"/>
    <w:rsid w:val="00752AB7"/>
    <w:pPr>
      <w:shd w:val="clear" w:color="auto" w:fill="7F7F7F"/>
      <w:spacing w:before="180" w:line="276" w:lineRule="auto"/>
    </w:pPr>
    <w:rPr>
      <w:rFonts w:ascii="Arial" w:hAnsi="Arial" w:cs="Arial"/>
      <w:color w:val="003E50"/>
      <w:sz w:val="19"/>
      <w:szCs w:val="19"/>
    </w:rPr>
  </w:style>
  <w:style w:type="paragraph" w:customStyle="1" w:styleId="emb1">
    <w:name w:val="emb1"/>
    <w:basedOn w:val="a"/>
    <w:rsid w:val="00752AB7"/>
    <w:pPr>
      <w:pBdr>
        <w:left w:val="single" w:sz="6" w:space="6" w:color="B5C2C6"/>
        <w:bottom w:val="single" w:sz="6" w:space="2" w:color="B5C2C6"/>
      </w:pBdr>
      <w:shd w:val="clear" w:color="auto" w:fill="A92F2F"/>
      <w:spacing w:before="180" w:line="276" w:lineRule="auto"/>
    </w:pPr>
    <w:rPr>
      <w:rFonts w:ascii="Arial" w:hAnsi="Arial" w:cs="Arial"/>
      <w:color w:val="003E50"/>
      <w:sz w:val="19"/>
      <w:szCs w:val="19"/>
    </w:rPr>
  </w:style>
  <w:style w:type="paragraph" w:customStyle="1" w:styleId="emb10">
    <w:name w:val="emb10"/>
    <w:basedOn w:val="a"/>
    <w:rsid w:val="00752AB7"/>
    <w:pPr>
      <w:pBdr>
        <w:left w:val="single" w:sz="6" w:space="6" w:color="B5C2C6"/>
        <w:bottom w:val="single" w:sz="6" w:space="2" w:color="B5C2C6"/>
      </w:pBdr>
      <w:shd w:val="clear" w:color="auto" w:fill="000000"/>
      <w:spacing w:before="180" w:line="276" w:lineRule="auto"/>
    </w:pPr>
    <w:rPr>
      <w:rFonts w:ascii="Arial" w:hAnsi="Arial" w:cs="Arial"/>
      <w:color w:val="003E50"/>
      <w:sz w:val="19"/>
      <w:szCs w:val="19"/>
    </w:rPr>
  </w:style>
  <w:style w:type="paragraph" w:customStyle="1" w:styleId="emb11">
    <w:name w:val="emb11"/>
    <w:basedOn w:val="a"/>
    <w:rsid w:val="00752AB7"/>
    <w:pPr>
      <w:pBdr>
        <w:left w:val="single" w:sz="6" w:space="6" w:color="B5C2C6"/>
        <w:bottom w:val="single" w:sz="6" w:space="2" w:color="B5C2C6"/>
      </w:pBdr>
      <w:shd w:val="clear" w:color="auto" w:fill="C5D0D2"/>
      <w:spacing w:before="180" w:line="276" w:lineRule="auto"/>
    </w:pPr>
    <w:rPr>
      <w:rFonts w:ascii="Arial" w:hAnsi="Arial" w:cs="Arial"/>
      <w:color w:val="003E50"/>
      <w:sz w:val="19"/>
      <w:szCs w:val="19"/>
    </w:rPr>
  </w:style>
  <w:style w:type="paragraph" w:customStyle="1" w:styleId="emb12">
    <w:name w:val="emb12"/>
    <w:basedOn w:val="a"/>
    <w:rsid w:val="00752AB7"/>
    <w:pPr>
      <w:pBdr>
        <w:left w:val="single" w:sz="6" w:space="6" w:color="B5C2C6"/>
        <w:bottom w:val="single" w:sz="6" w:space="2" w:color="B5C2C6"/>
      </w:pBdr>
      <w:shd w:val="clear" w:color="auto" w:fill="003848"/>
      <w:spacing w:before="180" w:line="276" w:lineRule="auto"/>
    </w:pPr>
    <w:rPr>
      <w:rFonts w:ascii="Arial" w:hAnsi="Arial" w:cs="Arial"/>
      <w:color w:val="003E50"/>
      <w:sz w:val="19"/>
      <w:szCs w:val="19"/>
    </w:rPr>
  </w:style>
  <w:style w:type="paragraph" w:customStyle="1" w:styleId="emb13">
    <w:name w:val="emb13"/>
    <w:basedOn w:val="a"/>
    <w:rsid w:val="00752AB7"/>
    <w:pPr>
      <w:pBdr>
        <w:left w:val="single" w:sz="6" w:space="6" w:color="B5C2C6"/>
        <w:bottom w:val="single" w:sz="6" w:space="2" w:color="B5C2C6"/>
      </w:pBdr>
      <w:shd w:val="clear" w:color="auto" w:fill="EDBD2E"/>
      <w:spacing w:before="180" w:line="276" w:lineRule="auto"/>
    </w:pPr>
    <w:rPr>
      <w:rFonts w:ascii="Arial" w:hAnsi="Arial" w:cs="Arial"/>
      <w:color w:val="003E50"/>
      <w:sz w:val="19"/>
      <w:szCs w:val="19"/>
    </w:rPr>
  </w:style>
  <w:style w:type="paragraph" w:customStyle="1" w:styleId="emb2">
    <w:name w:val="emb2"/>
    <w:basedOn w:val="a"/>
    <w:rsid w:val="00752AB7"/>
    <w:pPr>
      <w:pBdr>
        <w:left w:val="single" w:sz="6" w:space="6" w:color="B5C2C6"/>
        <w:bottom w:val="single" w:sz="6" w:space="2" w:color="B5C2C6"/>
      </w:pBdr>
      <w:shd w:val="clear" w:color="auto" w:fill="EA9939"/>
      <w:spacing w:before="180" w:line="276" w:lineRule="auto"/>
    </w:pPr>
    <w:rPr>
      <w:rFonts w:ascii="Arial" w:hAnsi="Arial" w:cs="Arial"/>
      <w:color w:val="003E50"/>
      <w:sz w:val="19"/>
      <w:szCs w:val="19"/>
    </w:rPr>
  </w:style>
  <w:style w:type="paragraph" w:customStyle="1" w:styleId="emb3">
    <w:name w:val="emb3"/>
    <w:basedOn w:val="a"/>
    <w:rsid w:val="00752AB7"/>
    <w:pPr>
      <w:pBdr>
        <w:left w:val="single" w:sz="6" w:space="6" w:color="B5C2C6"/>
        <w:bottom w:val="single" w:sz="6" w:space="2" w:color="B5C2C6"/>
      </w:pBdr>
      <w:shd w:val="clear" w:color="auto" w:fill="CEBD35"/>
      <w:spacing w:before="180" w:line="276" w:lineRule="auto"/>
    </w:pPr>
    <w:rPr>
      <w:rFonts w:ascii="Arial" w:hAnsi="Arial" w:cs="Arial"/>
      <w:color w:val="003E50"/>
      <w:sz w:val="19"/>
      <w:szCs w:val="19"/>
    </w:rPr>
  </w:style>
  <w:style w:type="paragraph" w:customStyle="1" w:styleId="emb4">
    <w:name w:val="emb4"/>
    <w:basedOn w:val="a"/>
    <w:rsid w:val="00752AB7"/>
    <w:pPr>
      <w:pBdr>
        <w:left w:val="single" w:sz="6" w:space="6" w:color="B5C2C6"/>
        <w:bottom w:val="single" w:sz="6" w:space="2" w:color="B5C2C6"/>
      </w:pBdr>
      <w:shd w:val="clear" w:color="auto" w:fill="3E8C24"/>
      <w:spacing w:before="180" w:line="276" w:lineRule="auto"/>
    </w:pPr>
    <w:rPr>
      <w:rFonts w:ascii="Arial" w:hAnsi="Arial" w:cs="Arial"/>
      <w:color w:val="003E50"/>
      <w:sz w:val="19"/>
      <w:szCs w:val="19"/>
    </w:rPr>
  </w:style>
  <w:style w:type="paragraph" w:customStyle="1" w:styleId="emb5">
    <w:name w:val="emb5"/>
    <w:basedOn w:val="a"/>
    <w:rsid w:val="00752AB7"/>
    <w:pPr>
      <w:pBdr>
        <w:left w:val="single" w:sz="6" w:space="6" w:color="B5C2C6"/>
        <w:bottom w:val="single" w:sz="6" w:space="2" w:color="B5C2C6"/>
      </w:pBdr>
      <w:shd w:val="clear" w:color="auto" w:fill="4AA99A"/>
      <w:spacing w:before="180" w:line="276" w:lineRule="auto"/>
    </w:pPr>
    <w:rPr>
      <w:rFonts w:ascii="Arial" w:hAnsi="Arial" w:cs="Arial"/>
      <w:color w:val="003E50"/>
      <w:sz w:val="19"/>
      <w:szCs w:val="19"/>
    </w:rPr>
  </w:style>
  <w:style w:type="paragraph" w:customStyle="1" w:styleId="emb6">
    <w:name w:val="emb6"/>
    <w:basedOn w:val="a"/>
    <w:rsid w:val="00752AB7"/>
    <w:pPr>
      <w:pBdr>
        <w:left w:val="single" w:sz="6" w:space="6" w:color="B5C2C6"/>
        <w:bottom w:val="single" w:sz="6" w:space="2" w:color="B5C2C6"/>
      </w:pBdr>
      <w:shd w:val="clear" w:color="auto" w:fill="4949BF"/>
      <w:spacing w:before="180" w:line="276" w:lineRule="auto"/>
    </w:pPr>
    <w:rPr>
      <w:rFonts w:ascii="Arial" w:hAnsi="Arial" w:cs="Arial"/>
      <w:color w:val="003E50"/>
      <w:sz w:val="19"/>
      <w:szCs w:val="19"/>
    </w:rPr>
  </w:style>
  <w:style w:type="paragraph" w:customStyle="1" w:styleId="emb7">
    <w:name w:val="emb7"/>
    <w:basedOn w:val="a"/>
    <w:rsid w:val="00752AB7"/>
    <w:pPr>
      <w:pBdr>
        <w:left w:val="single" w:sz="6" w:space="6" w:color="B5C2C6"/>
        <w:bottom w:val="single" w:sz="6" w:space="2" w:color="B5C2C6"/>
      </w:pBdr>
      <w:shd w:val="clear" w:color="auto" w:fill="BA80CE"/>
      <w:spacing w:before="180" w:line="276" w:lineRule="auto"/>
    </w:pPr>
    <w:rPr>
      <w:rFonts w:ascii="Arial" w:hAnsi="Arial" w:cs="Arial"/>
      <w:color w:val="003E50"/>
      <w:sz w:val="19"/>
      <w:szCs w:val="19"/>
    </w:rPr>
  </w:style>
  <w:style w:type="paragraph" w:customStyle="1" w:styleId="emb8">
    <w:name w:val="emb8"/>
    <w:basedOn w:val="a"/>
    <w:rsid w:val="00752AB7"/>
    <w:pPr>
      <w:pBdr>
        <w:left w:val="single" w:sz="6" w:space="6" w:color="B5C2C6"/>
        <w:bottom w:val="single" w:sz="6" w:space="2" w:color="B5C2C6"/>
      </w:pBdr>
      <w:shd w:val="clear" w:color="auto" w:fill="A94A78"/>
      <w:spacing w:before="180" w:line="276" w:lineRule="auto"/>
    </w:pPr>
    <w:rPr>
      <w:rFonts w:ascii="Arial" w:hAnsi="Arial" w:cs="Arial"/>
      <w:color w:val="003E50"/>
      <w:sz w:val="19"/>
      <w:szCs w:val="19"/>
    </w:rPr>
  </w:style>
  <w:style w:type="paragraph" w:customStyle="1" w:styleId="emb9">
    <w:name w:val="emb9"/>
    <w:basedOn w:val="a"/>
    <w:rsid w:val="00752AB7"/>
    <w:pPr>
      <w:pBdr>
        <w:left w:val="single" w:sz="6" w:space="6" w:color="B5C2C6"/>
        <w:bottom w:val="single" w:sz="6" w:space="2" w:color="B5C2C6"/>
      </w:pBdr>
      <w:shd w:val="clear" w:color="auto" w:fill="7F7F7F"/>
      <w:spacing w:before="180" w:line="276" w:lineRule="auto"/>
    </w:pPr>
    <w:rPr>
      <w:rFonts w:ascii="Arial" w:hAnsi="Arial" w:cs="Arial"/>
      <w:color w:val="003E50"/>
      <w:sz w:val="19"/>
      <w:szCs w:val="19"/>
    </w:rPr>
  </w:style>
  <w:style w:type="paragraph" w:customStyle="1" w:styleId="embext">
    <w:name w:val="embext"/>
    <w:basedOn w:val="a"/>
    <w:rsid w:val="00752AB7"/>
    <w:pPr>
      <w:pBdr>
        <w:left w:val="single" w:sz="6" w:space="6" w:color="E5E5E5"/>
        <w:bottom w:val="single" w:sz="6" w:space="2" w:color="B5C2C6"/>
      </w:pBdr>
      <w:spacing w:before="180" w:line="276" w:lineRule="auto"/>
    </w:pPr>
    <w:rPr>
      <w:rFonts w:ascii="Arial" w:hAnsi="Arial" w:cs="Arial"/>
      <w:color w:val="003E50"/>
      <w:sz w:val="19"/>
      <w:szCs w:val="19"/>
    </w:rPr>
  </w:style>
  <w:style w:type="paragraph" w:customStyle="1" w:styleId="emn11">
    <w:name w:val="emn11"/>
    <w:basedOn w:val="a"/>
    <w:rsid w:val="00752AB7"/>
    <w:pPr>
      <w:pBdr>
        <w:left w:val="single" w:sz="6" w:space="6" w:color="B5C2C6"/>
        <w:bottom w:val="single" w:sz="6" w:space="2" w:color="B5C2C6"/>
      </w:pBdr>
      <w:shd w:val="clear" w:color="auto" w:fill="C5D0D2"/>
      <w:spacing w:before="180" w:line="276" w:lineRule="auto"/>
    </w:pPr>
    <w:rPr>
      <w:rFonts w:ascii="Arial" w:hAnsi="Arial" w:cs="Arial"/>
      <w:b/>
      <w:bCs/>
      <w:color w:val="FFFFFF"/>
      <w:sz w:val="17"/>
      <w:szCs w:val="17"/>
    </w:rPr>
  </w:style>
  <w:style w:type="paragraph" w:customStyle="1" w:styleId="emn12">
    <w:name w:val="emn12"/>
    <w:basedOn w:val="a"/>
    <w:rsid w:val="00752AB7"/>
    <w:pPr>
      <w:pBdr>
        <w:left w:val="single" w:sz="6" w:space="6" w:color="B5C2C6"/>
        <w:bottom w:val="single" w:sz="6" w:space="2" w:color="B5C2C6"/>
      </w:pBdr>
      <w:shd w:val="clear" w:color="auto" w:fill="003848"/>
      <w:spacing w:before="180" w:line="276" w:lineRule="auto"/>
    </w:pPr>
    <w:rPr>
      <w:rFonts w:ascii="Arial" w:hAnsi="Arial" w:cs="Arial"/>
      <w:b/>
      <w:bCs/>
      <w:color w:val="FFFFFF"/>
      <w:sz w:val="17"/>
      <w:szCs w:val="17"/>
    </w:rPr>
  </w:style>
  <w:style w:type="paragraph" w:customStyle="1" w:styleId="emn13">
    <w:name w:val="emn13"/>
    <w:basedOn w:val="a"/>
    <w:rsid w:val="00752AB7"/>
    <w:pPr>
      <w:pBdr>
        <w:left w:val="single" w:sz="6" w:space="6" w:color="B5C2C6"/>
        <w:bottom w:val="single" w:sz="6" w:space="2" w:color="B5C2C6"/>
      </w:pBdr>
      <w:shd w:val="clear" w:color="auto" w:fill="EDBD2E"/>
      <w:spacing w:before="180" w:line="276" w:lineRule="auto"/>
    </w:pPr>
    <w:rPr>
      <w:rFonts w:ascii="Arial" w:hAnsi="Arial" w:cs="Arial"/>
      <w:b/>
      <w:bCs/>
      <w:color w:val="FFFFFF"/>
      <w:sz w:val="17"/>
      <w:szCs w:val="17"/>
    </w:rPr>
  </w:style>
  <w:style w:type="paragraph" w:customStyle="1" w:styleId="ExportHyperlink">
    <w:name w:val="Export_Hyperlink"/>
    <w:next w:val="a"/>
    <w:rsid w:val="00935FBA"/>
    <w:pPr>
      <w:ind w:left="2460"/>
      <w:jc w:val="right"/>
    </w:pPr>
    <w:rPr>
      <w:rFonts w:ascii="Arial" w:eastAsia="Arial" w:hAnsi="Arial"/>
      <w:color w:val="0000FF"/>
      <w:u w:val="single"/>
    </w:rPr>
  </w:style>
  <w:style w:type="paragraph" w:customStyle="1" w:styleId="fselectlim">
    <w:name w:val="f_selectlim"/>
    <w:basedOn w:val="a"/>
    <w:rsid w:val="00752AB7"/>
    <w:pPr>
      <w:spacing w:before="201" w:line="276" w:lineRule="auto"/>
    </w:pPr>
    <w:rPr>
      <w:rFonts w:ascii="Arial" w:hAnsi="Arial" w:cs="Arial"/>
      <w:color w:val="003E50"/>
      <w:sz w:val="16"/>
      <w:szCs w:val="16"/>
    </w:rPr>
  </w:style>
  <w:style w:type="paragraph" w:customStyle="1" w:styleId="falsetext">
    <w:name w:val="false_text"/>
    <w:basedOn w:val="a"/>
    <w:rsid w:val="00752AB7"/>
    <w:pPr>
      <w:pBdr>
        <w:top w:val="single" w:sz="12" w:space="0" w:color="858F95"/>
        <w:left w:val="single" w:sz="12" w:space="2" w:color="858F95"/>
        <w:bottom w:val="single" w:sz="12" w:space="0" w:color="DBDEDB"/>
        <w:right w:val="single" w:sz="12" w:space="2" w:color="DBDEDB"/>
      </w:pBdr>
      <w:shd w:val="clear" w:color="auto" w:fill="FFFFFF"/>
      <w:spacing w:before="180" w:line="276" w:lineRule="auto"/>
    </w:pPr>
    <w:rPr>
      <w:rFonts w:ascii="Arial" w:hAnsi="Arial" w:cs="Arial"/>
      <w:color w:val="003E50"/>
      <w:sz w:val="16"/>
      <w:szCs w:val="16"/>
    </w:rPr>
  </w:style>
  <w:style w:type="character" w:customStyle="1" w:styleId="falsetext1">
    <w:name w:val="false_text1"/>
    <w:rsid w:val="00752AB7"/>
    <w:rPr>
      <w:rFonts w:ascii="Arial" w:hAnsi="Arial" w:cs="Arial" w:hint="default"/>
      <w:color w:val="003E50"/>
      <w:sz w:val="16"/>
      <w:szCs w:val="16"/>
      <w:bdr w:val="single" w:sz="12" w:space="0" w:color="858F95" w:frame="1"/>
      <w:shd w:val="clear" w:color="auto" w:fill="FFFFFF"/>
    </w:rPr>
  </w:style>
  <w:style w:type="paragraph" w:customStyle="1" w:styleId="g">
    <w:name w:val="g"/>
    <w:basedOn w:val="a"/>
    <w:rsid w:val="00752AB7"/>
    <w:pPr>
      <w:shd w:val="clear" w:color="auto" w:fill="C5C5C5"/>
      <w:spacing w:before="180" w:line="276" w:lineRule="auto"/>
    </w:pPr>
    <w:rPr>
      <w:rFonts w:ascii="Arial" w:hAnsi="Arial" w:cs="Arial"/>
      <w:color w:val="003E50"/>
      <w:sz w:val="19"/>
      <w:szCs w:val="19"/>
    </w:rPr>
  </w:style>
  <w:style w:type="paragraph" w:customStyle="1" w:styleId="gr">
    <w:name w:val="gr"/>
    <w:basedOn w:val="a"/>
    <w:rsid w:val="00752AB7"/>
    <w:pPr>
      <w:spacing w:before="180" w:line="276" w:lineRule="auto"/>
    </w:pPr>
    <w:rPr>
      <w:rFonts w:ascii="Arial" w:hAnsi="Arial" w:cs="Arial"/>
      <w:color w:val="003E50"/>
      <w:sz w:val="19"/>
      <w:szCs w:val="19"/>
    </w:rPr>
  </w:style>
  <w:style w:type="character" w:customStyle="1" w:styleId="h3">
    <w:name w:val="h3"/>
    <w:basedOn w:val="a0"/>
    <w:rsid w:val="00752AB7"/>
  </w:style>
  <w:style w:type="character" w:customStyle="1" w:styleId="hintlimit1">
    <w:name w:val="hintlimit_1"/>
    <w:rsid w:val="00752AB7"/>
    <w:rPr>
      <w:rFonts w:ascii="Arial" w:hAnsi="Arial" w:cs="Arial" w:hint="default"/>
      <w:b/>
      <w:bCs/>
      <w:sz w:val="17"/>
      <w:szCs w:val="17"/>
    </w:rPr>
  </w:style>
  <w:style w:type="character" w:customStyle="1" w:styleId="hintlimit2">
    <w:name w:val="hintlimit_2"/>
    <w:rsid w:val="00752AB7"/>
    <w:rPr>
      <w:rFonts w:ascii="Arial" w:hAnsi="Arial" w:cs="Arial" w:hint="default"/>
      <w:sz w:val="17"/>
      <w:szCs w:val="17"/>
    </w:rPr>
  </w:style>
  <w:style w:type="paragraph" w:customStyle="1" w:styleId="hr">
    <w:name w:val="hr"/>
    <w:basedOn w:val="a"/>
    <w:rsid w:val="00752AB7"/>
    <w:pPr>
      <w:pBdr>
        <w:bottom w:val="single" w:sz="6" w:space="0" w:color="5C818C"/>
      </w:pBdr>
      <w:spacing w:before="180" w:line="276" w:lineRule="auto"/>
    </w:pPr>
    <w:rPr>
      <w:rFonts w:ascii="Arial" w:hAnsi="Arial" w:cs="Arial"/>
      <w:color w:val="003E50"/>
      <w:sz w:val="19"/>
      <w:szCs w:val="19"/>
    </w:rPr>
  </w:style>
  <w:style w:type="paragraph" w:customStyle="1" w:styleId="hr2">
    <w:name w:val="hr2"/>
    <w:basedOn w:val="a"/>
    <w:rsid w:val="00752AB7"/>
    <w:pPr>
      <w:pBdr>
        <w:top w:val="single" w:sz="12" w:space="2" w:color="003E50"/>
        <w:bottom w:val="single" w:sz="12" w:space="2" w:color="003E50"/>
      </w:pBdr>
      <w:spacing w:before="180" w:after="45" w:line="276" w:lineRule="auto"/>
    </w:pPr>
    <w:rPr>
      <w:rFonts w:ascii="Arial" w:hAnsi="Arial" w:cs="Arial"/>
      <w:color w:val="003E50"/>
      <w:sz w:val="19"/>
      <w:szCs w:val="19"/>
    </w:rPr>
  </w:style>
  <w:style w:type="paragraph" w:customStyle="1" w:styleId="hr2exp1">
    <w:name w:val="hr2_exp1"/>
    <w:basedOn w:val="a"/>
    <w:rsid w:val="00752AB7"/>
    <w:pPr>
      <w:pBdr>
        <w:top w:val="single" w:sz="12" w:space="2" w:color="B5C2C6"/>
        <w:bottom w:val="single" w:sz="12" w:space="2" w:color="B5C2C6"/>
      </w:pBdr>
      <w:spacing w:before="180" w:after="180" w:line="276" w:lineRule="auto"/>
    </w:pPr>
    <w:rPr>
      <w:rFonts w:ascii="Arial" w:hAnsi="Arial" w:cs="Arial"/>
      <w:color w:val="879AA0"/>
      <w:sz w:val="19"/>
      <w:szCs w:val="19"/>
    </w:rPr>
  </w:style>
  <w:style w:type="paragraph" w:customStyle="1" w:styleId="htwored">
    <w:name w:val="htwored"/>
    <w:basedOn w:val="a"/>
    <w:rsid w:val="00752AB7"/>
    <w:pPr>
      <w:spacing w:after="105"/>
    </w:pPr>
    <w:rPr>
      <w:rFonts w:ascii="Times New Roman,Times,serif" w:hAnsi="Times New Roman,Times,serif" w:cs="Arial"/>
      <w:b/>
      <w:bCs/>
      <w:color w:val="000000"/>
      <w:sz w:val="32"/>
      <w:szCs w:val="32"/>
      <w:lang w:val="en-GB"/>
    </w:rPr>
  </w:style>
  <w:style w:type="character" w:customStyle="1" w:styleId="Hyperlink1">
    <w:name w:val="Hyperlink1"/>
    <w:rsid w:val="00752AB7"/>
    <w:rPr>
      <w:rFonts w:ascii="Arial CYR" w:hAnsi="Arial CYR" w:cs="Arial CYR" w:hint="default"/>
      <w:color w:val="6E6E7C"/>
      <w:u w:val="single"/>
    </w:rPr>
  </w:style>
  <w:style w:type="paragraph" w:customStyle="1" w:styleId="icon1">
    <w:name w:val="icon1"/>
    <w:basedOn w:val="a"/>
    <w:rsid w:val="00752AB7"/>
    <w:pPr>
      <w:spacing w:before="90" w:line="276" w:lineRule="auto"/>
      <w:ind w:right="180"/>
    </w:pPr>
    <w:rPr>
      <w:rFonts w:ascii="Arial" w:hAnsi="Arial" w:cs="Arial"/>
      <w:color w:val="003E50"/>
      <w:sz w:val="19"/>
      <w:szCs w:val="19"/>
    </w:rPr>
  </w:style>
  <w:style w:type="paragraph" w:customStyle="1" w:styleId="icon2">
    <w:name w:val="icon2"/>
    <w:basedOn w:val="a"/>
    <w:rsid w:val="00752AB7"/>
    <w:pPr>
      <w:spacing w:before="90" w:line="276" w:lineRule="auto"/>
      <w:ind w:right="180"/>
    </w:pPr>
    <w:rPr>
      <w:rFonts w:ascii="Arial" w:hAnsi="Arial" w:cs="Arial"/>
      <w:color w:val="003E50"/>
      <w:sz w:val="19"/>
      <w:szCs w:val="19"/>
    </w:rPr>
  </w:style>
  <w:style w:type="paragraph" w:customStyle="1" w:styleId="icon3">
    <w:name w:val="icon3"/>
    <w:basedOn w:val="a"/>
    <w:rsid w:val="00752AB7"/>
    <w:pPr>
      <w:spacing w:line="276" w:lineRule="auto"/>
      <w:ind w:right="180"/>
    </w:pPr>
    <w:rPr>
      <w:rFonts w:ascii="Arial" w:hAnsi="Arial" w:cs="Arial"/>
      <w:color w:val="003E50"/>
      <w:sz w:val="19"/>
      <w:szCs w:val="19"/>
    </w:rPr>
  </w:style>
  <w:style w:type="paragraph" w:customStyle="1" w:styleId="icon31">
    <w:name w:val="icon3_1"/>
    <w:basedOn w:val="a"/>
    <w:rsid w:val="00752AB7"/>
    <w:pPr>
      <w:spacing w:line="276" w:lineRule="auto"/>
      <w:ind w:right="180"/>
    </w:pPr>
    <w:rPr>
      <w:rFonts w:ascii="Arial" w:hAnsi="Arial" w:cs="Arial"/>
      <w:color w:val="003E50"/>
      <w:sz w:val="19"/>
      <w:szCs w:val="19"/>
    </w:rPr>
  </w:style>
  <w:style w:type="paragraph" w:customStyle="1" w:styleId="icon4">
    <w:name w:val="icon4"/>
    <w:basedOn w:val="a"/>
    <w:rsid w:val="00752AB7"/>
    <w:pPr>
      <w:spacing w:before="90" w:line="276" w:lineRule="auto"/>
      <w:ind w:right="180"/>
    </w:pPr>
    <w:rPr>
      <w:rFonts w:ascii="Arial" w:hAnsi="Arial" w:cs="Arial"/>
      <w:color w:val="003E50"/>
      <w:sz w:val="19"/>
      <w:szCs w:val="19"/>
    </w:rPr>
  </w:style>
  <w:style w:type="paragraph" w:customStyle="1" w:styleId="info">
    <w:name w:val="info"/>
    <w:basedOn w:val="a"/>
    <w:rsid w:val="00752AB7"/>
    <w:pPr>
      <w:spacing w:before="180" w:line="288" w:lineRule="auto"/>
    </w:pPr>
    <w:rPr>
      <w:rFonts w:ascii="Arial" w:hAnsi="Arial" w:cs="Arial"/>
      <w:color w:val="789398"/>
      <w:sz w:val="16"/>
      <w:szCs w:val="16"/>
    </w:rPr>
  </w:style>
  <w:style w:type="paragraph" w:customStyle="1" w:styleId="infolder">
    <w:name w:val="infolder"/>
    <w:basedOn w:val="a"/>
    <w:rsid w:val="00752AB7"/>
    <w:pPr>
      <w:spacing w:line="288" w:lineRule="auto"/>
    </w:pPr>
    <w:rPr>
      <w:rFonts w:ascii="Arial" w:hAnsi="Arial" w:cs="Arial"/>
      <w:color w:val="003E50"/>
      <w:sz w:val="16"/>
      <w:szCs w:val="16"/>
    </w:rPr>
  </w:style>
  <w:style w:type="character" w:customStyle="1" w:styleId="infolder1">
    <w:name w:val="infolder1"/>
    <w:rsid w:val="00752AB7"/>
    <w:rPr>
      <w:rFonts w:ascii="Arial" w:hAnsi="Arial" w:cs="Arial" w:hint="default"/>
      <w:sz w:val="16"/>
      <w:szCs w:val="16"/>
    </w:rPr>
  </w:style>
  <w:style w:type="paragraph" w:customStyle="1" w:styleId="lg">
    <w:name w:val="lg"/>
    <w:basedOn w:val="a"/>
    <w:rsid w:val="00752AB7"/>
    <w:pPr>
      <w:shd w:val="clear" w:color="auto" w:fill="E5E5E5"/>
      <w:spacing w:before="180" w:line="276" w:lineRule="auto"/>
    </w:pPr>
    <w:rPr>
      <w:rFonts w:ascii="Arial" w:hAnsi="Arial" w:cs="Arial"/>
      <w:color w:val="003E50"/>
      <w:sz w:val="19"/>
      <w:szCs w:val="19"/>
    </w:rPr>
  </w:style>
  <w:style w:type="paragraph" w:customStyle="1" w:styleId="lgr">
    <w:name w:val="lgr"/>
    <w:basedOn w:val="a"/>
    <w:rsid w:val="00752AB7"/>
    <w:pPr>
      <w:shd w:val="clear" w:color="auto" w:fill="B6C2C6"/>
      <w:spacing w:before="180" w:line="276" w:lineRule="auto"/>
    </w:pPr>
    <w:rPr>
      <w:rFonts w:ascii="Arial" w:hAnsi="Arial" w:cs="Arial"/>
      <w:color w:val="003E50"/>
      <w:sz w:val="19"/>
      <w:szCs w:val="19"/>
    </w:rPr>
  </w:style>
  <w:style w:type="paragraph" w:customStyle="1" w:styleId="llg">
    <w:name w:val="llg"/>
    <w:basedOn w:val="a"/>
    <w:rsid w:val="00752AB7"/>
    <w:pPr>
      <w:shd w:val="clear" w:color="auto" w:fill="F0F0F0"/>
      <w:spacing w:before="180" w:line="276" w:lineRule="auto"/>
    </w:pPr>
    <w:rPr>
      <w:rFonts w:ascii="Arial" w:hAnsi="Arial" w:cs="Arial"/>
      <w:color w:val="003E50"/>
      <w:sz w:val="19"/>
      <w:szCs w:val="19"/>
    </w:rPr>
  </w:style>
  <w:style w:type="paragraph" w:customStyle="1" w:styleId="login">
    <w:name w:val="login"/>
    <w:basedOn w:val="a"/>
    <w:rsid w:val="00752AB7"/>
    <w:pPr>
      <w:spacing w:line="276" w:lineRule="auto"/>
    </w:pPr>
    <w:rPr>
      <w:rFonts w:ascii="Arial" w:hAnsi="Arial" w:cs="Arial"/>
      <w:color w:val="879AA0"/>
      <w:sz w:val="23"/>
      <w:szCs w:val="23"/>
    </w:rPr>
  </w:style>
  <w:style w:type="paragraph" w:customStyle="1" w:styleId="myselect">
    <w:name w:val="myselect"/>
    <w:basedOn w:val="a"/>
    <w:link w:val="myselect0"/>
    <w:rsid w:val="00752AB7"/>
    <w:pPr>
      <w:pBdr>
        <w:top w:val="inset" w:sz="24" w:space="0" w:color="auto"/>
        <w:left w:val="inset" w:sz="24" w:space="0" w:color="auto"/>
        <w:bottom w:val="inset" w:sz="24" w:space="0" w:color="auto"/>
        <w:right w:val="inset" w:sz="24" w:space="0" w:color="auto"/>
      </w:pBdr>
      <w:shd w:val="clear" w:color="auto" w:fill="E5E5E5"/>
      <w:spacing w:before="180" w:line="225" w:lineRule="atLeast"/>
    </w:pPr>
    <w:rPr>
      <w:rFonts w:ascii="Trebuchet MS" w:hAnsi="Trebuchet MS" w:cs="Arial"/>
      <w:color w:val="000000"/>
      <w:sz w:val="15"/>
      <w:szCs w:val="15"/>
    </w:rPr>
  </w:style>
  <w:style w:type="character" w:customStyle="1" w:styleId="myselect0">
    <w:name w:val="myselect Знак"/>
    <w:link w:val="myselect"/>
    <w:rsid w:val="002415D6"/>
    <w:rPr>
      <w:rFonts w:ascii="Trebuchet MS" w:hAnsi="Trebuchet MS" w:cs="Arial"/>
      <w:color w:val="000000"/>
      <w:sz w:val="15"/>
      <w:szCs w:val="15"/>
      <w:lang w:bidi="ar-SA"/>
    </w:rPr>
  </w:style>
  <w:style w:type="paragraph" w:customStyle="1" w:styleId="NormalExport">
    <w:name w:val="Normal_Export"/>
    <w:basedOn w:val="document"/>
    <w:next w:val="a"/>
    <w:link w:val="NormalExport0"/>
    <w:rsid w:val="00AA796F"/>
    <w:pPr>
      <w:spacing w:before="0" w:after="120" w:line="240" w:lineRule="auto"/>
      <w:jc w:val="both"/>
    </w:pPr>
    <w:rPr>
      <w:rFonts w:eastAsia="Arial" w:cs="Times New Roman"/>
      <w:color w:val="000000"/>
      <w:sz w:val="20"/>
      <w:szCs w:val="20"/>
    </w:rPr>
  </w:style>
  <w:style w:type="character" w:customStyle="1" w:styleId="NormalExport0">
    <w:name w:val="Normal_Export Знак"/>
    <w:link w:val="NormalExport"/>
    <w:uiPriority w:val="99"/>
    <w:rsid w:val="008334B2"/>
    <w:rPr>
      <w:rFonts w:ascii="Arial" w:eastAsia="Arial" w:hAnsi="Arial" w:cs="Arial"/>
      <w:color w:val="000000"/>
    </w:rPr>
  </w:style>
  <w:style w:type="paragraph" w:customStyle="1" w:styleId="number">
    <w:name w:val="number"/>
    <w:basedOn w:val="a"/>
    <w:rsid w:val="00752AB7"/>
    <w:pPr>
      <w:spacing w:line="192" w:lineRule="auto"/>
      <w:jc w:val="center"/>
    </w:pPr>
    <w:rPr>
      <w:rFonts w:ascii="Arial" w:hAnsi="Arial" w:cs="Arial"/>
      <w:color w:val="879AA0"/>
      <w:sz w:val="13"/>
      <w:szCs w:val="13"/>
    </w:rPr>
  </w:style>
  <w:style w:type="paragraph" w:customStyle="1" w:styleId="number1">
    <w:name w:val="number1"/>
    <w:basedOn w:val="a"/>
    <w:rsid w:val="00752AB7"/>
    <w:pPr>
      <w:shd w:val="clear" w:color="auto" w:fill="003E50"/>
      <w:spacing w:line="288" w:lineRule="auto"/>
      <w:jc w:val="center"/>
    </w:pPr>
    <w:rPr>
      <w:rFonts w:ascii="Arial" w:hAnsi="Arial" w:cs="Arial"/>
      <w:b/>
      <w:bCs/>
      <w:color w:val="FFFFFF"/>
      <w:sz w:val="14"/>
      <w:szCs w:val="14"/>
    </w:rPr>
  </w:style>
  <w:style w:type="paragraph" w:customStyle="1" w:styleId="number1my">
    <w:name w:val="number1my"/>
    <w:basedOn w:val="a"/>
    <w:rsid w:val="00752AB7"/>
    <w:pPr>
      <w:shd w:val="clear" w:color="auto" w:fill="B5C2C6"/>
      <w:spacing w:line="288" w:lineRule="auto"/>
      <w:jc w:val="center"/>
    </w:pPr>
    <w:rPr>
      <w:rFonts w:ascii="Arial" w:hAnsi="Arial" w:cs="Arial"/>
      <w:b/>
      <w:bCs/>
      <w:color w:val="FFFFFF"/>
      <w:sz w:val="14"/>
      <w:szCs w:val="14"/>
    </w:rPr>
  </w:style>
  <w:style w:type="paragraph" w:customStyle="1" w:styleId="number2">
    <w:name w:val="number2"/>
    <w:basedOn w:val="a"/>
    <w:rsid w:val="00752AB7"/>
    <w:pPr>
      <w:shd w:val="clear" w:color="auto" w:fill="EDBD2E"/>
      <w:spacing w:line="288" w:lineRule="auto"/>
      <w:jc w:val="center"/>
    </w:pPr>
    <w:rPr>
      <w:rFonts w:ascii="Arial" w:hAnsi="Arial" w:cs="Arial"/>
      <w:b/>
      <w:bCs/>
      <w:color w:val="FFFFFF"/>
      <w:sz w:val="14"/>
      <w:szCs w:val="14"/>
    </w:rPr>
  </w:style>
  <w:style w:type="paragraph" w:customStyle="1" w:styleId="pager">
    <w:name w:val="pager"/>
    <w:basedOn w:val="a"/>
    <w:rsid w:val="00752AB7"/>
    <w:pPr>
      <w:spacing w:before="45" w:after="45"/>
      <w:ind w:left="45" w:right="45"/>
    </w:pPr>
    <w:rPr>
      <w:rFonts w:ascii="Arial" w:hAnsi="Arial" w:cs="Arial"/>
      <w:color w:val="879AA0"/>
      <w:sz w:val="16"/>
      <w:szCs w:val="16"/>
    </w:rPr>
  </w:style>
  <w:style w:type="paragraph" w:customStyle="1" w:styleId="pager2">
    <w:name w:val="pager2"/>
    <w:basedOn w:val="a"/>
    <w:rsid w:val="00752AB7"/>
    <w:pPr>
      <w:shd w:val="clear" w:color="auto" w:fill="5C818C"/>
      <w:spacing w:line="276" w:lineRule="auto"/>
    </w:pPr>
    <w:rPr>
      <w:rFonts w:ascii="Arial" w:hAnsi="Arial" w:cs="Arial"/>
      <w:color w:val="E5E5E5"/>
      <w:sz w:val="19"/>
      <w:szCs w:val="19"/>
    </w:rPr>
  </w:style>
  <w:style w:type="paragraph" w:customStyle="1" w:styleId="percent">
    <w:name w:val="percent"/>
    <w:basedOn w:val="a"/>
    <w:rsid w:val="00752AB7"/>
    <w:pPr>
      <w:spacing w:before="180" w:line="150" w:lineRule="atLeast"/>
      <w:ind w:right="90"/>
    </w:pPr>
    <w:rPr>
      <w:rFonts w:ascii="Verdana" w:hAnsi="Verdana" w:cs="Arial"/>
      <w:color w:val="000000"/>
      <w:sz w:val="15"/>
      <w:szCs w:val="15"/>
    </w:rPr>
  </w:style>
  <w:style w:type="paragraph" w:customStyle="1" w:styleId="piccred">
    <w:name w:val="piccred"/>
    <w:basedOn w:val="a"/>
    <w:rsid w:val="00752AB7"/>
    <w:rPr>
      <w:rFonts w:ascii="Times New Roman,Times,serif" w:hAnsi="Times New Roman,Times,serif" w:cs="Arial"/>
      <w:color w:val="808080"/>
      <w:sz w:val="16"/>
      <w:szCs w:val="16"/>
      <w:lang w:val="en-GB"/>
    </w:rPr>
  </w:style>
  <w:style w:type="paragraph" w:customStyle="1" w:styleId="picsrc">
    <w:name w:val="picsrc"/>
    <w:basedOn w:val="a"/>
    <w:rsid w:val="00752AB7"/>
    <w:rPr>
      <w:rFonts w:ascii="Times New Roman,Times,serif" w:hAnsi="Times New Roman,Times,serif" w:cs="Arial"/>
      <w:b/>
      <w:bCs/>
      <w:color w:val="808080"/>
      <w:sz w:val="16"/>
      <w:szCs w:val="16"/>
      <w:lang w:val="en-GB"/>
    </w:rPr>
  </w:style>
  <w:style w:type="paragraph" w:customStyle="1" w:styleId="plain">
    <w:name w:val="plain"/>
    <w:basedOn w:val="a"/>
    <w:rsid w:val="00752AB7"/>
    <w:pPr>
      <w:spacing w:before="180" w:line="210" w:lineRule="atLeast"/>
    </w:pPr>
    <w:rPr>
      <w:rFonts w:ascii="Verdana" w:hAnsi="Verdana" w:cs="Arial"/>
      <w:color w:val="003E50"/>
      <w:sz w:val="17"/>
      <w:szCs w:val="17"/>
    </w:rPr>
  </w:style>
  <w:style w:type="paragraph" w:customStyle="1" w:styleId="result">
    <w:name w:val="result"/>
    <w:basedOn w:val="a"/>
    <w:rsid w:val="00752AB7"/>
    <w:pPr>
      <w:spacing w:before="45" w:line="264" w:lineRule="auto"/>
    </w:pPr>
    <w:rPr>
      <w:rFonts w:ascii="Arial" w:hAnsi="Arial" w:cs="Arial"/>
      <w:color w:val="003848"/>
      <w:sz w:val="18"/>
      <w:szCs w:val="18"/>
    </w:rPr>
  </w:style>
  <w:style w:type="character" w:customStyle="1" w:styleId="righttextstyle">
    <w:name w:val="righttextstyle"/>
    <w:basedOn w:val="a0"/>
    <w:rsid w:val="00752AB7"/>
  </w:style>
  <w:style w:type="paragraph" w:customStyle="1" w:styleId="s1">
    <w:name w:val="s1"/>
    <w:basedOn w:val="a"/>
    <w:rsid w:val="00752AB7"/>
    <w:pPr>
      <w:spacing w:before="180" w:line="15" w:lineRule="atLeast"/>
    </w:pPr>
    <w:rPr>
      <w:rFonts w:ascii="Verdana" w:hAnsi="Verdana" w:cs="Arial"/>
      <w:color w:val="003E50"/>
      <w:sz w:val="3"/>
      <w:szCs w:val="3"/>
    </w:rPr>
  </w:style>
  <w:style w:type="paragraph" w:customStyle="1" w:styleId="s12">
    <w:name w:val="s12"/>
    <w:basedOn w:val="a"/>
    <w:rsid w:val="00752AB7"/>
    <w:pPr>
      <w:spacing w:before="180" w:line="165" w:lineRule="atLeast"/>
    </w:pPr>
    <w:rPr>
      <w:rFonts w:ascii="Arial" w:hAnsi="Arial" w:cs="Arial"/>
      <w:color w:val="003E50"/>
      <w:sz w:val="18"/>
      <w:szCs w:val="18"/>
    </w:rPr>
  </w:style>
  <w:style w:type="paragraph" w:customStyle="1" w:styleId="s15">
    <w:name w:val="s15"/>
    <w:basedOn w:val="a"/>
    <w:rsid w:val="00752AB7"/>
    <w:pPr>
      <w:spacing w:before="180" w:line="180" w:lineRule="atLeast"/>
    </w:pPr>
    <w:rPr>
      <w:rFonts w:ascii="Arial" w:hAnsi="Arial" w:cs="Arial"/>
      <w:color w:val="003E50"/>
      <w:sz w:val="21"/>
      <w:szCs w:val="21"/>
    </w:rPr>
  </w:style>
  <w:style w:type="paragraph" w:customStyle="1" w:styleId="s18">
    <w:name w:val="s18"/>
    <w:basedOn w:val="a"/>
    <w:rsid w:val="00752AB7"/>
    <w:pPr>
      <w:spacing w:before="180" w:line="270" w:lineRule="atLeast"/>
    </w:pPr>
    <w:rPr>
      <w:rFonts w:ascii="Arial" w:hAnsi="Arial" w:cs="Arial"/>
      <w:color w:val="003E50"/>
      <w:sz w:val="27"/>
      <w:szCs w:val="27"/>
    </w:rPr>
  </w:style>
  <w:style w:type="paragraph" w:customStyle="1" w:styleId="s26">
    <w:name w:val="s26"/>
    <w:basedOn w:val="a"/>
    <w:rsid w:val="00752AB7"/>
    <w:pPr>
      <w:spacing w:before="180" w:line="390" w:lineRule="atLeast"/>
    </w:pPr>
    <w:rPr>
      <w:rFonts w:ascii="Arial" w:hAnsi="Arial" w:cs="Arial"/>
      <w:b/>
      <w:bCs/>
      <w:color w:val="000000"/>
      <w:sz w:val="39"/>
      <w:szCs w:val="39"/>
    </w:rPr>
  </w:style>
  <w:style w:type="paragraph" w:customStyle="1" w:styleId="s3">
    <w:name w:val="s3"/>
    <w:basedOn w:val="a"/>
    <w:rsid w:val="00752AB7"/>
    <w:pPr>
      <w:spacing w:before="180" w:line="45" w:lineRule="atLeast"/>
    </w:pPr>
    <w:rPr>
      <w:rFonts w:ascii="Arial" w:hAnsi="Arial" w:cs="Arial"/>
      <w:color w:val="003E50"/>
      <w:sz w:val="5"/>
      <w:szCs w:val="5"/>
    </w:rPr>
  </w:style>
  <w:style w:type="paragraph" w:customStyle="1" w:styleId="salad">
    <w:name w:val="salad"/>
    <w:basedOn w:val="a"/>
    <w:rsid w:val="00752AB7"/>
    <w:pPr>
      <w:spacing w:before="180" w:line="276" w:lineRule="auto"/>
    </w:pPr>
    <w:rPr>
      <w:rFonts w:ascii="Arial" w:hAnsi="Arial" w:cs="Arial"/>
      <w:color w:val="C5D0D2"/>
      <w:sz w:val="19"/>
      <w:szCs w:val="19"/>
    </w:rPr>
  </w:style>
  <w:style w:type="character" w:customStyle="1" w:styleId="searchhl">
    <w:name w:val="search_hl"/>
    <w:rsid w:val="00752AB7"/>
    <w:rPr>
      <w:color w:val="FFFFFF"/>
      <w:shd w:val="clear" w:color="auto" w:fill="003848"/>
    </w:rPr>
  </w:style>
  <w:style w:type="character" w:customStyle="1" w:styleId="searchhl1">
    <w:name w:val="search_hl1"/>
    <w:rsid w:val="00752AB7"/>
    <w:rPr>
      <w:color w:val="FFFFFF"/>
      <w:shd w:val="clear" w:color="auto" w:fill="003848"/>
    </w:rPr>
  </w:style>
  <w:style w:type="paragraph" w:customStyle="1" w:styleId="select">
    <w:name w:val="select"/>
    <w:basedOn w:val="a"/>
    <w:rsid w:val="00752AB7"/>
    <w:pPr>
      <w:spacing w:before="180" w:line="180" w:lineRule="atLeast"/>
    </w:pPr>
    <w:rPr>
      <w:rFonts w:ascii="Verdana" w:hAnsi="Verdana" w:cs="Arial"/>
      <w:color w:val="000000"/>
      <w:sz w:val="17"/>
      <w:szCs w:val="17"/>
    </w:rPr>
  </w:style>
  <w:style w:type="character" w:customStyle="1" w:styleId="spanbold">
    <w:name w:val="spanbold"/>
    <w:rsid w:val="00752AB7"/>
    <w:rPr>
      <w:shd w:val="clear" w:color="auto" w:fill="F5F5ED"/>
    </w:rPr>
  </w:style>
  <w:style w:type="paragraph" w:customStyle="1" w:styleId="Style1">
    <w:name w:val="Style1"/>
    <w:basedOn w:val="a"/>
    <w:next w:val="a"/>
    <w:autoRedefine/>
    <w:rsid w:val="00752AB7"/>
    <w:pPr>
      <w:keepNext/>
      <w:spacing w:after="60"/>
      <w:jc w:val="both"/>
      <w:outlineLvl w:val="3"/>
    </w:pPr>
    <w:rPr>
      <w:rFonts w:ascii="Arial" w:hAnsi="Arial" w:cs="Arial"/>
      <w:bCs/>
      <w:color w:val="003848"/>
    </w:rPr>
  </w:style>
  <w:style w:type="paragraph" w:customStyle="1" w:styleId="Style2">
    <w:name w:val="Style2"/>
    <w:basedOn w:val="a"/>
    <w:next w:val="a"/>
    <w:autoRedefine/>
    <w:rsid w:val="00752AB7"/>
    <w:pPr>
      <w:keepNext/>
      <w:jc w:val="both"/>
      <w:outlineLvl w:val="2"/>
    </w:pPr>
    <w:rPr>
      <w:rFonts w:ascii="Arial" w:hAnsi="Arial" w:cs="Arial"/>
      <w:bCs/>
      <w:color w:val="003848"/>
    </w:rPr>
  </w:style>
  <w:style w:type="paragraph" w:customStyle="1" w:styleId="system">
    <w:name w:val="system"/>
    <w:basedOn w:val="a"/>
    <w:rsid w:val="00752AB7"/>
    <w:pPr>
      <w:spacing w:before="100" w:beforeAutospacing="1" w:after="100" w:afterAutospacing="1"/>
    </w:pPr>
  </w:style>
  <w:style w:type="paragraph" w:customStyle="1" w:styleId="TabHyperlink">
    <w:name w:val="Tab_Hyperlink"/>
    <w:next w:val="a"/>
    <w:rsid w:val="00752AB7"/>
    <w:rPr>
      <w:rFonts w:ascii="Arial" w:eastAsia="Arial" w:hAnsi="Arial"/>
      <w:color w:val="0000FF"/>
      <w:sz w:val="16"/>
      <w:u w:val="single"/>
    </w:rPr>
  </w:style>
  <w:style w:type="paragraph" w:customStyle="1" w:styleId="techinfo">
    <w:name w:val="techinfo"/>
    <w:basedOn w:val="a"/>
    <w:rsid w:val="00752AB7"/>
    <w:pPr>
      <w:spacing w:before="90" w:after="180" w:line="276" w:lineRule="auto"/>
      <w:ind w:right="180"/>
    </w:pPr>
    <w:rPr>
      <w:rFonts w:ascii="Arial" w:hAnsi="Arial" w:cs="Arial"/>
      <w:color w:val="879AA0"/>
      <w:sz w:val="13"/>
      <w:szCs w:val="13"/>
    </w:rPr>
  </w:style>
  <w:style w:type="paragraph" w:customStyle="1" w:styleId="text">
    <w:name w:val="text"/>
    <w:basedOn w:val="a"/>
    <w:rsid w:val="00752AB7"/>
    <w:rPr>
      <w:sz w:val="19"/>
      <w:szCs w:val="19"/>
    </w:rPr>
  </w:style>
  <w:style w:type="paragraph" w:customStyle="1" w:styleId="textar">
    <w:name w:val="textar"/>
    <w:basedOn w:val="a"/>
    <w:rsid w:val="00752AB7"/>
    <w:pPr>
      <w:spacing w:after="105"/>
    </w:pPr>
    <w:rPr>
      <w:rFonts w:ascii="Times New Roman,Times,serif" w:hAnsi="Times New Roman,Times,serif" w:cs="Arial"/>
      <w:color w:val="000000"/>
      <w:lang w:val="en-GB"/>
    </w:rPr>
  </w:style>
  <w:style w:type="character" w:customStyle="1" w:styleId="title2">
    <w:name w:val="title2"/>
    <w:basedOn w:val="a0"/>
    <w:rsid w:val="00752AB7"/>
  </w:style>
  <w:style w:type="paragraph" w:customStyle="1" w:styleId="ttree">
    <w:name w:val="ttree"/>
    <w:basedOn w:val="a"/>
    <w:rsid w:val="00752AB7"/>
    <w:pPr>
      <w:spacing w:before="180" w:line="210" w:lineRule="atLeast"/>
    </w:pPr>
    <w:rPr>
      <w:rFonts w:ascii="Tahoma" w:hAnsi="Tahoma" w:cs="Tahoma"/>
      <w:color w:val="003E50"/>
      <w:sz w:val="17"/>
      <w:szCs w:val="17"/>
    </w:rPr>
  </w:style>
  <w:style w:type="paragraph" w:customStyle="1" w:styleId="w">
    <w:name w:val="w"/>
    <w:basedOn w:val="a"/>
    <w:rsid w:val="00752AB7"/>
    <w:pPr>
      <w:shd w:val="clear" w:color="auto" w:fill="FFFFFF"/>
      <w:spacing w:before="180" w:line="276" w:lineRule="auto"/>
    </w:pPr>
    <w:rPr>
      <w:rFonts w:ascii="Arial" w:hAnsi="Arial" w:cs="Arial"/>
      <w:color w:val="003E50"/>
      <w:sz w:val="19"/>
      <w:szCs w:val="19"/>
    </w:rPr>
  </w:style>
  <w:style w:type="paragraph" w:customStyle="1" w:styleId="wh">
    <w:name w:val="wh"/>
    <w:basedOn w:val="a"/>
    <w:rsid w:val="00752AB7"/>
    <w:pPr>
      <w:spacing w:before="180" w:line="276" w:lineRule="auto"/>
    </w:pPr>
    <w:rPr>
      <w:rFonts w:ascii="Arial" w:hAnsi="Arial" w:cs="Arial"/>
      <w:color w:val="FFFFFF"/>
      <w:sz w:val="19"/>
      <w:szCs w:val="19"/>
    </w:rPr>
  </w:style>
  <w:style w:type="paragraph" w:customStyle="1" w:styleId="ad">
    <w:name w:val="Автор"/>
    <w:basedOn w:val="a"/>
    <w:next w:val="a"/>
    <w:rsid w:val="004A0B56"/>
    <w:pPr>
      <w:jc w:val="both"/>
    </w:pPr>
    <w:rPr>
      <w:rFonts w:ascii="Arial" w:eastAsia="Arial" w:hAnsi="Arial"/>
      <w:color w:val="000000"/>
    </w:rPr>
  </w:style>
  <w:style w:type="paragraph" w:styleId="HTML">
    <w:name w:val="HTML Address"/>
    <w:basedOn w:val="a"/>
    <w:rsid w:val="00752AB7"/>
    <w:rPr>
      <w:i/>
      <w:iCs/>
      <w:color w:val="003848"/>
    </w:rPr>
  </w:style>
  <w:style w:type="paragraph" w:styleId="ae">
    <w:name w:val="header"/>
    <w:basedOn w:val="a"/>
    <w:link w:val="af"/>
    <w:uiPriority w:val="99"/>
    <w:rsid w:val="00752AB7"/>
    <w:pPr>
      <w:tabs>
        <w:tab w:val="center" w:pos="4677"/>
        <w:tab w:val="right" w:pos="9355"/>
      </w:tabs>
    </w:pPr>
    <w:rPr>
      <w:color w:val="003848"/>
    </w:rPr>
  </w:style>
  <w:style w:type="character" w:customStyle="1" w:styleId="af">
    <w:name w:val="Верхний колонтитул Знак"/>
    <w:link w:val="ae"/>
    <w:uiPriority w:val="99"/>
    <w:rsid w:val="00D02D13"/>
    <w:rPr>
      <w:color w:val="003848"/>
    </w:rPr>
  </w:style>
  <w:style w:type="character" w:styleId="af0">
    <w:name w:val="Emphasis"/>
    <w:qFormat/>
    <w:rsid w:val="00752AB7"/>
    <w:rPr>
      <w:i/>
      <w:iCs/>
      <w:color w:val="FFFFFF"/>
    </w:rPr>
  </w:style>
  <w:style w:type="paragraph" w:customStyle="1" w:styleId="af1">
    <w:name w:val="выджеление"/>
    <w:basedOn w:val="a"/>
    <w:rsid w:val="00752AB7"/>
    <w:pPr>
      <w:jc w:val="both"/>
    </w:pPr>
    <w:rPr>
      <w:rFonts w:ascii="Arial" w:hAnsi="Arial" w:cs="Arial"/>
      <w:b/>
      <w:color w:val="0000FF"/>
    </w:rPr>
  </w:style>
  <w:style w:type="paragraph" w:customStyle="1" w:styleId="af2">
    <w:name w:val="ГазпромЗаг"/>
    <w:basedOn w:val="4"/>
    <w:autoRedefine/>
    <w:rsid w:val="00752AB7"/>
    <w:pPr>
      <w:spacing w:before="120" w:after="0"/>
    </w:pPr>
    <w:rPr>
      <w:b/>
      <w:i/>
      <w:sz w:val="22"/>
      <w:szCs w:val="22"/>
      <w:u w:val="single"/>
    </w:rPr>
  </w:style>
  <w:style w:type="character" w:styleId="af3">
    <w:name w:val="Hyperlink"/>
    <w:rsid w:val="00311268"/>
    <w:rPr>
      <w:color w:val="auto"/>
      <w:u w:val="none"/>
    </w:rPr>
  </w:style>
  <w:style w:type="paragraph" w:customStyle="1" w:styleId="af4">
    <w:name w:val="Раздел"/>
    <w:basedOn w:val="a"/>
    <w:next w:val="a"/>
    <w:rsid w:val="00427A46"/>
    <w:pPr>
      <w:keepNext/>
      <w:pBdr>
        <w:bottom w:val="single" w:sz="18" w:space="1" w:color="999999"/>
        <w:right w:val="single" w:sz="18" w:space="4" w:color="999999"/>
      </w:pBdr>
      <w:shd w:val="clear" w:color="auto" w:fill="99CCFF"/>
      <w:spacing w:before="480" w:after="120"/>
      <w:jc w:val="both"/>
      <w:outlineLvl w:val="0"/>
    </w:pPr>
    <w:rPr>
      <w:rFonts w:ascii="Arial" w:hAnsi="Arial"/>
      <w:b/>
      <w:caps/>
      <w:noProof/>
      <w:color w:val="000000"/>
      <w:kern w:val="32"/>
      <w:sz w:val="28"/>
      <w:lang w:val="en-US"/>
    </w:rPr>
  </w:style>
  <w:style w:type="character" w:customStyle="1" w:styleId="af5">
    <w:name w:val="Дайджест Знак"/>
    <w:rsid w:val="00752AB7"/>
    <w:rPr>
      <w:rFonts w:ascii="Arial" w:hAnsi="Arial"/>
      <w:szCs w:val="24"/>
      <w:lang w:val="ru-RU" w:eastAsia="ru-RU" w:bidi="ar-SA"/>
    </w:rPr>
  </w:style>
  <w:style w:type="paragraph" w:customStyle="1" w:styleId="af6">
    <w:name w:val="Дайджест_СМИ"/>
    <w:next w:val="a"/>
    <w:rsid w:val="00752AB7"/>
    <w:rPr>
      <w:rFonts w:ascii="Arial" w:eastAsia="Arial" w:hAnsi="Arial" w:cs="Arial"/>
      <w:b/>
      <w:bCs/>
      <w:szCs w:val="22"/>
    </w:rPr>
  </w:style>
  <w:style w:type="paragraph" w:customStyle="1" w:styleId="af7">
    <w:name w:val="Дата статьи"/>
    <w:basedOn w:val="3"/>
    <w:autoRedefine/>
    <w:rsid w:val="00752AB7"/>
    <w:pPr>
      <w:spacing w:before="0" w:after="0"/>
    </w:pPr>
    <w:rPr>
      <w:sz w:val="20"/>
      <w:szCs w:val="20"/>
    </w:rPr>
  </w:style>
  <w:style w:type="paragraph" w:customStyle="1" w:styleId="af8">
    <w:name w:val="Евраз В"/>
    <w:basedOn w:val="3"/>
    <w:rsid w:val="00752AB7"/>
    <w:pPr>
      <w:spacing w:before="0" w:after="0"/>
      <w:jc w:val="both"/>
    </w:pPr>
    <w:rPr>
      <w:rFonts w:ascii="Times New Roman" w:hAnsi="Times New Roman" w:cs="Times New Roman"/>
      <w:i/>
      <w:sz w:val="24"/>
      <w:szCs w:val="24"/>
    </w:rPr>
  </w:style>
  <w:style w:type="paragraph" w:customStyle="1" w:styleId="af9">
    <w:name w:val="Евраз В Знак"/>
    <w:basedOn w:val="3"/>
    <w:rsid w:val="00752AB7"/>
    <w:pPr>
      <w:spacing w:before="0" w:after="0"/>
      <w:jc w:val="both"/>
    </w:pPr>
    <w:rPr>
      <w:rFonts w:ascii="Times New Roman" w:hAnsi="Times New Roman" w:cs="Times New Roman"/>
      <w:i/>
      <w:sz w:val="24"/>
      <w:szCs w:val="24"/>
    </w:rPr>
  </w:style>
  <w:style w:type="character" w:customStyle="1" w:styleId="afa">
    <w:name w:val="Евраз В Знак Знак"/>
    <w:rsid w:val="00752AB7"/>
    <w:rPr>
      <w:b/>
      <w:bCs/>
      <w:i/>
      <w:color w:val="003848"/>
      <w:sz w:val="24"/>
      <w:szCs w:val="24"/>
      <w:lang w:val="ru-RU" w:eastAsia="ru-RU" w:bidi="ar-SA"/>
    </w:rPr>
  </w:style>
  <w:style w:type="paragraph" w:customStyle="1" w:styleId="afb">
    <w:name w:val="Евраз В Знак Знак Знак"/>
    <w:basedOn w:val="3"/>
    <w:rsid w:val="00752AB7"/>
    <w:pPr>
      <w:spacing w:before="0" w:after="0"/>
      <w:jc w:val="both"/>
    </w:pPr>
    <w:rPr>
      <w:rFonts w:ascii="Times New Roman" w:hAnsi="Times New Roman" w:cs="Times New Roman"/>
      <w:i/>
      <w:sz w:val="24"/>
      <w:szCs w:val="24"/>
    </w:rPr>
  </w:style>
  <w:style w:type="paragraph" w:customStyle="1" w:styleId="afc">
    <w:name w:val="Евраз В Знак Знак Знак Знак"/>
    <w:basedOn w:val="3"/>
    <w:rsid w:val="00752AB7"/>
    <w:pPr>
      <w:spacing w:before="0" w:after="0"/>
      <w:jc w:val="both"/>
    </w:pPr>
    <w:rPr>
      <w:i/>
      <w:sz w:val="24"/>
      <w:szCs w:val="24"/>
    </w:rPr>
  </w:style>
  <w:style w:type="character" w:customStyle="1" w:styleId="afd">
    <w:name w:val="Евраз В Знак Знак Знак Знак Знак"/>
    <w:rsid w:val="00752AB7"/>
    <w:rPr>
      <w:rFonts w:ascii="Arial" w:hAnsi="Arial" w:cs="Arial"/>
      <w:b/>
      <w:bCs/>
      <w:i/>
      <w:color w:val="003848"/>
      <w:sz w:val="24"/>
      <w:szCs w:val="24"/>
      <w:lang w:val="ru-RU" w:eastAsia="ru-RU" w:bidi="ar-SA"/>
    </w:rPr>
  </w:style>
  <w:style w:type="character" w:customStyle="1" w:styleId="13">
    <w:name w:val="Евраз В Знак Знак Знак Знак1"/>
    <w:rsid w:val="00752AB7"/>
    <w:rPr>
      <w:b/>
      <w:bCs/>
      <w:i/>
      <w:color w:val="003848"/>
      <w:sz w:val="24"/>
      <w:szCs w:val="24"/>
      <w:lang w:val="ru-RU" w:eastAsia="ru-RU" w:bidi="ar-SA"/>
    </w:rPr>
  </w:style>
  <w:style w:type="character" w:customStyle="1" w:styleId="21">
    <w:name w:val="Евраз В Знак Знак Знак Знак2"/>
    <w:rsid w:val="00752AB7"/>
    <w:rPr>
      <w:b/>
      <w:bCs/>
      <w:i/>
      <w:color w:val="003848"/>
      <w:sz w:val="24"/>
      <w:szCs w:val="24"/>
      <w:lang w:val="ru-RU" w:eastAsia="ru-RU" w:bidi="ar-SA"/>
    </w:rPr>
  </w:style>
  <w:style w:type="character" w:customStyle="1" w:styleId="30">
    <w:name w:val="Евраз В Знак Знак Знак Знак3"/>
    <w:rsid w:val="00752AB7"/>
    <w:rPr>
      <w:rFonts w:ascii="Arial" w:hAnsi="Arial" w:cs="Arial"/>
      <w:b/>
      <w:bCs/>
      <w:i/>
      <w:color w:val="003848"/>
      <w:sz w:val="24"/>
      <w:szCs w:val="24"/>
      <w:lang w:val="ru-RU" w:eastAsia="ru-RU" w:bidi="ar-SA"/>
    </w:rPr>
  </w:style>
  <w:style w:type="paragraph" w:customStyle="1" w:styleId="14">
    <w:name w:val="Евраз В Знак Знак Знак1"/>
    <w:basedOn w:val="3"/>
    <w:rsid w:val="00752AB7"/>
    <w:pPr>
      <w:spacing w:before="0" w:after="0"/>
      <w:jc w:val="both"/>
    </w:pPr>
    <w:rPr>
      <w:rFonts w:ascii="Times New Roman" w:hAnsi="Times New Roman" w:cs="Times New Roman"/>
      <w:i/>
      <w:sz w:val="24"/>
      <w:szCs w:val="24"/>
    </w:rPr>
  </w:style>
  <w:style w:type="paragraph" w:customStyle="1" w:styleId="22">
    <w:name w:val="Евраз В Знак Знак Знак2"/>
    <w:basedOn w:val="3"/>
    <w:rsid w:val="00752AB7"/>
    <w:pPr>
      <w:spacing w:before="0" w:after="0"/>
      <w:jc w:val="both"/>
    </w:pPr>
    <w:rPr>
      <w:rFonts w:ascii="Times New Roman" w:hAnsi="Times New Roman" w:cs="Times New Roman"/>
      <w:i/>
      <w:sz w:val="24"/>
      <w:szCs w:val="24"/>
    </w:rPr>
  </w:style>
  <w:style w:type="paragraph" w:customStyle="1" w:styleId="32">
    <w:name w:val="Евраз В Знак Знак Знак3"/>
    <w:basedOn w:val="3"/>
    <w:rsid w:val="00752AB7"/>
    <w:pPr>
      <w:spacing w:before="0" w:after="0"/>
      <w:jc w:val="both"/>
    </w:pPr>
    <w:rPr>
      <w:i/>
      <w:sz w:val="24"/>
      <w:szCs w:val="24"/>
    </w:rPr>
  </w:style>
  <w:style w:type="paragraph" w:customStyle="1" w:styleId="23">
    <w:name w:val="Евраз В Знак Знак2"/>
    <w:basedOn w:val="3"/>
    <w:rsid w:val="00752AB7"/>
    <w:pPr>
      <w:spacing w:before="0" w:after="0"/>
      <w:jc w:val="both"/>
    </w:pPr>
    <w:rPr>
      <w:rFonts w:ascii="Times New Roman" w:hAnsi="Times New Roman" w:cs="Times New Roman"/>
      <w:i/>
      <w:sz w:val="24"/>
      <w:szCs w:val="24"/>
    </w:rPr>
  </w:style>
  <w:style w:type="paragraph" w:customStyle="1" w:styleId="33">
    <w:name w:val="Евраз В Знак Знак3"/>
    <w:basedOn w:val="3"/>
    <w:rsid w:val="00752AB7"/>
    <w:pPr>
      <w:spacing w:before="0" w:after="0"/>
      <w:jc w:val="both"/>
    </w:pPr>
    <w:rPr>
      <w:rFonts w:ascii="Times New Roman" w:hAnsi="Times New Roman" w:cs="Times New Roman"/>
      <w:i/>
      <w:sz w:val="24"/>
      <w:szCs w:val="24"/>
    </w:rPr>
  </w:style>
  <w:style w:type="paragraph" w:customStyle="1" w:styleId="afe">
    <w:name w:val="Евраз ИСТ"/>
    <w:basedOn w:val="a"/>
    <w:autoRedefine/>
    <w:rsid w:val="00752AB7"/>
    <w:rPr>
      <w:rFonts w:ascii="Courier New" w:hAnsi="Courier New" w:cs="Courier New"/>
      <w:b/>
    </w:rPr>
  </w:style>
  <w:style w:type="paragraph" w:customStyle="1" w:styleId="15">
    <w:name w:val="Евраз1"/>
    <w:basedOn w:val="3"/>
    <w:autoRedefine/>
    <w:rsid w:val="00752AB7"/>
    <w:pPr>
      <w:spacing w:before="0" w:after="0"/>
      <w:jc w:val="both"/>
    </w:pPr>
    <w:rPr>
      <w:rFonts w:ascii="Times New Roman" w:hAnsi="Times New Roman" w:cs="Times New Roman"/>
      <w:i/>
      <w:sz w:val="24"/>
      <w:szCs w:val="24"/>
    </w:rPr>
  </w:style>
  <w:style w:type="paragraph" w:customStyle="1" w:styleId="24">
    <w:name w:val="Евраз2"/>
    <w:basedOn w:val="a"/>
    <w:autoRedefine/>
    <w:rsid w:val="00752AB7"/>
    <w:pPr>
      <w:jc w:val="both"/>
    </w:pPr>
    <w:rPr>
      <w:rFonts w:ascii="Courier New" w:hAnsi="Courier New" w:cs="Courier New"/>
      <w:b/>
    </w:rPr>
  </w:style>
  <w:style w:type="paragraph" w:customStyle="1" w:styleId="aff">
    <w:name w:val="ЕвразА"/>
    <w:basedOn w:val="4"/>
    <w:autoRedefine/>
    <w:rsid w:val="00752AB7"/>
    <w:rPr>
      <w:rFonts w:ascii="Courier New" w:hAnsi="Courier New" w:cs="Courier New"/>
      <w:sz w:val="20"/>
      <w:szCs w:val="20"/>
    </w:rPr>
  </w:style>
  <w:style w:type="paragraph" w:customStyle="1" w:styleId="aff0">
    <w:name w:val="ЕвразА Знак"/>
    <w:basedOn w:val="a"/>
    <w:rsid w:val="00752AB7"/>
    <w:pPr>
      <w:jc w:val="both"/>
    </w:pPr>
    <w:rPr>
      <w:rFonts w:ascii="Courier New" w:hAnsi="Courier New" w:cs="Courier New"/>
      <w:b/>
    </w:rPr>
  </w:style>
  <w:style w:type="paragraph" w:customStyle="1" w:styleId="aff1">
    <w:name w:val="ЕвразА Знак Знак"/>
    <w:basedOn w:val="a"/>
    <w:rsid w:val="00752AB7"/>
    <w:pPr>
      <w:jc w:val="both"/>
    </w:pPr>
    <w:rPr>
      <w:rFonts w:ascii="Courier New" w:hAnsi="Courier New" w:cs="Courier New"/>
      <w:b/>
      <w:color w:val="003848"/>
    </w:rPr>
  </w:style>
  <w:style w:type="character" w:customStyle="1" w:styleId="aff2">
    <w:name w:val="ЕвразА Знак Знак Знак"/>
    <w:rsid w:val="00752AB7"/>
    <w:rPr>
      <w:rFonts w:ascii="Courier New" w:hAnsi="Courier New" w:cs="Courier New"/>
      <w:b/>
      <w:color w:val="003848"/>
      <w:sz w:val="24"/>
      <w:szCs w:val="24"/>
      <w:lang w:val="ru-RU" w:eastAsia="ru-RU" w:bidi="ar-SA"/>
    </w:rPr>
  </w:style>
  <w:style w:type="paragraph" w:customStyle="1" w:styleId="16">
    <w:name w:val="ЕвразА1 Знак Знак"/>
    <w:basedOn w:val="aff0"/>
    <w:autoRedefine/>
    <w:rsid w:val="00752AB7"/>
    <w:pPr>
      <w:keepNext/>
      <w:spacing w:after="60"/>
      <w:outlineLvl w:val="3"/>
    </w:pPr>
    <w:rPr>
      <w:bCs/>
    </w:rPr>
  </w:style>
  <w:style w:type="paragraph" w:customStyle="1" w:styleId="17">
    <w:name w:val="ЕвразА1 Знак Знак Знак"/>
    <w:basedOn w:val="a"/>
    <w:autoRedefine/>
    <w:rsid w:val="00752AB7"/>
    <w:pPr>
      <w:jc w:val="both"/>
    </w:pPr>
    <w:rPr>
      <w:rFonts w:ascii="Arial" w:hAnsi="Arial" w:cs="Arial"/>
    </w:rPr>
  </w:style>
  <w:style w:type="paragraph" w:customStyle="1" w:styleId="18">
    <w:name w:val="ЕвразА1 Знак Знак Знак Знак"/>
    <w:basedOn w:val="aff1"/>
    <w:autoRedefine/>
    <w:rsid w:val="00752AB7"/>
    <w:pPr>
      <w:keepNext/>
      <w:spacing w:after="60"/>
      <w:outlineLvl w:val="3"/>
    </w:pPr>
    <w:rPr>
      <w:bCs/>
    </w:rPr>
  </w:style>
  <w:style w:type="character" w:customStyle="1" w:styleId="19">
    <w:name w:val="ЕвразА1 Знак Знак Знак Знак Знак"/>
    <w:rsid w:val="00752AB7"/>
    <w:rPr>
      <w:rFonts w:ascii="Courier New" w:hAnsi="Courier New" w:cs="Courier New"/>
      <w:b/>
      <w:bCs/>
      <w:color w:val="003848"/>
      <w:sz w:val="24"/>
      <w:szCs w:val="24"/>
      <w:lang w:val="ru-RU" w:eastAsia="ru-RU" w:bidi="ar-SA"/>
    </w:rPr>
  </w:style>
  <w:style w:type="character" w:customStyle="1" w:styleId="110">
    <w:name w:val="ЕвразА1 Знак Знак Знак Знак Знак1"/>
    <w:rsid w:val="00752AB7"/>
    <w:rPr>
      <w:rFonts w:ascii="Courier New" w:hAnsi="Courier New" w:cs="Courier New"/>
      <w:b/>
      <w:bCs/>
      <w:color w:val="003848"/>
      <w:sz w:val="24"/>
      <w:szCs w:val="24"/>
      <w:lang w:val="ru-RU" w:eastAsia="ru-RU" w:bidi="ar-SA"/>
    </w:rPr>
  </w:style>
  <w:style w:type="character" w:customStyle="1" w:styleId="120">
    <w:name w:val="ЕвразА1 Знак Знак Знак Знак Знак2"/>
    <w:rsid w:val="00752AB7"/>
    <w:rPr>
      <w:rFonts w:ascii="Courier New" w:hAnsi="Courier New" w:cs="Courier New"/>
      <w:b/>
      <w:bCs/>
      <w:color w:val="003848"/>
      <w:sz w:val="24"/>
      <w:szCs w:val="24"/>
      <w:lang w:val="ru-RU" w:eastAsia="ru-RU" w:bidi="ar-SA"/>
    </w:rPr>
  </w:style>
  <w:style w:type="paragraph" w:customStyle="1" w:styleId="111">
    <w:name w:val="ЕвразА1 Знак Знак Знак Знак1"/>
    <w:basedOn w:val="aff1"/>
    <w:autoRedefine/>
    <w:rsid w:val="00752AB7"/>
    <w:pPr>
      <w:keepNext/>
      <w:spacing w:after="60"/>
      <w:outlineLvl w:val="3"/>
    </w:pPr>
    <w:rPr>
      <w:bCs/>
    </w:rPr>
  </w:style>
  <w:style w:type="paragraph" w:customStyle="1" w:styleId="121">
    <w:name w:val="ЕвразА1 Знак Знак Знак Знак2"/>
    <w:basedOn w:val="aff1"/>
    <w:autoRedefine/>
    <w:rsid w:val="00752AB7"/>
    <w:pPr>
      <w:keepNext/>
      <w:spacing w:after="60"/>
      <w:outlineLvl w:val="3"/>
    </w:pPr>
    <w:rPr>
      <w:bCs/>
    </w:rPr>
  </w:style>
  <w:style w:type="character" w:customStyle="1" w:styleId="112">
    <w:name w:val="ЕвразА1 Знак Знак Знак1"/>
    <w:rsid w:val="00752AB7"/>
    <w:rPr>
      <w:rFonts w:ascii="Courier New" w:hAnsi="Courier New" w:cs="Courier New"/>
      <w:b/>
      <w:bCs/>
      <w:lang w:val="ru-RU" w:eastAsia="ru-RU" w:bidi="ar-SA"/>
    </w:rPr>
  </w:style>
  <w:style w:type="paragraph" w:customStyle="1" w:styleId="122">
    <w:name w:val="ЕвразА1 Знак Знак Знак2"/>
    <w:basedOn w:val="aff1"/>
    <w:autoRedefine/>
    <w:rsid w:val="00752AB7"/>
    <w:pPr>
      <w:keepNext/>
      <w:spacing w:after="60"/>
      <w:outlineLvl w:val="3"/>
    </w:pPr>
    <w:rPr>
      <w:bCs/>
    </w:rPr>
  </w:style>
  <w:style w:type="character" w:customStyle="1" w:styleId="123">
    <w:name w:val="ЕвразА1 Знак Знак Знак2 Знак"/>
    <w:rsid w:val="00752AB7"/>
    <w:rPr>
      <w:rFonts w:ascii="Courier New" w:hAnsi="Courier New" w:cs="Courier New"/>
      <w:b/>
      <w:bCs/>
      <w:color w:val="003848"/>
      <w:sz w:val="24"/>
      <w:szCs w:val="24"/>
      <w:lang w:val="ru-RU" w:eastAsia="ru-RU" w:bidi="ar-SA"/>
    </w:rPr>
  </w:style>
  <w:style w:type="character" w:customStyle="1" w:styleId="130">
    <w:name w:val="ЕвразА1 Знак Знак Знак3"/>
    <w:rsid w:val="00752AB7"/>
    <w:rPr>
      <w:rFonts w:ascii="Courier New" w:hAnsi="Courier New" w:cs="Courier New"/>
      <w:b/>
      <w:bCs/>
      <w:lang w:val="ru-RU" w:eastAsia="ru-RU" w:bidi="ar-SA"/>
    </w:rPr>
  </w:style>
  <w:style w:type="paragraph" w:customStyle="1" w:styleId="aff3">
    <w:name w:val="ЗАгЕвраз"/>
    <w:basedOn w:val="a"/>
    <w:autoRedefine/>
    <w:rsid w:val="00752AB7"/>
    <w:pPr>
      <w:keepNext/>
      <w:jc w:val="both"/>
      <w:outlineLvl w:val="2"/>
    </w:pPr>
    <w:rPr>
      <w:rFonts w:ascii="Arial" w:hAnsi="Arial" w:cs="Arial"/>
      <w:b/>
      <w:bCs/>
      <w:i/>
      <w:color w:val="003848"/>
    </w:rPr>
  </w:style>
  <w:style w:type="character" w:customStyle="1" w:styleId="113">
    <w:name w:val="Заголовок 1 Знак Знак Знак1"/>
    <w:aliases w:val="Заголовок 1 Знак1 Знак1 Знак Знак,Заголовок 1 Знак1 Знак Знак Знак Знак1,Заголовок 1 Знак1 Знак Знак1"/>
    <w:rsid w:val="007715D0"/>
    <w:rPr>
      <w:rFonts w:ascii="Arial" w:hAnsi="Arial" w:cs="Arial"/>
      <w:bCs/>
      <w:color w:val="FFFFFF" w:themeColor="background1"/>
      <w:kern w:val="32"/>
      <w:sz w:val="28"/>
      <w:szCs w:val="32"/>
      <w:lang w:val="ru-RU" w:eastAsia="ru-RU" w:bidi="ar-SA"/>
    </w:rPr>
  </w:style>
  <w:style w:type="character" w:customStyle="1" w:styleId="1a">
    <w:name w:val="Заголовок 1 Знак Знак"/>
    <w:aliases w:val="Заголовок 1 Знак1 Знак Знак,Заголовок 1 Знак Знак Знак Знак,Заголовок 1 Знак1 Знак Знак Знак Знак,Заголовок 1 Знак Знак Знак Знак Знак Знак,Heading 1r Char Знак Char Знак Знак Знак Знак Знак,Заголовок 1 Знак2"/>
    <w:rsid w:val="00752AB7"/>
    <w:rPr>
      <w:rFonts w:ascii="Arial" w:hAnsi="Arial" w:cs="Arial"/>
      <w:b/>
      <w:bCs/>
      <w:color w:val="003848"/>
      <w:kern w:val="32"/>
      <w:sz w:val="32"/>
      <w:szCs w:val="32"/>
      <w:lang w:val="ru-RU" w:eastAsia="ru-RU" w:bidi="ar-SA"/>
    </w:rPr>
  </w:style>
  <w:style w:type="character" w:customStyle="1" w:styleId="114">
    <w:name w:val="Заголовок 11"/>
    <w:aliases w:val="Заголовок 1 Знак1,Заголовок 1 Знак1 Знак1,Заголовок 1 Знак Знак Знак2,Заголовок 1 Знак1 Знак Знак Знак1,Заголовок 1 Знак Знак Знак Знак Знак1,Heading 1r Char Знак Char Знак Знак Знак Знак1"/>
    <w:rsid w:val="00752AB7"/>
    <w:rPr>
      <w:rFonts w:ascii="Arial" w:hAnsi="Arial" w:cs="Arial"/>
      <w:b/>
      <w:bCs/>
      <w:color w:val="003848"/>
      <w:kern w:val="32"/>
      <w:sz w:val="32"/>
      <w:szCs w:val="32"/>
      <w:lang w:val="ru-RU" w:eastAsia="ru-RU" w:bidi="ar-SA"/>
    </w:rPr>
  </w:style>
  <w:style w:type="paragraph" w:customStyle="1" w:styleId="124">
    <w:name w:val="Заголовок 12"/>
    <w:basedOn w:val="a"/>
    <w:rsid w:val="00752AB7"/>
    <w:pPr>
      <w:spacing w:after="75"/>
      <w:outlineLvl w:val="1"/>
    </w:pPr>
    <w:rPr>
      <w:rFonts w:ascii="Georgia" w:hAnsi="Georgia"/>
      <w:b/>
      <w:bCs/>
      <w:color w:val="464646"/>
      <w:kern w:val="36"/>
      <w:sz w:val="27"/>
      <w:szCs w:val="27"/>
    </w:rPr>
  </w:style>
  <w:style w:type="character" w:customStyle="1" w:styleId="25">
    <w:name w:val="Заголовок 2 Знак"/>
    <w:rsid w:val="00752AB7"/>
    <w:rPr>
      <w:rFonts w:ascii="Arial" w:hAnsi="Arial" w:cs="Arial"/>
      <w:b/>
      <w:bCs/>
      <w:noProof/>
      <w:sz w:val="28"/>
      <w:szCs w:val="28"/>
      <w:lang w:val="ru-RU" w:eastAsia="ru-RU" w:bidi="ar-SA"/>
    </w:rPr>
  </w:style>
  <w:style w:type="character" w:customStyle="1" w:styleId="34">
    <w:name w:val="Заголовок 3 Знак"/>
    <w:rsid w:val="00752AB7"/>
    <w:rPr>
      <w:rFonts w:ascii="Arial" w:hAnsi="Arial" w:cs="Arial"/>
      <w:b/>
      <w:bCs/>
      <w:color w:val="003848"/>
      <w:sz w:val="26"/>
      <w:szCs w:val="26"/>
      <w:lang w:val="ru-RU" w:eastAsia="ru-RU" w:bidi="ar-SA"/>
    </w:rPr>
  </w:style>
  <w:style w:type="character" w:customStyle="1" w:styleId="41">
    <w:name w:val="Заголовок 4 Знак Знак1"/>
    <w:aliases w:val="Заголовок 4 Знак1 Знак Знак Знак1,Заголовок 4 Знак Знак Знак Знак Знак1,Заголовок 4 Знак Знак Знак Знак Знак Знак Знак Знак1,Заголовок 4 Знак Знак Знак Знак Знак Знак Знак Знак Знак Знак Знак Знак Знак Знак1,Заголовок 4 Знак3"/>
    <w:rsid w:val="00752AB7"/>
    <w:rPr>
      <w:b/>
      <w:bCs/>
      <w:color w:val="003848"/>
      <w:sz w:val="28"/>
      <w:szCs w:val="28"/>
      <w:lang w:val="ru-RU" w:eastAsia="ru-RU" w:bidi="ar-SA"/>
    </w:rPr>
  </w:style>
  <w:style w:type="character" w:customStyle="1" w:styleId="412">
    <w:name w:val="Заголовок 4 Знак1 Знак Знак Знак2"/>
    <w:aliases w:val="Заголовок 4 Знак Знак Знак Знак Знак2,Заголовок 4 Знак Знак Знак Знак Знак Знак Знак Знак2,Заголовок 4 Знак Знак Знак Знак Знак Знак Знак Знак Знак Знак Знак Знак Знак Знак2"/>
    <w:rsid w:val="00752AB7"/>
    <w:rPr>
      <w:b/>
      <w:bCs/>
      <w:color w:val="003848"/>
      <w:sz w:val="28"/>
      <w:szCs w:val="28"/>
      <w:lang w:val="ru-RU" w:eastAsia="ru-RU" w:bidi="ar-SA"/>
    </w:rPr>
  </w:style>
  <w:style w:type="character" w:customStyle="1" w:styleId="410">
    <w:name w:val="Заголовок 4 Знак1"/>
    <w:aliases w:val="Заголовок 4 Знак Знак,Заголовок 4 Знак1 Знак Знак Знак,Заголовок 4 Знак Знак Знак Знак Знак,Заголовок 4 Знак Знак Знак Знак Знак Знак Знак Знак,Заголовок 4 Знак Знак Знак Знак Знак Знак Знак Знак Знак Знак Знак Знак Знак Знак"/>
    <w:rsid w:val="00752AB7"/>
    <w:rPr>
      <w:b/>
      <w:bCs/>
      <w:color w:val="003848"/>
      <w:sz w:val="28"/>
      <w:szCs w:val="28"/>
      <w:lang w:val="ru-RU" w:eastAsia="ru-RU" w:bidi="ar-SA"/>
    </w:rPr>
  </w:style>
  <w:style w:type="paragraph" w:customStyle="1" w:styleId="aff4">
    <w:name w:val="Заголовок Евраз"/>
    <w:basedOn w:val="3"/>
    <w:autoRedefine/>
    <w:rsid w:val="00752AB7"/>
    <w:pPr>
      <w:spacing w:before="0" w:after="0"/>
      <w:jc w:val="both"/>
    </w:pPr>
    <w:rPr>
      <w:rFonts w:ascii="Times New Roman" w:hAnsi="Times New Roman" w:cs="Times New Roman"/>
      <w:i/>
      <w:color w:val="auto"/>
      <w:sz w:val="24"/>
      <w:szCs w:val="24"/>
    </w:rPr>
  </w:style>
  <w:style w:type="paragraph" w:customStyle="1" w:styleId="Char">
    <w:name w:val="Заголовок статьи Char"/>
    <w:basedOn w:val="1"/>
    <w:autoRedefine/>
    <w:rsid w:val="00752AB7"/>
    <w:pPr>
      <w:spacing w:before="120" w:after="0"/>
    </w:pPr>
    <w:rPr>
      <w:caps/>
      <w:sz w:val="24"/>
      <w:szCs w:val="24"/>
    </w:rPr>
  </w:style>
  <w:style w:type="character" w:customStyle="1" w:styleId="CharChar">
    <w:name w:val="Заголовок статьи Char Char"/>
    <w:rsid w:val="00752AB7"/>
    <w:rPr>
      <w:rFonts w:ascii="Arial" w:hAnsi="Arial" w:cs="Arial"/>
      <w:b/>
      <w:bCs/>
      <w:caps/>
      <w:color w:val="003848"/>
      <w:kern w:val="32"/>
      <w:sz w:val="24"/>
      <w:szCs w:val="24"/>
      <w:lang w:val="ru-RU" w:eastAsia="ru-RU" w:bidi="ar-SA"/>
    </w:rPr>
  </w:style>
  <w:style w:type="paragraph" w:customStyle="1" w:styleId="aff5">
    <w:name w:val="Заголовок_второго_уровня_МиП"/>
    <w:basedOn w:val="a"/>
    <w:rsid w:val="00752AB7"/>
    <w:pPr>
      <w:spacing w:before="200" w:line="360" w:lineRule="auto"/>
      <w:outlineLvl w:val="0"/>
    </w:pPr>
    <w:rPr>
      <w:rFonts w:ascii="AvantGardeGothicCTT" w:hAnsi="AvantGardeGothicCTT" w:cs="Arial"/>
      <w:b/>
      <w:bCs/>
      <w:sz w:val="22"/>
      <w:szCs w:val="22"/>
      <w:lang w:val="en-GB"/>
    </w:rPr>
  </w:style>
  <w:style w:type="character" w:styleId="aff6">
    <w:name w:val="footnote reference"/>
    <w:semiHidden/>
    <w:rsid w:val="00752AB7"/>
    <w:rPr>
      <w:vertAlign w:val="superscript"/>
    </w:rPr>
  </w:style>
  <w:style w:type="paragraph" w:customStyle="1" w:styleId="aff7">
    <w:name w:val="ИстГазпром"/>
    <w:basedOn w:val="3"/>
    <w:autoRedefine/>
    <w:rsid w:val="00752AB7"/>
    <w:pPr>
      <w:spacing w:before="120" w:after="0"/>
    </w:pPr>
    <w:rPr>
      <w:color w:val="auto"/>
      <w:sz w:val="22"/>
      <w:szCs w:val="22"/>
    </w:rPr>
  </w:style>
  <w:style w:type="paragraph" w:customStyle="1" w:styleId="aff8">
    <w:name w:val="ИстЕвраз"/>
    <w:basedOn w:val="a"/>
    <w:autoRedefine/>
    <w:rsid w:val="00752AB7"/>
    <w:pPr>
      <w:keepNext/>
      <w:spacing w:after="60"/>
      <w:jc w:val="both"/>
      <w:outlineLvl w:val="3"/>
    </w:pPr>
    <w:rPr>
      <w:rFonts w:ascii="Arial" w:hAnsi="Arial" w:cs="Arial"/>
      <w:b/>
      <w:bCs/>
      <w:color w:val="003848"/>
    </w:rPr>
  </w:style>
  <w:style w:type="paragraph" w:customStyle="1" w:styleId="aff9">
    <w:name w:val="Источник Евраз"/>
    <w:basedOn w:val="a"/>
    <w:autoRedefine/>
    <w:rsid w:val="00752AB7"/>
    <w:pPr>
      <w:jc w:val="both"/>
    </w:pPr>
    <w:rPr>
      <w:rFonts w:ascii="Courier New" w:hAnsi="Courier New" w:cs="Courier New"/>
      <w:b/>
    </w:rPr>
  </w:style>
  <w:style w:type="paragraph" w:styleId="affa">
    <w:name w:val="footer"/>
    <w:basedOn w:val="a"/>
    <w:link w:val="affb"/>
    <w:uiPriority w:val="99"/>
    <w:rsid w:val="00752AB7"/>
    <w:pPr>
      <w:tabs>
        <w:tab w:val="center" w:pos="4677"/>
        <w:tab w:val="right" w:pos="9355"/>
      </w:tabs>
    </w:pPr>
    <w:rPr>
      <w:color w:val="003848"/>
    </w:rPr>
  </w:style>
  <w:style w:type="character" w:customStyle="1" w:styleId="affb">
    <w:name w:val="Нижний колонтитул Знак"/>
    <w:link w:val="affa"/>
    <w:uiPriority w:val="99"/>
    <w:rsid w:val="002C555F"/>
    <w:rPr>
      <w:color w:val="003848"/>
    </w:rPr>
  </w:style>
  <w:style w:type="character" w:styleId="affc">
    <w:name w:val="page number"/>
    <w:basedOn w:val="a0"/>
    <w:rsid w:val="00752AB7"/>
  </w:style>
  <w:style w:type="paragraph" w:styleId="affd">
    <w:name w:val="Normal (Web)"/>
    <w:basedOn w:val="a"/>
    <w:link w:val="1b"/>
    <w:uiPriority w:val="99"/>
    <w:rsid w:val="00752AB7"/>
    <w:pPr>
      <w:spacing w:line="288" w:lineRule="auto"/>
    </w:pPr>
    <w:rPr>
      <w:rFonts w:ascii="Arial" w:hAnsi="Arial" w:cs="Arial"/>
      <w:sz w:val="17"/>
      <w:szCs w:val="17"/>
    </w:rPr>
  </w:style>
  <w:style w:type="character" w:customStyle="1" w:styleId="1b">
    <w:name w:val="Обычный (веб) Знак1"/>
    <w:link w:val="affd"/>
    <w:rsid w:val="000202B4"/>
    <w:rPr>
      <w:rFonts w:ascii="Arial" w:hAnsi="Arial" w:cs="Arial"/>
      <w:sz w:val="17"/>
      <w:szCs w:val="17"/>
      <w:lang w:bidi="ar-SA"/>
    </w:rPr>
  </w:style>
  <w:style w:type="character" w:customStyle="1" w:styleId="affe">
    <w:name w:val="Обычный (веб) Знак"/>
    <w:rsid w:val="00752AB7"/>
    <w:rPr>
      <w:rFonts w:ascii="Arial" w:hAnsi="Arial" w:cs="Arial"/>
      <w:color w:val="003848"/>
      <w:sz w:val="17"/>
      <w:szCs w:val="17"/>
      <w:lang w:val="ru-RU" w:eastAsia="ru-RU" w:bidi="ar-SA"/>
    </w:rPr>
  </w:style>
  <w:style w:type="paragraph" w:customStyle="1" w:styleId="1c">
    <w:name w:val="Обычный (веб)1"/>
    <w:basedOn w:val="a"/>
    <w:rsid w:val="00752AB7"/>
    <w:pPr>
      <w:spacing w:before="150" w:after="240"/>
      <w:ind w:right="150" w:firstLine="225"/>
    </w:pPr>
  </w:style>
  <w:style w:type="paragraph" w:customStyle="1" w:styleId="1d">
    <w:name w:val="Обычный1"/>
    <w:basedOn w:val="a"/>
    <w:rsid w:val="00752AB7"/>
    <w:pPr>
      <w:shd w:val="clear" w:color="auto" w:fill="F5F5ED"/>
      <w:spacing w:after="240"/>
      <w:ind w:firstLine="225"/>
    </w:pPr>
  </w:style>
  <w:style w:type="paragraph" w:styleId="1e">
    <w:name w:val="toc 1"/>
    <w:basedOn w:val="a3"/>
    <w:next w:val="a"/>
    <w:autoRedefine/>
    <w:qFormat/>
    <w:rsid w:val="00D02D13"/>
    <w:pPr>
      <w:shd w:val="clear" w:color="auto" w:fill="FF0000"/>
      <w:tabs>
        <w:tab w:val="right" w:leader="dot" w:pos="9628"/>
      </w:tabs>
      <w:spacing w:before="480" w:after="180"/>
      <w:contextualSpacing/>
    </w:pPr>
    <w:rPr>
      <w:noProof/>
      <w:color w:val="FFFFFF"/>
    </w:rPr>
  </w:style>
  <w:style w:type="paragraph" w:styleId="26">
    <w:name w:val="toc 2"/>
    <w:basedOn w:val="a"/>
    <w:next w:val="a"/>
    <w:autoRedefine/>
    <w:qFormat/>
    <w:rsid w:val="00206896"/>
    <w:pPr>
      <w:shd w:val="clear" w:color="auto" w:fill="FFFFFF" w:themeFill="background1"/>
      <w:tabs>
        <w:tab w:val="left" w:pos="284"/>
        <w:tab w:val="right" w:leader="dot" w:pos="10206"/>
      </w:tabs>
      <w:spacing w:before="240" w:after="240"/>
    </w:pPr>
    <w:rPr>
      <w:rFonts w:ascii="Arial" w:hAnsi="Arial"/>
      <w:b/>
      <w:noProof/>
    </w:rPr>
  </w:style>
  <w:style w:type="paragraph" w:styleId="35">
    <w:name w:val="toc 3"/>
    <w:basedOn w:val="a"/>
    <w:next w:val="a"/>
    <w:autoRedefine/>
    <w:qFormat/>
    <w:rsid w:val="00BB49E9"/>
    <w:pPr>
      <w:tabs>
        <w:tab w:val="right" w:leader="dot" w:pos="9628"/>
      </w:tabs>
      <w:spacing w:before="240"/>
      <w:jc w:val="both"/>
    </w:pPr>
    <w:rPr>
      <w:rFonts w:ascii="Arial" w:hAnsi="Arial"/>
      <w:b/>
      <w:noProof/>
    </w:rPr>
  </w:style>
  <w:style w:type="paragraph" w:styleId="40">
    <w:name w:val="toc 4"/>
    <w:basedOn w:val="a"/>
    <w:next w:val="a"/>
    <w:autoRedefine/>
    <w:rsid w:val="00EB084D"/>
    <w:pPr>
      <w:tabs>
        <w:tab w:val="right" w:leader="dot" w:pos="9345"/>
      </w:tabs>
      <w:jc w:val="both"/>
    </w:pPr>
    <w:rPr>
      <w:rFonts w:ascii="Arial" w:hAnsi="Arial"/>
      <w:noProof/>
      <w:u w:val="single"/>
    </w:rPr>
  </w:style>
  <w:style w:type="paragraph" w:styleId="50">
    <w:name w:val="toc 5"/>
    <w:basedOn w:val="a"/>
    <w:next w:val="a"/>
    <w:autoRedefine/>
    <w:rsid w:val="00EB084D"/>
    <w:pPr>
      <w:tabs>
        <w:tab w:val="right" w:leader="dot" w:pos="9628"/>
      </w:tabs>
      <w:jc w:val="both"/>
    </w:pPr>
    <w:rPr>
      <w:rFonts w:ascii="Arial" w:hAnsi="Arial" w:cs="Arial"/>
      <w:noProof/>
    </w:rPr>
  </w:style>
  <w:style w:type="paragraph" w:styleId="60">
    <w:name w:val="toc 6"/>
    <w:basedOn w:val="a"/>
    <w:next w:val="a"/>
    <w:autoRedefine/>
    <w:uiPriority w:val="39"/>
    <w:rsid w:val="00FB27AC"/>
    <w:pPr>
      <w:spacing w:after="240"/>
      <w:ind w:left="1202"/>
      <w:jc w:val="both"/>
    </w:pPr>
    <w:rPr>
      <w:rFonts w:ascii="Arial" w:hAnsi="Arial"/>
    </w:rPr>
  </w:style>
  <w:style w:type="paragraph" w:styleId="71">
    <w:name w:val="toc 7"/>
    <w:basedOn w:val="a"/>
    <w:next w:val="a"/>
    <w:autoRedefine/>
    <w:uiPriority w:val="39"/>
    <w:rsid w:val="00752AB7"/>
    <w:pPr>
      <w:ind w:left="1440"/>
    </w:pPr>
  </w:style>
  <w:style w:type="paragraph" w:styleId="8">
    <w:name w:val="toc 8"/>
    <w:basedOn w:val="a"/>
    <w:next w:val="a"/>
    <w:autoRedefine/>
    <w:uiPriority w:val="39"/>
    <w:rsid w:val="00752AB7"/>
    <w:pPr>
      <w:ind w:left="1680"/>
    </w:pPr>
  </w:style>
  <w:style w:type="paragraph" w:styleId="9">
    <w:name w:val="toc 9"/>
    <w:basedOn w:val="a"/>
    <w:next w:val="a"/>
    <w:autoRedefine/>
    <w:uiPriority w:val="39"/>
    <w:rsid w:val="00752AB7"/>
    <w:pPr>
      <w:ind w:left="1920"/>
    </w:pPr>
  </w:style>
  <w:style w:type="paragraph" w:styleId="afff">
    <w:name w:val="Body Text"/>
    <w:basedOn w:val="a"/>
    <w:link w:val="afff0"/>
    <w:rsid w:val="00752AB7"/>
    <w:pPr>
      <w:spacing w:line="360" w:lineRule="auto"/>
    </w:pPr>
    <w:rPr>
      <w:rFonts w:ascii="Arial" w:hAnsi="Arial"/>
      <w:sz w:val="22"/>
    </w:rPr>
  </w:style>
  <w:style w:type="character" w:customStyle="1" w:styleId="afff0">
    <w:name w:val="Основной текст Знак"/>
    <w:link w:val="afff"/>
    <w:rsid w:val="00645DB9"/>
    <w:rPr>
      <w:rFonts w:ascii="Arial" w:hAnsi="Arial" w:cs="Arial"/>
      <w:sz w:val="22"/>
    </w:rPr>
  </w:style>
  <w:style w:type="paragraph" w:customStyle="1" w:styleId="afff1">
    <w:name w:val="подзаголвоок титула"/>
    <w:basedOn w:val="a"/>
    <w:rsid w:val="00752AB7"/>
    <w:pPr>
      <w:spacing w:line="280" w:lineRule="exact"/>
      <w:ind w:left="2041"/>
      <w:jc w:val="center"/>
    </w:pPr>
    <w:rPr>
      <w:rFonts w:ascii="Arial" w:hAnsi="Arial"/>
    </w:rPr>
  </w:style>
  <w:style w:type="paragraph" w:customStyle="1" w:styleId="afff2">
    <w:name w:val="Подраздел отчета"/>
    <w:basedOn w:val="a5"/>
    <w:rsid w:val="00752AB7"/>
    <w:pPr>
      <w:spacing w:before="240"/>
    </w:pPr>
    <w:rPr>
      <w:rFonts w:cs="Arial"/>
      <w:sz w:val="24"/>
    </w:rPr>
  </w:style>
  <w:style w:type="paragraph" w:customStyle="1" w:styleId="afff3">
    <w:name w:val="Полнотекст_ЗАГОЛОВОК"/>
    <w:basedOn w:val="a"/>
    <w:next w:val="a"/>
    <w:rsid w:val="004A0B56"/>
    <w:pPr>
      <w:jc w:val="both"/>
    </w:pPr>
    <w:rPr>
      <w:rFonts w:ascii="Arial" w:eastAsia="Arial" w:hAnsi="Arial" w:cs="Arial"/>
      <w:sz w:val="24"/>
      <w:szCs w:val="22"/>
    </w:rPr>
  </w:style>
  <w:style w:type="character" w:styleId="afff4">
    <w:name w:val="FollowedHyperlink"/>
    <w:rsid w:val="00752AB7"/>
    <w:rPr>
      <w:color w:val="800080"/>
      <w:u w:val="single"/>
    </w:rPr>
  </w:style>
  <w:style w:type="table" w:styleId="afff5">
    <w:name w:val="Table Grid"/>
    <w:basedOn w:val="a1"/>
    <w:rsid w:val="00752A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ff6">
    <w:name w:val="СМИ Знак"/>
    <w:rsid w:val="00752AB7"/>
    <w:rPr>
      <w:rFonts w:ascii="Arial" w:hAnsi="Arial" w:cs="Arial"/>
      <w:b/>
      <w:bCs/>
      <w:iCs/>
      <w:lang w:val="ru-RU" w:eastAsia="ru-RU" w:bidi="ar-SA"/>
    </w:rPr>
  </w:style>
  <w:style w:type="paragraph" w:customStyle="1" w:styleId="afff7">
    <w:name w:val="справочный"/>
    <w:basedOn w:val="a"/>
    <w:rsid w:val="00752AB7"/>
    <w:pPr>
      <w:spacing w:line="240" w:lineRule="exact"/>
      <w:ind w:left="284"/>
    </w:pPr>
    <w:rPr>
      <w:rFonts w:ascii="Arial" w:hAnsi="Arial"/>
      <w:sz w:val="18"/>
    </w:rPr>
  </w:style>
  <w:style w:type="paragraph" w:customStyle="1" w:styleId="afff8">
    <w:name w:val="справочный подзаг"/>
    <w:basedOn w:val="afff7"/>
    <w:autoRedefine/>
    <w:rsid w:val="00752AB7"/>
    <w:pPr>
      <w:spacing w:after="60"/>
      <w:ind w:left="0"/>
    </w:pPr>
    <w:rPr>
      <w:b/>
      <w:sz w:val="20"/>
    </w:rPr>
  </w:style>
  <w:style w:type="paragraph" w:styleId="HTML0">
    <w:name w:val="HTML Preformatted"/>
    <w:basedOn w:val="a"/>
    <w:rsid w:val="00752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customStyle="1" w:styleId="18pt">
    <w:name w:val="Стиль Евраз В + кернинг от 18 pt"/>
    <w:basedOn w:val="af8"/>
    <w:autoRedefine/>
    <w:rsid w:val="00752AB7"/>
    <w:rPr>
      <w:iCs/>
      <w:color w:val="auto"/>
      <w:kern w:val="36"/>
    </w:rPr>
  </w:style>
  <w:style w:type="paragraph" w:customStyle="1" w:styleId="Arial3">
    <w:name w:val="Стиль ЕвразА + Arial После:  3 пт"/>
    <w:basedOn w:val="a"/>
    <w:rsid w:val="00752AB7"/>
    <w:pPr>
      <w:spacing w:after="60"/>
      <w:jc w:val="both"/>
    </w:pPr>
    <w:rPr>
      <w:rFonts w:ascii="Arial" w:hAnsi="Arial"/>
      <w:b/>
      <w:bCs/>
    </w:rPr>
  </w:style>
  <w:style w:type="paragraph" w:customStyle="1" w:styleId="40636">
    <w:name w:val="Стиль Оглавление 4 + По ширине Слева:  063 см Перед:  6 пт"/>
    <w:basedOn w:val="a"/>
    <w:next w:val="a"/>
    <w:rsid w:val="00752AB7"/>
    <w:pPr>
      <w:ind w:firstLine="357"/>
      <w:jc w:val="both"/>
    </w:pPr>
    <w:rPr>
      <w:rFonts w:ascii="Arial" w:eastAsia="Arial" w:hAnsi="Arial"/>
      <w:color w:val="000000"/>
    </w:rPr>
  </w:style>
  <w:style w:type="paragraph" w:customStyle="1" w:styleId="TimesNewRoman">
    <w:name w:val="Стиль Раздел отчета + Times New Roman"/>
    <w:basedOn w:val="a5"/>
    <w:rsid w:val="00752AB7"/>
    <w:pPr>
      <w:spacing w:before="360"/>
    </w:pPr>
    <w:rPr>
      <w:bCs/>
    </w:rPr>
  </w:style>
  <w:style w:type="paragraph" w:customStyle="1" w:styleId="1f">
    <w:name w:val="Стиль1"/>
    <w:basedOn w:val="aff1"/>
    <w:rsid w:val="00752AB7"/>
    <w:pPr>
      <w:keepNext/>
      <w:spacing w:after="60"/>
      <w:outlineLvl w:val="3"/>
    </w:pPr>
    <w:rPr>
      <w:bCs/>
    </w:rPr>
  </w:style>
  <w:style w:type="paragraph" w:customStyle="1" w:styleId="1-">
    <w:name w:val="Стиль1-источник Знак Знак Знак Знак"/>
    <w:basedOn w:val="a"/>
    <w:rsid w:val="00752AB7"/>
    <w:pPr>
      <w:keepNext/>
      <w:ind w:left="2041"/>
    </w:pPr>
    <w:rPr>
      <w:rFonts w:ascii="Arial" w:hAnsi="Arial"/>
      <w:i/>
      <w:color w:val="999999"/>
    </w:rPr>
  </w:style>
  <w:style w:type="paragraph" w:customStyle="1" w:styleId="1-0">
    <w:name w:val="Стиль1-источник Знак Знак Знак Знак Знак"/>
    <w:basedOn w:val="a"/>
    <w:rsid w:val="00752AB7"/>
    <w:pPr>
      <w:keepNext/>
      <w:ind w:left="2041"/>
    </w:pPr>
    <w:rPr>
      <w:rFonts w:ascii="Arial" w:hAnsi="Arial"/>
      <w:i/>
      <w:color w:val="999999"/>
    </w:rPr>
  </w:style>
  <w:style w:type="character" w:customStyle="1" w:styleId="1-CharCharCharCharCharCharCharCharCharCharCharCharCharCharCharCharCharCharCharCharCharCharCharCharCharCharCharCharCharCharCharCharCharCharCharCharCharCharCharCharCharCharCh">
    <w:name w:val="Стиль1-источник Знак Знак Знак Знак Знак Char Char Char Char Char Char Char Char Char Char Char Char Char Char Char Char Char Char Char Char Char Char Char Char Char Char Char Char Char Char Char Char Char Char Char Char Char Char Char Char Char Char Ch"/>
    <w:rsid w:val="00752AB7"/>
    <w:rPr>
      <w:rFonts w:ascii="Arial" w:hAnsi="Arial"/>
      <w:i/>
      <w:color w:val="999999"/>
      <w:sz w:val="24"/>
      <w:szCs w:val="24"/>
      <w:lang w:val="ru-RU" w:eastAsia="ru-RU" w:bidi="ar-SA"/>
    </w:rPr>
  </w:style>
  <w:style w:type="character" w:customStyle="1" w:styleId="1-1">
    <w:name w:val="Стиль1-источник Знак Знак Знак Знак Знак Знак"/>
    <w:rsid w:val="00752AB7"/>
    <w:rPr>
      <w:rFonts w:ascii="Arial" w:hAnsi="Arial"/>
      <w:i/>
      <w:color w:val="999999"/>
      <w:sz w:val="24"/>
      <w:szCs w:val="24"/>
      <w:lang w:val="ru-RU" w:eastAsia="ru-RU" w:bidi="ar-SA"/>
    </w:rPr>
  </w:style>
  <w:style w:type="paragraph" w:customStyle="1" w:styleId="1-2">
    <w:name w:val="Стиль1-источник Знак Знак Знак Знак Знак Знак Знак Знак Знак Знак"/>
    <w:basedOn w:val="a"/>
    <w:link w:val="1-3"/>
    <w:rsid w:val="00752AB7"/>
    <w:pPr>
      <w:keepNext/>
      <w:ind w:left="2041"/>
    </w:pPr>
    <w:rPr>
      <w:rFonts w:ascii="Arial" w:hAnsi="Arial"/>
      <w:i/>
      <w:color w:val="999999"/>
    </w:rPr>
  </w:style>
  <w:style w:type="character" w:customStyle="1" w:styleId="1-3">
    <w:name w:val="Стиль1-источник Знак Знак Знак Знак Знак Знак Знак Знак Знак Знак Знак"/>
    <w:link w:val="1-2"/>
    <w:rsid w:val="000202B4"/>
    <w:rPr>
      <w:rFonts w:ascii="Arial" w:hAnsi="Arial"/>
      <w:i/>
      <w:color w:val="999999"/>
      <w:lang w:bidi="ar-SA"/>
    </w:rPr>
  </w:style>
  <w:style w:type="paragraph" w:customStyle="1" w:styleId="1-4">
    <w:name w:val="Стиль1-источни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link w:val="1-5"/>
    <w:rsid w:val="00752AB7"/>
    <w:pPr>
      <w:keepNext/>
      <w:ind w:left="2041"/>
    </w:pPr>
    <w:rPr>
      <w:rFonts w:ascii="Arial" w:hAnsi="Arial"/>
      <w:i/>
      <w:color w:val="999999"/>
    </w:rPr>
  </w:style>
  <w:style w:type="character" w:customStyle="1" w:styleId="1-5">
    <w:name w:val="Стиль1-источни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link w:val="1-4"/>
    <w:rsid w:val="000202B4"/>
    <w:rPr>
      <w:rFonts w:ascii="Arial" w:hAnsi="Arial"/>
      <w:i/>
      <w:color w:val="999999"/>
      <w:lang w:bidi="ar-SA"/>
    </w:rPr>
  </w:style>
  <w:style w:type="paragraph" w:customStyle="1" w:styleId="1-6">
    <w:name w:val="Стиль1-МЛГ"/>
    <w:basedOn w:val="a"/>
    <w:rsid w:val="00752AB7"/>
    <w:pPr>
      <w:pBdr>
        <w:top w:val="single" w:sz="48" w:space="20" w:color="D5E1E1"/>
        <w:left w:val="single" w:sz="48" w:space="20" w:color="D5E1E1"/>
        <w:bottom w:val="single" w:sz="48" w:space="20" w:color="D5E1E1"/>
        <w:right w:val="single" w:sz="48" w:space="20" w:color="D5E1E1"/>
      </w:pBdr>
      <w:shd w:val="clear" w:color="auto" w:fill="D5E1E1"/>
      <w:ind w:left="397" w:right="284"/>
    </w:pPr>
    <w:rPr>
      <w:rFonts w:ascii="Arial" w:hAnsi="Arial"/>
      <w:color w:val="003E50"/>
    </w:rPr>
  </w:style>
  <w:style w:type="paragraph" w:customStyle="1" w:styleId="27">
    <w:name w:val="Стиль2"/>
    <w:basedOn w:val="16"/>
    <w:rsid w:val="00752AB7"/>
    <w:pPr>
      <w:outlineLvl w:val="0"/>
    </w:pPr>
  </w:style>
  <w:style w:type="paragraph" w:customStyle="1" w:styleId="36">
    <w:name w:val="Стиль3"/>
    <w:basedOn w:val="af9"/>
    <w:rsid w:val="00752AB7"/>
    <w:pPr>
      <w:outlineLvl w:val="0"/>
    </w:pPr>
    <w:rPr>
      <w:color w:val="auto"/>
    </w:rPr>
  </w:style>
  <w:style w:type="character" w:styleId="afff9">
    <w:name w:val="Strong"/>
    <w:uiPriority w:val="22"/>
    <w:qFormat/>
    <w:rsid w:val="00752AB7"/>
    <w:rPr>
      <w:b/>
      <w:bCs/>
    </w:rPr>
  </w:style>
  <w:style w:type="paragraph" w:styleId="afffa">
    <w:name w:val="Document Map"/>
    <w:basedOn w:val="a"/>
    <w:link w:val="afffb"/>
    <w:rsid w:val="00752AB7"/>
    <w:pPr>
      <w:shd w:val="clear" w:color="auto" w:fill="000080"/>
    </w:pPr>
    <w:rPr>
      <w:rFonts w:ascii="Tahoma" w:hAnsi="Tahoma" w:cs="Tahoma"/>
    </w:rPr>
  </w:style>
  <w:style w:type="paragraph" w:customStyle="1" w:styleId="afffc">
    <w:name w:val="Тезисы"/>
    <w:basedOn w:val="3"/>
    <w:rsid w:val="00752AB7"/>
    <w:pPr>
      <w:spacing w:before="0" w:after="0"/>
    </w:pPr>
    <w:rPr>
      <w:rFonts w:ascii="Times New Roman" w:hAnsi="Times New Roman" w:cs="Times New Roman"/>
      <w:color w:val="000000"/>
      <w:sz w:val="20"/>
      <w:szCs w:val="20"/>
    </w:rPr>
  </w:style>
  <w:style w:type="paragraph" w:styleId="afffd">
    <w:name w:val="Balloon Text"/>
    <w:basedOn w:val="a"/>
    <w:link w:val="afffe"/>
    <w:rsid w:val="00752AB7"/>
    <w:rPr>
      <w:rFonts w:ascii="Tahoma" w:hAnsi="Tahoma" w:cs="Tahoma"/>
      <w:sz w:val="16"/>
      <w:szCs w:val="16"/>
    </w:rPr>
  </w:style>
  <w:style w:type="paragraph" w:styleId="affff">
    <w:name w:val="footnote text"/>
    <w:basedOn w:val="a"/>
    <w:semiHidden/>
    <w:rsid w:val="00752AB7"/>
  </w:style>
  <w:style w:type="paragraph" w:customStyle="1" w:styleId="CharChar0">
    <w:name w:val="Текст статьи Char Char"/>
    <w:basedOn w:val="a"/>
    <w:autoRedefine/>
    <w:rsid w:val="00752AB7"/>
    <w:pPr>
      <w:spacing w:before="120"/>
      <w:jc w:val="both"/>
    </w:pPr>
    <w:rPr>
      <w:rFonts w:ascii="Arial" w:hAnsi="Arial" w:cs="Arial"/>
      <w:bCs/>
    </w:rPr>
  </w:style>
  <w:style w:type="character" w:customStyle="1" w:styleId="CharCharChar">
    <w:name w:val="Текст статьи Char Char Char"/>
    <w:rsid w:val="00752AB7"/>
    <w:rPr>
      <w:rFonts w:ascii="Arial" w:hAnsi="Arial" w:cs="Arial"/>
      <w:bCs/>
      <w:lang w:val="ru-RU" w:eastAsia="ru-RU" w:bidi="ar-SA"/>
    </w:rPr>
  </w:style>
  <w:style w:type="character" w:customStyle="1" w:styleId="1f0">
    <w:name w:val="Текст статьи Знак1"/>
    <w:rsid w:val="00752AB7"/>
    <w:rPr>
      <w:rFonts w:ascii="Arial" w:hAnsi="Arial"/>
      <w:lang w:val="ru-RU" w:eastAsia="ru-RU" w:bidi="ar-SA"/>
    </w:rPr>
  </w:style>
  <w:style w:type="character" w:customStyle="1" w:styleId="28">
    <w:name w:val="Текст статьи Знак2"/>
    <w:rsid w:val="00752AB7"/>
    <w:rPr>
      <w:rFonts w:ascii="Arial" w:hAnsi="Arial"/>
      <w:lang w:val="ru-RU" w:eastAsia="ru-RU" w:bidi="ar-SA"/>
    </w:rPr>
  </w:style>
  <w:style w:type="paragraph" w:customStyle="1" w:styleId="affff0">
    <w:name w:val="Тело_текста"/>
    <w:basedOn w:val="a"/>
    <w:rsid w:val="00752AB7"/>
    <w:pPr>
      <w:spacing w:before="200" w:line="360" w:lineRule="auto"/>
      <w:outlineLvl w:val="0"/>
    </w:pPr>
    <w:rPr>
      <w:rFonts w:ascii="Arial" w:hAnsi="Arial" w:cs="Arial"/>
      <w:sz w:val="22"/>
      <w:szCs w:val="22"/>
      <w:lang w:val="en-GB"/>
    </w:rPr>
  </w:style>
  <w:style w:type="paragraph" w:customStyle="1" w:styleId="affff1">
    <w:name w:val="Цитата из текста"/>
    <w:basedOn w:val="a"/>
    <w:rsid w:val="00752AB7"/>
    <w:pPr>
      <w:tabs>
        <w:tab w:val="num" w:pos="397"/>
      </w:tabs>
      <w:spacing w:after="240"/>
      <w:ind w:left="397" w:hanging="397"/>
    </w:pPr>
    <w:rPr>
      <w:rFonts w:ascii="Arial" w:hAnsi="Arial" w:cs="Arial"/>
    </w:rPr>
  </w:style>
  <w:style w:type="paragraph" w:customStyle="1" w:styleId="Char0">
    <w:name w:val="Цитата из текста Char"/>
    <w:basedOn w:val="a"/>
    <w:rsid w:val="00752AB7"/>
    <w:pPr>
      <w:tabs>
        <w:tab w:val="num" w:pos="397"/>
      </w:tabs>
      <w:spacing w:after="240"/>
      <w:ind w:left="397" w:hanging="397"/>
    </w:pPr>
    <w:rPr>
      <w:rFonts w:ascii="Arial" w:hAnsi="Arial" w:cs="Arial"/>
    </w:rPr>
  </w:style>
  <w:style w:type="paragraph" w:customStyle="1" w:styleId="affff2">
    <w:name w:val="Цитата из текста Знак"/>
    <w:basedOn w:val="a"/>
    <w:link w:val="affff3"/>
    <w:rsid w:val="00752AB7"/>
    <w:pPr>
      <w:tabs>
        <w:tab w:val="num" w:pos="2557"/>
      </w:tabs>
      <w:spacing w:after="240"/>
      <w:ind w:left="2557" w:hanging="397"/>
    </w:pPr>
    <w:rPr>
      <w:rFonts w:ascii="Arial" w:hAnsi="Arial" w:cs="Arial"/>
    </w:rPr>
  </w:style>
  <w:style w:type="character" w:customStyle="1" w:styleId="affff3">
    <w:name w:val="Цитата из текста Знак Знак"/>
    <w:link w:val="affff2"/>
    <w:rsid w:val="000202B4"/>
    <w:rPr>
      <w:rFonts w:ascii="Arial" w:hAnsi="Arial" w:cs="Arial"/>
      <w:lang w:bidi="ar-SA"/>
    </w:rPr>
  </w:style>
  <w:style w:type="paragraph" w:customStyle="1" w:styleId="affff4">
    <w:name w:val="Отчет"/>
    <w:basedOn w:val="a"/>
    <w:next w:val="a"/>
    <w:rsid w:val="00835CCA"/>
    <w:pPr>
      <w:tabs>
        <w:tab w:val="num" w:pos="360"/>
      </w:tabs>
      <w:ind w:left="360" w:hanging="360"/>
    </w:pPr>
    <w:rPr>
      <w:rFonts w:ascii="Arial" w:eastAsia="Arial" w:hAnsi="Arial" w:cs="Arial"/>
      <w:bCs/>
      <w:color w:val="003848"/>
      <w:kern w:val="32"/>
      <w:sz w:val="28"/>
      <w:szCs w:val="28"/>
    </w:rPr>
  </w:style>
  <w:style w:type="paragraph" w:customStyle="1" w:styleId="42">
    <w:name w:val="Стиль4"/>
    <w:basedOn w:val="affff4"/>
    <w:next w:val="a"/>
    <w:rsid w:val="00835CCA"/>
    <w:pPr>
      <w:tabs>
        <w:tab w:val="clear" w:pos="360"/>
      </w:tabs>
      <w:ind w:left="0" w:firstLine="0"/>
    </w:pPr>
  </w:style>
  <w:style w:type="paragraph" w:customStyle="1" w:styleId="affff5">
    <w:name w:val="Полнотекст_СМИ"/>
    <w:basedOn w:val="af6"/>
    <w:next w:val="a"/>
    <w:link w:val="affff6"/>
    <w:rsid w:val="00835CCA"/>
    <w:pPr>
      <w:spacing w:before="120"/>
      <w:jc w:val="both"/>
    </w:pPr>
    <w:rPr>
      <w:rFonts w:cs="Times New Roman"/>
    </w:rPr>
  </w:style>
  <w:style w:type="character" w:customStyle="1" w:styleId="affff6">
    <w:name w:val="Полнотекст_СМИ Знак"/>
    <w:link w:val="affff5"/>
    <w:rsid w:val="008334B2"/>
    <w:rPr>
      <w:rFonts w:ascii="Arial" w:eastAsia="Arial" w:hAnsi="Arial" w:cs="Arial"/>
      <w:b/>
      <w:bCs/>
      <w:szCs w:val="22"/>
    </w:rPr>
  </w:style>
  <w:style w:type="paragraph" w:styleId="z-">
    <w:name w:val="HTML Top of Form"/>
    <w:basedOn w:val="a"/>
    <w:next w:val="a"/>
    <w:hidden/>
    <w:rsid w:val="000202B4"/>
    <w:pPr>
      <w:pBdr>
        <w:bottom w:val="single" w:sz="6" w:space="1" w:color="auto"/>
      </w:pBdr>
      <w:jc w:val="center"/>
    </w:pPr>
    <w:rPr>
      <w:rFonts w:ascii="Arial" w:hAnsi="Arial" w:cs="Arial"/>
      <w:vanish/>
      <w:color w:val="003848"/>
      <w:sz w:val="16"/>
      <w:szCs w:val="16"/>
    </w:rPr>
  </w:style>
  <w:style w:type="paragraph" w:styleId="z-0">
    <w:name w:val="HTML Bottom of Form"/>
    <w:basedOn w:val="a"/>
    <w:next w:val="a"/>
    <w:hidden/>
    <w:rsid w:val="000202B4"/>
    <w:pPr>
      <w:pBdr>
        <w:top w:val="single" w:sz="6" w:space="1" w:color="auto"/>
      </w:pBdr>
      <w:jc w:val="center"/>
    </w:pPr>
    <w:rPr>
      <w:rFonts w:ascii="Arial" w:hAnsi="Arial" w:cs="Arial"/>
      <w:vanish/>
      <w:color w:val="003848"/>
      <w:sz w:val="16"/>
      <w:szCs w:val="16"/>
    </w:rPr>
  </w:style>
  <w:style w:type="character" w:customStyle="1" w:styleId="44">
    <w:name w:val="Заголовок 4 Знак4 Знак"/>
    <w:aliases w:val="Заголовок 4 Знак Знак2 Знак,Заголовок 4 Знак1 Знак Знак Знак Знак Знак,Заголовок 4 Знак Знак Знак Знак Знак Знак Знак Знак Знак Знак,Заголовок 4 Знак2 Знак Знак,Заголовок 4 Знак Знак3,Заголовок 4 Знак Знак Знак Знак Знак Знак Знак"/>
    <w:rsid w:val="000202B4"/>
    <w:rPr>
      <w:rFonts w:ascii="Arial" w:hAnsi="Arial" w:cs="Arial"/>
      <w:bCs/>
      <w:color w:val="999999"/>
      <w:sz w:val="16"/>
      <w:szCs w:val="16"/>
      <w:lang w:val="ru-RU" w:eastAsia="ru-RU" w:bidi="ar-SA"/>
    </w:rPr>
  </w:style>
  <w:style w:type="paragraph" w:customStyle="1" w:styleId="affff7">
    <w:name w:val="дайджест"/>
    <w:basedOn w:val="a6"/>
    <w:link w:val="affff8"/>
    <w:autoRedefine/>
    <w:rsid w:val="003905E3"/>
    <w:pPr>
      <w:spacing w:before="0"/>
    </w:pPr>
    <w:rPr>
      <w:rFonts w:eastAsia="Arial"/>
      <w:color w:val="000000"/>
      <w:sz w:val="20"/>
      <w:szCs w:val="20"/>
      <w:lang w:eastAsia="en-US"/>
    </w:rPr>
  </w:style>
  <w:style w:type="character" w:customStyle="1" w:styleId="affff8">
    <w:name w:val="дайджест Знак"/>
    <w:link w:val="affff7"/>
    <w:rsid w:val="003905E3"/>
    <w:rPr>
      <w:rFonts w:ascii="Arial" w:eastAsia="Arial" w:hAnsi="Arial" w:cs="Arial"/>
      <w:color w:val="000000"/>
      <w:lang w:eastAsia="en-US"/>
    </w:rPr>
  </w:style>
  <w:style w:type="paragraph" w:customStyle="1" w:styleId="affff9">
    <w:name w:val="Заголовок отчета"/>
    <w:basedOn w:val="a"/>
    <w:next w:val="a"/>
    <w:rsid w:val="000202B4"/>
    <w:pPr>
      <w:tabs>
        <w:tab w:val="num" w:pos="2557"/>
      </w:tabs>
      <w:ind w:left="2557" w:hanging="397"/>
    </w:pPr>
    <w:rPr>
      <w:rFonts w:ascii="Arial" w:eastAsia="Arial" w:hAnsi="Arial" w:cs="Arial"/>
      <w:bCs/>
      <w:color w:val="003848"/>
      <w:kern w:val="32"/>
      <w:sz w:val="28"/>
      <w:szCs w:val="28"/>
    </w:rPr>
  </w:style>
  <w:style w:type="paragraph" w:customStyle="1" w:styleId="affffa">
    <w:name w:val="Стиль Отчет нов"/>
    <w:basedOn w:val="affff4"/>
    <w:next w:val="a"/>
    <w:rsid w:val="000202B4"/>
    <w:pPr>
      <w:tabs>
        <w:tab w:val="clear" w:pos="360"/>
        <w:tab w:val="num" w:pos="2557"/>
      </w:tabs>
      <w:ind w:left="0" w:firstLine="0"/>
    </w:pPr>
    <w:rPr>
      <w:rFonts w:cs="Times New Roman"/>
      <w:bCs w:val="0"/>
      <w:szCs w:val="20"/>
    </w:rPr>
  </w:style>
  <w:style w:type="paragraph" w:styleId="1f1">
    <w:name w:val="index 1"/>
    <w:basedOn w:val="a"/>
    <w:next w:val="a"/>
    <w:semiHidden/>
    <w:rsid w:val="000202B4"/>
    <w:pPr>
      <w:ind w:left="240" w:hanging="240"/>
    </w:pPr>
    <w:rPr>
      <w:rFonts w:ascii="Arial" w:eastAsia="Arial" w:hAnsi="Arial"/>
      <w:color w:val="003848"/>
      <w:szCs w:val="24"/>
    </w:rPr>
  </w:style>
  <w:style w:type="paragraph" w:customStyle="1" w:styleId="field">
    <w:name w:val="field"/>
    <w:basedOn w:val="comment"/>
    <w:next w:val="a"/>
    <w:rsid w:val="000202B4"/>
    <w:pPr>
      <w:spacing w:before="0" w:line="240" w:lineRule="auto"/>
      <w:ind w:right="0"/>
      <w:jc w:val="both"/>
    </w:pPr>
    <w:rPr>
      <w:rFonts w:eastAsia="Arial"/>
      <w:b/>
      <w:color w:val="000000"/>
      <w:sz w:val="20"/>
      <w:szCs w:val="20"/>
    </w:rPr>
  </w:style>
  <w:style w:type="paragraph" w:customStyle="1" w:styleId="Z1">
    <w:name w:val="Z1"/>
    <w:basedOn w:val="a"/>
    <w:next w:val="a"/>
    <w:rsid w:val="000202B4"/>
    <w:pPr>
      <w:tabs>
        <w:tab w:val="num" w:pos="2557"/>
      </w:tabs>
      <w:ind w:left="2557" w:hanging="397"/>
    </w:pPr>
    <w:rPr>
      <w:rFonts w:ascii="Arial" w:eastAsia="Arial" w:hAnsi="Arial" w:cs="Arial"/>
      <w:b/>
      <w:bCs/>
    </w:rPr>
  </w:style>
  <w:style w:type="character" w:customStyle="1" w:styleId="CharChar1">
    <w:name w:val="Полнотекст_ЗАГОЛОВОК Char Char"/>
    <w:rsid w:val="000202B4"/>
    <w:rPr>
      <w:rFonts w:ascii="Arial" w:eastAsia="Arial" w:hAnsi="Arial" w:cs="Arial"/>
      <w:sz w:val="24"/>
      <w:szCs w:val="22"/>
      <w:lang w:val="ru-RU" w:eastAsia="ru-RU" w:bidi="ar-SA"/>
    </w:rPr>
  </w:style>
  <w:style w:type="paragraph" w:customStyle="1" w:styleId="affffb">
    <w:name w:val="Дайджест_ЗАГОЛОВОК"/>
    <w:basedOn w:val="afff3"/>
    <w:next w:val="a"/>
    <w:rsid w:val="000202B4"/>
  </w:style>
  <w:style w:type="paragraph" w:customStyle="1" w:styleId="a9904eb1-062b-45ab-a0ab-4d9fca3afd11">
    <w:name w:val="Обычный_a9904eb1-062b-45ab-a0ab-4d9fca3afd11"/>
    <w:next w:val="a"/>
    <w:rsid w:val="000202B4"/>
    <w:rPr>
      <w:color w:val="003848"/>
      <w:sz w:val="24"/>
      <w:szCs w:val="24"/>
    </w:rPr>
  </w:style>
  <w:style w:type="paragraph" w:customStyle="1" w:styleId="Charddc64c86-2556-4117-a564-ee0c3c2b4a83">
    <w:name w:val="Заголовок статьи Char_ddc64c86-2556-4117-a564-ee0c3c2b4a83"/>
    <w:basedOn w:val="1"/>
    <w:next w:val="a"/>
    <w:rsid w:val="000202B4"/>
    <w:pPr>
      <w:pBdr>
        <w:bottom w:val="single" w:sz="12" w:space="1" w:color="9FA5AC"/>
      </w:pBdr>
      <w:spacing w:before="120" w:after="0"/>
    </w:pPr>
    <w:rPr>
      <w:rFonts w:eastAsia="Arial"/>
      <w:b w:val="0"/>
      <w:caps/>
      <w:color w:val="9FA5AC"/>
      <w:sz w:val="28"/>
      <w:szCs w:val="24"/>
    </w:rPr>
  </w:style>
  <w:style w:type="paragraph" w:customStyle="1" w:styleId="a9904eb1-062b-45ab-a0ab-4d9fca3afd1193affe06-963c-4935">
    <w:name w:val="Обычный_a9904eb1-062b-45ab-a0ab-4d9fca3afd11_93affe06-963c-4935"/>
    <w:next w:val="a"/>
    <w:rsid w:val="000202B4"/>
    <w:rPr>
      <w:color w:val="003848"/>
      <w:sz w:val="24"/>
      <w:szCs w:val="24"/>
    </w:rPr>
  </w:style>
  <w:style w:type="paragraph" w:customStyle="1" w:styleId="1b7f54af-03b0-44ae-a476-068d6e5dcdf9">
    <w:name w:val="Дайджест_СМИ_1b7f54af-03b0-44ae-a476-068d6e5dcdf9"/>
    <w:next w:val="a"/>
    <w:rsid w:val="000202B4"/>
    <w:pPr>
      <w:tabs>
        <w:tab w:val="num" w:pos="360"/>
      </w:tabs>
      <w:ind w:left="360" w:hanging="360"/>
    </w:pPr>
    <w:rPr>
      <w:rFonts w:ascii="Arial" w:eastAsia="Arial" w:hAnsi="Arial" w:cs="Arial"/>
      <w:b/>
      <w:bCs/>
      <w:szCs w:val="22"/>
    </w:rPr>
  </w:style>
  <w:style w:type="paragraph" w:customStyle="1" w:styleId="43be1f02-5595-4a84-a0cb-73aed8bebb5e">
    <w:name w:val="Полнотекст_ЗАГОЛОВОК_43be1f02-5595-4a84-a0cb-73aed8bebb5e"/>
    <w:basedOn w:val="a9904eb1-062b-45ab-a0ab-4d9fca3afd1193affe06-963c-4935"/>
    <w:next w:val="a"/>
    <w:rsid w:val="000202B4"/>
    <w:pPr>
      <w:ind w:left="357"/>
      <w:jc w:val="both"/>
    </w:pPr>
    <w:rPr>
      <w:rFonts w:ascii="Arial" w:eastAsia="Arial" w:hAnsi="Arial" w:cs="Arial"/>
      <w:color w:val="auto"/>
      <w:szCs w:val="22"/>
    </w:rPr>
  </w:style>
  <w:style w:type="paragraph" w:customStyle="1" w:styleId="40636bcfa">
    <w:name w:val="Стиль Оглавление 4 + По ширине Слева:  063 см Перед:  6 пт_bcfa"/>
    <w:basedOn w:val="a9904eb1-062b-45ab-a0ab-4d9fca3afd1193affe06-963c-4935"/>
    <w:next w:val="a"/>
    <w:rsid w:val="000202B4"/>
    <w:pPr>
      <w:ind w:firstLine="357"/>
      <w:jc w:val="both"/>
    </w:pPr>
    <w:rPr>
      <w:rFonts w:ascii="Arial" w:eastAsia="Arial" w:hAnsi="Arial"/>
      <w:color w:val="000000"/>
      <w:sz w:val="20"/>
      <w:szCs w:val="20"/>
    </w:rPr>
  </w:style>
  <w:style w:type="paragraph" w:customStyle="1" w:styleId="edd420d7-a5c1-440b-8777-7e2107915c9e">
    <w:name w:val="Автор_edd420d7-a5c1-440b-8777-7e2107915c9e"/>
    <w:basedOn w:val="40636bcfa"/>
    <w:next w:val="a"/>
    <w:rsid w:val="000202B4"/>
    <w:pPr>
      <w:ind w:left="357" w:firstLine="0"/>
    </w:pPr>
  </w:style>
  <w:style w:type="paragraph" w:customStyle="1" w:styleId="document6fa661f9-e413-4164-9478-c2de2ec05aa2">
    <w:name w:val="document_6fa661f9-e413-4164-9478-c2de2ec05aa2"/>
    <w:basedOn w:val="a9904eb1-062b-45ab-a0ab-4d9fca3afd1193affe06-963c-4935"/>
    <w:next w:val="a"/>
    <w:rsid w:val="000202B4"/>
    <w:pPr>
      <w:spacing w:before="138" w:line="276" w:lineRule="auto"/>
    </w:pPr>
    <w:rPr>
      <w:rFonts w:ascii="Arial" w:eastAsia="Arial" w:hAnsi="Arial" w:cs="Arial"/>
      <w:color w:val="003E50"/>
      <w:sz w:val="19"/>
      <w:szCs w:val="19"/>
    </w:rPr>
  </w:style>
  <w:style w:type="paragraph" w:customStyle="1" w:styleId="NormalExportc145b8f3-ae03-42b4-92eb-7d3f1b5fa141">
    <w:name w:val="Normal_Export_c145b8f3-ae03-42b4-92eb-7d3f1b5fa141"/>
    <w:basedOn w:val="document6fa661f9-e413-4164-9478-c2de2ec05aa2"/>
    <w:next w:val="a"/>
    <w:rsid w:val="000202B4"/>
    <w:pPr>
      <w:spacing w:before="0" w:line="240" w:lineRule="auto"/>
      <w:jc w:val="both"/>
    </w:pPr>
    <w:rPr>
      <w:color w:val="000000"/>
      <w:sz w:val="20"/>
      <w:szCs w:val="20"/>
    </w:rPr>
  </w:style>
  <w:style w:type="paragraph" w:customStyle="1" w:styleId="b4bbed19-1b45-465b-a9bc-6d0796470611">
    <w:name w:val="Нижний колонтитул_b4bbed19-1b45-465b-a9bc-6d0796470611"/>
    <w:basedOn w:val="a9904eb1-062b-45ab-a0ab-4d9fca3afd1193affe06-963c-4935"/>
    <w:next w:val="a"/>
    <w:rsid w:val="000202B4"/>
    <w:pPr>
      <w:tabs>
        <w:tab w:val="center" w:pos="4677"/>
        <w:tab w:val="right" w:pos="9355"/>
      </w:tabs>
    </w:pPr>
  </w:style>
  <w:style w:type="character" w:customStyle="1" w:styleId="d5308825-0982-4edf-a1f0-eddc96a89cb7">
    <w:name w:val="Основной шрифт абзаца_d5308825-0982-4edf-a1f0-eddc96a89cb7"/>
    <w:rsid w:val="000202B4"/>
  </w:style>
  <w:style w:type="character" w:customStyle="1" w:styleId="7d8b4256-3489-4864-a541-beb77e3bf096">
    <w:name w:val="Номер страницы_7d8b4256-3489-4864-a541-beb77e3bf096"/>
    <w:basedOn w:val="d5308825-0982-4edf-a1f0-eddc96a89cb7"/>
    <w:rsid w:val="000202B4"/>
  </w:style>
  <w:style w:type="paragraph" w:customStyle="1" w:styleId="a18b224c-1261-4d31-a30c-061760dea8ca">
    <w:name w:val="подзаголвоок титула_a18b224c-1261-4d31-a30c-061760dea8ca"/>
    <w:basedOn w:val="a9904eb1-062b-45ab-a0ab-4d9fca3afd1193affe06-963c-4935"/>
    <w:next w:val="a"/>
    <w:rsid w:val="000202B4"/>
    <w:pPr>
      <w:spacing w:line="280" w:lineRule="exact"/>
      <w:ind w:left="2041"/>
      <w:jc w:val="center"/>
    </w:pPr>
    <w:rPr>
      <w:rFonts w:ascii="Arial" w:eastAsia="Arial" w:hAnsi="Arial"/>
      <w:color w:val="auto"/>
      <w:sz w:val="20"/>
    </w:rPr>
  </w:style>
  <w:style w:type="character" w:customStyle="1" w:styleId="5d0359fc-f950-4a00-9cca-4530d4e4c47f">
    <w:name w:val="Гиперссылка_5d0359fc-f950-4a00-9cca-4530d4e4c47f"/>
    <w:rsid w:val="000202B4"/>
    <w:rPr>
      <w:color w:val="0000FF"/>
      <w:u w:val="single"/>
    </w:rPr>
  </w:style>
  <w:style w:type="paragraph" w:customStyle="1" w:styleId="5546709e-038c-48c2-aa2c-b93ef885589f">
    <w:name w:val="Обычный_5546709e-038c-48c2-aa2c-b93ef885589f"/>
    <w:next w:val="a"/>
    <w:rsid w:val="000202B4"/>
    <w:rPr>
      <w:color w:val="003848"/>
      <w:sz w:val="24"/>
      <w:szCs w:val="24"/>
    </w:rPr>
  </w:style>
  <w:style w:type="paragraph" w:customStyle="1" w:styleId="Char51f27bfb-00c2-483a-8507-5f3ff8603dd7">
    <w:name w:val="Заголовок статьи Char_51f27bfb-00c2-483a-8507-5f3ff8603dd7"/>
    <w:basedOn w:val="1"/>
    <w:next w:val="a"/>
    <w:rsid w:val="000202B4"/>
    <w:pPr>
      <w:pBdr>
        <w:bottom w:val="single" w:sz="12" w:space="1" w:color="9FA5AC"/>
      </w:pBdr>
      <w:spacing w:before="120" w:after="0"/>
    </w:pPr>
    <w:rPr>
      <w:rFonts w:eastAsia="Arial"/>
      <w:b w:val="0"/>
      <w:caps/>
      <w:color w:val="9FA5AC"/>
      <w:sz w:val="28"/>
      <w:szCs w:val="24"/>
    </w:rPr>
  </w:style>
  <w:style w:type="paragraph" w:customStyle="1" w:styleId="5546709e-038c-48c2-aa2c-b93ef885589f4e865d77-4bc8-4212">
    <w:name w:val="Обычный_5546709e-038c-48c2-aa2c-b93ef885589f_4e865d77-4bc8-4212"/>
    <w:next w:val="a"/>
    <w:rsid w:val="000202B4"/>
    <w:rPr>
      <w:color w:val="003848"/>
      <w:sz w:val="24"/>
      <w:szCs w:val="24"/>
    </w:rPr>
  </w:style>
  <w:style w:type="paragraph" w:customStyle="1" w:styleId="f37e7efd-7a20-4148-ae6a-9551edda871c">
    <w:name w:val="Дайджест_СМИ_f37e7efd-7a20-4148-ae6a-9551edda871c"/>
    <w:next w:val="a"/>
    <w:rsid w:val="000202B4"/>
    <w:pPr>
      <w:tabs>
        <w:tab w:val="num" w:pos="360"/>
      </w:tabs>
      <w:ind w:left="360" w:hanging="360"/>
    </w:pPr>
    <w:rPr>
      <w:rFonts w:ascii="Arial" w:eastAsia="Arial" w:hAnsi="Arial" w:cs="Arial"/>
      <w:b/>
      <w:bCs/>
      <w:szCs w:val="22"/>
    </w:rPr>
  </w:style>
  <w:style w:type="paragraph" w:customStyle="1" w:styleId="16b31d53-f4bc-40be-bfd3-fadb446ae24a">
    <w:name w:val="Полнотекст_СМИ_16b31d53-f4bc-40be-bfd3-fadb446ae24a"/>
    <w:basedOn w:val="f37e7efd-7a20-4148-ae6a-9551edda871c"/>
    <w:next w:val="a"/>
    <w:rsid w:val="000202B4"/>
  </w:style>
  <w:style w:type="paragraph" w:customStyle="1" w:styleId="a341bd2d-e408-42e4-83e6-bb1757295bd7">
    <w:name w:val="Полнотекст_ЗАГОЛОВОК_a341bd2d-e408-42e4-83e6-bb1757295bd7"/>
    <w:basedOn w:val="5546709e-038c-48c2-aa2c-b93ef885589f4e865d77-4bc8-4212"/>
    <w:next w:val="a"/>
    <w:rsid w:val="000202B4"/>
    <w:pPr>
      <w:ind w:left="357"/>
      <w:jc w:val="both"/>
    </w:pPr>
    <w:rPr>
      <w:rFonts w:ascii="Arial" w:eastAsia="Arial" w:hAnsi="Arial" w:cs="Arial"/>
      <w:color w:val="auto"/>
      <w:szCs w:val="22"/>
    </w:rPr>
  </w:style>
  <w:style w:type="paragraph" w:customStyle="1" w:styleId="4063666a2">
    <w:name w:val="Стиль Оглавление 4 + По ширине Слева:  063 см Перед:  6 пт_66a2"/>
    <w:basedOn w:val="5546709e-038c-48c2-aa2c-b93ef885589f4e865d77-4bc8-4212"/>
    <w:next w:val="a"/>
    <w:rsid w:val="000202B4"/>
    <w:pPr>
      <w:ind w:firstLine="357"/>
      <w:jc w:val="both"/>
    </w:pPr>
    <w:rPr>
      <w:rFonts w:ascii="Arial" w:eastAsia="Arial" w:hAnsi="Arial"/>
      <w:color w:val="000000"/>
      <w:sz w:val="20"/>
      <w:szCs w:val="20"/>
    </w:rPr>
  </w:style>
  <w:style w:type="paragraph" w:customStyle="1" w:styleId="63a0490e-8f95-4b46-8dc6-553ad841b83c">
    <w:name w:val="Автор_63a0490e-8f95-4b46-8dc6-553ad841b83c"/>
    <w:basedOn w:val="4063666a2"/>
    <w:next w:val="a"/>
    <w:rsid w:val="000202B4"/>
    <w:pPr>
      <w:ind w:left="357" w:firstLine="0"/>
    </w:pPr>
  </w:style>
  <w:style w:type="paragraph" w:customStyle="1" w:styleId="document0137253d-c82d-4a81-a1fe-d3dea84f66cf">
    <w:name w:val="document_0137253d-c82d-4a81-a1fe-d3dea84f66cf"/>
    <w:basedOn w:val="5546709e-038c-48c2-aa2c-b93ef885589f4e865d77-4bc8-4212"/>
    <w:next w:val="a"/>
    <w:rsid w:val="000202B4"/>
    <w:pPr>
      <w:spacing w:before="138" w:line="276" w:lineRule="auto"/>
    </w:pPr>
    <w:rPr>
      <w:rFonts w:ascii="Arial" w:eastAsia="Arial" w:hAnsi="Arial" w:cs="Arial"/>
      <w:color w:val="003E50"/>
      <w:sz w:val="19"/>
      <w:szCs w:val="19"/>
    </w:rPr>
  </w:style>
  <w:style w:type="paragraph" w:customStyle="1" w:styleId="NormalExport614df78f-9eb0-4215-97c9-6bdb9e2dbbd5">
    <w:name w:val="Normal_Export_614df78f-9eb0-4215-97c9-6bdb9e2dbbd5"/>
    <w:basedOn w:val="document0137253d-c82d-4a81-a1fe-d3dea84f66cf"/>
    <w:next w:val="a"/>
    <w:rsid w:val="000202B4"/>
    <w:pPr>
      <w:spacing w:before="0" w:line="240" w:lineRule="auto"/>
      <w:jc w:val="both"/>
    </w:pPr>
    <w:rPr>
      <w:color w:val="000000"/>
      <w:sz w:val="20"/>
      <w:szCs w:val="20"/>
    </w:rPr>
  </w:style>
  <w:style w:type="paragraph" w:customStyle="1" w:styleId="ExportHyperlink868d7020-ef24-436d-b05e-79c16196b577">
    <w:name w:val="Export_Hyperlink_868d7020-ef24-436d-b05e-79c16196b577"/>
    <w:next w:val="a"/>
    <w:rsid w:val="000202B4"/>
    <w:rPr>
      <w:rFonts w:ascii="Arial" w:eastAsia="Arial" w:hAnsi="Arial"/>
      <w:color w:val="0000FF"/>
      <w:u w:val="single"/>
    </w:rPr>
  </w:style>
  <w:style w:type="paragraph" w:customStyle="1" w:styleId="5a01af2e-58f5-454c-8112-94c96cc40a15">
    <w:name w:val="Нижний колонтитул_5a01af2e-58f5-454c-8112-94c96cc40a15"/>
    <w:basedOn w:val="5546709e-038c-48c2-aa2c-b93ef885589f4e865d77-4bc8-4212"/>
    <w:next w:val="a"/>
    <w:rsid w:val="000202B4"/>
    <w:pPr>
      <w:tabs>
        <w:tab w:val="center" w:pos="4677"/>
        <w:tab w:val="right" w:pos="9355"/>
      </w:tabs>
    </w:pPr>
  </w:style>
  <w:style w:type="character" w:customStyle="1" w:styleId="a64672ea-5a76-4701-95b2-880ce208a830">
    <w:name w:val="Основной шрифт абзаца_a64672ea-5a76-4701-95b2-880ce208a830"/>
    <w:rsid w:val="000202B4"/>
  </w:style>
  <w:style w:type="character" w:customStyle="1" w:styleId="bbd82920-4b8d-4109-b9b4-ed5bf0f55a3f">
    <w:name w:val="Номер страницы_bbd82920-4b8d-4109-b9b4-ed5bf0f55a3f"/>
    <w:basedOn w:val="a64672ea-5a76-4701-95b2-880ce208a830"/>
    <w:rsid w:val="000202B4"/>
  </w:style>
  <w:style w:type="paragraph" w:customStyle="1" w:styleId="fdb3349a-3d87-49ed-9fc1-a7101fbd3f05">
    <w:name w:val="подзаголвоок титула_fdb3349a-3d87-49ed-9fc1-a7101fbd3f05"/>
    <w:basedOn w:val="5546709e-038c-48c2-aa2c-b93ef885589f4e865d77-4bc8-4212"/>
    <w:next w:val="a"/>
    <w:rsid w:val="000202B4"/>
    <w:pPr>
      <w:spacing w:line="280" w:lineRule="exact"/>
      <w:ind w:left="2041"/>
      <w:jc w:val="center"/>
    </w:pPr>
    <w:rPr>
      <w:rFonts w:ascii="Arial" w:eastAsia="Arial" w:hAnsi="Arial"/>
      <w:color w:val="auto"/>
      <w:sz w:val="20"/>
    </w:rPr>
  </w:style>
  <w:style w:type="character" w:customStyle="1" w:styleId="e76427fc-79dc-4ba6-b65c-958bb81ff24e">
    <w:name w:val="Гиперссылка_e76427fc-79dc-4ba6-b65c-958bb81ff24e"/>
    <w:rsid w:val="000202B4"/>
    <w:rPr>
      <w:color w:val="0000FF"/>
      <w:u w:val="single"/>
    </w:rPr>
  </w:style>
  <w:style w:type="paragraph" w:customStyle="1" w:styleId="e5c447f6-5ef2-41d0-8af8-40a2e1a1de1e">
    <w:name w:val="Обычный_e5c447f6-5ef2-41d0-8af8-40a2e1a1de1e"/>
    <w:next w:val="a"/>
    <w:rsid w:val="000202B4"/>
    <w:rPr>
      <w:color w:val="003848"/>
      <w:sz w:val="24"/>
      <w:szCs w:val="24"/>
    </w:rPr>
  </w:style>
  <w:style w:type="paragraph" w:customStyle="1" w:styleId="Char352957be-88de-4d78-a45f-5e3737c26264">
    <w:name w:val="Заголовок статьи Char_352957be-88de-4d78-a45f-5e3737c26264"/>
    <w:basedOn w:val="1"/>
    <w:next w:val="a"/>
    <w:rsid w:val="000202B4"/>
    <w:pPr>
      <w:pBdr>
        <w:bottom w:val="single" w:sz="12" w:space="1" w:color="9FA5AC"/>
      </w:pBdr>
      <w:spacing w:before="120" w:after="0"/>
    </w:pPr>
    <w:rPr>
      <w:rFonts w:eastAsia="Arial"/>
      <w:b w:val="0"/>
      <w:caps/>
      <w:color w:val="9FA5AC"/>
      <w:sz w:val="28"/>
      <w:szCs w:val="24"/>
    </w:rPr>
  </w:style>
  <w:style w:type="paragraph" w:customStyle="1" w:styleId="e5c447f6-5ef2-41d0-8af8-40a2e1a1de1e1f2c5278-f8e1-4ac8">
    <w:name w:val="Обычный_e5c447f6-5ef2-41d0-8af8-40a2e1a1de1e_1f2c5278-f8e1-4ac8"/>
    <w:next w:val="a"/>
    <w:rsid w:val="000202B4"/>
    <w:rPr>
      <w:color w:val="003848"/>
      <w:sz w:val="24"/>
      <w:szCs w:val="24"/>
    </w:rPr>
  </w:style>
  <w:style w:type="paragraph" w:customStyle="1" w:styleId="3f7cc285-cce5-40fc-92e6-78d48c889ed3">
    <w:name w:val="Дайджест_СМИ_3f7cc285-cce5-40fc-92e6-78d48c889ed3"/>
    <w:next w:val="a"/>
    <w:rsid w:val="000202B4"/>
    <w:pPr>
      <w:tabs>
        <w:tab w:val="num" w:pos="360"/>
      </w:tabs>
      <w:ind w:left="360" w:hanging="360"/>
    </w:pPr>
    <w:rPr>
      <w:rFonts w:ascii="Arial" w:eastAsia="Arial" w:hAnsi="Arial" w:cs="Arial"/>
      <w:b/>
      <w:bCs/>
      <w:szCs w:val="22"/>
    </w:rPr>
  </w:style>
  <w:style w:type="paragraph" w:customStyle="1" w:styleId="8bf7cf74-0a3c-4911-8a37-97393c48857b">
    <w:name w:val="Полнотекст_СМИ_8bf7cf74-0a3c-4911-8a37-97393c48857b"/>
    <w:basedOn w:val="3f7cc285-cce5-40fc-92e6-78d48c889ed3"/>
    <w:next w:val="a"/>
    <w:rsid w:val="000202B4"/>
  </w:style>
  <w:style w:type="paragraph" w:customStyle="1" w:styleId="e5726c63-a523-49f7-bef2-20954df2aafc">
    <w:name w:val="Полнотекст_ЗАГОЛОВОК_e5726c63-a523-49f7-bef2-20954df2aafc"/>
    <w:basedOn w:val="e5c447f6-5ef2-41d0-8af8-40a2e1a1de1e1f2c5278-f8e1-4ac8"/>
    <w:next w:val="a"/>
    <w:rsid w:val="000202B4"/>
    <w:pPr>
      <w:ind w:left="357"/>
      <w:jc w:val="both"/>
    </w:pPr>
    <w:rPr>
      <w:rFonts w:ascii="Arial" w:eastAsia="Arial" w:hAnsi="Arial" w:cs="Arial"/>
      <w:color w:val="auto"/>
      <w:szCs w:val="22"/>
    </w:rPr>
  </w:style>
  <w:style w:type="paragraph" w:customStyle="1" w:styleId="40636f0aa">
    <w:name w:val="Стиль Оглавление 4 + По ширине Слева:  063 см Перед:  6 пт_f0aa"/>
    <w:basedOn w:val="e5c447f6-5ef2-41d0-8af8-40a2e1a1de1e1f2c5278-f8e1-4ac8"/>
    <w:next w:val="a"/>
    <w:rsid w:val="000202B4"/>
    <w:pPr>
      <w:ind w:firstLine="357"/>
      <w:jc w:val="both"/>
    </w:pPr>
    <w:rPr>
      <w:rFonts w:ascii="Arial" w:eastAsia="Arial" w:hAnsi="Arial"/>
      <w:color w:val="000000"/>
      <w:sz w:val="20"/>
      <w:szCs w:val="20"/>
    </w:rPr>
  </w:style>
  <w:style w:type="paragraph" w:customStyle="1" w:styleId="cfe9ac3f-efe8-4db9-9dba-984ad08fd41f">
    <w:name w:val="Автор_cfe9ac3f-efe8-4db9-9dba-984ad08fd41f"/>
    <w:basedOn w:val="40636f0aa"/>
    <w:next w:val="a"/>
    <w:rsid w:val="000202B4"/>
    <w:pPr>
      <w:ind w:left="357" w:firstLine="0"/>
    </w:pPr>
  </w:style>
  <w:style w:type="paragraph" w:customStyle="1" w:styleId="documentb5feb2a4-de00-47c7-b0d5-3c408ae3bba0">
    <w:name w:val="document_b5feb2a4-de00-47c7-b0d5-3c408ae3bba0"/>
    <w:basedOn w:val="e5c447f6-5ef2-41d0-8af8-40a2e1a1de1e1f2c5278-f8e1-4ac8"/>
    <w:next w:val="a"/>
    <w:rsid w:val="000202B4"/>
    <w:pPr>
      <w:spacing w:before="138" w:line="276" w:lineRule="auto"/>
    </w:pPr>
    <w:rPr>
      <w:rFonts w:ascii="Arial" w:eastAsia="Arial" w:hAnsi="Arial" w:cs="Arial"/>
      <w:color w:val="003E50"/>
      <w:sz w:val="19"/>
      <w:szCs w:val="19"/>
    </w:rPr>
  </w:style>
  <w:style w:type="paragraph" w:customStyle="1" w:styleId="NormalExport63408155-e78b-4541-bd40-db41b4cb73a3">
    <w:name w:val="Normal_Export_63408155-e78b-4541-bd40-db41b4cb73a3"/>
    <w:basedOn w:val="documentb5feb2a4-de00-47c7-b0d5-3c408ae3bba0"/>
    <w:next w:val="a"/>
    <w:rsid w:val="000202B4"/>
    <w:pPr>
      <w:spacing w:before="0" w:line="240" w:lineRule="auto"/>
      <w:jc w:val="both"/>
    </w:pPr>
    <w:rPr>
      <w:color w:val="000000"/>
      <w:sz w:val="20"/>
      <w:szCs w:val="20"/>
    </w:rPr>
  </w:style>
  <w:style w:type="paragraph" w:customStyle="1" w:styleId="26787cc0-b83e-494e-9102-589bcc1333e8">
    <w:name w:val="Нижний колонтитул_26787cc0-b83e-494e-9102-589bcc1333e8"/>
    <w:basedOn w:val="e5c447f6-5ef2-41d0-8af8-40a2e1a1de1e1f2c5278-f8e1-4ac8"/>
    <w:next w:val="a"/>
    <w:rsid w:val="000202B4"/>
    <w:pPr>
      <w:tabs>
        <w:tab w:val="center" w:pos="4677"/>
        <w:tab w:val="right" w:pos="9355"/>
      </w:tabs>
    </w:pPr>
  </w:style>
  <w:style w:type="character" w:customStyle="1" w:styleId="3fbdc382-05a9-4340-aa2f-922b417b4bd0">
    <w:name w:val="Основной шрифт абзаца_3fbdc382-05a9-4340-aa2f-922b417b4bd0"/>
    <w:rsid w:val="000202B4"/>
  </w:style>
  <w:style w:type="character" w:customStyle="1" w:styleId="911b2b79-758c-4974-914a-f3d5bdd5e1d1">
    <w:name w:val="Номер страницы_911b2b79-758c-4974-914a-f3d5bdd5e1d1"/>
    <w:basedOn w:val="3fbdc382-05a9-4340-aa2f-922b417b4bd0"/>
    <w:rsid w:val="000202B4"/>
  </w:style>
  <w:style w:type="paragraph" w:customStyle="1" w:styleId="728d66c4-ae1e-4633-a34b-c75cbf149c5c">
    <w:name w:val="подзаголвоок титула_728d66c4-ae1e-4633-a34b-c75cbf149c5c"/>
    <w:basedOn w:val="e5c447f6-5ef2-41d0-8af8-40a2e1a1de1e1f2c5278-f8e1-4ac8"/>
    <w:next w:val="a"/>
    <w:rsid w:val="000202B4"/>
    <w:pPr>
      <w:spacing w:line="280" w:lineRule="exact"/>
      <w:ind w:left="2041"/>
      <w:jc w:val="center"/>
    </w:pPr>
    <w:rPr>
      <w:rFonts w:ascii="Arial" w:eastAsia="Arial" w:hAnsi="Arial"/>
      <w:color w:val="auto"/>
      <w:sz w:val="20"/>
    </w:rPr>
  </w:style>
  <w:style w:type="character" w:customStyle="1" w:styleId="b3129998-5521-418b-96e8-a803835049b6">
    <w:name w:val="Гиперссылка_b3129998-5521-418b-96e8-a803835049b6"/>
    <w:rsid w:val="000202B4"/>
    <w:rPr>
      <w:color w:val="0000FF"/>
      <w:u w:val="single"/>
    </w:rPr>
  </w:style>
  <w:style w:type="paragraph" w:customStyle="1" w:styleId="9382ed6b-25e9-4638-8537-17bbffece16f">
    <w:name w:val="Обычный_9382ed6b-25e9-4638-8537-17bbffece16f"/>
    <w:next w:val="a"/>
    <w:rsid w:val="000202B4"/>
    <w:rPr>
      <w:color w:val="003848"/>
      <w:sz w:val="24"/>
      <w:szCs w:val="24"/>
    </w:rPr>
  </w:style>
  <w:style w:type="paragraph" w:customStyle="1" w:styleId="Charbc7770ac-4b35-435f-aca7-1ca93f832829">
    <w:name w:val="Заголовок статьи Char_bc7770ac-4b35-435f-aca7-1ca93f832829"/>
    <w:basedOn w:val="1"/>
    <w:next w:val="a"/>
    <w:rsid w:val="000202B4"/>
    <w:pPr>
      <w:pBdr>
        <w:bottom w:val="single" w:sz="12" w:space="1" w:color="9FA5AC"/>
      </w:pBdr>
      <w:spacing w:before="120" w:after="0"/>
    </w:pPr>
    <w:rPr>
      <w:rFonts w:eastAsia="Arial"/>
      <w:b w:val="0"/>
      <w:caps/>
      <w:color w:val="9FA5AC"/>
      <w:sz w:val="28"/>
      <w:szCs w:val="24"/>
    </w:rPr>
  </w:style>
  <w:style w:type="paragraph" w:customStyle="1" w:styleId="9382ed6b-25e9-4638-8537-17bbffece16f056ee9ea-d1df-4d71">
    <w:name w:val="Обычный_9382ed6b-25e9-4638-8537-17bbffece16f_056ee9ea-d1df-4d71"/>
    <w:next w:val="a"/>
    <w:rsid w:val="000202B4"/>
    <w:rPr>
      <w:color w:val="003848"/>
      <w:sz w:val="24"/>
      <w:szCs w:val="24"/>
    </w:rPr>
  </w:style>
  <w:style w:type="paragraph" w:customStyle="1" w:styleId="6a990f1d-9883-4de2-9004-96682acb75bb">
    <w:name w:val="Дайджест_СМИ_6a990f1d-9883-4de2-9004-96682acb75bb"/>
    <w:next w:val="a"/>
    <w:rsid w:val="000202B4"/>
    <w:pPr>
      <w:tabs>
        <w:tab w:val="num" w:pos="643"/>
      </w:tabs>
      <w:ind w:left="643" w:hanging="360"/>
    </w:pPr>
    <w:rPr>
      <w:rFonts w:ascii="Arial" w:eastAsia="Arial" w:hAnsi="Arial" w:cs="Arial"/>
      <w:b/>
      <w:bCs/>
      <w:szCs w:val="22"/>
    </w:rPr>
  </w:style>
  <w:style w:type="paragraph" w:customStyle="1" w:styleId="f8d81eba-0e53-4cd9-87db-02c3df611455">
    <w:name w:val="Полнотекст_СМИ_f8d81eba-0e53-4cd9-87db-02c3df611455"/>
    <w:basedOn w:val="6a990f1d-9883-4de2-9004-96682acb75bb"/>
    <w:next w:val="a"/>
    <w:rsid w:val="000202B4"/>
    <w:pPr>
      <w:tabs>
        <w:tab w:val="clear" w:pos="643"/>
        <w:tab w:val="num" w:pos="360"/>
      </w:tabs>
      <w:ind w:left="360"/>
    </w:pPr>
  </w:style>
  <w:style w:type="paragraph" w:customStyle="1" w:styleId="3dd83a1a-7fbb-46f7-a75e-94455a3cb6e1">
    <w:name w:val="Полнотекст_ЗАГОЛОВОК_3dd83a1a-7fbb-46f7-a75e-94455a3cb6e1"/>
    <w:basedOn w:val="9382ed6b-25e9-4638-8537-17bbffece16f056ee9ea-d1df-4d71"/>
    <w:next w:val="a"/>
    <w:rsid w:val="000202B4"/>
    <w:pPr>
      <w:ind w:left="357"/>
      <w:jc w:val="both"/>
    </w:pPr>
    <w:rPr>
      <w:rFonts w:ascii="Arial" w:eastAsia="Arial" w:hAnsi="Arial" w:cs="Arial"/>
      <w:color w:val="auto"/>
      <w:szCs w:val="22"/>
    </w:rPr>
  </w:style>
  <w:style w:type="paragraph" w:customStyle="1" w:styleId="4063661fa">
    <w:name w:val="Стиль Оглавление 4 + По ширине Слева:  063 см Перед:  6 пт_61fa"/>
    <w:basedOn w:val="9382ed6b-25e9-4638-8537-17bbffece16f056ee9ea-d1df-4d71"/>
    <w:next w:val="a"/>
    <w:rsid w:val="000202B4"/>
    <w:pPr>
      <w:ind w:firstLine="357"/>
      <w:jc w:val="both"/>
    </w:pPr>
    <w:rPr>
      <w:rFonts w:ascii="Arial" w:eastAsia="Arial" w:hAnsi="Arial"/>
      <w:color w:val="000000"/>
      <w:sz w:val="20"/>
      <w:szCs w:val="20"/>
    </w:rPr>
  </w:style>
  <w:style w:type="paragraph" w:customStyle="1" w:styleId="b038bf5f-f1e8-4a05-bc9d-989f4887f1d5">
    <w:name w:val="Автор_b038bf5f-f1e8-4a05-bc9d-989f4887f1d5"/>
    <w:basedOn w:val="4063661fa"/>
    <w:next w:val="a"/>
    <w:rsid w:val="000202B4"/>
    <w:pPr>
      <w:ind w:left="357" w:firstLine="0"/>
    </w:pPr>
  </w:style>
  <w:style w:type="paragraph" w:customStyle="1" w:styleId="documente8146ffe-a8f0-49b5-9981-3803c0b78f6d">
    <w:name w:val="document_e8146ffe-a8f0-49b5-9981-3803c0b78f6d"/>
    <w:basedOn w:val="9382ed6b-25e9-4638-8537-17bbffece16f056ee9ea-d1df-4d71"/>
    <w:next w:val="a"/>
    <w:rsid w:val="000202B4"/>
    <w:pPr>
      <w:spacing w:before="138" w:line="276" w:lineRule="auto"/>
    </w:pPr>
    <w:rPr>
      <w:rFonts w:ascii="Arial" w:eastAsia="Arial" w:hAnsi="Arial" w:cs="Arial"/>
      <w:color w:val="003E50"/>
      <w:sz w:val="19"/>
      <w:szCs w:val="19"/>
    </w:rPr>
  </w:style>
  <w:style w:type="paragraph" w:customStyle="1" w:styleId="NormalExport2d74ba90-1663-463d-806b-0a2f8821a850">
    <w:name w:val="Normal_Export_2d74ba90-1663-463d-806b-0a2f8821a850"/>
    <w:basedOn w:val="documente8146ffe-a8f0-49b5-9981-3803c0b78f6d"/>
    <w:next w:val="a"/>
    <w:rsid w:val="000202B4"/>
    <w:pPr>
      <w:spacing w:before="0" w:line="240" w:lineRule="auto"/>
      <w:jc w:val="both"/>
    </w:pPr>
    <w:rPr>
      <w:color w:val="000000"/>
      <w:sz w:val="20"/>
      <w:szCs w:val="20"/>
    </w:rPr>
  </w:style>
  <w:style w:type="paragraph" w:customStyle="1" w:styleId="0419a674-affa-43af-b8e8-37c82753dd91">
    <w:name w:val="Нижний колонтитул_0419a674-affa-43af-b8e8-37c82753dd91"/>
    <w:basedOn w:val="9382ed6b-25e9-4638-8537-17bbffece16f056ee9ea-d1df-4d71"/>
    <w:next w:val="a"/>
    <w:rsid w:val="000202B4"/>
    <w:pPr>
      <w:tabs>
        <w:tab w:val="center" w:pos="4677"/>
        <w:tab w:val="right" w:pos="9355"/>
      </w:tabs>
    </w:pPr>
  </w:style>
  <w:style w:type="character" w:customStyle="1" w:styleId="2778da06-2029-41f1-b12e-89aa9e5d8b8c">
    <w:name w:val="Основной шрифт абзаца_2778da06-2029-41f1-b12e-89aa9e5d8b8c"/>
    <w:rsid w:val="000202B4"/>
  </w:style>
  <w:style w:type="character" w:customStyle="1" w:styleId="76de66ba-ca6d-47f1-abd1-567bd58a2f45">
    <w:name w:val="Номер страницы_76de66ba-ca6d-47f1-abd1-567bd58a2f45"/>
    <w:basedOn w:val="2778da06-2029-41f1-b12e-89aa9e5d8b8c"/>
    <w:rsid w:val="000202B4"/>
  </w:style>
  <w:style w:type="paragraph" w:customStyle="1" w:styleId="eacc8d93-e5a6-453f-81a8-91e2e8945dd8">
    <w:name w:val="подзаголвоок титула_eacc8d93-e5a6-453f-81a8-91e2e8945dd8"/>
    <w:basedOn w:val="9382ed6b-25e9-4638-8537-17bbffece16f056ee9ea-d1df-4d71"/>
    <w:next w:val="a"/>
    <w:rsid w:val="000202B4"/>
    <w:pPr>
      <w:spacing w:line="280" w:lineRule="exact"/>
      <w:ind w:left="2041"/>
      <w:jc w:val="center"/>
    </w:pPr>
    <w:rPr>
      <w:rFonts w:ascii="Arial" w:eastAsia="Arial" w:hAnsi="Arial"/>
      <w:color w:val="auto"/>
      <w:sz w:val="20"/>
    </w:rPr>
  </w:style>
  <w:style w:type="character" w:customStyle="1" w:styleId="57146660-556f-43ca-aa20-011b8e97994a">
    <w:name w:val="Гиперссылка_57146660-556f-43ca-aa20-011b8e97994a"/>
    <w:rsid w:val="000202B4"/>
    <w:rPr>
      <w:color w:val="0000FF"/>
      <w:u w:val="single"/>
    </w:rPr>
  </w:style>
  <w:style w:type="character" w:customStyle="1" w:styleId="affffc">
    <w:name w:val="Знак Знак Знак"/>
    <w:rsid w:val="00D31AF2"/>
    <w:rPr>
      <w:rFonts w:ascii="Arial" w:hAnsi="Arial" w:cs="Arial"/>
      <w:b/>
      <w:bCs/>
      <w:color w:val="003848"/>
      <w:sz w:val="26"/>
      <w:szCs w:val="26"/>
      <w:lang w:bidi="ar-SA"/>
    </w:rPr>
  </w:style>
  <w:style w:type="paragraph" w:customStyle="1" w:styleId="NormalExport00">
    <w:name w:val="Стиль Normal_Export + Слева:  0 см"/>
    <w:basedOn w:val="NormalExport"/>
    <w:next w:val="a"/>
    <w:rsid w:val="00D31AF2"/>
  </w:style>
  <w:style w:type="paragraph" w:customStyle="1" w:styleId="00">
    <w:name w:val="Стиль Дайджест_СМИ + Слева:  0 см Первая строка:  0 см"/>
    <w:basedOn w:val="af6"/>
    <w:next w:val="a"/>
    <w:rsid w:val="00D31AF2"/>
    <w:pPr>
      <w:spacing w:before="300"/>
    </w:pPr>
    <w:rPr>
      <w:rFonts w:eastAsia="Times New Roman" w:cs="Times New Roman"/>
      <w:szCs w:val="20"/>
    </w:rPr>
  </w:style>
  <w:style w:type="paragraph" w:customStyle="1" w:styleId="000">
    <w:name w:val="Стиль Полнотекст_СМИ + Слева:  0 см Первая строка:  0 см"/>
    <w:basedOn w:val="affff5"/>
    <w:next w:val="a"/>
    <w:rsid w:val="00D31AF2"/>
    <w:pPr>
      <w:spacing w:before="300"/>
      <w:jc w:val="left"/>
    </w:pPr>
    <w:rPr>
      <w:rFonts w:eastAsia="Times New Roman"/>
      <w:szCs w:val="20"/>
    </w:rPr>
  </w:style>
  <w:style w:type="paragraph" w:customStyle="1" w:styleId="ArtTabHeader">
    <w:name w:val="ArtTabHeader"/>
    <w:next w:val="a"/>
    <w:rsid w:val="00D31AF2"/>
    <w:rPr>
      <w:rFonts w:ascii="Arial" w:eastAsia="Arial" w:hAnsi="Arial"/>
      <w:b/>
      <w:sz w:val="16"/>
      <w:lang w:val="en-US" w:eastAsia="en-US"/>
    </w:rPr>
  </w:style>
  <w:style w:type="paragraph" w:customStyle="1" w:styleId="ArtTabNormal">
    <w:name w:val="ArtTabNormal"/>
    <w:next w:val="a"/>
    <w:rsid w:val="00D31AF2"/>
    <w:rPr>
      <w:rFonts w:ascii="Arial" w:eastAsia="Arial" w:hAnsi="Arial"/>
      <w:sz w:val="16"/>
      <w:lang w:val="en-US" w:eastAsia="en-US"/>
    </w:rPr>
  </w:style>
  <w:style w:type="paragraph" w:customStyle="1" w:styleId="affffd">
    <w:name w:val="Стиль Раздел + не полужирный снизу: (Без границ) справа: (Без гра..."/>
    <w:basedOn w:val="af4"/>
    <w:rsid w:val="00D02D13"/>
    <w:pPr>
      <w:pBdr>
        <w:bottom w:val="none" w:sz="0" w:space="0" w:color="auto"/>
        <w:right w:val="none" w:sz="0" w:space="0" w:color="auto"/>
      </w:pBdr>
      <w:shd w:val="clear" w:color="auto" w:fill="FF0000"/>
    </w:pPr>
    <w:rPr>
      <w:color w:val="FFFFFF"/>
      <w:sz w:val="24"/>
      <w:lang w:val="ru-RU"/>
    </w:rPr>
  </w:style>
  <w:style w:type="paragraph" w:customStyle="1" w:styleId="normalexport1">
    <w:name w:val="normalexport"/>
    <w:basedOn w:val="a"/>
    <w:rsid w:val="001943E0"/>
    <w:pPr>
      <w:spacing w:after="120"/>
      <w:jc w:val="both"/>
    </w:pPr>
    <w:rPr>
      <w:rFonts w:ascii="Arial" w:hAnsi="Arial" w:cs="Arial"/>
      <w:color w:val="000000"/>
    </w:rPr>
  </w:style>
  <w:style w:type="paragraph" w:customStyle="1" w:styleId="aff30">
    <w:name w:val="aff3"/>
    <w:basedOn w:val="a"/>
    <w:rsid w:val="001943E0"/>
    <w:pPr>
      <w:ind w:left="357"/>
      <w:jc w:val="both"/>
    </w:pPr>
    <w:rPr>
      <w:rFonts w:ascii="Arial" w:hAnsi="Arial" w:cs="Arial"/>
    </w:rPr>
  </w:style>
  <w:style w:type="paragraph" w:customStyle="1" w:styleId="affd0">
    <w:name w:val="affd"/>
    <w:basedOn w:val="a"/>
    <w:rsid w:val="001943E0"/>
    <w:pPr>
      <w:spacing w:before="120"/>
      <w:jc w:val="both"/>
    </w:pPr>
    <w:rPr>
      <w:rFonts w:ascii="Arial" w:hAnsi="Arial" w:cs="Arial"/>
      <w:b/>
      <w:bCs/>
    </w:rPr>
  </w:style>
  <w:style w:type="paragraph" w:customStyle="1" w:styleId="affe0">
    <w:name w:val="affe"/>
    <w:basedOn w:val="a"/>
    <w:rsid w:val="001943E0"/>
    <w:pPr>
      <w:spacing w:before="120"/>
      <w:jc w:val="both"/>
    </w:pPr>
    <w:rPr>
      <w:rFonts w:ascii="Arial" w:hAnsi="Arial" w:cs="Arial"/>
      <w:color w:val="000000"/>
    </w:rPr>
  </w:style>
  <w:style w:type="paragraph" w:customStyle="1" w:styleId="29">
    <w:name w:val="Стиль раздел 2"/>
    <w:basedOn w:val="affffd"/>
    <w:qFormat/>
    <w:rsid w:val="00876A37"/>
    <w:pPr>
      <w:shd w:val="clear" w:color="auto" w:fill="548DD4"/>
    </w:pPr>
    <w:rPr>
      <w:rFonts w:cs="Arial"/>
    </w:rPr>
  </w:style>
  <w:style w:type="paragraph" w:customStyle="1" w:styleId="new">
    <w:name w:val="Оглавление new"/>
    <w:basedOn w:val="1e"/>
    <w:qFormat/>
    <w:rsid w:val="00DD6217"/>
    <w:pPr>
      <w:shd w:val="clear" w:color="auto" w:fill="DAEEF3"/>
    </w:pPr>
  </w:style>
  <w:style w:type="paragraph" w:customStyle="1" w:styleId="100">
    <w:name w:val="Оглавление 10"/>
    <w:basedOn w:val="1e"/>
    <w:autoRedefine/>
    <w:qFormat/>
    <w:rsid w:val="00B53B01"/>
    <w:pPr>
      <w:pBdr>
        <w:top w:val="single" w:sz="18" w:space="3" w:color="DAEEF3"/>
        <w:left w:val="single" w:sz="18" w:space="4" w:color="DAEEF3"/>
        <w:bottom w:val="single" w:sz="18" w:space="3" w:color="DAEEF3"/>
        <w:right w:val="single" w:sz="18" w:space="4" w:color="DAEEF3"/>
      </w:pBdr>
      <w:shd w:val="clear" w:color="auto" w:fill="DAEEF3"/>
    </w:pPr>
  </w:style>
  <w:style w:type="paragraph" w:customStyle="1" w:styleId="115">
    <w:name w:val="Оглавление 11"/>
    <w:basedOn w:val="1e"/>
    <w:autoRedefine/>
    <w:qFormat/>
    <w:rsid w:val="00B53B01"/>
    <w:pPr>
      <w:pBdr>
        <w:top w:val="single" w:sz="18" w:space="3" w:color="DAEEF3"/>
        <w:left w:val="single" w:sz="18" w:space="4" w:color="DAEEF3"/>
        <w:bottom w:val="single" w:sz="18" w:space="3" w:color="DAEEF3"/>
        <w:right w:val="single" w:sz="18" w:space="4" w:color="DAEEF3"/>
      </w:pBdr>
      <w:shd w:val="clear" w:color="auto" w:fill="DAEEF3"/>
    </w:pPr>
  </w:style>
  <w:style w:type="paragraph" w:styleId="affffe">
    <w:name w:val="Title"/>
    <w:basedOn w:val="a"/>
    <w:next w:val="a"/>
    <w:link w:val="afffff"/>
    <w:qFormat/>
    <w:rsid w:val="002C555F"/>
    <w:pPr>
      <w:spacing w:before="720" w:after="200" w:line="276" w:lineRule="auto"/>
    </w:pPr>
    <w:rPr>
      <w:rFonts w:ascii="Calibri" w:hAnsi="Calibri"/>
      <w:caps/>
      <w:color w:val="4F81BD"/>
      <w:spacing w:val="10"/>
      <w:kern w:val="28"/>
      <w:sz w:val="52"/>
      <w:szCs w:val="52"/>
      <w:lang w:val="en-US" w:eastAsia="en-US"/>
    </w:rPr>
  </w:style>
  <w:style w:type="character" w:customStyle="1" w:styleId="afffff">
    <w:name w:val="Название Знак"/>
    <w:link w:val="affffe"/>
    <w:rsid w:val="002C555F"/>
    <w:rPr>
      <w:rFonts w:ascii="Calibri" w:hAnsi="Calibri"/>
      <w:caps/>
      <w:color w:val="4F81BD"/>
      <w:spacing w:val="10"/>
      <w:kern w:val="28"/>
      <w:sz w:val="52"/>
      <w:szCs w:val="52"/>
      <w:lang w:val="en-US" w:eastAsia="en-US"/>
    </w:rPr>
  </w:style>
  <w:style w:type="paragraph" w:styleId="afffff0">
    <w:name w:val="Subtitle"/>
    <w:basedOn w:val="a"/>
    <w:next w:val="a"/>
    <w:link w:val="afffff1"/>
    <w:qFormat/>
    <w:rsid w:val="002C555F"/>
    <w:pPr>
      <w:spacing w:before="200" w:after="1000"/>
    </w:pPr>
    <w:rPr>
      <w:rFonts w:ascii="Calibri" w:hAnsi="Calibri"/>
      <w:caps/>
      <w:color w:val="595959"/>
      <w:spacing w:val="10"/>
      <w:sz w:val="24"/>
      <w:szCs w:val="24"/>
      <w:lang w:val="en-US" w:eastAsia="en-US"/>
    </w:rPr>
  </w:style>
  <w:style w:type="character" w:customStyle="1" w:styleId="afffff1">
    <w:name w:val="Подзаголовок Знак"/>
    <w:link w:val="afffff0"/>
    <w:rsid w:val="002C555F"/>
    <w:rPr>
      <w:rFonts w:ascii="Calibri" w:hAnsi="Calibri"/>
      <w:caps/>
      <w:color w:val="595959"/>
      <w:spacing w:val="10"/>
      <w:sz w:val="24"/>
      <w:szCs w:val="24"/>
      <w:lang w:val="en-US" w:eastAsia="en-US"/>
    </w:rPr>
  </w:style>
  <w:style w:type="character" w:customStyle="1" w:styleId="1f2">
    <w:name w:val="Знак Знак1"/>
    <w:rsid w:val="00925E96"/>
    <w:rPr>
      <w:rFonts w:ascii="Arial" w:eastAsia="Arial" w:hAnsi="Arial" w:cs="Arial"/>
      <w:b/>
      <w:bCs/>
      <w:color w:val="003848"/>
      <w:sz w:val="26"/>
      <w:szCs w:val="26"/>
      <w:lang w:val="ru-RU" w:eastAsia="ru-RU" w:bidi="ar-SA"/>
    </w:rPr>
  </w:style>
  <w:style w:type="paragraph" w:customStyle="1" w:styleId="51">
    <w:name w:val="Стиль5"/>
    <w:basedOn w:val="affff7"/>
    <w:link w:val="52"/>
    <w:qFormat/>
    <w:rsid w:val="00925E96"/>
  </w:style>
  <w:style w:type="character" w:customStyle="1" w:styleId="52">
    <w:name w:val="Стиль5 Знак"/>
    <w:basedOn w:val="affff8"/>
    <w:link w:val="51"/>
    <w:rsid w:val="00925E96"/>
    <w:rPr>
      <w:rFonts w:ascii="Arial" w:eastAsia="Arial" w:hAnsi="Arial" w:cs="Arial"/>
      <w:color w:val="000000"/>
      <w:lang w:eastAsia="en-US"/>
    </w:rPr>
  </w:style>
  <w:style w:type="paragraph" w:styleId="afffff2">
    <w:name w:val="TOC Heading"/>
    <w:basedOn w:val="1"/>
    <w:next w:val="a"/>
    <w:uiPriority w:val="39"/>
    <w:qFormat/>
    <w:rsid w:val="00EB084D"/>
    <w:pPr>
      <w:keepLines/>
      <w:spacing w:before="480" w:after="0" w:line="276" w:lineRule="auto"/>
      <w:outlineLvl w:val="9"/>
    </w:pPr>
    <w:rPr>
      <w:rFonts w:ascii="Cambria" w:hAnsi="Cambria" w:cs="Times New Roman"/>
      <w:color w:val="365F91"/>
      <w:kern w:val="0"/>
      <w:sz w:val="28"/>
      <w:szCs w:val="28"/>
      <w:lang w:eastAsia="en-US"/>
    </w:rPr>
  </w:style>
  <w:style w:type="paragraph" w:customStyle="1" w:styleId="Reprints">
    <w:name w:val="Reprints"/>
    <w:next w:val="a"/>
    <w:rsid w:val="00986BBF"/>
    <w:pPr>
      <w:jc w:val="right"/>
    </w:pPr>
    <w:rPr>
      <w:rFonts w:ascii="Arial" w:eastAsia="Arial" w:hAnsi="Arial"/>
      <w:b/>
    </w:rPr>
  </w:style>
  <w:style w:type="paragraph" w:customStyle="1" w:styleId="2a">
    <w:name w:val="Стиль Стиль раздел 2 + не все прописные"/>
    <w:basedOn w:val="29"/>
    <w:rsid w:val="00D02D13"/>
    <w:pPr>
      <w:shd w:val="clear" w:color="auto" w:fill="FF6565"/>
    </w:pPr>
    <w:rPr>
      <w:bCs/>
      <w:caps w:val="0"/>
    </w:rPr>
  </w:style>
  <w:style w:type="table" w:styleId="72">
    <w:name w:val="Table Grid 7"/>
    <w:basedOn w:val="a1"/>
    <w:rsid w:val="00214AF6"/>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tblPr/>
      <w:tcPr>
        <w:tcBorders>
          <w:tl2br w:val="none" w:sz="0" w:space="0" w:color="auto"/>
          <w:tr2bl w:val="none" w:sz="0" w:space="0" w:color="auto"/>
        </w:tcBorders>
      </w:tcPr>
    </w:tblStylePr>
  </w:style>
  <w:style w:type="table" w:styleId="-2">
    <w:name w:val="Table Web 2"/>
    <w:basedOn w:val="a1"/>
    <w:rsid w:val="00214AF6"/>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StylePr>
  </w:style>
  <w:style w:type="paragraph" w:customStyle="1" w:styleId="NormalExportbad6d878-6725-43b7-a85b-d9db2be6572a">
    <w:name w:val="Normal_Export_bad6d878-6725-43b7-a85b-d9db2be6572a"/>
    <w:rsid w:val="00214AF6"/>
    <w:rPr>
      <w:rFonts w:ascii="Arial" w:eastAsia="Arial" w:hAnsi="Arial" w:cs="Arial"/>
    </w:rPr>
  </w:style>
  <w:style w:type="character" w:customStyle="1" w:styleId="title0">
    <w:name w:val="title0"/>
    <w:basedOn w:val="a0"/>
    <w:rsid w:val="00214AF6"/>
  </w:style>
  <w:style w:type="character" w:customStyle="1" w:styleId="title1">
    <w:name w:val="title1"/>
    <w:basedOn w:val="a0"/>
    <w:rsid w:val="00214AF6"/>
  </w:style>
  <w:style w:type="paragraph" w:customStyle="1" w:styleId="NormalExprt">
    <w:name w:val="Normal_Exprt"/>
    <w:basedOn w:val="a"/>
    <w:rsid w:val="00C54BAF"/>
    <w:pPr>
      <w:jc w:val="both"/>
    </w:pPr>
    <w:rPr>
      <w:rFonts w:ascii="Arial" w:eastAsia="Arial" w:hAnsi="Arial" w:cs="Arial"/>
      <w:color w:val="003848"/>
      <w:szCs w:val="24"/>
    </w:rPr>
  </w:style>
  <w:style w:type="paragraph" w:customStyle="1" w:styleId="Normal94aa5bd7-70c5-49f9-876b-57fc8c1d74a5">
    <w:name w:val="Normal_94aa5bd7-70c5-49f9-876b-57fc8c1d74a5"/>
    <w:next w:val="a"/>
    <w:rsid w:val="00C54BAF"/>
    <w:rPr>
      <w:sz w:val="24"/>
      <w:szCs w:val="24"/>
      <w:lang w:val="en-US" w:eastAsia="uk-UA"/>
    </w:rPr>
  </w:style>
  <w:style w:type="paragraph" w:customStyle="1" w:styleId="NormalExport378fc1df-5e70-4ec6-b09f-9196eb7fa271">
    <w:name w:val="Normal_Export_378fc1df-5e70-4ec6-b09f-9196eb7fa271"/>
    <w:basedOn w:val="Normal94aa5bd7-70c5-49f9-876b-57fc8c1d74a5"/>
    <w:next w:val="a"/>
    <w:rsid w:val="00C54BAF"/>
    <w:pPr>
      <w:jc w:val="both"/>
    </w:pPr>
    <w:rPr>
      <w:rFonts w:ascii="Arial" w:eastAsia="Arial" w:hAnsi="Arial" w:cs="Arial"/>
      <w:sz w:val="20"/>
    </w:rPr>
  </w:style>
  <w:style w:type="paragraph" w:customStyle="1" w:styleId="Normalce3598e5-e743-4316-8252-142844cbe379">
    <w:name w:val="Normal_ce3598e5-e743-4316-8252-142844cbe379"/>
    <w:next w:val="a"/>
    <w:rsid w:val="00C54BAF"/>
    <w:rPr>
      <w:sz w:val="24"/>
      <w:szCs w:val="24"/>
      <w:lang w:val="en-US" w:eastAsia="uk-UA"/>
    </w:rPr>
  </w:style>
  <w:style w:type="paragraph" w:customStyle="1" w:styleId="Normalcc5c60a1-0b28-4172-b533-5eedf6182852">
    <w:name w:val="Normal_cc5c60a1-0b28-4172-b533-5eedf6182852"/>
    <w:next w:val="a"/>
    <w:rsid w:val="00C54BAF"/>
    <w:rPr>
      <w:sz w:val="24"/>
      <w:szCs w:val="24"/>
      <w:lang w:val="en-US" w:eastAsia="uk-UA"/>
    </w:rPr>
  </w:style>
  <w:style w:type="paragraph" w:customStyle="1" w:styleId="Normal203c09a3-f421-4772-b56a-dcf5b243a327">
    <w:name w:val="Normal_203c09a3-f421-4772-b56a-dcf5b243a327"/>
    <w:basedOn w:val="Normalcc5c60a1-0b28-4172-b533-5eedf6182852"/>
    <w:next w:val="a"/>
    <w:rsid w:val="00C54BAF"/>
  </w:style>
  <w:style w:type="paragraph" w:customStyle="1" w:styleId="Normal498a2590-8de8-4833-90a5-25a4964012bd">
    <w:name w:val="Normal_498a2590-8de8-4833-90a5-25a4964012bd"/>
    <w:next w:val="a"/>
    <w:rsid w:val="00C54BAF"/>
    <w:rPr>
      <w:sz w:val="24"/>
      <w:szCs w:val="24"/>
      <w:lang w:val="en-US" w:eastAsia="uk-UA"/>
    </w:rPr>
  </w:style>
  <w:style w:type="paragraph" w:customStyle="1" w:styleId="Normal61cde16f-4eea-4aab-a974-9e9477e2b1a6">
    <w:name w:val="Normal_61cde16f-4eea-4aab-a974-9e9477e2b1a6"/>
    <w:next w:val="a"/>
    <w:rsid w:val="00C54BAF"/>
    <w:rPr>
      <w:sz w:val="24"/>
      <w:szCs w:val="24"/>
      <w:lang w:val="en-US" w:eastAsia="uk-UA"/>
    </w:rPr>
  </w:style>
  <w:style w:type="paragraph" w:customStyle="1" w:styleId="Normal0ccc4cc9-40bb-4e46-9b0c-cc2cfd50033f">
    <w:name w:val="Normal_0ccc4cc9-40bb-4e46-9b0c-cc2cfd50033f"/>
    <w:basedOn w:val="Normal61cde16f-4eea-4aab-a974-9e9477e2b1a6"/>
    <w:next w:val="a"/>
    <w:rsid w:val="00C54BAF"/>
  </w:style>
  <w:style w:type="paragraph" w:customStyle="1" w:styleId="Normal2f06fa6f-af55-4daa-b1e6-f6cfce4f92e6">
    <w:name w:val="Normal_2f06fa6f-af55-4daa-b1e6-f6cfce4f92e6"/>
    <w:next w:val="a"/>
    <w:rsid w:val="00C54BAF"/>
    <w:rPr>
      <w:sz w:val="24"/>
      <w:szCs w:val="24"/>
      <w:lang w:val="en-US" w:eastAsia="uk-UA"/>
    </w:rPr>
  </w:style>
  <w:style w:type="character" w:customStyle="1" w:styleId="apple-converted-space">
    <w:name w:val="apple-converted-space"/>
    <w:basedOn w:val="a0"/>
    <w:rsid w:val="00C54BAF"/>
  </w:style>
  <w:style w:type="paragraph" w:customStyle="1" w:styleId="ReprintsHeader">
    <w:name w:val="Reprints_Header"/>
    <w:basedOn w:val="a"/>
    <w:next w:val="a"/>
    <w:rsid w:val="0091534D"/>
    <w:pPr>
      <w:shd w:val="clear" w:color="auto" w:fill="FFFFFF"/>
      <w:jc w:val="right"/>
    </w:pPr>
    <w:rPr>
      <w:rFonts w:ascii="Arial" w:eastAsia="Arial" w:hAnsi="Arial" w:cs="Arial"/>
      <w:color w:val="0000FF"/>
      <w:sz w:val="18"/>
    </w:rPr>
  </w:style>
  <w:style w:type="paragraph" w:customStyle="1" w:styleId="Extra">
    <w:name w:val="Стиль Заголовок Extra++"/>
    <w:basedOn w:val="2"/>
    <w:rsid w:val="008376D5"/>
    <w:pPr>
      <w:shd w:val="clear" w:color="auto" w:fill="004493"/>
      <w:jc w:val="both"/>
    </w:pPr>
    <w:rPr>
      <w:rFonts w:ascii="Calibri" w:hAnsi="Calibri" w:cs="Times New Roman"/>
      <w:noProof w:val="0"/>
      <w:color w:val="FFFFFF"/>
      <w:spacing w:val="10"/>
      <w:szCs w:val="20"/>
      <w:lang w:val="en-US"/>
    </w:rPr>
  </w:style>
  <w:style w:type="paragraph" w:customStyle="1" w:styleId="ArialRGB0">
    <w:name w:val="Стиль Arial Другой цвет (RGB(0"/>
    <w:aliases w:val="102,102)) подчеркивание По правом..."/>
    <w:basedOn w:val="a"/>
    <w:rsid w:val="00B577C5"/>
    <w:pPr>
      <w:jc w:val="right"/>
    </w:pPr>
    <w:rPr>
      <w:rFonts w:ascii="Arial" w:hAnsi="Arial"/>
      <w:color w:val="0000FF"/>
      <w:u w:val="single"/>
    </w:rPr>
  </w:style>
  <w:style w:type="paragraph" w:customStyle="1" w:styleId="Normal0">
    <w:name w:val="Normal_0"/>
    <w:qFormat/>
    <w:rsid w:val="00A17230"/>
    <w:rPr>
      <w:rFonts w:ascii="Arial" w:eastAsia="Arial" w:hAnsi="Arial" w:cs="Arial"/>
      <w:color w:val="000000"/>
      <w:szCs w:val="24"/>
    </w:rPr>
  </w:style>
  <w:style w:type="character" w:customStyle="1" w:styleId="70">
    <w:name w:val="Заголовок 7 Знак"/>
    <w:basedOn w:val="a0"/>
    <w:link w:val="7"/>
    <w:semiHidden/>
    <w:rsid w:val="00FF29A9"/>
    <w:rPr>
      <w:rFonts w:ascii="Calibri" w:eastAsia="Times New Roman" w:hAnsi="Calibri" w:cs="Times New Roman"/>
      <w:sz w:val="24"/>
      <w:szCs w:val="24"/>
    </w:rPr>
  </w:style>
  <w:style w:type="character" w:customStyle="1" w:styleId="1f3">
    <w:name w:val="Подзаголовок Знак1"/>
    <w:basedOn w:val="a0"/>
    <w:uiPriority w:val="99"/>
    <w:locked/>
    <w:rsid w:val="00FF29A9"/>
    <w:rPr>
      <w:rFonts w:ascii="Calibri" w:eastAsia="Times New Roman" w:hAnsi="Calibri" w:cs="Times New Roman"/>
      <w:caps/>
      <w:color w:val="595959"/>
      <w:spacing w:val="10"/>
      <w:sz w:val="24"/>
      <w:szCs w:val="24"/>
      <w:lang w:val="en-US"/>
    </w:rPr>
  </w:style>
  <w:style w:type="paragraph" w:styleId="afffff3">
    <w:name w:val="List Paragraph"/>
    <w:basedOn w:val="a"/>
    <w:uiPriority w:val="34"/>
    <w:qFormat/>
    <w:rsid w:val="00D83687"/>
    <w:pPr>
      <w:ind w:left="720"/>
      <w:contextualSpacing/>
    </w:pPr>
  </w:style>
  <w:style w:type="paragraph" w:customStyle="1" w:styleId="2b">
    <w:name w:val="Стиль Заголовок 2"/>
    <w:aliases w:val="Полнотекст_Подзаголовок + 11 пт Белый"/>
    <w:basedOn w:val="2"/>
    <w:rsid w:val="000043B6"/>
    <w:pPr>
      <w:pBdr>
        <w:top w:val="single" w:sz="4" w:space="1" w:color="auto"/>
        <w:left w:val="single" w:sz="4" w:space="4" w:color="auto"/>
        <w:bottom w:val="single" w:sz="4" w:space="1" w:color="auto"/>
        <w:right w:val="single" w:sz="4" w:space="4" w:color="auto"/>
      </w:pBdr>
      <w:spacing w:line="360" w:lineRule="auto"/>
    </w:pPr>
    <w:rPr>
      <w:color w:val="FFFFFF"/>
      <w:sz w:val="22"/>
    </w:rPr>
  </w:style>
  <w:style w:type="character" w:styleId="afffff4">
    <w:name w:val="annotation reference"/>
    <w:basedOn w:val="a0"/>
    <w:semiHidden/>
    <w:unhideWhenUsed/>
    <w:rsid w:val="000043B6"/>
    <w:rPr>
      <w:sz w:val="16"/>
      <w:szCs w:val="16"/>
    </w:rPr>
  </w:style>
  <w:style w:type="paragraph" w:styleId="afffff5">
    <w:name w:val="annotation text"/>
    <w:basedOn w:val="a"/>
    <w:link w:val="afffff6"/>
    <w:semiHidden/>
    <w:unhideWhenUsed/>
    <w:rsid w:val="000043B6"/>
  </w:style>
  <w:style w:type="character" w:customStyle="1" w:styleId="afffff6">
    <w:name w:val="Текст примечания Знак"/>
    <w:basedOn w:val="a0"/>
    <w:link w:val="afffff5"/>
    <w:semiHidden/>
    <w:rsid w:val="000043B6"/>
  </w:style>
  <w:style w:type="paragraph" w:styleId="afffff7">
    <w:name w:val="annotation subject"/>
    <w:basedOn w:val="afffff5"/>
    <w:next w:val="afffff5"/>
    <w:link w:val="afffff8"/>
    <w:semiHidden/>
    <w:unhideWhenUsed/>
    <w:rsid w:val="000043B6"/>
    <w:rPr>
      <w:b/>
      <w:bCs/>
    </w:rPr>
  </w:style>
  <w:style w:type="character" w:customStyle="1" w:styleId="afffff8">
    <w:name w:val="Тема примечания Знак"/>
    <w:basedOn w:val="afffff6"/>
    <w:link w:val="afffff7"/>
    <w:semiHidden/>
    <w:rsid w:val="000043B6"/>
    <w:rPr>
      <w:b/>
      <w:bCs/>
    </w:rPr>
  </w:style>
  <w:style w:type="character" w:customStyle="1" w:styleId="articlebody">
    <w:name w:val="articlebody"/>
    <w:basedOn w:val="a0"/>
    <w:rsid w:val="008823AD"/>
  </w:style>
  <w:style w:type="character" w:customStyle="1" w:styleId="ao105276">
    <w:name w:val="ao_105276"/>
    <w:basedOn w:val="a0"/>
    <w:rsid w:val="008823AD"/>
  </w:style>
  <w:style w:type="character" w:customStyle="1" w:styleId="ao70404">
    <w:name w:val="ao_70404"/>
    <w:basedOn w:val="a0"/>
    <w:rsid w:val="008823AD"/>
  </w:style>
  <w:style w:type="character" w:customStyle="1" w:styleId="ao6935">
    <w:name w:val="ao_6935"/>
    <w:basedOn w:val="a0"/>
    <w:rsid w:val="008823AD"/>
  </w:style>
  <w:style w:type="paragraph" w:customStyle="1" w:styleId="2c">
    <w:name w:val="Стиль Оглавление 2 + Авто"/>
    <w:basedOn w:val="26"/>
    <w:rsid w:val="008B0A12"/>
    <w:rPr>
      <w:bCs/>
      <w:color w:val="000000" w:themeColor="text1"/>
    </w:rPr>
  </w:style>
  <w:style w:type="paragraph" w:customStyle="1" w:styleId="afffff9">
    <w:name w:val="Дайджест_ТЕКСТ"/>
    <w:basedOn w:val="a"/>
    <w:rsid w:val="00BA494B"/>
    <w:pPr>
      <w:jc w:val="both"/>
    </w:pPr>
    <w:rPr>
      <w:rFonts w:ascii="Arial" w:eastAsia="Arial" w:hAnsi="Arial" w:cs="Arial"/>
      <w:color w:val="000000"/>
      <w:szCs w:val="24"/>
      <w:shd w:val="clear" w:color="auto" w:fill="FFFFFF"/>
    </w:rPr>
  </w:style>
  <w:style w:type="numbering" w:customStyle="1" w:styleId="1f4">
    <w:name w:val="Нет списка1"/>
    <w:next w:val="a2"/>
    <w:uiPriority w:val="99"/>
    <w:semiHidden/>
    <w:unhideWhenUsed/>
    <w:rsid w:val="000B49F2"/>
  </w:style>
  <w:style w:type="paragraph" w:customStyle="1" w:styleId="TocStyle">
    <w:name w:val="TocStyle"/>
    <w:rsid w:val="000B49F2"/>
    <w:pPr>
      <w:spacing w:before="240" w:after="240"/>
    </w:pPr>
    <w:rPr>
      <w:rFonts w:ascii="Arial" w:eastAsia="Arial" w:hAnsi="Arial" w:cs="Arial"/>
      <w:color w:val="767171"/>
      <w:sz w:val="24"/>
      <w:shd w:val="clear" w:color="auto" w:fill="FFFFFF"/>
    </w:rPr>
  </w:style>
  <w:style w:type="paragraph" w:customStyle="1" w:styleId="reprints0">
    <w:name w:val="reprints_дайджест"/>
    <w:basedOn w:val="a"/>
    <w:rsid w:val="000B49F2"/>
    <w:pPr>
      <w:spacing w:after="120"/>
      <w:jc w:val="right"/>
    </w:pPr>
    <w:rPr>
      <w:rFonts w:ascii="Arial" w:eastAsia="Arial" w:hAnsi="Arial" w:cs="Arial"/>
      <w:color w:val="595959"/>
      <w:szCs w:val="24"/>
      <w:shd w:val="clear" w:color="auto" w:fill="FFFFFF"/>
    </w:rPr>
  </w:style>
  <w:style w:type="paragraph" w:customStyle="1" w:styleId="WarningStyle">
    <w:name w:val="WarningStyle"/>
    <w:basedOn w:val="a"/>
    <w:rsid w:val="000B49F2"/>
    <w:pPr>
      <w:spacing w:before="120" w:after="240"/>
    </w:pPr>
    <w:rPr>
      <w:rFonts w:ascii="Arial" w:eastAsia="Arial" w:hAnsi="Arial" w:cs="Arial"/>
      <w:color w:val="595959"/>
      <w:szCs w:val="24"/>
      <w:shd w:val="clear" w:color="auto" w:fill="FFFFFF"/>
    </w:rPr>
  </w:style>
  <w:style w:type="paragraph" w:customStyle="1" w:styleId="UserMsgStyle">
    <w:name w:val="UserMsgStyle"/>
    <w:basedOn w:val="a"/>
    <w:rsid w:val="000B49F2"/>
    <w:rPr>
      <w:rFonts w:ascii="Arial" w:eastAsia="Arial" w:hAnsi="Arial" w:cs="Arial"/>
      <w:color w:val="595959"/>
      <w:sz w:val="16"/>
      <w:szCs w:val="24"/>
      <w:shd w:val="clear" w:color="auto" w:fill="FFFFFF"/>
    </w:rPr>
  </w:style>
  <w:style w:type="numbering" w:customStyle="1" w:styleId="2d">
    <w:name w:val="Нет списка2"/>
    <w:next w:val="a2"/>
    <w:semiHidden/>
    <w:rsid w:val="009102FB"/>
  </w:style>
  <w:style w:type="paragraph" w:customStyle="1" w:styleId="HeaderStyle">
    <w:name w:val="HeaderStyle"/>
    <w:basedOn w:val="a"/>
    <w:rsid w:val="009102FB"/>
    <w:pPr>
      <w:jc w:val="center"/>
    </w:pPr>
    <w:rPr>
      <w:rFonts w:ascii="Arial" w:eastAsia="Arial" w:hAnsi="Arial" w:cs="Arial"/>
      <w:color w:val="000000"/>
      <w:sz w:val="28"/>
      <w:szCs w:val="24"/>
      <w:shd w:val="clear" w:color="auto" w:fill="FFFFFF"/>
    </w:rPr>
  </w:style>
  <w:style w:type="paragraph" w:customStyle="1" w:styleId="RubricHeaderStyle">
    <w:name w:val="RubricHeaderStyle"/>
    <w:basedOn w:val="a"/>
    <w:rsid w:val="009102FB"/>
    <w:pPr>
      <w:pBdr>
        <w:top w:val="single" w:sz="34" w:space="2" w:color="1B67E0"/>
        <w:left w:val="single" w:sz="34" w:space="2" w:color="1B67E0"/>
        <w:bottom w:val="single" w:sz="34" w:space="2" w:color="1B67E0"/>
        <w:right w:val="single" w:sz="34" w:space="2" w:color="1B67E0"/>
        <w:between w:val="single" w:sz="34" w:space="2" w:color="1B67E0"/>
      </w:pBdr>
      <w:shd w:val="clear" w:color="auto" w:fill="1B67E0"/>
      <w:jc w:val="center"/>
      <w:outlineLvl w:val="1"/>
    </w:pPr>
    <w:rPr>
      <w:rFonts w:ascii="Arial" w:eastAsia="Arial" w:hAnsi="Arial" w:cs="Arial"/>
      <w:color w:val="FFFFFF"/>
      <w:sz w:val="28"/>
      <w:szCs w:val="24"/>
      <w:shd w:val="clear" w:color="auto" w:fill="1B67E0"/>
    </w:rPr>
  </w:style>
  <w:style w:type="paragraph" w:customStyle="1" w:styleId="RubricSubHeaderStyle">
    <w:name w:val="RubricSubHeaderStyle"/>
    <w:basedOn w:val="a"/>
    <w:rsid w:val="009102FB"/>
    <w:pPr>
      <w:pBdr>
        <w:top w:val="single" w:sz="34" w:space="2" w:color="AFD1F0"/>
        <w:left w:val="single" w:sz="34" w:space="2" w:color="AFD1F0"/>
        <w:bottom w:val="single" w:sz="34" w:space="2" w:color="AFD1F0"/>
        <w:right w:val="single" w:sz="34" w:space="2" w:color="AFD1F0"/>
        <w:between w:val="single" w:sz="34" w:space="2" w:color="AFD1F0"/>
      </w:pBdr>
      <w:shd w:val="clear" w:color="auto" w:fill="AFD1F0"/>
      <w:outlineLvl w:val="2"/>
    </w:pPr>
    <w:rPr>
      <w:rFonts w:ascii="Arial" w:eastAsia="Arial" w:hAnsi="Arial" w:cs="Arial"/>
      <w:color w:val="FFFFFF"/>
      <w:sz w:val="24"/>
      <w:szCs w:val="24"/>
      <w:shd w:val="clear" w:color="auto" w:fill="AFD1F0"/>
    </w:rPr>
  </w:style>
  <w:style w:type="numbering" w:customStyle="1" w:styleId="37">
    <w:name w:val="Нет списка3"/>
    <w:next w:val="a2"/>
    <w:semiHidden/>
    <w:rsid w:val="007F6402"/>
  </w:style>
  <w:style w:type="numbering" w:customStyle="1" w:styleId="43">
    <w:name w:val="Нет списка4"/>
    <w:next w:val="a2"/>
    <w:semiHidden/>
    <w:rsid w:val="00735017"/>
  </w:style>
  <w:style w:type="numbering" w:customStyle="1" w:styleId="53">
    <w:name w:val="Нет списка5"/>
    <w:next w:val="a2"/>
    <w:semiHidden/>
    <w:rsid w:val="00735017"/>
  </w:style>
  <w:style w:type="character" w:customStyle="1" w:styleId="afffb">
    <w:name w:val="Схема документа Знак"/>
    <w:basedOn w:val="a0"/>
    <w:link w:val="afffa"/>
    <w:rsid w:val="000B3D1B"/>
    <w:rPr>
      <w:rFonts w:ascii="Tahoma" w:hAnsi="Tahoma" w:cs="Tahoma"/>
      <w:shd w:val="clear" w:color="auto" w:fill="000080"/>
    </w:rPr>
  </w:style>
  <w:style w:type="numbering" w:customStyle="1" w:styleId="61">
    <w:name w:val="Нет списка6"/>
    <w:next w:val="a2"/>
    <w:semiHidden/>
    <w:rsid w:val="001745FA"/>
  </w:style>
  <w:style w:type="numbering" w:customStyle="1" w:styleId="73">
    <w:name w:val="Нет списка7"/>
    <w:next w:val="a2"/>
    <w:semiHidden/>
    <w:rsid w:val="001A7DA2"/>
  </w:style>
  <w:style w:type="paragraph" w:customStyle="1" w:styleId="TabHyperlink0">
    <w:name w:val="TabHyperlink"/>
    <w:rsid w:val="001A7DA2"/>
    <w:rPr>
      <w:rFonts w:ascii="Arial" w:eastAsia="Arial" w:hAnsi="Arial" w:cs="Arial"/>
      <w:color w:val="0000FF"/>
      <w:sz w:val="16"/>
      <w:u w:val="single"/>
    </w:rPr>
  </w:style>
  <w:style w:type="paragraph" w:customStyle="1" w:styleId="UserTabMsgStyle">
    <w:name w:val="UserTabMsgStyle"/>
    <w:rsid w:val="001A7DA2"/>
    <w:rPr>
      <w:rFonts w:ascii="Arial" w:eastAsia="Arial" w:hAnsi="Arial" w:cs="Arial"/>
      <w:color w:val="595959"/>
      <w:sz w:val="14"/>
    </w:rPr>
  </w:style>
  <w:style w:type="character" w:customStyle="1" w:styleId="datepartdate">
    <w:name w:val="datepart_date"/>
    <w:basedOn w:val="a0"/>
    <w:rsid w:val="0032698F"/>
  </w:style>
  <w:style w:type="character" w:customStyle="1" w:styleId="dateparttime">
    <w:name w:val="datepart_time"/>
    <w:basedOn w:val="a0"/>
    <w:rsid w:val="0032698F"/>
  </w:style>
  <w:style w:type="character" w:customStyle="1" w:styleId="ao127800">
    <w:name w:val="ao_127800"/>
    <w:basedOn w:val="a0"/>
    <w:rsid w:val="00697A5A"/>
  </w:style>
  <w:style w:type="character" w:customStyle="1" w:styleId="ao190673">
    <w:name w:val="ao_190673"/>
    <w:basedOn w:val="a0"/>
    <w:rsid w:val="00697A5A"/>
  </w:style>
  <w:style w:type="character" w:customStyle="1" w:styleId="ao7668">
    <w:name w:val="ao_7668"/>
    <w:basedOn w:val="a0"/>
    <w:rsid w:val="00697A5A"/>
  </w:style>
  <w:style w:type="character" w:customStyle="1" w:styleId="ao13775">
    <w:name w:val="ao_13775"/>
    <w:basedOn w:val="a0"/>
    <w:rsid w:val="00697A5A"/>
  </w:style>
  <w:style w:type="character" w:customStyle="1" w:styleId="ao71161">
    <w:name w:val="ao_71161"/>
    <w:basedOn w:val="a0"/>
    <w:rsid w:val="00697A5A"/>
  </w:style>
  <w:style w:type="numbering" w:customStyle="1" w:styleId="80">
    <w:name w:val="Нет списка8"/>
    <w:next w:val="a2"/>
    <w:semiHidden/>
    <w:unhideWhenUsed/>
    <w:rsid w:val="007B6B19"/>
  </w:style>
  <w:style w:type="paragraph" w:customStyle="1" w:styleId="TocFieldsStyle">
    <w:name w:val="TocFieldsStyle"/>
    <w:basedOn w:val="a"/>
    <w:rsid w:val="007B6B19"/>
    <w:pPr>
      <w:ind w:left="240"/>
    </w:pPr>
    <w:rPr>
      <w:rFonts w:ascii="Arial" w:eastAsia="Arial" w:hAnsi="Arial" w:cs="Arial"/>
      <w:b/>
      <w:i/>
      <w:color w:val="000000"/>
      <w:sz w:val="18"/>
      <w:szCs w:val="24"/>
      <w:shd w:val="clear" w:color="auto" w:fill="FFFFFF"/>
    </w:rPr>
  </w:style>
  <w:style w:type="numbering" w:customStyle="1" w:styleId="90">
    <w:name w:val="Нет списка9"/>
    <w:next w:val="a2"/>
    <w:semiHidden/>
    <w:rsid w:val="00E45643"/>
  </w:style>
  <w:style w:type="character" w:customStyle="1" w:styleId="afffe">
    <w:name w:val="Текст выноски Знак"/>
    <w:basedOn w:val="a0"/>
    <w:link w:val="afffd"/>
    <w:rsid w:val="00E45643"/>
    <w:rPr>
      <w:rFonts w:ascii="Tahoma" w:hAnsi="Tahoma" w:cs="Tahoma"/>
      <w:sz w:val="16"/>
      <w:szCs w:val="16"/>
    </w:rPr>
  </w:style>
  <w:style w:type="numbering" w:customStyle="1" w:styleId="101">
    <w:name w:val="Нет списка10"/>
    <w:next w:val="a2"/>
    <w:uiPriority w:val="99"/>
    <w:semiHidden/>
    <w:unhideWhenUsed/>
    <w:rsid w:val="006C347C"/>
  </w:style>
  <w:style w:type="numbering" w:customStyle="1" w:styleId="116">
    <w:name w:val="Нет списка11"/>
    <w:next w:val="a2"/>
    <w:uiPriority w:val="99"/>
    <w:semiHidden/>
    <w:unhideWhenUsed/>
    <w:rsid w:val="009F72DF"/>
  </w:style>
  <w:style w:type="numbering" w:customStyle="1" w:styleId="125">
    <w:name w:val="Нет списка12"/>
    <w:next w:val="a2"/>
    <w:uiPriority w:val="99"/>
    <w:semiHidden/>
    <w:unhideWhenUsed/>
    <w:rsid w:val="00380E76"/>
  </w:style>
  <w:style w:type="numbering" w:customStyle="1" w:styleId="131">
    <w:name w:val="Нет списка13"/>
    <w:next w:val="a2"/>
    <w:uiPriority w:val="99"/>
    <w:semiHidden/>
    <w:unhideWhenUsed/>
    <w:rsid w:val="00E33BBE"/>
  </w:style>
  <w:style w:type="numbering" w:customStyle="1" w:styleId="140">
    <w:name w:val="Нет списка14"/>
    <w:next w:val="a2"/>
    <w:uiPriority w:val="99"/>
    <w:semiHidden/>
    <w:unhideWhenUsed/>
    <w:rsid w:val="00695578"/>
  </w:style>
  <w:style w:type="numbering" w:customStyle="1" w:styleId="150">
    <w:name w:val="Нет списка15"/>
    <w:next w:val="a2"/>
    <w:uiPriority w:val="99"/>
    <w:semiHidden/>
    <w:unhideWhenUsed/>
    <w:rsid w:val="00521676"/>
  </w:style>
  <w:style w:type="numbering" w:customStyle="1" w:styleId="160">
    <w:name w:val="Нет списка16"/>
    <w:next w:val="a2"/>
    <w:uiPriority w:val="99"/>
    <w:semiHidden/>
    <w:unhideWhenUsed/>
    <w:rsid w:val="00CC31B3"/>
  </w:style>
  <w:style w:type="numbering" w:customStyle="1" w:styleId="170">
    <w:name w:val="Нет списка17"/>
    <w:next w:val="a2"/>
    <w:uiPriority w:val="99"/>
    <w:semiHidden/>
    <w:unhideWhenUsed/>
    <w:rsid w:val="00166827"/>
  </w:style>
  <w:style w:type="numbering" w:customStyle="1" w:styleId="180">
    <w:name w:val="Нет списка18"/>
    <w:next w:val="a2"/>
    <w:uiPriority w:val="99"/>
    <w:semiHidden/>
    <w:unhideWhenUsed/>
    <w:rsid w:val="00AA2AF5"/>
  </w:style>
  <w:style w:type="numbering" w:customStyle="1" w:styleId="190">
    <w:name w:val="Нет списка19"/>
    <w:next w:val="a2"/>
    <w:uiPriority w:val="99"/>
    <w:semiHidden/>
    <w:unhideWhenUsed/>
    <w:rsid w:val="007161B3"/>
  </w:style>
  <w:style w:type="numbering" w:customStyle="1" w:styleId="200">
    <w:name w:val="Нет списка20"/>
    <w:next w:val="a2"/>
    <w:uiPriority w:val="99"/>
    <w:semiHidden/>
    <w:unhideWhenUsed/>
    <w:rsid w:val="00F81673"/>
  </w:style>
  <w:style w:type="numbering" w:customStyle="1" w:styleId="210">
    <w:name w:val="Нет списка21"/>
    <w:next w:val="a2"/>
    <w:uiPriority w:val="99"/>
    <w:semiHidden/>
    <w:unhideWhenUsed/>
    <w:rsid w:val="00EE56B3"/>
  </w:style>
  <w:style w:type="numbering" w:customStyle="1" w:styleId="220">
    <w:name w:val="Нет списка22"/>
    <w:next w:val="a2"/>
    <w:uiPriority w:val="99"/>
    <w:semiHidden/>
    <w:unhideWhenUsed/>
    <w:rsid w:val="00AF64F1"/>
  </w:style>
  <w:style w:type="numbering" w:customStyle="1" w:styleId="230">
    <w:name w:val="Нет списка23"/>
    <w:next w:val="a2"/>
    <w:uiPriority w:val="99"/>
    <w:semiHidden/>
    <w:unhideWhenUsed/>
    <w:rsid w:val="00654E34"/>
  </w:style>
  <w:style w:type="numbering" w:customStyle="1" w:styleId="240">
    <w:name w:val="Нет списка24"/>
    <w:next w:val="a2"/>
    <w:uiPriority w:val="99"/>
    <w:semiHidden/>
    <w:unhideWhenUsed/>
    <w:rsid w:val="00B11479"/>
  </w:style>
  <w:style w:type="numbering" w:customStyle="1" w:styleId="250">
    <w:name w:val="Нет списка25"/>
    <w:next w:val="a2"/>
    <w:uiPriority w:val="99"/>
    <w:semiHidden/>
    <w:unhideWhenUsed/>
    <w:rsid w:val="00C04102"/>
  </w:style>
  <w:style w:type="numbering" w:customStyle="1" w:styleId="260">
    <w:name w:val="Нет списка26"/>
    <w:next w:val="a2"/>
    <w:uiPriority w:val="99"/>
    <w:semiHidden/>
    <w:unhideWhenUsed/>
    <w:rsid w:val="00961921"/>
  </w:style>
  <w:style w:type="numbering" w:customStyle="1" w:styleId="270">
    <w:name w:val="Нет списка27"/>
    <w:next w:val="a2"/>
    <w:uiPriority w:val="99"/>
    <w:semiHidden/>
    <w:unhideWhenUsed/>
    <w:rsid w:val="00FB40A6"/>
  </w:style>
  <w:style w:type="numbering" w:customStyle="1" w:styleId="280">
    <w:name w:val="Нет списка28"/>
    <w:next w:val="a2"/>
    <w:uiPriority w:val="99"/>
    <w:semiHidden/>
    <w:unhideWhenUsed/>
    <w:rsid w:val="006C48FD"/>
  </w:style>
  <w:style w:type="numbering" w:customStyle="1" w:styleId="290">
    <w:name w:val="Нет списка29"/>
    <w:next w:val="a2"/>
    <w:uiPriority w:val="99"/>
    <w:semiHidden/>
    <w:unhideWhenUsed/>
    <w:rsid w:val="00585367"/>
  </w:style>
  <w:style w:type="numbering" w:customStyle="1" w:styleId="300">
    <w:name w:val="Нет списка30"/>
    <w:next w:val="a2"/>
    <w:uiPriority w:val="99"/>
    <w:semiHidden/>
    <w:unhideWhenUsed/>
    <w:rsid w:val="000843BD"/>
  </w:style>
  <w:style w:type="numbering" w:customStyle="1" w:styleId="310">
    <w:name w:val="Нет списка31"/>
    <w:next w:val="a2"/>
    <w:uiPriority w:val="99"/>
    <w:semiHidden/>
    <w:unhideWhenUsed/>
    <w:rsid w:val="006D18EA"/>
  </w:style>
  <w:style w:type="numbering" w:customStyle="1" w:styleId="320">
    <w:name w:val="Нет списка32"/>
    <w:next w:val="a2"/>
    <w:uiPriority w:val="99"/>
    <w:semiHidden/>
    <w:unhideWhenUsed/>
    <w:rsid w:val="00CA35D5"/>
  </w:style>
  <w:style w:type="numbering" w:customStyle="1" w:styleId="330">
    <w:name w:val="Нет списка33"/>
    <w:next w:val="a2"/>
    <w:uiPriority w:val="99"/>
    <w:semiHidden/>
    <w:unhideWhenUsed/>
    <w:rsid w:val="00FE671B"/>
  </w:style>
  <w:style w:type="numbering" w:customStyle="1" w:styleId="340">
    <w:name w:val="Нет списка34"/>
    <w:next w:val="a2"/>
    <w:uiPriority w:val="99"/>
    <w:semiHidden/>
    <w:unhideWhenUsed/>
    <w:rsid w:val="00F73C5E"/>
  </w:style>
  <w:style w:type="numbering" w:customStyle="1" w:styleId="350">
    <w:name w:val="Нет списка35"/>
    <w:next w:val="a2"/>
    <w:uiPriority w:val="99"/>
    <w:semiHidden/>
    <w:unhideWhenUsed/>
    <w:rsid w:val="00CF7E34"/>
  </w:style>
  <w:style w:type="numbering" w:customStyle="1" w:styleId="360">
    <w:name w:val="Нет списка36"/>
    <w:next w:val="a2"/>
    <w:uiPriority w:val="99"/>
    <w:semiHidden/>
    <w:unhideWhenUsed/>
    <w:rsid w:val="003F2459"/>
  </w:style>
  <w:style w:type="numbering" w:customStyle="1" w:styleId="370">
    <w:name w:val="Нет списка37"/>
    <w:next w:val="a2"/>
    <w:uiPriority w:val="99"/>
    <w:semiHidden/>
    <w:unhideWhenUsed/>
    <w:rsid w:val="005C69E8"/>
  </w:style>
  <w:style w:type="numbering" w:customStyle="1" w:styleId="38">
    <w:name w:val="Нет списка38"/>
    <w:next w:val="a2"/>
    <w:uiPriority w:val="99"/>
    <w:semiHidden/>
    <w:unhideWhenUsed/>
    <w:rsid w:val="00173DD5"/>
  </w:style>
  <w:style w:type="numbering" w:customStyle="1" w:styleId="39">
    <w:name w:val="Нет списка39"/>
    <w:next w:val="a2"/>
    <w:uiPriority w:val="99"/>
    <w:semiHidden/>
    <w:unhideWhenUsed/>
    <w:rsid w:val="003F5DAE"/>
  </w:style>
  <w:style w:type="numbering" w:customStyle="1" w:styleId="400">
    <w:name w:val="Нет списка40"/>
    <w:next w:val="a2"/>
    <w:uiPriority w:val="99"/>
    <w:semiHidden/>
    <w:unhideWhenUsed/>
    <w:rsid w:val="00751ADD"/>
  </w:style>
  <w:style w:type="numbering" w:customStyle="1" w:styleId="411">
    <w:name w:val="Нет списка41"/>
    <w:next w:val="a2"/>
    <w:uiPriority w:val="99"/>
    <w:semiHidden/>
    <w:unhideWhenUsed/>
    <w:rsid w:val="003E6323"/>
  </w:style>
  <w:style w:type="numbering" w:customStyle="1" w:styleId="420">
    <w:name w:val="Нет списка42"/>
    <w:next w:val="a2"/>
    <w:uiPriority w:val="99"/>
    <w:semiHidden/>
    <w:unhideWhenUsed/>
    <w:rsid w:val="00843EB1"/>
  </w:style>
  <w:style w:type="numbering" w:customStyle="1" w:styleId="430">
    <w:name w:val="Нет списка43"/>
    <w:next w:val="a2"/>
    <w:uiPriority w:val="99"/>
    <w:semiHidden/>
    <w:unhideWhenUsed/>
    <w:rsid w:val="00646EBE"/>
  </w:style>
  <w:style w:type="numbering" w:customStyle="1" w:styleId="440">
    <w:name w:val="Нет списка44"/>
    <w:next w:val="a2"/>
    <w:uiPriority w:val="99"/>
    <w:semiHidden/>
    <w:unhideWhenUsed/>
    <w:rsid w:val="00F01FB2"/>
  </w:style>
  <w:style w:type="numbering" w:customStyle="1" w:styleId="45">
    <w:name w:val="Нет списка45"/>
    <w:next w:val="a2"/>
    <w:uiPriority w:val="99"/>
    <w:semiHidden/>
    <w:unhideWhenUsed/>
    <w:rsid w:val="00CF42FA"/>
  </w:style>
  <w:style w:type="numbering" w:customStyle="1" w:styleId="46">
    <w:name w:val="Нет списка46"/>
    <w:next w:val="a2"/>
    <w:uiPriority w:val="99"/>
    <w:semiHidden/>
    <w:unhideWhenUsed/>
    <w:rsid w:val="00532789"/>
  </w:style>
  <w:style w:type="numbering" w:customStyle="1" w:styleId="47">
    <w:name w:val="Нет списка47"/>
    <w:next w:val="a2"/>
    <w:uiPriority w:val="99"/>
    <w:semiHidden/>
    <w:unhideWhenUsed/>
    <w:rsid w:val="00A91B8B"/>
  </w:style>
  <w:style w:type="numbering" w:customStyle="1" w:styleId="48">
    <w:name w:val="Нет списка48"/>
    <w:next w:val="a2"/>
    <w:uiPriority w:val="99"/>
    <w:semiHidden/>
    <w:unhideWhenUsed/>
    <w:rsid w:val="00FA3EA0"/>
  </w:style>
  <w:style w:type="numbering" w:customStyle="1" w:styleId="49">
    <w:name w:val="Нет списка49"/>
    <w:next w:val="a2"/>
    <w:uiPriority w:val="99"/>
    <w:semiHidden/>
    <w:unhideWhenUsed/>
    <w:rsid w:val="004B64D9"/>
  </w:style>
  <w:style w:type="numbering" w:customStyle="1" w:styleId="500">
    <w:name w:val="Нет списка50"/>
    <w:next w:val="a2"/>
    <w:uiPriority w:val="99"/>
    <w:semiHidden/>
    <w:unhideWhenUsed/>
    <w:rsid w:val="00A47B50"/>
  </w:style>
  <w:style w:type="numbering" w:customStyle="1" w:styleId="510">
    <w:name w:val="Нет списка51"/>
    <w:next w:val="a2"/>
    <w:uiPriority w:val="99"/>
    <w:semiHidden/>
    <w:unhideWhenUsed/>
    <w:rsid w:val="00966741"/>
  </w:style>
  <w:style w:type="numbering" w:customStyle="1" w:styleId="520">
    <w:name w:val="Нет списка52"/>
    <w:next w:val="a2"/>
    <w:uiPriority w:val="99"/>
    <w:semiHidden/>
    <w:unhideWhenUsed/>
    <w:rsid w:val="0085535D"/>
  </w:style>
  <w:style w:type="numbering" w:customStyle="1" w:styleId="530">
    <w:name w:val="Нет списка53"/>
    <w:next w:val="a2"/>
    <w:uiPriority w:val="99"/>
    <w:semiHidden/>
    <w:unhideWhenUsed/>
    <w:rsid w:val="00F07D16"/>
  </w:style>
  <w:style w:type="numbering" w:customStyle="1" w:styleId="54">
    <w:name w:val="Нет списка54"/>
    <w:next w:val="a2"/>
    <w:uiPriority w:val="99"/>
    <w:semiHidden/>
    <w:unhideWhenUsed/>
    <w:rsid w:val="00D31B4D"/>
  </w:style>
  <w:style w:type="numbering" w:customStyle="1" w:styleId="55">
    <w:name w:val="Нет списка55"/>
    <w:next w:val="a2"/>
    <w:uiPriority w:val="99"/>
    <w:semiHidden/>
    <w:unhideWhenUsed/>
    <w:rsid w:val="00483FB1"/>
  </w:style>
  <w:style w:type="numbering" w:customStyle="1" w:styleId="56">
    <w:name w:val="Нет списка56"/>
    <w:next w:val="a2"/>
    <w:uiPriority w:val="99"/>
    <w:semiHidden/>
    <w:unhideWhenUsed/>
    <w:rsid w:val="00827733"/>
  </w:style>
  <w:style w:type="numbering" w:customStyle="1" w:styleId="57">
    <w:name w:val="Нет списка57"/>
    <w:next w:val="a2"/>
    <w:uiPriority w:val="99"/>
    <w:semiHidden/>
    <w:unhideWhenUsed/>
    <w:rsid w:val="00046418"/>
  </w:style>
  <w:style w:type="numbering" w:customStyle="1" w:styleId="58">
    <w:name w:val="Нет списка58"/>
    <w:next w:val="a2"/>
    <w:uiPriority w:val="99"/>
    <w:semiHidden/>
    <w:unhideWhenUsed/>
    <w:rsid w:val="005E40FA"/>
  </w:style>
  <w:style w:type="numbering" w:customStyle="1" w:styleId="59">
    <w:name w:val="Нет списка59"/>
    <w:next w:val="a2"/>
    <w:uiPriority w:val="99"/>
    <w:semiHidden/>
    <w:unhideWhenUsed/>
    <w:rsid w:val="008F7D78"/>
  </w:style>
  <w:style w:type="numbering" w:customStyle="1" w:styleId="600">
    <w:name w:val="Нет списка60"/>
    <w:next w:val="a2"/>
    <w:uiPriority w:val="99"/>
    <w:semiHidden/>
    <w:unhideWhenUsed/>
    <w:rsid w:val="00ED03DD"/>
  </w:style>
  <w:style w:type="numbering" w:customStyle="1" w:styleId="610">
    <w:name w:val="Нет списка61"/>
    <w:next w:val="a2"/>
    <w:uiPriority w:val="99"/>
    <w:semiHidden/>
    <w:unhideWhenUsed/>
    <w:rsid w:val="00FF3CEB"/>
  </w:style>
  <w:style w:type="numbering" w:customStyle="1" w:styleId="62">
    <w:name w:val="Нет списка62"/>
    <w:next w:val="a2"/>
    <w:uiPriority w:val="99"/>
    <w:semiHidden/>
    <w:unhideWhenUsed/>
    <w:rsid w:val="00224726"/>
  </w:style>
  <w:style w:type="numbering" w:customStyle="1" w:styleId="63">
    <w:name w:val="Нет списка63"/>
    <w:next w:val="a2"/>
    <w:uiPriority w:val="99"/>
    <w:semiHidden/>
    <w:unhideWhenUsed/>
    <w:rsid w:val="001F6DCA"/>
  </w:style>
  <w:style w:type="numbering" w:customStyle="1" w:styleId="64">
    <w:name w:val="Нет списка64"/>
    <w:next w:val="a2"/>
    <w:uiPriority w:val="99"/>
    <w:semiHidden/>
    <w:unhideWhenUsed/>
    <w:rsid w:val="004446F6"/>
  </w:style>
  <w:style w:type="numbering" w:customStyle="1" w:styleId="65">
    <w:name w:val="Нет списка65"/>
    <w:next w:val="a2"/>
    <w:uiPriority w:val="99"/>
    <w:semiHidden/>
    <w:unhideWhenUsed/>
    <w:rsid w:val="009B108C"/>
  </w:style>
  <w:style w:type="numbering" w:customStyle="1" w:styleId="66">
    <w:name w:val="Нет списка66"/>
    <w:next w:val="a2"/>
    <w:uiPriority w:val="99"/>
    <w:semiHidden/>
    <w:unhideWhenUsed/>
    <w:rsid w:val="00CA6E7D"/>
  </w:style>
  <w:style w:type="numbering" w:customStyle="1" w:styleId="67">
    <w:name w:val="Нет списка67"/>
    <w:next w:val="a2"/>
    <w:uiPriority w:val="99"/>
    <w:semiHidden/>
    <w:unhideWhenUsed/>
    <w:rsid w:val="00ED0012"/>
  </w:style>
  <w:style w:type="numbering" w:customStyle="1" w:styleId="68">
    <w:name w:val="Нет списка68"/>
    <w:next w:val="a2"/>
    <w:uiPriority w:val="99"/>
    <w:semiHidden/>
    <w:unhideWhenUsed/>
    <w:rsid w:val="002503D3"/>
  </w:style>
  <w:style w:type="numbering" w:customStyle="1" w:styleId="69">
    <w:name w:val="Нет списка69"/>
    <w:next w:val="a2"/>
    <w:uiPriority w:val="99"/>
    <w:semiHidden/>
    <w:unhideWhenUsed/>
    <w:rsid w:val="006F07DB"/>
  </w:style>
  <w:style w:type="numbering" w:customStyle="1" w:styleId="700">
    <w:name w:val="Нет списка70"/>
    <w:next w:val="a2"/>
    <w:uiPriority w:val="99"/>
    <w:semiHidden/>
    <w:unhideWhenUsed/>
    <w:rsid w:val="00ED0311"/>
  </w:style>
  <w:style w:type="paragraph" w:customStyle="1" w:styleId="TocHeadersStyle">
    <w:name w:val="TocHeadersStyle"/>
    <w:basedOn w:val="a"/>
    <w:rsid w:val="00ED0311"/>
    <w:pPr>
      <w:jc w:val="both"/>
    </w:pPr>
    <w:rPr>
      <w:rFonts w:ascii="Arial" w:eastAsia="Arial" w:hAnsi="Arial" w:cs="Arial"/>
      <w:color w:val="000000"/>
      <w:sz w:val="24"/>
      <w:szCs w:val="24"/>
      <w:shd w:val="clear" w:color="auto" w:fill="FFFFFF"/>
    </w:rPr>
  </w:style>
  <w:style w:type="paragraph" w:customStyle="1" w:styleId="TocAddInfoStyle">
    <w:name w:val="TocAddInfoStyle"/>
    <w:basedOn w:val="a"/>
    <w:rsid w:val="00ED0311"/>
    <w:pPr>
      <w:jc w:val="both"/>
    </w:pPr>
    <w:rPr>
      <w:rFonts w:ascii="Arial" w:eastAsia="Arial" w:hAnsi="Arial" w:cs="Arial"/>
      <w:b/>
      <w:i/>
      <w:color w:val="000000"/>
      <w:szCs w:val="24"/>
      <w:shd w:val="clear" w:color="auto" w:fill="FFFFFF"/>
    </w:rPr>
  </w:style>
  <w:style w:type="paragraph" w:customStyle="1" w:styleId="ExportAttachment">
    <w:name w:val="Export_Attachment"/>
    <w:basedOn w:val="a"/>
    <w:rsid w:val="00ED0311"/>
    <w:rPr>
      <w:rFonts w:ascii="Arial" w:eastAsia="Arial" w:hAnsi="Arial" w:cs="Arial"/>
      <w:color w:val="0000FF"/>
      <w:szCs w:val="24"/>
      <w:shd w:val="clear" w:color="auto" w:fill="FFFFFF"/>
    </w:rPr>
  </w:style>
  <w:style w:type="numbering" w:customStyle="1" w:styleId="710">
    <w:name w:val="Нет списка71"/>
    <w:next w:val="a2"/>
    <w:uiPriority w:val="99"/>
    <w:semiHidden/>
    <w:unhideWhenUsed/>
    <w:rsid w:val="00BF3189"/>
  </w:style>
  <w:style w:type="numbering" w:customStyle="1" w:styleId="720">
    <w:name w:val="Нет списка72"/>
    <w:next w:val="a2"/>
    <w:uiPriority w:val="99"/>
    <w:semiHidden/>
    <w:unhideWhenUsed/>
    <w:rsid w:val="00CC0AA4"/>
  </w:style>
  <w:style w:type="numbering" w:customStyle="1" w:styleId="730">
    <w:name w:val="Нет списка73"/>
    <w:next w:val="a2"/>
    <w:uiPriority w:val="99"/>
    <w:semiHidden/>
    <w:unhideWhenUsed/>
    <w:rsid w:val="001E6D65"/>
  </w:style>
  <w:style w:type="numbering" w:customStyle="1" w:styleId="74">
    <w:name w:val="Нет списка74"/>
    <w:next w:val="a2"/>
    <w:uiPriority w:val="99"/>
    <w:semiHidden/>
    <w:unhideWhenUsed/>
    <w:rsid w:val="001D40D6"/>
  </w:style>
  <w:style w:type="numbering" w:customStyle="1" w:styleId="75">
    <w:name w:val="Нет списка75"/>
    <w:next w:val="a2"/>
    <w:uiPriority w:val="99"/>
    <w:semiHidden/>
    <w:unhideWhenUsed/>
    <w:rsid w:val="00C928B6"/>
  </w:style>
  <w:style w:type="numbering" w:customStyle="1" w:styleId="76">
    <w:name w:val="Нет списка76"/>
    <w:next w:val="a2"/>
    <w:uiPriority w:val="99"/>
    <w:semiHidden/>
    <w:unhideWhenUsed/>
    <w:rsid w:val="00D91238"/>
  </w:style>
  <w:style w:type="numbering" w:customStyle="1" w:styleId="77">
    <w:name w:val="Нет списка77"/>
    <w:next w:val="a2"/>
    <w:uiPriority w:val="99"/>
    <w:semiHidden/>
    <w:unhideWhenUsed/>
    <w:rsid w:val="00FA48D5"/>
  </w:style>
  <w:style w:type="numbering" w:customStyle="1" w:styleId="78">
    <w:name w:val="Нет списка78"/>
    <w:next w:val="a2"/>
    <w:uiPriority w:val="99"/>
    <w:semiHidden/>
    <w:unhideWhenUsed/>
    <w:rsid w:val="00AC044C"/>
  </w:style>
  <w:style w:type="numbering" w:customStyle="1" w:styleId="79">
    <w:name w:val="Нет списка79"/>
    <w:next w:val="a2"/>
    <w:uiPriority w:val="99"/>
    <w:semiHidden/>
    <w:unhideWhenUsed/>
    <w:rsid w:val="00B90B5C"/>
  </w:style>
  <w:style w:type="numbering" w:customStyle="1" w:styleId="800">
    <w:name w:val="Нет списка80"/>
    <w:next w:val="a2"/>
    <w:uiPriority w:val="99"/>
    <w:semiHidden/>
    <w:unhideWhenUsed/>
    <w:rsid w:val="001C1C24"/>
  </w:style>
  <w:style w:type="numbering" w:customStyle="1" w:styleId="81">
    <w:name w:val="Нет списка81"/>
    <w:next w:val="a2"/>
    <w:uiPriority w:val="99"/>
    <w:semiHidden/>
    <w:unhideWhenUsed/>
    <w:rsid w:val="00C402A4"/>
  </w:style>
  <w:style w:type="numbering" w:customStyle="1" w:styleId="82">
    <w:name w:val="Нет списка82"/>
    <w:next w:val="a2"/>
    <w:uiPriority w:val="99"/>
    <w:semiHidden/>
    <w:unhideWhenUsed/>
    <w:rsid w:val="0045605B"/>
  </w:style>
  <w:style w:type="numbering" w:customStyle="1" w:styleId="83">
    <w:name w:val="Нет списка83"/>
    <w:next w:val="a2"/>
    <w:uiPriority w:val="99"/>
    <w:semiHidden/>
    <w:unhideWhenUsed/>
    <w:rsid w:val="002721B6"/>
  </w:style>
  <w:style w:type="numbering" w:customStyle="1" w:styleId="84">
    <w:name w:val="Нет списка84"/>
    <w:next w:val="a2"/>
    <w:uiPriority w:val="99"/>
    <w:semiHidden/>
    <w:unhideWhenUsed/>
    <w:rsid w:val="007817E5"/>
  </w:style>
  <w:style w:type="numbering" w:customStyle="1" w:styleId="85">
    <w:name w:val="Нет списка85"/>
    <w:next w:val="a2"/>
    <w:uiPriority w:val="99"/>
    <w:semiHidden/>
    <w:unhideWhenUsed/>
    <w:rsid w:val="0067008E"/>
  </w:style>
  <w:style w:type="numbering" w:customStyle="1" w:styleId="86">
    <w:name w:val="Нет списка86"/>
    <w:next w:val="a2"/>
    <w:uiPriority w:val="99"/>
    <w:semiHidden/>
    <w:unhideWhenUsed/>
    <w:rsid w:val="00821C9B"/>
  </w:style>
  <w:style w:type="numbering" w:customStyle="1" w:styleId="87">
    <w:name w:val="Нет списка87"/>
    <w:next w:val="a2"/>
    <w:uiPriority w:val="99"/>
    <w:semiHidden/>
    <w:unhideWhenUsed/>
    <w:rsid w:val="009C37CB"/>
  </w:style>
  <w:style w:type="numbering" w:customStyle="1" w:styleId="88">
    <w:name w:val="Нет списка88"/>
    <w:next w:val="a2"/>
    <w:uiPriority w:val="99"/>
    <w:semiHidden/>
    <w:unhideWhenUsed/>
    <w:rsid w:val="0096754C"/>
  </w:style>
  <w:style w:type="numbering" w:customStyle="1" w:styleId="89">
    <w:name w:val="Нет списка89"/>
    <w:next w:val="a2"/>
    <w:uiPriority w:val="99"/>
    <w:semiHidden/>
    <w:unhideWhenUsed/>
    <w:rsid w:val="005721FA"/>
  </w:style>
  <w:style w:type="numbering" w:customStyle="1" w:styleId="900">
    <w:name w:val="Нет списка90"/>
    <w:next w:val="a2"/>
    <w:uiPriority w:val="99"/>
    <w:semiHidden/>
    <w:unhideWhenUsed/>
    <w:rsid w:val="00BC78D3"/>
  </w:style>
  <w:style w:type="numbering" w:customStyle="1" w:styleId="91">
    <w:name w:val="Нет списка91"/>
    <w:next w:val="a2"/>
    <w:uiPriority w:val="99"/>
    <w:semiHidden/>
    <w:unhideWhenUsed/>
    <w:rsid w:val="006D34C7"/>
  </w:style>
  <w:style w:type="numbering" w:customStyle="1" w:styleId="92">
    <w:name w:val="Нет списка92"/>
    <w:next w:val="a2"/>
    <w:uiPriority w:val="99"/>
    <w:semiHidden/>
    <w:unhideWhenUsed/>
    <w:rsid w:val="00282455"/>
  </w:style>
  <w:style w:type="numbering" w:customStyle="1" w:styleId="93">
    <w:name w:val="Нет списка93"/>
    <w:next w:val="a2"/>
    <w:uiPriority w:val="99"/>
    <w:semiHidden/>
    <w:unhideWhenUsed/>
    <w:rsid w:val="000E32F9"/>
  </w:style>
  <w:style w:type="numbering" w:customStyle="1" w:styleId="94">
    <w:name w:val="Нет списка94"/>
    <w:next w:val="a2"/>
    <w:uiPriority w:val="99"/>
    <w:semiHidden/>
    <w:unhideWhenUsed/>
    <w:rsid w:val="00BC4A48"/>
  </w:style>
  <w:style w:type="numbering" w:customStyle="1" w:styleId="95">
    <w:name w:val="Нет списка95"/>
    <w:next w:val="a2"/>
    <w:uiPriority w:val="99"/>
    <w:semiHidden/>
    <w:unhideWhenUsed/>
    <w:rsid w:val="00484289"/>
  </w:style>
  <w:style w:type="numbering" w:customStyle="1" w:styleId="96">
    <w:name w:val="Нет списка96"/>
    <w:next w:val="a2"/>
    <w:uiPriority w:val="99"/>
    <w:semiHidden/>
    <w:unhideWhenUsed/>
    <w:rsid w:val="003766B2"/>
  </w:style>
</w:styles>
</file>

<file path=word/webSettings.xml><?xml version="1.0" encoding="utf-8"?>
<w:webSettings xmlns:r="http://schemas.openxmlformats.org/officeDocument/2006/relationships" xmlns:w="http://schemas.openxmlformats.org/wordprocessingml/2006/main">
  <w:divs>
    <w:div w:id="7801945">
      <w:bodyDiv w:val="1"/>
      <w:marLeft w:val="0"/>
      <w:marRight w:val="0"/>
      <w:marTop w:val="0"/>
      <w:marBottom w:val="0"/>
      <w:divBdr>
        <w:top w:val="none" w:sz="0" w:space="0" w:color="auto"/>
        <w:left w:val="none" w:sz="0" w:space="0" w:color="auto"/>
        <w:bottom w:val="none" w:sz="0" w:space="0" w:color="auto"/>
        <w:right w:val="none" w:sz="0" w:space="0" w:color="auto"/>
      </w:divBdr>
    </w:div>
    <w:div w:id="10037089">
      <w:bodyDiv w:val="1"/>
      <w:marLeft w:val="0"/>
      <w:marRight w:val="0"/>
      <w:marTop w:val="0"/>
      <w:marBottom w:val="0"/>
      <w:divBdr>
        <w:top w:val="none" w:sz="0" w:space="0" w:color="auto"/>
        <w:left w:val="none" w:sz="0" w:space="0" w:color="auto"/>
        <w:bottom w:val="none" w:sz="0" w:space="0" w:color="auto"/>
        <w:right w:val="none" w:sz="0" w:space="0" w:color="auto"/>
      </w:divBdr>
    </w:div>
    <w:div w:id="78791708">
      <w:bodyDiv w:val="1"/>
      <w:marLeft w:val="0"/>
      <w:marRight w:val="0"/>
      <w:marTop w:val="0"/>
      <w:marBottom w:val="0"/>
      <w:divBdr>
        <w:top w:val="none" w:sz="0" w:space="0" w:color="auto"/>
        <w:left w:val="none" w:sz="0" w:space="0" w:color="auto"/>
        <w:bottom w:val="none" w:sz="0" w:space="0" w:color="auto"/>
        <w:right w:val="none" w:sz="0" w:space="0" w:color="auto"/>
      </w:divBdr>
      <w:divsChild>
        <w:div w:id="1550262151">
          <w:marLeft w:val="0"/>
          <w:marRight w:val="0"/>
          <w:marTop w:val="0"/>
          <w:marBottom w:val="0"/>
          <w:divBdr>
            <w:top w:val="none" w:sz="0" w:space="0" w:color="auto"/>
            <w:left w:val="none" w:sz="0" w:space="0" w:color="auto"/>
            <w:bottom w:val="none" w:sz="0" w:space="0" w:color="auto"/>
            <w:right w:val="none" w:sz="0" w:space="0" w:color="auto"/>
          </w:divBdr>
        </w:div>
      </w:divsChild>
    </w:div>
    <w:div w:id="85423997">
      <w:bodyDiv w:val="1"/>
      <w:marLeft w:val="0"/>
      <w:marRight w:val="0"/>
      <w:marTop w:val="0"/>
      <w:marBottom w:val="0"/>
      <w:divBdr>
        <w:top w:val="none" w:sz="0" w:space="0" w:color="auto"/>
        <w:left w:val="none" w:sz="0" w:space="0" w:color="auto"/>
        <w:bottom w:val="none" w:sz="0" w:space="0" w:color="auto"/>
        <w:right w:val="none" w:sz="0" w:space="0" w:color="auto"/>
      </w:divBdr>
    </w:div>
    <w:div w:id="120803375">
      <w:bodyDiv w:val="1"/>
      <w:marLeft w:val="0"/>
      <w:marRight w:val="0"/>
      <w:marTop w:val="0"/>
      <w:marBottom w:val="0"/>
      <w:divBdr>
        <w:top w:val="none" w:sz="0" w:space="0" w:color="auto"/>
        <w:left w:val="none" w:sz="0" w:space="0" w:color="auto"/>
        <w:bottom w:val="none" w:sz="0" w:space="0" w:color="auto"/>
        <w:right w:val="none" w:sz="0" w:space="0" w:color="auto"/>
      </w:divBdr>
    </w:div>
    <w:div w:id="139270558">
      <w:bodyDiv w:val="1"/>
      <w:marLeft w:val="0"/>
      <w:marRight w:val="0"/>
      <w:marTop w:val="0"/>
      <w:marBottom w:val="0"/>
      <w:divBdr>
        <w:top w:val="none" w:sz="0" w:space="0" w:color="auto"/>
        <w:left w:val="none" w:sz="0" w:space="0" w:color="auto"/>
        <w:bottom w:val="none" w:sz="0" w:space="0" w:color="auto"/>
        <w:right w:val="none" w:sz="0" w:space="0" w:color="auto"/>
      </w:divBdr>
    </w:div>
    <w:div w:id="141580642">
      <w:bodyDiv w:val="1"/>
      <w:marLeft w:val="0"/>
      <w:marRight w:val="0"/>
      <w:marTop w:val="0"/>
      <w:marBottom w:val="0"/>
      <w:divBdr>
        <w:top w:val="none" w:sz="0" w:space="0" w:color="auto"/>
        <w:left w:val="none" w:sz="0" w:space="0" w:color="auto"/>
        <w:bottom w:val="none" w:sz="0" w:space="0" w:color="auto"/>
        <w:right w:val="none" w:sz="0" w:space="0" w:color="auto"/>
      </w:divBdr>
    </w:div>
    <w:div w:id="179508298">
      <w:bodyDiv w:val="1"/>
      <w:marLeft w:val="0"/>
      <w:marRight w:val="0"/>
      <w:marTop w:val="0"/>
      <w:marBottom w:val="0"/>
      <w:divBdr>
        <w:top w:val="none" w:sz="0" w:space="0" w:color="auto"/>
        <w:left w:val="none" w:sz="0" w:space="0" w:color="auto"/>
        <w:bottom w:val="none" w:sz="0" w:space="0" w:color="auto"/>
        <w:right w:val="none" w:sz="0" w:space="0" w:color="auto"/>
      </w:divBdr>
    </w:div>
    <w:div w:id="184028966">
      <w:bodyDiv w:val="1"/>
      <w:marLeft w:val="0"/>
      <w:marRight w:val="0"/>
      <w:marTop w:val="0"/>
      <w:marBottom w:val="0"/>
      <w:divBdr>
        <w:top w:val="none" w:sz="0" w:space="0" w:color="auto"/>
        <w:left w:val="none" w:sz="0" w:space="0" w:color="auto"/>
        <w:bottom w:val="none" w:sz="0" w:space="0" w:color="auto"/>
        <w:right w:val="none" w:sz="0" w:space="0" w:color="auto"/>
      </w:divBdr>
    </w:div>
    <w:div w:id="343216226">
      <w:bodyDiv w:val="1"/>
      <w:marLeft w:val="0"/>
      <w:marRight w:val="0"/>
      <w:marTop w:val="0"/>
      <w:marBottom w:val="0"/>
      <w:divBdr>
        <w:top w:val="none" w:sz="0" w:space="0" w:color="auto"/>
        <w:left w:val="none" w:sz="0" w:space="0" w:color="auto"/>
        <w:bottom w:val="none" w:sz="0" w:space="0" w:color="auto"/>
        <w:right w:val="none" w:sz="0" w:space="0" w:color="auto"/>
      </w:divBdr>
    </w:div>
    <w:div w:id="355469859">
      <w:bodyDiv w:val="1"/>
      <w:marLeft w:val="0"/>
      <w:marRight w:val="0"/>
      <w:marTop w:val="0"/>
      <w:marBottom w:val="0"/>
      <w:divBdr>
        <w:top w:val="none" w:sz="0" w:space="0" w:color="auto"/>
        <w:left w:val="none" w:sz="0" w:space="0" w:color="auto"/>
        <w:bottom w:val="none" w:sz="0" w:space="0" w:color="auto"/>
        <w:right w:val="none" w:sz="0" w:space="0" w:color="auto"/>
      </w:divBdr>
    </w:div>
    <w:div w:id="380131880">
      <w:bodyDiv w:val="1"/>
      <w:marLeft w:val="0"/>
      <w:marRight w:val="0"/>
      <w:marTop w:val="0"/>
      <w:marBottom w:val="0"/>
      <w:divBdr>
        <w:top w:val="none" w:sz="0" w:space="0" w:color="auto"/>
        <w:left w:val="none" w:sz="0" w:space="0" w:color="auto"/>
        <w:bottom w:val="none" w:sz="0" w:space="0" w:color="auto"/>
        <w:right w:val="none" w:sz="0" w:space="0" w:color="auto"/>
      </w:divBdr>
      <w:divsChild>
        <w:div w:id="1803032311">
          <w:marLeft w:val="0"/>
          <w:marRight w:val="0"/>
          <w:marTop w:val="0"/>
          <w:marBottom w:val="0"/>
          <w:divBdr>
            <w:top w:val="none" w:sz="0" w:space="0" w:color="auto"/>
            <w:left w:val="none" w:sz="0" w:space="0" w:color="auto"/>
            <w:bottom w:val="none" w:sz="0" w:space="0" w:color="auto"/>
            <w:right w:val="none" w:sz="0" w:space="0" w:color="auto"/>
          </w:divBdr>
        </w:div>
      </w:divsChild>
    </w:div>
    <w:div w:id="390884751">
      <w:bodyDiv w:val="1"/>
      <w:marLeft w:val="0"/>
      <w:marRight w:val="0"/>
      <w:marTop w:val="0"/>
      <w:marBottom w:val="0"/>
      <w:divBdr>
        <w:top w:val="none" w:sz="0" w:space="0" w:color="auto"/>
        <w:left w:val="none" w:sz="0" w:space="0" w:color="auto"/>
        <w:bottom w:val="none" w:sz="0" w:space="0" w:color="auto"/>
        <w:right w:val="none" w:sz="0" w:space="0" w:color="auto"/>
      </w:divBdr>
    </w:div>
    <w:div w:id="399327562">
      <w:bodyDiv w:val="1"/>
      <w:marLeft w:val="0"/>
      <w:marRight w:val="0"/>
      <w:marTop w:val="0"/>
      <w:marBottom w:val="0"/>
      <w:divBdr>
        <w:top w:val="none" w:sz="0" w:space="0" w:color="auto"/>
        <w:left w:val="none" w:sz="0" w:space="0" w:color="auto"/>
        <w:bottom w:val="none" w:sz="0" w:space="0" w:color="auto"/>
        <w:right w:val="none" w:sz="0" w:space="0" w:color="auto"/>
      </w:divBdr>
    </w:div>
    <w:div w:id="427315058">
      <w:bodyDiv w:val="1"/>
      <w:marLeft w:val="0"/>
      <w:marRight w:val="0"/>
      <w:marTop w:val="0"/>
      <w:marBottom w:val="0"/>
      <w:divBdr>
        <w:top w:val="none" w:sz="0" w:space="0" w:color="auto"/>
        <w:left w:val="none" w:sz="0" w:space="0" w:color="auto"/>
        <w:bottom w:val="none" w:sz="0" w:space="0" w:color="auto"/>
        <w:right w:val="none" w:sz="0" w:space="0" w:color="auto"/>
      </w:divBdr>
      <w:divsChild>
        <w:div w:id="394552691">
          <w:marLeft w:val="0"/>
          <w:marRight w:val="0"/>
          <w:marTop w:val="0"/>
          <w:marBottom w:val="0"/>
          <w:divBdr>
            <w:top w:val="none" w:sz="0" w:space="0" w:color="auto"/>
            <w:left w:val="none" w:sz="0" w:space="0" w:color="auto"/>
            <w:bottom w:val="none" w:sz="0" w:space="0" w:color="auto"/>
            <w:right w:val="none" w:sz="0" w:space="0" w:color="auto"/>
          </w:divBdr>
        </w:div>
      </w:divsChild>
    </w:div>
    <w:div w:id="435910720">
      <w:bodyDiv w:val="1"/>
      <w:marLeft w:val="0"/>
      <w:marRight w:val="0"/>
      <w:marTop w:val="0"/>
      <w:marBottom w:val="0"/>
      <w:divBdr>
        <w:top w:val="none" w:sz="0" w:space="0" w:color="auto"/>
        <w:left w:val="none" w:sz="0" w:space="0" w:color="auto"/>
        <w:bottom w:val="none" w:sz="0" w:space="0" w:color="auto"/>
        <w:right w:val="none" w:sz="0" w:space="0" w:color="auto"/>
      </w:divBdr>
      <w:divsChild>
        <w:div w:id="359671795">
          <w:marLeft w:val="0"/>
          <w:marRight w:val="0"/>
          <w:marTop w:val="0"/>
          <w:marBottom w:val="0"/>
          <w:divBdr>
            <w:top w:val="none" w:sz="0" w:space="0" w:color="auto"/>
            <w:left w:val="none" w:sz="0" w:space="0" w:color="auto"/>
            <w:bottom w:val="none" w:sz="0" w:space="0" w:color="auto"/>
            <w:right w:val="none" w:sz="0" w:space="0" w:color="auto"/>
          </w:divBdr>
        </w:div>
      </w:divsChild>
    </w:div>
    <w:div w:id="443620533">
      <w:bodyDiv w:val="1"/>
      <w:marLeft w:val="0"/>
      <w:marRight w:val="0"/>
      <w:marTop w:val="0"/>
      <w:marBottom w:val="0"/>
      <w:divBdr>
        <w:top w:val="none" w:sz="0" w:space="0" w:color="auto"/>
        <w:left w:val="none" w:sz="0" w:space="0" w:color="auto"/>
        <w:bottom w:val="none" w:sz="0" w:space="0" w:color="auto"/>
        <w:right w:val="none" w:sz="0" w:space="0" w:color="auto"/>
      </w:divBdr>
    </w:div>
    <w:div w:id="452947240">
      <w:bodyDiv w:val="1"/>
      <w:marLeft w:val="0"/>
      <w:marRight w:val="0"/>
      <w:marTop w:val="0"/>
      <w:marBottom w:val="0"/>
      <w:divBdr>
        <w:top w:val="none" w:sz="0" w:space="0" w:color="auto"/>
        <w:left w:val="none" w:sz="0" w:space="0" w:color="auto"/>
        <w:bottom w:val="none" w:sz="0" w:space="0" w:color="auto"/>
        <w:right w:val="none" w:sz="0" w:space="0" w:color="auto"/>
      </w:divBdr>
    </w:div>
    <w:div w:id="467360894">
      <w:bodyDiv w:val="1"/>
      <w:marLeft w:val="0"/>
      <w:marRight w:val="0"/>
      <w:marTop w:val="0"/>
      <w:marBottom w:val="0"/>
      <w:divBdr>
        <w:top w:val="none" w:sz="0" w:space="0" w:color="auto"/>
        <w:left w:val="none" w:sz="0" w:space="0" w:color="auto"/>
        <w:bottom w:val="none" w:sz="0" w:space="0" w:color="auto"/>
        <w:right w:val="none" w:sz="0" w:space="0" w:color="auto"/>
      </w:divBdr>
    </w:div>
    <w:div w:id="489761288">
      <w:bodyDiv w:val="1"/>
      <w:marLeft w:val="0"/>
      <w:marRight w:val="0"/>
      <w:marTop w:val="0"/>
      <w:marBottom w:val="0"/>
      <w:divBdr>
        <w:top w:val="none" w:sz="0" w:space="0" w:color="auto"/>
        <w:left w:val="none" w:sz="0" w:space="0" w:color="auto"/>
        <w:bottom w:val="none" w:sz="0" w:space="0" w:color="auto"/>
        <w:right w:val="none" w:sz="0" w:space="0" w:color="auto"/>
      </w:divBdr>
    </w:div>
    <w:div w:id="500243217">
      <w:bodyDiv w:val="1"/>
      <w:marLeft w:val="0"/>
      <w:marRight w:val="0"/>
      <w:marTop w:val="0"/>
      <w:marBottom w:val="0"/>
      <w:divBdr>
        <w:top w:val="none" w:sz="0" w:space="0" w:color="auto"/>
        <w:left w:val="none" w:sz="0" w:space="0" w:color="auto"/>
        <w:bottom w:val="none" w:sz="0" w:space="0" w:color="auto"/>
        <w:right w:val="none" w:sz="0" w:space="0" w:color="auto"/>
      </w:divBdr>
    </w:div>
    <w:div w:id="503479279">
      <w:bodyDiv w:val="1"/>
      <w:marLeft w:val="0"/>
      <w:marRight w:val="0"/>
      <w:marTop w:val="0"/>
      <w:marBottom w:val="0"/>
      <w:divBdr>
        <w:top w:val="none" w:sz="0" w:space="0" w:color="auto"/>
        <w:left w:val="none" w:sz="0" w:space="0" w:color="auto"/>
        <w:bottom w:val="none" w:sz="0" w:space="0" w:color="auto"/>
        <w:right w:val="none" w:sz="0" w:space="0" w:color="auto"/>
      </w:divBdr>
      <w:divsChild>
        <w:div w:id="1443960948">
          <w:marLeft w:val="0"/>
          <w:marRight w:val="0"/>
          <w:marTop w:val="0"/>
          <w:marBottom w:val="0"/>
          <w:divBdr>
            <w:top w:val="none" w:sz="0" w:space="0" w:color="auto"/>
            <w:left w:val="none" w:sz="0" w:space="0" w:color="auto"/>
            <w:bottom w:val="none" w:sz="0" w:space="0" w:color="auto"/>
            <w:right w:val="none" w:sz="0" w:space="0" w:color="auto"/>
          </w:divBdr>
        </w:div>
      </w:divsChild>
    </w:div>
    <w:div w:id="506485555">
      <w:bodyDiv w:val="1"/>
      <w:marLeft w:val="0"/>
      <w:marRight w:val="0"/>
      <w:marTop w:val="0"/>
      <w:marBottom w:val="0"/>
      <w:divBdr>
        <w:top w:val="none" w:sz="0" w:space="0" w:color="auto"/>
        <w:left w:val="none" w:sz="0" w:space="0" w:color="auto"/>
        <w:bottom w:val="none" w:sz="0" w:space="0" w:color="auto"/>
        <w:right w:val="none" w:sz="0" w:space="0" w:color="auto"/>
      </w:divBdr>
    </w:div>
    <w:div w:id="509947691">
      <w:bodyDiv w:val="1"/>
      <w:marLeft w:val="0"/>
      <w:marRight w:val="0"/>
      <w:marTop w:val="0"/>
      <w:marBottom w:val="0"/>
      <w:divBdr>
        <w:top w:val="none" w:sz="0" w:space="0" w:color="auto"/>
        <w:left w:val="none" w:sz="0" w:space="0" w:color="auto"/>
        <w:bottom w:val="none" w:sz="0" w:space="0" w:color="auto"/>
        <w:right w:val="none" w:sz="0" w:space="0" w:color="auto"/>
      </w:divBdr>
      <w:divsChild>
        <w:div w:id="665281444">
          <w:marLeft w:val="0"/>
          <w:marRight w:val="0"/>
          <w:marTop w:val="0"/>
          <w:marBottom w:val="0"/>
          <w:divBdr>
            <w:top w:val="none" w:sz="0" w:space="0" w:color="auto"/>
            <w:left w:val="none" w:sz="0" w:space="0" w:color="auto"/>
            <w:bottom w:val="none" w:sz="0" w:space="0" w:color="auto"/>
            <w:right w:val="none" w:sz="0" w:space="0" w:color="auto"/>
          </w:divBdr>
        </w:div>
      </w:divsChild>
    </w:div>
    <w:div w:id="544754722">
      <w:bodyDiv w:val="1"/>
      <w:marLeft w:val="0"/>
      <w:marRight w:val="0"/>
      <w:marTop w:val="0"/>
      <w:marBottom w:val="0"/>
      <w:divBdr>
        <w:top w:val="none" w:sz="0" w:space="0" w:color="auto"/>
        <w:left w:val="none" w:sz="0" w:space="0" w:color="auto"/>
        <w:bottom w:val="none" w:sz="0" w:space="0" w:color="auto"/>
        <w:right w:val="none" w:sz="0" w:space="0" w:color="auto"/>
      </w:divBdr>
    </w:div>
    <w:div w:id="579289892">
      <w:bodyDiv w:val="1"/>
      <w:marLeft w:val="0"/>
      <w:marRight w:val="0"/>
      <w:marTop w:val="0"/>
      <w:marBottom w:val="0"/>
      <w:divBdr>
        <w:top w:val="none" w:sz="0" w:space="0" w:color="auto"/>
        <w:left w:val="none" w:sz="0" w:space="0" w:color="auto"/>
        <w:bottom w:val="none" w:sz="0" w:space="0" w:color="auto"/>
        <w:right w:val="none" w:sz="0" w:space="0" w:color="auto"/>
      </w:divBdr>
    </w:div>
    <w:div w:id="593367683">
      <w:bodyDiv w:val="1"/>
      <w:marLeft w:val="0"/>
      <w:marRight w:val="0"/>
      <w:marTop w:val="0"/>
      <w:marBottom w:val="0"/>
      <w:divBdr>
        <w:top w:val="none" w:sz="0" w:space="0" w:color="auto"/>
        <w:left w:val="none" w:sz="0" w:space="0" w:color="auto"/>
        <w:bottom w:val="none" w:sz="0" w:space="0" w:color="auto"/>
        <w:right w:val="none" w:sz="0" w:space="0" w:color="auto"/>
      </w:divBdr>
    </w:div>
    <w:div w:id="608239762">
      <w:bodyDiv w:val="1"/>
      <w:marLeft w:val="0"/>
      <w:marRight w:val="0"/>
      <w:marTop w:val="0"/>
      <w:marBottom w:val="0"/>
      <w:divBdr>
        <w:top w:val="none" w:sz="0" w:space="0" w:color="auto"/>
        <w:left w:val="none" w:sz="0" w:space="0" w:color="auto"/>
        <w:bottom w:val="none" w:sz="0" w:space="0" w:color="auto"/>
        <w:right w:val="none" w:sz="0" w:space="0" w:color="auto"/>
      </w:divBdr>
      <w:divsChild>
        <w:div w:id="1864635631">
          <w:marLeft w:val="0"/>
          <w:marRight w:val="0"/>
          <w:marTop w:val="0"/>
          <w:marBottom w:val="0"/>
          <w:divBdr>
            <w:top w:val="none" w:sz="0" w:space="0" w:color="auto"/>
            <w:left w:val="none" w:sz="0" w:space="0" w:color="auto"/>
            <w:bottom w:val="none" w:sz="0" w:space="0" w:color="auto"/>
            <w:right w:val="none" w:sz="0" w:space="0" w:color="auto"/>
          </w:divBdr>
        </w:div>
      </w:divsChild>
    </w:div>
    <w:div w:id="651106716">
      <w:bodyDiv w:val="1"/>
      <w:marLeft w:val="0"/>
      <w:marRight w:val="0"/>
      <w:marTop w:val="0"/>
      <w:marBottom w:val="0"/>
      <w:divBdr>
        <w:top w:val="none" w:sz="0" w:space="0" w:color="auto"/>
        <w:left w:val="none" w:sz="0" w:space="0" w:color="auto"/>
        <w:bottom w:val="none" w:sz="0" w:space="0" w:color="auto"/>
        <w:right w:val="none" w:sz="0" w:space="0" w:color="auto"/>
      </w:divBdr>
      <w:divsChild>
        <w:div w:id="17632548">
          <w:marLeft w:val="0"/>
          <w:marRight w:val="0"/>
          <w:marTop w:val="0"/>
          <w:marBottom w:val="0"/>
          <w:divBdr>
            <w:top w:val="none" w:sz="0" w:space="0" w:color="auto"/>
            <w:left w:val="none" w:sz="0" w:space="0" w:color="auto"/>
            <w:bottom w:val="none" w:sz="0" w:space="0" w:color="auto"/>
            <w:right w:val="none" w:sz="0" w:space="0" w:color="auto"/>
          </w:divBdr>
        </w:div>
      </w:divsChild>
    </w:div>
    <w:div w:id="658076778">
      <w:bodyDiv w:val="1"/>
      <w:marLeft w:val="0"/>
      <w:marRight w:val="0"/>
      <w:marTop w:val="0"/>
      <w:marBottom w:val="0"/>
      <w:divBdr>
        <w:top w:val="none" w:sz="0" w:space="0" w:color="auto"/>
        <w:left w:val="none" w:sz="0" w:space="0" w:color="auto"/>
        <w:bottom w:val="none" w:sz="0" w:space="0" w:color="auto"/>
        <w:right w:val="none" w:sz="0" w:space="0" w:color="auto"/>
      </w:divBdr>
    </w:div>
    <w:div w:id="667056123">
      <w:bodyDiv w:val="1"/>
      <w:marLeft w:val="0"/>
      <w:marRight w:val="0"/>
      <w:marTop w:val="0"/>
      <w:marBottom w:val="0"/>
      <w:divBdr>
        <w:top w:val="none" w:sz="0" w:space="0" w:color="auto"/>
        <w:left w:val="none" w:sz="0" w:space="0" w:color="auto"/>
        <w:bottom w:val="none" w:sz="0" w:space="0" w:color="auto"/>
        <w:right w:val="none" w:sz="0" w:space="0" w:color="auto"/>
      </w:divBdr>
    </w:div>
    <w:div w:id="691229004">
      <w:bodyDiv w:val="1"/>
      <w:marLeft w:val="0"/>
      <w:marRight w:val="0"/>
      <w:marTop w:val="0"/>
      <w:marBottom w:val="0"/>
      <w:divBdr>
        <w:top w:val="none" w:sz="0" w:space="0" w:color="auto"/>
        <w:left w:val="none" w:sz="0" w:space="0" w:color="auto"/>
        <w:bottom w:val="none" w:sz="0" w:space="0" w:color="auto"/>
        <w:right w:val="none" w:sz="0" w:space="0" w:color="auto"/>
      </w:divBdr>
    </w:div>
    <w:div w:id="708342092">
      <w:bodyDiv w:val="1"/>
      <w:marLeft w:val="0"/>
      <w:marRight w:val="0"/>
      <w:marTop w:val="0"/>
      <w:marBottom w:val="0"/>
      <w:divBdr>
        <w:top w:val="none" w:sz="0" w:space="0" w:color="auto"/>
        <w:left w:val="none" w:sz="0" w:space="0" w:color="auto"/>
        <w:bottom w:val="none" w:sz="0" w:space="0" w:color="auto"/>
        <w:right w:val="none" w:sz="0" w:space="0" w:color="auto"/>
      </w:divBdr>
    </w:div>
    <w:div w:id="715083375">
      <w:bodyDiv w:val="1"/>
      <w:marLeft w:val="0"/>
      <w:marRight w:val="0"/>
      <w:marTop w:val="0"/>
      <w:marBottom w:val="0"/>
      <w:divBdr>
        <w:top w:val="none" w:sz="0" w:space="0" w:color="auto"/>
        <w:left w:val="none" w:sz="0" w:space="0" w:color="auto"/>
        <w:bottom w:val="none" w:sz="0" w:space="0" w:color="auto"/>
        <w:right w:val="none" w:sz="0" w:space="0" w:color="auto"/>
      </w:divBdr>
      <w:divsChild>
        <w:div w:id="253826704">
          <w:marLeft w:val="0"/>
          <w:marRight w:val="0"/>
          <w:marTop w:val="0"/>
          <w:marBottom w:val="0"/>
          <w:divBdr>
            <w:top w:val="none" w:sz="0" w:space="0" w:color="auto"/>
            <w:left w:val="none" w:sz="0" w:space="0" w:color="auto"/>
            <w:bottom w:val="none" w:sz="0" w:space="0" w:color="auto"/>
            <w:right w:val="none" w:sz="0" w:space="0" w:color="auto"/>
          </w:divBdr>
        </w:div>
      </w:divsChild>
    </w:div>
    <w:div w:id="730734399">
      <w:bodyDiv w:val="1"/>
      <w:marLeft w:val="0"/>
      <w:marRight w:val="0"/>
      <w:marTop w:val="0"/>
      <w:marBottom w:val="0"/>
      <w:divBdr>
        <w:top w:val="none" w:sz="0" w:space="0" w:color="auto"/>
        <w:left w:val="none" w:sz="0" w:space="0" w:color="auto"/>
        <w:bottom w:val="none" w:sz="0" w:space="0" w:color="auto"/>
        <w:right w:val="none" w:sz="0" w:space="0" w:color="auto"/>
      </w:divBdr>
      <w:divsChild>
        <w:div w:id="773868373">
          <w:marLeft w:val="0"/>
          <w:marRight w:val="0"/>
          <w:marTop w:val="0"/>
          <w:marBottom w:val="0"/>
          <w:divBdr>
            <w:top w:val="none" w:sz="0" w:space="0" w:color="auto"/>
            <w:left w:val="none" w:sz="0" w:space="0" w:color="auto"/>
            <w:bottom w:val="none" w:sz="0" w:space="0" w:color="auto"/>
            <w:right w:val="none" w:sz="0" w:space="0" w:color="auto"/>
          </w:divBdr>
        </w:div>
      </w:divsChild>
    </w:div>
    <w:div w:id="734166842">
      <w:bodyDiv w:val="1"/>
      <w:marLeft w:val="0"/>
      <w:marRight w:val="0"/>
      <w:marTop w:val="0"/>
      <w:marBottom w:val="0"/>
      <w:divBdr>
        <w:top w:val="none" w:sz="0" w:space="0" w:color="auto"/>
        <w:left w:val="none" w:sz="0" w:space="0" w:color="auto"/>
        <w:bottom w:val="none" w:sz="0" w:space="0" w:color="auto"/>
        <w:right w:val="none" w:sz="0" w:space="0" w:color="auto"/>
      </w:divBdr>
    </w:div>
    <w:div w:id="743186816">
      <w:bodyDiv w:val="1"/>
      <w:marLeft w:val="0"/>
      <w:marRight w:val="0"/>
      <w:marTop w:val="0"/>
      <w:marBottom w:val="0"/>
      <w:divBdr>
        <w:top w:val="none" w:sz="0" w:space="0" w:color="auto"/>
        <w:left w:val="none" w:sz="0" w:space="0" w:color="auto"/>
        <w:bottom w:val="none" w:sz="0" w:space="0" w:color="auto"/>
        <w:right w:val="none" w:sz="0" w:space="0" w:color="auto"/>
      </w:divBdr>
    </w:div>
    <w:div w:id="750463764">
      <w:bodyDiv w:val="1"/>
      <w:marLeft w:val="0"/>
      <w:marRight w:val="0"/>
      <w:marTop w:val="0"/>
      <w:marBottom w:val="0"/>
      <w:divBdr>
        <w:top w:val="none" w:sz="0" w:space="0" w:color="auto"/>
        <w:left w:val="none" w:sz="0" w:space="0" w:color="auto"/>
        <w:bottom w:val="none" w:sz="0" w:space="0" w:color="auto"/>
        <w:right w:val="none" w:sz="0" w:space="0" w:color="auto"/>
      </w:divBdr>
    </w:div>
    <w:div w:id="791632972">
      <w:bodyDiv w:val="1"/>
      <w:marLeft w:val="0"/>
      <w:marRight w:val="0"/>
      <w:marTop w:val="0"/>
      <w:marBottom w:val="0"/>
      <w:divBdr>
        <w:top w:val="none" w:sz="0" w:space="0" w:color="auto"/>
        <w:left w:val="none" w:sz="0" w:space="0" w:color="auto"/>
        <w:bottom w:val="none" w:sz="0" w:space="0" w:color="auto"/>
        <w:right w:val="none" w:sz="0" w:space="0" w:color="auto"/>
      </w:divBdr>
    </w:div>
    <w:div w:id="795871773">
      <w:bodyDiv w:val="1"/>
      <w:marLeft w:val="0"/>
      <w:marRight w:val="0"/>
      <w:marTop w:val="0"/>
      <w:marBottom w:val="0"/>
      <w:divBdr>
        <w:top w:val="none" w:sz="0" w:space="0" w:color="auto"/>
        <w:left w:val="none" w:sz="0" w:space="0" w:color="auto"/>
        <w:bottom w:val="none" w:sz="0" w:space="0" w:color="auto"/>
        <w:right w:val="none" w:sz="0" w:space="0" w:color="auto"/>
      </w:divBdr>
    </w:div>
    <w:div w:id="836265904">
      <w:bodyDiv w:val="1"/>
      <w:marLeft w:val="0"/>
      <w:marRight w:val="0"/>
      <w:marTop w:val="0"/>
      <w:marBottom w:val="0"/>
      <w:divBdr>
        <w:top w:val="none" w:sz="0" w:space="0" w:color="auto"/>
        <w:left w:val="none" w:sz="0" w:space="0" w:color="auto"/>
        <w:bottom w:val="none" w:sz="0" w:space="0" w:color="auto"/>
        <w:right w:val="none" w:sz="0" w:space="0" w:color="auto"/>
      </w:divBdr>
    </w:div>
    <w:div w:id="838229353">
      <w:bodyDiv w:val="1"/>
      <w:marLeft w:val="0"/>
      <w:marRight w:val="0"/>
      <w:marTop w:val="0"/>
      <w:marBottom w:val="0"/>
      <w:divBdr>
        <w:top w:val="none" w:sz="0" w:space="0" w:color="auto"/>
        <w:left w:val="none" w:sz="0" w:space="0" w:color="auto"/>
        <w:bottom w:val="none" w:sz="0" w:space="0" w:color="auto"/>
        <w:right w:val="none" w:sz="0" w:space="0" w:color="auto"/>
      </w:divBdr>
    </w:div>
    <w:div w:id="844855172">
      <w:bodyDiv w:val="1"/>
      <w:marLeft w:val="0"/>
      <w:marRight w:val="0"/>
      <w:marTop w:val="0"/>
      <w:marBottom w:val="0"/>
      <w:divBdr>
        <w:top w:val="none" w:sz="0" w:space="0" w:color="auto"/>
        <w:left w:val="none" w:sz="0" w:space="0" w:color="auto"/>
        <w:bottom w:val="none" w:sz="0" w:space="0" w:color="auto"/>
        <w:right w:val="none" w:sz="0" w:space="0" w:color="auto"/>
      </w:divBdr>
    </w:div>
    <w:div w:id="848638863">
      <w:bodyDiv w:val="1"/>
      <w:marLeft w:val="0"/>
      <w:marRight w:val="0"/>
      <w:marTop w:val="0"/>
      <w:marBottom w:val="0"/>
      <w:divBdr>
        <w:top w:val="none" w:sz="0" w:space="0" w:color="auto"/>
        <w:left w:val="none" w:sz="0" w:space="0" w:color="auto"/>
        <w:bottom w:val="none" w:sz="0" w:space="0" w:color="auto"/>
        <w:right w:val="none" w:sz="0" w:space="0" w:color="auto"/>
      </w:divBdr>
      <w:divsChild>
        <w:div w:id="931862841">
          <w:marLeft w:val="0"/>
          <w:marRight w:val="0"/>
          <w:marTop w:val="0"/>
          <w:marBottom w:val="0"/>
          <w:divBdr>
            <w:top w:val="none" w:sz="0" w:space="0" w:color="auto"/>
            <w:left w:val="none" w:sz="0" w:space="0" w:color="auto"/>
            <w:bottom w:val="none" w:sz="0" w:space="0" w:color="auto"/>
            <w:right w:val="none" w:sz="0" w:space="0" w:color="auto"/>
          </w:divBdr>
        </w:div>
      </w:divsChild>
    </w:div>
    <w:div w:id="852033547">
      <w:bodyDiv w:val="1"/>
      <w:marLeft w:val="0"/>
      <w:marRight w:val="0"/>
      <w:marTop w:val="0"/>
      <w:marBottom w:val="0"/>
      <w:divBdr>
        <w:top w:val="none" w:sz="0" w:space="0" w:color="auto"/>
        <w:left w:val="none" w:sz="0" w:space="0" w:color="auto"/>
        <w:bottom w:val="none" w:sz="0" w:space="0" w:color="auto"/>
        <w:right w:val="none" w:sz="0" w:space="0" w:color="auto"/>
      </w:divBdr>
      <w:divsChild>
        <w:div w:id="767117435">
          <w:marLeft w:val="0"/>
          <w:marRight w:val="0"/>
          <w:marTop w:val="0"/>
          <w:marBottom w:val="0"/>
          <w:divBdr>
            <w:top w:val="none" w:sz="0" w:space="0" w:color="auto"/>
            <w:left w:val="none" w:sz="0" w:space="0" w:color="auto"/>
            <w:bottom w:val="none" w:sz="0" w:space="0" w:color="auto"/>
            <w:right w:val="none" w:sz="0" w:space="0" w:color="auto"/>
          </w:divBdr>
        </w:div>
      </w:divsChild>
    </w:div>
    <w:div w:id="854074781">
      <w:bodyDiv w:val="1"/>
      <w:marLeft w:val="0"/>
      <w:marRight w:val="0"/>
      <w:marTop w:val="0"/>
      <w:marBottom w:val="0"/>
      <w:divBdr>
        <w:top w:val="none" w:sz="0" w:space="0" w:color="auto"/>
        <w:left w:val="none" w:sz="0" w:space="0" w:color="auto"/>
        <w:bottom w:val="none" w:sz="0" w:space="0" w:color="auto"/>
        <w:right w:val="none" w:sz="0" w:space="0" w:color="auto"/>
      </w:divBdr>
    </w:div>
    <w:div w:id="866791842">
      <w:bodyDiv w:val="1"/>
      <w:marLeft w:val="0"/>
      <w:marRight w:val="0"/>
      <w:marTop w:val="0"/>
      <w:marBottom w:val="0"/>
      <w:divBdr>
        <w:top w:val="none" w:sz="0" w:space="0" w:color="auto"/>
        <w:left w:val="none" w:sz="0" w:space="0" w:color="auto"/>
        <w:bottom w:val="none" w:sz="0" w:space="0" w:color="auto"/>
        <w:right w:val="none" w:sz="0" w:space="0" w:color="auto"/>
      </w:divBdr>
      <w:divsChild>
        <w:div w:id="97995509">
          <w:marLeft w:val="0"/>
          <w:marRight w:val="0"/>
          <w:marTop w:val="0"/>
          <w:marBottom w:val="0"/>
          <w:divBdr>
            <w:top w:val="none" w:sz="0" w:space="0" w:color="auto"/>
            <w:left w:val="none" w:sz="0" w:space="0" w:color="auto"/>
            <w:bottom w:val="none" w:sz="0" w:space="0" w:color="auto"/>
            <w:right w:val="none" w:sz="0" w:space="0" w:color="auto"/>
          </w:divBdr>
        </w:div>
      </w:divsChild>
    </w:div>
    <w:div w:id="874348113">
      <w:bodyDiv w:val="1"/>
      <w:marLeft w:val="0"/>
      <w:marRight w:val="0"/>
      <w:marTop w:val="0"/>
      <w:marBottom w:val="0"/>
      <w:divBdr>
        <w:top w:val="none" w:sz="0" w:space="0" w:color="auto"/>
        <w:left w:val="none" w:sz="0" w:space="0" w:color="auto"/>
        <w:bottom w:val="none" w:sz="0" w:space="0" w:color="auto"/>
        <w:right w:val="none" w:sz="0" w:space="0" w:color="auto"/>
      </w:divBdr>
      <w:divsChild>
        <w:div w:id="179903918">
          <w:marLeft w:val="0"/>
          <w:marRight w:val="0"/>
          <w:marTop w:val="0"/>
          <w:marBottom w:val="0"/>
          <w:divBdr>
            <w:top w:val="none" w:sz="0" w:space="0" w:color="auto"/>
            <w:left w:val="none" w:sz="0" w:space="0" w:color="auto"/>
            <w:bottom w:val="none" w:sz="0" w:space="0" w:color="auto"/>
            <w:right w:val="none" w:sz="0" w:space="0" w:color="auto"/>
          </w:divBdr>
        </w:div>
      </w:divsChild>
    </w:div>
    <w:div w:id="884367631">
      <w:bodyDiv w:val="1"/>
      <w:marLeft w:val="0"/>
      <w:marRight w:val="0"/>
      <w:marTop w:val="0"/>
      <w:marBottom w:val="0"/>
      <w:divBdr>
        <w:top w:val="none" w:sz="0" w:space="0" w:color="auto"/>
        <w:left w:val="none" w:sz="0" w:space="0" w:color="auto"/>
        <w:bottom w:val="none" w:sz="0" w:space="0" w:color="auto"/>
        <w:right w:val="none" w:sz="0" w:space="0" w:color="auto"/>
      </w:divBdr>
      <w:divsChild>
        <w:div w:id="636688040">
          <w:marLeft w:val="0"/>
          <w:marRight w:val="0"/>
          <w:marTop w:val="0"/>
          <w:marBottom w:val="0"/>
          <w:divBdr>
            <w:top w:val="none" w:sz="0" w:space="0" w:color="auto"/>
            <w:left w:val="none" w:sz="0" w:space="0" w:color="auto"/>
            <w:bottom w:val="none" w:sz="0" w:space="0" w:color="auto"/>
            <w:right w:val="none" w:sz="0" w:space="0" w:color="auto"/>
          </w:divBdr>
        </w:div>
      </w:divsChild>
    </w:div>
    <w:div w:id="889464726">
      <w:bodyDiv w:val="1"/>
      <w:marLeft w:val="0"/>
      <w:marRight w:val="0"/>
      <w:marTop w:val="0"/>
      <w:marBottom w:val="0"/>
      <w:divBdr>
        <w:top w:val="none" w:sz="0" w:space="0" w:color="auto"/>
        <w:left w:val="none" w:sz="0" w:space="0" w:color="auto"/>
        <w:bottom w:val="none" w:sz="0" w:space="0" w:color="auto"/>
        <w:right w:val="none" w:sz="0" w:space="0" w:color="auto"/>
      </w:divBdr>
    </w:div>
    <w:div w:id="901326553">
      <w:bodyDiv w:val="1"/>
      <w:marLeft w:val="0"/>
      <w:marRight w:val="0"/>
      <w:marTop w:val="0"/>
      <w:marBottom w:val="0"/>
      <w:divBdr>
        <w:top w:val="none" w:sz="0" w:space="0" w:color="auto"/>
        <w:left w:val="none" w:sz="0" w:space="0" w:color="auto"/>
        <w:bottom w:val="none" w:sz="0" w:space="0" w:color="auto"/>
        <w:right w:val="none" w:sz="0" w:space="0" w:color="auto"/>
      </w:divBdr>
      <w:divsChild>
        <w:div w:id="440760089">
          <w:marLeft w:val="0"/>
          <w:marRight w:val="0"/>
          <w:marTop w:val="0"/>
          <w:marBottom w:val="300"/>
          <w:divBdr>
            <w:top w:val="none" w:sz="0" w:space="0" w:color="auto"/>
            <w:left w:val="none" w:sz="0" w:space="0" w:color="auto"/>
            <w:bottom w:val="none" w:sz="0" w:space="0" w:color="auto"/>
            <w:right w:val="none" w:sz="0" w:space="0" w:color="auto"/>
          </w:divBdr>
          <w:divsChild>
            <w:div w:id="805974017">
              <w:marLeft w:val="0"/>
              <w:marRight w:val="0"/>
              <w:marTop w:val="0"/>
              <w:marBottom w:val="0"/>
              <w:divBdr>
                <w:top w:val="none" w:sz="0" w:space="0" w:color="auto"/>
                <w:left w:val="none" w:sz="0" w:space="0" w:color="auto"/>
                <w:bottom w:val="none" w:sz="0" w:space="0" w:color="auto"/>
                <w:right w:val="none" w:sz="0" w:space="0" w:color="auto"/>
              </w:divBdr>
            </w:div>
          </w:divsChild>
        </w:div>
        <w:div w:id="264853375">
          <w:marLeft w:val="0"/>
          <w:marRight w:val="225"/>
          <w:marTop w:val="0"/>
          <w:marBottom w:val="0"/>
          <w:divBdr>
            <w:top w:val="none" w:sz="0" w:space="0" w:color="auto"/>
            <w:left w:val="none" w:sz="0" w:space="0" w:color="auto"/>
            <w:bottom w:val="none" w:sz="0" w:space="0" w:color="auto"/>
            <w:right w:val="none" w:sz="0" w:space="0" w:color="auto"/>
          </w:divBdr>
          <w:divsChild>
            <w:div w:id="1091466806">
              <w:marLeft w:val="0"/>
              <w:marRight w:val="0"/>
              <w:marTop w:val="0"/>
              <w:marBottom w:val="0"/>
              <w:divBdr>
                <w:top w:val="none" w:sz="0" w:space="0" w:color="auto"/>
                <w:left w:val="none" w:sz="0" w:space="0" w:color="auto"/>
                <w:bottom w:val="none" w:sz="0" w:space="0" w:color="auto"/>
                <w:right w:val="none" w:sz="0" w:space="0" w:color="auto"/>
              </w:divBdr>
              <w:divsChild>
                <w:div w:id="937642006">
                  <w:marLeft w:val="0"/>
                  <w:marRight w:val="0"/>
                  <w:marTop w:val="0"/>
                  <w:marBottom w:val="300"/>
                  <w:divBdr>
                    <w:top w:val="none" w:sz="0" w:space="0" w:color="auto"/>
                    <w:left w:val="none" w:sz="0" w:space="0" w:color="auto"/>
                    <w:bottom w:val="none" w:sz="0" w:space="0" w:color="auto"/>
                    <w:right w:val="none" w:sz="0" w:space="0" w:color="auto"/>
                  </w:divBdr>
                </w:div>
                <w:div w:id="1811634150">
                  <w:marLeft w:val="0"/>
                  <w:marRight w:val="0"/>
                  <w:marTop w:val="0"/>
                  <w:marBottom w:val="150"/>
                  <w:divBdr>
                    <w:top w:val="none" w:sz="0" w:space="0" w:color="auto"/>
                    <w:left w:val="none" w:sz="0" w:space="0" w:color="auto"/>
                    <w:bottom w:val="none" w:sz="0" w:space="0" w:color="auto"/>
                    <w:right w:val="none" w:sz="0" w:space="0" w:color="auto"/>
                  </w:divBdr>
                  <w:divsChild>
                    <w:div w:id="2033798816">
                      <w:marLeft w:val="0"/>
                      <w:marRight w:val="0"/>
                      <w:marTop w:val="0"/>
                      <w:marBottom w:val="0"/>
                      <w:divBdr>
                        <w:top w:val="none" w:sz="0" w:space="0" w:color="auto"/>
                        <w:left w:val="none" w:sz="0" w:space="0" w:color="auto"/>
                        <w:bottom w:val="none" w:sz="0" w:space="0" w:color="auto"/>
                        <w:right w:val="none" w:sz="0" w:space="0" w:color="auto"/>
                      </w:divBdr>
                      <w:divsChild>
                        <w:div w:id="1551379972">
                          <w:marLeft w:val="0"/>
                          <w:marRight w:val="0"/>
                          <w:marTop w:val="0"/>
                          <w:marBottom w:val="0"/>
                          <w:divBdr>
                            <w:top w:val="none" w:sz="0" w:space="0" w:color="auto"/>
                            <w:left w:val="none" w:sz="0" w:space="0" w:color="auto"/>
                            <w:bottom w:val="none" w:sz="0" w:space="0" w:color="auto"/>
                            <w:right w:val="single" w:sz="6" w:space="8" w:color="777777"/>
                          </w:divBdr>
                          <w:divsChild>
                            <w:div w:id="96213772">
                              <w:marLeft w:val="0"/>
                              <w:marRight w:val="0"/>
                              <w:marTop w:val="0"/>
                              <w:marBottom w:val="150"/>
                              <w:divBdr>
                                <w:top w:val="none" w:sz="0" w:space="0" w:color="auto"/>
                                <w:left w:val="none" w:sz="0" w:space="0" w:color="auto"/>
                                <w:bottom w:val="none" w:sz="0" w:space="0" w:color="auto"/>
                                <w:right w:val="none" w:sz="0" w:space="0" w:color="auto"/>
                              </w:divBdr>
                            </w:div>
                          </w:divsChild>
                        </w:div>
                        <w:div w:id="165873412">
                          <w:marLeft w:val="0"/>
                          <w:marRight w:val="0"/>
                          <w:marTop w:val="0"/>
                          <w:marBottom w:val="0"/>
                          <w:divBdr>
                            <w:top w:val="none" w:sz="0" w:space="0" w:color="auto"/>
                            <w:left w:val="none" w:sz="0" w:space="0" w:color="auto"/>
                            <w:bottom w:val="none" w:sz="0" w:space="0" w:color="auto"/>
                            <w:right w:val="none" w:sz="0" w:space="0" w:color="auto"/>
                          </w:divBdr>
                          <w:divsChild>
                            <w:div w:id="105465177">
                              <w:marLeft w:val="0"/>
                              <w:marRight w:val="0"/>
                              <w:marTop w:val="0"/>
                              <w:marBottom w:val="0"/>
                              <w:divBdr>
                                <w:top w:val="none" w:sz="0" w:space="0" w:color="auto"/>
                                <w:left w:val="none" w:sz="0" w:space="0" w:color="auto"/>
                                <w:bottom w:val="none" w:sz="0" w:space="0" w:color="auto"/>
                                <w:right w:val="none" w:sz="0" w:space="0" w:color="auto"/>
                              </w:divBdr>
                            </w:div>
                          </w:divsChild>
                        </w:div>
                        <w:div w:id="2082366698">
                          <w:marLeft w:val="0"/>
                          <w:marRight w:val="0"/>
                          <w:marTop w:val="0"/>
                          <w:marBottom w:val="0"/>
                          <w:divBdr>
                            <w:top w:val="none" w:sz="0" w:space="0" w:color="auto"/>
                            <w:left w:val="none" w:sz="0" w:space="0" w:color="auto"/>
                            <w:bottom w:val="none" w:sz="0" w:space="0" w:color="auto"/>
                            <w:right w:val="none" w:sz="0" w:space="0" w:color="auto"/>
                          </w:divBdr>
                          <w:divsChild>
                            <w:div w:id="77498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70396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917981515">
      <w:bodyDiv w:val="1"/>
      <w:marLeft w:val="0"/>
      <w:marRight w:val="0"/>
      <w:marTop w:val="0"/>
      <w:marBottom w:val="0"/>
      <w:divBdr>
        <w:top w:val="none" w:sz="0" w:space="0" w:color="auto"/>
        <w:left w:val="none" w:sz="0" w:space="0" w:color="auto"/>
        <w:bottom w:val="none" w:sz="0" w:space="0" w:color="auto"/>
        <w:right w:val="none" w:sz="0" w:space="0" w:color="auto"/>
      </w:divBdr>
    </w:div>
    <w:div w:id="947346589">
      <w:bodyDiv w:val="1"/>
      <w:marLeft w:val="0"/>
      <w:marRight w:val="0"/>
      <w:marTop w:val="0"/>
      <w:marBottom w:val="0"/>
      <w:divBdr>
        <w:top w:val="none" w:sz="0" w:space="0" w:color="auto"/>
        <w:left w:val="none" w:sz="0" w:space="0" w:color="auto"/>
        <w:bottom w:val="none" w:sz="0" w:space="0" w:color="auto"/>
        <w:right w:val="none" w:sz="0" w:space="0" w:color="auto"/>
      </w:divBdr>
    </w:div>
    <w:div w:id="961496074">
      <w:bodyDiv w:val="1"/>
      <w:marLeft w:val="0"/>
      <w:marRight w:val="0"/>
      <w:marTop w:val="0"/>
      <w:marBottom w:val="0"/>
      <w:divBdr>
        <w:top w:val="none" w:sz="0" w:space="0" w:color="auto"/>
        <w:left w:val="none" w:sz="0" w:space="0" w:color="auto"/>
        <w:bottom w:val="none" w:sz="0" w:space="0" w:color="auto"/>
        <w:right w:val="none" w:sz="0" w:space="0" w:color="auto"/>
      </w:divBdr>
    </w:div>
    <w:div w:id="963345668">
      <w:bodyDiv w:val="1"/>
      <w:marLeft w:val="0"/>
      <w:marRight w:val="0"/>
      <w:marTop w:val="0"/>
      <w:marBottom w:val="0"/>
      <w:divBdr>
        <w:top w:val="none" w:sz="0" w:space="0" w:color="auto"/>
        <w:left w:val="none" w:sz="0" w:space="0" w:color="auto"/>
        <w:bottom w:val="none" w:sz="0" w:space="0" w:color="auto"/>
        <w:right w:val="none" w:sz="0" w:space="0" w:color="auto"/>
      </w:divBdr>
      <w:divsChild>
        <w:div w:id="2052801922">
          <w:marLeft w:val="0"/>
          <w:marRight w:val="0"/>
          <w:marTop w:val="0"/>
          <w:marBottom w:val="0"/>
          <w:divBdr>
            <w:top w:val="none" w:sz="0" w:space="0" w:color="auto"/>
            <w:left w:val="none" w:sz="0" w:space="0" w:color="auto"/>
            <w:bottom w:val="none" w:sz="0" w:space="0" w:color="auto"/>
            <w:right w:val="none" w:sz="0" w:space="0" w:color="auto"/>
          </w:divBdr>
        </w:div>
      </w:divsChild>
    </w:div>
    <w:div w:id="973605816">
      <w:bodyDiv w:val="1"/>
      <w:marLeft w:val="0"/>
      <w:marRight w:val="0"/>
      <w:marTop w:val="0"/>
      <w:marBottom w:val="0"/>
      <w:divBdr>
        <w:top w:val="none" w:sz="0" w:space="0" w:color="auto"/>
        <w:left w:val="none" w:sz="0" w:space="0" w:color="auto"/>
        <w:bottom w:val="none" w:sz="0" w:space="0" w:color="auto"/>
        <w:right w:val="none" w:sz="0" w:space="0" w:color="auto"/>
      </w:divBdr>
    </w:div>
    <w:div w:id="1013385062">
      <w:bodyDiv w:val="1"/>
      <w:marLeft w:val="0"/>
      <w:marRight w:val="0"/>
      <w:marTop w:val="0"/>
      <w:marBottom w:val="0"/>
      <w:divBdr>
        <w:top w:val="none" w:sz="0" w:space="0" w:color="auto"/>
        <w:left w:val="none" w:sz="0" w:space="0" w:color="auto"/>
        <w:bottom w:val="none" w:sz="0" w:space="0" w:color="auto"/>
        <w:right w:val="none" w:sz="0" w:space="0" w:color="auto"/>
      </w:divBdr>
    </w:div>
    <w:div w:id="1049302083">
      <w:bodyDiv w:val="1"/>
      <w:marLeft w:val="0"/>
      <w:marRight w:val="0"/>
      <w:marTop w:val="0"/>
      <w:marBottom w:val="0"/>
      <w:divBdr>
        <w:top w:val="none" w:sz="0" w:space="0" w:color="auto"/>
        <w:left w:val="none" w:sz="0" w:space="0" w:color="auto"/>
        <w:bottom w:val="none" w:sz="0" w:space="0" w:color="auto"/>
        <w:right w:val="none" w:sz="0" w:space="0" w:color="auto"/>
      </w:divBdr>
    </w:div>
    <w:div w:id="1050567396">
      <w:bodyDiv w:val="1"/>
      <w:marLeft w:val="0"/>
      <w:marRight w:val="0"/>
      <w:marTop w:val="0"/>
      <w:marBottom w:val="0"/>
      <w:divBdr>
        <w:top w:val="none" w:sz="0" w:space="0" w:color="auto"/>
        <w:left w:val="none" w:sz="0" w:space="0" w:color="auto"/>
        <w:bottom w:val="none" w:sz="0" w:space="0" w:color="auto"/>
        <w:right w:val="none" w:sz="0" w:space="0" w:color="auto"/>
      </w:divBdr>
    </w:div>
    <w:div w:id="1058090183">
      <w:bodyDiv w:val="1"/>
      <w:marLeft w:val="0"/>
      <w:marRight w:val="0"/>
      <w:marTop w:val="0"/>
      <w:marBottom w:val="0"/>
      <w:divBdr>
        <w:top w:val="none" w:sz="0" w:space="0" w:color="auto"/>
        <w:left w:val="none" w:sz="0" w:space="0" w:color="auto"/>
        <w:bottom w:val="none" w:sz="0" w:space="0" w:color="auto"/>
        <w:right w:val="none" w:sz="0" w:space="0" w:color="auto"/>
      </w:divBdr>
    </w:div>
    <w:div w:id="1059129402">
      <w:bodyDiv w:val="1"/>
      <w:marLeft w:val="0"/>
      <w:marRight w:val="0"/>
      <w:marTop w:val="0"/>
      <w:marBottom w:val="0"/>
      <w:divBdr>
        <w:top w:val="none" w:sz="0" w:space="0" w:color="auto"/>
        <w:left w:val="none" w:sz="0" w:space="0" w:color="auto"/>
        <w:bottom w:val="none" w:sz="0" w:space="0" w:color="auto"/>
        <w:right w:val="none" w:sz="0" w:space="0" w:color="auto"/>
      </w:divBdr>
    </w:div>
    <w:div w:id="1069770313">
      <w:bodyDiv w:val="1"/>
      <w:marLeft w:val="0"/>
      <w:marRight w:val="0"/>
      <w:marTop w:val="0"/>
      <w:marBottom w:val="0"/>
      <w:divBdr>
        <w:top w:val="none" w:sz="0" w:space="0" w:color="auto"/>
        <w:left w:val="none" w:sz="0" w:space="0" w:color="auto"/>
        <w:bottom w:val="none" w:sz="0" w:space="0" w:color="auto"/>
        <w:right w:val="none" w:sz="0" w:space="0" w:color="auto"/>
      </w:divBdr>
    </w:div>
    <w:div w:id="1114833028">
      <w:bodyDiv w:val="1"/>
      <w:marLeft w:val="0"/>
      <w:marRight w:val="0"/>
      <w:marTop w:val="0"/>
      <w:marBottom w:val="0"/>
      <w:divBdr>
        <w:top w:val="none" w:sz="0" w:space="0" w:color="auto"/>
        <w:left w:val="none" w:sz="0" w:space="0" w:color="auto"/>
        <w:bottom w:val="none" w:sz="0" w:space="0" w:color="auto"/>
        <w:right w:val="none" w:sz="0" w:space="0" w:color="auto"/>
      </w:divBdr>
    </w:div>
    <w:div w:id="1131243289">
      <w:bodyDiv w:val="1"/>
      <w:marLeft w:val="0"/>
      <w:marRight w:val="0"/>
      <w:marTop w:val="0"/>
      <w:marBottom w:val="0"/>
      <w:divBdr>
        <w:top w:val="none" w:sz="0" w:space="0" w:color="auto"/>
        <w:left w:val="none" w:sz="0" w:space="0" w:color="auto"/>
        <w:bottom w:val="none" w:sz="0" w:space="0" w:color="auto"/>
        <w:right w:val="none" w:sz="0" w:space="0" w:color="auto"/>
      </w:divBdr>
    </w:div>
    <w:div w:id="1140340548">
      <w:bodyDiv w:val="1"/>
      <w:marLeft w:val="0"/>
      <w:marRight w:val="0"/>
      <w:marTop w:val="0"/>
      <w:marBottom w:val="0"/>
      <w:divBdr>
        <w:top w:val="none" w:sz="0" w:space="0" w:color="auto"/>
        <w:left w:val="none" w:sz="0" w:space="0" w:color="auto"/>
        <w:bottom w:val="none" w:sz="0" w:space="0" w:color="auto"/>
        <w:right w:val="none" w:sz="0" w:space="0" w:color="auto"/>
      </w:divBdr>
    </w:div>
    <w:div w:id="1175269412">
      <w:bodyDiv w:val="1"/>
      <w:marLeft w:val="0"/>
      <w:marRight w:val="0"/>
      <w:marTop w:val="0"/>
      <w:marBottom w:val="0"/>
      <w:divBdr>
        <w:top w:val="none" w:sz="0" w:space="0" w:color="auto"/>
        <w:left w:val="none" w:sz="0" w:space="0" w:color="auto"/>
        <w:bottom w:val="none" w:sz="0" w:space="0" w:color="auto"/>
        <w:right w:val="none" w:sz="0" w:space="0" w:color="auto"/>
      </w:divBdr>
    </w:div>
    <w:div w:id="1177311111">
      <w:bodyDiv w:val="1"/>
      <w:marLeft w:val="0"/>
      <w:marRight w:val="0"/>
      <w:marTop w:val="0"/>
      <w:marBottom w:val="0"/>
      <w:divBdr>
        <w:top w:val="none" w:sz="0" w:space="0" w:color="auto"/>
        <w:left w:val="none" w:sz="0" w:space="0" w:color="auto"/>
        <w:bottom w:val="none" w:sz="0" w:space="0" w:color="auto"/>
        <w:right w:val="none" w:sz="0" w:space="0" w:color="auto"/>
      </w:divBdr>
    </w:div>
    <w:div w:id="1202548042">
      <w:bodyDiv w:val="1"/>
      <w:marLeft w:val="0"/>
      <w:marRight w:val="0"/>
      <w:marTop w:val="0"/>
      <w:marBottom w:val="0"/>
      <w:divBdr>
        <w:top w:val="none" w:sz="0" w:space="0" w:color="auto"/>
        <w:left w:val="none" w:sz="0" w:space="0" w:color="auto"/>
        <w:bottom w:val="none" w:sz="0" w:space="0" w:color="auto"/>
        <w:right w:val="none" w:sz="0" w:space="0" w:color="auto"/>
      </w:divBdr>
      <w:divsChild>
        <w:div w:id="2068454494">
          <w:marLeft w:val="0"/>
          <w:marRight w:val="0"/>
          <w:marTop w:val="0"/>
          <w:marBottom w:val="0"/>
          <w:divBdr>
            <w:top w:val="none" w:sz="0" w:space="0" w:color="auto"/>
            <w:left w:val="none" w:sz="0" w:space="0" w:color="auto"/>
            <w:bottom w:val="none" w:sz="0" w:space="0" w:color="auto"/>
            <w:right w:val="none" w:sz="0" w:space="0" w:color="auto"/>
          </w:divBdr>
        </w:div>
      </w:divsChild>
    </w:div>
    <w:div w:id="1240947988">
      <w:bodyDiv w:val="1"/>
      <w:marLeft w:val="0"/>
      <w:marRight w:val="0"/>
      <w:marTop w:val="0"/>
      <w:marBottom w:val="0"/>
      <w:divBdr>
        <w:top w:val="none" w:sz="0" w:space="0" w:color="auto"/>
        <w:left w:val="none" w:sz="0" w:space="0" w:color="auto"/>
        <w:bottom w:val="none" w:sz="0" w:space="0" w:color="auto"/>
        <w:right w:val="none" w:sz="0" w:space="0" w:color="auto"/>
      </w:divBdr>
    </w:div>
    <w:div w:id="1246837582">
      <w:bodyDiv w:val="1"/>
      <w:marLeft w:val="0"/>
      <w:marRight w:val="0"/>
      <w:marTop w:val="0"/>
      <w:marBottom w:val="0"/>
      <w:divBdr>
        <w:top w:val="none" w:sz="0" w:space="0" w:color="auto"/>
        <w:left w:val="none" w:sz="0" w:space="0" w:color="auto"/>
        <w:bottom w:val="none" w:sz="0" w:space="0" w:color="auto"/>
        <w:right w:val="none" w:sz="0" w:space="0" w:color="auto"/>
      </w:divBdr>
    </w:div>
    <w:div w:id="1270743467">
      <w:bodyDiv w:val="1"/>
      <w:marLeft w:val="0"/>
      <w:marRight w:val="0"/>
      <w:marTop w:val="0"/>
      <w:marBottom w:val="0"/>
      <w:divBdr>
        <w:top w:val="none" w:sz="0" w:space="0" w:color="auto"/>
        <w:left w:val="none" w:sz="0" w:space="0" w:color="auto"/>
        <w:bottom w:val="none" w:sz="0" w:space="0" w:color="auto"/>
        <w:right w:val="none" w:sz="0" w:space="0" w:color="auto"/>
      </w:divBdr>
    </w:div>
    <w:div w:id="1306547338">
      <w:bodyDiv w:val="1"/>
      <w:marLeft w:val="0"/>
      <w:marRight w:val="0"/>
      <w:marTop w:val="0"/>
      <w:marBottom w:val="0"/>
      <w:divBdr>
        <w:top w:val="none" w:sz="0" w:space="0" w:color="auto"/>
        <w:left w:val="none" w:sz="0" w:space="0" w:color="auto"/>
        <w:bottom w:val="none" w:sz="0" w:space="0" w:color="auto"/>
        <w:right w:val="none" w:sz="0" w:space="0" w:color="auto"/>
      </w:divBdr>
      <w:divsChild>
        <w:div w:id="1302341313">
          <w:marLeft w:val="0"/>
          <w:marRight w:val="0"/>
          <w:marTop w:val="0"/>
          <w:marBottom w:val="0"/>
          <w:divBdr>
            <w:top w:val="none" w:sz="0" w:space="0" w:color="auto"/>
            <w:left w:val="none" w:sz="0" w:space="0" w:color="auto"/>
            <w:bottom w:val="none" w:sz="0" w:space="0" w:color="auto"/>
            <w:right w:val="none" w:sz="0" w:space="0" w:color="auto"/>
          </w:divBdr>
        </w:div>
      </w:divsChild>
    </w:div>
    <w:div w:id="1391542344">
      <w:bodyDiv w:val="1"/>
      <w:marLeft w:val="0"/>
      <w:marRight w:val="0"/>
      <w:marTop w:val="0"/>
      <w:marBottom w:val="0"/>
      <w:divBdr>
        <w:top w:val="none" w:sz="0" w:space="0" w:color="auto"/>
        <w:left w:val="none" w:sz="0" w:space="0" w:color="auto"/>
        <w:bottom w:val="none" w:sz="0" w:space="0" w:color="auto"/>
        <w:right w:val="none" w:sz="0" w:space="0" w:color="auto"/>
      </w:divBdr>
      <w:divsChild>
        <w:div w:id="994645886">
          <w:marLeft w:val="0"/>
          <w:marRight w:val="0"/>
          <w:marTop w:val="0"/>
          <w:marBottom w:val="0"/>
          <w:divBdr>
            <w:top w:val="none" w:sz="0" w:space="0" w:color="auto"/>
            <w:left w:val="none" w:sz="0" w:space="0" w:color="auto"/>
            <w:bottom w:val="none" w:sz="0" w:space="0" w:color="auto"/>
            <w:right w:val="none" w:sz="0" w:space="0" w:color="auto"/>
          </w:divBdr>
        </w:div>
      </w:divsChild>
    </w:div>
    <w:div w:id="1403455118">
      <w:bodyDiv w:val="1"/>
      <w:marLeft w:val="0"/>
      <w:marRight w:val="0"/>
      <w:marTop w:val="0"/>
      <w:marBottom w:val="0"/>
      <w:divBdr>
        <w:top w:val="none" w:sz="0" w:space="0" w:color="auto"/>
        <w:left w:val="none" w:sz="0" w:space="0" w:color="auto"/>
        <w:bottom w:val="none" w:sz="0" w:space="0" w:color="auto"/>
        <w:right w:val="none" w:sz="0" w:space="0" w:color="auto"/>
      </w:divBdr>
    </w:div>
    <w:div w:id="1408068624">
      <w:bodyDiv w:val="1"/>
      <w:marLeft w:val="0"/>
      <w:marRight w:val="0"/>
      <w:marTop w:val="0"/>
      <w:marBottom w:val="0"/>
      <w:divBdr>
        <w:top w:val="none" w:sz="0" w:space="0" w:color="auto"/>
        <w:left w:val="none" w:sz="0" w:space="0" w:color="auto"/>
        <w:bottom w:val="none" w:sz="0" w:space="0" w:color="auto"/>
        <w:right w:val="none" w:sz="0" w:space="0" w:color="auto"/>
      </w:divBdr>
    </w:div>
    <w:div w:id="1413501184">
      <w:bodyDiv w:val="1"/>
      <w:marLeft w:val="0"/>
      <w:marRight w:val="0"/>
      <w:marTop w:val="0"/>
      <w:marBottom w:val="0"/>
      <w:divBdr>
        <w:top w:val="none" w:sz="0" w:space="0" w:color="auto"/>
        <w:left w:val="none" w:sz="0" w:space="0" w:color="auto"/>
        <w:bottom w:val="none" w:sz="0" w:space="0" w:color="auto"/>
        <w:right w:val="none" w:sz="0" w:space="0" w:color="auto"/>
      </w:divBdr>
    </w:div>
    <w:div w:id="1422221214">
      <w:bodyDiv w:val="1"/>
      <w:marLeft w:val="0"/>
      <w:marRight w:val="0"/>
      <w:marTop w:val="0"/>
      <w:marBottom w:val="0"/>
      <w:divBdr>
        <w:top w:val="none" w:sz="0" w:space="0" w:color="auto"/>
        <w:left w:val="none" w:sz="0" w:space="0" w:color="auto"/>
        <w:bottom w:val="none" w:sz="0" w:space="0" w:color="auto"/>
        <w:right w:val="none" w:sz="0" w:space="0" w:color="auto"/>
      </w:divBdr>
    </w:div>
    <w:div w:id="1442993134">
      <w:bodyDiv w:val="1"/>
      <w:marLeft w:val="0"/>
      <w:marRight w:val="0"/>
      <w:marTop w:val="0"/>
      <w:marBottom w:val="0"/>
      <w:divBdr>
        <w:top w:val="none" w:sz="0" w:space="0" w:color="auto"/>
        <w:left w:val="none" w:sz="0" w:space="0" w:color="auto"/>
        <w:bottom w:val="none" w:sz="0" w:space="0" w:color="auto"/>
        <w:right w:val="none" w:sz="0" w:space="0" w:color="auto"/>
      </w:divBdr>
    </w:div>
    <w:div w:id="1501431104">
      <w:bodyDiv w:val="1"/>
      <w:marLeft w:val="0"/>
      <w:marRight w:val="0"/>
      <w:marTop w:val="0"/>
      <w:marBottom w:val="0"/>
      <w:divBdr>
        <w:top w:val="none" w:sz="0" w:space="0" w:color="auto"/>
        <w:left w:val="none" w:sz="0" w:space="0" w:color="auto"/>
        <w:bottom w:val="none" w:sz="0" w:space="0" w:color="auto"/>
        <w:right w:val="none" w:sz="0" w:space="0" w:color="auto"/>
      </w:divBdr>
    </w:div>
    <w:div w:id="1517377442">
      <w:bodyDiv w:val="1"/>
      <w:marLeft w:val="0"/>
      <w:marRight w:val="0"/>
      <w:marTop w:val="0"/>
      <w:marBottom w:val="0"/>
      <w:divBdr>
        <w:top w:val="none" w:sz="0" w:space="0" w:color="auto"/>
        <w:left w:val="none" w:sz="0" w:space="0" w:color="auto"/>
        <w:bottom w:val="none" w:sz="0" w:space="0" w:color="auto"/>
        <w:right w:val="none" w:sz="0" w:space="0" w:color="auto"/>
      </w:divBdr>
      <w:divsChild>
        <w:div w:id="1468282085">
          <w:marLeft w:val="0"/>
          <w:marRight w:val="0"/>
          <w:marTop w:val="0"/>
          <w:marBottom w:val="0"/>
          <w:divBdr>
            <w:top w:val="none" w:sz="0" w:space="0" w:color="auto"/>
            <w:left w:val="none" w:sz="0" w:space="0" w:color="auto"/>
            <w:bottom w:val="none" w:sz="0" w:space="0" w:color="auto"/>
            <w:right w:val="none" w:sz="0" w:space="0" w:color="auto"/>
          </w:divBdr>
        </w:div>
      </w:divsChild>
    </w:div>
    <w:div w:id="1529371627">
      <w:bodyDiv w:val="1"/>
      <w:marLeft w:val="0"/>
      <w:marRight w:val="0"/>
      <w:marTop w:val="0"/>
      <w:marBottom w:val="0"/>
      <w:divBdr>
        <w:top w:val="none" w:sz="0" w:space="0" w:color="auto"/>
        <w:left w:val="none" w:sz="0" w:space="0" w:color="auto"/>
        <w:bottom w:val="none" w:sz="0" w:space="0" w:color="auto"/>
        <w:right w:val="none" w:sz="0" w:space="0" w:color="auto"/>
      </w:divBdr>
    </w:div>
    <w:div w:id="1541090176">
      <w:bodyDiv w:val="1"/>
      <w:marLeft w:val="0"/>
      <w:marRight w:val="0"/>
      <w:marTop w:val="0"/>
      <w:marBottom w:val="0"/>
      <w:divBdr>
        <w:top w:val="none" w:sz="0" w:space="0" w:color="auto"/>
        <w:left w:val="none" w:sz="0" w:space="0" w:color="auto"/>
        <w:bottom w:val="none" w:sz="0" w:space="0" w:color="auto"/>
        <w:right w:val="none" w:sz="0" w:space="0" w:color="auto"/>
      </w:divBdr>
    </w:div>
    <w:div w:id="1588921988">
      <w:bodyDiv w:val="1"/>
      <w:marLeft w:val="0"/>
      <w:marRight w:val="0"/>
      <w:marTop w:val="0"/>
      <w:marBottom w:val="0"/>
      <w:divBdr>
        <w:top w:val="none" w:sz="0" w:space="0" w:color="auto"/>
        <w:left w:val="none" w:sz="0" w:space="0" w:color="auto"/>
        <w:bottom w:val="none" w:sz="0" w:space="0" w:color="auto"/>
        <w:right w:val="none" w:sz="0" w:space="0" w:color="auto"/>
      </w:divBdr>
      <w:divsChild>
        <w:div w:id="1172721001">
          <w:marLeft w:val="0"/>
          <w:marRight w:val="0"/>
          <w:marTop w:val="0"/>
          <w:marBottom w:val="0"/>
          <w:divBdr>
            <w:top w:val="none" w:sz="0" w:space="0" w:color="auto"/>
            <w:left w:val="none" w:sz="0" w:space="0" w:color="auto"/>
            <w:bottom w:val="none" w:sz="0" w:space="0" w:color="auto"/>
            <w:right w:val="none" w:sz="0" w:space="0" w:color="auto"/>
          </w:divBdr>
        </w:div>
      </w:divsChild>
    </w:div>
    <w:div w:id="1597903708">
      <w:bodyDiv w:val="1"/>
      <w:marLeft w:val="0"/>
      <w:marRight w:val="0"/>
      <w:marTop w:val="0"/>
      <w:marBottom w:val="0"/>
      <w:divBdr>
        <w:top w:val="none" w:sz="0" w:space="0" w:color="auto"/>
        <w:left w:val="none" w:sz="0" w:space="0" w:color="auto"/>
        <w:bottom w:val="none" w:sz="0" w:space="0" w:color="auto"/>
        <w:right w:val="none" w:sz="0" w:space="0" w:color="auto"/>
      </w:divBdr>
    </w:div>
    <w:div w:id="1659573399">
      <w:bodyDiv w:val="1"/>
      <w:marLeft w:val="0"/>
      <w:marRight w:val="0"/>
      <w:marTop w:val="0"/>
      <w:marBottom w:val="0"/>
      <w:divBdr>
        <w:top w:val="none" w:sz="0" w:space="0" w:color="auto"/>
        <w:left w:val="none" w:sz="0" w:space="0" w:color="auto"/>
        <w:bottom w:val="none" w:sz="0" w:space="0" w:color="auto"/>
        <w:right w:val="none" w:sz="0" w:space="0" w:color="auto"/>
      </w:divBdr>
      <w:divsChild>
        <w:div w:id="283388019">
          <w:marLeft w:val="0"/>
          <w:marRight w:val="0"/>
          <w:marTop w:val="0"/>
          <w:marBottom w:val="0"/>
          <w:divBdr>
            <w:top w:val="none" w:sz="0" w:space="0" w:color="auto"/>
            <w:left w:val="none" w:sz="0" w:space="0" w:color="auto"/>
            <w:bottom w:val="none" w:sz="0" w:space="0" w:color="auto"/>
            <w:right w:val="none" w:sz="0" w:space="0" w:color="auto"/>
          </w:divBdr>
        </w:div>
      </w:divsChild>
    </w:div>
    <w:div w:id="1669794918">
      <w:bodyDiv w:val="1"/>
      <w:marLeft w:val="0"/>
      <w:marRight w:val="0"/>
      <w:marTop w:val="0"/>
      <w:marBottom w:val="0"/>
      <w:divBdr>
        <w:top w:val="none" w:sz="0" w:space="0" w:color="auto"/>
        <w:left w:val="none" w:sz="0" w:space="0" w:color="auto"/>
        <w:bottom w:val="none" w:sz="0" w:space="0" w:color="auto"/>
        <w:right w:val="none" w:sz="0" w:space="0" w:color="auto"/>
      </w:divBdr>
    </w:div>
    <w:div w:id="1680741028">
      <w:bodyDiv w:val="1"/>
      <w:marLeft w:val="0"/>
      <w:marRight w:val="0"/>
      <w:marTop w:val="0"/>
      <w:marBottom w:val="0"/>
      <w:divBdr>
        <w:top w:val="none" w:sz="0" w:space="0" w:color="auto"/>
        <w:left w:val="none" w:sz="0" w:space="0" w:color="auto"/>
        <w:bottom w:val="none" w:sz="0" w:space="0" w:color="auto"/>
        <w:right w:val="none" w:sz="0" w:space="0" w:color="auto"/>
      </w:divBdr>
    </w:div>
    <w:div w:id="1691027584">
      <w:bodyDiv w:val="1"/>
      <w:marLeft w:val="0"/>
      <w:marRight w:val="0"/>
      <w:marTop w:val="0"/>
      <w:marBottom w:val="0"/>
      <w:divBdr>
        <w:top w:val="none" w:sz="0" w:space="0" w:color="auto"/>
        <w:left w:val="none" w:sz="0" w:space="0" w:color="auto"/>
        <w:bottom w:val="none" w:sz="0" w:space="0" w:color="auto"/>
        <w:right w:val="none" w:sz="0" w:space="0" w:color="auto"/>
      </w:divBdr>
    </w:div>
    <w:div w:id="1716616323">
      <w:bodyDiv w:val="1"/>
      <w:marLeft w:val="0"/>
      <w:marRight w:val="0"/>
      <w:marTop w:val="0"/>
      <w:marBottom w:val="0"/>
      <w:divBdr>
        <w:top w:val="none" w:sz="0" w:space="0" w:color="auto"/>
        <w:left w:val="none" w:sz="0" w:space="0" w:color="auto"/>
        <w:bottom w:val="none" w:sz="0" w:space="0" w:color="auto"/>
        <w:right w:val="none" w:sz="0" w:space="0" w:color="auto"/>
      </w:divBdr>
    </w:div>
    <w:div w:id="1718435415">
      <w:bodyDiv w:val="1"/>
      <w:marLeft w:val="0"/>
      <w:marRight w:val="0"/>
      <w:marTop w:val="0"/>
      <w:marBottom w:val="0"/>
      <w:divBdr>
        <w:top w:val="none" w:sz="0" w:space="0" w:color="auto"/>
        <w:left w:val="none" w:sz="0" w:space="0" w:color="auto"/>
        <w:bottom w:val="none" w:sz="0" w:space="0" w:color="auto"/>
        <w:right w:val="none" w:sz="0" w:space="0" w:color="auto"/>
      </w:divBdr>
      <w:divsChild>
        <w:div w:id="706101018">
          <w:marLeft w:val="0"/>
          <w:marRight w:val="0"/>
          <w:marTop w:val="0"/>
          <w:marBottom w:val="0"/>
          <w:divBdr>
            <w:top w:val="none" w:sz="0" w:space="0" w:color="auto"/>
            <w:left w:val="none" w:sz="0" w:space="0" w:color="auto"/>
            <w:bottom w:val="none" w:sz="0" w:space="0" w:color="auto"/>
            <w:right w:val="none" w:sz="0" w:space="0" w:color="auto"/>
          </w:divBdr>
        </w:div>
      </w:divsChild>
    </w:div>
    <w:div w:id="1735354340">
      <w:bodyDiv w:val="1"/>
      <w:marLeft w:val="0"/>
      <w:marRight w:val="0"/>
      <w:marTop w:val="0"/>
      <w:marBottom w:val="0"/>
      <w:divBdr>
        <w:top w:val="none" w:sz="0" w:space="0" w:color="auto"/>
        <w:left w:val="none" w:sz="0" w:space="0" w:color="auto"/>
        <w:bottom w:val="none" w:sz="0" w:space="0" w:color="auto"/>
        <w:right w:val="none" w:sz="0" w:space="0" w:color="auto"/>
      </w:divBdr>
    </w:div>
    <w:div w:id="1750038796">
      <w:bodyDiv w:val="1"/>
      <w:marLeft w:val="0"/>
      <w:marRight w:val="0"/>
      <w:marTop w:val="0"/>
      <w:marBottom w:val="0"/>
      <w:divBdr>
        <w:top w:val="none" w:sz="0" w:space="0" w:color="auto"/>
        <w:left w:val="none" w:sz="0" w:space="0" w:color="auto"/>
        <w:bottom w:val="none" w:sz="0" w:space="0" w:color="auto"/>
        <w:right w:val="none" w:sz="0" w:space="0" w:color="auto"/>
      </w:divBdr>
      <w:divsChild>
        <w:div w:id="356319598">
          <w:marLeft w:val="0"/>
          <w:marRight w:val="0"/>
          <w:marTop w:val="0"/>
          <w:marBottom w:val="0"/>
          <w:divBdr>
            <w:top w:val="none" w:sz="0" w:space="0" w:color="auto"/>
            <w:left w:val="none" w:sz="0" w:space="0" w:color="auto"/>
            <w:bottom w:val="none" w:sz="0" w:space="0" w:color="auto"/>
            <w:right w:val="none" w:sz="0" w:space="0" w:color="auto"/>
          </w:divBdr>
        </w:div>
      </w:divsChild>
    </w:div>
    <w:div w:id="1757088248">
      <w:bodyDiv w:val="1"/>
      <w:marLeft w:val="0"/>
      <w:marRight w:val="0"/>
      <w:marTop w:val="0"/>
      <w:marBottom w:val="0"/>
      <w:divBdr>
        <w:top w:val="none" w:sz="0" w:space="0" w:color="auto"/>
        <w:left w:val="none" w:sz="0" w:space="0" w:color="auto"/>
        <w:bottom w:val="none" w:sz="0" w:space="0" w:color="auto"/>
        <w:right w:val="none" w:sz="0" w:space="0" w:color="auto"/>
      </w:divBdr>
    </w:div>
    <w:div w:id="1790781875">
      <w:bodyDiv w:val="1"/>
      <w:marLeft w:val="0"/>
      <w:marRight w:val="0"/>
      <w:marTop w:val="0"/>
      <w:marBottom w:val="0"/>
      <w:divBdr>
        <w:top w:val="none" w:sz="0" w:space="0" w:color="auto"/>
        <w:left w:val="none" w:sz="0" w:space="0" w:color="auto"/>
        <w:bottom w:val="none" w:sz="0" w:space="0" w:color="auto"/>
        <w:right w:val="none" w:sz="0" w:space="0" w:color="auto"/>
      </w:divBdr>
    </w:div>
    <w:div w:id="1801343138">
      <w:bodyDiv w:val="1"/>
      <w:marLeft w:val="0"/>
      <w:marRight w:val="0"/>
      <w:marTop w:val="0"/>
      <w:marBottom w:val="0"/>
      <w:divBdr>
        <w:top w:val="none" w:sz="0" w:space="0" w:color="auto"/>
        <w:left w:val="none" w:sz="0" w:space="0" w:color="auto"/>
        <w:bottom w:val="none" w:sz="0" w:space="0" w:color="auto"/>
        <w:right w:val="none" w:sz="0" w:space="0" w:color="auto"/>
      </w:divBdr>
    </w:div>
    <w:div w:id="1817525479">
      <w:bodyDiv w:val="1"/>
      <w:marLeft w:val="0"/>
      <w:marRight w:val="0"/>
      <w:marTop w:val="0"/>
      <w:marBottom w:val="0"/>
      <w:divBdr>
        <w:top w:val="none" w:sz="0" w:space="0" w:color="auto"/>
        <w:left w:val="none" w:sz="0" w:space="0" w:color="auto"/>
        <w:bottom w:val="none" w:sz="0" w:space="0" w:color="auto"/>
        <w:right w:val="none" w:sz="0" w:space="0" w:color="auto"/>
      </w:divBdr>
    </w:div>
    <w:div w:id="1819497528">
      <w:bodyDiv w:val="1"/>
      <w:marLeft w:val="0"/>
      <w:marRight w:val="0"/>
      <w:marTop w:val="0"/>
      <w:marBottom w:val="0"/>
      <w:divBdr>
        <w:top w:val="none" w:sz="0" w:space="0" w:color="auto"/>
        <w:left w:val="none" w:sz="0" w:space="0" w:color="auto"/>
        <w:bottom w:val="none" w:sz="0" w:space="0" w:color="auto"/>
        <w:right w:val="none" w:sz="0" w:space="0" w:color="auto"/>
      </w:divBdr>
      <w:divsChild>
        <w:div w:id="1469859317">
          <w:marLeft w:val="0"/>
          <w:marRight w:val="0"/>
          <w:marTop w:val="0"/>
          <w:marBottom w:val="0"/>
          <w:divBdr>
            <w:top w:val="none" w:sz="0" w:space="0" w:color="auto"/>
            <w:left w:val="none" w:sz="0" w:space="0" w:color="auto"/>
            <w:bottom w:val="none" w:sz="0" w:space="0" w:color="auto"/>
            <w:right w:val="none" w:sz="0" w:space="0" w:color="auto"/>
          </w:divBdr>
        </w:div>
      </w:divsChild>
    </w:div>
    <w:div w:id="1831365178">
      <w:bodyDiv w:val="1"/>
      <w:marLeft w:val="0"/>
      <w:marRight w:val="0"/>
      <w:marTop w:val="0"/>
      <w:marBottom w:val="0"/>
      <w:divBdr>
        <w:top w:val="none" w:sz="0" w:space="0" w:color="auto"/>
        <w:left w:val="none" w:sz="0" w:space="0" w:color="auto"/>
        <w:bottom w:val="none" w:sz="0" w:space="0" w:color="auto"/>
        <w:right w:val="none" w:sz="0" w:space="0" w:color="auto"/>
      </w:divBdr>
    </w:div>
    <w:div w:id="1841457720">
      <w:bodyDiv w:val="1"/>
      <w:marLeft w:val="0"/>
      <w:marRight w:val="0"/>
      <w:marTop w:val="0"/>
      <w:marBottom w:val="0"/>
      <w:divBdr>
        <w:top w:val="none" w:sz="0" w:space="0" w:color="auto"/>
        <w:left w:val="none" w:sz="0" w:space="0" w:color="auto"/>
        <w:bottom w:val="none" w:sz="0" w:space="0" w:color="auto"/>
        <w:right w:val="none" w:sz="0" w:space="0" w:color="auto"/>
      </w:divBdr>
    </w:div>
    <w:div w:id="1867787150">
      <w:bodyDiv w:val="1"/>
      <w:marLeft w:val="0"/>
      <w:marRight w:val="0"/>
      <w:marTop w:val="0"/>
      <w:marBottom w:val="0"/>
      <w:divBdr>
        <w:top w:val="none" w:sz="0" w:space="0" w:color="auto"/>
        <w:left w:val="none" w:sz="0" w:space="0" w:color="auto"/>
        <w:bottom w:val="none" w:sz="0" w:space="0" w:color="auto"/>
        <w:right w:val="none" w:sz="0" w:space="0" w:color="auto"/>
      </w:divBdr>
      <w:divsChild>
        <w:div w:id="1036586822">
          <w:marLeft w:val="0"/>
          <w:marRight w:val="0"/>
          <w:marTop w:val="0"/>
          <w:marBottom w:val="0"/>
          <w:divBdr>
            <w:top w:val="none" w:sz="0" w:space="0" w:color="auto"/>
            <w:left w:val="none" w:sz="0" w:space="0" w:color="auto"/>
            <w:bottom w:val="none" w:sz="0" w:space="0" w:color="auto"/>
            <w:right w:val="none" w:sz="0" w:space="0" w:color="auto"/>
          </w:divBdr>
        </w:div>
      </w:divsChild>
    </w:div>
    <w:div w:id="1872259068">
      <w:bodyDiv w:val="1"/>
      <w:marLeft w:val="0"/>
      <w:marRight w:val="0"/>
      <w:marTop w:val="0"/>
      <w:marBottom w:val="0"/>
      <w:divBdr>
        <w:top w:val="none" w:sz="0" w:space="0" w:color="auto"/>
        <w:left w:val="none" w:sz="0" w:space="0" w:color="auto"/>
        <w:bottom w:val="none" w:sz="0" w:space="0" w:color="auto"/>
        <w:right w:val="none" w:sz="0" w:space="0" w:color="auto"/>
      </w:divBdr>
    </w:div>
    <w:div w:id="1969123038">
      <w:bodyDiv w:val="1"/>
      <w:marLeft w:val="0"/>
      <w:marRight w:val="0"/>
      <w:marTop w:val="0"/>
      <w:marBottom w:val="0"/>
      <w:divBdr>
        <w:top w:val="none" w:sz="0" w:space="0" w:color="auto"/>
        <w:left w:val="none" w:sz="0" w:space="0" w:color="auto"/>
        <w:bottom w:val="none" w:sz="0" w:space="0" w:color="auto"/>
        <w:right w:val="none" w:sz="0" w:space="0" w:color="auto"/>
      </w:divBdr>
    </w:div>
    <w:div w:id="2036224579">
      <w:bodyDiv w:val="1"/>
      <w:marLeft w:val="0"/>
      <w:marRight w:val="0"/>
      <w:marTop w:val="0"/>
      <w:marBottom w:val="0"/>
      <w:divBdr>
        <w:top w:val="none" w:sz="0" w:space="0" w:color="auto"/>
        <w:left w:val="none" w:sz="0" w:space="0" w:color="auto"/>
        <w:bottom w:val="none" w:sz="0" w:space="0" w:color="auto"/>
        <w:right w:val="none" w:sz="0" w:space="0" w:color="auto"/>
      </w:divBdr>
      <w:divsChild>
        <w:div w:id="1509370936">
          <w:marLeft w:val="0"/>
          <w:marRight w:val="0"/>
          <w:marTop w:val="0"/>
          <w:marBottom w:val="0"/>
          <w:divBdr>
            <w:top w:val="none" w:sz="0" w:space="0" w:color="auto"/>
            <w:left w:val="none" w:sz="0" w:space="0" w:color="auto"/>
            <w:bottom w:val="none" w:sz="0" w:space="0" w:color="auto"/>
            <w:right w:val="none" w:sz="0" w:space="0" w:color="auto"/>
          </w:divBdr>
        </w:div>
      </w:divsChild>
    </w:div>
    <w:div w:id="2104303754">
      <w:bodyDiv w:val="1"/>
      <w:marLeft w:val="0"/>
      <w:marRight w:val="0"/>
      <w:marTop w:val="0"/>
      <w:marBottom w:val="0"/>
      <w:divBdr>
        <w:top w:val="none" w:sz="0" w:space="0" w:color="auto"/>
        <w:left w:val="none" w:sz="0" w:space="0" w:color="auto"/>
        <w:bottom w:val="none" w:sz="0" w:space="0" w:color="auto"/>
        <w:right w:val="none" w:sz="0" w:space="0" w:color="auto"/>
      </w:divBdr>
    </w:div>
    <w:div w:id="2126264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tvtver.ru/news/zheleznodorozhnyj-vokzal-v-tveri-snosit-ne-budut/" TargetMode="External"/><Relationship Id="rId299" Type="http://schemas.openxmlformats.org/officeDocument/2006/relationships/hyperlink" Target="https://tverlife.ru/regional/konstantin-ilin-bolshih-neprijatnostej-zimoj-ne-bylo/" TargetMode="External"/><Relationship Id="rId21" Type="http://schemas.openxmlformats.org/officeDocument/2006/relationships/hyperlink" Target="https://xn-----6kcalbbrfn0iijf7msb.xn--p1ai/news/obshchestvo/igor-rudenya-obstanovka-s-covid-19-stabiliziruetsya-koek-dostatochno-/" TargetMode="External"/><Relationship Id="rId63" Type="http://schemas.openxmlformats.org/officeDocument/2006/relationships/hyperlink" Target="https://www.tver.kp.ru/online/news/4634094/" TargetMode="External"/><Relationship Id="rId159" Type="http://schemas.openxmlformats.org/officeDocument/2006/relationships/hyperlink" Target="https://toptver.ru/society/pozharnye-dobrovolcy-iz-tverskoj-oblasti-prosjat-podderzhki-pravitelstva/" TargetMode="External"/><Relationship Id="rId324" Type="http://schemas.openxmlformats.org/officeDocument/2006/relationships/hyperlink" Target="https://&#1085;&#1072;&#1096;&#1072;&#1078;&#1080;&#1079;&#1085;&#1100;.&#1090;&#1074;&#1077;&#1088;&#1089;&#1082;&#1072;&#1103;&#1086;&#1073;&#1083;&#1072;&#1089;&#1090;&#1100;.&#1088;&#1092;/news/novosti-regiona/v-tverskoy-oblasti-poluchat-podderzhku-iz-regionalnogo-byudzheta-chetyre-turisticheskikh-proekta/" TargetMode="External"/><Relationship Id="rId366" Type="http://schemas.openxmlformats.org/officeDocument/2006/relationships/hyperlink" Target="https://tvtver.ru/news/v-tveri-v-vozraste-59-let-ushla-iz-zhizni-zhurnalist-larisa-vinogradova/" TargetMode="External"/><Relationship Id="rId531" Type="http://schemas.openxmlformats.org/officeDocument/2006/relationships/hyperlink" Target="https://vedtver.ru/news/society/zaplanirovan-vypusk-novogo-izdanija-krasnoj-knigi-tverskoj-oblasti/" TargetMode="External"/><Relationship Id="rId170" Type="http://schemas.openxmlformats.org/officeDocument/2006/relationships/hyperlink" Target="https://xn--80abdrbegn5ad8au4b7fub.xn--80aaccp4ajwpkgbl4lpb.xn--p1ai/news/novosti-regiona/gubernator-igor-rudenya-otvetit-na-aktualnye-vop1osy-v-pryamom-efire-telekanala-rossiya-24-tver/" TargetMode="External"/><Relationship Id="rId226" Type="http://schemas.openxmlformats.org/officeDocument/2006/relationships/hyperlink" Target="https://xn--b1aeca2ch.xn--80aaccp4ajwpkgbl4lpb.xn--p1ai/news/novosti-regiona/ilya-kholodov-vazhno-proinformirovat-kazhdogo-fermera-o-merakh-sushchestvuyushchikh-podderzhki-/" TargetMode="External"/><Relationship Id="rId433" Type="http://schemas.openxmlformats.org/officeDocument/2006/relationships/hyperlink" Target="https://xn--80adnee0afc6kza.xn--80aaccp4ajwpkgbl4lpb.xn--p1ai/news/novosti-regiona/v-tverskoy-oblasti-v-ramkakh-adresnoy-programmy-kapitalnogo-remonta-budut-provedeny-raboty-na-znachi/" TargetMode="External"/><Relationship Id="rId268" Type="http://schemas.openxmlformats.org/officeDocument/2006/relationships/hyperlink" Target="http://selskaya-nov.info/news/media/2022/2/17/na-zasedanii-oblastnogo-pravitelstva-obsudyat-podgotovku-k-provedeniyu-sezonnyih/" TargetMode="External"/><Relationship Id="rId475" Type="http://schemas.openxmlformats.org/officeDocument/2006/relationships/hyperlink" Target="https://&#1073;&#1077;&#1083;&#1100;&#1089;&#1082;&#1072;&#1103;&#1087;&#1088;&#1072;&#1074;&#1076;&#1072;.&#1090;&#1074;&#1077;&#1088;&#1089;&#1082;&#1072;&#1103;&#1086;&#1073;&#1083;&#1072;&#1089;&#1090;&#1100;.&#1088;&#1092;/news/novosti-regiona/v-verkhnevolzhe-vyberut-luchshikh-spetsialistov-v-sfere-sotsialnoy-podderzhki/" TargetMode="External"/><Relationship Id="rId32" Type="http://schemas.openxmlformats.org/officeDocument/2006/relationships/hyperlink" Target="https://xn--80adnee0afc6kza.xn--80aaccp4ajwpkgbl4lpb.xn--p1ai/news/novosti-regiona/novaya-transportnaya-model-budet-vnedrena-v-bologom-vyshnem-volochke-i-torzhke/" TargetMode="External"/><Relationship Id="rId74" Type="http://schemas.openxmlformats.org/officeDocument/2006/relationships/hyperlink" Target="https://xn----ctbbkcp3ddjc7i.xn--p1ai/dailynews/igor-rudenya-podtverdil-plany-po-uchastiyu-gazproma-v-modernizatsii-tverskogo-teplosnabzheniya-/" TargetMode="External"/><Relationship Id="rId128" Type="http://schemas.openxmlformats.org/officeDocument/2006/relationships/hyperlink" Target="https://&#1073;&#1077;&#1083;&#1100;&#1089;&#1082;&#1072;&#1103;&#1087;&#1088;&#1072;&#1074;&#1076;&#1072;.&#1090;&#1074;&#1077;&#1088;&#1089;&#1082;&#1072;&#1103;&#1086;&#1073;&#1083;&#1072;&#1089;&#1090;&#1100;.&#1088;&#1092;/news/novosti-regiona/do-2035-goda-v-tverskoy-oblasti-planiruetsya-sozdat-19-tysyach-novykh-rabochikh-mest/" TargetMode="External"/><Relationship Id="rId335" Type="http://schemas.openxmlformats.org/officeDocument/2006/relationships/hyperlink" Target="https://tver.aif.ru/sport/details/v_tverskoy_oblasti_uvelichilsya_interes_k_lyzhnomu_sportu_na_fone_olimpiady" TargetMode="External"/><Relationship Id="rId377" Type="http://schemas.openxmlformats.org/officeDocument/2006/relationships/hyperlink" Target="https://xn--80aaaggh4d0a.xn--80aaccp4ajwpkgbl4lpb.xn--p1ai/news/novosti-regiona/gubernator-igor-rudenya-vyrazil-soboleznovaniya-v-svyazi-s-ukhodom-iz-zhizni-veterana-tverskoy-zhurn/" TargetMode="External"/><Relationship Id="rId500" Type="http://schemas.openxmlformats.org/officeDocument/2006/relationships/hyperlink" Target="https://vedtver.ru/news/society/natalja-neprjaeva-voshla-v-top-10-mediarejtinga-rossijskih-olimpijcev-v-pekine/" TargetMode="External"/><Relationship Id="rId542" Type="http://schemas.openxmlformats.org/officeDocument/2006/relationships/hyperlink" Target="https://xn--80adnee0afc6kza.xn--80aaccp4ajwpkgbl4lpb.xn--p1ai/news/novosti-regiona/v-verkhnevolzhe-vypustyat-novoe-izdanie-krasnoy-knigi-tverskoy-oblasti/" TargetMode="External"/><Relationship Id="rId5" Type="http://schemas.openxmlformats.org/officeDocument/2006/relationships/webSettings" Target="webSettings.xml"/><Relationship Id="rId181" Type="http://schemas.openxmlformats.org/officeDocument/2006/relationships/hyperlink" Target="https://xn--b1afbmcjbrdg5afn.xn--80aaccp4ajwpkgbl4lpb.xn--p1ai/news/novosti-regiona/gubernator-igor-rudenya-otvetit-na-aktualnye-vop1osy-v-pryamom-efire-telekanala-rossiya-24-tver/" TargetMode="External"/><Relationship Id="rId237" Type="http://schemas.openxmlformats.org/officeDocument/2006/relationships/hyperlink" Target="https://&#1085;&#1072;&#1096;&#1072;&#1078;&#1080;&#1079;&#1085;&#1100;.&#1090;&#1074;&#1077;&#1088;&#1089;&#1082;&#1072;&#1103;&#1086;&#1073;&#1083;&#1072;&#1089;&#1090;&#1100;.&#1088;&#1092;/news/novosti-regiona/gubernator-igor-rudenya-po1stavil-zadachi-po-provedeniyu-sezonnykh-selskokhozyaystvennykh-rabot-v-tve/" TargetMode="External"/><Relationship Id="rId402" Type="http://schemas.openxmlformats.org/officeDocument/2006/relationships/hyperlink" Target="http://konzarya.ru/node/19319" TargetMode="External"/><Relationship Id="rId279" Type="http://schemas.openxmlformats.org/officeDocument/2006/relationships/hyperlink" Target="https://vedtver.ru/news/opinions/rimma-zolotareva-horosho-chto-s-jekstrennymi-sluzhbami-mozhno-svjazatsja-kruglosutochno/" TargetMode="External"/><Relationship Id="rId444" Type="http://schemas.openxmlformats.org/officeDocument/2006/relationships/hyperlink" Target="https://vedtver.ru/news/society/igor-rudenja-obsudil-s-predstaviteljami-respubliki-senegal-perspektivy-sotrudnichestva-s-tverskoj-oblastju/" TargetMode="External"/><Relationship Id="rId486" Type="http://schemas.openxmlformats.org/officeDocument/2006/relationships/hyperlink" Target="https://xn--80atgafdsv.xn--80aaccp4ajwpkgbl4lpb.xn--p1ai/news/novosti-regiona/v-verkhnevolzhe-vyberut-luchshikh-spetsialistov-v-sfere-sotsialnoy-podderzhki/" TargetMode="External"/><Relationship Id="rId43" Type="http://schemas.openxmlformats.org/officeDocument/2006/relationships/hyperlink" Target="https://&#1084;&#1086;&#1083;&#1086;&#1082;&#1086;&#1074;&#1089;&#1082;&#1080;&#1081;&#1082;&#1088;&#1072;&#1081;.&#1090;&#1074;&#1077;&#1088;&#1089;&#1082;&#1072;&#1103;&#1086;&#1073;&#1083;&#1072;&#1089;&#1090;&#1100;.&#1088;&#1092;/news/novosti-regiona/novoe-zdanie-dvortsa-brakosochetaniya-vo-rzheve-mobilnye-otryady-pozharotusheniya-zhiteli-regiona-ob/" TargetMode="External"/><Relationship Id="rId139" Type="http://schemas.openxmlformats.org/officeDocument/2006/relationships/hyperlink" Target="https://tverigrad.ru/publication/v-tverskoj-dokb-kovidnye-mesta-dlja-podrostkov-zapolneny-na-25/" TargetMode="External"/><Relationship Id="rId290" Type="http://schemas.openxmlformats.org/officeDocument/2006/relationships/hyperlink" Target="https://tverlife.ru/regional/rimma-zolotareva-horosho-chto-s-jekstrennymi-sluzhbami-mozhno-svjazatsja-kruglosutochno/" TargetMode="External"/><Relationship Id="rId304" Type="http://schemas.openxmlformats.org/officeDocument/2006/relationships/hyperlink" Target="https://tver.aif.ru/society/details/chetyre_turisticheskih_proekta_poluchat_byudzhetnuyu_podderzhku_v_tverskoy_oblasti" TargetMode="External"/><Relationship Id="rId346" Type="http://schemas.openxmlformats.org/officeDocument/2006/relationships/hyperlink" Target="http://tver-news.net/other/2022/02/17/82849.html" TargetMode="External"/><Relationship Id="rId388" Type="http://schemas.openxmlformats.org/officeDocument/2006/relationships/hyperlink" Target="https://glavny.tv/last-news/tver/v-tverskoy-oblasti-v-etom-godu-9-selskih-pedagogov-smogut-poluchit-po-1-mln-rubley/" TargetMode="External"/><Relationship Id="rId511" Type="http://schemas.openxmlformats.org/officeDocument/2006/relationships/hyperlink" Target="https://&#1085;&#1072;&#1096;&#1072;&#1078;&#1080;&#1079;&#1085;&#1100;.&#1090;&#1074;&#1077;&#1088;&#1089;&#1082;&#1072;&#1103;&#1086;&#1073;&#1083;&#1072;&#1089;&#1090;&#1100;.&#1088;&#1092;/news/novosti-regiona/tverskaya-lyzhnitsa-natalya-nepryaeva-voshla-v-top-10-mediareytinga-rossiyskikh-olimpiytsev-v-pekine/" TargetMode="External"/><Relationship Id="rId553" Type="http://schemas.openxmlformats.org/officeDocument/2006/relationships/hyperlink" Target="https://xn--b1afbmcjbrdg5afn.xn--80aaccp4ajwpkgbl4lpb.xn--p1ai/news/novosti-regiona/v-tverskoy-oblasti-rasshiryayut-sostav-podarochnogo-nabora-dlya-novorozhdennykh-s-uchetom-mneniya-zh/" TargetMode="External"/><Relationship Id="rId85" Type="http://schemas.openxmlformats.org/officeDocument/2006/relationships/hyperlink" Target="https://xn--80aeambocfgbf8ag0asfr.xn--80aaccp4ajwpkgbl4lpb.xn--p1ai/news/novosti-regiona/do-2035-goda-v-tverskoy-oblasti-planiruetsya-sozdat-19-tysyach-novykh-rabochikh-mest/" TargetMode="External"/><Relationship Id="rId150" Type="http://schemas.openxmlformats.org/officeDocument/2006/relationships/hyperlink" Target="https://toptver.ru/society/gorod/zheleznodorozhnyj-vokzal-v-tveri-nikto-snosit-ne-budet/" TargetMode="External"/><Relationship Id="rId192" Type="http://schemas.openxmlformats.org/officeDocument/2006/relationships/hyperlink" Target="https://tvernews.ru/news/281756/" TargetMode="External"/><Relationship Id="rId206" Type="http://schemas.openxmlformats.org/officeDocument/2006/relationships/hyperlink" Target="http://nvestnik.ru/2022/02/&#1080;&#1085;&#1092;&#1086;&#1088;&#1084;&#1072;&#1094;&#1080;&#1103;-&#1086;&#1087;&#1077;&#1088;&#1072;&#1090;&#1080;&#1074;&#1085;&#1086;&#1075;&#1086;-&#1096;&#1090;&#1072;&#1073;&#1072;-&#1087;&#1086;-&#1087;&#1088;&#1077;-184/" TargetMode="External"/><Relationship Id="rId413" Type="http://schemas.openxmlformats.org/officeDocument/2006/relationships/hyperlink" Target="https://xn--80aaaggh4d0a.xn--80aaccp4ajwpkgbl4lpb.xn--p1ai/news/novosti-regiona/v-tverskoy-oblasti-v-etom-godu-podderzhku-po-programme-zemskiy-uchitel-smogut-poluchit-9-pedagogov/" TargetMode="External"/><Relationship Id="rId248" Type="http://schemas.openxmlformats.org/officeDocument/2006/relationships/hyperlink" Target="https://ks-region69.com/news/143412-tverskaja-oblast-gotovitsja-k-sezonu-selhozrabot" TargetMode="External"/><Relationship Id="rId455" Type="http://schemas.openxmlformats.org/officeDocument/2006/relationships/hyperlink" Target="https://tvernews.ru/news/281781/" TargetMode="External"/><Relationship Id="rId497" Type="http://schemas.openxmlformats.org/officeDocument/2006/relationships/hyperlink" Target="http://gorodskoyportal.ru/tver/news/news/76297474/" TargetMode="External"/><Relationship Id="rId12" Type="http://schemas.openxmlformats.org/officeDocument/2006/relationships/hyperlink" Target="https://tverigrad.ru/publication/renovacija-vokzala-zapadnyj-most-i-modernizacija-otoplenija-o-chem-v-prjamom-jefire-govoril-gubernator-tverskoj-oblasti/" TargetMode="External"/><Relationship Id="rId108" Type="http://schemas.openxmlformats.org/officeDocument/2006/relationships/hyperlink" Target="https://leninskoeznamya.tverreg.ru/news/novosti-regiona/novoe-zdanie-dvortsa-brakosochetaniya-vo-rzheve-mobilnye-otryady-pozharotusheniya-zhiteli-regiona-ob/" TargetMode="External"/><Relationship Id="rId315" Type="http://schemas.openxmlformats.org/officeDocument/2006/relationships/hyperlink" Target="https://xn--b1aaibidbbdn6bkolfhr9u.xn--80aaccp4ajwpkgbl4lpb.xn--p1ai/news/novosti-regiona/v-tverskoy-oblasti-poluchat-podderzhku-iz-regionalnogo-byudzheta-chetyre-turisticheskikh-proekta/" TargetMode="External"/><Relationship Id="rId357" Type="http://schemas.openxmlformats.org/officeDocument/2006/relationships/hyperlink" Target="http://gorodskoyportal.ru/tver/news/news/76305994/" TargetMode="External"/><Relationship Id="rId522" Type="http://schemas.openxmlformats.org/officeDocument/2006/relationships/hyperlink" Target="https://leninskoeznamya.tverreg.ru/news/novosti-regiona/tverskaya-lyzhnitsa-natalya-nepryaeva-voshla-v-top-10-mediareytinga-rossiyskikh-olimpiytsev-v-pekine/" TargetMode="External"/><Relationship Id="rId54" Type="http://schemas.openxmlformats.org/officeDocument/2006/relationships/hyperlink" Target="https://vedtver.ru/news/society/igor-rudenja-rasskazal-o-dopolnitelnyh-proektah-k-zapadnomu-mostu/" TargetMode="External"/><Relationship Id="rId96" Type="http://schemas.openxmlformats.org/officeDocument/2006/relationships/hyperlink" Target="https://xn--80aaggfbbvdpkuqnmvfs6p.xn--80aaccp4ajwpkgbl4lpb.xn--p1ai/news/novosti-regiona/novoe-zdanie-dvortsa-brakosochetaniya-vo-rzheve-mobilnye-otryady-pozharotusheniya-zhiteli-regiona-ob/" TargetMode="External"/><Relationship Id="rId161" Type="http://schemas.openxmlformats.org/officeDocument/2006/relationships/hyperlink" Target="https://tvtver.ru/news/igor-rudenya-distantsionnye-bolnichnye-polzuyutsya-bolshoj-populyarnostyu/" TargetMode="External"/><Relationship Id="rId217" Type="http://schemas.openxmlformats.org/officeDocument/2006/relationships/hyperlink" Target="https://leninskoeznamya.tverreg.ru/news/novosti-regiona/ilya-kholodov-vazhno-proinformirovat-kazhdogo-fermera-o-merakh-sushchestvuyushchikh-podderzhki-/" TargetMode="External"/><Relationship Id="rId399" Type="http://schemas.openxmlformats.org/officeDocument/2006/relationships/hyperlink" Target="https://tverlife.ru/regional/podderzhku-po-programme-zemskij-uchitel-v-tverskoj-oblasti-v-2022-godu-poluchat-devjat-uchitelej/" TargetMode="External"/><Relationship Id="rId564" Type="http://schemas.openxmlformats.org/officeDocument/2006/relationships/hyperlink" Target="https://&#1085;&#1072;&#1096;&#1072;&#1078;&#1080;&#1079;&#1085;&#1100;.&#1090;&#1074;&#1077;&#1088;&#1089;&#1082;&#1072;&#1103;&#1086;&#1073;&#1083;&#1072;&#1089;&#1090;&#1100;.&#1088;&#1092;/news/novosti-regiona/v-tverskoy-oblasti-rasshiryayut-sostav-podarochnogo-nabora-dlya-novorozhdennykh-s-uchetom-mneniya-zh/" TargetMode="External"/><Relationship Id="rId259" Type="http://schemas.openxmlformats.org/officeDocument/2006/relationships/hyperlink" Target="https://xn--b1aaibidbbdn6bkolfhr9u.xn--80aaccp4ajwpkgbl4lpb.xn--p1ai/news/novosti-regiona/gubernator-igor-rudenya-postavil-zadachi-po-provedeniyu-sezonnykh-selskokhozyaystvennykh-rabot-v-tve/" TargetMode="External"/><Relationship Id="rId424" Type="http://schemas.openxmlformats.org/officeDocument/2006/relationships/hyperlink" Target="https://www.tver.kp.ru/online/news/4633967/" TargetMode="External"/><Relationship Id="rId466" Type="http://schemas.openxmlformats.org/officeDocument/2006/relationships/hyperlink" Target="https://www.tver.kp.ru/online/news/4633470/" TargetMode="External"/><Relationship Id="rId23" Type="http://schemas.openxmlformats.org/officeDocument/2006/relationships/hyperlink" Target="https://xn--80aeaggbsdn1am6affp.xn--80aaccp4ajwpkgbl4lpb.xn--p1ai/news/novosti-regiona/do-2035-goda-v-tverskoy-oblasti-planiruetsya-sozdat-19-tysyach-novykh-rabochikh-mest/" TargetMode="External"/><Relationship Id="rId119" Type="http://schemas.openxmlformats.org/officeDocument/2006/relationships/hyperlink" Target="https://tver.mk.ru/social/2022/02/17/do-2035-goda-v-tverskoy-oblasti-planiruetsya-sozdat-19-tysyach-novykh-rabochikh-mest.html" TargetMode="External"/><Relationship Id="rId270" Type="http://schemas.openxmlformats.org/officeDocument/2006/relationships/hyperlink" Target="http://bzgazeta.ru/novosti/na-zasedanii-oblastnogo-pravitelstva-obsudyat-podgotovku-k-provedeniyu-sezonnyx-selskoxozyajstvennyx-rabot.html" TargetMode="External"/><Relationship Id="rId326" Type="http://schemas.openxmlformats.org/officeDocument/2006/relationships/hyperlink" Target="https://xn----ctbbkcp3ddjc7i.xn--p1ai/dailynews/v-tverskoy-oblasti-chetyre-turisticheskikh-proekta-poluchat-podderzhku-v-2-5-mln-rubley-/" TargetMode="External"/><Relationship Id="rId533" Type="http://schemas.openxmlformats.org/officeDocument/2006/relationships/hyperlink" Target="https://&#1073;&#1077;&#1083;&#1100;&#1089;&#1082;&#1072;&#1103;&#1087;&#1088;&#1072;&#1074;&#1076;&#1072;.&#1090;&#1074;&#1077;&#1088;&#1089;&#1082;&#1072;&#1103;&#1086;&#1073;&#1083;&#1072;&#1089;&#1090;&#1100;.&#1088;&#1092;/news/novosti-regiona/v-verkhnevolzhe-vypustyat-novoe-izdanie-krasnoy-knigi-tverskoy-oblasti/" TargetMode="External"/><Relationship Id="rId65" Type="http://schemas.openxmlformats.org/officeDocument/2006/relationships/hyperlink" Target="https://xn--80aaafacod0cjtobqp6g1a7c4e.xn--80aaccp4ajwpkgbl4lpb.xn--p1ai/news/novosti-regiona/igor-rudenya-v-pryamom-efire-telekanala-rossiya-24-tver-rasskazal-o-klyuchevykh-proektakh-v-ekonomik/" TargetMode="External"/><Relationship Id="rId130" Type="http://schemas.openxmlformats.org/officeDocument/2006/relationships/hyperlink" Target="https://&#1073;&#1077;&#1083;&#1100;&#1089;&#1082;&#1072;&#1103;&#1087;&#1088;&#1072;&#1074;&#1076;&#1072;.&#1090;&#1074;&#1077;&#1088;&#1089;&#1082;&#1072;&#1103;&#1086;&#1073;&#1083;&#1072;&#1089;&#1090;&#1100;.&#1088;&#1092;/news/novosti-regiona/v-tverskoy-oblasti-prodolzhaetsya-snizhenie-ezhednevnoy-zabolevaemosti-koronavirusnoy-infektsiey/" TargetMode="External"/><Relationship Id="rId368" Type="http://schemas.openxmlformats.org/officeDocument/2006/relationships/hyperlink" Target="https://xn--80aeambocfgbf8ag0asfr.xn--80aaccp4ajwpkgbl4lpb.xn--p1ai/news/novosti-regiona/gubernator-igor-rudenya-vyrazil-soboleznovaniya-v-svyazi-s-ukhodom-iz-zhizni-veterana-tverskoy-zhurn/" TargetMode="External"/><Relationship Id="rId172" Type="http://schemas.openxmlformats.org/officeDocument/2006/relationships/hyperlink" Target="https://runews24.ru/tver/17/02/2022/53a0154b8379909e44ecba9d500089f4" TargetMode="External"/><Relationship Id="rId228" Type="http://schemas.openxmlformats.org/officeDocument/2006/relationships/hyperlink" Target="http://nvestnik.ru/2022/02/&#1075;&#1091;&#1073;&#1077;&#1088;&#1085;&#1072;&#1090;&#1086;&#1088;-&#1080;&#1075;&#1086;&#1088;&#1100;-&#1088;&#1091;&#1076;&#1077;&#1085;&#1103;-&#1087;&#1086;&#1089;&#1090;&#1072;&#1074;&#1080;&#1083;-&#1079;&#1072;&#1076;/" TargetMode="External"/><Relationship Id="rId435" Type="http://schemas.openxmlformats.org/officeDocument/2006/relationships/hyperlink" Target="https://xn--b1afbmcjbrdg5afn.xn--80aaccp4ajwpkgbl4lpb.xn--p1ai/news/novosti-regiona/v-tverskoy-oblasti-v-ramkakh-adresnoy-programmy-kapitalnogo-remonta-budut-provedeny-raboty-na-znachi/" TargetMode="External"/><Relationship Id="rId477" Type="http://schemas.openxmlformats.org/officeDocument/2006/relationships/hyperlink" Target="https://xn--80aeaggbsdn1am6affp.xn--80aaccp4ajwpkgbl4lpb.xn--p1ai/news/novosti-regiona/v-verkhnevolzhe-vyberut-luchshikh-spetsialistov-v-sfere-sotsialnoy-podderzhki/" TargetMode="External"/><Relationship Id="rId281" Type="http://schemas.openxmlformats.org/officeDocument/2006/relationships/hyperlink" Target="https://vedtver.ru/news/opinions/ljudmila-konstantinova-sluzhba-112-vyruchaet-v-kriticheskoj-situacii/" TargetMode="External"/><Relationship Id="rId337" Type="http://schemas.openxmlformats.org/officeDocument/2006/relationships/hyperlink" Target="https://toptver.ru/lenta/posle-uspehov-na-olimpiade-v-tverskoj-oblasti-rastjot-interes-k-lyzhnomu-sportu/" TargetMode="External"/><Relationship Id="rId502" Type="http://schemas.openxmlformats.org/officeDocument/2006/relationships/hyperlink" Target="https://r-zemlya.ru/guberniya/tverskaya-lyzhnica-natalya-nepryaeva-voshla-v-top-10-mediarejtinga-rossijskix-olimpijcev-v-pekine.html" TargetMode="External"/><Relationship Id="rId34" Type="http://schemas.openxmlformats.org/officeDocument/2006/relationships/hyperlink" Target="https://xn--80atgafdsv.xn--80aaccp4ajwpkgbl4lpb.xn--p1ai/news/novosti-regiona/novaya-transportnaya-model-budet-vnedrena-v-bologom-vyshnem-volochke-i-torzhke/" TargetMode="External"/><Relationship Id="rId76" Type="http://schemas.openxmlformats.org/officeDocument/2006/relationships/hyperlink" Target="https://xn----ctbbkcp3ddjc7i.xn--p1ai/dailynews/zhiteli-tverskoy-oblasti-zadali-gubernatoru-aktualnye-dlya-ikh-rayonov-voprosy/" TargetMode="External"/><Relationship Id="rId141" Type="http://schemas.openxmlformats.org/officeDocument/2006/relationships/hyperlink" Target="http://gorodskoyportal.ru/tver/news/news/76312877/" TargetMode="External"/><Relationship Id="rId379" Type="http://schemas.openxmlformats.org/officeDocument/2006/relationships/hyperlink" Target="https://xn--b1afbmcjbrdg5afn.xn--80aaccp4ajwpkgbl4lpb.xn--p1ai/news/novosti-regiona/gubernator-igor-rudenya-vyrazil-soboleznovaniya-v-svyazi-s-ukhodom-iz-zhizni-veterana-tverskoy-zhurn/" TargetMode="External"/><Relationship Id="rId544" Type="http://schemas.openxmlformats.org/officeDocument/2006/relationships/hyperlink" Target="https://xn--b1afbmcjbrdg5afn.xn--80aaccp4ajwpkgbl4lpb.xn--p1ai/news/novosti-regiona/v-verkhnevolzhe-vypustyat-novoe-izdanie-krasnoy-knigi-tverskoy-oblasti/" TargetMode="External"/><Relationship Id="rId7" Type="http://schemas.openxmlformats.org/officeDocument/2006/relationships/endnotes" Target="endnotes.xml"/><Relationship Id="rId183" Type="http://schemas.openxmlformats.org/officeDocument/2006/relationships/hyperlink" Target="https://xn--80aaggfbbvdpkuqnmvfs6p.xn--80aaccp4ajwpkgbl4lpb.xn--p1ai/news/novosti-regiona/gubernator-igor-rudenya-otvetit-na-aktualnye-vop1osy-v-pryamom-efire-telekanala-rossiya-24-tver/" TargetMode="External"/><Relationship Id="rId239" Type="http://schemas.openxmlformats.org/officeDocument/2006/relationships/hyperlink" Target="http://st-vestnik.ru/mestnoe-vremya/gubernator-igor-rudenya-postavil-zadachi-po-provedeniyu-sezonnyx-selskoxozyajstvennyx-rabot-v-tverskoj-oblasti.html" TargetMode="External"/><Relationship Id="rId390" Type="http://schemas.openxmlformats.org/officeDocument/2006/relationships/hyperlink" Target="http://nvestnik.ru/2022/02/&#1086;&#1073;&#1089;&#1091;&#1076;&#1080;&#1083;&#1080;-&#1073;&#1077;&#1079;&#1086;&#1087;&#1072;&#1089;&#1085;&#1086;&#1089;&#1090;&#1100;-&#1087;&#1088;&#1077;&#1076;&#1089;&#1090;&#1086;&#1103;&#1097;&#1080;&#1093;-&#1087;/" TargetMode="External"/><Relationship Id="rId404" Type="http://schemas.openxmlformats.org/officeDocument/2006/relationships/hyperlink" Target="https://leninskoeznamya.tverreg.ru/news/novosti-regiona/v-tverskoy-oblasti-v-etom-godu-podderzhku-po-programme-zemskiy-uchitel-smogut-poluchit-9-pedagogov/" TargetMode="External"/><Relationship Id="rId446" Type="http://schemas.openxmlformats.org/officeDocument/2006/relationships/hyperlink" Target="https://xn--80adsebbbcdjwbb7ak.xn--80aaccp4ajwpkgbl4lpb.xn--p1ai/news/novosti-regiona/igor-rudenya-obsudil-s-predstavitelyami-respubliki-senegal-perspektivy-sotrudnichestva-s-tverskoy-ob/" TargetMode="External"/><Relationship Id="rId250" Type="http://schemas.openxmlformats.org/officeDocument/2006/relationships/hyperlink" Target="https://xn--80aaafacod0cjtobqp6g1a7c4e.xn--80aaccp4ajwpkgbl4lpb.xn--p1ai/news/novosti-regiona/gubernator-igor-rudenya-po1stavil-zadachi-po-provedeniyu-sezonnykh-selskokhozyaystvennykh-rabot-v-tve/" TargetMode="External"/><Relationship Id="rId292" Type="http://schemas.openxmlformats.org/officeDocument/2006/relationships/hyperlink" Target="https://vedtver.ru/news/opinions/svetlana-kozlova-specialisty-sluzhby-112-kogda-neobhodimo-okazyvajut-psihologicheskuju-pomoshh/" TargetMode="External"/><Relationship Id="rId306" Type="http://schemas.openxmlformats.org/officeDocument/2006/relationships/hyperlink" Target="http://nvestnik.ru/2022/02/&#1074;-&#1074;&#1077;&#1088;&#1093;&#1085;&#1077;&#1074;&#1086;&#1083;&#1078;&#1100;&#1077;-&#1074;&#1099;&#1073;&#1077;&#1088;&#1091;&#1090;-&#1083;&#1091;&#1095;&#1096;&#1080;&#1093;-&#1089;&#1087;&#1077;&#1094;&#1080;&#1072;/" TargetMode="External"/><Relationship Id="rId488" Type="http://schemas.openxmlformats.org/officeDocument/2006/relationships/hyperlink" Target="https://xn--80aaafacod0cjtobqp6g1a7c4e.xn--80aaccp4ajwpkgbl4lpb.xn--p1ai/news/novosti-regiona/v-verkhnevolzhe-vyberut-luchshikh-spetsialistov-v-sfere-sotsialnoy-podderzhki/" TargetMode="External"/><Relationship Id="rId45" Type="http://schemas.openxmlformats.org/officeDocument/2006/relationships/hyperlink" Target="https://&#1084;&#1086;&#1083;&#1086;&#1082;&#1086;&#1074;&#1089;&#1082;&#1080;&#1081;&#1082;&#1088;&#1072;&#1081;.&#1090;&#1074;&#1077;&#1088;&#1089;&#1082;&#1072;&#1103;&#1086;&#1073;&#1083;&#1072;&#1089;&#1090;&#1100;.&#1088;&#1092;/news/novosti-regiona/novaya-transportnaya-model-budet-vnedrena-v-bologom-vyshnem-volochke-i-torzhke/" TargetMode="External"/><Relationship Id="rId87" Type="http://schemas.openxmlformats.org/officeDocument/2006/relationships/hyperlink" Target="https://tvtver.ru/news/do-2035-goda-v-tverskoj-oblasti-planiruetsya-sozdat-19-tysyach-novyh-rabochih-mest/" TargetMode="External"/><Relationship Id="rId110" Type="http://schemas.openxmlformats.org/officeDocument/2006/relationships/hyperlink" Target="https://tver.aif.ru/society/family/v_rzheve_mozhet_poyavitsya_novyy_zags" TargetMode="External"/><Relationship Id="rId348" Type="http://schemas.openxmlformats.org/officeDocument/2006/relationships/hyperlink" Target="https://vedtver.ru/news/society/zaksobranie-regiona-vyrazhaet-soboleznovanija-rodnym-i-kollegam-larisy-jurevny-vinogradovoj/" TargetMode="External"/><Relationship Id="rId513" Type="http://schemas.openxmlformats.org/officeDocument/2006/relationships/hyperlink" Target="https://&#1084;&#1086;&#1083;&#1086;&#1082;&#1086;&#1074;&#1089;&#1082;&#1080;&#1081;&#1082;&#1088;&#1072;&#1081;.&#1090;&#1074;&#1077;&#1088;&#1089;&#1082;&#1072;&#1103;&#1086;&#1073;&#1083;&#1072;&#1089;&#1090;&#1100;.&#1088;&#1092;/news/novosti-regiona/tverskaya-lyzhnitsa-natalya-nepryaeva-voshla-v-top-10-mediareytinga-rossiyskikh-olimpiytsev-v-pekine/" TargetMode="External"/><Relationship Id="rId555" Type="http://schemas.openxmlformats.org/officeDocument/2006/relationships/hyperlink" Target="https://xn--80aeaggbsdn1am6affp.xn--80aaccp4ajwpkgbl4lpb.xn--p1ai/news/novosti-regiona/v-tverskoy-oblasti-rasshiryayut-sostav-podarochnogo-nabora-dlya-novorozhdennykh-s-uchetom-mneniya-zh/" TargetMode="External"/><Relationship Id="rId152" Type="http://schemas.openxmlformats.org/officeDocument/2006/relationships/hyperlink" Target="https://xn--80atgafdsv.xn--80aaccp4ajwpkgbl4lpb.xn--p1ai/news/novosti-regiona/v-tverskoy-oblasti-prodolzhaetsya-snizhenie-ezhednevnoy-zabolevaemosti-koronavirusnoy-infektsiey/" TargetMode="External"/><Relationship Id="rId194" Type="http://schemas.openxmlformats.org/officeDocument/2006/relationships/hyperlink" Target="https://www.tver.kp.ru/online/news/4633229/" TargetMode="External"/><Relationship Id="rId208" Type="http://schemas.openxmlformats.org/officeDocument/2006/relationships/hyperlink" Target="https://ria.ru/20220217/gospodderzhka-1773379677.html" TargetMode="External"/><Relationship Id="rId415" Type="http://schemas.openxmlformats.org/officeDocument/2006/relationships/hyperlink" Target="https://xn--80atgafdsv.xn--80aaccp4ajwpkgbl4lpb.xn--p1ai/news/novosti-regiona/v-tverskoy-oblasti-v-etom-godu-podderzhku-po-programme-zemskiy-uchitel-smogut-poluchit-9-pedagogov/" TargetMode="External"/><Relationship Id="rId457" Type="http://schemas.openxmlformats.org/officeDocument/2006/relationships/hyperlink" Target="https://xn--80aaggfbbvdpkuqnmvfs6p.xn--80aaccp4ajwpkgbl4lpb.xn--p1ai/news/novosti-regiona/igor-rudenya-obsudil-s-predstavitelyami-respubliki-senegal-perspektivy-sotrudnichestva-s-tverskoy-ob/" TargetMode="External"/><Relationship Id="rId261" Type="http://schemas.openxmlformats.org/officeDocument/2006/relationships/hyperlink" Target="https://xn--80aaggfbbvdpkuqnmvfs6p.xn--80aaccp4ajwpkgbl4lpb.xn--p1ai/news/novosti-regiona/gubernator-igor-rudenya-postavil-zadachi-po-provedeniyu-sezonnykh-selskokhozyaystvennykh-rabot-v-tve/" TargetMode="External"/><Relationship Id="rId499" Type="http://schemas.openxmlformats.org/officeDocument/2006/relationships/hyperlink" Target="https://milknews.ru/index/tver-proizvodsttvo.html" TargetMode="External"/><Relationship Id="rId14" Type="http://schemas.openxmlformats.org/officeDocument/2006/relationships/hyperlink" Target="https://xn--80abdrbegn5ad8au4b7fub.xn--80aaccp4ajwpkgbl4lpb.xn--p1ai/news/novosti-regiona/igor-rudenya-v-pryamom-efire-telekanala-rossiya-24-tver-rasskazal-o-klyuchevykh-proektakh-v-ekonomik/" TargetMode="External"/><Relationship Id="rId56" Type="http://schemas.openxmlformats.org/officeDocument/2006/relationships/hyperlink" Target="https://www.tver.kp.ru/online/news/4634100/" TargetMode="External"/><Relationship Id="rId317" Type="http://schemas.openxmlformats.org/officeDocument/2006/relationships/hyperlink" Target="https://xn--b1afbmcjbrdg5afn.xn--80aaccp4ajwpkgbl4lpb.xn--p1ai/news/novosti-regiona/v-tverskoy-oblasti-poluchat-podderzhku-iz-regionalnogo-byudzheta-chetyre-turisticheskikh-proekta/" TargetMode="External"/><Relationship Id="rId359" Type="http://schemas.openxmlformats.org/officeDocument/2006/relationships/hyperlink" Target="https://xn--80adsebbbcdjwbb7ak.xn--80aaccp4ajwpkgbl4lpb.xn--p1ai/news/novosti-regiona/gubernator-igor-rudenya-vyrazil-soboleznovaniya-v-svyazi-s-ukhodom-iz-zhizni-veterana-tverskoy-zhurn/" TargetMode="External"/><Relationship Id="rId524" Type="http://schemas.openxmlformats.org/officeDocument/2006/relationships/hyperlink" Target="http://kuvznama.ru/tverskaja-lyzhnica-natalja-neprjaeva-voshla-v-top-10-mediarejtinga-rossijskih-olimpijcev-v-pekine.html" TargetMode="External"/><Relationship Id="rId566" Type="http://schemas.openxmlformats.org/officeDocument/2006/relationships/hyperlink" Target="http://tver-news.net/society/2022/02/17/82965.html" TargetMode="External"/><Relationship Id="rId98" Type="http://schemas.openxmlformats.org/officeDocument/2006/relationships/hyperlink" Target="https://xn--b1aaibidbbdn6bkolfhr9u.xn--80aaccp4ajwpkgbl4lpb.xn--p1ai/news/novosti-regiona/novoe-zdanie-dvortsa-brakosochetaniya-vo-rzheve-mobilnye-otryady-pozharotusheniya-zhiteli-regiona-ob/" TargetMode="External"/><Relationship Id="rId121" Type="http://schemas.openxmlformats.org/officeDocument/2006/relationships/hyperlink" Target="https://tverlife.ru/regional/igor-rudenja-rasskazal-o-sudbe-tverskogo-vokzala/" TargetMode="External"/><Relationship Id="rId163" Type="http://schemas.openxmlformats.org/officeDocument/2006/relationships/hyperlink" Target="https://www.tver.kp.ru/online/news/4634065/" TargetMode="External"/><Relationship Id="rId219" Type="http://schemas.openxmlformats.org/officeDocument/2006/relationships/hyperlink" Target="https://xn--b1aaibidbbdn6bkolfhr9u.xn--80aaccp4ajwpkgbl4lpb.xn--p1ai/news/novosti-regiona/ilya-kholodov-vazhno-proinformirovat-kazhdogo-fermera-o-merakh-sushchestvuyushchikh-podderzhki-/" TargetMode="External"/><Relationship Id="rId370" Type="http://schemas.openxmlformats.org/officeDocument/2006/relationships/hyperlink" Target="https://toptver.ru/lenta/pamjati-larisy-vinogradovoj/" TargetMode="External"/><Relationship Id="rId426" Type="http://schemas.openxmlformats.org/officeDocument/2006/relationships/hyperlink" Target="https://&#1085;&#1072;&#1096;&#1072;&#1078;&#1080;&#1079;&#1085;&#1100;.&#1090;&#1074;&#1077;&#1088;&#1089;&#1082;&#1072;&#1103;&#1086;&#1073;&#1083;&#1072;&#1089;&#1090;&#1100;.&#1088;&#1092;/news/novosti-regiona/v-tverskoy-oblasti-v-ramkakh-adresnoy-programmy-kapitalnogo-remonta-budut-provedeny-raboty-na-znachi/" TargetMode="External"/><Relationship Id="rId230" Type="http://schemas.openxmlformats.org/officeDocument/2006/relationships/hyperlink" Target="https://kvedomosti.ru/?p=1113133" TargetMode="External"/><Relationship Id="rId468" Type="http://schemas.openxmlformats.org/officeDocument/2006/relationships/hyperlink" Target="https://vedtver.ru/news/society/v-tveri-po-programme-dorozhnyh-rabot-otremontirujut-proezzhie-chasti-vozle-shkol-i-bolnic/" TargetMode="External"/><Relationship Id="rId25" Type="http://schemas.openxmlformats.org/officeDocument/2006/relationships/hyperlink" Target="https://xn--80aeaggbsdn1am6affp.xn--80aaccp4ajwpkgbl4lpb.xn--p1ai/news/novosti-regiona/v-tverskoy-oblasti-prodolzhaetsya-snizhenie-ezhednevnoy-zabolevaemosti-koronavirusnoy-infektsiey/" TargetMode="External"/><Relationship Id="rId67" Type="http://schemas.openxmlformats.org/officeDocument/2006/relationships/hyperlink" Target="https://xn--80aaggfbbvdpkuqnmvfs6p.xn--80aaccp4ajwpkgbl4lpb.xn--p1ai/news/novosti-regiona/igor-rudenya-v-pryamom-efire-telekanala-rossiya-24-tver-rasskazal-o-klyuchevykh-proektakh-v-ekonomik/" TargetMode="External"/><Relationship Id="rId272" Type="http://schemas.openxmlformats.org/officeDocument/2006/relationships/hyperlink" Target="http://konzarya.ru/node/19317" TargetMode="External"/><Relationship Id="rId328" Type="http://schemas.openxmlformats.org/officeDocument/2006/relationships/hyperlink" Target="https://xn--80aeambocfgbf8ag0asfr.xn--80aaccp4ajwpkgbl4lpb.xn--p1ai/news/novosti-regiona/v-tverskoy-oblasti-poluchat-podderzhku-iz-regionalnogo-byudzheta-chetyre-turisticheskikh-proekta/" TargetMode="External"/><Relationship Id="rId535" Type="http://schemas.openxmlformats.org/officeDocument/2006/relationships/hyperlink" Target="https://&#1085;&#1072;&#1096;&#1072;&#1078;&#1080;&#1079;&#1085;&#1100;.&#1090;&#1074;&#1077;&#1088;&#1089;&#1082;&#1072;&#1103;&#1086;&#1073;&#1083;&#1072;&#1089;&#1090;&#1100;.&#1088;&#1092;/news/novosti-regiona/v-verkhnevolzhe-vypustyat-novoe-izdanie-krasnoy-knigi-tverskoy-oblasti/" TargetMode="External"/><Relationship Id="rId132" Type="http://schemas.openxmlformats.org/officeDocument/2006/relationships/hyperlink" Target="https://xn--b1afbmcjbrdg5afn.xn--80aaccp4ajwpkgbl4lpb.xn--p1ai/news/novosti-regiona/v-tverskoy-oblasti-prodolzhaetsya-snizhenie-ezhednevnoy-zabolevaemosti-koronavirusnoy-infektsiey/" TargetMode="External"/><Relationship Id="rId174" Type="http://schemas.openxmlformats.org/officeDocument/2006/relationships/hyperlink" Target="https://glavny.tv/last-news/tver/gubernator-igor-rudenya-vystupit-v-pryamom-efire-telekanala-rossiya-24/" TargetMode="External"/><Relationship Id="rId381" Type="http://schemas.openxmlformats.org/officeDocument/2006/relationships/hyperlink" Target="https://xn--80atgafdsv.xn--80aaccp4ajwpkgbl4lpb.xn--p1ai/news/novosti-regiona/gubernator-igor-rudenya-vyrazil-soboleznovaniya-v-svyazi-s-ukhodom-iz-zhizni-veterana-tverskoy-zhurn/" TargetMode="External"/><Relationship Id="rId241" Type="http://schemas.openxmlformats.org/officeDocument/2006/relationships/hyperlink" Target="https://&#1073;&#1077;&#1083;&#1100;&#1089;&#1082;&#1072;&#1103;&#1087;&#1088;&#1072;&#1074;&#1076;&#1072;.&#1090;&#1074;&#1077;&#1088;&#1089;&#1082;&#1072;&#1103;&#1086;&#1073;&#1083;&#1072;&#1089;&#1090;&#1100;.&#1088;&#1092;/news/novosti-regiona/gubernator-igor-rudenya-postavil-zadachi-po-provedeniyu-sezonnykh-selskokhozyaystvennykh-rabot-v-tve/" TargetMode="External"/><Relationship Id="rId437" Type="http://schemas.openxmlformats.org/officeDocument/2006/relationships/hyperlink" Target="https://xn--80aeambocfgbf8ag0asfr.xn--80aaccp4ajwpkgbl4lpb.xn--p1ai/news/novosti-regiona/v-tverskoy-oblasti-v-ramkakh-adresnoy-programmy-kapitalnogo-remonta-budut-provedeny-raboty-na-znachi/" TargetMode="External"/><Relationship Id="rId479" Type="http://schemas.openxmlformats.org/officeDocument/2006/relationships/hyperlink" Target="https://&#1085;&#1072;&#1096;&#1072;&#1078;&#1080;&#1079;&#1085;&#1100;.&#1090;&#1074;&#1077;&#1088;&#1089;&#1082;&#1072;&#1103;&#1086;&#1073;&#1083;&#1072;&#1089;&#1090;&#1100;.&#1088;&#1092;/news/novosti-regiona/v-verkhnevolzhe-vyberut-luchshikh-spetsialistov-v-sfere-sotsialnoy-podderzhki/" TargetMode="External"/><Relationship Id="rId36" Type="http://schemas.openxmlformats.org/officeDocument/2006/relationships/hyperlink" Target="https://&#1085;&#1072;&#1096;&#1072;&#1078;&#1080;&#1079;&#1085;&#1100;.&#1090;&#1074;&#1077;&#1088;&#1089;&#1082;&#1072;&#1103;&#1086;&#1073;&#1083;&#1072;&#1089;&#1090;&#1100;.&#1088;&#1092;/news/novosti-regiona/igor-rudenya-v-pryamom-efire-telekanala-rossiya-24-tver-rasskazal-o-klyuchevykh-proektakh-v-ekonomik/" TargetMode="External"/><Relationship Id="rId283" Type="http://schemas.openxmlformats.org/officeDocument/2006/relationships/hyperlink" Target="https://vedtver.ru/news/opinions/aleksandra-sharshavyh-sistema-112-pomogla-snizit-smertnost/" TargetMode="External"/><Relationship Id="rId339" Type="http://schemas.openxmlformats.org/officeDocument/2006/relationships/hyperlink" Target="https://korrespondents.ru/lyzhi-kotorye-edut-sportivnyj-prazdnik-v-tveri-sovpal-s-olimpijskoj-pobedoj/" TargetMode="External"/><Relationship Id="rId490" Type="http://schemas.openxmlformats.org/officeDocument/2006/relationships/hyperlink" Target="https://leninskoeznamya.tverreg.ru/news/novosti-regiona/v-verkhnevolzhe-vyberut-luchshikh-spetsialistov-v-sfere-sotsialnoy-podderzhki/" TargetMode="External"/><Relationship Id="rId504" Type="http://schemas.openxmlformats.org/officeDocument/2006/relationships/hyperlink" Target="https://&#1073;&#1077;&#1083;&#1100;&#1089;&#1082;&#1072;&#1103;&#1087;&#1088;&#1072;&#1074;&#1076;&#1072;.&#1090;&#1074;&#1077;&#1088;&#1089;&#1082;&#1072;&#1103;&#1086;&#1073;&#1083;&#1072;&#1089;&#1090;&#1100;.&#1088;&#1092;/news/novosti-regiona/tverskaya-lyzhnitsa-natalya-nepryaeva-voshla-v-top-10-mediareytinga-rossiyskikh-olimpiytsev-v-pekine/" TargetMode="External"/><Relationship Id="rId546" Type="http://schemas.openxmlformats.org/officeDocument/2006/relationships/hyperlink" Target="https://xn--b1aeca2ch.xn--80aaccp4ajwpkgbl4lpb.xn--p1ai/news/novosti-regiona/v-verkhnevolzhe-vypustyat-novoe-izdanie-krasnoy-knigi-tverskoy-oblasti/" TargetMode="External"/><Relationship Id="rId78" Type="http://schemas.openxmlformats.org/officeDocument/2006/relationships/hyperlink" Target="https://regionews.ru/novosti-tveri/natalya-nepryaevaspasibo-vsem-za-podderzhku/" TargetMode="External"/><Relationship Id="rId101" Type="http://schemas.openxmlformats.org/officeDocument/2006/relationships/hyperlink" Target="https://tver.mk.ru/social/2022/02/17/v-tveri-postroyat-peshekhodnyy-most-kotoryy-svyazhet-zaliniyu-i-privokzalnuyu-ploshhad.html" TargetMode="External"/><Relationship Id="rId143" Type="http://schemas.openxmlformats.org/officeDocument/2006/relationships/hyperlink" Target="https://xn--80aeambocfgbf8ag0asfr.xn--80aaccp4ajwpkgbl4lpb.xn--p1ai/news/novosti-regiona/v-tverskoy-oblasti-prodolzhaetsya-snizhenie-ezhednevnoy-zabolevaemosti-koronavirusnoy-infektsiey/" TargetMode="External"/><Relationship Id="rId185" Type="http://schemas.openxmlformats.org/officeDocument/2006/relationships/hyperlink" Target="https://xn--80atgafdsv.xn--80aaccp4ajwpkgbl4lpb.xn--p1ai/news/novosti-regiona/gubernator-igor-rudenya-otvetit-na-aktualnye-vop1osy-v-pryamom-efire-telekanala-rossiya-24-tver/" TargetMode="External"/><Relationship Id="rId350" Type="http://schemas.openxmlformats.org/officeDocument/2006/relationships/hyperlink" Target="https://sanktpeterburg.bezformata.com/listnews/gazeti-i-smeni-larisa-vinogradova/102628942/" TargetMode="External"/><Relationship Id="rId406" Type="http://schemas.openxmlformats.org/officeDocument/2006/relationships/hyperlink" Target="https://xn--80abdrbegn5ad8au4b7fub.xn--80aaccp4ajwpkgbl4lpb.xn--p1ai/news/novosti-regiona/v-tverskoy-oblasti-v-etom-godu-podderzhku-po-programme-zemskiy-uchitel-smogut-poluchit-9-pedagogov/" TargetMode="External"/><Relationship Id="rId9" Type="http://schemas.openxmlformats.org/officeDocument/2006/relationships/chart" Target="charts/chart1.xml"/><Relationship Id="rId210" Type="http://schemas.openxmlformats.org/officeDocument/2006/relationships/hyperlink" Target="https://xn--80abdrbegn5ad8au4b7fub.xn--80aaccp4ajwpkgbl4lpb.xn--p1ai/news/novosti-regiona/ilya-kholodov-vazhno-proinformirovat-kazhdogo-fermera-o-merakh-sushchestvuyushchikh-podderzhki-/" TargetMode="External"/><Relationship Id="rId392" Type="http://schemas.openxmlformats.org/officeDocument/2006/relationships/hyperlink" Target="http://selskaya-nov.info/news/media/2022/2/17/v-tverskoj-oblasti-v-etom-godu-podderzhku-po-programme-zemskij-uchitel-smogut-poluchit-9-pedagogov/" TargetMode="External"/><Relationship Id="rId448" Type="http://schemas.openxmlformats.org/officeDocument/2006/relationships/hyperlink" Target="https://xn--80adnee0afc6kza.xn--80aaccp4ajwpkgbl4lpb.xn--p1ai/news/novosti-regiona/igor-rudenya-obsudil-s-predstavitelyami-respubliki-senegal-perspektivy-sotrudnichestva-s-tverskoy-ob/" TargetMode="External"/><Relationship Id="rId26" Type="http://schemas.openxmlformats.org/officeDocument/2006/relationships/hyperlink" Target="https://xn--80aeaggbsdn1am6affp.xn--80aaccp4ajwpkgbl4lpb.xn--p1ai/news/novosti-regiona/igor-rudenya-v-pryamom-efire-telekanala-rossiya-24-tver-rasskazal-o-klyuchevykh-proektakh-v-ekonomik/" TargetMode="External"/><Relationship Id="rId231" Type="http://schemas.openxmlformats.org/officeDocument/2006/relationships/hyperlink" Target="https://glavny.tv/last-news/tver/gubernator-igor-rudenya-postavil-zadachi-po-provedeniyu-sezonnyh-selskohozyaystvennyh-rabot-v-tverskoy-oblasti/" TargetMode="External"/><Relationship Id="rId252" Type="http://schemas.openxmlformats.org/officeDocument/2006/relationships/hyperlink" Target="https://toptver.ru/lenta/gubernator-igor-rudenja-postavil-zadachi-po-provedeniju-sezonnyh-selskohozjajstvennyh-rabot-v-tverskoj-oblasti/" TargetMode="External"/><Relationship Id="rId273" Type="http://schemas.openxmlformats.org/officeDocument/2006/relationships/hyperlink" Target="https://vedtver.ru/news/opinions/maksim-petrushin-sistema-112-uprostila-strukturu-upravlenija-skoroj-pomoshhju/" TargetMode="External"/><Relationship Id="rId294" Type="http://schemas.openxmlformats.org/officeDocument/2006/relationships/hyperlink" Target="https://tver.mk.ru/social/2022/02/17/oleg-dubov-rabota-sistemy-112-khorosho-zarekomendovala-sebya.html" TargetMode="External"/><Relationship Id="rId308" Type="http://schemas.openxmlformats.org/officeDocument/2006/relationships/hyperlink" Target="https://tver.mk.ru/social/2022/02/17/v-tverskoy-oblasti-vydelyayutsya-millionnye-subsidii-na-razvitie-turizma.html" TargetMode="External"/><Relationship Id="rId329" Type="http://schemas.openxmlformats.org/officeDocument/2006/relationships/hyperlink" Target="https://tverlife.ru/regional/podderzhku-iz-regionalnogo-bjudzheta-tverskoj-oblasti-poluchat-chetyre-turisticheskih-proekta/" TargetMode="External"/><Relationship Id="rId480" Type="http://schemas.openxmlformats.org/officeDocument/2006/relationships/hyperlink" Target="https://&#1084;&#1086;&#1083;&#1086;&#1082;&#1086;&#1074;&#1089;&#1082;&#1080;&#1081;&#1082;&#1088;&#1072;&#1081;.&#1090;&#1074;&#1077;&#1088;&#1089;&#1082;&#1072;&#1103;&#1086;&#1073;&#1083;&#1072;&#1089;&#1090;&#1100;.&#1088;&#1092;/news/novosti-regiona/v-verkhnevolzhe-vyberut-luchshikh-spetsialistov-v-sfere-sotsialnoy-podderzhki/" TargetMode="External"/><Relationship Id="rId515" Type="http://schemas.openxmlformats.org/officeDocument/2006/relationships/hyperlink" Target="https://xn--b1afbmcjbrdg5afn.xn--80aaccp4ajwpkgbl4lpb.xn--p1ai/news/novosti-regiona/tverskaya-lyzhnitsa-natalya-nepryaeva-voshla-v-top-10-mediareytinga-rossiyskikh-olimpiytsev-v-pekine/" TargetMode="External"/><Relationship Id="rId536" Type="http://schemas.openxmlformats.org/officeDocument/2006/relationships/hyperlink" Target="https://&#1084;&#1086;&#1083;&#1086;&#1082;&#1086;&#1074;&#1089;&#1082;&#1080;&#1081;&#1082;&#1088;&#1072;&#1081;.&#1090;&#1074;&#1077;&#1088;&#1089;&#1082;&#1072;&#1103;&#1086;&#1073;&#1083;&#1072;&#1089;&#1090;&#1100;.&#1088;&#1092;/news/novosti-regiona/v-verkhnevolzhe-vypustyat-novoe-izdanie-krasnoy-knigi-tverskoy-oblasti/" TargetMode="External"/><Relationship Id="rId47" Type="http://schemas.openxmlformats.org/officeDocument/2006/relationships/hyperlink" Target="https://xn--b1afbmcjbrdg5afn.xn--80aaccp4ajwpkgbl4lpb.xn--p1ai/news/novosti-regiona/novaya-transportnaya-model-budet-vnedrena-v-bologom-vyshnem-volochke-i-torzhke/" TargetMode="External"/><Relationship Id="rId68" Type="http://schemas.openxmlformats.org/officeDocument/2006/relationships/hyperlink" Target="https://xn--80aaaggh4d0a.xn--80aaccp4ajwpkgbl4lpb.xn--p1ai/news/novosti-regiona/igor-rudenya-v-pryamom-efire-telekanala-rossiya-24-tver-rasskazal-o-klyuchevykh-proektakh-v-ekonomik/" TargetMode="External"/><Relationship Id="rId89" Type="http://schemas.openxmlformats.org/officeDocument/2006/relationships/hyperlink" Target="http://gorodskoyportal.ru/tver/news/news/76313175/" TargetMode="External"/><Relationship Id="rId112" Type="http://schemas.openxmlformats.org/officeDocument/2006/relationships/hyperlink" Target="https://xn--80adnee0afc6kza.xn--80aaccp4ajwpkgbl4lpb.xn--p1ai/news/novosti-regiona/novoe-zdanie-dvortsa-brakosochetaniya-vo-rzheve-mobilnye-otryady-pozharotusheniya-zhiteli-regiona-ob/" TargetMode="External"/><Relationship Id="rId133" Type="http://schemas.openxmlformats.org/officeDocument/2006/relationships/hyperlink" Target="https://tver.aif.ru/society/details/blagodarya_investiciyam_v_tverskoy_oblasti_poyavitsya_19_tysyach_rabochih_mest" TargetMode="External"/><Relationship Id="rId154" Type="http://schemas.openxmlformats.org/officeDocument/2006/relationships/hyperlink" Target="https://www.tver.kp.ru/online/news/4634068/" TargetMode="External"/><Relationship Id="rId175" Type="http://schemas.openxmlformats.org/officeDocument/2006/relationships/hyperlink" Target="https://xn--80aeaggbsdn1am6affp.xn--80aaccp4ajwpkgbl4lpb.xn--p1ai/news/novosti-regiona/gubernator-igor-rudenya-otvetit-na-aktualnye-vop1osy-v-pryamom-efire-telekanala-rossiya-24-tver/" TargetMode="External"/><Relationship Id="rId340" Type="http://schemas.openxmlformats.org/officeDocument/2006/relationships/hyperlink" Target="http://bzgazeta.ru/novosti/v-tverskoj-oblasti-uvelichilsya-interes-k-lyzhnomu-sportu-blagodarya-uspexam-rossijskix-sportsmenov-na-olimpiade.html" TargetMode="External"/><Relationship Id="rId361" Type="http://schemas.openxmlformats.org/officeDocument/2006/relationships/hyperlink" Target="https://tver.mk.ru/social/2022/02/17/ushla-iz-zhizni-veteran-tverskoy-zhurnalistiki-larisa-vinogradova.html" TargetMode="External"/><Relationship Id="rId557" Type="http://schemas.openxmlformats.org/officeDocument/2006/relationships/hyperlink" Target="https://xn--b1aeca2ch.xn--80aaccp4ajwpkgbl4lpb.xn--p1ai/news/novosti-regiona/v-tverskoy-oblasti-rasshiryayut-sostav-podarochnogo-nabora-dlya-novorozhdennykh-s-uchetom-mneniya-zh/" TargetMode="External"/><Relationship Id="rId196" Type="http://schemas.openxmlformats.org/officeDocument/2006/relationships/hyperlink" Target="https://tvtver.ru/news/gubernator-igor-rudenya-v-pryamom-efire-otvetit-na-aktualnye-voprosy-zhitelej-tverskoj-oblasti-5/" TargetMode="External"/><Relationship Id="rId200" Type="http://schemas.openxmlformats.org/officeDocument/2006/relationships/hyperlink" Target="https://www.afanasy.biz/news/politics/188836" TargetMode="External"/><Relationship Id="rId382" Type="http://schemas.openxmlformats.org/officeDocument/2006/relationships/hyperlink" Target="https://www.tver.kp.ru/online/news/4633385/" TargetMode="External"/><Relationship Id="rId417" Type="http://schemas.openxmlformats.org/officeDocument/2006/relationships/hyperlink" Target="https://&#1085;&#1072;&#1096;&#1072;&#1078;&#1080;&#1079;&#1085;&#1100;.&#1090;&#1074;&#1077;&#1088;&#1089;&#1082;&#1072;&#1103;&#1086;&#1073;&#1083;&#1072;&#1089;&#1090;&#1100;.&#1088;&#1092;/news/novosti-regiona/v-tverskoy-oblasti-v-etom-godu-podderzhku-po-programme-zemskiy-uchitel-smogut-poluchit-9-pedagogov/" TargetMode="External"/><Relationship Id="rId438" Type="http://schemas.openxmlformats.org/officeDocument/2006/relationships/hyperlink" Target="https://xn--b1aeca2ch.xn--80aaccp4ajwpkgbl4lpb.xn--p1ai/news/novosti-regiona/v-tverskoy-oblasti-v-ramkakh-adresnoy-programmy-kapitalnogo-remonta-budut-provedeny-raboty-na-znachi/" TargetMode="External"/><Relationship Id="rId459" Type="http://schemas.openxmlformats.org/officeDocument/2006/relationships/hyperlink" Target="https://xn--b1aaibidbbdn6bkolfhr9u.xn--80aaccp4ajwpkgbl4lpb.xn--p1ai/news/novosti-regiona/igor-rudenya-obsudil-s-predstavitelyami-respubliki-senegal-perspektivy-sotrudnichestva-s-tverskoy-ob/" TargetMode="External"/><Relationship Id="rId16" Type="http://schemas.openxmlformats.org/officeDocument/2006/relationships/hyperlink" Target="https://&#1073;&#1077;&#1083;&#1100;&#1089;&#1082;&#1072;&#1103;&#1087;&#1088;&#1072;&#1074;&#1076;&#1072;.&#1090;&#1074;&#1077;&#1088;&#1089;&#1082;&#1072;&#1103;&#1086;&#1073;&#1083;&#1072;&#1089;&#1090;&#1100;.&#1088;&#1092;/news/novosti-regiona/novaya-transportnaya-model-budet-vnedrena-v-bologom-vyshnem-volochke-i-torzhke/" TargetMode="External"/><Relationship Id="rId221" Type="http://schemas.openxmlformats.org/officeDocument/2006/relationships/hyperlink" Target="https://xn--80adnee0afc6kza.xn--80aaccp4ajwpkgbl4lpb.xn--p1ai/news/novosti-regiona/ilya-kholodov-vazhno-proinformirovat-kazhdogo-fermera-o-merakh-sushchestvuyushchikh-podderzhki-/" TargetMode="External"/><Relationship Id="rId242" Type="http://schemas.openxmlformats.org/officeDocument/2006/relationships/hyperlink" Target="https://vedtver.ru/news/society/v-tverskoj-oblasti-na-vesennie-posevnye-raboty-vydelili-293-2-mln-rublej/" TargetMode="External"/><Relationship Id="rId263" Type="http://schemas.openxmlformats.org/officeDocument/2006/relationships/hyperlink" Target="https://tvernews.ru/news/281763/" TargetMode="External"/><Relationship Id="rId284" Type="http://schemas.openxmlformats.org/officeDocument/2006/relationships/hyperlink" Target="https://vedtver.ru/news/opinions/larisa-shherbakova-sistema-vyzovov-112-ochen-udobna-dlja-selskih-zhitelej/" TargetMode="External"/><Relationship Id="rId319" Type="http://schemas.openxmlformats.org/officeDocument/2006/relationships/hyperlink" Target="https://xn--80atgafdsv.xn--80aaccp4ajwpkgbl4lpb.xn--p1ai/news/novosti-regiona/v-tverskoy-oblasti-poluchat-podderzhku-iz-regionalnogo-byudzheta-chetyre-turisticheskikh-proekta/" TargetMode="External"/><Relationship Id="rId470" Type="http://schemas.openxmlformats.org/officeDocument/2006/relationships/hyperlink" Target="https://vedtver.ru/news/society/v-tverskoj-oblasti-vyberut-luchshih-specialistov-v-sfere-socialnoj-podderzhki/" TargetMode="External"/><Relationship Id="rId491" Type="http://schemas.openxmlformats.org/officeDocument/2006/relationships/hyperlink" Target="https://xn----ctbbkcp3ddjc7i.xn--p1ai/dailynews/v-tverskoy-oblasti-vyberut-luchshikh-spetsialistov-v-sfere-sotsialnoy-podderzhki-/" TargetMode="External"/><Relationship Id="rId505" Type="http://schemas.openxmlformats.org/officeDocument/2006/relationships/hyperlink" Target="https://xn--80abdrbegn5ad8au4b7fub.xn--80aaccp4ajwpkgbl4lpb.xn--p1ai/news/novosti-regiona/tverskaya-lyzhnitsa-natalya-nepryaeva-voshla-v-top-10-mediareytinga-rossiyskikh-olimpiytsev-v-pekine/" TargetMode="External"/><Relationship Id="rId526" Type="http://schemas.openxmlformats.org/officeDocument/2006/relationships/hyperlink" Target="https://xn--b1aaibidbbdn6bkolfhr9u.xn--80aaccp4ajwpkgbl4lpb.xn--p1ai/news/novosti-regiona/tverskaya-lyzhnitsa-natalya-nepryaeva-voshla-v-top-10-mediareytinga-rossiyskikh-olimpiytsev-v-pekine/" TargetMode="External"/><Relationship Id="rId37" Type="http://schemas.openxmlformats.org/officeDocument/2006/relationships/hyperlink" Target="https://&#1085;&#1072;&#1096;&#1072;&#1078;&#1080;&#1079;&#1085;&#1100;.&#1090;&#1074;&#1077;&#1088;&#1089;&#1082;&#1072;&#1103;&#1086;&#1073;&#1083;&#1072;&#1089;&#1090;&#1100;.&#1088;&#1092;/news/novosti-regiona/v-tverskoy-oblasti-prodolzhaetsya-snizhenie-ezhednevnoy-zabolevaemosti-koronavirusnoy-infektsiey/" TargetMode="External"/><Relationship Id="rId58" Type="http://schemas.openxmlformats.org/officeDocument/2006/relationships/hyperlink" Target="https://www.afanasy.biz/news/society/188879" TargetMode="External"/><Relationship Id="rId79" Type="http://schemas.openxmlformats.org/officeDocument/2006/relationships/hyperlink" Target="https://tver.aif.ru/society/details/gubernator_igor_rudenya_otvetil_na_aktualnye_voprosy_v_pryamom_efire" TargetMode="External"/><Relationship Id="rId102" Type="http://schemas.openxmlformats.org/officeDocument/2006/relationships/hyperlink" Target="https://xn--80atgafdsv.xn--80aaccp4ajwpkgbl4lpb.xn--p1ai/news/novosti-regiona/do-2035-goda-v-tverskoy-oblasti-planiruetsya-sozdat-19-tysyach-novykh-rabochikh-mest/" TargetMode="External"/><Relationship Id="rId123" Type="http://schemas.openxmlformats.org/officeDocument/2006/relationships/hyperlink" Target="https://www.tver.kp.ru/online/news/4634075/" TargetMode="External"/><Relationship Id="rId144" Type="http://schemas.openxmlformats.org/officeDocument/2006/relationships/hyperlink" Target="https://xn--b1aaibidbbdn6bkolfhr9u.xn--80aaccp4ajwpkgbl4lpb.xn--p1ai/news/novosti-regiona/v-tverskoy-oblasti-prodolzhaetsya-snizhenie-ezhednevnoy-zabolevaemosti-koronavirusnoy-infektsiey/" TargetMode="External"/><Relationship Id="rId330" Type="http://schemas.openxmlformats.org/officeDocument/2006/relationships/hyperlink" Target="https://xn--b1aeca2ch.xn--80aaccp4ajwpkgbl4lpb.xn--p1ai/news/novosti-regiona/v-tverskoy-oblasti-poluchat-podderzhku-iz-regionalnogo-byudzheta-chetyre-turisticheskikh-proekta/" TargetMode="External"/><Relationship Id="rId547" Type="http://schemas.openxmlformats.org/officeDocument/2006/relationships/hyperlink" Target="https://xn--80aaafacod0cjtobqp6g1a7c4e.xn--80aaccp4ajwpkgbl4lpb.xn--p1ai/news/novosti-regiona/v-verkhnevolzhe-vypustyat-novoe-izdanie-krasnoy-knigi-tverskoy-oblasti/" TargetMode="External"/><Relationship Id="rId568" Type="http://schemas.openxmlformats.org/officeDocument/2006/relationships/footer" Target="footer1.xml"/><Relationship Id="rId90" Type="http://schemas.openxmlformats.org/officeDocument/2006/relationships/hyperlink" Target="https://xn--b1aeca2ch.xn--80aaccp4ajwpkgbl4lpb.xn--p1ai/news/novosti-regiona/novoe-zdanie-dvortsa-brakosochetaniya-vo-rzheve-mobilnye-otryady-pozharotusheniya-zhiteli-regiona-ob/" TargetMode="External"/><Relationship Id="rId165" Type="http://schemas.openxmlformats.org/officeDocument/2006/relationships/hyperlink" Target="https://tvernews.ru/news/281780/" TargetMode="External"/><Relationship Id="rId186" Type="http://schemas.openxmlformats.org/officeDocument/2006/relationships/hyperlink" Target="https://xn--80aaafacod0cjtobqp6g1a7c4e.xn--80aaccp4ajwpkgbl4lpb.xn--p1ai/news/novosti-regiona/gubernator-igor-rudenya-otvetit-na-aktualnye-vop1osy-v-pryamom-efire-telekanala-rossiya-24-tver/" TargetMode="External"/><Relationship Id="rId351" Type="http://schemas.openxmlformats.org/officeDocument/2006/relationships/hyperlink" Target="https://xn-----6kcalbbrfn0iijf7msb.xn--p1ai/news/obshchestvo/v-tveri-na-60-m-godu-zhizni-skonchalas-zhurnalist-larisa-vinogradova/" TargetMode="External"/><Relationship Id="rId372" Type="http://schemas.openxmlformats.org/officeDocument/2006/relationships/hyperlink" Target="https://vedtver.ru/news/society/igor-rudenz-virazil-soboleznovanuy-v-svazi-s-uhodom-iz-zhizni-veterana-tverskoy-zhurnalistiky-larisi-vinogradovoy/" TargetMode="External"/><Relationship Id="rId393" Type="http://schemas.openxmlformats.org/officeDocument/2006/relationships/hyperlink" Target="https://tp.tver.ru/v-tverskoj-oblasti-v-jetom-godu-podderzhku-po-programme-zemskij-uchitel-smogut-poluchit-9-pedagogov/" TargetMode="External"/><Relationship Id="rId407" Type="http://schemas.openxmlformats.org/officeDocument/2006/relationships/hyperlink" Target="https://xn--80aeaggbsdn1am6affp.xn--80aaccp4ajwpkgbl4lpb.xn--p1ai/news/novosti-regiona/v-tverskoy-oblasti-v-etom-godu-podderzhku-po-programme-zemskiy-uchitel-smogut-poluchit-9-pedagogov/" TargetMode="External"/><Relationship Id="rId428" Type="http://schemas.openxmlformats.org/officeDocument/2006/relationships/hyperlink" Target="https://xn--80aaggfbbvdpkuqnmvfs6p.xn--80aaccp4ajwpkgbl4lpb.xn--p1ai/news/novosti-regiona/v-tverskoy-oblasti-v-ramkakh-adresnoy-programmy-kapitalnogo-remonta-budut-provedeny-raboty-na-znachi/" TargetMode="External"/><Relationship Id="rId449" Type="http://schemas.openxmlformats.org/officeDocument/2006/relationships/hyperlink" Target="https://xn----ctbbkcp3ddjc7i.xn--p1ai/dailynews/igor-rudenya-obsudil-s-predstavitelyami-respubliki-senegal-perspektivy-sotrudnichestva/" TargetMode="External"/><Relationship Id="rId211" Type="http://schemas.openxmlformats.org/officeDocument/2006/relationships/hyperlink" Target="https://&#1073;&#1077;&#1083;&#1100;&#1089;&#1082;&#1072;&#1103;&#1087;&#1088;&#1072;&#1074;&#1076;&#1072;.&#1090;&#1074;&#1077;&#1088;&#1089;&#1082;&#1072;&#1103;&#1086;&#1073;&#1083;&#1072;&#1089;&#1090;&#1100;.&#1088;&#1092;/news/novosti-regiona/ilya-kholodov-vazhno-proinformirovat-kazhdogo-fermera-o-merakh-sushchestvuyushchikh-podderzhki-/" TargetMode="External"/><Relationship Id="rId232" Type="http://schemas.openxmlformats.org/officeDocument/2006/relationships/hyperlink" Target="https://tver.aif.ru/society/details/gubernator_postavil_zadachi_po_provedeniyu_selhozrabot_v_tverskoy_oblasti" TargetMode="External"/><Relationship Id="rId253" Type="http://schemas.openxmlformats.org/officeDocument/2006/relationships/hyperlink" Target="https://xn--80aeambocfgbf8ag0asfr.xn--80aaccp4ajwpkgbl4lpb.xn--p1ai/news/novosti-regiona/gubernator-igor-rudenya-postavil-zadachi-po-provedeniyu-sezonnykh-selskokhozyaystvennykh-rabot-v-tve/" TargetMode="External"/><Relationship Id="rId274" Type="http://schemas.openxmlformats.org/officeDocument/2006/relationships/hyperlink" Target="https://tverlife.ru/regional/artur-babushkin-vystroena-polnocennaja-sistema-priema-signalov-sos-ot-vseh-grazhdan-nashego-regiona/" TargetMode="External"/><Relationship Id="rId295" Type="http://schemas.openxmlformats.org/officeDocument/2006/relationships/hyperlink" Target="https://tverlife.ru/regional/aleksej-semenov-sistema-112-stala-poleznoj-ne-tolko-dlja-grazhdan-no-dlja-raboty-operativnyh-sluzhb/" TargetMode="External"/><Relationship Id="rId309" Type="http://schemas.openxmlformats.org/officeDocument/2006/relationships/hyperlink" Target="https://&#1073;&#1077;&#1083;&#1100;&#1089;&#1082;&#1072;&#1103;&#1087;&#1088;&#1072;&#1074;&#1076;&#1072;.&#1090;&#1074;&#1077;&#1088;&#1089;&#1082;&#1072;&#1103;&#1086;&#1073;&#1083;&#1072;&#1089;&#1090;&#1100;.&#1088;&#1092;/news/novosti-regiona/v-tverskoy-oblasti-poluchat-podderzhku-iz-regionalnogo-byudzheta-chetyre-turisticheskikh-proekta/" TargetMode="External"/><Relationship Id="rId460" Type="http://schemas.openxmlformats.org/officeDocument/2006/relationships/hyperlink" Target="https://xn--80aaaggh4d0a.xn--80aaccp4ajwpkgbl4lpb.xn--p1ai/news/novosti-regiona/igor-rudenya-obsudil-s-predstavitelyami-respubliki-senegal-perspektivy-sotrudnichestva-s-tverskoy-ob/" TargetMode="External"/><Relationship Id="rId481" Type="http://schemas.openxmlformats.org/officeDocument/2006/relationships/hyperlink" Target="https://xn--b1aaibidbbdn6bkolfhr9u.xn--80aaccp4ajwpkgbl4lpb.xn--p1ai/news/novosti-regiona/v-verkhnevolzhe-vyberut-luchshikh-spetsialistov-v-sfere-sotsialnoy-podderzhki/" TargetMode="External"/><Relationship Id="rId516" Type="http://schemas.openxmlformats.org/officeDocument/2006/relationships/hyperlink" Target="https://tver.mk.ru/social/2022/02/17/lyzhnica-iz-tveri-natalya-nepryaeva-popala-v-mediareyting-rossiyskikh-olimpiycev.html" TargetMode="External"/><Relationship Id="rId27" Type="http://schemas.openxmlformats.org/officeDocument/2006/relationships/hyperlink" Target="https://xn--80aaafacod0cjtobqp6g1a7c4e.xn--80aaccp4ajwpkgbl4lpb.xn--p1ai/news/novosti-regiona/novaya-transportnaya-model-budet-vnedrena-v-bologom-vyshnem-volochke-i-torzhke/" TargetMode="External"/><Relationship Id="rId48" Type="http://schemas.openxmlformats.org/officeDocument/2006/relationships/hyperlink" Target="https://vedtver.ru/news/society/v-tverskoj-oblasti-v-parke-grishkino-i-parke-tekstilshhikov-sozdadut-lyzhnye-trassy/" TargetMode="External"/><Relationship Id="rId69" Type="http://schemas.openxmlformats.org/officeDocument/2006/relationships/hyperlink" Target="https://xn--b1aaibidbbdn6bkolfhr9u.xn--80aaccp4ajwpkgbl4lpb.xn--p1ai/news/novosti-regiona/igor-rudenya-v-pryamom-efire-telekanala-rossiya-24-tver-rasskazal-o-klyuchevykh-proektakh-v-ekonomik/" TargetMode="External"/><Relationship Id="rId113" Type="http://schemas.openxmlformats.org/officeDocument/2006/relationships/hyperlink" Target="https://xn--80adnee0afc6kza.xn--80aaccp4ajwpkgbl4lpb.xn--p1ai/news/novosti-regiona/v-tverskoy-oblasti-prodolzhaetsya-snizhenie-ezhednevnoy-zabolevaemosti-koronavirusnoy-infektsiey/" TargetMode="External"/><Relationship Id="rId134" Type="http://schemas.openxmlformats.org/officeDocument/2006/relationships/hyperlink" Target="https://tvernews.ru/news/281782/" TargetMode="External"/><Relationship Id="rId320" Type="http://schemas.openxmlformats.org/officeDocument/2006/relationships/hyperlink" Target="http://kuvznama.ru/v-tverskoj-oblasti-poluchat-podderzhku-iz-regionalnogo-bjudzheta-chetyre-turisticheskih-proekta.html" TargetMode="External"/><Relationship Id="rId537" Type="http://schemas.openxmlformats.org/officeDocument/2006/relationships/hyperlink" Target="https://leninskoeznamya.tverreg.ru/news/novosti-regiona/v-verkhnevolzhe-vypustyat-novoe-izdanie-krasnoy-knigi-tverskoy-oblasti/" TargetMode="External"/><Relationship Id="rId558" Type="http://schemas.openxmlformats.org/officeDocument/2006/relationships/hyperlink" Target="https://leninskoeznamya.tverreg.ru/news/novosti-regiona/v-tverskoy-oblasti-rasshiryayut-sostav-podarochnogo-nabora-dlya-novorozhdennykh-s-uchetom-mneniya-zh/" TargetMode="External"/><Relationship Id="rId80" Type="http://schemas.openxmlformats.org/officeDocument/2006/relationships/hyperlink" Target="https://xn--b1afbmcjbrdg5afn.xn--80aaccp4ajwpkgbl4lpb.xn--p1ai/news/novosti-regiona/novoe-zdanie-dvortsa-brakosochetaniya-vo-rzheve-mobilnye-otryady-pozharotusheniya-zhiteli-regiona-ob/" TargetMode="External"/><Relationship Id="rId155" Type="http://schemas.openxmlformats.org/officeDocument/2006/relationships/hyperlink" Target="https://tverlife.ru/regional/igor-rudenja-chtoby-region-ostavalsja-investicionno-privlekatelnym-neobhodimo-prodelat-bolshuju-rabotu/" TargetMode="External"/><Relationship Id="rId176" Type="http://schemas.openxmlformats.org/officeDocument/2006/relationships/hyperlink" Target="https://&#1085;&#1072;&#1096;&#1072;&#1078;&#1080;&#1079;&#1085;&#1100;.&#1090;&#1074;&#1077;&#1088;&#1089;&#1082;&#1072;&#1103;&#1086;&#1073;&#1083;&#1072;&#1089;&#1090;&#1100;.&#1088;&#1092;/news/novosti-regiona/gubernator-igor-rudenya-otvetit-na-aktualnye-vop1osy-v-pryamom-efire-telekanala-rossiya-24-tver/" TargetMode="External"/><Relationship Id="rId197" Type="http://schemas.openxmlformats.org/officeDocument/2006/relationships/hyperlink" Target="https://xn--b1aaibidbbdn6bkolfhr9u.xn--80aaccp4ajwpkgbl4lpb.xn--p1ai/news/novosti-regiona/gubernator-igor-rudenya-otvetit-na-aktualnye-vop1osy-v-pryamom-efire-telekanala-rossiya-24-tver/" TargetMode="External"/><Relationship Id="rId341" Type="http://schemas.openxmlformats.org/officeDocument/2006/relationships/hyperlink" Target="https://ks-region69.com/news/143378-v-tverskoj-oblasti-uvelichilsja-interes-k-lyzhnomu-sportu-blagodarja-uspeham-rossijskih-sportsmenov-na-olimpiade" TargetMode="External"/><Relationship Id="rId362" Type="http://schemas.openxmlformats.org/officeDocument/2006/relationships/hyperlink" Target="https://&#1073;&#1077;&#1083;&#1100;&#1089;&#1082;&#1072;&#1103;&#1087;&#1088;&#1072;&#1074;&#1076;&#1072;.&#1090;&#1074;&#1077;&#1088;&#1089;&#1082;&#1072;&#1103;&#1086;&#1073;&#1083;&#1072;&#1089;&#1090;&#1100;.&#1088;&#1092;/news/novosti-regiona/gubernator-igor-rudenya-vyrazil-soboleznovaniya-v-svyazi-s-ukhodom-iz-zhizni-veterana-tverskoy-zhurn/" TargetMode="External"/><Relationship Id="rId383" Type="http://schemas.openxmlformats.org/officeDocument/2006/relationships/hyperlink" Target="http://gorodskoyportal.ru/tver/news/news/76304622/" TargetMode="External"/><Relationship Id="rId418" Type="http://schemas.openxmlformats.org/officeDocument/2006/relationships/hyperlink" Target="https://xn--80aeambocfgbf8ag0asfr.xn--80aaccp4ajwpkgbl4lpb.xn--p1ai/news/novosti-regiona/v-tverskoy-oblasti-v-etom-godu-podderzhku-po-programme-zemskiy-uchitel-smogut-poluchit-9-pedagogov/" TargetMode="External"/><Relationship Id="rId439" Type="http://schemas.openxmlformats.org/officeDocument/2006/relationships/hyperlink" Target="http://tver-news.net/society/2022/02/17/82934.html" TargetMode="External"/><Relationship Id="rId201" Type="http://schemas.openxmlformats.org/officeDocument/2006/relationships/hyperlink" Target="https://tverlife.ru/regional/koronavirus-i-zapadnyj-most-igor-rudenja-otvetit-na-aktualnye-voprosy-v-prjamom-jefire-telekanala-rossija-24-tver/" TargetMode="External"/><Relationship Id="rId222" Type="http://schemas.openxmlformats.org/officeDocument/2006/relationships/hyperlink" Target="https://bizon.ru/news/view/news_id/595171" TargetMode="External"/><Relationship Id="rId243" Type="http://schemas.openxmlformats.org/officeDocument/2006/relationships/hyperlink" Target="https://xn--b1afbmcjbrdg5afn.xn--80aaccp4ajwpkgbl4lpb.xn--p1ai/news/novosti-regiona/gubernator-igor-rudenya-postavil-zadachi-po-provedeniyu-sezonnykh-selskokhozyaystvennykh-rabot-v-tve/" TargetMode="External"/><Relationship Id="rId264" Type="http://schemas.openxmlformats.org/officeDocument/2006/relationships/hyperlink" Target="http://gorodskoyportal.ru/tver/news/news/76304620/" TargetMode="External"/><Relationship Id="rId285" Type="http://schemas.openxmlformats.org/officeDocument/2006/relationships/hyperlink" Target="https://tverlife.ru/regional/inna-korotkova-vyzov-na-nomer-112-mozhno-sovershit-dazhe-bez-sim-karty-na-ustrojstve/" TargetMode="External"/><Relationship Id="rId450" Type="http://schemas.openxmlformats.org/officeDocument/2006/relationships/hyperlink" Target="https://xn--80abdrbegn5ad8au4b7fub.xn--80aaccp4ajwpkgbl4lpb.xn--p1ai/news/novosti-regiona/igor-rudenya-obsudil-s-predstavitelyami-respubliki-senegal-perspektivy-sotrudnichestva-s-tverskoy-ob/" TargetMode="External"/><Relationship Id="rId471" Type="http://schemas.openxmlformats.org/officeDocument/2006/relationships/hyperlink" Target="https://ks-region69.com/news/143413-v-verhnevolzhe-vyberut-luchshih-v-sfere-socialnoj-podderzhke" TargetMode="External"/><Relationship Id="rId506" Type="http://schemas.openxmlformats.org/officeDocument/2006/relationships/hyperlink" Target="https://xn--80aeaggbsdn1am6affp.xn--80aaccp4ajwpkgbl4lpb.xn--p1ai/news/novosti-regiona/tverskaya-lyzhnitsa-natalya-nepryaeva-voshla-v-top-10-mediareytinga-rossiyskikh-olimpiytsev-v-pekine/" TargetMode="External"/><Relationship Id="rId17" Type="http://schemas.openxmlformats.org/officeDocument/2006/relationships/hyperlink" Target="https://xn--80aeambocfgbf8ag0asfr.xn--80aaccp4ajwpkgbl4lpb.xn--p1ai/news/novosti-regiona/novaya-transportnaya-model-budet-vnedrena-v-bologom-vyshnem-volochke-i-torzhke/" TargetMode="External"/><Relationship Id="rId38" Type="http://schemas.openxmlformats.org/officeDocument/2006/relationships/hyperlink" Target="https://&#1085;&#1072;&#1096;&#1072;&#1078;&#1080;&#1079;&#1085;&#1100;.&#1090;&#1074;&#1077;&#1088;&#1089;&#1082;&#1072;&#1103;&#1086;&#1073;&#1083;&#1072;&#1089;&#1090;&#1100;.&#1088;&#1092;/news/novosti-regiona/do-2035-goda-v-tverskoy-oblasti-planiruetsya-sozdat-19-tysyach-novykh-rabochikh-mest/" TargetMode="External"/><Relationship Id="rId59" Type="http://schemas.openxmlformats.org/officeDocument/2006/relationships/hyperlink" Target="https://leninskoeznamya.tverreg.ru/news/novosti-regiona/igor-rudenya-v-pryamom-efire-telekanala-rossiya-24-tver-rasskazal-o-klyuchevykh-proektakh-v-ekonomik/" TargetMode="External"/><Relationship Id="rId103" Type="http://schemas.openxmlformats.org/officeDocument/2006/relationships/hyperlink" Target="https://xn--80atgafdsv.xn--80aaccp4ajwpkgbl4lpb.xn--p1ai/news/novosti-regiona/novoe-zdanie-dvortsa-brakosochetaniya-vo-rzheve-mobilnye-otryady-pozharotusheniya-zhiteli-regiona-ob/" TargetMode="External"/><Relationship Id="rId124" Type="http://schemas.openxmlformats.org/officeDocument/2006/relationships/hyperlink" Target="https://tverigrad.ru/publication/stekljannyj-perehod-i-sovetskaja-arhitektura-chto-zhdjot-zheleznodorozhnyj-vokzal-v-tveri-posle-renovacii/" TargetMode="External"/><Relationship Id="rId310" Type="http://schemas.openxmlformats.org/officeDocument/2006/relationships/hyperlink" Target="https://xn--80abdrbegn5ad8au4b7fub.xn--80aaccp4ajwpkgbl4lpb.xn--p1ai/news/novosti-regiona/v-tverskoy-oblasti-poluchat-podderzhku-iz-regionalnogo-byudzheta-chetyre-turisticheskikh-proekta/" TargetMode="External"/><Relationship Id="rId492" Type="http://schemas.openxmlformats.org/officeDocument/2006/relationships/hyperlink" Target="https://xn--b1aeca2ch.xn--80aaccp4ajwpkgbl4lpb.xn--p1ai/news/novosti-regiona/v-verkhnevolzhe-vyberut-luchshikh-spetsialistov-v-sfere-sotsialnoy-podderzhki/" TargetMode="External"/><Relationship Id="rId527" Type="http://schemas.openxmlformats.org/officeDocument/2006/relationships/hyperlink" Target="https://tverlife.ru/regional/tverskaja-lyzhnica-natalja-neprjaeva-voshla-v-top-10-mediarejtinga-rossijskih-olimpijcev-v-pekine/" TargetMode="External"/><Relationship Id="rId548" Type="http://schemas.openxmlformats.org/officeDocument/2006/relationships/hyperlink" Target="https://xn--80aeambocfgbf8ag0asfr.xn--80aaccp4ajwpkgbl4lpb.xn--p1ai/news/novosti-regiona/v-verkhnevolzhe-vypustyat-novoe-izdanie-krasnoy-knigi-tverskoy-oblasti/" TargetMode="External"/><Relationship Id="rId569" Type="http://schemas.openxmlformats.org/officeDocument/2006/relationships/footer" Target="footer2.xml"/><Relationship Id="rId70" Type="http://schemas.openxmlformats.org/officeDocument/2006/relationships/hyperlink" Target="https://xn--80adnee0afc6kza.xn--80aaccp4ajwpkgbl4lpb.xn--p1ai/news/novosti-regiona/igor-rudenya-v-pryamom-efire-telekanala-rossiya-24-tver-rasskazal-o-klyuchevykh-proektakh-v-ekonomik/" TargetMode="External"/><Relationship Id="rId91" Type="http://schemas.openxmlformats.org/officeDocument/2006/relationships/hyperlink" Target="https://regionews.ru/novosti-tveri/renovacziya-vokzala-zapadnyj-most-i-modernizacziya-otopleniya-o-chem-v-pryamom-efire-govoril-gubernator-tverskoj-oblasti/" TargetMode="External"/><Relationship Id="rId145" Type="http://schemas.openxmlformats.org/officeDocument/2006/relationships/hyperlink" Target="https://xn--80aaggfbbvdpkuqnmvfs6p.xn--80aaccp4ajwpkgbl4lpb.xn--p1ai/news/novosti-regiona/v-tverskoy-oblasti-prodolzhaetsya-snizhenie-ezhednevnoy-zabolevaemosti-koronavirusnoy-infektsiey/" TargetMode="External"/><Relationship Id="rId166" Type="http://schemas.openxmlformats.org/officeDocument/2006/relationships/hyperlink" Target="https://xn-----6kcalbbrfn0iijf7msb.xn--p1ai/news/obshchestvo/igor-rudenya-v-pryamom-efire-otvetit-na-voprosy-pro-kovid-i-zapadnyy-most/" TargetMode="External"/><Relationship Id="rId187" Type="http://schemas.openxmlformats.org/officeDocument/2006/relationships/hyperlink" Target="https://xn--80aeambocfgbf8ag0asfr.xn--80aaccp4ajwpkgbl4lpb.xn--p1ai/news/novosti-regiona/gubernator-igor-rudenya-otvetit-na-aktualnye-vop1osy-v-pryamom-efire-telekanala-rossiya-24-tver/" TargetMode="External"/><Relationship Id="rId331" Type="http://schemas.openxmlformats.org/officeDocument/2006/relationships/hyperlink" Target="https://tvernews.ru/news/281766/" TargetMode="External"/><Relationship Id="rId352" Type="http://schemas.openxmlformats.org/officeDocument/2006/relationships/hyperlink" Target="https://lenizdat.ru/articles/1160164/" TargetMode="External"/><Relationship Id="rId373" Type="http://schemas.openxmlformats.org/officeDocument/2006/relationships/hyperlink" Target="https://xn--b1aeca2ch.xn--80aaccp4ajwpkgbl4lpb.xn--p1ai/news/novosti-regiona/gubernator-igor-rudenya-vyrazil-soboleznovaniya-v-svyazi-s-ukhodom-iz-zhizni-veterana-tverskoy-zhurn/" TargetMode="External"/><Relationship Id="rId394" Type="http://schemas.openxmlformats.org/officeDocument/2006/relationships/hyperlink" Target="https://xn--80adsebbbcdjwbb7ak.xn--80aaccp4ajwpkgbl4lpb.xn--p1ai/news/novosti-regiona/v-tverskoy-oblasti-v-etom-godu-podderzhku-po-programme-zemskiy-uchitel-smogut-poluchit-9-pedagogov/" TargetMode="External"/><Relationship Id="rId408" Type="http://schemas.openxmlformats.org/officeDocument/2006/relationships/hyperlink" Target="https://xn--80aaafacod0cjtobqp6g1a7c4e.xn--80aaccp4ajwpkgbl4lpb.xn--p1ai/news/novosti-regiona/v-tverskoy-oblasti-v-etom-godu-podderzhku-po-programme-zemskiy-uchitel-smogut-poluchit-9-pedagogov/" TargetMode="External"/><Relationship Id="rId429" Type="http://schemas.openxmlformats.org/officeDocument/2006/relationships/hyperlink" Target="https://leninskoeznamya.tverreg.ru/news/novosti-regiona/v-tverskoy-oblasti-v-ramkakh-adresnoy-programmy-kapitalnogo-remonta-budut-provedeny-raboty-na-znachi/" TargetMode="External"/><Relationship Id="rId1" Type="http://schemas.openxmlformats.org/officeDocument/2006/relationships/customXml" Target="../customXml/item1.xml"/><Relationship Id="rId212" Type="http://schemas.openxmlformats.org/officeDocument/2006/relationships/hyperlink" Target="https://xn--80aeaggbsdn1am6affp.xn--80aaccp4ajwpkgbl4lpb.xn--p1ai/news/novosti-regiona/ilya-kholodov-vazhno-proinformirovat-kazhdogo-fermera-o-merakh-sushchestvuyushchikh-podderzhki-/" TargetMode="External"/><Relationship Id="rId233" Type="http://schemas.openxmlformats.org/officeDocument/2006/relationships/hyperlink" Target="https://www.tver.kp.ru/daily/27365/4547400/" TargetMode="External"/><Relationship Id="rId254" Type="http://schemas.openxmlformats.org/officeDocument/2006/relationships/hyperlink" Target="https://tver.mk.ru/social/2022/02/17/gubernator-igor-rudenya-postavil-zadachi-agrariyam-tverskoy-oblasti.html" TargetMode="External"/><Relationship Id="rId440" Type="http://schemas.openxmlformats.org/officeDocument/2006/relationships/hyperlink" Target="http://gorodskoyportal.ru/tver/news/news/76298356/" TargetMode="External"/><Relationship Id="rId28" Type="http://schemas.openxmlformats.org/officeDocument/2006/relationships/hyperlink" Target="https://xn--b1aeca2ch.xn--80aaccp4ajwpkgbl4lpb.xn--p1ai/news/novosti-regiona/novaya-transportnaya-model-budet-vnedrena-v-bologom-vyshnem-volochke-i-torzhke/" TargetMode="External"/><Relationship Id="rId49" Type="http://schemas.openxmlformats.org/officeDocument/2006/relationships/hyperlink" Target="https://vedtver.ru/news/society/igor-rudenja-investicionnaja-privlekatelnost-regiona-rastjot/" TargetMode="External"/><Relationship Id="rId114" Type="http://schemas.openxmlformats.org/officeDocument/2006/relationships/hyperlink" Target="https://tver.mk.ru/social/2022/02/17/igor-rudenya-kredity-dlya-selskogo-khozyaystva-dolzhny-byt-bolee-dostupny.html" TargetMode="External"/><Relationship Id="rId275" Type="http://schemas.openxmlformats.org/officeDocument/2006/relationships/hyperlink" Target="https://tverlife.ru/regional/elena-hohlova-blagodarja-edinoj-sisteme-mozhno-chetko-koordinirovat-dejstvija-i-zadejstvovat-oblastnye-resursy/" TargetMode="External"/><Relationship Id="rId296" Type="http://schemas.openxmlformats.org/officeDocument/2006/relationships/hyperlink" Target="https://vedtver.ru/news/opinions/aleksej-semenov-sistema-112-stala-poleznoj-ne-tolko-dlja-grazhdan-no-i-dlja-raboty-operativnyh-sluzhb/" TargetMode="External"/><Relationship Id="rId300" Type="http://schemas.openxmlformats.org/officeDocument/2006/relationships/hyperlink" Target="https://tverlife.ru/regional/maksim-petrushin-sistema-112-uprostila-strukturu-upravlenija-skoroj-pomoshhju/" TargetMode="External"/><Relationship Id="rId461" Type="http://schemas.openxmlformats.org/officeDocument/2006/relationships/hyperlink" Target="https://xn--80atgafdsv.xn--80aaccp4ajwpkgbl4lpb.xn--p1ai/news/novosti-regiona/igor-rudenya-obsudil-s-predstavitelyami-respubliki-senegal-perspektivy-sotrudnichestva-s-tverskoy-ob/" TargetMode="External"/><Relationship Id="rId482" Type="http://schemas.openxmlformats.org/officeDocument/2006/relationships/hyperlink" Target="https://xn--80aaaggh4d0a.xn--80aaccp4ajwpkgbl4lpb.xn--p1ai/news/novosti-regiona/v-verkhnevolzhe-vyberut-luchshikh-spetsialistov-v-sfere-sotsialnoy-podderzhki/" TargetMode="External"/><Relationship Id="rId517" Type="http://schemas.openxmlformats.org/officeDocument/2006/relationships/hyperlink" Target="https://xn--80aaggfbbvdpkuqnmvfs6p.xn--80aaccp4ajwpkgbl4lpb.xn--p1ai/news/novosti-regiona/tverskaya-lyzhnitsa-natalya-nepryaeva-voshla-v-top-10-mediareytinga-rossiyskikh-olimpiytsev-v-pekine/" TargetMode="External"/><Relationship Id="rId538" Type="http://schemas.openxmlformats.org/officeDocument/2006/relationships/hyperlink" Target="https://xn--80aaaggh4d0a.xn--80aaccp4ajwpkgbl4lpb.xn--p1ai/news/novosti-regiona/v-verkhnevolzhe-vypustyat-novoe-izdanie-krasnoy-knigi-tverskoy-oblasti/" TargetMode="External"/><Relationship Id="rId559" Type="http://schemas.openxmlformats.org/officeDocument/2006/relationships/hyperlink" Target="https://xn--b1aaibidbbdn6bkolfhr9u.xn--80aaccp4ajwpkgbl4lpb.xn--p1ai/news/novosti-regiona/v-tverskoy-oblasti-rasshiryayut-sostav-podarochnogo-nabora-dlya-novorozhdennykh-s-uchetom-mneniya-zh/" TargetMode="External"/><Relationship Id="rId60" Type="http://schemas.openxmlformats.org/officeDocument/2006/relationships/hyperlink" Target="https://glasnarod.ru/novosti-regionov/tverskaya-oblast/novaya-transportnaya-model-budet-vnedrena-v-bologom-vyshnem-volochke-i-torzhke/" TargetMode="External"/><Relationship Id="rId81" Type="http://schemas.openxmlformats.org/officeDocument/2006/relationships/hyperlink" Target="https://toptver.ru/lenta/zhiteli-rzheva-poprosili-svoj-dvorec-brakosochetanij/" TargetMode="External"/><Relationship Id="rId135" Type="http://schemas.openxmlformats.org/officeDocument/2006/relationships/hyperlink" Target="https://tverlife.ru/lenta/igor-rudenja-rasskazal-o-kljuchevyh-strojkah-v-stolice-verhnevolzhja/" TargetMode="External"/><Relationship Id="rId156" Type="http://schemas.openxmlformats.org/officeDocument/2006/relationships/hyperlink" Target="https://tverlife.ru/regional/igor-rudenja-v-regione-prilagajutsja-vse-usilija-dlja-profilaktiki-i-tushenija-lesnyh-pozharov/" TargetMode="External"/><Relationship Id="rId177" Type="http://schemas.openxmlformats.org/officeDocument/2006/relationships/hyperlink" Target="http://st-vestnik.ru/mestnoe-vremya/gubernator-igor-rudenya-otvetit-na-aktualnye-voprosy-v-pryamom-efire-telekanala-rossiya-24-tver-16.html" TargetMode="External"/><Relationship Id="rId198" Type="http://schemas.openxmlformats.org/officeDocument/2006/relationships/hyperlink" Target="https://toptver.ru/lenta/koronavirus-i-zapadnyj-most-igor-rudenja-vyjdet-v-prjamoj-jefir/" TargetMode="External"/><Relationship Id="rId321" Type="http://schemas.openxmlformats.org/officeDocument/2006/relationships/hyperlink" Target="https://r-zemlya.ru/guberniya/v-tverskoj-oblasti-poluchat-podderzhku-iz-regionalnogo-byudzheta-chetyre-turisticheskix-proekta.html" TargetMode="External"/><Relationship Id="rId342" Type="http://schemas.openxmlformats.org/officeDocument/2006/relationships/hyperlink" Target="http://kuvznama.ru/v-tverskoj-oblasti-uvelichilsja-interes-k-lyzhnomu-sportu-blagodarja-uspeham-rossijskih-sportsmenov-na-olimpiade.html" TargetMode="External"/><Relationship Id="rId363" Type="http://schemas.openxmlformats.org/officeDocument/2006/relationships/hyperlink" Target="https://tverlife.ru/regional/igor-rudenja-vyrazil-soboleznovanija-v-svjazi-s-uhodom-iz-zhizni-veterana-tverskoj-zhurnalistiki-larisy-vinogradovoj/" TargetMode="External"/><Relationship Id="rId384" Type="http://schemas.openxmlformats.org/officeDocument/2006/relationships/hyperlink" Target="https://www.tver.kp.ru/online/news/4633255/" TargetMode="External"/><Relationship Id="rId419" Type="http://schemas.openxmlformats.org/officeDocument/2006/relationships/hyperlink" Target="https://tverigrad.ru/publication/v-tveri-za-50-5-mln-rublej-reanimirujut-bassejn-vo-dvore-proletarki/" TargetMode="External"/><Relationship Id="rId570" Type="http://schemas.openxmlformats.org/officeDocument/2006/relationships/footer" Target="footer3.xml"/><Relationship Id="rId202" Type="http://schemas.openxmlformats.org/officeDocument/2006/relationships/hyperlink" Target="http://konzarya.ru/node/19323" TargetMode="External"/><Relationship Id="rId223" Type="http://schemas.openxmlformats.org/officeDocument/2006/relationships/hyperlink" Target="https://xn--80aaafacod0cjtobqp6g1a7c4e.xn--80aaccp4ajwpkgbl4lpb.xn--p1ai/news/novosti-regiona/ilya-kholodov-vazhno-proinformirovat-kazhdogo-fermera-o-merakh-sushchestvuyushchikh-podderzhki-/" TargetMode="External"/><Relationship Id="rId244" Type="http://schemas.openxmlformats.org/officeDocument/2006/relationships/hyperlink" Target="https://xn--80atgafdsv.xn--80aaccp4ajwpkgbl4lpb.xn--p1ai/news/novosti-regiona/gubernator-igor-rudenya-postavil-zadachi-po-provedeniyu-sezonnykh-selskokhozyaystvennykh-rabot-v-tve/" TargetMode="External"/><Relationship Id="rId430" Type="http://schemas.openxmlformats.org/officeDocument/2006/relationships/hyperlink" Target="https://vedtver.ru/news/society/v-tveri-otremontirujut-bassejn-proletarka/" TargetMode="External"/><Relationship Id="rId18" Type="http://schemas.openxmlformats.org/officeDocument/2006/relationships/hyperlink" Target="https://xn--80abdrbegn5ad8au4b7fub.xn--80aaccp4ajwpkgbl4lpb.xn--p1ai/news/novosti-regiona/novoe-zdanie-dvortsa-brakosochetaniya-vo-rzheve-mobilnye-otryady-pozharotusheniya-zhiteli-regiona-ob/" TargetMode="External"/><Relationship Id="rId39" Type="http://schemas.openxmlformats.org/officeDocument/2006/relationships/hyperlink" Target="https://vedtver.ru/news/society/omikron-investicii-rekonstrukcija-vokzala-lyzhnye-trassy-o-chem-govoril-gubernator-igor-rudenja-v-prjamom-jefire/" TargetMode="External"/><Relationship Id="rId265" Type="http://schemas.openxmlformats.org/officeDocument/2006/relationships/hyperlink" Target="https://tverigrad.ru/publication/ploshhad-posevnyh-ploshhadej-v-tverskoj-oblasti-vyrosla-do-486-tysjach-gektarov/" TargetMode="External"/><Relationship Id="rId286" Type="http://schemas.openxmlformats.org/officeDocument/2006/relationships/hyperlink" Target="https://tverlife.ru/regional/svetlana-kozlova-specialisty-sluzhby-112-kogda-neobhodimo-okazyvajut-psihologicheskuju-pomoshh/" TargetMode="External"/><Relationship Id="rId451" Type="http://schemas.openxmlformats.org/officeDocument/2006/relationships/hyperlink" Target="https://&#1073;&#1077;&#1083;&#1100;&#1089;&#1082;&#1072;&#1103;&#1087;&#1088;&#1072;&#1074;&#1076;&#1072;.&#1090;&#1074;&#1077;&#1088;&#1089;&#1082;&#1072;&#1103;&#1086;&#1073;&#1083;&#1072;&#1089;&#1090;&#1100;.&#1088;&#1092;/news/novosti-regiona/igor-rudenya-obsudil-s-predstavitelyami-respubliki-senegal-perspektivy-sotrudnichestva-s-tverskoy-ob/" TargetMode="External"/><Relationship Id="rId472" Type="http://schemas.openxmlformats.org/officeDocument/2006/relationships/hyperlink" Target="http://kuvznama.ru/v-verhnevolzhe-vyberut-luchshih-specialistov-v-sfere-socialnoj-podderzhki.html" TargetMode="External"/><Relationship Id="rId493" Type="http://schemas.openxmlformats.org/officeDocument/2006/relationships/hyperlink" Target="http://nvestnik.ru/2022/02/&#1086;&#1073;&#1089;&#1091;&#1076;&#1080;&#1083;&#1080;-&#1073;&#1077;&#1079;&#1086;&#1087;&#1072;&#1089;&#1085;&#1086;&#1089;&#1090;&#1100;-&#1087;&#1088;&#1077;&#1076;&#1089;&#1090;&#1086;&#1103;&#1097;&#1080;&#1093;-&#1087;/" TargetMode="External"/><Relationship Id="rId507" Type="http://schemas.openxmlformats.org/officeDocument/2006/relationships/hyperlink" Target="https://ks-region69.com/news/143404-tverskaja-lyzhnica-natalja-neprjaeva-voshla-v-top-10-mediarejtinga-rossijskih-olimpijcev-v-pekine" TargetMode="External"/><Relationship Id="rId528" Type="http://schemas.openxmlformats.org/officeDocument/2006/relationships/hyperlink" Target="https://sport.russia24.pro/tver-obl/312384909/" TargetMode="External"/><Relationship Id="rId549" Type="http://schemas.openxmlformats.org/officeDocument/2006/relationships/hyperlink" Target="http://tver-news.net/society/2022/02/17/82944.html" TargetMode="External"/><Relationship Id="rId50" Type="http://schemas.openxmlformats.org/officeDocument/2006/relationships/hyperlink" Target="https://vedtver.ru/news/society/v-tveri-stalo-menshe-avarij-na-teplotrassah/" TargetMode="External"/><Relationship Id="rId104" Type="http://schemas.openxmlformats.org/officeDocument/2006/relationships/hyperlink" Target="https://tverlife.ru/regional/zhitelnica-rzheva-poprosila-igorja-rudenju-postroit-v-ee-gorode-novyj-zags/" TargetMode="External"/><Relationship Id="rId125" Type="http://schemas.openxmlformats.org/officeDocument/2006/relationships/hyperlink" Target="http://gorodskoyportal.ru/tver/news/news/76312874/" TargetMode="External"/><Relationship Id="rId146" Type="http://schemas.openxmlformats.org/officeDocument/2006/relationships/hyperlink" Target="https://tverlife.ru/regional/v-tverskoj-oblasti-snizhaetsja-ezhednevnaja-zabolevaemost-koronavirusnoj-infekciej/" TargetMode="External"/><Relationship Id="rId167" Type="http://schemas.openxmlformats.org/officeDocument/2006/relationships/hyperlink" Target="https://www.karavantver.ru/gubernator-igor-rudenja-otvetit-na-aktualnye-voprosy-v-prjamom-jefire/" TargetMode="External"/><Relationship Id="rId188" Type="http://schemas.openxmlformats.org/officeDocument/2006/relationships/hyperlink" Target="https://ks-region69.com/easyblog/143390-gubernator-igor-rudenja-otvetit-na-aktualnye-voprosy-v-prjamom-jefire-telekanala-rossija-24-tver-15" TargetMode="External"/><Relationship Id="rId311" Type="http://schemas.openxmlformats.org/officeDocument/2006/relationships/hyperlink" Target="https://xn--80aeaggbsdn1am6affp.xn--80aaccp4ajwpkgbl4lpb.xn--p1ai/news/novosti-regiona/v-tverskoy-oblasti-poluchat-podderzhku-iz-regionalnogo-byudzheta-chetyre-turisticheskikh-proekta/" TargetMode="External"/><Relationship Id="rId332" Type="http://schemas.openxmlformats.org/officeDocument/2006/relationships/hyperlink" Target="https://tverigrad.ru/publication/v-tverskoj-oblasti-uvelichilsja-interes-k-lyzhnomu-sportu-blagodarja-uspeham-rossijskih-sportsmenov-na-olimpiade/" TargetMode="External"/><Relationship Id="rId353" Type="http://schemas.openxmlformats.org/officeDocument/2006/relationships/hyperlink" Target="https://glavny.tv/last-news/tver/v-tverskoy-oblasti-ushla-iz-zhizni-veteran-zhurnalistiki-larisa-vinogradova/" TargetMode="External"/><Relationship Id="rId374" Type="http://schemas.openxmlformats.org/officeDocument/2006/relationships/hyperlink" Target="https://leninskoeznamya.tverreg.ru/news/novosti-regiona/gubernator-igor-rudenya-vyrazil-soboleznovaniya-v-svyazi-s-ukhodom-iz-zhizni-veterana-tverskoy-zhurn/" TargetMode="External"/><Relationship Id="rId395" Type="http://schemas.openxmlformats.org/officeDocument/2006/relationships/hyperlink" Target="https://tver.aif.ru/edu/school/devyat_uchiteley_iz_tverskoy_oblasti_poluchat_po_odnomu_millionu_rubley" TargetMode="External"/><Relationship Id="rId409" Type="http://schemas.openxmlformats.org/officeDocument/2006/relationships/hyperlink" Target="https://vedtver.ru/news/society/v-tverskoj-oblasti-pedagogi-mogut-prinjat-uchastie-v-programme-zemskij-uchitel/" TargetMode="External"/><Relationship Id="rId560" Type="http://schemas.openxmlformats.org/officeDocument/2006/relationships/hyperlink" Target="https://xn--80aaggfbbvdpkuqnmvfs6p.xn--80aaccp4ajwpkgbl4lpb.xn--p1ai/news/novosti-regiona/v-tverskoy-oblasti-rasshiryayut-sostav-podarochnogo-nabora-dlya-novorozhdennykh-s-uchetom-mneniya-zh/" TargetMode="External"/><Relationship Id="rId71" Type="http://schemas.openxmlformats.org/officeDocument/2006/relationships/hyperlink" Target="https://xn--80atgafdsv.xn--80aaccp4ajwpkgbl4lpb.xn--p1ai/news/novosti-regiona/igor-rudenya-v-pryamom-efire-telekanala-rossiya-24-tver-rasskazal-o-klyuchevykh-proektakh-v-ekonomik/" TargetMode="External"/><Relationship Id="rId92" Type="http://schemas.openxmlformats.org/officeDocument/2006/relationships/hyperlink" Target="https://xn--b1aeca2ch.xn--80aaccp4ajwpkgbl4lpb.xn--p1ai/news/novosti-regiona/do-2035-goda-v-tverskoy-oblasti-planiruetsya-sozdat-19-tysyach-novykh-rabochikh-mest/" TargetMode="External"/><Relationship Id="rId213" Type="http://schemas.openxmlformats.org/officeDocument/2006/relationships/hyperlink" Target="https://&#1084;&#1086;&#1083;&#1086;&#1082;&#1086;&#1074;&#1089;&#1082;&#1080;&#1081;&#1082;&#1088;&#1072;&#1081;.&#1090;&#1074;&#1077;&#1088;&#1089;&#1082;&#1072;&#1103;&#1086;&#1073;&#1083;&#1072;&#1089;&#1090;&#1100;.&#1088;&#1092;/news/novosti-regiona/ilya-kholodov-vazhno-proinformirovat-kazhdogo-fermera-o-merakh-sushchestvuyushchikh-podderzhki-/" TargetMode="External"/><Relationship Id="rId234" Type="http://schemas.openxmlformats.org/officeDocument/2006/relationships/hyperlink" Target="http://kuvznama.ru/gubernator-igor-rudenja-postavil-zadachi-po-provedeniju-sezonnyh-selskohozjajstvennyh-rabot-v-tverskoj-oblasti.html" TargetMode="External"/><Relationship Id="rId420" Type="http://schemas.openxmlformats.org/officeDocument/2006/relationships/hyperlink" Target="https://xn--80abdrbegn5ad8au4b7fub.xn--80aaccp4ajwpkgbl4lpb.xn--p1ai/news/novosti-regiona/v-tverskoy-oblasti-v-ramkakh-adresnoy-programmy-kapitalnogo-remonta-budut-provedeny-raboty-na-znachi/" TargetMode="External"/><Relationship Id="rId2" Type="http://schemas.openxmlformats.org/officeDocument/2006/relationships/numbering" Target="numbering.xml"/><Relationship Id="rId29" Type="http://schemas.openxmlformats.org/officeDocument/2006/relationships/hyperlink" Target="https://leninskoeznamya.tverreg.ru/news/novosti-regiona/novaya-transportnaya-model-budet-vnedrena-v-bologom-vyshnem-volochke-i-torzhke/" TargetMode="External"/><Relationship Id="rId255" Type="http://schemas.openxmlformats.org/officeDocument/2006/relationships/hyperlink" Target="https://xn--80aeaggbsdn1am6affp.xn--80aaccp4ajwpkgbl4lpb.xn--p1ai/news/novosti-regiona/gubernator-igor-rudenya-postavil-zadachi-po-provedeniyu-sezonnykh-selskokhozyaystvennykh-rabot-v-tve/" TargetMode="External"/><Relationship Id="rId276" Type="http://schemas.openxmlformats.org/officeDocument/2006/relationships/hyperlink" Target="https://tverlife.ru/regional/larisa-shherbakova-sistema-vyzovov-112-ochen-udobna-dlja-selskih-zhitelej/" TargetMode="External"/><Relationship Id="rId297" Type="http://schemas.openxmlformats.org/officeDocument/2006/relationships/hyperlink" Target="https://tverlife.ru/regional/mihail-gorchakov-operatory-sistemy-112-obrabatyvajut-okolo-4000-zvonkov-ezhednevno/" TargetMode="External"/><Relationship Id="rId441" Type="http://schemas.openxmlformats.org/officeDocument/2006/relationships/hyperlink" Target="https://tverisport.ru/news/legkoatlet-iz-tverskoj-oblasti-stal-prizerom-pervenstva-rossii/" TargetMode="External"/><Relationship Id="rId462" Type="http://schemas.openxmlformats.org/officeDocument/2006/relationships/hyperlink" Target="http://tver-news.net/politics/2022/02/17/82960.html" TargetMode="External"/><Relationship Id="rId483" Type="http://schemas.openxmlformats.org/officeDocument/2006/relationships/hyperlink" Target="https://xn--b1afbmcjbrdg5afn.xn--80aaccp4ajwpkgbl4lpb.xn--p1ai/news/novosti-regiona/v-verkhnevolzhe-vyberut-luchshikh-spetsialistov-v-sfere-sotsialnoy-podderzhki/" TargetMode="External"/><Relationship Id="rId518" Type="http://schemas.openxmlformats.org/officeDocument/2006/relationships/hyperlink" Target="https://xn--80adnee0afc6kza.xn--80aaccp4ajwpkgbl4lpb.xn--p1ai/news/novosti-regiona/tverskaya-lyzhnitsa-natalya-nepryaeva-voshla-v-top-10-mediareytinga-rossiyskikh-olimpiytsev-v-pekine/" TargetMode="External"/><Relationship Id="rId539" Type="http://schemas.openxmlformats.org/officeDocument/2006/relationships/hyperlink" Target="https://xn--80aaggfbbvdpkuqnmvfs6p.xn--80aaccp4ajwpkgbl4lpb.xn--p1ai/news/novosti-regiona/v-verkhnevolzhe-vypustyat-novoe-izdanie-krasnoy-knigi-tverskoy-oblasti/" TargetMode="External"/><Relationship Id="rId40" Type="http://schemas.openxmlformats.org/officeDocument/2006/relationships/hyperlink" Target="https://&#1085;&#1072;&#1096;&#1072;&#1078;&#1080;&#1079;&#1085;&#1100;.&#1090;&#1074;&#1077;&#1088;&#1089;&#1082;&#1072;&#1103;&#1086;&#1073;&#1083;&#1072;&#1089;&#1090;&#1100;.&#1088;&#1092;/news/novosti-regiona/novoe-zdanie-dvortsa-brakosochetaniya-vo-rzheve-mobilnye-otryady-pozharotusheniya-zhiteli-regiona-ob/" TargetMode="External"/><Relationship Id="rId115" Type="http://schemas.openxmlformats.org/officeDocument/2006/relationships/hyperlink" Target="https://tvernews.ru/news/281783/" TargetMode="External"/><Relationship Id="rId136" Type="http://schemas.openxmlformats.org/officeDocument/2006/relationships/hyperlink" Target="https://tver.mk.ru/social/2022/02/17/igor-rudenya-rasskazal-chto-postroyat-vmeste-s-zapadnym-mostom.html" TargetMode="External"/><Relationship Id="rId157" Type="http://schemas.openxmlformats.org/officeDocument/2006/relationships/hyperlink" Target="https://yandex.ru/news/story/link--story?persistent_id=180971169" TargetMode="External"/><Relationship Id="rId178" Type="http://schemas.openxmlformats.org/officeDocument/2006/relationships/hyperlink" Target="https://&#1084;&#1086;&#1083;&#1086;&#1082;&#1086;&#1074;&#1089;&#1082;&#1080;&#1081;&#1082;&#1088;&#1072;&#1081;.&#1090;&#1074;&#1077;&#1088;&#1089;&#1082;&#1072;&#1103;&#1086;&#1073;&#1083;&#1072;&#1089;&#1090;&#1100;.&#1088;&#1092;/news/novosti-regiona/gubernator-igor-rudenya-otvetit-na-aktualnye-vop1osy-v-pryamom-efire-telekanala-rossiya-24-tver/" TargetMode="External"/><Relationship Id="rId301" Type="http://schemas.openxmlformats.org/officeDocument/2006/relationships/hyperlink" Target="https://tverigrad.ru/publication/v-tverskoj-oblasti-chetyre-turisticheskih-proekta-poluchat-podderzhku-iz-regionalnogo-bjudzheta/" TargetMode="External"/><Relationship Id="rId322" Type="http://schemas.openxmlformats.org/officeDocument/2006/relationships/hyperlink" Target="https://xn--80aaggfbbvdpkuqnmvfs6p.xn--80aaccp4ajwpkgbl4lpb.xn--p1ai/news/novosti-regiona/v-tverskoy-oblasti-poluchat-podderzhku-iz-regionalnogo-byudzheta-chetyre-turisticheskikh-proekta/" TargetMode="External"/><Relationship Id="rId343" Type="http://schemas.openxmlformats.org/officeDocument/2006/relationships/hyperlink" Target="http://tver-news.net/politics/2022/02/17/82880.html" TargetMode="External"/><Relationship Id="rId364" Type="http://schemas.openxmlformats.org/officeDocument/2006/relationships/hyperlink" Target="https://xn--80abdrbegn5ad8au4b7fub.xn--80aaccp4ajwpkgbl4lpb.xn--p1ai/news/novosti-regiona/gubernator-igor-rudenya-vyrazil-soboleznovaniya-v-svyazi-s-ukhodom-iz-zhizni-veterana-tverskoy-zhurn/" TargetMode="External"/><Relationship Id="rId550" Type="http://schemas.openxmlformats.org/officeDocument/2006/relationships/hyperlink" Target="https://vedtver.ru/news/society/v-tverskoj-oblasti-podarok-novorozhdennomu-stal-bolshe-kakie-pozicii-dobavili/" TargetMode="External"/><Relationship Id="rId61" Type="http://schemas.openxmlformats.org/officeDocument/2006/relationships/hyperlink" Target="https://tver.mk.ru/sport/2022/02/17/natalya-nepryaeva-stanet-katalizatorom-razvitiya-lyzhnogo-sporta-v-tverskoy-oblasti.html" TargetMode="External"/><Relationship Id="rId82" Type="http://schemas.openxmlformats.org/officeDocument/2006/relationships/hyperlink" Target="https://xn--b1afbmcjbrdg5afn.xn--80aaccp4ajwpkgbl4lpb.xn--p1ai/news/novosti-regiona/igor-rudenya-v-pryamom-efire-telekanala-rossiya-24-tver-rasskazal-o-klyuchevykh-proektakh-v-ekonomik/" TargetMode="External"/><Relationship Id="rId199" Type="http://schemas.openxmlformats.org/officeDocument/2006/relationships/hyperlink" Target="http://nvestnik.ru/2022/02/&#1075;&#1091;&#1073;&#1077;&#1088;&#1085;&#1072;&#1090;&#1086;&#1088;-&#1080;&#1075;&#1086;&#1088;&#1100;-&#1088;&#1091;&#1076;&#1077;&#1085;&#1103;-&#1086;&#1090;&#1074;&#1077;&#1090;&#1080;&#1090;-&#1085;&#1072;-&#1072;&#1082;-4/" TargetMode="External"/><Relationship Id="rId203" Type="http://schemas.openxmlformats.org/officeDocument/2006/relationships/hyperlink" Target="https://vedtver.ru/news/society/gubernator-igor-rudenja-otvetit-na-aktualnye-voprosy-v-prjamom-jefire-telekanala-rossija-24-tver-2/" TargetMode="External"/><Relationship Id="rId385" Type="http://schemas.openxmlformats.org/officeDocument/2006/relationships/hyperlink" Target="http://tver-news.net/society/2022/02/17/82897.html" TargetMode="External"/><Relationship Id="rId571" Type="http://schemas.openxmlformats.org/officeDocument/2006/relationships/fontTable" Target="fontTable.xml"/><Relationship Id="rId19" Type="http://schemas.openxmlformats.org/officeDocument/2006/relationships/hyperlink" Target="https://xn--80abdrbegn5ad8au4b7fub.xn--80aaccp4ajwpkgbl4lpb.xn--p1ai/news/novosti-regiona/novaya-transportnaya-model-budet-vnedrena-v-bologom-vyshnem-volochke-i-torzhke/" TargetMode="External"/><Relationship Id="rId224" Type="http://schemas.openxmlformats.org/officeDocument/2006/relationships/hyperlink" Target="https://xn--b1afbmcjbrdg5afn.xn--80aaccp4ajwpkgbl4lpb.xn--p1ai/news/novosti-regiona/ilya-kholodov-vazhno-proinformirovat-kazhdogo-fermera-o-merakh-sushchestvuyushchikh-podderzhki-/" TargetMode="External"/><Relationship Id="rId245" Type="http://schemas.openxmlformats.org/officeDocument/2006/relationships/hyperlink" Target="https://xn--80abdrbegn5ad8au4b7fub.xn--80aaccp4ajwpkgbl4lpb.xn--p1ai/news/novosti-regiona/gubernator-igor-rudenya-postavil-zadachi-po-provedeniyu-sezonnykh-selskokhozyaystvennykh-rabot-v-tve/" TargetMode="External"/><Relationship Id="rId266" Type="http://schemas.openxmlformats.org/officeDocument/2006/relationships/hyperlink" Target="http://www.69rus.org/more/21758/" TargetMode="External"/><Relationship Id="rId287" Type="http://schemas.openxmlformats.org/officeDocument/2006/relationships/hyperlink" Target="https://tverlife.ru/regional/ljudmila-konstantinova-sluzhba-112-vyruchaet-v-kriticheskoj-situacii/" TargetMode="External"/><Relationship Id="rId410" Type="http://schemas.openxmlformats.org/officeDocument/2006/relationships/hyperlink" Target="https://xn--b1aaibidbbdn6bkolfhr9u.xn--80aaccp4ajwpkgbl4lpb.xn--p1ai/news/novosti-regiona/v-tverskoy-oblasti-v-etom-godu-podderzhku-po-programme-zemskiy-uchitel-smogut-poluchit-9-pedagogov/" TargetMode="External"/><Relationship Id="rId431" Type="http://schemas.openxmlformats.org/officeDocument/2006/relationships/hyperlink" Target="https://xn--b1aaibidbbdn6bkolfhr9u.xn--80aaccp4ajwpkgbl4lpb.xn--p1ai/news/novosti-regiona/v-tverskoy-oblasti-v-ramkakh-adresnoy-programmy-kapitalnogo-remonta-budut-provedeny-raboty-na-znachi/" TargetMode="External"/><Relationship Id="rId452" Type="http://schemas.openxmlformats.org/officeDocument/2006/relationships/hyperlink" Target="https://xn--b1afbmcjbrdg5afn.xn--80aaccp4ajwpkgbl4lpb.xn--p1ai/news/novosti-regiona/igor-rudenya-obsudil-s-predstavitelyami-respubliki-senegal-perspektivy-sotrudnichestva-s-tverskoy-ob/" TargetMode="External"/><Relationship Id="rId473" Type="http://schemas.openxmlformats.org/officeDocument/2006/relationships/hyperlink" Target="https://r-zemlya.ru/novosti/v-verxnevolzhe-vyberut-luchshix-specialistov-v-sfere-socialnoj-podderzhki.html" TargetMode="External"/><Relationship Id="rId494" Type="http://schemas.openxmlformats.org/officeDocument/2006/relationships/hyperlink" Target="http://konzarya.ru/node/19321" TargetMode="External"/><Relationship Id="rId508" Type="http://schemas.openxmlformats.org/officeDocument/2006/relationships/hyperlink" Target="https://sport.russia24.pro/tver-obl/312383012/" TargetMode="External"/><Relationship Id="rId529" Type="http://schemas.openxmlformats.org/officeDocument/2006/relationships/hyperlink" Target="http://konzarya.ru/node/19322" TargetMode="External"/><Relationship Id="rId30" Type="http://schemas.openxmlformats.org/officeDocument/2006/relationships/hyperlink" Target="https://xn--b1aaibidbbdn6bkolfhr9u.xn--80aaccp4ajwpkgbl4lpb.xn--p1ai/news/novosti-regiona/novaya-transportnaya-model-budet-vnedrena-v-bologom-vyshnem-volochke-i-torzhke/" TargetMode="External"/><Relationship Id="rId105" Type="http://schemas.openxmlformats.org/officeDocument/2006/relationships/hyperlink" Target="https://tverlife.ru/regional/igor-rudenja-rasskazal-o-razvitii-novoj-transportnoj-modeli/" TargetMode="External"/><Relationship Id="rId126" Type="http://schemas.openxmlformats.org/officeDocument/2006/relationships/hyperlink" Target="https://tvtver.ru/news/pozharnye-dobrovoltsy-iz-tverskoj-oblasti-poluchat-podderzhku-regionalnogo-pravitelstva/" TargetMode="External"/><Relationship Id="rId147" Type="http://schemas.openxmlformats.org/officeDocument/2006/relationships/hyperlink" Target="https://tvtver.ru/news/stalo-izvestno-skolko-privityh-ot-koronavirusa-zhitelej-popadayut-v-reanimatsii-tverskoj-oblasti/" TargetMode="External"/><Relationship Id="rId168" Type="http://schemas.openxmlformats.org/officeDocument/2006/relationships/hyperlink" Target="http://selskaya-nov.info/news/media/2022/2/17/gubernator-igor-rudenya-otvetit-na-aktualnyie-voprosyi-v-pryamom-efire-telekanala-rossiya-24-tver-3/" TargetMode="External"/><Relationship Id="rId312" Type="http://schemas.openxmlformats.org/officeDocument/2006/relationships/hyperlink" Target="https://glavny.tv/last-news/tver/v-tverskoy-oblasti-poluchat-podderzhku-iz-regionalnogo-byudzheta-chetyre-turisticheskih-proekta/" TargetMode="External"/><Relationship Id="rId333" Type="http://schemas.openxmlformats.org/officeDocument/2006/relationships/hyperlink" Target="https://glavny.tv/last-news/tver/v-tverskoy-oblasti-uvelichilsya-interes-k-lyzhnomu-sportu-blagodarya-uspeham-rossiyskih-sportsmenov-na-olimpiade/" TargetMode="External"/><Relationship Id="rId354" Type="http://schemas.openxmlformats.org/officeDocument/2006/relationships/hyperlink" Target="https://tp.tver.ru/v-tveri-skonchalas-izvestnyj-zhurnalist-larisa-vinogradova/" TargetMode="External"/><Relationship Id="rId540" Type="http://schemas.openxmlformats.org/officeDocument/2006/relationships/hyperlink" Target="https://xn--b1aaibidbbdn6bkolfhr9u.xn--80aaccp4ajwpkgbl4lpb.xn--p1ai/news/novosti-regiona/v-verkhnevolzhe-vypustyat-novoe-izdanie-krasnoy-knigi-tverskoy-oblasti/" TargetMode="External"/><Relationship Id="rId51" Type="http://schemas.openxmlformats.org/officeDocument/2006/relationships/hyperlink" Target="https://www.tver.kp.ru/online/news/4634109/" TargetMode="External"/><Relationship Id="rId72" Type="http://schemas.openxmlformats.org/officeDocument/2006/relationships/hyperlink" Target="https://toptver.ru/lenta/igor-rudenja-rasskazal-o-kljuchevyh-proektah-v-tverskoj-oblasti/" TargetMode="External"/><Relationship Id="rId93" Type="http://schemas.openxmlformats.org/officeDocument/2006/relationships/hyperlink" Target="https://xn--80aaafacod0cjtobqp6g1a7c4e.xn--80aaccp4ajwpkgbl4lpb.xn--p1ai/news/novosti-regiona/novoe-zdanie-dvortsa-brakosochetaniya-vo-rzheve-mobilnye-otryady-pozharotusheniya-zhiteli-regiona-ob/" TargetMode="External"/><Relationship Id="rId189" Type="http://schemas.openxmlformats.org/officeDocument/2006/relationships/hyperlink" Target="https://leninskoeznamya.tverreg.ru/news/novosti-regiona/gubernator-igor-rudenya-otvetit-na-aktualnye-vop1osy-v-pryamom-efire-telekanala-rossiya-24-tver/" TargetMode="External"/><Relationship Id="rId375" Type="http://schemas.openxmlformats.org/officeDocument/2006/relationships/hyperlink" Target="https://xn--b1aaibidbbdn6bkolfhr9u.xn--80aaccp4ajwpkgbl4lpb.xn--p1ai/news/novosti-regiona/gubernator-igor-rudenya-vyrazil-soboleznovaniya-v-svyazi-s-ukhodom-iz-zhizni-veterana-tverskoy-zhurn/" TargetMode="External"/><Relationship Id="rId396" Type="http://schemas.openxmlformats.org/officeDocument/2006/relationships/hyperlink" Target="http://bzgazeta.ru/novosti/v-tverskoj-oblasti-v-etom-godu-podderzhku-po-programme-zemskij-uchitel-smogut-poluchit-9-pedagogov.html" TargetMode="External"/><Relationship Id="rId561" Type="http://schemas.openxmlformats.org/officeDocument/2006/relationships/hyperlink" Target="https://xn--80aaaggh4d0a.xn--80aaccp4ajwpkgbl4lpb.xn--p1ai/news/novosti-regiona/v-tverskoy-oblasti-rasshiryayut-sostav-podarochnogo-nabora-dlya-novorozhdennykh-s-uchetom-mneniya-zh/" TargetMode="External"/><Relationship Id="rId3" Type="http://schemas.openxmlformats.org/officeDocument/2006/relationships/styles" Target="styles.xml"/><Relationship Id="rId214" Type="http://schemas.openxmlformats.org/officeDocument/2006/relationships/hyperlink" Target="https://&#1085;&#1072;&#1096;&#1072;&#1078;&#1080;&#1079;&#1085;&#1100;.&#1090;&#1074;&#1077;&#1088;&#1089;&#1082;&#1072;&#1103;&#1086;&#1073;&#1083;&#1072;&#1089;&#1090;&#1100;.&#1088;&#1092;/news/novosti-regiona/ilya-kholodov-vazhno-proinformirovat-kazhdogo-fermera-o-merakh-sushchestvuyushchikh-podderzhki-/" TargetMode="External"/><Relationship Id="rId235" Type="http://schemas.openxmlformats.org/officeDocument/2006/relationships/hyperlink" Target="https://r-zemlya.ru/guberniya/gubernator-igor-rudenya-postavil-zadachi-po-provedeniyu-sezonnyx-selskoxozyajstvennyx-rabot-v-tverskoj-oblasti.html" TargetMode="External"/><Relationship Id="rId256" Type="http://schemas.openxmlformats.org/officeDocument/2006/relationships/hyperlink" Target="https://xn----ctbbkcp3ddjc7i.xn--p1ai/dailynews/igor-rudenya-postavil-zadachi-po-provedeniyu-sezonnykh-selskokhozyaystvennykh-rabot-v-tverskoy-oblas/" TargetMode="External"/><Relationship Id="rId277" Type="http://schemas.openxmlformats.org/officeDocument/2006/relationships/hyperlink" Target="https://tverlife.ru/regional/aleksandra-sharshavyh-sistema-112-pomogla-snizit-smertnost/" TargetMode="External"/><Relationship Id="rId298" Type="http://schemas.openxmlformats.org/officeDocument/2006/relationships/hyperlink" Target="https://vedtver.ru/news/opinions/konstantin-ilin-bolshih-neprijatnostej-zimoj-ne-bylo/" TargetMode="External"/><Relationship Id="rId400" Type="http://schemas.openxmlformats.org/officeDocument/2006/relationships/hyperlink" Target="http://tver-news.net/other/2022/02/17/82878.html" TargetMode="External"/><Relationship Id="rId421" Type="http://schemas.openxmlformats.org/officeDocument/2006/relationships/hyperlink" Target="https://&#1073;&#1077;&#1083;&#1100;&#1089;&#1082;&#1072;&#1103;&#1087;&#1088;&#1072;&#1074;&#1076;&#1072;.&#1090;&#1074;&#1077;&#1088;&#1089;&#1082;&#1072;&#1103;&#1086;&#1073;&#1083;&#1072;&#1089;&#1090;&#1100;.&#1088;&#1092;/news/novosti-regiona/v-tverskoy-oblasti-v-ramkakh-adresnoy-programmy-kapitalnogo-remonta-budut-provedeny-raboty-na-znachi/" TargetMode="External"/><Relationship Id="rId442" Type="http://schemas.openxmlformats.org/officeDocument/2006/relationships/hyperlink" Target="https://www.afanasy.biz/news/economy/188878" TargetMode="External"/><Relationship Id="rId463" Type="http://schemas.openxmlformats.org/officeDocument/2006/relationships/hyperlink" Target="http://tver-news.net/society/2022/02/17/82949.html" TargetMode="External"/><Relationship Id="rId484" Type="http://schemas.openxmlformats.org/officeDocument/2006/relationships/hyperlink" Target="https://xn--80aaggfbbvdpkuqnmvfs6p.xn--80aaccp4ajwpkgbl4lpb.xn--p1ai/news/novosti-regiona/v-verkhnevolzhe-vyberut-luchshikh-spetsialistov-v-sfere-sotsialnoy-podderzhki/" TargetMode="External"/><Relationship Id="rId519" Type="http://schemas.openxmlformats.org/officeDocument/2006/relationships/hyperlink" Target="https://xn--80atgafdsv.xn--80aaccp4ajwpkgbl4lpb.xn--p1ai/news/novosti-regiona/tverskaya-lyzhnitsa-natalya-nepryaeva-voshla-v-top-10-mediareytinga-rossiyskikh-olimpiytsev-v-pekine/" TargetMode="External"/><Relationship Id="rId116" Type="http://schemas.openxmlformats.org/officeDocument/2006/relationships/hyperlink" Target="https://vedtver.ru/news/society/igor-rudenja-rasskazal-o-tekushhej-situacii-s-koronavirusom-v-regione/" TargetMode="External"/><Relationship Id="rId137" Type="http://schemas.openxmlformats.org/officeDocument/2006/relationships/hyperlink" Target="https://xn--b1aeca2ch.xn--80aaccp4ajwpkgbl4lpb.xn--p1ai/news/novosti-regiona/v-tverskoy-oblasti-prodolzhaetsya-snizhenie-ezhednevnoy-zabolevaemosti-koronavirusnoy-infektsiey/" TargetMode="External"/><Relationship Id="rId158" Type="http://schemas.openxmlformats.org/officeDocument/2006/relationships/hyperlink" Target="https://www.afanasy.biz/news/society/188875" TargetMode="External"/><Relationship Id="rId302" Type="http://schemas.openxmlformats.org/officeDocument/2006/relationships/hyperlink" Target="https://vedtver.ru/news/society/chetyre-turisticheskih-proekta-v-tverskoj-oblasti-poluchat-podderzhku-iz-oblastnogo-bjudzheta/" TargetMode="External"/><Relationship Id="rId323" Type="http://schemas.openxmlformats.org/officeDocument/2006/relationships/hyperlink" Target="https://&#1084;&#1086;&#1083;&#1086;&#1082;&#1086;&#1074;&#1089;&#1082;&#1080;&#1081;&#1082;&#1088;&#1072;&#1081;.&#1090;&#1074;&#1077;&#1088;&#1089;&#1082;&#1072;&#1103;&#1086;&#1073;&#1083;&#1072;&#1089;&#1090;&#1100;.&#1088;&#1092;/news/novosti-regiona/v-tverskoy-oblasti-poluchat-podderzhku-iz-regionalnogo-byudzheta-chetyre-turisticheskikh-proekta/" TargetMode="External"/><Relationship Id="rId344" Type="http://schemas.openxmlformats.org/officeDocument/2006/relationships/hyperlink" Target="https://r-zemlya.ru/guberniya/v-tverskoj-oblasti-uvelichilsya-interes-k-lyzhnomu-sportu-blagodarya-uspexam-rossijskix-sportsmenov-na-olimpiade.html" TargetMode="External"/><Relationship Id="rId530" Type="http://schemas.openxmlformats.org/officeDocument/2006/relationships/hyperlink" Target="http://bzgazeta.ru/novosti/gubernator-igor-rudenya-pozdravil-natalyu-nepryaevu-s-bronzovoj-medalyu-v-komandnom-sprinte.html" TargetMode="External"/><Relationship Id="rId20" Type="http://schemas.openxmlformats.org/officeDocument/2006/relationships/hyperlink" Target="https://&#1073;&#1077;&#1083;&#1100;&#1089;&#1082;&#1072;&#1103;&#1087;&#1088;&#1072;&#1074;&#1076;&#1072;.&#1090;&#1074;&#1077;&#1088;&#1089;&#1082;&#1072;&#1103;&#1086;&#1073;&#1083;&#1072;&#1089;&#1090;&#1100;.&#1088;&#1092;/news/novosti-regiona/igor-rudenya-v-pryamom-efire-telekanala-rossiya-24-tver-rasskazal-o-klyuchevykh-proektakh-v-ekonomik/" TargetMode="External"/><Relationship Id="rId41" Type="http://schemas.openxmlformats.org/officeDocument/2006/relationships/hyperlink" Target="https://&#1084;&#1086;&#1083;&#1086;&#1082;&#1086;&#1074;&#1089;&#1082;&#1080;&#1081;&#1082;&#1088;&#1072;&#1081;.&#1090;&#1074;&#1077;&#1088;&#1089;&#1082;&#1072;&#1103;&#1086;&#1073;&#1083;&#1072;&#1089;&#1090;&#1100;.&#1088;&#1092;/news/novosti-regiona/do-2035-goda-v-tverskoy-oblasti-planiruetsya-sozdat-19-tysyach-novykh-rabochikh-mest/" TargetMode="External"/><Relationship Id="rId62" Type="http://schemas.openxmlformats.org/officeDocument/2006/relationships/hyperlink" Target="https://xn--80aeambocfgbf8ag0asfr.xn--80aaccp4ajwpkgbl4lpb.xn--p1ai/news/novosti-regiona/igor-rudenya-v-pryamom-efire-telekanala-rossiya-24-tver-rasskazal-o-klyuchevykh-proektakh-v-ekonomik/" TargetMode="External"/><Relationship Id="rId83" Type="http://schemas.openxmlformats.org/officeDocument/2006/relationships/hyperlink" Target="https://tverlife.ru/regional/koronavirus-aip-i-transport-igor-rudenja-otvetil-na-aktualnye-voprosy-v-prjamom-jefire-telekanala-rossija-24-tver/" TargetMode="External"/><Relationship Id="rId179" Type="http://schemas.openxmlformats.org/officeDocument/2006/relationships/hyperlink" Target="http://www.69rus.org/more/21759/" TargetMode="External"/><Relationship Id="rId365" Type="http://schemas.openxmlformats.org/officeDocument/2006/relationships/hyperlink" Target="https://xn--80aaafacod0cjtobqp6g1a7c4e.xn--80aaccp4ajwpkgbl4lpb.xn--p1ai/news/novosti-regiona/gubernator-igor-rudenya-vyrazil-soboleznovaniya-v-svyazi-s-ukhodom-iz-zhizni-veterana-tverskoy-zhurn/" TargetMode="External"/><Relationship Id="rId386" Type="http://schemas.openxmlformats.org/officeDocument/2006/relationships/hyperlink" Target="https://tverigrad.ru/publication/v-tverskoj-oblasti-v-jetom-godu-podderzhku-po-programme-zemskij-uchitel-smogut-poluchit-9-pedagogov/" TargetMode="External"/><Relationship Id="rId551" Type="http://schemas.openxmlformats.org/officeDocument/2006/relationships/hyperlink" Target="https://xn--80aeambocfgbf8ag0asfr.xn--80aaccp4ajwpkgbl4lpb.xn--p1ai/news/novosti-regiona/v-tverskoy-oblasti-rasshiryayut-sostav-podarochnogo-nabora-dlya-novorozhdennykh-s-uchetom-mneniya-zh/" TargetMode="External"/><Relationship Id="rId572" Type="http://schemas.openxmlformats.org/officeDocument/2006/relationships/theme" Target="theme/theme1.xml"/><Relationship Id="rId190" Type="http://schemas.openxmlformats.org/officeDocument/2006/relationships/hyperlink" Target="https://xn--b1aeca2ch.xn--80aaccp4ajwpkgbl4lpb.xn--p1ai/news/novosti-regiona/gubernator-igor-rudenya-otvetit-na-aktualnye-vop1osy-v-pryamom-efire-telekanala-rossiya-24-tver/" TargetMode="External"/><Relationship Id="rId204" Type="http://schemas.openxmlformats.org/officeDocument/2006/relationships/hyperlink" Target="https://tverigrad.ru/publication/gubernator-tverskoj-oblasti-rasskazhet-v-prjamom-jefire-o-stroitelstva-zapadnogo-mosta-i-situacii-s-covid-19/" TargetMode="External"/><Relationship Id="rId225" Type="http://schemas.openxmlformats.org/officeDocument/2006/relationships/hyperlink" Target="https://xn--80aeambocfgbf8ag0asfr.xn--80aaccp4ajwpkgbl4lpb.xn--p1ai/news/novosti-regiona/ilya-kholodov-vazhno-proinformirovat-kazhdogo-fermera-o-merakh-sushchestvuyushchikh-podderzhki-/" TargetMode="External"/><Relationship Id="rId246" Type="http://schemas.openxmlformats.org/officeDocument/2006/relationships/hyperlink" Target="https://xn--80adnee0afc6kza.xn--80aaccp4ajwpkgbl4lpb.xn--p1ai/news/novosti-regiona/gubernator-igor-rudenya-po1stavil-zadachi-po-provedeniyu-sezonnykh-selskokhozyaystvennykh-rabot-v-tve/" TargetMode="External"/><Relationship Id="rId267" Type="http://schemas.openxmlformats.org/officeDocument/2006/relationships/hyperlink" Target="http://tver-news.net/politics/2022/02/17/82918.html" TargetMode="External"/><Relationship Id="rId288" Type="http://schemas.openxmlformats.org/officeDocument/2006/relationships/hyperlink" Target="https://tverlife.ru/regional/roman-shheglov-specialisty-112-bystro-soedinjat-s-ljuboj-jekstrennoj-sluzhboj/" TargetMode="External"/><Relationship Id="rId411" Type="http://schemas.openxmlformats.org/officeDocument/2006/relationships/hyperlink" Target="https://xn--b1aeca2ch.xn--80aaccp4ajwpkgbl4lpb.xn--p1ai/news/novosti-regiona/v-tverskoy-oblasti-v-etom-godu-podderzhku-po-programme-zemskiy-uchitel-smogut-poluchit-9-pedagogov/" TargetMode="External"/><Relationship Id="rId432" Type="http://schemas.openxmlformats.org/officeDocument/2006/relationships/hyperlink" Target="https://xn--80atgafdsv.xn--80aaccp4ajwpkgbl4lpb.xn--p1ai/news/novosti-regiona/v-tverskoy-oblasti-v-ramkakh-adresnoy-programmy-kapitalnogo-remonta-budut-provedeny-raboty-na-znachi/" TargetMode="External"/><Relationship Id="rId453" Type="http://schemas.openxmlformats.org/officeDocument/2006/relationships/hyperlink" Target="https://xn--b1aeca2ch.xn--80aaccp4ajwpkgbl4lpb.xn--p1ai/news/novosti-regiona/igor-rudenya-obsudil-s-predstavitelyami-respubliki-senegal-perspektivy-sotrudnichestva-s-tverskoy-ob/" TargetMode="External"/><Relationship Id="rId474" Type="http://schemas.openxmlformats.org/officeDocument/2006/relationships/hyperlink" Target="https://glavny.tv/last-news/tver/v-verhnevolzhe-vyberut-luchshih-spetsialistov-v-sfere-sotspodderzhki/" TargetMode="External"/><Relationship Id="rId509" Type="http://schemas.openxmlformats.org/officeDocument/2006/relationships/hyperlink" Target="https://panoramapro.ru/natalja-neprjaeva-voshla-v-top-10-mediarejtinga-rossijskih-sportsmenov-na-olimpiade-v-pekine/" TargetMode="External"/><Relationship Id="rId106" Type="http://schemas.openxmlformats.org/officeDocument/2006/relationships/hyperlink" Target="https://tvernews.ru/news/281784/" TargetMode="External"/><Relationship Id="rId127" Type="http://schemas.openxmlformats.org/officeDocument/2006/relationships/hyperlink" Target="https://xn--b1afbmcjbrdg5afn.xn--80aaccp4ajwpkgbl4lpb.xn--p1ai/news/novosti-regiona/do-2035-goda-v-tverskoy-oblasti-planiruetsya-sozdat-19-tysyach-novykh-rabochikh-mest/" TargetMode="External"/><Relationship Id="rId313" Type="http://schemas.openxmlformats.org/officeDocument/2006/relationships/hyperlink" Target="http://konzarya.ru/node/19327" TargetMode="External"/><Relationship Id="rId495" Type="http://schemas.openxmlformats.org/officeDocument/2006/relationships/hyperlink" Target="http://tver-news.net/society/2022/02/17/82876.html" TargetMode="External"/><Relationship Id="rId10" Type="http://schemas.openxmlformats.org/officeDocument/2006/relationships/chart" Target="charts/chart2.xml"/><Relationship Id="rId31" Type="http://schemas.openxmlformats.org/officeDocument/2006/relationships/hyperlink" Target="https://xn--80aaggfbbvdpkuqnmvfs6p.xn--80aaccp4ajwpkgbl4lpb.xn--p1ai/news/novosti-regiona/novaya-transportnaya-model-budet-vnedrena-v-bologom-vyshnem-volochke-i-torzhke/" TargetMode="External"/><Relationship Id="rId52" Type="http://schemas.openxmlformats.org/officeDocument/2006/relationships/hyperlink" Target="https://vedtver.ru/news/society/igor-rudenja-3-marta-v-konakovskom-rajone-nachnjot-rabotat-novaja-transportnaja-model/" TargetMode="External"/><Relationship Id="rId73" Type="http://schemas.openxmlformats.org/officeDocument/2006/relationships/hyperlink" Target="https://toptver.ru/lenta/novaja-transportnaja-model-gotova-k-zapusku-v-konakovskom-rajone/" TargetMode="External"/><Relationship Id="rId94" Type="http://schemas.openxmlformats.org/officeDocument/2006/relationships/hyperlink" Target="https://vedtver.ru/news/society/stalo-izvestno-kak-izmenitsja-zheleznodorozhnyj-vokzal/" TargetMode="External"/><Relationship Id="rId148" Type="http://schemas.openxmlformats.org/officeDocument/2006/relationships/hyperlink" Target="https://tver.mk.ru/social/2022/02/17/igor-rudenya-zayavil-o-spade-zabolevaemosti-koronavirusom-v-tverskoy-oblasti.html" TargetMode="External"/><Relationship Id="rId169" Type="http://schemas.openxmlformats.org/officeDocument/2006/relationships/hyperlink" Target="https://&#1073;&#1077;&#1083;&#1100;&#1089;&#1082;&#1072;&#1103;&#1087;&#1088;&#1072;&#1074;&#1076;&#1072;.&#1090;&#1074;&#1077;&#1088;&#1089;&#1082;&#1072;&#1103;&#1086;&#1073;&#1083;&#1072;&#1089;&#1090;&#1100;.&#1088;&#1092;/news/novosti-regiona/gubernator-igor-rudenya-otvetit-na-aktualnye-vop1osy-v-pryamom-efire-telekanala-rossiya-24-tver/" TargetMode="External"/><Relationship Id="rId334" Type="http://schemas.openxmlformats.org/officeDocument/2006/relationships/hyperlink" Target="https://tverisport.ru/news/natalya-nepryaeva-voshla-v-trojku-samyh-populyarnyh-rossijskih-uchastnits-pekina-2022/" TargetMode="External"/><Relationship Id="rId355" Type="http://schemas.openxmlformats.org/officeDocument/2006/relationships/hyperlink" Target="https://panoramapro.ru/v-tveri-skonchalas-izvestnyj-zhurnalist-larisa-vinogradova/" TargetMode="External"/><Relationship Id="rId376" Type="http://schemas.openxmlformats.org/officeDocument/2006/relationships/hyperlink" Target="https://kimvestnik.ru/17-02-2022/guberniya/gubernator-igor-rudenya-vyrazil-soboleznovaniya-v-svyazi-s-uhodom-iz-zhizni-veterana-tverskoj-zhurnalistiki-larisy-vinogradovoj.html" TargetMode="External"/><Relationship Id="rId397" Type="http://schemas.openxmlformats.org/officeDocument/2006/relationships/hyperlink" Target="http://kuvznama.ru/v-tverskoj-oblasti-v-jetom-godu-podderzhku-po-programme-zemskij-uchitel-smogut-poluchit-9-pedagogov.html" TargetMode="External"/><Relationship Id="rId520" Type="http://schemas.openxmlformats.org/officeDocument/2006/relationships/hyperlink" Target="https://xn--80aaafacod0cjtobqp6g1a7c4e.xn--80aaccp4ajwpkgbl4lpb.xn--p1ai/news/novosti-regiona/tverskaya-lyzhnitsa-natalya-nepryaeva-voshla-v-top-10-mediareytinga-rossiyskikh-olimpiytsev-v-pekine/" TargetMode="External"/><Relationship Id="rId541" Type="http://schemas.openxmlformats.org/officeDocument/2006/relationships/hyperlink" Target="https://xn--80atgafdsv.xn--80aaccp4ajwpkgbl4lpb.xn--p1ai/news/novosti-regiona/v-verkhnevolzhe-vypustyat-novoe-izdanie-krasnoy-knigi-tverskoy-oblasti/" TargetMode="External"/><Relationship Id="rId562" Type="http://schemas.openxmlformats.org/officeDocument/2006/relationships/hyperlink" Target="https://xn--80adnee0afc6kza.xn--80aaccp4ajwpkgbl4lpb.xn--p1ai/news/novosti-regiona/v-tverskoy-oblasti-rasshiryayut-sostav-podarochnogo-nabora-dlya-novorozhdennykh-s-uchetom-mneniya-zh/" TargetMode="External"/><Relationship Id="rId4" Type="http://schemas.openxmlformats.org/officeDocument/2006/relationships/settings" Target="settings.xml"/><Relationship Id="rId180" Type="http://schemas.openxmlformats.org/officeDocument/2006/relationships/hyperlink" Target="https://xn--80aaaggh4d0a.xn--80aaccp4ajwpkgbl4lpb.xn--p1ai/news/novosti-regiona/gubernator-igor-rudenya-otvetit-na-aktualnye-vop1osy-v-pryamom-efire-telekanala-rossiya-24-tver/" TargetMode="External"/><Relationship Id="rId215" Type="http://schemas.openxmlformats.org/officeDocument/2006/relationships/hyperlink" Target="https://xn--80aaaggh4d0a.xn--80aaccp4ajwpkgbl4lpb.xn--p1ai/news/novosti-regiona/ilya-kholodov-vazhno-proinformirovat-kazhdogo-fermera-o-merakh-sushchestvuyushchikh-podderzhki-/" TargetMode="External"/><Relationship Id="rId236" Type="http://schemas.openxmlformats.org/officeDocument/2006/relationships/hyperlink" Target="https://&#1084;&#1086;&#1083;&#1086;&#1082;&#1086;&#1074;&#1089;&#1082;&#1080;&#1081;&#1082;&#1088;&#1072;&#1081;.&#1090;&#1074;&#1077;&#1088;&#1089;&#1082;&#1072;&#1103;&#1086;&#1073;&#1083;&#1072;&#1089;&#1090;&#1100;.&#1088;&#1092;/news/novosti-regiona/gubernator-igor-rudenya-postavil-zadachi-po-provedeniyu-sezonnykh-selskokhozyaystvennykh-rabot-v-tve/" TargetMode="External"/><Relationship Id="rId257" Type="http://schemas.openxmlformats.org/officeDocument/2006/relationships/hyperlink" Target="https://xn--b1aeca2ch.xn--80aaccp4ajwpkgbl4lpb.xn--p1ai/news/novosti-regiona/gubernator-igor-rudenya-postavil-zadachi-po-provedeniyu-sezonnykh-selskokhozyaystvennykh-rabot-v-tve/" TargetMode="External"/><Relationship Id="rId278" Type="http://schemas.openxmlformats.org/officeDocument/2006/relationships/hyperlink" Target="https://vedtver.ru/news/opinions/oleg-dubov-rabota-sistemy-112-horosho-zarekomendovala-sebja/" TargetMode="External"/><Relationship Id="rId401" Type="http://schemas.openxmlformats.org/officeDocument/2006/relationships/hyperlink" Target="https://r-zemlya.ru/guberniya/v-tverskoj-oblasti-v-etom-godu-podderzhku-po-programme-zemskij-uchitel-smogut-poluchit-9-pedagogov.html" TargetMode="External"/><Relationship Id="rId422" Type="http://schemas.openxmlformats.org/officeDocument/2006/relationships/hyperlink" Target="https://tverlife.ru/regional/v-tverskoj-oblasti-provedut-raboty-na-znachimyh-obektah/" TargetMode="External"/><Relationship Id="rId443" Type="http://schemas.openxmlformats.org/officeDocument/2006/relationships/hyperlink" Target="https://xn--80aeaggbsdn1am6affp.xn--80aaccp4ajwpkgbl4lpb.xn--p1ai/news/novosti-regiona/igor-rudenya-obsudil-s-predstavitelyami-respubliki-senegal-perspektivy-sotrudnichestva-s-tverskoy-ob/" TargetMode="External"/><Relationship Id="rId464" Type="http://schemas.openxmlformats.org/officeDocument/2006/relationships/hyperlink" Target="https://tverigrad.ru/publication/v-2022-godu-v-tveri-otremontirujut-dorogi-k-33-obrazovatelnym-i-17-medicinskim-uchrezhdenijam/" TargetMode="External"/><Relationship Id="rId303" Type="http://schemas.openxmlformats.org/officeDocument/2006/relationships/hyperlink" Target="https://www.tver.kp.ru/online/news/4633933/" TargetMode="External"/><Relationship Id="rId485" Type="http://schemas.openxmlformats.org/officeDocument/2006/relationships/hyperlink" Target="https://xn--80adnee0afc6kza.xn--80aaccp4ajwpkgbl4lpb.xn--p1ai/news/novosti-regiona/v-verkhnevolzhe-vyberut-luchshikh-spetsialistov-v-sfere-sotsialnoy-podderzhki/" TargetMode="External"/><Relationship Id="rId42" Type="http://schemas.openxmlformats.org/officeDocument/2006/relationships/hyperlink" Target="https://&#1084;&#1086;&#1083;&#1086;&#1082;&#1086;&#1074;&#1089;&#1082;&#1080;&#1081;&#1082;&#1088;&#1072;&#1081;.&#1090;&#1074;&#1077;&#1088;&#1089;&#1082;&#1072;&#1103;&#1086;&#1073;&#1083;&#1072;&#1089;&#1090;&#1100;.&#1088;&#1092;/news/novosti-regiona/v-tverskoy-oblasti-prodolzhaetsya-snizhenie-ezhednevnoy-zabolevaemosti-koronavirusnoy-infektsiey/" TargetMode="External"/><Relationship Id="rId84" Type="http://schemas.openxmlformats.org/officeDocument/2006/relationships/hyperlink" Target="https://toptver.ru/lenta/v-blizhajshie-10-let-v-tverskoj-oblasti-sozdadut-19-tysjach-rabochih-mest/" TargetMode="External"/><Relationship Id="rId138" Type="http://schemas.openxmlformats.org/officeDocument/2006/relationships/hyperlink" Target="https://tverigrad.ru/publication/gubernator-rasskazal-o-srokah-stroitelstva-zapadnogo-mosta-v-tveri/" TargetMode="External"/><Relationship Id="rId345" Type="http://schemas.openxmlformats.org/officeDocument/2006/relationships/hyperlink" Target="http://konzarya.ru/node/19318" TargetMode="External"/><Relationship Id="rId387" Type="http://schemas.openxmlformats.org/officeDocument/2006/relationships/hyperlink" Target="http://nvestnik.ru/2022/02/&#1089;&#1090;&#1091;&#1076;&#1077;&#1085;&#1090;&#1099;-&#1085;&#1072;-&#1090;&#1086;&#1088;&#1078;&#1086;&#1082;&#1089;&#1082;&#1086;&#1081;-&#1086;&#1073;&#1091;&#1074;&#1085;&#1086;&#1081;-&#1092;&#1072;&#1073;&#1088;&#1080;/" TargetMode="External"/><Relationship Id="rId510" Type="http://schemas.openxmlformats.org/officeDocument/2006/relationships/hyperlink" Target="https://xn----ctbbkcp3ddjc7i.xn--p1ai/dailynews/tverskaya-lyzhnitsa-natalya-nepryaeva-voshla-v-top-10-mediareytinga-rossiyskikh-olimpiytsev-v-pekine/" TargetMode="External"/><Relationship Id="rId552" Type="http://schemas.openxmlformats.org/officeDocument/2006/relationships/hyperlink" Target="https://&#1073;&#1077;&#1083;&#1100;&#1089;&#1082;&#1072;&#1103;&#1087;&#1088;&#1072;&#1074;&#1076;&#1072;.&#1090;&#1074;&#1077;&#1088;&#1089;&#1082;&#1072;&#1103;&#1086;&#1073;&#1083;&#1072;&#1089;&#1090;&#1100;.&#1088;&#1092;/news/novosti-regiona/v-tverskoy-oblasti-rasshiryayut-sostav-podarochnogo-nabora-dlya-novorozhdennykh-s-uchetom-mneniya-zh/" TargetMode="External"/><Relationship Id="rId191" Type="http://schemas.openxmlformats.org/officeDocument/2006/relationships/hyperlink" Target="https://xn----ctbbkcp3ddjc7i.xn--p1ai/dailynews/igor-rudenya-otvetit-na-aktualnye-voprosy-v-pryamom-efire-kanala-rossiya-24-tver/" TargetMode="External"/><Relationship Id="rId205" Type="http://schemas.openxmlformats.org/officeDocument/2006/relationships/hyperlink" Target="http://nvestnik.ru/2022/02/&#1090;&#1074;&#1077;&#1088;&#1089;&#1082;&#1086;&#1081;-&#1088;&#1086;&#1089;&#1088;&#1077;&#1077;&#1089;&#1090;&#1088;-&#1088;&#1072;&#1079;&#1098;&#1103;&#1089;&#1085;&#1103;&#1077;&#1090;-&#1082;&#1072;&#1082;-&#1076;&#1077;/" TargetMode="External"/><Relationship Id="rId247" Type="http://schemas.openxmlformats.org/officeDocument/2006/relationships/hyperlink" Target="https://panoramapro.ru/v-verhnevolzhe-ozhidaetsja-rost-obemov-proizvodstva-v-agropromyshlennom-komplekse/" TargetMode="External"/><Relationship Id="rId412" Type="http://schemas.openxmlformats.org/officeDocument/2006/relationships/hyperlink" Target="https://xn--b1afbmcjbrdg5afn.xn--80aaccp4ajwpkgbl4lpb.xn--p1ai/news/novosti-regiona/v-tverskoy-oblasti-v-etom-godu-podderzhku-po-programme-zemskiy-uchitel-smogut-poluchit-9-pedagogov/" TargetMode="External"/><Relationship Id="rId107" Type="http://schemas.openxmlformats.org/officeDocument/2006/relationships/hyperlink" Target="https://leninskoeznamya.tverreg.ru/news/novosti-regiona/v-tverskoy-oblasti-prodolzhaetsya-snizhenie-ezhednevnoy-zabolevaemosti-koronavirusnoy-infektsiey/" TargetMode="External"/><Relationship Id="rId289" Type="http://schemas.openxmlformats.org/officeDocument/2006/relationships/hyperlink" Target="https://tverlife.ru/regional/andrej-kudashov-sistema-112-rabotaet-po-principu-odnogo-okna/" TargetMode="External"/><Relationship Id="rId454" Type="http://schemas.openxmlformats.org/officeDocument/2006/relationships/hyperlink" Target="https://xn--80aaafacod0cjtobqp6g1a7c4e.xn--80aaccp4ajwpkgbl4lpb.xn--p1ai/news/novosti-regiona/igor-rudenya-obsudil-s-predstavitelyami-respubliki-senegal-perspektivy-sotrudnichestva-s-tverskoy-ob/" TargetMode="External"/><Relationship Id="rId496" Type="http://schemas.openxmlformats.org/officeDocument/2006/relationships/hyperlink" Target="https://tverigrad.ru/publication/korejcy-postroili-na-okraine-tveri-zavod-stoimostju-bolee-5-mlrd-rublej/" TargetMode="External"/><Relationship Id="rId11" Type="http://schemas.openxmlformats.org/officeDocument/2006/relationships/chart" Target="charts/chart3.xml"/><Relationship Id="rId53" Type="http://schemas.openxmlformats.org/officeDocument/2006/relationships/hyperlink" Target="https://vedtver.ru/news/society/v-rzheve-budut-iskat-pomeshhenie-dlja-novogo-dvorca-brakosochetanija/" TargetMode="External"/><Relationship Id="rId149" Type="http://schemas.openxmlformats.org/officeDocument/2006/relationships/hyperlink" Target="https://xn--80aaaggh4d0a.xn--80aaccp4ajwpkgbl4lpb.xn--p1ai/news/novosti-regiona/v-tverskoy-oblasti-prodolzhaetsya-snizhenie-ezhednevnoy-zabolevaemosti-koronavirusnoy-infektsiey/" TargetMode="External"/><Relationship Id="rId314" Type="http://schemas.openxmlformats.org/officeDocument/2006/relationships/hyperlink" Target="https://leninskoeznamya.tverreg.ru/news/novosti-regiona/v-tverskoy-oblasti-poluchat-podderzhku-iz-regionalnogo-byudzheta-chetyre-turisticheskikh-proekta/" TargetMode="External"/><Relationship Id="rId356" Type="http://schemas.openxmlformats.org/officeDocument/2006/relationships/hyperlink" Target="http://tversocium.ru/main.php?subaction=showfull&amp;id=1645103356&amp;archive=&amp;start_from=&amp;ucat=57&amp;do=" TargetMode="External"/><Relationship Id="rId398" Type="http://schemas.openxmlformats.org/officeDocument/2006/relationships/hyperlink" Target="https://xn----ctbbkcp3ddjc7i.xn--p1ai/dailynews/v-tverskoy-oblasti-devyat-pedagogov-poluchat-podderzhku-po-programme-zemskiy-uchitel/" TargetMode="External"/><Relationship Id="rId521" Type="http://schemas.openxmlformats.org/officeDocument/2006/relationships/hyperlink" Target="https://xn--80aeambocfgbf8ag0asfr.xn--80aaccp4ajwpkgbl4lpb.xn--p1ai/news/novosti-regiona/tverskaya-lyzhnitsa-natalya-nepryaeva-voshla-v-top-10-mediareytinga-rossiyskikh-olimpiytsev-v-pekine/" TargetMode="External"/><Relationship Id="rId563" Type="http://schemas.openxmlformats.org/officeDocument/2006/relationships/hyperlink" Target="https://xn--80atgafdsv.xn--80aaccp4ajwpkgbl4lpb.xn--p1ai/news/novosti-regiona/v-tverskoy-oblasti-rasshiryayut-sostav-podarochnogo-nabora-dlya-novorozhdennykh-s-uchetom-mneniya-zh/" TargetMode="External"/><Relationship Id="rId95" Type="http://schemas.openxmlformats.org/officeDocument/2006/relationships/hyperlink" Target="https://xn--80aaggfbbvdpkuqnmvfs6p.xn--80aaccp4ajwpkgbl4lpb.xn--p1ai/news/novosti-regiona/do-2035-goda-v-tverskoy-oblasti-planiruetsya-sozdat-19-tysyach-novykh-rabochikh-mest/" TargetMode="External"/><Relationship Id="rId160" Type="http://schemas.openxmlformats.org/officeDocument/2006/relationships/hyperlink" Target="https://tver.aif.ru/society/details/zdanie_zheleznodorozhnogo_vokzala_v_tveri_budet_restavrirovano" TargetMode="External"/><Relationship Id="rId216" Type="http://schemas.openxmlformats.org/officeDocument/2006/relationships/hyperlink" Target="https://xn--80aaggfbbvdpkuqnmvfs6p.xn--80aaccp4ajwpkgbl4lpb.xn--p1ai/news/novosti-regiona/ilya-kholodov-vazhno-proinformirovat-kazhdogo-fermera-o-merakh-sushchestvuyushchikh-podderzhki-/" TargetMode="External"/><Relationship Id="rId423" Type="http://schemas.openxmlformats.org/officeDocument/2006/relationships/hyperlink" Target="https://xn--80aeaggbsdn1am6affp.xn--80aaccp4ajwpkgbl4lpb.xn--p1ai/news/novosti-regiona/v-tverskoy-oblasti-v-ramkakh-adresnoy-programmy-kapitalnogo-remonta-budut-provedeny-raboty-na-znachi/" TargetMode="External"/><Relationship Id="rId258" Type="http://schemas.openxmlformats.org/officeDocument/2006/relationships/hyperlink" Target="https://leninskoeznamya.tverreg.ru/news/novosti-regiona/gubernator-igor-rudenya-po1stavil-zadachi-po-provedeniyu-sezonnykh-selskokhozyaystvennykh-rabot-v-tve/" TargetMode="External"/><Relationship Id="rId465" Type="http://schemas.openxmlformats.org/officeDocument/2006/relationships/hyperlink" Target="https://tverweek.com/transport/v-2022-godu-v-tveri-otremontiruyut-dorogi-k-33-obrazovatelnym-i-17-meditsinskim-uchrezhdeniyam.html" TargetMode="External"/><Relationship Id="rId22" Type="http://schemas.openxmlformats.org/officeDocument/2006/relationships/hyperlink" Target="https://xn--80aeaggbsdn1am6affp.xn--80aaccp4ajwpkgbl4lpb.xn--p1ai/news/novosti-regiona/novoe-zdanie-dvortsa-brakosochetaniya-vo-rzheve-mobilnye-otryady-pozharotusheniya-zhiteli-regiona-ob/" TargetMode="External"/><Relationship Id="rId64" Type="http://schemas.openxmlformats.org/officeDocument/2006/relationships/hyperlink" Target="https://xn--b1aeca2ch.xn--80aaccp4ajwpkgbl4lpb.xn--p1ai/news/novosti-regiona/igor-rudenya-v-pryamom-efire-telekanala-rossiya-24-tver-rasskazal-o-klyuchevykh-proektakh-v-ekonomik/" TargetMode="External"/><Relationship Id="rId118" Type="http://schemas.openxmlformats.org/officeDocument/2006/relationships/hyperlink" Target="https://toptver.ru/sport/lyzhnica-natalja-neprjaeva-peredala-privet-zhiteljam-tverskoj-oblasti-iz-pekina/" TargetMode="External"/><Relationship Id="rId325" Type="http://schemas.openxmlformats.org/officeDocument/2006/relationships/hyperlink" Target="https://xn--80aaafacod0cjtobqp6g1a7c4e.xn--80aaccp4ajwpkgbl4lpb.xn--p1ai/news/novosti-regiona/v-tverskoy-oblasti-poluchat-podderzhku-iz-regionalnogo-byudzheta-chetyre-turisticheskikh-proekta/" TargetMode="External"/><Relationship Id="rId367" Type="http://schemas.openxmlformats.org/officeDocument/2006/relationships/hyperlink" Target="http://konzarya.ru/node/19325" TargetMode="External"/><Relationship Id="rId532" Type="http://schemas.openxmlformats.org/officeDocument/2006/relationships/hyperlink" Target="https://xn--80abdrbegn5ad8au4b7fub.xn--80aaccp4ajwpkgbl4lpb.xn--p1ai/news/novosti-regiona/v-verkhnevolzhe-vypustyat-novoe-izdanie-krasnoy-knigi-tverskoy-oblasti/" TargetMode="External"/><Relationship Id="rId171" Type="http://schemas.openxmlformats.org/officeDocument/2006/relationships/hyperlink" Target="https://tver.aif.ru/society/details/gubernator_rudenya_rasskazhet_o_stroitelstve_dokb_i_zapadnogo_mosta_v_tveri" TargetMode="External"/><Relationship Id="rId227" Type="http://schemas.openxmlformats.org/officeDocument/2006/relationships/hyperlink" Target="http://tver-online.ru/news/6515.html" TargetMode="External"/><Relationship Id="rId269" Type="http://schemas.openxmlformats.org/officeDocument/2006/relationships/hyperlink" Target="http://kuvznama.ru/na-zasedanii-oblastnogo-pravitelstva-obsudjat-podgotovku-k-provedeniju-sezonnyh-selskohozjajstvennyh-rabot.html" TargetMode="External"/><Relationship Id="rId434" Type="http://schemas.openxmlformats.org/officeDocument/2006/relationships/hyperlink" Target="https://xn--80aaafacod0cjtobqp6g1a7c4e.xn--80aaccp4ajwpkgbl4lpb.xn--p1ai/news/novosti-regiona/v-tverskoy-oblasti-v-ramkakh-adresnoy-programmy-kapitalnogo-remonta-budut-provedeny-raboty-na-znachi/" TargetMode="External"/><Relationship Id="rId476" Type="http://schemas.openxmlformats.org/officeDocument/2006/relationships/hyperlink" Target="https://xn--80abdrbegn5ad8au4b7fub.xn--80aaccp4ajwpkgbl4lpb.xn--p1ai/news/novosti-regiona/v-verkhnevolzhe-vyberut-luchshikh-spetsialistov-v-sfere-sotsialnoy-podderzhki/" TargetMode="External"/><Relationship Id="rId33" Type="http://schemas.openxmlformats.org/officeDocument/2006/relationships/hyperlink" Target="https://xn--80aaaggh4d0a.xn--80aaccp4ajwpkgbl4lpb.xn--p1ai/news/novosti-regiona/novaya-transportnaya-model-budet-vnedrena-v-bologom-vyshnem-volochke-i-torzhke/" TargetMode="External"/><Relationship Id="rId129" Type="http://schemas.openxmlformats.org/officeDocument/2006/relationships/hyperlink" Target="https://xn--80abdrbegn5ad8au4b7fub.xn--80aaccp4ajwpkgbl4lpb.xn--p1ai/news/novosti-regiona/v-tverskoy-oblasti-prodolzhaetsya-snizhenie-ezhednevnoy-zabolevaemosti-koronavirusnoy-infektsiey/" TargetMode="External"/><Relationship Id="rId280" Type="http://schemas.openxmlformats.org/officeDocument/2006/relationships/hyperlink" Target="https://vedtver.ru/news/opinions/andrej-kudashov-sistema-112-rabotaet-po-principu-odnogo-okna/" TargetMode="External"/><Relationship Id="rId336" Type="http://schemas.openxmlformats.org/officeDocument/2006/relationships/hyperlink" Target="https://www.afanasy.biz/news/sport/188837" TargetMode="External"/><Relationship Id="rId501" Type="http://schemas.openxmlformats.org/officeDocument/2006/relationships/hyperlink" Target="http://kashingazeta.ru/sport/tverskaya-lyzhnica-natalya-nepryaeva-voshla-v-top-10-mediarejtinga-rossijskix-olimpijcev-v-pekine.html" TargetMode="External"/><Relationship Id="rId543" Type="http://schemas.openxmlformats.org/officeDocument/2006/relationships/hyperlink" Target="https://tverlife.ru/regional/v-verhnevolzhe-vypustjat-novoe-izdanie-krasnoj-knigi-tverskoj-oblasti/" TargetMode="External"/><Relationship Id="rId75" Type="http://schemas.openxmlformats.org/officeDocument/2006/relationships/hyperlink" Target="https://xn----ctbbkcp3ddjc7i.xn--p1ai/dailynews/do-2035-goda-v-tverskoy-oblasti-planiruyut-sozdat-19-tysyach-rabochikh-mest/" TargetMode="External"/><Relationship Id="rId140" Type="http://schemas.openxmlformats.org/officeDocument/2006/relationships/hyperlink" Target="https://xn--80aaafacod0cjtobqp6g1a7c4e.xn--80aaccp4ajwpkgbl4lpb.xn--p1ai/news/novosti-regiona/v-tverskoy-oblasti-prodolzhaetsya-snizhenie-ezhednevnoy-zabolevaemosti-koronavirusnoy-infektsiey/" TargetMode="External"/><Relationship Id="rId182" Type="http://schemas.openxmlformats.org/officeDocument/2006/relationships/hyperlink" Target="https://tver.mk.ru/social/2022/02/17/gubernator-tverskoy-oblasti-igor-rudenya-provedyot-pryamoy-efir.html" TargetMode="External"/><Relationship Id="rId378" Type="http://schemas.openxmlformats.org/officeDocument/2006/relationships/hyperlink" Target="https://xn--80aaggfbbvdpkuqnmvfs6p.xn--80aaccp4ajwpkgbl4lpb.xn--p1ai/news/novosti-regiona/gubernator-igor-rudenya-vyrazil-soboleznovaniya-v-svyazi-s-ukhodom-iz-zhizni-veterana-tverskoy-zhurn/" TargetMode="External"/><Relationship Id="rId403" Type="http://schemas.openxmlformats.org/officeDocument/2006/relationships/hyperlink" Target="https://&#1073;&#1077;&#1083;&#1100;&#1089;&#1082;&#1072;&#1103;&#1087;&#1088;&#1072;&#1074;&#1076;&#1072;.&#1090;&#1074;&#1077;&#1088;&#1089;&#1082;&#1072;&#1103;&#1086;&#1073;&#1083;&#1072;&#1089;&#1090;&#1100;.&#1088;&#1092;/news/novosti-regiona/v-tverskoy-oblasti-v-etom-godu-podderzhku-po-programme-zemskiy-uchitel-smogut-poluchit-9-pedagogov/" TargetMode="External"/><Relationship Id="rId6" Type="http://schemas.openxmlformats.org/officeDocument/2006/relationships/footnotes" Target="footnotes.xml"/><Relationship Id="rId238" Type="http://schemas.openxmlformats.org/officeDocument/2006/relationships/hyperlink" Target="https://www.afanasy.biz/news/economy/188852" TargetMode="External"/><Relationship Id="rId445" Type="http://schemas.openxmlformats.org/officeDocument/2006/relationships/hyperlink" Target="https://&#1085;&#1072;&#1096;&#1072;&#1078;&#1080;&#1079;&#1085;&#1100;.&#1090;&#1074;&#1077;&#1088;&#1089;&#1082;&#1072;&#1103;&#1086;&#1073;&#1083;&#1072;&#1089;&#1090;&#1100;.&#1088;&#1092;/news/novosti-regiona/igor-rudenya-obsudil-s-predstavitelyami-respubliki-senegal-perspektivy-sotrudnichestva-s-tverskoy-ob/" TargetMode="External"/><Relationship Id="rId487" Type="http://schemas.openxmlformats.org/officeDocument/2006/relationships/hyperlink" Target="https://tverlife.ru/regional/v-verhnevolzhe-vyberut-luchshih-specialistov-v-sfere-socialnoj-podderzhki/" TargetMode="External"/><Relationship Id="rId291" Type="http://schemas.openxmlformats.org/officeDocument/2006/relationships/hyperlink" Target="https://tverlife.ru/regional/oleg-dubov-rabota-sistemy-112-horosho-zarekomendovala-sebja/" TargetMode="External"/><Relationship Id="rId305" Type="http://schemas.openxmlformats.org/officeDocument/2006/relationships/hyperlink" Target="https://toptver.ru/lenta/chetyre-turisticheskih-proekta-poluchat-podderzhku-iz-bjudzheta-tverskoj-oblasti/" TargetMode="External"/><Relationship Id="rId347" Type="http://schemas.openxmlformats.org/officeDocument/2006/relationships/hyperlink" Target="https://tvernews.ru/news/281762/" TargetMode="External"/><Relationship Id="rId512" Type="http://schemas.openxmlformats.org/officeDocument/2006/relationships/hyperlink" Target="http://www.69rus.org/more/21760/" TargetMode="External"/><Relationship Id="rId44" Type="http://schemas.openxmlformats.org/officeDocument/2006/relationships/hyperlink" Target="https://&#1084;&#1086;&#1083;&#1086;&#1082;&#1086;&#1074;&#1089;&#1082;&#1080;&#1081;&#1082;&#1088;&#1072;&#1081;.&#1090;&#1074;&#1077;&#1088;&#1089;&#1082;&#1072;&#1103;&#1086;&#1073;&#1083;&#1072;&#1089;&#1090;&#1100;.&#1088;&#1092;/news/novosti-regiona/igor-rudenya-v-pryamom-efire-telekanala-rossiya-24-tver-rasskazal-o-klyuchevykh-proektakh-v-ekonomik/" TargetMode="External"/><Relationship Id="rId86" Type="http://schemas.openxmlformats.org/officeDocument/2006/relationships/hyperlink" Target="https://xn--80aeambocfgbf8ag0asfr.xn--80aaccp4ajwpkgbl4lpb.xn--p1ai/news/novosti-regiona/novoe-zdanie-dvortsa-brakosochetaniya-vo-rzheve-mobilnye-otryady-pozharotusheniya-zhiteli-regiona-ob/" TargetMode="External"/><Relationship Id="rId151" Type="http://schemas.openxmlformats.org/officeDocument/2006/relationships/hyperlink" Target="https://tver.aif.ru/society/details/bolee_1500_elektronnyh_bolnichnyh_bylo_oformleno_v_tverskoy_oblasti" TargetMode="External"/><Relationship Id="rId389" Type="http://schemas.openxmlformats.org/officeDocument/2006/relationships/hyperlink" Target="http://gorodskoyportal.ru/tver/news/news/76304623/" TargetMode="External"/><Relationship Id="rId554" Type="http://schemas.openxmlformats.org/officeDocument/2006/relationships/hyperlink" Target="https://xn--80abdrbegn5ad8au4b7fub.xn--80aaccp4ajwpkgbl4lpb.xn--p1ai/news/novosti-regiona/v-tverskoy-oblasti-rasshiryayut-sostav-podarochnogo-nabora-dlya-novorozhdennykh-s-uchetom-mneniya-zh/" TargetMode="External"/><Relationship Id="rId193" Type="http://schemas.openxmlformats.org/officeDocument/2006/relationships/hyperlink" Target="http://bntva.ru/gubernator-igor-rudenya-otvetit-na-aktualnye-voprosy-v-pryamom-efire/" TargetMode="External"/><Relationship Id="rId207" Type="http://schemas.openxmlformats.org/officeDocument/2006/relationships/hyperlink" Target="https://kimrypress.ru/news/svyshe-1000-bolnichnyh-listov-oformleny-distanczionno-za-nedelyu.html" TargetMode="External"/><Relationship Id="rId249" Type="http://schemas.openxmlformats.org/officeDocument/2006/relationships/hyperlink" Target="https://www.inform69.ru/news/obschestvo/gubernator-igor-rudenya-postavil-zadachi-po-provedeniyu-sezonnyh-selskohozyaystvennyh-rabot-v-tverskoy-oblasti.html" TargetMode="External"/><Relationship Id="rId414" Type="http://schemas.openxmlformats.org/officeDocument/2006/relationships/hyperlink" Target="https://xn--80aaggfbbvdpkuqnmvfs6p.xn--80aaccp4ajwpkgbl4lpb.xn--p1ai/news/novosti-regiona/v-tverskoy-oblasti-v-etom-godu-podderzhku-po-programme-zemskiy-uchitel-smogut-poluchit-9-pedagogov/" TargetMode="External"/><Relationship Id="rId456" Type="http://schemas.openxmlformats.org/officeDocument/2006/relationships/hyperlink" Target="https://xn--80aeambocfgbf8ag0asfr.xn--80aaccp4ajwpkgbl4lpb.xn--p1ai/news/novosti-regiona/igor-rudenya-obsudil-s-predstavitelyami-respubliki-senegal-perspektivy-sotrudnichestva-s-tverskoy-ob/" TargetMode="External"/><Relationship Id="rId498" Type="http://schemas.openxmlformats.org/officeDocument/2006/relationships/hyperlink" Target="https://www.dairynews.ru/news/koreyskaya-orion-investiruet-5-mlrd-rubley-v-proiz.html" TargetMode="External"/><Relationship Id="rId13" Type="http://schemas.openxmlformats.org/officeDocument/2006/relationships/hyperlink" Target="https://www.tver.kp.ru/daily/27365/4547646/" TargetMode="External"/><Relationship Id="rId109" Type="http://schemas.openxmlformats.org/officeDocument/2006/relationships/hyperlink" Target="https://xn--80adnee0afc6kza.xn--80aaccp4ajwpkgbl4lpb.xn--p1ai/news/novosti-regiona/do-2035-goda-v-tverskoy-oblasti-planiruetsya-sozdat-19-tysyach-novykh-rabochikh-mest/" TargetMode="External"/><Relationship Id="rId260" Type="http://schemas.openxmlformats.org/officeDocument/2006/relationships/hyperlink" Target="https://xn--80aaaggh4d0a.xn--80aaccp4ajwpkgbl4lpb.xn--p1ai/news/novosti-regiona/gubernator-igor-rudenya-po1stavil-zadachi-po-provedeniyu-sezonnykh-selskokhozyaystvennykh-rabot-v-tve/" TargetMode="External"/><Relationship Id="rId316" Type="http://schemas.openxmlformats.org/officeDocument/2006/relationships/hyperlink" Target="https://xn--80aaaggh4d0a.xn--80aaccp4ajwpkgbl4lpb.xn--p1ai/news/novosti-regiona/v-tverskoy-oblasti-poluchat-podderzhku-iz-regionalnogo-byudzheta-chetyre-turisticheskikh-proekta/" TargetMode="External"/><Relationship Id="rId523" Type="http://schemas.openxmlformats.org/officeDocument/2006/relationships/hyperlink" Target="https://xn--b1aeca2ch.xn--80aaccp4ajwpkgbl4lpb.xn--p1ai/news/novosti-regiona/tverskaya-lyzhnitsa-natalya-nepryaeva-voshla-v-top-10-mediareytinga-rossiyskikh-olimpiytsev-v-pekine/" TargetMode="External"/><Relationship Id="rId55" Type="http://schemas.openxmlformats.org/officeDocument/2006/relationships/hyperlink" Target="https://www.afanasy.biz/news/politics/188881" TargetMode="External"/><Relationship Id="rId97" Type="http://schemas.openxmlformats.org/officeDocument/2006/relationships/hyperlink" Target="https://xn--b1aaibidbbdn6bkolfhr9u.xn--80aaccp4ajwpkgbl4lpb.xn--p1ai/news/novosti-regiona/do-2035-goda-v-tverskoy-oblasti-planiruetsya-sozdat-19-tysyach-novykh-rabochikh-mest/" TargetMode="External"/><Relationship Id="rId120" Type="http://schemas.openxmlformats.org/officeDocument/2006/relationships/hyperlink" Target="https://toptver.ru/lenta/tverskaja-generacija-pereshla-iz-chastnyh-ruk-v-gosudarstvennye/" TargetMode="External"/><Relationship Id="rId358" Type="http://schemas.openxmlformats.org/officeDocument/2006/relationships/hyperlink" Target="http://kuvznama.ru/gubernator-igor-rudenja-vyrazil-soboleznovanija-v-svjazi-s-uhodom-iz-zhizni-veterana-tverskoj-zhurnalistiki-larisy-vinogradovoj.html" TargetMode="External"/><Relationship Id="rId565" Type="http://schemas.openxmlformats.org/officeDocument/2006/relationships/hyperlink" Target="https://&#1084;&#1086;&#1083;&#1086;&#1082;&#1086;&#1074;&#1089;&#1082;&#1080;&#1081;&#1082;&#1088;&#1072;&#1081;.&#1090;&#1074;&#1077;&#1088;&#1089;&#1082;&#1072;&#1103;&#1086;&#1073;&#1083;&#1072;&#1089;&#1090;&#1100;.&#1088;&#1092;/news/novosti-regiona/v-tverskoy-oblasti-rasshiryayut-sostav-podarochnogo-nabora-dlya-novorozhdennykh-s-uchetom-mneniya-zh/" TargetMode="External"/><Relationship Id="rId162" Type="http://schemas.openxmlformats.org/officeDocument/2006/relationships/hyperlink" Target="https://tverlife.ru/regional/igor-rudenja-obstanovka-stabiliziruetsja-zabolevaemost-poshla-na-spad/" TargetMode="External"/><Relationship Id="rId218" Type="http://schemas.openxmlformats.org/officeDocument/2006/relationships/hyperlink" Target="https://xn--80atgafdsv.xn--80aaccp4ajwpkgbl4lpb.xn--p1ai/news/novosti-regiona/ilya-kholodov-vazhno-proinformirovat-kazhdogo-fermera-o-merakh-sushchestvuyushchikh-podderzhki-/" TargetMode="External"/><Relationship Id="rId425" Type="http://schemas.openxmlformats.org/officeDocument/2006/relationships/hyperlink" Target="https://&#1084;&#1086;&#1083;&#1086;&#1082;&#1086;&#1074;&#1089;&#1082;&#1080;&#1081;&#1082;&#1088;&#1072;&#1081;.&#1090;&#1074;&#1077;&#1088;&#1089;&#1082;&#1072;&#1103;&#1086;&#1073;&#1083;&#1072;&#1089;&#1090;&#1100;.&#1088;&#1092;/news/novosti-regiona/v-tverskoy-oblasti-v-ramkakh-adresnoy-programmy-kapitalnogo-remonta-budut-provedeny-raboty-na-znachi/" TargetMode="External"/><Relationship Id="rId467" Type="http://schemas.openxmlformats.org/officeDocument/2006/relationships/hyperlink" Target="https://xn----ctbbkcp3ddjc7i.xn--p1ai/dailynews/v-tveri-otremontiruyut-dorogi-vozle-33-obrazovatelnykh-i-17-meditsinskikh-uchrezhdeniiy-/" TargetMode="External"/><Relationship Id="rId271" Type="http://schemas.openxmlformats.org/officeDocument/2006/relationships/hyperlink" Target="https://r-zemlya.ru/guberniya/na-zasedanii-oblastnogo-pravitelstva-obsudyat-podgotovku-k-provedeniyu-sezonnyx-selskoxozyajstvennyx-rabot.html" TargetMode="External"/><Relationship Id="rId24" Type="http://schemas.openxmlformats.org/officeDocument/2006/relationships/hyperlink" Target="https://xn--80aeaggbsdn1am6affp.xn--80aaccp4ajwpkgbl4lpb.xn--p1ai/news/novosti-regiona/novaya-transportnaya-model-budet-vnedrena-v-bologom-vyshnem-volochke-i-torzhke/" TargetMode="External"/><Relationship Id="rId66" Type="http://schemas.openxmlformats.org/officeDocument/2006/relationships/hyperlink" Target="https://tver.mk.ru/social/2022/02/17/gubernator-igor-rudenya-otvetil-na-aktualnye-voprosy-v-pryamom-efire-telekanala-rossiya-24-tver.html" TargetMode="External"/><Relationship Id="rId131" Type="http://schemas.openxmlformats.org/officeDocument/2006/relationships/hyperlink" Target="https://xn--80abdrbegn5ad8au4b7fub.xn--80aaccp4ajwpkgbl4lpb.xn--p1ai/news/novosti-regiona/do-2035-goda-v-tverskoy-oblasti-planiruetsya-sozdat-19-tysyach-novykh-rabochikh-mest/" TargetMode="External"/><Relationship Id="rId327" Type="http://schemas.openxmlformats.org/officeDocument/2006/relationships/hyperlink" Target="https://tvtver.ru/news/stalo-izvestno-na-kakie-turisticheskie-obekty-v-tverskoj-oblasti-vydelyat-dopolnitelnye-sredstva/" TargetMode="External"/><Relationship Id="rId369" Type="http://schemas.openxmlformats.org/officeDocument/2006/relationships/hyperlink" Target="https://xn--80aeaggbsdn1am6affp.xn--80aaccp4ajwpkgbl4lpb.xn--p1ai/news/novosti-regiona/gubernator-igor-rudenya-vyrazil-soboleznovaniya-v-svyazi-s-ukhodom-iz-zhizni-veterana-tverskoy-zhurn/" TargetMode="External"/><Relationship Id="rId534" Type="http://schemas.openxmlformats.org/officeDocument/2006/relationships/hyperlink" Target="https://xn--80aeaggbsdn1am6affp.xn--80aaccp4ajwpkgbl4lpb.xn--p1ai/news/novosti-regiona/v-verkhnevolzhe-vypustyat-novoe-izdanie-krasnoy-knigi-tverskoy-oblasti/" TargetMode="External"/><Relationship Id="rId173" Type="http://schemas.openxmlformats.org/officeDocument/2006/relationships/hyperlink" Target="https://kino.rambler.ru/movies/48152480-igor-rudenya-otvetit-na-voprosy-zhiteley-verhnevolzhya-v-pryamom-efire/" TargetMode="External"/><Relationship Id="rId229" Type="http://schemas.openxmlformats.org/officeDocument/2006/relationships/hyperlink" Target="http://nvestnik.ru/2022/02/&#1074;-&#1090;&#1074;&#1077;&#1088;&#1089;&#1082;&#1086;&#1081;-&#1086;&#1073;&#1083;&#1072;&#1089;&#1090;&#1080;-&#1087;&#1086;&#1083;&#1091;&#1095;&#1072;&#1090;-&#1087;&#1086;&#1076;&#1076;&#1077;&#1088;&#1078;&#1082;&#1091;/" TargetMode="External"/><Relationship Id="rId380" Type="http://schemas.openxmlformats.org/officeDocument/2006/relationships/hyperlink" Target="https://xn--80adnee0afc6kza.xn--80aaccp4ajwpkgbl4lpb.xn--p1ai/news/novosti-regiona/gubernator-igor-rudenya-vyrazil-soboleznovaniya-v-svyazi-s-ukhodom-iz-zhizni-veterana-tverskoy-zhurn/" TargetMode="External"/><Relationship Id="rId436" Type="http://schemas.openxmlformats.org/officeDocument/2006/relationships/hyperlink" Target="https://xn----ctbbkcp3ddjc7i.xn--p1ai/dailynews/na-kapitalnyy-remont-basseyna-proletarka-v-tveri-napravyat-okolo-51-mln-rubley-/" TargetMode="External"/><Relationship Id="rId240" Type="http://schemas.openxmlformats.org/officeDocument/2006/relationships/hyperlink" Target="https://tvtver.ru/news/v-tverskoj-oblasti-ozhidaetsya-rost-obemov-selhozproizvodstva/" TargetMode="External"/><Relationship Id="rId478" Type="http://schemas.openxmlformats.org/officeDocument/2006/relationships/hyperlink" Target="http://tver-news.net/other/2022/02/17/82924.html" TargetMode="External"/><Relationship Id="rId35" Type="http://schemas.openxmlformats.org/officeDocument/2006/relationships/hyperlink" Target="https://&#1085;&#1072;&#1096;&#1072;&#1078;&#1080;&#1079;&#1085;&#1100;.&#1090;&#1074;&#1077;&#1088;&#1089;&#1082;&#1072;&#1103;&#1086;&#1073;&#1083;&#1072;&#1089;&#1090;&#1100;.&#1088;&#1092;/news/novosti-regiona/novaya-transportnaya-model-budet-vnedrena-v-bologom-vyshnem-volochke-i-torzhke/" TargetMode="External"/><Relationship Id="rId77" Type="http://schemas.openxmlformats.org/officeDocument/2006/relationships/hyperlink" Target="https://tvernews.ru/news/281785/" TargetMode="External"/><Relationship Id="rId100" Type="http://schemas.openxmlformats.org/officeDocument/2006/relationships/hyperlink" Target="https://xn--80aaaggh4d0a.xn--80aaccp4ajwpkgbl4lpb.xn--p1ai/news/novosti-regiona/novoe-zdanie-dvortsa-brakosochetaniya-vo-rzheve-mobilnye-otryady-pozharotusheniya-zhiteli-regiona-ob/" TargetMode="External"/><Relationship Id="rId282" Type="http://schemas.openxmlformats.org/officeDocument/2006/relationships/hyperlink" Target="https://vedtver.ru/news/opinions/inna-korotkova-vyzov-na-nomer-112-mozhno-sovershit-dazhe-bez-sim-karty-na-ustrojstve/" TargetMode="External"/><Relationship Id="rId338" Type="http://schemas.openxmlformats.org/officeDocument/2006/relationships/hyperlink" Target="https://vedtver.ru/news/society/v-tverskoj-oblasti-vozros-interes-k-lyzhnomu-sportu-blagodarja-uspeham-rossijskih-sportsmenov-na-olimpiade-v-pekine/" TargetMode="External"/><Relationship Id="rId503" Type="http://schemas.openxmlformats.org/officeDocument/2006/relationships/hyperlink" Target="http://selskaya-nov.info/news/media/2022/2/17/tverskaya-lyizhnitsa-natalya-nepryaeva-voshla-v-top-10-mediarejtinga-rossijskih-olimpijtsev-v-pekine/" TargetMode="External"/><Relationship Id="rId545" Type="http://schemas.openxmlformats.org/officeDocument/2006/relationships/hyperlink" Target="https://xn----ctbbkcp3ddjc7i.xn--p1ai/dailynews/krasnuyu-knigu-tverskoy-oblasti-obnovyat/" TargetMode="External"/><Relationship Id="rId8" Type="http://schemas.openxmlformats.org/officeDocument/2006/relationships/image" Target="media/image1.gif"/><Relationship Id="rId142" Type="http://schemas.openxmlformats.org/officeDocument/2006/relationships/hyperlink" Target="http://gorodskoyportal.ru/tver/news/news/76312876/" TargetMode="External"/><Relationship Id="rId184" Type="http://schemas.openxmlformats.org/officeDocument/2006/relationships/hyperlink" Target="https://xn--80adnee0afc6kza.xn--80aaccp4ajwpkgbl4lpb.xn--p1ai/news/novosti-regiona/gubernator-igor-rudenya-otvetit-na-aktualnye-vop1osy-v-pryamom-efire-telekanala-rossiya-24-tver/" TargetMode="External"/><Relationship Id="rId391" Type="http://schemas.openxmlformats.org/officeDocument/2006/relationships/hyperlink" Target="https://ks-region69.com/news/143381-podderzhku-po-programme-zemskij-uchitel-poluchat-9-pedagogov" TargetMode="External"/><Relationship Id="rId405" Type="http://schemas.openxmlformats.org/officeDocument/2006/relationships/hyperlink" Target="http://nvestnik.ru/2022/02/&#1074;-&#1090;&#1074;&#1077;&#1088;&#1089;&#1082;&#1086;&#1081;-&#1086;&#1073;&#1083;&#1072;&#1089;&#1090;&#1080;-&#1074;-&#1101;&#1090;&#1086;&#1084;-&#1075;&#1086;&#1076;&#1091;-&#1087;&#1086;&#1076;&#1076;&#1077;&#1088;&#1078;/" TargetMode="External"/><Relationship Id="rId447" Type="http://schemas.openxmlformats.org/officeDocument/2006/relationships/hyperlink" Target="https://leninskoeznamya.tverreg.ru/news/novosti-regiona/igor-rudenya-obsudil-s-predstavitelyami-respubliki-senegal-perspektivy-sotrudnichestva-s-tverskoy-ob/" TargetMode="External"/><Relationship Id="rId251" Type="http://schemas.openxmlformats.org/officeDocument/2006/relationships/hyperlink" Target="http://konzarya.ru/node/19326" TargetMode="External"/><Relationship Id="rId489" Type="http://schemas.openxmlformats.org/officeDocument/2006/relationships/hyperlink" Target="https://xn--80aeambocfgbf8ag0asfr.xn--80aaccp4ajwpkgbl4lpb.xn--p1ai/news/novosti-regiona/v-verkhnevolzhe-vyberut-luchshikh-spetsialistov-v-sfere-sotsialnoy-podderzhki/" TargetMode="External"/><Relationship Id="rId46" Type="http://schemas.openxmlformats.org/officeDocument/2006/relationships/hyperlink" Target="https://vedtver.ru/news/society/v-tverskoj-oblasti-planirujut-jekipirovat-i-obuchat-dobrovolnyh-pozharnyh/" TargetMode="External"/><Relationship Id="rId293" Type="http://schemas.openxmlformats.org/officeDocument/2006/relationships/hyperlink" Target="https://vedtver.ru/news/opinions/roman-shheglov-specialisty-112-bystro-soedinjat-s-ljuboj-jekstrennoj-sluzhboj/" TargetMode="External"/><Relationship Id="rId307" Type="http://schemas.openxmlformats.org/officeDocument/2006/relationships/hyperlink" Target="https://tp.tver.ru/v-tverskoj-oblasti-v-2022-godu-dopolnitelno-realizujut-chetyre-turisticheskih-proekta/" TargetMode="External"/><Relationship Id="rId349" Type="http://schemas.openxmlformats.org/officeDocument/2006/relationships/hyperlink" Target="https://nnov.ruj.ru/news/monitoring-media/v-tveri-v-vozraste-59-let-ushla-iz-zhizni-zhurnalist-larisa-vinogradova-20835" TargetMode="External"/><Relationship Id="rId514" Type="http://schemas.openxmlformats.org/officeDocument/2006/relationships/hyperlink" Target="https://xn--80aaaggh4d0a.xn--80aaccp4ajwpkgbl4lpb.xn--p1ai/news/novosti-regiona/tverskaya-lyzhnitsa-natalya-nepryaeva-voshla-v-top-10-mediareytinga-rossiyskikh-olimpiytsev-v-pekine/" TargetMode="External"/><Relationship Id="rId556" Type="http://schemas.openxmlformats.org/officeDocument/2006/relationships/hyperlink" Target="https://xn--80aaafacod0cjtobqp6g1a7c4e.xn--80aaccp4ajwpkgbl4lpb.xn--p1ai/news/novosti-regiona/v-tverskoy-oblasti-rasshiryayut-sostav-podarochnogo-nabora-dlya-novorozhdennykh-s-uchetom-mneniya-zh/" TargetMode="External"/><Relationship Id="rId88" Type="http://schemas.openxmlformats.org/officeDocument/2006/relationships/hyperlink" Target="https://xn--80aaafacod0cjtobqp6g1a7c4e.xn--80aaccp4ajwpkgbl4lpb.xn--p1ai/news/novosti-regiona/do-2035-goda-v-tverskoy-oblasti-planiruetsya-sozdat-19-tysyach-novykh-rabochikh-mest/" TargetMode="External"/><Relationship Id="rId111" Type="http://schemas.openxmlformats.org/officeDocument/2006/relationships/hyperlink" Target="https://leninskoeznamya.tverreg.ru/news/novosti-regiona/do-2035-goda-v-tverskoy-oblasti-planiruetsya-sozdat-19-tysyach-novykh-rabochikh-mest/" TargetMode="External"/><Relationship Id="rId153" Type="http://schemas.openxmlformats.org/officeDocument/2006/relationships/hyperlink" Target="https://tver.mk.ru/social/2022/02/17/v-tverskoy-oblasti-budut-razvivat-soobshhestva-dobrovolnykh-lesnykh-pozharnykh.html" TargetMode="External"/><Relationship Id="rId195" Type="http://schemas.openxmlformats.org/officeDocument/2006/relationships/hyperlink" Target="http://kuvznama.ru/gubernator-igor-rudenja-otvetit-na-aktualnye-voprosy-v-prjamom-jefire-telekanala-rossija-24-tver-11.html" TargetMode="External"/><Relationship Id="rId209" Type="http://schemas.openxmlformats.org/officeDocument/2006/relationships/hyperlink" Target="https://xn--80aecvxfbbnpl.xn--p1ai/tverskaia-oblast-v-2022g-yvelichila-v-1-5-raza-obem-gospodderjki-na-vesennie-polevye-raboty/" TargetMode="External"/><Relationship Id="rId360" Type="http://schemas.openxmlformats.org/officeDocument/2006/relationships/hyperlink" Target="https://&#1085;&#1072;&#1096;&#1072;&#1078;&#1080;&#1079;&#1085;&#1100;.&#1090;&#1074;&#1077;&#1088;&#1089;&#1082;&#1072;&#1103;&#1086;&#1073;&#1083;&#1072;&#1089;&#1090;&#1100;.&#1088;&#1092;/news/novosti-regiona/gubernator-igor-rudenya-vyrazil-soboleznovaniya-v-svyazi-s-ukhodom-iz-zhizni-veterana-tverskoy-zhurn/" TargetMode="External"/><Relationship Id="rId416" Type="http://schemas.openxmlformats.org/officeDocument/2006/relationships/hyperlink" Target="https://xn--80adnee0afc6kza.xn--80aaccp4ajwpkgbl4lpb.xn--p1ai/news/novosti-regiona/v-tverskoy-oblasti-v-etom-godu-podderzhku-po-programme-zemskiy-uchitel-smogut-poluchit-9-pedagogov/" TargetMode="External"/><Relationship Id="rId220" Type="http://schemas.openxmlformats.org/officeDocument/2006/relationships/hyperlink" Target="https://www.zol.ru/n/35560" TargetMode="External"/><Relationship Id="rId458" Type="http://schemas.openxmlformats.org/officeDocument/2006/relationships/hyperlink" Target="https://tverlife.ru/regional/igor-rudenja-provel-rabochuju-vstrechu-s-predstaviteljami-respubliki-senegal/" TargetMode="External"/><Relationship Id="rId15" Type="http://schemas.openxmlformats.org/officeDocument/2006/relationships/hyperlink" Target="https://&#1073;&#1077;&#1083;&#1100;&#1089;&#1082;&#1072;&#1103;&#1087;&#1088;&#1072;&#1074;&#1076;&#1072;.&#1090;&#1074;&#1077;&#1088;&#1089;&#1082;&#1072;&#1103;&#1086;&#1073;&#1083;&#1072;&#1089;&#1090;&#1100;.&#1088;&#1092;/news/novosti-regiona/novoe-zdanie-dvortsa-brakosochetaniya-vo-rzheve-mobilnye-otryady-pozharotusheniya-zhiteli-regiona-ob/" TargetMode="External"/><Relationship Id="rId57" Type="http://schemas.openxmlformats.org/officeDocument/2006/relationships/hyperlink" Target="https://tvtver.ru/news/igor-rudenya-rasskazal-o-borbe-s-koronavirusom-razvitii-ekonomiki-i-infrastruktury-regiona/" TargetMode="External"/><Relationship Id="rId262" Type="http://schemas.openxmlformats.org/officeDocument/2006/relationships/hyperlink" Target="https://tverlife.ru/regional/igor-rudenja-postavil-zadachi-po-provedeniju-sezonnyh-selskohozjajstvennyh-rabot-v-tverskom-regione/" TargetMode="External"/><Relationship Id="rId318" Type="http://schemas.openxmlformats.org/officeDocument/2006/relationships/hyperlink" Target="https://xn--80adnee0afc6kza.xn--80aaccp4ajwpkgbl4lpb.xn--p1ai/news/novosti-regiona/v-tverskoy-oblasti-poluchat-podderzhku-iz-regionalnogo-byudzheta-chetyre-turisticheskikh-proekta/" TargetMode="External"/><Relationship Id="rId525" Type="http://schemas.openxmlformats.org/officeDocument/2006/relationships/hyperlink" Target="https://kimvestnik.ru/17-02-2022/kultura-i-sport/sport/tverskaya-lyzhnitsa-natalya-nepryaeva-voshla-v-top-10-mediarejtinga-rossijskih-olimpijtsev-v-pekine.html" TargetMode="External"/><Relationship Id="rId567" Type="http://schemas.openxmlformats.org/officeDocument/2006/relationships/header" Target="header1.xml"/><Relationship Id="rId99" Type="http://schemas.openxmlformats.org/officeDocument/2006/relationships/hyperlink" Target="https://xn--80aaaggh4d0a.xn--80aaccp4ajwpkgbl4lpb.xn--p1ai/news/novosti-regiona/do-2035-goda-v-tverskoy-oblasti-planiruetsya-sozdat-19-tysyach-novykh-rabochikh-mest/" TargetMode="External"/><Relationship Id="rId122" Type="http://schemas.openxmlformats.org/officeDocument/2006/relationships/hyperlink" Target="https://xn----ctbbkcp3ddjc7i.xn--p1ai/dailynews/v-tverskoy-oblasti-snizhaetsya-ezhednevnaya-zabolevaemost-koronavirusom/" TargetMode="External"/><Relationship Id="rId164" Type="http://schemas.openxmlformats.org/officeDocument/2006/relationships/hyperlink" Target="https://toptver.ru/society/zdorove/gubernator-rasskazal-skolko-privityh-ot-kovida-popadajut-v-reanimacii-tverskoj-oblasti/" TargetMode="External"/><Relationship Id="rId371" Type="http://schemas.openxmlformats.org/officeDocument/2006/relationships/hyperlink" Target="https://xn----ctbbkcp3ddjc7i.xn--p1ai/dailynews/v-tveri-skonchalas-zhurnalistka-larisa-vinogradova/" TargetMode="External"/><Relationship Id="rId427" Type="http://schemas.openxmlformats.org/officeDocument/2006/relationships/hyperlink" Target="https://xn--80aaaggh4d0a.xn--80aaccp4ajwpkgbl4lpb.xn--p1ai/news/novosti-regiona/v-tverskoy-oblasti-v-ramkakh-adresnoy-programmy-kapitalnogo-remonta-budut-provedeny-raboty-na-znachi/" TargetMode="External"/><Relationship Id="rId469" Type="http://schemas.openxmlformats.org/officeDocument/2006/relationships/hyperlink" Target="http://tver-news.net/society/2022/02/17/82877.html"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pjp\Downloads\&#1044;&#1045;&#1053;&#1068;_18-02-2022.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pjp\Downloads\&#1044;&#1045;&#1053;&#1068;_18-02-2022.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pjp\Downloads\&#1044;&#1045;&#1053;&#1068;_18-02-202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lang val="ru-RU"/>
  <c:chart>
    <c:autoTitleDeleted val="1"/>
    <c:plotArea>
      <c:layout/>
      <c:doughnutChart>
        <c:varyColors val="1"/>
        <c:ser>
          <c:idx val="0"/>
          <c:order val="0"/>
          <c:dLbls>
            <c:dLbl>
              <c:idx val="1"/>
              <c:layout>
                <c:manualLayout>
                  <c:x val="2.0750989756853955E-2"/>
                  <c:y val="-7.5512399195406471E-3"/>
                </c:manualLayout>
              </c:layout>
              <c:showPercent val="1"/>
            </c:dLbl>
            <c:dLbl>
              <c:idx val="3"/>
              <c:layout>
                <c:manualLayout>
                  <c:x val="-2.0750989756853955E-2"/>
                  <c:y val="-2.2653719758621956E-2"/>
                </c:manualLayout>
              </c:layout>
              <c:showPercent val="1"/>
            </c:dLbl>
            <c:txPr>
              <a:bodyPr rot="0" vert="horz"/>
              <a:lstStyle/>
              <a:p>
                <a:pPr algn="ctr">
                  <a:defRPr/>
                </a:pPr>
                <a:endParaRPr lang="ru-RU"/>
              </a:p>
            </c:txPr>
            <c:showPercent val="1"/>
            <c:showLeaderLines val="1"/>
          </c:dLbls>
          <c:cat>
            <c:strRef>
              <c:f>('СМИ по категориям'!$C$22,'СМИ по категориям'!$D$22,'СМИ по категориям'!$E$22,'СМИ по категориям'!$F$22,'СМИ по категориям'!$G$22,'СМИ по категориям'!$H$22,'СМИ по категориям'!$I$22)</c:f>
              <c:strCache>
                <c:ptCount val="4"/>
                <c:pt idx="0">
                  <c:v>Газеты</c:v>
                </c:pt>
                <c:pt idx="1">
                  <c:v>Информагентства</c:v>
                </c:pt>
                <c:pt idx="2">
                  <c:v>Интернет</c:v>
                </c:pt>
                <c:pt idx="3">
                  <c:v>ТВ</c:v>
                </c:pt>
              </c:strCache>
            </c:strRef>
          </c:cat>
          <c:val>
            <c:numRef>
              <c:f>('СМИ по категориям'!$C$23,'СМИ по категориям'!$D$23,'СМИ по категориям'!$E$23,'СМИ по категориям'!$F$23,'СМИ по категориям'!$G$23,'СМИ по категориям'!$H$23,'СМИ по категориям'!$I$23)</c:f>
              <c:numCache>
                <c:formatCode>General</c:formatCode>
                <c:ptCount val="4"/>
                <c:pt idx="0">
                  <c:v>31</c:v>
                </c:pt>
                <c:pt idx="1">
                  <c:v>14</c:v>
                </c:pt>
                <c:pt idx="2">
                  <c:v>563</c:v>
                </c:pt>
                <c:pt idx="3">
                  <c:v>15</c:v>
                </c:pt>
              </c:numCache>
            </c:numRef>
          </c:val>
        </c:ser>
        <c:firstSliceAng val="0"/>
        <c:holeSize val="50"/>
      </c:doughnutChart>
      <c:spPr>
        <a:solidFill>
          <a:srgbClr val="FFFFFF"/>
        </a:solidFill>
        <a:ln w="12700">
          <a:noFill/>
        </a:ln>
      </c:spPr>
    </c:plotArea>
    <c:legend>
      <c:legendPos val="b"/>
      <c:layout/>
      <c:spPr>
        <a:ln>
          <a:noFill/>
        </a:ln>
      </c:spPr>
    </c:legend>
    <c:plotVisOnly val="1"/>
    <c:dispBlanksAs val="zero"/>
  </c:chart>
  <c:spPr>
    <a:solidFill>
      <a:srgbClr val="FFFFFF"/>
    </a:solidFill>
    <a:ln>
      <a:noFill/>
    </a:ln>
  </c:spPr>
  <c:txPr>
    <a:bodyPr rot="0" vert="horz"/>
    <a:lstStyle/>
    <a:p>
      <a:pPr>
        <a:defRPr lang="en-US" sz="1100" u="none" baseline="0">
          <a:latin typeface="Arial" pitchFamily="34" charset="0"/>
          <a:cs typeface="Arial" pitchFamily="34" charset="0"/>
        </a:defRPr>
      </a:pPr>
      <a:endParaRPr lang="ru-RU"/>
    </a:p>
  </c:tx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ru-RU"/>
  <c:chart>
    <c:autoTitleDeleted val="1"/>
    <c:plotArea>
      <c:layout/>
      <c:barChart>
        <c:barDir val="bar"/>
        <c:grouping val="stacked"/>
        <c:ser>
          <c:idx val="0"/>
          <c:order val="0"/>
          <c:tx>
            <c:v>Федеральный уровень</c:v>
          </c:tx>
          <c:cat>
            <c:strRef>
              <c:f>('СМИ по категориям'!$C$25,'СМИ по категориям'!$D$25,'СМИ по категориям'!$E$25,'СМИ по категориям'!$F$25,'СМИ по категориям'!$G$25,'СМИ по категориям'!$H$25,'СМИ по категориям'!$I$25)</c:f>
              <c:strCache>
                <c:ptCount val="4"/>
                <c:pt idx="0">
                  <c:v>Газеты</c:v>
                </c:pt>
                <c:pt idx="1">
                  <c:v>Информагентства</c:v>
                </c:pt>
                <c:pt idx="2">
                  <c:v>Интернет</c:v>
                </c:pt>
                <c:pt idx="3">
                  <c:v>ТВ</c:v>
                </c:pt>
              </c:strCache>
            </c:strRef>
          </c:cat>
          <c:val>
            <c:numRef>
              <c:f>('СМИ по категориям'!$C$26,'СМИ по категориям'!$D$26,'СМИ по категориям'!$E$26,'СМИ по категориям'!$F$26,'СМИ по категориям'!$G$26,'СМИ по категориям'!$H$26,'СМИ по категориям'!$I$26)</c:f>
              <c:numCache>
                <c:formatCode>General</c:formatCode>
                <c:ptCount val="4"/>
                <c:pt idx="0">
                  <c:v>0</c:v>
                </c:pt>
                <c:pt idx="1">
                  <c:v>2</c:v>
                </c:pt>
                <c:pt idx="2">
                  <c:v>14</c:v>
                </c:pt>
                <c:pt idx="3">
                  <c:v>0</c:v>
                </c:pt>
              </c:numCache>
            </c:numRef>
          </c:val>
        </c:ser>
        <c:ser>
          <c:idx val="1"/>
          <c:order val="1"/>
          <c:tx>
            <c:v>Региональный уровень</c:v>
          </c:tx>
          <c:cat>
            <c:strRef>
              <c:f>('СМИ по категориям'!$C$25,'СМИ по категориям'!$D$25,'СМИ по категориям'!$E$25,'СМИ по категориям'!$F$25,'СМИ по категориям'!$G$25,'СМИ по категориям'!$H$25,'СМИ по категориям'!$I$25)</c:f>
              <c:strCache>
                <c:ptCount val="4"/>
                <c:pt idx="0">
                  <c:v>Газеты</c:v>
                </c:pt>
                <c:pt idx="1">
                  <c:v>Информагентства</c:v>
                </c:pt>
                <c:pt idx="2">
                  <c:v>Интернет</c:v>
                </c:pt>
                <c:pt idx="3">
                  <c:v>ТВ</c:v>
                </c:pt>
              </c:strCache>
            </c:strRef>
          </c:cat>
          <c:val>
            <c:numRef>
              <c:f>('СМИ по категориям'!$C$27,'СМИ по категориям'!$D$27,'СМИ по категориям'!$E$27,'СМИ по категориям'!$F$27,'СМИ по категориям'!$G$27,'СМИ по категориям'!$H$27,'СМИ по категориям'!$I$27)</c:f>
              <c:numCache>
                <c:formatCode>General</c:formatCode>
                <c:ptCount val="4"/>
                <c:pt idx="0">
                  <c:v>31</c:v>
                </c:pt>
                <c:pt idx="1">
                  <c:v>12</c:v>
                </c:pt>
                <c:pt idx="2">
                  <c:v>549</c:v>
                </c:pt>
                <c:pt idx="3">
                  <c:v>15</c:v>
                </c:pt>
              </c:numCache>
            </c:numRef>
          </c:val>
        </c:ser>
        <c:ser>
          <c:idx val="2"/>
          <c:order val="2"/>
          <c:tx>
            <c:v>Зарубежный уровень</c:v>
          </c:tx>
          <c:cat>
            <c:strRef>
              <c:f>('СМИ по категориям'!$C$25,'СМИ по категориям'!$D$25,'СМИ по категориям'!$E$25,'СМИ по категориям'!$F$25,'СМИ по категориям'!$G$25,'СМИ по категориям'!$H$25,'СМИ по категориям'!$I$25)</c:f>
              <c:strCache>
                <c:ptCount val="4"/>
                <c:pt idx="0">
                  <c:v>Газеты</c:v>
                </c:pt>
                <c:pt idx="1">
                  <c:v>Информагентства</c:v>
                </c:pt>
                <c:pt idx="2">
                  <c:v>Интернет</c:v>
                </c:pt>
                <c:pt idx="3">
                  <c:v>ТВ</c:v>
                </c:pt>
              </c:strCache>
            </c:strRef>
          </c:cat>
          <c:val>
            <c:numRef>
              <c:f>('СМИ по категориям'!$C$28,'СМИ по категориям'!$D$28,'СМИ по категориям'!$E$28,'СМИ по категориям'!$F$28,'СМИ по категориям'!$G$28,'СМИ по категориям'!$H$28,'СМИ по категориям'!$I$28)</c:f>
              <c:numCache>
                <c:formatCode>General</c:formatCode>
                <c:ptCount val="4"/>
                <c:pt idx="0">
                  <c:v>0</c:v>
                </c:pt>
                <c:pt idx="1">
                  <c:v>0</c:v>
                </c:pt>
                <c:pt idx="2">
                  <c:v>0</c:v>
                </c:pt>
                <c:pt idx="3">
                  <c:v>0</c:v>
                </c:pt>
              </c:numCache>
            </c:numRef>
          </c:val>
        </c:ser>
        <c:overlap val="100"/>
        <c:axId val="84848000"/>
        <c:axId val="84855040"/>
      </c:barChart>
      <c:catAx>
        <c:axId val="84848000"/>
        <c:scaling>
          <c:orientation val="maxMin"/>
        </c:scaling>
        <c:axPos val="l"/>
        <c:numFmt formatCode="General" sourceLinked="1"/>
        <c:tickLblPos val="low"/>
        <c:crossAx val="84855040"/>
        <c:crosses val="autoZero"/>
        <c:lblAlgn val="ctr"/>
        <c:lblOffset val="100"/>
        <c:tickLblSkip val="1"/>
      </c:catAx>
      <c:valAx>
        <c:axId val="84855040"/>
        <c:scaling>
          <c:orientation val="minMax"/>
        </c:scaling>
        <c:axPos val="t"/>
        <c:numFmt formatCode="General" sourceLinked="1"/>
        <c:majorTickMark val="in"/>
        <c:tickLblPos val="nextTo"/>
        <c:crossAx val="84848000"/>
        <c:crosses val="autoZero"/>
        <c:crossBetween val="between"/>
      </c:valAx>
      <c:spPr>
        <a:solidFill>
          <a:srgbClr val="FFFFFF"/>
        </a:solidFill>
        <a:ln w="12700">
          <a:noFill/>
        </a:ln>
      </c:spPr>
    </c:plotArea>
    <c:legend>
      <c:legendPos val="b"/>
      <c:legendEntry>
        <c:idx val="2"/>
        <c:delete val="1"/>
      </c:legendEntry>
      <c:layout/>
      <c:spPr>
        <a:ln>
          <a:noFill/>
        </a:ln>
      </c:spPr>
    </c:legend>
    <c:plotVisOnly val="1"/>
    <c:dispBlanksAs val="gap"/>
  </c:chart>
  <c:spPr>
    <a:solidFill>
      <a:srgbClr val="FFFFFF"/>
    </a:solidFill>
    <a:ln>
      <a:noFill/>
    </a:ln>
  </c:spPr>
  <c:txPr>
    <a:bodyPr rot="0" vert="horz"/>
    <a:lstStyle/>
    <a:p>
      <a:pPr>
        <a:defRPr lang="en-US" sz="1100" u="none" baseline="0">
          <a:latin typeface="Arial" pitchFamily="34" charset="0"/>
          <a:cs typeface="Arial" pitchFamily="34" charset="0"/>
        </a:defRPr>
      </a:pPr>
      <a:endParaRPr lang="ru-RU"/>
    </a:p>
  </c:tx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lang val="ru-RU"/>
  <c:chart>
    <c:autoTitleDeleted val="1"/>
    <c:plotArea>
      <c:layout>
        <c:manualLayout>
          <c:layoutTarget val="inner"/>
          <c:xMode val="edge"/>
          <c:yMode val="edge"/>
          <c:x val="0.47734069921467681"/>
          <c:y val="1.5048992438253495E-2"/>
          <c:w val="0.48455703984400489"/>
          <c:h val="0.96991826979378615"/>
        </c:manualLayout>
      </c:layout>
      <c:barChart>
        <c:barDir val="bar"/>
        <c:grouping val="clustered"/>
        <c:ser>
          <c:idx val="0"/>
          <c:order val="0"/>
          <c:tx>
            <c:v>МедиаИндекс</c:v>
          </c:tx>
          <c:dLbls>
            <c:txPr>
              <a:bodyPr rot="0" vert="horz"/>
              <a:lstStyle/>
              <a:p>
                <a:pPr algn="ctr">
                  <a:defRPr b="1"/>
                </a:pPr>
                <a:endParaRPr lang="ru-RU"/>
              </a:p>
            </c:txPr>
            <c:showVal val="1"/>
          </c:dLbls>
          <c:cat>
            <c:strRef>
              <c:f>'СМИ по МедиаИндексу'!$B$28:$B$75</c:f>
              <c:strCache>
                <c:ptCount val="48"/>
                <c:pt idx="0">
                  <c:v>Tverigrad.ru</c:v>
                </c:pt>
                <c:pt idx="1">
                  <c:v>Тверские ведомости (vedtver.ru)</c:v>
                </c:pt>
                <c:pt idx="2">
                  <c:v>Тверская жизнь (tverlife.ru)</c:v>
                </c:pt>
                <c:pt idx="3">
                  <c:v>Тверское информационное агентство (tvernews.ru)</c:v>
                </c:pt>
                <c:pt idx="4">
                  <c:v>Афанасий-бизнес (afanasy.biz)</c:v>
                </c:pt>
                <c:pt idx="5">
                  <c:v>TvTver.ru</c:v>
                </c:pt>
                <c:pt idx="6">
                  <c:v>ГТРК Тверь</c:v>
                </c:pt>
                <c:pt idx="7">
                  <c:v>Московский Комсомолец (tver.mk.ru)</c:v>
                </c:pt>
                <c:pt idx="8">
                  <c:v>Аргументы и Факты (tver.aif.ru)</c:v>
                </c:pt>
                <c:pt idx="9">
                  <c:v>Тверь (toptver.ru)</c:v>
                </c:pt>
                <c:pt idx="10">
                  <c:v>Комсомольская правда (tver.kp.ru)</c:v>
                </c:pt>
                <c:pt idx="11">
                  <c:v>РИА Новости</c:v>
                </c:pt>
                <c:pt idx="12">
                  <c:v>Главный региональный (glavny.tv)</c:v>
                </c:pt>
                <c:pt idx="13">
                  <c:v>Новости Твери (tver-news.net)</c:v>
                </c:pt>
                <c:pt idx="14">
                  <c:v>Молоковский край (молоковскийкрай.тверскаяобласть.рф)</c:v>
                </c:pt>
                <c:pt idx="15">
                  <c:v>Заря (konzarya.ru)</c:v>
                </c:pt>
                <c:pt idx="16">
                  <c:v>Новоторжский вестник (nvestnik.ru)</c:v>
                </c:pt>
                <c:pt idx="17">
                  <c:v>Бельская правда (бельскаяправда.тверскаяобласть.рф)</c:v>
                </c:pt>
                <c:pt idx="18">
                  <c:v>Жарковский вестник (жарковскийвестник.тверскаяобласть.рф)</c:v>
                </c:pt>
                <c:pt idx="19">
                  <c:v>Авангард (авангард.тверскаяобласть.рф)</c:v>
                </c:pt>
                <c:pt idx="20">
                  <c:v>Андреапольские вести (андреапольскиевести.тверскаяобласть.рф)</c:v>
                </c:pt>
                <c:pt idx="21">
                  <c:v>Вперед (вперед.тверскаяобласть.рф)</c:v>
                </c:pt>
                <c:pt idx="22">
                  <c:v>Вышневолоцкая правда (вышневолоцкаяправда.тверскаяобласть.рф)</c:v>
                </c:pt>
                <c:pt idx="23">
                  <c:v>Зубцовская жизнь (зубцовскаяжизнь.тверскаяобласть.рф)</c:v>
                </c:pt>
                <c:pt idx="24">
                  <c:v>Коммунар (коммунар.тверскаяобласть.рф)</c:v>
                </c:pt>
                <c:pt idx="25">
                  <c:v>Ленинское знамя (leninskoeznamya.tverreg.ru)</c:v>
                </c:pt>
                <c:pt idx="26">
                  <c:v>Лесной вестник (леснойвестник.тверскаяобласть.рф)</c:v>
                </c:pt>
                <c:pt idx="27">
                  <c:v>Наша жизнь (нашажизнь.тверскаяобласть.рф)</c:v>
                </c:pt>
                <c:pt idx="28">
                  <c:v>Новая жизнь (новаяжизнь.тверскаяобласть.рф)</c:v>
                </c:pt>
                <c:pt idx="29">
                  <c:v>Сандовские вести (сандовскиевести.тверскаяобласть.рф)</c:v>
                </c:pt>
                <c:pt idx="30">
                  <c:v>Спировские известия (спировскиеизвестия.тверскаяобласть.рф)</c:v>
                </c:pt>
                <c:pt idx="31">
                  <c:v>Вся Тверь (газета-вся-тверь.рф)</c:v>
                </c:pt>
                <c:pt idx="32">
                  <c:v>Край справедливости (ks-region69.com)</c:v>
                </c:pt>
                <c:pt idx="33">
                  <c:v>PANORAMA PRO (panoramapro.ru)</c:v>
                </c:pt>
                <c:pt idx="34">
                  <c:v>Родная земля (r-zemlya.ru)</c:v>
                </c:pt>
                <c:pt idx="35">
                  <c:v>Знамя (kuvznama.ru)</c:v>
                </c:pt>
                <c:pt idx="36">
                  <c:v>Караван Ярмарка (karavantver.ru)</c:v>
                </c:pt>
                <c:pt idx="37">
                  <c:v>Тверской проспект (tp.tver.ru)</c:v>
                </c:pt>
                <c:pt idx="38">
                  <c:v>Tverisport.ru</c:v>
                </c:pt>
                <c:pt idx="39">
                  <c:v>Бежецкая жизнь (bzgazeta.ru)</c:v>
                </c:pt>
                <c:pt idx="40">
                  <c:v>Сельская новь (selskaya-nov.info)</c:v>
                </c:pt>
                <c:pt idx="41">
                  <c:v>Inform69.ru</c:v>
                </c:pt>
                <c:pt idx="42">
                  <c:v>БНТВ (bntva.ru)</c:v>
                </c:pt>
                <c:pt idx="43">
                  <c:v>Старицкий вестник (st-vestnik.ru)</c:v>
                </c:pt>
                <c:pt idx="44">
                  <c:v>Кимрский вестник (kimvestnik.ru)</c:v>
                </c:pt>
                <c:pt idx="45">
                  <c:v>Кимры Сегодня (kimrypress.ru)</c:v>
                </c:pt>
                <c:pt idx="46">
                  <c:v>Кашинская газета (kashingazeta.ru)</c:v>
                </c:pt>
                <c:pt idx="47">
                  <c:v>РИА Социум (tversocium.ru)</c:v>
                </c:pt>
              </c:strCache>
            </c:strRef>
          </c:cat>
          <c:val>
            <c:numRef>
              <c:f>'СМИ по МедиаИндексу'!$C$28:$C$75</c:f>
              <c:numCache>
                <c:formatCode>General</c:formatCode>
                <c:ptCount val="48"/>
                <c:pt idx="0">
                  <c:v>490</c:v>
                </c:pt>
                <c:pt idx="1">
                  <c:v>413</c:v>
                </c:pt>
                <c:pt idx="2">
                  <c:v>401</c:v>
                </c:pt>
                <c:pt idx="3">
                  <c:v>219</c:v>
                </c:pt>
                <c:pt idx="4">
                  <c:v>207</c:v>
                </c:pt>
                <c:pt idx="5">
                  <c:v>111</c:v>
                </c:pt>
                <c:pt idx="6">
                  <c:v>108</c:v>
                </c:pt>
                <c:pt idx="7">
                  <c:v>103</c:v>
                </c:pt>
                <c:pt idx="8">
                  <c:v>86</c:v>
                </c:pt>
                <c:pt idx="9">
                  <c:v>85</c:v>
                </c:pt>
                <c:pt idx="10">
                  <c:v>78</c:v>
                </c:pt>
                <c:pt idx="11">
                  <c:v>73</c:v>
                </c:pt>
                <c:pt idx="12">
                  <c:v>54</c:v>
                </c:pt>
                <c:pt idx="13">
                  <c:v>35</c:v>
                </c:pt>
                <c:pt idx="14">
                  <c:v>28</c:v>
                </c:pt>
                <c:pt idx="15">
                  <c:v>22</c:v>
                </c:pt>
                <c:pt idx="16">
                  <c:v>20</c:v>
                </c:pt>
                <c:pt idx="17">
                  <c:v>18</c:v>
                </c:pt>
                <c:pt idx="18">
                  <c:v>18</c:v>
                </c:pt>
                <c:pt idx="19">
                  <c:v>17</c:v>
                </c:pt>
                <c:pt idx="20">
                  <c:v>17</c:v>
                </c:pt>
                <c:pt idx="21">
                  <c:v>17</c:v>
                </c:pt>
                <c:pt idx="22">
                  <c:v>17</c:v>
                </c:pt>
                <c:pt idx="23">
                  <c:v>17</c:v>
                </c:pt>
                <c:pt idx="24">
                  <c:v>17</c:v>
                </c:pt>
                <c:pt idx="25">
                  <c:v>17</c:v>
                </c:pt>
                <c:pt idx="26">
                  <c:v>17</c:v>
                </c:pt>
                <c:pt idx="27">
                  <c:v>17</c:v>
                </c:pt>
                <c:pt idx="28">
                  <c:v>17</c:v>
                </c:pt>
                <c:pt idx="29">
                  <c:v>17</c:v>
                </c:pt>
                <c:pt idx="30">
                  <c:v>17</c:v>
                </c:pt>
                <c:pt idx="31">
                  <c:v>16</c:v>
                </c:pt>
                <c:pt idx="32">
                  <c:v>13</c:v>
                </c:pt>
                <c:pt idx="33">
                  <c:v>11</c:v>
                </c:pt>
                <c:pt idx="34">
                  <c:v>10</c:v>
                </c:pt>
                <c:pt idx="35">
                  <c:v>9</c:v>
                </c:pt>
                <c:pt idx="36">
                  <c:v>9</c:v>
                </c:pt>
                <c:pt idx="37">
                  <c:v>7</c:v>
                </c:pt>
                <c:pt idx="38">
                  <c:v>5</c:v>
                </c:pt>
                <c:pt idx="39">
                  <c:v>4</c:v>
                </c:pt>
                <c:pt idx="40">
                  <c:v>4</c:v>
                </c:pt>
                <c:pt idx="41">
                  <c:v>3</c:v>
                </c:pt>
                <c:pt idx="42">
                  <c:v>3</c:v>
                </c:pt>
                <c:pt idx="43">
                  <c:v>3</c:v>
                </c:pt>
                <c:pt idx="44">
                  <c:v>2</c:v>
                </c:pt>
                <c:pt idx="45">
                  <c:v>2</c:v>
                </c:pt>
                <c:pt idx="46">
                  <c:v>1</c:v>
                </c:pt>
                <c:pt idx="47">
                  <c:v>1</c:v>
                </c:pt>
              </c:numCache>
            </c:numRef>
          </c:val>
        </c:ser>
        <c:ser>
          <c:idx val="1"/>
          <c:order val="1"/>
          <c:tx>
            <c:v>Кол-во сообщений</c:v>
          </c:tx>
          <c:dLbls>
            <c:dLblPos val="inEnd"/>
            <c:showVal val="1"/>
          </c:dLbls>
          <c:cat>
            <c:strRef>
              <c:f>'СМИ по МедиаИндексу'!$B$28:$B$75</c:f>
              <c:strCache>
                <c:ptCount val="48"/>
                <c:pt idx="0">
                  <c:v>Tverigrad.ru</c:v>
                </c:pt>
                <c:pt idx="1">
                  <c:v>Тверские ведомости (vedtver.ru)</c:v>
                </c:pt>
                <c:pt idx="2">
                  <c:v>Тверская жизнь (tverlife.ru)</c:v>
                </c:pt>
                <c:pt idx="3">
                  <c:v>Тверское информационное агентство (tvernews.ru)</c:v>
                </c:pt>
                <c:pt idx="4">
                  <c:v>Афанасий-бизнес (afanasy.biz)</c:v>
                </c:pt>
                <c:pt idx="5">
                  <c:v>TvTver.ru</c:v>
                </c:pt>
                <c:pt idx="6">
                  <c:v>ГТРК Тверь</c:v>
                </c:pt>
                <c:pt idx="7">
                  <c:v>Московский Комсомолец (tver.mk.ru)</c:v>
                </c:pt>
                <c:pt idx="8">
                  <c:v>Аргументы и Факты (tver.aif.ru)</c:v>
                </c:pt>
                <c:pt idx="9">
                  <c:v>Тверь (toptver.ru)</c:v>
                </c:pt>
                <c:pt idx="10">
                  <c:v>Комсомольская правда (tver.kp.ru)</c:v>
                </c:pt>
                <c:pt idx="11">
                  <c:v>РИА Новости</c:v>
                </c:pt>
                <c:pt idx="12">
                  <c:v>Главный региональный (glavny.tv)</c:v>
                </c:pt>
                <c:pt idx="13">
                  <c:v>Новости Твери (tver-news.net)</c:v>
                </c:pt>
                <c:pt idx="14">
                  <c:v>Молоковский край (молоковскийкрай.тверскаяобласть.рф)</c:v>
                </c:pt>
                <c:pt idx="15">
                  <c:v>Заря (konzarya.ru)</c:v>
                </c:pt>
                <c:pt idx="16">
                  <c:v>Новоторжский вестник (nvestnik.ru)</c:v>
                </c:pt>
                <c:pt idx="17">
                  <c:v>Бельская правда (бельскаяправда.тверскаяобласть.рф)</c:v>
                </c:pt>
                <c:pt idx="18">
                  <c:v>Жарковский вестник (жарковскийвестник.тверскаяобласть.рф)</c:v>
                </c:pt>
                <c:pt idx="19">
                  <c:v>Авангард (авангард.тверскаяобласть.рф)</c:v>
                </c:pt>
                <c:pt idx="20">
                  <c:v>Андреапольские вести (андреапольскиевести.тверскаяобласть.рф)</c:v>
                </c:pt>
                <c:pt idx="21">
                  <c:v>Вперед (вперед.тверскаяобласть.рф)</c:v>
                </c:pt>
                <c:pt idx="22">
                  <c:v>Вышневолоцкая правда (вышневолоцкаяправда.тверскаяобласть.рф)</c:v>
                </c:pt>
                <c:pt idx="23">
                  <c:v>Зубцовская жизнь (зубцовскаяжизнь.тверскаяобласть.рф)</c:v>
                </c:pt>
                <c:pt idx="24">
                  <c:v>Коммунар (коммунар.тверскаяобласть.рф)</c:v>
                </c:pt>
                <c:pt idx="25">
                  <c:v>Ленинское знамя (leninskoeznamya.tverreg.ru)</c:v>
                </c:pt>
                <c:pt idx="26">
                  <c:v>Лесной вестник (леснойвестник.тверскаяобласть.рф)</c:v>
                </c:pt>
                <c:pt idx="27">
                  <c:v>Наша жизнь (нашажизнь.тверскаяобласть.рф)</c:v>
                </c:pt>
                <c:pt idx="28">
                  <c:v>Новая жизнь (новаяжизнь.тверскаяобласть.рф)</c:v>
                </c:pt>
                <c:pt idx="29">
                  <c:v>Сандовские вести (сандовскиевести.тверскаяобласть.рф)</c:v>
                </c:pt>
                <c:pt idx="30">
                  <c:v>Спировские известия (спировскиеизвестия.тверскаяобласть.рф)</c:v>
                </c:pt>
                <c:pt idx="31">
                  <c:v>Вся Тверь (газета-вся-тверь.рф)</c:v>
                </c:pt>
                <c:pt idx="32">
                  <c:v>Край справедливости (ks-region69.com)</c:v>
                </c:pt>
                <c:pt idx="33">
                  <c:v>PANORAMA PRO (panoramapro.ru)</c:v>
                </c:pt>
                <c:pt idx="34">
                  <c:v>Родная земля (r-zemlya.ru)</c:v>
                </c:pt>
                <c:pt idx="35">
                  <c:v>Знамя (kuvznama.ru)</c:v>
                </c:pt>
                <c:pt idx="36">
                  <c:v>Караван Ярмарка (karavantver.ru)</c:v>
                </c:pt>
                <c:pt idx="37">
                  <c:v>Тверской проспект (tp.tver.ru)</c:v>
                </c:pt>
                <c:pt idx="38">
                  <c:v>Tverisport.ru</c:v>
                </c:pt>
                <c:pt idx="39">
                  <c:v>Бежецкая жизнь (bzgazeta.ru)</c:v>
                </c:pt>
                <c:pt idx="40">
                  <c:v>Сельская новь (selskaya-nov.info)</c:v>
                </c:pt>
                <c:pt idx="41">
                  <c:v>Inform69.ru</c:v>
                </c:pt>
                <c:pt idx="42">
                  <c:v>БНТВ (bntva.ru)</c:v>
                </c:pt>
                <c:pt idx="43">
                  <c:v>Старицкий вестник (st-vestnik.ru)</c:v>
                </c:pt>
                <c:pt idx="44">
                  <c:v>Кимрский вестник (kimvestnik.ru)</c:v>
                </c:pt>
                <c:pt idx="45">
                  <c:v>Кимры Сегодня (kimrypress.ru)</c:v>
                </c:pt>
                <c:pt idx="46">
                  <c:v>Кашинская газета (kashingazeta.ru)</c:v>
                </c:pt>
                <c:pt idx="47">
                  <c:v>РИА Социум (tversocium.ru)</c:v>
                </c:pt>
              </c:strCache>
            </c:strRef>
          </c:cat>
          <c:val>
            <c:numRef>
              <c:f>'СМИ по МедиаИндексу'!$D$28:$D$75</c:f>
              <c:numCache>
                <c:formatCode>General</c:formatCode>
                <c:ptCount val="48"/>
                <c:pt idx="0">
                  <c:v>13</c:v>
                </c:pt>
                <c:pt idx="1">
                  <c:v>38</c:v>
                </c:pt>
                <c:pt idx="2">
                  <c:v>34</c:v>
                </c:pt>
                <c:pt idx="3">
                  <c:v>11</c:v>
                </c:pt>
                <c:pt idx="4">
                  <c:v>8</c:v>
                </c:pt>
                <c:pt idx="5">
                  <c:v>10</c:v>
                </c:pt>
                <c:pt idx="6">
                  <c:v>15</c:v>
                </c:pt>
                <c:pt idx="7">
                  <c:v>14</c:v>
                </c:pt>
                <c:pt idx="8">
                  <c:v>10</c:v>
                </c:pt>
                <c:pt idx="9">
                  <c:v>14</c:v>
                </c:pt>
                <c:pt idx="10">
                  <c:v>15</c:v>
                </c:pt>
                <c:pt idx="11">
                  <c:v>1</c:v>
                </c:pt>
                <c:pt idx="12">
                  <c:v>7</c:v>
                </c:pt>
                <c:pt idx="13">
                  <c:v>30</c:v>
                </c:pt>
                <c:pt idx="14">
                  <c:v>17</c:v>
                </c:pt>
                <c:pt idx="15">
                  <c:v>9</c:v>
                </c:pt>
                <c:pt idx="16">
                  <c:v>15</c:v>
                </c:pt>
                <c:pt idx="17">
                  <c:v>17</c:v>
                </c:pt>
                <c:pt idx="18">
                  <c:v>17</c:v>
                </c:pt>
                <c:pt idx="19">
                  <c:v>17</c:v>
                </c:pt>
                <c:pt idx="20">
                  <c:v>17</c:v>
                </c:pt>
                <c:pt idx="21">
                  <c:v>17</c:v>
                </c:pt>
                <c:pt idx="22">
                  <c:v>17</c:v>
                </c:pt>
                <c:pt idx="23">
                  <c:v>17</c:v>
                </c:pt>
                <c:pt idx="24">
                  <c:v>17</c:v>
                </c:pt>
                <c:pt idx="25">
                  <c:v>17</c:v>
                </c:pt>
                <c:pt idx="26">
                  <c:v>17</c:v>
                </c:pt>
                <c:pt idx="27">
                  <c:v>17</c:v>
                </c:pt>
                <c:pt idx="28">
                  <c:v>17</c:v>
                </c:pt>
                <c:pt idx="29">
                  <c:v>17</c:v>
                </c:pt>
                <c:pt idx="30">
                  <c:v>17</c:v>
                </c:pt>
                <c:pt idx="31">
                  <c:v>3</c:v>
                </c:pt>
                <c:pt idx="32">
                  <c:v>6</c:v>
                </c:pt>
                <c:pt idx="33">
                  <c:v>3</c:v>
                </c:pt>
                <c:pt idx="34">
                  <c:v>7</c:v>
                </c:pt>
                <c:pt idx="35">
                  <c:v>9</c:v>
                </c:pt>
                <c:pt idx="36">
                  <c:v>1</c:v>
                </c:pt>
                <c:pt idx="37">
                  <c:v>3</c:v>
                </c:pt>
                <c:pt idx="38">
                  <c:v>2</c:v>
                </c:pt>
                <c:pt idx="39">
                  <c:v>4</c:v>
                </c:pt>
                <c:pt idx="40">
                  <c:v>4</c:v>
                </c:pt>
                <c:pt idx="41">
                  <c:v>1</c:v>
                </c:pt>
                <c:pt idx="42">
                  <c:v>2</c:v>
                </c:pt>
                <c:pt idx="43">
                  <c:v>2</c:v>
                </c:pt>
                <c:pt idx="44">
                  <c:v>2</c:v>
                </c:pt>
                <c:pt idx="45">
                  <c:v>2</c:v>
                </c:pt>
                <c:pt idx="46">
                  <c:v>1</c:v>
                </c:pt>
                <c:pt idx="47">
                  <c:v>1</c:v>
                </c:pt>
              </c:numCache>
            </c:numRef>
          </c:val>
        </c:ser>
        <c:axId val="85633664"/>
        <c:axId val="86635264"/>
      </c:barChart>
      <c:catAx>
        <c:axId val="85633664"/>
        <c:scaling>
          <c:orientation val="maxMin"/>
        </c:scaling>
        <c:axPos val="l"/>
        <c:numFmt formatCode="General" sourceLinked="1"/>
        <c:tickLblPos val="low"/>
        <c:crossAx val="86635264"/>
        <c:crosses val="autoZero"/>
        <c:lblAlgn val="ctr"/>
        <c:lblOffset val="100"/>
        <c:tickLblSkip val="1"/>
      </c:catAx>
      <c:valAx>
        <c:axId val="86635264"/>
        <c:scaling>
          <c:orientation val="minMax"/>
        </c:scaling>
        <c:delete val="1"/>
        <c:axPos val="t"/>
        <c:numFmt formatCode="General" sourceLinked="1"/>
        <c:majorTickMark val="in"/>
        <c:tickLblPos val="none"/>
        <c:crossAx val="85633664"/>
        <c:crosses val="autoZero"/>
        <c:crossBetween val="between"/>
      </c:valAx>
      <c:spPr>
        <a:solidFill>
          <a:srgbClr val="FFFFFF"/>
        </a:solidFill>
        <a:ln w="12700">
          <a:noFill/>
        </a:ln>
      </c:spPr>
    </c:plotArea>
    <c:legend>
      <c:legendPos val="r"/>
      <c:legendEntry>
        <c:idx val="0"/>
        <c:txPr>
          <a:bodyPr/>
          <a:lstStyle/>
          <a:p>
            <a:pPr>
              <a:defRPr b="1"/>
            </a:pPr>
            <a:endParaRPr lang="ru-RU"/>
          </a:p>
        </c:txPr>
      </c:legendEntry>
      <c:layout>
        <c:manualLayout>
          <c:xMode val="edge"/>
          <c:yMode val="edge"/>
          <c:x val="0.64223907868073449"/>
          <c:y val="0.918862966110367"/>
          <c:w val="0.23681461869388834"/>
          <c:h val="7.4025492494960127E-2"/>
        </c:manualLayout>
      </c:layout>
    </c:legend>
    <c:plotVisOnly val="1"/>
    <c:dispBlanksAs val="gap"/>
  </c:chart>
  <c:spPr>
    <a:solidFill>
      <a:srgbClr val="FFFFFF"/>
    </a:solidFill>
    <a:ln>
      <a:noFill/>
    </a:ln>
  </c:spPr>
  <c:txPr>
    <a:bodyPr rot="0" vert="horz"/>
    <a:lstStyle/>
    <a:p>
      <a:pPr>
        <a:defRPr lang="en-US" sz="1100" u="none" baseline="0">
          <a:latin typeface="Arial" pitchFamily="34" charset="0"/>
          <a:cs typeface="Arial" pitchFamily="34" charset="0"/>
        </a:defRPr>
      </a:pPr>
      <a:endParaRPr lang="ru-RU"/>
    </a:p>
  </c:txPr>
  <c:externalData r:id="rId1"/>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3CFEFA1-BD03-4B01-A9C3-6864225B50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5822</Words>
  <Characters>125586</Characters>
  <Application>Microsoft Office Word</Application>
  <DocSecurity>0</DocSecurity>
  <Lines>1046</Lines>
  <Paragraphs>262</Paragraphs>
  <ScaleCrop>false</ScaleCrop>
  <HeadingPairs>
    <vt:vector size="2" baseType="variant">
      <vt:variant>
        <vt:lpstr>Название</vt:lpstr>
      </vt:variant>
      <vt:variant>
        <vt:i4>1</vt:i4>
      </vt:variant>
    </vt:vector>
  </HeadingPairs>
  <TitlesOfParts>
    <vt:vector size="1" baseType="lpstr">
      <vt:lpstr>МОНИТОРИНГ ФЕДЕРАЛЬНЫХ СМИ</vt:lpstr>
    </vt:vector>
  </TitlesOfParts>
  <Company>SPecialiST RePack</Company>
  <LinksUpToDate>false</LinksUpToDate>
  <CharactersWithSpaces>131146</CharactersWithSpaces>
  <SharedDoc>false</SharedDoc>
  <HLinks>
    <vt:vector size="66" baseType="variant">
      <vt:variant>
        <vt:i4>2293809</vt:i4>
      </vt:variant>
      <vt:variant>
        <vt:i4>60</vt:i4>
      </vt:variant>
      <vt:variant>
        <vt:i4>0</vt:i4>
      </vt:variant>
      <vt:variant>
        <vt:i4>5</vt:i4>
      </vt:variant>
      <vt:variant>
        <vt:lpwstr/>
      </vt:variant>
      <vt:variant>
        <vt:lpwstr>_Toc158543981#_Toc158543981</vt:lpwstr>
      </vt:variant>
      <vt:variant>
        <vt:i4>1507378</vt:i4>
      </vt:variant>
      <vt:variant>
        <vt:i4>53</vt:i4>
      </vt:variant>
      <vt:variant>
        <vt:i4>0</vt:i4>
      </vt:variant>
      <vt:variant>
        <vt:i4>5</vt:i4>
      </vt:variant>
      <vt:variant>
        <vt:lpwstr/>
      </vt:variant>
      <vt:variant>
        <vt:lpwstr>_Toc397439545</vt:lpwstr>
      </vt:variant>
      <vt:variant>
        <vt:i4>1507378</vt:i4>
      </vt:variant>
      <vt:variant>
        <vt:i4>47</vt:i4>
      </vt:variant>
      <vt:variant>
        <vt:i4>0</vt:i4>
      </vt:variant>
      <vt:variant>
        <vt:i4>5</vt:i4>
      </vt:variant>
      <vt:variant>
        <vt:lpwstr/>
      </vt:variant>
      <vt:variant>
        <vt:lpwstr>_Toc397439544</vt:lpwstr>
      </vt:variant>
      <vt:variant>
        <vt:i4>1507378</vt:i4>
      </vt:variant>
      <vt:variant>
        <vt:i4>41</vt:i4>
      </vt:variant>
      <vt:variant>
        <vt:i4>0</vt:i4>
      </vt:variant>
      <vt:variant>
        <vt:i4>5</vt:i4>
      </vt:variant>
      <vt:variant>
        <vt:lpwstr/>
      </vt:variant>
      <vt:variant>
        <vt:lpwstr>_Toc397439543</vt:lpwstr>
      </vt:variant>
      <vt:variant>
        <vt:i4>1507378</vt:i4>
      </vt:variant>
      <vt:variant>
        <vt:i4>35</vt:i4>
      </vt:variant>
      <vt:variant>
        <vt:i4>0</vt:i4>
      </vt:variant>
      <vt:variant>
        <vt:i4>5</vt:i4>
      </vt:variant>
      <vt:variant>
        <vt:lpwstr/>
      </vt:variant>
      <vt:variant>
        <vt:lpwstr>_Toc397439542</vt:lpwstr>
      </vt:variant>
      <vt:variant>
        <vt:i4>1507378</vt:i4>
      </vt:variant>
      <vt:variant>
        <vt:i4>29</vt:i4>
      </vt:variant>
      <vt:variant>
        <vt:i4>0</vt:i4>
      </vt:variant>
      <vt:variant>
        <vt:i4>5</vt:i4>
      </vt:variant>
      <vt:variant>
        <vt:lpwstr/>
      </vt:variant>
      <vt:variant>
        <vt:lpwstr>_Toc397439541</vt:lpwstr>
      </vt:variant>
      <vt:variant>
        <vt:i4>1507378</vt:i4>
      </vt:variant>
      <vt:variant>
        <vt:i4>23</vt:i4>
      </vt:variant>
      <vt:variant>
        <vt:i4>0</vt:i4>
      </vt:variant>
      <vt:variant>
        <vt:i4>5</vt:i4>
      </vt:variant>
      <vt:variant>
        <vt:lpwstr/>
      </vt:variant>
      <vt:variant>
        <vt:lpwstr>_Toc397439540</vt:lpwstr>
      </vt:variant>
      <vt:variant>
        <vt:i4>1048626</vt:i4>
      </vt:variant>
      <vt:variant>
        <vt:i4>17</vt:i4>
      </vt:variant>
      <vt:variant>
        <vt:i4>0</vt:i4>
      </vt:variant>
      <vt:variant>
        <vt:i4>5</vt:i4>
      </vt:variant>
      <vt:variant>
        <vt:lpwstr/>
      </vt:variant>
      <vt:variant>
        <vt:lpwstr>_Toc397439539</vt:lpwstr>
      </vt:variant>
      <vt:variant>
        <vt:i4>1048626</vt:i4>
      </vt:variant>
      <vt:variant>
        <vt:i4>11</vt:i4>
      </vt:variant>
      <vt:variant>
        <vt:i4>0</vt:i4>
      </vt:variant>
      <vt:variant>
        <vt:i4>5</vt:i4>
      </vt:variant>
      <vt:variant>
        <vt:lpwstr/>
      </vt:variant>
      <vt:variant>
        <vt:lpwstr>_Toc397439538</vt:lpwstr>
      </vt:variant>
      <vt:variant>
        <vt:i4>1048626</vt:i4>
      </vt:variant>
      <vt:variant>
        <vt:i4>5</vt:i4>
      </vt:variant>
      <vt:variant>
        <vt:i4>0</vt:i4>
      </vt:variant>
      <vt:variant>
        <vt:i4>5</vt:i4>
      </vt:variant>
      <vt:variant>
        <vt:lpwstr/>
      </vt:variant>
      <vt:variant>
        <vt:lpwstr>_Toc397439537</vt:lpwstr>
      </vt:variant>
      <vt:variant>
        <vt:i4>1048626</vt:i4>
      </vt:variant>
      <vt:variant>
        <vt:i4>2</vt:i4>
      </vt:variant>
      <vt:variant>
        <vt:i4>0</vt:i4>
      </vt:variant>
      <vt:variant>
        <vt:i4>5</vt:i4>
      </vt:variant>
      <vt:variant>
        <vt:lpwstr/>
      </vt:variant>
      <vt:variant>
        <vt:lpwstr>_Toc397439536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МОНИТОРИНГ ФЕДЕРАЛЬНЫХ СМИ</dc:title>
  <dc:creator>Aulitin</dc:creator>
  <cp:lastModifiedBy>pjp</cp:lastModifiedBy>
  <cp:revision>2</cp:revision>
  <cp:lastPrinted>2020-12-11T05:28:00Z</cp:lastPrinted>
  <dcterms:created xsi:type="dcterms:W3CDTF">2022-02-18T05:30:00Z</dcterms:created>
  <dcterms:modified xsi:type="dcterms:W3CDTF">2022-02-18T05:30:00Z</dcterms:modified>
</cp:coreProperties>
</file>