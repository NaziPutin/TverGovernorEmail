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383C08"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5979B5">
        <w:rPr>
          <w:rFonts w:ascii="Arial" w:hAnsi="Arial" w:cs="Arial"/>
          <w:b/>
          <w:caps w:val="0"/>
          <w:sz w:val="28"/>
          <w:szCs w:val="28"/>
          <w:lang w:val="ru-RU"/>
        </w:rPr>
        <w:t>1</w:t>
      </w:r>
      <w:r w:rsidR="002D19A7">
        <w:rPr>
          <w:rFonts w:ascii="Arial" w:hAnsi="Arial" w:cs="Arial"/>
          <w:b/>
          <w:caps w:val="0"/>
          <w:sz w:val="28"/>
          <w:szCs w:val="28"/>
          <w:lang w:val="ru-RU"/>
        </w:rPr>
        <w:t xml:space="preserve"> </w:t>
      </w:r>
      <w:r w:rsidR="005979B5">
        <w:rPr>
          <w:rFonts w:ascii="Arial" w:hAnsi="Arial" w:cs="Arial"/>
          <w:b/>
          <w:caps w:val="0"/>
          <w:sz w:val="28"/>
          <w:szCs w:val="28"/>
          <w:lang w:val="ru-RU"/>
        </w:rPr>
        <w:t>февраля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000837" w:rsidP="00206896">
          <w:pPr>
            <w:pStyle w:val="26"/>
            <w:rPr>
              <w:rFonts w:asciiTheme="minorHAnsi" w:eastAsiaTheme="minorEastAsia" w:hAnsiTheme="minorHAnsi" w:cstheme="minorBidi"/>
              <w:sz w:val="22"/>
              <w:szCs w:val="22"/>
            </w:rPr>
          </w:pPr>
          <w:r w:rsidRPr="00000837">
            <w:rPr>
              <w:sz w:val="22"/>
              <w:szCs w:val="22"/>
            </w:rPr>
            <w:fldChar w:fldCharType="begin"/>
          </w:r>
          <w:r w:rsidR="007715D0" w:rsidRPr="003F1B53">
            <w:rPr>
              <w:sz w:val="22"/>
              <w:szCs w:val="22"/>
            </w:rPr>
            <w:instrText xml:space="preserve"> TOC \o "1-3" \h \z \u </w:instrText>
          </w:r>
          <w:r w:rsidRPr="00000837">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000837"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000837"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B425E6" w:rsidRPr="00837525">
            <w:rPr>
              <w:color w:val="FFFFFF" w:themeColor="background1"/>
            </w:rPr>
            <w:t>4</w:t>
          </w:r>
          <w:r w:rsidR="00837525">
            <w:t>5</w:t>
          </w:r>
        </w:p>
        <w:p w:rsidR="00206896" w:rsidRPr="006343DC" w:rsidRDefault="00000837"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2526C2">
            <w:t>5</w:t>
          </w:r>
        </w:p>
        <w:p w:rsidR="007715D0" w:rsidRPr="003F1B53" w:rsidRDefault="00000837"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424C39" w:rsidP="007E4DB4">
      <w:pPr>
        <w:ind w:hanging="142"/>
        <w:jc w:val="center"/>
        <w:rPr>
          <w:noProof/>
        </w:rPr>
      </w:pPr>
      <w:r w:rsidRPr="00424C39">
        <w:rPr>
          <w:noProof/>
        </w:rPr>
        <w:drawing>
          <wp:inline distT="0" distB="0" distL="0" distR="0">
            <wp:extent cx="5859780" cy="289560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424C39" w:rsidP="007E4DB4">
      <w:pPr>
        <w:ind w:hanging="142"/>
        <w:jc w:val="center"/>
        <w:rPr>
          <w:noProof/>
        </w:rPr>
      </w:pPr>
      <w:r w:rsidRPr="00424C39">
        <w:rPr>
          <w:noProof/>
        </w:rPr>
        <w:drawing>
          <wp:inline distT="0" distB="0" distL="0" distR="0">
            <wp:extent cx="6438900" cy="2667000"/>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4BEE" w:rsidRDefault="00214BEE" w:rsidP="007E4DB4">
      <w:pPr>
        <w:ind w:hanging="142"/>
        <w:jc w:val="center"/>
        <w:rPr>
          <w:noProof/>
        </w:rPr>
      </w:pPr>
    </w:p>
    <w:p w:rsidR="001C2AC8" w:rsidRDefault="001C2AC8" w:rsidP="007E4DB4">
      <w:pPr>
        <w:ind w:hanging="142"/>
        <w:jc w:val="center"/>
        <w:rPr>
          <w:noProof/>
        </w:rPr>
      </w:pP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424C39" w:rsidP="00467115">
            <w:pPr>
              <w:jc w:val="center"/>
              <w:rPr>
                <w:rFonts w:ascii="Arial" w:hAnsi="Arial" w:cs="Arial"/>
                <w:sz w:val="22"/>
                <w:szCs w:val="22"/>
              </w:rPr>
            </w:pPr>
            <w:r>
              <w:rPr>
                <w:rFonts w:ascii="Arial" w:hAnsi="Arial" w:cs="Arial"/>
                <w:sz w:val="22"/>
                <w:szCs w:val="22"/>
              </w:rPr>
              <w:t>1</w:t>
            </w:r>
          </w:p>
        </w:tc>
        <w:tc>
          <w:tcPr>
            <w:tcW w:w="1418" w:type="dxa"/>
            <w:tcBorders>
              <w:top w:val="nil"/>
              <w:left w:val="nil"/>
              <w:bottom w:val="single" w:sz="4" w:space="0" w:color="auto"/>
              <w:right w:val="single" w:sz="4" w:space="0" w:color="auto"/>
            </w:tcBorders>
            <w:vAlign w:val="center"/>
          </w:tcPr>
          <w:p w:rsidR="00950DAF" w:rsidRPr="00BC772E" w:rsidRDefault="00424C39" w:rsidP="00617253">
            <w:pPr>
              <w:jc w:val="center"/>
              <w:rPr>
                <w:rFonts w:ascii="Arial" w:hAnsi="Arial" w:cs="Arial"/>
                <w:sz w:val="22"/>
                <w:szCs w:val="22"/>
              </w:rPr>
            </w:pPr>
            <w:r>
              <w:rPr>
                <w:rFonts w:ascii="Arial" w:hAnsi="Arial" w:cs="Arial"/>
                <w:sz w:val="22"/>
                <w:szCs w:val="22"/>
              </w:rPr>
              <w:t>104</w:t>
            </w:r>
          </w:p>
        </w:tc>
        <w:tc>
          <w:tcPr>
            <w:tcW w:w="1560" w:type="dxa"/>
            <w:tcBorders>
              <w:top w:val="single" w:sz="4" w:space="0" w:color="auto"/>
              <w:left w:val="nil"/>
              <w:bottom w:val="single" w:sz="4" w:space="0" w:color="auto"/>
              <w:right w:val="single" w:sz="4" w:space="0" w:color="auto"/>
            </w:tcBorders>
            <w:vAlign w:val="center"/>
          </w:tcPr>
          <w:p w:rsidR="00950DAF" w:rsidRDefault="00424C39"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424C39" w:rsidP="003959F1">
            <w:pPr>
              <w:jc w:val="center"/>
              <w:rPr>
                <w:rFonts w:ascii="Arial" w:hAnsi="Arial" w:cs="Arial"/>
                <w:sz w:val="22"/>
                <w:szCs w:val="22"/>
              </w:rPr>
            </w:pPr>
            <w:r>
              <w:rPr>
                <w:rFonts w:ascii="Arial" w:hAnsi="Arial" w:cs="Arial"/>
                <w:sz w:val="22"/>
                <w:szCs w:val="22"/>
              </w:rPr>
              <w:t>1</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5C6D7D" w:rsidP="008E3C9B">
            <w:pPr>
              <w:jc w:val="center"/>
              <w:rPr>
                <w:rFonts w:ascii="Arial" w:hAnsi="Arial" w:cs="Arial"/>
                <w:b/>
                <w:bCs/>
                <w:sz w:val="22"/>
                <w:szCs w:val="22"/>
              </w:rPr>
            </w:pPr>
            <w:r>
              <w:rPr>
                <w:rFonts w:ascii="Arial" w:hAnsi="Arial" w:cs="Arial"/>
                <w:b/>
                <w:bCs/>
                <w:sz w:val="22"/>
                <w:szCs w:val="22"/>
              </w:rPr>
              <w:t>110</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5C6D7D" w:rsidP="00A90362">
            <w:pPr>
              <w:jc w:val="center"/>
              <w:rPr>
                <w:rFonts w:ascii="Arial" w:hAnsi="Arial" w:cs="Arial"/>
                <w:b/>
                <w:bCs/>
                <w:sz w:val="22"/>
                <w:szCs w:val="22"/>
              </w:rPr>
            </w:pPr>
            <w:r>
              <w:rPr>
                <w:rFonts w:ascii="Arial" w:hAnsi="Arial" w:cs="Arial"/>
                <w:b/>
                <w:bCs/>
                <w:sz w:val="22"/>
                <w:szCs w:val="22"/>
              </w:rPr>
              <w:t>273</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5C6D7D" w:rsidP="008E3C9B">
            <w:pPr>
              <w:jc w:val="center"/>
              <w:rPr>
                <w:rFonts w:ascii="Arial" w:hAnsi="Arial" w:cs="Arial"/>
                <w:b/>
                <w:sz w:val="22"/>
                <w:szCs w:val="22"/>
              </w:rPr>
            </w:pPr>
            <w:r>
              <w:rPr>
                <w:rFonts w:ascii="Arial" w:hAnsi="Arial" w:cs="Arial"/>
                <w:b/>
                <w:sz w:val="22"/>
                <w:szCs w:val="22"/>
              </w:rPr>
              <w:t>107</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5C6D7D" w:rsidP="008E3C9B">
            <w:pPr>
              <w:jc w:val="center"/>
              <w:rPr>
                <w:rFonts w:ascii="Arial" w:hAnsi="Arial" w:cs="Arial"/>
                <w:b/>
                <w:sz w:val="22"/>
                <w:szCs w:val="22"/>
              </w:rPr>
            </w:pPr>
            <w:r>
              <w:rPr>
                <w:rFonts w:ascii="Arial" w:hAnsi="Arial" w:cs="Arial"/>
                <w:b/>
                <w:sz w:val="22"/>
                <w:szCs w:val="22"/>
              </w:rPr>
              <w:t>3</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5C6D7D" w:rsidP="008E3C9B">
            <w:pPr>
              <w:jc w:val="center"/>
              <w:rPr>
                <w:rFonts w:ascii="Arial" w:hAnsi="Arial" w:cs="Arial"/>
                <w:b/>
                <w:bCs/>
                <w:sz w:val="22"/>
                <w:szCs w:val="22"/>
              </w:rPr>
            </w:pPr>
            <w:r>
              <w:rPr>
                <w:rFonts w:ascii="Arial" w:hAnsi="Arial" w:cs="Arial"/>
                <w:b/>
                <w:bCs/>
                <w:sz w:val="22"/>
                <w:szCs w:val="22"/>
              </w:rPr>
              <w:t>86</w:t>
            </w:r>
          </w:p>
        </w:tc>
      </w:tr>
    </w:tbl>
    <w:p w:rsidR="003B1B37" w:rsidRDefault="003B1B37" w:rsidP="008E3C9B">
      <w:pPr>
        <w:rPr>
          <w:noProof/>
        </w:rPr>
      </w:pPr>
    </w:p>
    <w:p w:rsidR="00960D00" w:rsidRDefault="0042325D" w:rsidP="008E3C9B">
      <w:pPr>
        <w:rPr>
          <w:noProof/>
        </w:rPr>
      </w:pPr>
      <w:r w:rsidRPr="0042325D">
        <w:rPr>
          <w:noProof/>
        </w:rPr>
        <w:drawing>
          <wp:inline distT="0" distB="0" distL="0" distR="0">
            <wp:extent cx="6629400" cy="8229600"/>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6E609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ArtTabNormal"/>
              <w:jc w:val="center"/>
              <w:rPr>
                <w:rFonts w:cs="Arial"/>
                <w:sz w:val="22"/>
                <w:szCs w:val="22"/>
              </w:rPr>
            </w:pPr>
            <w:bookmarkStart w:id="12" w:name="tabtxt_1575050_1923228216"/>
            <w:r w:rsidRPr="001C778E">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Default="006E609D" w:rsidP="00542D0C">
            <w:pPr>
              <w:pStyle w:val="TabHyperlink0"/>
              <w:rPr>
                <w:sz w:val="22"/>
                <w:szCs w:val="22"/>
              </w:rPr>
            </w:pPr>
            <w:hyperlink w:anchor="txt_1575050_1923228216" w:history="1">
              <w:r w:rsidRPr="001C778E">
                <w:rPr>
                  <w:sz w:val="22"/>
                  <w:szCs w:val="22"/>
                </w:rPr>
                <w:t>Ветеран войны из Тверской области Мария Макарова празднует свое 101-летие</w:t>
              </w:r>
            </w:hyperlink>
          </w:p>
          <w:p w:rsidR="00CD35DD" w:rsidRPr="00CD35DD" w:rsidRDefault="00CD35DD" w:rsidP="00542D0C">
            <w:pPr>
              <w:pStyle w:val="TabHyperlink0"/>
              <w:rPr>
                <w:color w:val="auto"/>
                <w:sz w:val="22"/>
                <w:szCs w:val="22"/>
                <w:u w:val="none"/>
              </w:rPr>
            </w:pPr>
            <w:r w:rsidRPr="00CD35DD">
              <w:rPr>
                <w:color w:val="auto"/>
                <w:sz w:val="22"/>
                <w:szCs w:val="22"/>
                <w:u w:val="none"/>
              </w:rPr>
              <w:t xml:space="preserve">Труженицу тыла поздравил губернатор Игорь </w:t>
            </w:r>
            <w:proofErr w:type="spellStart"/>
            <w:r w:rsidRPr="00CD35DD">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31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2,74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119</w:t>
            </w:r>
          </w:p>
        </w:tc>
      </w:tr>
      <w:tr w:rsidR="006E609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ArtTabNormal"/>
              <w:jc w:val="center"/>
              <w:rPr>
                <w:rFonts w:cs="Arial"/>
                <w:sz w:val="22"/>
                <w:szCs w:val="22"/>
              </w:rPr>
            </w:pPr>
            <w:bookmarkStart w:id="13" w:name="tabtxt_1575050_1923282982"/>
            <w:r w:rsidRPr="001C778E">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Default="006E609D" w:rsidP="00542D0C">
            <w:pPr>
              <w:pStyle w:val="TabHyperlink0"/>
              <w:rPr>
                <w:sz w:val="22"/>
                <w:szCs w:val="22"/>
              </w:rPr>
            </w:pPr>
            <w:hyperlink w:anchor="txt_1575050_1923282982" w:history="1">
              <w:r w:rsidRPr="001C778E">
                <w:rPr>
                  <w:sz w:val="22"/>
                  <w:szCs w:val="22"/>
                </w:rPr>
                <w:t>Озеро Селигер в Тверской области вошло в ТОП-5 самых красивых направлений для летнего отдыха с детьми в России</w:t>
              </w:r>
            </w:hyperlink>
          </w:p>
          <w:p w:rsidR="00AE5929" w:rsidRPr="00AE5929" w:rsidRDefault="00AE5929" w:rsidP="00542D0C">
            <w:pPr>
              <w:pStyle w:val="TabHyperlink0"/>
              <w:rPr>
                <w:color w:val="auto"/>
                <w:sz w:val="22"/>
                <w:szCs w:val="22"/>
                <w:u w:val="none"/>
              </w:rPr>
            </w:pPr>
            <w:r w:rsidRPr="00AE5929">
              <w:rPr>
                <w:color w:val="auto"/>
                <w:sz w:val="22"/>
                <w:szCs w:val="22"/>
                <w:u w:val="none"/>
              </w:rPr>
              <w:t xml:space="preserve">По мнению губернатора Игоря </w:t>
            </w:r>
            <w:proofErr w:type="spellStart"/>
            <w:r w:rsidRPr="00AE5929">
              <w:rPr>
                <w:color w:val="auto"/>
                <w:sz w:val="22"/>
                <w:szCs w:val="22"/>
                <w:u w:val="none"/>
              </w:rPr>
              <w:t>Рудени</w:t>
            </w:r>
            <w:proofErr w:type="spellEnd"/>
            <w:r w:rsidRPr="00AE5929">
              <w:rPr>
                <w:color w:val="auto"/>
                <w:sz w:val="22"/>
                <w:szCs w:val="22"/>
                <w:u w:val="none"/>
              </w:rPr>
              <w:t xml:space="preserve">, туризм является значимой отраслью экономики </w:t>
            </w:r>
            <w:proofErr w:type="spellStart"/>
            <w:r w:rsidRPr="00AE5929">
              <w:rPr>
                <w:color w:val="auto"/>
                <w:sz w:val="22"/>
                <w:szCs w:val="22"/>
                <w:u w:val="none"/>
              </w:rPr>
              <w:t>Верхневолжья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23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1,12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40</w:t>
            </w:r>
          </w:p>
        </w:tc>
      </w:tr>
      <w:tr w:rsidR="006E609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ArtTabNormal"/>
              <w:jc w:val="center"/>
              <w:rPr>
                <w:rFonts w:cs="Arial"/>
                <w:sz w:val="22"/>
                <w:szCs w:val="22"/>
              </w:rPr>
            </w:pPr>
            <w:bookmarkStart w:id="14" w:name="tabtxt_1575050_1923173523"/>
            <w:r w:rsidRPr="001C778E">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Default="006E609D" w:rsidP="00542D0C">
            <w:pPr>
              <w:pStyle w:val="TabHyperlink0"/>
              <w:rPr>
                <w:sz w:val="22"/>
                <w:szCs w:val="22"/>
              </w:rPr>
            </w:pPr>
            <w:hyperlink w:anchor="txt_1575050_1923173523" w:history="1">
              <w:r w:rsidRPr="001C778E">
                <w:rPr>
                  <w:sz w:val="22"/>
                  <w:szCs w:val="22"/>
                </w:rPr>
                <w:t>В Тверской области утверждены границы 8 особо охраняемых природных территорий</w:t>
              </w:r>
            </w:hyperlink>
          </w:p>
          <w:p w:rsidR="00313AF1" w:rsidRPr="00313AF1" w:rsidRDefault="00313AF1" w:rsidP="00542D0C">
            <w:pPr>
              <w:pStyle w:val="TabHyperlink0"/>
              <w:rPr>
                <w:color w:val="auto"/>
                <w:sz w:val="22"/>
                <w:szCs w:val="22"/>
                <w:u w:val="none"/>
              </w:rPr>
            </w:pPr>
            <w:r w:rsidRPr="00313AF1">
              <w:rPr>
                <w:color w:val="auto"/>
                <w:sz w:val="22"/>
                <w:szCs w:val="22"/>
                <w:u w:val="none"/>
              </w:rPr>
              <w:t xml:space="preserve">Решение принято на заседании Президиума регионального правительства, которое провел губернатор Игорь </w:t>
            </w:r>
            <w:proofErr w:type="spellStart"/>
            <w:r w:rsidRPr="00313AF1">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23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0,89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49</w:t>
            </w:r>
          </w:p>
        </w:tc>
      </w:tr>
      <w:tr w:rsidR="006E609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ArtTabNormal"/>
              <w:jc w:val="center"/>
              <w:rPr>
                <w:rFonts w:cs="Arial"/>
                <w:sz w:val="22"/>
                <w:szCs w:val="22"/>
              </w:rPr>
            </w:pPr>
            <w:bookmarkStart w:id="15" w:name="tabtxt_1575050_1922998672"/>
            <w:r w:rsidRPr="001C778E">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TabHyperlink0"/>
              <w:rPr>
                <w:sz w:val="22"/>
                <w:szCs w:val="22"/>
              </w:rPr>
            </w:pPr>
            <w:hyperlink w:anchor="txt_1575050_1922998672" w:history="1">
              <w:r w:rsidRPr="001C778E">
                <w:rPr>
                  <w:sz w:val="22"/>
                  <w:szCs w:val="22"/>
                </w:rPr>
                <w:t>В Тверской области определят лучшие школьные баскетбольные команды, которые представят регион на уровне ЦФО</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19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0,33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21</w:t>
            </w:r>
          </w:p>
        </w:tc>
      </w:tr>
      <w:tr w:rsidR="006E609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Pr="001C778E" w:rsidRDefault="006E609D" w:rsidP="00542D0C">
            <w:pPr>
              <w:pStyle w:val="ArtTabNormal"/>
              <w:jc w:val="center"/>
              <w:rPr>
                <w:rFonts w:cs="Arial"/>
                <w:sz w:val="22"/>
                <w:szCs w:val="22"/>
              </w:rPr>
            </w:pPr>
            <w:bookmarkStart w:id="16" w:name="tabtxt_1575050_1923115664"/>
            <w:r w:rsidRPr="001C778E">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E609D" w:rsidRDefault="006E609D" w:rsidP="00542D0C">
            <w:pPr>
              <w:pStyle w:val="TabHyperlink0"/>
              <w:rPr>
                <w:sz w:val="22"/>
                <w:szCs w:val="22"/>
              </w:rPr>
            </w:pPr>
            <w:hyperlink w:anchor="txt_1575050_1923115664" w:history="1">
              <w:r w:rsidRPr="001C778E">
                <w:rPr>
                  <w:sz w:val="22"/>
                  <w:szCs w:val="22"/>
                </w:rPr>
                <w:t xml:space="preserve">Андрей </w:t>
              </w:r>
              <w:proofErr w:type="spellStart"/>
              <w:r w:rsidRPr="001C778E">
                <w:rPr>
                  <w:sz w:val="22"/>
                  <w:szCs w:val="22"/>
                </w:rPr>
                <w:t>Турчак</w:t>
              </w:r>
              <w:proofErr w:type="spellEnd"/>
              <w:r w:rsidRPr="001C778E">
                <w:rPr>
                  <w:sz w:val="22"/>
                  <w:szCs w:val="22"/>
                </w:rPr>
                <w:t>: "Единая Россия" окажет гуманитарную помощь эвакуированным с Донбасса жителям</w:t>
              </w:r>
            </w:hyperlink>
          </w:p>
          <w:p w:rsidR="0055316C" w:rsidRPr="0055316C" w:rsidRDefault="00313AF1" w:rsidP="00542D0C">
            <w:pPr>
              <w:pStyle w:val="TabHyperlink0"/>
              <w:rPr>
                <w:color w:val="auto"/>
                <w:sz w:val="22"/>
                <w:szCs w:val="22"/>
                <w:u w:val="none"/>
              </w:rPr>
            </w:pPr>
            <w:r w:rsidRPr="00313AF1">
              <w:rPr>
                <w:color w:val="auto"/>
                <w:sz w:val="22"/>
                <w:szCs w:val="22"/>
                <w:u w:val="none"/>
              </w:rPr>
              <w:t xml:space="preserve">Губернатор Тверской области, секретарь регионального отделения партии "Единая Россия" Игорь </w:t>
            </w:r>
            <w:proofErr w:type="spellStart"/>
            <w:r w:rsidRPr="00313AF1">
              <w:rPr>
                <w:color w:val="auto"/>
                <w:sz w:val="22"/>
                <w:szCs w:val="22"/>
                <w:u w:val="none"/>
              </w:rPr>
              <w:t>Руденя</w:t>
            </w:r>
            <w:proofErr w:type="spellEnd"/>
            <w:r w:rsidRPr="00313AF1">
              <w:rPr>
                <w:color w:val="auto"/>
                <w:sz w:val="22"/>
                <w:szCs w:val="22"/>
                <w:u w:val="none"/>
              </w:rPr>
              <w:t xml:space="preserve"> объявил, что Тверской регион готов принять беженцев</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0,30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E609D" w:rsidRPr="001C778E" w:rsidRDefault="006E609D" w:rsidP="00542D0C">
            <w:pPr>
              <w:pStyle w:val="ArtTabNormal"/>
              <w:jc w:val="center"/>
              <w:rPr>
                <w:rFonts w:cs="Arial"/>
                <w:sz w:val="22"/>
                <w:szCs w:val="22"/>
              </w:rPr>
            </w:pPr>
            <w:r w:rsidRPr="001C778E">
              <w:rPr>
                <w:rFonts w:cs="Arial"/>
                <w:sz w:val="22"/>
                <w:szCs w:val="22"/>
              </w:rPr>
              <w:t>12</w:t>
            </w:r>
          </w:p>
        </w:tc>
      </w:tr>
    </w:tbl>
    <w:p w:rsidR="00D25B21" w:rsidRDefault="00D25B21" w:rsidP="008E5EBE">
      <w:pPr>
        <w:rPr>
          <w:b/>
          <w:noProof/>
          <w:sz w:val="16"/>
          <w:szCs w:val="16"/>
        </w:rPr>
      </w:pPr>
    </w:p>
    <w:p w:rsidR="00D25B21" w:rsidRDefault="00D25B21" w:rsidP="008E5EBE">
      <w:pPr>
        <w:rPr>
          <w:b/>
          <w:noProof/>
          <w:sz w:val="16"/>
          <w:szCs w:val="16"/>
        </w:rPr>
      </w:pPr>
    </w:p>
    <w:p w:rsidR="00D25B21" w:rsidRDefault="00D25B21"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1654DC">
      <w:pPr>
        <w:tabs>
          <w:tab w:val="left" w:pos="0"/>
        </w:tabs>
        <w:ind w:left="-142"/>
        <w:rPr>
          <w:rFonts w:ascii="Arial" w:eastAsia="Arial" w:hAnsi="Arial" w:cs="Arial"/>
          <w:color w:val="000000"/>
          <w:sz w:val="22"/>
          <w:szCs w:val="22"/>
          <w:shd w:val="clear" w:color="auto" w:fill="FFFFFF"/>
        </w:rPr>
      </w:pPr>
    </w:p>
    <w:p w:rsidR="00840F84" w:rsidRPr="00840F84" w:rsidRDefault="00840F84" w:rsidP="00840F84">
      <w:pPr>
        <w:tabs>
          <w:tab w:val="left" w:pos="142"/>
        </w:tabs>
        <w:ind w:left="-142"/>
        <w:rPr>
          <w:rFonts w:ascii="Arial" w:eastAsia="Arial" w:hAnsi="Arial" w:cs="Arial"/>
          <w:b/>
          <w:color w:val="000000"/>
          <w:sz w:val="22"/>
          <w:szCs w:val="22"/>
          <w:shd w:val="clear" w:color="auto" w:fill="FFFFFF"/>
        </w:rPr>
      </w:pPr>
      <w:proofErr w:type="spellStart"/>
      <w:r w:rsidRPr="00840F84">
        <w:rPr>
          <w:rFonts w:ascii="Arial" w:eastAsia="Arial" w:hAnsi="Arial" w:cs="Arial"/>
          <w:b/>
          <w:color w:val="000000"/>
          <w:sz w:val="22"/>
          <w:szCs w:val="22"/>
          <w:shd w:val="clear" w:color="auto" w:fill="FFFFFF"/>
        </w:rPr>
        <w:t>Tverigrad.ru</w:t>
      </w:r>
      <w:proofErr w:type="spellEnd"/>
      <w:r w:rsidRPr="00840F84">
        <w:rPr>
          <w:rFonts w:ascii="Arial" w:eastAsia="Arial" w:hAnsi="Arial" w:cs="Arial"/>
          <w:b/>
          <w:color w:val="000000"/>
          <w:sz w:val="22"/>
          <w:szCs w:val="22"/>
          <w:shd w:val="clear" w:color="auto" w:fill="FFFFFF"/>
        </w:rPr>
        <w:t>, Тверь, 20 февраля 2022</w:t>
      </w:r>
    </w:p>
    <w:p w:rsidR="00840F84" w:rsidRPr="00840F84" w:rsidRDefault="00840F84" w:rsidP="00840F84">
      <w:pPr>
        <w:tabs>
          <w:tab w:val="left" w:pos="142"/>
        </w:tabs>
        <w:ind w:left="-142"/>
        <w:jc w:val="both"/>
        <w:outlineLvl w:val="1"/>
        <w:rPr>
          <w:rFonts w:ascii="Arial" w:eastAsia="Arial" w:hAnsi="Arial" w:cs="Arial"/>
          <w:color w:val="000000"/>
          <w:sz w:val="22"/>
          <w:szCs w:val="22"/>
          <w:shd w:val="clear" w:color="auto" w:fill="FFFFFF"/>
        </w:rPr>
      </w:pPr>
      <w:bookmarkStart w:id="17" w:name="ant_1575050_1923228216"/>
      <w:r w:rsidRPr="00840F84">
        <w:rPr>
          <w:rFonts w:ascii="Arial" w:eastAsia="Arial" w:hAnsi="Arial" w:cs="Arial"/>
          <w:color w:val="000000"/>
          <w:sz w:val="22"/>
          <w:szCs w:val="22"/>
          <w:shd w:val="clear" w:color="auto" w:fill="FFFFFF"/>
        </w:rPr>
        <w:t>ВЕТЕРАН ВОЙНЫ ИЗ ТВЕРСКОЙ ОБЛАСТИ МАРИЯ МАКАРОВА ПРАЗДНУЕТ СВОЕ 101-ЛЕТИЕ</w:t>
      </w:r>
      <w:bookmarkEnd w:id="17"/>
    </w:p>
    <w:p w:rsidR="00840F84" w:rsidRPr="00840F84" w:rsidRDefault="00840F84" w:rsidP="00840F84">
      <w:pPr>
        <w:tabs>
          <w:tab w:val="left" w:pos="142"/>
        </w:tabs>
        <w:ind w:left="-142"/>
        <w:jc w:val="both"/>
        <w:rPr>
          <w:rFonts w:ascii="Arial" w:eastAsia="Arial" w:hAnsi="Arial" w:cs="Arial"/>
          <w:color w:val="000000"/>
          <w:sz w:val="22"/>
          <w:szCs w:val="22"/>
          <w:shd w:val="clear" w:color="auto" w:fill="FFFFFF"/>
        </w:rPr>
      </w:pPr>
      <w:r w:rsidRPr="00840F84">
        <w:rPr>
          <w:rFonts w:ascii="Arial" w:eastAsia="Arial" w:hAnsi="Arial" w:cs="Arial"/>
          <w:color w:val="000000"/>
          <w:sz w:val="22"/>
          <w:szCs w:val="22"/>
          <w:shd w:val="clear" w:color="auto" w:fill="FFFFFF"/>
        </w:rPr>
        <w:t xml:space="preserve">Труженицу тыла поздравил губернатор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20 февраля свой 101-ый день рождения празднует жительница Твери - ветерану ВОВ Мария Макарова. С днем рождения труженицу тыла поздравил губернатор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w:t>
      </w:r>
    </w:p>
    <w:p w:rsidR="00840F84" w:rsidRPr="00840F84" w:rsidRDefault="00840F84" w:rsidP="00840F84">
      <w:pPr>
        <w:tabs>
          <w:tab w:val="left" w:pos="142"/>
        </w:tabs>
        <w:ind w:left="-142"/>
        <w:rPr>
          <w:rFonts w:ascii="Arial" w:eastAsia="Arial" w:hAnsi="Arial" w:cs="Arial"/>
          <w:color w:val="0000FF"/>
          <w:sz w:val="22"/>
          <w:szCs w:val="22"/>
          <w:shd w:val="clear" w:color="auto" w:fill="FFFFFF"/>
        </w:rPr>
      </w:pPr>
      <w:hyperlink r:id="rId12" w:history="1">
        <w:r w:rsidRPr="00840F84">
          <w:rPr>
            <w:rFonts w:ascii="Arial" w:eastAsia="Arial" w:hAnsi="Arial" w:cs="Arial"/>
            <w:color w:val="0000FF"/>
            <w:sz w:val="22"/>
            <w:szCs w:val="22"/>
            <w:u w:val="single"/>
            <w:shd w:val="clear" w:color="auto" w:fill="FFFFFF"/>
          </w:rPr>
          <w:t>https://tverigrad.ru/publication/veteran-vojny-iz-tverskoj-oblasti-marija-makarova-prazdnuet-svoe-101-letie/</w:t>
        </w:r>
      </w:hyperlink>
    </w:p>
    <w:p w:rsidR="00840F84" w:rsidRPr="00840F84" w:rsidRDefault="00840F84" w:rsidP="00840F84">
      <w:pPr>
        <w:tabs>
          <w:tab w:val="left" w:pos="142"/>
        </w:tabs>
        <w:spacing w:before="120"/>
        <w:ind w:left="-142"/>
        <w:rPr>
          <w:rFonts w:ascii="Arial" w:eastAsia="Arial" w:hAnsi="Arial" w:cs="Arial"/>
          <w:color w:val="000000"/>
          <w:sz w:val="22"/>
          <w:szCs w:val="22"/>
          <w:u w:val="single"/>
          <w:shd w:val="clear" w:color="auto" w:fill="FFFFFF"/>
        </w:rPr>
      </w:pPr>
      <w:r w:rsidRPr="00840F84">
        <w:rPr>
          <w:rFonts w:ascii="Arial" w:eastAsia="Arial" w:hAnsi="Arial" w:cs="Arial"/>
          <w:color w:val="000000"/>
          <w:sz w:val="22"/>
          <w:szCs w:val="22"/>
          <w:u w:val="single"/>
          <w:shd w:val="clear" w:color="auto" w:fill="FFFFFF"/>
        </w:rPr>
        <w:t>Сообщения по событию:</w:t>
      </w:r>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r w:rsidRPr="00840F84">
          <w:rPr>
            <w:rFonts w:ascii="Arial" w:eastAsia="Arial" w:hAnsi="Arial" w:cs="Arial"/>
            <w:color w:val="0000FF"/>
            <w:sz w:val="22"/>
            <w:szCs w:val="22"/>
            <w:u w:val="single"/>
            <w:shd w:val="clear" w:color="auto" w:fill="FFFFFF"/>
          </w:rPr>
          <w:t>Аргументы и Факты (</w:t>
        </w:r>
        <w:proofErr w:type="spellStart"/>
        <w:r w:rsidRPr="00840F84">
          <w:rPr>
            <w:rFonts w:ascii="Arial" w:eastAsia="Arial" w:hAnsi="Arial" w:cs="Arial"/>
            <w:color w:val="0000FF"/>
            <w:sz w:val="22"/>
            <w:szCs w:val="22"/>
            <w:u w:val="single"/>
            <w:shd w:val="clear" w:color="auto" w:fill="FFFFFF"/>
          </w:rPr>
          <w:t>tver.aif.ru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r w:rsidRPr="00840F84">
          <w:rPr>
            <w:rFonts w:ascii="Arial" w:eastAsia="Arial" w:hAnsi="Arial" w:cs="Arial"/>
            <w:color w:val="0000FF"/>
            <w:sz w:val="22"/>
            <w:szCs w:val="22"/>
            <w:u w:val="single"/>
            <w:shd w:val="clear" w:color="auto" w:fill="FFFFFF"/>
          </w:rPr>
          <w:t>Тверь (</w:t>
        </w:r>
        <w:proofErr w:type="spellStart"/>
        <w:r w:rsidRPr="00840F84">
          <w:rPr>
            <w:rFonts w:ascii="Arial" w:eastAsia="Arial" w:hAnsi="Arial" w:cs="Arial"/>
            <w:color w:val="0000FF"/>
            <w:sz w:val="22"/>
            <w:szCs w:val="22"/>
            <w:u w:val="single"/>
            <w:shd w:val="clear" w:color="auto" w:fill="FFFFFF"/>
          </w:rPr>
          <w:t>toptver.ru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840F84">
          <w:rPr>
            <w:rFonts w:ascii="Arial" w:eastAsia="Arial" w:hAnsi="Arial" w:cs="Arial"/>
            <w:color w:val="0000FF"/>
            <w:sz w:val="22"/>
            <w:szCs w:val="22"/>
            <w:u w:val="single"/>
            <w:shd w:val="clear" w:color="auto" w:fill="FFFFFF"/>
          </w:rPr>
          <w:t>Караван Ярмарка (</w:t>
        </w:r>
        <w:proofErr w:type="spellStart"/>
        <w:r w:rsidRPr="00840F84">
          <w:rPr>
            <w:rFonts w:ascii="Arial" w:eastAsia="Arial" w:hAnsi="Arial" w:cs="Arial"/>
            <w:color w:val="0000FF"/>
            <w:sz w:val="22"/>
            <w:szCs w:val="22"/>
            <w:u w:val="single"/>
            <w:shd w:val="clear" w:color="auto" w:fill="FFFFFF"/>
          </w:rPr>
          <w:t>karavantver.ru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840F84">
          <w:rPr>
            <w:rFonts w:ascii="Arial" w:eastAsia="Arial" w:hAnsi="Arial" w:cs="Arial"/>
            <w:color w:val="0000FF"/>
            <w:sz w:val="22"/>
            <w:szCs w:val="22"/>
            <w:u w:val="single"/>
            <w:shd w:val="clear" w:color="auto" w:fill="FFFFFF"/>
          </w:rPr>
          <w:t>Главный региональный (</w:t>
        </w:r>
        <w:proofErr w:type="spellStart"/>
        <w:r w:rsidRPr="00840F84">
          <w:rPr>
            <w:rFonts w:ascii="Arial" w:eastAsia="Arial" w:hAnsi="Arial" w:cs="Arial"/>
            <w:color w:val="0000FF"/>
            <w:sz w:val="22"/>
            <w:szCs w:val="22"/>
            <w:u w:val="single"/>
            <w:shd w:val="clear" w:color="auto" w:fill="FFFFFF"/>
          </w:rPr>
          <w:t>glavny.tv</w:t>
        </w:r>
        <w:proofErr w:type="spellEnd"/>
        <w:r w:rsidRPr="00840F84">
          <w:rPr>
            <w:rFonts w:ascii="Arial" w:eastAsia="Arial" w:hAnsi="Arial" w:cs="Arial"/>
            <w:color w:val="0000FF"/>
            <w:sz w:val="22"/>
            <w:szCs w:val="22"/>
            <w:u w:val="single"/>
            <w:shd w:val="clear" w:color="auto" w:fill="FFFFFF"/>
          </w:rPr>
          <w:t>), Смоленск,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840F84">
          <w:rPr>
            <w:rFonts w:ascii="Arial" w:eastAsia="Arial" w:hAnsi="Arial" w:cs="Arial"/>
            <w:color w:val="0000FF"/>
            <w:sz w:val="22"/>
            <w:szCs w:val="22"/>
            <w:u w:val="single"/>
            <w:shd w:val="clear" w:color="auto" w:fill="FFFFFF"/>
          </w:rPr>
          <w:t>Афанасий-бизнес (</w:t>
        </w:r>
        <w:proofErr w:type="spellStart"/>
        <w:r w:rsidRPr="00840F84">
          <w:rPr>
            <w:rFonts w:ascii="Arial" w:eastAsia="Arial" w:hAnsi="Arial" w:cs="Arial"/>
            <w:color w:val="0000FF"/>
            <w:sz w:val="22"/>
            <w:szCs w:val="22"/>
            <w:u w:val="single"/>
            <w:shd w:val="clear" w:color="auto" w:fill="FFFFFF"/>
          </w:rPr>
          <w:t>afanasy.biz</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840F84">
          <w:rPr>
            <w:rFonts w:ascii="Arial" w:eastAsia="Arial" w:hAnsi="Arial" w:cs="Arial"/>
            <w:color w:val="0000FF"/>
            <w:sz w:val="22"/>
            <w:szCs w:val="22"/>
            <w:u w:val="single"/>
            <w:shd w:val="clear" w:color="auto" w:fill="FFFFFF"/>
          </w:rPr>
          <w:t>Заря (</w:t>
        </w:r>
        <w:proofErr w:type="spellStart"/>
        <w:r w:rsidRPr="00840F84">
          <w:rPr>
            <w:rFonts w:ascii="Arial" w:eastAsia="Arial" w:hAnsi="Arial" w:cs="Arial"/>
            <w:color w:val="0000FF"/>
            <w:sz w:val="22"/>
            <w:szCs w:val="22"/>
            <w:u w:val="single"/>
            <w:shd w:val="clear" w:color="auto" w:fill="FFFFFF"/>
          </w:rPr>
          <w:t>konzarya.ru</w:t>
        </w:r>
        <w:proofErr w:type="spellEnd"/>
        <w:r w:rsidRPr="00840F84">
          <w:rPr>
            <w:rFonts w:ascii="Arial" w:eastAsia="Arial" w:hAnsi="Arial" w:cs="Arial"/>
            <w:color w:val="0000FF"/>
            <w:sz w:val="22"/>
            <w:szCs w:val="22"/>
            <w:u w:val="single"/>
            <w:shd w:val="clear" w:color="auto" w:fill="FFFFFF"/>
          </w:rPr>
          <w:t>), Конаково,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840F84">
          <w:rPr>
            <w:rFonts w:ascii="Arial" w:eastAsia="Arial" w:hAnsi="Arial" w:cs="Arial"/>
            <w:color w:val="0000FF"/>
            <w:sz w:val="22"/>
            <w:szCs w:val="22"/>
            <w:u w:val="single"/>
            <w:shd w:val="clear" w:color="auto" w:fill="FFFFFF"/>
          </w:rPr>
          <w:t>Московский Комсомолец (</w:t>
        </w:r>
        <w:proofErr w:type="spellStart"/>
        <w:r w:rsidRPr="00840F84">
          <w:rPr>
            <w:rFonts w:ascii="Arial" w:eastAsia="Arial" w:hAnsi="Arial" w:cs="Arial"/>
            <w:color w:val="0000FF"/>
            <w:sz w:val="22"/>
            <w:szCs w:val="22"/>
            <w:u w:val="single"/>
            <w:shd w:val="clear" w:color="auto" w:fill="FFFFFF"/>
          </w:rPr>
          <w:t>tver.mk.ru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proofErr w:type="spellStart"/>
        <w:r w:rsidRPr="00840F84">
          <w:rPr>
            <w:rFonts w:ascii="Arial" w:eastAsia="Arial" w:hAnsi="Arial" w:cs="Arial"/>
            <w:color w:val="0000FF"/>
            <w:sz w:val="22"/>
            <w:szCs w:val="22"/>
            <w:u w:val="single"/>
            <w:shd w:val="clear" w:color="auto" w:fill="FFFFFF"/>
          </w:rPr>
          <w:t>Сандовские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сандовскиевести.тверскаяобласть.рф</w:t>
        </w:r>
        <w:proofErr w:type="spellEnd"/>
        <w:r w:rsidRPr="00840F84">
          <w:rPr>
            <w:rFonts w:ascii="Arial" w:eastAsia="Arial" w:hAnsi="Arial" w:cs="Arial"/>
            <w:color w:val="0000FF"/>
            <w:sz w:val="22"/>
            <w:szCs w:val="22"/>
            <w:u w:val="single"/>
            <w:shd w:val="clear" w:color="auto" w:fill="FFFFFF"/>
          </w:rPr>
          <w:t>), п.г.т. Сандово,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proofErr w:type="spellStart"/>
        <w:r w:rsidRPr="00840F84">
          <w:rPr>
            <w:rFonts w:ascii="Arial" w:eastAsia="Arial" w:hAnsi="Arial" w:cs="Arial"/>
            <w:color w:val="0000FF"/>
            <w:sz w:val="22"/>
            <w:szCs w:val="22"/>
            <w:u w:val="single"/>
            <w:shd w:val="clear" w:color="auto" w:fill="FFFFFF"/>
          </w:rPr>
          <w:t>Молоковский</w:t>
        </w:r>
        <w:proofErr w:type="spellEnd"/>
        <w:r w:rsidRPr="00840F84">
          <w:rPr>
            <w:rFonts w:ascii="Arial" w:eastAsia="Arial" w:hAnsi="Arial" w:cs="Arial"/>
            <w:color w:val="0000FF"/>
            <w:sz w:val="22"/>
            <w:szCs w:val="22"/>
            <w:u w:val="single"/>
            <w:shd w:val="clear" w:color="auto" w:fill="FFFFFF"/>
          </w:rPr>
          <w:t xml:space="preserve"> край (</w:t>
        </w:r>
        <w:proofErr w:type="spellStart"/>
        <w:r w:rsidRPr="00840F84">
          <w:rPr>
            <w:rFonts w:ascii="Arial" w:eastAsia="Arial" w:hAnsi="Arial" w:cs="Arial"/>
            <w:color w:val="0000FF"/>
            <w:sz w:val="22"/>
            <w:szCs w:val="22"/>
            <w:u w:val="single"/>
            <w:shd w:val="clear" w:color="auto" w:fill="FFFFFF"/>
          </w:rPr>
          <w:t>молоковскийкрай.тверскаяобласть.рф</w:t>
        </w:r>
        <w:proofErr w:type="spellEnd"/>
        <w:r w:rsidRPr="00840F84">
          <w:rPr>
            <w:rFonts w:ascii="Arial" w:eastAsia="Arial" w:hAnsi="Arial" w:cs="Arial"/>
            <w:color w:val="0000FF"/>
            <w:sz w:val="22"/>
            <w:szCs w:val="22"/>
            <w:u w:val="single"/>
            <w:shd w:val="clear" w:color="auto" w:fill="FFFFFF"/>
          </w:rPr>
          <w:t>), п. Молоково,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r w:rsidRPr="00840F84">
          <w:rPr>
            <w:rFonts w:ascii="Arial" w:eastAsia="Arial" w:hAnsi="Arial" w:cs="Arial"/>
            <w:color w:val="0000FF"/>
            <w:sz w:val="22"/>
            <w:szCs w:val="22"/>
            <w:u w:val="single"/>
            <w:shd w:val="clear" w:color="auto" w:fill="FFFFFF"/>
          </w:rPr>
          <w:t>Наша жизнь (</w:t>
        </w:r>
        <w:proofErr w:type="spellStart"/>
        <w:r w:rsidRPr="00840F84">
          <w:rPr>
            <w:rFonts w:ascii="Arial" w:eastAsia="Arial" w:hAnsi="Arial" w:cs="Arial"/>
            <w:color w:val="0000FF"/>
            <w:sz w:val="22"/>
            <w:szCs w:val="22"/>
            <w:u w:val="single"/>
            <w:shd w:val="clear" w:color="auto" w:fill="FFFFFF"/>
          </w:rPr>
          <w:t>нашажизнь.тверскаяобласть.рф</w:t>
        </w:r>
        <w:proofErr w:type="spellEnd"/>
        <w:r w:rsidRPr="00840F84">
          <w:rPr>
            <w:rFonts w:ascii="Arial" w:eastAsia="Arial" w:hAnsi="Arial" w:cs="Arial"/>
            <w:color w:val="0000FF"/>
            <w:sz w:val="22"/>
            <w:szCs w:val="22"/>
            <w:u w:val="single"/>
            <w:shd w:val="clear" w:color="auto" w:fill="FFFFFF"/>
          </w:rPr>
          <w:t>), Лихославль,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r w:rsidRPr="00840F84">
          <w:rPr>
            <w:rFonts w:ascii="Arial" w:eastAsia="Arial" w:hAnsi="Arial" w:cs="Arial"/>
            <w:color w:val="0000FF"/>
            <w:sz w:val="22"/>
            <w:szCs w:val="22"/>
            <w:u w:val="single"/>
            <w:shd w:val="clear" w:color="auto" w:fill="FFFFFF"/>
          </w:rPr>
          <w:t>ГТРК Тверь,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r w:rsidRPr="00840F84">
          <w:rPr>
            <w:rFonts w:ascii="Arial" w:eastAsia="Arial" w:hAnsi="Arial" w:cs="Arial"/>
            <w:color w:val="0000FF"/>
            <w:sz w:val="22"/>
            <w:szCs w:val="22"/>
            <w:u w:val="single"/>
            <w:shd w:val="clear" w:color="auto" w:fill="FFFFFF"/>
          </w:rPr>
          <w:t>Ленинское знамя (</w:t>
        </w:r>
        <w:proofErr w:type="spellStart"/>
        <w:r w:rsidRPr="00840F84">
          <w:rPr>
            <w:rFonts w:ascii="Arial" w:eastAsia="Arial" w:hAnsi="Arial" w:cs="Arial"/>
            <w:color w:val="0000FF"/>
            <w:sz w:val="22"/>
            <w:szCs w:val="22"/>
            <w:u w:val="single"/>
            <w:shd w:val="clear" w:color="auto" w:fill="FFFFFF"/>
          </w:rPr>
          <w:t>leninskoeznamya.tverreg.ru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840F84">
          <w:rPr>
            <w:rFonts w:ascii="Arial" w:eastAsia="Arial" w:hAnsi="Arial" w:cs="Arial"/>
            <w:color w:val="0000FF"/>
            <w:sz w:val="22"/>
            <w:szCs w:val="22"/>
            <w:u w:val="single"/>
            <w:shd w:val="clear" w:color="auto" w:fill="FFFFFF"/>
          </w:rPr>
          <w:t>Комсомольская правда (</w:t>
        </w:r>
        <w:proofErr w:type="spellStart"/>
        <w:r w:rsidRPr="00840F84">
          <w:rPr>
            <w:rFonts w:ascii="Arial" w:eastAsia="Arial" w:hAnsi="Arial" w:cs="Arial"/>
            <w:color w:val="0000FF"/>
            <w:sz w:val="22"/>
            <w:szCs w:val="22"/>
            <w:u w:val="single"/>
            <w:shd w:val="clear" w:color="auto" w:fill="FFFFFF"/>
          </w:rPr>
          <w:t>tver.kp.ru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r w:rsidRPr="00840F84">
          <w:rPr>
            <w:rFonts w:ascii="Arial" w:eastAsia="Arial" w:hAnsi="Arial" w:cs="Arial"/>
            <w:color w:val="0000FF"/>
            <w:sz w:val="22"/>
            <w:szCs w:val="22"/>
            <w:u w:val="single"/>
            <w:shd w:val="clear" w:color="auto" w:fill="FFFFFF"/>
          </w:rPr>
          <w:t>Тверское информационное агентство (</w:t>
        </w:r>
        <w:proofErr w:type="spellStart"/>
        <w:r w:rsidRPr="00840F84">
          <w:rPr>
            <w:rFonts w:ascii="Arial" w:eastAsia="Arial" w:hAnsi="Arial" w:cs="Arial"/>
            <w:color w:val="0000FF"/>
            <w:sz w:val="22"/>
            <w:szCs w:val="22"/>
            <w:u w:val="single"/>
            <w:shd w:val="clear" w:color="auto" w:fill="FFFFFF"/>
          </w:rPr>
          <w:t>tvernews.ru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840F84">
          <w:rPr>
            <w:rFonts w:ascii="Arial" w:eastAsia="Arial" w:hAnsi="Arial" w:cs="Arial"/>
            <w:color w:val="0000FF"/>
            <w:sz w:val="22"/>
            <w:szCs w:val="22"/>
            <w:u w:val="single"/>
            <w:shd w:val="clear" w:color="auto" w:fill="FFFFFF"/>
          </w:rPr>
          <w:t>Тверская жизнь (</w:t>
        </w:r>
        <w:proofErr w:type="spellStart"/>
        <w:r w:rsidRPr="00840F84">
          <w:rPr>
            <w:rFonts w:ascii="Arial" w:eastAsia="Arial" w:hAnsi="Arial" w:cs="Arial"/>
            <w:color w:val="0000FF"/>
            <w:sz w:val="22"/>
            <w:szCs w:val="22"/>
            <w:u w:val="single"/>
            <w:shd w:val="clear" w:color="auto" w:fill="FFFFFF"/>
          </w:rPr>
          <w:t>tverlife.ru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proofErr w:type="spellStart"/>
        <w:r w:rsidRPr="00840F84">
          <w:rPr>
            <w:rFonts w:ascii="Arial" w:eastAsia="Arial" w:hAnsi="Arial" w:cs="Arial"/>
            <w:color w:val="0000FF"/>
            <w:sz w:val="22"/>
            <w:szCs w:val="22"/>
            <w:u w:val="single"/>
            <w:shd w:val="clear" w:color="auto" w:fill="FFFFFF"/>
          </w:rPr>
          <w:t>Вышневолоцкая</w:t>
        </w:r>
        <w:proofErr w:type="spellEnd"/>
        <w:r w:rsidRPr="00840F84">
          <w:rPr>
            <w:rFonts w:ascii="Arial" w:eastAsia="Arial" w:hAnsi="Arial" w:cs="Arial"/>
            <w:color w:val="0000FF"/>
            <w:sz w:val="22"/>
            <w:szCs w:val="22"/>
            <w:u w:val="single"/>
            <w:shd w:val="clear" w:color="auto" w:fill="FFFFFF"/>
          </w:rPr>
          <w:t xml:space="preserve"> правда (</w:t>
        </w:r>
        <w:proofErr w:type="spellStart"/>
        <w:r w:rsidRPr="00840F84">
          <w:rPr>
            <w:rFonts w:ascii="Arial" w:eastAsia="Arial" w:hAnsi="Arial" w:cs="Arial"/>
            <w:color w:val="0000FF"/>
            <w:sz w:val="22"/>
            <w:szCs w:val="22"/>
            <w:u w:val="single"/>
            <w:shd w:val="clear" w:color="auto" w:fill="FFFFFF"/>
          </w:rPr>
          <w:t>вышневолоцкаяправда.тверскаяобласть.рф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proofErr w:type="spellStart"/>
        <w:r w:rsidRPr="00840F84">
          <w:rPr>
            <w:rFonts w:ascii="Arial" w:eastAsia="Arial" w:hAnsi="Arial" w:cs="Arial"/>
            <w:color w:val="0000FF"/>
            <w:sz w:val="22"/>
            <w:szCs w:val="22"/>
            <w:u w:val="single"/>
            <w:shd w:val="clear" w:color="auto" w:fill="FFFFFF"/>
          </w:rPr>
          <w:t>Спировские</w:t>
        </w:r>
        <w:proofErr w:type="spellEnd"/>
        <w:r w:rsidRPr="00840F84">
          <w:rPr>
            <w:rFonts w:ascii="Arial" w:eastAsia="Arial" w:hAnsi="Arial" w:cs="Arial"/>
            <w:color w:val="0000FF"/>
            <w:sz w:val="22"/>
            <w:szCs w:val="22"/>
            <w:u w:val="single"/>
            <w:shd w:val="clear" w:color="auto" w:fill="FFFFFF"/>
          </w:rPr>
          <w:t xml:space="preserve"> известия (</w:t>
        </w:r>
        <w:proofErr w:type="spellStart"/>
        <w:r w:rsidRPr="00840F84">
          <w:rPr>
            <w:rFonts w:ascii="Arial" w:eastAsia="Arial" w:hAnsi="Arial" w:cs="Arial"/>
            <w:color w:val="0000FF"/>
            <w:sz w:val="22"/>
            <w:szCs w:val="22"/>
            <w:u w:val="single"/>
            <w:shd w:val="clear" w:color="auto" w:fill="FFFFFF"/>
          </w:rPr>
          <w:t>спировскиеизвестия.тверскаяобласть.рф</w:t>
        </w:r>
        <w:proofErr w:type="spellEnd"/>
        <w:r w:rsidRPr="00840F84">
          <w:rPr>
            <w:rFonts w:ascii="Arial" w:eastAsia="Arial" w:hAnsi="Arial" w:cs="Arial"/>
            <w:color w:val="0000FF"/>
            <w:sz w:val="22"/>
            <w:szCs w:val="22"/>
            <w:u w:val="single"/>
            <w:shd w:val="clear" w:color="auto" w:fill="FFFFFF"/>
          </w:rPr>
          <w:t>), п. Спирово,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proofErr w:type="spellStart"/>
        <w:r w:rsidRPr="00840F84">
          <w:rPr>
            <w:rFonts w:ascii="Arial" w:eastAsia="Arial" w:hAnsi="Arial" w:cs="Arial"/>
            <w:color w:val="0000FF"/>
            <w:sz w:val="22"/>
            <w:szCs w:val="22"/>
            <w:u w:val="single"/>
            <w:shd w:val="clear" w:color="auto" w:fill="FFFFFF"/>
          </w:rPr>
          <w:t>Андреапольские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андреапольскиевести.тверскаяобласть.рф</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Андреаполь</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proofErr w:type="spellStart"/>
        <w:r w:rsidRPr="00840F84">
          <w:rPr>
            <w:rFonts w:ascii="Arial" w:eastAsia="Arial" w:hAnsi="Arial" w:cs="Arial"/>
            <w:color w:val="0000FF"/>
            <w:sz w:val="22"/>
            <w:szCs w:val="22"/>
            <w:u w:val="single"/>
            <w:shd w:val="clear" w:color="auto" w:fill="FFFFFF"/>
          </w:rPr>
          <w:t>Зубцовская</w:t>
        </w:r>
        <w:proofErr w:type="spellEnd"/>
        <w:r w:rsidRPr="00840F84">
          <w:rPr>
            <w:rFonts w:ascii="Arial" w:eastAsia="Arial" w:hAnsi="Arial" w:cs="Arial"/>
            <w:color w:val="0000FF"/>
            <w:sz w:val="22"/>
            <w:szCs w:val="22"/>
            <w:u w:val="single"/>
            <w:shd w:val="clear" w:color="auto" w:fill="FFFFFF"/>
          </w:rPr>
          <w:t xml:space="preserve"> жизнь (</w:t>
        </w:r>
        <w:proofErr w:type="spellStart"/>
        <w:r w:rsidRPr="00840F84">
          <w:rPr>
            <w:rFonts w:ascii="Arial" w:eastAsia="Arial" w:hAnsi="Arial" w:cs="Arial"/>
            <w:color w:val="0000FF"/>
            <w:sz w:val="22"/>
            <w:szCs w:val="22"/>
            <w:u w:val="single"/>
            <w:shd w:val="clear" w:color="auto" w:fill="FFFFFF"/>
          </w:rPr>
          <w:t>зубцовскаяжизнь.тверскаяобласть.рф</w:t>
        </w:r>
        <w:proofErr w:type="spellEnd"/>
        <w:r w:rsidRPr="00840F84">
          <w:rPr>
            <w:rFonts w:ascii="Arial" w:eastAsia="Arial" w:hAnsi="Arial" w:cs="Arial"/>
            <w:color w:val="0000FF"/>
            <w:sz w:val="22"/>
            <w:szCs w:val="22"/>
            <w:u w:val="single"/>
            <w:shd w:val="clear" w:color="auto" w:fill="FFFFFF"/>
          </w:rPr>
          <w:t>), Зубцов,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840F84">
          <w:rPr>
            <w:rFonts w:ascii="Arial" w:eastAsia="Arial" w:hAnsi="Arial" w:cs="Arial"/>
            <w:color w:val="0000FF"/>
            <w:sz w:val="22"/>
            <w:szCs w:val="22"/>
            <w:u w:val="single"/>
            <w:shd w:val="clear" w:color="auto" w:fill="FFFFFF"/>
          </w:rPr>
          <w:t>Авангард (</w:t>
        </w:r>
        <w:proofErr w:type="spellStart"/>
        <w:r w:rsidRPr="00840F84">
          <w:rPr>
            <w:rFonts w:ascii="Arial" w:eastAsia="Arial" w:hAnsi="Arial" w:cs="Arial"/>
            <w:color w:val="0000FF"/>
            <w:sz w:val="22"/>
            <w:szCs w:val="22"/>
            <w:u w:val="single"/>
            <w:shd w:val="clear" w:color="auto" w:fill="FFFFFF"/>
          </w:rPr>
          <w:t>авангард.тверскаяобласть.рф</w:t>
        </w:r>
        <w:proofErr w:type="spellEnd"/>
        <w:r w:rsidRPr="00840F84">
          <w:rPr>
            <w:rFonts w:ascii="Arial" w:eastAsia="Arial" w:hAnsi="Arial" w:cs="Arial"/>
            <w:color w:val="0000FF"/>
            <w:sz w:val="22"/>
            <w:szCs w:val="22"/>
            <w:u w:val="single"/>
            <w:shd w:val="clear" w:color="auto" w:fill="FFFFFF"/>
          </w:rPr>
          <w:t>), Западная Двина,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840F84">
          <w:rPr>
            <w:rFonts w:ascii="Arial" w:eastAsia="Arial" w:hAnsi="Arial" w:cs="Arial"/>
            <w:color w:val="0000FF"/>
            <w:sz w:val="22"/>
            <w:szCs w:val="22"/>
            <w:u w:val="single"/>
            <w:shd w:val="clear" w:color="auto" w:fill="FFFFFF"/>
          </w:rPr>
          <w:t>Тверские ведомости (</w:t>
        </w:r>
        <w:proofErr w:type="spellStart"/>
        <w:r w:rsidRPr="00840F84">
          <w:rPr>
            <w:rFonts w:ascii="Arial" w:eastAsia="Arial" w:hAnsi="Arial" w:cs="Arial"/>
            <w:color w:val="0000FF"/>
            <w:sz w:val="22"/>
            <w:szCs w:val="22"/>
            <w:u w:val="single"/>
            <w:shd w:val="clear" w:color="auto" w:fill="FFFFFF"/>
          </w:rPr>
          <w:t>vedtver.ru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840F84">
          <w:rPr>
            <w:rFonts w:ascii="Arial" w:eastAsia="Arial" w:hAnsi="Arial" w:cs="Arial"/>
            <w:color w:val="0000FF"/>
            <w:sz w:val="22"/>
            <w:szCs w:val="22"/>
            <w:u w:val="single"/>
            <w:shd w:val="clear" w:color="auto" w:fill="FFFFFF"/>
          </w:rPr>
          <w:t>Коммунар (</w:t>
        </w:r>
        <w:proofErr w:type="spellStart"/>
        <w:r w:rsidRPr="00840F84">
          <w:rPr>
            <w:rFonts w:ascii="Arial" w:eastAsia="Arial" w:hAnsi="Arial" w:cs="Arial"/>
            <w:color w:val="0000FF"/>
            <w:sz w:val="22"/>
            <w:szCs w:val="22"/>
            <w:u w:val="single"/>
            <w:shd w:val="clear" w:color="auto" w:fill="FFFFFF"/>
          </w:rPr>
          <w:t>коммунар.тверскаяобласть.рф</w:t>
        </w:r>
        <w:proofErr w:type="spellEnd"/>
        <w:r w:rsidRPr="00840F84">
          <w:rPr>
            <w:rFonts w:ascii="Arial" w:eastAsia="Arial" w:hAnsi="Arial" w:cs="Arial"/>
            <w:color w:val="0000FF"/>
            <w:sz w:val="22"/>
            <w:szCs w:val="22"/>
            <w:u w:val="single"/>
            <w:shd w:val="clear" w:color="auto" w:fill="FFFFFF"/>
          </w:rPr>
          <w:t>), п. Фирово,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840F84">
          <w:rPr>
            <w:rFonts w:ascii="Arial" w:eastAsia="Arial" w:hAnsi="Arial" w:cs="Arial"/>
            <w:color w:val="0000FF"/>
            <w:sz w:val="22"/>
            <w:szCs w:val="22"/>
            <w:u w:val="single"/>
            <w:shd w:val="clear" w:color="auto" w:fill="FFFFFF"/>
          </w:rPr>
          <w:t>Вперед (</w:t>
        </w:r>
        <w:proofErr w:type="spellStart"/>
        <w:r w:rsidRPr="00840F84">
          <w:rPr>
            <w:rFonts w:ascii="Arial" w:eastAsia="Arial" w:hAnsi="Arial" w:cs="Arial"/>
            <w:color w:val="0000FF"/>
            <w:sz w:val="22"/>
            <w:szCs w:val="22"/>
            <w:u w:val="single"/>
            <w:shd w:val="clear" w:color="auto" w:fill="FFFFFF"/>
          </w:rPr>
          <w:t>вперед.тверскаяобласть.рф</w:t>
        </w:r>
        <w:proofErr w:type="spellEnd"/>
        <w:r w:rsidRPr="00840F84">
          <w:rPr>
            <w:rFonts w:ascii="Arial" w:eastAsia="Arial" w:hAnsi="Arial" w:cs="Arial"/>
            <w:color w:val="0000FF"/>
            <w:sz w:val="22"/>
            <w:szCs w:val="22"/>
            <w:u w:val="single"/>
            <w:shd w:val="clear" w:color="auto" w:fill="FFFFFF"/>
          </w:rPr>
          <w:t>), Калязин,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840F84">
          <w:rPr>
            <w:rFonts w:ascii="Arial" w:eastAsia="Arial" w:hAnsi="Arial" w:cs="Arial"/>
            <w:color w:val="0000FF"/>
            <w:sz w:val="22"/>
            <w:szCs w:val="22"/>
            <w:u w:val="single"/>
            <w:shd w:val="clear" w:color="auto" w:fill="FFFFFF"/>
          </w:rPr>
          <w:t>Новая жизнь (</w:t>
        </w:r>
        <w:proofErr w:type="spellStart"/>
        <w:r w:rsidRPr="00840F84">
          <w:rPr>
            <w:rFonts w:ascii="Arial" w:eastAsia="Arial" w:hAnsi="Arial" w:cs="Arial"/>
            <w:color w:val="0000FF"/>
            <w:sz w:val="22"/>
            <w:szCs w:val="22"/>
            <w:u w:val="single"/>
            <w:shd w:val="clear" w:color="auto" w:fill="FFFFFF"/>
          </w:rPr>
          <w:t>новаяжизнь.тверскаяобласть.рф</w:t>
        </w:r>
        <w:proofErr w:type="spellEnd"/>
        <w:r w:rsidRPr="00840F84">
          <w:rPr>
            <w:rFonts w:ascii="Arial" w:eastAsia="Arial" w:hAnsi="Arial" w:cs="Arial"/>
            <w:color w:val="0000FF"/>
            <w:sz w:val="22"/>
            <w:szCs w:val="22"/>
            <w:u w:val="single"/>
            <w:shd w:val="clear" w:color="auto" w:fill="FFFFFF"/>
          </w:rPr>
          <w:t>), Бологое,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r w:rsidRPr="00840F84">
          <w:rPr>
            <w:rFonts w:ascii="Arial" w:eastAsia="Arial" w:hAnsi="Arial" w:cs="Arial"/>
            <w:color w:val="0000FF"/>
            <w:sz w:val="22"/>
            <w:szCs w:val="22"/>
            <w:u w:val="single"/>
            <w:shd w:val="clear" w:color="auto" w:fill="FFFFFF"/>
          </w:rPr>
          <w:t>Бельская правда (</w:t>
        </w:r>
        <w:proofErr w:type="spellStart"/>
        <w:r w:rsidRPr="00840F84">
          <w:rPr>
            <w:rFonts w:ascii="Arial" w:eastAsia="Arial" w:hAnsi="Arial" w:cs="Arial"/>
            <w:color w:val="0000FF"/>
            <w:sz w:val="22"/>
            <w:szCs w:val="22"/>
            <w:u w:val="single"/>
            <w:shd w:val="clear" w:color="auto" w:fill="FFFFFF"/>
          </w:rPr>
          <w:t>бельскаяправда.тверскаяобласть.рф</w:t>
        </w:r>
        <w:proofErr w:type="spellEnd"/>
        <w:r w:rsidRPr="00840F84">
          <w:rPr>
            <w:rFonts w:ascii="Arial" w:eastAsia="Arial" w:hAnsi="Arial" w:cs="Arial"/>
            <w:color w:val="0000FF"/>
            <w:sz w:val="22"/>
            <w:szCs w:val="22"/>
            <w:u w:val="single"/>
            <w:shd w:val="clear" w:color="auto" w:fill="FFFFFF"/>
          </w:rPr>
          <w:t>), Белый,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r w:rsidRPr="00840F84">
          <w:rPr>
            <w:rFonts w:ascii="Arial" w:eastAsia="Arial" w:hAnsi="Arial" w:cs="Arial"/>
            <w:color w:val="0000FF"/>
            <w:sz w:val="22"/>
            <w:szCs w:val="22"/>
            <w:u w:val="single"/>
            <w:shd w:val="clear" w:color="auto" w:fill="FFFFFF"/>
          </w:rPr>
          <w:t>Жарковский вестник (</w:t>
        </w:r>
        <w:proofErr w:type="spellStart"/>
        <w:r w:rsidRPr="00840F84">
          <w:rPr>
            <w:rFonts w:ascii="Arial" w:eastAsia="Arial" w:hAnsi="Arial" w:cs="Arial"/>
            <w:color w:val="0000FF"/>
            <w:sz w:val="22"/>
            <w:szCs w:val="22"/>
            <w:u w:val="single"/>
            <w:shd w:val="clear" w:color="auto" w:fill="FFFFFF"/>
          </w:rPr>
          <w:t>жарковскийвестник.тверскаяобласть.рф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r w:rsidRPr="00840F84">
          <w:rPr>
            <w:rFonts w:ascii="Arial" w:eastAsia="Arial" w:hAnsi="Arial" w:cs="Arial"/>
            <w:color w:val="0000FF"/>
            <w:sz w:val="22"/>
            <w:szCs w:val="22"/>
            <w:u w:val="single"/>
            <w:shd w:val="clear" w:color="auto" w:fill="FFFFFF"/>
          </w:rPr>
          <w:t>Лесной вестник (</w:t>
        </w:r>
        <w:proofErr w:type="spellStart"/>
        <w:r w:rsidRPr="00840F84">
          <w:rPr>
            <w:rFonts w:ascii="Arial" w:eastAsia="Arial" w:hAnsi="Arial" w:cs="Arial"/>
            <w:color w:val="0000FF"/>
            <w:sz w:val="22"/>
            <w:szCs w:val="22"/>
            <w:u w:val="single"/>
            <w:shd w:val="clear" w:color="auto" w:fill="FFFFFF"/>
          </w:rPr>
          <w:t>леснойвестник.тверскаяобласть.рф</w:t>
        </w:r>
        <w:proofErr w:type="spellEnd"/>
        <w:r w:rsidRPr="00840F84">
          <w:rPr>
            <w:rFonts w:ascii="Arial" w:eastAsia="Arial" w:hAnsi="Arial" w:cs="Arial"/>
            <w:color w:val="0000FF"/>
            <w:sz w:val="22"/>
            <w:szCs w:val="22"/>
            <w:u w:val="single"/>
            <w:shd w:val="clear" w:color="auto" w:fill="FFFFFF"/>
          </w:rPr>
          <w:t>), с. Лесное (Тверская обл.),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tabs>
          <w:tab w:val="left" w:pos="142"/>
        </w:tabs>
        <w:spacing w:after="120"/>
        <w:ind w:left="-142"/>
        <w:jc w:val="right"/>
        <w:rPr>
          <w:rFonts w:ascii="Arial" w:eastAsia="Arial" w:hAnsi="Arial" w:cs="Arial"/>
          <w:color w:val="0000FF"/>
          <w:sz w:val="22"/>
          <w:szCs w:val="22"/>
          <w:shd w:val="clear" w:color="auto" w:fill="FFFFFF"/>
        </w:rPr>
      </w:pPr>
      <w:hyperlink w:anchor="tabtxt_1575050_1923228216" w:history="1">
        <w:r w:rsidRPr="00840F84">
          <w:rPr>
            <w:rFonts w:ascii="Arial" w:eastAsia="Arial" w:hAnsi="Arial" w:cs="Arial"/>
            <w:color w:val="0000FF"/>
            <w:sz w:val="22"/>
            <w:szCs w:val="22"/>
            <w:u w:val="single"/>
            <w:shd w:val="clear" w:color="auto" w:fill="FFFFFF"/>
          </w:rPr>
          <w:t>К заголовкам сообщений</w:t>
        </w:r>
      </w:hyperlink>
    </w:p>
    <w:p w:rsidR="00840F84" w:rsidRPr="00840F84" w:rsidRDefault="00840F84" w:rsidP="00840F84">
      <w:pPr>
        <w:tabs>
          <w:tab w:val="left" w:pos="142"/>
        </w:tabs>
        <w:ind w:left="-142"/>
        <w:rPr>
          <w:rFonts w:ascii="Arial" w:eastAsia="Arial" w:hAnsi="Arial" w:cs="Arial"/>
          <w:b/>
          <w:color w:val="000000"/>
          <w:sz w:val="22"/>
          <w:szCs w:val="22"/>
          <w:shd w:val="clear" w:color="auto" w:fill="FFFFFF"/>
        </w:rPr>
      </w:pPr>
      <w:proofErr w:type="spellStart"/>
      <w:r w:rsidRPr="00840F84">
        <w:rPr>
          <w:rFonts w:ascii="Arial" w:eastAsia="Arial" w:hAnsi="Arial" w:cs="Arial"/>
          <w:b/>
          <w:color w:val="000000"/>
          <w:sz w:val="22"/>
          <w:szCs w:val="22"/>
          <w:shd w:val="clear" w:color="auto" w:fill="FFFFFF"/>
        </w:rPr>
        <w:t>TvTver.ru</w:t>
      </w:r>
      <w:proofErr w:type="spellEnd"/>
      <w:r w:rsidRPr="00840F84">
        <w:rPr>
          <w:rFonts w:ascii="Arial" w:eastAsia="Arial" w:hAnsi="Arial" w:cs="Arial"/>
          <w:b/>
          <w:color w:val="000000"/>
          <w:sz w:val="22"/>
          <w:szCs w:val="22"/>
          <w:shd w:val="clear" w:color="auto" w:fill="FFFFFF"/>
        </w:rPr>
        <w:t>, Тверь, 20 февраля 2022</w:t>
      </w:r>
    </w:p>
    <w:p w:rsidR="00840F84" w:rsidRPr="00840F84" w:rsidRDefault="00840F84" w:rsidP="00840F84">
      <w:pPr>
        <w:tabs>
          <w:tab w:val="left" w:pos="142"/>
        </w:tabs>
        <w:ind w:left="-142"/>
        <w:jc w:val="both"/>
        <w:outlineLvl w:val="1"/>
        <w:rPr>
          <w:rFonts w:ascii="Arial" w:eastAsia="Arial" w:hAnsi="Arial" w:cs="Arial"/>
          <w:color w:val="000000"/>
          <w:sz w:val="22"/>
          <w:szCs w:val="22"/>
          <w:shd w:val="clear" w:color="auto" w:fill="FFFFFF"/>
        </w:rPr>
      </w:pPr>
      <w:bookmarkStart w:id="18" w:name="ant_1575050_1923282982"/>
      <w:r w:rsidRPr="00840F84">
        <w:rPr>
          <w:rFonts w:ascii="Arial" w:eastAsia="Arial" w:hAnsi="Arial" w:cs="Arial"/>
          <w:color w:val="000000"/>
          <w:sz w:val="22"/>
          <w:szCs w:val="22"/>
          <w:shd w:val="clear" w:color="auto" w:fill="FFFFFF"/>
        </w:rPr>
        <w:t>ОЗЕРО СЕЛИГЕР В ТВЕРСКОЙ ОБЛАСТИ ВОШЛО В ТОП-5 САМЫХ КРАСИВЫХ НАПРАВЛЕНИЙ ДЛЯ ЛЕТНЕГО ОТДЫХА С ДЕТЬМИ В РОССИИ</w:t>
      </w:r>
      <w:bookmarkEnd w:id="18"/>
    </w:p>
    <w:p w:rsidR="00840F84" w:rsidRPr="00840F84" w:rsidRDefault="00840F84" w:rsidP="00840F84">
      <w:pPr>
        <w:tabs>
          <w:tab w:val="left" w:pos="142"/>
        </w:tabs>
        <w:ind w:left="-142"/>
        <w:jc w:val="both"/>
        <w:rPr>
          <w:rFonts w:ascii="Arial" w:eastAsia="Arial" w:hAnsi="Arial" w:cs="Arial"/>
          <w:color w:val="000000"/>
          <w:sz w:val="22"/>
          <w:szCs w:val="22"/>
          <w:shd w:val="clear" w:color="auto" w:fill="FFFFFF"/>
        </w:rPr>
      </w:pPr>
      <w:r w:rsidRPr="00840F84">
        <w:rPr>
          <w:rFonts w:ascii="Arial" w:eastAsia="Arial" w:hAnsi="Arial" w:cs="Arial"/>
          <w:color w:val="000000"/>
          <w:sz w:val="22"/>
          <w:szCs w:val="22"/>
          <w:shd w:val="clear" w:color="auto" w:fill="FFFFFF"/>
        </w:rPr>
        <w:t xml:space="preserve">По мнению губернатора </w:t>
      </w:r>
      <w:r w:rsidRPr="00840F84">
        <w:rPr>
          <w:rFonts w:ascii="Arial" w:eastAsia="Arial" w:hAnsi="Arial" w:cs="Arial"/>
          <w:color w:val="000000"/>
          <w:sz w:val="22"/>
          <w:szCs w:val="22"/>
          <w:shd w:val="clear" w:color="auto" w:fill="C0C0C0"/>
        </w:rPr>
        <w:t xml:space="preserve">Игоря </w:t>
      </w:r>
      <w:proofErr w:type="spellStart"/>
      <w:r w:rsidRPr="00840F84">
        <w:rPr>
          <w:rFonts w:ascii="Arial" w:eastAsia="Arial" w:hAnsi="Arial" w:cs="Arial"/>
          <w:color w:val="000000"/>
          <w:sz w:val="22"/>
          <w:szCs w:val="22"/>
          <w:shd w:val="clear" w:color="auto" w:fill="C0C0C0"/>
        </w:rPr>
        <w:t>Рудени</w:t>
      </w:r>
      <w:proofErr w:type="spellEnd"/>
      <w:r w:rsidRPr="00840F84">
        <w:rPr>
          <w:rFonts w:ascii="Arial" w:eastAsia="Arial" w:hAnsi="Arial" w:cs="Arial"/>
          <w:color w:val="000000"/>
          <w:sz w:val="22"/>
          <w:szCs w:val="22"/>
          <w:shd w:val="clear" w:color="auto" w:fill="FFFFFF"/>
        </w:rPr>
        <w:t xml:space="preserve">, туризм является значимой отраслью экономики </w:t>
      </w:r>
      <w:proofErr w:type="spellStart"/>
      <w:r w:rsidRPr="00840F84">
        <w:rPr>
          <w:rFonts w:ascii="Arial" w:eastAsia="Arial" w:hAnsi="Arial" w:cs="Arial"/>
          <w:color w:val="000000"/>
          <w:sz w:val="22"/>
          <w:szCs w:val="22"/>
          <w:shd w:val="clear" w:color="auto" w:fill="FFFFFF"/>
        </w:rPr>
        <w:t>Верхневолжья</w:t>
      </w:r>
      <w:proofErr w:type="spellEnd"/>
      <w:r w:rsidRPr="00840F84">
        <w:rPr>
          <w:rFonts w:ascii="Arial" w:eastAsia="Arial" w:hAnsi="Arial" w:cs="Arial"/>
          <w:color w:val="000000"/>
          <w:sz w:val="22"/>
          <w:szCs w:val="22"/>
          <w:shd w:val="clear" w:color="auto" w:fill="FFFFFF"/>
        </w:rPr>
        <w:t xml:space="preserve">... "- Интересные мероприятия в туристической жизни региона, новые маршруты, проекты, направленные на сохранение местного колорита и культуры Тверской области, позволяют повысить статус территории, привлечь в регион гостей", - считает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w:t>
      </w:r>
    </w:p>
    <w:p w:rsidR="00840F84" w:rsidRPr="00840F84" w:rsidRDefault="00840F84" w:rsidP="00840F84">
      <w:pPr>
        <w:tabs>
          <w:tab w:val="left" w:pos="142"/>
        </w:tabs>
        <w:ind w:left="-142"/>
        <w:rPr>
          <w:rFonts w:ascii="Arial" w:eastAsia="Arial" w:hAnsi="Arial" w:cs="Arial"/>
          <w:color w:val="0000FF"/>
          <w:sz w:val="22"/>
          <w:szCs w:val="22"/>
          <w:shd w:val="clear" w:color="auto" w:fill="FFFFFF"/>
        </w:rPr>
      </w:pPr>
      <w:hyperlink r:id="rId42" w:history="1">
        <w:r w:rsidRPr="00840F84">
          <w:rPr>
            <w:rFonts w:ascii="Arial" w:eastAsia="Arial" w:hAnsi="Arial" w:cs="Arial"/>
            <w:color w:val="0000FF"/>
            <w:sz w:val="22"/>
            <w:szCs w:val="22"/>
            <w:u w:val="single"/>
            <w:shd w:val="clear" w:color="auto" w:fill="FFFFFF"/>
          </w:rPr>
          <w:t>https://tvtver.ru/news/ozero-seliger-v-tverskoj-oblasti-voshlo-v-top-5-samyh-krasivyh-napravlenij-dlya-letnego-otdyha-s-detmi-v-rossii/</w:t>
        </w:r>
      </w:hyperlink>
    </w:p>
    <w:p w:rsidR="00840F84" w:rsidRPr="00840F84" w:rsidRDefault="00840F84" w:rsidP="00840F84">
      <w:pPr>
        <w:tabs>
          <w:tab w:val="left" w:pos="142"/>
        </w:tabs>
        <w:spacing w:before="120"/>
        <w:ind w:left="-142"/>
        <w:rPr>
          <w:rFonts w:ascii="Arial" w:eastAsia="Arial" w:hAnsi="Arial" w:cs="Arial"/>
          <w:color w:val="000000"/>
          <w:sz w:val="22"/>
          <w:szCs w:val="22"/>
          <w:u w:val="single"/>
          <w:shd w:val="clear" w:color="auto" w:fill="FFFFFF"/>
        </w:rPr>
      </w:pPr>
      <w:r w:rsidRPr="00840F84">
        <w:rPr>
          <w:rFonts w:ascii="Arial" w:eastAsia="Arial" w:hAnsi="Arial" w:cs="Arial"/>
          <w:color w:val="000000"/>
          <w:sz w:val="22"/>
          <w:szCs w:val="22"/>
          <w:u w:val="single"/>
          <w:shd w:val="clear" w:color="auto" w:fill="FFFFFF"/>
        </w:rPr>
        <w:t>Сообщения по событию:</w:t>
      </w:r>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3" w:history="1">
        <w:r w:rsidRPr="00840F84">
          <w:rPr>
            <w:rFonts w:ascii="Arial" w:eastAsia="Arial" w:hAnsi="Arial" w:cs="Arial"/>
            <w:color w:val="0000FF"/>
            <w:sz w:val="22"/>
            <w:szCs w:val="22"/>
            <w:u w:val="single"/>
            <w:shd w:val="clear" w:color="auto" w:fill="FFFFFF"/>
          </w:rPr>
          <w:t>Московский Комсомолец (</w:t>
        </w:r>
        <w:proofErr w:type="spellStart"/>
        <w:r w:rsidRPr="00840F84">
          <w:rPr>
            <w:rFonts w:ascii="Arial" w:eastAsia="Arial" w:hAnsi="Arial" w:cs="Arial"/>
            <w:color w:val="0000FF"/>
            <w:sz w:val="22"/>
            <w:szCs w:val="22"/>
            <w:u w:val="single"/>
            <w:shd w:val="clear" w:color="auto" w:fill="FFFFFF"/>
          </w:rPr>
          <w:t>tver.mk.ru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4" w:history="1">
        <w:r w:rsidRPr="00840F84">
          <w:rPr>
            <w:rFonts w:ascii="Arial" w:eastAsia="Arial" w:hAnsi="Arial" w:cs="Arial"/>
            <w:color w:val="0000FF"/>
            <w:sz w:val="22"/>
            <w:szCs w:val="22"/>
            <w:u w:val="single"/>
            <w:shd w:val="clear" w:color="auto" w:fill="FFFFFF"/>
          </w:rPr>
          <w:t>Тверская жизнь (</w:t>
        </w:r>
        <w:proofErr w:type="spellStart"/>
        <w:r w:rsidRPr="00840F84">
          <w:rPr>
            <w:rFonts w:ascii="Arial" w:eastAsia="Arial" w:hAnsi="Arial" w:cs="Arial"/>
            <w:color w:val="0000FF"/>
            <w:sz w:val="22"/>
            <w:szCs w:val="22"/>
            <w:u w:val="single"/>
            <w:shd w:val="clear" w:color="auto" w:fill="FFFFFF"/>
          </w:rPr>
          <w:t>tverlife.ru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5"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6" w:history="1">
        <w:proofErr w:type="spellStart"/>
        <w:r w:rsidRPr="00840F84">
          <w:rPr>
            <w:rFonts w:ascii="Arial" w:eastAsia="Arial" w:hAnsi="Arial" w:cs="Arial"/>
            <w:color w:val="0000FF"/>
            <w:sz w:val="22"/>
            <w:szCs w:val="22"/>
            <w:u w:val="single"/>
            <w:shd w:val="clear" w:color="auto" w:fill="FFFFFF"/>
          </w:rPr>
          <w:t>Зубцовская</w:t>
        </w:r>
        <w:proofErr w:type="spellEnd"/>
        <w:r w:rsidRPr="00840F84">
          <w:rPr>
            <w:rFonts w:ascii="Arial" w:eastAsia="Arial" w:hAnsi="Arial" w:cs="Arial"/>
            <w:color w:val="0000FF"/>
            <w:sz w:val="22"/>
            <w:szCs w:val="22"/>
            <w:u w:val="single"/>
            <w:shd w:val="clear" w:color="auto" w:fill="FFFFFF"/>
          </w:rPr>
          <w:t xml:space="preserve"> жизнь (</w:t>
        </w:r>
        <w:proofErr w:type="spellStart"/>
        <w:r w:rsidRPr="00840F84">
          <w:rPr>
            <w:rFonts w:ascii="Arial" w:eastAsia="Arial" w:hAnsi="Arial" w:cs="Arial"/>
            <w:color w:val="0000FF"/>
            <w:sz w:val="22"/>
            <w:szCs w:val="22"/>
            <w:u w:val="single"/>
            <w:shd w:val="clear" w:color="auto" w:fill="FFFFFF"/>
          </w:rPr>
          <w:t>зубцовскаяжизнь.тверскаяобласть.рф</w:t>
        </w:r>
        <w:proofErr w:type="spellEnd"/>
        <w:r w:rsidRPr="00840F84">
          <w:rPr>
            <w:rFonts w:ascii="Arial" w:eastAsia="Arial" w:hAnsi="Arial" w:cs="Arial"/>
            <w:color w:val="0000FF"/>
            <w:sz w:val="22"/>
            <w:szCs w:val="22"/>
            <w:u w:val="single"/>
            <w:shd w:val="clear" w:color="auto" w:fill="FFFFFF"/>
          </w:rPr>
          <w:t>), Зубцов,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7" w:history="1">
        <w:r w:rsidRPr="00840F84">
          <w:rPr>
            <w:rFonts w:ascii="Arial" w:eastAsia="Arial" w:hAnsi="Arial" w:cs="Arial"/>
            <w:color w:val="0000FF"/>
            <w:sz w:val="22"/>
            <w:szCs w:val="22"/>
            <w:u w:val="single"/>
            <w:shd w:val="clear" w:color="auto" w:fill="FFFFFF"/>
          </w:rPr>
          <w:t>Бельская правда (</w:t>
        </w:r>
        <w:proofErr w:type="spellStart"/>
        <w:r w:rsidRPr="00840F84">
          <w:rPr>
            <w:rFonts w:ascii="Arial" w:eastAsia="Arial" w:hAnsi="Arial" w:cs="Arial"/>
            <w:color w:val="0000FF"/>
            <w:sz w:val="22"/>
            <w:szCs w:val="22"/>
            <w:u w:val="single"/>
            <w:shd w:val="clear" w:color="auto" w:fill="FFFFFF"/>
          </w:rPr>
          <w:t>бельскаяправда.тверскаяобласть.рф</w:t>
        </w:r>
        <w:proofErr w:type="spellEnd"/>
        <w:r w:rsidRPr="00840F84">
          <w:rPr>
            <w:rFonts w:ascii="Arial" w:eastAsia="Arial" w:hAnsi="Arial" w:cs="Arial"/>
            <w:color w:val="0000FF"/>
            <w:sz w:val="22"/>
            <w:szCs w:val="22"/>
            <w:u w:val="single"/>
            <w:shd w:val="clear" w:color="auto" w:fill="FFFFFF"/>
          </w:rPr>
          <w:t>), Белый,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8" w:history="1">
        <w:proofErr w:type="spellStart"/>
        <w:r w:rsidRPr="00840F84">
          <w:rPr>
            <w:rFonts w:ascii="Arial" w:eastAsia="Arial" w:hAnsi="Arial" w:cs="Arial"/>
            <w:color w:val="0000FF"/>
            <w:sz w:val="22"/>
            <w:szCs w:val="22"/>
            <w:u w:val="single"/>
            <w:shd w:val="clear" w:color="auto" w:fill="FFFFFF"/>
          </w:rPr>
          <w:t>Молоковский</w:t>
        </w:r>
        <w:proofErr w:type="spellEnd"/>
        <w:r w:rsidRPr="00840F84">
          <w:rPr>
            <w:rFonts w:ascii="Arial" w:eastAsia="Arial" w:hAnsi="Arial" w:cs="Arial"/>
            <w:color w:val="0000FF"/>
            <w:sz w:val="22"/>
            <w:szCs w:val="22"/>
            <w:u w:val="single"/>
            <w:shd w:val="clear" w:color="auto" w:fill="FFFFFF"/>
          </w:rPr>
          <w:t xml:space="preserve"> край (</w:t>
        </w:r>
        <w:proofErr w:type="spellStart"/>
        <w:r w:rsidRPr="00840F84">
          <w:rPr>
            <w:rFonts w:ascii="Arial" w:eastAsia="Arial" w:hAnsi="Arial" w:cs="Arial"/>
            <w:color w:val="0000FF"/>
            <w:sz w:val="22"/>
            <w:szCs w:val="22"/>
            <w:u w:val="single"/>
            <w:shd w:val="clear" w:color="auto" w:fill="FFFFFF"/>
          </w:rPr>
          <w:t>молоковскийкрай.тверскаяобласть.рф</w:t>
        </w:r>
        <w:proofErr w:type="spellEnd"/>
        <w:r w:rsidRPr="00840F84">
          <w:rPr>
            <w:rFonts w:ascii="Arial" w:eastAsia="Arial" w:hAnsi="Arial" w:cs="Arial"/>
            <w:color w:val="0000FF"/>
            <w:sz w:val="22"/>
            <w:szCs w:val="22"/>
            <w:u w:val="single"/>
            <w:shd w:val="clear" w:color="auto" w:fill="FFFFFF"/>
          </w:rPr>
          <w:t>), п. Молоково,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9" w:history="1">
        <w:proofErr w:type="spellStart"/>
        <w:r w:rsidRPr="00840F84">
          <w:rPr>
            <w:rFonts w:ascii="Arial" w:eastAsia="Arial" w:hAnsi="Arial" w:cs="Arial"/>
            <w:color w:val="0000FF"/>
            <w:sz w:val="22"/>
            <w:szCs w:val="22"/>
            <w:u w:val="single"/>
            <w:shd w:val="clear" w:color="auto" w:fill="FFFFFF"/>
          </w:rPr>
          <w:t>Сандовские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сандовскиевести.тверскаяобласть.рф</w:t>
        </w:r>
        <w:proofErr w:type="spellEnd"/>
        <w:r w:rsidRPr="00840F84">
          <w:rPr>
            <w:rFonts w:ascii="Arial" w:eastAsia="Arial" w:hAnsi="Arial" w:cs="Arial"/>
            <w:color w:val="0000FF"/>
            <w:sz w:val="22"/>
            <w:szCs w:val="22"/>
            <w:u w:val="single"/>
            <w:shd w:val="clear" w:color="auto" w:fill="FFFFFF"/>
          </w:rPr>
          <w:t>), п.г.т. Сандово,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0" w:history="1">
        <w:r w:rsidRPr="00840F84">
          <w:rPr>
            <w:rFonts w:ascii="Arial" w:eastAsia="Arial" w:hAnsi="Arial" w:cs="Arial"/>
            <w:color w:val="0000FF"/>
            <w:sz w:val="22"/>
            <w:szCs w:val="22"/>
            <w:u w:val="single"/>
            <w:shd w:val="clear" w:color="auto" w:fill="FFFFFF"/>
          </w:rPr>
          <w:t>Наша жизнь (</w:t>
        </w:r>
        <w:proofErr w:type="spellStart"/>
        <w:r w:rsidRPr="00840F84">
          <w:rPr>
            <w:rFonts w:ascii="Arial" w:eastAsia="Arial" w:hAnsi="Arial" w:cs="Arial"/>
            <w:color w:val="0000FF"/>
            <w:sz w:val="22"/>
            <w:szCs w:val="22"/>
            <w:u w:val="single"/>
            <w:shd w:val="clear" w:color="auto" w:fill="FFFFFF"/>
          </w:rPr>
          <w:t>нашажизнь.тверскаяобласть.рф</w:t>
        </w:r>
        <w:proofErr w:type="spellEnd"/>
        <w:r w:rsidRPr="00840F84">
          <w:rPr>
            <w:rFonts w:ascii="Arial" w:eastAsia="Arial" w:hAnsi="Arial" w:cs="Arial"/>
            <w:color w:val="0000FF"/>
            <w:sz w:val="22"/>
            <w:szCs w:val="22"/>
            <w:u w:val="single"/>
            <w:shd w:val="clear" w:color="auto" w:fill="FFFFFF"/>
          </w:rPr>
          <w:t>), Лихославль,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r w:rsidRPr="00840F84">
          <w:rPr>
            <w:rFonts w:ascii="Arial" w:eastAsia="Arial" w:hAnsi="Arial" w:cs="Arial"/>
            <w:color w:val="0000FF"/>
            <w:sz w:val="22"/>
            <w:szCs w:val="22"/>
            <w:u w:val="single"/>
            <w:shd w:val="clear" w:color="auto" w:fill="FFFFFF"/>
          </w:rPr>
          <w:t>Лесной вестник (</w:t>
        </w:r>
        <w:proofErr w:type="spellStart"/>
        <w:r w:rsidRPr="00840F84">
          <w:rPr>
            <w:rFonts w:ascii="Arial" w:eastAsia="Arial" w:hAnsi="Arial" w:cs="Arial"/>
            <w:color w:val="0000FF"/>
            <w:sz w:val="22"/>
            <w:szCs w:val="22"/>
            <w:u w:val="single"/>
            <w:shd w:val="clear" w:color="auto" w:fill="FFFFFF"/>
          </w:rPr>
          <w:t>леснойвестник.тверскаяобласть.рф</w:t>
        </w:r>
        <w:proofErr w:type="spellEnd"/>
        <w:r w:rsidRPr="00840F84">
          <w:rPr>
            <w:rFonts w:ascii="Arial" w:eastAsia="Arial" w:hAnsi="Arial" w:cs="Arial"/>
            <w:color w:val="0000FF"/>
            <w:sz w:val="22"/>
            <w:szCs w:val="22"/>
            <w:u w:val="single"/>
            <w:shd w:val="clear" w:color="auto" w:fill="FFFFFF"/>
          </w:rPr>
          <w:t>), с. Лесное (Тверская обл.),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r w:rsidRPr="00840F84">
          <w:rPr>
            <w:rFonts w:ascii="Arial" w:eastAsia="Arial" w:hAnsi="Arial" w:cs="Arial"/>
            <w:color w:val="0000FF"/>
            <w:sz w:val="22"/>
            <w:szCs w:val="22"/>
            <w:u w:val="single"/>
            <w:shd w:val="clear" w:color="auto" w:fill="FFFFFF"/>
          </w:rPr>
          <w:t>Ленинское знамя (</w:t>
        </w:r>
        <w:proofErr w:type="spellStart"/>
        <w:r w:rsidRPr="00840F84">
          <w:rPr>
            <w:rFonts w:ascii="Arial" w:eastAsia="Arial" w:hAnsi="Arial" w:cs="Arial"/>
            <w:color w:val="0000FF"/>
            <w:sz w:val="22"/>
            <w:szCs w:val="22"/>
            <w:u w:val="single"/>
            <w:shd w:val="clear" w:color="auto" w:fill="FFFFFF"/>
          </w:rPr>
          <w:t>leninskoeznamya.tverreg.ru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proofErr w:type="spellStart"/>
        <w:r w:rsidRPr="00840F84">
          <w:rPr>
            <w:rFonts w:ascii="Arial" w:eastAsia="Arial" w:hAnsi="Arial" w:cs="Arial"/>
            <w:color w:val="0000FF"/>
            <w:sz w:val="22"/>
            <w:szCs w:val="22"/>
            <w:u w:val="single"/>
            <w:shd w:val="clear" w:color="auto" w:fill="FFFFFF"/>
          </w:rPr>
          <w:t>Спировские</w:t>
        </w:r>
        <w:proofErr w:type="spellEnd"/>
        <w:r w:rsidRPr="00840F84">
          <w:rPr>
            <w:rFonts w:ascii="Arial" w:eastAsia="Arial" w:hAnsi="Arial" w:cs="Arial"/>
            <w:color w:val="0000FF"/>
            <w:sz w:val="22"/>
            <w:szCs w:val="22"/>
            <w:u w:val="single"/>
            <w:shd w:val="clear" w:color="auto" w:fill="FFFFFF"/>
          </w:rPr>
          <w:t xml:space="preserve"> известия (</w:t>
        </w:r>
        <w:proofErr w:type="spellStart"/>
        <w:r w:rsidRPr="00840F84">
          <w:rPr>
            <w:rFonts w:ascii="Arial" w:eastAsia="Arial" w:hAnsi="Arial" w:cs="Arial"/>
            <w:color w:val="0000FF"/>
            <w:sz w:val="22"/>
            <w:szCs w:val="22"/>
            <w:u w:val="single"/>
            <w:shd w:val="clear" w:color="auto" w:fill="FFFFFF"/>
          </w:rPr>
          <w:t>спировскиеизвестия.тверскаяобласть.рф</w:t>
        </w:r>
        <w:proofErr w:type="spellEnd"/>
        <w:r w:rsidRPr="00840F84">
          <w:rPr>
            <w:rFonts w:ascii="Arial" w:eastAsia="Arial" w:hAnsi="Arial" w:cs="Arial"/>
            <w:color w:val="0000FF"/>
            <w:sz w:val="22"/>
            <w:szCs w:val="22"/>
            <w:u w:val="single"/>
            <w:shd w:val="clear" w:color="auto" w:fill="FFFFFF"/>
          </w:rPr>
          <w:t>), п. Спирово,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4" w:history="1">
        <w:proofErr w:type="spellStart"/>
        <w:r w:rsidRPr="00840F84">
          <w:rPr>
            <w:rFonts w:ascii="Arial" w:eastAsia="Arial" w:hAnsi="Arial" w:cs="Arial"/>
            <w:color w:val="0000FF"/>
            <w:sz w:val="22"/>
            <w:szCs w:val="22"/>
            <w:u w:val="single"/>
            <w:shd w:val="clear" w:color="auto" w:fill="FFFFFF"/>
          </w:rPr>
          <w:t>Андреапольские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андреапольскиевести.тверскаяобласть.рф</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Андреаполь</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5" w:history="1">
        <w:proofErr w:type="spellStart"/>
        <w:r w:rsidRPr="00840F84">
          <w:rPr>
            <w:rFonts w:ascii="Arial" w:eastAsia="Arial" w:hAnsi="Arial" w:cs="Arial"/>
            <w:color w:val="0000FF"/>
            <w:sz w:val="22"/>
            <w:szCs w:val="22"/>
            <w:u w:val="single"/>
            <w:shd w:val="clear" w:color="auto" w:fill="FFFFFF"/>
          </w:rPr>
          <w:t>Новоторжский</w:t>
        </w:r>
        <w:proofErr w:type="spellEnd"/>
        <w:r w:rsidRPr="00840F84">
          <w:rPr>
            <w:rFonts w:ascii="Arial" w:eastAsia="Arial" w:hAnsi="Arial" w:cs="Arial"/>
            <w:color w:val="0000FF"/>
            <w:sz w:val="22"/>
            <w:szCs w:val="22"/>
            <w:u w:val="single"/>
            <w:shd w:val="clear" w:color="auto" w:fill="FFFFFF"/>
          </w:rPr>
          <w:t xml:space="preserve"> вестник (</w:t>
        </w:r>
        <w:proofErr w:type="spellStart"/>
        <w:r w:rsidRPr="00840F84">
          <w:rPr>
            <w:rFonts w:ascii="Arial" w:eastAsia="Arial" w:hAnsi="Arial" w:cs="Arial"/>
            <w:color w:val="0000FF"/>
            <w:sz w:val="22"/>
            <w:szCs w:val="22"/>
            <w:u w:val="single"/>
            <w:shd w:val="clear" w:color="auto" w:fill="FFFFFF"/>
          </w:rPr>
          <w:t>nvestnik.ru</w:t>
        </w:r>
        <w:proofErr w:type="spellEnd"/>
        <w:r w:rsidRPr="00840F84">
          <w:rPr>
            <w:rFonts w:ascii="Arial" w:eastAsia="Arial" w:hAnsi="Arial" w:cs="Arial"/>
            <w:color w:val="0000FF"/>
            <w:sz w:val="22"/>
            <w:szCs w:val="22"/>
            <w:u w:val="single"/>
            <w:shd w:val="clear" w:color="auto" w:fill="FFFFFF"/>
          </w:rPr>
          <w:t>), Торжок,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6" w:history="1">
        <w:proofErr w:type="spellStart"/>
        <w:r w:rsidRPr="00840F84">
          <w:rPr>
            <w:rFonts w:ascii="Arial" w:eastAsia="Arial" w:hAnsi="Arial" w:cs="Arial"/>
            <w:color w:val="0000FF"/>
            <w:sz w:val="22"/>
            <w:szCs w:val="22"/>
            <w:u w:val="single"/>
            <w:shd w:val="clear" w:color="auto" w:fill="FFFFFF"/>
          </w:rPr>
          <w:t>Вышневолоцкая</w:t>
        </w:r>
        <w:proofErr w:type="spellEnd"/>
        <w:r w:rsidRPr="00840F84">
          <w:rPr>
            <w:rFonts w:ascii="Arial" w:eastAsia="Arial" w:hAnsi="Arial" w:cs="Arial"/>
            <w:color w:val="0000FF"/>
            <w:sz w:val="22"/>
            <w:szCs w:val="22"/>
            <w:u w:val="single"/>
            <w:shd w:val="clear" w:color="auto" w:fill="FFFFFF"/>
          </w:rPr>
          <w:t xml:space="preserve"> правда (</w:t>
        </w:r>
        <w:proofErr w:type="spellStart"/>
        <w:r w:rsidRPr="00840F84">
          <w:rPr>
            <w:rFonts w:ascii="Arial" w:eastAsia="Arial" w:hAnsi="Arial" w:cs="Arial"/>
            <w:color w:val="0000FF"/>
            <w:sz w:val="22"/>
            <w:szCs w:val="22"/>
            <w:u w:val="single"/>
            <w:shd w:val="clear" w:color="auto" w:fill="FFFFFF"/>
          </w:rPr>
          <w:t>вышневолоцкаяправда.тверскаяобласть.рф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7" w:history="1">
        <w:r w:rsidRPr="00840F84">
          <w:rPr>
            <w:rFonts w:ascii="Arial" w:eastAsia="Arial" w:hAnsi="Arial" w:cs="Arial"/>
            <w:color w:val="0000FF"/>
            <w:sz w:val="22"/>
            <w:szCs w:val="22"/>
            <w:u w:val="single"/>
            <w:shd w:val="clear" w:color="auto" w:fill="FFFFFF"/>
          </w:rPr>
          <w:t>Авангард (</w:t>
        </w:r>
        <w:proofErr w:type="spellStart"/>
        <w:r w:rsidRPr="00840F84">
          <w:rPr>
            <w:rFonts w:ascii="Arial" w:eastAsia="Arial" w:hAnsi="Arial" w:cs="Arial"/>
            <w:color w:val="0000FF"/>
            <w:sz w:val="22"/>
            <w:szCs w:val="22"/>
            <w:u w:val="single"/>
            <w:shd w:val="clear" w:color="auto" w:fill="FFFFFF"/>
          </w:rPr>
          <w:t>авангард.тверскаяобласть.рф</w:t>
        </w:r>
        <w:proofErr w:type="spellEnd"/>
        <w:r w:rsidRPr="00840F84">
          <w:rPr>
            <w:rFonts w:ascii="Arial" w:eastAsia="Arial" w:hAnsi="Arial" w:cs="Arial"/>
            <w:color w:val="0000FF"/>
            <w:sz w:val="22"/>
            <w:szCs w:val="22"/>
            <w:u w:val="single"/>
            <w:shd w:val="clear" w:color="auto" w:fill="FFFFFF"/>
          </w:rPr>
          <w:t>), Западная Двина,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8" w:history="1">
        <w:r w:rsidRPr="00840F84">
          <w:rPr>
            <w:rFonts w:ascii="Arial" w:eastAsia="Arial" w:hAnsi="Arial" w:cs="Arial"/>
            <w:color w:val="0000FF"/>
            <w:sz w:val="22"/>
            <w:szCs w:val="22"/>
            <w:u w:val="single"/>
            <w:shd w:val="clear" w:color="auto" w:fill="FFFFFF"/>
          </w:rPr>
          <w:t>Коммунар (</w:t>
        </w:r>
        <w:proofErr w:type="spellStart"/>
        <w:r w:rsidRPr="00840F84">
          <w:rPr>
            <w:rFonts w:ascii="Arial" w:eastAsia="Arial" w:hAnsi="Arial" w:cs="Arial"/>
            <w:color w:val="0000FF"/>
            <w:sz w:val="22"/>
            <w:szCs w:val="22"/>
            <w:u w:val="single"/>
            <w:shd w:val="clear" w:color="auto" w:fill="FFFFFF"/>
          </w:rPr>
          <w:t>коммунар.тверскаяобласть.рф</w:t>
        </w:r>
        <w:proofErr w:type="spellEnd"/>
        <w:r w:rsidRPr="00840F84">
          <w:rPr>
            <w:rFonts w:ascii="Arial" w:eastAsia="Arial" w:hAnsi="Arial" w:cs="Arial"/>
            <w:color w:val="0000FF"/>
            <w:sz w:val="22"/>
            <w:szCs w:val="22"/>
            <w:u w:val="single"/>
            <w:shd w:val="clear" w:color="auto" w:fill="FFFFFF"/>
          </w:rPr>
          <w:t>), п. Фирово,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9" w:history="1">
        <w:r w:rsidRPr="00840F84">
          <w:rPr>
            <w:rFonts w:ascii="Arial" w:eastAsia="Arial" w:hAnsi="Arial" w:cs="Arial"/>
            <w:color w:val="0000FF"/>
            <w:sz w:val="22"/>
            <w:szCs w:val="22"/>
            <w:u w:val="single"/>
            <w:shd w:val="clear" w:color="auto" w:fill="FFFFFF"/>
          </w:rPr>
          <w:t>Новая жизнь (</w:t>
        </w:r>
        <w:proofErr w:type="spellStart"/>
        <w:r w:rsidRPr="00840F84">
          <w:rPr>
            <w:rFonts w:ascii="Arial" w:eastAsia="Arial" w:hAnsi="Arial" w:cs="Arial"/>
            <w:color w:val="0000FF"/>
            <w:sz w:val="22"/>
            <w:szCs w:val="22"/>
            <w:u w:val="single"/>
            <w:shd w:val="clear" w:color="auto" w:fill="FFFFFF"/>
          </w:rPr>
          <w:t>новаяжизнь.тверскаяобласть.рф</w:t>
        </w:r>
        <w:proofErr w:type="spellEnd"/>
        <w:r w:rsidRPr="00840F84">
          <w:rPr>
            <w:rFonts w:ascii="Arial" w:eastAsia="Arial" w:hAnsi="Arial" w:cs="Arial"/>
            <w:color w:val="0000FF"/>
            <w:sz w:val="22"/>
            <w:szCs w:val="22"/>
            <w:u w:val="single"/>
            <w:shd w:val="clear" w:color="auto" w:fill="FFFFFF"/>
          </w:rPr>
          <w:t>), Бологое,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0" w:history="1">
        <w:r w:rsidRPr="00840F84">
          <w:rPr>
            <w:rFonts w:ascii="Arial" w:eastAsia="Arial" w:hAnsi="Arial" w:cs="Arial"/>
            <w:color w:val="0000FF"/>
            <w:sz w:val="22"/>
            <w:szCs w:val="22"/>
            <w:u w:val="single"/>
            <w:shd w:val="clear" w:color="auto" w:fill="FFFFFF"/>
          </w:rPr>
          <w:t>Жарковский вестник (</w:t>
        </w:r>
        <w:proofErr w:type="spellStart"/>
        <w:r w:rsidRPr="00840F84">
          <w:rPr>
            <w:rFonts w:ascii="Arial" w:eastAsia="Arial" w:hAnsi="Arial" w:cs="Arial"/>
            <w:color w:val="0000FF"/>
            <w:sz w:val="22"/>
            <w:szCs w:val="22"/>
            <w:u w:val="single"/>
            <w:shd w:val="clear" w:color="auto" w:fill="FFFFFF"/>
          </w:rPr>
          <w:t>жарковскийвестник.тверскаяобласть.рф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1" w:history="1">
        <w:r w:rsidRPr="00840F84">
          <w:rPr>
            <w:rFonts w:ascii="Arial" w:eastAsia="Arial" w:hAnsi="Arial" w:cs="Arial"/>
            <w:color w:val="0000FF"/>
            <w:sz w:val="22"/>
            <w:szCs w:val="22"/>
            <w:u w:val="single"/>
            <w:shd w:val="clear" w:color="auto" w:fill="FFFFFF"/>
          </w:rPr>
          <w:t>Вперед (</w:t>
        </w:r>
        <w:proofErr w:type="spellStart"/>
        <w:r w:rsidRPr="00840F84">
          <w:rPr>
            <w:rFonts w:ascii="Arial" w:eastAsia="Arial" w:hAnsi="Arial" w:cs="Arial"/>
            <w:color w:val="0000FF"/>
            <w:sz w:val="22"/>
            <w:szCs w:val="22"/>
            <w:u w:val="single"/>
            <w:shd w:val="clear" w:color="auto" w:fill="FFFFFF"/>
          </w:rPr>
          <w:t>вперед.тверскаяобласть.рф</w:t>
        </w:r>
        <w:proofErr w:type="spellEnd"/>
        <w:r w:rsidRPr="00840F84">
          <w:rPr>
            <w:rFonts w:ascii="Arial" w:eastAsia="Arial" w:hAnsi="Arial" w:cs="Arial"/>
            <w:color w:val="0000FF"/>
            <w:sz w:val="22"/>
            <w:szCs w:val="22"/>
            <w:u w:val="single"/>
            <w:shd w:val="clear" w:color="auto" w:fill="FFFFFF"/>
          </w:rPr>
          <w:t>), Калязин,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2" w:history="1">
        <w:r w:rsidRPr="00840F84">
          <w:rPr>
            <w:rFonts w:ascii="Arial" w:eastAsia="Arial" w:hAnsi="Arial" w:cs="Arial"/>
            <w:color w:val="0000FF"/>
            <w:sz w:val="22"/>
            <w:szCs w:val="22"/>
            <w:u w:val="single"/>
            <w:shd w:val="clear" w:color="auto" w:fill="FFFFFF"/>
          </w:rPr>
          <w:t>Тверские ведомости (</w:t>
        </w:r>
        <w:proofErr w:type="spellStart"/>
        <w:r w:rsidRPr="00840F84">
          <w:rPr>
            <w:rFonts w:ascii="Arial" w:eastAsia="Arial" w:hAnsi="Arial" w:cs="Arial"/>
            <w:color w:val="0000FF"/>
            <w:sz w:val="22"/>
            <w:szCs w:val="22"/>
            <w:u w:val="single"/>
            <w:shd w:val="clear" w:color="auto" w:fill="FFFFFF"/>
          </w:rPr>
          <w:t>vedtver.ru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3" w:history="1">
        <w:r w:rsidRPr="00840F84">
          <w:rPr>
            <w:rFonts w:ascii="Arial" w:eastAsia="Arial" w:hAnsi="Arial" w:cs="Arial"/>
            <w:color w:val="0000FF"/>
            <w:sz w:val="22"/>
            <w:szCs w:val="22"/>
            <w:u w:val="single"/>
            <w:shd w:val="clear" w:color="auto" w:fill="FFFFFF"/>
          </w:rPr>
          <w:t>ГТРК Тверь, Тверь, 20 февраля 2022</w:t>
        </w:r>
      </w:hyperlink>
    </w:p>
    <w:p w:rsidR="00840F84" w:rsidRPr="00840F84" w:rsidRDefault="00840F84" w:rsidP="00840F8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4"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tabs>
          <w:tab w:val="left" w:pos="142"/>
        </w:tabs>
        <w:spacing w:after="120"/>
        <w:ind w:left="-142"/>
        <w:jc w:val="right"/>
        <w:rPr>
          <w:rFonts w:ascii="Arial" w:eastAsia="Arial" w:hAnsi="Arial" w:cs="Arial"/>
          <w:color w:val="0000FF"/>
          <w:sz w:val="22"/>
          <w:szCs w:val="22"/>
          <w:shd w:val="clear" w:color="auto" w:fill="FFFFFF"/>
        </w:rPr>
      </w:pPr>
      <w:hyperlink w:anchor="tabtxt_1575050_1923282982" w:history="1">
        <w:r w:rsidRPr="00840F84">
          <w:rPr>
            <w:rFonts w:ascii="Arial" w:eastAsia="Arial" w:hAnsi="Arial" w:cs="Arial"/>
            <w:color w:val="0000FF"/>
            <w:sz w:val="22"/>
            <w:szCs w:val="22"/>
            <w:u w:val="single"/>
            <w:shd w:val="clear" w:color="auto" w:fill="FFFFFF"/>
          </w:rPr>
          <w:t>К заголовкам со</w:t>
        </w:r>
        <w:r w:rsidRPr="00840F84">
          <w:rPr>
            <w:rFonts w:ascii="Arial" w:eastAsia="Arial" w:hAnsi="Arial" w:cs="Arial"/>
            <w:color w:val="0000FF"/>
            <w:sz w:val="22"/>
            <w:szCs w:val="22"/>
            <w:u w:val="single"/>
            <w:shd w:val="clear" w:color="auto" w:fill="FFFFFF"/>
          </w:rPr>
          <w:t>о</w:t>
        </w:r>
        <w:r w:rsidRPr="00840F84">
          <w:rPr>
            <w:rFonts w:ascii="Arial" w:eastAsia="Arial" w:hAnsi="Arial" w:cs="Arial"/>
            <w:color w:val="0000FF"/>
            <w:sz w:val="22"/>
            <w:szCs w:val="22"/>
            <w:u w:val="single"/>
            <w:shd w:val="clear" w:color="auto" w:fill="FFFFFF"/>
          </w:rPr>
          <w:t>бщений</w:t>
        </w:r>
      </w:hyperlink>
    </w:p>
    <w:p w:rsidR="00313AF1" w:rsidRDefault="00313AF1" w:rsidP="00840F84">
      <w:pPr>
        <w:tabs>
          <w:tab w:val="left" w:pos="142"/>
        </w:tabs>
        <w:ind w:left="-142"/>
        <w:rPr>
          <w:rFonts w:ascii="Arial" w:eastAsia="Arial" w:hAnsi="Arial" w:cs="Arial"/>
          <w:b/>
          <w:color w:val="000000"/>
          <w:sz w:val="22"/>
          <w:szCs w:val="22"/>
          <w:shd w:val="clear" w:color="auto" w:fill="FFFFFF"/>
        </w:rPr>
      </w:pPr>
    </w:p>
    <w:p w:rsidR="00840F84" w:rsidRPr="00840F84" w:rsidRDefault="00840F84" w:rsidP="00840F84">
      <w:pPr>
        <w:tabs>
          <w:tab w:val="left" w:pos="142"/>
        </w:tabs>
        <w:ind w:left="-142"/>
        <w:rPr>
          <w:rFonts w:ascii="Arial" w:eastAsia="Arial" w:hAnsi="Arial" w:cs="Arial"/>
          <w:b/>
          <w:color w:val="000000"/>
          <w:sz w:val="22"/>
          <w:szCs w:val="22"/>
          <w:shd w:val="clear" w:color="auto" w:fill="FFFFFF"/>
        </w:rPr>
      </w:pPr>
      <w:r w:rsidRPr="00840F84">
        <w:rPr>
          <w:rFonts w:ascii="Arial" w:eastAsia="Arial" w:hAnsi="Arial" w:cs="Arial"/>
          <w:b/>
          <w:color w:val="000000"/>
          <w:sz w:val="22"/>
          <w:szCs w:val="22"/>
          <w:shd w:val="clear" w:color="auto" w:fill="FFFFFF"/>
        </w:rPr>
        <w:t>Тверские ведомости (</w:t>
      </w:r>
      <w:proofErr w:type="spellStart"/>
      <w:r w:rsidRPr="00840F84">
        <w:rPr>
          <w:rFonts w:ascii="Arial" w:eastAsia="Arial" w:hAnsi="Arial" w:cs="Arial"/>
          <w:b/>
          <w:color w:val="000000"/>
          <w:sz w:val="22"/>
          <w:szCs w:val="22"/>
          <w:shd w:val="clear" w:color="auto" w:fill="FFFFFF"/>
        </w:rPr>
        <w:t>vedtver.ru</w:t>
      </w:r>
      <w:proofErr w:type="spellEnd"/>
      <w:r w:rsidRPr="00840F84">
        <w:rPr>
          <w:rFonts w:ascii="Arial" w:eastAsia="Arial" w:hAnsi="Arial" w:cs="Arial"/>
          <w:b/>
          <w:color w:val="000000"/>
          <w:sz w:val="22"/>
          <w:szCs w:val="22"/>
          <w:shd w:val="clear" w:color="auto" w:fill="FFFFFF"/>
        </w:rPr>
        <w:t>), Тверь, 20 февраля 2022</w:t>
      </w:r>
    </w:p>
    <w:p w:rsidR="00840F84" w:rsidRPr="00840F84" w:rsidRDefault="00840F84" w:rsidP="00840F84">
      <w:pPr>
        <w:tabs>
          <w:tab w:val="left" w:pos="142"/>
        </w:tabs>
        <w:ind w:left="-142"/>
        <w:jc w:val="both"/>
        <w:outlineLvl w:val="1"/>
        <w:rPr>
          <w:rFonts w:ascii="Arial" w:eastAsia="Arial" w:hAnsi="Arial" w:cs="Arial"/>
          <w:color w:val="000000"/>
          <w:sz w:val="22"/>
          <w:szCs w:val="22"/>
          <w:shd w:val="clear" w:color="auto" w:fill="FFFFFF"/>
        </w:rPr>
      </w:pPr>
      <w:bookmarkStart w:id="19" w:name="ant_1575050_1923173523"/>
      <w:r w:rsidRPr="00840F84">
        <w:rPr>
          <w:rFonts w:ascii="Arial" w:eastAsia="Arial" w:hAnsi="Arial" w:cs="Arial"/>
          <w:color w:val="000000"/>
          <w:sz w:val="22"/>
          <w:szCs w:val="22"/>
          <w:shd w:val="clear" w:color="auto" w:fill="FFFFFF"/>
        </w:rPr>
        <w:t>В ТВЕРСКОЙ ОБЛАСТИ УТВЕРЖДЕНЫ ГРАНИЦЫ 8 ОСОБО ОХРАНЯЕМЫХ ПРИРОДНЫХ ТЕРРИТОРИЙ</w:t>
      </w:r>
      <w:bookmarkEnd w:id="19"/>
    </w:p>
    <w:p w:rsidR="00840F84" w:rsidRPr="00840F84" w:rsidRDefault="00840F84" w:rsidP="00840F84">
      <w:pPr>
        <w:tabs>
          <w:tab w:val="left" w:pos="142"/>
        </w:tabs>
        <w:ind w:left="-142"/>
        <w:jc w:val="both"/>
        <w:rPr>
          <w:rFonts w:ascii="Arial" w:eastAsia="Arial" w:hAnsi="Arial" w:cs="Arial"/>
          <w:color w:val="000000"/>
          <w:sz w:val="22"/>
          <w:szCs w:val="22"/>
          <w:shd w:val="clear" w:color="auto" w:fill="FFFFFF"/>
        </w:rPr>
      </w:pPr>
      <w:r w:rsidRPr="00840F84">
        <w:rPr>
          <w:rFonts w:ascii="Arial" w:eastAsia="Arial" w:hAnsi="Arial" w:cs="Arial"/>
          <w:color w:val="000000"/>
          <w:sz w:val="22"/>
          <w:szCs w:val="22"/>
          <w:shd w:val="clear" w:color="auto" w:fill="FFFFFF"/>
        </w:rPr>
        <w:t xml:space="preserve">Решение принято на заседании Президиума регионального правительства, которое провел губернатор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Это направление деятельности активизировано в Тверской области по поручению губернатора </w:t>
      </w:r>
      <w:r w:rsidRPr="00840F84">
        <w:rPr>
          <w:rFonts w:ascii="Arial" w:eastAsia="Arial" w:hAnsi="Arial" w:cs="Arial"/>
          <w:color w:val="000000"/>
          <w:sz w:val="22"/>
          <w:szCs w:val="22"/>
          <w:shd w:val="clear" w:color="auto" w:fill="C0C0C0"/>
        </w:rPr>
        <w:t xml:space="preserve">Игоря </w:t>
      </w:r>
      <w:proofErr w:type="spellStart"/>
      <w:r w:rsidRPr="00840F84">
        <w:rPr>
          <w:rFonts w:ascii="Arial" w:eastAsia="Arial" w:hAnsi="Arial" w:cs="Arial"/>
          <w:color w:val="000000"/>
          <w:sz w:val="22"/>
          <w:szCs w:val="22"/>
          <w:shd w:val="clear" w:color="auto" w:fill="C0C0C0"/>
        </w:rPr>
        <w:t>Рудени</w:t>
      </w:r>
      <w:proofErr w:type="spellEnd"/>
      <w:r w:rsidRPr="00840F84">
        <w:rPr>
          <w:rFonts w:ascii="Arial" w:eastAsia="Arial" w:hAnsi="Arial" w:cs="Arial"/>
          <w:color w:val="000000"/>
          <w:sz w:val="22"/>
          <w:szCs w:val="22"/>
          <w:shd w:val="clear" w:color="auto" w:fill="FFFFFF"/>
        </w:rPr>
        <w:t xml:space="preserve">... </w:t>
      </w:r>
    </w:p>
    <w:p w:rsidR="00840F84" w:rsidRPr="00840F84" w:rsidRDefault="00840F84" w:rsidP="00840F84">
      <w:pPr>
        <w:tabs>
          <w:tab w:val="left" w:pos="142"/>
        </w:tabs>
        <w:ind w:left="-142"/>
        <w:rPr>
          <w:rFonts w:ascii="Arial" w:eastAsia="Arial" w:hAnsi="Arial" w:cs="Arial"/>
          <w:color w:val="0000FF"/>
          <w:sz w:val="22"/>
          <w:szCs w:val="22"/>
          <w:shd w:val="clear" w:color="auto" w:fill="FFFFFF"/>
        </w:rPr>
      </w:pPr>
      <w:hyperlink r:id="rId65" w:history="1">
        <w:r w:rsidRPr="00840F84">
          <w:rPr>
            <w:rFonts w:ascii="Arial" w:eastAsia="Arial" w:hAnsi="Arial" w:cs="Arial"/>
            <w:color w:val="0000FF"/>
            <w:sz w:val="22"/>
            <w:szCs w:val="22"/>
            <w:u w:val="single"/>
            <w:shd w:val="clear" w:color="auto" w:fill="FFFFFF"/>
          </w:rPr>
          <w:t>https://vedtver.ru/news/society/v-tverskoj-oblasti-utverzhdeny-granicy-8-osobo-ohranjaemyh-prirodnyh-territorij/</w:t>
        </w:r>
      </w:hyperlink>
    </w:p>
    <w:p w:rsidR="00840F84" w:rsidRPr="00840F84" w:rsidRDefault="00840F84" w:rsidP="00840F84">
      <w:pPr>
        <w:tabs>
          <w:tab w:val="left" w:pos="142"/>
        </w:tabs>
        <w:spacing w:before="120"/>
        <w:ind w:left="-142"/>
        <w:rPr>
          <w:rFonts w:ascii="Arial" w:eastAsia="Arial" w:hAnsi="Arial" w:cs="Arial"/>
          <w:color w:val="000000"/>
          <w:sz w:val="22"/>
          <w:szCs w:val="22"/>
          <w:u w:val="single"/>
          <w:shd w:val="clear" w:color="auto" w:fill="FFFFFF"/>
        </w:rPr>
      </w:pPr>
      <w:r w:rsidRPr="00840F84">
        <w:rPr>
          <w:rFonts w:ascii="Arial" w:eastAsia="Arial" w:hAnsi="Arial" w:cs="Arial"/>
          <w:color w:val="000000"/>
          <w:sz w:val="22"/>
          <w:szCs w:val="22"/>
          <w:u w:val="single"/>
          <w:shd w:val="clear" w:color="auto" w:fill="FFFFFF"/>
        </w:rPr>
        <w:t>Сообщения по событию:</w:t>
      </w:r>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66" w:history="1">
        <w:r w:rsidRPr="00840F84">
          <w:rPr>
            <w:rFonts w:ascii="Arial" w:eastAsia="Arial" w:hAnsi="Arial" w:cs="Arial"/>
            <w:color w:val="0000FF"/>
            <w:sz w:val="22"/>
            <w:szCs w:val="22"/>
            <w:u w:val="single"/>
            <w:shd w:val="clear" w:color="auto" w:fill="FFFFFF"/>
          </w:rPr>
          <w:t>Комсомольская правда (</w:t>
        </w:r>
        <w:proofErr w:type="spellStart"/>
        <w:r w:rsidRPr="00840F84">
          <w:rPr>
            <w:rFonts w:ascii="Arial" w:eastAsia="Arial" w:hAnsi="Arial" w:cs="Arial"/>
            <w:color w:val="0000FF"/>
            <w:sz w:val="22"/>
            <w:szCs w:val="22"/>
            <w:u w:val="single"/>
            <w:shd w:val="clear" w:color="auto" w:fill="FFFFFF"/>
          </w:rPr>
          <w:t>tver.kp.ru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67" w:history="1">
        <w:r w:rsidRPr="00840F84">
          <w:rPr>
            <w:rFonts w:ascii="Arial" w:eastAsia="Arial" w:hAnsi="Arial" w:cs="Arial"/>
            <w:color w:val="0000FF"/>
            <w:sz w:val="22"/>
            <w:szCs w:val="22"/>
            <w:u w:val="single"/>
            <w:shd w:val="clear" w:color="auto" w:fill="FFFFFF"/>
          </w:rPr>
          <w:t xml:space="preserve">Вести </w:t>
        </w:r>
        <w:proofErr w:type="spellStart"/>
        <w:r w:rsidRPr="00840F84">
          <w:rPr>
            <w:rFonts w:ascii="Arial" w:eastAsia="Arial" w:hAnsi="Arial" w:cs="Arial"/>
            <w:color w:val="0000FF"/>
            <w:sz w:val="22"/>
            <w:szCs w:val="22"/>
            <w:u w:val="single"/>
            <w:shd w:val="clear" w:color="auto" w:fill="FFFFFF"/>
          </w:rPr>
          <w:t>Максатихи</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vesti-m.ru</w:t>
        </w:r>
        <w:proofErr w:type="spellEnd"/>
        <w:r w:rsidRPr="00840F84">
          <w:rPr>
            <w:rFonts w:ascii="Arial" w:eastAsia="Arial" w:hAnsi="Arial" w:cs="Arial"/>
            <w:color w:val="0000FF"/>
            <w:sz w:val="22"/>
            <w:szCs w:val="22"/>
            <w:u w:val="single"/>
            <w:shd w:val="clear" w:color="auto" w:fill="FFFFFF"/>
          </w:rPr>
          <w:t xml:space="preserve">), п.г.т. </w:t>
        </w:r>
        <w:proofErr w:type="spellStart"/>
        <w:r w:rsidRPr="00840F84">
          <w:rPr>
            <w:rFonts w:ascii="Arial" w:eastAsia="Arial" w:hAnsi="Arial" w:cs="Arial"/>
            <w:color w:val="0000FF"/>
            <w:sz w:val="22"/>
            <w:szCs w:val="22"/>
            <w:u w:val="single"/>
            <w:shd w:val="clear" w:color="auto" w:fill="FFFFFF"/>
          </w:rPr>
          <w:t>Максатиха</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68" w:history="1">
        <w:r w:rsidRPr="00840F84">
          <w:rPr>
            <w:rFonts w:ascii="Arial" w:eastAsia="Arial" w:hAnsi="Arial" w:cs="Arial"/>
            <w:color w:val="0000FF"/>
            <w:sz w:val="22"/>
            <w:szCs w:val="22"/>
            <w:u w:val="single"/>
            <w:shd w:val="clear" w:color="auto" w:fill="FFFFFF"/>
          </w:rPr>
          <w:t>Московский Комсомолец (</w:t>
        </w:r>
        <w:proofErr w:type="spellStart"/>
        <w:r w:rsidRPr="00840F84">
          <w:rPr>
            <w:rFonts w:ascii="Arial" w:eastAsia="Arial" w:hAnsi="Arial" w:cs="Arial"/>
            <w:color w:val="0000FF"/>
            <w:sz w:val="22"/>
            <w:szCs w:val="22"/>
            <w:u w:val="single"/>
            <w:shd w:val="clear" w:color="auto" w:fill="FFFFFF"/>
          </w:rPr>
          <w:t>tver.mk.ru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69" w:history="1">
        <w:r w:rsidRPr="00840F84">
          <w:rPr>
            <w:rFonts w:ascii="Arial" w:eastAsia="Arial" w:hAnsi="Arial" w:cs="Arial"/>
            <w:color w:val="0000FF"/>
            <w:sz w:val="22"/>
            <w:szCs w:val="22"/>
            <w:u w:val="single"/>
            <w:shd w:val="clear" w:color="auto" w:fill="FFFFFF"/>
          </w:rPr>
          <w:t>Тверская жизнь (</w:t>
        </w:r>
        <w:proofErr w:type="spellStart"/>
        <w:r w:rsidRPr="00840F84">
          <w:rPr>
            <w:rFonts w:ascii="Arial" w:eastAsia="Arial" w:hAnsi="Arial" w:cs="Arial"/>
            <w:color w:val="0000FF"/>
            <w:sz w:val="22"/>
            <w:szCs w:val="22"/>
            <w:u w:val="single"/>
            <w:shd w:val="clear" w:color="auto" w:fill="FFFFFF"/>
          </w:rPr>
          <w:t>tverlife.ru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0" w:history="1">
        <w:proofErr w:type="spellStart"/>
        <w:r w:rsidRPr="00840F84">
          <w:rPr>
            <w:rFonts w:ascii="Arial" w:eastAsia="Arial" w:hAnsi="Arial" w:cs="Arial"/>
            <w:color w:val="0000FF"/>
            <w:sz w:val="22"/>
            <w:szCs w:val="22"/>
            <w:u w:val="single"/>
            <w:shd w:val="clear" w:color="auto" w:fill="FFFFFF"/>
          </w:rPr>
          <w:t>Зубцовская</w:t>
        </w:r>
        <w:proofErr w:type="spellEnd"/>
        <w:r w:rsidRPr="00840F84">
          <w:rPr>
            <w:rFonts w:ascii="Arial" w:eastAsia="Arial" w:hAnsi="Arial" w:cs="Arial"/>
            <w:color w:val="0000FF"/>
            <w:sz w:val="22"/>
            <w:szCs w:val="22"/>
            <w:u w:val="single"/>
            <w:shd w:val="clear" w:color="auto" w:fill="FFFFFF"/>
          </w:rPr>
          <w:t xml:space="preserve"> жизнь (</w:t>
        </w:r>
        <w:proofErr w:type="spellStart"/>
        <w:r w:rsidRPr="00840F84">
          <w:rPr>
            <w:rFonts w:ascii="Arial" w:eastAsia="Arial" w:hAnsi="Arial" w:cs="Arial"/>
            <w:color w:val="0000FF"/>
            <w:sz w:val="22"/>
            <w:szCs w:val="22"/>
            <w:u w:val="single"/>
            <w:shd w:val="clear" w:color="auto" w:fill="FFFFFF"/>
          </w:rPr>
          <w:t>зубцовскаяжизнь.тверскаяобласть.рф</w:t>
        </w:r>
        <w:proofErr w:type="spellEnd"/>
        <w:r w:rsidRPr="00840F84">
          <w:rPr>
            <w:rFonts w:ascii="Arial" w:eastAsia="Arial" w:hAnsi="Arial" w:cs="Arial"/>
            <w:color w:val="0000FF"/>
            <w:sz w:val="22"/>
            <w:szCs w:val="22"/>
            <w:u w:val="single"/>
            <w:shd w:val="clear" w:color="auto" w:fill="FFFFFF"/>
          </w:rPr>
          <w:t>), Зубцов,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1" w:history="1">
        <w:r w:rsidRPr="00840F84">
          <w:rPr>
            <w:rFonts w:ascii="Arial" w:eastAsia="Arial" w:hAnsi="Arial" w:cs="Arial"/>
            <w:color w:val="0000FF"/>
            <w:sz w:val="22"/>
            <w:szCs w:val="22"/>
            <w:u w:val="single"/>
            <w:shd w:val="clear" w:color="auto" w:fill="FFFFFF"/>
          </w:rPr>
          <w:t>Бельская правда (</w:t>
        </w:r>
        <w:proofErr w:type="spellStart"/>
        <w:r w:rsidRPr="00840F84">
          <w:rPr>
            <w:rFonts w:ascii="Arial" w:eastAsia="Arial" w:hAnsi="Arial" w:cs="Arial"/>
            <w:color w:val="0000FF"/>
            <w:sz w:val="22"/>
            <w:szCs w:val="22"/>
            <w:u w:val="single"/>
            <w:shd w:val="clear" w:color="auto" w:fill="FFFFFF"/>
          </w:rPr>
          <w:t>бельскаяправда.тверскаяобласть.рф</w:t>
        </w:r>
        <w:proofErr w:type="spellEnd"/>
        <w:r w:rsidRPr="00840F84">
          <w:rPr>
            <w:rFonts w:ascii="Arial" w:eastAsia="Arial" w:hAnsi="Arial" w:cs="Arial"/>
            <w:color w:val="0000FF"/>
            <w:sz w:val="22"/>
            <w:szCs w:val="22"/>
            <w:u w:val="single"/>
            <w:shd w:val="clear" w:color="auto" w:fill="FFFFFF"/>
          </w:rPr>
          <w:t>), Белый,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2" w:history="1">
        <w:proofErr w:type="spellStart"/>
        <w:r w:rsidRPr="00840F84">
          <w:rPr>
            <w:rFonts w:ascii="Arial" w:eastAsia="Arial" w:hAnsi="Arial" w:cs="Arial"/>
            <w:color w:val="0000FF"/>
            <w:sz w:val="22"/>
            <w:szCs w:val="22"/>
            <w:u w:val="single"/>
            <w:shd w:val="clear" w:color="auto" w:fill="FFFFFF"/>
          </w:rPr>
          <w:t>Сандовские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сандовскиевести.тверскаяобласть.рф</w:t>
        </w:r>
        <w:proofErr w:type="spellEnd"/>
        <w:r w:rsidRPr="00840F84">
          <w:rPr>
            <w:rFonts w:ascii="Arial" w:eastAsia="Arial" w:hAnsi="Arial" w:cs="Arial"/>
            <w:color w:val="0000FF"/>
            <w:sz w:val="22"/>
            <w:szCs w:val="22"/>
            <w:u w:val="single"/>
            <w:shd w:val="clear" w:color="auto" w:fill="FFFFFF"/>
          </w:rPr>
          <w:t>), п.г.т. Сандово,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3" w:history="1">
        <w:r w:rsidRPr="00840F84">
          <w:rPr>
            <w:rFonts w:ascii="Arial" w:eastAsia="Arial" w:hAnsi="Arial" w:cs="Arial"/>
            <w:color w:val="0000FF"/>
            <w:sz w:val="22"/>
            <w:szCs w:val="22"/>
            <w:u w:val="single"/>
            <w:shd w:val="clear" w:color="auto" w:fill="FFFFFF"/>
          </w:rPr>
          <w:t>ГТРК Тверь, Тверь,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4" w:history="1">
        <w:proofErr w:type="spellStart"/>
        <w:r w:rsidRPr="00840F84">
          <w:rPr>
            <w:rFonts w:ascii="Arial" w:eastAsia="Arial" w:hAnsi="Arial" w:cs="Arial"/>
            <w:color w:val="0000FF"/>
            <w:sz w:val="22"/>
            <w:szCs w:val="22"/>
            <w:u w:val="single"/>
            <w:shd w:val="clear" w:color="auto" w:fill="FFFFFF"/>
          </w:rPr>
          <w:t>Молоковский</w:t>
        </w:r>
        <w:proofErr w:type="spellEnd"/>
        <w:r w:rsidRPr="00840F84">
          <w:rPr>
            <w:rFonts w:ascii="Arial" w:eastAsia="Arial" w:hAnsi="Arial" w:cs="Arial"/>
            <w:color w:val="0000FF"/>
            <w:sz w:val="22"/>
            <w:szCs w:val="22"/>
            <w:u w:val="single"/>
            <w:shd w:val="clear" w:color="auto" w:fill="FFFFFF"/>
          </w:rPr>
          <w:t xml:space="preserve"> край (</w:t>
        </w:r>
        <w:proofErr w:type="spellStart"/>
        <w:r w:rsidRPr="00840F84">
          <w:rPr>
            <w:rFonts w:ascii="Arial" w:eastAsia="Arial" w:hAnsi="Arial" w:cs="Arial"/>
            <w:color w:val="0000FF"/>
            <w:sz w:val="22"/>
            <w:szCs w:val="22"/>
            <w:u w:val="single"/>
            <w:shd w:val="clear" w:color="auto" w:fill="FFFFFF"/>
          </w:rPr>
          <w:t>молоковскийкрай.тверскаяобласть.рф</w:t>
        </w:r>
        <w:proofErr w:type="spellEnd"/>
        <w:r w:rsidRPr="00840F84">
          <w:rPr>
            <w:rFonts w:ascii="Arial" w:eastAsia="Arial" w:hAnsi="Arial" w:cs="Arial"/>
            <w:color w:val="0000FF"/>
            <w:sz w:val="22"/>
            <w:szCs w:val="22"/>
            <w:u w:val="single"/>
            <w:shd w:val="clear" w:color="auto" w:fill="FFFFFF"/>
          </w:rPr>
          <w:t>), п. Молоково,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5" w:history="1">
        <w:r w:rsidRPr="00840F84">
          <w:rPr>
            <w:rFonts w:ascii="Arial" w:eastAsia="Arial" w:hAnsi="Arial" w:cs="Arial"/>
            <w:color w:val="0000FF"/>
            <w:sz w:val="22"/>
            <w:szCs w:val="22"/>
            <w:u w:val="single"/>
            <w:shd w:val="clear" w:color="auto" w:fill="FFFFFF"/>
          </w:rPr>
          <w:t>Наша жизнь (</w:t>
        </w:r>
        <w:proofErr w:type="spellStart"/>
        <w:r w:rsidRPr="00840F84">
          <w:rPr>
            <w:rFonts w:ascii="Arial" w:eastAsia="Arial" w:hAnsi="Arial" w:cs="Arial"/>
            <w:color w:val="0000FF"/>
            <w:sz w:val="22"/>
            <w:szCs w:val="22"/>
            <w:u w:val="single"/>
            <w:shd w:val="clear" w:color="auto" w:fill="FFFFFF"/>
          </w:rPr>
          <w:t>нашажизнь.тверскаяобласть.рф</w:t>
        </w:r>
        <w:proofErr w:type="spellEnd"/>
        <w:r w:rsidRPr="00840F84">
          <w:rPr>
            <w:rFonts w:ascii="Arial" w:eastAsia="Arial" w:hAnsi="Arial" w:cs="Arial"/>
            <w:color w:val="0000FF"/>
            <w:sz w:val="22"/>
            <w:szCs w:val="22"/>
            <w:u w:val="single"/>
            <w:shd w:val="clear" w:color="auto" w:fill="FFFFFF"/>
          </w:rPr>
          <w:t>), Лихославль,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6" w:history="1">
        <w:r w:rsidRPr="00840F84">
          <w:rPr>
            <w:rFonts w:ascii="Arial" w:eastAsia="Arial" w:hAnsi="Arial" w:cs="Arial"/>
            <w:color w:val="0000FF"/>
            <w:sz w:val="22"/>
            <w:szCs w:val="22"/>
            <w:u w:val="single"/>
            <w:shd w:val="clear" w:color="auto" w:fill="FFFFFF"/>
          </w:rPr>
          <w:t>Ленинское знамя (</w:t>
        </w:r>
        <w:proofErr w:type="spellStart"/>
        <w:r w:rsidRPr="00840F84">
          <w:rPr>
            <w:rFonts w:ascii="Arial" w:eastAsia="Arial" w:hAnsi="Arial" w:cs="Arial"/>
            <w:color w:val="0000FF"/>
            <w:sz w:val="22"/>
            <w:szCs w:val="22"/>
            <w:u w:val="single"/>
            <w:shd w:val="clear" w:color="auto" w:fill="FFFFFF"/>
          </w:rPr>
          <w:t>leninskoeznamya.tverreg.ru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7" w:history="1">
        <w:proofErr w:type="spellStart"/>
        <w:r w:rsidRPr="00840F84">
          <w:rPr>
            <w:rFonts w:ascii="Arial" w:eastAsia="Arial" w:hAnsi="Arial" w:cs="Arial"/>
            <w:color w:val="0000FF"/>
            <w:sz w:val="22"/>
            <w:szCs w:val="22"/>
            <w:u w:val="single"/>
            <w:shd w:val="clear" w:color="auto" w:fill="FFFFFF"/>
          </w:rPr>
          <w:t>Андреапольские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андреапольскиевести.тверскаяобласть.рф</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Андреаполь</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8" w:history="1">
        <w:proofErr w:type="spellStart"/>
        <w:r w:rsidRPr="00840F84">
          <w:rPr>
            <w:rFonts w:ascii="Arial" w:eastAsia="Arial" w:hAnsi="Arial" w:cs="Arial"/>
            <w:color w:val="0000FF"/>
            <w:sz w:val="22"/>
            <w:szCs w:val="22"/>
            <w:u w:val="single"/>
            <w:shd w:val="clear" w:color="auto" w:fill="FFFFFF"/>
          </w:rPr>
          <w:t>Вышневолоцкая</w:t>
        </w:r>
        <w:proofErr w:type="spellEnd"/>
        <w:r w:rsidRPr="00840F84">
          <w:rPr>
            <w:rFonts w:ascii="Arial" w:eastAsia="Arial" w:hAnsi="Arial" w:cs="Arial"/>
            <w:color w:val="0000FF"/>
            <w:sz w:val="22"/>
            <w:szCs w:val="22"/>
            <w:u w:val="single"/>
            <w:shd w:val="clear" w:color="auto" w:fill="FFFFFF"/>
          </w:rPr>
          <w:t xml:space="preserve"> правда (</w:t>
        </w:r>
        <w:proofErr w:type="spellStart"/>
        <w:r w:rsidRPr="00840F84">
          <w:rPr>
            <w:rFonts w:ascii="Arial" w:eastAsia="Arial" w:hAnsi="Arial" w:cs="Arial"/>
            <w:color w:val="0000FF"/>
            <w:sz w:val="22"/>
            <w:szCs w:val="22"/>
            <w:u w:val="single"/>
            <w:shd w:val="clear" w:color="auto" w:fill="FFFFFF"/>
          </w:rPr>
          <w:t>вышневолоцкаяправда.тверскаяобласть.рф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79" w:history="1">
        <w:proofErr w:type="spellStart"/>
        <w:r w:rsidRPr="00840F84">
          <w:rPr>
            <w:rFonts w:ascii="Arial" w:eastAsia="Arial" w:hAnsi="Arial" w:cs="Arial"/>
            <w:color w:val="0000FF"/>
            <w:sz w:val="22"/>
            <w:szCs w:val="22"/>
            <w:u w:val="single"/>
            <w:shd w:val="clear" w:color="auto" w:fill="FFFFFF"/>
          </w:rPr>
          <w:t>Спировские</w:t>
        </w:r>
        <w:proofErr w:type="spellEnd"/>
        <w:r w:rsidRPr="00840F84">
          <w:rPr>
            <w:rFonts w:ascii="Arial" w:eastAsia="Arial" w:hAnsi="Arial" w:cs="Arial"/>
            <w:color w:val="0000FF"/>
            <w:sz w:val="22"/>
            <w:szCs w:val="22"/>
            <w:u w:val="single"/>
            <w:shd w:val="clear" w:color="auto" w:fill="FFFFFF"/>
          </w:rPr>
          <w:t xml:space="preserve"> известия (</w:t>
        </w:r>
        <w:proofErr w:type="spellStart"/>
        <w:r w:rsidRPr="00840F84">
          <w:rPr>
            <w:rFonts w:ascii="Arial" w:eastAsia="Arial" w:hAnsi="Arial" w:cs="Arial"/>
            <w:color w:val="0000FF"/>
            <w:sz w:val="22"/>
            <w:szCs w:val="22"/>
            <w:u w:val="single"/>
            <w:shd w:val="clear" w:color="auto" w:fill="FFFFFF"/>
          </w:rPr>
          <w:t>спировскиеизвестия.тверскаяобласть.рф</w:t>
        </w:r>
        <w:proofErr w:type="spellEnd"/>
        <w:r w:rsidRPr="00840F84">
          <w:rPr>
            <w:rFonts w:ascii="Arial" w:eastAsia="Arial" w:hAnsi="Arial" w:cs="Arial"/>
            <w:color w:val="0000FF"/>
            <w:sz w:val="22"/>
            <w:szCs w:val="22"/>
            <w:u w:val="single"/>
            <w:shd w:val="clear" w:color="auto" w:fill="FFFFFF"/>
          </w:rPr>
          <w:t>), п. Спирово,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0" w:history="1">
        <w:r w:rsidRPr="00840F84">
          <w:rPr>
            <w:rFonts w:ascii="Arial" w:eastAsia="Arial" w:hAnsi="Arial" w:cs="Arial"/>
            <w:color w:val="0000FF"/>
            <w:sz w:val="22"/>
            <w:szCs w:val="22"/>
            <w:u w:val="single"/>
            <w:shd w:val="clear" w:color="auto" w:fill="FFFFFF"/>
          </w:rPr>
          <w:t>Авангард (</w:t>
        </w:r>
        <w:proofErr w:type="spellStart"/>
        <w:r w:rsidRPr="00840F84">
          <w:rPr>
            <w:rFonts w:ascii="Arial" w:eastAsia="Arial" w:hAnsi="Arial" w:cs="Arial"/>
            <w:color w:val="0000FF"/>
            <w:sz w:val="22"/>
            <w:szCs w:val="22"/>
            <w:u w:val="single"/>
            <w:shd w:val="clear" w:color="auto" w:fill="FFFFFF"/>
          </w:rPr>
          <w:t>авангард.тверскаяобласть.рф</w:t>
        </w:r>
        <w:proofErr w:type="spellEnd"/>
        <w:r w:rsidRPr="00840F84">
          <w:rPr>
            <w:rFonts w:ascii="Arial" w:eastAsia="Arial" w:hAnsi="Arial" w:cs="Arial"/>
            <w:color w:val="0000FF"/>
            <w:sz w:val="22"/>
            <w:szCs w:val="22"/>
            <w:u w:val="single"/>
            <w:shd w:val="clear" w:color="auto" w:fill="FFFFFF"/>
          </w:rPr>
          <w:t>), Западная Двина,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1" w:history="1">
        <w:r w:rsidRPr="00840F84">
          <w:rPr>
            <w:rFonts w:ascii="Arial" w:eastAsia="Arial" w:hAnsi="Arial" w:cs="Arial"/>
            <w:color w:val="0000FF"/>
            <w:sz w:val="22"/>
            <w:szCs w:val="22"/>
            <w:u w:val="single"/>
            <w:shd w:val="clear" w:color="auto" w:fill="FFFFFF"/>
          </w:rPr>
          <w:t>Коммунар (</w:t>
        </w:r>
        <w:proofErr w:type="spellStart"/>
        <w:r w:rsidRPr="00840F84">
          <w:rPr>
            <w:rFonts w:ascii="Arial" w:eastAsia="Arial" w:hAnsi="Arial" w:cs="Arial"/>
            <w:color w:val="0000FF"/>
            <w:sz w:val="22"/>
            <w:szCs w:val="22"/>
            <w:u w:val="single"/>
            <w:shd w:val="clear" w:color="auto" w:fill="FFFFFF"/>
          </w:rPr>
          <w:t>коммунар.тверскаяобласть.рф</w:t>
        </w:r>
        <w:proofErr w:type="spellEnd"/>
        <w:r w:rsidRPr="00840F84">
          <w:rPr>
            <w:rFonts w:ascii="Arial" w:eastAsia="Arial" w:hAnsi="Arial" w:cs="Arial"/>
            <w:color w:val="0000FF"/>
            <w:sz w:val="22"/>
            <w:szCs w:val="22"/>
            <w:u w:val="single"/>
            <w:shd w:val="clear" w:color="auto" w:fill="FFFFFF"/>
          </w:rPr>
          <w:t>), п. Фирово,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2" w:history="1">
        <w:r w:rsidRPr="00840F84">
          <w:rPr>
            <w:rFonts w:ascii="Arial" w:eastAsia="Arial" w:hAnsi="Arial" w:cs="Arial"/>
            <w:color w:val="0000FF"/>
            <w:sz w:val="22"/>
            <w:szCs w:val="22"/>
            <w:u w:val="single"/>
            <w:shd w:val="clear" w:color="auto" w:fill="FFFFFF"/>
          </w:rPr>
          <w:t>Вперед (</w:t>
        </w:r>
        <w:proofErr w:type="spellStart"/>
        <w:r w:rsidRPr="00840F84">
          <w:rPr>
            <w:rFonts w:ascii="Arial" w:eastAsia="Arial" w:hAnsi="Arial" w:cs="Arial"/>
            <w:color w:val="0000FF"/>
            <w:sz w:val="22"/>
            <w:szCs w:val="22"/>
            <w:u w:val="single"/>
            <w:shd w:val="clear" w:color="auto" w:fill="FFFFFF"/>
          </w:rPr>
          <w:t>вперед.тверскаяобласть.рф</w:t>
        </w:r>
        <w:proofErr w:type="spellEnd"/>
        <w:r w:rsidRPr="00840F84">
          <w:rPr>
            <w:rFonts w:ascii="Arial" w:eastAsia="Arial" w:hAnsi="Arial" w:cs="Arial"/>
            <w:color w:val="0000FF"/>
            <w:sz w:val="22"/>
            <w:szCs w:val="22"/>
            <w:u w:val="single"/>
            <w:shd w:val="clear" w:color="auto" w:fill="FFFFFF"/>
          </w:rPr>
          <w:t>), Калязин,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3" w:history="1">
        <w:r w:rsidRPr="00840F84">
          <w:rPr>
            <w:rFonts w:ascii="Arial" w:eastAsia="Arial" w:hAnsi="Arial" w:cs="Arial"/>
            <w:color w:val="0000FF"/>
            <w:sz w:val="22"/>
            <w:szCs w:val="22"/>
            <w:u w:val="single"/>
            <w:shd w:val="clear" w:color="auto" w:fill="FFFFFF"/>
          </w:rPr>
          <w:t>Жарковский вестник (</w:t>
        </w:r>
        <w:proofErr w:type="spellStart"/>
        <w:r w:rsidRPr="00840F84">
          <w:rPr>
            <w:rFonts w:ascii="Arial" w:eastAsia="Arial" w:hAnsi="Arial" w:cs="Arial"/>
            <w:color w:val="0000FF"/>
            <w:sz w:val="22"/>
            <w:szCs w:val="22"/>
            <w:u w:val="single"/>
            <w:shd w:val="clear" w:color="auto" w:fill="FFFFFF"/>
          </w:rPr>
          <w:t>жарковскийвестник.тверскаяобласть.рф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4" w:history="1">
        <w:r w:rsidRPr="00840F84">
          <w:rPr>
            <w:rFonts w:ascii="Arial" w:eastAsia="Arial" w:hAnsi="Arial" w:cs="Arial"/>
            <w:color w:val="0000FF"/>
            <w:sz w:val="22"/>
            <w:szCs w:val="22"/>
            <w:u w:val="single"/>
            <w:shd w:val="clear" w:color="auto" w:fill="FFFFFF"/>
          </w:rPr>
          <w:t>Новая жизнь (</w:t>
        </w:r>
        <w:proofErr w:type="spellStart"/>
        <w:r w:rsidRPr="00840F84">
          <w:rPr>
            <w:rFonts w:ascii="Arial" w:eastAsia="Arial" w:hAnsi="Arial" w:cs="Arial"/>
            <w:color w:val="0000FF"/>
            <w:sz w:val="22"/>
            <w:szCs w:val="22"/>
            <w:u w:val="single"/>
            <w:shd w:val="clear" w:color="auto" w:fill="FFFFFF"/>
          </w:rPr>
          <w:t>новаяжизнь.тверскаяобласть.рф</w:t>
        </w:r>
        <w:proofErr w:type="spellEnd"/>
        <w:r w:rsidRPr="00840F84">
          <w:rPr>
            <w:rFonts w:ascii="Arial" w:eastAsia="Arial" w:hAnsi="Arial" w:cs="Arial"/>
            <w:color w:val="0000FF"/>
            <w:sz w:val="22"/>
            <w:szCs w:val="22"/>
            <w:u w:val="single"/>
            <w:shd w:val="clear" w:color="auto" w:fill="FFFFFF"/>
          </w:rPr>
          <w:t>), Бологое,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5" w:history="1">
        <w:r w:rsidRPr="00840F84">
          <w:rPr>
            <w:rFonts w:ascii="Arial" w:eastAsia="Arial" w:hAnsi="Arial" w:cs="Arial"/>
            <w:color w:val="0000FF"/>
            <w:sz w:val="22"/>
            <w:szCs w:val="22"/>
            <w:u w:val="single"/>
            <w:shd w:val="clear" w:color="auto" w:fill="FFFFFF"/>
          </w:rPr>
          <w:t>Лесной вестник (</w:t>
        </w:r>
        <w:proofErr w:type="spellStart"/>
        <w:r w:rsidRPr="00840F84">
          <w:rPr>
            <w:rFonts w:ascii="Arial" w:eastAsia="Arial" w:hAnsi="Arial" w:cs="Arial"/>
            <w:color w:val="0000FF"/>
            <w:sz w:val="22"/>
            <w:szCs w:val="22"/>
            <w:u w:val="single"/>
            <w:shd w:val="clear" w:color="auto" w:fill="FFFFFF"/>
          </w:rPr>
          <w:t>леснойвестник.тверскаяобласть.рф</w:t>
        </w:r>
        <w:proofErr w:type="spellEnd"/>
        <w:r w:rsidRPr="00840F84">
          <w:rPr>
            <w:rFonts w:ascii="Arial" w:eastAsia="Arial" w:hAnsi="Arial" w:cs="Arial"/>
            <w:color w:val="0000FF"/>
            <w:sz w:val="22"/>
            <w:szCs w:val="22"/>
            <w:u w:val="single"/>
            <w:shd w:val="clear" w:color="auto" w:fill="FFFFFF"/>
          </w:rPr>
          <w:t>), с. Лесное (Тверская обл.),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6" w:history="1">
        <w:r w:rsidRPr="00840F84">
          <w:rPr>
            <w:rFonts w:ascii="Arial" w:eastAsia="Arial" w:hAnsi="Arial" w:cs="Arial"/>
            <w:color w:val="0000FF"/>
            <w:sz w:val="22"/>
            <w:szCs w:val="22"/>
            <w:u w:val="single"/>
            <w:shd w:val="clear" w:color="auto" w:fill="FFFFFF"/>
          </w:rPr>
          <w:t>Заря (</w:t>
        </w:r>
        <w:proofErr w:type="spellStart"/>
        <w:r w:rsidRPr="00840F84">
          <w:rPr>
            <w:rFonts w:ascii="Arial" w:eastAsia="Arial" w:hAnsi="Arial" w:cs="Arial"/>
            <w:color w:val="0000FF"/>
            <w:sz w:val="22"/>
            <w:szCs w:val="22"/>
            <w:u w:val="single"/>
            <w:shd w:val="clear" w:color="auto" w:fill="FFFFFF"/>
          </w:rPr>
          <w:t>konzarya.ru</w:t>
        </w:r>
        <w:proofErr w:type="spellEnd"/>
        <w:r w:rsidRPr="00840F84">
          <w:rPr>
            <w:rFonts w:ascii="Arial" w:eastAsia="Arial" w:hAnsi="Arial" w:cs="Arial"/>
            <w:color w:val="0000FF"/>
            <w:sz w:val="22"/>
            <w:szCs w:val="22"/>
            <w:u w:val="single"/>
            <w:shd w:val="clear" w:color="auto" w:fill="FFFFFF"/>
          </w:rPr>
          <w:t>), Конаково, 20 февраля 2022</w:t>
        </w:r>
      </w:hyperlink>
    </w:p>
    <w:p w:rsidR="00840F84" w:rsidRPr="00840F84" w:rsidRDefault="00840F84" w:rsidP="00840F84">
      <w:pPr>
        <w:numPr>
          <w:ilvl w:val="0"/>
          <w:numId w:val="4"/>
        </w:numPr>
        <w:tabs>
          <w:tab w:val="left" w:pos="142"/>
        </w:tabs>
        <w:ind w:left="-142" w:firstLine="0"/>
        <w:rPr>
          <w:rFonts w:ascii="Arial" w:eastAsia="Arial" w:hAnsi="Arial" w:cs="Arial"/>
          <w:color w:val="0000FF"/>
          <w:sz w:val="22"/>
          <w:szCs w:val="22"/>
          <w:shd w:val="clear" w:color="auto" w:fill="FFFFFF"/>
        </w:rPr>
      </w:pPr>
      <w:hyperlink r:id="rId87"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tabs>
          <w:tab w:val="left" w:pos="142"/>
        </w:tabs>
        <w:spacing w:after="120"/>
        <w:ind w:left="-142"/>
        <w:jc w:val="right"/>
        <w:rPr>
          <w:rFonts w:ascii="Arial" w:eastAsia="Arial" w:hAnsi="Arial" w:cs="Arial"/>
          <w:color w:val="0000FF"/>
          <w:sz w:val="22"/>
          <w:szCs w:val="22"/>
          <w:shd w:val="clear" w:color="auto" w:fill="FFFFFF"/>
        </w:rPr>
      </w:pPr>
      <w:hyperlink w:anchor="tabtxt_1575050_1923173523" w:history="1">
        <w:r w:rsidRPr="00840F84">
          <w:rPr>
            <w:rFonts w:ascii="Arial" w:eastAsia="Arial" w:hAnsi="Arial" w:cs="Arial"/>
            <w:color w:val="0000FF"/>
            <w:sz w:val="22"/>
            <w:szCs w:val="22"/>
            <w:u w:val="single"/>
            <w:shd w:val="clear" w:color="auto" w:fill="FFFFFF"/>
          </w:rPr>
          <w:t>К заголовкам сообщений</w:t>
        </w:r>
      </w:hyperlink>
    </w:p>
    <w:p w:rsidR="00313AF1" w:rsidRDefault="00313AF1" w:rsidP="00840F84">
      <w:pPr>
        <w:tabs>
          <w:tab w:val="left" w:pos="142"/>
        </w:tabs>
        <w:ind w:left="-142"/>
        <w:rPr>
          <w:rFonts w:ascii="Arial" w:eastAsia="Arial" w:hAnsi="Arial" w:cs="Arial"/>
          <w:b/>
          <w:color w:val="000000"/>
          <w:sz w:val="22"/>
          <w:szCs w:val="22"/>
          <w:shd w:val="clear" w:color="auto" w:fill="FFFFFF"/>
        </w:rPr>
      </w:pPr>
    </w:p>
    <w:p w:rsidR="00840F84" w:rsidRPr="00840F84" w:rsidRDefault="00840F84" w:rsidP="00840F84">
      <w:pPr>
        <w:tabs>
          <w:tab w:val="left" w:pos="142"/>
        </w:tabs>
        <w:ind w:left="-142"/>
        <w:rPr>
          <w:rFonts w:ascii="Arial" w:eastAsia="Arial" w:hAnsi="Arial" w:cs="Arial"/>
          <w:b/>
          <w:color w:val="000000"/>
          <w:sz w:val="22"/>
          <w:szCs w:val="22"/>
          <w:shd w:val="clear" w:color="auto" w:fill="FFFFFF"/>
        </w:rPr>
      </w:pPr>
      <w:r w:rsidRPr="00840F84">
        <w:rPr>
          <w:rFonts w:ascii="Arial" w:eastAsia="Arial" w:hAnsi="Arial" w:cs="Arial"/>
          <w:b/>
          <w:color w:val="000000"/>
          <w:sz w:val="22"/>
          <w:szCs w:val="22"/>
          <w:shd w:val="clear" w:color="auto" w:fill="FFFFFF"/>
        </w:rPr>
        <w:t>ГТРК Тверь, Тверь, 20 февраля 2022</w:t>
      </w:r>
    </w:p>
    <w:p w:rsidR="00840F84" w:rsidRPr="00840F84" w:rsidRDefault="00840F84" w:rsidP="00840F84">
      <w:pPr>
        <w:tabs>
          <w:tab w:val="left" w:pos="142"/>
        </w:tabs>
        <w:ind w:left="-142"/>
        <w:jc w:val="both"/>
        <w:outlineLvl w:val="1"/>
        <w:rPr>
          <w:rFonts w:ascii="Arial" w:eastAsia="Arial" w:hAnsi="Arial" w:cs="Arial"/>
          <w:color w:val="000000"/>
          <w:sz w:val="22"/>
          <w:szCs w:val="22"/>
          <w:shd w:val="clear" w:color="auto" w:fill="FFFFFF"/>
        </w:rPr>
      </w:pPr>
      <w:bookmarkStart w:id="20" w:name="ant_1575050_1922998672"/>
      <w:r w:rsidRPr="00840F84">
        <w:rPr>
          <w:rFonts w:ascii="Arial" w:eastAsia="Arial" w:hAnsi="Arial" w:cs="Arial"/>
          <w:color w:val="000000"/>
          <w:sz w:val="22"/>
          <w:szCs w:val="22"/>
          <w:shd w:val="clear" w:color="auto" w:fill="FFFFFF"/>
        </w:rPr>
        <w:t>В ТВЕРСКОЙ ОБЛАСТИ ОПРЕДЕЛЯТ ЛУЧШИЕ ШКОЛЬНЫЕ БАСКЕТБОЛЬНЫЕ КОМАНДЫ, КОТОРЫЕ ПРЕДСТАВЯТ РЕГИОН НА УРОВНЕ ЦФО</w:t>
      </w:r>
      <w:bookmarkEnd w:id="20"/>
    </w:p>
    <w:p w:rsidR="00840F84" w:rsidRPr="00840F84" w:rsidRDefault="00840F84" w:rsidP="00840F84">
      <w:pPr>
        <w:tabs>
          <w:tab w:val="left" w:pos="142"/>
        </w:tabs>
        <w:ind w:left="-142"/>
        <w:jc w:val="both"/>
        <w:rPr>
          <w:rFonts w:ascii="Arial" w:eastAsia="Arial" w:hAnsi="Arial" w:cs="Arial"/>
          <w:color w:val="000000"/>
          <w:sz w:val="22"/>
          <w:szCs w:val="22"/>
          <w:shd w:val="clear" w:color="auto" w:fill="FFFFFF"/>
        </w:rPr>
      </w:pPr>
      <w:r w:rsidRPr="00840F84">
        <w:rPr>
          <w:rFonts w:ascii="Arial" w:eastAsia="Arial" w:hAnsi="Arial" w:cs="Arial"/>
          <w:color w:val="000000"/>
          <w:sz w:val="22"/>
          <w:szCs w:val="22"/>
          <w:shd w:val="clear" w:color="auto" w:fill="FFFFFF"/>
        </w:rPr>
        <w:t xml:space="preserve">Они дают отличную физическую подготовку, воспитывают командный дух, способствуют пропаганде здорового образа жизни. Именно такие цели и ставит перед собой школьная баскетбольная лига", - считает Губернатор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w:t>
      </w:r>
    </w:p>
    <w:p w:rsidR="00840F84" w:rsidRPr="00840F84" w:rsidRDefault="00840F84" w:rsidP="00840F84">
      <w:pPr>
        <w:tabs>
          <w:tab w:val="left" w:pos="142"/>
        </w:tabs>
        <w:ind w:left="-142"/>
        <w:rPr>
          <w:rFonts w:ascii="Arial" w:eastAsia="Arial" w:hAnsi="Arial" w:cs="Arial"/>
          <w:color w:val="0000FF"/>
          <w:sz w:val="22"/>
          <w:szCs w:val="22"/>
          <w:shd w:val="clear" w:color="auto" w:fill="FFFFFF"/>
        </w:rPr>
      </w:pPr>
      <w:hyperlink r:id="rId88" w:history="1">
        <w:r w:rsidRPr="00840F84">
          <w:rPr>
            <w:rFonts w:ascii="Arial" w:eastAsia="Arial" w:hAnsi="Arial" w:cs="Arial"/>
            <w:color w:val="0000FF"/>
            <w:sz w:val="22"/>
            <w:szCs w:val="22"/>
            <w:u w:val="single"/>
            <w:shd w:val="clear" w:color="auto" w:fill="FFFFFF"/>
          </w:rPr>
          <w:t>https://xn----ctbbkcp3ddjc7i.xn--p1ai/dailynews/v-tverskoy-oblasti-opredelyat-luchshie-shkolnye-basketbolnye-komandy-kotorye-predstavyat-region-na-u/</w:t>
        </w:r>
      </w:hyperlink>
    </w:p>
    <w:p w:rsidR="00840F84" w:rsidRPr="00840F84" w:rsidRDefault="00840F84" w:rsidP="00840F84">
      <w:pPr>
        <w:tabs>
          <w:tab w:val="left" w:pos="142"/>
        </w:tabs>
        <w:spacing w:before="120"/>
        <w:ind w:left="-142"/>
        <w:rPr>
          <w:rFonts w:ascii="Arial" w:eastAsia="Arial" w:hAnsi="Arial" w:cs="Arial"/>
          <w:color w:val="000000"/>
          <w:sz w:val="22"/>
          <w:szCs w:val="22"/>
          <w:u w:val="single"/>
          <w:shd w:val="clear" w:color="auto" w:fill="FFFFFF"/>
        </w:rPr>
      </w:pPr>
      <w:r w:rsidRPr="00840F84">
        <w:rPr>
          <w:rFonts w:ascii="Arial" w:eastAsia="Arial" w:hAnsi="Arial" w:cs="Arial"/>
          <w:color w:val="000000"/>
          <w:sz w:val="22"/>
          <w:szCs w:val="22"/>
          <w:u w:val="single"/>
          <w:shd w:val="clear" w:color="auto" w:fill="FFFFFF"/>
        </w:rPr>
        <w:t>Сообщения по событию:</w:t>
      </w:r>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89" w:history="1">
        <w:r w:rsidRPr="00840F84">
          <w:rPr>
            <w:rFonts w:ascii="Arial" w:eastAsia="Arial" w:hAnsi="Arial" w:cs="Arial"/>
            <w:color w:val="0000FF"/>
            <w:sz w:val="22"/>
            <w:szCs w:val="22"/>
            <w:u w:val="single"/>
            <w:shd w:val="clear" w:color="auto" w:fill="FFFFFF"/>
          </w:rPr>
          <w:t>Заря (</w:t>
        </w:r>
        <w:proofErr w:type="spellStart"/>
        <w:r w:rsidRPr="00840F84">
          <w:rPr>
            <w:rFonts w:ascii="Arial" w:eastAsia="Arial" w:hAnsi="Arial" w:cs="Arial"/>
            <w:color w:val="0000FF"/>
            <w:sz w:val="22"/>
            <w:szCs w:val="22"/>
            <w:u w:val="single"/>
            <w:shd w:val="clear" w:color="auto" w:fill="FFFFFF"/>
          </w:rPr>
          <w:t>konzarya.ru</w:t>
        </w:r>
        <w:proofErr w:type="spellEnd"/>
        <w:r w:rsidRPr="00840F84">
          <w:rPr>
            <w:rFonts w:ascii="Arial" w:eastAsia="Arial" w:hAnsi="Arial" w:cs="Arial"/>
            <w:color w:val="0000FF"/>
            <w:sz w:val="22"/>
            <w:szCs w:val="22"/>
            <w:u w:val="single"/>
            <w:shd w:val="clear" w:color="auto" w:fill="FFFFFF"/>
          </w:rPr>
          <w:t>), Конаково,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0" w:history="1">
        <w:proofErr w:type="spellStart"/>
        <w:r w:rsidRPr="00840F84">
          <w:rPr>
            <w:rFonts w:ascii="Arial" w:eastAsia="Arial" w:hAnsi="Arial" w:cs="Arial"/>
            <w:color w:val="0000FF"/>
            <w:sz w:val="22"/>
            <w:szCs w:val="22"/>
            <w:u w:val="single"/>
            <w:shd w:val="clear" w:color="auto" w:fill="FFFFFF"/>
          </w:rPr>
          <w:t>Сандовские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сандовскиевести.тверскаяобласть.рф</w:t>
        </w:r>
        <w:proofErr w:type="spellEnd"/>
        <w:r w:rsidRPr="00840F84">
          <w:rPr>
            <w:rFonts w:ascii="Arial" w:eastAsia="Arial" w:hAnsi="Arial" w:cs="Arial"/>
            <w:color w:val="0000FF"/>
            <w:sz w:val="22"/>
            <w:szCs w:val="22"/>
            <w:u w:val="single"/>
            <w:shd w:val="clear" w:color="auto" w:fill="FFFFFF"/>
          </w:rPr>
          <w:t>), п.г.т. Сандово,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1" w:history="1">
        <w:proofErr w:type="spellStart"/>
        <w:r w:rsidRPr="00840F84">
          <w:rPr>
            <w:rFonts w:ascii="Arial" w:eastAsia="Arial" w:hAnsi="Arial" w:cs="Arial"/>
            <w:color w:val="0000FF"/>
            <w:sz w:val="22"/>
            <w:szCs w:val="22"/>
            <w:u w:val="single"/>
            <w:shd w:val="clear" w:color="auto" w:fill="FFFFFF"/>
          </w:rPr>
          <w:t>Молоковский</w:t>
        </w:r>
        <w:proofErr w:type="spellEnd"/>
        <w:r w:rsidRPr="00840F84">
          <w:rPr>
            <w:rFonts w:ascii="Arial" w:eastAsia="Arial" w:hAnsi="Arial" w:cs="Arial"/>
            <w:color w:val="0000FF"/>
            <w:sz w:val="22"/>
            <w:szCs w:val="22"/>
            <w:u w:val="single"/>
            <w:shd w:val="clear" w:color="auto" w:fill="FFFFFF"/>
          </w:rPr>
          <w:t xml:space="preserve"> край (</w:t>
        </w:r>
        <w:proofErr w:type="spellStart"/>
        <w:r w:rsidRPr="00840F84">
          <w:rPr>
            <w:rFonts w:ascii="Arial" w:eastAsia="Arial" w:hAnsi="Arial" w:cs="Arial"/>
            <w:color w:val="0000FF"/>
            <w:sz w:val="22"/>
            <w:szCs w:val="22"/>
            <w:u w:val="single"/>
            <w:shd w:val="clear" w:color="auto" w:fill="FFFFFF"/>
          </w:rPr>
          <w:t>молоковскийкрай.тверскаяобласть.рф</w:t>
        </w:r>
        <w:proofErr w:type="spellEnd"/>
        <w:r w:rsidRPr="00840F84">
          <w:rPr>
            <w:rFonts w:ascii="Arial" w:eastAsia="Arial" w:hAnsi="Arial" w:cs="Arial"/>
            <w:color w:val="0000FF"/>
            <w:sz w:val="22"/>
            <w:szCs w:val="22"/>
            <w:u w:val="single"/>
            <w:shd w:val="clear" w:color="auto" w:fill="FFFFFF"/>
          </w:rPr>
          <w:t>), п. Молоково,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2" w:history="1">
        <w:r w:rsidRPr="00840F84">
          <w:rPr>
            <w:rFonts w:ascii="Arial" w:eastAsia="Arial" w:hAnsi="Arial" w:cs="Arial"/>
            <w:color w:val="0000FF"/>
            <w:sz w:val="22"/>
            <w:szCs w:val="22"/>
            <w:u w:val="single"/>
            <w:shd w:val="clear" w:color="auto" w:fill="FFFFFF"/>
          </w:rPr>
          <w:t>Наша жизнь (</w:t>
        </w:r>
        <w:proofErr w:type="spellStart"/>
        <w:r w:rsidRPr="00840F84">
          <w:rPr>
            <w:rFonts w:ascii="Arial" w:eastAsia="Arial" w:hAnsi="Arial" w:cs="Arial"/>
            <w:color w:val="0000FF"/>
            <w:sz w:val="22"/>
            <w:szCs w:val="22"/>
            <w:u w:val="single"/>
            <w:shd w:val="clear" w:color="auto" w:fill="FFFFFF"/>
          </w:rPr>
          <w:t>нашажизнь.тверскаяобласть.рф</w:t>
        </w:r>
        <w:proofErr w:type="spellEnd"/>
        <w:r w:rsidRPr="00840F84">
          <w:rPr>
            <w:rFonts w:ascii="Arial" w:eastAsia="Arial" w:hAnsi="Arial" w:cs="Arial"/>
            <w:color w:val="0000FF"/>
            <w:sz w:val="22"/>
            <w:szCs w:val="22"/>
            <w:u w:val="single"/>
            <w:shd w:val="clear" w:color="auto" w:fill="FFFFFF"/>
          </w:rPr>
          <w:t>), Лихославль,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3" w:history="1">
        <w:r w:rsidRPr="00840F84">
          <w:rPr>
            <w:rFonts w:ascii="Arial" w:eastAsia="Arial" w:hAnsi="Arial" w:cs="Arial"/>
            <w:color w:val="0000FF"/>
            <w:sz w:val="22"/>
            <w:szCs w:val="22"/>
            <w:u w:val="single"/>
            <w:shd w:val="clear" w:color="auto" w:fill="FFFFFF"/>
          </w:rPr>
          <w:t>Ленинское знамя (</w:t>
        </w:r>
        <w:proofErr w:type="spellStart"/>
        <w:r w:rsidRPr="00840F84">
          <w:rPr>
            <w:rFonts w:ascii="Arial" w:eastAsia="Arial" w:hAnsi="Arial" w:cs="Arial"/>
            <w:color w:val="0000FF"/>
            <w:sz w:val="22"/>
            <w:szCs w:val="22"/>
            <w:u w:val="single"/>
            <w:shd w:val="clear" w:color="auto" w:fill="FFFFFF"/>
          </w:rPr>
          <w:t>leninskoeznamya.tverreg.ru</w:t>
        </w:r>
        <w:proofErr w:type="spellEnd"/>
        <w:r w:rsidRPr="00840F84">
          <w:rPr>
            <w:rFonts w:ascii="Arial" w:eastAsia="Arial" w:hAnsi="Arial" w:cs="Arial"/>
            <w:color w:val="0000FF"/>
            <w:sz w:val="22"/>
            <w:szCs w:val="22"/>
            <w:u w:val="single"/>
            <w:shd w:val="clear" w:color="auto" w:fill="FFFFFF"/>
          </w:rPr>
          <w:t>), Тверь,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4" w:history="1">
        <w:r w:rsidRPr="00840F84">
          <w:rPr>
            <w:rFonts w:ascii="Arial" w:eastAsia="Arial" w:hAnsi="Arial" w:cs="Arial"/>
            <w:color w:val="0000FF"/>
            <w:sz w:val="22"/>
            <w:szCs w:val="22"/>
            <w:u w:val="single"/>
            <w:shd w:val="clear" w:color="auto" w:fill="FFFFFF"/>
          </w:rPr>
          <w:t>Лесной вестник (</w:t>
        </w:r>
        <w:proofErr w:type="spellStart"/>
        <w:r w:rsidRPr="00840F84">
          <w:rPr>
            <w:rFonts w:ascii="Arial" w:eastAsia="Arial" w:hAnsi="Arial" w:cs="Arial"/>
            <w:color w:val="0000FF"/>
            <w:sz w:val="22"/>
            <w:szCs w:val="22"/>
            <w:u w:val="single"/>
            <w:shd w:val="clear" w:color="auto" w:fill="FFFFFF"/>
          </w:rPr>
          <w:t>леснойвестник.тверскаяобласть.рф</w:t>
        </w:r>
        <w:proofErr w:type="spellEnd"/>
        <w:r w:rsidRPr="00840F84">
          <w:rPr>
            <w:rFonts w:ascii="Arial" w:eastAsia="Arial" w:hAnsi="Arial" w:cs="Arial"/>
            <w:color w:val="0000FF"/>
            <w:sz w:val="22"/>
            <w:szCs w:val="22"/>
            <w:u w:val="single"/>
            <w:shd w:val="clear" w:color="auto" w:fill="FFFFFF"/>
          </w:rPr>
          <w:t>), с. Лесное (Тверская обл.),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5" w:history="1">
        <w:proofErr w:type="spellStart"/>
        <w:r w:rsidRPr="00840F84">
          <w:rPr>
            <w:rFonts w:ascii="Arial" w:eastAsia="Arial" w:hAnsi="Arial" w:cs="Arial"/>
            <w:color w:val="0000FF"/>
            <w:sz w:val="22"/>
            <w:szCs w:val="22"/>
            <w:u w:val="single"/>
            <w:shd w:val="clear" w:color="auto" w:fill="FFFFFF"/>
          </w:rPr>
          <w:t>Вышневолоцкая</w:t>
        </w:r>
        <w:proofErr w:type="spellEnd"/>
        <w:r w:rsidRPr="00840F84">
          <w:rPr>
            <w:rFonts w:ascii="Arial" w:eastAsia="Arial" w:hAnsi="Arial" w:cs="Arial"/>
            <w:color w:val="0000FF"/>
            <w:sz w:val="22"/>
            <w:szCs w:val="22"/>
            <w:u w:val="single"/>
            <w:shd w:val="clear" w:color="auto" w:fill="FFFFFF"/>
          </w:rPr>
          <w:t xml:space="preserve"> правда (</w:t>
        </w:r>
        <w:proofErr w:type="spellStart"/>
        <w:r w:rsidRPr="00840F84">
          <w:rPr>
            <w:rFonts w:ascii="Arial" w:eastAsia="Arial" w:hAnsi="Arial" w:cs="Arial"/>
            <w:color w:val="0000FF"/>
            <w:sz w:val="22"/>
            <w:szCs w:val="22"/>
            <w:u w:val="single"/>
            <w:shd w:val="clear" w:color="auto" w:fill="FFFFFF"/>
          </w:rPr>
          <w:t>вышневолоцкаяправда.тверскаяобласть.рф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6" w:history="1">
        <w:proofErr w:type="spellStart"/>
        <w:r w:rsidRPr="00840F84">
          <w:rPr>
            <w:rFonts w:ascii="Arial" w:eastAsia="Arial" w:hAnsi="Arial" w:cs="Arial"/>
            <w:color w:val="0000FF"/>
            <w:sz w:val="22"/>
            <w:szCs w:val="22"/>
            <w:u w:val="single"/>
            <w:shd w:val="clear" w:color="auto" w:fill="FFFFFF"/>
          </w:rPr>
          <w:t>Спировские</w:t>
        </w:r>
        <w:proofErr w:type="spellEnd"/>
        <w:r w:rsidRPr="00840F84">
          <w:rPr>
            <w:rFonts w:ascii="Arial" w:eastAsia="Arial" w:hAnsi="Arial" w:cs="Arial"/>
            <w:color w:val="0000FF"/>
            <w:sz w:val="22"/>
            <w:szCs w:val="22"/>
            <w:u w:val="single"/>
            <w:shd w:val="clear" w:color="auto" w:fill="FFFFFF"/>
          </w:rPr>
          <w:t xml:space="preserve"> известия (</w:t>
        </w:r>
        <w:proofErr w:type="spellStart"/>
        <w:r w:rsidRPr="00840F84">
          <w:rPr>
            <w:rFonts w:ascii="Arial" w:eastAsia="Arial" w:hAnsi="Arial" w:cs="Arial"/>
            <w:color w:val="0000FF"/>
            <w:sz w:val="22"/>
            <w:szCs w:val="22"/>
            <w:u w:val="single"/>
            <w:shd w:val="clear" w:color="auto" w:fill="FFFFFF"/>
          </w:rPr>
          <w:t>спировскиеизвестия.тверскаяобласть.рф</w:t>
        </w:r>
        <w:proofErr w:type="spellEnd"/>
        <w:r w:rsidRPr="00840F84">
          <w:rPr>
            <w:rFonts w:ascii="Arial" w:eastAsia="Arial" w:hAnsi="Arial" w:cs="Arial"/>
            <w:color w:val="0000FF"/>
            <w:sz w:val="22"/>
            <w:szCs w:val="22"/>
            <w:u w:val="single"/>
            <w:shd w:val="clear" w:color="auto" w:fill="FFFFFF"/>
          </w:rPr>
          <w:t>), п. Спирово,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7" w:history="1">
        <w:proofErr w:type="spellStart"/>
        <w:r w:rsidRPr="00840F84">
          <w:rPr>
            <w:rFonts w:ascii="Arial" w:eastAsia="Arial" w:hAnsi="Arial" w:cs="Arial"/>
            <w:color w:val="0000FF"/>
            <w:sz w:val="22"/>
            <w:szCs w:val="22"/>
            <w:u w:val="single"/>
            <w:shd w:val="clear" w:color="auto" w:fill="FFFFFF"/>
          </w:rPr>
          <w:t>Андреапольские</w:t>
        </w:r>
        <w:proofErr w:type="spellEnd"/>
        <w:r w:rsidRPr="00840F84">
          <w:rPr>
            <w:rFonts w:ascii="Arial" w:eastAsia="Arial" w:hAnsi="Arial" w:cs="Arial"/>
            <w:color w:val="0000FF"/>
            <w:sz w:val="22"/>
            <w:szCs w:val="22"/>
            <w:u w:val="single"/>
            <w:shd w:val="clear" w:color="auto" w:fill="FFFFFF"/>
          </w:rPr>
          <w:t xml:space="preserve"> вести (</w:t>
        </w:r>
        <w:proofErr w:type="spellStart"/>
        <w:r w:rsidRPr="00840F84">
          <w:rPr>
            <w:rFonts w:ascii="Arial" w:eastAsia="Arial" w:hAnsi="Arial" w:cs="Arial"/>
            <w:color w:val="0000FF"/>
            <w:sz w:val="22"/>
            <w:szCs w:val="22"/>
            <w:u w:val="single"/>
            <w:shd w:val="clear" w:color="auto" w:fill="FFFFFF"/>
          </w:rPr>
          <w:t>андреапольскиевести.тверскаяобласть.рф</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Андреаполь</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8" w:history="1">
        <w:proofErr w:type="spellStart"/>
        <w:r w:rsidRPr="00840F84">
          <w:rPr>
            <w:rFonts w:ascii="Arial" w:eastAsia="Arial" w:hAnsi="Arial" w:cs="Arial"/>
            <w:color w:val="0000FF"/>
            <w:sz w:val="22"/>
            <w:szCs w:val="22"/>
            <w:u w:val="single"/>
            <w:shd w:val="clear" w:color="auto" w:fill="FFFFFF"/>
          </w:rPr>
          <w:t>Зубцовская</w:t>
        </w:r>
        <w:proofErr w:type="spellEnd"/>
        <w:r w:rsidRPr="00840F84">
          <w:rPr>
            <w:rFonts w:ascii="Arial" w:eastAsia="Arial" w:hAnsi="Arial" w:cs="Arial"/>
            <w:color w:val="0000FF"/>
            <w:sz w:val="22"/>
            <w:szCs w:val="22"/>
            <w:u w:val="single"/>
            <w:shd w:val="clear" w:color="auto" w:fill="FFFFFF"/>
          </w:rPr>
          <w:t xml:space="preserve"> жизнь (</w:t>
        </w:r>
        <w:proofErr w:type="spellStart"/>
        <w:r w:rsidRPr="00840F84">
          <w:rPr>
            <w:rFonts w:ascii="Arial" w:eastAsia="Arial" w:hAnsi="Arial" w:cs="Arial"/>
            <w:color w:val="0000FF"/>
            <w:sz w:val="22"/>
            <w:szCs w:val="22"/>
            <w:u w:val="single"/>
            <w:shd w:val="clear" w:color="auto" w:fill="FFFFFF"/>
          </w:rPr>
          <w:t>зубцовскаяжизнь.тверскаяобласть.рф</w:t>
        </w:r>
        <w:proofErr w:type="spellEnd"/>
        <w:r w:rsidRPr="00840F84">
          <w:rPr>
            <w:rFonts w:ascii="Arial" w:eastAsia="Arial" w:hAnsi="Arial" w:cs="Arial"/>
            <w:color w:val="0000FF"/>
            <w:sz w:val="22"/>
            <w:szCs w:val="22"/>
            <w:u w:val="single"/>
            <w:shd w:val="clear" w:color="auto" w:fill="FFFFFF"/>
          </w:rPr>
          <w:t>), Зубцов,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99" w:history="1">
        <w:r w:rsidRPr="00840F84">
          <w:rPr>
            <w:rFonts w:ascii="Arial" w:eastAsia="Arial" w:hAnsi="Arial" w:cs="Arial"/>
            <w:color w:val="0000FF"/>
            <w:sz w:val="22"/>
            <w:szCs w:val="22"/>
            <w:u w:val="single"/>
            <w:shd w:val="clear" w:color="auto" w:fill="FFFFFF"/>
          </w:rPr>
          <w:t>Авангард (</w:t>
        </w:r>
        <w:proofErr w:type="spellStart"/>
        <w:r w:rsidRPr="00840F84">
          <w:rPr>
            <w:rFonts w:ascii="Arial" w:eastAsia="Arial" w:hAnsi="Arial" w:cs="Arial"/>
            <w:color w:val="0000FF"/>
            <w:sz w:val="22"/>
            <w:szCs w:val="22"/>
            <w:u w:val="single"/>
            <w:shd w:val="clear" w:color="auto" w:fill="FFFFFF"/>
          </w:rPr>
          <w:t>авангард.тверскаяобласть.рф</w:t>
        </w:r>
        <w:proofErr w:type="spellEnd"/>
        <w:r w:rsidRPr="00840F84">
          <w:rPr>
            <w:rFonts w:ascii="Arial" w:eastAsia="Arial" w:hAnsi="Arial" w:cs="Arial"/>
            <w:color w:val="0000FF"/>
            <w:sz w:val="22"/>
            <w:szCs w:val="22"/>
            <w:u w:val="single"/>
            <w:shd w:val="clear" w:color="auto" w:fill="FFFFFF"/>
          </w:rPr>
          <w:t>), Западная Двина,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0" w:history="1">
        <w:r w:rsidRPr="00840F84">
          <w:rPr>
            <w:rFonts w:ascii="Arial" w:eastAsia="Arial" w:hAnsi="Arial" w:cs="Arial"/>
            <w:color w:val="0000FF"/>
            <w:sz w:val="22"/>
            <w:szCs w:val="22"/>
            <w:u w:val="single"/>
            <w:shd w:val="clear" w:color="auto" w:fill="FFFFFF"/>
          </w:rPr>
          <w:t>Коммунар (</w:t>
        </w:r>
        <w:proofErr w:type="spellStart"/>
        <w:r w:rsidRPr="00840F84">
          <w:rPr>
            <w:rFonts w:ascii="Arial" w:eastAsia="Arial" w:hAnsi="Arial" w:cs="Arial"/>
            <w:color w:val="0000FF"/>
            <w:sz w:val="22"/>
            <w:szCs w:val="22"/>
            <w:u w:val="single"/>
            <w:shd w:val="clear" w:color="auto" w:fill="FFFFFF"/>
          </w:rPr>
          <w:t>коммунар.тверскаяобласть.рф</w:t>
        </w:r>
        <w:proofErr w:type="spellEnd"/>
        <w:r w:rsidRPr="00840F84">
          <w:rPr>
            <w:rFonts w:ascii="Arial" w:eastAsia="Arial" w:hAnsi="Arial" w:cs="Arial"/>
            <w:color w:val="0000FF"/>
            <w:sz w:val="22"/>
            <w:szCs w:val="22"/>
            <w:u w:val="single"/>
            <w:shd w:val="clear" w:color="auto" w:fill="FFFFFF"/>
          </w:rPr>
          <w:t>), п. Фирово,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1" w:history="1">
        <w:r w:rsidRPr="00840F84">
          <w:rPr>
            <w:rFonts w:ascii="Arial" w:eastAsia="Arial" w:hAnsi="Arial" w:cs="Arial"/>
            <w:color w:val="0000FF"/>
            <w:sz w:val="22"/>
            <w:szCs w:val="22"/>
            <w:u w:val="single"/>
            <w:shd w:val="clear" w:color="auto" w:fill="FFFFFF"/>
          </w:rPr>
          <w:t>Вперед (</w:t>
        </w:r>
        <w:proofErr w:type="spellStart"/>
        <w:r w:rsidRPr="00840F84">
          <w:rPr>
            <w:rFonts w:ascii="Arial" w:eastAsia="Arial" w:hAnsi="Arial" w:cs="Arial"/>
            <w:color w:val="0000FF"/>
            <w:sz w:val="22"/>
            <w:szCs w:val="22"/>
            <w:u w:val="single"/>
            <w:shd w:val="clear" w:color="auto" w:fill="FFFFFF"/>
          </w:rPr>
          <w:t>вперед.тверскаяобласть.рф</w:t>
        </w:r>
        <w:proofErr w:type="spellEnd"/>
        <w:r w:rsidRPr="00840F84">
          <w:rPr>
            <w:rFonts w:ascii="Arial" w:eastAsia="Arial" w:hAnsi="Arial" w:cs="Arial"/>
            <w:color w:val="0000FF"/>
            <w:sz w:val="22"/>
            <w:szCs w:val="22"/>
            <w:u w:val="single"/>
            <w:shd w:val="clear" w:color="auto" w:fill="FFFFFF"/>
          </w:rPr>
          <w:t>), Калязин,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2" w:history="1">
        <w:r w:rsidRPr="00840F84">
          <w:rPr>
            <w:rFonts w:ascii="Arial" w:eastAsia="Arial" w:hAnsi="Arial" w:cs="Arial"/>
            <w:color w:val="0000FF"/>
            <w:sz w:val="22"/>
            <w:szCs w:val="22"/>
            <w:u w:val="single"/>
            <w:shd w:val="clear" w:color="auto" w:fill="FFFFFF"/>
          </w:rPr>
          <w:t>Новая жизнь (</w:t>
        </w:r>
        <w:proofErr w:type="spellStart"/>
        <w:r w:rsidRPr="00840F84">
          <w:rPr>
            <w:rFonts w:ascii="Arial" w:eastAsia="Arial" w:hAnsi="Arial" w:cs="Arial"/>
            <w:color w:val="0000FF"/>
            <w:sz w:val="22"/>
            <w:szCs w:val="22"/>
            <w:u w:val="single"/>
            <w:shd w:val="clear" w:color="auto" w:fill="FFFFFF"/>
          </w:rPr>
          <w:t>новаяжизнь.тверскаяобласть.рф</w:t>
        </w:r>
        <w:proofErr w:type="spellEnd"/>
        <w:r w:rsidRPr="00840F84">
          <w:rPr>
            <w:rFonts w:ascii="Arial" w:eastAsia="Arial" w:hAnsi="Arial" w:cs="Arial"/>
            <w:color w:val="0000FF"/>
            <w:sz w:val="22"/>
            <w:szCs w:val="22"/>
            <w:u w:val="single"/>
            <w:shd w:val="clear" w:color="auto" w:fill="FFFFFF"/>
          </w:rPr>
          <w:t>), Бологое,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3" w:history="1">
        <w:r w:rsidRPr="00840F84">
          <w:rPr>
            <w:rFonts w:ascii="Arial" w:eastAsia="Arial" w:hAnsi="Arial" w:cs="Arial"/>
            <w:color w:val="0000FF"/>
            <w:sz w:val="22"/>
            <w:szCs w:val="22"/>
            <w:u w:val="single"/>
            <w:shd w:val="clear" w:color="auto" w:fill="FFFFFF"/>
          </w:rPr>
          <w:t>Бельская правда (</w:t>
        </w:r>
        <w:proofErr w:type="spellStart"/>
        <w:r w:rsidRPr="00840F84">
          <w:rPr>
            <w:rFonts w:ascii="Arial" w:eastAsia="Arial" w:hAnsi="Arial" w:cs="Arial"/>
            <w:color w:val="0000FF"/>
            <w:sz w:val="22"/>
            <w:szCs w:val="22"/>
            <w:u w:val="single"/>
            <w:shd w:val="clear" w:color="auto" w:fill="FFFFFF"/>
          </w:rPr>
          <w:t>бельскаяправда.тверскаяобласть.рф</w:t>
        </w:r>
        <w:proofErr w:type="spellEnd"/>
        <w:r w:rsidRPr="00840F84">
          <w:rPr>
            <w:rFonts w:ascii="Arial" w:eastAsia="Arial" w:hAnsi="Arial" w:cs="Arial"/>
            <w:color w:val="0000FF"/>
            <w:sz w:val="22"/>
            <w:szCs w:val="22"/>
            <w:u w:val="single"/>
            <w:shd w:val="clear" w:color="auto" w:fill="FFFFFF"/>
          </w:rPr>
          <w:t>), Белый, 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4" w:history="1">
        <w:r w:rsidRPr="00840F84">
          <w:rPr>
            <w:rFonts w:ascii="Arial" w:eastAsia="Arial" w:hAnsi="Arial" w:cs="Arial"/>
            <w:color w:val="0000FF"/>
            <w:sz w:val="22"/>
            <w:szCs w:val="22"/>
            <w:u w:val="single"/>
            <w:shd w:val="clear" w:color="auto" w:fill="FFFFFF"/>
          </w:rPr>
          <w:t>Жарковский вестник (</w:t>
        </w:r>
        <w:proofErr w:type="spellStart"/>
        <w:r w:rsidRPr="00840F84">
          <w:rPr>
            <w:rFonts w:ascii="Arial" w:eastAsia="Arial" w:hAnsi="Arial" w:cs="Arial"/>
            <w:color w:val="0000FF"/>
            <w:sz w:val="22"/>
            <w:szCs w:val="22"/>
            <w:u w:val="single"/>
            <w:shd w:val="clear" w:color="auto" w:fill="FFFFFF"/>
          </w:rPr>
          <w:t>жарковскийвестник.тверскаяобласть.рф</w:t>
        </w:r>
        <w:proofErr w:type="spellEnd"/>
        <w:r w:rsidRPr="00840F84">
          <w:rPr>
            <w:rFonts w:ascii="Arial" w:eastAsia="Arial" w:hAnsi="Arial" w:cs="Arial"/>
            <w:color w:val="0000FF"/>
            <w:sz w:val="22"/>
            <w:szCs w:val="22"/>
            <w:u w:val="single"/>
            <w:shd w:val="clear" w:color="auto" w:fill="FFFFFF"/>
          </w:rPr>
          <w:t>)</w:t>
        </w:r>
        <w:r w:rsidR="00E9057E">
          <w:rPr>
            <w:rFonts w:ascii="Arial" w:eastAsia="Arial" w:hAnsi="Arial" w:cs="Arial"/>
            <w:color w:val="0000FF"/>
            <w:sz w:val="22"/>
            <w:szCs w:val="22"/>
            <w:u w:val="single"/>
            <w:shd w:val="clear" w:color="auto" w:fill="FFFFFF"/>
          </w:rPr>
          <w:t xml:space="preserve">, </w:t>
        </w:r>
        <w:r w:rsidRPr="00840F84">
          <w:rPr>
            <w:rFonts w:ascii="Arial" w:eastAsia="Arial" w:hAnsi="Arial" w:cs="Arial"/>
            <w:color w:val="0000FF"/>
            <w:sz w:val="22"/>
            <w:szCs w:val="22"/>
            <w:u w:val="single"/>
            <w:shd w:val="clear" w:color="auto" w:fill="FFFFFF"/>
          </w:rPr>
          <w:t>20 февраля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105" w:history="1">
        <w:r w:rsidRPr="00840F84">
          <w:rPr>
            <w:rFonts w:ascii="Arial" w:eastAsia="Arial" w:hAnsi="Arial" w:cs="Arial"/>
            <w:color w:val="0000FF"/>
            <w:sz w:val="22"/>
            <w:szCs w:val="22"/>
            <w:u w:val="single"/>
            <w:shd w:val="clear" w:color="auto" w:fill="FFFFFF"/>
            <w:lang w:val="en-US"/>
          </w:rPr>
          <w:t xml:space="preserve">Sport.russia24.pro, </w:t>
        </w:r>
        <w:r w:rsidRPr="00840F84">
          <w:rPr>
            <w:rFonts w:ascii="Arial" w:eastAsia="Arial" w:hAnsi="Arial" w:cs="Arial"/>
            <w:color w:val="0000FF"/>
            <w:sz w:val="22"/>
            <w:szCs w:val="22"/>
            <w:u w:val="single"/>
            <w:shd w:val="clear" w:color="auto" w:fill="FFFFFF"/>
          </w:rPr>
          <w:t>Москва</w:t>
        </w:r>
        <w:r w:rsidRPr="00840F84">
          <w:rPr>
            <w:rFonts w:ascii="Arial" w:eastAsia="Arial" w:hAnsi="Arial" w:cs="Arial"/>
            <w:color w:val="0000FF"/>
            <w:sz w:val="22"/>
            <w:szCs w:val="22"/>
            <w:u w:val="single"/>
            <w:shd w:val="clear" w:color="auto" w:fill="FFFFFF"/>
            <w:lang w:val="en-US"/>
          </w:rPr>
          <w:t xml:space="preserve">, 20 </w:t>
        </w:r>
        <w:r w:rsidRPr="00840F84">
          <w:rPr>
            <w:rFonts w:ascii="Arial" w:eastAsia="Arial" w:hAnsi="Arial" w:cs="Arial"/>
            <w:color w:val="0000FF"/>
            <w:sz w:val="22"/>
            <w:szCs w:val="22"/>
            <w:u w:val="single"/>
            <w:shd w:val="clear" w:color="auto" w:fill="FFFFFF"/>
          </w:rPr>
          <w:t>февраля</w:t>
        </w:r>
        <w:r w:rsidRPr="00840F84">
          <w:rPr>
            <w:rFonts w:ascii="Arial" w:eastAsia="Arial" w:hAnsi="Arial" w:cs="Arial"/>
            <w:color w:val="0000FF"/>
            <w:sz w:val="22"/>
            <w:szCs w:val="22"/>
            <w:u w:val="single"/>
            <w:shd w:val="clear" w:color="auto" w:fill="FFFFFF"/>
            <w:lang w:val="en-US"/>
          </w:rPr>
          <w:t xml:space="preserve"> 2022</w:t>
        </w:r>
      </w:hyperlink>
    </w:p>
    <w:p w:rsidR="00840F84" w:rsidRPr="00840F84" w:rsidRDefault="00840F84" w:rsidP="00840F84">
      <w:pPr>
        <w:numPr>
          <w:ilvl w:val="0"/>
          <w:numId w:val="5"/>
        </w:numPr>
        <w:tabs>
          <w:tab w:val="left" w:pos="142"/>
        </w:tabs>
        <w:ind w:left="-142" w:firstLine="0"/>
        <w:rPr>
          <w:rFonts w:ascii="Arial" w:eastAsia="Arial" w:hAnsi="Arial" w:cs="Arial"/>
          <w:color w:val="0000FF"/>
          <w:sz w:val="22"/>
          <w:szCs w:val="22"/>
          <w:shd w:val="clear" w:color="auto" w:fill="FFFFFF"/>
        </w:rPr>
      </w:pPr>
      <w:hyperlink r:id="rId106" w:history="1">
        <w:r w:rsidRPr="00840F84">
          <w:rPr>
            <w:rFonts w:ascii="Arial" w:eastAsia="Arial" w:hAnsi="Arial" w:cs="Arial"/>
            <w:color w:val="0000FF"/>
            <w:sz w:val="22"/>
            <w:szCs w:val="22"/>
            <w:u w:val="single"/>
            <w:shd w:val="clear" w:color="auto" w:fill="FFFFFF"/>
          </w:rPr>
          <w:t>Новости Твери (tver-news.net), Тверь, 20 февраля 2022</w:t>
        </w:r>
      </w:hyperlink>
    </w:p>
    <w:p w:rsidR="00840F84" w:rsidRPr="00840F84" w:rsidRDefault="00840F84" w:rsidP="00840F84">
      <w:pPr>
        <w:tabs>
          <w:tab w:val="left" w:pos="142"/>
        </w:tabs>
        <w:spacing w:after="120"/>
        <w:ind w:left="-142"/>
        <w:jc w:val="right"/>
        <w:rPr>
          <w:rFonts w:ascii="Arial" w:eastAsia="Arial" w:hAnsi="Arial" w:cs="Arial"/>
          <w:color w:val="0000FF"/>
          <w:sz w:val="22"/>
          <w:szCs w:val="22"/>
          <w:shd w:val="clear" w:color="auto" w:fill="FFFFFF"/>
        </w:rPr>
      </w:pPr>
      <w:hyperlink w:anchor="tabtxt_1575050_1922998672" w:history="1">
        <w:r w:rsidRPr="00840F84">
          <w:rPr>
            <w:rFonts w:ascii="Arial" w:eastAsia="Arial" w:hAnsi="Arial" w:cs="Arial"/>
            <w:color w:val="0000FF"/>
            <w:sz w:val="22"/>
            <w:szCs w:val="22"/>
            <w:u w:val="single"/>
            <w:shd w:val="clear" w:color="auto" w:fill="FFFFFF"/>
          </w:rPr>
          <w:t>К заголовкам сообщений</w:t>
        </w:r>
      </w:hyperlink>
    </w:p>
    <w:p w:rsidR="00313AF1" w:rsidRDefault="00313AF1" w:rsidP="00840F84">
      <w:pPr>
        <w:tabs>
          <w:tab w:val="left" w:pos="142"/>
        </w:tabs>
        <w:ind w:left="-142"/>
        <w:rPr>
          <w:rFonts w:ascii="Arial" w:eastAsia="Arial" w:hAnsi="Arial" w:cs="Arial"/>
          <w:b/>
          <w:color w:val="000000"/>
          <w:sz w:val="22"/>
          <w:szCs w:val="22"/>
          <w:shd w:val="clear" w:color="auto" w:fill="FFFFFF"/>
        </w:rPr>
      </w:pPr>
    </w:p>
    <w:p w:rsidR="00840F84" w:rsidRPr="00840F84" w:rsidRDefault="00840F84" w:rsidP="00840F84">
      <w:pPr>
        <w:tabs>
          <w:tab w:val="left" w:pos="142"/>
        </w:tabs>
        <w:ind w:left="-142"/>
        <w:rPr>
          <w:rFonts w:ascii="Arial" w:eastAsia="Arial" w:hAnsi="Arial" w:cs="Arial"/>
          <w:b/>
          <w:color w:val="000000"/>
          <w:sz w:val="22"/>
          <w:szCs w:val="22"/>
          <w:shd w:val="clear" w:color="auto" w:fill="FFFFFF"/>
        </w:rPr>
      </w:pPr>
      <w:r w:rsidRPr="00840F84">
        <w:rPr>
          <w:rFonts w:ascii="Arial" w:eastAsia="Arial" w:hAnsi="Arial" w:cs="Arial"/>
          <w:b/>
          <w:color w:val="000000"/>
          <w:sz w:val="22"/>
          <w:szCs w:val="22"/>
          <w:shd w:val="clear" w:color="auto" w:fill="FFFFFF"/>
        </w:rPr>
        <w:t>Тверские ведомости (</w:t>
      </w:r>
      <w:proofErr w:type="spellStart"/>
      <w:r w:rsidRPr="00840F84">
        <w:rPr>
          <w:rFonts w:ascii="Arial" w:eastAsia="Arial" w:hAnsi="Arial" w:cs="Arial"/>
          <w:b/>
          <w:color w:val="000000"/>
          <w:sz w:val="22"/>
          <w:szCs w:val="22"/>
          <w:shd w:val="clear" w:color="auto" w:fill="FFFFFF"/>
        </w:rPr>
        <w:t>vedtver.ru</w:t>
      </w:r>
      <w:proofErr w:type="spellEnd"/>
      <w:r w:rsidRPr="00840F84">
        <w:rPr>
          <w:rFonts w:ascii="Arial" w:eastAsia="Arial" w:hAnsi="Arial" w:cs="Arial"/>
          <w:b/>
          <w:color w:val="000000"/>
          <w:sz w:val="22"/>
          <w:szCs w:val="22"/>
          <w:shd w:val="clear" w:color="auto" w:fill="FFFFFF"/>
        </w:rPr>
        <w:t>), Тверь, 20 февраля 2022</w:t>
      </w:r>
    </w:p>
    <w:p w:rsidR="00840F84" w:rsidRPr="00840F84" w:rsidRDefault="00840F84" w:rsidP="00840F84">
      <w:pPr>
        <w:tabs>
          <w:tab w:val="left" w:pos="142"/>
        </w:tabs>
        <w:ind w:left="-142"/>
        <w:jc w:val="both"/>
        <w:outlineLvl w:val="1"/>
        <w:rPr>
          <w:rFonts w:ascii="Arial" w:eastAsia="Arial" w:hAnsi="Arial" w:cs="Arial"/>
          <w:color w:val="000000"/>
          <w:sz w:val="22"/>
          <w:szCs w:val="22"/>
          <w:shd w:val="clear" w:color="auto" w:fill="FFFFFF"/>
        </w:rPr>
      </w:pPr>
      <w:bookmarkStart w:id="21" w:name="ant_1575050_1923115664"/>
      <w:r w:rsidRPr="00840F84">
        <w:rPr>
          <w:rFonts w:ascii="Arial" w:eastAsia="Arial" w:hAnsi="Arial" w:cs="Arial"/>
          <w:color w:val="000000"/>
          <w:sz w:val="22"/>
          <w:szCs w:val="22"/>
          <w:shd w:val="clear" w:color="auto" w:fill="FFFFFF"/>
        </w:rPr>
        <w:lastRenderedPageBreak/>
        <w:t>АНДРЕЙ ТУРЧАК: "ЕДИНАЯ РОССИЯ" ОКАЖЕТ ГУМАНИТАРНУЮ ПОМОЩЬ ЭВАКУИРОВАННЫМ С ДОНБАССА ЖИТЕЛЯМ</w:t>
      </w:r>
      <w:bookmarkEnd w:id="21"/>
    </w:p>
    <w:p w:rsidR="00840F84" w:rsidRPr="00840F84" w:rsidRDefault="00840F84" w:rsidP="00840F84">
      <w:pPr>
        <w:tabs>
          <w:tab w:val="left" w:pos="142"/>
        </w:tabs>
        <w:ind w:left="-142"/>
        <w:jc w:val="both"/>
        <w:rPr>
          <w:rFonts w:ascii="Arial" w:eastAsia="Arial" w:hAnsi="Arial" w:cs="Arial"/>
          <w:color w:val="000000"/>
          <w:sz w:val="22"/>
          <w:szCs w:val="22"/>
          <w:shd w:val="clear" w:color="auto" w:fill="FFFFFF"/>
        </w:rPr>
      </w:pPr>
      <w:r w:rsidRPr="00840F84">
        <w:rPr>
          <w:rFonts w:ascii="Arial" w:eastAsia="Arial" w:hAnsi="Arial" w:cs="Arial"/>
          <w:color w:val="000000"/>
          <w:sz w:val="22"/>
          <w:szCs w:val="22"/>
          <w:shd w:val="clear" w:color="auto" w:fill="C0C0C0"/>
        </w:rPr>
        <w:t>Губернатор Тверской области</w:t>
      </w:r>
      <w:r w:rsidRPr="00840F84">
        <w:rPr>
          <w:rFonts w:ascii="Arial" w:eastAsia="Arial" w:hAnsi="Arial" w:cs="Arial"/>
          <w:color w:val="000000"/>
          <w:sz w:val="22"/>
          <w:szCs w:val="22"/>
          <w:shd w:val="clear" w:color="auto" w:fill="FFFFFF"/>
        </w:rPr>
        <w:t xml:space="preserve">, секретарь регионального отделения партии "Единая Россия" </w:t>
      </w:r>
      <w:r w:rsidRPr="00840F84">
        <w:rPr>
          <w:rFonts w:ascii="Arial" w:eastAsia="Arial" w:hAnsi="Arial" w:cs="Arial"/>
          <w:color w:val="000000"/>
          <w:sz w:val="22"/>
          <w:szCs w:val="22"/>
          <w:shd w:val="clear" w:color="auto" w:fill="C0C0C0"/>
        </w:rPr>
        <w:t xml:space="preserve">Игорь </w:t>
      </w:r>
      <w:proofErr w:type="spellStart"/>
      <w:r w:rsidRPr="00840F84">
        <w:rPr>
          <w:rFonts w:ascii="Arial" w:eastAsia="Arial" w:hAnsi="Arial" w:cs="Arial"/>
          <w:color w:val="000000"/>
          <w:sz w:val="22"/>
          <w:szCs w:val="22"/>
          <w:shd w:val="clear" w:color="auto" w:fill="C0C0C0"/>
        </w:rPr>
        <w:t>Руденя</w:t>
      </w:r>
      <w:proofErr w:type="spellEnd"/>
      <w:r w:rsidRPr="00840F84">
        <w:rPr>
          <w:rFonts w:ascii="Arial" w:eastAsia="Arial" w:hAnsi="Arial" w:cs="Arial"/>
          <w:color w:val="000000"/>
          <w:sz w:val="22"/>
          <w:szCs w:val="22"/>
          <w:shd w:val="clear" w:color="auto" w:fill="FFFFFF"/>
        </w:rPr>
        <w:t xml:space="preserve"> объявил, что Тверской регион готов принять беженцев... </w:t>
      </w:r>
    </w:p>
    <w:p w:rsidR="00840F84" w:rsidRPr="00840F84" w:rsidRDefault="00840F84" w:rsidP="00840F84">
      <w:pPr>
        <w:tabs>
          <w:tab w:val="left" w:pos="142"/>
        </w:tabs>
        <w:ind w:left="-142"/>
        <w:rPr>
          <w:rFonts w:ascii="Arial" w:eastAsia="Arial" w:hAnsi="Arial" w:cs="Arial"/>
          <w:color w:val="0000FF"/>
          <w:sz w:val="22"/>
          <w:szCs w:val="22"/>
          <w:shd w:val="clear" w:color="auto" w:fill="FFFFFF"/>
        </w:rPr>
      </w:pPr>
      <w:hyperlink r:id="rId107" w:history="1">
        <w:r w:rsidRPr="00840F84">
          <w:rPr>
            <w:rFonts w:ascii="Arial" w:eastAsia="Arial" w:hAnsi="Arial" w:cs="Arial"/>
            <w:color w:val="0000FF"/>
            <w:sz w:val="22"/>
            <w:szCs w:val="22"/>
            <w:u w:val="single"/>
            <w:shd w:val="clear" w:color="auto" w:fill="FFFFFF"/>
          </w:rPr>
          <w:t>https://vedtver.ru/news/society/andrej-turchak-edinaja-rossija-okazhet-gumanitarnuju-pomoshh-jevakuirovannym-s-donbassa-zhiteljam/</w:t>
        </w:r>
      </w:hyperlink>
    </w:p>
    <w:p w:rsidR="00840F84" w:rsidRPr="00840F84" w:rsidRDefault="00840F84" w:rsidP="00840F84">
      <w:pPr>
        <w:tabs>
          <w:tab w:val="left" w:pos="142"/>
        </w:tabs>
        <w:spacing w:before="120"/>
        <w:ind w:left="-142"/>
        <w:rPr>
          <w:rFonts w:ascii="Arial" w:eastAsia="Arial" w:hAnsi="Arial" w:cs="Arial"/>
          <w:color w:val="000000"/>
          <w:sz w:val="22"/>
          <w:szCs w:val="22"/>
          <w:u w:val="single"/>
          <w:shd w:val="clear" w:color="auto" w:fill="FFFFFF"/>
        </w:rPr>
      </w:pPr>
      <w:r w:rsidRPr="00840F84">
        <w:rPr>
          <w:rFonts w:ascii="Arial" w:eastAsia="Arial" w:hAnsi="Arial" w:cs="Arial"/>
          <w:color w:val="000000"/>
          <w:sz w:val="22"/>
          <w:szCs w:val="22"/>
          <w:u w:val="single"/>
          <w:shd w:val="clear" w:color="auto" w:fill="FFFFFF"/>
        </w:rPr>
        <w:t>Сообщения по событию:</w:t>
      </w:r>
    </w:p>
    <w:p w:rsidR="00840F84" w:rsidRPr="00840F84" w:rsidRDefault="00840F84" w:rsidP="00840F84">
      <w:pPr>
        <w:numPr>
          <w:ilvl w:val="0"/>
          <w:numId w:val="6"/>
        </w:numPr>
        <w:tabs>
          <w:tab w:val="left" w:pos="142"/>
        </w:tabs>
        <w:ind w:left="-142" w:firstLine="0"/>
        <w:rPr>
          <w:rFonts w:ascii="Arial" w:eastAsia="Arial" w:hAnsi="Arial" w:cs="Arial"/>
          <w:color w:val="0000FF"/>
          <w:sz w:val="22"/>
          <w:szCs w:val="22"/>
          <w:shd w:val="clear" w:color="auto" w:fill="FFFFFF"/>
        </w:rPr>
      </w:pPr>
      <w:hyperlink r:id="rId108" w:history="1">
        <w:r w:rsidRPr="00840F84">
          <w:rPr>
            <w:rFonts w:ascii="Arial" w:eastAsia="Arial" w:hAnsi="Arial" w:cs="Arial"/>
            <w:color w:val="0000FF"/>
            <w:sz w:val="22"/>
            <w:szCs w:val="22"/>
            <w:u w:val="single"/>
            <w:shd w:val="clear" w:color="auto" w:fill="FFFFFF"/>
          </w:rPr>
          <w:t xml:space="preserve">Вести </w:t>
        </w:r>
        <w:proofErr w:type="spellStart"/>
        <w:r w:rsidRPr="00840F84">
          <w:rPr>
            <w:rFonts w:ascii="Arial" w:eastAsia="Arial" w:hAnsi="Arial" w:cs="Arial"/>
            <w:color w:val="0000FF"/>
            <w:sz w:val="22"/>
            <w:szCs w:val="22"/>
            <w:u w:val="single"/>
            <w:shd w:val="clear" w:color="auto" w:fill="FFFFFF"/>
          </w:rPr>
          <w:t>Максатихи</w:t>
        </w:r>
        <w:proofErr w:type="spellEnd"/>
        <w:r w:rsidRPr="00840F84">
          <w:rPr>
            <w:rFonts w:ascii="Arial" w:eastAsia="Arial" w:hAnsi="Arial" w:cs="Arial"/>
            <w:color w:val="0000FF"/>
            <w:sz w:val="22"/>
            <w:szCs w:val="22"/>
            <w:u w:val="single"/>
            <w:shd w:val="clear" w:color="auto" w:fill="FFFFFF"/>
          </w:rPr>
          <w:t xml:space="preserve"> (</w:t>
        </w:r>
        <w:proofErr w:type="spellStart"/>
        <w:r w:rsidRPr="00840F84">
          <w:rPr>
            <w:rFonts w:ascii="Arial" w:eastAsia="Arial" w:hAnsi="Arial" w:cs="Arial"/>
            <w:color w:val="0000FF"/>
            <w:sz w:val="22"/>
            <w:szCs w:val="22"/>
            <w:u w:val="single"/>
            <w:shd w:val="clear" w:color="auto" w:fill="FFFFFF"/>
          </w:rPr>
          <w:t>vesti-m.ru</w:t>
        </w:r>
        <w:proofErr w:type="spellEnd"/>
        <w:r w:rsidRPr="00840F84">
          <w:rPr>
            <w:rFonts w:ascii="Arial" w:eastAsia="Arial" w:hAnsi="Arial" w:cs="Arial"/>
            <w:color w:val="0000FF"/>
            <w:sz w:val="22"/>
            <w:szCs w:val="22"/>
            <w:u w:val="single"/>
            <w:shd w:val="clear" w:color="auto" w:fill="FFFFFF"/>
          </w:rPr>
          <w:t xml:space="preserve">), п.г.т. </w:t>
        </w:r>
        <w:proofErr w:type="spellStart"/>
        <w:r w:rsidRPr="00840F84">
          <w:rPr>
            <w:rFonts w:ascii="Arial" w:eastAsia="Arial" w:hAnsi="Arial" w:cs="Arial"/>
            <w:color w:val="0000FF"/>
            <w:sz w:val="22"/>
            <w:szCs w:val="22"/>
            <w:u w:val="single"/>
            <w:shd w:val="clear" w:color="auto" w:fill="FFFFFF"/>
          </w:rPr>
          <w:t>Максатиха</w:t>
        </w:r>
        <w:proofErr w:type="spellEnd"/>
        <w:r w:rsidRPr="00840F84">
          <w:rPr>
            <w:rFonts w:ascii="Arial" w:eastAsia="Arial" w:hAnsi="Arial" w:cs="Arial"/>
            <w:color w:val="0000FF"/>
            <w:sz w:val="22"/>
            <w:szCs w:val="22"/>
            <w:u w:val="single"/>
            <w:shd w:val="clear" w:color="auto" w:fill="FFFFFF"/>
          </w:rPr>
          <w:t>, 20 февраля 2022</w:t>
        </w:r>
      </w:hyperlink>
    </w:p>
    <w:p w:rsidR="00840F84" w:rsidRPr="00840F84" w:rsidRDefault="00840F84" w:rsidP="00840F84">
      <w:pPr>
        <w:numPr>
          <w:ilvl w:val="0"/>
          <w:numId w:val="6"/>
        </w:numPr>
        <w:tabs>
          <w:tab w:val="left" w:pos="142"/>
        </w:tabs>
        <w:ind w:left="-142" w:firstLine="0"/>
        <w:rPr>
          <w:rFonts w:ascii="Arial" w:eastAsia="Arial" w:hAnsi="Arial" w:cs="Arial"/>
          <w:color w:val="0000FF"/>
          <w:sz w:val="22"/>
          <w:szCs w:val="22"/>
          <w:shd w:val="clear" w:color="auto" w:fill="FFFFFF"/>
        </w:rPr>
      </w:pPr>
      <w:hyperlink r:id="rId109" w:history="1">
        <w:proofErr w:type="spellStart"/>
        <w:r w:rsidRPr="00840F84">
          <w:rPr>
            <w:rFonts w:ascii="Arial" w:eastAsia="Arial" w:hAnsi="Arial" w:cs="Arial"/>
            <w:color w:val="0000FF"/>
            <w:sz w:val="22"/>
            <w:szCs w:val="22"/>
            <w:u w:val="single"/>
            <w:shd w:val="clear" w:color="auto" w:fill="FFFFFF"/>
          </w:rPr>
          <w:t>Volochek.life</w:t>
        </w:r>
        <w:proofErr w:type="spellEnd"/>
        <w:r w:rsidRPr="00840F84">
          <w:rPr>
            <w:rFonts w:ascii="Arial" w:eastAsia="Arial" w:hAnsi="Arial" w:cs="Arial"/>
            <w:color w:val="0000FF"/>
            <w:sz w:val="22"/>
            <w:szCs w:val="22"/>
            <w:u w:val="single"/>
            <w:shd w:val="clear" w:color="auto" w:fill="FFFFFF"/>
          </w:rPr>
          <w:t>, Вышний Волочек, 20 февраля 2022</w:t>
        </w:r>
      </w:hyperlink>
    </w:p>
    <w:p w:rsidR="00840F84" w:rsidRPr="00840F84" w:rsidRDefault="00840F84" w:rsidP="00840F84">
      <w:pPr>
        <w:numPr>
          <w:ilvl w:val="0"/>
          <w:numId w:val="6"/>
        </w:numPr>
        <w:tabs>
          <w:tab w:val="left" w:pos="142"/>
        </w:tabs>
        <w:ind w:left="-142" w:firstLine="0"/>
        <w:rPr>
          <w:rFonts w:ascii="Arial" w:eastAsia="Arial" w:hAnsi="Arial" w:cs="Arial"/>
          <w:color w:val="0000FF"/>
          <w:sz w:val="22"/>
          <w:szCs w:val="22"/>
          <w:shd w:val="clear" w:color="auto" w:fill="FFFFFF"/>
        </w:rPr>
      </w:pPr>
      <w:hyperlink r:id="rId110" w:history="1">
        <w:r w:rsidRPr="00840F84">
          <w:rPr>
            <w:rFonts w:ascii="Arial" w:eastAsia="Arial" w:hAnsi="Arial" w:cs="Arial"/>
            <w:color w:val="0000FF"/>
            <w:sz w:val="22"/>
            <w:szCs w:val="22"/>
            <w:u w:val="single"/>
            <w:shd w:val="clear" w:color="auto" w:fill="FFFFFF"/>
          </w:rPr>
          <w:t>ГТРК Тверь, Тверь, 20 февраля 2022</w:t>
        </w:r>
      </w:hyperlink>
    </w:p>
    <w:p w:rsidR="001654DC" w:rsidRPr="00840F84" w:rsidRDefault="00840F84" w:rsidP="00840F84">
      <w:pPr>
        <w:tabs>
          <w:tab w:val="left" w:pos="142"/>
        </w:tabs>
        <w:spacing w:after="120"/>
        <w:ind w:left="-142"/>
        <w:jc w:val="right"/>
        <w:rPr>
          <w:rFonts w:ascii="Arial" w:eastAsia="Arial" w:hAnsi="Arial" w:cs="Arial"/>
          <w:color w:val="0000FF"/>
          <w:sz w:val="22"/>
          <w:szCs w:val="22"/>
          <w:shd w:val="clear" w:color="auto" w:fill="FFFFFF"/>
        </w:rPr>
      </w:pPr>
      <w:hyperlink w:anchor="tabtxt_1575050_1923115664" w:history="1">
        <w:r w:rsidRPr="00840F84">
          <w:rPr>
            <w:rFonts w:ascii="Arial" w:eastAsia="Arial" w:hAnsi="Arial" w:cs="Arial"/>
            <w:color w:val="0000FF"/>
            <w:sz w:val="22"/>
            <w:szCs w:val="22"/>
            <w:u w:val="single"/>
            <w:shd w:val="clear" w:color="auto" w:fill="FFFFFF"/>
          </w:rPr>
          <w:t>К заго</w:t>
        </w:r>
        <w:r w:rsidRPr="00840F84">
          <w:rPr>
            <w:rFonts w:ascii="Arial" w:eastAsia="Arial" w:hAnsi="Arial" w:cs="Arial"/>
            <w:color w:val="0000FF"/>
            <w:sz w:val="22"/>
            <w:szCs w:val="22"/>
            <w:u w:val="single"/>
            <w:shd w:val="clear" w:color="auto" w:fill="FFFFFF"/>
          </w:rPr>
          <w:t>л</w:t>
        </w:r>
        <w:r w:rsidRPr="00840F84">
          <w:rPr>
            <w:rFonts w:ascii="Arial" w:eastAsia="Arial" w:hAnsi="Arial" w:cs="Arial"/>
            <w:color w:val="0000FF"/>
            <w:sz w:val="22"/>
            <w:szCs w:val="22"/>
            <w:u w:val="single"/>
            <w:shd w:val="clear" w:color="auto" w:fill="FFFFFF"/>
          </w:rPr>
          <w:t>овкам сообщений</w:t>
        </w:r>
      </w:hyperlink>
    </w:p>
    <w:p w:rsidR="005612C8" w:rsidRDefault="005612C8" w:rsidP="00033ADD">
      <w:pPr>
        <w:tabs>
          <w:tab w:val="left" w:pos="0"/>
        </w:tabs>
        <w:ind w:left="-142"/>
        <w:rPr>
          <w:rFonts w:ascii="Arial" w:eastAsia="Arial" w:hAnsi="Arial" w:cs="Arial"/>
          <w:color w:val="000000"/>
          <w:sz w:val="22"/>
          <w:szCs w:val="22"/>
          <w:shd w:val="clear" w:color="auto" w:fill="FFFFFF"/>
        </w:rPr>
      </w:pPr>
    </w:p>
    <w:sectPr w:rsidR="005612C8" w:rsidSect="008E3C9B">
      <w:headerReference w:type="default" r:id="rId111"/>
      <w:footerReference w:type="even" r:id="rId112"/>
      <w:footerReference w:type="default" r:id="rId113"/>
      <w:footerReference w:type="first" r:id="rId114"/>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CF2" w:rsidRDefault="00D04CF2">
      <w:r>
        <w:separator/>
      </w:r>
    </w:p>
  </w:endnote>
  <w:endnote w:type="continuationSeparator" w:id="0">
    <w:p w:rsidR="00D04CF2" w:rsidRDefault="00D04C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000837">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000837" w:rsidP="00EB666B">
        <w:pPr>
          <w:pStyle w:val="affa"/>
          <w:jc w:val="right"/>
        </w:pPr>
        <w:fldSimple w:instr=" PAGE   \* MERGEFORMAT ">
          <w:r w:rsidR="00BE419A">
            <w:rPr>
              <w:noProof/>
            </w:rPr>
            <w:t>7</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CF2" w:rsidRDefault="00D04CF2">
      <w:r>
        <w:separator/>
      </w:r>
    </w:p>
  </w:footnote>
  <w:footnote w:type="continuationSeparator" w:id="0">
    <w:p w:rsidR="00D04CF2" w:rsidRDefault="00D04C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29538"/>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296"/>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9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vernews.ru/news/281869/" TargetMode="External"/><Relationship Id="rId21" Type="http://schemas.openxmlformats.org/officeDocument/2006/relationships/hyperlink" Target="https://&#1084;&#1086;&#1083;&#1086;&#1082;&#1086;&#1074;&#1089;&#1082;&#1080;&#1081;&#1082;&#1088;&#1072;&#1081;.&#1090;&#1074;&#1077;&#1088;&#1089;&#1082;&#1072;&#1103;&#1086;&#1073;&#1083;&#1072;&#1089;&#1090;&#1100;.&#1088;&#1092;/news/novosti-regiona/101-god-ispolnilsya-veteranu-velikoy-otechestvennoy-voyny-zhitelnitse-tveri-marii-ivanovne-makarovoy/" TargetMode="External"/><Relationship Id="rId42" Type="http://schemas.openxmlformats.org/officeDocument/2006/relationships/hyperlink" Target="https://tvtver.ru/news/ozero-seliger-v-tverskoj-oblasti-voshlo-v-top-5-samyh-krasivyh-napravlenij-dlya-letnego-otdyha-s-detmi-v-rossii/" TargetMode="External"/><Relationship Id="rId47" Type="http://schemas.openxmlformats.org/officeDocument/2006/relationships/hyperlink" Target="https://&#1073;&#1077;&#1083;&#1100;&#1089;&#1082;&#1072;&#1103;&#1087;&#1088;&#1072;&#1074;&#1076;&#1072;.&#1090;&#1074;&#1077;&#1088;&#1089;&#1082;&#1072;&#1103;&#1086;&#1073;&#1083;&#1072;&#1089;&#1090;&#1100;.&#1088;&#1092;/news/novosti-regiona/ozero-seliger-v-tverskoy-oblasti-voshlo-v-pyaterku-samykh-krasivykh-napravleniy-dlya-otdykha-s-detmi/" TargetMode="External"/><Relationship Id="rId63" Type="http://schemas.openxmlformats.org/officeDocument/2006/relationships/hyperlink" Target="https://xn----ctbbkcp3ddjc7i.xn--p1ai/dailynews/ozero-seliger-v-tverskoy-oblasti-voshlo-v-pyaterku-samykh-krasivykh-napravleniy-dlya-otdykha-s-detmi/" TargetMode="External"/><Relationship Id="rId68" Type="http://schemas.openxmlformats.org/officeDocument/2006/relationships/hyperlink" Target="https://tver.mk.ru/social/2022/02/20/v-tverskoy-oblasti-utverdili-granicy-eshhyo-vosmi-osobo-okhranyaemykh-prirodnykh-obektov.html" TargetMode="External"/><Relationship Id="rId84" Type="http://schemas.openxmlformats.org/officeDocument/2006/relationships/hyperlink" Target="https://xn--80adnee0afc6kza.xn--80aaccp4ajwpkgbl4lpb.xn--p1ai/news/novosti-regiona/v-tverskoy-oblasti-utverzhdeny-granitsy-8-osobo-okhranyaemykh-prirodnykh-territoriy-regionalnogo-zna/" TargetMode="External"/><Relationship Id="rId89" Type="http://schemas.openxmlformats.org/officeDocument/2006/relationships/hyperlink" Target="http://konzarya.ru/node/19377" TargetMode="External"/><Relationship Id="rId112" Type="http://schemas.openxmlformats.org/officeDocument/2006/relationships/footer" Target="footer1.xml"/><Relationship Id="rId16" Type="http://schemas.openxmlformats.org/officeDocument/2006/relationships/hyperlink" Target="https://glavny.tv/last-news/tver/101-god-otmetila-veteran-velikoy-otechestvennoy-voyny-iz-tveri/" TargetMode="External"/><Relationship Id="rId107" Type="http://schemas.openxmlformats.org/officeDocument/2006/relationships/hyperlink" Target="https://vedtver.ru/news/society/andrej-turchak-edinaja-rossija-okazhet-gumanitarnuju-pomoshh-jevakuirovannym-s-donbassa-zhiteljam/" TargetMode="External"/><Relationship Id="rId11" Type="http://schemas.openxmlformats.org/officeDocument/2006/relationships/chart" Target="charts/chart3.xml"/><Relationship Id="rId24" Type="http://schemas.openxmlformats.org/officeDocument/2006/relationships/hyperlink" Target="https://leninskoeznamya.tverreg.ru/news/novosti-regiona/101-god-ispolnilsya-veteranu-velikoy-otechestvennoy-voyny-zhitelnitse-tveri-marii-ivanovne-makarovoy/" TargetMode="External"/><Relationship Id="rId32" Type="http://schemas.openxmlformats.org/officeDocument/2006/relationships/hyperlink" Target="https://xn--80aaaggh4d0a.xn--80aaccp4ajwpkgbl4lpb.xn--p1ai/news/novosti-regiona/101-god-ispolnilsya-veteranu-velikoy-otechestvennoy-voyny-zhitelnitse-tveri-marii-ivanovne-makarovoy/" TargetMode="External"/><Relationship Id="rId37" Type="http://schemas.openxmlformats.org/officeDocument/2006/relationships/hyperlink" Target="https://&#1073;&#1077;&#1083;&#1100;&#1089;&#1082;&#1072;&#1103;&#1087;&#1088;&#1072;&#1074;&#1076;&#1072;.&#1090;&#1074;&#1077;&#1088;&#1089;&#1082;&#1072;&#1103;&#1086;&#1073;&#1083;&#1072;&#1089;&#1090;&#1100;.&#1088;&#1092;/news/novosti-regiona/101-god-ispolnilsya-veteranu-velikoy-otechestvennoy-voyny-zhitelnitse-tveri-marii-ivanovne-makarovoy/" TargetMode="External"/><Relationship Id="rId40" Type="http://schemas.openxmlformats.org/officeDocument/2006/relationships/hyperlink" Target="http://tver-news.net/politics/2022/02/20/83143.html" TargetMode="External"/><Relationship Id="rId45" Type="http://schemas.openxmlformats.org/officeDocument/2006/relationships/hyperlink" Target="http://tver-news.net/society/2022/02/20/83154.html" TargetMode="External"/><Relationship Id="rId53" Type="http://schemas.openxmlformats.org/officeDocument/2006/relationships/hyperlink" Target="https://xn--b1aaibidbbdn6bkolfhr9u.xn--80aaccp4ajwpkgbl4lpb.xn--p1ai/news/novosti-regiona/ozero-seliger-v-tverskoy-oblasti-voshlo-v-pyaterku-samykh-krasivykh-napravleniy-dlya-otdykha-s-detmi/" TargetMode="External"/><Relationship Id="rId58" Type="http://schemas.openxmlformats.org/officeDocument/2006/relationships/hyperlink" Target="https://xn--80atgafdsv.xn--80aaccp4ajwpkgbl4lpb.xn--p1ai/news/novosti-regiona/ozero-seliger-v-tverskoy-oblasti-voshlo-v-pyaterku-samykh-krasivykh-napravleniy-dlya-otdykha-s-detmi/" TargetMode="External"/><Relationship Id="rId66" Type="http://schemas.openxmlformats.org/officeDocument/2006/relationships/hyperlink" Target="https://www.tver.kp.ru/online/news/4636961/" TargetMode="External"/><Relationship Id="rId74" Type="http://schemas.openxmlformats.org/officeDocument/2006/relationships/hyperlink" Target="https://&#1084;&#1086;&#1083;&#1086;&#1082;&#1086;&#1074;&#1089;&#1082;&#1080;&#1081;&#1082;&#1088;&#1072;&#1081;.&#1090;&#1074;&#1077;&#1088;&#1089;&#1082;&#1072;&#1103;&#1086;&#1073;&#1083;&#1072;&#1089;&#1090;&#1100;.&#1088;&#1092;/news/novosti-regiona/v-tverskoy-oblasti-utverzhdeny-granitsy-8-osobo-okhranyaemykh-prirodnykh-territoriy-regionalnogo-zna/" TargetMode="External"/><Relationship Id="rId79" Type="http://schemas.openxmlformats.org/officeDocument/2006/relationships/hyperlink" Target="https://xn--b1aaibidbbdn6bkolfhr9u.xn--80aaccp4ajwpkgbl4lpb.xn--p1ai/news/novosti-regiona/v-tverskoy-oblasti-utverzhdeny-granitsy-8-osobo-okhranyaemykh-prirodnykh-territoriy-regionalnogo-zna/" TargetMode="External"/><Relationship Id="rId87" Type="http://schemas.openxmlformats.org/officeDocument/2006/relationships/hyperlink" Target="http://tver-news.net/society/2022/02/20/83140.html" TargetMode="External"/><Relationship Id="rId102" Type="http://schemas.openxmlformats.org/officeDocument/2006/relationships/hyperlink" Target="https://xn--80adnee0afc6kza.xn--80aaccp4ajwpkgbl4lpb.xn--p1ai/news/novosti-regiona/v-tverskoy-oblasti-opredelyat-luchshie-shkolnye-basketbolnye-komandy-kotorye-predstavyat-region-na-u/" TargetMode="External"/><Relationship Id="rId110" Type="http://schemas.openxmlformats.org/officeDocument/2006/relationships/hyperlink" Target="https://xn----ctbbkcp3ddjc7i.xn--p1ai/dailynews/tverskaya-oblast-gotova-okazat-pomoshch-grazhdanam-dnr-i-lnr/"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xn--b1aeca2ch.xn--80aaccp4ajwpkgbl4lpb.xn--p1ai/news/novosti-regiona/ozero-seliger-v-tverskoy-oblasti-voshlo-v-pyaterku-samykh-krasivykh-napravleniy-dlya-otdykha-s-detmi/" TargetMode="External"/><Relationship Id="rId82" Type="http://schemas.openxmlformats.org/officeDocument/2006/relationships/hyperlink" Target="https://xn--b1aeca2ch.xn--80aaccp4ajwpkgbl4lpb.xn--p1ai/news/novosti-regiona/v-tverskoy-oblasti-utverzhdeny-granitsy-8-osobo-okhranyaemykh-prirodnykh-territoriy-regionalnogo-zna/" TargetMode="External"/><Relationship Id="rId90" Type="http://schemas.openxmlformats.org/officeDocument/2006/relationships/hyperlink" Target="https://xn--80aeaggbsdn1am6affp.xn--80aaccp4ajwpkgbl4lpb.xn--p1ai/news/novosti-regiona/v-tverskoy-oblasti-opredelyat-luchshie-shkolnye-basketbolnye-komandy-kotorye-predstavyat-region-na-u/" TargetMode="External"/><Relationship Id="rId95" Type="http://schemas.openxmlformats.org/officeDocument/2006/relationships/hyperlink" Target="https://xn--80aaafacod0cjtobqp6g1a7c4e.xn--80aaccp4ajwpkgbl4lpb.xn--p1ai/news/novosti-regiona/v-tverskoy-oblasti-opredelyat-luchshie-shkolnye-basketbolnye-komandy-kotorye-predstavyat-region-na-u/" TargetMode="External"/><Relationship Id="rId19" Type="http://schemas.openxmlformats.org/officeDocument/2006/relationships/hyperlink" Target="https://tver.mk.ru/social/2022/02/20/zhitelnice-tveri-ispolnilsya-101-god.html" TargetMode="External"/><Relationship Id="rId14" Type="http://schemas.openxmlformats.org/officeDocument/2006/relationships/hyperlink" Target="https://toptver.ru/lenta/zhitelnice-tveri-ispolnilsja-101-god/" TargetMode="External"/><Relationship Id="rId22" Type="http://schemas.openxmlformats.org/officeDocument/2006/relationships/hyperlink" Target="https://&#1085;&#1072;&#1096;&#1072;&#1078;&#1080;&#1079;&#1085;&#1100;.&#1090;&#1074;&#1077;&#1088;&#1089;&#1082;&#1072;&#1103;&#1086;&#1073;&#1083;&#1072;&#1089;&#1090;&#1100;.&#1088;&#1092;/news/novosti-regiona/101-god-ispolnilsya-veteranu-velikoy-otechestvennoy-voyny-zhitelnitse-tveri-marii-ivanovne-makarovoy/" TargetMode="External"/><Relationship Id="rId27" Type="http://schemas.openxmlformats.org/officeDocument/2006/relationships/hyperlink" Target="https://tverlife.ru/regional/101-god-ispolnilsja-veteranu-velikoj-otechestvennoj-vojny-zhitelnice-tveri-marii-makarovoj/" TargetMode="External"/><Relationship Id="rId30" Type="http://schemas.openxmlformats.org/officeDocument/2006/relationships/hyperlink" Target="https://xn--80aaggfbbvdpkuqnmvfs6p.xn--80aaccp4ajwpkgbl4lpb.xn--p1ai/news/novosti-regiona/101-god-ispolnilsya-veteranu-velikoy-otechestvennoy-voyny-zhitelnitse-tveri-marii-ivanovne-makarovoy/" TargetMode="External"/><Relationship Id="rId35" Type="http://schemas.openxmlformats.org/officeDocument/2006/relationships/hyperlink" Target="https://xn--b1aeca2ch.xn--80aaccp4ajwpkgbl4lpb.xn--p1ai/news/novosti-regiona/101-god-ispolnilsya-veteranu-velikoy-otechestvennoy-voyny-zhitelnitse-tveri-marii-ivanovne-makarovoy/" TargetMode="External"/><Relationship Id="rId43" Type="http://schemas.openxmlformats.org/officeDocument/2006/relationships/hyperlink" Target="https://tver.mk.ru/social/2022/02/20/po-populyarnosti-sredi-turistov-seliger-mozhet-sravnitsya-s-chyornym-morem.html" TargetMode="External"/><Relationship Id="rId48" Type="http://schemas.openxmlformats.org/officeDocument/2006/relationships/hyperlink" Target="https://&#1084;&#1086;&#1083;&#1086;&#1082;&#1086;&#1074;&#1089;&#1082;&#1080;&#1081;&#1082;&#1088;&#1072;&#1081;.&#1090;&#1074;&#1077;&#1088;&#1089;&#1082;&#1072;&#1103;&#1086;&#1073;&#1083;&#1072;&#1089;&#1090;&#1100;.&#1088;&#1092;/news/novosti-regiona/ozero-seliger-v-tverskoy-oblasti-voshlo-v-pyaterku-samykh-krasivykh-napravleniy-dlya-otdykha-s-detmi/" TargetMode="External"/><Relationship Id="rId56" Type="http://schemas.openxmlformats.org/officeDocument/2006/relationships/hyperlink" Target="https://xn--80aaafacod0cjtobqp6g1a7c4e.xn--80aaccp4ajwpkgbl4lpb.xn--p1ai/news/novosti-regiona/ozero-seliger-v-tverskoy-oblasti-voshlo-v-pyaterku-samykh-krasivykh-napravleniy-dlya-otdykha-s-detmi/" TargetMode="External"/><Relationship Id="rId64" Type="http://schemas.openxmlformats.org/officeDocument/2006/relationships/hyperlink" Target="http://tver-news.net/society/2022/02/20/83145.html" TargetMode="External"/><Relationship Id="rId69" Type="http://schemas.openxmlformats.org/officeDocument/2006/relationships/hyperlink" Target="https://tverlife.ru/regional/v-tverskoj-oblasti-utverzhdeny-granicy-vosmi-osobo-ohranjaemyh-prirodnyh-territorij/" TargetMode="External"/><Relationship Id="rId77" Type="http://schemas.openxmlformats.org/officeDocument/2006/relationships/hyperlink" Target="https://xn--80aaggfbbvdpkuqnmvfs6p.xn--80aaccp4ajwpkgbl4lpb.xn--p1ai/news/novosti-regiona/v-tverskoy-oblasti-utverzhdeny-granitsy-8-osobo-okhranyaemykh-prirodnykh-territoriy-regionalnogo-zna/" TargetMode="External"/><Relationship Id="rId100" Type="http://schemas.openxmlformats.org/officeDocument/2006/relationships/hyperlink" Target="https://xn--80atgafdsv.xn--80aaccp4ajwpkgbl4lpb.xn--p1ai/news/novosti-regiona/v-tverskoy-oblasti-opredelyat-luchshie-shkolnye-basketbolnye-komandy-kotorye-predstavyat-region-na-u/" TargetMode="External"/><Relationship Id="rId105" Type="http://schemas.openxmlformats.org/officeDocument/2006/relationships/hyperlink" Target="https://sport.russia24.pro/tver-obl/312681012/" TargetMode="External"/><Relationship Id="rId113" Type="http://schemas.openxmlformats.org/officeDocument/2006/relationships/footer" Target="footer2.xml"/><Relationship Id="rId8" Type="http://schemas.openxmlformats.org/officeDocument/2006/relationships/image" Target="media/image1.gif"/><Relationship Id="rId51" Type="http://schemas.openxmlformats.org/officeDocument/2006/relationships/hyperlink" Target="https://xn--b1afbmcjbrdg5afn.xn--80aaccp4ajwpkgbl4lpb.xn--p1ai/news/novosti-regiona/ozero-seliger-v-tverskoy-oblasti-voshlo-v-pyaterku-samykh-krasivykh-napravleniy-dlya-otdykha-s-detmi/" TargetMode="External"/><Relationship Id="rId72" Type="http://schemas.openxmlformats.org/officeDocument/2006/relationships/hyperlink" Target="https://xn--80aeaggbsdn1am6affp.xn--80aaccp4ajwpkgbl4lpb.xn--p1ai/news/novosti-regiona/v-tverskoy-oblasti-utverzhdeny-granitsy-8-osobo-okhranyaemykh-prirodnykh-territoriy-regionalnogo-zna/" TargetMode="External"/><Relationship Id="rId80" Type="http://schemas.openxmlformats.org/officeDocument/2006/relationships/hyperlink" Target="https://xn--80aaaggh4d0a.xn--80aaccp4ajwpkgbl4lpb.xn--p1ai/news/novosti-regiona/v-tverskoy-oblasti-utverzhdeny-granitsy-8-osobo-okhranyaemykh-prirodnykh-territoriy-regionalnogo-zna/" TargetMode="External"/><Relationship Id="rId85" Type="http://schemas.openxmlformats.org/officeDocument/2006/relationships/hyperlink" Target="https://xn--b1afbmcjbrdg5afn.xn--80aaccp4ajwpkgbl4lpb.xn--p1ai/news/novosti-regiona/v-tverskoy-oblasti-utverzhdeny-granitsy-8-osobo-okhranyaemykh-prirodnykh-territoriy-regionalnogo-zna/" TargetMode="External"/><Relationship Id="rId93" Type="http://schemas.openxmlformats.org/officeDocument/2006/relationships/hyperlink" Target="https://leninskoeznamya.tverreg.ru/news/novosti-regiona/v-tverskoy-oblasti-opredelyat-luchshie-shkolnye-basketbolnye-komandy-kotorye-predstavyat-region-na-u/" TargetMode="External"/><Relationship Id="rId98" Type="http://schemas.openxmlformats.org/officeDocument/2006/relationships/hyperlink" Target="https://xn--80abdrbegn5ad8au4b7fub.xn--80aaccp4ajwpkgbl4lpb.xn--p1ai/news/novosti-regiona/v-tverskoy-oblasti-opredelyat-luchshie-shkolnye-basketbolnye-komandy-kotorye-predstavyat-region-na-u/" TargetMode="External"/><Relationship Id="rId3" Type="http://schemas.openxmlformats.org/officeDocument/2006/relationships/styles" Target="styles.xml"/><Relationship Id="rId12" Type="http://schemas.openxmlformats.org/officeDocument/2006/relationships/hyperlink" Target="https://tverigrad.ru/publication/veteran-vojny-iz-tverskoj-oblasti-marija-makarova-prazdnuet-svoe-101-letie/" TargetMode="External"/><Relationship Id="rId17" Type="http://schemas.openxmlformats.org/officeDocument/2006/relationships/hyperlink" Target="https://www.afanasy.biz/news/society/188966" TargetMode="External"/><Relationship Id="rId25" Type="http://schemas.openxmlformats.org/officeDocument/2006/relationships/hyperlink" Target="https://www.tver.kp.ru/online/news/4636684/" TargetMode="External"/><Relationship Id="rId33" Type="http://schemas.openxmlformats.org/officeDocument/2006/relationships/hyperlink" Target="https://vedtver.ru/news/society/veteranu-velikoj-otechestvennoj-vojny-zhitelnice-tveri-marii-ivanovne-makarovoj-ispolnilsja-101-god/" TargetMode="External"/><Relationship Id="rId38" Type="http://schemas.openxmlformats.org/officeDocument/2006/relationships/hyperlink" Target="https://xn--80aeambocfgbf8ag0asfr.xn--80aaccp4ajwpkgbl4lpb.xn--p1ai/news/novosti-regiona/101-god-ispolnilsya-veteranu-velikoy-otechestvennoy-voyny-zhitelnitse-tveri-marii-ivanovne-makarovoy/" TargetMode="External"/><Relationship Id="rId46" Type="http://schemas.openxmlformats.org/officeDocument/2006/relationships/hyperlink" Target="https://xn--80abdrbegn5ad8au4b7fub.xn--80aaccp4ajwpkgbl4lpb.xn--p1ai/news/novosti-regiona/ozero-seliger-v-tverskoy-oblasti-voshlo-v-pyaterku-samykh-krasivykh-napravleniy-dlya-otdykha-s-detmi/" TargetMode="External"/><Relationship Id="rId59" Type="http://schemas.openxmlformats.org/officeDocument/2006/relationships/hyperlink" Target="https://xn--80adnee0afc6kza.xn--80aaccp4ajwpkgbl4lpb.xn--p1ai/news/novosti-regiona/ozero-seliger-v-tverskoy-oblasti-voshlo-v-pyaterku-samykh-krasivykh-napravleniy-dlya-otdykha-s-detmi/" TargetMode="External"/><Relationship Id="rId67" Type="http://schemas.openxmlformats.org/officeDocument/2006/relationships/hyperlink" Target="http://vesti-m.ru/tverskaya-guberniya/v-tverskoj-oblasti-utverzhdeny-granicy-8-osobo-oxranyaemyx-prirodnyx-territorij-regionalnogo-znacheniya-ploshhadyu-bolee-1-tysyachi-ga.html" TargetMode="External"/><Relationship Id="rId103" Type="http://schemas.openxmlformats.org/officeDocument/2006/relationships/hyperlink" Target="https://&#1073;&#1077;&#1083;&#1100;&#1089;&#1082;&#1072;&#1103;&#1087;&#1088;&#1072;&#1074;&#1076;&#1072;.&#1090;&#1074;&#1077;&#1088;&#1089;&#1082;&#1072;&#1103;&#1086;&#1073;&#1083;&#1072;&#1089;&#1090;&#1100;.&#1088;&#1092;/news/novosti-regiona/v-tverskoy-oblasti-opredelyat-luchshie-shkolnye-basketbolnye-komandy-kotorye-predstavyat-region-na-u/" TargetMode="External"/><Relationship Id="rId108" Type="http://schemas.openxmlformats.org/officeDocument/2006/relationships/hyperlink" Target="http://vesti-m.ru/tverskaya-guberniya/tverskaya-oblast-gotova-okazat-pomoshh-grazhdanam-dnr-i-lnr.html" TargetMode="External"/><Relationship Id="rId116" Type="http://schemas.openxmlformats.org/officeDocument/2006/relationships/theme" Target="theme/theme1.xml"/><Relationship Id="rId20" Type="http://schemas.openxmlformats.org/officeDocument/2006/relationships/hyperlink" Target="https://xn--80aeaggbsdn1am6affp.xn--80aaccp4ajwpkgbl4lpb.xn--p1ai/news/novosti-regiona/101-god-ispolnilsya-veteranu-velikoy-otechestvennoy-voyny-zhitelnitse-tveri-marii-ivanovne-makarovoy/" TargetMode="External"/><Relationship Id="rId41" Type="http://schemas.openxmlformats.org/officeDocument/2006/relationships/hyperlink" Target="http://tver-news.net/society/2022/02/20/83129.html" TargetMode="External"/><Relationship Id="rId54" Type="http://schemas.openxmlformats.org/officeDocument/2006/relationships/hyperlink" Target="https://xn--80aaggfbbvdpkuqnmvfs6p.xn--80aaccp4ajwpkgbl4lpb.xn--p1ai/news/novosti-regiona/ozero-seliger-v-tverskoy-oblasti-voshlo-v-pyaterku-samykh-krasivykh-napravleniy-dlya-otdykha-s-detmi/" TargetMode="External"/><Relationship Id="rId62" Type="http://schemas.openxmlformats.org/officeDocument/2006/relationships/hyperlink" Target="https://vedtver.ru/news/society/turisty-nazvali-ozero-seliger-odnim-iz-samyh-krasivyh-dlja-semejnogo-otdyha/" TargetMode="External"/><Relationship Id="rId70" Type="http://schemas.openxmlformats.org/officeDocument/2006/relationships/hyperlink" Target="https://xn--80abdrbegn5ad8au4b7fub.xn--80aaccp4ajwpkgbl4lpb.xn--p1ai/news/novosti-regiona/v-tverskoy-oblasti-utverzhdeny-granitsy-8-osobo-okhranyaemykh-prirodnykh-territoriy-regionalnogo-zna/" TargetMode="External"/><Relationship Id="rId75" Type="http://schemas.openxmlformats.org/officeDocument/2006/relationships/hyperlink" Target="https://&#1085;&#1072;&#1096;&#1072;&#1078;&#1080;&#1079;&#1085;&#1100;.&#1090;&#1074;&#1077;&#1088;&#1089;&#1082;&#1072;&#1103;&#1086;&#1073;&#1083;&#1072;&#1089;&#1090;&#1100;.&#1088;&#1092;/news/novosti-regiona/v-tverskoy-oblasti-utverzhdeny-granitsy-8-osobo-okhranyaemykh-prirodnykh-territoriy-regionalnogo-zna/" TargetMode="External"/><Relationship Id="rId83" Type="http://schemas.openxmlformats.org/officeDocument/2006/relationships/hyperlink" Target="https://xn--80aeambocfgbf8ag0asfr.xn--80aaccp4ajwpkgbl4lpb.xn--p1ai/news/novosti-regiona/v-tverskoy-oblasti-utverzhdeny-granitsy-8-osobo-okhranyaemykh-prirodnykh-territoriy-regionalnogo-zna/" TargetMode="External"/><Relationship Id="rId88" Type="http://schemas.openxmlformats.org/officeDocument/2006/relationships/hyperlink" Target="https://xn----ctbbkcp3ddjc7i.xn--p1ai/dailynews/v-tverskoy-oblasti-opredelyat-luchshie-shkolnye-basketbolnye-komandy-kotorye-predstavyat-region-na-u/" TargetMode="External"/><Relationship Id="rId91" Type="http://schemas.openxmlformats.org/officeDocument/2006/relationships/hyperlink" Target="https://&#1084;&#1086;&#1083;&#1086;&#1082;&#1086;&#1074;&#1089;&#1082;&#1080;&#1081;&#1082;&#1088;&#1072;&#1081;.&#1090;&#1074;&#1077;&#1088;&#1089;&#1082;&#1072;&#1103;&#1086;&#1073;&#1083;&#1072;&#1089;&#1090;&#1100;.&#1088;&#1092;/news/novosti-regiona/v-tverskoy-oblasti-opredelyat-luchshie-shkolnye-basketbolnye-komandy-kotorye-predstavyat-region-na-u/" TargetMode="External"/><Relationship Id="rId96" Type="http://schemas.openxmlformats.org/officeDocument/2006/relationships/hyperlink" Target="https://xn--b1aaibidbbdn6bkolfhr9u.xn--80aaccp4ajwpkgbl4lpb.xn--p1ai/news/novosti-regiona/v-tverskoy-oblasti-opredelyat-luchshie-shkolnye-basketbolnye-komandy-kotorye-predstavyat-region-na-u/"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ravantver.ru/veteranu-vov-marii-makarovoj-iz-tverskoj-oblasti-ispolnilsja-101-god/" TargetMode="External"/><Relationship Id="rId23" Type="http://schemas.openxmlformats.org/officeDocument/2006/relationships/hyperlink" Target="https://xn----ctbbkcp3ddjc7i.xn--p1ai/dailynews/v-tverskoy-oblasti-svoe-101-letie-otmechaet-veteran-voyny-mariya-ivanovna-makarova/" TargetMode="External"/><Relationship Id="rId28" Type="http://schemas.openxmlformats.org/officeDocument/2006/relationships/hyperlink" Target="https://xn--80aaafacod0cjtobqp6g1a7c4e.xn--80aaccp4ajwpkgbl4lpb.xn--p1ai/news/novosti-regiona/101-god-ispolnilsya-veteranu-velikoy-otechestvennoy-voyny-zhitelnitse-tveri-marii-ivanovne-makarovoy/" TargetMode="External"/><Relationship Id="rId36" Type="http://schemas.openxmlformats.org/officeDocument/2006/relationships/hyperlink" Target="https://xn--80adnee0afc6kza.xn--80aaccp4ajwpkgbl4lpb.xn--p1ai/news/novosti-regiona/101-god-ispolnilsya-veteranu-velikoy-otechestvennoy-voyny-zhitelnitse-tveri-marii-ivanovne-makarovoy/" TargetMode="External"/><Relationship Id="rId49" Type="http://schemas.openxmlformats.org/officeDocument/2006/relationships/hyperlink" Target="https://xn--80aeaggbsdn1am6affp.xn--80aaccp4ajwpkgbl4lpb.xn--p1ai/news/novosti-regiona/ozero-seliger-v-tverskoy-oblasti-voshlo-v-pyaterku-samykh-krasivykh-napravleniy-dlya-otdykha-s-detmi/" TargetMode="External"/><Relationship Id="rId57" Type="http://schemas.openxmlformats.org/officeDocument/2006/relationships/hyperlink" Target="https://xn--80aaaggh4d0a.xn--80aaccp4ajwpkgbl4lpb.xn--p1ai/news/novosti-regiona/ozero-seliger-v-tverskoy-oblasti-voshlo-v-pyaterku-samykh-krasivykh-napravleniy-dlya-otdykha-s-detmi/" TargetMode="External"/><Relationship Id="rId106" Type="http://schemas.openxmlformats.org/officeDocument/2006/relationships/hyperlink" Target="http://tver-news.net/society/2022/02/20/83134.html" TargetMode="External"/><Relationship Id="rId114" Type="http://schemas.openxmlformats.org/officeDocument/2006/relationships/footer" Target="footer3.xml"/><Relationship Id="rId10" Type="http://schemas.openxmlformats.org/officeDocument/2006/relationships/chart" Target="charts/chart2.xml"/><Relationship Id="rId31" Type="http://schemas.openxmlformats.org/officeDocument/2006/relationships/hyperlink" Target="https://xn--80abdrbegn5ad8au4b7fub.xn--80aaccp4ajwpkgbl4lpb.xn--p1ai/news/novosti-regiona/101-god-ispolnilsya-veteranu-velikoy-otechestvennoy-voyny-zhitelnitse-tveri-marii-ivanovne-makarovoy/" TargetMode="External"/><Relationship Id="rId44" Type="http://schemas.openxmlformats.org/officeDocument/2006/relationships/hyperlink" Target="https://tverlife.ru/lenta/ozero-seliger-priznano-odnim-iz-samyh-krasivyh-mest-dlja-otdyha-s-detmi-letom/" TargetMode="External"/><Relationship Id="rId52" Type="http://schemas.openxmlformats.org/officeDocument/2006/relationships/hyperlink" Target="https://leninskoeznamya.tverreg.ru/news/novosti-regiona/ozero-seliger-v-tverskoy-oblasti-voshlo-v-pyaterku-samykh-krasivykh-napravleniy-dlya-otdykha-s-detmi/" TargetMode="External"/><Relationship Id="rId60" Type="http://schemas.openxmlformats.org/officeDocument/2006/relationships/hyperlink" Target="https://xn--80aeambocfgbf8ag0asfr.xn--80aaccp4ajwpkgbl4lpb.xn--p1ai/news/novosti-regiona/ozero-seliger-v-tverskoy-oblasti-voshlo-v-pyaterku-samykh-krasivykh-napravleniy-dlya-otdykha-s-detmi/" TargetMode="External"/><Relationship Id="rId65" Type="http://schemas.openxmlformats.org/officeDocument/2006/relationships/hyperlink" Target="https://vedtver.ru/news/society/v-tverskoj-oblasti-utverzhdeny-granicy-8-osobo-ohranjaemyh-prirodnyh-territorij/" TargetMode="External"/><Relationship Id="rId73" Type="http://schemas.openxmlformats.org/officeDocument/2006/relationships/hyperlink" Target="https://xn----ctbbkcp3ddjc7i.xn--p1ai/dailynews/v-tverskoy-oblasti-utverzhdeny-granitsy-eshchye-8-osobo-okhranyaemykh-prirodnykh-territoriy/" TargetMode="External"/><Relationship Id="rId78" Type="http://schemas.openxmlformats.org/officeDocument/2006/relationships/hyperlink" Target="https://xn--80aaafacod0cjtobqp6g1a7c4e.xn--80aaccp4ajwpkgbl4lpb.xn--p1ai/news/novosti-regiona/v-tverskoy-oblasti-utverzhdeny-granitsy-8-osobo-okhranyaemykh-prirodnykh-territoriy-regionalnogo-zna/" TargetMode="External"/><Relationship Id="rId81" Type="http://schemas.openxmlformats.org/officeDocument/2006/relationships/hyperlink" Target="https://xn--80atgafdsv.xn--80aaccp4ajwpkgbl4lpb.xn--p1ai/news/novosti-regiona/v-tverskoy-oblasti-utverzhdeny-granitsy-8-osobo-okhranyaemykh-prirodnykh-territoriy-regionalnogo-zna/" TargetMode="External"/><Relationship Id="rId86" Type="http://schemas.openxmlformats.org/officeDocument/2006/relationships/hyperlink" Target="http://konzarya.ru/node/19376" TargetMode="External"/><Relationship Id="rId94" Type="http://schemas.openxmlformats.org/officeDocument/2006/relationships/hyperlink" Target="https://xn--b1afbmcjbrdg5afn.xn--80aaccp4ajwpkgbl4lpb.xn--p1ai/news/novosti-regiona/v-tverskoy-oblasti-opredelyat-luchshie-shkolnye-basketbolnye-komandy-kotorye-predstavyat-region-na-u/" TargetMode="External"/><Relationship Id="rId99" Type="http://schemas.openxmlformats.org/officeDocument/2006/relationships/hyperlink" Target="https://xn--80aaaggh4d0a.xn--80aaccp4ajwpkgbl4lpb.xn--p1ai/news/novosti-regiona/v-tverskoy-oblasti-opredelyat-luchshie-shkolnye-basketbolnye-komandy-kotorye-predstavyat-region-na-u/" TargetMode="External"/><Relationship Id="rId101" Type="http://schemas.openxmlformats.org/officeDocument/2006/relationships/hyperlink" Target="https://xn--b1aeca2ch.xn--80aaccp4ajwpkgbl4lpb.xn--p1ai/news/novosti-regiona/v-tverskoy-oblasti-opredelyat-luchshie-shkolnye-basketbolnye-komandy-kotorye-predstavyat-region-na-u/" TargetMode="Externa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tver.aif.ru/society/persona/veteranu_voyny_marii_makarovoy_iz_tveri_ispolnilsya_101_god" TargetMode="External"/><Relationship Id="rId18" Type="http://schemas.openxmlformats.org/officeDocument/2006/relationships/hyperlink" Target="http://konzarya.ru/node/19378" TargetMode="External"/><Relationship Id="rId39" Type="http://schemas.openxmlformats.org/officeDocument/2006/relationships/hyperlink" Target="https://xn--b1afbmcjbrdg5afn.xn--80aaccp4ajwpkgbl4lpb.xn--p1ai/news/novosti-regiona/101-god-ispolnilsya-veteranu-velikoy-otechestvennoy-voyny-zhitelnitse-tveri-marii-ivanovne-makarovoy/" TargetMode="External"/><Relationship Id="rId109" Type="http://schemas.openxmlformats.org/officeDocument/2006/relationships/hyperlink" Target="https://volochek.life/news/obschestvo/tverskaya-oblast-gotova-okazat-pomosch-grazhdanam-dnr-i-lnr" TargetMode="External"/><Relationship Id="rId34" Type="http://schemas.openxmlformats.org/officeDocument/2006/relationships/hyperlink" Target="https://xn--80atgafdsv.xn--80aaccp4ajwpkgbl4lpb.xn--p1ai/news/novosti-regiona/101-god-ispolnilsya-veteranu-velikoy-otechestvennoy-voyny-zhitelnitse-tveri-marii-ivanovne-makarovoy/" TargetMode="External"/><Relationship Id="rId50" Type="http://schemas.openxmlformats.org/officeDocument/2006/relationships/hyperlink" Target="https://&#1085;&#1072;&#1096;&#1072;&#1078;&#1080;&#1079;&#1085;&#1100;.&#1090;&#1074;&#1077;&#1088;&#1089;&#1082;&#1072;&#1103;&#1086;&#1073;&#1083;&#1072;&#1089;&#1090;&#1100;.&#1088;&#1092;/news/novosti-regiona/ozero-seliger-v-tverskoy-oblasti-voshlo-v-pyaterku-samykh-krasivykh-napravleniy-dlya-otdykha-s-detmi/" TargetMode="External"/><Relationship Id="rId55" Type="http://schemas.openxmlformats.org/officeDocument/2006/relationships/hyperlink" Target="http://nvestnik.ru/2022/02/&#1086;&#1079;&#1077;&#1088;&#1086;-&#1089;&#1077;&#1083;&#1080;&#1075;&#1077;&#1088;-&#1074;-&#1090;&#1074;&#1077;&#1088;&#1089;&#1082;&#1086;&#1081;-&#1086;&#1073;&#1083;&#1072;&#1089;&#1090;&#1080;-&#1074;&#1086;&#1096;&#1083;/" TargetMode="External"/><Relationship Id="rId76" Type="http://schemas.openxmlformats.org/officeDocument/2006/relationships/hyperlink" Target="https://leninskoeznamya.tverreg.ru/news/novosti-regiona/v-tverskoy-oblasti-utverzhdeny-granitsy-8-osobo-okhranyaemykh-prirodnykh-territoriy-regionalnogo-zna/" TargetMode="External"/><Relationship Id="rId97" Type="http://schemas.openxmlformats.org/officeDocument/2006/relationships/hyperlink" Target="https://xn--80aaggfbbvdpkuqnmvfs6p.xn--80aaccp4ajwpkgbl4lpb.xn--p1ai/news/novosti-regiona/v-tverskoy-oblasti-opredelyat-luchshie-shkolnye-basketbolnye-komandy-kotorye-predstavyat-region-na-u/" TargetMode="External"/><Relationship Id="rId104" Type="http://schemas.openxmlformats.org/officeDocument/2006/relationships/hyperlink" Target="https://xn--80aeambocfgbf8ag0asfr.xn--80aaccp4ajwpkgbl4lpb.xn--p1ai/news/novosti-regiona/v-tverskoy-oblasti-opredelyat-luchshie-shkolnye-basketbolnye-komandy-kotorye-predstavyat-region-na-u/" TargetMode="External"/><Relationship Id="rId7" Type="http://schemas.openxmlformats.org/officeDocument/2006/relationships/endnotes" Target="endnotes.xml"/><Relationship Id="rId71" Type="http://schemas.openxmlformats.org/officeDocument/2006/relationships/hyperlink" Target="https://&#1073;&#1077;&#1083;&#1100;&#1089;&#1082;&#1072;&#1103;&#1087;&#1088;&#1072;&#1074;&#1076;&#1072;.&#1090;&#1074;&#1077;&#1088;&#1089;&#1082;&#1072;&#1103;&#1086;&#1073;&#1083;&#1072;&#1089;&#1090;&#1100;.&#1088;&#1092;/news/novosti-regiona/v-tverskoy-oblasti-utverzhdeny-granitsy-8-osobo-okhranyaemykh-prirodnykh-territoriy-regionalnogo-zna/" TargetMode="External"/><Relationship Id="rId92" Type="http://schemas.openxmlformats.org/officeDocument/2006/relationships/hyperlink" Target="https://&#1085;&#1072;&#1096;&#1072;&#1078;&#1080;&#1079;&#1085;&#1100;.&#1090;&#1074;&#1077;&#1088;&#1089;&#1082;&#1072;&#1103;&#1086;&#1073;&#1083;&#1072;&#1089;&#1090;&#1100;.&#1088;&#1092;/news/novosti-regiona/v-tverskoy-oblasti-opredelyat-luchshie-shkolnye-basketbolnye-komandy-kotorye-predstavyat-region-na-u/" TargetMode="External"/><Relationship Id="rId2" Type="http://schemas.openxmlformats.org/officeDocument/2006/relationships/numbering" Target="numbering.xml"/><Relationship Id="rId29" Type="http://schemas.openxmlformats.org/officeDocument/2006/relationships/hyperlink" Target="https://xn--b1aaibidbbdn6bkolfhr9u.xn--80aaccp4ajwpkgbl4lpb.xn--p1ai/news/novosti-regiona/101-god-ispolnilsya-veteranu-velikoy-otechestvennoy-voyny-zhitelnitse-tveri-marii-ivanovne-makarovo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20-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20-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20-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8938680291751573"/>
          <c:y val="4.2717226136206689E-2"/>
          <c:w val="0.40605534678776334"/>
          <c:h val="0.82172779389418449"/>
        </c:manualLayout>
      </c:layout>
      <c:doughnutChart>
        <c:varyColors val="1"/>
        <c:ser>
          <c:idx val="0"/>
          <c:order val="0"/>
          <c:dLbls>
            <c:dLbl>
              <c:idx val="0"/>
              <c:layout>
                <c:manualLayout>
                  <c:x val="4.33463372345037E-3"/>
                  <c:y val="-3.5087719298245612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1</c:v>
                </c:pt>
                <c:pt idx="1">
                  <c:v>104</c:v>
                </c:pt>
                <c:pt idx="2">
                  <c:v>5</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33055555555555577"/>
          <c:y val="0.10852380952380961"/>
          <c:w val="0.61515089511660503"/>
          <c:h val="0.70972853393325863"/>
        </c:manualLayout>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0</c:v>
                </c:pt>
                <c:pt idx="1">
                  <c:v>1</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1</c:v>
                </c:pt>
                <c:pt idx="1">
                  <c:v>103</c:v>
                </c:pt>
                <c:pt idx="2">
                  <c:v>5</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115007488"/>
        <c:axId val="115009024"/>
      </c:barChart>
      <c:catAx>
        <c:axId val="115007488"/>
        <c:scaling>
          <c:orientation val="maxMin"/>
        </c:scaling>
        <c:axPos val="l"/>
        <c:numFmt formatCode="General" sourceLinked="1"/>
        <c:tickLblPos val="low"/>
        <c:crossAx val="115009024"/>
        <c:crosses val="autoZero"/>
        <c:lblAlgn val="ctr"/>
        <c:lblOffset val="100"/>
        <c:tickLblSkip val="1"/>
      </c:catAx>
      <c:valAx>
        <c:axId val="115009024"/>
        <c:scaling>
          <c:orientation val="minMax"/>
        </c:scaling>
        <c:axPos val="t"/>
        <c:numFmt formatCode="General" sourceLinked="1"/>
        <c:majorTickMark val="in"/>
        <c:tickLblPos val="nextTo"/>
        <c:crossAx val="115007488"/>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МедиаИндексу'!$B$28:$B$64</c:f>
              <c:strCache>
                <c:ptCount val="34"/>
                <c:pt idx="0">
                  <c:v>Тверские ведомости (vedtver.ru)</c:v>
                </c:pt>
                <c:pt idx="1">
                  <c:v>Tverigrad.ru</c:v>
                </c:pt>
                <c:pt idx="2">
                  <c:v>ГТРК Тверь</c:v>
                </c:pt>
                <c:pt idx="3">
                  <c:v>Тверская жизнь (tverlife.ru)</c:v>
                </c:pt>
                <c:pt idx="4">
                  <c:v>Главный региональный (glavny.tv)</c:v>
                </c:pt>
                <c:pt idx="5">
                  <c:v>Московский Комсомолец (tver.mk.ru)</c:v>
                </c:pt>
                <c:pt idx="6">
                  <c:v>Караван Ярмарка (karavantver.ru)</c:v>
                </c:pt>
                <c:pt idx="7">
                  <c:v>Афанасий-бизнес (afanasy.biz)</c:v>
                </c:pt>
                <c:pt idx="8">
                  <c:v>TvTver.ru</c:v>
                </c:pt>
                <c:pt idx="9">
                  <c:v>Новости Твери (tver-news.net)</c:v>
                </c:pt>
                <c:pt idx="10">
                  <c:v>Вести Максатихи (vesti-m.ru)</c:v>
                </c:pt>
                <c:pt idx="11">
                  <c:v>Заря (konzarya.ru)</c:v>
                </c:pt>
                <c:pt idx="12">
                  <c:v>Тверское информационное агентство (tvernews.ru)</c:v>
                </c:pt>
                <c:pt idx="13">
                  <c:v>Авангард (авангард.тверскаяобласть.рф)</c:v>
                </c:pt>
                <c:pt idx="14">
                  <c:v>Андреапольские вести (андреапольскиевести.тверскаяобласть.рф)</c:v>
                </c:pt>
                <c:pt idx="15">
                  <c:v>Бельская правда (бельскаяправда.тверскаяобласть.рф)</c:v>
                </c:pt>
                <c:pt idx="16">
                  <c:v>Вперед (вперед.тверскаяобласть.рф)</c:v>
                </c:pt>
                <c:pt idx="17">
                  <c:v>Вышневолоцкая правда (вышневолоцкаяправда.тверскаяобласть.рф)</c:v>
                </c:pt>
                <c:pt idx="18">
                  <c:v>Жарковский вестник (жарковскийвестник.тверскаяобласть.рф)</c:v>
                </c:pt>
                <c:pt idx="19">
                  <c:v>Зубцовская жизнь (зубцовскаяжизнь.тверскаяобласть.рф)</c:v>
                </c:pt>
                <c:pt idx="20">
                  <c:v>Коммунар (коммунар.тверскаяобласть.рф)</c:v>
                </c:pt>
                <c:pt idx="21">
                  <c:v>Комсомольская правда (tver.kp.ru)</c:v>
                </c:pt>
                <c:pt idx="22">
                  <c:v>Ленинское знамя (leninskoeznamya.tverreg.ru)</c:v>
                </c:pt>
                <c:pt idx="23">
                  <c:v>Лесной вестник (леснойвестник.тверскаяобласть.рф)</c:v>
                </c:pt>
                <c:pt idx="24">
                  <c:v>Молоковский край (молоковскийкрай.тверскаяобласть.рф)</c:v>
                </c:pt>
                <c:pt idx="25">
                  <c:v>Наша жизнь (нашажизнь.тверскаяобласть.рф)</c:v>
                </c:pt>
                <c:pt idx="26">
                  <c:v>Новая жизнь (новаяжизнь.тверскаяобласть.рф)</c:v>
                </c:pt>
                <c:pt idx="27">
                  <c:v>Сандовские вести (сандовскиевести.тверскаяобласть.рф)</c:v>
                </c:pt>
                <c:pt idx="28">
                  <c:v>Спировские известия (спировскиеизвестия.тверскаяобласть.рф)</c:v>
                </c:pt>
                <c:pt idx="29">
                  <c:v>Тверь (toptver.ru)</c:v>
                </c:pt>
                <c:pt idx="30">
                  <c:v>Аргументы и Факты (tver.aif.ru)</c:v>
                </c:pt>
                <c:pt idx="31">
                  <c:v>Новоторжский вестник (nvestnik.ru)</c:v>
                </c:pt>
                <c:pt idx="32">
                  <c:v>KonakovoGrad.ru</c:v>
                </c:pt>
                <c:pt idx="33">
                  <c:v>Volochek.life</c:v>
                </c:pt>
              </c:strCache>
            </c:strRef>
          </c:cat>
          <c:val>
            <c:numRef>
              <c:f>'СМИ по МедиаИндексу'!$C$28:$C$64</c:f>
              <c:numCache>
                <c:formatCode>General</c:formatCode>
                <c:ptCount val="34"/>
                <c:pt idx="0">
                  <c:v>40</c:v>
                </c:pt>
                <c:pt idx="1">
                  <c:v>34</c:v>
                </c:pt>
                <c:pt idx="2">
                  <c:v>22</c:v>
                </c:pt>
                <c:pt idx="3">
                  <c:v>20</c:v>
                </c:pt>
                <c:pt idx="4">
                  <c:v>19</c:v>
                </c:pt>
                <c:pt idx="5">
                  <c:v>18</c:v>
                </c:pt>
                <c:pt idx="6">
                  <c:v>8</c:v>
                </c:pt>
                <c:pt idx="7">
                  <c:v>7</c:v>
                </c:pt>
                <c:pt idx="8">
                  <c:v>6</c:v>
                </c:pt>
                <c:pt idx="9">
                  <c:v>6</c:v>
                </c:pt>
                <c:pt idx="10">
                  <c:v>5</c:v>
                </c:pt>
                <c:pt idx="11">
                  <c:v>5</c:v>
                </c:pt>
                <c:pt idx="12">
                  <c:v>5</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2</c:v>
                </c:pt>
                <c:pt idx="31">
                  <c:v>2</c:v>
                </c:pt>
                <c:pt idx="32">
                  <c:v>1</c:v>
                </c:pt>
                <c:pt idx="33">
                  <c:v>1</c:v>
                </c:pt>
              </c:numCache>
            </c:numRef>
          </c:val>
        </c:ser>
        <c:ser>
          <c:idx val="1"/>
          <c:order val="1"/>
          <c:tx>
            <c:v>Кол-во сообщений</c:v>
          </c:tx>
          <c:dLbls>
            <c:dLblPos val="inBase"/>
            <c:showVal val="1"/>
          </c:dLbls>
          <c:cat>
            <c:strRef>
              <c:f>'СМИ по МедиаИндексу'!$B$28:$B$64</c:f>
              <c:strCache>
                <c:ptCount val="34"/>
                <c:pt idx="0">
                  <c:v>Тверские ведомости (vedtver.ru)</c:v>
                </c:pt>
                <c:pt idx="1">
                  <c:v>Tverigrad.ru</c:v>
                </c:pt>
                <c:pt idx="2">
                  <c:v>ГТРК Тверь</c:v>
                </c:pt>
                <c:pt idx="3">
                  <c:v>Тверская жизнь (tverlife.ru)</c:v>
                </c:pt>
                <c:pt idx="4">
                  <c:v>Главный региональный (glavny.tv)</c:v>
                </c:pt>
                <c:pt idx="5">
                  <c:v>Московский Комсомолец (tver.mk.ru)</c:v>
                </c:pt>
                <c:pt idx="6">
                  <c:v>Караван Ярмарка (karavantver.ru)</c:v>
                </c:pt>
                <c:pt idx="7">
                  <c:v>Афанасий-бизнес (afanasy.biz)</c:v>
                </c:pt>
                <c:pt idx="8">
                  <c:v>TvTver.ru</c:v>
                </c:pt>
                <c:pt idx="9">
                  <c:v>Новости Твери (tver-news.net)</c:v>
                </c:pt>
                <c:pt idx="10">
                  <c:v>Вести Максатихи (vesti-m.ru)</c:v>
                </c:pt>
                <c:pt idx="11">
                  <c:v>Заря (konzarya.ru)</c:v>
                </c:pt>
                <c:pt idx="12">
                  <c:v>Тверское информационное агентство (tvernews.ru)</c:v>
                </c:pt>
                <c:pt idx="13">
                  <c:v>Авангард (авангард.тверскаяобласть.рф)</c:v>
                </c:pt>
                <c:pt idx="14">
                  <c:v>Андреапольские вести (андреапольскиевести.тверскаяобласть.рф)</c:v>
                </c:pt>
                <c:pt idx="15">
                  <c:v>Бельская правда (бельскаяправда.тверскаяобласть.рф)</c:v>
                </c:pt>
                <c:pt idx="16">
                  <c:v>Вперед (вперед.тверскаяобласть.рф)</c:v>
                </c:pt>
                <c:pt idx="17">
                  <c:v>Вышневолоцкая правда (вышневолоцкаяправда.тверскаяобласть.рф)</c:v>
                </c:pt>
                <c:pt idx="18">
                  <c:v>Жарковский вестник (жарковскийвестник.тверскаяобласть.рф)</c:v>
                </c:pt>
                <c:pt idx="19">
                  <c:v>Зубцовская жизнь (зубцовскаяжизнь.тверскаяобласть.рф)</c:v>
                </c:pt>
                <c:pt idx="20">
                  <c:v>Коммунар (коммунар.тверскаяобласть.рф)</c:v>
                </c:pt>
                <c:pt idx="21">
                  <c:v>Комсомольская правда (tver.kp.ru)</c:v>
                </c:pt>
                <c:pt idx="22">
                  <c:v>Ленинское знамя (leninskoeznamya.tverreg.ru)</c:v>
                </c:pt>
                <c:pt idx="23">
                  <c:v>Лесной вестник (леснойвестник.тверскаяобласть.рф)</c:v>
                </c:pt>
                <c:pt idx="24">
                  <c:v>Молоковский край (молоковскийкрай.тверскаяобласть.рф)</c:v>
                </c:pt>
                <c:pt idx="25">
                  <c:v>Наша жизнь (нашажизнь.тверскаяобласть.рф)</c:v>
                </c:pt>
                <c:pt idx="26">
                  <c:v>Новая жизнь (новаяжизнь.тверскаяобласть.рф)</c:v>
                </c:pt>
                <c:pt idx="27">
                  <c:v>Сандовские вести (сандовскиевести.тверскаяобласть.рф)</c:v>
                </c:pt>
                <c:pt idx="28">
                  <c:v>Спировские известия (спировскиеизвестия.тверскаяобласть.рф)</c:v>
                </c:pt>
                <c:pt idx="29">
                  <c:v>Тверь (toptver.ru)</c:v>
                </c:pt>
                <c:pt idx="30">
                  <c:v>Аргументы и Факты (tver.aif.ru)</c:v>
                </c:pt>
                <c:pt idx="31">
                  <c:v>Новоторжский вестник (nvestnik.ru)</c:v>
                </c:pt>
                <c:pt idx="32">
                  <c:v>KonakovoGrad.ru</c:v>
                </c:pt>
                <c:pt idx="33">
                  <c:v>Volochek.life</c:v>
                </c:pt>
              </c:strCache>
            </c:strRef>
          </c:cat>
          <c:val>
            <c:numRef>
              <c:f>'СМИ по МедиаИндексу'!$D$28:$D$64</c:f>
              <c:numCache>
                <c:formatCode>General</c:formatCode>
                <c:ptCount val="34"/>
                <c:pt idx="0">
                  <c:v>6</c:v>
                </c:pt>
                <c:pt idx="1">
                  <c:v>1</c:v>
                </c:pt>
                <c:pt idx="2">
                  <c:v>5</c:v>
                </c:pt>
                <c:pt idx="3">
                  <c:v>3</c:v>
                </c:pt>
                <c:pt idx="4">
                  <c:v>2</c:v>
                </c:pt>
                <c:pt idx="5">
                  <c:v>4</c:v>
                </c:pt>
                <c:pt idx="6">
                  <c:v>1</c:v>
                </c:pt>
                <c:pt idx="7">
                  <c:v>1</c:v>
                </c:pt>
                <c:pt idx="8">
                  <c:v>1</c:v>
                </c:pt>
                <c:pt idx="9">
                  <c:v>6</c:v>
                </c:pt>
                <c:pt idx="10">
                  <c:v>5</c:v>
                </c:pt>
                <c:pt idx="11">
                  <c:v>3</c:v>
                </c:pt>
                <c:pt idx="12">
                  <c:v>1</c:v>
                </c:pt>
                <c:pt idx="13">
                  <c:v>4</c:v>
                </c:pt>
                <c:pt idx="14">
                  <c:v>4</c:v>
                </c:pt>
                <c:pt idx="15">
                  <c:v>4</c:v>
                </c:pt>
                <c:pt idx="16">
                  <c:v>4</c:v>
                </c:pt>
                <c:pt idx="17">
                  <c:v>4</c:v>
                </c:pt>
                <c:pt idx="18">
                  <c:v>4</c:v>
                </c:pt>
                <c:pt idx="19">
                  <c:v>4</c:v>
                </c:pt>
                <c:pt idx="20">
                  <c:v>4</c:v>
                </c:pt>
                <c:pt idx="21">
                  <c:v>2</c:v>
                </c:pt>
                <c:pt idx="22">
                  <c:v>4</c:v>
                </c:pt>
                <c:pt idx="23">
                  <c:v>4</c:v>
                </c:pt>
                <c:pt idx="24">
                  <c:v>4</c:v>
                </c:pt>
                <c:pt idx="25">
                  <c:v>4</c:v>
                </c:pt>
                <c:pt idx="26">
                  <c:v>4</c:v>
                </c:pt>
                <c:pt idx="27">
                  <c:v>4</c:v>
                </c:pt>
                <c:pt idx="28">
                  <c:v>4</c:v>
                </c:pt>
                <c:pt idx="29">
                  <c:v>1</c:v>
                </c:pt>
                <c:pt idx="30">
                  <c:v>1</c:v>
                </c:pt>
                <c:pt idx="31">
                  <c:v>2</c:v>
                </c:pt>
                <c:pt idx="32">
                  <c:v>1</c:v>
                </c:pt>
                <c:pt idx="33">
                  <c:v>1</c:v>
                </c:pt>
              </c:numCache>
            </c:numRef>
          </c:val>
        </c:ser>
        <c:axId val="115048448"/>
        <c:axId val="115049984"/>
      </c:barChart>
      <c:catAx>
        <c:axId val="115048448"/>
        <c:scaling>
          <c:orientation val="maxMin"/>
        </c:scaling>
        <c:axPos val="l"/>
        <c:numFmt formatCode="General" sourceLinked="1"/>
        <c:tickLblPos val="low"/>
        <c:crossAx val="115049984"/>
        <c:crosses val="autoZero"/>
        <c:lblAlgn val="ctr"/>
        <c:lblOffset val="100"/>
        <c:tickLblSkip val="1"/>
      </c:catAx>
      <c:valAx>
        <c:axId val="115049984"/>
        <c:scaling>
          <c:orientation val="minMax"/>
        </c:scaling>
        <c:delete val="1"/>
        <c:axPos val="t"/>
        <c:numFmt formatCode="General" sourceLinked="1"/>
        <c:majorTickMark val="in"/>
        <c:tickLblPos val="none"/>
        <c:crossAx val="115048448"/>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85136-842D-463D-AABA-FD50E93A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8</Pages>
  <Words>4100</Words>
  <Characters>23371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27417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1442</cp:revision>
  <cp:lastPrinted>2020-09-04T05:08:00Z</cp:lastPrinted>
  <dcterms:created xsi:type="dcterms:W3CDTF">2020-04-29T05:54:00Z</dcterms:created>
  <dcterms:modified xsi:type="dcterms:W3CDTF">2022-02-20T20:31:00Z</dcterms:modified>
</cp:coreProperties>
</file>