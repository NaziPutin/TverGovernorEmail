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2E5653"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3</w:t>
      </w:r>
      <w:r w:rsidR="00FC18E5">
        <w:rPr>
          <w:rFonts w:ascii="Arial" w:hAnsi="Arial" w:cs="Arial"/>
          <w:b/>
          <w:caps w:val="0"/>
          <w:sz w:val="28"/>
          <w:szCs w:val="28"/>
          <w:lang w:val="ru-RU"/>
        </w:rPr>
        <w:t xml:space="preserve"> </w:t>
      </w:r>
      <w:r w:rsidR="0028635E">
        <w:rPr>
          <w:rFonts w:ascii="Arial" w:hAnsi="Arial" w:cs="Arial"/>
          <w:b/>
          <w:caps w:val="0"/>
          <w:sz w:val="28"/>
          <w:szCs w:val="28"/>
          <w:lang w:val="ru-RU"/>
        </w:rPr>
        <w:t>феврал</w:t>
      </w:r>
      <w:r w:rsidR="00201B25">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FC18E5">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0D7FEF" w:rsidP="00206896">
          <w:pPr>
            <w:pStyle w:val="26"/>
            <w:rPr>
              <w:rFonts w:asciiTheme="minorHAnsi" w:eastAsiaTheme="minorEastAsia" w:hAnsiTheme="minorHAnsi" w:cstheme="minorBidi"/>
              <w:sz w:val="22"/>
              <w:szCs w:val="22"/>
            </w:rPr>
          </w:pPr>
          <w:r w:rsidRPr="000D7FEF">
            <w:rPr>
              <w:sz w:val="22"/>
              <w:szCs w:val="22"/>
            </w:rPr>
            <w:fldChar w:fldCharType="begin"/>
          </w:r>
          <w:r w:rsidR="007715D0" w:rsidRPr="003F1B53">
            <w:rPr>
              <w:sz w:val="22"/>
              <w:szCs w:val="22"/>
            </w:rPr>
            <w:instrText xml:space="preserve"> TOC \o "1-3" \h \z \u </w:instrText>
          </w:r>
          <w:r w:rsidRPr="000D7FEF">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0D7FEF"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0D7FEF"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0D7FEF"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0D7FEF"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2E5653" w:rsidP="007E4DB4">
      <w:pPr>
        <w:ind w:hanging="142"/>
        <w:jc w:val="center"/>
        <w:rPr>
          <w:noProof/>
        </w:rPr>
      </w:pPr>
      <w:r w:rsidRPr="002E5653">
        <w:rPr>
          <w:noProof/>
        </w:rPr>
        <w:drawing>
          <wp:inline distT="0" distB="0" distL="0" distR="0">
            <wp:extent cx="4039263" cy="2918129"/>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201B25" w:rsidRDefault="00201B25" w:rsidP="007E4DB4">
      <w:pPr>
        <w:ind w:hanging="142"/>
        <w:jc w:val="center"/>
        <w:rPr>
          <w:noProof/>
        </w:rPr>
      </w:pPr>
    </w:p>
    <w:p w:rsidR="00153396" w:rsidRDefault="002E5653" w:rsidP="007E4DB4">
      <w:pPr>
        <w:ind w:hanging="142"/>
        <w:jc w:val="center"/>
        <w:rPr>
          <w:noProof/>
        </w:rPr>
      </w:pPr>
      <w:r w:rsidRPr="002E5653">
        <w:rPr>
          <w:noProof/>
        </w:rPr>
        <w:drawing>
          <wp:inline distT="0" distB="0" distL="0" distR="0">
            <wp:extent cx="6225871" cy="2663687"/>
            <wp:effectExtent l="0" t="0" r="0" b="0"/>
            <wp:docPr id="5"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748" w:type="pct"/>
        <w:tblLayout w:type="fixed"/>
        <w:tblLook w:val="04A0"/>
      </w:tblPr>
      <w:tblGrid>
        <w:gridCol w:w="3372"/>
        <w:gridCol w:w="2414"/>
        <w:gridCol w:w="2121"/>
        <w:gridCol w:w="2125"/>
      </w:tblGrid>
      <w:tr w:rsidR="00201B25" w:rsidRPr="00E35F3F" w:rsidTr="00547E6A">
        <w:trPr>
          <w:trHeight w:val="288"/>
        </w:trPr>
        <w:tc>
          <w:tcPr>
            <w:tcW w:w="168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1B25" w:rsidRDefault="00201B25" w:rsidP="00E35F3F">
            <w:pPr>
              <w:jc w:val="center"/>
              <w:rPr>
                <w:rFonts w:ascii="Arial" w:hAnsi="Arial" w:cs="Arial"/>
                <w:b/>
                <w:bCs/>
                <w:sz w:val="22"/>
                <w:szCs w:val="22"/>
              </w:rPr>
            </w:pPr>
          </w:p>
          <w:p w:rsidR="00201B25" w:rsidRDefault="00201B25" w:rsidP="00E35F3F">
            <w:pPr>
              <w:jc w:val="center"/>
              <w:rPr>
                <w:rFonts w:ascii="Arial" w:hAnsi="Arial" w:cs="Arial"/>
                <w:b/>
                <w:bCs/>
                <w:sz w:val="22"/>
                <w:szCs w:val="22"/>
              </w:rPr>
            </w:pPr>
            <w:r w:rsidRPr="00E35F3F">
              <w:rPr>
                <w:rFonts w:ascii="Arial" w:hAnsi="Arial" w:cs="Arial"/>
                <w:b/>
                <w:bCs/>
                <w:sz w:val="22"/>
                <w:szCs w:val="22"/>
              </w:rPr>
              <w:t>Категории СМИ</w:t>
            </w:r>
          </w:p>
          <w:p w:rsidR="00201B25" w:rsidRPr="00E35F3F" w:rsidRDefault="00201B25" w:rsidP="00E35F3F">
            <w:pPr>
              <w:jc w:val="center"/>
              <w:rPr>
                <w:rFonts w:ascii="Arial" w:hAnsi="Arial" w:cs="Arial"/>
                <w:b/>
                <w:bCs/>
                <w:sz w:val="22"/>
                <w:szCs w:val="22"/>
              </w:rPr>
            </w:pPr>
          </w:p>
        </w:tc>
        <w:tc>
          <w:tcPr>
            <w:tcW w:w="1203" w:type="pct"/>
            <w:tcBorders>
              <w:top w:val="single" w:sz="4" w:space="0" w:color="auto"/>
              <w:left w:val="nil"/>
              <w:bottom w:val="single" w:sz="4" w:space="0" w:color="auto"/>
              <w:right w:val="single" w:sz="4" w:space="0" w:color="auto"/>
            </w:tcBorders>
            <w:vAlign w:val="center"/>
          </w:tcPr>
          <w:p w:rsidR="00201B25" w:rsidRDefault="00201B25" w:rsidP="00972642">
            <w:pPr>
              <w:jc w:val="center"/>
              <w:rPr>
                <w:rFonts w:ascii="Arial" w:hAnsi="Arial" w:cs="Arial"/>
                <w:b/>
                <w:bCs/>
                <w:sz w:val="22"/>
                <w:szCs w:val="22"/>
              </w:rPr>
            </w:pPr>
            <w:r>
              <w:rPr>
                <w:rFonts w:ascii="Arial" w:hAnsi="Arial" w:cs="Arial"/>
                <w:b/>
                <w:bCs/>
                <w:sz w:val="22"/>
                <w:szCs w:val="22"/>
              </w:rPr>
              <w:t>Информагентства</w:t>
            </w:r>
          </w:p>
        </w:tc>
        <w:tc>
          <w:tcPr>
            <w:tcW w:w="1057" w:type="pct"/>
            <w:tcBorders>
              <w:top w:val="single" w:sz="4" w:space="0" w:color="auto"/>
              <w:left w:val="nil"/>
              <w:bottom w:val="single" w:sz="4" w:space="0" w:color="auto"/>
              <w:right w:val="single" w:sz="4" w:space="0" w:color="auto"/>
            </w:tcBorders>
            <w:vAlign w:val="center"/>
          </w:tcPr>
          <w:p w:rsidR="00201B25" w:rsidRDefault="00201B25" w:rsidP="00EF266D">
            <w:pPr>
              <w:jc w:val="center"/>
              <w:rPr>
                <w:rFonts w:ascii="Arial" w:hAnsi="Arial" w:cs="Arial"/>
                <w:b/>
                <w:bCs/>
                <w:sz w:val="22"/>
                <w:szCs w:val="22"/>
              </w:rPr>
            </w:pPr>
            <w:r w:rsidRPr="00363075">
              <w:rPr>
                <w:rFonts w:ascii="Arial" w:hAnsi="Arial" w:cs="Arial"/>
                <w:b/>
                <w:bCs/>
                <w:sz w:val="22"/>
                <w:szCs w:val="22"/>
              </w:rPr>
              <w:t>Интернет</w:t>
            </w:r>
          </w:p>
        </w:tc>
        <w:tc>
          <w:tcPr>
            <w:tcW w:w="1060" w:type="pct"/>
            <w:tcBorders>
              <w:top w:val="single" w:sz="4" w:space="0" w:color="auto"/>
              <w:left w:val="nil"/>
              <w:bottom w:val="single" w:sz="4" w:space="0" w:color="auto"/>
              <w:right w:val="single" w:sz="4" w:space="0" w:color="auto"/>
            </w:tcBorders>
            <w:vAlign w:val="center"/>
          </w:tcPr>
          <w:p w:rsidR="00201B25" w:rsidRDefault="00803828" w:rsidP="00EF266D">
            <w:pPr>
              <w:jc w:val="center"/>
              <w:rPr>
                <w:rFonts w:ascii="Arial" w:hAnsi="Arial" w:cs="Arial"/>
                <w:b/>
                <w:bCs/>
                <w:sz w:val="22"/>
                <w:szCs w:val="22"/>
              </w:rPr>
            </w:pPr>
            <w:r>
              <w:rPr>
                <w:rFonts w:ascii="Arial" w:hAnsi="Arial" w:cs="Arial"/>
                <w:b/>
                <w:bCs/>
                <w:sz w:val="22"/>
                <w:szCs w:val="22"/>
              </w:rPr>
              <w:t>Газеты</w:t>
            </w:r>
          </w:p>
        </w:tc>
      </w:tr>
      <w:tr w:rsidR="00201B25" w:rsidRPr="00E35F3F" w:rsidTr="00547E6A">
        <w:trPr>
          <w:trHeight w:val="750"/>
        </w:trPr>
        <w:tc>
          <w:tcPr>
            <w:tcW w:w="1681" w:type="pct"/>
            <w:tcBorders>
              <w:top w:val="nil"/>
              <w:left w:val="single" w:sz="4" w:space="0" w:color="auto"/>
              <w:bottom w:val="single" w:sz="4" w:space="0" w:color="auto"/>
              <w:right w:val="single" w:sz="4" w:space="0" w:color="auto"/>
            </w:tcBorders>
            <w:shd w:val="clear" w:color="auto" w:fill="auto"/>
            <w:vAlign w:val="center"/>
            <w:hideMark/>
          </w:tcPr>
          <w:p w:rsidR="00201B25" w:rsidRDefault="00201B25" w:rsidP="00E35F3F">
            <w:pPr>
              <w:jc w:val="center"/>
              <w:rPr>
                <w:rFonts w:ascii="Arial" w:hAnsi="Arial" w:cs="Arial"/>
                <w:sz w:val="22"/>
                <w:szCs w:val="22"/>
              </w:rPr>
            </w:pPr>
          </w:p>
          <w:p w:rsidR="00201B25" w:rsidRDefault="00201B25"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201B25" w:rsidRPr="00E35F3F" w:rsidRDefault="00201B25" w:rsidP="00E35F3F">
            <w:pPr>
              <w:jc w:val="center"/>
              <w:rPr>
                <w:rFonts w:ascii="Arial" w:hAnsi="Arial" w:cs="Arial"/>
                <w:sz w:val="22"/>
                <w:szCs w:val="22"/>
              </w:rPr>
            </w:pPr>
          </w:p>
        </w:tc>
        <w:tc>
          <w:tcPr>
            <w:tcW w:w="1203" w:type="pct"/>
            <w:tcBorders>
              <w:top w:val="nil"/>
              <w:left w:val="nil"/>
              <w:bottom w:val="single" w:sz="4" w:space="0" w:color="auto"/>
              <w:right w:val="single" w:sz="4" w:space="0" w:color="auto"/>
            </w:tcBorders>
            <w:vAlign w:val="center"/>
          </w:tcPr>
          <w:p w:rsidR="00201B25" w:rsidRDefault="002E5653" w:rsidP="001E0723">
            <w:pPr>
              <w:jc w:val="center"/>
              <w:rPr>
                <w:rFonts w:ascii="Arial" w:hAnsi="Arial" w:cs="Arial"/>
                <w:sz w:val="22"/>
                <w:szCs w:val="22"/>
              </w:rPr>
            </w:pPr>
            <w:r>
              <w:rPr>
                <w:rFonts w:ascii="Arial" w:hAnsi="Arial" w:cs="Arial"/>
                <w:sz w:val="22"/>
                <w:szCs w:val="22"/>
              </w:rPr>
              <w:t>7</w:t>
            </w:r>
          </w:p>
        </w:tc>
        <w:tc>
          <w:tcPr>
            <w:tcW w:w="1057" w:type="pct"/>
            <w:tcBorders>
              <w:top w:val="nil"/>
              <w:left w:val="nil"/>
              <w:bottom w:val="single" w:sz="4" w:space="0" w:color="auto"/>
              <w:right w:val="single" w:sz="4" w:space="0" w:color="auto"/>
            </w:tcBorders>
            <w:vAlign w:val="center"/>
          </w:tcPr>
          <w:p w:rsidR="00201B25" w:rsidRDefault="00803828" w:rsidP="002E5653">
            <w:pPr>
              <w:jc w:val="center"/>
              <w:rPr>
                <w:rFonts w:ascii="Arial" w:hAnsi="Arial" w:cs="Arial"/>
                <w:sz w:val="22"/>
                <w:szCs w:val="22"/>
              </w:rPr>
            </w:pPr>
            <w:r>
              <w:rPr>
                <w:rFonts w:ascii="Arial" w:hAnsi="Arial" w:cs="Arial"/>
                <w:sz w:val="22"/>
                <w:szCs w:val="22"/>
              </w:rPr>
              <w:t>3</w:t>
            </w:r>
            <w:r w:rsidR="002E5653">
              <w:rPr>
                <w:rFonts w:ascii="Arial" w:hAnsi="Arial" w:cs="Arial"/>
                <w:sz w:val="22"/>
                <w:szCs w:val="22"/>
              </w:rPr>
              <w:t>09</w:t>
            </w:r>
          </w:p>
        </w:tc>
        <w:tc>
          <w:tcPr>
            <w:tcW w:w="1060" w:type="pct"/>
            <w:tcBorders>
              <w:top w:val="nil"/>
              <w:left w:val="nil"/>
              <w:bottom w:val="single" w:sz="4" w:space="0" w:color="auto"/>
              <w:right w:val="single" w:sz="4" w:space="0" w:color="auto"/>
            </w:tcBorders>
            <w:vAlign w:val="center"/>
          </w:tcPr>
          <w:p w:rsidR="00201B25" w:rsidRDefault="002E5653" w:rsidP="00AB3374">
            <w:pPr>
              <w:jc w:val="center"/>
              <w:rPr>
                <w:rFonts w:ascii="Arial" w:hAnsi="Arial" w:cs="Arial"/>
                <w:sz w:val="22"/>
                <w:szCs w:val="22"/>
              </w:rPr>
            </w:pPr>
            <w:r>
              <w:rPr>
                <w:rFonts w:ascii="Arial" w:hAnsi="Arial" w:cs="Arial"/>
                <w:sz w:val="22"/>
                <w:szCs w:val="22"/>
              </w:rPr>
              <w:t>24</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803828" w:rsidP="002834EB">
            <w:pPr>
              <w:jc w:val="center"/>
              <w:rPr>
                <w:rFonts w:ascii="Arial" w:hAnsi="Arial" w:cs="Arial"/>
                <w:b/>
                <w:bCs/>
                <w:sz w:val="22"/>
                <w:szCs w:val="22"/>
              </w:rPr>
            </w:pPr>
            <w:r>
              <w:rPr>
                <w:rFonts w:ascii="Arial" w:hAnsi="Arial" w:cs="Arial"/>
                <w:b/>
                <w:bCs/>
                <w:sz w:val="22"/>
                <w:szCs w:val="22"/>
              </w:rPr>
              <w:t>3</w:t>
            </w:r>
            <w:r w:rsidR="002834EB">
              <w:rPr>
                <w:rFonts w:ascii="Arial" w:hAnsi="Arial" w:cs="Arial"/>
                <w:b/>
                <w:bCs/>
                <w:sz w:val="22"/>
                <w:szCs w:val="22"/>
              </w:rPr>
              <w:t>40</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803828" w:rsidP="002834EB">
            <w:pPr>
              <w:jc w:val="center"/>
              <w:rPr>
                <w:rFonts w:ascii="Arial" w:hAnsi="Arial" w:cs="Arial"/>
                <w:b/>
                <w:bCs/>
                <w:sz w:val="22"/>
                <w:szCs w:val="22"/>
              </w:rPr>
            </w:pPr>
            <w:r>
              <w:rPr>
                <w:rFonts w:ascii="Arial" w:hAnsi="Arial" w:cs="Arial"/>
                <w:b/>
                <w:bCs/>
                <w:sz w:val="22"/>
                <w:szCs w:val="22"/>
              </w:rPr>
              <w:t>1</w:t>
            </w:r>
            <w:r w:rsidR="002834EB">
              <w:rPr>
                <w:rFonts w:ascii="Arial" w:hAnsi="Arial" w:cs="Arial"/>
                <w:b/>
                <w:bCs/>
                <w:sz w:val="22"/>
                <w:szCs w:val="22"/>
              </w:rPr>
              <w:t>071</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803828" w:rsidP="002834EB">
            <w:pPr>
              <w:jc w:val="center"/>
              <w:rPr>
                <w:rFonts w:ascii="Arial" w:hAnsi="Arial" w:cs="Arial"/>
                <w:b/>
                <w:sz w:val="22"/>
                <w:szCs w:val="22"/>
              </w:rPr>
            </w:pPr>
            <w:r>
              <w:rPr>
                <w:rFonts w:ascii="Arial" w:hAnsi="Arial" w:cs="Arial"/>
                <w:b/>
                <w:sz w:val="22"/>
                <w:szCs w:val="22"/>
              </w:rPr>
              <w:t>3</w:t>
            </w:r>
            <w:r w:rsidR="002834EB">
              <w:rPr>
                <w:rFonts w:ascii="Arial" w:hAnsi="Arial" w:cs="Arial"/>
                <w:b/>
                <w:sz w:val="22"/>
                <w:szCs w:val="22"/>
              </w:rPr>
              <w:t>37</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2834EB" w:rsidP="0038476A">
            <w:pPr>
              <w:jc w:val="center"/>
              <w:rPr>
                <w:rFonts w:ascii="Arial" w:hAnsi="Arial" w:cs="Arial"/>
                <w:b/>
                <w:sz w:val="22"/>
                <w:szCs w:val="22"/>
              </w:rPr>
            </w:pPr>
            <w:r>
              <w:rPr>
                <w:rFonts w:ascii="Arial" w:hAnsi="Arial" w:cs="Arial"/>
                <w:b/>
                <w:sz w:val="22"/>
                <w:szCs w:val="22"/>
              </w:rPr>
              <w:t>3</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803828" w:rsidP="002834EB">
            <w:pPr>
              <w:jc w:val="center"/>
              <w:rPr>
                <w:rFonts w:ascii="Arial" w:hAnsi="Arial" w:cs="Arial"/>
                <w:b/>
                <w:bCs/>
                <w:sz w:val="22"/>
                <w:szCs w:val="22"/>
              </w:rPr>
            </w:pPr>
            <w:r>
              <w:rPr>
                <w:rFonts w:ascii="Arial" w:hAnsi="Arial" w:cs="Arial"/>
                <w:b/>
                <w:bCs/>
                <w:sz w:val="22"/>
                <w:szCs w:val="22"/>
              </w:rPr>
              <w:t>2</w:t>
            </w:r>
            <w:r w:rsidR="002834EB">
              <w:rPr>
                <w:rFonts w:ascii="Arial" w:hAnsi="Arial" w:cs="Arial"/>
                <w:b/>
                <w:bCs/>
                <w:sz w:val="22"/>
                <w:szCs w:val="22"/>
              </w:rPr>
              <w:t>52</w:t>
            </w:r>
          </w:p>
        </w:tc>
      </w:tr>
    </w:tbl>
    <w:p w:rsidR="00547E6A" w:rsidRDefault="002834EB" w:rsidP="003A7EC2">
      <w:pPr>
        <w:ind w:hanging="284"/>
        <w:rPr>
          <w:noProof/>
        </w:rPr>
      </w:pPr>
      <w:r w:rsidRPr="002834EB">
        <w:rPr>
          <w:noProof/>
        </w:rPr>
        <w:drawing>
          <wp:inline distT="0" distB="0" distL="0" distR="0">
            <wp:extent cx="6655241" cy="82296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834EB" w:rsidRDefault="002834EB" w:rsidP="003A7EC2">
      <w:pPr>
        <w:ind w:hanging="284"/>
        <w:rPr>
          <w:noProof/>
        </w:rPr>
      </w:pPr>
    </w:p>
    <w:p w:rsidR="00547E6A" w:rsidRDefault="00547E6A"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76"/>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85474D"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rPr>
                <w:sz w:val="22"/>
                <w:szCs w:val="22"/>
              </w:rPr>
            </w:pPr>
            <w:bookmarkStart w:id="12" w:name="tabtxt_1575050_1907759964"/>
            <w:r w:rsidRPr="008E0E3B">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TabHyperlink0"/>
              <w:rPr>
                <w:sz w:val="22"/>
                <w:szCs w:val="22"/>
              </w:rPr>
            </w:pPr>
            <w:hyperlink w:anchor="ant_1575050_1907759964" w:history="1">
              <w:r w:rsidRPr="008E0E3B">
                <w:rPr>
                  <w:sz w:val="22"/>
                  <w:szCs w:val="22"/>
                </w:rPr>
                <w:t>В муниципалитетах Тверской области создадут новые спортобъекты</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46</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6,86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180</w:t>
            </w:r>
          </w:p>
        </w:tc>
      </w:tr>
      <w:tr w:rsidR="0085474D"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rPr>
                <w:sz w:val="22"/>
                <w:szCs w:val="22"/>
              </w:rPr>
            </w:pPr>
            <w:bookmarkStart w:id="13" w:name="tabtxt_1575050_1907592950"/>
            <w:r w:rsidRPr="008E0E3B">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TabHyperlink0"/>
              <w:rPr>
                <w:sz w:val="22"/>
                <w:szCs w:val="22"/>
              </w:rPr>
            </w:pPr>
            <w:hyperlink w:anchor="ant_1575050_1907592950" w:history="1">
              <w:r w:rsidRPr="0085474D">
                <w:rPr>
                  <w:sz w:val="22"/>
                  <w:szCs w:val="22"/>
                </w:rPr>
                <w:t xml:space="preserve">В Тверской области в 2022 году по национальному проекту "Экология" продолжится закупка оборудования для охраны лесов </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38</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3,46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159</w:t>
            </w:r>
          </w:p>
        </w:tc>
      </w:tr>
      <w:tr w:rsidR="0085474D"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rPr>
                <w:sz w:val="22"/>
                <w:szCs w:val="22"/>
              </w:rPr>
            </w:pPr>
            <w:bookmarkStart w:id="14" w:name="tabtxt_1575050_1907499714"/>
            <w:r w:rsidRPr="008E0E3B">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TabHyperlink0"/>
              <w:rPr>
                <w:sz w:val="22"/>
                <w:szCs w:val="22"/>
              </w:rPr>
            </w:pPr>
            <w:hyperlink w:anchor="ant_1575050_1907499714" w:history="1">
              <w:r>
                <w:rPr>
                  <w:sz w:val="22"/>
                  <w:szCs w:val="22"/>
                </w:rPr>
                <w:t xml:space="preserve">Губернатор </w:t>
              </w:r>
              <w:r w:rsidRPr="0085474D">
                <w:rPr>
                  <w:sz w:val="22"/>
                  <w:szCs w:val="22"/>
                </w:rPr>
                <w:t>Игорь Руденя поздравил ветеранов Тверской области - участников Сталинградской битвы с 79-й годовщиной разгрома фашистов под Сталинградом</w:t>
              </w:r>
              <w:r w:rsidRPr="008E0E3B">
                <w:rPr>
                  <w:sz w:val="22"/>
                  <w:szCs w:val="22"/>
                </w:rPr>
                <w:t xml:space="preserve"> </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39</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3,11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165</w:t>
            </w:r>
          </w:p>
        </w:tc>
      </w:tr>
      <w:tr w:rsidR="0085474D"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rPr>
                <w:sz w:val="22"/>
                <w:szCs w:val="22"/>
              </w:rPr>
            </w:pPr>
            <w:bookmarkStart w:id="15" w:name="tabtxt_1575050_1907649573"/>
            <w:r w:rsidRPr="008E0E3B">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TabHyperlink0"/>
              <w:rPr>
                <w:sz w:val="22"/>
                <w:szCs w:val="22"/>
              </w:rPr>
            </w:pPr>
            <w:r w:rsidRPr="0085474D">
              <w:rPr>
                <w:sz w:val="22"/>
                <w:szCs w:val="22"/>
              </w:rPr>
              <w:t>Губернатор Игорь Руденя поздравил с юбилеем жительницу Верхневолжья, Героя Социалистического Труда Валентину Федоровну Полуэктову</w:t>
            </w:r>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30</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2,74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160</w:t>
            </w:r>
          </w:p>
        </w:tc>
      </w:tr>
      <w:tr w:rsidR="0085474D"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rPr>
                <w:sz w:val="22"/>
                <w:szCs w:val="22"/>
              </w:rPr>
            </w:pPr>
            <w:bookmarkStart w:id="16" w:name="tabtxt_1575050_1908127998"/>
            <w:r w:rsidRPr="008E0E3B">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Default="0085474D" w:rsidP="0085474D">
            <w:pPr>
              <w:pStyle w:val="TabHyperlink0"/>
              <w:rPr>
                <w:sz w:val="22"/>
                <w:szCs w:val="22"/>
              </w:rPr>
            </w:pPr>
            <w:r w:rsidRPr="0085474D">
              <w:rPr>
                <w:sz w:val="22"/>
                <w:szCs w:val="22"/>
              </w:rPr>
              <w:t>Тверская область обозначила новые подходы к развитию транспорта и дорожной отрасли</w:t>
            </w:r>
          </w:p>
          <w:p w:rsidR="0085474D" w:rsidRPr="0085474D" w:rsidRDefault="0085474D" w:rsidP="0085474D">
            <w:pPr>
              <w:pStyle w:val="TabHyperlink0"/>
              <w:numPr>
                <w:ilvl w:val="0"/>
                <w:numId w:val="34"/>
              </w:numPr>
              <w:ind w:left="385" w:hanging="283"/>
              <w:jc w:val="both"/>
              <w:rPr>
                <w:color w:val="auto"/>
                <w:sz w:val="22"/>
                <w:szCs w:val="22"/>
                <w:u w:val="none"/>
              </w:rPr>
            </w:pPr>
            <w:r w:rsidRPr="0085474D">
              <w:rPr>
                <w:color w:val="auto"/>
                <w:sz w:val="22"/>
                <w:szCs w:val="22"/>
                <w:u w:val="none"/>
              </w:rPr>
              <w:t>Вера Пепке-Шустрова: быть за рулем современного автобуса для меня двойное удовольствие</w:t>
            </w:r>
          </w:p>
          <w:p w:rsidR="0085474D" w:rsidRPr="0085474D" w:rsidRDefault="0085474D" w:rsidP="0085474D">
            <w:pPr>
              <w:pStyle w:val="TabHyperlink0"/>
              <w:numPr>
                <w:ilvl w:val="0"/>
                <w:numId w:val="34"/>
              </w:numPr>
              <w:ind w:left="385" w:hanging="283"/>
              <w:jc w:val="both"/>
              <w:rPr>
                <w:color w:val="auto"/>
                <w:sz w:val="22"/>
                <w:szCs w:val="22"/>
                <w:u w:val="none"/>
              </w:rPr>
            </w:pPr>
            <w:r w:rsidRPr="0085474D">
              <w:rPr>
                <w:color w:val="auto"/>
                <w:sz w:val="22"/>
                <w:szCs w:val="22"/>
                <w:u w:val="none"/>
              </w:rPr>
              <w:t>Владислав Шориков: регулярный транспорт улучшает настроение</w:t>
            </w:r>
          </w:p>
          <w:p w:rsidR="0085474D" w:rsidRPr="0085474D" w:rsidRDefault="0085474D" w:rsidP="0085474D">
            <w:pPr>
              <w:pStyle w:val="TabHyperlink0"/>
              <w:numPr>
                <w:ilvl w:val="0"/>
                <w:numId w:val="34"/>
              </w:numPr>
              <w:ind w:left="385" w:hanging="283"/>
              <w:jc w:val="both"/>
              <w:rPr>
                <w:color w:val="auto"/>
                <w:sz w:val="22"/>
                <w:szCs w:val="22"/>
                <w:u w:val="none"/>
              </w:rPr>
            </w:pPr>
            <w:r w:rsidRPr="0085474D">
              <w:rPr>
                <w:color w:val="auto"/>
                <w:sz w:val="22"/>
                <w:szCs w:val="22"/>
                <w:u w:val="none"/>
              </w:rPr>
              <w:t>Колумнист Forbes Юрий Лобунов прокомментировал решение консолидировать активы дорожной отрасли</w:t>
            </w:r>
          </w:p>
          <w:p w:rsidR="0085474D" w:rsidRPr="0085474D" w:rsidRDefault="0085474D" w:rsidP="0085474D">
            <w:pPr>
              <w:pStyle w:val="TabHyperlink0"/>
              <w:numPr>
                <w:ilvl w:val="0"/>
                <w:numId w:val="34"/>
              </w:numPr>
              <w:ind w:left="385" w:hanging="283"/>
              <w:jc w:val="both"/>
              <w:rPr>
                <w:color w:val="auto"/>
                <w:sz w:val="22"/>
                <w:szCs w:val="22"/>
                <w:u w:val="none"/>
              </w:rPr>
            </w:pPr>
            <w:r w:rsidRPr="0085474D">
              <w:rPr>
                <w:color w:val="auto"/>
                <w:sz w:val="22"/>
                <w:szCs w:val="22"/>
                <w:u w:val="none"/>
              </w:rPr>
              <w:t>Олег Дубов: Транспортная реформа - это благо для крупных городов</w:t>
            </w:r>
          </w:p>
          <w:p w:rsidR="0085474D" w:rsidRPr="008E0E3B" w:rsidRDefault="0085474D" w:rsidP="0085474D">
            <w:pPr>
              <w:pStyle w:val="TabHyperlink0"/>
              <w:numPr>
                <w:ilvl w:val="0"/>
                <w:numId w:val="34"/>
              </w:numPr>
              <w:ind w:left="385" w:hanging="283"/>
              <w:jc w:val="both"/>
              <w:rPr>
                <w:sz w:val="22"/>
                <w:szCs w:val="22"/>
              </w:rPr>
            </w:pPr>
            <w:r w:rsidRPr="0085474D">
              <w:rPr>
                <w:color w:val="auto"/>
                <w:sz w:val="22"/>
                <w:szCs w:val="22"/>
                <w:u w:val="none"/>
              </w:rPr>
              <w:t>Давид Мамагулашвили: Консолидация дорожных активов - важный шаг региональной власти</w:t>
            </w:r>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26</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2,31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69</w:t>
            </w:r>
          </w:p>
        </w:tc>
      </w:tr>
      <w:tr w:rsidR="0085474D"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rPr>
                <w:sz w:val="22"/>
                <w:szCs w:val="22"/>
              </w:rPr>
            </w:pPr>
            <w:bookmarkStart w:id="17" w:name="tabtxt_1575050_1907809057"/>
            <w:r w:rsidRPr="008E0E3B">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TabHyperlink0"/>
              <w:rPr>
                <w:sz w:val="22"/>
                <w:szCs w:val="22"/>
              </w:rPr>
            </w:pPr>
            <w:hyperlink w:anchor="ant_1575050_1907809057" w:history="1">
              <w:r w:rsidRPr="008E0E3B">
                <w:rPr>
                  <w:sz w:val="22"/>
                  <w:szCs w:val="22"/>
                </w:rPr>
                <w:t>Более 647 тысяч жителей Тверской области вакцинировались против коронавируса</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32</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1,59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48</w:t>
            </w:r>
          </w:p>
        </w:tc>
      </w:tr>
      <w:tr w:rsidR="0085474D"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rPr>
                <w:sz w:val="22"/>
                <w:szCs w:val="22"/>
              </w:rPr>
            </w:pPr>
            <w:bookmarkStart w:id="18" w:name="tabtxt_1575050_1907386734"/>
            <w:r w:rsidRPr="008E0E3B">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TabHyperlink0"/>
              <w:rPr>
                <w:sz w:val="22"/>
                <w:szCs w:val="22"/>
              </w:rPr>
            </w:pPr>
            <w:hyperlink w:anchor="ant_1575050_1907386734" w:history="1">
              <w:r w:rsidRPr="008E0E3B">
                <w:rPr>
                  <w:sz w:val="22"/>
                  <w:szCs w:val="22"/>
                </w:rPr>
                <w:t>12 февраля в Твери пройдет региональный этап гонки "Лыжня России - 2022"</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29</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1,05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43</w:t>
            </w:r>
          </w:p>
        </w:tc>
      </w:tr>
      <w:tr w:rsidR="0085474D"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rPr>
                <w:sz w:val="22"/>
                <w:szCs w:val="22"/>
              </w:rPr>
            </w:pPr>
            <w:bookmarkStart w:id="19" w:name="tabtxt_1575050_1907876017"/>
            <w:r w:rsidRPr="008E0E3B">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TabHyperlink0"/>
              <w:rPr>
                <w:sz w:val="22"/>
                <w:szCs w:val="22"/>
              </w:rPr>
            </w:pPr>
            <w:hyperlink w:anchor="ant_1575050_1907876017" w:history="1">
              <w:r w:rsidRPr="008E0E3B">
                <w:rPr>
                  <w:sz w:val="22"/>
                  <w:szCs w:val="22"/>
                </w:rPr>
                <w:t>Тверские живописцы провели пленэр у Ржевского мемориала Советскому солдату</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23</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0,57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30</w:t>
            </w:r>
          </w:p>
        </w:tc>
      </w:tr>
      <w:tr w:rsidR="0085474D"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rPr>
                <w:sz w:val="22"/>
                <w:szCs w:val="22"/>
              </w:rPr>
            </w:pPr>
            <w:bookmarkStart w:id="20" w:name="tabtxt_1575050_1907977173"/>
            <w:r w:rsidRPr="008E0E3B">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TabHyperlink0"/>
              <w:rPr>
                <w:sz w:val="22"/>
                <w:szCs w:val="22"/>
              </w:rPr>
            </w:pPr>
            <w:hyperlink w:anchor="ant_1575050_1907977173" w:history="1">
              <w:r w:rsidRPr="008E0E3B">
                <w:rPr>
                  <w:sz w:val="22"/>
                  <w:szCs w:val="22"/>
                </w:rPr>
                <w:t>В Тверской области пройдет Чемпионат и Первенство ЦФО по кикбоксингу</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19</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0,31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5474D" w:rsidRPr="008E0E3B" w:rsidRDefault="0085474D" w:rsidP="0085474D">
            <w:pPr>
              <w:pStyle w:val="ArtTabNormal"/>
              <w:jc w:val="center"/>
              <w:rPr>
                <w:sz w:val="22"/>
                <w:szCs w:val="22"/>
              </w:rPr>
            </w:pPr>
            <w:r w:rsidRPr="008E0E3B">
              <w:rPr>
                <w:sz w:val="22"/>
                <w:szCs w:val="22"/>
              </w:rPr>
              <w:t>22</w:t>
            </w:r>
          </w:p>
        </w:tc>
      </w:tr>
    </w:tbl>
    <w:p w:rsidR="007817E5" w:rsidRDefault="007817E5" w:rsidP="008E5EBE">
      <w:pPr>
        <w:rPr>
          <w:b/>
          <w:noProof/>
          <w:sz w:val="22"/>
          <w:szCs w:val="22"/>
        </w:rPr>
      </w:pPr>
    </w:p>
    <w:p w:rsidR="00C47107" w:rsidRPr="00893B32" w:rsidRDefault="008B7576" w:rsidP="00282528">
      <w:pPr>
        <w:pStyle w:val="2"/>
        <w:rPr>
          <w:bCs w:val="0"/>
          <w:kern w:val="32"/>
          <w:sz w:val="28"/>
          <w:lang w:eastAsia="ru-RU"/>
        </w:rPr>
      </w:pPr>
      <w:bookmarkStart w:id="21" w:name="_Toc496394404"/>
      <w:r w:rsidRPr="000C1EAC">
        <w:rPr>
          <w:rStyle w:val="113"/>
          <w:szCs w:val="28"/>
        </w:rPr>
        <w:t>ДАЙДЖЕСТ НАИБОЛЕЕ ЗАМЕТНЫХ СООБЩЕНИЙ СМИ</w:t>
      </w:r>
      <w:bookmarkEnd w:id="21"/>
    </w:p>
    <w:p w:rsidR="00893B32" w:rsidRDefault="00893B32" w:rsidP="002834EB">
      <w:pPr>
        <w:rPr>
          <w:rFonts w:ascii="Arial" w:eastAsia="Arial" w:hAnsi="Arial" w:cs="Arial"/>
          <w:color w:val="000000"/>
          <w:sz w:val="22"/>
          <w:szCs w:val="22"/>
        </w:rPr>
      </w:pPr>
    </w:p>
    <w:p w:rsidR="0085474D" w:rsidRPr="0085474D" w:rsidRDefault="0085474D" w:rsidP="0085474D">
      <w:pPr>
        <w:rPr>
          <w:rFonts w:ascii="Arial" w:eastAsia="Arial" w:hAnsi="Arial" w:cs="Arial"/>
          <w:b/>
          <w:color w:val="000000"/>
          <w:sz w:val="22"/>
          <w:szCs w:val="22"/>
          <w:shd w:val="clear" w:color="auto" w:fill="FFFFFF"/>
        </w:rPr>
      </w:pPr>
      <w:r w:rsidRPr="0085474D">
        <w:rPr>
          <w:rFonts w:ascii="Arial" w:eastAsia="Arial" w:hAnsi="Arial" w:cs="Arial"/>
          <w:b/>
          <w:color w:val="000000"/>
          <w:sz w:val="22"/>
          <w:szCs w:val="22"/>
          <w:shd w:val="clear" w:color="auto" w:fill="FFFFFF"/>
        </w:rPr>
        <w:t>РИА Новости, Москва, 02 февраля 2022</w:t>
      </w:r>
    </w:p>
    <w:p w:rsidR="0085474D" w:rsidRPr="0085474D" w:rsidRDefault="0085474D" w:rsidP="0085474D">
      <w:pPr>
        <w:jc w:val="both"/>
        <w:outlineLvl w:val="1"/>
        <w:rPr>
          <w:rFonts w:ascii="Arial" w:eastAsia="Arial" w:hAnsi="Arial" w:cs="Arial"/>
          <w:color w:val="000000"/>
          <w:sz w:val="22"/>
          <w:szCs w:val="22"/>
          <w:shd w:val="clear" w:color="auto" w:fill="FFFFFF"/>
        </w:rPr>
      </w:pPr>
      <w:bookmarkStart w:id="22" w:name="ant_1575050_1907759964"/>
      <w:r w:rsidRPr="0085474D">
        <w:rPr>
          <w:rFonts w:ascii="Arial" w:eastAsia="Arial" w:hAnsi="Arial" w:cs="Arial"/>
          <w:color w:val="000000"/>
          <w:sz w:val="22"/>
          <w:szCs w:val="22"/>
          <w:shd w:val="clear" w:color="auto" w:fill="FFFFFF"/>
        </w:rPr>
        <w:t>В МУНИЦИПАЛИТЕТАХ ТВЕРСКОЙ ОБЛАСТИ СОЗДАДУТ НОВЫЕ СПОРТОБЪЕКТЫ</w:t>
      </w:r>
      <w:bookmarkEnd w:id="22"/>
    </w:p>
    <w:p w:rsidR="0085474D" w:rsidRPr="0085474D" w:rsidRDefault="0085474D" w:rsidP="0085474D">
      <w:pPr>
        <w:jc w:val="both"/>
        <w:rPr>
          <w:rFonts w:ascii="Arial" w:eastAsia="Arial" w:hAnsi="Arial" w:cs="Arial"/>
          <w:color w:val="000000"/>
          <w:sz w:val="22"/>
          <w:szCs w:val="22"/>
          <w:shd w:val="clear" w:color="auto" w:fill="FFFFFF"/>
        </w:rPr>
      </w:pPr>
      <w:r w:rsidRPr="0085474D">
        <w:rPr>
          <w:rFonts w:ascii="Arial" w:eastAsia="Arial" w:hAnsi="Arial" w:cs="Arial"/>
          <w:color w:val="000000"/>
          <w:sz w:val="22"/>
          <w:szCs w:val="22"/>
          <w:shd w:val="clear" w:color="auto" w:fill="FFFFFF"/>
        </w:rPr>
        <w:t xml:space="preserve">Субсидии из областного бюджета муниципальным образованиям на приобретение и установку плоскостных спортивных сооружений и оборудования для них распределены на заседании регионального правительства, которое провел губернатор </w:t>
      </w:r>
      <w:r w:rsidRPr="0085474D">
        <w:rPr>
          <w:rFonts w:ascii="Arial" w:eastAsia="Arial" w:hAnsi="Arial" w:cs="Arial"/>
          <w:color w:val="000000"/>
          <w:sz w:val="22"/>
          <w:szCs w:val="22"/>
          <w:shd w:val="clear" w:color="auto" w:fill="C0C0C0"/>
        </w:rPr>
        <w:t>Игорь Руденя</w:t>
      </w:r>
      <w:r w:rsidRPr="0085474D">
        <w:rPr>
          <w:rFonts w:ascii="Arial" w:eastAsia="Arial" w:hAnsi="Arial" w:cs="Arial"/>
          <w:color w:val="000000"/>
          <w:sz w:val="22"/>
          <w:szCs w:val="22"/>
          <w:shd w:val="clear" w:color="auto" w:fill="FFFFFF"/>
        </w:rPr>
        <w:t xml:space="preserve">... </w:t>
      </w:r>
    </w:p>
    <w:p w:rsidR="0085474D" w:rsidRPr="0085474D" w:rsidRDefault="0085474D" w:rsidP="0085474D">
      <w:pPr>
        <w:rPr>
          <w:rFonts w:ascii="Arial" w:eastAsia="Arial" w:hAnsi="Arial" w:cs="Arial"/>
          <w:color w:val="0000FF"/>
          <w:sz w:val="22"/>
          <w:szCs w:val="22"/>
          <w:shd w:val="clear" w:color="auto" w:fill="FFFFFF"/>
        </w:rPr>
      </w:pPr>
      <w:hyperlink r:id="rId12" w:history="1">
        <w:r w:rsidRPr="0085474D">
          <w:rPr>
            <w:rFonts w:ascii="Arial" w:eastAsia="Arial" w:hAnsi="Arial" w:cs="Arial"/>
            <w:color w:val="0000FF"/>
            <w:sz w:val="22"/>
            <w:szCs w:val="22"/>
            <w:u w:val="single"/>
            <w:shd w:val="clear" w:color="auto" w:fill="FFFFFF"/>
          </w:rPr>
          <w:t>https://ria.ru/20220202/sportobekty-1770691601.html</w:t>
        </w:r>
      </w:hyperlink>
    </w:p>
    <w:p w:rsidR="0085474D" w:rsidRPr="00F14777" w:rsidRDefault="0085474D" w:rsidP="0085474D">
      <w:pPr>
        <w:rPr>
          <w:rFonts w:ascii="Arial" w:eastAsia="Arial" w:hAnsi="Arial" w:cs="Arial"/>
          <w:color w:val="000000"/>
          <w:sz w:val="22"/>
          <w:szCs w:val="22"/>
          <w:u w:val="single"/>
          <w:shd w:val="clear" w:color="auto" w:fill="FFFFFF"/>
        </w:rPr>
      </w:pPr>
      <w:r w:rsidRPr="0085474D">
        <w:rPr>
          <w:rFonts w:ascii="Arial" w:eastAsia="Arial" w:hAnsi="Arial" w:cs="Arial"/>
          <w:color w:val="000000"/>
          <w:sz w:val="22"/>
          <w:szCs w:val="22"/>
          <w:u w:val="single"/>
          <w:shd w:val="clear" w:color="auto" w:fill="FFFFFF"/>
        </w:rPr>
        <w:t>Сообщения по событию:</w:t>
      </w:r>
    </w:p>
    <w:p w:rsidR="00F14777" w:rsidRPr="0085474D" w:rsidRDefault="00F14777" w:rsidP="00F14777">
      <w:pPr>
        <w:numPr>
          <w:ilvl w:val="0"/>
          <w:numId w:val="2"/>
        </w:numPr>
        <w:ind w:left="0" w:firstLine="0"/>
        <w:rPr>
          <w:rFonts w:ascii="Arial" w:eastAsia="Arial" w:hAnsi="Arial" w:cs="Arial"/>
          <w:color w:val="0000FF"/>
          <w:sz w:val="22"/>
          <w:szCs w:val="22"/>
          <w:shd w:val="clear" w:color="auto" w:fill="FFFFFF"/>
        </w:rPr>
      </w:pPr>
      <w:hyperlink r:id="rId13" w:history="1">
        <w:r w:rsidRPr="0085474D">
          <w:rPr>
            <w:rFonts w:ascii="Arial" w:eastAsia="Arial" w:hAnsi="Arial" w:cs="Arial"/>
            <w:color w:val="0000FF"/>
            <w:sz w:val="22"/>
            <w:szCs w:val="22"/>
            <w:u w:val="single"/>
            <w:shd w:val="clear" w:color="auto" w:fill="FFFFFF"/>
          </w:rPr>
          <w:t>ИА Regnum, Москва,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14" w:history="1">
        <w:r w:rsidRPr="0085474D">
          <w:rPr>
            <w:rFonts w:ascii="Arial" w:eastAsia="Arial" w:hAnsi="Arial" w:cs="Arial"/>
            <w:color w:val="0000FF"/>
            <w:sz w:val="22"/>
            <w:szCs w:val="22"/>
            <w:u w:val="single"/>
            <w:shd w:val="clear" w:color="auto" w:fill="FFFFFF"/>
          </w:rPr>
          <w:t>НИА Тверь (69rus.org), Тверь, 3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15" w:history="1">
        <w:r w:rsidRPr="0085474D">
          <w:rPr>
            <w:rFonts w:ascii="Arial" w:eastAsia="Arial" w:hAnsi="Arial" w:cs="Arial"/>
            <w:color w:val="0000FF"/>
            <w:sz w:val="22"/>
            <w:szCs w:val="22"/>
            <w:u w:val="single"/>
            <w:shd w:val="clear" w:color="auto" w:fill="FFFFFF"/>
          </w:rPr>
          <w:t>TvTver.ru, Тверь,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16" w:history="1">
        <w:r w:rsidRPr="0085474D">
          <w:rPr>
            <w:rFonts w:ascii="Arial" w:eastAsia="Arial" w:hAnsi="Arial" w:cs="Arial"/>
            <w:color w:val="0000FF"/>
            <w:sz w:val="22"/>
            <w:szCs w:val="22"/>
            <w:u w:val="single"/>
            <w:shd w:val="clear" w:color="auto" w:fill="FFFFFF"/>
          </w:rPr>
          <w:t>Афанасий-бизнес (afanasy.biz), Тверь,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17" w:history="1">
        <w:r w:rsidRPr="0085474D">
          <w:rPr>
            <w:rFonts w:ascii="Arial" w:eastAsia="Arial" w:hAnsi="Arial" w:cs="Arial"/>
            <w:color w:val="0000FF"/>
            <w:sz w:val="22"/>
            <w:szCs w:val="22"/>
            <w:u w:val="single"/>
            <w:shd w:val="clear" w:color="auto" w:fill="FFFFFF"/>
          </w:rPr>
          <w:t>Тверь (toptver.ru), Тверь,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18" w:history="1">
        <w:r w:rsidRPr="0085474D">
          <w:rPr>
            <w:rFonts w:ascii="Arial" w:eastAsia="Arial" w:hAnsi="Arial" w:cs="Arial"/>
            <w:color w:val="0000FF"/>
            <w:sz w:val="22"/>
            <w:szCs w:val="22"/>
            <w:u w:val="single"/>
            <w:shd w:val="clear" w:color="auto" w:fill="FFFFFF"/>
          </w:rPr>
          <w:t>ВОТ! (vot69.ru), Тверь,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19" w:history="1">
        <w:r w:rsidRPr="0085474D">
          <w:rPr>
            <w:rFonts w:ascii="Arial" w:eastAsia="Arial" w:hAnsi="Arial" w:cs="Arial"/>
            <w:color w:val="0000FF"/>
            <w:sz w:val="22"/>
            <w:szCs w:val="22"/>
            <w:u w:val="single"/>
            <w:shd w:val="clear" w:color="auto" w:fill="FFFFFF"/>
          </w:rPr>
          <w:t>Единая Россия (proekty.er.ru), Москва,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20" w:history="1">
        <w:r w:rsidRPr="0085474D">
          <w:rPr>
            <w:rFonts w:ascii="Arial" w:eastAsia="Arial" w:hAnsi="Arial" w:cs="Arial"/>
            <w:color w:val="0000FF"/>
            <w:sz w:val="22"/>
            <w:szCs w:val="22"/>
            <w:u w:val="single"/>
            <w:shd w:val="clear" w:color="auto" w:fill="FFFFFF"/>
          </w:rPr>
          <w:t>Родная земля (r-zemlya.ru), п. Рамешки,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21" w:history="1">
        <w:r w:rsidRPr="0085474D">
          <w:rPr>
            <w:rFonts w:ascii="Arial" w:eastAsia="Arial" w:hAnsi="Arial" w:cs="Arial"/>
            <w:color w:val="0000FF"/>
            <w:sz w:val="22"/>
            <w:szCs w:val="22"/>
            <w:u w:val="single"/>
            <w:shd w:val="clear" w:color="auto" w:fill="FFFFFF"/>
          </w:rPr>
          <w:t>Бельская правда (бельскаяправда), Белый,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22" w:history="1">
        <w:r w:rsidRPr="0085474D">
          <w:rPr>
            <w:rFonts w:ascii="Arial" w:eastAsia="Arial" w:hAnsi="Arial" w:cs="Arial"/>
            <w:color w:val="0000FF"/>
            <w:sz w:val="22"/>
            <w:szCs w:val="22"/>
            <w:u w:val="single"/>
            <w:shd w:val="clear" w:color="auto" w:fill="FFFFFF"/>
          </w:rPr>
          <w:t>Новоторжский вестник (nvestnik.ru), Торжок,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23" w:history="1">
        <w:r w:rsidRPr="0085474D">
          <w:rPr>
            <w:rFonts w:ascii="Arial" w:eastAsia="Arial" w:hAnsi="Arial" w:cs="Arial"/>
            <w:color w:val="0000FF"/>
            <w:sz w:val="22"/>
            <w:szCs w:val="22"/>
            <w:u w:val="single"/>
            <w:shd w:val="clear" w:color="auto" w:fill="FFFFFF"/>
          </w:rPr>
          <w:t>Комсомольская правда (tver.kp.ru), Тверь,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lang w:val="en-US"/>
        </w:rPr>
      </w:pPr>
      <w:hyperlink r:id="rId24" w:history="1">
        <w:r w:rsidRPr="0085474D">
          <w:rPr>
            <w:rFonts w:ascii="Arial" w:eastAsia="Arial" w:hAnsi="Arial" w:cs="Arial"/>
            <w:color w:val="0000FF"/>
            <w:sz w:val="22"/>
            <w:szCs w:val="22"/>
            <w:u w:val="single"/>
            <w:shd w:val="clear" w:color="auto" w:fill="FFFFFF"/>
            <w:lang w:val="en-US"/>
          </w:rPr>
          <w:t xml:space="preserve">PANORAMA PRO (panoramapro.ru), </w:t>
        </w:r>
        <w:r w:rsidRPr="0085474D">
          <w:rPr>
            <w:rFonts w:ascii="Arial" w:eastAsia="Arial" w:hAnsi="Arial" w:cs="Arial"/>
            <w:color w:val="0000FF"/>
            <w:sz w:val="22"/>
            <w:szCs w:val="22"/>
            <w:u w:val="single"/>
            <w:shd w:val="clear" w:color="auto" w:fill="FFFFFF"/>
          </w:rPr>
          <w:t>Тверь</w:t>
        </w:r>
        <w:r w:rsidRPr="0085474D">
          <w:rPr>
            <w:rFonts w:ascii="Arial" w:eastAsia="Arial" w:hAnsi="Arial" w:cs="Arial"/>
            <w:color w:val="0000FF"/>
            <w:sz w:val="22"/>
            <w:szCs w:val="22"/>
            <w:u w:val="single"/>
            <w:shd w:val="clear" w:color="auto" w:fill="FFFFFF"/>
            <w:lang w:val="en-US"/>
          </w:rPr>
          <w:t xml:space="preserve">, 2 </w:t>
        </w:r>
        <w:r w:rsidRPr="0085474D">
          <w:rPr>
            <w:rFonts w:ascii="Arial" w:eastAsia="Arial" w:hAnsi="Arial" w:cs="Arial"/>
            <w:color w:val="0000FF"/>
            <w:sz w:val="22"/>
            <w:szCs w:val="22"/>
            <w:u w:val="single"/>
            <w:shd w:val="clear" w:color="auto" w:fill="FFFFFF"/>
          </w:rPr>
          <w:t>февраля</w:t>
        </w:r>
        <w:r w:rsidRPr="0085474D">
          <w:rPr>
            <w:rFonts w:ascii="Arial" w:eastAsia="Arial" w:hAnsi="Arial" w:cs="Arial"/>
            <w:color w:val="0000FF"/>
            <w:sz w:val="22"/>
            <w:szCs w:val="22"/>
            <w:u w:val="single"/>
            <w:shd w:val="clear" w:color="auto" w:fill="FFFFFF"/>
            <w:lang w:val="en-US"/>
          </w:rPr>
          <w:t xml:space="preserve">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lang w:val="en-US"/>
        </w:rPr>
      </w:pPr>
      <w:hyperlink r:id="rId25" w:history="1">
        <w:r w:rsidRPr="0085474D">
          <w:rPr>
            <w:rFonts w:ascii="Arial" w:eastAsia="Arial" w:hAnsi="Arial" w:cs="Arial"/>
            <w:color w:val="0000FF"/>
            <w:sz w:val="22"/>
            <w:szCs w:val="22"/>
            <w:u w:val="single"/>
            <w:shd w:val="clear" w:color="auto" w:fill="FFFFFF"/>
          </w:rPr>
          <w:t>Знамя</w:t>
        </w:r>
        <w:r w:rsidRPr="0085474D">
          <w:rPr>
            <w:rFonts w:ascii="Arial" w:eastAsia="Arial" w:hAnsi="Arial" w:cs="Arial"/>
            <w:color w:val="0000FF"/>
            <w:sz w:val="22"/>
            <w:szCs w:val="22"/>
            <w:u w:val="single"/>
            <w:shd w:val="clear" w:color="auto" w:fill="FFFFFF"/>
            <w:lang w:val="en-US"/>
          </w:rPr>
          <w:t xml:space="preserve"> (kuvznama.ru), </w:t>
        </w:r>
        <w:r w:rsidRPr="0085474D">
          <w:rPr>
            <w:rFonts w:ascii="Arial" w:eastAsia="Arial" w:hAnsi="Arial" w:cs="Arial"/>
            <w:color w:val="0000FF"/>
            <w:sz w:val="22"/>
            <w:szCs w:val="22"/>
            <w:u w:val="single"/>
            <w:shd w:val="clear" w:color="auto" w:fill="FFFFFF"/>
          </w:rPr>
          <w:t>Кувшиново</w:t>
        </w:r>
        <w:r w:rsidRPr="0085474D">
          <w:rPr>
            <w:rFonts w:ascii="Arial" w:eastAsia="Arial" w:hAnsi="Arial" w:cs="Arial"/>
            <w:color w:val="0000FF"/>
            <w:sz w:val="22"/>
            <w:szCs w:val="22"/>
            <w:u w:val="single"/>
            <w:shd w:val="clear" w:color="auto" w:fill="FFFFFF"/>
            <w:lang w:val="en-US"/>
          </w:rPr>
          <w:t xml:space="preserve">, 2 </w:t>
        </w:r>
        <w:r w:rsidRPr="0085474D">
          <w:rPr>
            <w:rFonts w:ascii="Arial" w:eastAsia="Arial" w:hAnsi="Arial" w:cs="Arial"/>
            <w:color w:val="0000FF"/>
            <w:sz w:val="22"/>
            <w:szCs w:val="22"/>
            <w:u w:val="single"/>
            <w:shd w:val="clear" w:color="auto" w:fill="FFFFFF"/>
          </w:rPr>
          <w:t>февраля</w:t>
        </w:r>
        <w:r w:rsidRPr="0085474D">
          <w:rPr>
            <w:rFonts w:ascii="Arial" w:eastAsia="Arial" w:hAnsi="Arial" w:cs="Arial"/>
            <w:color w:val="0000FF"/>
            <w:sz w:val="22"/>
            <w:szCs w:val="22"/>
            <w:u w:val="single"/>
            <w:shd w:val="clear" w:color="auto" w:fill="FFFFFF"/>
            <w:lang w:val="en-US"/>
          </w:rPr>
          <w:t xml:space="preserve">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26" w:history="1">
        <w:r w:rsidRPr="0085474D">
          <w:rPr>
            <w:rFonts w:ascii="Arial" w:eastAsia="Arial" w:hAnsi="Arial" w:cs="Arial"/>
            <w:color w:val="0000FF"/>
            <w:sz w:val="22"/>
            <w:szCs w:val="22"/>
            <w:u w:val="single"/>
            <w:shd w:val="clear" w:color="auto" w:fill="FFFFFF"/>
          </w:rPr>
          <w:t>Главный региональный (glavny.tv), Смоленск,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27" w:history="1">
        <w:r w:rsidRPr="0085474D">
          <w:rPr>
            <w:rFonts w:ascii="Arial" w:eastAsia="Arial" w:hAnsi="Arial" w:cs="Arial"/>
            <w:color w:val="0000FF"/>
            <w:sz w:val="22"/>
            <w:szCs w:val="22"/>
            <w:u w:val="single"/>
            <w:shd w:val="clear" w:color="auto" w:fill="FFFFFF"/>
          </w:rPr>
          <w:t>Молоковский край (молоковскийкрай), п. Молоково,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28" w:history="1">
        <w:r w:rsidRPr="0085474D">
          <w:rPr>
            <w:rFonts w:ascii="Arial" w:eastAsia="Arial" w:hAnsi="Arial" w:cs="Arial"/>
            <w:color w:val="0000FF"/>
            <w:sz w:val="22"/>
            <w:szCs w:val="22"/>
            <w:u w:val="single"/>
            <w:shd w:val="clear" w:color="auto" w:fill="FFFFFF"/>
          </w:rPr>
          <w:t>Дни Озёрного (dnioz.ru), п.г.т. Озерный,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29" w:history="1">
        <w:r w:rsidRPr="0085474D">
          <w:rPr>
            <w:rFonts w:ascii="Arial" w:eastAsia="Arial" w:hAnsi="Arial" w:cs="Arial"/>
            <w:color w:val="0000FF"/>
            <w:sz w:val="22"/>
            <w:szCs w:val="22"/>
            <w:u w:val="single"/>
            <w:shd w:val="clear" w:color="auto" w:fill="FFFFFF"/>
          </w:rPr>
          <w:t>Заря (konzarya.ru), Конаково, 2 февраля 2022</w:t>
        </w:r>
      </w:hyperlink>
    </w:p>
    <w:p w:rsidR="0085474D" w:rsidRPr="00F14777" w:rsidRDefault="0085474D" w:rsidP="00F14777">
      <w:pPr>
        <w:numPr>
          <w:ilvl w:val="0"/>
          <w:numId w:val="2"/>
        </w:numPr>
        <w:ind w:left="0" w:firstLine="0"/>
        <w:rPr>
          <w:rFonts w:ascii="Arial" w:eastAsia="Arial" w:hAnsi="Arial" w:cs="Arial"/>
          <w:color w:val="0000FF"/>
          <w:sz w:val="22"/>
          <w:szCs w:val="22"/>
          <w:shd w:val="clear" w:color="auto" w:fill="FFFFFF"/>
        </w:rPr>
      </w:pPr>
      <w:hyperlink r:id="rId30" w:history="1">
        <w:r w:rsidRPr="0085474D">
          <w:rPr>
            <w:rFonts w:ascii="Arial" w:eastAsia="Arial" w:hAnsi="Arial" w:cs="Arial"/>
            <w:color w:val="0000FF"/>
            <w:sz w:val="22"/>
            <w:szCs w:val="22"/>
            <w:u w:val="single"/>
            <w:shd w:val="clear" w:color="auto" w:fill="FFFFFF"/>
          </w:rPr>
          <w:t>Московский Комсомолец (tver.mk.ru), Тверь,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31" w:history="1">
        <w:r w:rsidRPr="0085474D">
          <w:rPr>
            <w:rFonts w:ascii="Arial" w:eastAsia="Arial" w:hAnsi="Arial" w:cs="Arial"/>
            <w:color w:val="0000FF"/>
            <w:sz w:val="22"/>
            <w:szCs w:val="22"/>
            <w:u w:val="single"/>
            <w:shd w:val="clear" w:color="auto" w:fill="FFFFFF"/>
          </w:rPr>
          <w:t>Тверские ведомости (vedtver.ru), Тверь,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32" w:history="1">
        <w:r w:rsidRPr="0085474D">
          <w:rPr>
            <w:rFonts w:ascii="Arial" w:eastAsia="Arial" w:hAnsi="Arial" w:cs="Arial"/>
            <w:color w:val="0000FF"/>
            <w:sz w:val="22"/>
            <w:szCs w:val="22"/>
            <w:u w:val="single"/>
            <w:shd w:val="clear" w:color="auto" w:fill="FFFFFF"/>
          </w:rPr>
          <w:t>Наша жизнь (нашажизнь), Лихославль,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33" w:history="1">
        <w:r w:rsidRPr="0085474D">
          <w:rPr>
            <w:rFonts w:ascii="Arial" w:eastAsia="Arial" w:hAnsi="Arial" w:cs="Arial"/>
            <w:color w:val="0000FF"/>
            <w:sz w:val="22"/>
            <w:szCs w:val="22"/>
            <w:u w:val="single"/>
            <w:shd w:val="clear" w:color="auto" w:fill="FFFFFF"/>
          </w:rPr>
          <w:t>Лесной вестник (леснойвестник), с. Лесное (Тверская обл.),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34" w:history="1">
        <w:r w:rsidRPr="0085474D">
          <w:rPr>
            <w:rFonts w:ascii="Arial" w:eastAsia="Arial" w:hAnsi="Arial" w:cs="Arial"/>
            <w:color w:val="0000FF"/>
            <w:sz w:val="22"/>
            <w:szCs w:val="22"/>
            <w:u w:val="single"/>
            <w:shd w:val="clear" w:color="auto" w:fill="FFFFFF"/>
          </w:rPr>
          <w:t>Жарковский вестник (жарковскийвестник), п.г.т. Жарковский,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35" w:history="1">
        <w:r w:rsidRPr="0085474D">
          <w:rPr>
            <w:rFonts w:ascii="Arial" w:eastAsia="Arial" w:hAnsi="Arial" w:cs="Arial"/>
            <w:color w:val="0000FF"/>
            <w:sz w:val="22"/>
            <w:szCs w:val="22"/>
            <w:u w:val="single"/>
            <w:shd w:val="clear" w:color="auto" w:fill="FFFFFF"/>
          </w:rPr>
          <w:t>Андреапольские вести (андреапольскиевести), Андреаполь,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36" w:history="1">
        <w:r w:rsidRPr="0085474D">
          <w:rPr>
            <w:rFonts w:ascii="Arial" w:eastAsia="Arial" w:hAnsi="Arial" w:cs="Arial"/>
            <w:color w:val="0000FF"/>
            <w:sz w:val="22"/>
            <w:szCs w:val="22"/>
            <w:u w:val="single"/>
            <w:shd w:val="clear" w:color="auto" w:fill="FFFFFF"/>
          </w:rPr>
          <w:t>Зубцовская жизнь (зубцовскаяжизнь), Зубцов,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37" w:history="1">
        <w:r w:rsidRPr="0085474D">
          <w:rPr>
            <w:rFonts w:ascii="Arial" w:eastAsia="Arial" w:hAnsi="Arial" w:cs="Arial"/>
            <w:color w:val="0000FF"/>
            <w:sz w:val="22"/>
            <w:szCs w:val="22"/>
            <w:u w:val="single"/>
            <w:shd w:val="clear" w:color="auto" w:fill="FFFFFF"/>
          </w:rPr>
          <w:t>Сандовские вести (сандовскиевести), п.г.т. Сандово,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38" w:history="1">
        <w:r w:rsidRPr="0085474D">
          <w:rPr>
            <w:rFonts w:ascii="Arial" w:eastAsia="Arial" w:hAnsi="Arial" w:cs="Arial"/>
            <w:color w:val="0000FF"/>
            <w:sz w:val="22"/>
            <w:szCs w:val="22"/>
            <w:u w:val="single"/>
            <w:shd w:val="clear" w:color="auto" w:fill="FFFFFF"/>
          </w:rPr>
          <w:t>Вышневолоцкая правда (вышневолоцкаяправда), п.г.т. Жарковский,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39" w:history="1">
        <w:r w:rsidRPr="0085474D">
          <w:rPr>
            <w:rFonts w:ascii="Arial" w:eastAsia="Arial" w:hAnsi="Arial" w:cs="Arial"/>
            <w:color w:val="0000FF"/>
            <w:sz w:val="22"/>
            <w:szCs w:val="22"/>
            <w:u w:val="single"/>
            <w:shd w:val="clear" w:color="auto" w:fill="FFFFFF"/>
          </w:rPr>
          <w:t>Новая жизнь (новаяжизнь), Бологое,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40" w:history="1">
        <w:r w:rsidRPr="0085474D">
          <w:rPr>
            <w:rFonts w:ascii="Arial" w:eastAsia="Arial" w:hAnsi="Arial" w:cs="Arial"/>
            <w:color w:val="0000FF"/>
            <w:sz w:val="22"/>
            <w:szCs w:val="22"/>
            <w:u w:val="single"/>
            <w:shd w:val="clear" w:color="auto" w:fill="FFFFFF"/>
          </w:rPr>
          <w:t>Вперед (вперед), Калязин,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41" w:history="1">
        <w:r w:rsidRPr="0085474D">
          <w:rPr>
            <w:rFonts w:ascii="Arial" w:eastAsia="Arial" w:hAnsi="Arial" w:cs="Arial"/>
            <w:color w:val="0000FF"/>
            <w:sz w:val="22"/>
            <w:szCs w:val="22"/>
            <w:u w:val="single"/>
            <w:shd w:val="clear" w:color="auto" w:fill="FFFFFF"/>
          </w:rPr>
          <w:t>Коммунар (коммунар), п. Фирово,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42" w:history="1">
        <w:r w:rsidRPr="0085474D">
          <w:rPr>
            <w:rFonts w:ascii="Arial" w:eastAsia="Arial" w:hAnsi="Arial" w:cs="Arial"/>
            <w:color w:val="0000FF"/>
            <w:sz w:val="22"/>
            <w:szCs w:val="22"/>
            <w:u w:val="single"/>
            <w:shd w:val="clear" w:color="auto" w:fill="FFFFFF"/>
          </w:rPr>
          <w:t>Спировские известия (спировскиеизвестия), п. Спирово,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43" w:history="1">
        <w:r w:rsidRPr="0085474D">
          <w:rPr>
            <w:rFonts w:ascii="Arial" w:eastAsia="Arial" w:hAnsi="Arial" w:cs="Arial"/>
            <w:color w:val="0000FF"/>
            <w:sz w:val="22"/>
            <w:szCs w:val="22"/>
            <w:u w:val="single"/>
            <w:shd w:val="clear" w:color="auto" w:fill="FFFFFF"/>
          </w:rPr>
          <w:t>Удомельская газета (udomelskaya-gazeta.ru), Удомля,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44" w:history="1">
        <w:r w:rsidRPr="0085474D">
          <w:rPr>
            <w:rFonts w:ascii="Arial" w:eastAsia="Arial" w:hAnsi="Arial" w:cs="Arial"/>
            <w:color w:val="0000FF"/>
            <w:sz w:val="22"/>
            <w:szCs w:val="22"/>
            <w:u w:val="single"/>
            <w:shd w:val="clear" w:color="auto" w:fill="FFFFFF"/>
          </w:rPr>
          <w:t>Ленинское знамя (leninskoeznamya.tverreg.ru), Тверь, 2 февраля 2022</w:t>
        </w:r>
      </w:hyperlink>
    </w:p>
    <w:p w:rsidR="0085474D" w:rsidRPr="0085474D" w:rsidRDefault="0085474D" w:rsidP="0085474D">
      <w:pPr>
        <w:numPr>
          <w:ilvl w:val="0"/>
          <w:numId w:val="2"/>
        </w:numPr>
        <w:ind w:left="0" w:firstLine="0"/>
        <w:rPr>
          <w:rFonts w:ascii="Arial" w:eastAsia="Arial" w:hAnsi="Arial" w:cs="Arial"/>
          <w:color w:val="0000FF"/>
          <w:sz w:val="22"/>
          <w:szCs w:val="22"/>
          <w:shd w:val="clear" w:color="auto" w:fill="FFFFFF"/>
        </w:rPr>
      </w:pPr>
      <w:hyperlink r:id="rId45" w:history="1">
        <w:r w:rsidRPr="0085474D">
          <w:rPr>
            <w:rFonts w:ascii="Arial" w:eastAsia="Arial" w:hAnsi="Arial" w:cs="Arial"/>
            <w:color w:val="0000FF"/>
            <w:sz w:val="22"/>
            <w:szCs w:val="22"/>
            <w:u w:val="single"/>
            <w:shd w:val="clear" w:color="auto" w:fill="FFFFFF"/>
          </w:rPr>
          <w:t>Авангард (авангард), Западная Двина, 2 февраля 2022</w:t>
        </w:r>
      </w:hyperlink>
    </w:p>
    <w:p w:rsidR="0085474D" w:rsidRPr="00F14777" w:rsidRDefault="0085474D" w:rsidP="00F14777">
      <w:pPr>
        <w:numPr>
          <w:ilvl w:val="0"/>
          <w:numId w:val="2"/>
        </w:numPr>
        <w:ind w:left="0" w:firstLine="0"/>
        <w:rPr>
          <w:rFonts w:ascii="Arial" w:eastAsia="Arial" w:hAnsi="Arial" w:cs="Arial"/>
          <w:color w:val="0000FF"/>
          <w:sz w:val="22"/>
          <w:szCs w:val="22"/>
          <w:shd w:val="clear" w:color="auto" w:fill="FFFFFF"/>
        </w:rPr>
      </w:pPr>
      <w:hyperlink r:id="rId46" w:history="1">
        <w:r w:rsidRPr="0085474D">
          <w:rPr>
            <w:rFonts w:ascii="Arial" w:eastAsia="Arial" w:hAnsi="Arial" w:cs="Arial"/>
            <w:color w:val="0000FF"/>
            <w:sz w:val="22"/>
            <w:szCs w:val="22"/>
            <w:u w:val="single"/>
            <w:shd w:val="clear" w:color="auto" w:fill="FFFFFF"/>
          </w:rPr>
          <w:t>Тверская жизнь (tverlife.ru), Тверь, 2 февраля 2022</w:t>
        </w:r>
      </w:hyperlink>
    </w:p>
    <w:p w:rsidR="0085474D" w:rsidRDefault="0085474D" w:rsidP="0085474D">
      <w:pPr>
        <w:jc w:val="right"/>
        <w:rPr>
          <w:rFonts w:ascii="Arial" w:eastAsia="Arial" w:hAnsi="Arial" w:cs="Arial"/>
          <w:color w:val="0000FF"/>
          <w:sz w:val="22"/>
          <w:szCs w:val="22"/>
          <w:shd w:val="clear" w:color="auto" w:fill="FFFFFF"/>
        </w:rPr>
      </w:pPr>
      <w:hyperlink w:anchor="tabtxt_1575050_1907759964" w:history="1">
        <w:r w:rsidRPr="0085474D">
          <w:rPr>
            <w:rFonts w:ascii="Arial" w:eastAsia="Arial" w:hAnsi="Arial" w:cs="Arial"/>
            <w:color w:val="0000FF"/>
            <w:sz w:val="22"/>
            <w:szCs w:val="22"/>
            <w:u w:val="single"/>
            <w:shd w:val="clear" w:color="auto" w:fill="FFFFFF"/>
          </w:rPr>
          <w:t>К заголовкам сообщений</w:t>
        </w:r>
      </w:hyperlink>
    </w:p>
    <w:p w:rsidR="00F14777" w:rsidRPr="0085474D" w:rsidRDefault="00F14777" w:rsidP="0085474D">
      <w:pPr>
        <w:jc w:val="right"/>
        <w:rPr>
          <w:rFonts w:ascii="Arial" w:eastAsia="Arial" w:hAnsi="Arial" w:cs="Arial"/>
          <w:color w:val="0000FF"/>
          <w:sz w:val="22"/>
          <w:szCs w:val="22"/>
          <w:shd w:val="clear" w:color="auto" w:fill="FFFFFF"/>
        </w:rPr>
      </w:pPr>
    </w:p>
    <w:p w:rsidR="0085474D" w:rsidRPr="0085474D" w:rsidRDefault="0085474D" w:rsidP="0085474D">
      <w:pPr>
        <w:rPr>
          <w:rFonts w:ascii="Arial" w:eastAsia="Arial" w:hAnsi="Arial" w:cs="Arial"/>
          <w:b/>
          <w:color w:val="000000"/>
          <w:sz w:val="22"/>
          <w:szCs w:val="22"/>
          <w:shd w:val="clear" w:color="auto" w:fill="FFFFFF"/>
        </w:rPr>
      </w:pPr>
      <w:r w:rsidRPr="0085474D">
        <w:rPr>
          <w:rFonts w:ascii="Arial" w:eastAsia="Arial" w:hAnsi="Arial" w:cs="Arial"/>
          <w:b/>
          <w:color w:val="000000"/>
          <w:sz w:val="22"/>
          <w:szCs w:val="22"/>
          <w:shd w:val="clear" w:color="auto" w:fill="FFFFFF"/>
        </w:rPr>
        <w:t>Известия (iz.ru), Москва, 02 февраля 2022</w:t>
      </w:r>
    </w:p>
    <w:p w:rsidR="0085474D" w:rsidRPr="0085474D" w:rsidRDefault="0085474D" w:rsidP="0085474D">
      <w:pPr>
        <w:jc w:val="both"/>
        <w:outlineLvl w:val="1"/>
        <w:rPr>
          <w:rFonts w:ascii="Arial" w:eastAsia="Arial" w:hAnsi="Arial" w:cs="Arial"/>
          <w:color w:val="000000"/>
          <w:sz w:val="22"/>
          <w:szCs w:val="22"/>
          <w:shd w:val="clear" w:color="auto" w:fill="FFFFFF"/>
        </w:rPr>
      </w:pPr>
      <w:bookmarkStart w:id="23" w:name="ant_1575050_1907592950"/>
      <w:r w:rsidRPr="0085474D">
        <w:rPr>
          <w:rFonts w:ascii="Arial" w:eastAsia="Arial" w:hAnsi="Arial" w:cs="Arial"/>
          <w:color w:val="000000"/>
          <w:sz w:val="22"/>
          <w:szCs w:val="22"/>
          <w:shd w:val="clear" w:color="auto" w:fill="FFFFFF"/>
        </w:rPr>
        <w:t>НОВУЮ ЛЕСОПОЖАРНУЮ ТЕХНИКУ ЗАКУПИТ ТВЕРСКАЯ ОБЛАСТЬ</w:t>
      </w:r>
      <w:bookmarkEnd w:id="23"/>
    </w:p>
    <w:p w:rsidR="0085474D" w:rsidRPr="0085474D" w:rsidRDefault="0085474D" w:rsidP="0085474D">
      <w:pPr>
        <w:jc w:val="both"/>
        <w:rPr>
          <w:rFonts w:ascii="Arial" w:eastAsia="Arial" w:hAnsi="Arial" w:cs="Arial"/>
          <w:color w:val="000000"/>
          <w:sz w:val="22"/>
          <w:szCs w:val="22"/>
          <w:shd w:val="clear" w:color="auto" w:fill="FFFFFF"/>
        </w:rPr>
      </w:pPr>
      <w:r w:rsidRPr="0085474D">
        <w:rPr>
          <w:rFonts w:ascii="Arial" w:eastAsia="Arial" w:hAnsi="Arial" w:cs="Arial"/>
          <w:color w:val="000000"/>
          <w:sz w:val="22"/>
          <w:szCs w:val="22"/>
          <w:shd w:val="clear" w:color="auto" w:fill="FFFFFF"/>
        </w:rPr>
        <w:t xml:space="preserve">По словам губернатора Тверской области </w:t>
      </w:r>
      <w:r w:rsidRPr="0085474D">
        <w:rPr>
          <w:rFonts w:ascii="Arial" w:eastAsia="Arial" w:hAnsi="Arial" w:cs="Arial"/>
          <w:color w:val="000000"/>
          <w:sz w:val="22"/>
          <w:szCs w:val="22"/>
          <w:shd w:val="clear" w:color="auto" w:fill="C0C0C0"/>
        </w:rPr>
        <w:t>Игоря Рудени</w:t>
      </w:r>
      <w:r w:rsidRPr="0085474D">
        <w:rPr>
          <w:rFonts w:ascii="Arial" w:eastAsia="Arial" w:hAnsi="Arial" w:cs="Arial"/>
          <w:color w:val="000000"/>
          <w:sz w:val="22"/>
          <w:szCs w:val="22"/>
          <w:shd w:val="clear" w:color="auto" w:fill="FFFFFF"/>
        </w:rPr>
        <w:t xml:space="preserve">, для региона работа в рамках нацпроекта "Экология" имеет принципиальное значение для сохранения и передачи новым поколениями природных богатств... </w:t>
      </w:r>
    </w:p>
    <w:p w:rsidR="0085474D" w:rsidRPr="0085474D" w:rsidRDefault="0085474D" w:rsidP="0085474D">
      <w:pPr>
        <w:rPr>
          <w:rFonts w:ascii="Arial" w:eastAsia="Arial" w:hAnsi="Arial" w:cs="Arial"/>
          <w:color w:val="0000FF"/>
          <w:sz w:val="22"/>
          <w:szCs w:val="22"/>
          <w:shd w:val="clear" w:color="auto" w:fill="FFFFFF"/>
        </w:rPr>
      </w:pPr>
      <w:hyperlink r:id="rId47" w:history="1">
        <w:r w:rsidRPr="0085474D">
          <w:rPr>
            <w:rFonts w:ascii="Arial" w:eastAsia="Arial" w:hAnsi="Arial" w:cs="Arial"/>
            <w:color w:val="0000FF"/>
            <w:sz w:val="22"/>
            <w:szCs w:val="22"/>
            <w:u w:val="single"/>
            <w:shd w:val="clear" w:color="auto" w:fill="FFFFFF"/>
          </w:rPr>
          <w:t>https://iz.ru/1285626/2022-02-02/novuiu-lesopozharnuiu-tekhniku-zakupit-tverskaia-oblast</w:t>
        </w:r>
      </w:hyperlink>
    </w:p>
    <w:p w:rsidR="0085474D" w:rsidRPr="00F14777" w:rsidRDefault="0085474D" w:rsidP="0085474D">
      <w:pPr>
        <w:rPr>
          <w:rFonts w:ascii="Arial" w:eastAsia="Arial" w:hAnsi="Arial" w:cs="Arial"/>
          <w:color w:val="000000"/>
          <w:sz w:val="22"/>
          <w:szCs w:val="22"/>
          <w:u w:val="single"/>
          <w:shd w:val="clear" w:color="auto" w:fill="FFFFFF"/>
        </w:rPr>
      </w:pPr>
      <w:r w:rsidRPr="0085474D">
        <w:rPr>
          <w:rFonts w:ascii="Arial" w:eastAsia="Arial" w:hAnsi="Arial" w:cs="Arial"/>
          <w:color w:val="000000"/>
          <w:sz w:val="22"/>
          <w:szCs w:val="22"/>
          <w:u w:val="single"/>
          <w:shd w:val="clear" w:color="auto" w:fill="FFFFFF"/>
        </w:rPr>
        <w:t>Сообщения по событию:</w:t>
      </w:r>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8" w:history="1">
        <w:r w:rsidRPr="0085474D">
          <w:rPr>
            <w:rFonts w:ascii="Arial" w:eastAsia="Arial" w:hAnsi="Arial" w:cs="Arial"/>
            <w:color w:val="0000FF"/>
            <w:sz w:val="22"/>
            <w:szCs w:val="22"/>
            <w:u w:val="single"/>
            <w:shd w:val="clear" w:color="auto" w:fill="FFFFFF"/>
          </w:rPr>
          <w:t>НИА Тверь (69rus.org), Тверь, 3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9" w:history="1">
        <w:r w:rsidRPr="0085474D">
          <w:rPr>
            <w:rFonts w:ascii="Arial" w:eastAsia="Arial" w:hAnsi="Arial" w:cs="Arial"/>
            <w:color w:val="0000FF"/>
            <w:sz w:val="22"/>
            <w:szCs w:val="22"/>
            <w:u w:val="single"/>
            <w:shd w:val="clear" w:color="auto" w:fill="FFFFFF"/>
          </w:rPr>
          <w:t>TvTver.ru,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0" w:history="1">
        <w:r w:rsidRPr="0085474D">
          <w:rPr>
            <w:rFonts w:ascii="Arial" w:eastAsia="Arial" w:hAnsi="Arial" w:cs="Arial"/>
            <w:color w:val="0000FF"/>
            <w:sz w:val="22"/>
            <w:szCs w:val="22"/>
            <w:u w:val="single"/>
            <w:shd w:val="clear" w:color="auto" w:fill="FFFFFF"/>
          </w:rPr>
          <w:t>Тверской региональный портал (tver-online.ru),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r w:rsidRPr="0085474D">
          <w:rPr>
            <w:rFonts w:ascii="Arial" w:eastAsia="Arial" w:hAnsi="Arial" w:cs="Arial"/>
            <w:color w:val="0000FF"/>
            <w:sz w:val="22"/>
            <w:szCs w:val="22"/>
            <w:u w:val="single"/>
            <w:shd w:val="clear" w:color="auto" w:fill="FFFFFF"/>
          </w:rPr>
          <w:t>Главный региональный (glavny.tv), Смоленск, 2 февраля 2022</w:t>
        </w:r>
      </w:hyperlink>
    </w:p>
    <w:p w:rsidR="0085474D" w:rsidRPr="00F14777" w:rsidRDefault="0085474D" w:rsidP="00F1477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r w:rsidRPr="0085474D">
          <w:rPr>
            <w:rFonts w:ascii="Arial" w:eastAsia="Arial" w:hAnsi="Arial" w:cs="Arial"/>
            <w:color w:val="0000FF"/>
            <w:sz w:val="22"/>
            <w:szCs w:val="22"/>
            <w:u w:val="single"/>
            <w:shd w:val="clear" w:color="auto" w:fill="FFFFFF"/>
          </w:rPr>
          <w:t>Удомельская газета (udomelskaya-gazeta.ru), Удомля,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Pr="0085474D">
          <w:rPr>
            <w:rFonts w:ascii="Arial" w:eastAsia="Arial" w:hAnsi="Arial" w:cs="Arial"/>
            <w:color w:val="0000FF"/>
            <w:sz w:val="22"/>
            <w:szCs w:val="22"/>
            <w:u w:val="single"/>
            <w:shd w:val="clear" w:color="auto" w:fill="FFFFFF"/>
          </w:rPr>
          <w:t>Бельская правда (бельскаяправда), Белый,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Pr="0085474D">
          <w:rPr>
            <w:rFonts w:ascii="Arial" w:eastAsia="Arial" w:hAnsi="Arial" w:cs="Arial"/>
            <w:color w:val="0000FF"/>
            <w:sz w:val="22"/>
            <w:szCs w:val="22"/>
            <w:u w:val="single"/>
            <w:shd w:val="clear" w:color="auto" w:fill="FFFFFF"/>
          </w:rPr>
          <w:t>Афанасий-бизнес (afanasy.biz),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Pr="0085474D">
          <w:rPr>
            <w:rFonts w:ascii="Arial" w:eastAsia="Arial" w:hAnsi="Arial" w:cs="Arial"/>
            <w:color w:val="0000FF"/>
            <w:sz w:val="22"/>
            <w:szCs w:val="22"/>
            <w:u w:val="single"/>
            <w:shd w:val="clear" w:color="auto" w:fill="FFFFFF"/>
          </w:rPr>
          <w:t>Аргументы и Факты (tver.aif.ru),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Pr="0085474D">
          <w:rPr>
            <w:rFonts w:ascii="Arial" w:eastAsia="Arial" w:hAnsi="Arial" w:cs="Arial"/>
            <w:color w:val="0000FF"/>
            <w:sz w:val="22"/>
            <w:szCs w:val="22"/>
            <w:u w:val="single"/>
            <w:shd w:val="clear" w:color="auto" w:fill="FFFFFF"/>
          </w:rPr>
          <w:t>Молоковский край (молоковскийкрай), п. Молоково,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r w:rsidRPr="0085474D">
          <w:rPr>
            <w:rFonts w:ascii="Arial" w:eastAsia="Arial" w:hAnsi="Arial" w:cs="Arial"/>
            <w:color w:val="0000FF"/>
            <w:sz w:val="22"/>
            <w:szCs w:val="22"/>
            <w:u w:val="single"/>
            <w:shd w:val="clear" w:color="auto" w:fill="FFFFFF"/>
          </w:rPr>
          <w:t>Комсомольская правда (tver.kp.ru),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Pr="0085474D">
          <w:rPr>
            <w:rFonts w:ascii="Arial" w:eastAsia="Arial" w:hAnsi="Arial" w:cs="Arial"/>
            <w:color w:val="0000FF"/>
            <w:sz w:val="22"/>
            <w:szCs w:val="22"/>
            <w:u w:val="single"/>
            <w:shd w:val="clear" w:color="auto" w:fill="FFFFFF"/>
          </w:rPr>
          <w:t>Tverigrad.ru,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Pr="0085474D">
          <w:rPr>
            <w:rFonts w:ascii="Arial" w:eastAsia="Arial" w:hAnsi="Arial" w:cs="Arial"/>
            <w:color w:val="0000FF"/>
            <w:sz w:val="22"/>
            <w:szCs w:val="22"/>
            <w:u w:val="single"/>
            <w:shd w:val="clear" w:color="auto" w:fill="FFFFFF"/>
          </w:rPr>
          <w:t>Наша жизнь (нашажизнь), Лихославль,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Pr="0085474D">
          <w:rPr>
            <w:rFonts w:ascii="Arial" w:eastAsia="Arial" w:hAnsi="Arial" w:cs="Arial"/>
            <w:color w:val="0000FF"/>
            <w:sz w:val="22"/>
            <w:szCs w:val="22"/>
            <w:u w:val="single"/>
            <w:shd w:val="clear" w:color="auto" w:fill="FFFFFF"/>
          </w:rPr>
          <w:t>Зубцовская жизнь (зубцовскаяжизнь), Зубцов,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Pr="0085474D">
          <w:rPr>
            <w:rFonts w:ascii="Arial" w:eastAsia="Arial" w:hAnsi="Arial" w:cs="Arial"/>
            <w:color w:val="0000FF"/>
            <w:sz w:val="22"/>
            <w:szCs w:val="22"/>
            <w:u w:val="single"/>
            <w:shd w:val="clear" w:color="auto" w:fill="FFFFFF"/>
          </w:rPr>
          <w:t>Сандовские вести (сандовскиевести), п.г.т. Сандово,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Pr="0085474D">
          <w:rPr>
            <w:rFonts w:ascii="Arial" w:eastAsia="Arial" w:hAnsi="Arial" w:cs="Arial"/>
            <w:color w:val="0000FF"/>
            <w:sz w:val="22"/>
            <w:szCs w:val="22"/>
            <w:u w:val="single"/>
            <w:shd w:val="clear" w:color="auto" w:fill="FFFFFF"/>
          </w:rPr>
          <w:t>Ленинское знамя (leninskoeznamya.tverreg.ru),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Pr="0085474D">
          <w:rPr>
            <w:rFonts w:ascii="Arial" w:eastAsia="Arial" w:hAnsi="Arial" w:cs="Arial"/>
            <w:color w:val="0000FF"/>
            <w:sz w:val="22"/>
            <w:szCs w:val="22"/>
            <w:u w:val="single"/>
            <w:shd w:val="clear" w:color="auto" w:fill="FFFFFF"/>
          </w:rPr>
          <w:t>Коммунар (коммунар), п. Фирово,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Pr="0085474D">
          <w:rPr>
            <w:rFonts w:ascii="Arial" w:eastAsia="Arial" w:hAnsi="Arial" w:cs="Arial"/>
            <w:color w:val="0000FF"/>
            <w:sz w:val="22"/>
            <w:szCs w:val="22"/>
            <w:u w:val="single"/>
            <w:shd w:val="clear" w:color="auto" w:fill="FFFFFF"/>
          </w:rPr>
          <w:t>Вперед (вперед), Калязин,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Pr="0085474D">
          <w:rPr>
            <w:rFonts w:ascii="Arial" w:eastAsia="Arial" w:hAnsi="Arial" w:cs="Arial"/>
            <w:color w:val="0000FF"/>
            <w:sz w:val="22"/>
            <w:szCs w:val="22"/>
            <w:u w:val="single"/>
            <w:shd w:val="clear" w:color="auto" w:fill="FFFFFF"/>
          </w:rPr>
          <w:t>Авангард (авангард), Западная Двина,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Pr="0085474D">
          <w:rPr>
            <w:rFonts w:ascii="Arial" w:eastAsia="Arial" w:hAnsi="Arial" w:cs="Arial"/>
            <w:color w:val="0000FF"/>
            <w:sz w:val="22"/>
            <w:szCs w:val="22"/>
            <w:u w:val="single"/>
            <w:shd w:val="clear" w:color="auto" w:fill="FFFFFF"/>
          </w:rPr>
          <w:t>Спировские известия (спировскиеизвестия), п. Спирово,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Pr="0085474D">
          <w:rPr>
            <w:rFonts w:ascii="Arial" w:eastAsia="Arial" w:hAnsi="Arial" w:cs="Arial"/>
            <w:color w:val="0000FF"/>
            <w:sz w:val="22"/>
            <w:szCs w:val="22"/>
            <w:u w:val="single"/>
            <w:shd w:val="clear" w:color="auto" w:fill="FFFFFF"/>
          </w:rPr>
          <w:t>Жарковский вестник (жарковскийвестник), п.г.т. Жарковский,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Pr="0085474D">
          <w:rPr>
            <w:rFonts w:ascii="Arial" w:eastAsia="Arial" w:hAnsi="Arial" w:cs="Arial"/>
            <w:color w:val="0000FF"/>
            <w:sz w:val="22"/>
            <w:szCs w:val="22"/>
            <w:u w:val="single"/>
            <w:shd w:val="clear" w:color="auto" w:fill="FFFFFF"/>
          </w:rPr>
          <w:t>Андреапольские вести (андреапольскиевести), Андреаполь,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Pr="0085474D">
          <w:rPr>
            <w:rFonts w:ascii="Arial" w:eastAsia="Arial" w:hAnsi="Arial" w:cs="Arial"/>
            <w:color w:val="0000FF"/>
            <w:sz w:val="22"/>
            <w:szCs w:val="22"/>
            <w:u w:val="single"/>
            <w:shd w:val="clear" w:color="auto" w:fill="FFFFFF"/>
          </w:rPr>
          <w:t>Лесной вестник (леснойвестник), с. Лесное (Тверская обл.),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Pr="0085474D">
          <w:rPr>
            <w:rFonts w:ascii="Arial" w:eastAsia="Arial" w:hAnsi="Arial" w:cs="Arial"/>
            <w:color w:val="0000FF"/>
            <w:sz w:val="22"/>
            <w:szCs w:val="22"/>
            <w:u w:val="single"/>
            <w:shd w:val="clear" w:color="auto" w:fill="FFFFFF"/>
          </w:rPr>
          <w:t>Вышневолоцкая правда (вышневолоцкаяправда), п.г.т. Жарковский,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Pr="0085474D">
          <w:rPr>
            <w:rFonts w:ascii="Arial" w:eastAsia="Arial" w:hAnsi="Arial" w:cs="Arial"/>
            <w:color w:val="0000FF"/>
            <w:sz w:val="22"/>
            <w:szCs w:val="22"/>
            <w:u w:val="single"/>
            <w:shd w:val="clear" w:color="auto" w:fill="FFFFFF"/>
          </w:rPr>
          <w:t>Знамя (kuvznama.ru), Кувшиново,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Pr="0085474D">
          <w:rPr>
            <w:rFonts w:ascii="Arial" w:eastAsia="Arial" w:hAnsi="Arial" w:cs="Arial"/>
            <w:color w:val="0000FF"/>
            <w:sz w:val="22"/>
            <w:szCs w:val="22"/>
            <w:u w:val="single"/>
            <w:shd w:val="clear" w:color="auto" w:fill="FFFFFF"/>
          </w:rPr>
          <w:t>Новая жизнь (новаяжизнь), Бологое,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Pr="0085474D">
          <w:rPr>
            <w:rFonts w:ascii="Arial" w:eastAsia="Arial" w:hAnsi="Arial" w:cs="Arial"/>
            <w:color w:val="0000FF"/>
            <w:sz w:val="22"/>
            <w:szCs w:val="22"/>
            <w:u w:val="single"/>
            <w:shd w:val="clear" w:color="auto" w:fill="FFFFFF"/>
          </w:rPr>
          <w:t>Родная земля (r-zemlya.ru), п. Рамешки,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Pr="0085474D">
          <w:rPr>
            <w:rFonts w:ascii="Arial" w:eastAsia="Arial" w:hAnsi="Arial" w:cs="Arial"/>
            <w:color w:val="0000FF"/>
            <w:sz w:val="22"/>
            <w:szCs w:val="22"/>
            <w:u w:val="single"/>
            <w:shd w:val="clear" w:color="auto" w:fill="FFFFFF"/>
          </w:rPr>
          <w:t>Тверские ведомости (vedtver.ru),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Pr="0085474D">
          <w:rPr>
            <w:rFonts w:ascii="Arial" w:eastAsia="Arial" w:hAnsi="Arial" w:cs="Arial"/>
            <w:color w:val="0000FF"/>
            <w:sz w:val="22"/>
            <w:szCs w:val="22"/>
            <w:u w:val="single"/>
            <w:shd w:val="clear" w:color="auto" w:fill="FFFFFF"/>
          </w:rPr>
          <w:t>Тверская жизнь (tverlife.ru),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Pr="0085474D">
          <w:rPr>
            <w:rFonts w:ascii="Arial" w:eastAsia="Arial" w:hAnsi="Arial" w:cs="Arial"/>
            <w:color w:val="0000FF"/>
            <w:sz w:val="22"/>
            <w:szCs w:val="22"/>
            <w:u w:val="single"/>
            <w:shd w:val="clear" w:color="auto" w:fill="FFFFFF"/>
          </w:rPr>
          <w:t>Заря (konzarya.ru), Конаково,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Pr="0085474D">
          <w:rPr>
            <w:rFonts w:ascii="Arial" w:eastAsia="Arial" w:hAnsi="Arial" w:cs="Arial"/>
            <w:color w:val="0000FF"/>
            <w:sz w:val="22"/>
            <w:szCs w:val="22"/>
            <w:u w:val="single"/>
            <w:shd w:val="clear" w:color="auto" w:fill="FFFFFF"/>
          </w:rPr>
          <w:t>Кимрский вестник (kimvestnik.ru), Кимры,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Pr="0085474D">
          <w:rPr>
            <w:rFonts w:ascii="Arial" w:eastAsia="Arial" w:hAnsi="Arial" w:cs="Arial"/>
            <w:color w:val="0000FF"/>
            <w:sz w:val="22"/>
            <w:szCs w:val="22"/>
            <w:u w:val="single"/>
            <w:shd w:val="clear" w:color="auto" w:fill="FFFFFF"/>
          </w:rPr>
          <w:t>Тверское информационное агентство (tvernews.ru),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Pr="0085474D">
          <w:rPr>
            <w:rFonts w:ascii="Arial" w:eastAsia="Arial" w:hAnsi="Arial" w:cs="Arial"/>
            <w:color w:val="0000FF"/>
            <w:sz w:val="22"/>
            <w:szCs w:val="22"/>
            <w:u w:val="single"/>
            <w:shd w:val="clear" w:color="auto" w:fill="FFFFFF"/>
          </w:rPr>
          <w:t>Новости Твери (tver-news.net), Тверь, 2 февраля 2022</w:t>
        </w:r>
      </w:hyperlink>
    </w:p>
    <w:p w:rsidR="0085474D" w:rsidRPr="0085474D" w:rsidRDefault="0085474D" w:rsidP="008547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Pr="0085474D">
          <w:rPr>
            <w:rFonts w:ascii="Arial" w:eastAsia="Arial" w:hAnsi="Arial" w:cs="Arial"/>
            <w:color w:val="0000FF"/>
            <w:sz w:val="22"/>
            <w:szCs w:val="22"/>
            <w:u w:val="single"/>
            <w:shd w:val="clear" w:color="auto" w:fill="FFFFFF"/>
          </w:rPr>
          <w:t>Новости Твери (tver-news.net), Тверь, 2 февраля 2022</w:t>
        </w:r>
      </w:hyperlink>
    </w:p>
    <w:p w:rsidR="0085474D" w:rsidRDefault="0085474D" w:rsidP="0085474D">
      <w:pPr>
        <w:jc w:val="right"/>
        <w:rPr>
          <w:rFonts w:ascii="Arial" w:eastAsia="Arial" w:hAnsi="Arial" w:cs="Arial"/>
          <w:color w:val="0000FF"/>
          <w:sz w:val="22"/>
          <w:szCs w:val="22"/>
          <w:u w:val="single"/>
          <w:shd w:val="clear" w:color="auto" w:fill="FFFFFF"/>
        </w:rPr>
      </w:pPr>
      <w:hyperlink w:anchor="tabtxt_1575050_1907592950" w:history="1">
        <w:r w:rsidRPr="0085474D">
          <w:rPr>
            <w:rFonts w:ascii="Arial" w:eastAsia="Arial" w:hAnsi="Arial" w:cs="Arial"/>
            <w:color w:val="0000FF"/>
            <w:sz w:val="22"/>
            <w:szCs w:val="22"/>
            <w:u w:val="single"/>
            <w:shd w:val="clear" w:color="auto" w:fill="FFFFFF"/>
          </w:rPr>
          <w:t>К заголовкам сообщений</w:t>
        </w:r>
      </w:hyperlink>
    </w:p>
    <w:p w:rsidR="00F14777" w:rsidRPr="0085474D" w:rsidRDefault="00F14777" w:rsidP="0085474D">
      <w:pPr>
        <w:jc w:val="right"/>
        <w:rPr>
          <w:rFonts w:ascii="Arial" w:eastAsia="Arial" w:hAnsi="Arial" w:cs="Arial"/>
          <w:color w:val="0000FF"/>
          <w:sz w:val="22"/>
          <w:szCs w:val="22"/>
          <w:shd w:val="clear" w:color="auto" w:fill="FFFFFF"/>
        </w:rPr>
      </w:pPr>
    </w:p>
    <w:p w:rsidR="0085474D" w:rsidRPr="0085474D" w:rsidRDefault="0085474D" w:rsidP="0085474D">
      <w:pPr>
        <w:rPr>
          <w:rFonts w:ascii="Arial" w:eastAsia="Arial" w:hAnsi="Arial" w:cs="Arial"/>
          <w:b/>
          <w:color w:val="000000"/>
          <w:sz w:val="22"/>
          <w:szCs w:val="22"/>
          <w:shd w:val="clear" w:color="auto" w:fill="FFFFFF"/>
        </w:rPr>
      </w:pPr>
      <w:r w:rsidRPr="0085474D">
        <w:rPr>
          <w:rFonts w:ascii="Arial" w:eastAsia="Arial" w:hAnsi="Arial" w:cs="Arial"/>
          <w:b/>
          <w:color w:val="000000"/>
          <w:sz w:val="22"/>
          <w:szCs w:val="22"/>
          <w:shd w:val="clear" w:color="auto" w:fill="FFFFFF"/>
        </w:rPr>
        <w:t>Tverigrad.ru, Тверь, 02 февраля 2022</w:t>
      </w:r>
    </w:p>
    <w:p w:rsidR="0085474D" w:rsidRPr="0085474D" w:rsidRDefault="0085474D" w:rsidP="0085474D">
      <w:pPr>
        <w:jc w:val="both"/>
        <w:outlineLvl w:val="1"/>
        <w:rPr>
          <w:rFonts w:ascii="Arial" w:eastAsia="Arial" w:hAnsi="Arial" w:cs="Arial"/>
          <w:color w:val="000000"/>
          <w:sz w:val="22"/>
          <w:szCs w:val="22"/>
          <w:shd w:val="clear" w:color="auto" w:fill="FFFFFF"/>
        </w:rPr>
      </w:pPr>
      <w:bookmarkStart w:id="24" w:name="ant_1575050_1907499714"/>
      <w:r w:rsidRPr="0085474D">
        <w:rPr>
          <w:rFonts w:ascii="Arial" w:eastAsia="Arial" w:hAnsi="Arial" w:cs="Arial"/>
          <w:color w:val="000000"/>
          <w:sz w:val="22"/>
          <w:szCs w:val="22"/>
          <w:shd w:val="clear" w:color="auto" w:fill="FFFFFF"/>
        </w:rPr>
        <w:t>ГУБЕРНАТОР ПОЗДРАВИЛ ВЕТЕРАНОВ ТВЕРСКОЙ ОБЛАСТИ - УЧАСТНИКОВ СТАЛИНГРАДСКОЙ БИТВЫ</w:t>
      </w:r>
      <w:bookmarkEnd w:id="24"/>
    </w:p>
    <w:p w:rsidR="0085474D" w:rsidRPr="0085474D" w:rsidRDefault="0085474D" w:rsidP="0085474D">
      <w:pPr>
        <w:jc w:val="both"/>
        <w:rPr>
          <w:rFonts w:ascii="Arial" w:eastAsia="Arial" w:hAnsi="Arial" w:cs="Arial"/>
          <w:color w:val="000000"/>
          <w:sz w:val="22"/>
          <w:szCs w:val="22"/>
          <w:shd w:val="clear" w:color="auto" w:fill="FFFFFF"/>
        </w:rPr>
      </w:pPr>
      <w:r w:rsidRPr="0085474D">
        <w:rPr>
          <w:rFonts w:ascii="Arial" w:eastAsia="Arial" w:hAnsi="Arial" w:cs="Arial"/>
          <w:color w:val="000000"/>
          <w:sz w:val="22"/>
          <w:szCs w:val="22"/>
          <w:shd w:val="clear" w:color="auto" w:fill="FFFFFF"/>
        </w:rPr>
        <w:t xml:space="preserve">С памятной датой ветеранов Тверской области - участников Сталинградской битвы, а также жителей региона поздравил губернатор </w:t>
      </w:r>
      <w:r w:rsidRPr="0085474D">
        <w:rPr>
          <w:rFonts w:ascii="Arial" w:eastAsia="Arial" w:hAnsi="Arial" w:cs="Arial"/>
          <w:color w:val="000000"/>
          <w:sz w:val="22"/>
          <w:szCs w:val="22"/>
          <w:shd w:val="clear" w:color="auto" w:fill="C0C0C0"/>
        </w:rPr>
        <w:t>Игорь Руденя</w:t>
      </w:r>
      <w:r w:rsidRPr="0085474D">
        <w:rPr>
          <w:rFonts w:ascii="Arial" w:eastAsia="Arial" w:hAnsi="Arial" w:cs="Arial"/>
          <w:color w:val="000000"/>
          <w:sz w:val="22"/>
          <w:szCs w:val="22"/>
          <w:shd w:val="clear" w:color="auto" w:fill="FFFFFF"/>
        </w:rPr>
        <w:t>... "Жители Тверской области вместе со всеми гражданами Российской Федерации чтут память о героях этой битвы, ставшей одним из самых ожесточенных и кровопролитных ...</w:t>
      </w:r>
    </w:p>
    <w:p w:rsidR="0085474D" w:rsidRPr="0085474D" w:rsidRDefault="0085474D" w:rsidP="0085474D">
      <w:pPr>
        <w:rPr>
          <w:rFonts w:ascii="Arial" w:eastAsia="Arial" w:hAnsi="Arial" w:cs="Arial"/>
          <w:color w:val="0000FF"/>
          <w:sz w:val="22"/>
          <w:szCs w:val="22"/>
          <w:shd w:val="clear" w:color="auto" w:fill="FFFFFF"/>
        </w:rPr>
      </w:pPr>
      <w:hyperlink r:id="rId81" w:history="1">
        <w:r w:rsidRPr="0085474D">
          <w:rPr>
            <w:rFonts w:ascii="Arial" w:eastAsia="Arial" w:hAnsi="Arial" w:cs="Arial"/>
            <w:color w:val="0000FF"/>
            <w:sz w:val="22"/>
            <w:szCs w:val="22"/>
            <w:u w:val="single"/>
            <w:shd w:val="clear" w:color="auto" w:fill="FFFFFF"/>
          </w:rPr>
          <w:t>https://tverigrad.ru/publication/gubernator-pozdravil-veteranov-tverskoj-oblasti-uchastnikov-stalingradskoj-bitvy/</w:t>
        </w:r>
      </w:hyperlink>
    </w:p>
    <w:p w:rsidR="0085474D" w:rsidRPr="00F14777" w:rsidRDefault="0085474D" w:rsidP="0085474D">
      <w:pPr>
        <w:rPr>
          <w:rFonts w:ascii="Arial" w:eastAsia="Arial" w:hAnsi="Arial" w:cs="Arial"/>
          <w:color w:val="000000"/>
          <w:sz w:val="22"/>
          <w:szCs w:val="22"/>
          <w:u w:val="single"/>
          <w:shd w:val="clear" w:color="auto" w:fill="FFFFFF"/>
        </w:rPr>
      </w:pPr>
      <w:r w:rsidRPr="0085474D">
        <w:rPr>
          <w:rFonts w:ascii="Arial" w:eastAsia="Arial" w:hAnsi="Arial" w:cs="Arial"/>
          <w:color w:val="000000"/>
          <w:sz w:val="22"/>
          <w:szCs w:val="22"/>
          <w:u w:val="single"/>
          <w:shd w:val="clear" w:color="auto" w:fill="FFFFFF"/>
        </w:rPr>
        <w:t>Сообщения по событию:</w:t>
      </w:r>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82" w:history="1">
        <w:r w:rsidRPr="0085474D">
          <w:rPr>
            <w:rFonts w:ascii="Arial" w:eastAsia="Arial" w:hAnsi="Arial" w:cs="Arial"/>
            <w:color w:val="0000FF"/>
            <w:sz w:val="22"/>
            <w:szCs w:val="22"/>
            <w:u w:val="single"/>
            <w:shd w:val="clear" w:color="auto" w:fill="FFFFFF"/>
          </w:rPr>
          <w:t>TvTver.ru,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83" w:history="1">
        <w:r w:rsidRPr="0085474D">
          <w:rPr>
            <w:rFonts w:ascii="Arial" w:eastAsia="Arial" w:hAnsi="Arial" w:cs="Arial"/>
            <w:color w:val="0000FF"/>
            <w:sz w:val="22"/>
            <w:szCs w:val="22"/>
            <w:u w:val="single"/>
            <w:shd w:val="clear" w:color="auto" w:fill="FFFFFF"/>
          </w:rPr>
          <w:t>Удомельская газета (udomelskaya-gazeta.ru), Удомля,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84" w:history="1">
        <w:r w:rsidRPr="0085474D">
          <w:rPr>
            <w:rFonts w:ascii="Arial" w:eastAsia="Arial" w:hAnsi="Arial" w:cs="Arial"/>
            <w:color w:val="0000FF"/>
            <w:sz w:val="22"/>
            <w:szCs w:val="22"/>
            <w:u w:val="single"/>
            <w:shd w:val="clear" w:color="auto" w:fill="FFFFFF"/>
          </w:rPr>
          <w:t>Родная земля (r-zemlya.ru), п. Рамешки,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85" w:history="1">
        <w:r w:rsidRPr="0085474D">
          <w:rPr>
            <w:rFonts w:ascii="Arial" w:eastAsia="Arial" w:hAnsi="Arial" w:cs="Arial"/>
            <w:color w:val="0000FF"/>
            <w:sz w:val="22"/>
            <w:szCs w:val="22"/>
            <w:u w:val="single"/>
            <w:shd w:val="clear" w:color="auto" w:fill="FFFFFF"/>
          </w:rPr>
          <w:t>ВОТ! (vot69.ru),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86" w:history="1">
        <w:r w:rsidRPr="0085474D">
          <w:rPr>
            <w:rFonts w:ascii="Arial" w:eastAsia="Arial" w:hAnsi="Arial" w:cs="Arial"/>
            <w:color w:val="0000FF"/>
            <w:sz w:val="22"/>
            <w:szCs w:val="22"/>
            <w:u w:val="single"/>
            <w:shd w:val="clear" w:color="auto" w:fill="FFFFFF"/>
          </w:rPr>
          <w:t>Бельская правда (бельскаяправда), Белый,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87" w:history="1">
        <w:r w:rsidRPr="0085474D">
          <w:rPr>
            <w:rFonts w:ascii="Arial" w:eastAsia="Arial" w:hAnsi="Arial" w:cs="Arial"/>
            <w:color w:val="0000FF"/>
            <w:sz w:val="22"/>
            <w:szCs w:val="22"/>
            <w:u w:val="single"/>
            <w:shd w:val="clear" w:color="auto" w:fill="FFFFFF"/>
          </w:rPr>
          <w:t>Тверская жизнь (tverlife.ru),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88" w:history="1">
        <w:r w:rsidRPr="0085474D">
          <w:rPr>
            <w:rFonts w:ascii="Arial" w:eastAsia="Arial" w:hAnsi="Arial" w:cs="Arial"/>
            <w:color w:val="0000FF"/>
            <w:sz w:val="22"/>
            <w:szCs w:val="22"/>
            <w:u w:val="single"/>
            <w:shd w:val="clear" w:color="auto" w:fill="FFFFFF"/>
          </w:rPr>
          <w:t>Вся Тверь (газета-вся-тверь.рф),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89" w:history="1">
        <w:r w:rsidRPr="0085474D">
          <w:rPr>
            <w:rFonts w:ascii="Arial" w:eastAsia="Arial" w:hAnsi="Arial" w:cs="Arial"/>
            <w:color w:val="0000FF"/>
            <w:sz w:val="22"/>
            <w:szCs w:val="22"/>
            <w:u w:val="single"/>
            <w:shd w:val="clear" w:color="auto" w:fill="FFFFFF"/>
          </w:rPr>
          <w:t>Inform69.ru,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90" w:history="1">
        <w:r w:rsidRPr="0085474D">
          <w:rPr>
            <w:rFonts w:ascii="Arial" w:eastAsia="Arial" w:hAnsi="Arial" w:cs="Arial"/>
            <w:color w:val="0000FF"/>
            <w:sz w:val="22"/>
            <w:szCs w:val="22"/>
            <w:u w:val="single"/>
            <w:shd w:val="clear" w:color="auto" w:fill="FFFFFF"/>
          </w:rPr>
          <w:t>Молоковский край (молоковскийкрай), п. Молоково,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91" w:history="1">
        <w:r w:rsidRPr="0085474D">
          <w:rPr>
            <w:rFonts w:ascii="Arial" w:eastAsia="Arial" w:hAnsi="Arial" w:cs="Arial"/>
            <w:color w:val="0000FF"/>
            <w:sz w:val="22"/>
            <w:szCs w:val="22"/>
            <w:u w:val="single"/>
            <w:shd w:val="clear" w:color="auto" w:fill="FFFFFF"/>
          </w:rPr>
          <w:t>Московский Комсомолец (tver.mk.ru),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92" w:history="1">
        <w:r w:rsidRPr="0085474D">
          <w:rPr>
            <w:rFonts w:ascii="Arial" w:eastAsia="Arial" w:hAnsi="Arial" w:cs="Arial"/>
            <w:color w:val="0000FF"/>
            <w:sz w:val="22"/>
            <w:szCs w:val="22"/>
            <w:u w:val="single"/>
            <w:shd w:val="clear" w:color="auto" w:fill="FFFFFF"/>
          </w:rPr>
          <w:t>Аргументы и Факты (tver.aif.ru),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93" w:history="1">
        <w:r w:rsidRPr="0085474D">
          <w:rPr>
            <w:rFonts w:ascii="Arial" w:eastAsia="Arial" w:hAnsi="Arial" w:cs="Arial"/>
            <w:color w:val="0000FF"/>
            <w:sz w:val="22"/>
            <w:szCs w:val="22"/>
            <w:u w:val="single"/>
            <w:shd w:val="clear" w:color="auto" w:fill="FFFFFF"/>
          </w:rPr>
          <w:t>Наша жизнь (нашажизнь), Лихославль,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lang w:val="en-US"/>
        </w:rPr>
      </w:pPr>
      <w:hyperlink r:id="rId94" w:history="1">
        <w:r w:rsidRPr="0085474D">
          <w:rPr>
            <w:rFonts w:ascii="Arial" w:eastAsia="Arial" w:hAnsi="Arial" w:cs="Arial"/>
            <w:color w:val="0000FF"/>
            <w:sz w:val="22"/>
            <w:szCs w:val="22"/>
            <w:u w:val="single"/>
            <w:shd w:val="clear" w:color="auto" w:fill="FFFFFF"/>
            <w:lang w:val="en-US"/>
          </w:rPr>
          <w:t xml:space="preserve">PANORAMA PRO (panoramapro.ru), </w:t>
        </w:r>
        <w:r w:rsidRPr="0085474D">
          <w:rPr>
            <w:rFonts w:ascii="Arial" w:eastAsia="Arial" w:hAnsi="Arial" w:cs="Arial"/>
            <w:color w:val="0000FF"/>
            <w:sz w:val="22"/>
            <w:szCs w:val="22"/>
            <w:u w:val="single"/>
            <w:shd w:val="clear" w:color="auto" w:fill="FFFFFF"/>
          </w:rPr>
          <w:t>Тверь</w:t>
        </w:r>
        <w:r w:rsidRPr="0085474D">
          <w:rPr>
            <w:rFonts w:ascii="Arial" w:eastAsia="Arial" w:hAnsi="Arial" w:cs="Arial"/>
            <w:color w:val="0000FF"/>
            <w:sz w:val="22"/>
            <w:szCs w:val="22"/>
            <w:u w:val="single"/>
            <w:shd w:val="clear" w:color="auto" w:fill="FFFFFF"/>
            <w:lang w:val="en-US"/>
          </w:rPr>
          <w:t xml:space="preserve">, 2 </w:t>
        </w:r>
        <w:r w:rsidRPr="0085474D">
          <w:rPr>
            <w:rFonts w:ascii="Arial" w:eastAsia="Arial" w:hAnsi="Arial" w:cs="Arial"/>
            <w:color w:val="0000FF"/>
            <w:sz w:val="22"/>
            <w:szCs w:val="22"/>
            <w:u w:val="single"/>
            <w:shd w:val="clear" w:color="auto" w:fill="FFFFFF"/>
          </w:rPr>
          <w:t>февраля</w:t>
        </w:r>
        <w:r w:rsidRPr="0085474D">
          <w:rPr>
            <w:rFonts w:ascii="Arial" w:eastAsia="Arial" w:hAnsi="Arial" w:cs="Arial"/>
            <w:color w:val="0000FF"/>
            <w:sz w:val="22"/>
            <w:szCs w:val="22"/>
            <w:u w:val="single"/>
            <w:shd w:val="clear" w:color="auto" w:fill="FFFFFF"/>
            <w:lang w:val="en-US"/>
          </w:rPr>
          <w:t xml:space="preserve">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95" w:history="1">
        <w:r w:rsidRPr="0085474D">
          <w:rPr>
            <w:rFonts w:ascii="Arial" w:eastAsia="Arial" w:hAnsi="Arial" w:cs="Arial"/>
            <w:color w:val="0000FF"/>
            <w:sz w:val="22"/>
            <w:szCs w:val="22"/>
            <w:u w:val="single"/>
            <w:shd w:val="clear" w:color="auto" w:fill="FFFFFF"/>
          </w:rPr>
          <w:t>Зубцовская жизнь (зубцовскаяжизнь), Зубцов,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96" w:history="1">
        <w:r w:rsidRPr="0085474D">
          <w:rPr>
            <w:rFonts w:ascii="Arial" w:eastAsia="Arial" w:hAnsi="Arial" w:cs="Arial"/>
            <w:color w:val="0000FF"/>
            <w:sz w:val="22"/>
            <w:szCs w:val="22"/>
            <w:u w:val="single"/>
            <w:shd w:val="clear" w:color="auto" w:fill="FFFFFF"/>
          </w:rPr>
          <w:t>Сандовские вести (сандовскиевести), п.г.т. Сандово,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97" w:history="1">
        <w:r w:rsidRPr="0085474D">
          <w:rPr>
            <w:rFonts w:ascii="Arial" w:eastAsia="Arial" w:hAnsi="Arial" w:cs="Arial"/>
            <w:color w:val="0000FF"/>
            <w:sz w:val="22"/>
            <w:szCs w:val="22"/>
            <w:u w:val="single"/>
            <w:shd w:val="clear" w:color="auto" w:fill="FFFFFF"/>
          </w:rPr>
          <w:t>Ленинское знамя (leninskoeznamya.tverreg.ru),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98" w:history="1">
        <w:r w:rsidRPr="0085474D">
          <w:rPr>
            <w:rFonts w:ascii="Arial" w:eastAsia="Arial" w:hAnsi="Arial" w:cs="Arial"/>
            <w:color w:val="0000FF"/>
            <w:sz w:val="22"/>
            <w:szCs w:val="22"/>
            <w:u w:val="single"/>
            <w:shd w:val="clear" w:color="auto" w:fill="FFFFFF"/>
          </w:rPr>
          <w:t>Знамя (kuvznama.ru), Кувшиново,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99" w:history="1">
        <w:r w:rsidRPr="0085474D">
          <w:rPr>
            <w:rFonts w:ascii="Arial" w:eastAsia="Arial" w:hAnsi="Arial" w:cs="Arial"/>
            <w:color w:val="0000FF"/>
            <w:sz w:val="22"/>
            <w:szCs w:val="22"/>
            <w:u w:val="single"/>
            <w:shd w:val="clear" w:color="auto" w:fill="FFFFFF"/>
          </w:rPr>
          <w:t>Заря (konzarya.ru), Конаково,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00" w:history="1">
        <w:r w:rsidRPr="0085474D">
          <w:rPr>
            <w:rFonts w:ascii="Arial" w:eastAsia="Arial" w:hAnsi="Arial" w:cs="Arial"/>
            <w:color w:val="0000FF"/>
            <w:sz w:val="22"/>
            <w:szCs w:val="22"/>
            <w:u w:val="single"/>
            <w:shd w:val="clear" w:color="auto" w:fill="FFFFFF"/>
          </w:rPr>
          <w:t>Новая жизнь (новаяжизнь), Бологое,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01" w:history="1">
        <w:r w:rsidRPr="0085474D">
          <w:rPr>
            <w:rFonts w:ascii="Arial" w:eastAsia="Arial" w:hAnsi="Arial" w:cs="Arial"/>
            <w:color w:val="0000FF"/>
            <w:sz w:val="22"/>
            <w:szCs w:val="22"/>
            <w:u w:val="single"/>
            <w:shd w:val="clear" w:color="auto" w:fill="FFFFFF"/>
          </w:rPr>
          <w:t>Кимрский вестник (kimvestnik.ru), Кимры,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02" w:history="1">
        <w:r w:rsidRPr="0085474D">
          <w:rPr>
            <w:rFonts w:ascii="Arial" w:eastAsia="Arial" w:hAnsi="Arial" w:cs="Arial"/>
            <w:color w:val="0000FF"/>
            <w:sz w:val="22"/>
            <w:szCs w:val="22"/>
            <w:u w:val="single"/>
            <w:shd w:val="clear" w:color="auto" w:fill="FFFFFF"/>
          </w:rPr>
          <w:t>Коммунар (коммунар), п. Фирово,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03" w:history="1">
        <w:r w:rsidRPr="0085474D">
          <w:rPr>
            <w:rFonts w:ascii="Arial" w:eastAsia="Arial" w:hAnsi="Arial" w:cs="Arial"/>
            <w:color w:val="0000FF"/>
            <w:sz w:val="22"/>
            <w:szCs w:val="22"/>
            <w:u w:val="single"/>
            <w:shd w:val="clear" w:color="auto" w:fill="FFFFFF"/>
          </w:rPr>
          <w:t>Вперед (вперед), Калязин,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04" w:history="1">
        <w:r w:rsidRPr="0085474D">
          <w:rPr>
            <w:rFonts w:ascii="Arial" w:eastAsia="Arial" w:hAnsi="Arial" w:cs="Arial"/>
            <w:color w:val="0000FF"/>
            <w:sz w:val="22"/>
            <w:szCs w:val="22"/>
            <w:u w:val="single"/>
            <w:shd w:val="clear" w:color="auto" w:fill="FFFFFF"/>
          </w:rPr>
          <w:t>Авангард (авангард), Западная Двина,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05" w:history="1">
        <w:r w:rsidRPr="0085474D">
          <w:rPr>
            <w:rFonts w:ascii="Arial" w:eastAsia="Arial" w:hAnsi="Arial" w:cs="Arial"/>
            <w:color w:val="0000FF"/>
            <w:sz w:val="22"/>
            <w:szCs w:val="22"/>
            <w:u w:val="single"/>
            <w:shd w:val="clear" w:color="auto" w:fill="FFFFFF"/>
          </w:rPr>
          <w:t>Спировские известия (спировскиеизвестия), п. Спирово,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06" w:history="1">
        <w:r w:rsidRPr="0085474D">
          <w:rPr>
            <w:rFonts w:ascii="Arial" w:eastAsia="Arial" w:hAnsi="Arial" w:cs="Arial"/>
            <w:color w:val="0000FF"/>
            <w:sz w:val="22"/>
            <w:szCs w:val="22"/>
            <w:u w:val="single"/>
            <w:shd w:val="clear" w:color="auto" w:fill="FFFFFF"/>
          </w:rPr>
          <w:t>Жарковский вестник (жарковскийвестник), п.г.т. Жарковский,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07" w:history="1">
        <w:r w:rsidRPr="0085474D">
          <w:rPr>
            <w:rFonts w:ascii="Arial" w:eastAsia="Arial" w:hAnsi="Arial" w:cs="Arial"/>
            <w:color w:val="0000FF"/>
            <w:sz w:val="22"/>
            <w:szCs w:val="22"/>
            <w:u w:val="single"/>
            <w:shd w:val="clear" w:color="auto" w:fill="FFFFFF"/>
          </w:rPr>
          <w:t>Андреапольские вести (андреапольскиевести), Андреаполь,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08" w:history="1">
        <w:r w:rsidRPr="0085474D">
          <w:rPr>
            <w:rFonts w:ascii="Arial" w:eastAsia="Arial" w:hAnsi="Arial" w:cs="Arial"/>
            <w:color w:val="0000FF"/>
            <w:sz w:val="22"/>
            <w:szCs w:val="22"/>
            <w:u w:val="single"/>
            <w:shd w:val="clear" w:color="auto" w:fill="FFFFFF"/>
          </w:rPr>
          <w:t>Вышневолоцкая правда (вышневолоцкаяправда), п.г.т. Жарковский,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09" w:history="1">
        <w:r w:rsidRPr="0085474D">
          <w:rPr>
            <w:rFonts w:ascii="Arial" w:eastAsia="Arial" w:hAnsi="Arial" w:cs="Arial"/>
            <w:color w:val="0000FF"/>
            <w:sz w:val="22"/>
            <w:szCs w:val="22"/>
            <w:u w:val="single"/>
            <w:shd w:val="clear" w:color="auto" w:fill="FFFFFF"/>
          </w:rPr>
          <w:t>Лесной вестник (леснойвестник), с. Лесное (Тверская обл.),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10" w:history="1">
        <w:r w:rsidRPr="0085474D">
          <w:rPr>
            <w:rFonts w:ascii="Arial" w:eastAsia="Arial" w:hAnsi="Arial" w:cs="Arial"/>
            <w:color w:val="0000FF"/>
            <w:sz w:val="22"/>
            <w:szCs w:val="22"/>
            <w:u w:val="single"/>
            <w:shd w:val="clear" w:color="auto" w:fill="FFFFFF"/>
          </w:rPr>
          <w:t>Тверь (toptver.ru),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11" w:history="1">
        <w:r w:rsidRPr="0085474D">
          <w:rPr>
            <w:rFonts w:ascii="Arial" w:eastAsia="Arial" w:hAnsi="Arial" w:cs="Arial"/>
            <w:color w:val="0000FF"/>
            <w:sz w:val="22"/>
            <w:szCs w:val="22"/>
            <w:u w:val="single"/>
            <w:shd w:val="clear" w:color="auto" w:fill="FFFFFF"/>
          </w:rPr>
          <w:t>Тверские ведомости (vedtver.ru),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12" w:history="1">
        <w:r w:rsidRPr="0085474D">
          <w:rPr>
            <w:rFonts w:ascii="Arial" w:eastAsia="Arial" w:hAnsi="Arial" w:cs="Arial"/>
            <w:color w:val="0000FF"/>
            <w:sz w:val="22"/>
            <w:szCs w:val="22"/>
            <w:u w:val="single"/>
            <w:shd w:val="clear" w:color="auto" w:fill="FFFFFF"/>
          </w:rPr>
          <w:t>Комсомольская правда (tver.kp.ru),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13" w:history="1">
        <w:r w:rsidRPr="0085474D">
          <w:rPr>
            <w:rFonts w:ascii="Arial" w:eastAsia="Arial" w:hAnsi="Arial" w:cs="Arial"/>
            <w:color w:val="0000FF"/>
            <w:sz w:val="22"/>
            <w:szCs w:val="22"/>
            <w:u w:val="single"/>
            <w:shd w:val="clear" w:color="auto" w:fill="FFFFFF"/>
          </w:rPr>
          <w:t>Тверское информационное агентство (tvernews.ru),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14" w:history="1">
        <w:r w:rsidRPr="0085474D">
          <w:rPr>
            <w:rFonts w:ascii="Arial" w:eastAsia="Arial" w:hAnsi="Arial" w:cs="Arial"/>
            <w:color w:val="0000FF"/>
            <w:sz w:val="22"/>
            <w:szCs w:val="22"/>
            <w:u w:val="single"/>
            <w:shd w:val="clear" w:color="auto" w:fill="FFFFFF"/>
          </w:rPr>
          <w:t>Тверская жизнь (tverlife.ru),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15" w:history="1">
        <w:r w:rsidRPr="0085474D">
          <w:rPr>
            <w:rFonts w:ascii="Arial" w:eastAsia="Arial" w:hAnsi="Arial" w:cs="Arial"/>
            <w:color w:val="0000FF"/>
            <w:sz w:val="22"/>
            <w:szCs w:val="22"/>
            <w:u w:val="single"/>
            <w:shd w:val="clear" w:color="auto" w:fill="FFFFFF"/>
          </w:rPr>
          <w:t>Афанасий-бизнес (afanasy.biz), Тверь, 2 февраля 2022</w:t>
        </w:r>
      </w:hyperlink>
    </w:p>
    <w:p w:rsidR="0085474D" w:rsidRPr="0085474D" w:rsidRDefault="0085474D" w:rsidP="0085474D">
      <w:pPr>
        <w:numPr>
          <w:ilvl w:val="0"/>
          <w:numId w:val="4"/>
        </w:numPr>
        <w:ind w:left="0" w:firstLine="0"/>
        <w:rPr>
          <w:rFonts w:ascii="Arial" w:eastAsia="Arial" w:hAnsi="Arial" w:cs="Arial"/>
          <w:color w:val="0000FF"/>
          <w:sz w:val="22"/>
          <w:szCs w:val="22"/>
          <w:shd w:val="clear" w:color="auto" w:fill="FFFFFF"/>
        </w:rPr>
      </w:pPr>
      <w:hyperlink r:id="rId116" w:history="1">
        <w:r w:rsidRPr="0085474D">
          <w:rPr>
            <w:rFonts w:ascii="Arial" w:eastAsia="Arial" w:hAnsi="Arial" w:cs="Arial"/>
            <w:color w:val="0000FF"/>
            <w:sz w:val="22"/>
            <w:szCs w:val="22"/>
            <w:u w:val="single"/>
            <w:shd w:val="clear" w:color="auto" w:fill="FFFFFF"/>
          </w:rPr>
          <w:t>Новоторжский вестник (nvestnik.ru), Торжок, 2 февраля 2022</w:t>
        </w:r>
      </w:hyperlink>
    </w:p>
    <w:p w:rsidR="0085474D" w:rsidRDefault="0085474D" w:rsidP="0085474D">
      <w:pPr>
        <w:jc w:val="right"/>
        <w:rPr>
          <w:rFonts w:ascii="Arial" w:eastAsia="Arial" w:hAnsi="Arial" w:cs="Arial"/>
          <w:color w:val="0000FF"/>
          <w:sz w:val="22"/>
          <w:szCs w:val="22"/>
          <w:shd w:val="clear" w:color="auto" w:fill="FFFFFF"/>
        </w:rPr>
      </w:pPr>
      <w:hyperlink w:anchor="tabtxt_1575050_1907499714" w:history="1">
        <w:r w:rsidRPr="0085474D">
          <w:rPr>
            <w:rFonts w:ascii="Arial" w:eastAsia="Arial" w:hAnsi="Arial" w:cs="Arial"/>
            <w:color w:val="0000FF"/>
            <w:sz w:val="22"/>
            <w:szCs w:val="22"/>
            <w:u w:val="single"/>
            <w:shd w:val="clear" w:color="auto" w:fill="FFFFFF"/>
          </w:rPr>
          <w:t>К заголовкам сообщений</w:t>
        </w:r>
      </w:hyperlink>
    </w:p>
    <w:p w:rsidR="00F14777" w:rsidRPr="0085474D" w:rsidRDefault="00F14777" w:rsidP="0085474D">
      <w:pPr>
        <w:jc w:val="right"/>
        <w:rPr>
          <w:rFonts w:ascii="Arial" w:eastAsia="Arial" w:hAnsi="Arial" w:cs="Arial"/>
          <w:color w:val="0000FF"/>
          <w:sz w:val="22"/>
          <w:szCs w:val="22"/>
          <w:shd w:val="clear" w:color="auto" w:fill="FFFFFF"/>
        </w:rPr>
      </w:pPr>
    </w:p>
    <w:p w:rsidR="0085474D" w:rsidRPr="0085474D" w:rsidRDefault="0085474D" w:rsidP="0085474D">
      <w:pPr>
        <w:rPr>
          <w:rFonts w:ascii="Arial" w:eastAsia="Arial" w:hAnsi="Arial" w:cs="Arial"/>
          <w:b/>
          <w:color w:val="000000"/>
          <w:sz w:val="22"/>
          <w:szCs w:val="22"/>
          <w:shd w:val="clear" w:color="auto" w:fill="FFFFFF"/>
        </w:rPr>
      </w:pPr>
      <w:r w:rsidRPr="0085474D">
        <w:rPr>
          <w:rFonts w:ascii="Arial" w:eastAsia="Arial" w:hAnsi="Arial" w:cs="Arial"/>
          <w:b/>
          <w:color w:val="000000"/>
          <w:sz w:val="22"/>
          <w:szCs w:val="22"/>
          <w:shd w:val="clear" w:color="auto" w:fill="FFFFFF"/>
        </w:rPr>
        <w:t>Tverigrad.ru, Тверь, 02 февраля 2022</w:t>
      </w:r>
    </w:p>
    <w:p w:rsidR="0085474D" w:rsidRPr="0085474D" w:rsidRDefault="0085474D" w:rsidP="0085474D">
      <w:pPr>
        <w:jc w:val="both"/>
        <w:outlineLvl w:val="1"/>
        <w:rPr>
          <w:rFonts w:ascii="Arial" w:eastAsia="Arial" w:hAnsi="Arial" w:cs="Arial"/>
          <w:color w:val="000000"/>
          <w:sz w:val="22"/>
          <w:szCs w:val="22"/>
          <w:shd w:val="clear" w:color="auto" w:fill="FFFFFF"/>
        </w:rPr>
      </w:pPr>
      <w:bookmarkStart w:id="25" w:name="ant_1575050_1907649573"/>
      <w:r w:rsidRPr="0085474D">
        <w:rPr>
          <w:rFonts w:ascii="Arial" w:eastAsia="Arial" w:hAnsi="Arial" w:cs="Arial"/>
          <w:color w:val="000000"/>
          <w:sz w:val="22"/>
          <w:szCs w:val="22"/>
          <w:shd w:val="clear" w:color="auto" w:fill="FFFFFF"/>
        </w:rPr>
        <w:t>В ТВЕРСКОЙ ОБЛАСТИ ГЕРОЙ СОЦТРУДА ВАЛЕНТИНА ПОЛУЭКТОВ ОТМЕЧАЕТ 90-ЛЕТНИЙ ЮБИЛЕЙ</w:t>
      </w:r>
      <w:bookmarkEnd w:id="25"/>
    </w:p>
    <w:p w:rsidR="0085474D" w:rsidRPr="0085474D" w:rsidRDefault="0085474D" w:rsidP="0085474D">
      <w:pPr>
        <w:jc w:val="both"/>
        <w:rPr>
          <w:rFonts w:ascii="Arial" w:eastAsia="Arial" w:hAnsi="Arial" w:cs="Arial"/>
          <w:color w:val="000000"/>
          <w:sz w:val="22"/>
          <w:szCs w:val="22"/>
          <w:shd w:val="clear" w:color="auto" w:fill="FFFFFF"/>
        </w:rPr>
      </w:pPr>
      <w:r w:rsidRPr="0085474D">
        <w:rPr>
          <w:rFonts w:ascii="Arial" w:eastAsia="Arial" w:hAnsi="Arial" w:cs="Arial"/>
          <w:color w:val="000000"/>
          <w:sz w:val="22"/>
          <w:szCs w:val="22"/>
          <w:shd w:val="clear" w:color="auto" w:fill="C0C0C0"/>
        </w:rPr>
        <w:t>Губернатор Тверской области Игорь Руденя</w:t>
      </w:r>
      <w:r w:rsidRPr="0085474D">
        <w:rPr>
          <w:rFonts w:ascii="Arial" w:eastAsia="Arial" w:hAnsi="Arial" w:cs="Arial"/>
          <w:color w:val="000000"/>
          <w:sz w:val="22"/>
          <w:szCs w:val="22"/>
          <w:shd w:val="clear" w:color="auto" w:fill="FFFFFF"/>
        </w:rPr>
        <w:t xml:space="preserve"> поздравил с юбилеем жительницу Верхневолжья, Героя Социалистического Труда Валентину Федоровну Полуэктову... С юбилеем Валентину Федоровну поздравил </w:t>
      </w:r>
      <w:r w:rsidRPr="0085474D">
        <w:rPr>
          <w:rFonts w:ascii="Arial" w:eastAsia="Arial" w:hAnsi="Arial" w:cs="Arial"/>
          <w:color w:val="000000"/>
          <w:sz w:val="22"/>
          <w:szCs w:val="22"/>
          <w:shd w:val="clear" w:color="auto" w:fill="C0C0C0"/>
        </w:rPr>
        <w:t>Губернатор Тверской области Игорь Руденя</w:t>
      </w:r>
      <w:r w:rsidRPr="0085474D">
        <w:rPr>
          <w:rFonts w:ascii="Arial" w:eastAsia="Arial" w:hAnsi="Arial" w:cs="Arial"/>
          <w:color w:val="000000"/>
          <w:sz w:val="22"/>
          <w:szCs w:val="22"/>
          <w:shd w:val="clear" w:color="auto" w:fill="FFFFFF"/>
        </w:rPr>
        <w:t>...</w:t>
      </w:r>
    </w:p>
    <w:p w:rsidR="0085474D" w:rsidRPr="0085474D" w:rsidRDefault="0085474D" w:rsidP="0085474D">
      <w:pPr>
        <w:rPr>
          <w:rFonts w:ascii="Arial" w:eastAsia="Arial" w:hAnsi="Arial" w:cs="Arial"/>
          <w:color w:val="0000FF"/>
          <w:sz w:val="22"/>
          <w:szCs w:val="22"/>
          <w:shd w:val="clear" w:color="auto" w:fill="FFFFFF"/>
        </w:rPr>
      </w:pPr>
      <w:hyperlink r:id="rId117" w:history="1">
        <w:r w:rsidRPr="0085474D">
          <w:rPr>
            <w:rFonts w:ascii="Arial" w:eastAsia="Arial" w:hAnsi="Arial" w:cs="Arial"/>
            <w:color w:val="0000FF"/>
            <w:sz w:val="22"/>
            <w:szCs w:val="22"/>
            <w:u w:val="single"/>
            <w:shd w:val="clear" w:color="auto" w:fill="FFFFFF"/>
          </w:rPr>
          <w:t>https://tverigrad.ru/publication/v-tverskoj-oblasti-geroj-soctruda-valentina-polujektov-otmechaet-90-letnij-jubilej/</w:t>
        </w:r>
      </w:hyperlink>
    </w:p>
    <w:p w:rsidR="0085474D" w:rsidRPr="00F14777" w:rsidRDefault="0085474D" w:rsidP="0085474D">
      <w:pPr>
        <w:rPr>
          <w:rFonts w:ascii="Arial" w:eastAsia="Arial" w:hAnsi="Arial" w:cs="Arial"/>
          <w:color w:val="000000"/>
          <w:sz w:val="22"/>
          <w:szCs w:val="22"/>
          <w:u w:val="single"/>
          <w:shd w:val="clear" w:color="auto" w:fill="FFFFFF"/>
        </w:rPr>
      </w:pPr>
      <w:r w:rsidRPr="0085474D">
        <w:rPr>
          <w:rFonts w:ascii="Arial" w:eastAsia="Arial" w:hAnsi="Arial" w:cs="Arial"/>
          <w:color w:val="000000"/>
          <w:sz w:val="22"/>
          <w:szCs w:val="22"/>
          <w:u w:val="single"/>
          <w:shd w:val="clear" w:color="auto" w:fill="FFFFFF"/>
        </w:rPr>
        <w:t>Сообщения по событию:</w:t>
      </w:r>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18" w:history="1">
        <w:r w:rsidRPr="0085474D">
          <w:rPr>
            <w:rFonts w:ascii="Arial" w:eastAsia="Arial" w:hAnsi="Arial" w:cs="Arial"/>
            <w:color w:val="0000FF"/>
            <w:sz w:val="22"/>
            <w:szCs w:val="22"/>
            <w:u w:val="single"/>
            <w:shd w:val="clear" w:color="auto" w:fill="FFFFFF"/>
          </w:rPr>
          <w:t>Вся Тверь (газета-вся-тверь.рф), Тверь,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19" w:history="1">
        <w:r w:rsidRPr="0085474D">
          <w:rPr>
            <w:rFonts w:ascii="Arial" w:eastAsia="Arial" w:hAnsi="Arial" w:cs="Arial"/>
            <w:color w:val="0000FF"/>
            <w:sz w:val="22"/>
            <w:szCs w:val="22"/>
            <w:u w:val="single"/>
            <w:shd w:val="clear" w:color="auto" w:fill="FFFFFF"/>
          </w:rPr>
          <w:t>Московский Комсомолец (tver.mk.ru), Тверь,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20" w:history="1">
        <w:r w:rsidRPr="0085474D">
          <w:rPr>
            <w:rFonts w:ascii="Arial" w:eastAsia="Arial" w:hAnsi="Arial" w:cs="Arial"/>
            <w:color w:val="0000FF"/>
            <w:sz w:val="22"/>
            <w:szCs w:val="22"/>
            <w:u w:val="single"/>
            <w:shd w:val="clear" w:color="auto" w:fill="FFFFFF"/>
          </w:rPr>
          <w:t>TvTver.ru, Тверь,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21" w:history="1">
        <w:r w:rsidRPr="0085474D">
          <w:rPr>
            <w:rFonts w:ascii="Arial" w:eastAsia="Arial" w:hAnsi="Arial" w:cs="Arial"/>
            <w:color w:val="0000FF"/>
            <w:sz w:val="22"/>
            <w:szCs w:val="22"/>
            <w:u w:val="single"/>
            <w:shd w:val="clear" w:color="auto" w:fill="FFFFFF"/>
          </w:rPr>
          <w:t>Караван Ярмарка (karavantver.ru), Тверь,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22" w:history="1">
        <w:r w:rsidRPr="0085474D">
          <w:rPr>
            <w:rFonts w:ascii="Arial" w:eastAsia="Arial" w:hAnsi="Arial" w:cs="Arial"/>
            <w:color w:val="0000FF"/>
            <w:sz w:val="22"/>
            <w:szCs w:val="22"/>
            <w:u w:val="single"/>
            <w:shd w:val="clear" w:color="auto" w:fill="FFFFFF"/>
          </w:rPr>
          <w:t>Комсомольская правда (tver.kp.ru), Тверь,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23" w:history="1">
        <w:r w:rsidRPr="0085474D">
          <w:rPr>
            <w:rFonts w:ascii="Arial" w:eastAsia="Arial" w:hAnsi="Arial" w:cs="Arial"/>
            <w:color w:val="0000FF"/>
            <w:sz w:val="22"/>
            <w:szCs w:val="22"/>
            <w:u w:val="single"/>
            <w:shd w:val="clear" w:color="auto" w:fill="FFFFFF"/>
          </w:rPr>
          <w:t>Молоковский край (молоковскийкрай), п. Молоково,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24" w:history="1">
        <w:r w:rsidRPr="0085474D">
          <w:rPr>
            <w:rFonts w:ascii="Arial" w:eastAsia="Arial" w:hAnsi="Arial" w:cs="Arial"/>
            <w:color w:val="0000FF"/>
            <w:sz w:val="22"/>
            <w:szCs w:val="22"/>
            <w:u w:val="single"/>
            <w:shd w:val="clear" w:color="auto" w:fill="FFFFFF"/>
          </w:rPr>
          <w:t>Наша жизнь (нашажизнь), Лихославль,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25" w:history="1">
        <w:r w:rsidRPr="0085474D">
          <w:rPr>
            <w:rFonts w:ascii="Arial" w:eastAsia="Arial" w:hAnsi="Arial" w:cs="Arial"/>
            <w:color w:val="0000FF"/>
            <w:sz w:val="22"/>
            <w:szCs w:val="22"/>
            <w:u w:val="single"/>
            <w:shd w:val="clear" w:color="auto" w:fill="FFFFFF"/>
          </w:rPr>
          <w:t>Сандовские вести (сандовскиевести), п.г.т. Сандово,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26" w:history="1">
        <w:r w:rsidRPr="0085474D">
          <w:rPr>
            <w:rFonts w:ascii="Arial" w:eastAsia="Arial" w:hAnsi="Arial" w:cs="Arial"/>
            <w:color w:val="0000FF"/>
            <w:sz w:val="22"/>
            <w:szCs w:val="22"/>
            <w:u w:val="single"/>
            <w:shd w:val="clear" w:color="auto" w:fill="FFFFFF"/>
          </w:rPr>
          <w:t>Зубцовская жизнь (зубцовскаяжизнь), Зубцов,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27" w:history="1">
        <w:r w:rsidRPr="0085474D">
          <w:rPr>
            <w:rFonts w:ascii="Arial" w:eastAsia="Arial" w:hAnsi="Arial" w:cs="Arial"/>
            <w:color w:val="0000FF"/>
            <w:sz w:val="22"/>
            <w:szCs w:val="22"/>
            <w:u w:val="single"/>
            <w:shd w:val="clear" w:color="auto" w:fill="FFFFFF"/>
          </w:rPr>
          <w:t>Тверские ведомости (vedtver.ru), Тверь,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28" w:history="1">
        <w:r w:rsidRPr="0085474D">
          <w:rPr>
            <w:rFonts w:ascii="Arial" w:eastAsia="Arial" w:hAnsi="Arial" w:cs="Arial"/>
            <w:color w:val="0000FF"/>
            <w:sz w:val="22"/>
            <w:szCs w:val="22"/>
            <w:u w:val="single"/>
            <w:shd w:val="clear" w:color="auto" w:fill="FFFFFF"/>
          </w:rPr>
          <w:t>Ленинское знамя (leninskoeznamya.tverreg.ru), Тверь,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29" w:history="1">
        <w:r w:rsidRPr="0085474D">
          <w:rPr>
            <w:rFonts w:ascii="Arial" w:eastAsia="Arial" w:hAnsi="Arial" w:cs="Arial"/>
            <w:color w:val="0000FF"/>
            <w:sz w:val="22"/>
            <w:szCs w:val="22"/>
            <w:u w:val="single"/>
            <w:shd w:val="clear" w:color="auto" w:fill="FFFFFF"/>
          </w:rPr>
          <w:t>Жарковский вестник (жарковскийвестник), п.г.т. Жарковский,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30" w:history="1">
        <w:r w:rsidRPr="0085474D">
          <w:rPr>
            <w:rFonts w:ascii="Arial" w:eastAsia="Arial" w:hAnsi="Arial" w:cs="Arial"/>
            <w:color w:val="0000FF"/>
            <w:sz w:val="22"/>
            <w:szCs w:val="22"/>
            <w:u w:val="single"/>
            <w:shd w:val="clear" w:color="auto" w:fill="FFFFFF"/>
          </w:rPr>
          <w:t>Лесной вестник (леснойвестник), с. Лесное (Тверская обл.),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31" w:history="1">
        <w:r w:rsidRPr="0085474D">
          <w:rPr>
            <w:rFonts w:ascii="Arial" w:eastAsia="Arial" w:hAnsi="Arial" w:cs="Arial"/>
            <w:color w:val="0000FF"/>
            <w:sz w:val="22"/>
            <w:szCs w:val="22"/>
            <w:u w:val="single"/>
            <w:shd w:val="clear" w:color="auto" w:fill="FFFFFF"/>
          </w:rPr>
          <w:t>Андреапольские вести (андреапольскиевести), Андреаполь,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32" w:history="1">
        <w:r w:rsidRPr="0085474D">
          <w:rPr>
            <w:rFonts w:ascii="Arial" w:eastAsia="Arial" w:hAnsi="Arial" w:cs="Arial"/>
            <w:color w:val="0000FF"/>
            <w:sz w:val="22"/>
            <w:szCs w:val="22"/>
            <w:u w:val="single"/>
            <w:shd w:val="clear" w:color="auto" w:fill="FFFFFF"/>
          </w:rPr>
          <w:t>Вышневолоцкая правда (вышневолоцкаяправда), п.г.т. Жарковский,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33" w:history="1">
        <w:r w:rsidRPr="0085474D">
          <w:rPr>
            <w:rFonts w:ascii="Arial" w:eastAsia="Arial" w:hAnsi="Arial" w:cs="Arial"/>
            <w:color w:val="0000FF"/>
            <w:sz w:val="22"/>
            <w:szCs w:val="22"/>
            <w:u w:val="single"/>
            <w:shd w:val="clear" w:color="auto" w:fill="FFFFFF"/>
          </w:rPr>
          <w:t>Новая жизнь (новаяжизнь), Бологое,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34" w:history="1">
        <w:r w:rsidRPr="0085474D">
          <w:rPr>
            <w:rFonts w:ascii="Arial" w:eastAsia="Arial" w:hAnsi="Arial" w:cs="Arial"/>
            <w:color w:val="0000FF"/>
            <w:sz w:val="22"/>
            <w:szCs w:val="22"/>
            <w:u w:val="single"/>
            <w:shd w:val="clear" w:color="auto" w:fill="FFFFFF"/>
          </w:rPr>
          <w:t>Тверская жизнь (tverlife.ru), Тверь,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35" w:history="1">
        <w:r w:rsidRPr="0085474D">
          <w:rPr>
            <w:rFonts w:ascii="Arial" w:eastAsia="Arial" w:hAnsi="Arial" w:cs="Arial"/>
            <w:color w:val="0000FF"/>
            <w:sz w:val="22"/>
            <w:szCs w:val="22"/>
            <w:u w:val="single"/>
            <w:shd w:val="clear" w:color="auto" w:fill="FFFFFF"/>
          </w:rPr>
          <w:t>Вперед (вперед), Калязин,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36" w:history="1">
        <w:r w:rsidRPr="0085474D">
          <w:rPr>
            <w:rFonts w:ascii="Arial" w:eastAsia="Arial" w:hAnsi="Arial" w:cs="Arial"/>
            <w:color w:val="0000FF"/>
            <w:sz w:val="22"/>
            <w:szCs w:val="22"/>
            <w:u w:val="single"/>
            <w:shd w:val="clear" w:color="auto" w:fill="FFFFFF"/>
          </w:rPr>
          <w:t>Коммунар (коммунар), п. Фирово,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37" w:history="1">
        <w:r w:rsidRPr="0085474D">
          <w:rPr>
            <w:rFonts w:ascii="Arial" w:eastAsia="Arial" w:hAnsi="Arial" w:cs="Arial"/>
            <w:color w:val="0000FF"/>
            <w:sz w:val="22"/>
            <w:szCs w:val="22"/>
            <w:u w:val="single"/>
            <w:shd w:val="clear" w:color="auto" w:fill="FFFFFF"/>
          </w:rPr>
          <w:t>Бельская правда (бельскаяправда), Белый,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38" w:history="1">
        <w:r w:rsidRPr="0085474D">
          <w:rPr>
            <w:rFonts w:ascii="Arial" w:eastAsia="Arial" w:hAnsi="Arial" w:cs="Arial"/>
            <w:color w:val="0000FF"/>
            <w:sz w:val="22"/>
            <w:szCs w:val="22"/>
            <w:u w:val="single"/>
            <w:shd w:val="clear" w:color="auto" w:fill="FFFFFF"/>
          </w:rPr>
          <w:t>Спировские известия (спировскиеизвестия), п. Спирово,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39" w:history="1">
        <w:r w:rsidRPr="0085474D">
          <w:rPr>
            <w:rFonts w:ascii="Arial" w:eastAsia="Arial" w:hAnsi="Arial" w:cs="Arial"/>
            <w:color w:val="0000FF"/>
            <w:sz w:val="22"/>
            <w:szCs w:val="22"/>
            <w:u w:val="single"/>
            <w:shd w:val="clear" w:color="auto" w:fill="FFFFFF"/>
          </w:rPr>
          <w:t>Тверь (toptver.ru), Тверь,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40" w:history="1">
        <w:r w:rsidRPr="0085474D">
          <w:rPr>
            <w:rFonts w:ascii="Arial" w:eastAsia="Arial" w:hAnsi="Arial" w:cs="Arial"/>
            <w:color w:val="0000FF"/>
            <w:sz w:val="22"/>
            <w:szCs w:val="22"/>
            <w:u w:val="single"/>
            <w:shd w:val="clear" w:color="auto" w:fill="FFFFFF"/>
          </w:rPr>
          <w:t>Авангард (авангард), Западная Двина,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41" w:history="1">
        <w:r w:rsidRPr="0085474D">
          <w:rPr>
            <w:rFonts w:ascii="Arial" w:eastAsia="Arial" w:hAnsi="Arial" w:cs="Arial"/>
            <w:color w:val="0000FF"/>
            <w:sz w:val="22"/>
            <w:szCs w:val="22"/>
            <w:u w:val="single"/>
            <w:shd w:val="clear" w:color="auto" w:fill="FFFFFF"/>
          </w:rPr>
          <w:t>Знамя (kuvznama.ru), Кувшиново,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42" w:history="1">
        <w:r w:rsidRPr="0085474D">
          <w:rPr>
            <w:rFonts w:ascii="Arial" w:eastAsia="Arial" w:hAnsi="Arial" w:cs="Arial"/>
            <w:color w:val="0000FF"/>
            <w:sz w:val="22"/>
            <w:szCs w:val="22"/>
            <w:u w:val="single"/>
            <w:shd w:val="clear" w:color="auto" w:fill="FFFFFF"/>
          </w:rPr>
          <w:t>Заря (konzarya.ru), Конаково,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43" w:history="1">
        <w:r w:rsidRPr="0085474D">
          <w:rPr>
            <w:rFonts w:ascii="Arial" w:eastAsia="Arial" w:hAnsi="Arial" w:cs="Arial"/>
            <w:color w:val="0000FF"/>
            <w:sz w:val="22"/>
            <w:szCs w:val="22"/>
            <w:u w:val="single"/>
            <w:shd w:val="clear" w:color="auto" w:fill="FFFFFF"/>
          </w:rPr>
          <w:t>Тверское информационное агентство (tvernews.ru), Тверь, 2 февраля 2022</w:t>
        </w:r>
      </w:hyperlink>
    </w:p>
    <w:p w:rsidR="0085474D" w:rsidRPr="0085474D" w:rsidRDefault="0085474D" w:rsidP="0085474D">
      <w:pPr>
        <w:numPr>
          <w:ilvl w:val="0"/>
          <w:numId w:val="5"/>
        </w:numPr>
        <w:ind w:left="0" w:firstLine="0"/>
        <w:rPr>
          <w:rFonts w:ascii="Arial" w:eastAsia="Arial" w:hAnsi="Arial" w:cs="Arial"/>
          <w:color w:val="0000FF"/>
          <w:sz w:val="22"/>
          <w:szCs w:val="22"/>
          <w:shd w:val="clear" w:color="auto" w:fill="FFFFFF"/>
        </w:rPr>
      </w:pPr>
      <w:hyperlink r:id="rId144" w:history="1">
        <w:r w:rsidRPr="0085474D">
          <w:rPr>
            <w:rFonts w:ascii="Arial" w:eastAsia="Arial" w:hAnsi="Arial" w:cs="Arial"/>
            <w:color w:val="0000FF"/>
            <w:sz w:val="22"/>
            <w:szCs w:val="22"/>
            <w:u w:val="single"/>
            <w:shd w:val="clear" w:color="auto" w:fill="FFFFFF"/>
          </w:rPr>
          <w:t>Новости Твери (tver-news.net), Тверь, 2 февраля 2022</w:t>
        </w:r>
      </w:hyperlink>
    </w:p>
    <w:p w:rsidR="0085474D" w:rsidRDefault="0085474D" w:rsidP="0085474D">
      <w:pPr>
        <w:jc w:val="right"/>
        <w:rPr>
          <w:rFonts w:ascii="Arial" w:eastAsia="Arial" w:hAnsi="Arial" w:cs="Arial"/>
          <w:color w:val="0000FF"/>
          <w:sz w:val="22"/>
          <w:szCs w:val="22"/>
          <w:shd w:val="clear" w:color="auto" w:fill="FFFFFF"/>
        </w:rPr>
      </w:pPr>
      <w:hyperlink w:anchor="tabtxt_1575050_1907649573" w:history="1">
        <w:r w:rsidRPr="0085474D">
          <w:rPr>
            <w:rFonts w:ascii="Arial" w:eastAsia="Arial" w:hAnsi="Arial" w:cs="Arial"/>
            <w:color w:val="0000FF"/>
            <w:sz w:val="22"/>
            <w:szCs w:val="22"/>
            <w:u w:val="single"/>
            <w:shd w:val="clear" w:color="auto" w:fill="FFFFFF"/>
          </w:rPr>
          <w:t>К заголовкам сообщений</w:t>
        </w:r>
      </w:hyperlink>
    </w:p>
    <w:p w:rsidR="00F14777" w:rsidRPr="0085474D" w:rsidRDefault="00F14777" w:rsidP="0085474D">
      <w:pPr>
        <w:jc w:val="right"/>
        <w:rPr>
          <w:rFonts w:ascii="Arial" w:eastAsia="Arial" w:hAnsi="Arial" w:cs="Arial"/>
          <w:color w:val="0000FF"/>
          <w:sz w:val="22"/>
          <w:szCs w:val="22"/>
          <w:shd w:val="clear" w:color="auto" w:fill="FFFFFF"/>
        </w:rPr>
      </w:pPr>
    </w:p>
    <w:p w:rsidR="0085474D" w:rsidRPr="0085474D" w:rsidRDefault="0085474D" w:rsidP="0085474D">
      <w:pPr>
        <w:rPr>
          <w:rFonts w:ascii="Arial" w:eastAsia="Arial" w:hAnsi="Arial" w:cs="Arial"/>
          <w:b/>
          <w:color w:val="000000"/>
          <w:sz w:val="22"/>
          <w:szCs w:val="22"/>
          <w:shd w:val="clear" w:color="auto" w:fill="FFFFFF"/>
        </w:rPr>
      </w:pPr>
      <w:r w:rsidRPr="0085474D">
        <w:rPr>
          <w:rFonts w:ascii="Arial" w:eastAsia="Arial" w:hAnsi="Arial" w:cs="Arial"/>
          <w:b/>
          <w:color w:val="000000"/>
          <w:sz w:val="22"/>
          <w:szCs w:val="22"/>
          <w:shd w:val="clear" w:color="auto" w:fill="FFFFFF"/>
        </w:rPr>
        <w:t>Тверская жизнь (tverlife.ru), Тверь, 02 февраля 2022</w:t>
      </w:r>
    </w:p>
    <w:p w:rsidR="0085474D" w:rsidRPr="0085474D" w:rsidRDefault="0085474D" w:rsidP="0085474D">
      <w:pPr>
        <w:jc w:val="both"/>
        <w:outlineLvl w:val="1"/>
        <w:rPr>
          <w:rFonts w:ascii="Arial" w:eastAsia="Arial" w:hAnsi="Arial" w:cs="Arial"/>
          <w:color w:val="000000"/>
          <w:sz w:val="22"/>
          <w:szCs w:val="22"/>
          <w:shd w:val="clear" w:color="auto" w:fill="FFFFFF"/>
        </w:rPr>
      </w:pPr>
      <w:bookmarkStart w:id="26" w:name="ant_1575050_1908127998"/>
      <w:r w:rsidRPr="0085474D">
        <w:rPr>
          <w:rFonts w:ascii="Arial" w:eastAsia="Arial" w:hAnsi="Arial" w:cs="Arial"/>
          <w:color w:val="000000"/>
          <w:sz w:val="22"/>
          <w:szCs w:val="22"/>
          <w:shd w:val="clear" w:color="auto" w:fill="FFFFFF"/>
        </w:rPr>
        <w:t>СОВРЕМЕННЫЕ И ЦИВИЛИЗОВАННЫЕ: ПОЧЕМУ СИНИЕ АВТОБУСЫ БОЛЬШЕ, ЧЕМ ОБЩЕСТВЕННЫЙ ТРАНСПОРТ</w:t>
      </w:r>
      <w:bookmarkEnd w:id="26"/>
    </w:p>
    <w:p w:rsidR="0085474D" w:rsidRPr="0085474D" w:rsidRDefault="0085474D" w:rsidP="0085474D">
      <w:pPr>
        <w:jc w:val="both"/>
        <w:rPr>
          <w:rFonts w:ascii="Arial" w:eastAsia="Arial" w:hAnsi="Arial" w:cs="Arial"/>
          <w:color w:val="000000"/>
          <w:sz w:val="22"/>
          <w:szCs w:val="22"/>
          <w:shd w:val="clear" w:color="auto" w:fill="FFFFFF"/>
        </w:rPr>
      </w:pPr>
      <w:r w:rsidRPr="0085474D">
        <w:rPr>
          <w:rFonts w:ascii="Arial" w:eastAsia="Arial" w:hAnsi="Arial" w:cs="Arial"/>
          <w:color w:val="000000"/>
          <w:sz w:val="22"/>
          <w:szCs w:val="22"/>
          <w:shd w:val="clear" w:color="auto" w:fill="FFFFFF"/>
        </w:rPr>
        <w:t xml:space="preserve">Мало кто ожидал, что новый на тот момент губернатор справится с этой амбициозной задачей. Объявленную </w:t>
      </w:r>
      <w:r w:rsidRPr="0085474D">
        <w:rPr>
          <w:rFonts w:ascii="Arial" w:eastAsia="Arial" w:hAnsi="Arial" w:cs="Arial"/>
          <w:color w:val="000000"/>
          <w:sz w:val="22"/>
          <w:szCs w:val="22"/>
          <w:shd w:val="clear" w:color="auto" w:fill="C0C0C0"/>
        </w:rPr>
        <w:t>Игорем Руденей</w:t>
      </w:r>
      <w:r w:rsidRPr="0085474D">
        <w:rPr>
          <w:rFonts w:ascii="Arial" w:eastAsia="Arial" w:hAnsi="Arial" w:cs="Arial"/>
          <w:color w:val="000000"/>
          <w:sz w:val="22"/>
          <w:szCs w:val="22"/>
          <w:shd w:val="clear" w:color="auto" w:fill="FFFFFF"/>
        </w:rPr>
        <w:t xml:space="preserve"> политику консолидации активов в руках государства сперва посчитали не более чем громким заявлением... </w:t>
      </w:r>
    </w:p>
    <w:p w:rsidR="0085474D" w:rsidRPr="0085474D" w:rsidRDefault="0085474D" w:rsidP="0085474D">
      <w:pPr>
        <w:rPr>
          <w:rFonts w:ascii="Arial" w:eastAsia="Arial" w:hAnsi="Arial" w:cs="Arial"/>
          <w:color w:val="0000FF"/>
          <w:sz w:val="22"/>
          <w:szCs w:val="22"/>
          <w:shd w:val="clear" w:color="auto" w:fill="FFFFFF"/>
        </w:rPr>
      </w:pPr>
      <w:hyperlink r:id="rId145" w:history="1">
        <w:r w:rsidRPr="0085474D">
          <w:rPr>
            <w:rFonts w:ascii="Arial" w:eastAsia="Arial" w:hAnsi="Arial" w:cs="Arial"/>
            <w:color w:val="0000FF"/>
            <w:sz w:val="22"/>
            <w:szCs w:val="22"/>
            <w:u w:val="single"/>
            <w:shd w:val="clear" w:color="auto" w:fill="FFFFFF"/>
          </w:rPr>
          <w:t>https://tverlife.ru/inregion/sovremennye-i-civilizovannye-pochemu-sinie-avtobusy-bolshe-chem-obshhestvennyj-transport/</w:t>
        </w:r>
      </w:hyperlink>
    </w:p>
    <w:p w:rsidR="0085474D" w:rsidRPr="00F14777" w:rsidRDefault="0085474D" w:rsidP="0085474D">
      <w:pPr>
        <w:rPr>
          <w:rFonts w:ascii="Arial" w:eastAsia="Arial" w:hAnsi="Arial" w:cs="Arial"/>
          <w:color w:val="000000"/>
          <w:sz w:val="22"/>
          <w:szCs w:val="22"/>
          <w:u w:val="single"/>
          <w:shd w:val="clear" w:color="auto" w:fill="FFFFFF"/>
        </w:rPr>
      </w:pPr>
      <w:r w:rsidRPr="0085474D">
        <w:rPr>
          <w:rFonts w:ascii="Arial" w:eastAsia="Arial" w:hAnsi="Arial" w:cs="Arial"/>
          <w:color w:val="000000"/>
          <w:sz w:val="22"/>
          <w:szCs w:val="22"/>
          <w:u w:val="single"/>
          <w:shd w:val="clear" w:color="auto" w:fill="FFFFFF"/>
        </w:rPr>
        <w:t>Сообщения по событию:</w:t>
      </w:r>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r w:rsidRPr="0085474D">
        <w:rPr>
          <w:rFonts w:ascii="Arial" w:eastAsia="Arial" w:hAnsi="Arial" w:cs="Arial"/>
          <w:color w:val="0000FF"/>
          <w:sz w:val="22"/>
          <w:szCs w:val="22"/>
          <w:shd w:val="clear" w:color="auto" w:fill="FFFFFF"/>
        </w:rPr>
        <w:t>Вперед # Калязин, Калязин, 3 февраля 2022</w:t>
      </w:r>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r w:rsidRPr="0085474D">
        <w:rPr>
          <w:rFonts w:ascii="Arial" w:eastAsia="Arial" w:hAnsi="Arial" w:cs="Arial"/>
          <w:color w:val="0000FF"/>
          <w:sz w:val="22"/>
          <w:szCs w:val="22"/>
          <w:shd w:val="clear" w:color="auto" w:fill="FFFFFF"/>
        </w:rPr>
        <w:lastRenderedPageBreak/>
        <w:t>Вперед # Калязин, Калязин, 3 февраля 2022</w:t>
      </w:r>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r w:rsidRPr="0085474D">
        <w:rPr>
          <w:rFonts w:ascii="Arial" w:eastAsia="Arial" w:hAnsi="Arial" w:cs="Arial"/>
          <w:color w:val="0000FF"/>
          <w:sz w:val="22"/>
          <w:szCs w:val="22"/>
          <w:shd w:val="clear" w:color="auto" w:fill="FFFFFF"/>
        </w:rPr>
        <w:t>Сандовские вести, п.г.т. Сандово, 3 февраля 2022</w:t>
      </w:r>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r w:rsidRPr="0085474D">
        <w:rPr>
          <w:rFonts w:ascii="Arial" w:eastAsia="Arial" w:hAnsi="Arial" w:cs="Arial"/>
          <w:color w:val="0000FF"/>
          <w:sz w:val="22"/>
          <w:szCs w:val="22"/>
          <w:shd w:val="clear" w:color="auto" w:fill="FFFFFF"/>
        </w:rPr>
        <w:t>Сандовские вести, п.г.т. Сандово, 3 февраля 2022</w:t>
      </w:r>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r w:rsidRPr="0085474D">
        <w:rPr>
          <w:rFonts w:ascii="Arial" w:eastAsia="Arial" w:hAnsi="Arial" w:cs="Arial"/>
          <w:color w:val="0000FF"/>
          <w:sz w:val="22"/>
          <w:szCs w:val="22"/>
          <w:shd w:val="clear" w:color="auto" w:fill="FFFFFF"/>
        </w:rPr>
        <w:t>Наша жизнь # п. Оленино, п. Оленино, 3 февраля 2022</w:t>
      </w:r>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r w:rsidRPr="0085474D">
        <w:rPr>
          <w:rFonts w:ascii="Arial" w:eastAsia="Arial" w:hAnsi="Arial" w:cs="Arial"/>
          <w:color w:val="0000FF"/>
          <w:sz w:val="22"/>
          <w:szCs w:val="22"/>
          <w:shd w:val="clear" w:color="auto" w:fill="FFFFFF"/>
        </w:rPr>
        <w:t>Наша жизнь # п. Оленино, п. Оленино, 3 февраля 2022</w:t>
      </w:r>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46" w:history="1">
        <w:r w:rsidRPr="0085474D">
          <w:rPr>
            <w:rFonts w:ascii="Arial" w:eastAsia="Arial" w:hAnsi="Arial" w:cs="Arial"/>
            <w:color w:val="0000FF"/>
            <w:sz w:val="22"/>
            <w:szCs w:val="22"/>
            <w:u w:val="single"/>
            <w:shd w:val="clear" w:color="auto" w:fill="FFFFFF"/>
          </w:rPr>
          <w:t>Тверская жизнь (tverlife.ru), Тверь, 3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47" w:history="1">
        <w:r w:rsidRPr="0085474D">
          <w:rPr>
            <w:rFonts w:ascii="Arial" w:eastAsia="Arial" w:hAnsi="Arial" w:cs="Arial"/>
            <w:color w:val="0000FF"/>
            <w:sz w:val="22"/>
            <w:szCs w:val="22"/>
            <w:u w:val="single"/>
            <w:shd w:val="clear" w:color="auto" w:fill="FFFFFF"/>
          </w:rPr>
          <w:t>Тверская жизнь (tverlife.ru), Тверь, 3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48" w:history="1">
        <w:r w:rsidRPr="0085474D">
          <w:rPr>
            <w:rFonts w:ascii="Arial" w:eastAsia="Arial" w:hAnsi="Arial" w:cs="Arial"/>
            <w:color w:val="0000FF"/>
            <w:sz w:val="22"/>
            <w:szCs w:val="22"/>
            <w:u w:val="single"/>
            <w:shd w:val="clear" w:color="auto" w:fill="FFFFFF"/>
          </w:rPr>
          <w:t>Московский Комсомолец (tver.mk.ru), Тверь, 2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49" w:history="1">
        <w:r w:rsidRPr="0085474D">
          <w:rPr>
            <w:rFonts w:ascii="Arial" w:eastAsia="Arial" w:hAnsi="Arial" w:cs="Arial"/>
            <w:color w:val="0000FF"/>
            <w:sz w:val="22"/>
            <w:szCs w:val="22"/>
            <w:u w:val="single"/>
            <w:shd w:val="clear" w:color="auto" w:fill="FFFFFF"/>
          </w:rPr>
          <w:t>Тверская жизнь (tverlife.ru), Тверь, 2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50" w:history="1">
        <w:r w:rsidRPr="0085474D">
          <w:rPr>
            <w:rFonts w:ascii="Arial" w:eastAsia="Arial" w:hAnsi="Arial" w:cs="Arial"/>
            <w:color w:val="0000FF"/>
            <w:sz w:val="22"/>
            <w:szCs w:val="22"/>
            <w:u w:val="single"/>
            <w:shd w:val="clear" w:color="auto" w:fill="FFFFFF"/>
          </w:rPr>
          <w:t>Тверские ведомости (vedtver.ru), Тверь, 2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51" w:history="1">
        <w:r w:rsidRPr="0085474D">
          <w:rPr>
            <w:rFonts w:ascii="Arial" w:eastAsia="Arial" w:hAnsi="Arial" w:cs="Arial"/>
            <w:color w:val="0000FF"/>
            <w:sz w:val="22"/>
            <w:szCs w:val="22"/>
            <w:u w:val="single"/>
            <w:shd w:val="clear" w:color="auto" w:fill="FFFFFF"/>
          </w:rPr>
          <w:t>Тверь (toptver.ru), Тверь, 2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52" w:history="1">
        <w:r w:rsidRPr="0085474D">
          <w:rPr>
            <w:rFonts w:ascii="Arial" w:eastAsia="Arial" w:hAnsi="Arial" w:cs="Arial"/>
            <w:color w:val="0000FF"/>
            <w:sz w:val="22"/>
            <w:szCs w:val="22"/>
            <w:u w:val="single"/>
            <w:shd w:val="clear" w:color="auto" w:fill="FFFFFF"/>
          </w:rPr>
          <w:t>Тверская жизнь (tverlife.ru), Тверь, 2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53" w:history="1">
        <w:r w:rsidRPr="0085474D">
          <w:rPr>
            <w:rFonts w:ascii="Arial" w:eastAsia="Arial" w:hAnsi="Arial" w:cs="Arial"/>
            <w:color w:val="0000FF"/>
            <w:sz w:val="22"/>
            <w:szCs w:val="22"/>
            <w:u w:val="single"/>
            <w:shd w:val="clear" w:color="auto" w:fill="FFFFFF"/>
          </w:rPr>
          <w:t>Край справедливости (ks-region69.com), Тверь, 2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54" w:history="1">
        <w:r w:rsidRPr="0085474D">
          <w:rPr>
            <w:rFonts w:ascii="Arial" w:eastAsia="Arial" w:hAnsi="Arial" w:cs="Arial"/>
            <w:color w:val="0000FF"/>
            <w:sz w:val="22"/>
            <w:szCs w:val="22"/>
            <w:u w:val="single"/>
            <w:shd w:val="clear" w:color="auto" w:fill="FFFFFF"/>
          </w:rPr>
          <w:t>Московский Комсомолец (tver.mk.ru), Тверь, 2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55" w:history="1">
        <w:r w:rsidRPr="0085474D">
          <w:rPr>
            <w:rFonts w:ascii="Arial" w:eastAsia="Arial" w:hAnsi="Arial" w:cs="Arial"/>
            <w:color w:val="0000FF"/>
            <w:sz w:val="22"/>
            <w:szCs w:val="22"/>
            <w:u w:val="single"/>
            <w:shd w:val="clear" w:color="auto" w:fill="FFFFFF"/>
          </w:rPr>
          <w:t>Тверские ведомости (vedtver.ru), Тверь, 2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56" w:history="1">
        <w:r w:rsidRPr="0085474D">
          <w:rPr>
            <w:rFonts w:ascii="Arial" w:eastAsia="Arial" w:hAnsi="Arial" w:cs="Arial"/>
            <w:color w:val="0000FF"/>
            <w:sz w:val="22"/>
            <w:szCs w:val="22"/>
            <w:u w:val="single"/>
            <w:shd w:val="clear" w:color="auto" w:fill="FFFFFF"/>
          </w:rPr>
          <w:t>Тверь (toptver.ru), Тверь, 2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57" w:history="1">
        <w:r w:rsidRPr="0085474D">
          <w:rPr>
            <w:rFonts w:ascii="Arial" w:eastAsia="Arial" w:hAnsi="Arial" w:cs="Arial"/>
            <w:color w:val="0000FF"/>
            <w:sz w:val="22"/>
            <w:szCs w:val="22"/>
            <w:u w:val="single"/>
            <w:shd w:val="clear" w:color="auto" w:fill="FFFFFF"/>
          </w:rPr>
          <w:t>Тверская жизнь (tverlife.ru), Тверь, 2 февраля 2022</w:t>
        </w:r>
      </w:hyperlink>
    </w:p>
    <w:p w:rsidR="0085474D" w:rsidRPr="0085474D" w:rsidRDefault="0085474D" w:rsidP="0085474D">
      <w:pPr>
        <w:numPr>
          <w:ilvl w:val="0"/>
          <w:numId w:val="6"/>
        </w:numPr>
        <w:ind w:left="0" w:firstLine="0"/>
        <w:rPr>
          <w:rFonts w:ascii="Arial" w:eastAsia="Arial" w:hAnsi="Arial" w:cs="Arial"/>
          <w:color w:val="0000FF"/>
          <w:sz w:val="22"/>
          <w:szCs w:val="22"/>
          <w:shd w:val="clear" w:color="auto" w:fill="FFFFFF"/>
        </w:rPr>
      </w:pPr>
      <w:hyperlink r:id="rId158" w:history="1">
        <w:r w:rsidRPr="0085474D">
          <w:rPr>
            <w:rFonts w:ascii="Arial" w:eastAsia="Arial" w:hAnsi="Arial" w:cs="Arial"/>
            <w:color w:val="0000FF"/>
            <w:sz w:val="22"/>
            <w:szCs w:val="22"/>
            <w:u w:val="single"/>
            <w:shd w:val="clear" w:color="auto" w:fill="FFFFFF"/>
          </w:rPr>
          <w:t>Удомельская газета (udomelskaya-gazeta.ru), Удомля, 2 февраля 2022</w:t>
        </w:r>
      </w:hyperlink>
    </w:p>
    <w:p w:rsidR="0085474D" w:rsidRPr="0085474D" w:rsidRDefault="0085474D" w:rsidP="00F14777">
      <w:pPr>
        <w:rPr>
          <w:rFonts w:ascii="Arial" w:eastAsia="Arial" w:hAnsi="Arial" w:cs="Arial"/>
          <w:color w:val="0000FF"/>
          <w:sz w:val="22"/>
          <w:szCs w:val="22"/>
          <w:shd w:val="clear" w:color="auto" w:fill="FFFFFF"/>
        </w:rPr>
      </w:pPr>
    </w:p>
    <w:p w:rsidR="0085474D" w:rsidRDefault="0085474D" w:rsidP="0085474D">
      <w:pPr>
        <w:jc w:val="right"/>
        <w:rPr>
          <w:rFonts w:ascii="Arial" w:eastAsia="Arial" w:hAnsi="Arial" w:cs="Arial"/>
          <w:color w:val="0000FF"/>
          <w:sz w:val="22"/>
          <w:szCs w:val="22"/>
          <w:shd w:val="clear" w:color="auto" w:fill="FFFFFF"/>
        </w:rPr>
      </w:pPr>
      <w:hyperlink w:anchor="tabtxt_1575050_1908127998" w:history="1">
        <w:r w:rsidRPr="0085474D">
          <w:rPr>
            <w:rFonts w:ascii="Arial" w:eastAsia="Arial" w:hAnsi="Arial" w:cs="Arial"/>
            <w:color w:val="0000FF"/>
            <w:sz w:val="22"/>
            <w:szCs w:val="22"/>
            <w:u w:val="single"/>
            <w:shd w:val="clear" w:color="auto" w:fill="FFFFFF"/>
          </w:rPr>
          <w:t>К заголовкам сообщений</w:t>
        </w:r>
      </w:hyperlink>
    </w:p>
    <w:p w:rsidR="00F14777" w:rsidRPr="0085474D" w:rsidRDefault="00F14777" w:rsidP="0085474D">
      <w:pPr>
        <w:jc w:val="right"/>
        <w:rPr>
          <w:rFonts w:ascii="Arial" w:eastAsia="Arial" w:hAnsi="Arial" w:cs="Arial"/>
          <w:color w:val="0000FF"/>
          <w:sz w:val="22"/>
          <w:szCs w:val="22"/>
          <w:shd w:val="clear" w:color="auto" w:fill="FFFFFF"/>
        </w:rPr>
      </w:pPr>
    </w:p>
    <w:p w:rsidR="0085474D" w:rsidRPr="0085474D" w:rsidRDefault="0085474D" w:rsidP="0085474D">
      <w:pPr>
        <w:rPr>
          <w:rFonts w:ascii="Arial" w:eastAsia="Arial" w:hAnsi="Arial" w:cs="Arial"/>
          <w:b/>
          <w:color w:val="000000"/>
          <w:sz w:val="22"/>
          <w:szCs w:val="22"/>
          <w:shd w:val="clear" w:color="auto" w:fill="FFFFFF"/>
        </w:rPr>
      </w:pPr>
      <w:r w:rsidRPr="0085474D">
        <w:rPr>
          <w:rFonts w:ascii="Arial" w:eastAsia="Arial" w:hAnsi="Arial" w:cs="Arial"/>
          <w:b/>
          <w:color w:val="000000"/>
          <w:sz w:val="22"/>
          <w:szCs w:val="22"/>
          <w:shd w:val="clear" w:color="auto" w:fill="FFFFFF"/>
        </w:rPr>
        <w:t>Tverigrad.ru, Тверь, 02 февраля 2022</w:t>
      </w:r>
    </w:p>
    <w:p w:rsidR="0085474D" w:rsidRPr="0085474D" w:rsidRDefault="0085474D" w:rsidP="0085474D">
      <w:pPr>
        <w:jc w:val="both"/>
        <w:outlineLvl w:val="1"/>
        <w:rPr>
          <w:rFonts w:ascii="Arial" w:eastAsia="Arial" w:hAnsi="Arial" w:cs="Arial"/>
          <w:color w:val="000000"/>
          <w:sz w:val="22"/>
          <w:szCs w:val="22"/>
          <w:shd w:val="clear" w:color="auto" w:fill="FFFFFF"/>
        </w:rPr>
      </w:pPr>
      <w:bookmarkStart w:id="27" w:name="ant_1575050_1907809057"/>
      <w:r w:rsidRPr="0085474D">
        <w:rPr>
          <w:rFonts w:ascii="Arial" w:eastAsia="Arial" w:hAnsi="Arial" w:cs="Arial"/>
          <w:color w:val="000000"/>
          <w:sz w:val="22"/>
          <w:szCs w:val="22"/>
          <w:shd w:val="clear" w:color="auto" w:fill="FFFFFF"/>
        </w:rPr>
        <w:t>БОЛЕЕ 647 ТЫСЯЧ ЖИТЕЛЕЙ ТВЕРСКОЙ ОБЛАСТИ ВАКЦИНИРОВАЛИСЬ ПРОТИВ КОРОНАВИРУСА</w:t>
      </w:r>
      <w:bookmarkEnd w:id="27"/>
    </w:p>
    <w:p w:rsidR="0085474D" w:rsidRPr="0085474D" w:rsidRDefault="0085474D" w:rsidP="0085474D">
      <w:pPr>
        <w:jc w:val="both"/>
        <w:rPr>
          <w:rFonts w:ascii="Arial" w:eastAsia="Arial" w:hAnsi="Arial" w:cs="Arial"/>
          <w:color w:val="000000"/>
          <w:sz w:val="22"/>
          <w:szCs w:val="22"/>
          <w:shd w:val="clear" w:color="auto" w:fill="FFFFFF"/>
        </w:rPr>
      </w:pPr>
      <w:r w:rsidRPr="0085474D">
        <w:rPr>
          <w:rFonts w:ascii="Arial" w:eastAsia="Arial" w:hAnsi="Arial" w:cs="Arial"/>
          <w:color w:val="000000"/>
          <w:sz w:val="22"/>
          <w:szCs w:val="22"/>
          <w:shd w:val="clear" w:color="auto" w:fill="FFFFFF"/>
        </w:rPr>
        <w:t xml:space="preserve">Госпитализировано при этом 119 человек. В регионе работают 15 центров амбулаторной помощи для взрослых и три ЦАПа для детей - они открыты по поручению губернатора </w:t>
      </w:r>
      <w:r w:rsidRPr="0085474D">
        <w:rPr>
          <w:rFonts w:ascii="Arial" w:eastAsia="Arial" w:hAnsi="Arial" w:cs="Arial"/>
          <w:color w:val="000000"/>
          <w:sz w:val="22"/>
          <w:szCs w:val="22"/>
          <w:shd w:val="clear" w:color="auto" w:fill="C0C0C0"/>
        </w:rPr>
        <w:t>Игоря Рудени</w:t>
      </w:r>
      <w:r w:rsidRPr="0085474D">
        <w:rPr>
          <w:rFonts w:ascii="Arial" w:eastAsia="Arial" w:hAnsi="Arial" w:cs="Arial"/>
          <w:color w:val="000000"/>
          <w:sz w:val="22"/>
          <w:szCs w:val="22"/>
          <w:shd w:val="clear" w:color="auto" w:fill="FFFFFF"/>
        </w:rPr>
        <w:t xml:space="preserve">. За последние сутки за помощью во взрослые ЦАПы обратились более 3600 человек с симптомами ОРВИ и коронавирусной инфекции, а в детские - свыше 460 человек... </w:t>
      </w:r>
    </w:p>
    <w:p w:rsidR="0085474D" w:rsidRPr="0085474D" w:rsidRDefault="0085474D" w:rsidP="0085474D">
      <w:pPr>
        <w:rPr>
          <w:rFonts w:ascii="Arial" w:eastAsia="Arial" w:hAnsi="Arial" w:cs="Arial"/>
          <w:color w:val="0000FF"/>
          <w:sz w:val="22"/>
          <w:szCs w:val="22"/>
          <w:shd w:val="clear" w:color="auto" w:fill="FFFFFF"/>
        </w:rPr>
      </w:pPr>
      <w:hyperlink r:id="rId159" w:history="1">
        <w:r w:rsidRPr="0085474D">
          <w:rPr>
            <w:rFonts w:ascii="Arial" w:eastAsia="Arial" w:hAnsi="Arial" w:cs="Arial"/>
            <w:color w:val="0000FF"/>
            <w:sz w:val="22"/>
            <w:szCs w:val="22"/>
            <w:u w:val="single"/>
            <w:shd w:val="clear" w:color="auto" w:fill="FFFFFF"/>
          </w:rPr>
          <w:t>https://tverigrad.ru/publication/bolee-647-tysjach-zhitelej-tverskoj-oblasti-vakcinirovalis-protiv-koronavirusa/</w:t>
        </w:r>
      </w:hyperlink>
    </w:p>
    <w:p w:rsidR="0085474D" w:rsidRPr="00F14777" w:rsidRDefault="0085474D" w:rsidP="0085474D">
      <w:pPr>
        <w:rPr>
          <w:rFonts w:ascii="Arial" w:eastAsia="Arial" w:hAnsi="Arial" w:cs="Arial"/>
          <w:color w:val="000000"/>
          <w:sz w:val="22"/>
          <w:szCs w:val="22"/>
          <w:u w:val="single"/>
          <w:shd w:val="clear" w:color="auto" w:fill="FFFFFF"/>
        </w:rPr>
      </w:pPr>
      <w:r w:rsidRPr="0085474D">
        <w:rPr>
          <w:rFonts w:ascii="Arial" w:eastAsia="Arial" w:hAnsi="Arial" w:cs="Arial"/>
          <w:color w:val="000000"/>
          <w:sz w:val="22"/>
          <w:szCs w:val="22"/>
          <w:u w:val="single"/>
          <w:shd w:val="clear" w:color="auto" w:fill="FFFFFF"/>
        </w:rPr>
        <w:t>Сообщения по событию:</w:t>
      </w:r>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60" w:history="1">
        <w:r w:rsidRPr="0085474D">
          <w:rPr>
            <w:rFonts w:ascii="Arial" w:eastAsia="Arial" w:hAnsi="Arial" w:cs="Arial"/>
            <w:color w:val="0000FF"/>
            <w:sz w:val="22"/>
            <w:szCs w:val="22"/>
            <w:u w:val="single"/>
            <w:shd w:val="clear" w:color="auto" w:fill="FFFFFF"/>
          </w:rPr>
          <w:t>ВОТ! (vot69.ru), Тверь,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61" w:history="1">
        <w:r w:rsidRPr="0085474D">
          <w:rPr>
            <w:rFonts w:ascii="Arial" w:eastAsia="Arial" w:hAnsi="Arial" w:cs="Arial"/>
            <w:color w:val="0000FF"/>
            <w:sz w:val="22"/>
            <w:szCs w:val="22"/>
            <w:u w:val="single"/>
            <w:shd w:val="clear" w:color="auto" w:fill="FFFFFF"/>
          </w:rPr>
          <w:t>Удомельская газета (udomelskaya-gazeta.ru), Удомля,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62" w:history="1">
        <w:r w:rsidRPr="0085474D">
          <w:rPr>
            <w:rFonts w:ascii="Arial" w:eastAsia="Arial" w:hAnsi="Arial" w:cs="Arial"/>
            <w:color w:val="0000FF"/>
            <w:sz w:val="22"/>
            <w:szCs w:val="22"/>
            <w:u w:val="single"/>
            <w:shd w:val="clear" w:color="auto" w:fill="FFFFFF"/>
          </w:rPr>
          <w:t>Наша жизнь (нашажизнь), Лихославль,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63" w:history="1">
        <w:r w:rsidRPr="0085474D">
          <w:rPr>
            <w:rFonts w:ascii="Arial" w:eastAsia="Arial" w:hAnsi="Arial" w:cs="Arial"/>
            <w:color w:val="0000FF"/>
            <w:sz w:val="22"/>
            <w:szCs w:val="22"/>
            <w:u w:val="single"/>
            <w:shd w:val="clear" w:color="auto" w:fill="FFFFFF"/>
          </w:rPr>
          <w:t>Зубцовская жизнь (зубцовскаяжизнь), Зубцов,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64" w:history="1">
        <w:r w:rsidRPr="0085474D">
          <w:rPr>
            <w:rFonts w:ascii="Arial" w:eastAsia="Arial" w:hAnsi="Arial" w:cs="Arial"/>
            <w:color w:val="0000FF"/>
            <w:sz w:val="22"/>
            <w:szCs w:val="22"/>
            <w:u w:val="single"/>
            <w:shd w:val="clear" w:color="auto" w:fill="FFFFFF"/>
          </w:rPr>
          <w:t>Сандовские вести (сандовскиевести), п.г.т. Сандово,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65" w:history="1">
        <w:r w:rsidRPr="0085474D">
          <w:rPr>
            <w:rFonts w:ascii="Arial" w:eastAsia="Arial" w:hAnsi="Arial" w:cs="Arial"/>
            <w:color w:val="0000FF"/>
            <w:sz w:val="22"/>
            <w:szCs w:val="22"/>
            <w:u w:val="single"/>
            <w:shd w:val="clear" w:color="auto" w:fill="FFFFFF"/>
          </w:rPr>
          <w:t>Удомельская газета (udomelskaya-gazeta.ru), Удомля,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66" w:history="1">
        <w:r w:rsidRPr="0085474D">
          <w:rPr>
            <w:rFonts w:ascii="Arial" w:eastAsia="Arial" w:hAnsi="Arial" w:cs="Arial"/>
            <w:color w:val="0000FF"/>
            <w:sz w:val="22"/>
            <w:szCs w:val="22"/>
            <w:u w:val="single"/>
            <w:shd w:val="clear" w:color="auto" w:fill="FFFFFF"/>
          </w:rPr>
          <w:t>Родная земля (r-zemlya.ru), п. Рамешки,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lang w:val="en-US"/>
        </w:rPr>
      </w:pPr>
      <w:hyperlink r:id="rId167" w:history="1">
        <w:r w:rsidRPr="0085474D">
          <w:rPr>
            <w:rFonts w:ascii="Arial" w:eastAsia="Arial" w:hAnsi="Arial" w:cs="Arial"/>
            <w:color w:val="0000FF"/>
            <w:sz w:val="22"/>
            <w:szCs w:val="22"/>
            <w:u w:val="single"/>
            <w:shd w:val="clear" w:color="auto" w:fill="FFFFFF"/>
            <w:lang w:val="en-US"/>
          </w:rPr>
          <w:t xml:space="preserve">PANORAMA PRO (panoramapro.ru), </w:t>
        </w:r>
        <w:r w:rsidRPr="0085474D">
          <w:rPr>
            <w:rFonts w:ascii="Arial" w:eastAsia="Arial" w:hAnsi="Arial" w:cs="Arial"/>
            <w:color w:val="0000FF"/>
            <w:sz w:val="22"/>
            <w:szCs w:val="22"/>
            <w:u w:val="single"/>
            <w:shd w:val="clear" w:color="auto" w:fill="FFFFFF"/>
          </w:rPr>
          <w:t>Тверь</w:t>
        </w:r>
        <w:r w:rsidRPr="0085474D">
          <w:rPr>
            <w:rFonts w:ascii="Arial" w:eastAsia="Arial" w:hAnsi="Arial" w:cs="Arial"/>
            <w:color w:val="0000FF"/>
            <w:sz w:val="22"/>
            <w:szCs w:val="22"/>
            <w:u w:val="single"/>
            <w:shd w:val="clear" w:color="auto" w:fill="FFFFFF"/>
            <w:lang w:val="en-US"/>
          </w:rPr>
          <w:t xml:space="preserve">, 2 </w:t>
        </w:r>
        <w:r w:rsidRPr="0085474D">
          <w:rPr>
            <w:rFonts w:ascii="Arial" w:eastAsia="Arial" w:hAnsi="Arial" w:cs="Arial"/>
            <w:color w:val="0000FF"/>
            <w:sz w:val="22"/>
            <w:szCs w:val="22"/>
            <w:u w:val="single"/>
            <w:shd w:val="clear" w:color="auto" w:fill="FFFFFF"/>
          </w:rPr>
          <w:t>февраля</w:t>
        </w:r>
        <w:r w:rsidRPr="0085474D">
          <w:rPr>
            <w:rFonts w:ascii="Arial" w:eastAsia="Arial" w:hAnsi="Arial" w:cs="Arial"/>
            <w:color w:val="0000FF"/>
            <w:sz w:val="22"/>
            <w:szCs w:val="22"/>
            <w:u w:val="single"/>
            <w:shd w:val="clear" w:color="auto" w:fill="FFFFFF"/>
            <w:lang w:val="en-US"/>
          </w:rPr>
          <w:t xml:space="preserve">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68" w:history="1">
        <w:r w:rsidRPr="0085474D">
          <w:rPr>
            <w:rFonts w:ascii="Arial" w:eastAsia="Arial" w:hAnsi="Arial" w:cs="Arial"/>
            <w:color w:val="0000FF"/>
            <w:sz w:val="22"/>
            <w:szCs w:val="22"/>
            <w:u w:val="single"/>
            <w:shd w:val="clear" w:color="auto" w:fill="FFFFFF"/>
          </w:rPr>
          <w:t>Тверской проспект (tp.tver.ru), Тверь,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69" w:history="1">
        <w:r w:rsidRPr="0085474D">
          <w:rPr>
            <w:rFonts w:ascii="Arial" w:eastAsia="Arial" w:hAnsi="Arial" w:cs="Arial"/>
            <w:color w:val="0000FF"/>
            <w:sz w:val="22"/>
            <w:szCs w:val="22"/>
            <w:u w:val="single"/>
            <w:shd w:val="clear" w:color="auto" w:fill="FFFFFF"/>
          </w:rPr>
          <w:t>Новая жизнь (новаяжизнь), Бологое,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70" w:history="1">
        <w:r w:rsidRPr="0085474D">
          <w:rPr>
            <w:rFonts w:ascii="Arial" w:eastAsia="Arial" w:hAnsi="Arial" w:cs="Arial"/>
            <w:color w:val="0000FF"/>
            <w:sz w:val="22"/>
            <w:szCs w:val="22"/>
            <w:u w:val="single"/>
            <w:shd w:val="clear" w:color="auto" w:fill="FFFFFF"/>
          </w:rPr>
          <w:t>Бельская правда (бельскаяправда), Белый,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71" w:history="1">
        <w:r w:rsidRPr="0085474D">
          <w:rPr>
            <w:rFonts w:ascii="Arial" w:eastAsia="Arial" w:hAnsi="Arial" w:cs="Arial"/>
            <w:color w:val="0000FF"/>
            <w:sz w:val="22"/>
            <w:szCs w:val="22"/>
            <w:u w:val="single"/>
            <w:shd w:val="clear" w:color="auto" w:fill="FFFFFF"/>
          </w:rPr>
          <w:t>Заря (konzarya.ru), Конаково,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72" w:history="1">
        <w:r w:rsidRPr="0085474D">
          <w:rPr>
            <w:rFonts w:ascii="Arial" w:eastAsia="Arial" w:hAnsi="Arial" w:cs="Arial"/>
            <w:color w:val="0000FF"/>
            <w:sz w:val="22"/>
            <w:szCs w:val="22"/>
            <w:u w:val="single"/>
            <w:shd w:val="clear" w:color="auto" w:fill="FFFFFF"/>
          </w:rPr>
          <w:t>Ленинское знамя (leninskoeznamya.tverreg.ru), Тверь,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73" w:history="1">
        <w:r w:rsidRPr="0085474D">
          <w:rPr>
            <w:rFonts w:ascii="Arial" w:eastAsia="Arial" w:hAnsi="Arial" w:cs="Arial"/>
            <w:color w:val="0000FF"/>
            <w:sz w:val="22"/>
            <w:szCs w:val="22"/>
            <w:u w:val="single"/>
            <w:shd w:val="clear" w:color="auto" w:fill="FFFFFF"/>
          </w:rPr>
          <w:t>Тверские ведомости (vedtver.ru), Тверь,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74" w:history="1">
        <w:r w:rsidRPr="0085474D">
          <w:rPr>
            <w:rFonts w:ascii="Arial" w:eastAsia="Arial" w:hAnsi="Arial" w:cs="Arial"/>
            <w:color w:val="0000FF"/>
            <w:sz w:val="22"/>
            <w:szCs w:val="22"/>
            <w:u w:val="single"/>
            <w:shd w:val="clear" w:color="auto" w:fill="FFFFFF"/>
          </w:rPr>
          <w:t>Коммунар (коммунар), п. Фирово,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75" w:history="1">
        <w:r w:rsidRPr="0085474D">
          <w:rPr>
            <w:rFonts w:ascii="Arial" w:eastAsia="Arial" w:hAnsi="Arial" w:cs="Arial"/>
            <w:color w:val="0000FF"/>
            <w:sz w:val="22"/>
            <w:szCs w:val="22"/>
            <w:u w:val="single"/>
            <w:shd w:val="clear" w:color="auto" w:fill="FFFFFF"/>
          </w:rPr>
          <w:t>Новоторжский вестник (nvestnik.ru), Торжок,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76" w:history="1">
        <w:r w:rsidRPr="0085474D">
          <w:rPr>
            <w:rFonts w:ascii="Arial" w:eastAsia="Arial" w:hAnsi="Arial" w:cs="Arial"/>
            <w:color w:val="0000FF"/>
            <w:sz w:val="22"/>
            <w:szCs w:val="22"/>
            <w:u w:val="single"/>
            <w:shd w:val="clear" w:color="auto" w:fill="FFFFFF"/>
          </w:rPr>
          <w:t>Вперед (вперед), Калязин,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77" w:history="1">
        <w:r w:rsidRPr="0085474D">
          <w:rPr>
            <w:rFonts w:ascii="Arial" w:eastAsia="Arial" w:hAnsi="Arial" w:cs="Arial"/>
            <w:color w:val="0000FF"/>
            <w:sz w:val="22"/>
            <w:szCs w:val="22"/>
            <w:u w:val="single"/>
            <w:shd w:val="clear" w:color="auto" w:fill="FFFFFF"/>
          </w:rPr>
          <w:t>Спировские известия (спировскиеизвестия), п. Спирово,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78" w:history="1">
        <w:r w:rsidRPr="0085474D">
          <w:rPr>
            <w:rFonts w:ascii="Arial" w:eastAsia="Arial" w:hAnsi="Arial" w:cs="Arial"/>
            <w:color w:val="0000FF"/>
            <w:sz w:val="22"/>
            <w:szCs w:val="22"/>
            <w:u w:val="single"/>
            <w:shd w:val="clear" w:color="auto" w:fill="FFFFFF"/>
          </w:rPr>
          <w:t>Авангард (авангард), Западная Двина,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79" w:history="1">
        <w:r w:rsidRPr="0085474D">
          <w:rPr>
            <w:rFonts w:ascii="Arial" w:eastAsia="Arial" w:hAnsi="Arial" w:cs="Arial"/>
            <w:color w:val="0000FF"/>
            <w:sz w:val="22"/>
            <w:szCs w:val="22"/>
            <w:u w:val="single"/>
            <w:shd w:val="clear" w:color="auto" w:fill="FFFFFF"/>
          </w:rPr>
          <w:t>Молоковский край (молоковскийкрай), п. Молоково,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80" w:history="1">
        <w:r w:rsidRPr="0085474D">
          <w:rPr>
            <w:rFonts w:ascii="Arial" w:eastAsia="Arial" w:hAnsi="Arial" w:cs="Arial"/>
            <w:color w:val="0000FF"/>
            <w:sz w:val="22"/>
            <w:szCs w:val="22"/>
            <w:u w:val="single"/>
            <w:shd w:val="clear" w:color="auto" w:fill="FFFFFF"/>
          </w:rPr>
          <w:t>Знамя (kuvznama.ru), Кувшиново,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81" w:history="1">
        <w:r w:rsidRPr="0085474D">
          <w:rPr>
            <w:rFonts w:ascii="Arial" w:eastAsia="Arial" w:hAnsi="Arial" w:cs="Arial"/>
            <w:color w:val="0000FF"/>
            <w:sz w:val="22"/>
            <w:szCs w:val="22"/>
            <w:u w:val="single"/>
            <w:shd w:val="clear" w:color="auto" w:fill="FFFFFF"/>
          </w:rPr>
          <w:t>Жарковский вестник (жарковскийвестник), п.г.т. Жарковский,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82" w:history="1">
        <w:r w:rsidRPr="0085474D">
          <w:rPr>
            <w:rFonts w:ascii="Arial" w:eastAsia="Arial" w:hAnsi="Arial" w:cs="Arial"/>
            <w:color w:val="0000FF"/>
            <w:sz w:val="22"/>
            <w:szCs w:val="22"/>
            <w:u w:val="single"/>
            <w:shd w:val="clear" w:color="auto" w:fill="FFFFFF"/>
          </w:rPr>
          <w:t>Лесной вестник (леснойвестник), с. Лесное (Тверская обл.),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83" w:history="1">
        <w:r w:rsidRPr="0085474D">
          <w:rPr>
            <w:rFonts w:ascii="Arial" w:eastAsia="Arial" w:hAnsi="Arial" w:cs="Arial"/>
            <w:color w:val="0000FF"/>
            <w:sz w:val="22"/>
            <w:szCs w:val="22"/>
            <w:u w:val="single"/>
            <w:shd w:val="clear" w:color="auto" w:fill="FFFFFF"/>
          </w:rPr>
          <w:t>Андреапольские вести (андреапольскиевести), Андреаполь,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84" w:history="1">
        <w:r w:rsidRPr="0085474D">
          <w:rPr>
            <w:rFonts w:ascii="Arial" w:eastAsia="Arial" w:hAnsi="Arial" w:cs="Arial"/>
            <w:color w:val="0000FF"/>
            <w:sz w:val="22"/>
            <w:szCs w:val="22"/>
            <w:u w:val="single"/>
            <w:shd w:val="clear" w:color="auto" w:fill="FFFFFF"/>
          </w:rPr>
          <w:t>Вышневолоцкая правда (вышневолоцкаяправда), п.г.т. Жарковский,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85" w:history="1">
        <w:r w:rsidRPr="0085474D">
          <w:rPr>
            <w:rFonts w:ascii="Arial" w:eastAsia="Arial" w:hAnsi="Arial" w:cs="Arial"/>
            <w:color w:val="0000FF"/>
            <w:sz w:val="22"/>
            <w:szCs w:val="22"/>
            <w:u w:val="single"/>
            <w:shd w:val="clear" w:color="auto" w:fill="FFFFFF"/>
          </w:rPr>
          <w:t>Кашинская газета (kashingazeta.ru), Кашин,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86" w:history="1">
        <w:r w:rsidRPr="0085474D">
          <w:rPr>
            <w:rFonts w:ascii="Arial" w:eastAsia="Arial" w:hAnsi="Arial" w:cs="Arial"/>
            <w:color w:val="0000FF"/>
            <w:sz w:val="22"/>
            <w:szCs w:val="22"/>
            <w:u w:val="single"/>
            <w:shd w:val="clear" w:color="auto" w:fill="FFFFFF"/>
          </w:rPr>
          <w:t>Знамя (kuvznama.ru), Кувшиново,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87" w:history="1">
        <w:r w:rsidRPr="0085474D">
          <w:rPr>
            <w:rFonts w:ascii="Arial" w:eastAsia="Arial" w:hAnsi="Arial" w:cs="Arial"/>
            <w:color w:val="0000FF"/>
            <w:sz w:val="22"/>
            <w:szCs w:val="22"/>
            <w:u w:val="single"/>
            <w:shd w:val="clear" w:color="auto" w:fill="FFFFFF"/>
          </w:rPr>
          <w:t>Родная земля (r-zemlya.ru), п. Рамешки, 2 февраля 2022</w:t>
        </w:r>
      </w:hyperlink>
    </w:p>
    <w:p w:rsidR="0085474D" w:rsidRPr="0085474D" w:rsidRDefault="0085474D" w:rsidP="0085474D">
      <w:pPr>
        <w:numPr>
          <w:ilvl w:val="0"/>
          <w:numId w:val="7"/>
        </w:numPr>
        <w:ind w:left="0" w:firstLine="0"/>
        <w:rPr>
          <w:rFonts w:ascii="Arial" w:eastAsia="Arial" w:hAnsi="Arial" w:cs="Arial"/>
          <w:color w:val="0000FF"/>
          <w:sz w:val="22"/>
          <w:szCs w:val="22"/>
          <w:shd w:val="clear" w:color="auto" w:fill="FFFFFF"/>
        </w:rPr>
      </w:pPr>
      <w:hyperlink r:id="rId188" w:history="1">
        <w:r w:rsidRPr="0085474D">
          <w:rPr>
            <w:rFonts w:ascii="Arial" w:eastAsia="Arial" w:hAnsi="Arial" w:cs="Arial"/>
            <w:color w:val="0000FF"/>
            <w:sz w:val="22"/>
            <w:szCs w:val="22"/>
            <w:u w:val="single"/>
            <w:shd w:val="clear" w:color="auto" w:fill="FFFFFF"/>
          </w:rPr>
          <w:t>Сельская новь (selskaya-nov.info), Красный Холм, 2 февраля 2022</w:t>
        </w:r>
      </w:hyperlink>
    </w:p>
    <w:p w:rsidR="0085474D" w:rsidRDefault="0085474D" w:rsidP="0085474D">
      <w:pPr>
        <w:jc w:val="right"/>
        <w:rPr>
          <w:rFonts w:ascii="Arial" w:eastAsia="Arial" w:hAnsi="Arial" w:cs="Arial"/>
          <w:color w:val="0000FF"/>
          <w:sz w:val="22"/>
          <w:szCs w:val="22"/>
          <w:shd w:val="clear" w:color="auto" w:fill="FFFFFF"/>
        </w:rPr>
      </w:pPr>
      <w:hyperlink w:anchor="tabtxt_1575050_1907809057" w:history="1">
        <w:r w:rsidRPr="0085474D">
          <w:rPr>
            <w:rFonts w:ascii="Arial" w:eastAsia="Arial" w:hAnsi="Arial" w:cs="Arial"/>
            <w:color w:val="0000FF"/>
            <w:sz w:val="22"/>
            <w:szCs w:val="22"/>
            <w:u w:val="single"/>
            <w:shd w:val="clear" w:color="auto" w:fill="FFFFFF"/>
          </w:rPr>
          <w:t>К заголовкам сообщений</w:t>
        </w:r>
      </w:hyperlink>
    </w:p>
    <w:p w:rsidR="00F14777" w:rsidRPr="0085474D" w:rsidRDefault="00F14777" w:rsidP="0085474D">
      <w:pPr>
        <w:jc w:val="right"/>
        <w:rPr>
          <w:rFonts w:ascii="Arial" w:eastAsia="Arial" w:hAnsi="Arial" w:cs="Arial"/>
          <w:color w:val="0000FF"/>
          <w:sz w:val="22"/>
          <w:szCs w:val="22"/>
          <w:shd w:val="clear" w:color="auto" w:fill="FFFFFF"/>
        </w:rPr>
      </w:pPr>
    </w:p>
    <w:p w:rsidR="0085474D" w:rsidRPr="0085474D" w:rsidRDefault="0085474D" w:rsidP="0085474D">
      <w:pPr>
        <w:rPr>
          <w:rFonts w:ascii="Arial" w:eastAsia="Arial" w:hAnsi="Arial" w:cs="Arial"/>
          <w:b/>
          <w:color w:val="000000"/>
          <w:sz w:val="22"/>
          <w:szCs w:val="22"/>
          <w:shd w:val="clear" w:color="auto" w:fill="FFFFFF"/>
        </w:rPr>
      </w:pPr>
      <w:r w:rsidRPr="0085474D">
        <w:rPr>
          <w:rFonts w:ascii="Arial" w:eastAsia="Arial" w:hAnsi="Arial" w:cs="Arial"/>
          <w:b/>
          <w:color w:val="000000"/>
          <w:sz w:val="22"/>
          <w:szCs w:val="22"/>
          <w:shd w:val="clear" w:color="auto" w:fill="FFFFFF"/>
        </w:rPr>
        <w:t>Тверские ведомости (vedtver.ru), Тверь, 02 февраля 2022</w:t>
      </w:r>
    </w:p>
    <w:p w:rsidR="0085474D" w:rsidRPr="0085474D" w:rsidRDefault="0085474D" w:rsidP="0085474D">
      <w:pPr>
        <w:jc w:val="both"/>
        <w:outlineLvl w:val="1"/>
        <w:rPr>
          <w:rFonts w:ascii="Arial" w:eastAsia="Arial" w:hAnsi="Arial" w:cs="Arial"/>
          <w:color w:val="000000"/>
          <w:sz w:val="22"/>
          <w:szCs w:val="22"/>
          <w:shd w:val="clear" w:color="auto" w:fill="FFFFFF"/>
        </w:rPr>
      </w:pPr>
      <w:bookmarkStart w:id="28" w:name="ant_1575050_1907386734"/>
      <w:r w:rsidRPr="0085474D">
        <w:rPr>
          <w:rFonts w:ascii="Arial" w:eastAsia="Arial" w:hAnsi="Arial" w:cs="Arial"/>
          <w:color w:val="000000"/>
          <w:sz w:val="22"/>
          <w:szCs w:val="22"/>
          <w:shd w:val="clear" w:color="auto" w:fill="FFFFFF"/>
        </w:rPr>
        <w:t>12 ФЕВРАЛЯ В ТВЕРИ ПРОЙДЕТ РЕГИОНАЛЬНЫЙ ЭТАП ГОНКИ "ЛЫЖНЯ РОССИИ - 2022"</w:t>
      </w:r>
      <w:bookmarkEnd w:id="28"/>
    </w:p>
    <w:p w:rsidR="0085474D" w:rsidRPr="0085474D" w:rsidRDefault="0085474D" w:rsidP="0085474D">
      <w:pPr>
        <w:jc w:val="both"/>
        <w:rPr>
          <w:rFonts w:ascii="Arial" w:eastAsia="Arial" w:hAnsi="Arial" w:cs="Arial"/>
          <w:color w:val="000000"/>
          <w:sz w:val="22"/>
          <w:szCs w:val="22"/>
          <w:shd w:val="clear" w:color="auto" w:fill="FFFFFF"/>
        </w:rPr>
      </w:pPr>
      <w:r w:rsidRPr="0085474D">
        <w:rPr>
          <w:rFonts w:ascii="Arial" w:eastAsia="Arial" w:hAnsi="Arial" w:cs="Arial"/>
          <w:color w:val="000000"/>
          <w:sz w:val="22"/>
          <w:szCs w:val="22"/>
          <w:shd w:val="clear" w:color="auto" w:fill="FFFFFF"/>
        </w:rPr>
        <w:t xml:space="preserve">В этом году гонка пройдет в микрорайоне Южный за спортивным магазином "Декатлон". По мнению губернатора </w:t>
      </w:r>
      <w:r w:rsidRPr="0085474D">
        <w:rPr>
          <w:rFonts w:ascii="Arial" w:eastAsia="Arial" w:hAnsi="Arial" w:cs="Arial"/>
          <w:color w:val="000000"/>
          <w:sz w:val="22"/>
          <w:szCs w:val="22"/>
          <w:shd w:val="clear" w:color="auto" w:fill="C0C0C0"/>
        </w:rPr>
        <w:t>Игоря Рудени</w:t>
      </w:r>
      <w:r w:rsidRPr="0085474D">
        <w:rPr>
          <w:rFonts w:ascii="Arial" w:eastAsia="Arial" w:hAnsi="Arial" w:cs="Arial"/>
          <w:color w:val="000000"/>
          <w:sz w:val="22"/>
          <w:szCs w:val="22"/>
          <w:shd w:val="clear" w:color="auto" w:fill="FFFFFF"/>
        </w:rPr>
        <w:t xml:space="preserve">, "Лыжня России" из года в год привлекает в ряды любителей этого вида спорта новых сторонников... </w:t>
      </w:r>
    </w:p>
    <w:p w:rsidR="0085474D" w:rsidRPr="0085474D" w:rsidRDefault="0085474D" w:rsidP="0085474D">
      <w:pPr>
        <w:rPr>
          <w:rFonts w:ascii="Arial" w:eastAsia="Arial" w:hAnsi="Arial" w:cs="Arial"/>
          <w:color w:val="0000FF"/>
          <w:sz w:val="22"/>
          <w:szCs w:val="22"/>
          <w:shd w:val="clear" w:color="auto" w:fill="FFFFFF"/>
        </w:rPr>
      </w:pPr>
      <w:hyperlink r:id="rId189" w:history="1">
        <w:r w:rsidRPr="0085474D">
          <w:rPr>
            <w:rFonts w:ascii="Arial" w:eastAsia="Arial" w:hAnsi="Arial" w:cs="Arial"/>
            <w:color w:val="0000FF"/>
            <w:sz w:val="22"/>
            <w:szCs w:val="22"/>
            <w:u w:val="single"/>
            <w:shd w:val="clear" w:color="auto" w:fill="FFFFFF"/>
          </w:rPr>
          <w:t>https://vedtver.ru/news/society/12-fevralja-v-tveri-projdet-regionalnyj-jetap-gonki-lyzhnja-rossii-2022/</w:t>
        </w:r>
      </w:hyperlink>
    </w:p>
    <w:p w:rsidR="0085474D" w:rsidRPr="00F14777" w:rsidRDefault="0085474D" w:rsidP="0085474D">
      <w:pPr>
        <w:rPr>
          <w:rFonts w:ascii="Arial" w:eastAsia="Arial" w:hAnsi="Arial" w:cs="Arial"/>
          <w:color w:val="000000"/>
          <w:sz w:val="22"/>
          <w:szCs w:val="22"/>
          <w:u w:val="single"/>
          <w:shd w:val="clear" w:color="auto" w:fill="FFFFFF"/>
        </w:rPr>
      </w:pPr>
      <w:r w:rsidRPr="0085474D">
        <w:rPr>
          <w:rFonts w:ascii="Arial" w:eastAsia="Arial" w:hAnsi="Arial" w:cs="Arial"/>
          <w:color w:val="000000"/>
          <w:sz w:val="22"/>
          <w:szCs w:val="22"/>
          <w:u w:val="single"/>
          <w:shd w:val="clear" w:color="auto" w:fill="FFFFFF"/>
        </w:rPr>
        <w:t>Сообщения по событию:</w:t>
      </w:r>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190" w:history="1">
        <w:r w:rsidRPr="0085474D">
          <w:rPr>
            <w:rFonts w:ascii="Arial" w:eastAsia="Arial" w:hAnsi="Arial" w:cs="Arial"/>
            <w:color w:val="0000FF"/>
            <w:sz w:val="22"/>
            <w:szCs w:val="22"/>
            <w:u w:val="single"/>
            <w:shd w:val="clear" w:color="auto" w:fill="FFFFFF"/>
          </w:rPr>
          <w:t>НИА Тверь (69rus.org), Тверь, 3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191" w:history="1">
        <w:r w:rsidRPr="0085474D">
          <w:rPr>
            <w:rFonts w:ascii="Arial" w:eastAsia="Arial" w:hAnsi="Arial" w:cs="Arial"/>
            <w:color w:val="0000FF"/>
            <w:sz w:val="22"/>
            <w:szCs w:val="22"/>
            <w:u w:val="single"/>
            <w:shd w:val="clear" w:color="auto" w:fill="FFFFFF"/>
          </w:rPr>
          <w:t>Удомельская газета (udomelskaya-gazeta.ru), Удомля,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192" w:history="1">
        <w:r w:rsidRPr="0085474D">
          <w:rPr>
            <w:rFonts w:ascii="Arial" w:eastAsia="Arial" w:hAnsi="Arial" w:cs="Arial"/>
            <w:color w:val="0000FF"/>
            <w:sz w:val="22"/>
            <w:szCs w:val="22"/>
            <w:u w:val="single"/>
            <w:shd w:val="clear" w:color="auto" w:fill="FFFFFF"/>
          </w:rPr>
          <w:t>Главный региональный (glavny.tv), Смоленск,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193" w:history="1">
        <w:r w:rsidRPr="0085474D">
          <w:rPr>
            <w:rFonts w:ascii="Arial" w:eastAsia="Arial" w:hAnsi="Arial" w:cs="Arial"/>
            <w:color w:val="0000FF"/>
            <w:sz w:val="22"/>
            <w:szCs w:val="22"/>
            <w:u w:val="single"/>
            <w:shd w:val="clear" w:color="auto" w:fill="FFFFFF"/>
          </w:rPr>
          <w:t>Знамя (kuvznama.ru), Кувшиново,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194" w:history="1">
        <w:r w:rsidRPr="0085474D">
          <w:rPr>
            <w:rFonts w:ascii="Arial" w:eastAsia="Arial" w:hAnsi="Arial" w:cs="Arial"/>
            <w:color w:val="0000FF"/>
            <w:sz w:val="22"/>
            <w:szCs w:val="22"/>
            <w:u w:val="single"/>
            <w:shd w:val="clear" w:color="auto" w:fill="FFFFFF"/>
          </w:rPr>
          <w:t>TvTver.ru, Тверь,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195" w:history="1">
        <w:r w:rsidRPr="0085474D">
          <w:rPr>
            <w:rFonts w:ascii="Arial" w:eastAsia="Arial" w:hAnsi="Arial" w:cs="Arial"/>
            <w:color w:val="0000FF"/>
            <w:sz w:val="22"/>
            <w:szCs w:val="22"/>
            <w:u w:val="single"/>
            <w:shd w:val="clear" w:color="auto" w:fill="FFFFFF"/>
          </w:rPr>
          <w:t>Родная земля (r-zemlya.ru), п. Рамешки,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196" w:history="1">
        <w:r w:rsidRPr="0085474D">
          <w:rPr>
            <w:rFonts w:ascii="Arial" w:eastAsia="Arial" w:hAnsi="Arial" w:cs="Arial"/>
            <w:color w:val="0000FF"/>
            <w:sz w:val="22"/>
            <w:szCs w:val="22"/>
            <w:u w:val="single"/>
            <w:shd w:val="clear" w:color="auto" w:fill="FFFFFF"/>
          </w:rPr>
          <w:t>Московский Комсомолец (tver.mk.ru), Тверь,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197" w:history="1">
        <w:r w:rsidRPr="0085474D">
          <w:rPr>
            <w:rFonts w:ascii="Arial" w:eastAsia="Arial" w:hAnsi="Arial" w:cs="Arial"/>
            <w:color w:val="0000FF"/>
            <w:sz w:val="22"/>
            <w:szCs w:val="22"/>
            <w:u w:val="single"/>
            <w:shd w:val="clear" w:color="auto" w:fill="FFFFFF"/>
          </w:rPr>
          <w:t>Молоковский край (молоковскийкрай), п. Молоково,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198" w:history="1">
        <w:r w:rsidRPr="0085474D">
          <w:rPr>
            <w:rFonts w:ascii="Arial" w:eastAsia="Arial" w:hAnsi="Arial" w:cs="Arial"/>
            <w:color w:val="0000FF"/>
            <w:sz w:val="22"/>
            <w:szCs w:val="22"/>
            <w:u w:val="single"/>
            <w:shd w:val="clear" w:color="auto" w:fill="FFFFFF"/>
          </w:rPr>
          <w:t>Наша жизнь (нашажизнь), Лихославль,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199" w:history="1">
        <w:r w:rsidRPr="0085474D">
          <w:rPr>
            <w:rFonts w:ascii="Arial" w:eastAsia="Arial" w:hAnsi="Arial" w:cs="Arial"/>
            <w:color w:val="0000FF"/>
            <w:sz w:val="22"/>
            <w:szCs w:val="22"/>
            <w:u w:val="single"/>
            <w:shd w:val="clear" w:color="auto" w:fill="FFFFFF"/>
          </w:rPr>
          <w:t>Сандовские вести (сандовскиевести), п.г.т. Сандово,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00" w:history="1">
        <w:r w:rsidRPr="0085474D">
          <w:rPr>
            <w:rFonts w:ascii="Arial" w:eastAsia="Arial" w:hAnsi="Arial" w:cs="Arial"/>
            <w:color w:val="0000FF"/>
            <w:sz w:val="22"/>
            <w:szCs w:val="22"/>
            <w:u w:val="single"/>
            <w:shd w:val="clear" w:color="auto" w:fill="FFFFFF"/>
          </w:rPr>
          <w:t>Зубцовская жизнь (зубцовскаяжизнь), Зубцов,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01" w:history="1">
        <w:r w:rsidRPr="0085474D">
          <w:rPr>
            <w:rFonts w:ascii="Arial" w:eastAsia="Arial" w:hAnsi="Arial" w:cs="Arial"/>
            <w:color w:val="0000FF"/>
            <w:sz w:val="22"/>
            <w:szCs w:val="22"/>
            <w:u w:val="single"/>
            <w:shd w:val="clear" w:color="auto" w:fill="FFFFFF"/>
          </w:rPr>
          <w:t>Кимрский вестник (kimvestnik.ru), Кимры,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02" w:history="1">
        <w:r w:rsidRPr="0085474D">
          <w:rPr>
            <w:rFonts w:ascii="Arial" w:eastAsia="Arial" w:hAnsi="Arial" w:cs="Arial"/>
            <w:color w:val="0000FF"/>
            <w:sz w:val="22"/>
            <w:szCs w:val="22"/>
            <w:u w:val="single"/>
            <w:shd w:val="clear" w:color="auto" w:fill="FFFFFF"/>
          </w:rPr>
          <w:t>Тверская жизнь (tverlife.ru), Тверь,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03" w:history="1">
        <w:r w:rsidRPr="0085474D">
          <w:rPr>
            <w:rFonts w:ascii="Arial" w:eastAsia="Arial" w:hAnsi="Arial" w:cs="Arial"/>
            <w:color w:val="0000FF"/>
            <w:sz w:val="22"/>
            <w:szCs w:val="22"/>
            <w:u w:val="single"/>
            <w:shd w:val="clear" w:color="auto" w:fill="FFFFFF"/>
          </w:rPr>
          <w:t>Заря (konzarya.ru), Конаково,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04" w:history="1">
        <w:r w:rsidRPr="0085474D">
          <w:rPr>
            <w:rFonts w:ascii="Arial" w:eastAsia="Arial" w:hAnsi="Arial" w:cs="Arial"/>
            <w:color w:val="0000FF"/>
            <w:sz w:val="22"/>
            <w:szCs w:val="22"/>
            <w:u w:val="single"/>
            <w:shd w:val="clear" w:color="auto" w:fill="FFFFFF"/>
          </w:rPr>
          <w:t>Новоторжский вестник (nvestnik.ru), Торжок,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05" w:history="1">
        <w:r w:rsidRPr="0085474D">
          <w:rPr>
            <w:rFonts w:ascii="Arial" w:eastAsia="Arial" w:hAnsi="Arial" w:cs="Arial"/>
            <w:color w:val="0000FF"/>
            <w:sz w:val="22"/>
            <w:szCs w:val="22"/>
            <w:u w:val="single"/>
            <w:shd w:val="clear" w:color="auto" w:fill="FFFFFF"/>
          </w:rPr>
          <w:t>Авангард (авангард), Западная Двина,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06" w:history="1">
        <w:r w:rsidRPr="0085474D">
          <w:rPr>
            <w:rFonts w:ascii="Arial" w:eastAsia="Arial" w:hAnsi="Arial" w:cs="Arial"/>
            <w:color w:val="0000FF"/>
            <w:sz w:val="22"/>
            <w:szCs w:val="22"/>
            <w:u w:val="single"/>
            <w:shd w:val="clear" w:color="auto" w:fill="FFFFFF"/>
          </w:rPr>
          <w:t>Ленинское знамя (leninskoeznamya.tverreg.ru), Тверь,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07" w:history="1">
        <w:r w:rsidRPr="0085474D">
          <w:rPr>
            <w:rFonts w:ascii="Arial" w:eastAsia="Arial" w:hAnsi="Arial" w:cs="Arial"/>
            <w:color w:val="0000FF"/>
            <w:sz w:val="22"/>
            <w:szCs w:val="22"/>
            <w:u w:val="single"/>
            <w:shd w:val="clear" w:color="auto" w:fill="FFFFFF"/>
          </w:rPr>
          <w:t>Вышневолоцкая правда (вышневолоцкаяправда), п.г.т. Жарковский,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08" w:history="1">
        <w:r w:rsidRPr="0085474D">
          <w:rPr>
            <w:rFonts w:ascii="Arial" w:eastAsia="Arial" w:hAnsi="Arial" w:cs="Arial"/>
            <w:color w:val="0000FF"/>
            <w:sz w:val="22"/>
            <w:szCs w:val="22"/>
            <w:u w:val="single"/>
            <w:shd w:val="clear" w:color="auto" w:fill="FFFFFF"/>
          </w:rPr>
          <w:t>Спировские известия (спировскиеизвестия), п. Спирово,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09" w:history="1">
        <w:r w:rsidRPr="0085474D">
          <w:rPr>
            <w:rFonts w:ascii="Arial" w:eastAsia="Arial" w:hAnsi="Arial" w:cs="Arial"/>
            <w:color w:val="0000FF"/>
            <w:sz w:val="22"/>
            <w:szCs w:val="22"/>
            <w:u w:val="single"/>
            <w:shd w:val="clear" w:color="auto" w:fill="FFFFFF"/>
          </w:rPr>
          <w:t>Жарковский вестник (жарковскийвестник), п.г.т. Жарковский,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10" w:history="1">
        <w:r w:rsidRPr="0085474D">
          <w:rPr>
            <w:rFonts w:ascii="Arial" w:eastAsia="Arial" w:hAnsi="Arial" w:cs="Arial"/>
            <w:color w:val="0000FF"/>
            <w:sz w:val="22"/>
            <w:szCs w:val="22"/>
            <w:u w:val="single"/>
            <w:shd w:val="clear" w:color="auto" w:fill="FFFFFF"/>
          </w:rPr>
          <w:t>Бельская правда (бельскаяправда), Белый,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11" w:history="1">
        <w:r w:rsidRPr="0085474D">
          <w:rPr>
            <w:rFonts w:ascii="Arial" w:eastAsia="Arial" w:hAnsi="Arial" w:cs="Arial"/>
            <w:color w:val="0000FF"/>
            <w:sz w:val="22"/>
            <w:szCs w:val="22"/>
            <w:u w:val="single"/>
            <w:shd w:val="clear" w:color="auto" w:fill="FFFFFF"/>
          </w:rPr>
          <w:t>Андреапольские вести (андреапольскиевести), Андреаполь,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12" w:history="1">
        <w:r w:rsidRPr="0085474D">
          <w:rPr>
            <w:rFonts w:ascii="Arial" w:eastAsia="Arial" w:hAnsi="Arial" w:cs="Arial"/>
            <w:color w:val="0000FF"/>
            <w:sz w:val="22"/>
            <w:szCs w:val="22"/>
            <w:u w:val="single"/>
            <w:shd w:val="clear" w:color="auto" w:fill="FFFFFF"/>
          </w:rPr>
          <w:t>Лесной вестник (леснойвестник), с. Лесное (Тверская обл.),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13" w:history="1">
        <w:r w:rsidRPr="0085474D">
          <w:rPr>
            <w:rFonts w:ascii="Arial" w:eastAsia="Arial" w:hAnsi="Arial" w:cs="Arial"/>
            <w:color w:val="0000FF"/>
            <w:sz w:val="22"/>
            <w:szCs w:val="22"/>
            <w:u w:val="single"/>
            <w:shd w:val="clear" w:color="auto" w:fill="FFFFFF"/>
          </w:rPr>
          <w:t>Вперед (вперед), Калязин,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14" w:history="1">
        <w:r w:rsidRPr="0085474D">
          <w:rPr>
            <w:rFonts w:ascii="Arial" w:eastAsia="Arial" w:hAnsi="Arial" w:cs="Arial"/>
            <w:color w:val="0000FF"/>
            <w:sz w:val="22"/>
            <w:szCs w:val="22"/>
            <w:u w:val="single"/>
            <w:shd w:val="clear" w:color="auto" w:fill="FFFFFF"/>
          </w:rPr>
          <w:t>Коммунар (коммунар), п. Фирово, 2 февраля 2022</w:t>
        </w:r>
      </w:hyperlink>
    </w:p>
    <w:p w:rsidR="0085474D" w:rsidRPr="0085474D" w:rsidRDefault="0085474D" w:rsidP="0085474D">
      <w:pPr>
        <w:numPr>
          <w:ilvl w:val="0"/>
          <w:numId w:val="8"/>
        </w:numPr>
        <w:ind w:left="0" w:firstLine="0"/>
        <w:rPr>
          <w:rFonts w:ascii="Arial" w:eastAsia="Arial" w:hAnsi="Arial" w:cs="Arial"/>
          <w:color w:val="0000FF"/>
          <w:sz w:val="22"/>
          <w:szCs w:val="22"/>
          <w:shd w:val="clear" w:color="auto" w:fill="FFFFFF"/>
        </w:rPr>
      </w:pPr>
      <w:hyperlink r:id="rId215" w:history="1">
        <w:r w:rsidRPr="0085474D">
          <w:rPr>
            <w:rFonts w:ascii="Arial" w:eastAsia="Arial" w:hAnsi="Arial" w:cs="Arial"/>
            <w:color w:val="0000FF"/>
            <w:sz w:val="22"/>
            <w:szCs w:val="22"/>
            <w:u w:val="single"/>
            <w:shd w:val="clear" w:color="auto" w:fill="FFFFFF"/>
          </w:rPr>
          <w:t>Новая жизнь (новаяжизнь), Бологое, 2 февраля 2022</w:t>
        </w:r>
      </w:hyperlink>
    </w:p>
    <w:p w:rsidR="0085474D" w:rsidRDefault="0085474D" w:rsidP="0085474D">
      <w:pPr>
        <w:jc w:val="right"/>
        <w:rPr>
          <w:rFonts w:ascii="Arial" w:eastAsia="Arial" w:hAnsi="Arial" w:cs="Arial"/>
          <w:color w:val="0000FF"/>
          <w:sz w:val="22"/>
          <w:szCs w:val="22"/>
          <w:shd w:val="clear" w:color="auto" w:fill="FFFFFF"/>
        </w:rPr>
      </w:pPr>
      <w:hyperlink w:anchor="tabtxt_1575050_1907386734" w:history="1">
        <w:r w:rsidRPr="0085474D">
          <w:rPr>
            <w:rFonts w:ascii="Arial" w:eastAsia="Arial" w:hAnsi="Arial" w:cs="Arial"/>
            <w:color w:val="0000FF"/>
            <w:sz w:val="22"/>
            <w:szCs w:val="22"/>
            <w:u w:val="single"/>
            <w:shd w:val="clear" w:color="auto" w:fill="FFFFFF"/>
          </w:rPr>
          <w:t>К заголовкам сообщений</w:t>
        </w:r>
      </w:hyperlink>
    </w:p>
    <w:p w:rsidR="0085474D" w:rsidRPr="0085474D" w:rsidRDefault="0085474D" w:rsidP="0085474D">
      <w:pPr>
        <w:jc w:val="right"/>
        <w:rPr>
          <w:rFonts w:ascii="Arial" w:eastAsia="Arial" w:hAnsi="Arial" w:cs="Arial"/>
          <w:color w:val="0000FF"/>
          <w:sz w:val="22"/>
          <w:szCs w:val="22"/>
          <w:shd w:val="clear" w:color="auto" w:fill="FFFFFF"/>
        </w:rPr>
      </w:pPr>
    </w:p>
    <w:p w:rsidR="0085474D" w:rsidRPr="0085474D" w:rsidRDefault="0085474D" w:rsidP="0085474D">
      <w:pPr>
        <w:rPr>
          <w:rFonts w:ascii="Arial" w:eastAsia="Arial" w:hAnsi="Arial" w:cs="Arial"/>
          <w:b/>
          <w:color w:val="000000"/>
          <w:sz w:val="22"/>
          <w:szCs w:val="22"/>
          <w:shd w:val="clear" w:color="auto" w:fill="FFFFFF"/>
        </w:rPr>
      </w:pPr>
      <w:r w:rsidRPr="0085474D">
        <w:rPr>
          <w:rFonts w:ascii="Arial" w:eastAsia="Arial" w:hAnsi="Arial" w:cs="Arial"/>
          <w:b/>
          <w:color w:val="000000"/>
          <w:sz w:val="22"/>
          <w:szCs w:val="22"/>
          <w:shd w:val="clear" w:color="auto" w:fill="FFFFFF"/>
        </w:rPr>
        <w:t>Главный региональный (glavny.tv), Смоленск, 02 февраля 2022</w:t>
      </w:r>
    </w:p>
    <w:p w:rsidR="0085474D" w:rsidRPr="0085474D" w:rsidRDefault="0085474D" w:rsidP="0085474D">
      <w:pPr>
        <w:jc w:val="both"/>
        <w:outlineLvl w:val="1"/>
        <w:rPr>
          <w:rFonts w:ascii="Arial" w:eastAsia="Arial" w:hAnsi="Arial" w:cs="Arial"/>
          <w:color w:val="000000"/>
          <w:sz w:val="22"/>
          <w:szCs w:val="22"/>
          <w:shd w:val="clear" w:color="auto" w:fill="FFFFFF"/>
        </w:rPr>
      </w:pPr>
      <w:bookmarkStart w:id="29" w:name="ant_1575050_1907876017"/>
      <w:r w:rsidRPr="0085474D">
        <w:rPr>
          <w:rFonts w:ascii="Arial" w:eastAsia="Arial" w:hAnsi="Arial" w:cs="Arial"/>
          <w:color w:val="000000"/>
          <w:sz w:val="22"/>
          <w:szCs w:val="22"/>
          <w:shd w:val="clear" w:color="auto" w:fill="FFFFFF"/>
        </w:rPr>
        <w:t>ТВЕРСКИЕ ЖИВОПИСЦЫ ПРОВЕЛИ ПЛЕНЭР У РЖЕВСКОГО МЕМОРИАЛА СОВЕТСКОМУ СОЛДАТУ</w:t>
      </w:r>
      <w:bookmarkEnd w:id="29"/>
    </w:p>
    <w:p w:rsidR="0085474D" w:rsidRPr="0085474D" w:rsidRDefault="0085474D" w:rsidP="0085474D">
      <w:pPr>
        <w:jc w:val="both"/>
        <w:rPr>
          <w:rFonts w:ascii="Arial" w:eastAsia="Arial" w:hAnsi="Arial" w:cs="Arial"/>
          <w:color w:val="000000"/>
          <w:sz w:val="22"/>
          <w:szCs w:val="22"/>
          <w:shd w:val="clear" w:color="auto" w:fill="FFFFFF"/>
        </w:rPr>
      </w:pPr>
      <w:r w:rsidRPr="0085474D">
        <w:rPr>
          <w:rFonts w:ascii="Arial" w:eastAsia="Arial" w:hAnsi="Arial" w:cs="Arial"/>
          <w:color w:val="000000"/>
          <w:sz w:val="22"/>
          <w:szCs w:val="22"/>
          <w:shd w:val="clear" w:color="auto" w:fill="FFFFFF"/>
        </w:rPr>
        <w:t xml:space="preserve">В церемонии принял участие Губернатор </w:t>
      </w:r>
      <w:r w:rsidRPr="0085474D">
        <w:rPr>
          <w:rFonts w:ascii="Arial" w:eastAsia="Arial" w:hAnsi="Arial" w:cs="Arial"/>
          <w:color w:val="000000"/>
          <w:sz w:val="22"/>
          <w:szCs w:val="22"/>
          <w:shd w:val="clear" w:color="auto" w:fill="C0C0C0"/>
        </w:rPr>
        <w:t>Игорь Руденя</w:t>
      </w:r>
      <w:r w:rsidRPr="0085474D">
        <w:rPr>
          <w:rFonts w:ascii="Arial" w:eastAsia="Arial" w:hAnsi="Arial" w:cs="Arial"/>
          <w:color w:val="000000"/>
          <w:sz w:val="22"/>
          <w:szCs w:val="22"/>
          <w:shd w:val="clear" w:color="auto" w:fill="FFFFFF"/>
        </w:rPr>
        <w:t xml:space="preserve">, почетными гостями открытия стали ветераны-фронтовики, проживающие в Тверской области... "Мемориал Советскому солдату является символом народной памяти о защитниках Родины, преклонения перед их мужеством, стойкостью, самоотверженностью", - считает губернатор </w:t>
      </w:r>
      <w:r w:rsidRPr="0085474D">
        <w:rPr>
          <w:rFonts w:ascii="Arial" w:eastAsia="Arial" w:hAnsi="Arial" w:cs="Arial"/>
          <w:color w:val="000000"/>
          <w:sz w:val="22"/>
          <w:szCs w:val="22"/>
          <w:shd w:val="clear" w:color="auto" w:fill="C0C0C0"/>
        </w:rPr>
        <w:t>Игорь Руденя</w:t>
      </w:r>
      <w:r w:rsidRPr="0085474D">
        <w:rPr>
          <w:rFonts w:ascii="Arial" w:eastAsia="Arial" w:hAnsi="Arial" w:cs="Arial"/>
          <w:color w:val="000000"/>
          <w:sz w:val="22"/>
          <w:szCs w:val="22"/>
          <w:shd w:val="clear" w:color="auto" w:fill="FFFFFF"/>
        </w:rPr>
        <w:t xml:space="preserve">... </w:t>
      </w:r>
    </w:p>
    <w:p w:rsidR="0085474D" w:rsidRPr="0085474D" w:rsidRDefault="0085474D" w:rsidP="0085474D">
      <w:pPr>
        <w:rPr>
          <w:rFonts w:ascii="Arial" w:eastAsia="Arial" w:hAnsi="Arial" w:cs="Arial"/>
          <w:color w:val="0000FF"/>
          <w:sz w:val="22"/>
          <w:szCs w:val="22"/>
          <w:shd w:val="clear" w:color="auto" w:fill="FFFFFF"/>
        </w:rPr>
      </w:pPr>
      <w:hyperlink r:id="rId216" w:history="1">
        <w:r w:rsidRPr="0085474D">
          <w:rPr>
            <w:rFonts w:ascii="Arial" w:eastAsia="Arial" w:hAnsi="Arial" w:cs="Arial"/>
            <w:color w:val="0000FF"/>
            <w:sz w:val="22"/>
            <w:szCs w:val="22"/>
            <w:u w:val="single"/>
            <w:shd w:val="clear" w:color="auto" w:fill="FFFFFF"/>
          </w:rPr>
          <w:t>https://glavny.tv/last-news/tver/tverskie-zhivopistsy-proveli-plener-u-rzhevskogo-memoriala-sovetskomu-soldatu/</w:t>
        </w:r>
      </w:hyperlink>
    </w:p>
    <w:p w:rsidR="0085474D" w:rsidRPr="0085474D" w:rsidRDefault="0085474D" w:rsidP="0085474D">
      <w:pPr>
        <w:rPr>
          <w:rFonts w:ascii="Arial" w:eastAsia="Arial" w:hAnsi="Arial" w:cs="Arial"/>
          <w:color w:val="000000"/>
          <w:sz w:val="22"/>
          <w:szCs w:val="22"/>
          <w:u w:val="single"/>
          <w:shd w:val="clear" w:color="auto" w:fill="FFFFFF"/>
        </w:rPr>
      </w:pPr>
      <w:r w:rsidRPr="0085474D">
        <w:rPr>
          <w:rFonts w:ascii="Arial" w:eastAsia="Arial" w:hAnsi="Arial" w:cs="Arial"/>
          <w:color w:val="000000"/>
          <w:sz w:val="22"/>
          <w:szCs w:val="22"/>
          <w:u w:val="single"/>
          <w:shd w:val="clear" w:color="auto" w:fill="FFFFFF"/>
        </w:rPr>
        <w:t>Сообщения по событию:</w:t>
      </w:r>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r w:rsidRPr="0085474D">
        <w:rPr>
          <w:rFonts w:ascii="Arial" w:eastAsia="Arial" w:hAnsi="Arial" w:cs="Arial"/>
          <w:color w:val="0000FF"/>
          <w:sz w:val="22"/>
          <w:szCs w:val="22"/>
          <w:shd w:val="clear" w:color="auto" w:fill="FFFFFF"/>
        </w:rPr>
        <w:t>Ржевская правда, Ржев, 3 февраля 2022</w:t>
      </w:r>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17" w:history="1">
        <w:r w:rsidRPr="0085474D">
          <w:rPr>
            <w:rFonts w:ascii="Arial" w:eastAsia="Arial" w:hAnsi="Arial" w:cs="Arial"/>
            <w:color w:val="0000FF"/>
            <w:sz w:val="22"/>
            <w:szCs w:val="22"/>
            <w:u w:val="single"/>
            <w:shd w:val="clear" w:color="auto" w:fill="FFFFFF"/>
          </w:rPr>
          <w:t>Удомельская газета (udomelskaya-gazeta.ru), Удомля,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18" w:history="1">
        <w:r w:rsidRPr="0085474D">
          <w:rPr>
            <w:rFonts w:ascii="Arial" w:eastAsia="Arial" w:hAnsi="Arial" w:cs="Arial"/>
            <w:color w:val="0000FF"/>
            <w:sz w:val="22"/>
            <w:szCs w:val="22"/>
            <w:u w:val="single"/>
            <w:shd w:val="clear" w:color="auto" w:fill="FFFFFF"/>
          </w:rPr>
          <w:t>Наша жизнь (нашажизнь), Лихославль,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19" w:history="1">
        <w:r w:rsidRPr="0085474D">
          <w:rPr>
            <w:rFonts w:ascii="Arial" w:eastAsia="Arial" w:hAnsi="Arial" w:cs="Arial"/>
            <w:color w:val="0000FF"/>
            <w:sz w:val="22"/>
            <w:szCs w:val="22"/>
            <w:u w:val="single"/>
            <w:shd w:val="clear" w:color="auto" w:fill="FFFFFF"/>
          </w:rPr>
          <w:t>Сандовские вести (сандовскиевести), п.г.т. Сандово,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20" w:history="1">
        <w:r w:rsidRPr="0085474D">
          <w:rPr>
            <w:rFonts w:ascii="Arial" w:eastAsia="Arial" w:hAnsi="Arial" w:cs="Arial"/>
            <w:color w:val="0000FF"/>
            <w:sz w:val="22"/>
            <w:szCs w:val="22"/>
            <w:u w:val="single"/>
            <w:shd w:val="clear" w:color="auto" w:fill="FFFFFF"/>
          </w:rPr>
          <w:t>Зубцовская жизнь (зубцовскаяжизнь), Зубцов,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21" w:history="1">
        <w:r w:rsidRPr="0085474D">
          <w:rPr>
            <w:rFonts w:ascii="Arial" w:eastAsia="Arial" w:hAnsi="Arial" w:cs="Arial"/>
            <w:color w:val="0000FF"/>
            <w:sz w:val="22"/>
            <w:szCs w:val="22"/>
            <w:u w:val="single"/>
            <w:shd w:val="clear" w:color="auto" w:fill="FFFFFF"/>
          </w:rPr>
          <w:t>Бельская правда (бельскаяправда), Белый,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22" w:history="1">
        <w:r w:rsidRPr="0085474D">
          <w:rPr>
            <w:rFonts w:ascii="Arial" w:eastAsia="Arial" w:hAnsi="Arial" w:cs="Arial"/>
            <w:color w:val="0000FF"/>
            <w:sz w:val="22"/>
            <w:szCs w:val="22"/>
            <w:u w:val="single"/>
            <w:shd w:val="clear" w:color="auto" w:fill="FFFFFF"/>
          </w:rPr>
          <w:t>Заря (konzarya.ru), Конаково,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23" w:history="1">
        <w:r w:rsidRPr="0085474D">
          <w:rPr>
            <w:rFonts w:ascii="Arial" w:eastAsia="Arial" w:hAnsi="Arial" w:cs="Arial"/>
            <w:color w:val="0000FF"/>
            <w:sz w:val="22"/>
            <w:szCs w:val="22"/>
            <w:u w:val="single"/>
            <w:shd w:val="clear" w:color="auto" w:fill="FFFFFF"/>
          </w:rPr>
          <w:t>Ленинское знамя (leninskoeznamya.tverreg.ru), Тверь,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24" w:history="1">
        <w:r w:rsidRPr="0085474D">
          <w:rPr>
            <w:rFonts w:ascii="Arial" w:eastAsia="Arial" w:hAnsi="Arial" w:cs="Arial"/>
            <w:color w:val="0000FF"/>
            <w:sz w:val="22"/>
            <w:szCs w:val="22"/>
            <w:u w:val="single"/>
            <w:shd w:val="clear" w:color="auto" w:fill="FFFFFF"/>
          </w:rPr>
          <w:t>Московский Комсомолец (tver.mk.ru), Тверь,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25" w:history="1">
        <w:r w:rsidRPr="0085474D">
          <w:rPr>
            <w:rFonts w:ascii="Arial" w:eastAsia="Arial" w:hAnsi="Arial" w:cs="Arial"/>
            <w:color w:val="0000FF"/>
            <w:sz w:val="22"/>
            <w:szCs w:val="22"/>
            <w:u w:val="single"/>
            <w:shd w:val="clear" w:color="auto" w:fill="FFFFFF"/>
          </w:rPr>
          <w:t>Коммунар (коммунар), п. Фирово,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26" w:history="1">
        <w:r w:rsidRPr="0085474D">
          <w:rPr>
            <w:rFonts w:ascii="Arial" w:eastAsia="Arial" w:hAnsi="Arial" w:cs="Arial"/>
            <w:color w:val="0000FF"/>
            <w:sz w:val="22"/>
            <w:szCs w:val="22"/>
            <w:u w:val="single"/>
            <w:shd w:val="clear" w:color="auto" w:fill="FFFFFF"/>
          </w:rPr>
          <w:t>Вперед (вперед), Калязин,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27" w:history="1">
        <w:r w:rsidRPr="0085474D">
          <w:rPr>
            <w:rFonts w:ascii="Arial" w:eastAsia="Arial" w:hAnsi="Arial" w:cs="Arial"/>
            <w:color w:val="0000FF"/>
            <w:sz w:val="22"/>
            <w:szCs w:val="22"/>
            <w:u w:val="single"/>
            <w:shd w:val="clear" w:color="auto" w:fill="FFFFFF"/>
          </w:rPr>
          <w:t>Спировские известия (спировскиеизвестия), п. Спирово,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28" w:history="1">
        <w:r w:rsidRPr="0085474D">
          <w:rPr>
            <w:rFonts w:ascii="Arial" w:eastAsia="Arial" w:hAnsi="Arial" w:cs="Arial"/>
            <w:color w:val="0000FF"/>
            <w:sz w:val="22"/>
            <w:szCs w:val="22"/>
            <w:u w:val="single"/>
            <w:shd w:val="clear" w:color="auto" w:fill="FFFFFF"/>
          </w:rPr>
          <w:t>Авангард (авангард), Западная Двина,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29" w:history="1">
        <w:r w:rsidRPr="0085474D">
          <w:rPr>
            <w:rFonts w:ascii="Arial" w:eastAsia="Arial" w:hAnsi="Arial" w:cs="Arial"/>
            <w:color w:val="0000FF"/>
            <w:sz w:val="22"/>
            <w:szCs w:val="22"/>
            <w:u w:val="single"/>
            <w:shd w:val="clear" w:color="auto" w:fill="FFFFFF"/>
          </w:rPr>
          <w:t>Молоковский край (молоковскийкрай), п. Молоково,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30" w:history="1">
        <w:r w:rsidRPr="0085474D">
          <w:rPr>
            <w:rFonts w:ascii="Arial" w:eastAsia="Arial" w:hAnsi="Arial" w:cs="Arial"/>
            <w:color w:val="0000FF"/>
            <w:sz w:val="22"/>
            <w:szCs w:val="22"/>
            <w:u w:val="single"/>
            <w:shd w:val="clear" w:color="auto" w:fill="FFFFFF"/>
          </w:rPr>
          <w:t>Жарковский вестник (жарковскийвестник), п.г.т. Жарковский,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31" w:history="1">
        <w:r w:rsidRPr="0085474D">
          <w:rPr>
            <w:rFonts w:ascii="Arial" w:eastAsia="Arial" w:hAnsi="Arial" w:cs="Arial"/>
            <w:color w:val="0000FF"/>
            <w:sz w:val="22"/>
            <w:szCs w:val="22"/>
            <w:u w:val="single"/>
            <w:shd w:val="clear" w:color="auto" w:fill="FFFFFF"/>
          </w:rPr>
          <w:t>Лесной вестник (леснойвестник), с. Лесное (Тверская обл.),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32" w:history="1">
        <w:r w:rsidRPr="0085474D">
          <w:rPr>
            <w:rFonts w:ascii="Arial" w:eastAsia="Arial" w:hAnsi="Arial" w:cs="Arial"/>
            <w:color w:val="0000FF"/>
            <w:sz w:val="22"/>
            <w:szCs w:val="22"/>
            <w:u w:val="single"/>
            <w:shd w:val="clear" w:color="auto" w:fill="FFFFFF"/>
          </w:rPr>
          <w:t>Андреапольские вести (андреапольскиевести), Андреаполь,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33" w:history="1">
        <w:r w:rsidRPr="0085474D">
          <w:rPr>
            <w:rFonts w:ascii="Arial" w:eastAsia="Arial" w:hAnsi="Arial" w:cs="Arial"/>
            <w:color w:val="0000FF"/>
            <w:sz w:val="22"/>
            <w:szCs w:val="22"/>
            <w:u w:val="single"/>
            <w:shd w:val="clear" w:color="auto" w:fill="FFFFFF"/>
          </w:rPr>
          <w:t>Знамя (kuvznama.ru), Кувшиново,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34" w:history="1">
        <w:r w:rsidRPr="0085474D">
          <w:rPr>
            <w:rFonts w:ascii="Arial" w:eastAsia="Arial" w:hAnsi="Arial" w:cs="Arial"/>
            <w:color w:val="0000FF"/>
            <w:sz w:val="22"/>
            <w:szCs w:val="22"/>
            <w:u w:val="single"/>
            <w:shd w:val="clear" w:color="auto" w:fill="FFFFFF"/>
          </w:rPr>
          <w:t>Вышневолоцкая правда (вышневолоцкаяправда), п.г.т. Жарковский, 2 февраля 2022</w:t>
        </w:r>
      </w:hyperlink>
    </w:p>
    <w:p w:rsidR="0085474D" w:rsidRPr="0085474D" w:rsidRDefault="0085474D" w:rsidP="0085474D">
      <w:pPr>
        <w:numPr>
          <w:ilvl w:val="0"/>
          <w:numId w:val="9"/>
        </w:numPr>
        <w:ind w:left="0" w:firstLine="0"/>
        <w:rPr>
          <w:rFonts w:ascii="Arial" w:eastAsia="Arial" w:hAnsi="Arial" w:cs="Arial"/>
          <w:color w:val="0000FF"/>
          <w:sz w:val="22"/>
          <w:szCs w:val="22"/>
          <w:shd w:val="clear" w:color="auto" w:fill="FFFFFF"/>
        </w:rPr>
      </w:pPr>
      <w:hyperlink r:id="rId235" w:history="1">
        <w:r w:rsidRPr="0085474D">
          <w:rPr>
            <w:rFonts w:ascii="Arial" w:eastAsia="Arial" w:hAnsi="Arial" w:cs="Arial"/>
            <w:color w:val="0000FF"/>
            <w:sz w:val="22"/>
            <w:szCs w:val="22"/>
            <w:u w:val="single"/>
            <w:shd w:val="clear" w:color="auto" w:fill="FFFFFF"/>
          </w:rPr>
          <w:t>Новая жизнь (новаяжизнь), Бологое, 2 февраля 2022</w:t>
        </w:r>
      </w:hyperlink>
    </w:p>
    <w:p w:rsidR="0085474D" w:rsidRDefault="0085474D" w:rsidP="0085474D">
      <w:pPr>
        <w:jc w:val="right"/>
        <w:rPr>
          <w:rFonts w:ascii="Arial" w:eastAsia="Arial" w:hAnsi="Arial" w:cs="Arial"/>
          <w:color w:val="0000FF"/>
          <w:sz w:val="22"/>
          <w:szCs w:val="22"/>
          <w:shd w:val="clear" w:color="auto" w:fill="FFFFFF"/>
        </w:rPr>
      </w:pPr>
      <w:hyperlink w:anchor="tabtxt_1575050_1907876017" w:history="1">
        <w:r w:rsidRPr="0085474D">
          <w:rPr>
            <w:rFonts w:ascii="Arial" w:eastAsia="Arial" w:hAnsi="Arial" w:cs="Arial"/>
            <w:color w:val="0000FF"/>
            <w:sz w:val="22"/>
            <w:szCs w:val="22"/>
            <w:u w:val="single"/>
            <w:shd w:val="clear" w:color="auto" w:fill="FFFFFF"/>
          </w:rPr>
          <w:t>К заголовкам сообщений</w:t>
        </w:r>
      </w:hyperlink>
    </w:p>
    <w:p w:rsidR="0085474D" w:rsidRPr="0085474D" w:rsidRDefault="0085474D" w:rsidP="0085474D">
      <w:pPr>
        <w:jc w:val="right"/>
        <w:rPr>
          <w:rFonts w:ascii="Arial" w:eastAsia="Arial" w:hAnsi="Arial" w:cs="Arial"/>
          <w:color w:val="0000FF"/>
          <w:sz w:val="22"/>
          <w:szCs w:val="22"/>
          <w:shd w:val="clear" w:color="auto" w:fill="FFFFFF"/>
        </w:rPr>
      </w:pPr>
    </w:p>
    <w:p w:rsidR="0085474D" w:rsidRPr="0085474D" w:rsidRDefault="0085474D" w:rsidP="0085474D">
      <w:pPr>
        <w:rPr>
          <w:rFonts w:ascii="Arial" w:eastAsia="Arial" w:hAnsi="Arial" w:cs="Arial"/>
          <w:b/>
          <w:color w:val="000000"/>
          <w:sz w:val="22"/>
          <w:szCs w:val="22"/>
          <w:shd w:val="clear" w:color="auto" w:fill="FFFFFF"/>
        </w:rPr>
      </w:pPr>
      <w:r w:rsidRPr="0085474D">
        <w:rPr>
          <w:rFonts w:ascii="Arial" w:eastAsia="Arial" w:hAnsi="Arial" w:cs="Arial"/>
          <w:b/>
          <w:color w:val="000000"/>
          <w:sz w:val="22"/>
          <w:szCs w:val="22"/>
          <w:shd w:val="clear" w:color="auto" w:fill="FFFFFF"/>
        </w:rPr>
        <w:t>Тверская жизнь (tverlife.ru), Тверь, 02 февраля 2022</w:t>
      </w:r>
    </w:p>
    <w:p w:rsidR="0085474D" w:rsidRPr="0085474D" w:rsidRDefault="0085474D" w:rsidP="0085474D">
      <w:pPr>
        <w:jc w:val="both"/>
        <w:outlineLvl w:val="1"/>
        <w:rPr>
          <w:rFonts w:ascii="Arial" w:eastAsia="Arial" w:hAnsi="Arial" w:cs="Arial"/>
          <w:color w:val="000000"/>
          <w:sz w:val="22"/>
          <w:szCs w:val="22"/>
          <w:shd w:val="clear" w:color="auto" w:fill="FFFFFF"/>
        </w:rPr>
      </w:pPr>
      <w:bookmarkStart w:id="30" w:name="ant_1575050_1907977173"/>
      <w:r w:rsidRPr="0085474D">
        <w:rPr>
          <w:rFonts w:ascii="Arial" w:eastAsia="Arial" w:hAnsi="Arial" w:cs="Arial"/>
          <w:color w:val="000000"/>
          <w:sz w:val="22"/>
          <w:szCs w:val="22"/>
          <w:shd w:val="clear" w:color="auto" w:fill="FFFFFF"/>
        </w:rPr>
        <w:t>В ТВЕРСКОЙ ОБЛАСТИ ПРОЙДЕТ ЧЕМПИОНАТ И ПЕРВЕНСТВО ЦФО ПО КИКБОКСИНГУ</w:t>
      </w:r>
      <w:bookmarkEnd w:id="30"/>
    </w:p>
    <w:p w:rsidR="0085474D" w:rsidRPr="0085474D" w:rsidRDefault="0085474D" w:rsidP="0085474D">
      <w:pPr>
        <w:jc w:val="both"/>
        <w:rPr>
          <w:rFonts w:ascii="Arial" w:eastAsia="Arial" w:hAnsi="Arial" w:cs="Arial"/>
          <w:color w:val="000000"/>
          <w:sz w:val="22"/>
          <w:szCs w:val="22"/>
          <w:shd w:val="clear" w:color="auto" w:fill="FFFFFF"/>
        </w:rPr>
      </w:pPr>
      <w:r w:rsidRPr="0085474D">
        <w:rPr>
          <w:rFonts w:ascii="Arial" w:eastAsia="Arial" w:hAnsi="Arial" w:cs="Arial"/>
          <w:color w:val="000000"/>
          <w:sz w:val="22"/>
          <w:szCs w:val="22"/>
          <w:shd w:val="clear" w:color="auto" w:fill="FFFFFF"/>
        </w:rPr>
        <w:t xml:space="preserve">По мнению губернатора </w:t>
      </w:r>
      <w:r w:rsidRPr="0085474D">
        <w:rPr>
          <w:rFonts w:ascii="Arial" w:eastAsia="Arial" w:hAnsi="Arial" w:cs="Arial"/>
          <w:color w:val="000000"/>
          <w:sz w:val="22"/>
          <w:szCs w:val="22"/>
          <w:shd w:val="clear" w:color="auto" w:fill="C0C0C0"/>
        </w:rPr>
        <w:t>Игоря Рудени</w:t>
      </w:r>
      <w:r w:rsidRPr="0085474D">
        <w:rPr>
          <w:rFonts w:ascii="Arial" w:eastAsia="Arial" w:hAnsi="Arial" w:cs="Arial"/>
          <w:color w:val="000000"/>
          <w:sz w:val="22"/>
          <w:szCs w:val="22"/>
          <w:shd w:val="clear" w:color="auto" w:fill="FFFFFF"/>
        </w:rPr>
        <w:t xml:space="preserve">, проведение в тверском регионе состязаний такого уровня способствуют популяризации спорта, приобщению молодежи к занятиям физической культурой... </w:t>
      </w:r>
    </w:p>
    <w:p w:rsidR="0085474D" w:rsidRPr="0085474D" w:rsidRDefault="0085474D" w:rsidP="0085474D">
      <w:pPr>
        <w:rPr>
          <w:rFonts w:ascii="Arial" w:eastAsia="Arial" w:hAnsi="Arial" w:cs="Arial"/>
          <w:color w:val="0000FF"/>
          <w:sz w:val="22"/>
          <w:szCs w:val="22"/>
          <w:shd w:val="clear" w:color="auto" w:fill="FFFFFF"/>
        </w:rPr>
      </w:pPr>
      <w:hyperlink r:id="rId236" w:history="1">
        <w:r w:rsidRPr="0085474D">
          <w:rPr>
            <w:rFonts w:ascii="Arial" w:eastAsia="Arial" w:hAnsi="Arial" w:cs="Arial"/>
            <w:color w:val="0000FF"/>
            <w:sz w:val="22"/>
            <w:szCs w:val="22"/>
            <w:u w:val="single"/>
            <w:shd w:val="clear" w:color="auto" w:fill="FFFFFF"/>
          </w:rPr>
          <w:t>https://tverlife.ru/regional/v-tverskoj-oblasti-projdjot-chempionat-i-pervenstvo-cfo-po-kikboksingu/</w:t>
        </w:r>
      </w:hyperlink>
    </w:p>
    <w:p w:rsidR="0085474D" w:rsidRPr="0085474D" w:rsidRDefault="0085474D" w:rsidP="0085474D">
      <w:pPr>
        <w:rPr>
          <w:rFonts w:ascii="Arial" w:eastAsia="Arial" w:hAnsi="Arial" w:cs="Arial"/>
          <w:color w:val="000000"/>
          <w:sz w:val="22"/>
          <w:szCs w:val="22"/>
          <w:u w:val="single"/>
          <w:shd w:val="clear" w:color="auto" w:fill="FFFFFF"/>
        </w:rPr>
      </w:pPr>
      <w:r w:rsidRPr="0085474D">
        <w:rPr>
          <w:rFonts w:ascii="Arial" w:eastAsia="Arial" w:hAnsi="Arial" w:cs="Arial"/>
          <w:color w:val="000000"/>
          <w:sz w:val="22"/>
          <w:szCs w:val="22"/>
          <w:u w:val="single"/>
          <w:shd w:val="clear" w:color="auto" w:fill="FFFFFF"/>
        </w:rPr>
        <w:t>Сообщения по событию:</w:t>
      </w:r>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37" w:history="1">
        <w:r w:rsidRPr="0085474D">
          <w:rPr>
            <w:rFonts w:ascii="Arial" w:eastAsia="Arial" w:hAnsi="Arial" w:cs="Arial"/>
            <w:color w:val="0000FF"/>
            <w:sz w:val="22"/>
            <w:szCs w:val="22"/>
            <w:u w:val="single"/>
            <w:shd w:val="clear" w:color="auto" w:fill="FFFFFF"/>
          </w:rPr>
          <w:t>Московский Комсомолец (tver.mk.ru), Тверь,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38" w:history="1">
        <w:r w:rsidRPr="0085474D">
          <w:rPr>
            <w:rFonts w:ascii="Arial" w:eastAsia="Arial" w:hAnsi="Arial" w:cs="Arial"/>
            <w:color w:val="0000FF"/>
            <w:sz w:val="22"/>
            <w:szCs w:val="22"/>
            <w:u w:val="single"/>
            <w:shd w:val="clear" w:color="auto" w:fill="FFFFFF"/>
          </w:rPr>
          <w:t>Бельская правда (бельскаяправда), Белый,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39" w:history="1">
        <w:r w:rsidRPr="0085474D">
          <w:rPr>
            <w:rFonts w:ascii="Arial" w:eastAsia="Arial" w:hAnsi="Arial" w:cs="Arial"/>
            <w:color w:val="0000FF"/>
            <w:sz w:val="22"/>
            <w:szCs w:val="22"/>
            <w:u w:val="single"/>
            <w:shd w:val="clear" w:color="auto" w:fill="FFFFFF"/>
          </w:rPr>
          <w:t>Молоковский край (молоковскийкрай), п. Молоково,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40" w:history="1">
        <w:r w:rsidRPr="0085474D">
          <w:rPr>
            <w:rFonts w:ascii="Arial" w:eastAsia="Arial" w:hAnsi="Arial" w:cs="Arial"/>
            <w:color w:val="0000FF"/>
            <w:sz w:val="22"/>
            <w:szCs w:val="22"/>
            <w:u w:val="single"/>
            <w:shd w:val="clear" w:color="auto" w:fill="FFFFFF"/>
          </w:rPr>
          <w:t>Ленинское знамя (leninskoeznamya.tverreg.ru), Тверь,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41" w:history="1">
        <w:r w:rsidRPr="0085474D">
          <w:rPr>
            <w:rFonts w:ascii="Arial" w:eastAsia="Arial" w:hAnsi="Arial" w:cs="Arial"/>
            <w:color w:val="0000FF"/>
            <w:sz w:val="22"/>
            <w:szCs w:val="22"/>
            <w:u w:val="single"/>
            <w:shd w:val="clear" w:color="auto" w:fill="FFFFFF"/>
          </w:rPr>
          <w:t>Наша жизнь (нашажизнь), Лихославль,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42" w:history="1">
        <w:r w:rsidRPr="0085474D">
          <w:rPr>
            <w:rFonts w:ascii="Arial" w:eastAsia="Arial" w:hAnsi="Arial" w:cs="Arial"/>
            <w:color w:val="0000FF"/>
            <w:sz w:val="22"/>
            <w:szCs w:val="22"/>
            <w:u w:val="single"/>
            <w:shd w:val="clear" w:color="auto" w:fill="FFFFFF"/>
          </w:rPr>
          <w:t>Вышневолоцкая правда (вышневолоцкаяправда), п.г.т. Жарковский,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43" w:history="1">
        <w:r w:rsidRPr="0085474D">
          <w:rPr>
            <w:rFonts w:ascii="Arial" w:eastAsia="Arial" w:hAnsi="Arial" w:cs="Arial"/>
            <w:color w:val="0000FF"/>
            <w:sz w:val="22"/>
            <w:szCs w:val="22"/>
            <w:u w:val="single"/>
            <w:shd w:val="clear" w:color="auto" w:fill="FFFFFF"/>
          </w:rPr>
          <w:t>Сандовские вести (сандовскиевести), п.г.т. Сандово,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44" w:history="1">
        <w:r w:rsidRPr="0085474D">
          <w:rPr>
            <w:rFonts w:ascii="Arial" w:eastAsia="Arial" w:hAnsi="Arial" w:cs="Arial"/>
            <w:color w:val="0000FF"/>
            <w:sz w:val="22"/>
            <w:szCs w:val="22"/>
            <w:u w:val="single"/>
            <w:shd w:val="clear" w:color="auto" w:fill="FFFFFF"/>
          </w:rPr>
          <w:t>Андреапольские вести (андреапольскиевести), Андреаполь,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45" w:history="1">
        <w:r w:rsidRPr="0085474D">
          <w:rPr>
            <w:rFonts w:ascii="Arial" w:eastAsia="Arial" w:hAnsi="Arial" w:cs="Arial"/>
            <w:color w:val="0000FF"/>
            <w:sz w:val="22"/>
            <w:szCs w:val="22"/>
            <w:u w:val="single"/>
            <w:shd w:val="clear" w:color="auto" w:fill="FFFFFF"/>
          </w:rPr>
          <w:t>Зубцовская жизнь (зубцовскаяжизнь), Зубцов,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46" w:history="1">
        <w:r w:rsidRPr="0085474D">
          <w:rPr>
            <w:rFonts w:ascii="Arial" w:eastAsia="Arial" w:hAnsi="Arial" w:cs="Arial"/>
            <w:color w:val="0000FF"/>
            <w:sz w:val="22"/>
            <w:szCs w:val="22"/>
            <w:u w:val="single"/>
            <w:shd w:val="clear" w:color="auto" w:fill="FFFFFF"/>
          </w:rPr>
          <w:t>Спировские известия (спировскиеизвестия), п. Спирово,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47" w:history="1">
        <w:r w:rsidRPr="0085474D">
          <w:rPr>
            <w:rFonts w:ascii="Arial" w:eastAsia="Arial" w:hAnsi="Arial" w:cs="Arial"/>
            <w:color w:val="0000FF"/>
            <w:sz w:val="22"/>
            <w:szCs w:val="22"/>
            <w:u w:val="single"/>
            <w:shd w:val="clear" w:color="auto" w:fill="FFFFFF"/>
          </w:rPr>
          <w:t>Вперед (вперед), Калязин,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48" w:history="1">
        <w:r w:rsidRPr="0085474D">
          <w:rPr>
            <w:rFonts w:ascii="Arial" w:eastAsia="Arial" w:hAnsi="Arial" w:cs="Arial"/>
            <w:color w:val="0000FF"/>
            <w:sz w:val="22"/>
            <w:szCs w:val="22"/>
            <w:u w:val="single"/>
            <w:shd w:val="clear" w:color="auto" w:fill="FFFFFF"/>
          </w:rPr>
          <w:t>Новая жизнь (новаяжизнь), Бологое,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49" w:history="1">
        <w:r w:rsidRPr="0085474D">
          <w:rPr>
            <w:rFonts w:ascii="Arial" w:eastAsia="Arial" w:hAnsi="Arial" w:cs="Arial"/>
            <w:color w:val="0000FF"/>
            <w:sz w:val="22"/>
            <w:szCs w:val="22"/>
            <w:u w:val="single"/>
            <w:shd w:val="clear" w:color="auto" w:fill="FFFFFF"/>
          </w:rPr>
          <w:t>Авангард (авангард), Западная Двина,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50" w:history="1">
        <w:r w:rsidRPr="0085474D">
          <w:rPr>
            <w:rFonts w:ascii="Arial" w:eastAsia="Arial" w:hAnsi="Arial" w:cs="Arial"/>
            <w:color w:val="0000FF"/>
            <w:sz w:val="22"/>
            <w:szCs w:val="22"/>
            <w:u w:val="single"/>
            <w:shd w:val="clear" w:color="auto" w:fill="FFFFFF"/>
          </w:rPr>
          <w:t>Коммунар (коммунар), п. Фирово,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51" w:history="1">
        <w:r w:rsidRPr="0085474D">
          <w:rPr>
            <w:rFonts w:ascii="Arial" w:eastAsia="Arial" w:hAnsi="Arial" w:cs="Arial"/>
            <w:color w:val="0000FF"/>
            <w:sz w:val="22"/>
            <w:szCs w:val="22"/>
            <w:u w:val="single"/>
            <w:shd w:val="clear" w:color="auto" w:fill="FFFFFF"/>
          </w:rPr>
          <w:t>Заря (konzarya.ru), Конаково,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52" w:history="1">
        <w:r w:rsidRPr="0085474D">
          <w:rPr>
            <w:rFonts w:ascii="Arial" w:eastAsia="Arial" w:hAnsi="Arial" w:cs="Arial"/>
            <w:color w:val="0000FF"/>
            <w:sz w:val="22"/>
            <w:szCs w:val="22"/>
            <w:u w:val="single"/>
            <w:shd w:val="clear" w:color="auto" w:fill="FFFFFF"/>
          </w:rPr>
          <w:t>Лесной вестник (леснойвестник), с. Лесное (Тверская обл.), 2 февраля 2022</w:t>
        </w:r>
      </w:hyperlink>
    </w:p>
    <w:p w:rsidR="0085474D" w:rsidRPr="0085474D" w:rsidRDefault="0085474D" w:rsidP="0085474D">
      <w:pPr>
        <w:numPr>
          <w:ilvl w:val="0"/>
          <w:numId w:val="10"/>
        </w:numPr>
        <w:ind w:left="0" w:firstLine="0"/>
        <w:rPr>
          <w:rFonts w:ascii="Arial" w:eastAsia="Arial" w:hAnsi="Arial" w:cs="Arial"/>
          <w:color w:val="0000FF"/>
          <w:sz w:val="22"/>
          <w:szCs w:val="22"/>
          <w:shd w:val="clear" w:color="auto" w:fill="FFFFFF"/>
        </w:rPr>
      </w:pPr>
      <w:hyperlink r:id="rId253" w:history="1">
        <w:r w:rsidRPr="0085474D">
          <w:rPr>
            <w:rFonts w:ascii="Arial" w:eastAsia="Arial" w:hAnsi="Arial" w:cs="Arial"/>
            <w:color w:val="0000FF"/>
            <w:sz w:val="22"/>
            <w:szCs w:val="22"/>
            <w:u w:val="single"/>
            <w:shd w:val="clear" w:color="auto" w:fill="FFFFFF"/>
          </w:rPr>
          <w:t>Жарковский вестник (жарковскийвестник), п.г.т. Жарковский, 2 февраля 2022</w:t>
        </w:r>
      </w:hyperlink>
    </w:p>
    <w:p w:rsidR="0085474D" w:rsidRPr="0085474D" w:rsidRDefault="0085474D" w:rsidP="0085474D">
      <w:pPr>
        <w:jc w:val="right"/>
        <w:rPr>
          <w:rFonts w:ascii="Arial" w:eastAsia="Arial" w:hAnsi="Arial" w:cs="Arial"/>
          <w:color w:val="0000FF"/>
          <w:sz w:val="22"/>
          <w:szCs w:val="22"/>
          <w:shd w:val="clear" w:color="auto" w:fill="FFFFFF"/>
        </w:rPr>
      </w:pPr>
      <w:hyperlink w:anchor="tabtxt_1575050_1907977173" w:history="1">
        <w:r w:rsidRPr="0085474D">
          <w:rPr>
            <w:rFonts w:ascii="Arial" w:eastAsia="Arial" w:hAnsi="Arial" w:cs="Arial"/>
            <w:color w:val="0000FF"/>
            <w:sz w:val="22"/>
            <w:szCs w:val="22"/>
            <w:u w:val="single"/>
            <w:shd w:val="clear" w:color="auto" w:fill="FFFFFF"/>
          </w:rPr>
          <w:t>К заголовкам сообщений</w:t>
        </w:r>
      </w:hyperlink>
    </w:p>
    <w:p w:rsidR="0085474D" w:rsidRPr="0085474D" w:rsidRDefault="0085474D" w:rsidP="0085474D">
      <w:pPr>
        <w:rPr>
          <w:rFonts w:ascii="Arial" w:eastAsia="Arial" w:hAnsi="Arial" w:cs="Arial"/>
          <w:color w:val="000000"/>
          <w:sz w:val="22"/>
          <w:szCs w:val="22"/>
        </w:rPr>
      </w:pPr>
    </w:p>
    <w:p w:rsidR="0085474D" w:rsidRPr="00893B32" w:rsidRDefault="0085474D" w:rsidP="002834EB">
      <w:pPr>
        <w:rPr>
          <w:rFonts w:ascii="Arial" w:eastAsia="Arial" w:hAnsi="Arial" w:cs="Arial"/>
          <w:color w:val="000000"/>
          <w:sz w:val="22"/>
          <w:szCs w:val="22"/>
        </w:rPr>
      </w:pPr>
    </w:p>
    <w:sectPr w:rsidR="0085474D" w:rsidRPr="00893B32" w:rsidSect="00FC7548">
      <w:headerReference w:type="default" r:id="rId254"/>
      <w:footerReference w:type="even" r:id="rId255"/>
      <w:footerReference w:type="default" r:id="rId256"/>
      <w:footerReference w:type="first" r:id="rId257"/>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915" w:rsidRDefault="00320915">
      <w:r>
        <w:separator/>
      </w:r>
    </w:p>
  </w:endnote>
  <w:endnote w:type="continuationSeparator" w:id="1">
    <w:p w:rsidR="00320915" w:rsidRDefault="003209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4D" w:rsidRPr="000A7F13" w:rsidRDefault="0085474D">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85474D" w:rsidRPr="000A7F13" w:rsidRDefault="0085474D">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85474D" w:rsidRPr="00B15CDA" w:rsidRDefault="0085474D" w:rsidP="00EB666B">
        <w:pPr>
          <w:pStyle w:val="affa"/>
          <w:jc w:val="right"/>
        </w:pPr>
        <w:fldSimple w:instr=" PAGE   \* MERGEFORMAT ">
          <w:r w:rsidR="00F14777">
            <w:rPr>
              <w:noProof/>
            </w:rPr>
            <w:t>11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4D" w:rsidRDefault="0085474D">
    <w:pPr>
      <w:pStyle w:val="affa"/>
      <w:jc w:val="right"/>
    </w:pPr>
  </w:p>
  <w:p w:rsidR="0085474D" w:rsidRPr="000B1295" w:rsidRDefault="0085474D">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915" w:rsidRDefault="00320915">
      <w:r>
        <w:separator/>
      </w:r>
    </w:p>
  </w:footnote>
  <w:footnote w:type="continuationSeparator" w:id="1">
    <w:p w:rsidR="00320915" w:rsidRDefault="003209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4D" w:rsidRDefault="0085474D"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0B728C3"/>
    <w:multiLevelType w:val="hybridMultilevel"/>
    <w:tmpl w:val="E8CEC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C192A24"/>
    <w:multiLevelType w:val="hybridMultilevel"/>
    <w:tmpl w:val="A82C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9BD6D2E"/>
    <w:multiLevelType w:val="hybridMultilevel"/>
    <w:tmpl w:val="86B09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1"/>
  </w:num>
  <w:num w:numId="13">
    <w:abstractNumId w:val="20"/>
  </w:num>
  <w:num w:numId="14">
    <w:abstractNumId w:val="24"/>
  </w:num>
  <w:num w:numId="15">
    <w:abstractNumId w:val="29"/>
  </w:num>
  <w:num w:numId="16">
    <w:abstractNumId w:val="10"/>
  </w:num>
  <w:num w:numId="17">
    <w:abstractNumId w:val="17"/>
  </w:num>
  <w:num w:numId="18">
    <w:abstractNumId w:val="22"/>
  </w:num>
  <w:num w:numId="19">
    <w:abstractNumId w:val="28"/>
  </w:num>
  <w:num w:numId="20">
    <w:abstractNumId w:val="21"/>
  </w:num>
  <w:num w:numId="21">
    <w:abstractNumId w:val="18"/>
  </w:num>
  <w:num w:numId="22">
    <w:abstractNumId w:val="33"/>
  </w:num>
  <w:num w:numId="23">
    <w:abstractNumId w:val="26"/>
  </w:num>
  <w:num w:numId="24">
    <w:abstractNumId w:val="30"/>
  </w:num>
  <w:num w:numId="25">
    <w:abstractNumId w:val="11"/>
  </w:num>
  <w:num w:numId="26">
    <w:abstractNumId w:val="12"/>
  </w:num>
  <w:num w:numId="27">
    <w:abstractNumId w:val="13"/>
  </w:num>
  <w:num w:numId="28">
    <w:abstractNumId w:val="14"/>
  </w:num>
  <w:num w:numId="29">
    <w:abstractNumId w:val="32"/>
  </w:num>
  <w:num w:numId="30">
    <w:abstractNumId w:val="15"/>
  </w:num>
  <w:num w:numId="31">
    <w:abstractNumId w:val="27"/>
  </w:num>
  <w:num w:numId="32">
    <w:abstractNumId w:val="16"/>
  </w:num>
  <w:num w:numId="33">
    <w:abstractNumId w:val="23"/>
  </w:num>
  <w:num w:numId="34">
    <w:abstractNumId w:val="1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62946"/>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D7FEF"/>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09D"/>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A5B"/>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1B2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2528"/>
    <w:rsid w:val="0028326B"/>
    <w:rsid w:val="002834EB"/>
    <w:rsid w:val="00283578"/>
    <w:rsid w:val="002835A3"/>
    <w:rsid w:val="00283A56"/>
    <w:rsid w:val="00284044"/>
    <w:rsid w:val="00284306"/>
    <w:rsid w:val="002843C4"/>
    <w:rsid w:val="002846F3"/>
    <w:rsid w:val="00284834"/>
    <w:rsid w:val="00285047"/>
    <w:rsid w:val="00285142"/>
    <w:rsid w:val="0028535A"/>
    <w:rsid w:val="00285659"/>
    <w:rsid w:val="0028635E"/>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653"/>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915"/>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27"/>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6F"/>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0A0B"/>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602"/>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6A"/>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039"/>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564"/>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01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AD2"/>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828"/>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A8"/>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474D"/>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3B32"/>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73"/>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9A6"/>
    <w:rsid w:val="00940F7B"/>
    <w:rsid w:val="00941201"/>
    <w:rsid w:val="0094229F"/>
    <w:rsid w:val="009425BE"/>
    <w:rsid w:val="009425E0"/>
    <w:rsid w:val="00942B18"/>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3BBF"/>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5F41"/>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A9"/>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187"/>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107"/>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547"/>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338"/>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5E0"/>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777"/>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B27"/>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8E5"/>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572039"/>
  </w:style>
  <w:style w:type="numbering" w:customStyle="1" w:styleId="96">
    <w:name w:val="Нет списка96"/>
    <w:next w:val="a2"/>
    <w:uiPriority w:val="99"/>
    <w:semiHidden/>
    <w:unhideWhenUsed/>
    <w:rsid w:val="00F56B27"/>
  </w:style>
  <w:style w:type="numbering" w:customStyle="1" w:styleId="97">
    <w:name w:val="Нет списка97"/>
    <w:next w:val="a2"/>
    <w:uiPriority w:val="99"/>
    <w:semiHidden/>
    <w:unhideWhenUsed/>
    <w:rsid w:val="00893B32"/>
  </w:style>
  <w:style w:type="numbering" w:customStyle="1" w:styleId="98">
    <w:name w:val="Нет списка98"/>
    <w:next w:val="a2"/>
    <w:uiPriority w:val="99"/>
    <w:semiHidden/>
    <w:unhideWhenUsed/>
    <w:rsid w:val="0085474D"/>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23019251">
      <w:bodyDiv w:val="1"/>
      <w:marLeft w:val="0"/>
      <w:marRight w:val="0"/>
      <w:marTop w:val="0"/>
      <w:marBottom w:val="0"/>
      <w:divBdr>
        <w:top w:val="none" w:sz="0" w:space="0" w:color="auto"/>
        <w:left w:val="none" w:sz="0" w:space="0" w:color="auto"/>
        <w:bottom w:val="none" w:sz="0" w:space="0" w:color="auto"/>
        <w:right w:val="none" w:sz="0" w:space="0" w:color="auto"/>
      </w:divBdr>
      <w:divsChild>
        <w:div w:id="96023497">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5226976">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verigrad.ru/publication/v-tverskoj-oblasti-geroj-soctruda-valentina-polujektov-otmechaet-90-letnij-jubilej/" TargetMode="External"/><Relationship Id="rId21" Type="http://schemas.openxmlformats.org/officeDocument/2006/relationships/hyperlink" Target="https://&#1073;&#1077;&#1083;&#1100;&#1089;&#1082;&#1072;&#1103;&#1087;&#1088;&#1072;&#1074;&#1076;&#1072;.&#1090;&#1074;&#1077;&#1088;&#1089;&#1082;&#1072;&#1103;&#1086;&#1073;&#1083;&#1072;&#1089;&#1090;&#1100;.&#1088;&#1092;/news/novosti-regiona/v-munitsipalitetakh-tverskoy-oblasti-v-2022-godu-poyavyatsya-novye-obekty-dlya-zanyatiy-sportom/" TargetMode="External"/><Relationship Id="rId42" Type="http://schemas.openxmlformats.org/officeDocument/2006/relationships/hyperlink" Target="https://xn--b1aaibidbbdn6bkolfhr9u.xn--80aaccp4ajwpkgbl4lpb.xn--p1ai/news/novosti-regiona/v-munitsipalitetakh-tverskoy-oblasti-v-2022-godu-poyavyatsya-novye-obekty-dlya-zanyatiy-sportom/" TargetMode="External"/><Relationship Id="rId63" Type="http://schemas.openxmlformats.org/officeDocument/2006/relationships/hyperlink" Target="https://xn--80atgafdsv.xn--80aaccp4ajwpkgbl4lpb.xn--p1ai/news/novosti-regiona/v-tverskoy-oblasti-v-2022-godu-po-natsionalnomu-proektu-ekologiya-prodolzhitsya-zakupka-oborudovaniya/" TargetMode="External"/><Relationship Id="rId84" Type="http://schemas.openxmlformats.org/officeDocument/2006/relationships/hyperlink" Target="https://r-zemlya.ru/guberniya/igor-rudenya-pozdravil-veteranov-tverskoj-oblasti-uchastnikov-stalingradskoj-bitvy-s-79-j-godovshhinoj-razgroma-fashistov-pod-stalingradom.html" TargetMode="External"/><Relationship Id="rId138" Type="http://schemas.openxmlformats.org/officeDocument/2006/relationships/hyperlink" Target="https://xn--b1aaibidbbdn6bkolfhr9u.xn--80aaccp4ajwpkgbl4lpb.xn--p1ai/news/novosti-regiona/gubernator-igor-rudenya-pozdravil-s-yubileem-zhitelnitsu-verkhnevolzhya-geroya-sotsialisticheskogo-t/" TargetMode="External"/><Relationship Id="rId159" Type="http://schemas.openxmlformats.org/officeDocument/2006/relationships/hyperlink" Target="https://tverigrad.ru/publication/bolee-647-tysjach-zhitelej-tverskoj-oblasti-vakcinirovalis-protiv-koronavirusa/" TargetMode="External"/><Relationship Id="rId170" Type="http://schemas.openxmlformats.org/officeDocument/2006/relationships/hyperlink" Target="https://&#1073;&#1077;&#1083;&#1100;&#1089;&#1082;&#1072;&#1103;&#1087;&#1088;&#1072;&#1074;&#1076;&#1072;.&#1090;&#1074;&#1077;&#1088;&#1089;&#1082;&#1072;&#1103;&#1086;&#1073;&#1083;&#1072;&#1089;&#1090;&#1100;.&#1088;&#1092;/news/novosti-regiona/bolee-647-tysyach-zhiteley-tverskoy-oblasti-vaktsinirovalis-protiv-koronavirusa/" TargetMode="External"/><Relationship Id="rId191" Type="http://schemas.openxmlformats.org/officeDocument/2006/relationships/hyperlink" Target="http://udomelskaya-gazeta.ru/news/media/2022/2/2/12-fevralya-v-tveri-projdet-regionalnyij-etap-gonki-lyizhnya-rossii-2022/" TargetMode="External"/><Relationship Id="rId205" Type="http://schemas.openxmlformats.org/officeDocument/2006/relationships/hyperlink" Target="https://xn--80aaaggh4d0a.xn--80aaccp4ajwpkgbl4lpb.xn--p1ai/news/novosti-regiona/12-fevralya-v-tveri-proydet-regionalnyy-etap-gonki-lyzhnya-rossii-2022/" TargetMode="External"/><Relationship Id="rId226" Type="http://schemas.openxmlformats.org/officeDocument/2006/relationships/hyperlink" Target="https://xn--b1aeca2ch.xn--80aaccp4ajwpkgbl4lpb.xn--p1ai/news/novosti-regiona/khudozhniki-narisovali-rzhevskiy-memorial-sovetskomu-soldatu-v-tverskoy-oblasti/" TargetMode="External"/><Relationship Id="rId247" Type="http://schemas.openxmlformats.org/officeDocument/2006/relationships/hyperlink" Target="https://xn--b1aeca2ch.xn--80aaccp4ajwpkgbl4lpb.xn--p1ai/news/novosti-regiona/tverskaya-oblast-primet-chempionat-i-pervenstv1o-tsfo-po-kikboksingu/" TargetMode="External"/><Relationship Id="rId107" Type="http://schemas.openxmlformats.org/officeDocument/2006/relationships/hyperlink" Target="https://xn--80aaggfbbvdpkuqnmvfs6p.xn--80aaccp4ajwpkgbl4lpb.xn--p1ai/news/novosti-regiona/igor-rudenya-pozdravil-veter1anov-tverskoy-oblasti-uchastnikov-stalingradskoy-bitvy-s-79-y-godovshchi/" TargetMode="External"/><Relationship Id="rId11" Type="http://schemas.openxmlformats.org/officeDocument/2006/relationships/chart" Target="charts/chart3.xml"/><Relationship Id="rId32" Type="http://schemas.openxmlformats.org/officeDocument/2006/relationships/hyperlink" Target="https://&#1085;&#1072;&#1096;&#1072;&#1078;&#1080;&#1079;&#1085;&#1100;.&#1090;&#1074;&#1077;&#1088;&#1089;&#1082;&#1072;&#1103;&#1086;&#1073;&#1083;&#1072;&#1089;&#1090;&#1100;.&#1088;&#1092;/news/novosti-regiona/v-munitsipalitetakh-tverskoy-oblasti-v-2022-godu-poyavyatsya-novye-obekty-dlya-zanyatiy-sportom/" TargetMode="External"/><Relationship Id="rId53" Type="http://schemas.openxmlformats.org/officeDocument/2006/relationships/hyperlink" Target="https://&#1073;&#1077;&#1083;&#1100;&#1089;&#1082;&#1072;&#1103;&#1087;&#1088;&#1072;&#1074;&#1076;&#1072;.&#1090;&#1074;&#1077;&#1088;&#1089;&#1082;&#1072;&#1103;&#1086;&#1073;&#1083;&#1072;&#1089;&#1090;&#1100;.&#1088;&#1092;/news/novosti-regiona/v-tverskoy-oblasti-v-2022-godu-po-natsionalnomu-proektu-ekologiya-prodolzhitsya-zakupka-oborudovaniya/" TargetMode="External"/><Relationship Id="rId74" Type="http://schemas.openxmlformats.org/officeDocument/2006/relationships/hyperlink" Target="https://vedtver.ru/news/society/v-tverskoj-oblasti-v-2022-godu-zakupjat-novuju-tehniku-i-oborudovanie-dlja-borby-s-lesnymi-pozharami/" TargetMode="External"/><Relationship Id="rId128" Type="http://schemas.openxmlformats.org/officeDocument/2006/relationships/hyperlink" Target="https://leninskoeznamya.tverreg.ru/news/novosti-regiona/gubernator-igor-rudenya-pozdravil-s-yubileem-zhitelnitsu-verkhnevolzhya-geroya-sotsialisticheskogo-t/" TargetMode="External"/><Relationship Id="rId149" Type="http://schemas.openxmlformats.org/officeDocument/2006/relationships/hyperlink" Target="https://tverlife.ru/lenta/transport-dobryh-del-voditeli-tverskoj-oblasti-gotovy-pomoch-ljubym-passazhiram/" TargetMode="External"/><Relationship Id="rId5" Type="http://schemas.openxmlformats.org/officeDocument/2006/relationships/webSettings" Target="webSettings.xml"/><Relationship Id="rId95" Type="http://schemas.openxmlformats.org/officeDocument/2006/relationships/hyperlink" Target="https://xn--80abdrbegn5ad8au4b7fub.xn--80aaccp4ajwpkgbl4lpb.xn--p1ai/news/novosti-regiona/igor-rudenya-pozdravil-veteranov-tverskoy-oblasti-uchastnikov-stalingradskoy-bitvy-s-79-y-godovshchi/" TargetMode="External"/><Relationship Id="rId160" Type="http://schemas.openxmlformats.org/officeDocument/2006/relationships/hyperlink" Target="https://vot69.ru/bolee-657-tysjach-zhitelej-tverskoj-oblasti-privilos-ot-koronavirusa.html" TargetMode="External"/><Relationship Id="rId181" Type="http://schemas.openxmlformats.org/officeDocument/2006/relationships/hyperlink" Target="https://xn--80aeambocfgbf8ag0asfr.xn--80aaccp4ajwpkgbl4lpb.xn--p1ai/news/novosti-regiona/bolee-647-tysyach-zhiteley-tverskoy-oblasti-vaktsinirovalis-protiv-koronavirusa/" TargetMode="External"/><Relationship Id="rId216" Type="http://schemas.openxmlformats.org/officeDocument/2006/relationships/hyperlink" Target="https://glavny.tv/last-news/tver/tverskie-zhivopistsy-proveli-plener-u-rzhevskogo-memoriala-sovetskomu-soldatu/" TargetMode="External"/><Relationship Id="rId237" Type="http://schemas.openxmlformats.org/officeDocument/2006/relationships/hyperlink" Target="https://tver.mk.ru/sport/2022/02/02/mezhregionalnye-sorevnovaniya-po-kikboksingu-proydut-v-tveri.html" TargetMode="External"/><Relationship Id="rId258" Type="http://schemas.openxmlformats.org/officeDocument/2006/relationships/fontTable" Target="fontTable.xml"/><Relationship Id="rId22" Type="http://schemas.openxmlformats.org/officeDocument/2006/relationships/hyperlink" Target="http://nvestnik.ru/2022/02/&#1074;-&#1084;&#1091;&#1085;&#1080;&#1094;&#1080;&#1087;&#1072;&#1083;&#1080;&#1090;&#1077;&#1090;&#1072;&#1093;-&#1090;&#1074;&#1077;&#1088;&#1089;&#1082;&#1086;&#1081;-&#1086;&#1073;&#1083;&#1072;&#1089;&#1090;&#1080;-&#1074;-202/" TargetMode="External"/><Relationship Id="rId43" Type="http://schemas.openxmlformats.org/officeDocument/2006/relationships/hyperlink" Target="http://udomelskaya-gazeta.ru/news/media/2022/2/2/v-2022-godu-dlya-detskih-sportivnyih-shkol-tverskoj-oblasti-za-schyot-sredstv-regiona-zakupyat/" TargetMode="External"/><Relationship Id="rId64" Type="http://schemas.openxmlformats.org/officeDocument/2006/relationships/hyperlink" Target="https://xn--b1aeca2ch.xn--80aaccp4ajwpkgbl4lpb.xn--p1ai/news/novosti-regiona/v-tverskoy-oblasti-v-2022-godu-po-natsionalnomu-proektu-ekologiya-prodolzhitsya-zakupka-oborudovaniya/" TargetMode="External"/><Relationship Id="rId118" Type="http://schemas.openxmlformats.org/officeDocument/2006/relationships/hyperlink" Target="https://xn-----6kcalbbrfn0iijf7msb.xn--p1ai/news/obshchestvo/v-tverskoy-oblasti-geroy-sotsialisticheskogo-truda-prazdnuet-90-letie/" TargetMode="External"/><Relationship Id="rId139" Type="http://schemas.openxmlformats.org/officeDocument/2006/relationships/hyperlink" Target="https://toptver.ru/lenta/v-tverskoj-oblasti-otmechaet-jubilej-geroj-socialisticheskogo-truda-valentina-polujektova/" TargetMode="External"/><Relationship Id="rId85" Type="http://schemas.openxmlformats.org/officeDocument/2006/relationships/hyperlink" Target="https://vot69.ru/tverskih-veteranov-stalingradskoj-bitvy-pozdravili-s-godovshhinoj.html" TargetMode="External"/><Relationship Id="rId150" Type="http://schemas.openxmlformats.org/officeDocument/2006/relationships/hyperlink" Target="https://vedtver.ru/news/opinions/kolumnist-forbes-jurij-lobunov-konsolidacija-dorozhnyh-aktivov-kazhetsja-razumnym-resheniem/" TargetMode="External"/><Relationship Id="rId171" Type="http://schemas.openxmlformats.org/officeDocument/2006/relationships/hyperlink" Target="http://konzarya.ru/node/19166" TargetMode="External"/><Relationship Id="rId192" Type="http://schemas.openxmlformats.org/officeDocument/2006/relationships/hyperlink" Target="https://glavny.tv/last-news/tver/etap-gonki-lyzhnya-rossii-2022-startuet-v-tveri-12-fevralya/" TargetMode="External"/><Relationship Id="rId206" Type="http://schemas.openxmlformats.org/officeDocument/2006/relationships/hyperlink" Target="https://leninskoeznamya.tverreg.ru/news/novosti-regiona/12-fevralya-v-tveri-proydet-regionalnyy-etap-gonki-lyzhnya-rossii-2022/" TargetMode="External"/><Relationship Id="rId227" Type="http://schemas.openxmlformats.org/officeDocument/2006/relationships/hyperlink" Target="https://xn--b1aaibidbbdn6bkolfhr9u.xn--80aaccp4ajwpkgbl4lpb.xn--p1ai/news/novosti-regiona/khudozhniki-narisovali-rzhevskiy-memorial-sovetskomu-soldatu-v-tverskoy-oblasti/" TargetMode="External"/><Relationship Id="rId248" Type="http://schemas.openxmlformats.org/officeDocument/2006/relationships/hyperlink" Target="https://xn--80adnee0afc6kza.xn--80aaccp4ajwpkgbl4lpb.xn--p1ai/news/novosti-regiona/tverskaya-oblast-primet-chempionat-i-pervenstv1o-tsfo-po-kikboksingu/" TargetMode="External"/><Relationship Id="rId12" Type="http://schemas.openxmlformats.org/officeDocument/2006/relationships/hyperlink" Target="https://ria.ru/20220202/sportobekty-1770691601.html" TargetMode="External"/><Relationship Id="rId33" Type="http://schemas.openxmlformats.org/officeDocument/2006/relationships/hyperlink" Target="https://xn--b1afbmcjbrdg5afn.xn--80aaccp4ajwpkgbl4lpb.xn--p1ai/news/novosti-regiona/v-munitsipalitetakh-tverskoy-oblasti-v-2022-godu-poyavyatsya-novye-obekty-dlya-zanyatiy-sportom/" TargetMode="External"/><Relationship Id="rId108" Type="http://schemas.openxmlformats.org/officeDocument/2006/relationships/hyperlink" Target="https://xn--80aaafacod0cjtobqp6g1a7c4e.xn--80aaccp4ajwpkgbl4lpb.xn--p1ai/news/novosti-regiona/igor-rudenya-pozdravil-veter1anov-tverskoy-oblasti-uchastnikov-stalingradskoy-bitvy-s-79-y-godovshchi/" TargetMode="External"/><Relationship Id="rId129" Type="http://schemas.openxmlformats.org/officeDocument/2006/relationships/hyperlink" Target="https://xn--80aeambocfgbf8ag0asfr.xn--80aaccp4ajwpkgbl4lpb.xn--p1ai/news/novosti-regiona/gubernator-igor-rudenya-pozdravil-s-yubileem-zhitelnitsu-verkhnevolzhya-geroya-sotsialisticheskogo-t/" TargetMode="External"/><Relationship Id="rId54" Type="http://schemas.openxmlformats.org/officeDocument/2006/relationships/hyperlink" Target="https://www.afanasy.biz/news/economy/188201" TargetMode="External"/><Relationship Id="rId75" Type="http://schemas.openxmlformats.org/officeDocument/2006/relationships/hyperlink" Target="https://tverlife.ru/regional/tverskaja-oblast-prodolzhit-zakupku-lesopozharnoj-tehniki-po-nacproektu-jekologija/" TargetMode="External"/><Relationship Id="rId96" Type="http://schemas.openxmlformats.org/officeDocument/2006/relationships/hyperlink" Target="https://xn--80aeaggbsdn1am6affp.xn--80aaccp4ajwpkgbl4lpb.xn--p1ai/news/novosti-regiona/igor-rudenya-pozdravil-veteranov-tverskoy-oblasti-uchastnikov-stalingradskoy-bitvy-s-79-y-godovshchi/" TargetMode="External"/><Relationship Id="rId140" Type="http://schemas.openxmlformats.org/officeDocument/2006/relationships/hyperlink" Target="https://xn--80aaaggh4d0a.xn--80aaccp4ajwpkgbl4lpb.xn--p1ai/news/novosti-regiona/gubernator-igor-rudenya-pozdravil-s-yubileem-zhitelnitsu-verkhnevolzhya-geroya-sotsialisticheskogo-t/" TargetMode="External"/><Relationship Id="rId161" Type="http://schemas.openxmlformats.org/officeDocument/2006/relationships/hyperlink" Target="http://udomelskaya-gazeta.ru/news/media/2022/2/2/bolee-647-tyisyach-zhitelej-tverskoj-oblasti-vaktsinirovalis-protiv-koronavirusa/" TargetMode="External"/><Relationship Id="rId182" Type="http://schemas.openxmlformats.org/officeDocument/2006/relationships/hyperlink" Target="https://xn--b1afbmcjbrdg5afn.xn--80aaccp4ajwpkgbl4lpb.xn--p1ai/news/novosti-regiona/bolee-647-tysyach-zhiteley-tverskoy-oblasti-vaktsinirovalis-protiv-koronavirusa/" TargetMode="External"/><Relationship Id="rId217" Type="http://schemas.openxmlformats.org/officeDocument/2006/relationships/hyperlink" Target="http://udomelskaya-gazeta.ru/news/media/2022/2/2/hudozhniki-narisovali-rzhevskij-memorial-sovetskomu-soldatu-v-tverskoj-oblasti-hudozhniki-tverskoj/"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xn--b1afbmcjbrdg5afn.xn--80aaccp4ajwpkgbl4lpb.xn--p1ai/news/novosti-regiona/12-fevralya-v-tveri-proydet-regionalnyy-etap-gonki-lyzhnya-rossii-2022/" TargetMode="External"/><Relationship Id="rId233" Type="http://schemas.openxmlformats.org/officeDocument/2006/relationships/hyperlink" Target="http://kuvznama.ru/hudozhniki-narisovali-rzhevskij-memorial-sovetskomu-soldatu-v-tverskoj-oblasti.html" TargetMode="External"/><Relationship Id="rId238" Type="http://schemas.openxmlformats.org/officeDocument/2006/relationships/hyperlink" Target="https://&#1073;&#1077;&#1083;&#1100;&#1089;&#1082;&#1072;&#1103;&#1087;&#1088;&#1072;&#1074;&#1076;&#1072;.&#1090;&#1074;&#1077;&#1088;&#1089;&#1082;&#1072;&#1103;&#1086;&#1073;&#1083;&#1072;&#1089;&#1090;&#1100;.&#1088;&#1092;/news/novosti-regiona/tverskaya-oblast-primet-chempionat-i-pervenstv1o-tsfo-po-kikboksingu/" TargetMode="External"/><Relationship Id="rId254" Type="http://schemas.openxmlformats.org/officeDocument/2006/relationships/header" Target="header1.xml"/><Relationship Id="rId259" Type="http://schemas.openxmlformats.org/officeDocument/2006/relationships/theme" Target="theme/theme1.xml"/><Relationship Id="rId23" Type="http://schemas.openxmlformats.org/officeDocument/2006/relationships/hyperlink" Target="https://www.tver.kp.ru/online/news/4614018/" TargetMode="External"/><Relationship Id="rId28" Type="http://schemas.openxmlformats.org/officeDocument/2006/relationships/hyperlink" Target="https://www.dnioz.ru/v-munitsipalitetah-tverskoy-oblasti-v-2022-godu-poyavyatsya-novye-obekty-dlya-zanyatiy-sportom/" TargetMode="External"/><Relationship Id="rId49" Type="http://schemas.openxmlformats.org/officeDocument/2006/relationships/hyperlink" Target="https://tvtver.ru/news/v-tverskoj-oblasti-zakupyat-spetstehniki-dlya-ohrany-lesov-ot-pozharov/" TargetMode="External"/><Relationship Id="rId114" Type="http://schemas.openxmlformats.org/officeDocument/2006/relationships/hyperlink" Target="https://tverlife.ru/regional/igor-rudenja-pozdravil-veteranov-tverskoj-oblasti-s-79-j-godovshhinoj-razgroma-fashistov-pod-stalingradom/" TargetMode="External"/><Relationship Id="rId119" Type="http://schemas.openxmlformats.org/officeDocument/2006/relationships/hyperlink" Target="https://tver.mk.ru/social/2022/02/02/geroy-socialisticheskogo-truda-iz-tverskoy-oblasti-prazdnuet-90letniy-yubiley.html" TargetMode="External"/><Relationship Id="rId44" Type="http://schemas.openxmlformats.org/officeDocument/2006/relationships/hyperlink" Target="https://leninskoeznamya.tverreg.ru/news/novosti-regiona/v-munitsipalitetakh-tverskoy-oblasti-v-2022-godu-poyavyatsya-novye-obekty-dlya-zanyatiy-sportom/" TargetMode="External"/><Relationship Id="rId60" Type="http://schemas.openxmlformats.org/officeDocument/2006/relationships/hyperlink" Target="https://xn--80abdrbegn5ad8au4b7fub.xn--80aaccp4ajwpkgbl4lpb.xn--p1ai/news/novosti-regiona/v-tverskoy-oblasti-v-2022-godu-po-natsionalnomu-proektu-ekologiya-prodolzhitsya-zakupka-oborudovaniya/" TargetMode="External"/><Relationship Id="rId65" Type="http://schemas.openxmlformats.org/officeDocument/2006/relationships/hyperlink" Target="https://xn--80aaaggh4d0a.xn--80aaccp4ajwpkgbl4lpb.xn--p1ai/news/novosti-regiona/v-tverskoy-oblasti-v-2022-godu-po-natsionalnomu-proektu-ekologiya-prodolzhitsya-zakupka-oborudovaniya/" TargetMode="External"/><Relationship Id="rId81" Type="http://schemas.openxmlformats.org/officeDocument/2006/relationships/hyperlink" Target="https://tverigrad.ru/publication/gubernator-pozdravil-veteranov-tverskoj-oblasti-uchastnikov-stalingradskoj-bitvy/" TargetMode="External"/><Relationship Id="rId86" Type="http://schemas.openxmlformats.org/officeDocument/2006/relationships/hyperlink" Target="https://&#1073;&#1077;&#1083;&#1100;&#1089;&#1082;&#1072;&#1103;&#1087;&#1088;&#1072;&#1074;&#1076;&#1072;.&#1090;&#1074;&#1077;&#1088;&#1089;&#1082;&#1072;&#1103;&#1086;&#1073;&#1083;&#1072;&#1089;&#1090;&#1100;.&#1088;&#1092;/news/novosti-regiona/igor-rudenya-pozdravil-veteranov-tverskoy-oblasti-uchastnikov-stalingradskoy-bitvy-s-79-y-godovshchi/" TargetMode="External"/><Relationship Id="rId130" Type="http://schemas.openxmlformats.org/officeDocument/2006/relationships/hyperlink" Target="https://xn--b1afbmcjbrdg5afn.xn--80aaccp4ajwpkgbl4lpb.xn--p1ai/news/novosti-regiona/gubernator-igor-rudenya-pozdravil-s-yubileem-zhitelnitsu-verkhnevolzhya-geroya-sotsialisticheskogo-t/" TargetMode="External"/><Relationship Id="rId135" Type="http://schemas.openxmlformats.org/officeDocument/2006/relationships/hyperlink" Target="https://xn--b1aeca2ch.xn--80aaccp4ajwpkgbl4lpb.xn--p1ai/news/novosti-regiona/gubernator-igor-rudenya-pozdravil-s-yubileem-zhitelnitsu-verkhnevolzhya-geroya-sotsialisticheskogo-t/" TargetMode="External"/><Relationship Id="rId151" Type="http://schemas.openxmlformats.org/officeDocument/2006/relationships/hyperlink" Target="https://toptver.ru/lenta/kolumnist-forbes-jurij-lobunov-konsolidacija-dorozhnyh-aktivov-kazhetsja-razumnym-resheniem/" TargetMode="External"/><Relationship Id="rId156" Type="http://schemas.openxmlformats.org/officeDocument/2006/relationships/hyperlink" Target="https://toptver.ru/lenta/david-mamagulashvili-konsolidacija-dorozhnyh-aktivov-vazhnyj-shag-regionalnoj-vlasti/" TargetMode="External"/><Relationship Id="rId177" Type="http://schemas.openxmlformats.org/officeDocument/2006/relationships/hyperlink" Target="https://xn--b1aaibidbbdn6bkolfhr9u.xn--80aaccp4ajwpkgbl4lpb.xn--p1ai/news/novosti-regiona/bolee-647-tysyach-zhiteley-tverskoy-oblasti-vaktsinirovalis-protiv-koronavirusa/" TargetMode="External"/><Relationship Id="rId198" Type="http://schemas.openxmlformats.org/officeDocument/2006/relationships/hyperlink" Target="https://&#1085;&#1072;&#1096;&#1072;&#1078;&#1080;&#1079;&#1085;&#1100;.&#1090;&#1074;&#1077;&#1088;&#1089;&#1082;&#1072;&#1103;&#1086;&#1073;&#1083;&#1072;&#1089;&#1090;&#1100;.&#1088;&#1092;/news/novosti-regiona/12-fevralya-v-tveri-proydet-regionalnyy-etap-gonki-lyzhnya-rossii-2022/" TargetMode="External"/><Relationship Id="rId172" Type="http://schemas.openxmlformats.org/officeDocument/2006/relationships/hyperlink" Target="https://leninskoeznamya.tverreg.ru/news/novosti-regiona/bolee-647-tysyach-zhiteley-tverskoy-oblasti-vaktsinirovalis-protiv-koronavirusa/" TargetMode="External"/><Relationship Id="rId193" Type="http://schemas.openxmlformats.org/officeDocument/2006/relationships/hyperlink" Target="http://kuvznama.ru/12-fevralja-v-tveri-projdet-regionalnyj-jetap-gonki-lyzhnja-rossii-2022.html" TargetMode="External"/><Relationship Id="rId202" Type="http://schemas.openxmlformats.org/officeDocument/2006/relationships/hyperlink" Target="https://tverlife.ru/sport/v-tveri-projdet-regionalnyj-jetap-gonki-lyzhnja-rossii-2022/" TargetMode="External"/><Relationship Id="rId207" Type="http://schemas.openxmlformats.org/officeDocument/2006/relationships/hyperlink" Target="https://xn--80aaafacod0cjtobqp6g1a7c4e.xn--80aaccp4ajwpkgbl4lpb.xn--p1ai/news/novosti-regiona/12-fevralya-v-tveri-proydet-regionalnyy-etap-gonki-lyzhnya-rossii-2022/" TargetMode="External"/><Relationship Id="rId223" Type="http://schemas.openxmlformats.org/officeDocument/2006/relationships/hyperlink" Target="https://leninskoeznamya.tverreg.ru/news/novosti-regiona/khudozhniki-narisovali-rzhevskiy-memorial-sovetskomu-soldatu-v-tverskoy-oblasti/" TargetMode="External"/><Relationship Id="rId228" Type="http://schemas.openxmlformats.org/officeDocument/2006/relationships/hyperlink" Target="https://xn--80aaaggh4d0a.xn--80aaccp4ajwpkgbl4lpb.xn--p1ai/news/novosti-regiona/khudozhniki-narisovali-rzhevskiy-memorial-sovetskomu-soldatu-v-tverskoy-oblasti/" TargetMode="External"/><Relationship Id="rId244" Type="http://schemas.openxmlformats.org/officeDocument/2006/relationships/hyperlink" Target="https://xn--80aaggfbbvdpkuqnmvfs6p.xn--80aaccp4ajwpkgbl4lpb.xn--p1ai/news/novosti-regiona/tverskaya-oblast-primet-chempionat-i-pervenstv1o-tsfo-po-kikboksingu/" TargetMode="External"/><Relationship Id="rId249" Type="http://schemas.openxmlformats.org/officeDocument/2006/relationships/hyperlink" Target="https://xn--80aaaggh4d0a.xn--80aaccp4ajwpkgbl4lpb.xn--p1ai/news/novosti-regiona/tverskaya-oblast-primet-chempionat-i-pervenstv1o-tsfo-po-kikboksingu/" TargetMode="External"/><Relationship Id="rId13" Type="http://schemas.openxmlformats.org/officeDocument/2006/relationships/hyperlink" Target="https://regnum.ru/news/3495179.html" TargetMode="External"/><Relationship Id="rId18" Type="http://schemas.openxmlformats.org/officeDocument/2006/relationships/hyperlink" Target="https://vot69.ru/v-tverskoj-oblasti-rasshirjat-vozmozhnosti-dlja-zanjatij-sportom.html" TargetMode="External"/><Relationship Id="rId39" Type="http://schemas.openxmlformats.org/officeDocument/2006/relationships/hyperlink" Target="https://xn--80adnee0afc6kza.xn--80aaccp4ajwpkgbl4lpb.xn--p1ai/news/novosti-regiona/v-munitsipalitetakh-tverskoy-oblasti-v-2022-godu-poyavyatsya-novye-obekty-dlya-zanyatiy-sportom/" TargetMode="External"/><Relationship Id="rId109" Type="http://schemas.openxmlformats.org/officeDocument/2006/relationships/hyperlink" Target="https://xn--b1afbmcjbrdg5afn.xn--80aaccp4ajwpkgbl4lpb.xn--p1ai/news/novosti-regiona/igor-rudenya-pozdravil-veteranov-tverskoy-oblasti-uchastnikov-stalingradskoy-bitvy-s-79-y-godovshchi/" TargetMode="External"/><Relationship Id="rId34" Type="http://schemas.openxmlformats.org/officeDocument/2006/relationships/hyperlink" Target="https://xn--80aeambocfgbf8ag0asfr.xn--80aaccp4ajwpkgbl4lpb.xn--p1ai/news/novosti-regiona/v-munitsipalitetakh-tverskoy-oblasti-v-2022-godu-poyavyatsya-novye-obekty-dlya-zanyatiy-sportom/" TargetMode="External"/><Relationship Id="rId50" Type="http://schemas.openxmlformats.org/officeDocument/2006/relationships/hyperlink" Target="http://tver-online.ru/news/6506.html" TargetMode="External"/><Relationship Id="rId55" Type="http://schemas.openxmlformats.org/officeDocument/2006/relationships/hyperlink" Target="https://tver.aif.ru/society/nature/novoe_oborudovanie_dlya_ohrany_lesov_ot_pozharov_zakupyat_v_tverskoy_oblasti" TargetMode="External"/><Relationship Id="rId76" Type="http://schemas.openxmlformats.org/officeDocument/2006/relationships/hyperlink" Target="http://konzarya.ru/node/19163" TargetMode="External"/><Relationship Id="rId97" Type="http://schemas.openxmlformats.org/officeDocument/2006/relationships/hyperlink" Target="https://leninskoeznamya.tverreg.ru/news/novosti-regiona/igor-rudenya-pozdravil-veter1anov-tverskoy-oblasti-uchastnikov-stalingradskoy-bitvy-s-79-y-godovshchi/" TargetMode="External"/><Relationship Id="rId104" Type="http://schemas.openxmlformats.org/officeDocument/2006/relationships/hyperlink" Target="https://xn--80aaaggh4d0a.xn--80aaccp4ajwpkgbl4lpb.xn--p1ai/news/novosti-regiona/igor-rudenya-pozdravil-veter1anov-tverskoy-oblasti-uchastnikov-stalingradskoy-bitvy-s-79-y-godovshchi/" TargetMode="External"/><Relationship Id="rId120" Type="http://schemas.openxmlformats.org/officeDocument/2006/relationships/hyperlink" Target="https://tvtver.ru/news/geroj-sotsialisticheskogo-truda-valentina-poluektova-iz-tverskoj-oblasti-prazdnuet-90-letnij-yubilej/" TargetMode="External"/><Relationship Id="rId125" Type="http://schemas.openxmlformats.org/officeDocument/2006/relationships/hyperlink" Target="https://xn--80aeaggbsdn1am6affp.xn--80aaccp4ajwpkgbl4lpb.xn--p1ai/news/novosti-regiona/gubernator-igor-rudenya-pozdravil-s-yubileem-zhitelnitsu-verkhnevolzhya-geroya-sotsialisticheskogo-t/" TargetMode="External"/><Relationship Id="rId141" Type="http://schemas.openxmlformats.org/officeDocument/2006/relationships/hyperlink" Target="http://kuvznama.ru/gubernator-igor-rudenja-pozdravil-s-jubileem-zhitelnicu-verhnevolzhja-geroja-socialisticheskogo-truda-valentinu-fjodorovnu-polujektovu.html" TargetMode="External"/><Relationship Id="rId146" Type="http://schemas.openxmlformats.org/officeDocument/2006/relationships/hyperlink" Target="https://tverlife.ru/regional/vera-pepke-shustrova-byt-za-rulem-sovremennogo-avtobusa-dlja-menja-dvojnoe-udovolstvie/" TargetMode="External"/><Relationship Id="rId167" Type="http://schemas.openxmlformats.org/officeDocument/2006/relationships/hyperlink" Target="https://panoramapro.ru/bolee-647-tysjach-zhitelej-tverskoj-oblasti-vakcinirovalis-protiv-koronavirusa/" TargetMode="External"/><Relationship Id="rId188" Type="http://schemas.openxmlformats.org/officeDocument/2006/relationships/hyperlink" Target="http://selskaya-nov.info/news/media/2022/2/2/v-tsentrah-ambulatornoj-pomoschi-tverskoj-oblasti-za-sutki-prinyali-bolee-4-2-tyisyachi-chelovek-s/" TargetMode="External"/><Relationship Id="rId7" Type="http://schemas.openxmlformats.org/officeDocument/2006/relationships/endnotes" Target="endnotes.xml"/><Relationship Id="rId71" Type="http://schemas.openxmlformats.org/officeDocument/2006/relationships/hyperlink" Target="http://kuvznama.ru/v-tverskoj-oblasti-v-2022-godu-po-nacionalnomu-proektu-jekologija-prodolzhitsja-zakupka-oborudovanija-dlja-ohrany-lesov-ot-pozharov.html" TargetMode="External"/><Relationship Id="rId92" Type="http://schemas.openxmlformats.org/officeDocument/2006/relationships/hyperlink" Target="https://tver.aif.ru/society/details/79-yu_godovshchinu_razgroma_fashistov_pod_stalingradom_otmetili_v_tveri" TargetMode="External"/><Relationship Id="rId162" Type="http://schemas.openxmlformats.org/officeDocument/2006/relationships/hyperlink" Target="https://&#1085;&#1072;&#1096;&#1072;&#1078;&#1080;&#1079;&#1085;&#1100;.&#1090;&#1074;&#1077;&#1088;&#1089;&#1082;&#1072;&#1103;&#1086;&#1073;&#1083;&#1072;&#1089;&#1090;&#1100;.&#1088;&#1092;/news/novosti-regiona/bolee-647-tysyach-zhiteley-tverskoy-oblasti-vaktsinirovalis-protiv-koronavirusa/" TargetMode="External"/><Relationship Id="rId183" Type="http://schemas.openxmlformats.org/officeDocument/2006/relationships/hyperlink" Target="https://xn--80aaggfbbvdpkuqnmvfs6p.xn--80aaccp4ajwpkgbl4lpb.xn--p1ai/news/novosti-regiona/bolee-647-tysyach-zhiteley-tverskoy-oblasti-vaktsinirovalis-protiv-koronavirusa/" TargetMode="External"/><Relationship Id="rId213" Type="http://schemas.openxmlformats.org/officeDocument/2006/relationships/hyperlink" Target="https://xn--b1aeca2ch.xn--80aaccp4ajwpkgbl4lpb.xn--p1ai/news/novosti-regiona/12-fevralya-v-tveri-proydet-regionalnyy-etap-gonki-lyzhnya-rossii-2022/" TargetMode="External"/><Relationship Id="rId218" Type="http://schemas.openxmlformats.org/officeDocument/2006/relationships/hyperlink" Target="https://&#1085;&#1072;&#1096;&#1072;&#1078;&#1080;&#1079;&#1085;&#1100;.&#1090;&#1074;&#1077;&#1088;&#1089;&#1082;&#1072;&#1103;&#1086;&#1073;&#1083;&#1072;&#1089;&#1090;&#1100;.&#1088;&#1092;/news/novosti-regiona/khudozhniki-narisovali-rzhevskiy-memorial-sovetskomu-soldatu-v-tverskoy-oblasti/" TargetMode="External"/><Relationship Id="rId234" Type="http://schemas.openxmlformats.org/officeDocument/2006/relationships/hyperlink" Target="https://xn--80aaafacod0cjtobqp6g1a7c4e.xn--80aaccp4ajwpkgbl4lpb.xn--p1ai/news/novosti-regiona/khudozhniki-narisovali-rzhevskiy-memorial-sovetskomu-soldatu-v-tverskoy-oblasti/" TargetMode="External"/><Relationship Id="rId239" Type="http://schemas.openxmlformats.org/officeDocument/2006/relationships/hyperlink" Target="https://&#1084;&#1086;&#1083;&#1086;&#1082;&#1086;&#1074;&#1089;&#1082;&#1080;&#1081;&#1082;&#1088;&#1072;&#1081;.&#1090;&#1074;&#1077;&#1088;&#1089;&#1082;&#1072;&#1103;&#1086;&#1073;&#1083;&#1072;&#1089;&#1090;&#1100;.&#1088;&#1092;/news/novosti-regiona/tverskaya-oblast-primet-chempionat-i-pervenstv1o-tsfo-po-kikboksingu/" TargetMode="External"/><Relationship Id="rId2" Type="http://schemas.openxmlformats.org/officeDocument/2006/relationships/numbering" Target="numbering.xml"/><Relationship Id="rId29" Type="http://schemas.openxmlformats.org/officeDocument/2006/relationships/hyperlink" Target="http://konzarya.ru/node/19168" TargetMode="External"/><Relationship Id="rId250" Type="http://schemas.openxmlformats.org/officeDocument/2006/relationships/hyperlink" Target="https://xn--80atgafdsv.xn--80aaccp4ajwpkgbl4lpb.xn--p1ai/news/novosti-regiona/tverskaya-oblast-primet-chempionat-i-pervenstv1o-tsfo-po-kikboksingu/" TargetMode="External"/><Relationship Id="rId255" Type="http://schemas.openxmlformats.org/officeDocument/2006/relationships/footer" Target="footer1.xml"/><Relationship Id="rId24" Type="http://schemas.openxmlformats.org/officeDocument/2006/relationships/hyperlink" Target="https://panoramapro.ru/v-municipalitetah-tverskoj-oblasti-v-2022-godu-pojavjatsja-novye-obekty-dlja-zanjatij-sportom/" TargetMode="External"/><Relationship Id="rId40" Type="http://schemas.openxmlformats.org/officeDocument/2006/relationships/hyperlink" Target="https://xn--b1aeca2ch.xn--80aaccp4ajwpkgbl4lpb.xn--p1ai/news/novosti-regiona/v-munitsipalitetakh-tverskoy-oblasti-v-2022-godu-poyavyatsya-novye-obekty-dlya-zanyatiy-sportom/" TargetMode="External"/><Relationship Id="rId45" Type="http://schemas.openxmlformats.org/officeDocument/2006/relationships/hyperlink" Target="https://xn--80aaaggh4d0a.xn--80aaccp4ajwpkgbl4lpb.xn--p1ai/news/novosti-regiona/v-munitsipalitetakh-tverskoy-oblasti-v-2022-godu-poyavyatsya-novye-obekty-dlya-zanyatiy-sportom/" TargetMode="External"/><Relationship Id="rId66" Type="http://schemas.openxmlformats.org/officeDocument/2006/relationships/hyperlink" Target="https://xn--b1aaibidbbdn6bkolfhr9u.xn--80aaccp4ajwpkgbl4lpb.xn--p1ai/news/novosti-regiona/v-tverskoy-oblasti-v-2022-godu-po-natsionalnomu-proektu-ekologiya-prodolzhitsya-zakupka-oborudovaniya/" TargetMode="External"/><Relationship Id="rId87" Type="http://schemas.openxmlformats.org/officeDocument/2006/relationships/hyperlink" Target="https://tverlife.ru/sobytija/tver-otmechaet-79-letie-razgroma-nemecko-fashistskih-zahvatchikov-v-stalingradskoj-bitve/" TargetMode="External"/><Relationship Id="rId110" Type="http://schemas.openxmlformats.org/officeDocument/2006/relationships/hyperlink" Target="https://toptver.ru/lenta/igor-rudenja-pozdravil-veteranov-tverskoj-oblasti-s-godovshhinoj-pobedy-pod-stalingradom/" TargetMode="External"/><Relationship Id="rId115" Type="http://schemas.openxmlformats.org/officeDocument/2006/relationships/hyperlink" Target="https://www.afanasy.biz/news/society/188190" TargetMode="External"/><Relationship Id="rId131" Type="http://schemas.openxmlformats.org/officeDocument/2006/relationships/hyperlink" Target="https://xn--80aaggfbbvdpkuqnmvfs6p.xn--80aaccp4ajwpkgbl4lpb.xn--p1ai/news/novosti-regiona/gubernator-igor-rudenya-pozdravil-s-yubileem-zhitelnitsu-verkhnevolzhya-geroya-sotsialisticheskogo-t/" TargetMode="External"/><Relationship Id="rId136" Type="http://schemas.openxmlformats.org/officeDocument/2006/relationships/hyperlink" Target="https://xn--80atgafdsv.xn--80aaccp4ajwpkgbl4lpb.xn--p1ai/news/novosti-regiona/gubernator-igor-rudenya-pozdravil-s-yubileem-zhitelnitsu-verkhnevolzhya-geroya-sotsialisticheskogo-t/" TargetMode="External"/><Relationship Id="rId157" Type="http://schemas.openxmlformats.org/officeDocument/2006/relationships/hyperlink" Target="https://tverlife.ru/regional/david-mamagulashvili-konsolidacija-dorozhnyh-aktivov-vazhnyj-shag-regionalnoj-vlasti/" TargetMode="External"/><Relationship Id="rId178" Type="http://schemas.openxmlformats.org/officeDocument/2006/relationships/hyperlink" Target="https://xn--80aaaggh4d0a.xn--80aaccp4ajwpkgbl4lpb.xn--p1ai/news/novosti-regiona/bolee-647-tysyach-zhiteley-tverskoy-oblasti-vaktsinirovalis-protiv-koronavirusa/" TargetMode="External"/><Relationship Id="rId61" Type="http://schemas.openxmlformats.org/officeDocument/2006/relationships/hyperlink" Target="https://xn--80aeaggbsdn1am6affp.xn--80aaccp4ajwpkgbl4lpb.xn--p1ai/news/novosti-regiona/v-tverskoy-oblasti-v-2022-godu-po-natsionalnomu-proektu-ekologiya-prodolzhitsya-zakupka-oborudovaniya/" TargetMode="External"/><Relationship Id="rId82" Type="http://schemas.openxmlformats.org/officeDocument/2006/relationships/hyperlink" Target="https://tvtver.ru/news/tver-otmechaet-79-yu-godovshhinu-razgroma-nemetsko-fashistskih-zahvatchikov-v-stalingradskoj-bitve/" TargetMode="External"/><Relationship Id="rId152" Type="http://schemas.openxmlformats.org/officeDocument/2006/relationships/hyperlink" Target="https://tverlife.ru/regional/kolumnist-forbes-jurij-lobunov-prokommentiroval-reshenie-konsolidirovat-aktivy-dorozhnoj-otrasli/" TargetMode="External"/><Relationship Id="rId173" Type="http://schemas.openxmlformats.org/officeDocument/2006/relationships/hyperlink" Target="https://vedtver.ru/news/society/bolshe-647-tysjach-zhitelej-tverskoj-oblasti-vakcinirovalis-protiv-koronavirusa/" TargetMode="External"/><Relationship Id="rId194" Type="http://schemas.openxmlformats.org/officeDocument/2006/relationships/hyperlink" Target="https://tvtver.ru/news/v-tveri-projdet-regionalnyj-etap-gonki-lyzhni-rossii-2022/" TargetMode="External"/><Relationship Id="rId199" Type="http://schemas.openxmlformats.org/officeDocument/2006/relationships/hyperlink" Target="https://xn--80aeaggbsdn1am6affp.xn--80aaccp4ajwpkgbl4lpb.xn--p1ai/news/novosti-regiona/12-fevralya-v-tveri-proydet-regionalnyy-etap-gonki-lyzhnya-rossii-2022/" TargetMode="External"/><Relationship Id="rId203" Type="http://schemas.openxmlformats.org/officeDocument/2006/relationships/hyperlink" Target="http://konzarya.ru/node/19162" TargetMode="External"/><Relationship Id="rId208" Type="http://schemas.openxmlformats.org/officeDocument/2006/relationships/hyperlink" Target="https://xn--b1aaibidbbdn6bkolfhr9u.xn--80aaccp4ajwpkgbl4lpb.xn--p1ai/news/novosti-regiona/12-fevralya-v-tveri-proydet-regionalnyy-etap-gonki-lyzhnya-rossii-2022/" TargetMode="External"/><Relationship Id="rId229" Type="http://schemas.openxmlformats.org/officeDocument/2006/relationships/hyperlink" Target="https://&#1084;&#1086;&#1083;&#1086;&#1082;&#1086;&#1074;&#1089;&#1082;&#1080;&#1081;&#1082;&#1088;&#1072;&#1081;.&#1090;&#1074;&#1077;&#1088;&#1089;&#1082;&#1072;&#1103;&#1086;&#1073;&#1083;&#1072;&#1089;&#1090;&#1100;.&#1088;&#1092;/news/novosti-regiona/khudozhniki-narisovali-rzhevskiy-memorial-sovetskomu-soldatu-v-tverskoy-oblasti/" TargetMode="External"/><Relationship Id="rId19" Type="http://schemas.openxmlformats.org/officeDocument/2006/relationships/hyperlink" Target="https://proekty.er.ru/node/212439" TargetMode="External"/><Relationship Id="rId224" Type="http://schemas.openxmlformats.org/officeDocument/2006/relationships/hyperlink" Target="https://tver.mk.ru/social/2022/02/02/khudozhniki-iz-tverskoy-oblasti-narisovali-rzhevskiy-memorial.html" TargetMode="External"/><Relationship Id="rId240" Type="http://schemas.openxmlformats.org/officeDocument/2006/relationships/hyperlink" Target="https://leninskoeznamya.tverreg.ru/news/novosti-regiona/tverskaya-oblast-primet-chempionat-i-pervenstv1o-tsfo-po-kikboksingu/" TargetMode="External"/><Relationship Id="rId245" Type="http://schemas.openxmlformats.org/officeDocument/2006/relationships/hyperlink" Target="https://xn--80abdrbegn5ad8au4b7fub.xn--80aaccp4ajwpkgbl4lpb.xn--p1ai/news/novosti-regiona/tverskaya-oblast-primet-chempionat-i-pervenstv1o-tsfo-po-kikboksingu/" TargetMode="External"/><Relationship Id="rId14" Type="http://schemas.openxmlformats.org/officeDocument/2006/relationships/hyperlink" Target="http://www.69rus.org/more/21711/" TargetMode="External"/><Relationship Id="rId30" Type="http://schemas.openxmlformats.org/officeDocument/2006/relationships/hyperlink" Target="https://tver.mk.ru/sport/2022/02/02/bolshe-semi-millionov-rubley-napravyat-na-stroitelstvo-sportivnykh-obektov-v-tverskoy-oblasti.html" TargetMode="External"/><Relationship Id="rId35" Type="http://schemas.openxmlformats.org/officeDocument/2006/relationships/hyperlink" Target="https://xn--80aaggfbbvdpkuqnmvfs6p.xn--80aaccp4ajwpkgbl4lpb.xn--p1ai/news/novosti-regiona/v-munitsipalitetakh-tverskoy-oblasti-v-2022-godu-poyavyatsya-novye-obekty-dlya-zanyatiy-sportom/" TargetMode="External"/><Relationship Id="rId56" Type="http://schemas.openxmlformats.org/officeDocument/2006/relationships/hyperlink" Target="https://&#1084;&#1086;&#1083;&#1086;&#1082;&#1086;&#1074;&#1089;&#1082;&#1080;&#1081;&#1082;&#1088;&#1072;&#1081;.&#1090;&#1074;&#1077;&#1088;&#1089;&#1082;&#1072;&#1103;&#1086;&#1073;&#1083;&#1072;&#1089;&#1090;&#1100;.&#1088;&#1092;/news/novosti-regiona/v-tverskoy-oblasti-v-2022-godu-po-natsionalnomu-proektu-ekologiya-prodolzhitsya-zakupka-oborudovaniya/" TargetMode="External"/><Relationship Id="rId77" Type="http://schemas.openxmlformats.org/officeDocument/2006/relationships/hyperlink" Target="https://kimvestnik.ru/02-02-2022/guberniya/v-tverskoj-oblasti-v-2022-godu-po-natsionalnomu-proektu-ekologiya-prodolzhitsya-zakupka-oborudovaniya-dlya-ohrany-lesov-ot-pozharov.html" TargetMode="External"/><Relationship Id="rId100" Type="http://schemas.openxmlformats.org/officeDocument/2006/relationships/hyperlink" Target="https://xn--80adnee0afc6kza.xn--80aaccp4ajwpkgbl4lpb.xn--p1ai/news/novosti-regiona/igor-rudenya-pozdravil-veter1anov-tverskoy-oblasti-uchastnikov-stalingradskoy-bitvy-s-79-y-godovshchi/" TargetMode="External"/><Relationship Id="rId105" Type="http://schemas.openxmlformats.org/officeDocument/2006/relationships/hyperlink" Target="https://xn--b1aaibidbbdn6bkolfhr9u.xn--80aaccp4ajwpkgbl4lpb.xn--p1ai/news/novosti-regiona/igor-rudenya-pozdravil-veteranov-tverskoy-oblasti-uchastnikov-stalingradskoy-bitvy-s-79-y-godovshchi/" TargetMode="External"/><Relationship Id="rId126" Type="http://schemas.openxmlformats.org/officeDocument/2006/relationships/hyperlink" Target="https://xn--80abdrbegn5ad8au4b7fub.xn--80aaccp4ajwpkgbl4lpb.xn--p1ai/news/novosti-regiona/gubernator-igor-rudenya-pozdravil-s-yubileem-zhitelnitsu-verkhnevolzhya-geroya-sotsialisticheskogo-t/" TargetMode="External"/><Relationship Id="rId147" Type="http://schemas.openxmlformats.org/officeDocument/2006/relationships/hyperlink" Target="https://tverlife.ru/regional/vladislav-shorikov-reguljarnyj-transport-uluchshaet-nastroenie/" TargetMode="External"/><Relationship Id="rId168" Type="http://schemas.openxmlformats.org/officeDocument/2006/relationships/hyperlink" Target="https://tp.tver.ru/bolee-647-tysjach-zhitelej-tverskoj-oblasti-vakcinirovalis-protiv-koronavirusa/" TargetMode="External"/><Relationship Id="rId8" Type="http://schemas.openxmlformats.org/officeDocument/2006/relationships/image" Target="media/image1.gif"/><Relationship Id="rId51" Type="http://schemas.openxmlformats.org/officeDocument/2006/relationships/hyperlink" Target="https://glavny.tv/last-news/tver/v-tverskoy-oblasti-prodolzhitsya-zakupka-oborudovaniya-dlya-ohrany-lesov-ot-pozharov/" TargetMode="External"/><Relationship Id="rId72" Type="http://schemas.openxmlformats.org/officeDocument/2006/relationships/hyperlink" Target="https://xn--80adnee0afc6kza.xn--80aaccp4ajwpkgbl4lpb.xn--p1ai/news/novosti-regiona/v-tverskoy-oblasti-v-2022-godu-po-natsionalnomu-proektu-ekologiya-prodolzhitsya-zakupka-oborudovaniya/" TargetMode="External"/><Relationship Id="rId93" Type="http://schemas.openxmlformats.org/officeDocument/2006/relationships/hyperlink" Target="https://&#1085;&#1072;&#1096;&#1072;&#1078;&#1080;&#1079;&#1085;&#1100;.&#1090;&#1074;&#1077;&#1088;&#1089;&#1082;&#1072;&#1103;&#1086;&#1073;&#1083;&#1072;&#1089;&#1090;&#1100;.&#1088;&#1092;/news/novosti-regiona/igor-rudenya-pozdravil-veter1anov-tverskoy-oblasti-uchastnikov-stalingradskoy-bitvy-s-79-y-godovshchi/" TargetMode="External"/><Relationship Id="rId98" Type="http://schemas.openxmlformats.org/officeDocument/2006/relationships/hyperlink" Target="http://kuvznama.ru/igor-rudenja-pozdravil-veteranov-tverskoj-oblasti-uchastnikov-stalingradskoj-bitvy-s-79-j-godovshhinoj-razgroma-fashistov-pod-stalingradom.html" TargetMode="External"/><Relationship Id="rId121" Type="http://schemas.openxmlformats.org/officeDocument/2006/relationships/hyperlink" Target="https://www.karavantver.ru/v-tverskoj-oblasti-geroj-socialisticheskogo-truda-valentina-polujektova-prazdnuet-90-letie/" TargetMode="External"/><Relationship Id="rId142" Type="http://schemas.openxmlformats.org/officeDocument/2006/relationships/hyperlink" Target="http://konzarya.ru/node/19167" TargetMode="External"/><Relationship Id="rId163" Type="http://schemas.openxmlformats.org/officeDocument/2006/relationships/hyperlink" Target="https://xn--80abdrbegn5ad8au4b7fub.xn--80aaccp4ajwpkgbl4lpb.xn--p1ai/news/novosti-regiona/bolee-647-tysyach-zhiteley-tverskoy-oblasti-vaktsinirovalis-protiv-koronavirusa/" TargetMode="External"/><Relationship Id="rId184" Type="http://schemas.openxmlformats.org/officeDocument/2006/relationships/hyperlink" Target="https://xn--80aaafacod0cjtobqp6g1a7c4e.xn--80aaccp4ajwpkgbl4lpb.xn--p1ai/news/novosti-regiona/bolee-647-tysyach-zhiteley-tverskoy-oblasti-vaktsinirovalis-protiv-koronavirusa/" TargetMode="External"/><Relationship Id="rId189" Type="http://schemas.openxmlformats.org/officeDocument/2006/relationships/hyperlink" Target="https://vedtver.ru/news/society/12-fevralja-v-tveri-projdet-regionalnyj-jetap-gonki-lyzhnja-rossii-2022/" TargetMode="External"/><Relationship Id="rId219" Type="http://schemas.openxmlformats.org/officeDocument/2006/relationships/hyperlink" Target="https://xn--80aeaggbsdn1am6affp.xn--80aaccp4ajwpkgbl4lpb.xn--p1ai/news/novosti-regiona/khudozhniki-narisovali-rzhevskiy-memorial-sovetskomu-soldatu-v-tverskoy-oblasti/" TargetMode="External"/><Relationship Id="rId3" Type="http://schemas.openxmlformats.org/officeDocument/2006/relationships/styles" Target="styles.xml"/><Relationship Id="rId214" Type="http://schemas.openxmlformats.org/officeDocument/2006/relationships/hyperlink" Target="https://xn--80atgafdsv.xn--80aaccp4ajwpkgbl4lpb.xn--p1ai/news/novosti-regiona/12-fevralya-v-tveri-proydet-regionalnyy-etap-gonki-lyzhnya-rossii-2022/" TargetMode="External"/><Relationship Id="rId230" Type="http://schemas.openxmlformats.org/officeDocument/2006/relationships/hyperlink" Target="https://xn--80aeambocfgbf8ag0asfr.xn--80aaccp4ajwpkgbl4lpb.xn--p1ai/news/novosti-regiona/khudozhniki-narisovali-rzhevskiy-memorial-sovetskomu-soldatu-v-tverskoy-oblasti/" TargetMode="External"/><Relationship Id="rId235" Type="http://schemas.openxmlformats.org/officeDocument/2006/relationships/hyperlink" Target="https://xn--80adnee0afc6kza.xn--80aaccp4ajwpkgbl4lpb.xn--p1ai/news/novosti-regiona/khudozhniki-narisovali-rzhevskiy-memorial-sovetskomu-soldatu-v-tverskoy-oblasti/" TargetMode="External"/><Relationship Id="rId251" Type="http://schemas.openxmlformats.org/officeDocument/2006/relationships/hyperlink" Target="http://konzarya.ru/node/19169" TargetMode="External"/><Relationship Id="rId256" Type="http://schemas.openxmlformats.org/officeDocument/2006/relationships/footer" Target="footer2.xml"/><Relationship Id="rId25" Type="http://schemas.openxmlformats.org/officeDocument/2006/relationships/hyperlink" Target="http://kuvznama.ru/v-municipalitetah-tverskoj-oblasti-v-2022-godu-pojavjatsja-novye-obekty-dlja-zanjatij-sportom.html" TargetMode="External"/><Relationship Id="rId46" Type="http://schemas.openxmlformats.org/officeDocument/2006/relationships/hyperlink" Target="https://tverlife.ru/regional/neskolko-rajonov-tverskoj-oblasti-poluchat-novye-sportivnye-ploshhadki/" TargetMode="External"/><Relationship Id="rId67" Type="http://schemas.openxmlformats.org/officeDocument/2006/relationships/hyperlink" Target="https://xn--80aeambocfgbf8ag0asfr.xn--80aaccp4ajwpkgbl4lpb.xn--p1ai/news/novosti-regiona/v-tverskoy-oblasti-v-2022-godu-po-natsionalnomu-proektu-ekologiya-prodolzhitsya-zakupka-oborudovaniya/" TargetMode="External"/><Relationship Id="rId116" Type="http://schemas.openxmlformats.org/officeDocument/2006/relationships/hyperlink" Target="http://nvestnik.ru/2022/02/&#1080;&#1075;&#1086;&#1088;&#1100;-&#1088;&#1091;&#1076;&#1077;&#1085;&#1103;-&#1087;&#1086;&#1079;&#1076;&#1088;&#1072;&#1074;&#1080;&#1083;-&#1074;&#1077;&#1090;&#1077;&#1088;&#1072;&#1085;&#1086;&#1074;-&#1090;&#1074;&#1077;/" TargetMode="External"/><Relationship Id="rId137" Type="http://schemas.openxmlformats.org/officeDocument/2006/relationships/hyperlink" Target="https://&#1073;&#1077;&#1083;&#1100;&#1089;&#1082;&#1072;&#1103;&#1087;&#1088;&#1072;&#1074;&#1076;&#1072;.&#1090;&#1074;&#1077;&#1088;&#1089;&#1082;&#1072;&#1103;&#1086;&#1073;&#1083;&#1072;&#1089;&#1090;&#1100;.&#1088;&#1092;/news/novosti-regiona/gubernator-igor-rudenya-pozdravil-s-yubileem-zhitelnitsu-verkhnevolzhya-geroya-sotsialisticheskogo-t/" TargetMode="External"/><Relationship Id="rId158" Type="http://schemas.openxmlformats.org/officeDocument/2006/relationships/hyperlink" Target="http://udomelskaya-gazeta.ru/news/media/2022/2/2/klyuchevyie-proektyi-transportnogo-kompleksa-i-dorozhnogo-hozyajstva-tverskoj-oblasti-otrazhenyi-v/" TargetMode="External"/><Relationship Id="rId20" Type="http://schemas.openxmlformats.org/officeDocument/2006/relationships/hyperlink" Target="https://r-zemlya.ru/guberniya/v-municipalitetax-tverskoj-oblasti-v-2022-godu-poyavyatsya-novye-obekty-dlya-zanyatij-sportom.html" TargetMode="External"/><Relationship Id="rId41" Type="http://schemas.openxmlformats.org/officeDocument/2006/relationships/hyperlink" Target="https://xn--80atgafdsv.xn--80aaccp4ajwpkgbl4lpb.xn--p1ai/news/novosti-regiona/v-munitsipalitetakh-tverskoy-oblasti-v-2022-godu-poyavyatsya-novye-obekty-dlya-zanyatiy-sportom/" TargetMode="External"/><Relationship Id="rId62" Type="http://schemas.openxmlformats.org/officeDocument/2006/relationships/hyperlink" Target="https://leninskoeznamya.tverreg.ru/news/novosti-regiona/v-tverskoy-oblasti-v-2022-godu-po-natsionalnomu-proektu-ekologiya-prodolzhitsya-zakupka-oborudovaniya/" TargetMode="External"/><Relationship Id="rId83" Type="http://schemas.openxmlformats.org/officeDocument/2006/relationships/hyperlink" Target="http://udomelskaya-gazeta.ru/news/media/2022/2/2/igor-rudenya-pozdravil-veteranov-tverskoj-oblasti-uchastnikov-stalingradskoj-bitvyi-s-79-j/" TargetMode="External"/><Relationship Id="rId88" Type="http://schemas.openxmlformats.org/officeDocument/2006/relationships/hyperlink" Target="https://xn-----6kcalbbrfn0iijf7msb.xn--p1ai/news/obshchestvo/v-tveri-pochtili-pamyat-uchastnikov-stalingradskoy-bitvy/" TargetMode="External"/><Relationship Id="rId111" Type="http://schemas.openxmlformats.org/officeDocument/2006/relationships/hyperlink" Target="https://vedtver.ru/news/society/uchastniki-stalingradskoj-bitvy-iz-tverskoj-oblasti-otmechajut-79-ju-godovshhinu-razgroma-fashistov/" TargetMode="External"/><Relationship Id="rId132" Type="http://schemas.openxmlformats.org/officeDocument/2006/relationships/hyperlink" Target="https://xn--80aaafacod0cjtobqp6g1a7c4e.xn--80aaccp4ajwpkgbl4lpb.xn--p1ai/news/novosti-regiona/gubernator-igor-rudenya-pozdravil-s-yubileem-zhitelnitsu-verkhnevolzhya-geroya-sotsialisticheskogo-t/" TargetMode="External"/><Relationship Id="rId153" Type="http://schemas.openxmlformats.org/officeDocument/2006/relationships/hyperlink" Target="https://ks-region69.com/news/142685-v-2021-godu-transport-verhnevolzhja-perevez-bolee-90-millionov-passazhirov" TargetMode="External"/><Relationship Id="rId174" Type="http://schemas.openxmlformats.org/officeDocument/2006/relationships/hyperlink" Target="https://xn--80atgafdsv.xn--80aaccp4ajwpkgbl4lpb.xn--p1ai/news/novosti-regiona/bolee-647-tysyach-zhiteley-tverskoy-oblasti-vaktsinirovalis-protiv-koronavirusa/" TargetMode="External"/><Relationship Id="rId179" Type="http://schemas.openxmlformats.org/officeDocument/2006/relationships/hyperlink" Target="https://&#1084;&#1086;&#1083;&#1086;&#1082;&#1086;&#1074;&#1089;&#1082;&#1080;&#1081;&#1082;&#1088;&#1072;&#1081;.&#1090;&#1074;&#1077;&#1088;&#1089;&#1082;&#1072;&#1103;&#1086;&#1073;&#1083;&#1072;&#1089;&#1090;&#1100;.&#1088;&#1092;/news/novosti-regiona/bolee-647-tysyach-zhiteley-tverskoy-oblasti-vaktsinirovalis-protiv-koronavirusa/" TargetMode="External"/><Relationship Id="rId195" Type="http://schemas.openxmlformats.org/officeDocument/2006/relationships/hyperlink" Target="https://r-zemlya.ru/sport/12-fevralya-v-tveri-projdet-regionalnyj-etap-gonki-lyzhnya-rossii-2022.html" TargetMode="External"/><Relationship Id="rId209" Type="http://schemas.openxmlformats.org/officeDocument/2006/relationships/hyperlink" Target="https://xn--80aeambocfgbf8ag0asfr.xn--80aaccp4ajwpkgbl4lpb.xn--p1ai/news/novosti-regiona/12-fevralya-v-tveri-proydet-regionalnyy-etap-gonki-lyzhnya-rossii-2022/" TargetMode="External"/><Relationship Id="rId190" Type="http://schemas.openxmlformats.org/officeDocument/2006/relationships/hyperlink" Target="http://www.69rus.org/more/21713/" TargetMode="External"/><Relationship Id="rId204" Type="http://schemas.openxmlformats.org/officeDocument/2006/relationships/hyperlink" Target="http://nvestnik.ru/2022/02/12-&#1092;&#1077;&#1074;&#1088;&#1072;&#1083;&#1103;-&#1074;-&#1090;&#1074;&#1077;&#1088;&#1080;-&#1087;&#1088;&#1086;&#1081;&#1076;&#1077;&#1090;-&#1088;&#1077;&#1075;&#1080;&#1086;&#1085;&#1072;&#1083;&#1100;&#1085;&#1099;&#1081;/" TargetMode="External"/><Relationship Id="rId220" Type="http://schemas.openxmlformats.org/officeDocument/2006/relationships/hyperlink" Target="https://xn--80abdrbegn5ad8au4b7fub.xn--80aaccp4ajwpkgbl4lpb.xn--p1ai/news/novosti-regiona/khudozhniki-narisovali-rzhevskiy-memorial-sovetskomu-soldatu-v-tverskoy-oblasti/" TargetMode="External"/><Relationship Id="rId225" Type="http://schemas.openxmlformats.org/officeDocument/2006/relationships/hyperlink" Target="https://xn--80atgafdsv.xn--80aaccp4ajwpkgbl4lpb.xn--p1ai/news/novosti-regiona/khudozhniki-narisovali-rzhevskiy-memorial-sovetskomu-soldatu-v-tverskoy-oblasti/" TargetMode="External"/><Relationship Id="rId241" Type="http://schemas.openxmlformats.org/officeDocument/2006/relationships/hyperlink" Target="https://&#1085;&#1072;&#1096;&#1072;&#1078;&#1080;&#1079;&#1085;&#1100;.&#1090;&#1074;&#1077;&#1088;&#1089;&#1082;&#1072;&#1103;&#1086;&#1073;&#1083;&#1072;&#1089;&#1090;&#1100;.&#1088;&#1092;/news/novosti-regiona/tverskaya-oblast-primet-chempionat-i-pervenstv1o-tsfo-po-kikboksingu/" TargetMode="External"/><Relationship Id="rId246" Type="http://schemas.openxmlformats.org/officeDocument/2006/relationships/hyperlink" Target="https://xn--b1aaibidbbdn6bkolfhr9u.xn--80aaccp4ajwpkgbl4lpb.xn--p1ai/news/novosti-regiona/tverskaya-oblast-primet-chempionat-i-pervenstv1o-tsfo-po-kikboksingu/" TargetMode="External"/><Relationship Id="rId15" Type="http://schemas.openxmlformats.org/officeDocument/2006/relationships/hyperlink" Target="https://tvtver.ru/news/v-tverskoj-oblasti-poyavyatsya-novye-sportivnye-obekty/" TargetMode="External"/><Relationship Id="rId36" Type="http://schemas.openxmlformats.org/officeDocument/2006/relationships/hyperlink" Target="https://xn--80abdrbegn5ad8au4b7fub.xn--80aaccp4ajwpkgbl4lpb.xn--p1ai/news/novosti-regiona/v-munitsipalitetakh-tverskoy-oblasti-v-2022-godu-poyavyatsya-novye-obekty-dlya-zanyatiy-sportom/" TargetMode="External"/><Relationship Id="rId57" Type="http://schemas.openxmlformats.org/officeDocument/2006/relationships/hyperlink" Target="https://www.tver.kp.ru/online/news/4613565/" TargetMode="External"/><Relationship Id="rId106" Type="http://schemas.openxmlformats.org/officeDocument/2006/relationships/hyperlink" Target="https://xn--80aeambocfgbf8ag0asfr.xn--80aaccp4ajwpkgbl4lpb.xn--p1ai/news/novosti-regiona/igor-rudenya-pozdravil-veteranov-tverskoy-oblasti-uchastnikov-stalingradskoy-bitvy-s-79-y-godovshchi/" TargetMode="External"/><Relationship Id="rId127" Type="http://schemas.openxmlformats.org/officeDocument/2006/relationships/hyperlink" Target="https://vedtver.ru/news/society/gubernator-igor-rudenja-pozdravil-s-jubileem-geroja-socialisticheskogo-truda-valentinu-fjodorovnu-polujektovu/" TargetMode="External"/><Relationship Id="rId10" Type="http://schemas.openxmlformats.org/officeDocument/2006/relationships/chart" Target="charts/chart2.xml"/><Relationship Id="rId31" Type="http://schemas.openxmlformats.org/officeDocument/2006/relationships/hyperlink" Target="https://vedtver.ru/news/society/v-neskolkih-rajonah-tverskoj-oblasti-pojavjatsja-otkrytye-sportivnye-ploshhadki/" TargetMode="External"/><Relationship Id="rId52" Type="http://schemas.openxmlformats.org/officeDocument/2006/relationships/hyperlink" Target="http://udomelskaya-gazeta.ru/news/media/2022/2/2/v-tverskoj-oblasti-v-2022-godu-po-natsionalnomu-proektu-ekologiya-prodolzhitsya-zakupka/" TargetMode="External"/><Relationship Id="rId73" Type="http://schemas.openxmlformats.org/officeDocument/2006/relationships/hyperlink" Target="https://r-zemlya.ru/guberniya/v-tverskoj-oblasti-v-2022-godu-po-nacionalnomu-proektu-ekologiya-prodolzhitsya-zakupka-oborudovaniya-dlya-oxrany-lesov-ot-pozharov.html" TargetMode="External"/><Relationship Id="rId78" Type="http://schemas.openxmlformats.org/officeDocument/2006/relationships/hyperlink" Target="https://tvernews.ru/news/281183/" TargetMode="External"/><Relationship Id="rId94" Type="http://schemas.openxmlformats.org/officeDocument/2006/relationships/hyperlink" Target="https://panoramapro.ru/igor-rudenja-pozdravil-veteranov-tverskoj-oblasti-uchastnikov-stalingradskoj-bitvy-s-79-j-godovshhinoj-razgroma-fashistov-pod-stalingradom/" TargetMode="External"/><Relationship Id="rId99" Type="http://schemas.openxmlformats.org/officeDocument/2006/relationships/hyperlink" Target="http://konzarya.ru/node/19164" TargetMode="External"/><Relationship Id="rId101" Type="http://schemas.openxmlformats.org/officeDocument/2006/relationships/hyperlink" Target="https://kimvestnik.ru/02-02-2022/guberniya/igor-rudenya-pozdravil-veteranov-tverskoj-oblasti-uchastnikov-stalingradskoj-bitvy-s-79-j-godovshhinoj-razgroma-fashistov-pod-stalingradom.html" TargetMode="External"/><Relationship Id="rId122" Type="http://schemas.openxmlformats.org/officeDocument/2006/relationships/hyperlink" Target="https://www.tver.kp.ru/online/news/4614016/" TargetMode="External"/><Relationship Id="rId143" Type="http://schemas.openxmlformats.org/officeDocument/2006/relationships/hyperlink" Target="https://tvernews.ru/news/281191/" TargetMode="External"/><Relationship Id="rId148" Type="http://schemas.openxmlformats.org/officeDocument/2006/relationships/hyperlink" Target="https://tver.mk.ru/social/2022/02/02/drayver-progressa-pochemu-sinie-avtobusy-bolshe-chem-obshhestvennyy-transport.html" TargetMode="External"/><Relationship Id="rId164" Type="http://schemas.openxmlformats.org/officeDocument/2006/relationships/hyperlink" Target="https://xn--80aeaggbsdn1am6affp.xn--80aaccp4ajwpkgbl4lpb.xn--p1ai/news/novosti-regiona/bolee-647-tysyach-zhiteley-tverskoy-oblasti-vaktsinirovalis-protiv-koronavirusa/" TargetMode="External"/><Relationship Id="rId169" Type="http://schemas.openxmlformats.org/officeDocument/2006/relationships/hyperlink" Target="https://xn--80adnee0afc6kza.xn--80aaccp4ajwpkgbl4lpb.xn--p1ai/news/novosti-regiona/bolee-647-tysyach-zhiteley-tverskoy-oblasti-vaktsinirovalis-protiv-koronavirusa/" TargetMode="External"/><Relationship Id="rId185" Type="http://schemas.openxmlformats.org/officeDocument/2006/relationships/hyperlink" Target="http://kashingazeta.ru/obshhestvo/v-centrax-ambulatornoj-pomoshhi-tverskoj-oblasti-za-sutki-prinyali-bolee-42-tysyachi-chelovek-s-simptomami-orvi-i-koronavirusa.html"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kuvznama.ru/bolee-647-tysjach-zhitelej-tverskoj-oblasti-vakcinirovalis-protiv-koronavirusa.html" TargetMode="External"/><Relationship Id="rId210" Type="http://schemas.openxmlformats.org/officeDocument/2006/relationships/hyperlink" Target="https://&#1073;&#1077;&#1083;&#1100;&#1089;&#1082;&#1072;&#1103;&#1087;&#1088;&#1072;&#1074;&#1076;&#1072;.&#1090;&#1074;&#1077;&#1088;&#1089;&#1082;&#1072;&#1103;&#1086;&#1073;&#1083;&#1072;&#1089;&#1090;&#1100;.&#1088;&#1092;/news/novosti-regiona/12-fevralya-v-tveri-proydet-regionalnyy-etap-gonki-lyzhnya-rossii-2022/" TargetMode="External"/><Relationship Id="rId215" Type="http://schemas.openxmlformats.org/officeDocument/2006/relationships/hyperlink" Target="https://xn--80adnee0afc6kza.xn--80aaccp4ajwpkgbl4lpb.xn--p1ai/news/novosti-regiona/12-fevralya-v-tveri-proydet-regionalnyy-etap-gonki-lyzhnya-rossii-2022/" TargetMode="External"/><Relationship Id="rId236" Type="http://schemas.openxmlformats.org/officeDocument/2006/relationships/hyperlink" Target="https://tverlife.ru/regional/v-tverskoj-oblasti-projdjot-chempionat-i-pervenstvo-cfo-po-kikboksingu/" TargetMode="External"/><Relationship Id="rId257" Type="http://schemas.openxmlformats.org/officeDocument/2006/relationships/footer" Target="footer3.xml"/><Relationship Id="rId26" Type="http://schemas.openxmlformats.org/officeDocument/2006/relationships/hyperlink" Target="https://glavny.tv/last-news/tver/v-munitsipalitetah-tverskoy-oblasti-v-2022-godu-poyavyatsya-novye-obekty-dlya-zanyatiy-sportom/" TargetMode="External"/><Relationship Id="rId231" Type="http://schemas.openxmlformats.org/officeDocument/2006/relationships/hyperlink" Target="https://xn--b1afbmcjbrdg5afn.xn--80aaccp4ajwpkgbl4lpb.xn--p1ai/news/novosti-regiona/khudozhniki-narisovali-rzhevskiy-memorial-sovetskomu-soldatu-v-tverskoy-oblasti/" TargetMode="External"/><Relationship Id="rId252" Type="http://schemas.openxmlformats.org/officeDocument/2006/relationships/hyperlink" Target="https://xn--b1afbmcjbrdg5afn.xn--80aaccp4ajwpkgbl4lpb.xn--p1ai/news/novosti-regiona/tverskaya-oblast-primet-chempionat-i-pervenstv1o-tsfo-po-kikboksingu/" TargetMode="External"/><Relationship Id="rId47" Type="http://schemas.openxmlformats.org/officeDocument/2006/relationships/hyperlink" Target="https://iz.ru/1285626/2022-02-02/novuiu-lesopozharnuiu-tekhniku-zakupit-tverskaia-oblast" TargetMode="External"/><Relationship Id="rId68" Type="http://schemas.openxmlformats.org/officeDocument/2006/relationships/hyperlink" Target="https://xn--80aaggfbbvdpkuqnmvfs6p.xn--80aaccp4ajwpkgbl4lpb.xn--p1ai/news/novosti-regiona/v-tverskoy-oblasti-v-2022-godu-po-natsionalnomu-proektu-ekologiya-prodolzhitsya-zakupka-oborudovaniya/" TargetMode="External"/><Relationship Id="rId89" Type="http://schemas.openxmlformats.org/officeDocument/2006/relationships/hyperlink" Target="https://www.inform69.ru/news/obschestvo/igor-rudenya-pozdravil-veteranov-tverskoy-oblasti-uchastnikov-stalingradskoy-bitvy-s-79-y-godovschinoy-razgroma-fashistov-pod-stalingradom.html" TargetMode="External"/><Relationship Id="rId112" Type="http://schemas.openxmlformats.org/officeDocument/2006/relationships/hyperlink" Target="https://www.tver.kp.ru/online/news/4613421/" TargetMode="External"/><Relationship Id="rId133" Type="http://schemas.openxmlformats.org/officeDocument/2006/relationships/hyperlink" Target="https://xn--80adnee0afc6kza.xn--80aaccp4ajwpkgbl4lpb.xn--p1ai/news/novosti-regiona/gubernator-igor-rudenya-pozdravil-s-yubileem-zhitelnitsu-verkhnevolzhya-geroya-sotsialisticheskogo-t/" TargetMode="External"/><Relationship Id="rId154" Type="http://schemas.openxmlformats.org/officeDocument/2006/relationships/hyperlink" Target="https://tver.mk.ru/social/2022/02/02/oleg-dubov-transportnaya-reforma-eto-blago-dlya-krupnykh-gorodov.html" TargetMode="External"/><Relationship Id="rId175" Type="http://schemas.openxmlformats.org/officeDocument/2006/relationships/hyperlink" Target="http://nvestnik.ru/2022/02/&#1073;&#1086;&#1083;&#1077;&#1077;-647-&#1090;&#1099;&#1089;&#1103;&#1095;-&#1078;&#1080;&#1090;&#1077;&#1083;&#1077;&#1081;-&#1090;&#1074;&#1077;&#1088;&#1089;&#1082;&#1086;&#1081;-&#1086;&#1073;&#1083;&#1072;&#1089;&#1090;&#1080;/" TargetMode="External"/><Relationship Id="rId196" Type="http://schemas.openxmlformats.org/officeDocument/2006/relationships/hyperlink" Target="https://tver.mk.ru/social/2022/02/02/12-fevralya-v-tveri-proydyot-etap-lyzhni-rossii.html" TargetMode="External"/><Relationship Id="rId200" Type="http://schemas.openxmlformats.org/officeDocument/2006/relationships/hyperlink" Target="https://xn--80abdrbegn5ad8au4b7fub.xn--80aaccp4ajwpkgbl4lpb.xn--p1ai/news/novosti-regiona/12-fevralya-v-tveri-proydet-regionalnyy-etap-gonki-lyzhnya-rossii-2022/" TargetMode="External"/><Relationship Id="rId16" Type="http://schemas.openxmlformats.org/officeDocument/2006/relationships/hyperlink" Target="https://www.afanasy.biz/news/sport/188218" TargetMode="External"/><Relationship Id="rId221" Type="http://schemas.openxmlformats.org/officeDocument/2006/relationships/hyperlink" Target="https://&#1073;&#1077;&#1083;&#1100;&#1089;&#1082;&#1072;&#1103;&#1087;&#1088;&#1072;&#1074;&#1076;&#1072;.&#1090;&#1074;&#1077;&#1088;&#1089;&#1082;&#1072;&#1103;&#1086;&#1073;&#1083;&#1072;&#1089;&#1090;&#1100;.&#1088;&#1092;/news/novosti-regiona/khudozhniki-narisovali-rzhevskiy-memorial-sovetskomu-soldatu-v-tverskoy-oblasti/" TargetMode="External"/><Relationship Id="rId242" Type="http://schemas.openxmlformats.org/officeDocument/2006/relationships/hyperlink" Target="https://xn--80aaafacod0cjtobqp6g1a7c4e.xn--80aaccp4ajwpkgbl4lpb.xn--p1ai/news/novosti-regiona/tverskaya-oblast-primet-chempionat-i-pervenstv1o-tsfo-po-kikboksingu/" TargetMode="External"/><Relationship Id="rId37" Type="http://schemas.openxmlformats.org/officeDocument/2006/relationships/hyperlink" Target="https://xn--80aeaggbsdn1am6affp.xn--80aaccp4ajwpkgbl4lpb.xn--p1ai/news/novosti-regiona/v-munitsipalitetakh-tverskoy-oblasti-v-2022-godu-poyavyatsya-novye-obekty-dlya-zanyatiy-sportom/" TargetMode="External"/><Relationship Id="rId58" Type="http://schemas.openxmlformats.org/officeDocument/2006/relationships/hyperlink" Target="https://tverigrad.ru/publication/v-tverskuju-oblast-postupit-novaja-tehnika-dlja-borby-s-lesnymi-pozharami/" TargetMode="External"/><Relationship Id="rId79" Type="http://schemas.openxmlformats.org/officeDocument/2006/relationships/hyperlink" Target="http://tver-news.net/politics/2022/02/02/81541.html" TargetMode="External"/><Relationship Id="rId102" Type="http://schemas.openxmlformats.org/officeDocument/2006/relationships/hyperlink" Target="https://xn--80atgafdsv.xn--80aaccp4ajwpkgbl4lpb.xn--p1ai/news/novosti-regiona/igor-rudenya-pozdravil-veteranov-tverskoy-oblasti-uchastnikov-stalingradskoy-bitvy-s-79-y-godovshchi/" TargetMode="External"/><Relationship Id="rId123" Type="http://schemas.openxmlformats.org/officeDocument/2006/relationships/hyperlink" Target="https://xn--80adsebbbcdjwbb7ak.xn--80aaccp4ajwpkgbl4lpb.xn--p1ai/news/novosti-regiona/gubernator-igor-rudenya-pozdravil-s-yubileem-zhitelnitsu-verkhnevolzhya-geroya-sotsialisticheskogo-t/" TargetMode="External"/><Relationship Id="rId144" Type="http://schemas.openxmlformats.org/officeDocument/2006/relationships/hyperlink" Target="http://tver-news.net/society/2022/02/02/81540.html" TargetMode="External"/><Relationship Id="rId90" Type="http://schemas.openxmlformats.org/officeDocument/2006/relationships/hyperlink" Target="https://&#1084;&#1086;&#1083;&#1086;&#1082;&#1086;&#1074;&#1089;&#1082;&#1080;&#1081;&#1082;&#1088;&#1072;&#1081;.&#1090;&#1074;&#1077;&#1088;&#1089;&#1082;&#1072;&#1103;&#1086;&#1073;&#1083;&#1072;&#1089;&#1090;&#1100;.&#1088;&#1092;/news/novosti-regiona/igor-rudenya-pozdravil-veteranov-tverskoy-oblasti-uchastnikov-stalingradskoy-bitvy-s-79-y-godovshchi/" TargetMode="External"/><Relationship Id="rId165" Type="http://schemas.openxmlformats.org/officeDocument/2006/relationships/hyperlink" Target="http://udomelskaya-gazeta.ru/news/media/2022/2/2/v-tsentrah-ambulatornoj-pomoschi-tverskoj-oblasti-za-sutki-prinyali-bolee-4-2-tyisyachi-chelovek-s/" TargetMode="External"/><Relationship Id="rId186" Type="http://schemas.openxmlformats.org/officeDocument/2006/relationships/hyperlink" Target="http://kuvznama.ru/v-centrah-ambulatornoj-pomoshhi-tverskoj-oblasti-za-sutki-prinjali-bolee-4-2-tysjachi-chelovek-s-simptomami-orvi-i-koronavirusa.html" TargetMode="External"/><Relationship Id="rId211" Type="http://schemas.openxmlformats.org/officeDocument/2006/relationships/hyperlink" Target="https://xn--80aaggfbbvdpkuqnmvfs6p.xn--80aaccp4ajwpkgbl4lpb.xn--p1ai/news/novosti-regiona/12-fevralya-v-tveri-proydet-regionalnyy-etap-gonki-lyzhnya-rossii-2022/" TargetMode="External"/><Relationship Id="rId232" Type="http://schemas.openxmlformats.org/officeDocument/2006/relationships/hyperlink" Target="https://xn--80aaggfbbvdpkuqnmvfs6p.xn--80aaccp4ajwpkgbl4lpb.xn--p1ai/news/novosti-regiona/khudozhniki-narisovali-rzhevskiy-memorial-sovetskomu-soldatu-v-tverskoy-oblasti/" TargetMode="External"/><Relationship Id="rId253" Type="http://schemas.openxmlformats.org/officeDocument/2006/relationships/hyperlink" Target="https://xn--80aeambocfgbf8ag0asfr.xn--80aaccp4ajwpkgbl4lpb.xn--p1ai/news/novosti-regiona/tverskaya-oblast-primet-chempionat-i-pervenstv1o-tsfo-po-kikboksingu/" TargetMode="External"/><Relationship Id="rId27" Type="http://schemas.openxmlformats.org/officeDocument/2006/relationships/hyperlink" Target="https://&#1084;&#1086;&#1083;&#1086;&#1082;&#1086;&#1074;&#1089;&#1082;&#1080;&#1081;&#1082;&#1088;&#1072;&#1081;.&#1090;&#1074;&#1077;&#1088;&#1089;&#1082;&#1072;&#1103;&#1086;&#1073;&#1083;&#1072;&#1089;&#1090;&#1100;.&#1088;&#1092;/news/novosti-regiona/v-munitsipalitetakh-tverskoy-oblasti-v-2022-godu-poyavyatsya-novye-obekty-dlya-zanyatiy-sportom/" TargetMode="External"/><Relationship Id="rId48" Type="http://schemas.openxmlformats.org/officeDocument/2006/relationships/hyperlink" Target="http://www.69rus.org/more/21712/" TargetMode="External"/><Relationship Id="rId69" Type="http://schemas.openxmlformats.org/officeDocument/2006/relationships/hyperlink" Target="https://xn--b1afbmcjbrdg5afn.xn--80aaccp4ajwpkgbl4lpb.xn--p1ai/news/novosti-regiona/v-tverskoy-oblasti-v-2022-godu-po-natsionalnomu-proektu-ekologiya-prodolzhitsya-zakupka-oborudovaniya/" TargetMode="External"/><Relationship Id="rId113" Type="http://schemas.openxmlformats.org/officeDocument/2006/relationships/hyperlink" Target="https://tvernews.ru/news/281184/" TargetMode="External"/><Relationship Id="rId134" Type="http://schemas.openxmlformats.org/officeDocument/2006/relationships/hyperlink" Target="https://tverlife.ru/regional/90-let-ispolnilos-zhitelnice-tverskoj-oblasti-geroju-socialisticheskogo-truda/" TargetMode="External"/><Relationship Id="rId80" Type="http://schemas.openxmlformats.org/officeDocument/2006/relationships/hyperlink" Target="http://tver-news.net/society/2022/02/02/81506.html" TargetMode="External"/><Relationship Id="rId155" Type="http://schemas.openxmlformats.org/officeDocument/2006/relationships/hyperlink" Target="https://vedtver.ru/news/opinions/david-mamagulashvili-konsolidacija-dorozhnyh-aktivov-vazhnyj-shag-regionalnoj-vlasti/" TargetMode="External"/><Relationship Id="rId176" Type="http://schemas.openxmlformats.org/officeDocument/2006/relationships/hyperlink" Target="https://xn--b1aeca2ch.xn--80aaccp4ajwpkgbl4lpb.xn--p1ai/news/novosti-regiona/bolee-647-tysyach-zhiteley-tverskoy-oblasti-vaktsinirovalis-protiv-koronavirusa/" TargetMode="External"/><Relationship Id="rId197" Type="http://schemas.openxmlformats.org/officeDocument/2006/relationships/hyperlink" Target="https://&#1084;&#1086;&#1083;&#1086;&#1082;&#1086;&#1074;&#1089;&#1082;&#1080;&#1081;&#1082;&#1088;&#1072;&#1081;.&#1090;&#1074;&#1077;&#1088;&#1089;&#1082;&#1072;&#1103;&#1086;&#1073;&#1083;&#1072;&#1089;&#1090;&#1100;.&#1088;&#1092;/news/novosti-regiona/12-fevralya-v-tveri-proydet-regionalnyy-etap-gonki-lyzhnya-rossii-2022/" TargetMode="External"/><Relationship Id="rId201" Type="http://schemas.openxmlformats.org/officeDocument/2006/relationships/hyperlink" Target="https://kimvestnik.ru/02-02-2022/guberniya/12-fevralya-v-tveri-projdet-regionalnyj-etap-gonki-lyzhnya-rossii-2022.html" TargetMode="External"/><Relationship Id="rId222" Type="http://schemas.openxmlformats.org/officeDocument/2006/relationships/hyperlink" Target="http://konzarya.ru/node/19165" TargetMode="External"/><Relationship Id="rId243" Type="http://schemas.openxmlformats.org/officeDocument/2006/relationships/hyperlink" Target="https://xn--80aeaggbsdn1am6affp.xn--80aaccp4ajwpkgbl4lpb.xn--p1ai/news/novosti-regiona/tverskaya-oblast-primet-chempionat-i-pervenstv1o-tsfo-po-kikboksingu/" TargetMode="External"/><Relationship Id="rId17" Type="http://schemas.openxmlformats.org/officeDocument/2006/relationships/hyperlink" Target="https://toptver.ru/lenta/v-municipalitetah-tverskoj-oblasti-pojavjatsja-novye-sportivnye-ploshhadki-2/" TargetMode="External"/><Relationship Id="rId38" Type="http://schemas.openxmlformats.org/officeDocument/2006/relationships/hyperlink" Target="https://xn--80aaafacod0cjtobqp6g1a7c4e.xn--80aaccp4ajwpkgbl4lpb.xn--p1ai/news/novosti-regiona/v-munitsipalitetakh-tverskoy-oblasti-v-2022-godu-poyavyatsya-novye-obekty-dlya-zanyatiy-sportom/" TargetMode="External"/><Relationship Id="rId59" Type="http://schemas.openxmlformats.org/officeDocument/2006/relationships/hyperlink" Target="https://&#1085;&#1072;&#1096;&#1072;&#1078;&#1080;&#1079;&#1085;&#1100;.&#1090;&#1074;&#1077;&#1088;&#1089;&#1082;&#1072;&#1103;&#1086;&#1073;&#1083;&#1072;&#1089;&#1090;&#1100;.&#1088;&#1092;/news/novosti-regiona/v-tverskoy-oblasti-v-2022-godu-po-natsionalnomu-proektu-ekologiya-prodolzhitsya-zakupka-oborudovaniya/" TargetMode="External"/><Relationship Id="rId103" Type="http://schemas.openxmlformats.org/officeDocument/2006/relationships/hyperlink" Target="https://xn--b1aeca2ch.xn--80aaccp4ajwpkgbl4lpb.xn--p1ai/news/novosti-regiona/igor-rudenya-pozdravil-veteranov-tverskoy-oblasti-uchastnikov-stalingradskoy-bitvy-s-79-y-godovshchi/" TargetMode="External"/><Relationship Id="rId124" Type="http://schemas.openxmlformats.org/officeDocument/2006/relationships/hyperlink" Target="https://&#1085;&#1072;&#1096;&#1072;&#1078;&#1080;&#1079;&#1085;&#1100;.&#1090;&#1074;&#1077;&#1088;&#1089;&#1082;&#1072;&#1103;&#1086;&#1073;&#1083;&#1072;&#1089;&#1090;&#1100;.&#1088;&#1092;/news/novosti-regiona/gubernator-igor-rudenya-pozdravil-s-yubileem-zhitelnitsu-verkhnevolzhya-geroya-sotsialisticheskogo-t/" TargetMode="External"/><Relationship Id="rId70" Type="http://schemas.openxmlformats.org/officeDocument/2006/relationships/hyperlink" Target="https://xn--80aaafacod0cjtobqp6g1a7c4e.xn--80aaccp4ajwpkgbl4lpb.xn--p1ai/news/novosti-regiona/v-tverskoy-oblasti-v-2022-godu-po-natsionalnomu-proektu-ekologiya-prodolzhitsya-zakupka-oborudovaniya/" TargetMode="External"/><Relationship Id="rId91" Type="http://schemas.openxmlformats.org/officeDocument/2006/relationships/hyperlink" Target="https://tver.mk.ru/social/2022/02/02/v-tverskoy-oblasti-prazdnuyut-79uyu-godovshhinu-pobedy-v-stalingradskoy-bitve.html" TargetMode="External"/><Relationship Id="rId145" Type="http://schemas.openxmlformats.org/officeDocument/2006/relationships/hyperlink" Target="https://tverlife.ru/inregion/sovremennye-i-civilizovannye-pochemu-sinie-avtobusy-bolshe-chem-obshhestvennyj-transport/" TargetMode="External"/><Relationship Id="rId166" Type="http://schemas.openxmlformats.org/officeDocument/2006/relationships/hyperlink" Target="https://r-zemlya.ru/guberniya/bolee-647-tysyach-zhitelej-tverskoj-oblasti-vakcinirovalis-protiv-koronavirusa.html" TargetMode="External"/><Relationship Id="rId187" Type="http://schemas.openxmlformats.org/officeDocument/2006/relationships/hyperlink" Target="https://r-zemlya.ru/guberniya/v-centrax-ambulatornoj-pomoshhi-tverskoj-oblasti-za-sutki-prinyali-bolee-42-tysyachi-chelovek-s-simptomami-orvi-i-koronavirusa.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03-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03-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03-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20345292923290248"/>
          <c:y val="0"/>
          <c:w val="0.59938369732085361"/>
          <c:h val="0.90763817022872151"/>
        </c:manualLayout>
      </c:layout>
      <c:doughnutChart>
        <c:varyColors val="1"/>
        <c:ser>
          <c:idx val="0"/>
          <c:order val="0"/>
          <c:dLbls>
            <c:txPr>
              <a:bodyPr rot="0" vert="horz"/>
              <a:lstStyle/>
              <a:p>
                <a:pPr algn="ctr">
                  <a:defRPr/>
                </a:pPr>
                <a:endParaRPr lang="ru-RU"/>
              </a:p>
            </c:txPr>
            <c:showPercent val="1"/>
            <c:showLeaderLines val="1"/>
          </c:dLbls>
          <c:cat>
            <c:strRef>
              <c:f>'[ДЕНЬ_03-02-2022.xlsx]СМИ по категориям'!$C$22,'[ДЕНЬ_03-02-2022.xlsx]СМИ по категориям'!$D$22,'[ДЕНЬ_03-02-2022.xlsx]СМИ по категориям'!$E$22,'[ДЕНЬ_03-02-2022.xlsx]СМИ по категориям'!$F$22,'[ДЕНЬ_03-02-2022.xlsx]СМИ по категориям'!$G$22,'[ДЕНЬ_03-02-2022.xlsx]СМИ по категориям'!$H$22,'[ДЕНЬ_03-02-2022.xlsx]СМИ по категориям'!$I$22</c:f>
              <c:strCache>
                <c:ptCount val="3"/>
                <c:pt idx="0">
                  <c:v>Газеты</c:v>
                </c:pt>
                <c:pt idx="1">
                  <c:v>Информагентства</c:v>
                </c:pt>
                <c:pt idx="2">
                  <c:v>Интернет</c:v>
                </c:pt>
              </c:strCache>
            </c:strRef>
          </c:cat>
          <c:val>
            <c:numRef>
              <c:f>'[ДЕНЬ_03-02-2022.xlsx]СМИ по категориям'!$C$23,'[ДЕНЬ_03-02-2022.xlsx]СМИ по категориям'!$D$23,'[ДЕНЬ_03-02-2022.xlsx]СМИ по категориям'!$E$23,'[ДЕНЬ_03-02-2022.xlsx]СМИ по категориям'!$F$23,'[ДЕНЬ_03-02-2022.xlsx]СМИ по категориям'!$G$23,'[ДЕНЬ_03-02-2022.xlsx]СМИ по категориям'!$H$23,'[ДЕНЬ_03-02-2022.xlsx]СМИ по категориям'!$I$23</c:f>
              <c:numCache>
                <c:formatCode>General</c:formatCode>
                <c:ptCount val="3"/>
                <c:pt idx="0">
                  <c:v>24</c:v>
                </c:pt>
                <c:pt idx="1">
                  <c:v>7</c:v>
                </c:pt>
                <c:pt idx="2">
                  <c:v>309</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'[ДЕНЬ_03-02-2022.xlsx]СМИ по категориям'!$C$25,'[ДЕНЬ_03-02-2022.xlsx]СМИ по категориям'!$D$25,'[ДЕНЬ_03-02-2022.xlsx]СМИ по категориям'!$E$25,'[ДЕНЬ_03-02-2022.xlsx]СМИ по категориям'!$F$25,'[ДЕНЬ_03-02-2022.xlsx]СМИ по категориям'!$G$25,'[ДЕНЬ_03-02-2022.xlsx]СМИ по категориям'!$H$25,'[ДЕНЬ_03-02-2022.xlsx]СМИ по категориям'!$I$25</c:f>
              <c:strCache>
                <c:ptCount val="3"/>
                <c:pt idx="0">
                  <c:v>Газеты</c:v>
                </c:pt>
                <c:pt idx="1">
                  <c:v>Информагентства</c:v>
                </c:pt>
                <c:pt idx="2">
                  <c:v>Интернет</c:v>
                </c:pt>
              </c:strCache>
            </c:strRef>
          </c:cat>
          <c:val>
            <c:numRef>
              <c:f>'[ДЕНЬ_03-02-2022.xlsx]СМИ по категориям'!$C$26,'[ДЕНЬ_03-02-2022.xlsx]СМИ по категориям'!$D$26,'[ДЕНЬ_03-02-2022.xlsx]СМИ по категориям'!$E$26,'[ДЕНЬ_03-02-2022.xlsx]СМИ по категориям'!$F$26,'[ДЕНЬ_03-02-2022.xlsx]СМИ по категориям'!$G$26,'[ДЕНЬ_03-02-2022.xlsx]СМИ по категориям'!$H$26,'[ДЕНЬ_03-02-2022.xlsx]СМИ по категориям'!$I$26</c:f>
              <c:numCache>
                <c:formatCode>General</c:formatCode>
                <c:ptCount val="3"/>
                <c:pt idx="0">
                  <c:v>0</c:v>
                </c:pt>
                <c:pt idx="1">
                  <c:v>4</c:v>
                </c:pt>
                <c:pt idx="2">
                  <c:v>13</c:v>
                </c:pt>
              </c:numCache>
            </c:numRef>
          </c:val>
        </c:ser>
        <c:ser>
          <c:idx val="1"/>
          <c:order val="1"/>
          <c:tx>
            <c:v>Региональный уровень</c:v>
          </c:tx>
          <c:cat>
            <c:strRef>
              <c:f>'[ДЕНЬ_03-02-2022.xlsx]СМИ по категориям'!$C$25,'[ДЕНЬ_03-02-2022.xlsx]СМИ по категориям'!$D$25,'[ДЕНЬ_03-02-2022.xlsx]СМИ по категориям'!$E$25,'[ДЕНЬ_03-02-2022.xlsx]СМИ по категориям'!$F$25,'[ДЕНЬ_03-02-2022.xlsx]СМИ по категориям'!$G$25,'[ДЕНЬ_03-02-2022.xlsx]СМИ по категориям'!$H$25,'[ДЕНЬ_03-02-2022.xlsx]СМИ по категориям'!$I$25</c:f>
              <c:strCache>
                <c:ptCount val="3"/>
                <c:pt idx="0">
                  <c:v>Газеты</c:v>
                </c:pt>
                <c:pt idx="1">
                  <c:v>Информагентства</c:v>
                </c:pt>
                <c:pt idx="2">
                  <c:v>Интернет</c:v>
                </c:pt>
              </c:strCache>
            </c:strRef>
          </c:cat>
          <c:val>
            <c:numRef>
              <c:f>'[ДЕНЬ_03-02-2022.xlsx]СМИ по категориям'!$C$27,'[ДЕНЬ_03-02-2022.xlsx]СМИ по категориям'!$D$27,'[ДЕНЬ_03-02-2022.xlsx]СМИ по категориям'!$E$27,'[ДЕНЬ_03-02-2022.xlsx]СМИ по категориям'!$F$27,'[ДЕНЬ_03-02-2022.xlsx]СМИ по категориям'!$G$27,'[ДЕНЬ_03-02-2022.xlsx]СМИ по категориям'!$H$27,'[ДЕНЬ_03-02-2022.xlsx]СМИ по категориям'!$I$27</c:f>
              <c:numCache>
                <c:formatCode>General</c:formatCode>
                <c:ptCount val="3"/>
                <c:pt idx="0">
                  <c:v>24</c:v>
                </c:pt>
                <c:pt idx="1">
                  <c:v>3</c:v>
                </c:pt>
                <c:pt idx="2">
                  <c:v>296</c:v>
                </c:pt>
              </c:numCache>
            </c:numRef>
          </c:val>
        </c:ser>
        <c:ser>
          <c:idx val="2"/>
          <c:order val="2"/>
          <c:tx>
            <c:v>Зарубежный уровень</c:v>
          </c:tx>
          <c:cat>
            <c:strRef>
              <c:f>'[ДЕНЬ_03-02-2022.xlsx]СМИ по категориям'!$C$25,'[ДЕНЬ_03-02-2022.xlsx]СМИ по категориям'!$D$25,'[ДЕНЬ_03-02-2022.xlsx]СМИ по категориям'!$E$25,'[ДЕНЬ_03-02-2022.xlsx]СМИ по категориям'!$F$25,'[ДЕНЬ_03-02-2022.xlsx]СМИ по категориям'!$G$25,'[ДЕНЬ_03-02-2022.xlsx]СМИ по категориям'!$H$25,'[ДЕНЬ_03-02-2022.xlsx]СМИ по категориям'!$I$25</c:f>
              <c:strCache>
                <c:ptCount val="3"/>
                <c:pt idx="0">
                  <c:v>Газеты</c:v>
                </c:pt>
                <c:pt idx="1">
                  <c:v>Информагентства</c:v>
                </c:pt>
                <c:pt idx="2">
                  <c:v>Интернет</c:v>
                </c:pt>
              </c:strCache>
            </c:strRef>
          </c:cat>
          <c:val>
            <c:numRef>
              <c:f>'[ДЕНЬ_03-02-2022.xlsx]СМИ по категориям'!$C$28,'[ДЕНЬ_03-02-2022.xlsx]СМИ по категориям'!$D$28,'[ДЕНЬ_03-02-2022.xlsx]СМИ по категориям'!$E$28,'[ДЕНЬ_03-02-2022.xlsx]СМИ по категориям'!$F$28,'[ДЕНЬ_03-02-2022.xlsx]СМИ по категориям'!$G$28,'[ДЕНЬ_03-02-2022.xlsx]СМИ по категориям'!$H$28,'[ДЕНЬ_03-02-2022.xlsx]СМИ по категориям'!$I$28</c:f>
            </c:numRef>
          </c:val>
        </c:ser>
        <c:overlap val="100"/>
        <c:axId val="106809600"/>
        <c:axId val="106813696"/>
      </c:barChart>
      <c:catAx>
        <c:axId val="106809600"/>
        <c:scaling>
          <c:orientation val="maxMin"/>
        </c:scaling>
        <c:axPos val="l"/>
        <c:numFmt formatCode="General" sourceLinked="1"/>
        <c:tickLblPos val="low"/>
        <c:crossAx val="106813696"/>
        <c:crosses val="autoZero"/>
        <c:lblAlgn val="ctr"/>
        <c:lblOffset val="100"/>
        <c:tickLblSkip val="1"/>
      </c:catAx>
      <c:valAx>
        <c:axId val="106813696"/>
        <c:scaling>
          <c:orientation val="minMax"/>
        </c:scaling>
        <c:axPos val="t"/>
        <c:numFmt formatCode="General" sourceLinked="1"/>
        <c:majorTickMark val="in"/>
        <c:tickLblPos val="nextTo"/>
        <c:crossAx val="106809600"/>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51214208471188349"/>
          <c:y val="1.2930519101778941E-2"/>
          <c:w val="0.47387194543368155"/>
          <c:h val="0.96601693885486539"/>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МедиаИндексу'!$B$28:$B$103</c:f>
              <c:strCache>
                <c:ptCount val="48"/>
                <c:pt idx="0">
                  <c:v>Tverigrad.ru</c:v>
                </c:pt>
                <c:pt idx="1">
                  <c:v>Тверские ведомости (vedtver.ru)</c:v>
                </c:pt>
                <c:pt idx="2">
                  <c:v>Тверская жизнь (tverlife.ru)</c:v>
                </c:pt>
                <c:pt idx="3">
                  <c:v>Афанасий-бизнес (afanasy.biz)</c:v>
                </c:pt>
                <c:pt idx="4">
                  <c:v>Московский Комсомолец (tver.mk.ru)</c:v>
                </c:pt>
                <c:pt idx="5">
                  <c:v>РИА Новости</c:v>
                </c:pt>
                <c:pt idx="6">
                  <c:v>Тверское информационное агентство (tvernews.ru)</c:v>
                </c:pt>
                <c:pt idx="7">
                  <c:v>Главный региональный (glavny.tv)</c:v>
                </c:pt>
                <c:pt idx="8">
                  <c:v>TvTver.ru</c:v>
                </c:pt>
                <c:pt idx="9">
                  <c:v>ИА Regnum</c:v>
                </c:pt>
                <c:pt idx="10">
                  <c:v>Тверь (toptver.ru)</c:v>
                </c:pt>
                <c:pt idx="11">
                  <c:v>Комсомольская правда (tver.kp.ru)</c:v>
                </c:pt>
                <c:pt idx="12">
                  <c:v>Караван Ярмарка (karavantver.ru)</c:v>
                </c:pt>
                <c:pt idx="13">
                  <c:v>Заря (konzarya.ru)</c:v>
                </c:pt>
                <c:pt idx="14">
                  <c:v>Известия (iz.ru)</c:v>
                </c:pt>
                <c:pt idx="15">
                  <c:v>Новости Твери (tver-news.net)</c:v>
                </c:pt>
                <c:pt idx="16">
                  <c:v>Молоковский край (молоковскийкрай.тверскаяобласть.рф)</c:v>
                </c:pt>
                <c:pt idx="17">
                  <c:v>Удомельская газета (udomelskaya-gazeta.ru)</c:v>
                </c:pt>
                <c:pt idx="18">
                  <c:v>Вся Тверь (газета-вся-тверь.рф)</c:v>
                </c:pt>
                <c:pt idx="19">
                  <c:v>Знамя (kuvznama.ru)</c:v>
                </c:pt>
                <c:pt idx="20">
                  <c:v>Родная земля (r-zemlya.ru)</c:v>
                </c:pt>
                <c:pt idx="21">
                  <c:v>PANORAMA PRO (panoramapro.ru)</c:v>
                </c:pt>
                <c:pt idx="22">
                  <c:v>Авангард (авангард.тверскаяобласть.рф)</c:v>
                </c:pt>
                <c:pt idx="23">
                  <c:v>Андреапольские вести (андреапольскиевести.тверскаяобласть.рф)</c:v>
                </c:pt>
                <c:pt idx="24">
                  <c:v>Аргументы и Факты (tver.aif.ru)</c:v>
                </c:pt>
                <c:pt idx="25">
                  <c:v>Бельская правда (бельскаяправда.тверскаяобласть.рф)</c:v>
                </c:pt>
                <c:pt idx="26">
                  <c:v>Вперед (вперед.тверскаяобласть.рф)</c:v>
                </c:pt>
                <c:pt idx="27">
                  <c:v>Вышневолоцкая правда (вышневолоцкаяправда.тверскаяобласть.рф)</c:v>
                </c:pt>
                <c:pt idx="28">
                  <c:v>Жарковский вестник (жарковскийвестник.тверскаяобласть.рф)</c:v>
                </c:pt>
                <c:pt idx="29">
                  <c:v>Зубцовская жизнь (зубцовскаяжизнь.тверскаяобласть.рф)</c:v>
                </c:pt>
                <c:pt idx="30">
                  <c:v>Коммунар (коммунар.тверскаяобласть.рф)</c:v>
                </c:pt>
                <c:pt idx="31">
                  <c:v>Ленинское знамя (leninskoeznamya.tverreg.ru)</c:v>
                </c:pt>
                <c:pt idx="32">
                  <c:v>Лесной вестник (леснойвестник.тверскаяобласть.рф)</c:v>
                </c:pt>
                <c:pt idx="33">
                  <c:v>Наша жизнь (нашажизнь.тверскаяобласть.рф)</c:v>
                </c:pt>
                <c:pt idx="34">
                  <c:v>Новая жизнь (новаяжизнь.тверскаяобласть.рф)</c:v>
                </c:pt>
                <c:pt idx="35">
                  <c:v>Сандовские вести (сандовскиевести.тверскаяобласть.рф)</c:v>
                </c:pt>
                <c:pt idx="36">
                  <c:v>Спировские известия (спировскиеизвестия.тверскаяобласть.рф)</c:v>
                </c:pt>
                <c:pt idx="37">
                  <c:v>Край справедливости (ks-region69.com)</c:v>
                </c:pt>
                <c:pt idx="38">
                  <c:v>Inform69.ru</c:v>
                </c:pt>
                <c:pt idx="39">
                  <c:v>ВОТ! (vot69.ru)</c:v>
                </c:pt>
                <c:pt idx="40">
                  <c:v>Кимрский вестник (kimvestnik.ru)</c:v>
                </c:pt>
                <c:pt idx="41">
                  <c:v>НИА Тверь (69rus.org)</c:v>
                </c:pt>
                <c:pt idx="42">
                  <c:v>НИА Федерация (nia-rf.ru)</c:v>
                </c:pt>
                <c:pt idx="43">
                  <c:v>Сельская новь (selskaya-nov.info)</c:v>
                </c:pt>
                <c:pt idx="44">
                  <c:v>Дни Озёрного (dnioz.ru)</c:v>
                </c:pt>
                <c:pt idx="45">
                  <c:v>Кашинская газета (kashingazeta.ru)</c:v>
                </c:pt>
                <c:pt idx="46">
                  <c:v>Смена+ (smenaplus.ru)</c:v>
                </c:pt>
                <c:pt idx="47">
                  <c:v>Тверской проспект (tp.tver.ru)</c:v>
                </c:pt>
              </c:strCache>
            </c:strRef>
          </c:cat>
          <c:val>
            <c:numRef>
              <c:f>'СМИ по МедиаИндексу'!$C$28:$C$103</c:f>
              <c:numCache>
                <c:formatCode>General</c:formatCode>
                <c:ptCount val="48"/>
                <c:pt idx="0">
                  <c:v>168</c:v>
                </c:pt>
                <c:pt idx="1">
                  <c:v>106</c:v>
                </c:pt>
                <c:pt idx="2">
                  <c:v>95</c:v>
                </c:pt>
                <c:pt idx="3">
                  <c:v>66</c:v>
                </c:pt>
                <c:pt idx="4">
                  <c:v>46</c:v>
                </c:pt>
                <c:pt idx="5">
                  <c:v>45</c:v>
                </c:pt>
                <c:pt idx="6">
                  <c:v>43</c:v>
                </c:pt>
                <c:pt idx="7">
                  <c:v>37</c:v>
                </c:pt>
                <c:pt idx="8">
                  <c:v>34</c:v>
                </c:pt>
                <c:pt idx="9">
                  <c:v>25</c:v>
                </c:pt>
                <c:pt idx="10">
                  <c:v>25</c:v>
                </c:pt>
                <c:pt idx="11">
                  <c:v>24</c:v>
                </c:pt>
                <c:pt idx="12">
                  <c:v>22</c:v>
                </c:pt>
                <c:pt idx="13">
                  <c:v>19</c:v>
                </c:pt>
                <c:pt idx="14">
                  <c:v>18</c:v>
                </c:pt>
                <c:pt idx="15">
                  <c:v>15</c:v>
                </c:pt>
                <c:pt idx="16">
                  <c:v>12</c:v>
                </c:pt>
                <c:pt idx="17">
                  <c:v>11</c:v>
                </c:pt>
                <c:pt idx="18">
                  <c:v>10</c:v>
                </c:pt>
                <c:pt idx="19">
                  <c:v>10</c:v>
                </c:pt>
                <c:pt idx="20">
                  <c:v>9</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6</c:v>
                </c:pt>
                <c:pt idx="38">
                  <c:v>3</c:v>
                </c:pt>
                <c:pt idx="39">
                  <c:v>3</c:v>
                </c:pt>
                <c:pt idx="40">
                  <c:v>3</c:v>
                </c:pt>
                <c:pt idx="41">
                  <c:v>3</c:v>
                </c:pt>
                <c:pt idx="42">
                  <c:v>2</c:v>
                </c:pt>
                <c:pt idx="43">
                  <c:v>2</c:v>
                </c:pt>
                <c:pt idx="44">
                  <c:v>1</c:v>
                </c:pt>
                <c:pt idx="45">
                  <c:v>1</c:v>
                </c:pt>
                <c:pt idx="46">
                  <c:v>1</c:v>
                </c:pt>
                <c:pt idx="47">
                  <c:v>1</c:v>
                </c:pt>
              </c:numCache>
            </c:numRef>
          </c:val>
        </c:ser>
        <c:ser>
          <c:idx val="1"/>
          <c:order val="1"/>
          <c:tx>
            <c:v>Кол-во сообщений</c:v>
          </c:tx>
          <c:dLbls>
            <c:txPr>
              <a:bodyPr/>
              <a:lstStyle/>
              <a:p>
                <a:pPr>
                  <a:defRPr sz="1000"/>
                </a:pPr>
                <a:endParaRPr lang="ru-RU"/>
              </a:p>
            </c:txPr>
            <c:dLblPos val="inEnd"/>
            <c:showVal val="1"/>
          </c:dLbls>
          <c:cat>
            <c:strRef>
              <c:f>'СМИ по МедиаИндексу'!$B$28:$B$103</c:f>
              <c:strCache>
                <c:ptCount val="48"/>
                <c:pt idx="0">
                  <c:v>Tverigrad.ru</c:v>
                </c:pt>
                <c:pt idx="1">
                  <c:v>Тверские ведомости (vedtver.ru)</c:v>
                </c:pt>
                <c:pt idx="2">
                  <c:v>Тверская жизнь (tverlife.ru)</c:v>
                </c:pt>
                <c:pt idx="3">
                  <c:v>Афанасий-бизнес (afanasy.biz)</c:v>
                </c:pt>
                <c:pt idx="4">
                  <c:v>Московский Комсомолец (tver.mk.ru)</c:v>
                </c:pt>
                <c:pt idx="5">
                  <c:v>РИА Новости</c:v>
                </c:pt>
                <c:pt idx="6">
                  <c:v>Тверское информационное агентство (tvernews.ru)</c:v>
                </c:pt>
                <c:pt idx="7">
                  <c:v>Главный региональный (glavny.tv)</c:v>
                </c:pt>
                <c:pt idx="8">
                  <c:v>TvTver.ru</c:v>
                </c:pt>
                <c:pt idx="9">
                  <c:v>ИА Regnum</c:v>
                </c:pt>
                <c:pt idx="10">
                  <c:v>Тверь (toptver.ru)</c:v>
                </c:pt>
                <c:pt idx="11">
                  <c:v>Комсомольская правда (tver.kp.ru)</c:v>
                </c:pt>
                <c:pt idx="12">
                  <c:v>Караван Ярмарка (karavantver.ru)</c:v>
                </c:pt>
                <c:pt idx="13">
                  <c:v>Заря (konzarya.ru)</c:v>
                </c:pt>
                <c:pt idx="14">
                  <c:v>Известия (iz.ru)</c:v>
                </c:pt>
                <c:pt idx="15">
                  <c:v>Новости Твери (tver-news.net)</c:v>
                </c:pt>
                <c:pt idx="16">
                  <c:v>Молоковский край (молоковскийкрай.тверскаяобласть.рф)</c:v>
                </c:pt>
                <c:pt idx="17">
                  <c:v>Удомельская газета (udomelskaya-gazeta.ru)</c:v>
                </c:pt>
                <c:pt idx="18">
                  <c:v>Вся Тверь (газета-вся-тверь.рф)</c:v>
                </c:pt>
                <c:pt idx="19">
                  <c:v>Знамя (kuvznama.ru)</c:v>
                </c:pt>
                <c:pt idx="20">
                  <c:v>Родная земля (r-zemlya.ru)</c:v>
                </c:pt>
                <c:pt idx="21">
                  <c:v>PANORAMA PRO (panoramapro.ru)</c:v>
                </c:pt>
                <c:pt idx="22">
                  <c:v>Авангард (авангард.тверскаяобласть.рф)</c:v>
                </c:pt>
                <c:pt idx="23">
                  <c:v>Андреапольские вести (андреапольскиевести.тверскаяобласть.рф)</c:v>
                </c:pt>
                <c:pt idx="24">
                  <c:v>Аргументы и Факты (tver.aif.ru)</c:v>
                </c:pt>
                <c:pt idx="25">
                  <c:v>Бельская правда (бельскаяправда.тверскаяобласть.рф)</c:v>
                </c:pt>
                <c:pt idx="26">
                  <c:v>Вперед (вперед.тверскаяобласть.рф)</c:v>
                </c:pt>
                <c:pt idx="27">
                  <c:v>Вышневолоцкая правда (вышневолоцкаяправда.тверскаяобласть.рф)</c:v>
                </c:pt>
                <c:pt idx="28">
                  <c:v>Жарковский вестник (жарковскийвестник.тверскаяобласть.рф)</c:v>
                </c:pt>
                <c:pt idx="29">
                  <c:v>Зубцовская жизнь (зубцовскаяжизнь.тверскаяобласть.рф)</c:v>
                </c:pt>
                <c:pt idx="30">
                  <c:v>Коммунар (коммунар.тверскаяобласть.рф)</c:v>
                </c:pt>
                <c:pt idx="31">
                  <c:v>Ленинское знамя (leninskoeznamya.tverreg.ru)</c:v>
                </c:pt>
                <c:pt idx="32">
                  <c:v>Лесной вестник (леснойвестник.тверскаяобласть.рф)</c:v>
                </c:pt>
                <c:pt idx="33">
                  <c:v>Наша жизнь (нашажизнь.тверскаяобласть.рф)</c:v>
                </c:pt>
                <c:pt idx="34">
                  <c:v>Новая жизнь (новаяжизнь.тверскаяобласть.рф)</c:v>
                </c:pt>
                <c:pt idx="35">
                  <c:v>Сандовские вести (сандовскиевести.тверскаяобласть.рф)</c:v>
                </c:pt>
                <c:pt idx="36">
                  <c:v>Спировские известия (спировскиеизвестия.тверскаяобласть.рф)</c:v>
                </c:pt>
                <c:pt idx="37">
                  <c:v>Край справедливости (ks-region69.com)</c:v>
                </c:pt>
                <c:pt idx="38">
                  <c:v>Inform69.ru</c:v>
                </c:pt>
                <c:pt idx="39">
                  <c:v>ВОТ! (vot69.ru)</c:v>
                </c:pt>
                <c:pt idx="40">
                  <c:v>Кимрский вестник (kimvestnik.ru)</c:v>
                </c:pt>
                <c:pt idx="41">
                  <c:v>НИА Тверь (69rus.org)</c:v>
                </c:pt>
                <c:pt idx="42">
                  <c:v>НИА Федерация (nia-rf.ru)</c:v>
                </c:pt>
                <c:pt idx="43">
                  <c:v>Сельская новь (selskaya-nov.info)</c:v>
                </c:pt>
                <c:pt idx="44">
                  <c:v>Дни Озёрного (dnioz.ru)</c:v>
                </c:pt>
                <c:pt idx="45">
                  <c:v>Кашинская газета (kashingazeta.ru)</c:v>
                </c:pt>
                <c:pt idx="46">
                  <c:v>Смена+ (smenaplus.ru)</c:v>
                </c:pt>
                <c:pt idx="47">
                  <c:v>Тверской проспект (tp.tver.ru)</c:v>
                </c:pt>
              </c:strCache>
            </c:strRef>
          </c:cat>
          <c:val>
            <c:numRef>
              <c:f>'СМИ по МедиаИндексу'!$D$28:$D$103</c:f>
              <c:numCache>
                <c:formatCode>General</c:formatCode>
                <c:ptCount val="48"/>
                <c:pt idx="0">
                  <c:v>6</c:v>
                </c:pt>
                <c:pt idx="1">
                  <c:v>15</c:v>
                </c:pt>
                <c:pt idx="2">
                  <c:v>14</c:v>
                </c:pt>
                <c:pt idx="3">
                  <c:v>3</c:v>
                </c:pt>
                <c:pt idx="4">
                  <c:v>12</c:v>
                </c:pt>
                <c:pt idx="5">
                  <c:v>1</c:v>
                </c:pt>
                <c:pt idx="6">
                  <c:v>3</c:v>
                </c:pt>
                <c:pt idx="7">
                  <c:v>5</c:v>
                </c:pt>
                <c:pt idx="8">
                  <c:v>5</c:v>
                </c:pt>
                <c:pt idx="9">
                  <c:v>1</c:v>
                </c:pt>
                <c:pt idx="10">
                  <c:v>5</c:v>
                </c:pt>
                <c:pt idx="11">
                  <c:v>4</c:v>
                </c:pt>
                <c:pt idx="12">
                  <c:v>3</c:v>
                </c:pt>
                <c:pt idx="13">
                  <c:v>8</c:v>
                </c:pt>
                <c:pt idx="14">
                  <c:v>1</c:v>
                </c:pt>
                <c:pt idx="15">
                  <c:v>15</c:v>
                </c:pt>
                <c:pt idx="16">
                  <c:v>8</c:v>
                </c:pt>
                <c:pt idx="17">
                  <c:v>11</c:v>
                </c:pt>
                <c:pt idx="18">
                  <c:v>4</c:v>
                </c:pt>
                <c:pt idx="19">
                  <c:v>10</c:v>
                </c:pt>
                <c:pt idx="20">
                  <c:v>7</c:v>
                </c:pt>
                <c:pt idx="21">
                  <c:v>3</c:v>
                </c:pt>
                <c:pt idx="22">
                  <c:v>8</c:v>
                </c:pt>
                <c:pt idx="23">
                  <c:v>8</c:v>
                </c:pt>
                <c:pt idx="24">
                  <c:v>2</c:v>
                </c:pt>
                <c:pt idx="25">
                  <c:v>8</c:v>
                </c:pt>
                <c:pt idx="26">
                  <c:v>8</c:v>
                </c:pt>
                <c:pt idx="27">
                  <c:v>8</c:v>
                </c:pt>
                <c:pt idx="28">
                  <c:v>8</c:v>
                </c:pt>
                <c:pt idx="29">
                  <c:v>8</c:v>
                </c:pt>
                <c:pt idx="30">
                  <c:v>8</c:v>
                </c:pt>
                <c:pt idx="31">
                  <c:v>8</c:v>
                </c:pt>
                <c:pt idx="32">
                  <c:v>8</c:v>
                </c:pt>
                <c:pt idx="33">
                  <c:v>8</c:v>
                </c:pt>
                <c:pt idx="34">
                  <c:v>8</c:v>
                </c:pt>
                <c:pt idx="35">
                  <c:v>8</c:v>
                </c:pt>
                <c:pt idx="36">
                  <c:v>8</c:v>
                </c:pt>
                <c:pt idx="37">
                  <c:v>4</c:v>
                </c:pt>
                <c:pt idx="38">
                  <c:v>1</c:v>
                </c:pt>
                <c:pt idx="39">
                  <c:v>3</c:v>
                </c:pt>
                <c:pt idx="40">
                  <c:v>3</c:v>
                </c:pt>
                <c:pt idx="41">
                  <c:v>3</c:v>
                </c:pt>
                <c:pt idx="42">
                  <c:v>2</c:v>
                </c:pt>
                <c:pt idx="43">
                  <c:v>2</c:v>
                </c:pt>
                <c:pt idx="44">
                  <c:v>1</c:v>
                </c:pt>
                <c:pt idx="45">
                  <c:v>1</c:v>
                </c:pt>
                <c:pt idx="46">
                  <c:v>1</c:v>
                </c:pt>
                <c:pt idx="47">
                  <c:v>1</c:v>
                </c:pt>
              </c:numCache>
            </c:numRef>
          </c:val>
        </c:ser>
        <c:axId val="80834560"/>
        <c:axId val="80836096"/>
      </c:barChart>
      <c:catAx>
        <c:axId val="80834560"/>
        <c:scaling>
          <c:orientation val="maxMin"/>
        </c:scaling>
        <c:axPos val="l"/>
        <c:numFmt formatCode="General" sourceLinked="1"/>
        <c:tickLblPos val="low"/>
        <c:crossAx val="80836096"/>
        <c:crosses val="autoZero"/>
        <c:lblAlgn val="ctr"/>
        <c:lblOffset val="100"/>
        <c:tickLblSkip val="1"/>
      </c:catAx>
      <c:valAx>
        <c:axId val="80836096"/>
        <c:scaling>
          <c:orientation val="minMax"/>
        </c:scaling>
        <c:delete val="1"/>
        <c:axPos val="t"/>
        <c:numFmt formatCode="General" sourceLinked="1"/>
        <c:majorTickMark val="in"/>
        <c:tickLblPos val="nextTo"/>
        <c:crossAx val="80834560"/>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430704613101164"/>
          <c:y val="0.88245832118207446"/>
          <c:w val="0.21424333093271911"/>
          <c:h val="9.4651258870418975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D0724F-60B7-4AB0-BB55-7E773B96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11</Pages>
  <Words>8605</Words>
  <Characters>49050</Characters>
  <Application>Microsoft Office Word</Application>
  <DocSecurity>0</DocSecurity>
  <Lines>408</Lines>
  <Paragraphs>115</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57540</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159</cp:revision>
  <cp:lastPrinted>2020-12-11T05:28:00Z</cp:lastPrinted>
  <dcterms:created xsi:type="dcterms:W3CDTF">2020-09-18T05:35:00Z</dcterms:created>
  <dcterms:modified xsi:type="dcterms:W3CDTF">2022-02-03T04:06:00Z</dcterms:modified>
</cp:coreProperties>
</file>