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5979B5"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1</w:t>
      </w:r>
      <w:r w:rsidR="006D0D5C">
        <w:rPr>
          <w:rFonts w:ascii="Arial" w:hAnsi="Arial" w:cs="Arial"/>
          <w:b/>
          <w:caps w:val="0"/>
          <w:sz w:val="28"/>
          <w:szCs w:val="28"/>
        </w:rPr>
        <w:t>3</w:t>
      </w:r>
      <w:r w:rsidR="002D19A7">
        <w:rPr>
          <w:rFonts w:ascii="Arial" w:hAnsi="Arial" w:cs="Arial"/>
          <w:b/>
          <w:caps w:val="0"/>
          <w:sz w:val="28"/>
          <w:szCs w:val="28"/>
          <w:lang w:val="ru-RU"/>
        </w:rPr>
        <w:t xml:space="preserve"> </w:t>
      </w:r>
      <w:r>
        <w:rPr>
          <w:rFonts w:ascii="Arial" w:hAnsi="Arial" w:cs="Arial"/>
          <w:b/>
          <w:caps w:val="0"/>
          <w:sz w:val="28"/>
          <w:szCs w:val="28"/>
          <w:lang w:val="ru-RU"/>
        </w:rPr>
        <w:t>февраля</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sidR="00A3232C">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МОНИТОРИНГ СОЦИАЛЬНО-ПОЛИТИЧЕСКОЙ</w:t>
      </w: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46609533" w:displacedByCustomXml="next"/>
    <w:bookmarkStart w:id="2" w:name="_Toc277854893" w:displacedByCustomXml="next"/>
    <w:bookmarkStart w:id="3" w:name="_Toc457918692" w:displacedByCustomXml="next"/>
    <w:bookmarkStart w:id="4" w:name="_Toc452652279"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5F7296" w:rsidP="00206896">
          <w:pPr>
            <w:pStyle w:val="26"/>
            <w:rPr>
              <w:rFonts w:asciiTheme="minorHAnsi" w:eastAsiaTheme="minorEastAsia" w:hAnsiTheme="minorHAnsi" w:cstheme="minorBidi"/>
              <w:sz w:val="22"/>
              <w:szCs w:val="22"/>
            </w:rPr>
          </w:pPr>
          <w:r w:rsidRPr="005F7296">
            <w:rPr>
              <w:sz w:val="22"/>
              <w:szCs w:val="22"/>
            </w:rPr>
            <w:fldChar w:fldCharType="begin"/>
          </w:r>
          <w:r w:rsidR="007715D0" w:rsidRPr="003F1B53">
            <w:rPr>
              <w:sz w:val="22"/>
              <w:szCs w:val="22"/>
            </w:rPr>
            <w:instrText xml:space="preserve"> TOC \o "1-3" \h \z \u </w:instrText>
          </w:r>
          <w:r w:rsidRPr="005F7296">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5F7296" w:rsidP="00206896">
          <w:pPr>
            <w:pStyle w:val="26"/>
            <w:rPr>
              <w:rFonts w:asciiTheme="minorHAnsi" w:eastAsiaTheme="minorEastAsia" w:hAnsiTheme="minorHAnsi" w:cstheme="minorBidi"/>
              <w:sz w:val="22"/>
              <w:szCs w:val="22"/>
            </w:rPr>
          </w:pPr>
          <w:hyperlink w:anchor="_Toc496394401" w:history="1">
            <w:r w:rsidR="001E0045">
              <w:rPr>
                <w:rStyle w:val="af3"/>
                <w:kern w:val="32"/>
              </w:rPr>
              <w:t>2</w:t>
            </w:r>
            <w:r w:rsidR="00206896" w:rsidRPr="0063603C">
              <w:rPr>
                <w:rStyle w:val="af3"/>
                <w:kern w:val="32"/>
              </w:rPr>
              <w:t>.</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5F7296" w:rsidP="00206896">
          <w:pPr>
            <w:pStyle w:val="26"/>
            <w:rPr>
              <w:rFonts w:asciiTheme="minorHAnsi" w:eastAsiaTheme="minorEastAsia" w:hAnsiTheme="minorHAnsi" w:cstheme="minorBidi"/>
              <w:sz w:val="22"/>
              <w:szCs w:val="22"/>
            </w:rPr>
          </w:pPr>
          <w:hyperlink w:anchor="_Toc496394403" w:history="1">
            <w:r w:rsidR="001E0045">
              <w:rPr>
                <w:rStyle w:val="af3"/>
                <w:kern w:val="32"/>
              </w:rPr>
              <w:t>3</w:t>
            </w:r>
            <w:r w:rsidR="00206896" w:rsidRPr="0063603C">
              <w:rPr>
                <w:rStyle w:val="af3"/>
                <w:kern w:val="32"/>
              </w:rPr>
              <w:t>.</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hyperlink>
          <w:r w:rsidR="00B425E6" w:rsidRPr="00837525">
            <w:rPr>
              <w:color w:val="FFFFFF" w:themeColor="background1"/>
            </w:rPr>
            <w:t>4</w:t>
          </w:r>
          <w:r w:rsidR="00837525">
            <w:t>5</w:t>
          </w:r>
        </w:p>
        <w:p w:rsidR="00206896" w:rsidRPr="006343DC" w:rsidRDefault="005F7296" w:rsidP="00206896">
          <w:pPr>
            <w:pStyle w:val="26"/>
            <w:rPr>
              <w:rFonts w:asciiTheme="minorHAnsi" w:eastAsiaTheme="minorEastAsia" w:hAnsiTheme="minorHAnsi" w:cstheme="minorBidi"/>
              <w:sz w:val="22"/>
              <w:szCs w:val="22"/>
            </w:rPr>
          </w:pPr>
          <w:hyperlink w:anchor="_Toc496394404" w:history="1">
            <w:r w:rsidR="001E0045">
              <w:rPr>
                <w:rStyle w:val="af3"/>
                <w:kern w:val="32"/>
              </w:rPr>
              <w:t>4</w:t>
            </w:r>
            <w:r w:rsidR="00206896" w:rsidRPr="0063603C">
              <w:rPr>
                <w:rStyle w:val="af3"/>
                <w:kern w:val="32"/>
              </w:rPr>
              <w:t>.</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hyperlink>
          <w:r w:rsidR="002526C2">
            <w:t>5</w:t>
          </w:r>
        </w:p>
        <w:p w:rsidR="007715D0" w:rsidRPr="003F1B53" w:rsidRDefault="005F7296" w:rsidP="00206896">
          <w:pPr>
            <w:pStyle w:val="26"/>
          </w:pPr>
          <w:r w:rsidRPr="003F1B53">
            <w:fldChar w:fldCharType="end"/>
          </w:r>
        </w:p>
      </w:sdtContent>
    </w:sdt>
    <w:p w:rsidR="0062624F" w:rsidRPr="000C7BFE" w:rsidRDefault="007715D0" w:rsidP="00274158">
      <w:pPr>
        <w:rPr>
          <w:rStyle w:val="113"/>
          <w:color w:val="auto"/>
          <w:lang w:val="en-US"/>
        </w:rPr>
      </w:pPr>
      <w:r>
        <w:rPr>
          <w:rStyle w:val="113"/>
        </w:rPr>
        <w:br w:type="page"/>
      </w:r>
      <w:bookmarkStart w:id="5" w:name="_Toc446609537"/>
      <w:bookmarkStart w:id="6" w:name="_Toc452652284"/>
      <w:bookmarkEnd w:id="4"/>
      <w:bookmarkEnd w:id="3"/>
      <w:bookmarkEnd w:id="2"/>
      <w:bookmarkEnd w:id="1"/>
    </w:p>
    <w:p w:rsidR="00DD6287" w:rsidRPr="008D0563" w:rsidRDefault="00372D52" w:rsidP="00640974">
      <w:pPr>
        <w:pStyle w:val="2"/>
        <w:rPr>
          <w:kern w:val="32"/>
        </w:rPr>
      </w:pPr>
      <w:bookmarkStart w:id="7" w:name="_Toc496394399"/>
      <w:r w:rsidRPr="00372D52">
        <w:rPr>
          <w:rStyle w:val="113"/>
        </w:rPr>
        <w:lastRenderedPageBreak/>
        <w:t>УПОМИНАНИЯ ПО КАТЕГОРИЯМ СМИ</w:t>
      </w:r>
      <w:bookmarkEnd w:id="7"/>
    </w:p>
    <w:p w:rsidR="003B12E8" w:rsidRDefault="003B12E8" w:rsidP="007E4DB4">
      <w:pPr>
        <w:ind w:hanging="142"/>
        <w:jc w:val="center"/>
        <w:rPr>
          <w:noProof/>
        </w:rPr>
      </w:pPr>
    </w:p>
    <w:p w:rsidR="00D417D0" w:rsidRDefault="009517B6" w:rsidP="007E4DB4">
      <w:pPr>
        <w:ind w:hanging="142"/>
        <w:jc w:val="center"/>
        <w:rPr>
          <w:noProof/>
        </w:rPr>
      </w:pPr>
      <w:r w:rsidRPr="009517B6">
        <w:rPr>
          <w:noProof/>
        </w:rPr>
        <w:drawing>
          <wp:inline distT="0" distB="0" distL="0" distR="0">
            <wp:extent cx="6355080" cy="3101340"/>
            <wp:effectExtent l="0" t="0" r="0" b="0"/>
            <wp:docPr id="4"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955F0" w:rsidRDefault="00E955F0" w:rsidP="007E4DB4">
      <w:pPr>
        <w:ind w:hanging="142"/>
        <w:jc w:val="center"/>
        <w:rPr>
          <w:noProof/>
        </w:rPr>
      </w:pPr>
    </w:p>
    <w:p w:rsidR="0097747B" w:rsidRDefault="0097747B" w:rsidP="007E4DB4">
      <w:pPr>
        <w:ind w:hanging="142"/>
        <w:jc w:val="center"/>
        <w:rPr>
          <w:noProof/>
        </w:rPr>
      </w:pPr>
    </w:p>
    <w:p w:rsidR="00B87C35" w:rsidRDefault="00B87C35" w:rsidP="007E4DB4">
      <w:pPr>
        <w:ind w:hanging="142"/>
        <w:jc w:val="center"/>
        <w:rPr>
          <w:noProof/>
        </w:rPr>
      </w:pPr>
    </w:p>
    <w:p w:rsidR="00B87C35" w:rsidRDefault="00B87C35" w:rsidP="007E4DB4">
      <w:pPr>
        <w:ind w:hanging="142"/>
        <w:jc w:val="center"/>
        <w:rPr>
          <w:noProof/>
        </w:rPr>
      </w:pPr>
    </w:p>
    <w:p w:rsidR="0097747B" w:rsidRDefault="0097747B" w:rsidP="007E4DB4">
      <w:pPr>
        <w:ind w:hanging="142"/>
        <w:jc w:val="center"/>
        <w:rPr>
          <w:noProof/>
        </w:rPr>
      </w:pPr>
    </w:p>
    <w:p w:rsidR="00E555BD" w:rsidRDefault="00E555BD" w:rsidP="007E4DB4">
      <w:pPr>
        <w:ind w:hanging="142"/>
        <w:jc w:val="center"/>
        <w:rPr>
          <w:noProof/>
        </w:rPr>
      </w:pPr>
    </w:p>
    <w:p w:rsidR="00214BEE" w:rsidRDefault="00214BEE" w:rsidP="007E4DB4">
      <w:pPr>
        <w:ind w:hanging="142"/>
        <w:jc w:val="center"/>
        <w:rPr>
          <w:noProof/>
        </w:rPr>
      </w:pPr>
    </w:p>
    <w:p w:rsidR="00214BEE" w:rsidRDefault="00214BEE" w:rsidP="007E4DB4">
      <w:pPr>
        <w:ind w:hanging="142"/>
        <w:jc w:val="center"/>
        <w:rPr>
          <w:noProof/>
        </w:rPr>
      </w:pPr>
    </w:p>
    <w:p w:rsidR="001C2AC8" w:rsidRDefault="009517B6" w:rsidP="007E4DB4">
      <w:pPr>
        <w:ind w:hanging="142"/>
        <w:jc w:val="center"/>
        <w:rPr>
          <w:noProof/>
        </w:rPr>
      </w:pPr>
      <w:r w:rsidRPr="009517B6">
        <w:rPr>
          <w:noProof/>
        </w:rPr>
        <w:drawing>
          <wp:inline distT="0" distB="0" distL="0" distR="0">
            <wp:extent cx="6697980" cy="2667000"/>
            <wp:effectExtent l="0" t="0" r="0" b="0"/>
            <wp:docPr id="5"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74153" w:rsidRDefault="00874153" w:rsidP="007E4DB4">
      <w:pPr>
        <w:ind w:hanging="142"/>
        <w:jc w:val="center"/>
        <w:rPr>
          <w:noProof/>
        </w:rPr>
      </w:pPr>
    </w:p>
    <w:p w:rsidR="00877126" w:rsidRDefault="00877126" w:rsidP="007E4DB4">
      <w:pPr>
        <w:ind w:hanging="142"/>
        <w:jc w:val="center"/>
        <w:rPr>
          <w:noProof/>
        </w:rPr>
      </w:pPr>
    </w:p>
    <w:p w:rsidR="00877126" w:rsidRDefault="00877126" w:rsidP="007E4DB4">
      <w:pPr>
        <w:ind w:hanging="142"/>
        <w:jc w:val="center"/>
        <w:rPr>
          <w:noProof/>
        </w:rPr>
      </w:pPr>
    </w:p>
    <w:p w:rsidR="008C0086" w:rsidRDefault="008C0086" w:rsidP="007E4DB4">
      <w:pPr>
        <w:ind w:hanging="142"/>
        <w:jc w:val="center"/>
        <w:rPr>
          <w:noProof/>
        </w:rPr>
      </w:pPr>
    </w:p>
    <w:p w:rsidR="008C0086" w:rsidRDefault="008C0086" w:rsidP="007E4DB4">
      <w:pPr>
        <w:ind w:hanging="142"/>
        <w:jc w:val="center"/>
        <w:rPr>
          <w:noProof/>
        </w:rPr>
      </w:pPr>
    </w:p>
    <w:p w:rsidR="00037262" w:rsidRDefault="00037262" w:rsidP="007E4DB4">
      <w:pPr>
        <w:ind w:hanging="142"/>
        <w:jc w:val="center"/>
        <w:rPr>
          <w:noProof/>
        </w:rPr>
      </w:pPr>
    </w:p>
    <w:p w:rsidR="00037262" w:rsidRDefault="00037262" w:rsidP="007E4DB4">
      <w:pPr>
        <w:ind w:hanging="142"/>
        <w:jc w:val="center"/>
        <w:rPr>
          <w:noProof/>
        </w:rPr>
      </w:pPr>
    </w:p>
    <w:tbl>
      <w:tblPr>
        <w:tblW w:w="10353" w:type="dxa"/>
        <w:tblInd w:w="103" w:type="dxa"/>
        <w:tblLayout w:type="fixed"/>
        <w:tblLook w:val="04A0"/>
      </w:tblPr>
      <w:tblGrid>
        <w:gridCol w:w="3407"/>
        <w:gridCol w:w="2268"/>
        <w:gridCol w:w="1418"/>
        <w:gridCol w:w="1560"/>
        <w:gridCol w:w="1700"/>
      </w:tblGrid>
      <w:tr w:rsidR="00950DAF" w:rsidRPr="00E35F3F" w:rsidTr="00950DAF">
        <w:trPr>
          <w:trHeight w:val="552"/>
        </w:trPr>
        <w:tc>
          <w:tcPr>
            <w:tcW w:w="34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0DAF" w:rsidRPr="00E35F3F" w:rsidRDefault="00950DAF" w:rsidP="007A1C0C">
            <w:pPr>
              <w:jc w:val="center"/>
              <w:rPr>
                <w:rFonts w:ascii="Arial" w:hAnsi="Arial" w:cs="Arial"/>
                <w:b/>
                <w:bCs/>
                <w:sz w:val="22"/>
                <w:szCs w:val="22"/>
              </w:rPr>
            </w:pPr>
            <w:r w:rsidRPr="00E35F3F">
              <w:rPr>
                <w:rFonts w:ascii="Arial" w:hAnsi="Arial" w:cs="Arial"/>
                <w:b/>
                <w:bCs/>
                <w:sz w:val="22"/>
                <w:szCs w:val="22"/>
              </w:rPr>
              <w:t>Категории СМИ</w:t>
            </w:r>
          </w:p>
        </w:tc>
        <w:tc>
          <w:tcPr>
            <w:tcW w:w="2268" w:type="dxa"/>
            <w:tcBorders>
              <w:top w:val="single" w:sz="4" w:space="0" w:color="auto"/>
              <w:left w:val="single" w:sz="4" w:space="0" w:color="auto"/>
              <w:bottom w:val="single" w:sz="4" w:space="0" w:color="auto"/>
              <w:right w:val="single" w:sz="4" w:space="0" w:color="auto"/>
            </w:tcBorders>
            <w:vAlign w:val="center"/>
          </w:tcPr>
          <w:p w:rsidR="00950DAF" w:rsidRDefault="00950DAF" w:rsidP="00652159">
            <w:pPr>
              <w:jc w:val="center"/>
              <w:rPr>
                <w:rFonts w:ascii="Arial" w:hAnsi="Arial" w:cs="Arial"/>
                <w:b/>
                <w:bCs/>
                <w:sz w:val="22"/>
                <w:szCs w:val="22"/>
              </w:rPr>
            </w:pPr>
            <w:r w:rsidRPr="00E35F3F">
              <w:rPr>
                <w:rFonts w:ascii="Arial" w:hAnsi="Arial" w:cs="Arial"/>
                <w:b/>
                <w:bCs/>
                <w:sz w:val="22"/>
                <w:szCs w:val="22"/>
              </w:rPr>
              <w:t xml:space="preserve">Информагентства </w:t>
            </w:r>
          </w:p>
        </w:tc>
        <w:tc>
          <w:tcPr>
            <w:tcW w:w="1418" w:type="dxa"/>
            <w:tcBorders>
              <w:top w:val="single" w:sz="4" w:space="0" w:color="auto"/>
              <w:left w:val="nil"/>
              <w:bottom w:val="single" w:sz="4" w:space="0" w:color="auto"/>
              <w:right w:val="single" w:sz="4" w:space="0" w:color="auto"/>
            </w:tcBorders>
            <w:vAlign w:val="center"/>
          </w:tcPr>
          <w:p w:rsidR="00950DAF" w:rsidRPr="00E35F3F" w:rsidRDefault="00950DAF" w:rsidP="000168E6">
            <w:pPr>
              <w:jc w:val="center"/>
              <w:rPr>
                <w:rFonts w:ascii="Arial" w:hAnsi="Arial" w:cs="Arial"/>
                <w:b/>
                <w:bCs/>
                <w:sz w:val="22"/>
                <w:szCs w:val="22"/>
              </w:rPr>
            </w:pPr>
            <w:r w:rsidRPr="00E35F3F">
              <w:rPr>
                <w:rFonts w:ascii="Arial" w:hAnsi="Arial" w:cs="Arial"/>
                <w:b/>
                <w:bCs/>
                <w:sz w:val="22"/>
                <w:szCs w:val="22"/>
              </w:rPr>
              <w:t>Интернет</w:t>
            </w:r>
          </w:p>
        </w:tc>
        <w:tc>
          <w:tcPr>
            <w:tcW w:w="1560" w:type="dxa"/>
            <w:tcBorders>
              <w:top w:val="single" w:sz="4" w:space="0" w:color="auto"/>
              <w:left w:val="nil"/>
              <w:bottom w:val="single" w:sz="4" w:space="0" w:color="auto"/>
              <w:right w:val="single" w:sz="4" w:space="0" w:color="auto"/>
            </w:tcBorders>
            <w:vAlign w:val="center"/>
          </w:tcPr>
          <w:p w:rsidR="00950DAF" w:rsidRDefault="00950DAF" w:rsidP="00950DAF">
            <w:pPr>
              <w:jc w:val="center"/>
              <w:rPr>
                <w:rFonts w:ascii="Arial" w:hAnsi="Arial" w:cs="Arial"/>
                <w:b/>
                <w:bCs/>
                <w:sz w:val="22"/>
                <w:szCs w:val="22"/>
              </w:rPr>
            </w:pPr>
            <w:r>
              <w:rPr>
                <w:rFonts w:ascii="Arial" w:hAnsi="Arial" w:cs="Arial"/>
                <w:b/>
                <w:bCs/>
                <w:sz w:val="22"/>
                <w:szCs w:val="22"/>
              </w:rPr>
              <w:t>Газеты</w:t>
            </w:r>
          </w:p>
        </w:tc>
        <w:tc>
          <w:tcPr>
            <w:tcW w:w="1700" w:type="dxa"/>
            <w:tcBorders>
              <w:top w:val="single" w:sz="4" w:space="0" w:color="auto"/>
              <w:left w:val="single" w:sz="4" w:space="0" w:color="auto"/>
              <w:bottom w:val="single" w:sz="4" w:space="0" w:color="auto"/>
              <w:right w:val="single" w:sz="4" w:space="0" w:color="auto"/>
            </w:tcBorders>
            <w:vAlign w:val="center"/>
          </w:tcPr>
          <w:p w:rsidR="00950DAF" w:rsidRDefault="00950DAF" w:rsidP="00652159">
            <w:pPr>
              <w:jc w:val="center"/>
              <w:rPr>
                <w:rFonts w:ascii="Arial" w:hAnsi="Arial" w:cs="Arial"/>
                <w:b/>
                <w:bCs/>
                <w:sz w:val="22"/>
                <w:szCs w:val="22"/>
              </w:rPr>
            </w:pPr>
            <w:r>
              <w:rPr>
                <w:rFonts w:ascii="Arial" w:hAnsi="Arial" w:cs="Arial"/>
                <w:b/>
                <w:bCs/>
                <w:sz w:val="22"/>
                <w:szCs w:val="22"/>
              </w:rPr>
              <w:t>ТВ</w:t>
            </w:r>
          </w:p>
        </w:tc>
      </w:tr>
      <w:tr w:rsidR="00950DAF" w:rsidRPr="00E35F3F" w:rsidTr="00950DAF">
        <w:trPr>
          <w:trHeight w:val="830"/>
        </w:trPr>
        <w:tc>
          <w:tcPr>
            <w:tcW w:w="3407" w:type="dxa"/>
            <w:tcBorders>
              <w:top w:val="nil"/>
              <w:left w:val="single" w:sz="4" w:space="0" w:color="auto"/>
              <w:bottom w:val="single" w:sz="4" w:space="0" w:color="auto"/>
              <w:right w:val="single" w:sz="4" w:space="0" w:color="auto"/>
            </w:tcBorders>
            <w:shd w:val="clear" w:color="auto" w:fill="auto"/>
            <w:vAlign w:val="center"/>
            <w:hideMark/>
          </w:tcPr>
          <w:p w:rsidR="00950DAF" w:rsidRPr="00E35F3F" w:rsidRDefault="00950DAF" w:rsidP="007A1C0C">
            <w:pPr>
              <w:jc w:val="center"/>
              <w:rPr>
                <w:rFonts w:ascii="Arial" w:hAnsi="Arial" w:cs="Arial"/>
                <w:sz w:val="22"/>
                <w:szCs w:val="22"/>
              </w:rPr>
            </w:pPr>
            <w:r w:rsidRPr="00E35F3F">
              <w:rPr>
                <w:rFonts w:ascii="Arial" w:hAnsi="Arial" w:cs="Arial"/>
                <w:sz w:val="22"/>
                <w:szCs w:val="22"/>
              </w:rPr>
              <w:t>РУДЕНЯ Игорь Михайлович (Тверская обл.)</w:t>
            </w:r>
          </w:p>
        </w:tc>
        <w:tc>
          <w:tcPr>
            <w:tcW w:w="2268" w:type="dxa"/>
            <w:tcBorders>
              <w:top w:val="nil"/>
              <w:left w:val="single" w:sz="4" w:space="0" w:color="auto"/>
              <w:bottom w:val="single" w:sz="4" w:space="0" w:color="auto"/>
              <w:right w:val="single" w:sz="4" w:space="0" w:color="auto"/>
            </w:tcBorders>
            <w:vAlign w:val="center"/>
          </w:tcPr>
          <w:p w:rsidR="00950DAF" w:rsidRDefault="009517B6" w:rsidP="00467115">
            <w:pPr>
              <w:jc w:val="center"/>
              <w:rPr>
                <w:rFonts w:ascii="Arial" w:hAnsi="Arial" w:cs="Arial"/>
                <w:sz w:val="22"/>
                <w:szCs w:val="22"/>
              </w:rPr>
            </w:pPr>
            <w:r>
              <w:rPr>
                <w:rFonts w:ascii="Arial" w:hAnsi="Arial" w:cs="Arial"/>
                <w:sz w:val="22"/>
                <w:szCs w:val="22"/>
              </w:rPr>
              <w:t>9</w:t>
            </w:r>
          </w:p>
        </w:tc>
        <w:tc>
          <w:tcPr>
            <w:tcW w:w="1418" w:type="dxa"/>
            <w:tcBorders>
              <w:top w:val="nil"/>
              <w:left w:val="nil"/>
              <w:bottom w:val="single" w:sz="4" w:space="0" w:color="auto"/>
              <w:right w:val="single" w:sz="4" w:space="0" w:color="auto"/>
            </w:tcBorders>
            <w:vAlign w:val="center"/>
          </w:tcPr>
          <w:p w:rsidR="00950DAF" w:rsidRPr="00BC772E" w:rsidRDefault="009517B6" w:rsidP="00617253">
            <w:pPr>
              <w:jc w:val="center"/>
              <w:rPr>
                <w:rFonts w:ascii="Arial" w:hAnsi="Arial" w:cs="Arial"/>
                <w:sz w:val="22"/>
                <w:szCs w:val="22"/>
              </w:rPr>
            </w:pPr>
            <w:r>
              <w:rPr>
                <w:rFonts w:ascii="Arial" w:hAnsi="Arial" w:cs="Arial"/>
                <w:sz w:val="22"/>
                <w:szCs w:val="22"/>
              </w:rPr>
              <w:t>95</w:t>
            </w:r>
          </w:p>
        </w:tc>
        <w:tc>
          <w:tcPr>
            <w:tcW w:w="1560" w:type="dxa"/>
            <w:tcBorders>
              <w:top w:val="single" w:sz="4" w:space="0" w:color="auto"/>
              <w:left w:val="nil"/>
              <w:bottom w:val="single" w:sz="4" w:space="0" w:color="auto"/>
              <w:right w:val="single" w:sz="4" w:space="0" w:color="auto"/>
            </w:tcBorders>
            <w:vAlign w:val="center"/>
          </w:tcPr>
          <w:p w:rsidR="00950DAF" w:rsidRDefault="009517B6" w:rsidP="00950DAF">
            <w:pPr>
              <w:jc w:val="center"/>
              <w:rPr>
                <w:rFonts w:ascii="Arial" w:hAnsi="Arial" w:cs="Arial"/>
                <w:sz w:val="22"/>
                <w:szCs w:val="22"/>
              </w:rPr>
            </w:pPr>
            <w:r>
              <w:rPr>
                <w:rFonts w:ascii="Arial" w:hAnsi="Arial" w:cs="Arial"/>
                <w:sz w:val="22"/>
                <w:szCs w:val="22"/>
              </w:rPr>
              <w:t>0</w:t>
            </w:r>
          </w:p>
        </w:tc>
        <w:tc>
          <w:tcPr>
            <w:tcW w:w="1700" w:type="dxa"/>
            <w:tcBorders>
              <w:top w:val="nil"/>
              <w:left w:val="single" w:sz="4" w:space="0" w:color="auto"/>
              <w:bottom w:val="single" w:sz="4" w:space="0" w:color="auto"/>
              <w:right w:val="single" w:sz="4" w:space="0" w:color="auto"/>
            </w:tcBorders>
            <w:vAlign w:val="center"/>
          </w:tcPr>
          <w:p w:rsidR="00950DAF" w:rsidRDefault="009517B6" w:rsidP="003959F1">
            <w:pPr>
              <w:jc w:val="center"/>
              <w:rPr>
                <w:rFonts w:ascii="Arial" w:hAnsi="Arial" w:cs="Arial"/>
                <w:sz w:val="22"/>
                <w:szCs w:val="22"/>
              </w:rPr>
            </w:pPr>
            <w:r>
              <w:rPr>
                <w:rFonts w:ascii="Arial" w:hAnsi="Arial" w:cs="Arial"/>
                <w:sz w:val="22"/>
                <w:szCs w:val="22"/>
              </w:rPr>
              <w:t>3</w:t>
            </w:r>
          </w:p>
        </w:tc>
      </w:tr>
    </w:tbl>
    <w:p w:rsidR="0014127D" w:rsidRDefault="0014127D">
      <w:pPr>
        <w:rPr>
          <w:noProof/>
        </w:rPr>
      </w:pPr>
      <w:r>
        <w:rPr>
          <w:noProof/>
        </w:rPr>
        <w:br w:type="page"/>
      </w:r>
    </w:p>
    <w:p w:rsidR="00DC212E" w:rsidRPr="007715D0" w:rsidRDefault="00E12900" w:rsidP="00640974">
      <w:pPr>
        <w:pStyle w:val="2"/>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614CB8" w:rsidRDefault="005E5FE2" w:rsidP="008E3C9B">
      <w:pPr>
        <w:rPr>
          <w:b/>
          <w:noProof/>
          <w:sz w:val="6"/>
          <w:szCs w:val="6"/>
        </w:rPr>
      </w:pPr>
    </w:p>
    <w:tbl>
      <w:tblPr>
        <w:tblW w:w="10581" w:type="dxa"/>
        <w:jc w:val="center"/>
        <w:tblInd w:w="-1273" w:type="dxa"/>
        <w:tblLook w:val="04A0"/>
      </w:tblPr>
      <w:tblGrid>
        <w:gridCol w:w="1417"/>
        <w:gridCol w:w="1368"/>
        <w:gridCol w:w="1733"/>
        <w:gridCol w:w="1443"/>
        <w:gridCol w:w="1617"/>
        <w:gridCol w:w="1463"/>
        <w:gridCol w:w="1540"/>
      </w:tblGrid>
      <w:tr w:rsidR="006343C9" w:rsidRPr="00A67B01" w:rsidTr="009B149E">
        <w:trPr>
          <w:trHeight w:val="628"/>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8E3C9B">
            <w:pPr>
              <w:jc w:val="center"/>
              <w:rPr>
                <w:rFonts w:ascii="Arial" w:hAnsi="Arial" w:cs="Arial"/>
                <w:sz w:val="22"/>
                <w:szCs w:val="22"/>
              </w:rPr>
            </w:pPr>
            <w:r w:rsidRPr="00A67B01">
              <w:rPr>
                <w:rFonts w:ascii="Arial" w:hAnsi="Arial" w:cs="Arial"/>
                <w:sz w:val="22"/>
                <w:szCs w:val="22"/>
              </w:rPr>
              <w:t> </w:t>
            </w:r>
          </w:p>
        </w:tc>
        <w:tc>
          <w:tcPr>
            <w:tcW w:w="1368"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8E3C9B">
            <w:pPr>
              <w:jc w:val="center"/>
              <w:outlineLvl w:val="1"/>
              <w:rPr>
                <w:rFonts w:ascii="Arial" w:hAnsi="Arial" w:cs="Arial"/>
                <w:sz w:val="22"/>
                <w:szCs w:val="22"/>
              </w:rPr>
            </w:pPr>
            <w:r w:rsidRPr="00CB269B">
              <w:rPr>
                <w:rFonts w:ascii="Arial" w:hAnsi="Arial" w:cs="Arial"/>
                <w:sz w:val="22"/>
                <w:szCs w:val="22"/>
              </w:rPr>
              <w:t>Кол-во сообщений</w:t>
            </w:r>
          </w:p>
        </w:tc>
        <w:tc>
          <w:tcPr>
            <w:tcW w:w="17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8E3C9B">
            <w:pPr>
              <w:jc w:val="center"/>
              <w:rPr>
                <w:rFonts w:ascii="Arial" w:hAnsi="Arial" w:cs="Arial"/>
                <w:sz w:val="22"/>
                <w:szCs w:val="22"/>
              </w:rPr>
            </w:pPr>
            <w:proofErr w:type="spellStart"/>
            <w:r w:rsidRPr="00CB269B">
              <w:rPr>
                <w:rFonts w:ascii="Arial" w:hAnsi="Arial" w:cs="Arial"/>
                <w:sz w:val="22"/>
                <w:szCs w:val="22"/>
              </w:rPr>
              <w:t>МедиаИндекс</w:t>
            </w:r>
            <w:proofErr w:type="spellEnd"/>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8E3C9B">
            <w:pPr>
              <w:jc w:val="center"/>
              <w:rPr>
                <w:rFonts w:ascii="Arial" w:hAnsi="Arial" w:cs="Arial"/>
                <w:sz w:val="22"/>
                <w:szCs w:val="22"/>
              </w:rPr>
            </w:pPr>
            <w:r w:rsidRPr="00A67B01">
              <w:rPr>
                <w:rFonts w:ascii="Arial" w:hAnsi="Arial" w:cs="Arial"/>
                <w:sz w:val="22"/>
                <w:szCs w:val="22"/>
              </w:rPr>
              <w:t>Негативные</w:t>
            </w:r>
          </w:p>
        </w:tc>
        <w:tc>
          <w:tcPr>
            <w:tcW w:w="1617"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8103DE" w:rsidP="008E3C9B">
            <w:pPr>
              <w:jc w:val="center"/>
              <w:rPr>
                <w:rFonts w:ascii="Arial" w:hAnsi="Arial" w:cs="Arial"/>
                <w:sz w:val="22"/>
                <w:szCs w:val="22"/>
              </w:rPr>
            </w:pPr>
            <w:r>
              <w:rPr>
                <w:rFonts w:ascii="Arial" w:hAnsi="Arial" w:cs="Arial"/>
                <w:sz w:val="22"/>
                <w:szCs w:val="22"/>
              </w:rPr>
              <w:t>Нейтральные</w:t>
            </w:r>
          </w:p>
        </w:tc>
        <w:tc>
          <w:tcPr>
            <w:tcW w:w="146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8103DE" w:rsidP="008E3C9B">
            <w:pPr>
              <w:jc w:val="center"/>
              <w:rPr>
                <w:rFonts w:ascii="Arial" w:hAnsi="Arial" w:cs="Arial"/>
                <w:sz w:val="22"/>
                <w:szCs w:val="22"/>
              </w:rPr>
            </w:pPr>
            <w:r>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8103DE" w:rsidP="008E3C9B">
            <w:pPr>
              <w:jc w:val="center"/>
              <w:rPr>
                <w:rFonts w:ascii="Arial" w:hAnsi="Arial" w:cs="Arial"/>
                <w:sz w:val="22"/>
                <w:szCs w:val="22"/>
              </w:rPr>
            </w:pPr>
            <w:r>
              <w:rPr>
                <w:rFonts w:ascii="Arial" w:hAnsi="Arial" w:cs="Arial"/>
                <w:sz w:val="22"/>
                <w:szCs w:val="22"/>
              </w:rPr>
              <w:t>Перепечатки</w:t>
            </w:r>
          </w:p>
        </w:tc>
      </w:tr>
      <w:tr w:rsidR="00E35F3F" w:rsidRPr="00A67B01" w:rsidTr="009B149E">
        <w:trPr>
          <w:trHeight w:val="531"/>
          <w:jc w:val="center"/>
        </w:trPr>
        <w:tc>
          <w:tcPr>
            <w:tcW w:w="1417" w:type="dxa"/>
            <w:tcBorders>
              <w:top w:val="nil"/>
              <w:left w:val="single" w:sz="4" w:space="0" w:color="auto"/>
              <w:bottom w:val="single" w:sz="4" w:space="0" w:color="auto"/>
              <w:right w:val="single" w:sz="4" w:space="0" w:color="auto"/>
            </w:tcBorders>
            <w:shd w:val="clear" w:color="auto" w:fill="auto"/>
            <w:vAlign w:val="center"/>
            <w:hideMark/>
          </w:tcPr>
          <w:p w:rsidR="00E35F3F" w:rsidRPr="00A67B01" w:rsidRDefault="00E35F3F" w:rsidP="008E3C9B">
            <w:pPr>
              <w:jc w:val="center"/>
              <w:rPr>
                <w:rFonts w:ascii="Arial" w:hAnsi="Arial" w:cs="Arial"/>
                <w:b/>
                <w:bCs/>
                <w:sz w:val="22"/>
                <w:szCs w:val="22"/>
              </w:rPr>
            </w:pPr>
            <w:r w:rsidRPr="00A67B01">
              <w:rPr>
                <w:rFonts w:ascii="Arial" w:hAnsi="Arial" w:cs="Arial"/>
                <w:b/>
                <w:bCs/>
                <w:sz w:val="22"/>
                <w:szCs w:val="22"/>
              </w:rPr>
              <w:t>Всего</w:t>
            </w:r>
          </w:p>
        </w:tc>
        <w:tc>
          <w:tcPr>
            <w:tcW w:w="1368" w:type="dxa"/>
            <w:tcBorders>
              <w:top w:val="nil"/>
              <w:left w:val="nil"/>
              <w:bottom w:val="single" w:sz="4" w:space="0" w:color="auto"/>
              <w:right w:val="single" w:sz="4" w:space="0" w:color="auto"/>
            </w:tcBorders>
            <w:shd w:val="clear" w:color="auto" w:fill="auto"/>
            <w:vAlign w:val="center"/>
            <w:hideMark/>
          </w:tcPr>
          <w:p w:rsidR="00E35F3F" w:rsidRPr="00257CB9" w:rsidRDefault="00817EF7" w:rsidP="008E3C9B">
            <w:pPr>
              <w:jc w:val="center"/>
              <w:rPr>
                <w:rFonts w:ascii="Arial" w:hAnsi="Arial" w:cs="Arial"/>
                <w:b/>
                <w:bCs/>
                <w:sz w:val="22"/>
                <w:szCs w:val="22"/>
              </w:rPr>
            </w:pPr>
            <w:r>
              <w:rPr>
                <w:rFonts w:ascii="Arial" w:hAnsi="Arial" w:cs="Arial"/>
                <w:b/>
                <w:bCs/>
                <w:sz w:val="22"/>
                <w:szCs w:val="22"/>
              </w:rPr>
              <w:t>107</w:t>
            </w:r>
          </w:p>
        </w:tc>
        <w:tc>
          <w:tcPr>
            <w:tcW w:w="1733" w:type="dxa"/>
            <w:tcBorders>
              <w:top w:val="nil"/>
              <w:left w:val="nil"/>
              <w:bottom w:val="single" w:sz="4" w:space="0" w:color="auto"/>
              <w:right w:val="single" w:sz="4" w:space="0" w:color="auto"/>
            </w:tcBorders>
            <w:shd w:val="clear" w:color="auto" w:fill="auto"/>
            <w:vAlign w:val="center"/>
            <w:hideMark/>
          </w:tcPr>
          <w:p w:rsidR="00E35F3F" w:rsidRPr="00203061" w:rsidRDefault="00817EF7" w:rsidP="00A90362">
            <w:pPr>
              <w:jc w:val="center"/>
              <w:rPr>
                <w:rFonts w:ascii="Arial" w:hAnsi="Arial" w:cs="Arial"/>
                <w:b/>
                <w:bCs/>
                <w:sz w:val="22"/>
                <w:szCs w:val="22"/>
              </w:rPr>
            </w:pPr>
            <w:r>
              <w:rPr>
                <w:rFonts w:ascii="Arial" w:hAnsi="Arial" w:cs="Arial"/>
                <w:b/>
                <w:bCs/>
                <w:sz w:val="22"/>
                <w:szCs w:val="22"/>
              </w:rPr>
              <w:t>471</w:t>
            </w:r>
          </w:p>
        </w:tc>
        <w:tc>
          <w:tcPr>
            <w:tcW w:w="1443" w:type="dxa"/>
            <w:tcBorders>
              <w:top w:val="nil"/>
              <w:left w:val="nil"/>
              <w:bottom w:val="single" w:sz="4" w:space="0" w:color="auto"/>
              <w:right w:val="single" w:sz="4" w:space="0" w:color="auto"/>
            </w:tcBorders>
            <w:shd w:val="clear" w:color="auto" w:fill="auto"/>
            <w:vAlign w:val="center"/>
            <w:hideMark/>
          </w:tcPr>
          <w:p w:rsidR="00E35F3F" w:rsidRPr="00280E0C" w:rsidRDefault="00CB5377" w:rsidP="008E3C9B">
            <w:pPr>
              <w:jc w:val="center"/>
              <w:rPr>
                <w:rFonts w:ascii="Arial" w:hAnsi="Arial" w:cs="Arial"/>
                <w:b/>
                <w:bCs/>
                <w:sz w:val="22"/>
                <w:szCs w:val="22"/>
              </w:rPr>
            </w:pPr>
            <w:r>
              <w:rPr>
                <w:rFonts w:ascii="Arial" w:hAnsi="Arial" w:cs="Arial"/>
                <w:b/>
                <w:bCs/>
                <w:sz w:val="22"/>
                <w:szCs w:val="22"/>
              </w:rPr>
              <w:t>0</w:t>
            </w:r>
          </w:p>
        </w:tc>
        <w:tc>
          <w:tcPr>
            <w:tcW w:w="1617" w:type="dxa"/>
            <w:tcBorders>
              <w:top w:val="nil"/>
              <w:left w:val="nil"/>
              <w:bottom w:val="single" w:sz="4" w:space="0" w:color="auto"/>
              <w:right w:val="single" w:sz="4" w:space="0" w:color="auto"/>
            </w:tcBorders>
            <w:shd w:val="clear" w:color="auto" w:fill="auto"/>
            <w:vAlign w:val="center"/>
            <w:hideMark/>
          </w:tcPr>
          <w:p w:rsidR="00E35F3F" w:rsidRPr="00257CB9" w:rsidRDefault="00817EF7" w:rsidP="008E3C9B">
            <w:pPr>
              <w:jc w:val="center"/>
              <w:rPr>
                <w:rFonts w:ascii="Arial" w:hAnsi="Arial" w:cs="Arial"/>
                <w:b/>
                <w:sz w:val="22"/>
                <w:szCs w:val="22"/>
              </w:rPr>
            </w:pPr>
            <w:r>
              <w:rPr>
                <w:rFonts w:ascii="Arial" w:hAnsi="Arial" w:cs="Arial"/>
                <w:b/>
                <w:sz w:val="22"/>
                <w:szCs w:val="22"/>
              </w:rPr>
              <w:t>105</w:t>
            </w:r>
          </w:p>
        </w:tc>
        <w:tc>
          <w:tcPr>
            <w:tcW w:w="1463" w:type="dxa"/>
            <w:tcBorders>
              <w:top w:val="nil"/>
              <w:left w:val="nil"/>
              <w:bottom w:val="single" w:sz="4" w:space="0" w:color="auto"/>
              <w:right w:val="single" w:sz="4" w:space="0" w:color="auto"/>
            </w:tcBorders>
            <w:shd w:val="clear" w:color="auto" w:fill="auto"/>
            <w:vAlign w:val="center"/>
            <w:hideMark/>
          </w:tcPr>
          <w:p w:rsidR="00E35F3F" w:rsidRPr="00627E15" w:rsidRDefault="00817EF7" w:rsidP="008E3C9B">
            <w:pPr>
              <w:jc w:val="center"/>
              <w:rPr>
                <w:rFonts w:ascii="Arial" w:hAnsi="Arial" w:cs="Arial"/>
                <w:b/>
                <w:sz w:val="22"/>
                <w:szCs w:val="22"/>
              </w:rPr>
            </w:pPr>
            <w:r>
              <w:rPr>
                <w:rFonts w:ascii="Arial" w:hAnsi="Arial" w:cs="Arial"/>
                <w:b/>
                <w:sz w:val="22"/>
                <w:szCs w:val="22"/>
              </w:rPr>
              <w:t>2</w:t>
            </w:r>
          </w:p>
        </w:tc>
        <w:tc>
          <w:tcPr>
            <w:tcW w:w="1540" w:type="dxa"/>
            <w:tcBorders>
              <w:top w:val="nil"/>
              <w:left w:val="nil"/>
              <w:bottom w:val="single" w:sz="4" w:space="0" w:color="auto"/>
              <w:right w:val="single" w:sz="4" w:space="0" w:color="auto"/>
            </w:tcBorders>
            <w:shd w:val="clear" w:color="auto" w:fill="auto"/>
            <w:vAlign w:val="center"/>
            <w:hideMark/>
          </w:tcPr>
          <w:p w:rsidR="00E35F3F" w:rsidRPr="00EE083F" w:rsidRDefault="00817EF7" w:rsidP="008E3C9B">
            <w:pPr>
              <w:jc w:val="center"/>
              <w:rPr>
                <w:rFonts w:ascii="Arial" w:hAnsi="Arial" w:cs="Arial"/>
                <w:b/>
                <w:bCs/>
                <w:sz w:val="22"/>
                <w:szCs w:val="22"/>
              </w:rPr>
            </w:pPr>
            <w:r>
              <w:rPr>
                <w:rFonts w:ascii="Arial" w:hAnsi="Arial" w:cs="Arial"/>
                <w:b/>
                <w:bCs/>
                <w:sz w:val="22"/>
                <w:szCs w:val="22"/>
              </w:rPr>
              <w:t>80</w:t>
            </w:r>
          </w:p>
        </w:tc>
      </w:tr>
    </w:tbl>
    <w:p w:rsidR="003B1B37" w:rsidRDefault="0059614F" w:rsidP="008E3C9B">
      <w:pPr>
        <w:rPr>
          <w:noProof/>
        </w:rPr>
      </w:pPr>
      <w:r w:rsidRPr="0059614F">
        <w:rPr>
          <w:noProof/>
        </w:rPr>
        <w:drawing>
          <wp:inline distT="0" distB="0" distL="0" distR="0">
            <wp:extent cx="6659880" cy="8336280"/>
            <wp:effectExtent l="0" t="0" r="0" b="0"/>
            <wp:docPr id="6"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17B39" w:rsidRPr="000674EA" w:rsidRDefault="00417B39" w:rsidP="008E3C9B">
      <w:pPr>
        <w:ind w:left="-142"/>
        <w:rPr>
          <w:noProof/>
          <w:sz w:val="2"/>
          <w:szCs w:val="2"/>
        </w:rPr>
      </w:pPr>
    </w:p>
    <w:p w:rsidR="008E5EBE" w:rsidRPr="007715D0" w:rsidRDefault="00E122CE" w:rsidP="00640974">
      <w:pPr>
        <w:pStyle w:val="2"/>
        <w:rPr>
          <w:rStyle w:val="113"/>
        </w:rPr>
      </w:pPr>
      <w:bookmarkStart w:id="10" w:name="_Toc457918699"/>
      <w:bookmarkStart w:id="11" w:name="_Toc496394403"/>
      <w:r>
        <w:rPr>
          <w:rStyle w:val="113"/>
        </w:rPr>
        <w:lastRenderedPageBreak/>
        <w:t xml:space="preserve">НАИБОЛЕЕ ЗАМЕТНЫЕ </w:t>
      </w:r>
      <w:r w:rsidR="008E5EBE" w:rsidRPr="007715D0">
        <w:rPr>
          <w:rStyle w:val="113"/>
        </w:rPr>
        <w:t>ИНФОПОВОДЫ</w:t>
      </w:r>
      <w:bookmarkEnd w:id="10"/>
      <w:bookmarkEnd w:id="11"/>
    </w:p>
    <w:p w:rsidR="00CF6BF1" w:rsidRDefault="00CF6BF1" w:rsidP="008E5EBE">
      <w:pPr>
        <w:rPr>
          <w:b/>
          <w:noProof/>
          <w:sz w:val="16"/>
          <w:szCs w:val="16"/>
        </w:rPr>
      </w:pPr>
    </w:p>
    <w:tbl>
      <w:tblPr>
        <w:tblW w:w="5053"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720"/>
        <w:gridCol w:w="6084"/>
        <w:gridCol w:w="1435"/>
        <w:gridCol w:w="1293"/>
        <w:gridCol w:w="1149"/>
      </w:tblGrid>
      <w:tr w:rsidR="004807B4" w:rsidRPr="00D772D2" w:rsidTr="0034473C">
        <w:trPr>
          <w:trHeight w:val="584"/>
        </w:trPr>
        <w:tc>
          <w:tcPr>
            <w:tcW w:w="720" w:type="dxa"/>
            <w:shd w:val="clear" w:color="auto" w:fill="BFBFBF" w:themeFill="background1" w:themeFillShade="BF"/>
            <w:tcMar>
              <w:top w:w="40" w:type="dxa"/>
              <w:left w:w="40" w:type="dxa"/>
              <w:bottom w:w="40" w:type="dxa"/>
              <w:right w:w="40" w:type="dxa"/>
            </w:tcMar>
            <w:vAlign w:val="center"/>
          </w:tcPr>
          <w:p w:rsidR="004807B4" w:rsidRPr="00D772D2" w:rsidRDefault="004807B4" w:rsidP="00430BA5">
            <w:pPr>
              <w:jc w:val="center"/>
              <w:rPr>
                <w:rFonts w:ascii="Arial" w:eastAsia="Arial" w:hAnsi="Arial" w:cs="Arial"/>
                <w:b/>
              </w:rPr>
            </w:pPr>
            <w:r w:rsidRPr="00D772D2">
              <w:rPr>
                <w:rFonts w:ascii="Arial" w:eastAsia="Arial" w:hAnsi="Arial" w:cs="Arial"/>
                <w:b/>
              </w:rPr>
              <w:t>№</w:t>
            </w:r>
          </w:p>
        </w:tc>
        <w:tc>
          <w:tcPr>
            <w:tcW w:w="6084" w:type="dxa"/>
            <w:shd w:val="clear" w:color="auto" w:fill="BFBFBF" w:themeFill="background1" w:themeFillShade="BF"/>
            <w:tcMar>
              <w:top w:w="40" w:type="dxa"/>
              <w:left w:w="40" w:type="dxa"/>
              <w:bottom w:w="40" w:type="dxa"/>
              <w:right w:w="40" w:type="dxa"/>
            </w:tcMar>
            <w:vAlign w:val="center"/>
          </w:tcPr>
          <w:p w:rsidR="004807B4" w:rsidRPr="00D772D2" w:rsidRDefault="004807B4" w:rsidP="00430BA5">
            <w:pPr>
              <w:jc w:val="center"/>
              <w:rPr>
                <w:rFonts w:ascii="Arial" w:eastAsia="Arial" w:hAnsi="Arial" w:cs="Arial"/>
                <w:b/>
              </w:rPr>
            </w:pPr>
            <w:r w:rsidRPr="00D772D2">
              <w:rPr>
                <w:rFonts w:ascii="Arial" w:eastAsia="Arial" w:hAnsi="Arial" w:cs="Arial"/>
                <w:b/>
              </w:rPr>
              <w:t>Событие</w:t>
            </w:r>
          </w:p>
        </w:tc>
        <w:tc>
          <w:tcPr>
            <w:tcW w:w="1435" w:type="dxa"/>
            <w:shd w:val="clear" w:color="auto" w:fill="BFBFBF" w:themeFill="background1" w:themeFillShade="BF"/>
            <w:tcMar>
              <w:top w:w="40" w:type="dxa"/>
              <w:left w:w="40" w:type="dxa"/>
              <w:bottom w:w="40" w:type="dxa"/>
              <w:right w:w="40" w:type="dxa"/>
            </w:tcMar>
            <w:vAlign w:val="center"/>
          </w:tcPr>
          <w:p w:rsidR="004807B4" w:rsidRPr="00D772D2" w:rsidRDefault="004807B4" w:rsidP="00430BA5">
            <w:pPr>
              <w:jc w:val="center"/>
              <w:rPr>
                <w:rFonts w:ascii="Arial" w:eastAsia="Arial" w:hAnsi="Arial" w:cs="Arial"/>
                <w:b/>
              </w:rPr>
            </w:pPr>
            <w:r w:rsidRPr="00D772D2">
              <w:rPr>
                <w:rFonts w:ascii="Arial" w:eastAsia="Arial" w:hAnsi="Arial" w:cs="Arial"/>
                <w:b/>
              </w:rPr>
              <w:t>Количество сообщений</w:t>
            </w:r>
          </w:p>
        </w:tc>
        <w:tc>
          <w:tcPr>
            <w:tcW w:w="1293" w:type="dxa"/>
            <w:shd w:val="clear" w:color="auto" w:fill="BFBFBF" w:themeFill="background1" w:themeFillShade="BF"/>
            <w:tcMar>
              <w:top w:w="40" w:type="dxa"/>
              <w:left w:w="40" w:type="dxa"/>
              <w:bottom w:w="40" w:type="dxa"/>
              <w:right w:w="40" w:type="dxa"/>
            </w:tcMar>
            <w:vAlign w:val="center"/>
          </w:tcPr>
          <w:p w:rsidR="004807B4" w:rsidRPr="00D772D2" w:rsidRDefault="004807B4" w:rsidP="00430BA5">
            <w:pPr>
              <w:jc w:val="center"/>
              <w:rPr>
                <w:rFonts w:ascii="Arial" w:eastAsia="Arial" w:hAnsi="Arial" w:cs="Arial"/>
                <w:b/>
              </w:rPr>
            </w:pPr>
            <w:r w:rsidRPr="00D772D2">
              <w:rPr>
                <w:rFonts w:ascii="Arial" w:eastAsia="Arial" w:hAnsi="Arial" w:cs="Arial"/>
                <w:b/>
              </w:rPr>
              <w:t>Заметность события</w:t>
            </w:r>
          </w:p>
        </w:tc>
        <w:tc>
          <w:tcPr>
            <w:tcW w:w="1149" w:type="dxa"/>
            <w:shd w:val="clear" w:color="auto" w:fill="BFBFBF" w:themeFill="background1" w:themeFillShade="BF"/>
            <w:tcMar>
              <w:top w:w="40" w:type="dxa"/>
              <w:left w:w="40" w:type="dxa"/>
              <w:bottom w:w="40" w:type="dxa"/>
              <w:right w:w="40" w:type="dxa"/>
            </w:tcMar>
            <w:vAlign w:val="center"/>
          </w:tcPr>
          <w:p w:rsidR="004807B4" w:rsidRPr="00D772D2" w:rsidRDefault="004807B4" w:rsidP="00430BA5">
            <w:pPr>
              <w:jc w:val="center"/>
              <w:rPr>
                <w:rFonts w:ascii="Arial" w:eastAsia="Arial" w:hAnsi="Arial" w:cs="Arial"/>
                <w:b/>
              </w:rPr>
            </w:pPr>
            <w:proofErr w:type="spellStart"/>
            <w:r w:rsidRPr="00D772D2">
              <w:rPr>
                <w:rFonts w:ascii="Arial" w:eastAsia="Arial" w:hAnsi="Arial" w:cs="Arial"/>
                <w:b/>
              </w:rPr>
              <w:t>Медиа</w:t>
            </w:r>
            <w:proofErr w:type="spellEnd"/>
          </w:p>
          <w:p w:rsidR="004807B4" w:rsidRPr="00D772D2" w:rsidRDefault="004807B4" w:rsidP="00430BA5">
            <w:pPr>
              <w:jc w:val="center"/>
              <w:rPr>
                <w:rFonts w:ascii="Arial" w:eastAsia="Arial" w:hAnsi="Arial" w:cs="Arial"/>
                <w:b/>
              </w:rPr>
            </w:pPr>
            <w:r w:rsidRPr="00D772D2">
              <w:rPr>
                <w:rFonts w:ascii="Arial" w:eastAsia="Arial" w:hAnsi="Arial" w:cs="Arial"/>
                <w:b/>
              </w:rPr>
              <w:t>Индекс</w:t>
            </w:r>
          </w:p>
        </w:tc>
      </w:tr>
      <w:tr w:rsidR="006370C3" w:rsidRPr="000606AF" w:rsidTr="00B6342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70C3" w:rsidRPr="00774B8D" w:rsidRDefault="006370C3" w:rsidP="00AB5F74">
            <w:pPr>
              <w:pStyle w:val="ArtTabNormal"/>
              <w:jc w:val="center"/>
              <w:rPr>
                <w:rFonts w:cs="Arial"/>
                <w:sz w:val="22"/>
                <w:szCs w:val="22"/>
              </w:rPr>
            </w:pPr>
            <w:bookmarkStart w:id="12" w:name="tabtxt_1575050_1916251437"/>
            <w:r w:rsidRPr="00774B8D">
              <w:rPr>
                <w:rFonts w:cs="Arial"/>
                <w:sz w:val="22"/>
                <w:szCs w:val="22"/>
              </w:rPr>
              <w:t>1</w:t>
            </w:r>
            <w:bookmarkEnd w:id="12"/>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70C3" w:rsidRPr="00774B8D" w:rsidRDefault="006370C3" w:rsidP="00FB4E4A">
            <w:pPr>
              <w:pStyle w:val="TabHyperlink0"/>
              <w:rPr>
                <w:sz w:val="22"/>
                <w:szCs w:val="22"/>
              </w:rPr>
            </w:pPr>
            <w:hyperlink w:anchor="ant_1575050_1916251437" w:history="1">
              <w:r w:rsidR="00FB4E4A" w:rsidRPr="00FB4E4A">
                <w:rPr>
                  <w:sz w:val="22"/>
                  <w:szCs w:val="22"/>
                </w:rPr>
                <w:t xml:space="preserve">Губернатор Игорь </w:t>
              </w:r>
              <w:proofErr w:type="spellStart"/>
              <w:r w:rsidR="00FB4E4A" w:rsidRPr="00FB4E4A">
                <w:rPr>
                  <w:sz w:val="22"/>
                  <w:szCs w:val="22"/>
                </w:rPr>
                <w:t>Руденя</w:t>
              </w:r>
              <w:proofErr w:type="spellEnd"/>
              <w:r w:rsidR="00FB4E4A" w:rsidRPr="00FB4E4A">
                <w:rPr>
                  <w:sz w:val="22"/>
                  <w:szCs w:val="22"/>
                </w:rPr>
                <w:t xml:space="preserve"> поздравил тверскую лыжницу Наталью </w:t>
              </w:r>
              <w:proofErr w:type="spellStart"/>
              <w:r w:rsidR="00FB4E4A" w:rsidRPr="00FB4E4A">
                <w:rPr>
                  <w:sz w:val="22"/>
                  <w:szCs w:val="22"/>
                </w:rPr>
                <w:t>Непряеву</w:t>
              </w:r>
              <w:proofErr w:type="spellEnd"/>
              <w:r w:rsidR="00FB4E4A" w:rsidRPr="00FB4E4A">
                <w:rPr>
                  <w:sz w:val="22"/>
                  <w:szCs w:val="22"/>
                </w:rPr>
                <w:t xml:space="preserve"> с золотом в гонке на зимней Олимпиаде</w:t>
              </w:r>
            </w:hyperlink>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70C3" w:rsidRPr="00774B8D" w:rsidRDefault="006370C3" w:rsidP="00AB5F74">
            <w:pPr>
              <w:pStyle w:val="ArtTabNormal"/>
              <w:jc w:val="center"/>
              <w:rPr>
                <w:rFonts w:cs="Arial"/>
                <w:sz w:val="22"/>
                <w:szCs w:val="22"/>
              </w:rPr>
            </w:pPr>
            <w:r w:rsidRPr="00774B8D">
              <w:rPr>
                <w:rFonts w:cs="Arial"/>
                <w:sz w:val="22"/>
                <w:szCs w:val="22"/>
              </w:rPr>
              <w:t>44</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70C3" w:rsidRPr="00774B8D" w:rsidRDefault="006370C3" w:rsidP="00AB5F74">
            <w:pPr>
              <w:pStyle w:val="ArtTabNormal"/>
              <w:jc w:val="center"/>
              <w:rPr>
                <w:rFonts w:cs="Arial"/>
                <w:sz w:val="22"/>
                <w:szCs w:val="22"/>
              </w:rPr>
            </w:pPr>
            <w:r w:rsidRPr="00774B8D">
              <w:rPr>
                <w:rFonts w:cs="Arial"/>
                <w:sz w:val="22"/>
                <w:szCs w:val="22"/>
              </w:rPr>
              <w:t>7,36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70C3" w:rsidRPr="00774B8D" w:rsidRDefault="006370C3" w:rsidP="00AB5F74">
            <w:pPr>
              <w:pStyle w:val="ArtTabNormal"/>
              <w:jc w:val="center"/>
              <w:rPr>
                <w:rFonts w:cs="Arial"/>
                <w:sz w:val="22"/>
                <w:szCs w:val="22"/>
              </w:rPr>
            </w:pPr>
            <w:r w:rsidRPr="00774B8D">
              <w:rPr>
                <w:rFonts w:cs="Arial"/>
                <w:sz w:val="22"/>
                <w:szCs w:val="22"/>
              </w:rPr>
              <w:t>281</w:t>
            </w:r>
          </w:p>
        </w:tc>
      </w:tr>
      <w:tr w:rsidR="006370C3" w:rsidRPr="000606AF" w:rsidTr="00B6342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70C3" w:rsidRPr="00774B8D" w:rsidRDefault="006370C3" w:rsidP="00AB5F74">
            <w:pPr>
              <w:pStyle w:val="ArtTabNormal"/>
              <w:jc w:val="center"/>
              <w:rPr>
                <w:rFonts w:cs="Arial"/>
                <w:sz w:val="22"/>
                <w:szCs w:val="22"/>
              </w:rPr>
            </w:pPr>
            <w:bookmarkStart w:id="13" w:name="tabtxt_1575050_1916148668"/>
            <w:r w:rsidRPr="00774B8D">
              <w:rPr>
                <w:rFonts w:cs="Arial"/>
                <w:sz w:val="22"/>
                <w:szCs w:val="22"/>
              </w:rPr>
              <w:t>2</w:t>
            </w:r>
            <w:bookmarkEnd w:id="13"/>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70C3" w:rsidRDefault="006370C3" w:rsidP="00AB5F74">
            <w:pPr>
              <w:pStyle w:val="TabHyperlink0"/>
              <w:rPr>
                <w:sz w:val="22"/>
                <w:szCs w:val="22"/>
              </w:rPr>
            </w:pPr>
            <w:hyperlink w:anchor="ant_1575050_1916148668" w:history="1">
              <w:r w:rsidRPr="00774B8D">
                <w:rPr>
                  <w:sz w:val="22"/>
                  <w:szCs w:val="22"/>
                </w:rPr>
                <w:t xml:space="preserve">Сегодня в Тверской области стартует "Лыжня </w:t>
              </w:r>
              <w:r w:rsidRPr="00774B8D">
                <w:rPr>
                  <w:sz w:val="22"/>
                  <w:szCs w:val="22"/>
                </w:rPr>
                <w:t>Р</w:t>
              </w:r>
              <w:r w:rsidRPr="00774B8D">
                <w:rPr>
                  <w:sz w:val="22"/>
                  <w:szCs w:val="22"/>
                </w:rPr>
                <w:t>оссии - 2022"</w:t>
              </w:r>
            </w:hyperlink>
          </w:p>
          <w:p w:rsidR="008B53CD" w:rsidRPr="008B53CD" w:rsidRDefault="008B53CD" w:rsidP="00AB5F74">
            <w:pPr>
              <w:pStyle w:val="TabHyperlink0"/>
              <w:rPr>
                <w:color w:val="auto"/>
                <w:sz w:val="22"/>
                <w:szCs w:val="22"/>
                <w:u w:val="none"/>
              </w:rPr>
            </w:pPr>
            <w:r>
              <w:rPr>
                <w:color w:val="auto"/>
                <w:sz w:val="22"/>
                <w:szCs w:val="22"/>
                <w:u w:val="none"/>
              </w:rPr>
              <w:t>(</w:t>
            </w:r>
            <w:r w:rsidRPr="008B53CD">
              <w:rPr>
                <w:color w:val="auto"/>
                <w:sz w:val="22"/>
                <w:szCs w:val="22"/>
                <w:u w:val="none"/>
              </w:rPr>
              <w:t xml:space="preserve">Губернатор Тверской области Игорь </w:t>
            </w:r>
            <w:proofErr w:type="spellStart"/>
            <w:r w:rsidRPr="008B53CD">
              <w:rPr>
                <w:color w:val="auto"/>
                <w:sz w:val="22"/>
                <w:szCs w:val="22"/>
                <w:u w:val="none"/>
              </w:rPr>
              <w:t>Руденя</w:t>
            </w:r>
            <w:proofErr w:type="spellEnd"/>
            <w:r w:rsidRPr="008B53CD">
              <w:rPr>
                <w:color w:val="auto"/>
                <w:sz w:val="22"/>
                <w:szCs w:val="22"/>
                <w:u w:val="none"/>
              </w:rPr>
              <w:t xml:space="preserve"> поддерживает эту спортивную акцию — по его мнению, число сторонников спорта в регионе, благодаря, в том числе, «Лыжне России», растет из года в год.</w:t>
            </w:r>
            <w:r>
              <w:rPr>
                <w:color w:val="auto"/>
                <w:sz w:val="22"/>
                <w:szCs w:val="22"/>
                <w:u w:val="none"/>
              </w:rPr>
              <w:t>)</w:t>
            </w:r>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70C3" w:rsidRPr="00774B8D" w:rsidRDefault="006370C3" w:rsidP="00AB5F74">
            <w:pPr>
              <w:pStyle w:val="ArtTabNormal"/>
              <w:jc w:val="center"/>
              <w:rPr>
                <w:rFonts w:cs="Arial"/>
                <w:sz w:val="22"/>
                <w:szCs w:val="22"/>
              </w:rPr>
            </w:pPr>
            <w:r w:rsidRPr="00774B8D">
              <w:rPr>
                <w:rFonts w:cs="Arial"/>
                <w:sz w:val="22"/>
                <w:szCs w:val="22"/>
              </w:rPr>
              <w:t>27</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70C3" w:rsidRPr="00774B8D" w:rsidRDefault="006370C3" w:rsidP="00AB5F74">
            <w:pPr>
              <w:pStyle w:val="ArtTabNormal"/>
              <w:jc w:val="center"/>
              <w:rPr>
                <w:rFonts w:cs="Arial"/>
                <w:sz w:val="22"/>
                <w:szCs w:val="22"/>
              </w:rPr>
            </w:pPr>
            <w:r w:rsidRPr="00774B8D">
              <w:rPr>
                <w:rFonts w:cs="Arial"/>
                <w:sz w:val="22"/>
                <w:szCs w:val="22"/>
              </w:rPr>
              <w:t>1,84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70C3" w:rsidRPr="00774B8D" w:rsidRDefault="006370C3" w:rsidP="00AB5F74">
            <w:pPr>
              <w:pStyle w:val="ArtTabNormal"/>
              <w:jc w:val="center"/>
              <w:rPr>
                <w:rFonts w:cs="Arial"/>
                <w:sz w:val="22"/>
                <w:szCs w:val="22"/>
              </w:rPr>
            </w:pPr>
            <w:r w:rsidRPr="00774B8D">
              <w:rPr>
                <w:rFonts w:cs="Arial"/>
                <w:sz w:val="22"/>
                <w:szCs w:val="22"/>
              </w:rPr>
              <w:t>55</w:t>
            </w:r>
          </w:p>
        </w:tc>
      </w:tr>
      <w:tr w:rsidR="006370C3" w:rsidRPr="000606AF" w:rsidTr="00B6342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70C3" w:rsidRPr="00774B8D" w:rsidRDefault="006370C3" w:rsidP="00AB5F74">
            <w:pPr>
              <w:pStyle w:val="ArtTabNormal"/>
              <w:jc w:val="center"/>
              <w:rPr>
                <w:rFonts w:cs="Arial"/>
                <w:sz w:val="22"/>
                <w:szCs w:val="22"/>
              </w:rPr>
            </w:pPr>
            <w:bookmarkStart w:id="14" w:name="tabtxt_1575050_1916413884"/>
            <w:r w:rsidRPr="00774B8D">
              <w:rPr>
                <w:rFonts w:cs="Arial"/>
                <w:sz w:val="22"/>
                <w:szCs w:val="22"/>
              </w:rPr>
              <w:t>3</w:t>
            </w:r>
            <w:bookmarkEnd w:id="14"/>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70C3" w:rsidRPr="00774B8D" w:rsidRDefault="006370C3" w:rsidP="00AB5F74">
            <w:pPr>
              <w:pStyle w:val="TabHyperlink0"/>
              <w:rPr>
                <w:sz w:val="22"/>
                <w:szCs w:val="22"/>
              </w:rPr>
            </w:pPr>
            <w:hyperlink w:anchor="ant_1575050_1916413884" w:history="1">
              <w:r w:rsidRPr="00774B8D">
                <w:rPr>
                  <w:sz w:val="22"/>
                  <w:szCs w:val="22"/>
                </w:rPr>
                <w:t>В Твери в воскресенье пройдет гала-концерт фестиваля "Андреевские дни"</w:t>
              </w:r>
            </w:hyperlink>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70C3" w:rsidRPr="00774B8D" w:rsidRDefault="006370C3" w:rsidP="00AB5F74">
            <w:pPr>
              <w:pStyle w:val="ArtTabNormal"/>
              <w:jc w:val="center"/>
              <w:rPr>
                <w:rFonts w:cs="Arial"/>
                <w:sz w:val="22"/>
                <w:szCs w:val="22"/>
              </w:rPr>
            </w:pPr>
            <w:r w:rsidRPr="00774B8D">
              <w:rPr>
                <w:rFonts w:cs="Arial"/>
                <w:sz w:val="22"/>
                <w:szCs w:val="22"/>
              </w:rPr>
              <w:t>21</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70C3" w:rsidRPr="00774B8D" w:rsidRDefault="006370C3" w:rsidP="00AB5F74">
            <w:pPr>
              <w:pStyle w:val="ArtTabNormal"/>
              <w:jc w:val="center"/>
              <w:rPr>
                <w:rFonts w:cs="Arial"/>
                <w:sz w:val="22"/>
                <w:szCs w:val="22"/>
              </w:rPr>
            </w:pPr>
            <w:r w:rsidRPr="00774B8D">
              <w:rPr>
                <w:rFonts w:cs="Arial"/>
                <w:sz w:val="22"/>
                <w:szCs w:val="22"/>
              </w:rPr>
              <w:t>0,76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70C3" w:rsidRPr="00774B8D" w:rsidRDefault="006370C3" w:rsidP="00AB5F74">
            <w:pPr>
              <w:pStyle w:val="ArtTabNormal"/>
              <w:jc w:val="center"/>
              <w:rPr>
                <w:rFonts w:cs="Arial"/>
                <w:sz w:val="22"/>
                <w:szCs w:val="22"/>
              </w:rPr>
            </w:pPr>
            <w:r w:rsidRPr="00774B8D">
              <w:rPr>
                <w:rFonts w:cs="Arial"/>
                <w:sz w:val="22"/>
                <w:szCs w:val="22"/>
              </w:rPr>
              <w:t>30</w:t>
            </w:r>
          </w:p>
        </w:tc>
      </w:tr>
      <w:tr w:rsidR="006370C3" w:rsidRPr="000606AF" w:rsidTr="00B6342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70C3" w:rsidRPr="00774B8D" w:rsidRDefault="006370C3" w:rsidP="00AB5F74">
            <w:pPr>
              <w:pStyle w:val="ArtTabNormal"/>
              <w:jc w:val="center"/>
              <w:rPr>
                <w:rFonts w:cs="Arial"/>
                <w:sz w:val="22"/>
                <w:szCs w:val="22"/>
              </w:rPr>
            </w:pPr>
            <w:bookmarkStart w:id="15" w:name="tabtxt_1575050_1916347836"/>
            <w:r w:rsidRPr="00774B8D">
              <w:rPr>
                <w:rFonts w:cs="Arial"/>
                <w:sz w:val="22"/>
                <w:szCs w:val="22"/>
              </w:rPr>
              <w:t>4</w:t>
            </w:r>
            <w:bookmarkEnd w:id="15"/>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70C3" w:rsidRPr="00774B8D" w:rsidRDefault="006370C3" w:rsidP="00AB5F74">
            <w:pPr>
              <w:pStyle w:val="TabHyperlink0"/>
              <w:rPr>
                <w:sz w:val="22"/>
                <w:szCs w:val="22"/>
              </w:rPr>
            </w:pPr>
            <w:hyperlink w:anchor="ant_1575050_1916347836" w:history="1">
              <w:r w:rsidRPr="00774B8D">
                <w:rPr>
                  <w:sz w:val="22"/>
                  <w:szCs w:val="22"/>
                </w:rPr>
                <w:t>В Тверской области семейные пары могут получить медаль "За любовь и верность"</w:t>
              </w:r>
            </w:hyperlink>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70C3" w:rsidRPr="00774B8D" w:rsidRDefault="006370C3" w:rsidP="00AB5F74">
            <w:pPr>
              <w:pStyle w:val="ArtTabNormal"/>
              <w:jc w:val="center"/>
              <w:rPr>
                <w:rFonts w:cs="Arial"/>
                <w:sz w:val="22"/>
                <w:szCs w:val="22"/>
              </w:rPr>
            </w:pPr>
            <w:r w:rsidRPr="00774B8D">
              <w:rPr>
                <w:rFonts w:cs="Arial"/>
                <w:sz w:val="22"/>
                <w:szCs w:val="22"/>
              </w:rPr>
              <w:t>3</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70C3" w:rsidRPr="00774B8D" w:rsidRDefault="006370C3" w:rsidP="00AB5F74">
            <w:pPr>
              <w:pStyle w:val="ArtTabNormal"/>
              <w:jc w:val="center"/>
              <w:rPr>
                <w:rFonts w:cs="Arial"/>
                <w:sz w:val="22"/>
                <w:szCs w:val="22"/>
              </w:rPr>
            </w:pPr>
            <w:r w:rsidRPr="00774B8D">
              <w:rPr>
                <w:rFonts w:cs="Arial"/>
                <w:sz w:val="22"/>
                <w:szCs w:val="22"/>
              </w:rPr>
              <w:t>0,909</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70C3" w:rsidRPr="00774B8D" w:rsidRDefault="006370C3" w:rsidP="00AB5F74">
            <w:pPr>
              <w:pStyle w:val="ArtTabNormal"/>
              <w:jc w:val="center"/>
              <w:rPr>
                <w:rFonts w:cs="Arial"/>
                <w:sz w:val="22"/>
                <w:szCs w:val="22"/>
              </w:rPr>
            </w:pPr>
            <w:r w:rsidRPr="00774B8D">
              <w:rPr>
                <w:rFonts w:cs="Arial"/>
                <w:sz w:val="22"/>
                <w:szCs w:val="22"/>
              </w:rPr>
              <w:t>23</w:t>
            </w:r>
          </w:p>
        </w:tc>
      </w:tr>
      <w:tr w:rsidR="006370C3" w:rsidRPr="000606AF" w:rsidTr="00B6342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70C3" w:rsidRPr="00774B8D" w:rsidRDefault="006370C3" w:rsidP="00AB5F74">
            <w:pPr>
              <w:pStyle w:val="ArtTabNormal"/>
              <w:jc w:val="center"/>
              <w:rPr>
                <w:rFonts w:cs="Arial"/>
                <w:sz w:val="22"/>
                <w:szCs w:val="22"/>
              </w:rPr>
            </w:pPr>
            <w:bookmarkStart w:id="16" w:name="tabtxt_1575050_1916315544"/>
            <w:r w:rsidRPr="00774B8D">
              <w:rPr>
                <w:rFonts w:cs="Arial"/>
                <w:sz w:val="22"/>
                <w:szCs w:val="22"/>
              </w:rPr>
              <w:t>5</w:t>
            </w:r>
            <w:bookmarkEnd w:id="16"/>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70C3" w:rsidRDefault="006370C3" w:rsidP="00AB5F74">
            <w:pPr>
              <w:pStyle w:val="TabHyperlink0"/>
              <w:rPr>
                <w:sz w:val="22"/>
                <w:szCs w:val="22"/>
              </w:rPr>
            </w:pPr>
            <w:hyperlink w:anchor="ant_1575050_1916315544" w:history="1">
              <w:r w:rsidRPr="00774B8D">
                <w:rPr>
                  <w:sz w:val="22"/>
                  <w:szCs w:val="22"/>
                </w:rPr>
                <w:t xml:space="preserve">Порт </w:t>
              </w:r>
              <w:proofErr w:type="spellStart"/>
              <w:r w:rsidRPr="00774B8D">
                <w:rPr>
                  <w:sz w:val="22"/>
                  <w:szCs w:val="22"/>
                </w:rPr>
                <w:t>Завидово</w:t>
              </w:r>
              <w:proofErr w:type="spellEnd"/>
              <w:r w:rsidRPr="00774B8D">
                <w:rPr>
                  <w:sz w:val="22"/>
                  <w:szCs w:val="22"/>
                </w:rPr>
                <w:t xml:space="preserve"> начнет свою работу в тестовом режиме уже летом</w:t>
              </w:r>
            </w:hyperlink>
          </w:p>
          <w:p w:rsidR="006A4AA8" w:rsidRPr="006A4AA8" w:rsidRDefault="006A4AA8" w:rsidP="00AB5F74">
            <w:pPr>
              <w:pStyle w:val="TabHyperlink0"/>
              <w:rPr>
                <w:color w:val="auto"/>
                <w:sz w:val="22"/>
                <w:szCs w:val="22"/>
                <w:u w:val="none"/>
              </w:rPr>
            </w:pPr>
            <w:r>
              <w:rPr>
                <w:color w:val="auto"/>
                <w:sz w:val="22"/>
                <w:szCs w:val="22"/>
                <w:u w:val="none"/>
              </w:rPr>
              <w:t>(</w:t>
            </w:r>
            <w:r w:rsidRPr="006A4AA8">
              <w:rPr>
                <w:color w:val="auto"/>
                <w:sz w:val="22"/>
                <w:szCs w:val="22"/>
                <w:u w:val="none"/>
              </w:rPr>
              <w:t xml:space="preserve">Ход строительства портовой инфраструктуры обсудили на встрече губернатор Тверской области Игорь </w:t>
            </w:r>
            <w:proofErr w:type="spellStart"/>
            <w:r w:rsidRPr="006A4AA8">
              <w:rPr>
                <w:color w:val="auto"/>
                <w:sz w:val="22"/>
                <w:szCs w:val="22"/>
                <w:u w:val="none"/>
              </w:rPr>
              <w:t>Руденя</w:t>
            </w:r>
            <w:proofErr w:type="spellEnd"/>
            <w:r w:rsidRPr="006A4AA8">
              <w:rPr>
                <w:color w:val="auto"/>
                <w:sz w:val="22"/>
                <w:szCs w:val="22"/>
                <w:u w:val="none"/>
              </w:rPr>
              <w:t xml:space="preserve"> и председатель совета директоров ООО "</w:t>
            </w:r>
            <w:proofErr w:type="spellStart"/>
            <w:r w:rsidRPr="006A4AA8">
              <w:rPr>
                <w:color w:val="auto"/>
                <w:sz w:val="22"/>
                <w:szCs w:val="22"/>
                <w:u w:val="none"/>
              </w:rPr>
              <w:t>Завидово</w:t>
            </w:r>
            <w:proofErr w:type="spellEnd"/>
            <w:r w:rsidRPr="006A4AA8">
              <w:rPr>
                <w:color w:val="auto"/>
                <w:sz w:val="22"/>
                <w:szCs w:val="22"/>
                <w:u w:val="none"/>
              </w:rPr>
              <w:t xml:space="preserve"> </w:t>
            </w:r>
            <w:proofErr w:type="spellStart"/>
            <w:r w:rsidRPr="006A4AA8">
              <w:rPr>
                <w:color w:val="auto"/>
                <w:sz w:val="22"/>
                <w:szCs w:val="22"/>
                <w:u w:val="none"/>
              </w:rPr>
              <w:t>Девелопмент</w:t>
            </w:r>
            <w:proofErr w:type="spellEnd"/>
            <w:r w:rsidRPr="006A4AA8">
              <w:rPr>
                <w:color w:val="auto"/>
                <w:sz w:val="22"/>
                <w:szCs w:val="22"/>
                <w:u w:val="none"/>
              </w:rPr>
              <w:t xml:space="preserve">" Сергей </w:t>
            </w:r>
            <w:proofErr w:type="spellStart"/>
            <w:r w:rsidRPr="006A4AA8">
              <w:rPr>
                <w:color w:val="auto"/>
                <w:sz w:val="22"/>
                <w:szCs w:val="22"/>
                <w:u w:val="none"/>
              </w:rPr>
              <w:t>Бачин</w:t>
            </w:r>
            <w:proofErr w:type="spellEnd"/>
            <w:r>
              <w:rPr>
                <w:color w:val="auto"/>
                <w:sz w:val="22"/>
                <w:szCs w:val="22"/>
                <w:u w:val="none"/>
              </w:rPr>
              <w:t>)</w:t>
            </w:r>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70C3" w:rsidRPr="00774B8D" w:rsidRDefault="006370C3" w:rsidP="00AB5F74">
            <w:pPr>
              <w:pStyle w:val="ArtTabNormal"/>
              <w:jc w:val="center"/>
              <w:rPr>
                <w:rFonts w:cs="Arial"/>
                <w:sz w:val="22"/>
                <w:szCs w:val="22"/>
              </w:rPr>
            </w:pPr>
            <w:r w:rsidRPr="00774B8D">
              <w:rPr>
                <w:rFonts w:cs="Arial"/>
                <w:sz w:val="22"/>
                <w:szCs w:val="22"/>
              </w:rPr>
              <w:t>2</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70C3" w:rsidRPr="00774B8D" w:rsidRDefault="006370C3" w:rsidP="00AB5F74">
            <w:pPr>
              <w:pStyle w:val="ArtTabNormal"/>
              <w:jc w:val="center"/>
              <w:rPr>
                <w:rFonts w:cs="Arial"/>
                <w:sz w:val="22"/>
                <w:szCs w:val="22"/>
              </w:rPr>
            </w:pPr>
            <w:r w:rsidRPr="00774B8D">
              <w:rPr>
                <w:rFonts w:cs="Arial"/>
                <w:sz w:val="22"/>
                <w:szCs w:val="22"/>
              </w:rPr>
              <w:t>0,66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70C3" w:rsidRPr="00774B8D" w:rsidRDefault="006370C3" w:rsidP="00AB5F74">
            <w:pPr>
              <w:pStyle w:val="ArtTabNormal"/>
              <w:jc w:val="center"/>
              <w:rPr>
                <w:rFonts w:cs="Arial"/>
                <w:sz w:val="22"/>
                <w:szCs w:val="22"/>
              </w:rPr>
            </w:pPr>
            <w:r w:rsidRPr="00774B8D">
              <w:rPr>
                <w:rFonts w:cs="Arial"/>
                <w:sz w:val="22"/>
                <w:szCs w:val="22"/>
              </w:rPr>
              <w:t>34</w:t>
            </w:r>
          </w:p>
        </w:tc>
      </w:tr>
      <w:tr w:rsidR="006370C3" w:rsidRPr="000606AF" w:rsidTr="00B6342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70C3" w:rsidRPr="00774B8D" w:rsidRDefault="006370C3" w:rsidP="00AB5F74">
            <w:pPr>
              <w:pStyle w:val="ArtTabNormal"/>
              <w:jc w:val="center"/>
              <w:rPr>
                <w:rFonts w:cs="Arial"/>
                <w:sz w:val="22"/>
                <w:szCs w:val="22"/>
              </w:rPr>
            </w:pPr>
            <w:bookmarkStart w:id="17" w:name="tabtxt_1575050_1916155119"/>
            <w:r w:rsidRPr="00774B8D">
              <w:rPr>
                <w:rFonts w:cs="Arial"/>
                <w:sz w:val="22"/>
                <w:szCs w:val="22"/>
              </w:rPr>
              <w:t>6</w:t>
            </w:r>
            <w:bookmarkEnd w:id="17"/>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70C3" w:rsidRDefault="006370C3" w:rsidP="00AB5F74">
            <w:pPr>
              <w:pStyle w:val="TabHyperlink0"/>
              <w:rPr>
                <w:sz w:val="22"/>
                <w:szCs w:val="22"/>
              </w:rPr>
            </w:pPr>
            <w:hyperlink w:anchor="ant_1575050_1916155119" w:history="1">
              <w:r w:rsidRPr="00774B8D">
                <w:rPr>
                  <w:sz w:val="22"/>
                  <w:szCs w:val="22"/>
                </w:rPr>
                <w:t>В правительстве Тверской области обсудили дальнейшее развитие транспортной инфраструктуры региона</w:t>
              </w:r>
            </w:hyperlink>
          </w:p>
          <w:p w:rsidR="008B53CD" w:rsidRPr="008B53CD" w:rsidRDefault="008B53CD" w:rsidP="00AB5F74">
            <w:pPr>
              <w:pStyle w:val="TabHyperlink0"/>
              <w:rPr>
                <w:color w:val="auto"/>
                <w:sz w:val="22"/>
                <w:szCs w:val="22"/>
                <w:u w:val="none"/>
              </w:rPr>
            </w:pPr>
            <w:r>
              <w:rPr>
                <w:color w:val="auto"/>
                <w:sz w:val="22"/>
                <w:szCs w:val="22"/>
                <w:u w:val="none"/>
              </w:rPr>
              <w:t>(</w:t>
            </w:r>
            <w:r w:rsidRPr="008B53CD">
              <w:rPr>
                <w:color w:val="auto"/>
                <w:sz w:val="22"/>
                <w:szCs w:val="22"/>
                <w:u w:val="none"/>
              </w:rPr>
              <w:t>Новое объект станет одной из частей вокзального комплекса, предусматривающего сохранение функционирующего здания железнодорожного вокзала, а также его архитектуры и интерьеров. В настоящее время прорабатывается вопрос выполнения в помещениях необходимых работ с сохранением уникальной мозаики.</w:t>
            </w:r>
            <w:r>
              <w:rPr>
                <w:color w:val="auto"/>
                <w:sz w:val="22"/>
                <w:szCs w:val="22"/>
                <w:u w:val="none"/>
              </w:rPr>
              <w:t>)</w:t>
            </w:r>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70C3" w:rsidRPr="00774B8D" w:rsidRDefault="006370C3" w:rsidP="00AB5F74">
            <w:pPr>
              <w:pStyle w:val="ArtTabNormal"/>
              <w:jc w:val="center"/>
              <w:rPr>
                <w:rFonts w:cs="Arial"/>
                <w:sz w:val="22"/>
                <w:szCs w:val="22"/>
              </w:rPr>
            </w:pPr>
            <w:r w:rsidRPr="00774B8D">
              <w:rPr>
                <w:rFonts w:cs="Arial"/>
                <w:sz w:val="22"/>
                <w:szCs w:val="22"/>
              </w:rPr>
              <w:t>2</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70C3" w:rsidRPr="00774B8D" w:rsidRDefault="006370C3" w:rsidP="00AB5F74">
            <w:pPr>
              <w:pStyle w:val="ArtTabNormal"/>
              <w:jc w:val="center"/>
              <w:rPr>
                <w:rFonts w:cs="Arial"/>
                <w:sz w:val="22"/>
                <w:szCs w:val="22"/>
              </w:rPr>
            </w:pPr>
            <w:r w:rsidRPr="00774B8D">
              <w:rPr>
                <w:rFonts w:cs="Arial"/>
                <w:sz w:val="22"/>
                <w:szCs w:val="22"/>
              </w:rPr>
              <w:t>0,17</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70C3" w:rsidRPr="00774B8D" w:rsidRDefault="006370C3" w:rsidP="00AB5F74">
            <w:pPr>
              <w:pStyle w:val="ArtTabNormal"/>
              <w:jc w:val="center"/>
              <w:rPr>
                <w:rFonts w:cs="Arial"/>
                <w:sz w:val="22"/>
                <w:szCs w:val="22"/>
              </w:rPr>
            </w:pPr>
            <w:r w:rsidRPr="00774B8D">
              <w:rPr>
                <w:rFonts w:cs="Arial"/>
                <w:sz w:val="22"/>
                <w:szCs w:val="22"/>
              </w:rPr>
              <w:t>10</w:t>
            </w:r>
          </w:p>
        </w:tc>
      </w:tr>
    </w:tbl>
    <w:p w:rsidR="00D25B21" w:rsidRDefault="00D25B21" w:rsidP="008E5EBE">
      <w:pPr>
        <w:rPr>
          <w:b/>
          <w:noProof/>
          <w:sz w:val="16"/>
          <w:szCs w:val="16"/>
        </w:rPr>
      </w:pPr>
    </w:p>
    <w:p w:rsidR="00D25B21" w:rsidRDefault="00D25B21" w:rsidP="008E5EBE">
      <w:pPr>
        <w:rPr>
          <w:b/>
          <w:noProof/>
          <w:sz w:val="16"/>
          <w:szCs w:val="16"/>
        </w:rPr>
      </w:pPr>
    </w:p>
    <w:p w:rsidR="00D25B21" w:rsidRDefault="00D25B21" w:rsidP="008E5EBE">
      <w:pPr>
        <w:rPr>
          <w:b/>
          <w:noProof/>
          <w:sz w:val="16"/>
          <w:szCs w:val="16"/>
        </w:rPr>
      </w:pPr>
    </w:p>
    <w:p w:rsidR="008B7576" w:rsidRPr="00D433E9" w:rsidRDefault="008B7576" w:rsidP="00640974">
      <w:pPr>
        <w:pStyle w:val="2"/>
        <w:rPr>
          <w:rStyle w:val="113"/>
          <w:szCs w:val="28"/>
        </w:rPr>
      </w:pPr>
      <w:r w:rsidRPr="00D433E9">
        <w:rPr>
          <w:rStyle w:val="113"/>
          <w:szCs w:val="28"/>
        </w:rPr>
        <w:t>ДАЙДЖЕСТ НАИБОЛЕЕ ЗАМЕТНЫХ СООБЩЕНИЙ СМИ</w:t>
      </w:r>
    </w:p>
    <w:p w:rsidR="009D1D54" w:rsidRDefault="009D1D54" w:rsidP="009F182B">
      <w:pPr>
        <w:tabs>
          <w:tab w:val="left" w:pos="0"/>
        </w:tabs>
        <w:ind w:left="-142" w:right="-1"/>
        <w:rPr>
          <w:rFonts w:ascii="Arial" w:eastAsia="Arial" w:hAnsi="Arial" w:cs="Arial"/>
          <w:color w:val="000000"/>
          <w:sz w:val="22"/>
          <w:szCs w:val="22"/>
          <w:shd w:val="clear" w:color="auto" w:fill="FFFFFF"/>
        </w:rPr>
      </w:pPr>
    </w:p>
    <w:p w:rsidR="00FB4E4A" w:rsidRPr="00FB4E4A" w:rsidRDefault="00FB4E4A" w:rsidP="00FB4E4A">
      <w:pPr>
        <w:tabs>
          <w:tab w:val="left" w:pos="0"/>
        </w:tabs>
        <w:ind w:left="-142"/>
        <w:rPr>
          <w:rFonts w:ascii="Arial" w:eastAsia="Arial" w:hAnsi="Arial" w:cs="Arial"/>
          <w:b/>
          <w:color w:val="000000"/>
          <w:sz w:val="22"/>
          <w:szCs w:val="22"/>
          <w:shd w:val="clear" w:color="auto" w:fill="FFFFFF"/>
        </w:rPr>
      </w:pPr>
      <w:r w:rsidRPr="00FB4E4A">
        <w:rPr>
          <w:rFonts w:ascii="Arial" w:eastAsia="Arial" w:hAnsi="Arial" w:cs="Arial"/>
          <w:b/>
          <w:color w:val="000000"/>
          <w:sz w:val="22"/>
          <w:szCs w:val="22"/>
          <w:shd w:val="clear" w:color="auto" w:fill="FFFFFF"/>
        </w:rPr>
        <w:t>ТАСС, Москва, 12 февраля 2022</w:t>
      </w:r>
    </w:p>
    <w:p w:rsidR="00FB4E4A" w:rsidRPr="00FB4E4A" w:rsidRDefault="00FB4E4A" w:rsidP="00FB4E4A">
      <w:pPr>
        <w:tabs>
          <w:tab w:val="left" w:pos="0"/>
        </w:tabs>
        <w:ind w:left="-142"/>
        <w:jc w:val="both"/>
        <w:outlineLvl w:val="1"/>
        <w:rPr>
          <w:rFonts w:ascii="Arial" w:eastAsia="Arial" w:hAnsi="Arial" w:cs="Arial"/>
          <w:color w:val="000000"/>
          <w:sz w:val="22"/>
          <w:szCs w:val="22"/>
          <w:shd w:val="clear" w:color="auto" w:fill="FFFFFF"/>
        </w:rPr>
      </w:pPr>
      <w:bookmarkStart w:id="18" w:name="ant_1575050_1916251437"/>
      <w:r w:rsidRPr="00FB4E4A">
        <w:rPr>
          <w:rFonts w:ascii="Arial" w:eastAsia="Arial" w:hAnsi="Arial" w:cs="Arial"/>
          <w:color w:val="000000"/>
          <w:sz w:val="22"/>
          <w:szCs w:val="22"/>
          <w:shd w:val="clear" w:color="auto" w:fill="FFFFFF"/>
        </w:rPr>
        <w:t>ПЕРВЫЙ ТРЕНЕР НЕПРЯЕВОЙ СЧИТАЕТ, ЧТО ЛЫЖНИЦА ВНЕСЛА ОГРОМНЫЙ ВКЛАД В ПОБЕДУ В ЭСТАФЕТЕ</w:t>
      </w:r>
      <w:bookmarkEnd w:id="18"/>
    </w:p>
    <w:p w:rsidR="00FB4E4A" w:rsidRPr="00FB4E4A" w:rsidRDefault="00FB4E4A" w:rsidP="00FB4E4A">
      <w:pPr>
        <w:tabs>
          <w:tab w:val="left" w:pos="0"/>
        </w:tabs>
        <w:ind w:left="-142"/>
        <w:jc w:val="both"/>
        <w:rPr>
          <w:rFonts w:ascii="Arial" w:eastAsia="Arial" w:hAnsi="Arial" w:cs="Arial"/>
          <w:color w:val="000000"/>
          <w:sz w:val="22"/>
          <w:szCs w:val="22"/>
          <w:shd w:val="clear" w:color="auto" w:fill="FFFFFF"/>
        </w:rPr>
      </w:pPr>
      <w:r w:rsidRPr="00FB4E4A">
        <w:rPr>
          <w:rFonts w:ascii="Arial" w:eastAsia="Arial" w:hAnsi="Arial" w:cs="Arial"/>
          <w:color w:val="000000"/>
          <w:sz w:val="22"/>
          <w:szCs w:val="22"/>
          <w:shd w:val="clear" w:color="auto" w:fill="FFFFFF"/>
        </w:rPr>
        <w:t xml:space="preserve">Ранее </w:t>
      </w:r>
      <w:proofErr w:type="spellStart"/>
      <w:r w:rsidRPr="00FB4E4A">
        <w:rPr>
          <w:rFonts w:ascii="Arial" w:eastAsia="Arial" w:hAnsi="Arial" w:cs="Arial"/>
          <w:color w:val="000000"/>
          <w:sz w:val="22"/>
          <w:szCs w:val="22"/>
          <w:shd w:val="clear" w:color="auto" w:fill="FFFFFF"/>
        </w:rPr>
        <w:t>Непряева</w:t>
      </w:r>
      <w:proofErr w:type="spellEnd"/>
      <w:r w:rsidRPr="00FB4E4A">
        <w:rPr>
          <w:rFonts w:ascii="Arial" w:eastAsia="Arial" w:hAnsi="Arial" w:cs="Arial"/>
          <w:color w:val="000000"/>
          <w:sz w:val="22"/>
          <w:szCs w:val="22"/>
          <w:shd w:val="clear" w:color="auto" w:fill="FFFFFF"/>
        </w:rPr>
        <w:t xml:space="preserve"> выиграла в Пекине серебро в </w:t>
      </w:r>
      <w:proofErr w:type="spellStart"/>
      <w:r w:rsidRPr="00FB4E4A">
        <w:rPr>
          <w:rFonts w:ascii="Arial" w:eastAsia="Arial" w:hAnsi="Arial" w:cs="Arial"/>
          <w:color w:val="000000"/>
          <w:sz w:val="22"/>
          <w:szCs w:val="22"/>
          <w:shd w:val="clear" w:color="auto" w:fill="FFFFFF"/>
        </w:rPr>
        <w:t>скиатлоне</w:t>
      </w:r>
      <w:proofErr w:type="spellEnd"/>
      <w:r w:rsidRPr="00FB4E4A">
        <w:rPr>
          <w:rFonts w:ascii="Arial" w:eastAsia="Arial" w:hAnsi="Arial" w:cs="Arial"/>
          <w:color w:val="000000"/>
          <w:sz w:val="22"/>
          <w:szCs w:val="22"/>
          <w:shd w:val="clear" w:color="auto" w:fill="FFFFFF"/>
        </w:rPr>
        <w:t xml:space="preserve"> - первую для россиян медаль на Олимпиаде-2022.  Поздравления из регионов  С малой родины телеграммой поздравил с победой </w:t>
      </w:r>
      <w:proofErr w:type="spellStart"/>
      <w:r w:rsidRPr="00FB4E4A">
        <w:rPr>
          <w:rFonts w:ascii="Arial" w:eastAsia="Arial" w:hAnsi="Arial" w:cs="Arial"/>
          <w:color w:val="000000"/>
          <w:sz w:val="22"/>
          <w:szCs w:val="22"/>
          <w:shd w:val="clear" w:color="auto" w:fill="FFFFFF"/>
        </w:rPr>
        <w:t>Непряеву</w:t>
      </w:r>
      <w:proofErr w:type="spellEnd"/>
      <w:r w:rsidRPr="00FB4E4A">
        <w:rPr>
          <w:rFonts w:ascii="Arial" w:eastAsia="Arial" w:hAnsi="Arial" w:cs="Arial"/>
          <w:color w:val="000000"/>
          <w:sz w:val="22"/>
          <w:szCs w:val="22"/>
          <w:shd w:val="clear" w:color="auto" w:fill="FFFFFF"/>
        </w:rPr>
        <w:t xml:space="preserve"> </w:t>
      </w:r>
      <w:r w:rsidRPr="00FB4E4A">
        <w:rPr>
          <w:rFonts w:ascii="Arial" w:eastAsia="Arial" w:hAnsi="Arial" w:cs="Arial"/>
          <w:color w:val="000000"/>
          <w:sz w:val="22"/>
          <w:szCs w:val="22"/>
          <w:shd w:val="clear" w:color="auto" w:fill="C0C0C0"/>
        </w:rPr>
        <w:t xml:space="preserve">губернатор Тверской области Игорь </w:t>
      </w:r>
      <w:proofErr w:type="spellStart"/>
      <w:r w:rsidRPr="00FB4E4A">
        <w:rPr>
          <w:rFonts w:ascii="Arial" w:eastAsia="Arial" w:hAnsi="Arial" w:cs="Arial"/>
          <w:color w:val="000000"/>
          <w:sz w:val="22"/>
          <w:szCs w:val="22"/>
          <w:shd w:val="clear" w:color="auto" w:fill="C0C0C0"/>
        </w:rPr>
        <w:t>Руденя</w:t>
      </w:r>
      <w:proofErr w:type="spellEnd"/>
      <w:r w:rsidRPr="00FB4E4A">
        <w:rPr>
          <w:rFonts w:ascii="Arial" w:eastAsia="Arial" w:hAnsi="Arial" w:cs="Arial"/>
          <w:color w:val="000000"/>
          <w:sz w:val="22"/>
          <w:szCs w:val="22"/>
          <w:shd w:val="clear" w:color="auto" w:fill="FFFFFF"/>
        </w:rPr>
        <w:t xml:space="preserve">... </w:t>
      </w:r>
    </w:p>
    <w:p w:rsidR="00FB4E4A" w:rsidRPr="00FB4E4A" w:rsidRDefault="00FB4E4A" w:rsidP="00FB4E4A">
      <w:pPr>
        <w:tabs>
          <w:tab w:val="left" w:pos="0"/>
        </w:tabs>
        <w:ind w:left="-142"/>
        <w:rPr>
          <w:rFonts w:ascii="Arial" w:eastAsia="Arial" w:hAnsi="Arial" w:cs="Arial"/>
          <w:color w:val="0000FF"/>
          <w:sz w:val="22"/>
          <w:szCs w:val="22"/>
          <w:shd w:val="clear" w:color="auto" w:fill="FFFFFF"/>
        </w:rPr>
      </w:pPr>
      <w:hyperlink r:id="rId12" w:history="1">
        <w:r w:rsidRPr="00FB4E4A">
          <w:rPr>
            <w:rFonts w:ascii="Arial" w:eastAsia="Arial" w:hAnsi="Arial" w:cs="Arial"/>
            <w:color w:val="0000FF"/>
            <w:sz w:val="22"/>
            <w:szCs w:val="22"/>
            <w:u w:val="single"/>
            <w:shd w:val="clear" w:color="auto" w:fill="FFFFFF"/>
          </w:rPr>
          <w:t>https://tass.ru/sport/13689015</w:t>
        </w:r>
      </w:hyperlink>
    </w:p>
    <w:p w:rsidR="00FB4E4A" w:rsidRPr="00FB4E4A" w:rsidRDefault="00FB4E4A" w:rsidP="00FB4E4A">
      <w:pPr>
        <w:tabs>
          <w:tab w:val="left" w:pos="0"/>
        </w:tabs>
        <w:spacing w:before="120"/>
        <w:ind w:left="-142"/>
        <w:rPr>
          <w:rFonts w:ascii="Arial" w:eastAsia="Arial" w:hAnsi="Arial" w:cs="Arial"/>
          <w:color w:val="000000"/>
          <w:sz w:val="22"/>
          <w:szCs w:val="22"/>
          <w:u w:val="single"/>
          <w:shd w:val="clear" w:color="auto" w:fill="FFFFFF"/>
        </w:rPr>
      </w:pPr>
      <w:r w:rsidRPr="00FB4E4A">
        <w:rPr>
          <w:rFonts w:ascii="Arial" w:eastAsia="Arial" w:hAnsi="Arial" w:cs="Arial"/>
          <w:color w:val="000000"/>
          <w:sz w:val="22"/>
          <w:szCs w:val="22"/>
          <w:u w:val="single"/>
          <w:shd w:val="clear" w:color="auto" w:fill="FFFFFF"/>
        </w:rPr>
        <w:t>Сообщения по событию:</w:t>
      </w:r>
    </w:p>
    <w:p w:rsidR="00FB4E4A" w:rsidRPr="00FB4E4A" w:rsidRDefault="00FB4E4A" w:rsidP="00FB4E4A">
      <w:pPr>
        <w:numPr>
          <w:ilvl w:val="0"/>
          <w:numId w:val="2"/>
        </w:numPr>
        <w:tabs>
          <w:tab w:val="left" w:pos="0"/>
        </w:tabs>
        <w:ind w:left="-142" w:firstLine="0"/>
        <w:rPr>
          <w:rFonts w:ascii="Arial" w:eastAsia="Arial" w:hAnsi="Arial" w:cs="Arial"/>
          <w:color w:val="0000FF"/>
          <w:sz w:val="22"/>
          <w:szCs w:val="22"/>
          <w:shd w:val="clear" w:color="auto" w:fill="FFFFFF"/>
        </w:rPr>
      </w:pPr>
      <w:hyperlink r:id="rId13" w:history="1">
        <w:proofErr w:type="spellStart"/>
        <w:r w:rsidRPr="00FB4E4A">
          <w:rPr>
            <w:rFonts w:ascii="Arial" w:eastAsia="Arial" w:hAnsi="Arial" w:cs="Arial"/>
            <w:color w:val="0000FF"/>
            <w:sz w:val="22"/>
            <w:szCs w:val="22"/>
            <w:u w:val="single"/>
            <w:shd w:val="clear" w:color="auto" w:fill="FFFFFF"/>
          </w:rPr>
          <w:t>Tverigrad.ru</w:t>
        </w:r>
        <w:proofErr w:type="spellEnd"/>
        <w:r w:rsidRPr="00FB4E4A">
          <w:rPr>
            <w:rFonts w:ascii="Arial" w:eastAsia="Arial" w:hAnsi="Arial" w:cs="Arial"/>
            <w:color w:val="0000FF"/>
            <w:sz w:val="22"/>
            <w:szCs w:val="22"/>
            <w:u w:val="single"/>
            <w:shd w:val="clear" w:color="auto" w:fill="FFFFFF"/>
          </w:rPr>
          <w:t>, Тверь, 12 февраля 2022</w:t>
        </w:r>
      </w:hyperlink>
    </w:p>
    <w:p w:rsidR="00FB4E4A" w:rsidRPr="00FB4E4A" w:rsidRDefault="00FB4E4A" w:rsidP="00FB4E4A">
      <w:pPr>
        <w:numPr>
          <w:ilvl w:val="0"/>
          <w:numId w:val="2"/>
        </w:numPr>
        <w:tabs>
          <w:tab w:val="left" w:pos="0"/>
        </w:tabs>
        <w:ind w:left="-142" w:firstLine="0"/>
        <w:rPr>
          <w:rFonts w:ascii="Arial" w:eastAsia="Arial" w:hAnsi="Arial" w:cs="Arial"/>
          <w:color w:val="0000FF"/>
          <w:sz w:val="22"/>
          <w:szCs w:val="22"/>
          <w:shd w:val="clear" w:color="auto" w:fill="FFFFFF"/>
        </w:rPr>
      </w:pPr>
      <w:hyperlink r:id="rId14" w:history="1">
        <w:r w:rsidRPr="00FB4E4A">
          <w:rPr>
            <w:rFonts w:ascii="Arial" w:eastAsia="Arial" w:hAnsi="Arial" w:cs="Arial"/>
            <w:color w:val="0000FF"/>
            <w:sz w:val="22"/>
            <w:szCs w:val="22"/>
            <w:u w:val="single"/>
            <w:shd w:val="clear" w:color="auto" w:fill="FFFFFF"/>
          </w:rPr>
          <w:t>Глав</w:t>
        </w:r>
        <w:r w:rsidRPr="00FB4E4A">
          <w:rPr>
            <w:rFonts w:ascii="Arial" w:eastAsia="Arial" w:hAnsi="Arial" w:cs="Arial"/>
            <w:color w:val="0000FF"/>
            <w:sz w:val="22"/>
            <w:szCs w:val="22"/>
            <w:u w:val="single"/>
            <w:shd w:val="clear" w:color="auto" w:fill="FFFFFF"/>
          </w:rPr>
          <w:t>н</w:t>
        </w:r>
        <w:r w:rsidRPr="00FB4E4A">
          <w:rPr>
            <w:rFonts w:ascii="Arial" w:eastAsia="Arial" w:hAnsi="Arial" w:cs="Arial"/>
            <w:color w:val="0000FF"/>
            <w:sz w:val="22"/>
            <w:szCs w:val="22"/>
            <w:u w:val="single"/>
            <w:shd w:val="clear" w:color="auto" w:fill="FFFFFF"/>
          </w:rPr>
          <w:t>ый региональный (</w:t>
        </w:r>
        <w:proofErr w:type="spellStart"/>
        <w:r w:rsidRPr="00FB4E4A">
          <w:rPr>
            <w:rFonts w:ascii="Arial" w:eastAsia="Arial" w:hAnsi="Arial" w:cs="Arial"/>
            <w:color w:val="0000FF"/>
            <w:sz w:val="22"/>
            <w:szCs w:val="22"/>
            <w:u w:val="single"/>
            <w:shd w:val="clear" w:color="auto" w:fill="FFFFFF"/>
          </w:rPr>
          <w:t>glavny.tv</w:t>
        </w:r>
        <w:proofErr w:type="spellEnd"/>
        <w:r w:rsidRPr="00FB4E4A">
          <w:rPr>
            <w:rFonts w:ascii="Arial" w:eastAsia="Arial" w:hAnsi="Arial" w:cs="Arial"/>
            <w:color w:val="0000FF"/>
            <w:sz w:val="22"/>
            <w:szCs w:val="22"/>
            <w:u w:val="single"/>
            <w:shd w:val="clear" w:color="auto" w:fill="FFFFFF"/>
          </w:rPr>
          <w:t>), Смоленск, 12 февраля 2022</w:t>
        </w:r>
      </w:hyperlink>
    </w:p>
    <w:p w:rsidR="00FB4E4A" w:rsidRPr="00FB4E4A" w:rsidRDefault="00FB4E4A" w:rsidP="00FB4E4A">
      <w:pPr>
        <w:numPr>
          <w:ilvl w:val="0"/>
          <w:numId w:val="2"/>
        </w:numPr>
        <w:tabs>
          <w:tab w:val="left" w:pos="0"/>
        </w:tabs>
        <w:ind w:left="-142" w:firstLine="0"/>
        <w:rPr>
          <w:rFonts w:ascii="Arial" w:eastAsia="Arial" w:hAnsi="Arial" w:cs="Arial"/>
          <w:color w:val="0000FF"/>
          <w:sz w:val="22"/>
          <w:szCs w:val="22"/>
          <w:shd w:val="clear" w:color="auto" w:fill="FFFFFF"/>
        </w:rPr>
      </w:pPr>
      <w:hyperlink r:id="rId15" w:history="1">
        <w:r w:rsidRPr="00FB4E4A">
          <w:rPr>
            <w:rFonts w:ascii="Arial" w:eastAsia="Arial" w:hAnsi="Arial" w:cs="Arial"/>
            <w:color w:val="0000FF"/>
            <w:sz w:val="22"/>
            <w:szCs w:val="22"/>
            <w:u w:val="single"/>
            <w:shd w:val="clear" w:color="auto" w:fill="FFFFFF"/>
          </w:rPr>
          <w:t>Вся Тверь (</w:t>
        </w:r>
        <w:proofErr w:type="spellStart"/>
        <w:r w:rsidRPr="00FB4E4A">
          <w:rPr>
            <w:rFonts w:ascii="Arial" w:eastAsia="Arial" w:hAnsi="Arial" w:cs="Arial"/>
            <w:color w:val="0000FF"/>
            <w:sz w:val="22"/>
            <w:szCs w:val="22"/>
            <w:u w:val="single"/>
            <w:shd w:val="clear" w:color="auto" w:fill="FFFFFF"/>
          </w:rPr>
          <w:t>газета-вся-тверь.рф</w:t>
        </w:r>
        <w:proofErr w:type="spellEnd"/>
        <w:r w:rsidRPr="00FB4E4A">
          <w:rPr>
            <w:rFonts w:ascii="Arial" w:eastAsia="Arial" w:hAnsi="Arial" w:cs="Arial"/>
            <w:color w:val="0000FF"/>
            <w:sz w:val="22"/>
            <w:szCs w:val="22"/>
            <w:u w:val="single"/>
            <w:shd w:val="clear" w:color="auto" w:fill="FFFFFF"/>
          </w:rPr>
          <w:t>), Тверь, 12 февраля 2022</w:t>
        </w:r>
      </w:hyperlink>
    </w:p>
    <w:p w:rsidR="00FB4E4A" w:rsidRPr="00FB4E4A" w:rsidRDefault="00FB4E4A" w:rsidP="00FB4E4A">
      <w:pPr>
        <w:numPr>
          <w:ilvl w:val="0"/>
          <w:numId w:val="2"/>
        </w:numPr>
        <w:tabs>
          <w:tab w:val="left" w:pos="0"/>
        </w:tabs>
        <w:ind w:left="-142" w:firstLine="0"/>
        <w:rPr>
          <w:rFonts w:ascii="Arial" w:eastAsia="Arial" w:hAnsi="Arial" w:cs="Arial"/>
          <w:color w:val="0000FF"/>
          <w:sz w:val="22"/>
          <w:szCs w:val="22"/>
          <w:shd w:val="clear" w:color="auto" w:fill="FFFFFF"/>
        </w:rPr>
      </w:pPr>
      <w:hyperlink r:id="rId16" w:history="1">
        <w:r w:rsidRPr="00FB4E4A">
          <w:rPr>
            <w:rFonts w:ascii="Arial" w:eastAsia="Arial" w:hAnsi="Arial" w:cs="Arial"/>
            <w:color w:val="0000FF"/>
            <w:sz w:val="22"/>
            <w:szCs w:val="22"/>
            <w:u w:val="single"/>
            <w:shd w:val="clear" w:color="auto" w:fill="FFFFFF"/>
          </w:rPr>
          <w:t>Тверская жизнь (</w:t>
        </w:r>
        <w:proofErr w:type="spellStart"/>
        <w:r w:rsidRPr="00FB4E4A">
          <w:rPr>
            <w:rFonts w:ascii="Arial" w:eastAsia="Arial" w:hAnsi="Arial" w:cs="Arial"/>
            <w:color w:val="0000FF"/>
            <w:sz w:val="22"/>
            <w:szCs w:val="22"/>
            <w:u w:val="single"/>
            <w:shd w:val="clear" w:color="auto" w:fill="FFFFFF"/>
          </w:rPr>
          <w:t>tverlife.ru</w:t>
        </w:r>
        <w:proofErr w:type="spellEnd"/>
        <w:r w:rsidRPr="00FB4E4A">
          <w:rPr>
            <w:rFonts w:ascii="Arial" w:eastAsia="Arial" w:hAnsi="Arial" w:cs="Arial"/>
            <w:color w:val="0000FF"/>
            <w:sz w:val="22"/>
            <w:szCs w:val="22"/>
            <w:u w:val="single"/>
            <w:shd w:val="clear" w:color="auto" w:fill="FFFFFF"/>
          </w:rPr>
          <w:t>), Тверь, 12 февраля 2022</w:t>
        </w:r>
      </w:hyperlink>
    </w:p>
    <w:p w:rsidR="00FB4E4A" w:rsidRPr="00FB4E4A" w:rsidRDefault="00FB4E4A" w:rsidP="00FB4E4A">
      <w:pPr>
        <w:numPr>
          <w:ilvl w:val="0"/>
          <w:numId w:val="2"/>
        </w:numPr>
        <w:tabs>
          <w:tab w:val="left" w:pos="0"/>
        </w:tabs>
        <w:ind w:left="-142" w:firstLine="0"/>
        <w:rPr>
          <w:rFonts w:ascii="Arial" w:eastAsia="Arial" w:hAnsi="Arial" w:cs="Arial"/>
          <w:color w:val="0000FF"/>
          <w:sz w:val="22"/>
          <w:szCs w:val="22"/>
          <w:shd w:val="clear" w:color="auto" w:fill="FFFFFF"/>
        </w:rPr>
      </w:pPr>
      <w:hyperlink r:id="rId17" w:history="1">
        <w:proofErr w:type="spellStart"/>
        <w:r w:rsidRPr="00FB4E4A">
          <w:rPr>
            <w:rFonts w:ascii="Arial" w:eastAsia="Arial" w:hAnsi="Arial" w:cs="Arial"/>
            <w:color w:val="0000FF"/>
            <w:sz w:val="22"/>
            <w:szCs w:val="22"/>
            <w:u w:val="single"/>
            <w:shd w:val="clear" w:color="auto" w:fill="FFFFFF"/>
          </w:rPr>
          <w:t>TvTver.ru</w:t>
        </w:r>
        <w:proofErr w:type="spellEnd"/>
        <w:r w:rsidRPr="00FB4E4A">
          <w:rPr>
            <w:rFonts w:ascii="Arial" w:eastAsia="Arial" w:hAnsi="Arial" w:cs="Arial"/>
            <w:color w:val="0000FF"/>
            <w:sz w:val="22"/>
            <w:szCs w:val="22"/>
            <w:u w:val="single"/>
            <w:shd w:val="clear" w:color="auto" w:fill="FFFFFF"/>
          </w:rPr>
          <w:t>, Тверь, 12 февраля 2022</w:t>
        </w:r>
      </w:hyperlink>
    </w:p>
    <w:p w:rsidR="00FB4E4A" w:rsidRPr="00FB4E4A" w:rsidRDefault="00FB4E4A" w:rsidP="00FB4E4A">
      <w:pPr>
        <w:numPr>
          <w:ilvl w:val="0"/>
          <w:numId w:val="2"/>
        </w:numPr>
        <w:tabs>
          <w:tab w:val="left" w:pos="0"/>
        </w:tabs>
        <w:ind w:left="-142" w:firstLine="0"/>
        <w:rPr>
          <w:rFonts w:ascii="Arial" w:eastAsia="Arial" w:hAnsi="Arial" w:cs="Arial"/>
          <w:color w:val="0000FF"/>
          <w:sz w:val="22"/>
          <w:szCs w:val="22"/>
          <w:shd w:val="clear" w:color="auto" w:fill="FFFFFF"/>
        </w:rPr>
      </w:pPr>
      <w:hyperlink r:id="rId18" w:history="1">
        <w:r w:rsidRPr="00FB4E4A">
          <w:rPr>
            <w:rFonts w:ascii="Arial" w:eastAsia="Arial" w:hAnsi="Arial" w:cs="Arial"/>
            <w:color w:val="0000FF"/>
            <w:sz w:val="22"/>
            <w:szCs w:val="22"/>
            <w:u w:val="single"/>
            <w:shd w:val="clear" w:color="auto" w:fill="FFFFFF"/>
          </w:rPr>
          <w:t>Московский Комсомолец (</w:t>
        </w:r>
        <w:proofErr w:type="spellStart"/>
        <w:r w:rsidRPr="00FB4E4A">
          <w:rPr>
            <w:rFonts w:ascii="Arial" w:eastAsia="Arial" w:hAnsi="Arial" w:cs="Arial"/>
            <w:color w:val="0000FF"/>
            <w:sz w:val="22"/>
            <w:szCs w:val="22"/>
            <w:u w:val="single"/>
            <w:shd w:val="clear" w:color="auto" w:fill="FFFFFF"/>
          </w:rPr>
          <w:t>tver.mk.ru</w:t>
        </w:r>
        <w:proofErr w:type="spellEnd"/>
        <w:r w:rsidRPr="00FB4E4A">
          <w:rPr>
            <w:rFonts w:ascii="Arial" w:eastAsia="Arial" w:hAnsi="Arial" w:cs="Arial"/>
            <w:color w:val="0000FF"/>
            <w:sz w:val="22"/>
            <w:szCs w:val="22"/>
            <w:u w:val="single"/>
            <w:shd w:val="clear" w:color="auto" w:fill="FFFFFF"/>
          </w:rPr>
          <w:t>), Тверь, 12 февраля 2022</w:t>
        </w:r>
      </w:hyperlink>
    </w:p>
    <w:p w:rsidR="00FB4E4A" w:rsidRPr="00FB4E4A" w:rsidRDefault="00FB4E4A" w:rsidP="00FB4E4A">
      <w:pPr>
        <w:numPr>
          <w:ilvl w:val="0"/>
          <w:numId w:val="2"/>
        </w:numPr>
        <w:tabs>
          <w:tab w:val="left" w:pos="0"/>
        </w:tabs>
        <w:ind w:left="-142" w:firstLine="0"/>
        <w:rPr>
          <w:rFonts w:ascii="Arial" w:eastAsia="Arial" w:hAnsi="Arial" w:cs="Arial"/>
          <w:color w:val="0000FF"/>
          <w:sz w:val="22"/>
          <w:szCs w:val="22"/>
          <w:shd w:val="clear" w:color="auto" w:fill="FFFFFF"/>
        </w:rPr>
      </w:pPr>
      <w:hyperlink r:id="rId19" w:history="1">
        <w:r w:rsidRPr="00FB4E4A">
          <w:rPr>
            <w:rFonts w:ascii="Arial" w:eastAsia="Arial" w:hAnsi="Arial" w:cs="Arial"/>
            <w:color w:val="0000FF"/>
            <w:sz w:val="22"/>
            <w:szCs w:val="22"/>
            <w:u w:val="single"/>
            <w:shd w:val="clear" w:color="auto" w:fill="FFFFFF"/>
          </w:rPr>
          <w:t>Тверские ведомости (</w:t>
        </w:r>
        <w:proofErr w:type="spellStart"/>
        <w:r w:rsidRPr="00FB4E4A">
          <w:rPr>
            <w:rFonts w:ascii="Arial" w:eastAsia="Arial" w:hAnsi="Arial" w:cs="Arial"/>
            <w:color w:val="0000FF"/>
            <w:sz w:val="22"/>
            <w:szCs w:val="22"/>
            <w:u w:val="single"/>
            <w:shd w:val="clear" w:color="auto" w:fill="FFFFFF"/>
          </w:rPr>
          <w:t>vedtver.ru</w:t>
        </w:r>
        <w:proofErr w:type="spellEnd"/>
        <w:r w:rsidRPr="00FB4E4A">
          <w:rPr>
            <w:rFonts w:ascii="Arial" w:eastAsia="Arial" w:hAnsi="Arial" w:cs="Arial"/>
            <w:color w:val="0000FF"/>
            <w:sz w:val="22"/>
            <w:szCs w:val="22"/>
            <w:u w:val="single"/>
            <w:shd w:val="clear" w:color="auto" w:fill="FFFFFF"/>
          </w:rPr>
          <w:t>), Тверь, 12 февраля 2022</w:t>
        </w:r>
      </w:hyperlink>
    </w:p>
    <w:p w:rsidR="00FB4E4A" w:rsidRPr="00FB4E4A" w:rsidRDefault="00FB4E4A" w:rsidP="00FB4E4A">
      <w:pPr>
        <w:numPr>
          <w:ilvl w:val="0"/>
          <w:numId w:val="2"/>
        </w:numPr>
        <w:tabs>
          <w:tab w:val="left" w:pos="0"/>
        </w:tabs>
        <w:ind w:left="-142" w:firstLine="0"/>
        <w:rPr>
          <w:rFonts w:ascii="Arial" w:eastAsia="Arial" w:hAnsi="Arial" w:cs="Arial"/>
          <w:color w:val="0000FF"/>
          <w:sz w:val="22"/>
          <w:szCs w:val="22"/>
          <w:shd w:val="clear" w:color="auto" w:fill="FFFFFF"/>
        </w:rPr>
      </w:pPr>
      <w:hyperlink r:id="rId20" w:history="1">
        <w:r w:rsidRPr="00FB4E4A">
          <w:rPr>
            <w:rFonts w:ascii="Arial" w:eastAsia="Arial" w:hAnsi="Arial" w:cs="Arial"/>
            <w:color w:val="0000FF"/>
            <w:sz w:val="22"/>
            <w:szCs w:val="22"/>
            <w:u w:val="single"/>
            <w:shd w:val="clear" w:color="auto" w:fill="FFFFFF"/>
          </w:rPr>
          <w:t>Тверская жизнь (</w:t>
        </w:r>
        <w:proofErr w:type="spellStart"/>
        <w:r w:rsidRPr="00FB4E4A">
          <w:rPr>
            <w:rFonts w:ascii="Arial" w:eastAsia="Arial" w:hAnsi="Arial" w:cs="Arial"/>
            <w:color w:val="0000FF"/>
            <w:sz w:val="22"/>
            <w:szCs w:val="22"/>
            <w:u w:val="single"/>
            <w:shd w:val="clear" w:color="auto" w:fill="FFFFFF"/>
          </w:rPr>
          <w:t>t</w:t>
        </w:r>
        <w:r w:rsidRPr="00FB4E4A">
          <w:rPr>
            <w:rFonts w:ascii="Arial" w:eastAsia="Arial" w:hAnsi="Arial" w:cs="Arial"/>
            <w:color w:val="0000FF"/>
            <w:sz w:val="22"/>
            <w:szCs w:val="22"/>
            <w:u w:val="single"/>
            <w:shd w:val="clear" w:color="auto" w:fill="FFFFFF"/>
          </w:rPr>
          <w:t>verlife.ru</w:t>
        </w:r>
        <w:proofErr w:type="spellEnd"/>
        <w:r w:rsidRPr="00FB4E4A">
          <w:rPr>
            <w:rFonts w:ascii="Arial" w:eastAsia="Arial" w:hAnsi="Arial" w:cs="Arial"/>
            <w:color w:val="0000FF"/>
            <w:sz w:val="22"/>
            <w:szCs w:val="22"/>
            <w:u w:val="single"/>
            <w:shd w:val="clear" w:color="auto" w:fill="FFFFFF"/>
          </w:rPr>
          <w:t>), Тверь, 12 февраля 2022</w:t>
        </w:r>
      </w:hyperlink>
    </w:p>
    <w:p w:rsidR="00FB4E4A" w:rsidRPr="00FB4E4A" w:rsidRDefault="00FB4E4A" w:rsidP="00FB4E4A">
      <w:pPr>
        <w:numPr>
          <w:ilvl w:val="0"/>
          <w:numId w:val="2"/>
        </w:numPr>
        <w:tabs>
          <w:tab w:val="left" w:pos="0"/>
        </w:tabs>
        <w:ind w:left="-142" w:firstLine="0"/>
        <w:rPr>
          <w:rFonts w:ascii="Arial" w:eastAsia="Arial" w:hAnsi="Arial" w:cs="Arial"/>
          <w:color w:val="0000FF"/>
          <w:sz w:val="22"/>
          <w:szCs w:val="22"/>
          <w:shd w:val="clear" w:color="auto" w:fill="FFFFFF"/>
          <w:lang w:val="en-US"/>
        </w:rPr>
      </w:pPr>
      <w:hyperlink r:id="rId21" w:history="1">
        <w:r w:rsidRPr="00FB4E4A">
          <w:rPr>
            <w:rFonts w:ascii="Arial" w:eastAsia="Arial" w:hAnsi="Arial" w:cs="Arial"/>
            <w:color w:val="0000FF"/>
            <w:sz w:val="22"/>
            <w:szCs w:val="22"/>
            <w:u w:val="single"/>
            <w:shd w:val="clear" w:color="auto" w:fill="FFFFFF"/>
            <w:lang w:val="en-US"/>
          </w:rPr>
          <w:t xml:space="preserve">Sport.russia24.pro, </w:t>
        </w:r>
        <w:r w:rsidRPr="00FB4E4A">
          <w:rPr>
            <w:rFonts w:ascii="Arial" w:eastAsia="Arial" w:hAnsi="Arial" w:cs="Arial"/>
            <w:color w:val="0000FF"/>
            <w:sz w:val="22"/>
            <w:szCs w:val="22"/>
            <w:u w:val="single"/>
            <w:shd w:val="clear" w:color="auto" w:fill="FFFFFF"/>
          </w:rPr>
          <w:t>Москва</w:t>
        </w:r>
        <w:r w:rsidRPr="00FB4E4A">
          <w:rPr>
            <w:rFonts w:ascii="Arial" w:eastAsia="Arial" w:hAnsi="Arial" w:cs="Arial"/>
            <w:color w:val="0000FF"/>
            <w:sz w:val="22"/>
            <w:szCs w:val="22"/>
            <w:u w:val="single"/>
            <w:shd w:val="clear" w:color="auto" w:fill="FFFFFF"/>
            <w:lang w:val="en-US"/>
          </w:rPr>
          <w:t xml:space="preserve">, 12 </w:t>
        </w:r>
        <w:r w:rsidRPr="00FB4E4A">
          <w:rPr>
            <w:rFonts w:ascii="Arial" w:eastAsia="Arial" w:hAnsi="Arial" w:cs="Arial"/>
            <w:color w:val="0000FF"/>
            <w:sz w:val="22"/>
            <w:szCs w:val="22"/>
            <w:u w:val="single"/>
            <w:shd w:val="clear" w:color="auto" w:fill="FFFFFF"/>
          </w:rPr>
          <w:t>февраля</w:t>
        </w:r>
        <w:r w:rsidRPr="00FB4E4A">
          <w:rPr>
            <w:rFonts w:ascii="Arial" w:eastAsia="Arial" w:hAnsi="Arial" w:cs="Arial"/>
            <w:color w:val="0000FF"/>
            <w:sz w:val="22"/>
            <w:szCs w:val="22"/>
            <w:u w:val="single"/>
            <w:shd w:val="clear" w:color="auto" w:fill="FFFFFF"/>
            <w:lang w:val="en-US"/>
          </w:rPr>
          <w:t xml:space="preserve"> 2022</w:t>
        </w:r>
      </w:hyperlink>
    </w:p>
    <w:p w:rsidR="00FB4E4A" w:rsidRPr="00FB4E4A" w:rsidRDefault="00FB4E4A" w:rsidP="00FB4E4A">
      <w:pPr>
        <w:numPr>
          <w:ilvl w:val="0"/>
          <w:numId w:val="2"/>
        </w:numPr>
        <w:tabs>
          <w:tab w:val="left" w:pos="0"/>
        </w:tabs>
        <w:ind w:left="-142" w:firstLine="0"/>
        <w:rPr>
          <w:rFonts w:ascii="Arial" w:eastAsia="Arial" w:hAnsi="Arial" w:cs="Arial"/>
          <w:color w:val="0000FF"/>
          <w:sz w:val="22"/>
          <w:szCs w:val="22"/>
          <w:shd w:val="clear" w:color="auto" w:fill="FFFFFF"/>
          <w:lang w:val="en-US"/>
        </w:rPr>
      </w:pPr>
      <w:hyperlink r:id="rId22" w:history="1">
        <w:r w:rsidRPr="00FB4E4A">
          <w:rPr>
            <w:rFonts w:ascii="Arial" w:eastAsia="Arial" w:hAnsi="Arial" w:cs="Arial"/>
            <w:color w:val="0000FF"/>
            <w:sz w:val="22"/>
            <w:szCs w:val="22"/>
            <w:u w:val="single"/>
            <w:shd w:val="clear" w:color="auto" w:fill="FFFFFF"/>
            <w:lang w:val="en-US"/>
          </w:rPr>
          <w:t xml:space="preserve">Sport.russia24.pro, </w:t>
        </w:r>
        <w:r w:rsidRPr="00FB4E4A">
          <w:rPr>
            <w:rFonts w:ascii="Arial" w:eastAsia="Arial" w:hAnsi="Arial" w:cs="Arial"/>
            <w:color w:val="0000FF"/>
            <w:sz w:val="22"/>
            <w:szCs w:val="22"/>
            <w:u w:val="single"/>
            <w:shd w:val="clear" w:color="auto" w:fill="FFFFFF"/>
          </w:rPr>
          <w:t>Москва</w:t>
        </w:r>
        <w:r w:rsidRPr="00FB4E4A">
          <w:rPr>
            <w:rFonts w:ascii="Arial" w:eastAsia="Arial" w:hAnsi="Arial" w:cs="Arial"/>
            <w:color w:val="0000FF"/>
            <w:sz w:val="22"/>
            <w:szCs w:val="22"/>
            <w:u w:val="single"/>
            <w:shd w:val="clear" w:color="auto" w:fill="FFFFFF"/>
            <w:lang w:val="en-US"/>
          </w:rPr>
          <w:t xml:space="preserve">, 12 </w:t>
        </w:r>
        <w:r w:rsidRPr="00FB4E4A">
          <w:rPr>
            <w:rFonts w:ascii="Arial" w:eastAsia="Arial" w:hAnsi="Arial" w:cs="Arial"/>
            <w:color w:val="0000FF"/>
            <w:sz w:val="22"/>
            <w:szCs w:val="22"/>
            <w:u w:val="single"/>
            <w:shd w:val="clear" w:color="auto" w:fill="FFFFFF"/>
          </w:rPr>
          <w:t>февраля</w:t>
        </w:r>
        <w:r w:rsidRPr="00FB4E4A">
          <w:rPr>
            <w:rFonts w:ascii="Arial" w:eastAsia="Arial" w:hAnsi="Arial" w:cs="Arial"/>
            <w:color w:val="0000FF"/>
            <w:sz w:val="22"/>
            <w:szCs w:val="22"/>
            <w:u w:val="single"/>
            <w:shd w:val="clear" w:color="auto" w:fill="FFFFFF"/>
            <w:lang w:val="en-US"/>
          </w:rPr>
          <w:t xml:space="preserve"> 2022</w:t>
        </w:r>
      </w:hyperlink>
    </w:p>
    <w:p w:rsidR="00FB4E4A" w:rsidRPr="00FB4E4A" w:rsidRDefault="00FB4E4A" w:rsidP="00FB4E4A">
      <w:pPr>
        <w:numPr>
          <w:ilvl w:val="0"/>
          <w:numId w:val="2"/>
        </w:numPr>
        <w:tabs>
          <w:tab w:val="left" w:pos="0"/>
        </w:tabs>
        <w:ind w:left="-142" w:firstLine="0"/>
        <w:rPr>
          <w:rFonts w:ascii="Arial" w:eastAsia="Arial" w:hAnsi="Arial" w:cs="Arial"/>
          <w:color w:val="0000FF"/>
          <w:sz w:val="22"/>
          <w:szCs w:val="22"/>
          <w:shd w:val="clear" w:color="auto" w:fill="FFFFFF"/>
          <w:lang w:val="en-US"/>
        </w:rPr>
      </w:pPr>
      <w:hyperlink r:id="rId23" w:history="1">
        <w:r w:rsidRPr="00FB4E4A">
          <w:rPr>
            <w:rFonts w:ascii="Arial" w:eastAsia="Arial" w:hAnsi="Arial" w:cs="Arial"/>
            <w:color w:val="0000FF"/>
            <w:sz w:val="22"/>
            <w:szCs w:val="22"/>
            <w:u w:val="single"/>
            <w:shd w:val="clear" w:color="auto" w:fill="FFFFFF"/>
            <w:lang w:val="en-US"/>
          </w:rPr>
          <w:t>Gorodskoyportal.ru/</w:t>
        </w:r>
        <w:proofErr w:type="spellStart"/>
        <w:r w:rsidRPr="00FB4E4A">
          <w:rPr>
            <w:rFonts w:ascii="Arial" w:eastAsia="Arial" w:hAnsi="Arial" w:cs="Arial"/>
            <w:color w:val="0000FF"/>
            <w:sz w:val="22"/>
            <w:szCs w:val="22"/>
            <w:u w:val="single"/>
            <w:shd w:val="clear" w:color="auto" w:fill="FFFFFF"/>
            <w:lang w:val="en-US"/>
          </w:rPr>
          <w:t>tver</w:t>
        </w:r>
        <w:proofErr w:type="spellEnd"/>
        <w:r w:rsidRPr="00FB4E4A">
          <w:rPr>
            <w:rFonts w:ascii="Arial" w:eastAsia="Arial" w:hAnsi="Arial" w:cs="Arial"/>
            <w:color w:val="0000FF"/>
            <w:sz w:val="22"/>
            <w:szCs w:val="22"/>
            <w:u w:val="single"/>
            <w:shd w:val="clear" w:color="auto" w:fill="FFFFFF"/>
            <w:lang w:val="en-US"/>
          </w:rPr>
          <w:t xml:space="preserve">, </w:t>
        </w:r>
        <w:r w:rsidRPr="00FB4E4A">
          <w:rPr>
            <w:rFonts w:ascii="Arial" w:eastAsia="Arial" w:hAnsi="Arial" w:cs="Arial"/>
            <w:color w:val="0000FF"/>
            <w:sz w:val="22"/>
            <w:szCs w:val="22"/>
            <w:u w:val="single"/>
            <w:shd w:val="clear" w:color="auto" w:fill="FFFFFF"/>
          </w:rPr>
          <w:t>Тверь</w:t>
        </w:r>
        <w:r w:rsidRPr="00FB4E4A">
          <w:rPr>
            <w:rFonts w:ascii="Arial" w:eastAsia="Arial" w:hAnsi="Arial" w:cs="Arial"/>
            <w:color w:val="0000FF"/>
            <w:sz w:val="22"/>
            <w:szCs w:val="22"/>
            <w:u w:val="single"/>
            <w:shd w:val="clear" w:color="auto" w:fill="FFFFFF"/>
            <w:lang w:val="en-US"/>
          </w:rPr>
          <w:t xml:space="preserve">, 12 </w:t>
        </w:r>
        <w:r w:rsidRPr="00FB4E4A">
          <w:rPr>
            <w:rFonts w:ascii="Arial" w:eastAsia="Arial" w:hAnsi="Arial" w:cs="Arial"/>
            <w:color w:val="0000FF"/>
            <w:sz w:val="22"/>
            <w:szCs w:val="22"/>
            <w:u w:val="single"/>
            <w:shd w:val="clear" w:color="auto" w:fill="FFFFFF"/>
          </w:rPr>
          <w:t>февраля</w:t>
        </w:r>
        <w:r w:rsidRPr="00FB4E4A">
          <w:rPr>
            <w:rFonts w:ascii="Arial" w:eastAsia="Arial" w:hAnsi="Arial" w:cs="Arial"/>
            <w:color w:val="0000FF"/>
            <w:sz w:val="22"/>
            <w:szCs w:val="22"/>
            <w:u w:val="single"/>
            <w:shd w:val="clear" w:color="auto" w:fill="FFFFFF"/>
            <w:lang w:val="en-US"/>
          </w:rPr>
          <w:t xml:space="preserve"> 2022</w:t>
        </w:r>
      </w:hyperlink>
    </w:p>
    <w:p w:rsidR="00FB4E4A" w:rsidRPr="00FB4E4A" w:rsidRDefault="00FB4E4A" w:rsidP="00FB4E4A">
      <w:pPr>
        <w:numPr>
          <w:ilvl w:val="0"/>
          <w:numId w:val="2"/>
        </w:numPr>
        <w:tabs>
          <w:tab w:val="left" w:pos="0"/>
        </w:tabs>
        <w:ind w:left="-142" w:firstLine="0"/>
        <w:rPr>
          <w:rFonts w:ascii="Arial" w:eastAsia="Arial" w:hAnsi="Arial" w:cs="Arial"/>
          <w:color w:val="0000FF"/>
          <w:sz w:val="22"/>
          <w:szCs w:val="22"/>
          <w:shd w:val="clear" w:color="auto" w:fill="FFFFFF"/>
        </w:rPr>
      </w:pPr>
      <w:hyperlink r:id="rId24" w:history="1">
        <w:r w:rsidRPr="00FB4E4A">
          <w:rPr>
            <w:rFonts w:ascii="Arial" w:eastAsia="Arial" w:hAnsi="Arial" w:cs="Arial"/>
            <w:color w:val="0000FF"/>
            <w:sz w:val="22"/>
            <w:szCs w:val="22"/>
            <w:u w:val="single"/>
            <w:shd w:val="clear" w:color="auto" w:fill="FFFFFF"/>
          </w:rPr>
          <w:t>Наша жизнь (</w:t>
        </w:r>
        <w:proofErr w:type="spellStart"/>
        <w:r w:rsidRPr="00FB4E4A">
          <w:rPr>
            <w:rFonts w:ascii="Arial" w:eastAsia="Arial" w:hAnsi="Arial" w:cs="Arial"/>
            <w:color w:val="0000FF"/>
            <w:sz w:val="22"/>
            <w:szCs w:val="22"/>
            <w:u w:val="single"/>
            <w:shd w:val="clear" w:color="auto" w:fill="FFFFFF"/>
          </w:rPr>
          <w:t>нашажизнь.тверскаяобласть.рф</w:t>
        </w:r>
        <w:proofErr w:type="spellEnd"/>
        <w:r w:rsidRPr="00FB4E4A">
          <w:rPr>
            <w:rFonts w:ascii="Arial" w:eastAsia="Arial" w:hAnsi="Arial" w:cs="Arial"/>
            <w:color w:val="0000FF"/>
            <w:sz w:val="22"/>
            <w:szCs w:val="22"/>
            <w:u w:val="single"/>
            <w:shd w:val="clear" w:color="auto" w:fill="FFFFFF"/>
          </w:rPr>
          <w:t>), Лихославль, 12 февраля 2022</w:t>
        </w:r>
      </w:hyperlink>
    </w:p>
    <w:p w:rsidR="00FB4E4A" w:rsidRPr="00FB4E4A" w:rsidRDefault="00FB4E4A" w:rsidP="00FB4E4A">
      <w:pPr>
        <w:numPr>
          <w:ilvl w:val="0"/>
          <w:numId w:val="2"/>
        </w:numPr>
        <w:tabs>
          <w:tab w:val="left" w:pos="0"/>
        </w:tabs>
        <w:ind w:left="-142" w:firstLine="0"/>
        <w:rPr>
          <w:rFonts w:ascii="Arial" w:eastAsia="Arial" w:hAnsi="Arial" w:cs="Arial"/>
          <w:color w:val="0000FF"/>
          <w:sz w:val="22"/>
          <w:szCs w:val="22"/>
          <w:shd w:val="clear" w:color="auto" w:fill="FFFFFF"/>
        </w:rPr>
      </w:pPr>
      <w:hyperlink r:id="rId25" w:history="1">
        <w:proofErr w:type="spellStart"/>
        <w:r w:rsidRPr="00FB4E4A">
          <w:rPr>
            <w:rFonts w:ascii="Arial" w:eastAsia="Arial" w:hAnsi="Arial" w:cs="Arial"/>
            <w:color w:val="0000FF"/>
            <w:sz w:val="22"/>
            <w:szCs w:val="22"/>
            <w:u w:val="single"/>
            <w:shd w:val="clear" w:color="auto" w:fill="FFFFFF"/>
          </w:rPr>
          <w:t>Сандовские</w:t>
        </w:r>
        <w:proofErr w:type="spellEnd"/>
        <w:r w:rsidRPr="00FB4E4A">
          <w:rPr>
            <w:rFonts w:ascii="Arial" w:eastAsia="Arial" w:hAnsi="Arial" w:cs="Arial"/>
            <w:color w:val="0000FF"/>
            <w:sz w:val="22"/>
            <w:szCs w:val="22"/>
            <w:u w:val="single"/>
            <w:shd w:val="clear" w:color="auto" w:fill="FFFFFF"/>
          </w:rPr>
          <w:t xml:space="preserve"> вести (</w:t>
        </w:r>
        <w:proofErr w:type="spellStart"/>
        <w:r w:rsidRPr="00FB4E4A">
          <w:rPr>
            <w:rFonts w:ascii="Arial" w:eastAsia="Arial" w:hAnsi="Arial" w:cs="Arial"/>
            <w:color w:val="0000FF"/>
            <w:sz w:val="22"/>
            <w:szCs w:val="22"/>
            <w:u w:val="single"/>
            <w:shd w:val="clear" w:color="auto" w:fill="FFFFFF"/>
          </w:rPr>
          <w:t>сандовскиевести.тверскаяобласть.рф</w:t>
        </w:r>
        <w:proofErr w:type="spellEnd"/>
        <w:r w:rsidRPr="00FB4E4A">
          <w:rPr>
            <w:rFonts w:ascii="Arial" w:eastAsia="Arial" w:hAnsi="Arial" w:cs="Arial"/>
            <w:color w:val="0000FF"/>
            <w:sz w:val="22"/>
            <w:szCs w:val="22"/>
            <w:u w:val="single"/>
            <w:shd w:val="clear" w:color="auto" w:fill="FFFFFF"/>
          </w:rPr>
          <w:t>), п.г.т. Сандово, 12 февраля 2022</w:t>
        </w:r>
      </w:hyperlink>
    </w:p>
    <w:p w:rsidR="00FB4E4A" w:rsidRPr="00FB4E4A" w:rsidRDefault="00FB4E4A" w:rsidP="00FB4E4A">
      <w:pPr>
        <w:numPr>
          <w:ilvl w:val="0"/>
          <w:numId w:val="2"/>
        </w:numPr>
        <w:tabs>
          <w:tab w:val="left" w:pos="0"/>
        </w:tabs>
        <w:ind w:left="-142" w:firstLine="0"/>
        <w:rPr>
          <w:rFonts w:ascii="Arial" w:eastAsia="Arial" w:hAnsi="Arial" w:cs="Arial"/>
          <w:color w:val="0000FF"/>
          <w:sz w:val="22"/>
          <w:szCs w:val="22"/>
          <w:shd w:val="clear" w:color="auto" w:fill="FFFFFF"/>
        </w:rPr>
      </w:pPr>
      <w:hyperlink r:id="rId26" w:history="1">
        <w:proofErr w:type="spellStart"/>
        <w:r w:rsidRPr="00FB4E4A">
          <w:rPr>
            <w:rFonts w:ascii="Arial" w:eastAsia="Arial" w:hAnsi="Arial" w:cs="Arial"/>
            <w:color w:val="0000FF"/>
            <w:sz w:val="22"/>
            <w:szCs w:val="22"/>
            <w:u w:val="single"/>
            <w:shd w:val="clear" w:color="auto" w:fill="FFFFFF"/>
          </w:rPr>
          <w:t>Зубцовская</w:t>
        </w:r>
        <w:proofErr w:type="spellEnd"/>
        <w:r w:rsidRPr="00FB4E4A">
          <w:rPr>
            <w:rFonts w:ascii="Arial" w:eastAsia="Arial" w:hAnsi="Arial" w:cs="Arial"/>
            <w:color w:val="0000FF"/>
            <w:sz w:val="22"/>
            <w:szCs w:val="22"/>
            <w:u w:val="single"/>
            <w:shd w:val="clear" w:color="auto" w:fill="FFFFFF"/>
          </w:rPr>
          <w:t xml:space="preserve"> жизнь (</w:t>
        </w:r>
        <w:proofErr w:type="spellStart"/>
        <w:r w:rsidRPr="00FB4E4A">
          <w:rPr>
            <w:rFonts w:ascii="Arial" w:eastAsia="Arial" w:hAnsi="Arial" w:cs="Arial"/>
            <w:color w:val="0000FF"/>
            <w:sz w:val="22"/>
            <w:szCs w:val="22"/>
            <w:u w:val="single"/>
            <w:shd w:val="clear" w:color="auto" w:fill="FFFFFF"/>
          </w:rPr>
          <w:t>зубцовскаяжизнь.тверскаяобласть.рф</w:t>
        </w:r>
        <w:proofErr w:type="spellEnd"/>
        <w:r w:rsidRPr="00FB4E4A">
          <w:rPr>
            <w:rFonts w:ascii="Arial" w:eastAsia="Arial" w:hAnsi="Arial" w:cs="Arial"/>
            <w:color w:val="0000FF"/>
            <w:sz w:val="22"/>
            <w:szCs w:val="22"/>
            <w:u w:val="single"/>
            <w:shd w:val="clear" w:color="auto" w:fill="FFFFFF"/>
          </w:rPr>
          <w:t>), Зубцов, 12 февраля 2022</w:t>
        </w:r>
      </w:hyperlink>
    </w:p>
    <w:p w:rsidR="00FB4E4A" w:rsidRPr="00FB4E4A" w:rsidRDefault="00FB4E4A" w:rsidP="00FB4E4A">
      <w:pPr>
        <w:numPr>
          <w:ilvl w:val="0"/>
          <w:numId w:val="2"/>
        </w:numPr>
        <w:tabs>
          <w:tab w:val="left" w:pos="0"/>
        </w:tabs>
        <w:ind w:left="-142" w:firstLine="0"/>
        <w:rPr>
          <w:rFonts w:ascii="Arial" w:eastAsia="Arial" w:hAnsi="Arial" w:cs="Arial"/>
          <w:color w:val="0000FF"/>
          <w:sz w:val="22"/>
          <w:szCs w:val="22"/>
          <w:shd w:val="clear" w:color="auto" w:fill="FFFFFF"/>
        </w:rPr>
      </w:pPr>
      <w:hyperlink r:id="rId27" w:history="1">
        <w:proofErr w:type="spellStart"/>
        <w:r w:rsidRPr="00FB4E4A">
          <w:rPr>
            <w:rFonts w:ascii="Arial" w:eastAsia="Arial" w:hAnsi="Arial" w:cs="Arial"/>
            <w:color w:val="0000FF"/>
            <w:sz w:val="22"/>
            <w:szCs w:val="22"/>
            <w:u w:val="single"/>
            <w:shd w:val="clear" w:color="auto" w:fill="FFFFFF"/>
          </w:rPr>
          <w:t>Р-Спорт</w:t>
        </w:r>
        <w:proofErr w:type="spellEnd"/>
        <w:r w:rsidRPr="00FB4E4A">
          <w:rPr>
            <w:rFonts w:ascii="Arial" w:eastAsia="Arial" w:hAnsi="Arial" w:cs="Arial"/>
            <w:color w:val="0000FF"/>
            <w:sz w:val="22"/>
            <w:szCs w:val="22"/>
            <w:u w:val="single"/>
            <w:shd w:val="clear" w:color="auto" w:fill="FFFFFF"/>
          </w:rPr>
          <w:t>, Москва, 12 февраля 2022</w:t>
        </w:r>
      </w:hyperlink>
    </w:p>
    <w:p w:rsidR="00FB4E4A" w:rsidRPr="00FB4E4A" w:rsidRDefault="00FB4E4A" w:rsidP="00FB4E4A">
      <w:pPr>
        <w:numPr>
          <w:ilvl w:val="0"/>
          <w:numId w:val="2"/>
        </w:numPr>
        <w:tabs>
          <w:tab w:val="left" w:pos="0"/>
        </w:tabs>
        <w:ind w:left="-142" w:firstLine="0"/>
        <w:rPr>
          <w:rFonts w:ascii="Arial" w:eastAsia="Arial" w:hAnsi="Arial" w:cs="Arial"/>
          <w:color w:val="0000FF"/>
          <w:sz w:val="22"/>
          <w:szCs w:val="22"/>
          <w:shd w:val="clear" w:color="auto" w:fill="FFFFFF"/>
        </w:rPr>
      </w:pPr>
      <w:r w:rsidRPr="00FB4E4A">
        <w:rPr>
          <w:rFonts w:ascii="Arial" w:eastAsia="Arial" w:hAnsi="Arial" w:cs="Arial"/>
          <w:color w:val="0000FF"/>
          <w:sz w:val="22"/>
          <w:szCs w:val="22"/>
          <w:shd w:val="clear" w:color="auto" w:fill="FFFFFF"/>
        </w:rPr>
        <w:t>РИА Новости # Регионы РФ, Москва, 12 февраля 2022</w:t>
      </w:r>
    </w:p>
    <w:p w:rsidR="00FB4E4A" w:rsidRPr="00FB4E4A" w:rsidRDefault="00FB4E4A" w:rsidP="00FB4E4A">
      <w:pPr>
        <w:numPr>
          <w:ilvl w:val="0"/>
          <w:numId w:val="2"/>
        </w:numPr>
        <w:tabs>
          <w:tab w:val="left" w:pos="0"/>
        </w:tabs>
        <w:ind w:left="-142" w:firstLine="0"/>
        <w:rPr>
          <w:rFonts w:ascii="Arial" w:eastAsia="Arial" w:hAnsi="Arial" w:cs="Arial"/>
          <w:color w:val="0000FF"/>
          <w:sz w:val="22"/>
          <w:szCs w:val="22"/>
          <w:shd w:val="clear" w:color="auto" w:fill="FFFFFF"/>
        </w:rPr>
      </w:pPr>
      <w:r w:rsidRPr="00FB4E4A">
        <w:rPr>
          <w:rFonts w:ascii="Arial" w:eastAsia="Arial" w:hAnsi="Arial" w:cs="Arial"/>
          <w:color w:val="0000FF"/>
          <w:sz w:val="22"/>
          <w:szCs w:val="22"/>
          <w:shd w:val="clear" w:color="auto" w:fill="FFFFFF"/>
        </w:rPr>
        <w:t>РИА Новости # Все новости, Москва, 12 февраля 2022</w:t>
      </w:r>
    </w:p>
    <w:p w:rsidR="00FB4E4A" w:rsidRPr="00FB4E4A" w:rsidRDefault="00FB4E4A" w:rsidP="00FB4E4A">
      <w:pPr>
        <w:numPr>
          <w:ilvl w:val="0"/>
          <w:numId w:val="2"/>
        </w:numPr>
        <w:tabs>
          <w:tab w:val="left" w:pos="0"/>
        </w:tabs>
        <w:ind w:left="-142" w:firstLine="0"/>
        <w:rPr>
          <w:rFonts w:ascii="Arial" w:eastAsia="Arial" w:hAnsi="Arial" w:cs="Arial"/>
          <w:color w:val="0000FF"/>
          <w:sz w:val="22"/>
          <w:szCs w:val="22"/>
          <w:shd w:val="clear" w:color="auto" w:fill="FFFFFF"/>
        </w:rPr>
      </w:pPr>
      <w:proofErr w:type="spellStart"/>
      <w:r w:rsidRPr="00FB4E4A">
        <w:rPr>
          <w:rFonts w:ascii="Arial" w:eastAsia="Arial" w:hAnsi="Arial" w:cs="Arial"/>
          <w:color w:val="0000FF"/>
          <w:sz w:val="22"/>
          <w:szCs w:val="22"/>
          <w:shd w:val="clear" w:color="auto" w:fill="FFFFFF"/>
        </w:rPr>
        <w:t>Р-Спорт</w:t>
      </w:r>
      <w:proofErr w:type="spellEnd"/>
      <w:r w:rsidRPr="00FB4E4A">
        <w:rPr>
          <w:rFonts w:ascii="Arial" w:eastAsia="Arial" w:hAnsi="Arial" w:cs="Arial"/>
          <w:color w:val="0000FF"/>
          <w:sz w:val="22"/>
          <w:szCs w:val="22"/>
          <w:shd w:val="clear" w:color="auto" w:fill="FFFFFF"/>
        </w:rPr>
        <w:t xml:space="preserve"> # Новости спорта, Москва, 12 февраля 2022</w:t>
      </w:r>
    </w:p>
    <w:p w:rsidR="00FB4E4A" w:rsidRPr="00FB4E4A" w:rsidRDefault="00FB4E4A" w:rsidP="00FB4E4A">
      <w:pPr>
        <w:numPr>
          <w:ilvl w:val="0"/>
          <w:numId w:val="2"/>
        </w:numPr>
        <w:tabs>
          <w:tab w:val="left" w:pos="0"/>
        </w:tabs>
        <w:ind w:left="-142" w:firstLine="0"/>
        <w:rPr>
          <w:rFonts w:ascii="Arial" w:eastAsia="Arial" w:hAnsi="Arial" w:cs="Arial"/>
          <w:color w:val="0000FF"/>
          <w:sz w:val="22"/>
          <w:szCs w:val="22"/>
          <w:shd w:val="clear" w:color="auto" w:fill="FFFFFF"/>
        </w:rPr>
      </w:pPr>
      <w:hyperlink r:id="rId28" w:history="1">
        <w:proofErr w:type="spellStart"/>
        <w:r w:rsidRPr="00FB4E4A">
          <w:rPr>
            <w:rFonts w:ascii="Arial" w:eastAsia="Arial" w:hAnsi="Arial" w:cs="Arial"/>
            <w:color w:val="0000FF"/>
            <w:sz w:val="22"/>
            <w:szCs w:val="22"/>
            <w:u w:val="single"/>
            <w:shd w:val="clear" w:color="auto" w:fill="FFFFFF"/>
          </w:rPr>
          <w:t>Молоковский</w:t>
        </w:r>
        <w:proofErr w:type="spellEnd"/>
        <w:r w:rsidRPr="00FB4E4A">
          <w:rPr>
            <w:rFonts w:ascii="Arial" w:eastAsia="Arial" w:hAnsi="Arial" w:cs="Arial"/>
            <w:color w:val="0000FF"/>
            <w:sz w:val="22"/>
            <w:szCs w:val="22"/>
            <w:u w:val="single"/>
            <w:shd w:val="clear" w:color="auto" w:fill="FFFFFF"/>
          </w:rPr>
          <w:t xml:space="preserve"> край (</w:t>
        </w:r>
        <w:proofErr w:type="spellStart"/>
        <w:r w:rsidRPr="00FB4E4A">
          <w:rPr>
            <w:rFonts w:ascii="Arial" w:eastAsia="Arial" w:hAnsi="Arial" w:cs="Arial"/>
            <w:color w:val="0000FF"/>
            <w:sz w:val="22"/>
            <w:szCs w:val="22"/>
            <w:u w:val="single"/>
            <w:shd w:val="clear" w:color="auto" w:fill="FFFFFF"/>
          </w:rPr>
          <w:t>молоковскийкрай.тверскаяобласть.рф</w:t>
        </w:r>
        <w:proofErr w:type="spellEnd"/>
        <w:r w:rsidRPr="00FB4E4A">
          <w:rPr>
            <w:rFonts w:ascii="Arial" w:eastAsia="Arial" w:hAnsi="Arial" w:cs="Arial"/>
            <w:color w:val="0000FF"/>
            <w:sz w:val="22"/>
            <w:szCs w:val="22"/>
            <w:u w:val="single"/>
            <w:shd w:val="clear" w:color="auto" w:fill="FFFFFF"/>
          </w:rPr>
          <w:t>), п. Молоково, 12 февраля 2022</w:t>
        </w:r>
      </w:hyperlink>
    </w:p>
    <w:p w:rsidR="00FB4E4A" w:rsidRPr="00FB4E4A" w:rsidRDefault="00FB4E4A" w:rsidP="00FB4E4A">
      <w:pPr>
        <w:numPr>
          <w:ilvl w:val="0"/>
          <w:numId w:val="2"/>
        </w:numPr>
        <w:tabs>
          <w:tab w:val="left" w:pos="0"/>
        </w:tabs>
        <w:ind w:left="-142" w:firstLine="0"/>
        <w:rPr>
          <w:rFonts w:ascii="Arial" w:eastAsia="Arial" w:hAnsi="Arial" w:cs="Arial"/>
          <w:color w:val="0000FF"/>
          <w:sz w:val="22"/>
          <w:szCs w:val="22"/>
          <w:shd w:val="clear" w:color="auto" w:fill="FFFFFF"/>
        </w:rPr>
      </w:pPr>
      <w:hyperlink r:id="rId29" w:history="1">
        <w:r w:rsidRPr="00FB4E4A">
          <w:rPr>
            <w:rFonts w:ascii="Arial" w:eastAsia="Arial" w:hAnsi="Arial" w:cs="Arial"/>
            <w:color w:val="0000FF"/>
            <w:sz w:val="22"/>
            <w:szCs w:val="22"/>
            <w:u w:val="single"/>
            <w:shd w:val="clear" w:color="auto" w:fill="FFFFFF"/>
          </w:rPr>
          <w:t>Старицкий вестник (</w:t>
        </w:r>
        <w:proofErr w:type="spellStart"/>
        <w:r w:rsidRPr="00FB4E4A">
          <w:rPr>
            <w:rFonts w:ascii="Arial" w:eastAsia="Arial" w:hAnsi="Arial" w:cs="Arial"/>
            <w:color w:val="0000FF"/>
            <w:sz w:val="22"/>
            <w:szCs w:val="22"/>
            <w:u w:val="single"/>
            <w:shd w:val="clear" w:color="auto" w:fill="FFFFFF"/>
          </w:rPr>
          <w:t>st-vestnik.ru</w:t>
        </w:r>
        <w:proofErr w:type="spellEnd"/>
        <w:r w:rsidRPr="00FB4E4A">
          <w:rPr>
            <w:rFonts w:ascii="Arial" w:eastAsia="Arial" w:hAnsi="Arial" w:cs="Arial"/>
            <w:color w:val="0000FF"/>
            <w:sz w:val="22"/>
            <w:szCs w:val="22"/>
            <w:u w:val="single"/>
            <w:shd w:val="clear" w:color="auto" w:fill="FFFFFF"/>
          </w:rPr>
          <w:t>), Старица, 12 февраля 2022</w:t>
        </w:r>
      </w:hyperlink>
    </w:p>
    <w:p w:rsidR="00FB4E4A" w:rsidRPr="00FB4E4A" w:rsidRDefault="00FB4E4A" w:rsidP="00FB4E4A">
      <w:pPr>
        <w:numPr>
          <w:ilvl w:val="0"/>
          <w:numId w:val="2"/>
        </w:numPr>
        <w:tabs>
          <w:tab w:val="left" w:pos="0"/>
        </w:tabs>
        <w:ind w:left="-142" w:firstLine="0"/>
        <w:rPr>
          <w:rFonts w:ascii="Arial" w:eastAsia="Arial" w:hAnsi="Arial" w:cs="Arial"/>
          <w:color w:val="0000FF"/>
          <w:sz w:val="22"/>
          <w:szCs w:val="22"/>
          <w:shd w:val="clear" w:color="auto" w:fill="FFFFFF"/>
        </w:rPr>
      </w:pPr>
      <w:hyperlink r:id="rId30" w:history="1">
        <w:r w:rsidRPr="00FB4E4A">
          <w:rPr>
            <w:rFonts w:ascii="Arial" w:eastAsia="Arial" w:hAnsi="Arial" w:cs="Arial"/>
            <w:color w:val="0000FF"/>
            <w:sz w:val="22"/>
            <w:szCs w:val="22"/>
            <w:u w:val="single"/>
            <w:shd w:val="clear" w:color="auto" w:fill="FFFFFF"/>
          </w:rPr>
          <w:t>Бельская правда (</w:t>
        </w:r>
        <w:proofErr w:type="spellStart"/>
        <w:r w:rsidRPr="00FB4E4A">
          <w:rPr>
            <w:rFonts w:ascii="Arial" w:eastAsia="Arial" w:hAnsi="Arial" w:cs="Arial"/>
            <w:color w:val="0000FF"/>
            <w:sz w:val="22"/>
            <w:szCs w:val="22"/>
            <w:u w:val="single"/>
            <w:shd w:val="clear" w:color="auto" w:fill="FFFFFF"/>
          </w:rPr>
          <w:t>бельскаяправда.тверскаяобласть.рф</w:t>
        </w:r>
        <w:proofErr w:type="spellEnd"/>
        <w:r w:rsidRPr="00FB4E4A">
          <w:rPr>
            <w:rFonts w:ascii="Arial" w:eastAsia="Arial" w:hAnsi="Arial" w:cs="Arial"/>
            <w:color w:val="0000FF"/>
            <w:sz w:val="22"/>
            <w:szCs w:val="22"/>
            <w:u w:val="single"/>
            <w:shd w:val="clear" w:color="auto" w:fill="FFFFFF"/>
          </w:rPr>
          <w:t>), Белый, 12 февраля 2022</w:t>
        </w:r>
      </w:hyperlink>
    </w:p>
    <w:p w:rsidR="00FB4E4A" w:rsidRPr="00FB4E4A" w:rsidRDefault="00FB4E4A" w:rsidP="00FB4E4A">
      <w:pPr>
        <w:numPr>
          <w:ilvl w:val="0"/>
          <w:numId w:val="2"/>
        </w:numPr>
        <w:tabs>
          <w:tab w:val="left" w:pos="0"/>
        </w:tabs>
        <w:ind w:left="-142" w:firstLine="0"/>
        <w:rPr>
          <w:rFonts w:ascii="Arial" w:eastAsia="Arial" w:hAnsi="Arial" w:cs="Arial"/>
          <w:color w:val="0000FF"/>
          <w:sz w:val="22"/>
          <w:szCs w:val="22"/>
          <w:shd w:val="clear" w:color="auto" w:fill="FFFFFF"/>
        </w:rPr>
      </w:pPr>
      <w:hyperlink r:id="rId31" w:history="1">
        <w:r w:rsidRPr="00FB4E4A">
          <w:rPr>
            <w:rFonts w:ascii="Arial" w:eastAsia="Arial" w:hAnsi="Arial" w:cs="Arial"/>
            <w:color w:val="0000FF"/>
            <w:sz w:val="22"/>
            <w:szCs w:val="22"/>
            <w:u w:val="single"/>
            <w:shd w:val="clear" w:color="auto" w:fill="FFFFFF"/>
          </w:rPr>
          <w:t>Заря (</w:t>
        </w:r>
        <w:proofErr w:type="spellStart"/>
        <w:r w:rsidRPr="00FB4E4A">
          <w:rPr>
            <w:rFonts w:ascii="Arial" w:eastAsia="Arial" w:hAnsi="Arial" w:cs="Arial"/>
            <w:color w:val="0000FF"/>
            <w:sz w:val="22"/>
            <w:szCs w:val="22"/>
            <w:u w:val="single"/>
            <w:shd w:val="clear" w:color="auto" w:fill="FFFFFF"/>
          </w:rPr>
          <w:t>konzarya.ru</w:t>
        </w:r>
        <w:proofErr w:type="spellEnd"/>
        <w:r w:rsidRPr="00FB4E4A">
          <w:rPr>
            <w:rFonts w:ascii="Arial" w:eastAsia="Arial" w:hAnsi="Arial" w:cs="Arial"/>
            <w:color w:val="0000FF"/>
            <w:sz w:val="22"/>
            <w:szCs w:val="22"/>
            <w:u w:val="single"/>
            <w:shd w:val="clear" w:color="auto" w:fill="FFFFFF"/>
          </w:rPr>
          <w:t>), Конаково, 12 февраля 2022</w:t>
        </w:r>
      </w:hyperlink>
    </w:p>
    <w:p w:rsidR="00FB4E4A" w:rsidRPr="00FB4E4A" w:rsidRDefault="00FB4E4A" w:rsidP="00FB4E4A">
      <w:pPr>
        <w:numPr>
          <w:ilvl w:val="0"/>
          <w:numId w:val="2"/>
        </w:numPr>
        <w:tabs>
          <w:tab w:val="left" w:pos="0"/>
        </w:tabs>
        <w:ind w:left="-142" w:firstLine="0"/>
        <w:rPr>
          <w:rFonts w:ascii="Arial" w:eastAsia="Arial" w:hAnsi="Arial" w:cs="Arial"/>
          <w:color w:val="0000FF"/>
          <w:sz w:val="22"/>
          <w:szCs w:val="22"/>
          <w:shd w:val="clear" w:color="auto" w:fill="FFFFFF"/>
        </w:rPr>
      </w:pPr>
      <w:r w:rsidRPr="00FB4E4A">
        <w:rPr>
          <w:rFonts w:ascii="Arial" w:eastAsia="Arial" w:hAnsi="Arial" w:cs="Arial"/>
          <w:color w:val="0000FF"/>
          <w:sz w:val="22"/>
          <w:szCs w:val="22"/>
          <w:shd w:val="clear" w:color="auto" w:fill="FFFFFF"/>
        </w:rPr>
        <w:t>ТАСС # Федеральные округа России, Москва, 12 февраля 2022</w:t>
      </w:r>
    </w:p>
    <w:p w:rsidR="00FB4E4A" w:rsidRPr="00FB4E4A" w:rsidRDefault="00FB4E4A" w:rsidP="00FB4E4A">
      <w:pPr>
        <w:numPr>
          <w:ilvl w:val="0"/>
          <w:numId w:val="2"/>
        </w:numPr>
        <w:tabs>
          <w:tab w:val="left" w:pos="0"/>
        </w:tabs>
        <w:ind w:left="-142" w:firstLine="0"/>
        <w:rPr>
          <w:rFonts w:ascii="Arial" w:eastAsia="Arial" w:hAnsi="Arial" w:cs="Arial"/>
          <w:color w:val="0000FF"/>
          <w:sz w:val="22"/>
          <w:szCs w:val="22"/>
          <w:shd w:val="clear" w:color="auto" w:fill="FFFFFF"/>
        </w:rPr>
      </w:pPr>
      <w:hyperlink r:id="rId32" w:history="1">
        <w:proofErr w:type="spellStart"/>
        <w:r w:rsidRPr="00FB4E4A">
          <w:rPr>
            <w:rFonts w:ascii="Arial" w:eastAsia="Arial" w:hAnsi="Arial" w:cs="Arial"/>
            <w:color w:val="0000FF"/>
            <w:sz w:val="22"/>
            <w:szCs w:val="22"/>
            <w:u w:val="single"/>
            <w:shd w:val="clear" w:color="auto" w:fill="FFFFFF"/>
          </w:rPr>
          <w:t>Новоторжский</w:t>
        </w:r>
        <w:proofErr w:type="spellEnd"/>
        <w:r w:rsidRPr="00FB4E4A">
          <w:rPr>
            <w:rFonts w:ascii="Arial" w:eastAsia="Arial" w:hAnsi="Arial" w:cs="Arial"/>
            <w:color w:val="0000FF"/>
            <w:sz w:val="22"/>
            <w:szCs w:val="22"/>
            <w:u w:val="single"/>
            <w:shd w:val="clear" w:color="auto" w:fill="FFFFFF"/>
          </w:rPr>
          <w:t xml:space="preserve"> вестник (</w:t>
        </w:r>
        <w:proofErr w:type="spellStart"/>
        <w:r w:rsidRPr="00FB4E4A">
          <w:rPr>
            <w:rFonts w:ascii="Arial" w:eastAsia="Arial" w:hAnsi="Arial" w:cs="Arial"/>
            <w:color w:val="0000FF"/>
            <w:sz w:val="22"/>
            <w:szCs w:val="22"/>
            <w:u w:val="single"/>
            <w:shd w:val="clear" w:color="auto" w:fill="FFFFFF"/>
          </w:rPr>
          <w:t>nvestnik.ru</w:t>
        </w:r>
        <w:proofErr w:type="spellEnd"/>
        <w:r w:rsidRPr="00FB4E4A">
          <w:rPr>
            <w:rFonts w:ascii="Arial" w:eastAsia="Arial" w:hAnsi="Arial" w:cs="Arial"/>
            <w:color w:val="0000FF"/>
            <w:sz w:val="22"/>
            <w:szCs w:val="22"/>
            <w:u w:val="single"/>
            <w:shd w:val="clear" w:color="auto" w:fill="FFFFFF"/>
          </w:rPr>
          <w:t>), Торжок, 12 февраля 2022</w:t>
        </w:r>
      </w:hyperlink>
    </w:p>
    <w:p w:rsidR="00FB4E4A" w:rsidRPr="00FB4E4A" w:rsidRDefault="00FB4E4A" w:rsidP="00FB4E4A">
      <w:pPr>
        <w:numPr>
          <w:ilvl w:val="0"/>
          <w:numId w:val="2"/>
        </w:numPr>
        <w:tabs>
          <w:tab w:val="left" w:pos="0"/>
        </w:tabs>
        <w:ind w:left="-142" w:firstLine="0"/>
        <w:rPr>
          <w:rFonts w:ascii="Arial" w:eastAsia="Arial" w:hAnsi="Arial" w:cs="Arial"/>
          <w:color w:val="0000FF"/>
          <w:sz w:val="22"/>
          <w:szCs w:val="22"/>
          <w:shd w:val="clear" w:color="auto" w:fill="FFFFFF"/>
        </w:rPr>
      </w:pPr>
      <w:hyperlink r:id="rId33" w:history="1">
        <w:r w:rsidRPr="00FB4E4A">
          <w:rPr>
            <w:rFonts w:ascii="Arial" w:eastAsia="Arial" w:hAnsi="Arial" w:cs="Arial"/>
            <w:color w:val="0000FF"/>
            <w:sz w:val="22"/>
            <w:szCs w:val="22"/>
            <w:u w:val="single"/>
            <w:shd w:val="clear" w:color="auto" w:fill="FFFFFF"/>
          </w:rPr>
          <w:t>Жарковский вестник (</w:t>
        </w:r>
        <w:proofErr w:type="spellStart"/>
        <w:r w:rsidRPr="00FB4E4A">
          <w:rPr>
            <w:rFonts w:ascii="Arial" w:eastAsia="Arial" w:hAnsi="Arial" w:cs="Arial"/>
            <w:color w:val="0000FF"/>
            <w:sz w:val="22"/>
            <w:szCs w:val="22"/>
            <w:u w:val="single"/>
            <w:shd w:val="clear" w:color="auto" w:fill="FFFFFF"/>
          </w:rPr>
          <w:t>жарковскийвестник.тверскаяобласть.рф</w:t>
        </w:r>
        <w:proofErr w:type="spellEnd"/>
        <w:r w:rsidRPr="00FB4E4A">
          <w:rPr>
            <w:rFonts w:ascii="Arial" w:eastAsia="Arial" w:hAnsi="Arial" w:cs="Arial"/>
            <w:color w:val="0000FF"/>
            <w:sz w:val="22"/>
            <w:szCs w:val="22"/>
            <w:u w:val="single"/>
            <w:shd w:val="clear" w:color="auto" w:fill="FFFFFF"/>
          </w:rPr>
          <w:t>)</w:t>
        </w:r>
        <w:r w:rsidR="008B53CD">
          <w:rPr>
            <w:rFonts w:ascii="Arial" w:eastAsia="Arial" w:hAnsi="Arial" w:cs="Arial"/>
            <w:color w:val="0000FF"/>
            <w:sz w:val="22"/>
            <w:szCs w:val="22"/>
            <w:u w:val="single"/>
            <w:shd w:val="clear" w:color="auto" w:fill="FFFFFF"/>
          </w:rPr>
          <w:t xml:space="preserve">, </w:t>
        </w:r>
        <w:r w:rsidRPr="00FB4E4A">
          <w:rPr>
            <w:rFonts w:ascii="Arial" w:eastAsia="Arial" w:hAnsi="Arial" w:cs="Arial"/>
            <w:color w:val="0000FF"/>
            <w:sz w:val="22"/>
            <w:szCs w:val="22"/>
            <w:u w:val="single"/>
            <w:shd w:val="clear" w:color="auto" w:fill="FFFFFF"/>
          </w:rPr>
          <w:t>12 февраля 2022</w:t>
        </w:r>
      </w:hyperlink>
    </w:p>
    <w:p w:rsidR="00FB4E4A" w:rsidRPr="00FB4E4A" w:rsidRDefault="00FB4E4A" w:rsidP="00FB4E4A">
      <w:pPr>
        <w:numPr>
          <w:ilvl w:val="0"/>
          <w:numId w:val="2"/>
        </w:numPr>
        <w:tabs>
          <w:tab w:val="left" w:pos="0"/>
        </w:tabs>
        <w:ind w:left="-142" w:firstLine="0"/>
        <w:rPr>
          <w:rFonts w:ascii="Arial" w:eastAsia="Arial" w:hAnsi="Arial" w:cs="Arial"/>
          <w:color w:val="0000FF"/>
          <w:sz w:val="22"/>
          <w:szCs w:val="22"/>
          <w:shd w:val="clear" w:color="auto" w:fill="FFFFFF"/>
        </w:rPr>
      </w:pPr>
      <w:hyperlink r:id="rId34" w:history="1">
        <w:r w:rsidRPr="00FB4E4A">
          <w:rPr>
            <w:rFonts w:ascii="Arial" w:eastAsia="Arial" w:hAnsi="Arial" w:cs="Arial"/>
            <w:color w:val="0000FF"/>
            <w:sz w:val="22"/>
            <w:szCs w:val="22"/>
            <w:u w:val="single"/>
            <w:shd w:val="clear" w:color="auto" w:fill="FFFFFF"/>
          </w:rPr>
          <w:t>ГТРК Тверь, Тверь, 12 февраля 2022</w:t>
        </w:r>
      </w:hyperlink>
    </w:p>
    <w:p w:rsidR="00FB4E4A" w:rsidRPr="00FB4E4A" w:rsidRDefault="00FB4E4A" w:rsidP="00FB4E4A">
      <w:pPr>
        <w:numPr>
          <w:ilvl w:val="0"/>
          <w:numId w:val="2"/>
        </w:numPr>
        <w:tabs>
          <w:tab w:val="left" w:pos="0"/>
        </w:tabs>
        <w:ind w:left="-142" w:firstLine="0"/>
        <w:rPr>
          <w:rFonts w:ascii="Arial" w:eastAsia="Arial" w:hAnsi="Arial" w:cs="Arial"/>
          <w:color w:val="0000FF"/>
          <w:sz w:val="22"/>
          <w:szCs w:val="22"/>
          <w:shd w:val="clear" w:color="auto" w:fill="FFFFFF"/>
        </w:rPr>
      </w:pPr>
      <w:hyperlink r:id="rId35" w:history="1">
        <w:r w:rsidRPr="00FB4E4A">
          <w:rPr>
            <w:rFonts w:ascii="Arial" w:eastAsia="Arial" w:hAnsi="Arial" w:cs="Arial"/>
            <w:color w:val="0000FF"/>
            <w:sz w:val="22"/>
            <w:szCs w:val="22"/>
            <w:u w:val="single"/>
            <w:shd w:val="clear" w:color="auto" w:fill="FFFFFF"/>
          </w:rPr>
          <w:t>Новая жизнь (</w:t>
        </w:r>
        <w:proofErr w:type="spellStart"/>
        <w:r w:rsidRPr="00FB4E4A">
          <w:rPr>
            <w:rFonts w:ascii="Arial" w:eastAsia="Arial" w:hAnsi="Arial" w:cs="Arial"/>
            <w:color w:val="0000FF"/>
            <w:sz w:val="22"/>
            <w:szCs w:val="22"/>
            <w:u w:val="single"/>
            <w:shd w:val="clear" w:color="auto" w:fill="FFFFFF"/>
          </w:rPr>
          <w:t>новаяжизнь.тверскаяобласть.рф</w:t>
        </w:r>
        <w:proofErr w:type="spellEnd"/>
        <w:r w:rsidRPr="00FB4E4A">
          <w:rPr>
            <w:rFonts w:ascii="Arial" w:eastAsia="Arial" w:hAnsi="Arial" w:cs="Arial"/>
            <w:color w:val="0000FF"/>
            <w:sz w:val="22"/>
            <w:szCs w:val="22"/>
            <w:u w:val="single"/>
            <w:shd w:val="clear" w:color="auto" w:fill="FFFFFF"/>
          </w:rPr>
          <w:t>), Бологое, 12 февраля 2022</w:t>
        </w:r>
      </w:hyperlink>
    </w:p>
    <w:p w:rsidR="00FB4E4A" w:rsidRPr="00FB4E4A" w:rsidRDefault="00FB4E4A" w:rsidP="00FB4E4A">
      <w:pPr>
        <w:numPr>
          <w:ilvl w:val="0"/>
          <w:numId w:val="2"/>
        </w:numPr>
        <w:tabs>
          <w:tab w:val="left" w:pos="0"/>
        </w:tabs>
        <w:ind w:left="-142" w:firstLine="0"/>
        <w:rPr>
          <w:rFonts w:ascii="Arial" w:eastAsia="Arial" w:hAnsi="Arial" w:cs="Arial"/>
          <w:color w:val="0000FF"/>
          <w:sz w:val="22"/>
          <w:szCs w:val="22"/>
          <w:shd w:val="clear" w:color="auto" w:fill="FFFFFF"/>
        </w:rPr>
      </w:pPr>
      <w:hyperlink r:id="rId36" w:history="1">
        <w:proofErr w:type="spellStart"/>
        <w:r w:rsidRPr="00FB4E4A">
          <w:rPr>
            <w:rFonts w:ascii="Arial" w:eastAsia="Arial" w:hAnsi="Arial" w:cs="Arial"/>
            <w:color w:val="0000FF"/>
            <w:sz w:val="22"/>
            <w:szCs w:val="22"/>
            <w:u w:val="single"/>
            <w:shd w:val="clear" w:color="auto" w:fill="FFFFFF"/>
          </w:rPr>
          <w:t>Рамблер</w:t>
        </w:r>
        <w:proofErr w:type="spellEnd"/>
        <w:r w:rsidRPr="00FB4E4A">
          <w:rPr>
            <w:rFonts w:ascii="Arial" w:eastAsia="Arial" w:hAnsi="Arial" w:cs="Arial"/>
            <w:color w:val="0000FF"/>
            <w:sz w:val="22"/>
            <w:szCs w:val="22"/>
            <w:u w:val="single"/>
            <w:shd w:val="clear" w:color="auto" w:fill="FFFFFF"/>
          </w:rPr>
          <w:t>/спорт (</w:t>
        </w:r>
        <w:proofErr w:type="spellStart"/>
        <w:r w:rsidRPr="00FB4E4A">
          <w:rPr>
            <w:rFonts w:ascii="Arial" w:eastAsia="Arial" w:hAnsi="Arial" w:cs="Arial"/>
            <w:color w:val="0000FF"/>
            <w:sz w:val="22"/>
            <w:szCs w:val="22"/>
            <w:u w:val="single"/>
            <w:shd w:val="clear" w:color="auto" w:fill="FFFFFF"/>
          </w:rPr>
          <w:t>sport.rambler.ru</w:t>
        </w:r>
        <w:proofErr w:type="spellEnd"/>
        <w:r w:rsidRPr="00FB4E4A">
          <w:rPr>
            <w:rFonts w:ascii="Arial" w:eastAsia="Arial" w:hAnsi="Arial" w:cs="Arial"/>
            <w:color w:val="0000FF"/>
            <w:sz w:val="22"/>
            <w:szCs w:val="22"/>
            <w:u w:val="single"/>
            <w:shd w:val="clear" w:color="auto" w:fill="FFFFFF"/>
          </w:rPr>
          <w:t>), Москва, 12 февраля 2022</w:t>
        </w:r>
      </w:hyperlink>
    </w:p>
    <w:p w:rsidR="00FB4E4A" w:rsidRPr="00FB4E4A" w:rsidRDefault="00FB4E4A" w:rsidP="00FB4E4A">
      <w:pPr>
        <w:numPr>
          <w:ilvl w:val="0"/>
          <w:numId w:val="2"/>
        </w:numPr>
        <w:tabs>
          <w:tab w:val="left" w:pos="0"/>
        </w:tabs>
        <w:ind w:left="-142" w:firstLine="0"/>
        <w:rPr>
          <w:rFonts w:ascii="Arial" w:eastAsia="Arial" w:hAnsi="Arial" w:cs="Arial"/>
          <w:color w:val="0000FF"/>
          <w:sz w:val="22"/>
          <w:szCs w:val="22"/>
          <w:shd w:val="clear" w:color="auto" w:fill="FFFFFF"/>
        </w:rPr>
      </w:pPr>
      <w:hyperlink r:id="rId37" w:history="1">
        <w:proofErr w:type="spellStart"/>
        <w:r w:rsidRPr="00FB4E4A">
          <w:rPr>
            <w:rFonts w:ascii="Arial" w:eastAsia="Arial" w:hAnsi="Arial" w:cs="Arial"/>
            <w:color w:val="0000FF"/>
            <w:sz w:val="22"/>
            <w:szCs w:val="22"/>
            <w:u w:val="single"/>
            <w:shd w:val="clear" w:color="auto" w:fill="FFFFFF"/>
          </w:rPr>
          <w:t>Вышневолоцкая</w:t>
        </w:r>
        <w:proofErr w:type="spellEnd"/>
        <w:r w:rsidRPr="00FB4E4A">
          <w:rPr>
            <w:rFonts w:ascii="Arial" w:eastAsia="Arial" w:hAnsi="Arial" w:cs="Arial"/>
            <w:color w:val="0000FF"/>
            <w:sz w:val="22"/>
            <w:szCs w:val="22"/>
            <w:u w:val="single"/>
            <w:shd w:val="clear" w:color="auto" w:fill="FFFFFF"/>
          </w:rPr>
          <w:t xml:space="preserve"> правда (</w:t>
        </w:r>
        <w:proofErr w:type="spellStart"/>
        <w:r w:rsidRPr="00FB4E4A">
          <w:rPr>
            <w:rFonts w:ascii="Arial" w:eastAsia="Arial" w:hAnsi="Arial" w:cs="Arial"/>
            <w:color w:val="0000FF"/>
            <w:sz w:val="22"/>
            <w:szCs w:val="22"/>
            <w:u w:val="single"/>
            <w:shd w:val="clear" w:color="auto" w:fill="FFFFFF"/>
          </w:rPr>
          <w:t>вышневолоцкаяправда.тверскаяобласть.рф</w:t>
        </w:r>
        <w:proofErr w:type="spellEnd"/>
        <w:r w:rsidRPr="00FB4E4A">
          <w:rPr>
            <w:rFonts w:ascii="Arial" w:eastAsia="Arial" w:hAnsi="Arial" w:cs="Arial"/>
            <w:color w:val="0000FF"/>
            <w:sz w:val="22"/>
            <w:szCs w:val="22"/>
            <w:u w:val="single"/>
            <w:shd w:val="clear" w:color="auto" w:fill="FFFFFF"/>
          </w:rPr>
          <w:t>)</w:t>
        </w:r>
        <w:r w:rsidR="008B53CD">
          <w:rPr>
            <w:rFonts w:ascii="Arial" w:eastAsia="Arial" w:hAnsi="Arial" w:cs="Arial"/>
            <w:color w:val="0000FF"/>
            <w:sz w:val="22"/>
            <w:szCs w:val="22"/>
            <w:u w:val="single"/>
            <w:shd w:val="clear" w:color="auto" w:fill="FFFFFF"/>
          </w:rPr>
          <w:t xml:space="preserve">, </w:t>
        </w:r>
        <w:r w:rsidRPr="00FB4E4A">
          <w:rPr>
            <w:rFonts w:ascii="Arial" w:eastAsia="Arial" w:hAnsi="Arial" w:cs="Arial"/>
            <w:color w:val="0000FF"/>
            <w:sz w:val="22"/>
            <w:szCs w:val="22"/>
            <w:u w:val="single"/>
            <w:shd w:val="clear" w:color="auto" w:fill="FFFFFF"/>
          </w:rPr>
          <w:t>12 февраля 2022</w:t>
        </w:r>
      </w:hyperlink>
    </w:p>
    <w:p w:rsidR="00FB4E4A" w:rsidRPr="00FB4E4A" w:rsidRDefault="00FB4E4A" w:rsidP="00FB4E4A">
      <w:pPr>
        <w:numPr>
          <w:ilvl w:val="0"/>
          <w:numId w:val="2"/>
        </w:numPr>
        <w:tabs>
          <w:tab w:val="left" w:pos="0"/>
        </w:tabs>
        <w:ind w:left="-142" w:firstLine="0"/>
        <w:rPr>
          <w:rFonts w:ascii="Arial" w:eastAsia="Arial" w:hAnsi="Arial" w:cs="Arial"/>
          <w:color w:val="0000FF"/>
          <w:sz w:val="22"/>
          <w:szCs w:val="22"/>
          <w:shd w:val="clear" w:color="auto" w:fill="FFFFFF"/>
        </w:rPr>
      </w:pPr>
      <w:hyperlink r:id="rId38" w:history="1">
        <w:r w:rsidRPr="00FB4E4A">
          <w:rPr>
            <w:rFonts w:ascii="Arial" w:eastAsia="Arial" w:hAnsi="Arial" w:cs="Arial"/>
            <w:color w:val="0000FF"/>
            <w:sz w:val="22"/>
            <w:szCs w:val="22"/>
            <w:u w:val="single"/>
            <w:shd w:val="clear" w:color="auto" w:fill="FFFFFF"/>
          </w:rPr>
          <w:t>Авангард (</w:t>
        </w:r>
        <w:proofErr w:type="spellStart"/>
        <w:r w:rsidRPr="00FB4E4A">
          <w:rPr>
            <w:rFonts w:ascii="Arial" w:eastAsia="Arial" w:hAnsi="Arial" w:cs="Arial"/>
            <w:color w:val="0000FF"/>
            <w:sz w:val="22"/>
            <w:szCs w:val="22"/>
            <w:u w:val="single"/>
            <w:shd w:val="clear" w:color="auto" w:fill="FFFFFF"/>
          </w:rPr>
          <w:t>авангард.тверскаяобласть.рф</w:t>
        </w:r>
        <w:proofErr w:type="spellEnd"/>
        <w:r w:rsidRPr="00FB4E4A">
          <w:rPr>
            <w:rFonts w:ascii="Arial" w:eastAsia="Arial" w:hAnsi="Arial" w:cs="Arial"/>
            <w:color w:val="0000FF"/>
            <w:sz w:val="22"/>
            <w:szCs w:val="22"/>
            <w:u w:val="single"/>
            <w:shd w:val="clear" w:color="auto" w:fill="FFFFFF"/>
          </w:rPr>
          <w:t>), Западная Двина, 12 февраля 2022</w:t>
        </w:r>
      </w:hyperlink>
    </w:p>
    <w:p w:rsidR="00FB4E4A" w:rsidRPr="00FB4E4A" w:rsidRDefault="00FB4E4A" w:rsidP="00FB4E4A">
      <w:pPr>
        <w:numPr>
          <w:ilvl w:val="0"/>
          <w:numId w:val="2"/>
        </w:numPr>
        <w:tabs>
          <w:tab w:val="left" w:pos="0"/>
        </w:tabs>
        <w:ind w:left="-142" w:firstLine="0"/>
        <w:rPr>
          <w:rFonts w:ascii="Arial" w:eastAsia="Arial" w:hAnsi="Arial" w:cs="Arial"/>
          <w:color w:val="0000FF"/>
          <w:sz w:val="22"/>
          <w:szCs w:val="22"/>
          <w:shd w:val="clear" w:color="auto" w:fill="FFFFFF"/>
        </w:rPr>
      </w:pPr>
      <w:hyperlink r:id="rId39" w:history="1">
        <w:proofErr w:type="spellStart"/>
        <w:r w:rsidRPr="00FB4E4A">
          <w:rPr>
            <w:rFonts w:ascii="Arial" w:eastAsia="Arial" w:hAnsi="Arial" w:cs="Arial"/>
            <w:color w:val="0000FF"/>
            <w:sz w:val="22"/>
            <w:szCs w:val="22"/>
            <w:u w:val="single"/>
            <w:shd w:val="clear" w:color="auto" w:fill="FFFFFF"/>
          </w:rPr>
          <w:t>Андреапольские</w:t>
        </w:r>
        <w:proofErr w:type="spellEnd"/>
        <w:r w:rsidRPr="00FB4E4A">
          <w:rPr>
            <w:rFonts w:ascii="Arial" w:eastAsia="Arial" w:hAnsi="Arial" w:cs="Arial"/>
            <w:color w:val="0000FF"/>
            <w:sz w:val="22"/>
            <w:szCs w:val="22"/>
            <w:u w:val="single"/>
            <w:shd w:val="clear" w:color="auto" w:fill="FFFFFF"/>
          </w:rPr>
          <w:t xml:space="preserve"> вести (</w:t>
        </w:r>
        <w:proofErr w:type="spellStart"/>
        <w:r w:rsidRPr="00FB4E4A">
          <w:rPr>
            <w:rFonts w:ascii="Arial" w:eastAsia="Arial" w:hAnsi="Arial" w:cs="Arial"/>
            <w:color w:val="0000FF"/>
            <w:sz w:val="22"/>
            <w:szCs w:val="22"/>
            <w:u w:val="single"/>
            <w:shd w:val="clear" w:color="auto" w:fill="FFFFFF"/>
          </w:rPr>
          <w:t>андреапольскиевести.тверскаяобласть.рф</w:t>
        </w:r>
        <w:proofErr w:type="spellEnd"/>
        <w:r w:rsidRPr="00FB4E4A">
          <w:rPr>
            <w:rFonts w:ascii="Arial" w:eastAsia="Arial" w:hAnsi="Arial" w:cs="Arial"/>
            <w:color w:val="0000FF"/>
            <w:sz w:val="22"/>
            <w:szCs w:val="22"/>
            <w:u w:val="single"/>
            <w:shd w:val="clear" w:color="auto" w:fill="FFFFFF"/>
          </w:rPr>
          <w:t xml:space="preserve">), </w:t>
        </w:r>
        <w:proofErr w:type="spellStart"/>
        <w:r w:rsidRPr="00FB4E4A">
          <w:rPr>
            <w:rFonts w:ascii="Arial" w:eastAsia="Arial" w:hAnsi="Arial" w:cs="Arial"/>
            <w:color w:val="0000FF"/>
            <w:sz w:val="22"/>
            <w:szCs w:val="22"/>
            <w:u w:val="single"/>
            <w:shd w:val="clear" w:color="auto" w:fill="FFFFFF"/>
          </w:rPr>
          <w:t>Андреаполь</w:t>
        </w:r>
        <w:proofErr w:type="spellEnd"/>
        <w:r w:rsidRPr="00FB4E4A">
          <w:rPr>
            <w:rFonts w:ascii="Arial" w:eastAsia="Arial" w:hAnsi="Arial" w:cs="Arial"/>
            <w:color w:val="0000FF"/>
            <w:sz w:val="22"/>
            <w:szCs w:val="22"/>
            <w:u w:val="single"/>
            <w:shd w:val="clear" w:color="auto" w:fill="FFFFFF"/>
          </w:rPr>
          <w:t>, 12 февраля 2022</w:t>
        </w:r>
      </w:hyperlink>
    </w:p>
    <w:p w:rsidR="00FB4E4A" w:rsidRPr="00FB4E4A" w:rsidRDefault="00FB4E4A" w:rsidP="00FB4E4A">
      <w:pPr>
        <w:numPr>
          <w:ilvl w:val="0"/>
          <w:numId w:val="2"/>
        </w:numPr>
        <w:tabs>
          <w:tab w:val="left" w:pos="0"/>
        </w:tabs>
        <w:ind w:left="-142" w:firstLine="0"/>
        <w:rPr>
          <w:rFonts w:ascii="Arial" w:eastAsia="Arial" w:hAnsi="Arial" w:cs="Arial"/>
          <w:color w:val="0000FF"/>
          <w:sz w:val="22"/>
          <w:szCs w:val="22"/>
          <w:shd w:val="clear" w:color="auto" w:fill="FFFFFF"/>
        </w:rPr>
      </w:pPr>
      <w:hyperlink r:id="rId40" w:history="1">
        <w:r w:rsidRPr="00FB4E4A">
          <w:rPr>
            <w:rFonts w:ascii="Arial" w:eastAsia="Arial" w:hAnsi="Arial" w:cs="Arial"/>
            <w:color w:val="0000FF"/>
            <w:sz w:val="22"/>
            <w:szCs w:val="22"/>
            <w:u w:val="single"/>
            <w:shd w:val="clear" w:color="auto" w:fill="FFFFFF"/>
          </w:rPr>
          <w:t>Тверское информационное агентство (</w:t>
        </w:r>
        <w:proofErr w:type="spellStart"/>
        <w:r w:rsidRPr="00FB4E4A">
          <w:rPr>
            <w:rFonts w:ascii="Arial" w:eastAsia="Arial" w:hAnsi="Arial" w:cs="Arial"/>
            <w:color w:val="0000FF"/>
            <w:sz w:val="22"/>
            <w:szCs w:val="22"/>
            <w:u w:val="single"/>
            <w:shd w:val="clear" w:color="auto" w:fill="FFFFFF"/>
          </w:rPr>
          <w:t>tvernews.ru</w:t>
        </w:r>
        <w:proofErr w:type="spellEnd"/>
        <w:r w:rsidRPr="00FB4E4A">
          <w:rPr>
            <w:rFonts w:ascii="Arial" w:eastAsia="Arial" w:hAnsi="Arial" w:cs="Arial"/>
            <w:color w:val="0000FF"/>
            <w:sz w:val="22"/>
            <w:szCs w:val="22"/>
            <w:u w:val="single"/>
            <w:shd w:val="clear" w:color="auto" w:fill="FFFFFF"/>
          </w:rPr>
          <w:t>), Тверь, 12 февраля 2022</w:t>
        </w:r>
      </w:hyperlink>
    </w:p>
    <w:p w:rsidR="00FB4E4A" w:rsidRPr="00FB4E4A" w:rsidRDefault="00FB4E4A" w:rsidP="00FB4E4A">
      <w:pPr>
        <w:numPr>
          <w:ilvl w:val="0"/>
          <w:numId w:val="2"/>
        </w:numPr>
        <w:tabs>
          <w:tab w:val="left" w:pos="0"/>
        </w:tabs>
        <w:ind w:left="-142" w:firstLine="0"/>
        <w:rPr>
          <w:rFonts w:ascii="Arial" w:eastAsia="Arial" w:hAnsi="Arial" w:cs="Arial"/>
          <w:color w:val="0000FF"/>
          <w:sz w:val="22"/>
          <w:szCs w:val="22"/>
          <w:shd w:val="clear" w:color="auto" w:fill="FFFFFF"/>
        </w:rPr>
      </w:pPr>
      <w:hyperlink r:id="rId41" w:history="1">
        <w:r w:rsidRPr="00FB4E4A">
          <w:rPr>
            <w:rFonts w:ascii="Arial" w:eastAsia="Arial" w:hAnsi="Arial" w:cs="Arial"/>
            <w:color w:val="0000FF"/>
            <w:sz w:val="22"/>
            <w:szCs w:val="22"/>
            <w:u w:val="single"/>
            <w:shd w:val="clear" w:color="auto" w:fill="FFFFFF"/>
          </w:rPr>
          <w:t>Лесной вестник (</w:t>
        </w:r>
        <w:proofErr w:type="spellStart"/>
        <w:r w:rsidRPr="00FB4E4A">
          <w:rPr>
            <w:rFonts w:ascii="Arial" w:eastAsia="Arial" w:hAnsi="Arial" w:cs="Arial"/>
            <w:color w:val="0000FF"/>
            <w:sz w:val="22"/>
            <w:szCs w:val="22"/>
            <w:u w:val="single"/>
            <w:shd w:val="clear" w:color="auto" w:fill="FFFFFF"/>
          </w:rPr>
          <w:t>леснойвестник.тверскаяобласть.рф</w:t>
        </w:r>
        <w:proofErr w:type="spellEnd"/>
        <w:r w:rsidRPr="00FB4E4A">
          <w:rPr>
            <w:rFonts w:ascii="Arial" w:eastAsia="Arial" w:hAnsi="Arial" w:cs="Arial"/>
            <w:color w:val="0000FF"/>
            <w:sz w:val="22"/>
            <w:szCs w:val="22"/>
            <w:u w:val="single"/>
            <w:shd w:val="clear" w:color="auto" w:fill="FFFFFF"/>
          </w:rPr>
          <w:t>), с. Лесное (Тверская обл.), 12 февраля 2022</w:t>
        </w:r>
      </w:hyperlink>
    </w:p>
    <w:p w:rsidR="00FB4E4A" w:rsidRPr="00FB4E4A" w:rsidRDefault="00FB4E4A" w:rsidP="00FB4E4A">
      <w:pPr>
        <w:numPr>
          <w:ilvl w:val="0"/>
          <w:numId w:val="2"/>
        </w:numPr>
        <w:tabs>
          <w:tab w:val="left" w:pos="0"/>
        </w:tabs>
        <w:ind w:left="-142" w:firstLine="0"/>
        <w:rPr>
          <w:rFonts w:ascii="Arial" w:eastAsia="Arial" w:hAnsi="Arial" w:cs="Arial"/>
          <w:color w:val="0000FF"/>
          <w:sz w:val="22"/>
          <w:szCs w:val="22"/>
          <w:shd w:val="clear" w:color="auto" w:fill="FFFFFF"/>
        </w:rPr>
      </w:pPr>
      <w:hyperlink r:id="rId42" w:history="1">
        <w:r w:rsidRPr="00FB4E4A">
          <w:rPr>
            <w:rFonts w:ascii="Arial" w:eastAsia="Arial" w:hAnsi="Arial" w:cs="Arial"/>
            <w:color w:val="0000FF"/>
            <w:sz w:val="22"/>
            <w:szCs w:val="22"/>
            <w:u w:val="single"/>
            <w:shd w:val="clear" w:color="auto" w:fill="FFFFFF"/>
          </w:rPr>
          <w:t>Коммунар (</w:t>
        </w:r>
        <w:proofErr w:type="spellStart"/>
        <w:r w:rsidRPr="00FB4E4A">
          <w:rPr>
            <w:rFonts w:ascii="Arial" w:eastAsia="Arial" w:hAnsi="Arial" w:cs="Arial"/>
            <w:color w:val="0000FF"/>
            <w:sz w:val="22"/>
            <w:szCs w:val="22"/>
            <w:u w:val="single"/>
            <w:shd w:val="clear" w:color="auto" w:fill="FFFFFF"/>
          </w:rPr>
          <w:t>коммунар.тверскаяобласть.рф</w:t>
        </w:r>
        <w:proofErr w:type="spellEnd"/>
        <w:r w:rsidRPr="00FB4E4A">
          <w:rPr>
            <w:rFonts w:ascii="Arial" w:eastAsia="Arial" w:hAnsi="Arial" w:cs="Arial"/>
            <w:color w:val="0000FF"/>
            <w:sz w:val="22"/>
            <w:szCs w:val="22"/>
            <w:u w:val="single"/>
            <w:shd w:val="clear" w:color="auto" w:fill="FFFFFF"/>
          </w:rPr>
          <w:t>), п. Фирово, 12 февраля 2022</w:t>
        </w:r>
      </w:hyperlink>
    </w:p>
    <w:p w:rsidR="00FB4E4A" w:rsidRPr="00FB4E4A" w:rsidRDefault="00FB4E4A" w:rsidP="00FB4E4A">
      <w:pPr>
        <w:numPr>
          <w:ilvl w:val="0"/>
          <w:numId w:val="2"/>
        </w:numPr>
        <w:tabs>
          <w:tab w:val="left" w:pos="0"/>
        </w:tabs>
        <w:ind w:left="-142" w:firstLine="0"/>
        <w:rPr>
          <w:rFonts w:ascii="Arial" w:eastAsia="Arial" w:hAnsi="Arial" w:cs="Arial"/>
          <w:color w:val="0000FF"/>
          <w:sz w:val="22"/>
          <w:szCs w:val="22"/>
          <w:shd w:val="clear" w:color="auto" w:fill="FFFFFF"/>
        </w:rPr>
      </w:pPr>
      <w:hyperlink r:id="rId43" w:history="1">
        <w:r w:rsidRPr="00FB4E4A">
          <w:rPr>
            <w:rFonts w:ascii="Arial" w:eastAsia="Arial" w:hAnsi="Arial" w:cs="Arial"/>
            <w:color w:val="0000FF"/>
            <w:sz w:val="22"/>
            <w:szCs w:val="22"/>
            <w:u w:val="single"/>
            <w:shd w:val="clear" w:color="auto" w:fill="FFFFFF"/>
          </w:rPr>
          <w:t>Вперед (</w:t>
        </w:r>
        <w:proofErr w:type="spellStart"/>
        <w:r w:rsidRPr="00FB4E4A">
          <w:rPr>
            <w:rFonts w:ascii="Arial" w:eastAsia="Arial" w:hAnsi="Arial" w:cs="Arial"/>
            <w:color w:val="0000FF"/>
            <w:sz w:val="22"/>
            <w:szCs w:val="22"/>
            <w:u w:val="single"/>
            <w:shd w:val="clear" w:color="auto" w:fill="FFFFFF"/>
          </w:rPr>
          <w:t>вперед.тверскаяобласть.рф</w:t>
        </w:r>
        <w:proofErr w:type="spellEnd"/>
        <w:r w:rsidRPr="00FB4E4A">
          <w:rPr>
            <w:rFonts w:ascii="Arial" w:eastAsia="Arial" w:hAnsi="Arial" w:cs="Arial"/>
            <w:color w:val="0000FF"/>
            <w:sz w:val="22"/>
            <w:szCs w:val="22"/>
            <w:u w:val="single"/>
            <w:shd w:val="clear" w:color="auto" w:fill="FFFFFF"/>
          </w:rPr>
          <w:t>), Калязин, 12 февраля 2022</w:t>
        </w:r>
      </w:hyperlink>
    </w:p>
    <w:p w:rsidR="00FB4E4A" w:rsidRPr="00FB4E4A" w:rsidRDefault="00FB4E4A" w:rsidP="00FB4E4A">
      <w:pPr>
        <w:numPr>
          <w:ilvl w:val="0"/>
          <w:numId w:val="2"/>
        </w:numPr>
        <w:tabs>
          <w:tab w:val="left" w:pos="0"/>
        </w:tabs>
        <w:ind w:left="-142" w:firstLine="0"/>
        <w:rPr>
          <w:rFonts w:ascii="Arial" w:eastAsia="Arial" w:hAnsi="Arial" w:cs="Arial"/>
          <w:color w:val="0000FF"/>
          <w:sz w:val="22"/>
          <w:szCs w:val="22"/>
          <w:shd w:val="clear" w:color="auto" w:fill="FFFFFF"/>
        </w:rPr>
      </w:pPr>
      <w:hyperlink r:id="rId44" w:history="1">
        <w:r w:rsidRPr="00FB4E4A">
          <w:rPr>
            <w:rFonts w:ascii="Arial" w:eastAsia="Arial" w:hAnsi="Arial" w:cs="Arial"/>
            <w:color w:val="0000FF"/>
            <w:sz w:val="22"/>
            <w:szCs w:val="22"/>
            <w:u w:val="single"/>
            <w:shd w:val="clear" w:color="auto" w:fill="FFFFFF"/>
          </w:rPr>
          <w:t>Ленинское знамя (</w:t>
        </w:r>
        <w:proofErr w:type="spellStart"/>
        <w:r w:rsidRPr="00FB4E4A">
          <w:rPr>
            <w:rFonts w:ascii="Arial" w:eastAsia="Arial" w:hAnsi="Arial" w:cs="Arial"/>
            <w:color w:val="0000FF"/>
            <w:sz w:val="22"/>
            <w:szCs w:val="22"/>
            <w:u w:val="single"/>
            <w:shd w:val="clear" w:color="auto" w:fill="FFFFFF"/>
          </w:rPr>
          <w:t>leninskoeznamya.tverreg.ru</w:t>
        </w:r>
        <w:proofErr w:type="spellEnd"/>
        <w:r w:rsidRPr="00FB4E4A">
          <w:rPr>
            <w:rFonts w:ascii="Arial" w:eastAsia="Arial" w:hAnsi="Arial" w:cs="Arial"/>
            <w:color w:val="0000FF"/>
            <w:sz w:val="22"/>
            <w:szCs w:val="22"/>
            <w:u w:val="single"/>
            <w:shd w:val="clear" w:color="auto" w:fill="FFFFFF"/>
          </w:rPr>
          <w:t>), Тверь, 12 февраля 2022</w:t>
        </w:r>
      </w:hyperlink>
    </w:p>
    <w:p w:rsidR="00FB4E4A" w:rsidRPr="00FB4E4A" w:rsidRDefault="00FB4E4A" w:rsidP="00FB4E4A">
      <w:pPr>
        <w:numPr>
          <w:ilvl w:val="0"/>
          <w:numId w:val="2"/>
        </w:numPr>
        <w:tabs>
          <w:tab w:val="left" w:pos="0"/>
        </w:tabs>
        <w:ind w:left="-142" w:firstLine="0"/>
        <w:rPr>
          <w:rFonts w:ascii="Arial" w:eastAsia="Arial" w:hAnsi="Arial" w:cs="Arial"/>
          <w:color w:val="0000FF"/>
          <w:sz w:val="22"/>
          <w:szCs w:val="22"/>
          <w:shd w:val="clear" w:color="auto" w:fill="FFFFFF"/>
        </w:rPr>
      </w:pPr>
      <w:hyperlink r:id="rId45" w:history="1">
        <w:proofErr w:type="spellStart"/>
        <w:r w:rsidRPr="00FB4E4A">
          <w:rPr>
            <w:rFonts w:ascii="Arial" w:eastAsia="Arial" w:hAnsi="Arial" w:cs="Arial"/>
            <w:color w:val="0000FF"/>
            <w:sz w:val="22"/>
            <w:szCs w:val="22"/>
            <w:u w:val="single"/>
            <w:shd w:val="clear" w:color="auto" w:fill="FFFFFF"/>
          </w:rPr>
          <w:t>Спировские</w:t>
        </w:r>
        <w:proofErr w:type="spellEnd"/>
        <w:r w:rsidRPr="00FB4E4A">
          <w:rPr>
            <w:rFonts w:ascii="Arial" w:eastAsia="Arial" w:hAnsi="Arial" w:cs="Arial"/>
            <w:color w:val="0000FF"/>
            <w:sz w:val="22"/>
            <w:szCs w:val="22"/>
            <w:u w:val="single"/>
            <w:shd w:val="clear" w:color="auto" w:fill="FFFFFF"/>
          </w:rPr>
          <w:t xml:space="preserve"> известия (</w:t>
        </w:r>
        <w:proofErr w:type="spellStart"/>
        <w:r w:rsidRPr="00FB4E4A">
          <w:rPr>
            <w:rFonts w:ascii="Arial" w:eastAsia="Arial" w:hAnsi="Arial" w:cs="Arial"/>
            <w:color w:val="0000FF"/>
            <w:sz w:val="22"/>
            <w:szCs w:val="22"/>
            <w:u w:val="single"/>
            <w:shd w:val="clear" w:color="auto" w:fill="FFFFFF"/>
          </w:rPr>
          <w:t>спировскиеизвестия.тверскаяобласть.рф</w:t>
        </w:r>
        <w:proofErr w:type="spellEnd"/>
        <w:r w:rsidRPr="00FB4E4A">
          <w:rPr>
            <w:rFonts w:ascii="Arial" w:eastAsia="Arial" w:hAnsi="Arial" w:cs="Arial"/>
            <w:color w:val="0000FF"/>
            <w:sz w:val="22"/>
            <w:szCs w:val="22"/>
            <w:u w:val="single"/>
            <w:shd w:val="clear" w:color="auto" w:fill="FFFFFF"/>
          </w:rPr>
          <w:t>), п. Спирово, 12 февраля 2022</w:t>
        </w:r>
      </w:hyperlink>
    </w:p>
    <w:p w:rsidR="00FB4E4A" w:rsidRPr="00FB4E4A" w:rsidRDefault="00FB4E4A" w:rsidP="00FB4E4A">
      <w:pPr>
        <w:numPr>
          <w:ilvl w:val="0"/>
          <w:numId w:val="2"/>
        </w:numPr>
        <w:tabs>
          <w:tab w:val="left" w:pos="0"/>
        </w:tabs>
        <w:ind w:left="-142" w:firstLine="0"/>
        <w:rPr>
          <w:rFonts w:ascii="Arial" w:eastAsia="Arial" w:hAnsi="Arial" w:cs="Arial"/>
          <w:color w:val="0000FF"/>
          <w:sz w:val="22"/>
          <w:szCs w:val="22"/>
          <w:shd w:val="clear" w:color="auto" w:fill="FFFFFF"/>
        </w:rPr>
      </w:pPr>
      <w:hyperlink r:id="rId46" w:history="1">
        <w:r w:rsidRPr="00FB4E4A">
          <w:rPr>
            <w:rFonts w:ascii="Arial" w:eastAsia="Arial" w:hAnsi="Arial" w:cs="Arial"/>
            <w:color w:val="0000FF"/>
            <w:sz w:val="22"/>
            <w:szCs w:val="22"/>
            <w:u w:val="single"/>
            <w:shd w:val="clear" w:color="auto" w:fill="FFFFFF"/>
          </w:rPr>
          <w:t>Афанасий-бизнес (</w:t>
        </w:r>
        <w:proofErr w:type="spellStart"/>
        <w:r w:rsidRPr="00FB4E4A">
          <w:rPr>
            <w:rFonts w:ascii="Arial" w:eastAsia="Arial" w:hAnsi="Arial" w:cs="Arial"/>
            <w:color w:val="0000FF"/>
            <w:sz w:val="22"/>
            <w:szCs w:val="22"/>
            <w:u w:val="single"/>
            <w:shd w:val="clear" w:color="auto" w:fill="FFFFFF"/>
          </w:rPr>
          <w:t>afanasy.biz</w:t>
        </w:r>
        <w:proofErr w:type="spellEnd"/>
        <w:r w:rsidRPr="00FB4E4A">
          <w:rPr>
            <w:rFonts w:ascii="Arial" w:eastAsia="Arial" w:hAnsi="Arial" w:cs="Arial"/>
            <w:color w:val="0000FF"/>
            <w:sz w:val="22"/>
            <w:szCs w:val="22"/>
            <w:u w:val="single"/>
            <w:shd w:val="clear" w:color="auto" w:fill="FFFFFF"/>
          </w:rPr>
          <w:t>), Тверь, 12 февраля 2022</w:t>
        </w:r>
      </w:hyperlink>
    </w:p>
    <w:p w:rsidR="00FB4E4A" w:rsidRPr="00FB4E4A" w:rsidRDefault="00FB4E4A" w:rsidP="00FB4E4A">
      <w:pPr>
        <w:numPr>
          <w:ilvl w:val="0"/>
          <w:numId w:val="2"/>
        </w:numPr>
        <w:tabs>
          <w:tab w:val="left" w:pos="0"/>
        </w:tabs>
        <w:ind w:left="-142" w:firstLine="0"/>
        <w:rPr>
          <w:rFonts w:ascii="Arial" w:eastAsia="Arial" w:hAnsi="Arial" w:cs="Arial"/>
          <w:color w:val="0000FF"/>
          <w:sz w:val="22"/>
          <w:szCs w:val="22"/>
          <w:shd w:val="clear" w:color="auto" w:fill="FFFFFF"/>
          <w:lang w:val="en-US"/>
        </w:rPr>
      </w:pPr>
      <w:hyperlink r:id="rId47" w:history="1">
        <w:r w:rsidRPr="00FB4E4A">
          <w:rPr>
            <w:rFonts w:ascii="Arial" w:eastAsia="Arial" w:hAnsi="Arial" w:cs="Arial"/>
            <w:color w:val="0000FF"/>
            <w:sz w:val="22"/>
            <w:szCs w:val="22"/>
            <w:u w:val="single"/>
            <w:shd w:val="clear" w:color="auto" w:fill="FFFFFF"/>
            <w:lang w:val="en-US"/>
          </w:rPr>
          <w:t xml:space="preserve">Sport.russia24.pro, </w:t>
        </w:r>
        <w:r w:rsidRPr="00FB4E4A">
          <w:rPr>
            <w:rFonts w:ascii="Arial" w:eastAsia="Arial" w:hAnsi="Arial" w:cs="Arial"/>
            <w:color w:val="0000FF"/>
            <w:sz w:val="22"/>
            <w:szCs w:val="22"/>
            <w:u w:val="single"/>
            <w:shd w:val="clear" w:color="auto" w:fill="FFFFFF"/>
          </w:rPr>
          <w:t>Москва</w:t>
        </w:r>
        <w:r w:rsidRPr="00FB4E4A">
          <w:rPr>
            <w:rFonts w:ascii="Arial" w:eastAsia="Arial" w:hAnsi="Arial" w:cs="Arial"/>
            <w:color w:val="0000FF"/>
            <w:sz w:val="22"/>
            <w:szCs w:val="22"/>
            <w:u w:val="single"/>
            <w:shd w:val="clear" w:color="auto" w:fill="FFFFFF"/>
            <w:lang w:val="en-US"/>
          </w:rPr>
          <w:t xml:space="preserve">, 12 </w:t>
        </w:r>
        <w:r w:rsidRPr="00FB4E4A">
          <w:rPr>
            <w:rFonts w:ascii="Arial" w:eastAsia="Arial" w:hAnsi="Arial" w:cs="Arial"/>
            <w:color w:val="0000FF"/>
            <w:sz w:val="22"/>
            <w:szCs w:val="22"/>
            <w:u w:val="single"/>
            <w:shd w:val="clear" w:color="auto" w:fill="FFFFFF"/>
          </w:rPr>
          <w:t>февраля</w:t>
        </w:r>
        <w:r w:rsidRPr="00FB4E4A">
          <w:rPr>
            <w:rFonts w:ascii="Arial" w:eastAsia="Arial" w:hAnsi="Arial" w:cs="Arial"/>
            <w:color w:val="0000FF"/>
            <w:sz w:val="22"/>
            <w:szCs w:val="22"/>
            <w:u w:val="single"/>
            <w:shd w:val="clear" w:color="auto" w:fill="FFFFFF"/>
            <w:lang w:val="en-US"/>
          </w:rPr>
          <w:t xml:space="preserve"> 2022</w:t>
        </w:r>
      </w:hyperlink>
    </w:p>
    <w:p w:rsidR="00FB4E4A" w:rsidRPr="00FB4E4A" w:rsidRDefault="00FB4E4A" w:rsidP="00FB4E4A">
      <w:pPr>
        <w:numPr>
          <w:ilvl w:val="0"/>
          <w:numId w:val="2"/>
        </w:numPr>
        <w:tabs>
          <w:tab w:val="left" w:pos="0"/>
        </w:tabs>
        <w:ind w:left="-142" w:firstLine="0"/>
        <w:rPr>
          <w:rFonts w:ascii="Arial" w:eastAsia="Arial" w:hAnsi="Arial" w:cs="Arial"/>
          <w:color w:val="0000FF"/>
          <w:sz w:val="22"/>
          <w:szCs w:val="22"/>
          <w:shd w:val="clear" w:color="auto" w:fill="FFFFFF"/>
        </w:rPr>
      </w:pPr>
      <w:hyperlink r:id="rId48" w:history="1">
        <w:proofErr w:type="spellStart"/>
        <w:r w:rsidRPr="00FB4E4A">
          <w:rPr>
            <w:rFonts w:ascii="Arial" w:eastAsia="Arial" w:hAnsi="Arial" w:cs="Arial"/>
            <w:color w:val="0000FF"/>
            <w:sz w:val="22"/>
            <w:szCs w:val="22"/>
            <w:u w:val="single"/>
            <w:shd w:val="clear" w:color="auto" w:fill="FFFFFF"/>
          </w:rPr>
          <w:t>TvTver.ru</w:t>
        </w:r>
        <w:proofErr w:type="spellEnd"/>
        <w:r w:rsidRPr="00FB4E4A">
          <w:rPr>
            <w:rFonts w:ascii="Arial" w:eastAsia="Arial" w:hAnsi="Arial" w:cs="Arial"/>
            <w:color w:val="0000FF"/>
            <w:sz w:val="22"/>
            <w:szCs w:val="22"/>
            <w:u w:val="single"/>
            <w:shd w:val="clear" w:color="auto" w:fill="FFFFFF"/>
          </w:rPr>
          <w:t>, Тверь, 12 февраля 2022</w:t>
        </w:r>
      </w:hyperlink>
    </w:p>
    <w:p w:rsidR="00FB4E4A" w:rsidRPr="00FB4E4A" w:rsidRDefault="00FB4E4A" w:rsidP="00FB4E4A">
      <w:pPr>
        <w:numPr>
          <w:ilvl w:val="0"/>
          <w:numId w:val="2"/>
        </w:numPr>
        <w:tabs>
          <w:tab w:val="left" w:pos="0"/>
        </w:tabs>
        <w:ind w:left="-142" w:firstLine="0"/>
        <w:rPr>
          <w:rFonts w:ascii="Arial" w:eastAsia="Arial" w:hAnsi="Arial" w:cs="Arial"/>
          <w:color w:val="0000FF"/>
          <w:sz w:val="22"/>
          <w:szCs w:val="22"/>
          <w:shd w:val="clear" w:color="auto" w:fill="FFFFFF"/>
        </w:rPr>
      </w:pPr>
      <w:hyperlink r:id="rId49" w:history="1">
        <w:r w:rsidRPr="00FB4E4A">
          <w:rPr>
            <w:rFonts w:ascii="Arial" w:eastAsia="Arial" w:hAnsi="Arial" w:cs="Arial"/>
            <w:color w:val="0000FF"/>
            <w:sz w:val="22"/>
            <w:szCs w:val="22"/>
            <w:u w:val="single"/>
            <w:shd w:val="clear" w:color="auto" w:fill="FFFFFF"/>
          </w:rPr>
          <w:t>Афанасий-бизнес (</w:t>
        </w:r>
        <w:proofErr w:type="spellStart"/>
        <w:r w:rsidRPr="00FB4E4A">
          <w:rPr>
            <w:rFonts w:ascii="Arial" w:eastAsia="Arial" w:hAnsi="Arial" w:cs="Arial"/>
            <w:color w:val="0000FF"/>
            <w:sz w:val="22"/>
            <w:szCs w:val="22"/>
            <w:u w:val="single"/>
            <w:shd w:val="clear" w:color="auto" w:fill="FFFFFF"/>
          </w:rPr>
          <w:t>afanasy.biz</w:t>
        </w:r>
        <w:proofErr w:type="spellEnd"/>
        <w:r w:rsidRPr="00FB4E4A">
          <w:rPr>
            <w:rFonts w:ascii="Arial" w:eastAsia="Arial" w:hAnsi="Arial" w:cs="Arial"/>
            <w:color w:val="0000FF"/>
            <w:sz w:val="22"/>
            <w:szCs w:val="22"/>
            <w:u w:val="single"/>
            <w:shd w:val="clear" w:color="auto" w:fill="FFFFFF"/>
          </w:rPr>
          <w:t>), Тверь, 12 февраля 2022</w:t>
        </w:r>
      </w:hyperlink>
    </w:p>
    <w:p w:rsidR="00FB4E4A" w:rsidRPr="00FB4E4A" w:rsidRDefault="00FB4E4A" w:rsidP="00FB4E4A">
      <w:pPr>
        <w:numPr>
          <w:ilvl w:val="0"/>
          <w:numId w:val="2"/>
        </w:numPr>
        <w:tabs>
          <w:tab w:val="left" w:pos="0"/>
        </w:tabs>
        <w:ind w:left="-142" w:firstLine="0"/>
        <w:rPr>
          <w:rFonts w:ascii="Arial" w:eastAsia="Arial" w:hAnsi="Arial" w:cs="Arial"/>
          <w:color w:val="0000FF"/>
          <w:sz w:val="22"/>
          <w:szCs w:val="22"/>
          <w:shd w:val="clear" w:color="auto" w:fill="FFFFFF"/>
        </w:rPr>
      </w:pPr>
      <w:hyperlink r:id="rId50" w:history="1">
        <w:r w:rsidRPr="00FB4E4A">
          <w:rPr>
            <w:rFonts w:ascii="Arial" w:eastAsia="Arial" w:hAnsi="Arial" w:cs="Arial"/>
            <w:color w:val="0000FF"/>
            <w:sz w:val="22"/>
            <w:szCs w:val="22"/>
            <w:u w:val="single"/>
            <w:shd w:val="clear" w:color="auto" w:fill="FFFFFF"/>
          </w:rPr>
          <w:t>Тверь (</w:t>
        </w:r>
        <w:proofErr w:type="spellStart"/>
        <w:r w:rsidRPr="00FB4E4A">
          <w:rPr>
            <w:rFonts w:ascii="Arial" w:eastAsia="Arial" w:hAnsi="Arial" w:cs="Arial"/>
            <w:color w:val="0000FF"/>
            <w:sz w:val="22"/>
            <w:szCs w:val="22"/>
            <w:u w:val="single"/>
            <w:shd w:val="clear" w:color="auto" w:fill="FFFFFF"/>
          </w:rPr>
          <w:t>toptver.ru</w:t>
        </w:r>
        <w:proofErr w:type="spellEnd"/>
        <w:r w:rsidRPr="00FB4E4A">
          <w:rPr>
            <w:rFonts w:ascii="Arial" w:eastAsia="Arial" w:hAnsi="Arial" w:cs="Arial"/>
            <w:color w:val="0000FF"/>
            <w:sz w:val="22"/>
            <w:szCs w:val="22"/>
            <w:u w:val="single"/>
            <w:shd w:val="clear" w:color="auto" w:fill="FFFFFF"/>
          </w:rPr>
          <w:t>), Тверь, 12 февраля 2022</w:t>
        </w:r>
      </w:hyperlink>
    </w:p>
    <w:p w:rsidR="00FB4E4A" w:rsidRPr="00FB4E4A" w:rsidRDefault="00FB4E4A" w:rsidP="00FB4E4A">
      <w:pPr>
        <w:numPr>
          <w:ilvl w:val="0"/>
          <w:numId w:val="2"/>
        </w:numPr>
        <w:tabs>
          <w:tab w:val="left" w:pos="0"/>
        </w:tabs>
        <w:ind w:left="-142" w:firstLine="0"/>
        <w:rPr>
          <w:rFonts w:ascii="Arial" w:eastAsia="Arial" w:hAnsi="Arial" w:cs="Arial"/>
          <w:color w:val="0000FF"/>
          <w:sz w:val="22"/>
          <w:szCs w:val="22"/>
          <w:shd w:val="clear" w:color="auto" w:fill="FFFFFF"/>
        </w:rPr>
      </w:pPr>
      <w:hyperlink r:id="rId51" w:history="1">
        <w:r w:rsidRPr="00FB4E4A">
          <w:rPr>
            <w:rFonts w:ascii="Arial" w:eastAsia="Arial" w:hAnsi="Arial" w:cs="Arial"/>
            <w:color w:val="0000FF"/>
            <w:sz w:val="22"/>
            <w:szCs w:val="22"/>
            <w:u w:val="single"/>
            <w:shd w:val="clear" w:color="auto" w:fill="FFFFFF"/>
          </w:rPr>
          <w:t>Новости Твери (tver-news.net), Тверь, 12 февраля 2022</w:t>
        </w:r>
      </w:hyperlink>
    </w:p>
    <w:p w:rsidR="00FB4E4A" w:rsidRPr="00FB4E4A" w:rsidRDefault="00FB4E4A" w:rsidP="008B53CD">
      <w:pPr>
        <w:tabs>
          <w:tab w:val="left" w:pos="0"/>
        </w:tabs>
        <w:spacing w:after="120"/>
        <w:ind w:left="-142"/>
        <w:jc w:val="right"/>
        <w:rPr>
          <w:rFonts w:ascii="Arial" w:eastAsia="Arial" w:hAnsi="Arial" w:cs="Arial"/>
          <w:color w:val="0000FF"/>
          <w:sz w:val="22"/>
          <w:szCs w:val="22"/>
          <w:shd w:val="clear" w:color="auto" w:fill="FFFFFF"/>
        </w:rPr>
      </w:pPr>
      <w:hyperlink w:anchor="tabtxt_1575050_1916251437" w:history="1">
        <w:r w:rsidRPr="00FB4E4A">
          <w:rPr>
            <w:rFonts w:ascii="Arial" w:eastAsia="Arial" w:hAnsi="Arial" w:cs="Arial"/>
            <w:color w:val="0000FF"/>
            <w:sz w:val="22"/>
            <w:szCs w:val="22"/>
            <w:u w:val="single"/>
            <w:shd w:val="clear" w:color="auto" w:fill="FFFFFF"/>
          </w:rPr>
          <w:t>К заголовкам сообщений</w:t>
        </w:r>
      </w:hyperlink>
    </w:p>
    <w:p w:rsidR="00FB4E4A" w:rsidRPr="00FB4E4A" w:rsidRDefault="00FB4E4A" w:rsidP="00FB4E4A">
      <w:pPr>
        <w:tabs>
          <w:tab w:val="left" w:pos="0"/>
        </w:tabs>
        <w:ind w:left="-142"/>
        <w:rPr>
          <w:rFonts w:ascii="Arial" w:eastAsia="Arial" w:hAnsi="Arial" w:cs="Arial"/>
          <w:b/>
          <w:color w:val="000000"/>
          <w:sz w:val="22"/>
          <w:szCs w:val="22"/>
          <w:shd w:val="clear" w:color="auto" w:fill="FFFFFF"/>
        </w:rPr>
      </w:pPr>
      <w:r w:rsidRPr="00FB4E4A">
        <w:rPr>
          <w:rFonts w:ascii="Arial" w:eastAsia="Arial" w:hAnsi="Arial" w:cs="Arial"/>
          <w:b/>
          <w:color w:val="000000"/>
          <w:sz w:val="22"/>
          <w:szCs w:val="22"/>
          <w:shd w:val="clear" w:color="auto" w:fill="FFFFFF"/>
        </w:rPr>
        <w:t>Афанасий-бизнес (</w:t>
      </w:r>
      <w:proofErr w:type="spellStart"/>
      <w:r w:rsidRPr="00FB4E4A">
        <w:rPr>
          <w:rFonts w:ascii="Arial" w:eastAsia="Arial" w:hAnsi="Arial" w:cs="Arial"/>
          <w:b/>
          <w:color w:val="000000"/>
          <w:sz w:val="22"/>
          <w:szCs w:val="22"/>
          <w:shd w:val="clear" w:color="auto" w:fill="FFFFFF"/>
        </w:rPr>
        <w:t>afanasy.biz</w:t>
      </w:r>
      <w:proofErr w:type="spellEnd"/>
      <w:r w:rsidRPr="00FB4E4A">
        <w:rPr>
          <w:rFonts w:ascii="Arial" w:eastAsia="Arial" w:hAnsi="Arial" w:cs="Arial"/>
          <w:b/>
          <w:color w:val="000000"/>
          <w:sz w:val="22"/>
          <w:szCs w:val="22"/>
          <w:shd w:val="clear" w:color="auto" w:fill="FFFFFF"/>
        </w:rPr>
        <w:t>), Тверь, 12 февраля 2022</w:t>
      </w:r>
    </w:p>
    <w:p w:rsidR="00FB4E4A" w:rsidRPr="00FB4E4A" w:rsidRDefault="00FB4E4A" w:rsidP="00FB4E4A">
      <w:pPr>
        <w:tabs>
          <w:tab w:val="left" w:pos="0"/>
        </w:tabs>
        <w:ind w:left="-142"/>
        <w:jc w:val="both"/>
        <w:outlineLvl w:val="1"/>
        <w:rPr>
          <w:rFonts w:ascii="Arial" w:eastAsia="Arial" w:hAnsi="Arial" w:cs="Arial"/>
          <w:color w:val="000000"/>
          <w:sz w:val="22"/>
          <w:szCs w:val="22"/>
          <w:shd w:val="clear" w:color="auto" w:fill="FFFFFF"/>
        </w:rPr>
      </w:pPr>
      <w:bookmarkStart w:id="19" w:name="ant_1575050_1916148668"/>
      <w:r w:rsidRPr="00FB4E4A">
        <w:rPr>
          <w:rFonts w:ascii="Arial" w:eastAsia="Arial" w:hAnsi="Arial" w:cs="Arial"/>
          <w:color w:val="000000"/>
          <w:sz w:val="22"/>
          <w:szCs w:val="22"/>
          <w:shd w:val="clear" w:color="auto" w:fill="FFFFFF"/>
        </w:rPr>
        <w:t>СЕГОДНЯ В ТВЕРСКОЙ ОБЛАСТИ СТАРТУЕТ "ЛЫЖНЯ РОССИИ - 2022"</w:t>
      </w:r>
      <w:bookmarkEnd w:id="19"/>
    </w:p>
    <w:p w:rsidR="00FB4E4A" w:rsidRPr="00FB4E4A" w:rsidRDefault="00FB4E4A" w:rsidP="00FB4E4A">
      <w:pPr>
        <w:tabs>
          <w:tab w:val="left" w:pos="0"/>
        </w:tabs>
        <w:ind w:left="-142"/>
        <w:jc w:val="both"/>
        <w:rPr>
          <w:rFonts w:ascii="Arial" w:eastAsia="Arial" w:hAnsi="Arial" w:cs="Arial"/>
          <w:color w:val="000000"/>
          <w:sz w:val="22"/>
          <w:szCs w:val="22"/>
          <w:shd w:val="clear" w:color="auto" w:fill="FFFFFF"/>
        </w:rPr>
      </w:pPr>
      <w:r w:rsidRPr="00FB4E4A">
        <w:rPr>
          <w:rFonts w:ascii="Arial" w:eastAsia="Arial" w:hAnsi="Arial" w:cs="Arial"/>
          <w:color w:val="000000"/>
          <w:sz w:val="22"/>
          <w:szCs w:val="22"/>
          <w:shd w:val="clear" w:color="auto" w:fill="C0C0C0"/>
        </w:rPr>
        <w:t xml:space="preserve">Губернатор Тверской области Игорь </w:t>
      </w:r>
      <w:proofErr w:type="spellStart"/>
      <w:r w:rsidRPr="00FB4E4A">
        <w:rPr>
          <w:rFonts w:ascii="Arial" w:eastAsia="Arial" w:hAnsi="Arial" w:cs="Arial"/>
          <w:color w:val="000000"/>
          <w:sz w:val="22"/>
          <w:szCs w:val="22"/>
          <w:shd w:val="clear" w:color="auto" w:fill="C0C0C0"/>
        </w:rPr>
        <w:t>Руденя</w:t>
      </w:r>
      <w:proofErr w:type="spellEnd"/>
      <w:r w:rsidRPr="00FB4E4A">
        <w:rPr>
          <w:rFonts w:ascii="Arial" w:eastAsia="Arial" w:hAnsi="Arial" w:cs="Arial"/>
          <w:color w:val="000000"/>
          <w:sz w:val="22"/>
          <w:szCs w:val="22"/>
          <w:shd w:val="clear" w:color="auto" w:fill="FFFFFF"/>
        </w:rPr>
        <w:t xml:space="preserve"> поддерживает эту спортивную акцию - по его мнению, число сторонников спорта в регионе, благодаря, в том числе, "Лыжне России", растет из года в год... </w:t>
      </w:r>
    </w:p>
    <w:p w:rsidR="00FB4E4A" w:rsidRPr="00FB4E4A" w:rsidRDefault="00FB4E4A" w:rsidP="00FB4E4A">
      <w:pPr>
        <w:tabs>
          <w:tab w:val="left" w:pos="0"/>
        </w:tabs>
        <w:ind w:left="-142"/>
        <w:rPr>
          <w:rFonts w:ascii="Arial" w:eastAsia="Arial" w:hAnsi="Arial" w:cs="Arial"/>
          <w:color w:val="0000FF"/>
          <w:sz w:val="22"/>
          <w:szCs w:val="22"/>
          <w:shd w:val="clear" w:color="auto" w:fill="FFFFFF"/>
        </w:rPr>
      </w:pPr>
      <w:hyperlink r:id="rId52" w:history="1">
        <w:r w:rsidRPr="00FB4E4A">
          <w:rPr>
            <w:rFonts w:ascii="Arial" w:eastAsia="Arial" w:hAnsi="Arial" w:cs="Arial"/>
            <w:color w:val="0000FF"/>
            <w:sz w:val="22"/>
            <w:szCs w:val="22"/>
            <w:u w:val="single"/>
            <w:shd w:val="clear" w:color="auto" w:fill="FFFFFF"/>
          </w:rPr>
          <w:t>https://www.afanasy.biz/news/sport/188621</w:t>
        </w:r>
      </w:hyperlink>
    </w:p>
    <w:p w:rsidR="00FB4E4A" w:rsidRPr="00FB4E4A" w:rsidRDefault="00FB4E4A" w:rsidP="00FB4E4A">
      <w:pPr>
        <w:tabs>
          <w:tab w:val="left" w:pos="0"/>
        </w:tabs>
        <w:spacing w:before="120"/>
        <w:ind w:left="-142"/>
        <w:rPr>
          <w:rFonts w:ascii="Arial" w:eastAsia="Arial" w:hAnsi="Arial" w:cs="Arial"/>
          <w:color w:val="000000"/>
          <w:sz w:val="22"/>
          <w:szCs w:val="22"/>
          <w:u w:val="single"/>
          <w:shd w:val="clear" w:color="auto" w:fill="FFFFFF"/>
        </w:rPr>
      </w:pPr>
      <w:r w:rsidRPr="00FB4E4A">
        <w:rPr>
          <w:rFonts w:ascii="Arial" w:eastAsia="Arial" w:hAnsi="Arial" w:cs="Arial"/>
          <w:color w:val="000000"/>
          <w:sz w:val="22"/>
          <w:szCs w:val="22"/>
          <w:u w:val="single"/>
          <w:shd w:val="clear" w:color="auto" w:fill="FFFFFF"/>
        </w:rPr>
        <w:t>Сообщения по событию:</w:t>
      </w:r>
    </w:p>
    <w:p w:rsidR="00FB4E4A" w:rsidRPr="00FB4E4A" w:rsidRDefault="00FB4E4A" w:rsidP="00FB4E4A">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lang w:val="en-US"/>
        </w:rPr>
      </w:pPr>
      <w:hyperlink r:id="rId53" w:history="1">
        <w:r w:rsidRPr="00FB4E4A">
          <w:rPr>
            <w:rFonts w:ascii="Arial" w:eastAsia="Arial" w:hAnsi="Arial" w:cs="Arial"/>
            <w:color w:val="0000FF"/>
            <w:sz w:val="22"/>
            <w:szCs w:val="22"/>
            <w:u w:val="single"/>
            <w:shd w:val="clear" w:color="auto" w:fill="FFFFFF"/>
            <w:lang w:val="en-US"/>
          </w:rPr>
          <w:t xml:space="preserve">Sport.russia24.pro, </w:t>
        </w:r>
        <w:r w:rsidRPr="00FB4E4A">
          <w:rPr>
            <w:rFonts w:ascii="Arial" w:eastAsia="Arial" w:hAnsi="Arial" w:cs="Arial"/>
            <w:color w:val="0000FF"/>
            <w:sz w:val="22"/>
            <w:szCs w:val="22"/>
            <w:u w:val="single"/>
            <w:shd w:val="clear" w:color="auto" w:fill="FFFFFF"/>
          </w:rPr>
          <w:t>Москва</w:t>
        </w:r>
        <w:r w:rsidRPr="00FB4E4A">
          <w:rPr>
            <w:rFonts w:ascii="Arial" w:eastAsia="Arial" w:hAnsi="Arial" w:cs="Arial"/>
            <w:color w:val="0000FF"/>
            <w:sz w:val="22"/>
            <w:szCs w:val="22"/>
            <w:u w:val="single"/>
            <w:shd w:val="clear" w:color="auto" w:fill="FFFFFF"/>
            <w:lang w:val="en-US"/>
          </w:rPr>
          <w:t xml:space="preserve">, 12 </w:t>
        </w:r>
        <w:r w:rsidRPr="00FB4E4A">
          <w:rPr>
            <w:rFonts w:ascii="Arial" w:eastAsia="Arial" w:hAnsi="Arial" w:cs="Arial"/>
            <w:color w:val="0000FF"/>
            <w:sz w:val="22"/>
            <w:szCs w:val="22"/>
            <w:u w:val="single"/>
            <w:shd w:val="clear" w:color="auto" w:fill="FFFFFF"/>
          </w:rPr>
          <w:t>февраля</w:t>
        </w:r>
        <w:r w:rsidRPr="00FB4E4A">
          <w:rPr>
            <w:rFonts w:ascii="Arial" w:eastAsia="Arial" w:hAnsi="Arial" w:cs="Arial"/>
            <w:color w:val="0000FF"/>
            <w:sz w:val="22"/>
            <w:szCs w:val="22"/>
            <w:u w:val="single"/>
            <w:shd w:val="clear" w:color="auto" w:fill="FFFFFF"/>
            <w:lang w:val="en-US"/>
          </w:rPr>
          <w:t xml:space="preserve"> 2022</w:t>
        </w:r>
      </w:hyperlink>
    </w:p>
    <w:p w:rsidR="00FB4E4A" w:rsidRPr="00FB4E4A" w:rsidRDefault="00FB4E4A" w:rsidP="00FB4E4A">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54" w:history="1">
        <w:proofErr w:type="spellStart"/>
        <w:r w:rsidRPr="00FB4E4A">
          <w:rPr>
            <w:rFonts w:ascii="Arial" w:eastAsia="Arial" w:hAnsi="Arial" w:cs="Arial"/>
            <w:color w:val="0000FF"/>
            <w:sz w:val="22"/>
            <w:szCs w:val="22"/>
            <w:u w:val="single"/>
            <w:shd w:val="clear" w:color="auto" w:fill="FFFFFF"/>
          </w:rPr>
          <w:t>Сандовские</w:t>
        </w:r>
        <w:proofErr w:type="spellEnd"/>
        <w:r w:rsidRPr="00FB4E4A">
          <w:rPr>
            <w:rFonts w:ascii="Arial" w:eastAsia="Arial" w:hAnsi="Arial" w:cs="Arial"/>
            <w:color w:val="0000FF"/>
            <w:sz w:val="22"/>
            <w:szCs w:val="22"/>
            <w:u w:val="single"/>
            <w:shd w:val="clear" w:color="auto" w:fill="FFFFFF"/>
          </w:rPr>
          <w:t xml:space="preserve"> вести (</w:t>
        </w:r>
        <w:proofErr w:type="spellStart"/>
        <w:r w:rsidRPr="00FB4E4A">
          <w:rPr>
            <w:rFonts w:ascii="Arial" w:eastAsia="Arial" w:hAnsi="Arial" w:cs="Arial"/>
            <w:color w:val="0000FF"/>
            <w:sz w:val="22"/>
            <w:szCs w:val="22"/>
            <w:u w:val="single"/>
            <w:shd w:val="clear" w:color="auto" w:fill="FFFFFF"/>
          </w:rPr>
          <w:t>сандовскиевести.тверскаяобласть.рф</w:t>
        </w:r>
        <w:proofErr w:type="spellEnd"/>
        <w:r w:rsidRPr="00FB4E4A">
          <w:rPr>
            <w:rFonts w:ascii="Arial" w:eastAsia="Arial" w:hAnsi="Arial" w:cs="Arial"/>
            <w:color w:val="0000FF"/>
            <w:sz w:val="22"/>
            <w:szCs w:val="22"/>
            <w:u w:val="single"/>
            <w:shd w:val="clear" w:color="auto" w:fill="FFFFFF"/>
          </w:rPr>
          <w:t>), п.г.т. Сандово, 12 февраля 2022</w:t>
        </w:r>
      </w:hyperlink>
    </w:p>
    <w:p w:rsidR="00FB4E4A" w:rsidRPr="00FB4E4A" w:rsidRDefault="00FB4E4A" w:rsidP="00FB4E4A">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55" w:history="1">
        <w:r w:rsidRPr="00FB4E4A">
          <w:rPr>
            <w:rFonts w:ascii="Arial" w:eastAsia="Arial" w:hAnsi="Arial" w:cs="Arial"/>
            <w:color w:val="0000FF"/>
            <w:sz w:val="22"/>
            <w:szCs w:val="22"/>
            <w:u w:val="single"/>
            <w:shd w:val="clear" w:color="auto" w:fill="FFFFFF"/>
          </w:rPr>
          <w:t>Наша жизнь (</w:t>
        </w:r>
        <w:proofErr w:type="spellStart"/>
        <w:r w:rsidRPr="00FB4E4A">
          <w:rPr>
            <w:rFonts w:ascii="Arial" w:eastAsia="Arial" w:hAnsi="Arial" w:cs="Arial"/>
            <w:color w:val="0000FF"/>
            <w:sz w:val="22"/>
            <w:szCs w:val="22"/>
            <w:u w:val="single"/>
            <w:shd w:val="clear" w:color="auto" w:fill="FFFFFF"/>
          </w:rPr>
          <w:t>нашажизнь.тверскаяобласть.рф</w:t>
        </w:r>
        <w:proofErr w:type="spellEnd"/>
        <w:r w:rsidRPr="00FB4E4A">
          <w:rPr>
            <w:rFonts w:ascii="Arial" w:eastAsia="Arial" w:hAnsi="Arial" w:cs="Arial"/>
            <w:color w:val="0000FF"/>
            <w:sz w:val="22"/>
            <w:szCs w:val="22"/>
            <w:u w:val="single"/>
            <w:shd w:val="clear" w:color="auto" w:fill="FFFFFF"/>
          </w:rPr>
          <w:t>), Лихославль, 12 февраля 2022</w:t>
        </w:r>
      </w:hyperlink>
    </w:p>
    <w:p w:rsidR="00FB4E4A" w:rsidRPr="00FB4E4A" w:rsidRDefault="00FB4E4A" w:rsidP="00FB4E4A">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56" w:history="1">
        <w:proofErr w:type="spellStart"/>
        <w:r w:rsidRPr="00FB4E4A">
          <w:rPr>
            <w:rFonts w:ascii="Arial" w:eastAsia="Arial" w:hAnsi="Arial" w:cs="Arial"/>
            <w:color w:val="0000FF"/>
            <w:sz w:val="22"/>
            <w:szCs w:val="22"/>
            <w:u w:val="single"/>
            <w:shd w:val="clear" w:color="auto" w:fill="FFFFFF"/>
          </w:rPr>
          <w:t>Зубцовская</w:t>
        </w:r>
        <w:proofErr w:type="spellEnd"/>
        <w:r w:rsidRPr="00FB4E4A">
          <w:rPr>
            <w:rFonts w:ascii="Arial" w:eastAsia="Arial" w:hAnsi="Arial" w:cs="Arial"/>
            <w:color w:val="0000FF"/>
            <w:sz w:val="22"/>
            <w:szCs w:val="22"/>
            <w:u w:val="single"/>
            <w:shd w:val="clear" w:color="auto" w:fill="FFFFFF"/>
          </w:rPr>
          <w:t xml:space="preserve"> жизнь (</w:t>
        </w:r>
        <w:proofErr w:type="spellStart"/>
        <w:r w:rsidRPr="00FB4E4A">
          <w:rPr>
            <w:rFonts w:ascii="Arial" w:eastAsia="Arial" w:hAnsi="Arial" w:cs="Arial"/>
            <w:color w:val="0000FF"/>
            <w:sz w:val="22"/>
            <w:szCs w:val="22"/>
            <w:u w:val="single"/>
            <w:shd w:val="clear" w:color="auto" w:fill="FFFFFF"/>
          </w:rPr>
          <w:t>зубцовскаяжизнь.тверскаяобласть.рф</w:t>
        </w:r>
        <w:proofErr w:type="spellEnd"/>
        <w:r w:rsidRPr="00FB4E4A">
          <w:rPr>
            <w:rFonts w:ascii="Arial" w:eastAsia="Arial" w:hAnsi="Arial" w:cs="Arial"/>
            <w:color w:val="0000FF"/>
            <w:sz w:val="22"/>
            <w:szCs w:val="22"/>
            <w:u w:val="single"/>
            <w:shd w:val="clear" w:color="auto" w:fill="FFFFFF"/>
          </w:rPr>
          <w:t>), Зубцов, 12 февраля 2022</w:t>
        </w:r>
      </w:hyperlink>
    </w:p>
    <w:p w:rsidR="00FB4E4A" w:rsidRPr="00FB4E4A" w:rsidRDefault="00FB4E4A" w:rsidP="00FB4E4A">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57" w:history="1">
        <w:proofErr w:type="spellStart"/>
        <w:r w:rsidRPr="00FB4E4A">
          <w:rPr>
            <w:rFonts w:ascii="Arial" w:eastAsia="Arial" w:hAnsi="Arial" w:cs="Arial"/>
            <w:color w:val="0000FF"/>
            <w:sz w:val="22"/>
            <w:szCs w:val="22"/>
            <w:u w:val="single"/>
            <w:shd w:val="clear" w:color="auto" w:fill="FFFFFF"/>
          </w:rPr>
          <w:t>Молоковский</w:t>
        </w:r>
        <w:proofErr w:type="spellEnd"/>
        <w:r w:rsidRPr="00FB4E4A">
          <w:rPr>
            <w:rFonts w:ascii="Arial" w:eastAsia="Arial" w:hAnsi="Arial" w:cs="Arial"/>
            <w:color w:val="0000FF"/>
            <w:sz w:val="22"/>
            <w:szCs w:val="22"/>
            <w:u w:val="single"/>
            <w:shd w:val="clear" w:color="auto" w:fill="FFFFFF"/>
          </w:rPr>
          <w:t xml:space="preserve"> край (</w:t>
        </w:r>
        <w:proofErr w:type="spellStart"/>
        <w:r w:rsidRPr="00FB4E4A">
          <w:rPr>
            <w:rFonts w:ascii="Arial" w:eastAsia="Arial" w:hAnsi="Arial" w:cs="Arial"/>
            <w:color w:val="0000FF"/>
            <w:sz w:val="22"/>
            <w:szCs w:val="22"/>
            <w:u w:val="single"/>
            <w:shd w:val="clear" w:color="auto" w:fill="FFFFFF"/>
          </w:rPr>
          <w:t>молоковскийкрай.тверскаяобласть.рф</w:t>
        </w:r>
        <w:proofErr w:type="spellEnd"/>
        <w:r w:rsidRPr="00FB4E4A">
          <w:rPr>
            <w:rFonts w:ascii="Arial" w:eastAsia="Arial" w:hAnsi="Arial" w:cs="Arial"/>
            <w:color w:val="0000FF"/>
            <w:sz w:val="22"/>
            <w:szCs w:val="22"/>
            <w:u w:val="single"/>
            <w:shd w:val="clear" w:color="auto" w:fill="FFFFFF"/>
          </w:rPr>
          <w:t>), п. Молоково, 12 февраля 2022</w:t>
        </w:r>
      </w:hyperlink>
    </w:p>
    <w:p w:rsidR="00FB4E4A" w:rsidRPr="00FB4E4A" w:rsidRDefault="00FB4E4A" w:rsidP="00FB4E4A">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58" w:history="1">
        <w:r w:rsidRPr="00FB4E4A">
          <w:rPr>
            <w:rFonts w:ascii="Arial" w:eastAsia="Arial" w:hAnsi="Arial" w:cs="Arial"/>
            <w:color w:val="0000FF"/>
            <w:sz w:val="22"/>
            <w:szCs w:val="22"/>
            <w:u w:val="single"/>
            <w:shd w:val="clear" w:color="auto" w:fill="FFFFFF"/>
          </w:rPr>
          <w:t>Ленинское знамя (</w:t>
        </w:r>
        <w:proofErr w:type="spellStart"/>
        <w:r w:rsidRPr="00FB4E4A">
          <w:rPr>
            <w:rFonts w:ascii="Arial" w:eastAsia="Arial" w:hAnsi="Arial" w:cs="Arial"/>
            <w:color w:val="0000FF"/>
            <w:sz w:val="22"/>
            <w:szCs w:val="22"/>
            <w:u w:val="single"/>
            <w:shd w:val="clear" w:color="auto" w:fill="FFFFFF"/>
          </w:rPr>
          <w:t>leninskoeznamya.tverreg.ru</w:t>
        </w:r>
        <w:proofErr w:type="spellEnd"/>
        <w:r w:rsidRPr="00FB4E4A">
          <w:rPr>
            <w:rFonts w:ascii="Arial" w:eastAsia="Arial" w:hAnsi="Arial" w:cs="Arial"/>
            <w:color w:val="0000FF"/>
            <w:sz w:val="22"/>
            <w:szCs w:val="22"/>
            <w:u w:val="single"/>
            <w:shd w:val="clear" w:color="auto" w:fill="FFFFFF"/>
          </w:rPr>
          <w:t>), Тверь, 12 февраля 2022</w:t>
        </w:r>
      </w:hyperlink>
    </w:p>
    <w:p w:rsidR="00FB4E4A" w:rsidRPr="00FB4E4A" w:rsidRDefault="00FB4E4A" w:rsidP="00FB4E4A">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59" w:history="1">
        <w:r w:rsidRPr="00FB4E4A">
          <w:rPr>
            <w:rFonts w:ascii="Arial" w:eastAsia="Arial" w:hAnsi="Arial" w:cs="Arial"/>
            <w:color w:val="0000FF"/>
            <w:sz w:val="22"/>
            <w:szCs w:val="22"/>
            <w:u w:val="single"/>
            <w:shd w:val="clear" w:color="auto" w:fill="FFFFFF"/>
          </w:rPr>
          <w:t>Комсомольская правда (</w:t>
        </w:r>
        <w:proofErr w:type="spellStart"/>
        <w:r w:rsidRPr="00FB4E4A">
          <w:rPr>
            <w:rFonts w:ascii="Arial" w:eastAsia="Arial" w:hAnsi="Arial" w:cs="Arial"/>
            <w:color w:val="0000FF"/>
            <w:sz w:val="22"/>
            <w:szCs w:val="22"/>
            <w:u w:val="single"/>
            <w:shd w:val="clear" w:color="auto" w:fill="FFFFFF"/>
          </w:rPr>
          <w:t>tver.kp.ru</w:t>
        </w:r>
        <w:proofErr w:type="spellEnd"/>
        <w:r w:rsidRPr="00FB4E4A">
          <w:rPr>
            <w:rFonts w:ascii="Arial" w:eastAsia="Arial" w:hAnsi="Arial" w:cs="Arial"/>
            <w:color w:val="0000FF"/>
            <w:sz w:val="22"/>
            <w:szCs w:val="22"/>
            <w:u w:val="single"/>
            <w:shd w:val="clear" w:color="auto" w:fill="FFFFFF"/>
          </w:rPr>
          <w:t>), Тверь, 12 февраля 2022</w:t>
        </w:r>
      </w:hyperlink>
    </w:p>
    <w:p w:rsidR="00FB4E4A" w:rsidRPr="00FB4E4A" w:rsidRDefault="00FB4E4A" w:rsidP="00FB4E4A">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60" w:history="1">
        <w:r w:rsidRPr="00FB4E4A">
          <w:rPr>
            <w:rFonts w:ascii="Arial" w:eastAsia="Arial" w:hAnsi="Arial" w:cs="Arial"/>
            <w:color w:val="0000FF"/>
            <w:sz w:val="22"/>
            <w:szCs w:val="22"/>
            <w:u w:val="single"/>
            <w:shd w:val="clear" w:color="auto" w:fill="FFFFFF"/>
          </w:rPr>
          <w:t>Бельская правда (</w:t>
        </w:r>
        <w:proofErr w:type="spellStart"/>
        <w:r w:rsidRPr="00FB4E4A">
          <w:rPr>
            <w:rFonts w:ascii="Arial" w:eastAsia="Arial" w:hAnsi="Arial" w:cs="Arial"/>
            <w:color w:val="0000FF"/>
            <w:sz w:val="22"/>
            <w:szCs w:val="22"/>
            <w:u w:val="single"/>
            <w:shd w:val="clear" w:color="auto" w:fill="FFFFFF"/>
          </w:rPr>
          <w:t>бельскаяправда.тверскаяобласть.рф</w:t>
        </w:r>
        <w:proofErr w:type="spellEnd"/>
        <w:r w:rsidRPr="00FB4E4A">
          <w:rPr>
            <w:rFonts w:ascii="Arial" w:eastAsia="Arial" w:hAnsi="Arial" w:cs="Arial"/>
            <w:color w:val="0000FF"/>
            <w:sz w:val="22"/>
            <w:szCs w:val="22"/>
            <w:u w:val="single"/>
            <w:shd w:val="clear" w:color="auto" w:fill="FFFFFF"/>
          </w:rPr>
          <w:t>), Белый, 12 февраля 2022</w:t>
        </w:r>
      </w:hyperlink>
    </w:p>
    <w:p w:rsidR="00FB4E4A" w:rsidRPr="00FB4E4A" w:rsidRDefault="00FB4E4A" w:rsidP="00FB4E4A">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61" w:history="1">
        <w:r w:rsidRPr="00FB4E4A">
          <w:rPr>
            <w:rFonts w:ascii="Arial" w:eastAsia="Arial" w:hAnsi="Arial" w:cs="Arial"/>
            <w:color w:val="0000FF"/>
            <w:sz w:val="22"/>
            <w:szCs w:val="22"/>
            <w:u w:val="single"/>
            <w:shd w:val="clear" w:color="auto" w:fill="FFFFFF"/>
          </w:rPr>
          <w:t>Новая жизнь (</w:t>
        </w:r>
        <w:proofErr w:type="spellStart"/>
        <w:r w:rsidRPr="00FB4E4A">
          <w:rPr>
            <w:rFonts w:ascii="Arial" w:eastAsia="Arial" w:hAnsi="Arial" w:cs="Arial"/>
            <w:color w:val="0000FF"/>
            <w:sz w:val="22"/>
            <w:szCs w:val="22"/>
            <w:u w:val="single"/>
            <w:shd w:val="clear" w:color="auto" w:fill="FFFFFF"/>
          </w:rPr>
          <w:t>новаяжизнь.тверскаяобласть.рф</w:t>
        </w:r>
        <w:proofErr w:type="spellEnd"/>
        <w:r w:rsidRPr="00FB4E4A">
          <w:rPr>
            <w:rFonts w:ascii="Arial" w:eastAsia="Arial" w:hAnsi="Arial" w:cs="Arial"/>
            <w:color w:val="0000FF"/>
            <w:sz w:val="22"/>
            <w:szCs w:val="22"/>
            <w:u w:val="single"/>
            <w:shd w:val="clear" w:color="auto" w:fill="FFFFFF"/>
          </w:rPr>
          <w:t>), Бологое, 12 февраля 2022</w:t>
        </w:r>
      </w:hyperlink>
    </w:p>
    <w:p w:rsidR="00FB4E4A" w:rsidRPr="00FB4E4A" w:rsidRDefault="00FB4E4A" w:rsidP="00FB4E4A">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62" w:history="1">
        <w:r w:rsidRPr="00FB4E4A">
          <w:rPr>
            <w:rFonts w:ascii="Arial" w:eastAsia="Arial" w:hAnsi="Arial" w:cs="Arial"/>
            <w:color w:val="0000FF"/>
            <w:sz w:val="22"/>
            <w:szCs w:val="22"/>
            <w:u w:val="single"/>
            <w:shd w:val="clear" w:color="auto" w:fill="FFFFFF"/>
          </w:rPr>
          <w:t>Авангард (</w:t>
        </w:r>
        <w:proofErr w:type="spellStart"/>
        <w:r w:rsidRPr="00FB4E4A">
          <w:rPr>
            <w:rFonts w:ascii="Arial" w:eastAsia="Arial" w:hAnsi="Arial" w:cs="Arial"/>
            <w:color w:val="0000FF"/>
            <w:sz w:val="22"/>
            <w:szCs w:val="22"/>
            <w:u w:val="single"/>
            <w:shd w:val="clear" w:color="auto" w:fill="FFFFFF"/>
          </w:rPr>
          <w:t>авангард.тверскаяобласть.рф</w:t>
        </w:r>
        <w:proofErr w:type="spellEnd"/>
        <w:r w:rsidRPr="00FB4E4A">
          <w:rPr>
            <w:rFonts w:ascii="Arial" w:eastAsia="Arial" w:hAnsi="Arial" w:cs="Arial"/>
            <w:color w:val="0000FF"/>
            <w:sz w:val="22"/>
            <w:szCs w:val="22"/>
            <w:u w:val="single"/>
            <w:shd w:val="clear" w:color="auto" w:fill="FFFFFF"/>
          </w:rPr>
          <w:t>), Западная Двина, 12 февраля 2022</w:t>
        </w:r>
      </w:hyperlink>
    </w:p>
    <w:p w:rsidR="00FB4E4A" w:rsidRPr="00FB4E4A" w:rsidRDefault="00FB4E4A" w:rsidP="00FB4E4A">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63" w:history="1">
        <w:proofErr w:type="spellStart"/>
        <w:r w:rsidRPr="00FB4E4A">
          <w:rPr>
            <w:rFonts w:ascii="Arial" w:eastAsia="Arial" w:hAnsi="Arial" w:cs="Arial"/>
            <w:color w:val="0000FF"/>
            <w:sz w:val="22"/>
            <w:szCs w:val="22"/>
            <w:u w:val="single"/>
            <w:shd w:val="clear" w:color="auto" w:fill="FFFFFF"/>
          </w:rPr>
          <w:t>Андреапольские</w:t>
        </w:r>
        <w:proofErr w:type="spellEnd"/>
        <w:r w:rsidRPr="00FB4E4A">
          <w:rPr>
            <w:rFonts w:ascii="Arial" w:eastAsia="Arial" w:hAnsi="Arial" w:cs="Arial"/>
            <w:color w:val="0000FF"/>
            <w:sz w:val="22"/>
            <w:szCs w:val="22"/>
            <w:u w:val="single"/>
            <w:shd w:val="clear" w:color="auto" w:fill="FFFFFF"/>
          </w:rPr>
          <w:t xml:space="preserve"> вести (</w:t>
        </w:r>
        <w:proofErr w:type="spellStart"/>
        <w:r w:rsidRPr="00FB4E4A">
          <w:rPr>
            <w:rFonts w:ascii="Arial" w:eastAsia="Arial" w:hAnsi="Arial" w:cs="Arial"/>
            <w:color w:val="0000FF"/>
            <w:sz w:val="22"/>
            <w:szCs w:val="22"/>
            <w:u w:val="single"/>
            <w:shd w:val="clear" w:color="auto" w:fill="FFFFFF"/>
          </w:rPr>
          <w:t>андреапольскиевести.тверскаяобласть.рф</w:t>
        </w:r>
        <w:proofErr w:type="spellEnd"/>
        <w:r w:rsidRPr="00FB4E4A">
          <w:rPr>
            <w:rFonts w:ascii="Arial" w:eastAsia="Arial" w:hAnsi="Arial" w:cs="Arial"/>
            <w:color w:val="0000FF"/>
            <w:sz w:val="22"/>
            <w:szCs w:val="22"/>
            <w:u w:val="single"/>
            <w:shd w:val="clear" w:color="auto" w:fill="FFFFFF"/>
          </w:rPr>
          <w:t xml:space="preserve">), </w:t>
        </w:r>
        <w:proofErr w:type="spellStart"/>
        <w:r w:rsidRPr="00FB4E4A">
          <w:rPr>
            <w:rFonts w:ascii="Arial" w:eastAsia="Arial" w:hAnsi="Arial" w:cs="Arial"/>
            <w:color w:val="0000FF"/>
            <w:sz w:val="22"/>
            <w:szCs w:val="22"/>
            <w:u w:val="single"/>
            <w:shd w:val="clear" w:color="auto" w:fill="FFFFFF"/>
          </w:rPr>
          <w:t>Андреаполь</w:t>
        </w:r>
        <w:proofErr w:type="spellEnd"/>
        <w:r w:rsidRPr="00FB4E4A">
          <w:rPr>
            <w:rFonts w:ascii="Arial" w:eastAsia="Arial" w:hAnsi="Arial" w:cs="Arial"/>
            <w:color w:val="0000FF"/>
            <w:sz w:val="22"/>
            <w:szCs w:val="22"/>
            <w:u w:val="single"/>
            <w:shd w:val="clear" w:color="auto" w:fill="FFFFFF"/>
          </w:rPr>
          <w:t>, 12 февраля 2022</w:t>
        </w:r>
      </w:hyperlink>
    </w:p>
    <w:p w:rsidR="00FB4E4A" w:rsidRPr="00FB4E4A" w:rsidRDefault="00FB4E4A" w:rsidP="00FB4E4A">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64" w:history="1">
        <w:r w:rsidRPr="00FB4E4A">
          <w:rPr>
            <w:rFonts w:ascii="Arial" w:eastAsia="Arial" w:hAnsi="Arial" w:cs="Arial"/>
            <w:color w:val="0000FF"/>
            <w:sz w:val="22"/>
            <w:szCs w:val="22"/>
            <w:u w:val="single"/>
            <w:shd w:val="clear" w:color="auto" w:fill="FFFFFF"/>
          </w:rPr>
          <w:t>Тверская жизнь (</w:t>
        </w:r>
        <w:proofErr w:type="spellStart"/>
        <w:r w:rsidRPr="00FB4E4A">
          <w:rPr>
            <w:rFonts w:ascii="Arial" w:eastAsia="Arial" w:hAnsi="Arial" w:cs="Arial"/>
            <w:color w:val="0000FF"/>
            <w:sz w:val="22"/>
            <w:szCs w:val="22"/>
            <w:u w:val="single"/>
            <w:shd w:val="clear" w:color="auto" w:fill="FFFFFF"/>
          </w:rPr>
          <w:t>tverlife.ru</w:t>
        </w:r>
        <w:proofErr w:type="spellEnd"/>
        <w:r w:rsidRPr="00FB4E4A">
          <w:rPr>
            <w:rFonts w:ascii="Arial" w:eastAsia="Arial" w:hAnsi="Arial" w:cs="Arial"/>
            <w:color w:val="0000FF"/>
            <w:sz w:val="22"/>
            <w:szCs w:val="22"/>
            <w:u w:val="single"/>
            <w:shd w:val="clear" w:color="auto" w:fill="FFFFFF"/>
          </w:rPr>
          <w:t>), Тверь, 12 февраля 2022</w:t>
        </w:r>
      </w:hyperlink>
    </w:p>
    <w:p w:rsidR="00FB4E4A" w:rsidRPr="00FB4E4A" w:rsidRDefault="00FB4E4A" w:rsidP="00FB4E4A">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65" w:history="1">
        <w:proofErr w:type="spellStart"/>
        <w:r w:rsidRPr="00FB4E4A">
          <w:rPr>
            <w:rFonts w:ascii="Arial" w:eastAsia="Arial" w:hAnsi="Arial" w:cs="Arial"/>
            <w:color w:val="0000FF"/>
            <w:sz w:val="22"/>
            <w:szCs w:val="22"/>
            <w:u w:val="single"/>
            <w:shd w:val="clear" w:color="auto" w:fill="FFFFFF"/>
          </w:rPr>
          <w:t>Вышневолоцкая</w:t>
        </w:r>
        <w:proofErr w:type="spellEnd"/>
        <w:r w:rsidRPr="00FB4E4A">
          <w:rPr>
            <w:rFonts w:ascii="Arial" w:eastAsia="Arial" w:hAnsi="Arial" w:cs="Arial"/>
            <w:color w:val="0000FF"/>
            <w:sz w:val="22"/>
            <w:szCs w:val="22"/>
            <w:u w:val="single"/>
            <w:shd w:val="clear" w:color="auto" w:fill="FFFFFF"/>
          </w:rPr>
          <w:t xml:space="preserve"> правда (</w:t>
        </w:r>
        <w:proofErr w:type="spellStart"/>
        <w:r w:rsidRPr="00FB4E4A">
          <w:rPr>
            <w:rFonts w:ascii="Arial" w:eastAsia="Arial" w:hAnsi="Arial" w:cs="Arial"/>
            <w:color w:val="0000FF"/>
            <w:sz w:val="22"/>
            <w:szCs w:val="22"/>
            <w:u w:val="single"/>
            <w:shd w:val="clear" w:color="auto" w:fill="FFFFFF"/>
          </w:rPr>
          <w:t>вышневолоцкаяправда.тверскаяобласть.рф</w:t>
        </w:r>
        <w:proofErr w:type="spellEnd"/>
        <w:r w:rsidRPr="00FB4E4A">
          <w:rPr>
            <w:rFonts w:ascii="Arial" w:eastAsia="Arial" w:hAnsi="Arial" w:cs="Arial"/>
            <w:color w:val="0000FF"/>
            <w:sz w:val="22"/>
            <w:szCs w:val="22"/>
            <w:u w:val="single"/>
            <w:shd w:val="clear" w:color="auto" w:fill="FFFFFF"/>
          </w:rPr>
          <w:t>)</w:t>
        </w:r>
        <w:r w:rsidR="008B53CD">
          <w:rPr>
            <w:rFonts w:ascii="Arial" w:eastAsia="Arial" w:hAnsi="Arial" w:cs="Arial"/>
            <w:color w:val="0000FF"/>
            <w:sz w:val="22"/>
            <w:szCs w:val="22"/>
            <w:u w:val="single"/>
            <w:shd w:val="clear" w:color="auto" w:fill="FFFFFF"/>
          </w:rPr>
          <w:t xml:space="preserve">, </w:t>
        </w:r>
        <w:r w:rsidRPr="00FB4E4A">
          <w:rPr>
            <w:rFonts w:ascii="Arial" w:eastAsia="Arial" w:hAnsi="Arial" w:cs="Arial"/>
            <w:color w:val="0000FF"/>
            <w:sz w:val="22"/>
            <w:szCs w:val="22"/>
            <w:u w:val="single"/>
            <w:shd w:val="clear" w:color="auto" w:fill="FFFFFF"/>
          </w:rPr>
          <w:t>12 февраля 2022</w:t>
        </w:r>
      </w:hyperlink>
    </w:p>
    <w:p w:rsidR="00FB4E4A" w:rsidRPr="00FB4E4A" w:rsidRDefault="00FB4E4A" w:rsidP="00FB4E4A">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66" w:history="1">
        <w:r w:rsidRPr="00FB4E4A">
          <w:rPr>
            <w:rFonts w:ascii="Arial" w:eastAsia="Arial" w:hAnsi="Arial" w:cs="Arial"/>
            <w:color w:val="0000FF"/>
            <w:sz w:val="22"/>
            <w:szCs w:val="22"/>
            <w:u w:val="single"/>
            <w:shd w:val="clear" w:color="auto" w:fill="FFFFFF"/>
          </w:rPr>
          <w:t>Лесной вестник (</w:t>
        </w:r>
        <w:proofErr w:type="spellStart"/>
        <w:r w:rsidRPr="00FB4E4A">
          <w:rPr>
            <w:rFonts w:ascii="Arial" w:eastAsia="Arial" w:hAnsi="Arial" w:cs="Arial"/>
            <w:color w:val="0000FF"/>
            <w:sz w:val="22"/>
            <w:szCs w:val="22"/>
            <w:u w:val="single"/>
            <w:shd w:val="clear" w:color="auto" w:fill="FFFFFF"/>
          </w:rPr>
          <w:t>леснойвестник.тверскаяобласть.рф</w:t>
        </w:r>
        <w:proofErr w:type="spellEnd"/>
        <w:r w:rsidRPr="00FB4E4A">
          <w:rPr>
            <w:rFonts w:ascii="Arial" w:eastAsia="Arial" w:hAnsi="Arial" w:cs="Arial"/>
            <w:color w:val="0000FF"/>
            <w:sz w:val="22"/>
            <w:szCs w:val="22"/>
            <w:u w:val="single"/>
            <w:shd w:val="clear" w:color="auto" w:fill="FFFFFF"/>
          </w:rPr>
          <w:t>), с. Лесное (Тверская обл.), 12 февраля 2022</w:t>
        </w:r>
      </w:hyperlink>
    </w:p>
    <w:p w:rsidR="00FB4E4A" w:rsidRPr="00FB4E4A" w:rsidRDefault="00FB4E4A" w:rsidP="00FB4E4A">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67" w:history="1">
        <w:r w:rsidRPr="00FB4E4A">
          <w:rPr>
            <w:rFonts w:ascii="Arial" w:eastAsia="Arial" w:hAnsi="Arial" w:cs="Arial"/>
            <w:color w:val="0000FF"/>
            <w:sz w:val="22"/>
            <w:szCs w:val="22"/>
            <w:u w:val="single"/>
            <w:shd w:val="clear" w:color="auto" w:fill="FFFFFF"/>
          </w:rPr>
          <w:t>Коммунар (</w:t>
        </w:r>
        <w:proofErr w:type="spellStart"/>
        <w:r w:rsidRPr="00FB4E4A">
          <w:rPr>
            <w:rFonts w:ascii="Arial" w:eastAsia="Arial" w:hAnsi="Arial" w:cs="Arial"/>
            <w:color w:val="0000FF"/>
            <w:sz w:val="22"/>
            <w:szCs w:val="22"/>
            <w:u w:val="single"/>
            <w:shd w:val="clear" w:color="auto" w:fill="FFFFFF"/>
          </w:rPr>
          <w:t>коммунар.тверскаяобласть.рф</w:t>
        </w:r>
        <w:proofErr w:type="spellEnd"/>
        <w:r w:rsidRPr="00FB4E4A">
          <w:rPr>
            <w:rFonts w:ascii="Arial" w:eastAsia="Arial" w:hAnsi="Arial" w:cs="Arial"/>
            <w:color w:val="0000FF"/>
            <w:sz w:val="22"/>
            <w:szCs w:val="22"/>
            <w:u w:val="single"/>
            <w:shd w:val="clear" w:color="auto" w:fill="FFFFFF"/>
          </w:rPr>
          <w:t>), п. Фирово, 12 февраля 2022</w:t>
        </w:r>
      </w:hyperlink>
    </w:p>
    <w:p w:rsidR="00FB4E4A" w:rsidRPr="00FB4E4A" w:rsidRDefault="00FB4E4A" w:rsidP="00FB4E4A">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68" w:history="1">
        <w:proofErr w:type="spellStart"/>
        <w:r w:rsidRPr="00FB4E4A">
          <w:rPr>
            <w:rFonts w:ascii="Arial" w:eastAsia="Arial" w:hAnsi="Arial" w:cs="Arial"/>
            <w:color w:val="0000FF"/>
            <w:sz w:val="22"/>
            <w:szCs w:val="22"/>
            <w:u w:val="single"/>
            <w:shd w:val="clear" w:color="auto" w:fill="FFFFFF"/>
          </w:rPr>
          <w:t>Спировские</w:t>
        </w:r>
        <w:proofErr w:type="spellEnd"/>
        <w:r w:rsidRPr="00FB4E4A">
          <w:rPr>
            <w:rFonts w:ascii="Arial" w:eastAsia="Arial" w:hAnsi="Arial" w:cs="Arial"/>
            <w:color w:val="0000FF"/>
            <w:sz w:val="22"/>
            <w:szCs w:val="22"/>
            <w:u w:val="single"/>
            <w:shd w:val="clear" w:color="auto" w:fill="FFFFFF"/>
          </w:rPr>
          <w:t xml:space="preserve"> известия (</w:t>
        </w:r>
        <w:proofErr w:type="spellStart"/>
        <w:r w:rsidRPr="00FB4E4A">
          <w:rPr>
            <w:rFonts w:ascii="Arial" w:eastAsia="Arial" w:hAnsi="Arial" w:cs="Arial"/>
            <w:color w:val="0000FF"/>
            <w:sz w:val="22"/>
            <w:szCs w:val="22"/>
            <w:u w:val="single"/>
            <w:shd w:val="clear" w:color="auto" w:fill="FFFFFF"/>
          </w:rPr>
          <w:t>спировскиеизвестия.тверскаяобласть.рф</w:t>
        </w:r>
        <w:proofErr w:type="spellEnd"/>
        <w:r w:rsidRPr="00FB4E4A">
          <w:rPr>
            <w:rFonts w:ascii="Arial" w:eastAsia="Arial" w:hAnsi="Arial" w:cs="Arial"/>
            <w:color w:val="0000FF"/>
            <w:sz w:val="22"/>
            <w:szCs w:val="22"/>
            <w:u w:val="single"/>
            <w:shd w:val="clear" w:color="auto" w:fill="FFFFFF"/>
          </w:rPr>
          <w:t>), п. Спирово, 12 февраля 2022</w:t>
        </w:r>
      </w:hyperlink>
    </w:p>
    <w:p w:rsidR="00FB4E4A" w:rsidRPr="00FB4E4A" w:rsidRDefault="00FB4E4A" w:rsidP="00FB4E4A">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69" w:history="1">
        <w:r w:rsidRPr="00FB4E4A">
          <w:rPr>
            <w:rFonts w:ascii="Arial" w:eastAsia="Arial" w:hAnsi="Arial" w:cs="Arial"/>
            <w:color w:val="0000FF"/>
            <w:sz w:val="22"/>
            <w:szCs w:val="22"/>
            <w:u w:val="single"/>
            <w:shd w:val="clear" w:color="auto" w:fill="FFFFFF"/>
          </w:rPr>
          <w:t>Вперед (</w:t>
        </w:r>
        <w:proofErr w:type="spellStart"/>
        <w:r w:rsidRPr="00FB4E4A">
          <w:rPr>
            <w:rFonts w:ascii="Arial" w:eastAsia="Arial" w:hAnsi="Arial" w:cs="Arial"/>
            <w:color w:val="0000FF"/>
            <w:sz w:val="22"/>
            <w:szCs w:val="22"/>
            <w:u w:val="single"/>
            <w:shd w:val="clear" w:color="auto" w:fill="FFFFFF"/>
          </w:rPr>
          <w:t>вперед.тверскаяобласть.рф</w:t>
        </w:r>
        <w:proofErr w:type="spellEnd"/>
        <w:r w:rsidRPr="00FB4E4A">
          <w:rPr>
            <w:rFonts w:ascii="Arial" w:eastAsia="Arial" w:hAnsi="Arial" w:cs="Arial"/>
            <w:color w:val="0000FF"/>
            <w:sz w:val="22"/>
            <w:szCs w:val="22"/>
            <w:u w:val="single"/>
            <w:shd w:val="clear" w:color="auto" w:fill="FFFFFF"/>
          </w:rPr>
          <w:t>), Калязин, 12 февраля 2022</w:t>
        </w:r>
      </w:hyperlink>
    </w:p>
    <w:p w:rsidR="00FB4E4A" w:rsidRPr="00FB4E4A" w:rsidRDefault="00FB4E4A" w:rsidP="00FB4E4A">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70" w:history="1">
        <w:r w:rsidRPr="00FB4E4A">
          <w:rPr>
            <w:rFonts w:ascii="Arial" w:eastAsia="Arial" w:hAnsi="Arial" w:cs="Arial"/>
            <w:color w:val="0000FF"/>
            <w:sz w:val="22"/>
            <w:szCs w:val="22"/>
            <w:u w:val="single"/>
            <w:shd w:val="clear" w:color="auto" w:fill="FFFFFF"/>
          </w:rPr>
          <w:t>Жарковский вестник (</w:t>
        </w:r>
        <w:proofErr w:type="spellStart"/>
        <w:r w:rsidRPr="00FB4E4A">
          <w:rPr>
            <w:rFonts w:ascii="Arial" w:eastAsia="Arial" w:hAnsi="Arial" w:cs="Arial"/>
            <w:color w:val="0000FF"/>
            <w:sz w:val="22"/>
            <w:szCs w:val="22"/>
            <w:u w:val="single"/>
            <w:shd w:val="clear" w:color="auto" w:fill="FFFFFF"/>
          </w:rPr>
          <w:t>жарковскийвестник.тверскаяобласть.рф</w:t>
        </w:r>
        <w:proofErr w:type="spellEnd"/>
        <w:r w:rsidRPr="00FB4E4A">
          <w:rPr>
            <w:rFonts w:ascii="Arial" w:eastAsia="Arial" w:hAnsi="Arial" w:cs="Arial"/>
            <w:color w:val="0000FF"/>
            <w:sz w:val="22"/>
            <w:szCs w:val="22"/>
            <w:u w:val="single"/>
            <w:shd w:val="clear" w:color="auto" w:fill="FFFFFF"/>
          </w:rPr>
          <w:t>)</w:t>
        </w:r>
        <w:r w:rsidR="008B53CD">
          <w:rPr>
            <w:rFonts w:ascii="Arial" w:eastAsia="Arial" w:hAnsi="Arial" w:cs="Arial"/>
            <w:color w:val="0000FF"/>
            <w:sz w:val="22"/>
            <w:szCs w:val="22"/>
            <w:u w:val="single"/>
            <w:shd w:val="clear" w:color="auto" w:fill="FFFFFF"/>
          </w:rPr>
          <w:t xml:space="preserve">, </w:t>
        </w:r>
        <w:r w:rsidRPr="00FB4E4A">
          <w:rPr>
            <w:rFonts w:ascii="Arial" w:eastAsia="Arial" w:hAnsi="Arial" w:cs="Arial"/>
            <w:color w:val="0000FF"/>
            <w:sz w:val="22"/>
            <w:szCs w:val="22"/>
            <w:u w:val="single"/>
            <w:shd w:val="clear" w:color="auto" w:fill="FFFFFF"/>
          </w:rPr>
          <w:t>12 февраля 2022</w:t>
        </w:r>
      </w:hyperlink>
    </w:p>
    <w:p w:rsidR="00FB4E4A" w:rsidRPr="00FB4E4A" w:rsidRDefault="00FB4E4A" w:rsidP="00FB4E4A">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71" w:history="1">
        <w:r w:rsidRPr="00FB4E4A">
          <w:rPr>
            <w:rFonts w:ascii="Arial" w:eastAsia="Arial" w:hAnsi="Arial" w:cs="Arial"/>
            <w:color w:val="0000FF"/>
            <w:sz w:val="22"/>
            <w:szCs w:val="22"/>
            <w:u w:val="single"/>
            <w:shd w:val="clear" w:color="auto" w:fill="FFFFFF"/>
          </w:rPr>
          <w:t>Тверское информационное агентство (</w:t>
        </w:r>
        <w:proofErr w:type="spellStart"/>
        <w:r w:rsidRPr="00FB4E4A">
          <w:rPr>
            <w:rFonts w:ascii="Arial" w:eastAsia="Arial" w:hAnsi="Arial" w:cs="Arial"/>
            <w:color w:val="0000FF"/>
            <w:sz w:val="22"/>
            <w:szCs w:val="22"/>
            <w:u w:val="single"/>
            <w:shd w:val="clear" w:color="auto" w:fill="FFFFFF"/>
          </w:rPr>
          <w:t>tvernews.ru</w:t>
        </w:r>
        <w:proofErr w:type="spellEnd"/>
        <w:r w:rsidRPr="00FB4E4A">
          <w:rPr>
            <w:rFonts w:ascii="Arial" w:eastAsia="Arial" w:hAnsi="Arial" w:cs="Arial"/>
            <w:color w:val="0000FF"/>
            <w:sz w:val="22"/>
            <w:szCs w:val="22"/>
            <w:u w:val="single"/>
            <w:shd w:val="clear" w:color="auto" w:fill="FFFFFF"/>
          </w:rPr>
          <w:t>), Тверь, 12 февраля 2022</w:t>
        </w:r>
      </w:hyperlink>
    </w:p>
    <w:p w:rsidR="00FB4E4A" w:rsidRPr="00FB4E4A" w:rsidRDefault="00FB4E4A" w:rsidP="00FB4E4A">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72" w:history="1">
        <w:r w:rsidRPr="00FB4E4A">
          <w:rPr>
            <w:rFonts w:ascii="Arial" w:eastAsia="Arial" w:hAnsi="Arial" w:cs="Arial"/>
            <w:color w:val="0000FF"/>
            <w:sz w:val="22"/>
            <w:szCs w:val="22"/>
            <w:u w:val="single"/>
            <w:shd w:val="clear" w:color="auto" w:fill="FFFFFF"/>
          </w:rPr>
          <w:t>Тверь (</w:t>
        </w:r>
        <w:proofErr w:type="spellStart"/>
        <w:r w:rsidRPr="00FB4E4A">
          <w:rPr>
            <w:rFonts w:ascii="Arial" w:eastAsia="Arial" w:hAnsi="Arial" w:cs="Arial"/>
            <w:color w:val="0000FF"/>
            <w:sz w:val="22"/>
            <w:szCs w:val="22"/>
            <w:u w:val="single"/>
            <w:shd w:val="clear" w:color="auto" w:fill="FFFFFF"/>
          </w:rPr>
          <w:t>toptver.ru</w:t>
        </w:r>
        <w:proofErr w:type="spellEnd"/>
        <w:r w:rsidRPr="00FB4E4A">
          <w:rPr>
            <w:rFonts w:ascii="Arial" w:eastAsia="Arial" w:hAnsi="Arial" w:cs="Arial"/>
            <w:color w:val="0000FF"/>
            <w:sz w:val="22"/>
            <w:szCs w:val="22"/>
            <w:u w:val="single"/>
            <w:shd w:val="clear" w:color="auto" w:fill="FFFFFF"/>
          </w:rPr>
          <w:t>), Тверь, 12 февраля 2022</w:t>
        </w:r>
      </w:hyperlink>
    </w:p>
    <w:p w:rsidR="00FB4E4A" w:rsidRPr="00FB4E4A" w:rsidRDefault="00FB4E4A" w:rsidP="00FB4E4A">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73" w:history="1">
        <w:r w:rsidRPr="00FB4E4A">
          <w:rPr>
            <w:rFonts w:ascii="Arial" w:eastAsia="Arial" w:hAnsi="Arial" w:cs="Arial"/>
            <w:color w:val="0000FF"/>
            <w:sz w:val="22"/>
            <w:szCs w:val="22"/>
            <w:u w:val="single"/>
            <w:shd w:val="clear" w:color="auto" w:fill="FFFFFF"/>
          </w:rPr>
          <w:t>ГТРК Тверь, Тверь, 12 февраля 2022</w:t>
        </w:r>
      </w:hyperlink>
    </w:p>
    <w:p w:rsidR="00FB4E4A" w:rsidRPr="00FB4E4A" w:rsidRDefault="00FB4E4A" w:rsidP="00FB4E4A">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74" w:history="1">
        <w:r w:rsidRPr="00FB4E4A">
          <w:rPr>
            <w:rFonts w:ascii="Arial" w:eastAsia="Arial" w:hAnsi="Arial" w:cs="Arial"/>
            <w:color w:val="0000FF"/>
            <w:sz w:val="22"/>
            <w:szCs w:val="22"/>
            <w:u w:val="single"/>
            <w:shd w:val="clear" w:color="auto" w:fill="FFFFFF"/>
          </w:rPr>
          <w:t>Тверские ведомости (</w:t>
        </w:r>
        <w:proofErr w:type="spellStart"/>
        <w:r w:rsidRPr="00FB4E4A">
          <w:rPr>
            <w:rFonts w:ascii="Arial" w:eastAsia="Arial" w:hAnsi="Arial" w:cs="Arial"/>
            <w:color w:val="0000FF"/>
            <w:sz w:val="22"/>
            <w:szCs w:val="22"/>
            <w:u w:val="single"/>
            <w:shd w:val="clear" w:color="auto" w:fill="FFFFFF"/>
          </w:rPr>
          <w:t>vedtver.ru</w:t>
        </w:r>
        <w:proofErr w:type="spellEnd"/>
        <w:r w:rsidRPr="00FB4E4A">
          <w:rPr>
            <w:rFonts w:ascii="Arial" w:eastAsia="Arial" w:hAnsi="Arial" w:cs="Arial"/>
            <w:color w:val="0000FF"/>
            <w:sz w:val="22"/>
            <w:szCs w:val="22"/>
            <w:u w:val="single"/>
            <w:shd w:val="clear" w:color="auto" w:fill="FFFFFF"/>
          </w:rPr>
          <w:t>), Тверь, 12 февраля 2022</w:t>
        </w:r>
      </w:hyperlink>
    </w:p>
    <w:p w:rsidR="00FB4E4A" w:rsidRPr="00FB4E4A" w:rsidRDefault="00FB4E4A" w:rsidP="00FB4E4A">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lang w:val="en-US"/>
        </w:rPr>
      </w:pPr>
      <w:hyperlink r:id="rId75" w:history="1">
        <w:r w:rsidRPr="00FB4E4A">
          <w:rPr>
            <w:rFonts w:ascii="Arial" w:eastAsia="Arial" w:hAnsi="Arial" w:cs="Arial"/>
            <w:color w:val="0000FF"/>
            <w:sz w:val="22"/>
            <w:szCs w:val="22"/>
            <w:u w:val="single"/>
            <w:shd w:val="clear" w:color="auto" w:fill="FFFFFF"/>
            <w:lang w:val="en-US"/>
          </w:rPr>
          <w:t xml:space="preserve">Sport.russia24.pro, </w:t>
        </w:r>
        <w:r w:rsidRPr="00FB4E4A">
          <w:rPr>
            <w:rFonts w:ascii="Arial" w:eastAsia="Arial" w:hAnsi="Arial" w:cs="Arial"/>
            <w:color w:val="0000FF"/>
            <w:sz w:val="22"/>
            <w:szCs w:val="22"/>
            <w:u w:val="single"/>
            <w:shd w:val="clear" w:color="auto" w:fill="FFFFFF"/>
          </w:rPr>
          <w:t>Москва</w:t>
        </w:r>
        <w:r w:rsidRPr="00FB4E4A">
          <w:rPr>
            <w:rFonts w:ascii="Arial" w:eastAsia="Arial" w:hAnsi="Arial" w:cs="Arial"/>
            <w:color w:val="0000FF"/>
            <w:sz w:val="22"/>
            <w:szCs w:val="22"/>
            <w:u w:val="single"/>
            <w:shd w:val="clear" w:color="auto" w:fill="FFFFFF"/>
            <w:lang w:val="en-US"/>
          </w:rPr>
          <w:t xml:space="preserve">, 12 </w:t>
        </w:r>
        <w:r w:rsidRPr="00FB4E4A">
          <w:rPr>
            <w:rFonts w:ascii="Arial" w:eastAsia="Arial" w:hAnsi="Arial" w:cs="Arial"/>
            <w:color w:val="0000FF"/>
            <w:sz w:val="22"/>
            <w:szCs w:val="22"/>
            <w:u w:val="single"/>
            <w:shd w:val="clear" w:color="auto" w:fill="FFFFFF"/>
          </w:rPr>
          <w:t>февраля</w:t>
        </w:r>
        <w:r w:rsidRPr="00FB4E4A">
          <w:rPr>
            <w:rFonts w:ascii="Arial" w:eastAsia="Arial" w:hAnsi="Arial" w:cs="Arial"/>
            <w:color w:val="0000FF"/>
            <w:sz w:val="22"/>
            <w:szCs w:val="22"/>
            <w:u w:val="single"/>
            <w:shd w:val="clear" w:color="auto" w:fill="FFFFFF"/>
            <w:lang w:val="en-US"/>
          </w:rPr>
          <w:t xml:space="preserve"> 2022</w:t>
        </w:r>
      </w:hyperlink>
    </w:p>
    <w:p w:rsidR="00FB4E4A" w:rsidRPr="00FB4E4A" w:rsidRDefault="00FB4E4A" w:rsidP="00FB4E4A">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76" w:history="1">
        <w:r w:rsidRPr="00FB4E4A">
          <w:rPr>
            <w:rFonts w:ascii="Arial" w:eastAsia="Arial" w:hAnsi="Arial" w:cs="Arial"/>
            <w:color w:val="0000FF"/>
            <w:sz w:val="22"/>
            <w:szCs w:val="22"/>
            <w:u w:val="single"/>
            <w:shd w:val="clear" w:color="auto" w:fill="FFFFFF"/>
          </w:rPr>
          <w:t>Новости Твери (tver-news.net), Тверь, 12 февраля 2022</w:t>
        </w:r>
      </w:hyperlink>
    </w:p>
    <w:p w:rsidR="00FB4E4A" w:rsidRPr="00FB4E4A" w:rsidRDefault="00FB4E4A" w:rsidP="00FB4E4A">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77" w:history="1">
        <w:r w:rsidRPr="00FB4E4A">
          <w:rPr>
            <w:rFonts w:ascii="Arial" w:eastAsia="Arial" w:hAnsi="Arial" w:cs="Arial"/>
            <w:color w:val="0000FF"/>
            <w:sz w:val="22"/>
            <w:szCs w:val="22"/>
            <w:u w:val="single"/>
            <w:shd w:val="clear" w:color="auto" w:fill="FFFFFF"/>
          </w:rPr>
          <w:t>Sportsweek.org, Москва, 12 февраля 2022</w:t>
        </w:r>
      </w:hyperlink>
    </w:p>
    <w:p w:rsidR="00FB4E4A" w:rsidRPr="00FB4E4A" w:rsidRDefault="00FB4E4A" w:rsidP="00FB4E4A">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lang w:val="en-US"/>
        </w:rPr>
      </w:pPr>
      <w:hyperlink r:id="rId78" w:history="1">
        <w:r w:rsidRPr="00FB4E4A">
          <w:rPr>
            <w:rFonts w:ascii="Arial" w:eastAsia="Arial" w:hAnsi="Arial" w:cs="Arial"/>
            <w:color w:val="0000FF"/>
            <w:sz w:val="22"/>
            <w:szCs w:val="22"/>
            <w:u w:val="single"/>
            <w:shd w:val="clear" w:color="auto" w:fill="FFFFFF"/>
            <w:lang w:val="en-US"/>
          </w:rPr>
          <w:t xml:space="preserve">Sport.russia24.pro, </w:t>
        </w:r>
        <w:r w:rsidRPr="00FB4E4A">
          <w:rPr>
            <w:rFonts w:ascii="Arial" w:eastAsia="Arial" w:hAnsi="Arial" w:cs="Arial"/>
            <w:color w:val="0000FF"/>
            <w:sz w:val="22"/>
            <w:szCs w:val="22"/>
            <w:u w:val="single"/>
            <w:shd w:val="clear" w:color="auto" w:fill="FFFFFF"/>
          </w:rPr>
          <w:t>Москва</w:t>
        </w:r>
        <w:r w:rsidRPr="00FB4E4A">
          <w:rPr>
            <w:rFonts w:ascii="Arial" w:eastAsia="Arial" w:hAnsi="Arial" w:cs="Arial"/>
            <w:color w:val="0000FF"/>
            <w:sz w:val="22"/>
            <w:szCs w:val="22"/>
            <w:u w:val="single"/>
            <w:shd w:val="clear" w:color="auto" w:fill="FFFFFF"/>
            <w:lang w:val="en-US"/>
          </w:rPr>
          <w:t xml:space="preserve">, 12 </w:t>
        </w:r>
        <w:r w:rsidRPr="00FB4E4A">
          <w:rPr>
            <w:rFonts w:ascii="Arial" w:eastAsia="Arial" w:hAnsi="Arial" w:cs="Arial"/>
            <w:color w:val="0000FF"/>
            <w:sz w:val="22"/>
            <w:szCs w:val="22"/>
            <w:u w:val="single"/>
            <w:shd w:val="clear" w:color="auto" w:fill="FFFFFF"/>
          </w:rPr>
          <w:t>февраля</w:t>
        </w:r>
        <w:r w:rsidRPr="00FB4E4A">
          <w:rPr>
            <w:rFonts w:ascii="Arial" w:eastAsia="Arial" w:hAnsi="Arial" w:cs="Arial"/>
            <w:color w:val="0000FF"/>
            <w:sz w:val="22"/>
            <w:szCs w:val="22"/>
            <w:u w:val="single"/>
            <w:shd w:val="clear" w:color="auto" w:fill="FFFFFF"/>
            <w:lang w:val="en-US"/>
          </w:rPr>
          <w:t xml:space="preserve"> 2022</w:t>
        </w:r>
      </w:hyperlink>
    </w:p>
    <w:p w:rsidR="00FB4E4A" w:rsidRPr="00FB4E4A" w:rsidRDefault="00FB4E4A" w:rsidP="008B53CD">
      <w:pPr>
        <w:tabs>
          <w:tab w:val="left" w:pos="0"/>
        </w:tabs>
        <w:spacing w:after="120"/>
        <w:ind w:left="-142"/>
        <w:jc w:val="right"/>
        <w:rPr>
          <w:rFonts w:ascii="Arial" w:eastAsia="Arial" w:hAnsi="Arial" w:cs="Arial"/>
          <w:color w:val="0000FF"/>
          <w:sz w:val="22"/>
          <w:szCs w:val="22"/>
          <w:shd w:val="clear" w:color="auto" w:fill="FFFFFF"/>
        </w:rPr>
      </w:pPr>
      <w:hyperlink w:anchor="tabtxt_1575050_1916148668" w:history="1">
        <w:r w:rsidRPr="00FB4E4A">
          <w:rPr>
            <w:rFonts w:ascii="Arial" w:eastAsia="Arial" w:hAnsi="Arial" w:cs="Arial"/>
            <w:color w:val="0000FF"/>
            <w:sz w:val="22"/>
            <w:szCs w:val="22"/>
            <w:u w:val="single"/>
            <w:shd w:val="clear" w:color="auto" w:fill="FFFFFF"/>
          </w:rPr>
          <w:t>К заго</w:t>
        </w:r>
        <w:r w:rsidRPr="00FB4E4A">
          <w:rPr>
            <w:rFonts w:ascii="Arial" w:eastAsia="Arial" w:hAnsi="Arial" w:cs="Arial"/>
            <w:color w:val="0000FF"/>
            <w:sz w:val="22"/>
            <w:szCs w:val="22"/>
            <w:u w:val="single"/>
            <w:shd w:val="clear" w:color="auto" w:fill="FFFFFF"/>
          </w:rPr>
          <w:t>л</w:t>
        </w:r>
        <w:r w:rsidRPr="00FB4E4A">
          <w:rPr>
            <w:rFonts w:ascii="Arial" w:eastAsia="Arial" w:hAnsi="Arial" w:cs="Arial"/>
            <w:color w:val="0000FF"/>
            <w:sz w:val="22"/>
            <w:szCs w:val="22"/>
            <w:u w:val="single"/>
            <w:shd w:val="clear" w:color="auto" w:fill="FFFFFF"/>
          </w:rPr>
          <w:t>овкам сообщений</w:t>
        </w:r>
      </w:hyperlink>
    </w:p>
    <w:p w:rsidR="00FB4E4A" w:rsidRPr="00FB4E4A" w:rsidRDefault="00FB4E4A" w:rsidP="00FB4E4A">
      <w:pPr>
        <w:tabs>
          <w:tab w:val="left" w:pos="0"/>
        </w:tabs>
        <w:ind w:left="-142"/>
        <w:rPr>
          <w:rFonts w:ascii="Arial" w:eastAsia="Arial" w:hAnsi="Arial" w:cs="Arial"/>
          <w:b/>
          <w:color w:val="000000"/>
          <w:sz w:val="22"/>
          <w:szCs w:val="22"/>
          <w:shd w:val="clear" w:color="auto" w:fill="FFFFFF"/>
        </w:rPr>
      </w:pPr>
      <w:proofErr w:type="spellStart"/>
      <w:r w:rsidRPr="00FB4E4A">
        <w:rPr>
          <w:rFonts w:ascii="Arial" w:eastAsia="Arial" w:hAnsi="Arial" w:cs="Arial"/>
          <w:b/>
          <w:color w:val="000000"/>
          <w:sz w:val="22"/>
          <w:szCs w:val="22"/>
          <w:shd w:val="clear" w:color="auto" w:fill="FFFFFF"/>
        </w:rPr>
        <w:t>TvTver.ru</w:t>
      </w:r>
      <w:proofErr w:type="spellEnd"/>
      <w:r w:rsidRPr="00FB4E4A">
        <w:rPr>
          <w:rFonts w:ascii="Arial" w:eastAsia="Arial" w:hAnsi="Arial" w:cs="Arial"/>
          <w:b/>
          <w:color w:val="000000"/>
          <w:sz w:val="22"/>
          <w:szCs w:val="22"/>
          <w:shd w:val="clear" w:color="auto" w:fill="FFFFFF"/>
        </w:rPr>
        <w:t>, Тверь, 12 февраля 2022</w:t>
      </w:r>
    </w:p>
    <w:p w:rsidR="00FB4E4A" w:rsidRPr="00FB4E4A" w:rsidRDefault="00FB4E4A" w:rsidP="00FB4E4A">
      <w:pPr>
        <w:tabs>
          <w:tab w:val="left" w:pos="0"/>
        </w:tabs>
        <w:ind w:left="-142"/>
        <w:jc w:val="both"/>
        <w:outlineLvl w:val="1"/>
        <w:rPr>
          <w:rFonts w:ascii="Arial" w:eastAsia="Arial" w:hAnsi="Arial" w:cs="Arial"/>
          <w:color w:val="000000"/>
          <w:sz w:val="22"/>
          <w:szCs w:val="22"/>
          <w:shd w:val="clear" w:color="auto" w:fill="FFFFFF"/>
        </w:rPr>
      </w:pPr>
      <w:bookmarkStart w:id="20" w:name="ant_1575050_1916413884"/>
      <w:r w:rsidRPr="00FB4E4A">
        <w:rPr>
          <w:rFonts w:ascii="Arial" w:eastAsia="Arial" w:hAnsi="Arial" w:cs="Arial"/>
          <w:color w:val="000000"/>
          <w:sz w:val="22"/>
          <w:szCs w:val="22"/>
          <w:shd w:val="clear" w:color="auto" w:fill="FFFFFF"/>
        </w:rPr>
        <w:t>В ТВЕРИ В ВОСКРЕСЕНЬЕ ПРОЙДЕТ ГАЛА-КОНЦЕРТ ФЕСТИВАЛЯ "АНДРЕЕВСКИЕ ДНИ"</w:t>
      </w:r>
      <w:bookmarkEnd w:id="20"/>
    </w:p>
    <w:p w:rsidR="00FB4E4A" w:rsidRPr="00FB4E4A" w:rsidRDefault="00FB4E4A" w:rsidP="00FB4E4A">
      <w:pPr>
        <w:tabs>
          <w:tab w:val="left" w:pos="0"/>
        </w:tabs>
        <w:ind w:left="-142"/>
        <w:jc w:val="both"/>
        <w:rPr>
          <w:rFonts w:ascii="Arial" w:eastAsia="Arial" w:hAnsi="Arial" w:cs="Arial"/>
          <w:color w:val="000000"/>
          <w:sz w:val="22"/>
          <w:szCs w:val="22"/>
          <w:shd w:val="clear" w:color="auto" w:fill="FFFFFF"/>
        </w:rPr>
      </w:pPr>
      <w:r w:rsidRPr="00FB4E4A">
        <w:rPr>
          <w:rFonts w:ascii="Arial" w:eastAsia="Arial" w:hAnsi="Arial" w:cs="Arial"/>
          <w:color w:val="000000"/>
          <w:sz w:val="22"/>
          <w:szCs w:val="22"/>
          <w:shd w:val="clear" w:color="auto" w:fill="FFFFFF"/>
        </w:rPr>
        <w:t xml:space="preserve">По мнению Губернатора Тверской области </w:t>
      </w:r>
      <w:r w:rsidRPr="00FB4E4A">
        <w:rPr>
          <w:rFonts w:ascii="Arial" w:eastAsia="Arial" w:hAnsi="Arial" w:cs="Arial"/>
          <w:color w:val="000000"/>
          <w:sz w:val="22"/>
          <w:szCs w:val="22"/>
          <w:shd w:val="clear" w:color="auto" w:fill="C0C0C0"/>
        </w:rPr>
        <w:t xml:space="preserve">Игоря </w:t>
      </w:r>
      <w:proofErr w:type="spellStart"/>
      <w:r w:rsidRPr="00FB4E4A">
        <w:rPr>
          <w:rFonts w:ascii="Arial" w:eastAsia="Arial" w:hAnsi="Arial" w:cs="Arial"/>
          <w:color w:val="000000"/>
          <w:sz w:val="22"/>
          <w:szCs w:val="22"/>
          <w:shd w:val="clear" w:color="auto" w:fill="C0C0C0"/>
        </w:rPr>
        <w:t>Рудени</w:t>
      </w:r>
      <w:proofErr w:type="spellEnd"/>
      <w:r w:rsidRPr="00FB4E4A">
        <w:rPr>
          <w:rFonts w:ascii="Arial" w:eastAsia="Arial" w:hAnsi="Arial" w:cs="Arial"/>
          <w:color w:val="000000"/>
          <w:sz w:val="22"/>
          <w:szCs w:val="22"/>
          <w:shd w:val="clear" w:color="auto" w:fill="FFFFFF"/>
        </w:rPr>
        <w:t xml:space="preserve">, фестиваль служит сохранению уникальных традиций </w:t>
      </w:r>
      <w:proofErr w:type="spellStart"/>
      <w:r w:rsidRPr="00FB4E4A">
        <w:rPr>
          <w:rFonts w:ascii="Arial" w:eastAsia="Arial" w:hAnsi="Arial" w:cs="Arial"/>
          <w:color w:val="000000"/>
          <w:sz w:val="22"/>
          <w:szCs w:val="22"/>
          <w:shd w:val="clear" w:color="auto" w:fill="FFFFFF"/>
        </w:rPr>
        <w:t>Верхневолжья</w:t>
      </w:r>
      <w:proofErr w:type="spellEnd"/>
      <w:r w:rsidRPr="00FB4E4A">
        <w:rPr>
          <w:rFonts w:ascii="Arial" w:eastAsia="Arial" w:hAnsi="Arial" w:cs="Arial"/>
          <w:color w:val="000000"/>
          <w:sz w:val="22"/>
          <w:szCs w:val="22"/>
          <w:shd w:val="clear" w:color="auto" w:fill="FFFFFF"/>
        </w:rPr>
        <w:t xml:space="preserve"> и наследия России, способствуют приобщению жителей и молодежи к народному искусству... </w:t>
      </w:r>
    </w:p>
    <w:p w:rsidR="00FB4E4A" w:rsidRPr="00FB4E4A" w:rsidRDefault="00FB4E4A" w:rsidP="00FB4E4A">
      <w:pPr>
        <w:tabs>
          <w:tab w:val="left" w:pos="0"/>
        </w:tabs>
        <w:ind w:left="-142"/>
        <w:rPr>
          <w:rFonts w:ascii="Arial" w:eastAsia="Arial" w:hAnsi="Arial" w:cs="Arial"/>
          <w:color w:val="0000FF"/>
          <w:sz w:val="22"/>
          <w:szCs w:val="22"/>
          <w:shd w:val="clear" w:color="auto" w:fill="FFFFFF"/>
        </w:rPr>
      </w:pPr>
      <w:hyperlink r:id="rId79" w:history="1">
        <w:r w:rsidRPr="00FB4E4A">
          <w:rPr>
            <w:rFonts w:ascii="Arial" w:eastAsia="Arial" w:hAnsi="Arial" w:cs="Arial"/>
            <w:color w:val="0000FF"/>
            <w:sz w:val="22"/>
            <w:szCs w:val="22"/>
            <w:u w:val="single"/>
            <w:shd w:val="clear" w:color="auto" w:fill="FFFFFF"/>
          </w:rPr>
          <w:t>https://tvtver.ru/news/v-tveri-v-voskresene-projdyot-gala-kontsert-festivalya-andreevskie-dni/</w:t>
        </w:r>
      </w:hyperlink>
    </w:p>
    <w:p w:rsidR="00FB4E4A" w:rsidRPr="00FB4E4A" w:rsidRDefault="00FB4E4A" w:rsidP="00FB4E4A">
      <w:pPr>
        <w:tabs>
          <w:tab w:val="left" w:pos="0"/>
        </w:tabs>
        <w:spacing w:before="120"/>
        <w:ind w:left="-142"/>
        <w:rPr>
          <w:rFonts w:ascii="Arial" w:eastAsia="Arial" w:hAnsi="Arial" w:cs="Arial"/>
          <w:color w:val="000000"/>
          <w:sz w:val="22"/>
          <w:szCs w:val="22"/>
          <w:u w:val="single"/>
          <w:shd w:val="clear" w:color="auto" w:fill="FFFFFF"/>
        </w:rPr>
      </w:pPr>
      <w:r w:rsidRPr="00FB4E4A">
        <w:rPr>
          <w:rFonts w:ascii="Arial" w:eastAsia="Arial" w:hAnsi="Arial" w:cs="Arial"/>
          <w:color w:val="000000"/>
          <w:sz w:val="22"/>
          <w:szCs w:val="22"/>
          <w:u w:val="single"/>
          <w:shd w:val="clear" w:color="auto" w:fill="FFFFFF"/>
        </w:rPr>
        <w:t>Сообщения по событию:</w:t>
      </w:r>
    </w:p>
    <w:p w:rsidR="00FB4E4A" w:rsidRPr="00FB4E4A" w:rsidRDefault="00FB4E4A" w:rsidP="00FB4E4A">
      <w:pPr>
        <w:numPr>
          <w:ilvl w:val="0"/>
          <w:numId w:val="4"/>
        </w:numPr>
        <w:tabs>
          <w:tab w:val="left" w:pos="0"/>
        </w:tabs>
        <w:ind w:left="-142" w:firstLine="0"/>
        <w:rPr>
          <w:rFonts w:ascii="Arial" w:eastAsia="Arial" w:hAnsi="Arial" w:cs="Arial"/>
          <w:color w:val="0000FF"/>
          <w:sz w:val="22"/>
          <w:szCs w:val="22"/>
          <w:shd w:val="clear" w:color="auto" w:fill="FFFFFF"/>
        </w:rPr>
      </w:pPr>
      <w:hyperlink r:id="rId80" w:history="1">
        <w:proofErr w:type="spellStart"/>
        <w:r w:rsidRPr="00FB4E4A">
          <w:rPr>
            <w:rFonts w:ascii="Arial" w:eastAsia="Arial" w:hAnsi="Arial" w:cs="Arial"/>
            <w:color w:val="0000FF"/>
            <w:sz w:val="22"/>
            <w:szCs w:val="22"/>
            <w:u w:val="single"/>
            <w:shd w:val="clear" w:color="auto" w:fill="FFFFFF"/>
          </w:rPr>
          <w:t>Молоковский</w:t>
        </w:r>
        <w:proofErr w:type="spellEnd"/>
        <w:r w:rsidRPr="00FB4E4A">
          <w:rPr>
            <w:rFonts w:ascii="Arial" w:eastAsia="Arial" w:hAnsi="Arial" w:cs="Arial"/>
            <w:color w:val="0000FF"/>
            <w:sz w:val="22"/>
            <w:szCs w:val="22"/>
            <w:u w:val="single"/>
            <w:shd w:val="clear" w:color="auto" w:fill="FFFFFF"/>
          </w:rPr>
          <w:t xml:space="preserve"> край (</w:t>
        </w:r>
        <w:proofErr w:type="spellStart"/>
        <w:r w:rsidRPr="00FB4E4A">
          <w:rPr>
            <w:rFonts w:ascii="Arial" w:eastAsia="Arial" w:hAnsi="Arial" w:cs="Arial"/>
            <w:color w:val="0000FF"/>
            <w:sz w:val="22"/>
            <w:szCs w:val="22"/>
            <w:u w:val="single"/>
            <w:shd w:val="clear" w:color="auto" w:fill="FFFFFF"/>
          </w:rPr>
          <w:t>молоковскийкрай.тверскаяобласть.рф</w:t>
        </w:r>
        <w:proofErr w:type="spellEnd"/>
        <w:r w:rsidRPr="00FB4E4A">
          <w:rPr>
            <w:rFonts w:ascii="Arial" w:eastAsia="Arial" w:hAnsi="Arial" w:cs="Arial"/>
            <w:color w:val="0000FF"/>
            <w:sz w:val="22"/>
            <w:szCs w:val="22"/>
            <w:u w:val="single"/>
            <w:shd w:val="clear" w:color="auto" w:fill="FFFFFF"/>
          </w:rPr>
          <w:t>), п. Молоково, 12 февраля 2022</w:t>
        </w:r>
      </w:hyperlink>
    </w:p>
    <w:p w:rsidR="00FB4E4A" w:rsidRPr="00FB4E4A" w:rsidRDefault="00FB4E4A" w:rsidP="00FB4E4A">
      <w:pPr>
        <w:numPr>
          <w:ilvl w:val="0"/>
          <w:numId w:val="4"/>
        </w:numPr>
        <w:tabs>
          <w:tab w:val="left" w:pos="0"/>
        </w:tabs>
        <w:ind w:left="-142" w:firstLine="0"/>
        <w:rPr>
          <w:rFonts w:ascii="Arial" w:eastAsia="Arial" w:hAnsi="Arial" w:cs="Arial"/>
          <w:color w:val="0000FF"/>
          <w:sz w:val="22"/>
          <w:szCs w:val="22"/>
          <w:shd w:val="clear" w:color="auto" w:fill="FFFFFF"/>
        </w:rPr>
      </w:pPr>
      <w:hyperlink r:id="rId81" w:history="1">
        <w:r w:rsidRPr="00FB4E4A">
          <w:rPr>
            <w:rFonts w:ascii="Arial" w:eastAsia="Arial" w:hAnsi="Arial" w:cs="Arial"/>
            <w:color w:val="0000FF"/>
            <w:sz w:val="22"/>
            <w:szCs w:val="22"/>
            <w:u w:val="single"/>
            <w:shd w:val="clear" w:color="auto" w:fill="FFFFFF"/>
          </w:rPr>
          <w:t>Бельская правда (</w:t>
        </w:r>
        <w:proofErr w:type="spellStart"/>
        <w:r w:rsidRPr="00FB4E4A">
          <w:rPr>
            <w:rFonts w:ascii="Arial" w:eastAsia="Arial" w:hAnsi="Arial" w:cs="Arial"/>
            <w:color w:val="0000FF"/>
            <w:sz w:val="22"/>
            <w:szCs w:val="22"/>
            <w:u w:val="single"/>
            <w:shd w:val="clear" w:color="auto" w:fill="FFFFFF"/>
          </w:rPr>
          <w:t>бельскаяправда.тверскаяобласть.рф</w:t>
        </w:r>
        <w:proofErr w:type="spellEnd"/>
        <w:r w:rsidRPr="00FB4E4A">
          <w:rPr>
            <w:rFonts w:ascii="Arial" w:eastAsia="Arial" w:hAnsi="Arial" w:cs="Arial"/>
            <w:color w:val="0000FF"/>
            <w:sz w:val="22"/>
            <w:szCs w:val="22"/>
            <w:u w:val="single"/>
            <w:shd w:val="clear" w:color="auto" w:fill="FFFFFF"/>
          </w:rPr>
          <w:t>), Белый, 12 февраля 2022</w:t>
        </w:r>
      </w:hyperlink>
    </w:p>
    <w:p w:rsidR="00FB4E4A" w:rsidRPr="00FB4E4A" w:rsidRDefault="00FB4E4A" w:rsidP="00FB4E4A">
      <w:pPr>
        <w:numPr>
          <w:ilvl w:val="0"/>
          <w:numId w:val="4"/>
        </w:numPr>
        <w:tabs>
          <w:tab w:val="left" w:pos="0"/>
        </w:tabs>
        <w:ind w:left="-142" w:firstLine="0"/>
        <w:rPr>
          <w:rFonts w:ascii="Arial" w:eastAsia="Arial" w:hAnsi="Arial" w:cs="Arial"/>
          <w:color w:val="0000FF"/>
          <w:sz w:val="22"/>
          <w:szCs w:val="22"/>
          <w:shd w:val="clear" w:color="auto" w:fill="FFFFFF"/>
        </w:rPr>
      </w:pPr>
      <w:hyperlink r:id="rId82" w:history="1">
        <w:r w:rsidRPr="00FB4E4A">
          <w:rPr>
            <w:rFonts w:ascii="Arial" w:eastAsia="Arial" w:hAnsi="Arial" w:cs="Arial"/>
            <w:color w:val="0000FF"/>
            <w:sz w:val="22"/>
            <w:szCs w:val="22"/>
            <w:u w:val="single"/>
            <w:shd w:val="clear" w:color="auto" w:fill="FFFFFF"/>
          </w:rPr>
          <w:t>Тверская жизнь (</w:t>
        </w:r>
        <w:proofErr w:type="spellStart"/>
        <w:r w:rsidRPr="00FB4E4A">
          <w:rPr>
            <w:rFonts w:ascii="Arial" w:eastAsia="Arial" w:hAnsi="Arial" w:cs="Arial"/>
            <w:color w:val="0000FF"/>
            <w:sz w:val="22"/>
            <w:szCs w:val="22"/>
            <w:u w:val="single"/>
            <w:shd w:val="clear" w:color="auto" w:fill="FFFFFF"/>
          </w:rPr>
          <w:t>tverlife.ru</w:t>
        </w:r>
        <w:proofErr w:type="spellEnd"/>
        <w:r w:rsidRPr="00FB4E4A">
          <w:rPr>
            <w:rFonts w:ascii="Arial" w:eastAsia="Arial" w:hAnsi="Arial" w:cs="Arial"/>
            <w:color w:val="0000FF"/>
            <w:sz w:val="22"/>
            <w:szCs w:val="22"/>
            <w:u w:val="single"/>
            <w:shd w:val="clear" w:color="auto" w:fill="FFFFFF"/>
          </w:rPr>
          <w:t>), Тверь, 12 февраля 2022</w:t>
        </w:r>
      </w:hyperlink>
    </w:p>
    <w:p w:rsidR="00FB4E4A" w:rsidRPr="00FB4E4A" w:rsidRDefault="00FB4E4A" w:rsidP="00FB4E4A">
      <w:pPr>
        <w:numPr>
          <w:ilvl w:val="0"/>
          <w:numId w:val="4"/>
        </w:numPr>
        <w:tabs>
          <w:tab w:val="left" w:pos="0"/>
        </w:tabs>
        <w:ind w:left="-142" w:firstLine="0"/>
        <w:rPr>
          <w:rFonts w:ascii="Arial" w:eastAsia="Arial" w:hAnsi="Arial" w:cs="Arial"/>
          <w:color w:val="0000FF"/>
          <w:sz w:val="22"/>
          <w:szCs w:val="22"/>
          <w:shd w:val="clear" w:color="auto" w:fill="FFFFFF"/>
        </w:rPr>
      </w:pPr>
      <w:hyperlink r:id="rId83" w:history="1">
        <w:r w:rsidRPr="00FB4E4A">
          <w:rPr>
            <w:rFonts w:ascii="Arial" w:eastAsia="Arial" w:hAnsi="Arial" w:cs="Arial"/>
            <w:color w:val="0000FF"/>
            <w:sz w:val="22"/>
            <w:szCs w:val="22"/>
            <w:u w:val="single"/>
            <w:shd w:val="clear" w:color="auto" w:fill="FFFFFF"/>
          </w:rPr>
          <w:t>Заря (</w:t>
        </w:r>
        <w:proofErr w:type="spellStart"/>
        <w:r w:rsidRPr="00FB4E4A">
          <w:rPr>
            <w:rFonts w:ascii="Arial" w:eastAsia="Arial" w:hAnsi="Arial" w:cs="Arial"/>
            <w:color w:val="0000FF"/>
            <w:sz w:val="22"/>
            <w:szCs w:val="22"/>
            <w:u w:val="single"/>
            <w:shd w:val="clear" w:color="auto" w:fill="FFFFFF"/>
          </w:rPr>
          <w:t>konzarya.ru</w:t>
        </w:r>
        <w:proofErr w:type="spellEnd"/>
        <w:r w:rsidRPr="00FB4E4A">
          <w:rPr>
            <w:rFonts w:ascii="Arial" w:eastAsia="Arial" w:hAnsi="Arial" w:cs="Arial"/>
            <w:color w:val="0000FF"/>
            <w:sz w:val="22"/>
            <w:szCs w:val="22"/>
            <w:u w:val="single"/>
            <w:shd w:val="clear" w:color="auto" w:fill="FFFFFF"/>
          </w:rPr>
          <w:t>), Конаково, 12 февраля 2022</w:t>
        </w:r>
      </w:hyperlink>
    </w:p>
    <w:p w:rsidR="00FB4E4A" w:rsidRPr="00FB4E4A" w:rsidRDefault="00FB4E4A" w:rsidP="00FB4E4A">
      <w:pPr>
        <w:numPr>
          <w:ilvl w:val="0"/>
          <w:numId w:val="4"/>
        </w:numPr>
        <w:tabs>
          <w:tab w:val="left" w:pos="0"/>
        </w:tabs>
        <w:ind w:left="-142" w:firstLine="0"/>
        <w:rPr>
          <w:rFonts w:ascii="Arial" w:eastAsia="Arial" w:hAnsi="Arial" w:cs="Arial"/>
          <w:color w:val="0000FF"/>
          <w:sz w:val="22"/>
          <w:szCs w:val="22"/>
          <w:shd w:val="clear" w:color="auto" w:fill="FFFFFF"/>
        </w:rPr>
      </w:pPr>
      <w:hyperlink r:id="rId84" w:history="1">
        <w:r w:rsidRPr="00FB4E4A">
          <w:rPr>
            <w:rFonts w:ascii="Arial" w:eastAsia="Arial" w:hAnsi="Arial" w:cs="Arial"/>
            <w:color w:val="0000FF"/>
            <w:sz w:val="22"/>
            <w:szCs w:val="22"/>
            <w:u w:val="single"/>
            <w:shd w:val="clear" w:color="auto" w:fill="FFFFFF"/>
          </w:rPr>
          <w:t>ГТРК Тверь, Тверь, 12 февраля 2022</w:t>
        </w:r>
      </w:hyperlink>
    </w:p>
    <w:p w:rsidR="00FB4E4A" w:rsidRPr="00FB4E4A" w:rsidRDefault="00FB4E4A" w:rsidP="00FB4E4A">
      <w:pPr>
        <w:numPr>
          <w:ilvl w:val="0"/>
          <w:numId w:val="4"/>
        </w:numPr>
        <w:tabs>
          <w:tab w:val="left" w:pos="0"/>
        </w:tabs>
        <w:ind w:left="-142" w:firstLine="0"/>
        <w:rPr>
          <w:rFonts w:ascii="Arial" w:eastAsia="Arial" w:hAnsi="Arial" w:cs="Arial"/>
          <w:color w:val="0000FF"/>
          <w:sz w:val="22"/>
          <w:szCs w:val="22"/>
          <w:shd w:val="clear" w:color="auto" w:fill="FFFFFF"/>
        </w:rPr>
      </w:pPr>
      <w:hyperlink r:id="rId85" w:history="1">
        <w:r w:rsidRPr="00FB4E4A">
          <w:rPr>
            <w:rFonts w:ascii="Arial" w:eastAsia="Arial" w:hAnsi="Arial" w:cs="Arial"/>
            <w:color w:val="0000FF"/>
            <w:sz w:val="22"/>
            <w:szCs w:val="22"/>
            <w:u w:val="single"/>
            <w:shd w:val="clear" w:color="auto" w:fill="FFFFFF"/>
          </w:rPr>
          <w:t>Наша жизнь (</w:t>
        </w:r>
        <w:proofErr w:type="spellStart"/>
        <w:r w:rsidRPr="00FB4E4A">
          <w:rPr>
            <w:rFonts w:ascii="Arial" w:eastAsia="Arial" w:hAnsi="Arial" w:cs="Arial"/>
            <w:color w:val="0000FF"/>
            <w:sz w:val="22"/>
            <w:szCs w:val="22"/>
            <w:u w:val="single"/>
            <w:shd w:val="clear" w:color="auto" w:fill="FFFFFF"/>
          </w:rPr>
          <w:t>нашажизнь.тверскаяобласть.рф</w:t>
        </w:r>
        <w:proofErr w:type="spellEnd"/>
        <w:r w:rsidRPr="00FB4E4A">
          <w:rPr>
            <w:rFonts w:ascii="Arial" w:eastAsia="Arial" w:hAnsi="Arial" w:cs="Arial"/>
            <w:color w:val="0000FF"/>
            <w:sz w:val="22"/>
            <w:szCs w:val="22"/>
            <w:u w:val="single"/>
            <w:shd w:val="clear" w:color="auto" w:fill="FFFFFF"/>
          </w:rPr>
          <w:t>), Лихославль, 12 февраля 2022</w:t>
        </w:r>
      </w:hyperlink>
    </w:p>
    <w:p w:rsidR="00FB4E4A" w:rsidRPr="00FB4E4A" w:rsidRDefault="00FB4E4A" w:rsidP="00FB4E4A">
      <w:pPr>
        <w:numPr>
          <w:ilvl w:val="0"/>
          <w:numId w:val="4"/>
        </w:numPr>
        <w:tabs>
          <w:tab w:val="left" w:pos="0"/>
        </w:tabs>
        <w:ind w:left="-142" w:firstLine="0"/>
        <w:rPr>
          <w:rFonts w:ascii="Arial" w:eastAsia="Arial" w:hAnsi="Arial" w:cs="Arial"/>
          <w:color w:val="0000FF"/>
          <w:sz w:val="22"/>
          <w:szCs w:val="22"/>
          <w:shd w:val="clear" w:color="auto" w:fill="FFFFFF"/>
        </w:rPr>
      </w:pPr>
      <w:hyperlink r:id="rId86" w:history="1">
        <w:proofErr w:type="spellStart"/>
        <w:r w:rsidRPr="00FB4E4A">
          <w:rPr>
            <w:rFonts w:ascii="Arial" w:eastAsia="Arial" w:hAnsi="Arial" w:cs="Arial"/>
            <w:color w:val="0000FF"/>
            <w:sz w:val="22"/>
            <w:szCs w:val="22"/>
            <w:u w:val="single"/>
            <w:shd w:val="clear" w:color="auto" w:fill="FFFFFF"/>
          </w:rPr>
          <w:t>Сандовские</w:t>
        </w:r>
        <w:proofErr w:type="spellEnd"/>
        <w:r w:rsidRPr="00FB4E4A">
          <w:rPr>
            <w:rFonts w:ascii="Arial" w:eastAsia="Arial" w:hAnsi="Arial" w:cs="Arial"/>
            <w:color w:val="0000FF"/>
            <w:sz w:val="22"/>
            <w:szCs w:val="22"/>
            <w:u w:val="single"/>
            <w:shd w:val="clear" w:color="auto" w:fill="FFFFFF"/>
          </w:rPr>
          <w:t xml:space="preserve"> вести (</w:t>
        </w:r>
        <w:proofErr w:type="spellStart"/>
        <w:r w:rsidRPr="00FB4E4A">
          <w:rPr>
            <w:rFonts w:ascii="Arial" w:eastAsia="Arial" w:hAnsi="Arial" w:cs="Arial"/>
            <w:color w:val="0000FF"/>
            <w:sz w:val="22"/>
            <w:szCs w:val="22"/>
            <w:u w:val="single"/>
            <w:shd w:val="clear" w:color="auto" w:fill="FFFFFF"/>
          </w:rPr>
          <w:t>сандовскиевести.тверскаяобласть.рф</w:t>
        </w:r>
        <w:proofErr w:type="spellEnd"/>
        <w:r w:rsidRPr="00FB4E4A">
          <w:rPr>
            <w:rFonts w:ascii="Arial" w:eastAsia="Arial" w:hAnsi="Arial" w:cs="Arial"/>
            <w:color w:val="0000FF"/>
            <w:sz w:val="22"/>
            <w:szCs w:val="22"/>
            <w:u w:val="single"/>
            <w:shd w:val="clear" w:color="auto" w:fill="FFFFFF"/>
          </w:rPr>
          <w:t>), п.г.т. Сандово, 12 февраля 2022</w:t>
        </w:r>
      </w:hyperlink>
    </w:p>
    <w:p w:rsidR="00FB4E4A" w:rsidRPr="00FB4E4A" w:rsidRDefault="00FB4E4A" w:rsidP="00FB4E4A">
      <w:pPr>
        <w:numPr>
          <w:ilvl w:val="0"/>
          <w:numId w:val="4"/>
        </w:numPr>
        <w:tabs>
          <w:tab w:val="left" w:pos="0"/>
        </w:tabs>
        <w:ind w:left="-142" w:firstLine="0"/>
        <w:rPr>
          <w:rFonts w:ascii="Arial" w:eastAsia="Arial" w:hAnsi="Arial" w:cs="Arial"/>
          <w:color w:val="0000FF"/>
          <w:sz w:val="22"/>
          <w:szCs w:val="22"/>
          <w:shd w:val="clear" w:color="auto" w:fill="FFFFFF"/>
        </w:rPr>
      </w:pPr>
      <w:hyperlink r:id="rId87" w:history="1">
        <w:proofErr w:type="spellStart"/>
        <w:r w:rsidRPr="00FB4E4A">
          <w:rPr>
            <w:rFonts w:ascii="Arial" w:eastAsia="Arial" w:hAnsi="Arial" w:cs="Arial"/>
            <w:color w:val="0000FF"/>
            <w:sz w:val="22"/>
            <w:szCs w:val="22"/>
            <w:u w:val="single"/>
            <w:shd w:val="clear" w:color="auto" w:fill="FFFFFF"/>
          </w:rPr>
          <w:t>Спировские</w:t>
        </w:r>
        <w:proofErr w:type="spellEnd"/>
        <w:r w:rsidRPr="00FB4E4A">
          <w:rPr>
            <w:rFonts w:ascii="Arial" w:eastAsia="Arial" w:hAnsi="Arial" w:cs="Arial"/>
            <w:color w:val="0000FF"/>
            <w:sz w:val="22"/>
            <w:szCs w:val="22"/>
            <w:u w:val="single"/>
            <w:shd w:val="clear" w:color="auto" w:fill="FFFFFF"/>
          </w:rPr>
          <w:t xml:space="preserve"> известия (</w:t>
        </w:r>
        <w:proofErr w:type="spellStart"/>
        <w:r w:rsidRPr="00FB4E4A">
          <w:rPr>
            <w:rFonts w:ascii="Arial" w:eastAsia="Arial" w:hAnsi="Arial" w:cs="Arial"/>
            <w:color w:val="0000FF"/>
            <w:sz w:val="22"/>
            <w:szCs w:val="22"/>
            <w:u w:val="single"/>
            <w:shd w:val="clear" w:color="auto" w:fill="FFFFFF"/>
          </w:rPr>
          <w:t>спировскиеизвестия.тверскаяобласть.рф</w:t>
        </w:r>
        <w:proofErr w:type="spellEnd"/>
        <w:r w:rsidRPr="00FB4E4A">
          <w:rPr>
            <w:rFonts w:ascii="Arial" w:eastAsia="Arial" w:hAnsi="Arial" w:cs="Arial"/>
            <w:color w:val="0000FF"/>
            <w:sz w:val="22"/>
            <w:szCs w:val="22"/>
            <w:u w:val="single"/>
            <w:shd w:val="clear" w:color="auto" w:fill="FFFFFF"/>
          </w:rPr>
          <w:t>), п. Спирово, 12 февраля 2022</w:t>
        </w:r>
      </w:hyperlink>
    </w:p>
    <w:p w:rsidR="00FB4E4A" w:rsidRPr="00FB4E4A" w:rsidRDefault="00FB4E4A" w:rsidP="00FB4E4A">
      <w:pPr>
        <w:numPr>
          <w:ilvl w:val="0"/>
          <w:numId w:val="4"/>
        </w:numPr>
        <w:tabs>
          <w:tab w:val="left" w:pos="0"/>
        </w:tabs>
        <w:ind w:left="-142" w:firstLine="0"/>
        <w:rPr>
          <w:rFonts w:ascii="Arial" w:eastAsia="Arial" w:hAnsi="Arial" w:cs="Arial"/>
          <w:color w:val="0000FF"/>
          <w:sz w:val="22"/>
          <w:szCs w:val="22"/>
          <w:shd w:val="clear" w:color="auto" w:fill="FFFFFF"/>
        </w:rPr>
      </w:pPr>
      <w:hyperlink r:id="rId88" w:history="1">
        <w:r w:rsidRPr="00FB4E4A">
          <w:rPr>
            <w:rFonts w:ascii="Arial" w:eastAsia="Arial" w:hAnsi="Arial" w:cs="Arial"/>
            <w:color w:val="0000FF"/>
            <w:sz w:val="22"/>
            <w:szCs w:val="22"/>
            <w:u w:val="single"/>
            <w:shd w:val="clear" w:color="auto" w:fill="FFFFFF"/>
          </w:rPr>
          <w:t>Вперед (</w:t>
        </w:r>
        <w:proofErr w:type="spellStart"/>
        <w:r w:rsidRPr="00FB4E4A">
          <w:rPr>
            <w:rFonts w:ascii="Arial" w:eastAsia="Arial" w:hAnsi="Arial" w:cs="Arial"/>
            <w:color w:val="0000FF"/>
            <w:sz w:val="22"/>
            <w:szCs w:val="22"/>
            <w:u w:val="single"/>
            <w:shd w:val="clear" w:color="auto" w:fill="FFFFFF"/>
          </w:rPr>
          <w:t>вперед.тверскаяобласть.рф</w:t>
        </w:r>
        <w:proofErr w:type="spellEnd"/>
        <w:r w:rsidRPr="00FB4E4A">
          <w:rPr>
            <w:rFonts w:ascii="Arial" w:eastAsia="Arial" w:hAnsi="Arial" w:cs="Arial"/>
            <w:color w:val="0000FF"/>
            <w:sz w:val="22"/>
            <w:szCs w:val="22"/>
            <w:u w:val="single"/>
            <w:shd w:val="clear" w:color="auto" w:fill="FFFFFF"/>
          </w:rPr>
          <w:t>), Калязин, 12 февраля 2022</w:t>
        </w:r>
      </w:hyperlink>
    </w:p>
    <w:p w:rsidR="00FB4E4A" w:rsidRPr="00FB4E4A" w:rsidRDefault="00FB4E4A" w:rsidP="00FB4E4A">
      <w:pPr>
        <w:numPr>
          <w:ilvl w:val="0"/>
          <w:numId w:val="4"/>
        </w:numPr>
        <w:tabs>
          <w:tab w:val="left" w:pos="0"/>
        </w:tabs>
        <w:ind w:left="-142" w:firstLine="0"/>
        <w:rPr>
          <w:rFonts w:ascii="Arial" w:eastAsia="Arial" w:hAnsi="Arial" w:cs="Arial"/>
          <w:color w:val="0000FF"/>
          <w:sz w:val="22"/>
          <w:szCs w:val="22"/>
          <w:shd w:val="clear" w:color="auto" w:fill="FFFFFF"/>
        </w:rPr>
      </w:pPr>
      <w:hyperlink r:id="rId89" w:history="1">
        <w:r w:rsidRPr="00FB4E4A">
          <w:rPr>
            <w:rFonts w:ascii="Arial" w:eastAsia="Arial" w:hAnsi="Arial" w:cs="Arial"/>
            <w:color w:val="0000FF"/>
            <w:sz w:val="22"/>
            <w:szCs w:val="22"/>
            <w:u w:val="single"/>
            <w:shd w:val="clear" w:color="auto" w:fill="FFFFFF"/>
          </w:rPr>
          <w:t>Жарковский вестник (</w:t>
        </w:r>
        <w:proofErr w:type="spellStart"/>
        <w:r w:rsidRPr="00FB4E4A">
          <w:rPr>
            <w:rFonts w:ascii="Arial" w:eastAsia="Arial" w:hAnsi="Arial" w:cs="Arial"/>
            <w:color w:val="0000FF"/>
            <w:sz w:val="22"/>
            <w:szCs w:val="22"/>
            <w:u w:val="single"/>
            <w:shd w:val="clear" w:color="auto" w:fill="FFFFFF"/>
          </w:rPr>
          <w:t>жарковскийвестник.тверскаяобласть.рф</w:t>
        </w:r>
        <w:proofErr w:type="spellEnd"/>
        <w:r w:rsidRPr="00FB4E4A">
          <w:rPr>
            <w:rFonts w:ascii="Arial" w:eastAsia="Arial" w:hAnsi="Arial" w:cs="Arial"/>
            <w:color w:val="0000FF"/>
            <w:sz w:val="22"/>
            <w:szCs w:val="22"/>
            <w:u w:val="single"/>
            <w:shd w:val="clear" w:color="auto" w:fill="FFFFFF"/>
          </w:rPr>
          <w:t>)</w:t>
        </w:r>
        <w:r w:rsidR="008B53CD">
          <w:rPr>
            <w:rFonts w:ascii="Arial" w:eastAsia="Arial" w:hAnsi="Arial" w:cs="Arial"/>
            <w:color w:val="0000FF"/>
            <w:sz w:val="22"/>
            <w:szCs w:val="22"/>
            <w:u w:val="single"/>
            <w:shd w:val="clear" w:color="auto" w:fill="FFFFFF"/>
          </w:rPr>
          <w:t xml:space="preserve">, </w:t>
        </w:r>
        <w:r w:rsidRPr="00FB4E4A">
          <w:rPr>
            <w:rFonts w:ascii="Arial" w:eastAsia="Arial" w:hAnsi="Arial" w:cs="Arial"/>
            <w:color w:val="0000FF"/>
            <w:sz w:val="22"/>
            <w:szCs w:val="22"/>
            <w:u w:val="single"/>
            <w:shd w:val="clear" w:color="auto" w:fill="FFFFFF"/>
          </w:rPr>
          <w:t>12 февраля 2022</w:t>
        </w:r>
      </w:hyperlink>
    </w:p>
    <w:p w:rsidR="00FB4E4A" w:rsidRPr="00FB4E4A" w:rsidRDefault="00FB4E4A" w:rsidP="00FB4E4A">
      <w:pPr>
        <w:numPr>
          <w:ilvl w:val="0"/>
          <w:numId w:val="4"/>
        </w:numPr>
        <w:tabs>
          <w:tab w:val="left" w:pos="0"/>
        </w:tabs>
        <w:ind w:left="-142" w:firstLine="0"/>
        <w:rPr>
          <w:rFonts w:ascii="Arial" w:eastAsia="Arial" w:hAnsi="Arial" w:cs="Arial"/>
          <w:color w:val="0000FF"/>
          <w:sz w:val="22"/>
          <w:szCs w:val="22"/>
          <w:shd w:val="clear" w:color="auto" w:fill="FFFFFF"/>
        </w:rPr>
      </w:pPr>
      <w:hyperlink r:id="rId90" w:history="1">
        <w:proofErr w:type="spellStart"/>
        <w:r w:rsidRPr="00FB4E4A">
          <w:rPr>
            <w:rFonts w:ascii="Arial" w:eastAsia="Arial" w:hAnsi="Arial" w:cs="Arial"/>
            <w:color w:val="0000FF"/>
            <w:sz w:val="22"/>
            <w:szCs w:val="22"/>
            <w:u w:val="single"/>
            <w:shd w:val="clear" w:color="auto" w:fill="FFFFFF"/>
          </w:rPr>
          <w:t>Зубцовская</w:t>
        </w:r>
        <w:proofErr w:type="spellEnd"/>
        <w:r w:rsidRPr="00FB4E4A">
          <w:rPr>
            <w:rFonts w:ascii="Arial" w:eastAsia="Arial" w:hAnsi="Arial" w:cs="Arial"/>
            <w:color w:val="0000FF"/>
            <w:sz w:val="22"/>
            <w:szCs w:val="22"/>
            <w:u w:val="single"/>
            <w:shd w:val="clear" w:color="auto" w:fill="FFFFFF"/>
          </w:rPr>
          <w:t xml:space="preserve"> жизнь (</w:t>
        </w:r>
        <w:proofErr w:type="spellStart"/>
        <w:r w:rsidRPr="00FB4E4A">
          <w:rPr>
            <w:rFonts w:ascii="Arial" w:eastAsia="Arial" w:hAnsi="Arial" w:cs="Arial"/>
            <w:color w:val="0000FF"/>
            <w:sz w:val="22"/>
            <w:szCs w:val="22"/>
            <w:u w:val="single"/>
            <w:shd w:val="clear" w:color="auto" w:fill="FFFFFF"/>
          </w:rPr>
          <w:t>зубцовскаяжизнь.тверскаяобласть.рф</w:t>
        </w:r>
        <w:proofErr w:type="spellEnd"/>
        <w:r w:rsidRPr="00FB4E4A">
          <w:rPr>
            <w:rFonts w:ascii="Arial" w:eastAsia="Arial" w:hAnsi="Arial" w:cs="Arial"/>
            <w:color w:val="0000FF"/>
            <w:sz w:val="22"/>
            <w:szCs w:val="22"/>
            <w:u w:val="single"/>
            <w:shd w:val="clear" w:color="auto" w:fill="FFFFFF"/>
          </w:rPr>
          <w:t>), Зубцов, 12 февраля 2022</w:t>
        </w:r>
      </w:hyperlink>
    </w:p>
    <w:p w:rsidR="00FB4E4A" w:rsidRPr="00FB4E4A" w:rsidRDefault="00FB4E4A" w:rsidP="00FB4E4A">
      <w:pPr>
        <w:numPr>
          <w:ilvl w:val="0"/>
          <w:numId w:val="4"/>
        </w:numPr>
        <w:tabs>
          <w:tab w:val="left" w:pos="0"/>
        </w:tabs>
        <w:ind w:left="-142" w:firstLine="0"/>
        <w:rPr>
          <w:rFonts w:ascii="Arial" w:eastAsia="Arial" w:hAnsi="Arial" w:cs="Arial"/>
          <w:color w:val="0000FF"/>
          <w:sz w:val="22"/>
          <w:szCs w:val="22"/>
          <w:shd w:val="clear" w:color="auto" w:fill="FFFFFF"/>
        </w:rPr>
      </w:pPr>
      <w:hyperlink r:id="rId91" w:history="1">
        <w:r w:rsidRPr="00FB4E4A">
          <w:rPr>
            <w:rFonts w:ascii="Arial" w:eastAsia="Arial" w:hAnsi="Arial" w:cs="Arial"/>
            <w:color w:val="0000FF"/>
            <w:sz w:val="22"/>
            <w:szCs w:val="22"/>
            <w:u w:val="single"/>
            <w:shd w:val="clear" w:color="auto" w:fill="FFFFFF"/>
          </w:rPr>
          <w:t>Авангард (</w:t>
        </w:r>
        <w:proofErr w:type="spellStart"/>
        <w:r w:rsidRPr="00FB4E4A">
          <w:rPr>
            <w:rFonts w:ascii="Arial" w:eastAsia="Arial" w:hAnsi="Arial" w:cs="Arial"/>
            <w:color w:val="0000FF"/>
            <w:sz w:val="22"/>
            <w:szCs w:val="22"/>
            <w:u w:val="single"/>
            <w:shd w:val="clear" w:color="auto" w:fill="FFFFFF"/>
          </w:rPr>
          <w:t>авангард.тверскаяобласть.рф</w:t>
        </w:r>
        <w:proofErr w:type="spellEnd"/>
        <w:r w:rsidRPr="00FB4E4A">
          <w:rPr>
            <w:rFonts w:ascii="Arial" w:eastAsia="Arial" w:hAnsi="Arial" w:cs="Arial"/>
            <w:color w:val="0000FF"/>
            <w:sz w:val="22"/>
            <w:szCs w:val="22"/>
            <w:u w:val="single"/>
            <w:shd w:val="clear" w:color="auto" w:fill="FFFFFF"/>
          </w:rPr>
          <w:t>), Западная Двина, 12 февраля 2022</w:t>
        </w:r>
      </w:hyperlink>
    </w:p>
    <w:p w:rsidR="00FB4E4A" w:rsidRPr="00FB4E4A" w:rsidRDefault="00FB4E4A" w:rsidP="00FB4E4A">
      <w:pPr>
        <w:numPr>
          <w:ilvl w:val="0"/>
          <w:numId w:val="4"/>
        </w:numPr>
        <w:tabs>
          <w:tab w:val="left" w:pos="0"/>
        </w:tabs>
        <w:ind w:left="-142" w:firstLine="0"/>
        <w:rPr>
          <w:rFonts w:ascii="Arial" w:eastAsia="Arial" w:hAnsi="Arial" w:cs="Arial"/>
          <w:color w:val="0000FF"/>
          <w:sz w:val="22"/>
          <w:szCs w:val="22"/>
          <w:shd w:val="clear" w:color="auto" w:fill="FFFFFF"/>
        </w:rPr>
      </w:pPr>
      <w:hyperlink r:id="rId92" w:history="1">
        <w:r w:rsidRPr="00FB4E4A">
          <w:rPr>
            <w:rFonts w:ascii="Arial" w:eastAsia="Arial" w:hAnsi="Arial" w:cs="Arial"/>
            <w:color w:val="0000FF"/>
            <w:sz w:val="22"/>
            <w:szCs w:val="22"/>
            <w:u w:val="single"/>
            <w:shd w:val="clear" w:color="auto" w:fill="FFFFFF"/>
          </w:rPr>
          <w:t>Новая жизнь (</w:t>
        </w:r>
        <w:proofErr w:type="spellStart"/>
        <w:r w:rsidRPr="00FB4E4A">
          <w:rPr>
            <w:rFonts w:ascii="Arial" w:eastAsia="Arial" w:hAnsi="Arial" w:cs="Arial"/>
            <w:color w:val="0000FF"/>
            <w:sz w:val="22"/>
            <w:szCs w:val="22"/>
            <w:u w:val="single"/>
            <w:shd w:val="clear" w:color="auto" w:fill="FFFFFF"/>
          </w:rPr>
          <w:t>новаяжизнь.тверскаяобласть.рф</w:t>
        </w:r>
        <w:proofErr w:type="spellEnd"/>
        <w:r w:rsidRPr="00FB4E4A">
          <w:rPr>
            <w:rFonts w:ascii="Arial" w:eastAsia="Arial" w:hAnsi="Arial" w:cs="Arial"/>
            <w:color w:val="0000FF"/>
            <w:sz w:val="22"/>
            <w:szCs w:val="22"/>
            <w:u w:val="single"/>
            <w:shd w:val="clear" w:color="auto" w:fill="FFFFFF"/>
          </w:rPr>
          <w:t>), Бологое, 12 февраля 2022</w:t>
        </w:r>
      </w:hyperlink>
    </w:p>
    <w:p w:rsidR="00FB4E4A" w:rsidRPr="00FB4E4A" w:rsidRDefault="00FB4E4A" w:rsidP="00FB4E4A">
      <w:pPr>
        <w:numPr>
          <w:ilvl w:val="0"/>
          <w:numId w:val="4"/>
        </w:numPr>
        <w:tabs>
          <w:tab w:val="left" w:pos="0"/>
        </w:tabs>
        <w:ind w:left="-142" w:firstLine="0"/>
        <w:rPr>
          <w:rFonts w:ascii="Arial" w:eastAsia="Arial" w:hAnsi="Arial" w:cs="Arial"/>
          <w:color w:val="0000FF"/>
          <w:sz w:val="22"/>
          <w:szCs w:val="22"/>
          <w:shd w:val="clear" w:color="auto" w:fill="FFFFFF"/>
        </w:rPr>
      </w:pPr>
      <w:hyperlink r:id="rId93" w:history="1">
        <w:proofErr w:type="spellStart"/>
        <w:r w:rsidRPr="00FB4E4A">
          <w:rPr>
            <w:rFonts w:ascii="Arial" w:eastAsia="Arial" w:hAnsi="Arial" w:cs="Arial"/>
            <w:color w:val="0000FF"/>
            <w:sz w:val="22"/>
            <w:szCs w:val="22"/>
            <w:u w:val="single"/>
            <w:shd w:val="clear" w:color="auto" w:fill="FFFFFF"/>
          </w:rPr>
          <w:t>Вышневолоцкая</w:t>
        </w:r>
        <w:proofErr w:type="spellEnd"/>
        <w:r w:rsidRPr="00FB4E4A">
          <w:rPr>
            <w:rFonts w:ascii="Arial" w:eastAsia="Arial" w:hAnsi="Arial" w:cs="Arial"/>
            <w:color w:val="0000FF"/>
            <w:sz w:val="22"/>
            <w:szCs w:val="22"/>
            <w:u w:val="single"/>
            <w:shd w:val="clear" w:color="auto" w:fill="FFFFFF"/>
          </w:rPr>
          <w:t xml:space="preserve"> правда (</w:t>
        </w:r>
        <w:proofErr w:type="spellStart"/>
        <w:r w:rsidRPr="00FB4E4A">
          <w:rPr>
            <w:rFonts w:ascii="Arial" w:eastAsia="Arial" w:hAnsi="Arial" w:cs="Arial"/>
            <w:color w:val="0000FF"/>
            <w:sz w:val="22"/>
            <w:szCs w:val="22"/>
            <w:u w:val="single"/>
            <w:shd w:val="clear" w:color="auto" w:fill="FFFFFF"/>
          </w:rPr>
          <w:t>вышневолоцкаяправда.тверскаяобласть.рф</w:t>
        </w:r>
        <w:proofErr w:type="spellEnd"/>
        <w:r w:rsidRPr="00FB4E4A">
          <w:rPr>
            <w:rFonts w:ascii="Arial" w:eastAsia="Arial" w:hAnsi="Arial" w:cs="Arial"/>
            <w:color w:val="0000FF"/>
            <w:sz w:val="22"/>
            <w:szCs w:val="22"/>
            <w:u w:val="single"/>
            <w:shd w:val="clear" w:color="auto" w:fill="FFFFFF"/>
          </w:rPr>
          <w:t>)</w:t>
        </w:r>
        <w:r w:rsidR="008B53CD">
          <w:rPr>
            <w:rFonts w:ascii="Arial" w:eastAsia="Arial" w:hAnsi="Arial" w:cs="Arial"/>
            <w:color w:val="0000FF"/>
            <w:sz w:val="22"/>
            <w:szCs w:val="22"/>
            <w:u w:val="single"/>
            <w:shd w:val="clear" w:color="auto" w:fill="FFFFFF"/>
          </w:rPr>
          <w:t xml:space="preserve">, </w:t>
        </w:r>
        <w:r w:rsidRPr="00FB4E4A">
          <w:rPr>
            <w:rFonts w:ascii="Arial" w:eastAsia="Arial" w:hAnsi="Arial" w:cs="Arial"/>
            <w:color w:val="0000FF"/>
            <w:sz w:val="22"/>
            <w:szCs w:val="22"/>
            <w:u w:val="single"/>
            <w:shd w:val="clear" w:color="auto" w:fill="FFFFFF"/>
          </w:rPr>
          <w:t>12 февраля 2022</w:t>
        </w:r>
      </w:hyperlink>
    </w:p>
    <w:p w:rsidR="00FB4E4A" w:rsidRPr="00FB4E4A" w:rsidRDefault="00FB4E4A" w:rsidP="00FB4E4A">
      <w:pPr>
        <w:numPr>
          <w:ilvl w:val="0"/>
          <w:numId w:val="4"/>
        </w:numPr>
        <w:tabs>
          <w:tab w:val="left" w:pos="0"/>
        </w:tabs>
        <w:ind w:left="-142" w:firstLine="0"/>
        <w:rPr>
          <w:rFonts w:ascii="Arial" w:eastAsia="Arial" w:hAnsi="Arial" w:cs="Arial"/>
          <w:color w:val="0000FF"/>
          <w:sz w:val="22"/>
          <w:szCs w:val="22"/>
          <w:shd w:val="clear" w:color="auto" w:fill="FFFFFF"/>
        </w:rPr>
      </w:pPr>
      <w:hyperlink r:id="rId94" w:history="1">
        <w:proofErr w:type="spellStart"/>
        <w:r w:rsidRPr="00FB4E4A">
          <w:rPr>
            <w:rFonts w:ascii="Arial" w:eastAsia="Arial" w:hAnsi="Arial" w:cs="Arial"/>
            <w:color w:val="0000FF"/>
            <w:sz w:val="22"/>
            <w:szCs w:val="22"/>
            <w:u w:val="single"/>
            <w:shd w:val="clear" w:color="auto" w:fill="FFFFFF"/>
          </w:rPr>
          <w:t>Андреапольские</w:t>
        </w:r>
        <w:proofErr w:type="spellEnd"/>
        <w:r w:rsidRPr="00FB4E4A">
          <w:rPr>
            <w:rFonts w:ascii="Arial" w:eastAsia="Arial" w:hAnsi="Arial" w:cs="Arial"/>
            <w:color w:val="0000FF"/>
            <w:sz w:val="22"/>
            <w:szCs w:val="22"/>
            <w:u w:val="single"/>
            <w:shd w:val="clear" w:color="auto" w:fill="FFFFFF"/>
          </w:rPr>
          <w:t xml:space="preserve"> вести (</w:t>
        </w:r>
        <w:proofErr w:type="spellStart"/>
        <w:r w:rsidRPr="00FB4E4A">
          <w:rPr>
            <w:rFonts w:ascii="Arial" w:eastAsia="Arial" w:hAnsi="Arial" w:cs="Arial"/>
            <w:color w:val="0000FF"/>
            <w:sz w:val="22"/>
            <w:szCs w:val="22"/>
            <w:u w:val="single"/>
            <w:shd w:val="clear" w:color="auto" w:fill="FFFFFF"/>
          </w:rPr>
          <w:t>андреапольскиевести.тверскаяобласть.рф</w:t>
        </w:r>
        <w:proofErr w:type="spellEnd"/>
        <w:r w:rsidRPr="00FB4E4A">
          <w:rPr>
            <w:rFonts w:ascii="Arial" w:eastAsia="Arial" w:hAnsi="Arial" w:cs="Arial"/>
            <w:color w:val="0000FF"/>
            <w:sz w:val="22"/>
            <w:szCs w:val="22"/>
            <w:u w:val="single"/>
            <w:shd w:val="clear" w:color="auto" w:fill="FFFFFF"/>
          </w:rPr>
          <w:t xml:space="preserve">), </w:t>
        </w:r>
        <w:proofErr w:type="spellStart"/>
        <w:r w:rsidRPr="00FB4E4A">
          <w:rPr>
            <w:rFonts w:ascii="Arial" w:eastAsia="Arial" w:hAnsi="Arial" w:cs="Arial"/>
            <w:color w:val="0000FF"/>
            <w:sz w:val="22"/>
            <w:szCs w:val="22"/>
            <w:u w:val="single"/>
            <w:shd w:val="clear" w:color="auto" w:fill="FFFFFF"/>
          </w:rPr>
          <w:t>Андреаполь</w:t>
        </w:r>
        <w:proofErr w:type="spellEnd"/>
        <w:r w:rsidRPr="00FB4E4A">
          <w:rPr>
            <w:rFonts w:ascii="Arial" w:eastAsia="Arial" w:hAnsi="Arial" w:cs="Arial"/>
            <w:color w:val="0000FF"/>
            <w:sz w:val="22"/>
            <w:szCs w:val="22"/>
            <w:u w:val="single"/>
            <w:shd w:val="clear" w:color="auto" w:fill="FFFFFF"/>
          </w:rPr>
          <w:t>, 12 февраля 2022</w:t>
        </w:r>
      </w:hyperlink>
    </w:p>
    <w:p w:rsidR="00FB4E4A" w:rsidRPr="00FB4E4A" w:rsidRDefault="00FB4E4A" w:rsidP="00FB4E4A">
      <w:pPr>
        <w:numPr>
          <w:ilvl w:val="0"/>
          <w:numId w:val="4"/>
        </w:numPr>
        <w:tabs>
          <w:tab w:val="left" w:pos="0"/>
        </w:tabs>
        <w:ind w:left="-142" w:firstLine="0"/>
        <w:rPr>
          <w:rFonts w:ascii="Arial" w:eastAsia="Arial" w:hAnsi="Arial" w:cs="Arial"/>
          <w:color w:val="0000FF"/>
          <w:sz w:val="22"/>
          <w:szCs w:val="22"/>
          <w:shd w:val="clear" w:color="auto" w:fill="FFFFFF"/>
        </w:rPr>
      </w:pPr>
      <w:hyperlink r:id="rId95" w:history="1">
        <w:r w:rsidRPr="00FB4E4A">
          <w:rPr>
            <w:rFonts w:ascii="Arial" w:eastAsia="Arial" w:hAnsi="Arial" w:cs="Arial"/>
            <w:color w:val="0000FF"/>
            <w:sz w:val="22"/>
            <w:szCs w:val="22"/>
            <w:u w:val="single"/>
            <w:shd w:val="clear" w:color="auto" w:fill="FFFFFF"/>
          </w:rPr>
          <w:t>Лесной вестник (</w:t>
        </w:r>
        <w:proofErr w:type="spellStart"/>
        <w:r w:rsidRPr="00FB4E4A">
          <w:rPr>
            <w:rFonts w:ascii="Arial" w:eastAsia="Arial" w:hAnsi="Arial" w:cs="Arial"/>
            <w:color w:val="0000FF"/>
            <w:sz w:val="22"/>
            <w:szCs w:val="22"/>
            <w:u w:val="single"/>
            <w:shd w:val="clear" w:color="auto" w:fill="FFFFFF"/>
          </w:rPr>
          <w:t>леснойвестник.тверскаяобласть.рф</w:t>
        </w:r>
        <w:proofErr w:type="spellEnd"/>
        <w:r w:rsidRPr="00FB4E4A">
          <w:rPr>
            <w:rFonts w:ascii="Arial" w:eastAsia="Arial" w:hAnsi="Arial" w:cs="Arial"/>
            <w:color w:val="0000FF"/>
            <w:sz w:val="22"/>
            <w:szCs w:val="22"/>
            <w:u w:val="single"/>
            <w:shd w:val="clear" w:color="auto" w:fill="FFFFFF"/>
          </w:rPr>
          <w:t>), с. Лесное (Тверская обл.), 12 февраля 2022</w:t>
        </w:r>
      </w:hyperlink>
    </w:p>
    <w:p w:rsidR="00FB4E4A" w:rsidRPr="00FB4E4A" w:rsidRDefault="00FB4E4A" w:rsidP="00FB4E4A">
      <w:pPr>
        <w:numPr>
          <w:ilvl w:val="0"/>
          <w:numId w:val="4"/>
        </w:numPr>
        <w:tabs>
          <w:tab w:val="left" w:pos="0"/>
        </w:tabs>
        <w:ind w:left="-142" w:firstLine="0"/>
        <w:rPr>
          <w:rFonts w:ascii="Arial" w:eastAsia="Arial" w:hAnsi="Arial" w:cs="Arial"/>
          <w:color w:val="0000FF"/>
          <w:sz w:val="22"/>
          <w:szCs w:val="22"/>
          <w:shd w:val="clear" w:color="auto" w:fill="FFFFFF"/>
        </w:rPr>
      </w:pPr>
      <w:hyperlink r:id="rId96" w:history="1">
        <w:r w:rsidRPr="00FB4E4A">
          <w:rPr>
            <w:rFonts w:ascii="Arial" w:eastAsia="Arial" w:hAnsi="Arial" w:cs="Arial"/>
            <w:color w:val="0000FF"/>
            <w:sz w:val="22"/>
            <w:szCs w:val="22"/>
            <w:u w:val="single"/>
            <w:shd w:val="clear" w:color="auto" w:fill="FFFFFF"/>
          </w:rPr>
          <w:t>Ленинское знамя (</w:t>
        </w:r>
        <w:proofErr w:type="spellStart"/>
        <w:r w:rsidRPr="00FB4E4A">
          <w:rPr>
            <w:rFonts w:ascii="Arial" w:eastAsia="Arial" w:hAnsi="Arial" w:cs="Arial"/>
            <w:color w:val="0000FF"/>
            <w:sz w:val="22"/>
            <w:szCs w:val="22"/>
            <w:u w:val="single"/>
            <w:shd w:val="clear" w:color="auto" w:fill="FFFFFF"/>
          </w:rPr>
          <w:t>leninskoeznamya.tverreg.ru</w:t>
        </w:r>
        <w:proofErr w:type="spellEnd"/>
        <w:r w:rsidRPr="00FB4E4A">
          <w:rPr>
            <w:rFonts w:ascii="Arial" w:eastAsia="Arial" w:hAnsi="Arial" w:cs="Arial"/>
            <w:color w:val="0000FF"/>
            <w:sz w:val="22"/>
            <w:szCs w:val="22"/>
            <w:u w:val="single"/>
            <w:shd w:val="clear" w:color="auto" w:fill="FFFFFF"/>
          </w:rPr>
          <w:t>), Тверь, 12 февраля 2022</w:t>
        </w:r>
      </w:hyperlink>
    </w:p>
    <w:p w:rsidR="00FB4E4A" w:rsidRPr="00FB4E4A" w:rsidRDefault="00FB4E4A" w:rsidP="00FB4E4A">
      <w:pPr>
        <w:numPr>
          <w:ilvl w:val="0"/>
          <w:numId w:val="4"/>
        </w:numPr>
        <w:tabs>
          <w:tab w:val="left" w:pos="0"/>
        </w:tabs>
        <w:ind w:left="-142" w:firstLine="0"/>
        <w:rPr>
          <w:rFonts w:ascii="Arial" w:eastAsia="Arial" w:hAnsi="Arial" w:cs="Arial"/>
          <w:color w:val="0000FF"/>
          <w:sz w:val="22"/>
          <w:szCs w:val="22"/>
          <w:shd w:val="clear" w:color="auto" w:fill="FFFFFF"/>
        </w:rPr>
      </w:pPr>
      <w:hyperlink r:id="rId97" w:history="1">
        <w:r w:rsidRPr="00FB4E4A">
          <w:rPr>
            <w:rFonts w:ascii="Arial" w:eastAsia="Arial" w:hAnsi="Arial" w:cs="Arial"/>
            <w:color w:val="0000FF"/>
            <w:sz w:val="22"/>
            <w:szCs w:val="22"/>
            <w:u w:val="single"/>
            <w:shd w:val="clear" w:color="auto" w:fill="FFFFFF"/>
          </w:rPr>
          <w:t>Коммунар (</w:t>
        </w:r>
        <w:proofErr w:type="spellStart"/>
        <w:r w:rsidRPr="00FB4E4A">
          <w:rPr>
            <w:rFonts w:ascii="Arial" w:eastAsia="Arial" w:hAnsi="Arial" w:cs="Arial"/>
            <w:color w:val="0000FF"/>
            <w:sz w:val="22"/>
            <w:szCs w:val="22"/>
            <w:u w:val="single"/>
            <w:shd w:val="clear" w:color="auto" w:fill="FFFFFF"/>
          </w:rPr>
          <w:t>коммунар.тверскаяобласть.рф</w:t>
        </w:r>
        <w:proofErr w:type="spellEnd"/>
        <w:r w:rsidRPr="00FB4E4A">
          <w:rPr>
            <w:rFonts w:ascii="Arial" w:eastAsia="Arial" w:hAnsi="Arial" w:cs="Arial"/>
            <w:color w:val="0000FF"/>
            <w:sz w:val="22"/>
            <w:szCs w:val="22"/>
            <w:u w:val="single"/>
            <w:shd w:val="clear" w:color="auto" w:fill="FFFFFF"/>
          </w:rPr>
          <w:t>), п. Фирово, 12 февраля 2022</w:t>
        </w:r>
      </w:hyperlink>
    </w:p>
    <w:p w:rsidR="00FB4E4A" w:rsidRPr="00FB4E4A" w:rsidRDefault="00FB4E4A" w:rsidP="00FB4E4A">
      <w:pPr>
        <w:numPr>
          <w:ilvl w:val="0"/>
          <w:numId w:val="4"/>
        </w:numPr>
        <w:tabs>
          <w:tab w:val="left" w:pos="0"/>
        </w:tabs>
        <w:ind w:left="-142" w:firstLine="0"/>
        <w:rPr>
          <w:rFonts w:ascii="Arial" w:eastAsia="Arial" w:hAnsi="Arial" w:cs="Arial"/>
          <w:color w:val="0000FF"/>
          <w:sz w:val="22"/>
          <w:szCs w:val="22"/>
          <w:shd w:val="clear" w:color="auto" w:fill="FFFFFF"/>
        </w:rPr>
      </w:pPr>
      <w:hyperlink r:id="rId98" w:history="1">
        <w:r w:rsidRPr="00FB4E4A">
          <w:rPr>
            <w:rFonts w:ascii="Arial" w:eastAsia="Arial" w:hAnsi="Arial" w:cs="Arial"/>
            <w:color w:val="0000FF"/>
            <w:sz w:val="22"/>
            <w:szCs w:val="22"/>
            <w:u w:val="single"/>
            <w:shd w:val="clear" w:color="auto" w:fill="FFFFFF"/>
          </w:rPr>
          <w:t>Новости Твери (tver-news.net), Тверь, 12 февраля 2022</w:t>
        </w:r>
      </w:hyperlink>
    </w:p>
    <w:p w:rsidR="00FB4E4A" w:rsidRPr="00FB4E4A" w:rsidRDefault="00FB4E4A" w:rsidP="00FB4E4A">
      <w:pPr>
        <w:numPr>
          <w:ilvl w:val="0"/>
          <w:numId w:val="4"/>
        </w:numPr>
        <w:tabs>
          <w:tab w:val="left" w:pos="0"/>
        </w:tabs>
        <w:ind w:left="-142" w:firstLine="0"/>
        <w:rPr>
          <w:rFonts w:ascii="Arial" w:eastAsia="Arial" w:hAnsi="Arial" w:cs="Arial"/>
          <w:color w:val="0000FF"/>
          <w:sz w:val="22"/>
          <w:szCs w:val="22"/>
          <w:shd w:val="clear" w:color="auto" w:fill="FFFFFF"/>
        </w:rPr>
      </w:pPr>
      <w:hyperlink r:id="rId99" w:history="1">
        <w:r w:rsidRPr="00FB4E4A">
          <w:rPr>
            <w:rFonts w:ascii="Arial" w:eastAsia="Arial" w:hAnsi="Arial" w:cs="Arial"/>
            <w:color w:val="0000FF"/>
            <w:sz w:val="22"/>
            <w:szCs w:val="22"/>
            <w:u w:val="single"/>
            <w:shd w:val="clear" w:color="auto" w:fill="FFFFFF"/>
          </w:rPr>
          <w:t>Новости Твери (tver-news.net), Тверь, 12 февраля 2022</w:t>
        </w:r>
      </w:hyperlink>
    </w:p>
    <w:p w:rsidR="00FB4E4A" w:rsidRPr="00FB4E4A" w:rsidRDefault="00FB4E4A" w:rsidP="008B53CD">
      <w:pPr>
        <w:tabs>
          <w:tab w:val="left" w:pos="0"/>
        </w:tabs>
        <w:spacing w:after="120"/>
        <w:ind w:left="-142"/>
        <w:jc w:val="right"/>
        <w:rPr>
          <w:rFonts w:ascii="Arial" w:eastAsia="Arial" w:hAnsi="Arial" w:cs="Arial"/>
          <w:color w:val="0000FF"/>
          <w:sz w:val="22"/>
          <w:szCs w:val="22"/>
          <w:shd w:val="clear" w:color="auto" w:fill="FFFFFF"/>
        </w:rPr>
      </w:pPr>
      <w:hyperlink w:anchor="tabtxt_1575050_1916413884" w:history="1">
        <w:r w:rsidRPr="00FB4E4A">
          <w:rPr>
            <w:rFonts w:ascii="Arial" w:eastAsia="Arial" w:hAnsi="Arial" w:cs="Arial"/>
            <w:color w:val="0000FF"/>
            <w:sz w:val="22"/>
            <w:szCs w:val="22"/>
            <w:u w:val="single"/>
            <w:shd w:val="clear" w:color="auto" w:fill="FFFFFF"/>
          </w:rPr>
          <w:t>К заголовкам сообщений</w:t>
        </w:r>
      </w:hyperlink>
    </w:p>
    <w:p w:rsidR="00FB4E4A" w:rsidRPr="00FB4E4A" w:rsidRDefault="00FB4E4A" w:rsidP="00FB4E4A">
      <w:pPr>
        <w:tabs>
          <w:tab w:val="left" w:pos="0"/>
        </w:tabs>
        <w:ind w:left="-142"/>
        <w:rPr>
          <w:rFonts w:ascii="Arial" w:eastAsia="Arial" w:hAnsi="Arial" w:cs="Arial"/>
          <w:b/>
          <w:color w:val="000000"/>
          <w:sz w:val="22"/>
          <w:szCs w:val="22"/>
          <w:shd w:val="clear" w:color="auto" w:fill="FFFFFF"/>
        </w:rPr>
      </w:pPr>
      <w:proofErr w:type="spellStart"/>
      <w:r w:rsidRPr="00FB4E4A">
        <w:rPr>
          <w:rFonts w:ascii="Arial" w:eastAsia="Arial" w:hAnsi="Arial" w:cs="Arial"/>
          <w:b/>
          <w:color w:val="000000"/>
          <w:sz w:val="22"/>
          <w:szCs w:val="22"/>
          <w:shd w:val="clear" w:color="auto" w:fill="FFFFFF"/>
        </w:rPr>
        <w:t>Tverigrad.ru</w:t>
      </w:r>
      <w:proofErr w:type="spellEnd"/>
      <w:r w:rsidRPr="00FB4E4A">
        <w:rPr>
          <w:rFonts w:ascii="Arial" w:eastAsia="Arial" w:hAnsi="Arial" w:cs="Arial"/>
          <w:b/>
          <w:color w:val="000000"/>
          <w:sz w:val="22"/>
          <w:szCs w:val="22"/>
          <w:shd w:val="clear" w:color="auto" w:fill="FFFFFF"/>
        </w:rPr>
        <w:t>, Тверь, 12 февраля 2022</w:t>
      </w:r>
    </w:p>
    <w:p w:rsidR="00FB4E4A" w:rsidRPr="00FB4E4A" w:rsidRDefault="00FB4E4A" w:rsidP="00FB4E4A">
      <w:pPr>
        <w:tabs>
          <w:tab w:val="left" w:pos="0"/>
        </w:tabs>
        <w:ind w:left="-142"/>
        <w:jc w:val="both"/>
        <w:outlineLvl w:val="1"/>
        <w:rPr>
          <w:rFonts w:ascii="Arial" w:eastAsia="Arial" w:hAnsi="Arial" w:cs="Arial"/>
          <w:color w:val="000000"/>
          <w:sz w:val="22"/>
          <w:szCs w:val="22"/>
          <w:shd w:val="clear" w:color="auto" w:fill="FFFFFF"/>
        </w:rPr>
      </w:pPr>
      <w:bookmarkStart w:id="21" w:name="ant_1575050_1916347836"/>
      <w:r w:rsidRPr="00FB4E4A">
        <w:rPr>
          <w:rFonts w:ascii="Arial" w:eastAsia="Arial" w:hAnsi="Arial" w:cs="Arial"/>
          <w:color w:val="000000"/>
          <w:sz w:val="22"/>
          <w:szCs w:val="22"/>
          <w:shd w:val="clear" w:color="auto" w:fill="FFFFFF"/>
        </w:rPr>
        <w:t>В ТВЕРСКОЙ ОБЛАСТИ СЕМЕЙНЫЕ ПАРЫ МОГУТ ПОЛУЧИТЬ МЕДАЛЬ "ЗА ЛЮБОВЬ И ВЕРНОСТЬ"</w:t>
      </w:r>
      <w:bookmarkEnd w:id="21"/>
    </w:p>
    <w:p w:rsidR="00FB4E4A" w:rsidRPr="00FB4E4A" w:rsidRDefault="00FB4E4A" w:rsidP="00FB4E4A">
      <w:pPr>
        <w:tabs>
          <w:tab w:val="left" w:pos="0"/>
        </w:tabs>
        <w:ind w:left="-142"/>
        <w:jc w:val="both"/>
        <w:rPr>
          <w:rFonts w:ascii="Arial" w:eastAsia="Arial" w:hAnsi="Arial" w:cs="Arial"/>
          <w:color w:val="000000"/>
          <w:sz w:val="22"/>
          <w:szCs w:val="22"/>
          <w:shd w:val="clear" w:color="auto" w:fill="FFFFFF"/>
        </w:rPr>
      </w:pPr>
      <w:r w:rsidRPr="00FB4E4A">
        <w:rPr>
          <w:rFonts w:ascii="Arial" w:eastAsia="Arial" w:hAnsi="Arial" w:cs="Arial"/>
          <w:color w:val="000000"/>
          <w:sz w:val="22"/>
          <w:szCs w:val="22"/>
          <w:shd w:val="clear" w:color="auto" w:fill="FFFFFF"/>
        </w:rPr>
        <w:t xml:space="preserve">- В </w:t>
      </w:r>
      <w:proofErr w:type="spellStart"/>
      <w:r w:rsidRPr="00FB4E4A">
        <w:rPr>
          <w:rFonts w:ascii="Arial" w:eastAsia="Arial" w:hAnsi="Arial" w:cs="Arial"/>
          <w:color w:val="000000"/>
          <w:sz w:val="22"/>
          <w:szCs w:val="22"/>
          <w:shd w:val="clear" w:color="auto" w:fill="FFFFFF"/>
        </w:rPr>
        <w:t>Верхневолжье</w:t>
      </w:r>
      <w:proofErr w:type="spellEnd"/>
      <w:r w:rsidRPr="00FB4E4A">
        <w:rPr>
          <w:rFonts w:ascii="Arial" w:eastAsia="Arial" w:hAnsi="Arial" w:cs="Arial"/>
          <w:color w:val="000000"/>
          <w:sz w:val="22"/>
          <w:szCs w:val="22"/>
          <w:shd w:val="clear" w:color="auto" w:fill="FFFFFF"/>
        </w:rPr>
        <w:t xml:space="preserve"> возрождаются традиции большой и дружной семьи, особое внимание уделяется поддержке материнства и детства, воспитанию молодежи на основе традиций, - подчеркивает </w:t>
      </w:r>
      <w:r w:rsidRPr="00FB4E4A">
        <w:rPr>
          <w:rFonts w:ascii="Arial" w:eastAsia="Arial" w:hAnsi="Arial" w:cs="Arial"/>
          <w:color w:val="000000"/>
          <w:sz w:val="22"/>
          <w:szCs w:val="22"/>
          <w:shd w:val="clear" w:color="auto" w:fill="C0C0C0"/>
        </w:rPr>
        <w:t xml:space="preserve">губернатор Тверской области Игорь </w:t>
      </w:r>
      <w:proofErr w:type="spellStart"/>
      <w:r w:rsidRPr="00FB4E4A">
        <w:rPr>
          <w:rFonts w:ascii="Arial" w:eastAsia="Arial" w:hAnsi="Arial" w:cs="Arial"/>
          <w:color w:val="000000"/>
          <w:sz w:val="22"/>
          <w:szCs w:val="22"/>
          <w:shd w:val="clear" w:color="auto" w:fill="C0C0C0"/>
        </w:rPr>
        <w:t>Руденя</w:t>
      </w:r>
      <w:proofErr w:type="spellEnd"/>
      <w:r w:rsidRPr="00FB4E4A">
        <w:rPr>
          <w:rFonts w:ascii="Arial" w:eastAsia="Arial" w:hAnsi="Arial" w:cs="Arial"/>
          <w:color w:val="000000"/>
          <w:sz w:val="22"/>
          <w:szCs w:val="22"/>
          <w:shd w:val="clear" w:color="auto" w:fill="FFFFFF"/>
        </w:rPr>
        <w:t xml:space="preserve">... </w:t>
      </w:r>
    </w:p>
    <w:p w:rsidR="00FB4E4A" w:rsidRPr="00FB4E4A" w:rsidRDefault="00FB4E4A" w:rsidP="00FB4E4A">
      <w:pPr>
        <w:tabs>
          <w:tab w:val="left" w:pos="0"/>
        </w:tabs>
        <w:ind w:left="-142"/>
        <w:rPr>
          <w:rFonts w:ascii="Arial" w:eastAsia="Arial" w:hAnsi="Arial" w:cs="Arial"/>
          <w:color w:val="0000FF"/>
          <w:sz w:val="22"/>
          <w:szCs w:val="22"/>
          <w:shd w:val="clear" w:color="auto" w:fill="FFFFFF"/>
        </w:rPr>
      </w:pPr>
      <w:hyperlink r:id="rId100" w:history="1">
        <w:r w:rsidRPr="00FB4E4A">
          <w:rPr>
            <w:rFonts w:ascii="Arial" w:eastAsia="Arial" w:hAnsi="Arial" w:cs="Arial"/>
            <w:color w:val="0000FF"/>
            <w:sz w:val="22"/>
            <w:szCs w:val="22"/>
            <w:u w:val="single"/>
            <w:shd w:val="clear" w:color="auto" w:fill="FFFFFF"/>
          </w:rPr>
          <w:t>https://tverigrad.ru/publication/v-tverskoj-oblasti-semejnye-pary-mogut-poluchit-medal-za-ljubov-i-vernost/</w:t>
        </w:r>
      </w:hyperlink>
    </w:p>
    <w:p w:rsidR="00FB4E4A" w:rsidRPr="00FB4E4A" w:rsidRDefault="00FB4E4A" w:rsidP="00FB4E4A">
      <w:pPr>
        <w:tabs>
          <w:tab w:val="left" w:pos="0"/>
        </w:tabs>
        <w:spacing w:before="120"/>
        <w:ind w:left="-142"/>
        <w:rPr>
          <w:rFonts w:ascii="Arial" w:eastAsia="Arial" w:hAnsi="Arial" w:cs="Arial"/>
          <w:color w:val="000000"/>
          <w:sz w:val="22"/>
          <w:szCs w:val="22"/>
          <w:u w:val="single"/>
          <w:shd w:val="clear" w:color="auto" w:fill="FFFFFF"/>
        </w:rPr>
      </w:pPr>
      <w:r w:rsidRPr="00FB4E4A">
        <w:rPr>
          <w:rFonts w:ascii="Arial" w:eastAsia="Arial" w:hAnsi="Arial" w:cs="Arial"/>
          <w:color w:val="000000"/>
          <w:sz w:val="22"/>
          <w:szCs w:val="22"/>
          <w:u w:val="single"/>
          <w:shd w:val="clear" w:color="auto" w:fill="FFFFFF"/>
        </w:rPr>
        <w:t>Сообщения по событию:</w:t>
      </w:r>
    </w:p>
    <w:p w:rsidR="00FB4E4A" w:rsidRPr="00FB4E4A" w:rsidRDefault="00FB4E4A" w:rsidP="00FB4E4A">
      <w:pPr>
        <w:numPr>
          <w:ilvl w:val="0"/>
          <w:numId w:val="5"/>
        </w:numPr>
        <w:tabs>
          <w:tab w:val="left" w:pos="0"/>
        </w:tabs>
        <w:ind w:left="-142" w:firstLine="0"/>
        <w:rPr>
          <w:rFonts w:ascii="Arial" w:eastAsia="Arial" w:hAnsi="Arial" w:cs="Arial"/>
          <w:color w:val="0000FF"/>
          <w:sz w:val="22"/>
          <w:szCs w:val="22"/>
          <w:shd w:val="clear" w:color="auto" w:fill="FFFFFF"/>
        </w:rPr>
      </w:pPr>
      <w:hyperlink r:id="rId101" w:history="1">
        <w:proofErr w:type="spellStart"/>
        <w:r w:rsidRPr="00FB4E4A">
          <w:rPr>
            <w:rFonts w:ascii="Arial" w:eastAsia="Arial" w:hAnsi="Arial" w:cs="Arial"/>
            <w:color w:val="0000FF"/>
            <w:sz w:val="22"/>
            <w:szCs w:val="22"/>
            <w:u w:val="single"/>
            <w:shd w:val="clear" w:color="auto" w:fill="FFFFFF"/>
          </w:rPr>
          <w:t>Gorodskoyportal.ru</w:t>
        </w:r>
        <w:proofErr w:type="spellEnd"/>
        <w:r w:rsidRPr="00FB4E4A">
          <w:rPr>
            <w:rFonts w:ascii="Arial" w:eastAsia="Arial" w:hAnsi="Arial" w:cs="Arial"/>
            <w:color w:val="0000FF"/>
            <w:sz w:val="22"/>
            <w:szCs w:val="22"/>
            <w:u w:val="single"/>
            <w:shd w:val="clear" w:color="auto" w:fill="FFFFFF"/>
          </w:rPr>
          <w:t>/</w:t>
        </w:r>
        <w:proofErr w:type="spellStart"/>
        <w:r w:rsidRPr="00FB4E4A">
          <w:rPr>
            <w:rFonts w:ascii="Arial" w:eastAsia="Arial" w:hAnsi="Arial" w:cs="Arial"/>
            <w:color w:val="0000FF"/>
            <w:sz w:val="22"/>
            <w:szCs w:val="22"/>
            <w:u w:val="single"/>
            <w:shd w:val="clear" w:color="auto" w:fill="FFFFFF"/>
          </w:rPr>
          <w:t>tver</w:t>
        </w:r>
        <w:proofErr w:type="spellEnd"/>
        <w:r w:rsidRPr="00FB4E4A">
          <w:rPr>
            <w:rFonts w:ascii="Arial" w:eastAsia="Arial" w:hAnsi="Arial" w:cs="Arial"/>
            <w:color w:val="0000FF"/>
            <w:sz w:val="22"/>
            <w:szCs w:val="22"/>
            <w:u w:val="single"/>
            <w:shd w:val="clear" w:color="auto" w:fill="FFFFFF"/>
          </w:rPr>
          <w:t>, Тверь, 12 февраля 2022</w:t>
        </w:r>
      </w:hyperlink>
    </w:p>
    <w:p w:rsidR="00FB4E4A" w:rsidRPr="00FB4E4A" w:rsidRDefault="00FB4E4A" w:rsidP="00FB4E4A">
      <w:pPr>
        <w:numPr>
          <w:ilvl w:val="0"/>
          <w:numId w:val="5"/>
        </w:numPr>
        <w:tabs>
          <w:tab w:val="left" w:pos="0"/>
        </w:tabs>
        <w:ind w:left="-142" w:firstLine="0"/>
        <w:rPr>
          <w:rFonts w:ascii="Arial" w:eastAsia="Arial" w:hAnsi="Arial" w:cs="Arial"/>
          <w:color w:val="0000FF"/>
          <w:sz w:val="22"/>
          <w:szCs w:val="22"/>
          <w:shd w:val="clear" w:color="auto" w:fill="FFFFFF"/>
        </w:rPr>
      </w:pPr>
      <w:hyperlink r:id="rId102" w:history="1">
        <w:proofErr w:type="spellStart"/>
        <w:r w:rsidRPr="00FB4E4A">
          <w:rPr>
            <w:rFonts w:ascii="Arial" w:eastAsia="Arial" w:hAnsi="Arial" w:cs="Arial"/>
            <w:color w:val="0000FF"/>
            <w:sz w:val="22"/>
            <w:szCs w:val="22"/>
            <w:u w:val="single"/>
            <w:shd w:val="clear" w:color="auto" w:fill="FFFFFF"/>
          </w:rPr>
          <w:t>Rzhevgrad.ru</w:t>
        </w:r>
        <w:proofErr w:type="spellEnd"/>
        <w:r w:rsidRPr="00FB4E4A">
          <w:rPr>
            <w:rFonts w:ascii="Arial" w:eastAsia="Arial" w:hAnsi="Arial" w:cs="Arial"/>
            <w:color w:val="0000FF"/>
            <w:sz w:val="22"/>
            <w:szCs w:val="22"/>
            <w:u w:val="single"/>
            <w:shd w:val="clear" w:color="auto" w:fill="FFFFFF"/>
          </w:rPr>
          <w:t>, Тверь, 12 февраля 2022</w:t>
        </w:r>
      </w:hyperlink>
    </w:p>
    <w:p w:rsidR="00FB4E4A" w:rsidRPr="00FB4E4A" w:rsidRDefault="00FB4E4A" w:rsidP="008B53CD">
      <w:pPr>
        <w:tabs>
          <w:tab w:val="left" w:pos="0"/>
        </w:tabs>
        <w:spacing w:after="120"/>
        <w:ind w:left="-142"/>
        <w:jc w:val="right"/>
        <w:rPr>
          <w:rFonts w:ascii="Arial" w:eastAsia="Arial" w:hAnsi="Arial" w:cs="Arial"/>
          <w:color w:val="0000FF"/>
          <w:sz w:val="22"/>
          <w:szCs w:val="22"/>
          <w:shd w:val="clear" w:color="auto" w:fill="FFFFFF"/>
        </w:rPr>
      </w:pPr>
      <w:hyperlink w:anchor="tabtxt_1575050_1916347836" w:history="1">
        <w:r w:rsidRPr="00FB4E4A">
          <w:rPr>
            <w:rFonts w:ascii="Arial" w:eastAsia="Arial" w:hAnsi="Arial" w:cs="Arial"/>
            <w:color w:val="0000FF"/>
            <w:sz w:val="22"/>
            <w:szCs w:val="22"/>
            <w:u w:val="single"/>
            <w:shd w:val="clear" w:color="auto" w:fill="FFFFFF"/>
          </w:rPr>
          <w:t>К заголовкам сообщений</w:t>
        </w:r>
      </w:hyperlink>
    </w:p>
    <w:p w:rsidR="000D1A9B" w:rsidRDefault="000D1A9B" w:rsidP="00FB4E4A">
      <w:pPr>
        <w:tabs>
          <w:tab w:val="left" w:pos="0"/>
        </w:tabs>
        <w:ind w:left="-142"/>
        <w:rPr>
          <w:rFonts w:ascii="Arial" w:eastAsia="Arial" w:hAnsi="Arial" w:cs="Arial"/>
          <w:b/>
          <w:color w:val="000000"/>
          <w:sz w:val="22"/>
          <w:szCs w:val="22"/>
          <w:shd w:val="clear" w:color="auto" w:fill="FFFFFF"/>
        </w:rPr>
      </w:pPr>
    </w:p>
    <w:p w:rsidR="000D1A9B" w:rsidRDefault="000D1A9B" w:rsidP="00FB4E4A">
      <w:pPr>
        <w:tabs>
          <w:tab w:val="left" w:pos="0"/>
        </w:tabs>
        <w:ind w:left="-142"/>
        <w:rPr>
          <w:rFonts w:ascii="Arial" w:eastAsia="Arial" w:hAnsi="Arial" w:cs="Arial"/>
          <w:b/>
          <w:color w:val="000000"/>
          <w:sz w:val="22"/>
          <w:szCs w:val="22"/>
          <w:shd w:val="clear" w:color="auto" w:fill="FFFFFF"/>
        </w:rPr>
      </w:pPr>
    </w:p>
    <w:p w:rsidR="000D1A9B" w:rsidRDefault="000D1A9B" w:rsidP="00FB4E4A">
      <w:pPr>
        <w:tabs>
          <w:tab w:val="left" w:pos="0"/>
        </w:tabs>
        <w:ind w:left="-142"/>
        <w:rPr>
          <w:rFonts w:ascii="Arial" w:eastAsia="Arial" w:hAnsi="Arial" w:cs="Arial"/>
          <w:b/>
          <w:color w:val="000000"/>
          <w:sz w:val="22"/>
          <w:szCs w:val="22"/>
          <w:shd w:val="clear" w:color="auto" w:fill="FFFFFF"/>
        </w:rPr>
      </w:pPr>
    </w:p>
    <w:p w:rsidR="00FB4E4A" w:rsidRPr="00FB4E4A" w:rsidRDefault="00FB4E4A" w:rsidP="00FB4E4A">
      <w:pPr>
        <w:tabs>
          <w:tab w:val="left" w:pos="0"/>
        </w:tabs>
        <w:ind w:left="-142"/>
        <w:rPr>
          <w:rFonts w:ascii="Arial" w:eastAsia="Arial" w:hAnsi="Arial" w:cs="Arial"/>
          <w:b/>
          <w:color w:val="000000"/>
          <w:sz w:val="22"/>
          <w:szCs w:val="22"/>
          <w:shd w:val="clear" w:color="auto" w:fill="FFFFFF"/>
        </w:rPr>
      </w:pPr>
      <w:r w:rsidRPr="00FB4E4A">
        <w:rPr>
          <w:rFonts w:ascii="Arial" w:eastAsia="Arial" w:hAnsi="Arial" w:cs="Arial"/>
          <w:b/>
          <w:color w:val="000000"/>
          <w:sz w:val="22"/>
          <w:szCs w:val="22"/>
          <w:shd w:val="clear" w:color="auto" w:fill="FFFFFF"/>
        </w:rPr>
        <w:lastRenderedPageBreak/>
        <w:t>Агентство бизнес новостей (</w:t>
      </w:r>
      <w:proofErr w:type="spellStart"/>
      <w:r w:rsidRPr="00FB4E4A">
        <w:rPr>
          <w:rFonts w:ascii="Arial" w:eastAsia="Arial" w:hAnsi="Arial" w:cs="Arial"/>
          <w:b/>
          <w:color w:val="000000"/>
          <w:sz w:val="22"/>
          <w:szCs w:val="22"/>
          <w:shd w:val="clear" w:color="auto" w:fill="FFFFFF"/>
        </w:rPr>
        <w:t>abnews.ru</w:t>
      </w:r>
      <w:proofErr w:type="spellEnd"/>
      <w:r w:rsidRPr="00FB4E4A">
        <w:rPr>
          <w:rFonts w:ascii="Arial" w:eastAsia="Arial" w:hAnsi="Arial" w:cs="Arial"/>
          <w:b/>
          <w:color w:val="000000"/>
          <w:sz w:val="22"/>
          <w:szCs w:val="22"/>
          <w:shd w:val="clear" w:color="auto" w:fill="FFFFFF"/>
        </w:rPr>
        <w:t>), Санкт-Петербург, 12 февраля 2022</w:t>
      </w:r>
    </w:p>
    <w:p w:rsidR="00FB4E4A" w:rsidRPr="00FB4E4A" w:rsidRDefault="00FB4E4A" w:rsidP="00FB4E4A">
      <w:pPr>
        <w:tabs>
          <w:tab w:val="left" w:pos="0"/>
        </w:tabs>
        <w:ind w:left="-142"/>
        <w:jc w:val="both"/>
        <w:outlineLvl w:val="1"/>
        <w:rPr>
          <w:rFonts w:ascii="Arial" w:eastAsia="Arial" w:hAnsi="Arial" w:cs="Arial"/>
          <w:color w:val="000000"/>
          <w:sz w:val="22"/>
          <w:szCs w:val="22"/>
          <w:shd w:val="clear" w:color="auto" w:fill="FFFFFF"/>
        </w:rPr>
      </w:pPr>
      <w:bookmarkStart w:id="22" w:name="ant_1575050_1916315544"/>
      <w:r w:rsidRPr="00FB4E4A">
        <w:rPr>
          <w:rFonts w:ascii="Arial" w:eastAsia="Arial" w:hAnsi="Arial" w:cs="Arial"/>
          <w:color w:val="000000"/>
          <w:sz w:val="22"/>
          <w:szCs w:val="22"/>
          <w:shd w:val="clear" w:color="auto" w:fill="FFFFFF"/>
        </w:rPr>
        <w:t>ПОРТ ЗАВИДОВО НАЧНЕТ СВОЮ РАБОТУ В ТЕСТОВОМ РЕЖИМЕ УЖЕ ЛЕТОМ</w:t>
      </w:r>
      <w:bookmarkEnd w:id="22"/>
    </w:p>
    <w:p w:rsidR="00FB4E4A" w:rsidRPr="00FB4E4A" w:rsidRDefault="00FB4E4A" w:rsidP="00FB4E4A">
      <w:pPr>
        <w:tabs>
          <w:tab w:val="left" w:pos="0"/>
        </w:tabs>
        <w:ind w:left="-142"/>
        <w:jc w:val="both"/>
        <w:rPr>
          <w:rFonts w:ascii="Arial" w:eastAsia="Arial" w:hAnsi="Arial" w:cs="Arial"/>
          <w:color w:val="000000"/>
          <w:sz w:val="22"/>
          <w:szCs w:val="22"/>
          <w:shd w:val="clear" w:color="auto" w:fill="FFFFFF"/>
        </w:rPr>
      </w:pPr>
      <w:r w:rsidRPr="00FB4E4A">
        <w:rPr>
          <w:rFonts w:ascii="Arial" w:eastAsia="Arial" w:hAnsi="Arial" w:cs="Arial"/>
          <w:color w:val="000000"/>
          <w:sz w:val="22"/>
          <w:szCs w:val="22"/>
          <w:shd w:val="clear" w:color="auto" w:fill="FFFFFF"/>
        </w:rPr>
        <w:t xml:space="preserve">Ход строительства портовой инфраструктуры обсудили на встрече </w:t>
      </w:r>
      <w:r w:rsidRPr="00FB4E4A">
        <w:rPr>
          <w:rFonts w:ascii="Arial" w:eastAsia="Arial" w:hAnsi="Arial" w:cs="Arial"/>
          <w:color w:val="000000"/>
          <w:sz w:val="22"/>
          <w:szCs w:val="22"/>
          <w:shd w:val="clear" w:color="auto" w:fill="C0C0C0"/>
        </w:rPr>
        <w:t xml:space="preserve">губернатор Тверской области Игорь </w:t>
      </w:r>
      <w:proofErr w:type="spellStart"/>
      <w:r w:rsidRPr="00FB4E4A">
        <w:rPr>
          <w:rFonts w:ascii="Arial" w:eastAsia="Arial" w:hAnsi="Arial" w:cs="Arial"/>
          <w:color w:val="000000"/>
          <w:sz w:val="22"/>
          <w:szCs w:val="22"/>
          <w:shd w:val="clear" w:color="auto" w:fill="C0C0C0"/>
        </w:rPr>
        <w:t>Руденя</w:t>
      </w:r>
      <w:proofErr w:type="spellEnd"/>
      <w:r w:rsidRPr="00FB4E4A">
        <w:rPr>
          <w:rFonts w:ascii="Arial" w:eastAsia="Arial" w:hAnsi="Arial" w:cs="Arial"/>
          <w:color w:val="000000"/>
          <w:sz w:val="22"/>
          <w:szCs w:val="22"/>
          <w:shd w:val="clear" w:color="auto" w:fill="FFFFFF"/>
        </w:rPr>
        <w:t xml:space="preserve"> и председатель совета директоров ООО "</w:t>
      </w:r>
      <w:proofErr w:type="spellStart"/>
      <w:r w:rsidRPr="00FB4E4A">
        <w:rPr>
          <w:rFonts w:ascii="Arial" w:eastAsia="Arial" w:hAnsi="Arial" w:cs="Arial"/>
          <w:color w:val="000000"/>
          <w:sz w:val="22"/>
          <w:szCs w:val="22"/>
          <w:shd w:val="clear" w:color="auto" w:fill="FFFFFF"/>
        </w:rPr>
        <w:t>Завидово</w:t>
      </w:r>
      <w:proofErr w:type="spellEnd"/>
      <w:r w:rsidRPr="00FB4E4A">
        <w:rPr>
          <w:rFonts w:ascii="Arial" w:eastAsia="Arial" w:hAnsi="Arial" w:cs="Arial"/>
          <w:color w:val="000000"/>
          <w:sz w:val="22"/>
          <w:szCs w:val="22"/>
          <w:shd w:val="clear" w:color="auto" w:fill="FFFFFF"/>
        </w:rPr>
        <w:t xml:space="preserve"> </w:t>
      </w:r>
      <w:proofErr w:type="spellStart"/>
      <w:r w:rsidRPr="00FB4E4A">
        <w:rPr>
          <w:rFonts w:ascii="Arial" w:eastAsia="Arial" w:hAnsi="Arial" w:cs="Arial"/>
          <w:color w:val="000000"/>
          <w:sz w:val="22"/>
          <w:szCs w:val="22"/>
          <w:shd w:val="clear" w:color="auto" w:fill="FFFFFF"/>
        </w:rPr>
        <w:t>Девелопмент</w:t>
      </w:r>
      <w:proofErr w:type="spellEnd"/>
      <w:r w:rsidRPr="00FB4E4A">
        <w:rPr>
          <w:rFonts w:ascii="Arial" w:eastAsia="Arial" w:hAnsi="Arial" w:cs="Arial"/>
          <w:color w:val="000000"/>
          <w:sz w:val="22"/>
          <w:szCs w:val="22"/>
          <w:shd w:val="clear" w:color="auto" w:fill="FFFFFF"/>
        </w:rPr>
        <w:t xml:space="preserve">" Сергей </w:t>
      </w:r>
      <w:proofErr w:type="spellStart"/>
      <w:r w:rsidRPr="00FB4E4A">
        <w:rPr>
          <w:rFonts w:ascii="Arial" w:eastAsia="Arial" w:hAnsi="Arial" w:cs="Arial"/>
          <w:color w:val="000000"/>
          <w:sz w:val="22"/>
          <w:szCs w:val="22"/>
          <w:shd w:val="clear" w:color="auto" w:fill="FFFFFF"/>
        </w:rPr>
        <w:t>Бачин</w:t>
      </w:r>
      <w:proofErr w:type="spellEnd"/>
      <w:r w:rsidRPr="00FB4E4A">
        <w:rPr>
          <w:rFonts w:ascii="Arial" w:eastAsia="Arial" w:hAnsi="Arial" w:cs="Arial"/>
          <w:color w:val="000000"/>
          <w:sz w:val="22"/>
          <w:szCs w:val="22"/>
          <w:shd w:val="clear" w:color="auto" w:fill="FFFFFF"/>
        </w:rPr>
        <w:t xml:space="preserve">... Напомним, что ранее АБН сообщало, что </w:t>
      </w:r>
      <w:r w:rsidRPr="00FB4E4A">
        <w:rPr>
          <w:rFonts w:ascii="Arial" w:eastAsia="Arial" w:hAnsi="Arial" w:cs="Arial"/>
          <w:color w:val="000000"/>
          <w:sz w:val="22"/>
          <w:szCs w:val="22"/>
          <w:shd w:val="clear" w:color="auto" w:fill="C0C0C0"/>
        </w:rPr>
        <w:t>губернатор Тверской области</w:t>
      </w:r>
      <w:r w:rsidRPr="00FB4E4A">
        <w:rPr>
          <w:rFonts w:ascii="Arial" w:eastAsia="Arial" w:hAnsi="Arial" w:cs="Arial"/>
          <w:color w:val="000000"/>
          <w:sz w:val="22"/>
          <w:szCs w:val="22"/>
          <w:shd w:val="clear" w:color="auto" w:fill="FFFFFF"/>
        </w:rPr>
        <w:t xml:space="preserve"> обсудил ход строительства речного порта в </w:t>
      </w:r>
      <w:proofErr w:type="spellStart"/>
      <w:r w:rsidRPr="00FB4E4A">
        <w:rPr>
          <w:rFonts w:ascii="Arial" w:eastAsia="Arial" w:hAnsi="Arial" w:cs="Arial"/>
          <w:color w:val="000000"/>
          <w:sz w:val="22"/>
          <w:szCs w:val="22"/>
          <w:shd w:val="clear" w:color="auto" w:fill="FFFFFF"/>
        </w:rPr>
        <w:t>Завидово</w:t>
      </w:r>
      <w:proofErr w:type="spellEnd"/>
      <w:r w:rsidRPr="00FB4E4A">
        <w:rPr>
          <w:rFonts w:ascii="Arial" w:eastAsia="Arial" w:hAnsi="Arial" w:cs="Arial"/>
          <w:color w:val="000000"/>
          <w:sz w:val="22"/>
          <w:szCs w:val="22"/>
          <w:shd w:val="clear" w:color="auto" w:fill="FFFFFF"/>
        </w:rPr>
        <w:t xml:space="preserve">... </w:t>
      </w:r>
    </w:p>
    <w:p w:rsidR="00FB4E4A" w:rsidRPr="00FB4E4A" w:rsidRDefault="00FB4E4A" w:rsidP="00FB4E4A">
      <w:pPr>
        <w:tabs>
          <w:tab w:val="left" w:pos="0"/>
        </w:tabs>
        <w:ind w:left="-142"/>
        <w:rPr>
          <w:rFonts w:ascii="Arial" w:eastAsia="Arial" w:hAnsi="Arial" w:cs="Arial"/>
          <w:color w:val="0000FF"/>
          <w:sz w:val="22"/>
          <w:szCs w:val="22"/>
          <w:shd w:val="clear" w:color="auto" w:fill="FFFFFF"/>
        </w:rPr>
      </w:pPr>
      <w:hyperlink r:id="rId103" w:history="1">
        <w:r w:rsidRPr="00FB4E4A">
          <w:rPr>
            <w:rFonts w:ascii="Arial" w:eastAsia="Arial" w:hAnsi="Arial" w:cs="Arial"/>
            <w:color w:val="0000FF"/>
            <w:sz w:val="22"/>
            <w:szCs w:val="22"/>
            <w:u w:val="single"/>
            <w:shd w:val="clear" w:color="auto" w:fill="FFFFFF"/>
          </w:rPr>
          <w:t>https://abnews.ru/2022/02/12/port-zavidovo-nachnet-svoyu-rabotu-v-testovom-rezhime-uzhe-letom/</w:t>
        </w:r>
      </w:hyperlink>
    </w:p>
    <w:p w:rsidR="00FB4E4A" w:rsidRPr="00FB4E4A" w:rsidRDefault="00FB4E4A" w:rsidP="00FB4E4A">
      <w:pPr>
        <w:tabs>
          <w:tab w:val="left" w:pos="0"/>
        </w:tabs>
        <w:spacing w:before="120"/>
        <w:ind w:left="-142"/>
        <w:rPr>
          <w:rFonts w:ascii="Arial" w:eastAsia="Arial" w:hAnsi="Arial" w:cs="Arial"/>
          <w:color w:val="000000"/>
          <w:sz w:val="22"/>
          <w:szCs w:val="22"/>
          <w:u w:val="single"/>
          <w:shd w:val="clear" w:color="auto" w:fill="FFFFFF"/>
        </w:rPr>
      </w:pPr>
      <w:r w:rsidRPr="00FB4E4A">
        <w:rPr>
          <w:rFonts w:ascii="Arial" w:eastAsia="Arial" w:hAnsi="Arial" w:cs="Arial"/>
          <w:color w:val="000000"/>
          <w:sz w:val="22"/>
          <w:szCs w:val="22"/>
          <w:u w:val="single"/>
          <w:shd w:val="clear" w:color="auto" w:fill="FFFFFF"/>
        </w:rPr>
        <w:t>Сообщения по событию:</w:t>
      </w:r>
    </w:p>
    <w:p w:rsidR="00FB4E4A" w:rsidRPr="00FB4E4A" w:rsidRDefault="00FB4E4A" w:rsidP="00FB4E4A">
      <w:pPr>
        <w:numPr>
          <w:ilvl w:val="0"/>
          <w:numId w:val="6"/>
        </w:numPr>
        <w:tabs>
          <w:tab w:val="left" w:pos="0"/>
        </w:tabs>
        <w:ind w:left="-142" w:firstLine="0"/>
        <w:rPr>
          <w:rFonts w:ascii="Arial" w:eastAsia="Arial" w:hAnsi="Arial" w:cs="Arial"/>
          <w:color w:val="0000FF"/>
          <w:sz w:val="22"/>
          <w:szCs w:val="22"/>
          <w:shd w:val="clear" w:color="auto" w:fill="FFFFFF"/>
        </w:rPr>
      </w:pPr>
      <w:hyperlink r:id="rId104" w:history="1">
        <w:proofErr w:type="spellStart"/>
        <w:r w:rsidRPr="00FB4E4A">
          <w:rPr>
            <w:rFonts w:ascii="Arial" w:eastAsia="Arial" w:hAnsi="Arial" w:cs="Arial"/>
            <w:color w:val="0000FF"/>
            <w:sz w:val="22"/>
            <w:szCs w:val="22"/>
            <w:u w:val="single"/>
            <w:shd w:val="clear" w:color="auto" w:fill="FFFFFF"/>
          </w:rPr>
          <w:t>Gorodskoyportal.ru</w:t>
        </w:r>
        <w:proofErr w:type="spellEnd"/>
        <w:r w:rsidRPr="00FB4E4A">
          <w:rPr>
            <w:rFonts w:ascii="Arial" w:eastAsia="Arial" w:hAnsi="Arial" w:cs="Arial"/>
            <w:color w:val="0000FF"/>
            <w:sz w:val="22"/>
            <w:szCs w:val="22"/>
            <w:u w:val="single"/>
            <w:shd w:val="clear" w:color="auto" w:fill="FFFFFF"/>
          </w:rPr>
          <w:t>/</w:t>
        </w:r>
        <w:proofErr w:type="spellStart"/>
        <w:r w:rsidRPr="00FB4E4A">
          <w:rPr>
            <w:rFonts w:ascii="Arial" w:eastAsia="Arial" w:hAnsi="Arial" w:cs="Arial"/>
            <w:color w:val="0000FF"/>
            <w:sz w:val="22"/>
            <w:szCs w:val="22"/>
            <w:u w:val="single"/>
            <w:shd w:val="clear" w:color="auto" w:fill="FFFFFF"/>
          </w:rPr>
          <w:t>peterburg</w:t>
        </w:r>
        <w:proofErr w:type="spellEnd"/>
        <w:r w:rsidRPr="00FB4E4A">
          <w:rPr>
            <w:rFonts w:ascii="Arial" w:eastAsia="Arial" w:hAnsi="Arial" w:cs="Arial"/>
            <w:color w:val="0000FF"/>
            <w:sz w:val="22"/>
            <w:szCs w:val="22"/>
            <w:u w:val="single"/>
            <w:shd w:val="clear" w:color="auto" w:fill="FFFFFF"/>
          </w:rPr>
          <w:t>, Санкт-Петербург, 12 февраля 2022</w:t>
        </w:r>
      </w:hyperlink>
    </w:p>
    <w:p w:rsidR="00FB4E4A" w:rsidRPr="00FB4E4A" w:rsidRDefault="00FB4E4A" w:rsidP="008B53CD">
      <w:pPr>
        <w:tabs>
          <w:tab w:val="left" w:pos="0"/>
        </w:tabs>
        <w:spacing w:after="120"/>
        <w:ind w:left="-142"/>
        <w:jc w:val="right"/>
        <w:rPr>
          <w:rFonts w:ascii="Arial" w:eastAsia="Arial" w:hAnsi="Arial" w:cs="Arial"/>
          <w:color w:val="0000FF"/>
          <w:sz w:val="22"/>
          <w:szCs w:val="22"/>
          <w:shd w:val="clear" w:color="auto" w:fill="FFFFFF"/>
        </w:rPr>
      </w:pPr>
      <w:hyperlink w:anchor="tabtxt_1575050_1916315544" w:history="1">
        <w:r w:rsidRPr="00FB4E4A">
          <w:rPr>
            <w:rFonts w:ascii="Arial" w:eastAsia="Arial" w:hAnsi="Arial" w:cs="Arial"/>
            <w:color w:val="0000FF"/>
            <w:sz w:val="22"/>
            <w:szCs w:val="22"/>
            <w:u w:val="single"/>
            <w:shd w:val="clear" w:color="auto" w:fill="FFFFFF"/>
          </w:rPr>
          <w:t>К заголовкам сообщений</w:t>
        </w:r>
      </w:hyperlink>
    </w:p>
    <w:p w:rsidR="00FB4E4A" w:rsidRPr="00FB4E4A" w:rsidRDefault="00FB4E4A" w:rsidP="00FB4E4A">
      <w:pPr>
        <w:tabs>
          <w:tab w:val="left" w:pos="0"/>
        </w:tabs>
        <w:ind w:left="-142"/>
        <w:rPr>
          <w:rFonts w:ascii="Arial" w:eastAsia="Arial" w:hAnsi="Arial" w:cs="Arial"/>
          <w:b/>
          <w:color w:val="000000"/>
          <w:sz w:val="22"/>
          <w:szCs w:val="22"/>
          <w:shd w:val="clear" w:color="auto" w:fill="FFFFFF"/>
        </w:rPr>
      </w:pPr>
      <w:r w:rsidRPr="00FB4E4A">
        <w:rPr>
          <w:rFonts w:ascii="Arial" w:eastAsia="Arial" w:hAnsi="Arial" w:cs="Arial"/>
          <w:b/>
          <w:color w:val="000000"/>
          <w:sz w:val="22"/>
          <w:szCs w:val="22"/>
          <w:shd w:val="clear" w:color="auto" w:fill="FFFFFF"/>
        </w:rPr>
        <w:t>Московский Комсомолец (</w:t>
      </w:r>
      <w:proofErr w:type="spellStart"/>
      <w:r w:rsidRPr="00FB4E4A">
        <w:rPr>
          <w:rFonts w:ascii="Arial" w:eastAsia="Arial" w:hAnsi="Arial" w:cs="Arial"/>
          <w:b/>
          <w:color w:val="000000"/>
          <w:sz w:val="22"/>
          <w:szCs w:val="22"/>
          <w:shd w:val="clear" w:color="auto" w:fill="FFFFFF"/>
        </w:rPr>
        <w:t>tver.mk.ru</w:t>
      </w:r>
      <w:proofErr w:type="spellEnd"/>
      <w:r w:rsidRPr="00FB4E4A">
        <w:rPr>
          <w:rFonts w:ascii="Arial" w:eastAsia="Arial" w:hAnsi="Arial" w:cs="Arial"/>
          <w:b/>
          <w:color w:val="000000"/>
          <w:sz w:val="22"/>
          <w:szCs w:val="22"/>
          <w:shd w:val="clear" w:color="auto" w:fill="FFFFFF"/>
        </w:rPr>
        <w:t>), Тверь, 12 февраля 2022</w:t>
      </w:r>
    </w:p>
    <w:p w:rsidR="00FB4E4A" w:rsidRPr="00FB4E4A" w:rsidRDefault="00FB4E4A" w:rsidP="00FB4E4A">
      <w:pPr>
        <w:tabs>
          <w:tab w:val="left" w:pos="0"/>
        </w:tabs>
        <w:ind w:left="-142"/>
        <w:jc w:val="both"/>
        <w:outlineLvl w:val="1"/>
        <w:rPr>
          <w:rFonts w:ascii="Arial" w:eastAsia="Arial" w:hAnsi="Arial" w:cs="Arial"/>
          <w:color w:val="000000"/>
          <w:sz w:val="22"/>
          <w:szCs w:val="22"/>
          <w:shd w:val="clear" w:color="auto" w:fill="FFFFFF"/>
        </w:rPr>
      </w:pPr>
      <w:bookmarkStart w:id="23" w:name="ant_1575050_1916155119"/>
      <w:r w:rsidRPr="00FB4E4A">
        <w:rPr>
          <w:rFonts w:ascii="Arial" w:eastAsia="Arial" w:hAnsi="Arial" w:cs="Arial"/>
          <w:color w:val="000000"/>
          <w:sz w:val="22"/>
          <w:szCs w:val="22"/>
          <w:shd w:val="clear" w:color="auto" w:fill="FFFFFF"/>
        </w:rPr>
        <w:t>В ПРАВИТЕЛЬСТВЕ ТВЕРСКОЙ ОБЛАСТИ ОБСУДИЛИ ДАЛЬНЕЙШЕЕ РАЗВИТИЕ ТРАНСПОРТНОЙ ИНФРАСТРУКТУРЫ РЕГИОНА</w:t>
      </w:r>
      <w:bookmarkEnd w:id="23"/>
    </w:p>
    <w:p w:rsidR="00FB4E4A" w:rsidRPr="00FB4E4A" w:rsidRDefault="00FB4E4A" w:rsidP="00FB4E4A">
      <w:pPr>
        <w:tabs>
          <w:tab w:val="left" w:pos="0"/>
        </w:tabs>
        <w:ind w:left="-142"/>
        <w:jc w:val="both"/>
        <w:rPr>
          <w:rFonts w:ascii="Arial" w:eastAsia="Arial" w:hAnsi="Arial" w:cs="Arial"/>
          <w:color w:val="000000"/>
          <w:sz w:val="22"/>
          <w:szCs w:val="22"/>
          <w:shd w:val="clear" w:color="auto" w:fill="FFFFFF"/>
        </w:rPr>
      </w:pPr>
      <w:r w:rsidRPr="00FB4E4A">
        <w:rPr>
          <w:rFonts w:ascii="Arial" w:eastAsia="Arial" w:hAnsi="Arial" w:cs="Arial"/>
          <w:color w:val="000000"/>
          <w:sz w:val="22"/>
          <w:szCs w:val="22"/>
          <w:shd w:val="clear" w:color="auto" w:fill="FFFFFF"/>
        </w:rPr>
        <w:t xml:space="preserve">11 февраля </w:t>
      </w:r>
      <w:r w:rsidRPr="00FB4E4A">
        <w:rPr>
          <w:rFonts w:ascii="Arial" w:eastAsia="Arial" w:hAnsi="Arial" w:cs="Arial"/>
          <w:color w:val="000000"/>
          <w:sz w:val="22"/>
          <w:szCs w:val="22"/>
          <w:shd w:val="clear" w:color="auto" w:fill="C0C0C0"/>
        </w:rPr>
        <w:t>губернатор Тверской области</w:t>
      </w:r>
      <w:r w:rsidRPr="00FB4E4A">
        <w:rPr>
          <w:rFonts w:ascii="Arial" w:eastAsia="Arial" w:hAnsi="Arial" w:cs="Arial"/>
          <w:color w:val="000000"/>
          <w:sz w:val="22"/>
          <w:szCs w:val="22"/>
          <w:shd w:val="clear" w:color="auto" w:fill="FFFFFF"/>
        </w:rPr>
        <w:t xml:space="preserve"> традиционное еженедельное совещание, касающееся развития транспортной системы </w:t>
      </w:r>
      <w:proofErr w:type="spellStart"/>
      <w:r w:rsidRPr="00FB4E4A">
        <w:rPr>
          <w:rFonts w:ascii="Arial" w:eastAsia="Arial" w:hAnsi="Arial" w:cs="Arial"/>
          <w:color w:val="000000"/>
          <w:sz w:val="22"/>
          <w:szCs w:val="22"/>
          <w:shd w:val="clear" w:color="auto" w:fill="FFFFFF"/>
        </w:rPr>
        <w:t>Верхневолжья</w:t>
      </w:r>
      <w:proofErr w:type="spellEnd"/>
      <w:r w:rsidRPr="00FB4E4A">
        <w:rPr>
          <w:rFonts w:ascii="Arial" w:eastAsia="Arial" w:hAnsi="Arial" w:cs="Arial"/>
          <w:color w:val="000000"/>
          <w:sz w:val="22"/>
          <w:szCs w:val="22"/>
          <w:shd w:val="clear" w:color="auto" w:fill="FFFFFF"/>
        </w:rPr>
        <w:t xml:space="preserve">... Кроме того, обсудили, как будет работать общественный транспорт между крупными агломерациями области, - прокомментировал итоги совещания журналистам </w:t>
      </w:r>
      <w:r w:rsidRPr="00FB4E4A">
        <w:rPr>
          <w:rFonts w:ascii="Arial" w:eastAsia="Arial" w:hAnsi="Arial" w:cs="Arial"/>
          <w:color w:val="000000"/>
          <w:sz w:val="22"/>
          <w:szCs w:val="22"/>
          <w:shd w:val="clear" w:color="auto" w:fill="C0C0C0"/>
        </w:rPr>
        <w:t xml:space="preserve">Игорь </w:t>
      </w:r>
      <w:proofErr w:type="spellStart"/>
      <w:r w:rsidRPr="00FB4E4A">
        <w:rPr>
          <w:rFonts w:ascii="Arial" w:eastAsia="Arial" w:hAnsi="Arial" w:cs="Arial"/>
          <w:color w:val="000000"/>
          <w:sz w:val="22"/>
          <w:szCs w:val="22"/>
          <w:shd w:val="clear" w:color="auto" w:fill="C0C0C0"/>
        </w:rPr>
        <w:t>Руденя</w:t>
      </w:r>
      <w:proofErr w:type="spellEnd"/>
      <w:r w:rsidRPr="00FB4E4A">
        <w:rPr>
          <w:rFonts w:ascii="Arial" w:eastAsia="Arial" w:hAnsi="Arial" w:cs="Arial"/>
          <w:color w:val="000000"/>
          <w:sz w:val="22"/>
          <w:szCs w:val="22"/>
          <w:shd w:val="clear" w:color="auto" w:fill="FFFFFF"/>
        </w:rPr>
        <w:t xml:space="preserve">... </w:t>
      </w:r>
    </w:p>
    <w:p w:rsidR="00FB4E4A" w:rsidRPr="00FB4E4A" w:rsidRDefault="00FB4E4A" w:rsidP="00FB4E4A">
      <w:pPr>
        <w:tabs>
          <w:tab w:val="left" w:pos="0"/>
        </w:tabs>
        <w:ind w:left="-142"/>
        <w:rPr>
          <w:rFonts w:ascii="Arial" w:eastAsia="Arial" w:hAnsi="Arial" w:cs="Arial"/>
          <w:color w:val="0000FF"/>
          <w:sz w:val="22"/>
          <w:szCs w:val="22"/>
          <w:shd w:val="clear" w:color="auto" w:fill="FFFFFF"/>
        </w:rPr>
      </w:pPr>
      <w:hyperlink r:id="rId105" w:history="1">
        <w:r w:rsidRPr="00FB4E4A">
          <w:rPr>
            <w:rFonts w:ascii="Arial" w:eastAsia="Arial" w:hAnsi="Arial" w:cs="Arial"/>
            <w:color w:val="0000FF"/>
            <w:sz w:val="22"/>
            <w:szCs w:val="22"/>
            <w:u w:val="single"/>
            <w:shd w:val="clear" w:color="auto" w:fill="FFFFFF"/>
          </w:rPr>
          <w:t>https://tver.mk.ru/social/2022/02/12/v-pravitelstve-tverskoy-oblasti-obsudili-dalneyshee-razvitie-transportnoy-infrastruktury-regiona.html</w:t>
        </w:r>
      </w:hyperlink>
    </w:p>
    <w:p w:rsidR="00FB4E4A" w:rsidRPr="00FB4E4A" w:rsidRDefault="00FB4E4A" w:rsidP="00FB4E4A">
      <w:pPr>
        <w:tabs>
          <w:tab w:val="left" w:pos="0"/>
        </w:tabs>
        <w:spacing w:before="120"/>
        <w:ind w:left="-142"/>
        <w:rPr>
          <w:rFonts w:ascii="Arial" w:eastAsia="Arial" w:hAnsi="Arial" w:cs="Arial"/>
          <w:color w:val="000000"/>
          <w:sz w:val="22"/>
          <w:szCs w:val="22"/>
          <w:u w:val="single"/>
          <w:shd w:val="clear" w:color="auto" w:fill="FFFFFF"/>
        </w:rPr>
      </w:pPr>
      <w:r w:rsidRPr="00FB4E4A">
        <w:rPr>
          <w:rFonts w:ascii="Arial" w:eastAsia="Arial" w:hAnsi="Arial" w:cs="Arial"/>
          <w:color w:val="000000"/>
          <w:sz w:val="22"/>
          <w:szCs w:val="22"/>
          <w:u w:val="single"/>
          <w:shd w:val="clear" w:color="auto" w:fill="FFFFFF"/>
        </w:rPr>
        <w:t>Сообщения по событию:</w:t>
      </w:r>
    </w:p>
    <w:p w:rsidR="00FB4E4A" w:rsidRPr="00FB4E4A" w:rsidRDefault="00FB4E4A" w:rsidP="00FB4E4A">
      <w:pPr>
        <w:numPr>
          <w:ilvl w:val="0"/>
          <w:numId w:val="7"/>
        </w:numPr>
        <w:tabs>
          <w:tab w:val="left" w:pos="0"/>
        </w:tabs>
        <w:ind w:left="-142" w:firstLine="0"/>
        <w:rPr>
          <w:rFonts w:ascii="Arial" w:eastAsia="Arial" w:hAnsi="Arial" w:cs="Arial"/>
          <w:color w:val="0000FF"/>
          <w:sz w:val="22"/>
          <w:szCs w:val="22"/>
          <w:shd w:val="clear" w:color="auto" w:fill="FFFFFF"/>
        </w:rPr>
      </w:pPr>
      <w:hyperlink r:id="rId106" w:history="1">
        <w:r w:rsidRPr="00FB4E4A">
          <w:rPr>
            <w:rFonts w:ascii="Arial" w:eastAsia="Arial" w:hAnsi="Arial" w:cs="Arial"/>
            <w:color w:val="0000FF"/>
            <w:sz w:val="22"/>
            <w:szCs w:val="22"/>
            <w:u w:val="single"/>
            <w:shd w:val="clear" w:color="auto" w:fill="FFFFFF"/>
          </w:rPr>
          <w:t>Inform69.ru, Тверь, 12 февраля 2022</w:t>
        </w:r>
      </w:hyperlink>
    </w:p>
    <w:p w:rsidR="00FB4E4A" w:rsidRPr="00FB4E4A" w:rsidRDefault="00FB4E4A" w:rsidP="008B53CD">
      <w:pPr>
        <w:tabs>
          <w:tab w:val="left" w:pos="0"/>
        </w:tabs>
        <w:spacing w:after="120"/>
        <w:ind w:left="-142"/>
        <w:jc w:val="right"/>
        <w:rPr>
          <w:rFonts w:ascii="Arial" w:eastAsia="Arial" w:hAnsi="Arial" w:cs="Arial"/>
          <w:color w:val="0000FF"/>
          <w:sz w:val="22"/>
          <w:szCs w:val="22"/>
          <w:shd w:val="clear" w:color="auto" w:fill="FFFFFF"/>
        </w:rPr>
      </w:pPr>
      <w:hyperlink w:anchor="tabtxt_1575050_1916155119" w:history="1">
        <w:r w:rsidRPr="00FB4E4A">
          <w:rPr>
            <w:rFonts w:ascii="Arial" w:eastAsia="Arial" w:hAnsi="Arial" w:cs="Arial"/>
            <w:color w:val="0000FF"/>
            <w:sz w:val="22"/>
            <w:szCs w:val="22"/>
            <w:u w:val="single"/>
            <w:shd w:val="clear" w:color="auto" w:fill="FFFFFF"/>
          </w:rPr>
          <w:t>К заголовкам сообщений</w:t>
        </w:r>
      </w:hyperlink>
    </w:p>
    <w:p w:rsidR="00C557A7" w:rsidRDefault="00C557A7" w:rsidP="009F182B">
      <w:pPr>
        <w:tabs>
          <w:tab w:val="left" w:pos="142"/>
        </w:tabs>
        <w:ind w:left="-142" w:right="-1"/>
        <w:jc w:val="right"/>
        <w:rPr>
          <w:rFonts w:ascii="Arial" w:eastAsia="Arial" w:hAnsi="Arial" w:cs="Arial"/>
          <w:b/>
          <w:color w:val="000000"/>
          <w:sz w:val="22"/>
          <w:szCs w:val="22"/>
          <w:shd w:val="clear" w:color="auto" w:fill="FFFFFF"/>
        </w:rPr>
      </w:pPr>
    </w:p>
    <w:p w:rsidR="00AE2A68" w:rsidRPr="009F182B" w:rsidRDefault="00AE2A68" w:rsidP="009F182B">
      <w:pPr>
        <w:tabs>
          <w:tab w:val="left" w:pos="142"/>
        </w:tabs>
        <w:ind w:left="-142" w:right="-1"/>
        <w:jc w:val="right"/>
        <w:rPr>
          <w:rFonts w:ascii="Arial" w:eastAsia="Arial" w:hAnsi="Arial" w:cs="Arial"/>
          <w:color w:val="0000FF"/>
          <w:sz w:val="22"/>
          <w:szCs w:val="22"/>
          <w:shd w:val="clear" w:color="auto" w:fill="FFFFFF"/>
        </w:rPr>
      </w:pPr>
    </w:p>
    <w:sectPr w:rsidR="00AE2A68" w:rsidRPr="009F182B" w:rsidSect="008E3C9B">
      <w:headerReference w:type="default" r:id="rId107"/>
      <w:footerReference w:type="even" r:id="rId108"/>
      <w:footerReference w:type="default" r:id="rId109"/>
      <w:footerReference w:type="first" r:id="rId110"/>
      <w:type w:val="continuous"/>
      <w:pgSz w:w="11906" w:h="16838" w:code="9"/>
      <w:pgMar w:top="993" w:right="424" w:bottom="709" w:left="993" w:header="357" w:footer="56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5A1E" w:rsidRDefault="00305A1E">
      <w:r>
        <w:separator/>
      </w:r>
    </w:p>
  </w:endnote>
  <w:endnote w:type="continuationSeparator" w:id="0">
    <w:p w:rsidR="00305A1E" w:rsidRDefault="00305A1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42C" w:rsidRPr="000A7F13" w:rsidRDefault="005F7296">
    <w:pPr>
      <w:pStyle w:val="affa"/>
      <w:framePr w:wrap="around" w:vAnchor="text" w:hAnchor="margin" w:xAlign="right" w:y="1"/>
      <w:rPr>
        <w:rStyle w:val="affc"/>
        <w:rFonts w:ascii="Arial" w:eastAsia="Arial" w:hAnsi="Arial"/>
      </w:rPr>
    </w:pPr>
    <w:r>
      <w:rPr>
        <w:rStyle w:val="affc"/>
      </w:rPr>
      <w:fldChar w:fldCharType="begin"/>
    </w:r>
    <w:r w:rsidR="00B6342C">
      <w:rPr>
        <w:rStyle w:val="affc"/>
      </w:rPr>
      <w:instrText xml:space="preserve">PAGE </w:instrText>
    </w:r>
    <w:r>
      <w:rPr>
        <w:rStyle w:val="affc"/>
      </w:rPr>
      <w:fldChar w:fldCharType="end"/>
    </w:r>
  </w:p>
  <w:p w:rsidR="00B6342C" w:rsidRPr="000A7F13" w:rsidRDefault="00B6342C">
    <w:pPr>
      <w:pStyle w:val="affa"/>
      <w:ind w:right="360"/>
      <w:rPr>
        <w:rFonts w:ascii="Arial" w:eastAsia="Arial" w:hAnsi="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31830"/>
      <w:docPartObj>
        <w:docPartGallery w:val="Page Numbers (Bottom of Page)"/>
        <w:docPartUnique/>
      </w:docPartObj>
    </w:sdtPr>
    <w:sdtContent>
      <w:p w:rsidR="00B6342C" w:rsidRPr="00B15CDA" w:rsidRDefault="005F7296" w:rsidP="00EB666B">
        <w:pPr>
          <w:pStyle w:val="affa"/>
          <w:jc w:val="right"/>
        </w:pPr>
        <w:fldSimple w:instr=" PAGE   \* MERGEFORMAT ">
          <w:r w:rsidR="000D1A9B">
            <w:rPr>
              <w:noProof/>
            </w:rPr>
            <w:t>5</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42C" w:rsidRDefault="00B6342C">
    <w:pPr>
      <w:pStyle w:val="affa"/>
      <w:jc w:val="right"/>
    </w:pPr>
  </w:p>
  <w:p w:rsidR="00B6342C" w:rsidRPr="000B1295" w:rsidRDefault="00B6342C">
    <w:pPr>
      <w:pStyle w:val="aff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5A1E" w:rsidRDefault="00305A1E">
      <w:r>
        <w:separator/>
      </w:r>
    </w:p>
  </w:footnote>
  <w:footnote w:type="continuationSeparator" w:id="0">
    <w:p w:rsidR="00305A1E" w:rsidRDefault="00305A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42C" w:rsidRDefault="00B6342C" w:rsidP="00DF7F44">
    <w:pPr>
      <w:pStyle w:val="a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59846DF6"/>
    <w:lvl w:ilvl="0" w:tplc="CE926194">
      <w:start w:val="1"/>
      <w:numFmt w:val="bullet"/>
      <w:lvlText w:val=""/>
      <w:lvlJc w:val="left"/>
      <w:pPr>
        <w:tabs>
          <w:tab w:val="num" w:pos="720"/>
        </w:tabs>
        <w:ind w:left="720" w:hanging="360"/>
      </w:pPr>
      <w:rPr>
        <w:rFonts w:ascii="Symbol" w:hAnsi="Symbol"/>
        <w:color w:val="1F497D" w:themeColor="text2"/>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590E09F2">
      <w:start w:val="1"/>
      <w:numFmt w:val="bullet"/>
      <w:lvlText w:val=""/>
      <w:lvlJc w:val="left"/>
      <w:pPr>
        <w:tabs>
          <w:tab w:val="num" w:pos="720"/>
        </w:tabs>
        <w:ind w:left="720" w:hanging="360"/>
      </w:pPr>
      <w:rPr>
        <w:rFonts w:ascii="Symbol" w:hAnsi="Symbol"/>
      </w:rPr>
    </w:lvl>
    <w:lvl w:ilvl="1" w:tplc="E8D27972">
      <w:start w:val="1"/>
      <w:numFmt w:val="bullet"/>
      <w:lvlText w:val="o"/>
      <w:lvlJc w:val="left"/>
      <w:pPr>
        <w:tabs>
          <w:tab w:val="num" w:pos="1440"/>
        </w:tabs>
        <w:ind w:left="1440" w:hanging="360"/>
      </w:pPr>
      <w:rPr>
        <w:rFonts w:ascii="Courier New" w:hAnsi="Courier New"/>
      </w:rPr>
    </w:lvl>
    <w:lvl w:ilvl="2" w:tplc="95F43408">
      <w:start w:val="1"/>
      <w:numFmt w:val="bullet"/>
      <w:lvlText w:val=""/>
      <w:lvlJc w:val="left"/>
      <w:pPr>
        <w:tabs>
          <w:tab w:val="num" w:pos="2160"/>
        </w:tabs>
        <w:ind w:left="2160" w:hanging="360"/>
      </w:pPr>
      <w:rPr>
        <w:rFonts w:ascii="Wingdings" w:hAnsi="Wingdings"/>
      </w:rPr>
    </w:lvl>
    <w:lvl w:ilvl="3" w:tplc="6C9AE0C8">
      <w:start w:val="1"/>
      <w:numFmt w:val="bullet"/>
      <w:lvlText w:val=""/>
      <w:lvlJc w:val="left"/>
      <w:pPr>
        <w:tabs>
          <w:tab w:val="num" w:pos="2880"/>
        </w:tabs>
        <w:ind w:left="2880" w:hanging="360"/>
      </w:pPr>
      <w:rPr>
        <w:rFonts w:ascii="Symbol" w:hAnsi="Symbol"/>
      </w:rPr>
    </w:lvl>
    <w:lvl w:ilvl="4" w:tplc="F9E4653E">
      <w:start w:val="1"/>
      <w:numFmt w:val="bullet"/>
      <w:lvlText w:val="o"/>
      <w:lvlJc w:val="left"/>
      <w:pPr>
        <w:tabs>
          <w:tab w:val="num" w:pos="3600"/>
        </w:tabs>
        <w:ind w:left="3600" w:hanging="360"/>
      </w:pPr>
      <w:rPr>
        <w:rFonts w:ascii="Courier New" w:hAnsi="Courier New"/>
      </w:rPr>
    </w:lvl>
    <w:lvl w:ilvl="5" w:tplc="968A96C6">
      <w:start w:val="1"/>
      <w:numFmt w:val="bullet"/>
      <w:lvlText w:val=""/>
      <w:lvlJc w:val="left"/>
      <w:pPr>
        <w:tabs>
          <w:tab w:val="num" w:pos="4320"/>
        </w:tabs>
        <w:ind w:left="4320" w:hanging="360"/>
      </w:pPr>
      <w:rPr>
        <w:rFonts w:ascii="Wingdings" w:hAnsi="Wingdings"/>
      </w:rPr>
    </w:lvl>
    <w:lvl w:ilvl="6" w:tplc="BFE08B62">
      <w:start w:val="1"/>
      <w:numFmt w:val="bullet"/>
      <w:lvlText w:val=""/>
      <w:lvlJc w:val="left"/>
      <w:pPr>
        <w:tabs>
          <w:tab w:val="num" w:pos="5040"/>
        </w:tabs>
        <w:ind w:left="5040" w:hanging="360"/>
      </w:pPr>
      <w:rPr>
        <w:rFonts w:ascii="Symbol" w:hAnsi="Symbol"/>
      </w:rPr>
    </w:lvl>
    <w:lvl w:ilvl="7" w:tplc="BEA2E074">
      <w:start w:val="1"/>
      <w:numFmt w:val="bullet"/>
      <w:lvlText w:val="o"/>
      <w:lvlJc w:val="left"/>
      <w:pPr>
        <w:tabs>
          <w:tab w:val="num" w:pos="5760"/>
        </w:tabs>
        <w:ind w:left="5760" w:hanging="360"/>
      </w:pPr>
      <w:rPr>
        <w:rFonts w:ascii="Courier New" w:hAnsi="Courier New"/>
      </w:rPr>
    </w:lvl>
    <w:lvl w:ilvl="8" w:tplc="71401802">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B290B8BA">
      <w:start w:val="1"/>
      <w:numFmt w:val="bullet"/>
      <w:lvlText w:val=""/>
      <w:lvlJc w:val="left"/>
      <w:pPr>
        <w:tabs>
          <w:tab w:val="num" w:pos="720"/>
        </w:tabs>
        <w:ind w:left="720" w:hanging="360"/>
      </w:pPr>
      <w:rPr>
        <w:rFonts w:ascii="Symbol" w:hAnsi="Symbol"/>
      </w:rPr>
    </w:lvl>
    <w:lvl w:ilvl="1" w:tplc="5E345EDE">
      <w:start w:val="1"/>
      <w:numFmt w:val="bullet"/>
      <w:lvlText w:val="o"/>
      <w:lvlJc w:val="left"/>
      <w:pPr>
        <w:tabs>
          <w:tab w:val="num" w:pos="1440"/>
        </w:tabs>
        <w:ind w:left="1440" w:hanging="360"/>
      </w:pPr>
      <w:rPr>
        <w:rFonts w:ascii="Courier New" w:hAnsi="Courier New"/>
      </w:rPr>
    </w:lvl>
    <w:lvl w:ilvl="2" w:tplc="C6AC32CA">
      <w:start w:val="1"/>
      <w:numFmt w:val="bullet"/>
      <w:lvlText w:val=""/>
      <w:lvlJc w:val="left"/>
      <w:pPr>
        <w:tabs>
          <w:tab w:val="num" w:pos="2160"/>
        </w:tabs>
        <w:ind w:left="2160" w:hanging="360"/>
      </w:pPr>
      <w:rPr>
        <w:rFonts w:ascii="Wingdings" w:hAnsi="Wingdings"/>
      </w:rPr>
    </w:lvl>
    <w:lvl w:ilvl="3" w:tplc="FC5852BE">
      <w:start w:val="1"/>
      <w:numFmt w:val="bullet"/>
      <w:lvlText w:val=""/>
      <w:lvlJc w:val="left"/>
      <w:pPr>
        <w:tabs>
          <w:tab w:val="num" w:pos="2880"/>
        </w:tabs>
        <w:ind w:left="2880" w:hanging="360"/>
      </w:pPr>
      <w:rPr>
        <w:rFonts w:ascii="Symbol" w:hAnsi="Symbol"/>
      </w:rPr>
    </w:lvl>
    <w:lvl w:ilvl="4" w:tplc="AE9C1530">
      <w:start w:val="1"/>
      <w:numFmt w:val="bullet"/>
      <w:lvlText w:val="o"/>
      <w:lvlJc w:val="left"/>
      <w:pPr>
        <w:tabs>
          <w:tab w:val="num" w:pos="3600"/>
        </w:tabs>
        <w:ind w:left="3600" w:hanging="360"/>
      </w:pPr>
      <w:rPr>
        <w:rFonts w:ascii="Courier New" w:hAnsi="Courier New"/>
      </w:rPr>
    </w:lvl>
    <w:lvl w:ilvl="5" w:tplc="21147A1C">
      <w:start w:val="1"/>
      <w:numFmt w:val="bullet"/>
      <w:lvlText w:val=""/>
      <w:lvlJc w:val="left"/>
      <w:pPr>
        <w:tabs>
          <w:tab w:val="num" w:pos="4320"/>
        </w:tabs>
        <w:ind w:left="4320" w:hanging="360"/>
      </w:pPr>
      <w:rPr>
        <w:rFonts w:ascii="Wingdings" w:hAnsi="Wingdings"/>
      </w:rPr>
    </w:lvl>
    <w:lvl w:ilvl="6" w:tplc="FF2247AA">
      <w:start w:val="1"/>
      <w:numFmt w:val="bullet"/>
      <w:lvlText w:val=""/>
      <w:lvlJc w:val="left"/>
      <w:pPr>
        <w:tabs>
          <w:tab w:val="num" w:pos="5040"/>
        </w:tabs>
        <w:ind w:left="5040" w:hanging="360"/>
      </w:pPr>
      <w:rPr>
        <w:rFonts w:ascii="Symbol" w:hAnsi="Symbol"/>
      </w:rPr>
    </w:lvl>
    <w:lvl w:ilvl="7" w:tplc="B4722914">
      <w:start w:val="1"/>
      <w:numFmt w:val="bullet"/>
      <w:lvlText w:val="o"/>
      <w:lvlJc w:val="left"/>
      <w:pPr>
        <w:tabs>
          <w:tab w:val="num" w:pos="5760"/>
        </w:tabs>
        <w:ind w:left="5760" w:hanging="360"/>
      </w:pPr>
      <w:rPr>
        <w:rFonts w:ascii="Courier New" w:hAnsi="Courier New"/>
      </w:rPr>
    </w:lvl>
    <w:lvl w:ilvl="8" w:tplc="6C325C6C">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6526F04A">
      <w:start w:val="1"/>
      <w:numFmt w:val="bullet"/>
      <w:lvlText w:val=""/>
      <w:lvlJc w:val="left"/>
      <w:pPr>
        <w:tabs>
          <w:tab w:val="num" w:pos="720"/>
        </w:tabs>
        <w:ind w:left="720" w:hanging="360"/>
      </w:pPr>
      <w:rPr>
        <w:rFonts w:ascii="Symbol" w:hAnsi="Symbol"/>
      </w:rPr>
    </w:lvl>
    <w:lvl w:ilvl="1" w:tplc="D2C6B624">
      <w:start w:val="1"/>
      <w:numFmt w:val="bullet"/>
      <w:lvlText w:val="o"/>
      <w:lvlJc w:val="left"/>
      <w:pPr>
        <w:tabs>
          <w:tab w:val="num" w:pos="1440"/>
        </w:tabs>
        <w:ind w:left="1440" w:hanging="360"/>
      </w:pPr>
      <w:rPr>
        <w:rFonts w:ascii="Courier New" w:hAnsi="Courier New"/>
      </w:rPr>
    </w:lvl>
    <w:lvl w:ilvl="2" w:tplc="FA841C9A">
      <w:start w:val="1"/>
      <w:numFmt w:val="bullet"/>
      <w:lvlText w:val=""/>
      <w:lvlJc w:val="left"/>
      <w:pPr>
        <w:tabs>
          <w:tab w:val="num" w:pos="2160"/>
        </w:tabs>
        <w:ind w:left="2160" w:hanging="360"/>
      </w:pPr>
      <w:rPr>
        <w:rFonts w:ascii="Wingdings" w:hAnsi="Wingdings"/>
      </w:rPr>
    </w:lvl>
    <w:lvl w:ilvl="3" w:tplc="C410341A">
      <w:start w:val="1"/>
      <w:numFmt w:val="bullet"/>
      <w:lvlText w:val=""/>
      <w:lvlJc w:val="left"/>
      <w:pPr>
        <w:tabs>
          <w:tab w:val="num" w:pos="2880"/>
        </w:tabs>
        <w:ind w:left="2880" w:hanging="360"/>
      </w:pPr>
      <w:rPr>
        <w:rFonts w:ascii="Symbol" w:hAnsi="Symbol"/>
      </w:rPr>
    </w:lvl>
    <w:lvl w:ilvl="4" w:tplc="3E70CA86">
      <w:start w:val="1"/>
      <w:numFmt w:val="bullet"/>
      <w:lvlText w:val="o"/>
      <w:lvlJc w:val="left"/>
      <w:pPr>
        <w:tabs>
          <w:tab w:val="num" w:pos="3600"/>
        </w:tabs>
        <w:ind w:left="3600" w:hanging="360"/>
      </w:pPr>
      <w:rPr>
        <w:rFonts w:ascii="Courier New" w:hAnsi="Courier New"/>
      </w:rPr>
    </w:lvl>
    <w:lvl w:ilvl="5" w:tplc="3578B9F2">
      <w:start w:val="1"/>
      <w:numFmt w:val="bullet"/>
      <w:lvlText w:val=""/>
      <w:lvlJc w:val="left"/>
      <w:pPr>
        <w:tabs>
          <w:tab w:val="num" w:pos="4320"/>
        </w:tabs>
        <w:ind w:left="4320" w:hanging="360"/>
      </w:pPr>
      <w:rPr>
        <w:rFonts w:ascii="Wingdings" w:hAnsi="Wingdings"/>
      </w:rPr>
    </w:lvl>
    <w:lvl w:ilvl="6" w:tplc="E83CF86E">
      <w:start w:val="1"/>
      <w:numFmt w:val="bullet"/>
      <w:lvlText w:val=""/>
      <w:lvlJc w:val="left"/>
      <w:pPr>
        <w:tabs>
          <w:tab w:val="num" w:pos="5040"/>
        </w:tabs>
        <w:ind w:left="5040" w:hanging="360"/>
      </w:pPr>
      <w:rPr>
        <w:rFonts w:ascii="Symbol" w:hAnsi="Symbol"/>
      </w:rPr>
    </w:lvl>
    <w:lvl w:ilvl="7" w:tplc="201E768A">
      <w:start w:val="1"/>
      <w:numFmt w:val="bullet"/>
      <w:lvlText w:val="o"/>
      <w:lvlJc w:val="left"/>
      <w:pPr>
        <w:tabs>
          <w:tab w:val="num" w:pos="5760"/>
        </w:tabs>
        <w:ind w:left="5760" w:hanging="360"/>
      </w:pPr>
      <w:rPr>
        <w:rFonts w:ascii="Courier New" w:hAnsi="Courier New"/>
      </w:rPr>
    </w:lvl>
    <w:lvl w:ilvl="8" w:tplc="108066CC">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BF34B718">
      <w:start w:val="1"/>
      <w:numFmt w:val="bullet"/>
      <w:lvlText w:val=""/>
      <w:lvlJc w:val="left"/>
      <w:pPr>
        <w:tabs>
          <w:tab w:val="num" w:pos="720"/>
        </w:tabs>
        <w:ind w:left="720" w:hanging="360"/>
      </w:pPr>
      <w:rPr>
        <w:rFonts w:ascii="Symbol" w:hAnsi="Symbol"/>
      </w:rPr>
    </w:lvl>
    <w:lvl w:ilvl="1" w:tplc="BAF25B18">
      <w:start w:val="1"/>
      <w:numFmt w:val="bullet"/>
      <w:lvlText w:val="o"/>
      <w:lvlJc w:val="left"/>
      <w:pPr>
        <w:tabs>
          <w:tab w:val="num" w:pos="1440"/>
        </w:tabs>
        <w:ind w:left="1440" w:hanging="360"/>
      </w:pPr>
      <w:rPr>
        <w:rFonts w:ascii="Courier New" w:hAnsi="Courier New"/>
      </w:rPr>
    </w:lvl>
    <w:lvl w:ilvl="2" w:tplc="2488DB42">
      <w:start w:val="1"/>
      <w:numFmt w:val="bullet"/>
      <w:lvlText w:val=""/>
      <w:lvlJc w:val="left"/>
      <w:pPr>
        <w:tabs>
          <w:tab w:val="num" w:pos="2160"/>
        </w:tabs>
        <w:ind w:left="2160" w:hanging="360"/>
      </w:pPr>
      <w:rPr>
        <w:rFonts w:ascii="Wingdings" w:hAnsi="Wingdings"/>
      </w:rPr>
    </w:lvl>
    <w:lvl w:ilvl="3" w:tplc="338C0B8C">
      <w:start w:val="1"/>
      <w:numFmt w:val="bullet"/>
      <w:lvlText w:val=""/>
      <w:lvlJc w:val="left"/>
      <w:pPr>
        <w:tabs>
          <w:tab w:val="num" w:pos="2880"/>
        </w:tabs>
        <w:ind w:left="2880" w:hanging="360"/>
      </w:pPr>
      <w:rPr>
        <w:rFonts w:ascii="Symbol" w:hAnsi="Symbol"/>
      </w:rPr>
    </w:lvl>
    <w:lvl w:ilvl="4" w:tplc="3EAEEAC2">
      <w:start w:val="1"/>
      <w:numFmt w:val="bullet"/>
      <w:lvlText w:val="o"/>
      <w:lvlJc w:val="left"/>
      <w:pPr>
        <w:tabs>
          <w:tab w:val="num" w:pos="3600"/>
        </w:tabs>
        <w:ind w:left="3600" w:hanging="360"/>
      </w:pPr>
      <w:rPr>
        <w:rFonts w:ascii="Courier New" w:hAnsi="Courier New"/>
      </w:rPr>
    </w:lvl>
    <w:lvl w:ilvl="5" w:tplc="B1C684F0">
      <w:start w:val="1"/>
      <w:numFmt w:val="bullet"/>
      <w:lvlText w:val=""/>
      <w:lvlJc w:val="left"/>
      <w:pPr>
        <w:tabs>
          <w:tab w:val="num" w:pos="4320"/>
        </w:tabs>
        <w:ind w:left="4320" w:hanging="360"/>
      </w:pPr>
      <w:rPr>
        <w:rFonts w:ascii="Wingdings" w:hAnsi="Wingdings"/>
      </w:rPr>
    </w:lvl>
    <w:lvl w:ilvl="6" w:tplc="650AB6D6">
      <w:start w:val="1"/>
      <w:numFmt w:val="bullet"/>
      <w:lvlText w:val=""/>
      <w:lvlJc w:val="left"/>
      <w:pPr>
        <w:tabs>
          <w:tab w:val="num" w:pos="5040"/>
        </w:tabs>
        <w:ind w:left="5040" w:hanging="360"/>
      </w:pPr>
      <w:rPr>
        <w:rFonts w:ascii="Symbol" w:hAnsi="Symbol"/>
      </w:rPr>
    </w:lvl>
    <w:lvl w:ilvl="7" w:tplc="E0EE8A82">
      <w:start w:val="1"/>
      <w:numFmt w:val="bullet"/>
      <w:lvlText w:val="o"/>
      <w:lvlJc w:val="left"/>
      <w:pPr>
        <w:tabs>
          <w:tab w:val="num" w:pos="5760"/>
        </w:tabs>
        <w:ind w:left="5760" w:hanging="360"/>
      </w:pPr>
      <w:rPr>
        <w:rFonts w:ascii="Courier New" w:hAnsi="Courier New"/>
      </w:rPr>
    </w:lvl>
    <w:lvl w:ilvl="8" w:tplc="349EE490">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8D464092">
      <w:start w:val="1"/>
      <w:numFmt w:val="bullet"/>
      <w:lvlText w:val=""/>
      <w:lvlJc w:val="left"/>
      <w:pPr>
        <w:tabs>
          <w:tab w:val="num" w:pos="720"/>
        </w:tabs>
        <w:ind w:left="720" w:hanging="360"/>
      </w:pPr>
      <w:rPr>
        <w:rFonts w:ascii="Symbol" w:hAnsi="Symbol"/>
      </w:rPr>
    </w:lvl>
    <w:lvl w:ilvl="1" w:tplc="85A2308E">
      <w:start w:val="1"/>
      <w:numFmt w:val="bullet"/>
      <w:lvlText w:val="o"/>
      <w:lvlJc w:val="left"/>
      <w:pPr>
        <w:tabs>
          <w:tab w:val="num" w:pos="1440"/>
        </w:tabs>
        <w:ind w:left="1440" w:hanging="360"/>
      </w:pPr>
      <w:rPr>
        <w:rFonts w:ascii="Courier New" w:hAnsi="Courier New"/>
      </w:rPr>
    </w:lvl>
    <w:lvl w:ilvl="2" w:tplc="308E065E">
      <w:start w:val="1"/>
      <w:numFmt w:val="bullet"/>
      <w:lvlText w:val=""/>
      <w:lvlJc w:val="left"/>
      <w:pPr>
        <w:tabs>
          <w:tab w:val="num" w:pos="2160"/>
        </w:tabs>
        <w:ind w:left="2160" w:hanging="360"/>
      </w:pPr>
      <w:rPr>
        <w:rFonts w:ascii="Wingdings" w:hAnsi="Wingdings"/>
      </w:rPr>
    </w:lvl>
    <w:lvl w:ilvl="3" w:tplc="BE6CD780">
      <w:start w:val="1"/>
      <w:numFmt w:val="bullet"/>
      <w:lvlText w:val=""/>
      <w:lvlJc w:val="left"/>
      <w:pPr>
        <w:tabs>
          <w:tab w:val="num" w:pos="2880"/>
        </w:tabs>
        <w:ind w:left="2880" w:hanging="360"/>
      </w:pPr>
      <w:rPr>
        <w:rFonts w:ascii="Symbol" w:hAnsi="Symbol"/>
      </w:rPr>
    </w:lvl>
    <w:lvl w:ilvl="4" w:tplc="F42A7F86">
      <w:start w:val="1"/>
      <w:numFmt w:val="bullet"/>
      <w:lvlText w:val="o"/>
      <w:lvlJc w:val="left"/>
      <w:pPr>
        <w:tabs>
          <w:tab w:val="num" w:pos="3600"/>
        </w:tabs>
        <w:ind w:left="3600" w:hanging="360"/>
      </w:pPr>
      <w:rPr>
        <w:rFonts w:ascii="Courier New" w:hAnsi="Courier New"/>
      </w:rPr>
    </w:lvl>
    <w:lvl w:ilvl="5" w:tplc="DFAC797E">
      <w:start w:val="1"/>
      <w:numFmt w:val="bullet"/>
      <w:lvlText w:val=""/>
      <w:lvlJc w:val="left"/>
      <w:pPr>
        <w:tabs>
          <w:tab w:val="num" w:pos="4320"/>
        </w:tabs>
        <w:ind w:left="4320" w:hanging="360"/>
      </w:pPr>
      <w:rPr>
        <w:rFonts w:ascii="Wingdings" w:hAnsi="Wingdings"/>
      </w:rPr>
    </w:lvl>
    <w:lvl w:ilvl="6" w:tplc="5E402B12">
      <w:start w:val="1"/>
      <w:numFmt w:val="bullet"/>
      <w:lvlText w:val=""/>
      <w:lvlJc w:val="left"/>
      <w:pPr>
        <w:tabs>
          <w:tab w:val="num" w:pos="5040"/>
        </w:tabs>
        <w:ind w:left="5040" w:hanging="360"/>
      </w:pPr>
      <w:rPr>
        <w:rFonts w:ascii="Symbol" w:hAnsi="Symbol"/>
      </w:rPr>
    </w:lvl>
    <w:lvl w:ilvl="7" w:tplc="CC14BCBC">
      <w:start w:val="1"/>
      <w:numFmt w:val="bullet"/>
      <w:lvlText w:val="o"/>
      <w:lvlJc w:val="left"/>
      <w:pPr>
        <w:tabs>
          <w:tab w:val="num" w:pos="5760"/>
        </w:tabs>
        <w:ind w:left="5760" w:hanging="360"/>
      </w:pPr>
      <w:rPr>
        <w:rFonts w:ascii="Courier New" w:hAnsi="Courier New"/>
      </w:rPr>
    </w:lvl>
    <w:lvl w:ilvl="8" w:tplc="3300156C">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64404ADC">
      <w:start w:val="1"/>
      <w:numFmt w:val="bullet"/>
      <w:lvlText w:val=""/>
      <w:lvlJc w:val="left"/>
      <w:pPr>
        <w:tabs>
          <w:tab w:val="num" w:pos="720"/>
        </w:tabs>
        <w:ind w:left="720" w:hanging="360"/>
      </w:pPr>
      <w:rPr>
        <w:rFonts w:ascii="Symbol" w:hAnsi="Symbol"/>
      </w:rPr>
    </w:lvl>
    <w:lvl w:ilvl="1" w:tplc="30441422">
      <w:start w:val="1"/>
      <w:numFmt w:val="bullet"/>
      <w:lvlText w:val="o"/>
      <w:lvlJc w:val="left"/>
      <w:pPr>
        <w:tabs>
          <w:tab w:val="num" w:pos="1440"/>
        </w:tabs>
        <w:ind w:left="1440" w:hanging="360"/>
      </w:pPr>
      <w:rPr>
        <w:rFonts w:ascii="Courier New" w:hAnsi="Courier New"/>
      </w:rPr>
    </w:lvl>
    <w:lvl w:ilvl="2" w:tplc="A9825BD4">
      <w:start w:val="1"/>
      <w:numFmt w:val="bullet"/>
      <w:lvlText w:val=""/>
      <w:lvlJc w:val="left"/>
      <w:pPr>
        <w:tabs>
          <w:tab w:val="num" w:pos="2160"/>
        </w:tabs>
        <w:ind w:left="2160" w:hanging="360"/>
      </w:pPr>
      <w:rPr>
        <w:rFonts w:ascii="Wingdings" w:hAnsi="Wingdings"/>
      </w:rPr>
    </w:lvl>
    <w:lvl w:ilvl="3" w:tplc="3B00D98E">
      <w:start w:val="1"/>
      <w:numFmt w:val="bullet"/>
      <w:lvlText w:val=""/>
      <w:lvlJc w:val="left"/>
      <w:pPr>
        <w:tabs>
          <w:tab w:val="num" w:pos="2880"/>
        </w:tabs>
        <w:ind w:left="2880" w:hanging="360"/>
      </w:pPr>
      <w:rPr>
        <w:rFonts w:ascii="Symbol" w:hAnsi="Symbol"/>
      </w:rPr>
    </w:lvl>
    <w:lvl w:ilvl="4" w:tplc="CFBE22BA">
      <w:start w:val="1"/>
      <w:numFmt w:val="bullet"/>
      <w:lvlText w:val="o"/>
      <w:lvlJc w:val="left"/>
      <w:pPr>
        <w:tabs>
          <w:tab w:val="num" w:pos="3600"/>
        </w:tabs>
        <w:ind w:left="3600" w:hanging="360"/>
      </w:pPr>
      <w:rPr>
        <w:rFonts w:ascii="Courier New" w:hAnsi="Courier New"/>
      </w:rPr>
    </w:lvl>
    <w:lvl w:ilvl="5" w:tplc="A1C0D748">
      <w:start w:val="1"/>
      <w:numFmt w:val="bullet"/>
      <w:lvlText w:val=""/>
      <w:lvlJc w:val="left"/>
      <w:pPr>
        <w:tabs>
          <w:tab w:val="num" w:pos="4320"/>
        </w:tabs>
        <w:ind w:left="4320" w:hanging="360"/>
      </w:pPr>
      <w:rPr>
        <w:rFonts w:ascii="Wingdings" w:hAnsi="Wingdings"/>
      </w:rPr>
    </w:lvl>
    <w:lvl w:ilvl="6" w:tplc="8D125720">
      <w:start w:val="1"/>
      <w:numFmt w:val="bullet"/>
      <w:lvlText w:val=""/>
      <w:lvlJc w:val="left"/>
      <w:pPr>
        <w:tabs>
          <w:tab w:val="num" w:pos="5040"/>
        </w:tabs>
        <w:ind w:left="5040" w:hanging="360"/>
      </w:pPr>
      <w:rPr>
        <w:rFonts w:ascii="Symbol" w:hAnsi="Symbol"/>
      </w:rPr>
    </w:lvl>
    <w:lvl w:ilvl="7" w:tplc="C1EC0628">
      <w:start w:val="1"/>
      <w:numFmt w:val="bullet"/>
      <w:lvlText w:val="o"/>
      <w:lvlJc w:val="left"/>
      <w:pPr>
        <w:tabs>
          <w:tab w:val="num" w:pos="5760"/>
        </w:tabs>
        <w:ind w:left="5760" w:hanging="360"/>
      </w:pPr>
      <w:rPr>
        <w:rFonts w:ascii="Courier New" w:hAnsi="Courier New"/>
      </w:rPr>
    </w:lvl>
    <w:lvl w:ilvl="8" w:tplc="7DDA7C9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tplc="2480ABCC">
      <w:start w:val="1"/>
      <w:numFmt w:val="bullet"/>
      <w:lvlText w:val=""/>
      <w:lvlJc w:val="left"/>
      <w:pPr>
        <w:tabs>
          <w:tab w:val="num" w:pos="720"/>
        </w:tabs>
        <w:ind w:left="720" w:hanging="360"/>
      </w:pPr>
      <w:rPr>
        <w:rFonts w:ascii="Symbol" w:hAnsi="Symbol"/>
      </w:rPr>
    </w:lvl>
    <w:lvl w:ilvl="1" w:tplc="5B12527C">
      <w:start w:val="1"/>
      <w:numFmt w:val="bullet"/>
      <w:lvlText w:val="o"/>
      <w:lvlJc w:val="left"/>
      <w:pPr>
        <w:tabs>
          <w:tab w:val="num" w:pos="1440"/>
        </w:tabs>
        <w:ind w:left="1440" w:hanging="360"/>
      </w:pPr>
      <w:rPr>
        <w:rFonts w:ascii="Courier New" w:hAnsi="Courier New"/>
      </w:rPr>
    </w:lvl>
    <w:lvl w:ilvl="2" w:tplc="D32E45AC">
      <w:start w:val="1"/>
      <w:numFmt w:val="bullet"/>
      <w:lvlText w:val=""/>
      <w:lvlJc w:val="left"/>
      <w:pPr>
        <w:tabs>
          <w:tab w:val="num" w:pos="2160"/>
        </w:tabs>
        <w:ind w:left="2160" w:hanging="360"/>
      </w:pPr>
      <w:rPr>
        <w:rFonts w:ascii="Wingdings" w:hAnsi="Wingdings"/>
      </w:rPr>
    </w:lvl>
    <w:lvl w:ilvl="3" w:tplc="46A48C7A">
      <w:start w:val="1"/>
      <w:numFmt w:val="bullet"/>
      <w:lvlText w:val=""/>
      <w:lvlJc w:val="left"/>
      <w:pPr>
        <w:tabs>
          <w:tab w:val="num" w:pos="2880"/>
        </w:tabs>
        <w:ind w:left="2880" w:hanging="360"/>
      </w:pPr>
      <w:rPr>
        <w:rFonts w:ascii="Symbol" w:hAnsi="Symbol"/>
      </w:rPr>
    </w:lvl>
    <w:lvl w:ilvl="4" w:tplc="A8041418">
      <w:start w:val="1"/>
      <w:numFmt w:val="bullet"/>
      <w:lvlText w:val="o"/>
      <w:lvlJc w:val="left"/>
      <w:pPr>
        <w:tabs>
          <w:tab w:val="num" w:pos="3600"/>
        </w:tabs>
        <w:ind w:left="3600" w:hanging="360"/>
      </w:pPr>
      <w:rPr>
        <w:rFonts w:ascii="Courier New" w:hAnsi="Courier New"/>
      </w:rPr>
    </w:lvl>
    <w:lvl w:ilvl="5" w:tplc="45E0F372">
      <w:start w:val="1"/>
      <w:numFmt w:val="bullet"/>
      <w:lvlText w:val=""/>
      <w:lvlJc w:val="left"/>
      <w:pPr>
        <w:tabs>
          <w:tab w:val="num" w:pos="4320"/>
        </w:tabs>
        <w:ind w:left="4320" w:hanging="360"/>
      </w:pPr>
      <w:rPr>
        <w:rFonts w:ascii="Wingdings" w:hAnsi="Wingdings"/>
      </w:rPr>
    </w:lvl>
    <w:lvl w:ilvl="6" w:tplc="FC20FEF8">
      <w:start w:val="1"/>
      <w:numFmt w:val="bullet"/>
      <w:lvlText w:val=""/>
      <w:lvlJc w:val="left"/>
      <w:pPr>
        <w:tabs>
          <w:tab w:val="num" w:pos="5040"/>
        </w:tabs>
        <w:ind w:left="5040" w:hanging="360"/>
      </w:pPr>
      <w:rPr>
        <w:rFonts w:ascii="Symbol" w:hAnsi="Symbol"/>
      </w:rPr>
    </w:lvl>
    <w:lvl w:ilvl="7" w:tplc="1DF2325C">
      <w:start w:val="1"/>
      <w:numFmt w:val="bullet"/>
      <w:lvlText w:val="o"/>
      <w:lvlJc w:val="left"/>
      <w:pPr>
        <w:tabs>
          <w:tab w:val="num" w:pos="5760"/>
        </w:tabs>
        <w:ind w:left="5760" w:hanging="360"/>
      </w:pPr>
      <w:rPr>
        <w:rFonts w:ascii="Courier New" w:hAnsi="Courier New"/>
      </w:rPr>
    </w:lvl>
    <w:lvl w:ilvl="8" w:tplc="759C80D6">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tplc="F92CD958">
      <w:start w:val="1"/>
      <w:numFmt w:val="bullet"/>
      <w:lvlText w:val=""/>
      <w:lvlJc w:val="left"/>
      <w:pPr>
        <w:tabs>
          <w:tab w:val="num" w:pos="720"/>
        </w:tabs>
        <w:ind w:left="720" w:hanging="360"/>
      </w:pPr>
      <w:rPr>
        <w:rFonts w:ascii="Symbol" w:hAnsi="Symbol"/>
      </w:rPr>
    </w:lvl>
    <w:lvl w:ilvl="1" w:tplc="A84CF52E">
      <w:start w:val="1"/>
      <w:numFmt w:val="bullet"/>
      <w:lvlText w:val="o"/>
      <w:lvlJc w:val="left"/>
      <w:pPr>
        <w:tabs>
          <w:tab w:val="num" w:pos="1440"/>
        </w:tabs>
        <w:ind w:left="1440" w:hanging="360"/>
      </w:pPr>
      <w:rPr>
        <w:rFonts w:ascii="Courier New" w:hAnsi="Courier New"/>
      </w:rPr>
    </w:lvl>
    <w:lvl w:ilvl="2" w:tplc="6FCEC32E">
      <w:start w:val="1"/>
      <w:numFmt w:val="bullet"/>
      <w:lvlText w:val=""/>
      <w:lvlJc w:val="left"/>
      <w:pPr>
        <w:tabs>
          <w:tab w:val="num" w:pos="2160"/>
        </w:tabs>
        <w:ind w:left="2160" w:hanging="360"/>
      </w:pPr>
      <w:rPr>
        <w:rFonts w:ascii="Wingdings" w:hAnsi="Wingdings"/>
      </w:rPr>
    </w:lvl>
    <w:lvl w:ilvl="3" w:tplc="3F503A3A">
      <w:start w:val="1"/>
      <w:numFmt w:val="bullet"/>
      <w:lvlText w:val=""/>
      <w:lvlJc w:val="left"/>
      <w:pPr>
        <w:tabs>
          <w:tab w:val="num" w:pos="2880"/>
        </w:tabs>
        <w:ind w:left="2880" w:hanging="360"/>
      </w:pPr>
      <w:rPr>
        <w:rFonts w:ascii="Symbol" w:hAnsi="Symbol"/>
      </w:rPr>
    </w:lvl>
    <w:lvl w:ilvl="4" w:tplc="49F48D0A">
      <w:start w:val="1"/>
      <w:numFmt w:val="bullet"/>
      <w:lvlText w:val="o"/>
      <w:lvlJc w:val="left"/>
      <w:pPr>
        <w:tabs>
          <w:tab w:val="num" w:pos="3600"/>
        </w:tabs>
        <w:ind w:left="3600" w:hanging="360"/>
      </w:pPr>
      <w:rPr>
        <w:rFonts w:ascii="Courier New" w:hAnsi="Courier New"/>
      </w:rPr>
    </w:lvl>
    <w:lvl w:ilvl="5" w:tplc="4CE42CF2">
      <w:start w:val="1"/>
      <w:numFmt w:val="bullet"/>
      <w:lvlText w:val=""/>
      <w:lvlJc w:val="left"/>
      <w:pPr>
        <w:tabs>
          <w:tab w:val="num" w:pos="4320"/>
        </w:tabs>
        <w:ind w:left="4320" w:hanging="360"/>
      </w:pPr>
      <w:rPr>
        <w:rFonts w:ascii="Wingdings" w:hAnsi="Wingdings"/>
      </w:rPr>
    </w:lvl>
    <w:lvl w:ilvl="6" w:tplc="9976F492">
      <w:start w:val="1"/>
      <w:numFmt w:val="bullet"/>
      <w:lvlText w:val=""/>
      <w:lvlJc w:val="left"/>
      <w:pPr>
        <w:tabs>
          <w:tab w:val="num" w:pos="5040"/>
        </w:tabs>
        <w:ind w:left="5040" w:hanging="360"/>
      </w:pPr>
      <w:rPr>
        <w:rFonts w:ascii="Symbol" w:hAnsi="Symbol"/>
      </w:rPr>
    </w:lvl>
    <w:lvl w:ilvl="7" w:tplc="25B4D3FA">
      <w:start w:val="1"/>
      <w:numFmt w:val="bullet"/>
      <w:lvlText w:val="o"/>
      <w:lvlJc w:val="left"/>
      <w:pPr>
        <w:tabs>
          <w:tab w:val="num" w:pos="5760"/>
        </w:tabs>
        <w:ind w:left="5760" w:hanging="360"/>
      </w:pPr>
      <w:rPr>
        <w:rFonts w:ascii="Courier New" w:hAnsi="Courier New"/>
      </w:rPr>
    </w:lvl>
    <w:lvl w:ilvl="8" w:tplc="A0F21288">
      <w:start w:val="1"/>
      <w:numFmt w:val="bullet"/>
      <w:lvlText w:val=""/>
      <w:lvlJc w:val="left"/>
      <w:pPr>
        <w:tabs>
          <w:tab w:val="num" w:pos="6480"/>
        </w:tabs>
        <w:ind w:left="6480" w:hanging="360"/>
      </w:pPr>
      <w:rPr>
        <w:rFonts w:ascii="Wingdings" w:hAnsi="Wingdings"/>
      </w:rPr>
    </w:lvl>
  </w:abstractNum>
  <w:abstractNum w:abstractNumId="18">
    <w:nsid w:val="07E05F84"/>
    <w:multiLevelType w:val="hybridMultilevel"/>
    <w:tmpl w:val="124895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02177AD"/>
    <w:multiLevelType w:val="hybridMultilevel"/>
    <w:tmpl w:val="E8D252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17990973"/>
    <w:multiLevelType w:val="hybridMultilevel"/>
    <w:tmpl w:val="45A2D5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197679C5"/>
    <w:multiLevelType w:val="hybridMultilevel"/>
    <w:tmpl w:val="A7585A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1FC7376"/>
    <w:multiLevelType w:val="hybridMultilevel"/>
    <w:tmpl w:val="ADE4B5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26E4346F"/>
    <w:multiLevelType w:val="hybridMultilevel"/>
    <w:tmpl w:val="A88C8F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28C6688E"/>
    <w:multiLevelType w:val="hybridMultilevel"/>
    <w:tmpl w:val="B614C4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2E5371D1"/>
    <w:multiLevelType w:val="hybridMultilevel"/>
    <w:tmpl w:val="6A3621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33242F44"/>
    <w:multiLevelType w:val="hybridMultilevel"/>
    <w:tmpl w:val="F0D003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353C781B"/>
    <w:multiLevelType w:val="hybridMultilevel"/>
    <w:tmpl w:val="D57A58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35454973"/>
    <w:multiLevelType w:val="hybridMultilevel"/>
    <w:tmpl w:val="AE2A18A4"/>
    <w:lvl w:ilvl="0" w:tplc="98CEA328">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38B41B00"/>
    <w:multiLevelType w:val="hybridMultilevel"/>
    <w:tmpl w:val="131EA9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4B4549CD"/>
    <w:multiLevelType w:val="hybridMultilevel"/>
    <w:tmpl w:val="2110A4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4BF07360"/>
    <w:multiLevelType w:val="hybridMultilevel"/>
    <w:tmpl w:val="7C484634"/>
    <w:lvl w:ilvl="0" w:tplc="8936647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15B465B"/>
    <w:multiLevelType w:val="hybridMultilevel"/>
    <w:tmpl w:val="AD08BFA2"/>
    <w:lvl w:ilvl="0" w:tplc="4EB61EE2">
      <w:start w:val="1"/>
      <w:numFmt w:val="bullet"/>
      <w:lvlText w:val=""/>
      <w:lvlJc w:val="left"/>
      <w:pPr>
        <w:ind w:left="720" w:hanging="360"/>
      </w:pPr>
      <w:rPr>
        <w:rFonts w:ascii="Symbol" w:hAnsi="Symbol"/>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E7B5083"/>
    <w:multiLevelType w:val="hybridMultilevel"/>
    <w:tmpl w:val="0E4E1B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684163A4"/>
    <w:multiLevelType w:val="hybridMultilevel"/>
    <w:tmpl w:val="A2F895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9925EE3"/>
    <w:multiLevelType w:val="hybridMultilevel"/>
    <w:tmpl w:val="FC7A7F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99B1D6A"/>
    <w:multiLevelType w:val="hybridMultilevel"/>
    <w:tmpl w:val="387A27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C0F5CAF"/>
    <w:multiLevelType w:val="hybridMultilevel"/>
    <w:tmpl w:val="E9E490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1CD130C"/>
    <w:multiLevelType w:val="hybridMultilevel"/>
    <w:tmpl w:val="F14A35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8"/>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22"/>
  </w:num>
  <w:num w:numId="16">
    <w:abstractNumId w:val="30"/>
  </w:num>
  <w:num w:numId="17">
    <w:abstractNumId w:val="34"/>
  </w:num>
  <w:num w:numId="18">
    <w:abstractNumId w:val="19"/>
  </w:num>
  <w:num w:numId="19">
    <w:abstractNumId w:val="13"/>
  </w:num>
  <w:num w:numId="20">
    <w:abstractNumId w:val="14"/>
  </w:num>
  <w:num w:numId="21">
    <w:abstractNumId w:val="15"/>
  </w:num>
  <w:num w:numId="22">
    <w:abstractNumId w:val="32"/>
  </w:num>
  <w:num w:numId="23">
    <w:abstractNumId w:val="28"/>
  </w:num>
  <w:num w:numId="24">
    <w:abstractNumId w:val="37"/>
  </w:num>
  <w:num w:numId="25">
    <w:abstractNumId w:val="36"/>
  </w:num>
  <w:num w:numId="26">
    <w:abstractNumId w:val="31"/>
  </w:num>
  <w:num w:numId="27">
    <w:abstractNumId w:val="20"/>
  </w:num>
  <w:num w:numId="28">
    <w:abstractNumId w:val="33"/>
  </w:num>
  <w:num w:numId="29">
    <w:abstractNumId w:val="27"/>
  </w:num>
  <w:num w:numId="30">
    <w:abstractNumId w:val="16"/>
  </w:num>
  <w:num w:numId="31">
    <w:abstractNumId w:val="17"/>
  </w:num>
  <w:num w:numId="32">
    <w:abstractNumId w:val="26"/>
  </w:num>
  <w:num w:numId="33">
    <w:abstractNumId w:val="24"/>
  </w:num>
  <w:num w:numId="34">
    <w:abstractNumId w:val="35"/>
  </w:num>
  <w:num w:numId="35">
    <w:abstractNumId w:val="38"/>
  </w:num>
  <w:num w:numId="36">
    <w:abstractNumId w:val="25"/>
  </w:num>
  <w:num w:numId="37">
    <w:abstractNumId w:val="29"/>
  </w:num>
  <w:num w:numId="38">
    <w:abstractNumId w:val="28"/>
  </w:num>
  <w:num w:numId="39">
    <w:abstractNumId w:val="21"/>
  </w:num>
  <w:num w:numId="40">
    <w:abstractNumId w:val="28"/>
  </w:num>
  <w:num w:numId="41">
    <w:abstractNumId w:val="18"/>
  </w:num>
  <w:num w:numId="42">
    <w:abstractNumId w:val="2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proofState w:spelling="clean"/>
  <w:stylePaneFormatFilter w:val="1F04"/>
  <w:defaultTabStop w:val="708"/>
  <w:drawingGridHorizontalSpacing w:val="100"/>
  <w:displayHorizontalDrawingGridEvery w:val="2"/>
  <w:characterSpacingControl w:val="doNotCompress"/>
  <w:hdrShapeDefaults>
    <o:shapedefaults v:ext="edit" spidmax="1723394"/>
  </w:hdrShapeDefaults>
  <w:footnotePr>
    <w:footnote w:id="-1"/>
    <w:footnote w:id="0"/>
  </w:footnotePr>
  <w:endnotePr>
    <w:endnote w:id="-1"/>
    <w:endnote w:id="0"/>
  </w:endnotePr>
  <w:compat/>
  <w:rsids>
    <w:rsidRoot w:val="00835CCA"/>
    <w:rsid w:val="00000281"/>
    <w:rsid w:val="00000D7E"/>
    <w:rsid w:val="00000EC9"/>
    <w:rsid w:val="00001163"/>
    <w:rsid w:val="000011E2"/>
    <w:rsid w:val="000012D6"/>
    <w:rsid w:val="00001587"/>
    <w:rsid w:val="0000165D"/>
    <w:rsid w:val="00001CC8"/>
    <w:rsid w:val="00001DD9"/>
    <w:rsid w:val="000022CA"/>
    <w:rsid w:val="00002342"/>
    <w:rsid w:val="0000255F"/>
    <w:rsid w:val="00002F2F"/>
    <w:rsid w:val="00002FE6"/>
    <w:rsid w:val="000038A7"/>
    <w:rsid w:val="000039D1"/>
    <w:rsid w:val="00003EFE"/>
    <w:rsid w:val="0000433F"/>
    <w:rsid w:val="000043B6"/>
    <w:rsid w:val="000046A4"/>
    <w:rsid w:val="00005187"/>
    <w:rsid w:val="000053BD"/>
    <w:rsid w:val="00005BF6"/>
    <w:rsid w:val="0000601B"/>
    <w:rsid w:val="00006298"/>
    <w:rsid w:val="00006411"/>
    <w:rsid w:val="00006B07"/>
    <w:rsid w:val="00006E7A"/>
    <w:rsid w:val="00007977"/>
    <w:rsid w:val="00007B97"/>
    <w:rsid w:val="00007BA9"/>
    <w:rsid w:val="00010592"/>
    <w:rsid w:val="00010773"/>
    <w:rsid w:val="00010A11"/>
    <w:rsid w:val="00010C3F"/>
    <w:rsid w:val="000114D1"/>
    <w:rsid w:val="00011669"/>
    <w:rsid w:val="00011D0B"/>
    <w:rsid w:val="00011DEB"/>
    <w:rsid w:val="00011F3A"/>
    <w:rsid w:val="00012623"/>
    <w:rsid w:val="000126CE"/>
    <w:rsid w:val="0001270D"/>
    <w:rsid w:val="0001291F"/>
    <w:rsid w:val="00012C04"/>
    <w:rsid w:val="00012D23"/>
    <w:rsid w:val="000131EF"/>
    <w:rsid w:val="000132E7"/>
    <w:rsid w:val="000132F7"/>
    <w:rsid w:val="00013303"/>
    <w:rsid w:val="00013457"/>
    <w:rsid w:val="00013A73"/>
    <w:rsid w:val="00013B7C"/>
    <w:rsid w:val="00014A73"/>
    <w:rsid w:val="0001511F"/>
    <w:rsid w:val="00015509"/>
    <w:rsid w:val="00015905"/>
    <w:rsid w:val="00015A63"/>
    <w:rsid w:val="00015E7B"/>
    <w:rsid w:val="000161AC"/>
    <w:rsid w:val="0001651C"/>
    <w:rsid w:val="000166B7"/>
    <w:rsid w:val="000168E6"/>
    <w:rsid w:val="00016B7A"/>
    <w:rsid w:val="00016CFC"/>
    <w:rsid w:val="00016E33"/>
    <w:rsid w:val="00016EF0"/>
    <w:rsid w:val="000172DF"/>
    <w:rsid w:val="0001762E"/>
    <w:rsid w:val="00017924"/>
    <w:rsid w:val="00017C80"/>
    <w:rsid w:val="000202B4"/>
    <w:rsid w:val="00020503"/>
    <w:rsid w:val="0002050E"/>
    <w:rsid w:val="00020536"/>
    <w:rsid w:val="00020BCE"/>
    <w:rsid w:val="00020F9F"/>
    <w:rsid w:val="00021451"/>
    <w:rsid w:val="000216B2"/>
    <w:rsid w:val="00021AD6"/>
    <w:rsid w:val="00021DF3"/>
    <w:rsid w:val="00022312"/>
    <w:rsid w:val="0002284A"/>
    <w:rsid w:val="00022AFF"/>
    <w:rsid w:val="0002383F"/>
    <w:rsid w:val="000238D8"/>
    <w:rsid w:val="00023BB0"/>
    <w:rsid w:val="00023EC5"/>
    <w:rsid w:val="00024B61"/>
    <w:rsid w:val="00024EBB"/>
    <w:rsid w:val="0002513A"/>
    <w:rsid w:val="00025735"/>
    <w:rsid w:val="00025955"/>
    <w:rsid w:val="00025A8B"/>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0F4"/>
    <w:rsid w:val="00032280"/>
    <w:rsid w:val="000325FC"/>
    <w:rsid w:val="00032C52"/>
    <w:rsid w:val="00032F60"/>
    <w:rsid w:val="00033952"/>
    <w:rsid w:val="00033C30"/>
    <w:rsid w:val="0003418F"/>
    <w:rsid w:val="0003460C"/>
    <w:rsid w:val="00034749"/>
    <w:rsid w:val="00034D01"/>
    <w:rsid w:val="00034DB8"/>
    <w:rsid w:val="00035138"/>
    <w:rsid w:val="00035204"/>
    <w:rsid w:val="00035F4E"/>
    <w:rsid w:val="000362E7"/>
    <w:rsid w:val="00036B5D"/>
    <w:rsid w:val="00036DF2"/>
    <w:rsid w:val="00036F3C"/>
    <w:rsid w:val="00037078"/>
    <w:rsid w:val="00037262"/>
    <w:rsid w:val="00037461"/>
    <w:rsid w:val="000374E2"/>
    <w:rsid w:val="00037604"/>
    <w:rsid w:val="00037CBE"/>
    <w:rsid w:val="0004111B"/>
    <w:rsid w:val="0004160F"/>
    <w:rsid w:val="00041628"/>
    <w:rsid w:val="00041C60"/>
    <w:rsid w:val="00041CCA"/>
    <w:rsid w:val="000421E2"/>
    <w:rsid w:val="000425FB"/>
    <w:rsid w:val="00043236"/>
    <w:rsid w:val="0004330D"/>
    <w:rsid w:val="0004377B"/>
    <w:rsid w:val="00043903"/>
    <w:rsid w:val="00043928"/>
    <w:rsid w:val="00043B0A"/>
    <w:rsid w:val="00043E64"/>
    <w:rsid w:val="000442BF"/>
    <w:rsid w:val="0004448F"/>
    <w:rsid w:val="00044574"/>
    <w:rsid w:val="00044B7E"/>
    <w:rsid w:val="00045447"/>
    <w:rsid w:val="00045D5F"/>
    <w:rsid w:val="00045F43"/>
    <w:rsid w:val="00046418"/>
    <w:rsid w:val="00046F73"/>
    <w:rsid w:val="0004734B"/>
    <w:rsid w:val="00047554"/>
    <w:rsid w:val="0004773A"/>
    <w:rsid w:val="00047D97"/>
    <w:rsid w:val="00047E7D"/>
    <w:rsid w:val="00050088"/>
    <w:rsid w:val="00050465"/>
    <w:rsid w:val="000504DE"/>
    <w:rsid w:val="00050B10"/>
    <w:rsid w:val="00050E84"/>
    <w:rsid w:val="000511C9"/>
    <w:rsid w:val="000512BB"/>
    <w:rsid w:val="000512D6"/>
    <w:rsid w:val="00052842"/>
    <w:rsid w:val="00052C8B"/>
    <w:rsid w:val="00052FB2"/>
    <w:rsid w:val="000536A3"/>
    <w:rsid w:val="00053B09"/>
    <w:rsid w:val="00053D4E"/>
    <w:rsid w:val="00053F09"/>
    <w:rsid w:val="00054325"/>
    <w:rsid w:val="00054818"/>
    <w:rsid w:val="0005483C"/>
    <w:rsid w:val="00054ECB"/>
    <w:rsid w:val="00054F14"/>
    <w:rsid w:val="0005594E"/>
    <w:rsid w:val="00055BFB"/>
    <w:rsid w:val="00056264"/>
    <w:rsid w:val="000565FC"/>
    <w:rsid w:val="000568AA"/>
    <w:rsid w:val="00056AC4"/>
    <w:rsid w:val="000575DE"/>
    <w:rsid w:val="000577AF"/>
    <w:rsid w:val="00057917"/>
    <w:rsid w:val="00060390"/>
    <w:rsid w:val="000606AF"/>
    <w:rsid w:val="00060C57"/>
    <w:rsid w:val="00060CF5"/>
    <w:rsid w:val="00060E8D"/>
    <w:rsid w:val="000619CC"/>
    <w:rsid w:val="00061DDB"/>
    <w:rsid w:val="00061FEA"/>
    <w:rsid w:val="00062184"/>
    <w:rsid w:val="00062930"/>
    <w:rsid w:val="00063285"/>
    <w:rsid w:val="00063460"/>
    <w:rsid w:val="000635A6"/>
    <w:rsid w:val="000639D7"/>
    <w:rsid w:val="00063C55"/>
    <w:rsid w:val="00063D99"/>
    <w:rsid w:val="00063F94"/>
    <w:rsid w:val="00064122"/>
    <w:rsid w:val="000645AB"/>
    <w:rsid w:val="00064761"/>
    <w:rsid w:val="00064772"/>
    <w:rsid w:val="00065043"/>
    <w:rsid w:val="0006537D"/>
    <w:rsid w:val="000659EC"/>
    <w:rsid w:val="00065BF4"/>
    <w:rsid w:val="00065E7D"/>
    <w:rsid w:val="00066032"/>
    <w:rsid w:val="00066496"/>
    <w:rsid w:val="00066A15"/>
    <w:rsid w:val="00066DDF"/>
    <w:rsid w:val="00067084"/>
    <w:rsid w:val="000674EA"/>
    <w:rsid w:val="00067613"/>
    <w:rsid w:val="00067A5E"/>
    <w:rsid w:val="00067C5E"/>
    <w:rsid w:val="0007002E"/>
    <w:rsid w:val="00070140"/>
    <w:rsid w:val="0007047C"/>
    <w:rsid w:val="000704C3"/>
    <w:rsid w:val="00070500"/>
    <w:rsid w:val="00070681"/>
    <w:rsid w:val="0007083B"/>
    <w:rsid w:val="0007198C"/>
    <w:rsid w:val="00071BAB"/>
    <w:rsid w:val="0007235A"/>
    <w:rsid w:val="00072899"/>
    <w:rsid w:val="00072961"/>
    <w:rsid w:val="00072AB6"/>
    <w:rsid w:val="000736C2"/>
    <w:rsid w:val="000736CB"/>
    <w:rsid w:val="00073743"/>
    <w:rsid w:val="000737A7"/>
    <w:rsid w:val="00073A2A"/>
    <w:rsid w:val="0007524D"/>
    <w:rsid w:val="000754B5"/>
    <w:rsid w:val="000754EB"/>
    <w:rsid w:val="00075D60"/>
    <w:rsid w:val="00075ED5"/>
    <w:rsid w:val="00075F7A"/>
    <w:rsid w:val="000761B2"/>
    <w:rsid w:val="000761DD"/>
    <w:rsid w:val="00076402"/>
    <w:rsid w:val="0007641C"/>
    <w:rsid w:val="0007697D"/>
    <w:rsid w:val="00076A9C"/>
    <w:rsid w:val="00076E23"/>
    <w:rsid w:val="00076E35"/>
    <w:rsid w:val="00077292"/>
    <w:rsid w:val="00077782"/>
    <w:rsid w:val="00077A70"/>
    <w:rsid w:val="00077BC6"/>
    <w:rsid w:val="0008016D"/>
    <w:rsid w:val="000805F4"/>
    <w:rsid w:val="00080778"/>
    <w:rsid w:val="00080F62"/>
    <w:rsid w:val="00081376"/>
    <w:rsid w:val="000817E4"/>
    <w:rsid w:val="000818AC"/>
    <w:rsid w:val="000818D5"/>
    <w:rsid w:val="00081C98"/>
    <w:rsid w:val="000828DF"/>
    <w:rsid w:val="000828F7"/>
    <w:rsid w:val="0008291C"/>
    <w:rsid w:val="0008304E"/>
    <w:rsid w:val="000834B5"/>
    <w:rsid w:val="00083C99"/>
    <w:rsid w:val="000840D6"/>
    <w:rsid w:val="000843BD"/>
    <w:rsid w:val="0008497F"/>
    <w:rsid w:val="00084E1F"/>
    <w:rsid w:val="00084EF0"/>
    <w:rsid w:val="000850B6"/>
    <w:rsid w:val="00085378"/>
    <w:rsid w:val="00085A40"/>
    <w:rsid w:val="00085D0D"/>
    <w:rsid w:val="00085DAA"/>
    <w:rsid w:val="000862CA"/>
    <w:rsid w:val="0008714A"/>
    <w:rsid w:val="000878B4"/>
    <w:rsid w:val="00087B6A"/>
    <w:rsid w:val="00087FE4"/>
    <w:rsid w:val="00090366"/>
    <w:rsid w:val="00090538"/>
    <w:rsid w:val="0009115D"/>
    <w:rsid w:val="0009155F"/>
    <w:rsid w:val="000915DF"/>
    <w:rsid w:val="00091BE1"/>
    <w:rsid w:val="00091FA2"/>
    <w:rsid w:val="00092E59"/>
    <w:rsid w:val="000939AB"/>
    <w:rsid w:val="00093C25"/>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81C"/>
    <w:rsid w:val="0009783F"/>
    <w:rsid w:val="00097C1B"/>
    <w:rsid w:val="00097DAC"/>
    <w:rsid w:val="000A0902"/>
    <w:rsid w:val="000A0C1D"/>
    <w:rsid w:val="000A0EDF"/>
    <w:rsid w:val="000A1478"/>
    <w:rsid w:val="000A1596"/>
    <w:rsid w:val="000A1841"/>
    <w:rsid w:val="000A1B7D"/>
    <w:rsid w:val="000A1CCA"/>
    <w:rsid w:val="000A1E86"/>
    <w:rsid w:val="000A1EC0"/>
    <w:rsid w:val="000A1F86"/>
    <w:rsid w:val="000A2188"/>
    <w:rsid w:val="000A2C42"/>
    <w:rsid w:val="000A2E7C"/>
    <w:rsid w:val="000A35D4"/>
    <w:rsid w:val="000A367A"/>
    <w:rsid w:val="000A385E"/>
    <w:rsid w:val="000A3990"/>
    <w:rsid w:val="000A3DD8"/>
    <w:rsid w:val="000A446C"/>
    <w:rsid w:val="000A48A7"/>
    <w:rsid w:val="000A4D3F"/>
    <w:rsid w:val="000A4F63"/>
    <w:rsid w:val="000A4F90"/>
    <w:rsid w:val="000A524C"/>
    <w:rsid w:val="000A56CB"/>
    <w:rsid w:val="000A5AA7"/>
    <w:rsid w:val="000A5ACF"/>
    <w:rsid w:val="000A5EC4"/>
    <w:rsid w:val="000A5ED3"/>
    <w:rsid w:val="000A5FD2"/>
    <w:rsid w:val="000A6648"/>
    <w:rsid w:val="000A66BC"/>
    <w:rsid w:val="000A6B7A"/>
    <w:rsid w:val="000A6EAE"/>
    <w:rsid w:val="000A728E"/>
    <w:rsid w:val="000A7843"/>
    <w:rsid w:val="000A7959"/>
    <w:rsid w:val="000A7FBC"/>
    <w:rsid w:val="000B0435"/>
    <w:rsid w:val="000B0977"/>
    <w:rsid w:val="000B0C15"/>
    <w:rsid w:val="000B10A7"/>
    <w:rsid w:val="000B110D"/>
    <w:rsid w:val="000B110E"/>
    <w:rsid w:val="000B2400"/>
    <w:rsid w:val="000B270E"/>
    <w:rsid w:val="000B2939"/>
    <w:rsid w:val="000B2D2D"/>
    <w:rsid w:val="000B2DE5"/>
    <w:rsid w:val="000B36F9"/>
    <w:rsid w:val="000B3C99"/>
    <w:rsid w:val="000B3D1B"/>
    <w:rsid w:val="000B3DB5"/>
    <w:rsid w:val="000B401E"/>
    <w:rsid w:val="000B4388"/>
    <w:rsid w:val="000B496B"/>
    <w:rsid w:val="000B49F2"/>
    <w:rsid w:val="000B4A10"/>
    <w:rsid w:val="000B52FB"/>
    <w:rsid w:val="000B57F8"/>
    <w:rsid w:val="000B5BC1"/>
    <w:rsid w:val="000B5D8D"/>
    <w:rsid w:val="000B5FCC"/>
    <w:rsid w:val="000B6289"/>
    <w:rsid w:val="000B632A"/>
    <w:rsid w:val="000B6575"/>
    <w:rsid w:val="000B6777"/>
    <w:rsid w:val="000B68A6"/>
    <w:rsid w:val="000B69F9"/>
    <w:rsid w:val="000B6C30"/>
    <w:rsid w:val="000B6F1F"/>
    <w:rsid w:val="000B72BD"/>
    <w:rsid w:val="000B7557"/>
    <w:rsid w:val="000B75DD"/>
    <w:rsid w:val="000B7CED"/>
    <w:rsid w:val="000B7E18"/>
    <w:rsid w:val="000C0247"/>
    <w:rsid w:val="000C0C13"/>
    <w:rsid w:val="000C10CE"/>
    <w:rsid w:val="000C19FE"/>
    <w:rsid w:val="000C1BA7"/>
    <w:rsid w:val="000C1EAC"/>
    <w:rsid w:val="000C20EB"/>
    <w:rsid w:val="000C21AA"/>
    <w:rsid w:val="000C23D5"/>
    <w:rsid w:val="000C2AB4"/>
    <w:rsid w:val="000C3595"/>
    <w:rsid w:val="000C361D"/>
    <w:rsid w:val="000C42FA"/>
    <w:rsid w:val="000C43D2"/>
    <w:rsid w:val="000C44E5"/>
    <w:rsid w:val="000C4F45"/>
    <w:rsid w:val="000C5013"/>
    <w:rsid w:val="000C5234"/>
    <w:rsid w:val="000C54B4"/>
    <w:rsid w:val="000C56CB"/>
    <w:rsid w:val="000C57E8"/>
    <w:rsid w:val="000C5844"/>
    <w:rsid w:val="000C6DF4"/>
    <w:rsid w:val="000C7465"/>
    <w:rsid w:val="000C75A0"/>
    <w:rsid w:val="000C7BFE"/>
    <w:rsid w:val="000D162C"/>
    <w:rsid w:val="000D1A9B"/>
    <w:rsid w:val="000D1B7E"/>
    <w:rsid w:val="000D253C"/>
    <w:rsid w:val="000D2C1C"/>
    <w:rsid w:val="000D362F"/>
    <w:rsid w:val="000D379C"/>
    <w:rsid w:val="000D408A"/>
    <w:rsid w:val="000D46F6"/>
    <w:rsid w:val="000D492E"/>
    <w:rsid w:val="000D4ADB"/>
    <w:rsid w:val="000D54F6"/>
    <w:rsid w:val="000D553C"/>
    <w:rsid w:val="000D5D3F"/>
    <w:rsid w:val="000D5E2F"/>
    <w:rsid w:val="000D601A"/>
    <w:rsid w:val="000D61AE"/>
    <w:rsid w:val="000D62E8"/>
    <w:rsid w:val="000D6754"/>
    <w:rsid w:val="000D6F3A"/>
    <w:rsid w:val="000D700E"/>
    <w:rsid w:val="000D716A"/>
    <w:rsid w:val="000D765D"/>
    <w:rsid w:val="000D76B2"/>
    <w:rsid w:val="000D785C"/>
    <w:rsid w:val="000D79E9"/>
    <w:rsid w:val="000E0156"/>
    <w:rsid w:val="000E0363"/>
    <w:rsid w:val="000E06E0"/>
    <w:rsid w:val="000E0B86"/>
    <w:rsid w:val="000E0DD6"/>
    <w:rsid w:val="000E1588"/>
    <w:rsid w:val="000E15A6"/>
    <w:rsid w:val="000E183C"/>
    <w:rsid w:val="000E2567"/>
    <w:rsid w:val="000E26BA"/>
    <w:rsid w:val="000E28F1"/>
    <w:rsid w:val="000E299B"/>
    <w:rsid w:val="000E2FD2"/>
    <w:rsid w:val="000E34C6"/>
    <w:rsid w:val="000E369A"/>
    <w:rsid w:val="000E3733"/>
    <w:rsid w:val="000E41CD"/>
    <w:rsid w:val="000E420E"/>
    <w:rsid w:val="000E4415"/>
    <w:rsid w:val="000E4D87"/>
    <w:rsid w:val="000E5253"/>
    <w:rsid w:val="000E5256"/>
    <w:rsid w:val="000E5F3D"/>
    <w:rsid w:val="000E6238"/>
    <w:rsid w:val="000E68D6"/>
    <w:rsid w:val="000E74BB"/>
    <w:rsid w:val="000E78A6"/>
    <w:rsid w:val="000F026D"/>
    <w:rsid w:val="000F059F"/>
    <w:rsid w:val="000F06BD"/>
    <w:rsid w:val="000F101A"/>
    <w:rsid w:val="000F1210"/>
    <w:rsid w:val="000F1A0E"/>
    <w:rsid w:val="000F1BE3"/>
    <w:rsid w:val="000F1F98"/>
    <w:rsid w:val="000F2000"/>
    <w:rsid w:val="000F2282"/>
    <w:rsid w:val="000F2619"/>
    <w:rsid w:val="000F2629"/>
    <w:rsid w:val="000F387B"/>
    <w:rsid w:val="000F3DA7"/>
    <w:rsid w:val="000F3E98"/>
    <w:rsid w:val="000F41B7"/>
    <w:rsid w:val="000F44B5"/>
    <w:rsid w:val="000F45BE"/>
    <w:rsid w:val="000F4B39"/>
    <w:rsid w:val="000F52DC"/>
    <w:rsid w:val="000F532C"/>
    <w:rsid w:val="000F56F2"/>
    <w:rsid w:val="000F6061"/>
    <w:rsid w:val="000F60B9"/>
    <w:rsid w:val="000F610E"/>
    <w:rsid w:val="000F6362"/>
    <w:rsid w:val="000F6431"/>
    <w:rsid w:val="000F6472"/>
    <w:rsid w:val="000F66EE"/>
    <w:rsid w:val="000F6845"/>
    <w:rsid w:val="000F6CB9"/>
    <w:rsid w:val="000F7056"/>
    <w:rsid w:val="000F76C4"/>
    <w:rsid w:val="000F7B21"/>
    <w:rsid w:val="000F7D45"/>
    <w:rsid w:val="000F7E6D"/>
    <w:rsid w:val="001004B3"/>
    <w:rsid w:val="001011A9"/>
    <w:rsid w:val="001012AF"/>
    <w:rsid w:val="0010131C"/>
    <w:rsid w:val="0010149D"/>
    <w:rsid w:val="00102636"/>
    <w:rsid w:val="001029FD"/>
    <w:rsid w:val="00102A66"/>
    <w:rsid w:val="00102C5D"/>
    <w:rsid w:val="001033F9"/>
    <w:rsid w:val="0010378B"/>
    <w:rsid w:val="001037A5"/>
    <w:rsid w:val="00103B9A"/>
    <w:rsid w:val="00103C8D"/>
    <w:rsid w:val="001041A2"/>
    <w:rsid w:val="001047D7"/>
    <w:rsid w:val="00104B9C"/>
    <w:rsid w:val="00104CD7"/>
    <w:rsid w:val="00105401"/>
    <w:rsid w:val="001055CC"/>
    <w:rsid w:val="001057B0"/>
    <w:rsid w:val="0010584E"/>
    <w:rsid w:val="00106334"/>
    <w:rsid w:val="001066FF"/>
    <w:rsid w:val="0010688A"/>
    <w:rsid w:val="00106B06"/>
    <w:rsid w:val="00106E8A"/>
    <w:rsid w:val="001071CF"/>
    <w:rsid w:val="001071D8"/>
    <w:rsid w:val="001074C0"/>
    <w:rsid w:val="0010790C"/>
    <w:rsid w:val="001079C2"/>
    <w:rsid w:val="00110459"/>
    <w:rsid w:val="00110AE9"/>
    <w:rsid w:val="00110D01"/>
    <w:rsid w:val="0011121A"/>
    <w:rsid w:val="0011132E"/>
    <w:rsid w:val="00111360"/>
    <w:rsid w:val="00111650"/>
    <w:rsid w:val="00111E2B"/>
    <w:rsid w:val="00111E3F"/>
    <w:rsid w:val="001120EB"/>
    <w:rsid w:val="00112442"/>
    <w:rsid w:val="00112A57"/>
    <w:rsid w:val="00112D91"/>
    <w:rsid w:val="0011304E"/>
    <w:rsid w:val="0011344A"/>
    <w:rsid w:val="0011413D"/>
    <w:rsid w:val="001143D7"/>
    <w:rsid w:val="001146C3"/>
    <w:rsid w:val="0011498A"/>
    <w:rsid w:val="00114D80"/>
    <w:rsid w:val="0011500E"/>
    <w:rsid w:val="001151D3"/>
    <w:rsid w:val="001152CD"/>
    <w:rsid w:val="00115D6F"/>
    <w:rsid w:val="00115E87"/>
    <w:rsid w:val="0011618B"/>
    <w:rsid w:val="001165A4"/>
    <w:rsid w:val="00117295"/>
    <w:rsid w:val="00117302"/>
    <w:rsid w:val="001200AF"/>
    <w:rsid w:val="001206E1"/>
    <w:rsid w:val="00120B43"/>
    <w:rsid w:val="00121243"/>
    <w:rsid w:val="0012183D"/>
    <w:rsid w:val="001220F8"/>
    <w:rsid w:val="00122FBE"/>
    <w:rsid w:val="0012366A"/>
    <w:rsid w:val="00124102"/>
    <w:rsid w:val="00124197"/>
    <w:rsid w:val="0012474C"/>
    <w:rsid w:val="001247E1"/>
    <w:rsid w:val="0012489E"/>
    <w:rsid w:val="001248A9"/>
    <w:rsid w:val="00124D97"/>
    <w:rsid w:val="00125257"/>
    <w:rsid w:val="0012532F"/>
    <w:rsid w:val="00126A2B"/>
    <w:rsid w:val="00126A8D"/>
    <w:rsid w:val="00126B6C"/>
    <w:rsid w:val="00126BD1"/>
    <w:rsid w:val="00127003"/>
    <w:rsid w:val="001270AB"/>
    <w:rsid w:val="001271DD"/>
    <w:rsid w:val="0012752A"/>
    <w:rsid w:val="0012756C"/>
    <w:rsid w:val="0012777A"/>
    <w:rsid w:val="001279AF"/>
    <w:rsid w:val="00127C45"/>
    <w:rsid w:val="00127D94"/>
    <w:rsid w:val="00127DDC"/>
    <w:rsid w:val="00127E55"/>
    <w:rsid w:val="00127FD1"/>
    <w:rsid w:val="00130563"/>
    <w:rsid w:val="00131512"/>
    <w:rsid w:val="00131ADC"/>
    <w:rsid w:val="00132038"/>
    <w:rsid w:val="001327FC"/>
    <w:rsid w:val="00132820"/>
    <w:rsid w:val="001329EA"/>
    <w:rsid w:val="00133185"/>
    <w:rsid w:val="00133685"/>
    <w:rsid w:val="00133830"/>
    <w:rsid w:val="001338CC"/>
    <w:rsid w:val="00133C6E"/>
    <w:rsid w:val="001340E6"/>
    <w:rsid w:val="001348D4"/>
    <w:rsid w:val="00134B66"/>
    <w:rsid w:val="00134C3A"/>
    <w:rsid w:val="00134DEF"/>
    <w:rsid w:val="001350E6"/>
    <w:rsid w:val="00135248"/>
    <w:rsid w:val="00135D4A"/>
    <w:rsid w:val="00135F67"/>
    <w:rsid w:val="00136269"/>
    <w:rsid w:val="00136D80"/>
    <w:rsid w:val="00137425"/>
    <w:rsid w:val="001374A9"/>
    <w:rsid w:val="00137B1D"/>
    <w:rsid w:val="00137B26"/>
    <w:rsid w:val="00137B5C"/>
    <w:rsid w:val="001403E9"/>
    <w:rsid w:val="00140578"/>
    <w:rsid w:val="0014066B"/>
    <w:rsid w:val="0014087D"/>
    <w:rsid w:val="0014127D"/>
    <w:rsid w:val="00141F7B"/>
    <w:rsid w:val="001420AD"/>
    <w:rsid w:val="00142277"/>
    <w:rsid w:val="001427BA"/>
    <w:rsid w:val="00142839"/>
    <w:rsid w:val="0014284F"/>
    <w:rsid w:val="00142A0C"/>
    <w:rsid w:val="00142DCE"/>
    <w:rsid w:val="001433E6"/>
    <w:rsid w:val="0014355B"/>
    <w:rsid w:val="001437D1"/>
    <w:rsid w:val="00143F14"/>
    <w:rsid w:val="001441E0"/>
    <w:rsid w:val="00144210"/>
    <w:rsid w:val="001446CE"/>
    <w:rsid w:val="0014589B"/>
    <w:rsid w:val="0014594B"/>
    <w:rsid w:val="00145BB5"/>
    <w:rsid w:val="00146113"/>
    <w:rsid w:val="001467E9"/>
    <w:rsid w:val="00146958"/>
    <w:rsid w:val="001475AC"/>
    <w:rsid w:val="001478AE"/>
    <w:rsid w:val="001478F0"/>
    <w:rsid w:val="00147DFD"/>
    <w:rsid w:val="00147F33"/>
    <w:rsid w:val="0015017D"/>
    <w:rsid w:val="001505D9"/>
    <w:rsid w:val="001507F8"/>
    <w:rsid w:val="0015092F"/>
    <w:rsid w:val="00150A95"/>
    <w:rsid w:val="00150C26"/>
    <w:rsid w:val="00150C45"/>
    <w:rsid w:val="00150F2A"/>
    <w:rsid w:val="00151079"/>
    <w:rsid w:val="001523F5"/>
    <w:rsid w:val="00152481"/>
    <w:rsid w:val="00152543"/>
    <w:rsid w:val="00152784"/>
    <w:rsid w:val="00152BCF"/>
    <w:rsid w:val="00152E48"/>
    <w:rsid w:val="001531DB"/>
    <w:rsid w:val="00153396"/>
    <w:rsid w:val="00153399"/>
    <w:rsid w:val="00153554"/>
    <w:rsid w:val="0015379A"/>
    <w:rsid w:val="00154411"/>
    <w:rsid w:val="001548A7"/>
    <w:rsid w:val="00154903"/>
    <w:rsid w:val="00154CF5"/>
    <w:rsid w:val="0015513D"/>
    <w:rsid w:val="001551AB"/>
    <w:rsid w:val="0015565D"/>
    <w:rsid w:val="001559D0"/>
    <w:rsid w:val="00155AC8"/>
    <w:rsid w:val="00155B41"/>
    <w:rsid w:val="00156507"/>
    <w:rsid w:val="0015681E"/>
    <w:rsid w:val="00156850"/>
    <w:rsid w:val="00156BBE"/>
    <w:rsid w:val="00156C3A"/>
    <w:rsid w:val="00156DCA"/>
    <w:rsid w:val="00156FE5"/>
    <w:rsid w:val="001576AE"/>
    <w:rsid w:val="001579F0"/>
    <w:rsid w:val="00157A2A"/>
    <w:rsid w:val="00160AAB"/>
    <w:rsid w:val="00161770"/>
    <w:rsid w:val="00161894"/>
    <w:rsid w:val="00161A09"/>
    <w:rsid w:val="00161CA4"/>
    <w:rsid w:val="00162208"/>
    <w:rsid w:val="001623FC"/>
    <w:rsid w:val="00162543"/>
    <w:rsid w:val="00162FC3"/>
    <w:rsid w:val="001630D7"/>
    <w:rsid w:val="001633D7"/>
    <w:rsid w:val="00163568"/>
    <w:rsid w:val="00164142"/>
    <w:rsid w:val="00165251"/>
    <w:rsid w:val="001655D3"/>
    <w:rsid w:val="001662FF"/>
    <w:rsid w:val="00166605"/>
    <w:rsid w:val="001666E8"/>
    <w:rsid w:val="0016675E"/>
    <w:rsid w:val="00166827"/>
    <w:rsid w:val="0016693B"/>
    <w:rsid w:val="00166C0C"/>
    <w:rsid w:val="00166DFC"/>
    <w:rsid w:val="0016777D"/>
    <w:rsid w:val="001703A4"/>
    <w:rsid w:val="00170C0E"/>
    <w:rsid w:val="00170DF0"/>
    <w:rsid w:val="00170F7E"/>
    <w:rsid w:val="0017102E"/>
    <w:rsid w:val="0017144F"/>
    <w:rsid w:val="001715A8"/>
    <w:rsid w:val="0017161B"/>
    <w:rsid w:val="00171DBD"/>
    <w:rsid w:val="00171FFF"/>
    <w:rsid w:val="001721A9"/>
    <w:rsid w:val="001729D0"/>
    <w:rsid w:val="00172AA5"/>
    <w:rsid w:val="00172C9D"/>
    <w:rsid w:val="00172D2B"/>
    <w:rsid w:val="00172E10"/>
    <w:rsid w:val="001732E7"/>
    <w:rsid w:val="00173D5A"/>
    <w:rsid w:val="00173DD5"/>
    <w:rsid w:val="00174104"/>
    <w:rsid w:val="00174204"/>
    <w:rsid w:val="001744FD"/>
    <w:rsid w:val="001745FA"/>
    <w:rsid w:val="00174704"/>
    <w:rsid w:val="001755E8"/>
    <w:rsid w:val="0017560A"/>
    <w:rsid w:val="00175ABE"/>
    <w:rsid w:val="00175D88"/>
    <w:rsid w:val="00175DB1"/>
    <w:rsid w:val="001762C1"/>
    <w:rsid w:val="001764C4"/>
    <w:rsid w:val="00176992"/>
    <w:rsid w:val="00176B98"/>
    <w:rsid w:val="00176F49"/>
    <w:rsid w:val="00177808"/>
    <w:rsid w:val="001778DB"/>
    <w:rsid w:val="001778DF"/>
    <w:rsid w:val="00177C71"/>
    <w:rsid w:val="00180B92"/>
    <w:rsid w:val="00180F96"/>
    <w:rsid w:val="0018106E"/>
    <w:rsid w:val="001810C9"/>
    <w:rsid w:val="00181398"/>
    <w:rsid w:val="00182059"/>
    <w:rsid w:val="001820D7"/>
    <w:rsid w:val="00182714"/>
    <w:rsid w:val="001827AC"/>
    <w:rsid w:val="001828F9"/>
    <w:rsid w:val="00182C27"/>
    <w:rsid w:val="00182FC9"/>
    <w:rsid w:val="001833AF"/>
    <w:rsid w:val="00183CDE"/>
    <w:rsid w:val="00183DC4"/>
    <w:rsid w:val="00184106"/>
    <w:rsid w:val="001846DB"/>
    <w:rsid w:val="00184910"/>
    <w:rsid w:val="00184CE5"/>
    <w:rsid w:val="00184D71"/>
    <w:rsid w:val="00184EB7"/>
    <w:rsid w:val="001851BC"/>
    <w:rsid w:val="001853A0"/>
    <w:rsid w:val="00185B8A"/>
    <w:rsid w:val="00186880"/>
    <w:rsid w:val="001869AA"/>
    <w:rsid w:val="00186C5D"/>
    <w:rsid w:val="0018704F"/>
    <w:rsid w:val="001872CF"/>
    <w:rsid w:val="00187BAA"/>
    <w:rsid w:val="001904F0"/>
    <w:rsid w:val="001912BC"/>
    <w:rsid w:val="00191640"/>
    <w:rsid w:val="001918D9"/>
    <w:rsid w:val="00191CF7"/>
    <w:rsid w:val="001921AE"/>
    <w:rsid w:val="00192389"/>
    <w:rsid w:val="001927A1"/>
    <w:rsid w:val="00193272"/>
    <w:rsid w:val="00193565"/>
    <w:rsid w:val="00193963"/>
    <w:rsid w:val="00193FCA"/>
    <w:rsid w:val="00194032"/>
    <w:rsid w:val="001940EA"/>
    <w:rsid w:val="001943C0"/>
    <w:rsid w:val="001943E0"/>
    <w:rsid w:val="00194662"/>
    <w:rsid w:val="00195787"/>
    <w:rsid w:val="0019586B"/>
    <w:rsid w:val="0019597B"/>
    <w:rsid w:val="00195A72"/>
    <w:rsid w:val="00195E90"/>
    <w:rsid w:val="001969A4"/>
    <w:rsid w:val="00196D8A"/>
    <w:rsid w:val="00197EA6"/>
    <w:rsid w:val="001A0D69"/>
    <w:rsid w:val="001A1323"/>
    <w:rsid w:val="001A1887"/>
    <w:rsid w:val="001A1982"/>
    <w:rsid w:val="001A1E98"/>
    <w:rsid w:val="001A200F"/>
    <w:rsid w:val="001A22A2"/>
    <w:rsid w:val="001A2323"/>
    <w:rsid w:val="001A249D"/>
    <w:rsid w:val="001A3D1E"/>
    <w:rsid w:val="001A41A8"/>
    <w:rsid w:val="001A4759"/>
    <w:rsid w:val="001A4D50"/>
    <w:rsid w:val="001A4FBE"/>
    <w:rsid w:val="001A551C"/>
    <w:rsid w:val="001A564C"/>
    <w:rsid w:val="001A5975"/>
    <w:rsid w:val="001A5D9E"/>
    <w:rsid w:val="001A611B"/>
    <w:rsid w:val="001A64F0"/>
    <w:rsid w:val="001A6BAA"/>
    <w:rsid w:val="001A6FFA"/>
    <w:rsid w:val="001A73B0"/>
    <w:rsid w:val="001A74B3"/>
    <w:rsid w:val="001A7D70"/>
    <w:rsid w:val="001A7DA2"/>
    <w:rsid w:val="001B0026"/>
    <w:rsid w:val="001B030E"/>
    <w:rsid w:val="001B0856"/>
    <w:rsid w:val="001B0A7F"/>
    <w:rsid w:val="001B1115"/>
    <w:rsid w:val="001B19E4"/>
    <w:rsid w:val="001B1A0E"/>
    <w:rsid w:val="001B1AF7"/>
    <w:rsid w:val="001B1E87"/>
    <w:rsid w:val="001B21F1"/>
    <w:rsid w:val="001B27C1"/>
    <w:rsid w:val="001B284D"/>
    <w:rsid w:val="001B2B89"/>
    <w:rsid w:val="001B2C2D"/>
    <w:rsid w:val="001B30B3"/>
    <w:rsid w:val="001B344C"/>
    <w:rsid w:val="001B414B"/>
    <w:rsid w:val="001B44BB"/>
    <w:rsid w:val="001B46E3"/>
    <w:rsid w:val="001B4F4D"/>
    <w:rsid w:val="001B5248"/>
    <w:rsid w:val="001B55D5"/>
    <w:rsid w:val="001B59E7"/>
    <w:rsid w:val="001B6418"/>
    <w:rsid w:val="001B669E"/>
    <w:rsid w:val="001B66FE"/>
    <w:rsid w:val="001B679D"/>
    <w:rsid w:val="001B6AE5"/>
    <w:rsid w:val="001B6D74"/>
    <w:rsid w:val="001B7220"/>
    <w:rsid w:val="001B77D4"/>
    <w:rsid w:val="001B7A15"/>
    <w:rsid w:val="001B7B59"/>
    <w:rsid w:val="001B7DD8"/>
    <w:rsid w:val="001C083C"/>
    <w:rsid w:val="001C0A14"/>
    <w:rsid w:val="001C0A66"/>
    <w:rsid w:val="001C0A94"/>
    <w:rsid w:val="001C0AF7"/>
    <w:rsid w:val="001C0ECE"/>
    <w:rsid w:val="001C1338"/>
    <w:rsid w:val="001C1E9F"/>
    <w:rsid w:val="001C234D"/>
    <w:rsid w:val="001C294C"/>
    <w:rsid w:val="001C2AC8"/>
    <w:rsid w:val="001C3184"/>
    <w:rsid w:val="001C33BE"/>
    <w:rsid w:val="001C35BC"/>
    <w:rsid w:val="001C37C3"/>
    <w:rsid w:val="001C4894"/>
    <w:rsid w:val="001C4AC0"/>
    <w:rsid w:val="001C4C11"/>
    <w:rsid w:val="001C53F1"/>
    <w:rsid w:val="001C5537"/>
    <w:rsid w:val="001C56A0"/>
    <w:rsid w:val="001C56F9"/>
    <w:rsid w:val="001C5707"/>
    <w:rsid w:val="001C598A"/>
    <w:rsid w:val="001C6342"/>
    <w:rsid w:val="001C639C"/>
    <w:rsid w:val="001C6745"/>
    <w:rsid w:val="001C69A9"/>
    <w:rsid w:val="001C703F"/>
    <w:rsid w:val="001C711A"/>
    <w:rsid w:val="001C7B13"/>
    <w:rsid w:val="001D0A74"/>
    <w:rsid w:val="001D137D"/>
    <w:rsid w:val="001D154E"/>
    <w:rsid w:val="001D2147"/>
    <w:rsid w:val="001D28D2"/>
    <w:rsid w:val="001D2B42"/>
    <w:rsid w:val="001D305A"/>
    <w:rsid w:val="001D324B"/>
    <w:rsid w:val="001D4330"/>
    <w:rsid w:val="001D4583"/>
    <w:rsid w:val="001D4607"/>
    <w:rsid w:val="001D46C2"/>
    <w:rsid w:val="001D4FB9"/>
    <w:rsid w:val="001D5D41"/>
    <w:rsid w:val="001D65C0"/>
    <w:rsid w:val="001D728D"/>
    <w:rsid w:val="001D77FD"/>
    <w:rsid w:val="001D7CF6"/>
    <w:rsid w:val="001D7DC6"/>
    <w:rsid w:val="001D7ED7"/>
    <w:rsid w:val="001D7F96"/>
    <w:rsid w:val="001E0045"/>
    <w:rsid w:val="001E030A"/>
    <w:rsid w:val="001E0589"/>
    <w:rsid w:val="001E0BFA"/>
    <w:rsid w:val="001E0D26"/>
    <w:rsid w:val="001E1780"/>
    <w:rsid w:val="001E1A0F"/>
    <w:rsid w:val="001E1C6B"/>
    <w:rsid w:val="001E1DC4"/>
    <w:rsid w:val="001E20E8"/>
    <w:rsid w:val="001E2137"/>
    <w:rsid w:val="001E2247"/>
    <w:rsid w:val="001E29B1"/>
    <w:rsid w:val="001E2B1B"/>
    <w:rsid w:val="001E314F"/>
    <w:rsid w:val="001E361F"/>
    <w:rsid w:val="001E392D"/>
    <w:rsid w:val="001E4185"/>
    <w:rsid w:val="001E476A"/>
    <w:rsid w:val="001E4D2E"/>
    <w:rsid w:val="001E4EF9"/>
    <w:rsid w:val="001E5122"/>
    <w:rsid w:val="001E57C1"/>
    <w:rsid w:val="001E58D3"/>
    <w:rsid w:val="001E651A"/>
    <w:rsid w:val="001E67B4"/>
    <w:rsid w:val="001E6935"/>
    <w:rsid w:val="001E6A12"/>
    <w:rsid w:val="001E7591"/>
    <w:rsid w:val="001F0900"/>
    <w:rsid w:val="001F0F44"/>
    <w:rsid w:val="001F1507"/>
    <w:rsid w:val="001F1649"/>
    <w:rsid w:val="001F19F4"/>
    <w:rsid w:val="001F1EB3"/>
    <w:rsid w:val="001F1F87"/>
    <w:rsid w:val="001F29D7"/>
    <w:rsid w:val="001F2E45"/>
    <w:rsid w:val="001F300D"/>
    <w:rsid w:val="001F35C7"/>
    <w:rsid w:val="001F36C0"/>
    <w:rsid w:val="001F4822"/>
    <w:rsid w:val="001F4E47"/>
    <w:rsid w:val="001F55BA"/>
    <w:rsid w:val="001F55E2"/>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0ED5"/>
    <w:rsid w:val="00201264"/>
    <w:rsid w:val="002015FF"/>
    <w:rsid w:val="00201A45"/>
    <w:rsid w:val="00201AEA"/>
    <w:rsid w:val="002021D2"/>
    <w:rsid w:val="00202309"/>
    <w:rsid w:val="0020258B"/>
    <w:rsid w:val="002029B7"/>
    <w:rsid w:val="00202E47"/>
    <w:rsid w:val="00203061"/>
    <w:rsid w:val="002037A7"/>
    <w:rsid w:val="00203961"/>
    <w:rsid w:val="00203CB6"/>
    <w:rsid w:val="00204381"/>
    <w:rsid w:val="002045FF"/>
    <w:rsid w:val="002047BA"/>
    <w:rsid w:val="0020496E"/>
    <w:rsid w:val="0020499B"/>
    <w:rsid w:val="00205728"/>
    <w:rsid w:val="00205F52"/>
    <w:rsid w:val="00206353"/>
    <w:rsid w:val="00206896"/>
    <w:rsid w:val="002068A3"/>
    <w:rsid w:val="00206C8D"/>
    <w:rsid w:val="00206D55"/>
    <w:rsid w:val="0020719E"/>
    <w:rsid w:val="0020767F"/>
    <w:rsid w:val="002076FE"/>
    <w:rsid w:val="0020780C"/>
    <w:rsid w:val="00207C9D"/>
    <w:rsid w:val="00210052"/>
    <w:rsid w:val="002101E4"/>
    <w:rsid w:val="00210249"/>
    <w:rsid w:val="002104E5"/>
    <w:rsid w:val="00210E81"/>
    <w:rsid w:val="002113BD"/>
    <w:rsid w:val="0021173A"/>
    <w:rsid w:val="0021233C"/>
    <w:rsid w:val="0021251E"/>
    <w:rsid w:val="00212556"/>
    <w:rsid w:val="0021263D"/>
    <w:rsid w:val="00212764"/>
    <w:rsid w:val="00212A66"/>
    <w:rsid w:val="00212BD0"/>
    <w:rsid w:val="00213762"/>
    <w:rsid w:val="00213D4E"/>
    <w:rsid w:val="00213F5C"/>
    <w:rsid w:val="00214AF6"/>
    <w:rsid w:val="00214BEE"/>
    <w:rsid w:val="00214C26"/>
    <w:rsid w:val="00214C7F"/>
    <w:rsid w:val="00214CAC"/>
    <w:rsid w:val="00214F46"/>
    <w:rsid w:val="00215020"/>
    <w:rsid w:val="00215255"/>
    <w:rsid w:val="00215BC1"/>
    <w:rsid w:val="00215E81"/>
    <w:rsid w:val="00216231"/>
    <w:rsid w:val="00216417"/>
    <w:rsid w:val="002171F9"/>
    <w:rsid w:val="00217242"/>
    <w:rsid w:val="00217C2C"/>
    <w:rsid w:val="00217E3D"/>
    <w:rsid w:val="00220718"/>
    <w:rsid w:val="002208B2"/>
    <w:rsid w:val="00220A0D"/>
    <w:rsid w:val="002210EB"/>
    <w:rsid w:val="002217AC"/>
    <w:rsid w:val="00221E9A"/>
    <w:rsid w:val="00221EAC"/>
    <w:rsid w:val="002223EA"/>
    <w:rsid w:val="002224AC"/>
    <w:rsid w:val="00222912"/>
    <w:rsid w:val="00222A59"/>
    <w:rsid w:val="00222AB5"/>
    <w:rsid w:val="00222D69"/>
    <w:rsid w:val="00222EE7"/>
    <w:rsid w:val="00222FBC"/>
    <w:rsid w:val="002232C4"/>
    <w:rsid w:val="00223FD3"/>
    <w:rsid w:val="00224726"/>
    <w:rsid w:val="00224967"/>
    <w:rsid w:val="002252DC"/>
    <w:rsid w:val="002257F4"/>
    <w:rsid w:val="00225B10"/>
    <w:rsid w:val="00225F11"/>
    <w:rsid w:val="002261DB"/>
    <w:rsid w:val="00226681"/>
    <w:rsid w:val="00226B85"/>
    <w:rsid w:val="00226DD7"/>
    <w:rsid w:val="002274A5"/>
    <w:rsid w:val="00227516"/>
    <w:rsid w:val="002277B2"/>
    <w:rsid w:val="00227BFA"/>
    <w:rsid w:val="00227C99"/>
    <w:rsid w:val="002301C5"/>
    <w:rsid w:val="002301EB"/>
    <w:rsid w:val="0023036A"/>
    <w:rsid w:val="00230696"/>
    <w:rsid w:val="00230F42"/>
    <w:rsid w:val="00230FEE"/>
    <w:rsid w:val="0023103D"/>
    <w:rsid w:val="00231464"/>
    <w:rsid w:val="00232346"/>
    <w:rsid w:val="00232820"/>
    <w:rsid w:val="0023286C"/>
    <w:rsid w:val="002328CD"/>
    <w:rsid w:val="00232D80"/>
    <w:rsid w:val="00232E2C"/>
    <w:rsid w:val="0023343E"/>
    <w:rsid w:val="002336CE"/>
    <w:rsid w:val="00233A0A"/>
    <w:rsid w:val="00233C74"/>
    <w:rsid w:val="00234EA2"/>
    <w:rsid w:val="00235090"/>
    <w:rsid w:val="0023519A"/>
    <w:rsid w:val="00235B5E"/>
    <w:rsid w:val="00236186"/>
    <w:rsid w:val="00236DB0"/>
    <w:rsid w:val="00236F41"/>
    <w:rsid w:val="00236F5C"/>
    <w:rsid w:val="00237008"/>
    <w:rsid w:val="0023725F"/>
    <w:rsid w:val="0023731B"/>
    <w:rsid w:val="00237995"/>
    <w:rsid w:val="00237B55"/>
    <w:rsid w:val="00237CCD"/>
    <w:rsid w:val="00237ED2"/>
    <w:rsid w:val="0024040F"/>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E09"/>
    <w:rsid w:val="00244F19"/>
    <w:rsid w:val="00245285"/>
    <w:rsid w:val="002452D6"/>
    <w:rsid w:val="00245FE6"/>
    <w:rsid w:val="002464AC"/>
    <w:rsid w:val="00246843"/>
    <w:rsid w:val="00246C8F"/>
    <w:rsid w:val="0024745C"/>
    <w:rsid w:val="00247577"/>
    <w:rsid w:val="0024771E"/>
    <w:rsid w:val="002477B8"/>
    <w:rsid w:val="00247E37"/>
    <w:rsid w:val="00247E9E"/>
    <w:rsid w:val="00247FAC"/>
    <w:rsid w:val="0025053B"/>
    <w:rsid w:val="002505B7"/>
    <w:rsid w:val="0025066C"/>
    <w:rsid w:val="00250BAA"/>
    <w:rsid w:val="00250BCC"/>
    <w:rsid w:val="00250CB8"/>
    <w:rsid w:val="00251555"/>
    <w:rsid w:val="00251EFD"/>
    <w:rsid w:val="00251F00"/>
    <w:rsid w:val="00251FD0"/>
    <w:rsid w:val="00252006"/>
    <w:rsid w:val="00252170"/>
    <w:rsid w:val="0025229B"/>
    <w:rsid w:val="00252344"/>
    <w:rsid w:val="00252450"/>
    <w:rsid w:val="002526C2"/>
    <w:rsid w:val="002527EB"/>
    <w:rsid w:val="00252C33"/>
    <w:rsid w:val="00253151"/>
    <w:rsid w:val="00253460"/>
    <w:rsid w:val="002535BB"/>
    <w:rsid w:val="00253701"/>
    <w:rsid w:val="00253AD6"/>
    <w:rsid w:val="00253BBE"/>
    <w:rsid w:val="00253C3B"/>
    <w:rsid w:val="002546F1"/>
    <w:rsid w:val="00254D87"/>
    <w:rsid w:val="00254DDA"/>
    <w:rsid w:val="00254EF2"/>
    <w:rsid w:val="0025522F"/>
    <w:rsid w:val="002555A5"/>
    <w:rsid w:val="00255940"/>
    <w:rsid w:val="00255E81"/>
    <w:rsid w:val="00256496"/>
    <w:rsid w:val="00256A72"/>
    <w:rsid w:val="00256B93"/>
    <w:rsid w:val="00256D65"/>
    <w:rsid w:val="00257406"/>
    <w:rsid w:val="002574E9"/>
    <w:rsid w:val="0025784D"/>
    <w:rsid w:val="002578AA"/>
    <w:rsid w:val="00257A2B"/>
    <w:rsid w:val="00257CB9"/>
    <w:rsid w:val="00257D96"/>
    <w:rsid w:val="002608F7"/>
    <w:rsid w:val="00260F3E"/>
    <w:rsid w:val="002610C9"/>
    <w:rsid w:val="0026114B"/>
    <w:rsid w:val="00261837"/>
    <w:rsid w:val="00262345"/>
    <w:rsid w:val="002625FB"/>
    <w:rsid w:val="002628DC"/>
    <w:rsid w:val="00262DEC"/>
    <w:rsid w:val="00262F60"/>
    <w:rsid w:val="002630CC"/>
    <w:rsid w:val="0026361D"/>
    <w:rsid w:val="00263B8B"/>
    <w:rsid w:val="00263D0A"/>
    <w:rsid w:val="00264258"/>
    <w:rsid w:val="00264A8B"/>
    <w:rsid w:val="00264AA1"/>
    <w:rsid w:val="00264D64"/>
    <w:rsid w:val="00265926"/>
    <w:rsid w:val="00265C0D"/>
    <w:rsid w:val="002669D6"/>
    <w:rsid w:val="00266BB4"/>
    <w:rsid w:val="00266ECB"/>
    <w:rsid w:val="00267255"/>
    <w:rsid w:val="0026781E"/>
    <w:rsid w:val="00267BE0"/>
    <w:rsid w:val="00267F7A"/>
    <w:rsid w:val="00270306"/>
    <w:rsid w:val="0027071C"/>
    <w:rsid w:val="00270BE1"/>
    <w:rsid w:val="002712AE"/>
    <w:rsid w:val="00271658"/>
    <w:rsid w:val="002716D7"/>
    <w:rsid w:val="00271AB4"/>
    <w:rsid w:val="00272041"/>
    <w:rsid w:val="002720E7"/>
    <w:rsid w:val="00272BC7"/>
    <w:rsid w:val="00272E1F"/>
    <w:rsid w:val="00272EEE"/>
    <w:rsid w:val="00272F36"/>
    <w:rsid w:val="002730DB"/>
    <w:rsid w:val="0027315A"/>
    <w:rsid w:val="002731A2"/>
    <w:rsid w:val="00273375"/>
    <w:rsid w:val="00273756"/>
    <w:rsid w:val="00274158"/>
    <w:rsid w:val="002746A1"/>
    <w:rsid w:val="00274849"/>
    <w:rsid w:val="00274B08"/>
    <w:rsid w:val="00274C20"/>
    <w:rsid w:val="00274EFC"/>
    <w:rsid w:val="00274F0A"/>
    <w:rsid w:val="00274F2D"/>
    <w:rsid w:val="0027522E"/>
    <w:rsid w:val="002758D8"/>
    <w:rsid w:val="002758F4"/>
    <w:rsid w:val="00275A64"/>
    <w:rsid w:val="00276035"/>
    <w:rsid w:val="0027611F"/>
    <w:rsid w:val="002767DC"/>
    <w:rsid w:val="00276A12"/>
    <w:rsid w:val="00277160"/>
    <w:rsid w:val="00277246"/>
    <w:rsid w:val="0027732C"/>
    <w:rsid w:val="00277C76"/>
    <w:rsid w:val="002803DB"/>
    <w:rsid w:val="002806BC"/>
    <w:rsid w:val="00280842"/>
    <w:rsid w:val="00280E0C"/>
    <w:rsid w:val="00281767"/>
    <w:rsid w:val="002817CA"/>
    <w:rsid w:val="002818A4"/>
    <w:rsid w:val="002823D8"/>
    <w:rsid w:val="0028326B"/>
    <w:rsid w:val="00283578"/>
    <w:rsid w:val="002835A3"/>
    <w:rsid w:val="00283A56"/>
    <w:rsid w:val="00284044"/>
    <w:rsid w:val="00284306"/>
    <w:rsid w:val="002843C4"/>
    <w:rsid w:val="00284834"/>
    <w:rsid w:val="00285142"/>
    <w:rsid w:val="00285347"/>
    <w:rsid w:val="0028535A"/>
    <w:rsid w:val="00285659"/>
    <w:rsid w:val="002863E9"/>
    <w:rsid w:val="002865CE"/>
    <w:rsid w:val="0028680F"/>
    <w:rsid w:val="0028687B"/>
    <w:rsid w:val="00286A3C"/>
    <w:rsid w:val="002871AE"/>
    <w:rsid w:val="002874B7"/>
    <w:rsid w:val="002879A3"/>
    <w:rsid w:val="002879FF"/>
    <w:rsid w:val="00287C71"/>
    <w:rsid w:val="00290247"/>
    <w:rsid w:val="002903C8"/>
    <w:rsid w:val="00290EBF"/>
    <w:rsid w:val="00291168"/>
    <w:rsid w:val="002919AB"/>
    <w:rsid w:val="00291A41"/>
    <w:rsid w:val="00291C79"/>
    <w:rsid w:val="00291DB3"/>
    <w:rsid w:val="00292016"/>
    <w:rsid w:val="002920B8"/>
    <w:rsid w:val="00292308"/>
    <w:rsid w:val="002924CF"/>
    <w:rsid w:val="00292EA8"/>
    <w:rsid w:val="0029300C"/>
    <w:rsid w:val="002930EF"/>
    <w:rsid w:val="002930F8"/>
    <w:rsid w:val="00293407"/>
    <w:rsid w:val="002934F6"/>
    <w:rsid w:val="002936EE"/>
    <w:rsid w:val="00294A74"/>
    <w:rsid w:val="00294FEF"/>
    <w:rsid w:val="002952F1"/>
    <w:rsid w:val="00295416"/>
    <w:rsid w:val="00295956"/>
    <w:rsid w:val="00295C4D"/>
    <w:rsid w:val="00295F7C"/>
    <w:rsid w:val="00296A57"/>
    <w:rsid w:val="00296C86"/>
    <w:rsid w:val="00297011"/>
    <w:rsid w:val="00297324"/>
    <w:rsid w:val="00297405"/>
    <w:rsid w:val="00297A37"/>
    <w:rsid w:val="00297AD3"/>
    <w:rsid w:val="00297F38"/>
    <w:rsid w:val="002A0052"/>
    <w:rsid w:val="002A08CA"/>
    <w:rsid w:val="002A0B7F"/>
    <w:rsid w:val="002A0C1C"/>
    <w:rsid w:val="002A0CC7"/>
    <w:rsid w:val="002A102E"/>
    <w:rsid w:val="002A1280"/>
    <w:rsid w:val="002A14C6"/>
    <w:rsid w:val="002A178B"/>
    <w:rsid w:val="002A1A30"/>
    <w:rsid w:val="002A1AA1"/>
    <w:rsid w:val="002A1C2D"/>
    <w:rsid w:val="002A22D9"/>
    <w:rsid w:val="002A249D"/>
    <w:rsid w:val="002A2586"/>
    <w:rsid w:val="002A26F4"/>
    <w:rsid w:val="002A2EBD"/>
    <w:rsid w:val="002A359D"/>
    <w:rsid w:val="002A3F7A"/>
    <w:rsid w:val="002A4299"/>
    <w:rsid w:val="002A4969"/>
    <w:rsid w:val="002A4B9B"/>
    <w:rsid w:val="002A4FF5"/>
    <w:rsid w:val="002A531A"/>
    <w:rsid w:val="002A5711"/>
    <w:rsid w:val="002A5AE2"/>
    <w:rsid w:val="002A5F78"/>
    <w:rsid w:val="002A6116"/>
    <w:rsid w:val="002A647F"/>
    <w:rsid w:val="002A6655"/>
    <w:rsid w:val="002A665E"/>
    <w:rsid w:val="002A6828"/>
    <w:rsid w:val="002A6DC4"/>
    <w:rsid w:val="002A7012"/>
    <w:rsid w:val="002A740E"/>
    <w:rsid w:val="002A7964"/>
    <w:rsid w:val="002A7F9A"/>
    <w:rsid w:val="002B0A66"/>
    <w:rsid w:val="002B0D2E"/>
    <w:rsid w:val="002B0EC2"/>
    <w:rsid w:val="002B0EC7"/>
    <w:rsid w:val="002B10D3"/>
    <w:rsid w:val="002B1130"/>
    <w:rsid w:val="002B1F0E"/>
    <w:rsid w:val="002B1F3B"/>
    <w:rsid w:val="002B3487"/>
    <w:rsid w:val="002B3FA5"/>
    <w:rsid w:val="002B43E6"/>
    <w:rsid w:val="002B46CA"/>
    <w:rsid w:val="002B4770"/>
    <w:rsid w:val="002B4C35"/>
    <w:rsid w:val="002B4D84"/>
    <w:rsid w:val="002B52C6"/>
    <w:rsid w:val="002B6218"/>
    <w:rsid w:val="002B644C"/>
    <w:rsid w:val="002B6740"/>
    <w:rsid w:val="002B6822"/>
    <w:rsid w:val="002B6E40"/>
    <w:rsid w:val="002B7C1F"/>
    <w:rsid w:val="002B7D50"/>
    <w:rsid w:val="002B7DA2"/>
    <w:rsid w:val="002C040D"/>
    <w:rsid w:val="002C0766"/>
    <w:rsid w:val="002C084E"/>
    <w:rsid w:val="002C0B34"/>
    <w:rsid w:val="002C0E77"/>
    <w:rsid w:val="002C0ED2"/>
    <w:rsid w:val="002C0F0E"/>
    <w:rsid w:val="002C11CB"/>
    <w:rsid w:val="002C12D4"/>
    <w:rsid w:val="002C1800"/>
    <w:rsid w:val="002C180B"/>
    <w:rsid w:val="002C192E"/>
    <w:rsid w:val="002C22A7"/>
    <w:rsid w:val="002C28F0"/>
    <w:rsid w:val="002C295C"/>
    <w:rsid w:val="002C2A0F"/>
    <w:rsid w:val="002C2A3E"/>
    <w:rsid w:val="002C2BC0"/>
    <w:rsid w:val="002C2E9D"/>
    <w:rsid w:val="002C3146"/>
    <w:rsid w:val="002C3686"/>
    <w:rsid w:val="002C388C"/>
    <w:rsid w:val="002C3B29"/>
    <w:rsid w:val="002C41B6"/>
    <w:rsid w:val="002C424A"/>
    <w:rsid w:val="002C4339"/>
    <w:rsid w:val="002C43F8"/>
    <w:rsid w:val="002C442C"/>
    <w:rsid w:val="002C476E"/>
    <w:rsid w:val="002C4947"/>
    <w:rsid w:val="002C4E86"/>
    <w:rsid w:val="002C506D"/>
    <w:rsid w:val="002C555F"/>
    <w:rsid w:val="002C55EF"/>
    <w:rsid w:val="002C574B"/>
    <w:rsid w:val="002C57D3"/>
    <w:rsid w:val="002C57EE"/>
    <w:rsid w:val="002C5AF7"/>
    <w:rsid w:val="002C63E3"/>
    <w:rsid w:val="002C6645"/>
    <w:rsid w:val="002C6806"/>
    <w:rsid w:val="002C6DB9"/>
    <w:rsid w:val="002C7994"/>
    <w:rsid w:val="002C7C69"/>
    <w:rsid w:val="002C7C78"/>
    <w:rsid w:val="002D004B"/>
    <w:rsid w:val="002D018C"/>
    <w:rsid w:val="002D01CE"/>
    <w:rsid w:val="002D0429"/>
    <w:rsid w:val="002D0C3F"/>
    <w:rsid w:val="002D11C7"/>
    <w:rsid w:val="002D131D"/>
    <w:rsid w:val="002D14E4"/>
    <w:rsid w:val="002D19A7"/>
    <w:rsid w:val="002D1B24"/>
    <w:rsid w:val="002D1B2E"/>
    <w:rsid w:val="002D1D17"/>
    <w:rsid w:val="002D2303"/>
    <w:rsid w:val="002D2306"/>
    <w:rsid w:val="002D26C1"/>
    <w:rsid w:val="002D279F"/>
    <w:rsid w:val="002D2C2B"/>
    <w:rsid w:val="002D348A"/>
    <w:rsid w:val="002D3B15"/>
    <w:rsid w:val="002D3DD1"/>
    <w:rsid w:val="002D40B3"/>
    <w:rsid w:val="002D40B4"/>
    <w:rsid w:val="002D447D"/>
    <w:rsid w:val="002D47C7"/>
    <w:rsid w:val="002D4F61"/>
    <w:rsid w:val="002D5D75"/>
    <w:rsid w:val="002D5ED2"/>
    <w:rsid w:val="002D5EDD"/>
    <w:rsid w:val="002D656F"/>
    <w:rsid w:val="002D6953"/>
    <w:rsid w:val="002D73EB"/>
    <w:rsid w:val="002D7ACB"/>
    <w:rsid w:val="002D7D66"/>
    <w:rsid w:val="002D7D6F"/>
    <w:rsid w:val="002D7E0A"/>
    <w:rsid w:val="002E00EF"/>
    <w:rsid w:val="002E016B"/>
    <w:rsid w:val="002E0376"/>
    <w:rsid w:val="002E09C8"/>
    <w:rsid w:val="002E0ACA"/>
    <w:rsid w:val="002E1749"/>
    <w:rsid w:val="002E18AD"/>
    <w:rsid w:val="002E1CAD"/>
    <w:rsid w:val="002E21AF"/>
    <w:rsid w:val="002E2370"/>
    <w:rsid w:val="002E268F"/>
    <w:rsid w:val="002E2983"/>
    <w:rsid w:val="002E3385"/>
    <w:rsid w:val="002E35FB"/>
    <w:rsid w:val="002E3600"/>
    <w:rsid w:val="002E3CAD"/>
    <w:rsid w:val="002E3D9E"/>
    <w:rsid w:val="002E43B8"/>
    <w:rsid w:val="002E46EC"/>
    <w:rsid w:val="002E4934"/>
    <w:rsid w:val="002E4AAB"/>
    <w:rsid w:val="002E4E1C"/>
    <w:rsid w:val="002E562A"/>
    <w:rsid w:val="002E5D0F"/>
    <w:rsid w:val="002E6043"/>
    <w:rsid w:val="002E635E"/>
    <w:rsid w:val="002E67B0"/>
    <w:rsid w:val="002E6F0E"/>
    <w:rsid w:val="002E6F84"/>
    <w:rsid w:val="002E750D"/>
    <w:rsid w:val="002E7A06"/>
    <w:rsid w:val="002E7BEF"/>
    <w:rsid w:val="002F0047"/>
    <w:rsid w:val="002F0288"/>
    <w:rsid w:val="002F0922"/>
    <w:rsid w:val="002F10A2"/>
    <w:rsid w:val="002F149E"/>
    <w:rsid w:val="002F184D"/>
    <w:rsid w:val="002F1A4D"/>
    <w:rsid w:val="002F1AAC"/>
    <w:rsid w:val="002F1B2E"/>
    <w:rsid w:val="002F1BBE"/>
    <w:rsid w:val="002F1C92"/>
    <w:rsid w:val="002F1D75"/>
    <w:rsid w:val="002F21EB"/>
    <w:rsid w:val="002F2A0E"/>
    <w:rsid w:val="002F2BBA"/>
    <w:rsid w:val="002F2CB3"/>
    <w:rsid w:val="002F2F21"/>
    <w:rsid w:val="002F35AE"/>
    <w:rsid w:val="002F35F5"/>
    <w:rsid w:val="002F3C18"/>
    <w:rsid w:val="002F3D00"/>
    <w:rsid w:val="002F4263"/>
    <w:rsid w:val="002F4476"/>
    <w:rsid w:val="002F5328"/>
    <w:rsid w:val="002F53E1"/>
    <w:rsid w:val="002F5796"/>
    <w:rsid w:val="002F5999"/>
    <w:rsid w:val="002F5EE8"/>
    <w:rsid w:val="002F6128"/>
    <w:rsid w:val="002F65F4"/>
    <w:rsid w:val="002F66E4"/>
    <w:rsid w:val="002F6803"/>
    <w:rsid w:val="002F6AAE"/>
    <w:rsid w:val="002F7135"/>
    <w:rsid w:val="002F7691"/>
    <w:rsid w:val="002F7815"/>
    <w:rsid w:val="002F79AF"/>
    <w:rsid w:val="002F7CC4"/>
    <w:rsid w:val="00300662"/>
    <w:rsid w:val="00300C86"/>
    <w:rsid w:val="00300C89"/>
    <w:rsid w:val="00300CD9"/>
    <w:rsid w:val="003010C8"/>
    <w:rsid w:val="0030153C"/>
    <w:rsid w:val="003017B2"/>
    <w:rsid w:val="00301921"/>
    <w:rsid w:val="00301C7F"/>
    <w:rsid w:val="00301D4C"/>
    <w:rsid w:val="0030306F"/>
    <w:rsid w:val="0030364D"/>
    <w:rsid w:val="003056CC"/>
    <w:rsid w:val="00305A1E"/>
    <w:rsid w:val="00305EE7"/>
    <w:rsid w:val="00306356"/>
    <w:rsid w:val="00306691"/>
    <w:rsid w:val="00306A7D"/>
    <w:rsid w:val="00306E72"/>
    <w:rsid w:val="00306EE0"/>
    <w:rsid w:val="00306F75"/>
    <w:rsid w:val="00307395"/>
    <w:rsid w:val="003076AB"/>
    <w:rsid w:val="003077CB"/>
    <w:rsid w:val="00307C09"/>
    <w:rsid w:val="00307EFA"/>
    <w:rsid w:val="0031010E"/>
    <w:rsid w:val="00310374"/>
    <w:rsid w:val="00310C0A"/>
    <w:rsid w:val="00310C21"/>
    <w:rsid w:val="00310D7F"/>
    <w:rsid w:val="00311268"/>
    <w:rsid w:val="00311402"/>
    <w:rsid w:val="0031143C"/>
    <w:rsid w:val="003115BD"/>
    <w:rsid w:val="00311777"/>
    <w:rsid w:val="00311F7C"/>
    <w:rsid w:val="00312731"/>
    <w:rsid w:val="003127DB"/>
    <w:rsid w:val="00314038"/>
    <w:rsid w:val="003141FD"/>
    <w:rsid w:val="0031483F"/>
    <w:rsid w:val="00314C4F"/>
    <w:rsid w:val="00315064"/>
    <w:rsid w:val="003159CD"/>
    <w:rsid w:val="00315E3E"/>
    <w:rsid w:val="00315E5E"/>
    <w:rsid w:val="00316803"/>
    <w:rsid w:val="00316F23"/>
    <w:rsid w:val="0031730F"/>
    <w:rsid w:val="003174C2"/>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783"/>
    <w:rsid w:val="0032484F"/>
    <w:rsid w:val="00325756"/>
    <w:rsid w:val="00325A87"/>
    <w:rsid w:val="00325D9A"/>
    <w:rsid w:val="0032619C"/>
    <w:rsid w:val="0032645E"/>
    <w:rsid w:val="0032646B"/>
    <w:rsid w:val="00326621"/>
    <w:rsid w:val="00326727"/>
    <w:rsid w:val="0032698F"/>
    <w:rsid w:val="00326B08"/>
    <w:rsid w:val="00326C49"/>
    <w:rsid w:val="00326FC9"/>
    <w:rsid w:val="00326FD4"/>
    <w:rsid w:val="00327A92"/>
    <w:rsid w:val="00327C2C"/>
    <w:rsid w:val="00327C4F"/>
    <w:rsid w:val="00327D28"/>
    <w:rsid w:val="0033054C"/>
    <w:rsid w:val="00330654"/>
    <w:rsid w:val="003306AE"/>
    <w:rsid w:val="00330909"/>
    <w:rsid w:val="00330959"/>
    <w:rsid w:val="00330C90"/>
    <w:rsid w:val="00330E54"/>
    <w:rsid w:val="00330FC0"/>
    <w:rsid w:val="00331592"/>
    <w:rsid w:val="00331663"/>
    <w:rsid w:val="0033180B"/>
    <w:rsid w:val="003318BA"/>
    <w:rsid w:val="00331B5E"/>
    <w:rsid w:val="00331BC0"/>
    <w:rsid w:val="0033209B"/>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058"/>
    <w:rsid w:val="0033624A"/>
    <w:rsid w:val="003365E4"/>
    <w:rsid w:val="00336801"/>
    <w:rsid w:val="0033699F"/>
    <w:rsid w:val="00336B4C"/>
    <w:rsid w:val="00336B56"/>
    <w:rsid w:val="00336C92"/>
    <w:rsid w:val="00336F37"/>
    <w:rsid w:val="00336F3D"/>
    <w:rsid w:val="00336F6D"/>
    <w:rsid w:val="00337A1E"/>
    <w:rsid w:val="00337E2B"/>
    <w:rsid w:val="00340292"/>
    <w:rsid w:val="0034037F"/>
    <w:rsid w:val="00340443"/>
    <w:rsid w:val="003404A6"/>
    <w:rsid w:val="003404FD"/>
    <w:rsid w:val="00340C73"/>
    <w:rsid w:val="00340E80"/>
    <w:rsid w:val="0034105B"/>
    <w:rsid w:val="003412FA"/>
    <w:rsid w:val="0034160D"/>
    <w:rsid w:val="00341816"/>
    <w:rsid w:val="00341A5D"/>
    <w:rsid w:val="00342721"/>
    <w:rsid w:val="003428E5"/>
    <w:rsid w:val="003431CB"/>
    <w:rsid w:val="003435DC"/>
    <w:rsid w:val="00343636"/>
    <w:rsid w:val="00343F4F"/>
    <w:rsid w:val="0034428A"/>
    <w:rsid w:val="00344506"/>
    <w:rsid w:val="00344656"/>
    <w:rsid w:val="0034473C"/>
    <w:rsid w:val="0034491E"/>
    <w:rsid w:val="00344A1D"/>
    <w:rsid w:val="00344C7D"/>
    <w:rsid w:val="00344E5C"/>
    <w:rsid w:val="003459BC"/>
    <w:rsid w:val="00345B75"/>
    <w:rsid w:val="00345F45"/>
    <w:rsid w:val="00346278"/>
    <w:rsid w:val="003462BB"/>
    <w:rsid w:val="003463AA"/>
    <w:rsid w:val="003464CD"/>
    <w:rsid w:val="003464DE"/>
    <w:rsid w:val="00346638"/>
    <w:rsid w:val="0034694B"/>
    <w:rsid w:val="00346D45"/>
    <w:rsid w:val="003504DD"/>
    <w:rsid w:val="00350867"/>
    <w:rsid w:val="00350B31"/>
    <w:rsid w:val="00350E1D"/>
    <w:rsid w:val="00350E26"/>
    <w:rsid w:val="00351369"/>
    <w:rsid w:val="00351691"/>
    <w:rsid w:val="003519C1"/>
    <w:rsid w:val="00351ED0"/>
    <w:rsid w:val="00351FC1"/>
    <w:rsid w:val="0035265B"/>
    <w:rsid w:val="00352758"/>
    <w:rsid w:val="003527C7"/>
    <w:rsid w:val="00352A3A"/>
    <w:rsid w:val="00352D3D"/>
    <w:rsid w:val="00354203"/>
    <w:rsid w:val="00354406"/>
    <w:rsid w:val="0035456D"/>
    <w:rsid w:val="00354635"/>
    <w:rsid w:val="00354868"/>
    <w:rsid w:val="0035490F"/>
    <w:rsid w:val="0035492E"/>
    <w:rsid w:val="00354E11"/>
    <w:rsid w:val="00355556"/>
    <w:rsid w:val="003555EB"/>
    <w:rsid w:val="003555F4"/>
    <w:rsid w:val="00355A1C"/>
    <w:rsid w:val="00355F00"/>
    <w:rsid w:val="0035636F"/>
    <w:rsid w:val="00356461"/>
    <w:rsid w:val="00356C74"/>
    <w:rsid w:val="00356EB7"/>
    <w:rsid w:val="0035741C"/>
    <w:rsid w:val="003576AC"/>
    <w:rsid w:val="00357F9E"/>
    <w:rsid w:val="0036000A"/>
    <w:rsid w:val="003604CC"/>
    <w:rsid w:val="0036059A"/>
    <w:rsid w:val="003608EE"/>
    <w:rsid w:val="003609C2"/>
    <w:rsid w:val="00360C5A"/>
    <w:rsid w:val="003612BE"/>
    <w:rsid w:val="00361EF6"/>
    <w:rsid w:val="00361FDE"/>
    <w:rsid w:val="003620FF"/>
    <w:rsid w:val="003622A7"/>
    <w:rsid w:val="00362BA9"/>
    <w:rsid w:val="00362D3F"/>
    <w:rsid w:val="00362E65"/>
    <w:rsid w:val="00362E70"/>
    <w:rsid w:val="003633F4"/>
    <w:rsid w:val="00363857"/>
    <w:rsid w:val="00363C65"/>
    <w:rsid w:val="00364F2C"/>
    <w:rsid w:val="00365728"/>
    <w:rsid w:val="00365EFD"/>
    <w:rsid w:val="003663E4"/>
    <w:rsid w:val="003665D5"/>
    <w:rsid w:val="0036707B"/>
    <w:rsid w:val="003672B5"/>
    <w:rsid w:val="0036793C"/>
    <w:rsid w:val="0036797E"/>
    <w:rsid w:val="00367FD6"/>
    <w:rsid w:val="00370063"/>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D37"/>
    <w:rsid w:val="003760A7"/>
    <w:rsid w:val="00376294"/>
    <w:rsid w:val="00376890"/>
    <w:rsid w:val="00376B2E"/>
    <w:rsid w:val="00376B2F"/>
    <w:rsid w:val="00376D91"/>
    <w:rsid w:val="00376F27"/>
    <w:rsid w:val="003772AD"/>
    <w:rsid w:val="003777D2"/>
    <w:rsid w:val="003778F9"/>
    <w:rsid w:val="00377FF4"/>
    <w:rsid w:val="003807D5"/>
    <w:rsid w:val="0038096C"/>
    <w:rsid w:val="00380B13"/>
    <w:rsid w:val="00380B6C"/>
    <w:rsid w:val="00380E76"/>
    <w:rsid w:val="003812C7"/>
    <w:rsid w:val="0038145C"/>
    <w:rsid w:val="0038177E"/>
    <w:rsid w:val="00381BE2"/>
    <w:rsid w:val="00381D8B"/>
    <w:rsid w:val="00381FA3"/>
    <w:rsid w:val="003826C5"/>
    <w:rsid w:val="00382959"/>
    <w:rsid w:val="00382A0B"/>
    <w:rsid w:val="003831EF"/>
    <w:rsid w:val="0038325D"/>
    <w:rsid w:val="00383707"/>
    <w:rsid w:val="00383E2C"/>
    <w:rsid w:val="00383ED0"/>
    <w:rsid w:val="003840F8"/>
    <w:rsid w:val="00384356"/>
    <w:rsid w:val="00384574"/>
    <w:rsid w:val="003847FC"/>
    <w:rsid w:val="00384BC0"/>
    <w:rsid w:val="00385082"/>
    <w:rsid w:val="003853F1"/>
    <w:rsid w:val="00385830"/>
    <w:rsid w:val="0038598E"/>
    <w:rsid w:val="00385A5A"/>
    <w:rsid w:val="00385BDA"/>
    <w:rsid w:val="00385DD0"/>
    <w:rsid w:val="003862F3"/>
    <w:rsid w:val="00386A92"/>
    <w:rsid w:val="0038735C"/>
    <w:rsid w:val="003875A8"/>
    <w:rsid w:val="00387841"/>
    <w:rsid w:val="003879E9"/>
    <w:rsid w:val="00387C7F"/>
    <w:rsid w:val="00390110"/>
    <w:rsid w:val="003905E3"/>
    <w:rsid w:val="00390836"/>
    <w:rsid w:val="00391479"/>
    <w:rsid w:val="00391774"/>
    <w:rsid w:val="00392D9E"/>
    <w:rsid w:val="00393482"/>
    <w:rsid w:val="003936B7"/>
    <w:rsid w:val="003937EB"/>
    <w:rsid w:val="003949DA"/>
    <w:rsid w:val="00394CDD"/>
    <w:rsid w:val="00394D85"/>
    <w:rsid w:val="0039507E"/>
    <w:rsid w:val="00395154"/>
    <w:rsid w:val="00395610"/>
    <w:rsid w:val="003959F1"/>
    <w:rsid w:val="00395F0D"/>
    <w:rsid w:val="00396119"/>
    <w:rsid w:val="003961AE"/>
    <w:rsid w:val="003962D2"/>
    <w:rsid w:val="003964B3"/>
    <w:rsid w:val="00396BA6"/>
    <w:rsid w:val="00396DA4"/>
    <w:rsid w:val="00397205"/>
    <w:rsid w:val="0039738F"/>
    <w:rsid w:val="00397892"/>
    <w:rsid w:val="00397971"/>
    <w:rsid w:val="00397B73"/>
    <w:rsid w:val="003A111D"/>
    <w:rsid w:val="003A171C"/>
    <w:rsid w:val="003A1A90"/>
    <w:rsid w:val="003A1BEF"/>
    <w:rsid w:val="003A2176"/>
    <w:rsid w:val="003A228B"/>
    <w:rsid w:val="003A25A4"/>
    <w:rsid w:val="003A276D"/>
    <w:rsid w:val="003A2851"/>
    <w:rsid w:val="003A3521"/>
    <w:rsid w:val="003A352B"/>
    <w:rsid w:val="003A35F4"/>
    <w:rsid w:val="003A3CEA"/>
    <w:rsid w:val="003A428B"/>
    <w:rsid w:val="003A52DA"/>
    <w:rsid w:val="003A533D"/>
    <w:rsid w:val="003A5B08"/>
    <w:rsid w:val="003A5C6B"/>
    <w:rsid w:val="003A5D85"/>
    <w:rsid w:val="003A5DF8"/>
    <w:rsid w:val="003A60A3"/>
    <w:rsid w:val="003A61B3"/>
    <w:rsid w:val="003A6435"/>
    <w:rsid w:val="003A6472"/>
    <w:rsid w:val="003A6752"/>
    <w:rsid w:val="003A69E5"/>
    <w:rsid w:val="003A6A1D"/>
    <w:rsid w:val="003A6B21"/>
    <w:rsid w:val="003A6BC4"/>
    <w:rsid w:val="003A70D3"/>
    <w:rsid w:val="003A7441"/>
    <w:rsid w:val="003A7917"/>
    <w:rsid w:val="003A799D"/>
    <w:rsid w:val="003A7ED5"/>
    <w:rsid w:val="003B02E2"/>
    <w:rsid w:val="003B0369"/>
    <w:rsid w:val="003B042B"/>
    <w:rsid w:val="003B042E"/>
    <w:rsid w:val="003B0E02"/>
    <w:rsid w:val="003B10B2"/>
    <w:rsid w:val="003B12E8"/>
    <w:rsid w:val="003B1939"/>
    <w:rsid w:val="003B1B37"/>
    <w:rsid w:val="003B1D09"/>
    <w:rsid w:val="003B2201"/>
    <w:rsid w:val="003B2462"/>
    <w:rsid w:val="003B2542"/>
    <w:rsid w:val="003B3110"/>
    <w:rsid w:val="003B3776"/>
    <w:rsid w:val="003B3A26"/>
    <w:rsid w:val="003B4406"/>
    <w:rsid w:val="003B53C5"/>
    <w:rsid w:val="003B5B0B"/>
    <w:rsid w:val="003B5EE2"/>
    <w:rsid w:val="003B6091"/>
    <w:rsid w:val="003B6269"/>
    <w:rsid w:val="003B6953"/>
    <w:rsid w:val="003B6E87"/>
    <w:rsid w:val="003B7BCA"/>
    <w:rsid w:val="003C02FB"/>
    <w:rsid w:val="003C06EB"/>
    <w:rsid w:val="003C0808"/>
    <w:rsid w:val="003C0CE3"/>
    <w:rsid w:val="003C1074"/>
    <w:rsid w:val="003C178A"/>
    <w:rsid w:val="003C219C"/>
    <w:rsid w:val="003C291E"/>
    <w:rsid w:val="003C291F"/>
    <w:rsid w:val="003C30EF"/>
    <w:rsid w:val="003C345C"/>
    <w:rsid w:val="003C34E8"/>
    <w:rsid w:val="003C3D7A"/>
    <w:rsid w:val="003C3FC2"/>
    <w:rsid w:val="003C420D"/>
    <w:rsid w:val="003C48BC"/>
    <w:rsid w:val="003C4CD5"/>
    <w:rsid w:val="003C531B"/>
    <w:rsid w:val="003C5BF1"/>
    <w:rsid w:val="003C5E66"/>
    <w:rsid w:val="003C5ED3"/>
    <w:rsid w:val="003C6BAF"/>
    <w:rsid w:val="003C74DF"/>
    <w:rsid w:val="003C75BA"/>
    <w:rsid w:val="003C7852"/>
    <w:rsid w:val="003C79EB"/>
    <w:rsid w:val="003C7FB7"/>
    <w:rsid w:val="003D011B"/>
    <w:rsid w:val="003D0296"/>
    <w:rsid w:val="003D063C"/>
    <w:rsid w:val="003D1017"/>
    <w:rsid w:val="003D1473"/>
    <w:rsid w:val="003D17EF"/>
    <w:rsid w:val="003D29C8"/>
    <w:rsid w:val="003D2A5E"/>
    <w:rsid w:val="003D2F5F"/>
    <w:rsid w:val="003D3007"/>
    <w:rsid w:val="003D3106"/>
    <w:rsid w:val="003D333F"/>
    <w:rsid w:val="003D35A1"/>
    <w:rsid w:val="003D37B0"/>
    <w:rsid w:val="003D3EDD"/>
    <w:rsid w:val="003D3F48"/>
    <w:rsid w:val="003D4244"/>
    <w:rsid w:val="003D43B8"/>
    <w:rsid w:val="003D5049"/>
    <w:rsid w:val="003D5144"/>
    <w:rsid w:val="003D54D4"/>
    <w:rsid w:val="003D5537"/>
    <w:rsid w:val="003D6BED"/>
    <w:rsid w:val="003D77B6"/>
    <w:rsid w:val="003D7AA6"/>
    <w:rsid w:val="003E0651"/>
    <w:rsid w:val="003E0868"/>
    <w:rsid w:val="003E0BCA"/>
    <w:rsid w:val="003E0BD4"/>
    <w:rsid w:val="003E0C33"/>
    <w:rsid w:val="003E0D10"/>
    <w:rsid w:val="003E0F68"/>
    <w:rsid w:val="003E1297"/>
    <w:rsid w:val="003E15D4"/>
    <w:rsid w:val="003E1823"/>
    <w:rsid w:val="003E19B4"/>
    <w:rsid w:val="003E1B41"/>
    <w:rsid w:val="003E2222"/>
    <w:rsid w:val="003E230E"/>
    <w:rsid w:val="003E2430"/>
    <w:rsid w:val="003E2746"/>
    <w:rsid w:val="003E28A7"/>
    <w:rsid w:val="003E2BD7"/>
    <w:rsid w:val="003E2D6D"/>
    <w:rsid w:val="003E2EBD"/>
    <w:rsid w:val="003E2FB3"/>
    <w:rsid w:val="003E3281"/>
    <w:rsid w:val="003E32DE"/>
    <w:rsid w:val="003E3AA5"/>
    <w:rsid w:val="003E3B7F"/>
    <w:rsid w:val="003E3C20"/>
    <w:rsid w:val="003E3DF2"/>
    <w:rsid w:val="003E3FC8"/>
    <w:rsid w:val="003E42F3"/>
    <w:rsid w:val="003E4502"/>
    <w:rsid w:val="003E490B"/>
    <w:rsid w:val="003E4A6E"/>
    <w:rsid w:val="003E4F09"/>
    <w:rsid w:val="003E54C1"/>
    <w:rsid w:val="003E5A82"/>
    <w:rsid w:val="003E5D23"/>
    <w:rsid w:val="003E6268"/>
    <w:rsid w:val="003E6323"/>
    <w:rsid w:val="003E6AE4"/>
    <w:rsid w:val="003E6E2D"/>
    <w:rsid w:val="003E6FEE"/>
    <w:rsid w:val="003E7BFE"/>
    <w:rsid w:val="003E7D08"/>
    <w:rsid w:val="003E7E36"/>
    <w:rsid w:val="003F0069"/>
    <w:rsid w:val="003F0CFA"/>
    <w:rsid w:val="003F1078"/>
    <w:rsid w:val="003F116D"/>
    <w:rsid w:val="003F1801"/>
    <w:rsid w:val="003F18B2"/>
    <w:rsid w:val="003F1B53"/>
    <w:rsid w:val="003F1FC5"/>
    <w:rsid w:val="003F21D1"/>
    <w:rsid w:val="003F23C2"/>
    <w:rsid w:val="003F2459"/>
    <w:rsid w:val="003F27E5"/>
    <w:rsid w:val="003F2973"/>
    <w:rsid w:val="003F2B9D"/>
    <w:rsid w:val="003F2BE5"/>
    <w:rsid w:val="003F3283"/>
    <w:rsid w:val="003F40DF"/>
    <w:rsid w:val="003F4514"/>
    <w:rsid w:val="003F4774"/>
    <w:rsid w:val="003F4B74"/>
    <w:rsid w:val="003F4C85"/>
    <w:rsid w:val="003F4D41"/>
    <w:rsid w:val="003F518A"/>
    <w:rsid w:val="003F5DAE"/>
    <w:rsid w:val="003F62FC"/>
    <w:rsid w:val="003F686F"/>
    <w:rsid w:val="003F68DC"/>
    <w:rsid w:val="003F6AB4"/>
    <w:rsid w:val="003F6C7E"/>
    <w:rsid w:val="003F6E4D"/>
    <w:rsid w:val="003F6F1F"/>
    <w:rsid w:val="003F7262"/>
    <w:rsid w:val="003F736E"/>
    <w:rsid w:val="003F79C2"/>
    <w:rsid w:val="003F7AB2"/>
    <w:rsid w:val="0040022B"/>
    <w:rsid w:val="00400620"/>
    <w:rsid w:val="00400871"/>
    <w:rsid w:val="00400CE0"/>
    <w:rsid w:val="00400F2A"/>
    <w:rsid w:val="004010A9"/>
    <w:rsid w:val="004017F2"/>
    <w:rsid w:val="00401FEF"/>
    <w:rsid w:val="00402056"/>
    <w:rsid w:val="0040236E"/>
    <w:rsid w:val="00402AAC"/>
    <w:rsid w:val="00402C8F"/>
    <w:rsid w:val="004030C8"/>
    <w:rsid w:val="004032D5"/>
    <w:rsid w:val="004034F5"/>
    <w:rsid w:val="004037EC"/>
    <w:rsid w:val="00403E9B"/>
    <w:rsid w:val="00404198"/>
    <w:rsid w:val="00404410"/>
    <w:rsid w:val="004044E3"/>
    <w:rsid w:val="00404ACC"/>
    <w:rsid w:val="00404CE2"/>
    <w:rsid w:val="00404E86"/>
    <w:rsid w:val="004055EA"/>
    <w:rsid w:val="00405782"/>
    <w:rsid w:val="00405D87"/>
    <w:rsid w:val="00405DA1"/>
    <w:rsid w:val="00406040"/>
    <w:rsid w:val="0040628D"/>
    <w:rsid w:val="004062BE"/>
    <w:rsid w:val="0040658C"/>
    <w:rsid w:val="00406B67"/>
    <w:rsid w:val="004074D9"/>
    <w:rsid w:val="004076E5"/>
    <w:rsid w:val="004079DE"/>
    <w:rsid w:val="00407E69"/>
    <w:rsid w:val="00410099"/>
    <w:rsid w:val="0041022C"/>
    <w:rsid w:val="0041025F"/>
    <w:rsid w:val="004106B1"/>
    <w:rsid w:val="004108A7"/>
    <w:rsid w:val="004109A6"/>
    <w:rsid w:val="00410CDB"/>
    <w:rsid w:val="0041109B"/>
    <w:rsid w:val="00411263"/>
    <w:rsid w:val="0041171A"/>
    <w:rsid w:val="00412054"/>
    <w:rsid w:val="00412202"/>
    <w:rsid w:val="00412621"/>
    <w:rsid w:val="00412747"/>
    <w:rsid w:val="00412B52"/>
    <w:rsid w:val="00412E62"/>
    <w:rsid w:val="00413008"/>
    <w:rsid w:val="0041325B"/>
    <w:rsid w:val="004139BA"/>
    <w:rsid w:val="00414247"/>
    <w:rsid w:val="00414C93"/>
    <w:rsid w:val="00414E35"/>
    <w:rsid w:val="004150D1"/>
    <w:rsid w:val="00415109"/>
    <w:rsid w:val="004151FC"/>
    <w:rsid w:val="0041594B"/>
    <w:rsid w:val="004167BC"/>
    <w:rsid w:val="0041700F"/>
    <w:rsid w:val="00417504"/>
    <w:rsid w:val="0041754F"/>
    <w:rsid w:val="00417B39"/>
    <w:rsid w:val="00417C1B"/>
    <w:rsid w:val="00417DD4"/>
    <w:rsid w:val="00417F43"/>
    <w:rsid w:val="0042002F"/>
    <w:rsid w:val="0042041B"/>
    <w:rsid w:val="00420A1A"/>
    <w:rsid w:val="00420BC7"/>
    <w:rsid w:val="00420C24"/>
    <w:rsid w:val="00420E4D"/>
    <w:rsid w:val="0042136D"/>
    <w:rsid w:val="0042157E"/>
    <w:rsid w:val="004219CF"/>
    <w:rsid w:val="00422795"/>
    <w:rsid w:val="004227AE"/>
    <w:rsid w:val="0042300D"/>
    <w:rsid w:val="00423253"/>
    <w:rsid w:val="0042373A"/>
    <w:rsid w:val="00423A75"/>
    <w:rsid w:val="00423BBF"/>
    <w:rsid w:val="00423ECA"/>
    <w:rsid w:val="004242F6"/>
    <w:rsid w:val="00424366"/>
    <w:rsid w:val="00424726"/>
    <w:rsid w:val="0042588D"/>
    <w:rsid w:val="0042593A"/>
    <w:rsid w:val="004259AA"/>
    <w:rsid w:val="00425B46"/>
    <w:rsid w:val="00425EC9"/>
    <w:rsid w:val="004260F0"/>
    <w:rsid w:val="00426B85"/>
    <w:rsid w:val="00426C19"/>
    <w:rsid w:val="0042784C"/>
    <w:rsid w:val="00427A46"/>
    <w:rsid w:val="00427D0A"/>
    <w:rsid w:val="004302D1"/>
    <w:rsid w:val="004304CD"/>
    <w:rsid w:val="00430836"/>
    <w:rsid w:val="00430974"/>
    <w:rsid w:val="00430A0F"/>
    <w:rsid w:val="00430BA5"/>
    <w:rsid w:val="00431028"/>
    <w:rsid w:val="00431030"/>
    <w:rsid w:val="0043174A"/>
    <w:rsid w:val="00431884"/>
    <w:rsid w:val="00431DC2"/>
    <w:rsid w:val="00432101"/>
    <w:rsid w:val="00432216"/>
    <w:rsid w:val="004324E4"/>
    <w:rsid w:val="004326B7"/>
    <w:rsid w:val="00432A40"/>
    <w:rsid w:val="00433C88"/>
    <w:rsid w:val="004345B5"/>
    <w:rsid w:val="00434690"/>
    <w:rsid w:val="00434BA5"/>
    <w:rsid w:val="004352A9"/>
    <w:rsid w:val="00435FD7"/>
    <w:rsid w:val="00436A78"/>
    <w:rsid w:val="00436B98"/>
    <w:rsid w:val="00436E1A"/>
    <w:rsid w:val="00436EDD"/>
    <w:rsid w:val="00436EDF"/>
    <w:rsid w:val="004378C7"/>
    <w:rsid w:val="00437B92"/>
    <w:rsid w:val="0044021E"/>
    <w:rsid w:val="00441310"/>
    <w:rsid w:val="004414FD"/>
    <w:rsid w:val="00441624"/>
    <w:rsid w:val="00441A85"/>
    <w:rsid w:val="00441EAF"/>
    <w:rsid w:val="00441FA9"/>
    <w:rsid w:val="0044206B"/>
    <w:rsid w:val="0044273D"/>
    <w:rsid w:val="00442C19"/>
    <w:rsid w:val="00442FF7"/>
    <w:rsid w:val="004431FA"/>
    <w:rsid w:val="004432C2"/>
    <w:rsid w:val="00443A81"/>
    <w:rsid w:val="00443DDE"/>
    <w:rsid w:val="00443EC2"/>
    <w:rsid w:val="004442D1"/>
    <w:rsid w:val="00444512"/>
    <w:rsid w:val="004446F6"/>
    <w:rsid w:val="00444749"/>
    <w:rsid w:val="00444B89"/>
    <w:rsid w:val="00445007"/>
    <w:rsid w:val="004450A4"/>
    <w:rsid w:val="004457C9"/>
    <w:rsid w:val="00445862"/>
    <w:rsid w:val="00445FF5"/>
    <w:rsid w:val="00446347"/>
    <w:rsid w:val="0044697B"/>
    <w:rsid w:val="00446C75"/>
    <w:rsid w:val="00446CCD"/>
    <w:rsid w:val="00446F1A"/>
    <w:rsid w:val="004471BE"/>
    <w:rsid w:val="00447449"/>
    <w:rsid w:val="00447460"/>
    <w:rsid w:val="0044754B"/>
    <w:rsid w:val="00447720"/>
    <w:rsid w:val="00447B81"/>
    <w:rsid w:val="00447EE6"/>
    <w:rsid w:val="00450679"/>
    <w:rsid w:val="00450688"/>
    <w:rsid w:val="00450AEE"/>
    <w:rsid w:val="00450B16"/>
    <w:rsid w:val="00451383"/>
    <w:rsid w:val="004514F6"/>
    <w:rsid w:val="00451629"/>
    <w:rsid w:val="00451861"/>
    <w:rsid w:val="00451997"/>
    <w:rsid w:val="00451DFE"/>
    <w:rsid w:val="00451E09"/>
    <w:rsid w:val="0045229E"/>
    <w:rsid w:val="004523DE"/>
    <w:rsid w:val="00452441"/>
    <w:rsid w:val="00452ACE"/>
    <w:rsid w:val="00452CBF"/>
    <w:rsid w:val="00453258"/>
    <w:rsid w:val="00453517"/>
    <w:rsid w:val="00453C79"/>
    <w:rsid w:val="0045425B"/>
    <w:rsid w:val="0045472D"/>
    <w:rsid w:val="004547D0"/>
    <w:rsid w:val="00454F51"/>
    <w:rsid w:val="004551BD"/>
    <w:rsid w:val="00455346"/>
    <w:rsid w:val="0045544A"/>
    <w:rsid w:val="004555B3"/>
    <w:rsid w:val="00455ACF"/>
    <w:rsid w:val="0045631D"/>
    <w:rsid w:val="00456385"/>
    <w:rsid w:val="00456716"/>
    <w:rsid w:val="00456D29"/>
    <w:rsid w:val="004571EB"/>
    <w:rsid w:val="00457E49"/>
    <w:rsid w:val="004602A5"/>
    <w:rsid w:val="004608F1"/>
    <w:rsid w:val="00460F45"/>
    <w:rsid w:val="00461116"/>
    <w:rsid w:val="00461346"/>
    <w:rsid w:val="004616B6"/>
    <w:rsid w:val="00461AE6"/>
    <w:rsid w:val="00461E8E"/>
    <w:rsid w:val="00462818"/>
    <w:rsid w:val="00462EB1"/>
    <w:rsid w:val="00463111"/>
    <w:rsid w:val="00463859"/>
    <w:rsid w:val="00463E54"/>
    <w:rsid w:val="004646B4"/>
    <w:rsid w:val="00464B2F"/>
    <w:rsid w:val="00464BDA"/>
    <w:rsid w:val="00464CAE"/>
    <w:rsid w:val="00464E0B"/>
    <w:rsid w:val="00465307"/>
    <w:rsid w:val="00465505"/>
    <w:rsid w:val="00465603"/>
    <w:rsid w:val="00465AD5"/>
    <w:rsid w:val="00465F3B"/>
    <w:rsid w:val="00465FC2"/>
    <w:rsid w:val="0046626C"/>
    <w:rsid w:val="00466282"/>
    <w:rsid w:val="00467115"/>
    <w:rsid w:val="004673A5"/>
    <w:rsid w:val="00470ABC"/>
    <w:rsid w:val="00470ABF"/>
    <w:rsid w:val="00470E5E"/>
    <w:rsid w:val="00470F90"/>
    <w:rsid w:val="004710F8"/>
    <w:rsid w:val="004713E7"/>
    <w:rsid w:val="00471D25"/>
    <w:rsid w:val="0047201B"/>
    <w:rsid w:val="0047206E"/>
    <w:rsid w:val="00472273"/>
    <w:rsid w:val="0047231D"/>
    <w:rsid w:val="004728E5"/>
    <w:rsid w:val="00472AFD"/>
    <w:rsid w:val="00472B83"/>
    <w:rsid w:val="0047310C"/>
    <w:rsid w:val="00473720"/>
    <w:rsid w:val="00473734"/>
    <w:rsid w:val="0047396C"/>
    <w:rsid w:val="00473AA2"/>
    <w:rsid w:val="00473EDF"/>
    <w:rsid w:val="00474122"/>
    <w:rsid w:val="004742B2"/>
    <w:rsid w:val="004748E4"/>
    <w:rsid w:val="00474C81"/>
    <w:rsid w:val="00474D6B"/>
    <w:rsid w:val="00474E98"/>
    <w:rsid w:val="004755FE"/>
    <w:rsid w:val="004759C5"/>
    <w:rsid w:val="00475CA4"/>
    <w:rsid w:val="00476187"/>
    <w:rsid w:val="004771FD"/>
    <w:rsid w:val="00477650"/>
    <w:rsid w:val="00477691"/>
    <w:rsid w:val="004776E8"/>
    <w:rsid w:val="004807B4"/>
    <w:rsid w:val="00480D26"/>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2AF"/>
    <w:rsid w:val="00483854"/>
    <w:rsid w:val="004839CA"/>
    <w:rsid w:val="00483E89"/>
    <w:rsid w:val="00483FB1"/>
    <w:rsid w:val="00484077"/>
    <w:rsid w:val="0048462C"/>
    <w:rsid w:val="004848BB"/>
    <w:rsid w:val="00484D75"/>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0BE8"/>
    <w:rsid w:val="00491311"/>
    <w:rsid w:val="00491469"/>
    <w:rsid w:val="004915B9"/>
    <w:rsid w:val="004918C2"/>
    <w:rsid w:val="00491DAD"/>
    <w:rsid w:val="004924DD"/>
    <w:rsid w:val="004925D6"/>
    <w:rsid w:val="004928A8"/>
    <w:rsid w:val="004931F3"/>
    <w:rsid w:val="004937FF"/>
    <w:rsid w:val="00493BEC"/>
    <w:rsid w:val="00493C32"/>
    <w:rsid w:val="00494351"/>
    <w:rsid w:val="00494457"/>
    <w:rsid w:val="00494CFB"/>
    <w:rsid w:val="0049540C"/>
    <w:rsid w:val="0049564D"/>
    <w:rsid w:val="004958FA"/>
    <w:rsid w:val="00495D5C"/>
    <w:rsid w:val="00496043"/>
    <w:rsid w:val="004962FC"/>
    <w:rsid w:val="004965DE"/>
    <w:rsid w:val="00497156"/>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647"/>
    <w:rsid w:val="004A2EB1"/>
    <w:rsid w:val="004A34C4"/>
    <w:rsid w:val="004A3DA7"/>
    <w:rsid w:val="004A4144"/>
    <w:rsid w:val="004A462A"/>
    <w:rsid w:val="004A48AC"/>
    <w:rsid w:val="004A4972"/>
    <w:rsid w:val="004A523C"/>
    <w:rsid w:val="004A56D1"/>
    <w:rsid w:val="004A5713"/>
    <w:rsid w:val="004A5CB0"/>
    <w:rsid w:val="004A602C"/>
    <w:rsid w:val="004A622B"/>
    <w:rsid w:val="004A6635"/>
    <w:rsid w:val="004A674F"/>
    <w:rsid w:val="004A6947"/>
    <w:rsid w:val="004A6DB9"/>
    <w:rsid w:val="004A7E15"/>
    <w:rsid w:val="004A7EF7"/>
    <w:rsid w:val="004B0382"/>
    <w:rsid w:val="004B0ABF"/>
    <w:rsid w:val="004B0DA6"/>
    <w:rsid w:val="004B12D5"/>
    <w:rsid w:val="004B1C5C"/>
    <w:rsid w:val="004B1E24"/>
    <w:rsid w:val="004B1E62"/>
    <w:rsid w:val="004B2043"/>
    <w:rsid w:val="004B2235"/>
    <w:rsid w:val="004B2774"/>
    <w:rsid w:val="004B2AAE"/>
    <w:rsid w:val="004B2D7E"/>
    <w:rsid w:val="004B321F"/>
    <w:rsid w:val="004B32A9"/>
    <w:rsid w:val="004B33A6"/>
    <w:rsid w:val="004B38A3"/>
    <w:rsid w:val="004B38C7"/>
    <w:rsid w:val="004B4376"/>
    <w:rsid w:val="004B4C29"/>
    <w:rsid w:val="004B50B9"/>
    <w:rsid w:val="004B51CC"/>
    <w:rsid w:val="004B546E"/>
    <w:rsid w:val="004B5744"/>
    <w:rsid w:val="004B5948"/>
    <w:rsid w:val="004B5A50"/>
    <w:rsid w:val="004B5A5C"/>
    <w:rsid w:val="004B618D"/>
    <w:rsid w:val="004B64D9"/>
    <w:rsid w:val="004B6A52"/>
    <w:rsid w:val="004B6DC9"/>
    <w:rsid w:val="004B6E40"/>
    <w:rsid w:val="004B6EBE"/>
    <w:rsid w:val="004B7004"/>
    <w:rsid w:val="004B7289"/>
    <w:rsid w:val="004B7389"/>
    <w:rsid w:val="004B7591"/>
    <w:rsid w:val="004B7B73"/>
    <w:rsid w:val="004C0009"/>
    <w:rsid w:val="004C06D4"/>
    <w:rsid w:val="004C0961"/>
    <w:rsid w:val="004C1014"/>
    <w:rsid w:val="004C114C"/>
    <w:rsid w:val="004C26AF"/>
    <w:rsid w:val="004C27E4"/>
    <w:rsid w:val="004C29E6"/>
    <w:rsid w:val="004C2B9B"/>
    <w:rsid w:val="004C3102"/>
    <w:rsid w:val="004C32E1"/>
    <w:rsid w:val="004C38AF"/>
    <w:rsid w:val="004C3C90"/>
    <w:rsid w:val="004C3FC9"/>
    <w:rsid w:val="004C41C4"/>
    <w:rsid w:val="004C4CE3"/>
    <w:rsid w:val="004C4E66"/>
    <w:rsid w:val="004C4EF2"/>
    <w:rsid w:val="004C5040"/>
    <w:rsid w:val="004C5A29"/>
    <w:rsid w:val="004C6365"/>
    <w:rsid w:val="004C65A1"/>
    <w:rsid w:val="004C67AE"/>
    <w:rsid w:val="004C6B72"/>
    <w:rsid w:val="004C6D14"/>
    <w:rsid w:val="004C6E44"/>
    <w:rsid w:val="004C6E49"/>
    <w:rsid w:val="004C74B5"/>
    <w:rsid w:val="004C769D"/>
    <w:rsid w:val="004C7E2D"/>
    <w:rsid w:val="004C7ED6"/>
    <w:rsid w:val="004D03EB"/>
    <w:rsid w:val="004D04D4"/>
    <w:rsid w:val="004D0EE4"/>
    <w:rsid w:val="004D0F94"/>
    <w:rsid w:val="004D0FBA"/>
    <w:rsid w:val="004D10C3"/>
    <w:rsid w:val="004D1361"/>
    <w:rsid w:val="004D1471"/>
    <w:rsid w:val="004D1642"/>
    <w:rsid w:val="004D1BDA"/>
    <w:rsid w:val="004D208E"/>
    <w:rsid w:val="004D25B6"/>
    <w:rsid w:val="004D2946"/>
    <w:rsid w:val="004D353D"/>
    <w:rsid w:val="004D3779"/>
    <w:rsid w:val="004D43ED"/>
    <w:rsid w:val="004D4768"/>
    <w:rsid w:val="004D4BB2"/>
    <w:rsid w:val="004D4C09"/>
    <w:rsid w:val="004D4F66"/>
    <w:rsid w:val="004D57B2"/>
    <w:rsid w:val="004D5B1A"/>
    <w:rsid w:val="004D5B4D"/>
    <w:rsid w:val="004D5F8D"/>
    <w:rsid w:val="004D6053"/>
    <w:rsid w:val="004D61A5"/>
    <w:rsid w:val="004D6E22"/>
    <w:rsid w:val="004D71C3"/>
    <w:rsid w:val="004D7B5D"/>
    <w:rsid w:val="004D7E92"/>
    <w:rsid w:val="004E029E"/>
    <w:rsid w:val="004E032E"/>
    <w:rsid w:val="004E0659"/>
    <w:rsid w:val="004E09CC"/>
    <w:rsid w:val="004E0A0B"/>
    <w:rsid w:val="004E0DF8"/>
    <w:rsid w:val="004E112A"/>
    <w:rsid w:val="004E12C9"/>
    <w:rsid w:val="004E12E8"/>
    <w:rsid w:val="004E130E"/>
    <w:rsid w:val="004E13B8"/>
    <w:rsid w:val="004E13C4"/>
    <w:rsid w:val="004E147E"/>
    <w:rsid w:val="004E1A0D"/>
    <w:rsid w:val="004E1A20"/>
    <w:rsid w:val="004E1E94"/>
    <w:rsid w:val="004E20C8"/>
    <w:rsid w:val="004E3198"/>
    <w:rsid w:val="004E373E"/>
    <w:rsid w:val="004E389E"/>
    <w:rsid w:val="004E3D07"/>
    <w:rsid w:val="004E3D6A"/>
    <w:rsid w:val="004E3FA5"/>
    <w:rsid w:val="004E44B1"/>
    <w:rsid w:val="004E46CB"/>
    <w:rsid w:val="004E47DA"/>
    <w:rsid w:val="004E484A"/>
    <w:rsid w:val="004E57F2"/>
    <w:rsid w:val="004E5F0E"/>
    <w:rsid w:val="004E608D"/>
    <w:rsid w:val="004E6A84"/>
    <w:rsid w:val="004E6B8E"/>
    <w:rsid w:val="004E6DBB"/>
    <w:rsid w:val="004E6E52"/>
    <w:rsid w:val="004E71A0"/>
    <w:rsid w:val="004E74D1"/>
    <w:rsid w:val="004E7BE5"/>
    <w:rsid w:val="004E7DD3"/>
    <w:rsid w:val="004E7F8E"/>
    <w:rsid w:val="004F01E6"/>
    <w:rsid w:val="004F0851"/>
    <w:rsid w:val="004F1789"/>
    <w:rsid w:val="004F1DAF"/>
    <w:rsid w:val="004F1E14"/>
    <w:rsid w:val="004F239A"/>
    <w:rsid w:val="004F2418"/>
    <w:rsid w:val="004F2671"/>
    <w:rsid w:val="004F2784"/>
    <w:rsid w:val="004F2862"/>
    <w:rsid w:val="004F3249"/>
    <w:rsid w:val="004F34A5"/>
    <w:rsid w:val="004F368E"/>
    <w:rsid w:val="004F3BE0"/>
    <w:rsid w:val="004F4160"/>
    <w:rsid w:val="004F4689"/>
    <w:rsid w:val="004F485B"/>
    <w:rsid w:val="004F49BE"/>
    <w:rsid w:val="004F4A37"/>
    <w:rsid w:val="004F4B37"/>
    <w:rsid w:val="004F5679"/>
    <w:rsid w:val="004F5F7F"/>
    <w:rsid w:val="004F66DA"/>
    <w:rsid w:val="004F6739"/>
    <w:rsid w:val="004F6A82"/>
    <w:rsid w:val="004F73BF"/>
    <w:rsid w:val="004F7544"/>
    <w:rsid w:val="004F79AC"/>
    <w:rsid w:val="004F7C42"/>
    <w:rsid w:val="004F7CC4"/>
    <w:rsid w:val="004F7F5A"/>
    <w:rsid w:val="00500609"/>
    <w:rsid w:val="0050060D"/>
    <w:rsid w:val="0050064D"/>
    <w:rsid w:val="00500D50"/>
    <w:rsid w:val="00500F44"/>
    <w:rsid w:val="00501932"/>
    <w:rsid w:val="00501995"/>
    <w:rsid w:val="00501AE0"/>
    <w:rsid w:val="00501CAA"/>
    <w:rsid w:val="0050203B"/>
    <w:rsid w:val="005020CC"/>
    <w:rsid w:val="0050212E"/>
    <w:rsid w:val="005021E9"/>
    <w:rsid w:val="0050281D"/>
    <w:rsid w:val="0050288F"/>
    <w:rsid w:val="00502FA3"/>
    <w:rsid w:val="00503A72"/>
    <w:rsid w:val="00503B63"/>
    <w:rsid w:val="00503E84"/>
    <w:rsid w:val="0050405C"/>
    <w:rsid w:val="005040E6"/>
    <w:rsid w:val="0050458F"/>
    <w:rsid w:val="00504812"/>
    <w:rsid w:val="00504F17"/>
    <w:rsid w:val="0050516C"/>
    <w:rsid w:val="00505753"/>
    <w:rsid w:val="00505A31"/>
    <w:rsid w:val="00505F8E"/>
    <w:rsid w:val="0050605C"/>
    <w:rsid w:val="00506291"/>
    <w:rsid w:val="00506B4B"/>
    <w:rsid w:val="00506BFC"/>
    <w:rsid w:val="00506D45"/>
    <w:rsid w:val="00506D4E"/>
    <w:rsid w:val="00506FEC"/>
    <w:rsid w:val="00506FF5"/>
    <w:rsid w:val="005071A6"/>
    <w:rsid w:val="005072A4"/>
    <w:rsid w:val="005077DF"/>
    <w:rsid w:val="00507FBF"/>
    <w:rsid w:val="00507FE9"/>
    <w:rsid w:val="005102AB"/>
    <w:rsid w:val="00510E27"/>
    <w:rsid w:val="0051101D"/>
    <w:rsid w:val="00511ED5"/>
    <w:rsid w:val="005120B2"/>
    <w:rsid w:val="00512156"/>
    <w:rsid w:val="00512459"/>
    <w:rsid w:val="00512DF9"/>
    <w:rsid w:val="00513032"/>
    <w:rsid w:val="005135A9"/>
    <w:rsid w:val="005137FB"/>
    <w:rsid w:val="00513E78"/>
    <w:rsid w:val="005142B1"/>
    <w:rsid w:val="00514F77"/>
    <w:rsid w:val="00514FCE"/>
    <w:rsid w:val="005152F9"/>
    <w:rsid w:val="00515573"/>
    <w:rsid w:val="005156AD"/>
    <w:rsid w:val="005157CC"/>
    <w:rsid w:val="00515BB8"/>
    <w:rsid w:val="005162D6"/>
    <w:rsid w:val="00516BC0"/>
    <w:rsid w:val="00516D81"/>
    <w:rsid w:val="005173B4"/>
    <w:rsid w:val="005173EA"/>
    <w:rsid w:val="00517984"/>
    <w:rsid w:val="00517CF8"/>
    <w:rsid w:val="00517E70"/>
    <w:rsid w:val="00517FBF"/>
    <w:rsid w:val="0052019C"/>
    <w:rsid w:val="005201F4"/>
    <w:rsid w:val="00520386"/>
    <w:rsid w:val="005209E0"/>
    <w:rsid w:val="00520D1B"/>
    <w:rsid w:val="005210A6"/>
    <w:rsid w:val="005211FA"/>
    <w:rsid w:val="00521328"/>
    <w:rsid w:val="005213B9"/>
    <w:rsid w:val="00521676"/>
    <w:rsid w:val="00521819"/>
    <w:rsid w:val="0052187C"/>
    <w:rsid w:val="005218D2"/>
    <w:rsid w:val="00521D0F"/>
    <w:rsid w:val="00522221"/>
    <w:rsid w:val="0052244B"/>
    <w:rsid w:val="00522826"/>
    <w:rsid w:val="00523291"/>
    <w:rsid w:val="005234C8"/>
    <w:rsid w:val="005236A6"/>
    <w:rsid w:val="0052384F"/>
    <w:rsid w:val="00523A04"/>
    <w:rsid w:val="00523A80"/>
    <w:rsid w:val="005240E1"/>
    <w:rsid w:val="0052454D"/>
    <w:rsid w:val="00524E42"/>
    <w:rsid w:val="005251A4"/>
    <w:rsid w:val="00525550"/>
    <w:rsid w:val="0052570D"/>
    <w:rsid w:val="00525C44"/>
    <w:rsid w:val="00526E68"/>
    <w:rsid w:val="00527089"/>
    <w:rsid w:val="005273F7"/>
    <w:rsid w:val="005279FD"/>
    <w:rsid w:val="00527CD6"/>
    <w:rsid w:val="00527CE5"/>
    <w:rsid w:val="00530118"/>
    <w:rsid w:val="00530B96"/>
    <w:rsid w:val="0053100C"/>
    <w:rsid w:val="005317C8"/>
    <w:rsid w:val="00531BE0"/>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ED4"/>
    <w:rsid w:val="00535017"/>
    <w:rsid w:val="0053537F"/>
    <w:rsid w:val="005357FB"/>
    <w:rsid w:val="00535B47"/>
    <w:rsid w:val="00536283"/>
    <w:rsid w:val="0053662C"/>
    <w:rsid w:val="00536E95"/>
    <w:rsid w:val="005370EF"/>
    <w:rsid w:val="0053722E"/>
    <w:rsid w:val="0053741C"/>
    <w:rsid w:val="00537845"/>
    <w:rsid w:val="00537F69"/>
    <w:rsid w:val="00540687"/>
    <w:rsid w:val="00540981"/>
    <w:rsid w:val="00540CF0"/>
    <w:rsid w:val="00541047"/>
    <w:rsid w:val="00541403"/>
    <w:rsid w:val="0054167C"/>
    <w:rsid w:val="00541778"/>
    <w:rsid w:val="00542437"/>
    <w:rsid w:val="00542646"/>
    <w:rsid w:val="0054271E"/>
    <w:rsid w:val="00542BA5"/>
    <w:rsid w:val="00542F5B"/>
    <w:rsid w:val="005436C7"/>
    <w:rsid w:val="00543CED"/>
    <w:rsid w:val="00544202"/>
    <w:rsid w:val="0054465B"/>
    <w:rsid w:val="0054490D"/>
    <w:rsid w:val="005449AD"/>
    <w:rsid w:val="00544EBA"/>
    <w:rsid w:val="00545924"/>
    <w:rsid w:val="00545E65"/>
    <w:rsid w:val="005475AD"/>
    <w:rsid w:val="00547EE9"/>
    <w:rsid w:val="00547F51"/>
    <w:rsid w:val="00550C6E"/>
    <w:rsid w:val="00550DCA"/>
    <w:rsid w:val="00550F53"/>
    <w:rsid w:val="0055104E"/>
    <w:rsid w:val="0055107C"/>
    <w:rsid w:val="00551163"/>
    <w:rsid w:val="00551B6D"/>
    <w:rsid w:val="00551BAC"/>
    <w:rsid w:val="0055271A"/>
    <w:rsid w:val="00552802"/>
    <w:rsid w:val="00552A7B"/>
    <w:rsid w:val="00553286"/>
    <w:rsid w:val="005533E9"/>
    <w:rsid w:val="005539BD"/>
    <w:rsid w:val="00553A5B"/>
    <w:rsid w:val="005542AB"/>
    <w:rsid w:val="0055446C"/>
    <w:rsid w:val="005544C1"/>
    <w:rsid w:val="005548A2"/>
    <w:rsid w:val="00554F00"/>
    <w:rsid w:val="005551DC"/>
    <w:rsid w:val="005552A4"/>
    <w:rsid w:val="00555D00"/>
    <w:rsid w:val="005560F5"/>
    <w:rsid w:val="005562BC"/>
    <w:rsid w:val="005563C1"/>
    <w:rsid w:val="0055653C"/>
    <w:rsid w:val="00556580"/>
    <w:rsid w:val="00556695"/>
    <w:rsid w:val="0055675C"/>
    <w:rsid w:val="00556B0C"/>
    <w:rsid w:val="00557057"/>
    <w:rsid w:val="00557665"/>
    <w:rsid w:val="005576EC"/>
    <w:rsid w:val="00557A45"/>
    <w:rsid w:val="00560123"/>
    <w:rsid w:val="0056012D"/>
    <w:rsid w:val="005601FB"/>
    <w:rsid w:val="0056045E"/>
    <w:rsid w:val="005605BD"/>
    <w:rsid w:val="00560AE0"/>
    <w:rsid w:val="00560E12"/>
    <w:rsid w:val="005610F0"/>
    <w:rsid w:val="005613BA"/>
    <w:rsid w:val="005614A4"/>
    <w:rsid w:val="00561520"/>
    <w:rsid w:val="005617B0"/>
    <w:rsid w:val="00561826"/>
    <w:rsid w:val="00562607"/>
    <w:rsid w:val="005626B6"/>
    <w:rsid w:val="0056315F"/>
    <w:rsid w:val="00563598"/>
    <w:rsid w:val="0056369D"/>
    <w:rsid w:val="00563C62"/>
    <w:rsid w:val="00563E13"/>
    <w:rsid w:val="005640A7"/>
    <w:rsid w:val="0056501A"/>
    <w:rsid w:val="005654B4"/>
    <w:rsid w:val="00566873"/>
    <w:rsid w:val="00566A02"/>
    <w:rsid w:val="00566D42"/>
    <w:rsid w:val="0056726B"/>
    <w:rsid w:val="00567B91"/>
    <w:rsid w:val="00567FE5"/>
    <w:rsid w:val="00570E22"/>
    <w:rsid w:val="005710FA"/>
    <w:rsid w:val="0057174C"/>
    <w:rsid w:val="00571788"/>
    <w:rsid w:val="00571A21"/>
    <w:rsid w:val="0057226D"/>
    <w:rsid w:val="005724FB"/>
    <w:rsid w:val="00572523"/>
    <w:rsid w:val="00572DFE"/>
    <w:rsid w:val="005732AF"/>
    <w:rsid w:val="005739BA"/>
    <w:rsid w:val="00573C6B"/>
    <w:rsid w:val="00573D14"/>
    <w:rsid w:val="005741FC"/>
    <w:rsid w:val="00574303"/>
    <w:rsid w:val="00574375"/>
    <w:rsid w:val="005746B6"/>
    <w:rsid w:val="0057497B"/>
    <w:rsid w:val="00574EAB"/>
    <w:rsid w:val="0057523B"/>
    <w:rsid w:val="0057578B"/>
    <w:rsid w:val="005757AB"/>
    <w:rsid w:val="005773C3"/>
    <w:rsid w:val="005776AB"/>
    <w:rsid w:val="0057795A"/>
    <w:rsid w:val="00577C9E"/>
    <w:rsid w:val="00577E74"/>
    <w:rsid w:val="005801BC"/>
    <w:rsid w:val="0058025F"/>
    <w:rsid w:val="00580E50"/>
    <w:rsid w:val="00581E18"/>
    <w:rsid w:val="00581E44"/>
    <w:rsid w:val="00581F43"/>
    <w:rsid w:val="0058311F"/>
    <w:rsid w:val="00583466"/>
    <w:rsid w:val="00585367"/>
    <w:rsid w:val="005853AB"/>
    <w:rsid w:val="00585752"/>
    <w:rsid w:val="0058575B"/>
    <w:rsid w:val="00585B85"/>
    <w:rsid w:val="00585D8A"/>
    <w:rsid w:val="00586411"/>
    <w:rsid w:val="0058665D"/>
    <w:rsid w:val="0058682F"/>
    <w:rsid w:val="00586CF0"/>
    <w:rsid w:val="0058725C"/>
    <w:rsid w:val="005874B3"/>
    <w:rsid w:val="005877E2"/>
    <w:rsid w:val="0059040B"/>
    <w:rsid w:val="005905AA"/>
    <w:rsid w:val="00590F84"/>
    <w:rsid w:val="005913DE"/>
    <w:rsid w:val="00591CF5"/>
    <w:rsid w:val="00592448"/>
    <w:rsid w:val="0059253B"/>
    <w:rsid w:val="0059267E"/>
    <w:rsid w:val="00592BA8"/>
    <w:rsid w:val="00592E57"/>
    <w:rsid w:val="0059393E"/>
    <w:rsid w:val="00593FF2"/>
    <w:rsid w:val="005946F1"/>
    <w:rsid w:val="00595491"/>
    <w:rsid w:val="005958F5"/>
    <w:rsid w:val="0059614F"/>
    <w:rsid w:val="0059671B"/>
    <w:rsid w:val="0059711E"/>
    <w:rsid w:val="0059719F"/>
    <w:rsid w:val="0059727B"/>
    <w:rsid w:val="00597281"/>
    <w:rsid w:val="00597498"/>
    <w:rsid w:val="00597501"/>
    <w:rsid w:val="005979B5"/>
    <w:rsid w:val="00597AB2"/>
    <w:rsid w:val="00597BC3"/>
    <w:rsid w:val="005A0267"/>
    <w:rsid w:val="005A0B94"/>
    <w:rsid w:val="005A0E3F"/>
    <w:rsid w:val="005A0F2D"/>
    <w:rsid w:val="005A0F57"/>
    <w:rsid w:val="005A1041"/>
    <w:rsid w:val="005A1619"/>
    <w:rsid w:val="005A1D79"/>
    <w:rsid w:val="005A2301"/>
    <w:rsid w:val="005A2616"/>
    <w:rsid w:val="005A2A74"/>
    <w:rsid w:val="005A2B4B"/>
    <w:rsid w:val="005A2EF4"/>
    <w:rsid w:val="005A311E"/>
    <w:rsid w:val="005A35D3"/>
    <w:rsid w:val="005A3FE6"/>
    <w:rsid w:val="005A475C"/>
    <w:rsid w:val="005A47DC"/>
    <w:rsid w:val="005A50EC"/>
    <w:rsid w:val="005A5232"/>
    <w:rsid w:val="005A555E"/>
    <w:rsid w:val="005A55B8"/>
    <w:rsid w:val="005A5624"/>
    <w:rsid w:val="005A587E"/>
    <w:rsid w:val="005A5A9F"/>
    <w:rsid w:val="005A5E63"/>
    <w:rsid w:val="005A5EFF"/>
    <w:rsid w:val="005A63AD"/>
    <w:rsid w:val="005A6513"/>
    <w:rsid w:val="005A68C3"/>
    <w:rsid w:val="005A68C7"/>
    <w:rsid w:val="005A6DD6"/>
    <w:rsid w:val="005A6EDB"/>
    <w:rsid w:val="005A7B79"/>
    <w:rsid w:val="005A7E9E"/>
    <w:rsid w:val="005B1322"/>
    <w:rsid w:val="005B14C4"/>
    <w:rsid w:val="005B1C58"/>
    <w:rsid w:val="005B1E3A"/>
    <w:rsid w:val="005B24D2"/>
    <w:rsid w:val="005B2606"/>
    <w:rsid w:val="005B27E3"/>
    <w:rsid w:val="005B2C4F"/>
    <w:rsid w:val="005B2CB0"/>
    <w:rsid w:val="005B3E0C"/>
    <w:rsid w:val="005B4187"/>
    <w:rsid w:val="005B45E5"/>
    <w:rsid w:val="005B47AD"/>
    <w:rsid w:val="005B4904"/>
    <w:rsid w:val="005B4D7C"/>
    <w:rsid w:val="005B4EC8"/>
    <w:rsid w:val="005B5BC8"/>
    <w:rsid w:val="005B62EC"/>
    <w:rsid w:val="005B65B4"/>
    <w:rsid w:val="005B6D78"/>
    <w:rsid w:val="005B6EB0"/>
    <w:rsid w:val="005B790F"/>
    <w:rsid w:val="005B7ADE"/>
    <w:rsid w:val="005B7C1C"/>
    <w:rsid w:val="005C0355"/>
    <w:rsid w:val="005C0EDD"/>
    <w:rsid w:val="005C1090"/>
    <w:rsid w:val="005C17B3"/>
    <w:rsid w:val="005C1BEE"/>
    <w:rsid w:val="005C1D18"/>
    <w:rsid w:val="005C21CE"/>
    <w:rsid w:val="005C2F27"/>
    <w:rsid w:val="005C3174"/>
    <w:rsid w:val="005C32BD"/>
    <w:rsid w:val="005C3495"/>
    <w:rsid w:val="005C389F"/>
    <w:rsid w:val="005C3B0E"/>
    <w:rsid w:val="005C4105"/>
    <w:rsid w:val="005C42B1"/>
    <w:rsid w:val="005C43BB"/>
    <w:rsid w:val="005C45CF"/>
    <w:rsid w:val="005C4674"/>
    <w:rsid w:val="005C46D8"/>
    <w:rsid w:val="005C4BC4"/>
    <w:rsid w:val="005C5078"/>
    <w:rsid w:val="005C514A"/>
    <w:rsid w:val="005C646F"/>
    <w:rsid w:val="005C665B"/>
    <w:rsid w:val="005C68C4"/>
    <w:rsid w:val="005C69E8"/>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3F7B"/>
    <w:rsid w:val="005D4589"/>
    <w:rsid w:val="005D5607"/>
    <w:rsid w:val="005D5861"/>
    <w:rsid w:val="005D5BE0"/>
    <w:rsid w:val="005D636C"/>
    <w:rsid w:val="005D63A0"/>
    <w:rsid w:val="005D6A6F"/>
    <w:rsid w:val="005D6D1A"/>
    <w:rsid w:val="005D6F04"/>
    <w:rsid w:val="005D6F49"/>
    <w:rsid w:val="005D7266"/>
    <w:rsid w:val="005D7A23"/>
    <w:rsid w:val="005D7B83"/>
    <w:rsid w:val="005E0072"/>
    <w:rsid w:val="005E008C"/>
    <w:rsid w:val="005E0163"/>
    <w:rsid w:val="005E03A8"/>
    <w:rsid w:val="005E0586"/>
    <w:rsid w:val="005E064D"/>
    <w:rsid w:val="005E0F9B"/>
    <w:rsid w:val="005E170D"/>
    <w:rsid w:val="005E189C"/>
    <w:rsid w:val="005E1B25"/>
    <w:rsid w:val="005E1C47"/>
    <w:rsid w:val="005E1D4F"/>
    <w:rsid w:val="005E203F"/>
    <w:rsid w:val="005E2460"/>
    <w:rsid w:val="005E29D2"/>
    <w:rsid w:val="005E2A30"/>
    <w:rsid w:val="005E2D37"/>
    <w:rsid w:val="005E381F"/>
    <w:rsid w:val="005E3CA2"/>
    <w:rsid w:val="005E3CD3"/>
    <w:rsid w:val="005E40FA"/>
    <w:rsid w:val="005E41DF"/>
    <w:rsid w:val="005E4812"/>
    <w:rsid w:val="005E4BB5"/>
    <w:rsid w:val="005E4F1A"/>
    <w:rsid w:val="005E50F8"/>
    <w:rsid w:val="005E51DA"/>
    <w:rsid w:val="005E55AE"/>
    <w:rsid w:val="005E56C2"/>
    <w:rsid w:val="005E5FE2"/>
    <w:rsid w:val="005E6AA3"/>
    <w:rsid w:val="005E7336"/>
    <w:rsid w:val="005E73F0"/>
    <w:rsid w:val="005E765D"/>
    <w:rsid w:val="005E791C"/>
    <w:rsid w:val="005E79C0"/>
    <w:rsid w:val="005E7AFA"/>
    <w:rsid w:val="005E7B2B"/>
    <w:rsid w:val="005E7C7C"/>
    <w:rsid w:val="005E7C7F"/>
    <w:rsid w:val="005F063B"/>
    <w:rsid w:val="005F08B4"/>
    <w:rsid w:val="005F0A02"/>
    <w:rsid w:val="005F0BE1"/>
    <w:rsid w:val="005F0E02"/>
    <w:rsid w:val="005F1360"/>
    <w:rsid w:val="005F136A"/>
    <w:rsid w:val="005F13B9"/>
    <w:rsid w:val="005F1443"/>
    <w:rsid w:val="005F17A6"/>
    <w:rsid w:val="005F1968"/>
    <w:rsid w:val="005F1B97"/>
    <w:rsid w:val="005F234B"/>
    <w:rsid w:val="005F27F5"/>
    <w:rsid w:val="005F287B"/>
    <w:rsid w:val="005F297B"/>
    <w:rsid w:val="005F2BA1"/>
    <w:rsid w:val="005F3201"/>
    <w:rsid w:val="005F34C8"/>
    <w:rsid w:val="005F3A64"/>
    <w:rsid w:val="005F4883"/>
    <w:rsid w:val="005F51D9"/>
    <w:rsid w:val="005F5212"/>
    <w:rsid w:val="005F535B"/>
    <w:rsid w:val="005F563A"/>
    <w:rsid w:val="005F5E07"/>
    <w:rsid w:val="005F65FA"/>
    <w:rsid w:val="005F7296"/>
    <w:rsid w:val="005F73F9"/>
    <w:rsid w:val="005F740C"/>
    <w:rsid w:val="005F77EF"/>
    <w:rsid w:val="005F7B76"/>
    <w:rsid w:val="005F7CE5"/>
    <w:rsid w:val="006007C7"/>
    <w:rsid w:val="00600A2A"/>
    <w:rsid w:val="00600E69"/>
    <w:rsid w:val="0060126D"/>
    <w:rsid w:val="006012C3"/>
    <w:rsid w:val="006012F7"/>
    <w:rsid w:val="00601954"/>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08F"/>
    <w:rsid w:val="006045FD"/>
    <w:rsid w:val="006047C6"/>
    <w:rsid w:val="00604938"/>
    <w:rsid w:val="00604E5D"/>
    <w:rsid w:val="0060506E"/>
    <w:rsid w:val="006051FF"/>
    <w:rsid w:val="0060523B"/>
    <w:rsid w:val="00605693"/>
    <w:rsid w:val="00605AE5"/>
    <w:rsid w:val="00605EA3"/>
    <w:rsid w:val="00605FEA"/>
    <w:rsid w:val="00606105"/>
    <w:rsid w:val="006064F2"/>
    <w:rsid w:val="00606C48"/>
    <w:rsid w:val="00606D08"/>
    <w:rsid w:val="0060741C"/>
    <w:rsid w:val="00607429"/>
    <w:rsid w:val="006074CA"/>
    <w:rsid w:val="006076BE"/>
    <w:rsid w:val="006079B1"/>
    <w:rsid w:val="00607A55"/>
    <w:rsid w:val="00607BC0"/>
    <w:rsid w:val="00607D9F"/>
    <w:rsid w:val="00610236"/>
    <w:rsid w:val="0061036B"/>
    <w:rsid w:val="006104C3"/>
    <w:rsid w:val="00610B33"/>
    <w:rsid w:val="00610BEE"/>
    <w:rsid w:val="00610E36"/>
    <w:rsid w:val="006111AD"/>
    <w:rsid w:val="00611B21"/>
    <w:rsid w:val="00611C4E"/>
    <w:rsid w:val="00612400"/>
    <w:rsid w:val="00612518"/>
    <w:rsid w:val="00612696"/>
    <w:rsid w:val="006126CF"/>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101"/>
    <w:rsid w:val="0061620A"/>
    <w:rsid w:val="0061674B"/>
    <w:rsid w:val="00616A90"/>
    <w:rsid w:val="00616BAB"/>
    <w:rsid w:val="00616C2A"/>
    <w:rsid w:val="00616CA3"/>
    <w:rsid w:val="00617253"/>
    <w:rsid w:val="006172E5"/>
    <w:rsid w:val="00617833"/>
    <w:rsid w:val="00620339"/>
    <w:rsid w:val="006203AE"/>
    <w:rsid w:val="00620D64"/>
    <w:rsid w:val="00621256"/>
    <w:rsid w:val="006218DE"/>
    <w:rsid w:val="00621D63"/>
    <w:rsid w:val="00623390"/>
    <w:rsid w:val="0062361B"/>
    <w:rsid w:val="00623AAA"/>
    <w:rsid w:val="00623D0D"/>
    <w:rsid w:val="0062416F"/>
    <w:rsid w:val="0062439F"/>
    <w:rsid w:val="0062480A"/>
    <w:rsid w:val="006249AB"/>
    <w:rsid w:val="00624B46"/>
    <w:rsid w:val="0062574D"/>
    <w:rsid w:val="00625960"/>
    <w:rsid w:val="00626054"/>
    <w:rsid w:val="0062624F"/>
    <w:rsid w:val="00626588"/>
    <w:rsid w:val="006266DA"/>
    <w:rsid w:val="00626BEA"/>
    <w:rsid w:val="006277C2"/>
    <w:rsid w:val="00627C56"/>
    <w:rsid w:val="00627D2B"/>
    <w:rsid w:val="00627E15"/>
    <w:rsid w:val="006309CE"/>
    <w:rsid w:val="00630B8F"/>
    <w:rsid w:val="00630C37"/>
    <w:rsid w:val="00631964"/>
    <w:rsid w:val="00632346"/>
    <w:rsid w:val="006325D7"/>
    <w:rsid w:val="00632640"/>
    <w:rsid w:val="00632BB6"/>
    <w:rsid w:val="0063307D"/>
    <w:rsid w:val="00633AED"/>
    <w:rsid w:val="00633B46"/>
    <w:rsid w:val="00633E7B"/>
    <w:rsid w:val="006342E0"/>
    <w:rsid w:val="006343C9"/>
    <w:rsid w:val="006343DC"/>
    <w:rsid w:val="006348D5"/>
    <w:rsid w:val="00634C7B"/>
    <w:rsid w:val="00634E4C"/>
    <w:rsid w:val="00636137"/>
    <w:rsid w:val="00636229"/>
    <w:rsid w:val="00636623"/>
    <w:rsid w:val="006368C7"/>
    <w:rsid w:val="006368F1"/>
    <w:rsid w:val="0063696E"/>
    <w:rsid w:val="00636A2F"/>
    <w:rsid w:val="00636A4A"/>
    <w:rsid w:val="00636AE6"/>
    <w:rsid w:val="006370C3"/>
    <w:rsid w:val="00637162"/>
    <w:rsid w:val="0063785D"/>
    <w:rsid w:val="00637BDD"/>
    <w:rsid w:val="00637C3B"/>
    <w:rsid w:val="00637E3E"/>
    <w:rsid w:val="00637FAF"/>
    <w:rsid w:val="00640124"/>
    <w:rsid w:val="00640255"/>
    <w:rsid w:val="006403B3"/>
    <w:rsid w:val="006404F8"/>
    <w:rsid w:val="00640974"/>
    <w:rsid w:val="0064098E"/>
    <w:rsid w:val="00640B67"/>
    <w:rsid w:val="0064119B"/>
    <w:rsid w:val="006424CF"/>
    <w:rsid w:val="0064274A"/>
    <w:rsid w:val="00643421"/>
    <w:rsid w:val="0064356B"/>
    <w:rsid w:val="00643E1A"/>
    <w:rsid w:val="00644094"/>
    <w:rsid w:val="006440D6"/>
    <w:rsid w:val="0064507B"/>
    <w:rsid w:val="0064536D"/>
    <w:rsid w:val="00645DB9"/>
    <w:rsid w:val="0064665D"/>
    <w:rsid w:val="0064694F"/>
    <w:rsid w:val="00646EBE"/>
    <w:rsid w:val="00646F5A"/>
    <w:rsid w:val="00647244"/>
    <w:rsid w:val="0064724D"/>
    <w:rsid w:val="006473F9"/>
    <w:rsid w:val="00647AC4"/>
    <w:rsid w:val="0065033D"/>
    <w:rsid w:val="00650574"/>
    <w:rsid w:val="0065072D"/>
    <w:rsid w:val="00650936"/>
    <w:rsid w:val="00650D1B"/>
    <w:rsid w:val="006510BA"/>
    <w:rsid w:val="0065114C"/>
    <w:rsid w:val="00651C76"/>
    <w:rsid w:val="00651D96"/>
    <w:rsid w:val="00652159"/>
    <w:rsid w:val="006521AF"/>
    <w:rsid w:val="00652207"/>
    <w:rsid w:val="006523FB"/>
    <w:rsid w:val="00652665"/>
    <w:rsid w:val="00653103"/>
    <w:rsid w:val="00653379"/>
    <w:rsid w:val="006537EE"/>
    <w:rsid w:val="00654079"/>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6FF6"/>
    <w:rsid w:val="006572BC"/>
    <w:rsid w:val="006573CD"/>
    <w:rsid w:val="006575AE"/>
    <w:rsid w:val="0065796A"/>
    <w:rsid w:val="00657BA3"/>
    <w:rsid w:val="00657BAD"/>
    <w:rsid w:val="006602FC"/>
    <w:rsid w:val="00660559"/>
    <w:rsid w:val="0066063C"/>
    <w:rsid w:val="00661053"/>
    <w:rsid w:val="006610CD"/>
    <w:rsid w:val="00661192"/>
    <w:rsid w:val="0066122F"/>
    <w:rsid w:val="006617C9"/>
    <w:rsid w:val="00661979"/>
    <w:rsid w:val="00661BEA"/>
    <w:rsid w:val="00661CA4"/>
    <w:rsid w:val="00661EA1"/>
    <w:rsid w:val="006620E1"/>
    <w:rsid w:val="006623F1"/>
    <w:rsid w:val="006629D9"/>
    <w:rsid w:val="006631D0"/>
    <w:rsid w:val="006633EB"/>
    <w:rsid w:val="00663E0B"/>
    <w:rsid w:val="00663E92"/>
    <w:rsid w:val="00663ECD"/>
    <w:rsid w:val="00663F3B"/>
    <w:rsid w:val="00663F42"/>
    <w:rsid w:val="00664569"/>
    <w:rsid w:val="006646FB"/>
    <w:rsid w:val="0066480B"/>
    <w:rsid w:val="00664A44"/>
    <w:rsid w:val="0066581D"/>
    <w:rsid w:val="006658AA"/>
    <w:rsid w:val="00665D42"/>
    <w:rsid w:val="00665D74"/>
    <w:rsid w:val="00666095"/>
    <w:rsid w:val="006668D1"/>
    <w:rsid w:val="00666993"/>
    <w:rsid w:val="00666A04"/>
    <w:rsid w:val="00666BF2"/>
    <w:rsid w:val="00666F70"/>
    <w:rsid w:val="00667056"/>
    <w:rsid w:val="0066708E"/>
    <w:rsid w:val="0066748D"/>
    <w:rsid w:val="00667905"/>
    <w:rsid w:val="00667C6B"/>
    <w:rsid w:val="00667D57"/>
    <w:rsid w:val="00667F22"/>
    <w:rsid w:val="006702B1"/>
    <w:rsid w:val="00670470"/>
    <w:rsid w:val="00670624"/>
    <w:rsid w:val="00670640"/>
    <w:rsid w:val="00670C18"/>
    <w:rsid w:val="00670DAC"/>
    <w:rsid w:val="0067108F"/>
    <w:rsid w:val="00671B50"/>
    <w:rsid w:val="00672885"/>
    <w:rsid w:val="00672B03"/>
    <w:rsid w:val="00672CFF"/>
    <w:rsid w:val="00672D29"/>
    <w:rsid w:val="00672D9F"/>
    <w:rsid w:val="006735A4"/>
    <w:rsid w:val="00673810"/>
    <w:rsid w:val="006739E9"/>
    <w:rsid w:val="00673AD1"/>
    <w:rsid w:val="00673CEA"/>
    <w:rsid w:val="00673F58"/>
    <w:rsid w:val="00674220"/>
    <w:rsid w:val="00674241"/>
    <w:rsid w:val="006743B5"/>
    <w:rsid w:val="0067488E"/>
    <w:rsid w:val="00674AE8"/>
    <w:rsid w:val="00675591"/>
    <w:rsid w:val="00676322"/>
    <w:rsid w:val="00676671"/>
    <w:rsid w:val="006766AE"/>
    <w:rsid w:val="006767B4"/>
    <w:rsid w:val="00676B76"/>
    <w:rsid w:val="00676FCA"/>
    <w:rsid w:val="00677073"/>
    <w:rsid w:val="006770B5"/>
    <w:rsid w:val="00677120"/>
    <w:rsid w:val="00677769"/>
    <w:rsid w:val="00677B1B"/>
    <w:rsid w:val="00677B97"/>
    <w:rsid w:val="006807C6"/>
    <w:rsid w:val="00681260"/>
    <w:rsid w:val="00681CD0"/>
    <w:rsid w:val="00681D92"/>
    <w:rsid w:val="006822C3"/>
    <w:rsid w:val="006823D6"/>
    <w:rsid w:val="0068293C"/>
    <w:rsid w:val="006832D5"/>
    <w:rsid w:val="006835EF"/>
    <w:rsid w:val="00683786"/>
    <w:rsid w:val="00683EDC"/>
    <w:rsid w:val="0068484A"/>
    <w:rsid w:val="00685A7F"/>
    <w:rsid w:val="00685F0C"/>
    <w:rsid w:val="0068673D"/>
    <w:rsid w:val="00686836"/>
    <w:rsid w:val="00686973"/>
    <w:rsid w:val="00686A39"/>
    <w:rsid w:val="00686F5C"/>
    <w:rsid w:val="00687732"/>
    <w:rsid w:val="00687BA2"/>
    <w:rsid w:val="00690587"/>
    <w:rsid w:val="00690748"/>
    <w:rsid w:val="006909C2"/>
    <w:rsid w:val="00690E5D"/>
    <w:rsid w:val="00691152"/>
    <w:rsid w:val="006916B6"/>
    <w:rsid w:val="006918DB"/>
    <w:rsid w:val="006922B2"/>
    <w:rsid w:val="006923D5"/>
    <w:rsid w:val="00692515"/>
    <w:rsid w:val="006926AA"/>
    <w:rsid w:val="0069297A"/>
    <w:rsid w:val="006929E1"/>
    <w:rsid w:val="006929F8"/>
    <w:rsid w:val="00692A08"/>
    <w:rsid w:val="00692AB6"/>
    <w:rsid w:val="00692C68"/>
    <w:rsid w:val="00692DE5"/>
    <w:rsid w:val="00693448"/>
    <w:rsid w:val="00693832"/>
    <w:rsid w:val="0069385E"/>
    <w:rsid w:val="00693918"/>
    <w:rsid w:val="00693CA4"/>
    <w:rsid w:val="00693FD0"/>
    <w:rsid w:val="00694214"/>
    <w:rsid w:val="00694D9B"/>
    <w:rsid w:val="00695578"/>
    <w:rsid w:val="00695AE8"/>
    <w:rsid w:val="00695D84"/>
    <w:rsid w:val="00695DD7"/>
    <w:rsid w:val="00695F6D"/>
    <w:rsid w:val="00696126"/>
    <w:rsid w:val="00696342"/>
    <w:rsid w:val="00696999"/>
    <w:rsid w:val="00696A2B"/>
    <w:rsid w:val="006970C4"/>
    <w:rsid w:val="006974D8"/>
    <w:rsid w:val="0069767C"/>
    <w:rsid w:val="00697922"/>
    <w:rsid w:val="006979F2"/>
    <w:rsid w:val="00697A5A"/>
    <w:rsid w:val="00697F2B"/>
    <w:rsid w:val="006A0167"/>
    <w:rsid w:val="006A0447"/>
    <w:rsid w:val="006A05F1"/>
    <w:rsid w:val="006A0D95"/>
    <w:rsid w:val="006A0F32"/>
    <w:rsid w:val="006A169B"/>
    <w:rsid w:val="006A194B"/>
    <w:rsid w:val="006A1A28"/>
    <w:rsid w:val="006A1A3F"/>
    <w:rsid w:val="006A1B09"/>
    <w:rsid w:val="006A1BAE"/>
    <w:rsid w:val="006A1DAF"/>
    <w:rsid w:val="006A2849"/>
    <w:rsid w:val="006A2AE8"/>
    <w:rsid w:val="006A2B06"/>
    <w:rsid w:val="006A2B66"/>
    <w:rsid w:val="006A2D93"/>
    <w:rsid w:val="006A30CA"/>
    <w:rsid w:val="006A340D"/>
    <w:rsid w:val="006A3666"/>
    <w:rsid w:val="006A3689"/>
    <w:rsid w:val="006A3F9C"/>
    <w:rsid w:val="006A4AA8"/>
    <w:rsid w:val="006A5635"/>
    <w:rsid w:val="006A597B"/>
    <w:rsid w:val="006A5CAC"/>
    <w:rsid w:val="006A62E4"/>
    <w:rsid w:val="006A62F4"/>
    <w:rsid w:val="006A6858"/>
    <w:rsid w:val="006A6A7F"/>
    <w:rsid w:val="006A6DF8"/>
    <w:rsid w:val="006A6EC4"/>
    <w:rsid w:val="006A6F74"/>
    <w:rsid w:val="006A7239"/>
    <w:rsid w:val="006A7DC4"/>
    <w:rsid w:val="006B0765"/>
    <w:rsid w:val="006B0BFC"/>
    <w:rsid w:val="006B11B5"/>
    <w:rsid w:val="006B1238"/>
    <w:rsid w:val="006B1B41"/>
    <w:rsid w:val="006B2242"/>
    <w:rsid w:val="006B2440"/>
    <w:rsid w:val="006B2943"/>
    <w:rsid w:val="006B3785"/>
    <w:rsid w:val="006B4A3C"/>
    <w:rsid w:val="006B531A"/>
    <w:rsid w:val="006B54BA"/>
    <w:rsid w:val="006B5D4B"/>
    <w:rsid w:val="006B601F"/>
    <w:rsid w:val="006B621A"/>
    <w:rsid w:val="006B6386"/>
    <w:rsid w:val="006B63DA"/>
    <w:rsid w:val="006B68E0"/>
    <w:rsid w:val="006B6C1F"/>
    <w:rsid w:val="006B6F4B"/>
    <w:rsid w:val="006B7197"/>
    <w:rsid w:val="006B7C94"/>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443"/>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3EC0"/>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3AE"/>
    <w:rsid w:val="006C7780"/>
    <w:rsid w:val="006C7A9B"/>
    <w:rsid w:val="006C7B6A"/>
    <w:rsid w:val="006C7DBC"/>
    <w:rsid w:val="006C7E57"/>
    <w:rsid w:val="006C7F0E"/>
    <w:rsid w:val="006D07A0"/>
    <w:rsid w:val="006D0953"/>
    <w:rsid w:val="006D0D5C"/>
    <w:rsid w:val="006D1360"/>
    <w:rsid w:val="006D18EA"/>
    <w:rsid w:val="006D1AB4"/>
    <w:rsid w:val="006D1EA8"/>
    <w:rsid w:val="006D223A"/>
    <w:rsid w:val="006D23C3"/>
    <w:rsid w:val="006D2AD4"/>
    <w:rsid w:val="006D2B31"/>
    <w:rsid w:val="006D2D8E"/>
    <w:rsid w:val="006D2DFC"/>
    <w:rsid w:val="006D2F5C"/>
    <w:rsid w:val="006D3229"/>
    <w:rsid w:val="006D413B"/>
    <w:rsid w:val="006D41CB"/>
    <w:rsid w:val="006D4608"/>
    <w:rsid w:val="006D4E6B"/>
    <w:rsid w:val="006D4EC8"/>
    <w:rsid w:val="006D4F21"/>
    <w:rsid w:val="006D5787"/>
    <w:rsid w:val="006D5846"/>
    <w:rsid w:val="006D59C6"/>
    <w:rsid w:val="006D6413"/>
    <w:rsid w:val="006D6443"/>
    <w:rsid w:val="006D66A8"/>
    <w:rsid w:val="006D6A58"/>
    <w:rsid w:val="006D7AA8"/>
    <w:rsid w:val="006D7EE4"/>
    <w:rsid w:val="006E0A14"/>
    <w:rsid w:val="006E0D97"/>
    <w:rsid w:val="006E1BD2"/>
    <w:rsid w:val="006E25A0"/>
    <w:rsid w:val="006E2AE8"/>
    <w:rsid w:val="006E3B50"/>
    <w:rsid w:val="006E3F5C"/>
    <w:rsid w:val="006E4CA2"/>
    <w:rsid w:val="006E5033"/>
    <w:rsid w:val="006E5381"/>
    <w:rsid w:val="006E5640"/>
    <w:rsid w:val="006E5A9D"/>
    <w:rsid w:val="006E6290"/>
    <w:rsid w:val="006E6863"/>
    <w:rsid w:val="006E6CC6"/>
    <w:rsid w:val="006E7149"/>
    <w:rsid w:val="006E776D"/>
    <w:rsid w:val="006E7EE4"/>
    <w:rsid w:val="006E7FA4"/>
    <w:rsid w:val="006F023D"/>
    <w:rsid w:val="006F07C5"/>
    <w:rsid w:val="006F096E"/>
    <w:rsid w:val="006F0AE3"/>
    <w:rsid w:val="006F0C0B"/>
    <w:rsid w:val="006F1144"/>
    <w:rsid w:val="006F130F"/>
    <w:rsid w:val="006F146D"/>
    <w:rsid w:val="006F155A"/>
    <w:rsid w:val="006F1697"/>
    <w:rsid w:val="006F191A"/>
    <w:rsid w:val="006F1AD9"/>
    <w:rsid w:val="006F23F5"/>
    <w:rsid w:val="006F28C1"/>
    <w:rsid w:val="006F2E40"/>
    <w:rsid w:val="006F34A3"/>
    <w:rsid w:val="006F3E7A"/>
    <w:rsid w:val="006F3ECF"/>
    <w:rsid w:val="006F3F0D"/>
    <w:rsid w:val="006F3F11"/>
    <w:rsid w:val="006F3FAA"/>
    <w:rsid w:val="006F41C2"/>
    <w:rsid w:val="006F45F0"/>
    <w:rsid w:val="006F4C7A"/>
    <w:rsid w:val="006F510E"/>
    <w:rsid w:val="006F5DAB"/>
    <w:rsid w:val="006F5F7A"/>
    <w:rsid w:val="006F6A25"/>
    <w:rsid w:val="006F6AC3"/>
    <w:rsid w:val="006F6B20"/>
    <w:rsid w:val="006F7023"/>
    <w:rsid w:val="006F7735"/>
    <w:rsid w:val="006F7740"/>
    <w:rsid w:val="006F77D0"/>
    <w:rsid w:val="006F793C"/>
    <w:rsid w:val="00700038"/>
    <w:rsid w:val="0070006D"/>
    <w:rsid w:val="007003BD"/>
    <w:rsid w:val="007003DE"/>
    <w:rsid w:val="00700B86"/>
    <w:rsid w:val="00700D70"/>
    <w:rsid w:val="00700E39"/>
    <w:rsid w:val="00701461"/>
    <w:rsid w:val="0070334E"/>
    <w:rsid w:val="0070348A"/>
    <w:rsid w:val="00704612"/>
    <w:rsid w:val="007046E1"/>
    <w:rsid w:val="007047B3"/>
    <w:rsid w:val="0070482A"/>
    <w:rsid w:val="00704BE0"/>
    <w:rsid w:val="00704FA4"/>
    <w:rsid w:val="0070516D"/>
    <w:rsid w:val="00705D1A"/>
    <w:rsid w:val="00705F53"/>
    <w:rsid w:val="007061FD"/>
    <w:rsid w:val="00706B45"/>
    <w:rsid w:val="00706CA5"/>
    <w:rsid w:val="00706CCB"/>
    <w:rsid w:val="00707687"/>
    <w:rsid w:val="007076FF"/>
    <w:rsid w:val="00707BFA"/>
    <w:rsid w:val="00707F56"/>
    <w:rsid w:val="007100B5"/>
    <w:rsid w:val="00710210"/>
    <w:rsid w:val="00710284"/>
    <w:rsid w:val="00710A01"/>
    <w:rsid w:val="00710DCF"/>
    <w:rsid w:val="00710DE1"/>
    <w:rsid w:val="0071147B"/>
    <w:rsid w:val="00711781"/>
    <w:rsid w:val="0071181D"/>
    <w:rsid w:val="00711A4E"/>
    <w:rsid w:val="00711ADC"/>
    <w:rsid w:val="0071212A"/>
    <w:rsid w:val="00712523"/>
    <w:rsid w:val="00712D32"/>
    <w:rsid w:val="00712D6B"/>
    <w:rsid w:val="00712EC6"/>
    <w:rsid w:val="00713360"/>
    <w:rsid w:val="007134F6"/>
    <w:rsid w:val="0071377C"/>
    <w:rsid w:val="007137CD"/>
    <w:rsid w:val="0071400E"/>
    <w:rsid w:val="00714607"/>
    <w:rsid w:val="00714F53"/>
    <w:rsid w:val="00715181"/>
    <w:rsid w:val="007156F3"/>
    <w:rsid w:val="0071598E"/>
    <w:rsid w:val="007161B3"/>
    <w:rsid w:val="007167AC"/>
    <w:rsid w:val="00716D23"/>
    <w:rsid w:val="00716F4A"/>
    <w:rsid w:val="00717E5C"/>
    <w:rsid w:val="007206BD"/>
    <w:rsid w:val="007217A3"/>
    <w:rsid w:val="00721A87"/>
    <w:rsid w:val="007229FD"/>
    <w:rsid w:val="00722B49"/>
    <w:rsid w:val="00723409"/>
    <w:rsid w:val="00723964"/>
    <w:rsid w:val="0072444F"/>
    <w:rsid w:val="007245CC"/>
    <w:rsid w:val="00724706"/>
    <w:rsid w:val="007250A8"/>
    <w:rsid w:val="0072515D"/>
    <w:rsid w:val="007253F4"/>
    <w:rsid w:val="007254F8"/>
    <w:rsid w:val="007256B8"/>
    <w:rsid w:val="00725A88"/>
    <w:rsid w:val="00726BCC"/>
    <w:rsid w:val="007273C8"/>
    <w:rsid w:val="00727412"/>
    <w:rsid w:val="0072750C"/>
    <w:rsid w:val="00727BE4"/>
    <w:rsid w:val="00727C57"/>
    <w:rsid w:val="00727E71"/>
    <w:rsid w:val="00727EF9"/>
    <w:rsid w:val="00730065"/>
    <w:rsid w:val="007302CA"/>
    <w:rsid w:val="007306B3"/>
    <w:rsid w:val="0073086D"/>
    <w:rsid w:val="00730DA6"/>
    <w:rsid w:val="00730FAA"/>
    <w:rsid w:val="00731108"/>
    <w:rsid w:val="007312D6"/>
    <w:rsid w:val="0073162C"/>
    <w:rsid w:val="007317A9"/>
    <w:rsid w:val="007319F0"/>
    <w:rsid w:val="00731A96"/>
    <w:rsid w:val="00731B96"/>
    <w:rsid w:val="00731F8F"/>
    <w:rsid w:val="007320B8"/>
    <w:rsid w:val="00732172"/>
    <w:rsid w:val="0073266B"/>
    <w:rsid w:val="0073269A"/>
    <w:rsid w:val="0073277B"/>
    <w:rsid w:val="00733287"/>
    <w:rsid w:val="00733E9A"/>
    <w:rsid w:val="0073408E"/>
    <w:rsid w:val="0073409C"/>
    <w:rsid w:val="0073467D"/>
    <w:rsid w:val="00734777"/>
    <w:rsid w:val="00734873"/>
    <w:rsid w:val="007349F2"/>
    <w:rsid w:val="00734BE0"/>
    <w:rsid w:val="00735017"/>
    <w:rsid w:val="007352BB"/>
    <w:rsid w:val="0073594E"/>
    <w:rsid w:val="00735CB0"/>
    <w:rsid w:val="00735DE5"/>
    <w:rsid w:val="00735FCD"/>
    <w:rsid w:val="00736EDD"/>
    <w:rsid w:val="00737002"/>
    <w:rsid w:val="007372C7"/>
    <w:rsid w:val="0073732F"/>
    <w:rsid w:val="00737A36"/>
    <w:rsid w:val="00737B13"/>
    <w:rsid w:val="00737BA0"/>
    <w:rsid w:val="00737E8C"/>
    <w:rsid w:val="00740949"/>
    <w:rsid w:val="00741122"/>
    <w:rsid w:val="00741247"/>
    <w:rsid w:val="007412A1"/>
    <w:rsid w:val="007413E3"/>
    <w:rsid w:val="0074160E"/>
    <w:rsid w:val="00741FBE"/>
    <w:rsid w:val="00742BFC"/>
    <w:rsid w:val="00742D2B"/>
    <w:rsid w:val="00742E04"/>
    <w:rsid w:val="00743253"/>
    <w:rsid w:val="0074331B"/>
    <w:rsid w:val="007436ED"/>
    <w:rsid w:val="00743993"/>
    <w:rsid w:val="00743B1E"/>
    <w:rsid w:val="00743FB2"/>
    <w:rsid w:val="0074482A"/>
    <w:rsid w:val="00744AE8"/>
    <w:rsid w:val="00745B54"/>
    <w:rsid w:val="00745E53"/>
    <w:rsid w:val="00746003"/>
    <w:rsid w:val="007461BD"/>
    <w:rsid w:val="007461D5"/>
    <w:rsid w:val="0074641C"/>
    <w:rsid w:val="007465C5"/>
    <w:rsid w:val="007467F7"/>
    <w:rsid w:val="007468EC"/>
    <w:rsid w:val="00746C43"/>
    <w:rsid w:val="0074720C"/>
    <w:rsid w:val="00747502"/>
    <w:rsid w:val="0074762D"/>
    <w:rsid w:val="007478D7"/>
    <w:rsid w:val="00747CD8"/>
    <w:rsid w:val="00747DB7"/>
    <w:rsid w:val="007505DA"/>
    <w:rsid w:val="007506A2"/>
    <w:rsid w:val="00750D52"/>
    <w:rsid w:val="007511B4"/>
    <w:rsid w:val="00751970"/>
    <w:rsid w:val="00751ADD"/>
    <w:rsid w:val="00751B22"/>
    <w:rsid w:val="00751DBD"/>
    <w:rsid w:val="00752117"/>
    <w:rsid w:val="00752152"/>
    <w:rsid w:val="0075237F"/>
    <w:rsid w:val="007523B5"/>
    <w:rsid w:val="00752AB7"/>
    <w:rsid w:val="00752BAD"/>
    <w:rsid w:val="0075320F"/>
    <w:rsid w:val="00753250"/>
    <w:rsid w:val="0075326F"/>
    <w:rsid w:val="007537D2"/>
    <w:rsid w:val="00753B17"/>
    <w:rsid w:val="00753B2D"/>
    <w:rsid w:val="007543D4"/>
    <w:rsid w:val="007543E7"/>
    <w:rsid w:val="00754596"/>
    <w:rsid w:val="00754AA6"/>
    <w:rsid w:val="00755BC5"/>
    <w:rsid w:val="00755C5B"/>
    <w:rsid w:val="00755CC0"/>
    <w:rsid w:val="0075663B"/>
    <w:rsid w:val="00756692"/>
    <w:rsid w:val="00756A22"/>
    <w:rsid w:val="00756A99"/>
    <w:rsid w:val="00756B18"/>
    <w:rsid w:val="00757344"/>
    <w:rsid w:val="00760426"/>
    <w:rsid w:val="007607F7"/>
    <w:rsid w:val="00760C3C"/>
    <w:rsid w:val="00760E3D"/>
    <w:rsid w:val="00760FBF"/>
    <w:rsid w:val="0076165E"/>
    <w:rsid w:val="0076190D"/>
    <w:rsid w:val="00761C21"/>
    <w:rsid w:val="00761EB9"/>
    <w:rsid w:val="00762164"/>
    <w:rsid w:val="00762240"/>
    <w:rsid w:val="007622F4"/>
    <w:rsid w:val="00762A59"/>
    <w:rsid w:val="00762C08"/>
    <w:rsid w:val="0076339E"/>
    <w:rsid w:val="007634BB"/>
    <w:rsid w:val="007640CF"/>
    <w:rsid w:val="0076411B"/>
    <w:rsid w:val="00764335"/>
    <w:rsid w:val="00764769"/>
    <w:rsid w:val="00764B18"/>
    <w:rsid w:val="007652C1"/>
    <w:rsid w:val="0076538E"/>
    <w:rsid w:val="00765680"/>
    <w:rsid w:val="007656D7"/>
    <w:rsid w:val="00765F3E"/>
    <w:rsid w:val="007661FC"/>
    <w:rsid w:val="007669C5"/>
    <w:rsid w:val="00766DEB"/>
    <w:rsid w:val="007670AF"/>
    <w:rsid w:val="00767DF0"/>
    <w:rsid w:val="00770361"/>
    <w:rsid w:val="00770606"/>
    <w:rsid w:val="00770A27"/>
    <w:rsid w:val="00770BF7"/>
    <w:rsid w:val="007712E8"/>
    <w:rsid w:val="007715D0"/>
    <w:rsid w:val="00771AEE"/>
    <w:rsid w:val="00771EE7"/>
    <w:rsid w:val="00772039"/>
    <w:rsid w:val="007721FA"/>
    <w:rsid w:val="0077221D"/>
    <w:rsid w:val="00772419"/>
    <w:rsid w:val="0077249C"/>
    <w:rsid w:val="0077284D"/>
    <w:rsid w:val="00772964"/>
    <w:rsid w:val="00772DE1"/>
    <w:rsid w:val="007737C7"/>
    <w:rsid w:val="0077395B"/>
    <w:rsid w:val="007739A1"/>
    <w:rsid w:val="00773A1B"/>
    <w:rsid w:val="00773A1C"/>
    <w:rsid w:val="00773A53"/>
    <w:rsid w:val="00773A5A"/>
    <w:rsid w:val="00773C62"/>
    <w:rsid w:val="00773FE1"/>
    <w:rsid w:val="00774493"/>
    <w:rsid w:val="007744D3"/>
    <w:rsid w:val="00774749"/>
    <w:rsid w:val="00774885"/>
    <w:rsid w:val="007749DE"/>
    <w:rsid w:val="00774B8D"/>
    <w:rsid w:val="00774E28"/>
    <w:rsid w:val="00774E39"/>
    <w:rsid w:val="00774EC0"/>
    <w:rsid w:val="007752FF"/>
    <w:rsid w:val="0077548B"/>
    <w:rsid w:val="007763BC"/>
    <w:rsid w:val="007767EB"/>
    <w:rsid w:val="0077685A"/>
    <w:rsid w:val="007768D6"/>
    <w:rsid w:val="00776AB4"/>
    <w:rsid w:val="00777096"/>
    <w:rsid w:val="00777614"/>
    <w:rsid w:val="00777C53"/>
    <w:rsid w:val="00777F0B"/>
    <w:rsid w:val="007801E9"/>
    <w:rsid w:val="0078039D"/>
    <w:rsid w:val="0078051A"/>
    <w:rsid w:val="0078068F"/>
    <w:rsid w:val="0078117D"/>
    <w:rsid w:val="0078129F"/>
    <w:rsid w:val="0078190B"/>
    <w:rsid w:val="0078218F"/>
    <w:rsid w:val="00782759"/>
    <w:rsid w:val="007830F0"/>
    <w:rsid w:val="007831D2"/>
    <w:rsid w:val="007839D5"/>
    <w:rsid w:val="00783C39"/>
    <w:rsid w:val="00783F1C"/>
    <w:rsid w:val="007840F5"/>
    <w:rsid w:val="00784141"/>
    <w:rsid w:val="0078419C"/>
    <w:rsid w:val="00784596"/>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74A"/>
    <w:rsid w:val="00793E08"/>
    <w:rsid w:val="00794550"/>
    <w:rsid w:val="00794876"/>
    <w:rsid w:val="00795348"/>
    <w:rsid w:val="00795602"/>
    <w:rsid w:val="00795666"/>
    <w:rsid w:val="007959E3"/>
    <w:rsid w:val="00795DF4"/>
    <w:rsid w:val="00795E58"/>
    <w:rsid w:val="00795EB7"/>
    <w:rsid w:val="007961E3"/>
    <w:rsid w:val="007963DA"/>
    <w:rsid w:val="007968B6"/>
    <w:rsid w:val="00796DD0"/>
    <w:rsid w:val="00796F11"/>
    <w:rsid w:val="00797887"/>
    <w:rsid w:val="007A0146"/>
    <w:rsid w:val="007A0550"/>
    <w:rsid w:val="007A0DD4"/>
    <w:rsid w:val="007A14F8"/>
    <w:rsid w:val="007A1C0C"/>
    <w:rsid w:val="007A1CD6"/>
    <w:rsid w:val="007A23C9"/>
    <w:rsid w:val="007A2A78"/>
    <w:rsid w:val="007A39D1"/>
    <w:rsid w:val="007A3F80"/>
    <w:rsid w:val="007A4225"/>
    <w:rsid w:val="007A42D2"/>
    <w:rsid w:val="007A4392"/>
    <w:rsid w:val="007A4403"/>
    <w:rsid w:val="007A49A7"/>
    <w:rsid w:val="007A4B3F"/>
    <w:rsid w:val="007A4C3F"/>
    <w:rsid w:val="007A5399"/>
    <w:rsid w:val="007A5674"/>
    <w:rsid w:val="007A5816"/>
    <w:rsid w:val="007A58CA"/>
    <w:rsid w:val="007A678F"/>
    <w:rsid w:val="007A6C14"/>
    <w:rsid w:val="007A6E3C"/>
    <w:rsid w:val="007A6ED7"/>
    <w:rsid w:val="007A70A1"/>
    <w:rsid w:val="007A778B"/>
    <w:rsid w:val="007A7B9E"/>
    <w:rsid w:val="007B0B71"/>
    <w:rsid w:val="007B106B"/>
    <w:rsid w:val="007B12B6"/>
    <w:rsid w:val="007B1881"/>
    <w:rsid w:val="007B18BA"/>
    <w:rsid w:val="007B1B33"/>
    <w:rsid w:val="007B2C3C"/>
    <w:rsid w:val="007B2DD5"/>
    <w:rsid w:val="007B39C5"/>
    <w:rsid w:val="007B3A88"/>
    <w:rsid w:val="007B4044"/>
    <w:rsid w:val="007B4894"/>
    <w:rsid w:val="007B48E2"/>
    <w:rsid w:val="007B4C84"/>
    <w:rsid w:val="007B4CD1"/>
    <w:rsid w:val="007B4F37"/>
    <w:rsid w:val="007B54A7"/>
    <w:rsid w:val="007B55B8"/>
    <w:rsid w:val="007B59A7"/>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1CB5"/>
    <w:rsid w:val="007C21F4"/>
    <w:rsid w:val="007C2356"/>
    <w:rsid w:val="007C2400"/>
    <w:rsid w:val="007C24C3"/>
    <w:rsid w:val="007C2725"/>
    <w:rsid w:val="007C27D7"/>
    <w:rsid w:val="007C291B"/>
    <w:rsid w:val="007C2A07"/>
    <w:rsid w:val="007C2D39"/>
    <w:rsid w:val="007C355D"/>
    <w:rsid w:val="007C3F36"/>
    <w:rsid w:val="007C4043"/>
    <w:rsid w:val="007C4807"/>
    <w:rsid w:val="007C4B59"/>
    <w:rsid w:val="007C4C0A"/>
    <w:rsid w:val="007C5703"/>
    <w:rsid w:val="007C5A1E"/>
    <w:rsid w:val="007C5CC7"/>
    <w:rsid w:val="007C6262"/>
    <w:rsid w:val="007C6B62"/>
    <w:rsid w:val="007C6B91"/>
    <w:rsid w:val="007C73C6"/>
    <w:rsid w:val="007C75CF"/>
    <w:rsid w:val="007C765F"/>
    <w:rsid w:val="007D01BD"/>
    <w:rsid w:val="007D03C2"/>
    <w:rsid w:val="007D0601"/>
    <w:rsid w:val="007D1C7A"/>
    <w:rsid w:val="007D1CFC"/>
    <w:rsid w:val="007D1F2F"/>
    <w:rsid w:val="007D268F"/>
    <w:rsid w:val="007D26FE"/>
    <w:rsid w:val="007D2C4D"/>
    <w:rsid w:val="007D3048"/>
    <w:rsid w:val="007D3117"/>
    <w:rsid w:val="007D31B7"/>
    <w:rsid w:val="007D345B"/>
    <w:rsid w:val="007D3470"/>
    <w:rsid w:val="007D3673"/>
    <w:rsid w:val="007D37E8"/>
    <w:rsid w:val="007D38F5"/>
    <w:rsid w:val="007D4B21"/>
    <w:rsid w:val="007D57DC"/>
    <w:rsid w:val="007D5D8F"/>
    <w:rsid w:val="007D5FB9"/>
    <w:rsid w:val="007D6051"/>
    <w:rsid w:val="007D690B"/>
    <w:rsid w:val="007D6A91"/>
    <w:rsid w:val="007D6DA0"/>
    <w:rsid w:val="007D6F85"/>
    <w:rsid w:val="007D71FF"/>
    <w:rsid w:val="007E00D0"/>
    <w:rsid w:val="007E03A2"/>
    <w:rsid w:val="007E0B16"/>
    <w:rsid w:val="007E0E6F"/>
    <w:rsid w:val="007E0FA2"/>
    <w:rsid w:val="007E1BC0"/>
    <w:rsid w:val="007E1E5A"/>
    <w:rsid w:val="007E21E1"/>
    <w:rsid w:val="007E2619"/>
    <w:rsid w:val="007E2B79"/>
    <w:rsid w:val="007E31B7"/>
    <w:rsid w:val="007E3540"/>
    <w:rsid w:val="007E3EE4"/>
    <w:rsid w:val="007E4236"/>
    <w:rsid w:val="007E481A"/>
    <w:rsid w:val="007E4961"/>
    <w:rsid w:val="007E4AFC"/>
    <w:rsid w:val="007E4DB4"/>
    <w:rsid w:val="007E4F94"/>
    <w:rsid w:val="007E5D9E"/>
    <w:rsid w:val="007E5E57"/>
    <w:rsid w:val="007E63CE"/>
    <w:rsid w:val="007E7394"/>
    <w:rsid w:val="007E79AA"/>
    <w:rsid w:val="007E7C0E"/>
    <w:rsid w:val="007F053E"/>
    <w:rsid w:val="007F0547"/>
    <w:rsid w:val="007F090D"/>
    <w:rsid w:val="007F19CA"/>
    <w:rsid w:val="007F1C0C"/>
    <w:rsid w:val="007F1F56"/>
    <w:rsid w:val="007F23F3"/>
    <w:rsid w:val="007F28F6"/>
    <w:rsid w:val="007F2A3C"/>
    <w:rsid w:val="007F2FE8"/>
    <w:rsid w:val="007F30B2"/>
    <w:rsid w:val="007F3160"/>
    <w:rsid w:val="007F328A"/>
    <w:rsid w:val="007F3C0F"/>
    <w:rsid w:val="007F44FC"/>
    <w:rsid w:val="007F4B27"/>
    <w:rsid w:val="007F52EF"/>
    <w:rsid w:val="007F582C"/>
    <w:rsid w:val="007F5A3A"/>
    <w:rsid w:val="007F5F57"/>
    <w:rsid w:val="007F610C"/>
    <w:rsid w:val="007F6402"/>
    <w:rsid w:val="007F6824"/>
    <w:rsid w:val="007F6C1A"/>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1EFD"/>
    <w:rsid w:val="008020F6"/>
    <w:rsid w:val="00802463"/>
    <w:rsid w:val="0080280F"/>
    <w:rsid w:val="00802DBD"/>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204"/>
    <w:rsid w:val="00805314"/>
    <w:rsid w:val="0080563B"/>
    <w:rsid w:val="00805B37"/>
    <w:rsid w:val="00805B7F"/>
    <w:rsid w:val="00805DD5"/>
    <w:rsid w:val="00806053"/>
    <w:rsid w:val="00806387"/>
    <w:rsid w:val="00806405"/>
    <w:rsid w:val="00806570"/>
    <w:rsid w:val="00806C9B"/>
    <w:rsid w:val="00806CF8"/>
    <w:rsid w:val="00806D16"/>
    <w:rsid w:val="00807082"/>
    <w:rsid w:val="0080718E"/>
    <w:rsid w:val="00807511"/>
    <w:rsid w:val="008075DA"/>
    <w:rsid w:val="008079F7"/>
    <w:rsid w:val="00807CE2"/>
    <w:rsid w:val="00807FF6"/>
    <w:rsid w:val="00807FF7"/>
    <w:rsid w:val="008103DE"/>
    <w:rsid w:val="00810819"/>
    <w:rsid w:val="008108D8"/>
    <w:rsid w:val="00810E61"/>
    <w:rsid w:val="00810F90"/>
    <w:rsid w:val="00811000"/>
    <w:rsid w:val="008112D3"/>
    <w:rsid w:val="00811882"/>
    <w:rsid w:val="00812BD0"/>
    <w:rsid w:val="00812F02"/>
    <w:rsid w:val="00812FAB"/>
    <w:rsid w:val="008135E3"/>
    <w:rsid w:val="008137E1"/>
    <w:rsid w:val="0081406E"/>
    <w:rsid w:val="008144D0"/>
    <w:rsid w:val="00814BA4"/>
    <w:rsid w:val="008150B5"/>
    <w:rsid w:val="00815156"/>
    <w:rsid w:val="008155DE"/>
    <w:rsid w:val="0081609A"/>
    <w:rsid w:val="00816343"/>
    <w:rsid w:val="00816411"/>
    <w:rsid w:val="0081691D"/>
    <w:rsid w:val="00816942"/>
    <w:rsid w:val="00817344"/>
    <w:rsid w:val="00817EF7"/>
    <w:rsid w:val="008205DE"/>
    <w:rsid w:val="008210F1"/>
    <w:rsid w:val="00821270"/>
    <w:rsid w:val="0082256E"/>
    <w:rsid w:val="00822611"/>
    <w:rsid w:val="008227F8"/>
    <w:rsid w:val="0082284F"/>
    <w:rsid w:val="008228C4"/>
    <w:rsid w:val="008233D8"/>
    <w:rsid w:val="008236C0"/>
    <w:rsid w:val="00823859"/>
    <w:rsid w:val="00823A87"/>
    <w:rsid w:val="00823C66"/>
    <w:rsid w:val="00823E08"/>
    <w:rsid w:val="00824684"/>
    <w:rsid w:val="00824A79"/>
    <w:rsid w:val="00824B73"/>
    <w:rsid w:val="00824CB3"/>
    <w:rsid w:val="00824D81"/>
    <w:rsid w:val="0082645E"/>
    <w:rsid w:val="00826921"/>
    <w:rsid w:val="00826AAB"/>
    <w:rsid w:val="00826E53"/>
    <w:rsid w:val="00827733"/>
    <w:rsid w:val="00827BEA"/>
    <w:rsid w:val="00827DDC"/>
    <w:rsid w:val="0083147A"/>
    <w:rsid w:val="00831B33"/>
    <w:rsid w:val="00831B3E"/>
    <w:rsid w:val="00831BB2"/>
    <w:rsid w:val="00831FBB"/>
    <w:rsid w:val="008323E8"/>
    <w:rsid w:val="00832505"/>
    <w:rsid w:val="008329C1"/>
    <w:rsid w:val="00832E7A"/>
    <w:rsid w:val="00832EB1"/>
    <w:rsid w:val="0083308B"/>
    <w:rsid w:val="008334B2"/>
    <w:rsid w:val="00833C08"/>
    <w:rsid w:val="00833DCE"/>
    <w:rsid w:val="008344A3"/>
    <w:rsid w:val="00834CF3"/>
    <w:rsid w:val="00835242"/>
    <w:rsid w:val="00835CCA"/>
    <w:rsid w:val="00836546"/>
    <w:rsid w:val="00836C9C"/>
    <w:rsid w:val="008370B3"/>
    <w:rsid w:val="008372CB"/>
    <w:rsid w:val="00837525"/>
    <w:rsid w:val="008376D5"/>
    <w:rsid w:val="008378A3"/>
    <w:rsid w:val="00840692"/>
    <w:rsid w:val="00840A10"/>
    <w:rsid w:val="00840C08"/>
    <w:rsid w:val="0084102B"/>
    <w:rsid w:val="0084139A"/>
    <w:rsid w:val="008418C7"/>
    <w:rsid w:val="00841942"/>
    <w:rsid w:val="008419D8"/>
    <w:rsid w:val="00841BEC"/>
    <w:rsid w:val="00841BF3"/>
    <w:rsid w:val="008422C4"/>
    <w:rsid w:val="008427D6"/>
    <w:rsid w:val="00842B0E"/>
    <w:rsid w:val="00842C53"/>
    <w:rsid w:val="00842E10"/>
    <w:rsid w:val="00842EB2"/>
    <w:rsid w:val="0084307B"/>
    <w:rsid w:val="008430CB"/>
    <w:rsid w:val="00843444"/>
    <w:rsid w:val="00843562"/>
    <w:rsid w:val="0084370A"/>
    <w:rsid w:val="00843EB1"/>
    <w:rsid w:val="00844497"/>
    <w:rsid w:val="00844808"/>
    <w:rsid w:val="00844F82"/>
    <w:rsid w:val="0084508B"/>
    <w:rsid w:val="00845791"/>
    <w:rsid w:val="008457DC"/>
    <w:rsid w:val="00845959"/>
    <w:rsid w:val="00845C47"/>
    <w:rsid w:val="00845FE5"/>
    <w:rsid w:val="008462E9"/>
    <w:rsid w:val="0084646F"/>
    <w:rsid w:val="00846634"/>
    <w:rsid w:val="0084696F"/>
    <w:rsid w:val="008469B7"/>
    <w:rsid w:val="00846F08"/>
    <w:rsid w:val="00846FBC"/>
    <w:rsid w:val="00847721"/>
    <w:rsid w:val="00847F56"/>
    <w:rsid w:val="0085011F"/>
    <w:rsid w:val="00850B3F"/>
    <w:rsid w:val="00850BB8"/>
    <w:rsid w:val="00851190"/>
    <w:rsid w:val="0085152C"/>
    <w:rsid w:val="008516B6"/>
    <w:rsid w:val="00851C53"/>
    <w:rsid w:val="00852019"/>
    <w:rsid w:val="00852A45"/>
    <w:rsid w:val="008530D8"/>
    <w:rsid w:val="008536DF"/>
    <w:rsid w:val="008539EA"/>
    <w:rsid w:val="00853AA9"/>
    <w:rsid w:val="00853CD5"/>
    <w:rsid w:val="00854461"/>
    <w:rsid w:val="00854613"/>
    <w:rsid w:val="00854AFD"/>
    <w:rsid w:val="0085520A"/>
    <w:rsid w:val="0085535D"/>
    <w:rsid w:val="00855378"/>
    <w:rsid w:val="00855E7D"/>
    <w:rsid w:val="00855EE2"/>
    <w:rsid w:val="008560F9"/>
    <w:rsid w:val="00856846"/>
    <w:rsid w:val="008568AB"/>
    <w:rsid w:val="00856A02"/>
    <w:rsid w:val="0085718E"/>
    <w:rsid w:val="008576C3"/>
    <w:rsid w:val="00857908"/>
    <w:rsid w:val="00857BE3"/>
    <w:rsid w:val="008608A8"/>
    <w:rsid w:val="0086094F"/>
    <w:rsid w:val="00860E03"/>
    <w:rsid w:val="00861575"/>
    <w:rsid w:val="00861973"/>
    <w:rsid w:val="008621B2"/>
    <w:rsid w:val="008623A1"/>
    <w:rsid w:val="008627C4"/>
    <w:rsid w:val="00862837"/>
    <w:rsid w:val="008628DF"/>
    <w:rsid w:val="00862906"/>
    <w:rsid w:val="008629AF"/>
    <w:rsid w:val="00862FD6"/>
    <w:rsid w:val="00863D9B"/>
    <w:rsid w:val="008640FA"/>
    <w:rsid w:val="008649EC"/>
    <w:rsid w:val="00864CA2"/>
    <w:rsid w:val="00865023"/>
    <w:rsid w:val="008654E8"/>
    <w:rsid w:val="0086566C"/>
    <w:rsid w:val="00865FF8"/>
    <w:rsid w:val="0086637F"/>
    <w:rsid w:val="00866895"/>
    <w:rsid w:val="0086691A"/>
    <w:rsid w:val="00866DC9"/>
    <w:rsid w:val="00867267"/>
    <w:rsid w:val="00867294"/>
    <w:rsid w:val="0086797A"/>
    <w:rsid w:val="00867DD8"/>
    <w:rsid w:val="00867E18"/>
    <w:rsid w:val="008704F7"/>
    <w:rsid w:val="00870504"/>
    <w:rsid w:val="008716BF"/>
    <w:rsid w:val="00871FF1"/>
    <w:rsid w:val="008725E3"/>
    <w:rsid w:val="00872A53"/>
    <w:rsid w:val="00872D11"/>
    <w:rsid w:val="00873317"/>
    <w:rsid w:val="00873E38"/>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2FBB"/>
    <w:rsid w:val="00883921"/>
    <w:rsid w:val="008842BB"/>
    <w:rsid w:val="0088486C"/>
    <w:rsid w:val="008848A9"/>
    <w:rsid w:val="008851AC"/>
    <w:rsid w:val="008852CA"/>
    <w:rsid w:val="00885401"/>
    <w:rsid w:val="008854F1"/>
    <w:rsid w:val="0088561A"/>
    <w:rsid w:val="00885CA6"/>
    <w:rsid w:val="00885CDC"/>
    <w:rsid w:val="00885ED1"/>
    <w:rsid w:val="00885FC7"/>
    <w:rsid w:val="00886073"/>
    <w:rsid w:val="00886104"/>
    <w:rsid w:val="00886225"/>
    <w:rsid w:val="00886471"/>
    <w:rsid w:val="008866EA"/>
    <w:rsid w:val="008872C6"/>
    <w:rsid w:val="0088743C"/>
    <w:rsid w:val="00887A8E"/>
    <w:rsid w:val="00890139"/>
    <w:rsid w:val="00890905"/>
    <w:rsid w:val="0089095C"/>
    <w:rsid w:val="00890A1F"/>
    <w:rsid w:val="00890EC1"/>
    <w:rsid w:val="00891169"/>
    <w:rsid w:val="0089123F"/>
    <w:rsid w:val="0089153B"/>
    <w:rsid w:val="008919B3"/>
    <w:rsid w:val="00891B1C"/>
    <w:rsid w:val="00891B7D"/>
    <w:rsid w:val="00891D2C"/>
    <w:rsid w:val="00892563"/>
    <w:rsid w:val="008933E9"/>
    <w:rsid w:val="00893500"/>
    <w:rsid w:val="00894378"/>
    <w:rsid w:val="008944ED"/>
    <w:rsid w:val="008945CF"/>
    <w:rsid w:val="00894852"/>
    <w:rsid w:val="00894D1F"/>
    <w:rsid w:val="00894EBE"/>
    <w:rsid w:val="00894FCA"/>
    <w:rsid w:val="008958E1"/>
    <w:rsid w:val="00895B0A"/>
    <w:rsid w:val="00895B9A"/>
    <w:rsid w:val="00895C7F"/>
    <w:rsid w:val="00896829"/>
    <w:rsid w:val="00896BE7"/>
    <w:rsid w:val="00896F63"/>
    <w:rsid w:val="0089704B"/>
    <w:rsid w:val="008978F8"/>
    <w:rsid w:val="0089799C"/>
    <w:rsid w:val="00897F57"/>
    <w:rsid w:val="008A009C"/>
    <w:rsid w:val="008A01D6"/>
    <w:rsid w:val="008A01D7"/>
    <w:rsid w:val="008A0227"/>
    <w:rsid w:val="008A03BE"/>
    <w:rsid w:val="008A08E1"/>
    <w:rsid w:val="008A0E24"/>
    <w:rsid w:val="008A1C9E"/>
    <w:rsid w:val="008A1D12"/>
    <w:rsid w:val="008A1FA0"/>
    <w:rsid w:val="008A2795"/>
    <w:rsid w:val="008A2916"/>
    <w:rsid w:val="008A2C47"/>
    <w:rsid w:val="008A2FF3"/>
    <w:rsid w:val="008A32CC"/>
    <w:rsid w:val="008A3451"/>
    <w:rsid w:val="008A3A2C"/>
    <w:rsid w:val="008A3ADB"/>
    <w:rsid w:val="008A3CE0"/>
    <w:rsid w:val="008A3E53"/>
    <w:rsid w:val="008A3FFB"/>
    <w:rsid w:val="008A47B9"/>
    <w:rsid w:val="008A4D32"/>
    <w:rsid w:val="008A4FA3"/>
    <w:rsid w:val="008A5AEC"/>
    <w:rsid w:val="008A5B47"/>
    <w:rsid w:val="008A6594"/>
    <w:rsid w:val="008A6707"/>
    <w:rsid w:val="008A6CC1"/>
    <w:rsid w:val="008A6E88"/>
    <w:rsid w:val="008A75A1"/>
    <w:rsid w:val="008A780D"/>
    <w:rsid w:val="008A787D"/>
    <w:rsid w:val="008A7A80"/>
    <w:rsid w:val="008A7BF5"/>
    <w:rsid w:val="008A7D45"/>
    <w:rsid w:val="008B06B1"/>
    <w:rsid w:val="008B08AC"/>
    <w:rsid w:val="008B0A12"/>
    <w:rsid w:val="008B0C06"/>
    <w:rsid w:val="008B1397"/>
    <w:rsid w:val="008B1C31"/>
    <w:rsid w:val="008B253D"/>
    <w:rsid w:val="008B28F8"/>
    <w:rsid w:val="008B2DAB"/>
    <w:rsid w:val="008B2E82"/>
    <w:rsid w:val="008B3055"/>
    <w:rsid w:val="008B30FC"/>
    <w:rsid w:val="008B323F"/>
    <w:rsid w:val="008B3EF1"/>
    <w:rsid w:val="008B420A"/>
    <w:rsid w:val="008B42B9"/>
    <w:rsid w:val="008B4499"/>
    <w:rsid w:val="008B4BA7"/>
    <w:rsid w:val="008B526C"/>
    <w:rsid w:val="008B533A"/>
    <w:rsid w:val="008B53CD"/>
    <w:rsid w:val="008B58E3"/>
    <w:rsid w:val="008B59FF"/>
    <w:rsid w:val="008B604D"/>
    <w:rsid w:val="008B621F"/>
    <w:rsid w:val="008B63C2"/>
    <w:rsid w:val="008B640A"/>
    <w:rsid w:val="008B6D47"/>
    <w:rsid w:val="008B71F9"/>
    <w:rsid w:val="008B74EB"/>
    <w:rsid w:val="008B7576"/>
    <w:rsid w:val="008B7654"/>
    <w:rsid w:val="008B7787"/>
    <w:rsid w:val="008B7DF4"/>
    <w:rsid w:val="008B7F84"/>
    <w:rsid w:val="008B7FDF"/>
    <w:rsid w:val="008C0086"/>
    <w:rsid w:val="008C05DF"/>
    <w:rsid w:val="008C0ACC"/>
    <w:rsid w:val="008C0C9C"/>
    <w:rsid w:val="008C0E7B"/>
    <w:rsid w:val="008C1487"/>
    <w:rsid w:val="008C1510"/>
    <w:rsid w:val="008C193E"/>
    <w:rsid w:val="008C1AEE"/>
    <w:rsid w:val="008C1D06"/>
    <w:rsid w:val="008C21E0"/>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4A7"/>
    <w:rsid w:val="008C6B03"/>
    <w:rsid w:val="008C70A8"/>
    <w:rsid w:val="008C7441"/>
    <w:rsid w:val="008D0563"/>
    <w:rsid w:val="008D0894"/>
    <w:rsid w:val="008D0DAF"/>
    <w:rsid w:val="008D1D0A"/>
    <w:rsid w:val="008D1E03"/>
    <w:rsid w:val="008D1F62"/>
    <w:rsid w:val="008D2215"/>
    <w:rsid w:val="008D22D9"/>
    <w:rsid w:val="008D2B76"/>
    <w:rsid w:val="008D3EE3"/>
    <w:rsid w:val="008D4814"/>
    <w:rsid w:val="008D48E9"/>
    <w:rsid w:val="008D4A84"/>
    <w:rsid w:val="008D54B5"/>
    <w:rsid w:val="008D55D1"/>
    <w:rsid w:val="008D56C7"/>
    <w:rsid w:val="008D5857"/>
    <w:rsid w:val="008D6702"/>
    <w:rsid w:val="008D6E66"/>
    <w:rsid w:val="008D7693"/>
    <w:rsid w:val="008D7791"/>
    <w:rsid w:val="008D7D88"/>
    <w:rsid w:val="008E040A"/>
    <w:rsid w:val="008E0B04"/>
    <w:rsid w:val="008E0B29"/>
    <w:rsid w:val="008E0E3A"/>
    <w:rsid w:val="008E0F1E"/>
    <w:rsid w:val="008E190C"/>
    <w:rsid w:val="008E207C"/>
    <w:rsid w:val="008E24E9"/>
    <w:rsid w:val="008E265E"/>
    <w:rsid w:val="008E29F1"/>
    <w:rsid w:val="008E3017"/>
    <w:rsid w:val="008E3732"/>
    <w:rsid w:val="008E3C9B"/>
    <w:rsid w:val="008E3F21"/>
    <w:rsid w:val="008E4327"/>
    <w:rsid w:val="008E4A6F"/>
    <w:rsid w:val="008E4D94"/>
    <w:rsid w:val="008E4F7C"/>
    <w:rsid w:val="008E5E10"/>
    <w:rsid w:val="008E5EBE"/>
    <w:rsid w:val="008E64ED"/>
    <w:rsid w:val="008E6A5F"/>
    <w:rsid w:val="008E6BC9"/>
    <w:rsid w:val="008E6DB9"/>
    <w:rsid w:val="008E73F7"/>
    <w:rsid w:val="008E7903"/>
    <w:rsid w:val="008E7AB0"/>
    <w:rsid w:val="008E7BA0"/>
    <w:rsid w:val="008F043E"/>
    <w:rsid w:val="008F0566"/>
    <w:rsid w:val="008F0BF0"/>
    <w:rsid w:val="008F0FEE"/>
    <w:rsid w:val="008F14A5"/>
    <w:rsid w:val="008F15EC"/>
    <w:rsid w:val="008F193B"/>
    <w:rsid w:val="008F1EE6"/>
    <w:rsid w:val="008F23AB"/>
    <w:rsid w:val="008F281D"/>
    <w:rsid w:val="008F2F3A"/>
    <w:rsid w:val="008F3527"/>
    <w:rsid w:val="008F3728"/>
    <w:rsid w:val="008F374C"/>
    <w:rsid w:val="008F3A63"/>
    <w:rsid w:val="008F401E"/>
    <w:rsid w:val="008F42C6"/>
    <w:rsid w:val="008F4B0B"/>
    <w:rsid w:val="008F4C37"/>
    <w:rsid w:val="008F4C92"/>
    <w:rsid w:val="008F5257"/>
    <w:rsid w:val="008F526A"/>
    <w:rsid w:val="008F5CC1"/>
    <w:rsid w:val="008F6122"/>
    <w:rsid w:val="008F6257"/>
    <w:rsid w:val="008F665E"/>
    <w:rsid w:val="008F6F8C"/>
    <w:rsid w:val="008F7502"/>
    <w:rsid w:val="008F7D3C"/>
    <w:rsid w:val="008F7D78"/>
    <w:rsid w:val="009001A0"/>
    <w:rsid w:val="009002B1"/>
    <w:rsid w:val="00900846"/>
    <w:rsid w:val="009008DC"/>
    <w:rsid w:val="00900C0A"/>
    <w:rsid w:val="00900DDE"/>
    <w:rsid w:val="009016E2"/>
    <w:rsid w:val="009019C7"/>
    <w:rsid w:val="00901C02"/>
    <w:rsid w:val="00901F0E"/>
    <w:rsid w:val="00901F38"/>
    <w:rsid w:val="009027C5"/>
    <w:rsid w:val="009033DE"/>
    <w:rsid w:val="00903469"/>
    <w:rsid w:val="009035A6"/>
    <w:rsid w:val="009035BB"/>
    <w:rsid w:val="00903DC5"/>
    <w:rsid w:val="00904668"/>
    <w:rsid w:val="009053E9"/>
    <w:rsid w:val="009055A3"/>
    <w:rsid w:val="0090574D"/>
    <w:rsid w:val="0090585F"/>
    <w:rsid w:val="00905E11"/>
    <w:rsid w:val="00906116"/>
    <w:rsid w:val="00906822"/>
    <w:rsid w:val="00906884"/>
    <w:rsid w:val="009068A6"/>
    <w:rsid w:val="00906B4A"/>
    <w:rsid w:val="00906D23"/>
    <w:rsid w:val="0090716E"/>
    <w:rsid w:val="00907183"/>
    <w:rsid w:val="00907414"/>
    <w:rsid w:val="00907668"/>
    <w:rsid w:val="009076D3"/>
    <w:rsid w:val="00907850"/>
    <w:rsid w:val="009078D2"/>
    <w:rsid w:val="00910255"/>
    <w:rsid w:val="009102FB"/>
    <w:rsid w:val="009106FF"/>
    <w:rsid w:val="00910802"/>
    <w:rsid w:val="00910A18"/>
    <w:rsid w:val="0091164B"/>
    <w:rsid w:val="0091187A"/>
    <w:rsid w:val="009118C9"/>
    <w:rsid w:val="009120DA"/>
    <w:rsid w:val="00912143"/>
    <w:rsid w:val="00913244"/>
    <w:rsid w:val="009134F6"/>
    <w:rsid w:val="00913657"/>
    <w:rsid w:val="0091371F"/>
    <w:rsid w:val="009139FD"/>
    <w:rsid w:val="00914612"/>
    <w:rsid w:val="00914728"/>
    <w:rsid w:val="00914780"/>
    <w:rsid w:val="00914FEE"/>
    <w:rsid w:val="0091503A"/>
    <w:rsid w:val="0091518E"/>
    <w:rsid w:val="0091534D"/>
    <w:rsid w:val="00915567"/>
    <w:rsid w:val="00915757"/>
    <w:rsid w:val="009163E7"/>
    <w:rsid w:val="009165B3"/>
    <w:rsid w:val="00916794"/>
    <w:rsid w:val="00916BDC"/>
    <w:rsid w:val="00916D04"/>
    <w:rsid w:val="00917321"/>
    <w:rsid w:val="00917E31"/>
    <w:rsid w:val="0092025A"/>
    <w:rsid w:val="00920738"/>
    <w:rsid w:val="00920C26"/>
    <w:rsid w:val="009211BF"/>
    <w:rsid w:val="009211C9"/>
    <w:rsid w:val="00921588"/>
    <w:rsid w:val="00921901"/>
    <w:rsid w:val="00921923"/>
    <w:rsid w:val="00921B80"/>
    <w:rsid w:val="00921BD3"/>
    <w:rsid w:val="00921DB6"/>
    <w:rsid w:val="00921FE1"/>
    <w:rsid w:val="009222B6"/>
    <w:rsid w:val="00922E9E"/>
    <w:rsid w:val="0092300F"/>
    <w:rsid w:val="009232C9"/>
    <w:rsid w:val="00923602"/>
    <w:rsid w:val="00923C9F"/>
    <w:rsid w:val="00924030"/>
    <w:rsid w:val="00924829"/>
    <w:rsid w:val="00924C36"/>
    <w:rsid w:val="00924F0E"/>
    <w:rsid w:val="0092500B"/>
    <w:rsid w:val="0092530D"/>
    <w:rsid w:val="00925463"/>
    <w:rsid w:val="009254DE"/>
    <w:rsid w:val="009256AD"/>
    <w:rsid w:val="0092596C"/>
    <w:rsid w:val="00925B39"/>
    <w:rsid w:val="00925E96"/>
    <w:rsid w:val="0092604A"/>
    <w:rsid w:val="00926598"/>
    <w:rsid w:val="00927741"/>
    <w:rsid w:val="00927F5A"/>
    <w:rsid w:val="00930094"/>
    <w:rsid w:val="0093040E"/>
    <w:rsid w:val="009305DF"/>
    <w:rsid w:val="009313F5"/>
    <w:rsid w:val="0093191F"/>
    <w:rsid w:val="00931C17"/>
    <w:rsid w:val="00932448"/>
    <w:rsid w:val="00932472"/>
    <w:rsid w:val="0093289A"/>
    <w:rsid w:val="0093293B"/>
    <w:rsid w:val="00932D37"/>
    <w:rsid w:val="0093322D"/>
    <w:rsid w:val="0093358F"/>
    <w:rsid w:val="00933935"/>
    <w:rsid w:val="00933A46"/>
    <w:rsid w:val="0093467A"/>
    <w:rsid w:val="00934CEE"/>
    <w:rsid w:val="00934EE2"/>
    <w:rsid w:val="009356F0"/>
    <w:rsid w:val="00935A87"/>
    <w:rsid w:val="00935CFC"/>
    <w:rsid w:val="00935F01"/>
    <w:rsid w:val="00935F2D"/>
    <w:rsid w:val="00935FBA"/>
    <w:rsid w:val="00936023"/>
    <w:rsid w:val="009370C6"/>
    <w:rsid w:val="00937135"/>
    <w:rsid w:val="009371AC"/>
    <w:rsid w:val="00940013"/>
    <w:rsid w:val="0094067C"/>
    <w:rsid w:val="00940F7B"/>
    <w:rsid w:val="00941201"/>
    <w:rsid w:val="00941277"/>
    <w:rsid w:val="0094229F"/>
    <w:rsid w:val="009425BE"/>
    <w:rsid w:val="009425E0"/>
    <w:rsid w:val="00942A32"/>
    <w:rsid w:val="009431A9"/>
    <w:rsid w:val="00943366"/>
    <w:rsid w:val="00943445"/>
    <w:rsid w:val="00944061"/>
    <w:rsid w:val="0094438E"/>
    <w:rsid w:val="009447E4"/>
    <w:rsid w:val="00944B1C"/>
    <w:rsid w:val="00944CF6"/>
    <w:rsid w:val="00945313"/>
    <w:rsid w:val="009453ED"/>
    <w:rsid w:val="00945618"/>
    <w:rsid w:val="00945675"/>
    <w:rsid w:val="009457F0"/>
    <w:rsid w:val="00945BF8"/>
    <w:rsid w:val="00945D63"/>
    <w:rsid w:val="00946300"/>
    <w:rsid w:val="00946595"/>
    <w:rsid w:val="009465BF"/>
    <w:rsid w:val="009468A3"/>
    <w:rsid w:val="00946BB6"/>
    <w:rsid w:val="009472D8"/>
    <w:rsid w:val="009475F4"/>
    <w:rsid w:val="00947B0D"/>
    <w:rsid w:val="00947D8B"/>
    <w:rsid w:val="00950136"/>
    <w:rsid w:val="009502C5"/>
    <w:rsid w:val="00950371"/>
    <w:rsid w:val="00950968"/>
    <w:rsid w:val="00950C5E"/>
    <w:rsid w:val="00950CB1"/>
    <w:rsid w:val="00950DAF"/>
    <w:rsid w:val="0095119F"/>
    <w:rsid w:val="00951413"/>
    <w:rsid w:val="009517B6"/>
    <w:rsid w:val="00951FB8"/>
    <w:rsid w:val="009520D0"/>
    <w:rsid w:val="0095211B"/>
    <w:rsid w:val="009526D0"/>
    <w:rsid w:val="0095272C"/>
    <w:rsid w:val="00953062"/>
    <w:rsid w:val="00953301"/>
    <w:rsid w:val="00953803"/>
    <w:rsid w:val="0095388E"/>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7D"/>
    <w:rsid w:val="00961013"/>
    <w:rsid w:val="009610A2"/>
    <w:rsid w:val="009617AD"/>
    <w:rsid w:val="00961921"/>
    <w:rsid w:val="00961941"/>
    <w:rsid w:val="00961A8F"/>
    <w:rsid w:val="00962313"/>
    <w:rsid w:val="00962409"/>
    <w:rsid w:val="00962C40"/>
    <w:rsid w:val="00962CB2"/>
    <w:rsid w:val="00962D61"/>
    <w:rsid w:val="00963061"/>
    <w:rsid w:val="009630B4"/>
    <w:rsid w:val="00963A72"/>
    <w:rsid w:val="00963C22"/>
    <w:rsid w:val="00963C3E"/>
    <w:rsid w:val="009643DB"/>
    <w:rsid w:val="009645D4"/>
    <w:rsid w:val="00964754"/>
    <w:rsid w:val="00964881"/>
    <w:rsid w:val="00964A82"/>
    <w:rsid w:val="00964B6D"/>
    <w:rsid w:val="00965237"/>
    <w:rsid w:val="009652B8"/>
    <w:rsid w:val="00965668"/>
    <w:rsid w:val="00965885"/>
    <w:rsid w:val="00965B8D"/>
    <w:rsid w:val="00966220"/>
    <w:rsid w:val="00966437"/>
    <w:rsid w:val="00966741"/>
    <w:rsid w:val="009670FC"/>
    <w:rsid w:val="00967AB8"/>
    <w:rsid w:val="00967B5F"/>
    <w:rsid w:val="00967D1C"/>
    <w:rsid w:val="0097054B"/>
    <w:rsid w:val="00970634"/>
    <w:rsid w:val="00970EE4"/>
    <w:rsid w:val="00970F33"/>
    <w:rsid w:val="00971088"/>
    <w:rsid w:val="00971156"/>
    <w:rsid w:val="00971DF5"/>
    <w:rsid w:val="009721B7"/>
    <w:rsid w:val="0097235A"/>
    <w:rsid w:val="0097264D"/>
    <w:rsid w:val="009739F7"/>
    <w:rsid w:val="00974061"/>
    <w:rsid w:val="00974631"/>
    <w:rsid w:val="00974637"/>
    <w:rsid w:val="00974714"/>
    <w:rsid w:val="009749A2"/>
    <w:rsid w:val="0097555E"/>
    <w:rsid w:val="00975590"/>
    <w:rsid w:val="009756CF"/>
    <w:rsid w:val="00975CCD"/>
    <w:rsid w:val="00975F22"/>
    <w:rsid w:val="00976820"/>
    <w:rsid w:val="00976F35"/>
    <w:rsid w:val="0097747B"/>
    <w:rsid w:val="009775AB"/>
    <w:rsid w:val="00977757"/>
    <w:rsid w:val="00977C93"/>
    <w:rsid w:val="0098040B"/>
    <w:rsid w:val="00980628"/>
    <w:rsid w:val="009807E5"/>
    <w:rsid w:val="00980828"/>
    <w:rsid w:val="0098085F"/>
    <w:rsid w:val="00980A6F"/>
    <w:rsid w:val="00980F1C"/>
    <w:rsid w:val="00981284"/>
    <w:rsid w:val="00981460"/>
    <w:rsid w:val="00981626"/>
    <w:rsid w:val="00981967"/>
    <w:rsid w:val="00981E21"/>
    <w:rsid w:val="009821AA"/>
    <w:rsid w:val="00982670"/>
    <w:rsid w:val="009826E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87759"/>
    <w:rsid w:val="009910AB"/>
    <w:rsid w:val="009913FD"/>
    <w:rsid w:val="00991F6D"/>
    <w:rsid w:val="009921C2"/>
    <w:rsid w:val="009926AC"/>
    <w:rsid w:val="00992879"/>
    <w:rsid w:val="00992A7D"/>
    <w:rsid w:val="00992CF4"/>
    <w:rsid w:val="00992FCE"/>
    <w:rsid w:val="0099329B"/>
    <w:rsid w:val="00993340"/>
    <w:rsid w:val="0099342B"/>
    <w:rsid w:val="009934A3"/>
    <w:rsid w:val="009938ED"/>
    <w:rsid w:val="00993915"/>
    <w:rsid w:val="00993BFB"/>
    <w:rsid w:val="0099430B"/>
    <w:rsid w:val="0099489C"/>
    <w:rsid w:val="009948E9"/>
    <w:rsid w:val="00995465"/>
    <w:rsid w:val="009955A8"/>
    <w:rsid w:val="009956F4"/>
    <w:rsid w:val="009957F2"/>
    <w:rsid w:val="00995B1F"/>
    <w:rsid w:val="00995BEF"/>
    <w:rsid w:val="009961CF"/>
    <w:rsid w:val="00996909"/>
    <w:rsid w:val="00996C87"/>
    <w:rsid w:val="00996D54"/>
    <w:rsid w:val="0099731A"/>
    <w:rsid w:val="009973DE"/>
    <w:rsid w:val="00997649"/>
    <w:rsid w:val="00997AAB"/>
    <w:rsid w:val="00997EAB"/>
    <w:rsid w:val="009A0707"/>
    <w:rsid w:val="009A0970"/>
    <w:rsid w:val="009A0C3A"/>
    <w:rsid w:val="009A0DB6"/>
    <w:rsid w:val="009A0FB9"/>
    <w:rsid w:val="009A12E3"/>
    <w:rsid w:val="009A17F7"/>
    <w:rsid w:val="009A18A3"/>
    <w:rsid w:val="009A1C1C"/>
    <w:rsid w:val="009A2AC6"/>
    <w:rsid w:val="009A2C9C"/>
    <w:rsid w:val="009A30C2"/>
    <w:rsid w:val="009A3250"/>
    <w:rsid w:val="009A3EE7"/>
    <w:rsid w:val="009A4043"/>
    <w:rsid w:val="009A4633"/>
    <w:rsid w:val="009A4AC2"/>
    <w:rsid w:val="009A4EA7"/>
    <w:rsid w:val="009A5148"/>
    <w:rsid w:val="009A5581"/>
    <w:rsid w:val="009A6114"/>
    <w:rsid w:val="009A68F1"/>
    <w:rsid w:val="009A69F8"/>
    <w:rsid w:val="009A6E93"/>
    <w:rsid w:val="009A70E8"/>
    <w:rsid w:val="009A74ED"/>
    <w:rsid w:val="009A75A2"/>
    <w:rsid w:val="009A7A25"/>
    <w:rsid w:val="009A7F4C"/>
    <w:rsid w:val="009B02CC"/>
    <w:rsid w:val="009B07B5"/>
    <w:rsid w:val="009B0B58"/>
    <w:rsid w:val="009B0BEB"/>
    <w:rsid w:val="009B0DF3"/>
    <w:rsid w:val="009B108C"/>
    <w:rsid w:val="009B1406"/>
    <w:rsid w:val="009B149E"/>
    <w:rsid w:val="009B14CA"/>
    <w:rsid w:val="009B1B75"/>
    <w:rsid w:val="009B29B0"/>
    <w:rsid w:val="009B2EA6"/>
    <w:rsid w:val="009B3114"/>
    <w:rsid w:val="009B3158"/>
    <w:rsid w:val="009B31E9"/>
    <w:rsid w:val="009B33D1"/>
    <w:rsid w:val="009B343C"/>
    <w:rsid w:val="009B37CB"/>
    <w:rsid w:val="009B39D1"/>
    <w:rsid w:val="009B3B7E"/>
    <w:rsid w:val="009B3BDC"/>
    <w:rsid w:val="009B3DD6"/>
    <w:rsid w:val="009B3F9E"/>
    <w:rsid w:val="009B4385"/>
    <w:rsid w:val="009B484C"/>
    <w:rsid w:val="009B4B38"/>
    <w:rsid w:val="009B4E26"/>
    <w:rsid w:val="009B5434"/>
    <w:rsid w:val="009B59C8"/>
    <w:rsid w:val="009B5D09"/>
    <w:rsid w:val="009B75A3"/>
    <w:rsid w:val="009B765F"/>
    <w:rsid w:val="009B7DBA"/>
    <w:rsid w:val="009C0027"/>
    <w:rsid w:val="009C06E4"/>
    <w:rsid w:val="009C07E5"/>
    <w:rsid w:val="009C0983"/>
    <w:rsid w:val="009C0AEC"/>
    <w:rsid w:val="009C1485"/>
    <w:rsid w:val="009C1504"/>
    <w:rsid w:val="009C163F"/>
    <w:rsid w:val="009C1928"/>
    <w:rsid w:val="009C1E40"/>
    <w:rsid w:val="009C1E7D"/>
    <w:rsid w:val="009C25C4"/>
    <w:rsid w:val="009C25CA"/>
    <w:rsid w:val="009C263C"/>
    <w:rsid w:val="009C2857"/>
    <w:rsid w:val="009C2C92"/>
    <w:rsid w:val="009C3377"/>
    <w:rsid w:val="009C43E4"/>
    <w:rsid w:val="009C47F1"/>
    <w:rsid w:val="009C5D8E"/>
    <w:rsid w:val="009C6594"/>
    <w:rsid w:val="009C67D9"/>
    <w:rsid w:val="009C6A6B"/>
    <w:rsid w:val="009C77A2"/>
    <w:rsid w:val="009C78A6"/>
    <w:rsid w:val="009C7918"/>
    <w:rsid w:val="009C7A33"/>
    <w:rsid w:val="009C7AF8"/>
    <w:rsid w:val="009C7DF7"/>
    <w:rsid w:val="009D04A3"/>
    <w:rsid w:val="009D0C26"/>
    <w:rsid w:val="009D1739"/>
    <w:rsid w:val="009D18F6"/>
    <w:rsid w:val="009D1D54"/>
    <w:rsid w:val="009D3948"/>
    <w:rsid w:val="009D3BDF"/>
    <w:rsid w:val="009D3E11"/>
    <w:rsid w:val="009D4405"/>
    <w:rsid w:val="009D45A7"/>
    <w:rsid w:val="009D4917"/>
    <w:rsid w:val="009D4A0F"/>
    <w:rsid w:val="009D4D07"/>
    <w:rsid w:val="009D4E90"/>
    <w:rsid w:val="009D4F8B"/>
    <w:rsid w:val="009D569A"/>
    <w:rsid w:val="009D5737"/>
    <w:rsid w:val="009D5825"/>
    <w:rsid w:val="009D5D81"/>
    <w:rsid w:val="009D5E17"/>
    <w:rsid w:val="009D732C"/>
    <w:rsid w:val="009D7416"/>
    <w:rsid w:val="009D76C9"/>
    <w:rsid w:val="009D7A23"/>
    <w:rsid w:val="009D7F32"/>
    <w:rsid w:val="009E0359"/>
    <w:rsid w:val="009E05B4"/>
    <w:rsid w:val="009E06CE"/>
    <w:rsid w:val="009E07B7"/>
    <w:rsid w:val="009E0C38"/>
    <w:rsid w:val="009E151C"/>
    <w:rsid w:val="009E1645"/>
    <w:rsid w:val="009E1CB1"/>
    <w:rsid w:val="009E2518"/>
    <w:rsid w:val="009E2744"/>
    <w:rsid w:val="009E293D"/>
    <w:rsid w:val="009E297D"/>
    <w:rsid w:val="009E2E83"/>
    <w:rsid w:val="009E39DB"/>
    <w:rsid w:val="009E400E"/>
    <w:rsid w:val="009E435B"/>
    <w:rsid w:val="009E43A9"/>
    <w:rsid w:val="009E46A6"/>
    <w:rsid w:val="009E47BD"/>
    <w:rsid w:val="009E4A4E"/>
    <w:rsid w:val="009E4E0B"/>
    <w:rsid w:val="009E4E16"/>
    <w:rsid w:val="009E529B"/>
    <w:rsid w:val="009E55A9"/>
    <w:rsid w:val="009E55BF"/>
    <w:rsid w:val="009E5967"/>
    <w:rsid w:val="009E5AC3"/>
    <w:rsid w:val="009E63C3"/>
    <w:rsid w:val="009E65B1"/>
    <w:rsid w:val="009E6C40"/>
    <w:rsid w:val="009E6FA9"/>
    <w:rsid w:val="009E742B"/>
    <w:rsid w:val="009E7D57"/>
    <w:rsid w:val="009E7DFA"/>
    <w:rsid w:val="009F020F"/>
    <w:rsid w:val="009F039F"/>
    <w:rsid w:val="009F0C6C"/>
    <w:rsid w:val="009F103C"/>
    <w:rsid w:val="009F118E"/>
    <w:rsid w:val="009F14DF"/>
    <w:rsid w:val="009F16BC"/>
    <w:rsid w:val="009F182B"/>
    <w:rsid w:val="009F1C83"/>
    <w:rsid w:val="009F1FD1"/>
    <w:rsid w:val="009F2118"/>
    <w:rsid w:val="009F21A9"/>
    <w:rsid w:val="009F27F5"/>
    <w:rsid w:val="009F28F7"/>
    <w:rsid w:val="009F2B1D"/>
    <w:rsid w:val="009F30DA"/>
    <w:rsid w:val="009F43EB"/>
    <w:rsid w:val="009F4501"/>
    <w:rsid w:val="009F49E5"/>
    <w:rsid w:val="009F4B13"/>
    <w:rsid w:val="009F4D8A"/>
    <w:rsid w:val="009F4DF9"/>
    <w:rsid w:val="009F4E57"/>
    <w:rsid w:val="009F50DA"/>
    <w:rsid w:val="009F5480"/>
    <w:rsid w:val="009F5660"/>
    <w:rsid w:val="009F5DB5"/>
    <w:rsid w:val="009F5E3D"/>
    <w:rsid w:val="009F636B"/>
    <w:rsid w:val="009F674D"/>
    <w:rsid w:val="009F6886"/>
    <w:rsid w:val="009F6AB5"/>
    <w:rsid w:val="009F6C57"/>
    <w:rsid w:val="009F6C8D"/>
    <w:rsid w:val="009F72DF"/>
    <w:rsid w:val="00A00396"/>
    <w:rsid w:val="00A008D2"/>
    <w:rsid w:val="00A00E84"/>
    <w:rsid w:val="00A00E9B"/>
    <w:rsid w:val="00A011A7"/>
    <w:rsid w:val="00A01725"/>
    <w:rsid w:val="00A0187F"/>
    <w:rsid w:val="00A01DEA"/>
    <w:rsid w:val="00A026C7"/>
    <w:rsid w:val="00A02833"/>
    <w:rsid w:val="00A02E1C"/>
    <w:rsid w:val="00A0436F"/>
    <w:rsid w:val="00A04492"/>
    <w:rsid w:val="00A045AC"/>
    <w:rsid w:val="00A04A90"/>
    <w:rsid w:val="00A06BDF"/>
    <w:rsid w:val="00A06C2B"/>
    <w:rsid w:val="00A06C2E"/>
    <w:rsid w:val="00A06EFA"/>
    <w:rsid w:val="00A07184"/>
    <w:rsid w:val="00A102F1"/>
    <w:rsid w:val="00A105CB"/>
    <w:rsid w:val="00A10BA3"/>
    <w:rsid w:val="00A10F13"/>
    <w:rsid w:val="00A120D3"/>
    <w:rsid w:val="00A12107"/>
    <w:rsid w:val="00A13187"/>
    <w:rsid w:val="00A137B8"/>
    <w:rsid w:val="00A13C55"/>
    <w:rsid w:val="00A13F5A"/>
    <w:rsid w:val="00A14596"/>
    <w:rsid w:val="00A1467D"/>
    <w:rsid w:val="00A146BD"/>
    <w:rsid w:val="00A14BFF"/>
    <w:rsid w:val="00A14CC4"/>
    <w:rsid w:val="00A14FBE"/>
    <w:rsid w:val="00A15390"/>
    <w:rsid w:val="00A1592F"/>
    <w:rsid w:val="00A161DA"/>
    <w:rsid w:val="00A16CA1"/>
    <w:rsid w:val="00A170F1"/>
    <w:rsid w:val="00A1711B"/>
    <w:rsid w:val="00A1713E"/>
    <w:rsid w:val="00A171BF"/>
    <w:rsid w:val="00A17230"/>
    <w:rsid w:val="00A17349"/>
    <w:rsid w:val="00A1779E"/>
    <w:rsid w:val="00A203FC"/>
    <w:rsid w:val="00A208FE"/>
    <w:rsid w:val="00A20F38"/>
    <w:rsid w:val="00A2135E"/>
    <w:rsid w:val="00A219FC"/>
    <w:rsid w:val="00A21E86"/>
    <w:rsid w:val="00A226F7"/>
    <w:rsid w:val="00A22FCE"/>
    <w:rsid w:val="00A23C04"/>
    <w:rsid w:val="00A2406A"/>
    <w:rsid w:val="00A2425F"/>
    <w:rsid w:val="00A24508"/>
    <w:rsid w:val="00A249CF"/>
    <w:rsid w:val="00A24A03"/>
    <w:rsid w:val="00A252B0"/>
    <w:rsid w:val="00A25D0B"/>
    <w:rsid w:val="00A25D3B"/>
    <w:rsid w:val="00A26039"/>
    <w:rsid w:val="00A269BF"/>
    <w:rsid w:val="00A26E9D"/>
    <w:rsid w:val="00A278AC"/>
    <w:rsid w:val="00A27B56"/>
    <w:rsid w:val="00A27E58"/>
    <w:rsid w:val="00A30498"/>
    <w:rsid w:val="00A30962"/>
    <w:rsid w:val="00A30DA0"/>
    <w:rsid w:val="00A312AA"/>
    <w:rsid w:val="00A315C3"/>
    <w:rsid w:val="00A31965"/>
    <w:rsid w:val="00A31CD2"/>
    <w:rsid w:val="00A31E47"/>
    <w:rsid w:val="00A31E49"/>
    <w:rsid w:val="00A32066"/>
    <w:rsid w:val="00A3232C"/>
    <w:rsid w:val="00A33B7D"/>
    <w:rsid w:val="00A343A1"/>
    <w:rsid w:val="00A34488"/>
    <w:rsid w:val="00A34539"/>
    <w:rsid w:val="00A34AD5"/>
    <w:rsid w:val="00A34C4A"/>
    <w:rsid w:val="00A350C0"/>
    <w:rsid w:val="00A3648A"/>
    <w:rsid w:val="00A3670E"/>
    <w:rsid w:val="00A36C60"/>
    <w:rsid w:val="00A36ED0"/>
    <w:rsid w:val="00A37053"/>
    <w:rsid w:val="00A370F0"/>
    <w:rsid w:val="00A37720"/>
    <w:rsid w:val="00A37966"/>
    <w:rsid w:val="00A37CBD"/>
    <w:rsid w:val="00A401DF"/>
    <w:rsid w:val="00A4038D"/>
    <w:rsid w:val="00A40FBD"/>
    <w:rsid w:val="00A41570"/>
    <w:rsid w:val="00A41751"/>
    <w:rsid w:val="00A41981"/>
    <w:rsid w:val="00A419DF"/>
    <w:rsid w:val="00A41A6E"/>
    <w:rsid w:val="00A41DA4"/>
    <w:rsid w:val="00A41F1D"/>
    <w:rsid w:val="00A4217E"/>
    <w:rsid w:val="00A422D6"/>
    <w:rsid w:val="00A42383"/>
    <w:rsid w:val="00A424E4"/>
    <w:rsid w:val="00A424F6"/>
    <w:rsid w:val="00A42C71"/>
    <w:rsid w:val="00A42F01"/>
    <w:rsid w:val="00A439FE"/>
    <w:rsid w:val="00A43FC3"/>
    <w:rsid w:val="00A44830"/>
    <w:rsid w:val="00A44A69"/>
    <w:rsid w:val="00A44D03"/>
    <w:rsid w:val="00A44E6F"/>
    <w:rsid w:val="00A44E94"/>
    <w:rsid w:val="00A45EBB"/>
    <w:rsid w:val="00A46179"/>
    <w:rsid w:val="00A46BB6"/>
    <w:rsid w:val="00A46D0A"/>
    <w:rsid w:val="00A47197"/>
    <w:rsid w:val="00A474FC"/>
    <w:rsid w:val="00A476B9"/>
    <w:rsid w:val="00A478F0"/>
    <w:rsid w:val="00A47980"/>
    <w:rsid w:val="00A47982"/>
    <w:rsid w:val="00A47A76"/>
    <w:rsid w:val="00A47B50"/>
    <w:rsid w:val="00A47B64"/>
    <w:rsid w:val="00A47E12"/>
    <w:rsid w:val="00A47F90"/>
    <w:rsid w:val="00A506EB"/>
    <w:rsid w:val="00A50E2F"/>
    <w:rsid w:val="00A512C6"/>
    <w:rsid w:val="00A51592"/>
    <w:rsid w:val="00A516B2"/>
    <w:rsid w:val="00A51D41"/>
    <w:rsid w:val="00A51F48"/>
    <w:rsid w:val="00A52855"/>
    <w:rsid w:val="00A5335E"/>
    <w:rsid w:val="00A53370"/>
    <w:rsid w:val="00A53412"/>
    <w:rsid w:val="00A5377F"/>
    <w:rsid w:val="00A538FF"/>
    <w:rsid w:val="00A55290"/>
    <w:rsid w:val="00A55422"/>
    <w:rsid w:val="00A565D2"/>
    <w:rsid w:val="00A5696A"/>
    <w:rsid w:val="00A569DD"/>
    <w:rsid w:val="00A56B02"/>
    <w:rsid w:val="00A56DE9"/>
    <w:rsid w:val="00A56E92"/>
    <w:rsid w:val="00A5705A"/>
    <w:rsid w:val="00A57069"/>
    <w:rsid w:val="00A571C2"/>
    <w:rsid w:val="00A5738F"/>
    <w:rsid w:val="00A574D8"/>
    <w:rsid w:val="00A57712"/>
    <w:rsid w:val="00A57800"/>
    <w:rsid w:val="00A5791F"/>
    <w:rsid w:val="00A57B01"/>
    <w:rsid w:val="00A60660"/>
    <w:rsid w:val="00A60665"/>
    <w:rsid w:val="00A608F2"/>
    <w:rsid w:val="00A60BBE"/>
    <w:rsid w:val="00A6123C"/>
    <w:rsid w:val="00A61586"/>
    <w:rsid w:val="00A6170C"/>
    <w:rsid w:val="00A6188B"/>
    <w:rsid w:val="00A61C2A"/>
    <w:rsid w:val="00A61E09"/>
    <w:rsid w:val="00A62AA6"/>
    <w:rsid w:val="00A62C96"/>
    <w:rsid w:val="00A62F23"/>
    <w:rsid w:val="00A631EA"/>
    <w:rsid w:val="00A6369F"/>
    <w:rsid w:val="00A642F0"/>
    <w:rsid w:val="00A64507"/>
    <w:rsid w:val="00A64762"/>
    <w:rsid w:val="00A64A01"/>
    <w:rsid w:val="00A64D3D"/>
    <w:rsid w:val="00A64ED8"/>
    <w:rsid w:val="00A6548C"/>
    <w:rsid w:val="00A654E8"/>
    <w:rsid w:val="00A654F4"/>
    <w:rsid w:val="00A655FB"/>
    <w:rsid w:val="00A65798"/>
    <w:rsid w:val="00A65C26"/>
    <w:rsid w:val="00A65E64"/>
    <w:rsid w:val="00A65F3A"/>
    <w:rsid w:val="00A66007"/>
    <w:rsid w:val="00A66635"/>
    <w:rsid w:val="00A66A25"/>
    <w:rsid w:val="00A66CC2"/>
    <w:rsid w:val="00A66E15"/>
    <w:rsid w:val="00A66FD0"/>
    <w:rsid w:val="00A6790C"/>
    <w:rsid w:val="00A67A95"/>
    <w:rsid w:val="00A67B01"/>
    <w:rsid w:val="00A70070"/>
    <w:rsid w:val="00A700D5"/>
    <w:rsid w:val="00A702DD"/>
    <w:rsid w:val="00A70812"/>
    <w:rsid w:val="00A70A56"/>
    <w:rsid w:val="00A70CC4"/>
    <w:rsid w:val="00A70D57"/>
    <w:rsid w:val="00A70E84"/>
    <w:rsid w:val="00A71331"/>
    <w:rsid w:val="00A71FEF"/>
    <w:rsid w:val="00A72164"/>
    <w:rsid w:val="00A721DC"/>
    <w:rsid w:val="00A72256"/>
    <w:rsid w:val="00A722C9"/>
    <w:rsid w:val="00A726C8"/>
    <w:rsid w:val="00A72A48"/>
    <w:rsid w:val="00A72C51"/>
    <w:rsid w:val="00A7334B"/>
    <w:rsid w:val="00A73712"/>
    <w:rsid w:val="00A73CC5"/>
    <w:rsid w:val="00A74573"/>
    <w:rsid w:val="00A74BC5"/>
    <w:rsid w:val="00A74C62"/>
    <w:rsid w:val="00A74DC2"/>
    <w:rsid w:val="00A74F74"/>
    <w:rsid w:val="00A7547B"/>
    <w:rsid w:val="00A756FA"/>
    <w:rsid w:val="00A7579A"/>
    <w:rsid w:val="00A75CDE"/>
    <w:rsid w:val="00A760FC"/>
    <w:rsid w:val="00A763B1"/>
    <w:rsid w:val="00A76623"/>
    <w:rsid w:val="00A76688"/>
    <w:rsid w:val="00A76A2A"/>
    <w:rsid w:val="00A76B00"/>
    <w:rsid w:val="00A77370"/>
    <w:rsid w:val="00A77656"/>
    <w:rsid w:val="00A77697"/>
    <w:rsid w:val="00A77A6B"/>
    <w:rsid w:val="00A8000A"/>
    <w:rsid w:val="00A80E5B"/>
    <w:rsid w:val="00A8150D"/>
    <w:rsid w:val="00A81719"/>
    <w:rsid w:val="00A81BD5"/>
    <w:rsid w:val="00A81F9E"/>
    <w:rsid w:val="00A8201C"/>
    <w:rsid w:val="00A82332"/>
    <w:rsid w:val="00A8247D"/>
    <w:rsid w:val="00A824BE"/>
    <w:rsid w:val="00A82692"/>
    <w:rsid w:val="00A82808"/>
    <w:rsid w:val="00A82A32"/>
    <w:rsid w:val="00A82C51"/>
    <w:rsid w:val="00A83599"/>
    <w:rsid w:val="00A83677"/>
    <w:rsid w:val="00A839A4"/>
    <w:rsid w:val="00A83BC4"/>
    <w:rsid w:val="00A84568"/>
    <w:rsid w:val="00A846E2"/>
    <w:rsid w:val="00A84BE2"/>
    <w:rsid w:val="00A85141"/>
    <w:rsid w:val="00A85229"/>
    <w:rsid w:val="00A85280"/>
    <w:rsid w:val="00A852F6"/>
    <w:rsid w:val="00A858AD"/>
    <w:rsid w:val="00A85A1B"/>
    <w:rsid w:val="00A85D4C"/>
    <w:rsid w:val="00A86372"/>
    <w:rsid w:val="00A8638B"/>
    <w:rsid w:val="00A865B5"/>
    <w:rsid w:val="00A86F80"/>
    <w:rsid w:val="00A871F7"/>
    <w:rsid w:val="00A87941"/>
    <w:rsid w:val="00A87CC3"/>
    <w:rsid w:val="00A87D06"/>
    <w:rsid w:val="00A90362"/>
    <w:rsid w:val="00A906EB"/>
    <w:rsid w:val="00A90DE6"/>
    <w:rsid w:val="00A9125E"/>
    <w:rsid w:val="00A91469"/>
    <w:rsid w:val="00A91B8B"/>
    <w:rsid w:val="00A920D8"/>
    <w:rsid w:val="00A9259D"/>
    <w:rsid w:val="00A93142"/>
    <w:rsid w:val="00A93FB9"/>
    <w:rsid w:val="00A94536"/>
    <w:rsid w:val="00A9666F"/>
    <w:rsid w:val="00A96701"/>
    <w:rsid w:val="00A96793"/>
    <w:rsid w:val="00A96910"/>
    <w:rsid w:val="00A96AF6"/>
    <w:rsid w:val="00A96C20"/>
    <w:rsid w:val="00A96C6D"/>
    <w:rsid w:val="00A97237"/>
    <w:rsid w:val="00A974ED"/>
    <w:rsid w:val="00AA0695"/>
    <w:rsid w:val="00AA06EC"/>
    <w:rsid w:val="00AA0D57"/>
    <w:rsid w:val="00AA0F3F"/>
    <w:rsid w:val="00AA110F"/>
    <w:rsid w:val="00AA136C"/>
    <w:rsid w:val="00AA13B0"/>
    <w:rsid w:val="00AA13D0"/>
    <w:rsid w:val="00AA16BD"/>
    <w:rsid w:val="00AA1991"/>
    <w:rsid w:val="00AA2178"/>
    <w:rsid w:val="00AA25B0"/>
    <w:rsid w:val="00AA2AF5"/>
    <w:rsid w:val="00AA3EF3"/>
    <w:rsid w:val="00AA3F88"/>
    <w:rsid w:val="00AA4312"/>
    <w:rsid w:val="00AA4C41"/>
    <w:rsid w:val="00AA4F78"/>
    <w:rsid w:val="00AA5997"/>
    <w:rsid w:val="00AA6868"/>
    <w:rsid w:val="00AA6998"/>
    <w:rsid w:val="00AA69BE"/>
    <w:rsid w:val="00AA6A3B"/>
    <w:rsid w:val="00AA7140"/>
    <w:rsid w:val="00AA78D4"/>
    <w:rsid w:val="00AA796F"/>
    <w:rsid w:val="00AA7BFC"/>
    <w:rsid w:val="00AA7EC8"/>
    <w:rsid w:val="00AB0AF1"/>
    <w:rsid w:val="00AB0B05"/>
    <w:rsid w:val="00AB0D76"/>
    <w:rsid w:val="00AB1041"/>
    <w:rsid w:val="00AB15CA"/>
    <w:rsid w:val="00AB1671"/>
    <w:rsid w:val="00AB1865"/>
    <w:rsid w:val="00AB1B37"/>
    <w:rsid w:val="00AB1DE1"/>
    <w:rsid w:val="00AB21B4"/>
    <w:rsid w:val="00AB2B7E"/>
    <w:rsid w:val="00AB2CC9"/>
    <w:rsid w:val="00AB2F03"/>
    <w:rsid w:val="00AB329C"/>
    <w:rsid w:val="00AB32FC"/>
    <w:rsid w:val="00AB33A6"/>
    <w:rsid w:val="00AB33C9"/>
    <w:rsid w:val="00AB36A2"/>
    <w:rsid w:val="00AB3819"/>
    <w:rsid w:val="00AB38DC"/>
    <w:rsid w:val="00AB38FA"/>
    <w:rsid w:val="00AB3B8B"/>
    <w:rsid w:val="00AB46BD"/>
    <w:rsid w:val="00AB481A"/>
    <w:rsid w:val="00AB5236"/>
    <w:rsid w:val="00AB55F7"/>
    <w:rsid w:val="00AB58BD"/>
    <w:rsid w:val="00AB5C51"/>
    <w:rsid w:val="00AB5F46"/>
    <w:rsid w:val="00AB5FCA"/>
    <w:rsid w:val="00AB643F"/>
    <w:rsid w:val="00AB65DE"/>
    <w:rsid w:val="00AB6BAC"/>
    <w:rsid w:val="00AB734F"/>
    <w:rsid w:val="00AC037B"/>
    <w:rsid w:val="00AC03BB"/>
    <w:rsid w:val="00AC03E9"/>
    <w:rsid w:val="00AC0F47"/>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79B"/>
    <w:rsid w:val="00AC6A67"/>
    <w:rsid w:val="00AC6F47"/>
    <w:rsid w:val="00AC7097"/>
    <w:rsid w:val="00AC762F"/>
    <w:rsid w:val="00AD0101"/>
    <w:rsid w:val="00AD08C9"/>
    <w:rsid w:val="00AD0C0F"/>
    <w:rsid w:val="00AD0DBB"/>
    <w:rsid w:val="00AD1385"/>
    <w:rsid w:val="00AD1CB3"/>
    <w:rsid w:val="00AD2607"/>
    <w:rsid w:val="00AD27F9"/>
    <w:rsid w:val="00AD2C3C"/>
    <w:rsid w:val="00AD2CEC"/>
    <w:rsid w:val="00AD2ED0"/>
    <w:rsid w:val="00AD3EFF"/>
    <w:rsid w:val="00AD40C1"/>
    <w:rsid w:val="00AD41CE"/>
    <w:rsid w:val="00AD4459"/>
    <w:rsid w:val="00AD4595"/>
    <w:rsid w:val="00AD4993"/>
    <w:rsid w:val="00AD4BB2"/>
    <w:rsid w:val="00AD533E"/>
    <w:rsid w:val="00AD586A"/>
    <w:rsid w:val="00AD5C24"/>
    <w:rsid w:val="00AD60DB"/>
    <w:rsid w:val="00AD61C2"/>
    <w:rsid w:val="00AD6320"/>
    <w:rsid w:val="00AD6970"/>
    <w:rsid w:val="00AD6AB1"/>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A68"/>
    <w:rsid w:val="00AE2C20"/>
    <w:rsid w:val="00AE2E95"/>
    <w:rsid w:val="00AE2FFC"/>
    <w:rsid w:val="00AE3359"/>
    <w:rsid w:val="00AE3C63"/>
    <w:rsid w:val="00AE3D2A"/>
    <w:rsid w:val="00AE3EAF"/>
    <w:rsid w:val="00AE413F"/>
    <w:rsid w:val="00AE42AB"/>
    <w:rsid w:val="00AE472E"/>
    <w:rsid w:val="00AE4875"/>
    <w:rsid w:val="00AE4A6C"/>
    <w:rsid w:val="00AE4B59"/>
    <w:rsid w:val="00AE52FF"/>
    <w:rsid w:val="00AE5A2B"/>
    <w:rsid w:val="00AE5AC7"/>
    <w:rsid w:val="00AE5B3A"/>
    <w:rsid w:val="00AE5B49"/>
    <w:rsid w:val="00AE5EFB"/>
    <w:rsid w:val="00AE6294"/>
    <w:rsid w:val="00AE6335"/>
    <w:rsid w:val="00AE668B"/>
    <w:rsid w:val="00AE66BF"/>
    <w:rsid w:val="00AE672F"/>
    <w:rsid w:val="00AE6BCC"/>
    <w:rsid w:val="00AE7078"/>
    <w:rsid w:val="00AE723A"/>
    <w:rsid w:val="00AE76E3"/>
    <w:rsid w:val="00AE7792"/>
    <w:rsid w:val="00AF017F"/>
    <w:rsid w:val="00AF0595"/>
    <w:rsid w:val="00AF06C6"/>
    <w:rsid w:val="00AF0750"/>
    <w:rsid w:val="00AF0809"/>
    <w:rsid w:val="00AF08EF"/>
    <w:rsid w:val="00AF0F72"/>
    <w:rsid w:val="00AF10C6"/>
    <w:rsid w:val="00AF1447"/>
    <w:rsid w:val="00AF1B77"/>
    <w:rsid w:val="00AF1DCA"/>
    <w:rsid w:val="00AF20D2"/>
    <w:rsid w:val="00AF2562"/>
    <w:rsid w:val="00AF27E1"/>
    <w:rsid w:val="00AF2D1E"/>
    <w:rsid w:val="00AF2D49"/>
    <w:rsid w:val="00AF2FDE"/>
    <w:rsid w:val="00AF31BD"/>
    <w:rsid w:val="00AF37AA"/>
    <w:rsid w:val="00AF3C53"/>
    <w:rsid w:val="00AF40EF"/>
    <w:rsid w:val="00AF41E1"/>
    <w:rsid w:val="00AF4236"/>
    <w:rsid w:val="00AF438D"/>
    <w:rsid w:val="00AF46E5"/>
    <w:rsid w:val="00AF46EC"/>
    <w:rsid w:val="00AF47E8"/>
    <w:rsid w:val="00AF48F5"/>
    <w:rsid w:val="00AF5413"/>
    <w:rsid w:val="00AF63EC"/>
    <w:rsid w:val="00AF64F1"/>
    <w:rsid w:val="00AF6523"/>
    <w:rsid w:val="00AF6741"/>
    <w:rsid w:val="00AF68D7"/>
    <w:rsid w:val="00AF6E02"/>
    <w:rsid w:val="00AF7B69"/>
    <w:rsid w:val="00AF7F1E"/>
    <w:rsid w:val="00B000C2"/>
    <w:rsid w:val="00B001F5"/>
    <w:rsid w:val="00B006CC"/>
    <w:rsid w:val="00B01267"/>
    <w:rsid w:val="00B015EE"/>
    <w:rsid w:val="00B016BB"/>
    <w:rsid w:val="00B01DE3"/>
    <w:rsid w:val="00B02B66"/>
    <w:rsid w:val="00B04503"/>
    <w:rsid w:val="00B04527"/>
    <w:rsid w:val="00B04650"/>
    <w:rsid w:val="00B04CE6"/>
    <w:rsid w:val="00B04F3F"/>
    <w:rsid w:val="00B0525A"/>
    <w:rsid w:val="00B05407"/>
    <w:rsid w:val="00B065E6"/>
    <w:rsid w:val="00B06A8F"/>
    <w:rsid w:val="00B06C4D"/>
    <w:rsid w:val="00B07080"/>
    <w:rsid w:val="00B074F7"/>
    <w:rsid w:val="00B07E92"/>
    <w:rsid w:val="00B10C7E"/>
    <w:rsid w:val="00B10DA6"/>
    <w:rsid w:val="00B10E0A"/>
    <w:rsid w:val="00B10F98"/>
    <w:rsid w:val="00B110E4"/>
    <w:rsid w:val="00B11479"/>
    <w:rsid w:val="00B1147B"/>
    <w:rsid w:val="00B115DF"/>
    <w:rsid w:val="00B115EF"/>
    <w:rsid w:val="00B12345"/>
    <w:rsid w:val="00B125C7"/>
    <w:rsid w:val="00B13239"/>
    <w:rsid w:val="00B13775"/>
    <w:rsid w:val="00B13C82"/>
    <w:rsid w:val="00B13E17"/>
    <w:rsid w:val="00B1400B"/>
    <w:rsid w:val="00B14197"/>
    <w:rsid w:val="00B142BB"/>
    <w:rsid w:val="00B1498D"/>
    <w:rsid w:val="00B15BA9"/>
    <w:rsid w:val="00B15BEC"/>
    <w:rsid w:val="00B15CDA"/>
    <w:rsid w:val="00B15E72"/>
    <w:rsid w:val="00B1636C"/>
    <w:rsid w:val="00B174B6"/>
    <w:rsid w:val="00B17F2F"/>
    <w:rsid w:val="00B20993"/>
    <w:rsid w:val="00B209E1"/>
    <w:rsid w:val="00B20C1B"/>
    <w:rsid w:val="00B20D3E"/>
    <w:rsid w:val="00B20F93"/>
    <w:rsid w:val="00B2112E"/>
    <w:rsid w:val="00B21216"/>
    <w:rsid w:val="00B2166F"/>
    <w:rsid w:val="00B21938"/>
    <w:rsid w:val="00B21971"/>
    <w:rsid w:val="00B21ADB"/>
    <w:rsid w:val="00B21E13"/>
    <w:rsid w:val="00B21FD9"/>
    <w:rsid w:val="00B222D8"/>
    <w:rsid w:val="00B227EA"/>
    <w:rsid w:val="00B22835"/>
    <w:rsid w:val="00B22955"/>
    <w:rsid w:val="00B22B49"/>
    <w:rsid w:val="00B22E44"/>
    <w:rsid w:val="00B23250"/>
    <w:rsid w:val="00B235CA"/>
    <w:rsid w:val="00B2388E"/>
    <w:rsid w:val="00B24370"/>
    <w:rsid w:val="00B24F19"/>
    <w:rsid w:val="00B250FE"/>
    <w:rsid w:val="00B2551D"/>
    <w:rsid w:val="00B25918"/>
    <w:rsid w:val="00B25949"/>
    <w:rsid w:val="00B25EE4"/>
    <w:rsid w:val="00B271FA"/>
    <w:rsid w:val="00B27509"/>
    <w:rsid w:val="00B27604"/>
    <w:rsid w:val="00B27615"/>
    <w:rsid w:val="00B278A0"/>
    <w:rsid w:val="00B27C1B"/>
    <w:rsid w:val="00B30614"/>
    <w:rsid w:val="00B30E11"/>
    <w:rsid w:val="00B3187E"/>
    <w:rsid w:val="00B318E1"/>
    <w:rsid w:val="00B31E4D"/>
    <w:rsid w:val="00B32158"/>
    <w:rsid w:val="00B32DCE"/>
    <w:rsid w:val="00B33180"/>
    <w:rsid w:val="00B33266"/>
    <w:rsid w:val="00B336F9"/>
    <w:rsid w:val="00B337F0"/>
    <w:rsid w:val="00B33F27"/>
    <w:rsid w:val="00B33F2A"/>
    <w:rsid w:val="00B34915"/>
    <w:rsid w:val="00B35265"/>
    <w:rsid w:val="00B35600"/>
    <w:rsid w:val="00B35925"/>
    <w:rsid w:val="00B35996"/>
    <w:rsid w:val="00B35A91"/>
    <w:rsid w:val="00B361D6"/>
    <w:rsid w:val="00B361DD"/>
    <w:rsid w:val="00B3634C"/>
    <w:rsid w:val="00B3664C"/>
    <w:rsid w:val="00B36974"/>
    <w:rsid w:val="00B37231"/>
    <w:rsid w:val="00B372AE"/>
    <w:rsid w:val="00B37614"/>
    <w:rsid w:val="00B37E9E"/>
    <w:rsid w:val="00B40041"/>
    <w:rsid w:val="00B405CA"/>
    <w:rsid w:val="00B4072E"/>
    <w:rsid w:val="00B407D7"/>
    <w:rsid w:val="00B40F27"/>
    <w:rsid w:val="00B420E7"/>
    <w:rsid w:val="00B423FB"/>
    <w:rsid w:val="00B425E6"/>
    <w:rsid w:val="00B42AC3"/>
    <w:rsid w:val="00B4386D"/>
    <w:rsid w:val="00B43EC6"/>
    <w:rsid w:val="00B44123"/>
    <w:rsid w:val="00B44232"/>
    <w:rsid w:val="00B4459F"/>
    <w:rsid w:val="00B445AE"/>
    <w:rsid w:val="00B44691"/>
    <w:rsid w:val="00B447AA"/>
    <w:rsid w:val="00B44A60"/>
    <w:rsid w:val="00B44B4A"/>
    <w:rsid w:val="00B4508F"/>
    <w:rsid w:val="00B454B2"/>
    <w:rsid w:val="00B45654"/>
    <w:rsid w:val="00B45686"/>
    <w:rsid w:val="00B460F8"/>
    <w:rsid w:val="00B4645C"/>
    <w:rsid w:val="00B4648E"/>
    <w:rsid w:val="00B46586"/>
    <w:rsid w:val="00B46A36"/>
    <w:rsid w:val="00B46A5C"/>
    <w:rsid w:val="00B47179"/>
    <w:rsid w:val="00B472CE"/>
    <w:rsid w:val="00B47496"/>
    <w:rsid w:val="00B47B00"/>
    <w:rsid w:val="00B47EB6"/>
    <w:rsid w:val="00B50228"/>
    <w:rsid w:val="00B509D0"/>
    <w:rsid w:val="00B50A4B"/>
    <w:rsid w:val="00B513D5"/>
    <w:rsid w:val="00B5165C"/>
    <w:rsid w:val="00B517A7"/>
    <w:rsid w:val="00B51E6B"/>
    <w:rsid w:val="00B51FA3"/>
    <w:rsid w:val="00B520FA"/>
    <w:rsid w:val="00B52109"/>
    <w:rsid w:val="00B522CF"/>
    <w:rsid w:val="00B526C7"/>
    <w:rsid w:val="00B52C5C"/>
    <w:rsid w:val="00B53045"/>
    <w:rsid w:val="00B534DD"/>
    <w:rsid w:val="00B53B01"/>
    <w:rsid w:val="00B53CE1"/>
    <w:rsid w:val="00B5411D"/>
    <w:rsid w:val="00B5419D"/>
    <w:rsid w:val="00B5423D"/>
    <w:rsid w:val="00B54340"/>
    <w:rsid w:val="00B54370"/>
    <w:rsid w:val="00B551E1"/>
    <w:rsid w:val="00B5585A"/>
    <w:rsid w:val="00B55A04"/>
    <w:rsid w:val="00B55DB6"/>
    <w:rsid w:val="00B55F5E"/>
    <w:rsid w:val="00B5684C"/>
    <w:rsid w:val="00B56D24"/>
    <w:rsid w:val="00B56DB7"/>
    <w:rsid w:val="00B574C7"/>
    <w:rsid w:val="00B577C5"/>
    <w:rsid w:val="00B60109"/>
    <w:rsid w:val="00B60993"/>
    <w:rsid w:val="00B60BE0"/>
    <w:rsid w:val="00B6113C"/>
    <w:rsid w:val="00B6165A"/>
    <w:rsid w:val="00B61DFD"/>
    <w:rsid w:val="00B6261B"/>
    <w:rsid w:val="00B626E2"/>
    <w:rsid w:val="00B62B87"/>
    <w:rsid w:val="00B62FDE"/>
    <w:rsid w:val="00B6342C"/>
    <w:rsid w:val="00B6368C"/>
    <w:rsid w:val="00B63735"/>
    <w:rsid w:val="00B63A30"/>
    <w:rsid w:val="00B63B7E"/>
    <w:rsid w:val="00B63C8F"/>
    <w:rsid w:val="00B640BF"/>
    <w:rsid w:val="00B642E3"/>
    <w:rsid w:val="00B6497E"/>
    <w:rsid w:val="00B64B30"/>
    <w:rsid w:val="00B64DD7"/>
    <w:rsid w:val="00B64EC1"/>
    <w:rsid w:val="00B64F4C"/>
    <w:rsid w:val="00B654B4"/>
    <w:rsid w:val="00B65DC7"/>
    <w:rsid w:val="00B6660F"/>
    <w:rsid w:val="00B6695F"/>
    <w:rsid w:val="00B66964"/>
    <w:rsid w:val="00B669BB"/>
    <w:rsid w:val="00B66A30"/>
    <w:rsid w:val="00B66F65"/>
    <w:rsid w:val="00B670B7"/>
    <w:rsid w:val="00B67FAB"/>
    <w:rsid w:val="00B67FCB"/>
    <w:rsid w:val="00B70092"/>
    <w:rsid w:val="00B705F9"/>
    <w:rsid w:val="00B70738"/>
    <w:rsid w:val="00B715EA"/>
    <w:rsid w:val="00B7173E"/>
    <w:rsid w:val="00B719D0"/>
    <w:rsid w:val="00B71C13"/>
    <w:rsid w:val="00B72045"/>
    <w:rsid w:val="00B72377"/>
    <w:rsid w:val="00B72382"/>
    <w:rsid w:val="00B724DE"/>
    <w:rsid w:val="00B73107"/>
    <w:rsid w:val="00B73749"/>
    <w:rsid w:val="00B73E2B"/>
    <w:rsid w:val="00B74CBD"/>
    <w:rsid w:val="00B74CD5"/>
    <w:rsid w:val="00B74E29"/>
    <w:rsid w:val="00B75230"/>
    <w:rsid w:val="00B752F0"/>
    <w:rsid w:val="00B757FA"/>
    <w:rsid w:val="00B75BF9"/>
    <w:rsid w:val="00B75D60"/>
    <w:rsid w:val="00B75E4D"/>
    <w:rsid w:val="00B76B5D"/>
    <w:rsid w:val="00B76D98"/>
    <w:rsid w:val="00B76ECB"/>
    <w:rsid w:val="00B77236"/>
    <w:rsid w:val="00B77649"/>
    <w:rsid w:val="00B77857"/>
    <w:rsid w:val="00B778FF"/>
    <w:rsid w:val="00B77B88"/>
    <w:rsid w:val="00B77FE8"/>
    <w:rsid w:val="00B80A47"/>
    <w:rsid w:val="00B80B5B"/>
    <w:rsid w:val="00B80CAE"/>
    <w:rsid w:val="00B80DB6"/>
    <w:rsid w:val="00B8104B"/>
    <w:rsid w:val="00B81359"/>
    <w:rsid w:val="00B81744"/>
    <w:rsid w:val="00B81820"/>
    <w:rsid w:val="00B81C2D"/>
    <w:rsid w:val="00B81D11"/>
    <w:rsid w:val="00B8252B"/>
    <w:rsid w:val="00B82DBB"/>
    <w:rsid w:val="00B830C3"/>
    <w:rsid w:val="00B83625"/>
    <w:rsid w:val="00B83B70"/>
    <w:rsid w:val="00B83E3C"/>
    <w:rsid w:val="00B842BE"/>
    <w:rsid w:val="00B846C7"/>
    <w:rsid w:val="00B84ABD"/>
    <w:rsid w:val="00B85045"/>
    <w:rsid w:val="00B8552A"/>
    <w:rsid w:val="00B855FC"/>
    <w:rsid w:val="00B859D0"/>
    <w:rsid w:val="00B85AC8"/>
    <w:rsid w:val="00B85F2C"/>
    <w:rsid w:val="00B86339"/>
    <w:rsid w:val="00B8679F"/>
    <w:rsid w:val="00B87518"/>
    <w:rsid w:val="00B87837"/>
    <w:rsid w:val="00B87C35"/>
    <w:rsid w:val="00B87F90"/>
    <w:rsid w:val="00B908EC"/>
    <w:rsid w:val="00B90FDF"/>
    <w:rsid w:val="00B91251"/>
    <w:rsid w:val="00B9126F"/>
    <w:rsid w:val="00B913F3"/>
    <w:rsid w:val="00B91777"/>
    <w:rsid w:val="00B91846"/>
    <w:rsid w:val="00B91969"/>
    <w:rsid w:val="00B91C1F"/>
    <w:rsid w:val="00B91F31"/>
    <w:rsid w:val="00B92967"/>
    <w:rsid w:val="00B92BAE"/>
    <w:rsid w:val="00B92C85"/>
    <w:rsid w:val="00B92DA5"/>
    <w:rsid w:val="00B92ECF"/>
    <w:rsid w:val="00B92FA6"/>
    <w:rsid w:val="00B93B4E"/>
    <w:rsid w:val="00B93CDB"/>
    <w:rsid w:val="00B93F2F"/>
    <w:rsid w:val="00B94264"/>
    <w:rsid w:val="00B942E0"/>
    <w:rsid w:val="00B94B3E"/>
    <w:rsid w:val="00B94EAD"/>
    <w:rsid w:val="00B95263"/>
    <w:rsid w:val="00B9584C"/>
    <w:rsid w:val="00B958B5"/>
    <w:rsid w:val="00B958BB"/>
    <w:rsid w:val="00B96E16"/>
    <w:rsid w:val="00B97051"/>
    <w:rsid w:val="00B978B3"/>
    <w:rsid w:val="00BA08BB"/>
    <w:rsid w:val="00BA0906"/>
    <w:rsid w:val="00BA099D"/>
    <w:rsid w:val="00BA0BAA"/>
    <w:rsid w:val="00BA1376"/>
    <w:rsid w:val="00BA14F1"/>
    <w:rsid w:val="00BA183E"/>
    <w:rsid w:val="00BA1C2C"/>
    <w:rsid w:val="00BA1D8C"/>
    <w:rsid w:val="00BA1EA8"/>
    <w:rsid w:val="00BA2014"/>
    <w:rsid w:val="00BA25F5"/>
    <w:rsid w:val="00BA28B8"/>
    <w:rsid w:val="00BA30F8"/>
    <w:rsid w:val="00BA3543"/>
    <w:rsid w:val="00BA3A61"/>
    <w:rsid w:val="00BA4061"/>
    <w:rsid w:val="00BA494B"/>
    <w:rsid w:val="00BA4A5C"/>
    <w:rsid w:val="00BA4AF7"/>
    <w:rsid w:val="00BA562A"/>
    <w:rsid w:val="00BA56B0"/>
    <w:rsid w:val="00BA5762"/>
    <w:rsid w:val="00BA57DB"/>
    <w:rsid w:val="00BA5DEA"/>
    <w:rsid w:val="00BA5E0F"/>
    <w:rsid w:val="00BA61F5"/>
    <w:rsid w:val="00BA64E3"/>
    <w:rsid w:val="00BA68DC"/>
    <w:rsid w:val="00BA6D08"/>
    <w:rsid w:val="00BA7647"/>
    <w:rsid w:val="00BA773F"/>
    <w:rsid w:val="00BA7A34"/>
    <w:rsid w:val="00BA7D65"/>
    <w:rsid w:val="00BA7E09"/>
    <w:rsid w:val="00BA7E49"/>
    <w:rsid w:val="00BB02F2"/>
    <w:rsid w:val="00BB0B3B"/>
    <w:rsid w:val="00BB0CA0"/>
    <w:rsid w:val="00BB0E10"/>
    <w:rsid w:val="00BB12EC"/>
    <w:rsid w:val="00BB1543"/>
    <w:rsid w:val="00BB19E3"/>
    <w:rsid w:val="00BB2054"/>
    <w:rsid w:val="00BB2119"/>
    <w:rsid w:val="00BB2195"/>
    <w:rsid w:val="00BB24E7"/>
    <w:rsid w:val="00BB2B9A"/>
    <w:rsid w:val="00BB2D6F"/>
    <w:rsid w:val="00BB2DC6"/>
    <w:rsid w:val="00BB2F2B"/>
    <w:rsid w:val="00BB3071"/>
    <w:rsid w:val="00BB33B1"/>
    <w:rsid w:val="00BB3459"/>
    <w:rsid w:val="00BB3647"/>
    <w:rsid w:val="00BB3A38"/>
    <w:rsid w:val="00BB3ACD"/>
    <w:rsid w:val="00BB3B4A"/>
    <w:rsid w:val="00BB3BE7"/>
    <w:rsid w:val="00BB49E9"/>
    <w:rsid w:val="00BB5172"/>
    <w:rsid w:val="00BB528E"/>
    <w:rsid w:val="00BB5618"/>
    <w:rsid w:val="00BB56A5"/>
    <w:rsid w:val="00BB5B28"/>
    <w:rsid w:val="00BB5E65"/>
    <w:rsid w:val="00BB609F"/>
    <w:rsid w:val="00BB6B9E"/>
    <w:rsid w:val="00BB6BBE"/>
    <w:rsid w:val="00BB7011"/>
    <w:rsid w:val="00BB7134"/>
    <w:rsid w:val="00BB78E6"/>
    <w:rsid w:val="00BB7976"/>
    <w:rsid w:val="00BB79C8"/>
    <w:rsid w:val="00BC02ED"/>
    <w:rsid w:val="00BC05FA"/>
    <w:rsid w:val="00BC11B4"/>
    <w:rsid w:val="00BC192E"/>
    <w:rsid w:val="00BC1D05"/>
    <w:rsid w:val="00BC20BC"/>
    <w:rsid w:val="00BC2726"/>
    <w:rsid w:val="00BC2A47"/>
    <w:rsid w:val="00BC369F"/>
    <w:rsid w:val="00BC3961"/>
    <w:rsid w:val="00BC3F7B"/>
    <w:rsid w:val="00BC44DB"/>
    <w:rsid w:val="00BC4587"/>
    <w:rsid w:val="00BC4AD8"/>
    <w:rsid w:val="00BC4AE5"/>
    <w:rsid w:val="00BC5173"/>
    <w:rsid w:val="00BC5359"/>
    <w:rsid w:val="00BC549D"/>
    <w:rsid w:val="00BC552A"/>
    <w:rsid w:val="00BC59D1"/>
    <w:rsid w:val="00BC5AB1"/>
    <w:rsid w:val="00BC5E00"/>
    <w:rsid w:val="00BC64CD"/>
    <w:rsid w:val="00BC6D37"/>
    <w:rsid w:val="00BC6F82"/>
    <w:rsid w:val="00BC7423"/>
    <w:rsid w:val="00BC7644"/>
    <w:rsid w:val="00BC772E"/>
    <w:rsid w:val="00BC789F"/>
    <w:rsid w:val="00BC7F67"/>
    <w:rsid w:val="00BD01C7"/>
    <w:rsid w:val="00BD044B"/>
    <w:rsid w:val="00BD08C1"/>
    <w:rsid w:val="00BD0B84"/>
    <w:rsid w:val="00BD120E"/>
    <w:rsid w:val="00BD1FBB"/>
    <w:rsid w:val="00BD1FEF"/>
    <w:rsid w:val="00BD236C"/>
    <w:rsid w:val="00BD2715"/>
    <w:rsid w:val="00BD2908"/>
    <w:rsid w:val="00BD34E1"/>
    <w:rsid w:val="00BD3792"/>
    <w:rsid w:val="00BD37B3"/>
    <w:rsid w:val="00BD39D7"/>
    <w:rsid w:val="00BD4201"/>
    <w:rsid w:val="00BD492E"/>
    <w:rsid w:val="00BD4D90"/>
    <w:rsid w:val="00BD501A"/>
    <w:rsid w:val="00BD660A"/>
    <w:rsid w:val="00BD674C"/>
    <w:rsid w:val="00BD692A"/>
    <w:rsid w:val="00BD6BB2"/>
    <w:rsid w:val="00BD6F93"/>
    <w:rsid w:val="00BD6FFC"/>
    <w:rsid w:val="00BD751F"/>
    <w:rsid w:val="00BD7922"/>
    <w:rsid w:val="00BD7953"/>
    <w:rsid w:val="00BD7AFD"/>
    <w:rsid w:val="00BE01F2"/>
    <w:rsid w:val="00BE086F"/>
    <w:rsid w:val="00BE0CD8"/>
    <w:rsid w:val="00BE0D5A"/>
    <w:rsid w:val="00BE1076"/>
    <w:rsid w:val="00BE12B6"/>
    <w:rsid w:val="00BE19DB"/>
    <w:rsid w:val="00BE1AFA"/>
    <w:rsid w:val="00BE23A7"/>
    <w:rsid w:val="00BE2EAA"/>
    <w:rsid w:val="00BE2ED5"/>
    <w:rsid w:val="00BE3BB0"/>
    <w:rsid w:val="00BE3C85"/>
    <w:rsid w:val="00BE4621"/>
    <w:rsid w:val="00BE4C1A"/>
    <w:rsid w:val="00BE4CB5"/>
    <w:rsid w:val="00BE4D4F"/>
    <w:rsid w:val="00BE5045"/>
    <w:rsid w:val="00BE519E"/>
    <w:rsid w:val="00BE572D"/>
    <w:rsid w:val="00BE5AA1"/>
    <w:rsid w:val="00BE6358"/>
    <w:rsid w:val="00BE674E"/>
    <w:rsid w:val="00BE68D3"/>
    <w:rsid w:val="00BE6D47"/>
    <w:rsid w:val="00BE6F28"/>
    <w:rsid w:val="00BE7001"/>
    <w:rsid w:val="00BE706F"/>
    <w:rsid w:val="00BF00B3"/>
    <w:rsid w:val="00BF00DA"/>
    <w:rsid w:val="00BF059C"/>
    <w:rsid w:val="00BF08AD"/>
    <w:rsid w:val="00BF0CD6"/>
    <w:rsid w:val="00BF1114"/>
    <w:rsid w:val="00BF144E"/>
    <w:rsid w:val="00BF2044"/>
    <w:rsid w:val="00BF238A"/>
    <w:rsid w:val="00BF2B52"/>
    <w:rsid w:val="00BF2D23"/>
    <w:rsid w:val="00BF2ECC"/>
    <w:rsid w:val="00BF307F"/>
    <w:rsid w:val="00BF316A"/>
    <w:rsid w:val="00BF3402"/>
    <w:rsid w:val="00BF34DB"/>
    <w:rsid w:val="00BF38DE"/>
    <w:rsid w:val="00BF393A"/>
    <w:rsid w:val="00BF3FA8"/>
    <w:rsid w:val="00BF440A"/>
    <w:rsid w:val="00BF44E8"/>
    <w:rsid w:val="00BF4B5E"/>
    <w:rsid w:val="00BF506A"/>
    <w:rsid w:val="00BF5A26"/>
    <w:rsid w:val="00BF5FD2"/>
    <w:rsid w:val="00BF65CD"/>
    <w:rsid w:val="00BF675F"/>
    <w:rsid w:val="00BF6772"/>
    <w:rsid w:val="00BF6B99"/>
    <w:rsid w:val="00BF732E"/>
    <w:rsid w:val="00BF759A"/>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102"/>
    <w:rsid w:val="00C045CA"/>
    <w:rsid w:val="00C04A9A"/>
    <w:rsid w:val="00C04D73"/>
    <w:rsid w:val="00C04E55"/>
    <w:rsid w:val="00C04FAA"/>
    <w:rsid w:val="00C05095"/>
    <w:rsid w:val="00C05676"/>
    <w:rsid w:val="00C056C9"/>
    <w:rsid w:val="00C05A9E"/>
    <w:rsid w:val="00C05C8D"/>
    <w:rsid w:val="00C06771"/>
    <w:rsid w:val="00C06BE5"/>
    <w:rsid w:val="00C0782A"/>
    <w:rsid w:val="00C0789C"/>
    <w:rsid w:val="00C07D78"/>
    <w:rsid w:val="00C10039"/>
    <w:rsid w:val="00C10101"/>
    <w:rsid w:val="00C105F1"/>
    <w:rsid w:val="00C10895"/>
    <w:rsid w:val="00C108FC"/>
    <w:rsid w:val="00C109F9"/>
    <w:rsid w:val="00C11567"/>
    <w:rsid w:val="00C115E4"/>
    <w:rsid w:val="00C1181C"/>
    <w:rsid w:val="00C11AB6"/>
    <w:rsid w:val="00C11B85"/>
    <w:rsid w:val="00C11F01"/>
    <w:rsid w:val="00C11FA7"/>
    <w:rsid w:val="00C121E1"/>
    <w:rsid w:val="00C1226A"/>
    <w:rsid w:val="00C12D14"/>
    <w:rsid w:val="00C13071"/>
    <w:rsid w:val="00C134E8"/>
    <w:rsid w:val="00C13DE4"/>
    <w:rsid w:val="00C14752"/>
    <w:rsid w:val="00C14A83"/>
    <w:rsid w:val="00C1574D"/>
    <w:rsid w:val="00C15AFC"/>
    <w:rsid w:val="00C15E85"/>
    <w:rsid w:val="00C16911"/>
    <w:rsid w:val="00C1726F"/>
    <w:rsid w:val="00C17734"/>
    <w:rsid w:val="00C179FD"/>
    <w:rsid w:val="00C17B1F"/>
    <w:rsid w:val="00C17FB1"/>
    <w:rsid w:val="00C20236"/>
    <w:rsid w:val="00C20345"/>
    <w:rsid w:val="00C203CD"/>
    <w:rsid w:val="00C2042A"/>
    <w:rsid w:val="00C20878"/>
    <w:rsid w:val="00C20AC6"/>
    <w:rsid w:val="00C21025"/>
    <w:rsid w:val="00C2111E"/>
    <w:rsid w:val="00C2121B"/>
    <w:rsid w:val="00C212C4"/>
    <w:rsid w:val="00C2134B"/>
    <w:rsid w:val="00C21353"/>
    <w:rsid w:val="00C213DD"/>
    <w:rsid w:val="00C21651"/>
    <w:rsid w:val="00C2169B"/>
    <w:rsid w:val="00C217E1"/>
    <w:rsid w:val="00C21BB9"/>
    <w:rsid w:val="00C21F5D"/>
    <w:rsid w:val="00C2239C"/>
    <w:rsid w:val="00C2271B"/>
    <w:rsid w:val="00C22796"/>
    <w:rsid w:val="00C22A04"/>
    <w:rsid w:val="00C23672"/>
    <w:rsid w:val="00C236D1"/>
    <w:rsid w:val="00C2382E"/>
    <w:rsid w:val="00C23AEB"/>
    <w:rsid w:val="00C24C03"/>
    <w:rsid w:val="00C25C65"/>
    <w:rsid w:val="00C2621F"/>
    <w:rsid w:val="00C264D4"/>
    <w:rsid w:val="00C2672F"/>
    <w:rsid w:val="00C26C81"/>
    <w:rsid w:val="00C2747A"/>
    <w:rsid w:val="00C300C1"/>
    <w:rsid w:val="00C301DB"/>
    <w:rsid w:val="00C30266"/>
    <w:rsid w:val="00C302E9"/>
    <w:rsid w:val="00C30622"/>
    <w:rsid w:val="00C309C7"/>
    <w:rsid w:val="00C30FFD"/>
    <w:rsid w:val="00C31E50"/>
    <w:rsid w:val="00C31FB2"/>
    <w:rsid w:val="00C32052"/>
    <w:rsid w:val="00C329B0"/>
    <w:rsid w:val="00C32C4D"/>
    <w:rsid w:val="00C33334"/>
    <w:rsid w:val="00C337AB"/>
    <w:rsid w:val="00C33DB3"/>
    <w:rsid w:val="00C340CC"/>
    <w:rsid w:val="00C3410B"/>
    <w:rsid w:val="00C347E7"/>
    <w:rsid w:val="00C34C6D"/>
    <w:rsid w:val="00C34D6A"/>
    <w:rsid w:val="00C34DEC"/>
    <w:rsid w:val="00C34E57"/>
    <w:rsid w:val="00C35396"/>
    <w:rsid w:val="00C3627F"/>
    <w:rsid w:val="00C3633C"/>
    <w:rsid w:val="00C364EE"/>
    <w:rsid w:val="00C36569"/>
    <w:rsid w:val="00C36E03"/>
    <w:rsid w:val="00C373E9"/>
    <w:rsid w:val="00C37E18"/>
    <w:rsid w:val="00C37F82"/>
    <w:rsid w:val="00C37F8B"/>
    <w:rsid w:val="00C401E9"/>
    <w:rsid w:val="00C41253"/>
    <w:rsid w:val="00C413A9"/>
    <w:rsid w:val="00C417D6"/>
    <w:rsid w:val="00C41BD8"/>
    <w:rsid w:val="00C42D0B"/>
    <w:rsid w:val="00C43017"/>
    <w:rsid w:val="00C43E85"/>
    <w:rsid w:val="00C44021"/>
    <w:rsid w:val="00C4403B"/>
    <w:rsid w:val="00C4545F"/>
    <w:rsid w:val="00C45AA2"/>
    <w:rsid w:val="00C45BBE"/>
    <w:rsid w:val="00C45D62"/>
    <w:rsid w:val="00C46453"/>
    <w:rsid w:val="00C46AD4"/>
    <w:rsid w:val="00C46B03"/>
    <w:rsid w:val="00C46B47"/>
    <w:rsid w:val="00C46CE0"/>
    <w:rsid w:val="00C46DBF"/>
    <w:rsid w:val="00C47059"/>
    <w:rsid w:val="00C4797A"/>
    <w:rsid w:val="00C47A5A"/>
    <w:rsid w:val="00C505DE"/>
    <w:rsid w:val="00C507A8"/>
    <w:rsid w:val="00C50904"/>
    <w:rsid w:val="00C51412"/>
    <w:rsid w:val="00C51837"/>
    <w:rsid w:val="00C51906"/>
    <w:rsid w:val="00C51AFB"/>
    <w:rsid w:val="00C51BD1"/>
    <w:rsid w:val="00C51E79"/>
    <w:rsid w:val="00C52AD3"/>
    <w:rsid w:val="00C52E20"/>
    <w:rsid w:val="00C5318F"/>
    <w:rsid w:val="00C537E3"/>
    <w:rsid w:val="00C53D74"/>
    <w:rsid w:val="00C54647"/>
    <w:rsid w:val="00C549A4"/>
    <w:rsid w:val="00C54AF7"/>
    <w:rsid w:val="00C54BAF"/>
    <w:rsid w:val="00C55036"/>
    <w:rsid w:val="00C5554A"/>
    <w:rsid w:val="00C55690"/>
    <w:rsid w:val="00C557A7"/>
    <w:rsid w:val="00C55C3E"/>
    <w:rsid w:val="00C55C9D"/>
    <w:rsid w:val="00C55DAF"/>
    <w:rsid w:val="00C55F65"/>
    <w:rsid w:val="00C5601F"/>
    <w:rsid w:val="00C5649D"/>
    <w:rsid w:val="00C56D5C"/>
    <w:rsid w:val="00C56EAD"/>
    <w:rsid w:val="00C572A2"/>
    <w:rsid w:val="00C5731E"/>
    <w:rsid w:val="00C57404"/>
    <w:rsid w:val="00C57A91"/>
    <w:rsid w:val="00C57D9E"/>
    <w:rsid w:val="00C57DCA"/>
    <w:rsid w:val="00C57E73"/>
    <w:rsid w:val="00C602A9"/>
    <w:rsid w:val="00C602F1"/>
    <w:rsid w:val="00C607FC"/>
    <w:rsid w:val="00C6127F"/>
    <w:rsid w:val="00C618AA"/>
    <w:rsid w:val="00C61ACC"/>
    <w:rsid w:val="00C624AD"/>
    <w:rsid w:val="00C62644"/>
    <w:rsid w:val="00C62948"/>
    <w:rsid w:val="00C62B60"/>
    <w:rsid w:val="00C62C89"/>
    <w:rsid w:val="00C62E91"/>
    <w:rsid w:val="00C630C8"/>
    <w:rsid w:val="00C631EF"/>
    <w:rsid w:val="00C633B8"/>
    <w:rsid w:val="00C635A6"/>
    <w:rsid w:val="00C637EF"/>
    <w:rsid w:val="00C63E47"/>
    <w:rsid w:val="00C64040"/>
    <w:rsid w:val="00C6445C"/>
    <w:rsid w:val="00C64469"/>
    <w:rsid w:val="00C64796"/>
    <w:rsid w:val="00C64CD7"/>
    <w:rsid w:val="00C65349"/>
    <w:rsid w:val="00C65588"/>
    <w:rsid w:val="00C6588B"/>
    <w:rsid w:val="00C659BF"/>
    <w:rsid w:val="00C65B52"/>
    <w:rsid w:val="00C65D25"/>
    <w:rsid w:val="00C660E6"/>
    <w:rsid w:val="00C6675B"/>
    <w:rsid w:val="00C66C30"/>
    <w:rsid w:val="00C66D48"/>
    <w:rsid w:val="00C66F1B"/>
    <w:rsid w:val="00C66F38"/>
    <w:rsid w:val="00C67056"/>
    <w:rsid w:val="00C676B2"/>
    <w:rsid w:val="00C700A0"/>
    <w:rsid w:val="00C70339"/>
    <w:rsid w:val="00C7034C"/>
    <w:rsid w:val="00C707BB"/>
    <w:rsid w:val="00C70D00"/>
    <w:rsid w:val="00C70E35"/>
    <w:rsid w:val="00C715BF"/>
    <w:rsid w:val="00C71625"/>
    <w:rsid w:val="00C7180F"/>
    <w:rsid w:val="00C71CDA"/>
    <w:rsid w:val="00C71DE5"/>
    <w:rsid w:val="00C71F43"/>
    <w:rsid w:val="00C720E3"/>
    <w:rsid w:val="00C7255A"/>
    <w:rsid w:val="00C725CB"/>
    <w:rsid w:val="00C7267C"/>
    <w:rsid w:val="00C72A51"/>
    <w:rsid w:val="00C72D87"/>
    <w:rsid w:val="00C72F00"/>
    <w:rsid w:val="00C72F19"/>
    <w:rsid w:val="00C73048"/>
    <w:rsid w:val="00C73062"/>
    <w:rsid w:val="00C732AB"/>
    <w:rsid w:val="00C7387A"/>
    <w:rsid w:val="00C73AD5"/>
    <w:rsid w:val="00C74142"/>
    <w:rsid w:val="00C7420B"/>
    <w:rsid w:val="00C742FC"/>
    <w:rsid w:val="00C746DC"/>
    <w:rsid w:val="00C74969"/>
    <w:rsid w:val="00C74A31"/>
    <w:rsid w:val="00C74C8A"/>
    <w:rsid w:val="00C74E27"/>
    <w:rsid w:val="00C75031"/>
    <w:rsid w:val="00C752D8"/>
    <w:rsid w:val="00C75491"/>
    <w:rsid w:val="00C75819"/>
    <w:rsid w:val="00C7594C"/>
    <w:rsid w:val="00C759BE"/>
    <w:rsid w:val="00C75ED9"/>
    <w:rsid w:val="00C75EEB"/>
    <w:rsid w:val="00C76596"/>
    <w:rsid w:val="00C7678A"/>
    <w:rsid w:val="00C7706D"/>
    <w:rsid w:val="00C77466"/>
    <w:rsid w:val="00C776D8"/>
    <w:rsid w:val="00C777A0"/>
    <w:rsid w:val="00C77B6A"/>
    <w:rsid w:val="00C77C15"/>
    <w:rsid w:val="00C80529"/>
    <w:rsid w:val="00C80956"/>
    <w:rsid w:val="00C80A4A"/>
    <w:rsid w:val="00C810ED"/>
    <w:rsid w:val="00C81348"/>
    <w:rsid w:val="00C81ACA"/>
    <w:rsid w:val="00C81CCA"/>
    <w:rsid w:val="00C8295A"/>
    <w:rsid w:val="00C82F4D"/>
    <w:rsid w:val="00C8304E"/>
    <w:rsid w:val="00C838DD"/>
    <w:rsid w:val="00C838E6"/>
    <w:rsid w:val="00C8409F"/>
    <w:rsid w:val="00C840CD"/>
    <w:rsid w:val="00C84600"/>
    <w:rsid w:val="00C84B72"/>
    <w:rsid w:val="00C84D0D"/>
    <w:rsid w:val="00C84F2F"/>
    <w:rsid w:val="00C84F5C"/>
    <w:rsid w:val="00C851EC"/>
    <w:rsid w:val="00C85446"/>
    <w:rsid w:val="00C85497"/>
    <w:rsid w:val="00C85B8E"/>
    <w:rsid w:val="00C8628F"/>
    <w:rsid w:val="00C86755"/>
    <w:rsid w:val="00C872C0"/>
    <w:rsid w:val="00C87BE7"/>
    <w:rsid w:val="00C9012C"/>
    <w:rsid w:val="00C9026F"/>
    <w:rsid w:val="00C90285"/>
    <w:rsid w:val="00C902A5"/>
    <w:rsid w:val="00C903CD"/>
    <w:rsid w:val="00C90A0D"/>
    <w:rsid w:val="00C90D57"/>
    <w:rsid w:val="00C912FD"/>
    <w:rsid w:val="00C914A2"/>
    <w:rsid w:val="00C919F4"/>
    <w:rsid w:val="00C91D42"/>
    <w:rsid w:val="00C921C3"/>
    <w:rsid w:val="00C9286D"/>
    <w:rsid w:val="00C92AD6"/>
    <w:rsid w:val="00C92B8A"/>
    <w:rsid w:val="00C92D6B"/>
    <w:rsid w:val="00C9314F"/>
    <w:rsid w:val="00C933D8"/>
    <w:rsid w:val="00C93FDE"/>
    <w:rsid w:val="00C9413B"/>
    <w:rsid w:val="00C94146"/>
    <w:rsid w:val="00C942C0"/>
    <w:rsid w:val="00C94590"/>
    <w:rsid w:val="00C94862"/>
    <w:rsid w:val="00C9556E"/>
    <w:rsid w:val="00C9567D"/>
    <w:rsid w:val="00C96D5D"/>
    <w:rsid w:val="00C97257"/>
    <w:rsid w:val="00C9762F"/>
    <w:rsid w:val="00CA0127"/>
    <w:rsid w:val="00CA018A"/>
    <w:rsid w:val="00CA04C9"/>
    <w:rsid w:val="00CA091A"/>
    <w:rsid w:val="00CA093F"/>
    <w:rsid w:val="00CA15A0"/>
    <w:rsid w:val="00CA1903"/>
    <w:rsid w:val="00CA28BD"/>
    <w:rsid w:val="00CA29A8"/>
    <w:rsid w:val="00CA2C48"/>
    <w:rsid w:val="00CA2CF5"/>
    <w:rsid w:val="00CA3210"/>
    <w:rsid w:val="00CA322E"/>
    <w:rsid w:val="00CA3537"/>
    <w:rsid w:val="00CA35D5"/>
    <w:rsid w:val="00CA36EB"/>
    <w:rsid w:val="00CA37D7"/>
    <w:rsid w:val="00CA3B0B"/>
    <w:rsid w:val="00CA3B9E"/>
    <w:rsid w:val="00CA4952"/>
    <w:rsid w:val="00CA4F02"/>
    <w:rsid w:val="00CA5972"/>
    <w:rsid w:val="00CA5E1C"/>
    <w:rsid w:val="00CA622E"/>
    <w:rsid w:val="00CA65C6"/>
    <w:rsid w:val="00CA65EE"/>
    <w:rsid w:val="00CA6989"/>
    <w:rsid w:val="00CA6C6F"/>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377"/>
    <w:rsid w:val="00CB5BEF"/>
    <w:rsid w:val="00CB5CBE"/>
    <w:rsid w:val="00CB6109"/>
    <w:rsid w:val="00CB64A4"/>
    <w:rsid w:val="00CB65C2"/>
    <w:rsid w:val="00CB6763"/>
    <w:rsid w:val="00CB6BBE"/>
    <w:rsid w:val="00CC0A31"/>
    <w:rsid w:val="00CC0D50"/>
    <w:rsid w:val="00CC0F74"/>
    <w:rsid w:val="00CC2510"/>
    <w:rsid w:val="00CC262D"/>
    <w:rsid w:val="00CC272E"/>
    <w:rsid w:val="00CC31B3"/>
    <w:rsid w:val="00CC345E"/>
    <w:rsid w:val="00CC361D"/>
    <w:rsid w:val="00CC3946"/>
    <w:rsid w:val="00CC3A07"/>
    <w:rsid w:val="00CC3ACA"/>
    <w:rsid w:val="00CC426C"/>
    <w:rsid w:val="00CC43DA"/>
    <w:rsid w:val="00CC47D4"/>
    <w:rsid w:val="00CC4CAE"/>
    <w:rsid w:val="00CC551F"/>
    <w:rsid w:val="00CC5F95"/>
    <w:rsid w:val="00CC62AC"/>
    <w:rsid w:val="00CC64BF"/>
    <w:rsid w:val="00CC69A8"/>
    <w:rsid w:val="00CC6CAA"/>
    <w:rsid w:val="00CC6DCB"/>
    <w:rsid w:val="00CC6E4D"/>
    <w:rsid w:val="00CC6F0B"/>
    <w:rsid w:val="00CC70E0"/>
    <w:rsid w:val="00CC78D1"/>
    <w:rsid w:val="00CC794C"/>
    <w:rsid w:val="00CC7D6D"/>
    <w:rsid w:val="00CC7E22"/>
    <w:rsid w:val="00CD0169"/>
    <w:rsid w:val="00CD0A34"/>
    <w:rsid w:val="00CD0E50"/>
    <w:rsid w:val="00CD10C4"/>
    <w:rsid w:val="00CD17A4"/>
    <w:rsid w:val="00CD185A"/>
    <w:rsid w:val="00CD199E"/>
    <w:rsid w:val="00CD1CC9"/>
    <w:rsid w:val="00CD29C0"/>
    <w:rsid w:val="00CD2C1E"/>
    <w:rsid w:val="00CD2D09"/>
    <w:rsid w:val="00CD2EF4"/>
    <w:rsid w:val="00CD2FC5"/>
    <w:rsid w:val="00CD3165"/>
    <w:rsid w:val="00CD3444"/>
    <w:rsid w:val="00CD4319"/>
    <w:rsid w:val="00CD4905"/>
    <w:rsid w:val="00CD49A8"/>
    <w:rsid w:val="00CD4AD0"/>
    <w:rsid w:val="00CD4E0E"/>
    <w:rsid w:val="00CD4E73"/>
    <w:rsid w:val="00CD5246"/>
    <w:rsid w:val="00CD52A4"/>
    <w:rsid w:val="00CD5419"/>
    <w:rsid w:val="00CD6261"/>
    <w:rsid w:val="00CD62AE"/>
    <w:rsid w:val="00CD65EC"/>
    <w:rsid w:val="00CD6768"/>
    <w:rsid w:val="00CD69E2"/>
    <w:rsid w:val="00CD6A22"/>
    <w:rsid w:val="00CD6C04"/>
    <w:rsid w:val="00CD7AA0"/>
    <w:rsid w:val="00CD7B04"/>
    <w:rsid w:val="00CE09E9"/>
    <w:rsid w:val="00CE0E74"/>
    <w:rsid w:val="00CE0FAB"/>
    <w:rsid w:val="00CE1BB0"/>
    <w:rsid w:val="00CE22D2"/>
    <w:rsid w:val="00CE2FA5"/>
    <w:rsid w:val="00CE3254"/>
    <w:rsid w:val="00CE3D69"/>
    <w:rsid w:val="00CE4041"/>
    <w:rsid w:val="00CE4923"/>
    <w:rsid w:val="00CE526D"/>
    <w:rsid w:val="00CE5484"/>
    <w:rsid w:val="00CE5B40"/>
    <w:rsid w:val="00CE5E34"/>
    <w:rsid w:val="00CE5EBE"/>
    <w:rsid w:val="00CE5F69"/>
    <w:rsid w:val="00CE65ED"/>
    <w:rsid w:val="00CE66E9"/>
    <w:rsid w:val="00CE6CD3"/>
    <w:rsid w:val="00CE731A"/>
    <w:rsid w:val="00CE7715"/>
    <w:rsid w:val="00CF03BB"/>
    <w:rsid w:val="00CF0C19"/>
    <w:rsid w:val="00CF198A"/>
    <w:rsid w:val="00CF1B19"/>
    <w:rsid w:val="00CF21CF"/>
    <w:rsid w:val="00CF2B85"/>
    <w:rsid w:val="00CF2BA6"/>
    <w:rsid w:val="00CF31D2"/>
    <w:rsid w:val="00CF3755"/>
    <w:rsid w:val="00CF3D58"/>
    <w:rsid w:val="00CF41B1"/>
    <w:rsid w:val="00CF4250"/>
    <w:rsid w:val="00CF42FA"/>
    <w:rsid w:val="00CF43AA"/>
    <w:rsid w:val="00CF4450"/>
    <w:rsid w:val="00CF4558"/>
    <w:rsid w:val="00CF559E"/>
    <w:rsid w:val="00CF563F"/>
    <w:rsid w:val="00CF5824"/>
    <w:rsid w:val="00CF5ADC"/>
    <w:rsid w:val="00CF5B14"/>
    <w:rsid w:val="00CF5D84"/>
    <w:rsid w:val="00CF609C"/>
    <w:rsid w:val="00CF6946"/>
    <w:rsid w:val="00CF6A5D"/>
    <w:rsid w:val="00CF6BF1"/>
    <w:rsid w:val="00CF6F3E"/>
    <w:rsid w:val="00CF71E1"/>
    <w:rsid w:val="00CF762F"/>
    <w:rsid w:val="00CF7B78"/>
    <w:rsid w:val="00CF7BF7"/>
    <w:rsid w:val="00CF7E34"/>
    <w:rsid w:val="00CF7E4B"/>
    <w:rsid w:val="00CF7E4C"/>
    <w:rsid w:val="00D00583"/>
    <w:rsid w:val="00D0067A"/>
    <w:rsid w:val="00D009BC"/>
    <w:rsid w:val="00D00C4D"/>
    <w:rsid w:val="00D00CA4"/>
    <w:rsid w:val="00D01B76"/>
    <w:rsid w:val="00D01BE4"/>
    <w:rsid w:val="00D023F8"/>
    <w:rsid w:val="00D024D5"/>
    <w:rsid w:val="00D02AAA"/>
    <w:rsid w:val="00D02AFE"/>
    <w:rsid w:val="00D02D13"/>
    <w:rsid w:val="00D03533"/>
    <w:rsid w:val="00D041A1"/>
    <w:rsid w:val="00D042C3"/>
    <w:rsid w:val="00D043FE"/>
    <w:rsid w:val="00D045EF"/>
    <w:rsid w:val="00D0508F"/>
    <w:rsid w:val="00D05268"/>
    <w:rsid w:val="00D06153"/>
    <w:rsid w:val="00D069CC"/>
    <w:rsid w:val="00D071AA"/>
    <w:rsid w:val="00D075BB"/>
    <w:rsid w:val="00D077F6"/>
    <w:rsid w:val="00D07834"/>
    <w:rsid w:val="00D1025D"/>
    <w:rsid w:val="00D10AAF"/>
    <w:rsid w:val="00D10CF2"/>
    <w:rsid w:val="00D110DB"/>
    <w:rsid w:val="00D11964"/>
    <w:rsid w:val="00D11D31"/>
    <w:rsid w:val="00D12226"/>
    <w:rsid w:val="00D129C8"/>
    <w:rsid w:val="00D12D53"/>
    <w:rsid w:val="00D13002"/>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20211"/>
    <w:rsid w:val="00D20546"/>
    <w:rsid w:val="00D209FC"/>
    <w:rsid w:val="00D20C9D"/>
    <w:rsid w:val="00D210DB"/>
    <w:rsid w:val="00D212DD"/>
    <w:rsid w:val="00D2142A"/>
    <w:rsid w:val="00D2190E"/>
    <w:rsid w:val="00D21A17"/>
    <w:rsid w:val="00D21A3A"/>
    <w:rsid w:val="00D22074"/>
    <w:rsid w:val="00D2231C"/>
    <w:rsid w:val="00D22412"/>
    <w:rsid w:val="00D2266F"/>
    <w:rsid w:val="00D22A27"/>
    <w:rsid w:val="00D23080"/>
    <w:rsid w:val="00D23358"/>
    <w:rsid w:val="00D23CEF"/>
    <w:rsid w:val="00D23E2D"/>
    <w:rsid w:val="00D24186"/>
    <w:rsid w:val="00D24F91"/>
    <w:rsid w:val="00D2525E"/>
    <w:rsid w:val="00D25566"/>
    <w:rsid w:val="00D25732"/>
    <w:rsid w:val="00D25B21"/>
    <w:rsid w:val="00D25DAB"/>
    <w:rsid w:val="00D26251"/>
    <w:rsid w:val="00D2633E"/>
    <w:rsid w:val="00D266E2"/>
    <w:rsid w:val="00D2678B"/>
    <w:rsid w:val="00D26809"/>
    <w:rsid w:val="00D27245"/>
    <w:rsid w:val="00D273F1"/>
    <w:rsid w:val="00D27575"/>
    <w:rsid w:val="00D2763A"/>
    <w:rsid w:val="00D30096"/>
    <w:rsid w:val="00D30964"/>
    <w:rsid w:val="00D30F0E"/>
    <w:rsid w:val="00D31522"/>
    <w:rsid w:val="00D317A4"/>
    <w:rsid w:val="00D317DD"/>
    <w:rsid w:val="00D31AF2"/>
    <w:rsid w:val="00D31B4D"/>
    <w:rsid w:val="00D31E69"/>
    <w:rsid w:val="00D322E0"/>
    <w:rsid w:val="00D3246A"/>
    <w:rsid w:val="00D3246B"/>
    <w:rsid w:val="00D32A31"/>
    <w:rsid w:val="00D32AF9"/>
    <w:rsid w:val="00D33538"/>
    <w:rsid w:val="00D33A32"/>
    <w:rsid w:val="00D33BFF"/>
    <w:rsid w:val="00D33FC6"/>
    <w:rsid w:val="00D34123"/>
    <w:rsid w:val="00D342EF"/>
    <w:rsid w:val="00D34580"/>
    <w:rsid w:val="00D34F5C"/>
    <w:rsid w:val="00D3512F"/>
    <w:rsid w:val="00D355F5"/>
    <w:rsid w:val="00D36159"/>
    <w:rsid w:val="00D36329"/>
    <w:rsid w:val="00D36B45"/>
    <w:rsid w:val="00D36CFF"/>
    <w:rsid w:val="00D36E5A"/>
    <w:rsid w:val="00D370CB"/>
    <w:rsid w:val="00D37335"/>
    <w:rsid w:val="00D376AD"/>
    <w:rsid w:val="00D37E4F"/>
    <w:rsid w:val="00D37FE2"/>
    <w:rsid w:val="00D4005E"/>
    <w:rsid w:val="00D40325"/>
    <w:rsid w:val="00D40753"/>
    <w:rsid w:val="00D407AA"/>
    <w:rsid w:val="00D40A78"/>
    <w:rsid w:val="00D40C87"/>
    <w:rsid w:val="00D40CB5"/>
    <w:rsid w:val="00D40E18"/>
    <w:rsid w:val="00D411CC"/>
    <w:rsid w:val="00D414FC"/>
    <w:rsid w:val="00D417D0"/>
    <w:rsid w:val="00D419D8"/>
    <w:rsid w:val="00D41F46"/>
    <w:rsid w:val="00D422D4"/>
    <w:rsid w:val="00D42971"/>
    <w:rsid w:val="00D433E9"/>
    <w:rsid w:val="00D43AB2"/>
    <w:rsid w:val="00D43B37"/>
    <w:rsid w:val="00D4469B"/>
    <w:rsid w:val="00D45051"/>
    <w:rsid w:val="00D45430"/>
    <w:rsid w:val="00D4598A"/>
    <w:rsid w:val="00D45BB6"/>
    <w:rsid w:val="00D45F39"/>
    <w:rsid w:val="00D461D2"/>
    <w:rsid w:val="00D46889"/>
    <w:rsid w:val="00D46B34"/>
    <w:rsid w:val="00D46E2D"/>
    <w:rsid w:val="00D47400"/>
    <w:rsid w:val="00D476AE"/>
    <w:rsid w:val="00D477C1"/>
    <w:rsid w:val="00D47DF0"/>
    <w:rsid w:val="00D47F56"/>
    <w:rsid w:val="00D47F96"/>
    <w:rsid w:val="00D512B4"/>
    <w:rsid w:val="00D51571"/>
    <w:rsid w:val="00D515D5"/>
    <w:rsid w:val="00D5179C"/>
    <w:rsid w:val="00D51C65"/>
    <w:rsid w:val="00D51EDC"/>
    <w:rsid w:val="00D520D0"/>
    <w:rsid w:val="00D522C0"/>
    <w:rsid w:val="00D52439"/>
    <w:rsid w:val="00D52518"/>
    <w:rsid w:val="00D52572"/>
    <w:rsid w:val="00D52A6C"/>
    <w:rsid w:val="00D52EDD"/>
    <w:rsid w:val="00D53674"/>
    <w:rsid w:val="00D53A59"/>
    <w:rsid w:val="00D54212"/>
    <w:rsid w:val="00D54271"/>
    <w:rsid w:val="00D547A5"/>
    <w:rsid w:val="00D548C1"/>
    <w:rsid w:val="00D54E8B"/>
    <w:rsid w:val="00D550DA"/>
    <w:rsid w:val="00D5594C"/>
    <w:rsid w:val="00D559AD"/>
    <w:rsid w:val="00D5610A"/>
    <w:rsid w:val="00D56413"/>
    <w:rsid w:val="00D5648D"/>
    <w:rsid w:val="00D56982"/>
    <w:rsid w:val="00D569BD"/>
    <w:rsid w:val="00D56CD4"/>
    <w:rsid w:val="00D57846"/>
    <w:rsid w:val="00D57C20"/>
    <w:rsid w:val="00D57E41"/>
    <w:rsid w:val="00D57E44"/>
    <w:rsid w:val="00D57E97"/>
    <w:rsid w:val="00D60262"/>
    <w:rsid w:val="00D60598"/>
    <w:rsid w:val="00D605BF"/>
    <w:rsid w:val="00D60A8B"/>
    <w:rsid w:val="00D60DB6"/>
    <w:rsid w:val="00D6104D"/>
    <w:rsid w:val="00D61102"/>
    <w:rsid w:val="00D61559"/>
    <w:rsid w:val="00D616BC"/>
    <w:rsid w:val="00D61AEA"/>
    <w:rsid w:val="00D61F10"/>
    <w:rsid w:val="00D620B5"/>
    <w:rsid w:val="00D6248D"/>
    <w:rsid w:val="00D624C9"/>
    <w:rsid w:val="00D62822"/>
    <w:rsid w:val="00D62BFC"/>
    <w:rsid w:val="00D62E04"/>
    <w:rsid w:val="00D62E11"/>
    <w:rsid w:val="00D6349F"/>
    <w:rsid w:val="00D6385E"/>
    <w:rsid w:val="00D63A7E"/>
    <w:rsid w:val="00D63B1A"/>
    <w:rsid w:val="00D63BA1"/>
    <w:rsid w:val="00D63C32"/>
    <w:rsid w:val="00D63EBD"/>
    <w:rsid w:val="00D64139"/>
    <w:rsid w:val="00D64886"/>
    <w:rsid w:val="00D64963"/>
    <w:rsid w:val="00D64A2F"/>
    <w:rsid w:val="00D64C3B"/>
    <w:rsid w:val="00D64DBE"/>
    <w:rsid w:val="00D64FF6"/>
    <w:rsid w:val="00D650FF"/>
    <w:rsid w:val="00D6528F"/>
    <w:rsid w:val="00D65447"/>
    <w:rsid w:val="00D657B9"/>
    <w:rsid w:val="00D65EBA"/>
    <w:rsid w:val="00D65F80"/>
    <w:rsid w:val="00D664D2"/>
    <w:rsid w:val="00D671CC"/>
    <w:rsid w:val="00D679B6"/>
    <w:rsid w:val="00D67B0C"/>
    <w:rsid w:val="00D67C07"/>
    <w:rsid w:val="00D700E0"/>
    <w:rsid w:val="00D7036E"/>
    <w:rsid w:val="00D70767"/>
    <w:rsid w:val="00D7096F"/>
    <w:rsid w:val="00D711D6"/>
    <w:rsid w:val="00D71874"/>
    <w:rsid w:val="00D71CA2"/>
    <w:rsid w:val="00D72082"/>
    <w:rsid w:val="00D7226F"/>
    <w:rsid w:val="00D728B6"/>
    <w:rsid w:val="00D72BD8"/>
    <w:rsid w:val="00D72CBE"/>
    <w:rsid w:val="00D734AC"/>
    <w:rsid w:val="00D73560"/>
    <w:rsid w:val="00D7457E"/>
    <w:rsid w:val="00D74F0E"/>
    <w:rsid w:val="00D74F21"/>
    <w:rsid w:val="00D75732"/>
    <w:rsid w:val="00D758D4"/>
    <w:rsid w:val="00D75D96"/>
    <w:rsid w:val="00D75E81"/>
    <w:rsid w:val="00D76810"/>
    <w:rsid w:val="00D76866"/>
    <w:rsid w:val="00D76C46"/>
    <w:rsid w:val="00D76E7B"/>
    <w:rsid w:val="00D76F7A"/>
    <w:rsid w:val="00D772D2"/>
    <w:rsid w:val="00D77532"/>
    <w:rsid w:val="00D80044"/>
    <w:rsid w:val="00D80252"/>
    <w:rsid w:val="00D80779"/>
    <w:rsid w:val="00D8082F"/>
    <w:rsid w:val="00D80ADD"/>
    <w:rsid w:val="00D80B98"/>
    <w:rsid w:val="00D8104E"/>
    <w:rsid w:val="00D816FE"/>
    <w:rsid w:val="00D8193F"/>
    <w:rsid w:val="00D81B96"/>
    <w:rsid w:val="00D82642"/>
    <w:rsid w:val="00D82785"/>
    <w:rsid w:val="00D82A80"/>
    <w:rsid w:val="00D82E05"/>
    <w:rsid w:val="00D82E2E"/>
    <w:rsid w:val="00D83314"/>
    <w:rsid w:val="00D83687"/>
    <w:rsid w:val="00D83E21"/>
    <w:rsid w:val="00D84498"/>
    <w:rsid w:val="00D84713"/>
    <w:rsid w:val="00D8478A"/>
    <w:rsid w:val="00D84E13"/>
    <w:rsid w:val="00D84E5A"/>
    <w:rsid w:val="00D84E70"/>
    <w:rsid w:val="00D85D1D"/>
    <w:rsid w:val="00D85EA2"/>
    <w:rsid w:val="00D85EC7"/>
    <w:rsid w:val="00D86425"/>
    <w:rsid w:val="00D8698E"/>
    <w:rsid w:val="00D86B4A"/>
    <w:rsid w:val="00D86B7C"/>
    <w:rsid w:val="00D86C34"/>
    <w:rsid w:val="00D875FB"/>
    <w:rsid w:val="00D87833"/>
    <w:rsid w:val="00D87874"/>
    <w:rsid w:val="00D879F3"/>
    <w:rsid w:val="00D90004"/>
    <w:rsid w:val="00D9073C"/>
    <w:rsid w:val="00D90A8F"/>
    <w:rsid w:val="00D9111B"/>
    <w:rsid w:val="00D911E0"/>
    <w:rsid w:val="00D91345"/>
    <w:rsid w:val="00D91348"/>
    <w:rsid w:val="00D91378"/>
    <w:rsid w:val="00D91441"/>
    <w:rsid w:val="00D91A34"/>
    <w:rsid w:val="00D91AED"/>
    <w:rsid w:val="00D91D8B"/>
    <w:rsid w:val="00D91FE0"/>
    <w:rsid w:val="00D9290E"/>
    <w:rsid w:val="00D92BC3"/>
    <w:rsid w:val="00D92F24"/>
    <w:rsid w:val="00D93171"/>
    <w:rsid w:val="00D933F4"/>
    <w:rsid w:val="00D9354A"/>
    <w:rsid w:val="00D93736"/>
    <w:rsid w:val="00D93764"/>
    <w:rsid w:val="00D938A4"/>
    <w:rsid w:val="00D93AC6"/>
    <w:rsid w:val="00D93D6E"/>
    <w:rsid w:val="00D9476C"/>
    <w:rsid w:val="00D948B6"/>
    <w:rsid w:val="00D94B22"/>
    <w:rsid w:val="00D951E9"/>
    <w:rsid w:val="00D95BB3"/>
    <w:rsid w:val="00D95E7D"/>
    <w:rsid w:val="00D95EEE"/>
    <w:rsid w:val="00D9634B"/>
    <w:rsid w:val="00D96630"/>
    <w:rsid w:val="00D978C1"/>
    <w:rsid w:val="00D97CBE"/>
    <w:rsid w:val="00D97DB8"/>
    <w:rsid w:val="00DA03A4"/>
    <w:rsid w:val="00DA049A"/>
    <w:rsid w:val="00DA04BC"/>
    <w:rsid w:val="00DA06DC"/>
    <w:rsid w:val="00DA07FD"/>
    <w:rsid w:val="00DA089F"/>
    <w:rsid w:val="00DA1335"/>
    <w:rsid w:val="00DA14BD"/>
    <w:rsid w:val="00DA1547"/>
    <w:rsid w:val="00DA1C2B"/>
    <w:rsid w:val="00DA1ED7"/>
    <w:rsid w:val="00DA24FC"/>
    <w:rsid w:val="00DA255B"/>
    <w:rsid w:val="00DA30DB"/>
    <w:rsid w:val="00DA3190"/>
    <w:rsid w:val="00DA35DA"/>
    <w:rsid w:val="00DA37F3"/>
    <w:rsid w:val="00DA385F"/>
    <w:rsid w:val="00DA41B1"/>
    <w:rsid w:val="00DA4696"/>
    <w:rsid w:val="00DA4785"/>
    <w:rsid w:val="00DA4A35"/>
    <w:rsid w:val="00DA4C92"/>
    <w:rsid w:val="00DA50CE"/>
    <w:rsid w:val="00DA520C"/>
    <w:rsid w:val="00DA5C53"/>
    <w:rsid w:val="00DA61D1"/>
    <w:rsid w:val="00DA684A"/>
    <w:rsid w:val="00DA6BF4"/>
    <w:rsid w:val="00DA6D95"/>
    <w:rsid w:val="00DA72FD"/>
    <w:rsid w:val="00DA7EFB"/>
    <w:rsid w:val="00DB0032"/>
    <w:rsid w:val="00DB004D"/>
    <w:rsid w:val="00DB0741"/>
    <w:rsid w:val="00DB1170"/>
    <w:rsid w:val="00DB1344"/>
    <w:rsid w:val="00DB1C0D"/>
    <w:rsid w:val="00DB1C81"/>
    <w:rsid w:val="00DB1F82"/>
    <w:rsid w:val="00DB1FE9"/>
    <w:rsid w:val="00DB21F0"/>
    <w:rsid w:val="00DB2811"/>
    <w:rsid w:val="00DB28EC"/>
    <w:rsid w:val="00DB2ACC"/>
    <w:rsid w:val="00DB32AB"/>
    <w:rsid w:val="00DB32D8"/>
    <w:rsid w:val="00DB38F9"/>
    <w:rsid w:val="00DB3A7B"/>
    <w:rsid w:val="00DB3D0C"/>
    <w:rsid w:val="00DB4071"/>
    <w:rsid w:val="00DB41DA"/>
    <w:rsid w:val="00DB42B3"/>
    <w:rsid w:val="00DB4607"/>
    <w:rsid w:val="00DB4743"/>
    <w:rsid w:val="00DB47C3"/>
    <w:rsid w:val="00DB482E"/>
    <w:rsid w:val="00DB4923"/>
    <w:rsid w:val="00DB4CFE"/>
    <w:rsid w:val="00DB4D99"/>
    <w:rsid w:val="00DB4E5B"/>
    <w:rsid w:val="00DB4EF4"/>
    <w:rsid w:val="00DB526A"/>
    <w:rsid w:val="00DB5312"/>
    <w:rsid w:val="00DB5A43"/>
    <w:rsid w:val="00DB5B72"/>
    <w:rsid w:val="00DB608E"/>
    <w:rsid w:val="00DB6123"/>
    <w:rsid w:val="00DB6393"/>
    <w:rsid w:val="00DB63C8"/>
    <w:rsid w:val="00DB64CD"/>
    <w:rsid w:val="00DB6537"/>
    <w:rsid w:val="00DB6714"/>
    <w:rsid w:val="00DB677A"/>
    <w:rsid w:val="00DB6D29"/>
    <w:rsid w:val="00DB6DBC"/>
    <w:rsid w:val="00DB7269"/>
    <w:rsid w:val="00DB7A98"/>
    <w:rsid w:val="00DC01D2"/>
    <w:rsid w:val="00DC090F"/>
    <w:rsid w:val="00DC0957"/>
    <w:rsid w:val="00DC11E6"/>
    <w:rsid w:val="00DC1495"/>
    <w:rsid w:val="00DC15AA"/>
    <w:rsid w:val="00DC195D"/>
    <w:rsid w:val="00DC1B15"/>
    <w:rsid w:val="00DC1E12"/>
    <w:rsid w:val="00DC1EAA"/>
    <w:rsid w:val="00DC212E"/>
    <w:rsid w:val="00DC2B3A"/>
    <w:rsid w:val="00DC2D48"/>
    <w:rsid w:val="00DC2F50"/>
    <w:rsid w:val="00DC4C70"/>
    <w:rsid w:val="00DC503B"/>
    <w:rsid w:val="00DC538E"/>
    <w:rsid w:val="00DC58FC"/>
    <w:rsid w:val="00DC5AE7"/>
    <w:rsid w:val="00DC5BB5"/>
    <w:rsid w:val="00DC5E23"/>
    <w:rsid w:val="00DC6322"/>
    <w:rsid w:val="00DC63EC"/>
    <w:rsid w:val="00DC6D2B"/>
    <w:rsid w:val="00DC7764"/>
    <w:rsid w:val="00DC7BD3"/>
    <w:rsid w:val="00DD020E"/>
    <w:rsid w:val="00DD035C"/>
    <w:rsid w:val="00DD0425"/>
    <w:rsid w:val="00DD0923"/>
    <w:rsid w:val="00DD0C72"/>
    <w:rsid w:val="00DD13B6"/>
    <w:rsid w:val="00DD14A4"/>
    <w:rsid w:val="00DD160F"/>
    <w:rsid w:val="00DD1BDE"/>
    <w:rsid w:val="00DD1CFC"/>
    <w:rsid w:val="00DD2435"/>
    <w:rsid w:val="00DD2A9A"/>
    <w:rsid w:val="00DD2D87"/>
    <w:rsid w:val="00DD2DAA"/>
    <w:rsid w:val="00DD34FC"/>
    <w:rsid w:val="00DD3577"/>
    <w:rsid w:val="00DD36F4"/>
    <w:rsid w:val="00DD44E8"/>
    <w:rsid w:val="00DD459E"/>
    <w:rsid w:val="00DD4819"/>
    <w:rsid w:val="00DD4C9C"/>
    <w:rsid w:val="00DD4D2C"/>
    <w:rsid w:val="00DD4E2D"/>
    <w:rsid w:val="00DD517F"/>
    <w:rsid w:val="00DD53C9"/>
    <w:rsid w:val="00DD5A15"/>
    <w:rsid w:val="00DD5BB7"/>
    <w:rsid w:val="00DD5F7D"/>
    <w:rsid w:val="00DD6217"/>
    <w:rsid w:val="00DD6287"/>
    <w:rsid w:val="00DD6BA6"/>
    <w:rsid w:val="00DD72EE"/>
    <w:rsid w:val="00DD775F"/>
    <w:rsid w:val="00DD7A0F"/>
    <w:rsid w:val="00DD7D9E"/>
    <w:rsid w:val="00DE0001"/>
    <w:rsid w:val="00DE0444"/>
    <w:rsid w:val="00DE0656"/>
    <w:rsid w:val="00DE0AC0"/>
    <w:rsid w:val="00DE13BD"/>
    <w:rsid w:val="00DE1814"/>
    <w:rsid w:val="00DE1855"/>
    <w:rsid w:val="00DE2256"/>
    <w:rsid w:val="00DE2FA1"/>
    <w:rsid w:val="00DE405E"/>
    <w:rsid w:val="00DE427E"/>
    <w:rsid w:val="00DE4E6C"/>
    <w:rsid w:val="00DE56EB"/>
    <w:rsid w:val="00DE593E"/>
    <w:rsid w:val="00DE5A1A"/>
    <w:rsid w:val="00DE5DDD"/>
    <w:rsid w:val="00DE5EBA"/>
    <w:rsid w:val="00DE6B0B"/>
    <w:rsid w:val="00DE6BA1"/>
    <w:rsid w:val="00DE6CE7"/>
    <w:rsid w:val="00DE6EF2"/>
    <w:rsid w:val="00DE73A6"/>
    <w:rsid w:val="00DE75FB"/>
    <w:rsid w:val="00DE7B84"/>
    <w:rsid w:val="00DE7FED"/>
    <w:rsid w:val="00DF0451"/>
    <w:rsid w:val="00DF0CAB"/>
    <w:rsid w:val="00DF0E7E"/>
    <w:rsid w:val="00DF11E8"/>
    <w:rsid w:val="00DF1633"/>
    <w:rsid w:val="00DF1DC2"/>
    <w:rsid w:val="00DF1E54"/>
    <w:rsid w:val="00DF1FDD"/>
    <w:rsid w:val="00DF2269"/>
    <w:rsid w:val="00DF266A"/>
    <w:rsid w:val="00DF2BF7"/>
    <w:rsid w:val="00DF35F9"/>
    <w:rsid w:val="00DF3A09"/>
    <w:rsid w:val="00DF3CB8"/>
    <w:rsid w:val="00DF3FCD"/>
    <w:rsid w:val="00DF401A"/>
    <w:rsid w:val="00DF4A28"/>
    <w:rsid w:val="00DF4C45"/>
    <w:rsid w:val="00DF4D90"/>
    <w:rsid w:val="00DF513D"/>
    <w:rsid w:val="00DF519C"/>
    <w:rsid w:val="00DF5D63"/>
    <w:rsid w:val="00DF63F7"/>
    <w:rsid w:val="00DF6410"/>
    <w:rsid w:val="00DF6730"/>
    <w:rsid w:val="00DF6AFE"/>
    <w:rsid w:val="00DF6C03"/>
    <w:rsid w:val="00DF71D4"/>
    <w:rsid w:val="00DF7538"/>
    <w:rsid w:val="00DF7744"/>
    <w:rsid w:val="00DF7A40"/>
    <w:rsid w:val="00DF7F44"/>
    <w:rsid w:val="00E00280"/>
    <w:rsid w:val="00E007E6"/>
    <w:rsid w:val="00E00F52"/>
    <w:rsid w:val="00E012B5"/>
    <w:rsid w:val="00E0165B"/>
    <w:rsid w:val="00E016C2"/>
    <w:rsid w:val="00E01B98"/>
    <w:rsid w:val="00E01DC0"/>
    <w:rsid w:val="00E02500"/>
    <w:rsid w:val="00E02A62"/>
    <w:rsid w:val="00E02F96"/>
    <w:rsid w:val="00E03869"/>
    <w:rsid w:val="00E03ADA"/>
    <w:rsid w:val="00E03DAD"/>
    <w:rsid w:val="00E04DA2"/>
    <w:rsid w:val="00E0513F"/>
    <w:rsid w:val="00E05221"/>
    <w:rsid w:val="00E056D5"/>
    <w:rsid w:val="00E05AB7"/>
    <w:rsid w:val="00E06393"/>
    <w:rsid w:val="00E064BE"/>
    <w:rsid w:val="00E0670C"/>
    <w:rsid w:val="00E06A69"/>
    <w:rsid w:val="00E06F85"/>
    <w:rsid w:val="00E06FEA"/>
    <w:rsid w:val="00E07ED3"/>
    <w:rsid w:val="00E10380"/>
    <w:rsid w:val="00E106E0"/>
    <w:rsid w:val="00E10E3F"/>
    <w:rsid w:val="00E11A1A"/>
    <w:rsid w:val="00E122CE"/>
    <w:rsid w:val="00E1233F"/>
    <w:rsid w:val="00E12640"/>
    <w:rsid w:val="00E12900"/>
    <w:rsid w:val="00E13069"/>
    <w:rsid w:val="00E13EDC"/>
    <w:rsid w:val="00E14520"/>
    <w:rsid w:val="00E145C8"/>
    <w:rsid w:val="00E14A83"/>
    <w:rsid w:val="00E14AA2"/>
    <w:rsid w:val="00E14B87"/>
    <w:rsid w:val="00E155C5"/>
    <w:rsid w:val="00E159E3"/>
    <w:rsid w:val="00E15B72"/>
    <w:rsid w:val="00E15BE7"/>
    <w:rsid w:val="00E1621E"/>
    <w:rsid w:val="00E200F1"/>
    <w:rsid w:val="00E208CB"/>
    <w:rsid w:val="00E2099D"/>
    <w:rsid w:val="00E20EBB"/>
    <w:rsid w:val="00E21012"/>
    <w:rsid w:val="00E2125F"/>
    <w:rsid w:val="00E21387"/>
    <w:rsid w:val="00E21776"/>
    <w:rsid w:val="00E21A52"/>
    <w:rsid w:val="00E21E50"/>
    <w:rsid w:val="00E2254F"/>
    <w:rsid w:val="00E23B4F"/>
    <w:rsid w:val="00E23F0E"/>
    <w:rsid w:val="00E23F9A"/>
    <w:rsid w:val="00E244E6"/>
    <w:rsid w:val="00E24950"/>
    <w:rsid w:val="00E24C52"/>
    <w:rsid w:val="00E24D96"/>
    <w:rsid w:val="00E2573D"/>
    <w:rsid w:val="00E2647C"/>
    <w:rsid w:val="00E264B7"/>
    <w:rsid w:val="00E265B7"/>
    <w:rsid w:val="00E26619"/>
    <w:rsid w:val="00E26978"/>
    <w:rsid w:val="00E26E36"/>
    <w:rsid w:val="00E27079"/>
    <w:rsid w:val="00E2720A"/>
    <w:rsid w:val="00E274EF"/>
    <w:rsid w:val="00E2770C"/>
    <w:rsid w:val="00E30AD1"/>
    <w:rsid w:val="00E30EB9"/>
    <w:rsid w:val="00E30FF8"/>
    <w:rsid w:val="00E3112F"/>
    <w:rsid w:val="00E312F9"/>
    <w:rsid w:val="00E31A14"/>
    <w:rsid w:val="00E31A3C"/>
    <w:rsid w:val="00E31C88"/>
    <w:rsid w:val="00E3299D"/>
    <w:rsid w:val="00E329BE"/>
    <w:rsid w:val="00E329F1"/>
    <w:rsid w:val="00E32CD4"/>
    <w:rsid w:val="00E32E03"/>
    <w:rsid w:val="00E33282"/>
    <w:rsid w:val="00E335A1"/>
    <w:rsid w:val="00E338C7"/>
    <w:rsid w:val="00E33AF5"/>
    <w:rsid w:val="00E33B04"/>
    <w:rsid w:val="00E33BBE"/>
    <w:rsid w:val="00E33CD7"/>
    <w:rsid w:val="00E34018"/>
    <w:rsid w:val="00E3421C"/>
    <w:rsid w:val="00E3426D"/>
    <w:rsid w:val="00E3436B"/>
    <w:rsid w:val="00E3439A"/>
    <w:rsid w:val="00E34A2D"/>
    <w:rsid w:val="00E3566C"/>
    <w:rsid w:val="00E35777"/>
    <w:rsid w:val="00E35806"/>
    <w:rsid w:val="00E35B8B"/>
    <w:rsid w:val="00E35F3F"/>
    <w:rsid w:val="00E360CE"/>
    <w:rsid w:val="00E3648E"/>
    <w:rsid w:val="00E3688D"/>
    <w:rsid w:val="00E3730F"/>
    <w:rsid w:val="00E40811"/>
    <w:rsid w:val="00E408D1"/>
    <w:rsid w:val="00E40BC1"/>
    <w:rsid w:val="00E410B5"/>
    <w:rsid w:val="00E4141C"/>
    <w:rsid w:val="00E41438"/>
    <w:rsid w:val="00E415EF"/>
    <w:rsid w:val="00E41CDB"/>
    <w:rsid w:val="00E41F0B"/>
    <w:rsid w:val="00E42074"/>
    <w:rsid w:val="00E425CE"/>
    <w:rsid w:val="00E426BA"/>
    <w:rsid w:val="00E42973"/>
    <w:rsid w:val="00E42A7A"/>
    <w:rsid w:val="00E42E34"/>
    <w:rsid w:val="00E42FDF"/>
    <w:rsid w:val="00E43394"/>
    <w:rsid w:val="00E43B4E"/>
    <w:rsid w:val="00E43CA1"/>
    <w:rsid w:val="00E4435F"/>
    <w:rsid w:val="00E4442F"/>
    <w:rsid w:val="00E4472E"/>
    <w:rsid w:val="00E44734"/>
    <w:rsid w:val="00E44A8D"/>
    <w:rsid w:val="00E44F83"/>
    <w:rsid w:val="00E44FAE"/>
    <w:rsid w:val="00E45643"/>
    <w:rsid w:val="00E4576C"/>
    <w:rsid w:val="00E45F05"/>
    <w:rsid w:val="00E4650C"/>
    <w:rsid w:val="00E467A9"/>
    <w:rsid w:val="00E46C01"/>
    <w:rsid w:val="00E46CD3"/>
    <w:rsid w:val="00E475F1"/>
    <w:rsid w:val="00E47844"/>
    <w:rsid w:val="00E50909"/>
    <w:rsid w:val="00E51118"/>
    <w:rsid w:val="00E513C6"/>
    <w:rsid w:val="00E517FF"/>
    <w:rsid w:val="00E51E0B"/>
    <w:rsid w:val="00E52241"/>
    <w:rsid w:val="00E525C9"/>
    <w:rsid w:val="00E52732"/>
    <w:rsid w:val="00E5274E"/>
    <w:rsid w:val="00E52952"/>
    <w:rsid w:val="00E52EE0"/>
    <w:rsid w:val="00E53042"/>
    <w:rsid w:val="00E53451"/>
    <w:rsid w:val="00E53761"/>
    <w:rsid w:val="00E53A95"/>
    <w:rsid w:val="00E5447D"/>
    <w:rsid w:val="00E54DCF"/>
    <w:rsid w:val="00E555BD"/>
    <w:rsid w:val="00E55617"/>
    <w:rsid w:val="00E5570D"/>
    <w:rsid w:val="00E559BE"/>
    <w:rsid w:val="00E55C4A"/>
    <w:rsid w:val="00E561F2"/>
    <w:rsid w:val="00E563BF"/>
    <w:rsid w:val="00E5659E"/>
    <w:rsid w:val="00E56B9B"/>
    <w:rsid w:val="00E56CB4"/>
    <w:rsid w:val="00E56E01"/>
    <w:rsid w:val="00E571A8"/>
    <w:rsid w:val="00E571C4"/>
    <w:rsid w:val="00E5747D"/>
    <w:rsid w:val="00E5778F"/>
    <w:rsid w:val="00E57ACC"/>
    <w:rsid w:val="00E603A0"/>
    <w:rsid w:val="00E6048C"/>
    <w:rsid w:val="00E6070D"/>
    <w:rsid w:val="00E60A00"/>
    <w:rsid w:val="00E60DE8"/>
    <w:rsid w:val="00E6101D"/>
    <w:rsid w:val="00E610E3"/>
    <w:rsid w:val="00E61759"/>
    <w:rsid w:val="00E61A9D"/>
    <w:rsid w:val="00E61C44"/>
    <w:rsid w:val="00E61F9B"/>
    <w:rsid w:val="00E62196"/>
    <w:rsid w:val="00E62362"/>
    <w:rsid w:val="00E62861"/>
    <w:rsid w:val="00E62A38"/>
    <w:rsid w:val="00E62B42"/>
    <w:rsid w:val="00E62BBE"/>
    <w:rsid w:val="00E63793"/>
    <w:rsid w:val="00E63B97"/>
    <w:rsid w:val="00E63FCF"/>
    <w:rsid w:val="00E640BB"/>
    <w:rsid w:val="00E64592"/>
    <w:rsid w:val="00E6462C"/>
    <w:rsid w:val="00E64942"/>
    <w:rsid w:val="00E64BB1"/>
    <w:rsid w:val="00E64EF5"/>
    <w:rsid w:val="00E65076"/>
    <w:rsid w:val="00E651F3"/>
    <w:rsid w:val="00E65456"/>
    <w:rsid w:val="00E65A46"/>
    <w:rsid w:val="00E65C21"/>
    <w:rsid w:val="00E65CFC"/>
    <w:rsid w:val="00E66611"/>
    <w:rsid w:val="00E66DA5"/>
    <w:rsid w:val="00E67BE4"/>
    <w:rsid w:val="00E67F11"/>
    <w:rsid w:val="00E70099"/>
    <w:rsid w:val="00E702BA"/>
    <w:rsid w:val="00E702CB"/>
    <w:rsid w:val="00E702D9"/>
    <w:rsid w:val="00E70774"/>
    <w:rsid w:val="00E708EE"/>
    <w:rsid w:val="00E70FB7"/>
    <w:rsid w:val="00E710AC"/>
    <w:rsid w:val="00E71702"/>
    <w:rsid w:val="00E71A30"/>
    <w:rsid w:val="00E720DF"/>
    <w:rsid w:val="00E72238"/>
    <w:rsid w:val="00E72E63"/>
    <w:rsid w:val="00E72FA5"/>
    <w:rsid w:val="00E7305A"/>
    <w:rsid w:val="00E7308E"/>
    <w:rsid w:val="00E7312F"/>
    <w:rsid w:val="00E732BE"/>
    <w:rsid w:val="00E735A7"/>
    <w:rsid w:val="00E737E7"/>
    <w:rsid w:val="00E73F5A"/>
    <w:rsid w:val="00E74983"/>
    <w:rsid w:val="00E74EB0"/>
    <w:rsid w:val="00E75302"/>
    <w:rsid w:val="00E757C3"/>
    <w:rsid w:val="00E75B4C"/>
    <w:rsid w:val="00E770D1"/>
    <w:rsid w:val="00E7723B"/>
    <w:rsid w:val="00E776D8"/>
    <w:rsid w:val="00E778B9"/>
    <w:rsid w:val="00E808AC"/>
    <w:rsid w:val="00E80FF6"/>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75A"/>
    <w:rsid w:val="00E85B2C"/>
    <w:rsid w:val="00E85D94"/>
    <w:rsid w:val="00E860D8"/>
    <w:rsid w:val="00E8630A"/>
    <w:rsid w:val="00E86667"/>
    <w:rsid w:val="00E86769"/>
    <w:rsid w:val="00E86C50"/>
    <w:rsid w:val="00E86E37"/>
    <w:rsid w:val="00E879E9"/>
    <w:rsid w:val="00E87E27"/>
    <w:rsid w:val="00E87FCD"/>
    <w:rsid w:val="00E9042C"/>
    <w:rsid w:val="00E905A5"/>
    <w:rsid w:val="00E90B04"/>
    <w:rsid w:val="00E90B38"/>
    <w:rsid w:val="00E90C33"/>
    <w:rsid w:val="00E910A5"/>
    <w:rsid w:val="00E9156A"/>
    <w:rsid w:val="00E9160A"/>
    <w:rsid w:val="00E91F9B"/>
    <w:rsid w:val="00E9206B"/>
    <w:rsid w:val="00E92674"/>
    <w:rsid w:val="00E927EA"/>
    <w:rsid w:val="00E928D7"/>
    <w:rsid w:val="00E92D51"/>
    <w:rsid w:val="00E93159"/>
    <w:rsid w:val="00E93241"/>
    <w:rsid w:val="00E93502"/>
    <w:rsid w:val="00E9386F"/>
    <w:rsid w:val="00E94357"/>
    <w:rsid w:val="00E944A5"/>
    <w:rsid w:val="00E94F7C"/>
    <w:rsid w:val="00E951C0"/>
    <w:rsid w:val="00E955D6"/>
    <w:rsid w:val="00E955F0"/>
    <w:rsid w:val="00E95624"/>
    <w:rsid w:val="00E95798"/>
    <w:rsid w:val="00E95915"/>
    <w:rsid w:val="00E95AC8"/>
    <w:rsid w:val="00E967C8"/>
    <w:rsid w:val="00E96D87"/>
    <w:rsid w:val="00E9757F"/>
    <w:rsid w:val="00E97C22"/>
    <w:rsid w:val="00E97FBE"/>
    <w:rsid w:val="00EA0186"/>
    <w:rsid w:val="00EA01FB"/>
    <w:rsid w:val="00EA03DB"/>
    <w:rsid w:val="00EA0482"/>
    <w:rsid w:val="00EA1020"/>
    <w:rsid w:val="00EA106D"/>
    <w:rsid w:val="00EA13DF"/>
    <w:rsid w:val="00EA20D0"/>
    <w:rsid w:val="00EA21BC"/>
    <w:rsid w:val="00EA238E"/>
    <w:rsid w:val="00EA2A62"/>
    <w:rsid w:val="00EA3520"/>
    <w:rsid w:val="00EA3B3B"/>
    <w:rsid w:val="00EA3B62"/>
    <w:rsid w:val="00EA42D5"/>
    <w:rsid w:val="00EA4E94"/>
    <w:rsid w:val="00EA4F5E"/>
    <w:rsid w:val="00EA510E"/>
    <w:rsid w:val="00EA517F"/>
    <w:rsid w:val="00EA52EF"/>
    <w:rsid w:val="00EA533B"/>
    <w:rsid w:val="00EA5713"/>
    <w:rsid w:val="00EA5FEA"/>
    <w:rsid w:val="00EA637C"/>
    <w:rsid w:val="00EA6479"/>
    <w:rsid w:val="00EA674A"/>
    <w:rsid w:val="00EA71A2"/>
    <w:rsid w:val="00EA7897"/>
    <w:rsid w:val="00EA7912"/>
    <w:rsid w:val="00EA79AE"/>
    <w:rsid w:val="00EA7D63"/>
    <w:rsid w:val="00EA7E7A"/>
    <w:rsid w:val="00EA7F10"/>
    <w:rsid w:val="00EA7F57"/>
    <w:rsid w:val="00EB00EA"/>
    <w:rsid w:val="00EB084D"/>
    <w:rsid w:val="00EB0FAA"/>
    <w:rsid w:val="00EB0FC6"/>
    <w:rsid w:val="00EB0FF5"/>
    <w:rsid w:val="00EB10F6"/>
    <w:rsid w:val="00EB1DCF"/>
    <w:rsid w:val="00EB229C"/>
    <w:rsid w:val="00EB23D6"/>
    <w:rsid w:val="00EB273A"/>
    <w:rsid w:val="00EB2CFE"/>
    <w:rsid w:val="00EB30A4"/>
    <w:rsid w:val="00EB380B"/>
    <w:rsid w:val="00EB427F"/>
    <w:rsid w:val="00EB441D"/>
    <w:rsid w:val="00EB453F"/>
    <w:rsid w:val="00EB45A5"/>
    <w:rsid w:val="00EB4B95"/>
    <w:rsid w:val="00EB5493"/>
    <w:rsid w:val="00EB5A54"/>
    <w:rsid w:val="00EB5AF2"/>
    <w:rsid w:val="00EB5B5B"/>
    <w:rsid w:val="00EB5BDE"/>
    <w:rsid w:val="00EB61B0"/>
    <w:rsid w:val="00EB625C"/>
    <w:rsid w:val="00EB6261"/>
    <w:rsid w:val="00EB62DC"/>
    <w:rsid w:val="00EB63D8"/>
    <w:rsid w:val="00EB6666"/>
    <w:rsid w:val="00EB666B"/>
    <w:rsid w:val="00EB66ED"/>
    <w:rsid w:val="00EB676B"/>
    <w:rsid w:val="00EB6A06"/>
    <w:rsid w:val="00EB6CA7"/>
    <w:rsid w:val="00EB725B"/>
    <w:rsid w:val="00EB7A84"/>
    <w:rsid w:val="00EB7C72"/>
    <w:rsid w:val="00EB7CAD"/>
    <w:rsid w:val="00EC002C"/>
    <w:rsid w:val="00EC01B2"/>
    <w:rsid w:val="00EC0D52"/>
    <w:rsid w:val="00EC0FB3"/>
    <w:rsid w:val="00EC13E5"/>
    <w:rsid w:val="00EC195C"/>
    <w:rsid w:val="00EC19A8"/>
    <w:rsid w:val="00EC209C"/>
    <w:rsid w:val="00EC2454"/>
    <w:rsid w:val="00EC27D7"/>
    <w:rsid w:val="00EC2897"/>
    <w:rsid w:val="00EC2A94"/>
    <w:rsid w:val="00EC2FCB"/>
    <w:rsid w:val="00EC3F11"/>
    <w:rsid w:val="00EC42BE"/>
    <w:rsid w:val="00EC45D9"/>
    <w:rsid w:val="00EC4BE3"/>
    <w:rsid w:val="00EC5129"/>
    <w:rsid w:val="00EC56AC"/>
    <w:rsid w:val="00EC5966"/>
    <w:rsid w:val="00EC5DA9"/>
    <w:rsid w:val="00EC6A3D"/>
    <w:rsid w:val="00EC74BF"/>
    <w:rsid w:val="00EC79FC"/>
    <w:rsid w:val="00EC7A13"/>
    <w:rsid w:val="00EC7A2B"/>
    <w:rsid w:val="00ED0362"/>
    <w:rsid w:val="00ED03DD"/>
    <w:rsid w:val="00ED11EB"/>
    <w:rsid w:val="00ED14E1"/>
    <w:rsid w:val="00ED1643"/>
    <w:rsid w:val="00ED1705"/>
    <w:rsid w:val="00ED1B54"/>
    <w:rsid w:val="00ED2650"/>
    <w:rsid w:val="00ED273C"/>
    <w:rsid w:val="00ED2F4E"/>
    <w:rsid w:val="00ED357B"/>
    <w:rsid w:val="00ED366A"/>
    <w:rsid w:val="00ED4943"/>
    <w:rsid w:val="00ED4B4C"/>
    <w:rsid w:val="00ED4B77"/>
    <w:rsid w:val="00ED4F28"/>
    <w:rsid w:val="00ED548A"/>
    <w:rsid w:val="00ED586A"/>
    <w:rsid w:val="00ED59B2"/>
    <w:rsid w:val="00ED5E1B"/>
    <w:rsid w:val="00ED79B0"/>
    <w:rsid w:val="00ED7B7E"/>
    <w:rsid w:val="00ED7C67"/>
    <w:rsid w:val="00EE04F4"/>
    <w:rsid w:val="00EE083F"/>
    <w:rsid w:val="00EE085F"/>
    <w:rsid w:val="00EE177D"/>
    <w:rsid w:val="00EE1CEC"/>
    <w:rsid w:val="00EE202B"/>
    <w:rsid w:val="00EE2283"/>
    <w:rsid w:val="00EE2507"/>
    <w:rsid w:val="00EE2A50"/>
    <w:rsid w:val="00EE300B"/>
    <w:rsid w:val="00EE30AF"/>
    <w:rsid w:val="00EE3160"/>
    <w:rsid w:val="00EE3732"/>
    <w:rsid w:val="00EE3947"/>
    <w:rsid w:val="00EE4245"/>
    <w:rsid w:val="00EE4380"/>
    <w:rsid w:val="00EE47E1"/>
    <w:rsid w:val="00EE4F8E"/>
    <w:rsid w:val="00EE4FD6"/>
    <w:rsid w:val="00EE506C"/>
    <w:rsid w:val="00EE54D0"/>
    <w:rsid w:val="00EE5502"/>
    <w:rsid w:val="00EE5658"/>
    <w:rsid w:val="00EE56B3"/>
    <w:rsid w:val="00EE5B1C"/>
    <w:rsid w:val="00EE5C33"/>
    <w:rsid w:val="00EE68AA"/>
    <w:rsid w:val="00EE6929"/>
    <w:rsid w:val="00EE692D"/>
    <w:rsid w:val="00EE6A99"/>
    <w:rsid w:val="00EE6B4C"/>
    <w:rsid w:val="00EE6C35"/>
    <w:rsid w:val="00EE7901"/>
    <w:rsid w:val="00EE79D0"/>
    <w:rsid w:val="00EF00CE"/>
    <w:rsid w:val="00EF00D3"/>
    <w:rsid w:val="00EF0770"/>
    <w:rsid w:val="00EF0AF9"/>
    <w:rsid w:val="00EF0DFA"/>
    <w:rsid w:val="00EF0E1A"/>
    <w:rsid w:val="00EF0FE1"/>
    <w:rsid w:val="00EF1786"/>
    <w:rsid w:val="00EF186E"/>
    <w:rsid w:val="00EF1FCB"/>
    <w:rsid w:val="00EF219E"/>
    <w:rsid w:val="00EF231E"/>
    <w:rsid w:val="00EF232A"/>
    <w:rsid w:val="00EF2895"/>
    <w:rsid w:val="00EF28BA"/>
    <w:rsid w:val="00EF2A4A"/>
    <w:rsid w:val="00EF2A75"/>
    <w:rsid w:val="00EF2CDB"/>
    <w:rsid w:val="00EF2E4F"/>
    <w:rsid w:val="00EF2EAA"/>
    <w:rsid w:val="00EF32CC"/>
    <w:rsid w:val="00EF3E15"/>
    <w:rsid w:val="00EF3E37"/>
    <w:rsid w:val="00EF40CC"/>
    <w:rsid w:val="00EF4149"/>
    <w:rsid w:val="00EF4157"/>
    <w:rsid w:val="00EF45F7"/>
    <w:rsid w:val="00EF4866"/>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770"/>
    <w:rsid w:val="00F01C3B"/>
    <w:rsid w:val="00F01C69"/>
    <w:rsid w:val="00F01FB2"/>
    <w:rsid w:val="00F025C3"/>
    <w:rsid w:val="00F02ECA"/>
    <w:rsid w:val="00F02F9D"/>
    <w:rsid w:val="00F0347E"/>
    <w:rsid w:val="00F03B01"/>
    <w:rsid w:val="00F03F19"/>
    <w:rsid w:val="00F0464B"/>
    <w:rsid w:val="00F0478A"/>
    <w:rsid w:val="00F04E1A"/>
    <w:rsid w:val="00F057CC"/>
    <w:rsid w:val="00F057D2"/>
    <w:rsid w:val="00F05A03"/>
    <w:rsid w:val="00F05EBB"/>
    <w:rsid w:val="00F064FA"/>
    <w:rsid w:val="00F067CA"/>
    <w:rsid w:val="00F06A8E"/>
    <w:rsid w:val="00F06ABB"/>
    <w:rsid w:val="00F077F8"/>
    <w:rsid w:val="00F07D16"/>
    <w:rsid w:val="00F10239"/>
    <w:rsid w:val="00F10319"/>
    <w:rsid w:val="00F10572"/>
    <w:rsid w:val="00F10C8F"/>
    <w:rsid w:val="00F11151"/>
    <w:rsid w:val="00F11576"/>
    <w:rsid w:val="00F11C3B"/>
    <w:rsid w:val="00F11D06"/>
    <w:rsid w:val="00F11E09"/>
    <w:rsid w:val="00F1287B"/>
    <w:rsid w:val="00F12982"/>
    <w:rsid w:val="00F12C56"/>
    <w:rsid w:val="00F13074"/>
    <w:rsid w:val="00F130BF"/>
    <w:rsid w:val="00F133E5"/>
    <w:rsid w:val="00F133FA"/>
    <w:rsid w:val="00F1355E"/>
    <w:rsid w:val="00F136BA"/>
    <w:rsid w:val="00F13A9C"/>
    <w:rsid w:val="00F13CF2"/>
    <w:rsid w:val="00F13DC3"/>
    <w:rsid w:val="00F14009"/>
    <w:rsid w:val="00F145DE"/>
    <w:rsid w:val="00F1484F"/>
    <w:rsid w:val="00F1489A"/>
    <w:rsid w:val="00F1499C"/>
    <w:rsid w:val="00F14F7C"/>
    <w:rsid w:val="00F152DE"/>
    <w:rsid w:val="00F1564E"/>
    <w:rsid w:val="00F15EC1"/>
    <w:rsid w:val="00F165D7"/>
    <w:rsid w:val="00F168D6"/>
    <w:rsid w:val="00F16909"/>
    <w:rsid w:val="00F16984"/>
    <w:rsid w:val="00F16ADC"/>
    <w:rsid w:val="00F16B77"/>
    <w:rsid w:val="00F16C3A"/>
    <w:rsid w:val="00F16F92"/>
    <w:rsid w:val="00F1755A"/>
    <w:rsid w:val="00F178D9"/>
    <w:rsid w:val="00F17C37"/>
    <w:rsid w:val="00F202E8"/>
    <w:rsid w:val="00F205BC"/>
    <w:rsid w:val="00F21E02"/>
    <w:rsid w:val="00F220D1"/>
    <w:rsid w:val="00F227C2"/>
    <w:rsid w:val="00F228E3"/>
    <w:rsid w:val="00F229D3"/>
    <w:rsid w:val="00F22EAD"/>
    <w:rsid w:val="00F22F48"/>
    <w:rsid w:val="00F234F9"/>
    <w:rsid w:val="00F23A26"/>
    <w:rsid w:val="00F23B0E"/>
    <w:rsid w:val="00F23EED"/>
    <w:rsid w:val="00F240F9"/>
    <w:rsid w:val="00F24434"/>
    <w:rsid w:val="00F249AE"/>
    <w:rsid w:val="00F24BBA"/>
    <w:rsid w:val="00F2502E"/>
    <w:rsid w:val="00F25F5C"/>
    <w:rsid w:val="00F26493"/>
    <w:rsid w:val="00F26C51"/>
    <w:rsid w:val="00F270B0"/>
    <w:rsid w:val="00F276A4"/>
    <w:rsid w:val="00F276FE"/>
    <w:rsid w:val="00F2799B"/>
    <w:rsid w:val="00F304FD"/>
    <w:rsid w:val="00F30526"/>
    <w:rsid w:val="00F308A8"/>
    <w:rsid w:val="00F30BE1"/>
    <w:rsid w:val="00F30D1C"/>
    <w:rsid w:val="00F311A3"/>
    <w:rsid w:val="00F31311"/>
    <w:rsid w:val="00F31C83"/>
    <w:rsid w:val="00F32471"/>
    <w:rsid w:val="00F32CCA"/>
    <w:rsid w:val="00F33734"/>
    <w:rsid w:val="00F3383D"/>
    <w:rsid w:val="00F338A4"/>
    <w:rsid w:val="00F33B22"/>
    <w:rsid w:val="00F33F33"/>
    <w:rsid w:val="00F347C4"/>
    <w:rsid w:val="00F34986"/>
    <w:rsid w:val="00F34CDC"/>
    <w:rsid w:val="00F3527F"/>
    <w:rsid w:val="00F355BF"/>
    <w:rsid w:val="00F358B5"/>
    <w:rsid w:val="00F35929"/>
    <w:rsid w:val="00F36734"/>
    <w:rsid w:val="00F36893"/>
    <w:rsid w:val="00F36B34"/>
    <w:rsid w:val="00F36E62"/>
    <w:rsid w:val="00F36FEB"/>
    <w:rsid w:val="00F37195"/>
    <w:rsid w:val="00F378E2"/>
    <w:rsid w:val="00F37BE5"/>
    <w:rsid w:val="00F40970"/>
    <w:rsid w:val="00F4167F"/>
    <w:rsid w:val="00F41FE8"/>
    <w:rsid w:val="00F4271F"/>
    <w:rsid w:val="00F42BCF"/>
    <w:rsid w:val="00F42DD8"/>
    <w:rsid w:val="00F431CE"/>
    <w:rsid w:val="00F43C97"/>
    <w:rsid w:val="00F443C6"/>
    <w:rsid w:val="00F44736"/>
    <w:rsid w:val="00F44744"/>
    <w:rsid w:val="00F44D72"/>
    <w:rsid w:val="00F455C1"/>
    <w:rsid w:val="00F45B40"/>
    <w:rsid w:val="00F45BFF"/>
    <w:rsid w:val="00F461EA"/>
    <w:rsid w:val="00F4628F"/>
    <w:rsid w:val="00F46377"/>
    <w:rsid w:val="00F470B8"/>
    <w:rsid w:val="00F477FF"/>
    <w:rsid w:val="00F47C07"/>
    <w:rsid w:val="00F500FF"/>
    <w:rsid w:val="00F5091A"/>
    <w:rsid w:val="00F50AE2"/>
    <w:rsid w:val="00F50C5A"/>
    <w:rsid w:val="00F50CD1"/>
    <w:rsid w:val="00F50DC0"/>
    <w:rsid w:val="00F513CB"/>
    <w:rsid w:val="00F51657"/>
    <w:rsid w:val="00F51D14"/>
    <w:rsid w:val="00F52161"/>
    <w:rsid w:val="00F52523"/>
    <w:rsid w:val="00F52890"/>
    <w:rsid w:val="00F52B4C"/>
    <w:rsid w:val="00F52EAB"/>
    <w:rsid w:val="00F53026"/>
    <w:rsid w:val="00F531F9"/>
    <w:rsid w:val="00F5333B"/>
    <w:rsid w:val="00F538C6"/>
    <w:rsid w:val="00F53E23"/>
    <w:rsid w:val="00F53F74"/>
    <w:rsid w:val="00F53FB9"/>
    <w:rsid w:val="00F54090"/>
    <w:rsid w:val="00F544B8"/>
    <w:rsid w:val="00F545FB"/>
    <w:rsid w:val="00F54DD7"/>
    <w:rsid w:val="00F55A09"/>
    <w:rsid w:val="00F55E91"/>
    <w:rsid w:val="00F55FAF"/>
    <w:rsid w:val="00F5628E"/>
    <w:rsid w:val="00F5630B"/>
    <w:rsid w:val="00F5680E"/>
    <w:rsid w:val="00F56EDE"/>
    <w:rsid w:val="00F57003"/>
    <w:rsid w:val="00F57D33"/>
    <w:rsid w:val="00F57FBD"/>
    <w:rsid w:val="00F606EC"/>
    <w:rsid w:val="00F60AFB"/>
    <w:rsid w:val="00F617CD"/>
    <w:rsid w:val="00F625B2"/>
    <w:rsid w:val="00F627EA"/>
    <w:rsid w:val="00F62A5B"/>
    <w:rsid w:val="00F62C6A"/>
    <w:rsid w:val="00F6342B"/>
    <w:rsid w:val="00F637FA"/>
    <w:rsid w:val="00F63C98"/>
    <w:rsid w:val="00F63DE4"/>
    <w:rsid w:val="00F63F8B"/>
    <w:rsid w:val="00F63FB2"/>
    <w:rsid w:val="00F63FDE"/>
    <w:rsid w:val="00F64108"/>
    <w:rsid w:val="00F6481D"/>
    <w:rsid w:val="00F64947"/>
    <w:rsid w:val="00F64C2E"/>
    <w:rsid w:val="00F64C69"/>
    <w:rsid w:val="00F64EE7"/>
    <w:rsid w:val="00F660D7"/>
    <w:rsid w:val="00F6654C"/>
    <w:rsid w:val="00F666BC"/>
    <w:rsid w:val="00F666CC"/>
    <w:rsid w:val="00F66EEC"/>
    <w:rsid w:val="00F67209"/>
    <w:rsid w:val="00F674AC"/>
    <w:rsid w:val="00F676FE"/>
    <w:rsid w:val="00F6775A"/>
    <w:rsid w:val="00F700F0"/>
    <w:rsid w:val="00F701DB"/>
    <w:rsid w:val="00F70604"/>
    <w:rsid w:val="00F70BB7"/>
    <w:rsid w:val="00F71122"/>
    <w:rsid w:val="00F71379"/>
    <w:rsid w:val="00F716B4"/>
    <w:rsid w:val="00F723EE"/>
    <w:rsid w:val="00F72ADC"/>
    <w:rsid w:val="00F734A4"/>
    <w:rsid w:val="00F73B1B"/>
    <w:rsid w:val="00F73C5E"/>
    <w:rsid w:val="00F73C94"/>
    <w:rsid w:val="00F73D4B"/>
    <w:rsid w:val="00F73EB9"/>
    <w:rsid w:val="00F74274"/>
    <w:rsid w:val="00F74474"/>
    <w:rsid w:val="00F75520"/>
    <w:rsid w:val="00F760F4"/>
    <w:rsid w:val="00F762AC"/>
    <w:rsid w:val="00F769D2"/>
    <w:rsid w:val="00F76BFE"/>
    <w:rsid w:val="00F774CB"/>
    <w:rsid w:val="00F77583"/>
    <w:rsid w:val="00F77725"/>
    <w:rsid w:val="00F8073E"/>
    <w:rsid w:val="00F80F91"/>
    <w:rsid w:val="00F810B7"/>
    <w:rsid w:val="00F814F8"/>
    <w:rsid w:val="00F81539"/>
    <w:rsid w:val="00F81673"/>
    <w:rsid w:val="00F81BD1"/>
    <w:rsid w:val="00F82A7A"/>
    <w:rsid w:val="00F83376"/>
    <w:rsid w:val="00F837E7"/>
    <w:rsid w:val="00F8381F"/>
    <w:rsid w:val="00F8391A"/>
    <w:rsid w:val="00F83B8A"/>
    <w:rsid w:val="00F83CA6"/>
    <w:rsid w:val="00F83CE6"/>
    <w:rsid w:val="00F84BE9"/>
    <w:rsid w:val="00F84DD1"/>
    <w:rsid w:val="00F8540E"/>
    <w:rsid w:val="00F85609"/>
    <w:rsid w:val="00F865EC"/>
    <w:rsid w:val="00F86907"/>
    <w:rsid w:val="00F870DA"/>
    <w:rsid w:val="00F87E6C"/>
    <w:rsid w:val="00F90A45"/>
    <w:rsid w:val="00F90BBC"/>
    <w:rsid w:val="00F90C2E"/>
    <w:rsid w:val="00F90DF2"/>
    <w:rsid w:val="00F90E07"/>
    <w:rsid w:val="00F90FBE"/>
    <w:rsid w:val="00F9168C"/>
    <w:rsid w:val="00F917EC"/>
    <w:rsid w:val="00F91E8D"/>
    <w:rsid w:val="00F9258E"/>
    <w:rsid w:val="00F928D3"/>
    <w:rsid w:val="00F931A6"/>
    <w:rsid w:val="00F932F6"/>
    <w:rsid w:val="00F9332B"/>
    <w:rsid w:val="00F93888"/>
    <w:rsid w:val="00F93BE0"/>
    <w:rsid w:val="00F93C9D"/>
    <w:rsid w:val="00F94159"/>
    <w:rsid w:val="00F941E3"/>
    <w:rsid w:val="00F94339"/>
    <w:rsid w:val="00F943BF"/>
    <w:rsid w:val="00F949E9"/>
    <w:rsid w:val="00F94F99"/>
    <w:rsid w:val="00F95122"/>
    <w:rsid w:val="00F95588"/>
    <w:rsid w:val="00F959BA"/>
    <w:rsid w:val="00F95C45"/>
    <w:rsid w:val="00F95CD0"/>
    <w:rsid w:val="00F95CFA"/>
    <w:rsid w:val="00F95E08"/>
    <w:rsid w:val="00F95F19"/>
    <w:rsid w:val="00F9650A"/>
    <w:rsid w:val="00F9783B"/>
    <w:rsid w:val="00F97BDC"/>
    <w:rsid w:val="00F97EEE"/>
    <w:rsid w:val="00FA0E56"/>
    <w:rsid w:val="00FA11ED"/>
    <w:rsid w:val="00FA1779"/>
    <w:rsid w:val="00FA1A65"/>
    <w:rsid w:val="00FA1B0D"/>
    <w:rsid w:val="00FA2097"/>
    <w:rsid w:val="00FA2163"/>
    <w:rsid w:val="00FA243C"/>
    <w:rsid w:val="00FA256B"/>
    <w:rsid w:val="00FA28D0"/>
    <w:rsid w:val="00FA2A74"/>
    <w:rsid w:val="00FA2CD0"/>
    <w:rsid w:val="00FA2F42"/>
    <w:rsid w:val="00FA3EA0"/>
    <w:rsid w:val="00FA4551"/>
    <w:rsid w:val="00FA45EE"/>
    <w:rsid w:val="00FA47FA"/>
    <w:rsid w:val="00FA4C12"/>
    <w:rsid w:val="00FA4C6A"/>
    <w:rsid w:val="00FA51F0"/>
    <w:rsid w:val="00FA59EF"/>
    <w:rsid w:val="00FA5A1B"/>
    <w:rsid w:val="00FA5A22"/>
    <w:rsid w:val="00FA5AA8"/>
    <w:rsid w:val="00FA62FA"/>
    <w:rsid w:val="00FA6A1B"/>
    <w:rsid w:val="00FA78F4"/>
    <w:rsid w:val="00FA7D18"/>
    <w:rsid w:val="00FA7DA0"/>
    <w:rsid w:val="00FB062D"/>
    <w:rsid w:val="00FB0CB0"/>
    <w:rsid w:val="00FB1697"/>
    <w:rsid w:val="00FB18B9"/>
    <w:rsid w:val="00FB1B2C"/>
    <w:rsid w:val="00FB1B5F"/>
    <w:rsid w:val="00FB2164"/>
    <w:rsid w:val="00FB2574"/>
    <w:rsid w:val="00FB27AC"/>
    <w:rsid w:val="00FB2A26"/>
    <w:rsid w:val="00FB2C24"/>
    <w:rsid w:val="00FB2DB4"/>
    <w:rsid w:val="00FB2EBE"/>
    <w:rsid w:val="00FB31F5"/>
    <w:rsid w:val="00FB325F"/>
    <w:rsid w:val="00FB3336"/>
    <w:rsid w:val="00FB35BD"/>
    <w:rsid w:val="00FB3C08"/>
    <w:rsid w:val="00FB3CFE"/>
    <w:rsid w:val="00FB40A6"/>
    <w:rsid w:val="00FB45C2"/>
    <w:rsid w:val="00FB4779"/>
    <w:rsid w:val="00FB4937"/>
    <w:rsid w:val="00FB4DE8"/>
    <w:rsid w:val="00FB4E4A"/>
    <w:rsid w:val="00FB53EC"/>
    <w:rsid w:val="00FB6050"/>
    <w:rsid w:val="00FB619E"/>
    <w:rsid w:val="00FB7552"/>
    <w:rsid w:val="00FB75F3"/>
    <w:rsid w:val="00FB794A"/>
    <w:rsid w:val="00FB7BB4"/>
    <w:rsid w:val="00FB7DCF"/>
    <w:rsid w:val="00FC020A"/>
    <w:rsid w:val="00FC0244"/>
    <w:rsid w:val="00FC05B1"/>
    <w:rsid w:val="00FC0EE7"/>
    <w:rsid w:val="00FC0F6F"/>
    <w:rsid w:val="00FC125A"/>
    <w:rsid w:val="00FC25F5"/>
    <w:rsid w:val="00FC2865"/>
    <w:rsid w:val="00FC2B31"/>
    <w:rsid w:val="00FC2EBA"/>
    <w:rsid w:val="00FC319F"/>
    <w:rsid w:val="00FC3748"/>
    <w:rsid w:val="00FC4331"/>
    <w:rsid w:val="00FC43F1"/>
    <w:rsid w:val="00FC44B5"/>
    <w:rsid w:val="00FC482B"/>
    <w:rsid w:val="00FC4A55"/>
    <w:rsid w:val="00FC4C01"/>
    <w:rsid w:val="00FC4FF5"/>
    <w:rsid w:val="00FC5095"/>
    <w:rsid w:val="00FC58AE"/>
    <w:rsid w:val="00FC5DF9"/>
    <w:rsid w:val="00FC6DD6"/>
    <w:rsid w:val="00FC6E0E"/>
    <w:rsid w:val="00FC6FD8"/>
    <w:rsid w:val="00FC6FF5"/>
    <w:rsid w:val="00FC7548"/>
    <w:rsid w:val="00FC776D"/>
    <w:rsid w:val="00FC7F2C"/>
    <w:rsid w:val="00FD0147"/>
    <w:rsid w:val="00FD043A"/>
    <w:rsid w:val="00FD04BF"/>
    <w:rsid w:val="00FD0620"/>
    <w:rsid w:val="00FD087D"/>
    <w:rsid w:val="00FD0BA5"/>
    <w:rsid w:val="00FD2274"/>
    <w:rsid w:val="00FD2366"/>
    <w:rsid w:val="00FD2B2B"/>
    <w:rsid w:val="00FD31E1"/>
    <w:rsid w:val="00FD35B8"/>
    <w:rsid w:val="00FD3A0F"/>
    <w:rsid w:val="00FD3A55"/>
    <w:rsid w:val="00FD3F17"/>
    <w:rsid w:val="00FD41C3"/>
    <w:rsid w:val="00FD436A"/>
    <w:rsid w:val="00FD447F"/>
    <w:rsid w:val="00FD45BB"/>
    <w:rsid w:val="00FD4E01"/>
    <w:rsid w:val="00FD4E90"/>
    <w:rsid w:val="00FD4F7E"/>
    <w:rsid w:val="00FD5084"/>
    <w:rsid w:val="00FD50FE"/>
    <w:rsid w:val="00FD55AB"/>
    <w:rsid w:val="00FD589D"/>
    <w:rsid w:val="00FD5914"/>
    <w:rsid w:val="00FD6825"/>
    <w:rsid w:val="00FD689B"/>
    <w:rsid w:val="00FD69AC"/>
    <w:rsid w:val="00FD6AC4"/>
    <w:rsid w:val="00FD6DC1"/>
    <w:rsid w:val="00FD6ED9"/>
    <w:rsid w:val="00FD7547"/>
    <w:rsid w:val="00FD782B"/>
    <w:rsid w:val="00FD7B06"/>
    <w:rsid w:val="00FE0ECA"/>
    <w:rsid w:val="00FE1192"/>
    <w:rsid w:val="00FE19FF"/>
    <w:rsid w:val="00FE2407"/>
    <w:rsid w:val="00FE260D"/>
    <w:rsid w:val="00FE28B2"/>
    <w:rsid w:val="00FE2B69"/>
    <w:rsid w:val="00FE2E18"/>
    <w:rsid w:val="00FE3660"/>
    <w:rsid w:val="00FE37DF"/>
    <w:rsid w:val="00FE3F2F"/>
    <w:rsid w:val="00FE42E4"/>
    <w:rsid w:val="00FE4360"/>
    <w:rsid w:val="00FE4423"/>
    <w:rsid w:val="00FE4C7C"/>
    <w:rsid w:val="00FE4FAD"/>
    <w:rsid w:val="00FE5148"/>
    <w:rsid w:val="00FE51BD"/>
    <w:rsid w:val="00FE5359"/>
    <w:rsid w:val="00FE55E8"/>
    <w:rsid w:val="00FE5773"/>
    <w:rsid w:val="00FE58F0"/>
    <w:rsid w:val="00FE65EB"/>
    <w:rsid w:val="00FE669F"/>
    <w:rsid w:val="00FE671B"/>
    <w:rsid w:val="00FE6BBC"/>
    <w:rsid w:val="00FE7316"/>
    <w:rsid w:val="00FE7B6A"/>
    <w:rsid w:val="00FE7BD8"/>
    <w:rsid w:val="00FE7E8F"/>
    <w:rsid w:val="00FF0243"/>
    <w:rsid w:val="00FF0956"/>
    <w:rsid w:val="00FF0ABE"/>
    <w:rsid w:val="00FF0BBF"/>
    <w:rsid w:val="00FF0DF6"/>
    <w:rsid w:val="00FF1851"/>
    <w:rsid w:val="00FF23DE"/>
    <w:rsid w:val="00FF29A9"/>
    <w:rsid w:val="00FF29C5"/>
    <w:rsid w:val="00FF2CE4"/>
    <w:rsid w:val="00FF30D9"/>
    <w:rsid w:val="00FF33C6"/>
    <w:rsid w:val="00FF3503"/>
    <w:rsid w:val="00FF39F9"/>
    <w:rsid w:val="00FF3C2A"/>
    <w:rsid w:val="00FF3CEB"/>
    <w:rsid w:val="00FF3DCC"/>
    <w:rsid w:val="00FF445D"/>
    <w:rsid w:val="00FF4746"/>
    <w:rsid w:val="00FF4FB6"/>
    <w:rsid w:val="00FF55A0"/>
    <w:rsid w:val="00FF55EB"/>
    <w:rsid w:val="00FF5E5D"/>
    <w:rsid w:val="00FF71DF"/>
    <w:rsid w:val="00FF736A"/>
    <w:rsid w:val="00FF78E2"/>
    <w:rsid w:val="00FF7AD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23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40974"/>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0"/>
        <w:tab w:val="left" w:pos="284"/>
      </w:tabs>
      <w:ind w:left="0" w:right="-1" w:firstLine="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D72CBE"/>
  </w:style>
  <w:style w:type="numbering" w:customStyle="1" w:styleId="67">
    <w:name w:val="Нет списка67"/>
    <w:next w:val="a2"/>
    <w:uiPriority w:val="99"/>
    <w:semiHidden/>
    <w:unhideWhenUsed/>
    <w:rsid w:val="00B63B7E"/>
  </w:style>
  <w:style w:type="numbering" w:customStyle="1" w:styleId="68">
    <w:name w:val="Нет списка68"/>
    <w:next w:val="a2"/>
    <w:uiPriority w:val="99"/>
    <w:semiHidden/>
    <w:unhideWhenUsed/>
    <w:rsid w:val="00FD6ED9"/>
  </w:style>
  <w:style w:type="numbering" w:customStyle="1" w:styleId="69">
    <w:name w:val="Нет списка69"/>
    <w:next w:val="a2"/>
    <w:uiPriority w:val="99"/>
    <w:semiHidden/>
    <w:unhideWhenUsed/>
    <w:rsid w:val="0024745C"/>
  </w:style>
  <w:style w:type="numbering" w:customStyle="1" w:styleId="700">
    <w:name w:val="Нет списка70"/>
    <w:next w:val="a2"/>
    <w:uiPriority w:val="99"/>
    <w:semiHidden/>
    <w:unhideWhenUsed/>
    <w:rsid w:val="00BA5762"/>
  </w:style>
  <w:style w:type="numbering" w:customStyle="1" w:styleId="710">
    <w:name w:val="Нет списка71"/>
    <w:next w:val="a2"/>
    <w:uiPriority w:val="99"/>
    <w:semiHidden/>
    <w:unhideWhenUsed/>
    <w:rsid w:val="00182059"/>
  </w:style>
  <w:style w:type="numbering" w:customStyle="1" w:styleId="720">
    <w:name w:val="Нет списка72"/>
    <w:next w:val="a2"/>
    <w:uiPriority w:val="99"/>
    <w:semiHidden/>
    <w:unhideWhenUsed/>
    <w:rsid w:val="00A01725"/>
  </w:style>
  <w:style w:type="numbering" w:customStyle="1" w:styleId="730">
    <w:name w:val="Нет списка73"/>
    <w:next w:val="a2"/>
    <w:uiPriority w:val="99"/>
    <w:semiHidden/>
    <w:unhideWhenUsed/>
    <w:rsid w:val="009C7DF7"/>
  </w:style>
  <w:style w:type="numbering" w:customStyle="1" w:styleId="74">
    <w:name w:val="Нет списка74"/>
    <w:next w:val="a2"/>
    <w:uiPriority w:val="99"/>
    <w:semiHidden/>
    <w:unhideWhenUsed/>
    <w:rsid w:val="005F1443"/>
  </w:style>
  <w:style w:type="numbering" w:customStyle="1" w:styleId="75">
    <w:name w:val="Нет списка75"/>
    <w:next w:val="a2"/>
    <w:uiPriority w:val="99"/>
    <w:semiHidden/>
    <w:unhideWhenUsed/>
    <w:rsid w:val="00174704"/>
  </w:style>
  <w:style w:type="numbering" w:customStyle="1" w:styleId="76">
    <w:name w:val="Нет списка76"/>
    <w:next w:val="a2"/>
    <w:uiPriority w:val="99"/>
    <w:semiHidden/>
    <w:unhideWhenUsed/>
    <w:rsid w:val="003B1D09"/>
  </w:style>
  <w:style w:type="numbering" w:customStyle="1" w:styleId="77">
    <w:name w:val="Нет списка77"/>
    <w:next w:val="a2"/>
    <w:uiPriority w:val="99"/>
    <w:semiHidden/>
    <w:unhideWhenUsed/>
    <w:rsid w:val="00ED4B4C"/>
  </w:style>
  <w:style w:type="numbering" w:customStyle="1" w:styleId="78">
    <w:name w:val="Нет списка78"/>
    <w:next w:val="a2"/>
    <w:uiPriority w:val="99"/>
    <w:semiHidden/>
    <w:unhideWhenUsed/>
    <w:rsid w:val="000A48A7"/>
  </w:style>
  <w:style w:type="numbering" w:customStyle="1" w:styleId="79">
    <w:name w:val="Нет списка79"/>
    <w:next w:val="a2"/>
    <w:uiPriority w:val="99"/>
    <w:semiHidden/>
    <w:unhideWhenUsed/>
    <w:rsid w:val="00D461D2"/>
  </w:style>
  <w:style w:type="paragraph" w:customStyle="1" w:styleId="TocHeadersStyle">
    <w:name w:val="TocHeadersStyle"/>
    <w:basedOn w:val="a"/>
    <w:rsid w:val="00D461D2"/>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D461D2"/>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D461D2"/>
    <w:rPr>
      <w:rFonts w:ascii="Arial" w:eastAsia="Arial" w:hAnsi="Arial" w:cs="Arial"/>
      <w:color w:val="0000FF"/>
      <w:szCs w:val="24"/>
      <w:shd w:val="clear" w:color="auto" w:fill="FFFFFF"/>
    </w:rPr>
  </w:style>
  <w:style w:type="numbering" w:customStyle="1" w:styleId="800">
    <w:name w:val="Нет списка80"/>
    <w:next w:val="a2"/>
    <w:uiPriority w:val="99"/>
    <w:semiHidden/>
    <w:unhideWhenUsed/>
    <w:rsid w:val="00EE506C"/>
  </w:style>
  <w:style w:type="numbering" w:customStyle="1" w:styleId="81">
    <w:name w:val="Нет списка81"/>
    <w:next w:val="a2"/>
    <w:uiPriority w:val="99"/>
    <w:semiHidden/>
    <w:unhideWhenUsed/>
    <w:rsid w:val="00EA1020"/>
  </w:style>
  <w:style w:type="numbering" w:customStyle="1" w:styleId="82">
    <w:name w:val="Нет списка82"/>
    <w:next w:val="a2"/>
    <w:uiPriority w:val="99"/>
    <w:semiHidden/>
    <w:unhideWhenUsed/>
    <w:rsid w:val="003831EF"/>
  </w:style>
  <w:style w:type="numbering" w:customStyle="1" w:styleId="83">
    <w:name w:val="Нет списка83"/>
    <w:next w:val="a2"/>
    <w:uiPriority w:val="99"/>
    <w:semiHidden/>
    <w:unhideWhenUsed/>
    <w:rsid w:val="00921DB6"/>
  </w:style>
  <w:style w:type="numbering" w:customStyle="1" w:styleId="84">
    <w:name w:val="Нет списка84"/>
    <w:next w:val="a2"/>
    <w:uiPriority w:val="99"/>
    <w:semiHidden/>
    <w:unhideWhenUsed/>
    <w:rsid w:val="00E415EF"/>
  </w:style>
  <w:style w:type="numbering" w:customStyle="1" w:styleId="85">
    <w:name w:val="Нет списка85"/>
    <w:next w:val="a2"/>
    <w:uiPriority w:val="99"/>
    <w:semiHidden/>
    <w:unhideWhenUsed/>
    <w:rsid w:val="004F2418"/>
  </w:style>
  <w:style w:type="numbering" w:customStyle="1" w:styleId="86">
    <w:name w:val="Нет списка86"/>
    <w:next w:val="a2"/>
    <w:uiPriority w:val="99"/>
    <w:semiHidden/>
    <w:unhideWhenUsed/>
    <w:rsid w:val="00A41DA4"/>
  </w:style>
  <w:style w:type="numbering" w:customStyle="1" w:styleId="87">
    <w:name w:val="Нет списка87"/>
    <w:next w:val="a2"/>
    <w:uiPriority w:val="99"/>
    <w:semiHidden/>
    <w:unhideWhenUsed/>
    <w:rsid w:val="00C13071"/>
  </w:style>
  <w:style w:type="numbering" w:customStyle="1" w:styleId="88">
    <w:name w:val="Нет списка88"/>
    <w:next w:val="a2"/>
    <w:uiPriority w:val="99"/>
    <w:semiHidden/>
    <w:unhideWhenUsed/>
    <w:rsid w:val="002818A4"/>
  </w:style>
  <w:style w:type="numbering" w:customStyle="1" w:styleId="89">
    <w:name w:val="Нет списка89"/>
    <w:next w:val="a2"/>
    <w:uiPriority w:val="99"/>
    <w:semiHidden/>
    <w:unhideWhenUsed/>
    <w:rsid w:val="00273756"/>
  </w:style>
  <w:style w:type="numbering" w:customStyle="1" w:styleId="900">
    <w:name w:val="Нет списка90"/>
    <w:next w:val="a2"/>
    <w:uiPriority w:val="99"/>
    <w:semiHidden/>
    <w:unhideWhenUsed/>
    <w:rsid w:val="000639D7"/>
  </w:style>
  <w:style w:type="numbering" w:customStyle="1" w:styleId="91">
    <w:name w:val="Нет списка91"/>
    <w:next w:val="a2"/>
    <w:uiPriority w:val="99"/>
    <w:semiHidden/>
    <w:unhideWhenUsed/>
    <w:rsid w:val="006A0167"/>
  </w:style>
  <w:style w:type="numbering" w:customStyle="1" w:styleId="92">
    <w:name w:val="Нет списка92"/>
    <w:next w:val="a2"/>
    <w:uiPriority w:val="99"/>
    <w:semiHidden/>
    <w:unhideWhenUsed/>
    <w:rsid w:val="00412B52"/>
  </w:style>
  <w:style w:type="numbering" w:customStyle="1" w:styleId="93">
    <w:name w:val="Нет списка93"/>
    <w:next w:val="a2"/>
    <w:uiPriority w:val="99"/>
    <w:semiHidden/>
    <w:unhideWhenUsed/>
    <w:rsid w:val="00A57B01"/>
  </w:style>
  <w:style w:type="numbering" w:customStyle="1" w:styleId="94">
    <w:name w:val="Нет списка94"/>
    <w:next w:val="a2"/>
    <w:uiPriority w:val="99"/>
    <w:semiHidden/>
    <w:unhideWhenUsed/>
    <w:rsid w:val="009A7A25"/>
  </w:style>
  <w:style w:type="numbering" w:customStyle="1" w:styleId="95">
    <w:name w:val="Нет списка95"/>
    <w:next w:val="a2"/>
    <w:uiPriority w:val="99"/>
    <w:semiHidden/>
    <w:unhideWhenUsed/>
    <w:rsid w:val="0073277B"/>
  </w:style>
  <w:style w:type="numbering" w:customStyle="1" w:styleId="96">
    <w:name w:val="Нет списка96"/>
    <w:next w:val="a2"/>
    <w:uiPriority w:val="99"/>
    <w:semiHidden/>
    <w:unhideWhenUsed/>
    <w:rsid w:val="00225F11"/>
  </w:style>
  <w:style w:type="numbering" w:customStyle="1" w:styleId="97">
    <w:name w:val="Нет списка97"/>
    <w:next w:val="a2"/>
    <w:uiPriority w:val="99"/>
    <w:semiHidden/>
    <w:unhideWhenUsed/>
    <w:rsid w:val="007959E3"/>
  </w:style>
  <w:style w:type="numbering" w:customStyle="1" w:styleId="98">
    <w:name w:val="Нет списка98"/>
    <w:next w:val="a2"/>
    <w:uiPriority w:val="99"/>
    <w:semiHidden/>
    <w:unhideWhenUsed/>
    <w:rsid w:val="00EF4866"/>
  </w:style>
  <w:style w:type="numbering" w:customStyle="1" w:styleId="99">
    <w:name w:val="Нет списка99"/>
    <w:next w:val="a2"/>
    <w:uiPriority w:val="99"/>
    <w:semiHidden/>
    <w:unhideWhenUsed/>
    <w:rsid w:val="0061674B"/>
  </w:style>
  <w:style w:type="numbering" w:customStyle="1" w:styleId="1000">
    <w:name w:val="Нет списка100"/>
    <w:next w:val="a2"/>
    <w:uiPriority w:val="99"/>
    <w:semiHidden/>
    <w:unhideWhenUsed/>
    <w:rsid w:val="00341A5D"/>
  </w:style>
  <w:style w:type="numbering" w:customStyle="1" w:styleId="1010">
    <w:name w:val="Нет списка101"/>
    <w:next w:val="a2"/>
    <w:uiPriority w:val="99"/>
    <w:semiHidden/>
    <w:unhideWhenUsed/>
    <w:rsid w:val="00B33180"/>
  </w:style>
  <w:style w:type="numbering" w:customStyle="1" w:styleId="102">
    <w:name w:val="Нет списка102"/>
    <w:next w:val="a2"/>
    <w:uiPriority w:val="99"/>
    <w:semiHidden/>
    <w:unhideWhenUsed/>
    <w:rsid w:val="00DC5AE7"/>
  </w:style>
  <w:style w:type="numbering" w:customStyle="1" w:styleId="103">
    <w:name w:val="Нет списка103"/>
    <w:next w:val="a2"/>
    <w:uiPriority w:val="99"/>
    <w:semiHidden/>
    <w:unhideWhenUsed/>
    <w:rsid w:val="005C4BC4"/>
  </w:style>
  <w:style w:type="numbering" w:customStyle="1" w:styleId="104">
    <w:name w:val="Нет списка104"/>
    <w:next w:val="a2"/>
    <w:uiPriority w:val="99"/>
    <w:semiHidden/>
    <w:unhideWhenUsed/>
    <w:rsid w:val="001B344C"/>
  </w:style>
  <w:style w:type="numbering" w:customStyle="1" w:styleId="105">
    <w:name w:val="Нет списка105"/>
    <w:next w:val="a2"/>
    <w:uiPriority w:val="99"/>
    <w:semiHidden/>
    <w:unhideWhenUsed/>
    <w:rsid w:val="00DE0AC0"/>
  </w:style>
  <w:style w:type="numbering" w:customStyle="1" w:styleId="106">
    <w:name w:val="Нет списка106"/>
    <w:next w:val="a2"/>
    <w:uiPriority w:val="99"/>
    <w:semiHidden/>
    <w:unhideWhenUsed/>
    <w:rsid w:val="00BE3BB0"/>
  </w:style>
  <w:style w:type="numbering" w:customStyle="1" w:styleId="107">
    <w:name w:val="Нет списка107"/>
    <w:next w:val="a2"/>
    <w:uiPriority w:val="99"/>
    <w:semiHidden/>
    <w:unhideWhenUsed/>
    <w:rsid w:val="00CD3444"/>
  </w:style>
  <w:style w:type="numbering" w:customStyle="1" w:styleId="108">
    <w:name w:val="Нет списка108"/>
    <w:next w:val="a2"/>
    <w:uiPriority w:val="99"/>
    <w:semiHidden/>
    <w:unhideWhenUsed/>
    <w:rsid w:val="0041325B"/>
  </w:style>
  <w:style w:type="numbering" w:customStyle="1" w:styleId="109">
    <w:name w:val="Нет списка109"/>
    <w:next w:val="a2"/>
    <w:uiPriority w:val="99"/>
    <w:semiHidden/>
    <w:unhideWhenUsed/>
    <w:rsid w:val="00801EFD"/>
  </w:style>
  <w:style w:type="numbering" w:customStyle="1" w:styleId="1100">
    <w:name w:val="Нет списка110"/>
    <w:next w:val="a2"/>
    <w:uiPriority w:val="99"/>
    <w:semiHidden/>
    <w:unhideWhenUsed/>
    <w:rsid w:val="009502C5"/>
  </w:style>
  <w:style w:type="numbering" w:customStyle="1" w:styleId="1110">
    <w:name w:val="Нет списка111"/>
    <w:next w:val="a2"/>
    <w:uiPriority w:val="99"/>
    <w:semiHidden/>
    <w:unhideWhenUsed/>
    <w:rsid w:val="006767B4"/>
  </w:style>
  <w:style w:type="numbering" w:customStyle="1" w:styleId="1120">
    <w:name w:val="Нет списка112"/>
    <w:next w:val="a2"/>
    <w:uiPriority w:val="99"/>
    <w:semiHidden/>
    <w:unhideWhenUsed/>
    <w:rsid w:val="0079374A"/>
  </w:style>
  <w:style w:type="numbering" w:customStyle="1" w:styleId="1130">
    <w:name w:val="Нет списка113"/>
    <w:next w:val="a2"/>
    <w:uiPriority w:val="99"/>
    <w:semiHidden/>
    <w:unhideWhenUsed/>
    <w:rsid w:val="00912143"/>
  </w:style>
  <w:style w:type="numbering" w:customStyle="1" w:styleId="1140">
    <w:name w:val="Нет списка114"/>
    <w:next w:val="a2"/>
    <w:uiPriority w:val="99"/>
    <w:semiHidden/>
    <w:unhideWhenUsed/>
    <w:rsid w:val="00A85229"/>
  </w:style>
  <w:style w:type="numbering" w:customStyle="1" w:styleId="1150">
    <w:name w:val="Нет списка115"/>
    <w:next w:val="a2"/>
    <w:uiPriority w:val="99"/>
    <w:semiHidden/>
    <w:unhideWhenUsed/>
    <w:rsid w:val="003E54C1"/>
  </w:style>
  <w:style w:type="numbering" w:customStyle="1" w:styleId="1160">
    <w:name w:val="Нет списка116"/>
    <w:next w:val="a2"/>
    <w:uiPriority w:val="99"/>
    <w:semiHidden/>
    <w:unhideWhenUsed/>
    <w:rsid w:val="00EC2FCB"/>
  </w:style>
  <w:style w:type="numbering" w:customStyle="1" w:styleId="117">
    <w:name w:val="Нет списка117"/>
    <w:next w:val="a2"/>
    <w:uiPriority w:val="99"/>
    <w:semiHidden/>
    <w:unhideWhenUsed/>
    <w:rsid w:val="000E78A6"/>
  </w:style>
  <w:style w:type="numbering" w:customStyle="1" w:styleId="118">
    <w:name w:val="Нет списка118"/>
    <w:next w:val="a2"/>
    <w:uiPriority w:val="99"/>
    <w:semiHidden/>
    <w:unhideWhenUsed/>
    <w:rsid w:val="00405DA1"/>
  </w:style>
  <w:style w:type="numbering" w:customStyle="1" w:styleId="119">
    <w:name w:val="Нет списка119"/>
    <w:next w:val="a2"/>
    <w:uiPriority w:val="99"/>
    <w:semiHidden/>
    <w:unhideWhenUsed/>
    <w:rsid w:val="00807FF6"/>
  </w:style>
</w:styles>
</file>

<file path=word/webSettings.xml><?xml version="1.0" encoding="utf-8"?>
<w:webSettings xmlns:r="http://schemas.openxmlformats.org/officeDocument/2006/relationships" xmlns:w="http://schemas.openxmlformats.org/wordprocessingml/2006/main">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238101228">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56639841">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03312884">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xn--80abdrbegn5ad8au4b7fub.xn--80aaccp4ajwpkgbl4lpb.xn--p1ai/news/novosti-regiona/gubernator-igor-rudenya-pozdravil-tverskuyu-lyzhnitsu-natalyu-nepryaevu-s-zolotom-v-estafetnoy-gonke/" TargetMode="External"/><Relationship Id="rId21" Type="http://schemas.openxmlformats.org/officeDocument/2006/relationships/hyperlink" Target="https://sport.russia24.pro/311868736/" TargetMode="External"/><Relationship Id="rId42" Type="http://schemas.openxmlformats.org/officeDocument/2006/relationships/hyperlink" Target="https://xn--80atgafdsv.xn--80aaccp4ajwpkgbl4lpb.xn--p1ai/news/novosti-regiona/gubernator-igor-rudenya-pozdravil-tverskuyu-lyzhnitsu-natalyu-nepryaevu-s-zolotom-v-estafetnoy-gonke/" TargetMode="External"/><Relationship Id="rId47" Type="http://schemas.openxmlformats.org/officeDocument/2006/relationships/hyperlink" Target="https://sport.russia24.pro/tver-obl/311840897/" TargetMode="External"/><Relationship Id="rId63" Type="http://schemas.openxmlformats.org/officeDocument/2006/relationships/hyperlink" Target="https://xn--80aaggfbbvdpkuqnmvfs6p.xn--80aaccp4ajwpkgbl4lpb.xn--p1ai/news/novosti-regiona/v-tveri-prokhodit-regionalnyy-etap-gonki-lyzhnya-rossii-2022/" TargetMode="External"/><Relationship Id="rId68" Type="http://schemas.openxmlformats.org/officeDocument/2006/relationships/hyperlink" Target="https://xn--b1aaibidbbdn6bkolfhr9u.xn--80aaccp4ajwpkgbl4lpb.xn--p1ai/news/novosti-regiona/v-tveri-prokhodit-regionalnyy-etap-gonki-lyzhnya-rossii-2022/" TargetMode="External"/><Relationship Id="rId84" Type="http://schemas.openxmlformats.org/officeDocument/2006/relationships/hyperlink" Target="https://xn----ctbbkcp3ddjc7i.xn--p1ai/dailynews/v-tverskoy-oblasti-startoval-festival-andreevskie-dni-v-chest-osnovatelya-pervogo-velikorusskogo-ork/" TargetMode="External"/><Relationship Id="rId89" Type="http://schemas.openxmlformats.org/officeDocument/2006/relationships/hyperlink" Target="https://xn--80aeambocfgbf8ag0asfr.xn--80aaccp4ajwpkgbl4lpb.xn--p1ai/news/novosti-regiona/verkhnevolzhe-provodit-festival-andreevskie-dni-v-chest-osnovatelya-pervogo-velikorusskogo-orkestra-/" TargetMode="External"/><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verlife.ru/regional/igor-rudenja-pozdravil-tverskuju-lyzhnicu-natalju-neprjaevu-s-zolotom-v-jestafetnoj-gonke-v-pekine/" TargetMode="External"/><Relationship Id="rId29" Type="http://schemas.openxmlformats.org/officeDocument/2006/relationships/hyperlink" Target="http://st-vestnik.ru/sport/gubernator-igor-rudenya-pozdravil-tverskuyu-lyzhnicu-natalyu-nepryaevu-s-zolotom-v-estafetnoj-gonke-na-zimnej-olimpiade.html" TargetMode="External"/><Relationship Id="rId107" Type="http://schemas.openxmlformats.org/officeDocument/2006/relationships/header" Target="header1.xml"/><Relationship Id="rId11" Type="http://schemas.openxmlformats.org/officeDocument/2006/relationships/chart" Target="charts/chart3.xml"/><Relationship Id="rId24" Type="http://schemas.openxmlformats.org/officeDocument/2006/relationships/hyperlink" Target="https://&#1085;&#1072;&#1096;&#1072;&#1078;&#1080;&#1079;&#1085;&#1100;.&#1090;&#1074;&#1077;&#1088;&#1089;&#1082;&#1072;&#1103;&#1086;&#1073;&#1083;&#1072;&#1089;&#1090;&#1100;.&#1088;&#1092;/news/novosti-regiona/gubernator-igor-rudenya-pozdravil-tverskuyu-lyzhnitsu-natalyu-nepryaevu-s-zolotom-v-estafetnoy-gonke/" TargetMode="External"/><Relationship Id="rId32" Type="http://schemas.openxmlformats.org/officeDocument/2006/relationships/hyperlink" Target="http://nvestnik.ru/2022/02/&#1075;&#1091;&#1073;&#1077;&#1088;&#1085;&#1072;&#1090;&#1086;&#1088;-&#1080;&#1075;&#1086;&#1088;&#1100;-&#1088;&#1091;&#1076;&#1077;&#1085;&#1103;-&#1087;&#1086;&#1079;&#1076;&#1088;&#1072;&#1074;&#1080;&#1083;-&#1090;&#1074;-2/" TargetMode="External"/><Relationship Id="rId37" Type="http://schemas.openxmlformats.org/officeDocument/2006/relationships/hyperlink" Target="https://xn--80aaafacod0cjtobqp6g1a7c4e.xn--80aaccp4ajwpkgbl4lpb.xn--p1ai/news/novosti-regiona/gubernator-igor-rudenya-pozdravil-tverskuyu-lyzhnitsu-natalyu-nepryaevu-s-zolotom-v-estafetnoy-gonke/" TargetMode="External"/><Relationship Id="rId40" Type="http://schemas.openxmlformats.org/officeDocument/2006/relationships/hyperlink" Target="https://tvernews.ru/news/281574/" TargetMode="External"/><Relationship Id="rId45" Type="http://schemas.openxmlformats.org/officeDocument/2006/relationships/hyperlink" Target="https://xn--b1aaibidbbdn6bkolfhr9u.xn--80aaccp4ajwpkgbl4lpb.xn--p1ai/news/novosti-regiona/gubernator-igor-rudenya-pozdravil-tverskuyu-lyzhnitsu-natalyu-nepryaevu-s-zolotom-v-estafetnoy-gonke/" TargetMode="External"/><Relationship Id="rId53" Type="http://schemas.openxmlformats.org/officeDocument/2006/relationships/hyperlink" Target="https://sport.russia24.pro/tver-obl/311866962/" TargetMode="External"/><Relationship Id="rId58" Type="http://schemas.openxmlformats.org/officeDocument/2006/relationships/hyperlink" Target="https://leninskoeznamya.tverreg.ru/news/novosti-regiona/v-tveri-prokhodit-regionalnyy-etap-gonki-lyzhnya-rossii-2022/" TargetMode="External"/><Relationship Id="rId66" Type="http://schemas.openxmlformats.org/officeDocument/2006/relationships/hyperlink" Target="https://xn--b1afbmcjbrdg5afn.xn--80aaccp4ajwpkgbl4lpb.xn--p1ai/news/novosti-regiona/v-tveri-prokhodit-regionalnyy-etap-gonki-lyzhnya-rossii-2022/" TargetMode="External"/><Relationship Id="rId74" Type="http://schemas.openxmlformats.org/officeDocument/2006/relationships/hyperlink" Target="https://vedtver.ru/news/society/v-tveri-prohodit-regionalnyj-jetap-gonki-lyzhnja-rossii-2022/" TargetMode="External"/><Relationship Id="rId79" Type="http://schemas.openxmlformats.org/officeDocument/2006/relationships/hyperlink" Target="https://tvtver.ru/news/v-tveri-v-voskresene-projdyot-gala-kontsert-festivalya-andreevskie-dni/" TargetMode="External"/><Relationship Id="rId87" Type="http://schemas.openxmlformats.org/officeDocument/2006/relationships/hyperlink" Target="https://xn--b1aaibidbbdn6bkolfhr9u.xn--80aaccp4ajwpkgbl4lpb.xn--p1ai/news/novosti-regiona/verkhnevolzhe-provodit-festival-andreevskie-dni-v-chest-osnovatelya-pervogo-velikorusskogo-orkestra-/" TargetMode="External"/><Relationship Id="rId102" Type="http://schemas.openxmlformats.org/officeDocument/2006/relationships/hyperlink" Target="https://rzhevgrad.ru/news/minsemi-tverskoj-oblasti-vedet-otbor-kandidatov-na-nagrazhdenie-medalyu-za-lyubov-i-vernost/" TargetMode="External"/><Relationship Id="rId110"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yperlink" Target="https://xn--80adnee0afc6kza.xn--80aaccp4ajwpkgbl4lpb.xn--p1ai/news/novosti-regiona/v-tveri-prokhodit-regionalnyy-etap-gonki-lyzhnya-rossii-2022/" TargetMode="External"/><Relationship Id="rId82" Type="http://schemas.openxmlformats.org/officeDocument/2006/relationships/hyperlink" Target="https://tverlife.ru/lenta/v-chest-vasilija-andreeva-verhnevolzhe-provodit-festival-andreevskie-dni/" TargetMode="External"/><Relationship Id="rId90" Type="http://schemas.openxmlformats.org/officeDocument/2006/relationships/hyperlink" Target="https://xn--80abdrbegn5ad8au4b7fub.xn--80aaccp4ajwpkgbl4lpb.xn--p1ai/news/novosti-regiona/verkhnevolzhe-provodit-festival-andreevskie-dni-v-chest-osnovatelya-pervogo-velikorusskogo-orkestra-/" TargetMode="External"/><Relationship Id="rId95" Type="http://schemas.openxmlformats.org/officeDocument/2006/relationships/hyperlink" Target="https://xn--b1afbmcjbrdg5afn.xn--80aaccp4ajwpkgbl4lpb.xn--p1ai/news/novosti-regiona/verkhnevolzhe-provodit-festival-andreevskie-dni-v-chest-osnovatelya-pervogo-velikorusskogo-orkestra-/" TargetMode="External"/><Relationship Id="rId19" Type="http://schemas.openxmlformats.org/officeDocument/2006/relationships/hyperlink" Target="https://vedtver.ru/news/opinions/nikolaj-barannik-v-sportivnoj-zhizni-okruga-zadejstvovany-ljudi-vseh-vozrastov/" TargetMode="External"/><Relationship Id="rId14" Type="http://schemas.openxmlformats.org/officeDocument/2006/relationships/hyperlink" Target="https://glavny.tv/last-news/tver/gubernator-igor-rudenya-pozdravil-tverskuyu-lyzhnitsu-natalyu-nepryaevu-s-zolotom-v-gonke-na-zimney-olimpiade/" TargetMode="External"/><Relationship Id="rId22" Type="http://schemas.openxmlformats.org/officeDocument/2006/relationships/hyperlink" Target="https://sport.russia24.pro/tver-obl/311866963/" TargetMode="External"/><Relationship Id="rId27" Type="http://schemas.openxmlformats.org/officeDocument/2006/relationships/hyperlink" Target="https://rsport.ria.ru/20220212/nepryaeva-1772448540.html" TargetMode="External"/><Relationship Id="rId30" Type="http://schemas.openxmlformats.org/officeDocument/2006/relationships/hyperlink" Target="https://&#1073;&#1077;&#1083;&#1100;&#1089;&#1082;&#1072;&#1103;&#1087;&#1088;&#1072;&#1074;&#1076;&#1072;.&#1090;&#1074;&#1077;&#1088;&#1089;&#1082;&#1072;&#1103;&#1086;&#1073;&#1083;&#1072;&#1089;&#1090;&#1100;.&#1088;&#1092;/news/novosti-regiona/gubernator-igor-rudenya-pozdravil-tverskuyu-lyzhnitsu-natalyu-nepryaevu-s-zolotom-v-estafetnoy-gonke/" TargetMode="External"/><Relationship Id="rId35" Type="http://schemas.openxmlformats.org/officeDocument/2006/relationships/hyperlink" Target="https://xn--80adnee0afc6kza.xn--80aaccp4ajwpkgbl4lpb.xn--p1ai/news/novosti-regiona/gubernator-igor-rudenya-pozdravil-tverskuyu-lyzhnitsu-natalyu-nepryaevu-s-zolotom-v-estafetnoy-gonke/" TargetMode="External"/><Relationship Id="rId43" Type="http://schemas.openxmlformats.org/officeDocument/2006/relationships/hyperlink" Target="https://xn--b1aeca2ch.xn--80aaccp4ajwpkgbl4lpb.xn--p1ai/news/novosti-regiona/gubernator-igor-rudenya-pozdravil-tverskuyu-lyzhnitsu-natalyu-nepryaevu-s-zolotom-v-estafetnoy-gonke/" TargetMode="External"/><Relationship Id="rId48" Type="http://schemas.openxmlformats.org/officeDocument/2006/relationships/hyperlink" Target="https://tvtver.ru/news/tverskaya-lyzhnitsa-natalya-nepryaeva-v-sostave-sbornoj-stala-olimpijskoj-chempionkoj/" TargetMode="External"/><Relationship Id="rId56" Type="http://schemas.openxmlformats.org/officeDocument/2006/relationships/hyperlink" Target="https://xn--80abdrbegn5ad8au4b7fub.xn--80aaccp4ajwpkgbl4lpb.xn--p1ai/news/novosti-regiona/v-tveri-prokhodit-regionalnyy-etap-gonki-lyzhnya-rossii-2022/" TargetMode="External"/><Relationship Id="rId64" Type="http://schemas.openxmlformats.org/officeDocument/2006/relationships/hyperlink" Target="https://tverlife.ru/regional/v-tveri-sostojalsja-regionalnyj-jetap-gonki-lyzhnja-rossii-2022/" TargetMode="External"/><Relationship Id="rId69" Type="http://schemas.openxmlformats.org/officeDocument/2006/relationships/hyperlink" Target="https://xn--b1aeca2ch.xn--80aaccp4ajwpkgbl4lpb.xn--p1ai/news/novosti-regiona/v-tveri-prokhodit-regionalnyy-etap-gonki-lyzhnya-rossii-2022/" TargetMode="External"/><Relationship Id="rId77" Type="http://schemas.openxmlformats.org/officeDocument/2006/relationships/hyperlink" Target="https://sportsweek.org/ru/skiing/news/311840935/" TargetMode="External"/><Relationship Id="rId100" Type="http://schemas.openxmlformats.org/officeDocument/2006/relationships/hyperlink" Target="https://tverigrad.ru/publication/v-tverskoj-oblasti-semejnye-pary-mogut-poluchit-medal-za-ljubov-i-vernost/" TargetMode="External"/><Relationship Id="rId105" Type="http://schemas.openxmlformats.org/officeDocument/2006/relationships/hyperlink" Target="https://tver.mk.ru/social/2022/02/12/v-pravitelstve-tverskoy-oblasti-obsudili-dalneyshee-razvitie-transportnoy-infrastruktury-regiona.html" TargetMode="External"/><Relationship Id="rId8" Type="http://schemas.openxmlformats.org/officeDocument/2006/relationships/image" Target="media/image1.gif"/><Relationship Id="rId51" Type="http://schemas.openxmlformats.org/officeDocument/2006/relationships/hyperlink" Target="http://tver-news.net/politics/2022/02/12/82423.html" TargetMode="External"/><Relationship Id="rId72" Type="http://schemas.openxmlformats.org/officeDocument/2006/relationships/hyperlink" Target="https://toptver.ru/sport/lyzhnjarossiivtveri/" TargetMode="External"/><Relationship Id="rId80" Type="http://schemas.openxmlformats.org/officeDocument/2006/relationships/hyperlink" Target="https://&#1084;&#1086;&#1083;&#1086;&#1082;&#1086;&#1074;&#1089;&#1082;&#1080;&#1081;&#1082;&#1088;&#1072;&#1081;.&#1090;&#1074;&#1077;&#1088;&#1089;&#1082;&#1072;&#1103;&#1086;&#1073;&#1083;&#1072;&#1089;&#1090;&#1100;.&#1088;&#1092;/news/novosti-regiona/verkhnevolzhe-provodit-festival-andreevskie-dni-v-chest-osnovatelya-pervogo-velikorusskogo-orkestra-/" TargetMode="External"/><Relationship Id="rId85" Type="http://schemas.openxmlformats.org/officeDocument/2006/relationships/hyperlink" Target="https://&#1085;&#1072;&#1096;&#1072;&#1078;&#1080;&#1079;&#1085;&#1100;.&#1090;&#1074;&#1077;&#1088;&#1089;&#1082;&#1072;&#1103;&#1086;&#1073;&#1083;&#1072;&#1089;&#1090;&#1100;.&#1088;&#1092;/news/novosti-regiona/verkhnevolzhe-provodit-festival-andreevskie-dni-v-chest-osnovatelya-pervogo-velikorusskogo-orkestra-/" TargetMode="External"/><Relationship Id="rId93" Type="http://schemas.openxmlformats.org/officeDocument/2006/relationships/hyperlink" Target="https://xn--80aaafacod0cjtobqp6g1a7c4e.xn--80aaccp4ajwpkgbl4lpb.xn--p1ai/news/novosti-regiona/verkhnevolzhe-provodit-festival-andreevskie-dni-v-chest-osnovatelya-pervogo-velikorusskogo-orkestra-/" TargetMode="External"/><Relationship Id="rId98" Type="http://schemas.openxmlformats.org/officeDocument/2006/relationships/hyperlink" Target="http://tver-news.net/society/2022/02/12/82429.html" TargetMode="External"/><Relationship Id="rId3" Type="http://schemas.openxmlformats.org/officeDocument/2006/relationships/styles" Target="styles.xml"/><Relationship Id="rId12" Type="http://schemas.openxmlformats.org/officeDocument/2006/relationships/hyperlink" Target="https://tass.ru/sport/13689015" TargetMode="External"/><Relationship Id="rId17" Type="http://schemas.openxmlformats.org/officeDocument/2006/relationships/hyperlink" Target="https://tvtver.ru/news/v-tverskoj-oblasti-lyzhnya-rossii-prohodit-pod-znakom-pobedy-natali-nepryaevoj-na-olimpiade/" TargetMode="External"/><Relationship Id="rId25" Type="http://schemas.openxmlformats.org/officeDocument/2006/relationships/hyperlink" Target="https://xn--80aeaggbsdn1am6affp.xn--80aaccp4ajwpkgbl4lpb.xn--p1ai/news/novosti-regiona/gubernator-igor-rudenya-pozdravil-tverskuyu-lyzhnitsu-natalyu-nepryaevu-s-zolotom-v-estafetnoy-gonke/" TargetMode="External"/><Relationship Id="rId33" Type="http://schemas.openxmlformats.org/officeDocument/2006/relationships/hyperlink" Target="https://xn--80aeambocfgbf8ag0asfr.xn--80aaccp4ajwpkgbl4lpb.xn--p1ai/news/novosti-regiona/gubernator-igor-rudenya-pozdravil-tverskuyu-lyzhnitsu-natalyu-nepryaevu-s-zolotom-v-estafetnoy-gonke/" TargetMode="External"/><Relationship Id="rId38" Type="http://schemas.openxmlformats.org/officeDocument/2006/relationships/hyperlink" Target="https://xn--80aaaggh4d0a.xn--80aaccp4ajwpkgbl4lpb.xn--p1ai/news/novosti-regiona/gubernator-igor-rudenya-pozdravil-tverskuyu-lyzhnitsu-natalyu-nepryaevu-s-zolotom-v-estafetnoy-gonke/" TargetMode="External"/><Relationship Id="rId46" Type="http://schemas.openxmlformats.org/officeDocument/2006/relationships/hyperlink" Target="https://www.afanasy.biz/news/sport/188626" TargetMode="External"/><Relationship Id="rId59" Type="http://schemas.openxmlformats.org/officeDocument/2006/relationships/hyperlink" Target="https://www.tver.kp.ru/online/news/4627036/" TargetMode="External"/><Relationship Id="rId67" Type="http://schemas.openxmlformats.org/officeDocument/2006/relationships/hyperlink" Target="https://xn--80atgafdsv.xn--80aaccp4ajwpkgbl4lpb.xn--p1ai/news/novosti-regiona/v-tveri-prokhodit-regionalnyy-etap-gonki-lyzhnya-rossii-2022/" TargetMode="External"/><Relationship Id="rId103" Type="http://schemas.openxmlformats.org/officeDocument/2006/relationships/hyperlink" Target="https://abnews.ru/2022/02/12/port-zavidovo-nachnet-svoyu-rabotu-v-testovom-rezhime-uzhe-letom/" TargetMode="External"/><Relationship Id="rId108" Type="http://schemas.openxmlformats.org/officeDocument/2006/relationships/footer" Target="footer1.xml"/><Relationship Id="rId20" Type="http://schemas.openxmlformats.org/officeDocument/2006/relationships/hyperlink" Target="https://tverlife.ru/regional/nikolaj-barannik-v-sportivnoj-zhizni-okruga-zadejstvovany-ljudi-vseh-vozrastov/" TargetMode="External"/><Relationship Id="rId41" Type="http://schemas.openxmlformats.org/officeDocument/2006/relationships/hyperlink" Target="https://xn--b1afbmcjbrdg5afn.xn--80aaccp4ajwpkgbl4lpb.xn--p1ai/news/novosti-regiona/gubernator-igor-rudenya-pozdravil-tverskuyu-lyzhnitsu-natalyu-nepryaevu-s-zolotom-v-estafetnoy-gonke/" TargetMode="External"/><Relationship Id="rId54" Type="http://schemas.openxmlformats.org/officeDocument/2006/relationships/hyperlink" Target="https://xn--80aeaggbsdn1am6affp.xn--80aaccp4ajwpkgbl4lpb.xn--p1ai/news/novosti-regiona/v-tveri-prokhodit-regionalnyy-etap-gonki-lyzhnya-rossii-2022/" TargetMode="External"/><Relationship Id="rId62" Type="http://schemas.openxmlformats.org/officeDocument/2006/relationships/hyperlink" Target="https://xn--80aaaggh4d0a.xn--80aaccp4ajwpkgbl4lpb.xn--p1ai/news/novosti-regiona/v-tveri-prokhodit-regionalnyy-etap-gonki-lyzhnya-rossii-2022/" TargetMode="External"/><Relationship Id="rId70" Type="http://schemas.openxmlformats.org/officeDocument/2006/relationships/hyperlink" Target="https://xn--80aeambocfgbf8ag0asfr.xn--80aaccp4ajwpkgbl4lpb.xn--p1ai/news/novosti-regiona/v-tveri-prokhodit-regionalnyy-etap-gonki-lyzhnya-rossii-2022/" TargetMode="External"/><Relationship Id="rId75" Type="http://schemas.openxmlformats.org/officeDocument/2006/relationships/hyperlink" Target="https://sport.russia24.pro/tver-obl/311840935/" TargetMode="External"/><Relationship Id="rId83" Type="http://schemas.openxmlformats.org/officeDocument/2006/relationships/hyperlink" Target="http://konzarya.ru/node/19290" TargetMode="External"/><Relationship Id="rId88" Type="http://schemas.openxmlformats.org/officeDocument/2006/relationships/hyperlink" Target="https://xn--b1aeca2ch.xn--80aaccp4ajwpkgbl4lpb.xn--p1ai/news/novosti-regiona/verkhnevolzhe-provodit-festival-andreevskie-dni-v-chest-osnovatelya-pervogo-velikorusskogo-orkestra-/" TargetMode="External"/><Relationship Id="rId91" Type="http://schemas.openxmlformats.org/officeDocument/2006/relationships/hyperlink" Target="https://xn--80aaaggh4d0a.xn--80aaccp4ajwpkgbl4lpb.xn--p1ai/news/novosti-regiona/verkhnevolzhe-provodit-festival-andreevskie-dni-v-chest-osnovatelya-pervogo-velikorusskogo-orkestra-/" TargetMode="External"/><Relationship Id="rId96" Type="http://schemas.openxmlformats.org/officeDocument/2006/relationships/hyperlink" Target="https://leninskoeznamya.tverreg.ru/news/novosti-regiona/verkhnevolzhe-provodit-festival-andreevskie-dni-v-chest-osnovatelya-pervogo-velikorusskogo-orkestra-/" TargetMode="Externa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xn-----6kcalbbrfn0iijf7msb.xn--p1ai/news/sport/tverskaya-lyzhnitsa-natalya-nepryaeva-vzyala-zoloto-v-zhenskoy-estafete-na-olimpiade-v-pekine-/" TargetMode="External"/><Relationship Id="rId23" Type="http://schemas.openxmlformats.org/officeDocument/2006/relationships/hyperlink" Target="http://gorodskoyportal.ru/tver/news/news/76193174/" TargetMode="External"/><Relationship Id="rId28" Type="http://schemas.openxmlformats.org/officeDocument/2006/relationships/hyperlink" Target="https://xn--80adsebbbcdjwbb7ak.xn--80aaccp4ajwpkgbl4lpb.xn--p1ai/news/novosti-regiona/gubernator-igor-rudenya-pozdravil-tverskuyu-lyzhnitsu-natalyu-nepryaevu-s-zolotom-v-estafetnoy-gonke/" TargetMode="External"/><Relationship Id="rId36" Type="http://schemas.openxmlformats.org/officeDocument/2006/relationships/hyperlink" Target="https://sport.rambler.ru/skiing/48118869-pervyy-trener-nepryaevoy-schitaet-chto-lyzhnitsa-vnesla-ogromnyy-vklad-v-pobedu-v-estafete/" TargetMode="External"/><Relationship Id="rId49" Type="http://schemas.openxmlformats.org/officeDocument/2006/relationships/hyperlink" Target="https://www.afanasy.biz/news/sport/188625" TargetMode="External"/><Relationship Id="rId57" Type="http://schemas.openxmlformats.org/officeDocument/2006/relationships/hyperlink" Target="https://&#1084;&#1086;&#1083;&#1086;&#1082;&#1086;&#1074;&#1089;&#1082;&#1080;&#1081;&#1082;&#1088;&#1072;&#1081;.&#1090;&#1074;&#1077;&#1088;&#1089;&#1082;&#1072;&#1103;&#1086;&#1073;&#1083;&#1072;&#1089;&#1090;&#1100;.&#1088;&#1092;/news/novosti-regiona/v-tveri-prokhodit-regionalnyy-etap-gonki-lyzhnya-rossii-2022/" TargetMode="External"/><Relationship Id="rId106" Type="http://schemas.openxmlformats.org/officeDocument/2006/relationships/hyperlink" Target="https://www.inform69.ru/news/obschestvo/na-soveschanii-v-pravitelstve-tverskoy-oblasti-obsudili-voprosy-razvitiya-transportnoy-infrastruktury.html" TargetMode="External"/><Relationship Id="rId10" Type="http://schemas.openxmlformats.org/officeDocument/2006/relationships/chart" Target="charts/chart2.xml"/><Relationship Id="rId31" Type="http://schemas.openxmlformats.org/officeDocument/2006/relationships/hyperlink" Target="http://konzarya.ru/node/19291" TargetMode="External"/><Relationship Id="rId44" Type="http://schemas.openxmlformats.org/officeDocument/2006/relationships/hyperlink" Target="https://leninskoeznamya.tverreg.ru/news/novosti-regiona/gubernator-igor-rudenya-pozdravil-tverskuyu-lyzhnitsu-natalyu-nepryaevu-s-zolotom-v-estafetnoy-gonke/" TargetMode="External"/><Relationship Id="rId52" Type="http://schemas.openxmlformats.org/officeDocument/2006/relationships/hyperlink" Target="https://www.afanasy.biz/news/sport/188621" TargetMode="External"/><Relationship Id="rId60" Type="http://schemas.openxmlformats.org/officeDocument/2006/relationships/hyperlink" Target="https://&#1073;&#1077;&#1083;&#1100;&#1089;&#1082;&#1072;&#1103;&#1087;&#1088;&#1072;&#1074;&#1076;&#1072;.&#1090;&#1074;&#1077;&#1088;&#1089;&#1082;&#1072;&#1103;&#1086;&#1073;&#1083;&#1072;&#1089;&#1090;&#1100;.&#1088;&#1092;/news/novosti-regiona/v-tveri-prokhodit-regionalnyy-etap-gonki-lyzhnya-rossii-2022/" TargetMode="External"/><Relationship Id="rId65" Type="http://schemas.openxmlformats.org/officeDocument/2006/relationships/hyperlink" Target="https://xn--80aaafacod0cjtobqp6g1a7c4e.xn--80aaccp4ajwpkgbl4lpb.xn--p1ai/news/novosti-regiona/v-tveri-prokhodit-regionalnyy-etap-gonki-lyzhnya-rossii-2022/" TargetMode="External"/><Relationship Id="rId73" Type="http://schemas.openxmlformats.org/officeDocument/2006/relationships/hyperlink" Target="https://xn----ctbbkcp3ddjc7i.xn--p1ai/dailynews/v-tveri-prokhodit-regionalnyy-etap-gonki-lyzhnya-rossii-2022/" TargetMode="External"/><Relationship Id="rId78" Type="http://schemas.openxmlformats.org/officeDocument/2006/relationships/hyperlink" Target="https://sport.russia24.pro/tver-obl/311820005/" TargetMode="External"/><Relationship Id="rId81" Type="http://schemas.openxmlformats.org/officeDocument/2006/relationships/hyperlink" Target="https://&#1073;&#1077;&#1083;&#1100;&#1089;&#1082;&#1072;&#1103;&#1087;&#1088;&#1072;&#1074;&#1076;&#1072;.&#1090;&#1074;&#1077;&#1088;&#1089;&#1082;&#1072;&#1103;&#1086;&#1073;&#1083;&#1072;&#1089;&#1090;&#1100;.&#1088;&#1092;/news/novosti-regiona/verkhnevolzhe-provodit-festival-andreevskie-dni-v-chest-osnovatelya-pervogo-velikorusskogo-orkestra-/" TargetMode="External"/><Relationship Id="rId86" Type="http://schemas.openxmlformats.org/officeDocument/2006/relationships/hyperlink" Target="https://xn--80aeaggbsdn1am6affp.xn--80aaccp4ajwpkgbl4lpb.xn--p1ai/news/novosti-regiona/verkhnevolzhe-provodit-festival-andreevskie-dni-v-chest-osnovatelya-pervogo-velikorusskogo-orkestra-/" TargetMode="External"/><Relationship Id="rId94" Type="http://schemas.openxmlformats.org/officeDocument/2006/relationships/hyperlink" Target="https://xn--80aaggfbbvdpkuqnmvfs6p.xn--80aaccp4ajwpkgbl4lpb.xn--p1ai/news/novosti-regiona/verkhnevolzhe-provodit-festival-andreevskie-dni-v-chest-osnovatelya-pervogo-velikorusskogo-orkestra-/" TargetMode="External"/><Relationship Id="rId99" Type="http://schemas.openxmlformats.org/officeDocument/2006/relationships/hyperlink" Target="http://tver-news.net/society/2022/02/12/82419.html" TargetMode="External"/><Relationship Id="rId101" Type="http://schemas.openxmlformats.org/officeDocument/2006/relationships/hyperlink" Target="http://gorodskoyportal.ru/tver/news/news/76193634/" TargetMode="External"/><Relationship Id="rId4" Type="http://schemas.openxmlformats.org/officeDocument/2006/relationships/settings" Target="settings.xml"/><Relationship Id="rId9" Type="http://schemas.openxmlformats.org/officeDocument/2006/relationships/chart" Target="charts/chart1.xml"/><Relationship Id="rId13" Type="http://schemas.openxmlformats.org/officeDocument/2006/relationships/hyperlink" Target="https://tverigrad.ru/publication/na-lyzhne-rossii-v-tveri-mama-natali-neprjaevoj-rasskazala-o-pobede-docheri/" TargetMode="External"/><Relationship Id="rId18" Type="http://schemas.openxmlformats.org/officeDocument/2006/relationships/hyperlink" Target="https://tver.mk.ru/social/2022/02/12/nikolay-barannik-v-sportivnoy-zhizni-okruga-zadeystvovany-lyudi-vsekh-vozrastov.html" TargetMode="External"/><Relationship Id="rId39" Type="http://schemas.openxmlformats.org/officeDocument/2006/relationships/hyperlink" Target="https://xn--80aaggfbbvdpkuqnmvfs6p.xn--80aaccp4ajwpkgbl4lpb.xn--p1ai/news/novosti-regiona/gubernator-igor-rudenya-pozdravil-tverskuyu-lyzhnitsu-natalyu-nepryaevu-s-zolotom-v-estafetnoy-gonke/" TargetMode="External"/><Relationship Id="rId109" Type="http://schemas.openxmlformats.org/officeDocument/2006/relationships/footer" Target="footer2.xml"/><Relationship Id="rId34" Type="http://schemas.openxmlformats.org/officeDocument/2006/relationships/hyperlink" Target="https://xn----ctbbkcp3ddjc7i.xn--p1ai/dailynews/tverskaya-lyzhnitsa-natalya-nepryaeva-zavoevala-zoloto-v-estafetnoy-gonke-na-zimney-olimpiade/" TargetMode="External"/><Relationship Id="rId50" Type="http://schemas.openxmlformats.org/officeDocument/2006/relationships/hyperlink" Target="https://toptver.ru/lenta/my-znali-tveritjanka-natalja-neprjaeva-vyigrala-olimpijskoe-zoloto-v-jestafete/" TargetMode="External"/><Relationship Id="rId55" Type="http://schemas.openxmlformats.org/officeDocument/2006/relationships/hyperlink" Target="https://&#1085;&#1072;&#1096;&#1072;&#1078;&#1080;&#1079;&#1085;&#1100;.&#1090;&#1074;&#1077;&#1088;&#1089;&#1082;&#1072;&#1103;&#1086;&#1073;&#1083;&#1072;&#1089;&#1090;&#1100;.&#1088;&#1092;/news/novosti-regiona/v-tveri-prokhodit-regionalnyy-etap-gonki-lyzhnya-rossii-2022/" TargetMode="External"/><Relationship Id="rId76" Type="http://schemas.openxmlformats.org/officeDocument/2006/relationships/hyperlink" Target="http://tver-news.net/society/2022/02/12/82430.html" TargetMode="External"/><Relationship Id="rId97" Type="http://schemas.openxmlformats.org/officeDocument/2006/relationships/hyperlink" Target="https://xn--80atgafdsv.xn--80aaccp4ajwpkgbl4lpb.xn--p1ai/news/novosti-regiona/verkhnevolzhe-provodit-festival-andreevskie-dni-v-chest-osnovatelya-pervogo-velikorusskogo-orkestra-/" TargetMode="External"/><Relationship Id="rId104" Type="http://schemas.openxmlformats.org/officeDocument/2006/relationships/hyperlink" Target="http://gorodskoyportal.ru/peterburg/news/news/76193015/" TargetMode="External"/><Relationship Id="rId7" Type="http://schemas.openxmlformats.org/officeDocument/2006/relationships/endnotes" Target="endnotes.xml"/><Relationship Id="rId71" Type="http://schemas.openxmlformats.org/officeDocument/2006/relationships/hyperlink" Target="https://tvernews.ru/news/281577/" TargetMode="External"/><Relationship Id="rId92" Type="http://schemas.openxmlformats.org/officeDocument/2006/relationships/hyperlink" Target="https://xn--80adnee0afc6kza.xn--80aaccp4ajwpkgbl4lpb.xn--p1ai/news/novosti-regiona/verkhnevolzhe-provodit-festival-andreevskie-dni-v-chest-osnovatelya-pervogo-velikorusskogo-orkestra-/"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Vova\Downloads\&#1044;&#1045;&#1053;&#1068;_12-02-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ova\Downloads\&#1044;&#1045;&#1053;&#1068;_12-02-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ova\Downloads\&#1044;&#1045;&#1053;&#1068;_12-02-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30162987720060186"/>
          <c:y val="4.4029677494244433E-2"/>
          <c:w val="0.38474999527936715"/>
          <c:h val="0.78840662423339591"/>
        </c:manualLayout>
      </c:layout>
      <c:doughnutChart>
        <c:varyColors val="1"/>
        <c:ser>
          <c:idx val="0"/>
          <c:order val="0"/>
          <c:dLbls>
            <c:txPr>
              <a:bodyPr rot="0" vert="horz"/>
              <a:lstStyle/>
              <a:p>
                <a:pPr algn="ctr">
                  <a:defRPr/>
                </a:pPr>
                <a:endParaRPr lang="ru-RU"/>
              </a:p>
            </c:txPr>
            <c:showPercent val="1"/>
            <c:showLeaderLines val="1"/>
          </c:dLbls>
          <c:cat>
            <c:strRef>
              <c:f>('СМИ по категориям'!$C$22;'СМИ по категориям'!$D$22;'СМИ по категориям'!$E$22;'СМИ по категориям'!$F$22;'СМИ по категориям'!$G$22;'СМИ по категориям'!$H$22;'СМИ по категориям'!$I$22)</c:f>
              <c:strCache>
                <c:ptCount val="3"/>
                <c:pt idx="0">
                  <c:v>Информагентства</c:v>
                </c:pt>
                <c:pt idx="1">
                  <c:v>Интернет</c:v>
                </c:pt>
                <c:pt idx="2">
                  <c:v>ТВ</c:v>
                </c:pt>
              </c:strCache>
            </c:strRef>
          </c:cat>
          <c:val>
            <c:numRef>
              <c:f>('СМИ по категориям'!$C$23;'СМИ по категориям'!$D$23;'СМИ по категориям'!$E$23;'СМИ по категориям'!$F$23;'СМИ по категориям'!$G$23;'СМИ по категориям'!$H$23;'СМИ по категориям'!$I$23)</c:f>
              <c:numCache>
                <c:formatCode>General</c:formatCode>
                <c:ptCount val="3"/>
                <c:pt idx="0">
                  <c:v>9</c:v>
                </c:pt>
                <c:pt idx="1">
                  <c:v>95</c:v>
                </c:pt>
                <c:pt idx="2">
                  <c:v>3</c:v>
                </c:pt>
              </c:numCache>
            </c:numRef>
          </c:val>
        </c:ser>
        <c:firstSliceAng val="0"/>
        <c:holeSize val="50"/>
      </c:doughnutChart>
      <c:spPr>
        <a:solidFill>
          <a:srgbClr val="FFFFFF"/>
        </a:solidFill>
        <a:ln w="12700">
          <a:noFill/>
        </a:ln>
      </c:spPr>
    </c:plotArea>
    <c:legend>
      <c:legendPos val="b"/>
      <c:spPr>
        <a:ln>
          <a:noFill/>
        </a:ln>
      </c:spPr>
    </c:legend>
    <c:plotVisOnly val="1"/>
    <c:dispBlanksAs val="zero"/>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barChart>
        <c:barDir val="bar"/>
        <c:grouping val="stacked"/>
        <c:ser>
          <c:idx val="0"/>
          <c:order val="0"/>
          <c:tx>
            <c:v>Федеральный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3"/>
                <c:pt idx="0">
                  <c:v>Информагентства</c:v>
                </c:pt>
                <c:pt idx="1">
                  <c:v>Интернет</c:v>
                </c:pt>
                <c:pt idx="2">
                  <c:v>ТВ</c:v>
                </c:pt>
              </c:strCache>
            </c:strRef>
          </c:cat>
          <c:val>
            <c:numRef>
              <c:f>('СМИ по категориям'!$C$26;'СМИ по категориям'!$D$26;'СМИ по категориям'!$E$26;'СМИ по категориям'!$F$26;'СМИ по категориям'!$G$26;'СМИ по категориям'!$H$26;'СМИ по категориям'!$I$26)</c:f>
              <c:numCache>
                <c:formatCode>General</c:formatCode>
                <c:ptCount val="3"/>
                <c:pt idx="0">
                  <c:v>6</c:v>
                </c:pt>
                <c:pt idx="1">
                  <c:v>10</c:v>
                </c:pt>
                <c:pt idx="2">
                  <c:v>0</c:v>
                </c:pt>
              </c:numCache>
            </c:numRef>
          </c:val>
        </c:ser>
        <c:ser>
          <c:idx val="1"/>
          <c:order val="1"/>
          <c:tx>
            <c:v>Региональный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3"/>
                <c:pt idx="0">
                  <c:v>Информагентства</c:v>
                </c:pt>
                <c:pt idx="1">
                  <c:v>Интернет</c:v>
                </c:pt>
                <c:pt idx="2">
                  <c:v>ТВ</c:v>
                </c:pt>
              </c:strCache>
            </c:strRef>
          </c:cat>
          <c:val>
            <c:numRef>
              <c:f>('СМИ по категориям'!$C$27;'СМИ по категориям'!$D$27;'СМИ по категориям'!$E$27;'СМИ по категориям'!$F$27;'СМИ по категориям'!$G$27;'СМИ по категориям'!$H$27;'СМИ по категориям'!$I$27)</c:f>
              <c:numCache>
                <c:formatCode>General</c:formatCode>
                <c:ptCount val="3"/>
                <c:pt idx="0">
                  <c:v>3</c:v>
                </c:pt>
                <c:pt idx="1">
                  <c:v>85</c:v>
                </c:pt>
                <c:pt idx="2">
                  <c:v>3</c:v>
                </c:pt>
              </c:numCache>
            </c:numRef>
          </c:val>
        </c:ser>
        <c:ser>
          <c:idx val="2"/>
          <c:order val="2"/>
          <c:tx>
            <c:v>Зарубежный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3"/>
                <c:pt idx="0">
                  <c:v>Информагентства</c:v>
                </c:pt>
                <c:pt idx="1">
                  <c:v>Интернет</c:v>
                </c:pt>
                <c:pt idx="2">
                  <c:v>ТВ</c:v>
                </c:pt>
              </c:strCache>
            </c:strRef>
          </c:cat>
          <c:val>
            <c:numRef>
              <c:f>('СМИ по категориям'!$C$28;'СМИ по категориям'!$D$28;'СМИ по категориям'!$E$28;'СМИ по категориям'!$F$28;'СМИ по категориям'!$G$28;'СМИ по категориям'!$H$28;'СМИ по категориям'!$I$28)</c:f>
            </c:numRef>
          </c:val>
        </c:ser>
        <c:overlap val="100"/>
        <c:axId val="108522496"/>
        <c:axId val="108647168"/>
      </c:barChart>
      <c:catAx>
        <c:axId val="108522496"/>
        <c:scaling>
          <c:orientation val="maxMin"/>
        </c:scaling>
        <c:axPos val="l"/>
        <c:numFmt formatCode="General" sourceLinked="1"/>
        <c:tickLblPos val="low"/>
        <c:crossAx val="108647168"/>
        <c:crosses val="autoZero"/>
        <c:lblAlgn val="ctr"/>
        <c:lblOffset val="100"/>
        <c:tickLblSkip val="1"/>
      </c:catAx>
      <c:valAx>
        <c:axId val="108647168"/>
        <c:scaling>
          <c:orientation val="minMax"/>
        </c:scaling>
        <c:axPos val="t"/>
        <c:numFmt formatCode="General" sourceLinked="1"/>
        <c:majorTickMark val="in"/>
        <c:tickLblPos val="nextTo"/>
        <c:crossAx val="108522496"/>
        <c:crosses val="autoZero"/>
        <c:crossBetween val="between"/>
      </c:valAx>
      <c:spPr>
        <a:solidFill>
          <a:srgbClr val="FFFFFF"/>
        </a:solidFill>
        <a:ln w="12700">
          <a:noFill/>
        </a:ln>
      </c:spPr>
    </c:plotArea>
    <c:legend>
      <c:legendPos val="b"/>
      <c:spPr>
        <a:ln>
          <a:noFill/>
        </a:ln>
      </c:spPr>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ru-RU"/>
  <c:chart>
    <c:autoTitleDeleted val="1"/>
    <c:plotArea>
      <c:layout/>
      <c:barChart>
        <c:barDir val="bar"/>
        <c:grouping val="clustered"/>
        <c:ser>
          <c:idx val="0"/>
          <c:order val="0"/>
          <c:tx>
            <c:v>МедиаИндекс</c:v>
          </c:tx>
          <c:dLbls>
            <c:txPr>
              <a:bodyPr rot="0" vert="horz"/>
              <a:lstStyle/>
              <a:p>
                <a:pPr algn="ctr">
                  <a:defRPr b="1"/>
                </a:pPr>
                <a:endParaRPr lang="ru-RU"/>
              </a:p>
            </c:txPr>
            <c:showVal val="1"/>
          </c:dLbls>
          <c:cat>
            <c:strRef>
              <c:f>'СМИ по МедиаИндексу'!$B$28:$B$78</c:f>
              <c:strCache>
                <c:ptCount val="41"/>
                <c:pt idx="0">
                  <c:v>Р-Спорт</c:v>
                </c:pt>
                <c:pt idx="1">
                  <c:v>Афанасий-бизнес (afanasy.biz)</c:v>
                </c:pt>
                <c:pt idx="2">
                  <c:v>Tverigrad.ru</c:v>
                </c:pt>
                <c:pt idx="3">
                  <c:v>ТАСС</c:v>
                </c:pt>
                <c:pt idx="4">
                  <c:v>Агентство бизнес новостей (abnews.ru)</c:v>
                </c:pt>
                <c:pt idx="5">
                  <c:v>Тверская жизнь (tverlife.ru)</c:v>
                </c:pt>
                <c:pt idx="6">
                  <c:v>TvTver.ru</c:v>
                </c:pt>
                <c:pt idx="7">
                  <c:v>Главный региональный (glavny.tv)</c:v>
                </c:pt>
                <c:pt idx="8">
                  <c:v>Тверские ведомости (vedtver.ru)</c:v>
                </c:pt>
                <c:pt idx="9">
                  <c:v>Тверское информационное агентство (tvernews.ru)</c:v>
                </c:pt>
                <c:pt idx="10">
                  <c:v>ГТРК Тверь</c:v>
                </c:pt>
                <c:pt idx="11">
                  <c:v>Московский Комсомолец (tver.mk.ru)</c:v>
                </c:pt>
                <c:pt idx="12">
                  <c:v>Тверь (toptver.ru)</c:v>
                </c:pt>
                <c:pt idx="13">
                  <c:v>Заря (konzarya.ru)</c:v>
                </c:pt>
                <c:pt idx="14">
                  <c:v>Молоковский край (молоковскийкрай.тверскаяобласть.рф)</c:v>
                </c:pt>
                <c:pt idx="15">
                  <c:v>Новости Твери (tver-news.net)</c:v>
                </c:pt>
                <c:pt idx="16">
                  <c:v>Inform69.ru</c:v>
                </c:pt>
                <c:pt idx="17">
                  <c:v>Авангард (авангард.тверскаяобласть.рф)</c:v>
                </c:pt>
                <c:pt idx="18">
                  <c:v>Андреапольские вести (андреапольскиевести.тверскаяобласть.рф)</c:v>
                </c:pt>
                <c:pt idx="19">
                  <c:v>Бельская правда (бельскаяправда.тверскаяобласть.рф)</c:v>
                </c:pt>
                <c:pt idx="20">
                  <c:v>Вперед (вперед.тверскаяобласть.рф)</c:v>
                </c:pt>
                <c:pt idx="21">
                  <c:v>Вышневолоцкая правда (вышневолоцкаяправда.тверскаяобласть.рф)</c:v>
                </c:pt>
                <c:pt idx="22">
                  <c:v>Жарковский вестник (жарковскийвестник.тверскаяобласть.рф)</c:v>
                </c:pt>
                <c:pt idx="23">
                  <c:v>Зубцовская жизнь (зубцовскаяжизнь.тверскаяобласть.рф)</c:v>
                </c:pt>
                <c:pt idx="24">
                  <c:v>Коммунар (коммунар.тверскаяобласть.рф)</c:v>
                </c:pt>
                <c:pt idx="25">
                  <c:v>Ленинское знамя (leninskoeznamya.tverreg.ru)</c:v>
                </c:pt>
                <c:pt idx="26">
                  <c:v>Лесной вестник (леснойвестник.тверскаяобласть.рф)</c:v>
                </c:pt>
                <c:pt idx="27">
                  <c:v>Наша жизнь (нашажизнь.тверскаяобласть.рф)</c:v>
                </c:pt>
                <c:pt idx="28">
                  <c:v>Новая жизнь (новаяжизнь.тверскаяобласть.рф)</c:v>
                </c:pt>
                <c:pt idx="29">
                  <c:v>Новоторжский вестник (nvestnik.ru)</c:v>
                </c:pt>
                <c:pt idx="30">
                  <c:v>Сандовские вести (сандовскиевести.тверскаяобласть.рф)</c:v>
                </c:pt>
                <c:pt idx="31">
                  <c:v>Спировские известия (спировскиеизвестия.тверскаяобласть.рф)</c:v>
                </c:pt>
                <c:pt idx="32">
                  <c:v>Вся Тверь (газета-вся-тверь.рф)</c:v>
                </c:pt>
                <c:pt idx="33">
                  <c:v>Комсомольская правда (tver.kp.ru)</c:v>
                </c:pt>
                <c:pt idx="34">
                  <c:v>Старицкий вестник (st-vestnik.ru)</c:v>
                </c:pt>
                <c:pt idx="35">
                  <c:v>Rzhevgrad.ru</c:v>
                </c:pt>
                <c:pt idx="36">
                  <c:v>Рамблер/спорт (sport.rambler.ru)</c:v>
                </c:pt>
                <c:pt idx="37">
                  <c:v>РИА Новости # Все новости</c:v>
                </c:pt>
                <c:pt idx="38">
                  <c:v>РИА Новости # Регионы РФ</c:v>
                </c:pt>
                <c:pt idx="39">
                  <c:v>Р-Спорт # Новости спорта</c:v>
                </c:pt>
                <c:pt idx="40">
                  <c:v>ТАСС # Федеральные округа России</c:v>
                </c:pt>
              </c:strCache>
            </c:strRef>
          </c:cat>
          <c:val>
            <c:numRef>
              <c:f>'СМИ по МедиаИндексу'!$C$28:$C$78</c:f>
              <c:numCache>
                <c:formatCode>General</c:formatCode>
                <c:ptCount val="41"/>
                <c:pt idx="0">
                  <c:v>71</c:v>
                </c:pt>
                <c:pt idx="1">
                  <c:v>56</c:v>
                </c:pt>
                <c:pt idx="2">
                  <c:v>45</c:v>
                </c:pt>
                <c:pt idx="3">
                  <c:v>34</c:v>
                </c:pt>
                <c:pt idx="4">
                  <c:v>33</c:v>
                </c:pt>
                <c:pt idx="5">
                  <c:v>28</c:v>
                </c:pt>
                <c:pt idx="6">
                  <c:v>15</c:v>
                </c:pt>
                <c:pt idx="7">
                  <c:v>15</c:v>
                </c:pt>
                <c:pt idx="8">
                  <c:v>15</c:v>
                </c:pt>
                <c:pt idx="9">
                  <c:v>15</c:v>
                </c:pt>
                <c:pt idx="10">
                  <c:v>11</c:v>
                </c:pt>
                <c:pt idx="11">
                  <c:v>10</c:v>
                </c:pt>
                <c:pt idx="12">
                  <c:v>7</c:v>
                </c:pt>
                <c:pt idx="13">
                  <c:v>6</c:v>
                </c:pt>
                <c:pt idx="14">
                  <c:v>4</c:v>
                </c:pt>
                <c:pt idx="15">
                  <c:v>4</c:v>
                </c:pt>
                <c:pt idx="16">
                  <c:v>3</c:v>
                </c:pt>
                <c:pt idx="17">
                  <c:v>3</c:v>
                </c:pt>
                <c:pt idx="18">
                  <c:v>3</c:v>
                </c:pt>
                <c:pt idx="19">
                  <c:v>3</c:v>
                </c:pt>
                <c:pt idx="20">
                  <c:v>3</c:v>
                </c:pt>
                <c:pt idx="21">
                  <c:v>3</c:v>
                </c:pt>
                <c:pt idx="22">
                  <c:v>3</c:v>
                </c:pt>
                <c:pt idx="23">
                  <c:v>3</c:v>
                </c:pt>
                <c:pt idx="24">
                  <c:v>3</c:v>
                </c:pt>
                <c:pt idx="25">
                  <c:v>3</c:v>
                </c:pt>
                <c:pt idx="26">
                  <c:v>3</c:v>
                </c:pt>
                <c:pt idx="27">
                  <c:v>3</c:v>
                </c:pt>
                <c:pt idx="28">
                  <c:v>3</c:v>
                </c:pt>
                <c:pt idx="29">
                  <c:v>3</c:v>
                </c:pt>
                <c:pt idx="30">
                  <c:v>3</c:v>
                </c:pt>
                <c:pt idx="31">
                  <c:v>3</c:v>
                </c:pt>
                <c:pt idx="32">
                  <c:v>2</c:v>
                </c:pt>
                <c:pt idx="33">
                  <c:v>2</c:v>
                </c:pt>
                <c:pt idx="34">
                  <c:v>2</c:v>
                </c:pt>
                <c:pt idx="35">
                  <c:v>1</c:v>
                </c:pt>
                <c:pt idx="36">
                  <c:v>1</c:v>
                </c:pt>
                <c:pt idx="37">
                  <c:v>1</c:v>
                </c:pt>
                <c:pt idx="38">
                  <c:v>1</c:v>
                </c:pt>
                <c:pt idx="39">
                  <c:v>1</c:v>
                </c:pt>
                <c:pt idx="40">
                  <c:v>1</c:v>
                </c:pt>
              </c:numCache>
            </c:numRef>
          </c:val>
        </c:ser>
        <c:ser>
          <c:idx val="1"/>
          <c:order val="1"/>
          <c:tx>
            <c:v>Кол-во сообщений</c:v>
          </c:tx>
          <c:dLbls>
            <c:dLblPos val="inBase"/>
            <c:showVal val="1"/>
          </c:dLbls>
          <c:cat>
            <c:strRef>
              <c:f>'СМИ по МедиаИндексу'!$B$28:$B$78</c:f>
              <c:strCache>
                <c:ptCount val="41"/>
                <c:pt idx="0">
                  <c:v>Р-Спорт</c:v>
                </c:pt>
                <c:pt idx="1">
                  <c:v>Афанасий-бизнес (afanasy.biz)</c:v>
                </c:pt>
                <c:pt idx="2">
                  <c:v>Tverigrad.ru</c:v>
                </c:pt>
                <c:pt idx="3">
                  <c:v>ТАСС</c:v>
                </c:pt>
                <c:pt idx="4">
                  <c:v>Агентство бизнес новостей (abnews.ru)</c:v>
                </c:pt>
                <c:pt idx="5">
                  <c:v>Тверская жизнь (tverlife.ru)</c:v>
                </c:pt>
                <c:pt idx="6">
                  <c:v>TvTver.ru</c:v>
                </c:pt>
                <c:pt idx="7">
                  <c:v>Главный региональный (glavny.tv)</c:v>
                </c:pt>
                <c:pt idx="8">
                  <c:v>Тверские ведомости (vedtver.ru)</c:v>
                </c:pt>
                <c:pt idx="9">
                  <c:v>Тверское информационное агентство (tvernews.ru)</c:v>
                </c:pt>
                <c:pt idx="10">
                  <c:v>ГТРК Тверь</c:v>
                </c:pt>
                <c:pt idx="11">
                  <c:v>Московский Комсомолец (tver.mk.ru)</c:v>
                </c:pt>
                <c:pt idx="12">
                  <c:v>Тверь (toptver.ru)</c:v>
                </c:pt>
                <c:pt idx="13">
                  <c:v>Заря (konzarya.ru)</c:v>
                </c:pt>
                <c:pt idx="14">
                  <c:v>Молоковский край (молоковскийкрай.тверскаяобласть.рф)</c:v>
                </c:pt>
                <c:pt idx="15">
                  <c:v>Новости Твери (tver-news.net)</c:v>
                </c:pt>
                <c:pt idx="16">
                  <c:v>Inform69.ru</c:v>
                </c:pt>
                <c:pt idx="17">
                  <c:v>Авангард (авангард.тверскаяобласть.рф)</c:v>
                </c:pt>
                <c:pt idx="18">
                  <c:v>Андреапольские вести (андреапольскиевести.тверскаяобласть.рф)</c:v>
                </c:pt>
                <c:pt idx="19">
                  <c:v>Бельская правда (бельскаяправда.тверскаяобласть.рф)</c:v>
                </c:pt>
                <c:pt idx="20">
                  <c:v>Вперед (вперед.тверскаяобласть.рф)</c:v>
                </c:pt>
                <c:pt idx="21">
                  <c:v>Вышневолоцкая правда (вышневолоцкаяправда.тверскаяобласть.рф)</c:v>
                </c:pt>
                <c:pt idx="22">
                  <c:v>Жарковский вестник (жарковскийвестник.тверскаяобласть.рф)</c:v>
                </c:pt>
                <c:pt idx="23">
                  <c:v>Зубцовская жизнь (зубцовскаяжизнь.тверскаяобласть.рф)</c:v>
                </c:pt>
                <c:pt idx="24">
                  <c:v>Коммунар (коммунар.тверскаяобласть.рф)</c:v>
                </c:pt>
                <c:pt idx="25">
                  <c:v>Ленинское знамя (leninskoeznamya.tverreg.ru)</c:v>
                </c:pt>
                <c:pt idx="26">
                  <c:v>Лесной вестник (леснойвестник.тверскаяобласть.рф)</c:v>
                </c:pt>
                <c:pt idx="27">
                  <c:v>Наша жизнь (нашажизнь.тверскаяобласть.рф)</c:v>
                </c:pt>
                <c:pt idx="28">
                  <c:v>Новая жизнь (новаяжизнь.тверскаяобласть.рф)</c:v>
                </c:pt>
                <c:pt idx="29">
                  <c:v>Новоторжский вестник (nvestnik.ru)</c:v>
                </c:pt>
                <c:pt idx="30">
                  <c:v>Сандовские вести (сандовскиевести.тверскаяобласть.рф)</c:v>
                </c:pt>
                <c:pt idx="31">
                  <c:v>Спировские известия (спировскиеизвестия.тверскаяобласть.рф)</c:v>
                </c:pt>
                <c:pt idx="32">
                  <c:v>Вся Тверь (газета-вся-тверь.рф)</c:v>
                </c:pt>
                <c:pt idx="33">
                  <c:v>Комсомольская правда (tver.kp.ru)</c:v>
                </c:pt>
                <c:pt idx="34">
                  <c:v>Старицкий вестник (st-vestnik.ru)</c:v>
                </c:pt>
                <c:pt idx="35">
                  <c:v>Rzhevgrad.ru</c:v>
                </c:pt>
                <c:pt idx="36">
                  <c:v>Рамблер/спорт (sport.rambler.ru)</c:v>
                </c:pt>
                <c:pt idx="37">
                  <c:v>РИА Новости # Все новости</c:v>
                </c:pt>
                <c:pt idx="38">
                  <c:v>РИА Новости # Регионы РФ</c:v>
                </c:pt>
                <c:pt idx="39">
                  <c:v>Р-Спорт # Новости спорта</c:v>
                </c:pt>
                <c:pt idx="40">
                  <c:v>ТАСС # Федеральные округа России</c:v>
                </c:pt>
              </c:strCache>
            </c:strRef>
          </c:cat>
          <c:val>
            <c:numRef>
              <c:f>'СМИ по МедиаИндексу'!$D$28:$D$78</c:f>
              <c:numCache>
                <c:formatCode>General</c:formatCode>
                <c:ptCount val="41"/>
                <c:pt idx="0">
                  <c:v>1</c:v>
                </c:pt>
                <c:pt idx="1">
                  <c:v>3</c:v>
                </c:pt>
                <c:pt idx="2">
                  <c:v>2</c:v>
                </c:pt>
                <c:pt idx="3">
                  <c:v>1</c:v>
                </c:pt>
                <c:pt idx="4">
                  <c:v>1</c:v>
                </c:pt>
                <c:pt idx="5">
                  <c:v>4</c:v>
                </c:pt>
                <c:pt idx="6">
                  <c:v>3</c:v>
                </c:pt>
                <c:pt idx="7">
                  <c:v>1</c:v>
                </c:pt>
                <c:pt idx="8">
                  <c:v>3</c:v>
                </c:pt>
                <c:pt idx="9">
                  <c:v>2</c:v>
                </c:pt>
                <c:pt idx="10">
                  <c:v>3</c:v>
                </c:pt>
                <c:pt idx="11">
                  <c:v>2</c:v>
                </c:pt>
                <c:pt idx="12">
                  <c:v>2</c:v>
                </c:pt>
                <c:pt idx="13">
                  <c:v>3</c:v>
                </c:pt>
                <c:pt idx="14">
                  <c:v>3</c:v>
                </c:pt>
                <c:pt idx="15">
                  <c:v>4</c:v>
                </c:pt>
                <c:pt idx="16">
                  <c:v>1</c:v>
                </c:pt>
                <c:pt idx="17">
                  <c:v>3</c:v>
                </c:pt>
                <c:pt idx="18">
                  <c:v>3</c:v>
                </c:pt>
                <c:pt idx="19">
                  <c:v>3</c:v>
                </c:pt>
                <c:pt idx="20">
                  <c:v>3</c:v>
                </c:pt>
                <c:pt idx="21">
                  <c:v>3</c:v>
                </c:pt>
                <c:pt idx="22">
                  <c:v>3</c:v>
                </c:pt>
                <c:pt idx="23">
                  <c:v>3</c:v>
                </c:pt>
                <c:pt idx="24">
                  <c:v>3</c:v>
                </c:pt>
                <c:pt idx="25">
                  <c:v>3</c:v>
                </c:pt>
                <c:pt idx="26">
                  <c:v>3</c:v>
                </c:pt>
                <c:pt idx="27">
                  <c:v>3</c:v>
                </c:pt>
                <c:pt idx="28">
                  <c:v>3</c:v>
                </c:pt>
                <c:pt idx="29">
                  <c:v>1</c:v>
                </c:pt>
                <c:pt idx="30">
                  <c:v>3</c:v>
                </c:pt>
                <c:pt idx="31">
                  <c:v>3</c:v>
                </c:pt>
                <c:pt idx="32">
                  <c:v>1</c:v>
                </c:pt>
                <c:pt idx="33">
                  <c:v>1</c:v>
                </c:pt>
                <c:pt idx="34">
                  <c:v>1</c:v>
                </c:pt>
                <c:pt idx="35">
                  <c:v>1</c:v>
                </c:pt>
                <c:pt idx="36">
                  <c:v>1</c:v>
                </c:pt>
                <c:pt idx="37">
                  <c:v>1</c:v>
                </c:pt>
                <c:pt idx="38">
                  <c:v>1</c:v>
                </c:pt>
                <c:pt idx="39">
                  <c:v>1</c:v>
                </c:pt>
                <c:pt idx="40">
                  <c:v>1</c:v>
                </c:pt>
              </c:numCache>
            </c:numRef>
          </c:val>
        </c:ser>
        <c:axId val="109363584"/>
        <c:axId val="109365120"/>
      </c:barChart>
      <c:catAx>
        <c:axId val="109363584"/>
        <c:scaling>
          <c:orientation val="maxMin"/>
        </c:scaling>
        <c:axPos val="l"/>
        <c:numFmt formatCode="General" sourceLinked="1"/>
        <c:tickLblPos val="low"/>
        <c:crossAx val="109365120"/>
        <c:crosses val="autoZero"/>
        <c:lblAlgn val="ctr"/>
        <c:lblOffset val="100"/>
        <c:tickLblSkip val="1"/>
      </c:catAx>
      <c:valAx>
        <c:axId val="109365120"/>
        <c:scaling>
          <c:orientation val="minMax"/>
        </c:scaling>
        <c:delete val="1"/>
        <c:axPos val="t"/>
        <c:numFmt formatCode="General" sourceLinked="1"/>
        <c:majorTickMark val="in"/>
        <c:tickLblPos val="none"/>
        <c:crossAx val="109363584"/>
        <c:crosses val="autoZero"/>
        <c:crossBetween val="between"/>
      </c:valAx>
      <c:spPr>
        <a:solidFill>
          <a:srgbClr val="FFFFFF"/>
        </a:solidFill>
        <a:ln w="12700">
          <a:noFill/>
        </a:ln>
      </c:spPr>
    </c:plotArea>
    <c:legend>
      <c:legendPos val="b"/>
      <c:legendEntry>
        <c:idx val="0"/>
        <c:txPr>
          <a:bodyPr/>
          <a:lstStyle/>
          <a:p>
            <a:pPr>
              <a:defRPr b="1"/>
            </a:pPr>
            <a:endParaRPr lang="ru-RU"/>
          </a:p>
        </c:txPr>
      </c:legendEntry>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97EE2D-F5AA-4D1F-B3F2-AB624E2BE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6158</TotalTime>
  <Pages>8</Pages>
  <Words>3694</Words>
  <Characters>21060</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24705</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cp:lastModifiedBy>
  <cp:revision>1420</cp:revision>
  <cp:lastPrinted>2020-09-04T05:08:00Z</cp:lastPrinted>
  <dcterms:created xsi:type="dcterms:W3CDTF">2020-04-29T05:54:00Z</dcterms:created>
  <dcterms:modified xsi:type="dcterms:W3CDTF">2022-02-12T19:45:00Z</dcterms:modified>
</cp:coreProperties>
</file>