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6D5" w:rsidRPr="006A6F74" w:rsidRDefault="00595491" w:rsidP="00550F53">
      <w:pPr>
        <w:jc w:val="center"/>
        <w:rPr>
          <w:rFonts w:ascii="Arial" w:hAnsi="Arial" w:cs="Arial"/>
          <w:lang w:eastAsia="en-US"/>
        </w:rPr>
      </w:pPr>
      <w:r w:rsidRPr="006A6F74">
        <w:rPr>
          <w:rFonts w:ascii="Arial" w:hAnsi="Arial" w:cs="Arial"/>
          <w:noProof/>
        </w:rPr>
        <w:drawing>
          <wp:inline distT="0" distB="0" distL="0" distR="0">
            <wp:extent cx="1603468" cy="2009943"/>
            <wp:effectExtent l="0" t="0" r="0" b="9525"/>
            <wp:docPr id="23" name="Рисунок 23" descr="http://www.goldenkorona.ru/pic/arms_tver_o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ldenkorona.ru/pic/arms_tver_obl.gif"/>
                    <pic:cNvPicPr>
                      <a:picLocks noChangeAspect="1" noChangeArrowheads="1"/>
                    </pic:cNvPicPr>
                  </pic:nvPicPr>
                  <pic:blipFill>
                    <a:blip r:embed="rId8"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8368" cy="2016085"/>
                    </a:xfrm>
                    <a:prstGeom prst="rect">
                      <a:avLst/>
                    </a:prstGeom>
                    <a:noFill/>
                    <a:ln>
                      <a:noFill/>
                    </a:ln>
                  </pic:spPr>
                </pic:pic>
              </a:graphicData>
            </a:graphic>
          </wp:inline>
        </w:drawing>
      </w: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A574D8" w:rsidRDefault="00521328" w:rsidP="00A574D8">
      <w:pPr>
        <w:jc w:val="center"/>
        <w:rPr>
          <w:rFonts w:ascii="Arial" w:hAnsi="Arial" w:cs="Arial"/>
          <w:b/>
          <w:caps/>
          <w:color w:val="033F28"/>
          <w:spacing w:val="10"/>
          <w:kern w:val="28"/>
          <w:sz w:val="52"/>
          <w:szCs w:val="56"/>
          <w:lang w:eastAsia="en-US"/>
        </w:rPr>
      </w:pPr>
    </w:p>
    <w:p w:rsidR="0045472D" w:rsidRDefault="0045472D"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ежедневный</w:t>
      </w:r>
    </w:p>
    <w:p w:rsidR="00A574D8" w:rsidRDefault="00A574D8"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МОНИТОРИНГ</w:t>
      </w:r>
    </w:p>
    <w:p w:rsidR="008430CB"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СОЦИАЛЬНО-ПОЛИТИЧЕСКОЙ СИТУАЦИИ В Т</w:t>
      </w:r>
      <w:r w:rsidR="0030306F">
        <w:rPr>
          <w:rFonts w:ascii="Arial" w:hAnsi="Arial" w:cs="Arial"/>
          <w:b/>
          <w:caps/>
          <w:color w:val="033F28"/>
          <w:spacing w:val="10"/>
          <w:kern w:val="28"/>
          <w:sz w:val="52"/>
          <w:szCs w:val="56"/>
          <w:lang w:eastAsia="en-US"/>
        </w:rPr>
        <w:t>верской</w:t>
      </w:r>
      <w:r w:rsidRPr="00A574D8">
        <w:rPr>
          <w:rFonts w:ascii="Arial" w:hAnsi="Arial" w:cs="Arial"/>
          <w:b/>
          <w:caps/>
          <w:color w:val="033F28"/>
          <w:spacing w:val="10"/>
          <w:kern w:val="28"/>
          <w:sz w:val="52"/>
          <w:szCs w:val="56"/>
          <w:lang w:eastAsia="en-US"/>
        </w:rPr>
        <w:t xml:space="preserve"> ОБЛАСТИ</w:t>
      </w:r>
    </w:p>
    <w:p w:rsidR="00521328" w:rsidRPr="00A574D8"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w:t>
      </w:r>
      <w:r w:rsidRPr="0030306F">
        <w:rPr>
          <w:rFonts w:ascii="Arial" w:hAnsi="Arial" w:cs="Arial"/>
          <w:b/>
          <w:caps/>
          <w:color w:val="033F28"/>
          <w:spacing w:val="10"/>
          <w:kern w:val="28"/>
          <w:sz w:val="40"/>
          <w:szCs w:val="40"/>
          <w:lang w:eastAsia="en-US"/>
        </w:rPr>
        <w:t>ПО СООБЩЕНИЯМ СМИ</w:t>
      </w:r>
      <w:r w:rsidRPr="00A574D8">
        <w:rPr>
          <w:rFonts w:ascii="Arial" w:hAnsi="Arial" w:cs="Arial"/>
          <w:b/>
          <w:caps/>
          <w:color w:val="033F28"/>
          <w:spacing w:val="10"/>
          <w:kern w:val="28"/>
          <w:sz w:val="52"/>
          <w:szCs w:val="56"/>
          <w:lang w:eastAsia="en-US"/>
        </w:rPr>
        <w:t>)</w:t>
      </w:r>
    </w:p>
    <w:p w:rsidR="001F29D7" w:rsidRDefault="001F29D7" w:rsidP="005D6F04">
      <w:pPr>
        <w:pStyle w:val="afffff0"/>
        <w:spacing w:before="0" w:after="600"/>
        <w:jc w:val="center"/>
        <w:rPr>
          <w:rFonts w:ascii="Arial" w:hAnsi="Arial" w:cs="Arial"/>
          <w:caps w:val="0"/>
          <w:sz w:val="28"/>
          <w:szCs w:val="28"/>
          <w:lang w:val="ru-RU"/>
        </w:rPr>
      </w:pPr>
    </w:p>
    <w:p w:rsidR="008376D5" w:rsidRPr="00255E81" w:rsidRDefault="00200D97" w:rsidP="005D6F04">
      <w:pPr>
        <w:pStyle w:val="afffff0"/>
        <w:spacing w:before="0" w:after="600"/>
        <w:jc w:val="center"/>
        <w:rPr>
          <w:rFonts w:ascii="Arial" w:hAnsi="Arial" w:cs="Arial"/>
          <w:b/>
          <w:caps w:val="0"/>
          <w:sz w:val="28"/>
          <w:szCs w:val="28"/>
          <w:lang w:val="ru-RU"/>
        </w:rPr>
      </w:pPr>
      <w:r>
        <w:rPr>
          <w:rFonts w:ascii="Arial" w:hAnsi="Arial" w:cs="Arial"/>
          <w:b/>
          <w:caps w:val="0"/>
          <w:sz w:val="28"/>
          <w:szCs w:val="28"/>
          <w:lang w:val="ru-RU"/>
        </w:rPr>
        <w:t>17</w:t>
      </w:r>
      <w:r w:rsidR="00AB3374">
        <w:rPr>
          <w:rFonts w:ascii="Arial" w:hAnsi="Arial" w:cs="Arial"/>
          <w:b/>
          <w:caps w:val="0"/>
          <w:sz w:val="28"/>
          <w:szCs w:val="28"/>
          <w:lang w:val="ru-RU"/>
        </w:rPr>
        <w:t xml:space="preserve"> </w:t>
      </w:r>
      <w:r>
        <w:rPr>
          <w:rFonts w:ascii="Arial" w:hAnsi="Arial" w:cs="Arial"/>
          <w:b/>
          <w:caps w:val="0"/>
          <w:sz w:val="28"/>
          <w:szCs w:val="28"/>
          <w:lang w:val="ru-RU"/>
        </w:rPr>
        <w:t>февра</w:t>
      </w:r>
      <w:r w:rsidR="00AB3374">
        <w:rPr>
          <w:rFonts w:ascii="Arial" w:hAnsi="Arial" w:cs="Arial"/>
          <w:b/>
          <w:caps w:val="0"/>
          <w:sz w:val="28"/>
          <w:szCs w:val="28"/>
          <w:lang w:val="ru-RU"/>
        </w:rPr>
        <w:t>ля</w:t>
      </w:r>
      <w:r w:rsidR="00E55617" w:rsidRPr="00255E81">
        <w:rPr>
          <w:rFonts w:ascii="Arial" w:hAnsi="Arial" w:cs="Arial"/>
          <w:b/>
          <w:caps w:val="0"/>
          <w:sz w:val="28"/>
          <w:szCs w:val="28"/>
          <w:lang w:val="ru-RU"/>
        </w:rPr>
        <w:t xml:space="preserve"> </w:t>
      </w:r>
      <w:r w:rsidR="005D6F04" w:rsidRPr="00255E81">
        <w:rPr>
          <w:rFonts w:ascii="Arial" w:hAnsi="Arial" w:cs="Arial"/>
          <w:b/>
          <w:caps w:val="0"/>
          <w:sz w:val="28"/>
          <w:szCs w:val="28"/>
          <w:lang w:val="ru-RU"/>
        </w:rPr>
        <w:t>20</w:t>
      </w:r>
      <w:r w:rsidR="000D379C">
        <w:rPr>
          <w:rFonts w:ascii="Arial" w:hAnsi="Arial" w:cs="Arial"/>
          <w:b/>
          <w:caps w:val="0"/>
          <w:sz w:val="28"/>
          <w:szCs w:val="28"/>
          <w:lang w:val="ru-RU"/>
        </w:rPr>
        <w:t>2</w:t>
      </w:r>
      <w:r>
        <w:rPr>
          <w:rFonts w:ascii="Arial" w:hAnsi="Arial" w:cs="Arial"/>
          <w:b/>
          <w:caps w:val="0"/>
          <w:sz w:val="28"/>
          <w:szCs w:val="28"/>
          <w:lang w:val="ru-RU"/>
        </w:rPr>
        <w:t>2</w:t>
      </w:r>
      <w:r w:rsidR="005D6F04" w:rsidRPr="00255E81">
        <w:rPr>
          <w:rFonts w:ascii="Arial" w:hAnsi="Arial" w:cs="Arial"/>
          <w:b/>
          <w:caps w:val="0"/>
          <w:sz w:val="28"/>
          <w:szCs w:val="28"/>
          <w:lang w:val="ru-RU"/>
        </w:rPr>
        <w:t xml:space="preserve"> года</w:t>
      </w:r>
    </w:p>
    <w:p w:rsidR="0030306F" w:rsidRDefault="00E61A9D" w:rsidP="00595491">
      <w:pPr>
        <w:jc w:val="center"/>
        <w:rPr>
          <w:rFonts w:ascii="Arial" w:hAnsi="Arial" w:cs="Arial"/>
          <w:b/>
          <w:caps/>
          <w:color w:val="033F28"/>
          <w:spacing w:val="10"/>
          <w:kern w:val="28"/>
          <w:sz w:val="56"/>
          <w:szCs w:val="56"/>
          <w:lang w:eastAsia="en-US"/>
        </w:rPr>
      </w:pPr>
      <w:r>
        <w:rPr>
          <w:rFonts w:ascii="Arial" w:hAnsi="Arial" w:cs="Arial"/>
          <w:b/>
          <w:caps/>
          <w:color w:val="033F28"/>
          <w:spacing w:val="10"/>
          <w:kern w:val="28"/>
          <w:sz w:val="56"/>
          <w:szCs w:val="56"/>
          <w:lang w:eastAsia="en-US"/>
        </w:rPr>
        <w:t xml:space="preserve"> </w:t>
      </w:r>
    </w:p>
    <w:p w:rsidR="0030306F" w:rsidRDefault="0030306F" w:rsidP="00595491">
      <w:pPr>
        <w:jc w:val="center"/>
        <w:rPr>
          <w:rFonts w:ascii="Arial" w:hAnsi="Arial" w:cs="Arial"/>
          <w:b/>
          <w:caps/>
          <w:color w:val="033F28"/>
          <w:spacing w:val="10"/>
          <w:kern w:val="28"/>
          <w:sz w:val="56"/>
          <w:szCs w:val="56"/>
          <w:lang w:eastAsia="en-US"/>
        </w:rPr>
      </w:pPr>
    </w:p>
    <w:p w:rsidR="0030306F" w:rsidRPr="006A6F74" w:rsidRDefault="0030306F" w:rsidP="00595491">
      <w:pPr>
        <w:jc w:val="center"/>
        <w:rPr>
          <w:rFonts w:ascii="Arial" w:hAnsi="Arial" w:cs="Arial"/>
          <w:b/>
          <w:caps/>
          <w:color w:val="033F28"/>
          <w:spacing w:val="10"/>
          <w:kern w:val="28"/>
          <w:sz w:val="56"/>
          <w:szCs w:val="56"/>
          <w:lang w:eastAsia="en-US"/>
        </w:rPr>
      </w:pPr>
    </w:p>
    <w:p w:rsidR="00595491" w:rsidRDefault="00595491" w:rsidP="00595491">
      <w:pPr>
        <w:jc w:val="center"/>
        <w:rPr>
          <w:rFonts w:ascii="Arial" w:hAnsi="Arial" w:cs="Arial"/>
          <w:lang w:eastAsia="en-US"/>
        </w:rPr>
      </w:pPr>
    </w:p>
    <w:p w:rsidR="0030306F" w:rsidRDefault="0030306F" w:rsidP="00595491">
      <w:pPr>
        <w:jc w:val="center"/>
        <w:rPr>
          <w:rFonts w:ascii="Arial" w:hAnsi="Arial" w:cs="Arial"/>
          <w:lang w:eastAsia="en-US"/>
        </w:rPr>
      </w:pPr>
    </w:p>
    <w:p w:rsidR="009C1E40" w:rsidRDefault="009C1E40" w:rsidP="00595491">
      <w:pPr>
        <w:jc w:val="center"/>
        <w:rPr>
          <w:rFonts w:ascii="Arial" w:hAnsi="Arial" w:cs="Arial"/>
          <w:lang w:eastAsia="en-US"/>
        </w:rPr>
      </w:pPr>
    </w:p>
    <w:p w:rsidR="009C1E40" w:rsidRDefault="009C1E40">
      <w:pPr>
        <w:rPr>
          <w:rFonts w:ascii="Arial" w:hAnsi="Arial" w:cs="Arial"/>
          <w:lang w:eastAsia="en-US"/>
        </w:rPr>
      </w:pPr>
      <w:r>
        <w:rPr>
          <w:rFonts w:ascii="Arial" w:hAnsi="Arial" w:cs="Arial"/>
          <w:lang w:eastAsia="en-US"/>
        </w:rPr>
        <w:br w:type="page"/>
      </w:r>
    </w:p>
    <w:p w:rsidR="009C1E40" w:rsidRDefault="009C1E40" w:rsidP="00595491">
      <w:pPr>
        <w:jc w:val="center"/>
        <w:rPr>
          <w:rFonts w:ascii="Arial" w:hAnsi="Arial" w:cs="Arial"/>
          <w:lang w:eastAsia="en-US"/>
        </w:rPr>
      </w:pPr>
    </w:p>
    <w:p w:rsidR="009425BE" w:rsidRDefault="009425BE" w:rsidP="00B47179">
      <w:pPr>
        <w:jc w:val="right"/>
        <w:rPr>
          <w:rFonts w:ascii="Arial" w:hAnsi="Arial" w:cs="Arial"/>
          <w:caps/>
          <w:color w:val="033F28"/>
          <w:spacing w:val="10"/>
          <w:kern w:val="28"/>
          <w:sz w:val="24"/>
          <w:szCs w:val="24"/>
          <w:lang w:eastAsia="en-US"/>
        </w:rPr>
      </w:pP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 xml:space="preserve">МОНИТОРИНГ </w:t>
      </w:r>
      <w:proofErr w:type="gramStart"/>
      <w:r w:rsidRPr="00B47179">
        <w:rPr>
          <w:rFonts w:ascii="Arial" w:hAnsi="Arial" w:cs="Arial"/>
          <w:caps/>
          <w:color w:val="033F28"/>
          <w:spacing w:val="10"/>
          <w:kern w:val="28"/>
          <w:sz w:val="24"/>
          <w:szCs w:val="24"/>
          <w:lang w:eastAsia="en-US"/>
        </w:rPr>
        <w:t>СОЦИАЛЬНО-ПОЛИТИЧЕСКОЙ</w:t>
      </w:r>
      <w:proofErr w:type="gramEnd"/>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СИТУАЦИИ В Тверской</w:t>
      </w:r>
      <w:r>
        <w:rPr>
          <w:rFonts w:ascii="Arial" w:hAnsi="Arial" w:cs="Arial"/>
          <w:caps/>
          <w:color w:val="033F28"/>
          <w:spacing w:val="10"/>
          <w:kern w:val="28"/>
          <w:sz w:val="24"/>
          <w:szCs w:val="24"/>
          <w:lang w:eastAsia="en-US"/>
        </w:rPr>
        <w:t xml:space="preserve"> ОБЛАСТИ</w:t>
      </w:r>
    </w:p>
    <w:p w:rsidR="00B47179" w:rsidRP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(ПО СООБЩЕНИЯМ СМИ)</w:t>
      </w:r>
    </w:p>
    <w:p w:rsidR="00844808" w:rsidRPr="00B47179" w:rsidRDefault="00104CD7" w:rsidP="00104CD7">
      <w:pPr>
        <w:tabs>
          <w:tab w:val="left" w:pos="2788"/>
        </w:tabs>
        <w:rPr>
          <w:sz w:val="24"/>
          <w:szCs w:val="24"/>
        </w:rPr>
      </w:pPr>
      <w:r>
        <w:rPr>
          <w:sz w:val="24"/>
          <w:szCs w:val="24"/>
        </w:rPr>
        <w:tab/>
      </w:r>
    </w:p>
    <w:p w:rsidR="00B47179" w:rsidRDefault="00B47179">
      <w:pPr>
        <w:rPr>
          <w:sz w:val="24"/>
          <w:szCs w:val="24"/>
        </w:rPr>
      </w:pPr>
    </w:p>
    <w:p w:rsidR="00B47179" w:rsidRDefault="00B47179">
      <w:pPr>
        <w:rPr>
          <w:sz w:val="24"/>
          <w:szCs w:val="24"/>
        </w:rPr>
      </w:pPr>
    </w:p>
    <w:p w:rsidR="00B47179" w:rsidRPr="002B6E40" w:rsidRDefault="00B47179" w:rsidP="00B47179">
      <w:pPr>
        <w:spacing w:line="312" w:lineRule="auto"/>
        <w:rPr>
          <w:sz w:val="24"/>
          <w:szCs w:val="24"/>
        </w:rPr>
      </w:pPr>
    </w:p>
    <w:p w:rsidR="00B47179" w:rsidRPr="002B6E40" w:rsidRDefault="00B47179" w:rsidP="00B47179">
      <w:pPr>
        <w:jc w:val="right"/>
        <w:rPr>
          <w:rFonts w:ascii="Arial" w:hAnsi="Arial" w:cs="Arial"/>
        </w:rPr>
      </w:pPr>
    </w:p>
    <w:p w:rsidR="000D408A" w:rsidRPr="002B6E40" w:rsidRDefault="000D408A" w:rsidP="006F5F7A">
      <w:pPr>
        <w:rPr>
          <w:rFonts w:ascii="Arial" w:hAnsi="Arial" w:cs="Arial"/>
          <w:i/>
        </w:rPr>
      </w:pPr>
    </w:p>
    <w:p w:rsidR="00A1711B" w:rsidRPr="002B6E40" w:rsidRDefault="00A1711B" w:rsidP="006F5F7A">
      <w:pPr>
        <w:rPr>
          <w:rFonts w:ascii="Arial" w:hAnsi="Arial" w:cs="Arial"/>
          <w:sz w:val="2"/>
          <w:szCs w:val="2"/>
        </w:rPr>
      </w:pPr>
    </w:p>
    <w:bookmarkStart w:id="0" w:name="_1._Совокупные_количественные" w:displacedByCustomXml="next"/>
    <w:bookmarkEnd w:id="0" w:displacedByCustomXml="next"/>
    <w:bookmarkStart w:id="1" w:name="_Toc452652279" w:displacedByCustomXml="next"/>
    <w:bookmarkStart w:id="2" w:name="_Toc457918692" w:displacedByCustomXml="next"/>
    <w:bookmarkStart w:id="3" w:name="_Toc277854893" w:displacedByCustomXml="next"/>
    <w:bookmarkStart w:id="4" w:name="_Toc446609533" w:displacedByCustomXml="next"/>
    <w:sdt>
      <w:sdtPr>
        <w:rPr>
          <w:rFonts w:ascii="Arial" w:hAnsi="Arial"/>
          <w:b/>
          <w:noProof/>
          <w:color w:val="000000" w:themeColor="text1"/>
        </w:rPr>
        <w:id w:val="25424139"/>
        <w:docPartObj>
          <w:docPartGallery w:val="Table of Contents"/>
          <w:docPartUnique/>
        </w:docPartObj>
      </w:sdtPr>
      <w:sdtEndPr>
        <w:rPr>
          <w:color w:val="auto"/>
        </w:rPr>
      </w:sdtEndPr>
      <w:sdtContent>
        <w:p w:rsidR="007715D0" w:rsidRPr="008E5EBE" w:rsidRDefault="000D408A" w:rsidP="00D45430">
          <w:pPr>
            <w:spacing w:line="312" w:lineRule="auto"/>
            <w:jc w:val="both"/>
            <w:rPr>
              <w:rFonts w:ascii="Arial" w:hAnsi="Arial" w:cs="Arial"/>
              <w:color w:val="000000" w:themeColor="text1"/>
            </w:rPr>
          </w:pPr>
          <w:r w:rsidRPr="008E5EBE">
            <w:rPr>
              <w:rFonts w:ascii="Arial" w:hAnsi="Arial" w:cs="Arial"/>
              <w:b/>
              <w:bCs/>
              <w:color w:val="000000" w:themeColor="text1"/>
              <w:sz w:val="24"/>
              <w:szCs w:val="24"/>
            </w:rPr>
            <w:t>ОСВЕЩЕНИЕ В СМИ ДЕЯТЕЛЬНОСТИ И.М. РУДЕНИ</w:t>
          </w:r>
        </w:p>
        <w:p w:rsidR="00206896" w:rsidRDefault="00A22F9A" w:rsidP="00206896">
          <w:pPr>
            <w:pStyle w:val="26"/>
            <w:rPr>
              <w:rFonts w:asciiTheme="minorHAnsi" w:eastAsiaTheme="minorEastAsia" w:hAnsiTheme="minorHAnsi" w:cstheme="minorBidi"/>
              <w:sz w:val="22"/>
              <w:szCs w:val="22"/>
            </w:rPr>
          </w:pPr>
          <w:r w:rsidRPr="00A22F9A">
            <w:rPr>
              <w:sz w:val="22"/>
              <w:szCs w:val="22"/>
            </w:rPr>
            <w:fldChar w:fldCharType="begin"/>
          </w:r>
          <w:r w:rsidR="007715D0" w:rsidRPr="003F1B53">
            <w:rPr>
              <w:sz w:val="22"/>
              <w:szCs w:val="22"/>
            </w:rPr>
            <w:instrText xml:space="preserve"> TOC \o "1-3" \h \z \u </w:instrText>
          </w:r>
          <w:r w:rsidRPr="00A22F9A">
            <w:rPr>
              <w:sz w:val="22"/>
              <w:szCs w:val="22"/>
            </w:rPr>
            <w:fldChar w:fldCharType="separate"/>
          </w:r>
          <w:hyperlink w:anchor="_Toc496394398" w:history="1">
            <w:r w:rsidR="00206896" w:rsidRPr="0063603C">
              <w:rPr>
                <w:rStyle w:val="af3"/>
                <w:kern w:val="32"/>
              </w:rPr>
              <w:t>1.</w:t>
            </w:r>
            <w:r w:rsidR="00206896">
              <w:rPr>
                <w:rFonts w:asciiTheme="minorHAnsi" w:eastAsiaTheme="minorEastAsia" w:hAnsiTheme="minorHAnsi" w:cstheme="minorBidi"/>
                <w:sz w:val="22"/>
                <w:szCs w:val="22"/>
              </w:rPr>
              <w:tab/>
            </w:r>
            <w:r w:rsidR="00206896" w:rsidRPr="0063603C">
              <w:rPr>
                <w:rStyle w:val="af3"/>
                <w:kern w:val="32"/>
              </w:rPr>
              <w:t xml:space="preserve">УПОМИНАНИЯ ПО </w:t>
            </w:r>
            <w:r w:rsidR="003B6269" w:rsidRPr="003B6269">
              <w:rPr>
                <w:rStyle w:val="af3"/>
                <w:kern w:val="32"/>
              </w:rPr>
              <w:t xml:space="preserve">КАТЕГОРИЯМ </w:t>
            </w:r>
            <w:r w:rsidR="00206896" w:rsidRPr="0063603C">
              <w:rPr>
                <w:rStyle w:val="af3"/>
                <w:kern w:val="32"/>
              </w:rPr>
              <w:t>СМИ</w:t>
            </w:r>
            <w:r w:rsidR="00206896">
              <w:rPr>
                <w:webHidden/>
              </w:rPr>
              <w:tab/>
            </w:r>
            <w:r w:rsidR="007A42D2">
              <w:rPr>
                <w:webHidden/>
              </w:rPr>
              <w:t>3</w:t>
            </w:r>
          </w:hyperlink>
        </w:p>
        <w:p w:rsidR="00206896" w:rsidRDefault="00A22F9A" w:rsidP="00206896">
          <w:pPr>
            <w:pStyle w:val="26"/>
            <w:rPr>
              <w:rFonts w:asciiTheme="minorHAnsi" w:eastAsiaTheme="minorEastAsia" w:hAnsiTheme="minorHAnsi" w:cstheme="minorBidi"/>
              <w:sz w:val="22"/>
              <w:szCs w:val="22"/>
            </w:rPr>
          </w:pPr>
          <w:hyperlink w:anchor="_Toc496394401" w:history="1">
            <w:r w:rsidR="00206896" w:rsidRPr="0063603C">
              <w:rPr>
                <w:rStyle w:val="af3"/>
                <w:kern w:val="32"/>
              </w:rPr>
              <w:t>4.</w:t>
            </w:r>
            <w:r w:rsidR="00206896">
              <w:rPr>
                <w:rFonts w:asciiTheme="minorHAnsi" w:eastAsiaTheme="minorEastAsia" w:hAnsiTheme="minorHAnsi" w:cstheme="minorBidi"/>
                <w:sz w:val="22"/>
                <w:szCs w:val="22"/>
              </w:rPr>
              <w:tab/>
            </w:r>
            <w:r w:rsidR="00206896" w:rsidRPr="0063603C">
              <w:rPr>
                <w:rStyle w:val="af3"/>
                <w:kern w:val="32"/>
              </w:rPr>
              <w:t>СМИ ПО МЕДИАИНДЕКСУ И КОЛИЧЕСТВУ СООБЩЕНИЙ</w:t>
            </w:r>
            <w:r w:rsidR="00206896">
              <w:rPr>
                <w:webHidden/>
              </w:rPr>
              <w:tab/>
            </w:r>
            <w:r w:rsidR="007A42D2">
              <w:rPr>
                <w:webHidden/>
              </w:rPr>
              <w:t>4</w:t>
            </w:r>
          </w:hyperlink>
        </w:p>
        <w:p w:rsidR="00206896" w:rsidRDefault="00A22F9A" w:rsidP="00206896">
          <w:pPr>
            <w:pStyle w:val="26"/>
            <w:rPr>
              <w:rFonts w:asciiTheme="minorHAnsi" w:eastAsiaTheme="minorEastAsia" w:hAnsiTheme="minorHAnsi" w:cstheme="minorBidi"/>
              <w:sz w:val="22"/>
              <w:szCs w:val="22"/>
            </w:rPr>
          </w:pPr>
          <w:hyperlink w:anchor="_Toc496394403" w:history="1">
            <w:r w:rsidR="00206896" w:rsidRPr="0063603C">
              <w:rPr>
                <w:rStyle w:val="af3"/>
                <w:kern w:val="32"/>
              </w:rPr>
              <w:t>5.</w:t>
            </w:r>
            <w:r w:rsidR="00206896">
              <w:rPr>
                <w:rFonts w:asciiTheme="minorHAnsi" w:eastAsiaTheme="minorEastAsia" w:hAnsiTheme="minorHAnsi" w:cstheme="minorBidi"/>
                <w:sz w:val="22"/>
                <w:szCs w:val="22"/>
              </w:rPr>
              <w:tab/>
            </w:r>
            <w:r w:rsidR="00206896" w:rsidRPr="0063603C">
              <w:rPr>
                <w:rStyle w:val="af3"/>
                <w:kern w:val="32"/>
              </w:rPr>
              <w:t>НАИБОЛЕЕ ЗАМЕТНЫЕ ИНФОПОВОДЫ</w:t>
            </w:r>
            <w:r w:rsidR="00206896">
              <w:rPr>
                <w:webHidden/>
              </w:rPr>
              <w:tab/>
            </w:r>
            <w:r w:rsidR="007A42D2">
              <w:rPr>
                <w:webHidden/>
              </w:rPr>
              <w:t>5</w:t>
            </w:r>
          </w:hyperlink>
        </w:p>
        <w:p w:rsidR="00206896" w:rsidRDefault="00A22F9A" w:rsidP="00206896">
          <w:pPr>
            <w:pStyle w:val="26"/>
            <w:rPr>
              <w:rFonts w:asciiTheme="minorHAnsi" w:eastAsiaTheme="minorEastAsia" w:hAnsiTheme="minorHAnsi" w:cstheme="minorBidi"/>
              <w:sz w:val="22"/>
              <w:szCs w:val="22"/>
            </w:rPr>
          </w:pPr>
          <w:hyperlink w:anchor="_Toc496394404" w:history="1">
            <w:r w:rsidR="00206896" w:rsidRPr="0063603C">
              <w:rPr>
                <w:rStyle w:val="af3"/>
                <w:kern w:val="32"/>
              </w:rPr>
              <w:t>6.</w:t>
            </w:r>
            <w:r w:rsidR="00206896">
              <w:rPr>
                <w:rFonts w:asciiTheme="minorHAnsi" w:eastAsiaTheme="minorEastAsia" w:hAnsiTheme="minorHAnsi" w:cstheme="minorBidi"/>
                <w:sz w:val="22"/>
                <w:szCs w:val="22"/>
              </w:rPr>
              <w:tab/>
            </w:r>
            <w:r w:rsidR="00206896" w:rsidRPr="0063603C">
              <w:rPr>
                <w:rStyle w:val="af3"/>
                <w:kern w:val="32"/>
              </w:rPr>
              <w:t>ДАЙДЖЕСТ НАИБОЛЕЕ ЗАМЕТНЫХ СООБЩЕНИЙ СМИ</w:t>
            </w:r>
            <w:r w:rsidR="00206896">
              <w:rPr>
                <w:webHidden/>
              </w:rPr>
              <w:tab/>
            </w:r>
            <w:r w:rsidR="003B4406">
              <w:rPr>
                <w:webHidden/>
              </w:rPr>
              <w:t>6</w:t>
            </w:r>
          </w:hyperlink>
        </w:p>
        <w:p w:rsidR="007715D0" w:rsidRPr="003F1B53" w:rsidRDefault="00A22F9A" w:rsidP="00206896">
          <w:pPr>
            <w:pStyle w:val="26"/>
          </w:pPr>
          <w:r w:rsidRPr="003F1B53">
            <w:fldChar w:fldCharType="end"/>
          </w:r>
        </w:p>
      </w:sdtContent>
    </w:sdt>
    <w:p w:rsidR="0062624F" w:rsidRPr="002B6E40" w:rsidRDefault="007715D0" w:rsidP="00274158">
      <w:pPr>
        <w:rPr>
          <w:rStyle w:val="113"/>
          <w:color w:val="auto"/>
        </w:rPr>
      </w:pPr>
      <w:r>
        <w:rPr>
          <w:rStyle w:val="113"/>
        </w:rPr>
        <w:br w:type="page"/>
      </w:r>
      <w:bookmarkStart w:id="5" w:name="_Toc446609537"/>
      <w:bookmarkStart w:id="6" w:name="_Toc452652284"/>
      <w:bookmarkEnd w:id="4"/>
      <w:bookmarkEnd w:id="3"/>
      <w:bookmarkEnd w:id="2"/>
      <w:bookmarkEnd w:id="1"/>
    </w:p>
    <w:p w:rsidR="0038476A" w:rsidRPr="008074A0" w:rsidRDefault="00372D52" w:rsidP="008074A0">
      <w:pPr>
        <w:pStyle w:val="2"/>
        <w:rPr>
          <w:kern w:val="32"/>
        </w:rPr>
      </w:pPr>
      <w:bookmarkStart w:id="7" w:name="_Toc496394399"/>
      <w:r w:rsidRPr="00372D52">
        <w:rPr>
          <w:rStyle w:val="113"/>
        </w:rPr>
        <w:lastRenderedPageBreak/>
        <w:t>УПОМИНАНИЯ ПО КАТЕГОРИЯМ СМИ</w:t>
      </w:r>
      <w:bookmarkEnd w:id="7"/>
    </w:p>
    <w:p w:rsidR="00510644" w:rsidRDefault="009C64F7" w:rsidP="007E4DB4">
      <w:pPr>
        <w:ind w:hanging="142"/>
        <w:jc w:val="center"/>
        <w:rPr>
          <w:noProof/>
        </w:rPr>
      </w:pPr>
      <w:r w:rsidRPr="009C64F7">
        <w:rPr>
          <w:noProof/>
        </w:rPr>
        <w:drawing>
          <wp:inline distT="0" distB="0" distL="0" distR="0">
            <wp:extent cx="3800723" cy="2965837"/>
            <wp:effectExtent l="0" t="0" r="0" b="0"/>
            <wp:docPr id="3"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C64F7" w:rsidRDefault="009C64F7" w:rsidP="007E4DB4">
      <w:pPr>
        <w:ind w:hanging="142"/>
        <w:jc w:val="center"/>
        <w:rPr>
          <w:noProof/>
        </w:rPr>
      </w:pPr>
    </w:p>
    <w:p w:rsidR="009C64F7" w:rsidRDefault="009C64F7" w:rsidP="007E4DB4">
      <w:pPr>
        <w:ind w:hanging="142"/>
        <w:jc w:val="center"/>
        <w:rPr>
          <w:noProof/>
        </w:rPr>
      </w:pPr>
    </w:p>
    <w:p w:rsidR="00510644" w:rsidRDefault="00510644" w:rsidP="007E4DB4">
      <w:pPr>
        <w:ind w:hanging="142"/>
        <w:jc w:val="center"/>
        <w:rPr>
          <w:noProof/>
        </w:rPr>
      </w:pPr>
    </w:p>
    <w:p w:rsidR="00AB3374" w:rsidRDefault="00AB3374" w:rsidP="007E4DB4">
      <w:pPr>
        <w:ind w:hanging="142"/>
        <w:jc w:val="center"/>
        <w:rPr>
          <w:noProof/>
        </w:rPr>
      </w:pPr>
    </w:p>
    <w:p w:rsidR="00AB3374" w:rsidRDefault="00AB3374" w:rsidP="007E4DB4">
      <w:pPr>
        <w:ind w:hanging="142"/>
        <w:jc w:val="center"/>
        <w:rPr>
          <w:noProof/>
        </w:rPr>
      </w:pPr>
    </w:p>
    <w:p w:rsidR="009C64F7" w:rsidRDefault="009C64F7" w:rsidP="007E4DB4">
      <w:pPr>
        <w:ind w:hanging="142"/>
        <w:jc w:val="center"/>
        <w:rPr>
          <w:noProof/>
        </w:rPr>
      </w:pPr>
    </w:p>
    <w:p w:rsidR="009C64F7" w:rsidRDefault="009C64F7" w:rsidP="007E4DB4">
      <w:pPr>
        <w:ind w:hanging="142"/>
        <w:jc w:val="center"/>
        <w:rPr>
          <w:noProof/>
        </w:rPr>
      </w:pPr>
      <w:r w:rsidRPr="009C64F7">
        <w:rPr>
          <w:noProof/>
        </w:rPr>
        <w:drawing>
          <wp:inline distT="0" distB="0" distL="0" distR="0">
            <wp:extent cx="6345141" cy="2663687"/>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53396" w:rsidRDefault="00153396"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153396" w:rsidRDefault="00153396" w:rsidP="007E4DB4">
      <w:pPr>
        <w:ind w:hanging="142"/>
        <w:jc w:val="center"/>
        <w:rPr>
          <w:noProof/>
        </w:rPr>
      </w:pPr>
    </w:p>
    <w:tbl>
      <w:tblPr>
        <w:tblW w:w="4882" w:type="pct"/>
        <w:tblLayout w:type="fixed"/>
        <w:tblLook w:val="04A0"/>
      </w:tblPr>
      <w:tblGrid>
        <w:gridCol w:w="3370"/>
        <w:gridCol w:w="1413"/>
        <w:gridCol w:w="2412"/>
        <w:gridCol w:w="1560"/>
        <w:gridCol w:w="1560"/>
      </w:tblGrid>
      <w:tr w:rsidR="00EF266D" w:rsidRPr="00E35F3F" w:rsidTr="00EF266D">
        <w:trPr>
          <w:trHeight w:val="288"/>
        </w:trPr>
        <w:tc>
          <w:tcPr>
            <w:tcW w:w="163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F266D" w:rsidRDefault="00EF266D" w:rsidP="00E35F3F">
            <w:pPr>
              <w:jc w:val="center"/>
              <w:rPr>
                <w:rFonts w:ascii="Arial" w:hAnsi="Arial" w:cs="Arial"/>
                <w:b/>
                <w:bCs/>
                <w:sz w:val="22"/>
                <w:szCs w:val="22"/>
              </w:rPr>
            </w:pPr>
          </w:p>
          <w:p w:rsidR="00EF266D" w:rsidRDefault="00EF266D" w:rsidP="00E35F3F">
            <w:pPr>
              <w:jc w:val="center"/>
              <w:rPr>
                <w:rFonts w:ascii="Arial" w:hAnsi="Arial" w:cs="Arial"/>
                <w:b/>
                <w:bCs/>
                <w:sz w:val="22"/>
                <w:szCs w:val="22"/>
              </w:rPr>
            </w:pPr>
            <w:r w:rsidRPr="00E35F3F">
              <w:rPr>
                <w:rFonts w:ascii="Arial" w:hAnsi="Arial" w:cs="Arial"/>
                <w:b/>
                <w:bCs/>
                <w:sz w:val="22"/>
                <w:szCs w:val="22"/>
              </w:rPr>
              <w:t>Категории СМИ</w:t>
            </w:r>
          </w:p>
          <w:p w:rsidR="00EF266D" w:rsidRPr="00E35F3F" w:rsidRDefault="00EF266D" w:rsidP="00E35F3F">
            <w:pPr>
              <w:jc w:val="center"/>
              <w:rPr>
                <w:rFonts w:ascii="Arial" w:hAnsi="Arial" w:cs="Arial"/>
                <w:b/>
                <w:bCs/>
                <w:sz w:val="22"/>
                <w:szCs w:val="22"/>
              </w:rPr>
            </w:pPr>
          </w:p>
        </w:tc>
        <w:tc>
          <w:tcPr>
            <w:tcW w:w="685" w:type="pct"/>
            <w:tcBorders>
              <w:top w:val="single" w:sz="4" w:space="0" w:color="auto"/>
              <w:left w:val="nil"/>
              <w:bottom w:val="single" w:sz="4" w:space="0" w:color="auto"/>
              <w:right w:val="single" w:sz="4" w:space="0" w:color="auto"/>
            </w:tcBorders>
            <w:vAlign w:val="center"/>
          </w:tcPr>
          <w:p w:rsidR="00EF266D" w:rsidRDefault="00EF266D" w:rsidP="00972642">
            <w:pPr>
              <w:jc w:val="center"/>
              <w:rPr>
                <w:rFonts w:ascii="Arial" w:hAnsi="Arial" w:cs="Arial"/>
                <w:b/>
                <w:bCs/>
                <w:sz w:val="22"/>
                <w:szCs w:val="22"/>
              </w:rPr>
            </w:pPr>
            <w:r>
              <w:rPr>
                <w:rFonts w:ascii="Arial" w:hAnsi="Arial" w:cs="Arial"/>
                <w:b/>
                <w:bCs/>
                <w:sz w:val="22"/>
                <w:szCs w:val="22"/>
              </w:rPr>
              <w:t>Газеты</w:t>
            </w:r>
          </w:p>
        </w:tc>
        <w:tc>
          <w:tcPr>
            <w:tcW w:w="1169" w:type="pct"/>
            <w:tcBorders>
              <w:top w:val="single" w:sz="4" w:space="0" w:color="auto"/>
              <w:left w:val="nil"/>
              <w:bottom w:val="single" w:sz="4" w:space="0" w:color="auto"/>
              <w:right w:val="single" w:sz="4" w:space="0" w:color="auto"/>
            </w:tcBorders>
            <w:vAlign w:val="center"/>
          </w:tcPr>
          <w:p w:rsidR="00EF266D" w:rsidRDefault="00EF266D" w:rsidP="00972642">
            <w:pPr>
              <w:jc w:val="center"/>
              <w:rPr>
                <w:rFonts w:ascii="Arial" w:hAnsi="Arial" w:cs="Arial"/>
                <w:b/>
                <w:bCs/>
                <w:sz w:val="22"/>
                <w:szCs w:val="22"/>
              </w:rPr>
            </w:pPr>
            <w:r>
              <w:rPr>
                <w:rFonts w:ascii="Arial" w:hAnsi="Arial" w:cs="Arial"/>
                <w:b/>
                <w:bCs/>
                <w:sz w:val="22"/>
                <w:szCs w:val="22"/>
              </w:rPr>
              <w:t>Информагентства</w:t>
            </w:r>
          </w:p>
        </w:tc>
        <w:tc>
          <w:tcPr>
            <w:tcW w:w="756" w:type="pct"/>
            <w:tcBorders>
              <w:top w:val="single" w:sz="4" w:space="0" w:color="auto"/>
              <w:left w:val="nil"/>
              <w:bottom w:val="single" w:sz="4" w:space="0" w:color="auto"/>
              <w:right w:val="single" w:sz="4" w:space="0" w:color="auto"/>
            </w:tcBorders>
            <w:vAlign w:val="center"/>
          </w:tcPr>
          <w:p w:rsidR="00EF266D" w:rsidRDefault="00EF266D" w:rsidP="00EF266D">
            <w:pPr>
              <w:jc w:val="center"/>
              <w:rPr>
                <w:rFonts w:ascii="Arial" w:hAnsi="Arial" w:cs="Arial"/>
                <w:b/>
                <w:bCs/>
                <w:sz w:val="22"/>
                <w:szCs w:val="22"/>
              </w:rPr>
            </w:pPr>
            <w:r w:rsidRPr="00363075">
              <w:rPr>
                <w:rFonts w:ascii="Arial" w:hAnsi="Arial" w:cs="Arial"/>
                <w:b/>
                <w:bCs/>
                <w:sz w:val="22"/>
                <w:szCs w:val="22"/>
              </w:rPr>
              <w:t>Интернет</w:t>
            </w:r>
          </w:p>
        </w:tc>
        <w:tc>
          <w:tcPr>
            <w:tcW w:w="756" w:type="pct"/>
            <w:tcBorders>
              <w:top w:val="single" w:sz="4" w:space="0" w:color="auto"/>
              <w:left w:val="nil"/>
              <w:bottom w:val="single" w:sz="4" w:space="0" w:color="auto"/>
              <w:right w:val="single" w:sz="4" w:space="0" w:color="auto"/>
            </w:tcBorders>
            <w:vAlign w:val="center"/>
          </w:tcPr>
          <w:p w:rsidR="00EF266D" w:rsidRDefault="00EF266D" w:rsidP="00EF266D">
            <w:pPr>
              <w:jc w:val="center"/>
              <w:rPr>
                <w:rFonts w:ascii="Arial" w:hAnsi="Arial" w:cs="Arial"/>
                <w:b/>
                <w:bCs/>
                <w:sz w:val="22"/>
                <w:szCs w:val="22"/>
              </w:rPr>
            </w:pPr>
            <w:r>
              <w:rPr>
                <w:rFonts w:ascii="Arial" w:hAnsi="Arial" w:cs="Arial"/>
                <w:b/>
                <w:bCs/>
                <w:sz w:val="22"/>
                <w:szCs w:val="22"/>
              </w:rPr>
              <w:t>ТВ</w:t>
            </w:r>
          </w:p>
        </w:tc>
      </w:tr>
      <w:tr w:rsidR="00EF266D" w:rsidRPr="00E35F3F" w:rsidTr="00EF266D">
        <w:trPr>
          <w:trHeight w:val="750"/>
        </w:trPr>
        <w:tc>
          <w:tcPr>
            <w:tcW w:w="1634" w:type="pct"/>
            <w:tcBorders>
              <w:top w:val="nil"/>
              <w:left w:val="single" w:sz="4" w:space="0" w:color="auto"/>
              <w:bottom w:val="single" w:sz="4" w:space="0" w:color="auto"/>
              <w:right w:val="single" w:sz="4" w:space="0" w:color="auto"/>
            </w:tcBorders>
            <w:shd w:val="clear" w:color="auto" w:fill="auto"/>
            <w:vAlign w:val="center"/>
            <w:hideMark/>
          </w:tcPr>
          <w:p w:rsidR="00EF266D" w:rsidRDefault="00EF266D" w:rsidP="00E35F3F">
            <w:pPr>
              <w:jc w:val="center"/>
              <w:rPr>
                <w:rFonts w:ascii="Arial" w:hAnsi="Arial" w:cs="Arial"/>
                <w:sz w:val="22"/>
                <w:szCs w:val="22"/>
              </w:rPr>
            </w:pPr>
          </w:p>
          <w:p w:rsidR="00EF266D" w:rsidRDefault="00EF266D" w:rsidP="00E35F3F">
            <w:pPr>
              <w:jc w:val="center"/>
              <w:rPr>
                <w:rFonts w:ascii="Arial" w:hAnsi="Arial" w:cs="Arial"/>
                <w:sz w:val="22"/>
                <w:szCs w:val="22"/>
              </w:rPr>
            </w:pPr>
            <w:r w:rsidRPr="00E35F3F">
              <w:rPr>
                <w:rFonts w:ascii="Arial" w:hAnsi="Arial" w:cs="Arial"/>
                <w:sz w:val="22"/>
                <w:szCs w:val="22"/>
              </w:rPr>
              <w:t>РУДЕНЯ Игорь Михайлович (</w:t>
            </w:r>
            <w:proofErr w:type="gramStart"/>
            <w:r w:rsidRPr="00E35F3F">
              <w:rPr>
                <w:rFonts w:ascii="Arial" w:hAnsi="Arial" w:cs="Arial"/>
                <w:sz w:val="22"/>
                <w:szCs w:val="22"/>
              </w:rPr>
              <w:t>Тверская</w:t>
            </w:r>
            <w:proofErr w:type="gramEnd"/>
            <w:r w:rsidRPr="00E35F3F">
              <w:rPr>
                <w:rFonts w:ascii="Arial" w:hAnsi="Arial" w:cs="Arial"/>
                <w:sz w:val="22"/>
                <w:szCs w:val="22"/>
              </w:rPr>
              <w:t xml:space="preserve"> обл.)</w:t>
            </w:r>
          </w:p>
          <w:p w:rsidR="00EF266D" w:rsidRPr="00E35F3F" w:rsidRDefault="00EF266D" w:rsidP="00E35F3F">
            <w:pPr>
              <w:jc w:val="center"/>
              <w:rPr>
                <w:rFonts w:ascii="Arial" w:hAnsi="Arial" w:cs="Arial"/>
                <w:sz w:val="22"/>
                <w:szCs w:val="22"/>
              </w:rPr>
            </w:pPr>
          </w:p>
        </w:tc>
        <w:tc>
          <w:tcPr>
            <w:tcW w:w="685" w:type="pct"/>
            <w:tcBorders>
              <w:top w:val="nil"/>
              <w:left w:val="nil"/>
              <w:bottom w:val="single" w:sz="4" w:space="0" w:color="auto"/>
              <w:right w:val="single" w:sz="4" w:space="0" w:color="auto"/>
            </w:tcBorders>
            <w:vAlign w:val="center"/>
          </w:tcPr>
          <w:p w:rsidR="00EF266D" w:rsidRDefault="009C64F7" w:rsidP="009620B4">
            <w:pPr>
              <w:jc w:val="center"/>
              <w:rPr>
                <w:rFonts w:ascii="Arial" w:hAnsi="Arial" w:cs="Arial"/>
                <w:sz w:val="22"/>
                <w:szCs w:val="22"/>
              </w:rPr>
            </w:pPr>
            <w:r>
              <w:rPr>
                <w:rFonts w:ascii="Arial" w:hAnsi="Arial" w:cs="Arial"/>
                <w:sz w:val="22"/>
                <w:szCs w:val="22"/>
              </w:rPr>
              <w:t>22</w:t>
            </w:r>
          </w:p>
        </w:tc>
        <w:tc>
          <w:tcPr>
            <w:tcW w:w="1169" w:type="pct"/>
            <w:tcBorders>
              <w:top w:val="nil"/>
              <w:left w:val="nil"/>
              <w:bottom w:val="single" w:sz="4" w:space="0" w:color="auto"/>
              <w:right w:val="single" w:sz="4" w:space="0" w:color="auto"/>
            </w:tcBorders>
            <w:vAlign w:val="center"/>
          </w:tcPr>
          <w:p w:rsidR="00EF266D" w:rsidRDefault="009C64F7" w:rsidP="001E0723">
            <w:pPr>
              <w:jc w:val="center"/>
              <w:rPr>
                <w:rFonts w:ascii="Arial" w:hAnsi="Arial" w:cs="Arial"/>
                <w:sz w:val="22"/>
                <w:szCs w:val="22"/>
              </w:rPr>
            </w:pPr>
            <w:r>
              <w:rPr>
                <w:rFonts w:ascii="Arial" w:hAnsi="Arial" w:cs="Arial"/>
                <w:sz w:val="22"/>
                <w:szCs w:val="22"/>
              </w:rPr>
              <w:t>13</w:t>
            </w:r>
          </w:p>
        </w:tc>
        <w:tc>
          <w:tcPr>
            <w:tcW w:w="756" w:type="pct"/>
            <w:tcBorders>
              <w:top w:val="nil"/>
              <w:left w:val="nil"/>
              <w:bottom w:val="single" w:sz="4" w:space="0" w:color="auto"/>
              <w:right w:val="single" w:sz="4" w:space="0" w:color="auto"/>
            </w:tcBorders>
            <w:vAlign w:val="center"/>
          </w:tcPr>
          <w:p w:rsidR="00EF266D" w:rsidRDefault="009C64F7" w:rsidP="00AB3374">
            <w:pPr>
              <w:jc w:val="center"/>
              <w:rPr>
                <w:rFonts w:ascii="Arial" w:hAnsi="Arial" w:cs="Arial"/>
                <w:sz w:val="22"/>
                <w:szCs w:val="22"/>
              </w:rPr>
            </w:pPr>
            <w:r>
              <w:rPr>
                <w:rFonts w:ascii="Arial" w:hAnsi="Arial" w:cs="Arial"/>
                <w:sz w:val="22"/>
                <w:szCs w:val="22"/>
              </w:rPr>
              <w:t>271</w:t>
            </w:r>
          </w:p>
        </w:tc>
        <w:tc>
          <w:tcPr>
            <w:tcW w:w="756" w:type="pct"/>
            <w:tcBorders>
              <w:top w:val="nil"/>
              <w:left w:val="nil"/>
              <w:bottom w:val="single" w:sz="4" w:space="0" w:color="auto"/>
              <w:right w:val="single" w:sz="4" w:space="0" w:color="auto"/>
            </w:tcBorders>
            <w:vAlign w:val="center"/>
          </w:tcPr>
          <w:p w:rsidR="00EF266D" w:rsidRDefault="009C64F7" w:rsidP="00AB3374">
            <w:pPr>
              <w:jc w:val="center"/>
              <w:rPr>
                <w:rFonts w:ascii="Arial" w:hAnsi="Arial" w:cs="Arial"/>
                <w:sz w:val="22"/>
                <w:szCs w:val="22"/>
              </w:rPr>
            </w:pPr>
            <w:r>
              <w:rPr>
                <w:rFonts w:ascii="Arial" w:hAnsi="Arial" w:cs="Arial"/>
                <w:sz w:val="22"/>
                <w:szCs w:val="22"/>
              </w:rPr>
              <w:t>8</w:t>
            </w:r>
          </w:p>
        </w:tc>
      </w:tr>
    </w:tbl>
    <w:p w:rsidR="0014127D" w:rsidRDefault="0014127D">
      <w:pPr>
        <w:rPr>
          <w:noProof/>
        </w:rPr>
      </w:pPr>
      <w:r>
        <w:rPr>
          <w:noProof/>
        </w:rPr>
        <w:br w:type="page"/>
      </w:r>
    </w:p>
    <w:p w:rsidR="00DC212E" w:rsidRPr="007715D0" w:rsidRDefault="00E12900" w:rsidP="006D2DFC">
      <w:pPr>
        <w:pStyle w:val="2"/>
        <w:rPr>
          <w:rStyle w:val="113"/>
        </w:rPr>
      </w:pPr>
      <w:bookmarkStart w:id="8" w:name="_Toc457918700"/>
      <w:bookmarkStart w:id="9" w:name="_Toc496394401"/>
      <w:bookmarkEnd w:id="5"/>
      <w:bookmarkEnd w:id="6"/>
      <w:r w:rsidRPr="007715D0">
        <w:rPr>
          <w:rStyle w:val="113"/>
        </w:rPr>
        <w:lastRenderedPageBreak/>
        <w:t>СМИ</w:t>
      </w:r>
      <w:bookmarkEnd w:id="8"/>
      <w:r w:rsidR="00D80044">
        <w:rPr>
          <w:rStyle w:val="113"/>
        </w:rPr>
        <w:t xml:space="preserve"> ПО </w:t>
      </w:r>
      <w:r w:rsidR="007D03C2" w:rsidRPr="00C20AC6">
        <w:rPr>
          <w:rStyle w:val="113"/>
        </w:rPr>
        <w:t>МЕДИАИНДЕКСУ</w:t>
      </w:r>
      <w:r w:rsidR="007D03C2">
        <w:rPr>
          <w:rStyle w:val="113"/>
        </w:rPr>
        <w:t xml:space="preserve"> И </w:t>
      </w:r>
      <w:r w:rsidR="00D80044">
        <w:rPr>
          <w:rStyle w:val="113"/>
        </w:rPr>
        <w:t>КОЛИЧЕСТВУ СО</w:t>
      </w:r>
      <w:r w:rsidR="00191640">
        <w:rPr>
          <w:rStyle w:val="113"/>
        </w:rPr>
        <w:t>О</w:t>
      </w:r>
      <w:r w:rsidR="00D80044">
        <w:rPr>
          <w:rStyle w:val="113"/>
        </w:rPr>
        <w:t>БЩЕНИЙ</w:t>
      </w:r>
      <w:bookmarkEnd w:id="9"/>
    </w:p>
    <w:p w:rsidR="005E5FE2" w:rsidRPr="00614CB8" w:rsidRDefault="005E5FE2" w:rsidP="00B85045">
      <w:pPr>
        <w:rPr>
          <w:b/>
          <w:noProof/>
          <w:sz w:val="6"/>
          <w:szCs w:val="6"/>
        </w:rPr>
      </w:pPr>
    </w:p>
    <w:tbl>
      <w:tblPr>
        <w:tblW w:w="10514" w:type="dxa"/>
        <w:jc w:val="center"/>
        <w:tblInd w:w="-377" w:type="dxa"/>
        <w:tblLook w:val="04A0"/>
      </w:tblPr>
      <w:tblGrid>
        <w:gridCol w:w="1150"/>
        <w:gridCol w:w="1524"/>
        <w:gridCol w:w="1702"/>
        <w:gridCol w:w="1443"/>
        <w:gridCol w:w="1622"/>
        <w:gridCol w:w="1533"/>
        <w:gridCol w:w="1540"/>
      </w:tblGrid>
      <w:tr w:rsidR="006343C9" w:rsidRPr="00A67B01" w:rsidTr="00AC19A1">
        <w:trPr>
          <w:trHeight w:val="628"/>
          <w:jc w:val="center"/>
        </w:trPr>
        <w:tc>
          <w:tcPr>
            <w:tcW w:w="1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 </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F067CA">
            <w:pPr>
              <w:ind w:left="-142"/>
              <w:jc w:val="center"/>
              <w:outlineLvl w:val="1"/>
              <w:rPr>
                <w:rFonts w:ascii="Arial" w:hAnsi="Arial" w:cs="Arial"/>
                <w:sz w:val="22"/>
                <w:szCs w:val="22"/>
              </w:rPr>
            </w:pPr>
            <w:r w:rsidRPr="00CB269B">
              <w:rPr>
                <w:rFonts w:ascii="Arial" w:hAnsi="Arial" w:cs="Arial"/>
                <w:sz w:val="22"/>
                <w:szCs w:val="22"/>
              </w:rPr>
              <w:t>Кол-во сообщений</w:t>
            </w:r>
          </w:p>
        </w:tc>
        <w:tc>
          <w:tcPr>
            <w:tcW w:w="170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6343C9">
            <w:pPr>
              <w:jc w:val="center"/>
              <w:rPr>
                <w:rFonts w:ascii="Arial" w:hAnsi="Arial" w:cs="Arial"/>
                <w:sz w:val="22"/>
                <w:szCs w:val="22"/>
              </w:rPr>
            </w:pPr>
            <w:proofErr w:type="spellStart"/>
            <w:r w:rsidRPr="00CB269B">
              <w:rPr>
                <w:rFonts w:ascii="Arial" w:hAnsi="Arial" w:cs="Arial"/>
                <w:sz w:val="22"/>
                <w:szCs w:val="22"/>
              </w:rPr>
              <w:t>МедиаИндекс</w:t>
            </w:r>
            <w:proofErr w:type="spellEnd"/>
          </w:p>
        </w:tc>
        <w:tc>
          <w:tcPr>
            <w:tcW w:w="144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Негативные</w:t>
            </w:r>
          </w:p>
        </w:tc>
        <w:tc>
          <w:tcPr>
            <w:tcW w:w="162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Нейтральные</w:t>
            </w:r>
          </w:p>
        </w:tc>
        <w:tc>
          <w:tcPr>
            <w:tcW w:w="153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Позитивные</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Перепечатки</w:t>
            </w:r>
          </w:p>
        </w:tc>
      </w:tr>
      <w:tr w:rsidR="009B2DE0" w:rsidRPr="00A67B01" w:rsidTr="005F73F9">
        <w:trPr>
          <w:trHeight w:val="531"/>
          <w:jc w:val="center"/>
        </w:trPr>
        <w:tc>
          <w:tcPr>
            <w:tcW w:w="1150" w:type="dxa"/>
            <w:tcBorders>
              <w:top w:val="nil"/>
              <w:left w:val="single" w:sz="4" w:space="0" w:color="auto"/>
              <w:bottom w:val="single" w:sz="4" w:space="0" w:color="auto"/>
              <w:right w:val="single" w:sz="4" w:space="0" w:color="auto"/>
            </w:tcBorders>
            <w:shd w:val="clear" w:color="auto" w:fill="auto"/>
            <w:vAlign w:val="center"/>
            <w:hideMark/>
          </w:tcPr>
          <w:p w:rsidR="009B2DE0" w:rsidRPr="00A67B01" w:rsidRDefault="009B2DE0" w:rsidP="006343C9">
            <w:pPr>
              <w:jc w:val="center"/>
              <w:rPr>
                <w:rFonts w:ascii="Arial" w:hAnsi="Arial" w:cs="Arial"/>
                <w:b/>
                <w:bCs/>
                <w:sz w:val="22"/>
                <w:szCs w:val="22"/>
              </w:rPr>
            </w:pPr>
            <w:r w:rsidRPr="00A67B01">
              <w:rPr>
                <w:rFonts w:ascii="Arial" w:hAnsi="Arial" w:cs="Arial"/>
                <w:b/>
                <w:bCs/>
                <w:sz w:val="22"/>
                <w:szCs w:val="22"/>
              </w:rPr>
              <w:t>Всего</w:t>
            </w:r>
          </w:p>
        </w:tc>
        <w:tc>
          <w:tcPr>
            <w:tcW w:w="1524" w:type="dxa"/>
            <w:tcBorders>
              <w:top w:val="nil"/>
              <w:left w:val="nil"/>
              <w:bottom w:val="single" w:sz="4" w:space="0" w:color="auto"/>
              <w:right w:val="single" w:sz="4" w:space="0" w:color="auto"/>
            </w:tcBorders>
            <w:shd w:val="clear" w:color="auto" w:fill="auto"/>
            <w:vAlign w:val="center"/>
            <w:hideMark/>
          </w:tcPr>
          <w:p w:rsidR="009B2DE0" w:rsidRPr="009B2DE0" w:rsidRDefault="009C64F7" w:rsidP="00D8130B">
            <w:pPr>
              <w:jc w:val="center"/>
              <w:rPr>
                <w:rFonts w:ascii="Arial" w:hAnsi="Arial" w:cs="Arial"/>
                <w:b/>
                <w:bCs/>
                <w:sz w:val="22"/>
                <w:szCs w:val="22"/>
              </w:rPr>
            </w:pPr>
            <w:r>
              <w:rPr>
                <w:rFonts w:ascii="Arial" w:hAnsi="Arial" w:cs="Arial"/>
                <w:b/>
                <w:bCs/>
                <w:sz w:val="22"/>
                <w:szCs w:val="22"/>
              </w:rPr>
              <w:t>314</w:t>
            </w:r>
          </w:p>
        </w:tc>
        <w:tc>
          <w:tcPr>
            <w:tcW w:w="1702" w:type="dxa"/>
            <w:tcBorders>
              <w:top w:val="nil"/>
              <w:left w:val="nil"/>
              <w:bottom w:val="single" w:sz="4" w:space="0" w:color="auto"/>
              <w:right w:val="single" w:sz="4" w:space="0" w:color="auto"/>
            </w:tcBorders>
            <w:shd w:val="clear" w:color="auto" w:fill="auto"/>
            <w:vAlign w:val="center"/>
            <w:hideMark/>
          </w:tcPr>
          <w:p w:rsidR="009B2DE0" w:rsidRPr="009B2DE0" w:rsidRDefault="009C64F7" w:rsidP="00D8130B">
            <w:pPr>
              <w:jc w:val="center"/>
              <w:rPr>
                <w:rFonts w:ascii="Arial" w:hAnsi="Arial" w:cs="Arial"/>
                <w:b/>
                <w:bCs/>
                <w:sz w:val="22"/>
                <w:szCs w:val="22"/>
              </w:rPr>
            </w:pPr>
            <w:r>
              <w:rPr>
                <w:rFonts w:ascii="Arial" w:hAnsi="Arial" w:cs="Arial"/>
                <w:b/>
                <w:bCs/>
                <w:sz w:val="22"/>
                <w:szCs w:val="22"/>
              </w:rPr>
              <w:t>1010</w:t>
            </w:r>
          </w:p>
        </w:tc>
        <w:tc>
          <w:tcPr>
            <w:tcW w:w="1443" w:type="dxa"/>
            <w:tcBorders>
              <w:top w:val="nil"/>
              <w:left w:val="nil"/>
              <w:bottom w:val="single" w:sz="4" w:space="0" w:color="auto"/>
              <w:right w:val="single" w:sz="4" w:space="0" w:color="auto"/>
            </w:tcBorders>
            <w:shd w:val="clear" w:color="auto" w:fill="auto"/>
            <w:vAlign w:val="center"/>
            <w:hideMark/>
          </w:tcPr>
          <w:p w:rsidR="009B2DE0" w:rsidRPr="00280E0C" w:rsidRDefault="00913013" w:rsidP="006343C9">
            <w:pPr>
              <w:jc w:val="center"/>
              <w:rPr>
                <w:rFonts w:ascii="Arial" w:hAnsi="Arial" w:cs="Arial"/>
                <w:b/>
                <w:bCs/>
                <w:sz w:val="22"/>
                <w:szCs w:val="22"/>
              </w:rPr>
            </w:pPr>
            <w:r>
              <w:rPr>
                <w:rFonts w:ascii="Arial" w:hAnsi="Arial" w:cs="Arial"/>
                <w:b/>
                <w:bCs/>
                <w:sz w:val="22"/>
                <w:szCs w:val="22"/>
              </w:rPr>
              <w:t>0</w:t>
            </w:r>
          </w:p>
        </w:tc>
        <w:tc>
          <w:tcPr>
            <w:tcW w:w="1622" w:type="dxa"/>
            <w:tcBorders>
              <w:top w:val="nil"/>
              <w:left w:val="nil"/>
              <w:bottom w:val="single" w:sz="4" w:space="0" w:color="auto"/>
              <w:right w:val="single" w:sz="4" w:space="0" w:color="auto"/>
            </w:tcBorders>
            <w:shd w:val="clear" w:color="auto" w:fill="auto"/>
            <w:vAlign w:val="center"/>
            <w:hideMark/>
          </w:tcPr>
          <w:p w:rsidR="009B2DE0" w:rsidRPr="00EE083F" w:rsidRDefault="009C64F7" w:rsidP="00D8130B">
            <w:pPr>
              <w:jc w:val="center"/>
              <w:rPr>
                <w:rFonts w:ascii="Arial" w:hAnsi="Arial" w:cs="Arial"/>
                <w:b/>
                <w:sz w:val="22"/>
                <w:szCs w:val="22"/>
              </w:rPr>
            </w:pPr>
            <w:r>
              <w:rPr>
                <w:rFonts w:ascii="Arial" w:hAnsi="Arial" w:cs="Arial"/>
                <w:b/>
                <w:sz w:val="22"/>
                <w:szCs w:val="22"/>
              </w:rPr>
              <w:t>313</w:t>
            </w:r>
          </w:p>
        </w:tc>
        <w:tc>
          <w:tcPr>
            <w:tcW w:w="1533" w:type="dxa"/>
            <w:tcBorders>
              <w:top w:val="nil"/>
              <w:left w:val="nil"/>
              <w:bottom w:val="single" w:sz="4" w:space="0" w:color="auto"/>
              <w:right w:val="single" w:sz="4" w:space="0" w:color="auto"/>
            </w:tcBorders>
            <w:shd w:val="clear" w:color="auto" w:fill="auto"/>
            <w:vAlign w:val="center"/>
            <w:hideMark/>
          </w:tcPr>
          <w:p w:rsidR="009B2DE0" w:rsidRPr="00627E15" w:rsidRDefault="009C64F7" w:rsidP="0038476A">
            <w:pPr>
              <w:jc w:val="center"/>
              <w:rPr>
                <w:rFonts w:ascii="Arial" w:hAnsi="Arial" w:cs="Arial"/>
                <w:b/>
                <w:sz w:val="22"/>
                <w:szCs w:val="22"/>
              </w:rPr>
            </w:pPr>
            <w:r>
              <w:rPr>
                <w:rFonts w:ascii="Arial" w:hAnsi="Arial" w:cs="Arial"/>
                <w:b/>
                <w:sz w:val="22"/>
                <w:szCs w:val="22"/>
              </w:rPr>
              <w:t>1</w:t>
            </w:r>
          </w:p>
        </w:tc>
        <w:tc>
          <w:tcPr>
            <w:tcW w:w="1540" w:type="dxa"/>
            <w:tcBorders>
              <w:top w:val="nil"/>
              <w:left w:val="nil"/>
              <w:bottom w:val="single" w:sz="4" w:space="0" w:color="auto"/>
              <w:right w:val="single" w:sz="4" w:space="0" w:color="auto"/>
            </w:tcBorders>
            <w:shd w:val="clear" w:color="auto" w:fill="auto"/>
            <w:vAlign w:val="center"/>
            <w:hideMark/>
          </w:tcPr>
          <w:p w:rsidR="009B2DE0" w:rsidRPr="00EE083F" w:rsidRDefault="009C64F7" w:rsidP="00D8130B">
            <w:pPr>
              <w:jc w:val="center"/>
              <w:rPr>
                <w:rFonts w:ascii="Arial" w:hAnsi="Arial" w:cs="Arial"/>
                <w:b/>
                <w:bCs/>
                <w:sz w:val="22"/>
                <w:szCs w:val="22"/>
              </w:rPr>
            </w:pPr>
            <w:r>
              <w:rPr>
                <w:rFonts w:ascii="Arial" w:hAnsi="Arial" w:cs="Arial"/>
                <w:b/>
                <w:bCs/>
                <w:sz w:val="22"/>
                <w:szCs w:val="22"/>
              </w:rPr>
              <w:t>246</w:t>
            </w:r>
          </w:p>
        </w:tc>
      </w:tr>
    </w:tbl>
    <w:p w:rsidR="00EF1DF4" w:rsidRDefault="009C64F7" w:rsidP="003A7EC2">
      <w:pPr>
        <w:ind w:hanging="284"/>
        <w:rPr>
          <w:noProof/>
        </w:rPr>
      </w:pPr>
      <w:r w:rsidRPr="009C64F7">
        <w:rPr>
          <w:noProof/>
        </w:rPr>
        <w:drawing>
          <wp:inline distT="0" distB="0" distL="0" distR="0">
            <wp:extent cx="6694998" cy="8468139"/>
            <wp:effectExtent l="0" t="0" r="0" b="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C64F7" w:rsidRDefault="009C64F7" w:rsidP="003A7EC2">
      <w:pPr>
        <w:ind w:hanging="284"/>
        <w:rPr>
          <w:noProof/>
        </w:rPr>
      </w:pPr>
    </w:p>
    <w:p w:rsidR="009C64F7" w:rsidRDefault="009C64F7" w:rsidP="003A7EC2">
      <w:pPr>
        <w:ind w:hanging="284"/>
        <w:rPr>
          <w:noProof/>
        </w:rPr>
      </w:pPr>
    </w:p>
    <w:p w:rsidR="00BE0743" w:rsidRDefault="00BE0743" w:rsidP="003A7EC2">
      <w:pPr>
        <w:ind w:hanging="284"/>
        <w:rPr>
          <w:noProof/>
        </w:rPr>
      </w:pPr>
    </w:p>
    <w:p w:rsidR="008E5EBE" w:rsidRPr="007715D0" w:rsidRDefault="00E122CE" w:rsidP="006D2DFC">
      <w:pPr>
        <w:pStyle w:val="2"/>
        <w:rPr>
          <w:rStyle w:val="113"/>
        </w:rPr>
      </w:pPr>
      <w:bookmarkStart w:id="10" w:name="_Toc457918699"/>
      <w:bookmarkStart w:id="11" w:name="_Toc496394403"/>
      <w:r>
        <w:rPr>
          <w:rStyle w:val="113"/>
        </w:rPr>
        <w:t xml:space="preserve">НАИБОЛЕЕ ЗАМЕТНЫЕ </w:t>
      </w:r>
      <w:r w:rsidR="008E5EBE" w:rsidRPr="007715D0">
        <w:rPr>
          <w:rStyle w:val="113"/>
        </w:rPr>
        <w:t>ИНФОПОВОДЫ</w:t>
      </w:r>
      <w:bookmarkEnd w:id="10"/>
      <w:bookmarkEnd w:id="11"/>
    </w:p>
    <w:p w:rsidR="00CF6BF1" w:rsidRDefault="00CF6BF1" w:rsidP="008E5EBE">
      <w:pPr>
        <w:rPr>
          <w:b/>
          <w:noProof/>
          <w:sz w:val="16"/>
          <w:szCs w:val="16"/>
        </w:rPr>
      </w:pPr>
    </w:p>
    <w:tbl>
      <w:tblPr>
        <w:tblW w:w="5098" w:type="pct"/>
        <w:tblInd w:w="-1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tblPr>
      <w:tblGrid>
        <w:gridCol w:w="426"/>
        <w:gridCol w:w="6520"/>
        <w:gridCol w:w="1261"/>
        <w:gridCol w:w="15"/>
        <w:gridCol w:w="1261"/>
        <w:gridCol w:w="1149"/>
      </w:tblGrid>
      <w:tr w:rsidR="0034428A" w:rsidRPr="00D772D2" w:rsidTr="00AB0FD9">
        <w:trPr>
          <w:trHeight w:val="584"/>
        </w:trPr>
        <w:tc>
          <w:tcPr>
            <w:tcW w:w="426" w:type="dxa"/>
            <w:shd w:val="clear" w:color="auto" w:fill="BFBFBF" w:themeFill="background1" w:themeFillShade="BF"/>
            <w:tcMar>
              <w:top w:w="40" w:type="dxa"/>
              <w:left w:w="40" w:type="dxa"/>
              <w:bottom w:w="40" w:type="dxa"/>
              <w:right w:w="40" w:type="dxa"/>
            </w:tcMar>
            <w:vAlign w:val="center"/>
          </w:tcPr>
          <w:p w:rsidR="0034428A" w:rsidRPr="00D772D2" w:rsidRDefault="0034428A" w:rsidP="00375D37">
            <w:pPr>
              <w:jc w:val="center"/>
              <w:rPr>
                <w:rFonts w:ascii="Arial" w:eastAsia="Arial" w:hAnsi="Arial" w:cs="Arial"/>
                <w:b/>
              </w:rPr>
            </w:pPr>
            <w:r w:rsidRPr="00D772D2">
              <w:rPr>
                <w:rFonts w:ascii="Arial" w:eastAsia="Arial" w:hAnsi="Arial" w:cs="Arial"/>
                <w:b/>
              </w:rPr>
              <w:t>№</w:t>
            </w:r>
          </w:p>
        </w:tc>
        <w:tc>
          <w:tcPr>
            <w:tcW w:w="6520"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Событие</w:t>
            </w:r>
          </w:p>
        </w:tc>
        <w:tc>
          <w:tcPr>
            <w:tcW w:w="1276" w:type="dxa"/>
            <w:gridSpan w:val="2"/>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Количество сообщений</w:t>
            </w:r>
          </w:p>
        </w:tc>
        <w:tc>
          <w:tcPr>
            <w:tcW w:w="1261"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Заметность события</w:t>
            </w:r>
          </w:p>
        </w:tc>
        <w:tc>
          <w:tcPr>
            <w:tcW w:w="1149"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proofErr w:type="spellStart"/>
            <w:r w:rsidRPr="00D772D2">
              <w:rPr>
                <w:rFonts w:ascii="Arial" w:eastAsia="Arial" w:hAnsi="Arial" w:cs="Arial"/>
                <w:b/>
              </w:rPr>
              <w:t>Медиа</w:t>
            </w:r>
            <w:proofErr w:type="spellEnd"/>
          </w:p>
          <w:p w:rsidR="0034428A" w:rsidRPr="00D772D2" w:rsidRDefault="0034428A" w:rsidP="00894D1F">
            <w:pPr>
              <w:jc w:val="center"/>
              <w:rPr>
                <w:rFonts w:ascii="Arial" w:eastAsia="Arial" w:hAnsi="Arial" w:cs="Arial"/>
                <w:b/>
              </w:rPr>
            </w:pPr>
            <w:r w:rsidRPr="00D772D2">
              <w:rPr>
                <w:rFonts w:ascii="Arial" w:eastAsia="Arial" w:hAnsi="Arial" w:cs="Arial"/>
                <w:b/>
              </w:rPr>
              <w:t>Индекс</w:t>
            </w:r>
          </w:p>
        </w:tc>
      </w:tr>
      <w:tr w:rsidR="00484289" w:rsidRPr="00A11F6E" w:rsidTr="00AB0FD9">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84289" w:rsidRPr="007A3E1F" w:rsidRDefault="00484289" w:rsidP="002A1269">
            <w:pPr>
              <w:pStyle w:val="ArtTabNormal"/>
              <w:rPr>
                <w:sz w:val="22"/>
                <w:szCs w:val="22"/>
              </w:rPr>
            </w:pPr>
            <w:bookmarkStart w:id="12" w:name="tabtxt_1575050_1919524272"/>
            <w:r w:rsidRPr="007A3E1F">
              <w:rPr>
                <w:sz w:val="22"/>
                <w:szCs w:val="22"/>
              </w:rPr>
              <w:t>1</w:t>
            </w:r>
            <w:bookmarkEnd w:id="12"/>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84289" w:rsidRPr="007A3E1F" w:rsidRDefault="00484289" w:rsidP="00484289">
            <w:pPr>
              <w:pStyle w:val="TabHyperlink0"/>
              <w:rPr>
                <w:sz w:val="22"/>
                <w:szCs w:val="22"/>
              </w:rPr>
            </w:pPr>
            <w:hyperlink w:anchor="ant_1575050_1919524272" w:history="1">
              <w:r w:rsidRPr="00484289">
                <w:rPr>
                  <w:sz w:val="22"/>
                  <w:szCs w:val="22"/>
                </w:rPr>
                <w:t xml:space="preserve">Губернатор Игорь </w:t>
              </w:r>
              <w:proofErr w:type="spellStart"/>
              <w:r w:rsidRPr="00484289">
                <w:rPr>
                  <w:sz w:val="22"/>
                  <w:szCs w:val="22"/>
                </w:rPr>
                <w:t>Руденя</w:t>
              </w:r>
              <w:proofErr w:type="spellEnd"/>
              <w:r w:rsidRPr="00484289">
                <w:rPr>
                  <w:sz w:val="22"/>
                  <w:szCs w:val="22"/>
                </w:rPr>
                <w:t xml:space="preserve"> поздравил Наталью </w:t>
              </w:r>
              <w:proofErr w:type="spellStart"/>
              <w:r w:rsidRPr="00484289">
                <w:rPr>
                  <w:sz w:val="22"/>
                  <w:szCs w:val="22"/>
                </w:rPr>
                <w:t>Непряеву</w:t>
              </w:r>
              <w:proofErr w:type="spellEnd"/>
              <w:r w:rsidRPr="00484289">
                <w:rPr>
                  <w:sz w:val="22"/>
                  <w:szCs w:val="22"/>
                </w:rPr>
                <w:t xml:space="preserve"> с бронзовой медалью в командном спринте</w:t>
              </w:r>
            </w:hyperlink>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84289" w:rsidRPr="007A3E1F" w:rsidRDefault="00484289" w:rsidP="00484289">
            <w:pPr>
              <w:pStyle w:val="ArtTabNormal"/>
              <w:jc w:val="center"/>
              <w:rPr>
                <w:sz w:val="22"/>
                <w:szCs w:val="22"/>
              </w:rPr>
            </w:pPr>
            <w:r w:rsidRPr="007A3E1F">
              <w:rPr>
                <w:sz w:val="22"/>
                <w:szCs w:val="22"/>
              </w:rPr>
              <w:t>50</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84289" w:rsidRPr="007A3E1F" w:rsidRDefault="00484289" w:rsidP="00484289">
            <w:pPr>
              <w:pStyle w:val="ArtTabNormal"/>
              <w:jc w:val="center"/>
              <w:rPr>
                <w:sz w:val="22"/>
                <w:szCs w:val="22"/>
              </w:rPr>
            </w:pPr>
            <w:r w:rsidRPr="007A3E1F">
              <w:rPr>
                <w:sz w:val="22"/>
                <w:szCs w:val="22"/>
              </w:rPr>
              <w:t>6,22</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84289" w:rsidRPr="007A3E1F" w:rsidRDefault="00484289" w:rsidP="00484289">
            <w:pPr>
              <w:pStyle w:val="ArtTabNormal"/>
              <w:jc w:val="center"/>
              <w:rPr>
                <w:sz w:val="22"/>
                <w:szCs w:val="22"/>
              </w:rPr>
            </w:pPr>
            <w:r w:rsidRPr="007A3E1F">
              <w:rPr>
                <w:sz w:val="22"/>
                <w:szCs w:val="22"/>
              </w:rPr>
              <w:t>303</w:t>
            </w:r>
          </w:p>
        </w:tc>
      </w:tr>
      <w:tr w:rsidR="00484289"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84289" w:rsidRPr="007A3E1F" w:rsidRDefault="00484289" w:rsidP="002A1269">
            <w:pPr>
              <w:pStyle w:val="ArtTabNormal"/>
              <w:rPr>
                <w:sz w:val="22"/>
                <w:szCs w:val="22"/>
              </w:rPr>
            </w:pPr>
            <w:bookmarkStart w:id="13" w:name="tabtxt_1575050_1919616386"/>
            <w:r w:rsidRPr="007A3E1F">
              <w:rPr>
                <w:sz w:val="22"/>
                <w:szCs w:val="22"/>
              </w:rPr>
              <w:t>2</w:t>
            </w:r>
            <w:bookmarkEnd w:id="13"/>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84289" w:rsidRPr="007A3E1F" w:rsidRDefault="00484289" w:rsidP="002A1269">
            <w:pPr>
              <w:pStyle w:val="TabHyperlink0"/>
              <w:rPr>
                <w:sz w:val="22"/>
                <w:szCs w:val="22"/>
              </w:rPr>
            </w:pPr>
            <w:hyperlink w:anchor="ant_1575050_1919616386" w:history="1">
              <w:r w:rsidRPr="007A3E1F">
                <w:rPr>
                  <w:sz w:val="22"/>
                  <w:szCs w:val="22"/>
                </w:rPr>
                <w:t xml:space="preserve">Компания-резидент </w:t>
              </w:r>
              <w:proofErr w:type="spellStart"/>
              <w:r w:rsidRPr="007A3E1F">
                <w:rPr>
                  <w:sz w:val="22"/>
                  <w:szCs w:val="22"/>
                </w:rPr>
                <w:t>промпарка</w:t>
              </w:r>
              <w:proofErr w:type="spellEnd"/>
              <w:r w:rsidRPr="007A3E1F">
                <w:rPr>
                  <w:sz w:val="22"/>
                  <w:szCs w:val="22"/>
                </w:rPr>
                <w:t xml:space="preserve"> "</w:t>
              </w:r>
              <w:proofErr w:type="spellStart"/>
              <w:r w:rsidRPr="007A3E1F">
                <w:rPr>
                  <w:sz w:val="22"/>
                  <w:szCs w:val="22"/>
                </w:rPr>
                <w:t>Боровлево</w:t>
              </w:r>
              <w:proofErr w:type="spellEnd"/>
              <w:r w:rsidRPr="007A3E1F">
                <w:rPr>
                  <w:sz w:val="22"/>
                  <w:szCs w:val="22"/>
                </w:rPr>
                <w:t>" под Тверью открыла новый цех</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84289" w:rsidRPr="007A3E1F" w:rsidRDefault="00484289" w:rsidP="00484289">
            <w:pPr>
              <w:pStyle w:val="ArtTabNormal"/>
              <w:jc w:val="center"/>
              <w:rPr>
                <w:sz w:val="22"/>
                <w:szCs w:val="22"/>
              </w:rPr>
            </w:pPr>
            <w:r w:rsidRPr="007A3E1F">
              <w:rPr>
                <w:sz w:val="22"/>
                <w:szCs w:val="22"/>
              </w:rPr>
              <w:t>30</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84289" w:rsidRPr="007A3E1F" w:rsidRDefault="00484289" w:rsidP="00484289">
            <w:pPr>
              <w:pStyle w:val="ArtTabNormal"/>
              <w:jc w:val="center"/>
              <w:rPr>
                <w:sz w:val="22"/>
                <w:szCs w:val="22"/>
              </w:rPr>
            </w:pPr>
            <w:r w:rsidRPr="007A3E1F">
              <w:rPr>
                <w:sz w:val="22"/>
                <w:szCs w:val="22"/>
              </w:rPr>
              <w:t>4,84</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84289" w:rsidRPr="007A3E1F" w:rsidRDefault="00484289" w:rsidP="00484289">
            <w:pPr>
              <w:pStyle w:val="ArtTabNormal"/>
              <w:jc w:val="center"/>
              <w:rPr>
                <w:sz w:val="22"/>
                <w:szCs w:val="22"/>
              </w:rPr>
            </w:pPr>
            <w:r w:rsidRPr="007A3E1F">
              <w:rPr>
                <w:sz w:val="22"/>
                <w:szCs w:val="22"/>
              </w:rPr>
              <w:t>133</w:t>
            </w:r>
          </w:p>
        </w:tc>
      </w:tr>
      <w:tr w:rsidR="00484289"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84289" w:rsidRPr="007A3E1F" w:rsidRDefault="00484289" w:rsidP="002A1269">
            <w:pPr>
              <w:pStyle w:val="ArtTabNormal"/>
              <w:rPr>
                <w:sz w:val="22"/>
                <w:szCs w:val="22"/>
              </w:rPr>
            </w:pPr>
            <w:bookmarkStart w:id="14" w:name="tabtxt_1575050_1919467174"/>
            <w:r w:rsidRPr="007A3E1F">
              <w:rPr>
                <w:sz w:val="22"/>
                <w:szCs w:val="22"/>
              </w:rPr>
              <w:t>3</w:t>
            </w:r>
            <w:bookmarkEnd w:id="14"/>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84289" w:rsidRPr="007A3E1F" w:rsidRDefault="00484289" w:rsidP="002A1269">
            <w:pPr>
              <w:pStyle w:val="TabHyperlink0"/>
              <w:rPr>
                <w:sz w:val="22"/>
                <w:szCs w:val="22"/>
              </w:rPr>
            </w:pPr>
            <w:r w:rsidRPr="00484289">
              <w:rPr>
                <w:sz w:val="22"/>
                <w:szCs w:val="22"/>
              </w:rPr>
              <w:t>В 2021 году жителям Тверской области была оказана поддержка при газификации домов и квартир</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84289" w:rsidRPr="007A3E1F" w:rsidRDefault="00484289" w:rsidP="00484289">
            <w:pPr>
              <w:pStyle w:val="ArtTabNormal"/>
              <w:jc w:val="center"/>
              <w:rPr>
                <w:sz w:val="22"/>
                <w:szCs w:val="22"/>
              </w:rPr>
            </w:pPr>
            <w:r w:rsidRPr="007A3E1F">
              <w:rPr>
                <w:sz w:val="22"/>
                <w:szCs w:val="22"/>
              </w:rPr>
              <w:t>39</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84289" w:rsidRPr="007A3E1F" w:rsidRDefault="00484289" w:rsidP="00484289">
            <w:pPr>
              <w:pStyle w:val="ArtTabNormal"/>
              <w:jc w:val="center"/>
              <w:rPr>
                <w:sz w:val="22"/>
                <w:szCs w:val="22"/>
              </w:rPr>
            </w:pPr>
            <w:r w:rsidRPr="007A3E1F">
              <w:rPr>
                <w:sz w:val="22"/>
                <w:szCs w:val="22"/>
              </w:rPr>
              <w:t>3,41</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84289" w:rsidRPr="007A3E1F" w:rsidRDefault="00484289" w:rsidP="00484289">
            <w:pPr>
              <w:pStyle w:val="ArtTabNormal"/>
              <w:jc w:val="center"/>
              <w:rPr>
                <w:sz w:val="22"/>
                <w:szCs w:val="22"/>
              </w:rPr>
            </w:pPr>
            <w:r w:rsidRPr="007A3E1F">
              <w:rPr>
                <w:sz w:val="22"/>
                <w:szCs w:val="22"/>
              </w:rPr>
              <w:t>98</w:t>
            </w:r>
          </w:p>
        </w:tc>
      </w:tr>
      <w:tr w:rsidR="00484289"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84289" w:rsidRPr="007A3E1F" w:rsidRDefault="00484289" w:rsidP="002A1269">
            <w:pPr>
              <w:pStyle w:val="ArtTabNormal"/>
              <w:rPr>
                <w:sz w:val="22"/>
                <w:szCs w:val="22"/>
              </w:rPr>
            </w:pPr>
            <w:bookmarkStart w:id="15" w:name="tabtxt_1575050_1919499562"/>
            <w:r w:rsidRPr="007A3E1F">
              <w:rPr>
                <w:sz w:val="22"/>
                <w:szCs w:val="22"/>
              </w:rPr>
              <w:t>4</w:t>
            </w:r>
            <w:bookmarkEnd w:id="15"/>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84289" w:rsidRPr="007A3E1F" w:rsidRDefault="00484289" w:rsidP="002A1269">
            <w:pPr>
              <w:pStyle w:val="TabHyperlink0"/>
              <w:rPr>
                <w:sz w:val="22"/>
                <w:szCs w:val="22"/>
              </w:rPr>
            </w:pPr>
            <w:hyperlink w:anchor="ant_1575050_1919499562" w:history="1">
              <w:r w:rsidRPr="007A3E1F">
                <w:rPr>
                  <w:sz w:val="22"/>
                  <w:szCs w:val="22"/>
                </w:rPr>
                <w:t xml:space="preserve">В Тверской области </w:t>
              </w:r>
              <w:proofErr w:type="spellStart"/>
              <w:r w:rsidRPr="007A3E1F">
                <w:rPr>
                  <w:sz w:val="22"/>
                  <w:szCs w:val="22"/>
                </w:rPr>
                <w:t>ЦАПы</w:t>
              </w:r>
              <w:proofErr w:type="spellEnd"/>
              <w:r w:rsidRPr="007A3E1F">
                <w:rPr>
                  <w:sz w:val="22"/>
                  <w:szCs w:val="22"/>
                </w:rPr>
                <w:t xml:space="preserve"> за сутки приняли более 2000 человек с симптомами ОРВИ и </w:t>
              </w:r>
              <w:proofErr w:type="spellStart"/>
              <w:r w:rsidRPr="007A3E1F">
                <w:rPr>
                  <w:sz w:val="22"/>
                  <w:szCs w:val="22"/>
                </w:rPr>
                <w:t>коронавируса</w:t>
              </w:r>
              <w:proofErr w:type="spellEnd"/>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84289" w:rsidRPr="007A3E1F" w:rsidRDefault="00484289" w:rsidP="00484289">
            <w:pPr>
              <w:pStyle w:val="ArtTabNormal"/>
              <w:jc w:val="center"/>
              <w:rPr>
                <w:sz w:val="22"/>
                <w:szCs w:val="22"/>
              </w:rPr>
            </w:pPr>
            <w:r w:rsidRPr="007A3E1F">
              <w:rPr>
                <w:sz w:val="22"/>
                <w:szCs w:val="22"/>
              </w:rPr>
              <w:t>31</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84289" w:rsidRPr="007A3E1F" w:rsidRDefault="00484289" w:rsidP="00484289">
            <w:pPr>
              <w:pStyle w:val="ArtTabNormal"/>
              <w:jc w:val="center"/>
              <w:rPr>
                <w:sz w:val="22"/>
                <w:szCs w:val="22"/>
              </w:rPr>
            </w:pPr>
            <w:r w:rsidRPr="007A3E1F">
              <w:rPr>
                <w:sz w:val="22"/>
                <w:szCs w:val="22"/>
              </w:rPr>
              <w:t>3,00</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84289" w:rsidRPr="007A3E1F" w:rsidRDefault="00484289" w:rsidP="00484289">
            <w:pPr>
              <w:pStyle w:val="ArtTabNormal"/>
              <w:jc w:val="center"/>
              <w:rPr>
                <w:sz w:val="22"/>
                <w:szCs w:val="22"/>
              </w:rPr>
            </w:pPr>
            <w:r w:rsidRPr="007A3E1F">
              <w:rPr>
                <w:sz w:val="22"/>
                <w:szCs w:val="22"/>
              </w:rPr>
              <w:t>104</w:t>
            </w:r>
          </w:p>
        </w:tc>
      </w:tr>
      <w:tr w:rsidR="00484289"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84289" w:rsidRPr="007A3E1F" w:rsidRDefault="00484289" w:rsidP="002A1269">
            <w:pPr>
              <w:pStyle w:val="ArtTabNormal"/>
              <w:rPr>
                <w:sz w:val="22"/>
                <w:szCs w:val="22"/>
              </w:rPr>
            </w:pPr>
            <w:bookmarkStart w:id="16" w:name="tabtxt_1575050_1919540912"/>
            <w:r w:rsidRPr="007A3E1F">
              <w:rPr>
                <w:sz w:val="22"/>
                <w:szCs w:val="22"/>
              </w:rPr>
              <w:t>5</w:t>
            </w:r>
            <w:bookmarkEnd w:id="16"/>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84289" w:rsidRPr="007A3E1F" w:rsidRDefault="00484289" w:rsidP="002A1269">
            <w:pPr>
              <w:pStyle w:val="TabHyperlink0"/>
              <w:rPr>
                <w:sz w:val="22"/>
                <w:szCs w:val="22"/>
              </w:rPr>
            </w:pPr>
            <w:hyperlink w:anchor="ant_1575050_1919540912" w:history="1">
              <w:r w:rsidRPr="007A3E1F">
                <w:rPr>
                  <w:sz w:val="22"/>
                  <w:szCs w:val="22"/>
                </w:rPr>
                <w:t>В Тверской области Красный Крест возрождает службу милосердия</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84289" w:rsidRPr="007A3E1F" w:rsidRDefault="00484289" w:rsidP="00484289">
            <w:pPr>
              <w:pStyle w:val="ArtTabNormal"/>
              <w:jc w:val="center"/>
              <w:rPr>
                <w:sz w:val="22"/>
                <w:szCs w:val="22"/>
              </w:rPr>
            </w:pPr>
            <w:r w:rsidRPr="007A3E1F">
              <w:rPr>
                <w:sz w:val="22"/>
                <w:szCs w:val="22"/>
              </w:rPr>
              <w:t>31</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84289" w:rsidRPr="007A3E1F" w:rsidRDefault="00484289" w:rsidP="00484289">
            <w:pPr>
              <w:pStyle w:val="ArtTabNormal"/>
              <w:jc w:val="center"/>
              <w:rPr>
                <w:sz w:val="22"/>
                <w:szCs w:val="22"/>
              </w:rPr>
            </w:pPr>
            <w:r w:rsidRPr="007A3E1F">
              <w:rPr>
                <w:sz w:val="22"/>
                <w:szCs w:val="22"/>
              </w:rPr>
              <w:t>2,28</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84289" w:rsidRPr="007A3E1F" w:rsidRDefault="00484289" w:rsidP="00484289">
            <w:pPr>
              <w:pStyle w:val="ArtTabNormal"/>
              <w:jc w:val="center"/>
              <w:rPr>
                <w:sz w:val="22"/>
                <w:szCs w:val="22"/>
              </w:rPr>
            </w:pPr>
            <w:r w:rsidRPr="007A3E1F">
              <w:rPr>
                <w:sz w:val="22"/>
                <w:szCs w:val="22"/>
              </w:rPr>
              <w:t>72</w:t>
            </w:r>
          </w:p>
        </w:tc>
      </w:tr>
      <w:tr w:rsidR="00484289"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84289" w:rsidRPr="007A3E1F" w:rsidRDefault="00484289" w:rsidP="002A1269">
            <w:pPr>
              <w:pStyle w:val="ArtTabNormal"/>
              <w:rPr>
                <w:sz w:val="22"/>
                <w:szCs w:val="22"/>
              </w:rPr>
            </w:pPr>
            <w:bookmarkStart w:id="17" w:name="tabtxt_1575050_1919743678"/>
            <w:r w:rsidRPr="007A3E1F">
              <w:rPr>
                <w:sz w:val="22"/>
                <w:szCs w:val="22"/>
              </w:rPr>
              <w:t>6</w:t>
            </w:r>
            <w:bookmarkEnd w:id="17"/>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84289" w:rsidRPr="007A3E1F" w:rsidRDefault="00484289" w:rsidP="002A1269">
            <w:pPr>
              <w:pStyle w:val="TabHyperlink0"/>
              <w:rPr>
                <w:sz w:val="22"/>
                <w:szCs w:val="22"/>
              </w:rPr>
            </w:pPr>
            <w:hyperlink w:anchor="ant_1575050_1919743678" w:history="1">
              <w:r w:rsidRPr="007A3E1F">
                <w:rPr>
                  <w:sz w:val="22"/>
                  <w:szCs w:val="22"/>
                </w:rPr>
                <w:t>В Тверской области завершается строительство завода корейской компании Орион</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84289" w:rsidRPr="007A3E1F" w:rsidRDefault="00484289" w:rsidP="00484289">
            <w:pPr>
              <w:pStyle w:val="ArtTabNormal"/>
              <w:jc w:val="center"/>
              <w:rPr>
                <w:sz w:val="22"/>
                <w:szCs w:val="22"/>
              </w:rPr>
            </w:pPr>
            <w:r w:rsidRPr="007A3E1F">
              <w:rPr>
                <w:sz w:val="22"/>
                <w:szCs w:val="22"/>
              </w:rPr>
              <w:t>27</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84289" w:rsidRPr="007A3E1F" w:rsidRDefault="00484289" w:rsidP="00484289">
            <w:pPr>
              <w:pStyle w:val="ArtTabNormal"/>
              <w:jc w:val="center"/>
              <w:rPr>
                <w:sz w:val="22"/>
                <w:szCs w:val="22"/>
              </w:rPr>
            </w:pPr>
            <w:r w:rsidRPr="007A3E1F">
              <w:rPr>
                <w:sz w:val="22"/>
                <w:szCs w:val="22"/>
              </w:rPr>
              <w:t>1,71</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84289" w:rsidRPr="007A3E1F" w:rsidRDefault="00484289" w:rsidP="00484289">
            <w:pPr>
              <w:pStyle w:val="ArtTabNormal"/>
              <w:jc w:val="center"/>
              <w:rPr>
                <w:sz w:val="22"/>
                <w:szCs w:val="22"/>
              </w:rPr>
            </w:pPr>
            <w:r w:rsidRPr="007A3E1F">
              <w:rPr>
                <w:sz w:val="22"/>
                <w:szCs w:val="22"/>
              </w:rPr>
              <w:t>54</w:t>
            </w:r>
          </w:p>
        </w:tc>
      </w:tr>
      <w:tr w:rsidR="00484289"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84289" w:rsidRPr="007A3E1F" w:rsidRDefault="00484289" w:rsidP="002A1269">
            <w:pPr>
              <w:pStyle w:val="ArtTabNormal"/>
              <w:rPr>
                <w:sz w:val="22"/>
                <w:szCs w:val="22"/>
              </w:rPr>
            </w:pPr>
            <w:bookmarkStart w:id="18" w:name="tabtxt_1575050_1919252304"/>
            <w:r w:rsidRPr="007A3E1F">
              <w:rPr>
                <w:sz w:val="22"/>
                <w:szCs w:val="22"/>
              </w:rPr>
              <w:t>7</w:t>
            </w:r>
            <w:bookmarkEnd w:id="18"/>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84289" w:rsidRPr="007A3E1F" w:rsidRDefault="00484289" w:rsidP="002A1269">
            <w:pPr>
              <w:pStyle w:val="TabHyperlink0"/>
              <w:rPr>
                <w:sz w:val="22"/>
                <w:szCs w:val="22"/>
              </w:rPr>
            </w:pPr>
            <w:hyperlink w:anchor="ant_1575050_1919252304" w:history="1">
              <w:r w:rsidRPr="007A3E1F">
                <w:rPr>
                  <w:sz w:val="22"/>
                  <w:szCs w:val="22"/>
                </w:rPr>
                <w:t>Неделя тверской книги проходит в Твери</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84289" w:rsidRPr="007A3E1F" w:rsidRDefault="00484289" w:rsidP="00484289">
            <w:pPr>
              <w:pStyle w:val="ArtTabNormal"/>
              <w:jc w:val="center"/>
              <w:rPr>
                <w:sz w:val="22"/>
                <w:szCs w:val="22"/>
              </w:rPr>
            </w:pPr>
            <w:r w:rsidRPr="007A3E1F">
              <w:rPr>
                <w:sz w:val="22"/>
                <w:szCs w:val="22"/>
              </w:rPr>
              <w:t>11</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84289" w:rsidRPr="007A3E1F" w:rsidRDefault="00484289" w:rsidP="00484289">
            <w:pPr>
              <w:pStyle w:val="ArtTabNormal"/>
              <w:jc w:val="center"/>
              <w:rPr>
                <w:sz w:val="22"/>
                <w:szCs w:val="22"/>
              </w:rPr>
            </w:pPr>
            <w:r w:rsidRPr="007A3E1F">
              <w:rPr>
                <w:sz w:val="22"/>
                <w:szCs w:val="22"/>
              </w:rPr>
              <w:t>1,40</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84289" w:rsidRPr="007A3E1F" w:rsidRDefault="00484289" w:rsidP="00484289">
            <w:pPr>
              <w:pStyle w:val="ArtTabNormal"/>
              <w:jc w:val="center"/>
              <w:rPr>
                <w:sz w:val="22"/>
                <w:szCs w:val="22"/>
              </w:rPr>
            </w:pPr>
            <w:r w:rsidRPr="007A3E1F">
              <w:rPr>
                <w:sz w:val="22"/>
                <w:szCs w:val="22"/>
              </w:rPr>
              <w:t>37</w:t>
            </w:r>
          </w:p>
        </w:tc>
      </w:tr>
      <w:tr w:rsidR="00484289"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84289" w:rsidRPr="007A3E1F" w:rsidRDefault="00484289" w:rsidP="002A1269">
            <w:pPr>
              <w:pStyle w:val="ArtTabNormal"/>
              <w:rPr>
                <w:sz w:val="22"/>
                <w:szCs w:val="22"/>
              </w:rPr>
            </w:pPr>
            <w:bookmarkStart w:id="19" w:name="tabtxt_1575050_1919930035"/>
            <w:r w:rsidRPr="007A3E1F">
              <w:rPr>
                <w:sz w:val="22"/>
                <w:szCs w:val="22"/>
              </w:rPr>
              <w:t>8</w:t>
            </w:r>
            <w:bookmarkEnd w:id="19"/>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84289" w:rsidRPr="007A3E1F" w:rsidRDefault="00484289" w:rsidP="002A1269">
            <w:pPr>
              <w:pStyle w:val="TabHyperlink0"/>
              <w:rPr>
                <w:sz w:val="22"/>
                <w:szCs w:val="22"/>
              </w:rPr>
            </w:pPr>
            <w:r w:rsidRPr="00484289">
              <w:rPr>
                <w:sz w:val="22"/>
                <w:szCs w:val="22"/>
              </w:rPr>
              <w:t>В Тверской области увеличился интерес к лыжному спорту благодаря успехам российских спортсменов на Олимпиаде</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84289" w:rsidRPr="007A3E1F" w:rsidRDefault="00484289" w:rsidP="00484289">
            <w:pPr>
              <w:pStyle w:val="ArtTabNormal"/>
              <w:jc w:val="center"/>
              <w:rPr>
                <w:sz w:val="22"/>
                <w:szCs w:val="22"/>
              </w:rPr>
            </w:pPr>
            <w:r w:rsidRPr="007A3E1F">
              <w:rPr>
                <w:sz w:val="22"/>
                <w:szCs w:val="22"/>
              </w:rPr>
              <w:t>19</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84289" w:rsidRPr="007A3E1F" w:rsidRDefault="00484289" w:rsidP="00484289">
            <w:pPr>
              <w:pStyle w:val="ArtTabNormal"/>
              <w:jc w:val="center"/>
              <w:rPr>
                <w:sz w:val="22"/>
                <w:szCs w:val="22"/>
              </w:rPr>
            </w:pPr>
            <w:r w:rsidRPr="007A3E1F">
              <w:rPr>
                <w:sz w:val="22"/>
                <w:szCs w:val="22"/>
              </w:rPr>
              <w:t>0,83</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84289" w:rsidRPr="007A3E1F" w:rsidRDefault="00484289" w:rsidP="00484289">
            <w:pPr>
              <w:pStyle w:val="ArtTabNormal"/>
              <w:jc w:val="center"/>
              <w:rPr>
                <w:sz w:val="22"/>
                <w:szCs w:val="22"/>
              </w:rPr>
            </w:pPr>
            <w:r w:rsidRPr="007A3E1F">
              <w:rPr>
                <w:sz w:val="22"/>
                <w:szCs w:val="22"/>
              </w:rPr>
              <w:t>27</w:t>
            </w:r>
          </w:p>
        </w:tc>
      </w:tr>
      <w:tr w:rsidR="00484289"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84289" w:rsidRPr="007A3E1F" w:rsidRDefault="00484289" w:rsidP="002A1269">
            <w:pPr>
              <w:pStyle w:val="ArtTabNormal"/>
              <w:rPr>
                <w:sz w:val="22"/>
                <w:szCs w:val="22"/>
              </w:rPr>
            </w:pPr>
            <w:bookmarkStart w:id="20" w:name="tabtxt_1575050_1919847453"/>
            <w:r w:rsidRPr="007A3E1F">
              <w:rPr>
                <w:sz w:val="22"/>
                <w:szCs w:val="22"/>
              </w:rPr>
              <w:t>9</w:t>
            </w:r>
            <w:bookmarkEnd w:id="20"/>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84289" w:rsidRPr="007A3E1F" w:rsidRDefault="00484289" w:rsidP="002A1269">
            <w:pPr>
              <w:pStyle w:val="TabHyperlink0"/>
              <w:rPr>
                <w:sz w:val="22"/>
                <w:szCs w:val="22"/>
              </w:rPr>
            </w:pPr>
            <w:r w:rsidRPr="00484289">
              <w:rPr>
                <w:sz w:val="22"/>
                <w:szCs w:val="22"/>
              </w:rPr>
              <w:t>На заседании областного Правительства обсудят подготовку к проведению сезонных сельскохозяйственных работ</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84289" w:rsidRPr="007A3E1F" w:rsidRDefault="00484289" w:rsidP="00484289">
            <w:pPr>
              <w:pStyle w:val="ArtTabNormal"/>
              <w:jc w:val="center"/>
              <w:rPr>
                <w:sz w:val="22"/>
                <w:szCs w:val="22"/>
              </w:rPr>
            </w:pPr>
            <w:r w:rsidRPr="007A3E1F">
              <w:rPr>
                <w:sz w:val="22"/>
                <w:szCs w:val="22"/>
              </w:rPr>
              <w:t>20</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84289" w:rsidRPr="007A3E1F" w:rsidRDefault="00484289" w:rsidP="00484289">
            <w:pPr>
              <w:pStyle w:val="ArtTabNormal"/>
              <w:jc w:val="center"/>
              <w:rPr>
                <w:sz w:val="22"/>
                <w:szCs w:val="22"/>
              </w:rPr>
            </w:pPr>
            <w:r w:rsidRPr="007A3E1F">
              <w:rPr>
                <w:sz w:val="22"/>
                <w:szCs w:val="22"/>
              </w:rPr>
              <w:t>0,76</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484289" w:rsidRPr="007A3E1F" w:rsidRDefault="00484289" w:rsidP="00484289">
            <w:pPr>
              <w:pStyle w:val="ArtTabNormal"/>
              <w:jc w:val="center"/>
              <w:rPr>
                <w:sz w:val="22"/>
                <w:szCs w:val="22"/>
              </w:rPr>
            </w:pPr>
            <w:r w:rsidRPr="007A3E1F">
              <w:rPr>
                <w:sz w:val="22"/>
                <w:szCs w:val="22"/>
              </w:rPr>
              <w:t>47</w:t>
            </w:r>
          </w:p>
        </w:tc>
      </w:tr>
    </w:tbl>
    <w:p w:rsidR="007817E5" w:rsidRDefault="007817E5" w:rsidP="008E5EBE">
      <w:pPr>
        <w:rPr>
          <w:b/>
          <w:noProof/>
          <w:sz w:val="22"/>
          <w:szCs w:val="22"/>
        </w:rPr>
      </w:pPr>
    </w:p>
    <w:p w:rsidR="005E40FA" w:rsidRPr="00D91238" w:rsidRDefault="008B7576" w:rsidP="00D91238">
      <w:pPr>
        <w:pStyle w:val="2"/>
        <w:rPr>
          <w:bCs w:val="0"/>
          <w:kern w:val="32"/>
          <w:sz w:val="28"/>
          <w:lang w:eastAsia="ru-RU"/>
        </w:rPr>
      </w:pPr>
      <w:bookmarkStart w:id="21" w:name="_Toc496394404"/>
      <w:r w:rsidRPr="000C1EAC">
        <w:rPr>
          <w:rStyle w:val="113"/>
          <w:szCs w:val="28"/>
        </w:rPr>
        <w:t>ДАЙДЖЕСТ НАИБОЛЕЕ ЗАМЕТНЫХ СООБЩЕНИЙ СМИ</w:t>
      </w:r>
      <w:bookmarkEnd w:id="21"/>
    </w:p>
    <w:p w:rsidR="00BC4A48" w:rsidRDefault="00BC4A48" w:rsidP="009C64F7">
      <w:pPr>
        <w:rPr>
          <w:rFonts w:ascii="Arial" w:eastAsia="Arial" w:hAnsi="Arial" w:cs="Arial"/>
          <w:color w:val="000000"/>
          <w:sz w:val="22"/>
          <w:szCs w:val="22"/>
        </w:rPr>
      </w:pPr>
    </w:p>
    <w:p w:rsidR="00484289" w:rsidRPr="00484289" w:rsidRDefault="00484289" w:rsidP="00484289">
      <w:pPr>
        <w:rPr>
          <w:rFonts w:ascii="Arial" w:eastAsia="Arial" w:hAnsi="Arial" w:cs="Arial"/>
          <w:b/>
          <w:color w:val="000000"/>
          <w:sz w:val="22"/>
          <w:szCs w:val="22"/>
          <w:shd w:val="clear" w:color="auto" w:fill="FFFFFF"/>
        </w:rPr>
      </w:pPr>
      <w:r w:rsidRPr="00484289">
        <w:rPr>
          <w:rFonts w:ascii="Arial" w:eastAsia="Arial" w:hAnsi="Arial" w:cs="Arial"/>
          <w:b/>
          <w:color w:val="000000"/>
          <w:sz w:val="22"/>
          <w:szCs w:val="22"/>
          <w:shd w:val="clear" w:color="auto" w:fill="FFFFFF"/>
        </w:rPr>
        <w:t>ТАСС, Москва, 16 февраля 2022</w:t>
      </w:r>
    </w:p>
    <w:p w:rsidR="00484289" w:rsidRPr="00484289" w:rsidRDefault="00484289" w:rsidP="00484289">
      <w:pPr>
        <w:jc w:val="both"/>
        <w:outlineLvl w:val="1"/>
        <w:rPr>
          <w:rFonts w:ascii="Arial" w:eastAsia="Arial" w:hAnsi="Arial" w:cs="Arial"/>
          <w:color w:val="000000"/>
          <w:sz w:val="22"/>
          <w:szCs w:val="22"/>
          <w:shd w:val="clear" w:color="auto" w:fill="FFFFFF"/>
        </w:rPr>
      </w:pPr>
      <w:bookmarkStart w:id="22" w:name="ant_1575050_1919524272"/>
      <w:r w:rsidRPr="00484289">
        <w:rPr>
          <w:rFonts w:ascii="Arial" w:eastAsia="Arial" w:hAnsi="Arial" w:cs="Arial"/>
          <w:color w:val="000000"/>
          <w:sz w:val="22"/>
          <w:szCs w:val="22"/>
          <w:shd w:val="clear" w:color="auto" w:fill="FFFFFF"/>
        </w:rPr>
        <w:t>ПЕРВЫЙ ТРЕНЕР ЛЫЖНИЦЫ НЕПРЯЕВОЙ НАЗВАЛ СПРАВЕДЛИВОЙ И ДОСТОЙНОЙ БРОНЗУ В КОМАНДНОМ СПРИНТЕ</w:t>
      </w:r>
      <w:bookmarkEnd w:id="22"/>
    </w:p>
    <w:p w:rsidR="00484289" w:rsidRPr="00484289" w:rsidRDefault="00484289" w:rsidP="00484289">
      <w:pPr>
        <w:jc w:val="both"/>
        <w:rPr>
          <w:rFonts w:ascii="Arial" w:eastAsia="Arial" w:hAnsi="Arial" w:cs="Arial"/>
          <w:color w:val="000000"/>
          <w:sz w:val="22"/>
          <w:szCs w:val="22"/>
          <w:shd w:val="clear" w:color="auto" w:fill="FFFFFF"/>
        </w:rPr>
      </w:pPr>
      <w:r w:rsidRPr="00484289">
        <w:rPr>
          <w:rFonts w:ascii="Arial" w:eastAsia="Arial" w:hAnsi="Arial" w:cs="Arial"/>
          <w:color w:val="000000"/>
          <w:sz w:val="22"/>
          <w:szCs w:val="22"/>
          <w:shd w:val="clear" w:color="auto" w:fill="C0C0C0"/>
        </w:rPr>
        <w:t xml:space="preserve">Губернатор Тверской области Игорь </w:t>
      </w:r>
      <w:proofErr w:type="spellStart"/>
      <w:r w:rsidRPr="00484289">
        <w:rPr>
          <w:rFonts w:ascii="Arial" w:eastAsia="Arial" w:hAnsi="Arial" w:cs="Arial"/>
          <w:color w:val="000000"/>
          <w:sz w:val="22"/>
          <w:szCs w:val="22"/>
          <w:shd w:val="clear" w:color="auto" w:fill="C0C0C0"/>
        </w:rPr>
        <w:t>Руденя</w:t>
      </w:r>
      <w:proofErr w:type="spellEnd"/>
      <w:r w:rsidRPr="00484289">
        <w:rPr>
          <w:rFonts w:ascii="Arial" w:eastAsia="Arial" w:hAnsi="Arial" w:cs="Arial"/>
          <w:color w:val="000000"/>
          <w:sz w:val="22"/>
          <w:szCs w:val="22"/>
          <w:shd w:val="clear" w:color="auto" w:fill="FFFFFF"/>
        </w:rPr>
        <w:t xml:space="preserve"> также направил поздравительную телеграмму лыжнице... Такой результат достигнут благодаря вашей колоссальной работоспособности, яркому таланту, волевому характеру", - отметил </w:t>
      </w:r>
      <w:proofErr w:type="spellStart"/>
      <w:r w:rsidRPr="00484289">
        <w:rPr>
          <w:rFonts w:ascii="Arial" w:eastAsia="Arial" w:hAnsi="Arial" w:cs="Arial"/>
          <w:color w:val="000000"/>
          <w:sz w:val="22"/>
          <w:szCs w:val="22"/>
          <w:shd w:val="clear" w:color="auto" w:fill="C0C0C0"/>
        </w:rPr>
        <w:t>Руденя</w:t>
      </w:r>
      <w:proofErr w:type="spellEnd"/>
      <w:r w:rsidRPr="00484289">
        <w:rPr>
          <w:rFonts w:ascii="Arial" w:eastAsia="Arial" w:hAnsi="Arial" w:cs="Arial"/>
          <w:color w:val="000000"/>
          <w:sz w:val="22"/>
          <w:szCs w:val="22"/>
          <w:shd w:val="clear" w:color="auto" w:fill="FFFFFF"/>
        </w:rPr>
        <w:t xml:space="preserve">... </w:t>
      </w:r>
    </w:p>
    <w:p w:rsidR="00484289" w:rsidRPr="00484289" w:rsidRDefault="00484289" w:rsidP="00484289">
      <w:pPr>
        <w:rPr>
          <w:rFonts w:ascii="Arial" w:eastAsia="Arial" w:hAnsi="Arial" w:cs="Arial"/>
          <w:color w:val="0000FF"/>
          <w:sz w:val="22"/>
          <w:szCs w:val="22"/>
          <w:shd w:val="clear" w:color="auto" w:fill="FFFFFF"/>
        </w:rPr>
      </w:pPr>
      <w:hyperlink r:id="rId12" w:history="1">
        <w:r w:rsidRPr="00484289">
          <w:rPr>
            <w:rFonts w:ascii="Arial" w:eastAsia="Arial" w:hAnsi="Arial" w:cs="Arial"/>
            <w:color w:val="0000FF"/>
            <w:sz w:val="22"/>
            <w:szCs w:val="22"/>
            <w:u w:val="single"/>
            <w:shd w:val="clear" w:color="auto" w:fill="FFFFFF"/>
          </w:rPr>
          <w:t>https://tass.ru/sport/13725443</w:t>
        </w:r>
      </w:hyperlink>
    </w:p>
    <w:p w:rsidR="00484289" w:rsidRPr="00484289" w:rsidRDefault="00484289" w:rsidP="00484289">
      <w:pPr>
        <w:rPr>
          <w:rFonts w:ascii="Arial" w:eastAsia="Arial" w:hAnsi="Arial" w:cs="Arial"/>
          <w:color w:val="000000"/>
          <w:sz w:val="22"/>
          <w:szCs w:val="22"/>
          <w:u w:val="single"/>
          <w:shd w:val="clear" w:color="auto" w:fill="FFFFFF"/>
        </w:rPr>
      </w:pPr>
      <w:r w:rsidRPr="00484289">
        <w:rPr>
          <w:rFonts w:ascii="Arial" w:eastAsia="Arial" w:hAnsi="Arial" w:cs="Arial"/>
          <w:color w:val="000000"/>
          <w:sz w:val="22"/>
          <w:szCs w:val="22"/>
          <w:u w:val="single"/>
          <w:shd w:val="clear" w:color="auto" w:fill="FFFFFF"/>
        </w:rPr>
        <w:t>Сообщения по событию:</w:t>
      </w:r>
    </w:p>
    <w:p w:rsidR="00484289" w:rsidRPr="00484289" w:rsidRDefault="00484289" w:rsidP="00484289">
      <w:pPr>
        <w:numPr>
          <w:ilvl w:val="0"/>
          <w:numId w:val="2"/>
        </w:numPr>
        <w:ind w:left="0" w:firstLine="0"/>
        <w:rPr>
          <w:rFonts w:ascii="Arial" w:eastAsia="Arial" w:hAnsi="Arial" w:cs="Arial"/>
          <w:color w:val="0000FF"/>
          <w:sz w:val="22"/>
          <w:szCs w:val="22"/>
          <w:shd w:val="clear" w:color="auto" w:fill="FFFFFF"/>
        </w:rPr>
      </w:pPr>
      <w:proofErr w:type="gramStart"/>
      <w:r w:rsidRPr="00484289">
        <w:rPr>
          <w:rFonts w:ascii="Arial" w:eastAsia="Arial" w:hAnsi="Arial" w:cs="Arial"/>
          <w:color w:val="0000FF"/>
          <w:sz w:val="22"/>
          <w:szCs w:val="22"/>
          <w:shd w:val="clear" w:color="auto" w:fill="FFFFFF"/>
        </w:rPr>
        <w:t>Ржевская</w:t>
      </w:r>
      <w:proofErr w:type="gramEnd"/>
      <w:r w:rsidRPr="00484289">
        <w:rPr>
          <w:rFonts w:ascii="Arial" w:eastAsia="Arial" w:hAnsi="Arial" w:cs="Arial"/>
          <w:color w:val="0000FF"/>
          <w:sz w:val="22"/>
          <w:szCs w:val="22"/>
          <w:shd w:val="clear" w:color="auto" w:fill="FFFFFF"/>
        </w:rPr>
        <w:t xml:space="preserve"> правда, Ржев, 17 февраля 2022</w:t>
      </w:r>
    </w:p>
    <w:p w:rsidR="00484289" w:rsidRPr="00484289" w:rsidRDefault="00484289" w:rsidP="00484289">
      <w:pPr>
        <w:numPr>
          <w:ilvl w:val="0"/>
          <w:numId w:val="2"/>
        </w:numPr>
        <w:ind w:left="0" w:firstLine="0"/>
        <w:rPr>
          <w:rFonts w:ascii="Arial" w:eastAsia="Arial" w:hAnsi="Arial" w:cs="Arial"/>
          <w:color w:val="0000FF"/>
          <w:sz w:val="22"/>
          <w:szCs w:val="22"/>
          <w:shd w:val="clear" w:color="auto" w:fill="FFFFFF"/>
        </w:rPr>
      </w:pPr>
      <w:r w:rsidRPr="00484289">
        <w:rPr>
          <w:rFonts w:ascii="Arial" w:eastAsia="Arial" w:hAnsi="Arial" w:cs="Arial"/>
          <w:color w:val="0000FF"/>
          <w:sz w:val="22"/>
          <w:szCs w:val="22"/>
          <w:shd w:val="clear" w:color="auto" w:fill="FFFFFF"/>
        </w:rPr>
        <w:t>Вперед # Калязин, Калязин, 17 февраля 2022</w:t>
      </w:r>
    </w:p>
    <w:p w:rsidR="00484289" w:rsidRPr="00484289" w:rsidRDefault="00484289" w:rsidP="00484289">
      <w:pPr>
        <w:numPr>
          <w:ilvl w:val="0"/>
          <w:numId w:val="2"/>
        </w:numPr>
        <w:ind w:left="0" w:firstLine="0"/>
        <w:rPr>
          <w:rFonts w:ascii="Arial" w:eastAsia="Arial" w:hAnsi="Arial" w:cs="Arial"/>
          <w:color w:val="0000FF"/>
          <w:sz w:val="22"/>
          <w:szCs w:val="22"/>
          <w:shd w:val="clear" w:color="auto" w:fill="FFFFFF"/>
        </w:rPr>
      </w:pPr>
      <w:hyperlink r:id="rId13" w:history="1">
        <w:proofErr w:type="spellStart"/>
        <w:r w:rsidRPr="00484289">
          <w:rPr>
            <w:rFonts w:ascii="Arial" w:eastAsia="Arial" w:hAnsi="Arial" w:cs="Arial"/>
            <w:color w:val="0000FF"/>
            <w:sz w:val="22"/>
            <w:szCs w:val="22"/>
            <w:u w:val="single"/>
            <w:shd w:val="clear" w:color="auto" w:fill="FFFFFF"/>
          </w:rPr>
          <w:t>Смена+</w:t>
        </w:r>
        <w:proofErr w:type="spellEnd"/>
        <w:r w:rsidRPr="00484289">
          <w:rPr>
            <w:rFonts w:ascii="Arial" w:eastAsia="Arial" w:hAnsi="Arial" w:cs="Arial"/>
            <w:color w:val="0000FF"/>
            <w:sz w:val="22"/>
            <w:szCs w:val="22"/>
            <w:u w:val="single"/>
            <w:shd w:val="clear" w:color="auto" w:fill="FFFFFF"/>
          </w:rPr>
          <w:t xml:space="preserve"> (</w:t>
        </w:r>
        <w:proofErr w:type="spellStart"/>
        <w:r w:rsidRPr="00484289">
          <w:rPr>
            <w:rFonts w:ascii="Arial" w:eastAsia="Arial" w:hAnsi="Arial" w:cs="Arial"/>
            <w:color w:val="0000FF"/>
            <w:sz w:val="22"/>
            <w:szCs w:val="22"/>
            <w:u w:val="single"/>
            <w:shd w:val="clear" w:color="auto" w:fill="FFFFFF"/>
          </w:rPr>
          <w:t>smenaplus.ru</w:t>
        </w:r>
        <w:proofErr w:type="spellEnd"/>
        <w:r w:rsidRPr="00484289">
          <w:rPr>
            <w:rFonts w:ascii="Arial" w:eastAsia="Arial" w:hAnsi="Arial" w:cs="Arial"/>
            <w:color w:val="0000FF"/>
            <w:sz w:val="22"/>
            <w:szCs w:val="22"/>
            <w:u w:val="single"/>
            <w:shd w:val="clear" w:color="auto" w:fill="FFFFFF"/>
          </w:rPr>
          <w:t>), Тверь, 16 февраля 2022</w:t>
        </w:r>
      </w:hyperlink>
    </w:p>
    <w:p w:rsidR="00484289" w:rsidRPr="00484289" w:rsidRDefault="00484289" w:rsidP="00484289">
      <w:pPr>
        <w:numPr>
          <w:ilvl w:val="0"/>
          <w:numId w:val="2"/>
        </w:numPr>
        <w:ind w:left="0" w:firstLine="0"/>
        <w:rPr>
          <w:rFonts w:ascii="Arial" w:eastAsia="Arial" w:hAnsi="Arial" w:cs="Arial"/>
          <w:color w:val="0000FF"/>
          <w:sz w:val="22"/>
          <w:szCs w:val="22"/>
          <w:shd w:val="clear" w:color="auto" w:fill="FFFFFF"/>
        </w:rPr>
      </w:pPr>
      <w:hyperlink r:id="rId14" w:history="1">
        <w:proofErr w:type="spellStart"/>
        <w:proofErr w:type="gramStart"/>
        <w:r w:rsidRPr="00484289">
          <w:rPr>
            <w:rFonts w:ascii="Arial" w:eastAsia="Arial" w:hAnsi="Arial" w:cs="Arial"/>
            <w:color w:val="0000FF"/>
            <w:sz w:val="22"/>
            <w:szCs w:val="22"/>
            <w:u w:val="single"/>
            <w:shd w:val="clear" w:color="auto" w:fill="FFFFFF"/>
          </w:rPr>
          <w:t>INFO</w:t>
        </w:r>
        <w:proofErr w:type="gramEnd"/>
        <w:r w:rsidRPr="00484289">
          <w:rPr>
            <w:rFonts w:ascii="Arial" w:eastAsia="Arial" w:hAnsi="Arial" w:cs="Arial"/>
            <w:color w:val="0000FF"/>
            <w:sz w:val="22"/>
            <w:szCs w:val="22"/>
            <w:u w:val="single"/>
            <w:shd w:val="clear" w:color="auto" w:fill="FFFFFF"/>
          </w:rPr>
          <w:t>Тверь</w:t>
        </w:r>
        <w:proofErr w:type="spellEnd"/>
        <w:r w:rsidRPr="00484289">
          <w:rPr>
            <w:rFonts w:ascii="Arial" w:eastAsia="Arial" w:hAnsi="Arial" w:cs="Arial"/>
            <w:color w:val="0000FF"/>
            <w:sz w:val="22"/>
            <w:szCs w:val="22"/>
            <w:u w:val="single"/>
            <w:shd w:val="clear" w:color="auto" w:fill="FFFFFF"/>
          </w:rPr>
          <w:t xml:space="preserve"> (</w:t>
        </w:r>
        <w:proofErr w:type="spellStart"/>
        <w:r w:rsidRPr="00484289">
          <w:rPr>
            <w:rFonts w:ascii="Arial" w:eastAsia="Arial" w:hAnsi="Arial" w:cs="Arial"/>
            <w:color w:val="0000FF"/>
            <w:sz w:val="22"/>
            <w:szCs w:val="22"/>
            <w:u w:val="single"/>
            <w:shd w:val="clear" w:color="auto" w:fill="FFFFFF"/>
          </w:rPr>
          <w:t>infotver.ru</w:t>
        </w:r>
        <w:proofErr w:type="spellEnd"/>
        <w:r w:rsidRPr="00484289">
          <w:rPr>
            <w:rFonts w:ascii="Arial" w:eastAsia="Arial" w:hAnsi="Arial" w:cs="Arial"/>
            <w:color w:val="0000FF"/>
            <w:sz w:val="22"/>
            <w:szCs w:val="22"/>
            <w:u w:val="single"/>
            <w:shd w:val="clear" w:color="auto" w:fill="FFFFFF"/>
          </w:rPr>
          <w:t>), Тверь, 16 февраля 2022</w:t>
        </w:r>
      </w:hyperlink>
    </w:p>
    <w:p w:rsidR="00484289" w:rsidRPr="00484289" w:rsidRDefault="00484289" w:rsidP="00484289">
      <w:pPr>
        <w:numPr>
          <w:ilvl w:val="0"/>
          <w:numId w:val="2"/>
        </w:numPr>
        <w:ind w:left="0" w:firstLine="0"/>
        <w:rPr>
          <w:rFonts w:ascii="Arial" w:eastAsia="Arial" w:hAnsi="Arial" w:cs="Arial"/>
          <w:color w:val="0000FF"/>
          <w:sz w:val="22"/>
          <w:szCs w:val="22"/>
          <w:shd w:val="clear" w:color="auto" w:fill="FFFFFF"/>
        </w:rPr>
      </w:pPr>
      <w:hyperlink r:id="rId15" w:history="1">
        <w:r w:rsidRPr="00484289">
          <w:rPr>
            <w:rFonts w:ascii="Arial" w:eastAsia="Arial" w:hAnsi="Arial" w:cs="Arial"/>
            <w:color w:val="0000FF"/>
            <w:sz w:val="22"/>
            <w:szCs w:val="22"/>
            <w:u w:val="single"/>
            <w:shd w:val="clear" w:color="auto" w:fill="FFFFFF"/>
          </w:rPr>
          <w:t>Вся Тверь (</w:t>
        </w:r>
        <w:proofErr w:type="spellStart"/>
        <w:r w:rsidRPr="00484289">
          <w:rPr>
            <w:rFonts w:ascii="Arial" w:eastAsia="Arial" w:hAnsi="Arial" w:cs="Arial"/>
            <w:color w:val="0000FF"/>
            <w:sz w:val="22"/>
            <w:szCs w:val="22"/>
            <w:u w:val="single"/>
            <w:shd w:val="clear" w:color="auto" w:fill="FFFFFF"/>
          </w:rPr>
          <w:t>газета-вся-тверь</w:t>
        </w:r>
        <w:proofErr w:type="gramStart"/>
        <w:r w:rsidRPr="00484289">
          <w:rPr>
            <w:rFonts w:ascii="Arial" w:eastAsia="Arial" w:hAnsi="Arial" w:cs="Arial"/>
            <w:color w:val="0000FF"/>
            <w:sz w:val="22"/>
            <w:szCs w:val="22"/>
            <w:u w:val="single"/>
            <w:shd w:val="clear" w:color="auto" w:fill="FFFFFF"/>
          </w:rPr>
          <w:t>.р</w:t>
        </w:r>
        <w:proofErr w:type="gramEnd"/>
        <w:r w:rsidRPr="00484289">
          <w:rPr>
            <w:rFonts w:ascii="Arial" w:eastAsia="Arial" w:hAnsi="Arial" w:cs="Arial"/>
            <w:color w:val="0000FF"/>
            <w:sz w:val="22"/>
            <w:szCs w:val="22"/>
            <w:u w:val="single"/>
            <w:shd w:val="clear" w:color="auto" w:fill="FFFFFF"/>
          </w:rPr>
          <w:t>ф</w:t>
        </w:r>
        <w:proofErr w:type="spellEnd"/>
        <w:r w:rsidRPr="00484289">
          <w:rPr>
            <w:rFonts w:ascii="Arial" w:eastAsia="Arial" w:hAnsi="Arial" w:cs="Arial"/>
            <w:color w:val="0000FF"/>
            <w:sz w:val="22"/>
            <w:szCs w:val="22"/>
            <w:u w:val="single"/>
            <w:shd w:val="clear" w:color="auto" w:fill="FFFFFF"/>
          </w:rPr>
          <w:t>), Тверь, 16 февраля 2022</w:t>
        </w:r>
      </w:hyperlink>
    </w:p>
    <w:p w:rsidR="00484289" w:rsidRPr="00484289" w:rsidRDefault="00484289" w:rsidP="00484289">
      <w:pPr>
        <w:numPr>
          <w:ilvl w:val="0"/>
          <w:numId w:val="2"/>
        </w:numPr>
        <w:ind w:left="0" w:firstLine="0"/>
        <w:rPr>
          <w:rFonts w:ascii="Arial" w:eastAsia="Arial" w:hAnsi="Arial" w:cs="Arial"/>
          <w:color w:val="0000FF"/>
          <w:sz w:val="22"/>
          <w:szCs w:val="22"/>
          <w:shd w:val="clear" w:color="auto" w:fill="FFFFFF"/>
        </w:rPr>
      </w:pPr>
      <w:hyperlink r:id="rId16" w:history="1">
        <w:r w:rsidRPr="00484289">
          <w:rPr>
            <w:rFonts w:ascii="Arial" w:eastAsia="Arial" w:hAnsi="Arial" w:cs="Arial"/>
            <w:color w:val="0000FF"/>
            <w:sz w:val="22"/>
            <w:szCs w:val="22"/>
            <w:u w:val="single"/>
            <w:shd w:val="clear" w:color="auto" w:fill="FFFFFF"/>
          </w:rPr>
          <w:t>ВОТ! (vot69.ru), Тверь, 16 февраля 2022</w:t>
        </w:r>
      </w:hyperlink>
    </w:p>
    <w:p w:rsidR="00484289" w:rsidRPr="00484289" w:rsidRDefault="00484289" w:rsidP="00484289">
      <w:pPr>
        <w:numPr>
          <w:ilvl w:val="0"/>
          <w:numId w:val="2"/>
        </w:numPr>
        <w:ind w:left="0" w:firstLine="0"/>
        <w:rPr>
          <w:rFonts w:ascii="Arial" w:eastAsia="Arial" w:hAnsi="Arial" w:cs="Arial"/>
          <w:color w:val="0000FF"/>
          <w:sz w:val="22"/>
          <w:szCs w:val="22"/>
          <w:shd w:val="clear" w:color="auto" w:fill="FFFFFF"/>
        </w:rPr>
      </w:pPr>
      <w:hyperlink r:id="rId17" w:history="1">
        <w:proofErr w:type="gramStart"/>
        <w:r w:rsidRPr="00484289">
          <w:rPr>
            <w:rFonts w:ascii="Arial" w:eastAsia="Arial" w:hAnsi="Arial" w:cs="Arial"/>
            <w:color w:val="0000FF"/>
            <w:sz w:val="22"/>
            <w:szCs w:val="22"/>
            <w:u w:val="single"/>
            <w:shd w:val="clear" w:color="auto" w:fill="FFFFFF"/>
          </w:rPr>
          <w:t>Бельская</w:t>
        </w:r>
        <w:proofErr w:type="gramEnd"/>
        <w:r w:rsidRPr="00484289">
          <w:rPr>
            <w:rFonts w:ascii="Arial" w:eastAsia="Arial" w:hAnsi="Arial" w:cs="Arial"/>
            <w:color w:val="0000FF"/>
            <w:sz w:val="22"/>
            <w:szCs w:val="22"/>
            <w:u w:val="single"/>
            <w:shd w:val="clear" w:color="auto" w:fill="FFFFFF"/>
          </w:rPr>
          <w:t xml:space="preserve"> правда (</w:t>
        </w:r>
        <w:proofErr w:type="spellStart"/>
        <w:r w:rsidRPr="00484289">
          <w:rPr>
            <w:rFonts w:ascii="Arial" w:eastAsia="Arial" w:hAnsi="Arial" w:cs="Arial"/>
            <w:color w:val="0000FF"/>
            <w:sz w:val="22"/>
            <w:szCs w:val="22"/>
            <w:u w:val="single"/>
            <w:shd w:val="clear" w:color="auto" w:fill="FFFFFF"/>
          </w:rPr>
          <w:t>бельскаяправда</w:t>
        </w:r>
        <w:proofErr w:type="spellEnd"/>
        <w:r w:rsidRPr="00484289">
          <w:rPr>
            <w:rFonts w:ascii="Arial" w:eastAsia="Arial" w:hAnsi="Arial" w:cs="Arial"/>
            <w:color w:val="0000FF"/>
            <w:sz w:val="22"/>
            <w:szCs w:val="22"/>
            <w:u w:val="single"/>
            <w:shd w:val="clear" w:color="auto" w:fill="FFFFFF"/>
          </w:rPr>
          <w:t>), Белый, 16 февраля 2022</w:t>
        </w:r>
      </w:hyperlink>
    </w:p>
    <w:p w:rsidR="00484289" w:rsidRPr="00484289" w:rsidRDefault="00484289" w:rsidP="00484289">
      <w:pPr>
        <w:numPr>
          <w:ilvl w:val="0"/>
          <w:numId w:val="2"/>
        </w:numPr>
        <w:ind w:left="0" w:firstLine="0"/>
        <w:rPr>
          <w:rFonts w:ascii="Arial" w:eastAsia="Arial" w:hAnsi="Arial" w:cs="Arial"/>
          <w:color w:val="0000FF"/>
          <w:sz w:val="22"/>
          <w:szCs w:val="22"/>
          <w:shd w:val="clear" w:color="auto" w:fill="FFFFFF"/>
        </w:rPr>
      </w:pPr>
      <w:hyperlink r:id="rId18" w:history="1">
        <w:proofErr w:type="spellStart"/>
        <w:r w:rsidRPr="00484289">
          <w:rPr>
            <w:rFonts w:ascii="Arial" w:eastAsia="Arial" w:hAnsi="Arial" w:cs="Arial"/>
            <w:color w:val="0000FF"/>
            <w:sz w:val="22"/>
            <w:szCs w:val="22"/>
            <w:u w:val="single"/>
            <w:shd w:val="clear" w:color="auto" w:fill="FFFFFF"/>
          </w:rPr>
          <w:t>Зубцовская</w:t>
        </w:r>
        <w:proofErr w:type="spellEnd"/>
        <w:r w:rsidRPr="00484289">
          <w:rPr>
            <w:rFonts w:ascii="Arial" w:eastAsia="Arial" w:hAnsi="Arial" w:cs="Arial"/>
            <w:color w:val="0000FF"/>
            <w:sz w:val="22"/>
            <w:szCs w:val="22"/>
            <w:u w:val="single"/>
            <w:shd w:val="clear" w:color="auto" w:fill="FFFFFF"/>
          </w:rPr>
          <w:t xml:space="preserve"> жизнь (</w:t>
        </w:r>
        <w:proofErr w:type="spellStart"/>
        <w:r w:rsidRPr="00484289">
          <w:rPr>
            <w:rFonts w:ascii="Arial" w:eastAsia="Arial" w:hAnsi="Arial" w:cs="Arial"/>
            <w:color w:val="0000FF"/>
            <w:sz w:val="22"/>
            <w:szCs w:val="22"/>
            <w:u w:val="single"/>
            <w:shd w:val="clear" w:color="auto" w:fill="FFFFFF"/>
          </w:rPr>
          <w:t>зубцовскаяжизнь</w:t>
        </w:r>
        <w:proofErr w:type="spellEnd"/>
        <w:r w:rsidRPr="00484289">
          <w:rPr>
            <w:rFonts w:ascii="Arial" w:eastAsia="Arial" w:hAnsi="Arial" w:cs="Arial"/>
            <w:color w:val="0000FF"/>
            <w:sz w:val="22"/>
            <w:szCs w:val="22"/>
            <w:u w:val="single"/>
            <w:shd w:val="clear" w:color="auto" w:fill="FFFFFF"/>
          </w:rPr>
          <w:t>), Зубцов, 16 февраля 2022</w:t>
        </w:r>
      </w:hyperlink>
    </w:p>
    <w:p w:rsidR="00484289" w:rsidRPr="00484289" w:rsidRDefault="00484289" w:rsidP="00484289">
      <w:pPr>
        <w:numPr>
          <w:ilvl w:val="0"/>
          <w:numId w:val="2"/>
        </w:numPr>
        <w:ind w:left="0" w:firstLine="0"/>
        <w:rPr>
          <w:rFonts w:ascii="Arial" w:eastAsia="Arial" w:hAnsi="Arial" w:cs="Arial"/>
          <w:color w:val="0000FF"/>
          <w:sz w:val="22"/>
          <w:szCs w:val="22"/>
          <w:shd w:val="clear" w:color="auto" w:fill="FFFFFF"/>
        </w:rPr>
      </w:pPr>
      <w:hyperlink r:id="rId19" w:history="1">
        <w:proofErr w:type="spellStart"/>
        <w:r w:rsidRPr="00484289">
          <w:rPr>
            <w:rFonts w:ascii="Arial" w:eastAsia="Arial" w:hAnsi="Arial" w:cs="Arial"/>
            <w:color w:val="0000FF"/>
            <w:sz w:val="22"/>
            <w:szCs w:val="22"/>
            <w:u w:val="single"/>
            <w:shd w:val="clear" w:color="auto" w:fill="FFFFFF"/>
          </w:rPr>
          <w:t>Сандовские</w:t>
        </w:r>
        <w:proofErr w:type="spellEnd"/>
        <w:r w:rsidRPr="00484289">
          <w:rPr>
            <w:rFonts w:ascii="Arial" w:eastAsia="Arial" w:hAnsi="Arial" w:cs="Arial"/>
            <w:color w:val="0000FF"/>
            <w:sz w:val="22"/>
            <w:szCs w:val="22"/>
            <w:u w:val="single"/>
            <w:shd w:val="clear" w:color="auto" w:fill="FFFFFF"/>
          </w:rPr>
          <w:t xml:space="preserve"> вести (</w:t>
        </w:r>
        <w:proofErr w:type="spellStart"/>
        <w:r w:rsidRPr="00484289">
          <w:rPr>
            <w:rFonts w:ascii="Arial" w:eastAsia="Arial" w:hAnsi="Arial" w:cs="Arial"/>
            <w:color w:val="0000FF"/>
            <w:sz w:val="22"/>
            <w:szCs w:val="22"/>
            <w:u w:val="single"/>
            <w:shd w:val="clear" w:color="auto" w:fill="FFFFFF"/>
          </w:rPr>
          <w:t>сандовскиевести</w:t>
        </w:r>
        <w:proofErr w:type="spellEnd"/>
        <w:r w:rsidRPr="00484289">
          <w:rPr>
            <w:rFonts w:ascii="Arial" w:eastAsia="Arial" w:hAnsi="Arial" w:cs="Arial"/>
            <w:color w:val="0000FF"/>
            <w:sz w:val="22"/>
            <w:szCs w:val="22"/>
            <w:u w:val="single"/>
            <w:shd w:val="clear" w:color="auto" w:fill="FFFFFF"/>
          </w:rPr>
          <w:t>), п.г.т. Сандово, 16 февраля 2022</w:t>
        </w:r>
      </w:hyperlink>
    </w:p>
    <w:p w:rsidR="00484289" w:rsidRPr="00484289" w:rsidRDefault="00484289" w:rsidP="00484289">
      <w:pPr>
        <w:numPr>
          <w:ilvl w:val="0"/>
          <w:numId w:val="2"/>
        </w:numPr>
        <w:ind w:left="0" w:firstLine="0"/>
        <w:rPr>
          <w:rFonts w:ascii="Arial" w:eastAsia="Arial" w:hAnsi="Arial" w:cs="Arial"/>
          <w:color w:val="0000FF"/>
          <w:sz w:val="22"/>
          <w:szCs w:val="22"/>
          <w:shd w:val="clear" w:color="auto" w:fill="FFFFFF"/>
        </w:rPr>
      </w:pPr>
      <w:hyperlink r:id="rId20" w:history="1">
        <w:proofErr w:type="gramStart"/>
        <w:r w:rsidRPr="00484289">
          <w:rPr>
            <w:rFonts w:ascii="Arial" w:eastAsia="Arial" w:hAnsi="Arial" w:cs="Arial"/>
            <w:color w:val="0000FF"/>
            <w:sz w:val="22"/>
            <w:szCs w:val="22"/>
            <w:u w:val="single"/>
            <w:shd w:val="clear" w:color="auto" w:fill="FFFFFF"/>
          </w:rPr>
          <w:t>Комсомольская</w:t>
        </w:r>
        <w:proofErr w:type="gramEnd"/>
        <w:r w:rsidRPr="00484289">
          <w:rPr>
            <w:rFonts w:ascii="Arial" w:eastAsia="Arial" w:hAnsi="Arial" w:cs="Arial"/>
            <w:color w:val="0000FF"/>
            <w:sz w:val="22"/>
            <w:szCs w:val="22"/>
            <w:u w:val="single"/>
            <w:shd w:val="clear" w:color="auto" w:fill="FFFFFF"/>
          </w:rPr>
          <w:t xml:space="preserve"> правда (</w:t>
        </w:r>
        <w:proofErr w:type="spellStart"/>
        <w:r w:rsidRPr="00484289">
          <w:rPr>
            <w:rFonts w:ascii="Arial" w:eastAsia="Arial" w:hAnsi="Arial" w:cs="Arial"/>
            <w:color w:val="0000FF"/>
            <w:sz w:val="22"/>
            <w:szCs w:val="22"/>
            <w:u w:val="single"/>
            <w:shd w:val="clear" w:color="auto" w:fill="FFFFFF"/>
          </w:rPr>
          <w:t>tver.kp.ru</w:t>
        </w:r>
        <w:proofErr w:type="spellEnd"/>
        <w:r w:rsidRPr="00484289">
          <w:rPr>
            <w:rFonts w:ascii="Arial" w:eastAsia="Arial" w:hAnsi="Arial" w:cs="Arial"/>
            <w:color w:val="0000FF"/>
            <w:sz w:val="22"/>
            <w:szCs w:val="22"/>
            <w:u w:val="single"/>
            <w:shd w:val="clear" w:color="auto" w:fill="FFFFFF"/>
          </w:rPr>
          <w:t>), Тверь, 16 февраля 2022</w:t>
        </w:r>
      </w:hyperlink>
    </w:p>
    <w:p w:rsidR="00484289" w:rsidRPr="00484289" w:rsidRDefault="00484289" w:rsidP="00484289">
      <w:pPr>
        <w:numPr>
          <w:ilvl w:val="0"/>
          <w:numId w:val="2"/>
        </w:numPr>
        <w:ind w:left="0" w:firstLine="0"/>
        <w:rPr>
          <w:rFonts w:ascii="Arial" w:eastAsia="Arial" w:hAnsi="Arial" w:cs="Arial"/>
          <w:color w:val="0000FF"/>
          <w:sz w:val="22"/>
          <w:szCs w:val="22"/>
          <w:shd w:val="clear" w:color="auto" w:fill="FFFFFF"/>
        </w:rPr>
      </w:pPr>
      <w:hyperlink r:id="rId21" w:history="1">
        <w:r w:rsidRPr="00484289">
          <w:rPr>
            <w:rFonts w:ascii="Arial" w:eastAsia="Arial" w:hAnsi="Arial" w:cs="Arial"/>
            <w:color w:val="0000FF"/>
            <w:sz w:val="22"/>
            <w:szCs w:val="22"/>
            <w:u w:val="single"/>
            <w:shd w:val="clear" w:color="auto" w:fill="FFFFFF"/>
          </w:rPr>
          <w:t>Наша жизнь (</w:t>
        </w:r>
        <w:proofErr w:type="spellStart"/>
        <w:r w:rsidRPr="00484289">
          <w:rPr>
            <w:rFonts w:ascii="Arial" w:eastAsia="Arial" w:hAnsi="Arial" w:cs="Arial"/>
            <w:color w:val="0000FF"/>
            <w:sz w:val="22"/>
            <w:szCs w:val="22"/>
            <w:u w:val="single"/>
            <w:shd w:val="clear" w:color="auto" w:fill="FFFFFF"/>
          </w:rPr>
          <w:t>нашажизнь</w:t>
        </w:r>
        <w:proofErr w:type="spellEnd"/>
        <w:r w:rsidRPr="00484289">
          <w:rPr>
            <w:rFonts w:ascii="Arial" w:eastAsia="Arial" w:hAnsi="Arial" w:cs="Arial"/>
            <w:color w:val="0000FF"/>
            <w:sz w:val="22"/>
            <w:szCs w:val="22"/>
            <w:u w:val="single"/>
            <w:shd w:val="clear" w:color="auto" w:fill="FFFFFF"/>
          </w:rPr>
          <w:t>), Лихославль, 16 февраля 2022</w:t>
        </w:r>
      </w:hyperlink>
    </w:p>
    <w:p w:rsidR="00484289" w:rsidRPr="00484289" w:rsidRDefault="00484289" w:rsidP="00484289">
      <w:pPr>
        <w:numPr>
          <w:ilvl w:val="0"/>
          <w:numId w:val="2"/>
        </w:numPr>
        <w:ind w:left="0" w:firstLine="0"/>
        <w:rPr>
          <w:rFonts w:ascii="Arial" w:eastAsia="Arial" w:hAnsi="Arial" w:cs="Arial"/>
          <w:color w:val="0000FF"/>
          <w:sz w:val="22"/>
          <w:szCs w:val="22"/>
          <w:shd w:val="clear" w:color="auto" w:fill="FFFFFF"/>
        </w:rPr>
      </w:pPr>
      <w:hyperlink r:id="rId22" w:history="1">
        <w:proofErr w:type="spellStart"/>
        <w:r w:rsidRPr="00484289">
          <w:rPr>
            <w:rFonts w:ascii="Arial" w:eastAsia="Arial" w:hAnsi="Arial" w:cs="Arial"/>
            <w:color w:val="0000FF"/>
            <w:sz w:val="22"/>
            <w:szCs w:val="22"/>
            <w:u w:val="single"/>
            <w:shd w:val="clear" w:color="auto" w:fill="FFFFFF"/>
          </w:rPr>
          <w:t>Молоковский</w:t>
        </w:r>
        <w:proofErr w:type="spellEnd"/>
        <w:r w:rsidRPr="00484289">
          <w:rPr>
            <w:rFonts w:ascii="Arial" w:eastAsia="Arial" w:hAnsi="Arial" w:cs="Arial"/>
            <w:color w:val="0000FF"/>
            <w:sz w:val="22"/>
            <w:szCs w:val="22"/>
            <w:u w:val="single"/>
            <w:shd w:val="clear" w:color="auto" w:fill="FFFFFF"/>
          </w:rPr>
          <w:t xml:space="preserve"> край (</w:t>
        </w:r>
        <w:proofErr w:type="spellStart"/>
        <w:r w:rsidRPr="00484289">
          <w:rPr>
            <w:rFonts w:ascii="Arial" w:eastAsia="Arial" w:hAnsi="Arial" w:cs="Arial"/>
            <w:color w:val="0000FF"/>
            <w:sz w:val="22"/>
            <w:szCs w:val="22"/>
            <w:u w:val="single"/>
            <w:shd w:val="clear" w:color="auto" w:fill="FFFFFF"/>
          </w:rPr>
          <w:t>молоковскийкрай</w:t>
        </w:r>
        <w:proofErr w:type="spellEnd"/>
        <w:r w:rsidRPr="00484289">
          <w:rPr>
            <w:rFonts w:ascii="Arial" w:eastAsia="Arial" w:hAnsi="Arial" w:cs="Arial"/>
            <w:color w:val="0000FF"/>
            <w:sz w:val="22"/>
            <w:szCs w:val="22"/>
            <w:u w:val="single"/>
            <w:shd w:val="clear" w:color="auto" w:fill="FFFFFF"/>
          </w:rPr>
          <w:t>), п. Молоково, 16 февраля 2022</w:t>
        </w:r>
      </w:hyperlink>
    </w:p>
    <w:p w:rsidR="00484289" w:rsidRPr="00484289" w:rsidRDefault="00484289" w:rsidP="00484289">
      <w:pPr>
        <w:numPr>
          <w:ilvl w:val="0"/>
          <w:numId w:val="2"/>
        </w:numPr>
        <w:ind w:left="0" w:firstLine="0"/>
        <w:rPr>
          <w:rFonts w:ascii="Arial" w:eastAsia="Arial" w:hAnsi="Arial" w:cs="Arial"/>
          <w:color w:val="0000FF"/>
          <w:sz w:val="22"/>
          <w:szCs w:val="22"/>
          <w:shd w:val="clear" w:color="auto" w:fill="FFFFFF"/>
        </w:rPr>
      </w:pPr>
      <w:hyperlink r:id="rId23" w:history="1">
        <w:r w:rsidRPr="00484289">
          <w:rPr>
            <w:rFonts w:ascii="Arial" w:eastAsia="Arial" w:hAnsi="Arial" w:cs="Arial"/>
            <w:color w:val="0000FF"/>
            <w:sz w:val="22"/>
            <w:szCs w:val="22"/>
            <w:u w:val="single"/>
            <w:shd w:val="clear" w:color="auto" w:fill="FFFFFF"/>
          </w:rPr>
          <w:t>Старицкий вестник (</w:t>
        </w:r>
        <w:proofErr w:type="spellStart"/>
        <w:r w:rsidRPr="00484289">
          <w:rPr>
            <w:rFonts w:ascii="Arial" w:eastAsia="Arial" w:hAnsi="Arial" w:cs="Arial"/>
            <w:color w:val="0000FF"/>
            <w:sz w:val="22"/>
            <w:szCs w:val="22"/>
            <w:u w:val="single"/>
            <w:shd w:val="clear" w:color="auto" w:fill="FFFFFF"/>
          </w:rPr>
          <w:t>st-vestnik.ru</w:t>
        </w:r>
        <w:proofErr w:type="spellEnd"/>
        <w:r w:rsidRPr="00484289">
          <w:rPr>
            <w:rFonts w:ascii="Arial" w:eastAsia="Arial" w:hAnsi="Arial" w:cs="Arial"/>
            <w:color w:val="0000FF"/>
            <w:sz w:val="22"/>
            <w:szCs w:val="22"/>
            <w:u w:val="single"/>
            <w:shd w:val="clear" w:color="auto" w:fill="FFFFFF"/>
          </w:rPr>
          <w:t>), Старица, 16 февраля 2022</w:t>
        </w:r>
      </w:hyperlink>
    </w:p>
    <w:p w:rsidR="00484289" w:rsidRPr="00484289" w:rsidRDefault="00484289" w:rsidP="00484289">
      <w:pPr>
        <w:numPr>
          <w:ilvl w:val="0"/>
          <w:numId w:val="2"/>
        </w:numPr>
        <w:ind w:left="0" w:firstLine="0"/>
        <w:rPr>
          <w:rFonts w:ascii="Arial" w:eastAsia="Arial" w:hAnsi="Arial" w:cs="Arial"/>
          <w:color w:val="0000FF"/>
          <w:sz w:val="22"/>
          <w:szCs w:val="22"/>
          <w:shd w:val="clear" w:color="auto" w:fill="FFFFFF"/>
        </w:rPr>
      </w:pPr>
      <w:hyperlink r:id="rId24" w:history="1">
        <w:r w:rsidRPr="00484289">
          <w:rPr>
            <w:rFonts w:ascii="Arial" w:eastAsia="Arial" w:hAnsi="Arial" w:cs="Arial"/>
            <w:color w:val="0000FF"/>
            <w:sz w:val="22"/>
            <w:szCs w:val="22"/>
            <w:u w:val="single"/>
            <w:shd w:val="clear" w:color="auto" w:fill="FFFFFF"/>
          </w:rPr>
          <w:t>Тверской проспект (</w:t>
        </w:r>
        <w:proofErr w:type="spellStart"/>
        <w:r w:rsidRPr="00484289">
          <w:rPr>
            <w:rFonts w:ascii="Arial" w:eastAsia="Arial" w:hAnsi="Arial" w:cs="Arial"/>
            <w:color w:val="0000FF"/>
            <w:sz w:val="22"/>
            <w:szCs w:val="22"/>
            <w:u w:val="single"/>
            <w:shd w:val="clear" w:color="auto" w:fill="FFFFFF"/>
          </w:rPr>
          <w:t>tp.tver.ru</w:t>
        </w:r>
        <w:proofErr w:type="spellEnd"/>
        <w:r w:rsidRPr="00484289">
          <w:rPr>
            <w:rFonts w:ascii="Arial" w:eastAsia="Arial" w:hAnsi="Arial" w:cs="Arial"/>
            <w:color w:val="0000FF"/>
            <w:sz w:val="22"/>
            <w:szCs w:val="22"/>
            <w:u w:val="single"/>
            <w:shd w:val="clear" w:color="auto" w:fill="FFFFFF"/>
          </w:rPr>
          <w:t>), Тверь, 16 февраля 2022</w:t>
        </w:r>
      </w:hyperlink>
    </w:p>
    <w:p w:rsidR="00484289" w:rsidRPr="00484289" w:rsidRDefault="00484289" w:rsidP="00484289">
      <w:pPr>
        <w:numPr>
          <w:ilvl w:val="0"/>
          <w:numId w:val="2"/>
        </w:numPr>
        <w:ind w:left="0" w:firstLine="0"/>
        <w:rPr>
          <w:rFonts w:ascii="Arial" w:eastAsia="Arial" w:hAnsi="Arial" w:cs="Arial"/>
          <w:color w:val="0000FF"/>
          <w:sz w:val="22"/>
          <w:szCs w:val="22"/>
          <w:shd w:val="clear" w:color="auto" w:fill="FFFFFF"/>
        </w:rPr>
      </w:pPr>
      <w:hyperlink r:id="rId25" w:history="1">
        <w:proofErr w:type="spellStart"/>
        <w:r w:rsidRPr="00484289">
          <w:rPr>
            <w:rFonts w:ascii="Arial" w:eastAsia="Arial" w:hAnsi="Arial" w:cs="Arial"/>
            <w:color w:val="0000FF"/>
            <w:sz w:val="22"/>
            <w:szCs w:val="22"/>
            <w:u w:val="single"/>
            <w:shd w:val="clear" w:color="auto" w:fill="FFFFFF"/>
          </w:rPr>
          <w:t>TvTver.ru</w:t>
        </w:r>
        <w:proofErr w:type="spellEnd"/>
        <w:r w:rsidRPr="00484289">
          <w:rPr>
            <w:rFonts w:ascii="Arial" w:eastAsia="Arial" w:hAnsi="Arial" w:cs="Arial"/>
            <w:color w:val="0000FF"/>
            <w:sz w:val="22"/>
            <w:szCs w:val="22"/>
            <w:u w:val="single"/>
            <w:shd w:val="clear" w:color="auto" w:fill="FFFFFF"/>
          </w:rPr>
          <w:t>, Тверь, 16 февраля 2022</w:t>
        </w:r>
      </w:hyperlink>
    </w:p>
    <w:p w:rsidR="00484289" w:rsidRPr="00484289" w:rsidRDefault="00484289" w:rsidP="00484289">
      <w:pPr>
        <w:numPr>
          <w:ilvl w:val="0"/>
          <w:numId w:val="2"/>
        </w:numPr>
        <w:ind w:left="0" w:firstLine="0"/>
        <w:rPr>
          <w:rFonts w:ascii="Arial" w:eastAsia="Arial" w:hAnsi="Arial" w:cs="Arial"/>
          <w:color w:val="0000FF"/>
          <w:sz w:val="22"/>
          <w:szCs w:val="22"/>
          <w:shd w:val="clear" w:color="auto" w:fill="FFFFFF"/>
        </w:rPr>
      </w:pPr>
      <w:hyperlink r:id="rId26" w:history="1">
        <w:r w:rsidRPr="00484289">
          <w:rPr>
            <w:rFonts w:ascii="Arial" w:eastAsia="Arial" w:hAnsi="Arial" w:cs="Arial"/>
            <w:color w:val="0000FF"/>
            <w:sz w:val="22"/>
            <w:szCs w:val="22"/>
            <w:u w:val="single"/>
            <w:shd w:val="clear" w:color="auto" w:fill="FFFFFF"/>
          </w:rPr>
          <w:t>Главный региональный (</w:t>
        </w:r>
        <w:proofErr w:type="spellStart"/>
        <w:r w:rsidRPr="00484289">
          <w:rPr>
            <w:rFonts w:ascii="Arial" w:eastAsia="Arial" w:hAnsi="Arial" w:cs="Arial"/>
            <w:color w:val="0000FF"/>
            <w:sz w:val="22"/>
            <w:szCs w:val="22"/>
            <w:u w:val="single"/>
            <w:shd w:val="clear" w:color="auto" w:fill="FFFFFF"/>
          </w:rPr>
          <w:t>glavny.tv</w:t>
        </w:r>
        <w:proofErr w:type="spellEnd"/>
        <w:r w:rsidRPr="00484289">
          <w:rPr>
            <w:rFonts w:ascii="Arial" w:eastAsia="Arial" w:hAnsi="Arial" w:cs="Arial"/>
            <w:color w:val="0000FF"/>
            <w:sz w:val="22"/>
            <w:szCs w:val="22"/>
            <w:u w:val="single"/>
            <w:shd w:val="clear" w:color="auto" w:fill="FFFFFF"/>
          </w:rPr>
          <w:t>), Смоленск, 16 февраля 2022</w:t>
        </w:r>
      </w:hyperlink>
    </w:p>
    <w:p w:rsidR="00484289" w:rsidRPr="00484289" w:rsidRDefault="00484289" w:rsidP="00484289">
      <w:pPr>
        <w:numPr>
          <w:ilvl w:val="0"/>
          <w:numId w:val="2"/>
        </w:numPr>
        <w:ind w:left="0" w:firstLine="0"/>
        <w:rPr>
          <w:rFonts w:ascii="Arial" w:eastAsia="Arial" w:hAnsi="Arial" w:cs="Arial"/>
          <w:color w:val="0000FF"/>
          <w:sz w:val="22"/>
          <w:szCs w:val="22"/>
          <w:shd w:val="clear" w:color="auto" w:fill="FFFFFF"/>
          <w:lang w:val="en-US"/>
        </w:rPr>
      </w:pPr>
      <w:hyperlink r:id="rId27" w:history="1">
        <w:r w:rsidRPr="00484289">
          <w:rPr>
            <w:rFonts w:ascii="Arial" w:eastAsia="Arial" w:hAnsi="Arial" w:cs="Arial"/>
            <w:color w:val="0000FF"/>
            <w:sz w:val="22"/>
            <w:szCs w:val="22"/>
            <w:u w:val="single"/>
            <w:shd w:val="clear" w:color="auto" w:fill="FFFFFF"/>
            <w:lang w:val="en-US"/>
          </w:rPr>
          <w:t xml:space="preserve">PANORAMA PRO (panoramapro.ru), </w:t>
        </w:r>
        <w:r w:rsidRPr="00484289">
          <w:rPr>
            <w:rFonts w:ascii="Arial" w:eastAsia="Arial" w:hAnsi="Arial" w:cs="Arial"/>
            <w:color w:val="0000FF"/>
            <w:sz w:val="22"/>
            <w:szCs w:val="22"/>
            <w:u w:val="single"/>
            <w:shd w:val="clear" w:color="auto" w:fill="FFFFFF"/>
          </w:rPr>
          <w:t>Тверь</w:t>
        </w:r>
        <w:r w:rsidRPr="00484289">
          <w:rPr>
            <w:rFonts w:ascii="Arial" w:eastAsia="Arial" w:hAnsi="Arial" w:cs="Arial"/>
            <w:color w:val="0000FF"/>
            <w:sz w:val="22"/>
            <w:szCs w:val="22"/>
            <w:u w:val="single"/>
            <w:shd w:val="clear" w:color="auto" w:fill="FFFFFF"/>
            <w:lang w:val="en-US"/>
          </w:rPr>
          <w:t xml:space="preserve">, 16 </w:t>
        </w:r>
        <w:r w:rsidRPr="00484289">
          <w:rPr>
            <w:rFonts w:ascii="Arial" w:eastAsia="Arial" w:hAnsi="Arial" w:cs="Arial"/>
            <w:color w:val="0000FF"/>
            <w:sz w:val="22"/>
            <w:szCs w:val="22"/>
            <w:u w:val="single"/>
            <w:shd w:val="clear" w:color="auto" w:fill="FFFFFF"/>
          </w:rPr>
          <w:t>февраля</w:t>
        </w:r>
        <w:r w:rsidRPr="00484289">
          <w:rPr>
            <w:rFonts w:ascii="Arial" w:eastAsia="Arial" w:hAnsi="Arial" w:cs="Arial"/>
            <w:color w:val="0000FF"/>
            <w:sz w:val="22"/>
            <w:szCs w:val="22"/>
            <w:u w:val="single"/>
            <w:shd w:val="clear" w:color="auto" w:fill="FFFFFF"/>
            <w:lang w:val="en-US"/>
          </w:rPr>
          <w:t xml:space="preserve"> 2022</w:t>
        </w:r>
      </w:hyperlink>
    </w:p>
    <w:p w:rsidR="00484289" w:rsidRPr="00484289" w:rsidRDefault="00484289" w:rsidP="00484289">
      <w:pPr>
        <w:numPr>
          <w:ilvl w:val="0"/>
          <w:numId w:val="2"/>
        </w:numPr>
        <w:ind w:left="0" w:firstLine="0"/>
        <w:rPr>
          <w:rFonts w:ascii="Arial" w:eastAsia="Arial" w:hAnsi="Arial" w:cs="Arial"/>
          <w:color w:val="0000FF"/>
          <w:sz w:val="22"/>
          <w:szCs w:val="22"/>
          <w:shd w:val="clear" w:color="auto" w:fill="FFFFFF"/>
        </w:rPr>
      </w:pPr>
      <w:hyperlink r:id="rId28" w:history="1">
        <w:r w:rsidRPr="00484289">
          <w:rPr>
            <w:rFonts w:ascii="Arial" w:eastAsia="Arial" w:hAnsi="Arial" w:cs="Arial"/>
            <w:color w:val="0000FF"/>
            <w:sz w:val="22"/>
            <w:szCs w:val="22"/>
            <w:u w:val="single"/>
            <w:shd w:val="clear" w:color="auto" w:fill="FFFFFF"/>
          </w:rPr>
          <w:t>Московский Комсомолец (</w:t>
        </w:r>
        <w:proofErr w:type="spellStart"/>
        <w:r w:rsidRPr="00484289">
          <w:rPr>
            <w:rFonts w:ascii="Arial" w:eastAsia="Arial" w:hAnsi="Arial" w:cs="Arial"/>
            <w:color w:val="0000FF"/>
            <w:sz w:val="22"/>
            <w:szCs w:val="22"/>
            <w:u w:val="single"/>
            <w:shd w:val="clear" w:color="auto" w:fill="FFFFFF"/>
          </w:rPr>
          <w:t>tver.mk.ru</w:t>
        </w:r>
        <w:proofErr w:type="spellEnd"/>
        <w:r w:rsidRPr="00484289">
          <w:rPr>
            <w:rFonts w:ascii="Arial" w:eastAsia="Arial" w:hAnsi="Arial" w:cs="Arial"/>
            <w:color w:val="0000FF"/>
            <w:sz w:val="22"/>
            <w:szCs w:val="22"/>
            <w:u w:val="single"/>
            <w:shd w:val="clear" w:color="auto" w:fill="FFFFFF"/>
          </w:rPr>
          <w:t>), Тверь, 16 февраля 2022</w:t>
        </w:r>
      </w:hyperlink>
    </w:p>
    <w:p w:rsidR="00484289" w:rsidRPr="00484289" w:rsidRDefault="00484289" w:rsidP="00484289">
      <w:pPr>
        <w:numPr>
          <w:ilvl w:val="0"/>
          <w:numId w:val="2"/>
        </w:numPr>
        <w:ind w:left="0" w:firstLine="0"/>
        <w:rPr>
          <w:rFonts w:ascii="Arial" w:eastAsia="Arial" w:hAnsi="Arial" w:cs="Arial"/>
          <w:color w:val="0000FF"/>
          <w:sz w:val="22"/>
          <w:szCs w:val="22"/>
          <w:shd w:val="clear" w:color="auto" w:fill="FFFFFF"/>
        </w:rPr>
      </w:pPr>
      <w:hyperlink r:id="rId29" w:history="1">
        <w:r w:rsidRPr="00484289">
          <w:rPr>
            <w:rFonts w:ascii="Arial" w:eastAsia="Arial" w:hAnsi="Arial" w:cs="Arial"/>
            <w:color w:val="0000FF"/>
            <w:sz w:val="22"/>
            <w:szCs w:val="22"/>
            <w:u w:val="single"/>
            <w:shd w:val="clear" w:color="auto" w:fill="FFFFFF"/>
          </w:rPr>
          <w:t>Г</w:t>
        </w:r>
        <w:proofErr w:type="gramStart"/>
        <w:r w:rsidRPr="00484289">
          <w:rPr>
            <w:rFonts w:ascii="Arial" w:eastAsia="Arial" w:hAnsi="Arial" w:cs="Arial"/>
            <w:color w:val="0000FF"/>
            <w:sz w:val="22"/>
            <w:szCs w:val="22"/>
            <w:u w:val="single"/>
            <w:shd w:val="clear" w:color="auto" w:fill="FFFFFF"/>
          </w:rPr>
          <w:t>ТРК Тв</w:t>
        </w:r>
        <w:proofErr w:type="gramEnd"/>
        <w:r w:rsidRPr="00484289">
          <w:rPr>
            <w:rFonts w:ascii="Arial" w:eastAsia="Arial" w:hAnsi="Arial" w:cs="Arial"/>
            <w:color w:val="0000FF"/>
            <w:sz w:val="22"/>
            <w:szCs w:val="22"/>
            <w:u w:val="single"/>
            <w:shd w:val="clear" w:color="auto" w:fill="FFFFFF"/>
          </w:rPr>
          <w:t>ерь, Тверь, 16 февраля 2022</w:t>
        </w:r>
      </w:hyperlink>
    </w:p>
    <w:p w:rsidR="00484289" w:rsidRPr="00484289" w:rsidRDefault="00484289" w:rsidP="00484289">
      <w:pPr>
        <w:numPr>
          <w:ilvl w:val="0"/>
          <w:numId w:val="2"/>
        </w:numPr>
        <w:ind w:left="0" w:firstLine="0"/>
        <w:rPr>
          <w:rFonts w:ascii="Arial" w:eastAsia="Arial" w:hAnsi="Arial" w:cs="Arial"/>
          <w:color w:val="0000FF"/>
          <w:sz w:val="22"/>
          <w:szCs w:val="22"/>
          <w:shd w:val="clear" w:color="auto" w:fill="FFFFFF"/>
        </w:rPr>
      </w:pPr>
      <w:hyperlink r:id="rId30" w:history="1">
        <w:r w:rsidRPr="00484289">
          <w:rPr>
            <w:rFonts w:ascii="Arial" w:eastAsia="Arial" w:hAnsi="Arial" w:cs="Arial"/>
            <w:color w:val="0000FF"/>
            <w:sz w:val="22"/>
            <w:szCs w:val="22"/>
            <w:u w:val="single"/>
            <w:shd w:val="clear" w:color="auto" w:fill="FFFFFF"/>
          </w:rPr>
          <w:t>Новая жизнь (</w:t>
        </w:r>
        <w:proofErr w:type="spellStart"/>
        <w:r w:rsidRPr="00484289">
          <w:rPr>
            <w:rFonts w:ascii="Arial" w:eastAsia="Arial" w:hAnsi="Arial" w:cs="Arial"/>
            <w:color w:val="0000FF"/>
            <w:sz w:val="22"/>
            <w:szCs w:val="22"/>
            <w:u w:val="single"/>
            <w:shd w:val="clear" w:color="auto" w:fill="FFFFFF"/>
          </w:rPr>
          <w:t>новаяжизнь</w:t>
        </w:r>
        <w:proofErr w:type="spellEnd"/>
        <w:r w:rsidRPr="00484289">
          <w:rPr>
            <w:rFonts w:ascii="Arial" w:eastAsia="Arial" w:hAnsi="Arial" w:cs="Arial"/>
            <w:color w:val="0000FF"/>
            <w:sz w:val="22"/>
            <w:szCs w:val="22"/>
            <w:u w:val="single"/>
            <w:shd w:val="clear" w:color="auto" w:fill="FFFFFF"/>
          </w:rPr>
          <w:t>), Бологое, 16 февраля 2022</w:t>
        </w:r>
      </w:hyperlink>
    </w:p>
    <w:p w:rsidR="00484289" w:rsidRPr="00484289" w:rsidRDefault="00484289" w:rsidP="00484289">
      <w:pPr>
        <w:numPr>
          <w:ilvl w:val="0"/>
          <w:numId w:val="2"/>
        </w:numPr>
        <w:ind w:left="0" w:firstLine="0"/>
        <w:rPr>
          <w:rFonts w:ascii="Arial" w:eastAsia="Arial" w:hAnsi="Arial" w:cs="Arial"/>
          <w:color w:val="0000FF"/>
          <w:sz w:val="22"/>
          <w:szCs w:val="22"/>
          <w:shd w:val="clear" w:color="auto" w:fill="FFFFFF"/>
        </w:rPr>
      </w:pPr>
      <w:hyperlink r:id="rId31" w:history="1">
        <w:proofErr w:type="spellStart"/>
        <w:r w:rsidRPr="00484289">
          <w:rPr>
            <w:rFonts w:ascii="Arial" w:eastAsia="Arial" w:hAnsi="Arial" w:cs="Arial"/>
            <w:color w:val="0000FF"/>
            <w:sz w:val="22"/>
            <w:szCs w:val="22"/>
            <w:u w:val="single"/>
            <w:shd w:val="clear" w:color="auto" w:fill="FFFFFF"/>
          </w:rPr>
          <w:t>Спировские</w:t>
        </w:r>
        <w:proofErr w:type="spellEnd"/>
        <w:r w:rsidRPr="00484289">
          <w:rPr>
            <w:rFonts w:ascii="Arial" w:eastAsia="Arial" w:hAnsi="Arial" w:cs="Arial"/>
            <w:color w:val="0000FF"/>
            <w:sz w:val="22"/>
            <w:szCs w:val="22"/>
            <w:u w:val="single"/>
            <w:shd w:val="clear" w:color="auto" w:fill="FFFFFF"/>
          </w:rPr>
          <w:t xml:space="preserve"> известия (</w:t>
        </w:r>
        <w:proofErr w:type="spellStart"/>
        <w:r w:rsidRPr="00484289">
          <w:rPr>
            <w:rFonts w:ascii="Arial" w:eastAsia="Arial" w:hAnsi="Arial" w:cs="Arial"/>
            <w:color w:val="0000FF"/>
            <w:sz w:val="22"/>
            <w:szCs w:val="22"/>
            <w:u w:val="single"/>
            <w:shd w:val="clear" w:color="auto" w:fill="FFFFFF"/>
          </w:rPr>
          <w:t>спировскиеизвестия</w:t>
        </w:r>
        <w:proofErr w:type="spellEnd"/>
        <w:r w:rsidRPr="00484289">
          <w:rPr>
            <w:rFonts w:ascii="Arial" w:eastAsia="Arial" w:hAnsi="Arial" w:cs="Arial"/>
            <w:color w:val="0000FF"/>
            <w:sz w:val="22"/>
            <w:szCs w:val="22"/>
            <w:u w:val="single"/>
            <w:shd w:val="clear" w:color="auto" w:fill="FFFFFF"/>
          </w:rPr>
          <w:t>), п. Спирово, 16 февраля 2022</w:t>
        </w:r>
      </w:hyperlink>
    </w:p>
    <w:p w:rsidR="00484289" w:rsidRPr="00484289" w:rsidRDefault="00484289" w:rsidP="00484289">
      <w:pPr>
        <w:numPr>
          <w:ilvl w:val="0"/>
          <w:numId w:val="2"/>
        </w:numPr>
        <w:ind w:left="0" w:firstLine="0"/>
        <w:rPr>
          <w:rFonts w:ascii="Arial" w:eastAsia="Arial" w:hAnsi="Arial" w:cs="Arial"/>
          <w:color w:val="0000FF"/>
          <w:sz w:val="22"/>
          <w:szCs w:val="22"/>
          <w:shd w:val="clear" w:color="auto" w:fill="FFFFFF"/>
        </w:rPr>
      </w:pPr>
      <w:hyperlink r:id="rId32" w:history="1">
        <w:r w:rsidRPr="00484289">
          <w:rPr>
            <w:rFonts w:ascii="Arial" w:eastAsia="Arial" w:hAnsi="Arial" w:cs="Arial"/>
            <w:color w:val="0000FF"/>
            <w:sz w:val="22"/>
            <w:szCs w:val="22"/>
            <w:u w:val="single"/>
            <w:shd w:val="clear" w:color="auto" w:fill="FFFFFF"/>
          </w:rPr>
          <w:t>Вперед (вперед), Калязин, 16 февраля 2022</w:t>
        </w:r>
      </w:hyperlink>
    </w:p>
    <w:p w:rsidR="00484289" w:rsidRPr="00484289" w:rsidRDefault="00484289" w:rsidP="00484289">
      <w:pPr>
        <w:numPr>
          <w:ilvl w:val="0"/>
          <w:numId w:val="2"/>
        </w:numPr>
        <w:ind w:left="0" w:firstLine="0"/>
        <w:rPr>
          <w:rFonts w:ascii="Arial" w:eastAsia="Arial" w:hAnsi="Arial" w:cs="Arial"/>
          <w:color w:val="0000FF"/>
          <w:sz w:val="22"/>
          <w:szCs w:val="22"/>
          <w:shd w:val="clear" w:color="auto" w:fill="FFFFFF"/>
        </w:rPr>
      </w:pPr>
      <w:hyperlink r:id="rId33" w:history="1">
        <w:proofErr w:type="spellStart"/>
        <w:r w:rsidRPr="00484289">
          <w:rPr>
            <w:rFonts w:ascii="Arial" w:eastAsia="Arial" w:hAnsi="Arial" w:cs="Arial"/>
            <w:color w:val="0000FF"/>
            <w:sz w:val="22"/>
            <w:szCs w:val="22"/>
            <w:u w:val="single"/>
            <w:shd w:val="clear" w:color="auto" w:fill="FFFFFF"/>
          </w:rPr>
          <w:t>Р-Спорт</w:t>
        </w:r>
        <w:proofErr w:type="spellEnd"/>
        <w:r w:rsidRPr="00484289">
          <w:rPr>
            <w:rFonts w:ascii="Arial" w:eastAsia="Arial" w:hAnsi="Arial" w:cs="Arial"/>
            <w:color w:val="0000FF"/>
            <w:sz w:val="22"/>
            <w:szCs w:val="22"/>
            <w:u w:val="single"/>
            <w:shd w:val="clear" w:color="auto" w:fill="FFFFFF"/>
          </w:rPr>
          <w:t>, Москва, 16 февраля 2022</w:t>
        </w:r>
      </w:hyperlink>
    </w:p>
    <w:p w:rsidR="00484289" w:rsidRPr="00484289" w:rsidRDefault="00484289" w:rsidP="00484289">
      <w:pPr>
        <w:numPr>
          <w:ilvl w:val="0"/>
          <w:numId w:val="2"/>
        </w:numPr>
        <w:ind w:left="0" w:firstLine="0"/>
        <w:rPr>
          <w:rFonts w:ascii="Arial" w:eastAsia="Arial" w:hAnsi="Arial" w:cs="Arial"/>
          <w:color w:val="0000FF"/>
          <w:sz w:val="22"/>
          <w:szCs w:val="22"/>
          <w:shd w:val="clear" w:color="auto" w:fill="FFFFFF"/>
        </w:rPr>
      </w:pPr>
      <w:hyperlink r:id="rId34" w:history="1">
        <w:proofErr w:type="spellStart"/>
        <w:r w:rsidRPr="00484289">
          <w:rPr>
            <w:rFonts w:ascii="Arial" w:eastAsia="Arial" w:hAnsi="Arial" w:cs="Arial"/>
            <w:color w:val="0000FF"/>
            <w:sz w:val="22"/>
            <w:szCs w:val="22"/>
            <w:u w:val="single"/>
            <w:shd w:val="clear" w:color="auto" w:fill="FFFFFF"/>
          </w:rPr>
          <w:t>Андреапольские</w:t>
        </w:r>
        <w:proofErr w:type="spellEnd"/>
        <w:r w:rsidRPr="00484289">
          <w:rPr>
            <w:rFonts w:ascii="Arial" w:eastAsia="Arial" w:hAnsi="Arial" w:cs="Arial"/>
            <w:color w:val="0000FF"/>
            <w:sz w:val="22"/>
            <w:szCs w:val="22"/>
            <w:u w:val="single"/>
            <w:shd w:val="clear" w:color="auto" w:fill="FFFFFF"/>
          </w:rPr>
          <w:t xml:space="preserve"> вести (</w:t>
        </w:r>
        <w:proofErr w:type="spellStart"/>
        <w:r w:rsidRPr="00484289">
          <w:rPr>
            <w:rFonts w:ascii="Arial" w:eastAsia="Arial" w:hAnsi="Arial" w:cs="Arial"/>
            <w:color w:val="0000FF"/>
            <w:sz w:val="22"/>
            <w:szCs w:val="22"/>
            <w:u w:val="single"/>
            <w:shd w:val="clear" w:color="auto" w:fill="FFFFFF"/>
          </w:rPr>
          <w:t>андреапольскиевести</w:t>
        </w:r>
        <w:proofErr w:type="spellEnd"/>
        <w:r w:rsidRPr="00484289">
          <w:rPr>
            <w:rFonts w:ascii="Arial" w:eastAsia="Arial" w:hAnsi="Arial" w:cs="Arial"/>
            <w:color w:val="0000FF"/>
            <w:sz w:val="22"/>
            <w:szCs w:val="22"/>
            <w:u w:val="single"/>
            <w:shd w:val="clear" w:color="auto" w:fill="FFFFFF"/>
          </w:rPr>
          <w:t xml:space="preserve">), </w:t>
        </w:r>
        <w:proofErr w:type="spellStart"/>
        <w:r w:rsidRPr="00484289">
          <w:rPr>
            <w:rFonts w:ascii="Arial" w:eastAsia="Arial" w:hAnsi="Arial" w:cs="Arial"/>
            <w:color w:val="0000FF"/>
            <w:sz w:val="22"/>
            <w:szCs w:val="22"/>
            <w:u w:val="single"/>
            <w:shd w:val="clear" w:color="auto" w:fill="FFFFFF"/>
          </w:rPr>
          <w:t>Андреаполь</w:t>
        </w:r>
        <w:proofErr w:type="spellEnd"/>
        <w:r w:rsidRPr="00484289">
          <w:rPr>
            <w:rFonts w:ascii="Arial" w:eastAsia="Arial" w:hAnsi="Arial" w:cs="Arial"/>
            <w:color w:val="0000FF"/>
            <w:sz w:val="22"/>
            <w:szCs w:val="22"/>
            <w:u w:val="single"/>
            <w:shd w:val="clear" w:color="auto" w:fill="FFFFFF"/>
          </w:rPr>
          <w:t>, 16 февраля 2022</w:t>
        </w:r>
      </w:hyperlink>
    </w:p>
    <w:p w:rsidR="00484289" w:rsidRPr="00484289" w:rsidRDefault="00484289" w:rsidP="00484289">
      <w:pPr>
        <w:numPr>
          <w:ilvl w:val="0"/>
          <w:numId w:val="2"/>
        </w:numPr>
        <w:ind w:left="0" w:firstLine="0"/>
        <w:rPr>
          <w:rFonts w:ascii="Arial" w:eastAsia="Arial" w:hAnsi="Arial" w:cs="Arial"/>
          <w:color w:val="0000FF"/>
          <w:sz w:val="22"/>
          <w:szCs w:val="22"/>
          <w:shd w:val="clear" w:color="auto" w:fill="FFFFFF"/>
        </w:rPr>
      </w:pPr>
      <w:hyperlink r:id="rId35" w:history="1">
        <w:r w:rsidRPr="00484289">
          <w:rPr>
            <w:rFonts w:ascii="Arial" w:eastAsia="Arial" w:hAnsi="Arial" w:cs="Arial"/>
            <w:color w:val="0000FF"/>
            <w:sz w:val="22"/>
            <w:szCs w:val="22"/>
            <w:u w:val="single"/>
            <w:shd w:val="clear" w:color="auto" w:fill="FFFFFF"/>
          </w:rPr>
          <w:t>Заря (</w:t>
        </w:r>
        <w:proofErr w:type="spellStart"/>
        <w:r w:rsidRPr="00484289">
          <w:rPr>
            <w:rFonts w:ascii="Arial" w:eastAsia="Arial" w:hAnsi="Arial" w:cs="Arial"/>
            <w:color w:val="0000FF"/>
            <w:sz w:val="22"/>
            <w:szCs w:val="22"/>
            <w:u w:val="single"/>
            <w:shd w:val="clear" w:color="auto" w:fill="FFFFFF"/>
          </w:rPr>
          <w:t>konzarya.ru</w:t>
        </w:r>
        <w:proofErr w:type="spellEnd"/>
        <w:r w:rsidRPr="00484289">
          <w:rPr>
            <w:rFonts w:ascii="Arial" w:eastAsia="Arial" w:hAnsi="Arial" w:cs="Arial"/>
            <w:color w:val="0000FF"/>
            <w:sz w:val="22"/>
            <w:szCs w:val="22"/>
            <w:u w:val="single"/>
            <w:shd w:val="clear" w:color="auto" w:fill="FFFFFF"/>
          </w:rPr>
          <w:t>), Конаково, 16 февраля 2022</w:t>
        </w:r>
      </w:hyperlink>
    </w:p>
    <w:p w:rsidR="00484289" w:rsidRPr="00484289" w:rsidRDefault="00484289" w:rsidP="00484289">
      <w:pPr>
        <w:numPr>
          <w:ilvl w:val="0"/>
          <w:numId w:val="2"/>
        </w:numPr>
        <w:ind w:left="0" w:firstLine="0"/>
        <w:rPr>
          <w:rFonts w:ascii="Arial" w:eastAsia="Arial" w:hAnsi="Arial" w:cs="Arial"/>
          <w:color w:val="0000FF"/>
          <w:sz w:val="22"/>
          <w:szCs w:val="22"/>
          <w:shd w:val="clear" w:color="auto" w:fill="FFFFFF"/>
        </w:rPr>
      </w:pPr>
      <w:hyperlink r:id="rId36" w:history="1">
        <w:r w:rsidRPr="00484289">
          <w:rPr>
            <w:rFonts w:ascii="Arial" w:eastAsia="Arial" w:hAnsi="Arial" w:cs="Arial"/>
            <w:color w:val="0000FF"/>
            <w:sz w:val="22"/>
            <w:szCs w:val="22"/>
            <w:u w:val="single"/>
            <w:shd w:val="clear" w:color="auto" w:fill="FFFFFF"/>
          </w:rPr>
          <w:t>Жарковский вестник (</w:t>
        </w:r>
        <w:proofErr w:type="spellStart"/>
        <w:r w:rsidRPr="00484289">
          <w:rPr>
            <w:rFonts w:ascii="Arial" w:eastAsia="Arial" w:hAnsi="Arial" w:cs="Arial"/>
            <w:color w:val="0000FF"/>
            <w:sz w:val="22"/>
            <w:szCs w:val="22"/>
            <w:u w:val="single"/>
            <w:shd w:val="clear" w:color="auto" w:fill="FFFFFF"/>
          </w:rPr>
          <w:t>жарковскийвестник</w:t>
        </w:r>
        <w:proofErr w:type="spellEnd"/>
        <w:r w:rsidRPr="00484289">
          <w:rPr>
            <w:rFonts w:ascii="Arial" w:eastAsia="Arial" w:hAnsi="Arial" w:cs="Arial"/>
            <w:color w:val="0000FF"/>
            <w:sz w:val="22"/>
            <w:szCs w:val="22"/>
            <w:u w:val="single"/>
            <w:shd w:val="clear" w:color="auto" w:fill="FFFFFF"/>
          </w:rPr>
          <w:t>), п.г.т. Жарковский, 16 февраля 2022</w:t>
        </w:r>
      </w:hyperlink>
    </w:p>
    <w:p w:rsidR="00484289" w:rsidRPr="00484289" w:rsidRDefault="00484289" w:rsidP="00484289">
      <w:pPr>
        <w:numPr>
          <w:ilvl w:val="0"/>
          <w:numId w:val="2"/>
        </w:numPr>
        <w:ind w:left="0" w:firstLine="0"/>
        <w:rPr>
          <w:rFonts w:ascii="Arial" w:eastAsia="Arial" w:hAnsi="Arial" w:cs="Arial"/>
          <w:color w:val="0000FF"/>
          <w:sz w:val="22"/>
          <w:szCs w:val="22"/>
          <w:shd w:val="clear" w:color="auto" w:fill="FFFFFF"/>
        </w:rPr>
      </w:pPr>
      <w:hyperlink r:id="rId37" w:history="1">
        <w:r w:rsidRPr="00484289">
          <w:rPr>
            <w:rFonts w:ascii="Arial" w:eastAsia="Arial" w:hAnsi="Arial" w:cs="Arial"/>
            <w:color w:val="0000FF"/>
            <w:sz w:val="22"/>
            <w:szCs w:val="22"/>
            <w:u w:val="single"/>
            <w:shd w:val="clear" w:color="auto" w:fill="FFFFFF"/>
          </w:rPr>
          <w:t>Знамя (</w:t>
        </w:r>
        <w:proofErr w:type="spellStart"/>
        <w:r w:rsidRPr="00484289">
          <w:rPr>
            <w:rFonts w:ascii="Arial" w:eastAsia="Arial" w:hAnsi="Arial" w:cs="Arial"/>
            <w:color w:val="0000FF"/>
            <w:sz w:val="22"/>
            <w:szCs w:val="22"/>
            <w:u w:val="single"/>
            <w:shd w:val="clear" w:color="auto" w:fill="FFFFFF"/>
          </w:rPr>
          <w:t>kuvznama.ru</w:t>
        </w:r>
        <w:proofErr w:type="spellEnd"/>
        <w:r w:rsidRPr="00484289">
          <w:rPr>
            <w:rFonts w:ascii="Arial" w:eastAsia="Arial" w:hAnsi="Arial" w:cs="Arial"/>
            <w:color w:val="0000FF"/>
            <w:sz w:val="22"/>
            <w:szCs w:val="22"/>
            <w:u w:val="single"/>
            <w:shd w:val="clear" w:color="auto" w:fill="FFFFFF"/>
          </w:rPr>
          <w:t>), Кувшиново, 16 февраля 2022</w:t>
        </w:r>
      </w:hyperlink>
    </w:p>
    <w:p w:rsidR="00484289" w:rsidRPr="00484289" w:rsidRDefault="00484289" w:rsidP="00484289">
      <w:pPr>
        <w:numPr>
          <w:ilvl w:val="0"/>
          <w:numId w:val="2"/>
        </w:numPr>
        <w:ind w:left="0" w:firstLine="0"/>
        <w:rPr>
          <w:rFonts w:ascii="Arial" w:eastAsia="Arial" w:hAnsi="Arial" w:cs="Arial"/>
          <w:color w:val="0000FF"/>
          <w:sz w:val="22"/>
          <w:szCs w:val="22"/>
          <w:shd w:val="clear" w:color="auto" w:fill="FFFFFF"/>
        </w:rPr>
      </w:pPr>
      <w:hyperlink r:id="rId38" w:history="1">
        <w:r w:rsidRPr="00484289">
          <w:rPr>
            <w:rFonts w:ascii="Arial" w:eastAsia="Arial" w:hAnsi="Arial" w:cs="Arial"/>
            <w:color w:val="0000FF"/>
            <w:sz w:val="22"/>
            <w:szCs w:val="22"/>
            <w:u w:val="single"/>
            <w:shd w:val="clear" w:color="auto" w:fill="FFFFFF"/>
          </w:rPr>
          <w:t>Коммунар (коммунар), п. Фирово, 16 февраля 2022</w:t>
        </w:r>
      </w:hyperlink>
    </w:p>
    <w:p w:rsidR="00484289" w:rsidRPr="00484289" w:rsidRDefault="00484289" w:rsidP="00484289">
      <w:pPr>
        <w:numPr>
          <w:ilvl w:val="0"/>
          <w:numId w:val="2"/>
        </w:numPr>
        <w:ind w:left="0" w:firstLine="0"/>
        <w:rPr>
          <w:rFonts w:ascii="Arial" w:eastAsia="Arial" w:hAnsi="Arial" w:cs="Arial"/>
          <w:color w:val="0000FF"/>
          <w:sz w:val="22"/>
          <w:szCs w:val="22"/>
          <w:shd w:val="clear" w:color="auto" w:fill="FFFFFF"/>
        </w:rPr>
      </w:pPr>
      <w:hyperlink r:id="rId39" w:history="1">
        <w:r w:rsidRPr="00484289">
          <w:rPr>
            <w:rFonts w:ascii="Arial" w:eastAsia="Arial" w:hAnsi="Arial" w:cs="Arial"/>
            <w:color w:val="0000FF"/>
            <w:sz w:val="22"/>
            <w:szCs w:val="22"/>
            <w:u w:val="single"/>
            <w:shd w:val="clear" w:color="auto" w:fill="FFFFFF"/>
          </w:rPr>
          <w:t>Лесной вестник (</w:t>
        </w:r>
        <w:proofErr w:type="spellStart"/>
        <w:r w:rsidRPr="00484289">
          <w:rPr>
            <w:rFonts w:ascii="Arial" w:eastAsia="Arial" w:hAnsi="Arial" w:cs="Arial"/>
            <w:color w:val="0000FF"/>
            <w:sz w:val="22"/>
            <w:szCs w:val="22"/>
            <w:u w:val="single"/>
            <w:shd w:val="clear" w:color="auto" w:fill="FFFFFF"/>
          </w:rPr>
          <w:t>леснойвестник</w:t>
        </w:r>
        <w:proofErr w:type="spellEnd"/>
        <w:r w:rsidRPr="00484289">
          <w:rPr>
            <w:rFonts w:ascii="Arial" w:eastAsia="Arial" w:hAnsi="Arial" w:cs="Arial"/>
            <w:color w:val="0000FF"/>
            <w:sz w:val="22"/>
            <w:szCs w:val="22"/>
            <w:u w:val="single"/>
            <w:shd w:val="clear" w:color="auto" w:fill="FFFFFF"/>
          </w:rPr>
          <w:t xml:space="preserve">), с. </w:t>
        </w:r>
        <w:proofErr w:type="gramStart"/>
        <w:r w:rsidRPr="00484289">
          <w:rPr>
            <w:rFonts w:ascii="Arial" w:eastAsia="Arial" w:hAnsi="Arial" w:cs="Arial"/>
            <w:color w:val="0000FF"/>
            <w:sz w:val="22"/>
            <w:szCs w:val="22"/>
            <w:u w:val="single"/>
            <w:shd w:val="clear" w:color="auto" w:fill="FFFFFF"/>
          </w:rPr>
          <w:t>Лесное</w:t>
        </w:r>
        <w:proofErr w:type="gramEnd"/>
        <w:r w:rsidRPr="00484289">
          <w:rPr>
            <w:rFonts w:ascii="Arial" w:eastAsia="Arial" w:hAnsi="Arial" w:cs="Arial"/>
            <w:color w:val="0000FF"/>
            <w:sz w:val="22"/>
            <w:szCs w:val="22"/>
            <w:u w:val="single"/>
            <w:shd w:val="clear" w:color="auto" w:fill="FFFFFF"/>
          </w:rPr>
          <w:t xml:space="preserve"> (Тверская обл.), 16 февраля 2022</w:t>
        </w:r>
      </w:hyperlink>
    </w:p>
    <w:p w:rsidR="00484289" w:rsidRPr="00484289" w:rsidRDefault="00484289" w:rsidP="00484289">
      <w:pPr>
        <w:numPr>
          <w:ilvl w:val="0"/>
          <w:numId w:val="2"/>
        </w:numPr>
        <w:ind w:left="0" w:firstLine="0"/>
        <w:rPr>
          <w:rFonts w:ascii="Arial" w:eastAsia="Arial" w:hAnsi="Arial" w:cs="Arial"/>
          <w:color w:val="0000FF"/>
          <w:sz w:val="22"/>
          <w:szCs w:val="22"/>
          <w:shd w:val="clear" w:color="auto" w:fill="FFFFFF"/>
        </w:rPr>
      </w:pPr>
      <w:hyperlink r:id="rId40" w:history="1">
        <w:r w:rsidRPr="00484289">
          <w:rPr>
            <w:rFonts w:ascii="Arial" w:eastAsia="Arial" w:hAnsi="Arial" w:cs="Arial"/>
            <w:color w:val="0000FF"/>
            <w:sz w:val="22"/>
            <w:szCs w:val="22"/>
            <w:u w:val="single"/>
            <w:shd w:val="clear" w:color="auto" w:fill="FFFFFF"/>
          </w:rPr>
          <w:t>Авангард (авангард), Западная Двина, 16 февраля 2022</w:t>
        </w:r>
      </w:hyperlink>
    </w:p>
    <w:p w:rsidR="00484289" w:rsidRPr="00484289" w:rsidRDefault="00484289" w:rsidP="00484289">
      <w:pPr>
        <w:numPr>
          <w:ilvl w:val="0"/>
          <w:numId w:val="2"/>
        </w:numPr>
        <w:ind w:left="0" w:firstLine="0"/>
        <w:rPr>
          <w:rFonts w:ascii="Arial" w:eastAsia="Arial" w:hAnsi="Arial" w:cs="Arial"/>
          <w:color w:val="0000FF"/>
          <w:sz w:val="22"/>
          <w:szCs w:val="22"/>
          <w:shd w:val="clear" w:color="auto" w:fill="FFFFFF"/>
        </w:rPr>
      </w:pPr>
      <w:hyperlink r:id="rId41" w:history="1">
        <w:r w:rsidRPr="00484289">
          <w:rPr>
            <w:rFonts w:ascii="Arial" w:eastAsia="Arial" w:hAnsi="Arial" w:cs="Arial"/>
            <w:color w:val="0000FF"/>
            <w:sz w:val="22"/>
            <w:szCs w:val="22"/>
            <w:u w:val="single"/>
            <w:shd w:val="clear" w:color="auto" w:fill="FFFFFF"/>
          </w:rPr>
          <w:t>Тверские ведомости (</w:t>
        </w:r>
        <w:proofErr w:type="spellStart"/>
        <w:r w:rsidRPr="00484289">
          <w:rPr>
            <w:rFonts w:ascii="Arial" w:eastAsia="Arial" w:hAnsi="Arial" w:cs="Arial"/>
            <w:color w:val="0000FF"/>
            <w:sz w:val="22"/>
            <w:szCs w:val="22"/>
            <w:u w:val="single"/>
            <w:shd w:val="clear" w:color="auto" w:fill="FFFFFF"/>
          </w:rPr>
          <w:t>vedtver.ru</w:t>
        </w:r>
        <w:proofErr w:type="spellEnd"/>
        <w:r w:rsidRPr="00484289">
          <w:rPr>
            <w:rFonts w:ascii="Arial" w:eastAsia="Arial" w:hAnsi="Arial" w:cs="Arial"/>
            <w:color w:val="0000FF"/>
            <w:sz w:val="22"/>
            <w:szCs w:val="22"/>
            <w:u w:val="single"/>
            <w:shd w:val="clear" w:color="auto" w:fill="FFFFFF"/>
          </w:rPr>
          <w:t>), Тверь, 16 февраля 2022</w:t>
        </w:r>
      </w:hyperlink>
    </w:p>
    <w:p w:rsidR="00484289" w:rsidRPr="00484289" w:rsidRDefault="00484289" w:rsidP="00484289">
      <w:pPr>
        <w:numPr>
          <w:ilvl w:val="0"/>
          <w:numId w:val="2"/>
        </w:numPr>
        <w:ind w:left="0" w:firstLine="0"/>
        <w:rPr>
          <w:rFonts w:ascii="Arial" w:eastAsia="Arial" w:hAnsi="Arial" w:cs="Arial"/>
          <w:color w:val="0000FF"/>
          <w:sz w:val="22"/>
          <w:szCs w:val="22"/>
          <w:shd w:val="clear" w:color="auto" w:fill="FFFFFF"/>
        </w:rPr>
      </w:pPr>
      <w:hyperlink r:id="rId42" w:history="1">
        <w:r w:rsidRPr="00484289">
          <w:rPr>
            <w:rFonts w:ascii="Arial" w:eastAsia="Arial" w:hAnsi="Arial" w:cs="Arial"/>
            <w:color w:val="0000FF"/>
            <w:sz w:val="22"/>
            <w:szCs w:val="22"/>
            <w:u w:val="single"/>
            <w:shd w:val="clear" w:color="auto" w:fill="FFFFFF"/>
          </w:rPr>
          <w:t>Тверская жизнь (</w:t>
        </w:r>
        <w:proofErr w:type="spellStart"/>
        <w:r w:rsidRPr="00484289">
          <w:rPr>
            <w:rFonts w:ascii="Arial" w:eastAsia="Arial" w:hAnsi="Arial" w:cs="Arial"/>
            <w:color w:val="0000FF"/>
            <w:sz w:val="22"/>
            <w:szCs w:val="22"/>
            <w:u w:val="single"/>
            <w:shd w:val="clear" w:color="auto" w:fill="FFFFFF"/>
          </w:rPr>
          <w:t>tverlife.ru</w:t>
        </w:r>
        <w:proofErr w:type="spellEnd"/>
        <w:r w:rsidRPr="00484289">
          <w:rPr>
            <w:rFonts w:ascii="Arial" w:eastAsia="Arial" w:hAnsi="Arial" w:cs="Arial"/>
            <w:color w:val="0000FF"/>
            <w:sz w:val="22"/>
            <w:szCs w:val="22"/>
            <w:u w:val="single"/>
            <w:shd w:val="clear" w:color="auto" w:fill="FFFFFF"/>
          </w:rPr>
          <w:t>), Тверь, 16 февраля 2022</w:t>
        </w:r>
      </w:hyperlink>
    </w:p>
    <w:p w:rsidR="00484289" w:rsidRPr="00484289" w:rsidRDefault="00484289" w:rsidP="00484289">
      <w:pPr>
        <w:numPr>
          <w:ilvl w:val="0"/>
          <w:numId w:val="2"/>
        </w:numPr>
        <w:ind w:left="0" w:firstLine="0"/>
        <w:rPr>
          <w:rFonts w:ascii="Arial" w:eastAsia="Arial" w:hAnsi="Arial" w:cs="Arial"/>
          <w:color w:val="0000FF"/>
          <w:sz w:val="22"/>
          <w:szCs w:val="22"/>
          <w:shd w:val="clear" w:color="auto" w:fill="FFFFFF"/>
        </w:rPr>
      </w:pPr>
      <w:hyperlink r:id="rId43" w:history="1">
        <w:r w:rsidRPr="00484289">
          <w:rPr>
            <w:rFonts w:ascii="Arial" w:eastAsia="Arial" w:hAnsi="Arial" w:cs="Arial"/>
            <w:color w:val="0000FF"/>
            <w:sz w:val="22"/>
            <w:szCs w:val="22"/>
            <w:u w:val="single"/>
            <w:shd w:val="clear" w:color="auto" w:fill="FFFFFF"/>
          </w:rPr>
          <w:t>Ленинское знамя (</w:t>
        </w:r>
        <w:proofErr w:type="spellStart"/>
        <w:r w:rsidRPr="00484289">
          <w:rPr>
            <w:rFonts w:ascii="Arial" w:eastAsia="Arial" w:hAnsi="Arial" w:cs="Arial"/>
            <w:color w:val="0000FF"/>
            <w:sz w:val="22"/>
            <w:szCs w:val="22"/>
            <w:u w:val="single"/>
            <w:shd w:val="clear" w:color="auto" w:fill="FFFFFF"/>
          </w:rPr>
          <w:t>leninskoeznamya.tverreg.ru</w:t>
        </w:r>
        <w:proofErr w:type="spellEnd"/>
        <w:r w:rsidRPr="00484289">
          <w:rPr>
            <w:rFonts w:ascii="Arial" w:eastAsia="Arial" w:hAnsi="Arial" w:cs="Arial"/>
            <w:color w:val="0000FF"/>
            <w:sz w:val="22"/>
            <w:szCs w:val="22"/>
            <w:u w:val="single"/>
            <w:shd w:val="clear" w:color="auto" w:fill="FFFFFF"/>
          </w:rPr>
          <w:t>), Тверь, 16 февраля 2022</w:t>
        </w:r>
      </w:hyperlink>
    </w:p>
    <w:p w:rsidR="00484289" w:rsidRPr="00484289" w:rsidRDefault="00484289" w:rsidP="00484289">
      <w:pPr>
        <w:numPr>
          <w:ilvl w:val="0"/>
          <w:numId w:val="2"/>
        </w:numPr>
        <w:ind w:left="0" w:firstLine="0"/>
        <w:rPr>
          <w:rFonts w:ascii="Arial" w:eastAsia="Arial" w:hAnsi="Arial" w:cs="Arial"/>
          <w:color w:val="0000FF"/>
          <w:sz w:val="22"/>
          <w:szCs w:val="22"/>
          <w:shd w:val="clear" w:color="auto" w:fill="FFFFFF"/>
        </w:rPr>
      </w:pPr>
      <w:hyperlink r:id="rId44" w:history="1">
        <w:proofErr w:type="spellStart"/>
        <w:proofErr w:type="gramStart"/>
        <w:r w:rsidRPr="00484289">
          <w:rPr>
            <w:rFonts w:ascii="Arial" w:eastAsia="Arial" w:hAnsi="Arial" w:cs="Arial"/>
            <w:color w:val="0000FF"/>
            <w:sz w:val="22"/>
            <w:szCs w:val="22"/>
            <w:u w:val="single"/>
            <w:shd w:val="clear" w:color="auto" w:fill="FFFFFF"/>
          </w:rPr>
          <w:t>Вышневолоцкая</w:t>
        </w:r>
        <w:proofErr w:type="spellEnd"/>
        <w:proofErr w:type="gramEnd"/>
        <w:r w:rsidRPr="00484289">
          <w:rPr>
            <w:rFonts w:ascii="Arial" w:eastAsia="Arial" w:hAnsi="Arial" w:cs="Arial"/>
            <w:color w:val="0000FF"/>
            <w:sz w:val="22"/>
            <w:szCs w:val="22"/>
            <w:u w:val="single"/>
            <w:shd w:val="clear" w:color="auto" w:fill="FFFFFF"/>
          </w:rPr>
          <w:t xml:space="preserve"> правда (</w:t>
        </w:r>
        <w:proofErr w:type="spellStart"/>
        <w:r w:rsidRPr="00484289">
          <w:rPr>
            <w:rFonts w:ascii="Arial" w:eastAsia="Arial" w:hAnsi="Arial" w:cs="Arial"/>
            <w:color w:val="0000FF"/>
            <w:sz w:val="22"/>
            <w:szCs w:val="22"/>
            <w:u w:val="single"/>
            <w:shd w:val="clear" w:color="auto" w:fill="FFFFFF"/>
          </w:rPr>
          <w:t>вышневолоцкаяправда</w:t>
        </w:r>
        <w:proofErr w:type="spellEnd"/>
        <w:r w:rsidRPr="00484289">
          <w:rPr>
            <w:rFonts w:ascii="Arial" w:eastAsia="Arial" w:hAnsi="Arial" w:cs="Arial"/>
            <w:color w:val="0000FF"/>
            <w:sz w:val="22"/>
            <w:szCs w:val="22"/>
            <w:u w:val="single"/>
            <w:shd w:val="clear" w:color="auto" w:fill="FFFFFF"/>
          </w:rPr>
          <w:t>), п.г.т. Жарковский, 16 февраля 2022</w:t>
        </w:r>
      </w:hyperlink>
    </w:p>
    <w:p w:rsidR="00484289" w:rsidRPr="00484289" w:rsidRDefault="00484289" w:rsidP="00484289">
      <w:pPr>
        <w:numPr>
          <w:ilvl w:val="0"/>
          <w:numId w:val="2"/>
        </w:numPr>
        <w:ind w:left="0" w:firstLine="0"/>
        <w:rPr>
          <w:rFonts w:ascii="Arial" w:eastAsia="Arial" w:hAnsi="Arial" w:cs="Arial"/>
          <w:color w:val="0000FF"/>
          <w:sz w:val="22"/>
          <w:szCs w:val="22"/>
          <w:shd w:val="clear" w:color="auto" w:fill="FFFFFF"/>
        </w:rPr>
      </w:pPr>
      <w:hyperlink r:id="rId45" w:history="1">
        <w:proofErr w:type="spellStart"/>
        <w:r w:rsidRPr="00484289">
          <w:rPr>
            <w:rFonts w:ascii="Arial" w:eastAsia="Arial" w:hAnsi="Arial" w:cs="Arial"/>
            <w:color w:val="0000FF"/>
            <w:sz w:val="22"/>
            <w:szCs w:val="22"/>
            <w:u w:val="single"/>
            <w:shd w:val="clear" w:color="auto" w:fill="FFFFFF"/>
          </w:rPr>
          <w:t>Новоторжский</w:t>
        </w:r>
        <w:proofErr w:type="spellEnd"/>
        <w:r w:rsidRPr="00484289">
          <w:rPr>
            <w:rFonts w:ascii="Arial" w:eastAsia="Arial" w:hAnsi="Arial" w:cs="Arial"/>
            <w:color w:val="0000FF"/>
            <w:sz w:val="22"/>
            <w:szCs w:val="22"/>
            <w:u w:val="single"/>
            <w:shd w:val="clear" w:color="auto" w:fill="FFFFFF"/>
          </w:rPr>
          <w:t xml:space="preserve"> вестник (</w:t>
        </w:r>
        <w:proofErr w:type="spellStart"/>
        <w:r w:rsidRPr="00484289">
          <w:rPr>
            <w:rFonts w:ascii="Arial" w:eastAsia="Arial" w:hAnsi="Arial" w:cs="Arial"/>
            <w:color w:val="0000FF"/>
            <w:sz w:val="22"/>
            <w:szCs w:val="22"/>
            <w:u w:val="single"/>
            <w:shd w:val="clear" w:color="auto" w:fill="FFFFFF"/>
          </w:rPr>
          <w:t>nvestnik.ru</w:t>
        </w:r>
        <w:proofErr w:type="spellEnd"/>
        <w:r w:rsidRPr="00484289">
          <w:rPr>
            <w:rFonts w:ascii="Arial" w:eastAsia="Arial" w:hAnsi="Arial" w:cs="Arial"/>
            <w:color w:val="0000FF"/>
            <w:sz w:val="22"/>
            <w:szCs w:val="22"/>
            <w:u w:val="single"/>
            <w:shd w:val="clear" w:color="auto" w:fill="FFFFFF"/>
          </w:rPr>
          <w:t>), Торжок, 16 февраля 2022</w:t>
        </w:r>
      </w:hyperlink>
    </w:p>
    <w:p w:rsidR="00484289" w:rsidRPr="00484289" w:rsidRDefault="00484289" w:rsidP="00484289">
      <w:pPr>
        <w:numPr>
          <w:ilvl w:val="0"/>
          <w:numId w:val="2"/>
        </w:numPr>
        <w:ind w:left="0" w:firstLine="0"/>
        <w:rPr>
          <w:rFonts w:ascii="Arial" w:eastAsia="Arial" w:hAnsi="Arial" w:cs="Arial"/>
          <w:color w:val="0000FF"/>
          <w:sz w:val="22"/>
          <w:szCs w:val="22"/>
          <w:shd w:val="clear" w:color="auto" w:fill="FFFFFF"/>
        </w:rPr>
      </w:pPr>
      <w:hyperlink r:id="rId46" w:history="1">
        <w:r w:rsidRPr="00484289">
          <w:rPr>
            <w:rFonts w:ascii="Arial" w:eastAsia="Arial" w:hAnsi="Arial" w:cs="Arial"/>
            <w:color w:val="0000FF"/>
            <w:sz w:val="22"/>
            <w:szCs w:val="22"/>
            <w:u w:val="single"/>
            <w:shd w:val="clear" w:color="auto" w:fill="FFFFFF"/>
          </w:rPr>
          <w:t>Афанасий-бизнес (</w:t>
        </w:r>
        <w:proofErr w:type="spellStart"/>
        <w:r w:rsidRPr="00484289">
          <w:rPr>
            <w:rFonts w:ascii="Arial" w:eastAsia="Arial" w:hAnsi="Arial" w:cs="Arial"/>
            <w:color w:val="0000FF"/>
            <w:sz w:val="22"/>
            <w:szCs w:val="22"/>
            <w:u w:val="single"/>
            <w:shd w:val="clear" w:color="auto" w:fill="FFFFFF"/>
          </w:rPr>
          <w:t>afanasy.biz</w:t>
        </w:r>
        <w:proofErr w:type="spellEnd"/>
        <w:r w:rsidRPr="00484289">
          <w:rPr>
            <w:rFonts w:ascii="Arial" w:eastAsia="Arial" w:hAnsi="Arial" w:cs="Arial"/>
            <w:color w:val="0000FF"/>
            <w:sz w:val="22"/>
            <w:szCs w:val="22"/>
            <w:u w:val="single"/>
            <w:shd w:val="clear" w:color="auto" w:fill="FFFFFF"/>
          </w:rPr>
          <w:t>), Тверь, 16 февраля 2022</w:t>
        </w:r>
      </w:hyperlink>
    </w:p>
    <w:p w:rsidR="00484289" w:rsidRPr="00484289" w:rsidRDefault="00484289" w:rsidP="00484289">
      <w:pPr>
        <w:numPr>
          <w:ilvl w:val="0"/>
          <w:numId w:val="2"/>
        </w:numPr>
        <w:ind w:left="0" w:firstLine="0"/>
        <w:rPr>
          <w:rFonts w:ascii="Arial" w:eastAsia="Arial" w:hAnsi="Arial" w:cs="Arial"/>
          <w:color w:val="0000FF"/>
          <w:sz w:val="22"/>
          <w:szCs w:val="22"/>
          <w:shd w:val="clear" w:color="auto" w:fill="FFFFFF"/>
        </w:rPr>
      </w:pPr>
      <w:hyperlink r:id="rId47" w:history="1">
        <w:proofErr w:type="spellStart"/>
        <w:r w:rsidRPr="00484289">
          <w:rPr>
            <w:rFonts w:ascii="Arial" w:eastAsia="Arial" w:hAnsi="Arial" w:cs="Arial"/>
            <w:color w:val="0000FF"/>
            <w:sz w:val="22"/>
            <w:szCs w:val="22"/>
            <w:u w:val="single"/>
            <w:shd w:val="clear" w:color="auto" w:fill="FFFFFF"/>
          </w:rPr>
          <w:t>Tverisport.ru</w:t>
        </w:r>
        <w:proofErr w:type="spellEnd"/>
        <w:r w:rsidRPr="00484289">
          <w:rPr>
            <w:rFonts w:ascii="Arial" w:eastAsia="Arial" w:hAnsi="Arial" w:cs="Arial"/>
            <w:color w:val="0000FF"/>
            <w:sz w:val="22"/>
            <w:szCs w:val="22"/>
            <w:u w:val="single"/>
            <w:shd w:val="clear" w:color="auto" w:fill="FFFFFF"/>
          </w:rPr>
          <w:t>, Тверь, 16 февраля 2022</w:t>
        </w:r>
      </w:hyperlink>
    </w:p>
    <w:p w:rsidR="00484289" w:rsidRPr="00484289" w:rsidRDefault="00484289" w:rsidP="00484289">
      <w:pPr>
        <w:numPr>
          <w:ilvl w:val="0"/>
          <w:numId w:val="2"/>
        </w:numPr>
        <w:ind w:left="0" w:firstLine="0"/>
        <w:rPr>
          <w:rFonts w:ascii="Arial" w:eastAsia="Arial" w:hAnsi="Arial" w:cs="Arial"/>
          <w:color w:val="0000FF"/>
          <w:sz w:val="22"/>
          <w:szCs w:val="22"/>
          <w:shd w:val="clear" w:color="auto" w:fill="FFFFFF"/>
        </w:rPr>
      </w:pPr>
      <w:hyperlink r:id="rId48" w:history="1">
        <w:r w:rsidRPr="00484289">
          <w:rPr>
            <w:rFonts w:ascii="Arial" w:eastAsia="Arial" w:hAnsi="Arial" w:cs="Arial"/>
            <w:color w:val="0000FF"/>
            <w:sz w:val="22"/>
            <w:szCs w:val="22"/>
            <w:u w:val="single"/>
            <w:shd w:val="clear" w:color="auto" w:fill="FFFFFF"/>
          </w:rPr>
          <w:t>Тверские ведомости (</w:t>
        </w:r>
        <w:proofErr w:type="spellStart"/>
        <w:r w:rsidRPr="00484289">
          <w:rPr>
            <w:rFonts w:ascii="Arial" w:eastAsia="Arial" w:hAnsi="Arial" w:cs="Arial"/>
            <w:color w:val="0000FF"/>
            <w:sz w:val="22"/>
            <w:szCs w:val="22"/>
            <w:u w:val="single"/>
            <w:shd w:val="clear" w:color="auto" w:fill="FFFFFF"/>
          </w:rPr>
          <w:t>vedtver.ru</w:t>
        </w:r>
        <w:proofErr w:type="spellEnd"/>
        <w:r w:rsidRPr="00484289">
          <w:rPr>
            <w:rFonts w:ascii="Arial" w:eastAsia="Arial" w:hAnsi="Arial" w:cs="Arial"/>
            <w:color w:val="0000FF"/>
            <w:sz w:val="22"/>
            <w:szCs w:val="22"/>
            <w:u w:val="single"/>
            <w:shd w:val="clear" w:color="auto" w:fill="FFFFFF"/>
          </w:rPr>
          <w:t>), Тверь, 16 февраля 2022</w:t>
        </w:r>
      </w:hyperlink>
    </w:p>
    <w:p w:rsidR="00484289" w:rsidRPr="00484289" w:rsidRDefault="00484289" w:rsidP="00484289">
      <w:pPr>
        <w:numPr>
          <w:ilvl w:val="0"/>
          <w:numId w:val="2"/>
        </w:numPr>
        <w:ind w:left="0" w:firstLine="0"/>
        <w:rPr>
          <w:rFonts w:ascii="Arial" w:eastAsia="Arial" w:hAnsi="Arial" w:cs="Arial"/>
          <w:color w:val="0000FF"/>
          <w:sz w:val="22"/>
          <w:szCs w:val="22"/>
          <w:shd w:val="clear" w:color="auto" w:fill="FFFFFF"/>
        </w:rPr>
      </w:pPr>
      <w:hyperlink r:id="rId49" w:history="1">
        <w:r w:rsidRPr="00484289">
          <w:rPr>
            <w:rFonts w:ascii="Arial" w:eastAsia="Arial" w:hAnsi="Arial" w:cs="Arial"/>
            <w:color w:val="0000FF"/>
            <w:sz w:val="22"/>
            <w:szCs w:val="22"/>
            <w:u w:val="single"/>
            <w:shd w:val="clear" w:color="auto" w:fill="FFFFFF"/>
          </w:rPr>
          <w:t>Афанасий-бизнес (</w:t>
        </w:r>
        <w:proofErr w:type="spellStart"/>
        <w:r w:rsidRPr="00484289">
          <w:rPr>
            <w:rFonts w:ascii="Arial" w:eastAsia="Arial" w:hAnsi="Arial" w:cs="Arial"/>
            <w:color w:val="0000FF"/>
            <w:sz w:val="22"/>
            <w:szCs w:val="22"/>
            <w:u w:val="single"/>
            <w:shd w:val="clear" w:color="auto" w:fill="FFFFFF"/>
          </w:rPr>
          <w:t>afanasy.biz</w:t>
        </w:r>
        <w:proofErr w:type="spellEnd"/>
        <w:r w:rsidRPr="00484289">
          <w:rPr>
            <w:rFonts w:ascii="Arial" w:eastAsia="Arial" w:hAnsi="Arial" w:cs="Arial"/>
            <w:color w:val="0000FF"/>
            <w:sz w:val="22"/>
            <w:szCs w:val="22"/>
            <w:u w:val="single"/>
            <w:shd w:val="clear" w:color="auto" w:fill="FFFFFF"/>
          </w:rPr>
          <w:t>), Тверь, 16 февраля 2022</w:t>
        </w:r>
      </w:hyperlink>
    </w:p>
    <w:p w:rsidR="00484289" w:rsidRPr="00484289" w:rsidRDefault="00484289" w:rsidP="00484289">
      <w:pPr>
        <w:numPr>
          <w:ilvl w:val="0"/>
          <w:numId w:val="2"/>
        </w:numPr>
        <w:ind w:left="0" w:firstLine="0"/>
        <w:rPr>
          <w:rFonts w:ascii="Arial" w:eastAsia="Arial" w:hAnsi="Arial" w:cs="Arial"/>
          <w:color w:val="0000FF"/>
          <w:sz w:val="22"/>
          <w:szCs w:val="22"/>
          <w:shd w:val="clear" w:color="auto" w:fill="FFFFFF"/>
        </w:rPr>
      </w:pPr>
      <w:hyperlink r:id="rId50" w:history="1">
        <w:r w:rsidRPr="00484289">
          <w:rPr>
            <w:rFonts w:ascii="Arial" w:eastAsia="Arial" w:hAnsi="Arial" w:cs="Arial"/>
            <w:color w:val="0000FF"/>
            <w:sz w:val="22"/>
            <w:szCs w:val="22"/>
            <w:u w:val="single"/>
            <w:shd w:val="clear" w:color="auto" w:fill="FFFFFF"/>
          </w:rPr>
          <w:t>Тверь (</w:t>
        </w:r>
        <w:proofErr w:type="spellStart"/>
        <w:r w:rsidRPr="00484289">
          <w:rPr>
            <w:rFonts w:ascii="Arial" w:eastAsia="Arial" w:hAnsi="Arial" w:cs="Arial"/>
            <w:color w:val="0000FF"/>
            <w:sz w:val="22"/>
            <w:szCs w:val="22"/>
            <w:u w:val="single"/>
            <w:shd w:val="clear" w:color="auto" w:fill="FFFFFF"/>
            <w:lang w:val="en-US"/>
          </w:rPr>
          <w:t>toptver</w:t>
        </w:r>
        <w:proofErr w:type="spellEnd"/>
        <w:r w:rsidRPr="00484289">
          <w:rPr>
            <w:rFonts w:ascii="Arial" w:eastAsia="Arial" w:hAnsi="Arial" w:cs="Arial"/>
            <w:color w:val="0000FF"/>
            <w:sz w:val="22"/>
            <w:szCs w:val="22"/>
            <w:u w:val="single"/>
            <w:shd w:val="clear" w:color="auto" w:fill="FFFFFF"/>
          </w:rPr>
          <w:t>.</w:t>
        </w:r>
        <w:proofErr w:type="spellStart"/>
        <w:r w:rsidRPr="00484289">
          <w:rPr>
            <w:rFonts w:ascii="Arial" w:eastAsia="Arial" w:hAnsi="Arial" w:cs="Arial"/>
            <w:color w:val="0000FF"/>
            <w:sz w:val="22"/>
            <w:szCs w:val="22"/>
            <w:u w:val="single"/>
            <w:shd w:val="clear" w:color="auto" w:fill="FFFFFF"/>
            <w:lang w:val="en-US"/>
          </w:rPr>
          <w:t>ru</w:t>
        </w:r>
        <w:proofErr w:type="spellEnd"/>
        <w:r w:rsidRPr="00484289">
          <w:rPr>
            <w:rFonts w:ascii="Arial" w:eastAsia="Arial" w:hAnsi="Arial" w:cs="Arial"/>
            <w:color w:val="0000FF"/>
            <w:sz w:val="22"/>
            <w:szCs w:val="22"/>
            <w:u w:val="single"/>
            <w:shd w:val="clear" w:color="auto" w:fill="FFFFFF"/>
          </w:rPr>
          <w:t>), Тверь, 16 февраля 2022</w:t>
        </w:r>
      </w:hyperlink>
    </w:p>
    <w:p w:rsidR="00484289" w:rsidRPr="00484289" w:rsidRDefault="00484289" w:rsidP="00484289">
      <w:pPr>
        <w:numPr>
          <w:ilvl w:val="0"/>
          <w:numId w:val="2"/>
        </w:numPr>
        <w:ind w:left="0" w:firstLine="0"/>
        <w:rPr>
          <w:rFonts w:ascii="Arial" w:eastAsia="Arial" w:hAnsi="Arial" w:cs="Arial"/>
          <w:color w:val="0000FF"/>
          <w:sz w:val="22"/>
          <w:szCs w:val="22"/>
          <w:shd w:val="clear" w:color="auto" w:fill="FFFFFF"/>
        </w:rPr>
      </w:pPr>
      <w:hyperlink r:id="rId51" w:history="1">
        <w:r w:rsidRPr="00484289">
          <w:rPr>
            <w:rFonts w:ascii="Arial" w:eastAsia="Arial" w:hAnsi="Arial" w:cs="Arial"/>
            <w:color w:val="0000FF"/>
            <w:sz w:val="22"/>
            <w:szCs w:val="22"/>
            <w:u w:val="single"/>
            <w:shd w:val="clear" w:color="auto" w:fill="FFFFFF"/>
          </w:rPr>
          <w:t>Новости Твери (tver-news.net), Тверь, 16 февраля 2022</w:t>
        </w:r>
      </w:hyperlink>
    </w:p>
    <w:p w:rsidR="00484289" w:rsidRDefault="00484289" w:rsidP="00484289">
      <w:pPr>
        <w:jc w:val="right"/>
        <w:rPr>
          <w:rFonts w:ascii="Arial" w:eastAsia="Arial" w:hAnsi="Arial" w:cs="Arial"/>
          <w:color w:val="0000FF"/>
          <w:sz w:val="22"/>
          <w:szCs w:val="22"/>
          <w:shd w:val="clear" w:color="auto" w:fill="FFFFFF"/>
        </w:rPr>
      </w:pPr>
      <w:hyperlink w:anchor="tabtxt_1575050_1919524272" w:history="1">
        <w:r w:rsidRPr="00484289">
          <w:rPr>
            <w:rFonts w:ascii="Arial" w:eastAsia="Arial" w:hAnsi="Arial" w:cs="Arial"/>
            <w:color w:val="0000FF"/>
            <w:sz w:val="22"/>
            <w:szCs w:val="22"/>
            <w:u w:val="single"/>
            <w:shd w:val="clear" w:color="auto" w:fill="FFFFFF"/>
          </w:rPr>
          <w:t>К заголовкам сообщений</w:t>
        </w:r>
      </w:hyperlink>
    </w:p>
    <w:p w:rsidR="00484289" w:rsidRPr="00484289" w:rsidRDefault="00484289" w:rsidP="00484289">
      <w:pPr>
        <w:jc w:val="right"/>
        <w:rPr>
          <w:rFonts w:ascii="Arial" w:eastAsia="Arial" w:hAnsi="Arial" w:cs="Arial"/>
          <w:color w:val="0000FF"/>
          <w:sz w:val="22"/>
          <w:szCs w:val="22"/>
          <w:shd w:val="clear" w:color="auto" w:fill="FFFFFF"/>
        </w:rPr>
      </w:pPr>
    </w:p>
    <w:p w:rsidR="00484289" w:rsidRPr="00484289" w:rsidRDefault="00484289" w:rsidP="00484289">
      <w:pPr>
        <w:rPr>
          <w:rFonts w:ascii="Arial" w:eastAsia="Arial" w:hAnsi="Arial" w:cs="Arial"/>
          <w:b/>
          <w:color w:val="000000"/>
          <w:sz w:val="22"/>
          <w:szCs w:val="22"/>
          <w:shd w:val="clear" w:color="auto" w:fill="FFFFFF"/>
        </w:rPr>
      </w:pPr>
      <w:r w:rsidRPr="00484289">
        <w:rPr>
          <w:rFonts w:ascii="Arial" w:eastAsia="Arial" w:hAnsi="Arial" w:cs="Arial"/>
          <w:b/>
          <w:color w:val="000000"/>
          <w:sz w:val="22"/>
          <w:szCs w:val="22"/>
          <w:shd w:val="clear" w:color="auto" w:fill="FFFFFF"/>
        </w:rPr>
        <w:t>РИА Новости, Москва, 16 февраля 2022</w:t>
      </w:r>
    </w:p>
    <w:p w:rsidR="00484289" w:rsidRPr="00484289" w:rsidRDefault="00484289" w:rsidP="00484289">
      <w:pPr>
        <w:jc w:val="both"/>
        <w:outlineLvl w:val="1"/>
        <w:rPr>
          <w:rFonts w:ascii="Arial" w:eastAsia="Arial" w:hAnsi="Arial" w:cs="Arial"/>
          <w:color w:val="000000"/>
          <w:sz w:val="22"/>
          <w:szCs w:val="22"/>
          <w:shd w:val="clear" w:color="auto" w:fill="FFFFFF"/>
        </w:rPr>
      </w:pPr>
      <w:bookmarkStart w:id="23" w:name="ant_1575050_1919616386"/>
      <w:r w:rsidRPr="00484289">
        <w:rPr>
          <w:rFonts w:ascii="Arial" w:eastAsia="Arial" w:hAnsi="Arial" w:cs="Arial"/>
          <w:color w:val="000000"/>
          <w:sz w:val="22"/>
          <w:szCs w:val="22"/>
          <w:shd w:val="clear" w:color="auto" w:fill="FFFFFF"/>
        </w:rPr>
        <w:t>КОМПАНИЯ-РЕЗИДЕНТ ПРОМПАРКА "БОРОВЛЕВО" ПОД ТВЕРЬЮ ОТКРЫЛА НОВЫЙ ЦЕХ</w:t>
      </w:r>
      <w:bookmarkEnd w:id="23"/>
    </w:p>
    <w:p w:rsidR="00484289" w:rsidRPr="00484289" w:rsidRDefault="00484289" w:rsidP="00484289">
      <w:pPr>
        <w:jc w:val="both"/>
        <w:rPr>
          <w:rFonts w:ascii="Arial" w:eastAsia="Arial" w:hAnsi="Arial" w:cs="Arial"/>
          <w:color w:val="000000"/>
          <w:sz w:val="22"/>
          <w:szCs w:val="22"/>
          <w:shd w:val="clear" w:color="auto" w:fill="FFFFFF"/>
        </w:rPr>
      </w:pPr>
      <w:r w:rsidRPr="00484289">
        <w:rPr>
          <w:rFonts w:ascii="Arial" w:eastAsia="Arial" w:hAnsi="Arial" w:cs="Arial"/>
          <w:color w:val="000000"/>
          <w:sz w:val="22"/>
          <w:szCs w:val="22"/>
          <w:shd w:val="clear" w:color="auto" w:fill="FFFFFF"/>
        </w:rPr>
        <w:t xml:space="preserve">Это высокотехнологичные рабочие места, конструкторские бюро, станки на которых изготавливают уникальные изделия. Важно, что компания кооперируется с крупными предприятиями Тверской области", </w:t>
      </w:r>
      <w:proofErr w:type="gramStart"/>
      <w:r w:rsidRPr="00484289">
        <w:rPr>
          <w:rFonts w:ascii="Arial" w:eastAsia="Arial" w:hAnsi="Arial" w:cs="Arial"/>
          <w:color w:val="000000"/>
          <w:sz w:val="22"/>
          <w:szCs w:val="22"/>
          <w:shd w:val="clear" w:color="auto" w:fill="FFFFFF"/>
        </w:rPr>
        <w:t>-с</w:t>
      </w:r>
      <w:proofErr w:type="gramEnd"/>
      <w:r w:rsidRPr="00484289">
        <w:rPr>
          <w:rFonts w:ascii="Arial" w:eastAsia="Arial" w:hAnsi="Arial" w:cs="Arial"/>
          <w:color w:val="000000"/>
          <w:sz w:val="22"/>
          <w:szCs w:val="22"/>
          <w:shd w:val="clear" w:color="auto" w:fill="FFFFFF"/>
        </w:rPr>
        <w:t xml:space="preserve">читает </w:t>
      </w:r>
      <w:r w:rsidRPr="00484289">
        <w:rPr>
          <w:rFonts w:ascii="Arial" w:eastAsia="Arial" w:hAnsi="Arial" w:cs="Arial"/>
          <w:color w:val="000000"/>
          <w:sz w:val="22"/>
          <w:szCs w:val="22"/>
          <w:shd w:val="clear" w:color="auto" w:fill="C0C0C0"/>
        </w:rPr>
        <w:t xml:space="preserve">губернатор Тверской области Игорь </w:t>
      </w:r>
      <w:proofErr w:type="spellStart"/>
      <w:r w:rsidRPr="00484289">
        <w:rPr>
          <w:rFonts w:ascii="Arial" w:eastAsia="Arial" w:hAnsi="Arial" w:cs="Arial"/>
          <w:color w:val="000000"/>
          <w:sz w:val="22"/>
          <w:szCs w:val="22"/>
          <w:shd w:val="clear" w:color="auto" w:fill="C0C0C0"/>
        </w:rPr>
        <w:t>Руденя</w:t>
      </w:r>
      <w:proofErr w:type="spellEnd"/>
      <w:r w:rsidRPr="00484289">
        <w:rPr>
          <w:rFonts w:ascii="Arial" w:eastAsia="Arial" w:hAnsi="Arial" w:cs="Arial"/>
          <w:color w:val="000000"/>
          <w:sz w:val="22"/>
          <w:szCs w:val="22"/>
          <w:shd w:val="clear" w:color="auto" w:fill="FFFFFF"/>
        </w:rPr>
        <w:t xml:space="preserve">... </w:t>
      </w:r>
    </w:p>
    <w:p w:rsidR="00484289" w:rsidRPr="00484289" w:rsidRDefault="00484289" w:rsidP="00484289">
      <w:pPr>
        <w:rPr>
          <w:rFonts w:ascii="Arial" w:eastAsia="Arial" w:hAnsi="Arial" w:cs="Arial"/>
          <w:color w:val="0000FF"/>
          <w:sz w:val="22"/>
          <w:szCs w:val="22"/>
          <w:shd w:val="clear" w:color="auto" w:fill="FFFFFF"/>
        </w:rPr>
      </w:pPr>
      <w:hyperlink r:id="rId52" w:history="1">
        <w:r w:rsidRPr="00484289">
          <w:rPr>
            <w:rFonts w:ascii="Arial" w:eastAsia="Arial" w:hAnsi="Arial" w:cs="Arial"/>
            <w:color w:val="0000FF"/>
            <w:sz w:val="22"/>
            <w:szCs w:val="22"/>
            <w:u w:val="single"/>
            <w:shd w:val="clear" w:color="auto" w:fill="FFFFFF"/>
          </w:rPr>
          <w:t>https://ria.ru/20220216/prompark-1773127078.html</w:t>
        </w:r>
      </w:hyperlink>
    </w:p>
    <w:p w:rsidR="00484289" w:rsidRPr="00484289" w:rsidRDefault="00484289" w:rsidP="00484289">
      <w:pPr>
        <w:rPr>
          <w:rFonts w:ascii="Arial" w:eastAsia="Arial" w:hAnsi="Arial" w:cs="Arial"/>
          <w:color w:val="000000"/>
          <w:sz w:val="22"/>
          <w:szCs w:val="22"/>
          <w:u w:val="single"/>
          <w:shd w:val="clear" w:color="auto" w:fill="FFFFFF"/>
        </w:rPr>
      </w:pPr>
      <w:r w:rsidRPr="00484289">
        <w:rPr>
          <w:rFonts w:ascii="Arial" w:eastAsia="Arial" w:hAnsi="Arial" w:cs="Arial"/>
          <w:color w:val="000000"/>
          <w:sz w:val="22"/>
          <w:szCs w:val="22"/>
          <w:u w:val="single"/>
          <w:shd w:val="clear" w:color="auto" w:fill="FFFFFF"/>
        </w:rPr>
        <w:t>Сообщения по событию:</w:t>
      </w:r>
    </w:p>
    <w:p w:rsidR="00484289" w:rsidRPr="00484289" w:rsidRDefault="00484289" w:rsidP="0048428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3" w:history="1">
        <w:r w:rsidRPr="00484289">
          <w:rPr>
            <w:rFonts w:ascii="Arial" w:eastAsia="Arial" w:hAnsi="Arial" w:cs="Arial"/>
            <w:color w:val="0000FF"/>
            <w:sz w:val="22"/>
            <w:szCs w:val="22"/>
            <w:u w:val="single"/>
            <w:shd w:val="clear" w:color="auto" w:fill="FFFFFF"/>
          </w:rPr>
          <w:t>НИА Тверь (69rus.org), Тверь, 17 февраля 2022</w:t>
        </w:r>
      </w:hyperlink>
    </w:p>
    <w:p w:rsidR="00484289" w:rsidRPr="00484289" w:rsidRDefault="00484289" w:rsidP="0048428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4" w:history="1">
        <w:r w:rsidRPr="00484289">
          <w:rPr>
            <w:rFonts w:ascii="Arial" w:eastAsia="Arial" w:hAnsi="Arial" w:cs="Arial"/>
            <w:color w:val="0000FF"/>
            <w:sz w:val="22"/>
            <w:szCs w:val="22"/>
            <w:u w:val="single"/>
            <w:shd w:val="clear" w:color="auto" w:fill="FFFFFF"/>
          </w:rPr>
          <w:t>Родная земля (</w:t>
        </w:r>
        <w:proofErr w:type="spellStart"/>
        <w:r w:rsidRPr="00484289">
          <w:rPr>
            <w:rFonts w:ascii="Arial" w:eastAsia="Arial" w:hAnsi="Arial" w:cs="Arial"/>
            <w:color w:val="0000FF"/>
            <w:sz w:val="22"/>
            <w:szCs w:val="22"/>
            <w:u w:val="single"/>
            <w:shd w:val="clear" w:color="auto" w:fill="FFFFFF"/>
          </w:rPr>
          <w:t>r-zemlya.ru</w:t>
        </w:r>
        <w:proofErr w:type="spellEnd"/>
        <w:r w:rsidRPr="00484289">
          <w:rPr>
            <w:rFonts w:ascii="Arial" w:eastAsia="Arial" w:hAnsi="Arial" w:cs="Arial"/>
            <w:color w:val="0000FF"/>
            <w:sz w:val="22"/>
            <w:szCs w:val="22"/>
            <w:u w:val="single"/>
            <w:shd w:val="clear" w:color="auto" w:fill="FFFFFF"/>
          </w:rPr>
          <w:t>), п. Рамешки, 16 февраля 2022</w:t>
        </w:r>
      </w:hyperlink>
    </w:p>
    <w:p w:rsidR="00484289" w:rsidRPr="00484289" w:rsidRDefault="00484289" w:rsidP="0048428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5" w:history="1">
        <w:r w:rsidRPr="00484289">
          <w:rPr>
            <w:rFonts w:ascii="Arial" w:eastAsia="Arial" w:hAnsi="Arial" w:cs="Arial"/>
            <w:color w:val="0000FF"/>
            <w:sz w:val="22"/>
            <w:szCs w:val="22"/>
            <w:u w:val="single"/>
            <w:shd w:val="clear" w:color="auto" w:fill="FFFFFF"/>
          </w:rPr>
          <w:t>Край справедливости (ks-region69.com), Тверь, 16 февраля 2022</w:t>
        </w:r>
      </w:hyperlink>
    </w:p>
    <w:p w:rsidR="00484289" w:rsidRPr="00484289" w:rsidRDefault="00484289" w:rsidP="0048428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6" w:history="1">
        <w:proofErr w:type="gramStart"/>
        <w:r w:rsidRPr="00484289">
          <w:rPr>
            <w:rFonts w:ascii="Arial" w:eastAsia="Arial" w:hAnsi="Arial" w:cs="Arial"/>
            <w:color w:val="0000FF"/>
            <w:sz w:val="22"/>
            <w:szCs w:val="22"/>
            <w:u w:val="single"/>
            <w:shd w:val="clear" w:color="auto" w:fill="FFFFFF"/>
          </w:rPr>
          <w:t>Бельская</w:t>
        </w:r>
        <w:proofErr w:type="gramEnd"/>
        <w:r w:rsidRPr="00484289">
          <w:rPr>
            <w:rFonts w:ascii="Arial" w:eastAsia="Arial" w:hAnsi="Arial" w:cs="Arial"/>
            <w:color w:val="0000FF"/>
            <w:sz w:val="22"/>
            <w:szCs w:val="22"/>
            <w:u w:val="single"/>
            <w:shd w:val="clear" w:color="auto" w:fill="FFFFFF"/>
          </w:rPr>
          <w:t xml:space="preserve"> правда (</w:t>
        </w:r>
        <w:proofErr w:type="spellStart"/>
        <w:r w:rsidRPr="00484289">
          <w:rPr>
            <w:rFonts w:ascii="Arial" w:eastAsia="Arial" w:hAnsi="Arial" w:cs="Arial"/>
            <w:color w:val="0000FF"/>
            <w:sz w:val="22"/>
            <w:szCs w:val="22"/>
            <w:u w:val="single"/>
            <w:shd w:val="clear" w:color="auto" w:fill="FFFFFF"/>
          </w:rPr>
          <w:t>бельскаяправда</w:t>
        </w:r>
        <w:proofErr w:type="spellEnd"/>
        <w:r w:rsidRPr="00484289">
          <w:rPr>
            <w:rFonts w:ascii="Arial" w:eastAsia="Arial" w:hAnsi="Arial" w:cs="Arial"/>
            <w:color w:val="0000FF"/>
            <w:sz w:val="22"/>
            <w:szCs w:val="22"/>
            <w:u w:val="single"/>
            <w:shd w:val="clear" w:color="auto" w:fill="FFFFFF"/>
          </w:rPr>
          <w:t>), Белый, 16 февраля 2022</w:t>
        </w:r>
      </w:hyperlink>
    </w:p>
    <w:p w:rsidR="00484289" w:rsidRPr="00484289" w:rsidRDefault="00484289" w:rsidP="0048428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7" w:history="1">
        <w:proofErr w:type="spellStart"/>
        <w:r w:rsidRPr="00484289">
          <w:rPr>
            <w:rFonts w:ascii="Arial" w:eastAsia="Arial" w:hAnsi="Arial" w:cs="Arial"/>
            <w:color w:val="0000FF"/>
            <w:sz w:val="22"/>
            <w:szCs w:val="22"/>
            <w:u w:val="single"/>
            <w:shd w:val="clear" w:color="auto" w:fill="FFFFFF"/>
          </w:rPr>
          <w:t>Зубцовская</w:t>
        </w:r>
        <w:proofErr w:type="spellEnd"/>
        <w:r w:rsidRPr="00484289">
          <w:rPr>
            <w:rFonts w:ascii="Arial" w:eastAsia="Arial" w:hAnsi="Arial" w:cs="Arial"/>
            <w:color w:val="0000FF"/>
            <w:sz w:val="22"/>
            <w:szCs w:val="22"/>
            <w:u w:val="single"/>
            <w:shd w:val="clear" w:color="auto" w:fill="FFFFFF"/>
          </w:rPr>
          <w:t xml:space="preserve"> жизнь (</w:t>
        </w:r>
        <w:proofErr w:type="spellStart"/>
        <w:r w:rsidRPr="00484289">
          <w:rPr>
            <w:rFonts w:ascii="Arial" w:eastAsia="Arial" w:hAnsi="Arial" w:cs="Arial"/>
            <w:color w:val="0000FF"/>
            <w:sz w:val="22"/>
            <w:szCs w:val="22"/>
            <w:u w:val="single"/>
            <w:shd w:val="clear" w:color="auto" w:fill="FFFFFF"/>
          </w:rPr>
          <w:t>зубцовскаяжизнь</w:t>
        </w:r>
        <w:proofErr w:type="spellEnd"/>
        <w:r w:rsidRPr="00484289">
          <w:rPr>
            <w:rFonts w:ascii="Arial" w:eastAsia="Arial" w:hAnsi="Arial" w:cs="Arial"/>
            <w:color w:val="0000FF"/>
            <w:sz w:val="22"/>
            <w:szCs w:val="22"/>
            <w:u w:val="single"/>
            <w:shd w:val="clear" w:color="auto" w:fill="FFFFFF"/>
          </w:rPr>
          <w:t>), Зубцов, 16 февраля 2022</w:t>
        </w:r>
      </w:hyperlink>
    </w:p>
    <w:p w:rsidR="00484289" w:rsidRPr="00484289" w:rsidRDefault="00484289" w:rsidP="0048428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8" w:history="1">
        <w:proofErr w:type="spellStart"/>
        <w:r w:rsidRPr="00484289">
          <w:rPr>
            <w:rFonts w:ascii="Arial" w:eastAsia="Arial" w:hAnsi="Arial" w:cs="Arial"/>
            <w:color w:val="0000FF"/>
            <w:sz w:val="22"/>
            <w:szCs w:val="22"/>
            <w:u w:val="single"/>
            <w:shd w:val="clear" w:color="auto" w:fill="FFFFFF"/>
          </w:rPr>
          <w:t>Сандовские</w:t>
        </w:r>
        <w:proofErr w:type="spellEnd"/>
        <w:r w:rsidRPr="00484289">
          <w:rPr>
            <w:rFonts w:ascii="Arial" w:eastAsia="Arial" w:hAnsi="Arial" w:cs="Arial"/>
            <w:color w:val="0000FF"/>
            <w:sz w:val="22"/>
            <w:szCs w:val="22"/>
            <w:u w:val="single"/>
            <w:shd w:val="clear" w:color="auto" w:fill="FFFFFF"/>
          </w:rPr>
          <w:t xml:space="preserve"> вести (</w:t>
        </w:r>
        <w:proofErr w:type="spellStart"/>
        <w:r w:rsidRPr="00484289">
          <w:rPr>
            <w:rFonts w:ascii="Arial" w:eastAsia="Arial" w:hAnsi="Arial" w:cs="Arial"/>
            <w:color w:val="0000FF"/>
            <w:sz w:val="22"/>
            <w:szCs w:val="22"/>
            <w:u w:val="single"/>
            <w:shd w:val="clear" w:color="auto" w:fill="FFFFFF"/>
          </w:rPr>
          <w:t>сандовскиевести</w:t>
        </w:r>
        <w:proofErr w:type="spellEnd"/>
        <w:r w:rsidRPr="00484289">
          <w:rPr>
            <w:rFonts w:ascii="Arial" w:eastAsia="Arial" w:hAnsi="Arial" w:cs="Arial"/>
            <w:color w:val="0000FF"/>
            <w:sz w:val="22"/>
            <w:szCs w:val="22"/>
            <w:u w:val="single"/>
            <w:shd w:val="clear" w:color="auto" w:fill="FFFFFF"/>
          </w:rPr>
          <w:t>), п.г.т. Сандово, 16 февраля 2022</w:t>
        </w:r>
      </w:hyperlink>
    </w:p>
    <w:p w:rsidR="00484289" w:rsidRPr="00484289" w:rsidRDefault="00484289" w:rsidP="0048428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9" w:history="1">
        <w:r w:rsidRPr="00484289">
          <w:rPr>
            <w:rFonts w:ascii="Arial" w:eastAsia="Arial" w:hAnsi="Arial" w:cs="Arial"/>
            <w:color w:val="0000FF"/>
            <w:sz w:val="22"/>
            <w:szCs w:val="22"/>
            <w:u w:val="single"/>
            <w:shd w:val="clear" w:color="auto" w:fill="FFFFFF"/>
          </w:rPr>
          <w:t>ВОТ! (vot69.ru), Тверь, 16 февраля 2022</w:t>
        </w:r>
      </w:hyperlink>
    </w:p>
    <w:p w:rsidR="00484289" w:rsidRPr="00484289" w:rsidRDefault="00484289" w:rsidP="0048428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0" w:history="1">
        <w:r w:rsidRPr="00484289">
          <w:rPr>
            <w:rFonts w:ascii="Arial" w:eastAsia="Arial" w:hAnsi="Arial" w:cs="Arial"/>
            <w:color w:val="0000FF"/>
            <w:sz w:val="22"/>
            <w:szCs w:val="22"/>
            <w:u w:val="single"/>
            <w:shd w:val="clear" w:color="auto" w:fill="FFFFFF"/>
          </w:rPr>
          <w:t>Наша жизнь (</w:t>
        </w:r>
        <w:proofErr w:type="spellStart"/>
        <w:r w:rsidRPr="00484289">
          <w:rPr>
            <w:rFonts w:ascii="Arial" w:eastAsia="Arial" w:hAnsi="Arial" w:cs="Arial"/>
            <w:color w:val="0000FF"/>
            <w:sz w:val="22"/>
            <w:szCs w:val="22"/>
            <w:u w:val="single"/>
            <w:shd w:val="clear" w:color="auto" w:fill="FFFFFF"/>
          </w:rPr>
          <w:t>нашажизнь</w:t>
        </w:r>
        <w:proofErr w:type="spellEnd"/>
        <w:r w:rsidRPr="00484289">
          <w:rPr>
            <w:rFonts w:ascii="Arial" w:eastAsia="Arial" w:hAnsi="Arial" w:cs="Arial"/>
            <w:color w:val="0000FF"/>
            <w:sz w:val="22"/>
            <w:szCs w:val="22"/>
            <w:u w:val="single"/>
            <w:shd w:val="clear" w:color="auto" w:fill="FFFFFF"/>
          </w:rPr>
          <w:t>), Лихославль, 16 февраля 2022</w:t>
        </w:r>
      </w:hyperlink>
    </w:p>
    <w:p w:rsidR="00484289" w:rsidRPr="00484289" w:rsidRDefault="00484289" w:rsidP="0048428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1" w:history="1">
        <w:r w:rsidRPr="00484289">
          <w:rPr>
            <w:rFonts w:ascii="Arial" w:eastAsia="Arial" w:hAnsi="Arial" w:cs="Arial"/>
            <w:color w:val="0000FF"/>
            <w:sz w:val="22"/>
            <w:szCs w:val="22"/>
            <w:u w:val="single"/>
            <w:shd w:val="clear" w:color="auto" w:fill="FFFFFF"/>
          </w:rPr>
          <w:t>Знамя (</w:t>
        </w:r>
        <w:proofErr w:type="spellStart"/>
        <w:r w:rsidRPr="00484289">
          <w:rPr>
            <w:rFonts w:ascii="Arial" w:eastAsia="Arial" w:hAnsi="Arial" w:cs="Arial"/>
            <w:color w:val="0000FF"/>
            <w:sz w:val="22"/>
            <w:szCs w:val="22"/>
            <w:u w:val="single"/>
            <w:shd w:val="clear" w:color="auto" w:fill="FFFFFF"/>
          </w:rPr>
          <w:t>kuvznama.ru</w:t>
        </w:r>
        <w:proofErr w:type="spellEnd"/>
        <w:r w:rsidRPr="00484289">
          <w:rPr>
            <w:rFonts w:ascii="Arial" w:eastAsia="Arial" w:hAnsi="Arial" w:cs="Arial"/>
            <w:color w:val="0000FF"/>
            <w:sz w:val="22"/>
            <w:szCs w:val="22"/>
            <w:u w:val="single"/>
            <w:shd w:val="clear" w:color="auto" w:fill="FFFFFF"/>
          </w:rPr>
          <w:t>), Кувшиново, 16 февраля 2022</w:t>
        </w:r>
      </w:hyperlink>
    </w:p>
    <w:p w:rsidR="00484289" w:rsidRPr="00484289" w:rsidRDefault="00484289" w:rsidP="0048428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2" w:history="1">
        <w:proofErr w:type="spellStart"/>
        <w:r w:rsidRPr="00484289">
          <w:rPr>
            <w:rFonts w:ascii="Arial" w:eastAsia="Arial" w:hAnsi="Arial" w:cs="Arial"/>
            <w:color w:val="0000FF"/>
            <w:sz w:val="22"/>
            <w:szCs w:val="22"/>
            <w:u w:val="single"/>
            <w:shd w:val="clear" w:color="auto" w:fill="FFFFFF"/>
          </w:rPr>
          <w:t>Молоковский</w:t>
        </w:r>
        <w:proofErr w:type="spellEnd"/>
        <w:r w:rsidRPr="00484289">
          <w:rPr>
            <w:rFonts w:ascii="Arial" w:eastAsia="Arial" w:hAnsi="Arial" w:cs="Arial"/>
            <w:color w:val="0000FF"/>
            <w:sz w:val="22"/>
            <w:szCs w:val="22"/>
            <w:u w:val="single"/>
            <w:shd w:val="clear" w:color="auto" w:fill="FFFFFF"/>
          </w:rPr>
          <w:t xml:space="preserve"> край (</w:t>
        </w:r>
        <w:proofErr w:type="spellStart"/>
        <w:r w:rsidRPr="00484289">
          <w:rPr>
            <w:rFonts w:ascii="Arial" w:eastAsia="Arial" w:hAnsi="Arial" w:cs="Arial"/>
            <w:color w:val="0000FF"/>
            <w:sz w:val="22"/>
            <w:szCs w:val="22"/>
            <w:u w:val="single"/>
            <w:shd w:val="clear" w:color="auto" w:fill="FFFFFF"/>
          </w:rPr>
          <w:t>молоковскийкрай</w:t>
        </w:r>
        <w:proofErr w:type="spellEnd"/>
        <w:r w:rsidRPr="00484289">
          <w:rPr>
            <w:rFonts w:ascii="Arial" w:eastAsia="Arial" w:hAnsi="Arial" w:cs="Arial"/>
            <w:color w:val="0000FF"/>
            <w:sz w:val="22"/>
            <w:szCs w:val="22"/>
            <w:u w:val="single"/>
            <w:shd w:val="clear" w:color="auto" w:fill="FFFFFF"/>
          </w:rPr>
          <w:t>), п. Молоково, 16 февраля 2022</w:t>
        </w:r>
      </w:hyperlink>
    </w:p>
    <w:p w:rsidR="00484289" w:rsidRPr="00484289" w:rsidRDefault="00484289" w:rsidP="0048428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3" w:history="1">
        <w:r w:rsidRPr="00484289">
          <w:rPr>
            <w:rFonts w:ascii="Arial" w:eastAsia="Arial" w:hAnsi="Arial" w:cs="Arial"/>
            <w:color w:val="0000FF"/>
            <w:sz w:val="22"/>
            <w:szCs w:val="22"/>
            <w:u w:val="single"/>
            <w:shd w:val="clear" w:color="auto" w:fill="FFFFFF"/>
          </w:rPr>
          <w:t>Тверские ведомости (</w:t>
        </w:r>
        <w:proofErr w:type="spellStart"/>
        <w:r w:rsidRPr="00484289">
          <w:rPr>
            <w:rFonts w:ascii="Arial" w:eastAsia="Arial" w:hAnsi="Arial" w:cs="Arial"/>
            <w:color w:val="0000FF"/>
            <w:sz w:val="22"/>
            <w:szCs w:val="22"/>
            <w:u w:val="single"/>
            <w:shd w:val="clear" w:color="auto" w:fill="FFFFFF"/>
          </w:rPr>
          <w:t>vedtver.ru</w:t>
        </w:r>
        <w:proofErr w:type="spellEnd"/>
        <w:r w:rsidRPr="00484289">
          <w:rPr>
            <w:rFonts w:ascii="Arial" w:eastAsia="Arial" w:hAnsi="Arial" w:cs="Arial"/>
            <w:color w:val="0000FF"/>
            <w:sz w:val="22"/>
            <w:szCs w:val="22"/>
            <w:u w:val="single"/>
            <w:shd w:val="clear" w:color="auto" w:fill="FFFFFF"/>
          </w:rPr>
          <w:t>), Тверь, 16 февраля 2022</w:t>
        </w:r>
      </w:hyperlink>
    </w:p>
    <w:p w:rsidR="00484289" w:rsidRPr="00484289" w:rsidRDefault="00484289" w:rsidP="0048428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4" w:history="1">
        <w:r w:rsidRPr="00484289">
          <w:rPr>
            <w:rFonts w:ascii="Arial" w:eastAsia="Arial" w:hAnsi="Arial" w:cs="Arial"/>
            <w:color w:val="0000FF"/>
            <w:sz w:val="22"/>
            <w:szCs w:val="22"/>
            <w:u w:val="single"/>
            <w:shd w:val="clear" w:color="auto" w:fill="FFFFFF"/>
          </w:rPr>
          <w:t>Ленинское знамя (</w:t>
        </w:r>
        <w:proofErr w:type="spellStart"/>
        <w:r w:rsidRPr="00484289">
          <w:rPr>
            <w:rFonts w:ascii="Arial" w:eastAsia="Arial" w:hAnsi="Arial" w:cs="Arial"/>
            <w:color w:val="0000FF"/>
            <w:sz w:val="22"/>
            <w:szCs w:val="22"/>
            <w:u w:val="single"/>
            <w:shd w:val="clear" w:color="auto" w:fill="FFFFFF"/>
          </w:rPr>
          <w:t>leninskoeznamya.tverreg.ru</w:t>
        </w:r>
        <w:proofErr w:type="spellEnd"/>
        <w:r w:rsidRPr="00484289">
          <w:rPr>
            <w:rFonts w:ascii="Arial" w:eastAsia="Arial" w:hAnsi="Arial" w:cs="Arial"/>
            <w:color w:val="0000FF"/>
            <w:sz w:val="22"/>
            <w:szCs w:val="22"/>
            <w:u w:val="single"/>
            <w:shd w:val="clear" w:color="auto" w:fill="FFFFFF"/>
          </w:rPr>
          <w:t>), Тверь, 16 февраля 2022</w:t>
        </w:r>
      </w:hyperlink>
    </w:p>
    <w:p w:rsidR="00484289" w:rsidRPr="00484289" w:rsidRDefault="00484289" w:rsidP="0048428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5" w:history="1">
        <w:r w:rsidRPr="00484289">
          <w:rPr>
            <w:rFonts w:ascii="Arial" w:eastAsia="Arial" w:hAnsi="Arial" w:cs="Arial"/>
            <w:color w:val="0000FF"/>
            <w:sz w:val="22"/>
            <w:szCs w:val="22"/>
            <w:u w:val="single"/>
            <w:shd w:val="clear" w:color="auto" w:fill="FFFFFF"/>
          </w:rPr>
          <w:t>Заря (</w:t>
        </w:r>
        <w:proofErr w:type="spellStart"/>
        <w:r w:rsidRPr="00484289">
          <w:rPr>
            <w:rFonts w:ascii="Arial" w:eastAsia="Arial" w:hAnsi="Arial" w:cs="Arial"/>
            <w:color w:val="0000FF"/>
            <w:sz w:val="22"/>
            <w:szCs w:val="22"/>
            <w:u w:val="single"/>
            <w:shd w:val="clear" w:color="auto" w:fill="FFFFFF"/>
          </w:rPr>
          <w:t>konzarya.ru</w:t>
        </w:r>
        <w:proofErr w:type="spellEnd"/>
        <w:r w:rsidRPr="00484289">
          <w:rPr>
            <w:rFonts w:ascii="Arial" w:eastAsia="Arial" w:hAnsi="Arial" w:cs="Arial"/>
            <w:color w:val="0000FF"/>
            <w:sz w:val="22"/>
            <w:szCs w:val="22"/>
            <w:u w:val="single"/>
            <w:shd w:val="clear" w:color="auto" w:fill="FFFFFF"/>
          </w:rPr>
          <w:t>), Конаково, 16 февраля 2022</w:t>
        </w:r>
      </w:hyperlink>
    </w:p>
    <w:p w:rsidR="00484289" w:rsidRPr="00484289" w:rsidRDefault="00484289" w:rsidP="0048428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6" w:history="1">
        <w:r w:rsidRPr="00484289">
          <w:rPr>
            <w:rFonts w:ascii="Arial" w:eastAsia="Arial" w:hAnsi="Arial" w:cs="Arial"/>
            <w:color w:val="0000FF"/>
            <w:sz w:val="22"/>
            <w:szCs w:val="22"/>
            <w:u w:val="single"/>
            <w:shd w:val="clear" w:color="auto" w:fill="FFFFFF"/>
          </w:rPr>
          <w:t>Главный региональный (</w:t>
        </w:r>
        <w:proofErr w:type="spellStart"/>
        <w:r w:rsidRPr="00484289">
          <w:rPr>
            <w:rFonts w:ascii="Arial" w:eastAsia="Arial" w:hAnsi="Arial" w:cs="Arial"/>
            <w:color w:val="0000FF"/>
            <w:sz w:val="22"/>
            <w:szCs w:val="22"/>
            <w:u w:val="single"/>
            <w:shd w:val="clear" w:color="auto" w:fill="FFFFFF"/>
          </w:rPr>
          <w:t>glavny.tv</w:t>
        </w:r>
        <w:proofErr w:type="spellEnd"/>
        <w:r w:rsidRPr="00484289">
          <w:rPr>
            <w:rFonts w:ascii="Arial" w:eastAsia="Arial" w:hAnsi="Arial" w:cs="Arial"/>
            <w:color w:val="0000FF"/>
            <w:sz w:val="22"/>
            <w:szCs w:val="22"/>
            <w:u w:val="single"/>
            <w:shd w:val="clear" w:color="auto" w:fill="FFFFFF"/>
          </w:rPr>
          <w:t>), Смоленск, 16 февраля 2022</w:t>
        </w:r>
      </w:hyperlink>
    </w:p>
    <w:p w:rsidR="00484289" w:rsidRPr="00484289" w:rsidRDefault="00484289" w:rsidP="0048428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7" w:history="1">
        <w:proofErr w:type="spellStart"/>
        <w:r w:rsidRPr="00484289">
          <w:rPr>
            <w:rFonts w:ascii="Arial" w:eastAsia="Arial" w:hAnsi="Arial" w:cs="Arial"/>
            <w:color w:val="0000FF"/>
            <w:sz w:val="22"/>
            <w:szCs w:val="22"/>
            <w:u w:val="single"/>
            <w:shd w:val="clear" w:color="auto" w:fill="FFFFFF"/>
          </w:rPr>
          <w:t>Андреапольские</w:t>
        </w:r>
        <w:proofErr w:type="spellEnd"/>
        <w:r w:rsidRPr="00484289">
          <w:rPr>
            <w:rFonts w:ascii="Arial" w:eastAsia="Arial" w:hAnsi="Arial" w:cs="Arial"/>
            <w:color w:val="0000FF"/>
            <w:sz w:val="22"/>
            <w:szCs w:val="22"/>
            <w:u w:val="single"/>
            <w:shd w:val="clear" w:color="auto" w:fill="FFFFFF"/>
          </w:rPr>
          <w:t xml:space="preserve"> вести (</w:t>
        </w:r>
        <w:proofErr w:type="spellStart"/>
        <w:r w:rsidRPr="00484289">
          <w:rPr>
            <w:rFonts w:ascii="Arial" w:eastAsia="Arial" w:hAnsi="Arial" w:cs="Arial"/>
            <w:color w:val="0000FF"/>
            <w:sz w:val="22"/>
            <w:szCs w:val="22"/>
            <w:u w:val="single"/>
            <w:shd w:val="clear" w:color="auto" w:fill="FFFFFF"/>
          </w:rPr>
          <w:t>андреапольскиевести</w:t>
        </w:r>
        <w:proofErr w:type="spellEnd"/>
        <w:r w:rsidRPr="00484289">
          <w:rPr>
            <w:rFonts w:ascii="Arial" w:eastAsia="Arial" w:hAnsi="Arial" w:cs="Arial"/>
            <w:color w:val="0000FF"/>
            <w:sz w:val="22"/>
            <w:szCs w:val="22"/>
            <w:u w:val="single"/>
            <w:shd w:val="clear" w:color="auto" w:fill="FFFFFF"/>
          </w:rPr>
          <w:t xml:space="preserve">), </w:t>
        </w:r>
        <w:proofErr w:type="spellStart"/>
        <w:r w:rsidRPr="00484289">
          <w:rPr>
            <w:rFonts w:ascii="Arial" w:eastAsia="Arial" w:hAnsi="Arial" w:cs="Arial"/>
            <w:color w:val="0000FF"/>
            <w:sz w:val="22"/>
            <w:szCs w:val="22"/>
            <w:u w:val="single"/>
            <w:shd w:val="clear" w:color="auto" w:fill="FFFFFF"/>
          </w:rPr>
          <w:t>Андреаполь</w:t>
        </w:r>
        <w:proofErr w:type="spellEnd"/>
        <w:r w:rsidRPr="00484289">
          <w:rPr>
            <w:rFonts w:ascii="Arial" w:eastAsia="Arial" w:hAnsi="Arial" w:cs="Arial"/>
            <w:color w:val="0000FF"/>
            <w:sz w:val="22"/>
            <w:szCs w:val="22"/>
            <w:u w:val="single"/>
            <w:shd w:val="clear" w:color="auto" w:fill="FFFFFF"/>
          </w:rPr>
          <w:t>, 16 февраля 2022</w:t>
        </w:r>
      </w:hyperlink>
    </w:p>
    <w:p w:rsidR="00484289" w:rsidRPr="00484289" w:rsidRDefault="00484289" w:rsidP="0048428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8" w:history="1">
        <w:r w:rsidRPr="00484289">
          <w:rPr>
            <w:rFonts w:ascii="Arial" w:eastAsia="Arial" w:hAnsi="Arial" w:cs="Arial"/>
            <w:color w:val="0000FF"/>
            <w:sz w:val="22"/>
            <w:szCs w:val="22"/>
            <w:u w:val="single"/>
            <w:shd w:val="clear" w:color="auto" w:fill="FFFFFF"/>
          </w:rPr>
          <w:t>Вперед (вперед), Калязин, 16 февраля 2022</w:t>
        </w:r>
      </w:hyperlink>
    </w:p>
    <w:p w:rsidR="00484289" w:rsidRPr="00484289" w:rsidRDefault="00484289" w:rsidP="0048428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9" w:history="1">
        <w:r w:rsidRPr="00484289">
          <w:rPr>
            <w:rFonts w:ascii="Arial" w:eastAsia="Arial" w:hAnsi="Arial" w:cs="Arial"/>
            <w:color w:val="0000FF"/>
            <w:sz w:val="22"/>
            <w:szCs w:val="22"/>
            <w:u w:val="single"/>
            <w:shd w:val="clear" w:color="auto" w:fill="FFFFFF"/>
          </w:rPr>
          <w:t>Жарковский вестник (</w:t>
        </w:r>
        <w:proofErr w:type="spellStart"/>
        <w:r w:rsidRPr="00484289">
          <w:rPr>
            <w:rFonts w:ascii="Arial" w:eastAsia="Arial" w:hAnsi="Arial" w:cs="Arial"/>
            <w:color w:val="0000FF"/>
            <w:sz w:val="22"/>
            <w:szCs w:val="22"/>
            <w:u w:val="single"/>
            <w:shd w:val="clear" w:color="auto" w:fill="FFFFFF"/>
          </w:rPr>
          <w:t>жарковскийвестник</w:t>
        </w:r>
        <w:proofErr w:type="spellEnd"/>
        <w:r w:rsidRPr="00484289">
          <w:rPr>
            <w:rFonts w:ascii="Arial" w:eastAsia="Arial" w:hAnsi="Arial" w:cs="Arial"/>
            <w:color w:val="0000FF"/>
            <w:sz w:val="22"/>
            <w:szCs w:val="22"/>
            <w:u w:val="single"/>
            <w:shd w:val="clear" w:color="auto" w:fill="FFFFFF"/>
          </w:rPr>
          <w:t>), п.г.т. Жарковский, 16 февраля 2022</w:t>
        </w:r>
      </w:hyperlink>
    </w:p>
    <w:p w:rsidR="00484289" w:rsidRPr="00484289" w:rsidRDefault="00484289" w:rsidP="0048428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0" w:history="1">
        <w:r w:rsidRPr="00484289">
          <w:rPr>
            <w:rFonts w:ascii="Arial" w:eastAsia="Arial" w:hAnsi="Arial" w:cs="Arial"/>
            <w:color w:val="0000FF"/>
            <w:sz w:val="22"/>
            <w:szCs w:val="22"/>
            <w:u w:val="single"/>
            <w:shd w:val="clear" w:color="auto" w:fill="FFFFFF"/>
          </w:rPr>
          <w:t>Коммунар (коммунар), п. Фирово, 16 февраля 2022</w:t>
        </w:r>
      </w:hyperlink>
    </w:p>
    <w:p w:rsidR="00484289" w:rsidRPr="00484289" w:rsidRDefault="00484289" w:rsidP="0048428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1" w:history="1">
        <w:r w:rsidRPr="00484289">
          <w:rPr>
            <w:rFonts w:ascii="Arial" w:eastAsia="Arial" w:hAnsi="Arial" w:cs="Arial"/>
            <w:color w:val="0000FF"/>
            <w:sz w:val="22"/>
            <w:szCs w:val="22"/>
            <w:u w:val="single"/>
            <w:shd w:val="clear" w:color="auto" w:fill="FFFFFF"/>
          </w:rPr>
          <w:t>Лесной вестник (</w:t>
        </w:r>
        <w:proofErr w:type="spellStart"/>
        <w:r w:rsidRPr="00484289">
          <w:rPr>
            <w:rFonts w:ascii="Arial" w:eastAsia="Arial" w:hAnsi="Arial" w:cs="Arial"/>
            <w:color w:val="0000FF"/>
            <w:sz w:val="22"/>
            <w:szCs w:val="22"/>
            <w:u w:val="single"/>
            <w:shd w:val="clear" w:color="auto" w:fill="FFFFFF"/>
          </w:rPr>
          <w:t>леснойвестник</w:t>
        </w:r>
        <w:proofErr w:type="spellEnd"/>
        <w:r w:rsidRPr="00484289">
          <w:rPr>
            <w:rFonts w:ascii="Arial" w:eastAsia="Arial" w:hAnsi="Arial" w:cs="Arial"/>
            <w:color w:val="0000FF"/>
            <w:sz w:val="22"/>
            <w:szCs w:val="22"/>
            <w:u w:val="single"/>
            <w:shd w:val="clear" w:color="auto" w:fill="FFFFFF"/>
          </w:rPr>
          <w:t xml:space="preserve">), с. </w:t>
        </w:r>
        <w:proofErr w:type="gramStart"/>
        <w:r w:rsidRPr="00484289">
          <w:rPr>
            <w:rFonts w:ascii="Arial" w:eastAsia="Arial" w:hAnsi="Arial" w:cs="Arial"/>
            <w:color w:val="0000FF"/>
            <w:sz w:val="22"/>
            <w:szCs w:val="22"/>
            <w:u w:val="single"/>
            <w:shd w:val="clear" w:color="auto" w:fill="FFFFFF"/>
          </w:rPr>
          <w:t>Лесное</w:t>
        </w:r>
        <w:proofErr w:type="gramEnd"/>
        <w:r w:rsidRPr="00484289">
          <w:rPr>
            <w:rFonts w:ascii="Arial" w:eastAsia="Arial" w:hAnsi="Arial" w:cs="Arial"/>
            <w:color w:val="0000FF"/>
            <w:sz w:val="22"/>
            <w:szCs w:val="22"/>
            <w:u w:val="single"/>
            <w:shd w:val="clear" w:color="auto" w:fill="FFFFFF"/>
          </w:rPr>
          <w:t xml:space="preserve"> (Тверская обл.), 16 февраля 2022</w:t>
        </w:r>
      </w:hyperlink>
    </w:p>
    <w:p w:rsidR="00484289" w:rsidRPr="00484289" w:rsidRDefault="00484289" w:rsidP="0048428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2" w:history="1">
        <w:r w:rsidRPr="00484289">
          <w:rPr>
            <w:rFonts w:ascii="Arial" w:eastAsia="Arial" w:hAnsi="Arial" w:cs="Arial"/>
            <w:color w:val="0000FF"/>
            <w:sz w:val="22"/>
            <w:szCs w:val="22"/>
            <w:u w:val="single"/>
            <w:shd w:val="clear" w:color="auto" w:fill="FFFFFF"/>
          </w:rPr>
          <w:t>Авангард (авангард), Западная Двина, 16 февраля 2022</w:t>
        </w:r>
      </w:hyperlink>
    </w:p>
    <w:p w:rsidR="00484289" w:rsidRPr="00484289" w:rsidRDefault="00484289" w:rsidP="0048428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3" w:history="1">
        <w:r w:rsidRPr="00484289">
          <w:rPr>
            <w:rFonts w:ascii="Arial" w:eastAsia="Arial" w:hAnsi="Arial" w:cs="Arial"/>
            <w:color w:val="0000FF"/>
            <w:sz w:val="22"/>
            <w:szCs w:val="22"/>
            <w:u w:val="single"/>
            <w:shd w:val="clear" w:color="auto" w:fill="FFFFFF"/>
          </w:rPr>
          <w:t>Афанасий-бизнес (</w:t>
        </w:r>
        <w:proofErr w:type="spellStart"/>
        <w:r w:rsidRPr="00484289">
          <w:rPr>
            <w:rFonts w:ascii="Arial" w:eastAsia="Arial" w:hAnsi="Arial" w:cs="Arial"/>
            <w:color w:val="0000FF"/>
            <w:sz w:val="22"/>
            <w:szCs w:val="22"/>
            <w:u w:val="single"/>
            <w:shd w:val="clear" w:color="auto" w:fill="FFFFFF"/>
          </w:rPr>
          <w:t>afanasy.biz</w:t>
        </w:r>
        <w:proofErr w:type="spellEnd"/>
        <w:r w:rsidRPr="00484289">
          <w:rPr>
            <w:rFonts w:ascii="Arial" w:eastAsia="Arial" w:hAnsi="Arial" w:cs="Arial"/>
            <w:color w:val="0000FF"/>
            <w:sz w:val="22"/>
            <w:szCs w:val="22"/>
            <w:u w:val="single"/>
            <w:shd w:val="clear" w:color="auto" w:fill="FFFFFF"/>
          </w:rPr>
          <w:t>), Тверь, 16 февраля 2022</w:t>
        </w:r>
      </w:hyperlink>
    </w:p>
    <w:p w:rsidR="00484289" w:rsidRPr="00484289" w:rsidRDefault="00484289" w:rsidP="0048428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4" w:history="1">
        <w:proofErr w:type="spellStart"/>
        <w:proofErr w:type="gramStart"/>
        <w:r w:rsidRPr="00484289">
          <w:rPr>
            <w:rFonts w:ascii="Arial" w:eastAsia="Arial" w:hAnsi="Arial" w:cs="Arial"/>
            <w:color w:val="0000FF"/>
            <w:sz w:val="22"/>
            <w:szCs w:val="22"/>
            <w:u w:val="single"/>
            <w:shd w:val="clear" w:color="auto" w:fill="FFFFFF"/>
          </w:rPr>
          <w:t>Вышневолоцкая</w:t>
        </w:r>
        <w:proofErr w:type="spellEnd"/>
        <w:proofErr w:type="gramEnd"/>
        <w:r w:rsidRPr="00484289">
          <w:rPr>
            <w:rFonts w:ascii="Arial" w:eastAsia="Arial" w:hAnsi="Arial" w:cs="Arial"/>
            <w:color w:val="0000FF"/>
            <w:sz w:val="22"/>
            <w:szCs w:val="22"/>
            <w:u w:val="single"/>
            <w:shd w:val="clear" w:color="auto" w:fill="FFFFFF"/>
          </w:rPr>
          <w:t xml:space="preserve"> правда (</w:t>
        </w:r>
        <w:proofErr w:type="spellStart"/>
        <w:r w:rsidRPr="00484289">
          <w:rPr>
            <w:rFonts w:ascii="Arial" w:eastAsia="Arial" w:hAnsi="Arial" w:cs="Arial"/>
            <w:color w:val="0000FF"/>
            <w:sz w:val="22"/>
            <w:szCs w:val="22"/>
            <w:u w:val="single"/>
            <w:shd w:val="clear" w:color="auto" w:fill="FFFFFF"/>
          </w:rPr>
          <w:t>вышневолоцкаяправда</w:t>
        </w:r>
        <w:proofErr w:type="spellEnd"/>
        <w:r w:rsidRPr="00484289">
          <w:rPr>
            <w:rFonts w:ascii="Arial" w:eastAsia="Arial" w:hAnsi="Arial" w:cs="Arial"/>
            <w:color w:val="0000FF"/>
            <w:sz w:val="22"/>
            <w:szCs w:val="22"/>
            <w:u w:val="single"/>
            <w:shd w:val="clear" w:color="auto" w:fill="FFFFFF"/>
          </w:rPr>
          <w:t>), п.г.т. Жарковский, 16 февраля 2022</w:t>
        </w:r>
      </w:hyperlink>
    </w:p>
    <w:p w:rsidR="00484289" w:rsidRPr="00484289" w:rsidRDefault="00484289" w:rsidP="0048428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5" w:history="1">
        <w:r w:rsidRPr="00484289">
          <w:rPr>
            <w:rFonts w:ascii="Arial" w:eastAsia="Arial" w:hAnsi="Arial" w:cs="Arial"/>
            <w:color w:val="0000FF"/>
            <w:sz w:val="22"/>
            <w:szCs w:val="22"/>
            <w:u w:val="single"/>
            <w:shd w:val="clear" w:color="auto" w:fill="FFFFFF"/>
          </w:rPr>
          <w:t>Г</w:t>
        </w:r>
        <w:proofErr w:type="gramStart"/>
        <w:r w:rsidRPr="00484289">
          <w:rPr>
            <w:rFonts w:ascii="Arial" w:eastAsia="Arial" w:hAnsi="Arial" w:cs="Arial"/>
            <w:color w:val="0000FF"/>
            <w:sz w:val="22"/>
            <w:szCs w:val="22"/>
            <w:u w:val="single"/>
            <w:shd w:val="clear" w:color="auto" w:fill="FFFFFF"/>
          </w:rPr>
          <w:t>ТРК Тв</w:t>
        </w:r>
        <w:proofErr w:type="gramEnd"/>
        <w:r w:rsidRPr="00484289">
          <w:rPr>
            <w:rFonts w:ascii="Arial" w:eastAsia="Arial" w:hAnsi="Arial" w:cs="Arial"/>
            <w:color w:val="0000FF"/>
            <w:sz w:val="22"/>
            <w:szCs w:val="22"/>
            <w:u w:val="single"/>
            <w:shd w:val="clear" w:color="auto" w:fill="FFFFFF"/>
          </w:rPr>
          <w:t>ерь, Тверь, 16 февраля 2022</w:t>
        </w:r>
      </w:hyperlink>
    </w:p>
    <w:p w:rsidR="00484289" w:rsidRPr="00484289" w:rsidRDefault="00484289" w:rsidP="0048428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6" w:history="1">
        <w:r w:rsidRPr="00484289">
          <w:rPr>
            <w:rFonts w:ascii="Arial" w:eastAsia="Arial" w:hAnsi="Arial" w:cs="Arial"/>
            <w:color w:val="0000FF"/>
            <w:sz w:val="22"/>
            <w:szCs w:val="22"/>
            <w:u w:val="single"/>
            <w:shd w:val="clear" w:color="auto" w:fill="FFFFFF"/>
          </w:rPr>
          <w:t>Новая жизнь (</w:t>
        </w:r>
        <w:proofErr w:type="spellStart"/>
        <w:r w:rsidRPr="00484289">
          <w:rPr>
            <w:rFonts w:ascii="Arial" w:eastAsia="Arial" w:hAnsi="Arial" w:cs="Arial"/>
            <w:color w:val="0000FF"/>
            <w:sz w:val="22"/>
            <w:szCs w:val="22"/>
            <w:u w:val="single"/>
            <w:shd w:val="clear" w:color="auto" w:fill="FFFFFF"/>
          </w:rPr>
          <w:t>новаяжизнь</w:t>
        </w:r>
        <w:proofErr w:type="spellEnd"/>
        <w:r w:rsidRPr="00484289">
          <w:rPr>
            <w:rFonts w:ascii="Arial" w:eastAsia="Arial" w:hAnsi="Arial" w:cs="Arial"/>
            <w:color w:val="0000FF"/>
            <w:sz w:val="22"/>
            <w:szCs w:val="22"/>
            <w:u w:val="single"/>
            <w:shd w:val="clear" w:color="auto" w:fill="FFFFFF"/>
          </w:rPr>
          <w:t>), Бологое, 16 февраля 2022</w:t>
        </w:r>
      </w:hyperlink>
    </w:p>
    <w:p w:rsidR="00484289" w:rsidRPr="00484289" w:rsidRDefault="00484289" w:rsidP="0048428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7" w:history="1">
        <w:proofErr w:type="spellStart"/>
        <w:r w:rsidRPr="00484289">
          <w:rPr>
            <w:rFonts w:ascii="Arial" w:eastAsia="Arial" w:hAnsi="Arial" w:cs="Arial"/>
            <w:color w:val="0000FF"/>
            <w:sz w:val="22"/>
            <w:szCs w:val="22"/>
            <w:u w:val="single"/>
            <w:shd w:val="clear" w:color="auto" w:fill="FFFFFF"/>
          </w:rPr>
          <w:t>Спировские</w:t>
        </w:r>
        <w:proofErr w:type="spellEnd"/>
        <w:r w:rsidRPr="00484289">
          <w:rPr>
            <w:rFonts w:ascii="Arial" w:eastAsia="Arial" w:hAnsi="Arial" w:cs="Arial"/>
            <w:color w:val="0000FF"/>
            <w:sz w:val="22"/>
            <w:szCs w:val="22"/>
            <w:u w:val="single"/>
            <w:shd w:val="clear" w:color="auto" w:fill="FFFFFF"/>
          </w:rPr>
          <w:t xml:space="preserve"> известия (</w:t>
        </w:r>
        <w:proofErr w:type="spellStart"/>
        <w:r w:rsidRPr="00484289">
          <w:rPr>
            <w:rFonts w:ascii="Arial" w:eastAsia="Arial" w:hAnsi="Arial" w:cs="Arial"/>
            <w:color w:val="0000FF"/>
            <w:sz w:val="22"/>
            <w:szCs w:val="22"/>
            <w:u w:val="single"/>
            <w:shd w:val="clear" w:color="auto" w:fill="FFFFFF"/>
          </w:rPr>
          <w:t>спировскиеизвестия</w:t>
        </w:r>
        <w:proofErr w:type="spellEnd"/>
        <w:r w:rsidRPr="00484289">
          <w:rPr>
            <w:rFonts w:ascii="Arial" w:eastAsia="Arial" w:hAnsi="Arial" w:cs="Arial"/>
            <w:color w:val="0000FF"/>
            <w:sz w:val="22"/>
            <w:szCs w:val="22"/>
            <w:u w:val="single"/>
            <w:shd w:val="clear" w:color="auto" w:fill="FFFFFF"/>
          </w:rPr>
          <w:t>), п. Спирово, 16 февраля 2022</w:t>
        </w:r>
      </w:hyperlink>
    </w:p>
    <w:p w:rsidR="00484289" w:rsidRPr="00484289" w:rsidRDefault="00484289" w:rsidP="0048428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8" w:history="1">
        <w:r w:rsidRPr="00484289">
          <w:rPr>
            <w:rFonts w:ascii="Arial" w:eastAsia="Arial" w:hAnsi="Arial" w:cs="Arial"/>
            <w:color w:val="0000FF"/>
            <w:sz w:val="22"/>
            <w:szCs w:val="22"/>
            <w:u w:val="single"/>
            <w:shd w:val="clear" w:color="auto" w:fill="FFFFFF"/>
          </w:rPr>
          <w:t>Тверская жизнь (</w:t>
        </w:r>
        <w:proofErr w:type="spellStart"/>
        <w:r w:rsidRPr="00484289">
          <w:rPr>
            <w:rFonts w:ascii="Arial" w:eastAsia="Arial" w:hAnsi="Arial" w:cs="Arial"/>
            <w:color w:val="0000FF"/>
            <w:sz w:val="22"/>
            <w:szCs w:val="22"/>
            <w:u w:val="single"/>
            <w:shd w:val="clear" w:color="auto" w:fill="FFFFFF"/>
          </w:rPr>
          <w:t>tverlife.ru</w:t>
        </w:r>
        <w:proofErr w:type="spellEnd"/>
        <w:r w:rsidRPr="00484289">
          <w:rPr>
            <w:rFonts w:ascii="Arial" w:eastAsia="Arial" w:hAnsi="Arial" w:cs="Arial"/>
            <w:color w:val="0000FF"/>
            <w:sz w:val="22"/>
            <w:szCs w:val="22"/>
            <w:u w:val="single"/>
            <w:shd w:val="clear" w:color="auto" w:fill="FFFFFF"/>
          </w:rPr>
          <w:t>), Тверь, 16 февраля 2022</w:t>
        </w:r>
      </w:hyperlink>
    </w:p>
    <w:p w:rsidR="00484289" w:rsidRPr="00484289" w:rsidRDefault="00484289" w:rsidP="0048428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9" w:history="1">
        <w:r w:rsidRPr="00484289">
          <w:rPr>
            <w:rFonts w:ascii="Arial" w:eastAsia="Arial" w:hAnsi="Arial" w:cs="Arial"/>
            <w:color w:val="0000FF"/>
            <w:sz w:val="22"/>
            <w:szCs w:val="22"/>
            <w:u w:val="single"/>
            <w:shd w:val="clear" w:color="auto" w:fill="FFFFFF"/>
          </w:rPr>
          <w:t>Новости Твери (tver-news.net), Тверь, 16 февраля 2022</w:t>
        </w:r>
      </w:hyperlink>
    </w:p>
    <w:p w:rsidR="00484289" w:rsidRPr="00484289" w:rsidRDefault="00484289" w:rsidP="0048428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0" w:history="1">
        <w:r w:rsidRPr="00484289">
          <w:rPr>
            <w:rFonts w:ascii="Arial" w:eastAsia="Arial" w:hAnsi="Arial" w:cs="Arial"/>
            <w:color w:val="0000FF"/>
            <w:sz w:val="22"/>
            <w:szCs w:val="22"/>
            <w:u w:val="single"/>
            <w:shd w:val="clear" w:color="auto" w:fill="FFFFFF"/>
          </w:rPr>
          <w:t>Новости Твери (tver-news.net), Тверь, 16 февраля 2022</w:t>
        </w:r>
      </w:hyperlink>
    </w:p>
    <w:p w:rsidR="00484289" w:rsidRPr="00484289" w:rsidRDefault="00484289" w:rsidP="00484289">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1" w:history="1">
        <w:r w:rsidRPr="00484289">
          <w:rPr>
            <w:rFonts w:ascii="Arial" w:eastAsia="Arial" w:hAnsi="Arial" w:cs="Arial"/>
            <w:color w:val="0000FF"/>
            <w:sz w:val="22"/>
            <w:szCs w:val="22"/>
            <w:u w:val="single"/>
            <w:shd w:val="clear" w:color="auto" w:fill="FFFFFF"/>
          </w:rPr>
          <w:t>Новости Твери (tver-news.net), Тверь, 16 февраля 2022</w:t>
        </w:r>
      </w:hyperlink>
    </w:p>
    <w:p w:rsidR="00484289" w:rsidRDefault="00484289" w:rsidP="00484289">
      <w:pPr>
        <w:jc w:val="right"/>
        <w:rPr>
          <w:rFonts w:ascii="Arial" w:eastAsia="Arial" w:hAnsi="Arial" w:cs="Arial"/>
          <w:color w:val="0000FF"/>
          <w:sz w:val="22"/>
          <w:szCs w:val="22"/>
          <w:shd w:val="clear" w:color="auto" w:fill="FFFFFF"/>
        </w:rPr>
      </w:pPr>
      <w:hyperlink w:anchor="tabtxt_1575050_1919616386" w:history="1">
        <w:r w:rsidRPr="00484289">
          <w:rPr>
            <w:rFonts w:ascii="Arial" w:eastAsia="Arial" w:hAnsi="Arial" w:cs="Arial"/>
            <w:color w:val="0000FF"/>
            <w:sz w:val="22"/>
            <w:szCs w:val="22"/>
            <w:u w:val="single"/>
            <w:shd w:val="clear" w:color="auto" w:fill="FFFFFF"/>
          </w:rPr>
          <w:t>К заголовкам сообщений</w:t>
        </w:r>
      </w:hyperlink>
    </w:p>
    <w:p w:rsidR="00484289" w:rsidRPr="00484289" w:rsidRDefault="00484289" w:rsidP="00484289">
      <w:pPr>
        <w:jc w:val="right"/>
        <w:rPr>
          <w:rFonts w:ascii="Arial" w:eastAsia="Arial" w:hAnsi="Arial" w:cs="Arial"/>
          <w:color w:val="0000FF"/>
          <w:sz w:val="22"/>
          <w:szCs w:val="22"/>
          <w:shd w:val="clear" w:color="auto" w:fill="FFFFFF"/>
        </w:rPr>
      </w:pPr>
    </w:p>
    <w:p w:rsidR="00484289" w:rsidRPr="00484289" w:rsidRDefault="00484289" w:rsidP="00484289">
      <w:pPr>
        <w:rPr>
          <w:rFonts w:ascii="Arial" w:eastAsia="Arial" w:hAnsi="Arial" w:cs="Arial"/>
          <w:b/>
          <w:color w:val="000000"/>
          <w:sz w:val="22"/>
          <w:szCs w:val="22"/>
          <w:shd w:val="clear" w:color="auto" w:fill="FFFFFF"/>
        </w:rPr>
      </w:pPr>
      <w:proofErr w:type="spellStart"/>
      <w:r w:rsidRPr="00484289">
        <w:rPr>
          <w:rFonts w:ascii="Arial" w:eastAsia="Arial" w:hAnsi="Arial" w:cs="Arial"/>
          <w:b/>
          <w:color w:val="000000"/>
          <w:sz w:val="22"/>
          <w:szCs w:val="22"/>
          <w:shd w:val="clear" w:color="auto" w:fill="FFFFFF"/>
        </w:rPr>
        <w:t>Tverigrad.ru</w:t>
      </w:r>
      <w:proofErr w:type="spellEnd"/>
      <w:r w:rsidRPr="00484289">
        <w:rPr>
          <w:rFonts w:ascii="Arial" w:eastAsia="Arial" w:hAnsi="Arial" w:cs="Arial"/>
          <w:b/>
          <w:color w:val="000000"/>
          <w:sz w:val="22"/>
          <w:szCs w:val="22"/>
          <w:shd w:val="clear" w:color="auto" w:fill="FFFFFF"/>
        </w:rPr>
        <w:t>, Тверь, 16 февраля 2022</w:t>
      </w:r>
    </w:p>
    <w:p w:rsidR="00484289" w:rsidRPr="00484289" w:rsidRDefault="00484289" w:rsidP="00484289">
      <w:pPr>
        <w:jc w:val="both"/>
        <w:outlineLvl w:val="1"/>
        <w:rPr>
          <w:rFonts w:ascii="Arial" w:eastAsia="Arial" w:hAnsi="Arial" w:cs="Arial"/>
          <w:color w:val="000000"/>
          <w:sz w:val="22"/>
          <w:szCs w:val="22"/>
          <w:shd w:val="clear" w:color="auto" w:fill="FFFFFF"/>
        </w:rPr>
      </w:pPr>
      <w:bookmarkStart w:id="24" w:name="ant_1575050_1919467174"/>
      <w:r w:rsidRPr="00484289">
        <w:rPr>
          <w:rFonts w:ascii="Arial" w:eastAsia="Arial" w:hAnsi="Arial" w:cs="Arial"/>
          <w:color w:val="000000"/>
          <w:sz w:val="22"/>
          <w:szCs w:val="22"/>
          <w:shd w:val="clear" w:color="auto" w:fill="FFFFFF"/>
        </w:rPr>
        <w:t>ЕЩЕ 49 ЖИТЕЛЯМ ТВЕРСКОЙ ОБЛАСТИ ПОМОГЛИ ПРОВЕСТИ ГАЗ</w:t>
      </w:r>
      <w:bookmarkEnd w:id="24"/>
    </w:p>
    <w:p w:rsidR="00484289" w:rsidRPr="00484289" w:rsidRDefault="00484289" w:rsidP="00484289">
      <w:pPr>
        <w:jc w:val="both"/>
        <w:rPr>
          <w:rFonts w:ascii="Arial" w:eastAsia="Arial" w:hAnsi="Arial" w:cs="Arial"/>
          <w:color w:val="000000"/>
          <w:sz w:val="22"/>
          <w:szCs w:val="22"/>
          <w:shd w:val="clear" w:color="auto" w:fill="FFFFFF"/>
        </w:rPr>
      </w:pPr>
      <w:r w:rsidRPr="00484289">
        <w:rPr>
          <w:rFonts w:ascii="Arial" w:eastAsia="Arial" w:hAnsi="Arial" w:cs="Arial"/>
          <w:color w:val="000000"/>
          <w:sz w:val="22"/>
          <w:szCs w:val="22"/>
          <w:shd w:val="clear" w:color="auto" w:fill="FFFFFF"/>
        </w:rPr>
        <w:t xml:space="preserve">"Газификация региона является одним из ключевых условий достижения национальных целей, обозначенных Президентом Российской Федерации Владимиром Путиным. В первую очередь это повышение качества жизни наших граждан", - считает </w:t>
      </w:r>
      <w:r w:rsidRPr="00484289">
        <w:rPr>
          <w:rFonts w:ascii="Arial" w:eastAsia="Arial" w:hAnsi="Arial" w:cs="Arial"/>
          <w:color w:val="000000"/>
          <w:sz w:val="22"/>
          <w:szCs w:val="22"/>
          <w:shd w:val="clear" w:color="auto" w:fill="C0C0C0"/>
        </w:rPr>
        <w:t xml:space="preserve">Игорь </w:t>
      </w:r>
      <w:proofErr w:type="spellStart"/>
      <w:r w:rsidRPr="00484289">
        <w:rPr>
          <w:rFonts w:ascii="Arial" w:eastAsia="Arial" w:hAnsi="Arial" w:cs="Arial"/>
          <w:color w:val="000000"/>
          <w:sz w:val="22"/>
          <w:szCs w:val="22"/>
          <w:shd w:val="clear" w:color="auto" w:fill="C0C0C0"/>
        </w:rPr>
        <w:t>Руденя</w:t>
      </w:r>
      <w:proofErr w:type="spellEnd"/>
      <w:r w:rsidRPr="00484289">
        <w:rPr>
          <w:rFonts w:ascii="Arial" w:eastAsia="Arial" w:hAnsi="Arial" w:cs="Arial"/>
          <w:color w:val="000000"/>
          <w:sz w:val="22"/>
          <w:szCs w:val="22"/>
          <w:shd w:val="clear" w:color="auto" w:fill="FFFFFF"/>
        </w:rPr>
        <w:t xml:space="preserve">... </w:t>
      </w:r>
    </w:p>
    <w:p w:rsidR="00484289" w:rsidRPr="00484289" w:rsidRDefault="00484289" w:rsidP="00484289">
      <w:pPr>
        <w:rPr>
          <w:rFonts w:ascii="Arial" w:eastAsia="Arial" w:hAnsi="Arial" w:cs="Arial"/>
          <w:color w:val="0000FF"/>
          <w:sz w:val="22"/>
          <w:szCs w:val="22"/>
          <w:shd w:val="clear" w:color="auto" w:fill="FFFFFF"/>
        </w:rPr>
      </w:pPr>
      <w:hyperlink r:id="rId82" w:history="1">
        <w:r w:rsidRPr="00484289">
          <w:rPr>
            <w:rFonts w:ascii="Arial" w:eastAsia="Arial" w:hAnsi="Arial" w:cs="Arial"/>
            <w:color w:val="0000FF"/>
            <w:sz w:val="22"/>
            <w:szCs w:val="22"/>
            <w:u w:val="single"/>
            <w:shd w:val="clear" w:color="auto" w:fill="FFFFFF"/>
          </w:rPr>
          <w:t>https://tverigrad.ru/publication/eshhe-49-zhiteljam-tverskoj-oblasti-pomogli-provesti-gaz/</w:t>
        </w:r>
      </w:hyperlink>
    </w:p>
    <w:p w:rsidR="00484289" w:rsidRPr="00484289" w:rsidRDefault="00484289" w:rsidP="00484289">
      <w:pPr>
        <w:rPr>
          <w:rFonts w:ascii="Arial" w:eastAsia="Arial" w:hAnsi="Arial" w:cs="Arial"/>
          <w:color w:val="000000"/>
          <w:sz w:val="22"/>
          <w:szCs w:val="22"/>
          <w:u w:val="single"/>
          <w:shd w:val="clear" w:color="auto" w:fill="FFFFFF"/>
        </w:rPr>
      </w:pPr>
      <w:r w:rsidRPr="00484289">
        <w:rPr>
          <w:rFonts w:ascii="Arial" w:eastAsia="Arial" w:hAnsi="Arial" w:cs="Arial"/>
          <w:color w:val="000000"/>
          <w:sz w:val="22"/>
          <w:szCs w:val="22"/>
          <w:u w:val="single"/>
          <w:shd w:val="clear" w:color="auto" w:fill="FFFFFF"/>
        </w:rPr>
        <w:t>Сообщения по событию:</w:t>
      </w:r>
    </w:p>
    <w:p w:rsidR="00484289" w:rsidRPr="00484289" w:rsidRDefault="00484289" w:rsidP="00484289">
      <w:pPr>
        <w:numPr>
          <w:ilvl w:val="0"/>
          <w:numId w:val="4"/>
        </w:numPr>
        <w:ind w:left="0" w:firstLine="0"/>
        <w:rPr>
          <w:rFonts w:ascii="Arial" w:eastAsia="Arial" w:hAnsi="Arial" w:cs="Arial"/>
          <w:color w:val="0000FF"/>
          <w:sz w:val="22"/>
          <w:szCs w:val="22"/>
          <w:shd w:val="clear" w:color="auto" w:fill="FFFFFF"/>
        </w:rPr>
      </w:pPr>
      <w:proofErr w:type="spellStart"/>
      <w:r w:rsidRPr="00484289">
        <w:rPr>
          <w:rFonts w:ascii="Arial" w:eastAsia="Arial" w:hAnsi="Arial" w:cs="Arial"/>
          <w:color w:val="0000FF"/>
          <w:sz w:val="22"/>
          <w:szCs w:val="22"/>
          <w:shd w:val="clear" w:color="auto" w:fill="FFFFFF"/>
        </w:rPr>
        <w:t>Бежецкая</w:t>
      </w:r>
      <w:proofErr w:type="spellEnd"/>
      <w:r w:rsidRPr="00484289">
        <w:rPr>
          <w:rFonts w:ascii="Arial" w:eastAsia="Arial" w:hAnsi="Arial" w:cs="Arial"/>
          <w:color w:val="0000FF"/>
          <w:sz w:val="22"/>
          <w:szCs w:val="22"/>
          <w:shd w:val="clear" w:color="auto" w:fill="FFFFFF"/>
        </w:rPr>
        <w:t xml:space="preserve"> жизнь, Бежецк, 17 февраля 2022</w:t>
      </w:r>
    </w:p>
    <w:p w:rsidR="00484289" w:rsidRPr="00484289" w:rsidRDefault="00484289" w:rsidP="00484289">
      <w:pPr>
        <w:numPr>
          <w:ilvl w:val="0"/>
          <w:numId w:val="4"/>
        </w:numPr>
        <w:ind w:left="0" w:firstLine="0"/>
        <w:rPr>
          <w:rFonts w:ascii="Arial" w:eastAsia="Arial" w:hAnsi="Arial" w:cs="Arial"/>
          <w:color w:val="0000FF"/>
          <w:sz w:val="22"/>
          <w:szCs w:val="22"/>
          <w:shd w:val="clear" w:color="auto" w:fill="FFFFFF"/>
        </w:rPr>
      </w:pPr>
      <w:proofErr w:type="spellStart"/>
      <w:r w:rsidRPr="00484289">
        <w:rPr>
          <w:rFonts w:ascii="Arial" w:eastAsia="Arial" w:hAnsi="Arial" w:cs="Arial"/>
          <w:color w:val="0000FF"/>
          <w:sz w:val="22"/>
          <w:szCs w:val="22"/>
          <w:shd w:val="clear" w:color="auto" w:fill="FFFFFF"/>
        </w:rPr>
        <w:t>Сандовские</w:t>
      </w:r>
      <w:proofErr w:type="spellEnd"/>
      <w:r w:rsidRPr="00484289">
        <w:rPr>
          <w:rFonts w:ascii="Arial" w:eastAsia="Arial" w:hAnsi="Arial" w:cs="Arial"/>
          <w:color w:val="0000FF"/>
          <w:sz w:val="22"/>
          <w:szCs w:val="22"/>
          <w:shd w:val="clear" w:color="auto" w:fill="FFFFFF"/>
        </w:rPr>
        <w:t xml:space="preserve"> вести, п.г.т. Сандово, 17 февраля 2022</w:t>
      </w:r>
    </w:p>
    <w:p w:rsidR="00484289" w:rsidRPr="00484289" w:rsidRDefault="00484289" w:rsidP="00484289">
      <w:pPr>
        <w:numPr>
          <w:ilvl w:val="0"/>
          <w:numId w:val="4"/>
        </w:numPr>
        <w:ind w:left="0" w:firstLine="0"/>
        <w:rPr>
          <w:rFonts w:ascii="Arial" w:eastAsia="Arial" w:hAnsi="Arial" w:cs="Arial"/>
          <w:color w:val="0000FF"/>
          <w:sz w:val="22"/>
          <w:szCs w:val="22"/>
          <w:shd w:val="clear" w:color="auto" w:fill="FFFFFF"/>
        </w:rPr>
      </w:pPr>
      <w:r w:rsidRPr="00484289">
        <w:rPr>
          <w:rFonts w:ascii="Arial" w:eastAsia="Arial" w:hAnsi="Arial" w:cs="Arial"/>
          <w:color w:val="0000FF"/>
          <w:sz w:val="22"/>
          <w:szCs w:val="22"/>
          <w:shd w:val="clear" w:color="auto" w:fill="FFFFFF"/>
        </w:rPr>
        <w:t>Вперед # Калязин, Калязин, 17 февраля 2022</w:t>
      </w:r>
    </w:p>
    <w:p w:rsidR="00484289" w:rsidRPr="00484289" w:rsidRDefault="00484289" w:rsidP="00484289">
      <w:pPr>
        <w:numPr>
          <w:ilvl w:val="0"/>
          <w:numId w:val="4"/>
        </w:numPr>
        <w:ind w:left="0" w:firstLine="0"/>
        <w:rPr>
          <w:rFonts w:ascii="Arial" w:eastAsia="Arial" w:hAnsi="Arial" w:cs="Arial"/>
          <w:color w:val="0000FF"/>
          <w:sz w:val="22"/>
          <w:szCs w:val="22"/>
          <w:shd w:val="clear" w:color="auto" w:fill="FFFFFF"/>
        </w:rPr>
      </w:pPr>
      <w:hyperlink r:id="rId83" w:history="1">
        <w:r w:rsidRPr="00484289">
          <w:rPr>
            <w:rFonts w:ascii="Arial" w:eastAsia="Arial" w:hAnsi="Arial" w:cs="Arial"/>
            <w:color w:val="0000FF"/>
            <w:sz w:val="22"/>
            <w:szCs w:val="22"/>
            <w:u w:val="single"/>
            <w:shd w:val="clear" w:color="auto" w:fill="FFFFFF"/>
          </w:rPr>
          <w:t>Главный региональный (</w:t>
        </w:r>
        <w:proofErr w:type="spellStart"/>
        <w:r w:rsidRPr="00484289">
          <w:rPr>
            <w:rFonts w:ascii="Arial" w:eastAsia="Arial" w:hAnsi="Arial" w:cs="Arial"/>
            <w:color w:val="0000FF"/>
            <w:sz w:val="22"/>
            <w:szCs w:val="22"/>
            <w:u w:val="single"/>
            <w:shd w:val="clear" w:color="auto" w:fill="FFFFFF"/>
          </w:rPr>
          <w:t>glavny.tv</w:t>
        </w:r>
        <w:proofErr w:type="spellEnd"/>
        <w:r w:rsidRPr="00484289">
          <w:rPr>
            <w:rFonts w:ascii="Arial" w:eastAsia="Arial" w:hAnsi="Arial" w:cs="Arial"/>
            <w:color w:val="0000FF"/>
            <w:sz w:val="22"/>
            <w:szCs w:val="22"/>
            <w:u w:val="single"/>
            <w:shd w:val="clear" w:color="auto" w:fill="FFFFFF"/>
          </w:rPr>
          <w:t>), Смоленск, 16 февраля 2022</w:t>
        </w:r>
      </w:hyperlink>
    </w:p>
    <w:p w:rsidR="00484289" w:rsidRPr="00484289" w:rsidRDefault="00484289" w:rsidP="00484289">
      <w:pPr>
        <w:numPr>
          <w:ilvl w:val="0"/>
          <w:numId w:val="4"/>
        </w:numPr>
        <w:ind w:left="0" w:firstLine="0"/>
        <w:rPr>
          <w:rFonts w:ascii="Arial" w:eastAsia="Arial" w:hAnsi="Arial" w:cs="Arial"/>
          <w:color w:val="0000FF"/>
          <w:sz w:val="22"/>
          <w:szCs w:val="22"/>
          <w:shd w:val="clear" w:color="auto" w:fill="FFFFFF"/>
        </w:rPr>
      </w:pPr>
      <w:hyperlink r:id="rId84" w:history="1">
        <w:r w:rsidRPr="00484289">
          <w:rPr>
            <w:rFonts w:ascii="Arial" w:eastAsia="Arial" w:hAnsi="Arial" w:cs="Arial"/>
            <w:color w:val="0000FF"/>
            <w:sz w:val="22"/>
            <w:szCs w:val="22"/>
            <w:u w:val="single"/>
            <w:shd w:val="clear" w:color="auto" w:fill="FFFFFF"/>
          </w:rPr>
          <w:t>Знамя (</w:t>
        </w:r>
        <w:proofErr w:type="spellStart"/>
        <w:r w:rsidRPr="00484289">
          <w:rPr>
            <w:rFonts w:ascii="Arial" w:eastAsia="Arial" w:hAnsi="Arial" w:cs="Arial"/>
            <w:color w:val="0000FF"/>
            <w:sz w:val="22"/>
            <w:szCs w:val="22"/>
            <w:u w:val="single"/>
            <w:shd w:val="clear" w:color="auto" w:fill="FFFFFF"/>
          </w:rPr>
          <w:t>kuvznama.ru</w:t>
        </w:r>
        <w:proofErr w:type="spellEnd"/>
        <w:r w:rsidRPr="00484289">
          <w:rPr>
            <w:rFonts w:ascii="Arial" w:eastAsia="Arial" w:hAnsi="Arial" w:cs="Arial"/>
            <w:color w:val="0000FF"/>
            <w:sz w:val="22"/>
            <w:szCs w:val="22"/>
            <w:u w:val="single"/>
            <w:shd w:val="clear" w:color="auto" w:fill="FFFFFF"/>
          </w:rPr>
          <w:t>), Кувшиново, 16 февраля 2022</w:t>
        </w:r>
      </w:hyperlink>
    </w:p>
    <w:p w:rsidR="00484289" w:rsidRPr="00484289" w:rsidRDefault="00484289" w:rsidP="00484289">
      <w:pPr>
        <w:numPr>
          <w:ilvl w:val="0"/>
          <w:numId w:val="4"/>
        </w:numPr>
        <w:ind w:left="0" w:firstLine="0"/>
        <w:rPr>
          <w:rFonts w:ascii="Arial" w:eastAsia="Arial" w:hAnsi="Arial" w:cs="Arial"/>
          <w:color w:val="0000FF"/>
          <w:sz w:val="22"/>
          <w:szCs w:val="22"/>
          <w:shd w:val="clear" w:color="auto" w:fill="FFFFFF"/>
        </w:rPr>
      </w:pPr>
      <w:hyperlink r:id="rId85" w:history="1">
        <w:proofErr w:type="spellStart"/>
        <w:r w:rsidRPr="00484289">
          <w:rPr>
            <w:rFonts w:ascii="Arial" w:eastAsia="Arial" w:hAnsi="Arial" w:cs="Arial"/>
            <w:color w:val="0000FF"/>
            <w:sz w:val="22"/>
            <w:szCs w:val="22"/>
            <w:u w:val="single"/>
            <w:shd w:val="clear" w:color="auto" w:fill="FFFFFF"/>
          </w:rPr>
          <w:t>TvTver.ru</w:t>
        </w:r>
        <w:proofErr w:type="spellEnd"/>
        <w:r w:rsidRPr="00484289">
          <w:rPr>
            <w:rFonts w:ascii="Arial" w:eastAsia="Arial" w:hAnsi="Arial" w:cs="Arial"/>
            <w:color w:val="0000FF"/>
            <w:sz w:val="22"/>
            <w:szCs w:val="22"/>
            <w:u w:val="single"/>
            <w:shd w:val="clear" w:color="auto" w:fill="FFFFFF"/>
          </w:rPr>
          <w:t>, Тверь, 16 февраля 2022</w:t>
        </w:r>
      </w:hyperlink>
    </w:p>
    <w:p w:rsidR="00484289" w:rsidRPr="00484289" w:rsidRDefault="00484289" w:rsidP="00484289">
      <w:pPr>
        <w:numPr>
          <w:ilvl w:val="0"/>
          <w:numId w:val="4"/>
        </w:numPr>
        <w:ind w:left="0" w:firstLine="0"/>
        <w:rPr>
          <w:rFonts w:ascii="Arial" w:eastAsia="Arial" w:hAnsi="Arial" w:cs="Arial"/>
          <w:color w:val="0000FF"/>
          <w:sz w:val="22"/>
          <w:szCs w:val="22"/>
          <w:shd w:val="clear" w:color="auto" w:fill="FFFFFF"/>
        </w:rPr>
      </w:pPr>
      <w:hyperlink r:id="rId86" w:history="1">
        <w:proofErr w:type="gramStart"/>
        <w:r w:rsidRPr="00484289">
          <w:rPr>
            <w:rFonts w:ascii="Arial" w:eastAsia="Arial" w:hAnsi="Arial" w:cs="Arial"/>
            <w:color w:val="0000FF"/>
            <w:sz w:val="22"/>
            <w:szCs w:val="22"/>
            <w:u w:val="single"/>
            <w:shd w:val="clear" w:color="auto" w:fill="FFFFFF"/>
          </w:rPr>
          <w:t>Бельская</w:t>
        </w:r>
        <w:proofErr w:type="gramEnd"/>
        <w:r w:rsidRPr="00484289">
          <w:rPr>
            <w:rFonts w:ascii="Arial" w:eastAsia="Arial" w:hAnsi="Arial" w:cs="Arial"/>
            <w:color w:val="0000FF"/>
            <w:sz w:val="22"/>
            <w:szCs w:val="22"/>
            <w:u w:val="single"/>
            <w:shd w:val="clear" w:color="auto" w:fill="FFFFFF"/>
          </w:rPr>
          <w:t xml:space="preserve"> правда (</w:t>
        </w:r>
        <w:proofErr w:type="spellStart"/>
        <w:r w:rsidRPr="00484289">
          <w:rPr>
            <w:rFonts w:ascii="Arial" w:eastAsia="Arial" w:hAnsi="Arial" w:cs="Arial"/>
            <w:color w:val="0000FF"/>
            <w:sz w:val="22"/>
            <w:szCs w:val="22"/>
            <w:u w:val="single"/>
            <w:shd w:val="clear" w:color="auto" w:fill="FFFFFF"/>
          </w:rPr>
          <w:t>бельскаяправда</w:t>
        </w:r>
        <w:proofErr w:type="spellEnd"/>
        <w:r w:rsidRPr="00484289">
          <w:rPr>
            <w:rFonts w:ascii="Arial" w:eastAsia="Arial" w:hAnsi="Arial" w:cs="Arial"/>
            <w:color w:val="0000FF"/>
            <w:sz w:val="22"/>
            <w:szCs w:val="22"/>
            <w:u w:val="single"/>
            <w:shd w:val="clear" w:color="auto" w:fill="FFFFFF"/>
          </w:rPr>
          <w:t>), Белый, 16 февраля 2022</w:t>
        </w:r>
      </w:hyperlink>
    </w:p>
    <w:p w:rsidR="00484289" w:rsidRPr="00484289" w:rsidRDefault="00484289" w:rsidP="00484289">
      <w:pPr>
        <w:numPr>
          <w:ilvl w:val="0"/>
          <w:numId w:val="4"/>
        </w:numPr>
        <w:ind w:left="0" w:firstLine="0"/>
        <w:rPr>
          <w:rFonts w:ascii="Arial" w:eastAsia="Arial" w:hAnsi="Arial" w:cs="Arial"/>
          <w:color w:val="0000FF"/>
          <w:sz w:val="22"/>
          <w:szCs w:val="22"/>
          <w:shd w:val="clear" w:color="auto" w:fill="FFFFFF"/>
        </w:rPr>
      </w:pPr>
      <w:hyperlink r:id="rId87" w:history="1">
        <w:proofErr w:type="spellStart"/>
        <w:r w:rsidRPr="00484289">
          <w:rPr>
            <w:rFonts w:ascii="Arial" w:eastAsia="Arial" w:hAnsi="Arial" w:cs="Arial"/>
            <w:color w:val="0000FF"/>
            <w:sz w:val="22"/>
            <w:szCs w:val="22"/>
            <w:u w:val="single"/>
            <w:shd w:val="clear" w:color="auto" w:fill="FFFFFF"/>
          </w:rPr>
          <w:t>Зубцовская</w:t>
        </w:r>
        <w:proofErr w:type="spellEnd"/>
        <w:r w:rsidRPr="00484289">
          <w:rPr>
            <w:rFonts w:ascii="Arial" w:eastAsia="Arial" w:hAnsi="Arial" w:cs="Arial"/>
            <w:color w:val="0000FF"/>
            <w:sz w:val="22"/>
            <w:szCs w:val="22"/>
            <w:u w:val="single"/>
            <w:shd w:val="clear" w:color="auto" w:fill="FFFFFF"/>
          </w:rPr>
          <w:t xml:space="preserve"> жизнь (</w:t>
        </w:r>
        <w:proofErr w:type="spellStart"/>
        <w:r w:rsidRPr="00484289">
          <w:rPr>
            <w:rFonts w:ascii="Arial" w:eastAsia="Arial" w:hAnsi="Arial" w:cs="Arial"/>
            <w:color w:val="0000FF"/>
            <w:sz w:val="22"/>
            <w:szCs w:val="22"/>
            <w:u w:val="single"/>
            <w:shd w:val="clear" w:color="auto" w:fill="FFFFFF"/>
          </w:rPr>
          <w:t>зубцовскаяжизнь</w:t>
        </w:r>
        <w:proofErr w:type="spellEnd"/>
        <w:r w:rsidRPr="00484289">
          <w:rPr>
            <w:rFonts w:ascii="Arial" w:eastAsia="Arial" w:hAnsi="Arial" w:cs="Arial"/>
            <w:color w:val="0000FF"/>
            <w:sz w:val="22"/>
            <w:szCs w:val="22"/>
            <w:u w:val="single"/>
            <w:shd w:val="clear" w:color="auto" w:fill="FFFFFF"/>
          </w:rPr>
          <w:t>), Зубцов, 16 февраля 2022</w:t>
        </w:r>
      </w:hyperlink>
    </w:p>
    <w:p w:rsidR="00484289" w:rsidRPr="00484289" w:rsidRDefault="00484289" w:rsidP="00484289">
      <w:pPr>
        <w:numPr>
          <w:ilvl w:val="0"/>
          <w:numId w:val="4"/>
        </w:numPr>
        <w:ind w:left="0" w:firstLine="0"/>
        <w:rPr>
          <w:rFonts w:ascii="Arial" w:eastAsia="Arial" w:hAnsi="Arial" w:cs="Arial"/>
          <w:color w:val="0000FF"/>
          <w:sz w:val="22"/>
          <w:szCs w:val="22"/>
          <w:shd w:val="clear" w:color="auto" w:fill="FFFFFF"/>
        </w:rPr>
      </w:pPr>
      <w:hyperlink r:id="rId88" w:history="1">
        <w:proofErr w:type="spellStart"/>
        <w:r w:rsidRPr="00484289">
          <w:rPr>
            <w:rFonts w:ascii="Arial" w:eastAsia="Arial" w:hAnsi="Arial" w:cs="Arial"/>
            <w:color w:val="0000FF"/>
            <w:sz w:val="22"/>
            <w:szCs w:val="22"/>
            <w:u w:val="single"/>
            <w:shd w:val="clear" w:color="auto" w:fill="FFFFFF"/>
          </w:rPr>
          <w:t>Сандовские</w:t>
        </w:r>
        <w:proofErr w:type="spellEnd"/>
        <w:r w:rsidRPr="00484289">
          <w:rPr>
            <w:rFonts w:ascii="Arial" w:eastAsia="Arial" w:hAnsi="Arial" w:cs="Arial"/>
            <w:color w:val="0000FF"/>
            <w:sz w:val="22"/>
            <w:szCs w:val="22"/>
            <w:u w:val="single"/>
            <w:shd w:val="clear" w:color="auto" w:fill="FFFFFF"/>
          </w:rPr>
          <w:t xml:space="preserve"> вести (</w:t>
        </w:r>
        <w:proofErr w:type="spellStart"/>
        <w:r w:rsidRPr="00484289">
          <w:rPr>
            <w:rFonts w:ascii="Arial" w:eastAsia="Arial" w:hAnsi="Arial" w:cs="Arial"/>
            <w:color w:val="0000FF"/>
            <w:sz w:val="22"/>
            <w:szCs w:val="22"/>
            <w:u w:val="single"/>
            <w:shd w:val="clear" w:color="auto" w:fill="FFFFFF"/>
          </w:rPr>
          <w:t>сандовскиевести</w:t>
        </w:r>
        <w:proofErr w:type="spellEnd"/>
        <w:r w:rsidRPr="00484289">
          <w:rPr>
            <w:rFonts w:ascii="Arial" w:eastAsia="Arial" w:hAnsi="Arial" w:cs="Arial"/>
            <w:color w:val="0000FF"/>
            <w:sz w:val="22"/>
            <w:szCs w:val="22"/>
            <w:u w:val="single"/>
            <w:shd w:val="clear" w:color="auto" w:fill="FFFFFF"/>
          </w:rPr>
          <w:t>), п.г.т. Сандово, 16 февраля 2022</w:t>
        </w:r>
      </w:hyperlink>
    </w:p>
    <w:p w:rsidR="00484289" w:rsidRPr="00484289" w:rsidRDefault="00484289" w:rsidP="00484289">
      <w:pPr>
        <w:numPr>
          <w:ilvl w:val="0"/>
          <w:numId w:val="4"/>
        </w:numPr>
        <w:ind w:left="0" w:firstLine="0"/>
        <w:rPr>
          <w:rFonts w:ascii="Arial" w:eastAsia="Arial" w:hAnsi="Arial" w:cs="Arial"/>
          <w:color w:val="0000FF"/>
          <w:sz w:val="22"/>
          <w:szCs w:val="22"/>
          <w:shd w:val="clear" w:color="auto" w:fill="FFFFFF"/>
        </w:rPr>
      </w:pPr>
      <w:hyperlink r:id="rId89" w:history="1">
        <w:r w:rsidRPr="00484289">
          <w:rPr>
            <w:rFonts w:ascii="Arial" w:eastAsia="Arial" w:hAnsi="Arial" w:cs="Arial"/>
            <w:color w:val="0000FF"/>
            <w:sz w:val="22"/>
            <w:szCs w:val="22"/>
            <w:u w:val="single"/>
            <w:shd w:val="clear" w:color="auto" w:fill="FFFFFF"/>
          </w:rPr>
          <w:t>Край справедливости (ks-region69.com), Тверь, 16 февраля 2022</w:t>
        </w:r>
      </w:hyperlink>
    </w:p>
    <w:p w:rsidR="00484289" w:rsidRPr="00484289" w:rsidRDefault="00484289" w:rsidP="00484289">
      <w:pPr>
        <w:numPr>
          <w:ilvl w:val="0"/>
          <w:numId w:val="4"/>
        </w:numPr>
        <w:ind w:left="0" w:firstLine="0"/>
        <w:rPr>
          <w:rFonts w:ascii="Arial" w:eastAsia="Arial" w:hAnsi="Arial" w:cs="Arial"/>
          <w:color w:val="0000FF"/>
          <w:sz w:val="22"/>
          <w:szCs w:val="22"/>
          <w:shd w:val="clear" w:color="auto" w:fill="FFFFFF"/>
        </w:rPr>
      </w:pPr>
      <w:hyperlink r:id="rId90" w:history="1">
        <w:r w:rsidRPr="00484289">
          <w:rPr>
            <w:rFonts w:ascii="Arial" w:eastAsia="Arial" w:hAnsi="Arial" w:cs="Arial"/>
            <w:color w:val="0000FF"/>
            <w:sz w:val="22"/>
            <w:szCs w:val="22"/>
            <w:u w:val="single"/>
            <w:shd w:val="clear" w:color="auto" w:fill="FFFFFF"/>
          </w:rPr>
          <w:t>Край справедливости (ks-region69.com), Тверь, 16 февраля 2022</w:t>
        </w:r>
      </w:hyperlink>
    </w:p>
    <w:p w:rsidR="00484289" w:rsidRPr="00484289" w:rsidRDefault="00484289" w:rsidP="00484289">
      <w:pPr>
        <w:numPr>
          <w:ilvl w:val="0"/>
          <w:numId w:val="4"/>
        </w:numPr>
        <w:ind w:left="0" w:firstLine="0"/>
        <w:rPr>
          <w:rFonts w:ascii="Arial" w:eastAsia="Arial" w:hAnsi="Arial" w:cs="Arial"/>
          <w:color w:val="0000FF"/>
          <w:sz w:val="22"/>
          <w:szCs w:val="22"/>
          <w:shd w:val="clear" w:color="auto" w:fill="FFFFFF"/>
        </w:rPr>
      </w:pPr>
      <w:hyperlink r:id="rId91" w:history="1">
        <w:r w:rsidRPr="00484289">
          <w:rPr>
            <w:rFonts w:ascii="Arial" w:eastAsia="Arial" w:hAnsi="Arial" w:cs="Arial"/>
            <w:color w:val="0000FF"/>
            <w:sz w:val="22"/>
            <w:szCs w:val="22"/>
            <w:u w:val="single"/>
            <w:shd w:val="clear" w:color="auto" w:fill="FFFFFF"/>
          </w:rPr>
          <w:t>Наша жизнь (</w:t>
        </w:r>
        <w:proofErr w:type="spellStart"/>
        <w:r w:rsidRPr="00484289">
          <w:rPr>
            <w:rFonts w:ascii="Arial" w:eastAsia="Arial" w:hAnsi="Arial" w:cs="Arial"/>
            <w:color w:val="0000FF"/>
            <w:sz w:val="22"/>
            <w:szCs w:val="22"/>
            <w:u w:val="single"/>
            <w:shd w:val="clear" w:color="auto" w:fill="FFFFFF"/>
          </w:rPr>
          <w:t>нашажизнь</w:t>
        </w:r>
        <w:proofErr w:type="spellEnd"/>
        <w:r w:rsidRPr="00484289">
          <w:rPr>
            <w:rFonts w:ascii="Arial" w:eastAsia="Arial" w:hAnsi="Arial" w:cs="Arial"/>
            <w:color w:val="0000FF"/>
            <w:sz w:val="22"/>
            <w:szCs w:val="22"/>
            <w:u w:val="single"/>
            <w:shd w:val="clear" w:color="auto" w:fill="FFFFFF"/>
          </w:rPr>
          <w:t>), Лихославль, 16 февраля 2022</w:t>
        </w:r>
      </w:hyperlink>
    </w:p>
    <w:p w:rsidR="00484289" w:rsidRPr="00484289" w:rsidRDefault="00484289" w:rsidP="00484289">
      <w:pPr>
        <w:numPr>
          <w:ilvl w:val="0"/>
          <w:numId w:val="4"/>
        </w:numPr>
        <w:ind w:left="0" w:firstLine="0"/>
        <w:rPr>
          <w:rFonts w:ascii="Arial" w:eastAsia="Arial" w:hAnsi="Arial" w:cs="Arial"/>
          <w:color w:val="0000FF"/>
          <w:sz w:val="22"/>
          <w:szCs w:val="22"/>
          <w:shd w:val="clear" w:color="auto" w:fill="FFFFFF"/>
        </w:rPr>
      </w:pPr>
      <w:hyperlink r:id="rId92" w:history="1">
        <w:r w:rsidRPr="00484289">
          <w:rPr>
            <w:rFonts w:ascii="Arial" w:eastAsia="Arial" w:hAnsi="Arial" w:cs="Arial"/>
            <w:color w:val="0000FF"/>
            <w:sz w:val="22"/>
            <w:szCs w:val="22"/>
            <w:u w:val="single"/>
            <w:shd w:val="clear" w:color="auto" w:fill="FFFFFF"/>
          </w:rPr>
          <w:t>Родная земля (</w:t>
        </w:r>
        <w:proofErr w:type="spellStart"/>
        <w:r w:rsidRPr="00484289">
          <w:rPr>
            <w:rFonts w:ascii="Arial" w:eastAsia="Arial" w:hAnsi="Arial" w:cs="Arial"/>
            <w:color w:val="0000FF"/>
            <w:sz w:val="22"/>
            <w:szCs w:val="22"/>
            <w:u w:val="single"/>
            <w:shd w:val="clear" w:color="auto" w:fill="FFFFFF"/>
          </w:rPr>
          <w:t>r-zemlya.ru</w:t>
        </w:r>
        <w:proofErr w:type="spellEnd"/>
        <w:r w:rsidRPr="00484289">
          <w:rPr>
            <w:rFonts w:ascii="Arial" w:eastAsia="Arial" w:hAnsi="Arial" w:cs="Arial"/>
            <w:color w:val="0000FF"/>
            <w:sz w:val="22"/>
            <w:szCs w:val="22"/>
            <w:u w:val="single"/>
            <w:shd w:val="clear" w:color="auto" w:fill="FFFFFF"/>
          </w:rPr>
          <w:t>), п. Рамешки, 16 февраля 2022</w:t>
        </w:r>
      </w:hyperlink>
    </w:p>
    <w:p w:rsidR="00484289" w:rsidRPr="00484289" w:rsidRDefault="00484289" w:rsidP="00484289">
      <w:pPr>
        <w:numPr>
          <w:ilvl w:val="0"/>
          <w:numId w:val="4"/>
        </w:numPr>
        <w:ind w:left="0" w:firstLine="0"/>
        <w:rPr>
          <w:rFonts w:ascii="Arial" w:eastAsia="Arial" w:hAnsi="Arial" w:cs="Arial"/>
          <w:color w:val="0000FF"/>
          <w:sz w:val="22"/>
          <w:szCs w:val="22"/>
          <w:shd w:val="clear" w:color="auto" w:fill="FFFFFF"/>
        </w:rPr>
      </w:pPr>
      <w:hyperlink r:id="rId93" w:history="1">
        <w:r w:rsidRPr="00484289">
          <w:rPr>
            <w:rFonts w:ascii="Arial" w:eastAsia="Arial" w:hAnsi="Arial" w:cs="Arial"/>
            <w:color w:val="0000FF"/>
            <w:sz w:val="22"/>
            <w:szCs w:val="22"/>
            <w:u w:val="single"/>
            <w:shd w:val="clear" w:color="auto" w:fill="FFFFFF"/>
          </w:rPr>
          <w:t>Московский Комсомолец (</w:t>
        </w:r>
        <w:proofErr w:type="spellStart"/>
        <w:r w:rsidRPr="00484289">
          <w:rPr>
            <w:rFonts w:ascii="Arial" w:eastAsia="Arial" w:hAnsi="Arial" w:cs="Arial"/>
            <w:color w:val="0000FF"/>
            <w:sz w:val="22"/>
            <w:szCs w:val="22"/>
            <w:u w:val="single"/>
            <w:shd w:val="clear" w:color="auto" w:fill="FFFFFF"/>
          </w:rPr>
          <w:t>tver.mk.ru</w:t>
        </w:r>
        <w:proofErr w:type="spellEnd"/>
        <w:r w:rsidRPr="00484289">
          <w:rPr>
            <w:rFonts w:ascii="Arial" w:eastAsia="Arial" w:hAnsi="Arial" w:cs="Arial"/>
            <w:color w:val="0000FF"/>
            <w:sz w:val="22"/>
            <w:szCs w:val="22"/>
            <w:u w:val="single"/>
            <w:shd w:val="clear" w:color="auto" w:fill="FFFFFF"/>
          </w:rPr>
          <w:t>), Тверь, 16 февраля 2022</w:t>
        </w:r>
      </w:hyperlink>
    </w:p>
    <w:p w:rsidR="00484289" w:rsidRPr="00484289" w:rsidRDefault="00484289" w:rsidP="00484289">
      <w:pPr>
        <w:numPr>
          <w:ilvl w:val="0"/>
          <w:numId w:val="4"/>
        </w:numPr>
        <w:ind w:left="0" w:firstLine="0"/>
        <w:rPr>
          <w:rFonts w:ascii="Arial" w:eastAsia="Arial" w:hAnsi="Arial" w:cs="Arial"/>
          <w:color w:val="0000FF"/>
          <w:sz w:val="22"/>
          <w:szCs w:val="22"/>
          <w:shd w:val="clear" w:color="auto" w:fill="FFFFFF"/>
        </w:rPr>
      </w:pPr>
      <w:hyperlink r:id="rId94" w:history="1">
        <w:r w:rsidRPr="00484289">
          <w:rPr>
            <w:rFonts w:ascii="Arial" w:eastAsia="Arial" w:hAnsi="Arial" w:cs="Arial"/>
            <w:color w:val="0000FF"/>
            <w:sz w:val="22"/>
            <w:szCs w:val="22"/>
            <w:u w:val="single"/>
            <w:shd w:val="clear" w:color="auto" w:fill="FFFFFF"/>
          </w:rPr>
          <w:t>Г</w:t>
        </w:r>
        <w:proofErr w:type="gramStart"/>
        <w:r w:rsidRPr="00484289">
          <w:rPr>
            <w:rFonts w:ascii="Arial" w:eastAsia="Arial" w:hAnsi="Arial" w:cs="Arial"/>
            <w:color w:val="0000FF"/>
            <w:sz w:val="22"/>
            <w:szCs w:val="22"/>
            <w:u w:val="single"/>
            <w:shd w:val="clear" w:color="auto" w:fill="FFFFFF"/>
          </w:rPr>
          <w:t>ТРК Тв</w:t>
        </w:r>
        <w:proofErr w:type="gramEnd"/>
        <w:r w:rsidRPr="00484289">
          <w:rPr>
            <w:rFonts w:ascii="Arial" w:eastAsia="Arial" w:hAnsi="Arial" w:cs="Arial"/>
            <w:color w:val="0000FF"/>
            <w:sz w:val="22"/>
            <w:szCs w:val="22"/>
            <w:u w:val="single"/>
            <w:shd w:val="clear" w:color="auto" w:fill="FFFFFF"/>
          </w:rPr>
          <w:t>ерь, Тверь, 16 февраля 2022</w:t>
        </w:r>
      </w:hyperlink>
    </w:p>
    <w:p w:rsidR="00484289" w:rsidRPr="00484289" w:rsidRDefault="00484289" w:rsidP="00484289">
      <w:pPr>
        <w:numPr>
          <w:ilvl w:val="0"/>
          <w:numId w:val="4"/>
        </w:numPr>
        <w:ind w:left="0" w:firstLine="0"/>
        <w:rPr>
          <w:rFonts w:ascii="Arial" w:eastAsia="Arial" w:hAnsi="Arial" w:cs="Arial"/>
          <w:color w:val="0000FF"/>
          <w:sz w:val="22"/>
          <w:szCs w:val="22"/>
          <w:shd w:val="clear" w:color="auto" w:fill="FFFFFF"/>
        </w:rPr>
      </w:pPr>
      <w:hyperlink r:id="rId95" w:history="1">
        <w:proofErr w:type="spellStart"/>
        <w:proofErr w:type="gramStart"/>
        <w:r w:rsidRPr="00484289">
          <w:rPr>
            <w:rFonts w:ascii="Arial" w:eastAsia="Arial" w:hAnsi="Arial" w:cs="Arial"/>
            <w:color w:val="0000FF"/>
            <w:sz w:val="22"/>
            <w:szCs w:val="22"/>
            <w:u w:val="single"/>
            <w:shd w:val="clear" w:color="auto" w:fill="FFFFFF"/>
          </w:rPr>
          <w:t>Вышневолоцкая</w:t>
        </w:r>
        <w:proofErr w:type="spellEnd"/>
        <w:proofErr w:type="gramEnd"/>
        <w:r w:rsidRPr="00484289">
          <w:rPr>
            <w:rFonts w:ascii="Arial" w:eastAsia="Arial" w:hAnsi="Arial" w:cs="Arial"/>
            <w:color w:val="0000FF"/>
            <w:sz w:val="22"/>
            <w:szCs w:val="22"/>
            <w:u w:val="single"/>
            <w:shd w:val="clear" w:color="auto" w:fill="FFFFFF"/>
          </w:rPr>
          <w:t xml:space="preserve"> правда (</w:t>
        </w:r>
        <w:proofErr w:type="spellStart"/>
        <w:r w:rsidRPr="00484289">
          <w:rPr>
            <w:rFonts w:ascii="Arial" w:eastAsia="Arial" w:hAnsi="Arial" w:cs="Arial"/>
            <w:color w:val="0000FF"/>
            <w:sz w:val="22"/>
            <w:szCs w:val="22"/>
            <w:u w:val="single"/>
            <w:shd w:val="clear" w:color="auto" w:fill="FFFFFF"/>
          </w:rPr>
          <w:t>вышневолоцкаяправда</w:t>
        </w:r>
        <w:proofErr w:type="spellEnd"/>
        <w:r w:rsidRPr="00484289">
          <w:rPr>
            <w:rFonts w:ascii="Arial" w:eastAsia="Arial" w:hAnsi="Arial" w:cs="Arial"/>
            <w:color w:val="0000FF"/>
            <w:sz w:val="22"/>
            <w:szCs w:val="22"/>
            <w:u w:val="single"/>
            <w:shd w:val="clear" w:color="auto" w:fill="FFFFFF"/>
          </w:rPr>
          <w:t>), п.г.т. Жарковский, 16 февраля 2022</w:t>
        </w:r>
      </w:hyperlink>
    </w:p>
    <w:p w:rsidR="00484289" w:rsidRPr="00484289" w:rsidRDefault="00484289" w:rsidP="00484289">
      <w:pPr>
        <w:numPr>
          <w:ilvl w:val="0"/>
          <w:numId w:val="4"/>
        </w:numPr>
        <w:ind w:left="0" w:firstLine="0"/>
        <w:rPr>
          <w:rFonts w:ascii="Arial" w:eastAsia="Arial" w:hAnsi="Arial" w:cs="Arial"/>
          <w:color w:val="0000FF"/>
          <w:sz w:val="22"/>
          <w:szCs w:val="22"/>
          <w:shd w:val="clear" w:color="auto" w:fill="FFFFFF"/>
        </w:rPr>
      </w:pPr>
      <w:hyperlink r:id="rId96" w:history="1">
        <w:proofErr w:type="spellStart"/>
        <w:r w:rsidRPr="00484289">
          <w:rPr>
            <w:rFonts w:ascii="Arial" w:eastAsia="Arial" w:hAnsi="Arial" w:cs="Arial"/>
            <w:color w:val="0000FF"/>
            <w:sz w:val="22"/>
            <w:szCs w:val="22"/>
            <w:u w:val="single"/>
            <w:shd w:val="clear" w:color="auto" w:fill="FFFFFF"/>
          </w:rPr>
          <w:t>Спировские</w:t>
        </w:r>
        <w:proofErr w:type="spellEnd"/>
        <w:r w:rsidRPr="00484289">
          <w:rPr>
            <w:rFonts w:ascii="Arial" w:eastAsia="Arial" w:hAnsi="Arial" w:cs="Arial"/>
            <w:color w:val="0000FF"/>
            <w:sz w:val="22"/>
            <w:szCs w:val="22"/>
            <w:u w:val="single"/>
            <w:shd w:val="clear" w:color="auto" w:fill="FFFFFF"/>
          </w:rPr>
          <w:t xml:space="preserve"> известия (</w:t>
        </w:r>
        <w:proofErr w:type="spellStart"/>
        <w:r w:rsidRPr="00484289">
          <w:rPr>
            <w:rFonts w:ascii="Arial" w:eastAsia="Arial" w:hAnsi="Arial" w:cs="Arial"/>
            <w:color w:val="0000FF"/>
            <w:sz w:val="22"/>
            <w:szCs w:val="22"/>
            <w:u w:val="single"/>
            <w:shd w:val="clear" w:color="auto" w:fill="FFFFFF"/>
          </w:rPr>
          <w:t>спировскиеизвестия</w:t>
        </w:r>
        <w:proofErr w:type="spellEnd"/>
        <w:r w:rsidRPr="00484289">
          <w:rPr>
            <w:rFonts w:ascii="Arial" w:eastAsia="Arial" w:hAnsi="Arial" w:cs="Arial"/>
            <w:color w:val="0000FF"/>
            <w:sz w:val="22"/>
            <w:szCs w:val="22"/>
            <w:u w:val="single"/>
            <w:shd w:val="clear" w:color="auto" w:fill="FFFFFF"/>
          </w:rPr>
          <w:t>), п. Спирово, 16 февраля 2022</w:t>
        </w:r>
      </w:hyperlink>
    </w:p>
    <w:p w:rsidR="00484289" w:rsidRPr="00484289" w:rsidRDefault="00484289" w:rsidP="00484289">
      <w:pPr>
        <w:numPr>
          <w:ilvl w:val="0"/>
          <w:numId w:val="4"/>
        </w:numPr>
        <w:ind w:left="0" w:firstLine="0"/>
        <w:rPr>
          <w:rFonts w:ascii="Arial" w:eastAsia="Arial" w:hAnsi="Arial" w:cs="Arial"/>
          <w:color w:val="0000FF"/>
          <w:sz w:val="22"/>
          <w:szCs w:val="22"/>
          <w:shd w:val="clear" w:color="auto" w:fill="FFFFFF"/>
        </w:rPr>
      </w:pPr>
      <w:hyperlink r:id="rId97" w:history="1">
        <w:proofErr w:type="spellStart"/>
        <w:r w:rsidRPr="00484289">
          <w:rPr>
            <w:rFonts w:ascii="Arial" w:eastAsia="Arial" w:hAnsi="Arial" w:cs="Arial"/>
            <w:color w:val="0000FF"/>
            <w:sz w:val="22"/>
            <w:szCs w:val="22"/>
            <w:u w:val="single"/>
            <w:shd w:val="clear" w:color="auto" w:fill="FFFFFF"/>
          </w:rPr>
          <w:t>Молоковский</w:t>
        </w:r>
        <w:proofErr w:type="spellEnd"/>
        <w:r w:rsidRPr="00484289">
          <w:rPr>
            <w:rFonts w:ascii="Arial" w:eastAsia="Arial" w:hAnsi="Arial" w:cs="Arial"/>
            <w:color w:val="0000FF"/>
            <w:sz w:val="22"/>
            <w:szCs w:val="22"/>
            <w:u w:val="single"/>
            <w:shd w:val="clear" w:color="auto" w:fill="FFFFFF"/>
          </w:rPr>
          <w:t xml:space="preserve"> край (</w:t>
        </w:r>
        <w:proofErr w:type="spellStart"/>
        <w:r w:rsidRPr="00484289">
          <w:rPr>
            <w:rFonts w:ascii="Arial" w:eastAsia="Arial" w:hAnsi="Arial" w:cs="Arial"/>
            <w:color w:val="0000FF"/>
            <w:sz w:val="22"/>
            <w:szCs w:val="22"/>
            <w:u w:val="single"/>
            <w:shd w:val="clear" w:color="auto" w:fill="FFFFFF"/>
          </w:rPr>
          <w:t>молоковскийкрай</w:t>
        </w:r>
        <w:proofErr w:type="spellEnd"/>
        <w:r w:rsidRPr="00484289">
          <w:rPr>
            <w:rFonts w:ascii="Arial" w:eastAsia="Arial" w:hAnsi="Arial" w:cs="Arial"/>
            <w:color w:val="0000FF"/>
            <w:sz w:val="22"/>
            <w:szCs w:val="22"/>
            <w:u w:val="single"/>
            <w:shd w:val="clear" w:color="auto" w:fill="FFFFFF"/>
          </w:rPr>
          <w:t>), п. Молоково, 16 февраля 2022</w:t>
        </w:r>
      </w:hyperlink>
    </w:p>
    <w:p w:rsidR="00484289" w:rsidRPr="00484289" w:rsidRDefault="00484289" w:rsidP="00484289">
      <w:pPr>
        <w:numPr>
          <w:ilvl w:val="0"/>
          <w:numId w:val="4"/>
        </w:numPr>
        <w:ind w:left="0" w:firstLine="0"/>
        <w:rPr>
          <w:rFonts w:ascii="Arial" w:eastAsia="Arial" w:hAnsi="Arial" w:cs="Arial"/>
          <w:color w:val="0000FF"/>
          <w:sz w:val="22"/>
          <w:szCs w:val="22"/>
          <w:shd w:val="clear" w:color="auto" w:fill="FFFFFF"/>
        </w:rPr>
      </w:pPr>
      <w:hyperlink r:id="rId98" w:history="1">
        <w:proofErr w:type="spellStart"/>
        <w:r w:rsidRPr="00484289">
          <w:rPr>
            <w:rFonts w:ascii="Arial" w:eastAsia="Arial" w:hAnsi="Arial" w:cs="Arial"/>
            <w:color w:val="0000FF"/>
            <w:sz w:val="22"/>
            <w:szCs w:val="22"/>
            <w:u w:val="single"/>
            <w:shd w:val="clear" w:color="auto" w:fill="FFFFFF"/>
          </w:rPr>
          <w:t>Андреапольские</w:t>
        </w:r>
        <w:proofErr w:type="spellEnd"/>
        <w:r w:rsidRPr="00484289">
          <w:rPr>
            <w:rFonts w:ascii="Arial" w:eastAsia="Arial" w:hAnsi="Arial" w:cs="Arial"/>
            <w:color w:val="0000FF"/>
            <w:sz w:val="22"/>
            <w:szCs w:val="22"/>
            <w:u w:val="single"/>
            <w:shd w:val="clear" w:color="auto" w:fill="FFFFFF"/>
          </w:rPr>
          <w:t xml:space="preserve"> вести (</w:t>
        </w:r>
        <w:proofErr w:type="spellStart"/>
        <w:r w:rsidRPr="00484289">
          <w:rPr>
            <w:rFonts w:ascii="Arial" w:eastAsia="Arial" w:hAnsi="Arial" w:cs="Arial"/>
            <w:color w:val="0000FF"/>
            <w:sz w:val="22"/>
            <w:szCs w:val="22"/>
            <w:u w:val="single"/>
            <w:shd w:val="clear" w:color="auto" w:fill="FFFFFF"/>
          </w:rPr>
          <w:t>андреапольскиевести</w:t>
        </w:r>
        <w:proofErr w:type="spellEnd"/>
        <w:r w:rsidRPr="00484289">
          <w:rPr>
            <w:rFonts w:ascii="Arial" w:eastAsia="Arial" w:hAnsi="Arial" w:cs="Arial"/>
            <w:color w:val="0000FF"/>
            <w:sz w:val="22"/>
            <w:szCs w:val="22"/>
            <w:u w:val="single"/>
            <w:shd w:val="clear" w:color="auto" w:fill="FFFFFF"/>
          </w:rPr>
          <w:t xml:space="preserve">), </w:t>
        </w:r>
        <w:proofErr w:type="spellStart"/>
        <w:r w:rsidRPr="00484289">
          <w:rPr>
            <w:rFonts w:ascii="Arial" w:eastAsia="Arial" w:hAnsi="Arial" w:cs="Arial"/>
            <w:color w:val="0000FF"/>
            <w:sz w:val="22"/>
            <w:szCs w:val="22"/>
            <w:u w:val="single"/>
            <w:shd w:val="clear" w:color="auto" w:fill="FFFFFF"/>
          </w:rPr>
          <w:t>Андреаполь</w:t>
        </w:r>
        <w:proofErr w:type="spellEnd"/>
        <w:r w:rsidRPr="00484289">
          <w:rPr>
            <w:rFonts w:ascii="Arial" w:eastAsia="Arial" w:hAnsi="Arial" w:cs="Arial"/>
            <w:color w:val="0000FF"/>
            <w:sz w:val="22"/>
            <w:szCs w:val="22"/>
            <w:u w:val="single"/>
            <w:shd w:val="clear" w:color="auto" w:fill="FFFFFF"/>
          </w:rPr>
          <w:t>, 16 февраля 2022</w:t>
        </w:r>
      </w:hyperlink>
    </w:p>
    <w:p w:rsidR="00484289" w:rsidRPr="00484289" w:rsidRDefault="00484289" w:rsidP="00484289">
      <w:pPr>
        <w:numPr>
          <w:ilvl w:val="0"/>
          <w:numId w:val="4"/>
        </w:numPr>
        <w:ind w:left="0" w:firstLine="0"/>
        <w:rPr>
          <w:rFonts w:ascii="Arial" w:eastAsia="Arial" w:hAnsi="Arial" w:cs="Arial"/>
          <w:color w:val="0000FF"/>
          <w:sz w:val="22"/>
          <w:szCs w:val="22"/>
          <w:shd w:val="clear" w:color="auto" w:fill="FFFFFF"/>
        </w:rPr>
      </w:pPr>
      <w:hyperlink r:id="rId99" w:history="1">
        <w:r w:rsidRPr="00484289">
          <w:rPr>
            <w:rFonts w:ascii="Arial" w:eastAsia="Arial" w:hAnsi="Arial" w:cs="Arial"/>
            <w:color w:val="0000FF"/>
            <w:sz w:val="22"/>
            <w:szCs w:val="22"/>
            <w:u w:val="single"/>
            <w:shd w:val="clear" w:color="auto" w:fill="FFFFFF"/>
          </w:rPr>
          <w:t>Заря (</w:t>
        </w:r>
        <w:proofErr w:type="spellStart"/>
        <w:r w:rsidRPr="00484289">
          <w:rPr>
            <w:rFonts w:ascii="Arial" w:eastAsia="Arial" w:hAnsi="Arial" w:cs="Arial"/>
            <w:color w:val="0000FF"/>
            <w:sz w:val="22"/>
            <w:szCs w:val="22"/>
            <w:u w:val="single"/>
            <w:shd w:val="clear" w:color="auto" w:fill="FFFFFF"/>
          </w:rPr>
          <w:t>konzarya.ru</w:t>
        </w:r>
        <w:proofErr w:type="spellEnd"/>
        <w:r w:rsidRPr="00484289">
          <w:rPr>
            <w:rFonts w:ascii="Arial" w:eastAsia="Arial" w:hAnsi="Arial" w:cs="Arial"/>
            <w:color w:val="0000FF"/>
            <w:sz w:val="22"/>
            <w:szCs w:val="22"/>
            <w:u w:val="single"/>
            <w:shd w:val="clear" w:color="auto" w:fill="FFFFFF"/>
          </w:rPr>
          <w:t>), Конаково, 16 февраля 2022</w:t>
        </w:r>
      </w:hyperlink>
    </w:p>
    <w:p w:rsidR="00484289" w:rsidRPr="00484289" w:rsidRDefault="00484289" w:rsidP="00484289">
      <w:pPr>
        <w:numPr>
          <w:ilvl w:val="0"/>
          <w:numId w:val="4"/>
        </w:numPr>
        <w:ind w:left="0" w:firstLine="0"/>
        <w:rPr>
          <w:rFonts w:ascii="Arial" w:eastAsia="Arial" w:hAnsi="Arial" w:cs="Arial"/>
          <w:color w:val="0000FF"/>
          <w:sz w:val="22"/>
          <w:szCs w:val="22"/>
          <w:shd w:val="clear" w:color="auto" w:fill="FFFFFF"/>
        </w:rPr>
      </w:pPr>
      <w:hyperlink r:id="rId100" w:history="1">
        <w:r w:rsidRPr="00484289">
          <w:rPr>
            <w:rFonts w:ascii="Arial" w:eastAsia="Arial" w:hAnsi="Arial" w:cs="Arial"/>
            <w:color w:val="0000FF"/>
            <w:sz w:val="22"/>
            <w:szCs w:val="22"/>
            <w:u w:val="single"/>
            <w:shd w:val="clear" w:color="auto" w:fill="FFFFFF"/>
          </w:rPr>
          <w:t>Кимрский вестник (</w:t>
        </w:r>
        <w:proofErr w:type="spellStart"/>
        <w:r w:rsidRPr="00484289">
          <w:rPr>
            <w:rFonts w:ascii="Arial" w:eastAsia="Arial" w:hAnsi="Arial" w:cs="Arial"/>
            <w:color w:val="0000FF"/>
            <w:sz w:val="22"/>
            <w:szCs w:val="22"/>
            <w:u w:val="single"/>
            <w:shd w:val="clear" w:color="auto" w:fill="FFFFFF"/>
          </w:rPr>
          <w:t>kimvestnik.ru</w:t>
        </w:r>
        <w:proofErr w:type="spellEnd"/>
        <w:r w:rsidRPr="00484289">
          <w:rPr>
            <w:rFonts w:ascii="Arial" w:eastAsia="Arial" w:hAnsi="Arial" w:cs="Arial"/>
            <w:color w:val="0000FF"/>
            <w:sz w:val="22"/>
            <w:szCs w:val="22"/>
            <w:u w:val="single"/>
            <w:shd w:val="clear" w:color="auto" w:fill="FFFFFF"/>
          </w:rPr>
          <w:t>), Кимры, 16 февраля 2022</w:t>
        </w:r>
      </w:hyperlink>
    </w:p>
    <w:p w:rsidR="00484289" w:rsidRPr="00484289" w:rsidRDefault="00484289" w:rsidP="00484289">
      <w:pPr>
        <w:numPr>
          <w:ilvl w:val="0"/>
          <w:numId w:val="4"/>
        </w:numPr>
        <w:ind w:left="0" w:firstLine="0"/>
        <w:rPr>
          <w:rFonts w:ascii="Arial" w:eastAsia="Arial" w:hAnsi="Arial" w:cs="Arial"/>
          <w:color w:val="0000FF"/>
          <w:sz w:val="22"/>
          <w:szCs w:val="22"/>
          <w:shd w:val="clear" w:color="auto" w:fill="FFFFFF"/>
        </w:rPr>
      </w:pPr>
      <w:hyperlink r:id="rId101" w:history="1">
        <w:r w:rsidRPr="00484289">
          <w:rPr>
            <w:rFonts w:ascii="Arial" w:eastAsia="Arial" w:hAnsi="Arial" w:cs="Arial"/>
            <w:color w:val="0000FF"/>
            <w:sz w:val="22"/>
            <w:szCs w:val="22"/>
            <w:u w:val="single"/>
            <w:shd w:val="clear" w:color="auto" w:fill="FFFFFF"/>
          </w:rPr>
          <w:t>Новая жизнь (</w:t>
        </w:r>
        <w:proofErr w:type="spellStart"/>
        <w:r w:rsidRPr="00484289">
          <w:rPr>
            <w:rFonts w:ascii="Arial" w:eastAsia="Arial" w:hAnsi="Arial" w:cs="Arial"/>
            <w:color w:val="0000FF"/>
            <w:sz w:val="22"/>
            <w:szCs w:val="22"/>
            <w:u w:val="single"/>
            <w:shd w:val="clear" w:color="auto" w:fill="FFFFFF"/>
          </w:rPr>
          <w:t>новаяжизнь</w:t>
        </w:r>
        <w:proofErr w:type="spellEnd"/>
        <w:r w:rsidRPr="00484289">
          <w:rPr>
            <w:rFonts w:ascii="Arial" w:eastAsia="Arial" w:hAnsi="Arial" w:cs="Arial"/>
            <w:color w:val="0000FF"/>
            <w:sz w:val="22"/>
            <w:szCs w:val="22"/>
            <w:u w:val="single"/>
            <w:shd w:val="clear" w:color="auto" w:fill="FFFFFF"/>
          </w:rPr>
          <w:t>), Бологое, 16 февраля 2022</w:t>
        </w:r>
      </w:hyperlink>
    </w:p>
    <w:p w:rsidR="00484289" w:rsidRPr="00484289" w:rsidRDefault="00484289" w:rsidP="00484289">
      <w:pPr>
        <w:numPr>
          <w:ilvl w:val="0"/>
          <w:numId w:val="4"/>
        </w:numPr>
        <w:ind w:left="0" w:firstLine="0"/>
        <w:rPr>
          <w:rFonts w:ascii="Arial" w:eastAsia="Arial" w:hAnsi="Arial" w:cs="Arial"/>
          <w:color w:val="0000FF"/>
          <w:sz w:val="22"/>
          <w:szCs w:val="22"/>
          <w:shd w:val="clear" w:color="auto" w:fill="FFFFFF"/>
        </w:rPr>
      </w:pPr>
      <w:hyperlink r:id="rId102" w:history="1">
        <w:r w:rsidRPr="00484289">
          <w:rPr>
            <w:rFonts w:ascii="Arial" w:eastAsia="Arial" w:hAnsi="Arial" w:cs="Arial"/>
            <w:color w:val="0000FF"/>
            <w:sz w:val="22"/>
            <w:szCs w:val="22"/>
            <w:u w:val="single"/>
            <w:shd w:val="clear" w:color="auto" w:fill="FFFFFF"/>
          </w:rPr>
          <w:t>Вперед (вперед), Калязин, 16 февраля 2022</w:t>
        </w:r>
      </w:hyperlink>
    </w:p>
    <w:p w:rsidR="00484289" w:rsidRPr="00484289" w:rsidRDefault="00484289" w:rsidP="00484289">
      <w:pPr>
        <w:numPr>
          <w:ilvl w:val="0"/>
          <w:numId w:val="4"/>
        </w:numPr>
        <w:ind w:left="0" w:firstLine="0"/>
        <w:rPr>
          <w:rFonts w:ascii="Arial" w:eastAsia="Arial" w:hAnsi="Arial" w:cs="Arial"/>
          <w:color w:val="0000FF"/>
          <w:sz w:val="22"/>
          <w:szCs w:val="22"/>
          <w:shd w:val="clear" w:color="auto" w:fill="FFFFFF"/>
        </w:rPr>
      </w:pPr>
      <w:hyperlink r:id="rId103" w:history="1">
        <w:r w:rsidRPr="00484289">
          <w:rPr>
            <w:rFonts w:ascii="Arial" w:eastAsia="Arial" w:hAnsi="Arial" w:cs="Arial"/>
            <w:color w:val="0000FF"/>
            <w:sz w:val="22"/>
            <w:szCs w:val="22"/>
            <w:u w:val="single"/>
            <w:shd w:val="clear" w:color="auto" w:fill="FFFFFF"/>
          </w:rPr>
          <w:t>Тверские ведомости (</w:t>
        </w:r>
        <w:proofErr w:type="spellStart"/>
        <w:r w:rsidRPr="00484289">
          <w:rPr>
            <w:rFonts w:ascii="Arial" w:eastAsia="Arial" w:hAnsi="Arial" w:cs="Arial"/>
            <w:color w:val="0000FF"/>
            <w:sz w:val="22"/>
            <w:szCs w:val="22"/>
            <w:u w:val="single"/>
            <w:shd w:val="clear" w:color="auto" w:fill="FFFFFF"/>
          </w:rPr>
          <w:t>vedtver.ru</w:t>
        </w:r>
        <w:proofErr w:type="spellEnd"/>
        <w:r w:rsidRPr="00484289">
          <w:rPr>
            <w:rFonts w:ascii="Arial" w:eastAsia="Arial" w:hAnsi="Arial" w:cs="Arial"/>
            <w:color w:val="0000FF"/>
            <w:sz w:val="22"/>
            <w:szCs w:val="22"/>
            <w:u w:val="single"/>
            <w:shd w:val="clear" w:color="auto" w:fill="FFFFFF"/>
          </w:rPr>
          <w:t>), Тверь, 16 февраля 2022</w:t>
        </w:r>
      </w:hyperlink>
    </w:p>
    <w:p w:rsidR="00484289" w:rsidRPr="00484289" w:rsidRDefault="00484289" w:rsidP="00484289">
      <w:pPr>
        <w:numPr>
          <w:ilvl w:val="0"/>
          <w:numId w:val="4"/>
        </w:numPr>
        <w:ind w:left="0" w:firstLine="0"/>
        <w:rPr>
          <w:rFonts w:ascii="Arial" w:eastAsia="Arial" w:hAnsi="Arial" w:cs="Arial"/>
          <w:color w:val="0000FF"/>
          <w:sz w:val="22"/>
          <w:szCs w:val="22"/>
          <w:shd w:val="clear" w:color="auto" w:fill="FFFFFF"/>
        </w:rPr>
      </w:pPr>
      <w:hyperlink r:id="rId104" w:history="1">
        <w:r w:rsidRPr="00484289">
          <w:rPr>
            <w:rFonts w:ascii="Arial" w:eastAsia="Arial" w:hAnsi="Arial" w:cs="Arial"/>
            <w:color w:val="0000FF"/>
            <w:sz w:val="22"/>
            <w:szCs w:val="22"/>
            <w:u w:val="single"/>
            <w:shd w:val="clear" w:color="auto" w:fill="FFFFFF"/>
          </w:rPr>
          <w:t>Тверской проспект (</w:t>
        </w:r>
        <w:proofErr w:type="spellStart"/>
        <w:r w:rsidRPr="00484289">
          <w:rPr>
            <w:rFonts w:ascii="Arial" w:eastAsia="Arial" w:hAnsi="Arial" w:cs="Arial"/>
            <w:color w:val="0000FF"/>
            <w:sz w:val="22"/>
            <w:szCs w:val="22"/>
            <w:u w:val="single"/>
            <w:shd w:val="clear" w:color="auto" w:fill="FFFFFF"/>
          </w:rPr>
          <w:t>tp.tver.ru</w:t>
        </w:r>
        <w:proofErr w:type="spellEnd"/>
        <w:r w:rsidRPr="00484289">
          <w:rPr>
            <w:rFonts w:ascii="Arial" w:eastAsia="Arial" w:hAnsi="Arial" w:cs="Arial"/>
            <w:color w:val="0000FF"/>
            <w:sz w:val="22"/>
            <w:szCs w:val="22"/>
            <w:u w:val="single"/>
            <w:shd w:val="clear" w:color="auto" w:fill="FFFFFF"/>
          </w:rPr>
          <w:t>), Тверь, 16 февраля 2022</w:t>
        </w:r>
      </w:hyperlink>
    </w:p>
    <w:p w:rsidR="00484289" w:rsidRPr="00484289" w:rsidRDefault="00484289" w:rsidP="00484289">
      <w:pPr>
        <w:numPr>
          <w:ilvl w:val="0"/>
          <w:numId w:val="4"/>
        </w:numPr>
        <w:ind w:left="0" w:firstLine="0"/>
        <w:rPr>
          <w:rFonts w:ascii="Arial" w:eastAsia="Arial" w:hAnsi="Arial" w:cs="Arial"/>
          <w:color w:val="0000FF"/>
          <w:sz w:val="22"/>
          <w:szCs w:val="22"/>
          <w:shd w:val="clear" w:color="auto" w:fill="FFFFFF"/>
        </w:rPr>
      </w:pPr>
      <w:hyperlink r:id="rId105" w:history="1">
        <w:r w:rsidRPr="00484289">
          <w:rPr>
            <w:rFonts w:ascii="Arial" w:eastAsia="Arial" w:hAnsi="Arial" w:cs="Arial"/>
            <w:color w:val="0000FF"/>
            <w:sz w:val="22"/>
            <w:szCs w:val="22"/>
            <w:u w:val="single"/>
            <w:shd w:val="clear" w:color="auto" w:fill="FFFFFF"/>
          </w:rPr>
          <w:t>Аргументы и Факты (</w:t>
        </w:r>
        <w:proofErr w:type="spellStart"/>
        <w:r w:rsidRPr="00484289">
          <w:rPr>
            <w:rFonts w:ascii="Arial" w:eastAsia="Arial" w:hAnsi="Arial" w:cs="Arial"/>
            <w:color w:val="0000FF"/>
            <w:sz w:val="22"/>
            <w:szCs w:val="22"/>
            <w:u w:val="single"/>
            <w:shd w:val="clear" w:color="auto" w:fill="FFFFFF"/>
          </w:rPr>
          <w:t>tver.aif.ru</w:t>
        </w:r>
        <w:proofErr w:type="spellEnd"/>
        <w:r w:rsidRPr="00484289">
          <w:rPr>
            <w:rFonts w:ascii="Arial" w:eastAsia="Arial" w:hAnsi="Arial" w:cs="Arial"/>
            <w:color w:val="0000FF"/>
            <w:sz w:val="22"/>
            <w:szCs w:val="22"/>
            <w:u w:val="single"/>
            <w:shd w:val="clear" w:color="auto" w:fill="FFFFFF"/>
          </w:rPr>
          <w:t>), Тверь, 16 февраля 2022</w:t>
        </w:r>
      </w:hyperlink>
    </w:p>
    <w:p w:rsidR="00484289" w:rsidRPr="00484289" w:rsidRDefault="00484289" w:rsidP="00484289">
      <w:pPr>
        <w:numPr>
          <w:ilvl w:val="0"/>
          <w:numId w:val="4"/>
        </w:numPr>
        <w:ind w:left="0" w:firstLine="0"/>
        <w:rPr>
          <w:rFonts w:ascii="Arial" w:eastAsia="Arial" w:hAnsi="Arial" w:cs="Arial"/>
          <w:color w:val="0000FF"/>
          <w:sz w:val="22"/>
          <w:szCs w:val="22"/>
          <w:shd w:val="clear" w:color="auto" w:fill="FFFFFF"/>
        </w:rPr>
      </w:pPr>
      <w:hyperlink r:id="rId106" w:history="1">
        <w:r w:rsidRPr="00484289">
          <w:rPr>
            <w:rFonts w:ascii="Arial" w:eastAsia="Arial" w:hAnsi="Arial" w:cs="Arial"/>
            <w:color w:val="0000FF"/>
            <w:sz w:val="22"/>
            <w:szCs w:val="22"/>
            <w:u w:val="single"/>
            <w:shd w:val="clear" w:color="auto" w:fill="FFFFFF"/>
          </w:rPr>
          <w:t>Тверская жизнь (</w:t>
        </w:r>
        <w:proofErr w:type="spellStart"/>
        <w:r w:rsidRPr="00484289">
          <w:rPr>
            <w:rFonts w:ascii="Arial" w:eastAsia="Arial" w:hAnsi="Arial" w:cs="Arial"/>
            <w:color w:val="0000FF"/>
            <w:sz w:val="22"/>
            <w:szCs w:val="22"/>
            <w:u w:val="single"/>
            <w:shd w:val="clear" w:color="auto" w:fill="FFFFFF"/>
          </w:rPr>
          <w:t>tverlife.ru</w:t>
        </w:r>
        <w:proofErr w:type="spellEnd"/>
        <w:r w:rsidRPr="00484289">
          <w:rPr>
            <w:rFonts w:ascii="Arial" w:eastAsia="Arial" w:hAnsi="Arial" w:cs="Arial"/>
            <w:color w:val="0000FF"/>
            <w:sz w:val="22"/>
            <w:szCs w:val="22"/>
            <w:u w:val="single"/>
            <w:shd w:val="clear" w:color="auto" w:fill="FFFFFF"/>
          </w:rPr>
          <w:t>), Тверь, 16 февраля 2022</w:t>
        </w:r>
      </w:hyperlink>
    </w:p>
    <w:p w:rsidR="00484289" w:rsidRPr="00484289" w:rsidRDefault="00484289" w:rsidP="00484289">
      <w:pPr>
        <w:numPr>
          <w:ilvl w:val="0"/>
          <w:numId w:val="4"/>
        </w:numPr>
        <w:ind w:left="0" w:firstLine="0"/>
        <w:rPr>
          <w:rFonts w:ascii="Arial" w:eastAsia="Arial" w:hAnsi="Arial" w:cs="Arial"/>
          <w:color w:val="0000FF"/>
          <w:sz w:val="22"/>
          <w:szCs w:val="22"/>
          <w:shd w:val="clear" w:color="auto" w:fill="FFFFFF"/>
        </w:rPr>
      </w:pPr>
      <w:hyperlink r:id="rId107" w:history="1">
        <w:r w:rsidRPr="00484289">
          <w:rPr>
            <w:rFonts w:ascii="Arial" w:eastAsia="Arial" w:hAnsi="Arial" w:cs="Arial"/>
            <w:color w:val="0000FF"/>
            <w:sz w:val="22"/>
            <w:szCs w:val="22"/>
            <w:u w:val="single"/>
            <w:shd w:val="clear" w:color="auto" w:fill="FFFFFF"/>
          </w:rPr>
          <w:t>Ленинское знамя (</w:t>
        </w:r>
        <w:proofErr w:type="spellStart"/>
        <w:r w:rsidRPr="00484289">
          <w:rPr>
            <w:rFonts w:ascii="Arial" w:eastAsia="Arial" w:hAnsi="Arial" w:cs="Arial"/>
            <w:color w:val="0000FF"/>
            <w:sz w:val="22"/>
            <w:szCs w:val="22"/>
            <w:u w:val="single"/>
            <w:shd w:val="clear" w:color="auto" w:fill="FFFFFF"/>
          </w:rPr>
          <w:t>leninskoeznamya.tverreg.ru</w:t>
        </w:r>
        <w:proofErr w:type="spellEnd"/>
        <w:r w:rsidRPr="00484289">
          <w:rPr>
            <w:rFonts w:ascii="Arial" w:eastAsia="Arial" w:hAnsi="Arial" w:cs="Arial"/>
            <w:color w:val="0000FF"/>
            <w:sz w:val="22"/>
            <w:szCs w:val="22"/>
            <w:u w:val="single"/>
            <w:shd w:val="clear" w:color="auto" w:fill="FFFFFF"/>
          </w:rPr>
          <w:t>), Тверь, 16 февраля 2022</w:t>
        </w:r>
      </w:hyperlink>
    </w:p>
    <w:p w:rsidR="00484289" w:rsidRPr="00484289" w:rsidRDefault="00484289" w:rsidP="00484289">
      <w:pPr>
        <w:numPr>
          <w:ilvl w:val="0"/>
          <w:numId w:val="4"/>
        </w:numPr>
        <w:ind w:left="0" w:firstLine="0"/>
        <w:rPr>
          <w:rFonts w:ascii="Arial" w:eastAsia="Arial" w:hAnsi="Arial" w:cs="Arial"/>
          <w:color w:val="0000FF"/>
          <w:sz w:val="22"/>
          <w:szCs w:val="22"/>
          <w:shd w:val="clear" w:color="auto" w:fill="FFFFFF"/>
        </w:rPr>
      </w:pPr>
      <w:hyperlink r:id="rId108" w:history="1">
        <w:r w:rsidRPr="00484289">
          <w:rPr>
            <w:rFonts w:ascii="Arial" w:eastAsia="Arial" w:hAnsi="Arial" w:cs="Arial"/>
            <w:color w:val="0000FF"/>
            <w:sz w:val="22"/>
            <w:szCs w:val="22"/>
            <w:u w:val="single"/>
            <w:shd w:val="clear" w:color="auto" w:fill="FFFFFF"/>
          </w:rPr>
          <w:t>Афанасий-бизнес (</w:t>
        </w:r>
        <w:proofErr w:type="spellStart"/>
        <w:r w:rsidRPr="00484289">
          <w:rPr>
            <w:rFonts w:ascii="Arial" w:eastAsia="Arial" w:hAnsi="Arial" w:cs="Arial"/>
            <w:color w:val="0000FF"/>
            <w:sz w:val="22"/>
            <w:szCs w:val="22"/>
            <w:u w:val="single"/>
            <w:shd w:val="clear" w:color="auto" w:fill="FFFFFF"/>
          </w:rPr>
          <w:t>afanasy.biz</w:t>
        </w:r>
        <w:proofErr w:type="spellEnd"/>
        <w:r w:rsidRPr="00484289">
          <w:rPr>
            <w:rFonts w:ascii="Arial" w:eastAsia="Arial" w:hAnsi="Arial" w:cs="Arial"/>
            <w:color w:val="0000FF"/>
            <w:sz w:val="22"/>
            <w:szCs w:val="22"/>
            <w:u w:val="single"/>
            <w:shd w:val="clear" w:color="auto" w:fill="FFFFFF"/>
          </w:rPr>
          <w:t>), Тверь, 16 февраля 2022</w:t>
        </w:r>
      </w:hyperlink>
    </w:p>
    <w:p w:rsidR="00484289" w:rsidRPr="00484289" w:rsidRDefault="00484289" w:rsidP="00484289">
      <w:pPr>
        <w:numPr>
          <w:ilvl w:val="0"/>
          <w:numId w:val="4"/>
        </w:numPr>
        <w:ind w:left="0" w:firstLine="0"/>
        <w:rPr>
          <w:rFonts w:ascii="Arial" w:eastAsia="Arial" w:hAnsi="Arial" w:cs="Arial"/>
          <w:color w:val="0000FF"/>
          <w:sz w:val="22"/>
          <w:szCs w:val="22"/>
          <w:shd w:val="clear" w:color="auto" w:fill="FFFFFF"/>
        </w:rPr>
      </w:pPr>
      <w:hyperlink r:id="rId109" w:history="1">
        <w:r w:rsidRPr="00484289">
          <w:rPr>
            <w:rFonts w:ascii="Arial" w:eastAsia="Arial" w:hAnsi="Arial" w:cs="Arial"/>
            <w:color w:val="0000FF"/>
            <w:sz w:val="22"/>
            <w:szCs w:val="22"/>
            <w:u w:val="single"/>
            <w:shd w:val="clear" w:color="auto" w:fill="FFFFFF"/>
          </w:rPr>
          <w:t>Жарковский вестник (</w:t>
        </w:r>
        <w:proofErr w:type="spellStart"/>
        <w:r w:rsidRPr="00484289">
          <w:rPr>
            <w:rFonts w:ascii="Arial" w:eastAsia="Arial" w:hAnsi="Arial" w:cs="Arial"/>
            <w:color w:val="0000FF"/>
            <w:sz w:val="22"/>
            <w:szCs w:val="22"/>
            <w:u w:val="single"/>
            <w:shd w:val="clear" w:color="auto" w:fill="FFFFFF"/>
          </w:rPr>
          <w:t>жарковскийвестник</w:t>
        </w:r>
        <w:proofErr w:type="spellEnd"/>
        <w:r w:rsidRPr="00484289">
          <w:rPr>
            <w:rFonts w:ascii="Arial" w:eastAsia="Arial" w:hAnsi="Arial" w:cs="Arial"/>
            <w:color w:val="0000FF"/>
            <w:sz w:val="22"/>
            <w:szCs w:val="22"/>
            <w:u w:val="single"/>
            <w:shd w:val="clear" w:color="auto" w:fill="FFFFFF"/>
          </w:rPr>
          <w:t>), п.г.т. Жарковский, 16 февраля 2022</w:t>
        </w:r>
      </w:hyperlink>
    </w:p>
    <w:p w:rsidR="00484289" w:rsidRPr="00484289" w:rsidRDefault="00484289" w:rsidP="00484289">
      <w:pPr>
        <w:numPr>
          <w:ilvl w:val="0"/>
          <w:numId w:val="4"/>
        </w:numPr>
        <w:ind w:left="0" w:firstLine="0"/>
        <w:rPr>
          <w:rFonts w:ascii="Arial" w:eastAsia="Arial" w:hAnsi="Arial" w:cs="Arial"/>
          <w:color w:val="0000FF"/>
          <w:sz w:val="22"/>
          <w:szCs w:val="22"/>
          <w:shd w:val="clear" w:color="auto" w:fill="FFFFFF"/>
        </w:rPr>
      </w:pPr>
      <w:hyperlink r:id="rId110" w:history="1">
        <w:r w:rsidRPr="00484289">
          <w:rPr>
            <w:rFonts w:ascii="Arial" w:eastAsia="Arial" w:hAnsi="Arial" w:cs="Arial"/>
            <w:color w:val="0000FF"/>
            <w:sz w:val="22"/>
            <w:szCs w:val="22"/>
            <w:u w:val="single"/>
            <w:shd w:val="clear" w:color="auto" w:fill="FFFFFF"/>
          </w:rPr>
          <w:t>Лесной вестник (</w:t>
        </w:r>
        <w:proofErr w:type="spellStart"/>
        <w:r w:rsidRPr="00484289">
          <w:rPr>
            <w:rFonts w:ascii="Arial" w:eastAsia="Arial" w:hAnsi="Arial" w:cs="Arial"/>
            <w:color w:val="0000FF"/>
            <w:sz w:val="22"/>
            <w:szCs w:val="22"/>
            <w:u w:val="single"/>
            <w:shd w:val="clear" w:color="auto" w:fill="FFFFFF"/>
          </w:rPr>
          <w:t>леснойвестник</w:t>
        </w:r>
        <w:proofErr w:type="spellEnd"/>
        <w:r w:rsidRPr="00484289">
          <w:rPr>
            <w:rFonts w:ascii="Arial" w:eastAsia="Arial" w:hAnsi="Arial" w:cs="Arial"/>
            <w:color w:val="0000FF"/>
            <w:sz w:val="22"/>
            <w:szCs w:val="22"/>
            <w:u w:val="single"/>
            <w:shd w:val="clear" w:color="auto" w:fill="FFFFFF"/>
          </w:rPr>
          <w:t xml:space="preserve">), с. </w:t>
        </w:r>
        <w:proofErr w:type="gramStart"/>
        <w:r w:rsidRPr="00484289">
          <w:rPr>
            <w:rFonts w:ascii="Arial" w:eastAsia="Arial" w:hAnsi="Arial" w:cs="Arial"/>
            <w:color w:val="0000FF"/>
            <w:sz w:val="22"/>
            <w:szCs w:val="22"/>
            <w:u w:val="single"/>
            <w:shd w:val="clear" w:color="auto" w:fill="FFFFFF"/>
          </w:rPr>
          <w:t>Лесное</w:t>
        </w:r>
        <w:proofErr w:type="gramEnd"/>
        <w:r w:rsidRPr="00484289">
          <w:rPr>
            <w:rFonts w:ascii="Arial" w:eastAsia="Arial" w:hAnsi="Arial" w:cs="Arial"/>
            <w:color w:val="0000FF"/>
            <w:sz w:val="22"/>
            <w:szCs w:val="22"/>
            <w:u w:val="single"/>
            <w:shd w:val="clear" w:color="auto" w:fill="FFFFFF"/>
          </w:rPr>
          <w:t xml:space="preserve"> (Тверская обл.), 16 февраля 2022</w:t>
        </w:r>
      </w:hyperlink>
    </w:p>
    <w:p w:rsidR="00484289" w:rsidRPr="00484289" w:rsidRDefault="00484289" w:rsidP="00484289">
      <w:pPr>
        <w:numPr>
          <w:ilvl w:val="0"/>
          <w:numId w:val="4"/>
        </w:numPr>
        <w:ind w:left="0" w:firstLine="0"/>
        <w:rPr>
          <w:rFonts w:ascii="Arial" w:eastAsia="Arial" w:hAnsi="Arial" w:cs="Arial"/>
          <w:color w:val="0000FF"/>
          <w:sz w:val="22"/>
          <w:szCs w:val="22"/>
          <w:shd w:val="clear" w:color="auto" w:fill="FFFFFF"/>
        </w:rPr>
      </w:pPr>
      <w:hyperlink r:id="rId111" w:history="1">
        <w:r w:rsidRPr="00484289">
          <w:rPr>
            <w:rFonts w:ascii="Arial" w:eastAsia="Arial" w:hAnsi="Arial" w:cs="Arial"/>
            <w:color w:val="0000FF"/>
            <w:sz w:val="22"/>
            <w:szCs w:val="22"/>
            <w:u w:val="single"/>
            <w:shd w:val="clear" w:color="auto" w:fill="FFFFFF"/>
          </w:rPr>
          <w:t>Коммунар (коммунар), п. Фирово, 16 февраля 2022</w:t>
        </w:r>
      </w:hyperlink>
    </w:p>
    <w:p w:rsidR="00484289" w:rsidRPr="00484289" w:rsidRDefault="00484289" w:rsidP="00484289">
      <w:pPr>
        <w:numPr>
          <w:ilvl w:val="0"/>
          <w:numId w:val="4"/>
        </w:numPr>
        <w:ind w:left="0" w:firstLine="0"/>
        <w:rPr>
          <w:rFonts w:ascii="Arial" w:eastAsia="Arial" w:hAnsi="Arial" w:cs="Arial"/>
          <w:color w:val="0000FF"/>
          <w:sz w:val="22"/>
          <w:szCs w:val="22"/>
          <w:shd w:val="clear" w:color="auto" w:fill="FFFFFF"/>
        </w:rPr>
      </w:pPr>
      <w:hyperlink r:id="rId112" w:history="1">
        <w:r w:rsidRPr="00484289">
          <w:rPr>
            <w:rFonts w:ascii="Arial" w:eastAsia="Arial" w:hAnsi="Arial" w:cs="Arial"/>
            <w:color w:val="0000FF"/>
            <w:sz w:val="22"/>
            <w:szCs w:val="22"/>
            <w:u w:val="single"/>
            <w:shd w:val="clear" w:color="auto" w:fill="FFFFFF"/>
          </w:rPr>
          <w:t>Авангард (авангард), Западная Двина, 16 февраля 2022</w:t>
        </w:r>
      </w:hyperlink>
    </w:p>
    <w:p w:rsidR="00484289" w:rsidRPr="00484289" w:rsidRDefault="00484289" w:rsidP="00484289">
      <w:pPr>
        <w:numPr>
          <w:ilvl w:val="0"/>
          <w:numId w:val="4"/>
        </w:numPr>
        <w:ind w:left="0" w:firstLine="0"/>
        <w:rPr>
          <w:rFonts w:ascii="Arial" w:eastAsia="Arial" w:hAnsi="Arial" w:cs="Arial"/>
          <w:color w:val="0000FF"/>
          <w:sz w:val="22"/>
          <w:szCs w:val="22"/>
          <w:shd w:val="clear" w:color="auto" w:fill="FFFFFF"/>
        </w:rPr>
      </w:pPr>
      <w:hyperlink r:id="rId113" w:history="1">
        <w:r w:rsidRPr="00484289">
          <w:rPr>
            <w:rFonts w:ascii="Arial" w:eastAsia="Arial" w:hAnsi="Arial" w:cs="Arial"/>
            <w:color w:val="0000FF"/>
            <w:sz w:val="22"/>
            <w:szCs w:val="22"/>
            <w:u w:val="single"/>
            <w:shd w:val="clear" w:color="auto" w:fill="FFFFFF"/>
          </w:rPr>
          <w:t>Новости Твери (tver-news.net), Тверь, 16 февраля 2022</w:t>
        </w:r>
      </w:hyperlink>
    </w:p>
    <w:p w:rsidR="00484289" w:rsidRPr="00484289" w:rsidRDefault="00484289" w:rsidP="00484289">
      <w:pPr>
        <w:numPr>
          <w:ilvl w:val="0"/>
          <w:numId w:val="4"/>
        </w:numPr>
        <w:ind w:left="0" w:firstLine="0"/>
        <w:rPr>
          <w:rFonts w:ascii="Arial" w:eastAsia="Arial" w:hAnsi="Arial" w:cs="Arial"/>
          <w:color w:val="0000FF"/>
          <w:sz w:val="22"/>
          <w:szCs w:val="22"/>
          <w:shd w:val="clear" w:color="auto" w:fill="FFFFFF"/>
        </w:rPr>
      </w:pPr>
      <w:hyperlink r:id="rId114" w:history="1">
        <w:proofErr w:type="spellStart"/>
        <w:r w:rsidRPr="00484289">
          <w:rPr>
            <w:rFonts w:ascii="Arial" w:eastAsia="Arial" w:hAnsi="Arial" w:cs="Arial"/>
            <w:color w:val="0000FF"/>
            <w:sz w:val="22"/>
            <w:szCs w:val="22"/>
            <w:u w:val="single"/>
            <w:shd w:val="clear" w:color="auto" w:fill="FFFFFF"/>
          </w:rPr>
          <w:t>Новоторжский</w:t>
        </w:r>
        <w:proofErr w:type="spellEnd"/>
        <w:r w:rsidRPr="00484289">
          <w:rPr>
            <w:rFonts w:ascii="Arial" w:eastAsia="Arial" w:hAnsi="Arial" w:cs="Arial"/>
            <w:color w:val="0000FF"/>
            <w:sz w:val="22"/>
            <w:szCs w:val="22"/>
            <w:u w:val="single"/>
            <w:shd w:val="clear" w:color="auto" w:fill="FFFFFF"/>
          </w:rPr>
          <w:t xml:space="preserve"> вестник (</w:t>
        </w:r>
        <w:proofErr w:type="spellStart"/>
        <w:r w:rsidRPr="00484289">
          <w:rPr>
            <w:rFonts w:ascii="Arial" w:eastAsia="Arial" w:hAnsi="Arial" w:cs="Arial"/>
            <w:color w:val="0000FF"/>
            <w:sz w:val="22"/>
            <w:szCs w:val="22"/>
            <w:u w:val="single"/>
            <w:shd w:val="clear" w:color="auto" w:fill="FFFFFF"/>
          </w:rPr>
          <w:t>nvestnik.ru</w:t>
        </w:r>
        <w:proofErr w:type="spellEnd"/>
        <w:r w:rsidRPr="00484289">
          <w:rPr>
            <w:rFonts w:ascii="Arial" w:eastAsia="Arial" w:hAnsi="Arial" w:cs="Arial"/>
            <w:color w:val="0000FF"/>
            <w:sz w:val="22"/>
            <w:szCs w:val="22"/>
            <w:u w:val="single"/>
            <w:shd w:val="clear" w:color="auto" w:fill="FFFFFF"/>
          </w:rPr>
          <w:t>), Торжок, 16 февраля 2022</w:t>
        </w:r>
      </w:hyperlink>
    </w:p>
    <w:p w:rsidR="00484289" w:rsidRDefault="00484289" w:rsidP="00484289">
      <w:pPr>
        <w:jc w:val="right"/>
        <w:rPr>
          <w:rFonts w:ascii="Arial" w:eastAsia="Arial" w:hAnsi="Arial" w:cs="Arial"/>
          <w:color w:val="0000FF"/>
          <w:sz w:val="22"/>
          <w:szCs w:val="22"/>
          <w:shd w:val="clear" w:color="auto" w:fill="FFFFFF"/>
        </w:rPr>
      </w:pPr>
      <w:hyperlink w:anchor="tabtxt_1575050_1919467174" w:history="1">
        <w:r w:rsidRPr="00484289">
          <w:rPr>
            <w:rFonts w:ascii="Arial" w:eastAsia="Arial" w:hAnsi="Arial" w:cs="Arial"/>
            <w:color w:val="0000FF"/>
            <w:sz w:val="22"/>
            <w:szCs w:val="22"/>
            <w:u w:val="single"/>
            <w:shd w:val="clear" w:color="auto" w:fill="FFFFFF"/>
          </w:rPr>
          <w:t>К заголовкам сообщений</w:t>
        </w:r>
      </w:hyperlink>
    </w:p>
    <w:p w:rsidR="00484289" w:rsidRPr="00484289" w:rsidRDefault="00484289" w:rsidP="00484289">
      <w:pPr>
        <w:jc w:val="right"/>
        <w:rPr>
          <w:rFonts w:ascii="Arial" w:eastAsia="Arial" w:hAnsi="Arial" w:cs="Arial"/>
          <w:color w:val="0000FF"/>
          <w:sz w:val="22"/>
          <w:szCs w:val="22"/>
          <w:shd w:val="clear" w:color="auto" w:fill="FFFFFF"/>
        </w:rPr>
      </w:pPr>
    </w:p>
    <w:p w:rsidR="00484289" w:rsidRPr="00484289" w:rsidRDefault="00484289" w:rsidP="00484289">
      <w:pPr>
        <w:rPr>
          <w:rFonts w:ascii="Arial" w:eastAsia="Arial" w:hAnsi="Arial" w:cs="Arial"/>
          <w:b/>
          <w:color w:val="000000"/>
          <w:sz w:val="22"/>
          <w:szCs w:val="22"/>
          <w:shd w:val="clear" w:color="auto" w:fill="FFFFFF"/>
        </w:rPr>
      </w:pPr>
      <w:proofErr w:type="spellStart"/>
      <w:r w:rsidRPr="00484289">
        <w:rPr>
          <w:rFonts w:ascii="Arial" w:eastAsia="Arial" w:hAnsi="Arial" w:cs="Arial"/>
          <w:b/>
          <w:color w:val="000000"/>
          <w:sz w:val="22"/>
          <w:szCs w:val="22"/>
          <w:shd w:val="clear" w:color="auto" w:fill="FFFFFF"/>
        </w:rPr>
        <w:lastRenderedPageBreak/>
        <w:t>Tverigrad.ru</w:t>
      </w:r>
      <w:proofErr w:type="spellEnd"/>
      <w:r w:rsidRPr="00484289">
        <w:rPr>
          <w:rFonts w:ascii="Arial" w:eastAsia="Arial" w:hAnsi="Arial" w:cs="Arial"/>
          <w:b/>
          <w:color w:val="000000"/>
          <w:sz w:val="22"/>
          <w:szCs w:val="22"/>
          <w:shd w:val="clear" w:color="auto" w:fill="FFFFFF"/>
        </w:rPr>
        <w:t>, Тверь, 16 февраля 2022</w:t>
      </w:r>
    </w:p>
    <w:p w:rsidR="00484289" w:rsidRPr="00484289" w:rsidRDefault="00484289" w:rsidP="00484289">
      <w:pPr>
        <w:jc w:val="both"/>
        <w:outlineLvl w:val="1"/>
        <w:rPr>
          <w:rFonts w:ascii="Arial" w:eastAsia="Arial" w:hAnsi="Arial" w:cs="Arial"/>
          <w:color w:val="000000"/>
          <w:sz w:val="22"/>
          <w:szCs w:val="22"/>
          <w:shd w:val="clear" w:color="auto" w:fill="FFFFFF"/>
        </w:rPr>
      </w:pPr>
      <w:bookmarkStart w:id="25" w:name="ant_1575050_1919499562"/>
      <w:r w:rsidRPr="00484289">
        <w:rPr>
          <w:rFonts w:ascii="Arial" w:eastAsia="Arial" w:hAnsi="Arial" w:cs="Arial"/>
          <w:color w:val="000000"/>
          <w:sz w:val="22"/>
          <w:szCs w:val="22"/>
          <w:shd w:val="clear" w:color="auto" w:fill="FFFFFF"/>
        </w:rPr>
        <w:t>В ТВЕРСКОЙ ОБЛАСТИ ЦАПЫ ЗА СУТКИ ПРИНЯЛИ БОЛЕЕ 2000 ЧЕЛОВЕК С СИМПТОМАМИ ОРВИ И КОРОНАВИРУСА</w:t>
      </w:r>
      <w:bookmarkEnd w:id="25"/>
    </w:p>
    <w:p w:rsidR="00484289" w:rsidRPr="00484289" w:rsidRDefault="00484289" w:rsidP="00484289">
      <w:pPr>
        <w:jc w:val="both"/>
        <w:rPr>
          <w:rFonts w:ascii="Arial" w:eastAsia="Arial" w:hAnsi="Arial" w:cs="Arial"/>
          <w:color w:val="000000"/>
          <w:sz w:val="22"/>
          <w:szCs w:val="22"/>
          <w:shd w:val="clear" w:color="auto" w:fill="FFFFFF"/>
        </w:rPr>
      </w:pPr>
      <w:r w:rsidRPr="00484289">
        <w:rPr>
          <w:rFonts w:ascii="Arial" w:eastAsia="Arial" w:hAnsi="Arial" w:cs="Arial"/>
          <w:color w:val="000000"/>
          <w:sz w:val="22"/>
          <w:szCs w:val="22"/>
          <w:shd w:val="clear" w:color="auto" w:fill="FFFFFF"/>
        </w:rPr>
        <w:t xml:space="preserve">"Всего в регионе действуют 15 центров амбулаторной помощи для взрослых и три </w:t>
      </w:r>
      <w:proofErr w:type="spellStart"/>
      <w:r w:rsidRPr="00484289">
        <w:rPr>
          <w:rFonts w:ascii="Arial" w:eastAsia="Arial" w:hAnsi="Arial" w:cs="Arial"/>
          <w:color w:val="000000"/>
          <w:sz w:val="22"/>
          <w:szCs w:val="22"/>
          <w:shd w:val="clear" w:color="auto" w:fill="FFFFFF"/>
        </w:rPr>
        <w:t>ЦАПа</w:t>
      </w:r>
      <w:proofErr w:type="spellEnd"/>
      <w:r w:rsidRPr="00484289">
        <w:rPr>
          <w:rFonts w:ascii="Arial" w:eastAsia="Arial" w:hAnsi="Arial" w:cs="Arial"/>
          <w:color w:val="000000"/>
          <w:sz w:val="22"/>
          <w:szCs w:val="22"/>
          <w:shd w:val="clear" w:color="auto" w:fill="FFFFFF"/>
        </w:rPr>
        <w:t xml:space="preserve"> для детей - они открыты по поручению губернатора </w:t>
      </w:r>
      <w:r w:rsidRPr="00484289">
        <w:rPr>
          <w:rFonts w:ascii="Arial" w:eastAsia="Arial" w:hAnsi="Arial" w:cs="Arial"/>
          <w:color w:val="000000"/>
          <w:sz w:val="22"/>
          <w:szCs w:val="22"/>
          <w:shd w:val="clear" w:color="auto" w:fill="C0C0C0"/>
        </w:rPr>
        <w:t xml:space="preserve">Игоря </w:t>
      </w:r>
      <w:proofErr w:type="spellStart"/>
      <w:r w:rsidRPr="00484289">
        <w:rPr>
          <w:rFonts w:ascii="Arial" w:eastAsia="Arial" w:hAnsi="Arial" w:cs="Arial"/>
          <w:color w:val="000000"/>
          <w:sz w:val="22"/>
          <w:szCs w:val="22"/>
          <w:shd w:val="clear" w:color="auto" w:fill="C0C0C0"/>
        </w:rPr>
        <w:t>Рудени</w:t>
      </w:r>
      <w:proofErr w:type="spellEnd"/>
      <w:r w:rsidRPr="00484289">
        <w:rPr>
          <w:rFonts w:ascii="Arial" w:eastAsia="Arial" w:hAnsi="Arial" w:cs="Arial"/>
          <w:color w:val="000000"/>
          <w:sz w:val="22"/>
          <w:szCs w:val="22"/>
          <w:shd w:val="clear" w:color="auto" w:fill="FFFFFF"/>
        </w:rPr>
        <w:t xml:space="preserve">",   - сообщает пресс-служба правительства Тверской области... </w:t>
      </w:r>
    </w:p>
    <w:p w:rsidR="00484289" w:rsidRPr="00484289" w:rsidRDefault="00484289" w:rsidP="00484289">
      <w:pPr>
        <w:rPr>
          <w:rFonts w:ascii="Arial" w:eastAsia="Arial" w:hAnsi="Arial" w:cs="Arial"/>
          <w:color w:val="0000FF"/>
          <w:sz w:val="22"/>
          <w:szCs w:val="22"/>
          <w:shd w:val="clear" w:color="auto" w:fill="FFFFFF"/>
        </w:rPr>
      </w:pPr>
      <w:hyperlink r:id="rId115" w:history="1">
        <w:r w:rsidRPr="00484289">
          <w:rPr>
            <w:rFonts w:ascii="Arial" w:eastAsia="Arial" w:hAnsi="Arial" w:cs="Arial"/>
            <w:color w:val="0000FF"/>
            <w:sz w:val="22"/>
            <w:szCs w:val="22"/>
            <w:u w:val="single"/>
            <w:shd w:val="clear" w:color="auto" w:fill="FFFFFF"/>
          </w:rPr>
          <w:t>https://tverigrad.ru/publication/v-tverskoj-oblasti-capy-za-sutki-prinjali-bolee-2000-chelovek-s-simptomami-orvi-i-koronavirusa/</w:t>
        </w:r>
      </w:hyperlink>
    </w:p>
    <w:p w:rsidR="00484289" w:rsidRPr="00484289" w:rsidRDefault="00484289" w:rsidP="00484289">
      <w:pPr>
        <w:rPr>
          <w:rFonts w:ascii="Arial" w:eastAsia="Arial" w:hAnsi="Arial" w:cs="Arial"/>
          <w:color w:val="000000"/>
          <w:sz w:val="22"/>
          <w:szCs w:val="22"/>
          <w:u w:val="single"/>
          <w:shd w:val="clear" w:color="auto" w:fill="FFFFFF"/>
        </w:rPr>
      </w:pPr>
      <w:r w:rsidRPr="00484289">
        <w:rPr>
          <w:rFonts w:ascii="Arial" w:eastAsia="Arial" w:hAnsi="Arial" w:cs="Arial"/>
          <w:color w:val="000000"/>
          <w:sz w:val="22"/>
          <w:szCs w:val="22"/>
          <w:u w:val="single"/>
          <w:shd w:val="clear" w:color="auto" w:fill="FFFFFF"/>
        </w:rPr>
        <w:t>Сообщения по событию:</w:t>
      </w:r>
    </w:p>
    <w:p w:rsidR="00484289" w:rsidRPr="00484289" w:rsidRDefault="00484289" w:rsidP="00484289">
      <w:pPr>
        <w:numPr>
          <w:ilvl w:val="0"/>
          <w:numId w:val="5"/>
        </w:numPr>
        <w:ind w:left="0" w:firstLine="0"/>
        <w:rPr>
          <w:rFonts w:ascii="Arial" w:eastAsia="Arial" w:hAnsi="Arial" w:cs="Arial"/>
          <w:color w:val="0000FF"/>
          <w:sz w:val="22"/>
          <w:szCs w:val="22"/>
          <w:shd w:val="clear" w:color="auto" w:fill="FFFFFF"/>
        </w:rPr>
      </w:pPr>
      <w:hyperlink r:id="rId116" w:history="1">
        <w:proofErr w:type="spellStart"/>
        <w:r w:rsidRPr="00484289">
          <w:rPr>
            <w:rFonts w:ascii="Arial" w:eastAsia="Arial" w:hAnsi="Arial" w:cs="Arial"/>
            <w:color w:val="0000FF"/>
            <w:sz w:val="22"/>
            <w:szCs w:val="22"/>
            <w:u w:val="single"/>
            <w:shd w:val="clear" w:color="auto" w:fill="FFFFFF"/>
          </w:rPr>
          <w:t>TvTver.ru</w:t>
        </w:r>
        <w:proofErr w:type="spellEnd"/>
        <w:r w:rsidRPr="00484289">
          <w:rPr>
            <w:rFonts w:ascii="Arial" w:eastAsia="Arial" w:hAnsi="Arial" w:cs="Arial"/>
            <w:color w:val="0000FF"/>
            <w:sz w:val="22"/>
            <w:szCs w:val="22"/>
            <w:u w:val="single"/>
            <w:shd w:val="clear" w:color="auto" w:fill="FFFFFF"/>
          </w:rPr>
          <w:t>, Тверь, 16 февраля 2022</w:t>
        </w:r>
      </w:hyperlink>
    </w:p>
    <w:p w:rsidR="00484289" w:rsidRPr="00484289" w:rsidRDefault="00484289" w:rsidP="00484289">
      <w:pPr>
        <w:numPr>
          <w:ilvl w:val="0"/>
          <w:numId w:val="5"/>
        </w:numPr>
        <w:ind w:left="0" w:firstLine="0"/>
        <w:rPr>
          <w:rFonts w:ascii="Arial" w:eastAsia="Arial" w:hAnsi="Arial" w:cs="Arial"/>
          <w:color w:val="0000FF"/>
          <w:sz w:val="22"/>
          <w:szCs w:val="22"/>
          <w:shd w:val="clear" w:color="auto" w:fill="FFFFFF"/>
          <w:lang w:val="en-US"/>
        </w:rPr>
      </w:pPr>
      <w:hyperlink r:id="rId117" w:history="1">
        <w:r w:rsidRPr="00484289">
          <w:rPr>
            <w:rFonts w:ascii="Arial" w:eastAsia="Arial" w:hAnsi="Arial" w:cs="Arial"/>
            <w:color w:val="0000FF"/>
            <w:sz w:val="22"/>
            <w:szCs w:val="22"/>
            <w:u w:val="single"/>
            <w:shd w:val="clear" w:color="auto" w:fill="FFFFFF"/>
            <w:lang w:val="en-US"/>
          </w:rPr>
          <w:t xml:space="preserve">PANORAMA PRO (panoramapro.ru), </w:t>
        </w:r>
        <w:r w:rsidRPr="00484289">
          <w:rPr>
            <w:rFonts w:ascii="Arial" w:eastAsia="Arial" w:hAnsi="Arial" w:cs="Arial"/>
            <w:color w:val="0000FF"/>
            <w:sz w:val="22"/>
            <w:szCs w:val="22"/>
            <w:u w:val="single"/>
            <w:shd w:val="clear" w:color="auto" w:fill="FFFFFF"/>
          </w:rPr>
          <w:t>Тверь</w:t>
        </w:r>
        <w:r w:rsidRPr="00484289">
          <w:rPr>
            <w:rFonts w:ascii="Arial" w:eastAsia="Arial" w:hAnsi="Arial" w:cs="Arial"/>
            <w:color w:val="0000FF"/>
            <w:sz w:val="22"/>
            <w:szCs w:val="22"/>
            <w:u w:val="single"/>
            <w:shd w:val="clear" w:color="auto" w:fill="FFFFFF"/>
            <w:lang w:val="en-US"/>
          </w:rPr>
          <w:t xml:space="preserve">, 16 </w:t>
        </w:r>
        <w:r w:rsidRPr="00484289">
          <w:rPr>
            <w:rFonts w:ascii="Arial" w:eastAsia="Arial" w:hAnsi="Arial" w:cs="Arial"/>
            <w:color w:val="0000FF"/>
            <w:sz w:val="22"/>
            <w:szCs w:val="22"/>
            <w:u w:val="single"/>
            <w:shd w:val="clear" w:color="auto" w:fill="FFFFFF"/>
          </w:rPr>
          <w:t>февраля</w:t>
        </w:r>
        <w:r w:rsidRPr="00484289">
          <w:rPr>
            <w:rFonts w:ascii="Arial" w:eastAsia="Arial" w:hAnsi="Arial" w:cs="Arial"/>
            <w:color w:val="0000FF"/>
            <w:sz w:val="22"/>
            <w:szCs w:val="22"/>
            <w:u w:val="single"/>
            <w:shd w:val="clear" w:color="auto" w:fill="FFFFFF"/>
            <w:lang w:val="en-US"/>
          </w:rPr>
          <w:t xml:space="preserve"> 2022</w:t>
        </w:r>
      </w:hyperlink>
    </w:p>
    <w:p w:rsidR="00484289" w:rsidRPr="00484289" w:rsidRDefault="00484289" w:rsidP="00484289">
      <w:pPr>
        <w:numPr>
          <w:ilvl w:val="0"/>
          <w:numId w:val="5"/>
        </w:numPr>
        <w:ind w:left="0" w:firstLine="0"/>
        <w:rPr>
          <w:rFonts w:ascii="Arial" w:eastAsia="Arial" w:hAnsi="Arial" w:cs="Arial"/>
          <w:color w:val="0000FF"/>
          <w:sz w:val="22"/>
          <w:szCs w:val="22"/>
          <w:shd w:val="clear" w:color="auto" w:fill="FFFFFF"/>
        </w:rPr>
      </w:pPr>
      <w:hyperlink r:id="rId118" w:history="1">
        <w:r w:rsidRPr="00484289">
          <w:rPr>
            <w:rFonts w:ascii="Arial" w:eastAsia="Arial" w:hAnsi="Arial" w:cs="Arial"/>
            <w:color w:val="0000FF"/>
            <w:sz w:val="22"/>
            <w:szCs w:val="22"/>
            <w:u w:val="single"/>
            <w:shd w:val="clear" w:color="auto" w:fill="FFFFFF"/>
          </w:rPr>
          <w:t>Караван Ярмарка (</w:t>
        </w:r>
        <w:proofErr w:type="spellStart"/>
        <w:r w:rsidRPr="00484289">
          <w:rPr>
            <w:rFonts w:ascii="Arial" w:eastAsia="Arial" w:hAnsi="Arial" w:cs="Arial"/>
            <w:color w:val="0000FF"/>
            <w:sz w:val="22"/>
            <w:szCs w:val="22"/>
            <w:u w:val="single"/>
            <w:shd w:val="clear" w:color="auto" w:fill="FFFFFF"/>
          </w:rPr>
          <w:t>karavantver.ru</w:t>
        </w:r>
        <w:proofErr w:type="spellEnd"/>
        <w:r w:rsidRPr="00484289">
          <w:rPr>
            <w:rFonts w:ascii="Arial" w:eastAsia="Arial" w:hAnsi="Arial" w:cs="Arial"/>
            <w:color w:val="0000FF"/>
            <w:sz w:val="22"/>
            <w:szCs w:val="22"/>
            <w:u w:val="single"/>
            <w:shd w:val="clear" w:color="auto" w:fill="FFFFFF"/>
          </w:rPr>
          <w:t>), Тверь, 16 февраля 2022</w:t>
        </w:r>
      </w:hyperlink>
    </w:p>
    <w:p w:rsidR="00484289" w:rsidRPr="00484289" w:rsidRDefault="00484289" w:rsidP="00484289">
      <w:pPr>
        <w:numPr>
          <w:ilvl w:val="0"/>
          <w:numId w:val="5"/>
        </w:numPr>
        <w:ind w:left="0" w:firstLine="0"/>
        <w:rPr>
          <w:rFonts w:ascii="Arial" w:eastAsia="Arial" w:hAnsi="Arial" w:cs="Arial"/>
          <w:color w:val="0000FF"/>
          <w:sz w:val="22"/>
          <w:szCs w:val="22"/>
          <w:shd w:val="clear" w:color="auto" w:fill="FFFFFF"/>
        </w:rPr>
      </w:pPr>
      <w:hyperlink r:id="rId119" w:history="1">
        <w:r w:rsidRPr="00484289">
          <w:rPr>
            <w:rFonts w:ascii="Arial" w:eastAsia="Arial" w:hAnsi="Arial" w:cs="Arial"/>
            <w:color w:val="0000FF"/>
            <w:sz w:val="22"/>
            <w:szCs w:val="22"/>
            <w:u w:val="single"/>
            <w:shd w:val="clear" w:color="auto" w:fill="FFFFFF"/>
          </w:rPr>
          <w:t>Аргументы и Факты (</w:t>
        </w:r>
        <w:proofErr w:type="spellStart"/>
        <w:r w:rsidRPr="00484289">
          <w:rPr>
            <w:rFonts w:ascii="Arial" w:eastAsia="Arial" w:hAnsi="Arial" w:cs="Arial"/>
            <w:color w:val="0000FF"/>
            <w:sz w:val="22"/>
            <w:szCs w:val="22"/>
            <w:u w:val="single"/>
            <w:shd w:val="clear" w:color="auto" w:fill="FFFFFF"/>
          </w:rPr>
          <w:t>tver.aif.ru</w:t>
        </w:r>
        <w:proofErr w:type="spellEnd"/>
        <w:r w:rsidRPr="00484289">
          <w:rPr>
            <w:rFonts w:ascii="Arial" w:eastAsia="Arial" w:hAnsi="Arial" w:cs="Arial"/>
            <w:color w:val="0000FF"/>
            <w:sz w:val="22"/>
            <w:szCs w:val="22"/>
            <w:u w:val="single"/>
            <w:shd w:val="clear" w:color="auto" w:fill="FFFFFF"/>
          </w:rPr>
          <w:t>), Тверь, 16 февраля 2022</w:t>
        </w:r>
      </w:hyperlink>
    </w:p>
    <w:p w:rsidR="00484289" w:rsidRPr="00484289" w:rsidRDefault="00484289" w:rsidP="00484289">
      <w:pPr>
        <w:numPr>
          <w:ilvl w:val="0"/>
          <w:numId w:val="5"/>
        </w:numPr>
        <w:ind w:left="0" w:firstLine="0"/>
        <w:rPr>
          <w:rFonts w:ascii="Arial" w:eastAsia="Arial" w:hAnsi="Arial" w:cs="Arial"/>
          <w:color w:val="0000FF"/>
          <w:sz w:val="22"/>
          <w:szCs w:val="22"/>
          <w:shd w:val="clear" w:color="auto" w:fill="FFFFFF"/>
        </w:rPr>
      </w:pPr>
      <w:hyperlink r:id="rId120" w:history="1">
        <w:proofErr w:type="gramStart"/>
        <w:r w:rsidRPr="00484289">
          <w:rPr>
            <w:rFonts w:ascii="Arial" w:eastAsia="Arial" w:hAnsi="Arial" w:cs="Arial"/>
            <w:color w:val="0000FF"/>
            <w:sz w:val="22"/>
            <w:szCs w:val="22"/>
            <w:u w:val="single"/>
            <w:shd w:val="clear" w:color="auto" w:fill="FFFFFF"/>
          </w:rPr>
          <w:t>Бельская</w:t>
        </w:r>
        <w:proofErr w:type="gramEnd"/>
        <w:r w:rsidRPr="00484289">
          <w:rPr>
            <w:rFonts w:ascii="Arial" w:eastAsia="Arial" w:hAnsi="Arial" w:cs="Arial"/>
            <w:color w:val="0000FF"/>
            <w:sz w:val="22"/>
            <w:szCs w:val="22"/>
            <w:u w:val="single"/>
            <w:shd w:val="clear" w:color="auto" w:fill="FFFFFF"/>
          </w:rPr>
          <w:t xml:space="preserve"> правда (</w:t>
        </w:r>
        <w:proofErr w:type="spellStart"/>
        <w:r w:rsidRPr="00484289">
          <w:rPr>
            <w:rFonts w:ascii="Arial" w:eastAsia="Arial" w:hAnsi="Arial" w:cs="Arial"/>
            <w:color w:val="0000FF"/>
            <w:sz w:val="22"/>
            <w:szCs w:val="22"/>
            <w:u w:val="single"/>
            <w:shd w:val="clear" w:color="auto" w:fill="FFFFFF"/>
          </w:rPr>
          <w:t>бельскаяправда</w:t>
        </w:r>
        <w:proofErr w:type="spellEnd"/>
        <w:r w:rsidRPr="00484289">
          <w:rPr>
            <w:rFonts w:ascii="Arial" w:eastAsia="Arial" w:hAnsi="Arial" w:cs="Arial"/>
            <w:color w:val="0000FF"/>
            <w:sz w:val="22"/>
            <w:szCs w:val="22"/>
            <w:u w:val="single"/>
            <w:shd w:val="clear" w:color="auto" w:fill="FFFFFF"/>
          </w:rPr>
          <w:t>), Белый, 16 февраля 2022</w:t>
        </w:r>
      </w:hyperlink>
    </w:p>
    <w:p w:rsidR="00484289" w:rsidRPr="00484289" w:rsidRDefault="00484289" w:rsidP="00484289">
      <w:pPr>
        <w:numPr>
          <w:ilvl w:val="0"/>
          <w:numId w:val="5"/>
        </w:numPr>
        <w:ind w:left="0" w:firstLine="0"/>
        <w:rPr>
          <w:rFonts w:ascii="Arial" w:eastAsia="Arial" w:hAnsi="Arial" w:cs="Arial"/>
          <w:color w:val="0000FF"/>
          <w:sz w:val="22"/>
          <w:szCs w:val="22"/>
          <w:shd w:val="clear" w:color="auto" w:fill="FFFFFF"/>
        </w:rPr>
      </w:pPr>
      <w:hyperlink r:id="rId121" w:history="1">
        <w:r w:rsidRPr="00484289">
          <w:rPr>
            <w:rFonts w:ascii="Arial" w:eastAsia="Arial" w:hAnsi="Arial" w:cs="Arial"/>
            <w:color w:val="0000FF"/>
            <w:sz w:val="22"/>
            <w:szCs w:val="22"/>
            <w:u w:val="single"/>
            <w:shd w:val="clear" w:color="auto" w:fill="FFFFFF"/>
          </w:rPr>
          <w:t>Знамя (</w:t>
        </w:r>
        <w:proofErr w:type="spellStart"/>
        <w:r w:rsidRPr="00484289">
          <w:rPr>
            <w:rFonts w:ascii="Arial" w:eastAsia="Arial" w:hAnsi="Arial" w:cs="Arial"/>
            <w:color w:val="0000FF"/>
            <w:sz w:val="22"/>
            <w:szCs w:val="22"/>
            <w:u w:val="single"/>
            <w:shd w:val="clear" w:color="auto" w:fill="FFFFFF"/>
          </w:rPr>
          <w:t>kuvznama.ru</w:t>
        </w:r>
        <w:proofErr w:type="spellEnd"/>
        <w:r w:rsidRPr="00484289">
          <w:rPr>
            <w:rFonts w:ascii="Arial" w:eastAsia="Arial" w:hAnsi="Arial" w:cs="Arial"/>
            <w:color w:val="0000FF"/>
            <w:sz w:val="22"/>
            <w:szCs w:val="22"/>
            <w:u w:val="single"/>
            <w:shd w:val="clear" w:color="auto" w:fill="FFFFFF"/>
          </w:rPr>
          <w:t>), Кувшиново, 16 февраля 2022</w:t>
        </w:r>
      </w:hyperlink>
    </w:p>
    <w:p w:rsidR="00484289" w:rsidRPr="00484289" w:rsidRDefault="00484289" w:rsidP="00484289">
      <w:pPr>
        <w:numPr>
          <w:ilvl w:val="0"/>
          <w:numId w:val="5"/>
        </w:numPr>
        <w:ind w:left="0" w:firstLine="0"/>
        <w:rPr>
          <w:rFonts w:ascii="Arial" w:eastAsia="Arial" w:hAnsi="Arial" w:cs="Arial"/>
          <w:color w:val="0000FF"/>
          <w:sz w:val="22"/>
          <w:szCs w:val="22"/>
          <w:shd w:val="clear" w:color="auto" w:fill="FFFFFF"/>
        </w:rPr>
      </w:pPr>
      <w:hyperlink r:id="rId122" w:history="1">
        <w:r w:rsidRPr="00484289">
          <w:rPr>
            <w:rFonts w:ascii="Arial" w:eastAsia="Arial" w:hAnsi="Arial" w:cs="Arial"/>
            <w:color w:val="0000FF"/>
            <w:sz w:val="22"/>
            <w:szCs w:val="22"/>
            <w:u w:val="single"/>
            <w:shd w:val="clear" w:color="auto" w:fill="FFFFFF"/>
          </w:rPr>
          <w:t>Родная земля (</w:t>
        </w:r>
        <w:proofErr w:type="spellStart"/>
        <w:r w:rsidRPr="00484289">
          <w:rPr>
            <w:rFonts w:ascii="Arial" w:eastAsia="Arial" w:hAnsi="Arial" w:cs="Arial"/>
            <w:color w:val="0000FF"/>
            <w:sz w:val="22"/>
            <w:szCs w:val="22"/>
            <w:u w:val="single"/>
            <w:shd w:val="clear" w:color="auto" w:fill="FFFFFF"/>
          </w:rPr>
          <w:t>r-zemlya.ru</w:t>
        </w:r>
        <w:proofErr w:type="spellEnd"/>
        <w:r w:rsidRPr="00484289">
          <w:rPr>
            <w:rFonts w:ascii="Arial" w:eastAsia="Arial" w:hAnsi="Arial" w:cs="Arial"/>
            <w:color w:val="0000FF"/>
            <w:sz w:val="22"/>
            <w:szCs w:val="22"/>
            <w:u w:val="single"/>
            <w:shd w:val="clear" w:color="auto" w:fill="FFFFFF"/>
          </w:rPr>
          <w:t>), п. Рамешки, 16 февраля 2022</w:t>
        </w:r>
      </w:hyperlink>
    </w:p>
    <w:p w:rsidR="00484289" w:rsidRPr="00484289" w:rsidRDefault="00484289" w:rsidP="00484289">
      <w:pPr>
        <w:numPr>
          <w:ilvl w:val="0"/>
          <w:numId w:val="5"/>
        </w:numPr>
        <w:ind w:left="0" w:firstLine="0"/>
        <w:rPr>
          <w:rFonts w:ascii="Arial" w:eastAsia="Arial" w:hAnsi="Arial" w:cs="Arial"/>
          <w:color w:val="0000FF"/>
          <w:sz w:val="22"/>
          <w:szCs w:val="22"/>
          <w:shd w:val="clear" w:color="auto" w:fill="FFFFFF"/>
        </w:rPr>
      </w:pPr>
      <w:hyperlink r:id="rId123" w:history="1">
        <w:proofErr w:type="spellStart"/>
        <w:r w:rsidRPr="00484289">
          <w:rPr>
            <w:rFonts w:ascii="Arial" w:eastAsia="Arial" w:hAnsi="Arial" w:cs="Arial"/>
            <w:color w:val="0000FF"/>
            <w:sz w:val="22"/>
            <w:szCs w:val="22"/>
            <w:u w:val="single"/>
            <w:shd w:val="clear" w:color="auto" w:fill="FFFFFF"/>
          </w:rPr>
          <w:t>Зубцовская</w:t>
        </w:r>
        <w:proofErr w:type="spellEnd"/>
        <w:r w:rsidRPr="00484289">
          <w:rPr>
            <w:rFonts w:ascii="Arial" w:eastAsia="Arial" w:hAnsi="Arial" w:cs="Arial"/>
            <w:color w:val="0000FF"/>
            <w:sz w:val="22"/>
            <w:szCs w:val="22"/>
            <w:u w:val="single"/>
            <w:shd w:val="clear" w:color="auto" w:fill="FFFFFF"/>
          </w:rPr>
          <w:t xml:space="preserve"> жизнь (</w:t>
        </w:r>
        <w:proofErr w:type="spellStart"/>
        <w:r w:rsidRPr="00484289">
          <w:rPr>
            <w:rFonts w:ascii="Arial" w:eastAsia="Arial" w:hAnsi="Arial" w:cs="Arial"/>
            <w:color w:val="0000FF"/>
            <w:sz w:val="22"/>
            <w:szCs w:val="22"/>
            <w:u w:val="single"/>
            <w:shd w:val="clear" w:color="auto" w:fill="FFFFFF"/>
          </w:rPr>
          <w:t>зубцовскаяжизнь</w:t>
        </w:r>
        <w:proofErr w:type="spellEnd"/>
        <w:r w:rsidRPr="00484289">
          <w:rPr>
            <w:rFonts w:ascii="Arial" w:eastAsia="Arial" w:hAnsi="Arial" w:cs="Arial"/>
            <w:color w:val="0000FF"/>
            <w:sz w:val="22"/>
            <w:szCs w:val="22"/>
            <w:u w:val="single"/>
            <w:shd w:val="clear" w:color="auto" w:fill="FFFFFF"/>
          </w:rPr>
          <w:t>), Зубцов, 16 февраля 2022</w:t>
        </w:r>
      </w:hyperlink>
    </w:p>
    <w:p w:rsidR="00484289" w:rsidRPr="00484289" w:rsidRDefault="00484289" w:rsidP="00484289">
      <w:pPr>
        <w:numPr>
          <w:ilvl w:val="0"/>
          <w:numId w:val="5"/>
        </w:numPr>
        <w:ind w:left="0" w:firstLine="0"/>
        <w:rPr>
          <w:rFonts w:ascii="Arial" w:eastAsia="Arial" w:hAnsi="Arial" w:cs="Arial"/>
          <w:color w:val="0000FF"/>
          <w:sz w:val="22"/>
          <w:szCs w:val="22"/>
          <w:shd w:val="clear" w:color="auto" w:fill="FFFFFF"/>
        </w:rPr>
      </w:pPr>
      <w:hyperlink r:id="rId124" w:history="1">
        <w:proofErr w:type="spellStart"/>
        <w:r w:rsidRPr="00484289">
          <w:rPr>
            <w:rFonts w:ascii="Arial" w:eastAsia="Arial" w:hAnsi="Arial" w:cs="Arial"/>
            <w:color w:val="0000FF"/>
            <w:sz w:val="22"/>
            <w:szCs w:val="22"/>
            <w:u w:val="single"/>
            <w:shd w:val="clear" w:color="auto" w:fill="FFFFFF"/>
          </w:rPr>
          <w:t>Сандовские</w:t>
        </w:r>
        <w:proofErr w:type="spellEnd"/>
        <w:r w:rsidRPr="00484289">
          <w:rPr>
            <w:rFonts w:ascii="Arial" w:eastAsia="Arial" w:hAnsi="Arial" w:cs="Arial"/>
            <w:color w:val="0000FF"/>
            <w:sz w:val="22"/>
            <w:szCs w:val="22"/>
            <w:u w:val="single"/>
            <w:shd w:val="clear" w:color="auto" w:fill="FFFFFF"/>
          </w:rPr>
          <w:t xml:space="preserve"> вести (</w:t>
        </w:r>
        <w:proofErr w:type="spellStart"/>
        <w:r w:rsidRPr="00484289">
          <w:rPr>
            <w:rFonts w:ascii="Arial" w:eastAsia="Arial" w:hAnsi="Arial" w:cs="Arial"/>
            <w:color w:val="0000FF"/>
            <w:sz w:val="22"/>
            <w:szCs w:val="22"/>
            <w:u w:val="single"/>
            <w:shd w:val="clear" w:color="auto" w:fill="FFFFFF"/>
          </w:rPr>
          <w:t>сандовскиевести</w:t>
        </w:r>
        <w:proofErr w:type="spellEnd"/>
        <w:r w:rsidRPr="00484289">
          <w:rPr>
            <w:rFonts w:ascii="Arial" w:eastAsia="Arial" w:hAnsi="Arial" w:cs="Arial"/>
            <w:color w:val="0000FF"/>
            <w:sz w:val="22"/>
            <w:szCs w:val="22"/>
            <w:u w:val="single"/>
            <w:shd w:val="clear" w:color="auto" w:fill="FFFFFF"/>
          </w:rPr>
          <w:t>), п.г.т. Сандово, 16 февраля 2022</w:t>
        </w:r>
      </w:hyperlink>
    </w:p>
    <w:p w:rsidR="00484289" w:rsidRPr="00484289" w:rsidRDefault="00484289" w:rsidP="00484289">
      <w:pPr>
        <w:numPr>
          <w:ilvl w:val="0"/>
          <w:numId w:val="5"/>
        </w:numPr>
        <w:ind w:left="0" w:firstLine="0"/>
        <w:rPr>
          <w:rFonts w:ascii="Arial" w:eastAsia="Arial" w:hAnsi="Arial" w:cs="Arial"/>
          <w:color w:val="0000FF"/>
          <w:sz w:val="22"/>
          <w:szCs w:val="22"/>
          <w:shd w:val="clear" w:color="auto" w:fill="FFFFFF"/>
        </w:rPr>
      </w:pPr>
      <w:hyperlink r:id="rId125" w:history="1">
        <w:r w:rsidRPr="00484289">
          <w:rPr>
            <w:rFonts w:ascii="Arial" w:eastAsia="Arial" w:hAnsi="Arial" w:cs="Arial"/>
            <w:color w:val="0000FF"/>
            <w:sz w:val="22"/>
            <w:szCs w:val="22"/>
            <w:u w:val="single"/>
            <w:shd w:val="clear" w:color="auto" w:fill="FFFFFF"/>
          </w:rPr>
          <w:t>Ленинское знамя (</w:t>
        </w:r>
        <w:proofErr w:type="spellStart"/>
        <w:r w:rsidRPr="00484289">
          <w:rPr>
            <w:rFonts w:ascii="Arial" w:eastAsia="Arial" w:hAnsi="Arial" w:cs="Arial"/>
            <w:color w:val="0000FF"/>
            <w:sz w:val="22"/>
            <w:szCs w:val="22"/>
            <w:u w:val="single"/>
            <w:shd w:val="clear" w:color="auto" w:fill="FFFFFF"/>
          </w:rPr>
          <w:t>leninskoeznamya.tverreg.ru</w:t>
        </w:r>
        <w:proofErr w:type="spellEnd"/>
        <w:r w:rsidRPr="00484289">
          <w:rPr>
            <w:rFonts w:ascii="Arial" w:eastAsia="Arial" w:hAnsi="Arial" w:cs="Arial"/>
            <w:color w:val="0000FF"/>
            <w:sz w:val="22"/>
            <w:szCs w:val="22"/>
            <w:u w:val="single"/>
            <w:shd w:val="clear" w:color="auto" w:fill="FFFFFF"/>
          </w:rPr>
          <w:t>), Тверь, 16 февраля 2022</w:t>
        </w:r>
      </w:hyperlink>
    </w:p>
    <w:p w:rsidR="00484289" w:rsidRPr="00484289" w:rsidRDefault="00484289" w:rsidP="00484289">
      <w:pPr>
        <w:numPr>
          <w:ilvl w:val="0"/>
          <w:numId w:val="5"/>
        </w:numPr>
        <w:ind w:left="0" w:firstLine="0"/>
        <w:rPr>
          <w:rFonts w:ascii="Arial" w:eastAsia="Arial" w:hAnsi="Arial" w:cs="Arial"/>
          <w:color w:val="0000FF"/>
          <w:sz w:val="22"/>
          <w:szCs w:val="22"/>
          <w:shd w:val="clear" w:color="auto" w:fill="FFFFFF"/>
        </w:rPr>
      </w:pPr>
      <w:hyperlink r:id="rId126" w:history="1">
        <w:r w:rsidRPr="00484289">
          <w:rPr>
            <w:rFonts w:ascii="Arial" w:eastAsia="Arial" w:hAnsi="Arial" w:cs="Arial"/>
            <w:color w:val="0000FF"/>
            <w:sz w:val="22"/>
            <w:szCs w:val="22"/>
            <w:u w:val="single"/>
            <w:shd w:val="clear" w:color="auto" w:fill="FFFFFF"/>
          </w:rPr>
          <w:t>ВОТ! (vot69.ru), Тверь, 16 февраля 2022</w:t>
        </w:r>
      </w:hyperlink>
    </w:p>
    <w:p w:rsidR="00484289" w:rsidRPr="00484289" w:rsidRDefault="00484289" w:rsidP="00484289">
      <w:pPr>
        <w:numPr>
          <w:ilvl w:val="0"/>
          <w:numId w:val="5"/>
        </w:numPr>
        <w:ind w:left="0" w:firstLine="0"/>
        <w:rPr>
          <w:rFonts w:ascii="Arial" w:eastAsia="Arial" w:hAnsi="Arial" w:cs="Arial"/>
          <w:color w:val="0000FF"/>
          <w:sz w:val="22"/>
          <w:szCs w:val="22"/>
          <w:shd w:val="clear" w:color="auto" w:fill="FFFFFF"/>
        </w:rPr>
      </w:pPr>
      <w:hyperlink r:id="rId127" w:history="1">
        <w:r w:rsidRPr="00484289">
          <w:rPr>
            <w:rFonts w:ascii="Arial" w:eastAsia="Arial" w:hAnsi="Arial" w:cs="Arial"/>
            <w:color w:val="0000FF"/>
            <w:sz w:val="22"/>
            <w:szCs w:val="22"/>
            <w:u w:val="single"/>
            <w:shd w:val="clear" w:color="auto" w:fill="FFFFFF"/>
          </w:rPr>
          <w:t>Наша жизнь (</w:t>
        </w:r>
        <w:proofErr w:type="spellStart"/>
        <w:r w:rsidRPr="00484289">
          <w:rPr>
            <w:rFonts w:ascii="Arial" w:eastAsia="Arial" w:hAnsi="Arial" w:cs="Arial"/>
            <w:color w:val="0000FF"/>
            <w:sz w:val="22"/>
            <w:szCs w:val="22"/>
            <w:u w:val="single"/>
            <w:shd w:val="clear" w:color="auto" w:fill="FFFFFF"/>
          </w:rPr>
          <w:t>нашажизнь</w:t>
        </w:r>
        <w:proofErr w:type="spellEnd"/>
        <w:r w:rsidRPr="00484289">
          <w:rPr>
            <w:rFonts w:ascii="Arial" w:eastAsia="Arial" w:hAnsi="Arial" w:cs="Arial"/>
            <w:color w:val="0000FF"/>
            <w:sz w:val="22"/>
            <w:szCs w:val="22"/>
            <w:u w:val="single"/>
            <w:shd w:val="clear" w:color="auto" w:fill="FFFFFF"/>
          </w:rPr>
          <w:t>), Лихославль, 16 февраля 2022</w:t>
        </w:r>
      </w:hyperlink>
    </w:p>
    <w:p w:rsidR="00484289" w:rsidRPr="00484289" w:rsidRDefault="00484289" w:rsidP="00484289">
      <w:pPr>
        <w:numPr>
          <w:ilvl w:val="0"/>
          <w:numId w:val="5"/>
        </w:numPr>
        <w:ind w:left="0" w:firstLine="0"/>
        <w:rPr>
          <w:rFonts w:ascii="Arial" w:eastAsia="Arial" w:hAnsi="Arial" w:cs="Arial"/>
          <w:color w:val="0000FF"/>
          <w:sz w:val="22"/>
          <w:szCs w:val="22"/>
          <w:shd w:val="clear" w:color="auto" w:fill="FFFFFF"/>
        </w:rPr>
      </w:pPr>
      <w:hyperlink r:id="rId128" w:history="1">
        <w:r w:rsidRPr="00484289">
          <w:rPr>
            <w:rFonts w:ascii="Arial" w:eastAsia="Arial" w:hAnsi="Arial" w:cs="Arial"/>
            <w:color w:val="0000FF"/>
            <w:sz w:val="22"/>
            <w:szCs w:val="22"/>
            <w:u w:val="single"/>
            <w:shd w:val="clear" w:color="auto" w:fill="FFFFFF"/>
          </w:rPr>
          <w:t>Жарковский вестник (</w:t>
        </w:r>
        <w:proofErr w:type="spellStart"/>
        <w:r w:rsidRPr="00484289">
          <w:rPr>
            <w:rFonts w:ascii="Arial" w:eastAsia="Arial" w:hAnsi="Arial" w:cs="Arial"/>
            <w:color w:val="0000FF"/>
            <w:sz w:val="22"/>
            <w:szCs w:val="22"/>
            <w:u w:val="single"/>
            <w:shd w:val="clear" w:color="auto" w:fill="FFFFFF"/>
          </w:rPr>
          <w:t>жарковскийвестник</w:t>
        </w:r>
        <w:proofErr w:type="spellEnd"/>
        <w:r w:rsidRPr="00484289">
          <w:rPr>
            <w:rFonts w:ascii="Arial" w:eastAsia="Arial" w:hAnsi="Arial" w:cs="Arial"/>
            <w:color w:val="0000FF"/>
            <w:sz w:val="22"/>
            <w:szCs w:val="22"/>
            <w:u w:val="single"/>
            <w:shd w:val="clear" w:color="auto" w:fill="FFFFFF"/>
          </w:rPr>
          <w:t>), п.г.т. Жарковский, 16 февраля 2022</w:t>
        </w:r>
      </w:hyperlink>
    </w:p>
    <w:p w:rsidR="00484289" w:rsidRPr="00484289" w:rsidRDefault="00484289" w:rsidP="00484289">
      <w:pPr>
        <w:numPr>
          <w:ilvl w:val="0"/>
          <w:numId w:val="5"/>
        </w:numPr>
        <w:ind w:left="0" w:firstLine="0"/>
        <w:rPr>
          <w:rFonts w:ascii="Arial" w:eastAsia="Arial" w:hAnsi="Arial" w:cs="Arial"/>
          <w:color w:val="0000FF"/>
          <w:sz w:val="22"/>
          <w:szCs w:val="22"/>
          <w:shd w:val="clear" w:color="auto" w:fill="FFFFFF"/>
        </w:rPr>
      </w:pPr>
      <w:hyperlink r:id="rId129" w:history="1">
        <w:r w:rsidRPr="00484289">
          <w:rPr>
            <w:rFonts w:ascii="Arial" w:eastAsia="Arial" w:hAnsi="Arial" w:cs="Arial"/>
            <w:color w:val="0000FF"/>
            <w:sz w:val="22"/>
            <w:szCs w:val="22"/>
            <w:u w:val="single"/>
            <w:shd w:val="clear" w:color="auto" w:fill="FFFFFF"/>
          </w:rPr>
          <w:t>Лесной вестник (</w:t>
        </w:r>
        <w:proofErr w:type="spellStart"/>
        <w:r w:rsidRPr="00484289">
          <w:rPr>
            <w:rFonts w:ascii="Arial" w:eastAsia="Arial" w:hAnsi="Arial" w:cs="Arial"/>
            <w:color w:val="0000FF"/>
            <w:sz w:val="22"/>
            <w:szCs w:val="22"/>
            <w:u w:val="single"/>
            <w:shd w:val="clear" w:color="auto" w:fill="FFFFFF"/>
          </w:rPr>
          <w:t>леснойвестник</w:t>
        </w:r>
        <w:proofErr w:type="spellEnd"/>
        <w:r w:rsidRPr="00484289">
          <w:rPr>
            <w:rFonts w:ascii="Arial" w:eastAsia="Arial" w:hAnsi="Arial" w:cs="Arial"/>
            <w:color w:val="0000FF"/>
            <w:sz w:val="22"/>
            <w:szCs w:val="22"/>
            <w:u w:val="single"/>
            <w:shd w:val="clear" w:color="auto" w:fill="FFFFFF"/>
          </w:rPr>
          <w:t xml:space="preserve">), с. </w:t>
        </w:r>
        <w:proofErr w:type="gramStart"/>
        <w:r w:rsidRPr="00484289">
          <w:rPr>
            <w:rFonts w:ascii="Arial" w:eastAsia="Arial" w:hAnsi="Arial" w:cs="Arial"/>
            <w:color w:val="0000FF"/>
            <w:sz w:val="22"/>
            <w:szCs w:val="22"/>
            <w:u w:val="single"/>
            <w:shd w:val="clear" w:color="auto" w:fill="FFFFFF"/>
          </w:rPr>
          <w:t>Лесное</w:t>
        </w:r>
        <w:proofErr w:type="gramEnd"/>
        <w:r w:rsidRPr="00484289">
          <w:rPr>
            <w:rFonts w:ascii="Arial" w:eastAsia="Arial" w:hAnsi="Arial" w:cs="Arial"/>
            <w:color w:val="0000FF"/>
            <w:sz w:val="22"/>
            <w:szCs w:val="22"/>
            <w:u w:val="single"/>
            <w:shd w:val="clear" w:color="auto" w:fill="FFFFFF"/>
          </w:rPr>
          <w:t xml:space="preserve"> (Тверская обл.), 16 февраля 2022</w:t>
        </w:r>
      </w:hyperlink>
    </w:p>
    <w:p w:rsidR="00484289" w:rsidRPr="00484289" w:rsidRDefault="00484289" w:rsidP="00484289">
      <w:pPr>
        <w:numPr>
          <w:ilvl w:val="0"/>
          <w:numId w:val="5"/>
        </w:numPr>
        <w:ind w:left="0" w:firstLine="0"/>
        <w:rPr>
          <w:rFonts w:ascii="Arial" w:eastAsia="Arial" w:hAnsi="Arial" w:cs="Arial"/>
          <w:color w:val="0000FF"/>
          <w:sz w:val="22"/>
          <w:szCs w:val="22"/>
          <w:shd w:val="clear" w:color="auto" w:fill="FFFFFF"/>
        </w:rPr>
      </w:pPr>
      <w:hyperlink r:id="rId130" w:history="1">
        <w:r w:rsidRPr="00484289">
          <w:rPr>
            <w:rFonts w:ascii="Arial" w:eastAsia="Arial" w:hAnsi="Arial" w:cs="Arial"/>
            <w:color w:val="0000FF"/>
            <w:sz w:val="22"/>
            <w:szCs w:val="22"/>
            <w:u w:val="single"/>
            <w:shd w:val="clear" w:color="auto" w:fill="FFFFFF"/>
          </w:rPr>
          <w:t>Тверские ведомости (</w:t>
        </w:r>
        <w:proofErr w:type="spellStart"/>
        <w:r w:rsidRPr="00484289">
          <w:rPr>
            <w:rFonts w:ascii="Arial" w:eastAsia="Arial" w:hAnsi="Arial" w:cs="Arial"/>
            <w:color w:val="0000FF"/>
            <w:sz w:val="22"/>
            <w:szCs w:val="22"/>
            <w:u w:val="single"/>
            <w:shd w:val="clear" w:color="auto" w:fill="FFFFFF"/>
          </w:rPr>
          <w:t>vedtver.ru</w:t>
        </w:r>
        <w:proofErr w:type="spellEnd"/>
        <w:r w:rsidRPr="00484289">
          <w:rPr>
            <w:rFonts w:ascii="Arial" w:eastAsia="Arial" w:hAnsi="Arial" w:cs="Arial"/>
            <w:color w:val="0000FF"/>
            <w:sz w:val="22"/>
            <w:szCs w:val="22"/>
            <w:u w:val="single"/>
            <w:shd w:val="clear" w:color="auto" w:fill="FFFFFF"/>
          </w:rPr>
          <w:t>), Тверь, 16 февраля 2022</w:t>
        </w:r>
      </w:hyperlink>
    </w:p>
    <w:p w:rsidR="00484289" w:rsidRPr="00484289" w:rsidRDefault="00484289" w:rsidP="00484289">
      <w:pPr>
        <w:numPr>
          <w:ilvl w:val="0"/>
          <w:numId w:val="5"/>
        </w:numPr>
        <w:ind w:left="0" w:firstLine="0"/>
        <w:rPr>
          <w:rFonts w:ascii="Arial" w:eastAsia="Arial" w:hAnsi="Arial" w:cs="Arial"/>
          <w:color w:val="0000FF"/>
          <w:sz w:val="22"/>
          <w:szCs w:val="22"/>
          <w:shd w:val="clear" w:color="auto" w:fill="FFFFFF"/>
        </w:rPr>
      </w:pPr>
      <w:hyperlink r:id="rId131" w:history="1">
        <w:r w:rsidRPr="00484289">
          <w:rPr>
            <w:rFonts w:ascii="Arial" w:eastAsia="Arial" w:hAnsi="Arial" w:cs="Arial"/>
            <w:color w:val="0000FF"/>
            <w:sz w:val="22"/>
            <w:szCs w:val="22"/>
            <w:u w:val="single"/>
            <w:shd w:val="clear" w:color="auto" w:fill="FFFFFF"/>
          </w:rPr>
          <w:t>Коммунар (коммунар), п. Фирово, 16 февраля 2022</w:t>
        </w:r>
      </w:hyperlink>
    </w:p>
    <w:p w:rsidR="00484289" w:rsidRPr="00484289" w:rsidRDefault="00484289" w:rsidP="00484289">
      <w:pPr>
        <w:numPr>
          <w:ilvl w:val="0"/>
          <w:numId w:val="5"/>
        </w:numPr>
        <w:ind w:left="0" w:firstLine="0"/>
        <w:rPr>
          <w:rFonts w:ascii="Arial" w:eastAsia="Arial" w:hAnsi="Arial" w:cs="Arial"/>
          <w:color w:val="0000FF"/>
          <w:sz w:val="22"/>
          <w:szCs w:val="22"/>
          <w:shd w:val="clear" w:color="auto" w:fill="FFFFFF"/>
        </w:rPr>
      </w:pPr>
      <w:hyperlink r:id="rId132" w:history="1">
        <w:r w:rsidRPr="00484289">
          <w:rPr>
            <w:rFonts w:ascii="Arial" w:eastAsia="Arial" w:hAnsi="Arial" w:cs="Arial"/>
            <w:color w:val="0000FF"/>
            <w:sz w:val="22"/>
            <w:szCs w:val="22"/>
            <w:u w:val="single"/>
            <w:shd w:val="clear" w:color="auto" w:fill="FFFFFF"/>
          </w:rPr>
          <w:t>Авангард (авангард), Западная Двина, 16 февраля 2022</w:t>
        </w:r>
      </w:hyperlink>
    </w:p>
    <w:p w:rsidR="00484289" w:rsidRPr="00484289" w:rsidRDefault="00484289" w:rsidP="00484289">
      <w:pPr>
        <w:numPr>
          <w:ilvl w:val="0"/>
          <w:numId w:val="5"/>
        </w:numPr>
        <w:ind w:left="0" w:firstLine="0"/>
        <w:rPr>
          <w:rFonts w:ascii="Arial" w:eastAsia="Arial" w:hAnsi="Arial" w:cs="Arial"/>
          <w:color w:val="0000FF"/>
          <w:sz w:val="22"/>
          <w:szCs w:val="22"/>
          <w:shd w:val="clear" w:color="auto" w:fill="FFFFFF"/>
        </w:rPr>
      </w:pPr>
      <w:hyperlink r:id="rId133" w:history="1">
        <w:r w:rsidRPr="00484289">
          <w:rPr>
            <w:rFonts w:ascii="Arial" w:eastAsia="Arial" w:hAnsi="Arial" w:cs="Arial"/>
            <w:color w:val="0000FF"/>
            <w:sz w:val="22"/>
            <w:szCs w:val="22"/>
            <w:u w:val="single"/>
            <w:shd w:val="clear" w:color="auto" w:fill="FFFFFF"/>
          </w:rPr>
          <w:t>Г</w:t>
        </w:r>
        <w:proofErr w:type="gramStart"/>
        <w:r w:rsidRPr="00484289">
          <w:rPr>
            <w:rFonts w:ascii="Arial" w:eastAsia="Arial" w:hAnsi="Arial" w:cs="Arial"/>
            <w:color w:val="0000FF"/>
            <w:sz w:val="22"/>
            <w:szCs w:val="22"/>
            <w:u w:val="single"/>
            <w:shd w:val="clear" w:color="auto" w:fill="FFFFFF"/>
          </w:rPr>
          <w:t>ТРК Тв</w:t>
        </w:r>
        <w:proofErr w:type="gramEnd"/>
        <w:r w:rsidRPr="00484289">
          <w:rPr>
            <w:rFonts w:ascii="Arial" w:eastAsia="Arial" w:hAnsi="Arial" w:cs="Arial"/>
            <w:color w:val="0000FF"/>
            <w:sz w:val="22"/>
            <w:szCs w:val="22"/>
            <w:u w:val="single"/>
            <w:shd w:val="clear" w:color="auto" w:fill="FFFFFF"/>
          </w:rPr>
          <w:t>ерь, Тверь, 16 февраля 2022</w:t>
        </w:r>
      </w:hyperlink>
    </w:p>
    <w:p w:rsidR="00484289" w:rsidRPr="00484289" w:rsidRDefault="00484289" w:rsidP="00484289">
      <w:pPr>
        <w:numPr>
          <w:ilvl w:val="0"/>
          <w:numId w:val="5"/>
        </w:numPr>
        <w:ind w:left="0" w:firstLine="0"/>
        <w:rPr>
          <w:rFonts w:ascii="Arial" w:eastAsia="Arial" w:hAnsi="Arial" w:cs="Arial"/>
          <w:color w:val="0000FF"/>
          <w:sz w:val="22"/>
          <w:szCs w:val="22"/>
          <w:shd w:val="clear" w:color="auto" w:fill="FFFFFF"/>
        </w:rPr>
      </w:pPr>
      <w:hyperlink r:id="rId134" w:history="1">
        <w:proofErr w:type="spellStart"/>
        <w:proofErr w:type="gramStart"/>
        <w:r w:rsidRPr="00484289">
          <w:rPr>
            <w:rFonts w:ascii="Arial" w:eastAsia="Arial" w:hAnsi="Arial" w:cs="Arial"/>
            <w:color w:val="0000FF"/>
            <w:sz w:val="22"/>
            <w:szCs w:val="22"/>
            <w:u w:val="single"/>
            <w:shd w:val="clear" w:color="auto" w:fill="FFFFFF"/>
          </w:rPr>
          <w:t>Вышневолоцкая</w:t>
        </w:r>
        <w:proofErr w:type="spellEnd"/>
        <w:proofErr w:type="gramEnd"/>
        <w:r w:rsidRPr="00484289">
          <w:rPr>
            <w:rFonts w:ascii="Arial" w:eastAsia="Arial" w:hAnsi="Arial" w:cs="Arial"/>
            <w:color w:val="0000FF"/>
            <w:sz w:val="22"/>
            <w:szCs w:val="22"/>
            <w:u w:val="single"/>
            <w:shd w:val="clear" w:color="auto" w:fill="FFFFFF"/>
          </w:rPr>
          <w:t xml:space="preserve"> правда (</w:t>
        </w:r>
        <w:proofErr w:type="spellStart"/>
        <w:r w:rsidRPr="00484289">
          <w:rPr>
            <w:rFonts w:ascii="Arial" w:eastAsia="Arial" w:hAnsi="Arial" w:cs="Arial"/>
            <w:color w:val="0000FF"/>
            <w:sz w:val="22"/>
            <w:szCs w:val="22"/>
            <w:u w:val="single"/>
            <w:shd w:val="clear" w:color="auto" w:fill="FFFFFF"/>
          </w:rPr>
          <w:t>вышневолоцкаяправда</w:t>
        </w:r>
        <w:proofErr w:type="spellEnd"/>
        <w:r w:rsidRPr="00484289">
          <w:rPr>
            <w:rFonts w:ascii="Arial" w:eastAsia="Arial" w:hAnsi="Arial" w:cs="Arial"/>
            <w:color w:val="0000FF"/>
            <w:sz w:val="22"/>
            <w:szCs w:val="22"/>
            <w:u w:val="single"/>
            <w:shd w:val="clear" w:color="auto" w:fill="FFFFFF"/>
          </w:rPr>
          <w:t>), п.г.т. Жарковский, 16 февраля 2022</w:t>
        </w:r>
      </w:hyperlink>
    </w:p>
    <w:p w:rsidR="00484289" w:rsidRPr="00484289" w:rsidRDefault="00484289" w:rsidP="00484289">
      <w:pPr>
        <w:numPr>
          <w:ilvl w:val="0"/>
          <w:numId w:val="5"/>
        </w:numPr>
        <w:ind w:left="0" w:firstLine="0"/>
        <w:rPr>
          <w:rFonts w:ascii="Arial" w:eastAsia="Arial" w:hAnsi="Arial" w:cs="Arial"/>
          <w:color w:val="0000FF"/>
          <w:sz w:val="22"/>
          <w:szCs w:val="22"/>
          <w:shd w:val="clear" w:color="auto" w:fill="FFFFFF"/>
        </w:rPr>
      </w:pPr>
      <w:hyperlink r:id="rId135" w:history="1">
        <w:proofErr w:type="spellStart"/>
        <w:r w:rsidRPr="00484289">
          <w:rPr>
            <w:rFonts w:ascii="Arial" w:eastAsia="Arial" w:hAnsi="Arial" w:cs="Arial"/>
            <w:color w:val="0000FF"/>
            <w:sz w:val="22"/>
            <w:szCs w:val="22"/>
            <w:u w:val="single"/>
            <w:shd w:val="clear" w:color="auto" w:fill="FFFFFF"/>
          </w:rPr>
          <w:t>Спировские</w:t>
        </w:r>
        <w:proofErr w:type="spellEnd"/>
        <w:r w:rsidRPr="00484289">
          <w:rPr>
            <w:rFonts w:ascii="Arial" w:eastAsia="Arial" w:hAnsi="Arial" w:cs="Arial"/>
            <w:color w:val="0000FF"/>
            <w:sz w:val="22"/>
            <w:szCs w:val="22"/>
            <w:u w:val="single"/>
            <w:shd w:val="clear" w:color="auto" w:fill="FFFFFF"/>
          </w:rPr>
          <w:t xml:space="preserve"> известия (</w:t>
        </w:r>
        <w:proofErr w:type="spellStart"/>
        <w:r w:rsidRPr="00484289">
          <w:rPr>
            <w:rFonts w:ascii="Arial" w:eastAsia="Arial" w:hAnsi="Arial" w:cs="Arial"/>
            <w:color w:val="0000FF"/>
            <w:sz w:val="22"/>
            <w:szCs w:val="22"/>
            <w:u w:val="single"/>
            <w:shd w:val="clear" w:color="auto" w:fill="FFFFFF"/>
          </w:rPr>
          <w:t>спировскиеизвестия</w:t>
        </w:r>
        <w:proofErr w:type="spellEnd"/>
        <w:r w:rsidRPr="00484289">
          <w:rPr>
            <w:rFonts w:ascii="Arial" w:eastAsia="Arial" w:hAnsi="Arial" w:cs="Arial"/>
            <w:color w:val="0000FF"/>
            <w:sz w:val="22"/>
            <w:szCs w:val="22"/>
            <w:u w:val="single"/>
            <w:shd w:val="clear" w:color="auto" w:fill="FFFFFF"/>
          </w:rPr>
          <w:t>), п. Спирово, 16 февраля 2022</w:t>
        </w:r>
      </w:hyperlink>
    </w:p>
    <w:p w:rsidR="00484289" w:rsidRPr="00484289" w:rsidRDefault="00484289" w:rsidP="00484289">
      <w:pPr>
        <w:numPr>
          <w:ilvl w:val="0"/>
          <w:numId w:val="5"/>
        </w:numPr>
        <w:ind w:left="0" w:firstLine="0"/>
        <w:rPr>
          <w:rFonts w:ascii="Arial" w:eastAsia="Arial" w:hAnsi="Arial" w:cs="Arial"/>
          <w:color w:val="0000FF"/>
          <w:sz w:val="22"/>
          <w:szCs w:val="22"/>
          <w:shd w:val="clear" w:color="auto" w:fill="FFFFFF"/>
        </w:rPr>
      </w:pPr>
      <w:hyperlink r:id="rId136" w:history="1">
        <w:proofErr w:type="spellStart"/>
        <w:r w:rsidRPr="00484289">
          <w:rPr>
            <w:rFonts w:ascii="Arial" w:eastAsia="Arial" w:hAnsi="Arial" w:cs="Arial"/>
            <w:color w:val="0000FF"/>
            <w:sz w:val="22"/>
            <w:szCs w:val="22"/>
            <w:u w:val="single"/>
            <w:shd w:val="clear" w:color="auto" w:fill="FFFFFF"/>
          </w:rPr>
          <w:t>Молоковский</w:t>
        </w:r>
        <w:proofErr w:type="spellEnd"/>
        <w:r w:rsidRPr="00484289">
          <w:rPr>
            <w:rFonts w:ascii="Arial" w:eastAsia="Arial" w:hAnsi="Arial" w:cs="Arial"/>
            <w:color w:val="0000FF"/>
            <w:sz w:val="22"/>
            <w:szCs w:val="22"/>
            <w:u w:val="single"/>
            <w:shd w:val="clear" w:color="auto" w:fill="FFFFFF"/>
          </w:rPr>
          <w:t xml:space="preserve"> край (</w:t>
        </w:r>
        <w:proofErr w:type="spellStart"/>
        <w:r w:rsidRPr="00484289">
          <w:rPr>
            <w:rFonts w:ascii="Arial" w:eastAsia="Arial" w:hAnsi="Arial" w:cs="Arial"/>
            <w:color w:val="0000FF"/>
            <w:sz w:val="22"/>
            <w:szCs w:val="22"/>
            <w:u w:val="single"/>
            <w:shd w:val="clear" w:color="auto" w:fill="FFFFFF"/>
          </w:rPr>
          <w:t>молоковскийкрай</w:t>
        </w:r>
        <w:proofErr w:type="spellEnd"/>
        <w:r w:rsidRPr="00484289">
          <w:rPr>
            <w:rFonts w:ascii="Arial" w:eastAsia="Arial" w:hAnsi="Arial" w:cs="Arial"/>
            <w:color w:val="0000FF"/>
            <w:sz w:val="22"/>
            <w:szCs w:val="22"/>
            <w:u w:val="single"/>
            <w:shd w:val="clear" w:color="auto" w:fill="FFFFFF"/>
          </w:rPr>
          <w:t>), п. Молоково, 16 февраля 2022</w:t>
        </w:r>
      </w:hyperlink>
    </w:p>
    <w:p w:rsidR="00484289" w:rsidRPr="00484289" w:rsidRDefault="00484289" w:rsidP="00484289">
      <w:pPr>
        <w:numPr>
          <w:ilvl w:val="0"/>
          <w:numId w:val="5"/>
        </w:numPr>
        <w:ind w:left="0" w:firstLine="0"/>
        <w:rPr>
          <w:rFonts w:ascii="Arial" w:eastAsia="Arial" w:hAnsi="Arial" w:cs="Arial"/>
          <w:color w:val="0000FF"/>
          <w:sz w:val="22"/>
          <w:szCs w:val="22"/>
          <w:shd w:val="clear" w:color="auto" w:fill="FFFFFF"/>
        </w:rPr>
      </w:pPr>
      <w:hyperlink r:id="rId137" w:history="1">
        <w:proofErr w:type="spellStart"/>
        <w:r w:rsidRPr="00484289">
          <w:rPr>
            <w:rFonts w:ascii="Arial" w:eastAsia="Arial" w:hAnsi="Arial" w:cs="Arial"/>
            <w:color w:val="0000FF"/>
            <w:sz w:val="22"/>
            <w:szCs w:val="22"/>
            <w:u w:val="single"/>
            <w:shd w:val="clear" w:color="auto" w:fill="FFFFFF"/>
          </w:rPr>
          <w:t>Андреапольские</w:t>
        </w:r>
        <w:proofErr w:type="spellEnd"/>
        <w:r w:rsidRPr="00484289">
          <w:rPr>
            <w:rFonts w:ascii="Arial" w:eastAsia="Arial" w:hAnsi="Arial" w:cs="Arial"/>
            <w:color w:val="0000FF"/>
            <w:sz w:val="22"/>
            <w:szCs w:val="22"/>
            <w:u w:val="single"/>
            <w:shd w:val="clear" w:color="auto" w:fill="FFFFFF"/>
          </w:rPr>
          <w:t xml:space="preserve"> вести (</w:t>
        </w:r>
        <w:proofErr w:type="spellStart"/>
        <w:r w:rsidRPr="00484289">
          <w:rPr>
            <w:rFonts w:ascii="Arial" w:eastAsia="Arial" w:hAnsi="Arial" w:cs="Arial"/>
            <w:color w:val="0000FF"/>
            <w:sz w:val="22"/>
            <w:szCs w:val="22"/>
            <w:u w:val="single"/>
            <w:shd w:val="clear" w:color="auto" w:fill="FFFFFF"/>
          </w:rPr>
          <w:t>андреапольскиевести</w:t>
        </w:r>
        <w:proofErr w:type="spellEnd"/>
        <w:r w:rsidRPr="00484289">
          <w:rPr>
            <w:rFonts w:ascii="Arial" w:eastAsia="Arial" w:hAnsi="Arial" w:cs="Arial"/>
            <w:color w:val="0000FF"/>
            <w:sz w:val="22"/>
            <w:szCs w:val="22"/>
            <w:u w:val="single"/>
            <w:shd w:val="clear" w:color="auto" w:fill="FFFFFF"/>
          </w:rPr>
          <w:t xml:space="preserve">), </w:t>
        </w:r>
        <w:proofErr w:type="spellStart"/>
        <w:r w:rsidRPr="00484289">
          <w:rPr>
            <w:rFonts w:ascii="Arial" w:eastAsia="Arial" w:hAnsi="Arial" w:cs="Arial"/>
            <w:color w:val="0000FF"/>
            <w:sz w:val="22"/>
            <w:szCs w:val="22"/>
            <w:u w:val="single"/>
            <w:shd w:val="clear" w:color="auto" w:fill="FFFFFF"/>
          </w:rPr>
          <w:t>Андреаполь</w:t>
        </w:r>
        <w:proofErr w:type="spellEnd"/>
        <w:r w:rsidRPr="00484289">
          <w:rPr>
            <w:rFonts w:ascii="Arial" w:eastAsia="Arial" w:hAnsi="Arial" w:cs="Arial"/>
            <w:color w:val="0000FF"/>
            <w:sz w:val="22"/>
            <w:szCs w:val="22"/>
            <w:u w:val="single"/>
            <w:shd w:val="clear" w:color="auto" w:fill="FFFFFF"/>
          </w:rPr>
          <w:t>, 16 февраля 2022</w:t>
        </w:r>
      </w:hyperlink>
    </w:p>
    <w:p w:rsidR="00484289" w:rsidRPr="00484289" w:rsidRDefault="00484289" w:rsidP="00484289">
      <w:pPr>
        <w:numPr>
          <w:ilvl w:val="0"/>
          <w:numId w:val="5"/>
        </w:numPr>
        <w:ind w:left="0" w:firstLine="0"/>
        <w:rPr>
          <w:rFonts w:ascii="Arial" w:eastAsia="Arial" w:hAnsi="Arial" w:cs="Arial"/>
          <w:color w:val="0000FF"/>
          <w:sz w:val="22"/>
          <w:szCs w:val="22"/>
          <w:shd w:val="clear" w:color="auto" w:fill="FFFFFF"/>
        </w:rPr>
      </w:pPr>
      <w:hyperlink r:id="rId138" w:history="1">
        <w:r w:rsidRPr="00484289">
          <w:rPr>
            <w:rFonts w:ascii="Arial" w:eastAsia="Arial" w:hAnsi="Arial" w:cs="Arial"/>
            <w:color w:val="0000FF"/>
            <w:sz w:val="22"/>
            <w:szCs w:val="22"/>
            <w:u w:val="single"/>
            <w:shd w:val="clear" w:color="auto" w:fill="FFFFFF"/>
          </w:rPr>
          <w:t>Новая жизнь (</w:t>
        </w:r>
        <w:proofErr w:type="spellStart"/>
        <w:r w:rsidRPr="00484289">
          <w:rPr>
            <w:rFonts w:ascii="Arial" w:eastAsia="Arial" w:hAnsi="Arial" w:cs="Arial"/>
            <w:color w:val="0000FF"/>
            <w:sz w:val="22"/>
            <w:szCs w:val="22"/>
            <w:u w:val="single"/>
            <w:shd w:val="clear" w:color="auto" w:fill="FFFFFF"/>
          </w:rPr>
          <w:t>новаяжизнь</w:t>
        </w:r>
        <w:proofErr w:type="spellEnd"/>
        <w:r w:rsidRPr="00484289">
          <w:rPr>
            <w:rFonts w:ascii="Arial" w:eastAsia="Arial" w:hAnsi="Arial" w:cs="Arial"/>
            <w:color w:val="0000FF"/>
            <w:sz w:val="22"/>
            <w:szCs w:val="22"/>
            <w:u w:val="single"/>
            <w:shd w:val="clear" w:color="auto" w:fill="FFFFFF"/>
          </w:rPr>
          <w:t>), Бологое, 16 февраля 2022</w:t>
        </w:r>
      </w:hyperlink>
    </w:p>
    <w:p w:rsidR="00484289" w:rsidRPr="00484289" w:rsidRDefault="00484289" w:rsidP="00484289">
      <w:pPr>
        <w:numPr>
          <w:ilvl w:val="0"/>
          <w:numId w:val="5"/>
        </w:numPr>
        <w:ind w:left="0" w:firstLine="0"/>
        <w:rPr>
          <w:rFonts w:ascii="Arial" w:eastAsia="Arial" w:hAnsi="Arial" w:cs="Arial"/>
          <w:color w:val="0000FF"/>
          <w:sz w:val="22"/>
          <w:szCs w:val="22"/>
          <w:shd w:val="clear" w:color="auto" w:fill="FFFFFF"/>
        </w:rPr>
      </w:pPr>
      <w:hyperlink r:id="rId139" w:history="1">
        <w:r w:rsidRPr="00484289">
          <w:rPr>
            <w:rFonts w:ascii="Arial" w:eastAsia="Arial" w:hAnsi="Arial" w:cs="Arial"/>
            <w:color w:val="0000FF"/>
            <w:sz w:val="22"/>
            <w:szCs w:val="22"/>
            <w:u w:val="single"/>
            <w:shd w:val="clear" w:color="auto" w:fill="FFFFFF"/>
          </w:rPr>
          <w:t>Вперед (вперед), Калязин, 16 февраля 2022</w:t>
        </w:r>
      </w:hyperlink>
    </w:p>
    <w:p w:rsidR="00484289" w:rsidRPr="00484289" w:rsidRDefault="00484289" w:rsidP="00484289">
      <w:pPr>
        <w:numPr>
          <w:ilvl w:val="0"/>
          <w:numId w:val="5"/>
        </w:numPr>
        <w:ind w:left="0" w:firstLine="0"/>
        <w:rPr>
          <w:rFonts w:ascii="Arial" w:eastAsia="Arial" w:hAnsi="Arial" w:cs="Arial"/>
          <w:color w:val="0000FF"/>
          <w:sz w:val="22"/>
          <w:szCs w:val="22"/>
          <w:shd w:val="clear" w:color="auto" w:fill="FFFFFF"/>
        </w:rPr>
      </w:pPr>
      <w:hyperlink r:id="rId140" w:history="1">
        <w:r w:rsidRPr="00484289">
          <w:rPr>
            <w:rFonts w:ascii="Arial" w:eastAsia="Arial" w:hAnsi="Arial" w:cs="Arial"/>
            <w:color w:val="0000FF"/>
            <w:sz w:val="22"/>
            <w:szCs w:val="22"/>
            <w:u w:val="single"/>
            <w:shd w:val="clear" w:color="auto" w:fill="FFFFFF"/>
          </w:rPr>
          <w:t>Тверская жизнь (</w:t>
        </w:r>
        <w:proofErr w:type="spellStart"/>
        <w:r w:rsidRPr="00484289">
          <w:rPr>
            <w:rFonts w:ascii="Arial" w:eastAsia="Arial" w:hAnsi="Arial" w:cs="Arial"/>
            <w:color w:val="0000FF"/>
            <w:sz w:val="22"/>
            <w:szCs w:val="22"/>
            <w:u w:val="single"/>
            <w:shd w:val="clear" w:color="auto" w:fill="FFFFFF"/>
          </w:rPr>
          <w:t>tverlife.ru</w:t>
        </w:r>
        <w:proofErr w:type="spellEnd"/>
        <w:r w:rsidRPr="00484289">
          <w:rPr>
            <w:rFonts w:ascii="Arial" w:eastAsia="Arial" w:hAnsi="Arial" w:cs="Arial"/>
            <w:color w:val="0000FF"/>
            <w:sz w:val="22"/>
            <w:szCs w:val="22"/>
            <w:u w:val="single"/>
            <w:shd w:val="clear" w:color="auto" w:fill="FFFFFF"/>
          </w:rPr>
          <w:t>), Тверь, 16 февраля 2022</w:t>
        </w:r>
      </w:hyperlink>
    </w:p>
    <w:p w:rsidR="00484289" w:rsidRPr="00484289" w:rsidRDefault="00484289" w:rsidP="00484289">
      <w:pPr>
        <w:numPr>
          <w:ilvl w:val="0"/>
          <w:numId w:val="5"/>
        </w:numPr>
        <w:ind w:left="0" w:firstLine="0"/>
        <w:rPr>
          <w:rFonts w:ascii="Arial" w:eastAsia="Arial" w:hAnsi="Arial" w:cs="Arial"/>
          <w:color w:val="0000FF"/>
          <w:sz w:val="22"/>
          <w:szCs w:val="22"/>
          <w:shd w:val="clear" w:color="auto" w:fill="FFFFFF"/>
        </w:rPr>
      </w:pPr>
      <w:hyperlink r:id="rId141" w:history="1">
        <w:r w:rsidRPr="00484289">
          <w:rPr>
            <w:rFonts w:ascii="Arial" w:eastAsia="Arial" w:hAnsi="Arial" w:cs="Arial"/>
            <w:color w:val="0000FF"/>
            <w:sz w:val="22"/>
            <w:szCs w:val="22"/>
            <w:u w:val="single"/>
            <w:shd w:val="clear" w:color="auto" w:fill="FFFFFF"/>
          </w:rPr>
          <w:t>Афанасий-бизнес (</w:t>
        </w:r>
        <w:proofErr w:type="spellStart"/>
        <w:r w:rsidRPr="00484289">
          <w:rPr>
            <w:rFonts w:ascii="Arial" w:eastAsia="Arial" w:hAnsi="Arial" w:cs="Arial"/>
            <w:color w:val="0000FF"/>
            <w:sz w:val="22"/>
            <w:szCs w:val="22"/>
            <w:u w:val="single"/>
            <w:shd w:val="clear" w:color="auto" w:fill="FFFFFF"/>
          </w:rPr>
          <w:t>afanasy.biz</w:t>
        </w:r>
        <w:proofErr w:type="spellEnd"/>
        <w:r w:rsidRPr="00484289">
          <w:rPr>
            <w:rFonts w:ascii="Arial" w:eastAsia="Arial" w:hAnsi="Arial" w:cs="Arial"/>
            <w:color w:val="0000FF"/>
            <w:sz w:val="22"/>
            <w:szCs w:val="22"/>
            <w:u w:val="single"/>
            <w:shd w:val="clear" w:color="auto" w:fill="FFFFFF"/>
          </w:rPr>
          <w:t>), Тверь, 16 февраля 2022</w:t>
        </w:r>
      </w:hyperlink>
    </w:p>
    <w:p w:rsidR="00484289" w:rsidRPr="00484289" w:rsidRDefault="00484289" w:rsidP="00484289">
      <w:pPr>
        <w:numPr>
          <w:ilvl w:val="0"/>
          <w:numId w:val="5"/>
        </w:numPr>
        <w:ind w:left="0" w:firstLine="0"/>
        <w:rPr>
          <w:rFonts w:ascii="Arial" w:eastAsia="Arial" w:hAnsi="Arial" w:cs="Arial"/>
          <w:color w:val="0000FF"/>
          <w:sz w:val="22"/>
          <w:szCs w:val="22"/>
          <w:shd w:val="clear" w:color="auto" w:fill="FFFFFF"/>
        </w:rPr>
      </w:pPr>
      <w:hyperlink r:id="rId142" w:history="1">
        <w:proofErr w:type="spellStart"/>
        <w:r w:rsidRPr="00484289">
          <w:rPr>
            <w:rFonts w:ascii="Arial" w:eastAsia="Arial" w:hAnsi="Arial" w:cs="Arial"/>
            <w:color w:val="0000FF"/>
            <w:sz w:val="22"/>
            <w:szCs w:val="22"/>
            <w:u w:val="single"/>
            <w:shd w:val="clear" w:color="auto" w:fill="FFFFFF"/>
          </w:rPr>
          <w:t>Новоторжский</w:t>
        </w:r>
        <w:proofErr w:type="spellEnd"/>
        <w:r w:rsidRPr="00484289">
          <w:rPr>
            <w:rFonts w:ascii="Arial" w:eastAsia="Arial" w:hAnsi="Arial" w:cs="Arial"/>
            <w:color w:val="0000FF"/>
            <w:sz w:val="22"/>
            <w:szCs w:val="22"/>
            <w:u w:val="single"/>
            <w:shd w:val="clear" w:color="auto" w:fill="FFFFFF"/>
          </w:rPr>
          <w:t xml:space="preserve"> вестник (</w:t>
        </w:r>
        <w:proofErr w:type="spellStart"/>
        <w:r w:rsidRPr="00484289">
          <w:rPr>
            <w:rFonts w:ascii="Arial" w:eastAsia="Arial" w:hAnsi="Arial" w:cs="Arial"/>
            <w:color w:val="0000FF"/>
            <w:sz w:val="22"/>
            <w:szCs w:val="22"/>
            <w:u w:val="single"/>
            <w:shd w:val="clear" w:color="auto" w:fill="FFFFFF"/>
          </w:rPr>
          <w:t>nvestnik.ru</w:t>
        </w:r>
        <w:proofErr w:type="spellEnd"/>
        <w:r w:rsidRPr="00484289">
          <w:rPr>
            <w:rFonts w:ascii="Arial" w:eastAsia="Arial" w:hAnsi="Arial" w:cs="Arial"/>
            <w:color w:val="0000FF"/>
            <w:sz w:val="22"/>
            <w:szCs w:val="22"/>
            <w:u w:val="single"/>
            <w:shd w:val="clear" w:color="auto" w:fill="FFFFFF"/>
          </w:rPr>
          <w:t>), Торжок, 16 февраля 2022</w:t>
        </w:r>
      </w:hyperlink>
    </w:p>
    <w:p w:rsidR="00484289" w:rsidRPr="00484289" w:rsidRDefault="00484289" w:rsidP="00484289">
      <w:pPr>
        <w:numPr>
          <w:ilvl w:val="0"/>
          <w:numId w:val="5"/>
        </w:numPr>
        <w:ind w:left="0" w:firstLine="0"/>
        <w:rPr>
          <w:rFonts w:ascii="Arial" w:eastAsia="Arial" w:hAnsi="Arial" w:cs="Arial"/>
          <w:color w:val="0000FF"/>
          <w:sz w:val="22"/>
          <w:szCs w:val="22"/>
          <w:shd w:val="clear" w:color="auto" w:fill="FFFFFF"/>
        </w:rPr>
      </w:pPr>
      <w:hyperlink r:id="rId143" w:history="1">
        <w:r w:rsidRPr="00484289">
          <w:rPr>
            <w:rFonts w:ascii="Arial" w:eastAsia="Arial" w:hAnsi="Arial" w:cs="Arial"/>
            <w:color w:val="0000FF"/>
            <w:sz w:val="22"/>
            <w:szCs w:val="22"/>
            <w:u w:val="single"/>
            <w:shd w:val="clear" w:color="auto" w:fill="FFFFFF"/>
          </w:rPr>
          <w:t>Новости Твери (tver-news.net), Тверь, 16 февраля 2022</w:t>
        </w:r>
      </w:hyperlink>
    </w:p>
    <w:p w:rsidR="00484289" w:rsidRPr="00484289" w:rsidRDefault="00484289" w:rsidP="00484289">
      <w:pPr>
        <w:numPr>
          <w:ilvl w:val="0"/>
          <w:numId w:val="5"/>
        </w:numPr>
        <w:ind w:left="0" w:firstLine="0"/>
        <w:rPr>
          <w:rFonts w:ascii="Arial" w:eastAsia="Arial" w:hAnsi="Arial" w:cs="Arial"/>
          <w:color w:val="0000FF"/>
          <w:sz w:val="22"/>
          <w:szCs w:val="22"/>
          <w:shd w:val="clear" w:color="auto" w:fill="FFFFFF"/>
        </w:rPr>
      </w:pPr>
      <w:hyperlink r:id="rId144" w:history="1">
        <w:r w:rsidRPr="00484289">
          <w:rPr>
            <w:rFonts w:ascii="Arial" w:eastAsia="Arial" w:hAnsi="Arial" w:cs="Arial"/>
            <w:color w:val="0000FF"/>
            <w:sz w:val="22"/>
            <w:szCs w:val="22"/>
            <w:u w:val="single"/>
            <w:shd w:val="clear" w:color="auto" w:fill="FFFFFF"/>
          </w:rPr>
          <w:t>Новости Твери (tver-news.net), Тверь, 16 февраля 2022</w:t>
        </w:r>
      </w:hyperlink>
    </w:p>
    <w:p w:rsidR="00484289" w:rsidRDefault="00484289" w:rsidP="00484289">
      <w:pPr>
        <w:jc w:val="right"/>
        <w:rPr>
          <w:rFonts w:ascii="Arial" w:eastAsia="Arial" w:hAnsi="Arial" w:cs="Arial"/>
          <w:color w:val="0000FF"/>
          <w:sz w:val="22"/>
          <w:szCs w:val="22"/>
          <w:shd w:val="clear" w:color="auto" w:fill="FFFFFF"/>
        </w:rPr>
      </w:pPr>
      <w:hyperlink w:anchor="tabtxt_1575050_1919499562" w:history="1">
        <w:r w:rsidRPr="00484289">
          <w:rPr>
            <w:rFonts w:ascii="Arial" w:eastAsia="Arial" w:hAnsi="Arial" w:cs="Arial"/>
            <w:color w:val="0000FF"/>
            <w:sz w:val="22"/>
            <w:szCs w:val="22"/>
            <w:u w:val="single"/>
            <w:shd w:val="clear" w:color="auto" w:fill="FFFFFF"/>
          </w:rPr>
          <w:t>К заголовкам сообщений</w:t>
        </w:r>
      </w:hyperlink>
    </w:p>
    <w:p w:rsidR="00484289" w:rsidRPr="00484289" w:rsidRDefault="00484289" w:rsidP="00484289">
      <w:pPr>
        <w:jc w:val="right"/>
        <w:rPr>
          <w:rFonts w:ascii="Arial" w:eastAsia="Arial" w:hAnsi="Arial" w:cs="Arial"/>
          <w:color w:val="0000FF"/>
          <w:sz w:val="22"/>
          <w:szCs w:val="22"/>
          <w:shd w:val="clear" w:color="auto" w:fill="FFFFFF"/>
        </w:rPr>
      </w:pPr>
    </w:p>
    <w:p w:rsidR="00484289" w:rsidRPr="00484289" w:rsidRDefault="00484289" w:rsidP="00484289">
      <w:pPr>
        <w:rPr>
          <w:rFonts w:ascii="Arial" w:eastAsia="Arial" w:hAnsi="Arial" w:cs="Arial"/>
          <w:b/>
          <w:color w:val="000000"/>
          <w:sz w:val="22"/>
          <w:szCs w:val="22"/>
          <w:shd w:val="clear" w:color="auto" w:fill="FFFFFF"/>
        </w:rPr>
      </w:pPr>
      <w:proofErr w:type="spellStart"/>
      <w:r w:rsidRPr="00484289">
        <w:rPr>
          <w:rFonts w:ascii="Arial" w:eastAsia="Arial" w:hAnsi="Arial" w:cs="Arial"/>
          <w:b/>
          <w:color w:val="000000"/>
          <w:sz w:val="22"/>
          <w:szCs w:val="22"/>
          <w:shd w:val="clear" w:color="auto" w:fill="FFFFFF"/>
        </w:rPr>
        <w:t>Tverigrad.ru</w:t>
      </w:r>
      <w:proofErr w:type="spellEnd"/>
      <w:r w:rsidRPr="00484289">
        <w:rPr>
          <w:rFonts w:ascii="Arial" w:eastAsia="Arial" w:hAnsi="Arial" w:cs="Arial"/>
          <w:b/>
          <w:color w:val="000000"/>
          <w:sz w:val="22"/>
          <w:szCs w:val="22"/>
          <w:shd w:val="clear" w:color="auto" w:fill="FFFFFF"/>
        </w:rPr>
        <w:t>, Тверь, 16 февраля 2022</w:t>
      </w:r>
    </w:p>
    <w:p w:rsidR="00484289" w:rsidRPr="00484289" w:rsidRDefault="00484289" w:rsidP="00484289">
      <w:pPr>
        <w:jc w:val="both"/>
        <w:outlineLvl w:val="1"/>
        <w:rPr>
          <w:rFonts w:ascii="Arial" w:eastAsia="Arial" w:hAnsi="Arial" w:cs="Arial"/>
          <w:color w:val="000000"/>
          <w:sz w:val="22"/>
          <w:szCs w:val="22"/>
          <w:shd w:val="clear" w:color="auto" w:fill="FFFFFF"/>
        </w:rPr>
      </w:pPr>
      <w:bookmarkStart w:id="26" w:name="ant_1575050_1919540912"/>
      <w:r w:rsidRPr="00484289">
        <w:rPr>
          <w:rFonts w:ascii="Arial" w:eastAsia="Arial" w:hAnsi="Arial" w:cs="Arial"/>
          <w:color w:val="000000"/>
          <w:sz w:val="22"/>
          <w:szCs w:val="22"/>
          <w:shd w:val="clear" w:color="auto" w:fill="FFFFFF"/>
        </w:rPr>
        <w:t>В ТВЕРСКОЙ ОБЛАСТИ КРАСНЫЙ КРЕСТ ВОЗРОЖДАЕТ СЛУЖБУ МИЛОСЕРДИЯ</w:t>
      </w:r>
      <w:bookmarkEnd w:id="26"/>
    </w:p>
    <w:p w:rsidR="00484289" w:rsidRPr="00484289" w:rsidRDefault="00484289" w:rsidP="00484289">
      <w:pPr>
        <w:jc w:val="both"/>
        <w:rPr>
          <w:rFonts w:ascii="Arial" w:eastAsia="Arial" w:hAnsi="Arial" w:cs="Arial"/>
          <w:color w:val="000000"/>
          <w:sz w:val="22"/>
          <w:szCs w:val="22"/>
          <w:shd w:val="clear" w:color="auto" w:fill="FFFFFF"/>
        </w:rPr>
      </w:pPr>
      <w:r w:rsidRPr="00484289">
        <w:rPr>
          <w:rFonts w:ascii="Arial" w:eastAsia="Arial" w:hAnsi="Arial" w:cs="Arial"/>
          <w:color w:val="000000"/>
          <w:sz w:val="22"/>
          <w:szCs w:val="22"/>
          <w:shd w:val="clear" w:color="auto" w:fill="FFFFFF"/>
        </w:rPr>
        <w:t xml:space="preserve">Активность некоммерческих организаций Тверской области неоднократно отмечал губернатор </w:t>
      </w:r>
      <w:r w:rsidRPr="00484289">
        <w:rPr>
          <w:rFonts w:ascii="Arial" w:eastAsia="Arial" w:hAnsi="Arial" w:cs="Arial"/>
          <w:color w:val="000000"/>
          <w:sz w:val="22"/>
          <w:szCs w:val="22"/>
          <w:shd w:val="clear" w:color="auto" w:fill="C0C0C0"/>
        </w:rPr>
        <w:t xml:space="preserve">Игорь </w:t>
      </w:r>
      <w:proofErr w:type="spellStart"/>
      <w:r w:rsidRPr="00484289">
        <w:rPr>
          <w:rFonts w:ascii="Arial" w:eastAsia="Arial" w:hAnsi="Arial" w:cs="Arial"/>
          <w:color w:val="000000"/>
          <w:sz w:val="22"/>
          <w:szCs w:val="22"/>
          <w:shd w:val="clear" w:color="auto" w:fill="C0C0C0"/>
        </w:rPr>
        <w:t>Руденя</w:t>
      </w:r>
      <w:proofErr w:type="spellEnd"/>
      <w:r w:rsidRPr="00484289">
        <w:rPr>
          <w:rFonts w:ascii="Arial" w:eastAsia="Arial" w:hAnsi="Arial" w:cs="Arial"/>
          <w:color w:val="000000"/>
          <w:sz w:val="22"/>
          <w:szCs w:val="22"/>
          <w:shd w:val="clear" w:color="auto" w:fill="FFFFFF"/>
        </w:rPr>
        <w:t xml:space="preserve">... Она ведется по направлениям социальной защиты, поддержки населения, образования, патриотического воспитания и многим другим",  - отмечает </w:t>
      </w:r>
      <w:r w:rsidRPr="00484289">
        <w:rPr>
          <w:rFonts w:ascii="Arial" w:eastAsia="Arial" w:hAnsi="Arial" w:cs="Arial"/>
          <w:color w:val="000000"/>
          <w:sz w:val="22"/>
          <w:szCs w:val="22"/>
          <w:shd w:val="clear" w:color="auto" w:fill="C0C0C0"/>
        </w:rPr>
        <w:t xml:space="preserve">Игорь </w:t>
      </w:r>
      <w:proofErr w:type="spellStart"/>
      <w:r w:rsidRPr="00484289">
        <w:rPr>
          <w:rFonts w:ascii="Arial" w:eastAsia="Arial" w:hAnsi="Arial" w:cs="Arial"/>
          <w:color w:val="000000"/>
          <w:sz w:val="22"/>
          <w:szCs w:val="22"/>
          <w:shd w:val="clear" w:color="auto" w:fill="C0C0C0"/>
        </w:rPr>
        <w:t>Руденя</w:t>
      </w:r>
      <w:proofErr w:type="spellEnd"/>
      <w:r w:rsidRPr="00484289">
        <w:rPr>
          <w:rFonts w:ascii="Arial" w:eastAsia="Arial" w:hAnsi="Arial" w:cs="Arial"/>
          <w:color w:val="000000"/>
          <w:sz w:val="22"/>
          <w:szCs w:val="22"/>
          <w:shd w:val="clear" w:color="auto" w:fill="FFFFFF"/>
        </w:rPr>
        <w:t xml:space="preserve">... </w:t>
      </w:r>
    </w:p>
    <w:p w:rsidR="00484289" w:rsidRPr="00484289" w:rsidRDefault="00484289" w:rsidP="00484289">
      <w:pPr>
        <w:rPr>
          <w:rFonts w:ascii="Arial" w:eastAsia="Arial" w:hAnsi="Arial" w:cs="Arial"/>
          <w:color w:val="0000FF"/>
          <w:sz w:val="22"/>
          <w:szCs w:val="22"/>
          <w:shd w:val="clear" w:color="auto" w:fill="FFFFFF"/>
        </w:rPr>
      </w:pPr>
      <w:hyperlink r:id="rId145" w:history="1">
        <w:r w:rsidRPr="00484289">
          <w:rPr>
            <w:rFonts w:ascii="Arial" w:eastAsia="Arial" w:hAnsi="Arial" w:cs="Arial"/>
            <w:color w:val="0000FF"/>
            <w:sz w:val="22"/>
            <w:szCs w:val="22"/>
            <w:u w:val="single"/>
            <w:shd w:val="clear" w:color="auto" w:fill="FFFFFF"/>
          </w:rPr>
          <w:t>https://tverigrad.ru/publication/v-tverskoj-oblasti-krasnyj-krest-vozrozhdaet-sluzhbu-miloserdija/</w:t>
        </w:r>
      </w:hyperlink>
    </w:p>
    <w:p w:rsidR="00484289" w:rsidRPr="00484289" w:rsidRDefault="00484289" w:rsidP="00484289">
      <w:pPr>
        <w:rPr>
          <w:rFonts w:ascii="Arial" w:eastAsia="Arial" w:hAnsi="Arial" w:cs="Arial"/>
          <w:color w:val="000000"/>
          <w:sz w:val="22"/>
          <w:szCs w:val="22"/>
          <w:u w:val="single"/>
          <w:shd w:val="clear" w:color="auto" w:fill="FFFFFF"/>
        </w:rPr>
      </w:pPr>
      <w:r w:rsidRPr="00484289">
        <w:rPr>
          <w:rFonts w:ascii="Arial" w:eastAsia="Arial" w:hAnsi="Arial" w:cs="Arial"/>
          <w:color w:val="000000"/>
          <w:sz w:val="22"/>
          <w:szCs w:val="22"/>
          <w:u w:val="single"/>
          <w:shd w:val="clear" w:color="auto" w:fill="FFFFFF"/>
        </w:rPr>
        <w:t>Сообщения по событию:</w:t>
      </w:r>
    </w:p>
    <w:p w:rsidR="00484289" w:rsidRPr="00484289" w:rsidRDefault="00484289" w:rsidP="00484289">
      <w:pPr>
        <w:numPr>
          <w:ilvl w:val="0"/>
          <w:numId w:val="6"/>
        </w:numPr>
        <w:ind w:left="0" w:firstLine="0"/>
        <w:rPr>
          <w:rFonts w:ascii="Arial" w:eastAsia="Arial" w:hAnsi="Arial" w:cs="Arial"/>
          <w:color w:val="0000FF"/>
          <w:sz w:val="22"/>
          <w:szCs w:val="22"/>
          <w:shd w:val="clear" w:color="auto" w:fill="FFFFFF"/>
        </w:rPr>
      </w:pPr>
      <w:hyperlink r:id="rId146" w:history="1">
        <w:r w:rsidRPr="00484289">
          <w:rPr>
            <w:rFonts w:ascii="Arial" w:eastAsia="Arial" w:hAnsi="Arial" w:cs="Arial"/>
            <w:color w:val="0000FF"/>
            <w:sz w:val="22"/>
            <w:szCs w:val="22"/>
            <w:u w:val="single"/>
            <w:shd w:val="clear" w:color="auto" w:fill="FFFFFF"/>
          </w:rPr>
          <w:t>Тверской проспект (</w:t>
        </w:r>
        <w:proofErr w:type="spellStart"/>
        <w:r w:rsidRPr="00484289">
          <w:rPr>
            <w:rFonts w:ascii="Arial" w:eastAsia="Arial" w:hAnsi="Arial" w:cs="Arial"/>
            <w:color w:val="0000FF"/>
            <w:sz w:val="22"/>
            <w:szCs w:val="22"/>
            <w:u w:val="single"/>
            <w:shd w:val="clear" w:color="auto" w:fill="FFFFFF"/>
          </w:rPr>
          <w:t>tp.tver.ru</w:t>
        </w:r>
        <w:proofErr w:type="spellEnd"/>
        <w:r w:rsidRPr="00484289">
          <w:rPr>
            <w:rFonts w:ascii="Arial" w:eastAsia="Arial" w:hAnsi="Arial" w:cs="Arial"/>
            <w:color w:val="0000FF"/>
            <w:sz w:val="22"/>
            <w:szCs w:val="22"/>
            <w:u w:val="single"/>
            <w:shd w:val="clear" w:color="auto" w:fill="FFFFFF"/>
          </w:rPr>
          <w:t>), Тверь, 16 февраля 2022</w:t>
        </w:r>
      </w:hyperlink>
    </w:p>
    <w:p w:rsidR="00484289" w:rsidRPr="00484289" w:rsidRDefault="00484289" w:rsidP="00484289">
      <w:pPr>
        <w:numPr>
          <w:ilvl w:val="0"/>
          <w:numId w:val="6"/>
        </w:numPr>
        <w:ind w:left="0" w:firstLine="0"/>
        <w:rPr>
          <w:rFonts w:ascii="Arial" w:eastAsia="Arial" w:hAnsi="Arial" w:cs="Arial"/>
          <w:color w:val="0000FF"/>
          <w:sz w:val="22"/>
          <w:szCs w:val="22"/>
          <w:shd w:val="clear" w:color="auto" w:fill="FFFFFF"/>
          <w:lang w:val="en-US"/>
        </w:rPr>
      </w:pPr>
      <w:hyperlink r:id="rId147" w:history="1">
        <w:r w:rsidRPr="00484289">
          <w:rPr>
            <w:rFonts w:ascii="Arial" w:eastAsia="Arial" w:hAnsi="Arial" w:cs="Arial"/>
            <w:color w:val="0000FF"/>
            <w:sz w:val="22"/>
            <w:szCs w:val="22"/>
            <w:u w:val="single"/>
            <w:shd w:val="clear" w:color="auto" w:fill="FFFFFF"/>
            <w:lang w:val="en-US"/>
          </w:rPr>
          <w:t xml:space="preserve">PANORAMA PRO (panoramapro.ru), </w:t>
        </w:r>
        <w:r w:rsidRPr="00484289">
          <w:rPr>
            <w:rFonts w:ascii="Arial" w:eastAsia="Arial" w:hAnsi="Arial" w:cs="Arial"/>
            <w:color w:val="0000FF"/>
            <w:sz w:val="22"/>
            <w:szCs w:val="22"/>
            <w:u w:val="single"/>
            <w:shd w:val="clear" w:color="auto" w:fill="FFFFFF"/>
          </w:rPr>
          <w:t>Тверь</w:t>
        </w:r>
        <w:r w:rsidRPr="00484289">
          <w:rPr>
            <w:rFonts w:ascii="Arial" w:eastAsia="Arial" w:hAnsi="Arial" w:cs="Arial"/>
            <w:color w:val="0000FF"/>
            <w:sz w:val="22"/>
            <w:szCs w:val="22"/>
            <w:u w:val="single"/>
            <w:shd w:val="clear" w:color="auto" w:fill="FFFFFF"/>
            <w:lang w:val="en-US"/>
          </w:rPr>
          <w:t xml:space="preserve">, 16 </w:t>
        </w:r>
        <w:r w:rsidRPr="00484289">
          <w:rPr>
            <w:rFonts w:ascii="Arial" w:eastAsia="Arial" w:hAnsi="Arial" w:cs="Arial"/>
            <w:color w:val="0000FF"/>
            <w:sz w:val="22"/>
            <w:szCs w:val="22"/>
            <w:u w:val="single"/>
            <w:shd w:val="clear" w:color="auto" w:fill="FFFFFF"/>
          </w:rPr>
          <w:t>февраля</w:t>
        </w:r>
        <w:r w:rsidRPr="00484289">
          <w:rPr>
            <w:rFonts w:ascii="Arial" w:eastAsia="Arial" w:hAnsi="Arial" w:cs="Arial"/>
            <w:color w:val="0000FF"/>
            <w:sz w:val="22"/>
            <w:szCs w:val="22"/>
            <w:u w:val="single"/>
            <w:shd w:val="clear" w:color="auto" w:fill="FFFFFF"/>
            <w:lang w:val="en-US"/>
          </w:rPr>
          <w:t xml:space="preserve"> 2022</w:t>
        </w:r>
      </w:hyperlink>
    </w:p>
    <w:p w:rsidR="00484289" w:rsidRPr="00484289" w:rsidRDefault="00484289" w:rsidP="00484289">
      <w:pPr>
        <w:numPr>
          <w:ilvl w:val="0"/>
          <w:numId w:val="6"/>
        </w:numPr>
        <w:ind w:left="0" w:firstLine="0"/>
        <w:rPr>
          <w:rFonts w:ascii="Arial" w:eastAsia="Arial" w:hAnsi="Arial" w:cs="Arial"/>
          <w:color w:val="0000FF"/>
          <w:sz w:val="22"/>
          <w:szCs w:val="22"/>
          <w:shd w:val="clear" w:color="auto" w:fill="FFFFFF"/>
        </w:rPr>
      </w:pPr>
      <w:hyperlink r:id="rId148" w:history="1">
        <w:r w:rsidRPr="00484289">
          <w:rPr>
            <w:rFonts w:ascii="Arial" w:eastAsia="Arial" w:hAnsi="Arial" w:cs="Arial"/>
            <w:color w:val="0000FF"/>
            <w:sz w:val="22"/>
            <w:szCs w:val="22"/>
            <w:u w:val="single"/>
            <w:shd w:val="clear" w:color="auto" w:fill="FFFFFF"/>
          </w:rPr>
          <w:t>Край справедливости (ks-region69.com), Тверь, 16 февраля 2022</w:t>
        </w:r>
      </w:hyperlink>
    </w:p>
    <w:p w:rsidR="00484289" w:rsidRPr="00484289" w:rsidRDefault="00484289" w:rsidP="00484289">
      <w:pPr>
        <w:numPr>
          <w:ilvl w:val="0"/>
          <w:numId w:val="6"/>
        </w:numPr>
        <w:ind w:left="0" w:firstLine="0"/>
        <w:rPr>
          <w:rFonts w:ascii="Arial" w:eastAsia="Arial" w:hAnsi="Arial" w:cs="Arial"/>
          <w:color w:val="0000FF"/>
          <w:sz w:val="22"/>
          <w:szCs w:val="22"/>
          <w:shd w:val="clear" w:color="auto" w:fill="FFFFFF"/>
        </w:rPr>
      </w:pPr>
      <w:hyperlink r:id="rId149" w:history="1">
        <w:r w:rsidRPr="00484289">
          <w:rPr>
            <w:rFonts w:ascii="Arial" w:eastAsia="Arial" w:hAnsi="Arial" w:cs="Arial"/>
            <w:color w:val="0000FF"/>
            <w:sz w:val="22"/>
            <w:szCs w:val="22"/>
            <w:u w:val="single"/>
            <w:shd w:val="clear" w:color="auto" w:fill="FFFFFF"/>
          </w:rPr>
          <w:t>Главный региональный (</w:t>
        </w:r>
        <w:proofErr w:type="spellStart"/>
        <w:r w:rsidRPr="00484289">
          <w:rPr>
            <w:rFonts w:ascii="Arial" w:eastAsia="Arial" w:hAnsi="Arial" w:cs="Arial"/>
            <w:color w:val="0000FF"/>
            <w:sz w:val="22"/>
            <w:szCs w:val="22"/>
            <w:u w:val="single"/>
            <w:shd w:val="clear" w:color="auto" w:fill="FFFFFF"/>
          </w:rPr>
          <w:t>glavny.tv</w:t>
        </w:r>
        <w:proofErr w:type="spellEnd"/>
        <w:r w:rsidRPr="00484289">
          <w:rPr>
            <w:rFonts w:ascii="Arial" w:eastAsia="Arial" w:hAnsi="Arial" w:cs="Arial"/>
            <w:color w:val="0000FF"/>
            <w:sz w:val="22"/>
            <w:szCs w:val="22"/>
            <w:u w:val="single"/>
            <w:shd w:val="clear" w:color="auto" w:fill="FFFFFF"/>
          </w:rPr>
          <w:t>), Смоленск, 16 февраля 2022</w:t>
        </w:r>
      </w:hyperlink>
    </w:p>
    <w:p w:rsidR="00484289" w:rsidRPr="00484289" w:rsidRDefault="00484289" w:rsidP="00484289">
      <w:pPr>
        <w:numPr>
          <w:ilvl w:val="0"/>
          <w:numId w:val="6"/>
        </w:numPr>
        <w:ind w:left="0" w:firstLine="0"/>
        <w:rPr>
          <w:rFonts w:ascii="Arial" w:eastAsia="Arial" w:hAnsi="Arial" w:cs="Arial"/>
          <w:color w:val="0000FF"/>
          <w:sz w:val="22"/>
          <w:szCs w:val="22"/>
          <w:shd w:val="clear" w:color="auto" w:fill="FFFFFF"/>
        </w:rPr>
      </w:pPr>
      <w:hyperlink r:id="rId150" w:history="1">
        <w:r w:rsidRPr="00484289">
          <w:rPr>
            <w:rFonts w:ascii="Arial" w:eastAsia="Arial" w:hAnsi="Arial" w:cs="Arial"/>
            <w:color w:val="0000FF"/>
            <w:sz w:val="22"/>
            <w:szCs w:val="22"/>
            <w:u w:val="single"/>
            <w:shd w:val="clear" w:color="auto" w:fill="FFFFFF"/>
          </w:rPr>
          <w:t>Родная земля (</w:t>
        </w:r>
        <w:proofErr w:type="spellStart"/>
        <w:r w:rsidRPr="00484289">
          <w:rPr>
            <w:rFonts w:ascii="Arial" w:eastAsia="Arial" w:hAnsi="Arial" w:cs="Arial"/>
            <w:color w:val="0000FF"/>
            <w:sz w:val="22"/>
            <w:szCs w:val="22"/>
            <w:u w:val="single"/>
            <w:shd w:val="clear" w:color="auto" w:fill="FFFFFF"/>
          </w:rPr>
          <w:t>r-zemlya.ru</w:t>
        </w:r>
        <w:proofErr w:type="spellEnd"/>
        <w:r w:rsidRPr="00484289">
          <w:rPr>
            <w:rFonts w:ascii="Arial" w:eastAsia="Arial" w:hAnsi="Arial" w:cs="Arial"/>
            <w:color w:val="0000FF"/>
            <w:sz w:val="22"/>
            <w:szCs w:val="22"/>
            <w:u w:val="single"/>
            <w:shd w:val="clear" w:color="auto" w:fill="FFFFFF"/>
          </w:rPr>
          <w:t>), п. Рамешки, 16 февраля 2022</w:t>
        </w:r>
      </w:hyperlink>
    </w:p>
    <w:p w:rsidR="00484289" w:rsidRPr="00484289" w:rsidRDefault="00484289" w:rsidP="00484289">
      <w:pPr>
        <w:numPr>
          <w:ilvl w:val="0"/>
          <w:numId w:val="6"/>
        </w:numPr>
        <w:ind w:left="0" w:firstLine="0"/>
        <w:rPr>
          <w:rFonts w:ascii="Arial" w:eastAsia="Arial" w:hAnsi="Arial" w:cs="Arial"/>
          <w:color w:val="0000FF"/>
          <w:sz w:val="22"/>
          <w:szCs w:val="22"/>
          <w:shd w:val="clear" w:color="auto" w:fill="FFFFFF"/>
        </w:rPr>
      </w:pPr>
      <w:hyperlink r:id="rId151" w:history="1">
        <w:proofErr w:type="spellStart"/>
        <w:r w:rsidRPr="00484289">
          <w:rPr>
            <w:rFonts w:ascii="Arial" w:eastAsia="Arial" w:hAnsi="Arial" w:cs="Arial"/>
            <w:color w:val="0000FF"/>
            <w:sz w:val="22"/>
            <w:szCs w:val="22"/>
            <w:u w:val="single"/>
            <w:shd w:val="clear" w:color="auto" w:fill="FFFFFF"/>
          </w:rPr>
          <w:t>Зубцовская</w:t>
        </w:r>
        <w:proofErr w:type="spellEnd"/>
        <w:r w:rsidRPr="00484289">
          <w:rPr>
            <w:rFonts w:ascii="Arial" w:eastAsia="Arial" w:hAnsi="Arial" w:cs="Arial"/>
            <w:color w:val="0000FF"/>
            <w:sz w:val="22"/>
            <w:szCs w:val="22"/>
            <w:u w:val="single"/>
            <w:shd w:val="clear" w:color="auto" w:fill="FFFFFF"/>
          </w:rPr>
          <w:t xml:space="preserve"> жизнь (</w:t>
        </w:r>
        <w:proofErr w:type="spellStart"/>
        <w:r w:rsidRPr="00484289">
          <w:rPr>
            <w:rFonts w:ascii="Arial" w:eastAsia="Arial" w:hAnsi="Arial" w:cs="Arial"/>
            <w:color w:val="0000FF"/>
            <w:sz w:val="22"/>
            <w:szCs w:val="22"/>
            <w:u w:val="single"/>
            <w:shd w:val="clear" w:color="auto" w:fill="FFFFFF"/>
          </w:rPr>
          <w:t>зубцовскаяжизнь</w:t>
        </w:r>
        <w:proofErr w:type="spellEnd"/>
        <w:r w:rsidRPr="00484289">
          <w:rPr>
            <w:rFonts w:ascii="Arial" w:eastAsia="Arial" w:hAnsi="Arial" w:cs="Arial"/>
            <w:color w:val="0000FF"/>
            <w:sz w:val="22"/>
            <w:szCs w:val="22"/>
            <w:u w:val="single"/>
            <w:shd w:val="clear" w:color="auto" w:fill="FFFFFF"/>
          </w:rPr>
          <w:t>), Зубцов, 16 февраля 2022</w:t>
        </w:r>
      </w:hyperlink>
    </w:p>
    <w:p w:rsidR="00484289" w:rsidRPr="00484289" w:rsidRDefault="00484289" w:rsidP="00484289">
      <w:pPr>
        <w:numPr>
          <w:ilvl w:val="0"/>
          <w:numId w:val="6"/>
        </w:numPr>
        <w:ind w:left="0" w:firstLine="0"/>
        <w:rPr>
          <w:rFonts w:ascii="Arial" w:eastAsia="Arial" w:hAnsi="Arial" w:cs="Arial"/>
          <w:color w:val="0000FF"/>
          <w:sz w:val="22"/>
          <w:szCs w:val="22"/>
          <w:shd w:val="clear" w:color="auto" w:fill="FFFFFF"/>
        </w:rPr>
      </w:pPr>
      <w:hyperlink r:id="rId152" w:history="1">
        <w:proofErr w:type="spellStart"/>
        <w:r w:rsidRPr="00484289">
          <w:rPr>
            <w:rFonts w:ascii="Arial" w:eastAsia="Arial" w:hAnsi="Arial" w:cs="Arial"/>
            <w:color w:val="0000FF"/>
            <w:sz w:val="22"/>
            <w:szCs w:val="22"/>
            <w:u w:val="single"/>
            <w:shd w:val="clear" w:color="auto" w:fill="FFFFFF"/>
          </w:rPr>
          <w:t>Сандовские</w:t>
        </w:r>
        <w:proofErr w:type="spellEnd"/>
        <w:r w:rsidRPr="00484289">
          <w:rPr>
            <w:rFonts w:ascii="Arial" w:eastAsia="Arial" w:hAnsi="Arial" w:cs="Arial"/>
            <w:color w:val="0000FF"/>
            <w:sz w:val="22"/>
            <w:szCs w:val="22"/>
            <w:u w:val="single"/>
            <w:shd w:val="clear" w:color="auto" w:fill="FFFFFF"/>
          </w:rPr>
          <w:t xml:space="preserve"> вести (</w:t>
        </w:r>
        <w:proofErr w:type="spellStart"/>
        <w:r w:rsidRPr="00484289">
          <w:rPr>
            <w:rFonts w:ascii="Arial" w:eastAsia="Arial" w:hAnsi="Arial" w:cs="Arial"/>
            <w:color w:val="0000FF"/>
            <w:sz w:val="22"/>
            <w:szCs w:val="22"/>
            <w:u w:val="single"/>
            <w:shd w:val="clear" w:color="auto" w:fill="FFFFFF"/>
          </w:rPr>
          <w:t>сандовскиевести</w:t>
        </w:r>
        <w:proofErr w:type="spellEnd"/>
        <w:r w:rsidRPr="00484289">
          <w:rPr>
            <w:rFonts w:ascii="Arial" w:eastAsia="Arial" w:hAnsi="Arial" w:cs="Arial"/>
            <w:color w:val="0000FF"/>
            <w:sz w:val="22"/>
            <w:szCs w:val="22"/>
            <w:u w:val="single"/>
            <w:shd w:val="clear" w:color="auto" w:fill="FFFFFF"/>
          </w:rPr>
          <w:t>), п.г.т. Сандово, 16 февраля 2022</w:t>
        </w:r>
      </w:hyperlink>
    </w:p>
    <w:p w:rsidR="00484289" w:rsidRPr="00484289" w:rsidRDefault="00484289" w:rsidP="00484289">
      <w:pPr>
        <w:numPr>
          <w:ilvl w:val="0"/>
          <w:numId w:val="6"/>
        </w:numPr>
        <w:ind w:left="0" w:firstLine="0"/>
        <w:rPr>
          <w:rFonts w:ascii="Arial" w:eastAsia="Arial" w:hAnsi="Arial" w:cs="Arial"/>
          <w:color w:val="0000FF"/>
          <w:sz w:val="22"/>
          <w:szCs w:val="22"/>
          <w:shd w:val="clear" w:color="auto" w:fill="FFFFFF"/>
        </w:rPr>
      </w:pPr>
      <w:hyperlink r:id="rId153" w:history="1">
        <w:r w:rsidRPr="00484289">
          <w:rPr>
            <w:rFonts w:ascii="Arial" w:eastAsia="Arial" w:hAnsi="Arial" w:cs="Arial"/>
            <w:color w:val="0000FF"/>
            <w:sz w:val="22"/>
            <w:szCs w:val="22"/>
            <w:u w:val="single"/>
            <w:shd w:val="clear" w:color="auto" w:fill="FFFFFF"/>
          </w:rPr>
          <w:t>Наша жизнь (</w:t>
        </w:r>
        <w:proofErr w:type="spellStart"/>
        <w:r w:rsidRPr="00484289">
          <w:rPr>
            <w:rFonts w:ascii="Arial" w:eastAsia="Arial" w:hAnsi="Arial" w:cs="Arial"/>
            <w:color w:val="0000FF"/>
            <w:sz w:val="22"/>
            <w:szCs w:val="22"/>
            <w:u w:val="single"/>
            <w:shd w:val="clear" w:color="auto" w:fill="FFFFFF"/>
          </w:rPr>
          <w:t>нашажизнь</w:t>
        </w:r>
        <w:proofErr w:type="spellEnd"/>
        <w:r w:rsidRPr="00484289">
          <w:rPr>
            <w:rFonts w:ascii="Arial" w:eastAsia="Arial" w:hAnsi="Arial" w:cs="Arial"/>
            <w:color w:val="0000FF"/>
            <w:sz w:val="22"/>
            <w:szCs w:val="22"/>
            <w:u w:val="single"/>
            <w:shd w:val="clear" w:color="auto" w:fill="FFFFFF"/>
          </w:rPr>
          <w:t>), Лихославль, 16 февраля 2022</w:t>
        </w:r>
      </w:hyperlink>
    </w:p>
    <w:p w:rsidR="00484289" w:rsidRPr="00484289" w:rsidRDefault="00484289" w:rsidP="00484289">
      <w:pPr>
        <w:numPr>
          <w:ilvl w:val="0"/>
          <w:numId w:val="6"/>
        </w:numPr>
        <w:ind w:left="0" w:firstLine="0"/>
        <w:rPr>
          <w:rFonts w:ascii="Arial" w:eastAsia="Arial" w:hAnsi="Arial" w:cs="Arial"/>
          <w:color w:val="0000FF"/>
          <w:sz w:val="22"/>
          <w:szCs w:val="22"/>
          <w:shd w:val="clear" w:color="auto" w:fill="FFFFFF"/>
        </w:rPr>
      </w:pPr>
      <w:hyperlink r:id="rId154" w:history="1">
        <w:r w:rsidRPr="00484289">
          <w:rPr>
            <w:rFonts w:ascii="Arial" w:eastAsia="Arial" w:hAnsi="Arial" w:cs="Arial"/>
            <w:color w:val="0000FF"/>
            <w:sz w:val="22"/>
            <w:szCs w:val="22"/>
            <w:u w:val="single"/>
            <w:shd w:val="clear" w:color="auto" w:fill="FFFFFF"/>
          </w:rPr>
          <w:t>Новости Твери (tver-news.net), Тверь, 16 февраля 2022</w:t>
        </w:r>
      </w:hyperlink>
    </w:p>
    <w:p w:rsidR="00484289" w:rsidRPr="00484289" w:rsidRDefault="00484289" w:rsidP="00484289">
      <w:pPr>
        <w:numPr>
          <w:ilvl w:val="0"/>
          <w:numId w:val="6"/>
        </w:numPr>
        <w:ind w:left="0" w:firstLine="0"/>
        <w:rPr>
          <w:rFonts w:ascii="Arial" w:eastAsia="Arial" w:hAnsi="Arial" w:cs="Arial"/>
          <w:color w:val="0000FF"/>
          <w:sz w:val="22"/>
          <w:szCs w:val="22"/>
          <w:shd w:val="clear" w:color="auto" w:fill="FFFFFF"/>
        </w:rPr>
      </w:pPr>
      <w:hyperlink r:id="rId155" w:history="1">
        <w:r w:rsidRPr="00484289">
          <w:rPr>
            <w:rFonts w:ascii="Arial" w:eastAsia="Arial" w:hAnsi="Arial" w:cs="Arial"/>
            <w:color w:val="0000FF"/>
            <w:sz w:val="22"/>
            <w:szCs w:val="22"/>
            <w:u w:val="single"/>
            <w:shd w:val="clear" w:color="auto" w:fill="FFFFFF"/>
          </w:rPr>
          <w:t>Знамя (</w:t>
        </w:r>
        <w:proofErr w:type="spellStart"/>
        <w:r w:rsidRPr="00484289">
          <w:rPr>
            <w:rFonts w:ascii="Arial" w:eastAsia="Arial" w:hAnsi="Arial" w:cs="Arial"/>
            <w:color w:val="0000FF"/>
            <w:sz w:val="22"/>
            <w:szCs w:val="22"/>
            <w:u w:val="single"/>
            <w:shd w:val="clear" w:color="auto" w:fill="FFFFFF"/>
          </w:rPr>
          <w:t>kuvznama.ru</w:t>
        </w:r>
        <w:proofErr w:type="spellEnd"/>
        <w:r w:rsidRPr="00484289">
          <w:rPr>
            <w:rFonts w:ascii="Arial" w:eastAsia="Arial" w:hAnsi="Arial" w:cs="Arial"/>
            <w:color w:val="0000FF"/>
            <w:sz w:val="22"/>
            <w:szCs w:val="22"/>
            <w:u w:val="single"/>
            <w:shd w:val="clear" w:color="auto" w:fill="FFFFFF"/>
          </w:rPr>
          <w:t>), Кувшиново, 16 февраля 2022</w:t>
        </w:r>
      </w:hyperlink>
    </w:p>
    <w:p w:rsidR="00484289" w:rsidRPr="00484289" w:rsidRDefault="00484289" w:rsidP="00484289">
      <w:pPr>
        <w:numPr>
          <w:ilvl w:val="0"/>
          <w:numId w:val="6"/>
        </w:numPr>
        <w:ind w:left="0" w:firstLine="0"/>
        <w:rPr>
          <w:rFonts w:ascii="Arial" w:eastAsia="Arial" w:hAnsi="Arial" w:cs="Arial"/>
          <w:color w:val="0000FF"/>
          <w:sz w:val="22"/>
          <w:szCs w:val="22"/>
          <w:shd w:val="clear" w:color="auto" w:fill="FFFFFF"/>
        </w:rPr>
      </w:pPr>
      <w:hyperlink r:id="rId156" w:history="1">
        <w:proofErr w:type="spellStart"/>
        <w:r w:rsidRPr="00484289">
          <w:rPr>
            <w:rFonts w:ascii="Arial" w:eastAsia="Arial" w:hAnsi="Arial" w:cs="Arial"/>
            <w:color w:val="0000FF"/>
            <w:sz w:val="22"/>
            <w:szCs w:val="22"/>
            <w:u w:val="single"/>
            <w:shd w:val="clear" w:color="auto" w:fill="FFFFFF"/>
          </w:rPr>
          <w:t>Бежецкая</w:t>
        </w:r>
        <w:proofErr w:type="spellEnd"/>
        <w:r w:rsidRPr="00484289">
          <w:rPr>
            <w:rFonts w:ascii="Arial" w:eastAsia="Arial" w:hAnsi="Arial" w:cs="Arial"/>
            <w:color w:val="0000FF"/>
            <w:sz w:val="22"/>
            <w:szCs w:val="22"/>
            <w:u w:val="single"/>
            <w:shd w:val="clear" w:color="auto" w:fill="FFFFFF"/>
          </w:rPr>
          <w:t xml:space="preserve"> жизнь (</w:t>
        </w:r>
        <w:proofErr w:type="spellStart"/>
        <w:r w:rsidRPr="00484289">
          <w:rPr>
            <w:rFonts w:ascii="Arial" w:eastAsia="Arial" w:hAnsi="Arial" w:cs="Arial"/>
            <w:color w:val="0000FF"/>
            <w:sz w:val="22"/>
            <w:szCs w:val="22"/>
            <w:u w:val="single"/>
            <w:shd w:val="clear" w:color="auto" w:fill="FFFFFF"/>
          </w:rPr>
          <w:t>bzgazeta.ru</w:t>
        </w:r>
        <w:proofErr w:type="spellEnd"/>
        <w:r w:rsidRPr="00484289">
          <w:rPr>
            <w:rFonts w:ascii="Arial" w:eastAsia="Arial" w:hAnsi="Arial" w:cs="Arial"/>
            <w:color w:val="0000FF"/>
            <w:sz w:val="22"/>
            <w:szCs w:val="22"/>
            <w:u w:val="single"/>
            <w:shd w:val="clear" w:color="auto" w:fill="FFFFFF"/>
          </w:rPr>
          <w:t>), Бежецк, 16 февраля 2022</w:t>
        </w:r>
      </w:hyperlink>
    </w:p>
    <w:p w:rsidR="00484289" w:rsidRPr="00484289" w:rsidRDefault="00484289" w:rsidP="00484289">
      <w:pPr>
        <w:numPr>
          <w:ilvl w:val="0"/>
          <w:numId w:val="6"/>
        </w:numPr>
        <w:ind w:left="0" w:firstLine="0"/>
        <w:rPr>
          <w:rFonts w:ascii="Arial" w:eastAsia="Arial" w:hAnsi="Arial" w:cs="Arial"/>
          <w:color w:val="0000FF"/>
          <w:sz w:val="22"/>
          <w:szCs w:val="22"/>
          <w:shd w:val="clear" w:color="auto" w:fill="FFFFFF"/>
        </w:rPr>
      </w:pPr>
      <w:hyperlink r:id="rId157" w:history="1">
        <w:r w:rsidRPr="00484289">
          <w:rPr>
            <w:rFonts w:ascii="Arial" w:eastAsia="Arial" w:hAnsi="Arial" w:cs="Arial"/>
            <w:color w:val="0000FF"/>
            <w:sz w:val="22"/>
            <w:szCs w:val="22"/>
            <w:u w:val="single"/>
            <w:shd w:val="clear" w:color="auto" w:fill="FFFFFF"/>
          </w:rPr>
          <w:t>Тверь (</w:t>
        </w:r>
        <w:proofErr w:type="spellStart"/>
        <w:r w:rsidRPr="00484289">
          <w:rPr>
            <w:rFonts w:ascii="Arial" w:eastAsia="Arial" w:hAnsi="Arial" w:cs="Arial"/>
            <w:color w:val="0000FF"/>
            <w:sz w:val="22"/>
            <w:szCs w:val="22"/>
            <w:u w:val="single"/>
            <w:shd w:val="clear" w:color="auto" w:fill="FFFFFF"/>
          </w:rPr>
          <w:t>toptver.ru</w:t>
        </w:r>
        <w:proofErr w:type="spellEnd"/>
        <w:r w:rsidRPr="00484289">
          <w:rPr>
            <w:rFonts w:ascii="Arial" w:eastAsia="Arial" w:hAnsi="Arial" w:cs="Arial"/>
            <w:color w:val="0000FF"/>
            <w:sz w:val="22"/>
            <w:szCs w:val="22"/>
            <w:u w:val="single"/>
            <w:shd w:val="clear" w:color="auto" w:fill="FFFFFF"/>
          </w:rPr>
          <w:t>), Тверь, 16 февраля 2022</w:t>
        </w:r>
      </w:hyperlink>
    </w:p>
    <w:p w:rsidR="00484289" w:rsidRPr="00484289" w:rsidRDefault="00484289" w:rsidP="00484289">
      <w:pPr>
        <w:numPr>
          <w:ilvl w:val="0"/>
          <w:numId w:val="6"/>
        </w:numPr>
        <w:ind w:left="0" w:firstLine="0"/>
        <w:rPr>
          <w:rFonts w:ascii="Arial" w:eastAsia="Arial" w:hAnsi="Arial" w:cs="Arial"/>
          <w:color w:val="0000FF"/>
          <w:sz w:val="22"/>
          <w:szCs w:val="22"/>
          <w:shd w:val="clear" w:color="auto" w:fill="FFFFFF"/>
        </w:rPr>
      </w:pPr>
      <w:hyperlink r:id="rId158" w:history="1">
        <w:proofErr w:type="spellStart"/>
        <w:r w:rsidRPr="00484289">
          <w:rPr>
            <w:rFonts w:ascii="Arial" w:eastAsia="Arial" w:hAnsi="Arial" w:cs="Arial"/>
            <w:color w:val="0000FF"/>
            <w:sz w:val="22"/>
            <w:szCs w:val="22"/>
            <w:u w:val="single"/>
            <w:shd w:val="clear" w:color="auto" w:fill="FFFFFF"/>
          </w:rPr>
          <w:t>Молоковский</w:t>
        </w:r>
        <w:proofErr w:type="spellEnd"/>
        <w:r w:rsidRPr="00484289">
          <w:rPr>
            <w:rFonts w:ascii="Arial" w:eastAsia="Arial" w:hAnsi="Arial" w:cs="Arial"/>
            <w:color w:val="0000FF"/>
            <w:sz w:val="22"/>
            <w:szCs w:val="22"/>
            <w:u w:val="single"/>
            <w:shd w:val="clear" w:color="auto" w:fill="FFFFFF"/>
          </w:rPr>
          <w:t xml:space="preserve"> край (</w:t>
        </w:r>
        <w:proofErr w:type="spellStart"/>
        <w:r w:rsidRPr="00484289">
          <w:rPr>
            <w:rFonts w:ascii="Arial" w:eastAsia="Arial" w:hAnsi="Arial" w:cs="Arial"/>
            <w:color w:val="0000FF"/>
            <w:sz w:val="22"/>
            <w:szCs w:val="22"/>
            <w:u w:val="single"/>
            <w:shd w:val="clear" w:color="auto" w:fill="FFFFFF"/>
          </w:rPr>
          <w:t>молоковскийкрай</w:t>
        </w:r>
        <w:proofErr w:type="spellEnd"/>
        <w:r w:rsidRPr="00484289">
          <w:rPr>
            <w:rFonts w:ascii="Arial" w:eastAsia="Arial" w:hAnsi="Arial" w:cs="Arial"/>
            <w:color w:val="0000FF"/>
            <w:sz w:val="22"/>
            <w:szCs w:val="22"/>
            <w:u w:val="single"/>
            <w:shd w:val="clear" w:color="auto" w:fill="FFFFFF"/>
          </w:rPr>
          <w:t>), п. Молоково, 16 февраля 2022</w:t>
        </w:r>
      </w:hyperlink>
    </w:p>
    <w:p w:rsidR="00484289" w:rsidRPr="00484289" w:rsidRDefault="00484289" w:rsidP="00484289">
      <w:pPr>
        <w:numPr>
          <w:ilvl w:val="0"/>
          <w:numId w:val="6"/>
        </w:numPr>
        <w:ind w:left="0" w:firstLine="0"/>
        <w:rPr>
          <w:rFonts w:ascii="Arial" w:eastAsia="Arial" w:hAnsi="Arial" w:cs="Arial"/>
          <w:color w:val="0000FF"/>
          <w:sz w:val="22"/>
          <w:szCs w:val="22"/>
          <w:shd w:val="clear" w:color="auto" w:fill="FFFFFF"/>
        </w:rPr>
      </w:pPr>
      <w:hyperlink r:id="rId159" w:history="1">
        <w:r w:rsidRPr="00484289">
          <w:rPr>
            <w:rFonts w:ascii="Arial" w:eastAsia="Arial" w:hAnsi="Arial" w:cs="Arial"/>
            <w:color w:val="0000FF"/>
            <w:sz w:val="22"/>
            <w:szCs w:val="22"/>
            <w:u w:val="single"/>
            <w:shd w:val="clear" w:color="auto" w:fill="FFFFFF"/>
          </w:rPr>
          <w:t>Тверская жизнь (</w:t>
        </w:r>
        <w:proofErr w:type="spellStart"/>
        <w:r w:rsidRPr="00484289">
          <w:rPr>
            <w:rFonts w:ascii="Arial" w:eastAsia="Arial" w:hAnsi="Arial" w:cs="Arial"/>
            <w:color w:val="0000FF"/>
            <w:sz w:val="22"/>
            <w:szCs w:val="22"/>
            <w:u w:val="single"/>
            <w:shd w:val="clear" w:color="auto" w:fill="FFFFFF"/>
          </w:rPr>
          <w:t>tverlife.ru</w:t>
        </w:r>
        <w:proofErr w:type="spellEnd"/>
        <w:r w:rsidRPr="00484289">
          <w:rPr>
            <w:rFonts w:ascii="Arial" w:eastAsia="Arial" w:hAnsi="Arial" w:cs="Arial"/>
            <w:color w:val="0000FF"/>
            <w:sz w:val="22"/>
            <w:szCs w:val="22"/>
            <w:u w:val="single"/>
            <w:shd w:val="clear" w:color="auto" w:fill="FFFFFF"/>
          </w:rPr>
          <w:t>), Тверь, 16 февраля 2022</w:t>
        </w:r>
      </w:hyperlink>
    </w:p>
    <w:p w:rsidR="00484289" w:rsidRPr="00484289" w:rsidRDefault="00484289" w:rsidP="00484289">
      <w:pPr>
        <w:numPr>
          <w:ilvl w:val="0"/>
          <w:numId w:val="6"/>
        </w:numPr>
        <w:ind w:left="0" w:firstLine="0"/>
        <w:rPr>
          <w:rFonts w:ascii="Arial" w:eastAsia="Arial" w:hAnsi="Arial" w:cs="Arial"/>
          <w:color w:val="0000FF"/>
          <w:sz w:val="22"/>
          <w:szCs w:val="22"/>
          <w:shd w:val="clear" w:color="auto" w:fill="FFFFFF"/>
        </w:rPr>
      </w:pPr>
      <w:hyperlink r:id="rId160" w:history="1">
        <w:r w:rsidRPr="00484289">
          <w:rPr>
            <w:rFonts w:ascii="Arial" w:eastAsia="Arial" w:hAnsi="Arial" w:cs="Arial"/>
            <w:color w:val="0000FF"/>
            <w:sz w:val="22"/>
            <w:szCs w:val="22"/>
            <w:u w:val="single"/>
            <w:shd w:val="clear" w:color="auto" w:fill="FFFFFF"/>
          </w:rPr>
          <w:t>Г</w:t>
        </w:r>
        <w:proofErr w:type="gramStart"/>
        <w:r w:rsidRPr="00484289">
          <w:rPr>
            <w:rFonts w:ascii="Arial" w:eastAsia="Arial" w:hAnsi="Arial" w:cs="Arial"/>
            <w:color w:val="0000FF"/>
            <w:sz w:val="22"/>
            <w:szCs w:val="22"/>
            <w:u w:val="single"/>
            <w:shd w:val="clear" w:color="auto" w:fill="FFFFFF"/>
          </w:rPr>
          <w:t>ТРК Тв</w:t>
        </w:r>
        <w:proofErr w:type="gramEnd"/>
        <w:r w:rsidRPr="00484289">
          <w:rPr>
            <w:rFonts w:ascii="Arial" w:eastAsia="Arial" w:hAnsi="Arial" w:cs="Arial"/>
            <w:color w:val="0000FF"/>
            <w:sz w:val="22"/>
            <w:szCs w:val="22"/>
            <w:u w:val="single"/>
            <w:shd w:val="clear" w:color="auto" w:fill="FFFFFF"/>
          </w:rPr>
          <w:t>ерь, Тверь, 16 февраля 2022</w:t>
        </w:r>
      </w:hyperlink>
    </w:p>
    <w:p w:rsidR="00484289" w:rsidRPr="00484289" w:rsidRDefault="00484289" w:rsidP="00484289">
      <w:pPr>
        <w:numPr>
          <w:ilvl w:val="0"/>
          <w:numId w:val="6"/>
        </w:numPr>
        <w:ind w:left="0" w:firstLine="0"/>
        <w:rPr>
          <w:rFonts w:ascii="Arial" w:eastAsia="Arial" w:hAnsi="Arial" w:cs="Arial"/>
          <w:color w:val="0000FF"/>
          <w:sz w:val="22"/>
          <w:szCs w:val="22"/>
          <w:shd w:val="clear" w:color="auto" w:fill="FFFFFF"/>
        </w:rPr>
      </w:pPr>
      <w:hyperlink r:id="rId161" w:history="1">
        <w:r w:rsidRPr="00484289">
          <w:rPr>
            <w:rFonts w:ascii="Arial" w:eastAsia="Arial" w:hAnsi="Arial" w:cs="Arial"/>
            <w:color w:val="0000FF"/>
            <w:sz w:val="22"/>
            <w:szCs w:val="22"/>
            <w:u w:val="single"/>
            <w:shd w:val="clear" w:color="auto" w:fill="FFFFFF"/>
          </w:rPr>
          <w:t>Заря (</w:t>
        </w:r>
        <w:proofErr w:type="spellStart"/>
        <w:r w:rsidRPr="00484289">
          <w:rPr>
            <w:rFonts w:ascii="Arial" w:eastAsia="Arial" w:hAnsi="Arial" w:cs="Arial"/>
            <w:color w:val="0000FF"/>
            <w:sz w:val="22"/>
            <w:szCs w:val="22"/>
            <w:u w:val="single"/>
            <w:shd w:val="clear" w:color="auto" w:fill="FFFFFF"/>
          </w:rPr>
          <w:t>konzarya.ru</w:t>
        </w:r>
        <w:proofErr w:type="spellEnd"/>
        <w:r w:rsidRPr="00484289">
          <w:rPr>
            <w:rFonts w:ascii="Arial" w:eastAsia="Arial" w:hAnsi="Arial" w:cs="Arial"/>
            <w:color w:val="0000FF"/>
            <w:sz w:val="22"/>
            <w:szCs w:val="22"/>
            <w:u w:val="single"/>
            <w:shd w:val="clear" w:color="auto" w:fill="FFFFFF"/>
          </w:rPr>
          <w:t>), Конаково, 16 февраля 2022</w:t>
        </w:r>
      </w:hyperlink>
    </w:p>
    <w:p w:rsidR="00484289" w:rsidRPr="00484289" w:rsidRDefault="00484289" w:rsidP="00484289">
      <w:pPr>
        <w:numPr>
          <w:ilvl w:val="0"/>
          <w:numId w:val="6"/>
        </w:numPr>
        <w:ind w:left="0" w:firstLine="0"/>
        <w:rPr>
          <w:rFonts w:ascii="Arial" w:eastAsia="Arial" w:hAnsi="Arial" w:cs="Arial"/>
          <w:color w:val="0000FF"/>
          <w:sz w:val="22"/>
          <w:szCs w:val="22"/>
          <w:shd w:val="clear" w:color="auto" w:fill="FFFFFF"/>
        </w:rPr>
      </w:pPr>
      <w:hyperlink r:id="rId162" w:history="1">
        <w:r w:rsidRPr="00484289">
          <w:rPr>
            <w:rFonts w:ascii="Arial" w:eastAsia="Arial" w:hAnsi="Arial" w:cs="Arial"/>
            <w:color w:val="0000FF"/>
            <w:sz w:val="22"/>
            <w:szCs w:val="22"/>
            <w:u w:val="single"/>
            <w:shd w:val="clear" w:color="auto" w:fill="FFFFFF"/>
          </w:rPr>
          <w:t>Ленинское знамя (</w:t>
        </w:r>
        <w:proofErr w:type="spellStart"/>
        <w:r w:rsidRPr="00484289">
          <w:rPr>
            <w:rFonts w:ascii="Arial" w:eastAsia="Arial" w:hAnsi="Arial" w:cs="Arial"/>
            <w:color w:val="0000FF"/>
            <w:sz w:val="22"/>
            <w:szCs w:val="22"/>
            <w:u w:val="single"/>
            <w:shd w:val="clear" w:color="auto" w:fill="FFFFFF"/>
          </w:rPr>
          <w:t>leninskoeznamya.tverreg.ru</w:t>
        </w:r>
        <w:proofErr w:type="spellEnd"/>
        <w:r w:rsidRPr="00484289">
          <w:rPr>
            <w:rFonts w:ascii="Arial" w:eastAsia="Arial" w:hAnsi="Arial" w:cs="Arial"/>
            <w:color w:val="0000FF"/>
            <w:sz w:val="22"/>
            <w:szCs w:val="22"/>
            <w:u w:val="single"/>
            <w:shd w:val="clear" w:color="auto" w:fill="FFFFFF"/>
          </w:rPr>
          <w:t>), Тверь, 16 февраля 2022</w:t>
        </w:r>
      </w:hyperlink>
    </w:p>
    <w:p w:rsidR="00484289" w:rsidRPr="00484289" w:rsidRDefault="00484289" w:rsidP="00484289">
      <w:pPr>
        <w:numPr>
          <w:ilvl w:val="0"/>
          <w:numId w:val="6"/>
        </w:numPr>
        <w:ind w:left="0" w:firstLine="0"/>
        <w:rPr>
          <w:rFonts w:ascii="Arial" w:eastAsia="Arial" w:hAnsi="Arial" w:cs="Arial"/>
          <w:color w:val="0000FF"/>
          <w:sz w:val="22"/>
          <w:szCs w:val="22"/>
          <w:shd w:val="clear" w:color="auto" w:fill="FFFFFF"/>
        </w:rPr>
      </w:pPr>
      <w:hyperlink r:id="rId163" w:history="1">
        <w:proofErr w:type="spellStart"/>
        <w:proofErr w:type="gramStart"/>
        <w:r w:rsidRPr="00484289">
          <w:rPr>
            <w:rFonts w:ascii="Arial" w:eastAsia="Arial" w:hAnsi="Arial" w:cs="Arial"/>
            <w:color w:val="0000FF"/>
            <w:sz w:val="22"/>
            <w:szCs w:val="22"/>
            <w:u w:val="single"/>
            <w:shd w:val="clear" w:color="auto" w:fill="FFFFFF"/>
          </w:rPr>
          <w:t>Вышневолоцкая</w:t>
        </w:r>
        <w:proofErr w:type="spellEnd"/>
        <w:proofErr w:type="gramEnd"/>
        <w:r w:rsidRPr="00484289">
          <w:rPr>
            <w:rFonts w:ascii="Arial" w:eastAsia="Arial" w:hAnsi="Arial" w:cs="Arial"/>
            <w:color w:val="0000FF"/>
            <w:sz w:val="22"/>
            <w:szCs w:val="22"/>
            <w:u w:val="single"/>
            <w:shd w:val="clear" w:color="auto" w:fill="FFFFFF"/>
          </w:rPr>
          <w:t xml:space="preserve"> правда (</w:t>
        </w:r>
        <w:proofErr w:type="spellStart"/>
        <w:r w:rsidRPr="00484289">
          <w:rPr>
            <w:rFonts w:ascii="Arial" w:eastAsia="Arial" w:hAnsi="Arial" w:cs="Arial"/>
            <w:color w:val="0000FF"/>
            <w:sz w:val="22"/>
            <w:szCs w:val="22"/>
            <w:u w:val="single"/>
            <w:shd w:val="clear" w:color="auto" w:fill="FFFFFF"/>
          </w:rPr>
          <w:t>вышневолоцкаяправда</w:t>
        </w:r>
        <w:proofErr w:type="spellEnd"/>
        <w:r w:rsidRPr="00484289">
          <w:rPr>
            <w:rFonts w:ascii="Arial" w:eastAsia="Arial" w:hAnsi="Arial" w:cs="Arial"/>
            <w:color w:val="0000FF"/>
            <w:sz w:val="22"/>
            <w:szCs w:val="22"/>
            <w:u w:val="single"/>
            <w:shd w:val="clear" w:color="auto" w:fill="FFFFFF"/>
          </w:rPr>
          <w:t>), п.г.т. Жарковский, 16 февраля 2022</w:t>
        </w:r>
      </w:hyperlink>
    </w:p>
    <w:p w:rsidR="00484289" w:rsidRPr="00484289" w:rsidRDefault="00484289" w:rsidP="00484289">
      <w:pPr>
        <w:numPr>
          <w:ilvl w:val="0"/>
          <w:numId w:val="6"/>
        </w:numPr>
        <w:ind w:left="0" w:firstLine="0"/>
        <w:rPr>
          <w:rFonts w:ascii="Arial" w:eastAsia="Arial" w:hAnsi="Arial" w:cs="Arial"/>
          <w:color w:val="0000FF"/>
          <w:sz w:val="22"/>
          <w:szCs w:val="22"/>
          <w:shd w:val="clear" w:color="auto" w:fill="FFFFFF"/>
        </w:rPr>
      </w:pPr>
      <w:hyperlink r:id="rId164" w:history="1">
        <w:r w:rsidRPr="00484289">
          <w:rPr>
            <w:rFonts w:ascii="Arial" w:eastAsia="Arial" w:hAnsi="Arial" w:cs="Arial"/>
            <w:color w:val="0000FF"/>
            <w:sz w:val="22"/>
            <w:szCs w:val="22"/>
            <w:u w:val="single"/>
            <w:shd w:val="clear" w:color="auto" w:fill="FFFFFF"/>
          </w:rPr>
          <w:t>Тверские ведомости (</w:t>
        </w:r>
        <w:proofErr w:type="spellStart"/>
        <w:r w:rsidRPr="00484289">
          <w:rPr>
            <w:rFonts w:ascii="Arial" w:eastAsia="Arial" w:hAnsi="Arial" w:cs="Arial"/>
            <w:color w:val="0000FF"/>
            <w:sz w:val="22"/>
            <w:szCs w:val="22"/>
            <w:u w:val="single"/>
            <w:shd w:val="clear" w:color="auto" w:fill="FFFFFF"/>
          </w:rPr>
          <w:t>vedtver.ru</w:t>
        </w:r>
        <w:proofErr w:type="spellEnd"/>
        <w:r w:rsidRPr="00484289">
          <w:rPr>
            <w:rFonts w:ascii="Arial" w:eastAsia="Arial" w:hAnsi="Arial" w:cs="Arial"/>
            <w:color w:val="0000FF"/>
            <w:sz w:val="22"/>
            <w:szCs w:val="22"/>
            <w:u w:val="single"/>
            <w:shd w:val="clear" w:color="auto" w:fill="FFFFFF"/>
          </w:rPr>
          <w:t>), Тверь, 16 февраля 2022</w:t>
        </w:r>
      </w:hyperlink>
    </w:p>
    <w:p w:rsidR="00484289" w:rsidRPr="00484289" w:rsidRDefault="00484289" w:rsidP="00484289">
      <w:pPr>
        <w:numPr>
          <w:ilvl w:val="0"/>
          <w:numId w:val="6"/>
        </w:numPr>
        <w:ind w:left="0" w:firstLine="0"/>
        <w:rPr>
          <w:rFonts w:ascii="Arial" w:eastAsia="Arial" w:hAnsi="Arial" w:cs="Arial"/>
          <w:color w:val="0000FF"/>
          <w:sz w:val="22"/>
          <w:szCs w:val="22"/>
          <w:shd w:val="clear" w:color="auto" w:fill="FFFFFF"/>
        </w:rPr>
      </w:pPr>
      <w:hyperlink r:id="rId165" w:history="1">
        <w:r w:rsidRPr="00484289">
          <w:rPr>
            <w:rFonts w:ascii="Arial" w:eastAsia="Arial" w:hAnsi="Arial" w:cs="Arial"/>
            <w:color w:val="0000FF"/>
            <w:sz w:val="22"/>
            <w:szCs w:val="22"/>
            <w:u w:val="single"/>
            <w:shd w:val="clear" w:color="auto" w:fill="FFFFFF"/>
          </w:rPr>
          <w:t>Новая жизнь (</w:t>
        </w:r>
        <w:proofErr w:type="spellStart"/>
        <w:r w:rsidRPr="00484289">
          <w:rPr>
            <w:rFonts w:ascii="Arial" w:eastAsia="Arial" w:hAnsi="Arial" w:cs="Arial"/>
            <w:color w:val="0000FF"/>
            <w:sz w:val="22"/>
            <w:szCs w:val="22"/>
            <w:u w:val="single"/>
            <w:shd w:val="clear" w:color="auto" w:fill="FFFFFF"/>
          </w:rPr>
          <w:t>новаяжизнь</w:t>
        </w:r>
        <w:proofErr w:type="spellEnd"/>
        <w:r w:rsidRPr="00484289">
          <w:rPr>
            <w:rFonts w:ascii="Arial" w:eastAsia="Arial" w:hAnsi="Arial" w:cs="Arial"/>
            <w:color w:val="0000FF"/>
            <w:sz w:val="22"/>
            <w:szCs w:val="22"/>
            <w:u w:val="single"/>
            <w:shd w:val="clear" w:color="auto" w:fill="FFFFFF"/>
          </w:rPr>
          <w:t>), Бологое, 16 февраля 2022</w:t>
        </w:r>
      </w:hyperlink>
    </w:p>
    <w:p w:rsidR="00484289" w:rsidRPr="00484289" w:rsidRDefault="00484289" w:rsidP="00484289">
      <w:pPr>
        <w:numPr>
          <w:ilvl w:val="0"/>
          <w:numId w:val="6"/>
        </w:numPr>
        <w:ind w:left="0" w:firstLine="0"/>
        <w:rPr>
          <w:rFonts w:ascii="Arial" w:eastAsia="Arial" w:hAnsi="Arial" w:cs="Arial"/>
          <w:color w:val="0000FF"/>
          <w:sz w:val="22"/>
          <w:szCs w:val="22"/>
          <w:shd w:val="clear" w:color="auto" w:fill="FFFFFF"/>
        </w:rPr>
      </w:pPr>
      <w:hyperlink r:id="rId166" w:history="1">
        <w:r w:rsidRPr="00484289">
          <w:rPr>
            <w:rFonts w:ascii="Arial" w:eastAsia="Arial" w:hAnsi="Arial" w:cs="Arial"/>
            <w:color w:val="0000FF"/>
            <w:sz w:val="22"/>
            <w:szCs w:val="22"/>
            <w:u w:val="single"/>
            <w:shd w:val="clear" w:color="auto" w:fill="FFFFFF"/>
          </w:rPr>
          <w:t>Вперед (вперед), Калязин, 16 февраля 2022</w:t>
        </w:r>
      </w:hyperlink>
    </w:p>
    <w:p w:rsidR="00484289" w:rsidRPr="00484289" w:rsidRDefault="00484289" w:rsidP="00484289">
      <w:pPr>
        <w:numPr>
          <w:ilvl w:val="0"/>
          <w:numId w:val="6"/>
        </w:numPr>
        <w:ind w:left="0" w:firstLine="0"/>
        <w:rPr>
          <w:rFonts w:ascii="Arial" w:eastAsia="Arial" w:hAnsi="Arial" w:cs="Arial"/>
          <w:color w:val="0000FF"/>
          <w:sz w:val="22"/>
          <w:szCs w:val="22"/>
          <w:shd w:val="clear" w:color="auto" w:fill="FFFFFF"/>
        </w:rPr>
      </w:pPr>
      <w:hyperlink r:id="rId167" w:history="1">
        <w:proofErr w:type="gramStart"/>
        <w:r w:rsidRPr="00484289">
          <w:rPr>
            <w:rFonts w:ascii="Arial" w:eastAsia="Arial" w:hAnsi="Arial" w:cs="Arial"/>
            <w:color w:val="0000FF"/>
            <w:sz w:val="22"/>
            <w:szCs w:val="22"/>
            <w:u w:val="single"/>
            <w:shd w:val="clear" w:color="auto" w:fill="FFFFFF"/>
          </w:rPr>
          <w:t>Бельская</w:t>
        </w:r>
        <w:proofErr w:type="gramEnd"/>
        <w:r w:rsidRPr="00484289">
          <w:rPr>
            <w:rFonts w:ascii="Arial" w:eastAsia="Arial" w:hAnsi="Arial" w:cs="Arial"/>
            <w:color w:val="0000FF"/>
            <w:sz w:val="22"/>
            <w:szCs w:val="22"/>
            <w:u w:val="single"/>
            <w:shd w:val="clear" w:color="auto" w:fill="FFFFFF"/>
          </w:rPr>
          <w:t xml:space="preserve"> правда (</w:t>
        </w:r>
        <w:proofErr w:type="spellStart"/>
        <w:r w:rsidRPr="00484289">
          <w:rPr>
            <w:rFonts w:ascii="Arial" w:eastAsia="Arial" w:hAnsi="Arial" w:cs="Arial"/>
            <w:color w:val="0000FF"/>
            <w:sz w:val="22"/>
            <w:szCs w:val="22"/>
            <w:u w:val="single"/>
            <w:shd w:val="clear" w:color="auto" w:fill="FFFFFF"/>
          </w:rPr>
          <w:t>бельскаяправда</w:t>
        </w:r>
        <w:proofErr w:type="spellEnd"/>
        <w:r w:rsidRPr="00484289">
          <w:rPr>
            <w:rFonts w:ascii="Arial" w:eastAsia="Arial" w:hAnsi="Arial" w:cs="Arial"/>
            <w:color w:val="0000FF"/>
            <w:sz w:val="22"/>
            <w:szCs w:val="22"/>
            <w:u w:val="single"/>
            <w:shd w:val="clear" w:color="auto" w:fill="FFFFFF"/>
          </w:rPr>
          <w:t>), Белый, 16 февраля 2022</w:t>
        </w:r>
      </w:hyperlink>
    </w:p>
    <w:p w:rsidR="00484289" w:rsidRPr="00484289" w:rsidRDefault="00484289" w:rsidP="00484289">
      <w:pPr>
        <w:numPr>
          <w:ilvl w:val="0"/>
          <w:numId w:val="6"/>
        </w:numPr>
        <w:ind w:left="0" w:firstLine="0"/>
        <w:rPr>
          <w:rFonts w:ascii="Arial" w:eastAsia="Arial" w:hAnsi="Arial" w:cs="Arial"/>
          <w:color w:val="0000FF"/>
          <w:sz w:val="22"/>
          <w:szCs w:val="22"/>
          <w:shd w:val="clear" w:color="auto" w:fill="FFFFFF"/>
        </w:rPr>
      </w:pPr>
      <w:hyperlink r:id="rId168" w:history="1">
        <w:proofErr w:type="spellStart"/>
        <w:r w:rsidRPr="00484289">
          <w:rPr>
            <w:rFonts w:ascii="Arial" w:eastAsia="Arial" w:hAnsi="Arial" w:cs="Arial"/>
            <w:color w:val="0000FF"/>
            <w:sz w:val="22"/>
            <w:szCs w:val="22"/>
            <w:u w:val="single"/>
            <w:shd w:val="clear" w:color="auto" w:fill="FFFFFF"/>
          </w:rPr>
          <w:t>Андреапольские</w:t>
        </w:r>
        <w:proofErr w:type="spellEnd"/>
        <w:r w:rsidRPr="00484289">
          <w:rPr>
            <w:rFonts w:ascii="Arial" w:eastAsia="Arial" w:hAnsi="Arial" w:cs="Arial"/>
            <w:color w:val="0000FF"/>
            <w:sz w:val="22"/>
            <w:szCs w:val="22"/>
            <w:u w:val="single"/>
            <w:shd w:val="clear" w:color="auto" w:fill="FFFFFF"/>
          </w:rPr>
          <w:t xml:space="preserve"> вести (</w:t>
        </w:r>
        <w:proofErr w:type="spellStart"/>
        <w:r w:rsidRPr="00484289">
          <w:rPr>
            <w:rFonts w:ascii="Arial" w:eastAsia="Arial" w:hAnsi="Arial" w:cs="Arial"/>
            <w:color w:val="0000FF"/>
            <w:sz w:val="22"/>
            <w:szCs w:val="22"/>
            <w:u w:val="single"/>
            <w:shd w:val="clear" w:color="auto" w:fill="FFFFFF"/>
          </w:rPr>
          <w:t>андреапольскиевести</w:t>
        </w:r>
        <w:proofErr w:type="spellEnd"/>
        <w:r w:rsidRPr="00484289">
          <w:rPr>
            <w:rFonts w:ascii="Arial" w:eastAsia="Arial" w:hAnsi="Arial" w:cs="Arial"/>
            <w:color w:val="0000FF"/>
            <w:sz w:val="22"/>
            <w:szCs w:val="22"/>
            <w:u w:val="single"/>
            <w:shd w:val="clear" w:color="auto" w:fill="FFFFFF"/>
          </w:rPr>
          <w:t xml:space="preserve">), </w:t>
        </w:r>
        <w:proofErr w:type="spellStart"/>
        <w:r w:rsidRPr="00484289">
          <w:rPr>
            <w:rFonts w:ascii="Arial" w:eastAsia="Arial" w:hAnsi="Arial" w:cs="Arial"/>
            <w:color w:val="0000FF"/>
            <w:sz w:val="22"/>
            <w:szCs w:val="22"/>
            <w:u w:val="single"/>
            <w:shd w:val="clear" w:color="auto" w:fill="FFFFFF"/>
          </w:rPr>
          <w:t>Андреаполь</w:t>
        </w:r>
        <w:proofErr w:type="spellEnd"/>
        <w:r w:rsidRPr="00484289">
          <w:rPr>
            <w:rFonts w:ascii="Arial" w:eastAsia="Arial" w:hAnsi="Arial" w:cs="Arial"/>
            <w:color w:val="0000FF"/>
            <w:sz w:val="22"/>
            <w:szCs w:val="22"/>
            <w:u w:val="single"/>
            <w:shd w:val="clear" w:color="auto" w:fill="FFFFFF"/>
          </w:rPr>
          <w:t>, 16 февраля 2022</w:t>
        </w:r>
      </w:hyperlink>
    </w:p>
    <w:p w:rsidR="00484289" w:rsidRPr="00484289" w:rsidRDefault="00484289" w:rsidP="00484289">
      <w:pPr>
        <w:numPr>
          <w:ilvl w:val="0"/>
          <w:numId w:val="6"/>
        </w:numPr>
        <w:ind w:left="0" w:firstLine="0"/>
        <w:rPr>
          <w:rFonts w:ascii="Arial" w:eastAsia="Arial" w:hAnsi="Arial" w:cs="Arial"/>
          <w:color w:val="0000FF"/>
          <w:sz w:val="22"/>
          <w:szCs w:val="22"/>
          <w:shd w:val="clear" w:color="auto" w:fill="FFFFFF"/>
        </w:rPr>
      </w:pPr>
      <w:hyperlink r:id="rId169" w:history="1">
        <w:r w:rsidRPr="00484289">
          <w:rPr>
            <w:rFonts w:ascii="Arial" w:eastAsia="Arial" w:hAnsi="Arial" w:cs="Arial"/>
            <w:color w:val="0000FF"/>
            <w:sz w:val="22"/>
            <w:szCs w:val="22"/>
            <w:u w:val="single"/>
            <w:shd w:val="clear" w:color="auto" w:fill="FFFFFF"/>
          </w:rPr>
          <w:t>Авангард (авангард), Западная Двина, 16 февраля 2022</w:t>
        </w:r>
      </w:hyperlink>
    </w:p>
    <w:p w:rsidR="00484289" w:rsidRPr="00484289" w:rsidRDefault="00484289" w:rsidP="00484289">
      <w:pPr>
        <w:numPr>
          <w:ilvl w:val="0"/>
          <w:numId w:val="6"/>
        </w:numPr>
        <w:ind w:left="0" w:firstLine="0"/>
        <w:rPr>
          <w:rFonts w:ascii="Arial" w:eastAsia="Arial" w:hAnsi="Arial" w:cs="Arial"/>
          <w:color w:val="0000FF"/>
          <w:sz w:val="22"/>
          <w:szCs w:val="22"/>
          <w:shd w:val="clear" w:color="auto" w:fill="FFFFFF"/>
        </w:rPr>
      </w:pPr>
      <w:hyperlink r:id="rId170" w:history="1">
        <w:r w:rsidRPr="00484289">
          <w:rPr>
            <w:rFonts w:ascii="Arial" w:eastAsia="Arial" w:hAnsi="Arial" w:cs="Arial"/>
            <w:color w:val="0000FF"/>
            <w:sz w:val="22"/>
            <w:szCs w:val="22"/>
            <w:u w:val="single"/>
            <w:shd w:val="clear" w:color="auto" w:fill="FFFFFF"/>
          </w:rPr>
          <w:t>Жарковский вестник (</w:t>
        </w:r>
        <w:proofErr w:type="spellStart"/>
        <w:r w:rsidRPr="00484289">
          <w:rPr>
            <w:rFonts w:ascii="Arial" w:eastAsia="Arial" w:hAnsi="Arial" w:cs="Arial"/>
            <w:color w:val="0000FF"/>
            <w:sz w:val="22"/>
            <w:szCs w:val="22"/>
            <w:u w:val="single"/>
            <w:shd w:val="clear" w:color="auto" w:fill="FFFFFF"/>
          </w:rPr>
          <w:t>жарковскийвестник</w:t>
        </w:r>
        <w:proofErr w:type="spellEnd"/>
        <w:r w:rsidRPr="00484289">
          <w:rPr>
            <w:rFonts w:ascii="Arial" w:eastAsia="Arial" w:hAnsi="Arial" w:cs="Arial"/>
            <w:color w:val="0000FF"/>
            <w:sz w:val="22"/>
            <w:szCs w:val="22"/>
            <w:u w:val="single"/>
            <w:shd w:val="clear" w:color="auto" w:fill="FFFFFF"/>
          </w:rPr>
          <w:t>), п.г.т. Жарковский, 16 февраля 2022</w:t>
        </w:r>
      </w:hyperlink>
    </w:p>
    <w:p w:rsidR="00484289" w:rsidRPr="00484289" w:rsidRDefault="00484289" w:rsidP="00484289">
      <w:pPr>
        <w:numPr>
          <w:ilvl w:val="0"/>
          <w:numId w:val="6"/>
        </w:numPr>
        <w:ind w:left="0" w:firstLine="0"/>
        <w:rPr>
          <w:rFonts w:ascii="Arial" w:eastAsia="Arial" w:hAnsi="Arial" w:cs="Arial"/>
          <w:color w:val="0000FF"/>
          <w:sz w:val="22"/>
          <w:szCs w:val="22"/>
          <w:shd w:val="clear" w:color="auto" w:fill="FFFFFF"/>
        </w:rPr>
      </w:pPr>
      <w:hyperlink r:id="rId171" w:history="1">
        <w:r w:rsidRPr="00484289">
          <w:rPr>
            <w:rFonts w:ascii="Arial" w:eastAsia="Arial" w:hAnsi="Arial" w:cs="Arial"/>
            <w:color w:val="0000FF"/>
            <w:sz w:val="22"/>
            <w:szCs w:val="22"/>
            <w:u w:val="single"/>
            <w:shd w:val="clear" w:color="auto" w:fill="FFFFFF"/>
          </w:rPr>
          <w:t>Лесной вестник (</w:t>
        </w:r>
        <w:proofErr w:type="spellStart"/>
        <w:r w:rsidRPr="00484289">
          <w:rPr>
            <w:rFonts w:ascii="Arial" w:eastAsia="Arial" w:hAnsi="Arial" w:cs="Arial"/>
            <w:color w:val="0000FF"/>
            <w:sz w:val="22"/>
            <w:szCs w:val="22"/>
            <w:u w:val="single"/>
            <w:shd w:val="clear" w:color="auto" w:fill="FFFFFF"/>
          </w:rPr>
          <w:t>леснойвестник</w:t>
        </w:r>
        <w:proofErr w:type="spellEnd"/>
        <w:r w:rsidRPr="00484289">
          <w:rPr>
            <w:rFonts w:ascii="Arial" w:eastAsia="Arial" w:hAnsi="Arial" w:cs="Arial"/>
            <w:color w:val="0000FF"/>
            <w:sz w:val="22"/>
            <w:szCs w:val="22"/>
            <w:u w:val="single"/>
            <w:shd w:val="clear" w:color="auto" w:fill="FFFFFF"/>
          </w:rPr>
          <w:t xml:space="preserve">), с. </w:t>
        </w:r>
        <w:proofErr w:type="gramStart"/>
        <w:r w:rsidRPr="00484289">
          <w:rPr>
            <w:rFonts w:ascii="Arial" w:eastAsia="Arial" w:hAnsi="Arial" w:cs="Arial"/>
            <w:color w:val="0000FF"/>
            <w:sz w:val="22"/>
            <w:szCs w:val="22"/>
            <w:u w:val="single"/>
            <w:shd w:val="clear" w:color="auto" w:fill="FFFFFF"/>
          </w:rPr>
          <w:t>Лесное</w:t>
        </w:r>
        <w:proofErr w:type="gramEnd"/>
        <w:r w:rsidRPr="00484289">
          <w:rPr>
            <w:rFonts w:ascii="Arial" w:eastAsia="Arial" w:hAnsi="Arial" w:cs="Arial"/>
            <w:color w:val="0000FF"/>
            <w:sz w:val="22"/>
            <w:szCs w:val="22"/>
            <w:u w:val="single"/>
            <w:shd w:val="clear" w:color="auto" w:fill="FFFFFF"/>
          </w:rPr>
          <w:t xml:space="preserve"> (Тверская обл.), 16 февраля 2022</w:t>
        </w:r>
      </w:hyperlink>
    </w:p>
    <w:p w:rsidR="00484289" w:rsidRPr="00484289" w:rsidRDefault="00484289" w:rsidP="00484289">
      <w:pPr>
        <w:numPr>
          <w:ilvl w:val="0"/>
          <w:numId w:val="6"/>
        </w:numPr>
        <w:ind w:left="0" w:firstLine="0"/>
        <w:rPr>
          <w:rFonts w:ascii="Arial" w:eastAsia="Arial" w:hAnsi="Arial" w:cs="Arial"/>
          <w:color w:val="0000FF"/>
          <w:sz w:val="22"/>
          <w:szCs w:val="22"/>
          <w:shd w:val="clear" w:color="auto" w:fill="FFFFFF"/>
        </w:rPr>
      </w:pPr>
      <w:hyperlink r:id="rId172" w:history="1">
        <w:r w:rsidRPr="00484289">
          <w:rPr>
            <w:rFonts w:ascii="Arial" w:eastAsia="Arial" w:hAnsi="Arial" w:cs="Arial"/>
            <w:color w:val="0000FF"/>
            <w:sz w:val="22"/>
            <w:szCs w:val="22"/>
            <w:u w:val="single"/>
            <w:shd w:val="clear" w:color="auto" w:fill="FFFFFF"/>
          </w:rPr>
          <w:t>Коммунар (коммунар), п. Фирово, 16 февраля 2022</w:t>
        </w:r>
      </w:hyperlink>
    </w:p>
    <w:p w:rsidR="00484289" w:rsidRPr="00484289" w:rsidRDefault="00484289" w:rsidP="00484289">
      <w:pPr>
        <w:numPr>
          <w:ilvl w:val="0"/>
          <w:numId w:val="6"/>
        </w:numPr>
        <w:ind w:left="0" w:firstLine="0"/>
        <w:rPr>
          <w:rFonts w:ascii="Arial" w:eastAsia="Arial" w:hAnsi="Arial" w:cs="Arial"/>
          <w:color w:val="0000FF"/>
          <w:sz w:val="22"/>
          <w:szCs w:val="22"/>
          <w:shd w:val="clear" w:color="auto" w:fill="FFFFFF"/>
        </w:rPr>
      </w:pPr>
      <w:hyperlink r:id="rId173" w:history="1">
        <w:proofErr w:type="spellStart"/>
        <w:r w:rsidRPr="00484289">
          <w:rPr>
            <w:rFonts w:ascii="Arial" w:eastAsia="Arial" w:hAnsi="Arial" w:cs="Arial"/>
            <w:color w:val="0000FF"/>
            <w:sz w:val="22"/>
            <w:szCs w:val="22"/>
            <w:u w:val="single"/>
            <w:shd w:val="clear" w:color="auto" w:fill="FFFFFF"/>
          </w:rPr>
          <w:t>Спировские</w:t>
        </w:r>
        <w:proofErr w:type="spellEnd"/>
        <w:r w:rsidRPr="00484289">
          <w:rPr>
            <w:rFonts w:ascii="Arial" w:eastAsia="Arial" w:hAnsi="Arial" w:cs="Arial"/>
            <w:color w:val="0000FF"/>
            <w:sz w:val="22"/>
            <w:szCs w:val="22"/>
            <w:u w:val="single"/>
            <w:shd w:val="clear" w:color="auto" w:fill="FFFFFF"/>
          </w:rPr>
          <w:t xml:space="preserve"> известия (</w:t>
        </w:r>
        <w:proofErr w:type="spellStart"/>
        <w:r w:rsidRPr="00484289">
          <w:rPr>
            <w:rFonts w:ascii="Arial" w:eastAsia="Arial" w:hAnsi="Arial" w:cs="Arial"/>
            <w:color w:val="0000FF"/>
            <w:sz w:val="22"/>
            <w:szCs w:val="22"/>
            <w:u w:val="single"/>
            <w:shd w:val="clear" w:color="auto" w:fill="FFFFFF"/>
          </w:rPr>
          <w:t>спировскиеизвестия</w:t>
        </w:r>
        <w:proofErr w:type="spellEnd"/>
        <w:r w:rsidRPr="00484289">
          <w:rPr>
            <w:rFonts w:ascii="Arial" w:eastAsia="Arial" w:hAnsi="Arial" w:cs="Arial"/>
            <w:color w:val="0000FF"/>
            <w:sz w:val="22"/>
            <w:szCs w:val="22"/>
            <w:u w:val="single"/>
            <w:shd w:val="clear" w:color="auto" w:fill="FFFFFF"/>
          </w:rPr>
          <w:t>), п. Спирово, 16 февраля 2022</w:t>
        </w:r>
      </w:hyperlink>
    </w:p>
    <w:p w:rsidR="00484289" w:rsidRDefault="00484289" w:rsidP="00484289">
      <w:pPr>
        <w:jc w:val="right"/>
        <w:rPr>
          <w:rFonts w:ascii="Arial" w:eastAsia="Arial" w:hAnsi="Arial" w:cs="Arial"/>
          <w:color w:val="0000FF"/>
          <w:sz w:val="22"/>
          <w:szCs w:val="22"/>
          <w:shd w:val="clear" w:color="auto" w:fill="FFFFFF"/>
        </w:rPr>
      </w:pPr>
      <w:hyperlink w:anchor="tabtxt_1575050_1919540912" w:history="1">
        <w:r w:rsidRPr="00484289">
          <w:rPr>
            <w:rFonts w:ascii="Arial" w:eastAsia="Arial" w:hAnsi="Arial" w:cs="Arial"/>
            <w:color w:val="0000FF"/>
            <w:sz w:val="22"/>
            <w:szCs w:val="22"/>
            <w:u w:val="single"/>
            <w:shd w:val="clear" w:color="auto" w:fill="FFFFFF"/>
          </w:rPr>
          <w:t>К заголовкам сообщений</w:t>
        </w:r>
      </w:hyperlink>
    </w:p>
    <w:p w:rsidR="00484289" w:rsidRPr="00484289" w:rsidRDefault="00484289" w:rsidP="00484289">
      <w:pPr>
        <w:jc w:val="right"/>
        <w:rPr>
          <w:rFonts w:ascii="Arial" w:eastAsia="Arial" w:hAnsi="Arial" w:cs="Arial"/>
          <w:color w:val="0000FF"/>
          <w:sz w:val="22"/>
          <w:szCs w:val="22"/>
          <w:shd w:val="clear" w:color="auto" w:fill="FFFFFF"/>
        </w:rPr>
      </w:pPr>
    </w:p>
    <w:p w:rsidR="00484289" w:rsidRPr="00484289" w:rsidRDefault="00484289" w:rsidP="00484289">
      <w:pPr>
        <w:rPr>
          <w:rFonts w:ascii="Arial" w:eastAsia="Arial" w:hAnsi="Arial" w:cs="Arial"/>
          <w:b/>
          <w:color w:val="000000"/>
          <w:sz w:val="22"/>
          <w:szCs w:val="22"/>
          <w:shd w:val="clear" w:color="auto" w:fill="FFFFFF"/>
        </w:rPr>
      </w:pPr>
      <w:r w:rsidRPr="00484289">
        <w:rPr>
          <w:rFonts w:ascii="Arial" w:eastAsia="Arial" w:hAnsi="Arial" w:cs="Arial"/>
          <w:b/>
          <w:color w:val="000000"/>
          <w:sz w:val="22"/>
          <w:szCs w:val="22"/>
          <w:shd w:val="clear" w:color="auto" w:fill="FFFFFF"/>
        </w:rPr>
        <w:t>Тверское информационное агентство (</w:t>
      </w:r>
      <w:proofErr w:type="spellStart"/>
      <w:r w:rsidRPr="00484289">
        <w:rPr>
          <w:rFonts w:ascii="Arial" w:eastAsia="Arial" w:hAnsi="Arial" w:cs="Arial"/>
          <w:b/>
          <w:color w:val="000000"/>
          <w:sz w:val="22"/>
          <w:szCs w:val="22"/>
          <w:shd w:val="clear" w:color="auto" w:fill="FFFFFF"/>
        </w:rPr>
        <w:t>tvernews.ru</w:t>
      </w:r>
      <w:proofErr w:type="spellEnd"/>
      <w:r w:rsidRPr="00484289">
        <w:rPr>
          <w:rFonts w:ascii="Arial" w:eastAsia="Arial" w:hAnsi="Arial" w:cs="Arial"/>
          <w:b/>
          <w:color w:val="000000"/>
          <w:sz w:val="22"/>
          <w:szCs w:val="22"/>
          <w:shd w:val="clear" w:color="auto" w:fill="FFFFFF"/>
        </w:rPr>
        <w:t>), Тверь, 16 февраля 2022</w:t>
      </w:r>
    </w:p>
    <w:p w:rsidR="00484289" w:rsidRPr="00484289" w:rsidRDefault="00484289" w:rsidP="00484289">
      <w:pPr>
        <w:jc w:val="both"/>
        <w:outlineLvl w:val="1"/>
        <w:rPr>
          <w:rFonts w:ascii="Arial" w:eastAsia="Arial" w:hAnsi="Arial" w:cs="Arial"/>
          <w:color w:val="000000"/>
          <w:sz w:val="22"/>
          <w:szCs w:val="22"/>
          <w:shd w:val="clear" w:color="auto" w:fill="FFFFFF"/>
        </w:rPr>
      </w:pPr>
      <w:bookmarkStart w:id="27" w:name="ant_1575050_1919743678"/>
      <w:r w:rsidRPr="00484289">
        <w:rPr>
          <w:rFonts w:ascii="Arial" w:eastAsia="Arial" w:hAnsi="Arial" w:cs="Arial"/>
          <w:color w:val="000000"/>
          <w:sz w:val="22"/>
          <w:szCs w:val="22"/>
          <w:shd w:val="clear" w:color="auto" w:fill="FFFFFF"/>
        </w:rPr>
        <w:t>В ТВЕРСКОЙ ОБЛАСТИ ЗАВЕРШАЕТСЯ СТРОИТЕЛЬСТВО ЗАВОДА КОРЕЙСКОЙ КОМПАНИИ ОРИОН</w:t>
      </w:r>
      <w:bookmarkEnd w:id="27"/>
    </w:p>
    <w:p w:rsidR="00484289" w:rsidRPr="00484289" w:rsidRDefault="00484289" w:rsidP="00484289">
      <w:pPr>
        <w:jc w:val="both"/>
        <w:rPr>
          <w:rFonts w:ascii="Arial" w:eastAsia="Arial" w:hAnsi="Arial" w:cs="Arial"/>
          <w:color w:val="000000"/>
          <w:sz w:val="22"/>
          <w:szCs w:val="22"/>
          <w:shd w:val="clear" w:color="auto" w:fill="FFFFFF"/>
        </w:rPr>
      </w:pPr>
      <w:r w:rsidRPr="00484289">
        <w:rPr>
          <w:rFonts w:ascii="Arial" w:eastAsia="Arial" w:hAnsi="Arial" w:cs="Arial"/>
          <w:color w:val="000000"/>
          <w:sz w:val="22"/>
          <w:szCs w:val="22"/>
          <w:shd w:val="clear" w:color="auto" w:fill="FFFFFF"/>
        </w:rPr>
        <w:t xml:space="preserve">"Реализация проекта даст тверскому региону большой объем производства, грузооборот, налоговые отчисления. Это значительный вклад в развитие экономики </w:t>
      </w:r>
      <w:proofErr w:type="spellStart"/>
      <w:r w:rsidRPr="00484289">
        <w:rPr>
          <w:rFonts w:ascii="Arial" w:eastAsia="Arial" w:hAnsi="Arial" w:cs="Arial"/>
          <w:color w:val="000000"/>
          <w:sz w:val="22"/>
          <w:szCs w:val="22"/>
          <w:shd w:val="clear" w:color="auto" w:fill="FFFFFF"/>
        </w:rPr>
        <w:t>Верхневолжья</w:t>
      </w:r>
      <w:proofErr w:type="spellEnd"/>
      <w:r w:rsidRPr="00484289">
        <w:rPr>
          <w:rFonts w:ascii="Arial" w:eastAsia="Arial" w:hAnsi="Arial" w:cs="Arial"/>
          <w:color w:val="000000"/>
          <w:sz w:val="22"/>
          <w:szCs w:val="22"/>
          <w:shd w:val="clear" w:color="auto" w:fill="FFFFFF"/>
        </w:rPr>
        <w:t xml:space="preserve">", - отметил губернатор </w:t>
      </w:r>
      <w:r w:rsidRPr="00484289">
        <w:rPr>
          <w:rFonts w:ascii="Arial" w:eastAsia="Arial" w:hAnsi="Arial" w:cs="Arial"/>
          <w:color w:val="000000"/>
          <w:sz w:val="22"/>
          <w:szCs w:val="22"/>
          <w:shd w:val="clear" w:color="auto" w:fill="C0C0C0"/>
        </w:rPr>
        <w:t xml:space="preserve">Игорь </w:t>
      </w:r>
      <w:proofErr w:type="spellStart"/>
      <w:r w:rsidRPr="00484289">
        <w:rPr>
          <w:rFonts w:ascii="Arial" w:eastAsia="Arial" w:hAnsi="Arial" w:cs="Arial"/>
          <w:color w:val="000000"/>
          <w:sz w:val="22"/>
          <w:szCs w:val="22"/>
          <w:shd w:val="clear" w:color="auto" w:fill="C0C0C0"/>
        </w:rPr>
        <w:t>Руденя</w:t>
      </w:r>
      <w:proofErr w:type="spellEnd"/>
      <w:r w:rsidRPr="00484289">
        <w:rPr>
          <w:rFonts w:ascii="Arial" w:eastAsia="Arial" w:hAnsi="Arial" w:cs="Arial"/>
          <w:color w:val="000000"/>
          <w:sz w:val="22"/>
          <w:szCs w:val="22"/>
          <w:shd w:val="clear" w:color="auto" w:fill="FFFFFF"/>
        </w:rPr>
        <w:t xml:space="preserve"> во время церемонии закладки камня на месте будущего завода в 2020 году... </w:t>
      </w:r>
    </w:p>
    <w:p w:rsidR="00484289" w:rsidRPr="00484289" w:rsidRDefault="00484289" w:rsidP="00484289">
      <w:pPr>
        <w:rPr>
          <w:rFonts w:ascii="Arial" w:eastAsia="Arial" w:hAnsi="Arial" w:cs="Arial"/>
          <w:color w:val="0000FF"/>
          <w:sz w:val="22"/>
          <w:szCs w:val="22"/>
          <w:shd w:val="clear" w:color="auto" w:fill="FFFFFF"/>
        </w:rPr>
      </w:pPr>
      <w:hyperlink r:id="rId174" w:history="1">
        <w:r w:rsidRPr="00484289">
          <w:rPr>
            <w:rFonts w:ascii="Arial" w:eastAsia="Arial" w:hAnsi="Arial" w:cs="Arial"/>
            <w:color w:val="0000FF"/>
            <w:sz w:val="22"/>
            <w:szCs w:val="22"/>
            <w:u w:val="single"/>
            <w:shd w:val="clear" w:color="auto" w:fill="FFFFFF"/>
          </w:rPr>
          <w:t>https://tvernews.ru/news/281725/</w:t>
        </w:r>
      </w:hyperlink>
    </w:p>
    <w:p w:rsidR="00484289" w:rsidRPr="00484289" w:rsidRDefault="00484289" w:rsidP="00484289">
      <w:pPr>
        <w:rPr>
          <w:rFonts w:ascii="Arial" w:eastAsia="Arial" w:hAnsi="Arial" w:cs="Arial"/>
          <w:color w:val="000000"/>
          <w:sz w:val="22"/>
          <w:szCs w:val="22"/>
          <w:u w:val="single"/>
          <w:shd w:val="clear" w:color="auto" w:fill="FFFFFF"/>
        </w:rPr>
      </w:pPr>
      <w:r w:rsidRPr="00484289">
        <w:rPr>
          <w:rFonts w:ascii="Arial" w:eastAsia="Arial" w:hAnsi="Arial" w:cs="Arial"/>
          <w:color w:val="000000"/>
          <w:sz w:val="22"/>
          <w:szCs w:val="22"/>
          <w:u w:val="single"/>
          <w:shd w:val="clear" w:color="auto" w:fill="FFFFFF"/>
        </w:rPr>
        <w:t>Сообщения по событию:</w:t>
      </w:r>
    </w:p>
    <w:p w:rsidR="00484289" w:rsidRPr="00484289" w:rsidRDefault="00484289" w:rsidP="00484289">
      <w:pPr>
        <w:numPr>
          <w:ilvl w:val="0"/>
          <w:numId w:val="7"/>
        </w:numPr>
        <w:ind w:left="0" w:firstLine="0"/>
        <w:rPr>
          <w:rFonts w:ascii="Arial" w:eastAsia="Arial" w:hAnsi="Arial" w:cs="Arial"/>
          <w:color w:val="0000FF"/>
          <w:sz w:val="22"/>
          <w:szCs w:val="22"/>
          <w:shd w:val="clear" w:color="auto" w:fill="FFFFFF"/>
        </w:rPr>
      </w:pPr>
      <w:hyperlink r:id="rId175" w:history="1">
        <w:r w:rsidRPr="00484289">
          <w:rPr>
            <w:rFonts w:ascii="Arial" w:eastAsia="Arial" w:hAnsi="Arial" w:cs="Arial"/>
            <w:color w:val="0000FF"/>
            <w:sz w:val="22"/>
            <w:szCs w:val="22"/>
            <w:u w:val="single"/>
            <w:shd w:val="clear" w:color="auto" w:fill="FFFFFF"/>
          </w:rPr>
          <w:t>Крестьянские Ведомости (</w:t>
        </w:r>
        <w:proofErr w:type="spellStart"/>
        <w:r w:rsidRPr="00484289">
          <w:rPr>
            <w:rFonts w:ascii="Arial" w:eastAsia="Arial" w:hAnsi="Arial" w:cs="Arial"/>
            <w:color w:val="0000FF"/>
            <w:sz w:val="22"/>
            <w:szCs w:val="22"/>
            <w:u w:val="single"/>
            <w:shd w:val="clear" w:color="auto" w:fill="FFFFFF"/>
          </w:rPr>
          <w:t>kvedomosti.ru</w:t>
        </w:r>
        <w:proofErr w:type="spellEnd"/>
        <w:r w:rsidRPr="00484289">
          <w:rPr>
            <w:rFonts w:ascii="Arial" w:eastAsia="Arial" w:hAnsi="Arial" w:cs="Arial"/>
            <w:color w:val="0000FF"/>
            <w:sz w:val="22"/>
            <w:szCs w:val="22"/>
            <w:u w:val="single"/>
            <w:shd w:val="clear" w:color="auto" w:fill="FFFFFF"/>
          </w:rPr>
          <w:t>), Москва, 16 февраля 2022</w:t>
        </w:r>
      </w:hyperlink>
    </w:p>
    <w:p w:rsidR="00484289" w:rsidRPr="00484289" w:rsidRDefault="00484289" w:rsidP="00484289">
      <w:pPr>
        <w:numPr>
          <w:ilvl w:val="0"/>
          <w:numId w:val="7"/>
        </w:numPr>
        <w:ind w:left="0" w:firstLine="0"/>
        <w:rPr>
          <w:rFonts w:ascii="Arial" w:eastAsia="Arial" w:hAnsi="Arial" w:cs="Arial"/>
          <w:color w:val="0000FF"/>
          <w:sz w:val="22"/>
          <w:szCs w:val="22"/>
          <w:shd w:val="clear" w:color="auto" w:fill="FFFFFF"/>
        </w:rPr>
      </w:pPr>
      <w:hyperlink r:id="rId176" w:history="1">
        <w:r w:rsidRPr="00484289">
          <w:rPr>
            <w:rFonts w:ascii="Arial" w:eastAsia="Arial" w:hAnsi="Arial" w:cs="Arial"/>
            <w:color w:val="0000FF"/>
            <w:sz w:val="22"/>
            <w:szCs w:val="22"/>
            <w:u w:val="single"/>
            <w:shd w:val="clear" w:color="auto" w:fill="FFFFFF"/>
          </w:rPr>
          <w:t>Inform69.ru, Тверь, 16 февраля 2022</w:t>
        </w:r>
      </w:hyperlink>
    </w:p>
    <w:p w:rsidR="00484289" w:rsidRPr="00484289" w:rsidRDefault="00484289" w:rsidP="00484289">
      <w:pPr>
        <w:numPr>
          <w:ilvl w:val="0"/>
          <w:numId w:val="7"/>
        </w:numPr>
        <w:ind w:left="0" w:firstLine="0"/>
        <w:rPr>
          <w:rFonts w:ascii="Arial" w:eastAsia="Arial" w:hAnsi="Arial" w:cs="Arial"/>
          <w:color w:val="0000FF"/>
          <w:sz w:val="22"/>
          <w:szCs w:val="22"/>
          <w:shd w:val="clear" w:color="auto" w:fill="FFFFFF"/>
        </w:rPr>
      </w:pPr>
      <w:hyperlink r:id="rId177" w:history="1">
        <w:proofErr w:type="gramStart"/>
        <w:r w:rsidRPr="00484289">
          <w:rPr>
            <w:rFonts w:ascii="Arial" w:eastAsia="Arial" w:hAnsi="Arial" w:cs="Arial"/>
            <w:color w:val="0000FF"/>
            <w:sz w:val="22"/>
            <w:szCs w:val="22"/>
            <w:u w:val="single"/>
            <w:shd w:val="clear" w:color="auto" w:fill="FFFFFF"/>
          </w:rPr>
          <w:t>Бельская</w:t>
        </w:r>
        <w:proofErr w:type="gramEnd"/>
        <w:r w:rsidRPr="00484289">
          <w:rPr>
            <w:rFonts w:ascii="Arial" w:eastAsia="Arial" w:hAnsi="Arial" w:cs="Arial"/>
            <w:color w:val="0000FF"/>
            <w:sz w:val="22"/>
            <w:szCs w:val="22"/>
            <w:u w:val="single"/>
            <w:shd w:val="clear" w:color="auto" w:fill="FFFFFF"/>
          </w:rPr>
          <w:t xml:space="preserve"> правда (</w:t>
        </w:r>
        <w:proofErr w:type="spellStart"/>
        <w:r w:rsidRPr="00484289">
          <w:rPr>
            <w:rFonts w:ascii="Arial" w:eastAsia="Arial" w:hAnsi="Arial" w:cs="Arial"/>
            <w:color w:val="0000FF"/>
            <w:sz w:val="22"/>
            <w:szCs w:val="22"/>
            <w:u w:val="single"/>
            <w:shd w:val="clear" w:color="auto" w:fill="FFFFFF"/>
          </w:rPr>
          <w:t>бельскаяправда</w:t>
        </w:r>
        <w:proofErr w:type="spellEnd"/>
        <w:r w:rsidRPr="00484289">
          <w:rPr>
            <w:rFonts w:ascii="Arial" w:eastAsia="Arial" w:hAnsi="Arial" w:cs="Arial"/>
            <w:color w:val="0000FF"/>
            <w:sz w:val="22"/>
            <w:szCs w:val="22"/>
            <w:u w:val="single"/>
            <w:shd w:val="clear" w:color="auto" w:fill="FFFFFF"/>
          </w:rPr>
          <w:t>), Белый, 16 февраля 2022</w:t>
        </w:r>
      </w:hyperlink>
    </w:p>
    <w:p w:rsidR="00484289" w:rsidRPr="00484289" w:rsidRDefault="00484289" w:rsidP="00484289">
      <w:pPr>
        <w:numPr>
          <w:ilvl w:val="0"/>
          <w:numId w:val="7"/>
        </w:numPr>
        <w:ind w:left="0" w:firstLine="0"/>
        <w:rPr>
          <w:rFonts w:ascii="Arial" w:eastAsia="Arial" w:hAnsi="Arial" w:cs="Arial"/>
          <w:color w:val="0000FF"/>
          <w:sz w:val="22"/>
          <w:szCs w:val="22"/>
          <w:shd w:val="clear" w:color="auto" w:fill="FFFFFF"/>
        </w:rPr>
      </w:pPr>
      <w:hyperlink r:id="rId178" w:history="1">
        <w:proofErr w:type="spellStart"/>
        <w:r w:rsidRPr="00484289">
          <w:rPr>
            <w:rFonts w:ascii="Arial" w:eastAsia="Arial" w:hAnsi="Arial" w:cs="Arial"/>
            <w:color w:val="0000FF"/>
            <w:sz w:val="22"/>
            <w:szCs w:val="22"/>
            <w:u w:val="single"/>
            <w:shd w:val="clear" w:color="auto" w:fill="FFFFFF"/>
          </w:rPr>
          <w:t>Зубцовская</w:t>
        </w:r>
        <w:proofErr w:type="spellEnd"/>
        <w:r w:rsidRPr="00484289">
          <w:rPr>
            <w:rFonts w:ascii="Arial" w:eastAsia="Arial" w:hAnsi="Arial" w:cs="Arial"/>
            <w:color w:val="0000FF"/>
            <w:sz w:val="22"/>
            <w:szCs w:val="22"/>
            <w:u w:val="single"/>
            <w:shd w:val="clear" w:color="auto" w:fill="FFFFFF"/>
          </w:rPr>
          <w:t xml:space="preserve"> жизнь (</w:t>
        </w:r>
        <w:proofErr w:type="spellStart"/>
        <w:r w:rsidRPr="00484289">
          <w:rPr>
            <w:rFonts w:ascii="Arial" w:eastAsia="Arial" w:hAnsi="Arial" w:cs="Arial"/>
            <w:color w:val="0000FF"/>
            <w:sz w:val="22"/>
            <w:szCs w:val="22"/>
            <w:u w:val="single"/>
            <w:shd w:val="clear" w:color="auto" w:fill="FFFFFF"/>
          </w:rPr>
          <w:t>зубцовскаяжизнь</w:t>
        </w:r>
        <w:proofErr w:type="spellEnd"/>
        <w:r w:rsidRPr="00484289">
          <w:rPr>
            <w:rFonts w:ascii="Arial" w:eastAsia="Arial" w:hAnsi="Arial" w:cs="Arial"/>
            <w:color w:val="0000FF"/>
            <w:sz w:val="22"/>
            <w:szCs w:val="22"/>
            <w:u w:val="single"/>
            <w:shd w:val="clear" w:color="auto" w:fill="FFFFFF"/>
          </w:rPr>
          <w:t>), Зубцов, 16 февраля 2022</w:t>
        </w:r>
      </w:hyperlink>
    </w:p>
    <w:p w:rsidR="00484289" w:rsidRPr="00484289" w:rsidRDefault="00484289" w:rsidP="00484289">
      <w:pPr>
        <w:numPr>
          <w:ilvl w:val="0"/>
          <w:numId w:val="7"/>
        </w:numPr>
        <w:ind w:left="0" w:firstLine="0"/>
        <w:rPr>
          <w:rFonts w:ascii="Arial" w:eastAsia="Arial" w:hAnsi="Arial" w:cs="Arial"/>
          <w:color w:val="0000FF"/>
          <w:sz w:val="22"/>
          <w:szCs w:val="22"/>
          <w:shd w:val="clear" w:color="auto" w:fill="FFFFFF"/>
        </w:rPr>
      </w:pPr>
      <w:hyperlink r:id="rId179" w:history="1">
        <w:proofErr w:type="spellStart"/>
        <w:r w:rsidRPr="00484289">
          <w:rPr>
            <w:rFonts w:ascii="Arial" w:eastAsia="Arial" w:hAnsi="Arial" w:cs="Arial"/>
            <w:color w:val="0000FF"/>
            <w:sz w:val="22"/>
            <w:szCs w:val="22"/>
            <w:u w:val="single"/>
            <w:shd w:val="clear" w:color="auto" w:fill="FFFFFF"/>
          </w:rPr>
          <w:t>TvTver.ru</w:t>
        </w:r>
        <w:proofErr w:type="spellEnd"/>
        <w:r w:rsidRPr="00484289">
          <w:rPr>
            <w:rFonts w:ascii="Arial" w:eastAsia="Arial" w:hAnsi="Arial" w:cs="Arial"/>
            <w:color w:val="0000FF"/>
            <w:sz w:val="22"/>
            <w:szCs w:val="22"/>
            <w:u w:val="single"/>
            <w:shd w:val="clear" w:color="auto" w:fill="FFFFFF"/>
          </w:rPr>
          <w:t>, Тверь, 16 февраля 2022</w:t>
        </w:r>
      </w:hyperlink>
    </w:p>
    <w:p w:rsidR="00484289" w:rsidRPr="00484289" w:rsidRDefault="00484289" w:rsidP="00484289">
      <w:pPr>
        <w:numPr>
          <w:ilvl w:val="0"/>
          <w:numId w:val="7"/>
        </w:numPr>
        <w:ind w:left="0" w:firstLine="0"/>
        <w:rPr>
          <w:rFonts w:ascii="Arial" w:eastAsia="Arial" w:hAnsi="Arial" w:cs="Arial"/>
          <w:color w:val="0000FF"/>
          <w:sz w:val="22"/>
          <w:szCs w:val="22"/>
          <w:shd w:val="clear" w:color="auto" w:fill="FFFFFF"/>
        </w:rPr>
      </w:pPr>
      <w:hyperlink r:id="rId180" w:history="1">
        <w:proofErr w:type="spellStart"/>
        <w:r w:rsidRPr="00484289">
          <w:rPr>
            <w:rFonts w:ascii="Arial" w:eastAsia="Arial" w:hAnsi="Arial" w:cs="Arial"/>
            <w:color w:val="0000FF"/>
            <w:sz w:val="22"/>
            <w:szCs w:val="22"/>
            <w:u w:val="single"/>
            <w:shd w:val="clear" w:color="auto" w:fill="FFFFFF"/>
          </w:rPr>
          <w:t>Сандовские</w:t>
        </w:r>
        <w:proofErr w:type="spellEnd"/>
        <w:r w:rsidRPr="00484289">
          <w:rPr>
            <w:rFonts w:ascii="Arial" w:eastAsia="Arial" w:hAnsi="Arial" w:cs="Arial"/>
            <w:color w:val="0000FF"/>
            <w:sz w:val="22"/>
            <w:szCs w:val="22"/>
            <w:u w:val="single"/>
            <w:shd w:val="clear" w:color="auto" w:fill="FFFFFF"/>
          </w:rPr>
          <w:t xml:space="preserve"> вести (</w:t>
        </w:r>
        <w:proofErr w:type="spellStart"/>
        <w:r w:rsidRPr="00484289">
          <w:rPr>
            <w:rFonts w:ascii="Arial" w:eastAsia="Arial" w:hAnsi="Arial" w:cs="Arial"/>
            <w:color w:val="0000FF"/>
            <w:sz w:val="22"/>
            <w:szCs w:val="22"/>
            <w:u w:val="single"/>
            <w:shd w:val="clear" w:color="auto" w:fill="FFFFFF"/>
          </w:rPr>
          <w:t>сандовскиевести</w:t>
        </w:r>
        <w:proofErr w:type="spellEnd"/>
        <w:r w:rsidRPr="00484289">
          <w:rPr>
            <w:rFonts w:ascii="Arial" w:eastAsia="Arial" w:hAnsi="Arial" w:cs="Arial"/>
            <w:color w:val="0000FF"/>
            <w:sz w:val="22"/>
            <w:szCs w:val="22"/>
            <w:u w:val="single"/>
            <w:shd w:val="clear" w:color="auto" w:fill="FFFFFF"/>
          </w:rPr>
          <w:t>), п.г.т. Сандово, 16 февраля 2022</w:t>
        </w:r>
      </w:hyperlink>
    </w:p>
    <w:p w:rsidR="00484289" w:rsidRPr="00484289" w:rsidRDefault="00484289" w:rsidP="00484289">
      <w:pPr>
        <w:numPr>
          <w:ilvl w:val="0"/>
          <w:numId w:val="7"/>
        </w:numPr>
        <w:ind w:left="0" w:firstLine="0"/>
        <w:rPr>
          <w:rFonts w:ascii="Arial" w:eastAsia="Arial" w:hAnsi="Arial" w:cs="Arial"/>
          <w:color w:val="0000FF"/>
          <w:sz w:val="22"/>
          <w:szCs w:val="22"/>
          <w:shd w:val="clear" w:color="auto" w:fill="FFFFFF"/>
        </w:rPr>
      </w:pPr>
      <w:hyperlink r:id="rId181" w:history="1">
        <w:r w:rsidRPr="00484289">
          <w:rPr>
            <w:rFonts w:ascii="Arial" w:eastAsia="Arial" w:hAnsi="Arial" w:cs="Arial"/>
            <w:color w:val="0000FF"/>
            <w:sz w:val="22"/>
            <w:szCs w:val="22"/>
            <w:u w:val="single"/>
            <w:shd w:val="clear" w:color="auto" w:fill="FFFFFF"/>
          </w:rPr>
          <w:t>Наша жизнь (</w:t>
        </w:r>
        <w:proofErr w:type="spellStart"/>
        <w:r w:rsidRPr="00484289">
          <w:rPr>
            <w:rFonts w:ascii="Arial" w:eastAsia="Arial" w:hAnsi="Arial" w:cs="Arial"/>
            <w:color w:val="0000FF"/>
            <w:sz w:val="22"/>
            <w:szCs w:val="22"/>
            <w:u w:val="single"/>
            <w:shd w:val="clear" w:color="auto" w:fill="FFFFFF"/>
          </w:rPr>
          <w:t>нашажизнь</w:t>
        </w:r>
        <w:proofErr w:type="spellEnd"/>
        <w:r w:rsidRPr="00484289">
          <w:rPr>
            <w:rFonts w:ascii="Arial" w:eastAsia="Arial" w:hAnsi="Arial" w:cs="Arial"/>
            <w:color w:val="0000FF"/>
            <w:sz w:val="22"/>
            <w:szCs w:val="22"/>
            <w:u w:val="single"/>
            <w:shd w:val="clear" w:color="auto" w:fill="FFFFFF"/>
          </w:rPr>
          <w:t>), Лихославль, 16 февраля 2022</w:t>
        </w:r>
      </w:hyperlink>
    </w:p>
    <w:p w:rsidR="00484289" w:rsidRPr="00484289" w:rsidRDefault="00484289" w:rsidP="00484289">
      <w:pPr>
        <w:numPr>
          <w:ilvl w:val="0"/>
          <w:numId w:val="7"/>
        </w:numPr>
        <w:ind w:left="0" w:firstLine="0"/>
        <w:rPr>
          <w:rFonts w:ascii="Arial" w:eastAsia="Arial" w:hAnsi="Arial" w:cs="Arial"/>
          <w:color w:val="0000FF"/>
          <w:sz w:val="22"/>
          <w:szCs w:val="22"/>
          <w:shd w:val="clear" w:color="auto" w:fill="FFFFFF"/>
        </w:rPr>
      </w:pPr>
      <w:hyperlink r:id="rId182" w:history="1">
        <w:proofErr w:type="spellStart"/>
        <w:r w:rsidRPr="00484289">
          <w:rPr>
            <w:rFonts w:ascii="Arial" w:eastAsia="Arial" w:hAnsi="Arial" w:cs="Arial"/>
            <w:color w:val="0000FF"/>
            <w:sz w:val="22"/>
            <w:szCs w:val="22"/>
            <w:u w:val="single"/>
            <w:shd w:val="clear" w:color="auto" w:fill="FFFFFF"/>
          </w:rPr>
          <w:t>Молоковский</w:t>
        </w:r>
        <w:proofErr w:type="spellEnd"/>
        <w:r w:rsidRPr="00484289">
          <w:rPr>
            <w:rFonts w:ascii="Arial" w:eastAsia="Arial" w:hAnsi="Arial" w:cs="Arial"/>
            <w:color w:val="0000FF"/>
            <w:sz w:val="22"/>
            <w:szCs w:val="22"/>
            <w:u w:val="single"/>
            <w:shd w:val="clear" w:color="auto" w:fill="FFFFFF"/>
          </w:rPr>
          <w:t xml:space="preserve"> край (</w:t>
        </w:r>
        <w:proofErr w:type="spellStart"/>
        <w:r w:rsidRPr="00484289">
          <w:rPr>
            <w:rFonts w:ascii="Arial" w:eastAsia="Arial" w:hAnsi="Arial" w:cs="Arial"/>
            <w:color w:val="0000FF"/>
            <w:sz w:val="22"/>
            <w:szCs w:val="22"/>
            <w:u w:val="single"/>
            <w:shd w:val="clear" w:color="auto" w:fill="FFFFFF"/>
          </w:rPr>
          <w:t>молоковскийкрай</w:t>
        </w:r>
        <w:proofErr w:type="spellEnd"/>
        <w:r w:rsidRPr="00484289">
          <w:rPr>
            <w:rFonts w:ascii="Arial" w:eastAsia="Arial" w:hAnsi="Arial" w:cs="Arial"/>
            <w:color w:val="0000FF"/>
            <w:sz w:val="22"/>
            <w:szCs w:val="22"/>
            <w:u w:val="single"/>
            <w:shd w:val="clear" w:color="auto" w:fill="FFFFFF"/>
          </w:rPr>
          <w:t>), п. Молоково, 16 февраля 2022</w:t>
        </w:r>
      </w:hyperlink>
    </w:p>
    <w:p w:rsidR="00484289" w:rsidRPr="00484289" w:rsidRDefault="00484289" w:rsidP="00484289">
      <w:pPr>
        <w:numPr>
          <w:ilvl w:val="0"/>
          <w:numId w:val="7"/>
        </w:numPr>
        <w:ind w:left="0" w:firstLine="0"/>
        <w:rPr>
          <w:rFonts w:ascii="Arial" w:eastAsia="Arial" w:hAnsi="Arial" w:cs="Arial"/>
          <w:color w:val="0000FF"/>
          <w:sz w:val="22"/>
          <w:szCs w:val="22"/>
          <w:shd w:val="clear" w:color="auto" w:fill="FFFFFF"/>
        </w:rPr>
      </w:pPr>
      <w:hyperlink r:id="rId183" w:history="1">
        <w:r w:rsidRPr="00484289">
          <w:rPr>
            <w:rFonts w:ascii="Arial" w:eastAsia="Arial" w:hAnsi="Arial" w:cs="Arial"/>
            <w:color w:val="0000FF"/>
            <w:sz w:val="22"/>
            <w:szCs w:val="22"/>
            <w:u w:val="single"/>
            <w:shd w:val="clear" w:color="auto" w:fill="FFFFFF"/>
          </w:rPr>
          <w:t>Главный региональный (</w:t>
        </w:r>
        <w:proofErr w:type="spellStart"/>
        <w:r w:rsidRPr="00484289">
          <w:rPr>
            <w:rFonts w:ascii="Arial" w:eastAsia="Arial" w:hAnsi="Arial" w:cs="Arial"/>
            <w:color w:val="0000FF"/>
            <w:sz w:val="22"/>
            <w:szCs w:val="22"/>
            <w:u w:val="single"/>
            <w:shd w:val="clear" w:color="auto" w:fill="FFFFFF"/>
          </w:rPr>
          <w:t>glavny.tv</w:t>
        </w:r>
        <w:proofErr w:type="spellEnd"/>
        <w:r w:rsidRPr="00484289">
          <w:rPr>
            <w:rFonts w:ascii="Arial" w:eastAsia="Arial" w:hAnsi="Arial" w:cs="Arial"/>
            <w:color w:val="0000FF"/>
            <w:sz w:val="22"/>
            <w:szCs w:val="22"/>
            <w:u w:val="single"/>
            <w:shd w:val="clear" w:color="auto" w:fill="FFFFFF"/>
          </w:rPr>
          <w:t>), Смоленск, 16 февраля 2022</w:t>
        </w:r>
      </w:hyperlink>
    </w:p>
    <w:p w:rsidR="00484289" w:rsidRPr="00484289" w:rsidRDefault="00484289" w:rsidP="00484289">
      <w:pPr>
        <w:numPr>
          <w:ilvl w:val="0"/>
          <w:numId w:val="7"/>
        </w:numPr>
        <w:ind w:left="0" w:firstLine="0"/>
        <w:rPr>
          <w:rFonts w:ascii="Arial" w:eastAsia="Arial" w:hAnsi="Arial" w:cs="Arial"/>
          <w:color w:val="0000FF"/>
          <w:sz w:val="22"/>
          <w:szCs w:val="22"/>
          <w:shd w:val="clear" w:color="auto" w:fill="FFFFFF"/>
        </w:rPr>
      </w:pPr>
      <w:hyperlink r:id="rId184" w:history="1">
        <w:r w:rsidRPr="00484289">
          <w:rPr>
            <w:rFonts w:ascii="Arial" w:eastAsia="Arial" w:hAnsi="Arial" w:cs="Arial"/>
            <w:color w:val="0000FF"/>
            <w:sz w:val="22"/>
            <w:szCs w:val="22"/>
            <w:u w:val="single"/>
            <w:shd w:val="clear" w:color="auto" w:fill="FFFFFF"/>
          </w:rPr>
          <w:t>Тверь (</w:t>
        </w:r>
        <w:proofErr w:type="spellStart"/>
        <w:r w:rsidRPr="00484289">
          <w:rPr>
            <w:rFonts w:ascii="Arial" w:eastAsia="Arial" w:hAnsi="Arial" w:cs="Arial"/>
            <w:color w:val="0000FF"/>
            <w:sz w:val="22"/>
            <w:szCs w:val="22"/>
            <w:u w:val="single"/>
            <w:shd w:val="clear" w:color="auto" w:fill="FFFFFF"/>
          </w:rPr>
          <w:t>toptver.ru</w:t>
        </w:r>
        <w:proofErr w:type="spellEnd"/>
        <w:r w:rsidRPr="00484289">
          <w:rPr>
            <w:rFonts w:ascii="Arial" w:eastAsia="Arial" w:hAnsi="Arial" w:cs="Arial"/>
            <w:color w:val="0000FF"/>
            <w:sz w:val="22"/>
            <w:szCs w:val="22"/>
            <w:u w:val="single"/>
            <w:shd w:val="clear" w:color="auto" w:fill="FFFFFF"/>
          </w:rPr>
          <w:t>), Тверь, 16 февраля 2022</w:t>
        </w:r>
      </w:hyperlink>
    </w:p>
    <w:p w:rsidR="00484289" w:rsidRPr="00484289" w:rsidRDefault="00484289" w:rsidP="00484289">
      <w:pPr>
        <w:numPr>
          <w:ilvl w:val="0"/>
          <w:numId w:val="7"/>
        </w:numPr>
        <w:ind w:left="0" w:firstLine="0"/>
        <w:rPr>
          <w:rFonts w:ascii="Arial" w:eastAsia="Arial" w:hAnsi="Arial" w:cs="Arial"/>
          <w:color w:val="0000FF"/>
          <w:sz w:val="22"/>
          <w:szCs w:val="22"/>
          <w:shd w:val="clear" w:color="auto" w:fill="FFFFFF"/>
        </w:rPr>
      </w:pPr>
      <w:hyperlink r:id="rId185" w:history="1">
        <w:proofErr w:type="gramStart"/>
        <w:r w:rsidRPr="00484289">
          <w:rPr>
            <w:rFonts w:ascii="Arial" w:eastAsia="Arial" w:hAnsi="Arial" w:cs="Arial"/>
            <w:color w:val="0000FF"/>
            <w:sz w:val="22"/>
            <w:szCs w:val="22"/>
            <w:u w:val="single"/>
            <w:shd w:val="clear" w:color="auto" w:fill="FFFFFF"/>
          </w:rPr>
          <w:t>Комсомольская</w:t>
        </w:r>
        <w:proofErr w:type="gramEnd"/>
        <w:r w:rsidRPr="00484289">
          <w:rPr>
            <w:rFonts w:ascii="Arial" w:eastAsia="Arial" w:hAnsi="Arial" w:cs="Arial"/>
            <w:color w:val="0000FF"/>
            <w:sz w:val="22"/>
            <w:szCs w:val="22"/>
            <w:u w:val="single"/>
            <w:shd w:val="clear" w:color="auto" w:fill="FFFFFF"/>
          </w:rPr>
          <w:t xml:space="preserve"> правда (</w:t>
        </w:r>
        <w:proofErr w:type="spellStart"/>
        <w:r w:rsidRPr="00484289">
          <w:rPr>
            <w:rFonts w:ascii="Arial" w:eastAsia="Arial" w:hAnsi="Arial" w:cs="Arial"/>
            <w:color w:val="0000FF"/>
            <w:sz w:val="22"/>
            <w:szCs w:val="22"/>
            <w:u w:val="single"/>
            <w:shd w:val="clear" w:color="auto" w:fill="FFFFFF"/>
          </w:rPr>
          <w:t>tver.kp.ru</w:t>
        </w:r>
        <w:proofErr w:type="spellEnd"/>
        <w:r w:rsidRPr="00484289">
          <w:rPr>
            <w:rFonts w:ascii="Arial" w:eastAsia="Arial" w:hAnsi="Arial" w:cs="Arial"/>
            <w:color w:val="0000FF"/>
            <w:sz w:val="22"/>
            <w:szCs w:val="22"/>
            <w:u w:val="single"/>
            <w:shd w:val="clear" w:color="auto" w:fill="FFFFFF"/>
          </w:rPr>
          <w:t>), Тверь, 16 февраля 2022</w:t>
        </w:r>
      </w:hyperlink>
    </w:p>
    <w:p w:rsidR="00484289" w:rsidRPr="00484289" w:rsidRDefault="00484289" w:rsidP="00484289">
      <w:pPr>
        <w:numPr>
          <w:ilvl w:val="0"/>
          <w:numId w:val="7"/>
        </w:numPr>
        <w:ind w:left="0" w:firstLine="0"/>
        <w:rPr>
          <w:rFonts w:ascii="Arial" w:eastAsia="Arial" w:hAnsi="Arial" w:cs="Arial"/>
          <w:color w:val="0000FF"/>
          <w:sz w:val="22"/>
          <w:szCs w:val="22"/>
          <w:shd w:val="clear" w:color="auto" w:fill="FFFFFF"/>
        </w:rPr>
      </w:pPr>
      <w:hyperlink r:id="rId186" w:history="1">
        <w:r w:rsidRPr="00484289">
          <w:rPr>
            <w:rFonts w:ascii="Arial" w:eastAsia="Arial" w:hAnsi="Arial" w:cs="Arial"/>
            <w:color w:val="0000FF"/>
            <w:sz w:val="22"/>
            <w:szCs w:val="22"/>
            <w:u w:val="single"/>
            <w:shd w:val="clear" w:color="auto" w:fill="FFFFFF"/>
          </w:rPr>
          <w:t>Московский Комсомолец (</w:t>
        </w:r>
        <w:proofErr w:type="spellStart"/>
        <w:r w:rsidRPr="00484289">
          <w:rPr>
            <w:rFonts w:ascii="Arial" w:eastAsia="Arial" w:hAnsi="Arial" w:cs="Arial"/>
            <w:color w:val="0000FF"/>
            <w:sz w:val="22"/>
            <w:szCs w:val="22"/>
            <w:u w:val="single"/>
            <w:shd w:val="clear" w:color="auto" w:fill="FFFFFF"/>
          </w:rPr>
          <w:t>tver.mk.ru</w:t>
        </w:r>
        <w:proofErr w:type="spellEnd"/>
        <w:r w:rsidRPr="00484289">
          <w:rPr>
            <w:rFonts w:ascii="Arial" w:eastAsia="Arial" w:hAnsi="Arial" w:cs="Arial"/>
            <w:color w:val="0000FF"/>
            <w:sz w:val="22"/>
            <w:szCs w:val="22"/>
            <w:u w:val="single"/>
            <w:shd w:val="clear" w:color="auto" w:fill="FFFFFF"/>
          </w:rPr>
          <w:t>), Тверь, 16 февраля 2022</w:t>
        </w:r>
      </w:hyperlink>
    </w:p>
    <w:p w:rsidR="00484289" w:rsidRPr="00484289" w:rsidRDefault="00484289" w:rsidP="00484289">
      <w:pPr>
        <w:numPr>
          <w:ilvl w:val="0"/>
          <w:numId w:val="7"/>
        </w:numPr>
        <w:ind w:left="0" w:firstLine="0"/>
        <w:rPr>
          <w:rFonts w:ascii="Arial" w:eastAsia="Arial" w:hAnsi="Arial" w:cs="Arial"/>
          <w:color w:val="0000FF"/>
          <w:sz w:val="22"/>
          <w:szCs w:val="22"/>
          <w:shd w:val="clear" w:color="auto" w:fill="FFFFFF"/>
        </w:rPr>
      </w:pPr>
      <w:hyperlink r:id="rId187" w:history="1">
        <w:proofErr w:type="spellStart"/>
        <w:r w:rsidRPr="00484289">
          <w:rPr>
            <w:rFonts w:ascii="Arial" w:eastAsia="Arial" w:hAnsi="Arial" w:cs="Arial"/>
            <w:color w:val="0000FF"/>
            <w:sz w:val="22"/>
            <w:szCs w:val="22"/>
            <w:u w:val="single"/>
            <w:shd w:val="clear" w:color="auto" w:fill="FFFFFF"/>
          </w:rPr>
          <w:t>Андреапольские</w:t>
        </w:r>
        <w:proofErr w:type="spellEnd"/>
        <w:r w:rsidRPr="00484289">
          <w:rPr>
            <w:rFonts w:ascii="Arial" w:eastAsia="Arial" w:hAnsi="Arial" w:cs="Arial"/>
            <w:color w:val="0000FF"/>
            <w:sz w:val="22"/>
            <w:szCs w:val="22"/>
            <w:u w:val="single"/>
            <w:shd w:val="clear" w:color="auto" w:fill="FFFFFF"/>
          </w:rPr>
          <w:t xml:space="preserve"> вести (</w:t>
        </w:r>
        <w:proofErr w:type="spellStart"/>
        <w:r w:rsidRPr="00484289">
          <w:rPr>
            <w:rFonts w:ascii="Arial" w:eastAsia="Arial" w:hAnsi="Arial" w:cs="Arial"/>
            <w:color w:val="0000FF"/>
            <w:sz w:val="22"/>
            <w:szCs w:val="22"/>
            <w:u w:val="single"/>
            <w:shd w:val="clear" w:color="auto" w:fill="FFFFFF"/>
          </w:rPr>
          <w:t>андреапольскиевести</w:t>
        </w:r>
        <w:proofErr w:type="spellEnd"/>
        <w:r w:rsidRPr="00484289">
          <w:rPr>
            <w:rFonts w:ascii="Arial" w:eastAsia="Arial" w:hAnsi="Arial" w:cs="Arial"/>
            <w:color w:val="0000FF"/>
            <w:sz w:val="22"/>
            <w:szCs w:val="22"/>
            <w:u w:val="single"/>
            <w:shd w:val="clear" w:color="auto" w:fill="FFFFFF"/>
          </w:rPr>
          <w:t xml:space="preserve">), </w:t>
        </w:r>
        <w:proofErr w:type="spellStart"/>
        <w:r w:rsidRPr="00484289">
          <w:rPr>
            <w:rFonts w:ascii="Arial" w:eastAsia="Arial" w:hAnsi="Arial" w:cs="Arial"/>
            <w:color w:val="0000FF"/>
            <w:sz w:val="22"/>
            <w:szCs w:val="22"/>
            <w:u w:val="single"/>
            <w:shd w:val="clear" w:color="auto" w:fill="FFFFFF"/>
          </w:rPr>
          <w:t>Андреаполь</w:t>
        </w:r>
        <w:proofErr w:type="spellEnd"/>
        <w:r w:rsidRPr="00484289">
          <w:rPr>
            <w:rFonts w:ascii="Arial" w:eastAsia="Arial" w:hAnsi="Arial" w:cs="Arial"/>
            <w:color w:val="0000FF"/>
            <w:sz w:val="22"/>
            <w:szCs w:val="22"/>
            <w:u w:val="single"/>
            <w:shd w:val="clear" w:color="auto" w:fill="FFFFFF"/>
          </w:rPr>
          <w:t>, 16 февраля 2022</w:t>
        </w:r>
      </w:hyperlink>
    </w:p>
    <w:p w:rsidR="00484289" w:rsidRPr="00484289" w:rsidRDefault="00484289" w:rsidP="00484289">
      <w:pPr>
        <w:numPr>
          <w:ilvl w:val="0"/>
          <w:numId w:val="7"/>
        </w:numPr>
        <w:ind w:left="0" w:firstLine="0"/>
        <w:rPr>
          <w:rFonts w:ascii="Arial" w:eastAsia="Arial" w:hAnsi="Arial" w:cs="Arial"/>
          <w:color w:val="0000FF"/>
          <w:sz w:val="22"/>
          <w:szCs w:val="22"/>
          <w:shd w:val="clear" w:color="auto" w:fill="FFFFFF"/>
        </w:rPr>
      </w:pPr>
      <w:hyperlink r:id="rId188" w:history="1">
        <w:r w:rsidRPr="00484289">
          <w:rPr>
            <w:rFonts w:ascii="Arial" w:eastAsia="Arial" w:hAnsi="Arial" w:cs="Arial"/>
            <w:color w:val="0000FF"/>
            <w:sz w:val="22"/>
            <w:szCs w:val="22"/>
            <w:u w:val="single"/>
            <w:shd w:val="clear" w:color="auto" w:fill="FFFFFF"/>
          </w:rPr>
          <w:t>Знамя (</w:t>
        </w:r>
        <w:proofErr w:type="spellStart"/>
        <w:r w:rsidRPr="00484289">
          <w:rPr>
            <w:rFonts w:ascii="Arial" w:eastAsia="Arial" w:hAnsi="Arial" w:cs="Arial"/>
            <w:color w:val="0000FF"/>
            <w:sz w:val="22"/>
            <w:szCs w:val="22"/>
            <w:u w:val="single"/>
            <w:shd w:val="clear" w:color="auto" w:fill="FFFFFF"/>
          </w:rPr>
          <w:t>kuvznama.ru</w:t>
        </w:r>
        <w:proofErr w:type="spellEnd"/>
        <w:r w:rsidRPr="00484289">
          <w:rPr>
            <w:rFonts w:ascii="Arial" w:eastAsia="Arial" w:hAnsi="Arial" w:cs="Arial"/>
            <w:color w:val="0000FF"/>
            <w:sz w:val="22"/>
            <w:szCs w:val="22"/>
            <w:u w:val="single"/>
            <w:shd w:val="clear" w:color="auto" w:fill="FFFFFF"/>
          </w:rPr>
          <w:t>), Кувшиново, 16 февраля 2022</w:t>
        </w:r>
      </w:hyperlink>
    </w:p>
    <w:p w:rsidR="00484289" w:rsidRPr="00484289" w:rsidRDefault="00484289" w:rsidP="00484289">
      <w:pPr>
        <w:numPr>
          <w:ilvl w:val="0"/>
          <w:numId w:val="7"/>
        </w:numPr>
        <w:ind w:left="0" w:firstLine="0"/>
        <w:rPr>
          <w:rFonts w:ascii="Arial" w:eastAsia="Arial" w:hAnsi="Arial" w:cs="Arial"/>
          <w:color w:val="0000FF"/>
          <w:sz w:val="22"/>
          <w:szCs w:val="22"/>
          <w:shd w:val="clear" w:color="auto" w:fill="FFFFFF"/>
        </w:rPr>
      </w:pPr>
      <w:hyperlink r:id="rId189" w:history="1">
        <w:r w:rsidRPr="00484289">
          <w:rPr>
            <w:rFonts w:ascii="Arial" w:eastAsia="Arial" w:hAnsi="Arial" w:cs="Arial"/>
            <w:color w:val="0000FF"/>
            <w:sz w:val="22"/>
            <w:szCs w:val="22"/>
            <w:u w:val="single"/>
            <w:shd w:val="clear" w:color="auto" w:fill="FFFFFF"/>
          </w:rPr>
          <w:t>Ленинское знамя (</w:t>
        </w:r>
        <w:proofErr w:type="spellStart"/>
        <w:r w:rsidRPr="00484289">
          <w:rPr>
            <w:rFonts w:ascii="Arial" w:eastAsia="Arial" w:hAnsi="Arial" w:cs="Arial"/>
            <w:color w:val="0000FF"/>
            <w:sz w:val="22"/>
            <w:szCs w:val="22"/>
            <w:u w:val="single"/>
            <w:shd w:val="clear" w:color="auto" w:fill="FFFFFF"/>
          </w:rPr>
          <w:t>leninskoeznamya.tverreg.ru</w:t>
        </w:r>
        <w:proofErr w:type="spellEnd"/>
        <w:r w:rsidRPr="00484289">
          <w:rPr>
            <w:rFonts w:ascii="Arial" w:eastAsia="Arial" w:hAnsi="Arial" w:cs="Arial"/>
            <w:color w:val="0000FF"/>
            <w:sz w:val="22"/>
            <w:szCs w:val="22"/>
            <w:u w:val="single"/>
            <w:shd w:val="clear" w:color="auto" w:fill="FFFFFF"/>
          </w:rPr>
          <w:t>), Тверь, 16 февраля 2022</w:t>
        </w:r>
      </w:hyperlink>
    </w:p>
    <w:p w:rsidR="00484289" w:rsidRPr="00484289" w:rsidRDefault="00484289" w:rsidP="00484289">
      <w:pPr>
        <w:numPr>
          <w:ilvl w:val="0"/>
          <w:numId w:val="7"/>
        </w:numPr>
        <w:ind w:left="0" w:firstLine="0"/>
        <w:rPr>
          <w:rFonts w:ascii="Arial" w:eastAsia="Arial" w:hAnsi="Arial" w:cs="Arial"/>
          <w:color w:val="0000FF"/>
          <w:sz w:val="22"/>
          <w:szCs w:val="22"/>
          <w:shd w:val="clear" w:color="auto" w:fill="FFFFFF"/>
        </w:rPr>
      </w:pPr>
      <w:hyperlink r:id="rId190" w:history="1">
        <w:r w:rsidRPr="00484289">
          <w:rPr>
            <w:rFonts w:ascii="Arial" w:eastAsia="Arial" w:hAnsi="Arial" w:cs="Arial"/>
            <w:color w:val="0000FF"/>
            <w:sz w:val="22"/>
            <w:szCs w:val="22"/>
            <w:u w:val="single"/>
            <w:shd w:val="clear" w:color="auto" w:fill="FFFFFF"/>
          </w:rPr>
          <w:t>Тверская жизнь (</w:t>
        </w:r>
        <w:proofErr w:type="spellStart"/>
        <w:r w:rsidRPr="00484289">
          <w:rPr>
            <w:rFonts w:ascii="Arial" w:eastAsia="Arial" w:hAnsi="Arial" w:cs="Arial"/>
            <w:color w:val="0000FF"/>
            <w:sz w:val="22"/>
            <w:szCs w:val="22"/>
            <w:u w:val="single"/>
            <w:shd w:val="clear" w:color="auto" w:fill="FFFFFF"/>
          </w:rPr>
          <w:t>tverlife.ru</w:t>
        </w:r>
        <w:proofErr w:type="spellEnd"/>
        <w:r w:rsidRPr="00484289">
          <w:rPr>
            <w:rFonts w:ascii="Arial" w:eastAsia="Arial" w:hAnsi="Arial" w:cs="Arial"/>
            <w:color w:val="0000FF"/>
            <w:sz w:val="22"/>
            <w:szCs w:val="22"/>
            <w:u w:val="single"/>
            <w:shd w:val="clear" w:color="auto" w:fill="FFFFFF"/>
          </w:rPr>
          <w:t>), Тверь, 16 февраля 2022</w:t>
        </w:r>
      </w:hyperlink>
    </w:p>
    <w:p w:rsidR="00484289" w:rsidRPr="00484289" w:rsidRDefault="00484289" w:rsidP="00484289">
      <w:pPr>
        <w:numPr>
          <w:ilvl w:val="0"/>
          <w:numId w:val="7"/>
        </w:numPr>
        <w:ind w:left="0" w:firstLine="0"/>
        <w:rPr>
          <w:rFonts w:ascii="Arial" w:eastAsia="Arial" w:hAnsi="Arial" w:cs="Arial"/>
          <w:color w:val="0000FF"/>
          <w:sz w:val="22"/>
          <w:szCs w:val="22"/>
          <w:shd w:val="clear" w:color="auto" w:fill="FFFFFF"/>
        </w:rPr>
      </w:pPr>
      <w:hyperlink r:id="rId191" w:history="1">
        <w:r w:rsidRPr="00484289">
          <w:rPr>
            <w:rFonts w:ascii="Arial" w:eastAsia="Arial" w:hAnsi="Arial" w:cs="Arial"/>
            <w:color w:val="0000FF"/>
            <w:sz w:val="22"/>
            <w:szCs w:val="22"/>
            <w:u w:val="single"/>
            <w:shd w:val="clear" w:color="auto" w:fill="FFFFFF"/>
          </w:rPr>
          <w:t>Вперед (вперед), Калязин, 16 февраля 2022</w:t>
        </w:r>
      </w:hyperlink>
    </w:p>
    <w:p w:rsidR="00484289" w:rsidRPr="00484289" w:rsidRDefault="00484289" w:rsidP="00484289">
      <w:pPr>
        <w:numPr>
          <w:ilvl w:val="0"/>
          <w:numId w:val="7"/>
        </w:numPr>
        <w:ind w:left="0" w:firstLine="0"/>
        <w:rPr>
          <w:rFonts w:ascii="Arial" w:eastAsia="Arial" w:hAnsi="Arial" w:cs="Arial"/>
          <w:color w:val="0000FF"/>
          <w:sz w:val="22"/>
          <w:szCs w:val="22"/>
          <w:shd w:val="clear" w:color="auto" w:fill="FFFFFF"/>
        </w:rPr>
      </w:pPr>
      <w:hyperlink r:id="rId192" w:history="1">
        <w:r w:rsidRPr="00484289">
          <w:rPr>
            <w:rFonts w:ascii="Arial" w:eastAsia="Arial" w:hAnsi="Arial" w:cs="Arial"/>
            <w:color w:val="0000FF"/>
            <w:sz w:val="22"/>
            <w:szCs w:val="22"/>
            <w:u w:val="single"/>
            <w:shd w:val="clear" w:color="auto" w:fill="FFFFFF"/>
          </w:rPr>
          <w:t>Жарковский вестник (</w:t>
        </w:r>
        <w:proofErr w:type="spellStart"/>
        <w:r w:rsidRPr="00484289">
          <w:rPr>
            <w:rFonts w:ascii="Arial" w:eastAsia="Arial" w:hAnsi="Arial" w:cs="Arial"/>
            <w:color w:val="0000FF"/>
            <w:sz w:val="22"/>
            <w:szCs w:val="22"/>
            <w:u w:val="single"/>
            <w:shd w:val="clear" w:color="auto" w:fill="FFFFFF"/>
          </w:rPr>
          <w:t>жарковскийвестник</w:t>
        </w:r>
        <w:proofErr w:type="spellEnd"/>
        <w:r w:rsidRPr="00484289">
          <w:rPr>
            <w:rFonts w:ascii="Arial" w:eastAsia="Arial" w:hAnsi="Arial" w:cs="Arial"/>
            <w:color w:val="0000FF"/>
            <w:sz w:val="22"/>
            <w:szCs w:val="22"/>
            <w:u w:val="single"/>
            <w:shd w:val="clear" w:color="auto" w:fill="FFFFFF"/>
          </w:rPr>
          <w:t>), п.г.т. Жарковский, 16 февраля 2022</w:t>
        </w:r>
      </w:hyperlink>
    </w:p>
    <w:p w:rsidR="00484289" w:rsidRPr="00484289" w:rsidRDefault="00484289" w:rsidP="00484289">
      <w:pPr>
        <w:numPr>
          <w:ilvl w:val="0"/>
          <w:numId w:val="7"/>
        </w:numPr>
        <w:ind w:left="0" w:firstLine="0"/>
        <w:rPr>
          <w:rFonts w:ascii="Arial" w:eastAsia="Arial" w:hAnsi="Arial" w:cs="Arial"/>
          <w:color w:val="0000FF"/>
          <w:sz w:val="22"/>
          <w:szCs w:val="22"/>
          <w:shd w:val="clear" w:color="auto" w:fill="FFFFFF"/>
        </w:rPr>
      </w:pPr>
      <w:hyperlink r:id="rId193" w:history="1">
        <w:r w:rsidRPr="00484289">
          <w:rPr>
            <w:rFonts w:ascii="Arial" w:eastAsia="Arial" w:hAnsi="Arial" w:cs="Arial"/>
            <w:color w:val="0000FF"/>
            <w:sz w:val="22"/>
            <w:szCs w:val="22"/>
            <w:u w:val="single"/>
            <w:shd w:val="clear" w:color="auto" w:fill="FFFFFF"/>
          </w:rPr>
          <w:t>Авангард (авангард), Западная Двина, 16 февраля 2022</w:t>
        </w:r>
      </w:hyperlink>
    </w:p>
    <w:p w:rsidR="00484289" w:rsidRPr="00484289" w:rsidRDefault="00484289" w:rsidP="00484289">
      <w:pPr>
        <w:numPr>
          <w:ilvl w:val="0"/>
          <w:numId w:val="7"/>
        </w:numPr>
        <w:ind w:left="0" w:firstLine="0"/>
        <w:rPr>
          <w:rFonts w:ascii="Arial" w:eastAsia="Arial" w:hAnsi="Arial" w:cs="Arial"/>
          <w:color w:val="0000FF"/>
          <w:sz w:val="22"/>
          <w:szCs w:val="22"/>
          <w:shd w:val="clear" w:color="auto" w:fill="FFFFFF"/>
        </w:rPr>
      </w:pPr>
      <w:hyperlink r:id="rId194" w:history="1">
        <w:r w:rsidRPr="00484289">
          <w:rPr>
            <w:rFonts w:ascii="Arial" w:eastAsia="Arial" w:hAnsi="Arial" w:cs="Arial"/>
            <w:color w:val="0000FF"/>
            <w:sz w:val="22"/>
            <w:szCs w:val="22"/>
            <w:u w:val="single"/>
            <w:shd w:val="clear" w:color="auto" w:fill="FFFFFF"/>
          </w:rPr>
          <w:t>Лесной вестник (</w:t>
        </w:r>
        <w:proofErr w:type="spellStart"/>
        <w:r w:rsidRPr="00484289">
          <w:rPr>
            <w:rFonts w:ascii="Arial" w:eastAsia="Arial" w:hAnsi="Arial" w:cs="Arial"/>
            <w:color w:val="0000FF"/>
            <w:sz w:val="22"/>
            <w:szCs w:val="22"/>
            <w:u w:val="single"/>
            <w:shd w:val="clear" w:color="auto" w:fill="FFFFFF"/>
          </w:rPr>
          <w:t>леснойвестник</w:t>
        </w:r>
        <w:proofErr w:type="spellEnd"/>
        <w:r w:rsidRPr="00484289">
          <w:rPr>
            <w:rFonts w:ascii="Arial" w:eastAsia="Arial" w:hAnsi="Arial" w:cs="Arial"/>
            <w:color w:val="0000FF"/>
            <w:sz w:val="22"/>
            <w:szCs w:val="22"/>
            <w:u w:val="single"/>
            <w:shd w:val="clear" w:color="auto" w:fill="FFFFFF"/>
          </w:rPr>
          <w:t xml:space="preserve">), с. </w:t>
        </w:r>
        <w:proofErr w:type="gramStart"/>
        <w:r w:rsidRPr="00484289">
          <w:rPr>
            <w:rFonts w:ascii="Arial" w:eastAsia="Arial" w:hAnsi="Arial" w:cs="Arial"/>
            <w:color w:val="0000FF"/>
            <w:sz w:val="22"/>
            <w:szCs w:val="22"/>
            <w:u w:val="single"/>
            <w:shd w:val="clear" w:color="auto" w:fill="FFFFFF"/>
          </w:rPr>
          <w:t>Лесное</w:t>
        </w:r>
        <w:proofErr w:type="gramEnd"/>
        <w:r w:rsidRPr="00484289">
          <w:rPr>
            <w:rFonts w:ascii="Arial" w:eastAsia="Arial" w:hAnsi="Arial" w:cs="Arial"/>
            <w:color w:val="0000FF"/>
            <w:sz w:val="22"/>
            <w:szCs w:val="22"/>
            <w:u w:val="single"/>
            <w:shd w:val="clear" w:color="auto" w:fill="FFFFFF"/>
          </w:rPr>
          <w:t xml:space="preserve"> (Тверская обл.), 16 февраля 2022</w:t>
        </w:r>
      </w:hyperlink>
    </w:p>
    <w:p w:rsidR="00484289" w:rsidRPr="00484289" w:rsidRDefault="00484289" w:rsidP="00484289">
      <w:pPr>
        <w:numPr>
          <w:ilvl w:val="0"/>
          <w:numId w:val="7"/>
        </w:numPr>
        <w:ind w:left="0" w:firstLine="0"/>
        <w:rPr>
          <w:rFonts w:ascii="Arial" w:eastAsia="Arial" w:hAnsi="Arial" w:cs="Arial"/>
          <w:color w:val="0000FF"/>
          <w:sz w:val="22"/>
          <w:szCs w:val="22"/>
          <w:shd w:val="clear" w:color="auto" w:fill="FFFFFF"/>
        </w:rPr>
      </w:pPr>
      <w:hyperlink r:id="rId195" w:history="1">
        <w:r w:rsidRPr="00484289">
          <w:rPr>
            <w:rFonts w:ascii="Arial" w:eastAsia="Arial" w:hAnsi="Arial" w:cs="Arial"/>
            <w:color w:val="0000FF"/>
            <w:sz w:val="22"/>
            <w:szCs w:val="22"/>
            <w:u w:val="single"/>
            <w:shd w:val="clear" w:color="auto" w:fill="FFFFFF"/>
          </w:rPr>
          <w:t>Коммунар (коммунар), п. Фирово, 16 февраля 2022</w:t>
        </w:r>
      </w:hyperlink>
    </w:p>
    <w:p w:rsidR="00484289" w:rsidRPr="00484289" w:rsidRDefault="00484289" w:rsidP="00484289">
      <w:pPr>
        <w:numPr>
          <w:ilvl w:val="0"/>
          <w:numId w:val="7"/>
        </w:numPr>
        <w:ind w:left="0" w:firstLine="0"/>
        <w:rPr>
          <w:rFonts w:ascii="Arial" w:eastAsia="Arial" w:hAnsi="Arial" w:cs="Arial"/>
          <w:color w:val="0000FF"/>
          <w:sz w:val="22"/>
          <w:szCs w:val="22"/>
          <w:shd w:val="clear" w:color="auto" w:fill="FFFFFF"/>
        </w:rPr>
      </w:pPr>
      <w:hyperlink r:id="rId196" w:history="1">
        <w:proofErr w:type="spellStart"/>
        <w:proofErr w:type="gramStart"/>
        <w:r w:rsidRPr="00484289">
          <w:rPr>
            <w:rFonts w:ascii="Arial" w:eastAsia="Arial" w:hAnsi="Arial" w:cs="Arial"/>
            <w:color w:val="0000FF"/>
            <w:sz w:val="22"/>
            <w:szCs w:val="22"/>
            <w:u w:val="single"/>
            <w:shd w:val="clear" w:color="auto" w:fill="FFFFFF"/>
          </w:rPr>
          <w:t>Вышневолоцкая</w:t>
        </w:r>
        <w:proofErr w:type="spellEnd"/>
        <w:proofErr w:type="gramEnd"/>
        <w:r w:rsidRPr="00484289">
          <w:rPr>
            <w:rFonts w:ascii="Arial" w:eastAsia="Arial" w:hAnsi="Arial" w:cs="Arial"/>
            <w:color w:val="0000FF"/>
            <w:sz w:val="22"/>
            <w:szCs w:val="22"/>
            <w:u w:val="single"/>
            <w:shd w:val="clear" w:color="auto" w:fill="FFFFFF"/>
          </w:rPr>
          <w:t xml:space="preserve"> правда (</w:t>
        </w:r>
        <w:proofErr w:type="spellStart"/>
        <w:r w:rsidRPr="00484289">
          <w:rPr>
            <w:rFonts w:ascii="Arial" w:eastAsia="Arial" w:hAnsi="Arial" w:cs="Arial"/>
            <w:color w:val="0000FF"/>
            <w:sz w:val="22"/>
            <w:szCs w:val="22"/>
            <w:u w:val="single"/>
            <w:shd w:val="clear" w:color="auto" w:fill="FFFFFF"/>
          </w:rPr>
          <w:t>вышневолоцкаяправда</w:t>
        </w:r>
        <w:proofErr w:type="spellEnd"/>
        <w:r w:rsidRPr="00484289">
          <w:rPr>
            <w:rFonts w:ascii="Arial" w:eastAsia="Arial" w:hAnsi="Arial" w:cs="Arial"/>
            <w:color w:val="0000FF"/>
            <w:sz w:val="22"/>
            <w:szCs w:val="22"/>
            <w:u w:val="single"/>
            <w:shd w:val="clear" w:color="auto" w:fill="FFFFFF"/>
          </w:rPr>
          <w:t>), п.г.т. Жарковский, 16 февраля 2022</w:t>
        </w:r>
      </w:hyperlink>
    </w:p>
    <w:p w:rsidR="00484289" w:rsidRPr="00484289" w:rsidRDefault="00484289" w:rsidP="00484289">
      <w:pPr>
        <w:numPr>
          <w:ilvl w:val="0"/>
          <w:numId w:val="7"/>
        </w:numPr>
        <w:ind w:left="0" w:firstLine="0"/>
        <w:rPr>
          <w:rFonts w:ascii="Arial" w:eastAsia="Arial" w:hAnsi="Arial" w:cs="Arial"/>
          <w:color w:val="0000FF"/>
          <w:sz w:val="22"/>
          <w:szCs w:val="22"/>
          <w:shd w:val="clear" w:color="auto" w:fill="FFFFFF"/>
        </w:rPr>
      </w:pPr>
      <w:hyperlink r:id="rId197" w:history="1">
        <w:r w:rsidRPr="00484289">
          <w:rPr>
            <w:rFonts w:ascii="Arial" w:eastAsia="Arial" w:hAnsi="Arial" w:cs="Arial"/>
            <w:color w:val="0000FF"/>
            <w:sz w:val="22"/>
            <w:szCs w:val="22"/>
            <w:u w:val="single"/>
            <w:shd w:val="clear" w:color="auto" w:fill="FFFFFF"/>
          </w:rPr>
          <w:t>Г</w:t>
        </w:r>
        <w:proofErr w:type="gramStart"/>
        <w:r w:rsidRPr="00484289">
          <w:rPr>
            <w:rFonts w:ascii="Arial" w:eastAsia="Arial" w:hAnsi="Arial" w:cs="Arial"/>
            <w:color w:val="0000FF"/>
            <w:sz w:val="22"/>
            <w:szCs w:val="22"/>
            <w:u w:val="single"/>
            <w:shd w:val="clear" w:color="auto" w:fill="FFFFFF"/>
          </w:rPr>
          <w:t>ТРК Тв</w:t>
        </w:r>
        <w:proofErr w:type="gramEnd"/>
        <w:r w:rsidRPr="00484289">
          <w:rPr>
            <w:rFonts w:ascii="Arial" w:eastAsia="Arial" w:hAnsi="Arial" w:cs="Arial"/>
            <w:color w:val="0000FF"/>
            <w:sz w:val="22"/>
            <w:szCs w:val="22"/>
            <w:u w:val="single"/>
            <w:shd w:val="clear" w:color="auto" w:fill="FFFFFF"/>
          </w:rPr>
          <w:t>ерь, Тверь, 16 февраля 2022</w:t>
        </w:r>
      </w:hyperlink>
    </w:p>
    <w:p w:rsidR="00484289" w:rsidRPr="00484289" w:rsidRDefault="00484289" w:rsidP="00484289">
      <w:pPr>
        <w:numPr>
          <w:ilvl w:val="0"/>
          <w:numId w:val="7"/>
        </w:numPr>
        <w:ind w:left="0" w:firstLine="0"/>
        <w:rPr>
          <w:rFonts w:ascii="Arial" w:eastAsia="Arial" w:hAnsi="Arial" w:cs="Arial"/>
          <w:color w:val="0000FF"/>
          <w:sz w:val="22"/>
          <w:szCs w:val="22"/>
          <w:shd w:val="clear" w:color="auto" w:fill="FFFFFF"/>
        </w:rPr>
      </w:pPr>
      <w:hyperlink r:id="rId198" w:history="1">
        <w:proofErr w:type="spellStart"/>
        <w:r w:rsidRPr="00484289">
          <w:rPr>
            <w:rFonts w:ascii="Arial" w:eastAsia="Arial" w:hAnsi="Arial" w:cs="Arial"/>
            <w:color w:val="0000FF"/>
            <w:sz w:val="22"/>
            <w:szCs w:val="22"/>
            <w:u w:val="single"/>
            <w:shd w:val="clear" w:color="auto" w:fill="FFFFFF"/>
          </w:rPr>
          <w:t>Спировские</w:t>
        </w:r>
        <w:proofErr w:type="spellEnd"/>
        <w:r w:rsidRPr="00484289">
          <w:rPr>
            <w:rFonts w:ascii="Arial" w:eastAsia="Arial" w:hAnsi="Arial" w:cs="Arial"/>
            <w:color w:val="0000FF"/>
            <w:sz w:val="22"/>
            <w:szCs w:val="22"/>
            <w:u w:val="single"/>
            <w:shd w:val="clear" w:color="auto" w:fill="FFFFFF"/>
          </w:rPr>
          <w:t xml:space="preserve"> известия (</w:t>
        </w:r>
        <w:proofErr w:type="spellStart"/>
        <w:r w:rsidRPr="00484289">
          <w:rPr>
            <w:rFonts w:ascii="Arial" w:eastAsia="Arial" w:hAnsi="Arial" w:cs="Arial"/>
            <w:color w:val="0000FF"/>
            <w:sz w:val="22"/>
            <w:szCs w:val="22"/>
            <w:u w:val="single"/>
            <w:shd w:val="clear" w:color="auto" w:fill="FFFFFF"/>
          </w:rPr>
          <w:t>спировскиеизвестия</w:t>
        </w:r>
        <w:proofErr w:type="spellEnd"/>
        <w:r w:rsidRPr="00484289">
          <w:rPr>
            <w:rFonts w:ascii="Arial" w:eastAsia="Arial" w:hAnsi="Arial" w:cs="Arial"/>
            <w:color w:val="0000FF"/>
            <w:sz w:val="22"/>
            <w:szCs w:val="22"/>
            <w:u w:val="single"/>
            <w:shd w:val="clear" w:color="auto" w:fill="FFFFFF"/>
          </w:rPr>
          <w:t>), п. Спирово, 16 февраля 2022</w:t>
        </w:r>
      </w:hyperlink>
    </w:p>
    <w:p w:rsidR="00484289" w:rsidRPr="00484289" w:rsidRDefault="00484289" w:rsidP="00484289">
      <w:pPr>
        <w:numPr>
          <w:ilvl w:val="0"/>
          <w:numId w:val="7"/>
        </w:numPr>
        <w:ind w:left="0" w:firstLine="0"/>
        <w:rPr>
          <w:rFonts w:ascii="Arial" w:eastAsia="Arial" w:hAnsi="Arial" w:cs="Arial"/>
          <w:color w:val="0000FF"/>
          <w:sz w:val="22"/>
          <w:szCs w:val="22"/>
          <w:shd w:val="clear" w:color="auto" w:fill="FFFFFF"/>
        </w:rPr>
      </w:pPr>
      <w:hyperlink r:id="rId199" w:history="1">
        <w:r w:rsidRPr="00484289">
          <w:rPr>
            <w:rFonts w:ascii="Arial" w:eastAsia="Arial" w:hAnsi="Arial" w:cs="Arial"/>
            <w:color w:val="0000FF"/>
            <w:sz w:val="22"/>
            <w:szCs w:val="22"/>
            <w:u w:val="single"/>
            <w:shd w:val="clear" w:color="auto" w:fill="FFFFFF"/>
          </w:rPr>
          <w:t>Новая жизнь (</w:t>
        </w:r>
        <w:proofErr w:type="spellStart"/>
        <w:r w:rsidRPr="00484289">
          <w:rPr>
            <w:rFonts w:ascii="Arial" w:eastAsia="Arial" w:hAnsi="Arial" w:cs="Arial"/>
            <w:color w:val="0000FF"/>
            <w:sz w:val="22"/>
            <w:szCs w:val="22"/>
            <w:u w:val="single"/>
            <w:shd w:val="clear" w:color="auto" w:fill="FFFFFF"/>
          </w:rPr>
          <w:t>новаяжизнь</w:t>
        </w:r>
        <w:proofErr w:type="spellEnd"/>
        <w:r w:rsidRPr="00484289">
          <w:rPr>
            <w:rFonts w:ascii="Arial" w:eastAsia="Arial" w:hAnsi="Arial" w:cs="Arial"/>
            <w:color w:val="0000FF"/>
            <w:sz w:val="22"/>
            <w:szCs w:val="22"/>
            <w:u w:val="single"/>
            <w:shd w:val="clear" w:color="auto" w:fill="FFFFFF"/>
          </w:rPr>
          <w:t>), Бологое, 16 февраля 2022</w:t>
        </w:r>
      </w:hyperlink>
    </w:p>
    <w:p w:rsidR="00484289" w:rsidRPr="00484289" w:rsidRDefault="00484289" w:rsidP="00484289">
      <w:pPr>
        <w:numPr>
          <w:ilvl w:val="0"/>
          <w:numId w:val="7"/>
        </w:numPr>
        <w:ind w:left="0" w:firstLine="0"/>
        <w:rPr>
          <w:rFonts w:ascii="Arial" w:eastAsia="Arial" w:hAnsi="Arial" w:cs="Arial"/>
          <w:color w:val="0000FF"/>
          <w:sz w:val="22"/>
          <w:szCs w:val="22"/>
          <w:shd w:val="clear" w:color="auto" w:fill="FFFFFF"/>
        </w:rPr>
      </w:pPr>
      <w:hyperlink r:id="rId200" w:history="1">
        <w:r w:rsidRPr="00484289">
          <w:rPr>
            <w:rFonts w:ascii="Arial" w:eastAsia="Arial" w:hAnsi="Arial" w:cs="Arial"/>
            <w:color w:val="0000FF"/>
            <w:sz w:val="22"/>
            <w:szCs w:val="22"/>
            <w:u w:val="single"/>
            <w:shd w:val="clear" w:color="auto" w:fill="FFFFFF"/>
          </w:rPr>
          <w:t>Новости Твери (tver-news.net), Тверь, 16 февраля 2022</w:t>
        </w:r>
      </w:hyperlink>
    </w:p>
    <w:p w:rsidR="00484289" w:rsidRDefault="00484289" w:rsidP="00484289">
      <w:pPr>
        <w:jc w:val="right"/>
        <w:rPr>
          <w:rFonts w:ascii="Arial" w:eastAsia="Arial" w:hAnsi="Arial" w:cs="Arial"/>
          <w:color w:val="0000FF"/>
          <w:sz w:val="22"/>
          <w:szCs w:val="22"/>
          <w:shd w:val="clear" w:color="auto" w:fill="FFFFFF"/>
        </w:rPr>
      </w:pPr>
      <w:hyperlink w:anchor="tabtxt_1575050_1919743678" w:history="1">
        <w:r w:rsidRPr="00484289">
          <w:rPr>
            <w:rFonts w:ascii="Arial" w:eastAsia="Arial" w:hAnsi="Arial" w:cs="Arial"/>
            <w:color w:val="0000FF"/>
            <w:sz w:val="22"/>
            <w:szCs w:val="22"/>
            <w:u w:val="single"/>
            <w:shd w:val="clear" w:color="auto" w:fill="FFFFFF"/>
          </w:rPr>
          <w:t>К заголовкам сообщений</w:t>
        </w:r>
      </w:hyperlink>
    </w:p>
    <w:p w:rsidR="00484289" w:rsidRPr="00484289" w:rsidRDefault="00484289" w:rsidP="00484289">
      <w:pPr>
        <w:jc w:val="right"/>
        <w:rPr>
          <w:rFonts w:ascii="Arial" w:eastAsia="Arial" w:hAnsi="Arial" w:cs="Arial"/>
          <w:color w:val="0000FF"/>
          <w:sz w:val="22"/>
          <w:szCs w:val="22"/>
          <w:shd w:val="clear" w:color="auto" w:fill="FFFFFF"/>
        </w:rPr>
      </w:pPr>
    </w:p>
    <w:p w:rsidR="00484289" w:rsidRPr="00484289" w:rsidRDefault="00484289" w:rsidP="00484289">
      <w:pPr>
        <w:rPr>
          <w:rFonts w:ascii="Arial" w:eastAsia="Arial" w:hAnsi="Arial" w:cs="Arial"/>
          <w:b/>
          <w:color w:val="000000"/>
          <w:sz w:val="22"/>
          <w:szCs w:val="22"/>
          <w:shd w:val="clear" w:color="auto" w:fill="FFFFFF"/>
        </w:rPr>
      </w:pPr>
      <w:r w:rsidRPr="00484289">
        <w:rPr>
          <w:rFonts w:ascii="Arial" w:eastAsia="Arial" w:hAnsi="Arial" w:cs="Arial"/>
          <w:b/>
          <w:color w:val="000000"/>
          <w:sz w:val="22"/>
          <w:szCs w:val="22"/>
          <w:shd w:val="clear" w:color="auto" w:fill="FFFFFF"/>
        </w:rPr>
        <w:t>Известия (</w:t>
      </w:r>
      <w:proofErr w:type="spellStart"/>
      <w:r w:rsidRPr="00484289">
        <w:rPr>
          <w:rFonts w:ascii="Arial" w:eastAsia="Arial" w:hAnsi="Arial" w:cs="Arial"/>
          <w:b/>
          <w:color w:val="000000"/>
          <w:sz w:val="22"/>
          <w:szCs w:val="22"/>
          <w:shd w:val="clear" w:color="auto" w:fill="FFFFFF"/>
        </w:rPr>
        <w:t>iz.ru</w:t>
      </w:r>
      <w:proofErr w:type="spellEnd"/>
      <w:r w:rsidRPr="00484289">
        <w:rPr>
          <w:rFonts w:ascii="Arial" w:eastAsia="Arial" w:hAnsi="Arial" w:cs="Arial"/>
          <w:b/>
          <w:color w:val="000000"/>
          <w:sz w:val="22"/>
          <w:szCs w:val="22"/>
          <w:shd w:val="clear" w:color="auto" w:fill="FFFFFF"/>
        </w:rPr>
        <w:t>), Москва, 16 февраля 2022</w:t>
      </w:r>
    </w:p>
    <w:p w:rsidR="00484289" w:rsidRPr="00484289" w:rsidRDefault="00484289" w:rsidP="00484289">
      <w:pPr>
        <w:jc w:val="both"/>
        <w:outlineLvl w:val="1"/>
        <w:rPr>
          <w:rFonts w:ascii="Arial" w:eastAsia="Arial" w:hAnsi="Arial" w:cs="Arial"/>
          <w:color w:val="000000"/>
          <w:sz w:val="22"/>
          <w:szCs w:val="22"/>
          <w:shd w:val="clear" w:color="auto" w:fill="FFFFFF"/>
        </w:rPr>
      </w:pPr>
      <w:bookmarkStart w:id="28" w:name="ant_1575050_1919252304"/>
      <w:r w:rsidRPr="00484289">
        <w:rPr>
          <w:rFonts w:ascii="Arial" w:eastAsia="Arial" w:hAnsi="Arial" w:cs="Arial"/>
          <w:color w:val="000000"/>
          <w:sz w:val="22"/>
          <w:szCs w:val="22"/>
          <w:shd w:val="clear" w:color="auto" w:fill="FFFFFF"/>
        </w:rPr>
        <w:t>НЕДЕЛЯ ТВЕРСКОЙ КНИГИ ПРОХОДИТ В ТВЕРИ</w:t>
      </w:r>
      <w:bookmarkEnd w:id="28"/>
    </w:p>
    <w:p w:rsidR="00484289" w:rsidRPr="00484289" w:rsidRDefault="00484289" w:rsidP="00484289">
      <w:pPr>
        <w:jc w:val="both"/>
        <w:rPr>
          <w:rFonts w:ascii="Arial" w:eastAsia="Arial" w:hAnsi="Arial" w:cs="Arial"/>
          <w:color w:val="000000"/>
          <w:sz w:val="22"/>
          <w:szCs w:val="22"/>
          <w:shd w:val="clear" w:color="auto" w:fill="FFFFFF"/>
        </w:rPr>
      </w:pPr>
      <w:r w:rsidRPr="00484289">
        <w:rPr>
          <w:rFonts w:ascii="Arial" w:eastAsia="Arial" w:hAnsi="Arial" w:cs="Arial"/>
          <w:color w:val="000000"/>
          <w:sz w:val="22"/>
          <w:szCs w:val="22"/>
          <w:shd w:val="clear" w:color="auto" w:fill="FFFFFF"/>
        </w:rPr>
        <w:t xml:space="preserve">По словам губернатора </w:t>
      </w:r>
      <w:r w:rsidRPr="00484289">
        <w:rPr>
          <w:rFonts w:ascii="Arial" w:eastAsia="Arial" w:hAnsi="Arial" w:cs="Arial"/>
          <w:color w:val="000000"/>
          <w:sz w:val="22"/>
          <w:szCs w:val="22"/>
          <w:shd w:val="clear" w:color="auto" w:fill="C0C0C0"/>
        </w:rPr>
        <w:t xml:space="preserve">Игоря </w:t>
      </w:r>
      <w:proofErr w:type="spellStart"/>
      <w:r w:rsidRPr="00484289">
        <w:rPr>
          <w:rFonts w:ascii="Arial" w:eastAsia="Arial" w:hAnsi="Arial" w:cs="Arial"/>
          <w:color w:val="000000"/>
          <w:sz w:val="22"/>
          <w:szCs w:val="22"/>
          <w:shd w:val="clear" w:color="auto" w:fill="C0C0C0"/>
        </w:rPr>
        <w:t>Рудени</w:t>
      </w:r>
      <w:proofErr w:type="spellEnd"/>
      <w:r w:rsidRPr="00484289">
        <w:rPr>
          <w:rFonts w:ascii="Arial" w:eastAsia="Arial" w:hAnsi="Arial" w:cs="Arial"/>
          <w:color w:val="000000"/>
          <w:sz w:val="22"/>
          <w:szCs w:val="22"/>
          <w:shd w:val="clear" w:color="auto" w:fill="FFFFFF"/>
        </w:rPr>
        <w:t xml:space="preserve">, в центре внимания оказываются актуальные вопросы приобщения молодежи к чтению и сохранения исторического наследия Тверской области, сбережения непреходящих духовных и нравственных ценностей... </w:t>
      </w:r>
    </w:p>
    <w:p w:rsidR="00484289" w:rsidRPr="00484289" w:rsidRDefault="00484289" w:rsidP="00484289">
      <w:pPr>
        <w:rPr>
          <w:rFonts w:ascii="Arial" w:eastAsia="Arial" w:hAnsi="Arial" w:cs="Arial"/>
          <w:color w:val="0000FF"/>
          <w:sz w:val="22"/>
          <w:szCs w:val="22"/>
          <w:shd w:val="clear" w:color="auto" w:fill="FFFFFF"/>
        </w:rPr>
      </w:pPr>
      <w:hyperlink r:id="rId201" w:history="1">
        <w:r w:rsidRPr="00484289">
          <w:rPr>
            <w:rFonts w:ascii="Arial" w:eastAsia="Arial" w:hAnsi="Arial" w:cs="Arial"/>
            <w:color w:val="0000FF"/>
            <w:sz w:val="22"/>
            <w:szCs w:val="22"/>
            <w:u w:val="single"/>
            <w:shd w:val="clear" w:color="auto" w:fill="FFFFFF"/>
          </w:rPr>
          <w:t>https://iz.ru/1292059/2022-02-16/nedelia-tverskoi-knigi-prokhodit-v-tveri</w:t>
        </w:r>
      </w:hyperlink>
    </w:p>
    <w:p w:rsidR="00484289" w:rsidRPr="00484289" w:rsidRDefault="00484289" w:rsidP="00484289">
      <w:pPr>
        <w:rPr>
          <w:rFonts w:ascii="Arial" w:eastAsia="Arial" w:hAnsi="Arial" w:cs="Arial"/>
          <w:color w:val="000000"/>
          <w:sz w:val="22"/>
          <w:szCs w:val="22"/>
          <w:u w:val="single"/>
          <w:shd w:val="clear" w:color="auto" w:fill="FFFFFF"/>
        </w:rPr>
      </w:pPr>
      <w:r w:rsidRPr="00484289">
        <w:rPr>
          <w:rFonts w:ascii="Arial" w:eastAsia="Arial" w:hAnsi="Arial" w:cs="Arial"/>
          <w:color w:val="000000"/>
          <w:sz w:val="22"/>
          <w:szCs w:val="22"/>
          <w:u w:val="single"/>
          <w:shd w:val="clear" w:color="auto" w:fill="FFFFFF"/>
        </w:rPr>
        <w:t>Сообщения по событию:</w:t>
      </w:r>
    </w:p>
    <w:p w:rsidR="00484289" w:rsidRPr="00484289" w:rsidRDefault="00484289" w:rsidP="00484289">
      <w:pPr>
        <w:numPr>
          <w:ilvl w:val="0"/>
          <w:numId w:val="8"/>
        </w:numPr>
        <w:ind w:left="0" w:firstLine="0"/>
        <w:rPr>
          <w:rFonts w:ascii="Arial" w:eastAsia="Arial" w:hAnsi="Arial" w:cs="Arial"/>
          <w:color w:val="0000FF"/>
          <w:sz w:val="22"/>
          <w:szCs w:val="22"/>
          <w:shd w:val="clear" w:color="auto" w:fill="FFFFFF"/>
        </w:rPr>
      </w:pPr>
      <w:hyperlink r:id="rId202" w:history="1">
        <w:r w:rsidRPr="00484289">
          <w:rPr>
            <w:rFonts w:ascii="Arial" w:eastAsia="Arial" w:hAnsi="Arial" w:cs="Arial"/>
            <w:color w:val="0000FF"/>
            <w:sz w:val="22"/>
            <w:szCs w:val="22"/>
            <w:u w:val="single"/>
            <w:shd w:val="clear" w:color="auto" w:fill="FFFFFF"/>
          </w:rPr>
          <w:t>Край справедливости (ks-region69.com), Тверь, 16 февраля 2022</w:t>
        </w:r>
      </w:hyperlink>
    </w:p>
    <w:p w:rsidR="00484289" w:rsidRPr="00484289" w:rsidRDefault="00484289" w:rsidP="00484289">
      <w:pPr>
        <w:numPr>
          <w:ilvl w:val="0"/>
          <w:numId w:val="8"/>
        </w:numPr>
        <w:ind w:left="0" w:firstLine="0"/>
        <w:rPr>
          <w:rFonts w:ascii="Arial" w:eastAsia="Arial" w:hAnsi="Arial" w:cs="Arial"/>
          <w:color w:val="0000FF"/>
          <w:sz w:val="22"/>
          <w:szCs w:val="22"/>
          <w:shd w:val="clear" w:color="auto" w:fill="FFFFFF"/>
        </w:rPr>
      </w:pPr>
      <w:hyperlink r:id="rId203" w:history="1">
        <w:r w:rsidRPr="00484289">
          <w:rPr>
            <w:rFonts w:ascii="Arial" w:eastAsia="Arial" w:hAnsi="Arial" w:cs="Arial"/>
            <w:color w:val="0000FF"/>
            <w:sz w:val="22"/>
            <w:szCs w:val="22"/>
            <w:u w:val="single"/>
            <w:shd w:val="clear" w:color="auto" w:fill="FFFFFF"/>
          </w:rPr>
          <w:t>Родная земля (</w:t>
        </w:r>
        <w:proofErr w:type="spellStart"/>
        <w:r w:rsidRPr="00484289">
          <w:rPr>
            <w:rFonts w:ascii="Arial" w:eastAsia="Arial" w:hAnsi="Arial" w:cs="Arial"/>
            <w:color w:val="0000FF"/>
            <w:sz w:val="22"/>
            <w:szCs w:val="22"/>
            <w:u w:val="single"/>
            <w:shd w:val="clear" w:color="auto" w:fill="FFFFFF"/>
          </w:rPr>
          <w:t>r-zemlya.ru</w:t>
        </w:r>
        <w:proofErr w:type="spellEnd"/>
        <w:r w:rsidRPr="00484289">
          <w:rPr>
            <w:rFonts w:ascii="Arial" w:eastAsia="Arial" w:hAnsi="Arial" w:cs="Arial"/>
            <w:color w:val="0000FF"/>
            <w:sz w:val="22"/>
            <w:szCs w:val="22"/>
            <w:u w:val="single"/>
            <w:shd w:val="clear" w:color="auto" w:fill="FFFFFF"/>
          </w:rPr>
          <w:t>), п. Рамешки, 16 февраля 2022</w:t>
        </w:r>
      </w:hyperlink>
    </w:p>
    <w:p w:rsidR="00484289" w:rsidRPr="00484289" w:rsidRDefault="00484289" w:rsidP="00484289">
      <w:pPr>
        <w:numPr>
          <w:ilvl w:val="0"/>
          <w:numId w:val="8"/>
        </w:numPr>
        <w:ind w:left="0" w:firstLine="0"/>
        <w:rPr>
          <w:rFonts w:ascii="Arial" w:eastAsia="Arial" w:hAnsi="Arial" w:cs="Arial"/>
          <w:color w:val="0000FF"/>
          <w:sz w:val="22"/>
          <w:szCs w:val="22"/>
          <w:shd w:val="clear" w:color="auto" w:fill="FFFFFF"/>
        </w:rPr>
      </w:pPr>
      <w:hyperlink r:id="rId204" w:history="1">
        <w:proofErr w:type="spellStart"/>
        <w:r w:rsidRPr="00484289">
          <w:rPr>
            <w:rFonts w:ascii="Arial" w:eastAsia="Arial" w:hAnsi="Arial" w:cs="Arial"/>
            <w:color w:val="0000FF"/>
            <w:sz w:val="22"/>
            <w:szCs w:val="22"/>
            <w:u w:val="single"/>
            <w:shd w:val="clear" w:color="auto" w:fill="FFFFFF"/>
          </w:rPr>
          <w:t>TvTver.ru</w:t>
        </w:r>
        <w:proofErr w:type="spellEnd"/>
        <w:r w:rsidRPr="00484289">
          <w:rPr>
            <w:rFonts w:ascii="Arial" w:eastAsia="Arial" w:hAnsi="Arial" w:cs="Arial"/>
            <w:color w:val="0000FF"/>
            <w:sz w:val="22"/>
            <w:szCs w:val="22"/>
            <w:u w:val="single"/>
            <w:shd w:val="clear" w:color="auto" w:fill="FFFFFF"/>
          </w:rPr>
          <w:t>, Тверь, 16 февраля 2022</w:t>
        </w:r>
      </w:hyperlink>
    </w:p>
    <w:p w:rsidR="00484289" w:rsidRPr="00484289" w:rsidRDefault="00484289" w:rsidP="00484289">
      <w:pPr>
        <w:numPr>
          <w:ilvl w:val="0"/>
          <w:numId w:val="8"/>
        </w:numPr>
        <w:ind w:left="0" w:firstLine="0"/>
        <w:rPr>
          <w:rFonts w:ascii="Arial" w:eastAsia="Arial" w:hAnsi="Arial" w:cs="Arial"/>
          <w:color w:val="0000FF"/>
          <w:sz w:val="22"/>
          <w:szCs w:val="22"/>
          <w:shd w:val="clear" w:color="auto" w:fill="FFFFFF"/>
        </w:rPr>
      </w:pPr>
      <w:hyperlink r:id="rId205" w:history="1">
        <w:r w:rsidRPr="00484289">
          <w:rPr>
            <w:rFonts w:ascii="Arial" w:eastAsia="Arial" w:hAnsi="Arial" w:cs="Arial"/>
            <w:color w:val="0000FF"/>
            <w:sz w:val="22"/>
            <w:szCs w:val="22"/>
            <w:u w:val="single"/>
            <w:shd w:val="clear" w:color="auto" w:fill="FFFFFF"/>
          </w:rPr>
          <w:t>Знамя (</w:t>
        </w:r>
        <w:proofErr w:type="spellStart"/>
        <w:r w:rsidRPr="00484289">
          <w:rPr>
            <w:rFonts w:ascii="Arial" w:eastAsia="Arial" w:hAnsi="Arial" w:cs="Arial"/>
            <w:color w:val="0000FF"/>
            <w:sz w:val="22"/>
            <w:szCs w:val="22"/>
            <w:u w:val="single"/>
            <w:shd w:val="clear" w:color="auto" w:fill="FFFFFF"/>
          </w:rPr>
          <w:t>kuvznama.ru</w:t>
        </w:r>
        <w:proofErr w:type="spellEnd"/>
        <w:r w:rsidRPr="00484289">
          <w:rPr>
            <w:rFonts w:ascii="Arial" w:eastAsia="Arial" w:hAnsi="Arial" w:cs="Arial"/>
            <w:color w:val="0000FF"/>
            <w:sz w:val="22"/>
            <w:szCs w:val="22"/>
            <w:u w:val="single"/>
            <w:shd w:val="clear" w:color="auto" w:fill="FFFFFF"/>
          </w:rPr>
          <w:t>), Кувшиново, 16 февраля 2022</w:t>
        </w:r>
      </w:hyperlink>
    </w:p>
    <w:p w:rsidR="00484289" w:rsidRPr="00484289" w:rsidRDefault="00484289" w:rsidP="00484289">
      <w:pPr>
        <w:numPr>
          <w:ilvl w:val="0"/>
          <w:numId w:val="8"/>
        </w:numPr>
        <w:ind w:left="0" w:firstLine="0"/>
        <w:rPr>
          <w:rFonts w:ascii="Arial" w:eastAsia="Arial" w:hAnsi="Arial" w:cs="Arial"/>
          <w:color w:val="0000FF"/>
          <w:sz w:val="22"/>
          <w:szCs w:val="22"/>
          <w:shd w:val="clear" w:color="auto" w:fill="FFFFFF"/>
        </w:rPr>
      </w:pPr>
      <w:hyperlink r:id="rId206" w:history="1">
        <w:proofErr w:type="spellStart"/>
        <w:r w:rsidRPr="00484289">
          <w:rPr>
            <w:rFonts w:ascii="Arial" w:eastAsia="Arial" w:hAnsi="Arial" w:cs="Arial"/>
            <w:color w:val="0000FF"/>
            <w:sz w:val="22"/>
            <w:szCs w:val="22"/>
            <w:u w:val="single"/>
            <w:shd w:val="clear" w:color="auto" w:fill="FFFFFF"/>
          </w:rPr>
          <w:t>Бежецкая</w:t>
        </w:r>
        <w:proofErr w:type="spellEnd"/>
        <w:r w:rsidRPr="00484289">
          <w:rPr>
            <w:rFonts w:ascii="Arial" w:eastAsia="Arial" w:hAnsi="Arial" w:cs="Arial"/>
            <w:color w:val="0000FF"/>
            <w:sz w:val="22"/>
            <w:szCs w:val="22"/>
            <w:u w:val="single"/>
            <w:shd w:val="clear" w:color="auto" w:fill="FFFFFF"/>
          </w:rPr>
          <w:t xml:space="preserve"> жизнь (</w:t>
        </w:r>
        <w:proofErr w:type="spellStart"/>
        <w:r w:rsidRPr="00484289">
          <w:rPr>
            <w:rFonts w:ascii="Arial" w:eastAsia="Arial" w:hAnsi="Arial" w:cs="Arial"/>
            <w:color w:val="0000FF"/>
            <w:sz w:val="22"/>
            <w:szCs w:val="22"/>
            <w:u w:val="single"/>
            <w:shd w:val="clear" w:color="auto" w:fill="FFFFFF"/>
          </w:rPr>
          <w:t>bzgazeta.ru</w:t>
        </w:r>
        <w:proofErr w:type="spellEnd"/>
        <w:r w:rsidRPr="00484289">
          <w:rPr>
            <w:rFonts w:ascii="Arial" w:eastAsia="Arial" w:hAnsi="Arial" w:cs="Arial"/>
            <w:color w:val="0000FF"/>
            <w:sz w:val="22"/>
            <w:szCs w:val="22"/>
            <w:u w:val="single"/>
            <w:shd w:val="clear" w:color="auto" w:fill="FFFFFF"/>
          </w:rPr>
          <w:t>), Бежецк, 16 февраля 2022</w:t>
        </w:r>
      </w:hyperlink>
    </w:p>
    <w:p w:rsidR="00484289" w:rsidRPr="00484289" w:rsidRDefault="00484289" w:rsidP="00484289">
      <w:pPr>
        <w:numPr>
          <w:ilvl w:val="0"/>
          <w:numId w:val="8"/>
        </w:numPr>
        <w:ind w:left="0" w:firstLine="0"/>
        <w:rPr>
          <w:rFonts w:ascii="Arial" w:eastAsia="Arial" w:hAnsi="Arial" w:cs="Arial"/>
          <w:color w:val="0000FF"/>
          <w:sz w:val="22"/>
          <w:szCs w:val="22"/>
          <w:shd w:val="clear" w:color="auto" w:fill="FFFFFF"/>
        </w:rPr>
      </w:pPr>
      <w:hyperlink r:id="rId207" w:history="1">
        <w:r w:rsidRPr="00484289">
          <w:rPr>
            <w:rFonts w:ascii="Arial" w:eastAsia="Arial" w:hAnsi="Arial" w:cs="Arial"/>
            <w:color w:val="0000FF"/>
            <w:sz w:val="22"/>
            <w:szCs w:val="22"/>
            <w:u w:val="single"/>
            <w:shd w:val="clear" w:color="auto" w:fill="FFFFFF"/>
          </w:rPr>
          <w:t>Главный региональный (</w:t>
        </w:r>
        <w:proofErr w:type="spellStart"/>
        <w:r w:rsidRPr="00484289">
          <w:rPr>
            <w:rFonts w:ascii="Arial" w:eastAsia="Arial" w:hAnsi="Arial" w:cs="Arial"/>
            <w:color w:val="0000FF"/>
            <w:sz w:val="22"/>
            <w:szCs w:val="22"/>
            <w:u w:val="single"/>
            <w:shd w:val="clear" w:color="auto" w:fill="FFFFFF"/>
          </w:rPr>
          <w:t>glavny.tv</w:t>
        </w:r>
        <w:proofErr w:type="spellEnd"/>
        <w:r w:rsidRPr="00484289">
          <w:rPr>
            <w:rFonts w:ascii="Arial" w:eastAsia="Arial" w:hAnsi="Arial" w:cs="Arial"/>
            <w:color w:val="0000FF"/>
            <w:sz w:val="22"/>
            <w:szCs w:val="22"/>
            <w:u w:val="single"/>
            <w:shd w:val="clear" w:color="auto" w:fill="FFFFFF"/>
          </w:rPr>
          <w:t>), Смоленск, 16 февраля 2022</w:t>
        </w:r>
      </w:hyperlink>
    </w:p>
    <w:p w:rsidR="00484289" w:rsidRPr="00484289" w:rsidRDefault="00484289" w:rsidP="00484289">
      <w:pPr>
        <w:numPr>
          <w:ilvl w:val="0"/>
          <w:numId w:val="8"/>
        </w:numPr>
        <w:ind w:left="0" w:firstLine="0"/>
        <w:rPr>
          <w:rFonts w:ascii="Arial" w:eastAsia="Arial" w:hAnsi="Arial" w:cs="Arial"/>
          <w:color w:val="0000FF"/>
          <w:sz w:val="22"/>
          <w:szCs w:val="22"/>
          <w:shd w:val="clear" w:color="auto" w:fill="FFFFFF"/>
        </w:rPr>
      </w:pPr>
      <w:hyperlink r:id="rId208" w:history="1">
        <w:r w:rsidRPr="00484289">
          <w:rPr>
            <w:rFonts w:ascii="Arial" w:eastAsia="Arial" w:hAnsi="Arial" w:cs="Arial"/>
            <w:color w:val="0000FF"/>
            <w:sz w:val="22"/>
            <w:szCs w:val="22"/>
            <w:u w:val="single"/>
            <w:shd w:val="clear" w:color="auto" w:fill="FFFFFF"/>
          </w:rPr>
          <w:t>Новости Твери (tver-news.net), Тверь, 16 февраля 2022</w:t>
        </w:r>
      </w:hyperlink>
    </w:p>
    <w:p w:rsidR="00484289" w:rsidRPr="00484289" w:rsidRDefault="00484289" w:rsidP="00484289">
      <w:pPr>
        <w:numPr>
          <w:ilvl w:val="0"/>
          <w:numId w:val="8"/>
        </w:numPr>
        <w:ind w:left="0" w:firstLine="0"/>
        <w:rPr>
          <w:rFonts w:ascii="Arial" w:eastAsia="Arial" w:hAnsi="Arial" w:cs="Arial"/>
          <w:color w:val="0000FF"/>
          <w:sz w:val="22"/>
          <w:szCs w:val="22"/>
          <w:shd w:val="clear" w:color="auto" w:fill="FFFFFF"/>
        </w:rPr>
      </w:pPr>
      <w:hyperlink r:id="rId209" w:history="1">
        <w:r w:rsidRPr="00484289">
          <w:rPr>
            <w:rFonts w:ascii="Arial" w:eastAsia="Arial" w:hAnsi="Arial" w:cs="Arial"/>
            <w:color w:val="0000FF"/>
            <w:sz w:val="22"/>
            <w:szCs w:val="22"/>
            <w:u w:val="single"/>
            <w:shd w:val="clear" w:color="auto" w:fill="FFFFFF"/>
          </w:rPr>
          <w:t>Наша позиция (</w:t>
        </w:r>
        <w:proofErr w:type="spellStart"/>
        <w:r w:rsidRPr="00484289">
          <w:rPr>
            <w:rFonts w:ascii="Arial" w:eastAsia="Arial" w:hAnsi="Arial" w:cs="Arial"/>
            <w:color w:val="0000FF"/>
            <w:sz w:val="22"/>
            <w:szCs w:val="22"/>
            <w:u w:val="single"/>
            <w:shd w:val="clear" w:color="auto" w:fill="FFFFFF"/>
          </w:rPr>
          <w:t>nashpoz.ru</w:t>
        </w:r>
        <w:proofErr w:type="spellEnd"/>
        <w:r w:rsidRPr="00484289">
          <w:rPr>
            <w:rFonts w:ascii="Arial" w:eastAsia="Arial" w:hAnsi="Arial" w:cs="Arial"/>
            <w:color w:val="0000FF"/>
            <w:sz w:val="22"/>
            <w:szCs w:val="22"/>
            <w:u w:val="single"/>
            <w:shd w:val="clear" w:color="auto" w:fill="FFFFFF"/>
          </w:rPr>
          <w:t>), Москва, 16 февраля 2022</w:t>
        </w:r>
      </w:hyperlink>
    </w:p>
    <w:p w:rsidR="00484289" w:rsidRDefault="00484289" w:rsidP="00484289">
      <w:pPr>
        <w:jc w:val="right"/>
        <w:rPr>
          <w:rFonts w:ascii="Arial" w:eastAsia="Arial" w:hAnsi="Arial" w:cs="Arial"/>
          <w:color w:val="0000FF"/>
          <w:sz w:val="22"/>
          <w:szCs w:val="22"/>
          <w:shd w:val="clear" w:color="auto" w:fill="FFFFFF"/>
        </w:rPr>
      </w:pPr>
      <w:hyperlink w:anchor="tabtxt_1575050_1919252304" w:history="1">
        <w:r w:rsidRPr="00484289">
          <w:rPr>
            <w:rFonts w:ascii="Arial" w:eastAsia="Arial" w:hAnsi="Arial" w:cs="Arial"/>
            <w:color w:val="0000FF"/>
            <w:sz w:val="22"/>
            <w:szCs w:val="22"/>
            <w:u w:val="single"/>
            <w:shd w:val="clear" w:color="auto" w:fill="FFFFFF"/>
          </w:rPr>
          <w:t>К заголовкам сообщений</w:t>
        </w:r>
      </w:hyperlink>
    </w:p>
    <w:p w:rsidR="00484289" w:rsidRPr="00484289" w:rsidRDefault="00484289" w:rsidP="00484289">
      <w:pPr>
        <w:jc w:val="right"/>
        <w:rPr>
          <w:rFonts w:ascii="Arial" w:eastAsia="Arial" w:hAnsi="Arial" w:cs="Arial"/>
          <w:color w:val="0000FF"/>
          <w:sz w:val="22"/>
          <w:szCs w:val="22"/>
          <w:shd w:val="clear" w:color="auto" w:fill="FFFFFF"/>
        </w:rPr>
      </w:pPr>
    </w:p>
    <w:p w:rsidR="00484289" w:rsidRPr="00484289" w:rsidRDefault="00484289" w:rsidP="00484289">
      <w:pPr>
        <w:rPr>
          <w:rFonts w:ascii="Arial" w:eastAsia="Arial" w:hAnsi="Arial" w:cs="Arial"/>
          <w:b/>
          <w:color w:val="000000"/>
          <w:sz w:val="22"/>
          <w:szCs w:val="22"/>
          <w:shd w:val="clear" w:color="auto" w:fill="FFFFFF"/>
        </w:rPr>
      </w:pPr>
      <w:r w:rsidRPr="00484289">
        <w:rPr>
          <w:rFonts w:ascii="Arial" w:eastAsia="Arial" w:hAnsi="Arial" w:cs="Arial"/>
          <w:b/>
          <w:color w:val="000000"/>
          <w:sz w:val="22"/>
          <w:szCs w:val="22"/>
          <w:shd w:val="clear" w:color="auto" w:fill="FFFFFF"/>
        </w:rPr>
        <w:t>Тверское информационное агентство (</w:t>
      </w:r>
      <w:proofErr w:type="spellStart"/>
      <w:r w:rsidRPr="00484289">
        <w:rPr>
          <w:rFonts w:ascii="Arial" w:eastAsia="Arial" w:hAnsi="Arial" w:cs="Arial"/>
          <w:b/>
          <w:color w:val="000000"/>
          <w:sz w:val="22"/>
          <w:szCs w:val="22"/>
          <w:shd w:val="clear" w:color="auto" w:fill="FFFFFF"/>
        </w:rPr>
        <w:t>tvernews.ru</w:t>
      </w:r>
      <w:proofErr w:type="spellEnd"/>
      <w:r w:rsidRPr="00484289">
        <w:rPr>
          <w:rFonts w:ascii="Arial" w:eastAsia="Arial" w:hAnsi="Arial" w:cs="Arial"/>
          <w:b/>
          <w:color w:val="000000"/>
          <w:sz w:val="22"/>
          <w:szCs w:val="22"/>
          <w:shd w:val="clear" w:color="auto" w:fill="FFFFFF"/>
        </w:rPr>
        <w:t>), Тверь, 16 февраля 2022</w:t>
      </w:r>
    </w:p>
    <w:p w:rsidR="00484289" w:rsidRPr="00484289" w:rsidRDefault="00484289" w:rsidP="00484289">
      <w:pPr>
        <w:jc w:val="both"/>
        <w:outlineLvl w:val="1"/>
        <w:rPr>
          <w:rFonts w:ascii="Arial" w:eastAsia="Arial" w:hAnsi="Arial" w:cs="Arial"/>
          <w:color w:val="000000"/>
          <w:sz w:val="22"/>
          <w:szCs w:val="22"/>
          <w:shd w:val="clear" w:color="auto" w:fill="FFFFFF"/>
        </w:rPr>
      </w:pPr>
      <w:bookmarkStart w:id="29" w:name="ant_1575050_1919930035"/>
      <w:r w:rsidRPr="00484289">
        <w:rPr>
          <w:rFonts w:ascii="Arial" w:eastAsia="Arial" w:hAnsi="Arial" w:cs="Arial"/>
          <w:color w:val="000000"/>
          <w:sz w:val="22"/>
          <w:szCs w:val="22"/>
          <w:shd w:val="clear" w:color="auto" w:fill="FFFFFF"/>
        </w:rPr>
        <w:t>ТВЕРИЧАНЕ СТАЛИ ЧАЩЕ КАТАТЬСЯ НА ЛЫЖАХ</w:t>
      </w:r>
      <w:bookmarkEnd w:id="29"/>
    </w:p>
    <w:p w:rsidR="00484289" w:rsidRPr="00484289" w:rsidRDefault="00484289" w:rsidP="00484289">
      <w:pPr>
        <w:jc w:val="both"/>
        <w:rPr>
          <w:rFonts w:ascii="Arial" w:eastAsia="Arial" w:hAnsi="Arial" w:cs="Arial"/>
          <w:color w:val="000000"/>
          <w:sz w:val="22"/>
          <w:szCs w:val="22"/>
          <w:shd w:val="clear" w:color="auto" w:fill="FFFFFF"/>
        </w:rPr>
      </w:pPr>
      <w:r w:rsidRPr="00484289">
        <w:rPr>
          <w:rFonts w:ascii="Arial" w:eastAsia="Arial" w:hAnsi="Arial" w:cs="Arial"/>
          <w:color w:val="000000"/>
          <w:sz w:val="22"/>
          <w:szCs w:val="22"/>
          <w:shd w:val="clear" w:color="auto" w:fill="FFFFFF"/>
        </w:rPr>
        <w:t xml:space="preserve">10 февраля Губернатор </w:t>
      </w:r>
      <w:r w:rsidRPr="00484289">
        <w:rPr>
          <w:rFonts w:ascii="Arial" w:eastAsia="Arial" w:hAnsi="Arial" w:cs="Arial"/>
          <w:color w:val="000000"/>
          <w:sz w:val="22"/>
          <w:szCs w:val="22"/>
          <w:shd w:val="clear" w:color="auto" w:fill="C0C0C0"/>
        </w:rPr>
        <w:t xml:space="preserve">Игорь </w:t>
      </w:r>
      <w:proofErr w:type="spellStart"/>
      <w:r w:rsidRPr="00484289">
        <w:rPr>
          <w:rFonts w:ascii="Arial" w:eastAsia="Arial" w:hAnsi="Arial" w:cs="Arial"/>
          <w:color w:val="000000"/>
          <w:sz w:val="22"/>
          <w:szCs w:val="22"/>
          <w:shd w:val="clear" w:color="auto" w:fill="C0C0C0"/>
        </w:rPr>
        <w:t>Руденя</w:t>
      </w:r>
      <w:proofErr w:type="spellEnd"/>
      <w:r w:rsidRPr="00484289">
        <w:rPr>
          <w:rFonts w:ascii="Arial" w:eastAsia="Arial" w:hAnsi="Arial" w:cs="Arial"/>
          <w:color w:val="000000"/>
          <w:sz w:val="22"/>
          <w:szCs w:val="22"/>
          <w:shd w:val="clear" w:color="auto" w:fill="FFFFFF"/>
        </w:rPr>
        <w:t xml:space="preserve"> провел рабочую встречу по модернизации лыжной базы "Гришкино", обустройству спортивной инфраструктуры парка Текстильщиков в Твери и развитию других площадок для доступности массового катания на лыжах... </w:t>
      </w:r>
    </w:p>
    <w:p w:rsidR="00484289" w:rsidRPr="00484289" w:rsidRDefault="00484289" w:rsidP="00484289">
      <w:pPr>
        <w:rPr>
          <w:rFonts w:ascii="Arial" w:eastAsia="Arial" w:hAnsi="Arial" w:cs="Arial"/>
          <w:color w:val="0000FF"/>
          <w:sz w:val="22"/>
          <w:szCs w:val="22"/>
          <w:shd w:val="clear" w:color="auto" w:fill="FFFFFF"/>
        </w:rPr>
      </w:pPr>
      <w:hyperlink r:id="rId210" w:history="1">
        <w:r w:rsidRPr="00484289">
          <w:rPr>
            <w:rFonts w:ascii="Arial" w:eastAsia="Arial" w:hAnsi="Arial" w:cs="Arial"/>
            <w:color w:val="0000FF"/>
            <w:sz w:val="22"/>
            <w:szCs w:val="22"/>
            <w:u w:val="single"/>
            <w:shd w:val="clear" w:color="auto" w:fill="FFFFFF"/>
          </w:rPr>
          <w:t>https://tvernews.ru/news/281734/</w:t>
        </w:r>
      </w:hyperlink>
    </w:p>
    <w:p w:rsidR="00484289" w:rsidRPr="00484289" w:rsidRDefault="00484289" w:rsidP="00484289">
      <w:pPr>
        <w:rPr>
          <w:rFonts w:ascii="Arial" w:eastAsia="Arial" w:hAnsi="Arial" w:cs="Arial"/>
          <w:color w:val="000000"/>
          <w:sz w:val="22"/>
          <w:szCs w:val="22"/>
          <w:u w:val="single"/>
          <w:shd w:val="clear" w:color="auto" w:fill="FFFFFF"/>
        </w:rPr>
      </w:pPr>
      <w:r w:rsidRPr="00484289">
        <w:rPr>
          <w:rFonts w:ascii="Arial" w:eastAsia="Arial" w:hAnsi="Arial" w:cs="Arial"/>
          <w:color w:val="000000"/>
          <w:sz w:val="22"/>
          <w:szCs w:val="22"/>
          <w:u w:val="single"/>
          <w:shd w:val="clear" w:color="auto" w:fill="FFFFFF"/>
        </w:rPr>
        <w:t>Сообщения по событию:</w:t>
      </w:r>
    </w:p>
    <w:p w:rsidR="00484289" w:rsidRPr="00484289" w:rsidRDefault="00484289" w:rsidP="00484289">
      <w:pPr>
        <w:numPr>
          <w:ilvl w:val="0"/>
          <w:numId w:val="9"/>
        </w:numPr>
        <w:ind w:left="0" w:firstLine="0"/>
        <w:rPr>
          <w:rFonts w:ascii="Arial" w:eastAsia="Arial" w:hAnsi="Arial" w:cs="Arial"/>
          <w:color w:val="0000FF"/>
          <w:sz w:val="22"/>
          <w:szCs w:val="22"/>
          <w:shd w:val="clear" w:color="auto" w:fill="FFFFFF"/>
        </w:rPr>
      </w:pPr>
      <w:hyperlink r:id="rId211" w:history="1">
        <w:proofErr w:type="gramStart"/>
        <w:r w:rsidRPr="00484289">
          <w:rPr>
            <w:rFonts w:ascii="Arial" w:eastAsia="Arial" w:hAnsi="Arial" w:cs="Arial"/>
            <w:color w:val="0000FF"/>
            <w:sz w:val="22"/>
            <w:szCs w:val="22"/>
            <w:u w:val="single"/>
            <w:shd w:val="clear" w:color="auto" w:fill="FFFFFF"/>
          </w:rPr>
          <w:t>Бельская</w:t>
        </w:r>
        <w:proofErr w:type="gramEnd"/>
        <w:r w:rsidRPr="00484289">
          <w:rPr>
            <w:rFonts w:ascii="Arial" w:eastAsia="Arial" w:hAnsi="Arial" w:cs="Arial"/>
            <w:color w:val="0000FF"/>
            <w:sz w:val="22"/>
            <w:szCs w:val="22"/>
            <w:u w:val="single"/>
            <w:shd w:val="clear" w:color="auto" w:fill="FFFFFF"/>
          </w:rPr>
          <w:t xml:space="preserve"> правда (</w:t>
        </w:r>
        <w:proofErr w:type="spellStart"/>
        <w:r w:rsidRPr="00484289">
          <w:rPr>
            <w:rFonts w:ascii="Arial" w:eastAsia="Arial" w:hAnsi="Arial" w:cs="Arial"/>
            <w:color w:val="0000FF"/>
            <w:sz w:val="22"/>
            <w:szCs w:val="22"/>
            <w:u w:val="single"/>
            <w:shd w:val="clear" w:color="auto" w:fill="FFFFFF"/>
          </w:rPr>
          <w:t>бельскаяправда</w:t>
        </w:r>
        <w:proofErr w:type="spellEnd"/>
        <w:r w:rsidRPr="00484289">
          <w:rPr>
            <w:rFonts w:ascii="Arial" w:eastAsia="Arial" w:hAnsi="Arial" w:cs="Arial"/>
            <w:color w:val="0000FF"/>
            <w:sz w:val="22"/>
            <w:szCs w:val="22"/>
            <w:u w:val="single"/>
            <w:shd w:val="clear" w:color="auto" w:fill="FFFFFF"/>
          </w:rPr>
          <w:t>), Белый, 16 февраля 2022</w:t>
        </w:r>
      </w:hyperlink>
    </w:p>
    <w:p w:rsidR="00484289" w:rsidRPr="00484289" w:rsidRDefault="00484289" w:rsidP="00484289">
      <w:pPr>
        <w:numPr>
          <w:ilvl w:val="0"/>
          <w:numId w:val="9"/>
        </w:numPr>
        <w:ind w:left="0" w:firstLine="0"/>
        <w:rPr>
          <w:rFonts w:ascii="Arial" w:eastAsia="Arial" w:hAnsi="Arial" w:cs="Arial"/>
          <w:color w:val="0000FF"/>
          <w:sz w:val="22"/>
          <w:szCs w:val="22"/>
          <w:shd w:val="clear" w:color="auto" w:fill="FFFFFF"/>
        </w:rPr>
      </w:pPr>
      <w:hyperlink r:id="rId212" w:history="1">
        <w:proofErr w:type="spellStart"/>
        <w:r w:rsidRPr="00484289">
          <w:rPr>
            <w:rFonts w:ascii="Arial" w:eastAsia="Arial" w:hAnsi="Arial" w:cs="Arial"/>
            <w:color w:val="0000FF"/>
            <w:sz w:val="22"/>
            <w:szCs w:val="22"/>
            <w:u w:val="single"/>
            <w:shd w:val="clear" w:color="auto" w:fill="FFFFFF"/>
          </w:rPr>
          <w:t>Зубцовская</w:t>
        </w:r>
        <w:proofErr w:type="spellEnd"/>
        <w:r w:rsidRPr="00484289">
          <w:rPr>
            <w:rFonts w:ascii="Arial" w:eastAsia="Arial" w:hAnsi="Arial" w:cs="Arial"/>
            <w:color w:val="0000FF"/>
            <w:sz w:val="22"/>
            <w:szCs w:val="22"/>
            <w:u w:val="single"/>
            <w:shd w:val="clear" w:color="auto" w:fill="FFFFFF"/>
          </w:rPr>
          <w:t xml:space="preserve"> жизнь (</w:t>
        </w:r>
        <w:proofErr w:type="spellStart"/>
        <w:r w:rsidRPr="00484289">
          <w:rPr>
            <w:rFonts w:ascii="Arial" w:eastAsia="Arial" w:hAnsi="Arial" w:cs="Arial"/>
            <w:color w:val="0000FF"/>
            <w:sz w:val="22"/>
            <w:szCs w:val="22"/>
            <w:u w:val="single"/>
            <w:shd w:val="clear" w:color="auto" w:fill="FFFFFF"/>
          </w:rPr>
          <w:t>зубцовскаяжизнь</w:t>
        </w:r>
        <w:proofErr w:type="spellEnd"/>
        <w:r w:rsidRPr="00484289">
          <w:rPr>
            <w:rFonts w:ascii="Arial" w:eastAsia="Arial" w:hAnsi="Arial" w:cs="Arial"/>
            <w:color w:val="0000FF"/>
            <w:sz w:val="22"/>
            <w:szCs w:val="22"/>
            <w:u w:val="single"/>
            <w:shd w:val="clear" w:color="auto" w:fill="FFFFFF"/>
          </w:rPr>
          <w:t>), Зубцов, 16 февраля 2022</w:t>
        </w:r>
      </w:hyperlink>
    </w:p>
    <w:p w:rsidR="00484289" w:rsidRPr="00484289" w:rsidRDefault="00484289" w:rsidP="00484289">
      <w:pPr>
        <w:numPr>
          <w:ilvl w:val="0"/>
          <w:numId w:val="9"/>
        </w:numPr>
        <w:ind w:left="0" w:firstLine="0"/>
        <w:rPr>
          <w:rFonts w:ascii="Arial" w:eastAsia="Arial" w:hAnsi="Arial" w:cs="Arial"/>
          <w:color w:val="0000FF"/>
          <w:sz w:val="22"/>
          <w:szCs w:val="22"/>
          <w:shd w:val="clear" w:color="auto" w:fill="FFFFFF"/>
        </w:rPr>
      </w:pPr>
      <w:hyperlink r:id="rId213" w:history="1">
        <w:proofErr w:type="spellStart"/>
        <w:r w:rsidRPr="00484289">
          <w:rPr>
            <w:rFonts w:ascii="Arial" w:eastAsia="Arial" w:hAnsi="Arial" w:cs="Arial"/>
            <w:color w:val="0000FF"/>
            <w:sz w:val="22"/>
            <w:szCs w:val="22"/>
            <w:u w:val="single"/>
            <w:shd w:val="clear" w:color="auto" w:fill="FFFFFF"/>
          </w:rPr>
          <w:t>Сандовские</w:t>
        </w:r>
        <w:proofErr w:type="spellEnd"/>
        <w:r w:rsidRPr="00484289">
          <w:rPr>
            <w:rFonts w:ascii="Arial" w:eastAsia="Arial" w:hAnsi="Arial" w:cs="Arial"/>
            <w:color w:val="0000FF"/>
            <w:sz w:val="22"/>
            <w:szCs w:val="22"/>
            <w:u w:val="single"/>
            <w:shd w:val="clear" w:color="auto" w:fill="FFFFFF"/>
          </w:rPr>
          <w:t xml:space="preserve"> вести (</w:t>
        </w:r>
        <w:proofErr w:type="spellStart"/>
        <w:r w:rsidRPr="00484289">
          <w:rPr>
            <w:rFonts w:ascii="Arial" w:eastAsia="Arial" w:hAnsi="Arial" w:cs="Arial"/>
            <w:color w:val="0000FF"/>
            <w:sz w:val="22"/>
            <w:szCs w:val="22"/>
            <w:u w:val="single"/>
            <w:shd w:val="clear" w:color="auto" w:fill="FFFFFF"/>
          </w:rPr>
          <w:t>сандовскиевести</w:t>
        </w:r>
        <w:proofErr w:type="spellEnd"/>
        <w:r w:rsidRPr="00484289">
          <w:rPr>
            <w:rFonts w:ascii="Arial" w:eastAsia="Arial" w:hAnsi="Arial" w:cs="Arial"/>
            <w:color w:val="0000FF"/>
            <w:sz w:val="22"/>
            <w:szCs w:val="22"/>
            <w:u w:val="single"/>
            <w:shd w:val="clear" w:color="auto" w:fill="FFFFFF"/>
          </w:rPr>
          <w:t>), п.г.т. Сандово, 16 февраля 2022</w:t>
        </w:r>
      </w:hyperlink>
    </w:p>
    <w:p w:rsidR="00484289" w:rsidRPr="00484289" w:rsidRDefault="00484289" w:rsidP="00484289">
      <w:pPr>
        <w:numPr>
          <w:ilvl w:val="0"/>
          <w:numId w:val="9"/>
        </w:numPr>
        <w:ind w:left="0" w:firstLine="0"/>
        <w:rPr>
          <w:rFonts w:ascii="Arial" w:eastAsia="Arial" w:hAnsi="Arial" w:cs="Arial"/>
          <w:color w:val="0000FF"/>
          <w:sz w:val="22"/>
          <w:szCs w:val="22"/>
          <w:shd w:val="clear" w:color="auto" w:fill="FFFFFF"/>
        </w:rPr>
      </w:pPr>
      <w:hyperlink r:id="rId214" w:history="1">
        <w:r w:rsidRPr="00484289">
          <w:rPr>
            <w:rFonts w:ascii="Arial" w:eastAsia="Arial" w:hAnsi="Arial" w:cs="Arial"/>
            <w:color w:val="0000FF"/>
            <w:sz w:val="22"/>
            <w:szCs w:val="22"/>
            <w:u w:val="single"/>
            <w:shd w:val="clear" w:color="auto" w:fill="FFFFFF"/>
          </w:rPr>
          <w:t>Наша жизнь (</w:t>
        </w:r>
        <w:proofErr w:type="spellStart"/>
        <w:r w:rsidRPr="00484289">
          <w:rPr>
            <w:rFonts w:ascii="Arial" w:eastAsia="Arial" w:hAnsi="Arial" w:cs="Arial"/>
            <w:color w:val="0000FF"/>
            <w:sz w:val="22"/>
            <w:szCs w:val="22"/>
            <w:u w:val="single"/>
            <w:shd w:val="clear" w:color="auto" w:fill="FFFFFF"/>
          </w:rPr>
          <w:t>нашажизнь</w:t>
        </w:r>
        <w:proofErr w:type="spellEnd"/>
        <w:r w:rsidRPr="00484289">
          <w:rPr>
            <w:rFonts w:ascii="Arial" w:eastAsia="Arial" w:hAnsi="Arial" w:cs="Arial"/>
            <w:color w:val="0000FF"/>
            <w:sz w:val="22"/>
            <w:szCs w:val="22"/>
            <w:u w:val="single"/>
            <w:shd w:val="clear" w:color="auto" w:fill="FFFFFF"/>
          </w:rPr>
          <w:t>), Лихославль, 16 февраля 2022</w:t>
        </w:r>
      </w:hyperlink>
    </w:p>
    <w:p w:rsidR="00484289" w:rsidRPr="00484289" w:rsidRDefault="00484289" w:rsidP="00484289">
      <w:pPr>
        <w:numPr>
          <w:ilvl w:val="0"/>
          <w:numId w:val="9"/>
        </w:numPr>
        <w:ind w:left="0" w:firstLine="0"/>
        <w:rPr>
          <w:rFonts w:ascii="Arial" w:eastAsia="Arial" w:hAnsi="Arial" w:cs="Arial"/>
          <w:color w:val="0000FF"/>
          <w:sz w:val="22"/>
          <w:szCs w:val="22"/>
          <w:shd w:val="clear" w:color="auto" w:fill="FFFFFF"/>
        </w:rPr>
      </w:pPr>
      <w:hyperlink r:id="rId215" w:history="1">
        <w:proofErr w:type="spellStart"/>
        <w:r w:rsidRPr="00484289">
          <w:rPr>
            <w:rFonts w:ascii="Arial" w:eastAsia="Arial" w:hAnsi="Arial" w:cs="Arial"/>
            <w:color w:val="0000FF"/>
            <w:sz w:val="22"/>
            <w:szCs w:val="22"/>
            <w:u w:val="single"/>
            <w:shd w:val="clear" w:color="auto" w:fill="FFFFFF"/>
          </w:rPr>
          <w:t>Молоковский</w:t>
        </w:r>
        <w:proofErr w:type="spellEnd"/>
        <w:r w:rsidRPr="00484289">
          <w:rPr>
            <w:rFonts w:ascii="Arial" w:eastAsia="Arial" w:hAnsi="Arial" w:cs="Arial"/>
            <w:color w:val="0000FF"/>
            <w:sz w:val="22"/>
            <w:szCs w:val="22"/>
            <w:u w:val="single"/>
            <w:shd w:val="clear" w:color="auto" w:fill="FFFFFF"/>
          </w:rPr>
          <w:t xml:space="preserve"> край (</w:t>
        </w:r>
        <w:proofErr w:type="spellStart"/>
        <w:r w:rsidRPr="00484289">
          <w:rPr>
            <w:rFonts w:ascii="Arial" w:eastAsia="Arial" w:hAnsi="Arial" w:cs="Arial"/>
            <w:color w:val="0000FF"/>
            <w:sz w:val="22"/>
            <w:szCs w:val="22"/>
            <w:u w:val="single"/>
            <w:shd w:val="clear" w:color="auto" w:fill="FFFFFF"/>
          </w:rPr>
          <w:t>молоковскийкрай</w:t>
        </w:r>
        <w:proofErr w:type="spellEnd"/>
        <w:r w:rsidRPr="00484289">
          <w:rPr>
            <w:rFonts w:ascii="Arial" w:eastAsia="Arial" w:hAnsi="Arial" w:cs="Arial"/>
            <w:color w:val="0000FF"/>
            <w:sz w:val="22"/>
            <w:szCs w:val="22"/>
            <w:u w:val="single"/>
            <w:shd w:val="clear" w:color="auto" w:fill="FFFFFF"/>
          </w:rPr>
          <w:t>), п. Молоково, 16 февраля 2022</w:t>
        </w:r>
      </w:hyperlink>
    </w:p>
    <w:p w:rsidR="00484289" w:rsidRPr="00484289" w:rsidRDefault="00484289" w:rsidP="00484289">
      <w:pPr>
        <w:numPr>
          <w:ilvl w:val="0"/>
          <w:numId w:val="9"/>
        </w:numPr>
        <w:ind w:left="0" w:firstLine="0"/>
        <w:rPr>
          <w:rFonts w:ascii="Arial" w:eastAsia="Arial" w:hAnsi="Arial" w:cs="Arial"/>
          <w:color w:val="0000FF"/>
          <w:sz w:val="22"/>
          <w:szCs w:val="22"/>
          <w:shd w:val="clear" w:color="auto" w:fill="FFFFFF"/>
        </w:rPr>
      </w:pPr>
      <w:hyperlink r:id="rId216" w:history="1">
        <w:r w:rsidRPr="00484289">
          <w:rPr>
            <w:rFonts w:ascii="Arial" w:eastAsia="Arial" w:hAnsi="Arial" w:cs="Arial"/>
            <w:color w:val="0000FF"/>
            <w:sz w:val="22"/>
            <w:szCs w:val="22"/>
            <w:u w:val="single"/>
            <w:shd w:val="clear" w:color="auto" w:fill="FFFFFF"/>
          </w:rPr>
          <w:t>Ленинское знамя (</w:t>
        </w:r>
        <w:proofErr w:type="spellStart"/>
        <w:r w:rsidRPr="00484289">
          <w:rPr>
            <w:rFonts w:ascii="Arial" w:eastAsia="Arial" w:hAnsi="Arial" w:cs="Arial"/>
            <w:color w:val="0000FF"/>
            <w:sz w:val="22"/>
            <w:szCs w:val="22"/>
            <w:u w:val="single"/>
            <w:shd w:val="clear" w:color="auto" w:fill="FFFFFF"/>
          </w:rPr>
          <w:t>leninskoeznamya.tverreg.ru</w:t>
        </w:r>
        <w:proofErr w:type="spellEnd"/>
        <w:r w:rsidRPr="00484289">
          <w:rPr>
            <w:rFonts w:ascii="Arial" w:eastAsia="Arial" w:hAnsi="Arial" w:cs="Arial"/>
            <w:color w:val="0000FF"/>
            <w:sz w:val="22"/>
            <w:szCs w:val="22"/>
            <w:u w:val="single"/>
            <w:shd w:val="clear" w:color="auto" w:fill="FFFFFF"/>
          </w:rPr>
          <w:t>), Тверь, 16 февраля 2022</w:t>
        </w:r>
      </w:hyperlink>
    </w:p>
    <w:p w:rsidR="00484289" w:rsidRPr="00484289" w:rsidRDefault="00484289" w:rsidP="00484289">
      <w:pPr>
        <w:numPr>
          <w:ilvl w:val="0"/>
          <w:numId w:val="9"/>
        </w:numPr>
        <w:ind w:left="0" w:firstLine="0"/>
        <w:rPr>
          <w:rFonts w:ascii="Arial" w:eastAsia="Arial" w:hAnsi="Arial" w:cs="Arial"/>
          <w:color w:val="0000FF"/>
          <w:sz w:val="22"/>
          <w:szCs w:val="22"/>
          <w:shd w:val="clear" w:color="auto" w:fill="FFFFFF"/>
        </w:rPr>
      </w:pPr>
      <w:hyperlink r:id="rId217" w:history="1">
        <w:r w:rsidRPr="00484289">
          <w:rPr>
            <w:rFonts w:ascii="Arial" w:eastAsia="Arial" w:hAnsi="Arial" w:cs="Arial"/>
            <w:color w:val="0000FF"/>
            <w:sz w:val="22"/>
            <w:szCs w:val="22"/>
            <w:u w:val="single"/>
            <w:shd w:val="clear" w:color="auto" w:fill="FFFFFF"/>
          </w:rPr>
          <w:t>Г</w:t>
        </w:r>
        <w:proofErr w:type="gramStart"/>
        <w:r w:rsidRPr="00484289">
          <w:rPr>
            <w:rFonts w:ascii="Arial" w:eastAsia="Arial" w:hAnsi="Arial" w:cs="Arial"/>
            <w:color w:val="0000FF"/>
            <w:sz w:val="22"/>
            <w:szCs w:val="22"/>
            <w:u w:val="single"/>
            <w:shd w:val="clear" w:color="auto" w:fill="FFFFFF"/>
          </w:rPr>
          <w:t>ТРК Тв</w:t>
        </w:r>
        <w:proofErr w:type="gramEnd"/>
        <w:r w:rsidRPr="00484289">
          <w:rPr>
            <w:rFonts w:ascii="Arial" w:eastAsia="Arial" w:hAnsi="Arial" w:cs="Arial"/>
            <w:color w:val="0000FF"/>
            <w:sz w:val="22"/>
            <w:szCs w:val="22"/>
            <w:u w:val="single"/>
            <w:shd w:val="clear" w:color="auto" w:fill="FFFFFF"/>
          </w:rPr>
          <w:t>ерь, Тверь, 16 февраля 2022</w:t>
        </w:r>
      </w:hyperlink>
    </w:p>
    <w:p w:rsidR="00484289" w:rsidRPr="00484289" w:rsidRDefault="00484289" w:rsidP="00484289">
      <w:pPr>
        <w:numPr>
          <w:ilvl w:val="0"/>
          <w:numId w:val="9"/>
        </w:numPr>
        <w:ind w:left="0" w:firstLine="0"/>
        <w:rPr>
          <w:rFonts w:ascii="Arial" w:eastAsia="Arial" w:hAnsi="Arial" w:cs="Arial"/>
          <w:color w:val="0000FF"/>
          <w:sz w:val="22"/>
          <w:szCs w:val="22"/>
          <w:shd w:val="clear" w:color="auto" w:fill="FFFFFF"/>
        </w:rPr>
      </w:pPr>
      <w:hyperlink r:id="rId218" w:history="1">
        <w:proofErr w:type="spellStart"/>
        <w:r w:rsidRPr="00484289">
          <w:rPr>
            <w:rFonts w:ascii="Arial" w:eastAsia="Arial" w:hAnsi="Arial" w:cs="Arial"/>
            <w:color w:val="0000FF"/>
            <w:sz w:val="22"/>
            <w:szCs w:val="22"/>
            <w:u w:val="single"/>
            <w:shd w:val="clear" w:color="auto" w:fill="FFFFFF"/>
          </w:rPr>
          <w:t>Андреапольские</w:t>
        </w:r>
        <w:proofErr w:type="spellEnd"/>
        <w:r w:rsidRPr="00484289">
          <w:rPr>
            <w:rFonts w:ascii="Arial" w:eastAsia="Arial" w:hAnsi="Arial" w:cs="Arial"/>
            <w:color w:val="0000FF"/>
            <w:sz w:val="22"/>
            <w:szCs w:val="22"/>
            <w:u w:val="single"/>
            <w:shd w:val="clear" w:color="auto" w:fill="FFFFFF"/>
          </w:rPr>
          <w:t xml:space="preserve"> вести (</w:t>
        </w:r>
        <w:proofErr w:type="spellStart"/>
        <w:r w:rsidRPr="00484289">
          <w:rPr>
            <w:rFonts w:ascii="Arial" w:eastAsia="Arial" w:hAnsi="Arial" w:cs="Arial"/>
            <w:color w:val="0000FF"/>
            <w:sz w:val="22"/>
            <w:szCs w:val="22"/>
            <w:u w:val="single"/>
            <w:shd w:val="clear" w:color="auto" w:fill="FFFFFF"/>
          </w:rPr>
          <w:t>андреапольскиевести</w:t>
        </w:r>
        <w:proofErr w:type="spellEnd"/>
        <w:r w:rsidRPr="00484289">
          <w:rPr>
            <w:rFonts w:ascii="Arial" w:eastAsia="Arial" w:hAnsi="Arial" w:cs="Arial"/>
            <w:color w:val="0000FF"/>
            <w:sz w:val="22"/>
            <w:szCs w:val="22"/>
            <w:u w:val="single"/>
            <w:shd w:val="clear" w:color="auto" w:fill="FFFFFF"/>
          </w:rPr>
          <w:t xml:space="preserve">), </w:t>
        </w:r>
        <w:proofErr w:type="spellStart"/>
        <w:r w:rsidRPr="00484289">
          <w:rPr>
            <w:rFonts w:ascii="Arial" w:eastAsia="Arial" w:hAnsi="Arial" w:cs="Arial"/>
            <w:color w:val="0000FF"/>
            <w:sz w:val="22"/>
            <w:szCs w:val="22"/>
            <w:u w:val="single"/>
            <w:shd w:val="clear" w:color="auto" w:fill="FFFFFF"/>
          </w:rPr>
          <w:t>Андреаполь</w:t>
        </w:r>
        <w:proofErr w:type="spellEnd"/>
        <w:r w:rsidRPr="00484289">
          <w:rPr>
            <w:rFonts w:ascii="Arial" w:eastAsia="Arial" w:hAnsi="Arial" w:cs="Arial"/>
            <w:color w:val="0000FF"/>
            <w:sz w:val="22"/>
            <w:szCs w:val="22"/>
            <w:u w:val="single"/>
            <w:shd w:val="clear" w:color="auto" w:fill="FFFFFF"/>
          </w:rPr>
          <w:t>, 16 февраля 2022</w:t>
        </w:r>
      </w:hyperlink>
    </w:p>
    <w:p w:rsidR="00484289" w:rsidRPr="00484289" w:rsidRDefault="00484289" w:rsidP="00484289">
      <w:pPr>
        <w:numPr>
          <w:ilvl w:val="0"/>
          <w:numId w:val="9"/>
        </w:numPr>
        <w:ind w:left="0" w:firstLine="0"/>
        <w:rPr>
          <w:rFonts w:ascii="Arial" w:eastAsia="Arial" w:hAnsi="Arial" w:cs="Arial"/>
          <w:color w:val="0000FF"/>
          <w:sz w:val="22"/>
          <w:szCs w:val="22"/>
          <w:shd w:val="clear" w:color="auto" w:fill="FFFFFF"/>
        </w:rPr>
      </w:pPr>
      <w:hyperlink r:id="rId219" w:history="1">
        <w:r w:rsidRPr="00484289">
          <w:rPr>
            <w:rFonts w:ascii="Arial" w:eastAsia="Arial" w:hAnsi="Arial" w:cs="Arial"/>
            <w:color w:val="0000FF"/>
            <w:sz w:val="22"/>
            <w:szCs w:val="22"/>
            <w:u w:val="single"/>
            <w:shd w:val="clear" w:color="auto" w:fill="FFFFFF"/>
          </w:rPr>
          <w:t>Вперед (вперед), Калязин, 16 февраля 2022</w:t>
        </w:r>
      </w:hyperlink>
    </w:p>
    <w:p w:rsidR="00484289" w:rsidRPr="00484289" w:rsidRDefault="00484289" w:rsidP="00484289">
      <w:pPr>
        <w:numPr>
          <w:ilvl w:val="0"/>
          <w:numId w:val="9"/>
        </w:numPr>
        <w:ind w:left="0" w:firstLine="0"/>
        <w:rPr>
          <w:rFonts w:ascii="Arial" w:eastAsia="Arial" w:hAnsi="Arial" w:cs="Arial"/>
          <w:color w:val="0000FF"/>
          <w:sz w:val="22"/>
          <w:szCs w:val="22"/>
          <w:shd w:val="clear" w:color="auto" w:fill="FFFFFF"/>
        </w:rPr>
      </w:pPr>
      <w:hyperlink r:id="rId220" w:history="1">
        <w:r w:rsidRPr="00484289">
          <w:rPr>
            <w:rFonts w:ascii="Arial" w:eastAsia="Arial" w:hAnsi="Arial" w:cs="Arial"/>
            <w:color w:val="0000FF"/>
            <w:sz w:val="22"/>
            <w:szCs w:val="22"/>
            <w:u w:val="single"/>
            <w:shd w:val="clear" w:color="auto" w:fill="FFFFFF"/>
          </w:rPr>
          <w:t>Жарковский вестник (</w:t>
        </w:r>
        <w:proofErr w:type="spellStart"/>
        <w:r w:rsidRPr="00484289">
          <w:rPr>
            <w:rFonts w:ascii="Arial" w:eastAsia="Arial" w:hAnsi="Arial" w:cs="Arial"/>
            <w:color w:val="0000FF"/>
            <w:sz w:val="22"/>
            <w:szCs w:val="22"/>
            <w:u w:val="single"/>
            <w:shd w:val="clear" w:color="auto" w:fill="FFFFFF"/>
          </w:rPr>
          <w:t>жарковскийвестник</w:t>
        </w:r>
        <w:proofErr w:type="spellEnd"/>
        <w:r w:rsidRPr="00484289">
          <w:rPr>
            <w:rFonts w:ascii="Arial" w:eastAsia="Arial" w:hAnsi="Arial" w:cs="Arial"/>
            <w:color w:val="0000FF"/>
            <w:sz w:val="22"/>
            <w:szCs w:val="22"/>
            <w:u w:val="single"/>
            <w:shd w:val="clear" w:color="auto" w:fill="FFFFFF"/>
          </w:rPr>
          <w:t>), п.г.т. Жарковский, 16 февраля 2022</w:t>
        </w:r>
      </w:hyperlink>
    </w:p>
    <w:p w:rsidR="00484289" w:rsidRPr="00484289" w:rsidRDefault="00484289" w:rsidP="00484289">
      <w:pPr>
        <w:numPr>
          <w:ilvl w:val="0"/>
          <w:numId w:val="9"/>
        </w:numPr>
        <w:ind w:left="0" w:firstLine="0"/>
        <w:rPr>
          <w:rFonts w:ascii="Arial" w:eastAsia="Arial" w:hAnsi="Arial" w:cs="Arial"/>
          <w:color w:val="0000FF"/>
          <w:sz w:val="22"/>
          <w:szCs w:val="22"/>
          <w:shd w:val="clear" w:color="auto" w:fill="FFFFFF"/>
        </w:rPr>
      </w:pPr>
      <w:hyperlink r:id="rId221" w:history="1">
        <w:r w:rsidRPr="00484289">
          <w:rPr>
            <w:rFonts w:ascii="Arial" w:eastAsia="Arial" w:hAnsi="Arial" w:cs="Arial"/>
            <w:color w:val="0000FF"/>
            <w:sz w:val="22"/>
            <w:szCs w:val="22"/>
            <w:u w:val="single"/>
            <w:shd w:val="clear" w:color="auto" w:fill="FFFFFF"/>
          </w:rPr>
          <w:t>Авангард (авангард), Западная Двина, 16 февраля 2022</w:t>
        </w:r>
      </w:hyperlink>
    </w:p>
    <w:p w:rsidR="00484289" w:rsidRPr="00484289" w:rsidRDefault="00484289" w:rsidP="00484289">
      <w:pPr>
        <w:numPr>
          <w:ilvl w:val="0"/>
          <w:numId w:val="9"/>
        </w:numPr>
        <w:ind w:left="0" w:firstLine="0"/>
        <w:rPr>
          <w:rFonts w:ascii="Arial" w:eastAsia="Arial" w:hAnsi="Arial" w:cs="Arial"/>
          <w:color w:val="0000FF"/>
          <w:sz w:val="22"/>
          <w:szCs w:val="22"/>
          <w:shd w:val="clear" w:color="auto" w:fill="FFFFFF"/>
        </w:rPr>
      </w:pPr>
      <w:hyperlink r:id="rId222" w:history="1">
        <w:r w:rsidRPr="00484289">
          <w:rPr>
            <w:rFonts w:ascii="Arial" w:eastAsia="Arial" w:hAnsi="Arial" w:cs="Arial"/>
            <w:color w:val="0000FF"/>
            <w:sz w:val="22"/>
            <w:szCs w:val="22"/>
            <w:u w:val="single"/>
            <w:shd w:val="clear" w:color="auto" w:fill="FFFFFF"/>
          </w:rPr>
          <w:t>Коммунар (коммунар), п. Фирово, 16 февраля 2022</w:t>
        </w:r>
      </w:hyperlink>
    </w:p>
    <w:p w:rsidR="00484289" w:rsidRPr="00484289" w:rsidRDefault="00484289" w:rsidP="00484289">
      <w:pPr>
        <w:numPr>
          <w:ilvl w:val="0"/>
          <w:numId w:val="9"/>
        </w:numPr>
        <w:ind w:left="0" w:firstLine="0"/>
        <w:rPr>
          <w:rFonts w:ascii="Arial" w:eastAsia="Arial" w:hAnsi="Arial" w:cs="Arial"/>
          <w:color w:val="0000FF"/>
          <w:sz w:val="22"/>
          <w:szCs w:val="22"/>
          <w:shd w:val="clear" w:color="auto" w:fill="FFFFFF"/>
        </w:rPr>
      </w:pPr>
      <w:hyperlink r:id="rId223" w:history="1">
        <w:r w:rsidRPr="00484289">
          <w:rPr>
            <w:rFonts w:ascii="Arial" w:eastAsia="Arial" w:hAnsi="Arial" w:cs="Arial"/>
            <w:color w:val="0000FF"/>
            <w:sz w:val="22"/>
            <w:szCs w:val="22"/>
            <w:u w:val="single"/>
            <w:shd w:val="clear" w:color="auto" w:fill="FFFFFF"/>
          </w:rPr>
          <w:t>Лесной вестник (</w:t>
        </w:r>
        <w:proofErr w:type="spellStart"/>
        <w:r w:rsidRPr="00484289">
          <w:rPr>
            <w:rFonts w:ascii="Arial" w:eastAsia="Arial" w:hAnsi="Arial" w:cs="Arial"/>
            <w:color w:val="0000FF"/>
            <w:sz w:val="22"/>
            <w:szCs w:val="22"/>
            <w:u w:val="single"/>
            <w:shd w:val="clear" w:color="auto" w:fill="FFFFFF"/>
          </w:rPr>
          <w:t>леснойвестник</w:t>
        </w:r>
        <w:proofErr w:type="spellEnd"/>
        <w:r w:rsidRPr="00484289">
          <w:rPr>
            <w:rFonts w:ascii="Arial" w:eastAsia="Arial" w:hAnsi="Arial" w:cs="Arial"/>
            <w:color w:val="0000FF"/>
            <w:sz w:val="22"/>
            <w:szCs w:val="22"/>
            <w:u w:val="single"/>
            <w:shd w:val="clear" w:color="auto" w:fill="FFFFFF"/>
          </w:rPr>
          <w:t xml:space="preserve">), с. </w:t>
        </w:r>
        <w:proofErr w:type="gramStart"/>
        <w:r w:rsidRPr="00484289">
          <w:rPr>
            <w:rFonts w:ascii="Arial" w:eastAsia="Arial" w:hAnsi="Arial" w:cs="Arial"/>
            <w:color w:val="0000FF"/>
            <w:sz w:val="22"/>
            <w:szCs w:val="22"/>
            <w:u w:val="single"/>
            <w:shd w:val="clear" w:color="auto" w:fill="FFFFFF"/>
          </w:rPr>
          <w:t>Лесное</w:t>
        </w:r>
        <w:proofErr w:type="gramEnd"/>
        <w:r w:rsidRPr="00484289">
          <w:rPr>
            <w:rFonts w:ascii="Arial" w:eastAsia="Arial" w:hAnsi="Arial" w:cs="Arial"/>
            <w:color w:val="0000FF"/>
            <w:sz w:val="22"/>
            <w:szCs w:val="22"/>
            <w:u w:val="single"/>
            <w:shd w:val="clear" w:color="auto" w:fill="FFFFFF"/>
          </w:rPr>
          <w:t xml:space="preserve"> (Тверская обл.), 16 февраля 2022</w:t>
        </w:r>
      </w:hyperlink>
    </w:p>
    <w:p w:rsidR="00484289" w:rsidRPr="00484289" w:rsidRDefault="00484289" w:rsidP="00484289">
      <w:pPr>
        <w:numPr>
          <w:ilvl w:val="0"/>
          <w:numId w:val="9"/>
        </w:numPr>
        <w:ind w:left="0" w:firstLine="0"/>
        <w:rPr>
          <w:rFonts w:ascii="Arial" w:eastAsia="Arial" w:hAnsi="Arial" w:cs="Arial"/>
          <w:color w:val="0000FF"/>
          <w:sz w:val="22"/>
          <w:szCs w:val="22"/>
          <w:shd w:val="clear" w:color="auto" w:fill="FFFFFF"/>
        </w:rPr>
      </w:pPr>
      <w:hyperlink r:id="rId224" w:history="1">
        <w:r w:rsidRPr="00484289">
          <w:rPr>
            <w:rFonts w:ascii="Arial" w:eastAsia="Arial" w:hAnsi="Arial" w:cs="Arial"/>
            <w:color w:val="0000FF"/>
            <w:sz w:val="22"/>
            <w:szCs w:val="22"/>
            <w:u w:val="single"/>
            <w:shd w:val="clear" w:color="auto" w:fill="FFFFFF"/>
          </w:rPr>
          <w:t>Новая жизнь (</w:t>
        </w:r>
        <w:proofErr w:type="spellStart"/>
        <w:r w:rsidRPr="00484289">
          <w:rPr>
            <w:rFonts w:ascii="Arial" w:eastAsia="Arial" w:hAnsi="Arial" w:cs="Arial"/>
            <w:color w:val="0000FF"/>
            <w:sz w:val="22"/>
            <w:szCs w:val="22"/>
            <w:u w:val="single"/>
            <w:shd w:val="clear" w:color="auto" w:fill="FFFFFF"/>
          </w:rPr>
          <w:t>новаяжизнь</w:t>
        </w:r>
        <w:proofErr w:type="spellEnd"/>
        <w:r w:rsidRPr="00484289">
          <w:rPr>
            <w:rFonts w:ascii="Arial" w:eastAsia="Arial" w:hAnsi="Arial" w:cs="Arial"/>
            <w:color w:val="0000FF"/>
            <w:sz w:val="22"/>
            <w:szCs w:val="22"/>
            <w:u w:val="single"/>
            <w:shd w:val="clear" w:color="auto" w:fill="FFFFFF"/>
          </w:rPr>
          <w:t>), Бологое, 16 февраля 2022</w:t>
        </w:r>
      </w:hyperlink>
    </w:p>
    <w:p w:rsidR="00484289" w:rsidRPr="00484289" w:rsidRDefault="00484289" w:rsidP="00484289">
      <w:pPr>
        <w:numPr>
          <w:ilvl w:val="0"/>
          <w:numId w:val="9"/>
        </w:numPr>
        <w:ind w:left="0" w:firstLine="0"/>
        <w:rPr>
          <w:rFonts w:ascii="Arial" w:eastAsia="Arial" w:hAnsi="Arial" w:cs="Arial"/>
          <w:color w:val="0000FF"/>
          <w:sz w:val="22"/>
          <w:szCs w:val="22"/>
          <w:shd w:val="clear" w:color="auto" w:fill="FFFFFF"/>
        </w:rPr>
      </w:pPr>
      <w:hyperlink r:id="rId225" w:history="1">
        <w:proofErr w:type="spellStart"/>
        <w:r w:rsidRPr="00484289">
          <w:rPr>
            <w:rFonts w:ascii="Arial" w:eastAsia="Arial" w:hAnsi="Arial" w:cs="Arial"/>
            <w:color w:val="0000FF"/>
            <w:sz w:val="22"/>
            <w:szCs w:val="22"/>
            <w:u w:val="single"/>
            <w:shd w:val="clear" w:color="auto" w:fill="FFFFFF"/>
          </w:rPr>
          <w:t>Спировские</w:t>
        </w:r>
        <w:proofErr w:type="spellEnd"/>
        <w:r w:rsidRPr="00484289">
          <w:rPr>
            <w:rFonts w:ascii="Arial" w:eastAsia="Arial" w:hAnsi="Arial" w:cs="Arial"/>
            <w:color w:val="0000FF"/>
            <w:sz w:val="22"/>
            <w:szCs w:val="22"/>
            <w:u w:val="single"/>
            <w:shd w:val="clear" w:color="auto" w:fill="FFFFFF"/>
          </w:rPr>
          <w:t xml:space="preserve"> известия (</w:t>
        </w:r>
        <w:proofErr w:type="spellStart"/>
        <w:r w:rsidRPr="00484289">
          <w:rPr>
            <w:rFonts w:ascii="Arial" w:eastAsia="Arial" w:hAnsi="Arial" w:cs="Arial"/>
            <w:color w:val="0000FF"/>
            <w:sz w:val="22"/>
            <w:szCs w:val="22"/>
            <w:u w:val="single"/>
            <w:shd w:val="clear" w:color="auto" w:fill="FFFFFF"/>
          </w:rPr>
          <w:t>спировскиеизвестия</w:t>
        </w:r>
        <w:proofErr w:type="spellEnd"/>
        <w:r w:rsidRPr="00484289">
          <w:rPr>
            <w:rFonts w:ascii="Arial" w:eastAsia="Arial" w:hAnsi="Arial" w:cs="Arial"/>
            <w:color w:val="0000FF"/>
            <w:sz w:val="22"/>
            <w:szCs w:val="22"/>
            <w:u w:val="single"/>
            <w:shd w:val="clear" w:color="auto" w:fill="FFFFFF"/>
          </w:rPr>
          <w:t>), п. Спирово, 16 февраля 2022</w:t>
        </w:r>
      </w:hyperlink>
    </w:p>
    <w:p w:rsidR="00484289" w:rsidRPr="00484289" w:rsidRDefault="00484289" w:rsidP="00484289">
      <w:pPr>
        <w:numPr>
          <w:ilvl w:val="0"/>
          <w:numId w:val="9"/>
        </w:numPr>
        <w:ind w:left="0" w:firstLine="0"/>
        <w:rPr>
          <w:rFonts w:ascii="Arial" w:eastAsia="Arial" w:hAnsi="Arial" w:cs="Arial"/>
          <w:color w:val="0000FF"/>
          <w:sz w:val="22"/>
          <w:szCs w:val="22"/>
          <w:shd w:val="clear" w:color="auto" w:fill="FFFFFF"/>
        </w:rPr>
      </w:pPr>
      <w:hyperlink r:id="rId226" w:history="1">
        <w:proofErr w:type="spellStart"/>
        <w:proofErr w:type="gramStart"/>
        <w:r w:rsidRPr="00484289">
          <w:rPr>
            <w:rFonts w:ascii="Arial" w:eastAsia="Arial" w:hAnsi="Arial" w:cs="Arial"/>
            <w:color w:val="0000FF"/>
            <w:sz w:val="22"/>
            <w:szCs w:val="22"/>
            <w:u w:val="single"/>
            <w:shd w:val="clear" w:color="auto" w:fill="FFFFFF"/>
          </w:rPr>
          <w:t>Вышневолоцкая</w:t>
        </w:r>
        <w:proofErr w:type="spellEnd"/>
        <w:proofErr w:type="gramEnd"/>
        <w:r w:rsidRPr="00484289">
          <w:rPr>
            <w:rFonts w:ascii="Arial" w:eastAsia="Arial" w:hAnsi="Arial" w:cs="Arial"/>
            <w:color w:val="0000FF"/>
            <w:sz w:val="22"/>
            <w:szCs w:val="22"/>
            <w:u w:val="single"/>
            <w:shd w:val="clear" w:color="auto" w:fill="FFFFFF"/>
          </w:rPr>
          <w:t xml:space="preserve"> правда (</w:t>
        </w:r>
        <w:proofErr w:type="spellStart"/>
        <w:r w:rsidRPr="00484289">
          <w:rPr>
            <w:rFonts w:ascii="Arial" w:eastAsia="Arial" w:hAnsi="Arial" w:cs="Arial"/>
            <w:color w:val="0000FF"/>
            <w:sz w:val="22"/>
            <w:szCs w:val="22"/>
            <w:u w:val="single"/>
            <w:shd w:val="clear" w:color="auto" w:fill="FFFFFF"/>
          </w:rPr>
          <w:t>вышневолоцкаяправда</w:t>
        </w:r>
        <w:proofErr w:type="spellEnd"/>
        <w:r w:rsidRPr="00484289">
          <w:rPr>
            <w:rFonts w:ascii="Arial" w:eastAsia="Arial" w:hAnsi="Arial" w:cs="Arial"/>
            <w:color w:val="0000FF"/>
            <w:sz w:val="22"/>
            <w:szCs w:val="22"/>
            <w:u w:val="single"/>
            <w:shd w:val="clear" w:color="auto" w:fill="FFFFFF"/>
          </w:rPr>
          <w:t>), п.г.т. Жарковский, 16 февраля 2022</w:t>
        </w:r>
      </w:hyperlink>
    </w:p>
    <w:p w:rsidR="00484289" w:rsidRPr="00484289" w:rsidRDefault="00484289" w:rsidP="00484289">
      <w:pPr>
        <w:numPr>
          <w:ilvl w:val="0"/>
          <w:numId w:val="9"/>
        </w:numPr>
        <w:ind w:left="0" w:firstLine="0"/>
        <w:rPr>
          <w:rFonts w:ascii="Arial" w:eastAsia="Arial" w:hAnsi="Arial" w:cs="Arial"/>
          <w:color w:val="0000FF"/>
          <w:sz w:val="22"/>
          <w:szCs w:val="22"/>
          <w:shd w:val="clear" w:color="auto" w:fill="FFFFFF"/>
        </w:rPr>
      </w:pPr>
      <w:hyperlink r:id="rId227" w:history="1">
        <w:r w:rsidRPr="00484289">
          <w:rPr>
            <w:rFonts w:ascii="Arial" w:eastAsia="Arial" w:hAnsi="Arial" w:cs="Arial"/>
            <w:color w:val="0000FF"/>
            <w:sz w:val="22"/>
            <w:szCs w:val="22"/>
            <w:u w:val="single"/>
            <w:shd w:val="clear" w:color="auto" w:fill="FFFFFF"/>
          </w:rPr>
          <w:t>Тверская жизнь (</w:t>
        </w:r>
        <w:proofErr w:type="spellStart"/>
        <w:r w:rsidRPr="00484289">
          <w:rPr>
            <w:rFonts w:ascii="Arial" w:eastAsia="Arial" w:hAnsi="Arial" w:cs="Arial"/>
            <w:color w:val="0000FF"/>
            <w:sz w:val="22"/>
            <w:szCs w:val="22"/>
            <w:u w:val="single"/>
            <w:shd w:val="clear" w:color="auto" w:fill="FFFFFF"/>
          </w:rPr>
          <w:t>tverlife.ru</w:t>
        </w:r>
        <w:proofErr w:type="spellEnd"/>
        <w:r w:rsidRPr="00484289">
          <w:rPr>
            <w:rFonts w:ascii="Arial" w:eastAsia="Arial" w:hAnsi="Arial" w:cs="Arial"/>
            <w:color w:val="0000FF"/>
            <w:sz w:val="22"/>
            <w:szCs w:val="22"/>
            <w:u w:val="single"/>
            <w:shd w:val="clear" w:color="auto" w:fill="FFFFFF"/>
          </w:rPr>
          <w:t>), Тверь, 16 февраля 2022</w:t>
        </w:r>
      </w:hyperlink>
    </w:p>
    <w:p w:rsidR="00484289" w:rsidRPr="00484289" w:rsidRDefault="00484289" w:rsidP="00484289">
      <w:pPr>
        <w:numPr>
          <w:ilvl w:val="0"/>
          <w:numId w:val="9"/>
        </w:numPr>
        <w:ind w:left="0" w:firstLine="0"/>
        <w:rPr>
          <w:rFonts w:ascii="Arial" w:eastAsia="Arial" w:hAnsi="Arial" w:cs="Arial"/>
          <w:color w:val="0000FF"/>
          <w:sz w:val="22"/>
          <w:szCs w:val="22"/>
          <w:shd w:val="clear" w:color="auto" w:fill="FFFFFF"/>
        </w:rPr>
      </w:pPr>
      <w:hyperlink r:id="rId228" w:history="1">
        <w:r w:rsidRPr="00484289">
          <w:rPr>
            <w:rFonts w:ascii="Arial" w:eastAsia="Arial" w:hAnsi="Arial" w:cs="Arial"/>
            <w:color w:val="0000FF"/>
            <w:sz w:val="22"/>
            <w:szCs w:val="22"/>
            <w:u w:val="single"/>
            <w:shd w:val="clear" w:color="auto" w:fill="FFFFFF"/>
          </w:rPr>
          <w:t>Новости Твери (tver-news.net), Тверь, 16 февраля 2022</w:t>
        </w:r>
      </w:hyperlink>
    </w:p>
    <w:p w:rsidR="00484289" w:rsidRDefault="00484289" w:rsidP="00484289">
      <w:pPr>
        <w:jc w:val="right"/>
        <w:rPr>
          <w:rFonts w:ascii="Arial" w:eastAsia="Arial" w:hAnsi="Arial" w:cs="Arial"/>
          <w:color w:val="0000FF"/>
          <w:sz w:val="22"/>
          <w:szCs w:val="22"/>
          <w:shd w:val="clear" w:color="auto" w:fill="FFFFFF"/>
        </w:rPr>
      </w:pPr>
      <w:hyperlink w:anchor="tabtxt_1575050_1919930035" w:history="1">
        <w:r w:rsidRPr="00484289">
          <w:rPr>
            <w:rFonts w:ascii="Arial" w:eastAsia="Arial" w:hAnsi="Arial" w:cs="Arial"/>
            <w:color w:val="0000FF"/>
            <w:sz w:val="22"/>
            <w:szCs w:val="22"/>
            <w:u w:val="single"/>
            <w:shd w:val="clear" w:color="auto" w:fill="FFFFFF"/>
          </w:rPr>
          <w:t>К заголовкам сообщений</w:t>
        </w:r>
      </w:hyperlink>
    </w:p>
    <w:p w:rsidR="00484289" w:rsidRPr="00484289" w:rsidRDefault="00484289" w:rsidP="00484289">
      <w:pPr>
        <w:jc w:val="right"/>
        <w:rPr>
          <w:rFonts w:ascii="Arial" w:eastAsia="Arial" w:hAnsi="Arial" w:cs="Arial"/>
          <w:color w:val="0000FF"/>
          <w:sz w:val="22"/>
          <w:szCs w:val="22"/>
          <w:shd w:val="clear" w:color="auto" w:fill="FFFFFF"/>
        </w:rPr>
      </w:pPr>
    </w:p>
    <w:p w:rsidR="00484289" w:rsidRPr="00484289" w:rsidRDefault="00484289" w:rsidP="00484289">
      <w:pPr>
        <w:rPr>
          <w:rFonts w:ascii="Arial" w:eastAsia="Arial" w:hAnsi="Arial" w:cs="Arial"/>
          <w:b/>
          <w:color w:val="000000"/>
          <w:sz w:val="22"/>
          <w:szCs w:val="22"/>
          <w:shd w:val="clear" w:color="auto" w:fill="FFFFFF"/>
        </w:rPr>
      </w:pPr>
      <w:r w:rsidRPr="00484289">
        <w:rPr>
          <w:rFonts w:ascii="Arial" w:eastAsia="Arial" w:hAnsi="Arial" w:cs="Arial"/>
          <w:b/>
          <w:color w:val="000000"/>
          <w:sz w:val="22"/>
          <w:szCs w:val="22"/>
          <w:shd w:val="clear" w:color="auto" w:fill="FFFFFF"/>
        </w:rPr>
        <w:t>Тверское информационное агентство (</w:t>
      </w:r>
      <w:proofErr w:type="spellStart"/>
      <w:r w:rsidRPr="00484289">
        <w:rPr>
          <w:rFonts w:ascii="Arial" w:eastAsia="Arial" w:hAnsi="Arial" w:cs="Arial"/>
          <w:b/>
          <w:color w:val="000000"/>
          <w:sz w:val="22"/>
          <w:szCs w:val="22"/>
          <w:shd w:val="clear" w:color="auto" w:fill="FFFFFF"/>
        </w:rPr>
        <w:t>tvernews.ru</w:t>
      </w:r>
      <w:proofErr w:type="spellEnd"/>
      <w:r w:rsidRPr="00484289">
        <w:rPr>
          <w:rFonts w:ascii="Arial" w:eastAsia="Arial" w:hAnsi="Arial" w:cs="Arial"/>
          <w:b/>
          <w:color w:val="000000"/>
          <w:sz w:val="22"/>
          <w:szCs w:val="22"/>
          <w:shd w:val="clear" w:color="auto" w:fill="FFFFFF"/>
        </w:rPr>
        <w:t>), Тверь, 16 февраля 2022</w:t>
      </w:r>
    </w:p>
    <w:p w:rsidR="00484289" w:rsidRPr="00484289" w:rsidRDefault="00484289" w:rsidP="00484289">
      <w:pPr>
        <w:jc w:val="both"/>
        <w:outlineLvl w:val="1"/>
        <w:rPr>
          <w:rFonts w:ascii="Arial" w:eastAsia="Arial" w:hAnsi="Arial" w:cs="Arial"/>
          <w:color w:val="000000"/>
          <w:sz w:val="22"/>
          <w:szCs w:val="22"/>
          <w:shd w:val="clear" w:color="auto" w:fill="FFFFFF"/>
        </w:rPr>
      </w:pPr>
      <w:bookmarkStart w:id="30" w:name="ant_1575050_1919847453"/>
      <w:r w:rsidRPr="00484289">
        <w:rPr>
          <w:rFonts w:ascii="Arial" w:eastAsia="Arial" w:hAnsi="Arial" w:cs="Arial"/>
          <w:color w:val="000000"/>
          <w:sz w:val="22"/>
          <w:szCs w:val="22"/>
          <w:shd w:val="clear" w:color="auto" w:fill="FFFFFF"/>
        </w:rPr>
        <w:t xml:space="preserve">В ТВЕРСКОЙ ОБЛАСТИ УТВЕРДЯТ ПЛАН ПОДГОТОВКИ </w:t>
      </w:r>
      <w:proofErr w:type="gramStart"/>
      <w:r w:rsidRPr="00484289">
        <w:rPr>
          <w:rFonts w:ascii="Arial" w:eastAsia="Arial" w:hAnsi="Arial" w:cs="Arial"/>
          <w:color w:val="000000"/>
          <w:sz w:val="22"/>
          <w:szCs w:val="22"/>
          <w:shd w:val="clear" w:color="auto" w:fill="FFFFFF"/>
        </w:rPr>
        <w:t>СЕЗОННЫХ</w:t>
      </w:r>
      <w:proofErr w:type="gramEnd"/>
      <w:r w:rsidRPr="00484289">
        <w:rPr>
          <w:rFonts w:ascii="Arial" w:eastAsia="Arial" w:hAnsi="Arial" w:cs="Arial"/>
          <w:color w:val="000000"/>
          <w:sz w:val="22"/>
          <w:szCs w:val="22"/>
          <w:shd w:val="clear" w:color="auto" w:fill="FFFFFF"/>
        </w:rPr>
        <w:t xml:space="preserve"> СЕЛЬХОЗРАБОТ</w:t>
      </w:r>
      <w:bookmarkEnd w:id="30"/>
    </w:p>
    <w:p w:rsidR="00484289" w:rsidRPr="00484289" w:rsidRDefault="00484289" w:rsidP="00484289">
      <w:pPr>
        <w:jc w:val="both"/>
        <w:rPr>
          <w:rFonts w:ascii="Arial" w:eastAsia="Arial" w:hAnsi="Arial" w:cs="Arial"/>
          <w:color w:val="000000"/>
          <w:sz w:val="22"/>
          <w:szCs w:val="22"/>
          <w:shd w:val="clear" w:color="auto" w:fill="FFFFFF"/>
        </w:rPr>
      </w:pPr>
      <w:r w:rsidRPr="00484289">
        <w:rPr>
          <w:rFonts w:ascii="Arial" w:eastAsia="Arial" w:hAnsi="Arial" w:cs="Arial"/>
          <w:color w:val="000000"/>
          <w:sz w:val="22"/>
          <w:szCs w:val="22"/>
          <w:shd w:val="clear" w:color="auto" w:fill="FFFFFF"/>
        </w:rPr>
        <w:t xml:space="preserve">Подготовку к проведению сезонных сельскохозяйственных работ в Тверской области рассмотрят 17 февраля на заседании регионального правительства под руководством губернатора </w:t>
      </w:r>
      <w:r w:rsidRPr="00484289">
        <w:rPr>
          <w:rFonts w:ascii="Arial" w:eastAsia="Arial" w:hAnsi="Arial" w:cs="Arial"/>
          <w:color w:val="000000"/>
          <w:sz w:val="22"/>
          <w:szCs w:val="22"/>
          <w:shd w:val="clear" w:color="auto" w:fill="C0C0C0"/>
        </w:rPr>
        <w:t xml:space="preserve">Игоря </w:t>
      </w:r>
      <w:proofErr w:type="spellStart"/>
      <w:r w:rsidRPr="00484289">
        <w:rPr>
          <w:rFonts w:ascii="Arial" w:eastAsia="Arial" w:hAnsi="Arial" w:cs="Arial"/>
          <w:color w:val="000000"/>
          <w:sz w:val="22"/>
          <w:szCs w:val="22"/>
          <w:shd w:val="clear" w:color="auto" w:fill="C0C0C0"/>
        </w:rPr>
        <w:t>Рудени</w:t>
      </w:r>
      <w:proofErr w:type="spellEnd"/>
      <w:r w:rsidRPr="00484289">
        <w:rPr>
          <w:rFonts w:ascii="Arial" w:eastAsia="Arial" w:hAnsi="Arial" w:cs="Arial"/>
          <w:color w:val="000000"/>
          <w:sz w:val="22"/>
          <w:szCs w:val="22"/>
          <w:shd w:val="clear" w:color="auto" w:fill="FFFFFF"/>
        </w:rPr>
        <w:t xml:space="preserve">... </w:t>
      </w:r>
    </w:p>
    <w:p w:rsidR="00484289" w:rsidRPr="00484289" w:rsidRDefault="00484289" w:rsidP="00484289">
      <w:pPr>
        <w:rPr>
          <w:rFonts w:ascii="Arial" w:eastAsia="Arial" w:hAnsi="Arial" w:cs="Arial"/>
          <w:color w:val="0000FF"/>
          <w:sz w:val="22"/>
          <w:szCs w:val="22"/>
          <w:shd w:val="clear" w:color="auto" w:fill="FFFFFF"/>
        </w:rPr>
      </w:pPr>
      <w:hyperlink r:id="rId229" w:history="1">
        <w:r w:rsidRPr="00484289">
          <w:rPr>
            <w:rFonts w:ascii="Arial" w:eastAsia="Arial" w:hAnsi="Arial" w:cs="Arial"/>
            <w:color w:val="0000FF"/>
            <w:sz w:val="22"/>
            <w:szCs w:val="22"/>
            <w:u w:val="single"/>
            <w:shd w:val="clear" w:color="auto" w:fill="FFFFFF"/>
          </w:rPr>
          <w:t>https://tvernews.ru/news/281729/</w:t>
        </w:r>
      </w:hyperlink>
    </w:p>
    <w:p w:rsidR="00484289" w:rsidRPr="00484289" w:rsidRDefault="00484289" w:rsidP="00484289">
      <w:pPr>
        <w:rPr>
          <w:rFonts w:ascii="Arial" w:eastAsia="Arial" w:hAnsi="Arial" w:cs="Arial"/>
          <w:color w:val="000000"/>
          <w:sz w:val="22"/>
          <w:szCs w:val="22"/>
          <w:u w:val="single"/>
          <w:shd w:val="clear" w:color="auto" w:fill="FFFFFF"/>
        </w:rPr>
      </w:pPr>
      <w:r w:rsidRPr="00484289">
        <w:rPr>
          <w:rFonts w:ascii="Arial" w:eastAsia="Arial" w:hAnsi="Arial" w:cs="Arial"/>
          <w:color w:val="000000"/>
          <w:sz w:val="22"/>
          <w:szCs w:val="22"/>
          <w:u w:val="single"/>
          <w:shd w:val="clear" w:color="auto" w:fill="FFFFFF"/>
        </w:rPr>
        <w:t>Сообщения по событию:</w:t>
      </w:r>
    </w:p>
    <w:p w:rsidR="00484289" w:rsidRPr="00484289" w:rsidRDefault="00484289" w:rsidP="00484289">
      <w:pPr>
        <w:numPr>
          <w:ilvl w:val="0"/>
          <w:numId w:val="10"/>
        </w:numPr>
        <w:ind w:left="0" w:firstLine="0"/>
        <w:rPr>
          <w:rFonts w:ascii="Arial" w:eastAsia="Arial" w:hAnsi="Arial" w:cs="Arial"/>
          <w:color w:val="0000FF"/>
          <w:sz w:val="22"/>
          <w:szCs w:val="22"/>
          <w:shd w:val="clear" w:color="auto" w:fill="FFFFFF"/>
        </w:rPr>
      </w:pPr>
      <w:hyperlink r:id="rId230" w:history="1">
        <w:proofErr w:type="spellStart"/>
        <w:r w:rsidRPr="00484289">
          <w:rPr>
            <w:rFonts w:ascii="Arial" w:eastAsia="Arial" w:hAnsi="Arial" w:cs="Arial"/>
            <w:color w:val="0000FF"/>
            <w:sz w:val="22"/>
            <w:szCs w:val="22"/>
            <w:u w:val="single"/>
            <w:shd w:val="clear" w:color="auto" w:fill="FFFFFF"/>
          </w:rPr>
          <w:t>Зубцовская</w:t>
        </w:r>
        <w:proofErr w:type="spellEnd"/>
        <w:r w:rsidRPr="00484289">
          <w:rPr>
            <w:rFonts w:ascii="Arial" w:eastAsia="Arial" w:hAnsi="Arial" w:cs="Arial"/>
            <w:color w:val="0000FF"/>
            <w:sz w:val="22"/>
            <w:szCs w:val="22"/>
            <w:u w:val="single"/>
            <w:shd w:val="clear" w:color="auto" w:fill="FFFFFF"/>
          </w:rPr>
          <w:t xml:space="preserve"> жизнь (</w:t>
        </w:r>
        <w:proofErr w:type="spellStart"/>
        <w:r w:rsidRPr="00484289">
          <w:rPr>
            <w:rFonts w:ascii="Arial" w:eastAsia="Arial" w:hAnsi="Arial" w:cs="Arial"/>
            <w:color w:val="0000FF"/>
            <w:sz w:val="22"/>
            <w:szCs w:val="22"/>
            <w:u w:val="single"/>
            <w:shd w:val="clear" w:color="auto" w:fill="FFFFFF"/>
          </w:rPr>
          <w:t>зубцовскаяжизнь</w:t>
        </w:r>
        <w:proofErr w:type="spellEnd"/>
        <w:r w:rsidRPr="00484289">
          <w:rPr>
            <w:rFonts w:ascii="Arial" w:eastAsia="Arial" w:hAnsi="Arial" w:cs="Arial"/>
            <w:color w:val="0000FF"/>
            <w:sz w:val="22"/>
            <w:szCs w:val="22"/>
            <w:u w:val="single"/>
            <w:shd w:val="clear" w:color="auto" w:fill="FFFFFF"/>
          </w:rPr>
          <w:t>), Зубцов, 16 февраля 2022</w:t>
        </w:r>
      </w:hyperlink>
    </w:p>
    <w:p w:rsidR="00484289" w:rsidRPr="00484289" w:rsidRDefault="00484289" w:rsidP="00484289">
      <w:pPr>
        <w:numPr>
          <w:ilvl w:val="0"/>
          <w:numId w:val="10"/>
        </w:numPr>
        <w:ind w:left="0" w:firstLine="0"/>
        <w:rPr>
          <w:rFonts w:ascii="Arial" w:eastAsia="Arial" w:hAnsi="Arial" w:cs="Arial"/>
          <w:color w:val="0000FF"/>
          <w:sz w:val="22"/>
          <w:szCs w:val="22"/>
          <w:shd w:val="clear" w:color="auto" w:fill="FFFFFF"/>
        </w:rPr>
      </w:pPr>
      <w:hyperlink r:id="rId231" w:history="1">
        <w:proofErr w:type="spellStart"/>
        <w:r w:rsidRPr="00484289">
          <w:rPr>
            <w:rFonts w:ascii="Arial" w:eastAsia="Arial" w:hAnsi="Arial" w:cs="Arial"/>
            <w:color w:val="0000FF"/>
            <w:sz w:val="22"/>
            <w:szCs w:val="22"/>
            <w:u w:val="single"/>
            <w:shd w:val="clear" w:color="auto" w:fill="FFFFFF"/>
          </w:rPr>
          <w:t>Сандовские</w:t>
        </w:r>
        <w:proofErr w:type="spellEnd"/>
        <w:r w:rsidRPr="00484289">
          <w:rPr>
            <w:rFonts w:ascii="Arial" w:eastAsia="Arial" w:hAnsi="Arial" w:cs="Arial"/>
            <w:color w:val="0000FF"/>
            <w:sz w:val="22"/>
            <w:szCs w:val="22"/>
            <w:u w:val="single"/>
            <w:shd w:val="clear" w:color="auto" w:fill="FFFFFF"/>
          </w:rPr>
          <w:t xml:space="preserve"> вести (</w:t>
        </w:r>
        <w:proofErr w:type="spellStart"/>
        <w:r w:rsidRPr="00484289">
          <w:rPr>
            <w:rFonts w:ascii="Arial" w:eastAsia="Arial" w:hAnsi="Arial" w:cs="Arial"/>
            <w:color w:val="0000FF"/>
            <w:sz w:val="22"/>
            <w:szCs w:val="22"/>
            <w:u w:val="single"/>
            <w:shd w:val="clear" w:color="auto" w:fill="FFFFFF"/>
          </w:rPr>
          <w:t>сандовскиевести</w:t>
        </w:r>
        <w:proofErr w:type="spellEnd"/>
        <w:r w:rsidRPr="00484289">
          <w:rPr>
            <w:rFonts w:ascii="Arial" w:eastAsia="Arial" w:hAnsi="Arial" w:cs="Arial"/>
            <w:color w:val="0000FF"/>
            <w:sz w:val="22"/>
            <w:szCs w:val="22"/>
            <w:u w:val="single"/>
            <w:shd w:val="clear" w:color="auto" w:fill="FFFFFF"/>
          </w:rPr>
          <w:t>), п.г.т. Сандово, 16 февраля 2022</w:t>
        </w:r>
      </w:hyperlink>
    </w:p>
    <w:p w:rsidR="00484289" w:rsidRPr="00484289" w:rsidRDefault="00484289" w:rsidP="00484289">
      <w:pPr>
        <w:numPr>
          <w:ilvl w:val="0"/>
          <w:numId w:val="10"/>
        </w:numPr>
        <w:ind w:left="0" w:firstLine="0"/>
        <w:rPr>
          <w:rFonts w:ascii="Arial" w:eastAsia="Arial" w:hAnsi="Arial" w:cs="Arial"/>
          <w:color w:val="0000FF"/>
          <w:sz w:val="22"/>
          <w:szCs w:val="22"/>
          <w:shd w:val="clear" w:color="auto" w:fill="FFFFFF"/>
        </w:rPr>
      </w:pPr>
      <w:hyperlink r:id="rId232" w:history="1">
        <w:r w:rsidRPr="00484289">
          <w:rPr>
            <w:rFonts w:ascii="Arial" w:eastAsia="Arial" w:hAnsi="Arial" w:cs="Arial"/>
            <w:color w:val="0000FF"/>
            <w:sz w:val="22"/>
            <w:szCs w:val="22"/>
            <w:u w:val="single"/>
            <w:shd w:val="clear" w:color="auto" w:fill="FFFFFF"/>
          </w:rPr>
          <w:t>Наша жизнь (</w:t>
        </w:r>
        <w:proofErr w:type="spellStart"/>
        <w:r w:rsidRPr="00484289">
          <w:rPr>
            <w:rFonts w:ascii="Arial" w:eastAsia="Arial" w:hAnsi="Arial" w:cs="Arial"/>
            <w:color w:val="0000FF"/>
            <w:sz w:val="22"/>
            <w:szCs w:val="22"/>
            <w:u w:val="single"/>
            <w:shd w:val="clear" w:color="auto" w:fill="FFFFFF"/>
          </w:rPr>
          <w:t>нашажизнь</w:t>
        </w:r>
        <w:proofErr w:type="spellEnd"/>
        <w:r w:rsidRPr="00484289">
          <w:rPr>
            <w:rFonts w:ascii="Arial" w:eastAsia="Arial" w:hAnsi="Arial" w:cs="Arial"/>
            <w:color w:val="0000FF"/>
            <w:sz w:val="22"/>
            <w:szCs w:val="22"/>
            <w:u w:val="single"/>
            <w:shd w:val="clear" w:color="auto" w:fill="FFFFFF"/>
          </w:rPr>
          <w:t>), Лихославль, 16 февраля 2022</w:t>
        </w:r>
      </w:hyperlink>
    </w:p>
    <w:p w:rsidR="00484289" w:rsidRPr="00484289" w:rsidRDefault="00484289" w:rsidP="00484289">
      <w:pPr>
        <w:numPr>
          <w:ilvl w:val="0"/>
          <w:numId w:val="10"/>
        </w:numPr>
        <w:ind w:left="0" w:firstLine="0"/>
        <w:rPr>
          <w:rFonts w:ascii="Arial" w:eastAsia="Arial" w:hAnsi="Arial" w:cs="Arial"/>
          <w:color w:val="0000FF"/>
          <w:sz w:val="22"/>
          <w:szCs w:val="22"/>
          <w:shd w:val="clear" w:color="auto" w:fill="FFFFFF"/>
        </w:rPr>
      </w:pPr>
      <w:hyperlink r:id="rId233" w:history="1">
        <w:proofErr w:type="spellStart"/>
        <w:r w:rsidRPr="00484289">
          <w:rPr>
            <w:rFonts w:ascii="Arial" w:eastAsia="Arial" w:hAnsi="Arial" w:cs="Arial"/>
            <w:color w:val="0000FF"/>
            <w:sz w:val="22"/>
            <w:szCs w:val="22"/>
            <w:u w:val="single"/>
            <w:shd w:val="clear" w:color="auto" w:fill="FFFFFF"/>
          </w:rPr>
          <w:t>Молоковский</w:t>
        </w:r>
        <w:proofErr w:type="spellEnd"/>
        <w:r w:rsidRPr="00484289">
          <w:rPr>
            <w:rFonts w:ascii="Arial" w:eastAsia="Arial" w:hAnsi="Arial" w:cs="Arial"/>
            <w:color w:val="0000FF"/>
            <w:sz w:val="22"/>
            <w:szCs w:val="22"/>
            <w:u w:val="single"/>
            <w:shd w:val="clear" w:color="auto" w:fill="FFFFFF"/>
          </w:rPr>
          <w:t xml:space="preserve"> край (</w:t>
        </w:r>
        <w:proofErr w:type="spellStart"/>
        <w:r w:rsidRPr="00484289">
          <w:rPr>
            <w:rFonts w:ascii="Arial" w:eastAsia="Arial" w:hAnsi="Arial" w:cs="Arial"/>
            <w:color w:val="0000FF"/>
            <w:sz w:val="22"/>
            <w:szCs w:val="22"/>
            <w:u w:val="single"/>
            <w:shd w:val="clear" w:color="auto" w:fill="FFFFFF"/>
          </w:rPr>
          <w:t>молоковскийкрай</w:t>
        </w:r>
        <w:proofErr w:type="spellEnd"/>
        <w:r w:rsidRPr="00484289">
          <w:rPr>
            <w:rFonts w:ascii="Arial" w:eastAsia="Arial" w:hAnsi="Arial" w:cs="Arial"/>
            <w:color w:val="0000FF"/>
            <w:sz w:val="22"/>
            <w:szCs w:val="22"/>
            <w:u w:val="single"/>
            <w:shd w:val="clear" w:color="auto" w:fill="FFFFFF"/>
          </w:rPr>
          <w:t>), п. Молоково, 16 февраля 2022</w:t>
        </w:r>
      </w:hyperlink>
    </w:p>
    <w:p w:rsidR="00484289" w:rsidRPr="00484289" w:rsidRDefault="00484289" w:rsidP="00484289">
      <w:pPr>
        <w:numPr>
          <w:ilvl w:val="0"/>
          <w:numId w:val="10"/>
        </w:numPr>
        <w:ind w:left="0" w:firstLine="0"/>
        <w:rPr>
          <w:rFonts w:ascii="Arial" w:eastAsia="Arial" w:hAnsi="Arial" w:cs="Arial"/>
          <w:color w:val="0000FF"/>
          <w:sz w:val="22"/>
          <w:szCs w:val="22"/>
          <w:shd w:val="clear" w:color="auto" w:fill="FFFFFF"/>
        </w:rPr>
      </w:pPr>
      <w:hyperlink r:id="rId234" w:history="1">
        <w:r w:rsidRPr="00484289">
          <w:rPr>
            <w:rFonts w:ascii="Arial" w:eastAsia="Arial" w:hAnsi="Arial" w:cs="Arial"/>
            <w:color w:val="0000FF"/>
            <w:sz w:val="22"/>
            <w:szCs w:val="22"/>
            <w:u w:val="single"/>
            <w:shd w:val="clear" w:color="auto" w:fill="FFFFFF"/>
          </w:rPr>
          <w:t>Вперед (вперед), Калязин, 16 февраля 2022</w:t>
        </w:r>
      </w:hyperlink>
    </w:p>
    <w:p w:rsidR="00484289" w:rsidRPr="00484289" w:rsidRDefault="00484289" w:rsidP="00484289">
      <w:pPr>
        <w:numPr>
          <w:ilvl w:val="0"/>
          <w:numId w:val="10"/>
        </w:numPr>
        <w:ind w:left="0" w:firstLine="0"/>
        <w:rPr>
          <w:rFonts w:ascii="Arial" w:eastAsia="Arial" w:hAnsi="Arial" w:cs="Arial"/>
          <w:color w:val="0000FF"/>
          <w:sz w:val="22"/>
          <w:szCs w:val="22"/>
          <w:shd w:val="clear" w:color="auto" w:fill="FFFFFF"/>
        </w:rPr>
      </w:pPr>
      <w:hyperlink r:id="rId235" w:history="1">
        <w:r w:rsidRPr="00484289">
          <w:rPr>
            <w:rFonts w:ascii="Arial" w:eastAsia="Arial" w:hAnsi="Arial" w:cs="Arial"/>
            <w:color w:val="0000FF"/>
            <w:sz w:val="22"/>
            <w:szCs w:val="22"/>
            <w:u w:val="single"/>
            <w:shd w:val="clear" w:color="auto" w:fill="FFFFFF"/>
          </w:rPr>
          <w:t>Ленинское знамя (</w:t>
        </w:r>
        <w:proofErr w:type="spellStart"/>
        <w:r w:rsidRPr="00484289">
          <w:rPr>
            <w:rFonts w:ascii="Arial" w:eastAsia="Arial" w:hAnsi="Arial" w:cs="Arial"/>
            <w:color w:val="0000FF"/>
            <w:sz w:val="22"/>
            <w:szCs w:val="22"/>
            <w:u w:val="single"/>
            <w:shd w:val="clear" w:color="auto" w:fill="FFFFFF"/>
          </w:rPr>
          <w:t>leninskoeznamya.tverreg.ru</w:t>
        </w:r>
        <w:proofErr w:type="spellEnd"/>
        <w:r w:rsidRPr="00484289">
          <w:rPr>
            <w:rFonts w:ascii="Arial" w:eastAsia="Arial" w:hAnsi="Arial" w:cs="Arial"/>
            <w:color w:val="0000FF"/>
            <w:sz w:val="22"/>
            <w:szCs w:val="22"/>
            <w:u w:val="single"/>
            <w:shd w:val="clear" w:color="auto" w:fill="FFFFFF"/>
          </w:rPr>
          <w:t>), Тверь, 16 февраля 2022</w:t>
        </w:r>
      </w:hyperlink>
    </w:p>
    <w:p w:rsidR="00484289" w:rsidRPr="00484289" w:rsidRDefault="00484289" w:rsidP="00484289">
      <w:pPr>
        <w:numPr>
          <w:ilvl w:val="0"/>
          <w:numId w:val="10"/>
        </w:numPr>
        <w:ind w:left="0" w:firstLine="0"/>
        <w:rPr>
          <w:rFonts w:ascii="Arial" w:eastAsia="Arial" w:hAnsi="Arial" w:cs="Arial"/>
          <w:color w:val="0000FF"/>
          <w:sz w:val="22"/>
          <w:szCs w:val="22"/>
          <w:shd w:val="clear" w:color="auto" w:fill="FFFFFF"/>
        </w:rPr>
      </w:pPr>
      <w:hyperlink r:id="rId236" w:history="1">
        <w:r w:rsidRPr="00484289">
          <w:rPr>
            <w:rFonts w:ascii="Arial" w:eastAsia="Arial" w:hAnsi="Arial" w:cs="Arial"/>
            <w:color w:val="0000FF"/>
            <w:sz w:val="22"/>
            <w:szCs w:val="22"/>
            <w:u w:val="single"/>
            <w:shd w:val="clear" w:color="auto" w:fill="FFFFFF"/>
          </w:rPr>
          <w:t>Жарковский вестник (</w:t>
        </w:r>
        <w:proofErr w:type="spellStart"/>
        <w:r w:rsidRPr="00484289">
          <w:rPr>
            <w:rFonts w:ascii="Arial" w:eastAsia="Arial" w:hAnsi="Arial" w:cs="Arial"/>
            <w:color w:val="0000FF"/>
            <w:sz w:val="22"/>
            <w:szCs w:val="22"/>
            <w:u w:val="single"/>
            <w:shd w:val="clear" w:color="auto" w:fill="FFFFFF"/>
          </w:rPr>
          <w:t>жарковскийвестник</w:t>
        </w:r>
        <w:proofErr w:type="spellEnd"/>
        <w:r w:rsidRPr="00484289">
          <w:rPr>
            <w:rFonts w:ascii="Arial" w:eastAsia="Arial" w:hAnsi="Arial" w:cs="Arial"/>
            <w:color w:val="0000FF"/>
            <w:sz w:val="22"/>
            <w:szCs w:val="22"/>
            <w:u w:val="single"/>
            <w:shd w:val="clear" w:color="auto" w:fill="FFFFFF"/>
          </w:rPr>
          <w:t>), п.г.т. Жарковский, 16 февраля 2022</w:t>
        </w:r>
      </w:hyperlink>
    </w:p>
    <w:p w:rsidR="00484289" w:rsidRPr="00484289" w:rsidRDefault="00484289" w:rsidP="00484289">
      <w:pPr>
        <w:numPr>
          <w:ilvl w:val="0"/>
          <w:numId w:val="10"/>
        </w:numPr>
        <w:ind w:left="0" w:firstLine="0"/>
        <w:rPr>
          <w:rFonts w:ascii="Arial" w:eastAsia="Arial" w:hAnsi="Arial" w:cs="Arial"/>
          <w:color w:val="0000FF"/>
          <w:sz w:val="22"/>
          <w:szCs w:val="22"/>
          <w:shd w:val="clear" w:color="auto" w:fill="FFFFFF"/>
        </w:rPr>
      </w:pPr>
      <w:hyperlink r:id="rId237" w:history="1">
        <w:r w:rsidRPr="00484289">
          <w:rPr>
            <w:rFonts w:ascii="Arial" w:eastAsia="Arial" w:hAnsi="Arial" w:cs="Arial"/>
            <w:color w:val="0000FF"/>
            <w:sz w:val="22"/>
            <w:szCs w:val="22"/>
            <w:u w:val="single"/>
            <w:shd w:val="clear" w:color="auto" w:fill="FFFFFF"/>
          </w:rPr>
          <w:t>Лесной вестник (</w:t>
        </w:r>
        <w:proofErr w:type="spellStart"/>
        <w:r w:rsidRPr="00484289">
          <w:rPr>
            <w:rFonts w:ascii="Arial" w:eastAsia="Arial" w:hAnsi="Arial" w:cs="Arial"/>
            <w:color w:val="0000FF"/>
            <w:sz w:val="22"/>
            <w:szCs w:val="22"/>
            <w:u w:val="single"/>
            <w:shd w:val="clear" w:color="auto" w:fill="FFFFFF"/>
          </w:rPr>
          <w:t>леснойвестник</w:t>
        </w:r>
        <w:proofErr w:type="spellEnd"/>
        <w:r w:rsidRPr="00484289">
          <w:rPr>
            <w:rFonts w:ascii="Arial" w:eastAsia="Arial" w:hAnsi="Arial" w:cs="Arial"/>
            <w:color w:val="0000FF"/>
            <w:sz w:val="22"/>
            <w:szCs w:val="22"/>
            <w:u w:val="single"/>
            <w:shd w:val="clear" w:color="auto" w:fill="FFFFFF"/>
          </w:rPr>
          <w:t xml:space="preserve">), с. </w:t>
        </w:r>
        <w:proofErr w:type="gramStart"/>
        <w:r w:rsidRPr="00484289">
          <w:rPr>
            <w:rFonts w:ascii="Arial" w:eastAsia="Arial" w:hAnsi="Arial" w:cs="Arial"/>
            <w:color w:val="0000FF"/>
            <w:sz w:val="22"/>
            <w:szCs w:val="22"/>
            <w:u w:val="single"/>
            <w:shd w:val="clear" w:color="auto" w:fill="FFFFFF"/>
          </w:rPr>
          <w:t>Лесное</w:t>
        </w:r>
        <w:proofErr w:type="gramEnd"/>
        <w:r w:rsidRPr="00484289">
          <w:rPr>
            <w:rFonts w:ascii="Arial" w:eastAsia="Arial" w:hAnsi="Arial" w:cs="Arial"/>
            <w:color w:val="0000FF"/>
            <w:sz w:val="22"/>
            <w:szCs w:val="22"/>
            <w:u w:val="single"/>
            <w:shd w:val="clear" w:color="auto" w:fill="FFFFFF"/>
          </w:rPr>
          <w:t xml:space="preserve"> (Тверская обл.), 16 февраля 2022</w:t>
        </w:r>
      </w:hyperlink>
    </w:p>
    <w:p w:rsidR="00484289" w:rsidRPr="00484289" w:rsidRDefault="00484289" w:rsidP="00484289">
      <w:pPr>
        <w:numPr>
          <w:ilvl w:val="0"/>
          <w:numId w:val="10"/>
        </w:numPr>
        <w:ind w:left="0" w:firstLine="0"/>
        <w:rPr>
          <w:rFonts w:ascii="Arial" w:eastAsia="Arial" w:hAnsi="Arial" w:cs="Arial"/>
          <w:color w:val="0000FF"/>
          <w:sz w:val="22"/>
          <w:szCs w:val="22"/>
          <w:shd w:val="clear" w:color="auto" w:fill="FFFFFF"/>
        </w:rPr>
      </w:pPr>
      <w:hyperlink r:id="rId238" w:history="1">
        <w:r w:rsidRPr="00484289">
          <w:rPr>
            <w:rFonts w:ascii="Arial" w:eastAsia="Arial" w:hAnsi="Arial" w:cs="Arial"/>
            <w:color w:val="0000FF"/>
            <w:sz w:val="22"/>
            <w:szCs w:val="22"/>
            <w:u w:val="single"/>
            <w:shd w:val="clear" w:color="auto" w:fill="FFFFFF"/>
          </w:rPr>
          <w:t>Авангард (авангард), Западная Двина, 16 февраля 2022</w:t>
        </w:r>
      </w:hyperlink>
    </w:p>
    <w:p w:rsidR="00484289" w:rsidRPr="00484289" w:rsidRDefault="00484289" w:rsidP="00484289">
      <w:pPr>
        <w:numPr>
          <w:ilvl w:val="0"/>
          <w:numId w:val="10"/>
        </w:numPr>
        <w:ind w:left="0" w:firstLine="0"/>
        <w:rPr>
          <w:rFonts w:ascii="Arial" w:eastAsia="Arial" w:hAnsi="Arial" w:cs="Arial"/>
          <w:color w:val="0000FF"/>
          <w:sz w:val="22"/>
          <w:szCs w:val="22"/>
          <w:shd w:val="clear" w:color="auto" w:fill="FFFFFF"/>
        </w:rPr>
      </w:pPr>
      <w:hyperlink r:id="rId239" w:history="1">
        <w:r w:rsidRPr="00484289">
          <w:rPr>
            <w:rFonts w:ascii="Arial" w:eastAsia="Arial" w:hAnsi="Arial" w:cs="Arial"/>
            <w:color w:val="0000FF"/>
            <w:sz w:val="22"/>
            <w:szCs w:val="22"/>
            <w:u w:val="single"/>
            <w:shd w:val="clear" w:color="auto" w:fill="FFFFFF"/>
          </w:rPr>
          <w:t>Г</w:t>
        </w:r>
        <w:proofErr w:type="gramStart"/>
        <w:r w:rsidRPr="00484289">
          <w:rPr>
            <w:rFonts w:ascii="Arial" w:eastAsia="Arial" w:hAnsi="Arial" w:cs="Arial"/>
            <w:color w:val="0000FF"/>
            <w:sz w:val="22"/>
            <w:szCs w:val="22"/>
            <w:u w:val="single"/>
            <w:shd w:val="clear" w:color="auto" w:fill="FFFFFF"/>
          </w:rPr>
          <w:t>ТРК Тв</w:t>
        </w:r>
        <w:proofErr w:type="gramEnd"/>
        <w:r w:rsidRPr="00484289">
          <w:rPr>
            <w:rFonts w:ascii="Arial" w:eastAsia="Arial" w:hAnsi="Arial" w:cs="Arial"/>
            <w:color w:val="0000FF"/>
            <w:sz w:val="22"/>
            <w:szCs w:val="22"/>
            <w:u w:val="single"/>
            <w:shd w:val="clear" w:color="auto" w:fill="FFFFFF"/>
          </w:rPr>
          <w:t>ерь, Тверь, 16 февраля 2022</w:t>
        </w:r>
      </w:hyperlink>
    </w:p>
    <w:p w:rsidR="00484289" w:rsidRPr="00484289" w:rsidRDefault="00484289" w:rsidP="00484289">
      <w:pPr>
        <w:numPr>
          <w:ilvl w:val="0"/>
          <w:numId w:val="10"/>
        </w:numPr>
        <w:ind w:left="0" w:firstLine="0"/>
        <w:rPr>
          <w:rFonts w:ascii="Arial" w:eastAsia="Arial" w:hAnsi="Arial" w:cs="Arial"/>
          <w:color w:val="0000FF"/>
          <w:sz w:val="22"/>
          <w:szCs w:val="22"/>
          <w:shd w:val="clear" w:color="auto" w:fill="FFFFFF"/>
        </w:rPr>
      </w:pPr>
      <w:hyperlink r:id="rId240" w:history="1">
        <w:r w:rsidRPr="00484289">
          <w:rPr>
            <w:rFonts w:ascii="Arial" w:eastAsia="Arial" w:hAnsi="Arial" w:cs="Arial"/>
            <w:color w:val="0000FF"/>
            <w:sz w:val="22"/>
            <w:szCs w:val="22"/>
            <w:u w:val="single"/>
            <w:shd w:val="clear" w:color="auto" w:fill="FFFFFF"/>
          </w:rPr>
          <w:t>Коммунар (коммунар), п. Фирово, 16 февраля 2022</w:t>
        </w:r>
      </w:hyperlink>
    </w:p>
    <w:p w:rsidR="00484289" w:rsidRPr="00484289" w:rsidRDefault="00484289" w:rsidP="00484289">
      <w:pPr>
        <w:numPr>
          <w:ilvl w:val="0"/>
          <w:numId w:val="10"/>
        </w:numPr>
        <w:ind w:left="0" w:firstLine="0"/>
        <w:rPr>
          <w:rFonts w:ascii="Arial" w:eastAsia="Arial" w:hAnsi="Arial" w:cs="Arial"/>
          <w:color w:val="0000FF"/>
          <w:sz w:val="22"/>
          <w:szCs w:val="22"/>
          <w:shd w:val="clear" w:color="auto" w:fill="FFFFFF"/>
        </w:rPr>
      </w:pPr>
      <w:hyperlink r:id="rId241" w:history="1">
        <w:r w:rsidRPr="00484289">
          <w:rPr>
            <w:rFonts w:ascii="Arial" w:eastAsia="Arial" w:hAnsi="Arial" w:cs="Arial"/>
            <w:color w:val="0000FF"/>
            <w:sz w:val="22"/>
            <w:szCs w:val="22"/>
            <w:u w:val="single"/>
            <w:shd w:val="clear" w:color="auto" w:fill="FFFFFF"/>
          </w:rPr>
          <w:t>Тверская жизнь (</w:t>
        </w:r>
        <w:proofErr w:type="spellStart"/>
        <w:r w:rsidRPr="00484289">
          <w:rPr>
            <w:rFonts w:ascii="Arial" w:eastAsia="Arial" w:hAnsi="Arial" w:cs="Arial"/>
            <w:color w:val="0000FF"/>
            <w:sz w:val="22"/>
            <w:szCs w:val="22"/>
            <w:u w:val="single"/>
            <w:shd w:val="clear" w:color="auto" w:fill="FFFFFF"/>
          </w:rPr>
          <w:t>tverlife.ru</w:t>
        </w:r>
        <w:proofErr w:type="spellEnd"/>
        <w:r w:rsidRPr="00484289">
          <w:rPr>
            <w:rFonts w:ascii="Arial" w:eastAsia="Arial" w:hAnsi="Arial" w:cs="Arial"/>
            <w:color w:val="0000FF"/>
            <w:sz w:val="22"/>
            <w:szCs w:val="22"/>
            <w:u w:val="single"/>
            <w:shd w:val="clear" w:color="auto" w:fill="FFFFFF"/>
          </w:rPr>
          <w:t>), Тверь, 16 февраля 2022</w:t>
        </w:r>
      </w:hyperlink>
    </w:p>
    <w:p w:rsidR="00484289" w:rsidRPr="00484289" w:rsidRDefault="00484289" w:rsidP="00484289">
      <w:pPr>
        <w:numPr>
          <w:ilvl w:val="0"/>
          <w:numId w:val="10"/>
        </w:numPr>
        <w:ind w:left="0" w:firstLine="0"/>
        <w:rPr>
          <w:rFonts w:ascii="Arial" w:eastAsia="Arial" w:hAnsi="Arial" w:cs="Arial"/>
          <w:color w:val="0000FF"/>
          <w:sz w:val="22"/>
          <w:szCs w:val="22"/>
          <w:shd w:val="clear" w:color="auto" w:fill="FFFFFF"/>
        </w:rPr>
      </w:pPr>
      <w:hyperlink r:id="rId242" w:history="1">
        <w:proofErr w:type="spellStart"/>
        <w:r w:rsidRPr="00484289">
          <w:rPr>
            <w:rFonts w:ascii="Arial" w:eastAsia="Arial" w:hAnsi="Arial" w:cs="Arial"/>
            <w:color w:val="0000FF"/>
            <w:sz w:val="22"/>
            <w:szCs w:val="22"/>
            <w:u w:val="single"/>
            <w:shd w:val="clear" w:color="auto" w:fill="FFFFFF"/>
          </w:rPr>
          <w:t>Спировские</w:t>
        </w:r>
        <w:proofErr w:type="spellEnd"/>
        <w:r w:rsidRPr="00484289">
          <w:rPr>
            <w:rFonts w:ascii="Arial" w:eastAsia="Arial" w:hAnsi="Arial" w:cs="Arial"/>
            <w:color w:val="0000FF"/>
            <w:sz w:val="22"/>
            <w:szCs w:val="22"/>
            <w:u w:val="single"/>
            <w:shd w:val="clear" w:color="auto" w:fill="FFFFFF"/>
          </w:rPr>
          <w:t xml:space="preserve"> известия (</w:t>
        </w:r>
        <w:proofErr w:type="spellStart"/>
        <w:r w:rsidRPr="00484289">
          <w:rPr>
            <w:rFonts w:ascii="Arial" w:eastAsia="Arial" w:hAnsi="Arial" w:cs="Arial"/>
            <w:color w:val="0000FF"/>
            <w:sz w:val="22"/>
            <w:szCs w:val="22"/>
            <w:u w:val="single"/>
            <w:shd w:val="clear" w:color="auto" w:fill="FFFFFF"/>
          </w:rPr>
          <w:t>спировскиеизвестия</w:t>
        </w:r>
        <w:proofErr w:type="spellEnd"/>
        <w:r w:rsidRPr="00484289">
          <w:rPr>
            <w:rFonts w:ascii="Arial" w:eastAsia="Arial" w:hAnsi="Arial" w:cs="Arial"/>
            <w:color w:val="0000FF"/>
            <w:sz w:val="22"/>
            <w:szCs w:val="22"/>
            <w:u w:val="single"/>
            <w:shd w:val="clear" w:color="auto" w:fill="FFFFFF"/>
          </w:rPr>
          <w:t>), п. Спирово, 16 февраля 2022</w:t>
        </w:r>
      </w:hyperlink>
    </w:p>
    <w:p w:rsidR="00484289" w:rsidRPr="00484289" w:rsidRDefault="00484289" w:rsidP="00484289">
      <w:pPr>
        <w:numPr>
          <w:ilvl w:val="0"/>
          <w:numId w:val="10"/>
        </w:numPr>
        <w:ind w:left="0" w:firstLine="0"/>
        <w:rPr>
          <w:rFonts w:ascii="Arial" w:eastAsia="Arial" w:hAnsi="Arial" w:cs="Arial"/>
          <w:color w:val="0000FF"/>
          <w:sz w:val="22"/>
          <w:szCs w:val="22"/>
          <w:shd w:val="clear" w:color="auto" w:fill="FFFFFF"/>
        </w:rPr>
      </w:pPr>
      <w:hyperlink r:id="rId243" w:history="1">
        <w:proofErr w:type="gramStart"/>
        <w:r w:rsidRPr="00484289">
          <w:rPr>
            <w:rFonts w:ascii="Arial" w:eastAsia="Arial" w:hAnsi="Arial" w:cs="Arial"/>
            <w:color w:val="0000FF"/>
            <w:sz w:val="22"/>
            <w:szCs w:val="22"/>
            <w:u w:val="single"/>
            <w:shd w:val="clear" w:color="auto" w:fill="FFFFFF"/>
          </w:rPr>
          <w:t>Бельская</w:t>
        </w:r>
        <w:proofErr w:type="gramEnd"/>
        <w:r w:rsidRPr="00484289">
          <w:rPr>
            <w:rFonts w:ascii="Arial" w:eastAsia="Arial" w:hAnsi="Arial" w:cs="Arial"/>
            <w:color w:val="0000FF"/>
            <w:sz w:val="22"/>
            <w:szCs w:val="22"/>
            <w:u w:val="single"/>
            <w:shd w:val="clear" w:color="auto" w:fill="FFFFFF"/>
          </w:rPr>
          <w:t xml:space="preserve"> правда (</w:t>
        </w:r>
        <w:proofErr w:type="spellStart"/>
        <w:r w:rsidRPr="00484289">
          <w:rPr>
            <w:rFonts w:ascii="Arial" w:eastAsia="Arial" w:hAnsi="Arial" w:cs="Arial"/>
            <w:color w:val="0000FF"/>
            <w:sz w:val="22"/>
            <w:szCs w:val="22"/>
            <w:u w:val="single"/>
            <w:shd w:val="clear" w:color="auto" w:fill="FFFFFF"/>
          </w:rPr>
          <w:t>бельскаяправда</w:t>
        </w:r>
        <w:proofErr w:type="spellEnd"/>
        <w:r w:rsidRPr="00484289">
          <w:rPr>
            <w:rFonts w:ascii="Arial" w:eastAsia="Arial" w:hAnsi="Arial" w:cs="Arial"/>
            <w:color w:val="0000FF"/>
            <w:sz w:val="22"/>
            <w:szCs w:val="22"/>
            <w:u w:val="single"/>
            <w:shd w:val="clear" w:color="auto" w:fill="FFFFFF"/>
          </w:rPr>
          <w:t>), Белый, 16 февраля 2022</w:t>
        </w:r>
      </w:hyperlink>
    </w:p>
    <w:p w:rsidR="00484289" w:rsidRPr="00484289" w:rsidRDefault="00484289" w:rsidP="00484289">
      <w:pPr>
        <w:numPr>
          <w:ilvl w:val="0"/>
          <w:numId w:val="10"/>
        </w:numPr>
        <w:ind w:left="0" w:firstLine="0"/>
        <w:rPr>
          <w:rFonts w:ascii="Arial" w:eastAsia="Arial" w:hAnsi="Arial" w:cs="Arial"/>
          <w:color w:val="0000FF"/>
          <w:sz w:val="22"/>
          <w:szCs w:val="22"/>
          <w:shd w:val="clear" w:color="auto" w:fill="FFFFFF"/>
        </w:rPr>
      </w:pPr>
      <w:hyperlink r:id="rId244" w:history="1">
        <w:r w:rsidRPr="00484289">
          <w:rPr>
            <w:rFonts w:ascii="Arial" w:eastAsia="Arial" w:hAnsi="Arial" w:cs="Arial"/>
            <w:color w:val="0000FF"/>
            <w:sz w:val="22"/>
            <w:szCs w:val="22"/>
            <w:u w:val="single"/>
            <w:shd w:val="clear" w:color="auto" w:fill="FFFFFF"/>
          </w:rPr>
          <w:t>Новая жизнь (</w:t>
        </w:r>
        <w:proofErr w:type="spellStart"/>
        <w:r w:rsidRPr="00484289">
          <w:rPr>
            <w:rFonts w:ascii="Arial" w:eastAsia="Arial" w:hAnsi="Arial" w:cs="Arial"/>
            <w:color w:val="0000FF"/>
            <w:sz w:val="22"/>
            <w:szCs w:val="22"/>
            <w:u w:val="single"/>
            <w:shd w:val="clear" w:color="auto" w:fill="FFFFFF"/>
          </w:rPr>
          <w:t>новаяжизнь</w:t>
        </w:r>
        <w:proofErr w:type="spellEnd"/>
        <w:r w:rsidRPr="00484289">
          <w:rPr>
            <w:rFonts w:ascii="Arial" w:eastAsia="Arial" w:hAnsi="Arial" w:cs="Arial"/>
            <w:color w:val="0000FF"/>
            <w:sz w:val="22"/>
            <w:szCs w:val="22"/>
            <w:u w:val="single"/>
            <w:shd w:val="clear" w:color="auto" w:fill="FFFFFF"/>
          </w:rPr>
          <w:t>), Бологое, 16 февраля 2022</w:t>
        </w:r>
      </w:hyperlink>
    </w:p>
    <w:p w:rsidR="00484289" w:rsidRPr="00484289" w:rsidRDefault="00484289" w:rsidP="00484289">
      <w:pPr>
        <w:numPr>
          <w:ilvl w:val="0"/>
          <w:numId w:val="10"/>
        </w:numPr>
        <w:ind w:left="0" w:firstLine="0"/>
        <w:rPr>
          <w:rFonts w:ascii="Arial" w:eastAsia="Arial" w:hAnsi="Arial" w:cs="Arial"/>
          <w:color w:val="0000FF"/>
          <w:sz w:val="22"/>
          <w:szCs w:val="22"/>
          <w:shd w:val="clear" w:color="auto" w:fill="FFFFFF"/>
        </w:rPr>
      </w:pPr>
      <w:hyperlink r:id="rId245" w:history="1">
        <w:proofErr w:type="spellStart"/>
        <w:proofErr w:type="gramStart"/>
        <w:r w:rsidRPr="00484289">
          <w:rPr>
            <w:rFonts w:ascii="Arial" w:eastAsia="Arial" w:hAnsi="Arial" w:cs="Arial"/>
            <w:color w:val="0000FF"/>
            <w:sz w:val="22"/>
            <w:szCs w:val="22"/>
            <w:u w:val="single"/>
            <w:shd w:val="clear" w:color="auto" w:fill="FFFFFF"/>
          </w:rPr>
          <w:t>Вышневолоцкая</w:t>
        </w:r>
        <w:proofErr w:type="spellEnd"/>
        <w:proofErr w:type="gramEnd"/>
        <w:r w:rsidRPr="00484289">
          <w:rPr>
            <w:rFonts w:ascii="Arial" w:eastAsia="Arial" w:hAnsi="Arial" w:cs="Arial"/>
            <w:color w:val="0000FF"/>
            <w:sz w:val="22"/>
            <w:szCs w:val="22"/>
            <w:u w:val="single"/>
            <w:shd w:val="clear" w:color="auto" w:fill="FFFFFF"/>
          </w:rPr>
          <w:t xml:space="preserve"> правда (</w:t>
        </w:r>
        <w:proofErr w:type="spellStart"/>
        <w:r w:rsidRPr="00484289">
          <w:rPr>
            <w:rFonts w:ascii="Arial" w:eastAsia="Arial" w:hAnsi="Arial" w:cs="Arial"/>
            <w:color w:val="0000FF"/>
            <w:sz w:val="22"/>
            <w:szCs w:val="22"/>
            <w:u w:val="single"/>
            <w:shd w:val="clear" w:color="auto" w:fill="FFFFFF"/>
          </w:rPr>
          <w:t>вышневолоцкаяправда</w:t>
        </w:r>
        <w:proofErr w:type="spellEnd"/>
        <w:r w:rsidRPr="00484289">
          <w:rPr>
            <w:rFonts w:ascii="Arial" w:eastAsia="Arial" w:hAnsi="Arial" w:cs="Arial"/>
            <w:color w:val="0000FF"/>
            <w:sz w:val="22"/>
            <w:szCs w:val="22"/>
            <w:u w:val="single"/>
            <w:shd w:val="clear" w:color="auto" w:fill="FFFFFF"/>
          </w:rPr>
          <w:t>), п.г.т. Жарковский, 16 февраля 2022</w:t>
        </w:r>
      </w:hyperlink>
    </w:p>
    <w:p w:rsidR="00484289" w:rsidRPr="00484289" w:rsidRDefault="00484289" w:rsidP="00484289">
      <w:pPr>
        <w:numPr>
          <w:ilvl w:val="0"/>
          <w:numId w:val="10"/>
        </w:numPr>
        <w:ind w:left="0" w:firstLine="0"/>
        <w:rPr>
          <w:rFonts w:ascii="Arial" w:eastAsia="Arial" w:hAnsi="Arial" w:cs="Arial"/>
          <w:color w:val="0000FF"/>
          <w:sz w:val="22"/>
          <w:szCs w:val="22"/>
          <w:shd w:val="clear" w:color="auto" w:fill="FFFFFF"/>
          <w:lang w:val="en-US"/>
        </w:rPr>
      </w:pPr>
      <w:hyperlink r:id="rId246" w:history="1">
        <w:r w:rsidRPr="00484289">
          <w:rPr>
            <w:rFonts w:ascii="Arial" w:eastAsia="Arial" w:hAnsi="Arial" w:cs="Arial"/>
            <w:color w:val="0000FF"/>
            <w:sz w:val="22"/>
            <w:szCs w:val="22"/>
            <w:u w:val="single"/>
            <w:shd w:val="clear" w:color="auto" w:fill="FFFFFF"/>
            <w:lang w:val="en-US"/>
          </w:rPr>
          <w:t xml:space="preserve">PANORAMA PRO (panoramapro.ru), </w:t>
        </w:r>
        <w:r w:rsidRPr="00484289">
          <w:rPr>
            <w:rFonts w:ascii="Arial" w:eastAsia="Arial" w:hAnsi="Arial" w:cs="Arial"/>
            <w:color w:val="0000FF"/>
            <w:sz w:val="22"/>
            <w:szCs w:val="22"/>
            <w:u w:val="single"/>
            <w:shd w:val="clear" w:color="auto" w:fill="FFFFFF"/>
          </w:rPr>
          <w:t>Тверь</w:t>
        </w:r>
        <w:r w:rsidRPr="00484289">
          <w:rPr>
            <w:rFonts w:ascii="Arial" w:eastAsia="Arial" w:hAnsi="Arial" w:cs="Arial"/>
            <w:color w:val="0000FF"/>
            <w:sz w:val="22"/>
            <w:szCs w:val="22"/>
            <w:u w:val="single"/>
            <w:shd w:val="clear" w:color="auto" w:fill="FFFFFF"/>
            <w:lang w:val="en-US"/>
          </w:rPr>
          <w:t xml:space="preserve">, 16 </w:t>
        </w:r>
        <w:r w:rsidRPr="00484289">
          <w:rPr>
            <w:rFonts w:ascii="Arial" w:eastAsia="Arial" w:hAnsi="Arial" w:cs="Arial"/>
            <w:color w:val="0000FF"/>
            <w:sz w:val="22"/>
            <w:szCs w:val="22"/>
            <w:u w:val="single"/>
            <w:shd w:val="clear" w:color="auto" w:fill="FFFFFF"/>
          </w:rPr>
          <w:t>февраля</w:t>
        </w:r>
        <w:r w:rsidRPr="00484289">
          <w:rPr>
            <w:rFonts w:ascii="Arial" w:eastAsia="Arial" w:hAnsi="Arial" w:cs="Arial"/>
            <w:color w:val="0000FF"/>
            <w:sz w:val="22"/>
            <w:szCs w:val="22"/>
            <w:u w:val="single"/>
            <w:shd w:val="clear" w:color="auto" w:fill="FFFFFF"/>
            <w:lang w:val="en-US"/>
          </w:rPr>
          <w:t xml:space="preserve"> 2022</w:t>
        </w:r>
      </w:hyperlink>
    </w:p>
    <w:p w:rsidR="00484289" w:rsidRPr="00484289" w:rsidRDefault="00484289" w:rsidP="00484289">
      <w:pPr>
        <w:numPr>
          <w:ilvl w:val="0"/>
          <w:numId w:val="10"/>
        </w:numPr>
        <w:ind w:left="0" w:firstLine="0"/>
        <w:rPr>
          <w:rFonts w:ascii="Arial" w:eastAsia="Arial" w:hAnsi="Arial" w:cs="Arial"/>
          <w:color w:val="0000FF"/>
          <w:sz w:val="22"/>
          <w:szCs w:val="22"/>
          <w:shd w:val="clear" w:color="auto" w:fill="FFFFFF"/>
        </w:rPr>
      </w:pPr>
      <w:hyperlink r:id="rId247" w:history="1">
        <w:proofErr w:type="spellStart"/>
        <w:r w:rsidRPr="00484289">
          <w:rPr>
            <w:rFonts w:ascii="Arial" w:eastAsia="Arial" w:hAnsi="Arial" w:cs="Arial"/>
            <w:color w:val="0000FF"/>
            <w:sz w:val="22"/>
            <w:szCs w:val="22"/>
            <w:u w:val="single"/>
            <w:shd w:val="clear" w:color="auto" w:fill="FFFFFF"/>
          </w:rPr>
          <w:t>Андреапольские</w:t>
        </w:r>
        <w:proofErr w:type="spellEnd"/>
        <w:r w:rsidRPr="00484289">
          <w:rPr>
            <w:rFonts w:ascii="Arial" w:eastAsia="Arial" w:hAnsi="Arial" w:cs="Arial"/>
            <w:color w:val="0000FF"/>
            <w:sz w:val="22"/>
            <w:szCs w:val="22"/>
            <w:u w:val="single"/>
            <w:shd w:val="clear" w:color="auto" w:fill="FFFFFF"/>
          </w:rPr>
          <w:t xml:space="preserve"> вести (</w:t>
        </w:r>
        <w:proofErr w:type="spellStart"/>
        <w:r w:rsidRPr="00484289">
          <w:rPr>
            <w:rFonts w:ascii="Arial" w:eastAsia="Arial" w:hAnsi="Arial" w:cs="Arial"/>
            <w:color w:val="0000FF"/>
            <w:sz w:val="22"/>
            <w:szCs w:val="22"/>
            <w:u w:val="single"/>
            <w:shd w:val="clear" w:color="auto" w:fill="FFFFFF"/>
          </w:rPr>
          <w:t>андреапольскиевести</w:t>
        </w:r>
        <w:proofErr w:type="spellEnd"/>
        <w:r w:rsidRPr="00484289">
          <w:rPr>
            <w:rFonts w:ascii="Arial" w:eastAsia="Arial" w:hAnsi="Arial" w:cs="Arial"/>
            <w:color w:val="0000FF"/>
            <w:sz w:val="22"/>
            <w:szCs w:val="22"/>
            <w:u w:val="single"/>
            <w:shd w:val="clear" w:color="auto" w:fill="FFFFFF"/>
          </w:rPr>
          <w:t xml:space="preserve">), </w:t>
        </w:r>
        <w:proofErr w:type="spellStart"/>
        <w:r w:rsidRPr="00484289">
          <w:rPr>
            <w:rFonts w:ascii="Arial" w:eastAsia="Arial" w:hAnsi="Arial" w:cs="Arial"/>
            <w:color w:val="0000FF"/>
            <w:sz w:val="22"/>
            <w:szCs w:val="22"/>
            <w:u w:val="single"/>
            <w:shd w:val="clear" w:color="auto" w:fill="FFFFFF"/>
          </w:rPr>
          <w:t>Андреаполь</w:t>
        </w:r>
        <w:proofErr w:type="spellEnd"/>
        <w:r w:rsidRPr="00484289">
          <w:rPr>
            <w:rFonts w:ascii="Arial" w:eastAsia="Arial" w:hAnsi="Arial" w:cs="Arial"/>
            <w:color w:val="0000FF"/>
            <w:sz w:val="22"/>
            <w:szCs w:val="22"/>
            <w:u w:val="single"/>
            <w:shd w:val="clear" w:color="auto" w:fill="FFFFFF"/>
          </w:rPr>
          <w:t>, 16 февраля 2022</w:t>
        </w:r>
      </w:hyperlink>
    </w:p>
    <w:p w:rsidR="00484289" w:rsidRPr="00484289" w:rsidRDefault="00484289" w:rsidP="00484289">
      <w:pPr>
        <w:numPr>
          <w:ilvl w:val="0"/>
          <w:numId w:val="10"/>
        </w:numPr>
        <w:ind w:left="0" w:firstLine="0"/>
        <w:rPr>
          <w:rFonts w:ascii="Arial" w:eastAsia="Arial" w:hAnsi="Arial" w:cs="Arial"/>
          <w:color w:val="0000FF"/>
          <w:sz w:val="22"/>
          <w:szCs w:val="22"/>
          <w:shd w:val="clear" w:color="auto" w:fill="FFFFFF"/>
        </w:rPr>
      </w:pPr>
      <w:hyperlink r:id="rId248" w:history="1">
        <w:r w:rsidRPr="00484289">
          <w:rPr>
            <w:rFonts w:ascii="Arial" w:eastAsia="Arial" w:hAnsi="Arial" w:cs="Arial"/>
            <w:color w:val="0000FF"/>
            <w:sz w:val="22"/>
            <w:szCs w:val="22"/>
            <w:u w:val="single"/>
            <w:shd w:val="clear" w:color="auto" w:fill="FFFFFF"/>
          </w:rPr>
          <w:t>Новости Твери (tver-news.net), Тверь, 16 февраля 2022</w:t>
        </w:r>
      </w:hyperlink>
    </w:p>
    <w:p w:rsidR="00484289" w:rsidRPr="00484289" w:rsidRDefault="00484289" w:rsidP="00484289">
      <w:pPr>
        <w:jc w:val="right"/>
        <w:rPr>
          <w:rFonts w:ascii="Arial" w:eastAsia="Arial" w:hAnsi="Arial" w:cs="Arial"/>
          <w:color w:val="0000FF"/>
          <w:sz w:val="22"/>
          <w:szCs w:val="22"/>
          <w:shd w:val="clear" w:color="auto" w:fill="FFFFFF"/>
        </w:rPr>
      </w:pPr>
      <w:hyperlink w:anchor="tabtxt_1575050_1919847453" w:history="1">
        <w:r w:rsidRPr="00484289">
          <w:rPr>
            <w:rFonts w:ascii="Arial" w:eastAsia="Arial" w:hAnsi="Arial" w:cs="Arial"/>
            <w:color w:val="0000FF"/>
            <w:sz w:val="22"/>
            <w:szCs w:val="22"/>
            <w:u w:val="single"/>
            <w:shd w:val="clear" w:color="auto" w:fill="FFFFFF"/>
          </w:rPr>
          <w:t>К заголовкам сообщений</w:t>
        </w:r>
      </w:hyperlink>
    </w:p>
    <w:p w:rsidR="00484289" w:rsidRPr="00484289" w:rsidRDefault="00484289" w:rsidP="00484289">
      <w:pPr>
        <w:rPr>
          <w:rFonts w:ascii="Arial" w:eastAsia="Arial" w:hAnsi="Arial" w:cs="Arial"/>
          <w:color w:val="000000"/>
          <w:sz w:val="22"/>
          <w:szCs w:val="22"/>
        </w:rPr>
      </w:pPr>
    </w:p>
    <w:p w:rsidR="00C665EA" w:rsidRPr="00BC4A48" w:rsidRDefault="00C665EA" w:rsidP="009C64F7">
      <w:pPr>
        <w:rPr>
          <w:rFonts w:ascii="Arial" w:eastAsia="Arial" w:hAnsi="Arial" w:cs="Arial"/>
          <w:color w:val="000000"/>
          <w:sz w:val="22"/>
          <w:szCs w:val="22"/>
        </w:rPr>
      </w:pPr>
    </w:p>
    <w:sectPr w:rsidR="00C665EA" w:rsidRPr="00BC4A48" w:rsidSect="00FC7548">
      <w:headerReference w:type="default" r:id="rId249"/>
      <w:footerReference w:type="even" r:id="rId250"/>
      <w:footerReference w:type="default" r:id="rId251"/>
      <w:footerReference w:type="first" r:id="rId252"/>
      <w:type w:val="continuous"/>
      <w:pgSz w:w="11906" w:h="16838" w:code="9"/>
      <w:pgMar w:top="993" w:right="424" w:bottom="709" w:left="1134" w:header="357" w:footer="56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6C33" w:rsidRDefault="00E26C33">
      <w:r>
        <w:separator/>
      </w:r>
    </w:p>
  </w:endnote>
  <w:endnote w:type="continuationSeparator" w:id="1">
    <w:p w:rsidR="00E26C33" w:rsidRDefault="00E26C3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10006FF" w:usb1="4000205B" w:usb2="00000010" w:usb3="00000000" w:csb0="0000019F" w:csb1="00000000"/>
  </w:font>
  <w:font w:name="Times New Roman,Times,serif">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vantGardeGothicCT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A48" w:rsidRPr="000A7F13" w:rsidRDefault="00A22F9A">
    <w:pPr>
      <w:pStyle w:val="affa"/>
      <w:framePr w:wrap="around" w:vAnchor="text" w:hAnchor="margin" w:xAlign="right" w:y="1"/>
      <w:rPr>
        <w:rStyle w:val="affc"/>
        <w:rFonts w:ascii="Arial" w:eastAsia="Arial" w:hAnsi="Arial"/>
      </w:rPr>
    </w:pPr>
    <w:r>
      <w:rPr>
        <w:rStyle w:val="affc"/>
      </w:rPr>
      <w:fldChar w:fldCharType="begin"/>
    </w:r>
    <w:r w:rsidR="00BC4A48">
      <w:rPr>
        <w:rStyle w:val="affc"/>
      </w:rPr>
      <w:instrText xml:space="preserve">PAGE </w:instrText>
    </w:r>
    <w:r>
      <w:rPr>
        <w:rStyle w:val="affc"/>
      </w:rPr>
      <w:fldChar w:fldCharType="end"/>
    </w:r>
  </w:p>
  <w:p w:rsidR="00BC4A48" w:rsidRPr="000A7F13" w:rsidRDefault="00BC4A48">
    <w:pPr>
      <w:pStyle w:val="affa"/>
      <w:ind w:right="360"/>
      <w:rPr>
        <w:rFonts w:ascii="Arial" w:eastAsia="Arial" w:hAnsi="Aria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31830"/>
      <w:docPartObj>
        <w:docPartGallery w:val="Page Numbers (Bottom of Page)"/>
        <w:docPartUnique/>
      </w:docPartObj>
    </w:sdtPr>
    <w:sdtContent>
      <w:p w:rsidR="00BC4A48" w:rsidRPr="00B15CDA" w:rsidRDefault="00A22F9A" w:rsidP="00EB666B">
        <w:pPr>
          <w:pStyle w:val="affa"/>
          <w:jc w:val="right"/>
        </w:pPr>
        <w:fldSimple w:instr=" PAGE   \* MERGEFORMAT ">
          <w:r w:rsidR="00484289">
            <w:rPr>
              <w:noProof/>
            </w:rPr>
            <w:t>11</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A48" w:rsidRDefault="00BC4A48">
    <w:pPr>
      <w:pStyle w:val="affa"/>
      <w:jc w:val="right"/>
    </w:pPr>
  </w:p>
  <w:p w:rsidR="00BC4A48" w:rsidRPr="000B1295" w:rsidRDefault="00BC4A48">
    <w:pPr>
      <w:pStyle w:val="aff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6C33" w:rsidRDefault="00E26C33">
      <w:r>
        <w:separator/>
      </w:r>
    </w:p>
  </w:footnote>
  <w:footnote w:type="continuationSeparator" w:id="1">
    <w:p w:rsidR="00E26C33" w:rsidRDefault="00E26C3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4A48" w:rsidRDefault="00BC4A48" w:rsidP="00DF7F44">
    <w:pPr>
      <w:pStyle w:val="a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3054"/>
        </w:tabs>
        <w:ind w:left="3054" w:hanging="360"/>
      </w:pPr>
      <w:rPr>
        <w:rFonts w:ascii="Symbol" w:hAnsi="Symbol"/>
      </w:rPr>
    </w:lvl>
    <w:lvl w:ilvl="1" w:tplc="FFFFFFFF">
      <w:start w:val="1"/>
      <w:numFmt w:val="bullet"/>
      <w:lvlText w:val="o"/>
      <w:lvlJc w:val="left"/>
      <w:pPr>
        <w:tabs>
          <w:tab w:val="num" w:pos="3774"/>
        </w:tabs>
        <w:ind w:left="3774" w:hanging="360"/>
      </w:pPr>
      <w:rPr>
        <w:rFonts w:ascii="Courier New" w:hAnsi="Courier New"/>
      </w:rPr>
    </w:lvl>
    <w:lvl w:ilvl="2" w:tplc="FFFFFFFF">
      <w:start w:val="1"/>
      <w:numFmt w:val="bullet"/>
      <w:lvlText w:val=""/>
      <w:lvlJc w:val="left"/>
      <w:pPr>
        <w:tabs>
          <w:tab w:val="num" w:pos="4494"/>
        </w:tabs>
        <w:ind w:left="4494" w:hanging="360"/>
      </w:pPr>
      <w:rPr>
        <w:rFonts w:ascii="Wingdings" w:hAnsi="Wingdings"/>
      </w:rPr>
    </w:lvl>
    <w:lvl w:ilvl="3" w:tplc="FFFFFFFF">
      <w:start w:val="1"/>
      <w:numFmt w:val="bullet"/>
      <w:lvlText w:val=""/>
      <w:lvlJc w:val="left"/>
      <w:pPr>
        <w:tabs>
          <w:tab w:val="num" w:pos="5214"/>
        </w:tabs>
        <w:ind w:left="5214" w:hanging="360"/>
      </w:pPr>
      <w:rPr>
        <w:rFonts w:ascii="Symbol" w:hAnsi="Symbol"/>
      </w:rPr>
    </w:lvl>
    <w:lvl w:ilvl="4" w:tplc="FFFFFFFF">
      <w:start w:val="1"/>
      <w:numFmt w:val="bullet"/>
      <w:lvlText w:val="o"/>
      <w:lvlJc w:val="left"/>
      <w:pPr>
        <w:tabs>
          <w:tab w:val="num" w:pos="5934"/>
        </w:tabs>
        <w:ind w:left="5934" w:hanging="360"/>
      </w:pPr>
      <w:rPr>
        <w:rFonts w:ascii="Courier New" w:hAnsi="Courier New"/>
      </w:rPr>
    </w:lvl>
    <w:lvl w:ilvl="5" w:tplc="FFFFFFFF">
      <w:start w:val="1"/>
      <w:numFmt w:val="bullet"/>
      <w:lvlText w:val=""/>
      <w:lvlJc w:val="left"/>
      <w:pPr>
        <w:tabs>
          <w:tab w:val="num" w:pos="6654"/>
        </w:tabs>
        <w:ind w:left="6654" w:hanging="360"/>
      </w:pPr>
      <w:rPr>
        <w:rFonts w:ascii="Wingdings" w:hAnsi="Wingdings"/>
      </w:rPr>
    </w:lvl>
    <w:lvl w:ilvl="6" w:tplc="FFFFFFFF">
      <w:start w:val="1"/>
      <w:numFmt w:val="bullet"/>
      <w:lvlText w:val=""/>
      <w:lvlJc w:val="left"/>
      <w:pPr>
        <w:tabs>
          <w:tab w:val="num" w:pos="7374"/>
        </w:tabs>
        <w:ind w:left="7374" w:hanging="360"/>
      </w:pPr>
      <w:rPr>
        <w:rFonts w:ascii="Symbol" w:hAnsi="Symbol"/>
      </w:rPr>
    </w:lvl>
    <w:lvl w:ilvl="7" w:tplc="FFFFFFFF">
      <w:start w:val="1"/>
      <w:numFmt w:val="bullet"/>
      <w:lvlText w:val="o"/>
      <w:lvlJc w:val="left"/>
      <w:pPr>
        <w:tabs>
          <w:tab w:val="num" w:pos="8094"/>
        </w:tabs>
        <w:ind w:left="8094" w:hanging="360"/>
      </w:pPr>
      <w:rPr>
        <w:rFonts w:ascii="Courier New" w:hAnsi="Courier New"/>
      </w:rPr>
    </w:lvl>
    <w:lvl w:ilvl="8" w:tplc="FFFFFFFF">
      <w:start w:val="1"/>
      <w:numFmt w:val="bullet"/>
      <w:lvlText w:val=""/>
      <w:lvlJc w:val="left"/>
      <w:pPr>
        <w:tabs>
          <w:tab w:val="num" w:pos="8814"/>
        </w:tabs>
        <w:ind w:left="8814"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0FAEE554">
      <w:start w:val="1"/>
      <w:numFmt w:val="bullet"/>
      <w:lvlText w:val=""/>
      <w:lvlJc w:val="left"/>
      <w:pPr>
        <w:tabs>
          <w:tab w:val="num" w:pos="720"/>
        </w:tabs>
        <w:ind w:left="720" w:hanging="360"/>
      </w:pPr>
      <w:rPr>
        <w:rFonts w:ascii="Symbol" w:hAnsi="Symbol"/>
      </w:rPr>
    </w:lvl>
    <w:lvl w:ilvl="1" w:tplc="790E7308">
      <w:start w:val="1"/>
      <w:numFmt w:val="bullet"/>
      <w:lvlText w:val="o"/>
      <w:lvlJc w:val="left"/>
      <w:pPr>
        <w:tabs>
          <w:tab w:val="num" w:pos="1440"/>
        </w:tabs>
        <w:ind w:left="1440" w:hanging="360"/>
      </w:pPr>
      <w:rPr>
        <w:rFonts w:ascii="Courier New" w:hAnsi="Courier New"/>
      </w:rPr>
    </w:lvl>
    <w:lvl w:ilvl="2" w:tplc="6652F362">
      <w:start w:val="1"/>
      <w:numFmt w:val="bullet"/>
      <w:lvlText w:val=""/>
      <w:lvlJc w:val="left"/>
      <w:pPr>
        <w:tabs>
          <w:tab w:val="num" w:pos="2160"/>
        </w:tabs>
        <w:ind w:left="2160" w:hanging="360"/>
      </w:pPr>
      <w:rPr>
        <w:rFonts w:ascii="Wingdings" w:hAnsi="Wingdings"/>
      </w:rPr>
    </w:lvl>
    <w:lvl w:ilvl="3" w:tplc="B97E8984">
      <w:start w:val="1"/>
      <w:numFmt w:val="bullet"/>
      <w:lvlText w:val=""/>
      <w:lvlJc w:val="left"/>
      <w:pPr>
        <w:tabs>
          <w:tab w:val="num" w:pos="2880"/>
        </w:tabs>
        <w:ind w:left="2880" w:hanging="360"/>
      </w:pPr>
      <w:rPr>
        <w:rFonts w:ascii="Symbol" w:hAnsi="Symbol"/>
      </w:rPr>
    </w:lvl>
    <w:lvl w:ilvl="4" w:tplc="33384134">
      <w:start w:val="1"/>
      <w:numFmt w:val="bullet"/>
      <w:lvlText w:val="o"/>
      <w:lvlJc w:val="left"/>
      <w:pPr>
        <w:tabs>
          <w:tab w:val="num" w:pos="3600"/>
        </w:tabs>
        <w:ind w:left="3600" w:hanging="360"/>
      </w:pPr>
      <w:rPr>
        <w:rFonts w:ascii="Courier New" w:hAnsi="Courier New"/>
      </w:rPr>
    </w:lvl>
    <w:lvl w:ilvl="5" w:tplc="E3B2AFFA">
      <w:start w:val="1"/>
      <w:numFmt w:val="bullet"/>
      <w:lvlText w:val=""/>
      <w:lvlJc w:val="left"/>
      <w:pPr>
        <w:tabs>
          <w:tab w:val="num" w:pos="4320"/>
        </w:tabs>
        <w:ind w:left="4320" w:hanging="360"/>
      </w:pPr>
      <w:rPr>
        <w:rFonts w:ascii="Wingdings" w:hAnsi="Wingdings"/>
      </w:rPr>
    </w:lvl>
    <w:lvl w:ilvl="6" w:tplc="9D60FA62">
      <w:start w:val="1"/>
      <w:numFmt w:val="bullet"/>
      <w:lvlText w:val=""/>
      <w:lvlJc w:val="left"/>
      <w:pPr>
        <w:tabs>
          <w:tab w:val="num" w:pos="5040"/>
        </w:tabs>
        <w:ind w:left="5040" w:hanging="360"/>
      </w:pPr>
      <w:rPr>
        <w:rFonts w:ascii="Symbol" w:hAnsi="Symbol"/>
      </w:rPr>
    </w:lvl>
    <w:lvl w:ilvl="7" w:tplc="3F5861E4">
      <w:start w:val="1"/>
      <w:numFmt w:val="bullet"/>
      <w:lvlText w:val="o"/>
      <w:lvlJc w:val="left"/>
      <w:pPr>
        <w:tabs>
          <w:tab w:val="num" w:pos="5760"/>
        </w:tabs>
        <w:ind w:left="5760" w:hanging="360"/>
      </w:pPr>
      <w:rPr>
        <w:rFonts w:ascii="Courier New" w:hAnsi="Courier New"/>
      </w:rPr>
    </w:lvl>
    <w:lvl w:ilvl="8" w:tplc="C9F8A916">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0640340A">
      <w:start w:val="1"/>
      <w:numFmt w:val="bullet"/>
      <w:lvlText w:val=""/>
      <w:lvlJc w:val="left"/>
      <w:pPr>
        <w:tabs>
          <w:tab w:val="num" w:pos="720"/>
        </w:tabs>
        <w:ind w:left="720" w:hanging="360"/>
      </w:pPr>
      <w:rPr>
        <w:rFonts w:ascii="Symbol" w:hAnsi="Symbol"/>
      </w:rPr>
    </w:lvl>
    <w:lvl w:ilvl="1" w:tplc="EA2E6814">
      <w:start w:val="1"/>
      <w:numFmt w:val="bullet"/>
      <w:lvlText w:val="o"/>
      <w:lvlJc w:val="left"/>
      <w:pPr>
        <w:tabs>
          <w:tab w:val="num" w:pos="1440"/>
        </w:tabs>
        <w:ind w:left="1440" w:hanging="360"/>
      </w:pPr>
      <w:rPr>
        <w:rFonts w:ascii="Courier New" w:hAnsi="Courier New"/>
      </w:rPr>
    </w:lvl>
    <w:lvl w:ilvl="2" w:tplc="4EBE4B94">
      <w:start w:val="1"/>
      <w:numFmt w:val="bullet"/>
      <w:lvlText w:val=""/>
      <w:lvlJc w:val="left"/>
      <w:pPr>
        <w:tabs>
          <w:tab w:val="num" w:pos="2160"/>
        </w:tabs>
        <w:ind w:left="2160" w:hanging="360"/>
      </w:pPr>
      <w:rPr>
        <w:rFonts w:ascii="Wingdings" w:hAnsi="Wingdings"/>
      </w:rPr>
    </w:lvl>
    <w:lvl w:ilvl="3" w:tplc="CDE0C64E">
      <w:start w:val="1"/>
      <w:numFmt w:val="bullet"/>
      <w:lvlText w:val=""/>
      <w:lvlJc w:val="left"/>
      <w:pPr>
        <w:tabs>
          <w:tab w:val="num" w:pos="2880"/>
        </w:tabs>
        <w:ind w:left="2880" w:hanging="360"/>
      </w:pPr>
      <w:rPr>
        <w:rFonts w:ascii="Symbol" w:hAnsi="Symbol"/>
      </w:rPr>
    </w:lvl>
    <w:lvl w:ilvl="4" w:tplc="342E4E28">
      <w:start w:val="1"/>
      <w:numFmt w:val="bullet"/>
      <w:lvlText w:val="o"/>
      <w:lvlJc w:val="left"/>
      <w:pPr>
        <w:tabs>
          <w:tab w:val="num" w:pos="3600"/>
        </w:tabs>
        <w:ind w:left="3600" w:hanging="360"/>
      </w:pPr>
      <w:rPr>
        <w:rFonts w:ascii="Courier New" w:hAnsi="Courier New"/>
      </w:rPr>
    </w:lvl>
    <w:lvl w:ilvl="5" w:tplc="C492CF8C">
      <w:start w:val="1"/>
      <w:numFmt w:val="bullet"/>
      <w:lvlText w:val=""/>
      <w:lvlJc w:val="left"/>
      <w:pPr>
        <w:tabs>
          <w:tab w:val="num" w:pos="4320"/>
        </w:tabs>
        <w:ind w:left="4320" w:hanging="360"/>
      </w:pPr>
      <w:rPr>
        <w:rFonts w:ascii="Wingdings" w:hAnsi="Wingdings"/>
      </w:rPr>
    </w:lvl>
    <w:lvl w:ilvl="6" w:tplc="CF964EDA">
      <w:start w:val="1"/>
      <w:numFmt w:val="bullet"/>
      <w:lvlText w:val=""/>
      <w:lvlJc w:val="left"/>
      <w:pPr>
        <w:tabs>
          <w:tab w:val="num" w:pos="5040"/>
        </w:tabs>
        <w:ind w:left="5040" w:hanging="360"/>
      </w:pPr>
      <w:rPr>
        <w:rFonts w:ascii="Symbol" w:hAnsi="Symbol"/>
      </w:rPr>
    </w:lvl>
    <w:lvl w:ilvl="7" w:tplc="551A3FE0">
      <w:start w:val="1"/>
      <w:numFmt w:val="bullet"/>
      <w:lvlText w:val="o"/>
      <w:lvlJc w:val="left"/>
      <w:pPr>
        <w:tabs>
          <w:tab w:val="num" w:pos="5760"/>
        </w:tabs>
        <w:ind w:left="5760" w:hanging="360"/>
      </w:pPr>
      <w:rPr>
        <w:rFonts w:ascii="Courier New" w:hAnsi="Courier New"/>
      </w:rPr>
    </w:lvl>
    <w:lvl w:ilvl="8" w:tplc="DE564144">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BFBE9290">
      <w:start w:val="1"/>
      <w:numFmt w:val="bullet"/>
      <w:lvlText w:val=""/>
      <w:lvlJc w:val="left"/>
      <w:pPr>
        <w:tabs>
          <w:tab w:val="num" w:pos="720"/>
        </w:tabs>
        <w:ind w:left="720" w:hanging="360"/>
      </w:pPr>
      <w:rPr>
        <w:rFonts w:ascii="Symbol" w:hAnsi="Symbol"/>
      </w:rPr>
    </w:lvl>
    <w:lvl w:ilvl="1" w:tplc="3110B8BE">
      <w:start w:val="1"/>
      <w:numFmt w:val="bullet"/>
      <w:lvlText w:val="o"/>
      <w:lvlJc w:val="left"/>
      <w:pPr>
        <w:tabs>
          <w:tab w:val="num" w:pos="1440"/>
        </w:tabs>
        <w:ind w:left="1440" w:hanging="360"/>
      </w:pPr>
      <w:rPr>
        <w:rFonts w:ascii="Courier New" w:hAnsi="Courier New"/>
      </w:rPr>
    </w:lvl>
    <w:lvl w:ilvl="2" w:tplc="E6226CB4">
      <w:start w:val="1"/>
      <w:numFmt w:val="bullet"/>
      <w:lvlText w:val=""/>
      <w:lvlJc w:val="left"/>
      <w:pPr>
        <w:tabs>
          <w:tab w:val="num" w:pos="2160"/>
        </w:tabs>
        <w:ind w:left="2160" w:hanging="360"/>
      </w:pPr>
      <w:rPr>
        <w:rFonts w:ascii="Wingdings" w:hAnsi="Wingdings"/>
      </w:rPr>
    </w:lvl>
    <w:lvl w:ilvl="3" w:tplc="CE5C212E">
      <w:start w:val="1"/>
      <w:numFmt w:val="bullet"/>
      <w:lvlText w:val=""/>
      <w:lvlJc w:val="left"/>
      <w:pPr>
        <w:tabs>
          <w:tab w:val="num" w:pos="2880"/>
        </w:tabs>
        <w:ind w:left="2880" w:hanging="360"/>
      </w:pPr>
      <w:rPr>
        <w:rFonts w:ascii="Symbol" w:hAnsi="Symbol"/>
      </w:rPr>
    </w:lvl>
    <w:lvl w:ilvl="4" w:tplc="5FF0DC86">
      <w:start w:val="1"/>
      <w:numFmt w:val="bullet"/>
      <w:lvlText w:val="o"/>
      <w:lvlJc w:val="left"/>
      <w:pPr>
        <w:tabs>
          <w:tab w:val="num" w:pos="3600"/>
        </w:tabs>
        <w:ind w:left="3600" w:hanging="360"/>
      </w:pPr>
      <w:rPr>
        <w:rFonts w:ascii="Courier New" w:hAnsi="Courier New"/>
      </w:rPr>
    </w:lvl>
    <w:lvl w:ilvl="5" w:tplc="A83CA378">
      <w:start w:val="1"/>
      <w:numFmt w:val="bullet"/>
      <w:lvlText w:val=""/>
      <w:lvlJc w:val="left"/>
      <w:pPr>
        <w:tabs>
          <w:tab w:val="num" w:pos="4320"/>
        </w:tabs>
        <w:ind w:left="4320" w:hanging="360"/>
      </w:pPr>
      <w:rPr>
        <w:rFonts w:ascii="Wingdings" w:hAnsi="Wingdings"/>
      </w:rPr>
    </w:lvl>
    <w:lvl w:ilvl="6" w:tplc="D2800BA4">
      <w:start w:val="1"/>
      <w:numFmt w:val="bullet"/>
      <w:lvlText w:val=""/>
      <w:lvlJc w:val="left"/>
      <w:pPr>
        <w:tabs>
          <w:tab w:val="num" w:pos="5040"/>
        </w:tabs>
        <w:ind w:left="5040" w:hanging="360"/>
      </w:pPr>
      <w:rPr>
        <w:rFonts w:ascii="Symbol" w:hAnsi="Symbol"/>
      </w:rPr>
    </w:lvl>
    <w:lvl w:ilvl="7" w:tplc="EE4A1A54">
      <w:start w:val="1"/>
      <w:numFmt w:val="bullet"/>
      <w:lvlText w:val="o"/>
      <w:lvlJc w:val="left"/>
      <w:pPr>
        <w:tabs>
          <w:tab w:val="num" w:pos="5760"/>
        </w:tabs>
        <w:ind w:left="5760" w:hanging="360"/>
      </w:pPr>
      <w:rPr>
        <w:rFonts w:ascii="Courier New" w:hAnsi="Courier New"/>
      </w:rPr>
    </w:lvl>
    <w:lvl w:ilvl="8" w:tplc="6B3A1180">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96220ADE">
      <w:start w:val="1"/>
      <w:numFmt w:val="bullet"/>
      <w:lvlText w:val=""/>
      <w:lvlJc w:val="left"/>
      <w:pPr>
        <w:tabs>
          <w:tab w:val="num" w:pos="720"/>
        </w:tabs>
        <w:ind w:left="720" w:hanging="360"/>
      </w:pPr>
      <w:rPr>
        <w:rFonts w:ascii="Symbol" w:hAnsi="Symbol"/>
      </w:rPr>
    </w:lvl>
    <w:lvl w:ilvl="1" w:tplc="2C3A2938">
      <w:start w:val="1"/>
      <w:numFmt w:val="bullet"/>
      <w:lvlText w:val="o"/>
      <w:lvlJc w:val="left"/>
      <w:pPr>
        <w:tabs>
          <w:tab w:val="num" w:pos="1440"/>
        </w:tabs>
        <w:ind w:left="1440" w:hanging="360"/>
      </w:pPr>
      <w:rPr>
        <w:rFonts w:ascii="Courier New" w:hAnsi="Courier New"/>
      </w:rPr>
    </w:lvl>
    <w:lvl w:ilvl="2" w:tplc="ACBC13B8">
      <w:start w:val="1"/>
      <w:numFmt w:val="bullet"/>
      <w:lvlText w:val=""/>
      <w:lvlJc w:val="left"/>
      <w:pPr>
        <w:tabs>
          <w:tab w:val="num" w:pos="2160"/>
        </w:tabs>
        <w:ind w:left="2160" w:hanging="360"/>
      </w:pPr>
      <w:rPr>
        <w:rFonts w:ascii="Wingdings" w:hAnsi="Wingdings"/>
      </w:rPr>
    </w:lvl>
    <w:lvl w:ilvl="3" w:tplc="C860A26A">
      <w:start w:val="1"/>
      <w:numFmt w:val="bullet"/>
      <w:lvlText w:val=""/>
      <w:lvlJc w:val="left"/>
      <w:pPr>
        <w:tabs>
          <w:tab w:val="num" w:pos="2880"/>
        </w:tabs>
        <w:ind w:left="2880" w:hanging="360"/>
      </w:pPr>
      <w:rPr>
        <w:rFonts w:ascii="Symbol" w:hAnsi="Symbol"/>
      </w:rPr>
    </w:lvl>
    <w:lvl w:ilvl="4" w:tplc="646AD16A">
      <w:start w:val="1"/>
      <w:numFmt w:val="bullet"/>
      <w:lvlText w:val="o"/>
      <w:lvlJc w:val="left"/>
      <w:pPr>
        <w:tabs>
          <w:tab w:val="num" w:pos="3600"/>
        </w:tabs>
        <w:ind w:left="3600" w:hanging="360"/>
      </w:pPr>
      <w:rPr>
        <w:rFonts w:ascii="Courier New" w:hAnsi="Courier New"/>
      </w:rPr>
    </w:lvl>
    <w:lvl w:ilvl="5" w:tplc="8D80D07C">
      <w:start w:val="1"/>
      <w:numFmt w:val="bullet"/>
      <w:lvlText w:val=""/>
      <w:lvlJc w:val="left"/>
      <w:pPr>
        <w:tabs>
          <w:tab w:val="num" w:pos="4320"/>
        </w:tabs>
        <w:ind w:left="4320" w:hanging="360"/>
      </w:pPr>
      <w:rPr>
        <w:rFonts w:ascii="Wingdings" w:hAnsi="Wingdings"/>
      </w:rPr>
    </w:lvl>
    <w:lvl w:ilvl="6" w:tplc="BB788D22">
      <w:start w:val="1"/>
      <w:numFmt w:val="bullet"/>
      <w:lvlText w:val=""/>
      <w:lvlJc w:val="left"/>
      <w:pPr>
        <w:tabs>
          <w:tab w:val="num" w:pos="5040"/>
        </w:tabs>
        <w:ind w:left="5040" w:hanging="360"/>
      </w:pPr>
      <w:rPr>
        <w:rFonts w:ascii="Symbol" w:hAnsi="Symbol"/>
      </w:rPr>
    </w:lvl>
    <w:lvl w:ilvl="7" w:tplc="CABE7D38">
      <w:start w:val="1"/>
      <w:numFmt w:val="bullet"/>
      <w:lvlText w:val="o"/>
      <w:lvlJc w:val="left"/>
      <w:pPr>
        <w:tabs>
          <w:tab w:val="num" w:pos="5760"/>
        </w:tabs>
        <w:ind w:left="5760" w:hanging="360"/>
      </w:pPr>
      <w:rPr>
        <w:rFonts w:ascii="Courier New" w:hAnsi="Courier New"/>
      </w:rPr>
    </w:lvl>
    <w:lvl w:ilvl="8" w:tplc="716A7D4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D890B82A">
      <w:start w:val="1"/>
      <w:numFmt w:val="bullet"/>
      <w:lvlText w:val=""/>
      <w:lvlJc w:val="left"/>
      <w:pPr>
        <w:tabs>
          <w:tab w:val="num" w:pos="720"/>
        </w:tabs>
        <w:ind w:left="720" w:hanging="360"/>
      </w:pPr>
      <w:rPr>
        <w:rFonts w:ascii="Symbol" w:hAnsi="Symbol"/>
      </w:rPr>
    </w:lvl>
    <w:lvl w:ilvl="1" w:tplc="CE28506A">
      <w:start w:val="1"/>
      <w:numFmt w:val="bullet"/>
      <w:lvlText w:val="o"/>
      <w:lvlJc w:val="left"/>
      <w:pPr>
        <w:tabs>
          <w:tab w:val="num" w:pos="1440"/>
        </w:tabs>
        <w:ind w:left="1440" w:hanging="360"/>
      </w:pPr>
      <w:rPr>
        <w:rFonts w:ascii="Courier New" w:hAnsi="Courier New"/>
      </w:rPr>
    </w:lvl>
    <w:lvl w:ilvl="2" w:tplc="484C096E">
      <w:start w:val="1"/>
      <w:numFmt w:val="bullet"/>
      <w:lvlText w:val=""/>
      <w:lvlJc w:val="left"/>
      <w:pPr>
        <w:tabs>
          <w:tab w:val="num" w:pos="2160"/>
        </w:tabs>
        <w:ind w:left="2160" w:hanging="360"/>
      </w:pPr>
      <w:rPr>
        <w:rFonts w:ascii="Wingdings" w:hAnsi="Wingdings"/>
      </w:rPr>
    </w:lvl>
    <w:lvl w:ilvl="3" w:tplc="FFB091C8">
      <w:start w:val="1"/>
      <w:numFmt w:val="bullet"/>
      <w:lvlText w:val=""/>
      <w:lvlJc w:val="left"/>
      <w:pPr>
        <w:tabs>
          <w:tab w:val="num" w:pos="2880"/>
        </w:tabs>
        <w:ind w:left="2880" w:hanging="360"/>
      </w:pPr>
      <w:rPr>
        <w:rFonts w:ascii="Symbol" w:hAnsi="Symbol"/>
      </w:rPr>
    </w:lvl>
    <w:lvl w:ilvl="4" w:tplc="0B26EDEC">
      <w:start w:val="1"/>
      <w:numFmt w:val="bullet"/>
      <w:lvlText w:val="o"/>
      <w:lvlJc w:val="left"/>
      <w:pPr>
        <w:tabs>
          <w:tab w:val="num" w:pos="3600"/>
        </w:tabs>
        <w:ind w:left="3600" w:hanging="360"/>
      </w:pPr>
      <w:rPr>
        <w:rFonts w:ascii="Courier New" w:hAnsi="Courier New"/>
      </w:rPr>
    </w:lvl>
    <w:lvl w:ilvl="5" w:tplc="2514D38E">
      <w:start w:val="1"/>
      <w:numFmt w:val="bullet"/>
      <w:lvlText w:val=""/>
      <w:lvlJc w:val="left"/>
      <w:pPr>
        <w:tabs>
          <w:tab w:val="num" w:pos="4320"/>
        </w:tabs>
        <w:ind w:left="4320" w:hanging="360"/>
      </w:pPr>
      <w:rPr>
        <w:rFonts w:ascii="Wingdings" w:hAnsi="Wingdings"/>
      </w:rPr>
    </w:lvl>
    <w:lvl w:ilvl="6" w:tplc="9BCC65F4">
      <w:start w:val="1"/>
      <w:numFmt w:val="bullet"/>
      <w:lvlText w:val=""/>
      <w:lvlJc w:val="left"/>
      <w:pPr>
        <w:tabs>
          <w:tab w:val="num" w:pos="5040"/>
        </w:tabs>
        <w:ind w:left="5040" w:hanging="360"/>
      </w:pPr>
      <w:rPr>
        <w:rFonts w:ascii="Symbol" w:hAnsi="Symbol"/>
      </w:rPr>
    </w:lvl>
    <w:lvl w:ilvl="7" w:tplc="D32CD4EA">
      <w:start w:val="1"/>
      <w:numFmt w:val="bullet"/>
      <w:lvlText w:val="o"/>
      <w:lvlJc w:val="left"/>
      <w:pPr>
        <w:tabs>
          <w:tab w:val="num" w:pos="5760"/>
        </w:tabs>
        <w:ind w:left="5760" w:hanging="360"/>
      </w:pPr>
      <w:rPr>
        <w:rFonts w:ascii="Courier New" w:hAnsi="Courier New"/>
      </w:rPr>
    </w:lvl>
    <w:lvl w:ilvl="8" w:tplc="D20A6114">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938A7F48">
      <w:start w:val="1"/>
      <w:numFmt w:val="bullet"/>
      <w:lvlText w:val=""/>
      <w:lvlJc w:val="left"/>
      <w:pPr>
        <w:tabs>
          <w:tab w:val="num" w:pos="720"/>
        </w:tabs>
        <w:ind w:left="720" w:hanging="360"/>
      </w:pPr>
      <w:rPr>
        <w:rFonts w:ascii="Symbol" w:hAnsi="Symbol"/>
      </w:rPr>
    </w:lvl>
    <w:lvl w:ilvl="1" w:tplc="4D2E675A">
      <w:start w:val="1"/>
      <w:numFmt w:val="bullet"/>
      <w:lvlText w:val="o"/>
      <w:lvlJc w:val="left"/>
      <w:pPr>
        <w:tabs>
          <w:tab w:val="num" w:pos="1440"/>
        </w:tabs>
        <w:ind w:left="1440" w:hanging="360"/>
      </w:pPr>
      <w:rPr>
        <w:rFonts w:ascii="Courier New" w:hAnsi="Courier New"/>
      </w:rPr>
    </w:lvl>
    <w:lvl w:ilvl="2" w:tplc="51049436">
      <w:start w:val="1"/>
      <w:numFmt w:val="bullet"/>
      <w:lvlText w:val=""/>
      <w:lvlJc w:val="left"/>
      <w:pPr>
        <w:tabs>
          <w:tab w:val="num" w:pos="2160"/>
        </w:tabs>
        <w:ind w:left="2160" w:hanging="360"/>
      </w:pPr>
      <w:rPr>
        <w:rFonts w:ascii="Wingdings" w:hAnsi="Wingdings"/>
      </w:rPr>
    </w:lvl>
    <w:lvl w:ilvl="3" w:tplc="7C66DB5C">
      <w:start w:val="1"/>
      <w:numFmt w:val="bullet"/>
      <w:lvlText w:val=""/>
      <w:lvlJc w:val="left"/>
      <w:pPr>
        <w:tabs>
          <w:tab w:val="num" w:pos="2880"/>
        </w:tabs>
        <w:ind w:left="2880" w:hanging="360"/>
      </w:pPr>
      <w:rPr>
        <w:rFonts w:ascii="Symbol" w:hAnsi="Symbol"/>
      </w:rPr>
    </w:lvl>
    <w:lvl w:ilvl="4" w:tplc="FF1A1F64">
      <w:start w:val="1"/>
      <w:numFmt w:val="bullet"/>
      <w:lvlText w:val="o"/>
      <w:lvlJc w:val="left"/>
      <w:pPr>
        <w:tabs>
          <w:tab w:val="num" w:pos="3600"/>
        </w:tabs>
        <w:ind w:left="3600" w:hanging="360"/>
      </w:pPr>
      <w:rPr>
        <w:rFonts w:ascii="Courier New" w:hAnsi="Courier New"/>
      </w:rPr>
    </w:lvl>
    <w:lvl w:ilvl="5" w:tplc="AC6ADC96">
      <w:start w:val="1"/>
      <w:numFmt w:val="bullet"/>
      <w:lvlText w:val=""/>
      <w:lvlJc w:val="left"/>
      <w:pPr>
        <w:tabs>
          <w:tab w:val="num" w:pos="4320"/>
        </w:tabs>
        <w:ind w:left="4320" w:hanging="360"/>
      </w:pPr>
      <w:rPr>
        <w:rFonts w:ascii="Wingdings" w:hAnsi="Wingdings"/>
      </w:rPr>
    </w:lvl>
    <w:lvl w:ilvl="6" w:tplc="E498462E">
      <w:start w:val="1"/>
      <w:numFmt w:val="bullet"/>
      <w:lvlText w:val=""/>
      <w:lvlJc w:val="left"/>
      <w:pPr>
        <w:tabs>
          <w:tab w:val="num" w:pos="5040"/>
        </w:tabs>
        <w:ind w:left="5040" w:hanging="360"/>
      </w:pPr>
      <w:rPr>
        <w:rFonts w:ascii="Symbol" w:hAnsi="Symbol"/>
      </w:rPr>
    </w:lvl>
    <w:lvl w:ilvl="7" w:tplc="AC362052">
      <w:start w:val="1"/>
      <w:numFmt w:val="bullet"/>
      <w:lvlText w:val="o"/>
      <w:lvlJc w:val="left"/>
      <w:pPr>
        <w:tabs>
          <w:tab w:val="num" w:pos="5760"/>
        </w:tabs>
        <w:ind w:left="5760" w:hanging="360"/>
      </w:pPr>
      <w:rPr>
        <w:rFonts w:ascii="Courier New" w:hAnsi="Courier New"/>
      </w:rPr>
    </w:lvl>
    <w:lvl w:ilvl="8" w:tplc="40DE0E36">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AEE87EF0">
      <w:start w:val="1"/>
      <w:numFmt w:val="bullet"/>
      <w:lvlText w:val=""/>
      <w:lvlJc w:val="left"/>
      <w:pPr>
        <w:tabs>
          <w:tab w:val="num" w:pos="720"/>
        </w:tabs>
        <w:ind w:left="720" w:hanging="360"/>
      </w:pPr>
      <w:rPr>
        <w:rFonts w:ascii="Symbol" w:hAnsi="Symbol"/>
      </w:rPr>
    </w:lvl>
    <w:lvl w:ilvl="1" w:tplc="4E04473A">
      <w:start w:val="1"/>
      <w:numFmt w:val="bullet"/>
      <w:lvlText w:val="o"/>
      <w:lvlJc w:val="left"/>
      <w:pPr>
        <w:tabs>
          <w:tab w:val="num" w:pos="1440"/>
        </w:tabs>
        <w:ind w:left="1440" w:hanging="360"/>
      </w:pPr>
      <w:rPr>
        <w:rFonts w:ascii="Courier New" w:hAnsi="Courier New"/>
      </w:rPr>
    </w:lvl>
    <w:lvl w:ilvl="2" w:tplc="11D0D55A">
      <w:start w:val="1"/>
      <w:numFmt w:val="bullet"/>
      <w:lvlText w:val=""/>
      <w:lvlJc w:val="left"/>
      <w:pPr>
        <w:tabs>
          <w:tab w:val="num" w:pos="2160"/>
        </w:tabs>
        <w:ind w:left="2160" w:hanging="360"/>
      </w:pPr>
      <w:rPr>
        <w:rFonts w:ascii="Wingdings" w:hAnsi="Wingdings"/>
      </w:rPr>
    </w:lvl>
    <w:lvl w:ilvl="3" w:tplc="87DCA7F8">
      <w:start w:val="1"/>
      <w:numFmt w:val="bullet"/>
      <w:lvlText w:val=""/>
      <w:lvlJc w:val="left"/>
      <w:pPr>
        <w:tabs>
          <w:tab w:val="num" w:pos="2880"/>
        </w:tabs>
        <w:ind w:left="2880" w:hanging="360"/>
      </w:pPr>
      <w:rPr>
        <w:rFonts w:ascii="Symbol" w:hAnsi="Symbol"/>
      </w:rPr>
    </w:lvl>
    <w:lvl w:ilvl="4" w:tplc="865E45A0">
      <w:start w:val="1"/>
      <w:numFmt w:val="bullet"/>
      <w:lvlText w:val="o"/>
      <w:lvlJc w:val="left"/>
      <w:pPr>
        <w:tabs>
          <w:tab w:val="num" w:pos="3600"/>
        </w:tabs>
        <w:ind w:left="3600" w:hanging="360"/>
      </w:pPr>
      <w:rPr>
        <w:rFonts w:ascii="Courier New" w:hAnsi="Courier New"/>
      </w:rPr>
    </w:lvl>
    <w:lvl w:ilvl="5" w:tplc="67966FC2">
      <w:start w:val="1"/>
      <w:numFmt w:val="bullet"/>
      <w:lvlText w:val=""/>
      <w:lvlJc w:val="left"/>
      <w:pPr>
        <w:tabs>
          <w:tab w:val="num" w:pos="4320"/>
        </w:tabs>
        <w:ind w:left="4320" w:hanging="360"/>
      </w:pPr>
      <w:rPr>
        <w:rFonts w:ascii="Wingdings" w:hAnsi="Wingdings"/>
      </w:rPr>
    </w:lvl>
    <w:lvl w:ilvl="6" w:tplc="BEAC5CCA">
      <w:start w:val="1"/>
      <w:numFmt w:val="bullet"/>
      <w:lvlText w:val=""/>
      <w:lvlJc w:val="left"/>
      <w:pPr>
        <w:tabs>
          <w:tab w:val="num" w:pos="5040"/>
        </w:tabs>
        <w:ind w:left="5040" w:hanging="360"/>
      </w:pPr>
      <w:rPr>
        <w:rFonts w:ascii="Symbol" w:hAnsi="Symbol"/>
      </w:rPr>
    </w:lvl>
    <w:lvl w:ilvl="7" w:tplc="10BC5FE2">
      <w:start w:val="1"/>
      <w:numFmt w:val="bullet"/>
      <w:lvlText w:val="o"/>
      <w:lvlJc w:val="left"/>
      <w:pPr>
        <w:tabs>
          <w:tab w:val="num" w:pos="5760"/>
        </w:tabs>
        <w:ind w:left="5760" w:hanging="360"/>
      </w:pPr>
      <w:rPr>
        <w:rFonts w:ascii="Courier New" w:hAnsi="Courier New"/>
      </w:rPr>
    </w:lvl>
    <w:lvl w:ilvl="8" w:tplc="F3F82FD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FDAE7EE4">
      <w:start w:val="1"/>
      <w:numFmt w:val="bullet"/>
      <w:lvlText w:val=""/>
      <w:lvlJc w:val="left"/>
      <w:pPr>
        <w:tabs>
          <w:tab w:val="num" w:pos="720"/>
        </w:tabs>
        <w:ind w:left="720" w:hanging="360"/>
      </w:pPr>
      <w:rPr>
        <w:rFonts w:ascii="Symbol" w:hAnsi="Symbol"/>
      </w:rPr>
    </w:lvl>
    <w:lvl w:ilvl="1" w:tplc="8ED4FFEC">
      <w:start w:val="1"/>
      <w:numFmt w:val="bullet"/>
      <w:lvlText w:val="o"/>
      <w:lvlJc w:val="left"/>
      <w:pPr>
        <w:tabs>
          <w:tab w:val="num" w:pos="1440"/>
        </w:tabs>
        <w:ind w:left="1440" w:hanging="360"/>
      </w:pPr>
      <w:rPr>
        <w:rFonts w:ascii="Courier New" w:hAnsi="Courier New"/>
      </w:rPr>
    </w:lvl>
    <w:lvl w:ilvl="2" w:tplc="B23AEAF6">
      <w:start w:val="1"/>
      <w:numFmt w:val="bullet"/>
      <w:lvlText w:val=""/>
      <w:lvlJc w:val="left"/>
      <w:pPr>
        <w:tabs>
          <w:tab w:val="num" w:pos="2160"/>
        </w:tabs>
        <w:ind w:left="2160" w:hanging="360"/>
      </w:pPr>
      <w:rPr>
        <w:rFonts w:ascii="Wingdings" w:hAnsi="Wingdings"/>
      </w:rPr>
    </w:lvl>
    <w:lvl w:ilvl="3" w:tplc="867CC282">
      <w:start w:val="1"/>
      <w:numFmt w:val="bullet"/>
      <w:lvlText w:val=""/>
      <w:lvlJc w:val="left"/>
      <w:pPr>
        <w:tabs>
          <w:tab w:val="num" w:pos="2880"/>
        </w:tabs>
        <w:ind w:left="2880" w:hanging="360"/>
      </w:pPr>
      <w:rPr>
        <w:rFonts w:ascii="Symbol" w:hAnsi="Symbol"/>
      </w:rPr>
    </w:lvl>
    <w:lvl w:ilvl="4" w:tplc="7EE47E28">
      <w:start w:val="1"/>
      <w:numFmt w:val="bullet"/>
      <w:lvlText w:val="o"/>
      <w:lvlJc w:val="left"/>
      <w:pPr>
        <w:tabs>
          <w:tab w:val="num" w:pos="3600"/>
        </w:tabs>
        <w:ind w:left="3600" w:hanging="360"/>
      </w:pPr>
      <w:rPr>
        <w:rFonts w:ascii="Courier New" w:hAnsi="Courier New"/>
      </w:rPr>
    </w:lvl>
    <w:lvl w:ilvl="5" w:tplc="23467AB6">
      <w:start w:val="1"/>
      <w:numFmt w:val="bullet"/>
      <w:lvlText w:val=""/>
      <w:lvlJc w:val="left"/>
      <w:pPr>
        <w:tabs>
          <w:tab w:val="num" w:pos="4320"/>
        </w:tabs>
        <w:ind w:left="4320" w:hanging="360"/>
      </w:pPr>
      <w:rPr>
        <w:rFonts w:ascii="Wingdings" w:hAnsi="Wingdings"/>
      </w:rPr>
    </w:lvl>
    <w:lvl w:ilvl="6" w:tplc="F44801E0">
      <w:start w:val="1"/>
      <w:numFmt w:val="bullet"/>
      <w:lvlText w:val=""/>
      <w:lvlJc w:val="left"/>
      <w:pPr>
        <w:tabs>
          <w:tab w:val="num" w:pos="5040"/>
        </w:tabs>
        <w:ind w:left="5040" w:hanging="360"/>
      </w:pPr>
      <w:rPr>
        <w:rFonts w:ascii="Symbol" w:hAnsi="Symbol"/>
      </w:rPr>
    </w:lvl>
    <w:lvl w:ilvl="7" w:tplc="2AD21FD8">
      <w:start w:val="1"/>
      <w:numFmt w:val="bullet"/>
      <w:lvlText w:val="o"/>
      <w:lvlJc w:val="left"/>
      <w:pPr>
        <w:tabs>
          <w:tab w:val="num" w:pos="5760"/>
        </w:tabs>
        <w:ind w:left="5760" w:hanging="360"/>
      </w:pPr>
      <w:rPr>
        <w:rFonts w:ascii="Courier New" w:hAnsi="Courier New"/>
      </w:rPr>
    </w:lvl>
    <w:lvl w:ilvl="8" w:tplc="ED987D40">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EF02B7B0">
      <w:start w:val="1"/>
      <w:numFmt w:val="bullet"/>
      <w:lvlText w:val=""/>
      <w:lvlJc w:val="left"/>
      <w:pPr>
        <w:tabs>
          <w:tab w:val="num" w:pos="720"/>
        </w:tabs>
        <w:ind w:left="720" w:hanging="360"/>
      </w:pPr>
      <w:rPr>
        <w:rFonts w:ascii="Symbol" w:hAnsi="Symbol"/>
      </w:rPr>
    </w:lvl>
    <w:lvl w:ilvl="1" w:tplc="529A496A">
      <w:start w:val="1"/>
      <w:numFmt w:val="bullet"/>
      <w:lvlText w:val="o"/>
      <w:lvlJc w:val="left"/>
      <w:pPr>
        <w:tabs>
          <w:tab w:val="num" w:pos="1440"/>
        </w:tabs>
        <w:ind w:left="1440" w:hanging="360"/>
      </w:pPr>
      <w:rPr>
        <w:rFonts w:ascii="Courier New" w:hAnsi="Courier New"/>
      </w:rPr>
    </w:lvl>
    <w:lvl w:ilvl="2" w:tplc="B93229F4">
      <w:start w:val="1"/>
      <w:numFmt w:val="bullet"/>
      <w:lvlText w:val=""/>
      <w:lvlJc w:val="left"/>
      <w:pPr>
        <w:tabs>
          <w:tab w:val="num" w:pos="2160"/>
        </w:tabs>
        <w:ind w:left="2160" w:hanging="360"/>
      </w:pPr>
      <w:rPr>
        <w:rFonts w:ascii="Wingdings" w:hAnsi="Wingdings"/>
      </w:rPr>
    </w:lvl>
    <w:lvl w:ilvl="3" w:tplc="F22C379A">
      <w:start w:val="1"/>
      <w:numFmt w:val="bullet"/>
      <w:lvlText w:val=""/>
      <w:lvlJc w:val="left"/>
      <w:pPr>
        <w:tabs>
          <w:tab w:val="num" w:pos="2880"/>
        </w:tabs>
        <w:ind w:left="2880" w:hanging="360"/>
      </w:pPr>
      <w:rPr>
        <w:rFonts w:ascii="Symbol" w:hAnsi="Symbol"/>
      </w:rPr>
    </w:lvl>
    <w:lvl w:ilvl="4" w:tplc="89D2BFC6">
      <w:start w:val="1"/>
      <w:numFmt w:val="bullet"/>
      <w:lvlText w:val="o"/>
      <w:lvlJc w:val="left"/>
      <w:pPr>
        <w:tabs>
          <w:tab w:val="num" w:pos="3600"/>
        </w:tabs>
        <w:ind w:left="3600" w:hanging="360"/>
      </w:pPr>
      <w:rPr>
        <w:rFonts w:ascii="Courier New" w:hAnsi="Courier New"/>
      </w:rPr>
    </w:lvl>
    <w:lvl w:ilvl="5" w:tplc="B4DCEB78">
      <w:start w:val="1"/>
      <w:numFmt w:val="bullet"/>
      <w:lvlText w:val=""/>
      <w:lvlJc w:val="left"/>
      <w:pPr>
        <w:tabs>
          <w:tab w:val="num" w:pos="4320"/>
        </w:tabs>
        <w:ind w:left="4320" w:hanging="360"/>
      </w:pPr>
      <w:rPr>
        <w:rFonts w:ascii="Wingdings" w:hAnsi="Wingdings"/>
      </w:rPr>
    </w:lvl>
    <w:lvl w:ilvl="6" w:tplc="D9DC49B8">
      <w:start w:val="1"/>
      <w:numFmt w:val="bullet"/>
      <w:lvlText w:val=""/>
      <w:lvlJc w:val="left"/>
      <w:pPr>
        <w:tabs>
          <w:tab w:val="num" w:pos="5040"/>
        </w:tabs>
        <w:ind w:left="5040" w:hanging="360"/>
      </w:pPr>
      <w:rPr>
        <w:rFonts w:ascii="Symbol" w:hAnsi="Symbol"/>
      </w:rPr>
    </w:lvl>
    <w:lvl w:ilvl="7" w:tplc="A08A3BBC">
      <w:start w:val="1"/>
      <w:numFmt w:val="bullet"/>
      <w:lvlText w:val="o"/>
      <w:lvlJc w:val="left"/>
      <w:pPr>
        <w:tabs>
          <w:tab w:val="num" w:pos="5760"/>
        </w:tabs>
        <w:ind w:left="5760" w:hanging="360"/>
      </w:pPr>
      <w:rPr>
        <w:rFonts w:ascii="Courier New" w:hAnsi="Courier New"/>
      </w:rPr>
    </w:lvl>
    <w:lvl w:ilvl="8" w:tplc="28FE0B7E">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14405696">
      <w:start w:val="1"/>
      <w:numFmt w:val="bullet"/>
      <w:lvlText w:val=""/>
      <w:lvlJc w:val="left"/>
      <w:pPr>
        <w:tabs>
          <w:tab w:val="num" w:pos="720"/>
        </w:tabs>
        <w:ind w:left="720" w:hanging="360"/>
      </w:pPr>
      <w:rPr>
        <w:rFonts w:ascii="Symbol" w:hAnsi="Symbol"/>
      </w:rPr>
    </w:lvl>
    <w:lvl w:ilvl="1" w:tplc="41AA8DF6">
      <w:start w:val="1"/>
      <w:numFmt w:val="bullet"/>
      <w:lvlText w:val="o"/>
      <w:lvlJc w:val="left"/>
      <w:pPr>
        <w:tabs>
          <w:tab w:val="num" w:pos="1440"/>
        </w:tabs>
        <w:ind w:left="1440" w:hanging="360"/>
      </w:pPr>
      <w:rPr>
        <w:rFonts w:ascii="Courier New" w:hAnsi="Courier New"/>
      </w:rPr>
    </w:lvl>
    <w:lvl w:ilvl="2" w:tplc="7D92ECA2">
      <w:start w:val="1"/>
      <w:numFmt w:val="bullet"/>
      <w:lvlText w:val=""/>
      <w:lvlJc w:val="left"/>
      <w:pPr>
        <w:tabs>
          <w:tab w:val="num" w:pos="2160"/>
        </w:tabs>
        <w:ind w:left="2160" w:hanging="360"/>
      </w:pPr>
      <w:rPr>
        <w:rFonts w:ascii="Wingdings" w:hAnsi="Wingdings"/>
      </w:rPr>
    </w:lvl>
    <w:lvl w:ilvl="3" w:tplc="88DCF93C">
      <w:start w:val="1"/>
      <w:numFmt w:val="bullet"/>
      <w:lvlText w:val=""/>
      <w:lvlJc w:val="left"/>
      <w:pPr>
        <w:tabs>
          <w:tab w:val="num" w:pos="2880"/>
        </w:tabs>
        <w:ind w:left="2880" w:hanging="360"/>
      </w:pPr>
      <w:rPr>
        <w:rFonts w:ascii="Symbol" w:hAnsi="Symbol"/>
      </w:rPr>
    </w:lvl>
    <w:lvl w:ilvl="4" w:tplc="1464B248">
      <w:start w:val="1"/>
      <w:numFmt w:val="bullet"/>
      <w:lvlText w:val="o"/>
      <w:lvlJc w:val="left"/>
      <w:pPr>
        <w:tabs>
          <w:tab w:val="num" w:pos="3600"/>
        </w:tabs>
        <w:ind w:left="3600" w:hanging="360"/>
      </w:pPr>
      <w:rPr>
        <w:rFonts w:ascii="Courier New" w:hAnsi="Courier New"/>
      </w:rPr>
    </w:lvl>
    <w:lvl w:ilvl="5" w:tplc="F104DCBC">
      <w:start w:val="1"/>
      <w:numFmt w:val="bullet"/>
      <w:lvlText w:val=""/>
      <w:lvlJc w:val="left"/>
      <w:pPr>
        <w:tabs>
          <w:tab w:val="num" w:pos="4320"/>
        </w:tabs>
        <w:ind w:left="4320" w:hanging="360"/>
      </w:pPr>
      <w:rPr>
        <w:rFonts w:ascii="Wingdings" w:hAnsi="Wingdings"/>
      </w:rPr>
    </w:lvl>
    <w:lvl w:ilvl="6" w:tplc="C29A04CA">
      <w:start w:val="1"/>
      <w:numFmt w:val="bullet"/>
      <w:lvlText w:val=""/>
      <w:lvlJc w:val="left"/>
      <w:pPr>
        <w:tabs>
          <w:tab w:val="num" w:pos="5040"/>
        </w:tabs>
        <w:ind w:left="5040" w:hanging="360"/>
      </w:pPr>
      <w:rPr>
        <w:rFonts w:ascii="Symbol" w:hAnsi="Symbol"/>
      </w:rPr>
    </w:lvl>
    <w:lvl w:ilvl="7" w:tplc="12302BC4">
      <w:start w:val="1"/>
      <w:numFmt w:val="bullet"/>
      <w:lvlText w:val="o"/>
      <w:lvlJc w:val="left"/>
      <w:pPr>
        <w:tabs>
          <w:tab w:val="num" w:pos="5760"/>
        </w:tabs>
        <w:ind w:left="5760" w:hanging="360"/>
      </w:pPr>
      <w:rPr>
        <w:rFonts w:ascii="Courier New" w:hAnsi="Courier New"/>
      </w:rPr>
    </w:lvl>
    <w:lvl w:ilvl="8" w:tplc="4BD8ECE2">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EAB83DAA">
      <w:start w:val="1"/>
      <w:numFmt w:val="bullet"/>
      <w:lvlText w:val=""/>
      <w:lvlJc w:val="left"/>
      <w:pPr>
        <w:tabs>
          <w:tab w:val="num" w:pos="720"/>
        </w:tabs>
        <w:ind w:left="720" w:hanging="360"/>
      </w:pPr>
      <w:rPr>
        <w:rFonts w:ascii="Symbol" w:hAnsi="Symbol"/>
      </w:rPr>
    </w:lvl>
    <w:lvl w:ilvl="1" w:tplc="F03AA2F6">
      <w:start w:val="1"/>
      <w:numFmt w:val="bullet"/>
      <w:lvlText w:val="o"/>
      <w:lvlJc w:val="left"/>
      <w:pPr>
        <w:tabs>
          <w:tab w:val="num" w:pos="1440"/>
        </w:tabs>
        <w:ind w:left="1440" w:hanging="360"/>
      </w:pPr>
      <w:rPr>
        <w:rFonts w:ascii="Courier New" w:hAnsi="Courier New"/>
      </w:rPr>
    </w:lvl>
    <w:lvl w:ilvl="2" w:tplc="28407670">
      <w:start w:val="1"/>
      <w:numFmt w:val="bullet"/>
      <w:lvlText w:val=""/>
      <w:lvlJc w:val="left"/>
      <w:pPr>
        <w:tabs>
          <w:tab w:val="num" w:pos="2160"/>
        </w:tabs>
        <w:ind w:left="2160" w:hanging="360"/>
      </w:pPr>
      <w:rPr>
        <w:rFonts w:ascii="Wingdings" w:hAnsi="Wingdings"/>
      </w:rPr>
    </w:lvl>
    <w:lvl w:ilvl="3" w:tplc="27F414CA">
      <w:start w:val="1"/>
      <w:numFmt w:val="bullet"/>
      <w:lvlText w:val=""/>
      <w:lvlJc w:val="left"/>
      <w:pPr>
        <w:tabs>
          <w:tab w:val="num" w:pos="2880"/>
        </w:tabs>
        <w:ind w:left="2880" w:hanging="360"/>
      </w:pPr>
      <w:rPr>
        <w:rFonts w:ascii="Symbol" w:hAnsi="Symbol"/>
      </w:rPr>
    </w:lvl>
    <w:lvl w:ilvl="4" w:tplc="D4764518">
      <w:start w:val="1"/>
      <w:numFmt w:val="bullet"/>
      <w:lvlText w:val="o"/>
      <w:lvlJc w:val="left"/>
      <w:pPr>
        <w:tabs>
          <w:tab w:val="num" w:pos="3600"/>
        </w:tabs>
        <w:ind w:left="3600" w:hanging="360"/>
      </w:pPr>
      <w:rPr>
        <w:rFonts w:ascii="Courier New" w:hAnsi="Courier New"/>
      </w:rPr>
    </w:lvl>
    <w:lvl w:ilvl="5" w:tplc="3F2C09C6">
      <w:start w:val="1"/>
      <w:numFmt w:val="bullet"/>
      <w:lvlText w:val=""/>
      <w:lvlJc w:val="left"/>
      <w:pPr>
        <w:tabs>
          <w:tab w:val="num" w:pos="4320"/>
        </w:tabs>
        <w:ind w:left="4320" w:hanging="360"/>
      </w:pPr>
      <w:rPr>
        <w:rFonts w:ascii="Wingdings" w:hAnsi="Wingdings"/>
      </w:rPr>
    </w:lvl>
    <w:lvl w:ilvl="6" w:tplc="54ACA40C">
      <w:start w:val="1"/>
      <w:numFmt w:val="bullet"/>
      <w:lvlText w:val=""/>
      <w:lvlJc w:val="left"/>
      <w:pPr>
        <w:tabs>
          <w:tab w:val="num" w:pos="5040"/>
        </w:tabs>
        <w:ind w:left="5040" w:hanging="360"/>
      </w:pPr>
      <w:rPr>
        <w:rFonts w:ascii="Symbol" w:hAnsi="Symbol"/>
      </w:rPr>
    </w:lvl>
    <w:lvl w:ilvl="7" w:tplc="E70A1DF8">
      <w:start w:val="1"/>
      <w:numFmt w:val="bullet"/>
      <w:lvlText w:val="o"/>
      <w:lvlJc w:val="left"/>
      <w:pPr>
        <w:tabs>
          <w:tab w:val="num" w:pos="5760"/>
        </w:tabs>
        <w:ind w:left="5760" w:hanging="360"/>
      </w:pPr>
      <w:rPr>
        <w:rFonts w:ascii="Courier New" w:hAnsi="Courier New"/>
      </w:rPr>
    </w:lvl>
    <w:lvl w:ilvl="8" w:tplc="F328F336">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2BDCDD0A">
      <w:start w:val="1"/>
      <w:numFmt w:val="bullet"/>
      <w:lvlText w:val=""/>
      <w:lvlJc w:val="left"/>
      <w:pPr>
        <w:tabs>
          <w:tab w:val="num" w:pos="720"/>
        </w:tabs>
        <w:ind w:left="720" w:hanging="360"/>
      </w:pPr>
      <w:rPr>
        <w:rFonts w:ascii="Symbol" w:hAnsi="Symbol"/>
      </w:rPr>
    </w:lvl>
    <w:lvl w:ilvl="1" w:tplc="70560DC4">
      <w:start w:val="1"/>
      <w:numFmt w:val="bullet"/>
      <w:lvlText w:val="o"/>
      <w:lvlJc w:val="left"/>
      <w:pPr>
        <w:tabs>
          <w:tab w:val="num" w:pos="1440"/>
        </w:tabs>
        <w:ind w:left="1440" w:hanging="360"/>
      </w:pPr>
      <w:rPr>
        <w:rFonts w:ascii="Courier New" w:hAnsi="Courier New"/>
      </w:rPr>
    </w:lvl>
    <w:lvl w:ilvl="2" w:tplc="7E54E084">
      <w:start w:val="1"/>
      <w:numFmt w:val="bullet"/>
      <w:lvlText w:val=""/>
      <w:lvlJc w:val="left"/>
      <w:pPr>
        <w:tabs>
          <w:tab w:val="num" w:pos="2160"/>
        </w:tabs>
        <w:ind w:left="2160" w:hanging="360"/>
      </w:pPr>
      <w:rPr>
        <w:rFonts w:ascii="Wingdings" w:hAnsi="Wingdings"/>
      </w:rPr>
    </w:lvl>
    <w:lvl w:ilvl="3" w:tplc="D45C7A98">
      <w:start w:val="1"/>
      <w:numFmt w:val="bullet"/>
      <w:lvlText w:val=""/>
      <w:lvlJc w:val="left"/>
      <w:pPr>
        <w:tabs>
          <w:tab w:val="num" w:pos="2880"/>
        </w:tabs>
        <w:ind w:left="2880" w:hanging="360"/>
      </w:pPr>
      <w:rPr>
        <w:rFonts w:ascii="Symbol" w:hAnsi="Symbol"/>
      </w:rPr>
    </w:lvl>
    <w:lvl w:ilvl="4" w:tplc="B406EFBA">
      <w:start w:val="1"/>
      <w:numFmt w:val="bullet"/>
      <w:lvlText w:val="o"/>
      <w:lvlJc w:val="left"/>
      <w:pPr>
        <w:tabs>
          <w:tab w:val="num" w:pos="3600"/>
        </w:tabs>
        <w:ind w:left="3600" w:hanging="360"/>
      </w:pPr>
      <w:rPr>
        <w:rFonts w:ascii="Courier New" w:hAnsi="Courier New"/>
      </w:rPr>
    </w:lvl>
    <w:lvl w:ilvl="5" w:tplc="6756DFA6">
      <w:start w:val="1"/>
      <w:numFmt w:val="bullet"/>
      <w:lvlText w:val=""/>
      <w:lvlJc w:val="left"/>
      <w:pPr>
        <w:tabs>
          <w:tab w:val="num" w:pos="4320"/>
        </w:tabs>
        <w:ind w:left="4320" w:hanging="360"/>
      </w:pPr>
      <w:rPr>
        <w:rFonts w:ascii="Wingdings" w:hAnsi="Wingdings"/>
      </w:rPr>
    </w:lvl>
    <w:lvl w:ilvl="6" w:tplc="82A45354">
      <w:start w:val="1"/>
      <w:numFmt w:val="bullet"/>
      <w:lvlText w:val=""/>
      <w:lvlJc w:val="left"/>
      <w:pPr>
        <w:tabs>
          <w:tab w:val="num" w:pos="5040"/>
        </w:tabs>
        <w:ind w:left="5040" w:hanging="360"/>
      </w:pPr>
      <w:rPr>
        <w:rFonts w:ascii="Symbol" w:hAnsi="Symbol"/>
      </w:rPr>
    </w:lvl>
    <w:lvl w:ilvl="7" w:tplc="3034A8D0">
      <w:start w:val="1"/>
      <w:numFmt w:val="bullet"/>
      <w:lvlText w:val="o"/>
      <w:lvlJc w:val="left"/>
      <w:pPr>
        <w:tabs>
          <w:tab w:val="num" w:pos="5760"/>
        </w:tabs>
        <w:ind w:left="5760" w:hanging="360"/>
      </w:pPr>
      <w:rPr>
        <w:rFonts w:ascii="Courier New" w:hAnsi="Courier New"/>
      </w:rPr>
    </w:lvl>
    <w:lvl w:ilvl="8" w:tplc="ADD0B4E2">
      <w:start w:val="1"/>
      <w:numFmt w:val="bullet"/>
      <w:lvlText w:val=""/>
      <w:lvlJc w:val="left"/>
      <w:pPr>
        <w:tabs>
          <w:tab w:val="num" w:pos="6480"/>
        </w:tabs>
        <w:ind w:left="6480" w:hanging="360"/>
      </w:pPr>
      <w:rPr>
        <w:rFonts w:ascii="Wingdings" w:hAnsi="Wingdings"/>
      </w:rPr>
    </w:lvl>
  </w:abstractNum>
  <w:abstractNum w:abstractNumId="16">
    <w:nsid w:val="0932059C"/>
    <w:multiLevelType w:val="hybridMultilevel"/>
    <w:tmpl w:val="B080CB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12E05E7A"/>
    <w:multiLevelType w:val="hybridMultilevel"/>
    <w:tmpl w:val="739A3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1EEB655D"/>
    <w:multiLevelType w:val="hybridMultilevel"/>
    <w:tmpl w:val="E3280B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F675877"/>
    <w:multiLevelType w:val="hybridMultilevel"/>
    <w:tmpl w:val="48845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442385A"/>
    <w:multiLevelType w:val="hybridMultilevel"/>
    <w:tmpl w:val="409AA0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DB23A57"/>
    <w:multiLevelType w:val="hybridMultilevel"/>
    <w:tmpl w:val="A2041E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35454973"/>
    <w:multiLevelType w:val="hybridMultilevel"/>
    <w:tmpl w:val="962242F6"/>
    <w:lvl w:ilvl="0" w:tplc="6A64E640">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6604A4F"/>
    <w:multiLevelType w:val="hybridMultilevel"/>
    <w:tmpl w:val="02E69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38D91CE2"/>
    <w:multiLevelType w:val="hybridMultilevel"/>
    <w:tmpl w:val="7C66F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2D6446E"/>
    <w:multiLevelType w:val="hybridMultilevel"/>
    <w:tmpl w:val="F2D22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A861749"/>
    <w:multiLevelType w:val="hybridMultilevel"/>
    <w:tmpl w:val="E9922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A410915"/>
    <w:multiLevelType w:val="hybridMultilevel"/>
    <w:tmpl w:val="55E229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BD5258D"/>
    <w:multiLevelType w:val="hybridMultilevel"/>
    <w:tmpl w:val="9E3E5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DF934F8"/>
    <w:multiLevelType w:val="hybridMultilevel"/>
    <w:tmpl w:val="AE709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A10170E"/>
    <w:multiLevelType w:val="hybridMultilevel"/>
    <w:tmpl w:val="6DBA09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2"/>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28"/>
  </w:num>
  <w:num w:numId="13">
    <w:abstractNumId w:val="18"/>
  </w:num>
  <w:num w:numId="14">
    <w:abstractNumId w:val="21"/>
  </w:num>
  <w:num w:numId="15">
    <w:abstractNumId w:val="26"/>
  </w:num>
  <w:num w:numId="16">
    <w:abstractNumId w:val="10"/>
  </w:num>
  <w:num w:numId="17">
    <w:abstractNumId w:val="16"/>
  </w:num>
  <w:num w:numId="18">
    <w:abstractNumId w:val="20"/>
  </w:num>
  <w:num w:numId="19">
    <w:abstractNumId w:val="25"/>
  </w:num>
  <w:num w:numId="20">
    <w:abstractNumId w:val="19"/>
  </w:num>
  <w:num w:numId="21">
    <w:abstractNumId w:val="17"/>
  </w:num>
  <w:num w:numId="22">
    <w:abstractNumId w:val="30"/>
  </w:num>
  <w:num w:numId="23">
    <w:abstractNumId w:val="23"/>
  </w:num>
  <w:num w:numId="24">
    <w:abstractNumId w:val="27"/>
  </w:num>
  <w:num w:numId="25">
    <w:abstractNumId w:val="11"/>
  </w:num>
  <w:num w:numId="26">
    <w:abstractNumId w:val="12"/>
  </w:num>
  <w:num w:numId="27">
    <w:abstractNumId w:val="13"/>
  </w:num>
  <w:num w:numId="28">
    <w:abstractNumId w:val="14"/>
  </w:num>
  <w:num w:numId="29">
    <w:abstractNumId w:val="29"/>
  </w:num>
  <w:num w:numId="30">
    <w:abstractNumId w:val="15"/>
  </w:num>
  <w:num w:numId="31">
    <w:abstractNumId w:val="24"/>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hideSpellingErrors/>
  <w:hideGrammaticalErrors/>
  <w:proofState w:spelling="clean" w:grammar="clean"/>
  <w:stylePaneFormatFilter w:val="1F04"/>
  <w:defaultTabStop w:val="708"/>
  <w:characterSpacingControl w:val="doNotCompress"/>
  <w:hdrShapeDefaults>
    <o:shapedefaults v:ext="edit" spidmax="1344513"/>
  </w:hdrShapeDefaults>
  <w:footnotePr>
    <w:footnote w:id="0"/>
    <w:footnote w:id="1"/>
  </w:footnotePr>
  <w:endnotePr>
    <w:endnote w:id="0"/>
    <w:endnote w:id="1"/>
  </w:endnotePr>
  <w:compat/>
  <w:rsids>
    <w:rsidRoot w:val="00835CCA"/>
    <w:rsid w:val="00000EC9"/>
    <w:rsid w:val="00001163"/>
    <w:rsid w:val="000011E2"/>
    <w:rsid w:val="000012D6"/>
    <w:rsid w:val="00001587"/>
    <w:rsid w:val="00001DD9"/>
    <w:rsid w:val="000022CA"/>
    <w:rsid w:val="00002342"/>
    <w:rsid w:val="0000255F"/>
    <w:rsid w:val="00002F2F"/>
    <w:rsid w:val="00002FE6"/>
    <w:rsid w:val="000038A7"/>
    <w:rsid w:val="000039D1"/>
    <w:rsid w:val="00003EFE"/>
    <w:rsid w:val="0000433F"/>
    <w:rsid w:val="000043B6"/>
    <w:rsid w:val="000046A4"/>
    <w:rsid w:val="000053BD"/>
    <w:rsid w:val="00005BF6"/>
    <w:rsid w:val="0000601B"/>
    <w:rsid w:val="00006298"/>
    <w:rsid w:val="00006411"/>
    <w:rsid w:val="00006E7A"/>
    <w:rsid w:val="00007977"/>
    <w:rsid w:val="00007B97"/>
    <w:rsid w:val="00010592"/>
    <w:rsid w:val="00010C3F"/>
    <w:rsid w:val="000114D1"/>
    <w:rsid w:val="00011669"/>
    <w:rsid w:val="00011D0B"/>
    <w:rsid w:val="00011DEB"/>
    <w:rsid w:val="00011F3A"/>
    <w:rsid w:val="00012623"/>
    <w:rsid w:val="000126CE"/>
    <w:rsid w:val="0001291F"/>
    <w:rsid w:val="00012C04"/>
    <w:rsid w:val="00012D23"/>
    <w:rsid w:val="000132E7"/>
    <w:rsid w:val="000132F7"/>
    <w:rsid w:val="00013303"/>
    <w:rsid w:val="00013457"/>
    <w:rsid w:val="00013B7C"/>
    <w:rsid w:val="00014A73"/>
    <w:rsid w:val="0001511F"/>
    <w:rsid w:val="00015509"/>
    <w:rsid w:val="00015905"/>
    <w:rsid w:val="00015A63"/>
    <w:rsid w:val="00015E7B"/>
    <w:rsid w:val="000161AC"/>
    <w:rsid w:val="0001651C"/>
    <w:rsid w:val="000168E6"/>
    <w:rsid w:val="00016B7A"/>
    <w:rsid w:val="00016CFC"/>
    <w:rsid w:val="000172DF"/>
    <w:rsid w:val="0001762E"/>
    <w:rsid w:val="00017924"/>
    <w:rsid w:val="00017C80"/>
    <w:rsid w:val="000202B4"/>
    <w:rsid w:val="00020503"/>
    <w:rsid w:val="0002050E"/>
    <w:rsid w:val="00020BCE"/>
    <w:rsid w:val="00020F9F"/>
    <w:rsid w:val="00021078"/>
    <w:rsid w:val="00021451"/>
    <w:rsid w:val="00021DF3"/>
    <w:rsid w:val="00022312"/>
    <w:rsid w:val="0002284A"/>
    <w:rsid w:val="00022AFF"/>
    <w:rsid w:val="0002383F"/>
    <w:rsid w:val="000238D8"/>
    <w:rsid w:val="00023BB0"/>
    <w:rsid w:val="00023EC5"/>
    <w:rsid w:val="00024B61"/>
    <w:rsid w:val="00024EBB"/>
    <w:rsid w:val="0002513A"/>
    <w:rsid w:val="00025735"/>
    <w:rsid w:val="00025955"/>
    <w:rsid w:val="00025B81"/>
    <w:rsid w:val="00025DA8"/>
    <w:rsid w:val="00025E44"/>
    <w:rsid w:val="00026717"/>
    <w:rsid w:val="000267F9"/>
    <w:rsid w:val="0002699B"/>
    <w:rsid w:val="00027999"/>
    <w:rsid w:val="00030919"/>
    <w:rsid w:val="00030C62"/>
    <w:rsid w:val="00031133"/>
    <w:rsid w:val="00031673"/>
    <w:rsid w:val="00031B8B"/>
    <w:rsid w:val="00031C6B"/>
    <w:rsid w:val="00031D59"/>
    <w:rsid w:val="00031F3F"/>
    <w:rsid w:val="00031F6C"/>
    <w:rsid w:val="00032280"/>
    <w:rsid w:val="000325FC"/>
    <w:rsid w:val="00032C52"/>
    <w:rsid w:val="00032F60"/>
    <w:rsid w:val="00033952"/>
    <w:rsid w:val="00033C30"/>
    <w:rsid w:val="0003418F"/>
    <w:rsid w:val="00034749"/>
    <w:rsid w:val="00034DB8"/>
    <w:rsid w:val="00035204"/>
    <w:rsid w:val="0003599E"/>
    <w:rsid w:val="000362E7"/>
    <w:rsid w:val="00036B5D"/>
    <w:rsid w:val="00036F3C"/>
    <w:rsid w:val="00037078"/>
    <w:rsid w:val="00037461"/>
    <w:rsid w:val="000374E2"/>
    <w:rsid w:val="00037604"/>
    <w:rsid w:val="0004111B"/>
    <w:rsid w:val="00041628"/>
    <w:rsid w:val="00041C60"/>
    <w:rsid w:val="00041CCA"/>
    <w:rsid w:val="000421E2"/>
    <w:rsid w:val="000425FB"/>
    <w:rsid w:val="00043236"/>
    <w:rsid w:val="0004330D"/>
    <w:rsid w:val="00043503"/>
    <w:rsid w:val="00043903"/>
    <w:rsid w:val="00043B0A"/>
    <w:rsid w:val="00043E64"/>
    <w:rsid w:val="00043EAD"/>
    <w:rsid w:val="000442BF"/>
    <w:rsid w:val="0004448F"/>
    <w:rsid w:val="00044574"/>
    <w:rsid w:val="00044B7E"/>
    <w:rsid w:val="00045447"/>
    <w:rsid w:val="00045D5F"/>
    <w:rsid w:val="00045F43"/>
    <w:rsid w:val="00046418"/>
    <w:rsid w:val="00046F73"/>
    <w:rsid w:val="0004734B"/>
    <w:rsid w:val="00047554"/>
    <w:rsid w:val="0004773A"/>
    <w:rsid w:val="00047CC3"/>
    <w:rsid w:val="00047D97"/>
    <w:rsid w:val="00047E7D"/>
    <w:rsid w:val="00050465"/>
    <w:rsid w:val="000504DE"/>
    <w:rsid w:val="00050B10"/>
    <w:rsid w:val="00050E84"/>
    <w:rsid w:val="000511C9"/>
    <w:rsid w:val="000512BB"/>
    <w:rsid w:val="000520EE"/>
    <w:rsid w:val="00052842"/>
    <w:rsid w:val="00052FB2"/>
    <w:rsid w:val="000536A3"/>
    <w:rsid w:val="00053B09"/>
    <w:rsid w:val="00053D4E"/>
    <w:rsid w:val="00053F09"/>
    <w:rsid w:val="00054325"/>
    <w:rsid w:val="0005483C"/>
    <w:rsid w:val="00054F14"/>
    <w:rsid w:val="00055184"/>
    <w:rsid w:val="0005594E"/>
    <w:rsid w:val="00055BFB"/>
    <w:rsid w:val="00056264"/>
    <w:rsid w:val="000565FC"/>
    <w:rsid w:val="000568AA"/>
    <w:rsid w:val="00056AC4"/>
    <w:rsid w:val="000575DE"/>
    <w:rsid w:val="000577AF"/>
    <w:rsid w:val="00057917"/>
    <w:rsid w:val="000606AF"/>
    <w:rsid w:val="00060E8D"/>
    <w:rsid w:val="000619CC"/>
    <w:rsid w:val="00061FEA"/>
    <w:rsid w:val="00062184"/>
    <w:rsid w:val="00062930"/>
    <w:rsid w:val="00063460"/>
    <w:rsid w:val="000635A6"/>
    <w:rsid w:val="00063C55"/>
    <w:rsid w:val="00063F94"/>
    <w:rsid w:val="00064122"/>
    <w:rsid w:val="000645AB"/>
    <w:rsid w:val="00064761"/>
    <w:rsid w:val="00064772"/>
    <w:rsid w:val="00065043"/>
    <w:rsid w:val="0006537D"/>
    <w:rsid w:val="00065BF4"/>
    <w:rsid w:val="00065E7D"/>
    <w:rsid w:val="00066032"/>
    <w:rsid w:val="00066496"/>
    <w:rsid w:val="00066A15"/>
    <w:rsid w:val="00066DDF"/>
    <w:rsid w:val="00067084"/>
    <w:rsid w:val="00067613"/>
    <w:rsid w:val="00067A5E"/>
    <w:rsid w:val="0007002E"/>
    <w:rsid w:val="00070140"/>
    <w:rsid w:val="0007047C"/>
    <w:rsid w:val="000704C3"/>
    <w:rsid w:val="00070500"/>
    <w:rsid w:val="00070681"/>
    <w:rsid w:val="0007083B"/>
    <w:rsid w:val="0007198C"/>
    <w:rsid w:val="00071BAB"/>
    <w:rsid w:val="0007235A"/>
    <w:rsid w:val="00072899"/>
    <w:rsid w:val="00072961"/>
    <w:rsid w:val="00072AB6"/>
    <w:rsid w:val="000736C2"/>
    <w:rsid w:val="000736CB"/>
    <w:rsid w:val="00073743"/>
    <w:rsid w:val="000737A7"/>
    <w:rsid w:val="00073A2A"/>
    <w:rsid w:val="0007524D"/>
    <w:rsid w:val="000754B5"/>
    <w:rsid w:val="000754EB"/>
    <w:rsid w:val="0007569D"/>
    <w:rsid w:val="00075D60"/>
    <w:rsid w:val="000761B2"/>
    <w:rsid w:val="000761DD"/>
    <w:rsid w:val="00076402"/>
    <w:rsid w:val="0007641C"/>
    <w:rsid w:val="0007697D"/>
    <w:rsid w:val="00076A9C"/>
    <w:rsid w:val="00076E23"/>
    <w:rsid w:val="00076E35"/>
    <w:rsid w:val="00077782"/>
    <w:rsid w:val="00077A70"/>
    <w:rsid w:val="0008016D"/>
    <w:rsid w:val="000805F4"/>
    <w:rsid w:val="00080778"/>
    <w:rsid w:val="00080F62"/>
    <w:rsid w:val="00081376"/>
    <w:rsid w:val="000818AC"/>
    <w:rsid w:val="000818D5"/>
    <w:rsid w:val="000828DF"/>
    <w:rsid w:val="000828F7"/>
    <w:rsid w:val="0008304E"/>
    <w:rsid w:val="000840D6"/>
    <w:rsid w:val="000843BD"/>
    <w:rsid w:val="0008497F"/>
    <w:rsid w:val="00084E1F"/>
    <w:rsid w:val="00084EF0"/>
    <w:rsid w:val="000850B6"/>
    <w:rsid w:val="00085378"/>
    <w:rsid w:val="00085A40"/>
    <w:rsid w:val="00085DAA"/>
    <w:rsid w:val="000862CA"/>
    <w:rsid w:val="000878B4"/>
    <w:rsid w:val="00087FE4"/>
    <w:rsid w:val="0009115D"/>
    <w:rsid w:val="00091BE1"/>
    <w:rsid w:val="0009292B"/>
    <w:rsid w:val="000939AB"/>
    <w:rsid w:val="00094028"/>
    <w:rsid w:val="00094119"/>
    <w:rsid w:val="000944B8"/>
    <w:rsid w:val="000945FF"/>
    <w:rsid w:val="000946F6"/>
    <w:rsid w:val="00094854"/>
    <w:rsid w:val="000950CF"/>
    <w:rsid w:val="00095499"/>
    <w:rsid w:val="00095DD0"/>
    <w:rsid w:val="00095EDC"/>
    <w:rsid w:val="0009616B"/>
    <w:rsid w:val="0009623A"/>
    <w:rsid w:val="000968C5"/>
    <w:rsid w:val="00097207"/>
    <w:rsid w:val="0009767F"/>
    <w:rsid w:val="0009781C"/>
    <w:rsid w:val="00097DAC"/>
    <w:rsid w:val="000A0902"/>
    <w:rsid w:val="000A0C1D"/>
    <w:rsid w:val="000A0EDF"/>
    <w:rsid w:val="000A1596"/>
    <w:rsid w:val="000A1841"/>
    <w:rsid w:val="000A1B7D"/>
    <w:rsid w:val="000A1CCA"/>
    <w:rsid w:val="000A1E86"/>
    <w:rsid w:val="000A1EC0"/>
    <w:rsid w:val="000A1F86"/>
    <w:rsid w:val="000A2188"/>
    <w:rsid w:val="000A2C42"/>
    <w:rsid w:val="000A2CC2"/>
    <w:rsid w:val="000A2E7C"/>
    <w:rsid w:val="000A35D4"/>
    <w:rsid w:val="000A367A"/>
    <w:rsid w:val="000A385E"/>
    <w:rsid w:val="000A3990"/>
    <w:rsid w:val="000A3DD8"/>
    <w:rsid w:val="000A446C"/>
    <w:rsid w:val="000A4D3F"/>
    <w:rsid w:val="000A4F63"/>
    <w:rsid w:val="000A4F90"/>
    <w:rsid w:val="000A524C"/>
    <w:rsid w:val="000A5AA7"/>
    <w:rsid w:val="000A5ACF"/>
    <w:rsid w:val="000A5EC4"/>
    <w:rsid w:val="000A5ED3"/>
    <w:rsid w:val="000A6648"/>
    <w:rsid w:val="000A66BC"/>
    <w:rsid w:val="000A6EAE"/>
    <w:rsid w:val="000A728E"/>
    <w:rsid w:val="000A7843"/>
    <w:rsid w:val="000A7959"/>
    <w:rsid w:val="000A7FBC"/>
    <w:rsid w:val="000B0977"/>
    <w:rsid w:val="000B10A7"/>
    <w:rsid w:val="000B110D"/>
    <w:rsid w:val="000B270E"/>
    <w:rsid w:val="000B2939"/>
    <w:rsid w:val="000B2D2D"/>
    <w:rsid w:val="000B2DE5"/>
    <w:rsid w:val="000B36F9"/>
    <w:rsid w:val="000B3C99"/>
    <w:rsid w:val="000B3D1B"/>
    <w:rsid w:val="000B3DB5"/>
    <w:rsid w:val="000B401E"/>
    <w:rsid w:val="000B4388"/>
    <w:rsid w:val="000B496B"/>
    <w:rsid w:val="000B49F2"/>
    <w:rsid w:val="000B4A10"/>
    <w:rsid w:val="000B57F8"/>
    <w:rsid w:val="000B5D8D"/>
    <w:rsid w:val="000B6289"/>
    <w:rsid w:val="000B632A"/>
    <w:rsid w:val="000B6575"/>
    <w:rsid w:val="000B6777"/>
    <w:rsid w:val="000B68A6"/>
    <w:rsid w:val="000B69F9"/>
    <w:rsid w:val="000B6C30"/>
    <w:rsid w:val="000B72BD"/>
    <w:rsid w:val="000B7557"/>
    <w:rsid w:val="000B75DD"/>
    <w:rsid w:val="000B7718"/>
    <w:rsid w:val="000B7CED"/>
    <w:rsid w:val="000B7E18"/>
    <w:rsid w:val="000C0247"/>
    <w:rsid w:val="000C0C13"/>
    <w:rsid w:val="000C0C7C"/>
    <w:rsid w:val="000C19FE"/>
    <w:rsid w:val="000C1BA7"/>
    <w:rsid w:val="000C1EAC"/>
    <w:rsid w:val="000C20EB"/>
    <w:rsid w:val="000C23D5"/>
    <w:rsid w:val="000C2AB4"/>
    <w:rsid w:val="000C42FA"/>
    <w:rsid w:val="000C43D2"/>
    <w:rsid w:val="000C44E5"/>
    <w:rsid w:val="000C4F45"/>
    <w:rsid w:val="000C5013"/>
    <w:rsid w:val="000C5234"/>
    <w:rsid w:val="000C54B4"/>
    <w:rsid w:val="000C56CB"/>
    <w:rsid w:val="000C6DF4"/>
    <w:rsid w:val="000C7465"/>
    <w:rsid w:val="000C75A0"/>
    <w:rsid w:val="000D162C"/>
    <w:rsid w:val="000D1B7E"/>
    <w:rsid w:val="000D253C"/>
    <w:rsid w:val="000D2C1C"/>
    <w:rsid w:val="000D362F"/>
    <w:rsid w:val="000D379C"/>
    <w:rsid w:val="000D408A"/>
    <w:rsid w:val="000D492E"/>
    <w:rsid w:val="000D4ADB"/>
    <w:rsid w:val="000D54F6"/>
    <w:rsid w:val="000D553C"/>
    <w:rsid w:val="000D5D3F"/>
    <w:rsid w:val="000D5E2F"/>
    <w:rsid w:val="000D601A"/>
    <w:rsid w:val="000D61AE"/>
    <w:rsid w:val="000D62E8"/>
    <w:rsid w:val="000D6754"/>
    <w:rsid w:val="000D6D19"/>
    <w:rsid w:val="000D700E"/>
    <w:rsid w:val="000D716A"/>
    <w:rsid w:val="000D76B2"/>
    <w:rsid w:val="000E0363"/>
    <w:rsid w:val="000E06E0"/>
    <w:rsid w:val="000E0B86"/>
    <w:rsid w:val="000E0DD6"/>
    <w:rsid w:val="000E1588"/>
    <w:rsid w:val="000E15A6"/>
    <w:rsid w:val="000E183C"/>
    <w:rsid w:val="000E2567"/>
    <w:rsid w:val="000E26BA"/>
    <w:rsid w:val="000E2FD2"/>
    <w:rsid w:val="000E32F9"/>
    <w:rsid w:val="000E369A"/>
    <w:rsid w:val="000E41CD"/>
    <w:rsid w:val="000E420E"/>
    <w:rsid w:val="000E5256"/>
    <w:rsid w:val="000E6238"/>
    <w:rsid w:val="000E74BB"/>
    <w:rsid w:val="000F026D"/>
    <w:rsid w:val="000F06BD"/>
    <w:rsid w:val="000F0833"/>
    <w:rsid w:val="000F0C0F"/>
    <w:rsid w:val="000F101A"/>
    <w:rsid w:val="000F1210"/>
    <w:rsid w:val="000F1673"/>
    <w:rsid w:val="000F1A0E"/>
    <w:rsid w:val="000F1BE3"/>
    <w:rsid w:val="000F1F98"/>
    <w:rsid w:val="000F2000"/>
    <w:rsid w:val="000F2282"/>
    <w:rsid w:val="000F2619"/>
    <w:rsid w:val="000F2629"/>
    <w:rsid w:val="000F387B"/>
    <w:rsid w:val="000F3DA7"/>
    <w:rsid w:val="000F3E98"/>
    <w:rsid w:val="000F41B7"/>
    <w:rsid w:val="000F44B5"/>
    <w:rsid w:val="000F45BE"/>
    <w:rsid w:val="000F4B39"/>
    <w:rsid w:val="000F50FF"/>
    <w:rsid w:val="000F52DC"/>
    <w:rsid w:val="000F532C"/>
    <w:rsid w:val="000F56F2"/>
    <w:rsid w:val="000F5BE1"/>
    <w:rsid w:val="000F6061"/>
    <w:rsid w:val="000F60B9"/>
    <w:rsid w:val="000F610E"/>
    <w:rsid w:val="000F6362"/>
    <w:rsid w:val="000F6431"/>
    <w:rsid w:val="000F6472"/>
    <w:rsid w:val="000F6845"/>
    <w:rsid w:val="000F6CB9"/>
    <w:rsid w:val="000F7056"/>
    <w:rsid w:val="000F7D45"/>
    <w:rsid w:val="000F7E6D"/>
    <w:rsid w:val="0010020A"/>
    <w:rsid w:val="001004B3"/>
    <w:rsid w:val="001012AF"/>
    <w:rsid w:val="0010131C"/>
    <w:rsid w:val="00102636"/>
    <w:rsid w:val="001029FD"/>
    <w:rsid w:val="00102A66"/>
    <w:rsid w:val="00102BA0"/>
    <w:rsid w:val="00102C5D"/>
    <w:rsid w:val="001033F9"/>
    <w:rsid w:val="0010378B"/>
    <w:rsid w:val="001037A5"/>
    <w:rsid w:val="00103B9A"/>
    <w:rsid w:val="001041A2"/>
    <w:rsid w:val="001047D7"/>
    <w:rsid w:val="00104B9C"/>
    <w:rsid w:val="00104CD7"/>
    <w:rsid w:val="00105401"/>
    <w:rsid w:val="001057B0"/>
    <w:rsid w:val="0010584E"/>
    <w:rsid w:val="00106334"/>
    <w:rsid w:val="001066FF"/>
    <w:rsid w:val="0010688A"/>
    <w:rsid w:val="00106B06"/>
    <w:rsid w:val="00106E8A"/>
    <w:rsid w:val="001071CF"/>
    <w:rsid w:val="001071D8"/>
    <w:rsid w:val="001074C0"/>
    <w:rsid w:val="0010790C"/>
    <w:rsid w:val="001079C2"/>
    <w:rsid w:val="00110AE9"/>
    <w:rsid w:val="0011121A"/>
    <w:rsid w:val="0011132E"/>
    <w:rsid w:val="00111360"/>
    <w:rsid w:val="00111650"/>
    <w:rsid w:val="00111E2B"/>
    <w:rsid w:val="00111E3F"/>
    <w:rsid w:val="00112A57"/>
    <w:rsid w:val="00112D91"/>
    <w:rsid w:val="0011304E"/>
    <w:rsid w:val="0011344A"/>
    <w:rsid w:val="0011413D"/>
    <w:rsid w:val="001143D7"/>
    <w:rsid w:val="001146C3"/>
    <w:rsid w:val="00114D80"/>
    <w:rsid w:val="0011500E"/>
    <w:rsid w:val="001151D3"/>
    <w:rsid w:val="001152CD"/>
    <w:rsid w:val="00115D6F"/>
    <w:rsid w:val="0011618B"/>
    <w:rsid w:val="001165A4"/>
    <w:rsid w:val="00117295"/>
    <w:rsid w:val="00117302"/>
    <w:rsid w:val="001200AF"/>
    <w:rsid w:val="001206E1"/>
    <w:rsid w:val="00120B43"/>
    <w:rsid w:val="00121243"/>
    <w:rsid w:val="0012183D"/>
    <w:rsid w:val="001220F8"/>
    <w:rsid w:val="00122FBE"/>
    <w:rsid w:val="0012366A"/>
    <w:rsid w:val="00124102"/>
    <w:rsid w:val="0012474C"/>
    <w:rsid w:val="001247E1"/>
    <w:rsid w:val="0012489E"/>
    <w:rsid w:val="001248A9"/>
    <w:rsid w:val="00124D97"/>
    <w:rsid w:val="00125257"/>
    <w:rsid w:val="0012532F"/>
    <w:rsid w:val="00126A2B"/>
    <w:rsid w:val="00126A8D"/>
    <w:rsid w:val="00126BD1"/>
    <w:rsid w:val="00127003"/>
    <w:rsid w:val="001270AB"/>
    <w:rsid w:val="0012756C"/>
    <w:rsid w:val="0012777A"/>
    <w:rsid w:val="001279AF"/>
    <w:rsid w:val="00127C45"/>
    <w:rsid w:val="00127D94"/>
    <w:rsid w:val="00127DDC"/>
    <w:rsid w:val="00127E55"/>
    <w:rsid w:val="00127FD1"/>
    <w:rsid w:val="00130563"/>
    <w:rsid w:val="00131512"/>
    <w:rsid w:val="00131ADC"/>
    <w:rsid w:val="001327FC"/>
    <w:rsid w:val="00132820"/>
    <w:rsid w:val="001329EA"/>
    <w:rsid w:val="00133685"/>
    <w:rsid w:val="00133830"/>
    <w:rsid w:val="00133C6E"/>
    <w:rsid w:val="001348D4"/>
    <w:rsid w:val="00134B66"/>
    <w:rsid w:val="00134C3A"/>
    <w:rsid w:val="00134DEF"/>
    <w:rsid w:val="001350E6"/>
    <w:rsid w:val="00135248"/>
    <w:rsid w:val="00135BF0"/>
    <w:rsid w:val="00135F67"/>
    <w:rsid w:val="00136269"/>
    <w:rsid w:val="00136D80"/>
    <w:rsid w:val="00137425"/>
    <w:rsid w:val="001374A9"/>
    <w:rsid w:val="00137B26"/>
    <w:rsid w:val="00137B5C"/>
    <w:rsid w:val="001403E9"/>
    <w:rsid w:val="00140578"/>
    <w:rsid w:val="0014066B"/>
    <w:rsid w:val="0014127D"/>
    <w:rsid w:val="00141F7B"/>
    <w:rsid w:val="001420AD"/>
    <w:rsid w:val="00142277"/>
    <w:rsid w:val="001427BA"/>
    <w:rsid w:val="00142839"/>
    <w:rsid w:val="0014284F"/>
    <w:rsid w:val="00142A0C"/>
    <w:rsid w:val="00142DCE"/>
    <w:rsid w:val="0014355B"/>
    <w:rsid w:val="001437D1"/>
    <w:rsid w:val="001441E0"/>
    <w:rsid w:val="00144210"/>
    <w:rsid w:val="001446CE"/>
    <w:rsid w:val="0014589B"/>
    <w:rsid w:val="00146113"/>
    <w:rsid w:val="001467E9"/>
    <w:rsid w:val="00146958"/>
    <w:rsid w:val="001478AE"/>
    <w:rsid w:val="001478F0"/>
    <w:rsid w:val="00147DFD"/>
    <w:rsid w:val="00147F33"/>
    <w:rsid w:val="001507F8"/>
    <w:rsid w:val="0015092F"/>
    <w:rsid w:val="00150A95"/>
    <w:rsid w:val="00150C26"/>
    <w:rsid w:val="00150C45"/>
    <w:rsid w:val="00150F2A"/>
    <w:rsid w:val="001523F5"/>
    <w:rsid w:val="00152481"/>
    <w:rsid w:val="00152543"/>
    <w:rsid w:val="00152784"/>
    <w:rsid w:val="00152BCF"/>
    <w:rsid w:val="00152E48"/>
    <w:rsid w:val="001531DB"/>
    <w:rsid w:val="00153396"/>
    <w:rsid w:val="00153399"/>
    <w:rsid w:val="00153554"/>
    <w:rsid w:val="0015379A"/>
    <w:rsid w:val="00154411"/>
    <w:rsid w:val="00154903"/>
    <w:rsid w:val="00154CF5"/>
    <w:rsid w:val="00154ED4"/>
    <w:rsid w:val="001551AB"/>
    <w:rsid w:val="0015565D"/>
    <w:rsid w:val="001559D0"/>
    <w:rsid w:val="00155AC8"/>
    <w:rsid w:val="00155B41"/>
    <w:rsid w:val="00156507"/>
    <w:rsid w:val="0015681E"/>
    <w:rsid w:val="00156850"/>
    <w:rsid w:val="00156BBE"/>
    <w:rsid w:val="00156C3A"/>
    <w:rsid w:val="00156DCA"/>
    <w:rsid w:val="001576AE"/>
    <w:rsid w:val="001579F0"/>
    <w:rsid w:val="00157A2A"/>
    <w:rsid w:val="00160AAB"/>
    <w:rsid w:val="00161770"/>
    <w:rsid w:val="00161894"/>
    <w:rsid w:val="00161A09"/>
    <w:rsid w:val="00161CA4"/>
    <w:rsid w:val="00162208"/>
    <w:rsid w:val="00162543"/>
    <w:rsid w:val="00162FC3"/>
    <w:rsid w:val="001630D7"/>
    <w:rsid w:val="001633D7"/>
    <w:rsid w:val="00164142"/>
    <w:rsid w:val="00165251"/>
    <w:rsid w:val="001655D3"/>
    <w:rsid w:val="001662FF"/>
    <w:rsid w:val="00166605"/>
    <w:rsid w:val="0016675E"/>
    <w:rsid w:val="00166827"/>
    <w:rsid w:val="0016693B"/>
    <w:rsid w:val="00166DFC"/>
    <w:rsid w:val="0016777D"/>
    <w:rsid w:val="001703A4"/>
    <w:rsid w:val="00170C0E"/>
    <w:rsid w:val="00170DF0"/>
    <w:rsid w:val="0017102E"/>
    <w:rsid w:val="0017144F"/>
    <w:rsid w:val="0017161B"/>
    <w:rsid w:val="00171DBD"/>
    <w:rsid w:val="00171FFF"/>
    <w:rsid w:val="001721A9"/>
    <w:rsid w:val="001729D0"/>
    <w:rsid w:val="00172AA5"/>
    <w:rsid w:val="00172D2B"/>
    <w:rsid w:val="001732E7"/>
    <w:rsid w:val="00173D5A"/>
    <w:rsid w:val="00173DD5"/>
    <w:rsid w:val="00174204"/>
    <w:rsid w:val="001744FD"/>
    <w:rsid w:val="001745FA"/>
    <w:rsid w:val="001755E8"/>
    <w:rsid w:val="0017560A"/>
    <w:rsid w:val="00175ABE"/>
    <w:rsid w:val="00175DB1"/>
    <w:rsid w:val="001762C1"/>
    <w:rsid w:val="001764C4"/>
    <w:rsid w:val="00176992"/>
    <w:rsid w:val="00176B98"/>
    <w:rsid w:val="00177808"/>
    <w:rsid w:val="001778DB"/>
    <w:rsid w:val="00177BC4"/>
    <w:rsid w:val="00177C71"/>
    <w:rsid w:val="00180B92"/>
    <w:rsid w:val="00180F96"/>
    <w:rsid w:val="001810C9"/>
    <w:rsid w:val="00181398"/>
    <w:rsid w:val="001820D7"/>
    <w:rsid w:val="00182714"/>
    <w:rsid w:val="001827AC"/>
    <w:rsid w:val="001828F9"/>
    <w:rsid w:val="00182BF1"/>
    <w:rsid w:val="00182C27"/>
    <w:rsid w:val="00182FC9"/>
    <w:rsid w:val="001833AF"/>
    <w:rsid w:val="00183CDE"/>
    <w:rsid w:val="00183DC4"/>
    <w:rsid w:val="00184106"/>
    <w:rsid w:val="001846DB"/>
    <w:rsid w:val="00184910"/>
    <w:rsid w:val="00184CE5"/>
    <w:rsid w:val="00184D71"/>
    <w:rsid w:val="00184EB7"/>
    <w:rsid w:val="001851BC"/>
    <w:rsid w:val="001853A0"/>
    <w:rsid w:val="00186880"/>
    <w:rsid w:val="001869AA"/>
    <w:rsid w:val="00186C5D"/>
    <w:rsid w:val="001872CF"/>
    <w:rsid w:val="00187BAA"/>
    <w:rsid w:val="001904F0"/>
    <w:rsid w:val="001912BC"/>
    <w:rsid w:val="00191640"/>
    <w:rsid w:val="001918D9"/>
    <w:rsid w:val="00191CF7"/>
    <w:rsid w:val="00192389"/>
    <w:rsid w:val="001927A1"/>
    <w:rsid w:val="00193272"/>
    <w:rsid w:val="00193565"/>
    <w:rsid w:val="00193963"/>
    <w:rsid w:val="00193FCA"/>
    <w:rsid w:val="001943E0"/>
    <w:rsid w:val="00194662"/>
    <w:rsid w:val="00195787"/>
    <w:rsid w:val="0019586B"/>
    <w:rsid w:val="0019597B"/>
    <w:rsid w:val="00195A72"/>
    <w:rsid w:val="00195E90"/>
    <w:rsid w:val="001969A4"/>
    <w:rsid w:val="00196D8A"/>
    <w:rsid w:val="00197EA6"/>
    <w:rsid w:val="001A0D69"/>
    <w:rsid w:val="001A1887"/>
    <w:rsid w:val="001A1982"/>
    <w:rsid w:val="001A1E98"/>
    <w:rsid w:val="001A200F"/>
    <w:rsid w:val="001A22A2"/>
    <w:rsid w:val="001A249D"/>
    <w:rsid w:val="001A3D1E"/>
    <w:rsid w:val="001A41A8"/>
    <w:rsid w:val="001A4759"/>
    <w:rsid w:val="001A4D50"/>
    <w:rsid w:val="001A4FBE"/>
    <w:rsid w:val="001A5D9E"/>
    <w:rsid w:val="001A611B"/>
    <w:rsid w:val="001A64F0"/>
    <w:rsid w:val="001A6BAA"/>
    <w:rsid w:val="001A73B0"/>
    <w:rsid w:val="001A74B3"/>
    <w:rsid w:val="001A7D70"/>
    <w:rsid w:val="001A7DA2"/>
    <w:rsid w:val="001B0026"/>
    <w:rsid w:val="001B030E"/>
    <w:rsid w:val="001B0856"/>
    <w:rsid w:val="001B0A7F"/>
    <w:rsid w:val="001B1115"/>
    <w:rsid w:val="001B19E4"/>
    <w:rsid w:val="001B1A0E"/>
    <w:rsid w:val="001B1AF7"/>
    <w:rsid w:val="001B1E87"/>
    <w:rsid w:val="001B21F1"/>
    <w:rsid w:val="001B27C1"/>
    <w:rsid w:val="001B2B89"/>
    <w:rsid w:val="001B2C2D"/>
    <w:rsid w:val="001B30B3"/>
    <w:rsid w:val="001B414B"/>
    <w:rsid w:val="001B44BB"/>
    <w:rsid w:val="001B46E3"/>
    <w:rsid w:val="001B4F4D"/>
    <w:rsid w:val="001B59E7"/>
    <w:rsid w:val="001B6418"/>
    <w:rsid w:val="001B669E"/>
    <w:rsid w:val="001B66FE"/>
    <w:rsid w:val="001B679D"/>
    <w:rsid w:val="001B6AE5"/>
    <w:rsid w:val="001B6D74"/>
    <w:rsid w:val="001B7220"/>
    <w:rsid w:val="001B77D4"/>
    <w:rsid w:val="001B7B59"/>
    <w:rsid w:val="001B7DD8"/>
    <w:rsid w:val="001C0A14"/>
    <w:rsid w:val="001C0A3B"/>
    <w:rsid w:val="001C0A66"/>
    <w:rsid w:val="001C0A94"/>
    <w:rsid w:val="001C0AF7"/>
    <w:rsid w:val="001C0ECE"/>
    <w:rsid w:val="001C1338"/>
    <w:rsid w:val="001C1C24"/>
    <w:rsid w:val="001C234D"/>
    <w:rsid w:val="001C294C"/>
    <w:rsid w:val="001C3184"/>
    <w:rsid w:val="001C33BE"/>
    <w:rsid w:val="001C37C3"/>
    <w:rsid w:val="001C4894"/>
    <w:rsid w:val="001C48D6"/>
    <w:rsid w:val="001C4AC0"/>
    <w:rsid w:val="001C5537"/>
    <w:rsid w:val="001C56A0"/>
    <w:rsid w:val="001C56F9"/>
    <w:rsid w:val="001C598A"/>
    <w:rsid w:val="001C61F4"/>
    <w:rsid w:val="001C6342"/>
    <w:rsid w:val="001C639C"/>
    <w:rsid w:val="001C6745"/>
    <w:rsid w:val="001C69A9"/>
    <w:rsid w:val="001C6B87"/>
    <w:rsid w:val="001C711A"/>
    <w:rsid w:val="001C7B13"/>
    <w:rsid w:val="001D0A74"/>
    <w:rsid w:val="001D137D"/>
    <w:rsid w:val="001D154E"/>
    <w:rsid w:val="001D2147"/>
    <w:rsid w:val="001D28D2"/>
    <w:rsid w:val="001D2B42"/>
    <w:rsid w:val="001D305A"/>
    <w:rsid w:val="001D324B"/>
    <w:rsid w:val="001D3A3C"/>
    <w:rsid w:val="001D40D6"/>
    <w:rsid w:val="001D46C2"/>
    <w:rsid w:val="001D4FB9"/>
    <w:rsid w:val="001D77FD"/>
    <w:rsid w:val="001D7CF6"/>
    <w:rsid w:val="001D7DC6"/>
    <w:rsid w:val="001D7ED7"/>
    <w:rsid w:val="001D7F96"/>
    <w:rsid w:val="001E030A"/>
    <w:rsid w:val="001E0589"/>
    <w:rsid w:val="001E0723"/>
    <w:rsid w:val="001E0BFA"/>
    <w:rsid w:val="001E0D26"/>
    <w:rsid w:val="001E1780"/>
    <w:rsid w:val="001E1A0F"/>
    <w:rsid w:val="001E1DC4"/>
    <w:rsid w:val="001E20E8"/>
    <w:rsid w:val="001E2247"/>
    <w:rsid w:val="001E29B1"/>
    <w:rsid w:val="001E2B1B"/>
    <w:rsid w:val="001E314F"/>
    <w:rsid w:val="001E361F"/>
    <w:rsid w:val="001E392D"/>
    <w:rsid w:val="001E4185"/>
    <w:rsid w:val="001E476A"/>
    <w:rsid w:val="001E4D2E"/>
    <w:rsid w:val="001E4EF9"/>
    <w:rsid w:val="001E5122"/>
    <w:rsid w:val="001E58D3"/>
    <w:rsid w:val="001E651A"/>
    <w:rsid w:val="001E67B4"/>
    <w:rsid w:val="001E6935"/>
    <w:rsid w:val="001E6A12"/>
    <w:rsid w:val="001E6D65"/>
    <w:rsid w:val="001E7591"/>
    <w:rsid w:val="001F0900"/>
    <w:rsid w:val="001F1507"/>
    <w:rsid w:val="001F1649"/>
    <w:rsid w:val="001F1F87"/>
    <w:rsid w:val="001F29D7"/>
    <w:rsid w:val="001F2E45"/>
    <w:rsid w:val="001F300D"/>
    <w:rsid w:val="001F35C7"/>
    <w:rsid w:val="001F4E47"/>
    <w:rsid w:val="001F55BA"/>
    <w:rsid w:val="001F55E2"/>
    <w:rsid w:val="001F5B32"/>
    <w:rsid w:val="001F5D4F"/>
    <w:rsid w:val="001F5DE7"/>
    <w:rsid w:val="001F6820"/>
    <w:rsid w:val="001F6BA6"/>
    <w:rsid w:val="001F6DCA"/>
    <w:rsid w:val="001F763F"/>
    <w:rsid w:val="001F7673"/>
    <w:rsid w:val="001F769A"/>
    <w:rsid w:val="001F76C0"/>
    <w:rsid w:val="001F7958"/>
    <w:rsid w:val="001F7DD0"/>
    <w:rsid w:val="0020021A"/>
    <w:rsid w:val="00200B01"/>
    <w:rsid w:val="00200B8E"/>
    <w:rsid w:val="00200D97"/>
    <w:rsid w:val="00201264"/>
    <w:rsid w:val="002019FE"/>
    <w:rsid w:val="00201A45"/>
    <w:rsid w:val="00202309"/>
    <w:rsid w:val="0020258B"/>
    <w:rsid w:val="0020260E"/>
    <w:rsid w:val="00202E47"/>
    <w:rsid w:val="00203961"/>
    <w:rsid w:val="00203CB6"/>
    <w:rsid w:val="002042DA"/>
    <w:rsid w:val="00204381"/>
    <w:rsid w:val="002045FF"/>
    <w:rsid w:val="002047BA"/>
    <w:rsid w:val="0020496E"/>
    <w:rsid w:val="0020499B"/>
    <w:rsid w:val="00205F52"/>
    <w:rsid w:val="00206353"/>
    <w:rsid w:val="00206896"/>
    <w:rsid w:val="002068A3"/>
    <w:rsid w:val="00206C8D"/>
    <w:rsid w:val="00206D55"/>
    <w:rsid w:val="0020719E"/>
    <w:rsid w:val="0020767F"/>
    <w:rsid w:val="002076FE"/>
    <w:rsid w:val="00207C9D"/>
    <w:rsid w:val="00210052"/>
    <w:rsid w:val="002101E4"/>
    <w:rsid w:val="00210249"/>
    <w:rsid w:val="002104E5"/>
    <w:rsid w:val="00210E81"/>
    <w:rsid w:val="00211212"/>
    <w:rsid w:val="0021173A"/>
    <w:rsid w:val="0021233C"/>
    <w:rsid w:val="0021251E"/>
    <w:rsid w:val="00212556"/>
    <w:rsid w:val="00212764"/>
    <w:rsid w:val="00212A66"/>
    <w:rsid w:val="00213762"/>
    <w:rsid w:val="00213D4E"/>
    <w:rsid w:val="00213F5C"/>
    <w:rsid w:val="00214AF6"/>
    <w:rsid w:val="00214C26"/>
    <w:rsid w:val="00214CAC"/>
    <w:rsid w:val="00214F46"/>
    <w:rsid w:val="00215020"/>
    <w:rsid w:val="00215255"/>
    <w:rsid w:val="00216231"/>
    <w:rsid w:val="00216417"/>
    <w:rsid w:val="002171F9"/>
    <w:rsid w:val="00217242"/>
    <w:rsid w:val="00217C2C"/>
    <w:rsid w:val="00217E3D"/>
    <w:rsid w:val="0022078D"/>
    <w:rsid w:val="002208B2"/>
    <w:rsid w:val="00220A0D"/>
    <w:rsid w:val="002210EB"/>
    <w:rsid w:val="00221E9A"/>
    <w:rsid w:val="00221EAC"/>
    <w:rsid w:val="002223EA"/>
    <w:rsid w:val="002224AC"/>
    <w:rsid w:val="00222912"/>
    <w:rsid w:val="00222A59"/>
    <w:rsid w:val="00222AB5"/>
    <w:rsid w:val="00222D69"/>
    <w:rsid w:val="00222EE7"/>
    <w:rsid w:val="00222FBC"/>
    <w:rsid w:val="002232C4"/>
    <w:rsid w:val="00224726"/>
    <w:rsid w:val="00224967"/>
    <w:rsid w:val="002252DC"/>
    <w:rsid w:val="002257F4"/>
    <w:rsid w:val="002261DB"/>
    <w:rsid w:val="00226681"/>
    <w:rsid w:val="00226B85"/>
    <w:rsid w:val="00226DD7"/>
    <w:rsid w:val="00227363"/>
    <w:rsid w:val="00227516"/>
    <w:rsid w:val="002277B2"/>
    <w:rsid w:val="00227BFA"/>
    <w:rsid w:val="002301EB"/>
    <w:rsid w:val="0023036A"/>
    <w:rsid w:val="00230696"/>
    <w:rsid w:val="0023097F"/>
    <w:rsid w:val="00230F42"/>
    <w:rsid w:val="00230FEE"/>
    <w:rsid w:val="0023103D"/>
    <w:rsid w:val="00231464"/>
    <w:rsid w:val="00232346"/>
    <w:rsid w:val="0023286C"/>
    <w:rsid w:val="002328CD"/>
    <w:rsid w:val="00232D80"/>
    <w:rsid w:val="00232E2C"/>
    <w:rsid w:val="002336CE"/>
    <w:rsid w:val="00233A0A"/>
    <w:rsid w:val="00233A5C"/>
    <w:rsid w:val="00233C74"/>
    <w:rsid w:val="00235090"/>
    <w:rsid w:val="00235B5E"/>
    <w:rsid w:val="00236186"/>
    <w:rsid w:val="00236DB0"/>
    <w:rsid w:val="00236F41"/>
    <w:rsid w:val="00236F5C"/>
    <w:rsid w:val="00237008"/>
    <w:rsid w:val="0023725F"/>
    <w:rsid w:val="0023731B"/>
    <w:rsid w:val="00237995"/>
    <w:rsid w:val="00237B55"/>
    <w:rsid w:val="00237CCD"/>
    <w:rsid w:val="002414A6"/>
    <w:rsid w:val="002415A4"/>
    <w:rsid w:val="002415A8"/>
    <w:rsid w:val="002415D6"/>
    <w:rsid w:val="002418EB"/>
    <w:rsid w:val="00241C3A"/>
    <w:rsid w:val="0024201D"/>
    <w:rsid w:val="00242368"/>
    <w:rsid w:val="0024250E"/>
    <w:rsid w:val="00242525"/>
    <w:rsid w:val="00242571"/>
    <w:rsid w:val="002426D7"/>
    <w:rsid w:val="002426FA"/>
    <w:rsid w:val="00242CE6"/>
    <w:rsid w:val="00242CEE"/>
    <w:rsid w:val="00242D9B"/>
    <w:rsid w:val="00243E37"/>
    <w:rsid w:val="00244E09"/>
    <w:rsid w:val="00244F19"/>
    <w:rsid w:val="00245285"/>
    <w:rsid w:val="00245FE6"/>
    <w:rsid w:val="002464AC"/>
    <w:rsid w:val="00246843"/>
    <w:rsid w:val="00247577"/>
    <w:rsid w:val="0024771E"/>
    <w:rsid w:val="00247E37"/>
    <w:rsid w:val="00247E9E"/>
    <w:rsid w:val="00247FAC"/>
    <w:rsid w:val="002503D3"/>
    <w:rsid w:val="0025053B"/>
    <w:rsid w:val="002505B7"/>
    <w:rsid w:val="0025066C"/>
    <w:rsid w:val="00250CB8"/>
    <w:rsid w:val="00251555"/>
    <w:rsid w:val="00251EFD"/>
    <w:rsid w:val="00251F00"/>
    <w:rsid w:val="00252006"/>
    <w:rsid w:val="00252170"/>
    <w:rsid w:val="0025229B"/>
    <w:rsid w:val="00252344"/>
    <w:rsid w:val="00252450"/>
    <w:rsid w:val="002527EB"/>
    <w:rsid w:val="00252C33"/>
    <w:rsid w:val="00253151"/>
    <w:rsid w:val="00253701"/>
    <w:rsid w:val="00253BBE"/>
    <w:rsid w:val="002546F1"/>
    <w:rsid w:val="00254D87"/>
    <w:rsid w:val="00254DDA"/>
    <w:rsid w:val="002555A5"/>
    <w:rsid w:val="00255E81"/>
    <w:rsid w:val="00256496"/>
    <w:rsid w:val="00256A72"/>
    <w:rsid w:val="00256B93"/>
    <w:rsid w:val="00256D65"/>
    <w:rsid w:val="00257406"/>
    <w:rsid w:val="002574E9"/>
    <w:rsid w:val="0025784D"/>
    <w:rsid w:val="002578AA"/>
    <w:rsid w:val="00257A2B"/>
    <w:rsid w:val="002608F7"/>
    <w:rsid w:val="00260F3E"/>
    <w:rsid w:val="002610C9"/>
    <w:rsid w:val="00261837"/>
    <w:rsid w:val="00262345"/>
    <w:rsid w:val="002625FB"/>
    <w:rsid w:val="002628DC"/>
    <w:rsid w:val="00262F60"/>
    <w:rsid w:val="0026361D"/>
    <w:rsid w:val="00263B8B"/>
    <w:rsid w:val="00263D0A"/>
    <w:rsid w:val="00264258"/>
    <w:rsid w:val="00264AA1"/>
    <w:rsid w:val="00264D64"/>
    <w:rsid w:val="00265926"/>
    <w:rsid w:val="00266ECB"/>
    <w:rsid w:val="00267255"/>
    <w:rsid w:val="0026781E"/>
    <w:rsid w:val="00267BE0"/>
    <w:rsid w:val="00267F7A"/>
    <w:rsid w:val="00270306"/>
    <w:rsid w:val="0027071C"/>
    <w:rsid w:val="00270BE1"/>
    <w:rsid w:val="002712AE"/>
    <w:rsid w:val="00271658"/>
    <w:rsid w:val="002716D7"/>
    <w:rsid w:val="00271AB4"/>
    <w:rsid w:val="00272041"/>
    <w:rsid w:val="002720E7"/>
    <w:rsid w:val="002721B6"/>
    <w:rsid w:val="00272BC7"/>
    <w:rsid w:val="00272EEE"/>
    <w:rsid w:val="00272F36"/>
    <w:rsid w:val="002730DB"/>
    <w:rsid w:val="0027315A"/>
    <w:rsid w:val="002731A2"/>
    <w:rsid w:val="00273375"/>
    <w:rsid w:val="00274158"/>
    <w:rsid w:val="002746A1"/>
    <w:rsid w:val="00274849"/>
    <w:rsid w:val="00274B08"/>
    <w:rsid w:val="00274C20"/>
    <w:rsid w:val="00274EFC"/>
    <w:rsid w:val="00274F2D"/>
    <w:rsid w:val="0027522E"/>
    <w:rsid w:val="002758D8"/>
    <w:rsid w:val="002758F4"/>
    <w:rsid w:val="00275A64"/>
    <w:rsid w:val="00276035"/>
    <w:rsid w:val="0027611F"/>
    <w:rsid w:val="002767DC"/>
    <w:rsid w:val="00276A12"/>
    <w:rsid w:val="00277160"/>
    <w:rsid w:val="0027732C"/>
    <w:rsid w:val="00277D96"/>
    <w:rsid w:val="002803DB"/>
    <w:rsid w:val="002806BC"/>
    <w:rsid w:val="002807DE"/>
    <w:rsid w:val="00280E0C"/>
    <w:rsid w:val="00281767"/>
    <w:rsid w:val="002817CA"/>
    <w:rsid w:val="002823D8"/>
    <w:rsid w:val="00282455"/>
    <w:rsid w:val="0028326B"/>
    <w:rsid w:val="00283578"/>
    <w:rsid w:val="002835A3"/>
    <w:rsid w:val="00283A56"/>
    <w:rsid w:val="00284044"/>
    <w:rsid w:val="00284306"/>
    <w:rsid w:val="002843C4"/>
    <w:rsid w:val="002846F3"/>
    <w:rsid w:val="00284834"/>
    <w:rsid w:val="00285047"/>
    <w:rsid w:val="00285142"/>
    <w:rsid w:val="0028535A"/>
    <w:rsid w:val="00285659"/>
    <w:rsid w:val="002863E9"/>
    <w:rsid w:val="002865CE"/>
    <w:rsid w:val="0028680F"/>
    <w:rsid w:val="0028687B"/>
    <w:rsid w:val="002874B7"/>
    <w:rsid w:val="002879A3"/>
    <w:rsid w:val="002879FF"/>
    <w:rsid w:val="00287C71"/>
    <w:rsid w:val="00290247"/>
    <w:rsid w:val="002903C8"/>
    <w:rsid w:val="00290EBF"/>
    <w:rsid w:val="00291168"/>
    <w:rsid w:val="002919AB"/>
    <w:rsid w:val="00291A41"/>
    <w:rsid w:val="00291C79"/>
    <w:rsid w:val="00291DB3"/>
    <w:rsid w:val="00292016"/>
    <w:rsid w:val="002924CF"/>
    <w:rsid w:val="0029300C"/>
    <w:rsid w:val="002930EF"/>
    <w:rsid w:val="002930F8"/>
    <w:rsid w:val="002934F6"/>
    <w:rsid w:val="002936EE"/>
    <w:rsid w:val="00294A74"/>
    <w:rsid w:val="00294FEF"/>
    <w:rsid w:val="00295416"/>
    <w:rsid w:val="00295956"/>
    <w:rsid w:val="00296A57"/>
    <w:rsid w:val="00296B9B"/>
    <w:rsid w:val="00296C86"/>
    <w:rsid w:val="00297011"/>
    <w:rsid w:val="00297324"/>
    <w:rsid w:val="00297405"/>
    <w:rsid w:val="00297A37"/>
    <w:rsid w:val="00297AD3"/>
    <w:rsid w:val="00297F38"/>
    <w:rsid w:val="002A0052"/>
    <w:rsid w:val="002A08CA"/>
    <w:rsid w:val="002A0C1C"/>
    <w:rsid w:val="002A0CC7"/>
    <w:rsid w:val="002A102E"/>
    <w:rsid w:val="002A1280"/>
    <w:rsid w:val="002A14C6"/>
    <w:rsid w:val="002A178B"/>
    <w:rsid w:val="002A1A30"/>
    <w:rsid w:val="002A1AA1"/>
    <w:rsid w:val="002A22D9"/>
    <w:rsid w:val="002A2586"/>
    <w:rsid w:val="002A26F4"/>
    <w:rsid w:val="002A2EBD"/>
    <w:rsid w:val="002A359D"/>
    <w:rsid w:val="002A36BE"/>
    <w:rsid w:val="002A3F7A"/>
    <w:rsid w:val="002A4299"/>
    <w:rsid w:val="002A4969"/>
    <w:rsid w:val="002A4B9B"/>
    <w:rsid w:val="002A4FF5"/>
    <w:rsid w:val="002A5711"/>
    <w:rsid w:val="002A5AE2"/>
    <w:rsid w:val="002A6116"/>
    <w:rsid w:val="002A6655"/>
    <w:rsid w:val="002A665E"/>
    <w:rsid w:val="002A6DC4"/>
    <w:rsid w:val="002A7012"/>
    <w:rsid w:val="002A740E"/>
    <w:rsid w:val="002A7964"/>
    <w:rsid w:val="002A7F62"/>
    <w:rsid w:val="002B0A66"/>
    <w:rsid w:val="002B0EC2"/>
    <w:rsid w:val="002B0EC7"/>
    <w:rsid w:val="002B10D3"/>
    <w:rsid w:val="002B1130"/>
    <w:rsid w:val="002B1F0E"/>
    <w:rsid w:val="002B1F3B"/>
    <w:rsid w:val="002B3FA5"/>
    <w:rsid w:val="002B43E6"/>
    <w:rsid w:val="002B46CA"/>
    <w:rsid w:val="002B4770"/>
    <w:rsid w:val="002B4C35"/>
    <w:rsid w:val="002B4D84"/>
    <w:rsid w:val="002B52C6"/>
    <w:rsid w:val="002B6218"/>
    <w:rsid w:val="002B644C"/>
    <w:rsid w:val="002B6740"/>
    <w:rsid w:val="002B6E40"/>
    <w:rsid w:val="002B7C1F"/>
    <w:rsid w:val="002C040D"/>
    <w:rsid w:val="002C0766"/>
    <w:rsid w:val="002C0793"/>
    <w:rsid w:val="002C084E"/>
    <w:rsid w:val="002C0B34"/>
    <w:rsid w:val="002C0E77"/>
    <w:rsid w:val="002C0F0E"/>
    <w:rsid w:val="002C11CB"/>
    <w:rsid w:val="002C12D4"/>
    <w:rsid w:val="002C1800"/>
    <w:rsid w:val="002C180B"/>
    <w:rsid w:val="002C192E"/>
    <w:rsid w:val="002C22A7"/>
    <w:rsid w:val="002C28F0"/>
    <w:rsid w:val="002C295C"/>
    <w:rsid w:val="002C2A0F"/>
    <w:rsid w:val="002C2A3E"/>
    <w:rsid w:val="002C2BC0"/>
    <w:rsid w:val="002C2E9D"/>
    <w:rsid w:val="002C388C"/>
    <w:rsid w:val="002C3B29"/>
    <w:rsid w:val="002C41B6"/>
    <w:rsid w:val="002C424A"/>
    <w:rsid w:val="002C4339"/>
    <w:rsid w:val="002C43F8"/>
    <w:rsid w:val="002C442C"/>
    <w:rsid w:val="002C476E"/>
    <w:rsid w:val="002C4947"/>
    <w:rsid w:val="002C4E86"/>
    <w:rsid w:val="002C4F8D"/>
    <w:rsid w:val="002C506D"/>
    <w:rsid w:val="002C555F"/>
    <w:rsid w:val="002C574B"/>
    <w:rsid w:val="002C57D3"/>
    <w:rsid w:val="002C57EE"/>
    <w:rsid w:val="002C5AF7"/>
    <w:rsid w:val="002C63E3"/>
    <w:rsid w:val="002C6645"/>
    <w:rsid w:val="002C6806"/>
    <w:rsid w:val="002C6DB9"/>
    <w:rsid w:val="002C7994"/>
    <w:rsid w:val="002C7C69"/>
    <w:rsid w:val="002C7C78"/>
    <w:rsid w:val="002D01CE"/>
    <w:rsid w:val="002D0429"/>
    <w:rsid w:val="002D0C3F"/>
    <w:rsid w:val="002D14E4"/>
    <w:rsid w:val="002D1B24"/>
    <w:rsid w:val="002D1B2E"/>
    <w:rsid w:val="002D1BEF"/>
    <w:rsid w:val="002D1D17"/>
    <w:rsid w:val="002D2303"/>
    <w:rsid w:val="002D2306"/>
    <w:rsid w:val="002D26C1"/>
    <w:rsid w:val="002D279F"/>
    <w:rsid w:val="002D2C2B"/>
    <w:rsid w:val="002D348A"/>
    <w:rsid w:val="002D3B15"/>
    <w:rsid w:val="002D3DD1"/>
    <w:rsid w:val="002D40B3"/>
    <w:rsid w:val="002D447D"/>
    <w:rsid w:val="002D47C7"/>
    <w:rsid w:val="002D4F61"/>
    <w:rsid w:val="002D5D75"/>
    <w:rsid w:val="002D5ED2"/>
    <w:rsid w:val="002D5EDD"/>
    <w:rsid w:val="002D656F"/>
    <w:rsid w:val="002D6953"/>
    <w:rsid w:val="002D7D66"/>
    <w:rsid w:val="002D7D6F"/>
    <w:rsid w:val="002E00EF"/>
    <w:rsid w:val="002E016B"/>
    <w:rsid w:val="002E0319"/>
    <w:rsid w:val="002E0376"/>
    <w:rsid w:val="002E09C8"/>
    <w:rsid w:val="002E1749"/>
    <w:rsid w:val="002E18AD"/>
    <w:rsid w:val="002E1CAD"/>
    <w:rsid w:val="002E21AF"/>
    <w:rsid w:val="002E2370"/>
    <w:rsid w:val="002E268F"/>
    <w:rsid w:val="002E3385"/>
    <w:rsid w:val="002E35FB"/>
    <w:rsid w:val="002E3600"/>
    <w:rsid w:val="002E3CAD"/>
    <w:rsid w:val="002E3D9E"/>
    <w:rsid w:val="002E43B8"/>
    <w:rsid w:val="002E46EC"/>
    <w:rsid w:val="002E4AAB"/>
    <w:rsid w:val="002E4E1C"/>
    <w:rsid w:val="002E562A"/>
    <w:rsid w:val="002E5D0F"/>
    <w:rsid w:val="002E6043"/>
    <w:rsid w:val="002E635E"/>
    <w:rsid w:val="002E67B0"/>
    <w:rsid w:val="002E6F0E"/>
    <w:rsid w:val="002E6F84"/>
    <w:rsid w:val="002E72F9"/>
    <w:rsid w:val="002E750D"/>
    <w:rsid w:val="002E7A06"/>
    <w:rsid w:val="002E7BEF"/>
    <w:rsid w:val="002F0047"/>
    <w:rsid w:val="002F0288"/>
    <w:rsid w:val="002F0922"/>
    <w:rsid w:val="002F149E"/>
    <w:rsid w:val="002F1A4D"/>
    <w:rsid w:val="002F1AAC"/>
    <w:rsid w:val="002F1B2E"/>
    <w:rsid w:val="002F1BBE"/>
    <w:rsid w:val="002F1C92"/>
    <w:rsid w:val="002F1D75"/>
    <w:rsid w:val="002F21EB"/>
    <w:rsid w:val="002F2A0E"/>
    <w:rsid w:val="002F2BBA"/>
    <w:rsid w:val="002F2F21"/>
    <w:rsid w:val="002F35AE"/>
    <w:rsid w:val="002F3C18"/>
    <w:rsid w:val="002F3D00"/>
    <w:rsid w:val="002F4476"/>
    <w:rsid w:val="002F5328"/>
    <w:rsid w:val="002F53E1"/>
    <w:rsid w:val="002F5796"/>
    <w:rsid w:val="002F5999"/>
    <w:rsid w:val="002F5EE8"/>
    <w:rsid w:val="002F6128"/>
    <w:rsid w:val="002F65F4"/>
    <w:rsid w:val="002F66E4"/>
    <w:rsid w:val="002F6803"/>
    <w:rsid w:val="002F6AAE"/>
    <w:rsid w:val="002F7135"/>
    <w:rsid w:val="002F7691"/>
    <w:rsid w:val="002F7815"/>
    <w:rsid w:val="002F7CC4"/>
    <w:rsid w:val="00300662"/>
    <w:rsid w:val="00300C86"/>
    <w:rsid w:val="00300C89"/>
    <w:rsid w:val="00300CD9"/>
    <w:rsid w:val="003010C8"/>
    <w:rsid w:val="0030153C"/>
    <w:rsid w:val="003017B2"/>
    <w:rsid w:val="00301921"/>
    <w:rsid w:val="00301C7F"/>
    <w:rsid w:val="0030306F"/>
    <w:rsid w:val="00304AFE"/>
    <w:rsid w:val="003056CC"/>
    <w:rsid w:val="00305EE7"/>
    <w:rsid w:val="00306356"/>
    <w:rsid w:val="00306691"/>
    <w:rsid w:val="00306E72"/>
    <w:rsid w:val="00306EE0"/>
    <w:rsid w:val="00306F75"/>
    <w:rsid w:val="003076AB"/>
    <w:rsid w:val="003077CB"/>
    <w:rsid w:val="00307EFA"/>
    <w:rsid w:val="0031010E"/>
    <w:rsid w:val="00310374"/>
    <w:rsid w:val="00310D7F"/>
    <w:rsid w:val="00311268"/>
    <w:rsid w:val="00311402"/>
    <w:rsid w:val="0031143C"/>
    <w:rsid w:val="003115BD"/>
    <w:rsid w:val="00311777"/>
    <w:rsid w:val="00311F7C"/>
    <w:rsid w:val="00312731"/>
    <w:rsid w:val="003127DB"/>
    <w:rsid w:val="0031483F"/>
    <w:rsid w:val="00314C4F"/>
    <w:rsid w:val="00315064"/>
    <w:rsid w:val="00315E5E"/>
    <w:rsid w:val="00316803"/>
    <w:rsid w:val="00316F23"/>
    <w:rsid w:val="0031730F"/>
    <w:rsid w:val="0031783E"/>
    <w:rsid w:val="00317C3A"/>
    <w:rsid w:val="0032039C"/>
    <w:rsid w:val="00320744"/>
    <w:rsid w:val="00320840"/>
    <w:rsid w:val="00320C79"/>
    <w:rsid w:val="003210D9"/>
    <w:rsid w:val="00321269"/>
    <w:rsid w:val="0032133B"/>
    <w:rsid w:val="00321B3B"/>
    <w:rsid w:val="00322446"/>
    <w:rsid w:val="0032252D"/>
    <w:rsid w:val="00322837"/>
    <w:rsid w:val="00323446"/>
    <w:rsid w:val="003234C6"/>
    <w:rsid w:val="00323AE1"/>
    <w:rsid w:val="003243D6"/>
    <w:rsid w:val="0032484F"/>
    <w:rsid w:val="00324BF4"/>
    <w:rsid w:val="00325756"/>
    <w:rsid w:val="00325A87"/>
    <w:rsid w:val="00325D9A"/>
    <w:rsid w:val="0032619C"/>
    <w:rsid w:val="0032646B"/>
    <w:rsid w:val="00326621"/>
    <w:rsid w:val="0032698F"/>
    <w:rsid w:val="00326C49"/>
    <w:rsid w:val="00326FD4"/>
    <w:rsid w:val="00327939"/>
    <w:rsid w:val="00327A92"/>
    <w:rsid w:val="00327C2C"/>
    <w:rsid w:val="00327C4F"/>
    <w:rsid w:val="0033054C"/>
    <w:rsid w:val="00330654"/>
    <w:rsid w:val="003306AE"/>
    <w:rsid w:val="00330909"/>
    <w:rsid w:val="00330959"/>
    <w:rsid w:val="00330E54"/>
    <w:rsid w:val="00330FC0"/>
    <w:rsid w:val="00331592"/>
    <w:rsid w:val="0033180B"/>
    <w:rsid w:val="003318BA"/>
    <w:rsid w:val="00331B5E"/>
    <w:rsid w:val="00331BC0"/>
    <w:rsid w:val="003327A4"/>
    <w:rsid w:val="00332AA0"/>
    <w:rsid w:val="00332DCE"/>
    <w:rsid w:val="00333648"/>
    <w:rsid w:val="00333786"/>
    <w:rsid w:val="003339BB"/>
    <w:rsid w:val="00333B62"/>
    <w:rsid w:val="00333C3F"/>
    <w:rsid w:val="00333DC9"/>
    <w:rsid w:val="00333F77"/>
    <w:rsid w:val="0033455C"/>
    <w:rsid w:val="00334772"/>
    <w:rsid w:val="00334F9E"/>
    <w:rsid w:val="003350B4"/>
    <w:rsid w:val="00335162"/>
    <w:rsid w:val="00335779"/>
    <w:rsid w:val="003358E7"/>
    <w:rsid w:val="00335B56"/>
    <w:rsid w:val="00335DF3"/>
    <w:rsid w:val="00335E8E"/>
    <w:rsid w:val="0033624A"/>
    <w:rsid w:val="003365E4"/>
    <w:rsid w:val="00336801"/>
    <w:rsid w:val="0033699F"/>
    <w:rsid w:val="00336B56"/>
    <w:rsid w:val="00336C92"/>
    <w:rsid w:val="00336F3D"/>
    <w:rsid w:val="00336F6D"/>
    <w:rsid w:val="00337A1E"/>
    <w:rsid w:val="00337E2B"/>
    <w:rsid w:val="00340292"/>
    <w:rsid w:val="00340443"/>
    <w:rsid w:val="003404A6"/>
    <w:rsid w:val="00340C73"/>
    <w:rsid w:val="00340E80"/>
    <w:rsid w:val="0034105B"/>
    <w:rsid w:val="003412FA"/>
    <w:rsid w:val="00341816"/>
    <w:rsid w:val="00342721"/>
    <w:rsid w:val="003428E5"/>
    <w:rsid w:val="003431CB"/>
    <w:rsid w:val="003435DC"/>
    <w:rsid w:val="00343636"/>
    <w:rsid w:val="00343F4F"/>
    <w:rsid w:val="0034428A"/>
    <w:rsid w:val="00344506"/>
    <w:rsid w:val="00344A1D"/>
    <w:rsid w:val="00344C7D"/>
    <w:rsid w:val="00344E5C"/>
    <w:rsid w:val="00345B75"/>
    <w:rsid w:val="00346278"/>
    <w:rsid w:val="003462BB"/>
    <w:rsid w:val="003463AA"/>
    <w:rsid w:val="003464CD"/>
    <w:rsid w:val="00346565"/>
    <w:rsid w:val="00346638"/>
    <w:rsid w:val="0034694B"/>
    <w:rsid w:val="00350867"/>
    <w:rsid w:val="00350B31"/>
    <w:rsid w:val="00350DFB"/>
    <w:rsid w:val="00350E1D"/>
    <w:rsid w:val="00350E26"/>
    <w:rsid w:val="00351369"/>
    <w:rsid w:val="00351691"/>
    <w:rsid w:val="003519C1"/>
    <w:rsid w:val="00351FC1"/>
    <w:rsid w:val="0035265B"/>
    <w:rsid w:val="003527C7"/>
    <w:rsid w:val="00352A3A"/>
    <w:rsid w:val="00354203"/>
    <w:rsid w:val="00354406"/>
    <w:rsid w:val="0035456D"/>
    <w:rsid w:val="00354635"/>
    <w:rsid w:val="00354868"/>
    <w:rsid w:val="0035490F"/>
    <w:rsid w:val="0035492E"/>
    <w:rsid w:val="00354E11"/>
    <w:rsid w:val="00355556"/>
    <w:rsid w:val="003555EB"/>
    <w:rsid w:val="003555F4"/>
    <w:rsid w:val="00355A1C"/>
    <w:rsid w:val="00355F00"/>
    <w:rsid w:val="0035636F"/>
    <w:rsid w:val="00356461"/>
    <w:rsid w:val="00356C74"/>
    <w:rsid w:val="00356EB7"/>
    <w:rsid w:val="0035741C"/>
    <w:rsid w:val="00357F9E"/>
    <w:rsid w:val="0036000A"/>
    <w:rsid w:val="003604CC"/>
    <w:rsid w:val="0036059A"/>
    <w:rsid w:val="003608EE"/>
    <w:rsid w:val="00360C5A"/>
    <w:rsid w:val="003612BE"/>
    <w:rsid w:val="00361EF6"/>
    <w:rsid w:val="00361FDE"/>
    <w:rsid w:val="003620FF"/>
    <w:rsid w:val="003622A7"/>
    <w:rsid w:val="00362BA9"/>
    <w:rsid w:val="00362D3F"/>
    <w:rsid w:val="00362E65"/>
    <w:rsid w:val="00362E70"/>
    <w:rsid w:val="00363075"/>
    <w:rsid w:val="003633F4"/>
    <w:rsid w:val="00363857"/>
    <w:rsid w:val="00363C65"/>
    <w:rsid w:val="00364F2C"/>
    <w:rsid w:val="00365EFD"/>
    <w:rsid w:val="003663E4"/>
    <w:rsid w:val="003665D5"/>
    <w:rsid w:val="0036707B"/>
    <w:rsid w:val="0036793C"/>
    <w:rsid w:val="0036797E"/>
    <w:rsid w:val="00367C16"/>
    <w:rsid w:val="00367FD6"/>
    <w:rsid w:val="003705AB"/>
    <w:rsid w:val="00370FC3"/>
    <w:rsid w:val="0037103D"/>
    <w:rsid w:val="00371CDD"/>
    <w:rsid w:val="0037243F"/>
    <w:rsid w:val="00372D52"/>
    <w:rsid w:val="00372EBF"/>
    <w:rsid w:val="003736DC"/>
    <w:rsid w:val="0037390B"/>
    <w:rsid w:val="00373D96"/>
    <w:rsid w:val="00373E69"/>
    <w:rsid w:val="003740A6"/>
    <w:rsid w:val="003740FB"/>
    <w:rsid w:val="00374692"/>
    <w:rsid w:val="00374ECE"/>
    <w:rsid w:val="003752D5"/>
    <w:rsid w:val="00375D37"/>
    <w:rsid w:val="00376294"/>
    <w:rsid w:val="00376890"/>
    <w:rsid w:val="00376B2E"/>
    <w:rsid w:val="00376B2F"/>
    <w:rsid w:val="00376D91"/>
    <w:rsid w:val="00376F27"/>
    <w:rsid w:val="003772AD"/>
    <w:rsid w:val="003777D2"/>
    <w:rsid w:val="003778F9"/>
    <w:rsid w:val="003807D5"/>
    <w:rsid w:val="0038096C"/>
    <w:rsid w:val="00380B13"/>
    <w:rsid w:val="00380E76"/>
    <w:rsid w:val="00380FC2"/>
    <w:rsid w:val="003812C7"/>
    <w:rsid w:val="0038145C"/>
    <w:rsid w:val="0038177E"/>
    <w:rsid w:val="0038198F"/>
    <w:rsid w:val="00381BE2"/>
    <w:rsid w:val="00381D8B"/>
    <w:rsid w:val="00381FA3"/>
    <w:rsid w:val="003826C5"/>
    <w:rsid w:val="00382959"/>
    <w:rsid w:val="00382A0B"/>
    <w:rsid w:val="0038325D"/>
    <w:rsid w:val="00383E2C"/>
    <w:rsid w:val="003840F8"/>
    <w:rsid w:val="00384356"/>
    <w:rsid w:val="00384574"/>
    <w:rsid w:val="0038476A"/>
    <w:rsid w:val="003847FC"/>
    <w:rsid w:val="00384BC0"/>
    <w:rsid w:val="003852DB"/>
    <w:rsid w:val="003853F1"/>
    <w:rsid w:val="00385830"/>
    <w:rsid w:val="0038598E"/>
    <w:rsid w:val="00385A5A"/>
    <w:rsid w:val="00385BDA"/>
    <w:rsid w:val="00385DD0"/>
    <w:rsid w:val="003862F3"/>
    <w:rsid w:val="00386A92"/>
    <w:rsid w:val="0038735C"/>
    <w:rsid w:val="003875A8"/>
    <w:rsid w:val="00387841"/>
    <w:rsid w:val="003879E9"/>
    <w:rsid w:val="00387C7F"/>
    <w:rsid w:val="003905E3"/>
    <w:rsid w:val="00390836"/>
    <w:rsid w:val="00391479"/>
    <w:rsid w:val="00392D9E"/>
    <w:rsid w:val="00393482"/>
    <w:rsid w:val="003936B7"/>
    <w:rsid w:val="003937EB"/>
    <w:rsid w:val="0039415C"/>
    <w:rsid w:val="00394CDD"/>
    <w:rsid w:val="00394D85"/>
    <w:rsid w:val="0039507E"/>
    <w:rsid w:val="00395610"/>
    <w:rsid w:val="00395F0D"/>
    <w:rsid w:val="00396119"/>
    <w:rsid w:val="003961AE"/>
    <w:rsid w:val="003962D2"/>
    <w:rsid w:val="003964B3"/>
    <w:rsid w:val="00397205"/>
    <w:rsid w:val="0039738F"/>
    <w:rsid w:val="00397892"/>
    <w:rsid w:val="00397971"/>
    <w:rsid w:val="003A111D"/>
    <w:rsid w:val="003A1A90"/>
    <w:rsid w:val="003A1BEF"/>
    <w:rsid w:val="003A2176"/>
    <w:rsid w:val="003A25A4"/>
    <w:rsid w:val="003A276D"/>
    <w:rsid w:val="003A2851"/>
    <w:rsid w:val="003A3521"/>
    <w:rsid w:val="003A352B"/>
    <w:rsid w:val="003A35F4"/>
    <w:rsid w:val="003A3CEA"/>
    <w:rsid w:val="003A428B"/>
    <w:rsid w:val="003A52DA"/>
    <w:rsid w:val="003A533D"/>
    <w:rsid w:val="003A5B08"/>
    <w:rsid w:val="003A5C6B"/>
    <w:rsid w:val="003A5D85"/>
    <w:rsid w:val="003A5DF8"/>
    <w:rsid w:val="003A5FCF"/>
    <w:rsid w:val="003A60A3"/>
    <w:rsid w:val="003A61B3"/>
    <w:rsid w:val="003A6435"/>
    <w:rsid w:val="003A6472"/>
    <w:rsid w:val="003A6752"/>
    <w:rsid w:val="003A69E5"/>
    <w:rsid w:val="003A6A1D"/>
    <w:rsid w:val="003A6B21"/>
    <w:rsid w:val="003A6BC4"/>
    <w:rsid w:val="003A70D3"/>
    <w:rsid w:val="003A7917"/>
    <w:rsid w:val="003A799D"/>
    <w:rsid w:val="003A7EC2"/>
    <w:rsid w:val="003A7ED5"/>
    <w:rsid w:val="003B02E2"/>
    <w:rsid w:val="003B0369"/>
    <w:rsid w:val="003B042B"/>
    <w:rsid w:val="003B0E02"/>
    <w:rsid w:val="003B10B2"/>
    <w:rsid w:val="003B12E8"/>
    <w:rsid w:val="003B1939"/>
    <w:rsid w:val="003B2462"/>
    <w:rsid w:val="003B2542"/>
    <w:rsid w:val="003B3110"/>
    <w:rsid w:val="003B3776"/>
    <w:rsid w:val="003B3A26"/>
    <w:rsid w:val="003B4406"/>
    <w:rsid w:val="003B53C5"/>
    <w:rsid w:val="003B5B0B"/>
    <w:rsid w:val="003B5EE2"/>
    <w:rsid w:val="003B6091"/>
    <w:rsid w:val="003B6269"/>
    <w:rsid w:val="003B6953"/>
    <w:rsid w:val="003B6E87"/>
    <w:rsid w:val="003B7BCA"/>
    <w:rsid w:val="003C02FB"/>
    <w:rsid w:val="003C06EB"/>
    <w:rsid w:val="003C0808"/>
    <w:rsid w:val="003C178A"/>
    <w:rsid w:val="003C1E40"/>
    <w:rsid w:val="003C219C"/>
    <w:rsid w:val="003C291E"/>
    <w:rsid w:val="003C291F"/>
    <w:rsid w:val="003C30EF"/>
    <w:rsid w:val="003C3D7A"/>
    <w:rsid w:val="003C3FC2"/>
    <w:rsid w:val="003C420D"/>
    <w:rsid w:val="003C48BC"/>
    <w:rsid w:val="003C4CD5"/>
    <w:rsid w:val="003C531B"/>
    <w:rsid w:val="003C5BF1"/>
    <w:rsid w:val="003C5E66"/>
    <w:rsid w:val="003C6BAF"/>
    <w:rsid w:val="003C74DF"/>
    <w:rsid w:val="003C75BA"/>
    <w:rsid w:val="003C79EB"/>
    <w:rsid w:val="003C7FB7"/>
    <w:rsid w:val="003D011B"/>
    <w:rsid w:val="003D063C"/>
    <w:rsid w:val="003D0ACB"/>
    <w:rsid w:val="003D1017"/>
    <w:rsid w:val="003D1473"/>
    <w:rsid w:val="003D17EF"/>
    <w:rsid w:val="003D29C8"/>
    <w:rsid w:val="003D2A5E"/>
    <w:rsid w:val="003D2F5F"/>
    <w:rsid w:val="003D3106"/>
    <w:rsid w:val="003D333F"/>
    <w:rsid w:val="003D35A1"/>
    <w:rsid w:val="003D37B0"/>
    <w:rsid w:val="003D3EDD"/>
    <w:rsid w:val="003D3F48"/>
    <w:rsid w:val="003D4244"/>
    <w:rsid w:val="003D43B8"/>
    <w:rsid w:val="003D5049"/>
    <w:rsid w:val="003D5144"/>
    <w:rsid w:val="003D54D4"/>
    <w:rsid w:val="003D5537"/>
    <w:rsid w:val="003D5BC9"/>
    <w:rsid w:val="003D6BED"/>
    <w:rsid w:val="003D77B6"/>
    <w:rsid w:val="003E0651"/>
    <w:rsid w:val="003E0868"/>
    <w:rsid w:val="003E0BCA"/>
    <w:rsid w:val="003E0BD4"/>
    <w:rsid w:val="003E0C33"/>
    <w:rsid w:val="003E0D10"/>
    <w:rsid w:val="003E15D4"/>
    <w:rsid w:val="003E1823"/>
    <w:rsid w:val="003E19B4"/>
    <w:rsid w:val="003E1B41"/>
    <w:rsid w:val="003E2222"/>
    <w:rsid w:val="003E230E"/>
    <w:rsid w:val="003E2430"/>
    <w:rsid w:val="003E2BD7"/>
    <w:rsid w:val="003E2D6D"/>
    <w:rsid w:val="003E32DE"/>
    <w:rsid w:val="003E3C20"/>
    <w:rsid w:val="003E3DF2"/>
    <w:rsid w:val="003E42F3"/>
    <w:rsid w:val="003E4502"/>
    <w:rsid w:val="003E4F09"/>
    <w:rsid w:val="003E5D23"/>
    <w:rsid w:val="003E6268"/>
    <w:rsid w:val="003E6323"/>
    <w:rsid w:val="003E6AE4"/>
    <w:rsid w:val="003E6E2D"/>
    <w:rsid w:val="003E6FEE"/>
    <w:rsid w:val="003E7BFE"/>
    <w:rsid w:val="003E7D08"/>
    <w:rsid w:val="003F0069"/>
    <w:rsid w:val="003F116D"/>
    <w:rsid w:val="003F1801"/>
    <w:rsid w:val="003F18B2"/>
    <w:rsid w:val="003F1B53"/>
    <w:rsid w:val="003F1FC5"/>
    <w:rsid w:val="003F21D1"/>
    <w:rsid w:val="003F23C2"/>
    <w:rsid w:val="003F2459"/>
    <w:rsid w:val="003F27E5"/>
    <w:rsid w:val="003F2BE5"/>
    <w:rsid w:val="003F3283"/>
    <w:rsid w:val="003F40DF"/>
    <w:rsid w:val="003F4774"/>
    <w:rsid w:val="003F4B74"/>
    <w:rsid w:val="003F4C85"/>
    <w:rsid w:val="003F4D41"/>
    <w:rsid w:val="003F518A"/>
    <w:rsid w:val="003F5DAE"/>
    <w:rsid w:val="003F62FC"/>
    <w:rsid w:val="003F68DC"/>
    <w:rsid w:val="003F6E4D"/>
    <w:rsid w:val="003F6F1F"/>
    <w:rsid w:val="003F736E"/>
    <w:rsid w:val="003F79C2"/>
    <w:rsid w:val="00400188"/>
    <w:rsid w:val="0040022B"/>
    <w:rsid w:val="00400620"/>
    <w:rsid w:val="00400871"/>
    <w:rsid w:val="00400CE0"/>
    <w:rsid w:val="004017F2"/>
    <w:rsid w:val="00401FEF"/>
    <w:rsid w:val="00402056"/>
    <w:rsid w:val="0040236E"/>
    <w:rsid w:val="00402AAC"/>
    <w:rsid w:val="00402C8F"/>
    <w:rsid w:val="004034F5"/>
    <w:rsid w:val="004037EC"/>
    <w:rsid w:val="00404198"/>
    <w:rsid w:val="004044E3"/>
    <w:rsid w:val="00404ACC"/>
    <w:rsid w:val="00404E86"/>
    <w:rsid w:val="004055EA"/>
    <w:rsid w:val="00405D87"/>
    <w:rsid w:val="0040628D"/>
    <w:rsid w:val="004062BE"/>
    <w:rsid w:val="0040658C"/>
    <w:rsid w:val="00406B67"/>
    <w:rsid w:val="004074D9"/>
    <w:rsid w:val="00410099"/>
    <w:rsid w:val="0041022C"/>
    <w:rsid w:val="0041025F"/>
    <w:rsid w:val="004106B1"/>
    <w:rsid w:val="004109A6"/>
    <w:rsid w:val="00410AA9"/>
    <w:rsid w:val="00410CDB"/>
    <w:rsid w:val="00412202"/>
    <w:rsid w:val="00412E62"/>
    <w:rsid w:val="00413008"/>
    <w:rsid w:val="00414247"/>
    <w:rsid w:val="00414C93"/>
    <w:rsid w:val="00414E35"/>
    <w:rsid w:val="00415109"/>
    <w:rsid w:val="004151FC"/>
    <w:rsid w:val="0041594B"/>
    <w:rsid w:val="004167BC"/>
    <w:rsid w:val="0041700F"/>
    <w:rsid w:val="00417504"/>
    <w:rsid w:val="0041754F"/>
    <w:rsid w:val="00417C1B"/>
    <w:rsid w:val="00417DD4"/>
    <w:rsid w:val="00417F43"/>
    <w:rsid w:val="0042002F"/>
    <w:rsid w:val="0042041B"/>
    <w:rsid w:val="00420A1A"/>
    <w:rsid w:val="00420BC7"/>
    <w:rsid w:val="00420C24"/>
    <w:rsid w:val="00420E4D"/>
    <w:rsid w:val="0042136D"/>
    <w:rsid w:val="0042157E"/>
    <w:rsid w:val="00421597"/>
    <w:rsid w:val="004219CF"/>
    <w:rsid w:val="00421F17"/>
    <w:rsid w:val="004227AE"/>
    <w:rsid w:val="00423253"/>
    <w:rsid w:val="004238C9"/>
    <w:rsid w:val="00423A75"/>
    <w:rsid w:val="00423BBF"/>
    <w:rsid w:val="00423ECA"/>
    <w:rsid w:val="004242F6"/>
    <w:rsid w:val="00424366"/>
    <w:rsid w:val="00424726"/>
    <w:rsid w:val="0042588D"/>
    <w:rsid w:val="0042593A"/>
    <w:rsid w:val="004259AA"/>
    <w:rsid w:val="00425B46"/>
    <w:rsid w:val="00425EC9"/>
    <w:rsid w:val="004260F0"/>
    <w:rsid w:val="00426B85"/>
    <w:rsid w:val="00426C19"/>
    <w:rsid w:val="0042784C"/>
    <w:rsid w:val="00427A46"/>
    <w:rsid w:val="00427D0A"/>
    <w:rsid w:val="00430A0F"/>
    <w:rsid w:val="00431030"/>
    <w:rsid w:val="0043174A"/>
    <w:rsid w:val="00431884"/>
    <w:rsid w:val="00431DAC"/>
    <w:rsid w:val="00432101"/>
    <w:rsid w:val="00432216"/>
    <w:rsid w:val="004324E4"/>
    <w:rsid w:val="004326B7"/>
    <w:rsid w:val="00432A40"/>
    <w:rsid w:val="00433302"/>
    <w:rsid w:val="00433C88"/>
    <w:rsid w:val="004345B5"/>
    <w:rsid w:val="00434690"/>
    <w:rsid w:val="00434BA5"/>
    <w:rsid w:val="004352A9"/>
    <w:rsid w:val="00435FD7"/>
    <w:rsid w:val="00436116"/>
    <w:rsid w:val="00436A78"/>
    <w:rsid w:val="00436B98"/>
    <w:rsid w:val="00436E1A"/>
    <w:rsid w:val="00436EDD"/>
    <w:rsid w:val="00436EDF"/>
    <w:rsid w:val="004378C7"/>
    <w:rsid w:val="00437B92"/>
    <w:rsid w:val="0044021E"/>
    <w:rsid w:val="004411F4"/>
    <w:rsid w:val="00441310"/>
    <w:rsid w:val="00441624"/>
    <w:rsid w:val="00441FA9"/>
    <w:rsid w:val="0044273D"/>
    <w:rsid w:val="00442C19"/>
    <w:rsid w:val="004431FA"/>
    <w:rsid w:val="004432C2"/>
    <w:rsid w:val="00443DDE"/>
    <w:rsid w:val="00443EC2"/>
    <w:rsid w:val="004442D1"/>
    <w:rsid w:val="00444512"/>
    <w:rsid w:val="004446F6"/>
    <w:rsid w:val="00444749"/>
    <w:rsid w:val="00444B89"/>
    <w:rsid w:val="00445007"/>
    <w:rsid w:val="004450A4"/>
    <w:rsid w:val="00445862"/>
    <w:rsid w:val="00445A86"/>
    <w:rsid w:val="00445FF5"/>
    <w:rsid w:val="00446347"/>
    <w:rsid w:val="0044697B"/>
    <w:rsid w:val="00446C75"/>
    <w:rsid w:val="004471BE"/>
    <w:rsid w:val="00447449"/>
    <w:rsid w:val="00447460"/>
    <w:rsid w:val="0044754B"/>
    <w:rsid w:val="00447720"/>
    <w:rsid w:val="00447EE6"/>
    <w:rsid w:val="00450679"/>
    <w:rsid w:val="00450688"/>
    <w:rsid w:val="00450AEE"/>
    <w:rsid w:val="00450B16"/>
    <w:rsid w:val="00450FE6"/>
    <w:rsid w:val="00451383"/>
    <w:rsid w:val="004514F6"/>
    <w:rsid w:val="004515B2"/>
    <w:rsid w:val="00451629"/>
    <w:rsid w:val="00451861"/>
    <w:rsid w:val="00451997"/>
    <w:rsid w:val="00451DFE"/>
    <w:rsid w:val="00451E09"/>
    <w:rsid w:val="0045229E"/>
    <w:rsid w:val="00452441"/>
    <w:rsid w:val="00452ACE"/>
    <w:rsid w:val="00453258"/>
    <w:rsid w:val="00453517"/>
    <w:rsid w:val="00453C79"/>
    <w:rsid w:val="0045425B"/>
    <w:rsid w:val="0045472D"/>
    <w:rsid w:val="004547D0"/>
    <w:rsid w:val="004551BD"/>
    <w:rsid w:val="00455346"/>
    <w:rsid w:val="0045544A"/>
    <w:rsid w:val="004555B3"/>
    <w:rsid w:val="00455ACF"/>
    <w:rsid w:val="0045605B"/>
    <w:rsid w:val="00456385"/>
    <w:rsid w:val="00456716"/>
    <w:rsid w:val="004571EB"/>
    <w:rsid w:val="00457E49"/>
    <w:rsid w:val="004602A5"/>
    <w:rsid w:val="004608F1"/>
    <w:rsid w:val="00460F45"/>
    <w:rsid w:val="00461116"/>
    <w:rsid w:val="00461346"/>
    <w:rsid w:val="004616B6"/>
    <w:rsid w:val="00461AE6"/>
    <w:rsid w:val="00461E8E"/>
    <w:rsid w:val="00462818"/>
    <w:rsid w:val="00462E1D"/>
    <w:rsid w:val="00462EB1"/>
    <w:rsid w:val="00463859"/>
    <w:rsid w:val="00463E54"/>
    <w:rsid w:val="004646B4"/>
    <w:rsid w:val="00464B2F"/>
    <w:rsid w:val="00464BDA"/>
    <w:rsid w:val="00464CAE"/>
    <w:rsid w:val="00465307"/>
    <w:rsid w:val="00465505"/>
    <w:rsid w:val="00465603"/>
    <w:rsid w:val="00465AD5"/>
    <w:rsid w:val="00465F3B"/>
    <w:rsid w:val="00465FC2"/>
    <w:rsid w:val="0046626C"/>
    <w:rsid w:val="00466282"/>
    <w:rsid w:val="00467115"/>
    <w:rsid w:val="004673A5"/>
    <w:rsid w:val="00470ABC"/>
    <w:rsid w:val="00470ABF"/>
    <w:rsid w:val="00470E0C"/>
    <w:rsid w:val="00470F60"/>
    <w:rsid w:val="004710F8"/>
    <w:rsid w:val="004713E7"/>
    <w:rsid w:val="00471D25"/>
    <w:rsid w:val="0047201B"/>
    <w:rsid w:val="00472273"/>
    <w:rsid w:val="0047231D"/>
    <w:rsid w:val="004728E5"/>
    <w:rsid w:val="00472AFD"/>
    <w:rsid w:val="00472B83"/>
    <w:rsid w:val="0047310C"/>
    <w:rsid w:val="00473734"/>
    <w:rsid w:val="0047396C"/>
    <w:rsid w:val="00473AA2"/>
    <w:rsid w:val="00474122"/>
    <w:rsid w:val="00474C81"/>
    <w:rsid w:val="00474E98"/>
    <w:rsid w:val="004759C5"/>
    <w:rsid w:val="00475CA4"/>
    <w:rsid w:val="00476187"/>
    <w:rsid w:val="004771FD"/>
    <w:rsid w:val="00477650"/>
    <w:rsid w:val="00477691"/>
    <w:rsid w:val="004776E8"/>
    <w:rsid w:val="00481084"/>
    <w:rsid w:val="00481543"/>
    <w:rsid w:val="004815D3"/>
    <w:rsid w:val="00481A8C"/>
    <w:rsid w:val="00481D87"/>
    <w:rsid w:val="0048230C"/>
    <w:rsid w:val="0048264B"/>
    <w:rsid w:val="004827AA"/>
    <w:rsid w:val="00482A8E"/>
    <w:rsid w:val="00482B51"/>
    <w:rsid w:val="00482C02"/>
    <w:rsid w:val="00482CC1"/>
    <w:rsid w:val="00483045"/>
    <w:rsid w:val="004832A8"/>
    <w:rsid w:val="00483854"/>
    <w:rsid w:val="004839CA"/>
    <w:rsid w:val="00483E89"/>
    <w:rsid w:val="00483FB1"/>
    <w:rsid w:val="00484077"/>
    <w:rsid w:val="00484289"/>
    <w:rsid w:val="0048462C"/>
    <w:rsid w:val="004848BB"/>
    <w:rsid w:val="00484D75"/>
    <w:rsid w:val="00485987"/>
    <w:rsid w:val="00485EB3"/>
    <w:rsid w:val="00486276"/>
    <w:rsid w:val="004863C1"/>
    <w:rsid w:val="00486413"/>
    <w:rsid w:val="00486502"/>
    <w:rsid w:val="004866BC"/>
    <w:rsid w:val="00486FFC"/>
    <w:rsid w:val="00487424"/>
    <w:rsid w:val="00487AAB"/>
    <w:rsid w:val="00487AC7"/>
    <w:rsid w:val="00487E6F"/>
    <w:rsid w:val="00490220"/>
    <w:rsid w:val="004909C1"/>
    <w:rsid w:val="00491311"/>
    <w:rsid w:val="004915B9"/>
    <w:rsid w:val="004918C2"/>
    <w:rsid w:val="00491DAD"/>
    <w:rsid w:val="004924DD"/>
    <w:rsid w:val="004925D6"/>
    <w:rsid w:val="004928A8"/>
    <w:rsid w:val="00493BEC"/>
    <w:rsid w:val="00494351"/>
    <w:rsid w:val="00494457"/>
    <w:rsid w:val="00494CFB"/>
    <w:rsid w:val="0049540C"/>
    <w:rsid w:val="0049564D"/>
    <w:rsid w:val="004958FA"/>
    <w:rsid w:val="00495D5C"/>
    <w:rsid w:val="00495E5D"/>
    <w:rsid w:val="00496043"/>
    <w:rsid w:val="004962FC"/>
    <w:rsid w:val="00497156"/>
    <w:rsid w:val="004973CF"/>
    <w:rsid w:val="004975F8"/>
    <w:rsid w:val="004979F2"/>
    <w:rsid w:val="00497C55"/>
    <w:rsid w:val="00497C87"/>
    <w:rsid w:val="00497D89"/>
    <w:rsid w:val="004A02A8"/>
    <w:rsid w:val="004A0914"/>
    <w:rsid w:val="004A0929"/>
    <w:rsid w:val="004A0B56"/>
    <w:rsid w:val="004A0E28"/>
    <w:rsid w:val="004A10FA"/>
    <w:rsid w:val="004A132F"/>
    <w:rsid w:val="004A13E8"/>
    <w:rsid w:val="004A1D38"/>
    <w:rsid w:val="004A2105"/>
    <w:rsid w:val="004A2EB1"/>
    <w:rsid w:val="004A34C4"/>
    <w:rsid w:val="004A3DA7"/>
    <w:rsid w:val="004A462A"/>
    <w:rsid w:val="004A4972"/>
    <w:rsid w:val="004A5713"/>
    <w:rsid w:val="004A5CB0"/>
    <w:rsid w:val="004A602C"/>
    <w:rsid w:val="004A622B"/>
    <w:rsid w:val="004A6635"/>
    <w:rsid w:val="004A6947"/>
    <w:rsid w:val="004A6DB9"/>
    <w:rsid w:val="004A7E15"/>
    <w:rsid w:val="004A7EF7"/>
    <w:rsid w:val="004B0382"/>
    <w:rsid w:val="004B0ABF"/>
    <w:rsid w:val="004B0DA6"/>
    <w:rsid w:val="004B1C58"/>
    <w:rsid w:val="004B1C5C"/>
    <w:rsid w:val="004B2043"/>
    <w:rsid w:val="004B2235"/>
    <w:rsid w:val="004B2634"/>
    <w:rsid w:val="004B2774"/>
    <w:rsid w:val="004B2AAE"/>
    <w:rsid w:val="004B2D7E"/>
    <w:rsid w:val="004B321F"/>
    <w:rsid w:val="004B38A3"/>
    <w:rsid w:val="004B38C7"/>
    <w:rsid w:val="004B4376"/>
    <w:rsid w:val="004B4C29"/>
    <w:rsid w:val="004B50B9"/>
    <w:rsid w:val="004B51CC"/>
    <w:rsid w:val="004B546E"/>
    <w:rsid w:val="004B5744"/>
    <w:rsid w:val="004B5948"/>
    <w:rsid w:val="004B618D"/>
    <w:rsid w:val="004B64D9"/>
    <w:rsid w:val="004B6A52"/>
    <w:rsid w:val="004B6DC9"/>
    <w:rsid w:val="004B6EBE"/>
    <w:rsid w:val="004B7004"/>
    <w:rsid w:val="004B7289"/>
    <w:rsid w:val="004B7591"/>
    <w:rsid w:val="004B7B73"/>
    <w:rsid w:val="004C0009"/>
    <w:rsid w:val="004C06D4"/>
    <w:rsid w:val="004C0961"/>
    <w:rsid w:val="004C1014"/>
    <w:rsid w:val="004C114C"/>
    <w:rsid w:val="004C26AF"/>
    <w:rsid w:val="004C27E4"/>
    <w:rsid w:val="004C29E6"/>
    <w:rsid w:val="004C3102"/>
    <w:rsid w:val="004C32E1"/>
    <w:rsid w:val="004C38AF"/>
    <w:rsid w:val="004C3C90"/>
    <w:rsid w:val="004C41C4"/>
    <w:rsid w:val="004C4CE3"/>
    <w:rsid w:val="004C4EF2"/>
    <w:rsid w:val="004C5040"/>
    <w:rsid w:val="004C60B5"/>
    <w:rsid w:val="004C6365"/>
    <w:rsid w:val="004C65A1"/>
    <w:rsid w:val="004C67AE"/>
    <w:rsid w:val="004C6B72"/>
    <w:rsid w:val="004C6D14"/>
    <w:rsid w:val="004C74B5"/>
    <w:rsid w:val="004C769D"/>
    <w:rsid w:val="004C7ED6"/>
    <w:rsid w:val="004D03EB"/>
    <w:rsid w:val="004D0F94"/>
    <w:rsid w:val="004D0FBA"/>
    <w:rsid w:val="004D10C3"/>
    <w:rsid w:val="004D1361"/>
    <w:rsid w:val="004D1642"/>
    <w:rsid w:val="004D1BDA"/>
    <w:rsid w:val="004D208E"/>
    <w:rsid w:val="004D25B6"/>
    <w:rsid w:val="004D43ED"/>
    <w:rsid w:val="004D4768"/>
    <w:rsid w:val="004D4BB2"/>
    <w:rsid w:val="004D4F66"/>
    <w:rsid w:val="004D57B2"/>
    <w:rsid w:val="004D5B1A"/>
    <w:rsid w:val="004D5B4D"/>
    <w:rsid w:val="004D5F8D"/>
    <w:rsid w:val="004D61A5"/>
    <w:rsid w:val="004D6E22"/>
    <w:rsid w:val="004D71C3"/>
    <w:rsid w:val="004D7B5D"/>
    <w:rsid w:val="004D7E92"/>
    <w:rsid w:val="004E029E"/>
    <w:rsid w:val="004E0659"/>
    <w:rsid w:val="004E0814"/>
    <w:rsid w:val="004E09CC"/>
    <w:rsid w:val="004E0A0B"/>
    <w:rsid w:val="004E0DF8"/>
    <w:rsid w:val="004E12C9"/>
    <w:rsid w:val="004E130E"/>
    <w:rsid w:val="004E13B8"/>
    <w:rsid w:val="004E13C4"/>
    <w:rsid w:val="004E1A0D"/>
    <w:rsid w:val="004E1A20"/>
    <w:rsid w:val="004E1E94"/>
    <w:rsid w:val="004E3198"/>
    <w:rsid w:val="004E373E"/>
    <w:rsid w:val="004E389E"/>
    <w:rsid w:val="004E3D07"/>
    <w:rsid w:val="004E3D6A"/>
    <w:rsid w:val="004E3FA5"/>
    <w:rsid w:val="004E44B1"/>
    <w:rsid w:val="004E46CB"/>
    <w:rsid w:val="004E47DA"/>
    <w:rsid w:val="004E484A"/>
    <w:rsid w:val="004E48BB"/>
    <w:rsid w:val="004E57F2"/>
    <w:rsid w:val="004E5F0E"/>
    <w:rsid w:val="004E6A84"/>
    <w:rsid w:val="004E6DBB"/>
    <w:rsid w:val="004E6E52"/>
    <w:rsid w:val="004E74D1"/>
    <w:rsid w:val="004E7BE5"/>
    <w:rsid w:val="004E7DD3"/>
    <w:rsid w:val="004E7F8E"/>
    <w:rsid w:val="004F01E6"/>
    <w:rsid w:val="004F0851"/>
    <w:rsid w:val="004F1789"/>
    <w:rsid w:val="004F1DAF"/>
    <w:rsid w:val="004F1E14"/>
    <w:rsid w:val="004F239A"/>
    <w:rsid w:val="004F2671"/>
    <w:rsid w:val="004F2784"/>
    <w:rsid w:val="004F2862"/>
    <w:rsid w:val="004F3249"/>
    <w:rsid w:val="004F34A5"/>
    <w:rsid w:val="004F368E"/>
    <w:rsid w:val="004F3BE0"/>
    <w:rsid w:val="004F4160"/>
    <w:rsid w:val="004F45B0"/>
    <w:rsid w:val="004F485B"/>
    <w:rsid w:val="004F49BE"/>
    <w:rsid w:val="004F4A37"/>
    <w:rsid w:val="004F4B37"/>
    <w:rsid w:val="004F5679"/>
    <w:rsid w:val="004F5F7F"/>
    <w:rsid w:val="004F6739"/>
    <w:rsid w:val="004F6A82"/>
    <w:rsid w:val="004F73BF"/>
    <w:rsid w:val="004F7544"/>
    <w:rsid w:val="004F79AC"/>
    <w:rsid w:val="004F7C42"/>
    <w:rsid w:val="004F7CC4"/>
    <w:rsid w:val="004F7F5A"/>
    <w:rsid w:val="00500609"/>
    <w:rsid w:val="0050060D"/>
    <w:rsid w:val="0050064D"/>
    <w:rsid w:val="00500D50"/>
    <w:rsid w:val="00500F44"/>
    <w:rsid w:val="00501932"/>
    <w:rsid w:val="00501995"/>
    <w:rsid w:val="00501AE0"/>
    <w:rsid w:val="00501CAA"/>
    <w:rsid w:val="0050203B"/>
    <w:rsid w:val="005020CC"/>
    <w:rsid w:val="0050212E"/>
    <w:rsid w:val="005021E9"/>
    <w:rsid w:val="0050288F"/>
    <w:rsid w:val="00503A72"/>
    <w:rsid w:val="00503B63"/>
    <w:rsid w:val="00503E84"/>
    <w:rsid w:val="0050405C"/>
    <w:rsid w:val="005040E6"/>
    <w:rsid w:val="0050458F"/>
    <w:rsid w:val="00504812"/>
    <w:rsid w:val="00504F17"/>
    <w:rsid w:val="00505753"/>
    <w:rsid w:val="00505A31"/>
    <w:rsid w:val="0050605C"/>
    <w:rsid w:val="00506291"/>
    <w:rsid w:val="00506953"/>
    <w:rsid w:val="00506B4B"/>
    <w:rsid w:val="00506BFC"/>
    <w:rsid w:val="00506D45"/>
    <w:rsid w:val="00506FEC"/>
    <w:rsid w:val="005072A4"/>
    <w:rsid w:val="005077DF"/>
    <w:rsid w:val="00507FBF"/>
    <w:rsid w:val="00507FE9"/>
    <w:rsid w:val="005102AB"/>
    <w:rsid w:val="00510644"/>
    <w:rsid w:val="005107D6"/>
    <w:rsid w:val="00510E27"/>
    <w:rsid w:val="0051101D"/>
    <w:rsid w:val="005120B2"/>
    <w:rsid w:val="00512459"/>
    <w:rsid w:val="00512DF9"/>
    <w:rsid w:val="00513032"/>
    <w:rsid w:val="005135A9"/>
    <w:rsid w:val="00513E78"/>
    <w:rsid w:val="005142B1"/>
    <w:rsid w:val="00514FCE"/>
    <w:rsid w:val="005152F9"/>
    <w:rsid w:val="00515573"/>
    <w:rsid w:val="005156AD"/>
    <w:rsid w:val="005157CC"/>
    <w:rsid w:val="00515BB8"/>
    <w:rsid w:val="005162D6"/>
    <w:rsid w:val="00516BC0"/>
    <w:rsid w:val="00516D81"/>
    <w:rsid w:val="005173B4"/>
    <w:rsid w:val="00517984"/>
    <w:rsid w:val="00517CF8"/>
    <w:rsid w:val="0052019C"/>
    <w:rsid w:val="005201F4"/>
    <w:rsid w:val="00520386"/>
    <w:rsid w:val="005209E0"/>
    <w:rsid w:val="005210A6"/>
    <w:rsid w:val="005211FA"/>
    <w:rsid w:val="00521328"/>
    <w:rsid w:val="00521676"/>
    <w:rsid w:val="00521819"/>
    <w:rsid w:val="0052187C"/>
    <w:rsid w:val="00521D0F"/>
    <w:rsid w:val="00522221"/>
    <w:rsid w:val="0052244B"/>
    <w:rsid w:val="005234C8"/>
    <w:rsid w:val="0052384F"/>
    <w:rsid w:val="00523A80"/>
    <w:rsid w:val="005240E1"/>
    <w:rsid w:val="0052454D"/>
    <w:rsid w:val="00524E42"/>
    <w:rsid w:val="005251A4"/>
    <w:rsid w:val="00525550"/>
    <w:rsid w:val="0052570D"/>
    <w:rsid w:val="00525C44"/>
    <w:rsid w:val="00526E68"/>
    <w:rsid w:val="00527089"/>
    <w:rsid w:val="005273F7"/>
    <w:rsid w:val="005279FD"/>
    <w:rsid w:val="00527CD6"/>
    <w:rsid w:val="00527CE5"/>
    <w:rsid w:val="00527CF2"/>
    <w:rsid w:val="00530118"/>
    <w:rsid w:val="00530B96"/>
    <w:rsid w:val="0053100C"/>
    <w:rsid w:val="005317C8"/>
    <w:rsid w:val="00531B16"/>
    <w:rsid w:val="0053230C"/>
    <w:rsid w:val="00532789"/>
    <w:rsid w:val="00532B16"/>
    <w:rsid w:val="00532E80"/>
    <w:rsid w:val="00532F01"/>
    <w:rsid w:val="005331A3"/>
    <w:rsid w:val="0053380D"/>
    <w:rsid w:val="00533B87"/>
    <w:rsid w:val="00533C5B"/>
    <w:rsid w:val="00533D66"/>
    <w:rsid w:val="00533E90"/>
    <w:rsid w:val="0053420A"/>
    <w:rsid w:val="005342B7"/>
    <w:rsid w:val="00534375"/>
    <w:rsid w:val="0053458C"/>
    <w:rsid w:val="00534832"/>
    <w:rsid w:val="00534C3B"/>
    <w:rsid w:val="00534ED4"/>
    <w:rsid w:val="0053537F"/>
    <w:rsid w:val="00535B47"/>
    <w:rsid w:val="00536283"/>
    <w:rsid w:val="005370EF"/>
    <w:rsid w:val="0053722E"/>
    <w:rsid w:val="0053741C"/>
    <w:rsid w:val="00537EBF"/>
    <w:rsid w:val="00537F69"/>
    <w:rsid w:val="00540687"/>
    <w:rsid w:val="00540CF0"/>
    <w:rsid w:val="00541047"/>
    <w:rsid w:val="00541403"/>
    <w:rsid w:val="0054167C"/>
    <w:rsid w:val="00542437"/>
    <w:rsid w:val="00542646"/>
    <w:rsid w:val="0054271E"/>
    <w:rsid w:val="00542BA5"/>
    <w:rsid w:val="005436C7"/>
    <w:rsid w:val="00544202"/>
    <w:rsid w:val="0054490D"/>
    <w:rsid w:val="005449AD"/>
    <w:rsid w:val="00544EBA"/>
    <w:rsid w:val="00545924"/>
    <w:rsid w:val="00545E65"/>
    <w:rsid w:val="005475AD"/>
    <w:rsid w:val="00547EE9"/>
    <w:rsid w:val="00547F51"/>
    <w:rsid w:val="0055010A"/>
    <w:rsid w:val="00550DCA"/>
    <w:rsid w:val="00550F53"/>
    <w:rsid w:val="0055104E"/>
    <w:rsid w:val="0055107C"/>
    <w:rsid w:val="00551163"/>
    <w:rsid w:val="00551B6D"/>
    <w:rsid w:val="00551BAC"/>
    <w:rsid w:val="00552802"/>
    <w:rsid w:val="00552A7B"/>
    <w:rsid w:val="005533E9"/>
    <w:rsid w:val="005539BD"/>
    <w:rsid w:val="00553A5B"/>
    <w:rsid w:val="005542AB"/>
    <w:rsid w:val="005544C1"/>
    <w:rsid w:val="005548A2"/>
    <w:rsid w:val="00554F00"/>
    <w:rsid w:val="005551DC"/>
    <w:rsid w:val="005552A4"/>
    <w:rsid w:val="005560F5"/>
    <w:rsid w:val="005563C1"/>
    <w:rsid w:val="0055653C"/>
    <w:rsid w:val="00556580"/>
    <w:rsid w:val="0055675C"/>
    <w:rsid w:val="00557057"/>
    <w:rsid w:val="00557665"/>
    <w:rsid w:val="00560123"/>
    <w:rsid w:val="0056012D"/>
    <w:rsid w:val="005601FB"/>
    <w:rsid w:val="005605BD"/>
    <w:rsid w:val="00560AE0"/>
    <w:rsid w:val="00560E12"/>
    <w:rsid w:val="005610F0"/>
    <w:rsid w:val="00561520"/>
    <w:rsid w:val="005617B0"/>
    <w:rsid w:val="00562607"/>
    <w:rsid w:val="005626B6"/>
    <w:rsid w:val="0056315F"/>
    <w:rsid w:val="00563598"/>
    <w:rsid w:val="0056369D"/>
    <w:rsid w:val="00563C62"/>
    <w:rsid w:val="00563E13"/>
    <w:rsid w:val="005640A7"/>
    <w:rsid w:val="005651E7"/>
    <w:rsid w:val="005654B4"/>
    <w:rsid w:val="00566873"/>
    <w:rsid w:val="00566A02"/>
    <w:rsid w:val="00566D42"/>
    <w:rsid w:val="00567B91"/>
    <w:rsid w:val="00567FE5"/>
    <w:rsid w:val="00570E22"/>
    <w:rsid w:val="005710FA"/>
    <w:rsid w:val="00571788"/>
    <w:rsid w:val="0057191C"/>
    <w:rsid w:val="00571A21"/>
    <w:rsid w:val="005721FA"/>
    <w:rsid w:val="0057226D"/>
    <w:rsid w:val="00572523"/>
    <w:rsid w:val="00572DFE"/>
    <w:rsid w:val="005739BA"/>
    <w:rsid w:val="00573C6B"/>
    <w:rsid w:val="00573D14"/>
    <w:rsid w:val="005741FC"/>
    <w:rsid w:val="00574303"/>
    <w:rsid w:val="00574375"/>
    <w:rsid w:val="005746B6"/>
    <w:rsid w:val="0057497B"/>
    <w:rsid w:val="00574EAB"/>
    <w:rsid w:val="0057578B"/>
    <w:rsid w:val="0057715E"/>
    <w:rsid w:val="005776AB"/>
    <w:rsid w:val="0057795A"/>
    <w:rsid w:val="00577C9E"/>
    <w:rsid w:val="005801BC"/>
    <w:rsid w:val="0058025F"/>
    <w:rsid w:val="00581E18"/>
    <w:rsid w:val="00581F43"/>
    <w:rsid w:val="0058311F"/>
    <w:rsid w:val="00583466"/>
    <w:rsid w:val="00585367"/>
    <w:rsid w:val="00585752"/>
    <w:rsid w:val="0058575B"/>
    <w:rsid w:val="00585B85"/>
    <w:rsid w:val="00585D8A"/>
    <w:rsid w:val="0058665D"/>
    <w:rsid w:val="0058682F"/>
    <w:rsid w:val="00586CF0"/>
    <w:rsid w:val="0058725C"/>
    <w:rsid w:val="005874B3"/>
    <w:rsid w:val="005877E2"/>
    <w:rsid w:val="0059040B"/>
    <w:rsid w:val="005905AA"/>
    <w:rsid w:val="00590F84"/>
    <w:rsid w:val="005913DE"/>
    <w:rsid w:val="00591CF5"/>
    <w:rsid w:val="00592445"/>
    <w:rsid w:val="00592448"/>
    <w:rsid w:val="0059253B"/>
    <w:rsid w:val="0059267E"/>
    <w:rsid w:val="00592BA8"/>
    <w:rsid w:val="00592E57"/>
    <w:rsid w:val="0059393E"/>
    <w:rsid w:val="00593A7A"/>
    <w:rsid w:val="00593FF2"/>
    <w:rsid w:val="005946F1"/>
    <w:rsid w:val="00595491"/>
    <w:rsid w:val="0059671B"/>
    <w:rsid w:val="0059711E"/>
    <w:rsid w:val="0059719F"/>
    <w:rsid w:val="0059727B"/>
    <w:rsid w:val="00597281"/>
    <w:rsid w:val="00597498"/>
    <w:rsid w:val="00597501"/>
    <w:rsid w:val="00597BC3"/>
    <w:rsid w:val="005A0B94"/>
    <w:rsid w:val="005A0E3F"/>
    <w:rsid w:val="005A0F2D"/>
    <w:rsid w:val="005A1041"/>
    <w:rsid w:val="005A16C2"/>
    <w:rsid w:val="005A1D79"/>
    <w:rsid w:val="005A2301"/>
    <w:rsid w:val="005A2A74"/>
    <w:rsid w:val="005A2B4B"/>
    <w:rsid w:val="005A2D84"/>
    <w:rsid w:val="005A2EF4"/>
    <w:rsid w:val="005A311E"/>
    <w:rsid w:val="005A35D3"/>
    <w:rsid w:val="005A3FE6"/>
    <w:rsid w:val="005A4742"/>
    <w:rsid w:val="005A47DC"/>
    <w:rsid w:val="005A50EC"/>
    <w:rsid w:val="005A5232"/>
    <w:rsid w:val="005A555E"/>
    <w:rsid w:val="005A55B8"/>
    <w:rsid w:val="005A5624"/>
    <w:rsid w:val="005A587E"/>
    <w:rsid w:val="005A5A9F"/>
    <w:rsid w:val="005A5E63"/>
    <w:rsid w:val="005A5EFF"/>
    <w:rsid w:val="005A63AD"/>
    <w:rsid w:val="005A68C3"/>
    <w:rsid w:val="005A7B79"/>
    <w:rsid w:val="005A7E9E"/>
    <w:rsid w:val="005B1322"/>
    <w:rsid w:val="005B14C4"/>
    <w:rsid w:val="005B1C58"/>
    <w:rsid w:val="005B1E3A"/>
    <w:rsid w:val="005B2606"/>
    <w:rsid w:val="005B27E3"/>
    <w:rsid w:val="005B2C4F"/>
    <w:rsid w:val="005B2CB0"/>
    <w:rsid w:val="005B3E0C"/>
    <w:rsid w:val="005B4187"/>
    <w:rsid w:val="005B45E5"/>
    <w:rsid w:val="005B47AD"/>
    <w:rsid w:val="005B4904"/>
    <w:rsid w:val="005B4D7C"/>
    <w:rsid w:val="005B4EC8"/>
    <w:rsid w:val="005B62EC"/>
    <w:rsid w:val="005B6D78"/>
    <w:rsid w:val="005B6EB0"/>
    <w:rsid w:val="005B790F"/>
    <w:rsid w:val="005B7ADE"/>
    <w:rsid w:val="005B7C1C"/>
    <w:rsid w:val="005C0355"/>
    <w:rsid w:val="005C0EDD"/>
    <w:rsid w:val="005C1090"/>
    <w:rsid w:val="005C17B3"/>
    <w:rsid w:val="005C1BEE"/>
    <w:rsid w:val="005C2F27"/>
    <w:rsid w:val="005C32BD"/>
    <w:rsid w:val="005C3495"/>
    <w:rsid w:val="005C389F"/>
    <w:rsid w:val="005C3B0E"/>
    <w:rsid w:val="005C42B1"/>
    <w:rsid w:val="005C43BB"/>
    <w:rsid w:val="005C45CF"/>
    <w:rsid w:val="005C4674"/>
    <w:rsid w:val="005C46D8"/>
    <w:rsid w:val="005C5078"/>
    <w:rsid w:val="005C514A"/>
    <w:rsid w:val="005C646F"/>
    <w:rsid w:val="005C665B"/>
    <w:rsid w:val="005C69E8"/>
    <w:rsid w:val="005C73F6"/>
    <w:rsid w:val="005C74D0"/>
    <w:rsid w:val="005C7635"/>
    <w:rsid w:val="005C7E45"/>
    <w:rsid w:val="005D090D"/>
    <w:rsid w:val="005D0BE8"/>
    <w:rsid w:val="005D0CEF"/>
    <w:rsid w:val="005D1B19"/>
    <w:rsid w:val="005D1B49"/>
    <w:rsid w:val="005D1B8C"/>
    <w:rsid w:val="005D1E58"/>
    <w:rsid w:val="005D2020"/>
    <w:rsid w:val="005D2FBC"/>
    <w:rsid w:val="005D306F"/>
    <w:rsid w:val="005D3DE7"/>
    <w:rsid w:val="005D4589"/>
    <w:rsid w:val="005D5607"/>
    <w:rsid w:val="005D5861"/>
    <w:rsid w:val="005D5BE0"/>
    <w:rsid w:val="005D636C"/>
    <w:rsid w:val="005D63A0"/>
    <w:rsid w:val="005D6A6F"/>
    <w:rsid w:val="005D6F04"/>
    <w:rsid w:val="005D6F49"/>
    <w:rsid w:val="005D7266"/>
    <w:rsid w:val="005D7A23"/>
    <w:rsid w:val="005D7B83"/>
    <w:rsid w:val="005E008C"/>
    <w:rsid w:val="005E03A8"/>
    <w:rsid w:val="005E0586"/>
    <w:rsid w:val="005E064D"/>
    <w:rsid w:val="005E0F9B"/>
    <w:rsid w:val="005E170D"/>
    <w:rsid w:val="005E1B25"/>
    <w:rsid w:val="005E1C47"/>
    <w:rsid w:val="005E1D4F"/>
    <w:rsid w:val="005E2460"/>
    <w:rsid w:val="005E29D2"/>
    <w:rsid w:val="005E2A30"/>
    <w:rsid w:val="005E3B81"/>
    <w:rsid w:val="005E3CA2"/>
    <w:rsid w:val="005E40FA"/>
    <w:rsid w:val="005E41DF"/>
    <w:rsid w:val="005E4812"/>
    <w:rsid w:val="005E4BB5"/>
    <w:rsid w:val="005E4F1A"/>
    <w:rsid w:val="005E50F8"/>
    <w:rsid w:val="005E5FE2"/>
    <w:rsid w:val="005E6AA3"/>
    <w:rsid w:val="005E7336"/>
    <w:rsid w:val="005E73F0"/>
    <w:rsid w:val="005E765D"/>
    <w:rsid w:val="005E791C"/>
    <w:rsid w:val="005E79C0"/>
    <w:rsid w:val="005E7AFA"/>
    <w:rsid w:val="005E7B2B"/>
    <w:rsid w:val="005E7C7F"/>
    <w:rsid w:val="005F003E"/>
    <w:rsid w:val="005F063B"/>
    <w:rsid w:val="005F0A02"/>
    <w:rsid w:val="005F0BE1"/>
    <w:rsid w:val="005F0E02"/>
    <w:rsid w:val="005F1360"/>
    <w:rsid w:val="005F13B9"/>
    <w:rsid w:val="005F17A6"/>
    <w:rsid w:val="005F27F5"/>
    <w:rsid w:val="005F287B"/>
    <w:rsid w:val="005F297B"/>
    <w:rsid w:val="005F2A7B"/>
    <w:rsid w:val="005F2D55"/>
    <w:rsid w:val="005F3201"/>
    <w:rsid w:val="005F34C8"/>
    <w:rsid w:val="005F51D9"/>
    <w:rsid w:val="005F5237"/>
    <w:rsid w:val="005F5E07"/>
    <w:rsid w:val="005F65FA"/>
    <w:rsid w:val="005F73F9"/>
    <w:rsid w:val="005F740C"/>
    <w:rsid w:val="005F77EF"/>
    <w:rsid w:val="005F7B76"/>
    <w:rsid w:val="005F7CE5"/>
    <w:rsid w:val="006007C7"/>
    <w:rsid w:val="00600E69"/>
    <w:rsid w:val="0060126D"/>
    <w:rsid w:val="006012F7"/>
    <w:rsid w:val="00601954"/>
    <w:rsid w:val="00601957"/>
    <w:rsid w:val="00601CF9"/>
    <w:rsid w:val="00601E7A"/>
    <w:rsid w:val="00602026"/>
    <w:rsid w:val="00602227"/>
    <w:rsid w:val="0060235F"/>
    <w:rsid w:val="00602590"/>
    <w:rsid w:val="00602770"/>
    <w:rsid w:val="006029F2"/>
    <w:rsid w:val="00602D90"/>
    <w:rsid w:val="00602EEB"/>
    <w:rsid w:val="00602FF6"/>
    <w:rsid w:val="006034FD"/>
    <w:rsid w:val="00603B2D"/>
    <w:rsid w:val="00603D86"/>
    <w:rsid w:val="006045FD"/>
    <w:rsid w:val="006047C6"/>
    <w:rsid w:val="00604938"/>
    <w:rsid w:val="006051FF"/>
    <w:rsid w:val="0060523B"/>
    <w:rsid w:val="00605693"/>
    <w:rsid w:val="00605AE5"/>
    <w:rsid w:val="00605EA3"/>
    <w:rsid w:val="00605FEA"/>
    <w:rsid w:val="00606105"/>
    <w:rsid w:val="00606C48"/>
    <w:rsid w:val="00606D08"/>
    <w:rsid w:val="0060741C"/>
    <w:rsid w:val="00607429"/>
    <w:rsid w:val="006074CA"/>
    <w:rsid w:val="006076BE"/>
    <w:rsid w:val="006079B1"/>
    <w:rsid w:val="00607A55"/>
    <w:rsid w:val="00607BC0"/>
    <w:rsid w:val="00610236"/>
    <w:rsid w:val="0061036B"/>
    <w:rsid w:val="00610381"/>
    <w:rsid w:val="006104C3"/>
    <w:rsid w:val="00610B33"/>
    <w:rsid w:val="00610BEE"/>
    <w:rsid w:val="00610E36"/>
    <w:rsid w:val="00611B21"/>
    <w:rsid w:val="00611C4E"/>
    <w:rsid w:val="00612400"/>
    <w:rsid w:val="00612518"/>
    <w:rsid w:val="0061259A"/>
    <w:rsid w:val="00612696"/>
    <w:rsid w:val="00613646"/>
    <w:rsid w:val="006139D2"/>
    <w:rsid w:val="00613FE7"/>
    <w:rsid w:val="00614199"/>
    <w:rsid w:val="006144A7"/>
    <w:rsid w:val="00614A0F"/>
    <w:rsid w:val="00614C32"/>
    <w:rsid w:val="00614CB8"/>
    <w:rsid w:val="00615074"/>
    <w:rsid w:val="0061588F"/>
    <w:rsid w:val="00615AE1"/>
    <w:rsid w:val="00615B26"/>
    <w:rsid w:val="00615CEF"/>
    <w:rsid w:val="00615E6E"/>
    <w:rsid w:val="0061620A"/>
    <w:rsid w:val="00616BAB"/>
    <w:rsid w:val="00616C2A"/>
    <w:rsid w:val="00616CA3"/>
    <w:rsid w:val="006172E5"/>
    <w:rsid w:val="00617833"/>
    <w:rsid w:val="00620339"/>
    <w:rsid w:val="006203AE"/>
    <w:rsid w:val="00621256"/>
    <w:rsid w:val="006218DE"/>
    <w:rsid w:val="00623390"/>
    <w:rsid w:val="0062361B"/>
    <w:rsid w:val="00623AAA"/>
    <w:rsid w:val="00623D0D"/>
    <w:rsid w:val="0062416F"/>
    <w:rsid w:val="0062480A"/>
    <w:rsid w:val="006249AB"/>
    <w:rsid w:val="00624B46"/>
    <w:rsid w:val="0062574D"/>
    <w:rsid w:val="00625960"/>
    <w:rsid w:val="00626054"/>
    <w:rsid w:val="0062624F"/>
    <w:rsid w:val="00626588"/>
    <w:rsid w:val="006266DA"/>
    <w:rsid w:val="00626BEA"/>
    <w:rsid w:val="006277C2"/>
    <w:rsid w:val="00627E15"/>
    <w:rsid w:val="00630B8F"/>
    <w:rsid w:val="00630C37"/>
    <w:rsid w:val="006322D1"/>
    <w:rsid w:val="00632346"/>
    <w:rsid w:val="006325D7"/>
    <w:rsid w:val="00632640"/>
    <w:rsid w:val="0063307D"/>
    <w:rsid w:val="00633AED"/>
    <w:rsid w:val="00633B46"/>
    <w:rsid w:val="00633E7B"/>
    <w:rsid w:val="006342E0"/>
    <w:rsid w:val="006343C9"/>
    <w:rsid w:val="00634C7B"/>
    <w:rsid w:val="00634E4C"/>
    <w:rsid w:val="00636137"/>
    <w:rsid w:val="00636229"/>
    <w:rsid w:val="00636623"/>
    <w:rsid w:val="00636A2F"/>
    <w:rsid w:val="00636A4A"/>
    <w:rsid w:val="00636AE6"/>
    <w:rsid w:val="00637162"/>
    <w:rsid w:val="0063785D"/>
    <w:rsid w:val="00637BDD"/>
    <w:rsid w:val="00637C3B"/>
    <w:rsid w:val="00637E3E"/>
    <w:rsid w:val="00637FAF"/>
    <w:rsid w:val="00640124"/>
    <w:rsid w:val="00640255"/>
    <w:rsid w:val="006403B3"/>
    <w:rsid w:val="006404F8"/>
    <w:rsid w:val="00640B67"/>
    <w:rsid w:val="0064119B"/>
    <w:rsid w:val="00642010"/>
    <w:rsid w:val="006424CF"/>
    <w:rsid w:val="0064274A"/>
    <w:rsid w:val="0064356B"/>
    <w:rsid w:val="00643E1A"/>
    <w:rsid w:val="00644094"/>
    <w:rsid w:val="0064507B"/>
    <w:rsid w:val="0064536D"/>
    <w:rsid w:val="00645DB9"/>
    <w:rsid w:val="0064665D"/>
    <w:rsid w:val="0064694F"/>
    <w:rsid w:val="00646D74"/>
    <w:rsid w:val="00646EBE"/>
    <w:rsid w:val="00646F5A"/>
    <w:rsid w:val="0064724D"/>
    <w:rsid w:val="006473F9"/>
    <w:rsid w:val="00647AC4"/>
    <w:rsid w:val="0065033D"/>
    <w:rsid w:val="0065072D"/>
    <w:rsid w:val="00650936"/>
    <w:rsid w:val="00650D1B"/>
    <w:rsid w:val="006510BA"/>
    <w:rsid w:val="0065114C"/>
    <w:rsid w:val="00651C76"/>
    <w:rsid w:val="00651D96"/>
    <w:rsid w:val="00652159"/>
    <w:rsid w:val="006521AF"/>
    <w:rsid w:val="00652207"/>
    <w:rsid w:val="006523FB"/>
    <w:rsid w:val="0065288D"/>
    <w:rsid w:val="00653103"/>
    <w:rsid w:val="006540B6"/>
    <w:rsid w:val="00654296"/>
    <w:rsid w:val="006543E4"/>
    <w:rsid w:val="006547D2"/>
    <w:rsid w:val="0065488D"/>
    <w:rsid w:val="00654897"/>
    <w:rsid w:val="00654CFA"/>
    <w:rsid w:val="00654E34"/>
    <w:rsid w:val="006555DD"/>
    <w:rsid w:val="00655BF0"/>
    <w:rsid w:val="00655F0C"/>
    <w:rsid w:val="0065611E"/>
    <w:rsid w:val="00656466"/>
    <w:rsid w:val="00656726"/>
    <w:rsid w:val="00656C9F"/>
    <w:rsid w:val="00656EE5"/>
    <w:rsid w:val="006572BC"/>
    <w:rsid w:val="006575AE"/>
    <w:rsid w:val="0065796A"/>
    <w:rsid w:val="00660559"/>
    <w:rsid w:val="0066063C"/>
    <w:rsid w:val="00661053"/>
    <w:rsid w:val="006610CD"/>
    <w:rsid w:val="0066122F"/>
    <w:rsid w:val="006617C9"/>
    <w:rsid w:val="00661979"/>
    <w:rsid w:val="00661BEA"/>
    <w:rsid w:val="00661CA4"/>
    <w:rsid w:val="00661EA1"/>
    <w:rsid w:val="006620E1"/>
    <w:rsid w:val="006623F1"/>
    <w:rsid w:val="006629D9"/>
    <w:rsid w:val="006631D0"/>
    <w:rsid w:val="006633EB"/>
    <w:rsid w:val="006637C7"/>
    <w:rsid w:val="00663E0B"/>
    <w:rsid w:val="00663E92"/>
    <w:rsid w:val="00663ECD"/>
    <w:rsid w:val="00663F3B"/>
    <w:rsid w:val="00663F42"/>
    <w:rsid w:val="00664569"/>
    <w:rsid w:val="006646FB"/>
    <w:rsid w:val="0066480B"/>
    <w:rsid w:val="006658AA"/>
    <w:rsid w:val="00666095"/>
    <w:rsid w:val="006668D1"/>
    <w:rsid w:val="00666993"/>
    <w:rsid w:val="00666A04"/>
    <w:rsid w:val="00666BF2"/>
    <w:rsid w:val="00666F70"/>
    <w:rsid w:val="00667056"/>
    <w:rsid w:val="0066748D"/>
    <w:rsid w:val="00667905"/>
    <w:rsid w:val="00667C6B"/>
    <w:rsid w:val="00667D57"/>
    <w:rsid w:val="0067008E"/>
    <w:rsid w:val="00670470"/>
    <w:rsid w:val="00670624"/>
    <w:rsid w:val="00670640"/>
    <w:rsid w:val="00670C18"/>
    <w:rsid w:val="00670DAC"/>
    <w:rsid w:val="0067108F"/>
    <w:rsid w:val="00671B50"/>
    <w:rsid w:val="00672B03"/>
    <w:rsid w:val="00672CFF"/>
    <w:rsid w:val="00672D29"/>
    <w:rsid w:val="00672D9F"/>
    <w:rsid w:val="006735A4"/>
    <w:rsid w:val="00673810"/>
    <w:rsid w:val="006739E9"/>
    <w:rsid w:val="00673AD1"/>
    <w:rsid w:val="00673BD1"/>
    <w:rsid w:val="00673CEA"/>
    <w:rsid w:val="00674241"/>
    <w:rsid w:val="00674AE8"/>
    <w:rsid w:val="00676322"/>
    <w:rsid w:val="00676671"/>
    <w:rsid w:val="00676B76"/>
    <w:rsid w:val="00677073"/>
    <w:rsid w:val="006770B5"/>
    <w:rsid w:val="00677120"/>
    <w:rsid w:val="00677B97"/>
    <w:rsid w:val="00681260"/>
    <w:rsid w:val="00681CD0"/>
    <w:rsid w:val="00681D92"/>
    <w:rsid w:val="006822C3"/>
    <w:rsid w:val="0068293C"/>
    <w:rsid w:val="006832D5"/>
    <w:rsid w:val="006835EF"/>
    <w:rsid w:val="00683786"/>
    <w:rsid w:val="00683EDC"/>
    <w:rsid w:val="0068484A"/>
    <w:rsid w:val="00684A4F"/>
    <w:rsid w:val="00685A7F"/>
    <w:rsid w:val="00685F0C"/>
    <w:rsid w:val="0068673D"/>
    <w:rsid w:val="00686836"/>
    <w:rsid w:val="00686973"/>
    <w:rsid w:val="00686F5C"/>
    <w:rsid w:val="00687732"/>
    <w:rsid w:val="006879D0"/>
    <w:rsid w:val="00687BA2"/>
    <w:rsid w:val="00690587"/>
    <w:rsid w:val="00690748"/>
    <w:rsid w:val="006909C2"/>
    <w:rsid w:val="00690E5D"/>
    <w:rsid w:val="00691152"/>
    <w:rsid w:val="006916B6"/>
    <w:rsid w:val="006918DB"/>
    <w:rsid w:val="006922B2"/>
    <w:rsid w:val="006923D5"/>
    <w:rsid w:val="00692515"/>
    <w:rsid w:val="0069297A"/>
    <w:rsid w:val="006929E1"/>
    <w:rsid w:val="006929F8"/>
    <w:rsid w:val="00692A08"/>
    <w:rsid w:val="00692AB6"/>
    <w:rsid w:val="00692C68"/>
    <w:rsid w:val="00692DE5"/>
    <w:rsid w:val="00693448"/>
    <w:rsid w:val="00693832"/>
    <w:rsid w:val="0069385E"/>
    <w:rsid w:val="00693CA4"/>
    <w:rsid w:val="00693FD0"/>
    <w:rsid w:val="00694D9B"/>
    <w:rsid w:val="00695578"/>
    <w:rsid w:val="00695AE8"/>
    <w:rsid w:val="00695D84"/>
    <w:rsid w:val="00695DD7"/>
    <w:rsid w:val="00695F6D"/>
    <w:rsid w:val="00696126"/>
    <w:rsid w:val="00696342"/>
    <w:rsid w:val="00696999"/>
    <w:rsid w:val="00696A2B"/>
    <w:rsid w:val="006974D8"/>
    <w:rsid w:val="006979F2"/>
    <w:rsid w:val="00697A5A"/>
    <w:rsid w:val="00697F2B"/>
    <w:rsid w:val="006A0447"/>
    <w:rsid w:val="006A05F1"/>
    <w:rsid w:val="006A0D95"/>
    <w:rsid w:val="006A0F32"/>
    <w:rsid w:val="006A194B"/>
    <w:rsid w:val="006A1A28"/>
    <w:rsid w:val="006A1A3F"/>
    <w:rsid w:val="006A1B09"/>
    <w:rsid w:val="006A1BAE"/>
    <w:rsid w:val="006A1DAF"/>
    <w:rsid w:val="006A2849"/>
    <w:rsid w:val="006A2AE8"/>
    <w:rsid w:val="006A2B06"/>
    <w:rsid w:val="006A2B66"/>
    <w:rsid w:val="006A2D93"/>
    <w:rsid w:val="006A30CA"/>
    <w:rsid w:val="006A3666"/>
    <w:rsid w:val="006A3689"/>
    <w:rsid w:val="006A3F9C"/>
    <w:rsid w:val="006A5635"/>
    <w:rsid w:val="006A597B"/>
    <w:rsid w:val="006A5CAC"/>
    <w:rsid w:val="006A62E4"/>
    <w:rsid w:val="006A62F4"/>
    <w:rsid w:val="006A6858"/>
    <w:rsid w:val="006A6A7F"/>
    <w:rsid w:val="006A6DF8"/>
    <w:rsid w:val="006A6EC4"/>
    <w:rsid w:val="006A6F74"/>
    <w:rsid w:val="006A7239"/>
    <w:rsid w:val="006A7DC4"/>
    <w:rsid w:val="006B0765"/>
    <w:rsid w:val="006B11B5"/>
    <w:rsid w:val="006B1238"/>
    <w:rsid w:val="006B2242"/>
    <w:rsid w:val="006B2440"/>
    <w:rsid w:val="006B2943"/>
    <w:rsid w:val="006B3785"/>
    <w:rsid w:val="006B3CAE"/>
    <w:rsid w:val="006B4A3C"/>
    <w:rsid w:val="006B531A"/>
    <w:rsid w:val="006B54BA"/>
    <w:rsid w:val="006B5D4B"/>
    <w:rsid w:val="006B601F"/>
    <w:rsid w:val="006B6386"/>
    <w:rsid w:val="006B63DA"/>
    <w:rsid w:val="006B68E0"/>
    <w:rsid w:val="006B6C1F"/>
    <w:rsid w:val="006B6F4B"/>
    <w:rsid w:val="006B7197"/>
    <w:rsid w:val="006B7DEF"/>
    <w:rsid w:val="006C061A"/>
    <w:rsid w:val="006C0B26"/>
    <w:rsid w:val="006C13D0"/>
    <w:rsid w:val="006C13E6"/>
    <w:rsid w:val="006C1422"/>
    <w:rsid w:val="006C1725"/>
    <w:rsid w:val="006C1853"/>
    <w:rsid w:val="006C1A9B"/>
    <w:rsid w:val="006C1B69"/>
    <w:rsid w:val="006C1D9C"/>
    <w:rsid w:val="006C1E3C"/>
    <w:rsid w:val="006C1E5A"/>
    <w:rsid w:val="006C2122"/>
    <w:rsid w:val="006C2626"/>
    <w:rsid w:val="006C2646"/>
    <w:rsid w:val="006C2750"/>
    <w:rsid w:val="006C27CF"/>
    <w:rsid w:val="006C2A85"/>
    <w:rsid w:val="006C2C1F"/>
    <w:rsid w:val="006C2D73"/>
    <w:rsid w:val="006C2E01"/>
    <w:rsid w:val="006C3007"/>
    <w:rsid w:val="006C32A1"/>
    <w:rsid w:val="006C3424"/>
    <w:rsid w:val="006C347C"/>
    <w:rsid w:val="006C35CB"/>
    <w:rsid w:val="006C3730"/>
    <w:rsid w:val="006C3C52"/>
    <w:rsid w:val="006C4016"/>
    <w:rsid w:val="006C45A4"/>
    <w:rsid w:val="006C4785"/>
    <w:rsid w:val="006C4849"/>
    <w:rsid w:val="006C4893"/>
    <w:rsid w:val="006C48FD"/>
    <w:rsid w:val="006C4EC0"/>
    <w:rsid w:val="006C50E8"/>
    <w:rsid w:val="006C5100"/>
    <w:rsid w:val="006C54C2"/>
    <w:rsid w:val="006C5602"/>
    <w:rsid w:val="006C5B52"/>
    <w:rsid w:val="006C6082"/>
    <w:rsid w:val="006C614F"/>
    <w:rsid w:val="006C625A"/>
    <w:rsid w:val="006C638B"/>
    <w:rsid w:val="006C67A0"/>
    <w:rsid w:val="006C6A91"/>
    <w:rsid w:val="006C7387"/>
    <w:rsid w:val="006C7A9B"/>
    <w:rsid w:val="006C7B6A"/>
    <w:rsid w:val="006C7DBC"/>
    <w:rsid w:val="006C7E57"/>
    <w:rsid w:val="006C7F0E"/>
    <w:rsid w:val="006D07A0"/>
    <w:rsid w:val="006D0953"/>
    <w:rsid w:val="006D0AB0"/>
    <w:rsid w:val="006D1360"/>
    <w:rsid w:val="006D18EA"/>
    <w:rsid w:val="006D1EA8"/>
    <w:rsid w:val="006D1FF8"/>
    <w:rsid w:val="006D23C3"/>
    <w:rsid w:val="006D2AD4"/>
    <w:rsid w:val="006D2D8E"/>
    <w:rsid w:val="006D2DFC"/>
    <w:rsid w:val="006D34C7"/>
    <w:rsid w:val="006D413B"/>
    <w:rsid w:val="006D41CB"/>
    <w:rsid w:val="006D4E6B"/>
    <w:rsid w:val="006D4EC8"/>
    <w:rsid w:val="006D4F21"/>
    <w:rsid w:val="006D5787"/>
    <w:rsid w:val="006D5846"/>
    <w:rsid w:val="006D59C6"/>
    <w:rsid w:val="006D6413"/>
    <w:rsid w:val="006D6443"/>
    <w:rsid w:val="006D66A8"/>
    <w:rsid w:val="006D7AA8"/>
    <w:rsid w:val="006D7EE4"/>
    <w:rsid w:val="006E0A14"/>
    <w:rsid w:val="006E0D97"/>
    <w:rsid w:val="006E1BD2"/>
    <w:rsid w:val="006E25A0"/>
    <w:rsid w:val="006E2AE8"/>
    <w:rsid w:val="006E313A"/>
    <w:rsid w:val="006E3B50"/>
    <w:rsid w:val="006E3F5C"/>
    <w:rsid w:val="006E5033"/>
    <w:rsid w:val="006E5381"/>
    <w:rsid w:val="006E5640"/>
    <w:rsid w:val="006E5A9D"/>
    <w:rsid w:val="006E6290"/>
    <w:rsid w:val="006E6863"/>
    <w:rsid w:val="006E6CC6"/>
    <w:rsid w:val="006E7149"/>
    <w:rsid w:val="006E776D"/>
    <w:rsid w:val="006E7FA4"/>
    <w:rsid w:val="006F023D"/>
    <w:rsid w:val="006F07C5"/>
    <w:rsid w:val="006F07DB"/>
    <w:rsid w:val="006F096E"/>
    <w:rsid w:val="006F0AE3"/>
    <w:rsid w:val="006F0C0B"/>
    <w:rsid w:val="006F1144"/>
    <w:rsid w:val="006F130F"/>
    <w:rsid w:val="006F155A"/>
    <w:rsid w:val="006F1697"/>
    <w:rsid w:val="006F191A"/>
    <w:rsid w:val="006F1AD9"/>
    <w:rsid w:val="006F23F5"/>
    <w:rsid w:val="006F2E40"/>
    <w:rsid w:val="006F3E7A"/>
    <w:rsid w:val="006F3ECF"/>
    <w:rsid w:val="006F3F0D"/>
    <w:rsid w:val="006F3F11"/>
    <w:rsid w:val="006F3FAA"/>
    <w:rsid w:val="006F41C2"/>
    <w:rsid w:val="006F45F0"/>
    <w:rsid w:val="006F4C7A"/>
    <w:rsid w:val="006F5DAB"/>
    <w:rsid w:val="006F5F7A"/>
    <w:rsid w:val="006F6AC3"/>
    <w:rsid w:val="006F6B20"/>
    <w:rsid w:val="006F7023"/>
    <w:rsid w:val="006F7735"/>
    <w:rsid w:val="006F7740"/>
    <w:rsid w:val="006F793C"/>
    <w:rsid w:val="0070006D"/>
    <w:rsid w:val="007003BD"/>
    <w:rsid w:val="007003DE"/>
    <w:rsid w:val="00700B86"/>
    <w:rsid w:val="00700D70"/>
    <w:rsid w:val="00700D7F"/>
    <w:rsid w:val="00700E39"/>
    <w:rsid w:val="00701461"/>
    <w:rsid w:val="00702D76"/>
    <w:rsid w:val="0070334E"/>
    <w:rsid w:val="0070348A"/>
    <w:rsid w:val="007046E1"/>
    <w:rsid w:val="007047B3"/>
    <w:rsid w:val="0070482A"/>
    <w:rsid w:val="00704BE0"/>
    <w:rsid w:val="00704FA4"/>
    <w:rsid w:val="0070516D"/>
    <w:rsid w:val="007061FD"/>
    <w:rsid w:val="00706B45"/>
    <w:rsid w:val="00706CCB"/>
    <w:rsid w:val="00707687"/>
    <w:rsid w:val="007076FF"/>
    <w:rsid w:val="00707BFA"/>
    <w:rsid w:val="00707F56"/>
    <w:rsid w:val="007100B5"/>
    <w:rsid w:val="00710284"/>
    <w:rsid w:val="00710A01"/>
    <w:rsid w:val="00710DCF"/>
    <w:rsid w:val="0071181D"/>
    <w:rsid w:val="00711A4E"/>
    <w:rsid w:val="00711ADC"/>
    <w:rsid w:val="0071212A"/>
    <w:rsid w:val="00712523"/>
    <w:rsid w:val="00712D32"/>
    <w:rsid w:val="00712D6B"/>
    <w:rsid w:val="00712EC6"/>
    <w:rsid w:val="00713360"/>
    <w:rsid w:val="0071377C"/>
    <w:rsid w:val="007137CD"/>
    <w:rsid w:val="0071400E"/>
    <w:rsid w:val="00714607"/>
    <w:rsid w:val="00715181"/>
    <w:rsid w:val="0071598E"/>
    <w:rsid w:val="007161B3"/>
    <w:rsid w:val="007167AC"/>
    <w:rsid w:val="00716ADA"/>
    <w:rsid w:val="00716F4A"/>
    <w:rsid w:val="00717779"/>
    <w:rsid w:val="007206BD"/>
    <w:rsid w:val="007217A3"/>
    <w:rsid w:val="00721A87"/>
    <w:rsid w:val="007229FD"/>
    <w:rsid w:val="00722B49"/>
    <w:rsid w:val="00723964"/>
    <w:rsid w:val="0072444F"/>
    <w:rsid w:val="007245CC"/>
    <w:rsid w:val="007250A8"/>
    <w:rsid w:val="0072515D"/>
    <w:rsid w:val="007256B8"/>
    <w:rsid w:val="00725A88"/>
    <w:rsid w:val="00726BCC"/>
    <w:rsid w:val="007273C8"/>
    <w:rsid w:val="00727412"/>
    <w:rsid w:val="0072750C"/>
    <w:rsid w:val="00727BE4"/>
    <w:rsid w:val="00727C57"/>
    <w:rsid w:val="00727E71"/>
    <w:rsid w:val="00727EF9"/>
    <w:rsid w:val="00730065"/>
    <w:rsid w:val="007302CA"/>
    <w:rsid w:val="00730DA6"/>
    <w:rsid w:val="00730FAA"/>
    <w:rsid w:val="00731108"/>
    <w:rsid w:val="007317A9"/>
    <w:rsid w:val="007319F0"/>
    <w:rsid w:val="00731A96"/>
    <w:rsid w:val="00731B96"/>
    <w:rsid w:val="00731F8F"/>
    <w:rsid w:val="007320B8"/>
    <w:rsid w:val="00732172"/>
    <w:rsid w:val="0073266B"/>
    <w:rsid w:val="0073269A"/>
    <w:rsid w:val="00733E9A"/>
    <w:rsid w:val="0073408E"/>
    <w:rsid w:val="0073467D"/>
    <w:rsid w:val="00734777"/>
    <w:rsid w:val="00734873"/>
    <w:rsid w:val="007349F2"/>
    <w:rsid w:val="00734BE0"/>
    <w:rsid w:val="00735017"/>
    <w:rsid w:val="0073594E"/>
    <w:rsid w:val="00735CB0"/>
    <w:rsid w:val="00735DE5"/>
    <w:rsid w:val="00735FCD"/>
    <w:rsid w:val="00736EDD"/>
    <w:rsid w:val="00737002"/>
    <w:rsid w:val="007372C7"/>
    <w:rsid w:val="00737B13"/>
    <w:rsid w:val="00737BA0"/>
    <w:rsid w:val="00737E8C"/>
    <w:rsid w:val="00740949"/>
    <w:rsid w:val="00741122"/>
    <w:rsid w:val="007412A1"/>
    <w:rsid w:val="007413E3"/>
    <w:rsid w:val="0074160E"/>
    <w:rsid w:val="00741E24"/>
    <w:rsid w:val="00741FBE"/>
    <w:rsid w:val="00742BFC"/>
    <w:rsid w:val="00742D2B"/>
    <w:rsid w:val="00742E04"/>
    <w:rsid w:val="00743253"/>
    <w:rsid w:val="0074331B"/>
    <w:rsid w:val="007436ED"/>
    <w:rsid w:val="00743993"/>
    <w:rsid w:val="00743B1E"/>
    <w:rsid w:val="00743FB2"/>
    <w:rsid w:val="0074482A"/>
    <w:rsid w:val="00744AE8"/>
    <w:rsid w:val="00746003"/>
    <w:rsid w:val="007461BD"/>
    <w:rsid w:val="007461D5"/>
    <w:rsid w:val="0074641C"/>
    <w:rsid w:val="007465C5"/>
    <w:rsid w:val="007467F7"/>
    <w:rsid w:val="007468EC"/>
    <w:rsid w:val="00746C43"/>
    <w:rsid w:val="00747CD8"/>
    <w:rsid w:val="007505DA"/>
    <w:rsid w:val="007506A2"/>
    <w:rsid w:val="00750D52"/>
    <w:rsid w:val="007511B4"/>
    <w:rsid w:val="00751970"/>
    <w:rsid w:val="00751ADD"/>
    <w:rsid w:val="00751B22"/>
    <w:rsid w:val="00751DBD"/>
    <w:rsid w:val="007520D5"/>
    <w:rsid w:val="00752117"/>
    <w:rsid w:val="00752152"/>
    <w:rsid w:val="0075237F"/>
    <w:rsid w:val="00752AB7"/>
    <w:rsid w:val="0075326F"/>
    <w:rsid w:val="007537D2"/>
    <w:rsid w:val="00753B17"/>
    <w:rsid w:val="00753B2D"/>
    <w:rsid w:val="007543E7"/>
    <w:rsid w:val="00754596"/>
    <w:rsid w:val="00754AA6"/>
    <w:rsid w:val="00755CC0"/>
    <w:rsid w:val="0075663B"/>
    <w:rsid w:val="00756692"/>
    <w:rsid w:val="00756A99"/>
    <w:rsid w:val="00756B18"/>
    <w:rsid w:val="00760426"/>
    <w:rsid w:val="007607F7"/>
    <w:rsid w:val="00760E3D"/>
    <w:rsid w:val="00760FBF"/>
    <w:rsid w:val="0076165E"/>
    <w:rsid w:val="0076190D"/>
    <w:rsid w:val="00761C21"/>
    <w:rsid w:val="00762164"/>
    <w:rsid w:val="00762240"/>
    <w:rsid w:val="007622F4"/>
    <w:rsid w:val="00762A59"/>
    <w:rsid w:val="00762C08"/>
    <w:rsid w:val="0076339E"/>
    <w:rsid w:val="007634BB"/>
    <w:rsid w:val="00763827"/>
    <w:rsid w:val="007640CF"/>
    <w:rsid w:val="00764335"/>
    <w:rsid w:val="00764769"/>
    <w:rsid w:val="00764B18"/>
    <w:rsid w:val="007652C1"/>
    <w:rsid w:val="0076538E"/>
    <w:rsid w:val="00765680"/>
    <w:rsid w:val="007656D7"/>
    <w:rsid w:val="00765F3E"/>
    <w:rsid w:val="007661FC"/>
    <w:rsid w:val="0076647B"/>
    <w:rsid w:val="007669C5"/>
    <w:rsid w:val="00766DEB"/>
    <w:rsid w:val="007670AF"/>
    <w:rsid w:val="00767DF0"/>
    <w:rsid w:val="00770361"/>
    <w:rsid w:val="00770606"/>
    <w:rsid w:val="00770A27"/>
    <w:rsid w:val="00770BF7"/>
    <w:rsid w:val="007715D0"/>
    <w:rsid w:val="00771AEE"/>
    <w:rsid w:val="00772039"/>
    <w:rsid w:val="007721FA"/>
    <w:rsid w:val="0077221D"/>
    <w:rsid w:val="00772419"/>
    <w:rsid w:val="0077249C"/>
    <w:rsid w:val="00772964"/>
    <w:rsid w:val="00772DE1"/>
    <w:rsid w:val="0077395B"/>
    <w:rsid w:val="007739A1"/>
    <w:rsid w:val="00773A1B"/>
    <w:rsid w:val="00773A53"/>
    <w:rsid w:val="00773C62"/>
    <w:rsid w:val="00773FE1"/>
    <w:rsid w:val="00774493"/>
    <w:rsid w:val="007744D3"/>
    <w:rsid w:val="00774749"/>
    <w:rsid w:val="007749DE"/>
    <w:rsid w:val="00774B8D"/>
    <w:rsid w:val="00774E28"/>
    <w:rsid w:val="00774E39"/>
    <w:rsid w:val="00774EC0"/>
    <w:rsid w:val="007752FF"/>
    <w:rsid w:val="007763BC"/>
    <w:rsid w:val="0077685A"/>
    <w:rsid w:val="007768D6"/>
    <w:rsid w:val="00776AB4"/>
    <w:rsid w:val="00777614"/>
    <w:rsid w:val="00777C53"/>
    <w:rsid w:val="00777F0B"/>
    <w:rsid w:val="007801E9"/>
    <w:rsid w:val="0078039D"/>
    <w:rsid w:val="0078051A"/>
    <w:rsid w:val="0078068F"/>
    <w:rsid w:val="0078129F"/>
    <w:rsid w:val="007817E5"/>
    <w:rsid w:val="0078190B"/>
    <w:rsid w:val="0078218F"/>
    <w:rsid w:val="00782759"/>
    <w:rsid w:val="007830F0"/>
    <w:rsid w:val="007831D2"/>
    <w:rsid w:val="007839D5"/>
    <w:rsid w:val="00783C39"/>
    <w:rsid w:val="007840F5"/>
    <w:rsid w:val="00784141"/>
    <w:rsid w:val="0078419C"/>
    <w:rsid w:val="00784AA0"/>
    <w:rsid w:val="00785299"/>
    <w:rsid w:val="00785488"/>
    <w:rsid w:val="0078554D"/>
    <w:rsid w:val="00785A4C"/>
    <w:rsid w:val="00785D95"/>
    <w:rsid w:val="00785F61"/>
    <w:rsid w:val="00786563"/>
    <w:rsid w:val="007868D2"/>
    <w:rsid w:val="007872F7"/>
    <w:rsid w:val="0078736E"/>
    <w:rsid w:val="007873DB"/>
    <w:rsid w:val="00790DFB"/>
    <w:rsid w:val="00790F73"/>
    <w:rsid w:val="00791083"/>
    <w:rsid w:val="007914DE"/>
    <w:rsid w:val="00791824"/>
    <w:rsid w:val="00791A5B"/>
    <w:rsid w:val="00791DC6"/>
    <w:rsid w:val="007923E9"/>
    <w:rsid w:val="00792557"/>
    <w:rsid w:val="007928A5"/>
    <w:rsid w:val="00792A43"/>
    <w:rsid w:val="00792F33"/>
    <w:rsid w:val="00792FA7"/>
    <w:rsid w:val="00793199"/>
    <w:rsid w:val="007934F8"/>
    <w:rsid w:val="00793E08"/>
    <w:rsid w:val="00794550"/>
    <w:rsid w:val="00794876"/>
    <w:rsid w:val="00795348"/>
    <w:rsid w:val="00795602"/>
    <w:rsid w:val="00795666"/>
    <w:rsid w:val="00795DF4"/>
    <w:rsid w:val="00795E58"/>
    <w:rsid w:val="00795EB7"/>
    <w:rsid w:val="007961E3"/>
    <w:rsid w:val="007968B6"/>
    <w:rsid w:val="00796DD0"/>
    <w:rsid w:val="00796F11"/>
    <w:rsid w:val="007970C1"/>
    <w:rsid w:val="00797887"/>
    <w:rsid w:val="00797CCB"/>
    <w:rsid w:val="007A0146"/>
    <w:rsid w:val="007A0DD4"/>
    <w:rsid w:val="007A14F8"/>
    <w:rsid w:val="007A1CD6"/>
    <w:rsid w:val="007A23C9"/>
    <w:rsid w:val="007A2A78"/>
    <w:rsid w:val="007A3460"/>
    <w:rsid w:val="007A39D1"/>
    <w:rsid w:val="007A3F80"/>
    <w:rsid w:val="007A4225"/>
    <w:rsid w:val="007A42D2"/>
    <w:rsid w:val="007A4392"/>
    <w:rsid w:val="007A4403"/>
    <w:rsid w:val="007A49A7"/>
    <w:rsid w:val="007A4C3F"/>
    <w:rsid w:val="007A5399"/>
    <w:rsid w:val="007A5674"/>
    <w:rsid w:val="007A5816"/>
    <w:rsid w:val="007A58CA"/>
    <w:rsid w:val="007A678F"/>
    <w:rsid w:val="007A6C14"/>
    <w:rsid w:val="007A6E3C"/>
    <w:rsid w:val="007A6ED7"/>
    <w:rsid w:val="007A70A1"/>
    <w:rsid w:val="007A778B"/>
    <w:rsid w:val="007A7B9E"/>
    <w:rsid w:val="007B0B71"/>
    <w:rsid w:val="007B106B"/>
    <w:rsid w:val="007B1881"/>
    <w:rsid w:val="007B18BA"/>
    <w:rsid w:val="007B1B33"/>
    <w:rsid w:val="007B2C3C"/>
    <w:rsid w:val="007B2DD5"/>
    <w:rsid w:val="007B3A88"/>
    <w:rsid w:val="007B4044"/>
    <w:rsid w:val="007B4894"/>
    <w:rsid w:val="007B48E2"/>
    <w:rsid w:val="007B4C84"/>
    <w:rsid w:val="007B4CD1"/>
    <w:rsid w:val="007B4F37"/>
    <w:rsid w:val="007B55B8"/>
    <w:rsid w:val="007B633B"/>
    <w:rsid w:val="007B63C2"/>
    <w:rsid w:val="007B6488"/>
    <w:rsid w:val="007B6B19"/>
    <w:rsid w:val="007B7121"/>
    <w:rsid w:val="007B72C6"/>
    <w:rsid w:val="007C0029"/>
    <w:rsid w:val="007C00FC"/>
    <w:rsid w:val="007C03BD"/>
    <w:rsid w:val="007C1326"/>
    <w:rsid w:val="007C138F"/>
    <w:rsid w:val="007C17E8"/>
    <w:rsid w:val="007C1822"/>
    <w:rsid w:val="007C19B7"/>
    <w:rsid w:val="007C2356"/>
    <w:rsid w:val="007C24C3"/>
    <w:rsid w:val="007C2725"/>
    <w:rsid w:val="007C27D7"/>
    <w:rsid w:val="007C291B"/>
    <w:rsid w:val="007C2A07"/>
    <w:rsid w:val="007C2D39"/>
    <w:rsid w:val="007C355D"/>
    <w:rsid w:val="007C3B77"/>
    <w:rsid w:val="007C3F36"/>
    <w:rsid w:val="007C481A"/>
    <w:rsid w:val="007C4B59"/>
    <w:rsid w:val="007C4C0A"/>
    <w:rsid w:val="007C5703"/>
    <w:rsid w:val="007C5A1E"/>
    <w:rsid w:val="007C5CC7"/>
    <w:rsid w:val="007C6262"/>
    <w:rsid w:val="007C6B91"/>
    <w:rsid w:val="007C73C6"/>
    <w:rsid w:val="007C75CF"/>
    <w:rsid w:val="007C765F"/>
    <w:rsid w:val="007D01BD"/>
    <w:rsid w:val="007D03C2"/>
    <w:rsid w:val="007D03FA"/>
    <w:rsid w:val="007D0601"/>
    <w:rsid w:val="007D1CFC"/>
    <w:rsid w:val="007D1F2F"/>
    <w:rsid w:val="007D268F"/>
    <w:rsid w:val="007D26FE"/>
    <w:rsid w:val="007D2C4D"/>
    <w:rsid w:val="007D3117"/>
    <w:rsid w:val="007D3470"/>
    <w:rsid w:val="007D3673"/>
    <w:rsid w:val="007D37E8"/>
    <w:rsid w:val="007D38F5"/>
    <w:rsid w:val="007D4B21"/>
    <w:rsid w:val="007D57DC"/>
    <w:rsid w:val="007D5D8F"/>
    <w:rsid w:val="007D5FB9"/>
    <w:rsid w:val="007D6051"/>
    <w:rsid w:val="007D690B"/>
    <w:rsid w:val="007D6A91"/>
    <w:rsid w:val="007D6DA0"/>
    <w:rsid w:val="007D6F85"/>
    <w:rsid w:val="007D71FF"/>
    <w:rsid w:val="007E00D0"/>
    <w:rsid w:val="007E03A2"/>
    <w:rsid w:val="007E0B16"/>
    <w:rsid w:val="007E0E6F"/>
    <w:rsid w:val="007E0FA2"/>
    <w:rsid w:val="007E1BC0"/>
    <w:rsid w:val="007E21E1"/>
    <w:rsid w:val="007E2619"/>
    <w:rsid w:val="007E31B7"/>
    <w:rsid w:val="007E3540"/>
    <w:rsid w:val="007E38E5"/>
    <w:rsid w:val="007E4236"/>
    <w:rsid w:val="007E481A"/>
    <w:rsid w:val="007E4961"/>
    <w:rsid w:val="007E4AFC"/>
    <w:rsid w:val="007E4DB4"/>
    <w:rsid w:val="007E4F94"/>
    <w:rsid w:val="007E5D9E"/>
    <w:rsid w:val="007E5E57"/>
    <w:rsid w:val="007E7394"/>
    <w:rsid w:val="007E73D6"/>
    <w:rsid w:val="007E79AA"/>
    <w:rsid w:val="007E7C0E"/>
    <w:rsid w:val="007F053E"/>
    <w:rsid w:val="007F0547"/>
    <w:rsid w:val="007F090D"/>
    <w:rsid w:val="007F1821"/>
    <w:rsid w:val="007F19CA"/>
    <w:rsid w:val="007F1C0C"/>
    <w:rsid w:val="007F23F3"/>
    <w:rsid w:val="007F28F6"/>
    <w:rsid w:val="007F2FE8"/>
    <w:rsid w:val="007F3160"/>
    <w:rsid w:val="007F328A"/>
    <w:rsid w:val="007F3C0F"/>
    <w:rsid w:val="007F4B27"/>
    <w:rsid w:val="007F52EF"/>
    <w:rsid w:val="007F582C"/>
    <w:rsid w:val="007F5A3A"/>
    <w:rsid w:val="007F5F57"/>
    <w:rsid w:val="007F6402"/>
    <w:rsid w:val="007F6824"/>
    <w:rsid w:val="007F6F73"/>
    <w:rsid w:val="007F7006"/>
    <w:rsid w:val="007F701E"/>
    <w:rsid w:val="007F7276"/>
    <w:rsid w:val="00800185"/>
    <w:rsid w:val="0080020D"/>
    <w:rsid w:val="00800431"/>
    <w:rsid w:val="00800854"/>
    <w:rsid w:val="00800A75"/>
    <w:rsid w:val="00800BA2"/>
    <w:rsid w:val="00800D6A"/>
    <w:rsid w:val="0080106D"/>
    <w:rsid w:val="008012B0"/>
    <w:rsid w:val="008016AC"/>
    <w:rsid w:val="00801D6C"/>
    <w:rsid w:val="00802DBD"/>
    <w:rsid w:val="008030E7"/>
    <w:rsid w:val="008035D5"/>
    <w:rsid w:val="00803750"/>
    <w:rsid w:val="0080376D"/>
    <w:rsid w:val="00803804"/>
    <w:rsid w:val="0080391C"/>
    <w:rsid w:val="00803949"/>
    <w:rsid w:val="0080394D"/>
    <w:rsid w:val="008041C4"/>
    <w:rsid w:val="0080478D"/>
    <w:rsid w:val="008049DD"/>
    <w:rsid w:val="00804A38"/>
    <w:rsid w:val="00804B25"/>
    <w:rsid w:val="00804D09"/>
    <w:rsid w:val="00804D33"/>
    <w:rsid w:val="008051BE"/>
    <w:rsid w:val="00805314"/>
    <w:rsid w:val="008054F6"/>
    <w:rsid w:val="00805B37"/>
    <w:rsid w:val="00805B7F"/>
    <w:rsid w:val="00805DD5"/>
    <w:rsid w:val="00806053"/>
    <w:rsid w:val="00806387"/>
    <w:rsid w:val="00806405"/>
    <w:rsid w:val="00806570"/>
    <w:rsid w:val="00806C9B"/>
    <w:rsid w:val="00806CF8"/>
    <w:rsid w:val="00806D16"/>
    <w:rsid w:val="00807082"/>
    <w:rsid w:val="0080718E"/>
    <w:rsid w:val="008074A0"/>
    <w:rsid w:val="00807511"/>
    <w:rsid w:val="008075DA"/>
    <w:rsid w:val="008079F7"/>
    <w:rsid w:val="00807CE2"/>
    <w:rsid w:val="00807FF7"/>
    <w:rsid w:val="00810819"/>
    <w:rsid w:val="00811000"/>
    <w:rsid w:val="008112D3"/>
    <w:rsid w:val="00811882"/>
    <w:rsid w:val="00811C73"/>
    <w:rsid w:val="0081214E"/>
    <w:rsid w:val="00812BD0"/>
    <w:rsid w:val="00812FAB"/>
    <w:rsid w:val="008135E3"/>
    <w:rsid w:val="008137E1"/>
    <w:rsid w:val="008144D0"/>
    <w:rsid w:val="00814BA4"/>
    <w:rsid w:val="008150B5"/>
    <w:rsid w:val="00815156"/>
    <w:rsid w:val="008155DE"/>
    <w:rsid w:val="0081609A"/>
    <w:rsid w:val="00816343"/>
    <w:rsid w:val="00816411"/>
    <w:rsid w:val="0081691D"/>
    <w:rsid w:val="00817344"/>
    <w:rsid w:val="008205DE"/>
    <w:rsid w:val="008210F1"/>
    <w:rsid w:val="00821270"/>
    <w:rsid w:val="0082154A"/>
    <w:rsid w:val="00821C9B"/>
    <w:rsid w:val="0082256E"/>
    <w:rsid w:val="00822611"/>
    <w:rsid w:val="0082284F"/>
    <w:rsid w:val="008228C4"/>
    <w:rsid w:val="008233D8"/>
    <w:rsid w:val="00823859"/>
    <w:rsid w:val="00823A87"/>
    <w:rsid w:val="00823C66"/>
    <w:rsid w:val="00823E08"/>
    <w:rsid w:val="00824684"/>
    <w:rsid w:val="00824A79"/>
    <w:rsid w:val="00824CB3"/>
    <w:rsid w:val="00824D81"/>
    <w:rsid w:val="0082645E"/>
    <w:rsid w:val="00826921"/>
    <w:rsid w:val="00826AAB"/>
    <w:rsid w:val="00826E53"/>
    <w:rsid w:val="00827733"/>
    <w:rsid w:val="00827A2C"/>
    <w:rsid w:val="00827BEA"/>
    <w:rsid w:val="0083147A"/>
    <w:rsid w:val="00831B33"/>
    <w:rsid w:val="00831B3E"/>
    <w:rsid w:val="00831BB2"/>
    <w:rsid w:val="00831FBB"/>
    <w:rsid w:val="008323E8"/>
    <w:rsid w:val="00832505"/>
    <w:rsid w:val="008329C1"/>
    <w:rsid w:val="00832E7A"/>
    <w:rsid w:val="0083308B"/>
    <w:rsid w:val="008334B2"/>
    <w:rsid w:val="00833C08"/>
    <w:rsid w:val="00833DCE"/>
    <w:rsid w:val="00833DDD"/>
    <w:rsid w:val="008344A3"/>
    <w:rsid w:val="00834CF3"/>
    <w:rsid w:val="00835242"/>
    <w:rsid w:val="0083563A"/>
    <w:rsid w:val="00835CCA"/>
    <w:rsid w:val="00836546"/>
    <w:rsid w:val="00836C9C"/>
    <w:rsid w:val="008370B3"/>
    <w:rsid w:val="008372CB"/>
    <w:rsid w:val="008376D5"/>
    <w:rsid w:val="008378A3"/>
    <w:rsid w:val="00840A10"/>
    <w:rsid w:val="00840C08"/>
    <w:rsid w:val="008418C7"/>
    <w:rsid w:val="00841942"/>
    <w:rsid w:val="00841BEC"/>
    <w:rsid w:val="00841BF3"/>
    <w:rsid w:val="008422C4"/>
    <w:rsid w:val="008427D6"/>
    <w:rsid w:val="00842B0E"/>
    <w:rsid w:val="00842C53"/>
    <w:rsid w:val="00842EB2"/>
    <w:rsid w:val="0084307B"/>
    <w:rsid w:val="008430CB"/>
    <w:rsid w:val="00843562"/>
    <w:rsid w:val="0084370A"/>
    <w:rsid w:val="00843EB1"/>
    <w:rsid w:val="00844497"/>
    <w:rsid w:val="00844808"/>
    <w:rsid w:val="00844D8A"/>
    <w:rsid w:val="00845791"/>
    <w:rsid w:val="008457DC"/>
    <w:rsid w:val="00845959"/>
    <w:rsid w:val="00845C47"/>
    <w:rsid w:val="00845FE5"/>
    <w:rsid w:val="008462E9"/>
    <w:rsid w:val="0084646F"/>
    <w:rsid w:val="00846634"/>
    <w:rsid w:val="0084696F"/>
    <w:rsid w:val="008469B7"/>
    <w:rsid w:val="00846F08"/>
    <w:rsid w:val="00846FBC"/>
    <w:rsid w:val="00847F56"/>
    <w:rsid w:val="0085011F"/>
    <w:rsid w:val="00850B3F"/>
    <w:rsid w:val="00850BB8"/>
    <w:rsid w:val="00851190"/>
    <w:rsid w:val="0085152C"/>
    <w:rsid w:val="00851C53"/>
    <w:rsid w:val="00852D5A"/>
    <w:rsid w:val="008530D8"/>
    <w:rsid w:val="008536D1"/>
    <w:rsid w:val="008539EA"/>
    <w:rsid w:val="00853AA9"/>
    <w:rsid w:val="00853CD5"/>
    <w:rsid w:val="00853EA5"/>
    <w:rsid w:val="00854461"/>
    <w:rsid w:val="00854613"/>
    <w:rsid w:val="00855161"/>
    <w:rsid w:val="0085535D"/>
    <w:rsid w:val="00855EE2"/>
    <w:rsid w:val="008560F9"/>
    <w:rsid w:val="008568AB"/>
    <w:rsid w:val="0085718E"/>
    <w:rsid w:val="00857908"/>
    <w:rsid w:val="008608A8"/>
    <w:rsid w:val="0086094F"/>
    <w:rsid w:val="00860E03"/>
    <w:rsid w:val="00861973"/>
    <w:rsid w:val="008623A1"/>
    <w:rsid w:val="008628DF"/>
    <w:rsid w:val="00862906"/>
    <w:rsid w:val="008629AF"/>
    <w:rsid w:val="00862FD6"/>
    <w:rsid w:val="00863D9B"/>
    <w:rsid w:val="008640FA"/>
    <w:rsid w:val="008649EC"/>
    <w:rsid w:val="00864CA2"/>
    <w:rsid w:val="00865023"/>
    <w:rsid w:val="008655B1"/>
    <w:rsid w:val="0086566C"/>
    <w:rsid w:val="0086637F"/>
    <w:rsid w:val="00866895"/>
    <w:rsid w:val="0086691A"/>
    <w:rsid w:val="00866DC9"/>
    <w:rsid w:val="00867267"/>
    <w:rsid w:val="00867294"/>
    <w:rsid w:val="0086797A"/>
    <w:rsid w:val="00867DD8"/>
    <w:rsid w:val="00867E18"/>
    <w:rsid w:val="008704F7"/>
    <w:rsid w:val="00870504"/>
    <w:rsid w:val="008716BF"/>
    <w:rsid w:val="0087194E"/>
    <w:rsid w:val="00871FF1"/>
    <w:rsid w:val="008725E3"/>
    <w:rsid w:val="00872A53"/>
    <w:rsid w:val="00872D11"/>
    <w:rsid w:val="00874153"/>
    <w:rsid w:val="0087469C"/>
    <w:rsid w:val="008746D0"/>
    <w:rsid w:val="00874862"/>
    <w:rsid w:val="00874CD8"/>
    <w:rsid w:val="00875474"/>
    <w:rsid w:val="00876A37"/>
    <w:rsid w:val="00876A5B"/>
    <w:rsid w:val="00876AEF"/>
    <w:rsid w:val="00877126"/>
    <w:rsid w:val="00877430"/>
    <w:rsid w:val="008777F2"/>
    <w:rsid w:val="0087788D"/>
    <w:rsid w:val="008802B1"/>
    <w:rsid w:val="008803BF"/>
    <w:rsid w:val="008804AA"/>
    <w:rsid w:val="008807F5"/>
    <w:rsid w:val="0088085C"/>
    <w:rsid w:val="00880D5F"/>
    <w:rsid w:val="00881221"/>
    <w:rsid w:val="0088138B"/>
    <w:rsid w:val="00881537"/>
    <w:rsid w:val="008820C8"/>
    <w:rsid w:val="008823AD"/>
    <w:rsid w:val="00882D7A"/>
    <w:rsid w:val="00882E6C"/>
    <w:rsid w:val="00882FBB"/>
    <w:rsid w:val="00883921"/>
    <w:rsid w:val="008842BB"/>
    <w:rsid w:val="0088486C"/>
    <w:rsid w:val="008851AC"/>
    <w:rsid w:val="008852CA"/>
    <w:rsid w:val="00885401"/>
    <w:rsid w:val="008854F1"/>
    <w:rsid w:val="0088561A"/>
    <w:rsid w:val="00885CA6"/>
    <w:rsid w:val="00885CDC"/>
    <w:rsid w:val="00885ED1"/>
    <w:rsid w:val="00885FC7"/>
    <w:rsid w:val="00886104"/>
    <w:rsid w:val="00886471"/>
    <w:rsid w:val="008866EA"/>
    <w:rsid w:val="00887A8E"/>
    <w:rsid w:val="00890139"/>
    <w:rsid w:val="00890905"/>
    <w:rsid w:val="0089095C"/>
    <w:rsid w:val="00890A1F"/>
    <w:rsid w:val="00890EC1"/>
    <w:rsid w:val="00891169"/>
    <w:rsid w:val="0089123F"/>
    <w:rsid w:val="0089153B"/>
    <w:rsid w:val="008919B3"/>
    <w:rsid w:val="00891B1C"/>
    <w:rsid w:val="00891D2C"/>
    <w:rsid w:val="00892563"/>
    <w:rsid w:val="00894378"/>
    <w:rsid w:val="008945CF"/>
    <w:rsid w:val="00894852"/>
    <w:rsid w:val="00894D1F"/>
    <w:rsid w:val="00894FCA"/>
    <w:rsid w:val="008958E1"/>
    <w:rsid w:val="00895B0A"/>
    <w:rsid w:val="00895B9A"/>
    <w:rsid w:val="00895C7F"/>
    <w:rsid w:val="00896F63"/>
    <w:rsid w:val="0089704B"/>
    <w:rsid w:val="0089799C"/>
    <w:rsid w:val="00897F57"/>
    <w:rsid w:val="008A009C"/>
    <w:rsid w:val="008A01D6"/>
    <w:rsid w:val="008A01D7"/>
    <w:rsid w:val="008A0227"/>
    <w:rsid w:val="008A08E1"/>
    <w:rsid w:val="008A0E24"/>
    <w:rsid w:val="008A1C9E"/>
    <w:rsid w:val="008A1D12"/>
    <w:rsid w:val="008A2A07"/>
    <w:rsid w:val="008A2C47"/>
    <w:rsid w:val="008A32CC"/>
    <w:rsid w:val="008A3451"/>
    <w:rsid w:val="008A3A2C"/>
    <w:rsid w:val="008A3ADB"/>
    <w:rsid w:val="008A3FFB"/>
    <w:rsid w:val="008A47B9"/>
    <w:rsid w:val="008A4FA3"/>
    <w:rsid w:val="008A5A67"/>
    <w:rsid w:val="008A5B47"/>
    <w:rsid w:val="008A5E47"/>
    <w:rsid w:val="008A6594"/>
    <w:rsid w:val="008A6707"/>
    <w:rsid w:val="008A6CC1"/>
    <w:rsid w:val="008A6E88"/>
    <w:rsid w:val="008A780D"/>
    <w:rsid w:val="008A787D"/>
    <w:rsid w:val="008A7A80"/>
    <w:rsid w:val="008A7BF5"/>
    <w:rsid w:val="008A7D45"/>
    <w:rsid w:val="008B06B1"/>
    <w:rsid w:val="008B0A12"/>
    <w:rsid w:val="008B0C06"/>
    <w:rsid w:val="008B1397"/>
    <w:rsid w:val="008B1C31"/>
    <w:rsid w:val="008B2DAB"/>
    <w:rsid w:val="008B2E82"/>
    <w:rsid w:val="008B3055"/>
    <w:rsid w:val="008B30FC"/>
    <w:rsid w:val="008B3EF1"/>
    <w:rsid w:val="008B420A"/>
    <w:rsid w:val="008B42B9"/>
    <w:rsid w:val="008B4BA7"/>
    <w:rsid w:val="008B526C"/>
    <w:rsid w:val="008B533A"/>
    <w:rsid w:val="008B59FF"/>
    <w:rsid w:val="008B621F"/>
    <w:rsid w:val="008B63C2"/>
    <w:rsid w:val="008B640A"/>
    <w:rsid w:val="008B6D47"/>
    <w:rsid w:val="008B71F9"/>
    <w:rsid w:val="008B74EB"/>
    <w:rsid w:val="008B7576"/>
    <w:rsid w:val="008B7787"/>
    <w:rsid w:val="008B7DF4"/>
    <w:rsid w:val="008B7FDF"/>
    <w:rsid w:val="008C05DF"/>
    <w:rsid w:val="008C0ACC"/>
    <w:rsid w:val="008C0C9C"/>
    <w:rsid w:val="008C0E7B"/>
    <w:rsid w:val="008C1487"/>
    <w:rsid w:val="008C1510"/>
    <w:rsid w:val="008C193E"/>
    <w:rsid w:val="008C1AEE"/>
    <w:rsid w:val="008C1D06"/>
    <w:rsid w:val="008C2571"/>
    <w:rsid w:val="008C282A"/>
    <w:rsid w:val="008C367F"/>
    <w:rsid w:val="008C36A0"/>
    <w:rsid w:val="008C3DF6"/>
    <w:rsid w:val="008C3FE6"/>
    <w:rsid w:val="008C4660"/>
    <w:rsid w:val="008C4769"/>
    <w:rsid w:val="008C4890"/>
    <w:rsid w:val="008C5B04"/>
    <w:rsid w:val="008C5B59"/>
    <w:rsid w:val="008C5DA0"/>
    <w:rsid w:val="008C5E6A"/>
    <w:rsid w:val="008C6013"/>
    <w:rsid w:val="008C6318"/>
    <w:rsid w:val="008C6363"/>
    <w:rsid w:val="008C69C0"/>
    <w:rsid w:val="008C6B03"/>
    <w:rsid w:val="008C70A8"/>
    <w:rsid w:val="008C7441"/>
    <w:rsid w:val="008C7F6A"/>
    <w:rsid w:val="008D0080"/>
    <w:rsid w:val="008D0563"/>
    <w:rsid w:val="008D0894"/>
    <w:rsid w:val="008D0DAF"/>
    <w:rsid w:val="008D1D0A"/>
    <w:rsid w:val="008D1E03"/>
    <w:rsid w:val="008D1F62"/>
    <w:rsid w:val="008D2215"/>
    <w:rsid w:val="008D22D9"/>
    <w:rsid w:val="008D2B76"/>
    <w:rsid w:val="008D38A1"/>
    <w:rsid w:val="008D3AC2"/>
    <w:rsid w:val="008D3EE3"/>
    <w:rsid w:val="008D4814"/>
    <w:rsid w:val="008D48E9"/>
    <w:rsid w:val="008D4A84"/>
    <w:rsid w:val="008D54B5"/>
    <w:rsid w:val="008D55D1"/>
    <w:rsid w:val="008D56C7"/>
    <w:rsid w:val="008D6702"/>
    <w:rsid w:val="008D6E66"/>
    <w:rsid w:val="008D7693"/>
    <w:rsid w:val="008D7791"/>
    <w:rsid w:val="008D7D88"/>
    <w:rsid w:val="008E040A"/>
    <w:rsid w:val="008E0B04"/>
    <w:rsid w:val="008E0B29"/>
    <w:rsid w:val="008E0E3A"/>
    <w:rsid w:val="008E265E"/>
    <w:rsid w:val="008E29F1"/>
    <w:rsid w:val="008E2BB0"/>
    <w:rsid w:val="008E3017"/>
    <w:rsid w:val="008E3732"/>
    <w:rsid w:val="008E3F21"/>
    <w:rsid w:val="008E4327"/>
    <w:rsid w:val="008E4A6F"/>
    <w:rsid w:val="008E4D94"/>
    <w:rsid w:val="008E4F7C"/>
    <w:rsid w:val="008E5E10"/>
    <w:rsid w:val="008E5EBE"/>
    <w:rsid w:val="008E64ED"/>
    <w:rsid w:val="008E6A5F"/>
    <w:rsid w:val="008E6BC9"/>
    <w:rsid w:val="008E6DB9"/>
    <w:rsid w:val="008E73F7"/>
    <w:rsid w:val="008E7903"/>
    <w:rsid w:val="008E7AB0"/>
    <w:rsid w:val="008E7BA0"/>
    <w:rsid w:val="008F043E"/>
    <w:rsid w:val="008F0566"/>
    <w:rsid w:val="008F0BF0"/>
    <w:rsid w:val="008F0FEE"/>
    <w:rsid w:val="008F14A5"/>
    <w:rsid w:val="008F15EC"/>
    <w:rsid w:val="008F23AB"/>
    <w:rsid w:val="008F281D"/>
    <w:rsid w:val="008F2F3A"/>
    <w:rsid w:val="008F3527"/>
    <w:rsid w:val="008F3728"/>
    <w:rsid w:val="008F374C"/>
    <w:rsid w:val="008F3A63"/>
    <w:rsid w:val="008F401E"/>
    <w:rsid w:val="008F42C6"/>
    <w:rsid w:val="008F4B0B"/>
    <w:rsid w:val="008F4C37"/>
    <w:rsid w:val="008F4C92"/>
    <w:rsid w:val="008F5257"/>
    <w:rsid w:val="008F526A"/>
    <w:rsid w:val="008F5CC1"/>
    <w:rsid w:val="008F6122"/>
    <w:rsid w:val="008F6257"/>
    <w:rsid w:val="008F665E"/>
    <w:rsid w:val="008F6F8C"/>
    <w:rsid w:val="008F7D78"/>
    <w:rsid w:val="009001A0"/>
    <w:rsid w:val="009002B1"/>
    <w:rsid w:val="00900846"/>
    <w:rsid w:val="009008DC"/>
    <w:rsid w:val="00900C0A"/>
    <w:rsid w:val="0090130E"/>
    <w:rsid w:val="009016E2"/>
    <w:rsid w:val="009019C7"/>
    <w:rsid w:val="00901C02"/>
    <w:rsid w:val="00901F38"/>
    <w:rsid w:val="009027C5"/>
    <w:rsid w:val="009033DE"/>
    <w:rsid w:val="009035A6"/>
    <w:rsid w:val="009035BB"/>
    <w:rsid w:val="00904668"/>
    <w:rsid w:val="009053E9"/>
    <w:rsid w:val="009055A3"/>
    <w:rsid w:val="0090585F"/>
    <w:rsid w:val="00905E11"/>
    <w:rsid w:val="00906116"/>
    <w:rsid w:val="00906822"/>
    <w:rsid w:val="00906884"/>
    <w:rsid w:val="009068A6"/>
    <w:rsid w:val="00906B4A"/>
    <w:rsid w:val="00906D23"/>
    <w:rsid w:val="00907414"/>
    <w:rsid w:val="00907668"/>
    <w:rsid w:val="00907850"/>
    <w:rsid w:val="009078D2"/>
    <w:rsid w:val="00910255"/>
    <w:rsid w:val="009102FB"/>
    <w:rsid w:val="009106FF"/>
    <w:rsid w:val="00910802"/>
    <w:rsid w:val="00910A18"/>
    <w:rsid w:val="0091164B"/>
    <w:rsid w:val="0091187A"/>
    <w:rsid w:val="009118C9"/>
    <w:rsid w:val="009120DA"/>
    <w:rsid w:val="00913013"/>
    <w:rsid w:val="009134F6"/>
    <w:rsid w:val="0091371F"/>
    <w:rsid w:val="00914612"/>
    <w:rsid w:val="00914728"/>
    <w:rsid w:val="00914780"/>
    <w:rsid w:val="00914FEE"/>
    <w:rsid w:val="0091518E"/>
    <w:rsid w:val="0091534D"/>
    <w:rsid w:val="00915567"/>
    <w:rsid w:val="00915757"/>
    <w:rsid w:val="009163E7"/>
    <w:rsid w:val="00916794"/>
    <w:rsid w:val="00916BDC"/>
    <w:rsid w:val="00916D04"/>
    <w:rsid w:val="00917321"/>
    <w:rsid w:val="00917E31"/>
    <w:rsid w:val="0092025A"/>
    <w:rsid w:val="00920738"/>
    <w:rsid w:val="009207DB"/>
    <w:rsid w:val="00920C26"/>
    <w:rsid w:val="009211BF"/>
    <w:rsid w:val="0092143A"/>
    <w:rsid w:val="00921588"/>
    <w:rsid w:val="00921901"/>
    <w:rsid w:val="00921923"/>
    <w:rsid w:val="00921B80"/>
    <w:rsid w:val="00921BD3"/>
    <w:rsid w:val="00921FE1"/>
    <w:rsid w:val="009222B6"/>
    <w:rsid w:val="00922E9E"/>
    <w:rsid w:val="0092300F"/>
    <w:rsid w:val="009232C9"/>
    <w:rsid w:val="00923C9F"/>
    <w:rsid w:val="00924030"/>
    <w:rsid w:val="00924829"/>
    <w:rsid w:val="00924C36"/>
    <w:rsid w:val="00924F0E"/>
    <w:rsid w:val="00925170"/>
    <w:rsid w:val="00925463"/>
    <w:rsid w:val="009254DE"/>
    <w:rsid w:val="0092596C"/>
    <w:rsid w:val="00925E96"/>
    <w:rsid w:val="0092604A"/>
    <w:rsid w:val="00926598"/>
    <w:rsid w:val="00927741"/>
    <w:rsid w:val="00927F5A"/>
    <w:rsid w:val="0093040E"/>
    <w:rsid w:val="009313F5"/>
    <w:rsid w:val="0093191F"/>
    <w:rsid w:val="00932448"/>
    <w:rsid w:val="00932472"/>
    <w:rsid w:val="0093289A"/>
    <w:rsid w:val="00932D37"/>
    <w:rsid w:val="0093322D"/>
    <w:rsid w:val="0093358F"/>
    <w:rsid w:val="00933935"/>
    <w:rsid w:val="00933A46"/>
    <w:rsid w:val="0093467A"/>
    <w:rsid w:val="00934CEE"/>
    <w:rsid w:val="00934EE2"/>
    <w:rsid w:val="009351EF"/>
    <w:rsid w:val="009356F0"/>
    <w:rsid w:val="00935A87"/>
    <w:rsid w:val="00935CFC"/>
    <w:rsid w:val="00935F01"/>
    <w:rsid w:val="00935F2D"/>
    <w:rsid w:val="00935FBA"/>
    <w:rsid w:val="00936023"/>
    <w:rsid w:val="009370C6"/>
    <w:rsid w:val="00937135"/>
    <w:rsid w:val="009371AC"/>
    <w:rsid w:val="00940013"/>
    <w:rsid w:val="0094067C"/>
    <w:rsid w:val="00940F7B"/>
    <w:rsid w:val="00941201"/>
    <w:rsid w:val="0094229F"/>
    <w:rsid w:val="009425BE"/>
    <w:rsid w:val="009425E0"/>
    <w:rsid w:val="009431A9"/>
    <w:rsid w:val="00943366"/>
    <w:rsid w:val="00944061"/>
    <w:rsid w:val="009447E4"/>
    <w:rsid w:val="00944B1C"/>
    <w:rsid w:val="00944CF6"/>
    <w:rsid w:val="00945165"/>
    <w:rsid w:val="009451D2"/>
    <w:rsid w:val="00945313"/>
    <w:rsid w:val="009453ED"/>
    <w:rsid w:val="009457F0"/>
    <w:rsid w:val="00945BF8"/>
    <w:rsid w:val="00945D63"/>
    <w:rsid w:val="00946300"/>
    <w:rsid w:val="009465BF"/>
    <w:rsid w:val="009468A3"/>
    <w:rsid w:val="00946BB6"/>
    <w:rsid w:val="009472D8"/>
    <w:rsid w:val="009475F4"/>
    <w:rsid w:val="00947D8B"/>
    <w:rsid w:val="00950136"/>
    <w:rsid w:val="00950601"/>
    <w:rsid w:val="00950968"/>
    <w:rsid w:val="00950C5E"/>
    <w:rsid w:val="00950CB1"/>
    <w:rsid w:val="0095119F"/>
    <w:rsid w:val="00951413"/>
    <w:rsid w:val="00951FB8"/>
    <w:rsid w:val="009520D0"/>
    <w:rsid w:val="0095211B"/>
    <w:rsid w:val="009526D0"/>
    <w:rsid w:val="00953062"/>
    <w:rsid w:val="00953301"/>
    <w:rsid w:val="00953803"/>
    <w:rsid w:val="00954260"/>
    <w:rsid w:val="00954AD0"/>
    <w:rsid w:val="00954E96"/>
    <w:rsid w:val="0095530A"/>
    <w:rsid w:val="009556C9"/>
    <w:rsid w:val="00956164"/>
    <w:rsid w:val="0095700C"/>
    <w:rsid w:val="00957251"/>
    <w:rsid w:val="00957293"/>
    <w:rsid w:val="00957598"/>
    <w:rsid w:val="0095786C"/>
    <w:rsid w:val="0096003B"/>
    <w:rsid w:val="00960081"/>
    <w:rsid w:val="009609B3"/>
    <w:rsid w:val="00960B70"/>
    <w:rsid w:val="00960D7D"/>
    <w:rsid w:val="00961013"/>
    <w:rsid w:val="009610A2"/>
    <w:rsid w:val="009617AD"/>
    <w:rsid w:val="00961921"/>
    <w:rsid w:val="00961941"/>
    <w:rsid w:val="00961A8F"/>
    <w:rsid w:val="009620B4"/>
    <w:rsid w:val="00962313"/>
    <w:rsid w:val="00962409"/>
    <w:rsid w:val="00962C40"/>
    <w:rsid w:val="00962CB2"/>
    <w:rsid w:val="00962D61"/>
    <w:rsid w:val="00963061"/>
    <w:rsid w:val="009630B4"/>
    <w:rsid w:val="00963A72"/>
    <w:rsid w:val="00963C22"/>
    <w:rsid w:val="00963C3E"/>
    <w:rsid w:val="009645D4"/>
    <w:rsid w:val="00964754"/>
    <w:rsid w:val="00964A82"/>
    <w:rsid w:val="00964B6D"/>
    <w:rsid w:val="00965237"/>
    <w:rsid w:val="009652B8"/>
    <w:rsid w:val="00965885"/>
    <w:rsid w:val="00966220"/>
    <w:rsid w:val="00966437"/>
    <w:rsid w:val="00966741"/>
    <w:rsid w:val="0096754C"/>
    <w:rsid w:val="00967AB8"/>
    <w:rsid w:val="00967D1C"/>
    <w:rsid w:val="0097054B"/>
    <w:rsid w:val="00970634"/>
    <w:rsid w:val="00970EE4"/>
    <w:rsid w:val="00970F33"/>
    <w:rsid w:val="00971088"/>
    <w:rsid w:val="00971156"/>
    <w:rsid w:val="00971DF5"/>
    <w:rsid w:val="009721B7"/>
    <w:rsid w:val="00972211"/>
    <w:rsid w:val="0097235A"/>
    <w:rsid w:val="00972642"/>
    <w:rsid w:val="009739F7"/>
    <w:rsid w:val="00974061"/>
    <w:rsid w:val="00974631"/>
    <w:rsid w:val="00974637"/>
    <w:rsid w:val="00974714"/>
    <w:rsid w:val="009749A2"/>
    <w:rsid w:val="009756CF"/>
    <w:rsid w:val="00975CCD"/>
    <w:rsid w:val="00976820"/>
    <w:rsid w:val="00976F35"/>
    <w:rsid w:val="00977757"/>
    <w:rsid w:val="00977C93"/>
    <w:rsid w:val="0098040B"/>
    <w:rsid w:val="00980628"/>
    <w:rsid w:val="009807E5"/>
    <w:rsid w:val="00980A6F"/>
    <w:rsid w:val="00980F1C"/>
    <w:rsid w:val="00981284"/>
    <w:rsid w:val="00981626"/>
    <w:rsid w:val="00981967"/>
    <w:rsid w:val="00981E21"/>
    <w:rsid w:val="009821AA"/>
    <w:rsid w:val="00982670"/>
    <w:rsid w:val="00982A32"/>
    <w:rsid w:val="00983677"/>
    <w:rsid w:val="00983C13"/>
    <w:rsid w:val="00984102"/>
    <w:rsid w:val="00984230"/>
    <w:rsid w:val="009845EF"/>
    <w:rsid w:val="00984721"/>
    <w:rsid w:val="009848E4"/>
    <w:rsid w:val="00984958"/>
    <w:rsid w:val="00984966"/>
    <w:rsid w:val="00984C05"/>
    <w:rsid w:val="00985289"/>
    <w:rsid w:val="009852A0"/>
    <w:rsid w:val="009853CB"/>
    <w:rsid w:val="00985BD2"/>
    <w:rsid w:val="00986090"/>
    <w:rsid w:val="00986447"/>
    <w:rsid w:val="00986BBF"/>
    <w:rsid w:val="0098705A"/>
    <w:rsid w:val="0098737B"/>
    <w:rsid w:val="009913FD"/>
    <w:rsid w:val="00991F6D"/>
    <w:rsid w:val="009926AC"/>
    <w:rsid w:val="00992879"/>
    <w:rsid w:val="00992A7D"/>
    <w:rsid w:val="00992CF4"/>
    <w:rsid w:val="00992FCE"/>
    <w:rsid w:val="0099329B"/>
    <w:rsid w:val="00993340"/>
    <w:rsid w:val="0099342B"/>
    <w:rsid w:val="009934A3"/>
    <w:rsid w:val="009938ED"/>
    <w:rsid w:val="00993915"/>
    <w:rsid w:val="00993BFB"/>
    <w:rsid w:val="0099489C"/>
    <w:rsid w:val="009948E9"/>
    <w:rsid w:val="009952F3"/>
    <w:rsid w:val="00995465"/>
    <w:rsid w:val="009956F4"/>
    <w:rsid w:val="00995B1F"/>
    <w:rsid w:val="009961CF"/>
    <w:rsid w:val="00996909"/>
    <w:rsid w:val="00996D54"/>
    <w:rsid w:val="0099731A"/>
    <w:rsid w:val="009973DE"/>
    <w:rsid w:val="00997EAB"/>
    <w:rsid w:val="009A0707"/>
    <w:rsid w:val="009A0970"/>
    <w:rsid w:val="009A0C3A"/>
    <w:rsid w:val="009A0DB6"/>
    <w:rsid w:val="009A0FB9"/>
    <w:rsid w:val="009A12E3"/>
    <w:rsid w:val="009A17F7"/>
    <w:rsid w:val="009A1C1C"/>
    <w:rsid w:val="009A2AC6"/>
    <w:rsid w:val="009A2C9C"/>
    <w:rsid w:val="009A30C2"/>
    <w:rsid w:val="009A3250"/>
    <w:rsid w:val="009A4043"/>
    <w:rsid w:val="009A4633"/>
    <w:rsid w:val="009A4AC2"/>
    <w:rsid w:val="009A5148"/>
    <w:rsid w:val="009A5581"/>
    <w:rsid w:val="009A6114"/>
    <w:rsid w:val="009A68F1"/>
    <w:rsid w:val="009A69F8"/>
    <w:rsid w:val="009A6E93"/>
    <w:rsid w:val="009A74ED"/>
    <w:rsid w:val="009A75A2"/>
    <w:rsid w:val="009A7F4C"/>
    <w:rsid w:val="009A7F66"/>
    <w:rsid w:val="009B0B58"/>
    <w:rsid w:val="009B0BEB"/>
    <w:rsid w:val="009B0DF3"/>
    <w:rsid w:val="009B108C"/>
    <w:rsid w:val="009B1406"/>
    <w:rsid w:val="009B14CA"/>
    <w:rsid w:val="009B1B75"/>
    <w:rsid w:val="009B29B0"/>
    <w:rsid w:val="009B2A74"/>
    <w:rsid w:val="009B2DE0"/>
    <w:rsid w:val="009B2EA6"/>
    <w:rsid w:val="009B3114"/>
    <w:rsid w:val="009B3158"/>
    <w:rsid w:val="009B31E9"/>
    <w:rsid w:val="009B33D1"/>
    <w:rsid w:val="009B343C"/>
    <w:rsid w:val="009B37CB"/>
    <w:rsid w:val="009B39D1"/>
    <w:rsid w:val="009B3B1A"/>
    <w:rsid w:val="009B3B7E"/>
    <w:rsid w:val="009B3BDC"/>
    <w:rsid w:val="009B3F9E"/>
    <w:rsid w:val="009B4385"/>
    <w:rsid w:val="009B484C"/>
    <w:rsid w:val="009B5434"/>
    <w:rsid w:val="009B59C8"/>
    <w:rsid w:val="009B5CE2"/>
    <w:rsid w:val="009B5D09"/>
    <w:rsid w:val="009B7DBA"/>
    <w:rsid w:val="009C06E4"/>
    <w:rsid w:val="009C0AEC"/>
    <w:rsid w:val="009C0B54"/>
    <w:rsid w:val="009C1504"/>
    <w:rsid w:val="009C163F"/>
    <w:rsid w:val="009C1928"/>
    <w:rsid w:val="009C1E40"/>
    <w:rsid w:val="009C1E7D"/>
    <w:rsid w:val="009C25C4"/>
    <w:rsid w:val="009C25CA"/>
    <w:rsid w:val="009C263C"/>
    <w:rsid w:val="009C2857"/>
    <w:rsid w:val="009C303D"/>
    <w:rsid w:val="009C3377"/>
    <w:rsid w:val="009C37CB"/>
    <w:rsid w:val="009C43E4"/>
    <w:rsid w:val="009C47F1"/>
    <w:rsid w:val="009C64F7"/>
    <w:rsid w:val="009C6594"/>
    <w:rsid w:val="009C6A6B"/>
    <w:rsid w:val="009C77A2"/>
    <w:rsid w:val="009C78A6"/>
    <w:rsid w:val="009C7918"/>
    <w:rsid w:val="009C7A33"/>
    <w:rsid w:val="009C7AF8"/>
    <w:rsid w:val="009D04A3"/>
    <w:rsid w:val="009D1739"/>
    <w:rsid w:val="009D18F6"/>
    <w:rsid w:val="009D353F"/>
    <w:rsid w:val="009D3948"/>
    <w:rsid w:val="009D3BDF"/>
    <w:rsid w:val="009D3E11"/>
    <w:rsid w:val="009D4405"/>
    <w:rsid w:val="009D45A7"/>
    <w:rsid w:val="009D4917"/>
    <w:rsid w:val="009D4A0F"/>
    <w:rsid w:val="009D4D07"/>
    <w:rsid w:val="009D4E90"/>
    <w:rsid w:val="009D4F8B"/>
    <w:rsid w:val="009D569A"/>
    <w:rsid w:val="009D5737"/>
    <w:rsid w:val="009D5D81"/>
    <w:rsid w:val="009D5E17"/>
    <w:rsid w:val="009D732C"/>
    <w:rsid w:val="009D7416"/>
    <w:rsid w:val="009D7A23"/>
    <w:rsid w:val="009D7F32"/>
    <w:rsid w:val="009E05B4"/>
    <w:rsid w:val="009E06CE"/>
    <w:rsid w:val="009E07B7"/>
    <w:rsid w:val="009E0C38"/>
    <w:rsid w:val="009E151C"/>
    <w:rsid w:val="009E1645"/>
    <w:rsid w:val="009E1CB1"/>
    <w:rsid w:val="009E2744"/>
    <w:rsid w:val="009E293D"/>
    <w:rsid w:val="009E297D"/>
    <w:rsid w:val="009E2E83"/>
    <w:rsid w:val="009E2ED1"/>
    <w:rsid w:val="009E39DB"/>
    <w:rsid w:val="009E400E"/>
    <w:rsid w:val="009E435B"/>
    <w:rsid w:val="009E46A6"/>
    <w:rsid w:val="009E47BD"/>
    <w:rsid w:val="009E4E0B"/>
    <w:rsid w:val="009E4E16"/>
    <w:rsid w:val="009E529B"/>
    <w:rsid w:val="009E55BF"/>
    <w:rsid w:val="009E5967"/>
    <w:rsid w:val="009E5AC3"/>
    <w:rsid w:val="009E63C3"/>
    <w:rsid w:val="009E65B1"/>
    <w:rsid w:val="009E6AA9"/>
    <w:rsid w:val="009E6C40"/>
    <w:rsid w:val="009E6D87"/>
    <w:rsid w:val="009E6FA9"/>
    <w:rsid w:val="009E7D57"/>
    <w:rsid w:val="009F020F"/>
    <w:rsid w:val="009F039F"/>
    <w:rsid w:val="009F103C"/>
    <w:rsid w:val="009F118E"/>
    <w:rsid w:val="009F14DF"/>
    <w:rsid w:val="009F16BC"/>
    <w:rsid w:val="009F1C83"/>
    <w:rsid w:val="009F1FD1"/>
    <w:rsid w:val="009F2118"/>
    <w:rsid w:val="009F27F5"/>
    <w:rsid w:val="009F2B1D"/>
    <w:rsid w:val="009F30DA"/>
    <w:rsid w:val="009F43EB"/>
    <w:rsid w:val="009F4501"/>
    <w:rsid w:val="009F49E5"/>
    <w:rsid w:val="009F4B13"/>
    <w:rsid w:val="009F4D8A"/>
    <w:rsid w:val="009F4DF9"/>
    <w:rsid w:val="009F4E57"/>
    <w:rsid w:val="009F50DA"/>
    <w:rsid w:val="009F5480"/>
    <w:rsid w:val="009F5DB5"/>
    <w:rsid w:val="009F5E3D"/>
    <w:rsid w:val="009F674D"/>
    <w:rsid w:val="009F6886"/>
    <w:rsid w:val="009F6AB5"/>
    <w:rsid w:val="009F6C57"/>
    <w:rsid w:val="009F6C8D"/>
    <w:rsid w:val="009F72DF"/>
    <w:rsid w:val="00A00396"/>
    <w:rsid w:val="00A008D2"/>
    <w:rsid w:val="00A00E9B"/>
    <w:rsid w:val="00A011A7"/>
    <w:rsid w:val="00A0187F"/>
    <w:rsid w:val="00A01DEA"/>
    <w:rsid w:val="00A026C7"/>
    <w:rsid w:val="00A02833"/>
    <w:rsid w:val="00A02E1C"/>
    <w:rsid w:val="00A0436F"/>
    <w:rsid w:val="00A04492"/>
    <w:rsid w:val="00A045AC"/>
    <w:rsid w:val="00A04A90"/>
    <w:rsid w:val="00A06C2E"/>
    <w:rsid w:val="00A06EFA"/>
    <w:rsid w:val="00A07184"/>
    <w:rsid w:val="00A102F1"/>
    <w:rsid w:val="00A105CB"/>
    <w:rsid w:val="00A10BA3"/>
    <w:rsid w:val="00A10F13"/>
    <w:rsid w:val="00A11F6E"/>
    <w:rsid w:val="00A120D3"/>
    <w:rsid w:val="00A137B8"/>
    <w:rsid w:val="00A13C55"/>
    <w:rsid w:val="00A13F5A"/>
    <w:rsid w:val="00A14596"/>
    <w:rsid w:val="00A1467D"/>
    <w:rsid w:val="00A146BD"/>
    <w:rsid w:val="00A14BFF"/>
    <w:rsid w:val="00A14CC4"/>
    <w:rsid w:val="00A14FBE"/>
    <w:rsid w:val="00A1592F"/>
    <w:rsid w:val="00A161DA"/>
    <w:rsid w:val="00A17093"/>
    <w:rsid w:val="00A170F1"/>
    <w:rsid w:val="00A1711B"/>
    <w:rsid w:val="00A1713E"/>
    <w:rsid w:val="00A171BF"/>
    <w:rsid w:val="00A17230"/>
    <w:rsid w:val="00A17349"/>
    <w:rsid w:val="00A1779E"/>
    <w:rsid w:val="00A203FC"/>
    <w:rsid w:val="00A208FE"/>
    <w:rsid w:val="00A20F38"/>
    <w:rsid w:val="00A2135E"/>
    <w:rsid w:val="00A219FC"/>
    <w:rsid w:val="00A21E86"/>
    <w:rsid w:val="00A22F9A"/>
    <w:rsid w:val="00A22FCE"/>
    <w:rsid w:val="00A23C04"/>
    <w:rsid w:val="00A2406A"/>
    <w:rsid w:val="00A2425F"/>
    <w:rsid w:val="00A24508"/>
    <w:rsid w:val="00A249CF"/>
    <w:rsid w:val="00A24A03"/>
    <w:rsid w:val="00A252B0"/>
    <w:rsid w:val="00A25D0B"/>
    <w:rsid w:val="00A25D3B"/>
    <w:rsid w:val="00A26039"/>
    <w:rsid w:val="00A269BF"/>
    <w:rsid w:val="00A26E9D"/>
    <w:rsid w:val="00A278AC"/>
    <w:rsid w:val="00A30498"/>
    <w:rsid w:val="00A30962"/>
    <w:rsid w:val="00A30DA0"/>
    <w:rsid w:val="00A312AA"/>
    <w:rsid w:val="00A31965"/>
    <w:rsid w:val="00A31CD2"/>
    <w:rsid w:val="00A31E49"/>
    <w:rsid w:val="00A32066"/>
    <w:rsid w:val="00A34488"/>
    <w:rsid w:val="00A34539"/>
    <w:rsid w:val="00A34AD5"/>
    <w:rsid w:val="00A34C4A"/>
    <w:rsid w:val="00A350C0"/>
    <w:rsid w:val="00A3648A"/>
    <w:rsid w:val="00A36C60"/>
    <w:rsid w:val="00A36ED0"/>
    <w:rsid w:val="00A37053"/>
    <w:rsid w:val="00A370F0"/>
    <w:rsid w:val="00A37720"/>
    <w:rsid w:val="00A37966"/>
    <w:rsid w:val="00A37CBD"/>
    <w:rsid w:val="00A40FBD"/>
    <w:rsid w:val="00A41751"/>
    <w:rsid w:val="00A41981"/>
    <w:rsid w:val="00A419DF"/>
    <w:rsid w:val="00A41A6E"/>
    <w:rsid w:val="00A4217E"/>
    <w:rsid w:val="00A422D6"/>
    <w:rsid w:val="00A42383"/>
    <w:rsid w:val="00A424E4"/>
    <w:rsid w:val="00A424F6"/>
    <w:rsid w:val="00A42C71"/>
    <w:rsid w:val="00A439FE"/>
    <w:rsid w:val="00A43FC3"/>
    <w:rsid w:val="00A44830"/>
    <w:rsid w:val="00A44A69"/>
    <w:rsid w:val="00A44D03"/>
    <w:rsid w:val="00A44E6F"/>
    <w:rsid w:val="00A44E94"/>
    <w:rsid w:val="00A45EBB"/>
    <w:rsid w:val="00A46179"/>
    <w:rsid w:val="00A46D0A"/>
    <w:rsid w:val="00A47197"/>
    <w:rsid w:val="00A474FC"/>
    <w:rsid w:val="00A476B9"/>
    <w:rsid w:val="00A478F0"/>
    <w:rsid w:val="00A47980"/>
    <w:rsid w:val="00A47A76"/>
    <w:rsid w:val="00A47B50"/>
    <w:rsid w:val="00A47B64"/>
    <w:rsid w:val="00A47E12"/>
    <w:rsid w:val="00A47F90"/>
    <w:rsid w:val="00A506EB"/>
    <w:rsid w:val="00A50E2F"/>
    <w:rsid w:val="00A51592"/>
    <w:rsid w:val="00A516B2"/>
    <w:rsid w:val="00A51D41"/>
    <w:rsid w:val="00A51F48"/>
    <w:rsid w:val="00A52855"/>
    <w:rsid w:val="00A5335E"/>
    <w:rsid w:val="00A53370"/>
    <w:rsid w:val="00A53412"/>
    <w:rsid w:val="00A538FF"/>
    <w:rsid w:val="00A53D6D"/>
    <w:rsid w:val="00A55290"/>
    <w:rsid w:val="00A55422"/>
    <w:rsid w:val="00A565D2"/>
    <w:rsid w:val="00A5696A"/>
    <w:rsid w:val="00A569DD"/>
    <w:rsid w:val="00A56B02"/>
    <w:rsid w:val="00A56DE9"/>
    <w:rsid w:val="00A56E92"/>
    <w:rsid w:val="00A5705A"/>
    <w:rsid w:val="00A57069"/>
    <w:rsid w:val="00A57127"/>
    <w:rsid w:val="00A571C2"/>
    <w:rsid w:val="00A5738F"/>
    <w:rsid w:val="00A574D8"/>
    <w:rsid w:val="00A57712"/>
    <w:rsid w:val="00A57800"/>
    <w:rsid w:val="00A5791F"/>
    <w:rsid w:val="00A60660"/>
    <w:rsid w:val="00A60665"/>
    <w:rsid w:val="00A608F2"/>
    <w:rsid w:val="00A60BBE"/>
    <w:rsid w:val="00A61586"/>
    <w:rsid w:val="00A6170C"/>
    <w:rsid w:val="00A6188B"/>
    <w:rsid w:val="00A61C2A"/>
    <w:rsid w:val="00A61E09"/>
    <w:rsid w:val="00A62AA6"/>
    <w:rsid w:val="00A62C96"/>
    <w:rsid w:val="00A62F23"/>
    <w:rsid w:val="00A631EA"/>
    <w:rsid w:val="00A6369F"/>
    <w:rsid w:val="00A642F0"/>
    <w:rsid w:val="00A64507"/>
    <w:rsid w:val="00A64A01"/>
    <w:rsid w:val="00A64ED8"/>
    <w:rsid w:val="00A6548C"/>
    <w:rsid w:val="00A654E8"/>
    <w:rsid w:val="00A655FB"/>
    <w:rsid w:val="00A65C26"/>
    <w:rsid w:val="00A65E64"/>
    <w:rsid w:val="00A65F3A"/>
    <w:rsid w:val="00A66007"/>
    <w:rsid w:val="00A66635"/>
    <w:rsid w:val="00A66794"/>
    <w:rsid w:val="00A66A25"/>
    <w:rsid w:val="00A66E15"/>
    <w:rsid w:val="00A66FD0"/>
    <w:rsid w:val="00A6790C"/>
    <w:rsid w:val="00A67A95"/>
    <w:rsid w:val="00A67B01"/>
    <w:rsid w:val="00A70070"/>
    <w:rsid w:val="00A700D5"/>
    <w:rsid w:val="00A702DD"/>
    <w:rsid w:val="00A70812"/>
    <w:rsid w:val="00A70A56"/>
    <w:rsid w:val="00A70CC4"/>
    <w:rsid w:val="00A70D57"/>
    <w:rsid w:val="00A70DDE"/>
    <w:rsid w:val="00A71331"/>
    <w:rsid w:val="00A71FEF"/>
    <w:rsid w:val="00A72164"/>
    <w:rsid w:val="00A721DC"/>
    <w:rsid w:val="00A726C8"/>
    <w:rsid w:val="00A72A48"/>
    <w:rsid w:val="00A72C51"/>
    <w:rsid w:val="00A7334B"/>
    <w:rsid w:val="00A73712"/>
    <w:rsid w:val="00A73CC5"/>
    <w:rsid w:val="00A74573"/>
    <w:rsid w:val="00A74BC5"/>
    <w:rsid w:val="00A74C62"/>
    <w:rsid w:val="00A74DC2"/>
    <w:rsid w:val="00A74F74"/>
    <w:rsid w:val="00A7547B"/>
    <w:rsid w:val="00A756FA"/>
    <w:rsid w:val="00A7579A"/>
    <w:rsid w:val="00A75CDE"/>
    <w:rsid w:val="00A760FC"/>
    <w:rsid w:val="00A76623"/>
    <w:rsid w:val="00A76688"/>
    <w:rsid w:val="00A76B00"/>
    <w:rsid w:val="00A77370"/>
    <w:rsid w:val="00A77656"/>
    <w:rsid w:val="00A77697"/>
    <w:rsid w:val="00A77A6B"/>
    <w:rsid w:val="00A8000A"/>
    <w:rsid w:val="00A81719"/>
    <w:rsid w:val="00A81BD5"/>
    <w:rsid w:val="00A81F9E"/>
    <w:rsid w:val="00A8201C"/>
    <w:rsid w:val="00A8247D"/>
    <w:rsid w:val="00A824BE"/>
    <w:rsid w:val="00A82692"/>
    <w:rsid w:val="00A82808"/>
    <w:rsid w:val="00A82C51"/>
    <w:rsid w:val="00A83599"/>
    <w:rsid w:val="00A83677"/>
    <w:rsid w:val="00A839A4"/>
    <w:rsid w:val="00A83BC4"/>
    <w:rsid w:val="00A84568"/>
    <w:rsid w:val="00A846E2"/>
    <w:rsid w:val="00A84BE2"/>
    <w:rsid w:val="00A85141"/>
    <w:rsid w:val="00A85280"/>
    <w:rsid w:val="00A852F6"/>
    <w:rsid w:val="00A858AD"/>
    <w:rsid w:val="00A85A1B"/>
    <w:rsid w:val="00A85D4C"/>
    <w:rsid w:val="00A86372"/>
    <w:rsid w:val="00A8638B"/>
    <w:rsid w:val="00A865B5"/>
    <w:rsid w:val="00A86F80"/>
    <w:rsid w:val="00A871F7"/>
    <w:rsid w:val="00A872AF"/>
    <w:rsid w:val="00A87D06"/>
    <w:rsid w:val="00A906EB"/>
    <w:rsid w:val="00A90DE6"/>
    <w:rsid w:val="00A9125E"/>
    <w:rsid w:val="00A91B8B"/>
    <w:rsid w:val="00A920D8"/>
    <w:rsid w:val="00A9259D"/>
    <w:rsid w:val="00A93142"/>
    <w:rsid w:val="00A93FB9"/>
    <w:rsid w:val="00A94536"/>
    <w:rsid w:val="00A94F84"/>
    <w:rsid w:val="00A9630B"/>
    <w:rsid w:val="00A9666F"/>
    <w:rsid w:val="00A96701"/>
    <w:rsid w:val="00A96793"/>
    <w:rsid w:val="00A96910"/>
    <w:rsid w:val="00A96AF6"/>
    <w:rsid w:val="00A96C20"/>
    <w:rsid w:val="00A96C6D"/>
    <w:rsid w:val="00A97237"/>
    <w:rsid w:val="00A974ED"/>
    <w:rsid w:val="00AA0695"/>
    <w:rsid w:val="00AA06EC"/>
    <w:rsid w:val="00AA0F3F"/>
    <w:rsid w:val="00AA110F"/>
    <w:rsid w:val="00AA12D2"/>
    <w:rsid w:val="00AA136C"/>
    <w:rsid w:val="00AA13B0"/>
    <w:rsid w:val="00AA13D0"/>
    <w:rsid w:val="00AA16BD"/>
    <w:rsid w:val="00AA1991"/>
    <w:rsid w:val="00AA2178"/>
    <w:rsid w:val="00AA25B0"/>
    <w:rsid w:val="00AA2AF5"/>
    <w:rsid w:val="00AA3EF3"/>
    <w:rsid w:val="00AA4312"/>
    <w:rsid w:val="00AA4F78"/>
    <w:rsid w:val="00AA5997"/>
    <w:rsid w:val="00AA6868"/>
    <w:rsid w:val="00AA6998"/>
    <w:rsid w:val="00AA69BE"/>
    <w:rsid w:val="00AA6A3B"/>
    <w:rsid w:val="00AA7140"/>
    <w:rsid w:val="00AA796F"/>
    <w:rsid w:val="00AA7BFC"/>
    <w:rsid w:val="00AA7EC8"/>
    <w:rsid w:val="00AB0AF1"/>
    <w:rsid w:val="00AB0B05"/>
    <w:rsid w:val="00AB0FD9"/>
    <w:rsid w:val="00AB15CA"/>
    <w:rsid w:val="00AB1865"/>
    <w:rsid w:val="00AB1B37"/>
    <w:rsid w:val="00AB1DE1"/>
    <w:rsid w:val="00AB21B4"/>
    <w:rsid w:val="00AB2CC9"/>
    <w:rsid w:val="00AB2F03"/>
    <w:rsid w:val="00AB329C"/>
    <w:rsid w:val="00AB3374"/>
    <w:rsid w:val="00AB33C9"/>
    <w:rsid w:val="00AB36A2"/>
    <w:rsid w:val="00AB3819"/>
    <w:rsid w:val="00AB38DC"/>
    <w:rsid w:val="00AB38FA"/>
    <w:rsid w:val="00AB3903"/>
    <w:rsid w:val="00AB3B8B"/>
    <w:rsid w:val="00AB3D53"/>
    <w:rsid w:val="00AB46BD"/>
    <w:rsid w:val="00AB481A"/>
    <w:rsid w:val="00AB5236"/>
    <w:rsid w:val="00AB55F7"/>
    <w:rsid w:val="00AB58BD"/>
    <w:rsid w:val="00AB5FCA"/>
    <w:rsid w:val="00AB643F"/>
    <w:rsid w:val="00AB65DE"/>
    <w:rsid w:val="00AC037B"/>
    <w:rsid w:val="00AC03BB"/>
    <w:rsid w:val="00AC044C"/>
    <w:rsid w:val="00AC114D"/>
    <w:rsid w:val="00AC15F3"/>
    <w:rsid w:val="00AC19A1"/>
    <w:rsid w:val="00AC19AB"/>
    <w:rsid w:val="00AC1E2E"/>
    <w:rsid w:val="00AC20F1"/>
    <w:rsid w:val="00AC213C"/>
    <w:rsid w:val="00AC2144"/>
    <w:rsid w:val="00AC250B"/>
    <w:rsid w:val="00AC2B2F"/>
    <w:rsid w:val="00AC4223"/>
    <w:rsid w:val="00AC49D3"/>
    <w:rsid w:val="00AC5412"/>
    <w:rsid w:val="00AC56B8"/>
    <w:rsid w:val="00AC59A0"/>
    <w:rsid w:val="00AC5DB5"/>
    <w:rsid w:val="00AC5F9A"/>
    <w:rsid w:val="00AC627B"/>
    <w:rsid w:val="00AC6A67"/>
    <w:rsid w:val="00AC6F47"/>
    <w:rsid w:val="00AC7097"/>
    <w:rsid w:val="00AC762F"/>
    <w:rsid w:val="00AD0101"/>
    <w:rsid w:val="00AD08C9"/>
    <w:rsid w:val="00AD0C0F"/>
    <w:rsid w:val="00AD1385"/>
    <w:rsid w:val="00AD1CB3"/>
    <w:rsid w:val="00AD2607"/>
    <w:rsid w:val="00AD27F9"/>
    <w:rsid w:val="00AD2C3C"/>
    <w:rsid w:val="00AD2CEC"/>
    <w:rsid w:val="00AD2ED0"/>
    <w:rsid w:val="00AD3EFF"/>
    <w:rsid w:val="00AD40C1"/>
    <w:rsid w:val="00AD4459"/>
    <w:rsid w:val="00AD4993"/>
    <w:rsid w:val="00AD4BB2"/>
    <w:rsid w:val="00AD533E"/>
    <w:rsid w:val="00AD586A"/>
    <w:rsid w:val="00AD5C24"/>
    <w:rsid w:val="00AD60DB"/>
    <w:rsid w:val="00AD61C2"/>
    <w:rsid w:val="00AD6320"/>
    <w:rsid w:val="00AD6970"/>
    <w:rsid w:val="00AD757C"/>
    <w:rsid w:val="00AD7637"/>
    <w:rsid w:val="00AD7709"/>
    <w:rsid w:val="00AD7B1C"/>
    <w:rsid w:val="00AD7BA3"/>
    <w:rsid w:val="00AD7E44"/>
    <w:rsid w:val="00AD7EF0"/>
    <w:rsid w:val="00AE06AF"/>
    <w:rsid w:val="00AE084C"/>
    <w:rsid w:val="00AE0892"/>
    <w:rsid w:val="00AE0B98"/>
    <w:rsid w:val="00AE0F10"/>
    <w:rsid w:val="00AE19E8"/>
    <w:rsid w:val="00AE1BAC"/>
    <w:rsid w:val="00AE1C7B"/>
    <w:rsid w:val="00AE26EC"/>
    <w:rsid w:val="00AE2C20"/>
    <w:rsid w:val="00AE2E95"/>
    <w:rsid w:val="00AE3359"/>
    <w:rsid w:val="00AE3D2A"/>
    <w:rsid w:val="00AE3EAF"/>
    <w:rsid w:val="00AE413F"/>
    <w:rsid w:val="00AE42AB"/>
    <w:rsid w:val="00AE472E"/>
    <w:rsid w:val="00AE4A6C"/>
    <w:rsid w:val="00AE4B59"/>
    <w:rsid w:val="00AE52FF"/>
    <w:rsid w:val="00AE5B3A"/>
    <w:rsid w:val="00AE5B49"/>
    <w:rsid w:val="00AE5EFB"/>
    <w:rsid w:val="00AE6335"/>
    <w:rsid w:val="00AE668B"/>
    <w:rsid w:val="00AE66BF"/>
    <w:rsid w:val="00AE672F"/>
    <w:rsid w:val="00AE6BCC"/>
    <w:rsid w:val="00AE7078"/>
    <w:rsid w:val="00AE723A"/>
    <w:rsid w:val="00AE7792"/>
    <w:rsid w:val="00AF017F"/>
    <w:rsid w:val="00AF06C6"/>
    <w:rsid w:val="00AF0750"/>
    <w:rsid w:val="00AF0809"/>
    <w:rsid w:val="00AF08EF"/>
    <w:rsid w:val="00AF0F72"/>
    <w:rsid w:val="00AF10C6"/>
    <w:rsid w:val="00AF1B77"/>
    <w:rsid w:val="00AF1DCA"/>
    <w:rsid w:val="00AF20D2"/>
    <w:rsid w:val="00AF27E1"/>
    <w:rsid w:val="00AF2D1E"/>
    <w:rsid w:val="00AF2D49"/>
    <w:rsid w:val="00AF2FDE"/>
    <w:rsid w:val="00AF37AA"/>
    <w:rsid w:val="00AF3C53"/>
    <w:rsid w:val="00AF41E1"/>
    <w:rsid w:val="00AF4236"/>
    <w:rsid w:val="00AF46E5"/>
    <w:rsid w:val="00AF46EC"/>
    <w:rsid w:val="00AF47E8"/>
    <w:rsid w:val="00AF48F5"/>
    <w:rsid w:val="00AF5413"/>
    <w:rsid w:val="00AF63EC"/>
    <w:rsid w:val="00AF64F1"/>
    <w:rsid w:val="00AF6523"/>
    <w:rsid w:val="00AF6741"/>
    <w:rsid w:val="00AF68D7"/>
    <w:rsid w:val="00AF6E02"/>
    <w:rsid w:val="00AF7B69"/>
    <w:rsid w:val="00B000C2"/>
    <w:rsid w:val="00B00172"/>
    <w:rsid w:val="00B001F5"/>
    <w:rsid w:val="00B006CC"/>
    <w:rsid w:val="00B015EE"/>
    <w:rsid w:val="00B016BB"/>
    <w:rsid w:val="00B02B66"/>
    <w:rsid w:val="00B03998"/>
    <w:rsid w:val="00B04503"/>
    <w:rsid w:val="00B04650"/>
    <w:rsid w:val="00B04CE6"/>
    <w:rsid w:val="00B0525A"/>
    <w:rsid w:val="00B065E6"/>
    <w:rsid w:val="00B06C4D"/>
    <w:rsid w:val="00B07080"/>
    <w:rsid w:val="00B074F7"/>
    <w:rsid w:val="00B10C7E"/>
    <w:rsid w:val="00B10DA6"/>
    <w:rsid w:val="00B10E0A"/>
    <w:rsid w:val="00B10F98"/>
    <w:rsid w:val="00B110E4"/>
    <w:rsid w:val="00B11479"/>
    <w:rsid w:val="00B1147B"/>
    <w:rsid w:val="00B115DF"/>
    <w:rsid w:val="00B115EF"/>
    <w:rsid w:val="00B125C7"/>
    <w:rsid w:val="00B13775"/>
    <w:rsid w:val="00B13C82"/>
    <w:rsid w:val="00B1400B"/>
    <w:rsid w:val="00B142BB"/>
    <w:rsid w:val="00B1498D"/>
    <w:rsid w:val="00B15BA9"/>
    <w:rsid w:val="00B15BEC"/>
    <w:rsid w:val="00B15CDA"/>
    <w:rsid w:val="00B15E72"/>
    <w:rsid w:val="00B1636C"/>
    <w:rsid w:val="00B17177"/>
    <w:rsid w:val="00B174B6"/>
    <w:rsid w:val="00B17F2F"/>
    <w:rsid w:val="00B20993"/>
    <w:rsid w:val="00B209E1"/>
    <w:rsid w:val="00B20D3E"/>
    <w:rsid w:val="00B20F93"/>
    <w:rsid w:val="00B2112E"/>
    <w:rsid w:val="00B21216"/>
    <w:rsid w:val="00B2166F"/>
    <w:rsid w:val="00B21938"/>
    <w:rsid w:val="00B21971"/>
    <w:rsid w:val="00B21ADB"/>
    <w:rsid w:val="00B21E13"/>
    <w:rsid w:val="00B21FD9"/>
    <w:rsid w:val="00B227EA"/>
    <w:rsid w:val="00B22835"/>
    <w:rsid w:val="00B22955"/>
    <w:rsid w:val="00B22B49"/>
    <w:rsid w:val="00B22E44"/>
    <w:rsid w:val="00B23250"/>
    <w:rsid w:val="00B235CA"/>
    <w:rsid w:val="00B2388E"/>
    <w:rsid w:val="00B24370"/>
    <w:rsid w:val="00B24F19"/>
    <w:rsid w:val="00B2551D"/>
    <w:rsid w:val="00B25949"/>
    <w:rsid w:val="00B25EE4"/>
    <w:rsid w:val="00B271FA"/>
    <w:rsid w:val="00B27509"/>
    <w:rsid w:val="00B27615"/>
    <w:rsid w:val="00B278A0"/>
    <w:rsid w:val="00B27C1B"/>
    <w:rsid w:val="00B30614"/>
    <w:rsid w:val="00B30E11"/>
    <w:rsid w:val="00B3187E"/>
    <w:rsid w:val="00B31E4D"/>
    <w:rsid w:val="00B32158"/>
    <w:rsid w:val="00B32DCE"/>
    <w:rsid w:val="00B33266"/>
    <w:rsid w:val="00B33360"/>
    <w:rsid w:val="00B337F0"/>
    <w:rsid w:val="00B33F27"/>
    <w:rsid w:val="00B33F2A"/>
    <w:rsid w:val="00B35600"/>
    <w:rsid w:val="00B35925"/>
    <w:rsid w:val="00B35996"/>
    <w:rsid w:val="00B361D6"/>
    <w:rsid w:val="00B361DD"/>
    <w:rsid w:val="00B3634C"/>
    <w:rsid w:val="00B3664C"/>
    <w:rsid w:val="00B36974"/>
    <w:rsid w:val="00B37231"/>
    <w:rsid w:val="00B372AE"/>
    <w:rsid w:val="00B37614"/>
    <w:rsid w:val="00B40041"/>
    <w:rsid w:val="00B405CA"/>
    <w:rsid w:val="00B407D7"/>
    <w:rsid w:val="00B420E7"/>
    <w:rsid w:val="00B423FB"/>
    <w:rsid w:val="00B42AC3"/>
    <w:rsid w:val="00B4386D"/>
    <w:rsid w:val="00B43EC6"/>
    <w:rsid w:val="00B44123"/>
    <w:rsid w:val="00B44232"/>
    <w:rsid w:val="00B4459F"/>
    <w:rsid w:val="00B445AE"/>
    <w:rsid w:val="00B44691"/>
    <w:rsid w:val="00B447AA"/>
    <w:rsid w:val="00B44A60"/>
    <w:rsid w:val="00B44B4A"/>
    <w:rsid w:val="00B4508F"/>
    <w:rsid w:val="00B454B2"/>
    <w:rsid w:val="00B45F9D"/>
    <w:rsid w:val="00B460F8"/>
    <w:rsid w:val="00B4645C"/>
    <w:rsid w:val="00B4648E"/>
    <w:rsid w:val="00B46A36"/>
    <w:rsid w:val="00B46A5C"/>
    <w:rsid w:val="00B47179"/>
    <w:rsid w:val="00B472CE"/>
    <w:rsid w:val="00B47496"/>
    <w:rsid w:val="00B47B00"/>
    <w:rsid w:val="00B47DE5"/>
    <w:rsid w:val="00B47EB6"/>
    <w:rsid w:val="00B50228"/>
    <w:rsid w:val="00B50A4B"/>
    <w:rsid w:val="00B513D5"/>
    <w:rsid w:val="00B5165C"/>
    <w:rsid w:val="00B5169D"/>
    <w:rsid w:val="00B517A7"/>
    <w:rsid w:val="00B51E6B"/>
    <w:rsid w:val="00B51FA3"/>
    <w:rsid w:val="00B52109"/>
    <w:rsid w:val="00B522CF"/>
    <w:rsid w:val="00B526C7"/>
    <w:rsid w:val="00B53045"/>
    <w:rsid w:val="00B534DD"/>
    <w:rsid w:val="00B53B01"/>
    <w:rsid w:val="00B53CE1"/>
    <w:rsid w:val="00B5411D"/>
    <w:rsid w:val="00B5423D"/>
    <w:rsid w:val="00B54340"/>
    <w:rsid w:val="00B551E1"/>
    <w:rsid w:val="00B5585A"/>
    <w:rsid w:val="00B55A04"/>
    <w:rsid w:val="00B55DB6"/>
    <w:rsid w:val="00B5684C"/>
    <w:rsid w:val="00B56D24"/>
    <w:rsid w:val="00B574C7"/>
    <w:rsid w:val="00B577C5"/>
    <w:rsid w:val="00B60109"/>
    <w:rsid w:val="00B60993"/>
    <w:rsid w:val="00B60BE0"/>
    <w:rsid w:val="00B6113C"/>
    <w:rsid w:val="00B61DFD"/>
    <w:rsid w:val="00B6261B"/>
    <w:rsid w:val="00B626E2"/>
    <w:rsid w:val="00B62B87"/>
    <w:rsid w:val="00B62FDE"/>
    <w:rsid w:val="00B6368C"/>
    <w:rsid w:val="00B63735"/>
    <w:rsid w:val="00B63A30"/>
    <w:rsid w:val="00B640BF"/>
    <w:rsid w:val="00B642E3"/>
    <w:rsid w:val="00B6497E"/>
    <w:rsid w:val="00B64B30"/>
    <w:rsid w:val="00B64DD7"/>
    <w:rsid w:val="00B64EC1"/>
    <w:rsid w:val="00B64F4C"/>
    <w:rsid w:val="00B654B4"/>
    <w:rsid w:val="00B6695F"/>
    <w:rsid w:val="00B66964"/>
    <w:rsid w:val="00B669BB"/>
    <w:rsid w:val="00B66A30"/>
    <w:rsid w:val="00B670B7"/>
    <w:rsid w:val="00B67FAB"/>
    <w:rsid w:val="00B70092"/>
    <w:rsid w:val="00B705F9"/>
    <w:rsid w:val="00B70738"/>
    <w:rsid w:val="00B715EA"/>
    <w:rsid w:val="00B7173E"/>
    <w:rsid w:val="00B719D0"/>
    <w:rsid w:val="00B72045"/>
    <w:rsid w:val="00B72377"/>
    <w:rsid w:val="00B72382"/>
    <w:rsid w:val="00B724DE"/>
    <w:rsid w:val="00B73107"/>
    <w:rsid w:val="00B73E2B"/>
    <w:rsid w:val="00B74CD5"/>
    <w:rsid w:val="00B74E29"/>
    <w:rsid w:val="00B75230"/>
    <w:rsid w:val="00B752F0"/>
    <w:rsid w:val="00B75BF9"/>
    <w:rsid w:val="00B75D60"/>
    <w:rsid w:val="00B75E4D"/>
    <w:rsid w:val="00B76D98"/>
    <w:rsid w:val="00B77649"/>
    <w:rsid w:val="00B77857"/>
    <w:rsid w:val="00B778FF"/>
    <w:rsid w:val="00B77B88"/>
    <w:rsid w:val="00B80241"/>
    <w:rsid w:val="00B80B5B"/>
    <w:rsid w:val="00B80CAE"/>
    <w:rsid w:val="00B8104B"/>
    <w:rsid w:val="00B81744"/>
    <w:rsid w:val="00B81820"/>
    <w:rsid w:val="00B81C2D"/>
    <w:rsid w:val="00B81D11"/>
    <w:rsid w:val="00B8252B"/>
    <w:rsid w:val="00B82DBB"/>
    <w:rsid w:val="00B83625"/>
    <w:rsid w:val="00B842BE"/>
    <w:rsid w:val="00B846C7"/>
    <w:rsid w:val="00B84ABD"/>
    <w:rsid w:val="00B85045"/>
    <w:rsid w:val="00B8552A"/>
    <w:rsid w:val="00B855FC"/>
    <w:rsid w:val="00B859D0"/>
    <w:rsid w:val="00B85F2C"/>
    <w:rsid w:val="00B8679F"/>
    <w:rsid w:val="00B87518"/>
    <w:rsid w:val="00B87837"/>
    <w:rsid w:val="00B908EC"/>
    <w:rsid w:val="00B90B5C"/>
    <w:rsid w:val="00B90FDF"/>
    <w:rsid w:val="00B91251"/>
    <w:rsid w:val="00B9126F"/>
    <w:rsid w:val="00B913F3"/>
    <w:rsid w:val="00B91846"/>
    <w:rsid w:val="00B91969"/>
    <w:rsid w:val="00B91C1F"/>
    <w:rsid w:val="00B91F31"/>
    <w:rsid w:val="00B92967"/>
    <w:rsid w:val="00B92C85"/>
    <w:rsid w:val="00B92ECF"/>
    <w:rsid w:val="00B92FA6"/>
    <w:rsid w:val="00B93B4E"/>
    <w:rsid w:val="00B93CDB"/>
    <w:rsid w:val="00B93F2F"/>
    <w:rsid w:val="00B94264"/>
    <w:rsid w:val="00B942E0"/>
    <w:rsid w:val="00B94B3E"/>
    <w:rsid w:val="00B95263"/>
    <w:rsid w:val="00B958B5"/>
    <w:rsid w:val="00B958BB"/>
    <w:rsid w:val="00B96E16"/>
    <w:rsid w:val="00B97051"/>
    <w:rsid w:val="00BA08BB"/>
    <w:rsid w:val="00BA0906"/>
    <w:rsid w:val="00BA099D"/>
    <w:rsid w:val="00BA0BAA"/>
    <w:rsid w:val="00BA1376"/>
    <w:rsid w:val="00BA14F1"/>
    <w:rsid w:val="00BA1C2C"/>
    <w:rsid w:val="00BA1D8C"/>
    <w:rsid w:val="00BA1EA8"/>
    <w:rsid w:val="00BA2014"/>
    <w:rsid w:val="00BA25F5"/>
    <w:rsid w:val="00BA28B8"/>
    <w:rsid w:val="00BA30F8"/>
    <w:rsid w:val="00BA3543"/>
    <w:rsid w:val="00BA3A61"/>
    <w:rsid w:val="00BA4061"/>
    <w:rsid w:val="00BA4828"/>
    <w:rsid w:val="00BA494B"/>
    <w:rsid w:val="00BA4AF7"/>
    <w:rsid w:val="00BA562A"/>
    <w:rsid w:val="00BA56B0"/>
    <w:rsid w:val="00BA57DB"/>
    <w:rsid w:val="00BA5DEA"/>
    <w:rsid w:val="00BA5E0F"/>
    <w:rsid w:val="00BA61F5"/>
    <w:rsid w:val="00BA64E3"/>
    <w:rsid w:val="00BA68DC"/>
    <w:rsid w:val="00BA6D08"/>
    <w:rsid w:val="00BA7647"/>
    <w:rsid w:val="00BA773F"/>
    <w:rsid w:val="00BA7D65"/>
    <w:rsid w:val="00BA7E49"/>
    <w:rsid w:val="00BB02F2"/>
    <w:rsid w:val="00BB0B3B"/>
    <w:rsid w:val="00BB0E10"/>
    <w:rsid w:val="00BB12EC"/>
    <w:rsid w:val="00BB1543"/>
    <w:rsid w:val="00BB19E3"/>
    <w:rsid w:val="00BB24E7"/>
    <w:rsid w:val="00BB2B9A"/>
    <w:rsid w:val="00BB2D6F"/>
    <w:rsid w:val="00BB2DC6"/>
    <w:rsid w:val="00BB2F2B"/>
    <w:rsid w:val="00BB3071"/>
    <w:rsid w:val="00BB33B1"/>
    <w:rsid w:val="00BB3459"/>
    <w:rsid w:val="00BB3A38"/>
    <w:rsid w:val="00BB3ACD"/>
    <w:rsid w:val="00BB3B4A"/>
    <w:rsid w:val="00BB3BE7"/>
    <w:rsid w:val="00BB45B1"/>
    <w:rsid w:val="00BB49E9"/>
    <w:rsid w:val="00BB5172"/>
    <w:rsid w:val="00BB528E"/>
    <w:rsid w:val="00BB5618"/>
    <w:rsid w:val="00BB5B28"/>
    <w:rsid w:val="00BB5E65"/>
    <w:rsid w:val="00BB6B9E"/>
    <w:rsid w:val="00BB7011"/>
    <w:rsid w:val="00BB78E6"/>
    <w:rsid w:val="00BB7976"/>
    <w:rsid w:val="00BB79C8"/>
    <w:rsid w:val="00BC02ED"/>
    <w:rsid w:val="00BC05FA"/>
    <w:rsid w:val="00BC192E"/>
    <w:rsid w:val="00BC1D05"/>
    <w:rsid w:val="00BC20BC"/>
    <w:rsid w:val="00BC2726"/>
    <w:rsid w:val="00BC2A47"/>
    <w:rsid w:val="00BC369F"/>
    <w:rsid w:val="00BC3961"/>
    <w:rsid w:val="00BC3F7B"/>
    <w:rsid w:val="00BC44DB"/>
    <w:rsid w:val="00BC4587"/>
    <w:rsid w:val="00BC4A48"/>
    <w:rsid w:val="00BC4AD8"/>
    <w:rsid w:val="00BC4AE5"/>
    <w:rsid w:val="00BC5173"/>
    <w:rsid w:val="00BC5359"/>
    <w:rsid w:val="00BC549D"/>
    <w:rsid w:val="00BC5AB1"/>
    <w:rsid w:val="00BC5E00"/>
    <w:rsid w:val="00BC64CD"/>
    <w:rsid w:val="00BC6D37"/>
    <w:rsid w:val="00BC6F82"/>
    <w:rsid w:val="00BC7423"/>
    <w:rsid w:val="00BC7644"/>
    <w:rsid w:val="00BC789F"/>
    <w:rsid w:val="00BC78D3"/>
    <w:rsid w:val="00BC7F67"/>
    <w:rsid w:val="00BD044B"/>
    <w:rsid w:val="00BD08C1"/>
    <w:rsid w:val="00BD0B84"/>
    <w:rsid w:val="00BD120E"/>
    <w:rsid w:val="00BD1FBB"/>
    <w:rsid w:val="00BD236C"/>
    <w:rsid w:val="00BD2715"/>
    <w:rsid w:val="00BD2908"/>
    <w:rsid w:val="00BD34E1"/>
    <w:rsid w:val="00BD3792"/>
    <w:rsid w:val="00BD37B3"/>
    <w:rsid w:val="00BD39D7"/>
    <w:rsid w:val="00BD4201"/>
    <w:rsid w:val="00BD492E"/>
    <w:rsid w:val="00BD4D90"/>
    <w:rsid w:val="00BD501A"/>
    <w:rsid w:val="00BD660A"/>
    <w:rsid w:val="00BD674C"/>
    <w:rsid w:val="00BD6F93"/>
    <w:rsid w:val="00BD6FFC"/>
    <w:rsid w:val="00BD751F"/>
    <w:rsid w:val="00BD7922"/>
    <w:rsid w:val="00BD7953"/>
    <w:rsid w:val="00BD7AFD"/>
    <w:rsid w:val="00BE0743"/>
    <w:rsid w:val="00BE086F"/>
    <w:rsid w:val="00BE0CD8"/>
    <w:rsid w:val="00BE0D5A"/>
    <w:rsid w:val="00BE12B6"/>
    <w:rsid w:val="00BE19DB"/>
    <w:rsid w:val="00BE1AFA"/>
    <w:rsid w:val="00BE1F7B"/>
    <w:rsid w:val="00BE23A7"/>
    <w:rsid w:val="00BE2ED5"/>
    <w:rsid w:val="00BE3C85"/>
    <w:rsid w:val="00BE4621"/>
    <w:rsid w:val="00BE4C1A"/>
    <w:rsid w:val="00BE4CB5"/>
    <w:rsid w:val="00BE4D4F"/>
    <w:rsid w:val="00BE5045"/>
    <w:rsid w:val="00BE519E"/>
    <w:rsid w:val="00BE5524"/>
    <w:rsid w:val="00BE5AA1"/>
    <w:rsid w:val="00BE605B"/>
    <w:rsid w:val="00BE68D3"/>
    <w:rsid w:val="00BE6F28"/>
    <w:rsid w:val="00BE7001"/>
    <w:rsid w:val="00BE706F"/>
    <w:rsid w:val="00BF00B3"/>
    <w:rsid w:val="00BF00DA"/>
    <w:rsid w:val="00BF059C"/>
    <w:rsid w:val="00BF08E2"/>
    <w:rsid w:val="00BF0CD6"/>
    <w:rsid w:val="00BF1114"/>
    <w:rsid w:val="00BF144E"/>
    <w:rsid w:val="00BF2044"/>
    <w:rsid w:val="00BF238A"/>
    <w:rsid w:val="00BF2D23"/>
    <w:rsid w:val="00BF2ECC"/>
    <w:rsid w:val="00BF307F"/>
    <w:rsid w:val="00BF316A"/>
    <w:rsid w:val="00BF3189"/>
    <w:rsid w:val="00BF3402"/>
    <w:rsid w:val="00BF34DB"/>
    <w:rsid w:val="00BF38DE"/>
    <w:rsid w:val="00BF393A"/>
    <w:rsid w:val="00BF3FA8"/>
    <w:rsid w:val="00BF440A"/>
    <w:rsid w:val="00BF44E8"/>
    <w:rsid w:val="00BF506A"/>
    <w:rsid w:val="00BF5A26"/>
    <w:rsid w:val="00BF5FD2"/>
    <w:rsid w:val="00BF65CD"/>
    <w:rsid w:val="00BF675F"/>
    <w:rsid w:val="00BF6772"/>
    <w:rsid w:val="00BF7C0C"/>
    <w:rsid w:val="00BF7DAC"/>
    <w:rsid w:val="00C00A5F"/>
    <w:rsid w:val="00C00CCF"/>
    <w:rsid w:val="00C010EB"/>
    <w:rsid w:val="00C01CED"/>
    <w:rsid w:val="00C02446"/>
    <w:rsid w:val="00C0276F"/>
    <w:rsid w:val="00C02803"/>
    <w:rsid w:val="00C02C47"/>
    <w:rsid w:val="00C02E50"/>
    <w:rsid w:val="00C0355C"/>
    <w:rsid w:val="00C038B9"/>
    <w:rsid w:val="00C03CA2"/>
    <w:rsid w:val="00C0405D"/>
    <w:rsid w:val="00C04102"/>
    <w:rsid w:val="00C04A9A"/>
    <w:rsid w:val="00C04D73"/>
    <w:rsid w:val="00C04E55"/>
    <w:rsid w:val="00C05095"/>
    <w:rsid w:val="00C05676"/>
    <w:rsid w:val="00C05A9E"/>
    <w:rsid w:val="00C05C8D"/>
    <w:rsid w:val="00C06771"/>
    <w:rsid w:val="00C06BE5"/>
    <w:rsid w:val="00C07661"/>
    <w:rsid w:val="00C0782A"/>
    <w:rsid w:val="00C0789C"/>
    <w:rsid w:val="00C10039"/>
    <w:rsid w:val="00C10101"/>
    <w:rsid w:val="00C105F1"/>
    <w:rsid w:val="00C108FC"/>
    <w:rsid w:val="00C109F9"/>
    <w:rsid w:val="00C11567"/>
    <w:rsid w:val="00C115E4"/>
    <w:rsid w:val="00C1181C"/>
    <w:rsid w:val="00C11AB6"/>
    <w:rsid w:val="00C11F01"/>
    <w:rsid w:val="00C121E1"/>
    <w:rsid w:val="00C1226A"/>
    <w:rsid w:val="00C12D14"/>
    <w:rsid w:val="00C134E8"/>
    <w:rsid w:val="00C13C13"/>
    <w:rsid w:val="00C13DE4"/>
    <w:rsid w:val="00C14752"/>
    <w:rsid w:val="00C14A83"/>
    <w:rsid w:val="00C156BB"/>
    <w:rsid w:val="00C1574D"/>
    <w:rsid w:val="00C15AFC"/>
    <w:rsid w:val="00C15E85"/>
    <w:rsid w:val="00C16911"/>
    <w:rsid w:val="00C1726F"/>
    <w:rsid w:val="00C17734"/>
    <w:rsid w:val="00C179FD"/>
    <w:rsid w:val="00C17B1F"/>
    <w:rsid w:val="00C17FB1"/>
    <w:rsid w:val="00C20236"/>
    <w:rsid w:val="00C203CD"/>
    <w:rsid w:val="00C20878"/>
    <w:rsid w:val="00C20AC6"/>
    <w:rsid w:val="00C21025"/>
    <w:rsid w:val="00C2111E"/>
    <w:rsid w:val="00C2121B"/>
    <w:rsid w:val="00C212C4"/>
    <w:rsid w:val="00C2134B"/>
    <w:rsid w:val="00C21353"/>
    <w:rsid w:val="00C213DD"/>
    <w:rsid w:val="00C21651"/>
    <w:rsid w:val="00C2169B"/>
    <w:rsid w:val="00C21BB9"/>
    <w:rsid w:val="00C2239C"/>
    <w:rsid w:val="00C2271B"/>
    <w:rsid w:val="00C22796"/>
    <w:rsid w:val="00C22A04"/>
    <w:rsid w:val="00C23672"/>
    <w:rsid w:val="00C236D1"/>
    <w:rsid w:val="00C2382E"/>
    <w:rsid w:val="00C23AEB"/>
    <w:rsid w:val="00C24C03"/>
    <w:rsid w:val="00C2621F"/>
    <w:rsid w:val="00C264D4"/>
    <w:rsid w:val="00C2672F"/>
    <w:rsid w:val="00C26C81"/>
    <w:rsid w:val="00C2747A"/>
    <w:rsid w:val="00C300C1"/>
    <w:rsid w:val="00C301DB"/>
    <w:rsid w:val="00C302E9"/>
    <w:rsid w:val="00C30622"/>
    <w:rsid w:val="00C309C7"/>
    <w:rsid w:val="00C31E50"/>
    <w:rsid w:val="00C31FB2"/>
    <w:rsid w:val="00C32052"/>
    <w:rsid w:val="00C329B0"/>
    <w:rsid w:val="00C32C4D"/>
    <w:rsid w:val="00C337AB"/>
    <w:rsid w:val="00C33DB3"/>
    <w:rsid w:val="00C340CC"/>
    <w:rsid w:val="00C3410B"/>
    <w:rsid w:val="00C347E7"/>
    <w:rsid w:val="00C34C6D"/>
    <w:rsid w:val="00C34D6A"/>
    <w:rsid w:val="00C34DEC"/>
    <w:rsid w:val="00C34E57"/>
    <w:rsid w:val="00C35396"/>
    <w:rsid w:val="00C3627F"/>
    <w:rsid w:val="00C3633C"/>
    <w:rsid w:val="00C36569"/>
    <w:rsid w:val="00C373E9"/>
    <w:rsid w:val="00C37E18"/>
    <w:rsid w:val="00C402A4"/>
    <w:rsid w:val="00C41253"/>
    <w:rsid w:val="00C413A9"/>
    <w:rsid w:val="00C417D6"/>
    <w:rsid w:val="00C41BD8"/>
    <w:rsid w:val="00C42D0B"/>
    <w:rsid w:val="00C43017"/>
    <w:rsid w:val="00C43E85"/>
    <w:rsid w:val="00C44021"/>
    <w:rsid w:val="00C4403B"/>
    <w:rsid w:val="00C4545F"/>
    <w:rsid w:val="00C45AA2"/>
    <w:rsid w:val="00C45BBE"/>
    <w:rsid w:val="00C45D62"/>
    <w:rsid w:val="00C46AD4"/>
    <w:rsid w:val="00C46B03"/>
    <w:rsid w:val="00C46B47"/>
    <w:rsid w:val="00C46DBF"/>
    <w:rsid w:val="00C47059"/>
    <w:rsid w:val="00C4797A"/>
    <w:rsid w:val="00C47A5A"/>
    <w:rsid w:val="00C505DE"/>
    <w:rsid w:val="00C507A8"/>
    <w:rsid w:val="00C50904"/>
    <w:rsid w:val="00C510A7"/>
    <w:rsid w:val="00C51412"/>
    <w:rsid w:val="00C51837"/>
    <w:rsid w:val="00C51BD1"/>
    <w:rsid w:val="00C51E79"/>
    <w:rsid w:val="00C537E3"/>
    <w:rsid w:val="00C53D74"/>
    <w:rsid w:val="00C54647"/>
    <w:rsid w:val="00C549A4"/>
    <w:rsid w:val="00C54BAF"/>
    <w:rsid w:val="00C55036"/>
    <w:rsid w:val="00C55690"/>
    <w:rsid w:val="00C55C3E"/>
    <w:rsid w:val="00C55C9D"/>
    <w:rsid w:val="00C55DAF"/>
    <w:rsid w:val="00C55F65"/>
    <w:rsid w:val="00C5601F"/>
    <w:rsid w:val="00C5649D"/>
    <w:rsid w:val="00C56D5C"/>
    <w:rsid w:val="00C56EAD"/>
    <w:rsid w:val="00C572A2"/>
    <w:rsid w:val="00C57404"/>
    <w:rsid w:val="00C57A91"/>
    <w:rsid w:val="00C57DCA"/>
    <w:rsid w:val="00C602A9"/>
    <w:rsid w:val="00C602F1"/>
    <w:rsid w:val="00C607FC"/>
    <w:rsid w:val="00C618AA"/>
    <w:rsid w:val="00C61ACC"/>
    <w:rsid w:val="00C620CF"/>
    <w:rsid w:val="00C624AD"/>
    <w:rsid w:val="00C62644"/>
    <w:rsid w:val="00C626DE"/>
    <w:rsid w:val="00C62948"/>
    <w:rsid w:val="00C62E91"/>
    <w:rsid w:val="00C630C8"/>
    <w:rsid w:val="00C633B8"/>
    <w:rsid w:val="00C635A6"/>
    <w:rsid w:val="00C637EF"/>
    <w:rsid w:val="00C63E47"/>
    <w:rsid w:val="00C64469"/>
    <w:rsid w:val="00C64C08"/>
    <w:rsid w:val="00C64CD7"/>
    <w:rsid w:val="00C65588"/>
    <w:rsid w:val="00C65715"/>
    <w:rsid w:val="00C6588B"/>
    <w:rsid w:val="00C659BF"/>
    <w:rsid w:val="00C65B52"/>
    <w:rsid w:val="00C65D25"/>
    <w:rsid w:val="00C65D74"/>
    <w:rsid w:val="00C660E6"/>
    <w:rsid w:val="00C665EA"/>
    <w:rsid w:val="00C6675B"/>
    <w:rsid w:val="00C66C30"/>
    <w:rsid w:val="00C66D48"/>
    <w:rsid w:val="00C66F38"/>
    <w:rsid w:val="00C67056"/>
    <w:rsid w:val="00C676B2"/>
    <w:rsid w:val="00C70339"/>
    <w:rsid w:val="00C7034C"/>
    <w:rsid w:val="00C70E35"/>
    <w:rsid w:val="00C71625"/>
    <w:rsid w:val="00C71CDA"/>
    <w:rsid w:val="00C71DE5"/>
    <w:rsid w:val="00C71F43"/>
    <w:rsid w:val="00C720E3"/>
    <w:rsid w:val="00C7255A"/>
    <w:rsid w:val="00C725CB"/>
    <w:rsid w:val="00C7267C"/>
    <w:rsid w:val="00C72A51"/>
    <w:rsid w:val="00C72D87"/>
    <w:rsid w:val="00C72F00"/>
    <w:rsid w:val="00C72F19"/>
    <w:rsid w:val="00C73062"/>
    <w:rsid w:val="00C732AB"/>
    <w:rsid w:val="00C7387A"/>
    <w:rsid w:val="00C73AD5"/>
    <w:rsid w:val="00C74142"/>
    <w:rsid w:val="00C7420B"/>
    <w:rsid w:val="00C742FC"/>
    <w:rsid w:val="00C746DC"/>
    <w:rsid w:val="00C74A31"/>
    <w:rsid w:val="00C74C8A"/>
    <w:rsid w:val="00C74E27"/>
    <w:rsid w:val="00C75031"/>
    <w:rsid w:val="00C75819"/>
    <w:rsid w:val="00C7594C"/>
    <w:rsid w:val="00C75ED9"/>
    <w:rsid w:val="00C75EEB"/>
    <w:rsid w:val="00C76596"/>
    <w:rsid w:val="00C7706D"/>
    <w:rsid w:val="00C77466"/>
    <w:rsid w:val="00C776D8"/>
    <w:rsid w:val="00C777A0"/>
    <w:rsid w:val="00C77B6A"/>
    <w:rsid w:val="00C77C15"/>
    <w:rsid w:val="00C80529"/>
    <w:rsid w:val="00C80956"/>
    <w:rsid w:val="00C80A4A"/>
    <w:rsid w:val="00C810ED"/>
    <w:rsid w:val="00C81348"/>
    <w:rsid w:val="00C81ACA"/>
    <w:rsid w:val="00C81CCA"/>
    <w:rsid w:val="00C8295A"/>
    <w:rsid w:val="00C82A70"/>
    <w:rsid w:val="00C838DD"/>
    <w:rsid w:val="00C838E6"/>
    <w:rsid w:val="00C840CD"/>
    <w:rsid w:val="00C84600"/>
    <w:rsid w:val="00C84B72"/>
    <w:rsid w:val="00C84D0D"/>
    <w:rsid w:val="00C84F2F"/>
    <w:rsid w:val="00C84F5C"/>
    <w:rsid w:val="00C851EC"/>
    <w:rsid w:val="00C85446"/>
    <w:rsid w:val="00C85497"/>
    <w:rsid w:val="00C85B8E"/>
    <w:rsid w:val="00C8628F"/>
    <w:rsid w:val="00C86755"/>
    <w:rsid w:val="00C872C0"/>
    <w:rsid w:val="00C9012C"/>
    <w:rsid w:val="00C9026F"/>
    <w:rsid w:val="00C90285"/>
    <w:rsid w:val="00C902A5"/>
    <w:rsid w:val="00C903CD"/>
    <w:rsid w:val="00C90A0D"/>
    <w:rsid w:val="00C90D57"/>
    <w:rsid w:val="00C912FD"/>
    <w:rsid w:val="00C914A2"/>
    <w:rsid w:val="00C919F4"/>
    <w:rsid w:val="00C91D42"/>
    <w:rsid w:val="00C921C3"/>
    <w:rsid w:val="00C9286D"/>
    <w:rsid w:val="00C928B6"/>
    <w:rsid w:val="00C92AD6"/>
    <w:rsid w:val="00C92B8A"/>
    <w:rsid w:val="00C92D6B"/>
    <w:rsid w:val="00C9314F"/>
    <w:rsid w:val="00C933D8"/>
    <w:rsid w:val="00C93FDE"/>
    <w:rsid w:val="00C9413B"/>
    <w:rsid w:val="00C94146"/>
    <w:rsid w:val="00C942C0"/>
    <w:rsid w:val="00C94862"/>
    <w:rsid w:val="00C9556E"/>
    <w:rsid w:val="00C9567D"/>
    <w:rsid w:val="00C96D5D"/>
    <w:rsid w:val="00C97257"/>
    <w:rsid w:val="00C9762F"/>
    <w:rsid w:val="00CA0127"/>
    <w:rsid w:val="00CA018A"/>
    <w:rsid w:val="00CA04C9"/>
    <w:rsid w:val="00CA091A"/>
    <w:rsid w:val="00CA15A0"/>
    <w:rsid w:val="00CA1712"/>
    <w:rsid w:val="00CA1903"/>
    <w:rsid w:val="00CA28BD"/>
    <w:rsid w:val="00CA29A8"/>
    <w:rsid w:val="00CA2C48"/>
    <w:rsid w:val="00CA2CF5"/>
    <w:rsid w:val="00CA3210"/>
    <w:rsid w:val="00CA322E"/>
    <w:rsid w:val="00CA3537"/>
    <w:rsid w:val="00CA35D5"/>
    <w:rsid w:val="00CA36EB"/>
    <w:rsid w:val="00CA37D7"/>
    <w:rsid w:val="00CA3B0B"/>
    <w:rsid w:val="00CA3B9E"/>
    <w:rsid w:val="00CA5972"/>
    <w:rsid w:val="00CA5E1C"/>
    <w:rsid w:val="00CA5E7C"/>
    <w:rsid w:val="00CA622E"/>
    <w:rsid w:val="00CA65C6"/>
    <w:rsid w:val="00CA6989"/>
    <w:rsid w:val="00CA6E7D"/>
    <w:rsid w:val="00CA704A"/>
    <w:rsid w:val="00CA7CA4"/>
    <w:rsid w:val="00CB02C2"/>
    <w:rsid w:val="00CB051F"/>
    <w:rsid w:val="00CB0C33"/>
    <w:rsid w:val="00CB0F8A"/>
    <w:rsid w:val="00CB0FA6"/>
    <w:rsid w:val="00CB1348"/>
    <w:rsid w:val="00CB134E"/>
    <w:rsid w:val="00CB1749"/>
    <w:rsid w:val="00CB1E90"/>
    <w:rsid w:val="00CB2534"/>
    <w:rsid w:val="00CB2552"/>
    <w:rsid w:val="00CB266E"/>
    <w:rsid w:val="00CB269B"/>
    <w:rsid w:val="00CB26FA"/>
    <w:rsid w:val="00CB2AA6"/>
    <w:rsid w:val="00CB2AEC"/>
    <w:rsid w:val="00CB3058"/>
    <w:rsid w:val="00CB3400"/>
    <w:rsid w:val="00CB3883"/>
    <w:rsid w:val="00CB3925"/>
    <w:rsid w:val="00CB3C00"/>
    <w:rsid w:val="00CB40B6"/>
    <w:rsid w:val="00CB43AB"/>
    <w:rsid w:val="00CB4439"/>
    <w:rsid w:val="00CB44F1"/>
    <w:rsid w:val="00CB4517"/>
    <w:rsid w:val="00CB463B"/>
    <w:rsid w:val="00CB475E"/>
    <w:rsid w:val="00CB4DB0"/>
    <w:rsid w:val="00CB4F44"/>
    <w:rsid w:val="00CB5BEF"/>
    <w:rsid w:val="00CB5CBE"/>
    <w:rsid w:val="00CB6109"/>
    <w:rsid w:val="00CB64A4"/>
    <w:rsid w:val="00CB65C2"/>
    <w:rsid w:val="00CB6763"/>
    <w:rsid w:val="00CB6BBE"/>
    <w:rsid w:val="00CC0A31"/>
    <w:rsid w:val="00CC0AA4"/>
    <w:rsid w:val="00CC0D50"/>
    <w:rsid w:val="00CC0F74"/>
    <w:rsid w:val="00CC2510"/>
    <w:rsid w:val="00CC262D"/>
    <w:rsid w:val="00CC272E"/>
    <w:rsid w:val="00CC28E3"/>
    <w:rsid w:val="00CC31B3"/>
    <w:rsid w:val="00CC345E"/>
    <w:rsid w:val="00CC3946"/>
    <w:rsid w:val="00CC3A07"/>
    <w:rsid w:val="00CC3ACA"/>
    <w:rsid w:val="00CC426C"/>
    <w:rsid w:val="00CC47D4"/>
    <w:rsid w:val="00CC551F"/>
    <w:rsid w:val="00CC64BF"/>
    <w:rsid w:val="00CC69A8"/>
    <w:rsid w:val="00CC6CAA"/>
    <w:rsid w:val="00CC6DCB"/>
    <w:rsid w:val="00CC6E4D"/>
    <w:rsid w:val="00CC6F0B"/>
    <w:rsid w:val="00CC70E0"/>
    <w:rsid w:val="00CC7416"/>
    <w:rsid w:val="00CC78D1"/>
    <w:rsid w:val="00CC794C"/>
    <w:rsid w:val="00CC7D6D"/>
    <w:rsid w:val="00CC7E22"/>
    <w:rsid w:val="00CD0A34"/>
    <w:rsid w:val="00CD0E50"/>
    <w:rsid w:val="00CD1280"/>
    <w:rsid w:val="00CD17A4"/>
    <w:rsid w:val="00CD185A"/>
    <w:rsid w:val="00CD199E"/>
    <w:rsid w:val="00CD1CC9"/>
    <w:rsid w:val="00CD29C0"/>
    <w:rsid w:val="00CD2C1E"/>
    <w:rsid w:val="00CD2EF4"/>
    <w:rsid w:val="00CD2FC5"/>
    <w:rsid w:val="00CD3165"/>
    <w:rsid w:val="00CD4905"/>
    <w:rsid w:val="00CD49A8"/>
    <w:rsid w:val="00CD4AD0"/>
    <w:rsid w:val="00CD4E0E"/>
    <w:rsid w:val="00CD4E73"/>
    <w:rsid w:val="00CD5246"/>
    <w:rsid w:val="00CD52A4"/>
    <w:rsid w:val="00CD5419"/>
    <w:rsid w:val="00CD6261"/>
    <w:rsid w:val="00CD62AE"/>
    <w:rsid w:val="00CD65EC"/>
    <w:rsid w:val="00CD6768"/>
    <w:rsid w:val="00CD6A22"/>
    <w:rsid w:val="00CD6C04"/>
    <w:rsid w:val="00CD7AA0"/>
    <w:rsid w:val="00CD7B04"/>
    <w:rsid w:val="00CE09E9"/>
    <w:rsid w:val="00CE0E74"/>
    <w:rsid w:val="00CE0FAB"/>
    <w:rsid w:val="00CE22D2"/>
    <w:rsid w:val="00CE2FA5"/>
    <w:rsid w:val="00CE3D69"/>
    <w:rsid w:val="00CE4041"/>
    <w:rsid w:val="00CE4923"/>
    <w:rsid w:val="00CE526D"/>
    <w:rsid w:val="00CE5484"/>
    <w:rsid w:val="00CE5B40"/>
    <w:rsid w:val="00CE5EBE"/>
    <w:rsid w:val="00CE65ED"/>
    <w:rsid w:val="00CE66E9"/>
    <w:rsid w:val="00CE6CD3"/>
    <w:rsid w:val="00CE731A"/>
    <w:rsid w:val="00CE7715"/>
    <w:rsid w:val="00CF03BB"/>
    <w:rsid w:val="00CF0C19"/>
    <w:rsid w:val="00CF0D60"/>
    <w:rsid w:val="00CF1B19"/>
    <w:rsid w:val="00CF21CF"/>
    <w:rsid w:val="00CF26E4"/>
    <w:rsid w:val="00CF2B85"/>
    <w:rsid w:val="00CF2BA6"/>
    <w:rsid w:val="00CF31D2"/>
    <w:rsid w:val="00CF3755"/>
    <w:rsid w:val="00CF3D58"/>
    <w:rsid w:val="00CF4250"/>
    <w:rsid w:val="00CF42FA"/>
    <w:rsid w:val="00CF43AA"/>
    <w:rsid w:val="00CF4450"/>
    <w:rsid w:val="00CF4558"/>
    <w:rsid w:val="00CF4A72"/>
    <w:rsid w:val="00CF54DA"/>
    <w:rsid w:val="00CF559E"/>
    <w:rsid w:val="00CF563F"/>
    <w:rsid w:val="00CF5824"/>
    <w:rsid w:val="00CF5B14"/>
    <w:rsid w:val="00CF5D84"/>
    <w:rsid w:val="00CF609C"/>
    <w:rsid w:val="00CF6946"/>
    <w:rsid w:val="00CF6A5D"/>
    <w:rsid w:val="00CF6BF1"/>
    <w:rsid w:val="00CF6F3E"/>
    <w:rsid w:val="00CF7BF7"/>
    <w:rsid w:val="00CF7E34"/>
    <w:rsid w:val="00CF7E4C"/>
    <w:rsid w:val="00D00583"/>
    <w:rsid w:val="00D0067A"/>
    <w:rsid w:val="00D009BC"/>
    <w:rsid w:val="00D00C4D"/>
    <w:rsid w:val="00D00CA4"/>
    <w:rsid w:val="00D01BE4"/>
    <w:rsid w:val="00D023F8"/>
    <w:rsid w:val="00D024D5"/>
    <w:rsid w:val="00D02AFE"/>
    <w:rsid w:val="00D02D13"/>
    <w:rsid w:val="00D03533"/>
    <w:rsid w:val="00D03F7A"/>
    <w:rsid w:val="00D042C3"/>
    <w:rsid w:val="00D043FE"/>
    <w:rsid w:val="00D0508F"/>
    <w:rsid w:val="00D05268"/>
    <w:rsid w:val="00D069CC"/>
    <w:rsid w:val="00D071AA"/>
    <w:rsid w:val="00D075BB"/>
    <w:rsid w:val="00D07834"/>
    <w:rsid w:val="00D1025D"/>
    <w:rsid w:val="00D10421"/>
    <w:rsid w:val="00D10AAF"/>
    <w:rsid w:val="00D10CF2"/>
    <w:rsid w:val="00D110DB"/>
    <w:rsid w:val="00D11964"/>
    <w:rsid w:val="00D11D31"/>
    <w:rsid w:val="00D12226"/>
    <w:rsid w:val="00D129C8"/>
    <w:rsid w:val="00D12D53"/>
    <w:rsid w:val="00D13002"/>
    <w:rsid w:val="00D13226"/>
    <w:rsid w:val="00D1381B"/>
    <w:rsid w:val="00D13B21"/>
    <w:rsid w:val="00D13EFA"/>
    <w:rsid w:val="00D147F0"/>
    <w:rsid w:val="00D149D4"/>
    <w:rsid w:val="00D149FF"/>
    <w:rsid w:val="00D14AC8"/>
    <w:rsid w:val="00D15014"/>
    <w:rsid w:val="00D15055"/>
    <w:rsid w:val="00D161BC"/>
    <w:rsid w:val="00D16308"/>
    <w:rsid w:val="00D16A4D"/>
    <w:rsid w:val="00D16B14"/>
    <w:rsid w:val="00D16BDE"/>
    <w:rsid w:val="00D17330"/>
    <w:rsid w:val="00D17BFF"/>
    <w:rsid w:val="00D20211"/>
    <w:rsid w:val="00D20546"/>
    <w:rsid w:val="00D209FC"/>
    <w:rsid w:val="00D2142A"/>
    <w:rsid w:val="00D2190E"/>
    <w:rsid w:val="00D21A17"/>
    <w:rsid w:val="00D21A3A"/>
    <w:rsid w:val="00D22412"/>
    <w:rsid w:val="00D2266F"/>
    <w:rsid w:val="00D22A27"/>
    <w:rsid w:val="00D23080"/>
    <w:rsid w:val="00D23358"/>
    <w:rsid w:val="00D23C15"/>
    <w:rsid w:val="00D23E2D"/>
    <w:rsid w:val="00D24186"/>
    <w:rsid w:val="00D24F91"/>
    <w:rsid w:val="00D2525E"/>
    <w:rsid w:val="00D25566"/>
    <w:rsid w:val="00D25732"/>
    <w:rsid w:val="00D25DAB"/>
    <w:rsid w:val="00D26251"/>
    <w:rsid w:val="00D2633E"/>
    <w:rsid w:val="00D2678B"/>
    <w:rsid w:val="00D273F1"/>
    <w:rsid w:val="00D27575"/>
    <w:rsid w:val="00D2763A"/>
    <w:rsid w:val="00D30096"/>
    <w:rsid w:val="00D30964"/>
    <w:rsid w:val="00D30F0E"/>
    <w:rsid w:val="00D31522"/>
    <w:rsid w:val="00D31AF2"/>
    <w:rsid w:val="00D31B4D"/>
    <w:rsid w:val="00D31E69"/>
    <w:rsid w:val="00D322E0"/>
    <w:rsid w:val="00D3246A"/>
    <w:rsid w:val="00D3246B"/>
    <w:rsid w:val="00D32A31"/>
    <w:rsid w:val="00D32AF9"/>
    <w:rsid w:val="00D33538"/>
    <w:rsid w:val="00D33BFF"/>
    <w:rsid w:val="00D33FC6"/>
    <w:rsid w:val="00D34123"/>
    <w:rsid w:val="00D342EF"/>
    <w:rsid w:val="00D34580"/>
    <w:rsid w:val="00D34F5C"/>
    <w:rsid w:val="00D355F5"/>
    <w:rsid w:val="00D36159"/>
    <w:rsid w:val="00D36329"/>
    <w:rsid w:val="00D36CFF"/>
    <w:rsid w:val="00D36E5A"/>
    <w:rsid w:val="00D370CB"/>
    <w:rsid w:val="00D376AD"/>
    <w:rsid w:val="00D37E4F"/>
    <w:rsid w:val="00D37FE2"/>
    <w:rsid w:val="00D40325"/>
    <w:rsid w:val="00D40753"/>
    <w:rsid w:val="00D407AA"/>
    <w:rsid w:val="00D40A78"/>
    <w:rsid w:val="00D40C87"/>
    <w:rsid w:val="00D40CB5"/>
    <w:rsid w:val="00D40E18"/>
    <w:rsid w:val="00D411CC"/>
    <w:rsid w:val="00D414FC"/>
    <w:rsid w:val="00D417D0"/>
    <w:rsid w:val="00D41F46"/>
    <w:rsid w:val="00D422D4"/>
    <w:rsid w:val="00D42971"/>
    <w:rsid w:val="00D429D2"/>
    <w:rsid w:val="00D4469B"/>
    <w:rsid w:val="00D45051"/>
    <w:rsid w:val="00D45430"/>
    <w:rsid w:val="00D4598A"/>
    <w:rsid w:val="00D45BB6"/>
    <w:rsid w:val="00D45F39"/>
    <w:rsid w:val="00D46889"/>
    <w:rsid w:val="00D46B34"/>
    <w:rsid w:val="00D46E2D"/>
    <w:rsid w:val="00D47400"/>
    <w:rsid w:val="00D476AE"/>
    <w:rsid w:val="00D477C1"/>
    <w:rsid w:val="00D47DF0"/>
    <w:rsid w:val="00D47F56"/>
    <w:rsid w:val="00D47F96"/>
    <w:rsid w:val="00D512B4"/>
    <w:rsid w:val="00D51571"/>
    <w:rsid w:val="00D515D5"/>
    <w:rsid w:val="00D5179C"/>
    <w:rsid w:val="00D520D0"/>
    <w:rsid w:val="00D522C0"/>
    <w:rsid w:val="00D52439"/>
    <w:rsid w:val="00D52518"/>
    <w:rsid w:val="00D52572"/>
    <w:rsid w:val="00D52A6C"/>
    <w:rsid w:val="00D52EDD"/>
    <w:rsid w:val="00D53674"/>
    <w:rsid w:val="00D53A59"/>
    <w:rsid w:val="00D54212"/>
    <w:rsid w:val="00D54271"/>
    <w:rsid w:val="00D547A5"/>
    <w:rsid w:val="00D548C1"/>
    <w:rsid w:val="00D54E8B"/>
    <w:rsid w:val="00D5594C"/>
    <w:rsid w:val="00D559AD"/>
    <w:rsid w:val="00D56413"/>
    <w:rsid w:val="00D56982"/>
    <w:rsid w:val="00D569BD"/>
    <w:rsid w:val="00D56B20"/>
    <w:rsid w:val="00D57846"/>
    <w:rsid w:val="00D57C20"/>
    <w:rsid w:val="00D57E41"/>
    <w:rsid w:val="00D57E44"/>
    <w:rsid w:val="00D57E97"/>
    <w:rsid w:val="00D60262"/>
    <w:rsid w:val="00D60598"/>
    <w:rsid w:val="00D605BF"/>
    <w:rsid w:val="00D60A8B"/>
    <w:rsid w:val="00D60DB6"/>
    <w:rsid w:val="00D61102"/>
    <w:rsid w:val="00D61559"/>
    <w:rsid w:val="00D61AEA"/>
    <w:rsid w:val="00D61F10"/>
    <w:rsid w:val="00D620B5"/>
    <w:rsid w:val="00D621BF"/>
    <w:rsid w:val="00D6248D"/>
    <w:rsid w:val="00D624C9"/>
    <w:rsid w:val="00D62822"/>
    <w:rsid w:val="00D62E04"/>
    <w:rsid w:val="00D62E11"/>
    <w:rsid w:val="00D6349F"/>
    <w:rsid w:val="00D6385E"/>
    <w:rsid w:val="00D63A7E"/>
    <w:rsid w:val="00D63B1A"/>
    <w:rsid w:val="00D63BA1"/>
    <w:rsid w:val="00D63C32"/>
    <w:rsid w:val="00D63EBD"/>
    <w:rsid w:val="00D64139"/>
    <w:rsid w:val="00D64886"/>
    <w:rsid w:val="00D64963"/>
    <w:rsid w:val="00D64A2F"/>
    <w:rsid w:val="00D64DBE"/>
    <w:rsid w:val="00D64E04"/>
    <w:rsid w:val="00D64FF6"/>
    <w:rsid w:val="00D650FF"/>
    <w:rsid w:val="00D657B9"/>
    <w:rsid w:val="00D65EBA"/>
    <w:rsid w:val="00D65F80"/>
    <w:rsid w:val="00D664D2"/>
    <w:rsid w:val="00D679B6"/>
    <w:rsid w:val="00D67B0C"/>
    <w:rsid w:val="00D67C07"/>
    <w:rsid w:val="00D700E0"/>
    <w:rsid w:val="00D7036E"/>
    <w:rsid w:val="00D70767"/>
    <w:rsid w:val="00D7096F"/>
    <w:rsid w:val="00D711D6"/>
    <w:rsid w:val="00D71874"/>
    <w:rsid w:val="00D71CA2"/>
    <w:rsid w:val="00D728B6"/>
    <w:rsid w:val="00D72BD8"/>
    <w:rsid w:val="00D734AC"/>
    <w:rsid w:val="00D73560"/>
    <w:rsid w:val="00D7457E"/>
    <w:rsid w:val="00D74F0E"/>
    <w:rsid w:val="00D74F21"/>
    <w:rsid w:val="00D758D4"/>
    <w:rsid w:val="00D75D96"/>
    <w:rsid w:val="00D75E81"/>
    <w:rsid w:val="00D7658E"/>
    <w:rsid w:val="00D76810"/>
    <w:rsid w:val="00D76C46"/>
    <w:rsid w:val="00D76E7B"/>
    <w:rsid w:val="00D76F7A"/>
    <w:rsid w:val="00D772D2"/>
    <w:rsid w:val="00D77532"/>
    <w:rsid w:val="00D80044"/>
    <w:rsid w:val="00D80252"/>
    <w:rsid w:val="00D8082F"/>
    <w:rsid w:val="00D80ADD"/>
    <w:rsid w:val="00D80B98"/>
    <w:rsid w:val="00D8130B"/>
    <w:rsid w:val="00D816FE"/>
    <w:rsid w:val="00D8193F"/>
    <w:rsid w:val="00D81B96"/>
    <w:rsid w:val="00D82642"/>
    <w:rsid w:val="00D82785"/>
    <w:rsid w:val="00D829B8"/>
    <w:rsid w:val="00D82A80"/>
    <w:rsid w:val="00D82E2E"/>
    <w:rsid w:val="00D83314"/>
    <w:rsid w:val="00D83687"/>
    <w:rsid w:val="00D84498"/>
    <w:rsid w:val="00D84713"/>
    <w:rsid w:val="00D84E13"/>
    <w:rsid w:val="00D84E5A"/>
    <w:rsid w:val="00D85D1D"/>
    <w:rsid w:val="00D85EC7"/>
    <w:rsid w:val="00D86425"/>
    <w:rsid w:val="00D8698E"/>
    <w:rsid w:val="00D86B4A"/>
    <w:rsid w:val="00D86B7C"/>
    <w:rsid w:val="00D86C34"/>
    <w:rsid w:val="00D87833"/>
    <w:rsid w:val="00D87874"/>
    <w:rsid w:val="00D879F3"/>
    <w:rsid w:val="00D90004"/>
    <w:rsid w:val="00D9073C"/>
    <w:rsid w:val="00D90A8F"/>
    <w:rsid w:val="00D9111B"/>
    <w:rsid w:val="00D91238"/>
    <w:rsid w:val="00D91378"/>
    <w:rsid w:val="00D91441"/>
    <w:rsid w:val="00D91AED"/>
    <w:rsid w:val="00D9290E"/>
    <w:rsid w:val="00D92BC3"/>
    <w:rsid w:val="00D93171"/>
    <w:rsid w:val="00D933F4"/>
    <w:rsid w:val="00D93736"/>
    <w:rsid w:val="00D938A4"/>
    <w:rsid w:val="00D93AC6"/>
    <w:rsid w:val="00D93D6E"/>
    <w:rsid w:val="00D9476C"/>
    <w:rsid w:val="00D948B6"/>
    <w:rsid w:val="00D94B22"/>
    <w:rsid w:val="00D951E9"/>
    <w:rsid w:val="00D95BB3"/>
    <w:rsid w:val="00D95E7D"/>
    <w:rsid w:val="00D9634B"/>
    <w:rsid w:val="00D96630"/>
    <w:rsid w:val="00D978C1"/>
    <w:rsid w:val="00D97DB8"/>
    <w:rsid w:val="00DA049A"/>
    <w:rsid w:val="00DA04BC"/>
    <w:rsid w:val="00DA06DC"/>
    <w:rsid w:val="00DA07FD"/>
    <w:rsid w:val="00DA089F"/>
    <w:rsid w:val="00DA1335"/>
    <w:rsid w:val="00DA14BD"/>
    <w:rsid w:val="00DA1547"/>
    <w:rsid w:val="00DA1C2B"/>
    <w:rsid w:val="00DA1ED7"/>
    <w:rsid w:val="00DA255B"/>
    <w:rsid w:val="00DA30DB"/>
    <w:rsid w:val="00DA3190"/>
    <w:rsid w:val="00DA37F3"/>
    <w:rsid w:val="00DA385F"/>
    <w:rsid w:val="00DA41B1"/>
    <w:rsid w:val="00DA4696"/>
    <w:rsid w:val="00DA4785"/>
    <w:rsid w:val="00DA4A35"/>
    <w:rsid w:val="00DA4C92"/>
    <w:rsid w:val="00DA50CE"/>
    <w:rsid w:val="00DA520C"/>
    <w:rsid w:val="00DA56C4"/>
    <w:rsid w:val="00DA61D1"/>
    <w:rsid w:val="00DA684A"/>
    <w:rsid w:val="00DA6BF4"/>
    <w:rsid w:val="00DA6D95"/>
    <w:rsid w:val="00DA72FD"/>
    <w:rsid w:val="00DB004D"/>
    <w:rsid w:val="00DB0741"/>
    <w:rsid w:val="00DB0866"/>
    <w:rsid w:val="00DB1170"/>
    <w:rsid w:val="00DB1344"/>
    <w:rsid w:val="00DB199E"/>
    <w:rsid w:val="00DB1C0D"/>
    <w:rsid w:val="00DB1C81"/>
    <w:rsid w:val="00DB1F82"/>
    <w:rsid w:val="00DB21F0"/>
    <w:rsid w:val="00DB2811"/>
    <w:rsid w:val="00DB28EC"/>
    <w:rsid w:val="00DB2ACC"/>
    <w:rsid w:val="00DB32AB"/>
    <w:rsid w:val="00DB3A7B"/>
    <w:rsid w:val="00DB3D0C"/>
    <w:rsid w:val="00DB4071"/>
    <w:rsid w:val="00DB41DA"/>
    <w:rsid w:val="00DB42B3"/>
    <w:rsid w:val="00DB4607"/>
    <w:rsid w:val="00DB47C3"/>
    <w:rsid w:val="00DB4CFE"/>
    <w:rsid w:val="00DB4E5B"/>
    <w:rsid w:val="00DB4EF4"/>
    <w:rsid w:val="00DB526A"/>
    <w:rsid w:val="00DB5312"/>
    <w:rsid w:val="00DB55A5"/>
    <w:rsid w:val="00DB5A43"/>
    <w:rsid w:val="00DB608E"/>
    <w:rsid w:val="00DB6123"/>
    <w:rsid w:val="00DB63C8"/>
    <w:rsid w:val="00DB64CD"/>
    <w:rsid w:val="00DB6537"/>
    <w:rsid w:val="00DB6714"/>
    <w:rsid w:val="00DB677A"/>
    <w:rsid w:val="00DB7269"/>
    <w:rsid w:val="00DC008C"/>
    <w:rsid w:val="00DC01D2"/>
    <w:rsid w:val="00DC11E6"/>
    <w:rsid w:val="00DC15AA"/>
    <w:rsid w:val="00DC1B15"/>
    <w:rsid w:val="00DC1E12"/>
    <w:rsid w:val="00DC1EAA"/>
    <w:rsid w:val="00DC212E"/>
    <w:rsid w:val="00DC2D48"/>
    <w:rsid w:val="00DC2F50"/>
    <w:rsid w:val="00DC4C70"/>
    <w:rsid w:val="00DC538E"/>
    <w:rsid w:val="00DC58FC"/>
    <w:rsid w:val="00DC5E23"/>
    <w:rsid w:val="00DC6322"/>
    <w:rsid w:val="00DC63EC"/>
    <w:rsid w:val="00DC6D2B"/>
    <w:rsid w:val="00DC7764"/>
    <w:rsid w:val="00DC7BD3"/>
    <w:rsid w:val="00DD020E"/>
    <w:rsid w:val="00DD035C"/>
    <w:rsid w:val="00DD0425"/>
    <w:rsid w:val="00DD0923"/>
    <w:rsid w:val="00DD0C72"/>
    <w:rsid w:val="00DD13B6"/>
    <w:rsid w:val="00DD160F"/>
    <w:rsid w:val="00DD1BDE"/>
    <w:rsid w:val="00DD1CFC"/>
    <w:rsid w:val="00DD2435"/>
    <w:rsid w:val="00DD2A9A"/>
    <w:rsid w:val="00DD2D87"/>
    <w:rsid w:val="00DD36F4"/>
    <w:rsid w:val="00DD44E8"/>
    <w:rsid w:val="00DD459E"/>
    <w:rsid w:val="00DD4819"/>
    <w:rsid w:val="00DD4C9C"/>
    <w:rsid w:val="00DD4D2C"/>
    <w:rsid w:val="00DD4E2D"/>
    <w:rsid w:val="00DD53C9"/>
    <w:rsid w:val="00DD5BB7"/>
    <w:rsid w:val="00DD5F7D"/>
    <w:rsid w:val="00DD6217"/>
    <w:rsid w:val="00DD6287"/>
    <w:rsid w:val="00DD6BA6"/>
    <w:rsid w:val="00DD775F"/>
    <w:rsid w:val="00DD7A0F"/>
    <w:rsid w:val="00DD7D9E"/>
    <w:rsid w:val="00DE0001"/>
    <w:rsid w:val="00DE0656"/>
    <w:rsid w:val="00DE13BD"/>
    <w:rsid w:val="00DE1814"/>
    <w:rsid w:val="00DE1855"/>
    <w:rsid w:val="00DE2FA1"/>
    <w:rsid w:val="00DE3553"/>
    <w:rsid w:val="00DE405E"/>
    <w:rsid w:val="00DE427E"/>
    <w:rsid w:val="00DE4E6C"/>
    <w:rsid w:val="00DE56EB"/>
    <w:rsid w:val="00DE593E"/>
    <w:rsid w:val="00DE5A1A"/>
    <w:rsid w:val="00DE5DDD"/>
    <w:rsid w:val="00DE5EBA"/>
    <w:rsid w:val="00DE6B0B"/>
    <w:rsid w:val="00DE6BA1"/>
    <w:rsid w:val="00DE6EF2"/>
    <w:rsid w:val="00DE73A6"/>
    <w:rsid w:val="00DE75FB"/>
    <w:rsid w:val="00DE7B84"/>
    <w:rsid w:val="00DE7FED"/>
    <w:rsid w:val="00DF0451"/>
    <w:rsid w:val="00DF0CAB"/>
    <w:rsid w:val="00DF0E7E"/>
    <w:rsid w:val="00DF1633"/>
    <w:rsid w:val="00DF1DC2"/>
    <w:rsid w:val="00DF1E54"/>
    <w:rsid w:val="00DF1FDD"/>
    <w:rsid w:val="00DF2269"/>
    <w:rsid w:val="00DF266A"/>
    <w:rsid w:val="00DF2BF7"/>
    <w:rsid w:val="00DF3A09"/>
    <w:rsid w:val="00DF3FCD"/>
    <w:rsid w:val="00DF401A"/>
    <w:rsid w:val="00DF4D90"/>
    <w:rsid w:val="00DF519C"/>
    <w:rsid w:val="00DF5D63"/>
    <w:rsid w:val="00DF63F7"/>
    <w:rsid w:val="00DF6410"/>
    <w:rsid w:val="00DF65CF"/>
    <w:rsid w:val="00DF6730"/>
    <w:rsid w:val="00DF6AFE"/>
    <w:rsid w:val="00DF6C03"/>
    <w:rsid w:val="00DF71D4"/>
    <w:rsid w:val="00DF7538"/>
    <w:rsid w:val="00DF7744"/>
    <w:rsid w:val="00DF7A40"/>
    <w:rsid w:val="00DF7F44"/>
    <w:rsid w:val="00E00280"/>
    <w:rsid w:val="00E007E6"/>
    <w:rsid w:val="00E00F52"/>
    <w:rsid w:val="00E01B98"/>
    <w:rsid w:val="00E01DC0"/>
    <w:rsid w:val="00E02500"/>
    <w:rsid w:val="00E02A62"/>
    <w:rsid w:val="00E03869"/>
    <w:rsid w:val="00E03ADA"/>
    <w:rsid w:val="00E04DA2"/>
    <w:rsid w:val="00E0513F"/>
    <w:rsid w:val="00E05221"/>
    <w:rsid w:val="00E056D5"/>
    <w:rsid w:val="00E05AB7"/>
    <w:rsid w:val="00E06393"/>
    <w:rsid w:val="00E0670C"/>
    <w:rsid w:val="00E06FEA"/>
    <w:rsid w:val="00E07ED3"/>
    <w:rsid w:val="00E10380"/>
    <w:rsid w:val="00E106E0"/>
    <w:rsid w:val="00E10E3F"/>
    <w:rsid w:val="00E11A1A"/>
    <w:rsid w:val="00E122CE"/>
    <w:rsid w:val="00E1233F"/>
    <w:rsid w:val="00E12900"/>
    <w:rsid w:val="00E13069"/>
    <w:rsid w:val="00E13EDC"/>
    <w:rsid w:val="00E14520"/>
    <w:rsid w:val="00E145C8"/>
    <w:rsid w:val="00E14A83"/>
    <w:rsid w:val="00E14AA2"/>
    <w:rsid w:val="00E14B87"/>
    <w:rsid w:val="00E155C5"/>
    <w:rsid w:val="00E15B72"/>
    <w:rsid w:val="00E1621E"/>
    <w:rsid w:val="00E1743D"/>
    <w:rsid w:val="00E200F1"/>
    <w:rsid w:val="00E2099D"/>
    <w:rsid w:val="00E21012"/>
    <w:rsid w:val="00E2125F"/>
    <w:rsid w:val="00E21387"/>
    <w:rsid w:val="00E21776"/>
    <w:rsid w:val="00E21A52"/>
    <w:rsid w:val="00E21E50"/>
    <w:rsid w:val="00E23B4F"/>
    <w:rsid w:val="00E23F0E"/>
    <w:rsid w:val="00E23F9A"/>
    <w:rsid w:val="00E244E6"/>
    <w:rsid w:val="00E24950"/>
    <w:rsid w:val="00E24C52"/>
    <w:rsid w:val="00E24D96"/>
    <w:rsid w:val="00E2573D"/>
    <w:rsid w:val="00E26231"/>
    <w:rsid w:val="00E264B7"/>
    <w:rsid w:val="00E265B7"/>
    <w:rsid w:val="00E26619"/>
    <w:rsid w:val="00E26978"/>
    <w:rsid w:val="00E26C33"/>
    <w:rsid w:val="00E26E36"/>
    <w:rsid w:val="00E27079"/>
    <w:rsid w:val="00E2720A"/>
    <w:rsid w:val="00E274EF"/>
    <w:rsid w:val="00E2770C"/>
    <w:rsid w:val="00E30EB9"/>
    <w:rsid w:val="00E30FF8"/>
    <w:rsid w:val="00E3112F"/>
    <w:rsid w:val="00E31A14"/>
    <w:rsid w:val="00E31A3C"/>
    <w:rsid w:val="00E31C88"/>
    <w:rsid w:val="00E3299D"/>
    <w:rsid w:val="00E329F1"/>
    <w:rsid w:val="00E32CD4"/>
    <w:rsid w:val="00E32E03"/>
    <w:rsid w:val="00E33282"/>
    <w:rsid w:val="00E335A1"/>
    <w:rsid w:val="00E338C7"/>
    <w:rsid w:val="00E33AF5"/>
    <w:rsid w:val="00E33B04"/>
    <w:rsid w:val="00E33BBE"/>
    <w:rsid w:val="00E33CD7"/>
    <w:rsid w:val="00E34018"/>
    <w:rsid w:val="00E3421C"/>
    <w:rsid w:val="00E3436B"/>
    <w:rsid w:val="00E3439A"/>
    <w:rsid w:val="00E34A2D"/>
    <w:rsid w:val="00E3566C"/>
    <w:rsid w:val="00E35777"/>
    <w:rsid w:val="00E35806"/>
    <w:rsid w:val="00E35B8B"/>
    <w:rsid w:val="00E35F3F"/>
    <w:rsid w:val="00E360CE"/>
    <w:rsid w:val="00E3648E"/>
    <w:rsid w:val="00E3688D"/>
    <w:rsid w:val="00E3730F"/>
    <w:rsid w:val="00E40811"/>
    <w:rsid w:val="00E40BC1"/>
    <w:rsid w:val="00E410B5"/>
    <w:rsid w:val="00E4141C"/>
    <w:rsid w:val="00E41438"/>
    <w:rsid w:val="00E41B9C"/>
    <w:rsid w:val="00E41CDB"/>
    <w:rsid w:val="00E42074"/>
    <w:rsid w:val="00E426BA"/>
    <w:rsid w:val="00E42973"/>
    <w:rsid w:val="00E42A7A"/>
    <w:rsid w:val="00E42E34"/>
    <w:rsid w:val="00E42FDF"/>
    <w:rsid w:val="00E43394"/>
    <w:rsid w:val="00E43664"/>
    <w:rsid w:val="00E43B4E"/>
    <w:rsid w:val="00E43CA1"/>
    <w:rsid w:val="00E4435F"/>
    <w:rsid w:val="00E4442F"/>
    <w:rsid w:val="00E4472E"/>
    <w:rsid w:val="00E44734"/>
    <w:rsid w:val="00E44F83"/>
    <w:rsid w:val="00E44FAE"/>
    <w:rsid w:val="00E45643"/>
    <w:rsid w:val="00E4576C"/>
    <w:rsid w:val="00E45F05"/>
    <w:rsid w:val="00E4650C"/>
    <w:rsid w:val="00E467A9"/>
    <w:rsid w:val="00E46CD3"/>
    <w:rsid w:val="00E475F1"/>
    <w:rsid w:val="00E5057E"/>
    <w:rsid w:val="00E50909"/>
    <w:rsid w:val="00E51118"/>
    <w:rsid w:val="00E513C6"/>
    <w:rsid w:val="00E517FF"/>
    <w:rsid w:val="00E51E0B"/>
    <w:rsid w:val="00E52732"/>
    <w:rsid w:val="00E5274E"/>
    <w:rsid w:val="00E52952"/>
    <w:rsid w:val="00E52EE0"/>
    <w:rsid w:val="00E53042"/>
    <w:rsid w:val="00E530F0"/>
    <w:rsid w:val="00E53451"/>
    <w:rsid w:val="00E53761"/>
    <w:rsid w:val="00E54DCF"/>
    <w:rsid w:val="00E55617"/>
    <w:rsid w:val="00E559BE"/>
    <w:rsid w:val="00E55C4A"/>
    <w:rsid w:val="00E563BF"/>
    <w:rsid w:val="00E5659E"/>
    <w:rsid w:val="00E56B9B"/>
    <w:rsid w:val="00E56CB4"/>
    <w:rsid w:val="00E56E01"/>
    <w:rsid w:val="00E571A8"/>
    <w:rsid w:val="00E571C4"/>
    <w:rsid w:val="00E5778F"/>
    <w:rsid w:val="00E57ACC"/>
    <w:rsid w:val="00E603A0"/>
    <w:rsid w:val="00E6048C"/>
    <w:rsid w:val="00E6070D"/>
    <w:rsid w:val="00E60A00"/>
    <w:rsid w:val="00E60DE8"/>
    <w:rsid w:val="00E6101D"/>
    <w:rsid w:val="00E610E3"/>
    <w:rsid w:val="00E61759"/>
    <w:rsid w:val="00E61A9D"/>
    <w:rsid w:val="00E61C44"/>
    <w:rsid w:val="00E61F9B"/>
    <w:rsid w:val="00E62362"/>
    <w:rsid w:val="00E62861"/>
    <w:rsid w:val="00E62A38"/>
    <w:rsid w:val="00E62B42"/>
    <w:rsid w:val="00E62BBE"/>
    <w:rsid w:val="00E63793"/>
    <w:rsid w:val="00E63B97"/>
    <w:rsid w:val="00E63FCF"/>
    <w:rsid w:val="00E640BB"/>
    <w:rsid w:val="00E64592"/>
    <w:rsid w:val="00E64942"/>
    <w:rsid w:val="00E64BB1"/>
    <w:rsid w:val="00E64EF5"/>
    <w:rsid w:val="00E65076"/>
    <w:rsid w:val="00E651F3"/>
    <w:rsid w:val="00E65456"/>
    <w:rsid w:val="00E65A46"/>
    <w:rsid w:val="00E65C21"/>
    <w:rsid w:val="00E66611"/>
    <w:rsid w:val="00E66E17"/>
    <w:rsid w:val="00E70099"/>
    <w:rsid w:val="00E702BA"/>
    <w:rsid w:val="00E702CB"/>
    <w:rsid w:val="00E702D9"/>
    <w:rsid w:val="00E70774"/>
    <w:rsid w:val="00E708EE"/>
    <w:rsid w:val="00E71702"/>
    <w:rsid w:val="00E71A30"/>
    <w:rsid w:val="00E720DF"/>
    <w:rsid w:val="00E72238"/>
    <w:rsid w:val="00E72FA5"/>
    <w:rsid w:val="00E7305A"/>
    <w:rsid w:val="00E7308E"/>
    <w:rsid w:val="00E7312F"/>
    <w:rsid w:val="00E732BE"/>
    <w:rsid w:val="00E735A7"/>
    <w:rsid w:val="00E737E7"/>
    <w:rsid w:val="00E74983"/>
    <w:rsid w:val="00E74EB0"/>
    <w:rsid w:val="00E75302"/>
    <w:rsid w:val="00E757C3"/>
    <w:rsid w:val="00E75B4C"/>
    <w:rsid w:val="00E770D1"/>
    <w:rsid w:val="00E7723B"/>
    <w:rsid w:val="00E776D8"/>
    <w:rsid w:val="00E778B9"/>
    <w:rsid w:val="00E808AC"/>
    <w:rsid w:val="00E811A7"/>
    <w:rsid w:val="00E81821"/>
    <w:rsid w:val="00E8189A"/>
    <w:rsid w:val="00E819A7"/>
    <w:rsid w:val="00E81BEF"/>
    <w:rsid w:val="00E81C99"/>
    <w:rsid w:val="00E81EE6"/>
    <w:rsid w:val="00E81F8B"/>
    <w:rsid w:val="00E82ABD"/>
    <w:rsid w:val="00E82B12"/>
    <w:rsid w:val="00E82B39"/>
    <w:rsid w:val="00E83539"/>
    <w:rsid w:val="00E835C1"/>
    <w:rsid w:val="00E83F94"/>
    <w:rsid w:val="00E84E62"/>
    <w:rsid w:val="00E850F5"/>
    <w:rsid w:val="00E8575A"/>
    <w:rsid w:val="00E85B2C"/>
    <w:rsid w:val="00E85D94"/>
    <w:rsid w:val="00E860D8"/>
    <w:rsid w:val="00E86667"/>
    <w:rsid w:val="00E86769"/>
    <w:rsid w:val="00E86C50"/>
    <w:rsid w:val="00E86E37"/>
    <w:rsid w:val="00E87FCD"/>
    <w:rsid w:val="00E9042C"/>
    <w:rsid w:val="00E905A5"/>
    <w:rsid w:val="00E90B04"/>
    <w:rsid w:val="00E90B38"/>
    <w:rsid w:val="00E910A5"/>
    <w:rsid w:val="00E9156A"/>
    <w:rsid w:val="00E9160A"/>
    <w:rsid w:val="00E91F9B"/>
    <w:rsid w:val="00E9206B"/>
    <w:rsid w:val="00E92674"/>
    <w:rsid w:val="00E927EA"/>
    <w:rsid w:val="00E928D7"/>
    <w:rsid w:val="00E929F9"/>
    <w:rsid w:val="00E92D51"/>
    <w:rsid w:val="00E93159"/>
    <w:rsid w:val="00E93241"/>
    <w:rsid w:val="00E9386F"/>
    <w:rsid w:val="00E94357"/>
    <w:rsid w:val="00E944A5"/>
    <w:rsid w:val="00E94F7C"/>
    <w:rsid w:val="00E955D6"/>
    <w:rsid w:val="00E955F0"/>
    <w:rsid w:val="00E95624"/>
    <w:rsid w:val="00E95915"/>
    <w:rsid w:val="00E95AC8"/>
    <w:rsid w:val="00E96D87"/>
    <w:rsid w:val="00E9757F"/>
    <w:rsid w:val="00E97C22"/>
    <w:rsid w:val="00E97FBE"/>
    <w:rsid w:val="00EA0186"/>
    <w:rsid w:val="00EA01FB"/>
    <w:rsid w:val="00EA03DB"/>
    <w:rsid w:val="00EA0482"/>
    <w:rsid w:val="00EA106D"/>
    <w:rsid w:val="00EA13DF"/>
    <w:rsid w:val="00EA21BC"/>
    <w:rsid w:val="00EA2446"/>
    <w:rsid w:val="00EA2A62"/>
    <w:rsid w:val="00EA3520"/>
    <w:rsid w:val="00EA3B3B"/>
    <w:rsid w:val="00EA3B62"/>
    <w:rsid w:val="00EA42D5"/>
    <w:rsid w:val="00EA4D91"/>
    <w:rsid w:val="00EA4E94"/>
    <w:rsid w:val="00EA517F"/>
    <w:rsid w:val="00EA52EF"/>
    <w:rsid w:val="00EA533B"/>
    <w:rsid w:val="00EA5713"/>
    <w:rsid w:val="00EA5FB0"/>
    <w:rsid w:val="00EA5FEA"/>
    <w:rsid w:val="00EA637C"/>
    <w:rsid w:val="00EA6479"/>
    <w:rsid w:val="00EA674A"/>
    <w:rsid w:val="00EA71A2"/>
    <w:rsid w:val="00EA7897"/>
    <w:rsid w:val="00EA7912"/>
    <w:rsid w:val="00EA79AE"/>
    <w:rsid w:val="00EA7D63"/>
    <w:rsid w:val="00EA7E7A"/>
    <w:rsid w:val="00EA7F10"/>
    <w:rsid w:val="00EA7F57"/>
    <w:rsid w:val="00EB00EA"/>
    <w:rsid w:val="00EB084D"/>
    <w:rsid w:val="00EB0FC6"/>
    <w:rsid w:val="00EB0FF5"/>
    <w:rsid w:val="00EB10F6"/>
    <w:rsid w:val="00EB1DCF"/>
    <w:rsid w:val="00EB229C"/>
    <w:rsid w:val="00EB23D6"/>
    <w:rsid w:val="00EB273A"/>
    <w:rsid w:val="00EB30A4"/>
    <w:rsid w:val="00EB3412"/>
    <w:rsid w:val="00EB380B"/>
    <w:rsid w:val="00EB427F"/>
    <w:rsid w:val="00EB453F"/>
    <w:rsid w:val="00EB45A5"/>
    <w:rsid w:val="00EB4B95"/>
    <w:rsid w:val="00EB5493"/>
    <w:rsid w:val="00EB5651"/>
    <w:rsid w:val="00EB5A54"/>
    <w:rsid w:val="00EB5AF2"/>
    <w:rsid w:val="00EB5B5B"/>
    <w:rsid w:val="00EB5BDE"/>
    <w:rsid w:val="00EB6261"/>
    <w:rsid w:val="00EB62DC"/>
    <w:rsid w:val="00EB63D8"/>
    <w:rsid w:val="00EB6666"/>
    <w:rsid w:val="00EB666B"/>
    <w:rsid w:val="00EB66ED"/>
    <w:rsid w:val="00EB676B"/>
    <w:rsid w:val="00EB6A06"/>
    <w:rsid w:val="00EB6CA7"/>
    <w:rsid w:val="00EB725B"/>
    <w:rsid w:val="00EB7A84"/>
    <w:rsid w:val="00EB7C72"/>
    <w:rsid w:val="00EB7CAD"/>
    <w:rsid w:val="00EC01B2"/>
    <w:rsid w:val="00EC0D52"/>
    <w:rsid w:val="00EC0FB3"/>
    <w:rsid w:val="00EC13E5"/>
    <w:rsid w:val="00EC19A8"/>
    <w:rsid w:val="00EC209C"/>
    <w:rsid w:val="00EC2454"/>
    <w:rsid w:val="00EC27D7"/>
    <w:rsid w:val="00EC2897"/>
    <w:rsid w:val="00EC2A94"/>
    <w:rsid w:val="00EC3F11"/>
    <w:rsid w:val="00EC42BE"/>
    <w:rsid w:val="00EC45D9"/>
    <w:rsid w:val="00EC4BE3"/>
    <w:rsid w:val="00EC4C63"/>
    <w:rsid w:val="00EC5129"/>
    <w:rsid w:val="00EC56AC"/>
    <w:rsid w:val="00EC5966"/>
    <w:rsid w:val="00EC5DA9"/>
    <w:rsid w:val="00EC6A3D"/>
    <w:rsid w:val="00EC74BF"/>
    <w:rsid w:val="00EC79FC"/>
    <w:rsid w:val="00EC7A13"/>
    <w:rsid w:val="00EC7A2B"/>
    <w:rsid w:val="00ED0012"/>
    <w:rsid w:val="00ED0311"/>
    <w:rsid w:val="00ED0362"/>
    <w:rsid w:val="00ED03DD"/>
    <w:rsid w:val="00ED11EB"/>
    <w:rsid w:val="00ED14E1"/>
    <w:rsid w:val="00ED1643"/>
    <w:rsid w:val="00ED1705"/>
    <w:rsid w:val="00ED1B54"/>
    <w:rsid w:val="00ED2650"/>
    <w:rsid w:val="00ED273C"/>
    <w:rsid w:val="00ED2F4E"/>
    <w:rsid w:val="00ED357B"/>
    <w:rsid w:val="00ED366A"/>
    <w:rsid w:val="00ED4943"/>
    <w:rsid w:val="00ED4B77"/>
    <w:rsid w:val="00ED4F28"/>
    <w:rsid w:val="00ED548A"/>
    <w:rsid w:val="00ED59B2"/>
    <w:rsid w:val="00ED5E1B"/>
    <w:rsid w:val="00ED7474"/>
    <w:rsid w:val="00ED79B0"/>
    <w:rsid w:val="00ED7B7E"/>
    <w:rsid w:val="00EE04F4"/>
    <w:rsid w:val="00EE083F"/>
    <w:rsid w:val="00EE085F"/>
    <w:rsid w:val="00EE177D"/>
    <w:rsid w:val="00EE1CEC"/>
    <w:rsid w:val="00EE202B"/>
    <w:rsid w:val="00EE30AF"/>
    <w:rsid w:val="00EE3160"/>
    <w:rsid w:val="00EE38EE"/>
    <w:rsid w:val="00EE3947"/>
    <w:rsid w:val="00EE4245"/>
    <w:rsid w:val="00EE4380"/>
    <w:rsid w:val="00EE47E1"/>
    <w:rsid w:val="00EE4F8E"/>
    <w:rsid w:val="00EE50B9"/>
    <w:rsid w:val="00EE54D0"/>
    <w:rsid w:val="00EE5658"/>
    <w:rsid w:val="00EE56B3"/>
    <w:rsid w:val="00EE68AA"/>
    <w:rsid w:val="00EE6929"/>
    <w:rsid w:val="00EE692D"/>
    <w:rsid w:val="00EE6A99"/>
    <w:rsid w:val="00EE6C35"/>
    <w:rsid w:val="00EE7901"/>
    <w:rsid w:val="00EE79D0"/>
    <w:rsid w:val="00EF00D3"/>
    <w:rsid w:val="00EF0770"/>
    <w:rsid w:val="00EF0DFA"/>
    <w:rsid w:val="00EF0E1A"/>
    <w:rsid w:val="00EF1786"/>
    <w:rsid w:val="00EF186E"/>
    <w:rsid w:val="00EF1DF4"/>
    <w:rsid w:val="00EF1FCB"/>
    <w:rsid w:val="00EF231E"/>
    <w:rsid w:val="00EF232A"/>
    <w:rsid w:val="00EF266D"/>
    <w:rsid w:val="00EF2895"/>
    <w:rsid w:val="00EF2A4A"/>
    <w:rsid w:val="00EF2CDB"/>
    <w:rsid w:val="00EF2E4F"/>
    <w:rsid w:val="00EF2EAA"/>
    <w:rsid w:val="00EF32CC"/>
    <w:rsid w:val="00EF3E15"/>
    <w:rsid w:val="00EF3E37"/>
    <w:rsid w:val="00EF40CC"/>
    <w:rsid w:val="00EF4149"/>
    <w:rsid w:val="00EF4157"/>
    <w:rsid w:val="00EF45F7"/>
    <w:rsid w:val="00EF4A8F"/>
    <w:rsid w:val="00EF4FC7"/>
    <w:rsid w:val="00EF54B3"/>
    <w:rsid w:val="00EF589C"/>
    <w:rsid w:val="00EF6041"/>
    <w:rsid w:val="00EF6457"/>
    <w:rsid w:val="00EF697A"/>
    <w:rsid w:val="00EF70A8"/>
    <w:rsid w:val="00EF724A"/>
    <w:rsid w:val="00EF74FA"/>
    <w:rsid w:val="00EF7724"/>
    <w:rsid w:val="00EF7DAE"/>
    <w:rsid w:val="00EF7EBB"/>
    <w:rsid w:val="00EF7FE6"/>
    <w:rsid w:val="00F00E84"/>
    <w:rsid w:val="00F01170"/>
    <w:rsid w:val="00F012B7"/>
    <w:rsid w:val="00F013D9"/>
    <w:rsid w:val="00F01506"/>
    <w:rsid w:val="00F01C3B"/>
    <w:rsid w:val="00F01C69"/>
    <w:rsid w:val="00F01FB2"/>
    <w:rsid w:val="00F02ECA"/>
    <w:rsid w:val="00F02F9D"/>
    <w:rsid w:val="00F0347E"/>
    <w:rsid w:val="00F03F19"/>
    <w:rsid w:val="00F0478A"/>
    <w:rsid w:val="00F04E1A"/>
    <w:rsid w:val="00F057CC"/>
    <w:rsid w:val="00F05A03"/>
    <w:rsid w:val="00F05EBB"/>
    <w:rsid w:val="00F064FA"/>
    <w:rsid w:val="00F067CA"/>
    <w:rsid w:val="00F06A8E"/>
    <w:rsid w:val="00F06ABB"/>
    <w:rsid w:val="00F077F8"/>
    <w:rsid w:val="00F07D16"/>
    <w:rsid w:val="00F10239"/>
    <w:rsid w:val="00F10319"/>
    <w:rsid w:val="00F10572"/>
    <w:rsid w:val="00F10C8F"/>
    <w:rsid w:val="00F11576"/>
    <w:rsid w:val="00F11D06"/>
    <w:rsid w:val="00F11E09"/>
    <w:rsid w:val="00F1287B"/>
    <w:rsid w:val="00F12982"/>
    <w:rsid w:val="00F12C56"/>
    <w:rsid w:val="00F13074"/>
    <w:rsid w:val="00F130BF"/>
    <w:rsid w:val="00F133E5"/>
    <w:rsid w:val="00F133FA"/>
    <w:rsid w:val="00F1355E"/>
    <w:rsid w:val="00F136BA"/>
    <w:rsid w:val="00F13CF2"/>
    <w:rsid w:val="00F14009"/>
    <w:rsid w:val="00F145DE"/>
    <w:rsid w:val="00F1484F"/>
    <w:rsid w:val="00F1489A"/>
    <w:rsid w:val="00F14F7C"/>
    <w:rsid w:val="00F152DE"/>
    <w:rsid w:val="00F1564E"/>
    <w:rsid w:val="00F15EC1"/>
    <w:rsid w:val="00F15F9B"/>
    <w:rsid w:val="00F165D7"/>
    <w:rsid w:val="00F168D6"/>
    <w:rsid w:val="00F16ADC"/>
    <w:rsid w:val="00F16B77"/>
    <w:rsid w:val="00F16C3A"/>
    <w:rsid w:val="00F16F92"/>
    <w:rsid w:val="00F1755A"/>
    <w:rsid w:val="00F178D9"/>
    <w:rsid w:val="00F17C37"/>
    <w:rsid w:val="00F202E8"/>
    <w:rsid w:val="00F21E02"/>
    <w:rsid w:val="00F220D1"/>
    <w:rsid w:val="00F227C2"/>
    <w:rsid w:val="00F228E3"/>
    <w:rsid w:val="00F229D3"/>
    <w:rsid w:val="00F22F48"/>
    <w:rsid w:val="00F234F9"/>
    <w:rsid w:val="00F23A26"/>
    <w:rsid w:val="00F23B0E"/>
    <w:rsid w:val="00F23EED"/>
    <w:rsid w:val="00F240F9"/>
    <w:rsid w:val="00F24434"/>
    <w:rsid w:val="00F249AE"/>
    <w:rsid w:val="00F24BBA"/>
    <w:rsid w:val="00F2502E"/>
    <w:rsid w:val="00F25F5C"/>
    <w:rsid w:val="00F26493"/>
    <w:rsid w:val="00F26C51"/>
    <w:rsid w:val="00F2721D"/>
    <w:rsid w:val="00F276A4"/>
    <w:rsid w:val="00F276FE"/>
    <w:rsid w:val="00F304FD"/>
    <w:rsid w:val="00F30526"/>
    <w:rsid w:val="00F308A8"/>
    <w:rsid w:val="00F30D1C"/>
    <w:rsid w:val="00F311A3"/>
    <w:rsid w:val="00F31311"/>
    <w:rsid w:val="00F32471"/>
    <w:rsid w:val="00F32CCA"/>
    <w:rsid w:val="00F33734"/>
    <w:rsid w:val="00F3383D"/>
    <w:rsid w:val="00F338A4"/>
    <w:rsid w:val="00F33F33"/>
    <w:rsid w:val="00F347C4"/>
    <w:rsid w:val="00F34986"/>
    <w:rsid w:val="00F34CDC"/>
    <w:rsid w:val="00F3527F"/>
    <w:rsid w:val="00F355BF"/>
    <w:rsid w:val="00F355F8"/>
    <w:rsid w:val="00F358B5"/>
    <w:rsid w:val="00F35929"/>
    <w:rsid w:val="00F36734"/>
    <w:rsid w:val="00F36893"/>
    <w:rsid w:val="00F36B34"/>
    <w:rsid w:val="00F36E62"/>
    <w:rsid w:val="00F36FEB"/>
    <w:rsid w:val="00F37195"/>
    <w:rsid w:val="00F378E2"/>
    <w:rsid w:val="00F37BE5"/>
    <w:rsid w:val="00F4167F"/>
    <w:rsid w:val="00F4271F"/>
    <w:rsid w:val="00F42DD8"/>
    <w:rsid w:val="00F431CE"/>
    <w:rsid w:val="00F43F98"/>
    <w:rsid w:val="00F443C6"/>
    <w:rsid w:val="00F44736"/>
    <w:rsid w:val="00F455C1"/>
    <w:rsid w:val="00F45803"/>
    <w:rsid w:val="00F45B40"/>
    <w:rsid w:val="00F45BFF"/>
    <w:rsid w:val="00F4628F"/>
    <w:rsid w:val="00F46377"/>
    <w:rsid w:val="00F477FF"/>
    <w:rsid w:val="00F47C07"/>
    <w:rsid w:val="00F500FF"/>
    <w:rsid w:val="00F5091A"/>
    <w:rsid w:val="00F50AE2"/>
    <w:rsid w:val="00F50C5A"/>
    <w:rsid w:val="00F50CD1"/>
    <w:rsid w:val="00F50DC0"/>
    <w:rsid w:val="00F513CB"/>
    <w:rsid w:val="00F51D14"/>
    <w:rsid w:val="00F52523"/>
    <w:rsid w:val="00F52890"/>
    <w:rsid w:val="00F52B4C"/>
    <w:rsid w:val="00F52EAB"/>
    <w:rsid w:val="00F53026"/>
    <w:rsid w:val="00F531F9"/>
    <w:rsid w:val="00F5333B"/>
    <w:rsid w:val="00F538C6"/>
    <w:rsid w:val="00F53F74"/>
    <w:rsid w:val="00F54090"/>
    <w:rsid w:val="00F545FB"/>
    <w:rsid w:val="00F54DD7"/>
    <w:rsid w:val="00F55E91"/>
    <w:rsid w:val="00F55FAF"/>
    <w:rsid w:val="00F5628E"/>
    <w:rsid w:val="00F5630B"/>
    <w:rsid w:val="00F56EDE"/>
    <w:rsid w:val="00F57003"/>
    <w:rsid w:val="00F57D33"/>
    <w:rsid w:val="00F57FBD"/>
    <w:rsid w:val="00F606EC"/>
    <w:rsid w:val="00F60AFB"/>
    <w:rsid w:val="00F617CD"/>
    <w:rsid w:val="00F625B2"/>
    <w:rsid w:val="00F627EA"/>
    <w:rsid w:val="00F62A5B"/>
    <w:rsid w:val="00F62C6A"/>
    <w:rsid w:val="00F6342B"/>
    <w:rsid w:val="00F637FA"/>
    <w:rsid w:val="00F63FB2"/>
    <w:rsid w:val="00F63FDE"/>
    <w:rsid w:val="00F64108"/>
    <w:rsid w:val="00F6481D"/>
    <w:rsid w:val="00F64947"/>
    <w:rsid w:val="00F64C2E"/>
    <w:rsid w:val="00F64C69"/>
    <w:rsid w:val="00F64EE7"/>
    <w:rsid w:val="00F6654C"/>
    <w:rsid w:val="00F666CC"/>
    <w:rsid w:val="00F66EEC"/>
    <w:rsid w:val="00F67209"/>
    <w:rsid w:val="00F674AC"/>
    <w:rsid w:val="00F676FE"/>
    <w:rsid w:val="00F700F0"/>
    <w:rsid w:val="00F70604"/>
    <w:rsid w:val="00F71122"/>
    <w:rsid w:val="00F71379"/>
    <w:rsid w:val="00F716B4"/>
    <w:rsid w:val="00F723EE"/>
    <w:rsid w:val="00F734A4"/>
    <w:rsid w:val="00F73B1B"/>
    <w:rsid w:val="00F73C5E"/>
    <w:rsid w:val="00F73C94"/>
    <w:rsid w:val="00F73EB9"/>
    <w:rsid w:val="00F74274"/>
    <w:rsid w:val="00F74474"/>
    <w:rsid w:val="00F760F4"/>
    <w:rsid w:val="00F762AC"/>
    <w:rsid w:val="00F769D2"/>
    <w:rsid w:val="00F76BFE"/>
    <w:rsid w:val="00F77583"/>
    <w:rsid w:val="00F77725"/>
    <w:rsid w:val="00F8073E"/>
    <w:rsid w:val="00F80F91"/>
    <w:rsid w:val="00F814F8"/>
    <w:rsid w:val="00F81539"/>
    <w:rsid w:val="00F81673"/>
    <w:rsid w:val="00F81BD1"/>
    <w:rsid w:val="00F82A7A"/>
    <w:rsid w:val="00F82F80"/>
    <w:rsid w:val="00F83376"/>
    <w:rsid w:val="00F8381F"/>
    <w:rsid w:val="00F8391A"/>
    <w:rsid w:val="00F83B8A"/>
    <w:rsid w:val="00F83CA6"/>
    <w:rsid w:val="00F83CE6"/>
    <w:rsid w:val="00F84A95"/>
    <w:rsid w:val="00F84BE9"/>
    <w:rsid w:val="00F8540E"/>
    <w:rsid w:val="00F85609"/>
    <w:rsid w:val="00F870DA"/>
    <w:rsid w:val="00F90A45"/>
    <w:rsid w:val="00F90BBC"/>
    <w:rsid w:val="00F90C2E"/>
    <w:rsid w:val="00F90DF2"/>
    <w:rsid w:val="00F90E07"/>
    <w:rsid w:val="00F90FBE"/>
    <w:rsid w:val="00F917EC"/>
    <w:rsid w:val="00F91E8D"/>
    <w:rsid w:val="00F9258E"/>
    <w:rsid w:val="00F931A6"/>
    <w:rsid w:val="00F932F6"/>
    <w:rsid w:val="00F9332B"/>
    <w:rsid w:val="00F93BE0"/>
    <w:rsid w:val="00F93C9D"/>
    <w:rsid w:val="00F94159"/>
    <w:rsid w:val="00F94339"/>
    <w:rsid w:val="00F943BF"/>
    <w:rsid w:val="00F949E9"/>
    <w:rsid w:val="00F94F99"/>
    <w:rsid w:val="00F95588"/>
    <w:rsid w:val="00F959BA"/>
    <w:rsid w:val="00F95C45"/>
    <w:rsid w:val="00F95CFA"/>
    <w:rsid w:val="00F95E08"/>
    <w:rsid w:val="00F95F19"/>
    <w:rsid w:val="00F9750C"/>
    <w:rsid w:val="00F9783B"/>
    <w:rsid w:val="00F97BDC"/>
    <w:rsid w:val="00F97EEE"/>
    <w:rsid w:val="00FA0D56"/>
    <w:rsid w:val="00FA1A65"/>
    <w:rsid w:val="00FA1B0D"/>
    <w:rsid w:val="00FA2097"/>
    <w:rsid w:val="00FA28D0"/>
    <w:rsid w:val="00FA2A74"/>
    <w:rsid w:val="00FA2CD0"/>
    <w:rsid w:val="00FA2F42"/>
    <w:rsid w:val="00FA3EA0"/>
    <w:rsid w:val="00FA4551"/>
    <w:rsid w:val="00FA47FA"/>
    <w:rsid w:val="00FA48D5"/>
    <w:rsid w:val="00FA4C12"/>
    <w:rsid w:val="00FA51F0"/>
    <w:rsid w:val="00FA59EF"/>
    <w:rsid w:val="00FA5A1B"/>
    <w:rsid w:val="00FA5A22"/>
    <w:rsid w:val="00FA5AA8"/>
    <w:rsid w:val="00FA62FA"/>
    <w:rsid w:val="00FA6A1B"/>
    <w:rsid w:val="00FA78F4"/>
    <w:rsid w:val="00FA7D18"/>
    <w:rsid w:val="00FA7DA0"/>
    <w:rsid w:val="00FA7DC2"/>
    <w:rsid w:val="00FB062D"/>
    <w:rsid w:val="00FB0CB0"/>
    <w:rsid w:val="00FB1697"/>
    <w:rsid w:val="00FB18B9"/>
    <w:rsid w:val="00FB1B2C"/>
    <w:rsid w:val="00FB1B5F"/>
    <w:rsid w:val="00FB2164"/>
    <w:rsid w:val="00FB27AC"/>
    <w:rsid w:val="00FB2A26"/>
    <w:rsid w:val="00FB2C24"/>
    <w:rsid w:val="00FB2DB4"/>
    <w:rsid w:val="00FB2EBE"/>
    <w:rsid w:val="00FB31F5"/>
    <w:rsid w:val="00FB3336"/>
    <w:rsid w:val="00FB35BD"/>
    <w:rsid w:val="00FB3C08"/>
    <w:rsid w:val="00FB3CFE"/>
    <w:rsid w:val="00FB40A6"/>
    <w:rsid w:val="00FB45C2"/>
    <w:rsid w:val="00FB4937"/>
    <w:rsid w:val="00FB4DE8"/>
    <w:rsid w:val="00FB53EC"/>
    <w:rsid w:val="00FB6050"/>
    <w:rsid w:val="00FB6323"/>
    <w:rsid w:val="00FB7552"/>
    <w:rsid w:val="00FB794A"/>
    <w:rsid w:val="00FB7BB4"/>
    <w:rsid w:val="00FB7D40"/>
    <w:rsid w:val="00FB7DCF"/>
    <w:rsid w:val="00FC020A"/>
    <w:rsid w:val="00FC03BB"/>
    <w:rsid w:val="00FC05B1"/>
    <w:rsid w:val="00FC0810"/>
    <w:rsid w:val="00FC0EE7"/>
    <w:rsid w:val="00FC1D19"/>
    <w:rsid w:val="00FC2865"/>
    <w:rsid w:val="00FC2B31"/>
    <w:rsid w:val="00FC2EBA"/>
    <w:rsid w:val="00FC319F"/>
    <w:rsid w:val="00FC3748"/>
    <w:rsid w:val="00FC4331"/>
    <w:rsid w:val="00FC43F1"/>
    <w:rsid w:val="00FC44B5"/>
    <w:rsid w:val="00FC482B"/>
    <w:rsid w:val="00FC4A55"/>
    <w:rsid w:val="00FC4C01"/>
    <w:rsid w:val="00FC4FF5"/>
    <w:rsid w:val="00FC58AE"/>
    <w:rsid w:val="00FC59BB"/>
    <w:rsid w:val="00FC5DF9"/>
    <w:rsid w:val="00FC60D6"/>
    <w:rsid w:val="00FC6DD6"/>
    <w:rsid w:val="00FC6FF5"/>
    <w:rsid w:val="00FC7548"/>
    <w:rsid w:val="00FC776D"/>
    <w:rsid w:val="00FC7F2C"/>
    <w:rsid w:val="00FD0147"/>
    <w:rsid w:val="00FD043A"/>
    <w:rsid w:val="00FD04BF"/>
    <w:rsid w:val="00FD0620"/>
    <w:rsid w:val="00FD087D"/>
    <w:rsid w:val="00FD0BA5"/>
    <w:rsid w:val="00FD2366"/>
    <w:rsid w:val="00FD2B2B"/>
    <w:rsid w:val="00FD31E1"/>
    <w:rsid w:val="00FD3A0F"/>
    <w:rsid w:val="00FD3A55"/>
    <w:rsid w:val="00FD3F17"/>
    <w:rsid w:val="00FD436A"/>
    <w:rsid w:val="00FD447F"/>
    <w:rsid w:val="00FD45BB"/>
    <w:rsid w:val="00FD4E01"/>
    <w:rsid w:val="00FD4E90"/>
    <w:rsid w:val="00FD4F7E"/>
    <w:rsid w:val="00FD5084"/>
    <w:rsid w:val="00FD55AB"/>
    <w:rsid w:val="00FD589D"/>
    <w:rsid w:val="00FD689B"/>
    <w:rsid w:val="00FD69AC"/>
    <w:rsid w:val="00FD6DC1"/>
    <w:rsid w:val="00FD7547"/>
    <w:rsid w:val="00FD7B06"/>
    <w:rsid w:val="00FE05BF"/>
    <w:rsid w:val="00FE16CA"/>
    <w:rsid w:val="00FE2407"/>
    <w:rsid w:val="00FE28B2"/>
    <w:rsid w:val="00FE2B69"/>
    <w:rsid w:val="00FE34C3"/>
    <w:rsid w:val="00FE3660"/>
    <w:rsid w:val="00FE42E4"/>
    <w:rsid w:val="00FE4360"/>
    <w:rsid w:val="00FE4423"/>
    <w:rsid w:val="00FE4C7C"/>
    <w:rsid w:val="00FE4FAD"/>
    <w:rsid w:val="00FE5148"/>
    <w:rsid w:val="00FE51BD"/>
    <w:rsid w:val="00FE5359"/>
    <w:rsid w:val="00FE55E8"/>
    <w:rsid w:val="00FE58F0"/>
    <w:rsid w:val="00FE65EB"/>
    <w:rsid w:val="00FE669F"/>
    <w:rsid w:val="00FE671B"/>
    <w:rsid w:val="00FE6BBC"/>
    <w:rsid w:val="00FE7316"/>
    <w:rsid w:val="00FE7B6A"/>
    <w:rsid w:val="00FF0956"/>
    <w:rsid w:val="00FF0999"/>
    <w:rsid w:val="00FF0ABE"/>
    <w:rsid w:val="00FF0BBF"/>
    <w:rsid w:val="00FF0EA1"/>
    <w:rsid w:val="00FF1851"/>
    <w:rsid w:val="00FF23DE"/>
    <w:rsid w:val="00FF29A9"/>
    <w:rsid w:val="00FF29C5"/>
    <w:rsid w:val="00FF2CE4"/>
    <w:rsid w:val="00FF30D9"/>
    <w:rsid w:val="00FF33C6"/>
    <w:rsid w:val="00FF3503"/>
    <w:rsid w:val="00FF39F9"/>
    <w:rsid w:val="00FF3CEB"/>
    <w:rsid w:val="00FF3DCC"/>
    <w:rsid w:val="00FF445D"/>
    <w:rsid w:val="00FF4746"/>
    <w:rsid w:val="00FF55A0"/>
    <w:rsid w:val="00FF55EB"/>
    <w:rsid w:val="00FF5E5D"/>
    <w:rsid w:val="00FF736A"/>
    <w:rsid w:val="00FF78E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445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qFormat="1"/>
    <w:lsdException w:name="heading 9" w:qFormat="1"/>
    <w:lsdException w:name="toc 1" w:qFormat="1"/>
    <w:lsdException w:name="toc 2" w:qFormat="1"/>
    <w:lsdException w:name="toc 3" w:qFormat="1"/>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6D2DFC"/>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426"/>
      </w:tabs>
      <w:ind w:hanging="72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CF42FA"/>
  </w:style>
  <w:style w:type="numbering" w:customStyle="1" w:styleId="46">
    <w:name w:val="Нет списка46"/>
    <w:next w:val="a2"/>
    <w:uiPriority w:val="99"/>
    <w:semiHidden/>
    <w:unhideWhenUsed/>
    <w:rsid w:val="00532789"/>
  </w:style>
  <w:style w:type="numbering" w:customStyle="1" w:styleId="47">
    <w:name w:val="Нет списка47"/>
    <w:next w:val="a2"/>
    <w:uiPriority w:val="99"/>
    <w:semiHidden/>
    <w:unhideWhenUsed/>
    <w:rsid w:val="00A91B8B"/>
  </w:style>
  <w:style w:type="numbering" w:customStyle="1" w:styleId="48">
    <w:name w:val="Нет списка48"/>
    <w:next w:val="a2"/>
    <w:uiPriority w:val="99"/>
    <w:semiHidden/>
    <w:unhideWhenUsed/>
    <w:rsid w:val="00FA3EA0"/>
  </w:style>
  <w:style w:type="numbering" w:customStyle="1" w:styleId="49">
    <w:name w:val="Нет списка49"/>
    <w:next w:val="a2"/>
    <w:uiPriority w:val="99"/>
    <w:semiHidden/>
    <w:unhideWhenUsed/>
    <w:rsid w:val="004B64D9"/>
  </w:style>
  <w:style w:type="numbering" w:customStyle="1" w:styleId="500">
    <w:name w:val="Нет списка50"/>
    <w:next w:val="a2"/>
    <w:uiPriority w:val="99"/>
    <w:semiHidden/>
    <w:unhideWhenUsed/>
    <w:rsid w:val="00A47B50"/>
  </w:style>
  <w:style w:type="numbering" w:customStyle="1" w:styleId="510">
    <w:name w:val="Нет списка51"/>
    <w:next w:val="a2"/>
    <w:uiPriority w:val="99"/>
    <w:semiHidden/>
    <w:unhideWhenUsed/>
    <w:rsid w:val="00966741"/>
  </w:style>
  <w:style w:type="numbering" w:customStyle="1" w:styleId="520">
    <w:name w:val="Нет списка52"/>
    <w:next w:val="a2"/>
    <w:uiPriority w:val="99"/>
    <w:semiHidden/>
    <w:unhideWhenUsed/>
    <w:rsid w:val="0085535D"/>
  </w:style>
  <w:style w:type="numbering" w:customStyle="1" w:styleId="530">
    <w:name w:val="Нет списка53"/>
    <w:next w:val="a2"/>
    <w:uiPriority w:val="99"/>
    <w:semiHidden/>
    <w:unhideWhenUsed/>
    <w:rsid w:val="00F07D16"/>
  </w:style>
  <w:style w:type="numbering" w:customStyle="1" w:styleId="54">
    <w:name w:val="Нет списка54"/>
    <w:next w:val="a2"/>
    <w:uiPriority w:val="99"/>
    <w:semiHidden/>
    <w:unhideWhenUsed/>
    <w:rsid w:val="00D31B4D"/>
  </w:style>
  <w:style w:type="numbering" w:customStyle="1" w:styleId="55">
    <w:name w:val="Нет списка55"/>
    <w:next w:val="a2"/>
    <w:uiPriority w:val="99"/>
    <w:semiHidden/>
    <w:unhideWhenUsed/>
    <w:rsid w:val="00483FB1"/>
  </w:style>
  <w:style w:type="numbering" w:customStyle="1" w:styleId="56">
    <w:name w:val="Нет списка56"/>
    <w:next w:val="a2"/>
    <w:uiPriority w:val="99"/>
    <w:semiHidden/>
    <w:unhideWhenUsed/>
    <w:rsid w:val="00827733"/>
  </w:style>
  <w:style w:type="numbering" w:customStyle="1" w:styleId="57">
    <w:name w:val="Нет списка57"/>
    <w:next w:val="a2"/>
    <w:uiPriority w:val="99"/>
    <w:semiHidden/>
    <w:unhideWhenUsed/>
    <w:rsid w:val="00046418"/>
  </w:style>
  <w:style w:type="numbering" w:customStyle="1" w:styleId="58">
    <w:name w:val="Нет списка58"/>
    <w:next w:val="a2"/>
    <w:uiPriority w:val="99"/>
    <w:semiHidden/>
    <w:unhideWhenUsed/>
    <w:rsid w:val="005E40FA"/>
  </w:style>
  <w:style w:type="numbering" w:customStyle="1" w:styleId="59">
    <w:name w:val="Нет списка59"/>
    <w:next w:val="a2"/>
    <w:uiPriority w:val="99"/>
    <w:semiHidden/>
    <w:unhideWhenUsed/>
    <w:rsid w:val="008F7D78"/>
  </w:style>
  <w:style w:type="numbering" w:customStyle="1" w:styleId="600">
    <w:name w:val="Нет списка60"/>
    <w:next w:val="a2"/>
    <w:uiPriority w:val="99"/>
    <w:semiHidden/>
    <w:unhideWhenUsed/>
    <w:rsid w:val="00ED03DD"/>
  </w:style>
  <w:style w:type="numbering" w:customStyle="1" w:styleId="610">
    <w:name w:val="Нет списка61"/>
    <w:next w:val="a2"/>
    <w:uiPriority w:val="99"/>
    <w:semiHidden/>
    <w:unhideWhenUsed/>
    <w:rsid w:val="00FF3CEB"/>
  </w:style>
  <w:style w:type="numbering" w:customStyle="1" w:styleId="62">
    <w:name w:val="Нет списка62"/>
    <w:next w:val="a2"/>
    <w:uiPriority w:val="99"/>
    <w:semiHidden/>
    <w:unhideWhenUsed/>
    <w:rsid w:val="00224726"/>
  </w:style>
  <w:style w:type="numbering" w:customStyle="1" w:styleId="63">
    <w:name w:val="Нет списка63"/>
    <w:next w:val="a2"/>
    <w:uiPriority w:val="99"/>
    <w:semiHidden/>
    <w:unhideWhenUsed/>
    <w:rsid w:val="001F6DCA"/>
  </w:style>
  <w:style w:type="numbering" w:customStyle="1" w:styleId="64">
    <w:name w:val="Нет списка64"/>
    <w:next w:val="a2"/>
    <w:uiPriority w:val="99"/>
    <w:semiHidden/>
    <w:unhideWhenUsed/>
    <w:rsid w:val="004446F6"/>
  </w:style>
  <w:style w:type="numbering" w:customStyle="1" w:styleId="65">
    <w:name w:val="Нет списка65"/>
    <w:next w:val="a2"/>
    <w:uiPriority w:val="99"/>
    <w:semiHidden/>
    <w:unhideWhenUsed/>
    <w:rsid w:val="009B108C"/>
  </w:style>
  <w:style w:type="numbering" w:customStyle="1" w:styleId="66">
    <w:name w:val="Нет списка66"/>
    <w:next w:val="a2"/>
    <w:uiPriority w:val="99"/>
    <w:semiHidden/>
    <w:unhideWhenUsed/>
    <w:rsid w:val="00CA6E7D"/>
  </w:style>
  <w:style w:type="numbering" w:customStyle="1" w:styleId="67">
    <w:name w:val="Нет списка67"/>
    <w:next w:val="a2"/>
    <w:uiPriority w:val="99"/>
    <w:semiHidden/>
    <w:unhideWhenUsed/>
    <w:rsid w:val="00ED0012"/>
  </w:style>
  <w:style w:type="numbering" w:customStyle="1" w:styleId="68">
    <w:name w:val="Нет списка68"/>
    <w:next w:val="a2"/>
    <w:uiPriority w:val="99"/>
    <w:semiHidden/>
    <w:unhideWhenUsed/>
    <w:rsid w:val="002503D3"/>
  </w:style>
  <w:style w:type="numbering" w:customStyle="1" w:styleId="69">
    <w:name w:val="Нет списка69"/>
    <w:next w:val="a2"/>
    <w:uiPriority w:val="99"/>
    <w:semiHidden/>
    <w:unhideWhenUsed/>
    <w:rsid w:val="006F07DB"/>
  </w:style>
  <w:style w:type="numbering" w:customStyle="1" w:styleId="700">
    <w:name w:val="Нет списка70"/>
    <w:next w:val="a2"/>
    <w:uiPriority w:val="99"/>
    <w:semiHidden/>
    <w:unhideWhenUsed/>
    <w:rsid w:val="00ED0311"/>
  </w:style>
  <w:style w:type="paragraph" w:customStyle="1" w:styleId="TocHeadersStyle">
    <w:name w:val="TocHeadersStyle"/>
    <w:basedOn w:val="a"/>
    <w:rsid w:val="00ED0311"/>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ED0311"/>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ED0311"/>
    <w:rPr>
      <w:rFonts w:ascii="Arial" w:eastAsia="Arial" w:hAnsi="Arial" w:cs="Arial"/>
      <w:color w:val="0000FF"/>
      <w:szCs w:val="24"/>
      <w:shd w:val="clear" w:color="auto" w:fill="FFFFFF"/>
    </w:rPr>
  </w:style>
  <w:style w:type="numbering" w:customStyle="1" w:styleId="710">
    <w:name w:val="Нет списка71"/>
    <w:next w:val="a2"/>
    <w:uiPriority w:val="99"/>
    <w:semiHidden/>
    <w:unhideWhenUsed/>
    <w:rsid w:val="00BF3189"/>
  </w:style>
  <w:style w:type="numbering" w:customStyle="1" w:styleId="720">
    <w:name w:val="Нет списка72"/>
    <w:next w:val="a2"/>
    <w:uiPriority w:val="99"/>
    <w:semiHidden/>
    <w:unhideWhenUsed/>
    <w:rsid w:val="00CC0AA4"/>
  </w:style>
  <w:style w:type="numbering" w:customStyle="1" w:styleId="730">
    <w:name w:val="Нет списка73"/>
    <w:next w:val="a2"/>
    <w:uiPriority w:val="99"/>
    <w:semiHidden/>
    <w:unhideWhenUsed/>
    <w:rsid w:val="001E6D65"/>
  </w:style>
  <w:style w:type="numbering" w:customStyle="1" w:styleId="74">
    <w:name w:val="Нет списка74"/>
    <w:next w:val="a2"/>
    <w:uiPriority w:val="99"/>
    <w:semiHidden/>
    <w:unhideWhenUsed/>
    <w:rsid w:val="001D40D6"/>
  </w:style>
  <w:style w:type="numbering" w:customStyle="1" w:styleId="75">
    <w:name w:val="Нет списка75"/>
    <w:next w:val="a2"/>
    <w:uiPriority w:val="99"/>
    <w:semiHidden/>
    <w:unhideWhenUsed/>
    <w:rsid w:val="00C928B6"/>
  </w:style>
  <w:style w:type="numbering" w:customStyle="1" w:styleId="76">
    <w:name w:val="Нет списка76"/>
    <w:next w:val="a2"/>
    <w:uiPriority w:val="99"/>
    <w:semiHidden/>
    <w:unhideWhenUsed/>
    <w:rsid w:val="00D91238"/>
  </w:style>
  <w:style w:type="numbering" w:customStyle="1" w:styleId="77">
    <w:name w:val="Нет списка77"/>
    <w:next w:val="a2"/>
    <w:uiPriority w:val="99"/>
    <w:semiHidden/>
    <w:unhideWhenUsed/>
    <w:rsid w:val="00FA48D5"/>
  </w:style>
  <w:style w:type="numbering" w:customStyle="1" w:styleId="78">
    <w:name w:val="Нет списка78"/>
    <w:next w:val="a2"/>
    <w:uiPriority w:val="99"/>
    <w:semiHidden/>
    <w:unhideWhenUsed/>
    <w:rsid w:val="00AC044C"/>
  </w:style>
  <w:style w:type="numbering" w:customStyle="1" w:styleId="79">
    <w:name w:val="Нет списка79"/>
    <w:next w:val="a2"/>
    <w:uiPriority w:val="99"/>
    <w:semiHidden/>
    <w:unhideWhenUsed/>
    <w:rsid w:val="00B90B5C"/>
  </w:style>
  <w:style w:type="numbering" w:customStyle="1" w:styleId="800">
    <w:name w:val="Нет списка80"/>
    <w:next w:val="a2"/>
    <w:uiPriority w:val="99"/>
    <w:semiHidden/>
    <w:unhideWhenUsed/>
    <w:rsid w:val="001C1C24"/>
  </w:style>
  <w:style w:type="numbering" w:customStyle="1" w:styleId="81">
    <w:name w:val="Нет списка81"/>
    <w:next w:val="a2"/>
    <w:uiPriority w:val="99"/>
    <w:semiHidden/>
    <w:unhideWhenUsed/>
    <w:rsid w:val="00C402A4"/>
  </w:style>
  <w:style w:type="numbering" w:customStyle="1" w:styleId="82">
    <w:name w:val="Нет списка82"/>
    <w:next w:val="a2"/>
    <w:uiPriority w:val="99"/>
    <w:semiHidden/>
    <w:unhideWhenUsed/>
    <w:rsid w:val="0045605B"/>
  </w:style>
  <w:style w:type="numbering" w:customStyle="1" w:styleId="83">
    <w:name w:val="Нет списка83"/>
    <w:next w:val="a2"/>
    <w:uiPriority w:val="99"/>
    <w:semiHidden/>
    <w:unhideWhenUsed/>
    <w:rsid w:val="002721B6"/>
  </w:style>
  <w:style w:type="numbering" w:customStyle="1" w:styleId="84">
    <w:name w:val="Нет списка84"/>
    <w:next w:val="a2"/>
    <w:uiPriority w:val="99"/>
    <w:semiHidden/>
    <w:unhideWhenUsed/>
    <w:rsid w:val="007817E5"/>
  </w:style>
  <w:style w:type="numbering" w:customStyle="1" w:styleId="85">
    <w:name w:val="Нет списка85"/>
    <w:next w:val="a2"/>
    <w:uiPriority w:val="99"/>
    <w:semiHidden/>
    <w:unhideWhenUsed/>
    <w:rsid w:val="0067008E"/>
  </w:style>
  <w:style w:type="numbering" w:customStyle="1" w:styleId="86">
    <w:name w:val="Нет списка86"/>
    <w:next w:val="a2"/>
    <w:uiPriority w:val="99"/>
    <w:semiHidden/>
    <w:unhideWhenUsed/>
    <w:rsid w:val="00821C9B"/>
  </w:style>
  <w:style w:type="numbering" w:customStyle="1" w:styleId="87">
    <w:name w:val="Нет списка87"/>
    <w:next w:val="a2"/>
    <w:uiPriority w:val="99"/>
    <w:semiHidden/>
    <w:unhideWhenUsed/>
    <w:rsid w:val="009C37CB"/>
  </w:style>
  <w:style w:type="numbering" w:customStyle="1" w:styleId="88">
    <w:name w:val="Нет списка88"/>
    <w:next w:val="a2"/>
    <w:uiPriority w:val="99"/>
    <w:semiHidden/>
    <w:unhideWhenUsed/>
    <w:rsid w:val="0096754C"/>
  </w:style>
  <w:style w:type="numbering" w:customStyle="1" w:styleId="89">
    <w:name w:val="Нет списка89"/>
    <w:next w:val="a2"/>
    <w:uiPriority w:val="99"/>
    <w:semiHidden/>
    <w:unhideWhenUsed/>
    <w:rsid w:val="005721FA"/>
  </w:style>
  <w:style w:type="numbering" w:customStyle="1" w:styleId="900">
    <w:name w:val="Нет списка90"/>
    <w:next w:val="a2"/>
    <w:uiPriority w:val="99"/>
    <w:semiHidden/>
    <w:unhideWhenUsed/>
    <w:rsid w:val="00BC78D3"/>
  </w:style>
  <w:style w:type="numbering" w:customStyle="1" w:styleId="91">
    <w:name w:val="Нет списка91"/>
    <w:next w:val="a2"/>
    <w:uiPriority w:val="99"/>
    <w:semiHidden/>
    <w:unhideWhenUsed/>
    <w:rsid w:val="006D34C7"/>
  </w:style>
  <w:style w:type="numbering" w:customStyle="1" w:styleId="92">
    <w:name w:val="Нет списка92"/>
    <w:next w:val="a2"/>
    <w:uiPriority w:val="99"/>
    <w:semiHidden/>
    <w:unhideWhenUsed/>
    <w:rsid w:val="00282455"/>
  </w:style>
  <w:style w:type="numbering" w:customStyle="1" w:styleId="93">
    <w:name w:val="Нет списка93"/>
    <w:next w:val="a2"/>
    <w:uiPriority w:val="99"/>
    <w:semiHidden/>
    <w:unhideWhenUsed/>
    <w:rsid w:val="000E32F9"/>
  </w:style>
  <w:style w:type="numbering" w:customStyle="1" w:styleId="94">
    <w:name w:val="Нет списка94"/>
    <w:next w:val="a2"/>
    <w:uiPriority w:val="99"/>
    <w:semiHidden/>
    <w:unhideWhenUsed/>
    <w:rsid w:val="00BC4A48"/>
  </w:style>
  <w:style w:type="numbering" w:customStyle="1" w:styleId="95">
    <w:name w:val="Нет списка95"/>
    <w:next w:val="a2"/>
    <w:uiPriority w:val="99"/>
    <w:semiHidden/>
    <w:unhideWhenUsed/>
    <w:rsid w:val="00484289"/>
  </w:style>
</w:styles>
</file>

<file path=word/webSettings.xml><?xml version="1.0" encoding="utf-8"?>
<w:webSettings xmlns:r="http://schemas.openxmlformats.org/officeDocument/2006/relationships" xmlns:w="http://schemas.openxmlformats.org/wordprocessingml/2006/main">
  <w:divs>
    <w:div w:id="7801945">
      <w:bodyDiv w:val="1"/>
      <w:marLeft w:val="0"/>
      <w:marRight w:val="0"/>
      <w:marTop w:val="0"/>
      <w:marBottom w:val="0"/>
      <w:divBdr>
        <w:top w:val="none" w:sz="0" w:space="0" w:color="auto"/>
        <w:left w:val="none" w:sz="0" w:space="0" w:color="auto"/>
        <w:bottom w:val="none" w:sz="0" w:space="0" w:color="auto"/>
        <w:right w:val="none" w:sz="0" w:space="0" w:color="auto"/>
      </w:divBdr>
    </w:div>
    <w:div w:id="10037089">
      <w:bodyDiv w:val="1"/>
      <w:marLeft w:val="0"/>
      <w:marRight w:val="0"/>
      <w:marTop w:val="0"/>
      <w:marBottom w:val="0"/>
      <w:divBdr>
        <w:top w:val="none" w:sz="0" w:space="0" w:color="auto"/>
        <w:left w:val="none" w:sz="0" w:space="0" w:color="auto"/>
        <w:bottom w:val="none" w:sz="0" w:space="0" w:color="auto"/>
        <w:right w:val="none" w:sz="0" w:space="0" w:color="auto"/>
      </w:divBdr>
    </w:div>
    <w:div w:id="78791708">
      <w:bodyDiv w:val="1"/>
      <w:marLeft w:val="0"/>
      <w:marRight w:val="0"/>
      <w:marTop w:val="0"/>
      <w:marBottom w:val="0"/>
      <w:divBdr>
        <w:top w:val="none" w:sz="0" w:space="0" w:color="auto"/>
        <w:left w:val="none" w:sz="0" w:space="0" w:color="auto"/>
        <w:bottom w:val="none" w:sz="0" w:space="0" w:color="auto"/>
        <w:right w:val="none" w:sz="0" w:space="0" w:color="auto"/>
      </w:divBdr>
      <w:divsChild>
        <w:div w:id="1550262151">
          <w:marLeft w:val="0"/>
          <w:marRight w:val="0"/>
          <w:marTop w:val="0"/>
          <w:marBottom w:val="0"/>
          <w:divBdr>
            <w:top w:val="none" w:sz="0" w:space="0" w:color="auto"/>
            <w:left w:val="none" w:sz="0" w:space="0" w:color="auto"/>
            <w:bottom w:val="none" w:sz="0" w:space="0" w:color="auto"/>
            <w:right w:val="none" w:sz="0" w:space="0" w:color="auto"/>
          </w:divBdr>
        </w:div>
      </w:divsChild>
    </w:div>
    <w:div w:id="85423997">
      <w:bodyDiv w:val="1"/>
      <w:marLeft w:val="0"/>
      <w:marRight w:val="0"/>
      <w:marTop w:val="0"/>
      <w:marBottom w:val="0"/>
      <w:divBdr>
        <w:top w:val="none" w:sz="0" w:space="0" w:color="auto"/>
        <w:left w:val="none" w:sz="0" w:space="0" w:color="auto"/>
        <w:bottom w:val="none" w:sz="0" w:space="0" w:color="auto"/>
        <w:right w:val="none" w:sz="0" w:space="0" w:color="auto"/>
      </w:divBdr>
    </w:div>
    <w:div w:id="120803375">
      <w:bodyDiv w:val="1"/>
      <w:marLeft w:val="0"/>
      <w:marRight w:val="0"/>
      <w:marTop w:val="0"/>
      <w:marBottom w:val="0"/>
      <w:divBdr>
        <w:top w:val="none" w:sz="0" w:space="0" w:color="auto"/>
        <w:left w:val="none" w:sz="0" w:space="0" w:color="auto"/>
        <w:bottom w:val="none" w:sz="0" w:space="0" w:color="auto"/>
        <w:right w:val="none" w:sz="0" w:space="0" w:color="auto"/>
      </w:divBdr>
    </w:div>
    <w:div w:id="139270558">
      <w:bodyDiv w:val="1"/>
      <w:marLeft w:val="0"/>
      <w:marRight w:val="0"/>
      <w:marTop w:val="0"/>
      <w:marBottom w:val="0"/>
      <w:divBdr>
        <w:top w:val="none" w:sz="0" w:space="0" w:color="auto"/>
        <w:left w:val="none" w:sz="0" w:space="0" w:color="auto"/>
        <w:bottom w:val="none" w:sz="0" w:space="0" w:color="auto"/>
        <w:right w:val="none" w:sz="0" w:space="0" w:color="auto"/>
      </w:divBdr>
    </w:div>
    <w:div w:id="141580642">
      <w:bodyDiv w:val="1"/>
      <w:marLeft w:val="0"/>
      <w:marRight w:val="0"/>
      <w:marTop w:val="0"/>
      <w:marBottom w:val="0"/>
      <w:divBdr>
        <w:top w:val="none" w:sz="0" w:space="0" w:color="auto"/>
        <w:left w:val="none" w:sz="0" w:space="0" w:color="auto"/>
        <w:bottom w:val="none" w:sz="0" w:space="0" w:color="auto"/>
        <w:right w:val="none" w:sz="0" w:space="0" w:color="auto"/>
      </w:divBdr>
    </w:div>
    <w:div w:id="179508298">
      <w:bodyDiv w:val="1"/>
      <w:marLeft w:val="0"/>
      <w:marRight w:val="0"/>
      <w:marTop w:val="0"/>
      <w:marBottom w:val="0"/>
      <w:divBdr>
        <w:top w:val="none" w:sz="0" w:space="0" w:color="auto"/>
        <w:left w:val="none" w:sz="0" w:space="0" w:color="auto"/>
        <w:bottom w:val="none" w:sz="0" w:space="0" w:color="auto"/>
        <w:right w:val="none" w:sz="0" w:space="0" w:color="auto"/>
      </w:divBdr>
    </w:div>
    <w:div w:id="184028966">
      <w:bodyDiv w:val="1"/>
      <w:marLeft w:val="0"/>
      <w:marRight w:val="0"/>
      <w:marTop w:val="0"/>
      <w:marBottom w:val="0"/>
      <w:divBdr>
        <w:top w:val="none" w:sz="0" w:space="0" w:color="auto"/>
        <w:left w:val="none" w:sz="0" w:space="0" w:color="auto"/>
        <w:bottom w:val="none" w:sz="0" w:space="0" w:color="auto"/>
        <w:right w:val="none" w:sz="0" w:space="0" w:color="auto"/>
      </w:divBdr>
    </w:div>
    <w:div w:id="343216226">
      <w:bodyDiv w:val="1"/>
      <w:marLeft w:val="0"/>
      <w:marRight w:val="0"/>
      <w:marTop w:val="0"/>
      <w:marBottom w:val="0"/>
      <w:divBdr>
        <w:top w:val="none" w:sz="0" w:space="0" w:color="auto"/>
        <w:left w:val="none" w:sz="0" w:space="0" w:color="auto"/>
        <w:bottom w:val="none" w:sz="0" w:space="0" w:color="auto"/>
        <w:right w:val="none" w:sz="0" w:space="0" w:color="auto"/>
      </w:divBdr>
    </w:div>
    <w:div w:id="355469859">
      <w:bodyDiv w:val="1"/>
      <w:marLeft w:val="0"/>
      <w:marRight w:val="0"/>
      <w:marTop w:val="0"/>
      <w:marBottom w:val="0"/>
      <w:divBdr>
        <w:top w:val="none" w:sz="0" w:space="0" w:color="auto"/>
        <w:left w:val="none" w:sz="0" w:space="0" w:color="auto"/>
        <w:bottom w:val="none" w:sz="0" w:space="0" w:color="auto"/>
        <w:right w:val="none" w:sz="0" w:space="0" w:color="auto"/>
      </w:divBdr>
    </w:div>
    <w:div w:id="380131880">
      <w:bodyDiv w:val="1"/>
      <w:marLeft w:val="0"/>
      <w:marRight w:val="0"/>
      <w:marTop w:val="0"/>
      <w:marBottom w:val="0"/>
      <w:divBdr>
        <w:top w:val="none" w:sz="0" w:space="0" w:color="auto"/>
        <w:left w:val="none" w:sz="0" w:space="0" w:color="auto"/>
        <w:bottom w:val="none" w:sz="0" w:space="0" w:color="auto"/>
        <w:right w:val="none" w:sz="0" w:space="0" w:color="auto"/>
      </w:divBdr>
      <w:divsChild>
        <w:div w:id="1803032311">
          <w:marLeft w:val="0"/>
          <w:marRight w:val="0"/>
          <w:marTop w:val="0"/>
          <w:marBottom w:val="0"/>
          <w:divBdr>
            <w:top w:val="none" w:sz="0" w:space="0" w:color="auto"/>
            <w:left w:val="none" w:sz="0" w:space="0" w:color="auto"/>
            <w:bottom w:val="none" w:sz="0" w:space="0" w:color="auto"/>
            <w:right w:val="none" w:sz="0" w:space="0" w:color="auto"/>
          </w:divBdr>
        </w:div>
      </w:divsChild>
    </w:div>
    <w:div w:id="390884751">
      <w:bodyDiv w:val="1"/>
      <w:marLeft w:val="0"/>
      <w:marRight w:val="0"/>
      <w:marTop w:val="0"/>
      <w:marBottom w:val="0"/>
      <w:divBdr>
        <w:top w:val="none" w:sz="0" w:space="0" w:color="auto"/>
        <w:left w:val="none" w:sz="0" w:space="0" w:color="auto"/>
        <w:bottom w:val="none" w:sz="0" w:space="0" w:color="auto"/>
        <w:right w:val="none" w:sz="0" w:space="0" w:color="auto"/>
      </w:divBdr>
    </w:div>
    <w:div w:id="399327562">
      <w:bodyDiv w:val="1"/>
      <w:marLeft w:val="0"/>
      <w:marRight w:val="0"/>
      <w:marTop w:val="0"/>
      <w:marBottom w:val="0"/>
      <w:divBdr>
        <w:top w:val="none" w:sz="0" w:space="0" w:color="auto"/>
        <w:left w:val="none" w:sz="0" w:space="0" w:color="auto"/>
        <w:bottom w:val="none" w:sz="0" w:space="0" w:color="auto"/>
        <w:right w:val="none" w:sz="0" w:space="0" w:color="auto"/>
      </w:divBdr>
    </w:div>
    <w:div w:id="427315058">
      <w:bodyDiv w:val="1"/>
      <w:marLeft w:val="0"/>
      <w:marRight w:val="0"/>
      <w:marTop w:val="0"/>
      <w:marBottom w:val="0"/>
      <w:divBdr>
        <w:top w:val="none" w:sz="0" w:space="0" w:color="auto"/>
        <w:left w:val="none" w:sz="0" w:space="0" w:color="auto"/>
        <w:bottom w:val="none" w:sz="0" w:space="0" w:color="auto"/>
        <w:right w:val="none" w:sz="0" w:space="0" w:color="auto"/>
      </w:divBdr>
      <w:divsChild>
        <w:div w:id="394552691">
          <w:marLeft w:val="0"/>
          <w:marRight w:val="0"/>
          <w:marTop w:val="0"/>
          <w:marBottom w:val="0"/>
          <w:divBdr>
            <w:top w:val="none" w:sz="0" w:space="0" w:color="auto"/>
            <w:left w:val="none" w:sz="0" w:space="0" w:color="auto"/>
            <w:bottom w:val="none" w:sz="0" w:space="0" w:color="auto"/>
            <w:right w:val="none" w:sz="0" w:space="0" w:color="auto"/>
          </w:divBdr>
        </w:div>
      </w:divsChild>
    </w:div>
    <w:div w:id="435910720">
      <w:bodyDiv w:val="1"/>
      <w:marLeft w:val="0"/>
      <w:marRight w:val="0"/>
      <w:marTop w:val="0"/>
      <w:marBottom w:val="0"/>
      <w:divBdr>
        <w:top w:val="none" w:sz="0" w:space="0" w:color="auto"/>
        <w:left w:val="none" w:sz="0" w:space="0" w:color="auto"/>
        <w:bottom w:val="none" w:sz="0" w:space="0" w:color="auto"/>
        <w:right w:val="none" w:sz="0" w:space="0" w:color="auto"/>
      </w:divBdr>
      <w:divsChild>
        <w:div w:id="359671795">
          <w:marLeft w:val="0"/>
          <w:marRight w:val="0"/>
          <w:marTop w:val="0"/>
          <w:marBottom w:val="0"/>
          <w:divBdr>
            <w:top w:val="none" w:sz="0" w:space="0" w:color="auto"/>
            <w:left w:val="none" w:sz="0" w:space="0" w:color="auto"/>
            <w:bottom w:val="none" w:sz="0" w:space="0" w:color="auto"/>
            <w:right w:val="none" w:sz="0" w:space="0" w:color="auto"/>
          </w:divBdr>
        </w:div>
      </w:divsChild>
    </w:div>
    <w:div w:id="443620533">
      <w:bodyDiv w:val="1"/>
      <w:marLeft w:val="0"/>
      <w:marRight w:val="0"/>
      <w:marTop w:val="0"/>
      <w:marBottom w:val="0"/>
      <w:divBdr>
        <w:top w:val="none" w:sz="0" w:space="0" w:color="auto"/>
        <w:left w:val="none" w:sz="0" w:space="0" w:color="auto"/>
        <w:bottom w:val="none" w:sz="0" w:space="0" w:color="auto"/>
        <w:right w:val="none" w:sz="0" w:space="0" w:color="auto"/>
      </w:divBdr>
    </w:div>
    <w:div w:id="452947240">
      <w:bodyDiv w:val="1"/>
      <w:marLeft w:val="0"/>
      <w:marRight w:val="0"/>
      <w:marTop w:val="0"/>
      <w:marBottom w:val="0"/>
      <w:divBdr>
        <w:top w:val="none" w:sz="0" w:space="0" w:color="auto"/>
        <w:left w:val="none" w:sz="0" w:space="0" w:color="auto"/>
        <w:bottom w:val="none" w:sz="0" w:space="0" w:color="auto"/>
        <w:right w:val="none" w:sz="0" w:space="0" w:color="auto"/>
      </w:divBdr>
    </w:div>
    <w:div w:id="467360894">
      <w:bodyDiv w:val="1"/>
      <w:marLeft w:val="0"/>
      <w:marRight w:val="0"/>
      <w:marTop w:val="0"/>
      <w:marBottom w:val="0"/>
      <w:divBdr>
        <w:top w:val="none" w:sz="0" w:space="0" w:color="auto"/>
        <w:left w:val="none" w:sz="0" w:space="0" w:color="auto"/>
        <w:bottom w:val="none" w:sz="0" w:space="0" w:color="auto"/>
        <w:right w:val="none" w:sz="0" w:space="0" w:color="auto"/>
      </w:divBdr>
    </w:div>
    <w:div w:id="489761288">
      <w:bodyDiv w:val="1"/>
      <w:marLeft w:val="0"/>
      <w:marRight w:val="0"/>
      <w:marTop w:val="0"/>
      <w:marBottom w:val="0"/>
      <w:divBdr>
        <w:top w:val="none" w:sz="0" w:space="0" w:color="auto"/>
        <w:left w:val="none" w:sz="0" w:space="0" w:color="auto"/>
        <w:bottom w:val="none" w:sz="0" w:space="0" w:color="auto"/>
        <w:right w:val="none" w:sz="0" w:space="0" w:color="auto"/>
      </w:divBdr>
    </w:div>
    <w:div w:id="500243217">
      <w:bodyDiv w:val="1"/>
      <w:marLeft w:val="0"/>
      <w:marRight w:val="0"/>
      <w:marTop w:val="0"/>
      <w:marBottom w:val="0"/>
      <w:divBdr>
        <w:top w:val="none" w:sz="0" w:space="0" w:color="auto"/>
        <w:left w:val="none" w:sz="0" w:space="0" w:color="auto"/>
        <w:bottom w:val="none" w:sz="0" w:space="0" w:color="auto"/>
        <w:right w:val="none" w:sz="0" w:space="0" w:color="auto"/>
      </w:divBdr>
    </w:div>
    <w:div w:id="503479279">
      <w:bodyDiv w:val="1"/>
      <w:marLeft w:val="0"/>
      <w:marRight w:val="0"/>
      <w:marTop w:val="0"/>
      <w:marBottom w:val="0"/>
      <w:divBdr>
        <w:top w:val="none" w:sz="0" w:space="0" w:color="auto"/>
        <w:left w:val="none" w:sz="0" w:space="0" w:color="auto"/>
        <w:bottom w:val="none" w:sz="0" w:space="0" w:color="auto"/>
        <w:right w:val="none" w:sz="0" w:space="0" w:color="auto"/>
      </w:divBdr>
      <w:divsChild>
        <w:div w:id="1443960948">
          <w:marLeft w:val="0"/>
          <w:marRight w:val="0"/>
          <w:marTop w:val="0"/>
          <w:marBottom w:val="0"/>
          <w:divBdr>
            <w:top w:val="none" w:sz="0" w:space="0" w:color="auto"/>
            <w:left w:val="none" w:sz="0" w:space="0" w:color="auto"/>
            <w:bottom w:val="none" w:sz="0" w:space="0" w:color="auto"/>
            <w:right w:val="none" w:sz="0" w:space="0" w:color="auto"/>
          </w:divBdr>
        </w:div>
      </w:divsChild>
    </w:div>
    <w:div w:id="506485555">
      <w:bodyDiv w:val="1"/>
      <w:marLeft w:val="0"/>
      <w:marRight w:val="0"/>
      <w:marTop w:val="0"/>
      <w:marBottom w:val="0"/>
      <w:divBdr>
        <w:top w:val="none" w:sz="0" w:space="0" w:color="auto"/>
        <w:left w:val="none" w:sz="0" w:space="0" w:color="auto"/>
        <w:bottom w:val="none" w:sz="0" w:space="0" w:color="auto"/>
        <w:right w:val="none" w:sz="0" w:space="0" w:color="auto"/>
      </w:divBdr>
    </w:div>
    <w:div w:id="509947691">
      <w:bodyDiv w:val="1"/>
      <w:marLeft w:val="0"/>
      <w:marRight w:val="0"/>
      <w:marTop w:val="0"/>
      <w:marBottom w:val="0"/>
      <w:divBdr>
        <w:top w:val="none" w:sz="0" w:space="0" w:color="auto"/>
        <w:left w:val="none" w:sz="0" w:space="0" w:color="auto"/>
        <w:bottom w:val="none" w:sz="0" w:space="0" w:color="auto"/>
        <w:right w:val="none" w:sz="0" w:space="0" w:color="auto"/>
      </w:divBdr>
      <w:divsChild>
        <w:div w:id="665281444">
          <w:marLeft w:val="0"/>
          <w:marRight w:val="0"/>
          <w:marTop w:val="0"/>
          <w:marBottom w:val="0"/>
          <w:divBdr>
            <w:top w:val="none" w:sz="0" w:space="0" w:color="auto"/>
            <w:left w:val="none" w:sz="0" w:space="0" w:color="auto"/>
            <w:bottom w:val="none" w:sz="0" w:space="0" w:color="auto"/>
            <w:right w:val="none" w:sz="0" w:space="0" w:color="auto"/>
          </w:divBdr>
        </w:div>
      </w:divsChild>
    </w:div>
    <w:div w:id="544754722">
      <w:bodyDiv w:val="1"/>
      <w:marLeft w:val="0"/>
      <w:marRight w:val="0"/>
      <w:marTop w:val="0"/>
      <w:marBottom w:val="0"/>
      <w:divBdr>
        <w:top w:val="none" w:sz="0" w:space="0" w:color="auto"/>
        <w:left w:val="none" w:sz="0" w:space="0" w:color="auto"/>
        <w:bottom w:val="none" w:sz="0" w:space="0" w:color="auto"/>
        <w:right w:val="none" w:sz="0" w:space="0" w:color="auto"/>
      </w:divBdr>
    </w:div>
    <w:div w:id="579289892">
      <w:bodyDiv w:val="1"/>
      <w:marLeft w:val="0"/>
      <w:marRight w:val="0"/>
      <w:marTop w:val="0"/>
      <w:marBottom w:val="0"/>
      <w:divBdr>
        <w:top w:val="none" w:sz="0" w:space="0" w:color="auto"/>
        <w:left w:val="none" w:sz="0" w:space="0" w:color="auto"/>
        <w:bottom w:val="none" w:sz="0" w:space="0" w:color="auto"/>
        <w:right w:val="none" w:sz="0" w:space="0" w:color="auto"/>
      </w:divBdr>
    </w:div>
    <w:div w:id="593367683">
      <w:bodyDiv w:val="1"/>
      <w:marLeft w:val="0"/>
      <w:marRight w:val="0"/>
      <w:marTop w:val="0"/>
      <w:marBottom w:val="0"/>
      <w:divBdr>
        <w:top w:val="none" w:sz="0" w:space="0" w:color="auto"/>
        <w:left w:val="none" w:sz="0" w:space="0" w:color="auto"/>
        <w:bottom w:val="none" w:sz="0" w:space="0" w:color="auto"/>
        <w:right w:val="none" w:sz="0" w:space="0" w:color="auto"/>
      </w:divBdr>
    </w:div>
    <w:div w:id="608239762">
      <w:bodyDiv w:val="1"/>
      <w:marLeft w:val="0"/>
      <w:marRight w:val="0"/>
      <w:marTop w:val="0"/>
      <w:marBottom w:val="0"/>
      <w:divBdr>
        <w:top w:val="none" w:sz="0" w:space="0" w:color="auto"/>
        <w:left w:val="none" w:sz="0" w:space="0" w:color="auto"/>
        <w:bottom w:val="none" w:sz="0" w:space="0" w:color="auto"/>
        <w:right w:val="none" w:sz="0" w:space="0" w:color="auto"/>
      </w:divBdr>
      <w:divsChild>
        <w:div w:id="1864635631">
          <w:marLeft w:val="0"/>
          <w:marRight w:val="0"/>
          <w:marTop w:val="0"/>
          <w:marBottom w:val="0"/>
          <w:divBdr>
            <w:top w:val="none" w:sz="0" w:space="0" w:color="auto"/>
            <w:left w:val="none" w:sz="0" w:space="0" w:color="auto"/>
            <w:bottom w:val="none" w:sz="0" w:space="0" w:color="auto"/>
            <w:right w:val="none" w:sz="0" w:space="0" w:color="auto"/>
          </w:divBdr>
        </w:div>
      </w:divsChild>
    </w:div>
    <w:div w:id="651106716">
      <w:bodyDiv w:val="1"/>
      <w:marLeft w:val="0"/>
      <w:marRight w:val="0"/>
      <w:marTop w:val="0"/>
      <w:marBottom w:val="0"/>
      <w:divBdr>
        <w:top w:val="none" w:sz="0" w:space="0" w:color="auto"/>
        <w:left w:val="none" w:sz="0" w:space="0" w:color="auto"/>
        <w:bottom w:val="none" w:sz="0" w:space="0" w:color="auto"/>
        <w:right w:val="none" w:sz="0" w:space="0" w:color="auto"/>
      </w:divBdr>
      <w:divsChild>
        <w:div w:id="17632548">
          <w:marLeft w:val="0"/>
          <w:marRight w:val="0"/>
          <w:marTop w:val="0"/>
          <w:marBottom w:val="0"/>
          <w:divBdr>
            <w:top w:val="none" w:sz="0" w:space="0" w:color="auto"/>
            <w:left w:val="none" w:sz="0" w:space="0" w:color="auto"/>
            <w:bottom w:val="none" w:sz="0" w:space="0" w:color="auto"/>
            <w:right w:val="none" w:sz="0" w:space="0" w:color="auto"/>
          </w:divBdr>
        </w:div>
      </w:divsChild>
    </w:div>
    <w:div w:id="658076778">
      <w:bodyDiv w:val="1"/>
      <w:marLeft w:val="0"/>
      <w:marRight w:val="0"/>
      <w:marTop w:val="0"/>
      <w:marBottom w:val="0"/>
      <w:divBdr>
        <w:top w:val="none" w:sz="0" w:space="0" w:color="auto"/>
        <w:left w:val="none" w:sz="0" w:space="0" w:color="auto"/>
        <w:bottom w:val="none" w:sz="0" w:space="0" w:color="auto"/>
        <w:right w:val="none" w:sz="0" w:space="0" w:color="auto"/>
      </w:divBdr>
    </w:div>
    <w:div w:id="667056123">
      <w:bodyDiv w:val="1"/>
      <w:marLeft w:val="0"/>
      <w:marRight w:val="0"/>
      <w:marTop w:val="0"/>
      <w:marBottom w:val="0"/>
      <w:divBdr>
        <w:top w:val="none" w:sz="0" w:space="0" w:color="auto"/>
        <w:left w:val="none" w:sz="0" w:space="0" w:color="auto"/>
        <w:bottom w:val="none" w:sz="0" w:space="0" w:color="auto"/>
        <w:right w:val="none" w:sz="0" w:space="0" w:color="auto"/>
      </w:divBdr>
    </w:div>
    <w:div w:id="691229004">
      <w:bodyDiv w:val="1"/>
      <w:marLeft w:val="0"/>
      <w:marRight w:val="0"/>
      <w:marTop w:val="0"/>
      <w:marBottom w:val="0"/>
      <w:divBdr>
        <w:top w:val="none" w:sz="0" w:space="0" w:color="auto"/>
        <w:left w:val="none" w:sz="0" w:space="0" w:color="auto"/>
        <w:bottom w:val="none" w:sz="0" w:space="0" w:color="auto"/>
        <w:right w:val="none" w:sz="0" w:space="0" w:color="auto"/>
      </w:divBdr>
    </w:div>
    <w:div w:id="708342092">
      <w:bodyDiv w:val="1"/>
      <w:marLeft w:val="0"/>
      <w:marRight w:val="0"/>
      <w:marTop w:val="0"/>
      <w:marBottom w:val="0"/>
      <w:divBdr>
        <w:top w:val="none" w:sz="0" w:space="0" w:color="auto"/>
        <w:left w:val="none" w:sz="0" w:space="0" w:color="auto"/>
        <w:bottom w:val="none" w:sz="0" w:space="0" w:color="auto"/>
        <w:right w:val="none" w:sz="0" w:space="0" w:color="auto"/>
      </w:divBdr>
    </w:div>
    <w:div w:id="715083375">
      <w:bodyDiv w:val="1"/>
      <w:marLeft w:val="0"/>
      <w:marRight w:val="0"/>
      <w:marTop w:val="0"/>
      <w:marBottom w:val="0"/>
      <w:divBdr>
        <w:top w:val="none" w:sz="0" w:space="0" w:color="auto"/>
        <w:left w:val="none" w:sz="0" w:space="0" w:color="auto"/>
        <w:bottom w:val="none" w:sz="0" w:space="0" w:color="auto"/>
        <w:right w:val="none" w:sz="0" w:space="0" w:color="auto"/>
      </w:divBdr>
      <w:divsChild>
        <w:div w:id="253826704">
          <w:marLeft w:val="0"/>
          <w:marRight w:val="0"/>
          <w:marTop w:val="0"/>
          <w:marBottom w:val="0"/>
          <w:divBdr>
            <w:top w:val="none" w:sz="0" w:space="0" w:color="auto"/>
            <w:left w:val="none" w:sz="0" w:space="0" w:color="auto"/>
            <w:bottom w:val="none" w:sz="0" w:space="0" w:color="auto"/>
            <w:right w:val="none" w:sz="0" w:space="0" w:color="auto"/>
          </w:divBdr>
        </w:div>
      </w:divsChild>
    </w:div>
    <w:div w:id="734166842">
      <w:bodyDiv w:val="1"/>
      <w:marLeft w:val="0"/>
      <w:marRight w:val="0"/>
      <w:marTop w:val="0"/>
      <w:marBottom w:val="0"/>
      <w:divBdr>
        <w:top w:val="none" w:sz="0" w:space="0" w:color="auto"/>
        <w:left w:val="none" w:sz="0" w:space="0" w:color="auto"/>
        <w:bottom w:val="none" w:sz="0" w:space="0" w:color="auto"/>
        <w:right w:val="none" w:sz="0" w:space="0" w:color="auto"/>
      </w:divBdr>
    </w:div>
    <w:div w:id="743186816">
      <w:bodyDiv w:val="1"/>
      <w:marLeft w:val="0"/>
      <w:marRight w:val="0"/>
      <w:marTop w:val="0"/>
      <w:marBottom w:val="0"/>
      <w:divBdr>
        <w:top w:val="none" w:sz="0" w:space="0" w:color="auto"/>
        <w:left w:val="none" w:sz="0" w:space="0" w:color="auto"/>
        <w:bottom w:val="none" w:sz="0" w:space="0" w:color="auto"/>
        <w:right w:val="none" w:sz="0" w:space="0" w:color="auto"/>
      </w:divBdr>
    </w:div>
    <w:div w:id="750463764">
      <w:bodyDiv w:val="1"/>
      <w:marLeft w:val="0"/>
      <w:marRight w:val="0"/>
      <w:marTop w:val="0"/>
      <w:marBottom w:val="0"/>
      <w:divBdr>
        <w:top w:val="none" w:sz="0" w:space="0" w:color="auto"/>
        <w:left w:val="none" w:sz="0" w:space="0" w:color="auto"/>
        <w:bottom w:val="none" w:sz="0" w:space="0" w:color="auto"/>
        <w:right w:val="none" w:sz="0" w:space="0" w:color="auto"/>
      </w:divBdr>
    </w:div>
    <w:div w:id="791632972">
      <w:bodyDiv w:val="1"/>
      <w:marLeft w:val="0"/>
      <w:marRight w:val="0"/>
      <w:marTop w:val="0"/>
      <w:marBottom w:val="0"/>
      <w:divBdr>
        <w:top w:val="none" w:sz="0" w:space="0" w:color="auto"/>
        <w:left w:val="none" w:sz="0" w:space="0" w:color="auto"/>
        <w:bottom w:val="none" w:sz="0" w:space="0" w:color="auto"/>
        <w:right w:val="none" w:sz="0" w:space="0" w:color="auto"/>
      </w:divBdr>
    </w:div>
    <w:div w:id="795871773">
      <w:bodyDiv w:val="1"/>
      <w:marLeft w:val="0"/>
      <w:marRight w:val="0"/>
      <w:marTop w:val="0"/>
      <w:marBottom w:val="0"/>
      <w:divBdr>
        <w:top w:val="none" w:sz="0" w:space="0" w:color="auto"/>
        <w:left w:val="none" w:sz="0" w:space="0" w:color="auto"/>
        <w:bottom w:val="none" w:sz="0" w:space="0" w:color="auto"/>
        <w:right w:val="none" w:sz="0" w:space="0" w:color="auto"/>
      </w:divBdr>
    </w:div>
    <w:div w:id="836265904">
      <w:bodyDiv w:val="1"/>
      <w:marLeft w:val="0"/>
      <w:marRight w:val="0"/>
      <w:marTop w:val="0"/>
      <w:marBottom w:val="0"/>
      <w:divBdr>
        <w:top w:val="none" w:sz="0" w:space="0" w:color="auto"/>
        <w:left w:val="none" w:sz="0" w:space="0" w:color="auto"/>
        <w:bottom w:val="none" w:sz="0" w:space="0" w:color="auto"/>
        <w:right w:val="none" w:sz="0" w:space="0" w:color="auto"/>
      </w:divBdr>
    </w:div>
    <w:div w:id="838229353">
      <w:bodyDiv w:val="1"/>
      <w:marLeft w:val="0"/>
      <w:marRight w:val="0"/>
      <w:marTop w:val="0"/>
      <w:marBottom w:val="0"/>
      <w:divBdr>
        <w:top w:val="none" w:sz="0" w:space="0" w:color="auto"/>
        <w:left w:val="none" w:sz="0" w:space="0" w:color="auto"/>
        <w:bottom w:val="none" w:sz="0" w:space="0" w:color="auto"/>
        <w:right w:val="none" w:sz="0" w:space="0" w:color="auto"/>
      </w:divBdr>
    </w:div>
    <w:div w:id="844855172">
      <w:bodyDiv w:val="1"/>
      <w:marLeft w:val="0"/>
      <w:marRight w:val="0"/>
      <w:marTop w:val="0"/>
      <w:marBottom w:val="0"/>
      <w:divBdr>
        <w:top w:val="none" w:sz="0" w:space="0" w:color="auto"/>
        <w:left w:val="none" w:sz="0" w:space="0" w:color="auto"/>
        <w:bottom w:val="none" w:sz="0" w:space="0" w:color="auto"/>
        <w:right w:val="none" w:sz="0" w:space="0" w:color="auto"/>
      </w:divBdr>
    </w:div>
    <w:div w:id="848638863">
      <w:bodyDiv w:val="1"/>
      <w:marLeft w:val="0"/>
      <w:marRight w:val="0"/>
      <w:marTop w:val="0"/>
      <w:marBottom w:val="0"/>
      <w:divBdr>
        <w:top w:val="none" w:sz="0" w:space="0" w:color="auto"/>
        <w:left w:val="none" w:sz="0" w:space="0" w:color="auto"/>
        <w:bottom w:val="none" w:sz="0" w:space="0" w:color="auto"/>
        <w:right w:val="none" w:sz="0" w:space="0" w:color="auto"/>
      </w:divBdr>
      <w:divsChild>
        <w:div w:id="931862841">
          <w:marLeft w:val="0"/>
          <w:marRight w:val="0"/>
          <w:marTop w:val="0"/>
          <w:marBottom w:val="0"/>
          <w:divBdr>
            <w:top w:val="none" w:sz="0" w:space="0" w:color="auto"/>
            <w:left w:val="none" w:sz="0" w:space="0" w:color="auto"/>
            <w:bottom w:val="none" w:sz="0" w:space="0" w:color="auto"/>
            <w:right w:val="none" w:sz="0" w:space="0" w:color="auto"/>
          </w:divBdr>
        </w:div>
      </w:divsChild>
    </w:div>
    <w:div w:id="852033547">
      <w:bodyDiv w:val="1"/>
      <w:marLeft w:val="0"/>
      <w:marRight w:val="0"/>
      <w:marTop w:val="0"/>
      <w:marBottom w:val="0"/>
      <w:divBdr>
        <w:top w:val="none" w:sz="0" w:space="0" w:color="auto"/>
        <w:left w:val="none" w:sz="0" w:space="0" w:color="auto"/>
        <w:bottom w:val="none" w:sz="0" w:space="0" w:color="auto"/>
        <w:right w:val="none" w:sz="0" w:space="0" w:color="auto"/>
      </w:divBdr>
      <w:divsChild>
        <w:div w:id="767117435">
          <w:marLeft w:val="0"/>
          <w:marRight w:val="0"/>
          <w:marTop w:val="0"/>
          <w:marBottom w:val="0"/>
          <w:divBdr>
            <w:top w:val="none" w:sz="0" w:space="0" w:color="auto"/>
            <w:left w:val="none" w:sz="0" w:space="0" w:color="auto"/>
            <w:bottom w:val="none" w:sz="0" w:space="0" w:color="auto"/>
            <w:right w:val="none" w:sz="0" w:space="0" w:color="auto"/>
          </w:divBdr>
        </w:div>
      </w:divsChild>
    </w:div>
    <w:div w:id="854074781">
      <w:bodyDiv w:val="1"/>
      <w:marLeft w:val="0"/>
      <w:marRight w:val="0"/>
      <w:marTop w:val="0"/>
      <w:marBottom w:val="0"/>
      <w:divBdr>
        <w:top w:val="none" w:sz="0" w:space="0" w:color="auto"/>
        <w:left w:val="none" w:sz="0" w:space="0" w:color="auto"/>
        <w:bottom w:val="none" w:sz="0" w:space="0" w:color="auto"/>
        <w:right w:val="none" w:sz="0" w:space="0" w:color="auto"/>
      </w:divBdr>
    </w:div>
    <w:div w:id="866791842">
      <w:bodyDiv w:val="1"/>
      <w:marLeft w:val="0"/>
      <w:marRight w:val="0"/>
      <w:marTop w:val="0"/>
      <w:marBottom w:val="0"/>
      <w:divBdr>
        <w:top w:val="none" w:sz="0" w:space="0" w:color="auto"/>
        <w:left w:val="none" w:sz="0" w:space="0" w:color="auto"/>
        <w:bottom w:val="none" w:sz="0" w:space="0" w:color="auto"/>
        <w:right w:val="none" w:sz="0" w:space="0" w:color="auto"/>
      </w:divBdr>
      <w:divsChild>
        <w:div w:id="97995509">
          <w:marLeft w:val="0"/>
          <w:marRight w:val="0"/>
          <w:marTop w:val="0"/>
          <w:marBottom w:val="0"/>
          <w:divBdr>
            <w:top w:val="none" w:sz="0" w:space="0" w:color="auto"/>
            <w:left w:val="none" w:sz="0" w:space="0" w:color="auto"/>
            <w:bottom w:val="none" w:sz="0" w:space="0" w:color="auto"/>
            <w:right w:val="none" w:sz="0" w:space="0" w:color="auto"/>
          </w:divBdr>
        </w:div>
      </w:divsChild>
    </w:div>
    <w:div w:id="874348113">
      <w:bodyDiv w:val="1"/>
      <w:marLeft w:val="0"/>
      <w:marRight w:val="0"/>
      <w:marTop w:val="0"/>
      <w:marBottom w:val="0"/>
      <w:divBdr>
        <w:top w:val="none" w:sz="0" w:space="0" w:color="auto"/>
        <w:left w:val="none" w:sz="0" w:space="0" w:color="auto"/>
        <w:bottom w:val="none" w:sz="0" w:space="0" w:color="auto"/>
        <w:right w:val="none" w:sz="0" w:space="0" w:color="auto"/>
      </w:divBdr>
      <w:divsChild>
        <w:div w:id="179903918">
          <w:marLeft w:val="0"/>
          <w:marRight w:val="0"/>
          <w:marTop w:val="0"/>
          <w:marBottom w:val="0"/>
          <w:divBdr>
            <w:top w:val="none" w:sz="0" w:space="0" w:color="auto"/>
            <w:left w:val="none" w:sz="0" w:space="0" w:color="auto"/>
            <w:bottom w:val="none" w:sz="0" w:space="0" w:color="auto"/>
            <w:right w:val="none" w:sz="0" w:space="0" w:color="auto"/>
          </w:divBdr>
        </w:div>
      </w:divsChild>
    </w:div>
    <w:div w:id="884367631">
      <w:bodyDiv w:val="1"/>
      <w:marLeft w:val="0"/>
      <w:marRight w:val="0"/>
      <w:marTop w:val="0"/>
      <w:marBottom w:val="0"/>
      <w:divBdr>
        <w:top w:val="none" w:sz="0" w:space="0" w:color="auto"/>
        <w:left w:val="none" w:sz="0" w:space="0" w:color="auto"/>
        <w:bottom w:val="none" w:sz="0" w:space="0" w:color="auto"/>
        <w:right w:val="none" w:sz="0" w:space="0" w:color="auto"/>
      </w:divBdr>
      <w:divsChild>
        <w:div w:id="636688040">
          <w:marLeft w:val="0"/>
          <w:marRight w:val="0"/>
          <w:marTop w:val="0"/>
          <w:marBottom w:val="0"/>
          <w:divBdr>
            <w:top w:val="none" w:sz="0" w:space="0" w:color="auto"/>
            <w:left w:val="none" w:sz="0" w:space="0" w:color="auto"/>
            <w:bottom w:val="none" w:sz="0" w:space="0" w:color="auto"/>
            <w:right w:val="none" w:sz="0" w:space="0" w:color="auto"/>
          </w:divBdr>
        </w:div>
      </w:divsChild>
    </w:div>
    <w:div w:id="889464726">
      <w:bodyDiv w:val="1"/>
      <w:marLeft w:val="0"/>
      <w:marRight w:val="0"/>
      <w:marTop w:val="0"/>
      <w:marBottom w:val="0"/>
      <w:divBdr>
        <w:top w:val="none" w:sz="0" w:space="0" w:color="auto"/>
        <w:left w:val="none" w:sz="0" w:space="0" w:color="auto"/>
        <w:bottom w:val="none" w:sz="0" w:space="0" w:color="auto"/>
        <w:right w:val="none" w:sz="0" w:space="0" w:color="auto"/>
      </w:divBdr>
    </w:div>
    <w:div w:id="901326553">
      <w:bodyDiv w:val="1"/>
      <w:marLeft w:val="0"/>
      <w:marRight w:val="0"/>
      <w:marTop w:val="0"/>
      <w:marBottom w:val="0"/>
      <w:divBdr>
        <w:top w:val="none" w:sz="0" w:space="0" w:color="auto"/>
        <w:left w:val="none" w:sz="0" w:space="0" w:color="auto"/>
        <w:bottom w:val="none" w:sz="0" w:space="0" w:color="auto"/>
        <w:right w:val="none" w:sz="0" w:space="0" w:color="auto"/>
      </w:divBdr>
      <w:divsChild>
        <w:div w:id="440760089">
          <w:marLeft w:val="0"/>
          <w:marRight w:val="0"/>
          <w:marTop w:val="0"/>
          <w:marBottom w:val="300"/>
          <w:divBdr>
            <w:top w:val="none" w:sz="0" w:space="0" w:color="auto"/>
            <w:left w:val="none" w:sz="0" w:space="0" w:color="auto"/>
            <w:bottom w:val="none" w:sz="0" w:space="0" w:color="auto"/>
            <w:right w:val="none" w:sz="0" w:space="0" w:color="auto"/>
          </w:divBdr>
          <w:divsChild>
            <w:div w:id="805974017">
              <w:marLeft w:val="0"/>
              <w:marRight w:val="0"/>
              <w:marTop w:val="0"/>
              <w:marBottom w:val="0"/>
              <w:divBdr>
                <w:top w:val="none" w:sz="0" w:space="0" w:color="auto"/>
                <w:left w:val="none" w:sz="0" w:space="0" w:color="auto"/>
                <w:bottom w:val="none" w:sz="0" w:space="0" w:color="auto"/>
                <w:right w:val="none" w:sz="0" w:space="0" w:color="auto"/>
              </w:divBdr>
            </w:div>
          </w:divsChild>
        </w:div>
        <w:div w:id="264853375">
          <w:marLeft w:val="0"/>
          <w:marRight w:val="225"/>
          <w:marTop w:val="0"/>
          <w:marBottom w:val="0"/>
          <w:divBdr>
            <w:top w:val="none" w:sz="0" w:space="0" w:color="auto"/>
            <w:left w:val="none" w:sz="0" w:space="0" w:color="auto"/>
            <w:bottom w:val="none" w:sz="0" w:space="0" w:color="auto"/>
            <w:right w:val="none" w:sz="0" w:space="0" w:color="auto"/>
          </w:divBdr>
          <w:divsChild>
            <w:div w:id="1091466806">
              <w:marLeft w:val="0"/>
              <w:marRight w:val="0"/>
              <w:marTop w:val="0"/>
              <w:marBottom w:val="0"/>
              <w:divBdr>
                <w:top w:val="none" w:sz="0" w:space="0" w:color="auto"/>
                <w:left w:val="none" w:sz="0" w:space="0" w:color="auto"/>
                <w:bottom w:val="none" w:sz="0" w:space="0" w:color="auto"/>
                <w:right w:val="none" w:sz="0" w:space="0" w:color="auto"/>
              </w:divBdr>
              <w:divsChild>
                <w:div w:id="937642006">
                  <w:marLeft w:val="0"/>
                  <w:marRight w:val="0"/>
                  <w:marTop w:val="0"/>
                  <w:marBottom w:val="300"/>
                  <w:divBdr>
                    <w:top w:val="none" w:sz="0" w:space="0" w:color="auto"/>
                    <w:left w:val="none" w:sz="0" w:space="0" w:color="auto"/>
                    <w:bottom w:val="none" w:sz="0" w:space="0" w:color="auto"/>
                    <w:right w:val="none" w:sz="0" w:space="0" w:color="auto"/>
                  </w:divBdr>
                </w:div>
                <w:div w:id="1811634150">
                  <w:marLeft w:val="0"/>
                  <w:marRight w:val="0"/>
                  <w:marTop w:val="0"/>
                  <w:marBottom w:val="150"/>
                  <w:divBdr>
                    <w:top w:val="none" w:sz="0" w:space="0" w:color="auto"/>
                    <w:left w:val="none" w:sz="0" w:space="0" w:color="auto"/>
                    <w:bottom w:val="none" w:sz="0" w:space="0" w:color="auto"/>
                    <w:right w:val="none" w:sz="0" w:space="0" w:color="auto"/>
                  </w:divBdr>
                  <w:divsChild>
                    <w:div w:id="2033798816">
                      <w:marLeft w:val="0"/>
                      <w:marRight w:val="0"/>
                      <w:marTop w:val="0"/>
                      <w:marBottom w:val="0"/>
                      <w:divBdr>
                        <w:top w:val="none" w:sz="0" w:space="0" w:color="auto"/>
                        <w:left w:val="none" w:sz="0" w:space="0" w:color="auto"/>
                        <w:bottom w:val="none" w:sz="0" w:space="0" w:color="auto"/>
                        <w:right w:val="none" w:sz="0" w:space="0" w:color="auto"/>
                      </w:divBdr>
                      <w:divsChild>
                        <w:div w:id="1551379972">
                          <w:marLeft w:val="0"/>
                          <w:marRight w:val="0"/>
                          <w:marTop w:val="0"/>
                          <w:marBottom w:val="0"/>
                          <w:divBdr>
                            <w:top w:val="none" w:sz="0" w:space="0" w:color="auto"/>
                            <w:left w:val="none" w:sz="0" w:space="0" w:color="auto"/>
                            <w:bottom w:val="none" w:sz="0" w:space="0" w:color="auto"/>
                            <w:right w:val="single" w:sz="6" w:space="8" w:color="777777"/>
                          </w:divBdr>
                          <w:divsChild>
                            <w:div w:id="96213772">
                              <w:marLeft w:val="0"/>
                              <w:marRight w:val="0"/>
                              <w:marTop w:val="0"/>
                              <w:marBottom w:val="150"/>
                              <w:divBdr>
                                <w:top w:val="none" w:sz="0" w:space="0" w:color="auto"/>
                                <w:left w:val="none" w:sz="0" w:space="0" w:color="auto"/>
                                <w:bottom w:val="none" w:sz="0" w:space="0" w:color="auto"/>
                                <w:right w:val="none" w:sz="0" w:space="0" w:color="auto"/>
                              </w:divBdr>
                            </w:div>
                          </w:divsChild>
                        </w:div>
                        <w:div w:id="165873412">
                          <w:marLeft w:val="0"/>
                          <w:marRight w:val="0"/>
                          <w:marTop w:val="0"/>
                          <w:marBottom w:val="0"/>
                          <w:divBdr>
                            <w:top w:val="none" w:sz="0" w:space="0" w:color="auto"/>
                            <w:left w:val="none" w:sz="0" w:space="0" w:color="auto"/>
                            <w:bottom w:val="none" w:sz="0" w:space="0" w:color="auto"/>
                            <w:right w:val="none" w:sz="0" w:space="0" w:color="auto"/>
                          </w:divBdr>
                          <w:divsChild>
                            <w:div w:id="105465177">
                              <w:marLeft w:val="0"/>
                              <w:marRight w:val="0"/>
                              <w:marTop w:val="0"/>
                              <w:marBottom w:val="0"/>
                              <w:divBdr>
                                <w:top w:val="none" w:sz="0" w:space="0" w:color="auto"/>
                                <w:left w:val="none" w:sz="0" w:space="0" w:color="auto"/>
                                <w:bottom w:val="none" w:sz="0" w:space="0" w:color="auto"/>
                                <w:right w:val="none" w:sz="0" w:space="0" w:color="auto"/>
                              </w:divBdr>
                            </w:div>
                          </w:divsChild>
                        </w:div>
                        <w:div w:id="2082366698">
                          <w:marLeft w:val="0"/>
                          <w:marRight w:val="0"/>
                          <w:marTop w:val="0"/>
                          <w:marBottom w:val="0"/>
                          <w:divBdr>
                            <w:top w:val="none" w:sz="0" w:space="0" w:color="auto"/>
                            <w:left w:val="none" w:sz="0" w:space="0" w:color="auto"/>
                            <w:bottom w:val="none" w:sz="0" w:space="0" w:color="auto"/>
                            <w:right w:val="none" w:sz="0" w:space="0" w:color="auto"/>
                          </w:divBdr>
                          <w:divsChild>
                            <w:div w:id="7749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3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17981515">
      <w:bodyDiv w:val="1"/>
      <w:marLeft w:val="0"/>
      <w:marRight w:val="0"/>
      <w:marTop w:val="0"/>
      <w:marBottom w:val="0"/>
      <w:divBdr>
        <w:top w:val="none" w:sz="0" w:space="0" w:color="auto"/>
        <w:left w:val="none" w:sz="0" w:space="0" w:color="auto"/>
        <w:bottom w:val="none" w:sz="0" w:space="0" w:color="auto"/>
        <w:right w:val="none" w:sz="0" w:space="0" w:color="auto"/>
      </w:divBdr>
    </w:div>
    <w:div w:id="947346589">
      <w:bodyDiv w:val="1"/>
      <w:marLeft w:val="0"/>
      <w:marRight w:val="0"/>
      <w:marTop w:val="0"/>
      <w:marBottom w:val="0"/>
      <w:divBdr>
        <w:top w:val="none" w:sz="0" w:space="0" w:color="auto"/>
        <w:left w:val="none" w:sz="0" w:space="0" w:color="auto"/>
        <w:bottom w:val="none" w:sz="0" w:space="0" w:color="auto"/>
        <w:right w:val="none" w:sz="0" w:space="0" w:color="auto"/>
      </w:divBdr>
    </w:div>
    <w:div w:id="96149607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sChild>
        <w:div w:id="2052801922">
          <w:marLeft w:val="0"/>
          <w:marRight w:val="0"/>
          <w:marTop w:val="0"/>
          <w:marBottom w:val="0"/>
          <w:divBdr>
            <w:top w:val="none" w:sz="0" w:space="0" w:color="auto"/>
            <w:left w:val="none" w:sz="0" w:space="0" w:color="auto"/>
            <w:bottom w:val="none" w:sz="0" w:space="0" w:color="auto"/>
            <w:right w:val="none" w:sz="0" w:space="0" w:color="auto"/>
          </w:divBdr>
        </w:div>
      </w:divsChild>
    </w:div>
    <w:div w:id="973605816">
      <w:bodyDiv w:val="1"/>
      <w:marLeft w:val="0"/>
      <w:marRight w:val="0"/>
      <w:marTop w:val="0"/>
      <w:marBottom w:val="0"/>
      <w:divBdr>
        <w:top w:val="none" w:sz="0" w:space="0" w:color="auto"/>
        <w:left w:val="none" w:sz="0" w:space="0" w:color="auto"/>
        <w:bottom w:val="none" w:sz="0" w:space="0" w:color="auto"/>
        <w:right w:val="none" w:sz="0" w:space="0" w:color="auto"/>
      </w:divBdr>
    </w:div>
    <w:div w:id="1013385062">
      <w:bodyDiv w:val="1"/>
      <w:marLeft w:val="0"/>
      <w:marRight w:val="0"/>
      <w:marTop w:val="0"/>
      <w:marBottom w:val="0"/>
      <w:divBdr>
        <w:top w:val="none" w:sz="0" w:space="0" w:color="auto"/>
        <w:left w:val="none" w:sz="0" w:space="0" w:color="auto"/>
        <w:bottom w:val="none" w:sz="0" w:space="0" w:color="auto"/>
        <w:right w:val="none" w:sz="0" w:space="0" w:color="auto"/>
      </w:divBdr>
    </w:div>
    <w:div w:id="1049302083">
      <w:bodyDiv w:val="1"/>
      <w:marLeft w:val="0"/>
      <w:marRight w:val="0"/>
      <w:marTop w:val="0"/>
      <w:marBottom w:val="0"/>
      <w:divBdr>
        <w:top w:val="none" w:sz="0" w:space="0" w:color="auto"/>
        <w:left w:val="none" w:sz="0" w:space="0" w:color="auto"/>
        <w:bottom w:val="none" w:sz="0" w:space="0" w:color="auto"/>
        <w:right w:val="none" w:sz="0" w:space="0" w:color="auto"/>
      </w:divBdr>
    </w:div>
    <w:div w:id="1050567396">
      <w:bodyDiv w:val="1"/>
      <w:marLeft w:val="0"/>
      <w:marRight w:val="0"/>
      <w:marTop w:val="0"/>
      <w:marBottom w:val="0"/>
      <w:divBdr>
        <w:top w:val="none" w:sz="0" w:space="0" w:color="auto"/>
        <w:left w:val="none" w:sz="0" w:space="0" w:color="auto"/>
        <w:bottom w:val="none" w:sz="0" w:space="0" w:color="auto"/>
        <w:right w:val="none" w:sz="0" w:space="0" w:color="auto"/>
      </w:divBdr>
    </w:div>
    <w:div w:id="1059129402">
      <w:bodyDiv w:val="1"/>
      <w:marLeft w:val="0"/>
      <w:marRight w:val="0"/>
      <w:marTop w:val="0"/>
      <w:marBottom w:val="0"/>
      <w:divBdr>
        <w:top w:val="none" w:sz="0" w:space="0" w:color="auto"/>
        <w:left w:val="none" w:sz="0" w:space="0" w:color="auto"/>
        <w:bottom w:val="none" w:sz="0" w:space="0" w:color="auto"/>
        <w:right w:val="none" w:sz="0" w:space="0" w:color="auto"/>
      </w:divBdr>
    </w:div>
    <w:div w:id="1069770313">
      <w:bodyDiv w:val="1"/>
      <w:marLeft w:val="0"/>
      <w:marRight w:val="0"/>
      <w:marTop w:val="0"/>
      <w:marBottom w:val="0"/>
      <w:divBdr>
        <w:top w:val="none" w:sz="0" w:space="0" w:color="auto"/>
        <w:left w:val="none" w:sz="0" w:space="0" w:color="auto"/>
        <w:bottom w:val="none" w:sz="0" w:space="0" w:color="auto"/>
        <w:right w:val="none" w:sz="0" w:space="0" w:color="auto"/>
      </w:divBdr>
    </w:div>
    <w:div w:id="1114833028">
      <w:bodyDiv w:val="1"/>
      <w:marLeft w:val="0"/>
      <w:marRight w:val="0"/>
      <w:marTop w:val="0"/>
      <w:marBottom w:val="0"/>
      <w:divBdr>
        <w:top w:val="none" w:sz="0" w:space="0" w:color="auto"/>
        <w:left w:val="none" w:sz="0" w:space="0" w:color="auto"/>
        <w:bottom w:val="none" w:sz="0" w:space="0" w:color="auto"/>
        <w:right w:val="none" w:sz="0" w:space="0" w:color="auto"/>
      </w:divBdr>
    </w:div>
    <w:div w:id="1131243289">
      <w:bodyDiv w:val="1"/>
      <w:marLeft w:val="0"/>
      <w:marRight w:val="0"/>
      <w:marTop w:val="0"/>
      <w:marBottom w:val="0"/>
      <w:divBdr>
        <w:top w:val="none" w:sz="0" w:space="0" w:color="auto"/>
        <w:left w:val="none" w:sz="0" w:space="0" w:color="auto"/>
        <w:bottom w:val="none" w:sz="0" w:space="0" w:color="auto"/>
        <w:right w:val="none" w:sz="0" w:space="0" w:color="auto"/>
      </w:divBdr>
    </w:div>
    <w:div w:id="1140340548">
      <w:bodyDiv w:val="1"/>
      <w:marLeft w:val="0"/>
      <w:marRight w:val="0"/>
      <w:marTop w:val="0"/>
      <w:marBottom w:val="0"/>
      <w:divBdr>
        <w:top w:val="none" w:sz="0" w:space="0" w:color="auto"/>
        <w:left w:val="none" w:sz="0" w:space="0" w:color="auto"/>
        <w:bottom w:val="none" w:sz="0" w:space="0" w:color="auto"/>
        <w:right w:val="none" w:sz="0" w:space="0" w:color="auto"/>
      </w:divBdr>
    </w:div>
    <w:div w:id="1175269412">
      <w:bodyDiv w:val="1"/>
      <w:marLeft w:val="0"/>
      <w:marRight w:val="0"/>
      <w:marTop w:val="0"/>
      <w:marBottom w:val="0"/>
      <w:divBdr>
        <w:top w:val="none" w:sz="0" w:space="0" w:color="auto"/>
        <w:left w:val="none" w:sz="0" w:space="0" w:color="auto"/>
        <w:bottom w:val="none" w:sz="0" w:space="0" w:color="auto"/>
        <w:right w:val="none" w:sz="0" w:space="0" w:color="auto"/>
      </w:divBdr>
    </w:div>
    <w:div w:id="1177311111">
      <w:bodyDiv w:val="1"/>
      <w:marLeft w:val="0"/>
      <w:marRight w:val="0"/>
      <w:marTop w:val="0"/>
      <w:marBottom w:val="0"/>
      <w:divBdr>
        <w:top w:val="none" w:sz="0" w:space="0" w:color="auto"/>
        <w:left w:val="none" w:sz="0" w:space="0" w:color="auto"/>
        <w:bottom w:val="none" w:sz="0" w:space="0" w:color="auto"/>
        <w:right w:val="none" w:sz="0" w:space="0" w:color="auto"/>
      </w:divBdr>
    </w:div>
    <w:div w:id="1202548042">
      <w:bodyDiv w:val="1"/>
      <w:marLeft w:val="0"/>
      <w:marRight w:val="0"/>
      <w:marTop w:val="0"/>
      <w:marBottom w:val="0"/>
      <w:divBdr>
        <w:top w:val="none" w:sz="0" w:space="0" w:color="auto"/>
        <w:left w:val="none" w:sz="0" w:space="0" w:color="auto"/>
        <w:bottom w:val="none" w:sz="0" w:space="0" w:color="auto"/>
        <w:right w:val="none" w:sz="0" w:space="0" w:color="auto"/>
      </w:divBdr>
      <w:divsChild>
        <w:div w:id="2068454494">
          <w:marLeft w:val="0"/>
          <w:marRight w:val="0"/>
          <w:marTop w:val="0"/>
          <w:marBottom w:val="0"/>
          <w:divBdr>
            <w:top w:val="none" w:sz="0" w:space="0" w:color="auto"/>
            <w:left w:val="none" w:sz="0" w:space="0" w:color="auto"/>
            <w:bottom w:val="none" w:sz="0" w:space="0" w:color="auto"/>
            <w:right w:val="none" w:sz="0" w:space="0" w:color="auto"/>
          </w:divBdr>
        </w:div>
      </w:divsChild>
    </w:div>
    <w:div w:id="1240947988">
      <w:bodyDiv w:val="1"/>
      <w:marLeft w:val="0"/>
      <w:marRight w:val="0"/>
      <w:marTop w:val="0"/>
      <w:marBottom w:val="0"/>
      <w:divBdr>
        <w:top w:val="none" w:sz="0" w:space="0" w:color="auto"/>
        <w:left w:val="none" w:sz="0" w:space="0" w:color="auto"/>
        <w:bottom w:val="none" w:sz="0" w:space="0" w:color="auto"/>
        <w:right w:val="none" w:sz="0" w:space="0" w:color="auto"/>
      </w:divBdr>
    </w:div>
    <w:div w:id="1246837582">
      <w:bodyDiv w:val="1"/>
      <w:marLeft w:val="0"/>
      <w:marRight w:val="0"/>
      <w:marTop w:val="0"/>
      <w:marBottom w:val="0"/>
      <w:divBdr>
        <w:top w:val="none" w:sz="0" w:space="0" w:color="auto"/>
        <w:left w:val="none" w:sz="0" w:space="0" w:color="auto"/>
        <w:bottom w:val="none" w:sz="0" w:space="0" w:color="auto"/>
        <w:right w:val="none" w:sz="0" w:space="0" w:color="auto"/>
      </w:divBdr>
    </w:div>
    <w:div w:id="1270743467">
      <w:bodyDiv w:val="1"/>
      <w:marLeft w:val="0"/>
      <w:marRight w:val="0"/>
      <w:marTop w:val="0"/>
      <w:marBottom w:val="0"/>
      <w:divBdr>
        <w:top w:val="none" w:sz="0" w:space="0" w:color="auto"/>
        <w:left w:val="none" w:sz="0" w:space="0" w:color="auto"/>
        <w:bottom w:val="none" w:sz="0" w:space="0" w:color="auto"/>
        <w:right w:val="none" w:sz="0" w:space="0" w:color="auto"/>
      </w:divBdr>
    </w:div>
    <w:div w:id="1306547338">
      <w:bodyDiv w:val="1"/>
      <w:marLeft w:val="0"/>
      <w:marRight w:val="0"/>
      <w:marTop w:val="0"/>
      <w:marBottom w:val="0"/>
      <w:divBdr>
        <w:top w:val="none" w:sz="0" w:space="0" w:color="auto"/>
        <w:left w:val="none" w:sz="0" w:space="0" w:color="auto"/>
        <w:bottom w:val="none" w:sz="0" w:space="0" w:color="auto"/>
        <w:right w:val="none" w:sz="0" w:space="0" w:color="auto"/>
      </w:divBdr>
      <w:divsChild>
        <w:div w:id="1302341313">
          <w:marLeft w:val="0"/>
          <w:marRight w:val="0"/>
          <w:marTop w:val="0"/>
          <w:marBottom w:val="0"/>
          <w:divBdr>
            <w:top w:val="none" w:sz="0" w:space="0" w:color="auto"/>
            <w:left w:val="none" w:sz="0" w:space="0" w:color="auto"/>
            <w:bottom w:val="none" w:sz="0" w:space="0" w:color="auto"/>
            <w:right w:val="none" w:sz="0" w:space="0" w:color="auto"/>
          </w:divBdr>
        </w:div>
      </w:divsChild>
    </w:div>
    <w:div w:id="1391542344">
      <w:bodyDiv w:val="1"/>
      <w:marLeft w:val="0"/>
      <w:marRight w:val="0"/>
      <w:marTop w:val="0"/>
      <w:marBottom w:val="0"/>
      <w:divBdr>
        <w:top w:val="none" w:sz="0" w:space="0" w:color="auto"/>
        <w:left w:val="none" w:sz="0" w:space="0" w:color="auto"/>
        <w:bottom w:val="none" w:sz="0" w:space="0" w:color="auto"/>
        <w:right w:val="none" w:sz="0" w:space="0" w:color="auto"/>
      </w:divBdr>
      <w:divsChild>
        <w:div w:id="994645886">
          <w:marLeft w:val="0"/>
          <w:marRight w:val="0"/>
          <w:marTop w:val="0"/>
          <w:marBottom w:val="0"/>
          <w:divBdr>
            <w:top w:val="none" w:sz="0" w:space="0" w:color="auto"/>
            <w:left w:val="none" w:sz="0" w:space="0" w:color="auto"/>
            <w:bottom w:val="none" w:sz="0" w:space="0" w:color="auto"/>
            <w:right w:val="none" w:sz="0" w:space="0" w:color="auto"/>
          </w:divBdr>
        </w:div>
      </w:divsChild>
    </w:div>
    <w:div w:id="1403455118">
      <w:bodyDiv w:val="1"/>
      <w:marLeft w:val="0"/>
      <w:marRight w:val="0"/>
      <w:marTop w:val="0"/>
      <w:marBottom w:val="0"/>
      <w:divBdr>
        <w:top w:val="none" w:sz="0" w:space="0" w:color="auto"/>
        <w:left w:val="none" w:sz="0" w:space="0" w:color="auto"/>
        <w:bottom w:val="none" w:sz="0" w:space="0" w:color="auto"/>
        <w:right w:val="none" w:sz="0" w:space="0" w:color="auto"/>
      </w:divBdr>
    </w:div>
    <w:div w:id="1408068624">
      <w:bodyDiv w:val="1"/>
      <w:marLeft w:val="0"/>
      <w:marRight w:val="0"/>
      <w:marTop w:val="0"/>
      <w:marBottom w:val="0"/>
      <w:divBdr>
        <w:top w:val="none" w:sz="0" w:space="0" w:color="auto"/>
        <w:left w:val="none" w:sz="0" w:space="0" w:color="auto"/>
        <w:bottom w:val="none" w:sz="0" w:space="0" w:color="auto"/>
        <w:right w:val="none" w:sz="0" w:space="0" w:color="auto"/>
      </w:divBdr>
    </w:div>
    <w:div w:id="1413501184">
      <w:bodyDiv w:val="1"/>
      <w:marLeft w:val="0"/>
      <w:marRight w:val="0"/>
      <w:marTop w:val="0"/>
      <w:marBottom w:val="0"/>
      <w:divBdr>
        <w:top w:val="none" w:sz="0" w:space="0" w:color="auto"/>
        <w:left w:val="none" w:sz="0" w:space="0" w:color="auto"/>
        <w:bottom w:val="none" w:sz="0" w:space="0" w:color="auto"/>
        <w:right w:val="none" w:sz="0" w:space="0" w:color="auto"/>
      </w:divBdr>
    </w:div>
    <w:div w:id="1422221214">
      <w:bodyDiv w:val="1"/>
      <w:marLeft w:val="0"/>
      <w:marRight w:val="0"/>
      <w:marTop w:val="0"/>
      <w:marBottom w:val="0"/>
      <w:divBdr>
        <w:top w:val="none" w:sz="0" w:space="0" w:color="auto"/>
        <w:left w:val="none" w:sz="0" w:space="0" w:color="auto"/>
        <w:bottom w:val="none" w:sz="0" w:space="0" w:color="auto"/>
        <w:right w:val="none" w:sz="0" w:space="0" w:color="auto"/>
      </w:divBdr>
    </w:div>
    <w:div w:id="1442993134">
      <w:bodyDiv w:val="1"/>
      <w:marLeft w:val="0"/>
      <w:marRight w:val="0"/>
      <w:marTop w:val="0"/>
      <w:marBottom w:val="0"/>
      <w:divBdr>
        <w:top w:val="none" w:sz="0" w:space="0" w:color="auto"/>
        <w:left w:val="none" w:sz="0" w:space="0" w:color="auto"/>
        <w:bottom w:val="none" w:sz="0" w:space="0" w:color="auto"/>
        <w:right w:val="none" w:sz="0" w:space="0" w:color="auto"/>
      </w:divBdr>
    </w:div>
    <w:div w:id="1501431104">
      <w:bodyDiv w:val="1"/>
      <w:marLeft w:val="0"/>
      <w:marRight w:val="0"/>
      <w:marTop w:val="0"/>
      <w:marBottom w:val="0"/>
      <w:divBdr>
        <w:top w:val="none" w:sz="0" w:space="0" w:color="auto"/>
        <w:left w:val="none" w:sz="0" w:space="0" w:color="auto"/>
        <w:bottom w:val="none" w:sz="0" w:space="0" w:color="auto"/>
        <w:right w:val="none" w:sz="0" w:space="0" w:color="auto"/>
      </w:divBdr>
    </w:div>
    <w:div w:id="1517377442">
      <w:bodyDiv w:val="1"/>
      <w:marLeft w:val="0"/>
      <w:marRight w:val="0"/>
      <w:marTop w:val="0"/>
      <w:marBottom w:val="0"/>
      <w:divBdr>
        <w:top w:val="none" w:sz="0" w:space="0" w:color="auto"/>
        <w:left w:val="none" w:sz="0" w:space="0" w:color="auto"/>
        <w:bottom w:val="none" w:sz="0" w:space="0" w:color="auto"/>
        <w:right w:val="none" w:sz="0" w:space="0" w:color="auto"/>
      </w:divBdr>
      <w:divsChild>
        <w:div w:id="1468282085">
          <w:marLeft w:val="0"/>
          <w:marRight w:val="0"/>
          <w:marTop w:val="0"/>
          <w:marBottom w:val="0"/>
          <w:divBdr>
            <w:top w:val="none" w:sz="0" w:space="0" w:color="auto"/>
            <w:left w:val="none" w:sz="0" w:space="0" w:color="auto"/>
            <w:bottom w:val="none" w:sz="0" w:space="0" w:color="auto"/>
            <w:right w:val="none" w:sz="0" w:space="0" w:color="auto"/>
          </w:divBdr>
        </w:div>
      </w:divsChild>
    </w:div>
    <w:div w:id="1529371627">
      <w:bodyDiv w:val="1"/>
      <w:marLeft w:val="0"/>
      <w:marRight w:val="0"/>
      <w:marTop w:val="0"/>
      <w:marBottom w:val="0"/>
      <w:divBdr>
        <w:top w:val="none" w:sz="0" w:space="0" w:color="auto"/>
        <w:left w:val="none" w:sz="0" w:space="0" w:color="auto"/>
        <w:bottom w:val="none" w:sz="0" w:space="0" w:color="auto"/>
        <w:right w:val="none" w:sz="0" w:space="0" w:color="auto"/>
      </w:divBdr>
    </w:div>
    <w:div w:id="1541090176">
      <w:bodyDiv w:val="1"/>
      <w:marLeft w:val="0"/>
      <w:marRight w:val="0"/>
      <w:marTop w:val="0"/>
      <w:marBottom w:val="0"/>
      <w:divBdr>
        <w:top w:val="none" w:sz="0" w:space="0" w:color="auto"/>
        <w:left w:val="none" w:sz="0" w:space="0" w:color="auto"/>
        <w:bottom w:val="none" w:sz="0" w:space="0" w:color="auto"/>
        <w:right w:val="none" w:sz="0" w:space="0" w:color="auto"/>
      </w:divBdr>
    </w:div>
    <w:div w:id="1588921988">
      <w:bodyDiv w:val="1"/>
      <w:marLeft w:val="0"/>
      <w:marRight w:val="0"/>
      <w:marTop w:val="0"/>
      <w:marBottom w:val="0"/>
      <w:divBdr>
        <w:top w:val="none" w:sz="0" w:space="0" w:color="auto"/>
        <w:left w:val="none" w:sz="0" w:space="0" w:color="auto"/>
        <w:bottom w:val="none" w:sz="0" w:space="0" w:color="auto"/>
        <w:right w:val="none" w:sz="0" w:space="0" w:color="auto"/>
      </w:divBdr>
      <w:divsChild>
        <w:div w:id="1172721001">
          <w:marLeft w:val="0"/>
          <w:marRight w:val="0"/>
          <w:marTop w:val="0"/>
          <w:marBottom w:val="0"/>
          <w:divBdr>
            <w:top w:val="none" w:sz="0" w:space="0" w:color="auto"/>
            <w:left w:val="none" w:sz="0" w:space="0" w:color="auto"/>
            <w:bottom w:val="none" w:sz="0" w:space="0" w:color="auto"/>
            <w:right w:val="none" w:sz="0" w:space="0" w:color="auto"/>
          </w:divBdr>
        </w:div>
      </w:divsChild>
    </w:div>
    <w:div w:id="1597903708">
      <w:bodyDiv w:val="1"/>
      <w:marLeft w:val="0"/>
      <w:marRight w:val="0"/>
      <w:marTop w:val="0"/>
      <w:marBottom w:val="0"/>
      <w:divBdr>
        <w:top w:val="none" w:sz="0" w:space="0" w:color="auto"/>
        <w:left w:val="none" w:sz="0" w:space="0" w:color="auto"/>
        <w:bottom w:val="none" w:sz="0" w:space="0" w:color="auto"/>
        <w:right w:val="none" w:sz="0" w:space="0" w:color="auto"/>
      </w:divBdr>
    </w:div>
    <w:div w:id="1659573399">
      <w:bodyDiv w:val="1"/>
      <w:marLeft w:val="0"/>
      <w:marRight w:val="0"/>
      <w:marTop w:val="0"/>
      <w:marBottom w:val="0"/>
      <w:divBdr>
        <w:top w:val="none" w:sz="0" w:space="0" w:color="auto"/>
        <w:left w:val="none" w:sz="0" w:space="0" w:color="auto"/>
        <w:bottom w:val="none" w:sz="0" w:space="0" w:color="auto"/>
        <w:right w:val="none" w:sz="0" w:space="0" w:color="auto"/>
      </w:divBdr>
      <w:divsChild>
        <w:div w:id="283388019">
          <w:marLeft w:val="0"/>
          <w:marRight w:val="0"/>
          <w:marTop w:val="0"/>
          <w:marBottom w:val="0"/>
          <w:divBdr>
            <w:top w:val="none" w:sz="0" w:space="0" w:color="auto"/>
            <w:left w:val="none" w:sz="0" w:space="0" w:color="auto"/>
            <w:bottom w:val="none" w:sz="0" w:space="0" w:color="auto"/>
            <w:right w:val="none" w:sz="0" w:space="0" w:color="auto"/>
          </w:divBdr>
        </w:div>
      </w:divsChild>
    </w:div>
    <w:div w:id="1669794918">
      <w:bodyDiv w:val="1"/>
      <w:marLeft w:val="0"/>
      <w:marRight w:val="0"/>
      <w:marTop w:val="0"/>
      <w:marBottom w:val="0"/>
      <w:divBdr>
        <w:top w:val="none" w:sz="0" w:space="0" w:color="auto"/>
        <w:left w:val="none" w:sz="0" w:space="0" w:color="auto"/>
        <w:bottom w:val="none" w:sz="0" w:space="0" w:color="auto"/>
        <w:right w:val="none" w:sz="0" w:space="0" w:color="auto"/>
      </w:divBdr>
    </w:div>
    <w:div w:id="1680741028">
      <w:bodyDiv w:val="1"/>
      <w:marLeft w:val="0"/>
      <w:marRight w:val="0"/>
      <w:marTop w:val="0"/>
      <w:marBottom w:val="0"/>
      <w:divBdr>
        <w:top w:val="none" w:sz="0" w:space="0" w:color="auto"/>
        <w:left w:val="none" w:sz="0" w:space="0" w:color="auto"/>
        <w:bottom w:val="none" w:sz="0" w:space="0" w:color="auto"/>
        <w:right w:val="none" w:sz="0" w:space="0" w:color="auto"/>
      </w:divBdr>
    </w:div>
    <w:div w:id="1691027584">
      <w:bodyDiv w:val="1"/>
      <w:marLeft w:val="0"/>
      <w:marRight w:val="0"/>
      <w:marTop w:val="0"/>
      <w:marBottom w:val="0"/>
      <w:divBdr>
        <w:top w:val="none" w:sz="0" w:space="0" w:color="auto"/>
        <w:left w:val="none" w:sz="0" w:space="0" w:color="auto"/>
        <w:bottom w:val="none" w:sz="0" w:space="0" w:color="auto"/>
        <w:right w:val="none" w:sz="0" w:space="0" w:color="auto"/>
      </w:divBdr>
    </w:div>
    <w:div w:id="1716616323">
      <w:bodyDiv w:val="1"/>
      <w:marLeft w:val="0"/>
      <w:marRight w:val="0"/>
      <w:marTop w:val="0"/>
      <w:marBottom w:val="0"/>
      <w:divBdr>
        <w:top w:val="none" w:sz="0" w:space="0" w:color="auto"/>
        <w:left w:val="none" w:sz="0" w:space="0" w:color="auto"/>
        <w:bottom w:val="none" w:sz="0" w:space="0" w:color="auto"/>
        <w:right w:val="none" w:sz="0" w:space="0" w:color="auto"/>
      </w:divBdr>
    </w:div>
    <w:div w:id="1718435415">
      <w:bodyDiv w:val="1"/>
      <w:marLeft w:val="0"/>
      <w:marRight w:val="0"/>
      <w:marTop w:val="0"/>
      <w:marBottom w:val="0"/>
      <w:divBdr>
        <w:top w:val="none" w:sz="0" w:space="0" w:color="auto"/>
        <w:left w:val="none" w:sz="0" w:space="0" w:color="auto"/>
        <w:bottom w:val="none" w:sz="0" w:space="0" w:color="auto"/>
        <w:right w:val="none" w:sz="0" w:space="0" w:color="auto"/>
      </w:divBdr>
      <w:divsChild>
        <w:div w:id="706101018">
          <w:marLeft w:val="0"/>
          <w:marRight w:val="0"/>
          <w:marTop w:val="0"/>
          <w:marBottom w:val="0"/>
          <w:divBdr>
            <w:top w:val="none" w:sz="0" w:space="0" w:color="auto"/>
            <w:left w:val="none" w:sz="0" w:space="0" w:color="auto"/>
            <w:bottom w:val="none" w:sz="0" w:space="0" w:color="auto"/>
            <w:right w:val="none" w:sz="0" w:space="0" w:color="auto"/>
          </w:divBdr>
        </w:div>
      </w:divsChild>
    </w:div>
    <w:div w:id="1735354340">
      <w:bodyDiv w:val="1"/>
      <w:marLeft w:val="0"/>
      <w:marRight w:val="0"/>
      <w:marTop w:val="0"/>
      <w:marBottom w:val="0"/>
      <w:divBdr>
        <w:top w:val="none" w:sz="0" w:space="0" w:color="auto"/>
        <w:left w:val="none" w:sz="0" w:space="0" w:color="auto"/>
        <w:bottom w:val="none" w:sz="0" w:space="0" w:color="auto"/>
        <w:right w:val="none" w:sz="0" w:space="0" w:color="auto"/>
      </w:divBdr>
    </w:div>
    <w:div w:id="1750038796">
      <w:bodyDiv w:val="1"/>
      <w:marLeft w:val="0"/>
      <w:marRight w:val="0"/>
      <w:marTop w:val="0"/>
      <w:marBottom w:val="0"/>
      <w:divBdr>
        <w:top w:val="none" w:sz="0" w:space="0" w:color="auto"/>
        <w:left w:val="none" w:sz="0" w:space="0" w:color="auto"/>
        <w:bottom w:val="none" w:sz="0" w:space="0" w:color="auto"/>
        <w:right w:val="none" w:sz="0" w:space="0" w:color="auto"/>
      </w:divBdr>
      <w:divsChild>
        <w:div w:id="356319598">
          <w:marLeft w:val="0"/>
          <w:marRight w:val="0"/>
          <w:marTop w:val="0"/>
          <w:marBottom w:val="0"/>
          <w:divBdr>
            <w:top w:val="none" w:sz="0" w:space="0" w:color="auto"/>
            <w:left w:val="none" w:sz="0" w:space="0" w:color="auto"/>
            <w:bottom w:val="none" w:sz="0" w:space="0" w:color="auto"/>
            <w:right w:val="none" w:sz="0" w:space="0" w:color="auto"/>
          </w:divBdr>
        </w:div>
      </w:divsChild>
    </w:div>
    <w:div w:id="1757088248">
      <w:bodyDiv w:val="1"/>
      <w:marLeft w:val="0"/>
      <w:marRight w:val="0"/>
      <w:marTop w:val="0"/>
      <w:marBottom w:val="0"/>
      <w:divBdr>
        <w:top w:val="none" w:sz="0" w:space="0" w:color="auto"/>
        <w:left w:val="none" w:sz="0" w:space="0" w:color="auto"/>
        <w:bottom w:val="none" w:sz="0" w:space="0" w:color="auto"/>
        <w:right w:val="none" w:sz="0" w:space="0" w:color="auto"/>
      </w:divBdr>
    </w:div>
    <w:div w:id="1790781875">
      <w:bodyDiv w:val="1"/>
      <w:marLeft w:val="0"/>
      <w:marRight w:val="0"/>
      <w:marTop w:val="0"/>
      <w:marBottom w:val="0"/>
      <w:divBdr>
        <w:top w:val="none" w:sz="0" w:space="0" w:color="auto"/>
        <w:left w:val="none" w:sz="0" w:space="0" w:color="auto"/>
        <w:bottom w:val="none" w:sz="0" w:space="0" w:color="auto"/>
        <w:right w:val="none" w:sz="0" w:space="0" w:color="auto"/>
      </w:divBdr>
    </w:div>
    <w:div w:id="1801343138">
      <w:bodyDiv w:val="1"/>
      <w:marLeft w:val="0"/>
      <w:marRight w:val="0"/>
      <w:marTop w:val="0"/>
      <w:marBottom w:val="0"/>
      <w:divBdr>
        <w:top w:val="none" w:sz="0" w:space="0" w:color="auto"/>
        <w:left w:val="none" w:sz="0" w:space="0" w:color="auto"/>
        <w:bottom w:val="none" w:sz="0" w:space="0" w:color="auto"/>
        <w:right w:val="none" w:sz="0" w:space="0" w:color="auto"/>
      </w:divBdr>
    </w:div>
    <w:div w:id="1817525479">
      <w:bodyDiv w:val="1"/>
      <w:marLeft w:val="0"/>
      <w:marRight w:val="0"/>
      <w:marTop w:val="0"/>
      <w:marBottom w:val="0"/>
      <w:divBdr>
        <w:top w:val="none" w:sz="0" w:space="0" w:color="auto"/>
        <w:left w:val="none" w:sz="0" w:space="0" w:color="auto"/>
        <w:bottom w:val="none" w:sz="0" w:space="0" w:color="auto"/>
        <w:right w:val="none" w:sz="0" w:space="0" w:color="auto"/>
      </w:divBdr>
    </w:div>
    <w:div w:id="1819497528">
      <w:bodyDiv w:val="1"/>
      <w:marLeft w:val="0"/>
      <w:marRight w:val="0"/>
      <w:marTop w:val="0"/>
      <w:marBottom w:val="0"/>
      <w:divBdr>
        <w:top w:val="none" w:sz="0" w:space="0" w:color="auto"/>
        <w:left w:val="none" w:sz="0" w:space="0" w:color="auto"/>
        <w:bottom w:val="none" w:sz="0" w:space="0" w:color="auto"/>
        <w:right w:val="none" w:sz="0" w:space="0" w:color="auto"/>
      </w:divBdr>
      <w:divsChild>
        <w:div w:id="1469859317">
          <w:marLeft w:val="0"/>
          <w:marRight w:val="0"/>
          <w:marTop w:val="0"/>
          <w:marBottom w:val="0"/>
          <w:divBdr>
            <w:top w:val="none" w:sz="0" w:space="0" w:color="auto"/>
            <w:left w:val="none" w:sz="0" w:space="0" w:color="auto"/>
            <w:bottom w:val="none" w:sz="0" w:space="0" w:color="auto"/>
            <w:right w:val="none" w:sz="0" w:space="0" w:color="auto"/>
          </w:divBdr>
        </w:div>
      </w:divsChild>
    </w:div>
    <w:div w:id="1831365178">
      <w:bodyDiv w:val="1"/>
      <w:marLeft w:val="0"/>
      <w:marRight w:val="0"/>
      <w:marTop w:val="0"/>
      <w:marBottom w:val="0"/>
      <w:divBdr>
        <w:top w:val="none" w:sz="0" w:space="0" w:color="auto"/>
        <w:left w:val="none" w:sz="0" w:space="0" w:color="auto"/>
        <w:bottom w:val="none" w:sz="0" w:space="0" w:color="auto"/>
        <w:right w:val="none" w:sz="0" w:space="0" w:color="auto"/>
      </w:divBdr>
    </w:div>
    <w:div w:id="1841457720">
      <w:bodyDiv w:val="1"/>
      <w:marLeft w:val="0"/>
      <w:marRight w:val="0"/>
      <w:marTop w:val="0"/>
      <w:marBottom w:val="0"/>
      <w:divBdr>
        <w:top w:val="none" w:sz="0" w:space="0" w:color="auto"/>
        <w:left w:val="none" w:sz="0" w:space="0" w:color="auto"/>
        <w:bottom w:val="none" w:sz="0" w:space="0" w:color="auto"/>
        <w:right w:val="none" w:sz="0" w:space="0" w:color="auto"/>
      </w:divBdr>
    </w:div>
    <w:div w:id="1867787150">
      <w:bodyDiv w:val="1"/>
      <w:marLeft w:val="0"/>
      <w:marRight w:val="0"/>
      <w:marTop w:val="0"/>
      <w:marBottom w:val="0"/>
      <w:divBdr>
        <w:top w:val="none" w:sz="0" w:space="0" w:color="auto"/>
        <w:left w:val="none" w:sz="0" w:space="0" w:color="auto"/>
        <w:bottom w:val="none" w:sz="0" w:space="0" w:color="auto"/>
        <w:right w:val="none" w:sz="0" w:space="0" w:color="auto"/>
      </w:divBdr>
      <w:divsChild>
        <w:div w:id="1036586822">
          <w:marLeft w:val="0"/>
          <w:marRight w:val="0"/>
          <w:marTop w:val="0"/>
          <w:marBottom w:val="0"/>
          <w:divBdr>
            <w:top w:val="none" w:sz="0" w:space="0" w:color="auto"/>
            <w:left w:val="none" w:sz="0" w:space="0" w:color="auto"/>
            <w:bottom w:val="none" w:sz="0" w:space="0" w:color="auto"/>
            <w:right w:val="none" w:sz="0" w:space="0" w:color="auto"/>
          </w:divBdr>
        </w:div>
      </w:divsChild>
    </w:div>
    <w:div w:id="1872259068">
      <w:bodyDiv w:val="1"/>
      <w:marLeft w:val="0"/>
      <w:marRight w:val="0"/>
      <w:marTop w:val="0"/>
      <w:marBottom w:val="0"/>
      <w:divBdr>
        <w:top w:val="none" w:sz="0" w:space="0" w:color="auto"/>
        <w:left w:val="none" w:sz="0" w:space="0" w:color="auto"/>
        <w:bottom w:val="none" w:sz="0" w:space="0" w:color="auto"/>
        <w:right w:val="none" w:sz="0" w:space="0" w:color="auto"/>
      </w:divBdr>
    </w:div>
    <w:div w:id="1969123038">
      <w:bodyDiv w:val="1"/>
      <w:marLeft w:val="0"/>
      <w:marRight w:val="0"/>
      <w:marTop w:val="0"/>
      <w:marBottom w:val="0"/>
      <w:divBdr>
        <w:top w:val="none" w:sz="0" w:space="0" w:color="auto"/>
        <w:left w:val="none" w:sz="0" w:space="0" w:color="auto"/>
        <w:bottom w:val="none" w:sz="0" w:space="0" w:color="auto"/>
        <w:right w:val="none" w:sz="0" w:space="0" w:color="auto"/>
      </w:divBdr>
    </w:div>
    <w:div w:id="2036224579">
      <w:bodyDiv w:val="1"/>
      <w:marLeft w:val="0"/>
      <w:marRight w:val="0"/>
      <w:marTop w:val="0"/>
      <w:marBottom w:val="0"/>
      <w:divBdr>
        <w:top w:val="none" w:sz="0" w:space="0" w:color="auto"/>
        <w:left w:val="none" w:sz="0" w:space="0" w:color="auto"/>
        <w:bottom w:val="none" w:sz="0" w:space="0" w:color="auto"/>
        <w:right w:val="none" w:sz="0" w:space="0" w:color="auto"/>
      </w:divBdr>
      <w:divsChild>
        <w:div w:id="1509370936">
          <w:marLeft w:val="0"/>
          <w:marRight w:val="0"/>
          <w:marTop w:val="0"/>
          <w:marBottom w:val="0"/>
          <w:divBdr>
            <w:top w:val="none" w:sz="0" w:space="0" w:color="auto"/>
            <w:left w:val="none" w:sz="0" w:space="0" w:color="auto"/>
            <w:bottom w:val="none" w:sz="0" w:space="0" w:color="auto"/>
            <w:right w:val="none" w:sz="0" w:space="0" w:color="auto"/>
          </w:divBdr>
        </w:div>
      </w:divsChild>
    </w:div>
    <w:div w:id="2104303754">
      <w:bodyDiv w:val="1"/>
      <w:marLeft w:val="0"/>
      <w:marRight w:val="0"/>
      <w:marTop w:val="0"/>
      <w:marBottom w:val="0"/>
      <w:divBdr>
        <w:top w:val="none" w:sz="0" w:space="0" w:color="auto"/>
        <w:left w:val="none" w:sz="0" w:space="0" w:color="auto"/>
        <w:bottom w:val="none" w:sz="0" w:space="0" w:color="auto"/>
        <w:right w:val="none" w:sz="0" w:space="0" w:color="auto"/>
      </w:divBdr>
    </w:div>
    <w:div w:id="21262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anoramapro.ru/v-centrah-ambulatornoj-pomoshhi-tverskoj-oblasti-za-sutki-prinjali-bolee-2000-chelovek/" TargetMode="External"/><Relationship Id="rId21" Type="http://schemas.openxmlformats.org/officeDocument/2006/relationships/hyperlink" Target="https://&#1085;&#1072;&#1096;&#1072;&#1078;&#1080;&#1079;&#1085;&#1100;.&#1090;&#1074;&#1077;&#1088;&#1089;&#1082;&#1072;&#1103;&#1086;&#1073;&#1083;&#1072;&#1089;&#1090;&#1100;.&#1088;&#1092;/news/novosti-regiona/gubernator-igor-rudenya-pozdravil-natalyu-nepryaevu-s-bronzovoy-medalyu-v-komandnom-sprinte/" TargetMode="External"/><Relationship Id="rId42" Type="http://schemas.openxmlformats.org/officeDocument/2006/relationships/hyperlink" Target="https://tverlife.ru/regional/igor-rudenja-pozdravil-natalju-neprjaevu-s-bronzoj-v-komandnom-sprinte/" TargetMode="External"/><Relationship Id="rId63" Type="http://schemas.openxmlformats.org/officeDocument/2006/relationships/hyperlink" Target="https://vedtver.ru/news/economy/v-borovlevo-metavr-vvel-v-jekspluataciju-novyj-ceh/" TargetMode="External"/><Relationship Id="rId84" Type="http://schemas.openxmlformats.org/officeDocument/2006/relationships/hyperlink" Target="http://kuvznama.ru/v-2021-godu-zhiteljam-tverskoj-oblasti-byla-okazana-podderzhka-pri-gazifikacii-domov-i-kvartir.html" TargetMode="External"/><Relationship Id="rId138" Type="http://schemas.openxmlformats.org/officeDocument/2006/relationships/hyperlink" Target="https://xn--80adnee0afc6kza.xn--80aaccp4ajwpkgbl4lpb.xn--p1ai/news/novosti-regiona/v-tsentrakh-ambulatornoy-pomoshchi-tverskoy-oblasti-za-sutki-prinyali-bolee-2000-chelovek/" TargetMode="External"/><Relationship Id="rId159" Type="http://schemas.openxmlformats.org/officeDocument/2006/relationships/hyperlink" Target="https://tverlife.ru/regional/v-tverskoj-oblasti-hotjat-vozrodit-sluzhbu-miloserdija/" TargetMode="External"/><Relationship Id="rId170" Type="http://schemas.openxmlformats.org/officeDocument/2006/relationships/hyperlink" Target="https://xn--80aeambocfgbf8ag0asfr.xn--80aaccp4ajwpkgbl4lpb.xn--p1ai/news/novosti-regiona/tverskoe-otdelenie-rossiyskogo-krasnogo-kresta-realizuet-proekt-po-vozrozhdeniyu-sluzhby-miloserdiya/" TargetMode="External"/><Relationship Id="rId191" Type="http://schemas.openxmlformats.org/officeDocument/2006/relationships/hyperlink" Target="https://xn--b1aeca2ch.xn--80aaccp4ajwpkgbl4lpb.xn--p1ai/news/novosti-regiona/v-tverskoy-oblasti-zavershaetsya-stroitelstvo-novogo-zavoda-koreyskoy-kompanii-orion/" TargetMode="External"/><Relationship Id="rId205" Type="http://schemas.openxmlformats.org/officeDocument/2006/relationships/hyperlink" Target="http://kuvznama.ru/v-tveri-nachalas-nedelja-tverskoj-knigi.html" TargetMode="External"/><Relationship Id="rId226" Type="http://schemas.openxmlformats.org/officeDocument/2006/relationships/hyperlink" Target="https://xn--80aaafacod0cjtobqp6g1a7c4e.xn--80aaccp4ajwpkgbl4lpb.xn--p1ai/news/novosti-regiona/v-tverskoy-oblasti-uvelichilsya-interes-k-lyzhnomu-sportu-blagodarya-uspekham-rossiyskikh-sportsmeno/" TargetMode="External"/><Relationship Id="rId247" Type="http://schemas.openxmlformats.org/officeDocument/2006/relationships/hyperlink" Target="https://xn--80aaggfbbvdpkuqnmvfs6p.xn--80aaccp4ajwpkgbl4lpb.xn--p1ai/news/novosti-regiona/na-zasedanii-oblastnogo-pravitelstva-obsudyat-podgotovku-k-provedeniyu-sezonnykh-selskokhozyaystvenn/" TargetMode="External"/><Relationship Id="rId107" Type="http://schemas.openxmlformats.org/officeDocument/2006/relationships/hyperlink" Target="https://leninskoeznamya.tverreg.ru/news/novosti-regiona/v-2021-godu-zhitelyam-tverskoy-oblasti-byla-okazana-podderzhka-pri-gazifikatsii-domov-i-kvartir/" TargetMode="External"/><Relationship Id="rId11" Type="http://schemas.openxmlformats.org/officeDocument/2006/relationships/chart" Target="charts/chart3.xml"/><Relationship Id="rId32" Type="http://schemas.openxmlformats.org/officeDocument/2006/relationships/hyperlink" Target="https://xn--b1aeca2ch.xn--80aaccp4ajwpkgbl4lpb.xn--p1ai/news/novosti-regiona/gubernator-igor-rudenya-pozdravil-natalyu-nepryaevu-s-bronzovoy-medalyu-v-komandnom-sprinte/" TargetMode="External"/><Relationship Id="rId53" Type="http://schemas.openxmlformats.org/officeDocument/2006/relationships/hyperlink" Target="http://www.69rus.org/more/21752/" TargetMode="External"/><Relationship Id="rId74" Type="http://schemas.openxmlformats.org/officeDocument/2006/relationships/hyperlink" Target="https://xn--80aaafacod0cjtobqp6g1a7c4e.xn--80aaccp4ajwpkgbl4lpb.xn--p1ai/news/novosti-regiona/kompaniya-rezident-industrialnogo-parka-borovlevo-v-tverskoy-oblasti-vvela-v-ekspluatatsiyu-novyy-ts/" TargetMode="External"/><Relationship Id="rId128" Type="http://schemas.openxmlformats.org/officeDocument/2006/relationships/hyperlink" Target="https://xn--80aeambocfgbf8ag0asfr.xn--80aaccp4ajwpkgbl4lpb.xn--p1ai/news/novosti-regiona/v-tsentrakh-ambulatornoy-pomoshchi-tverskoy-oblasti-za-sutki-prinyali-bolee-2000-chelovek/" TargetMode="External"/><Relationship Id="rId149" Type="http://schemas.openxmlformats.org/officeDocument/2006/relationships/hyperlink" Target="https://glavny.tv/last-news/tver/tverskoe-otdelenie-rossiyskogo-krasnogo-kresta-realizuet-proekt-po-vozrozhdeniyu-sluzhby-miloserdiya/" TargetMode="External"/><Relationship Id="rId5" Type="http://schemas.openxmlformats.org/officeDocument/2006/relationships/webSettings" Target="webSettings.xml"/><Relationship Id="rId95" Type="http://schemas.openxmlformats.org/officeDocument/2006/relationships/hyperlink" Target="https://xn--80aaafacod0cjtobqp6g1a7c4e.xn--80aaccp4ajwpkgbl4lpb.xn--p1ai/news/novosti-regiona/v-2021-godu-zhitelyam-tverskoy-oblasti-byla-okazana-podderzhka-pri-gazifikatsii-domov-i-kvartir/" TargetMode="External"/><Relationship Id="rId160" Type="http://schemas.openxmlformats.org/officeDocument/2006/relationships/hyperlink" Target="https://xn----ctbbkcp3ddjc7i.xn--p1ai/dailynews/v-tverskoy-oblasti-realizuyut-proekt-po-vozrozhdeniyu-sluzhby-miloserdiya/" TargetMode="External"/><Relationship Id="rId181" Type="http://schemas.openxmlformats.org/officeDocument/2006/relationships/hyperlink" Target="https://&#1085;&#1072;&#1096;&#1072;&#1078;&#1080;&#1079;&#1085;&#1100;.&#1090;&#1074;&#1077;&#1088;&#1089;&#1082;&#1072;&#1103;&#1086;&#1073;&#1083;&#1072;&#1089;&#1090;&#1100;.&#1088;&#1092;/news/novosti-regiona/v-tverskoy-oblasti-zavershaetsya-stroitelstvo-novogo-zavoda-koreyskoy-kompanii-orion/" TargetMode="External"/><Relationship Id="rId216" Type="http://schemas.openxmlformats.org/officeDocument/2006/relationships/hyperlink" Target="https://leninskoeznamya.tverreg.ru/news/novosti-regiona/v-tverskoy-oblasti-uvelichilsya-interes-k-lyzhnomu-sportu-blagodarya-uspekham-rossiyskikh-sportsmeno/" TargetMode="External"/><Relationship Id="rId237" Type="http://schemas.openxmlformats.org/officeDocument/2006/relationships/hyperlink" Target="https://xn--b1afbmcjbrdg5afn.xn--80aaccp4ajwpkgbl4lpb.xn--p1ai/news/novosti-regiona/na-zasedanii-oblastnogo-pravitelstva-obsudyat-podgotovku-k-provedeniyu-sezonnykh-selskokhozyaystvenn/" TargetMode="External"/><Relationship Id="rId22" Type="http://schemas.openxmlformats.org/officeDocument/2006/relationships/hyperlink" Target="https://&#1084;&#1086;&#1083;&#1086;&#1082;&#1086;&#1074;&#1089;&#1082;&#1080;&#1081;&#1082;&#1088;&#1072;&#1081;.&#1090;&#1074;&#1077;&#1088;&#1089;&#1082;&#1072;&#1103;&#1086;&#1073;&#1083;&#1072;&#1089;&#1090;&#1100;.&#1088;&#1092;/news/novosti-regiona/gubernator-igor-rudenya-pozdravil-natalyu-nepryaevu-s-bronzovoy-medalyu-v-komandnom-sprinte/" TargetMode="External"/><Relationship Id="rId43" Type="http://schemas.openxmlformats.org/officeDocument/2006/relationships/hyperlink" Target="https://leninskoeznamya.tverreg.ru/news/novosti-regiona/gubernator-igor-rudenya-pozdravil-natalyu-nepryaevu-s-bronzovoy-medalyu-v-komandnom-sprinte/" TargetMode="External"/><Relationship Id="rId64" Type="http://schemas.openxmlformats.org/officeDocument/2006/relationships/hyperlink" Target="https://leninskoeznamya.tverreg.ru/news/novosti-regiona/kompaniya-rezident-industrialnogo-parka-borovlevo-v-tverskoy-oblasti-vvela-v-ekspluatatsiyu-novyy-ts/" TargetMode="External"/><Relationship Id="rId118" Type="http://schemas.openxmlformats.org/officeDocument/2006/relationships/hyperlink" Target="https://www.karavantver.ru/bolee-2000-chelovek-prinjali-za-sutki-v-capah-tverskoj-oblasti/" TargetMode="External"/><Relationship Id="rId139" Type="http://schemas.openxmlformats.org/officeDocument/2006/relationships/hyperlink" Target="https://xn--b1aeca2ch.xn--80aaccp4ajwpkgbl4lpb.xn--p1ai/news/novosti-regiona/v-tsentrakh-ambulatornoy-pomoshchi-tverskoy-oblasti-za-sutki-prinyali-bolee-2000-chelovek/" TargetMode="External"/><Relationship Id="rId85" Type="http://schemas.openxmlformats.org/officeDocument/2006/relationships/hyperlink" Target="https://tvtver.ru/news/zhiteli-tverskoj-oblasti-poluchayut-podderzhku-pri-gazifikatsii-domov-i-kvartir/" TargetMode="External"/><Relationship Id="rId150" Type="http://schemas.openxmlformats.org/officeDocument/2006/relationships/hyperlink" Target="https://r-zemlya.ru/guberniya/tverskoe-otdelenie-rossijskogo-krasnogo-kresta-realizuet-proekt-po-vozrozhdeniyu-sluzhby-miloserdiya.html" TargetMode="External"/><Relationship Id="rId171" Type="http://schemas.openxmlformats.org/officeDocument/2006/relationships/hyperlink" Target="https://xn--b1afbmcjbrdg5afn.xn--80aaccp4ajwpkgbl4lpb.xn--p1ai/news/novosti-regiona/tverskoe-otdelenie-rossiyskogo-krasnogo-kresta-realizuet-proekt-po-vozrozhdeniyu-sluzhby-miloserdiya/" TargetMode="External"/><Relationship Id="rId192" Type="http://schemas.openxmlformats.org/officeDocument/2006/relationships/hyperlink" Target="https://xn--80aeambocfgbf8ag0asfr.xn--80aaccp4ajwpkgbl4lpb.xn--p1ai/news/novosti-regiona/v-tverskoy-oblasti-zavershaetsya-stroitelstvo-novogo-zavoda-koreyskoy-kompanii-orion/" TargetMode="External"/><Relationship Id="rId206" Type="http://schemas.openxmlformats.org/officeDocument/2006/relationships/hyperlink" Target="http://bzgazeta.ru/novosti/v-tveri-nachalas-nedelya-tverskoj-knigi.html" TargetMode="External"/><Relationship Id="rId227" Type="http://schemas.openxmlformats.org/officeDocument/2006/relationships/hyperlink" Target="https://tverlife.ru/regional/interes-k-lyzhnomu-sportu-v-tverskoj-oblasti-vyros-blagodarja-uspeham-rossijskih-sportsmenov-na-olimpiade/" TargetMode="External"/><Relationship Id="rId248" Type="http://schemas.openxmlformats.org/officeDocument/2006/relationships/hyperlink" Target="http://tver-news.net/society/2022/02/16/82822.html" TargetMode="External"/><Relationship Id="rId12" Type="http://schemas.openxmlformats.org/officeDocument/2006/relationships/hyperlink" Target="https://tass.ru/sport/13725443" TargetMode="External"/><Relationship Id="rId33" Type="http://schemas.openxmlformats.org/officeDocument/2006/relationships/hyperlink" Target="https://rsport.ria.ru/20220216/lyzhnitsa-1773110148.html" TargetMode="External"/><Relationship Id="rId108" Type="http://schemas.openxmlformats.org/officeDocument/2006/relationships/hyperlink" Target="https://www.afanasy.biz/news/economy/188783" TargetMode="External"/><Relationship Id="rId129" Type="http://schemas.openxmlformats.org/officeDocument/2006/relationships/hyperlink" Target="https://xn--b1afbmcjbrdg5afn.xn--80aaccp4ajwpkgbl4lpb.xn--p1ai/news/novosti-regiona/v-tsentrakh-ambulatornoy-pomoshchi-tverskoy-oblasti-za-sutki-prinyali-bolee-2000-chelovek/" TargetMode="External"/><Relationship Id="rId54" Type="http://schemas.openxmlformats.org/officeDocument/2006/relationships/hyperlink" Target="https://r-zemlya.ru/guberniya/kompaniya-rezident-industrialnogo-parka-borovlevo-v-tverskoj-oblasti-vvela-v-ekspluataciyu-novyj-cex.html" TargetMode="External"/><Relationship Id="rId70" Type="http://schemas.openxmlformats.org/officeDocument/2006/relationships/hyperlink" Target="https://xn--80atgafdsv.xn--80aaccp4ajwpkgbl4lpb.xn--p1ai/news/novosti-regiona/kompaniya-rezident-industrialnogo-parka-borovlevo-v-tverskoy-oblasti-vvela-v-ekspluatatsiyu-novyy-ts/" TargetMode="External"/><Relationship Id="rId75" Type="http://schemas.openxmlformats.org/officeDocument/2006/relationships/hyperlink" Target="https://xn----ctbbkcp3ddjc7i.xn--p1ai/dailynews/pod-tveryu-otkrylsya-novyy-malyarno-sborochnyy-tsekh/" TargetMode="External"/><Relationship Id="rId91" Type="http://schemas.openxmlformats.org/officeDocument/2006/relationships/hyperlink" Target="https://&#1085;&#1072;&#1096;&#1072;&#1078;&#1080;&#1079;&#1085;&#1100;.&#1090;&#1074;&#1077;&#1088;&#1089;&#1082;&#1072;&#1103;&#1086;&#1073;&#1083;&#1072;&#1089;&#1090;&#1100;.&#1088;&#1092;/news/novosti-regiona/v-2021-godu-zhitelyam-tverskoy-oblasti-byla-okazana-podderzhka-pri-gazifikatsii-domov-i-kvartir/" TargetMode="External"/><Relationship Id="rId96" Type="http://schemas.openxmlformats.org/officeDocument/2006/relationships/hyperlink" Target="https://xn--b1aaibidbbdn6bkolfhr9u.xn--80aaccp4ajwpkgbl4lpb.xn--p1ai/news/novosti-regiona/v-2021-godu-zhitelyam-tverskoy-oblasti-byla-okazana-podderzhka-pri-gazifikatsii-domov-i-kvartir/" TargetMode="External"/><Relationship Id="rId140" Type="http://schemas.openxmlformats.org/officeDocument/2006/relationships/hyperlink" Target="https://tverlife.ru/regional/bolshe-2-tysjach-chelovek-obratilis-v-capy-tverskoj-oblasti-za-sutki/" TargetMode="External"/><Relationship Id="rId145" Type="http://schemas.openxmlformats.org/officeDocument/2006/relationships/hyperlink" Target="https://tverigrad.ru/publication/v-tverskoj-oblasti-krasnyj-krest-vozrozhdaet-sluzhbu-miloserdija/" TargetMode="External"/><Relationship Id="rId161" Type="http://schemas.openxmlformats.org/officeDocument/2006/relationships/hyperlink" Target="http://konzarya.ru/node/19311" TargetMode="External"/><Relationship Id="rId166" Type="http://schemas.openxmlformats.org/officeDocument/2006/relationships/hyperlink" Target="https://xn--b1aeca2ch.xn--80aaccp4ajwpkgbl4lpb.xn--p1ai/news/novosti-regiona/tverskoe-otdelenie-rossiyskogo-krasnogo-kresta-realizuet-proekt-po-vozrozhdeniyu-sluzhby-miloserdiya/" TargetMode="External"/><Relationship Id="rId182" Type="http://schemas.openxmlformats.org/officeDocument/2006/relationships/hyperlink" Target="https://xn--80adsebbbcdjwbb7ak.xn--80aaccp4ajwpkgbl4lpb.xn--p1ai/news/novosti-regiona/v-tverskoy-oblasti-zavershaetsya-stroitelstvo-novogo-zavoda-koreyskoy-kompanii-orion/" TargetMode="External"/><Relationship Id="rId187" Type="http://schemas.openxmlformats.org/officeDocument/2006/relationships/hyperlink" Target="https://xn--80aaggfbbvdpkuqnmvfs6p.xn--80aaccp4ajwpkgbl4lpb.xn--p1ai/news/novosti-regiona/v-tverskoy-oblasti-zavershaetsya-stroitelstvo-novogo-zavoda-koreyskoy-kompanii-orion/" TargetMode="External"/><Relationship Id="rId217" Type="http://schemas.openxmlformats.org/officeDocument/2006/relationships/hyperlink" Target="https://xn----ctbbkcp3ddjc7i.xn--p1ai/dailynews/v-tverskoy-oblasti-uvelichilsya-interes-k-lyzhnomu-sportu-blagodarya-uspekham-rossiyskikh-sportsmeno/"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xn--80abdrbegn5ad8au4b7fub.xn--80aaccp4ajwpkgbl4lpb.xn--p1ai/news/novosti-regiona/v-tverskoy-oblasti-uvelichilsya-interes-k-lyzhnomu-sportu-blagodarya-uspekham-rossiyskikh-sportsmeno/" TargetMode="External"/><Relationship Id="rId233" Type="http://schemas.openxmlformats.org/officeDocument/2006/relationships/hyperlink" Target="https://&#1084;&#1086;&#1083;&#1086;&#1082;&#1086;&#1074;&#1089;&#1082;&#1080;&#1081;&#1082;&#1088;&#1072;&#1081;.&#1090;&#1074;&#1077;&#1088;&#1089;&#1082;&#1072;&#1103;&#1086;&#1073;&#1083;&#1072;&#1089;&#1090;&#1100;.&#1088;&#1092;/news/novosti-regiona/na-zasedanii-oblastnogo-pravitelstva-obsudyat-podgotovku-k-provedeniyu-sezonnykh-selskokhozyaystvenn/" TargetMode="External"/><Relationship Id="rId238" Type="http://schemas.openxmlformats.org/officeDocument/2006/relationships/hyperlink" Target="https://xn--80aaaggh4d0a.xn--80aaccp4ajwpkgbl4lpb.xn--p1ai/news/novosti-regiona/na-zasedanii-oblastnogo-pravitelstva-obsudyat-podgotovku-k-provedeniyu-sezonnykh-selskokhozyaystvenn/" TargetMode="External"/><Relationship Id="rId254" Type="http://schemas.openxmlformats.org/officeDocument/2006/relationships/theme" Target="theme/theme1.xml"/><Relationship Id="rId23" Type="http://schemas.openxmlformats.org/officeDocument/2006/relationships/hyperlink" Target="http://st-vestnik.ru/sport/gubernator-igor-rudenya-pozdravil-natalyu-nepryaevu-s-bronzovoj-medalyu-v-komandnom-sprinte.html" TargetMode="External"/><Relationship Id="rId28" Type="http://schemas.openxmlformats.org/officeDocument/2006/relationships/hyperlink" Target="https://tver.mk.ru/sport/2022/02/16/lyzhi-kotorye-edut-sportivnyy-prazdnik-v-tveri-sovpal-s-olimpiyskoy-pobedoy.html" TargetMode="External"/><Relationship Id="rId49" Type="http://schemas.openxmlformats.org/officeDocument/2006/relationships/hyperlink" Target="https://www.afanasy.biz/news/sport/188787" TargetMode="External"/><Relationship Id="rId114" Type="http://schemas.openxmlformats.org/officeDocument/2006/relationships/hyperlink" Target="http://nvestnik.ru/2022/02/&#1090;&#1074;&#1077;&#1088;&#1089;&#1082;&#1086;&#1077;-&#1086;&#1090;&#1076;&#1077;&#1083;&#1077;&#1085;&#1080;&#1077;-&#1088;&#1086;&#1089;&#1089;&#1080;&#1081;&#1089;&#1082;&#1086;&#1075;&#1086;-&#1082;&#1088;&#1072;&#1089;/" TargetMode="External"/><Relationship Id="rId119" Type="http://schemas.openxmlformats.org/officeDocument/2006/relationships/hyperlink" Target="https://tver.aif.ru/society/details/capy_v_tvrskoy_oblasti_prinyali_za_sutki_290_detey_s_covid-19" TargetMode="External"/><Relationship Id="rId44" Type="http://schemas.openxmlformats.org/officeDocument/2006/relationships/hyperlink" Target="https://xn--80aaafacod0cjtobqp6g1a7c4e.xn--80aaccp4ajwpkgbl4lpb.xn--p1ai/news/novosti-regiona/gubernator-igor-rudenya-pozdravil-natalyu-nepryaevu-s-bronzovoy-medalyu-v-komandnom-sprinte/" TargetMode="External"/><Relationship Id="rId60" Type="http://schemas.openxmlformats.org/officeDocument/2006/relationships/hyperlink" Target="https://&#1085;&#1072;&#1096;&#1072;&#1078;&#1080;&#1079;&#1085;&#1100;.&#1090;&#1074;&#1077;&#1088;&#1089;&#1082;&#1072;&#1103;&#1086;&#1073;&#1083;&#1072;&#1089;&#1090;&#1100;.&#1088;&#1092;/news/novosti-regiona/kompaniya-rezident-industrialnogo-par1ka-borovlevo-v-tverskoy-oblasti-vvela-v-ekspluatatsiyu-novyy-ts/" TargetMode="External"/><Relationship Id="rId65" Type="http://schemas.openxmlformats.org/officeDocument/2006/relationships/hyperlink" Target="http://konzarya.ru/node/19314" TargetMode="External"/><Relationship Id="rId81" Type="http://schemas.openxmlformats.org/officeDocument/2006/relationships/hyperlink" Target="http://tver-news.net/society/2022/02/16/82782.html" TargetMode="External"/><Relationship Id="rId86" Type="http://schemas.openxmlformats.org/officeDocument/2006/relationships/hyperlink" Target="https://&#1073;&#1077;&#1083;&#1100;&#1089;&#1082;&#1072;&#1103;&#1087;&#1088;&#1072;&#1074;&#1076;&#1072;.&#1090;&#1074;&#1077;&#1088;&#1089;&#1082;&#1072;&#1103;&#1086;&#1073;&#1083;&#1072;&#1089;&#1090;&#1100;.&#1088;&#1092;/news/novosti-regiona/v-2021-godu-zhitelyam-tverskoy-oblasti-byla-okazana-podderzhka-pri-gazifikatsii-domov-i-kvartir/" TargetMode="External"/><Relationship Id="rId130" Type="http://schemas.openxmlformats.org/officeDocument/2006/relationships/hyperlink" Target="https://vedtver.ru/news/society/v-capy-tverskoj-oblasti-za-sutki-obratilis-2096-chelovek/" TargetMode="External"/><Relationship Id="rId135" Type="http://schemas.openxmlformats.org/officeDocument/2006/relationships/hyperlink" Target="https://xn--b1aaibidbbdn6bkolfhr9u.xn--80aaccp4ajwpkgbl4lpb.xn--p1ai/news/novosti-regiona/v-tsentrakh-ambulatornoy-pomoshchi-tverskoy-oblasti-za-sutki-prinyali-bolee-2000-chelovek/" TargetMode="External"/><Relationship Id="rId151" Type="http://schemas.openxmlformats.org/officeDocument/2006/relationships/hyperlink" Target="https://xn--80abdrbegn5ad8au4b7fub.xn--80aaccp4ajwpkgbl4lpb.xn--p1ai/news/novosti-regiona/tverskoe-otdelenie-rossiyskogo-krasnogo-kresta-realizuet-proekt-po-vozrozhdeniyu-sluzhby-miloserdiya/" TargetMode="External"/><Relationship Id="rId156" Type="http://schemas.openxmlformats.org/officeDocument/2006/relationships/hyperlink" Target="http://bzgazeta.ru/novosti/tverskoe-otdelenie-rossijskogo-krasnogo-kresta-realizuet-proekt-po-vozrozhdeniyu-sluzhby-miloserdiya.html" TargetMode="External"/><Relationship Id="rId177" Type="http://schemas.openxmlformats.org/officeDocument/2006/relationships/hyperlink" Target="https://&#1073;&#1077;&#1083;&#1100;&#1089;&#1082;&#1072;&#1103;&#1087;&#1088;&#1072;&#1074;&#1076;&#1072;.&#1090;&#1074;&#1077;&#1088;&#1089;&#1082;&#1072;&#1103;&#1086;&#1073;&#1083;&#1072;&#1089;&#1090;&#1100;.&#1088;&#1092;/news/novosti-regiona/v-tverskoy-oblasti-zavershaetsya-stroitelstvo-novogo-zavoda-koreyskoy-kompanii-orion/" TargetMode="External"/><Relationship Id="rId198" Type="http://schemas.openxmlformats.org/officeDocument/2006/relationships/hyperlink" Target="https://xn--b1aaibidbbdn6bkolfhr9u.xn--80aaccp4ajwpkgbl4lpb.xn--p1ai/news/novosti-regiona/v-tverskoy-oblasti-zavershaetsya-stroitelstvo-novogo-zavoda-koreyskoy-kompanii-orion/" TargetMode="External"/><Relationship Id="rId172" Type="http://schemas.openxmlformats.org/officeDocument/2006/relationships/hyperlink" Target="https://xn--80atgafdsv.xn--80aaccp4ajwpkgbl4lpb.xn--p1ai/news/novosti-regiona/tverskoe-otdelenie-rossiyskogo-krasnogo-kresta-realizuet-proekt-po-vozrozhdeniyu-sluzhby-miloserdiya/" TargetMode="External"/><Relationship Id="rId193" Type="http://schemas.openxmlformats.org/officeDocument/2006/relationships/hyperlink" Target="https://xn--80aaaggh4d0a.xn--80aaccp4ajwpkgbl4lpb.xn--p1ai/news/novosti-regiona/v-tverskoy-oblasti-zavershaetsya-stroitelstvo-novogo-zavoda-koreyskoy-kompanii-orion/" TargetMode="External"/><Relationship Id="rId202" Type="http://schemas.openxmlformats.org/officeDocument/2006/relationships/hyperlink" Target="https://ks-region69.com/news/143319-v-tveri-nachalas-nedelja-tverskoj-knigi" TargetMode="External"/><Relationship Id="rId207" Type="http://schemas.openxmlformats.org/officeDocument/2006/relationships/hyperlink" Target="https://glavny.tv/last-news/tver/v-tveri-nachalas-nedelya-tverskoy-knigi/" TargetMode="External"/><Relationship Id="rId223" Type="http://schemas.openxmlformats.org/officeDocument/2006/relationships/hyperlink" Target="https://xn--b1afbmcjbrdg5afn.xn--80aaccp4ajwpkgbl4lpb.xn--p1ai/news/novosti-regiona/v-tverskoy-oblasti-uvelichilsya-interes-k-lyzhnomu-sportu-blagodarya-uspekham-rossiyskikh-sportsmeno/" TargetMode="External"/><Relationship Id="rId228" Type="http://schemas.openxmlformats.org/officeDocument/2006/relationships/hyperlink" Target="http://tver-news.net/society/2022/02/16/82827.html" TargetMode="External"/><Relationship Id="rId244" Type="http://schemas.openxmlformats.org/officeDocument/2006/relationships/hyperlink" Target="https://xn--80adnee0afc6kza.xn--80aaccp4ajwpkgbl4lpb.xn--p1ai/news/novosti-regiona/na-zasedanii-oblastnogo-pravitelstva-obsudyat-podgotovku-k-provedeniyu-sezonnykh-selskokhozyaystvenn/" TargetMode="External"/><Relationship Id="rId249" Type="http://schemas.openxmlformats.org/officeDocument/2006/relationships/header" Target="header1.xml"/><Relationship Id="rId13" Type="http://schemas.openxmlformats.org/officeDocument/2006/relationships/hyperlink" Target="http://smenaplus.ru/&#1090;&#1074;&#1077;&#1088;&#1089;&#1082;&#1072;&#1103;-&#1083;&#1099;&#1078;&#1085;&#1080;&#1094;&#1072;-&#1085;&#1072;&#1090;&#1072;&#1083;&#1100;&#1103;-&#1085;&#1077;&#1087;&#1088;&#1103;&#1077;&#1074;&#1072;-&#1089;&#1086;/" TargetMode="External"/><Relationship Id="rId18" Type="http://schemas.openxmlformats.org/officeDocument/2006/relationships/hyperlink" Target="https://xn--80abdrbegn5ad8au4b7fub.xn--80aaccp4ajwpkgbl4lpb.xn--p1ai/news/novosti-regiona/gubernator-igor-rudenya-pozdravil-natalyu-nepryaevu-s-bronzovoy-medalyu-v-komandnom-sprinte/" TargetMode="External"/><Relationship Id="rId39" Type="http://schemas.openxmlformats.org/officeDocument/2006/relationships/hyperlink" Target="https://xn--b1afbmcjbrdg5afn.xn--80aaccp4ajwpkgbl4lpb.xn--p1ai/news/novosti-regiona/gubernator-igor-rudenya-pozdravil-natalyu-nepryaevu-s-bronzovoy-medalyu-v-komandnom-sprinte/" TargetMode="External"/><Relationship Id="rId109" Type="http://schemas.openxmlformats.org/officeDocument/2006/relationships/hyperlink" Target="https://xn--80aeambocfgbf8ag0asfr.xn--80aaccp4ajwpkgbl4lpb.xn--p1ai/news/novosti-regiona/v-2021-godu-zhitelyam-tverskoy-oblasti-byla-okazana-podderzhka-pri-gazifikatsii-domov-i-kvartir/" TargetMode="External"/><Relationship Id="rId34" Type="http://schemas.openxmlformats.org/officeDocument/2006/relationships/hyperlink" Target="https://xn--80aaggfbbvdpkuqnmvfs6p.xn--80aaccp4ajwpkgbl4lpb.xn--p1ai/news/novosti-regiona/gubernator-igor-rudenya-pozdravil-natalyu-nepryaevu-s-bronzovoy-medalyu-v-komandnom-sprinte/" TargetMode="External"/><Relationship Id="rId50" Type="http://schemas.openxmlformats.org/officeDocument/2006/relationships/hyperlink" Target="https://toptver.ru/lenta/nas-ne-dogonjat-tveritjanka-natalja-neprjaeva-zavoevala-tretju-olimpijskuju-medal/" TargetMode="External"/><Relationship Id="rId55" Type="http://schemas.openxmlformats.org/officeDocument/2006/relationships/hyperlink" Target="https://ks-region69.com/news/143351-kompanija-rezident-industrialnogo-parka-borovlevo-v-tverskoj-oblasti-vvela-v-jekspluataciju-novyj-ceh" TargetMode="External"/><Relationship Id="rId76" Type="http://schemas.openxmlformats.org/officeDocument/2006/relationships/hyperlink" Target="https://xn--80adnee0afc6kza.xn--80aaccp4ajwpkgbl4lpb.xn--p1ai/news/novosti-regiona/kompaniya-rezident-industrialnogo-parka-borovlevo-v-tverskoy-oblasti-vvela-v-ekspluatatsiyu-novyy-ts/" TargetMode="External"/><Relationship Id="rId97" Type="http://schemas.openxmlformats.org/officeDocument/2006/relationships/hyperlink" Target="https://&#1084;&#1086;&#1083;&#1086;&#1082;&#1086;&#1074;&#1089;&#1082;&#1080;&#1081;&#1082;&#1088;&#1072;&#1081;.&#1090;&#1074;&#1077;&#1088;&#1089;&#1082;&#1072;&#1103;&#1086;&#1073;&#1083;&#1072;&#1089;&#1090;&#1100;.&#1088;&#1092;/news/novosti-regiona/v-2021-godu-zhitelyam-tverskoy-oblasti-byla-okazana-podderzhka-pri-gazifikatsii-domov-i-kvartir/" TargetMode="External"/><Relationship Id="rId104" Type="http://schemas.openxmlformats.org/officeDocument/2006/relationships/hyperlink" Target="https://tp.tver.ru/v-2021-godu-zhiteljam-tverskoj-oblasti-byla-okazana-podderzhka-pri-gazifikacii-domov-i-kvartir/" TargetMode="External"/><Relationship Id="rId120" Type="http://schemas.openxmlformats.org/officeDocument/2006/relationships/hyperlink" Target="https://&#1073;&#1077;&#1083;&#1100;&#1089;&#1082;&#1072;&#1103;&#1087;&#1088;&#1072;&#1074;&#1076;&#1072;.&#1090;&#1074;&#1077;&#1088;&#1089;&#1082;&#1072;&#1103;&#1086;&#1073;&#1083;&#1072;&#1089;&#1090;&#1100;.&#1088;&#1092;/news/novosti-regiona/v-tsentrakh-ambulatornoy-pomoshchi-tverskoy-oblasti-za-sutki-prinyali-bolee-2000-chelovek/" TargetMode="External"/><Relationship Id="rId125" Type="http://schemas.openxmlformats.org/officeDocument/2006/relationships/hyperlink" Target="https://leninskoeznamya.tverreg.ru/news/novosti-regiona/v-tsentrakh-ambulatornoy-pomoshchi-tverskoy-oblasti-za-sutki-prinyali-bolee-2000-chelovek/" TargetMode="External"/><Relationship Id="rId141" Type="http://schemas.openxmlformats.org/officeDocument/2006/relationships/hyperlink" Target="https://www.afanasy.biz/news/health/188785" TargetMode="External"/><Relationship Id="rId146" Type="http://schemas.openxmlformats.org/officeDocument/2006/relationships/hyperlink" Target="https://tp.tver.ru/tverskoe-otdelenie-rossijskogo-krasnogo-kresta-vyigralo-prezidentskij-grant/" TargetMode="External"/><Relationship Id="rId167" Type="http://schemas.openxmlformats.org/officeDocument/2006/relationships/hyperlink" Target="https://&#1073;&#1077;&#1083;&#1100;&#1089;&#1082;&#1072;&#1103;&#1087;&#1088;&#1072;&#1074;&#1076;&#1072;.&#1090;&#1074;&#1077;&#1088;&#1089;&#1082;&#1072;&#1103;&#1086;&#1073;&#1083;&#1072;&#1089;&#1090;&#1100;.&#1088;&#1092;/news/novosti-regiona/tverskoe-otdelenie-rossiyskogo-krasnogo-kresta-realizuet-proekt-po-vozrozhdeniyu-sluzhby-miloserdiya/" TargetMode="External"/><Relationship Id="rId188" Type="http://schemas.openxmlformats.org/officeDocument/2006/relationships/hyperlink" Target="http://kuvznama.ru/v-tverskoj-oblasti-zavershaetsja-stroitelstvo-novogo-zavoda-korejskoj-kompanii-orion.html" TargetMode="External"/><Relationship Id="rId7" Type="http://schemas.openxmlformats.org/officeDocument/2006/relationships/endnotes" Target="endnotes.xml"/><Relationship Id="rId71" Type="http://schemas.openxmlformats.org/officeDocument/2006/relationships/hyperlink" Target="https://xn--b1afbmcjbrdg5afn.xn--80aaccp4ajwpkgbl4lpb.xn--p1ai/news/novosti-regiona/kompaniya-rezident-industrialnogo-parka-borovlevo-v-tverskoy-oblasti-vvela-v-ekspluatatsiyu-novyy-ts/" TargetMode="External"/><Relationship Id="rId92" Type="http://schemas.openxmlformats.org/officeDocument/2006/relationships/hyperlink" Target="https://r-zemlya.ru/guberniya/v-2021-godu-zhitelyam-tverskoj-oblasti-byla-okazana-podderzhka-pri-gazifikacii-domov-i-kvartir.html" TargetMode="External"/><Relationship Id="rId162" Type="http://schemas.openxmlformats.org/officeDocument/2006/relationships/hyperlink" Target="https://leninskoeznamya.tverreg.ru/news/novosti-regiona/tverskoe-otdelenie-rossiyskogo-krasnogo-kresta-realizuet-proekt-po-vozrozhdeniyu-sluzhby-miloserdiya/" TargetMode="External"/><Relationship Id="rId183" Type="http://schemas.openxmlformats.org/officeDocument/2006/relationships/hyperlink" Target="https://glavny.tv/last-news/tver/v-tverskoy-oblasti-zavershaetsya-stroitelstvo-novogo-zavoda-koreyskoy-kompanii-orion/" TargetMode="External"/><Relationship Id="rId213" Type="http://schemas.openxmlformats.org/officeDocument/2006/relationships/hyperlink" Target="https://xn--80aeaggbsdn1am6affp.xn--80aaccp4ajwpkgbl4lpb.xn--p1ai/news/novosti-regiona/v-tverskoy-oblasti-uvelichilsya-interes-k-lyzhnomu-sportu-blagodarya-uspekham-rossiyskikh-sportsmeno/" TargetMode="External"/><Relationship Id="rId218" Type="http://schemas.openxmlformats.org/officeDocument/2006/relationships/hyperlink" Target="https://xn--80aaggfbbvdpkuqnmvfs6p.xn--80aaccp4ajwpkgbl4lpb.xn--p1ai/news/novosti-regiona/v-tverskoy-oblasti-uvelichilsya-interes-k-lyzhnomu-sportu-blagodarya-uspekham-rossiyskikh-sportsmeno/" TargetMode="External"/><Relationship Id="rId234" Type="http://schemas.openxmlformats.org/officeDocument/2006/relationships/hyperlink" Target="https://xn--b1aeca2ch.xn--80aaccp4ajwpkgbl4lpb.xn--p1ai/news/novosti-regiona/na-zasedanii-oblastnogo-pravitelstva-obsudyat-podgotovku-k-provedeniyu-sezonnykh-selskokhozyaystvenn/" TargetMode="External"/><Relationship Id="rId239" Type="http://schemas.openxmlformats.org/officeDocument/2006/relationships/hyperlink" Target="https://xn----ctbbkcp3ddjc7i.xn--p1ai/dailynews/pravitelstvo-obsudit-podgotovku-k-provedeniyu-sezonnykh-selkhoz-rabot-v-tverskoy-oblasti/" TargetMode="External"/><Relationship Id="rId2" Type="http://schemas.openxmlformats.org/officeDocument/2006/relationships/numbering" Target="numbering.xml"/><Relationship Id="rId29" Type="http://schemas.openxmlformats.org/officeDocument/2006/relationships/hyperlink" Target="https://xn----ctbbkcp3ddjc7i.xn--p1ai/dailynews/igor-rudenya-pozdravil-natalyu-nepryaevu-s-bronzovoy-medalyu-v-komandnom-sprinte/" TargetMode="External"/><Relationship Id="rId250" Type="http://schemas.openxmlformats.org/officeDocument/2006/relationships/footer" Target="footer1.xml"/><Relationship Id="rId24" Type="http://schemas.openxmlformats.org/officeDocument/2006/relationships/hyperlink" Target="https://tp.tver.ru/gubernator-igor-rudenja-pozdravil-natalju-neprjaevu-s-bronzovoj-medalju-v-komandnom-sprinte/" TargetMode="External"/><Relationship Id="rId40" Type="http://schemas.openxmlformats.org/officeDocument/2006/relationships/hyperlink" Target="https://xn--80aaaggh4d0a.xn--80aaccp4ajwpkgbl4lpb.xn--p1ai/news/novosti-regiona/gubernator-igor-rudenya-pozdravil-natalyu-nepryaevu-s-bronzovoy-medalyu-v-komandnom-sprinte/" TargetMode="External"/><Relationship Id="rId45" Type="http://schemas.openxmlformats.org/officeDocument/2006/relationships/hyperlink" Target="http://nvestnik.ru/2022/02/&#1074;-&#1090;&#1074;&#1077;&#1088;&#1089;&#1082;&#1086;&#1081;-&#1086;&#1073;&#1083;&#1072;&#1089;&#1090;&#1080;-&#1089;-1-&#1084;&#1072;&#1088;&#1090;&#1072;-2022-&#1075;&#1086;&#1076;&#1072;-&#1073;&#1086;&#1083;&#1077;&#1077;/" TargetMode="External"/><Relationship Id="rId66" Type="http://schemas.openxmlformats.org/officeDocument/2006/relationships/hyperlink" Target="https://glavny.tv/last-news/tver/kompaniya-rezident-industrialnogo-parka-borovlevo-v-tverskoy-oblasti-vvela-v-ekspluatatsiyu-novyy-tseh/" TargetMode="External"/><Relationship Id="rId87" Type="http://schemas.openxmlformats.org/officeDocument/2006/relationships/hyperlink" Target="https://xn--80abdrbegn5ad8au4b7fub.xn--80aaccp4ajwpkgbl4lpb.xn--p1ai/news/novosti-regiona/v-2021-godu-zhitelyam-tverskoy-oblasti-byla-okazana-podderzhka-pri-gazifikatsii-domov-i-kvartir/" TargetMode="External"/><Relationship Id="rId110" Type="http://schemas.openxmlformats.org/officeDocument/2006/relationships/hyperlink" Target="https://xn--b1afbmcjbrdg5afn.xn--80aaccp4ajwpkgbl4lpb.xn--p1ai/news/novosti-regiona/v-2021-godu-zhitelyam-tverskoy-oblasti-byla-okazana-podderzhka-pri-gazifikatsii-domov-i-kvartir/" TargetMode="External"/><Relationship Id="rId115" Type="http://schemas.openxmlformats.org/officeDocument/2006/relationships/hyperlink" Target="https://tverigrad.ru/publication/v-tverskoj-oblasti-capy-za-sutki-prinjali-bolee-2000-chelovek-s-simptomami-orvi-i-koronavirusa/" TargetMode="External"/><Relationship Id="rId131" Type="http://schemas.openxmlformats.org/officeDocument/2006/relationships/hyperlink" Target="https://xn--80atgafdsv.xn--80aaccp4ajwpkgbl4lpb.xn--p1ai/news/novosti-regiona/v-tsentrakh-ambulatornoy-pomoshchi-tverskoy-oblasti-za-sutki-prinyali-bolee-2000-chelovek/" TargetMode="External"/><Relationship Id="rId136" Type="http://schemas.openxmlformats.org/officeDocument/2006/relationships/hyperlink" Target="https://&#1084;&#1086;&#1083;&#1086;&#1082;&#1086;&#1074;&#1089;&#1082;&#1080;&#1081;&#1082;&#1088;&#1072;&#1081;.&#1090;&#1074;&#1077;&#1088;&#1089;&#1082;&#1072;&#1103;&#1086;&#1073;&#1083;&#1072;&#1089;&#1090;&#1100;.&#1088;&#1092;/news/novosti-regiona/v-tsentrakh-ambulatornoy-pomoshchi-tverskoy-oblasti-za-sutki-prinyali-bolee-2000-chelovek/" TargetMode="External"/><Relationship Id="rId157" Type="http://schemas.openxmlformats.org/officeDocument/2006/relationships/hyperlink" Target="https://toptver.ru/lenta/v-tverskoj-oblasti-vozrozhdajut-sluzhbu-miloserdija/" TargetMode="External"/><Relationship Id="rId178" Type="http://schemas.openxmlformats.org/officeDocument/2006/relationships/hyperlink" Target="https://xn--80abdrbegn5ad8au4b7fub.xn--80aaccp4ajwpkgbl4lpb.xn--p1ai/news/novosti-regiona/v-tverskoy-oblasti-zavershaetsya-stroitelstvo-novogo-zavoda-koreyskoy-kompanii-orion/" TargetMode="External"/><Relationship Id="rId61" Type="http://schemas.openxmlformats.org/officeDocument/2006/relationships/hyperlink" Target="http://kuvznama.ru/kompanija-rezident-industrialnogo-parka-borovlevo-v-tverskoj-oblasti-vvela-v-jekspluataciju-novyj-ceh.html" TargetMode="External"/><Relationship Id="rId82" Type="http://schemas.openxmlformats.org/officeDocument/2006/relationships/hyperlink" Target="https://tverigrad.ru/publication/eshhe-49-zhiteljam-tverskoj-oblasti-pomogli-provesti-gaz/" TargetMode="External"/><Relationship Id="rId152" Type="http://schemas.openxmlformats.org/officeDocument/2006/relationships/hyperlink" Target="https://xn--80aeaggbsdn1am6affp.xn--80aaccp4ajwpkgbl4lpb.xn--p1ai/news/novosti-regiona/tverskoe-otdelenie-rossiyskogo-krasnogo-kresta-realizuet-proekt-po-vozrozhdeniyu-sluzhby-miloserdiya/" TargetMode="External"/><Relationship Id="rId173" Type="http://schemas.openxmlformats.org/officeDocument/2006/relationships/hyperlink" Target="https://xn--b1aaibidbbdn6bkolfhr9u.xn--80aaccp4ajwpkgbl4lpb.xn--p1ai/news/novosti-regiona/tverskoe-otdelenie-rossiyskogo-krasnogo-kresta-realizuet-proekt-po-vozrozhdeniyu-sluzhby-miloserdiya/" TargetMode="External"/><Relationship Id="rId194" Type="http://schemas.openxmlformats.org/officeDocument/2006/relationships/hyperlink" Target="https://xn--b1afbmcjbrdg5afn.xn--80aaccp4ajwpkgbl4lpb.xn--p1ai/news/novosti-regiona/v-tverskoy-oblasti-zavershaetsya-stroitelstvo-novogo-zavoda-koreyskoy-kompanii-orion/" TargetMode="External"/><Relationship Id="rId199" Type="http://schemas.openxmlformats.org/officeDocument/2006/relationships/hyperlink" Target="https://xn--80adnee0afc6kza.xn--80aaccp4ajwpkgbl4lpb.xn--p1ai/news/novosti-regiona/v-tverskoy-oblasti-zavershaetsya-stroitelstvo-novogo-zavoda-koreyskoy-kompanii-orion/" TargetMode="External"/><Relationship Id="rId203" Type="http://schemas.openxmlformats.org/officeDocument/2006/relationships/hyperlink" Target="https://r-zemlya.ru/guberniya/v-tveri-nachalas-nedelya-tverskoj-knigi.html" TargetMode="External"/><Relationship Id="rId208" Type="http://schemas.openxmlformats.org/officeDocument/2006/relationships/hyperlink" Target="http://tver-news.net/other/2022/02/16/82750.html" TargetMode="External"/><Relationship Id="rId229" Type="http://schemas.openxmlformats.org/officeDocument/2006/relationships/hyperlink" Target="https://tvernews.ru/news/281729/" TargetMode="External"/><Relationship Id="rId19" Type="http://schemas.openxmlformats.org/officeDocument/2006/relationships/hyperlink" Target="https://xn--80aeaggbsdn1am6affp.xn--80aaccp4ajwpkgbl4lpb.xn--p1ai/news/novosti-regiona/gubernator-igor-rudenya-pozdravil-natalyu-nepryaevu-s-bronzovoy-medalyu-v-komandnom-sprinte/" TargetMode="External"/><Relationship Id="rId224" Type="http://schemas.openxmlformats.org/officeDocument/2006/relationships/hyperlink" Target="https://xn--80adnee0afc6kza.xn--80aaccp4ajwpkgbl4lpb.xn--p1ai/news/novosti-regiona/v-tverskoy-oblasti-uvelichilsya-interes-k-lyzhnomu-sportu-blagodarya-uspekham-rossiyskikh-sportsmeno/" TargetMode="External"/><Relationship Id="rId240" Type="http://schemas.openxmlformats.org/officeDocument/2006/relationships/hyperlink" Target="https://xn--80atgafdsv.xn--80aaccp4ajwpkgbl4lpb.xn--p1ai/news/novosti-regiona/na-zasedanii-oblastnogo-pravitelstva-obsudyat-podgotovku-k-provedeniyu-sezonnykh-selskokhozyaystvenn/" TargetMode="External"/><Relationship Id="rId245" Type="http://schemas.openxmlformats.org/officeDocument/2006/relationships/hyperlink" Target="https://xn--80aaafacod0cjtobqp6g1a7c4e.xn--80aaccp4ajwpkgbl4lpb.xn--p1ai/news/novosti-regiona/na-zasedanii-oblastnogo-pravitelstva-obsudyat-podgotovku-k-provedeniyu-sezonnykh-selskokhozyaystvenn/" TargetMode="External"/><Relationship Id="rId14" Type="http://schemas.openxmlformats.org/officeDocument/2006/relationships/hyperlink" Target="https://infotver.ru/?module=articles&amp;action=view&amp;id=25009" TargetMode="External"/><Relationship Id="rId30" Type="http://schemas.openxmlformats.org/officeDocument/2006/relationships/hyperlink" Target="https://xn--80adnee0afc6kza.xn--80aaccp4ajwpkgbl4lpb.xn--p1ai/news/novosti-regiona/gubernator-igor-rudenya-pozdravil-natalyu-nepryaevu-s-bronzovoy-medalyu-v-komandnom-sprinte/" TargetMode="External"/><Relationship Id="rId35" Type="http://schemas.openxmlformats.org/officeDocument/2006/relationships/hyperlink" Target="http://konzarya.ru/node/19313" TargetMode="External"/><Relationship Id="rId56" Type="http://schemas.openxmlformats.org/officeDocument/2006/relationships/hyperlink" Target="https://&#1073;&#1077;&#1083;&#1100;&#1089;&#1082;&#1072;&#1103;&#1087;&#1088;&#1072;&#1074;&#1076;&#1072;.&#1090;&#1074;&#1077;&#1088;&#1089;&#1082;&#1072;&#1103;&#1086;&#1073;&#1083;&#1072;&#1089;&#1090;&#1100;.&#1088;&#1092;/news/novosti-regiona/kompaniya-rezident-industrialnogo-parka-borovlevo-v-tverskoy-oblasti-vvela-v-ekspluatatsiyu-novyy-ts/" TargetMode="External"/><Relationship Id="rId77" Type="http://schemas.openxmlformats.org/officeDocument/2006/relationships/hyperlink" Target="https://xn--b1aaibidbbdn6bkolfhr9u.xn--80aaccp4ajwpkgbl4lpb.xn--p1ai/news/novosti-regiona/kompaniya-rezident-industrialnogo-parka-borovlevo-v-tverskoy-oblasti-vvela-v-ekspluatatsiyu-novyy-ts/" TargetMode="External"/><Relationship Id="rId100" Type="http://schemas.openxmlformats.org/officeDocument/2006/relationships/hyperlink" Target="https://kimvestnik.ru/16-02-2022/guberniya/v-2021-godu-zhitelyam-tverskoj-oblasti-byla-okazana-podderzhka-pri-gazifikatsii-domov-i-kvartir.html" TargetMode="External"/><Relationship Id="rId105" Type="http://schemas.openxmlformats.org/officeDocument/2006/relationships/hyperlink" Target="https://tver.aif.ru/society/details/v_2021_godu_zhitelyam_tverskoy_oblasti_byla_okazana_podderzhka_pri_gazifikacii" TargetMode="External"/><Relationship Id="rId126" Type="http://schemas.openxmlformats.org/officeDocument/2006/relationships/hyperlink" Target="https://vot69.ru/zhiteljam-tverskoj-oblasti-rasskazali-o-rabote-cap.html" TargetMode="External"/><Relationship Id="rId147" Type="http://schemas.openxmlformats.org/officeDocument/2006/relationships/hyperlink" Target="https://panoramapro.ru/tverskoe-otdelenie-rossijskogo-krasnogo-kresta-vyigralo-prezidentskij-grant/" TargetMode="External"/><Relationship Id="rId168" Type="http://schemas.openxmlformats.org/officeDocument/2006/relationships/hyperlink" Target="https://xn--80aaggfbbvdpkuqnmvfs6p.xn--80aaccp4ajwpkgbl4lpb.xn--p1ai/news/novosti-regiona/tverskoe-otdelenie-rossiyskogo-krasnogo-kresta-realizuet-proekt-po-vozrozhdeniyu-sluzhby-miloserdiya/" TargetMode="External"/><Relationship Id="rId8" Type="http://schemas.openxmlformats.org/officeDocument/2006/relationships/image" Target="media/image1.gif"/><Relationship Id="rId51" Type="http://schemas.openxmlformats.org/officeDocument/2006/relationships/hyperlink" Target="http://tver-news.net/politics/2022/02/16/82776.html" TargetMode="External"/><Relationship Id="rId72" Type="http://schemas.openxmlformats.org/officeDocument/2006/relationships/hyperlink" Target="https://xn--80aaaggh4d0a.xn--80aaccp4ajwpkgbl4lpb.xn--p1ai/news/novosti-regiona/kompaniya-rezident-industrialnogo-parka-borovlevo-v-tverskoy-oblasti-vvela-v-ekspluatatsiyu-novyy-ts/" TargetMode="External"/><Relationship Id="rId93" Type="http://schemas.openxmlformats.org/officeDocument/2006/relationships/hyperlink" Target="https://tver.mk.ru/social/2022/02/16/pochti-50-zhiteley-tverskoy-oblasti-poluchili-podderzhku-pri-podklyuchenii-gaza.html" TargetMode="External"/><Relationship Id="rId98" Type="http://schemas.openxmlformats.org/officeDocument/2006/relationships/hyperlink" Target="https://xn--80aaggfbbvdpkuqnmvfs6p.xn--80aaccp4ajwpkgbl4lpb.xn--p1ai/news/novosti-regiona/v-2021-godu-zhitelyam-tverskoy-oblasti-byla-okazana-podderzhka-pri-gazifikatsii-domov-i-kvartir/" TargetMode="External"/><Relationship Id="rId121" Type="http://schemas.openxmlformats.org/officeDocument/2006/relationships/hyperlink" Target="http://kuvznama.ru/v-centrah-ambulatornoj-pomoshhi-tverskoj-oblasti-za-sutki-prinjali-bolee-2000-chelovek.html" TargetMode="External"/><Relationship Id="rId142" Type="http://schemas.openxmlformats.org/officeDocument/2006/relationships/hyperlink" Target="http://nvestnik.ru/2022/02/&#1080;&#1085;&#1092;&#1086;&#1088;&#1084;&#1072;&#1094;&#1080;&#1103;-&#1086;&#1087;&#1077;&#1088;&#1072;&#1090;&#1080;&#1074;&#1085;&#1086;&#1075;&#1086;-&#1096;&#1090;&#1072;&#1073;&#1072;-&#1087;&#1086;-&#1087;&#1088;&#1077;-183/" TargetMode="External"/><Relationship Id="rId163" Type="http://schemas.openxmlformats.org/officeDocument/2006/relationships/hyperlink" Target="https://xn--80aaafacod0cjtobqp6g1a7c4e.xn--80aaccp4ajwpkgbl4lpb.xn--p1ai/news/novosti-regiona/tverskoe-otdelenie-rossiyskogo-krasnogo-kresta-realizuet-proekt-po-vozrozhdeniyu-sluzhby-miloserdiya/" TargetMode="External"/><Relationship Id="rId184" Type="http://schemas.openxmlformats.org/officeDocument/2006/relationships/hyperlink" Target="https://toptver.ru/lenta/v-tverskoj-oblasti-zavershaetsja-stroitelstvo-novogo-zavoda-korejskoj-kompanii-orion/" TargetMode="External"/><Relationship Id="rId189" Type="http://schemas.openxmlformats.org/officeDocument/2006/relationships/hyperlink" Target="https://leninskoeznamya.tverreg.ru/news/novosti-regiona/v-tverskoy-oblasti-zavershaetsya-stroitelstvo-novogo-zavoda-koreyskoy-kompanii-orion/" TargetMode="External"/><Relationship Id="rId219" Type="http://schemas.openxmlformats.org/officeDocument/2006/relationships/hyperlink" Target="https://xn--b1aeca2ch.xn--80aaccp4ajwpkgbl4lpb.xn--p1ai/news/novosti-regiona/v-tverskoy-oblasti-uvelichilsya-interes-k-lyzhnomu-sportu-blagodarya-uspekham-rossiyskikh-sportsmeno/" TargetMode="External"/><Relationship Id="rId3" Type="http://schemas.openxmlformats.org/officeDocument/2006/relationships/styles" Target="styles.xml"/><Relationship Id="rId214" Type="http://schemas.openxmlformats.org/officeDocument/2006/relationships/hyperlink" Target="https://&#1085;&#1072;&#1096;&#1072;&#1078;&#1080;&#1079;&#1085;&#1100;.&#1090;&#1074;&#1077;&#1088;&#1089;&#1082;&#1072;&#1103;&#1086;&#1073;&#1083;&#1072;&#1089;&#1090;&#1100;.&#1088;&#1092;/news/novosti-regiona/v-tverskoy-oblasti-uvelichilsya-interes-k-lyzhnomu-sportu-blagodarya-uspekham-rossiyskikh-sportsmeno/" TargetMode="External"/><Relationship Id="rId230" Type="http://schemas.openxmlformats.org/officeDocument/2006/relationships/hyperlink" Target="https://xn--80abdrbegn5ad8au4b7fub.xn--80aaccp4ajwpkgbl4lpb.xn--p1ai/news/novosti-regiona/na-zasedanii-oblastnogo-pravitelstva-obsudyat-podgotovku-k-provedeniyu-sezonnykh-selskokhozyaystvenn/" TargetMode="External"/><Relationship Id="rId235" Type="http://schemas.openxmlformats.org/officeDocument/2006/relationships/hyperlink" Target="https://leninskoeznamya.tverreg.ru/news/novosti-regiona/na-zasedanii-oblastnogo-pravitelstva-obsudyat-podgotovku-k-provedeniyu-sezonnykh-selskokhozyaystvenn/" TargetMode="External"/><Relationship Id="rId251" Type="http://schemas.openxmlformats.org/officeDocument/2006/relationships/footer" Target="footer2.xml"/><Relationship Id="rId25" Type="http://schemas.openxmlformats.org/officeDocument/2006/relationships/hyperlink" Target="https://tvtver.ru/news/tverskaya-lyzhnitsa-natalya-nepryaeva-sobrala-polnyj-komplekt-nagrad-olimpiady-v-pekine/" TargetMode="External"/><Relationship Id="rId46" Type="http://schemas.openxmlformats.org/officeDocument/2006/relationships/hyperlink" Target="https://www.afanasy.biz/news/sport/188789" TargetMode="External"/><Relationship Id="rId67" Type="http://schemas.openxmlformats.org/officeDocument/2006/relationships/hyperlink" Target="https://xn--80aaggfbbvdpkuqnmvfs6p.xn--80aaccp4ajwpkgbl4lpb.xn--p1ai/news/novosti-regiona/kompaniya-rezident-industrialnogo-parka-borovlevo-v-tverskoy-oblasti-vvela-v-ekspluatatsiyu-novyy-ts/" TargetMode="External"/><Relationship Id="rId116" Type="http://schemas.openxmlformats.org/officeDocument/2006/relationships/hyperlink" Target="https://tvtver.ru/news/v-tsentrah-ambulatornoj-pomoshhi-tverskoj-oblasti-za-sutki-prinyali-bolee-2-tysyach-chelovek/" TargetMode="External"/><Relationship Id="rId137" Type="http://schemas.openxmlformats.org/officeDocument/2006/relationships/hyperlink" Target="https://xn--80aaggfbbvdpkuqnmvfs6p.xn--80aaccp4ajwpkgbl4lpb.xn--p1ai/news/novosti-regiona/v-tsentrakh-ambulatornoy-pomoshchi-tverskoy-oblasti-za-sutki-prinyali-bolee-2000-chelovek/" TargetMode="External"/><Relationship Id="rId158" Type="http://schemas.openxmlformats.org/officeDocument/2006/relationships/hyperlink" Target="https://&#1084;&#1086;&#1083;&#1086;&#1082;&#1086;&#1074;&#1089;&#1082;&#1080;&#1081;&#1082;&#1088;&#1072;&#1081;.&#1090;&#1074;&#1077;&#1088;&#1089;&#1082;&#1072;&#1103;&#1086;&#1073;&#1083;&#1072;&#1089;&#1090;&#1100;.&#1088;&#1092;/news/novosti-regiona/tverskoe-otdelenie-rossiyskogo-krasnogo-kresta-realizuet-proekt-po-vozrozhdeniyu-sluzhby-miloserdiya/" TargetMode="External"/><Relationship Id="rId20" Type="http://schemas.openxmlformats.org/officeDocument/2006/relationships/hyperlink" Target="https://www.tver.kp.ru/online/news/4632067/" TargetMode="External"/><Relationship Id="rId41" Type="http://schemas.openxmlformats.org/officeDocument/2006/relationships/hyperlink" Target="https://vedtver.ru/news/society/gubernator-igor-rudenja-pozdravil-natalju-neprjaevu-s-bronzovoj-medalju-v-komandnom-sprinte-na-olimpiade/" TargetMode="External"/><Relationship Id="rId62" Type="http://schemas.openxmlformats.org/officeDocument/2006/relationships/hyperlink" Target="https://&#1084;&#1086;&#1083;&#1086;&#1082;&#1086;&#1074;&#1089;&#1082;&#1080;&#1081;&#1082;&#1088;&#1072;&#1081;.&#1090;&#1074;&#1077;&#1088;&#1089;&#1082;&#1072;&#1103;&#1086;&#1073;&#1083;&#1072;&#1089;&#1090;&#1100;.&#1088;&#1092;/news/novosti-regiona/kompaniya-rezident-industrialnogo-parka-borovlevo-v-tverskoy-oblasti-vvela-v-ekspluatatsiyu-novyy-ts/" TargetMode="External"/><Relationship Id="rId83" Type="http://schemas.openxmlformats.org/officeDocument/2006/relationships/hyperlink" Target="https://glavny.tv/last-news/tver/zhitelyam-tverskoy-oblasti-okazyvaetsya-podderzhka-pri-gazifikatsii/" TargetMode="External"/><Relationship Id="rId88" Type="http://schemas.openxmlformats.org/officeDocument/2006/relationships/hyperlink" Target="https://xn--80aeaggbsdn1am6affp.xn--80aaccp4ajwpkgbl4lpb.xn--p1ai/news/novosti-regiona/v-2021-godu-zhitelyam-tverskoy-oblasti-byla-okazana-podderzhka-pri-gazifikatsii-domov-i-kvartir/" TargetMode="External"/><Relationship Id="rId111" Type="http://schemas.openxmlformats.org/officeDocument/2006/relationships/hyperlink" Target="https://xn--80atgafdsv.xn--80aaccp4ajwpkgbl4lpb.xn--p1ai/news/novosti-regiona/v-2021-godu-zhitelyam-tverskoy-oblasti-byla-okazana-podderzhka-pri-gazifikatsii-domov-i-kvartir/" TargetMode="External"/><Relationship Id="rId132" Type="http://schemas.openxmlformats.org/officeDocument/2006/relationships/hyperlink" Target="https://xn--80aaaggh4d0a.xn--80aaccp4ajwpkgbl4lpb.xn--p1ai/news/novosti-regiona/v-tsentrakh-ambulatornoy-pomoshchi-tverskoy-oblasti-za-sutki-prinyali-bolee-2000-chelovek/" TargetMode="External"/><Relationship Id="rId153" Type="http://schemas.openxmlformats.org/officeDocument/2006/relationships/hyperlink" Target="https://&#1085;&#1072;&#1096;&#1072;&#1078;&#1080;&#1079;&#1085;&#1100;.&#1090;&#1074;&#1077;&#1088;&#1089;&#1082;&#1072;&#1103;&#1086;&#1073;&#1083;&#1072;&#1089;&#1090;&#1100;.&#1088;&#1092;/news/novosti-regiona/tverskoe-otdelenie-rossiyskogo-krasnogo-kresta-realizuet-proekt-po-vozrozhdeniyu-sluzhby-miloserdiya/" TargetMode="External"/><Relationship Id="rId174" Type="http://schemas.openxmlformats.org/officeDocument/2006/relationships/hyperlink" Target="https://tvernews.ru/news/281725/" TargetMode="External"/><Relationship Id="rId179" Type="http://schemas.openxmlformats.org/officeDocument/2006/relationships/hyperlink" Target="https://tvtver.ru/news/v-tverskoj-oblasti-zavershaetsya-stroitelstvo-proizvdstvennogo-kompleksa-korejskoj-kompanii-orion/" TargetMode="External"/><Relationship Id="rId195" Type="http://schemas.openxmlformats.org/officeDocument/2006/relationships/hyperlink" Target="https://xn--80atgafdsv.xn--80aaccp4ajwpkgbl4lpb.xn--p1ai/news/novosti-regiona/v-tverskoy-oblasti-zavershaetsya-stroitelstvo-novogo-zavoda-koreyskoy-kompanii-orion/" TargetMode="External"/><Relationship Id="rId209" Type="http://schemas.openxmlformats.org/officeDocument/2006/relationships/hyperlink" Target="https://nashpoz.ru/news/nedelya-tverskoy-knigi-prohodit-v-tveri-novosti-izvestiya/" TargetMode="External"/><Relationship Id="rId190" Type="http://schemas.openxmlformats.org/officeDocument/2006/relationships/hyperlink" Target="https://tverlife.ru/regional/pod-tverju-zavershaetsja-stroitelstvo-novogo-zavoda-orion/" TargetMode="External"/><Relationship Id="rId204" Type="http://schemas.openxmlformats.org/officeDocument/2006/relationships/hyperlink" Target="https://tvtver.ru/news/v-tveri-nachalas-nedelya-tverskoj-knigi/" TargetMode="External"/><Relationship Id="rId220" Type="http://schemas.openxmlformats.org/officeDocument/2006/relationships/hyperlink" Target="https://xn--80aeambocfgbf8ag0asfr.xn--80aaccp4ajwpkgbl4lpb.xn--p1ai/news/novosti-regiona/v-tverskoy-oblasti-uvelichilsya-interes-k-lyzhnomu-sportu-blagodarya-uspekham-rossiyskikh-sportsmeno/" TargetMode="External"/><Relationship Id="rId225" Type="http://schemas.openxmlformats.org/officeDocument/2006/relationships/hyperlink" Target="https://xn--b1aaibidbbdn6bkolfhr9u.xn--80aaccp4ajwpkgbl4lpb.xn--p1ai/news/novosti-regiona/v-tverskoy-oblasti-uvelichilsya-interes-k-lyzhnomu-sportu-blagodarya-uspekham-rossiyskikh-sportsmeno/" TargetMode="External"/><Relationship Id="rId241" Type="http://schemas.openxmlformats.org/officeDocument/2006/relationships/hyperlink" Target="https://tverlife.ru/regional/podgotovku-k-provedeniju-sezonnyh-selskohozjajstvennyh-rabot-obsudjat-na-zasedanii-pravitelstva-regiona/" TargetMode="External"/><Relationship Id="rId246" Type="http://schemas.openxmlformats.org/officeDocument/2006/relationships/hyperlink" Target="https://panoramapro.ru/povestka-dnja-podgotovka-k-provedeniju-sezonnyh-selskohozjajstvennyh-rabot-v-verhnevolzhe/" TargetMode="External"/><Relationship Id="rId15" Type="http://schemas.openxmlformats.org/officeDocument/2006/relationships/hyperlink" Target="https://xn-----6kcalbbrfn0iijf7msb.xn--p1ai/news/sport/igor-rudenya-pozdravil-natalyu-nepryaevu-s-bronzoy-v-sprinte-na-oi-2022/" TargetMode="External"/><Relationship Id="rId36" Type="http://schemas.openxmlformats.org/officeDocument/2006/relationships/hyperlink" Target="https://xn--80aeambocfgbf8ag0asfr.xn--80aaccp4ajwpkgbl4lpb.xn--p1ai/news/novosti-regiona/gubernator-igor-rudenya-pozdravil-natalyu-nepryaevu-s-bronzovoy-medalyu-v-komandnom-sprinte/" TargetMode="External"/><Relationship Id="rId57" Type="http://schemas.openxmlformats.org/officeDocument/2006/relationships/hyperlink" Target="https://xn--80abdrbegn5ad8au4b7fub.xn--80aaccp4ajwpkgbl4lpb.xn--p1ai/news/novosti-regiona/kompaniya-rezident-industrialnogo-parka-borovlevo-v-tverskoy-oblasti-vvela-v-ekspluatatsiyu-novyy-ts/" TargetMode="External"/><Relationship Id="rId106" Type="http://schemas.openxmlformats.org/officeDocument/2006/relationships/hyperlink" Target="https://tverlife.ru/regional/zhiteljam-tverskoj-oblasti-v-proshlom-godu-byla-okazana-podderzhka-pri-gazifikacii-domov-i-kvartir/" TargetMode="External"/><Relationship Id="rId127" Type="http://schemas.openxmlformats.org/officeDocument/2006/relationships/hyperlink" Target="https://&#1085;&#1072;&#1096;&#1072;&#1078;&#1080;&#1079;&#1085;&#1100;.&#1090;&#1074;&#1077;&#1088;&#1089;&#1082;&#1072;&#1103;&#1086;&#1073;&#1083;&#1072;&#1089;&#1090;&#1100;.&#1088;&#1092;/news/novosti-regiona/v-tsentrakh-ambulatornoy-pomoshchi-tverskoy-oblasti-za-sutki-prinyali-bolee-2000-chelovek/" TargetMode="External"/><Relationship Id="rId10" Type="http://schemas.openxmlformats.org/officeDocument/2006/relationships/chart" Target="charts/chart2.xml"/><Relationship Id="rId31" Type="http://schemas.openxmlformats.org/officeDocument/2006/relationships/hyperlink" Target="https://xn--b1aaibidbbdn6bkolfhr9u.xn--80aaccp4ajwpkgbl4lpb.xn--p1ai/news/novosti-regiona/gubernator-igor-rudenya-pozdravil-natalyu-nepryaevu-s-bronzovoy-medalyu-v-komandnom-sprinte/" TargetMode="External"/><Relationship Id="rId52" Type="http://schemas.openxmlformats.org/officeDocument/2006/relationships/hyperlink" Target="https://ria.ru/20220216/prompark-1773127078.html" TargetMode="External"/><Relationship Id="rId73" Type="http://schemas.openxmlformats.org/officeDocument/2006/relationships/hyperlink" Target="https://www.afanasy.biz/news/economy/188793" TargetMode="External"/><Relationship Id="rId78" Type="http://schemas.openxmlformats.org/officeDocument/2006/relationships/hyperlink" Target="https://tverlife.ru/regional/kompanija-metavr-vvela-v-jekspluataciju-novyj-ceh-v-borovlevo-tverskoj-oblasti/" TargetMode="External"/><Relationship Id="rId94" Type="http://schemas.openxmlformats.org/officeDocument/2006/relationships/hyperlink" Target="https://xn----ctbbkcp3ddjc7i.xn--p1ai/dailynews/v-2021-godu-v-tverskoy-oblasti-napravili-1-3-mln-rubley-na-gazifikatsiyu-domov-i-kvartir/" TargetMode="External"/><Relationship Id="rId99" Type="http://schemas.openxmlformats.org/officeDocument/2006/relationships/hyperlink" Target="http://konzarya.ru/node/19312" TargetMode="External"/><Relationship Id="rId101" Type="http://schemas.openxmlformats.org/officeDocument/2006/relationships/hyperlink" Target="https://xn--80adnee0afc6kza.xn--80aaccp4ajwpkgbl4lpb.xn--p1ai/news/novosti-regiona/v-2021-godu-zhitelyam-tverskoy-oblasti-byla-okazana-podderzhka-pri-gazifikatsii-domov-i-kvartir/" TargetMode="External"/><Relationship Id="rId122" Type="http://schemas.openxmlformats.org/officeDocument/2006/relationships/hyperlink" Target="https://r-zemlya.ru/guberniya/v-centrax-ambulatornoj-pomoshhi-tverskoj-oblasti-za-sutki-prinyali-bolee-2000-chelovek.html" TargetMode="External"/><Relationship Id="rId143" Type="http://schemas.openxmlformats.org/officeDocument/2006/relationships/hyperlink" Target="http://tver-news.net/politics/2022/02/16/82762.html" TargetMode="External"/><Relationship Id="rId148" Type="http://schemas.openxmlformats.org/officeDocument/2006/relationships/hyperlink" Target="https://ks-region69.com/news/143331-v-tverskoj-oblasti-vozroditsja-sluzhba-miloserdija" TargetMode="External"/><Relationship Id="rId164" Type="http://schemas.openxmlformats.org/officeDocument/2006/relationships/hyperlink" Target="https://vedtver.ru/news/society/v-tverskoj-oblasti-vozrodjat-sluzhbu-miloserdija/" TargetMode="External"/><Relationship Id="rId169" Type="http://schemas.openxmlformats.org/officeDocument/2006/relationships/hyperlink" Target="https://xn--80aaaggh4d0a.xn--80aaccp4ajwpkgbl4lpb.xn--p1ai/news/novosti-regiona/tverskoe-otdelenie-rossiyskogo-krasnogo-kresta-realizuet-proekt-po-vozrozhdeniyu-sluzhby-miloserdiya/" TargetMode="External"/><Relationship Id="rId185" Type="http://schemas.openxmlformats.org/officeDocument/2006/relationships/hyperlink" Target="https://www.tver.kp.ru/online/news/4632225/" TargetMode="External"/><Relationship Id="rId4" Type="http://schemas.openxmlformats.org/officeDocument/2006/relationships/settings" Target="settings.xml"/><Relationship Id="rId9" Type="http://schemas.openxmlformats.org/officeDocument/2006/relationships/chart" Target="charts/chart1.xml"/><Relationship Id="rId180" Type="http://schemas.openxmlformats.org/officeDocument/2006/relationships/hyperlink" Target="https://xn--80aeaggbsdn1am6affp.xn--80aaccp4ajwpkgbl4lpb.xn--p1ai/news/novosti-regiona/v-tverskoy-oblasti-zavershaetsya-stroitelstvo-novogo-zavoda-koreyskoy-kompanii-orion/" TargetMode="External"/><Relationship Id="rId210" Type="http://schemas.openxmlformats.org/officeDocument/2006/relationships/hyperlink" Target="https://tvernews.ru/news/281734/" TargetMode="External"/><Relationship Id="rId215" Type="http://schemas.openxmlformats.org/officeDocument/2006/relationships/hyperlink" Target="https://&#1084;&#1086;&#1083;&#1086;&#1082;&#1086;&#1074;&#1089;&#1082;&#1080;&#1081;&#1082;&#1088;&#1072;&#1081;.&#1090;&#1074;&#1077;&#1088;&#1089;&#1082;&#1072;&#1103;&#1086;&#1073;&#1083;&#1072;&#1089;&#1090;&#1100;.&#1088;&#1092;/news/novosti-regiona/v-tverskoy-oblasti-uvelichilsya-interes-k-lyzhnomu-sportu-blagodarya-uspekham-rossiyskikh-sportsmeno/" TargetMode="External"/><Relationship Id="rId236" Type="http://schemas.openxmlformats.org/officeDocument/2006/relationships/hyperlink" Target="https://xn--80aeambocfgbf8ag0asfr.xn--80aaccp4ajwpkgbl4lpb.xn--p1ai/news/novosti-regiona/na-zasedanii-oblastnogo-pravitelstva-obsudyat-podgotovku-k-provedeniyu-sezonnykh-selskokhozyaystvenn/" TargetMode="External"/><Relationship Id="rId26" Type="http://schemas.openxmlformats.org/officeDocument/2006/relationships/hyperlink" Target="https://glavny.tv/last-news/tver/tverskoy-gubernator-pozdravil-natalyu-nepryaevu-s-bronzovoy-medalyu-v-komandnom-sprinte/" TargetMode="External"/><Relationship Id="rId231" Type="http://schemas.openxmlformats.org/officeDocument/2006/relationships/hyperlink" Target="https://xn--80aeaggbsdn1am6affp.xn--80aaccp4ajwpkgbl4lpb.xn--p1ai/news/novosti-regiona/na-zasedanii-oblastnogo-pravitelstva-obsudyat-podgotovku-k-provedeniyu-sezonnykh-selskokhozyaystvenn/" TargetMode="External"/><Relationship Id="rId252" Type="http://schemas.openxmlformats.org/officeDocument/2006/relationships/footer" Target="footer3.xml"/><Relationship Id="rId47" Type="http://schemas.openxmlformats.org/officeDocument/2006/relationships/hyperlink" Target="https://tverisport.ru/news/nepryaeva-i-stupak-vyigrali-bronzovuyu-medal-olimpiady-2022/" TargetMode="External"/><Relationship Id="rId68" Type="http://schemas.openxmlformats.org/officeDocument/2006/relationships/hyperlink" Target="https://xn--b1aeca2ch.xn--80aaccp4ajwpkgbl4lpb.xn--p1ai/news/novosti-regiona/kompaniya-rezident-industrialnogo-parka-borovlevo-v-tverskoy-oblasti-vvela-v-ekspluatatsiyu-novyy-ts/" TargetMode="External"/><Relationship Id="rId89" Type="http://schemas.openxmlformats.org/officeDocument/2006/relationships/hyperlink" Target="https://ks-region69.com/news/143327-v-2021-godu-zhiteljam-tverskoj-oblasti-byla-okazana-podderzhka-pri-gazifikacii-domov-i-kvartir" TargetMode="External"/><Relationship Id="rId112" Type="http://schemas.openxmlformats.org/officeDocument/2006/relationships/hyperlink" Target="https://xn--80aaaggh4d0a.xn--80aaccp4ajwpkgbl4lpb.xn--p1ai/news/novosti-regiona/v-2021-godu-zhitelyam-tverskoy-oblasti-byla-okazana-podderzhka-pri-gazifikatsii-domov-i-kvartir/" TargetMode="External"/><Relationship Id="rId133" Type="http://schemas.openxmlformats.org/officeDocument/2006/relationships/hyperlink" Target="https://xn----ctbbkcp3ddjc7i.xn--p1ai/dailynews/v-tsentrakh-ambulatornoy-pomoshchi-tverskoy-oblasti-za-sutki-prinyali-bolee-2000-chelovek/" TargetMode="External"/><Relationship Id="rId154" Type="http://schemas.openxmlformats.org/officeDocument/2006/relationships/hyperlink" Target="http://tver-news.net/other/2022/02/16/82774.html" TargetMode="External"/><Relationship Id="rId175" Type="http://schemas.openxmlformats.org/officeDocument/2006/relationships/hyperlink" Target="https://kvedomosti.ru/?p=1112986" TargetMode="External"/><Relationship Id="rId196" Type="http://schemas.openxmlformats.org/officeDocument/2006/relationships/hyperlink" Target="https://xn--80aaafacod0cjtobqp6g1a7c4e.xn--80aaccp4ajwpkgbl4lpb.xn--p1ai/news/novosti-regiona/v-tverskoy-oblasti-zavershaetsya-stroitelstvo-novogo-zavoda-koreyskoy-kompanii-orion/" TargetMode="External"/><Relationship Id="rId200" Type="http://schemas.openxmlformats.org/officeDocument/2006/relationships/hyperlink" Target="http://tver-news.net/society/2022/02/16/82809.html" TargetMode="External"/><Relationship Id="rId16" Type="http://schemas.openxmlformats.org/officeDocument/2006/relationships/hyperlink" Target="https://vot69.ru/gubernator-tverskoj-oblasti-pozdravil-natalju-neprjaevu-s-olimpijskoj-medalju.html" TargetMode="External"/><Relationship Id="rId221" Type="http://schemas.openxmlformats.org/officeDocument/2006/relationships/hyperlink" Target="https://xn--80aaaggh4d0a.xn--80aaccp4ajwpkgbl4lpb.xn--p1ai/news/novosti-regiona/v-tverskoy-oblasti-uvelichilsya-interes-k-lyzhnomu-sportu-blagodarya-uspekham-rossiyskikh-sportsmeno/" TargetMode="External"/><Relationship Id="rId242" Type="http://schemas.openxmlformats.org/officeDocument/2006/relationships/hyperlink" Target="https://xn--b1aaibidbbdn6bkolfhr9u.xn--80aaccp4ajwpkgbl4lpb.xn--p1ai/news/novosti-regiona/na-zasedanii-oblastnogo-pravitelstva-obsudyat-podgotovku-k-provedeniyu-sezonnykh-selskokhozyaystvenn/" TargetMode="External"/><Relationship Id="rId37" Type="http://schemas.openxmlformats.org/officeDocument/2006/relationships/hyperlink" Target="http://kuvznama.ru/gubernator-igor-rudenja-pozdravil-natalju-neprjaevu-s-bronzovoj-medalju-v-komandnom-sprinte.html" TargetMode="External"/><Relationship Id="rId58" Type="http://schemas.openxmlformats.org/officeDocument/2006/relationships/hyperlink" Target="https://xn--80aeaggbsdn1am6affp.xn--80aaccp4ajwpkgbl4lpb.xn--p1ai/news/novosti-regiona/kompaniya-rezident-industrialnogo-parka-borovlevo-v-tverskoy-oblasti-vvela-v-ekspluatatsiyu-novyy-ts/" TargetMode="External"/><Relationship Id="rId79" Type="http://schemas.openxmlformats.org/officeDocument/2006/relationships/hyperlink" Target="http://tver-news.net/other/2022/02/16/82813.html" TargetMode="External"/><Relationship Id="rId102" Type="http://schemas.openxmlformats.org/officeDocument/2006/relationships/hyperlink" Target="https://xn--b1aeca2ch.xn--80aaccp4ajwpkgbl4lpb.xn--p1ai/news/novosti-regiona/v-2021-godu-zhitelyam-tverskoy-oblasti-byla-okazana-podderzhka-pri-gazifikatsii-domov-i-kvartir/" TargetMode="External"/><Relationship Id="rId123" Type="http://schemas.openxmlformats.org/officeDocument/2006/relationships/hyperlink" Target="https://xn--80abdrbegn5ad8au4b7fub.xn--80aaccp4ajwpkgbl4lpb.xn--p1ai/news/novosti-regiona/v-tsentrakh-ambulatornoy-pomoshchi-tverskoy-oblasti-za-sutki-prinyali-bolee-2000-chelovek/" TargetMode="External"/><Relationship Id="rId144" Type="http://schemas.openxmlformats.org/officeDocument/2006/relationships/hyperlink" Target="http://tver-news.net/society/2022/02/16/82761.html" TargetMode="External"/><Relationship Id="rId90" Type="http://schemas.openxmlformats.org/officeDocument/2006/relationships/hyperlink" Target="https://ks-region69.com/easyblog/143327-v-2021-godu-zhiteljam-tverskoj-oblasti-byla-okazana-podderzhka-pri-gazifikacii-domov-i-kvartir" TargetMode="External"/><Relationship Id="rId165" Type="http://schemas.openxmlformats.org/officeDocument/2006/relationships/hyperlink" Target="https://xn--80adnee0afc6kza.xn--80aaccp4ajwpkgbl4lpb.xn--p1ai/news/novosti-regiona/tverskoe-otdelenie-rossiyskogo-krasnogo-kresta-realizuet-proekt-po-vozrozhdeniyu-sluzhby-miloserdiya/" TargetMode="External"/><Relationship Id="rId186" Type="http://schemas.openxmlformats.org/officeDocument/2006/relationships/hyperlink" Target="https://tver.mk.ru/social/2022/02/16/zakanchivaetsya-stroitelstvo-zavoda-v-tverskoy-oblasti.html" TargetMode="External"/><Relationship Id="rId211" Type="http://schemas.openxmlformats.org/officeDocument/2006/relationships/hyperlink" Target="https://&#1073;&#1077;&#1083;&#1100;&#1089;&#1082;&#1072;&#1103;&#1087;&#1088;&#1072;&#1074;&#1076;&#1072;.&#1090;&#1074;&#1077;&#1088;&#1089;&#1082;&#1072;&#1103;&#1086;&#1073;&#1083;&#1072;&#1089;&#1090;&#1100;.&#1088;&#1092;/news/novosti-regiona/v-tverskoy-oblasti-uvelichilsya-interes-k-lyzhnomu-sportu-blagodarya-uspekham-rossiyskikh-sportsmeno/" TargetMode="External"/><Relationship Id="rId232" Type="http://schemas.openxmlformats.org/officeDocument/2006/relationships/hyperlink" Target="https://&#1085;&#1072;&#1096;&#1072;&#1078;&#1080;&#1079;&#1085;&#1100;.&#1090;&#1074;&#1077;&#1088;&#1089;&#1082;&#1072;&#1103;&#1086;&#1073;&#1083;&#1072;&#1089;&#1090;&#1100;.&#1088;&#1092;/news/novosti-regiona/na-zasedanii-oblastnogo-pravitelstva-obsudyat-podgotovku-k-provedeniyu-sezonnykh-selskokhozyaystvenn/" TargetMode="External"/><Relationship Id="rId253" Type="http://schemas.openxmlformats.org/officeDocument/2006/relationships/fontTable" Target="fontTable.xml"/><Relationship Id="rId27" Type="http://schemas.openxmlformats.org/officeDocument/2006/relationships/hyperlink" Target="https://panoramapro.ru/gubernator-igor-rudenja-pozdravil-natalju-neprjaevu-s-bronzovoj-medalju-v-komandnom-sprinte/" TargetMode="External"/><Relationship Id="rId48" Type="http://schemas.openxmlformats.org/officeDocument/2006/relationships/hyperlink" Target="https://vedtver.ru/news/society/rossijskie-lyzhnicy-natalja-neprjaeva-i-julija-stupak-vyshli-v-final-olimpiady-v-komandnom-sprinte/" TargetMode="External"/><Relationship Id="rId69" Type="http://schemas.openxmlformats.org/officeDocument/2006/relationships/hyperlink" Target="https://xn--80aeambocfgbf8ag0asfr.xn--80aaccp4ajwpkgbl4lpb.xn--p1ai/news/novosti-regiona/kompaniya-rezident-industrialnogo-parka-borovlevo-v-tverskoy-oblasti-vvela-v-ekspluatatsiyu-novyy-ts/" TargetMode="External"/><Relationship Id="rId113" Type="http://schemas.openxmlformats.org/officeDocument/2006/relationships/hyperlink" Target="http://tver-news.net/society/2022/02/16/82756.html" TargetMode="External"/><Relationship Id="rId134" Type="http://schemas.openxmlformats.org/officeDocument/2006/relationships/hyperlink" Target="https://xn--80aaafacod0cjtobqp6g1a7c4e.xn--80aaccp4ajwpkgbl4lpb.xn--p1ai/news/novosti-regiona/v-tsentrakh-ambulatornoy-pomoshchi-tverskoy-oblasti-za-sutki-prinyali-bolee-2000-chelovek/" TargetMode="External"/><Relationship Id="rId80" Type="http://schemas.openxmlformats.org/officeDocument/2006/relationships/hyperlink" Target="http://tver-news.net/politics/2022/02/16/82786.html" TargetMode="External"/><Relationship Id="rId155" Type="http://schemas.openxmlformats.org/officeDocument/2006/relationships/hyperlink" Target="http://kuvznama.ru/tverskoe-otdelenie-rossijskogo-krasnogo-kresta-realizuet-proekt-po-vozrozhdeniju-sluzhby-miloserdija.html" TargetMode="External"/><Relationship Id="rId176" Type="http://schemas.openxmlformats.org/officeDocument/2006/relationships/hyperlink" Target="https://www.inform69.ru/news/obschestvo/v-tverskoy-oblasti-zavershaetsya-stroitelstvo-novogo-zavoda-koreyskoy-kompanii-orion.html" TargetMode="External"/><Relationship Id="rId197" Type="http://schemas.openxmlformats.org/officeDocument/2006/relationships/hyperlink" Target="https://xn----ctbbkcp3ddjc7i.xn--p1ai/dailynews/v-tverskoy-oblasti-zakanchivayut-stroitelstvo-novogo-zavoda-orion/" TargetMode="External"/><Relationship Id="rId201" Type="http://schemas.openxmlformats.org/officeDocument/2006/relationships/hyperlink" Target="https://iz.ru/1292059/2022-02-16/nedelia-tverskoi-knigi-prokhodit-v-tveri" TargetMode="External"/><Relationship Id="rId222" Type="http://schemas.openxmlformats.org/officeDocument/2006/relationships/hyperlink" Target="https://xn--80atgafdsv.xn--80aaccp4ajwpkgbl4lpb.xn--p1ai/news/novosti-regiona/v-tverskoy-oblasti-uvelichilsya-interes-k-lyzhnomu-sportu-blagodarya-uspekham-rossiyskikh-sportsmeno/" TargetMode="External"/><Relationship Id="rId243" Type="http://schemas.openxmlformats.org/officeDocument/2006/relationships/hyperlink" Target="https://&#1073;&#1077;&#1083;&#1100;&#1089;&#1082;&#1072;&#1103;&#1087;&#1088;&#1072;&#1074;&#1076;&#1072;.&#1090;&#1074;&#1077;&#1088;&#1089;&#1082;&#1072;&#1103;&#1086;&#1073;&#1083;&#1072;&#1089;&#1090;&#1100;.&#1088;&#1092;/news/novosti-regiona/na-zasedanii-oblastnogo-pravitelstva-obsudyat-podgotovku-k-provedeniyu-sezonnykh-selskokhozyaystvenn/" TargetMode="External"/><Relationship Id="rId17" Type="http://schemas.openxmlformats.org/officeDocument/2006/relationships/hyperlink" Target="https://&#1073;&#1077;&#1083;&#1100;&#1089;&#1082;&#1072;&#1103;&#1087;&#1088;&#1072;&#1074;&#1076;&#1072;.&#1090;&#1074;&#1077;&#1088;&#1089;&#1082;&#1072;&#1103;&#1086;&#1073;&#1083;&#1072;&#1089;&#1090;&#1100;.&#1088;&#1092;/news/novosti-regiona/gubernator-igor-rudenya-pozdravil-natalyu-nepryaevu-s-bronzovoy-medalyu-v-komandnom-sprinte/" TargetMode="External"/><Relationship Id="rId38" Type="http://schemas.openxmlformats.org/officeDocument/2006/relationships/hyperlink" Target="https://xn--80atgafdsv.xn--80aaccp4ajwpkgbl4lpb.xn--p1ai/news/novosti-regiona/gubernator-igor-rudenya-pozdravil-natalyu-nepryaevu-s-bronzovoy-medalyu-v-komandnom-sprinte/" TargetMode="External"/><Relationship Id="rId59" Type="http://schemas.openxmlformats.org/officeDocument/2006/relationships/hyperlink" Target="https://vot69.ru/pod-tverju-otkryli-novoe-proizvodstvo.html" TargetMode="External"/><Relationship Id="rId103" Type="http://schemas.openxmlformats.org/officeDocument/2006/relationships/hyperlink" Target="https://vedtver.ru/news/society/zhiteli-tverskoj-oblasti-poluchajut-pomoshh-pri-gazifikacii-domov-i-kvartir/" TargetMode="External"/><Relationship Id="rId124" Type="http://schemas.openxmlformats.org/officeDocument/2006/relationships/hyperlink" Target="https://xn--80aeaggbsdn1am6affp.xn--80aaccp4ajwpkgbl4lpb.xn--p1ai/news/novosti-regiona/v-tsentrakh-ambulatornoy-pomoshchi-tverskoy-oblasti-za-sutki-prinyali-bolee-2000-chelovek/"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1\Downloads\&#1044;&#1045;&#1053;&#1068;_17-02-20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1\Downloads\&#1044;&#1045;&#1053;&#1068;_17-02-202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Downloads\&#1044;&#1045;&#1053;&#1068;_17-02-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ru-RU"/>
  <c:chart>
    <c:autoTitleDeleted val="1"/>
    <c:plotArea>
      <c:layout>
        <c:manualLayout>
          <c:layoutTarget val="inner"/>
          <c:xMode val="edge"/>
          <c:yMode val="edge"/>
          <c:x val="0.16816371637755809"/>
          <c:y val="0"/>
          <c:w val="0.66367256724488388"/>
          <c:h val="0.94573340832395947"/>
        </c:manualLayout>
      </c:layout>
      <c:doughnutChart>
        <c:varyColors val="1"/>
        <c:ser>
          <c:idx val="0"/>
          <c:order val="0"/>
          <c:dLbls>
            <c:txPr>
              <a:bodyPr rot="0" vert="horz"/>
              <a:lstStyle/>
              <a:p>
                <a:pPr algn="ctr">
                  <a:defRPr/>
                </a:pPr>
                <a:endParaRPr lang="ru-RU"/>
              </a:p>
            </c:txPr>
            <c:showPercent val="1"/>
            <c:showLeaderLines val="1"/>
          </c:dLbls>
          <c:cat>
            <c:strRef>
              <c:f>'[ДЕНЬ_17-02-2022.xlsx]СМИ по категориям'!$C$22,'[ДЕНЬ_17-02-2022.xlsx]СМИ по категориям'!$D$22,'[ДЕНЬ_17-02-2022.xlsx]СМИ по категориям'!$E$22,'[ДЕНЬ_17-02-2022.xlsx]СМИ по категориям'!$F$22,'[ДЕНЬ_17-02-2022.xlsx]СМИ по категориям'!$G$22,'[ДЕНЬ_17-02-2022.xlsx]СМИ по категориям'!$H$22,'[ДЕНЬ_17-02-2022.xlsx]СМИ по категориям'!$I$22</c:f>
              <c:strCache>
                <c:ptCount val="4"/>
                <c:pt idx="0">
                  <c:v>Газеты</c:v>
                </c:pt>
                <c:pt idx="1">
                  <c:v>Информагентства</c:v>
                </c:pt>
                <c:pt idx="2">
                  <c:v>Интернет</c:v>
                </c:pt>
                <c:pt idx="3">
                  <c:v>ТВ</c:v>
                </c:pt>
              </c:strCache>
            </c:strRef>
          </c:cat>
          <c:val>
            <c:numRef>
              <c:f>'[ДЕНЬ_17-02-2022.xlsx]СМИ по категориям'!$C$23,'[ДЕНЬ_17-02-2022.xlsx]СМИ по категориям'!$D$23,'[ДЕНЬ_17-02-2022.xlsx]СМИ по категориям'!$E$23,'[ДЕНЬ_17-02-2022.xlsx]СМИ по категориям'!$F$23,'[ДЕНЬ_17-02-2022.xlsx]СМИ по категориям'!$G$23,'[ДЕНЬ_17-02-2022.xlsx]СМИ по категориям'!$H$23,'[ДЕНЬ_17-02-2022.xlsx]СМИ по категориям'!$I$23</c:f>
              <c:numCache>
                <c:formatCode>General</c:formatCode>
                <c:ptCount val="4"/>
                <c:pt idx="0">
                  <c:v>22</c:v>
                </c:pt>
                <c:pt idx="1">
                  <c:v>13</c:v>
                </c:pt>
                <c:pt idx="2">
                  <c:v>271</c:v>
                </c:pt>
                <c:pt idx="3">
                  <c:v>8</c:v>
                </c:pt>
              </c:numCache>
            </c:numRef>
          </c:val>
        </c:ser>
        <c:firstSliceAng val="0"/>
        <c:holeSize val="50"/>
      </c:doughnutChart>
      <c:spPr>
        <a:solidFill>
          <a:srgbClr val="FFFFFF"/>
        </a:solidFill>
        <a:ln w="12700">
          <a:noFill/>
        </a:ln>
      </c:spPr>
    </c:plotArea>
    <c:legend>
      <c:legendPos val="b"/>
      <c:layout/>
      <c:spPr>
        <a:ln>
          <a:noFill/>
        </a:ln>
      </c:spPr>
    </c:legend>
    <c:plotVisOnly val="1"/>
    <c:dispBlanksAs val="zero"/>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ru-RU"/>
  <c:chart>
    <c:autoTitleDeleted val="1"/>
    <c:plotArea>
      <c:layout/>
      <c:barChart>
        <c:barDir val="bar"/>
        <c:grouping val="stacked"/>
        <c:ser>
          <c:idx val="0"/>
          <c:order val="0"/>
          <c:tx>
            <c:v>Федеральный уровень</c:v>
          </c:tx>
          <c:cat>
            <c:strRef>
              <c:f>'[ДЕНЬ_17-02-2022.xlsx]СМИ по категориям'!$C$25,'[ДЕНЬ_17-02-2022.xlsx]СМИ по категориям'!$D$25,'[ДЕНЬ_17-02-2022.xlsx]СМИ по категориям'!$E$25,'[ДЕНЬ_17-02-2022.xlsx]СМИ по категориям'!$F$25,'[ДЕНЬ_17-02-2022.xlsx]СМИ по категориям'!$G$25,'[ДЕНЬ_17-02-2022.xlsx]СМИ по категориям'!$H$25,'[ДЕНЬ_17-02-2022.xlsx]СМИ по категориям'!$I$25</c:f>
              <c:strCache>
                <c:ptCount val="4"/>
                <c:pt idx="0">
                  <c:v>Газеты</c:v>
                </c:pt>
                <c:pt idx="1">
                  <c:v>Информагентства</c:v>
                </c:pt>
                <c:pt idx="2">
                  <c:v>Интернет</c:v>
                </c:pt>
                <c:pt idx="3">
                  <c:v>ТВ</c:v>
                </c:pt>
              </c:strCache>
            </c:strRef>
          </c:cat>
          <c:val>
            <c:numRef>
              <c:f>'[ДЕНЬ_17-02-2022.xlsx]СМИ по категориям'!$C$26,'[ДЕНЬ_17-02-2022.xlsx]СМИ по категориям'!$D$26,'[ДЕНЬ_17-02-2022.xlsx]СМИ по категориям'!$E$26,'[ДЕНЬ_17-02-2022.xlsx]СМИ по категориям'!$F$26,'[ДЕНЬ_17-02-2022.xlsx]СМИ по категориям'!$G$26,'[ДЕНЬ_17-02-2022.xlsx]СМИ по категориям'!$H$26,'[ДЕНЬ_17-02-2022.xlsx]СМИ по категориям'!$I$26</c:f>
              <c:numCache>
                <c:formatCode>General</c:formatCode>
                <c:ptCount val="4"/>
                <c:pt idx="0">
                  <c:v>0</c:v>
                </c:pt>
                <c:pt idx="1">
                  <c:v>10</c:v>
                </c:pt>
                <c:pt idx="2">
                  <c:v>10</c:v>
                </c:pt>
                <c:pt idx="3">
                  <c:v>0</c:v>
                </c:pt>
              </c:numCache>
            </c:numRef>
          </c:val>
        </c:ser>
        <c:ser>
          <c:idx val="1"/>
          <c:order val="1"/>
          <c:tx>
            <c:v>Региональный уровень</c:v>
          </c:tx>
          <c:cat>
            <c:strRef>
              <c:f>'[ДЕНЬ_17-02-2022.xlsx]СМИ по категориям'!$C$25,'[ДЕНЬ_17-02-2022.xlsx]СМИ по категориям'!$D$25,'[ДЕНЬ_17-02-2022.xlsx]СМИ по категориям'!$E$25,'[ДЕНЬ_17-02-2022.xlsx]СМИ по категориям'!$F$25,'[ДЕНЬ_17-02-2022.xlsx]СМИ по категориям'!$G$25,'[ДЕНЬ_17-02-2022.xlsx]СМИ по категориям'!$H$25,'[ДЕНЬ_17-02-2022.xlsx]СМИ по категориям'!$I$25</c:f>
              <c:strCache>
                <c:ptCount val="4"/>
                <c:pt idx="0">
                  <c:v>Газеты</c:v>
                </c:pt>
                <c:pt idx="1">
                  <c:v>Информагентства</c:v>
                </c:pt>
                <c:pt idx="2">
                  <c:v>Интернет</c:v>
                </c:pt>
                <c:pt idx="3">
                  <c:v>ТВ</c:v>
                </c:pt>
              </c:strCache>
            </c:strRef>
          </c:cat>
          <c:val>
            <c:numRef>
              <c:f>'[ДЕНЬ_17-02-2022.xlsx]СМИ по категориям'!$C$27,'[ДЕНЬ_17-02-2022.xlsx]СМИ по категориям'!$D$27,'[ДЕНЬ_17-02-2022.xlsx]СМИ по категориям'!$E$27,'[ДЕНЬ_17-02-2022.xlsx]СМИ по категориям'!$F$27,'[ДЕНЬ_17-02-2022.xlsx]СМИ по категориям'!$G$27,'[ДЕНЬ_17-02-2022.xlsx]СМИ по категориям'!$H$27,'[ДЕНЬ_17-02-2022.xlsx]СМИ по категориям'!$I$27</c:f>
              <c:numCache>
                <c:formatCode>General</c:formatCode>
                <c:ptCount val="4"/>
                <c:pt idx="0">
                  <c:v>22</c:v>
                </c:pt>
                <c:pt idx="1">
                  <c:v>3</c:v>
                </c:pt>
                <c:pt idx="2">
                  <c:v>261</c:v>
                </c:pt>
                <c:pt idx="3">
                  <c:v>8</c:v>
                </c:pt>
              </c:numCache>
            </c:numRef>
          </c:val>
        </c:ser>
        <c:ser>
          <c:idx val="2"/>
          <c:order val="2"/>
          <c:tx>
            <c:v>Зарубежный уровень</c:v>
          </c:tx>
          <c:cat>
            <c:strRef>
              <c:f>'[ДЕНЬ_17-02-2022.xlsx]СМИ по категориям'!$C$25,'[ДЕНЬ_17-02-2022.xlsx]СМИ по категориям'!$D$25,'[ДЕНЬ_17-02-2022.xlsx]СМИ по категориям'!$E$25,'[ДЕНЬ_17-02-2022.xlsx]СМИ по категориям'!$F$25,'[ДЕНЬ_17-02-2022.xlsx]СМИ по категориям'!$G$25,'[ДЕНЬ_17-02-2022.xlsx]СМИ по категориям'!$H$25,'[ДЕНЬ_17-02-2022.xlsx]СМИ по категориям'!$I$25</c:f>
              <c:strCache>
                <c:ptCount val="4"/>
                <c:pt idx="0">
                  <c:v>Газеты</c:v>
                </c:pt>
                <c:pt idx="1">
                  <c:v>Информагентства</c:v>
                </c:pt>
                <c:pt idx="2">
                  <c:v>Интернет</c:v>
                </c:pt>
                <c:pt idx="3">
                  <c:v>ТВ</c:v>
                </c:pt>
              </c:strCache>
            </c:strRef>
          </c:cat>
          <c:val>
            <c:numRef>
              <c:f>'[ДЕНЬ_17-02-2022.xlsx]СМИ по категориям'!$C$28,'[ДЕНЬ_17-02-2022.xlsx]СМИ по категориям'!$D$28,'[ДЕНЬ_17-02-2022.xlsx]СМИ по категориям'!$E$28,'[ДЕНЬ_17-02-2022.xlsx]СМИ по категориям'!$F$28,'[ДЕНЬ_17-02-2022.xlsx]СМИ по категориям'!$G$28,'[ДЕНЬ_17-02-2022.xlsx]СМИ по категориям'!$H$28,'[ДЕНЬ_17-02-2022.xlsx]СМИ по категориям'!$I$28</c:f>
            </c:numRef>
          </c:val>
        </c:ser>
        <c:overlap val="100"/>
        <c:axId val="74499968"/>
        <c:axId val="74552064"/>
      </c:barChart>
      <c:catAx>
        <c:axId val="74499968"/>
        <c:scaling>
          <c:orientation val="maxMin"/>
        </c:scaling>
        <c:axPos val="l"/>
        <c:numFmt formatCode="General" sourceLinked="1"/>
        <c:tickLblPos val="low"/>
        <c:crossAx val="74552064"/>
        <c:crosses val="autoZero"/>
        <c:lblAlgn val="ctr"/>
        <c:lblOffset val="100"/>
        <c:tickLblSkip val="1"/>
      </c:catAx>
      <c:valAx>
        <c:axId val="74552064"/>
        <c:scaling>
          <c:orientation val="minMax"/>
        </c:scaling>
        <c:axPos val="t"/>
        <c:numFmt formatCode="General" sourceLinked="1"/>
        <c:majorTickMark val="in"/>
        <c:tickLblPos val="nextTo"/>
        <c:crossAx val="74499968"/>
        <c:crosses val="autoZero"/>
        <c:crossBetween val="between"/>
      </c:valAx>
      <c:spPr>
        <a:solidFill>
          <a:srgbClr val="FFFFFF"/>
        </a:solidFill>
        <a:ln w="12700">
          <a:noFill/>
        </a:ln>
      </c:spPr>
    </c:plotArea>
    <c:legend>
      <c:legendPos val="b"/>
      <c:layout/>
      <c:spPr>
        <a:ln>
          <a:noFill/>
        </a:ln>
      </c:spPr>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ru-RU"/>
  <c:chart>
    <c:autoTitleDeleted val="1"/>
    <c:plotArea>
      <c:layout>
        <c:manualLayout>
          <c:layoutTarget val="inner"/>
          <c:xMode val="edge"/>
          <c:yMode val="edge"/>
          <c:x val="0.48322613389877039"/>
          <c:y val="8.3740949457726203E-3"/>
          <c:w val="0.50728917320064915"/>
          <c:h val="0.96075584021471538"/>
        </c:manualLayout>
      </c:layout>
      <c:barChart>
        <c:barDir val="bar"/>
        <c:grouping val="clustered"/>
        <c:ser>
          <c:idx val="0"/>
          <c:order val="0"/>
          <c:tx>
            <c:v>МедиаИндекс</c:v>
          </c:tx>
          <c:dLbls>
            <c:txPr>
              <a:bodyPr rot="0" vert="horz"/>
              <a:lstStyle/>
              <a:p>
                <a:pPr algn="ctr">
                  <a:defRPr b="1"/>
                </a:pPr>
                <a:endParaRPr lang="ru-RU"/>
              </a:p>
            </c:txPr>
            <c:showVal val="1"/>
          </c:dLbls>
          <c:cat>
            <c:strRef>
              <c:f>'СМИ по МедиаИндексу'!$B$28:$B$100</c:f>
              <c:strCache>
                <c:ptCount val="50"/>
                <c:pt idx="0">
                  <c:v>Афанасий-бизнес (afanasy.biz)</c:v>
                </c:pt>
                <c:pt idx="1">
                  <c:v>Тверские ведомости (vedtver.ru)</c:v>
                </c:pt>
                <c:pt idx="2">
                  <c:v>РИА Новости</c:v>
                </c:pt>
                <c:pt idx="3">
                  <c:v>Tverigrad.ru</c:v>
                </c:pt>
                <c:pt idx="4">
                  <c:v>Тверская жизнь (tverlife.ru)</c:v>
                </c:pt>
                <c:pt idx="5">
                  <c:v>ТАСС</c:v>
                </c:pt>
                <c:pt idx="6">
                  <c:v>Главный региональный (glavny.tv)</c:v>
                </c:pt>
                <c:pt idx="7">
                  <c:v>ГТРК Тверь</c:v>
                </c:pt>
                <c:pt idx="8">
                  <c:v>Московский Комсомолец (tver.mk.ru)</c:v>
                </c:pt>
                <c:pt idx="9">
                  <c:v>Тверское информационное агентство (tvernews.ru)</c:v>
                </c:pt>
                <c:pt idx="10">
                  <c:v>TvTver.ru</c:v>
                </c:pt>
                <c:pt idx="11">
                  <c:v>Известия (iz.ru)</c:v>
                </c:pt>
                <c:pt idx="12">
                  <c:v>Новости Твери (tver-news.net)</c:v>
                </c:pt>
                <c:pt idx="13">
                  <c:v>PANORAMA PRO (panoramapro.ru)</c:v>
                </c:pt>
                <c:pt idx="14">
                  <c:v>Караван Ярмарка (karavantver.ru)</c:v>
                </c:pt>
                <c:pt idx="15">
                  <c:v>Край справедливости (ks-region69.com)</c:v>
                </c:pt>
                <c:pt idx="16">
                  <c:v>Молоковский край (молоковскийкрай.тверскаяобласть.рф)</c:v>
                </c:pt>
                <c:pt idx="17">
                  <c:v>Аргументы и Факты (tver.aif.ru)</c:v>
                </c:pt>
                <c:pt idx="18">
                  <c:v>Комсомольская правда (tver.kp.ru)</c:v>
                </c:pt>
                <c:pt idx="19">
                  <c:v>Тверь (toptver.ru)</c:v>
                </c:pt>
                <c:pt idx="20">
                  <c:v>Заря (konzarya.ru)</c:v>
                </c:pt>
                <c:pt idx="21">
                  <c:v>Авангард (авангард.тверскаяобласть.рф)</c:v>
                </c:pt>
                <c:pt idx="22">
                  <c:v>Андреапольские вести (андреапольскиевести.тверскаяобласть.рф)</c:v>
                </c:pt>
                <c:pt idx="23">
                  <c:v>Бельская правда (бельскаяправда.тверскаяобласть.рф)</c:v>
                </c:pt>
                <c:pt idx="24">
                  <c:v>Вперед (вперед.тверскаяобласть.рф)</c:v>
                </c:pt>
                <c:pt idx="25">
                  <c:v>Вышневолоцкая правда (вышневолоцкаяправда.тверскаяобласть.рф)</c:v>
                </c:pt>
                <c:pt idx="26">
                  <c:v>Жарковский вестник (жарковскийвестник.тверскаяобласть.рф)</c:v>
                </c:pt>
                <c:pt idx="27">
                  <c:v>Знамя (kuvznama.ru)</c:v>
                </c:pt>
                <c:pt idx="28">
                  <c:v>Зубцовская жизнь (зубцовскаяжизнь.тверскаяобласть.рф)</c:v>
                </c:pt>
                <c:pt idx="29">
                  <c:v>Коммунар (коммунар.тверскаяобласть.рф)</c:v>
                </c:pt>
                <c:pt idx="30">
                  <c:v>Ленинское знамя (leninskoeznamya.tverreg.ru)</c:v>
                </c:pt>
                <c:pt idx="31">
                  <c:v>Лесной вестник (леснойвестник.тверскаяобласть.рф)</c:v>
                </c:pt>
                <c:pt idx="32">
                  <c:v>Наша жизнь (нашажизнь.тверскаяобласть.рф)</c:v>
                </c:pt>
                <c:pt idx="33">
                  <c:v>Новая жизнь (новаяжизнь.тверскаяобласть.рф)</c:v>
                </c:pt>
                <c:pt idx="34">
                  <c:v>Сандовские вести (сандовскиевести.тверскаяобласть.рф)</c:v>
                </c:pt>
                <c:pt idx="35">
                  <c:v>Спировские известия (спировскиеизвестия.тверскаяобласть.рф)</c:v>
                </c:pt>
                <c:pt idx="36">
                  <c:v>Новоторжский вестник (nvestnik.ru)</c:v>
                </c:pt>
                <c:pt idx="37">
                  <c:v>Ржевская правда</c:v>
                </c:pt>
                <c:pt idx="38">
                  <c:v>Вперед # Калязин</c:v>
                </c:pt>
                <c:pt idx="39">
                  <c:v>Родная земля (r-zemlya.ru)</c:v>
                </c:pt>
                <c:pt idx="40">
                  <c:v>Тверской проспект (tp.tver.ru)</c:v>
                </c:pt>
                <c:pt idx="41">
                  <c:v>Бежецкая жизнь</c:v>
                </c:pt>
                <c:pt idx="42">
                  <c:v>Вся Тверь (газета-вся-тверь.рф)</c:v>
                </c:pt>
                <c:pt idx="43">
                  <c:v>Сандовские вести</c:v>
                </c:pt>
                <c:pt idx="44">
                  <c:v>Бежецкая жизнь (bzgazeta.ru)</c:v>
                </c:pt>
                <c:pt idx="45">
                  <c:v>ВОТ! (vot69.ru)</c:v>
                </c:pt>
                <c:pt idx="46">
                  <c:v>Старицкий вестник (st-vestnik.ru)</c:v>
                </c:pt>
                <c:pt idx="47">
                  <c:v>Inform69.ru</c:v>
                </c:pt>
                <c:pt idx="48">
                  <c:v>Кимрский вестник (kimvestnik.ru)</c:v>
                </c:pt>
                <c:pt idx="49">
                  <c:v>Смена+ (smenaplus.ru)</c:v>
                </c:pt>
              </c:strCache>
            </c:strRef>
          </c:cat>
          <c:val>
            <c:numRef>
              <c:f>'СМИ по МедиаИндексу'!$C$28:$C$100</c:f>
              <c:numCache>
                <c:formatCode>General</c:formatCode>
                <c:ptCount val="50"/>
                <c:pt idx="0">
                  <c:v>98</c:v>
                </c:pt>
                <c:pt idx="1">
                  <c:v>94</c:v>
                </c:pt>
                <c:pt idx="2">
                  <c:v>75</c:v>
                </c:pt>
                <c:pt idx="3">
                  <c:v>62</c:v>
                </c:pt>
                <c:pt idx="4">
                  <c:v>58</c:v>
                </c:pt>
                <c:pt idx="5">
                  <c:v>51</c:v>
                </c:pt>
                <c:pt idx="6">
                  <c:v>44</c:v>
                </c:pt>
                <c:pt idx="7">
                  <c:v>41</c:v>
                </c:pt>
                <c:pt idx="8">
                  <c:v>29</c:v>
                </c:pt>
                <c:pt idx="9">
                  <c:v>29</c:v>
                </c:pt>
                <c:pt idx="10">
                  <c:v>19</c:v>
                </c:pt>
                <c:pt idx="11">
                  <c:v>19</c:v>
                </c:pt>
                <c:pt idx="12">
                  <c:v>19</c:v>
                </c:pt>
                <c:pt idx="13">
                  <c:v>16</c:v>
                </c:pt>
                <c:pt idx="14">
                  <c:v>16</c:v>
                </c:pt>
                <c:pt idx="15">
                  <c:v>14</c:v>
                </c:pt>
                <c:pt idx="16">
                  <c:v>11</c:v>
                </c:pt>
                <c:pt idx="17">
                  <c:v>10</c:v>
                </c:pt>
                <c:pt idx="18">
                  <c:v>10</c:v>
                </c:pt>
                <c:pt idx="19">
                  <c:v>10</c:v>
                </c:pt>
                <c:pt idx="20">
                  <c:v>9</c:v>
                </c:pt>
                <c:pt idx="21">
                  <c:v>8</c:v>
                </c:pt>
                <c:pt idx="22">
                  <c:v>8</c:v>
                </c:pt>
                <c:pt idx="23">
                  <c:v>8</c:v>
                </c:pt>
                <c:pt idx="24">
                  <c:v>8</c:v>
                </c:pt>
                <c:pt idx="25">
                  <c:v>8</c:v>
                </c:pt>
                <c:pt idx="26">
                  <c:v>8</c:v>
                </c:pt>
                <c:pt idx="27">
                  <c:v>8</c:v>
                </c:pt>
                <c:pt idx="28">
                  <c:v>8</c:v>
                </c:pt>
                <c:pt idx="29">
                  <c:v>8</c:v>
                </c:pt>
                <c:pt idx="30">
                  <c:v>8</c:v>
                </c:pt>
                <c:pt idx="31">
                  <c:v>8</c:v>
                </c:pt>
                <c:pt idx="32">
                  <c:v>8</c:v>
                </c:pt>
                <c:pt idx="33">
                  <c:v>8</c:v>
                </c:pt>
                <c:pt idx="34">
                  <c:v>8</c:v>
                </c:pt>
                <c:pt idx="35">
                  <c:v>8</c:v>
                </c:pt>
                <c:pt idx="36">
                  <c:v>7</c:v>
                </c:pt>
                <c:pt idx="37">
                  <c:v>7</c:v>
                </c:pt>
                <c:pt idx="38">
                  <c:v>6</c:v>
                </c:pt>
                <c:pt idx="39">
                  <c:v>6</c:v>
                </c:pt>
                <c:pt idx="40">
                  <c:v>6</c:v>
                </c:pt>
                <c:pt idx="41">
                  <c:v>5</c:v>
                </c:pt>
                <c:pt idx="42">
                  <c:v>5</c:v>
                </c:pt>
                <c:pt idx="43">
                  <c:v>5</c:v>
                </c:pt>
                <c:pt idx="44">
                  <c:v>3</c:v>
                </c:pt>
                <c:pt idx="45">
                  <c:v>3</c:v>
                </c:pt>
                <c:pt idx="46">
                  <c:v>2</c:v>
                </c:pt>
                <c:pt idx="47">
                  <c:v>1</c:v>
                </c:pt>
                <c:pt idx="48">
                  <c:v>1</c:v>
                </c:pt>
                <c:pt idx="49">
                  <c:v>1</c:v>
                </c:pt>
              </c:numCache>
            </c:numRef>
          </c:val>
        </c:ser>
        <c:ser>
          <c:idx val="1"/>
          <c:order val="1"/>
          <c:tx>
            <c:v>Кол-во сообщений</c:v>
          </c:tx>
          <c:dLbls>
            <c:txPr>
              <a:bodyPr/>
              <a:lstStyle/>
              <a:p>
                <a:pPr>
                  <a:defRPr sz="1000"/>
                </a:pPr>
                <a:endParaRPr lang="ru-RU"/>
              </a:p>
            </c:txPr>
            <c:showVal val="1"/>
          </c:dLbls>
          <c:cat>
            <c:strRef>
              <c:f>'СМИ по МедиаИндексу'!$B$28:$B$100</c:f>
              <c:strCache>
                <c:ptCount val="50"/>
                <c:pt idx="0">
                  <c:v>Афанасий-бизнес (afanasy.biz)</c:v>
                </c:pt>
                <c:pt idx="1">
                  <c:v>Тверские ведомости (vedtver.ru)</c:v>
                </c:pt>
                <c:pt idx="2">
                  <c:v>РИА Новости</c:v>
                </c:pt>
                <c:pt idx="3">
                  <c:v>Tverigrad.ru</c:v>
                </c:pt>
                <c:pt idx="4">
                  <c:v>Тверская жизнь (tverlife.ru)</c:v>
                </c:pt>
                <c:pt idx="5">
                  <c:v>ТАСС</c:v>
                </c:pt>
                <c:pt idx="6">
                  <c:v>Главный региональный (glavny.tv)</c:v>
                </c:pt>
                <c:pt idx="7">
                  <c:v>ГТРК Тверь</c:v>
                </c:pt>
                <c:pt idx="8">
                  <c:v>Московский Комсомолец (tver.mk.ru)</c:v>
                </c:pt>
                <c:pt idx="9">
                  <c:v>Тверское информационное агентство (tvernews.ru)</c:v>
                </c:pt>
                <c:pt idx="10">
                  <c:v>TvTver.ru</c:v>
                </c:pt>
                <c:pt idx="11">
                  <c:v>Известия (iz.ru)</c:v>
                </c:pt>
                <c:pt idx="12">
                  <c:v>Новости Твери (tver-news.net)</c:v>
                </c:pt>
                <c:pt idx="13">
                  <c:v>PANORAMA PRO (panoramapro.ru)</c:v>
                </c:pt>
                <c:pt idx="14">
                  <c:v>Караван Ярмарка (karavantver.ru)</c:v>
                </c:pt>
                <c:pt idx="15">
                  <c:v>Край справедливости (ks-region69.com)</c:v>
                </c:pt>
                <c:pt idx="16">
                  <c:v>Молоковский край (молоковскийкрай.тверскаяобласть.рф)</c:v>
                </c:pt>
                <c:pt idx="17">
                  <c:v>Аргументы и Факты (tver.aif.ru)</c:v>
                </c:pt>
                <c:pt idx="18">
                  <c:v>Комсомольская правда (tver.kp.ru)</c:v>
                </c:pt>
                <c:pt idx="19">
                  <c:v>Тверь (toptver.ru)</c:v>
                </c:pt>
                <c:pt idx="20">
                  <c:v>Заря (konzarya.ru)</c:v>
                </c:pt>
                <c:pt idx="21">
                  <c:v>Авангард (авангард.тверскаяобласть.рф)</c:v>
                </c:pt>
                <c:pt idx="22">
                  <c:v>Андреапольские вести (андреапольскиевести.тверскаяобласть.рф)</c:v>
                </c:pt>
                <c:pt idx="23">
                  <c:v>Бельская правда (бельскаяправда.тверскаяобласть.рф)</c:v>
                </c:pt>
                <c:pt idx="24">
                  <c:v>Вперед (вперед.тверскаяобласть.рф)</c:v>
                </c:pt>
                <c:pt idx="25">
                  <c:v>Вышневолоцкая правда (вышневолоцкаяправда.тверскаяобласть.рф)</c:v>
                </c:pt>
                <c:pt idx="26">
                  <c:v>Жарковский вестник (жарковскийвестник.тверскаяобласть.рф)</c:v>
                </c:pt>
                <c:pt idx="27">
                  <c:v>Знамя (kuvznama.ru)</c:v>
                </c:pt>
                <c:pt idx="28">
                  <c:v>Зубцовская жизнь (зубцовскаяжизнь.тверскаяобласть.рф)</c:v>
                </c:pt>
                <c:pt idx="29">
                  <c:v>Коммунар (коммунар.тверскаяобласть.рф)</c:v>
                </c:pt>
                <c:pt idx="30">
                  <c:v>Ленинское знамя (leninskoeznamya.tverreg.ru)</c:v>
                </c:pt>
                <c:pt idx="31">
                  <c:v>Лесной вестник (леснойвестник.тверскаяобласть.рф)</c:v>
                </c:pt>
                <c:pt idx="32">
                  <c:v>Наша жизнь (нашажизнь.тверскаяобласть.рф)</c:v>
                </c:pt>
                <c:pt idx="33">
                  <c:v>Новая жизнь (новаяжизнь.тверскаяобласть.рф)</c:v>
                </c:pt>
                <c:pt idx="34">
                  <c:v>Сандовские вести (сандовскиевести.тверскаяобласть.рф)</c:v>
                </c:pt>
                <c:pt idx="35">
                  <c:v>Спировские известия (спировскиеизвестия.тверскаяобласть.рф)</c:v>
                </c:pt>
                <c:pt idx="36">
                  <c:v>Новоторжский вестник (nvestnik.ru)</c:v>
                </c:pt>
                <c:pt idx="37">
                  <c:v>Ржевская правда</c:v>
                </c:pt>
                <c:pt idx="38">
                  <c:v>Вперед # Калязин</c:v>
                </c:pt>
                <c:pt idx="39">
                  <c:v>Родная земля (r-zemlya.ru)</c:v>
                </c:pt>
                <c:pt idx="40">
                  <c:v>Тверской проспект (tp.tver.ru)</c:v>
                </c:pt>
                <c:pt idx="41">
                  <c:v>Бежецкая жизнь</c:v>
                </c:pt>
                <c:pt idx="42">
                  <c:v>Вся Тверь (газета-вся-тверь.рф)</c:v>
                </c:pt>
                <c:pt idx="43">
                  <c:v>Сандовские вести</c:v>
                </c:pt>
                <c:pt idx="44">
                  <c:v>Бежецкая жизнь (bzgazeta.ru)</c:v>
                </c:pt>
                <c:pt idx="45">
                  <c:v>ВОТ! (vot69.ru)</c:v>
                </c:pt>
                <c:pt idx="46">
                  <c:v>Старицкий вестник (st-vestnik.ru)</c:v>
                </c:pt>
                <c:pt idx="47">
                  <c:v>Inform69.ru</c:v>
                </c:pt>
                <c:pt idx="48">
                  <c:v>Кимрский вестник (kimvestnik.ru)</c:v>
                </c:pt>
                <c:pt idx="49">
                  <c:v>Смена+ (smenaplus.ru)</c:v>
                </c:pt>
              </c:strCache>
            </c:strRef>
          </c:cat>
          <c:val>
            <c:numRef>
              <c:f>'СМИ по МедиаИндексу'!$D$28:$D$100</c:f>
              <c:numCache>
                <c:formatCode>General</c:formatCode>
                <c:ptCount val="50"/>
                <c:pt idx="0">
                  <c:v>5</c:v>
                </c:pt>
                <c:pt idx="1">
                  <c:v>15</c:v>
                </c:pt>
                <c:pt idx="2">
                  <c:v>1</c:v>
                </c:pt>
                <c:pt idx="3">
                  <c:v>3</c:v>
                </c:pt>
                <c:pt idx="4">
                  <c:v>9</c:v>
                </c:pt>
                <c:pt idx="5">
                  <c:v>1</c:v>
                </c:pt>
                <c:pt idx="6">
                  <c:v>7</c:v>
                </c:pt>
                <c:pt idx="7">
                  <c:v>8</c:v>
                </c:pt>
                <c:pt idx="8">
                  <c:v>8</c:v>
                </c:pt>
                <c:pt idx="9">
                  <c:v>3</c:v>
                </c:pt>
                <c:pt idx="10">
                  <c:v>5</c:v>
                </c:pt>
                <c:pt idx="11">
                  <c:v>1</c:v>
                </c:pt>
                <c:pt idx="12">
                  <c:v>18</c:v>
                </c:pt>
                <c:pt idx="13">
                  <c:v>5</c:v>
                </c:pt>
                <c:pt idx="14">
                  <c:v>3</c:v>
                </c:pt>
                <c:pt idx="15">
                  <c:v>7</c:v>
                </c:pt>
                <c:pt idx="16">
                  <c:v>8</c:v>
                </c:pt>
                <c:pt idx="17">
                  <c:v>2</c:v>
                </c:pt>
                <c:pt idx="18">
                  <c:v>2</c:v>
                </c:pt>
                <c:pt idx="19">
                  <c:v>3</c:v>
                </c:pt>
                <c:pt idx="20">
                  <c:v>4</c:v>
                </c:pt>
                <c:pt idx="21">
                  <c:v>8</c:v>
                </c:pt>
                <c:pt idx="22">
                  <c:v>8</c:v>
                </c:pt>
                <c:pt idx="23">
                  <c:v>8</c:v>
                </c:pt>
                <c:pt idx="24">
                  <c:v>8</c:v>
                </c:pt>
                <c:pt idx="25">
                  <c:v>8</c:v>
                </c:pt>
                <c:pt idx="26">
                  <c:v>8</c:v>
                </c:pt>
                <c:pt idx="27">
                  <c:v>8</c:v>
                </c:pt>
                <c:pt idx="28">
                  <c:v>8</c:v>
                </c:pt>
                <c:pt idx="29">
                  <c:v>8</c:v>
                </c:pt>
                <c:pt idx="30">
                  <c:v>8</c:v>
                </c:pt>
                <c:pt idx="31">
                  <c:v>8</c:v>
                </c:pt>
                <c:pt idx="32">
                  <c:v>8</c:v>
                </c:pt>
                <c:pt idx="33">
                  <c:v>8</c:v>
                </c:pt>
                <c:pt idx="34">
                  <c:v>8</c:v>
                </c:pt>
                <c:pt idx="35">
                  <c:v>8</c:v>
                </c:pt>
                <c:pt idx="36">
                  <c:v>5</c:v>
                </c:pt>
                <c:pt idx="37">
                  <c:v>6</c:v>
                </c:pt>
                <c:pt idx="38">
                  <c:v>6</c:v>
                </c:pt>
                <c:pt idx="39">
                  <c:v>5</c:v>
                </c:pt>
                <c:pt idx="40">
                  <c:v>3</c:v>
                </c:pt>
                <c:pt idx="41">
                  <c:v>5</c:v>
                </c:pt>
                <c:pt idx="42">
                  <c:v>1</c:v>
                </c:pt>
                <c:pt idx="43">
                  <c:v>5</c:v>
                </c:pt>
                <c:pt idx="44">
                  <c:v>3</c:v>
                </c:pt>
                <c:pt idx="45">
                  <c:v>3</c:v>
                </c:pt>
                <c:pt idx="46">
                  <c:v>1</c:v>
                </c:pt>
                <c:pt idx="47">
                  <c:v>1</c:v>
                </c:pt>
                <c:pt idx="48">
                  <c:v>1</c:v>
                </c:pt>
                <c:pt idx="49">
                  <c:v>1</c:v>
                </c:pt>
              </c:numCache>
            </c:numRef>
          </c:val>
        </c:ser>
        <c:axId val="81888000"/>
        <c:axId val="82522496"/>
      </c:barChart>
      <c:catAx>
        <c:axId val="81888000"/>
        <c:scaling>
          <c:orientation val="maxMin"/>
        </c:scaling>
        <c:axPos val="l"/>
        <c:numFmt formatCode="General" sourceLinked="1"/>
        <c:tickLblPos val="low"/>
        <c:crossAx val="82522496"/>
        <c:crosses val="autoZero"/>
        <c:lblAlgn val="ctr"/>
        <c:lblOffset val="100"/>
        <c:tickLblSkip val="1"/>
      </c:catAx>
      <c:valAx>
        <c:axId val="82522496"/>
        <c:scaling>
          <c:orientation val="minMax"/>
        </c:scaling>
        <c:delete val="1"/>
        <c:axPos val="t"/>
        <c:numFmt formatCode="General" sourceLinked="1"/>
        <c:majorTickMark val="in"/>
        <c:tickLblPos val="nextTo"/>
        <c:crossAx val="81888000"/>
        <c:crosses val="autoZero"/>
        <c:crossBetween val="between"/>
      </c:valAx>
      <c:spPr>
        <a:solidFill>
          <a:srgbClr val="FFFFFF"/>
        </a:solidFill>
        <a:ln w="12700">
          <a:noFill/>
        </a:ln>
      </c:spPr>
    </c:plotArea>
    <c:legend>
      <c:legendPos val="r"/>
      <c:legendEntry>
        <c:idx val="0"/>
        <c:txPr>
          <a:bodyPr/>
          <a:lstStyle/>
          <a:p>
            <a:pPr>
              <a:defRPr b="1"/>
            </a:pPr>
            <a:endParaRPr lang="ru-RU"/>
          </a:p>
        </c:txPr>
      </c:legendEntry>
      <c:layout>
        <c:manualLayout>
          <c:xMode val="edge"/>
          <c:yMode val="edge"/>
          <c:x val="0.77754422032687687"/>
          <c:y val="0.8536879236394207"/>
          <c:w val="0.21297108677254273"/>
          <c:h val="8.1486853250755581E-2"/>
        </c:manualLayout>
      </c:layout>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B7EB35-189E-4C0B-86F0-A710E7A67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1314</TotalTime>
  <Pages>11</Pages>
  <Words>2576</Words>
  <Characters>52801</Characters>
  <Application>Microsoft Office Word</Application>
  <DocSecurity>0</DocSecurity>
  <Lines>440</Lines>
  <Paragraphs>110</Paragraphs>
  <ScaleCrop>false</ScaleCrop>
  <HeadingPairs>
    <vt:vector size="2" baseType="variant">
      <vt:variant>
        <vt:lpstr>Название</vt:lpstr>
      </vt:variant>
      <vt:variant>
        <vt:i4>1</vt:i4>
      </vt:variant>
    </vt:vector>
  </HeadingPairs>
  <TitlesOfParts>
    <vt:vector size="1" baseType="lpstr">
      <vt:lpstr>МОНИТОРИНГ ФЕДЕРАЛЬНЫХ СМИ</vt:lpstr>
    </vt:vector>
  </TitlesOfParts>
  <Company>SPecialiST RePack</Company>
  <LinksUpToDate>false</LinksUpToDate>
  <CharactersWithSpaces>55267</CharactersWithSpaces>
  <SharedDoc>false</SharedDoc>
  <HLinks>
    <vt:vector size="66" baseType="variant">
      <vt:variant>
        <vt:i4>2293809</vt:i4>
      </vt:variant>
      <vt:variant>
        <vt:i4>60</vt:i4>
      </vt:variant>
      <vt:variant>
        <vt:i4>0</vt:i4>
      </vt:variant>
      <vt:variant>
        <vt:i4>5</vt:i4>
      </vt:variant>
      <vt:variant>
        <vt:lpwstr/>
      </vt:variant>
      <vt:variant>
        <vt:lpwstr>_Toc158543981#_Toc158543981</vt:lpwstr>
      </vt:variant>
      <vt:variant>
        <vt:i4>1507378</vt:i4>
      </vt:variant>
      <vt:variant>
        <vt:i4>53</vt:i4>
      </vt:variant>
      <vt:variant>
        <vt:i4>0</vt:i4>
      </vt:variant>
      <vt:variant>
        <vt:i4>5</vt:i4>
      </vt:variant>
      <vt:variant>
        <vt:lpwstr/>
      </vt:variant>
      <vt:variant>
        <vt:lpwstr>_Toc397439545</vt:lpwstr>
      </vt:variant>
      <vt:variant>
        <vt:i4>1507378</vt:i4>
      </vt:variant>
      <vt:variant>
        <vt:i4>47</vt:i4>
      </vt:variant>
      <vt:variant>
        <vt:i4>0</vt:i4>
      </vt:variant>
      <vt:variant>
        <vt:i4>5</vt:i4>
      </vt:variant>
      <vt:variant>
        <vt:lpwstr/>
      </vt:variant>
      <vt:variant>
        <vt:lpwstr>_Toc397439544</vt:lpwstr>
      </vt:variant>
      <vt:variant>
        <vt:i4>1507378</vt:i4>
      </vt:variant>
      <vt:variant>
        <vt:i4>41</vt:i4>
      </vt:variant>
      <vt:variant>
        <vt:i4>0</vt:i4>
      </vt:variant>
      <vt:variant>
        <vt:i4>5</vt:i4>
      </vt:variant>
      <vt:variant>
        <vt:lpwstr/>
      </vt:variant>
      <vt:variant>
        <vt:lpwstr>_Toc397439543</vt:lpwstr>
      </vt:variant>
      <vt:variant>
        <vt:i4>1507378</vt:i4>
      </vt:variant>
      <vt:variant>
        <vt:i4>35</vt:i4>
      </vt:variant>
      <vt:variant>
        <vt:i4>0</vt:i4>
      </vt:variant>
      <vt:variant>
        <vt:i4>5</vt:i4>
      </vt:variant>
      <vt:variant>
        <vt:lpwstr/>
      </vt:variant>
      <vt:variant>
        <vt:lpwstr>_Toc397439542</vt:lpwstr>
      </vt:variant>
      <vt:variant>
        <vt:i4>1507378</vt:i4>
      </vt:variant>
      <vt:variant>
        <vt:i4>29</vt:i4>
      </vt:variant>
      <vt:variant>
        <vt:i4>0</vt:i4>
      </vt:variant>
      <vt:variant>
        <vt:i4>5</vt:i4>
      </vt:variant>
      <vt:variant>
        <vt:lpwstr/>
      </vt:variant>
      <vt:variant>
        <vt:lpwstr>_Toc397439541</vt:lpwstr>
      </vt:variant>
      <vt:variant>
        <vt:i4>1507378</vt:i4>
      </vt:variant>
      <vt:variant>
        <vt:i4>23</vt:i4>
      </vt:variant>
      <vt:variant>
        <vt:i4>0</vt:i4>
      </vt:variant>
      <vt:variant>
        <vt:i4>5</vt:i4>
      </vt:variant>
      <vt:variant>
        <vt:lpwstr/>
      </vt:variant>
      <vt:variant>
        <vt:lpwstr>_Toc397439540</vt:lpwstr>
      </vt:variant>
      <vt:variant>
        <vt:i4>1048626</vt:i4>
      </vt:variant>
      <vt:variant>
        <vt:i4>17</vt:i4>
      </vt:variant>
      <vt:variant>
        <vt:i4>0</vt:i4>
      </vt:variant>
      <vt:variant>
        <vt:i4>5</vt:i4>
      </vt:variant>
      <vt:variant>
        <vt:lpwstr/>
      </vt:variant>
      <vt:variant>
        <vt:lpwstr>_Toc397439539</vt:lpwstr>
      </vt:variant>
      <vt:variant>
        <vt:i4>1048626</vt:i4>
      </vt:variant>
      <vt:variant>
        <vt:i4>11</vt:i4>
      </vt:variant>
      <vt:variant>
        <vt:i4>0</vt:i4>
      </vt:variant>
      <vt:variant>
        <vt:i4>5</vt:i4>
      </vt:variant>
      <vt:variant>
        <vt:lpwstr/>
      </vt:variant>
      <vt:variant>
        <vt:lpwstr>_Toc397439538</vt:lpwstr>
      </vt:variant>
      <vt:variant>
        <vt:i4>1048626</vt:i4>
      </vt:variant>
      <vt:variant>
        <vt:i4>5</vt:i4>
      </vt:variant>
      <vt:variant>
        <vt:i4>0</vt:i4>
      </vt:variant>
      <vt:variant>
        <vt:i4>5</vt:i4>
      </vt:variant>
      <vt:variant>
        <vt:lpwstr/>
      </vt:variant>
      <vt:variant>
        <vt:lpwstr>_Toc397439537</vt:lpwstr>
      </vt:variant>
      <vt:variant>
        <vt:i4>1048626</vt:i4>
      </vt:variant>
      <vt:variant>
        <vt:i4>2</vt:i4>
      </vt:variant>
      <vt:variant>
        <vt:i4>0</vt:i4>
      </vt:variant>
      <vt:variant>
        <vt:i4>5</vt:i4>
      </vt:variant>
      <vt:variant>
        <vt:lpwstr/>
      </vt:variant>
      <vt:variant>
        <vt:lpwstr>_Toc397439536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МОНИТОРИНГ ФЕДЕРАЛЬНЫХ СМИ</dc:title>
  <dc:creator>Aulitin</dc:creator>
  <cp:lastModifiedBy>1</cp:lastModifiedBy>
  <cp:revision>151</cp:revision>
  <cp:lastPrinted>2020-12-11T05:28:00Z</cp:lastPrinted>
  <dcterms:created xsi:type="dcterms:W3CDTF">2020-09-18T05:35:00Z</dcterms:created>
  <dcterms:modified xsi:type="dcterms:W3CDTF">2022-02-17T03:57:00Z</dcterms:modified>
</cp:coreProperties>
</file>