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85B96"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AA7949">
        <w:rPr>
          <w:rFonts w:ascii="Arial" w:hAnsi="Arial" w:cs="Arial"/>
          <w:b/>
          <w:caps w:val="0"/>
          <w:sz w:val="28"/>
          <w:szCs w:val="28"/>
          <w:lang w:val="ru-RU"/>
        </w:rPr>
        <w:t>2</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2F2109" w:rsidP="00206896">
          <w:pPr>
            <w:pStyle w:val="26"/>
            <w:rPr>
              <w:rFonts w:asciiTheme="minorHAnsi" w:eastAsiaTheme="minorEastAsia" w:hAnsiTheme="minorHAnsi" w:cstheme="minorBidi"/>
              <w:sz w:val="22"/>
              <w:szCs w:val="22"/>
            </w:rPr>
          </w:pPr>
          <w:r w:rsidRPr="002F2109">
            <w:rPr>
              <w:sz w:val="22"/>
              <w:szCs w:val="22"/>
            </w:rPr>
            <w:fldChar w:fldCharType="begin"/>
          </w:r>
          <w:r w:rsidR="007715D0" w:rsidRPr="003F1B53">
            <w:rPr>
              <w:sz w:val="22"/>
              <w:szCs w:val="22"/>
            </w:rPr>
            <w:instrText xml:space="preserve"> TOC \o "1-3" \h \z \u </w:instrText>
          </w:r>
          <w:r w:rsidRPr="002F2109">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2F2109"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2F2109"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2F2109"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2F2109"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AA7949" w:rsidP="007E4DB4">
      <w:pPr>
        <w:ind w:hanging="142"/>
        <w:jc w:val="center"/>
        <w:rPr>
          <w:noProof/>
        </w:rPr>
      </w:pPr>
      <w:r w:rsidRPr="00AA7949">
        <w:rPr>
          <w:noProof/>
        </w:rPr>
        <w:drawing>
          <wp:inline distT="0" distB="0" distL="0" distR="0">
            <wp:extent cx="2878373" cy="2886323"/>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p>
    <w:p w:rsidR="00D8305A" w:rsidRDefault="00AA7949" w:rsidP="007E4DB4">
      <w:pPr>
        <w:ind w:hanging="142"/>
        <w:jc w:val="center"/>
        <w:rPr>
          <w:noProof/>
        </w:rPr>
      </w:pPr>
      <w:r w:rsidRPr="00AA7949">
        <w:rPr>
          <w:noProof/>
        </w:rPr>
        <w:drawing>
          <wp:inline distT="0" distB="0" distL="0" distR="0">
            <wp:extent cx="6138407"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3"/>
        <w:gridCol w:w="2973"/>
        <w:gridCol w:w="2127"/>
        <w:gridCol w:w="1559"/>
      </w:tblGrid>
      <w:tr w:rsidR="00AA7949" w:rsidRPr="00E35F3F" w:rsidTr="00AA7949">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b/>
                <w:bCs/>
                <w:sz w:val="22"/>
                <w:szCs w:val="22"/>
              </w:rPr>
            </w:pPr>
          </w:p>
          <w:p w:rsidR="00AA7949" w:rsidRDefault="00AA7949" w:rsidP="00E35F3F">
            <w:pPr>
              <w:jc w:val="center"/>
              <w:rPr>
                <w:rFonts w:ascii="Arial" w:hAnsi="Arial" w:cs="Arial"/>
                <w:b/>
                <w:bCs/>
                <w:sz w:val="22"/>
                <w:szCs w:val="22"/>
              </w:rPr>
            </w:pPr>
            <w:r w:rsidRPr="00E35F3F">
              <w:rPr>
                <w:rFonts w:ascii="Arial" w:hAnsi="Arial" w:cs="Arial"/>
                <w:b/>
                <w:bCs/>
                <w:sz w:val="22"/>
                <w:szCs w:val="22"/>
              </w:rPr>
              <w:t>Категории СМИ</w:t>
            </w:r>
          </w:p>
          <w:p w:rsidR="00AA7949" w:rsidRPr="00E35F3F" w:rsidRDefault="00AA7949" w:rsidP="00E35F3F">
            <w:pPr>
              <w:jc w:val="center"/>
              <w:rPr>
                <w:rFonts w:ascii="Arial" w:hAnsi="Arial" w:cs="Arial"/>
                <w:b/>
                <w:bCs/>
                <w:sz w:val="22"/>
                <w:szCs w:val="22"/>
              </w:rPr>
            </w:pPr>
          </w:p>
        </w:tc>
        <w:tc>
          <w:tcPr>
            <w:tcW w:w="1482" w:type="pct"/>
            <w:tcBorders>
              <w:top w:val="single" w:sz="4" w:space="0" w:color="auto"/>
              <w:left w:val="nil"/>
              <w:bottom w:val="single" w:sz="4" w:space="0" w:color="auto"/>
              <w:right w:val="single" w:sz="4" w:space="0" w:color="auto"/>
            </w:tcBorders>
            <w:vAlign w:val="center"/>
          </w:tcPr>
          <w:p w:rsidR="00AA7949" w:rsidRDefault="00AA7949" w:rsidP="00972642">
            <w:pPr>
              <w:jc w:val="center"/>
              <w:rPr>
                <w:rFonts w:ascii="Arial" w:hAnsi="Arial" w:cs="Arial"/>
                <w:b/>
                <w:bCs/>
                <w:sz w:val="22"/>
                <w:szCs w:val="22"/>
              </w:rPr>
            </w:pPr>
            <w:r>
              <w:rPr>
                <w:rFonts w:ascii="Arial" w:hAnsi="Arial" w:cs="Arial"/>
                <w:b/>
                <w:bCs/>
                <w:sz w:val="22"/>
                <w:szCs w:val="22"/>
              </w:rPr>
              <w:t>Информагентства</w:t>
            </w:r>
          </w:p>
        </w:tc>
        <w:tc>
          <w:tcPr>
            <w:tcW w:w="1060"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sidRPr="00363075">
              <w:rPr>
                <w:rFonts w:ascii="Arial" w:hAnsi="Arial" w:cs="Arial"/>
                <w:b/>
                <w:bCs/>
                <w:sz w:val="22"/>
                <w:szCs w:val="22"/>
              </w:rPr>
              <w:t>Интернет</w:t>
            </w:r>
          </w:p>
        </w:tc>
        <w:tc>
          <w:tcPr>
            <w:tcW w:w="777"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Pr>
                <w:rFonts w:ascii="Arial" w:hAnsi="Arial" w:cs="Arial"/>
                <w:b/>
                <w:bCs/>
                <w:sz w:val="22"/>
                <w:szCs w:val="22"/>
              </w:rPr>
              <w:t>ТВ</w:t>
            </w:r>
          </w:p>
        </w:tc>
      </w:tr>
      <w:tr w:rsidR="00AA7949" w:rsidRPr="00E35F3F" w:rsidTr="00AA7949">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sz w:val="22"/>
                <w:szCs w:val="22"/>
              </w:rPr>
            </w:pPr>
          </w:p>
          <w:p w:rsidR="00AA7949" w:rsidRDefault="00AA7949"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AA7949" w:rsidRPr="00E35F3F" w:rsidRDefault="00AA7949" w:rsidP="00E35F3F">
            <w:pPr>
              <w:jc w:val="center"/>
              <w:rPr>
                <w:rFonts w:ascii="Arial" w:hAnsi="Arial" w:cs="Arial"/>
                <w:sz w:val="22"/>
                <w:szCs w:val="22"/>
              </w:rPr>
            </w:pPr>
          </w:p>
        </w:tc>
        <w:tc>
          <w:tcPr>
            <w:tcW w:w="1482" w:type="pct"/>
            <w:tcBorders>
              <w:top w:val="nil"/>
              <w:left w:val="nil"/>
              <w:bottom w:val="single" w:sz="4" w:space="0" w:color="auto"/>
              <w:right w:val="single" w:sz="4" w:space="0" w:color="auto"/>
            </w:tcBorders>
            <w:vAlign w:val="center"/>
          </w:tcPr>
          <w:p w:rsidR="00AA7949" w:rsidRDefault="00AA7949" w:rsidP="001E0723">
            <w:pPr>
              <w:jc w:val="center"/>
              <w:rPr>
                <w:rFonts w:ascii="Arial" w:hAnsi="Arial" w:cs="Arial"/>
                <w:sz w:val="22"/>
                <w:szCs w:val="22"/>
              </w:rPr>
            </w:pPr>
            <w:r>
              <w:rPr>
                <w:rFonts w:ascii="Arial" w:hAnsi="Arial" w:cs="Arial"/>
                <w:sz w:val="22"/>
                <w:szCs w:val="22"/>
              </w:rPr>
              <w:t>6</w:t>
            </w:r>
          </w:p>
        </w:tc>
        <w:tc>
          <w:tcPr>
            <w:tcW w:w="1060" w:type="pct"/>
            <w:tcBorders>
              <w:top w:val="nil"/>
              <w:left w:val="nil"/>
              <w:bottom w:val="single" w:sz="4" w:space="0" w:color="auto"/>
              <w:right w:val="single" w:sz="4" w:space="0" w:color="auto"/>
            </w:tcBorders>
            <w:vAlign w:val="center"/>
          </w:tcPr>
          <w:p w:rsidR="00AA7949" w:rsidRDefault="00AA7949" w:rsidP="00AA7949">
            <w:pPr>
              <w:jc w:val="center"/>
              <w:rPr>
                <w:rFonts w:ascii="Arial" w:hAnsi="Arial" w:cs="Arial"/>
                <w:sz w:val="22"/>
                <w:szCs w:val="22"/>
              </w:rPr>
            </w:pPr>
            <w:r>
              <w:rPr>
                <w:rFonts w:ascii="Arial" w:hAnsi="Arial" w:cs="Arial"/>
                <w:sz w:val="22"/>
                <w:szCs w:val="22"/>
              </w:rPr>
              <w:t>292</w:t>
            </w:r>
          </w:p>
        </w:tc>
        <w:tc>
          <w:tcPr>
            <w:tcW w:w="777" w:type="pct"/>
            <w:tcBorders>
              <w:top w:val="nil"/>
              <w:left w:val="nil"/>
              <w:bottom w:val="single" w:sz="4" w:space="0" w:color="auto"/>
              <w:right w:val="single" w:sz="4" w:space="0" w:color="auto"/>
            </w:tcBorders>
            <w:vAlign w:val="center"/>
          </w:tcPr>
          <w:p w:rsidR="00AA7949" w:rsidRDefault="00AA7949" w:rsidP="00AB3374">
            <w:pPr>
              <w:jc w:val="center"/>
              <w:rPr>
                <w:rFonts w:ascii="Arial" w:hAnsi="Arial" w:cs="Arial"/>
                <w:sz w:val="22"/>
                <w:szCs w:val="22"/>
              </w:rPr>
            </w:pPr>
            <w:r>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AA7949">
            <w:pPr>
              <w:jc w:val="center"/>
              <w:rPr>
                <w:rFonts w:ascii="Arial" w:hAnsi="Arial" w:cs="Arial"/>
                <w:b/>
                <w:bCs/>
                <w:sz w:val="22"/>
                <w:szCs w:val="22"/>
              </w:rPr>
            </w:pPr>
            <w:r>
              <w:rPr>
                <w:rFonts w:ascii="Arial" w:hAnsi="Arial" w:cs="Arial"/>
                <w:b/>
                <w:bCs/>
                <w:sz w:val="22"/>
                <w:szCs w:val="22"/>
              </w:rPr>
              <w:t>3</w:t>
            </w:r>
            <w:r w:rsidR="00AA7949">
              <w:rPr>
                <w:rFonts w:ascii="Arial" w:hAnsi="Arial" w:cs="Arial"/>
                <w:b/>
                <w:bCs/>
                <w:sz w:val="22"/>
                <w:szCs w:val="22"/>
              </w:rPr>
              <w:t>07</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AA7949">
            <w:pPr>
              <w:jc w:val="center"/>
              <w:rPr>
                <w:rFonts w:ascii="Arial" w:hAnsi="Arial" w:cs="Arial"/>
                <w:b/>
                <w:bCs/>
                <w:sz w:val="22"/>
                <w:szCs w:val="22"/>
              </w:rPr>
            </w:pPr>
            <w:r>
              <w:rPr>
                <w:rFonts w:ascii="Arial" w:hAnsi="Arial" w:cs="Arial"/>
                <w:b/>
                <w:bCs/>
                <w:sz w:val="22"/>
                <w:szCs w:val="22"/>
              </w:rPr>
              <w:t>1</w:t>
            </w:r>
            <w:r w:rsidR="00AA7949">
              <w:rPr>
                <w:rFonts w:ascii="Arial" w:hAnsi="Arial" w:cs="Arial"/>
                <w:b/>
                <w:bCs/>
                <w:sz w:val="22"/>
                <w:szCs w:val="22"/>
              </w:rPr>
              <w:t>134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AA7949" w:rsidP="000C2FF3">
            <w:pPr>
              <w:jc w:val="center"/>
              <w:rPr>
                <w:rFonts w:ascii="Arial" w:hAnsi="Arial" w:cs="Arial"/>
                <w:b/>
                <w:sz w:val="22"/>
                <w:szCs w:val="22"/>
              </w:rPr>
            </w:pPr>
            <w:r>
              <w:rPr>
                <w:rFonts w:ascii="Arial" w:hAnsi="Arial" w:cs="Arial"/>
                <w:b/>
                <w:sz w:val="22"/>
                <w:szCs w:val="22"/>
              </w:rPr>
              <w:t>275</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AA7949" w:rsidP="0038476A">
            <w:pPr>
              <w:jc w:val="center"/>
              <w:rPr>
                <w:rFonts w:ascii="Arial" w:hAnsi="Arial" w:cs="Arial"/>
                <w:b/>
                <w:sz w:val="22"/>
                <w:szCs w:val="22"/>
              </w:rPr>
            </w:pPr>
            <w:r>
              <w:rPr>
                <w:rFonts w:ascii="Arial" w:hAnsi="Arial" w:cs="Arial"/>
                <w:b/>
                <w:sz w:val="22"/>
                <w:szCs w:val="22"/>
              </w:rPr>
              <w:t>32</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AA7949">
            <w:pPr>
              <w:jc w:val="center"/>
              <w:rPr>
                <w:rFonts w:ascii="Arial" w:hAnsi="Arial" w:cs="Arial"/>
                <w:b/>
                <w:bCs/>
                <w:sz w:val="22"/>
                <w:szCs w:val="22"/>
              </w:rPr>
            </w:pPr>
            <w:r>
              <w:rPr>
                <w:rFonts w:ascii="Arial" w:hAnsi="Arial" w:cs="Arial"/>
                <w:b/>
                <w:bCs/>
                <w:sz w:val="22"/>
                <w:szCs w:val="22"/>
              </w:rPr>
              <w:t>2</w:t>
            </w:r>
            <w:r w:rsidR="00AA7949">
              <w:rPr>
                <w:rFonts w:ascii="Arial" w:hAnsi="Arial" w:cs="Arial"/>
                <w:b/>
                <w:bCs/>
                <w:sz w:val="22"/>
                <w:szCs w:val="22"/>
              </w:rPr>
              <w:t>51</w:t>
            </w:r>
          </w:p>
        </w:tc>
      </w:tr>
    </w:tbl>
    <w:p w:rsidR="00EF1DF4" w:rsidRDefault="00AA7949" w:rsidP="003A7EC2">
      <w:pPr>
        <w:ind w:hanging="284"/>
        <w:rPr>
          <w:noProof/>
        </w:rPr>
      </w:pPr>
      <w:r w:rsidRPr="00AA7949">
        <w:rPr>
          <w:noProof/>
        </w:rPr>
        <w:drawing>
          <wp:inline distT="0" distB="0" distL="0" distR="0">
            <wp:extent cx="6806316" cy="8460188"/>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7949" w:rsidRDefault="00AA7949"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proofErr w:type="spellStart"/>
            <w:r w:rsidRPr="00D772D2">
              <w:rPr>
                <w:rFonts w:ascii="Arial" w:eastAsia="Arial" w:hAnsi="Arial" w:cs="Arial"/>
                <w:b/>
              </w:rPr>
              <w:t>Медиа</w:t>
            </w:r>
            <w:proofErr w:type="spellEnd"/>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04CB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2" w:name="tabtxt_1575050_1915949688"/>
            <w:r w:rsidRPr="00664FD1">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0D1768">
            <w:pPr>
              <w:pStyle w:val="TabHyperlink0"/>
              <w:rPr>
                <w:sz w:val="22"/>
                <w:szCs w:val="22"/>
              </w:rPr>
            </w:pPr>
            <w:r w:rsidRPr="00664FD1">
              <w:rPr>
                <w:sz w:val="22"/>
                <w:szCs w:val="22"/>
              </w:rPr>
              <w:t xml:space="preserve"> </w:t>
            </w:r>
            <w:r w:rsidR="000D1768" w:rsidRPr="000D1768">
              <w:rPr>
                <w:sz w:val="22"/>
                <w:szCs w:val="22"/>
              </w:rPr>
              <w:t>На совещании в Правительстве Тверской области обсудили вопросы развития транспортной инфраструктуры</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3,27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167</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3" w:name="tabtxt_1575050_1915407244"/>
            <w:r w:rsidRPr="00664FD1">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407244" w:history="1">
              <w:r w:rsidRPr="00664FD1">
                <w:rPr>
                  <w:sz w:val="22"/>
                  <w:szCs w:val="22"/>
                </w:rPr>
                <w:t>В Тверской области исполнилось 100 лет ветерану Великой Отечественной войны Анне Елагиной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2,77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142</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4" w:name="tabtxt_1575050_1915634757"/>
            <w:r w:rsidRPr="00664FD1">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634757" w:history="1">
              <w:proofErr w:type="gramStart"/>
              <w:r w:rsidRPr="00664FD1">
                <w:rPr>
                  <w:sz w:val="22"/>
                  <w:szCs w:val="22"/>
                </w:rPr>
                <w:t>В Тверской области штамм "омикрон" выявлен у 60% заболевших COVID-19</w:t>
              </w:r>
            </w:hyperlink>
            <w:proofErr w:type="gram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2,63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134</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5" w:name="tabtxt_1575050_1915434126"/>
            <w:r w:rsidRPr="00664FD1">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434126" w:history="1">
              <w:r w:rsidRPr="00664FD1">
                <w:rPr>
                  <w:sz w:val="22"/>
                  <w:szCs w:val="22"/>
                </w:rPr>
                <w:t xml:space="preserve">Игорь </w:t>
              </w:r>
              <w:proofErr w:type="spellStart"/>
              <w:r w:rsidRPr="00664FD1">
                <w:rPr>
                  <w:sz w:val="22"/>
                  <w:szCs w:val="22"/>
                </w:rPr>
                <w:t>Руденя</w:t>
              </w:r>
              <w:proofErr w:type="spellEnd"/>
              <w:r w:rsidRPr="00664FD1">
                <w:rPr>
                  <w:sz w:val="22"/>
                  <w:szCs w:val="22"/>
                </w:rPr>
                <w:t xml:space="preserve"> вошел в ТОП-3 </w:t>
              </w:r>
              <w:proofErr w:type="spellStart"/>
              <w:r w:rsidRPr="00664FD1">
                <w:rPr>
                  <w:sz w:val="22"/>
                  <w:szCs w:val="22"/>
                </w:rPr>
                <w:t>медиарейтинга</w:t>
              </w:r>
              <w:proofErr w:type="spellEnd"/>
              <w:r w:rsidRPr="00664FD1">
                <w:rPr>
                  <w:sz w:val="22"/>
                  <w:szCs w:val="22"/>
                </w:rPr>
                <w:t xml:space="preserve"> губернаторов ЦФО за январь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2,54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240</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6" w:name="tabtxt_1575050_1915625934"/>
            <w:r w:rsidRPr="00664FD1">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625934" w:history="1">
              <w:r w:rsidRPr="00664FD1">
                <w:rPr>
                  <w:sz w:val="22"/>
                  <w:szCs w:val="22"/>
                </w:rPr>
                <w:t>В Тверской области появились 12 новых особо охраняемых природных зон</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100</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7" w:name="tabtxt_1575050_1915536671"/>
            <w:r w:rsidRPr="00664FD1">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F04CB5" w:rsidRDefault="00F04CB5" w:rsidP="00F04CB5">
            <w:pPr>
              <w:pStyle w:val="ArtTabNormal"/>
              <w:rPr>
                <w:rFonts w:cs="Arial"/>
                <w:color w:val="0000FF"/>
                <w:sz w:val="22"/>
                <w:szCs w:val="22"/>
                <w:u w:val="single"/>
                <w:lang w:val="ru-RU" w:eastAsia="ru-RU"/>
              </w:rPr>
            </w:pPr>
            <w:r w:rsidRPr="00F04CB5">
              <w:rPr>
                <w:rFonts w:cs="Arial"/>
                <w:color w:val="0000FF"/>
                <w:sz w:val="22"/>
                <w:szCs w:val="22"/>
                <w:u w:val="single"/>
                <w:lang w:val="ru-RU" w:eastAsia="ru-RU"/>
              </w:rPr>
              <w:t xml:space="preserve">Игорь </w:t>
            </w:r>
            <w:proofErr w:type="spellStart"/>
            <w:r w:rsidRPr="00F04CB5">
              <w:rPr>
                <w:rFonts w:cs="Arial"/>
                <w:color w:val="0000FF"/>
                <w:sz w:val="22"/>
                <w:szCs w:val="22"/>
                <w:u w:val="single"/>
                <w:lang w:val="ru-RU" w:eastAsia="ru-RU"/>
              </w:rPr>
              <w:t>Руденя</w:t>
            </w:r>
            <w:proofErr w:type="spellEnd"/>
            <w:r w:rsidRPr="00F04CB5">
              <w:rPr>
                <w:rFonts w:cs="Arial"/>
                <w:color w:val="0000FF"/>
                <w:sz w:val="22"/>
                <w:szCs w:val="22"/>
                <w:u w:val="single"/>
                <w:lang w:val="ru-RU" w:eastAsia="ru-RU"/>
              </w:rPr>
              <w:t xml:space="preserve"> провел рабочую встречу, посвященную модернизации спортивных объектов Твери и Калининского района</w:t>
            </w:r>
          </w:p>
          <w:p w:rsidR="00F04CB5" w:rsidRPr="00F04CB5" w:rsidRDefault="00F04CB5" w:rsidP="00F04CB5">
            <w:pPr>
              <w:pStyle w:val="ArtTabNormal"/>
              <w:numPr>
                <w:ilvl w:val="0"/>
                <w:numId w:val="33"/>
              </w:numPr>
              <w:ind w:left="243" w:hanging="141"/>
              <w:jc w:val="both"/>
              <w:rPr>
                <w:rFonts w:cs="Arial"/>
                <w:sz w:val="22"/>
                <w:szCs w:val="22"/>
                <w:lang w:val="ru-RU" w:eastAsia="ru-RU"/>
              </w:rPr>
            </w:pPr>
            <w:r w:rsidRPr="00F04CB5">
              <w:rPr>
                <w:rFonts w:cs="Arial"/>
                <w:sz w:val="22"/>
                <w:szCs w:val="22"/>
                <w:lang w:val="ru-RU" w:eastAsia="ru-RU"/>
              </w:rPr>
              <w:t>Алексей Волконский: Всегда хочется больше и лучше, но это нормально</w:t>
            </w:r>
          </w:p>
          <w:p w:rsidR="00F04CB5" w:rsidRPr="00F04CB5" w:rsidRDefault="00F04CB5" w:rsidP="00F04CB5">
            <w:pPr>
              <w:pStyle w:val="ArtTabNormal"/>
              <w:numPr>
                <w:ilvl w:val="0"/>
                <w:numId w:val="33"/>
              </w:numPr>
              <w:ind w:left="243" w:hanging="141"/>
              <w:jc w:val="both"/>
              <w:rPr>
                <w:rFonts w:cs="Arial"/>
                <w:sz w:val="22"/>
                <w:szCs w:val="22"/>
                <w:lang w:val="ru-RU" w:eastAsia="ru-RU"/>
              </w:rPr>
            </w:pPr>
            <w:r w:rsidRPr="00F04CB5">
              <w:rPr>
                <w:rFonts w:cs="Arial"/>
                <w:sz w:val="22"/>
                <w:szCs w:val="22"/>
                <w:lang w:val="ru-RU" w:eastAsia="ru-RU"/>
              </w:rPr>
              <w:t xml:space="preserve">Богдан </w:t>
            </w:r>
            <w:proofErr w:type="spellStart"/>
            <w:r w:rsidRPr="00F04CB5">
              <w:rPr>
                <w:rFonts w:cs="Arial"/>
                <w:sz w:val="22"/>
                <w:szCs w:val="22"/>
                <w:lang w:val="ru-RU" w:eastAsia="ru-RU"/>
              </w:rPr>
              <w:t>Пищальников</w:t>
            </w:r>
            <w:proofErr w:type="spellEnd"/>
            <w:r w:rsidRPr="00F04CB5">
              <w:rPr>
                <w:rFonts w:cs="Arial"/>
                <w:sz w:val="22"/>
                <w:szCs w:val="22"/>
                <w:lang w:val="ru-RU" w:eastAsia="ru-RU"/>
              </w:rPr>
              <w:t>: "Реконструкция спортивных объектов повысит популярность зимних видов спорта в регионе"</w:t>
            </w:r>
          </w:p>
          <w:p w:rsidR="00F04CB5" w:rsidRPr="00F04CB5" w:rsidRDefault="00F04CB5" w:rsidP="00F04CB5">
            <w:pPr>
              <w:pStyle w:val="ArtTabNormal"/>
              <w:numPr>
                <w:ilvl w:val="0"/>
                <w:numId w:val="33"/>
              </w:numPr>
              <w:ind w:left="243" w:hanging="141"/>
              <w:jc w:val="both"/>
              <w:rPr>
                <w:rFonts w:cs="Arial"/>
                <w:sz w:val="22"/>
                <w:szCs w:val="22"/>
                <w:lang w:val="ru-RU" w:eastAsia="ru-RU"/>
              </w:rPr>
            </w:pPr>
            <w:proofErr w:type="spellStart"/>
            <w:r w:rsidRPr="00F04CB5">
              <w:rPr>
                <w:rFonts w:cs="Arial"/>
                <w:sz w:val="22"/>
                <w:szCs w:val="22"/>
                <w:lang w:val="ru-RU" w:eastAsia="ru-RU"/>
              </w:rPr>
              <w:t>Ахмет</w:t>
            </w:r>
            <w:proofErr w:type="spellEnd"/>
            <w:r w:rsidRPr="00F04CB5">
              <w:rPr>
                <w:rFonts w:cs="Arial"/>
                <w:sz w:val="22"/>
                <w:szCs w:val="22"/>
                <w:lang w:val="ru-RU" w:eastAsia="ru-RU"/>
              </w:rPr>
              <w:t xml:space="preserve"> </w:t>
            </w:r>
            <w:proofErr w:type="spellStart"/>
            <w:r w:rsidRPr="00F04CB5">
              <w:rPr>
                <w:rFonts w:cs="Arial"/>
                <w:sz w:val="22"/>
                <w:szCs w:val="22"/>
                <w:lang w:val="ru-RU" w:eastAsia="ru-RU"/>
              </w:rPr>
              <w:t>Багаутдинов</w:t>
            </w:r>
            <w:proofErr w:type="spellEnd"/>
            <w:r w:rsidRPr="00F04CB5">
              <w:rPr>
                <w:rFonts w:cs="Arial"/>
                <w:sz w:val="22"/>
                <w:szCs w:val="22"/>
                <w:lang w:val="ru-RU" w:eastAsia="ru-RU"/>
              </w:rPr>
              <w:t>: В последнее время в Тверской области все чаще говорят о популяризации массового спорта</w:t>
            </w:r>
          </w:p>
          <w:p w:rsidR="00F04CB5" w:rsidRPr="00F04CB5" w:rsidRDefault="00F04CB5" w:rsidP="00F04CB5">
            <w:pPr>
              <w:pStyle w:val="ArtTabNormal"/>
              <w:numPr>
                <w:ilvl w:val="0"/>
                <w:numId w:val="33"/>
              </w:numPr>
              <w:ind w:left="243" w:hanging="141"/>
              <w:jc w:val="both"/>
              <w:rPr>
                <w:rFonts w:cs="Arial"/>
                <w:sz w:val="22"/>
                <w:szCs w:val="22"/>
                <w:lang w:val="ru-RU" w:eastAsia="ru-RU"/>
              </w:rPr>
            </w:pPr>
            <w:r w:rsidRPr="00F04CB5">
              <w:rPr>
                <w:rFonts w:cs="Arial"/>
                <w:sz w:val="22"/>
                <w:szCs w:val="22"/>
                <w:lang w:val="ru-RU" w:eastAsia="ru-RU"/>
              </w:rPr>
              <w:t>Андрей Дмитриев: Развитие массового спорта - один из приоритетов региональной политики</w:t>
            </w:r>
          </w:p>
          <w:p w:rsidR="00F04CB5" w:rsidRPr="00F04CB5" w:rsidRDefault="00F04CB5" w:rsidP="00F04CB5">
            <w:pPr>
              <w:pStyle w:val="ArtTabNormal"/>
              <w:numPr>
                <w:ilvl w:val="0"/>
                <w:numId w:val="33"/>
              </w:numPr>
              <w:ind w:left="243" w:hanging="141"/>
              <w:jc w:val="both"/>
              <w:rPr>
                <w:rFonts w:cs="Arial"/>
                <w:sz w:val="22"/>
                <w:szCs w:val="22"/>
                <w:lang w:val="ru-RU" w:eastAsia="ru-RU"/>
              </w:rPr>
            </w:pPr>
            <w:r w:rsidRPr="00F04CB5">
              <w:rPr>
                <w:rFonts w:cs="Arial"/>
                <w:sz w:val="22"/>
                <w:szCs w:val="22"/>
                <w:lang w:val="ru-RU" w:eastAsia="ru-RU"/>
              </w:rPr>
              <w:t xml:space="preserve">Наталья </w:t>
            </w:r>
            <w:proofErr w:type="spellStart"/>
            <w:r w:rsidRPr="00F04CB5">
              <w:rPr>
                <w:rFonts w:cs="Arial"/>
                <w:sz w:val="22"/>
                <w:szCs w:val="22"/>
                <w:lang w:val="ru-RU" w:eastAsia="ru-RU"/>
              </w:rPr>
              <w:t>Измоденова</w:t>
            </w:r>
            <w:proofErr w:type="spellEnd"/>
            <w:r w:rsidRPr="00F04CB5">
              <w:rPr>
                <w:rFonts w:cs="Arial"/>
                <w:sz w:val="22"/>
                <w:szCs w:val="22"/>
                <w:lang w:val="ru-RU" w:eastAsia="ru-RU"/>
              </w:rPr>
              <w:t>: Спортивная инфраструктура поможет вытянуть ребят из интернета</w:t>
            </w:r>
          </w:p>
          <w:p w:rsidR="00F04CB5" w:rsidRPr="00F04CB5" w:rsidRDefault="00F04CB5" w:rsidP="00F04CB5">
            <w:pPr>
              <w:pStyle w:val="ArtTabNormal"/>
              <w:numPr>
                <w:ilvl w:val="0"/>
                <w:numId w:val="33"/>
              </w:numPr>
              <w:ind w:left="243" w:hanging="141"/>
              <w:jc w:val="both"/>
              <w:rPr>
                <w:rFonts w:cs="Arial"/>
                <w:sz w:val="22"/>
                <w:szCs w:val="22"/>
                <w:lang w:val="ru-RU" w:eastAsia="ru-RU"/>
              </w:rPr>
            </w:pPr>
            <w:r w:rsidRPr="00F04CB5">
              <w:rPr>
                <w:rFonts w:cs="Arial"/>
                <w:sz w:val="22"/>
                <w:szCs w:val="22"/>
                <w:lang w:val="ru-RU" w:eastAsia="ru-RU"/>
              </w:rPr>
              <w:t>Игнат Ковалев: В Тверской области тренируют будущих чемпионов</w:t>
            </w:r>
          </w:p>
          <w:p w:rsidR="00F04CB5" w:rsidRPr="00F04CB5" w:rsidRDefault="00F04CB5" w:rsidP="00F04CB5">
            <w:pPr>
              <w:pStyle w:val="TabHyperlink0"/>
              <w:numPr>
                <w:ilvl w:val="0"/>
                <w:numId w:val="33"/>
              </w:numPr>
              <w:ind w:left="243" w:hanging="141"/>
              <w:jc w:val="both"/>
              <w:rPr>
                <w:color w:val="auto"/>
                <w:sz w:val="22"/>
                <w:szCs w:val="22"/>
                <w:u w:val="none"/>
              </w:rPr>
            </w:pPr>
            <w:r w:rsidRPr="00F04CB5">
              <w:rPr>
                <w:color w:val="auto"/>
                <w:sz w:val="22"/>
                <w:szCs w:val="22"/>
                <w:u w:val="none"/>
              </w:rPr>
              <w:t xml:space="preserve">Алексей </w:t>
            </w:r>
            <w:proofErr w:type="spellStart"/>
            <w:r w:rsidRPr="00F04CB5">
              <w:rPr>
                <w:color w:val="auto"/>
                <w:sz w:val="22"/>
                <w:szCs w:val="22"/>
                <w:u w:val="none"/>
              </w:rPr>
              <w:t>Яфуров</w:t>
            </w:r>
            <w:proofErr w:type="spellEnd"/>
            <w:r w:rsidRPr="00F04CB5">
              <w:rPr>
                <w:color w:val="auto"/>
                <w:sz w:val="22"/>
                <w:szCs w:val="22"/>
                <w:u w:val="none"/>
              </w:rPr>
              <w:t>: Развитая спортивная инфраструктура стимулирует не меньше олимпийских побед</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2,32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95</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8" w:name="tabtxt_1575050_1915307478"/>
            <w:r w:rsidRPr="00664FD1">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0D1768" w:rsidP="00F04CB5">
            <w:pPr>
              <w:pStyle w:val="TabHyperlink0"/>
              <w:rPr>
                <w:sz w:val="22"/>
                <w:szCs w:val="22"/>
              </w:rPr>
            </w:pPr>
            <w:r w:rsidRPr="000D1768">
              <w:rPr>
                <w:sz w:val="22"/>
                <w:szCs w:val="22"/>
              </w:rPr>
              <w:t>Участие в региональном этапе "Лыжни России - 2022" в Тверской области примут известные тверские спортсмены и тренеры</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1,90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58</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19" w:name="tabtxt_1575050_1915812878"/>
            <w:r w:rsidRPr="00664FD1">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812878" w:history="1">
              <w:r w:rsidRPr="00664FD1">
                <w:rPr>
                  <w:sz w:val="22"/>
                  <w:szCs w:val="22"/>
                </w:rPr>
                <w:t xml:space="preserve">В Тверской области открыть, продлить и закрыть </w:t>
              </w:r>
              <w:proofErr w:type="gramStart"/>
              <w:r w:rsidRPr="00664FD1">
                <w:rPr>
                  <w:sz w:val="22"/>
                  <w:szCs w:val="22"/>
                </w:rPr>
                <w:t>больничный</w:t>
              </w:r>
              <w:proofErr w:type="gramEnd"/>
              <w:r w:rsidRPr="00664FD1">
                <w:rPr>
                  <w:sz w:val="22"/>
                  <w:szCs w:val="22"/>
                </w:rPr>
                <w:t xml:space="preserve"> можно дистанционно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1,09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34</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20" w:name="tabtxt_1575050_1915423010"/>
            <w:r w:rsidRPr="00664FD1">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423010" w:history="1">
              <w:proofErr w:type="spellStart"/>
              <w:r w:rsidRPr="00664FD1">
                <w:rPr>
                  <w:sz w:val="22"/>
                  <w:szCs w:val="22"/>
                </w:rPr>
                <w:t>Торопецкие</w:t>
              </w:r>
              <w:proofErr w:type="spellEnd"/>
              <w:r w:rsidRPr="00664FD1">
                <w:rPr>
                  <w:sz w:val="22"/>
                  <w:szCs w:val="22"/>
                </w:rPr>
                <w:t xml:space="preserve"> студенты пройдут практику на высокотехнологичном предприятии компании "Феликс"</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0,969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38</w:t>
            </w:r>
          </w:p>
        </w:tc>
      </w:tr>
      <w:tr w:rsidR="00F04CB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rPr>
                <w:sz w:val="22"/>
                <w:szCs w:val="22"/>
              </w:rPr>
            </w:pPr>
            <w:bookmarkStart w:id="21" w:name="tabtxt_1575050_1915831571"/>
            <w:r w:rsidRPr="00664FD1">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TabHyperlink0"/>
              <w:rPr>
                <w:sz w:val="22"/>
                <w:szCs w:val="22"/>
              </w:rPr>
            </w:pPr>
            <w:hyperlink w:anchor="ant_1575050_1915831571" w:history="1">
              <w:proofErr w:type="spellStart"/>
              <w:r w:rsidRPr="00664FD1">
                <w:rPr>
                  <w:sz w:val="22"/>
                  <w:szCs w:val="22"/>
                </w:rPr>
                <w:t>Минсемьи</w:t>
              </w:r>
              <w:proofErr w:type="spellEnd"/>
              <w:r w:rsidRPr="00664FD1">
                <w:rPr>
                  <w:sz w:val="22"/>
                  <w:szCs w:val="22"/>
                </w:rPr>
                <w:t xml:space="preserve"> Тверской области ведет отбор кандидатов на награждение медалью "За любовь и верность"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21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0,83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04CB5" w:rsidRPr="00664FD1" w:rsidRDefault="00F04CB5" w:rsidP="00F04CB5">
            <w:pPr>
              <w:pStyle w:val="ArtTabNormal"/>
              <w:jc w:val="center"/>
              <w:rPr>
                <w:sz w:val="22"/>
                <w:szCs w:val="22"/>
              </w:rPr>
            </w:pPr>
            <w:r w:rsidRPr="00664FD1">
              <w:rPr>
                <w:sz w:val="22"/>
                <w:szCs w:val="22"/>
              </w:rPr>
              <w:t>33</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052E1D" w:rsidRDefault="00052E1D" w:rsidP="00AA7949">
      <w:pPr>
        <w:rPr>
          <w:rFonts w:ascii="Arial" w:eastAsia="Arial" w:hAnsi="Arial" w:cs="Arial"/>
          <w:color w:val="000000"/>
          <w:sz w:val="22"/>
          <w:szCs w:val="22"/>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3" w:name="ant_1575050_1915949688"/>
      <w:r w:rsidRPr="000D1768">
        <w:rPr>
          <w:rFonts w:ascii="Arial" w:eastAsia="Arial" w:hAnsi="Arial" w:cs="Arial"/>
          <w:color w:val="000000"/>
          <w:sz w:val="22"/>
          <w:szCs w:val="22"/>
          <w:shd w:val="clear" w:color="auto" w:fill="FFFFFF"/>
        </w:rPr>
        <w:t>В ПРАВИТЕЛЬСТВЕ ОБСУДИЛИ РАЗВИТИЕ ТРАНСПОРТНОЙ ИНФРАСТРУКТУРЫ В ТВЕРСКОЙ ОБЛАСТИ</w:t>
      </w:r>
      <w:bookmarkEnd w:id="23"/>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Кроме того, обсудили, как будет работать общественный транспорт между крупными агломерациями области, - прокомментировал итоги совещания губернатор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r w:rsidRPr="000D1768">
        <w:rPr>
          <w:rFonts w:ascii="Arial" w:eastAsia="Arial" w:hAnsi="Arial" w:cs="Arial"/>
          <w:color w:val="000000"/>
          <w:sz w:val="22"/>
          <w:szCs w:val="22"/>
          <w:shd w:val="clear" w:color="auto" w:fill="FFFFFF"/>
        </w:rPr>
        <w:lastRenderedPageBreak/>
        <w:t xml:space="preserve">Напомним, в Тверской области исполнилось 2 года с того момента, как по инициативе губернатора </w:t>
      </w:r>
      <w:r w:rsidRPr="000D1768">
        <w:rPr>
          <w:rFonts w:ascii="Arial" w:eastAsia="Arial" w:hAnsi="Arial" w:cs="Arial"/>
          <w:color w:val="000000"/>
          <w:sz w:val="22"/>
          <w:szCs w:val="22"/>
          <w:shd w:val="clear" w:color="auto" w:fill="C0C0C0"/>
        </w:rPr>
        <w:t xml:space="preserve">Игоря </w:t>
      </w:r>
      <w:proofErr w:type="spellStart"/>
      <w:r w:rsidRPr="000D1768">
        <w:rPr>
          <w:rFonts w:ascii="Arial" w:eastAsia="Arial" w:hAnsi="Arial" w:cs="Arial"/>
          <w:color w:val="000000"/>
          <w:sz w:val="22"/>
          <w:szCs w:val="22"/>
          <w:shd w:val="clear" w:color="auto" w:fill="C0C0C0"/>
        </w:rPr>
        <w:t>Рудени</w:t>
      </w:r>
      <w:proofErr w:type="spellEnd"/>
      <w:r w:rsidRPr="000D1768">
        <w:rPr>
          <w:rFonts w:ascii="Arial" w:eastAsia="Arial" w:hAnsi="Arial" w:cs="Arial"/>
          <w:color w:val="000000"/>
          <w:sz w:val="22"/>
          <w:szCs w:val="22"/>
          <w:shd w:val="clear" w:color="auto" w:fill="FFFFFF"/>
        </w:rPr>
        <w:t xml:space="preserve"> начала действовать новая транспортная модель... </w:t>
      </w:r>
    </w:p>
    <w:p w:rsidR="000D1768" w:rsidRPr="000D1768" w:rsidRDefault="000D1768" w:rsidP="000D1768">
      <w:pPr>
        <w:rPr>
          <w:rFonts w:ascii="Arial" w:eastAsia="Arial" w:hAnsi="Arial" w:cs="Arial"/>
          <w:color w:val="0000FF"/>
          <w:sz w:val="22"/>
          <w:szCs w:val="22"/>
          <w:shd w:val="clear" w:color="auto" w:fill="FFFFFF"/>
        </w:rPr>
      </w:pPr>
      <w:hyperlink r:id="rId12" w:history="1">
        <w:r w:rsidRPr="000D1768">
          <w:rPr>
            <w:rFonts w:ascii="Arial" w:eastAsia="Arial" w:hAnsi="Arial" w:cs="Arial"/>
            <w:color w:val="0000FF"/>
            <w:sz w:val="22"/>
            <w:szCs w:val="22"/>
            <w:u w:val="single"/>
            <w:shd w:val="clear" w:color="auto" w:fill="FFFFFF"/>
          </w:rPr>
          <w:t>https://tverigrad.ru/publication/v-pravitelstve-obsudili-razvitie-transportnoj-infrastruktury-v-tverskoj-oblasti/</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3" w:history="1">
        <w:r w:rsidRPr="000D1768">
          <w:rPr>
            <w:rFonts w:ascii="Arial" w:eastAsia="Arial" w:hAnsi="Arial" w:cs="Arial"/>
            <w:color w:val="0000FF"/>
            <w:sz w:val="22"/>
            <w:szCs w:val="22"/>
            <w:u w:val="single"/>
            <w:shd w:val="clear" w:color="auto" w:fill="FFFFFF"/>
          </w:rPr>
          <w:t>Заря (</w:t>
        </w:r>
        <w:proofErr w:type="spellStart"/>
        <w:r w:rsidRPr="000D1768">
          <w:rPr>
            <w:rFonts w:ascii="Arial" w:eastAsia="Arial" w:hAnsi="Arial" w:cs="Arial"/>
            <w:color w:val="0000FF"/>
            <w:sz w:val="22"/>
            <w:szCs w:val="22"/>
            <w:u w:val="single"/>
            <w:shd w:val="clear" w:color="auto" w:fill="FFFFFF"/>
          </w:rPr>
          <w:t>konzarya.ru</w:t>
        </w:r>
        <w:proofErr w:type="spellEnd"/>
        <w:r w:rsidRPr="000D1768">
          <w:rPr>
            <w:rFonts w:ascii="Arial" w:eastAsia="Arial" w:hAnsi="Arial" w:cs="Arial"/>
            <w:color w:val="0000FF"/>
            <w:sz w:val="22"/>
            <w:szCs w:val="22"/>
            <w:u w:val="single"/>
            <w:shd w:val="clear" w:color="auto" w:fill="FFFFFF"/>
          </w:rPr>
          <w:t>), Конаково, 12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4"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5"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6"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7"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8"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19"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0"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1"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2"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3"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4"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5"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6"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7" w:history="1">
        <w:r w:rsidRPr="000D1768">
          <w:rPr>
            <w:rFonts w:ascii="Arial" w:eastAsia="Arial" w:hAnsi="Arial" w:cs="Arial"/>
            <w:color w:val="0000FF"/>
            <w:sz w:val="22"/>
            <w:szCs w:val="22"/>
            <w:u w:val="single"/>
            <w:shd w:val="clear" w:color="auto" w:fill="FFFFFF"/>
          </w:rPr>
          <w:t>Аргументы и Факты (</w:t>
        </w:r>
        <w:proofErr w:type="spellStart"/>
        <w:r w:rsidRPr="000D1768">
          <w:rPr>
            <w:rFonts w:ascii="Arial" w:eastAsia="Arial" w:hAnsi="Arial" w:cs="Arial"/>
            <w:color w:val="0000FF"/>
            <w:sz w:val="22"/>
            <w:szCs w:val="22"/>
            <w:u w:val="single"/>
            <w:shd w:val="clear" w:color="auto" w:fill="FFFFFF"/>
          </w:rPr>
          <w:t>tver.aif.ru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8" w:history="1">
        <w:proofErr w:type="gramStart"/>
        <w:r w:rsidRPr="000D1768">
          <w:rPr>
            <w:rFonts w:ascii="Arial" w:eastAsia="Arial" w:hAnsi="Arial" w:cs="Arial"/>
            <w:color w:val="0000FF"/>
            <w:sz w:val="22"/>
            <w:szCs w:val="22"/>
            <w:u w:val="single"/>
            <w:shd w:val="clear" w:color="auto" w:fill="FFFFFF"/>
          </w:rPr>
          <w:t>Комсомольская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tver.kp.ru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29" w:history="1">
        <w:proofErr w:type="spellStart"/>
        <w:r w:rsidRPr="000D1768">
          <w:rPr>
            <w:rFonts w:ascii="Arial" w:eastAsia="Arial" w:hAnsi="Arial" w:cs="Arial"/>
            <w:color w:val="0000FF"/>
            <w:sz w:val="22"/>
            <w:szCs w:val="22"/>
            <w:u w:val="single"/>
            <w:shd w:val="clear" w:color="auto" w:fill="FFFFFF"/>
          </w:rPr>
          <w:t>TvTver.ru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0"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1" w:history="1">
        <w:r w:rsidRPr="000D1768">
          <w:rPr>
            <w:rFonts w:ascii="Arial" w:eastAsia="Arial" w:hAnsi="Arial" w:cs="Arial"/>
            <w:color w:val="0000FF"/>
            <w:sz w:val="22"/>
            <w:szCs w:val="22"/>
            <w:u w:val="single"/>
            <w:shd w:val="clear" w:color="auto" w:fill="FFFFFF"/>
          </w:rPr>
          <w:t>Тверь (</w:t>
        </w:r>
        <w:proofErr w:type="spellStart"/>
        <w:r w:rsidRPr="000D1768">
          <w:rPr>
            <w:rFonts w:ascii="Arial" w:eastAsia="Arial" w:hAnsi="Arial" w:cs="Arial"/>
            <w:color w:val="0000FF"/>
            <w:sz w:val="22"/>
            <w:szCs w:val="22"/>
            <w:u w:val="single"/>
            <w:shd w:val="clear" w:color="auto" w:fill="FFFFFF"/>
          </w:rPr>
          <w:t>toptver.ru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2"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3"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4" w:history="1">
        <w:r w:rsidRPr="000D1768">
          <w:rPr>
            <w:rFonts w:ascii="Arial" w:eastAsia="Arial" w:hAnsi="Arial" w:cs="Arial"/>
            <w:color w:val="0000FF"/>
            <w:sz w:val="22"/>
            <w:szCs w:val="22"/>
            <w:u w:val="single"/>
            <w:shd w:val="clear" w:color="auto" w:fill="FFFFFF"/>
          </w:rPr>
          <w:t>Тверское информационное агентство (</w:t>
        </w:r>
        <w:proofErr w:type="spellStart"/>
        <w:r w:rsidRPr="000D1768">
          <w:rPr>
            <w:rFonts w:ascii="Arial" w:eastAsia="Arial" w:hAnsi="Arial" w:cs="Arial"/>
            <w:color w:val="0000FF"/>
            <w:sz w:val="22"/>
            <w:szCs w:val="22"/>
            <w:u w:val="single"/>
            <w:shd w:val="clear" w:color="auto" w:fill="FFFFFF"/>
          </w:rPr>
          <w:t>tvernews.ru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5" w:history="1">
        <w:r w:rsidRPr="000D1768">
          <w:rPr>
            <w:rFonts w:ascii="Arial" w:eastAsia="Arial" w:hAnsi="Arial" w:cs="Arial"/>
            <w:color w:val="0000FF"/>
            <w:sz w:val="22"/>
            <w:szCs w:val="22"/>
            <w:u w:val="single"/>
            <w:shd w:val="clear" w:color="auto" w:fill="FFFFFF"/>
          </w:rPr>
          <w:t>Афанасий-бизнес (</w:t>
        </w:r>
        <w:proofErr w:type="spellStart"/>
        <w:r w:rsidRPr="000D1768">
          <w:rPr>
            <w:rFonts w:ascii="Arial" w:eastAsia="Arial" w:hAnsi="Arial" w:cs="Arial"/>
            <w:color w:val="0000FF"/>
            <w:sz w:val="22"/>
            <w:szCs w:val="22"/>
            <w:u w:val="single"/>
            <w:shd w:val="clear" w:color="auto" w:fill="FFFFFF"/>
          </w:rPr>
          <w:t>afanasy.biz</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6"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Pr="000D1768" w:rsidRDefault="000D1768" w:rsidP="000D1768">
      <w:pPr>
        <w:numPr>
          <w:ilvl w:val="0"/>
          <w:numId w:val="2"/>
        </w:numPr>
        <w:ind w:left="0" w:firstLine="0"/>
        <w:rPr>
          <w:rFonts w:ascii="Arial" w:eastAsia="Arial" w:hAnsi="Arial" w:cs="Arial"/>
          <w:color w:val="0000FF"/>
          <w:sz w:val="22"/>
          <w:szCs w:val="22"/>
          <w:shd w:val="clear" w:color="auto" w:fill="FFFFFF"/>
        </w:rPr>
      </w:pPr>
      <w:hyperlink r:id="rId37"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949688"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4" w:name="ant_1575050_1915407244"/>
      <w:r w:rsidRPr="000D1768">
        <w:rPr>
          <w:rFonts w:ascii="Arial" w:eastAsia="Arial" w:hAnsi="Arial" w:cs="Arial"/>
          <w:color w:val="000000"/>
          <w:sz w:val="22"/>
          <w:szCs w:val="22"/>
          <w:shd w:val="clear" w:color="auto" w:fill="FFFFFF"/>
        </w:rPr>
        <w:t>В ТВЕРСКОЙ ОБЛАСТИ ИСПОЛНИЛОСЬ 100 ЛЕТ ВЕТЕРАНУ ВЕЛИКОЙ ОТЕЧЕСТВЕННОЙ ВОЙНЫ АННЕ ЕЛАГИНОЙ</w:t>
      </w:r>
      <w:bookmarkEnd w:id="24"/>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С юбилеем Анну Александровну поздравил и </w:t>
      </w:r>
      <w:r w:rsidRPr="000D1768">
        <w:rPr>
          <w:rFonts w:ascii="Arial" w:eastAsia="Arial" w:hAnsi="Arial" w:cs="Arial"/>
          <w:color w:val="000000"/>
          <w:sz w:val="22"/>
          <w:szCs w:val="22"/>
          <w:shd w:val="clear" w:color="auto" w:fill="C0C0C0"/>
        </w:rPr>
        <w:t xml:space="preserve">губернатор Тверской области 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Ваш пример вдохновляет нас на свершения во имя Родины, - отметил губернатор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38" w:history="1">
        <w:r w:rsidRPr="000D1768">
          <w:rPr>
            <w:rFonts w:ascii="Arial" w:eastAsia="Arial" w:hAnsi="Arial" w:cs="Arial"/>
            <w:color w:val="0000FF"/>
            <w:sz w:val="22"/>
            <w:szCs w:val="22"/>
            <w:u w:val="single"/>
            <w:shd w:val="clear" w:color="auto" w:fill="FFFFFF"/>
          </w:rPr>
          <w:t>https://tverigrad.ru/publication/v-tverskoj-oblasti-ispolnilos-100-let-veteranu-velikoj-otechestvennoj-vojny-anne-elaginoj/</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9" w:history="1">
        <w:r w:rsidRPr="000D1768">
          <w:rPr>
            <w:rFonts w:ascii="Arial" w:eastAsia="Arial" w:hAnsi="Arial" w:cs="Arial"/>
            <w:color w:val="0000FF"/>
            <w:sz w:val="22"/>
            <w:szCs w:val="22"/>
            <w:u w:val="single"/>
            <w:shd w:val="clear" w:color="auto" w:fill="FFFFFF"/>
          </w:rPr>
          <w:t>Главный региональный (</w:t>
        </w:r>
        <w:proofErr w:type="spellStart"/>
        <w:r w:rsidRPr="000D1768">
          <w:rPr>
            <w:rFonts w:ascii="Arial" w:eastAsia="Arial" w:hAnsi="Arial" w:cs="Arial"/>
            <w:color w:val="0000FF"/>
            <w:sz w:val="22"/>
            <w:szCs w:val="22"/>
            <w:u w:val="single"/>
            <w:shd w:val="clear" w:color="auto" w:fill="FFFFFF"/>
          </w:rPr>
          <w:t>glavny.tv</w:t>
        </w:r>
        <w:proofErr w:type="spellEnd"/>
        <w:r w:rsidRPr="000D1768">
          <w:rPr>
            <w:rFonts w:ascii="Arial" w:eastAsia="Arial" w:hAnsi="Arial" w:cs="Arial"/>
            <w:color w:val="0000FF"/>
            <w:sz w:val="22"/>
            <w:szCs w:val="22"/>
            <w:u w:val="single"/>
            <w:shd w:val="clear" w:color="auto" w:fill="FFFFFF"/>
          </w:rPr>
          <w:t>), Смоленск,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0" w:history="1">
        <w:proofErr w:type="spellStart"/>
        <w:r w:rsidRPr="000D1768">
          <w:rPr>
            <w:rFonts w:ascii="Arial" w:eastAsia="Arial" w:hAnsi="Arial" w:cs="Arial"/>
            <w:color w:val="0000FF"/>
            <w:sz w:val="22"/>
            <w:szCs w:val="22"/>
            <w:u w:val="single"/>
            <w:shd w:val="clear" w:color="auto" w:fill="FFFFFF"/>
          </w:rPr>
          <w:t>TvTver.ru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1"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2"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3"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4" w:history="1">
        <w:r w:rsidRPr="000D1768">
          <w:rPr>
            <w:rFonts w:ascii="Arial" w:eastAsia="Arial" w:hAnsi="Arial" w:cs="Arial"/>
            <w:color w:val="0000FF"/>
            <w:sz w:val="22"/>
            <w:szCs w:val="22"/>
            <w:u w:val="single"/>
            <w:shd w:val="clear" w:color="auto" w:fill="FFFFFF"/>
          </w:rPr>
          <w:t>Караван Ярмарка (</w:t>
        </w:r>
        <w:proofErr w:type="spellStart"/>
        <w:r w:rsidRPr="000D1768">
          <w:rPr>
            <w:rFonts w:ascii="Arial" w:eastAsia="Arial" w:hAnsi="Arial" w:cs="Arial"/>
            <w:color w:val="0000FF"/>
            <w:sz w:val="22"/>
            <w:szCs w:val="22"/>
            <w:u w:val="single"/>
            <w:shd w:val="clear" w:color="auto" w:fill="FFFFFF"/>
          </w:rPr>
          <w:t>karavantver.ru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5"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6"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Pr="000D1768">
          <w:rPr>
            <w:rFonts w:ascii="Arial" w:eastAsia="Arial" w:hAnsi="Arial" w:cs="Arial"/>
            <w:color w:val="0000FF"/>
            <w:sz w:val="22"/>
            <w:szCs w:val="22"/>
            <w:u w:val="single"/>
            <w:shd w:val="clear" w:color="auto" w:fill="FFFFFF"/>
          </w:rPr>
          <w:t>Тверской проспект (</w:t>
        </w:r>
        <w:proofErr w:type="spellStart"/>
        <w:r w:rsidRPr="000D1768">
          <w:rPr>
            <w:rFonts w:ascii="Arial" w:eastAsia="Arial" w:hAnsi="Arial" w:cs="Arial"/>
            <w:color w:val="0000FF"/>
            <w:sz w:val="22"/>
            <w:szCs w:val="22"/>
            <w:u w:val="single"/>
            <w:shd w:val="clear" w:color="auto" w:fill="FFFFFF"/>
          </w:rPr>
          <w:t>tp.tver.ru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proofErr w:type="spellStart"/>
        <w:r w:rsidRPr="000D1768">
          <w:rPr>
            <w:rFonts w:ascii="Arial" w:eastAsia="Arial" w:hAnsi="Arial" w:cs="Arial"/>
            <w:color w:val="0000FF"/>
            <w:sz w:val="22"/>
            <w:szCs w:val="22"/>
            <w:u w:val="single"/>
            <w:shd w:val="clear" w:color="auto" w:fill="FFFFFF"/>
          </w:rPr>
          <w:t>Бежецкая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bzgazeta.ru</w:t>
        </w:r>
        <w:proofErr w:type="spellEnd"/>
        <w:r w:rsidRPr="000D1768">
          <w:rPr>
            <w:rFonts w:ascii="Arial" w:eastAsia="Arial" w:hAnsi="Arial" w:cs="Arial"/>
            <w:color w:val="0000FF"/>
            <w:sz w:val="22"/>
            <w:szCs w:val="22"/>
            <w:u w:val="single"/>
            <w:shd w:val="clear" w:color="auto" w:fill="FFFFFF"/>
          </w:rPr>
          <w:t>), Бежецк,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0D1768">
          <w:rPr>
            <w:rFonts w:ascii="Arial" w:eastAsia="Arial" w:hAnsi="Arial" w:cs="Arial"/>
            <w:color w:val="0000FF"/>
            <w:sz w:val="22"/>
            <w:szCs w:val="22"/>
            <w:u w:val="single"/>
            <w:shd w:val="clear" w:color="auto" w:fill="FFFFFF"/>
          </w:rPr>
          <w:t>Заря (</w:t>
        </w:r>
        <w:proofErr w:type="spellStart"/>
        <w:r w:rsidRPr="000D1768">
          <w:rPr>
            <w:rFonts w:ascii="Arial" w:eastAsia="Arial" w:hAnsi="Arial" w:cs="Arial"/>
            <w:color w:val="0000FF"/>
            <w:sz w:val="22"/>
            <w:szCs w:val="22"/>
            <w:u w:val="single"/>
            <w:shd w:val="clear" w:color="auto" w:fill="FFFFFF"/>
          </w:rPr>
          <w:t>konzarya.ru</w:t>
        </w:r>
        <w:proofErr w:type="spellEnd"/>
        <w:r w:rsidRPr="000D1768">
          <w:rPr>
            <w:rFonts w:ascii="Arial" w:eastAsia="Arial" w:hAnsi="Arial" w:cs="Arial"/>
            <w:color w:val="0000FF"/>
            <w:sz w:val="22"/>
            <w:szCs w:val="22"/>
            <w:u w:val="single"/>
            <w:shd w:val="clear" w:color="auto" w:fill="FFFFFF"/>
          </w:rPr>
          <w:t>), Конаково,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0D1768">
          <w:rPr>
            <w:rFonts w:ascii="Arial" w:eastAsia="Arial" w:hAnsi="Arial" w:cs="Arial"/>
            <w:color w:val="0000FF"/>
            <w:sz w:val="22"/>
            <w:szCs w:val="22"/>
            <w:u w:val="single"/>
            <w:shd w:val="clear" w:color="auto" w:fill="FFFFFF"/>
          </w:rPr>
          <w:t>Тверское информационное агентство (</w:t>
        </w:r>
        <w:proofErr w:type="spellStart"/>
        <w:r w:rsidRPr="000D1768">
          <w:rPr>
            <w:rFonts w:ascii="Arial" w:eastAsia="Arial" w:hAnsi="Arial" w:cs="Arial"/>
            <w:color w:val="0000FF"/>
            <w:sz w:val="22"/>
            <w:szCs w:val="22"/>
            <w:u w:val="single"/>
            <w:shd w:val="clear" w:color="auto" w:fill="FFFFFF"/>
          </w:rPr>
          <w:t>tvernews.ru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0D1768">
          <w:rPr>
            <w:rFonts w:ascii="Arial" w:eastAsia="Arial" w:hAnsi="Arial" w:cs="Arial"/>
            <w:color w:val="0000FF"/>
            <w:sz w:val="22"/>
            <w:szCs w:val="22"/>
            <w:u w:val="single"/>
            <w:shd w:val="clear" w:color="auto" w:fill="FFFFFF"/>
          </w:rPr>
          <w:t>Кимрский вестник (</w:t>
        </w:r>
        <w:proofErr w:type="spellStart"/>
        <w:r w:rsidRPr="000D1768">
          <w:rPr>
            <w:rFonts w:ascii="Arial" w:eastAsia="Arial" w:hAnsi="Arial" w:cs="Arial"/>
            <w:color w:val="0000FF"/>
            <w:sz w:val="22"/>
            <w:szCs w:val="22"/>
            <w:u w:val="single"/>
            <w:shd w:val="clear" w:color="auto" w:fill="FFFFFF"/>
          </w:rPr>
          <w:t>kimvestnik.ru</w:t>
        </w:r>
        <w:proofErr w:type="spellEnd"/>
        <w:r w:rsidRPr="000D1768">
          <w:rPr>
            <w:rFonts w:ascii="Arial" w:eastAsia="Arial" w:hAnsi="Arial" w:cs="Arial"/>
            <w:color w:val="0000FF"/>
            <w:sz w:val="22"/>
            <w:szCs w:val="22"/>
            <w:u w:val="single"/>
            <w:shd w:val="clear" w:color="auto" w:fill="FFFFFF"/>
          </w:rPr>
          <w:t>), Кимры,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proofErr w:type="gramStart"/>
        <w:r w:rsidRPr="000D1768">
          <w:rPr>
            <w:rFonts w:ascii="Arial" w:eastAsia="Arial" w:hAnsi="Arial" w:cs="Arial"/>
            <w:color w:val="0000FF"/>
            <w:sz w:val="22"/>
            <w:szCs w:val="22"/>
            <w:u w:val="single"/>
            <w:shd w:val="clear" w:color="auto" w:fill="FFFFFF"/>
          </w:rPr>
          <w:t>Комсомольская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tver.kp.ru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0D1768">
          <w:rPr>
            <w:rFonts w:ascii="Arial" w:eastAsia="Arial" w:hAnsi="Arial" w:cs="Arial"/>
            <w:color w:val="0000FF"/>
            <w:sz w:val="22"/>
            <w:szCs w:val="22"/>
            <w:u w:val="single"/>
            <w:shd w:val="clear" w:color="auto" w:fill="FFFFFF"/>
          </w:rPr>
          <w:t>Афанасий-бизнес (</w:t>
        </w:r>
        <w:proofErr w:type="spellStart"/>
        <w:r w:rsidRPr="000D1768">
          <w:rPr>
            <w:rFonts w:ascii="Arial" w:eastAsia="Arial" w:hAnsi="Arial" w:cs="Arial"/>
            <w:color w:val="0000FF"/>
            <w:sz w:val="22"/>
            <w:szCs w:val="22"/>
            <w:u w:val="single"/>
            <w:shd w:val="clear" w:color="auto" w:fill="FFFFFF"/>
          </w:rPr>
          <w:t>afanasy.biz</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Pr="000D1768" w:rsidRDefault="000D1768" w:rsidP="000D176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407244"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5" w:name="ant_1575050_1915634757"/>
      <w:proofErr w:type="gramStart"/>
      <w:r w:rsidRPr="000D1768">
        <w:rPr>
          <w:rFonts w:ascii="Arial" w:eastAsia="Arial" w:hAnsi="Arial" w:cs="Arial"/>
          <w:color w:val="000000"/>
          <w:sz w:val="22"/>
          <w:szCs w:val="22"/>
          <w:shd w:val="clear" w:color="auto" w:fill="FFFFFF"/>
        </w:rPr>
        <w:t>В ТВЕРСКОЙ ОБЛАСТИ ШТАММ "ОМИКРОН" ВЫЯВЛЕН У 60% ЗАБОЛЕВШИХ COVID-19</w:t>
      </w:r>
      <w:bookmarkEnd w:id="25"/>
      <w:proofErr w:type="gramEnd"/>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Текущая эпидемиологическая ситуация, увеличение объемов вакцинации и другие вопросы обсуждались на заседании оперативного штаба по предупреждению завоза и распространения </w:t>
      </w:r>
      <w:proofErr w:type="spellStart"/>
      <w:r w:rsidRPr="000D1768">
        <w:rPr>
          <w:rFonts w:ascii="Arial" w:eastAsia="Arial" w:hAnsi="Arial" w:cs="Arial"/>
          <w:color w:val="000000"/>
          <w:sz w:val="22"/>
          <w:szCs w:val="22"/>
          <w:shd w:val="clear" w:color="auto" w:fill="FFFFFF"/>
        </w:rPr>
        <w:t>коронавирусной</w:t>
      </w:r>
      <w:proofErr w:type="spellEnd"/>
      <w:r w:rsidRPr="000D1768">
        <w:rPr>
          <w:rFonts w:ascii="Arial" w:eastAsia="Arial" w:hAnsi="Arial" w:cs="Arial"/>
          <w:color w:val="000000"/>
          <w:sz w:val="22"/>
          <w:szCs w:val="22"/>
          <w:shd w:val="clear" w:color="auto" w:fill="FFFFFF"/>
        </w:rPr>
        <w:t xml:space="preserve"> инфекции, которое 11 февраля провел губернатор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71" w:history="1">
        <w:r w:rsidRPr="000D1768">
          <w:rPr>
            <w:rFonts w:ascii="Arial" w:eastAsia="Arial" w:hAnsi="Arial" w:cs="Arial"/>
            <w:color w:val="0000FF"/>
            <w:sz w:val="22"/>
            <w:szCs w:val="22"/>
            <w:u w:val="single"/>
            <w:shd w:val="clear" w:color="auto" w:fill="FFFFFF"/>
          </w:rPr>
          <w:t>https://tverigrad.ru/publication/v-tverskoj-oblasti-shtamm-omikron-vyjavlen-u-60-zabolevshih-covid-19/</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2"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3"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4"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5"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6"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7"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8"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79" w:history="1">
        <w:r w:rsidRPr="000D1768">
          <w:rPr>
            <w:rFonts w:ascii="Arial" w:eastAsia="Arial" w:hAnsi="Arial" w:cs="Arial"/>
            <w:color w:val="0000FF"/>
            <w:sz w:val="22"/>
            <w:szCs w:val="22"/>
            <w:u w:val="single"/>
            <w:shd w:val="clear" w:color="auto" w:fill="FFFFFF"/>
          </w:rPr>
          <w:t>Московский Комсомолец (</w:t>
        </w:r>
        <w:proofErr w:type="spellStart"/>
        <w:r w:rsidRPr="000D1768">
          <w:rPr>
            <w:rFonts w:ascii="Arial" w:eastAsia="Arial" w:hAnsi="Arial" w:cs="Arial"/>
            <w:color w:val="0000FF"/>
            <w:sz w:val="22"/>
            <w:szCs w:val="22"/>
            <w:u w:val="single"/>
            <w:shd w:val="clear" w:color="auto" w:fill="FFFFFF"/>
          </w:rPr>
          <w:t>tver.mk.ru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0"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1" w:history="1">
        <w:proofErr w:type="gramStart"/>
        <w:r w:rsidRPr="000D1768">
          <w:rPr>
            <w:rFonts w:ascii="Arial" w:eastAsia="Arial" w:hAnsi="Arial" w:cs="Arial"/>
            <w:color w:val="0000FF"/>
            <w:sz w:val="22"/>
            <w:szCs w:val="22"/>
            <w:u w:val="single"/>
            <w:shd w:val="clear" w:color="auto" w:fill="FFFFFF"/>
          </w:rPr>
          <w:t>Комсомольская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tver.kp.ru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2"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3"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4"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5"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6"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7"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8"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89" w:history="1">
        <w:r w:rsidRPr="000D1768">
          <w:rPr>
            <w:rFonts w:ascii="Arial" w:eastAsia="Arial" w:hAnsi="Arial" w:cs="Arial"/>
            <w:color w:val="0000FF"/>
            <w:sz w:val="22"/>
            <w:szCs w:val="22"/>
            <w:u w:val="single"/>
            <w:shd w:val="clear" w:color="auto" w:fill="FFFFFF"/>
          </w:rPr>
          <w:t>Главный региональный (</w:t>
        </w:r>
        <w:proofErr w:type="spellStart"/>
        <w:r w:rsidRPr="000D1768">
          <w:rPr>
            <w:rFonts w:ascii="Arial" w:eastAsia="Arial" w:hAnsi="Arial" w:cs="Arial"/>
            <w:color w:val="0000FF"/>
            <w:sz w:val="22"/>
            <w:szCs w:val="22"/>
            <w:u w:val="single"/>
            <w:shd w:val="clear" w:color="auto" w:fill="FFFFFF"/>
          </w:rPr>
          <w:t>glavny.tv</w:t>
        </w:r>
        <w:proofErr w:type="spellEnd"/>
        <w:r w:rsidRPr="000D1768">
          <w:rPr>
            <w:rFonts w:ascii="Arial" w:eastAsia="Arial" w:hAnsi="Arial" w:cs="Arial"/>
            <w:color w:val="0000FF"/>
            <w:sz w:val="22"/>
            <w:szCs w:val="22"/>
            <w:u w:val="single"/>
            <w:shd w:val="clear" w:color="auto" w:fill="FFFFFF"/>
          </w:rPr>
          <w:t>), Смоленск,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0" w:history="1">
        <w:r w:rsidRPr="000D1768">
          <w:rPr>
            <w:rFonts w:ascii="Arial" w:eastAsia="Arial" w:hAnsi="Arial" w:cs="Arial"/>
            <w:color w:val="0000FF"/>
            <w:sz w:val="22"/>
            <w:szCs w:val="22"/>
            <w:u w:val="single"/>
            <w:shd w:val="clear" w:color="auto" w:fill="FFFFFF"/>
          </w:rPr>
          <w:t>Тверь (</w:t>
        </w:r>
        <w:proofErr w:type="spellStart"/>
        <w:r w:rsidRPr="000D1768">
          <w:rPr>
            <w:rFonts w:ascii="Arial" w:eastAsia="Arial" w:hAnsi="Arial" w:cs="Arial"/>
            <w:color w:val="0000FF"/>
            <w:sz w:val="22"/>
            <w:szCs w:val="22"/>
            <w:u w:val="single"/>
            <w:shd w:val="clear" w:color="auto" w:fill="FFFFFF"/>
          </w:rPr>
          <w:t>toptver.ru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1"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2"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3" w:history="1">
        <w:r w:rsidRPr="000D1768">
          <w:rPr>
            <w:rFonts w:ascii="Arial" w:eastAsia="Arial" w:hAnsi="Arial" w:cs="Arial"/>
            <w:color w:val="0000FF"/>
            <w:sz w:val="22"/>
            <w:szCs w:val="22"/>
            <w:u w:val="single"/>
            <w:shd w:val="clear" w:color="auto" w:fill="FFFFFF"/>
          </w:rPr>
          <w:t>Афанасий-бизнес (</w:t>
        </w:r>
        <w:proofErr w:type="spellStart"/>
        <w:r w:rsidRPr="000D1768">
          <w:rPr>
            <w:rFonts w:ascii="Arial" w:eastAsia="Arial" w:hAnsi="Arial" w:cs="Arial"/>
            <w:color w:val="0000FF"/>
            <w:sz w:val="22"/>
            <w:szCs w:val="22"/>
            <w:u w:val="single"/>
            <w:shd w:val="clear" w:color="auto" w:fill="FFFFFF"/>
          </w:rPr>
          <w:t>afanasy.biz</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4" w:history="1">
        <w:r w:rsidRPr="000D1768">
          <w:rPr>
            <w:rFonts w:ascii="Arial" w:eastAsia="Arial" w:hAnsi="Arial" w:cs="Arial"/>
            <w:color w:val="0000FF"/>
            <w:sz w:val="22"/>
            <w:szCs w:val="22"/>
            <w:u w:val="single"/>
            <w:shd w:val="clear" w:color="auto" w:fill="FFFFFF"/>
          </w:rPr>
          <w:t>Тверское информационное агентство (</w:t>
        </w:r>
        <w:proofErr w:type="spellStart"/>
        <w:r w:rsidRPr="000D1768">
          <w:rPr>
            <w:rFonts w:ascii="Arial" w:eastAsia="Arial" w:hAnsi="Arial" w:cs="Arial"/>
            <w:color w:val="0000FF"/>
            <w:sz w:val="22"/>
            <w:szCs w:val="22"/>
            <w:u w:val="single"/>
            <w:shd w:val="clear" w:color="auto" w:fill="FFFFFF"/>
          </w:rPr>
          <w:t>tvernews.ru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4"/>
        </w:numPr>
        <w:ind w:left="0" w:firstLine="0"/>
        <w:rPr>
          <w:rFonts w:ascii="Arial" w:eastAsia="Arial" w:hAnsi="Arial" w:cs="Arial"/>
          <w:color w:val="0000FF"/>
          <w:sz w:val="22"/>
          <w:szCs w:val="22"/>
          <w:shd w:val="clear" w:color="auto" w:fill="FFFFFF"/>
        </w:rPr>
      </w:pPr>
      <w:hyperlink r:id="rId95"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634757"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6" w:name="ant_1575050_1915434126"/>
      <w:r w:rsidRPr="000D1768">
        <w:rPr>
          <w:rFonts w:ascii="Arial" w:eastAsia="Arial" w:hAnsi="Arial" w:cs="Arial"/>
          <w:color w:val="000000"/>
          <w:sz w:val="22"/>
          <w:szCs w:val="22"/>
          <w:shd w:val="clear" w:color="auto" w:fill="FFFFFF"/>
        </w:rPr>
        <w:t>ИГОРЬ РУДЕНЯ ВОШЕЛ В ТОП-3 МЕДИАРЕЙТИНГА ГУБЕРНАТОРОВ ЦФО ЗА ЯНВАРЬ</w:t>
      </w:r>
      <w:bookmarkEnd w:id="26"/>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по итогам января вновь занял 3-е место в </w:t>
      </w:r>
      <w:proofErr w:type="spellStart"/>
      <w:r w:rsidRPr="000D1768">
        <w:rPr>
          <w:rFonts w:ascii="Arial" w:eastAsia="Arial" w:hAnsi="Arial" w:cs="Arial"/>
          <w:color w:val="000000"/>
          <w:sz w:val="22"/>
          <w:szCs w:val="22"/>
          <w:shd w:val="clear" w:color="auto" w:fill="FFFFFF"/>
        </w:rPr>
        <w:t>медиарейтинге</w:t>
      </w:r>
      <w:proofErr w:type="spellEnd"/>
      <w:r w:rsidRPr="000D1768">
        <w:rPr>
          <w:rFonts w:ascii="Arial" w:eastAsia="Arial" w:hAnsi="Arial" w:cs="Arial"/>
          <w:color w:val="000000"/>
          <w:sz w:val="22"/>
          <w:szCs w:val="22"/>
          <w:shd w:val="clear" w:color="auto" w:fill="FFFFFF"/>
        </w:rPr>
        <w:t xml:space="preserve"> глав регионов Центрального федерального округа, сообщается на сайте компании "</w:t>
      </w:r>
      <w:proofErr w:type="spellStart"/>
      <w:r w:rsidRPr="000D1768">
        <w:rPr>
          <w:rFonts w:ascii="Arial" w:eastAsia="Arial" w:hAnsi="Arial" w:cs="Arial"/>
          <w:color w:val="000000"/>
          <w:sz w:val="22"/>
          <w:szCs w:val="22"/>
          <w:shd w:val="clear" w:color="auto" w:fill="FFFFFF"/>
        </w:rPr>
        <w:t>Медиалогия</w:t>
      </w:r>
      <w:proofErr w:type="spellEnd"/>
      <w:r w:rsidRPr="000D1768">
        <w:rPr>
          <w:rFonts w:ascii="Arial" w:eastAsia="Arial" w:hAnsi="Arial" w:cs="Arial"/>
          <w:color w:val="000000"/>
          <w:sz w:val="22"/>
          <w:szCs w:val="22"/>
          <w:shd w:val="clear" w:color="auto" w:fill="FFFFFF"/>
        </w:rPr>
        <w:t xml:space="preserve">"... Эту позицию </w:t>
      </w:r>
      <w:r w:rsidRPr="000D1768">
        <w:rPr>
          <w:rFonts w:ascii="Arial" w:eastAsia="Arial" w:hAnsi="Arial" w:cs="Arial"/>
          <w:color w:val="000000"/>
          <w:sz w:val="22"/>
          <w:szCs w:val="22"/>
          <w:shd w:val="clear" w:color="auto" w:fill="C0C0C0"/>
        </w:rPr>
        <w:t>тверской губернатор</w:t>
      </w:r>
      <w:r w:rsidRPr="000D1768">
        <w:rPr>
          <w:rFonts w:ascii="Arial" w:eastAsia="Arial" w:hAnsi="Arial" w:cs="Arial"/>
          <w:color w:val="000000"/>
          <w:sz w:val="22"/>
          <w:szCs w:val="22"/>
          <w:shd w:val="clear" w:color="auto" w:fill="FFFFFF"/>
        </w:rPr>
        <w:t xml:space="preserve"> стабильно удерживает на протяжении нескольких лет...</w:t>
      </w:r>
    </w:p>
    <w:p w:rsidR="000D1768" w:rsidRPr="000D1768" w:rsidRDefault="000D1768" w:rsidP="000D1768">
      <w:pPr>
        <w:rPr>
          <w:rFonts w:ascii="Arial" w:eastAsia="Arial" w:hAnsi="Arial" w:cs="Arial"/>
          <w:color w:val="0000FF"/>
          <w:sz w:val="22"/>
          <w:szCs w:val="22"/>
          <w:shd w:val="clear" w:color="auto" w:fill="FFFFFF"/>
        </w:rPr>
      </w:pPr>
      <w:hyperlink r:id="rId96" w:history="1">
        <w:r w:rsidRPr="000D1768">
          <w:rPr>
            <w:rFonts w:ascii="Arial" w:eastAsia="Arial" w:hAnsi="Arial" w:cs="Arial"/>
            <w:color w:val="0000FF"/>
            <w:sz w:val="22"/>
            <w:szCs w:val="22"/>
            <w:u w:val="single"/>
            <w:shd w:val="clear" w:color="auto" w:fill="FFFFFF"/>
          </w:rPr>
          <w:t>https://tverigrad.ru/publication/igor-rudenja-voshjol-v-top-3-mediarejtinga-gubernatorov-cfo-za-janvar/</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97" w:history="1">
        <w:r w:rsidRPr="000D1768">
          <w:rPr>
            <w:rFonts w:ascii="Arial" w:eastAsia="Arial" w:hAnsi="Arial" w:cs="Arial"/>
            <w:color w:val="0000FF"/>
            <w:sz w:val="22"/>
            <w:szCs w:val="22"/>
            <w:u w:val="single"/>
            <w:shd w:val="clear" w:color="auto" w:fill="FFFFFF"/>
          </w:rPr>
          <w:t>Вся Тверь (</w:t>
        </w:r>
        <w:proofErr w:type="spellStart"/>
        <w:r w:rsidRPr="000D1768">
          <w:rPr>
            <w:rFonts w:ascii="Arial" w:eastAsia="Arial" w:hAnsi="Arial" w:cs="Arial"/>
            <w:color w:val="0000FF"/>
            <w:sz w:val="22"/>
            <w:szCs w:val="22"/>
            <w:u w:val="single"/>
            <w:shd w:val="clear" w:color="auto" w:fill="FFFFFF"/>
          </w:rPr>
          <w:t>газета-вся-тверь</w:t>
        </w:r>
        <w:proofErr w:type="gramStart"/>
        <w:r w:rsidRPr="000D1768">
          <w:rPr>
            <w:rFonts w:ascii="Arial" w:eastAsia="Arial" w:hAnsi="Arial" w:cs="Arial"/>
            <w:color w:val="0000FF"/>
            <w:sz w:val="22"/>
            <w:szCs w:val="22"/>
            <w:u w:val="single"/>
            <w:shd w:val="clear" w:color="auto" w:fill="FFFFFF"/>
          </w:rPr>
          <w:t>.р</w:t>
        </w:r>
        <w:proofErr w:type="gramEnd"/>
        <w:r w:rsidRPr="000D1768">
          <w:rPr>
            <w:rFonts w:ascii="Arial" w:eastAsia="Arial" w:hAnsi="Arial" w:cs="Arial"/>
            <w:color w:val="0000FF"/>
            <w:sz w:val="22"/>
            <w:szCs w:val="22"/>
            <w:u w:val="single"/>
            <w:shd w:val="clear" w:color="auto" w:fill="FFFFFF"/>
          </w:rPr>
          <w:t>ф</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98" w:history="1">
        <w:r w:rsidRPr="000D1768">
          <w:rPr>
            <w:rFonts w:ascii="Arial" w:eastAsia="Arial" w:hAnsi="Arial" w:cs="Arial"/>
            <w:color w:val="0000FF"/>
            <w:sz w:val="22"/>
            <w:szCs w:val="22"/>
            <w:u w:val="single"/>
            <w:shd w:val="clear" w:color="auto" w:fill="FFFFFF"/>
          </w:rPr>
          <w:t>Родная земля (</w:t>
        </w:r>
        <w:proofErr w:type="spellStart"/>
        <w:r w:rsidRPr="000D1768">
          <w:rPr>
            <w:rFonts w:ascii="Arial" w:eastAsia="Arial" w:hAnsi="Arial" w:cs="Arial"/>
            <w:color w:val="0000FF"/>
            <w:sz w:val="22"/>
            <w:szCs w:val="22"/>
            <w:u w:val="single"/>
            <w:shd w:val="clear" w:color="auto" w:fill="FFFFFF"/>
          </w:rPr>
          <w:t>r-zemlya.ru</w:t>
        </w:r>
        <w:proofErr w:type="spellEnd"/>
        <w:r w:rsidRPr="000D1768">
          <w:rPr>
            <w:rFonts w:ascii="Arial" w:eastAsia="Arial" w:hAnsi="Arial" w:cs="Arial"/>
            <w:color w:val="0000FF"/>
            <w:sz w:val="22"/>
            <w:szCs w:val="22"/>
            <w:u w:val="single"/>
            <w:shd w:val="clear" w:color="auto" w:fill="FFFFFF"/>
          </w:rPr>
          <w:t>), п. Рамешки,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99" w:history="1">
        <w:proofErr w:type="spellStart"/>
        <w:r w:rsidRPr="000D1768">
          <w:rPr>
            <w:rFonts w:ascii="Arial" w:eastAsia="Arial" w:hAnsi="Arial" w:cs="Arial"/>
            <w:color w:val="0000FF"/>
            <w:sz w:val="22"/>
            <w:szCs w:val="22"/>
            <w:u w:val="single"/>
            <w:shd w:val="clear" w:color="auto" w:fill="FFFFFF"/>
          </w:rPr>
          <w:t>Gorodskoyportal.ru</w:t>
        </w:r>
        <w:proofErr w:type="spellEnd"/>
        <w:r w:rsidRPr="000D1768">
          <w:rPr>
            <w:rFonts w:ascii="Arial" w:eastAsia="Arial" w:hAnsi="Arial" w:cs="Arial"/>
            <w:color w:val="0000FF"/>
            <w:sz w:val="22"/>
            <w:szCs w:val="22"/>
            <w:u w:val="single"/>
            <w:shd w:val="clear" w:color="auto" w:fill="FFFFFF"/>
          </w:rPr>
          <w:t>/</w:t>
        </w:r>
        <w:proofErr w:type="spellStart"/>
        <w:r w:rsidRPr="000D1768">
          <w:rPr>
            <w:rFonts w:ascii="Arial" w:eastAsia="Arial" w:hAnsi="Arial" w:cs="Arial"/>
            <w:color w:val="0000FF"/>
            <w:sz w:val="22"/>
            <w:szCs w:val="22"/>
            <w:u w:val="single"/>
            <w:shd w:val="clear" w:color="auto" w:fill="FFFFFF"/>
          </w:rPr>
          <w:t>tver</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0"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1"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2" w:history="1">
        <w:r w:rsidRPr="000D1768">
          <w:rPr>
            <w:rFonts w:ascii="Arial" w:eastAsia="Arial" w:hAnsi="Arial" w:cs="Arial"/>
            <w:color w:val="0000FF"/>
            <w:sz w:val="22"/>
            <w:szCs w:val="22"/>
            <w:u w:val="single"/>
            <w:shd w:val="clear" w:color="auto" w:fill="FFFFFF"/>
          </w:rPr>
          <w:t>Старицкий вестник (</w:t>
        </w:r>
        <w:proofErr w:type="spellStart"/>
        <w:r w:rsidRPr="000D1768">
          <w:rPr>
            <w:rFonts w:ascii="Arial" w:eastAsia="Arial" w:hAnsi="Arial" w:cs="Arial"/>
            <w:color w:val="0000FF"/>
            <w:sz w:val="22"/>
            <w:szCs w:val="22"/>
            <w:u w:val="single"/>
            <w:shd w:val="clear" w:color="auto" w:fill="FFFFFF"/>
          </w:rPr>
          <w:t>st-vestnik.ru</w:t>
        </w:r>
        <w:proofErr w:type="spellEnd"/>
        <w:r w:rsidRPr="000D1768">
          <w:rPr>
            <w:rFonts w:ascii="Arial" w:eastAsia="Arial" w:hAnsi="Arial" w:cs="Arial"/>
            <w:color w:val="0000FF"/>
            <w:sz w:val="22"/>
            <w:szCs w:val="22"/>
            <w:u w:val="single"/>
            <w:shd w:val="clear" w:color="auto" w:fill="FFFFFF"/>
          </w:rPr>
          <w:t>), Старица,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3" w:history="1">
        <w:r w:rsidRPr="000D1768">
          <w:rPr>
            <w:rFonts w:ascii="Arial" w:eastAsia="Arial" w:hAnsi="Arial" w:cs="Arial"/>
            <w:color w:val="0000FF"/>
            <w:sz w:val="22"/>
            <w:szCs w:val="22"/>
            <w:u w:val="single"/>
            <w:shd w:val="clear" w:color="auto" w:fill="FFFFFF"/>
          </w:rPr>
          <w:t>Край справедливости (ks-region69.com),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4"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5" w:history="1">
        <w:proofErr w:type="spellStart"/>
        <w:r w:rsidRPr="000D1768">
          <w:rPr>
            <w:rFonts w:ascii="Arial" w:eastAsia="Arial" w:hAnsi="Arial" w:cs="Arial"/>
            <w:color w:val="0000FF"/>
            <w:sz w:val="22"/>
            <w:szCs w:val="22"/>
            <w:u w:val="single"/>
            <w:shd w:val="clear" w:color="auto" w:fill="FFFFFF"/>
          </w:rPr>
          <w:t>Бежецкая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bzgazeta.ru</w:t>
        </w:r>
        <w:proofErr w:type="spellEnd"/>
        <w:r w:rsidRPr="000D1768">
          <w:rPr>
            <w:rFonts w:ascii="Arial" w:eastAsia="Arial" w:hAnsi="Arial" w:cs="Arial"/>
            <w:color w:val="0000FF"/>
            <w:sz w:val="22"/>
            <w:szCs w:val="22"/>
            <w:u w:val="single"/>
            <w:shd w:val="clear" w:color="auto" w:fill="FFFFFF"/>
          </w:rPr>
          <w:t>), Бежецк,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6"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7"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8"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09"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0"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1"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2"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3" w:history="1">
        <w:r w:rsidRPr="000D1768">
          <w:rPr>
            <w:rFonts w:ascii="Arial" w:eastAsia="Arial" w:hAnsi="Arial" w:cs="Arial"/>
            <w:color w:val="0000FF"/>
            <w:sz w:val="22"/>
            <w:szCs w:val="22"/>
            <w:u w:val="single"/>
            <w:shd w:val="clear" w:color="auto" w:fill="FFFFFF"/>
          </w:rPr>
          <w:t>Московский Комсомолец (</w:t>
        </w:r>
        <w:proofErr w:type="spellStart"/>
        <w:r w:rsidRPr="000D1768">
          <w:rPr>
            <w:rFonts w:ascii="Arial" w:eastAsia="Arial" w:hAnsi="Arial" w:cs="Arial"/>
            <w:color w:val="0000FF"/>
            <w:sz w:val="22"/>
            <w:szCs w:val="22"/>
            <w:u w:val="single"/>
            <w:shd w:val="clear" w:color="auto" w:fill="FFFFFF"/>
          </w:rPr>
          <w:t>tver.mk.ru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4"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5"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6" w:history="1">
        <w:r w:rsidRPr="000D1768">
          <w:rPr>
            <w:rFonts w:ascii="Arial" w:eastAsia="Arial" w:hAnsi="Arial" w:cs="Arial"/>
            <w:color w:val="0000FF"/>
            <w:sz w:val="22"/>
            <w:szCs w:val="22"/>
            <w:u w:val="single"/>
            <w:shd w:val="clear" w:color="auto" w:fill="FFFFFF"/>
          </w:rPr>
          <w:t>Кимрский вестник (</w:t>
        </w:r>
        <w:proofErr w:type="spellStart"/>
        <w:r w:rsidRPr="000D1768">
          <w:rPr>
            <w:rFonts w:ascii="Arial" w:eastAsia="Arial" w:hAnsi="Arial" w:cs="Arial"/>
            <w:color w:val="0000FF"/>
            <w:sz w:val="22"/>
            <w:szCs w:val="22"/>
            <w:u w:val="single"/>
            <w:shd w:val="clear" w:color="auto" w:fill="FFFFFF"/>
          </w:rPr>
          <w:t>kimvestnik.ru</w:t>
        </w:r>
        <w:proofErr w:type="spellEnd"/>
        <w:r w:rsidRPr="000D1768">
          <w:rPr>
            <w:rFonts w:ascii="Arial" w:eastAsia="Arial" w:hAnsi="Arial" w:cs="Arial"/>
            <w:color w:val="0000FF"/>
            <w:sz w:val="22"/>
            <w:szCs w:val="22"/>
            <w:u w:val="single"/>
            <w:shd w:val="clear" w:color="auto" w:fill="FFFFFF"/>
          </w:rPr>
          <w:t>), Кимры,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7"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8"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19"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0"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1" w:history="1">
        <w:proofErr w:type="spellStart"/>
        <w:r w:rsidRPr="000D1768">
          <w:rPr>
            <w:rFonts w:ascii="Arial" w:eastAsia="Arial" w:hAnsi="Arial" w:cs="Arial"/>
            <w:color w:val="0000FF"/>
            <w:sz w:val="22"/>
            <w:szCs w:val="22"/>
            <w:u w:val="single"/>
            <w:shd w:val="clear" w:color="auto" w:fill="FFFFFF"/>
          </w:rPr>
          <w:t>Удомельская</w:t>
        </w:r>
        <w:proofErr w:type="spellEnd"/>
        <w:r w:rsidRPr="000D1768">
          <w:rPr>
            <w:rFonts w:ascii="Arial" w:eastAsia="Arial" w:hAnsi="Arial" w:cs="Arial"/>
            <w:color w:val="0000FF"/>
            <w:sz w:val="22"/>
            <w:szCs w:val="22"/>
            <w:u w:val="single"/>
            <w:shd w:val="clear" w:color="auto" w:fill="FFFFFF"/>
          </w:rPr>
          <w:t xml:space="preserve"> газета (</w:t>
        </w:r>
        <w:proofErr w:type="spellStart"/>
        <w:r w:rsidRPr="000D1768">
          <w:rPr>
            <w:rFonts w:ascii="Arial" w:eastAsia="Arial" w:hAnsi="Arial" w:cs="Arial"/>
            <w:color w:val="0000FF"/>
            <w:sz w:val="22"/>
            <w:szCs w:val="22"/>
            <w:u w:val="single"/>
            <w:shd w:val="clear" w:color="auto" w:fill="FFFFFF"/>
          </w:rPr>
          <w:t>udomelskaya-gazeta.ru</w:t>
        </w:r>
        <w:proofErr w:type="spellEnd"/>
        <w:r w:rsidRPr="000D1768">
          <w:rPr>
            <w:rFonts w:ascii="Arial" w:eastAsia="Arial" w:hAnsi="Arial" w:cs="Arial"/>
            <w:color w:val="0000FF"/>
            <w:sz w:val="22"/>
            <w:szCs w:val="22"/>
            <w:u w:val="single"/>
            <w:shd w:val="clear" w:color="auto" w:fill="FFFFFF"/>
          </w:rPr>
          <w:t>), Удомля,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2"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3"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4"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5" w:history="1">
        <w:r w:rsidRPr="000D1768">
          <w:rPr>
            <w:rFonts w:ascii="Arial" w:eastAsia="Arial" w:hAnsi="Arial" w:cs="Arial"/>
            <w:color w:val="0000FF"/>
            <w:sz w:val="22"/>
            <w:szCs w:val="22"/>
            <w:u w:val="single"/>
            <w:shd w:val="clear" w:color="auto" w:fill="FFFFFF"/>
          </w:rPr>
          <w:t>Афанасий-бизнес (</w:t>
        </w:r>
        <w:proofErr w:type="spellStart"/>
        <w:r w:rsidRPr="000D1768">
          <w:rPr>
            <w:rFonts w:ascii="Arial" w:eastAsia="Arial" w:hAnsi="Arial" w:cs="Arial"/>
            <w:color w:val="0000FF"/>
            <w:sz w:val="22"/>
            <w:szCs w:val="22"/>
            <w:u w:val="single"/>
            <w:shd w:val="clear" w:color="auto" w:fill="FFFFFF"/>
          </w:rPr>
          <w:t>afanasy.biz</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5"/>
        </w:numPr>
        <w:ind w:left="0" w:firstLine="0"/>
        <w:rPr>
          <w:rFonts w:ascii="Arial" w:eastAsia="Arial" w:hAnsi="Arial" w:cs="Arial"/>
          <w:color w:val="0000FF"/>
          <w:sz w:val="22"/>
          <w:szCs w:val="22"/>
          <w:shd w:val="clear" w:color="auto" w:fill="FFFFFF"/>
        </w:rPr>
      </w:pPr>
      <w:hyperlink r:id="rId126"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434126"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7" w:name="ant_1575050_1915625934"/>
      <w:r w:rsidRPr="000D1768">
        <w:rPr>
          <w:rFonts w:ascii="Arial" w:eastAsia="Arial" w:hAnsi="Arial" w:cs="Arial"/>
          <w:color w:val="000000"/>
          <w:sz w:val="22"/>
          <w:szCs w:val="22"/>
          <w:shd w:val="clear" w:color="auto" w:fill="FFFFFF"/>
        </w:rPr>
        <w:t>В ТВЕРСКОЙ ОБЛАСТИ ПОЯВИЛИСЬ 12 НОВЫХ ОСОБО ОХРАНЯЕМЫХ ПРИРОДНЫХ ЗОН</w:t>
      </w:r>
      <w:bookmarkEnd w:id="27"/>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Паспорта и границы природных зон утверждают для того, чтобы в этих местах пресечь нарушение закона. Это направление работы активизировали в Тверской области по поручению губернатора </w:t>
      </w:r>
      <w:r w:rsidRPr="000D1768">
        <w:rPr>
          <w:rFonts w:ascii="Arial" w:eastAsia="Arial" w:hAnsi="Arial" w:cs="Arial"/>
          <w:color w:val="000000"/>
          <w:sz w:val="22"/>
          <w:szCs w:val="22"/>
          <w:shd w:val="clear" w:color="auto" w:fill="C0C0C0"/>
        </w:rPr>
        <w:t xml:space="preserve">Игоря </w:t>
      </w:r>
      <w:proofErr w:type="spellStart"/>
      <w:r w:rsidRPr="000D1768">
        <w:rPr>
          <w:rFonts w:ascii="Arial" w:eastAsia="Arial" w:hAnsi="Arial" w:cs="Arial"/>
          <w:color w:val="000000"/>
          <w:sz w:val="22"/>
          <w:szCs w:val="22"/>
          <w:shd w:val="clear" w:color="auto" w:fill="C0C0C0"/>
        </w:rPr>
        <w:t>Рудени</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127" w:history="1">
        <w:r w:rsidRPr="000D1768">
          <w:rPr>
            <w:rFonts w:ascii="Arial" w:eastAsia="Arial" w:hAnsi="Arial" w:cs="Arial"/>
            <w:color w:val="0000FF"/>
            <w:sz w:val="22"/>
            <w:szCs w:val="22"/>
            <w:u w:val="single"/>
            <w:shd w:val="clear" w:color="auto" w:fill="FFFFFF"/>
          </w:rPr>
          <w:t>https://tverigrad.ru/publication/v-tverskoj-oblasti-pojavilis-12-novyh-osobo-ohranjaemyh-prirodnyh-zon/</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28" w:history="1">
        <w:proofErr w:type="gramStart"/>
        <w:r w:rsidRPr="000D1768">
          <w:rPr>
            <w:rFonts w:ascii="Arial" w:eastAsia="Arial" w:hAnsi="Arial" w:cs="Arial"/>
            <w:color w:val="0000FF"/>
            <w:sz w:val="22"/>
            <w:szCs w:val="22"/>
            <w:u w:val="single"/>
            <w:shd w:val="clear" w:color="auto" w:fill="FFFFFF"/>
          </w:rPr>
          <w:t>Комсомольская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tver.kp.ru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29" w:history="1">
        <w:r w:rsidRPr="000D1768">
          <w:rPr>
            <w:rFonts w:ascii="Arial" w:eastAsia="Arial" w:hAnsi="Arial" w:cs="Arial"/>
            <w:color w:val="0000FF"/>
            <w:sz w:val="22"/>
            <w:szCs w:val="22"/>
            <w:u w:val="single"/>
            <w:shd w:val="clear" w:color="auto" w:fill="FFFFFF"/>
          </w:rPr>
          <w:t>Inform69.ru,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0"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1"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2" w:history="1">
        <w:r w:rsidRPr="000D1768">
          <w:rPr>
            <w:rFonts w:ascii="Arial" w:eastAsia="Arial" w:hAnsi="Arial" w:cs="Arial"/>
            <w:color w:val="0000FF"/>
            <w:sz w:val="22"/>
            <w:szCs w:val="22"/>
            <w:u w:val="single"/>
            <w:shd w:val="clear" w:color="auto" w:fill="FFFFFF"/>
          </w:rPr>
          <w:t>Афанасий-бизнес (</w:t>
        </w:r>
        <w:proofErr w:type="spellStart"/>
        <w:r w:rsidRPr="000D1768">
          <w:rPr>
            <w:rFonts w:ascii="Arial" w:eastAsia="Arial" w:hAnsi="Arial" w:cs="Arial"/>
            <w:color w:val="0000FF"/>
            <w:sz w:val="22"/>
            <w:szCs w:val="22"/>
            <w:u w:val="single"/>
            <w:shd w:val="clear" w:color="auto" w:fill="FFFFFF"/>
          </w:rPr>
          <w:t>afanasy.biz</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3"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4" w:history="1">
        <w:r w:rsidRPr="000D1768">
          <w:rPr>
            <w:rFonts w:ascii="Arial" w:eastAsia="Arial" w:hAnsi="Arial" w:cs="Arial"/>
            <w:color w:val="0000FF"/>
            <w:sz w:val="22"/>
            <w:szCs w:val="22"/>
            <w:u w:val="single"/>
            <w:shd w:val="clear" w:color="auto" w:fill="FFFFFF"/>
          </w:rPr>
          <w:t>Главный региональный (</w:t>
        </w:r>
        <w:proofErr w:type="spellStart"/>
        <w:r w:rsidRPr="000D1768">
          <w:rPr>
            <w:rFonts w:ascii="Arial" w:eastAsia="Arial" w:hAnsi="Arial" w:cs="Arial"/>
            <w:color w:val="0000FF"/>
            <w:sz w:val="22"/>
            <w:szCs w:val="22"/>
            <w:u w:val="single"/>
            <w:shd w:val="clear" w:color="auto" w:fill="FFFFFF"/>
          </w:rPr>
          <w:t>glavny.tv</w:t>
        </w:r>
        <w:proofErr w:type="spellEnd"/>
        <w:r w:rsidRPr="000D1768">
          <w:rPr>
            <w:rFonts w:ascii="Arial" w:eastAsia="Arial" w:hAnsi="Arial" w:cs="Arial"/>
            <w:color w:val="0000FF"/>
            <w:sz w:val="22"/>
            <w:szCs w:val="22"/>
            <w:u w:val="single"/>
            <w:shd w:val="clear" w:color="auto" w:fill="FFFFFF"/>
          </w:rPr>
          <w:t>), Смоленск,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5" w:history="1">
        <w:r w:rsidRPr="000D1768">
          <w:rPr>
            <w:rFonts w:ascii="Arial" w:eastAsia="Arial" w:hAnsi="Arial" w:cs="Arial"/>
            <w:color w:val="0000FF"/>
            <w:sz w:val="22"/>
            <w:szCs w:val="22"/>
            <w:u w:val="single"/>
            <w:shd w:val="clear" w:color="auto" w:fill="FFFFFF"/>
          </w:rPr>
          <w:t>Заря (</w:t>
        </w:r>
        <w:proofErr w:type="spellStart"/>
        <w:r w:rsidRPr="000D1768">
          <w:rPr>
            <w:rFonts w:ascii="Arial" w:eastAsia="Arial" w:hAnsi="Arial" w:cs="Arial"/>
            <w:color w:val="0000FF"/>
            <w:sz w:val="22"/>
            <w:szCs w:val="22"/>
            <w:u w:val="single"/>
            <w:shd w:val="clear" w:color="auto" w:fill="FFFFFF"/>
          </w:rPr>
          <w:t>konzarya.ru</w:t>
        </w:r>
        <w:proofErr w:type="spellEnd"/>
        <w:r w:rsidRPr="000D1768">
          <w:rPr>
            <w:rFonts w:ascii="Arial" w:eastAsia="Arial" w:hAnsi="Arial" w:cs="Arial"/>
            <w:color w:val="0000FF"/>
            <w:sz w:val="22"/>
            <w:szCs w:val="22"/>
            <w:u w:val="single"/>
            <w:shd w:val="clear" w:color="auto" w:fill="FFFFFF"/>
          </w:rPr>
          <w:t>), Конаково,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6"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7"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8"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39"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0"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1"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2"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3"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4"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5"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6"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7"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8"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49"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50"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51"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52"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Pr="000D1768" w:rsidRDefault="000D1768" w:rsidP="000D1768">
      <w:pPr>
        <w:numPr>
          <w:ilvl w:val="0"/>
          <w:numId w:val="6"/>
        </w:numPr>
        <w:ind w:left="0" w:firstLine="0"/>
        <w:rPr>
          <w:rFonts w:ascii="Arial" w:eastAsia="Arial" w:hAnsi="Arial" w:cs="Arial"/>
          <w:color w:val="0000FF"/>
          <w:sz w:val="22"/>
          <w:szCs w:val="22"/>
          <w:shd w:val="clear" w:color="auto" w:fill="FFFFFF"/>
        </w:rPr>
      </w:pPr>
      <w:hyperlink r:id="rId153"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625934"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r w:rsidRPr="000D1768">
        <w:rPr>
          <w:rFonts w:ascii="Arial" w:eastAsia="Arial" w:hAnsi="Arial" w:cs="Arial"/>
          <w:b/>
          <w:color w:val="000000"/>
          <w:sz w:val="22"/>
          <w:szCs w:val="22"/>
          <w:shd w:val="clear" w:color="auto" w:fill="FFFFFF"/>
        </w:rPr>
        <w:t>Тверские ведомости (</w:t>
      </w:r>
      <w:proofErr w:type="spellStart"/>
      <w:r w:rsidRPr="000D1768">
        <w:rPr>
          <w:rFonts w:ascii="Arial" w:eastAsia="Arial" w:hAnsi="Arial" w:cs="Arial"/>
          <w:b/>
          <w:color w:val="000000"/>
          <w:sz w:val="22"/>
          <w:szCs w:val="22"/>
          <w:shd w:val="clear" w:color="auto" w:fill="FFFFFF"/>
        </w:rPr>
        <w:t>vedtver.ru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8" w:name="ant_1575050_1915536671"/>
      <w:r w:rsidRPr="000D1768">
        <w:rPr>
          <w:rFonts w:ascii="Arial" w:eastAsia="Arial" w:hAnsi="Arial" w:cs="Arial"/>
          <w:color w:val="000000"/>
          <w:sz w:val="22"/>
          <w:szCs w:val="22"/>
          <w:shd w:val="clear" w:color="auto" w:fill="FFFFFF"/>
        </w:rPr>
        <w:t>НАТАЛЬЯ ИЗМОДЕНОВА: СПОРТИВНАЯ ИНФРАСТРУКТУРА ПОМОЖЕТ ВЫТЯНУТЬ РЕБЯТ ИЗ ИНТЕРНЕТА</w:t>
      </w:r>
      <w:bookmarkEnd w:id="28"/>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 Ключевая задача - развитие массового спорта, обеспечение шаговой доступности спортивных комплексов, залов и площадок для всех жителей Тверской области, - отметил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154" w:history="1">
        <w:r w:rsidRPr="000D1768">
          <w:rPr>
            <w:rFonts w:ascii="Arial" w:eastAsia="Arial" w:hAnsi="Arial" w:cs="Arial"/>
            <w:color w:val="0000FF"/>
            <w:sz w:val="22"/>
            <w:szCs w:val="22"/>
            <w:u w:val="single"/>
            <w:shd w:val="clear" w:color="auto" w:fill="FFFFFF"/>
          </w:rPr>
          <w:t>https://vedtver.ru/news/opinions/natalja-izmodenova-sportivnaja-infrastruktura-pomozhet-vytjanut-rebjat-iz-interneta/</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55"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56" w:history="1">
        <w:r w:rsidRPr="000D1768">
          <w:rPr>
            <w:rFonts w:ascii="Arial" w:eastAsia="Arial" w:hAnsi="Arial" w:cs="Arial"/>
            <w:color w:val="0000FF"/>
            <w:sz w:val="22"/>
            <w:szCs w:val="22"/>
            <w:u w:val="single"/>
            <w:shd w:val="clear" w:color="auto" w:fill="FFFFFF"/>
          </w:rPr>
          <w:t>Тверь (</w:t>
        </w:r>
        <w:proofErr w:type="spellStart"/>
        <w:r w:rsidRPr="000D1768">
          <w:rPr>
            <w:rFonts w:ascii="Arial" w:eastAsia="Arial" w:hAnsi="Arial" w:cs="Arial"/>
            <w:color w:val="0000FF"/>
            <w:sz w:val="22"/>
            <w:szCs w:val="22"/>
            <w:u w:val="single"/>
            <w:shd w:val="clear" w:color="auto" w:fill="FFFFFF"/>
          </w:rPr>
          <w:t>toptver.ru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57"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lang w:val="en-US"/>
        </w:rPr>
      </w:pPr>
      <w:hyperlink r:id="rId158" w:history="1">
        <w:r w:rsidRPr="000D1768">
          <w:rPr>
            <w:rFonts w:ascii="Arial" w:eastAsia="Arial" w:hAnsi="Arial" w:cs="Arial"/>
            <w:color w:val="0000FF"/>
            <w:sz w:val="22"/>
            <w:szCs w:val="22"/>
            <w:u w:val="single"/>
            <w:shd w:val="clear" w:color="auto" w:fill="FFFFFF"/>
            <w:lang w:val="en-US"/>
          </w:rPr>
          <w:t xml:space="preserve">Sport.russia24.pro, </w:t>
        </w:r>
        <w:r w:rsidRPr="000D1768">
          <w:rPr>
            <w:rFonts w:ascii="Arial" w:eastAsia="Arial" w:hAnsi="Arial" w:cs="Arial"/>
            <w:color w:val="0000FF"/>
            <w:sz w:val="22"/>
            <w:szCs w:val="22"/>
            <w:u w:val="single"/>
            <w:shd w:val="clear" w:color="auto" w:fill="FFFFFF"/>
          </w:rPr>
          <w:t>Москва</w:t>
        </w:r>
        <w:r w:rsidRPr="000D1768">
          <w:rPr>
            <w:rFonts w:ascii="Arial" w:eastAsia="Arial" w:hAnsi="Arial" w:cs="Arial"/>
            <w:color w:val="0000FF"/>
            <w:sz w:val="22"/>
            <w:szCs w:val="22"/>
            <w:u w:val="single"/>
            <w:shd w:val="clear" w:color="auto" w:fill="FFFFFF"/>
            <w:lang w:val="en-US"/>
          </w:rPr>
          <w:t xml:space="preserve">, 11 </w:t>
        </w:r>
        <w:r w:rsidRPr="000D1768">
          <w:rPr>
            <w:rFonts w:ascii="Arial" w:eastAsia="Arial" w:hAnsi="Arial" w:cs="Arial"/>
            <w:color w:val="0000FF"/>
            <w:sz w:val="22"/>
            <w:szCs w:val="22"/>
            <w:u w:val="single"/>
            <w:shd w:val="clear" w:color="auto" w:fill="FFFFFF"/>
          </w:rPr>
          <w:t>февраля</w:t>
        </w:r>
        <w:r w:rsidRPr="000D1768">
          <w:rPr>
            <w:rFonts w:ascii="Arial" w:eastAsia="Arial" w:hAnsi="Arial" w:cs="Arial"/>
            <w:color w:val="0000FF"/>
            <w:sz w:val="22"/>
            <w:szCs w:val="22"/>
            <w:u w:val="single"/>
            <w:shd w:val="clear" w:color="auto" w:fill="FFFFFF"/>
            <w:lang w:val="en-US"/>
          </w:rPr>
          <w:t xml:space="preserve">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59"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lang w:val="en-US"/>
        </w:rPr>
      </w:pPr>
      <w:hyperlink r:id="rId160" w:history="1">
        <w:r w:rsidRPr="000D1768">
          <w:rPr>
            <w:rFonts w:ascii="Arial" w:eastAsia="Arial" w:hAnsi="Arial" w:cs="Arial"/>
            <w:color w:val="0000FF"/>
            <w:sz w:val="22"/>
            <w:szCs w:val="22"/>
            <w:u w:val="single"/>
            <w:shd w:val="clear" w:color="auto" w:fill="FFFFFF"/>
            <w:lang w:val="en-US"/>
          </w:rPr>
          <w:t xml:space="preserve">Sport.russia24.pro, </w:t>
        </w:r>
        <w:r w:rsidRPr="000D1768">
          <w:rPr>
            <w:rFonts w:ascii="Arial" w:eastAsia="Arial" w:hAnsi="Arial" w:cs="Arial"/>
            <w:color w:val="0000FF"/>
            <w:sz w:val="22"/>
            <w:szCs w:val="22"/>
            <w:u w:val="single"/>
            <w:shd w:val="clear" w:color="auto" w:fill="FFFFFF"/>
          </w:rPr>
          <w:t>Москва</w:t>
        </w:r>
        <w:r w:rsidRPr="000D1768">
          <w:rPr>
            <w:rFonts w:ascii="Arial" w:eastAsia="Arial" w:hAnsi="Arial" w:cs="Arial"/>
            <w:color w:val="0000FF"/>
            <w:sz w:val="22"/>
            <w:szCs w:val="22"/>
            <w:u w:val="single"/>
            <w:shd w:val="clear" w:color="auto" w:fill="FFFFFF"/>
            <w:lang w:val="en-US"/>
          </w:rPr>
          <w:t xml:space="preserve">, 11 </w:t>
        </w:r>
        <w:r w:rsidRPr="000D1768">
          <w:rPr>
            <w:rFonts w:ascii="Arial" w:eastAsia="Arial" w:hAnsi="Arial" w:cs="Arial"/>
            <w:color w:val="0000FF"/>
            <w:sz w:val="22"/>
            <w:szCs w:val="22"/>
            <w:u w:val="single"/>
            <w:shd w:val="clear" w:color="auto" w:fill="FFFFFF"/>
          </w:rPr>
          <w:t>февраля</w:t>
        </w:r>
        <w:r w:rsidRPr="000D1768">
          <w:rPr>
            <w:rFonts w:ascii="Arial" w:eastAsia="Arial" w:hAnsi="Arial" w:cs="Arial"/>
            <w:color w:val="0000FF"/>
            <w:sz w:val="22"/>
            <w:szCs w:val="22"/>
            <w:u w:val="single"/>
            <w:shd w:val="clear" w:color="auto" w:fill="FFFFFF"/>
            <w:lang w:val="en-US"/>
          </w:rPr>
          <w:t xml:space="preserve">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1"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lang w:val="en-US"/>
        </w:rPr>
      </w:pPr>
      <w:hyperlink r:id="rId162" w:history="1">
        <w:r w:rsidRPr="000D1768">
          <w:rPr>
            <w:rFonts w:ascii="Arial" w:eastAsia="Arial" w:hAnsi="Arial" w:cs="Arial"/>
            <w:color w:val="0000FF"/>
            <w:sz w:val="22"/>
            <w:szCs w:val="22"/>
            <w:u w:val="single"/>
            <w:shd w:val="clear" w:color="auto" w:fill="FFFFFF"/>
            <w:lang w:val="en-US"/>
          </w:rPr>
          <w:t xml:space="preserve">Sport.russia24.pro, </w:t>
        </w:r>
        <w:r w:rsidRPr="000D1768">
          <w:rPr>
            <w:rFonts w:ascii="Arial" w:eastAsia="Arial" w:hAnsi="Arial" w:cs="Arial"/>
            <w:color w:val="0000FF"/>
            <w:sz w:val="22"/>
            <w:szCs w:val="22"/>
            <w:u w:val="single"/>
            <w:shd w:val="clear" w:color="auto" w:fill="FFFFFF"/>
          </w:rPr>
          <w:t>Москва</w:t>
        </w:r>
        <w:r w:rsidRPr="000D1768">
          <w:rPr>
            <w:rFonts w:ascii="Arial" w:eastAsia="Arial" w:hAnsi="Arial" w:cs="Arial"/>
            <w:color w:val="0000FF"/>
            <w:sz w:val="22"/>
            <w:szCs w:val="22"/>
            <w:u w:val="single"/>
            <w:shd w:val="clear" w:color="auto" w:fill="FFFFFF"/>
            <w:lang w:val="en-US"/>
          </w:rPr>
          <w:t xml:space="preserve">, 11 </w:t>
        </w:r>
        <w:r w:rsidRPr="000D1768">
          <w:rPr>
            <w:rFonts w:ascii="Arial" w:eastAsia="Arial" w:hAnsi="Arial" w:cs="Arial"/>
            <w:color w:val="0000FF"/>
            <w:sz w:val="22"/>
            <w:szCs w:val="22"/>
            <w:u w:val="single"/>
            <w:shd w:val="clear" w:color="auto" w:fill="FFFFFF"/>
          </w:rPr>
          <w:t>февраля</w:t>
        </w:r>
        <w:r w:rsidRPr="000D1768">
          <w:rPr>
            <w:rFonts w:ascii="Arial" w:eastAsia="Arial" w:hAnsi="Arial" w:cs="Arial"/>
            <w:color w:val="0000FF"/>
            <w:sz w:val="22"/>
            <w:szCs w:val="22"/>
            <w:u w:val="single"/>
            <w:shd w:val="clear" w:color="auto" w:fill="FFFFFF"/>
            <w:lang w:val="en-US"/>
          </w:rPr>
          <w:t xml:space="preserve">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3"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4"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lang w:val="en-US"/>
        </w:rPr>
      </w:pPr>
      <w:hyperlink r:id="rId165" w:history="1">
        <w:r w:rsidRPr="000D1768">
          <w:rPr>
            <w:rFonts w:ascii="Arial" w:eastAsia="Arial" w:hAnsi="Arial" w:cs="Arial"/>
            <w:color w:val="0000FF"/>
            <w:sz w:val="22"/>
            <w:szCs w:val="22"/>
            <w:u w:val="single"/>
            <w:shd w:val="clear" w:color="auto" w:fill="FFFFFF"/>
            <w:lang w:val="en-US"/>
          </w:rPr>
          <w:t xml:space="preserve">Sport.russia24.pro, </w:t>
        </w:r>
        <w:r w:rsidRPr="000D1768">
          <w:rPr>
            <w:rFonts w:ascii="Arial" w:eastAsia="Arial" w:hAnsi="Arial" w:cs="Arial"/>
            <w:color w:val="0000FF"/>
            <w:sz w:val="22"/>
            <w:szCs w:val="22"/>
            <w:u w:val="single"/>
            <w:shd w:val="clear" w:color="auto" w:fill="FFFFFF"/>
          </w:rPr>
          <w:t>Москва</w:t>
        </w:r>
        <w:r w:rsidRPr="000D1768">
          <w:rPr>
            <w:rFonts w:ascii="Arial" w:eastAsia="Arial" w:hAnsi="Arial" w:cs="Arial"/>
            <w:color w:val="0000FF"/>
            <w:sz w:val="22"/>
            <w:szCs w:val="22"/>
            <w:u w:val="single"/>
            <w:shd w:val="clear" w:color="auto" w:fill="FFFFFF"/>
            <w:lang w:val="en-US"/>
          </w:rPr>
          <w:t xml:space="preserve">, 11 </w:t>
        </w:r>
        <w:r w:rsidRPr="000D1768">
          <w:rPr>
            <w:rFonts w:ascii="Arial" w:eastAsia="Arial" w:hAnsi="Arial" w:cs="Arial"/>
            <w:color w:val="0000FF"/>
            <w:sz w:val="22"/>
            <w:szCs w:val="22"/>
            <w:u w:val="single"/>
            <w:shd w:val="clear" w:color="auto" w:fill="FFFFFF"/>
          </w:rPr>
          <w:t>февраля</w:t>
        </w:r>
        <w:r w:rsidRPr="000D1768">
          <w:rPr>
            <w:rFonts w:ascii="Arial" w:eastAsia="Arial" w:hAnsi="Arial" w:cs="Arial"/>
            <w:color w:val="0000FF"/>
            <w:sz w:val="22"/>
            <w:szCs w:val="22"/>
            <w:u w:val="single"/>
            <w:shd w:val="clear" w:color="auto" w:fill="FFFFFF"/>
            <w:lang w:val="en-US"/>
          </w:rPr>
          <w:t xml:space="preserve">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6" w:history="1">
        <w:r w:rsidRPr="000D1768">
          <w:rPr>
            <w:rFonts w:ascii="Arial" w:eastAsia="Arial" w:hAnsi="Arial" w:cs="Arial"/>
            <w:color w:val="0000FF"/>
            <w:sz w:val="22"/>
            <w:szCs w:val="22"/>
            <w:u w:val="single"/>
            <w:shd w:val="clear" w:color="auto" w:fill="FFFFFF"/>
          </w:rPr>
          <w:t>Sportsweek.org, Москва,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7"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8"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69"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70" w:history="1">
        <w:r w:rsidRPr="000D1768">
          <w:rPr>
            <w:rFonts w:ascii="Arial" w:eastAsia="Arial" w:hAnsi="Arial" w:cs="Arial"/>
            <w:color w:val="0000FF"/>
            <w:sz w:val="22"/>
            <w:szCs w:val="22"/>
            <w:u w:val="single"/>
            <w:shd w:val="clear" w:color="auto" w:fill="FFFFFF"/>
          </w:rPr>
          <w:t>Тверские ведомости (</w:t>
        </w:r>
        <w:proofErr w:type="spellStart"/>
        <w:r w:rsidRPr="000D1768">
          <w:rPr>
            <w:rFonts w:ascii="Arial" w:eastAsia="Arial" w:hAnsi="Arial" w:cs="Arial"/>
            <w:color w:val="0000FF"/>
            <w:sz w:val="22"/>
            <w:szCs w:val="22"/>
            <w:u w:val="single"/>
            <w:shd w:val="clear" w:color="auto" w:fill="FFFFFF"/>
          </w:rPr>
          <w:t>vedtver.ru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71"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72" w:history="1">
        <w:proofErr w:type="spellStart"/>
        <w:proofErr w:type="gramStart"/>
        <w:r w:rsidRPr="000D1768">
          <w:rPr>
            <w:rFonts w:ascii="Arial" w:eastAsia="Arial" w:hAnsi="Arial" w:cs="Arial"/>
            <w:color w:val="0000FF"/>
            <w:sz w:val="22"/>
            <w:szCs w:val="22"/>
            <w:u w:val="single"/>
            <w:shd w:val="clear" w:color="auto" w:fill="FFFFFF"/>
          </w:rPr>
          <w:t>INFO</w:t>
        </w:r>
        <w:proofErr w:type="gramEnd"/>
        <w:r w:rsidRPr="000D1768">
          <w:rPr>
            <w:rFonts w:ascii="Arial" w:eastAsia="Arial" w:hAnsi="Arial" w:cs="Arial"/>
            <w:color w:val="0000FF"/>
            <w:sz w:val="22"/>
            <w:szCs w:val="22"/>
            <w:u w:val="single"/>
            <w:shd w:val="clear" w:color="auto" w:fill="FFFFFF"/>
          </w:rPr>
          <w:t>Тверь</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infotver.ru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73" w:history="1">
        <w:r w:rsidRPr="000D1768">
          <w:rPr>
            <w:rFonts w:ascii="Arial" w:eastAsia="Arial" w:hAnsi="Arial" w:cs="Arial"/>
            <w:color w:val="0000FF"/>
            <w:sz w:val="22"/>
            <w:szCs w:val="22"/>
            <w:u w:val="single"/>
            <w:shd w:val="clear" w:color="auto" w:fill="FFFFFF"/>
          </w:rPr>
          <w:t>НИА Федерация (</w:t>
        </w:r>
        <w:proofErr w:type="spellStart"/>
        <w:r w:rsidRPr="000D1768">
          <w:rPr>
            <w:rFonts w:ascii="Arial" w:eastAsia="Arial" w:hAnsi="Arial" w:cs="Arial"/>
            <w:color w:val="0000FF"/>
            <w:sz w:val="22"/>
            <w:szCs w:val="22"/>
            <w:u w:val="single"/>
            <w:shd w:val="clear" w:color="auto" w:fill="FFFFFF"/>
          </w:rPr>
          <w:t>nia-rf.ru</w:t>
        </w:r>
        <w:proofErr w:type="spellEnd"/>
        <w:r w:rsidRPr="000D1768">
          <w:rPr>
            <w:rFonts w:ascii="Arial" w:eastAsia="Arial" w:hAnsi="Arial" w:cs="Arial"/>
            <w:color w:val="0000FF"/>
            <w:sz w:val="22"/>
            <w:szCs w:val="22"/>
            <w:u w:val="single"/>
            <w:shd w:val="clear" w:color="auto" w:fill="FFFFFF"/>
          </w:rPr>
          <w:t>), Москва, 11 февраля 2022</w:t>
        </w:r>
      </w:hyperlink>
    </w:p>
    <w:p w:rsidR="000D1768" w:rsidRPr="000D1768" w:rsidRDefault="000D1768" w:rsidP="000D1768">
      <w:pPr>
        <w:numPr>
          <w:ilvl w:val="0"/>
          <w:numId w:val="7"/>
        </w:numPr>
        <w:ind w:left="0" w:firstLine="0"/>
        <w:rPr>
          <w:rFonts w:ascii="Arial" w:eastAsia="Arial" w:hAnsi="Arial" w:cs="Arial"/>
          <w:color w:val="0000FF"/>
          <w:sz w:val="22"/>
          <w:szCs w:val="22"/>
          <w:shd w:val="clear" w:color="auto" w:fill="FFFFFF"/>
        </w:rPr>
      </w:pPr>
      <w:hyperlink r:id="rId174" w:history="1">
        <w:r w:rsidRPr="000D1768">
          <w:rPr>
            <w:rFonts w:ascii="Arial" w:eastAsia="Arial" w:hAnsi="Arial" w:cs="Arial"/>
            <w:color w:val="0000FF"/>
            <w:sz w:val="22"/>
            <w:szCs w:val="22"/>
            <w:u w:val="single"/>
            <w:shd w:val="clear" w:color="auto" w:fill="FFFFFF"/>
          </w:rPr>
          <w:t>НИА Тверь (69rus.org),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536671"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proofErr w:type="spellStart"/>
      <w:r w:rsidRPr="000D1768">
        <w:rPr>
          <w:rFonts w:ascii="Arial" w:eastAsia="Arial" w:hAnsi="Arial" w:cs="Arial"/>
          <w:b/>
          <w:color w:val="000000"/>
          <w:sz w:val="22"/>
          <w:szCs w:val="22"/>
          <w:shd w:val="clear" w:color="auto" w:fill="FFFFFF"/>
        </w:rPr>
        <w:t>Tverigrad.ru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29" w:name="ant_1575050_1915307478"/>
      <w:r w:rsidRPr="000D1768">
        <w:rPr>
          <w:rFonts w:ascii="Arial" w:eastAsia="Arial" w:hAnsi="Arial" w:cs="Arial"/>
          <w:color w:val="000000"/>
          <w:sz w:val="22"/>
          <w:szCs w:val="22"/>
          <w:shd w:val="clear" w:color="auto" w:fill="FFFFFF"/>
        </w:rPr>
        <w:t>НЕПРЯЕВА МОЖЕТ СТАТЬ ПОЧЕТНЫМ ГОСТЕМ "ЛЫЖНИ РОССИИ" В ТВЕРИ</w:t>
      </w:r>
      <w:bookmarkEnd w:id="29"/>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Ирина </w:t>
      </w:r>
      <w:proofErr w:type="spellStart"/>
      <w:r w:rsidRPr="000D1768">
        <w:rPr>
          <w:rFonts w:ascii="Arial" w:eastAsia="Arial" w:hAnsi="Arial" w:cs="Arial"/>
          <w:color w:val="000000"/>
          <w:sz w:val="22"/>
          <w:szCs w:val="22"/>
          <w:shd w:val="clear" w:color="auto" w:fill="FFFFFF"/>
        </w:rPr>
        <w:t>Непряева</w:t>
      </w:r>
      <w:proofErr w:type="spellEnd"/>
      <w:r w:rsidRPr="000D1768">
        <w:rPr>
          <w:rFonts w:ascii="Arial" w:eastAsia="Arial" w:hAnsi="Arial" w:cs="Arial"/>
          <w:color w:val="000000"/>
          <w:sz w:val="22"/>
          <w:szCs w:val="22"/>
          <w:shd w:val="clear" w:color="auto" w:fill="FFFFFF"/>
        </w:rPr>
        <w:t xml:space="preserve"> - мать тверской лыжницы Натальи </w:t>
      </w:r>
      <w:proofErr w:type="spellStart"/>
      <w:r w:rsidRPr="000D1768">
        <w:rPr>
          <w:rFonts w:ascii="Arial" w:eastAsia="Arial" w:hAnsi="Arial" w:cs="Arial"/>
          <w:color w:val="000000"/>
          <w:sz w:val="22"/>
          <w:szCs w:val="22"/>
          <w:shd w:val="clear" w:color="auto" w:fill="FFFFFF"/>
        </w:rPr>
        <w:t>Непряевой</w:t>
      </w:r>
      <w:proofErr w:type="spellEnd"/>
      <w:r w:rsidRPr="000D1768">
        <w:rPr>
          <w:rFonts w:ascii="Arial" w:eastAsia="Arial" w:hAnsi="Arial" w:cs="Arial"/>
          <w:color w:val="000000"/>
          <w:sz w:val="22"/>
          <w:szCs w:val="22"/>
          <w:shd w:val="clear" w:color="auto" w:fill="FFFFFF"/>
        </w:rPr>
        <w:t xml:space="preserve">, которая 5 февраля 2022 года завоевала первую для России медаль на зимних Олимпийских играх в Пекине. С серебром Олимпиады Наталью </w:t>
      </w:r>
      <w:proofErr w:type="spellStart"/>
      <w:r w:rsidRPr="000D1768">
        <w:rPr>
          <w:rFonts w:ascii="Arial" w:eastAsia="Arial" w:hAnsi="Arial" w:cs="Arial"/>
          <w:color w:val="000000"/>
          <w:sz w:val="22"/>
          <w:szCs w:val="22"/>
          <w:shd w:val="clear" w:color="auto" w:fill="FFFFFF"/>
        </w:rPr>
        <w:t>Непряеву</w:t>
      </w:r>
      <w:proofErr w:type="spellEnd"/>
      <w:r w:rsidRPr="000D1768">
        <w:rPr>
          <w:rFonts w:ascii="Arial" w:eastAsia="Arial" w:hAnsi="Arial" w:cs="Arial"/>
          <w:color w:val="000000"/>
          <w:sz w:val="22"/>
          <w:szCs w:val="22"/>
          <w:shd w:val="clear" w:color="auto" w:fill="FFFFFF"/>
        </w:rPr>
        <w:t xml:space="preserve"> поздравил </w:t>
      </w:r>
      <w:r w:rsidRPr="000D1768">
        <w:rPr>
          <w:rFonts w:ascii="Arial" w:eastAsia="Arial" w:hAnsi="Arial" w:cs="Arial"/>
          <w:color w:val="000000"/>
          <w:sz w:val="22"/>
          <w:szCs w:val="22"/>
          <w:shd w:val="clear" w:color="auto" w:fill="C0C0C0"/>
        </w:rPr>
        <w:t xml:space="preserve">губернатор Тверской области 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175" w:history="1">
        <w:r w:rsidRPr="000D1768">
          <w:rPr>
            <w:rFonts w:ascii="Arial" w:eastAsia="Arial" w:hAnsi="Arial" w:cs="Arial"/>
            <w:color w:val="0000FF"/>
            <w:sz w:val="22"/>
            <w:szCs w:val="22"/>
            <w:u w:val="single"/>
            <w:shd w:val="clear" w:color="auto" w:fill="FFFFFF"/>
          </w:rPr>
          <w:t>https://tverigrad.ru/publication/neprjaeva-mozhet-priehat-v-tver-na-lyzhnju-rossii/</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76" w:history="1">
        <w:r w:rsidRPr="000D1768">
          <w:rPr>
            <w:rFonts w:ascii="Arial" w:eastAsia="Arial" w:hAnsi="Arial" w:cs="Arial"/>
            <w:color w:val="0000FF"/>
            <w:sz w:val="22"/>
            <w:szCs w:val="22"/>
            <w:u w:val="single"/>
            <w:shd w:val="clear" w:color="auto" w:fill="FFFFFF"/>
          </w:rPr>
          <w:t>Новости Твери (tver-news.net), Тверь, 12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77" w:history="1">
        <w:proofErr w:type="spellStart"/>
        <w:r w:rsidRPr="000D1768">
          <w:rPr>
            <w:rFonts w:ascii="Arial" w:eastAsia="Arial" w:hAnsi="Arial" w:cs="Arial"/>
            <w:color w:val="0000FF"/>
            <w:sz w:val="22"/>
            <w:szCs w:val="22"/>
            <w:u w:val="single"/>
            <w:shd w:val="clear" w:color="auto" w:fill="FFFFFF"/>
          </w:rPr>
          <w:t>Бежецкая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bzgazeta.ru</w:t>
        </w:r>
        <w:proofErr w:type="spellEnd"/>
        <w:r w:rsidRPr="000D1768">
          <w:rPr>
            <w:rFonts w:ascii="Arial" w:eastAsia="Arial" w:hAnsi="Arial" w:cs="Arial"/>
            <w:color w:val="0000FF"/>
            <w:sz w:val="22"/>
            <w:szCs w:val="22"/>
            <w:u w:val="single"/>
            <w:shd w:val="clear" w:color="auto" w:fill="FFFFFF"/>
          </w:rPr>
          <w:t>), Бежецк,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78" w:history="1">
        <w:r w:rsidRPr="000D1768">
          <w:rPr>
            <w:rFonts w:ascii="Arial" w:eastAsia="Arial" w:hAnsi="Arial" w:cs="Arial"/>
            <w:color w:val="0000FF"/>
            <w:sz w:val="22"/>
            <w:szCs w:val="22"/>
            <w:u w:val="single"/>
            <w:shd w:val="clear" w:color="auto" w:fill="FFFFFF"/>
          </w:rPr>
          <w:t>Главный региональный (</w:t>
        </w:r>
        <w:proofErr w:type="spellStart"/>
        <w:r w:rsidRPr="000D1768">
          <w:rPr>
            <w:rFonts w:ascii="Arial" w:eastAsia="Arial" w:hAnsi="Arial" w:cs="Arial"/>
            <w:color w:val="0000FF"/>
            <w:sz w:val="22"/>
            <w:szCs w:val="22"/>
            <w:u w:val="single"/>
            <w:shd w:val="clear" w:color="auto" w:fill="FFFFFF"/>
          </w:rPr>
          <w:t>glavny.tv</w:t>
        </w:r>
        <w:proofErr w:type="spellEnd"/>
        <w:r w:rsidRPr="000D1768">
          <w:rPr>
            <w:rFonts w:ascii="Arial" w:eastAsia="Arial" w:hAnsi="Arial" w:cs="Arial"/>
            <w:color w:val="0000FF"/>
            <w:sz w:val="22"/>
            <w:szCs w:val="22"/>
            <w:u w:val="single"/>
            <w:shd w:val="clear" w:color="auto" w:fill="FFFFFF"/>
          </w:rPr>
          <w:t>), Смоленск,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79"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0"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1" w:history="1">
        <w:r w:rsidRPr="000D1768">
          <w:rPr>
            <w:rFonts w:ascii="Arial" w:eastAsia="Arial" w:hAnsi="Arial" w:cs="Arial"/>
            <w:color w:val="0000FF"/>
            <w:sz w:val="22"/>
            <w:szCs w:val="22"/>
            <w:u w:val="single"/>
            <w:shd w:val="clear" w:color="auto" w:fill="FFFFFF"/>
          </w:rPr>
          <w:t>Кимрский вестник (</w:t>
        </w:r>
        <w:proofErr w:type="spellStart"/>
        <w:r w:rsidRPr="000D1768">
          <w:rPr>
            <w:rFonts w:ascii="Arial" w:eastAsia="Arial" w:hAnsi="Arial" w:cs="Arial"/>
            <w:color w:val="0000FF"/>
            <w:sz w:val="22"/>
            <w:szCs w:val="22"/>
            <w:u w:val="single"/>
            <w:shd w:val="clear" w:color="auto" w:fill="FFFFFF"/>
          </w:rPr>
          <w:t>kimvestnik.ru</w:t>
        </w:r>
        <w:proofErr w:type="spellEnd"/>
        <w:r w:rsidRPr="000D1768">
          <w:rPr>
            <w:rFonts w:ascii="Arial" w:eastAsia="Arial" w:hAnsi="Arial" w:cs="Arial"/>
            <w:color w:val="0000FF"/>
            <w:sz w:val="22"/>
            <w:szCs w:val="22"/>
            <w:u w:val="single"/>
            <w:shd w:val="clear" w:color="auto" w:fill="FFFFFF"/>
          </w:rPr>
          <w:t>), Кимры,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2"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3"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4"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5"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6" w:history="1">
        <w:r w:rsidRPr="000D1768">
          <w:rPr>
            <w:rFonts w:ascii="Arial" w:eastAsia="Arial" w:hAnsi="Arial" w:cs="Arial"/>
            <w:color w:val="0000FF"/>
            <w:sz w:val="22"/>
            <w:szCs w:val="22"/>
            <w:u w:val="single"/>
            <w:shd w:val="clear" w:color="auto" w:fill="FFFFFF"/>
          </w:rPr>
          <w:t>Заря (</w:t>
        </w:r>
        <w:proofErr w:type="spellStart"/>
        <w:r w:rsidRPr="000D1768">
          <w:rPr>
            <w:rFonts w:ascii="Arial" w:eastAsia="Arial" w:hAnsi="Arial" w:cs="Arial"/>
            <w:color w:val="0000FF"/>
            <w:sz w:val="22"/>
            <w:szCs w:val="22"/>
            <w:u w:val="single"/>
            <w:shd w:val="clear" w:color="auto" w:fill="FFFFFF"/>
          </w:rPr>
          <w:t>konzarya.ru</w:t>
        </w:r>
        <w:proofErr w:type="spellEnd"/>
        <w:r w:rsidRPr="000D1768">
          <w:rPr>
            <w:rFonts w:ascii="Arial" w:eastAsia="Arial" w:hAnsi="Arial" w:cs="Arial"/>
            <w:color w:val="0000FF"/>
            <w:sz w:val="22"/>
            <w:szCs w:val="22"/>
            <w:u w:val="single"/>
            <w:shd w:val="clear" w:color="auto" w:fill="FFFFFF"/>
          </w:rPr>
          <w:t>), Конаково,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7"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8" w:history="1">
        <w:proofErr w:type="spellStart"/>
        <w:r w:rsidRPr="000D1768">
          <w:rPr>
            <w:rFonts w:ascii="Arial" w:eastAsia="Arial" w:hAnsi="Arial" w:cs="Arial"/>
            <w:color w:val="0000FF"/>
            <w:sz w:val="22"/>
            <w:szCs w:val="22"/>
            <w:u w:val="single"/>
            <w:shd w:val="clear" w:color="auto" w:fill="FFFFFF"/>
          </w:rPr>
          <w:t>Удомельская</w:t>
        </w:r>
        <w:proofErr w:type="spellEnd"/>
        <w:r w:rsidRPr="000D1768">
          <w:rPr>
            <w:rFonts w:ascii="Arial" w:eastAsia="Arial" w:hAnsi="Arial" w:cs="Arial"/>
            <w:color w:val="0000FF"/>
            <w:sz w:val="22"/>
            <w:szCs w:val="22"/>
            <w:u w:val="single"/>
            <w:shd w:val="clear" w:color="auto" w:fill="FFFFFF"/>
          </w:rPr>
          <w:t xml:space="preserve"> газета (</w:t>
        </w:r>
        <w:proofErr w:type="spellStart"/>
        <w:r w:rsidRPr="000D1768">
          <w:rPr>
            <w:rFonts w:ascii="Arial" w:eastAsia="Arial" w:hAnsi="Arial" w:cs="Arial"/>
            <w:color w:val="0000FF"/>
            <w:sz w:val="22"/>
            <w:szCs w:val="22"/>
            <w:u w:val="single"/>
            <w:shd w:val="clear" w:color="auto" w:fill="FFFFFF"/>
          </w:rPr>
          <w:t>udomelskaya-gazeta.ru</w:t>
        </w:r>
        <w:proofErr w:type="spellEnd"/>
        <w:r w:rsidRPr="000D1768">
          <w:rPr>
            <w:rFonts w:ascii="Arial" w:eastAsia="Arial" w:hAnsi="Arial" w:cs="Arial"/>
            <w:color w:val="0000FF"/>
            <w:sz w:val="22"/>
            <w:szCs w:val="22"/>
            <w:u w:val="single"/>
            <w:shd w:val="clear" w:color="auto" w:fill="FFFFFF"/>
          </w:rPr>
          <w:t>), Удомля,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89"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0"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1"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2"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3"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4"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5"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6"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7"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8"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199"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8"/>
        </w:numPr>
        <w:ind w:left="0" w:firstLine="0"/>
        <w:rPr>
          <w:rFonts w:ascii="Arial" w:eastAsia="Arial" w:hAnsi="Arial" w:cs="Arial"/>
          <w:color w:val="0000FF"/>
          <w:sz w:val="22"/>
          <w:szCs w:val="22"/>
          <w:shd w:val="clear" w:color="auto" w:fill="FFFFFF"/>
        </w:rPr>
      </w:pPr>
      <w:hyperlink r:id="rId200"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307478"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r w:rsidRPr="000D1768">
        <w:rPr>
          <w:rFonts w:ascii="Arial" w:eastAsia="Arial" w:hAnsi="Arial" w:cs="Arial"/>
          <w:b/>
          <w:color w:val="000000"/>
          <w:sz w:val="22"/>
          <w:szCs w:val="22"/>
          <w:shd w:val="clear" w:color="auto" w:fill="FFFFFF"/>
        </w:rPr>
        <w:t>Главный региональный (</w:t>
      </w:r>
      <w:proofErr w:type="spellStart"/>
      <w:r w:rsidRPr="000D1768">
        <w:rPr>
          <w:rFonts w:ascii="Arial" w:eastAsia="Arial" w:hAnsi="Arial" w:cs="Arial"/>
          <w:b/>
          <w:color w:val="000000"/>
          <w:sz w:val="22"/>
          <w:szCs w:val="22"/>
          <w:shd w:val="clear" w:color="auto" w:fill="FFFFFF"/>
        </w:rPr>
        <w:t>glavny.tv</w:t>
      </w:r>
      <w:proofErr w:type="spellEnd"/>
      <w:r w:rsidRPr="000D1768">
        <w:rPr>
          <w:rFonts w:ascii="Arial" w:eastAsia="Arial" w:hAnsi="Arial" w:cs="Arial"/>
          <w:b/>
          <w:color w:val="000000"/>
          <w:sz w:val="22"/>
          <w:szCs w:val="22"/>
          <w:shd w:val="clear" w:color="auto" w:fill="FFFFFF"/>
        </w:rPr>
        <w:t>), Смоленск,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30" w:name="ant_1575050_1915812878"/>
      <w:r w:rsidRPr="000D1768">
        <w:rPr>
          <w:rFonts w:ascii="Arial" w:eastAsia="Arial" w:hAnsi="Arial" w:cs="Arial"/>
          <w:color w:val="000000"/>
          <w:sz w:val="22"/>
          <w:szCs w:val="22"/>
          <w:shd w:val="clear" w:color="auto" w:fill="FFFFFF"/>
        </w:rPr>
        <w:t xml:space="preserve">В ТВЕРСКОЙ ОБЛАСТИ ОТКРЫТЬ, ПРОДЛИТЬ И ЗАКРЫТЬ </w:t>
      </w:r>
      <w:proofErr w:type="gramStart"/>
      <w:r w:rsidRPr="000D1768">
        <w:rPr>
          <w:rFonts w:ascii="Arial" w:eastAsia="Arial" w:hAnsi="Arial" w:cs="Arial"/>
          <w:color w:val="000000"/>
          <w:sz w:val="22"/>
          <w:szCs w:val="22"/>
          <w:shd w:val="clear" w:color="auto" w:fill="FFFFFF"/>
        </w:rPr>
        <w:t>БОЛЬНИЧНЫЙ</w:t>
      </w:r>
      <w:proofErr w:type="gramEnd"/>
      <w:r w:rsidRPr="000D1768">
        <w:rPr>
          <w:rFonts w:ascii="Arial" w:eastAsia="Arial" w:hAnsi="Arial" w:cs="Arial"/>
          <w:color w:val="000000"/>
          <w:sz w:val="22"/>
          <w:szCs w:val="22"/>
          <w:shd w:val="clear" w:color="auto" w:fill="FFFFFF"/>
        </w:rPr>
        <w:t xml:space="preserve"> МОЖНО ДИСТАНЦИОННО</w:t>
      </w:r>
      <w:bookmarkEnd w:id="30"/>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Решение о внедрении системы дистанционного оформления больничных листов принято на заседании регионального оперативного штаба по предупреждению завоза и распространения </w:t>
      </w:r>
      <w:proofErr w:type="spellStart"/>
      <w:r w:rsidRPr="000D1768">
        <w:rPr>
          <w:rFonts w:ascii="Arial" w:eastAsia="Arial" w:hAnsi="Arial" w:cs="Arial"/>
          <w:color w:val="000000"/>
          <w:sz w:val="22"/>
          <w:szCs w:val="22"/>
          <w:shd w:val="clear" w:color="auto" w:fill="FFFFFF"/>
        </w:rPr>
        <w:t>коронавируса</w:t>
      </w:r>
      <w:proofErr w:type="spellEnd"/>
      <w:r w:rsidRPr="000D1768">
        <w:rPr>
          <w:rFonts w:ascii="Arial" w:eastAsia="Arial" w:hAnsi="Arial" w:cs="Arial"/>
          <w:color w:val="000000"/>
          <w:sz w:val="22"/>
          <w:szCs w:val="22"/>
          <w:shd w:val="clear" w:color="auto" w:fill="FFFFFF"/>
        </w:rPr>
        <w:t xml:space="preserve"> 4 февраля под руководством губернатора </w:t>
      </w:r>
      <w:r w:rsidRPr="000D1768">
        <w:rPr>
          <w:rFonts w:ascii="Arial" w:eastAsia="Arial" w:hAnsi="Arial" w:cs="Arial"/>
          <w:color w:val="000000"/>
          <w:sz w:val="22"/>
          <w:szCs w:val="22"/>
          <w:shd w:val="clear" w:color="auto" w:fill="C0C0C0"/>
        </w:rPr>
        <w:t xml:space="preserve">Игоря </w:t>
      </w:r>
      <w:proofErr w:type="spellStart"/>
      <w:r w:rsidRPr="000D1768">
        <w:rPr>
          <w:rFonts w:ascii="Arial" w:eastAsia="Arial" w:hAnsi="Arial" w:cs="Arial"/>
          <w:color w:val="000000"/>
          <w:sz w:val="22"/>
          <w:szCs w:val="22"/>
          <w:shd w:val="clear" w:color="auto" w:fill="C0C0C0"/>
        </w:rPr>
        <w:t>Рудени</w:t>
      </w:r>
      <w:proofErr w:type="spellEnd"/>
      <w:r w:rsidRPr="000D1768">
        <w:rPr>
          <w:rFonts w:ascii="Arial" w:eastAsia="Arial" w:hAnsi="Arial" w:cs="Arial"/>
          <w:color w:val="000000"/>
          <w:sz w:val="22"/>
          <w:szCs w:val="22"/>
          <w:shd w:val="clear" w:color="auto" w:fill="FFFFFF"/>
        </w:rPr>
        <w:t xml:space="preserve">, исходя из обращений жителей региона... </w:t>
      </w:r>
    </w:p>
    <w:p w:rsidR="000D1768" w:rsidRPr="000D1768" w:rsidRDefault="000D1768" w:rsidP="000D1768">
      <w:pPr>
        <w:rPr>
          <w:rFonts w:ascii="Arial" w:eastAsia="Arial" w:hAnsi="Arial" w:cs="Arial"/>
          <w:color w:val="0000FF"/>
          <w:sz w:val="22"/>
          <w:szCs w:val="22"/>
          <w:shd w:val="clear" w:color="auto" w:fill="FFFFFF"/>
        </w:rPr>
      </w:pPr>
      <w:hyperlink r:id="rId201" w:history="1">
        <w:r w:rsidRPr="000D1768">
          <w:rPr>
            <w:rFonts w:ascii="Arial" w:eastAsia="Arial" w:hAnsi="Arial" w:cs="Arial"/>
            <w:color w:val="0000FF"/>
            <w:sz w:val="22"/>
            <w:szCs w:val="22"/>
            <w:u w:val="single"/>
            <w:shd w:val="clear" w:color="auto" w:fill="FFFFFF"/>
          </w:rPr>
          <w:t>https://glavny.tv/last-news/tver/v-tverskoy-oblasti-otkryt-prodlit-i-zakryt-bolnichnyy-mozhno-distantsionno/</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2"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3" w:history="1">
        <w:r w:rsidRPr="000D1768">
          <w:rPr>
            <w:rFonts w:ascii="Arial" w:eastAsia="Arial" w:hAnsi="Arial" w:cs="Arial"/>
            <w:color w:val="0000FF"/>
            <w:sz w:val="22"/>
            <w:szCs w:val="22"/>
            <w:u w:val="single"/>
            <w:shd w:val="clear" w:color="auto" w:fill="FFFFFF"/>
          </w:rPr>
          <w:t>Дни Озёрного (</w:t>
        </w:r>
        <w:proofErr w:type="spellStart"/>
        <w:r w:rsidRPr="000D1768">
          <w:rPr>
            <w:rFonts w:ascii="Arial" w:eastAsia="Arial" w:hAnsi="Arial" w:cs="Arial"/>
            <w:color w:val="0000FF"/>
            <w:sz w:val="22"/>
            <w:szCs w:val="22"/>
            <w:u w:val="single"/>
            <w:shd w:val="clear" w:color="auto" w:fill="FFFFFF"/>
          </w:rPr>
          <w:t>dnioz.ru</w:t>
        </w:r>
        <w:proofErr w:type="spellEnd"/>
        <w:r w:rsidRPr="000D1768">
          <w:rPr>
            <w:rFonts w:ascii="Arial" w:eastAsia="Arial" w:hAnsi="Arial" w:cs="Arial"/>
            <w:color w:val="0000FF"/>
            <w:sz w:val="22"/>
            <w:szCs w:val="22"/>
            <w:u w:val="single"/>
            <w:shd w:val="clear" w:color="auto" w:fill="FFFFFF"/>
          </w:rPr>
          <w:t xml:space="preserve">), п.г.т. </w:t>
        </w:r>
        <w:proofErr w:type="gramStart"/>
        <w:r w:rsidRPr="000D1768">
          <w:rPr>
            <w:rFonts w:ascii="Arial" w:eastAsia="Arial" w:hAnsi="Arial" w:cs="Arial"/>
            <w:color w:val="0000FF"/>
            <w:sz w:val="22"/>
            <w:szCs w:val="22"/>
            <w:u w:val="single"/>
            <w:shd w:val="clear" w:color="auto" w:fill="FFFFFF"/>
          </w:rPr>
          <w:t>Озерный</w:t>
        </w:r>
        <w:proofErr w:type="gram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4" w:history="1">
        <w:proofErr w:type="gramStart"/>
        <w:r w:rsidRPr="000D1768">
          <w:rPr>
            <w:rFonts w:ascii="Arial" w:eastAsia="Arial" w:hAnsi="Arial" w:cs="Arial"/>
            <w:color w:val="0000FF"/>
            <w:sz w:val="22"/>
            <w:szCs w:val="22"/>
            <w:u w:val="single"/>
            <w:shd w:val="clear" w:color="auto" w:fill="FFFFFF"/>
          </w:rPr>
          <w:t>Комсомольская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tver.kp.ru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5"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6"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7" w:history="1">
        <w:proofErr w:type="spellStart"/>
        <w:r w:rsidRPr="000D1768">
          <w:rPr>
            <w:rFonts w:ascii="Arial" w:eastAsia="Arial" w:hAnsi="Arial" w:cs="Arial"/>
            <w:color w:val="0000FF"/>
            <w:sz w:val="22"/>
            <w:szCs w:val="22"/>
            <w:u w:val="single"/>
            <w:shd w:val="clear" w:color="auto" w:fill="FFFFFF"/>
          </w:rPr>
          <w:t>Seligerlife.ru</w:t>
        </w:r>
        <w:proofErr w:type="spellEnd"/>
        <w:r w:rsidRPr="000D1768">
          <w:rPr>
            <w:rFonts w:ascii="Arial" w:eastAsia="Arial" w:hAnsi="Arial" w:cs="Arial"/>
            <w:color w:val="0000FF"/>
            <w:sz w:val="22"/>
            <w:szCs w:val="22"/>
            <w:u w:val="single"/>
            <w:shd w:val="clear" w:color="auto" w:fill="FFFFFF"/>
          </w:rPr>
          <w:t>, Осташков,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8" w:history="1">
        <w:r w:rsidRPr="000D1768">
          <w:rPr>
            <w:rFonts w:ascii="Arial" w:eastAsia="Arial" w:hAnsi="Arial" w:cs="Arial"/>
            <w:color w:val="0000FF"/>
            <w:sz w:val="22"/>
            <w:szCs w:val="22"/>
            <w:u w:val="single"/>
            <w:shd w:val="clear" w:color="auto" w:fill="FFFFFF"/>
          </w:rPr>
          <w:t>Весьегонская жизнь (</w:t>
        </w:r>
        <w:proofErr w:type="spellStart"/>
        <w:r w:rsidRPr="000D1768">
          <w:rPr>
            <w:rFonts w:ascii="Arial" w:eastAsia="Arial" w:hAnsi="Arial" w:cs="Arial"/>
            <w:color w:val="0000FF"/>
            <w:sz w:val="22"/>
            <w:szCs w:val="22"/>
            <w:u w:val="single"/>
            <w:shd w:val="clear" w:color="auto" w:fill="FFFFFF"/>
          </w:rPr>
          <w:t>vesyegonskaya-gisn.ru</w:t>
        </w:r>
        <w:proofErr w:type="spellEnd"/>
        <w:r w:rsidRPr="000D1768">
          <w:rPr>
            <w:rFonts w:ascii="Arial" w:eastAsia="Arial" w:hAnsi="Arial" w:cs="Arial"/>
            <w:color w:val="0000FF"/>
            <w:sz w:val="22"/>
            <w:szCs w:val="22"/>
            <w:u w:val="single"/>
            <w:shd w:val="clear" w:color="auto" w:fill="FFFFFF"/>
          </w:rPr>
          <w:t>), Весьегонск,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09"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0"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1" w:history="1">
        <w:r w:rsidRPr="000D1768">
          <w:rPr>
            <w:rFonts w:ascii="Arial" w:eastAsia="Arial" w:hAnsi="Arial" w:cs="Arial"/>
            <w:color w:val="0000FF"/>
            <w:sz w:val="22"/>
            <w:szCs w:val="22"/>
            <w:u w:val="single"/>
            <w:shd w:val="clear" w:color="auto" w:fill="FFFFFF"/>
          </w:rPr>
          <w:t>Родная земля (</w:t>
        </w:r>
        <w:proofErr w:type="spellStart"/>
        <w:r w:rsidRPr="000D1768">
          <w:rPr>
            <w:rFonts w:ascii="Arial" w:eastAsia="Arial" w:hAnsi="Arial" w:cs="Arial"/>
            <w:color w:val="0000FF"/>
            <w:sz w:val="22"/>
            <w:szCs w:val="22"/>
            <w:u w:val="single"/>
            <w:shd w:val="clear" w:color="auto" w:fill="FFFFFF"/>
          </w:rPr>
          <w:t>r-zemlya.ru</w:t>
        </w:r>
        <w:proofErr w:type="spellEnd"/>
        <w:r w:rsidRPr="000D1768">
          <w:rPr>
            <w:rFonts w:ascii="Arial" w:eastAsia="Arial" w:hAnsi="Arial" w:cs="Arial"/>
            <w:color w:val="0000FF"/>
            <w:sz w:val="22"/>
            <w:szCs w:val="22"/>
            <w:u w:val="single"/>
            <w:shd w:val="clear" w:color="auto" w:fill="FFFFFF"/>
          </w:rPr>
          <w:t>), п. Рамешки,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2"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3"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4"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5"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6"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7"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8"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19"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0"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1" w:history="1">
        <w:proofErr w:type="gramStart"/>
        <w:r w:rsidRPr="000D1768">
          <w:rPr>
            <w:rFonts w:ascii="Arial" w:eastAsia="Arial" w:hAnsi="Arial" w:cs="Arial"/>
            <w:color w:val="0000FF"/>
            <w:sz w:val="22"/>
            <w:szCs w:val="22"/>
            <w:u w:val="single"/>
            <w:shd w:val="clear" w:color="auto" w:fill="FFFFFF"/>
          </w:rPr>
          <w:t>Верхневолжская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vvpravda.ru</w:t>
        </w:r>
        <w:proofErr w:type="spellEnd"/>
        <w:r w:rsidRPr="000D1768">
          <w:rPr>
            <w:rFonts w:ascii="Arial" w:eastAsia="Arial" w:hAnsi="Arial" w:cs="Arial"/>
            <w:color w:val="0000FF"/>
            <w:sz w:val="22"/>
            <w:szCs w:val="22"/>
            <w:u w:val="single"/>
            <w:shd w:val="clear" w:color="auto" w:fill="FFFFFF"/>
          </w:rPr>
          <w:t>), п. Селижарово,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2"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3"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4"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5" w:history="1">
        <w:proofErr w:type="spellStart"/>
        <w:r w:rsidRPr="000D1768">
          <w:rPr>
            <w:rFonts w:ascii="Arial" w:eastAsia="Arial" w:hAnsi="Arial" w:cs="Arial"/>
            <w:color w:val="0000FF"/>
            <w:sz w:val="22"/>
            <w:szCs w:val="22"/>
            <w:u w:val="single"/>
            <w:shd w:val="clear" w:color="auto" w:fill="FFFFFF"/>
          </w:rPr>
          <w:t>Бежецкая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bzgazeta.ru</w:t>
        </w:r>
        <w:proofErr w:type="spellEnd"/>
        <w:r w:rsidRPr="000D1768">
          <w:rPr>
            <w:rFonts w:ascii="Arial" w:eastAsia="Arial" w:hAnsi="Arial" w:cs="Arial"/>
            <w:color w:val="0000FF"/>
            <w:sz w:val="22"/>
            <w:szCs w:val="22"/>
            <w:u w:val="single"/>
            <w:shd w:val="clear" w:color="auto" w:fill="FFFFFF"/>
          </w:rPr>
          <w:t>), Бежецк,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6" w:history="1">
        <w:r w:rsidRPr="000D1768">
          <w:rPr>
            <w:rFonts w:ascii="Arial" w:eastAsia="Arial" w:hAnsi="Arial" w:cs="Arial"/>
            <w:color w:val="0000FF"/>
            <w:sz w:val="22"/>
            <w:szCs w:val="22"/>
            <w:u w:val="single"/>
            <w:shd w:val="clear" w:color="auto" w:fill="FFFFFF"/>
          </w:rPr>
          <w:t>Кимрский вестник (</w:t>
        </w:r>
        <w:proofErr w:type="spellStart"/>
        <w:r w:rsidRPr="000D1768">
          <w:rPr>
            <w:rFonts w:ascii="Arial" w:eastAsia="Arial" w:hAnsi="Arial" w:cs="Arial"/>
            <w:color w:val="0000FF"/>
            <w:sz w:val="22"/>
            <w:szCs w:val="22"/>
            <w:u w:val="single"/>
            <w:shd w:val="clear" w:color="auto" w:fill="FFFFFF"/>
          </w:rPr>
          <w:t>kimvestnik.ru</w:t>
        </w:r>
        <w:proofErr w:type="spellEnd"/>
        <w:r w:rsidRPr="000D1768">
          <w:rPr>
            <w:rFonts w:ascii="Arial" w:eastAsia="Arial" w:hAnsi="Arial" w:cs="Arial"/>
            <w:color w:val="0000FF"/>
            <w:sz w:val="22"/>
            <w:szCs w:val="22"/>
            <w:u w:val="single"/>
            <w:shd w:val="clear" w:color="auto" w:fill="FFFFFF"/>
          </w:rPr>
          <w:t>), Кимры, 11 февраля 2022</w:t>
        </w:r>
      </w:hyperlink>
    </w:p>
    <w:p w:rsidR="000D1768" w:rsidRPr="000D1768" w:rsidRDefault="000D1768" w:rsidP="000D1768">
      <w:pPr>
        <w:numPr>
          <w:ilvl w:val="0"/>
          <w:numId w:val="9"/>
        </w:numPr>
        <w:ind w:left="0" w:firstLine="0"/>
        <w:rPr>
          <w:rFonts w:ascii="Arial" w:eastAsia="Arial" w:hAnsi="Arial" w:cs="Arial"/>
          <w:color w:val="0000FF"/>
          <w:sz w:val="22"/>
          <w:szCs w:val="22"/>
          <w:shd w:val="clear" w:color="auto" w:fill="FFFFFF"/>
        </w:rPr>
      </w:pPr>
      <w:hyperlink r:id="rId227"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812878" w:history="1">
        <w:r w:rsidRPr="000D1768">
          <w:rPr>
            <w:rFonts w:ascii="Arial" w:eastAsia="Arial" w:hAnsi="Arial" w:cs="Arial"/>
            <w:color w:val="0000FF"/>
            <w:sz w:val="22"/>
            <w:szCs w:val="22"/>
            <w:u w:val="single"/>
            <w:shd w:val="clear" w:color="auto" w:fill="FFFFFF"/>
          </w:rPr>
          <w:t>К заголовкам сообщений</w:t>
        </w:r>
      </w:hyperlink>
    </w:p>
    <w:p w:rsidR="000D1768" w:rsidRDefault="000D1768" w:rsidP="000D1768">
      <w:pPr>
        <w:jc w:val="right"/>
        <w:rPr>
          <w:rFonts w:ascii="Arial" w:eastAsia="Arial" w:hAnsi="Arial" w:cs="Arial"/>
          <w:color w:val="0000FF"/>
          <w:sz w:val="22"/>
          <w:szCs w:val="22"/>
          <w:shd w:val="clear" w:color="auto" w:fill="FFFFFF"/>
        </w:rPr>
      </w:pPr>
    </w:p>
    <w:p w:rsid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r w:rsidRPr="000D1768">
        <w:rPr>
          <w:rFonts w:ascii="Arial" w:eastAsia="Arial" w:hAnsi="Arial" w:cs="Arial"/>
          <w:b/>
          <w:color w:val="000000"/>
          <w:sz w:val="22"/>
          <w:szCs w:val="22"/>
          <w:shd w:val="clear" w:color="auto" w:fill="FFFFFF"/>
        </w:rPr>
        <w:lastRenderedPageBreak/>
        <w:t>Тверские ведомости (</w:t>
      </w:r>
      <w:proofErr w:type="spellStart"/>
      <w:r w:rsidRPr="000D1768">
        <w:rPr>
          <w:rFonts w:ascii="Arial" w:eastAsia="Arial" w:hAnsi="Arial" w:cs="Arial"/>
          <w:b/>
          <w:color w:val="000000"/>
          <w:sz w:val="22"/>
          <w:szCs w:val="22"/>
          <w:shd w:val="clear" w:color="auto" w:fill="FFFFFF"/>
        </w:rPr>
        <w:t>vedtver.ru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31" w:name="ant_1575050_1915423010"/>
      <w:r w:rsidRPr="000D1768">
        <w:rPr>
          <w:rFonts w:ascii="Arial" w:eastAsia="Arial" w:hAnsi="Arial" w:cs="Arial"/>
          <w:color w:val="000000"/>
          <w:sz w:val="22"/>
          <w:szCs w:val="22"/>
          <w:shd w:val="clear" w:color="auto" w:fill="FFFFFF"/>
        </w:rPr>
        <w:t>ТОРОПЕЦКИЕ СТУДЕНТЫ ПРОЙДУТ ПРАКТИКУ НА ВЫСОКОТЕХНОЛОГИЧНОМ ПРЕДПРИЯТИИ КОМПАНИИ "ФЕЛИКС"</w:t>
      </w:r>
      <w:bookmarkEnd w:id="31"/>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"В регионе должна быть создана единая система профориентации, обучения и закрепления кадров. Для нас является приоритетом трудоустройство выпускников учебных заведений на территории Тверской области", - считает губернатор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w:t>
      </w:r>
    </w:p>
    <w:p w:rsidR="000D1768" w:rsidRPr="000D1768" w:rsidRDefault="000D1768" w:rsidP="000D1768">
      <w:pPr>
        <w:rPr>
          <w:rFonts w:ascii="Arial" w:eastAsia="Arial" w:hAnsi="Arial" w:cs="Arial"/>
          <w:color w:val="0000FF"/>
          <w:sz w:val="22"/>
          <w:szCs w:val="22"/>
          <w:shd w:val="clear" w:color="auto" w:fill="FFFFFF"/>
        </w:rPr>
      </w:pPr>
      <w:hyperlink r:id="rId228" w:history="1">
        <w:r w:rsidRPr="000D1768">
          <w:rPr>
            <w:rFonts w:ascii="Arial" w:eastAsia="Arial" w:hAnsi="Arial" w:cs="Arial"/>
            <w:color w:val="0000FF"/>
            <w:sz w:val="22"/>
            <w:szCs w:val="22"/>
            <w:u w:val="single"/>
            <w:shd w:val="clear" w:color="auto" w:fill="FFFFFF"/>
          </w:rPr>
          <w:t>https://vedtver.ru/news/society/toropeckie-studenty-projdut-praktiku-na-vysokotehnologichnom-predprijatii-kompanii-feliks/</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29" w:history="1">
        <w:r w:rsidRPr="000D1768">
          <w:rPr>
            <w:rFonts w:ascii="Arial" w:eastAsia="Arial" w:hAnsi="Arial" w:cs="Arial"/>
            <w:color w:val="0000FF"/>
            <w:sz w:val="22"/>
            <w:szCs w:val="22"/>
            <w:u w:val="single"/>
            <w:shd w:val="clear" w:color="auto" w:fill="FFFFFF"/>
          </w:rPr>
          <w:t>Главный региональный (</w:t>
        </w:r>
        <w:proofErr w:type="spellStart"/>
        <w:r w:rsidRPr="000D1768">
          <w:rPr>
            <w:rFonts w:ascii="Arial" w:eastAsia="Arial" w:hAnsi="Arial" w:cs="Arial"/>
            <w:color w:val="0000FF"/>
            <w:sz w:val="22"/>
            <w:szCs w:val="22"/>
            <w:u w:val="single"/>
            <w:shd w:val="clear" w:color="auto" w:fill="FFFFFF"/>
          </w:rPr>
          <w:t>glavny.tv</w:t>
        </w:r>
        <w:proofErr w:type="spellEnd"/>
        <w:r w:rsidRPr="000D1768">
          <w:rPr>
            <w:rFonts w:ascii="Arial" w:eastAsia="Arial" w:hAnsi="Arial" w:cs="Arial"/>
            <w:color w:val="0000FF"/>
            <w:sz w:val="22"/>
            <w:szCs w:val="22"/>
            <w:u w:val="single"/>
            <w:shd w:val="clear" w:color="auto" w:fill="FFFFFF"/>
          </w:rPr>
          <w:t>), Смоленск,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0"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1"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2"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3"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4"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5"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6" w:history="1">
        <w:r w:rsidRPr="000D1768">
          <w:rPr>
            <w:rFonts w:ascii="Arial" w:eastAsia="Arial" w:hAnsi="Arial" w:cs="Arial"/>
            <w:color w:val="0000FF"/>
            <w:sz w:val="22"/>
            <w:szCs w:val="22"/>
            <w:u w:val="single"/>
            <w:shd w:val="clear" w:color="auto" w:fill="FFFFFF"/>
          </w:rPr>
          <w:t>Заря (</w:t>
        </w:r>
        <w:proofErr w:type="spellStart"/>
        <w:r w:rsidRPr="000D1768">
          <w:rPr>
            <w:rFonts w:ascii="Arial" w:eastAsia="Arial" w:hAnsi="Arial" w:cs="Arial"/>
            <w:color w:val="0000FF"/>
            <w:sz w:val="22"/>
            <w:szCs w:val="22"/>
            <w:u w:val="single"/>
            <w:shd w:val="clear" w:color="auto" w:fill="FFFFFF"/>
          </w:rPr>
          <w:t>konzarya.ru</w:t>
        </w:r>
        <w:proofErr w:type="spellEnd"/>
        <w:r w:rsidRPr="000D1768">
          <w:rPr>
            <w:rFonts w:ascii="Arial" w:eastAsia="Arial" w:hAnsi="Arial" w:cs="Arial"/>
            <w:color w:val="0000FF"/>
            <w:sz w:val="22"/>
            <w:szCs w:val="22"/>
            <w:u w:val="single"/>
            <w:shd w:val="clear" w:color="auto" w:fill="FFFFFF"/>
          </w:rPr>
          <w:t>), Конаково,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7"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8"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39"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0"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1"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2"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3"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4"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5"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6"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7"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8"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10"/>
        </w:numPr>
        <w:ind w:left="0" w:firstLine="0"/>
        <w:rPr>
          <w:rFonts w:ascii="Arial" w:eastAsia="Arial" w:hAnsi="Arial" w:cs="Arial"/>
          <w:color w:val="0000FF"/>
          <w:sz w:val="22"/>
          <w:szCs w:val="22"/>
          <w:shd w:val="clear" w:color="auto" w:fill="FFFFFF"/>
        </w:rPr>
      </w:pPr>
      <w:hyperlink r:id="rId249"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Default="000D1768" w:rsidP="000D1768">
      <w:pPr>
        <w:jc w:val="right"/>
        <w:rPr>
          <w:rFonts w:ascii="Arial" w:eastAsia="Arial" w:hAnsi="Arial" w:cs="Arial"/>
          <w:color w:val="0000FF"/>
          <w:sz w:val="22"/>
          <w:szCs w:val="22"/>
          <w:shd w:val="clear" w:color="auto" w:fill="FFFFFF"/>
        </w:rPr>
      </w:pPr>
      <w:hyperlink w:anchor="tabtxt_1575050_1915423010"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jc w:val="right"/>
        <w:rPr>
          <w:rFonts w:ascii="Arial" w:eastAsia="Arial" w:hAnsi="Arial" w:cs="Arial"/>
          <w:color w:val="0000FF"/>
          <w:sz w:val="22"/>
          <w:szCs w:val="22"/>
          <w:shd w:val="clear" w:color="auto" w:fill="FFFFFF"/>
        </w:rPr>
      </w:pPr>
    </w:p>
    <w:p w:rsidR="000D1768" w:rsidRPr="000D1768" w:rsidRDefault="000D1768" w:rsidP="000D1768">
      <w:pPr>
        <w:rPr>
          <w:rFonts w:ascii="Arial" w:eastAsia="Arial" w:hAnsi="Arial" w:cs="Arial"/>
          <w:b/>
          <w:color w:val="000000"/>
          <w:sz w:val="22"/>
          <w:szCs w:val="22"/>
          <w:shd w:val="clear" w:color="auto" w:fill="FFFFFF"/>
        </w:rPr>
      </w:pPr>
      <w:r w:rsidRPr="000D1768">
        <w:rPr>
          <w:rFonts w:ascii="Arial" w:eastAsia="Arial" w:hAnsi="Arial" w:cs="Arial"/>
          <w:b/>
          <w:color w:val="000000"/>
          <w:sz w:val="22"/>
          <w:szCs w:val="22"/>
          <w:shd w:val="clear" w:color="auto" w:fill="FFFFFF"/>
        </w:rPr>
        <w:t>Тверские ведомости (</w:t>
      </w:r>
      <w:proofErr w:type="spellStart"/>
      <w:r w:rsidRPr="000D1768">
        <w:rPr>
          <w:rFonts w:ascii="Arial" w:eastAsia="Arial" w:hAnsi="Arial" w:cs="Arial"/>
          <w:b/>
          <w:color w:val="000000"/>
          <w:sz w:val="22"/>
          <w:szCs w:val="22"/>
          <w:shd w:val="clear" w:color="auto" w:fill="FFFFFF"/>
        </w:rPr>
        <w:t>vedtver.ru</w:t>
      </w:r>
      <w:proofErr w:type="spellEnd"/>
      <w:r w:rsidRPr="000D1768">
        <w:rPr>
          <w:rFonts w:ascii="Arial" w:eastAsia="Arial" w:hAnsi="Arial" w:cs="Arial"/>
          <w:b/>
          <w:color w:val="000000"/>
          <w:sz w:val="22"/>
          <w:szCs w:val="22"/>
          <w:shd w:val="clear" w:color="auto" w:fill="FFFFFF"/>
        </w:rPr>
        <w:t>), Тверь, 11 февраля 2022</w:t>
      </w:r>
    </w:p>
    <w:p w:rsidR="000D1768" w:rsidRPr="000D1768" w:rsidRDefault="000D1768" w:rsidP="000D1768">
      <w:pPr>
        <w:jc w:val="both"/>
        <w:outlineLvl w:val="1"/>
        <w:rPr>
          <w:rFonts w:ascii="Arial" w:eastAsia="Arial" w:hAnsi="Arial" w:cs="Arial"/>
          <w:color w:val="000000"/>
          <w:sz w:val="22"/>
          <w:szCs w:val="22"/>
          <w:shd w:val="clear" w:color="auto" w:fill="FFFFFF"/>
        </w:rPr>
      </w:pPr>
      <w:bookmarkStart w:id="32" w:name="ant_1575050_1915831571"/>
      <w:r w:rsidRPr="000D1768">
        <w:rPr>
          <w:rFonts w:ascii="Arial" w:eastAsia="Arial" w:hAnsi="Arial" w:cs="Arial"/>
          <w:color w:val="000000"/>
          <w:sz w:val="22"/>
          <w:szCs w:val="22"/>
          <w:shd w:val="clear" w:color="auto" w:fill="FFFFFF"/>
        </w:rPr>
        <w:t>МИНСЕМЬИ ТВЕРСКОЙ ОБЛАСТИ ВЕДЕТ ОТБОР КАНДИДАТОВ НА НАГРАЖДЕНИЕ МЕДАЛЬЮ "ЗА ЛЮБОВЬ И ВЕРНОСТЬ"</w:t>
      </w:r>
      <w:bookmarkEnd w:id="32"/>
    </w:p>
    <w:p w:rsidR="000D1768" w:rsidRPr="000D1768" w:rsidRDefault="000D1768" w:rsidP="000D1768">
      <w:pPr>
        <w:jc w:val="both"/>
        <w:rPr>
          <w:rFonts w:ascii="Arial" w:eastAsia="Arial" w:hAnsi="Arial" w:cs="Arial"/>
          <w:color w:val="000000"/>
          <w:sz w:val="22"/>
          <w:szCs w:val="22"/>
          <w:shd w:val="clear" w:color="auto" w:fill="FFFFFF"/>
        </w:rPr>
      </w:pPr>
      <w:r w:rsidRPr="000D1768">
        <w:rPr>
          <w:rFonts w:ascii="Arial" w:eastAsia="Arial" w:hAnsi="Arial" w:cs="Arial"/>
          <w:color w:val="000000"/>
          <w:sz w:val="22"/>
          <w:szCs w:val="22"/>
          <w:shd w:val="clear" w:color="auto" w:fill="FFFFFF"/>
        </w:rPr>
        <w:t xml:space="preserve">" В </w:t>
      </w:r>
      <w:proofErr w:type="spellStart"/>
      <w:r w:rsidRPr="000D1768">
        <w:rPr>
          <w:rFonts w:ascii="Arial" w:eastAsia="Arial" w:hAnsi="Arial" w:cs="Arial"/>
          <w:color w:val="000000"/>
          <w:sz w:val="22"/>
          <w:szCs w:val="22"/>
          <w:shd w:val="clear" w:color="auto" w:fill="FFFFFF"/>
        </w:rPr>
        <w:t>Верхневолжье</w:t>
      </w:r>
      <w:proofErr w:type="spellEnd"/>
      <w:r w:rsidRPr="000D1768">
        <w:rPr>
          <w:rFonts w:ascii="Arial" w:eastAsia="Arial" w:hAnsi="Arial" w:cs="Arial"/>
          <w:color w:val="000000"/>
          <w:sz w:val="22"/>
          <w:szCs w:val="22"/>
          <w:shd w:val="clear" w:color="auto" w:fill="FFFFFF"/>
        </w:rPr>
        <w:t xml:space="preserve"> возрождаются традиции большой и дружной семьи, особое внимание уделяется поддержке материнства и детства, воспитанию молодежи на основе традиций ", - отметил губернатор </w:t>
      </w:r>
      <w:r w:rsidRPr="000D1768">
        <w:rPr>
          <w:rFonts w:ascii="Arial" w:eastAsia="Arial" w:hAnsi="Arial" w:cs="Arial"/>
          <w:color w:val="000000"/>
          <w:sz w:val="22"/>
          <w:szCs w:val="22"/>
          <w:shd w:val="clear" w:color="auto" w:fill="C0C0C0"/>
        </w:rPr>
        <w:t xml:space="preserve">Игорь </w:t>
      </w:r>
      <w:proofErr w:type="spellStart"/>
      <w:r w:rsidRPr="000D1768">
        <w:rPr>
          <w:rFonts w:ascii="Arial" w:eastAsia="Arial" w:hAnsi="Arial" w:cs="Arial"/>
          <w:color w:val="000000"/>
          <w:sz w:val="22"/>
          <w:szCs w:val="22"/>
          <w:shd w:val="clear" w:color="auto" w:fill="C0C0C0"/>
        </w:rPr>
        <w:t>Руденя</w:t>
      </w:r>
      <w:proofErr w:type="spellEnd"/>
      <w:r w:rsidRPr="000D1768">
        <w:rPr>
          <w:rFonts w:ascii="Arial" w:eastAsia="Arial" w:hAnsi="Arial" w:cs="Arial"/>
          <w:color w:val="000000"/>
          <w:sz w:val="22"/>
          <w:szCs w:val="22"/>
          <w:shd w:val="clear" w:color="auto" w:fill="FFFFFF"/>
        </w:rPr>
        <w:t xml:space="preserve">, обращаясь к жителям Тверской области в День семьи, любви и верности в 2021 году... </w:t>
      </w:r>
    </w:p>
    <w:p w:rsidR="000D1768" w:rsidRPr="000D1768" w:rsidRDefault="000D1768" w:rsidP="000D1768">
      <w:pPr>
        <w:rPr>
          <w:rFonts w:ascii="Arial" w:eastAsia="Arial" w:hAnsi="Arial" w:cs="Arial"/>
          <w:color w:val="0000FF"/>
          <w:sz w:val="22"/>
          <w:szCs w:val="22"/>
          <w:shd w:val="clear" w:color="auto" w:fill="FFFFFF"/>
        </w:rPr>
      </w:pPr>
      <w:hyperlink r:id="rId250" w:history="1">
        <w:r w:rsidRPr="000D1768">
          <w:rPr>
            <w:rFonts w:ascii="Arial" w:eastAsia="Arial" w:hAnsi="Arial" w:cs="Arial"/>
            <w:color w:val="0000FF"/>
            <w:sz w:val="22"/>
            <w:szCs w:val="22"/>
            <w:u w:val="single"/>
            <w:shd w:val="clear" w:color="auto" w:fill="FFFFFF"/>
          </w:rPr>
          <w:t>https://vedtver.ru/news/society/minsemi-tverskoj-oblasti-vedet-otbor-kandidatov-na-nagrazhdenie-medalju-za-ljubov-i-vernost/</w:t>
        </w:r>
      </w:hyperlink>
    </w:p>
    <w:p w:rsidR="000D1768" w:rsidRPr="000D1768" w:rsidRDefault="000D1768" w:rsidP="000D1768">
      <w:pPr>
        <w:rPr>
          <w:rFonts w:ascii="Arial" w:eastAsia="Arial" w:hAnsi="Arial" w:cs="Arial"/>
          <w:color w:val="000000"/>
          <w:sz w:val="22"/>
          <w:szCs w:val="22"/>
          <w:u w:val="single"/>
          <w:shd w:val="clear" w:color="auto" w:fill="FFFFFF"/>
        </w:rPr>
      </w:pPr>
      <w:r w:rsidRPr="000D1768">
        <w:rPr>
          <w:rFonts w:ascii="Arial" w:eastAsia="Arial" w:hAnsi="Arial" w:cs="Arial"/>
          <w:color w:val="000000"/>
          <w:sz w:val="22"/>
          <w:szCs w:val="22"/>
          <w:u w:val="single"/>
          <w:shd w:val="clear" w:color="auto" w:fill="FFFFFF"/>
        </w:rPr>
        <w:t>Сообщения по событию:</w:t>
      </w:r>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1" w:history="1">
        <w:r w:rsidRPr="000D1768">
          <w:rPr>
            <w:rFonts w:ascii="Arial" w:eastAsia="Arial" w:hAnsi="Arial" w:cs="Arial"/>
            <w:color w:val="0000FF"/>
            <w:sz w:val="22"/>
            <w:szCs w:val="22"/>
            <w:u w:val="single"/>
            <w:shd w:val="clear" w:color="auto" w:fill="FFFFFF"/>
          </w:rPr>
          <w:t>Наша жизнь (</w:t>
        </w:r>
        <w:proofErr w:type="spellStart"/>
        <w:r w:rsidRPr="000D1768">
          <w:rPr>
            <w:rFonts w:ascii="Arial" w:eastAsia="Arial" w:hAnsi="Arial" w:cs="Arial"/>
            <w:color w:val="0000FF"/>
            <w:sz w:val="22"/>
            <w:szCs w:val="22"/>
            <w:u w:val="single"/>
            <w:shd w:val="clear" w:color="auto" w:fill="FFFFFF"/>
          </w:rPr>
          <w:t>нашажизнь</w:t>
        </w:r>
        <w:proofErr w:type="spellEnd"/>
        <w:r w:rsidRPr="000D1768">
          <w:rPr>
            <w:rFonts w:ascii="Arial" w:eastAsia="Arial" w:hAnsi="Arial" w:cs="Arial"/>
            <w:color w:val="0000FF"/>
            <w:sz w:val="22"/>
            <w:szCs w:val="22"/>
            <w:u w:val="single"/>
            <w:shd w:val="clear" w:color="auto" w:fill="FFFFFF"/>
          </w:rPr>
          <w:t>), Лихославль,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2" w:history="1">
        <w:proofErr w:type="spellStart"/>
        <w:r w:rsidRPr="000D1768">
          <w:rPr>
            <w:rFonts w:ascii="Arial" w:eastAsia="Arial" w:hAnsi="Arial" w:cs="Arial"/>
            <w:color w:val="0000FF"/>
            <w:sz w:val="22"/>
            <w:szCs w:val="22"/>
            <w:u w:val="single"/>
            <w:shd w:val="clear" w:color="auto" w:fill="FFFFFF"/>
          </w:rPr>
          <w:t>Сандовские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сандовскиевести</w:t>
        </w:r>
        <w:proofErr w:type="spellEnd"/>
        <w:r w:rsidRPr="000D1768">
          <w:rPr>
            <w:rFonts w:ascii="Arial" w:eastAsia="Arial" w:hAnsi="Arial" w:cs="Arial"/>
            <w:color w:val="0000FF"/>
            <w:sz w:val="22"/>
            <w:szCs w:val="22"/>
            <w:u w:val="single"/>
            <w:shd w:val="clear" w:color="auto" w:fill="FFFFFF"/>
          </w:rPr>
          <w:t>), п.г.т. Сандово,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3" w:history="1">
        <w:proofErr w:type="spellStart"/>
        <w:r w:rsidRPr="000D1768">
          <w:rPr>
            <w:rFonts w:ascii="Arial" w:eastAsia="Arial" w:hAnsi="Arial" w:cs="Arial"/>
            <w:color w:val="0000FF"/>
            <w:sz w:val="22"/>
            <w:szCs w:val="22"/>
            <w:u w:val="single"/>
            <w:shd w:val="clear" w:color="auto" w:fill="FFFFFF"/>
          </w:rPr>
          <w:t>Зубцовская</w:t>
        </w:r>
        <w:proofErr w:type="spellEnd"/>
        <w:r w:rsidRPr="000D1768">
          <w:rPr>
            <w:rFonts w:ascii="Arial" w:eastAsia="Arial" w:hAnsi="Arial" w:cs="Arial"/>
            <w:color w:val="0000FF"/>
            <w:sz w:val="22"/>
            <w:szCs w:val="22"/>
            <w:u w:val="single"/>
            <w:shd w:val="clear" w:color="auto" w:fill="FFFFFF"/>
          </w:rPr>
          <w:t xml:space="preserve"> жизнь (</w:t>
        </w:r>
        <w:proofErr w:type="spellStart"/>
        <w:r w:rsidRPr="000D1768">
          <w:rPr>
            <w:rFonts w:ascii="Arial" w:eastAsia="Arial" w:hAnsi="Arial" w:cs="Arial"/>
            <w:color w:val="0000FF"/>
            <w:sz w:val="22"/>
            <w:szCs w:val="22"/>
            <w:u w:val="single"/>
            <w:shd w:val="clear" w:color="auto" w:fill="FFFFFF"/>
          </w:rPr>
          <w:t>зубцовскаяжизнь</w:t>
        </w:r>
        <w:proofErr w:type="spellEnd"/>
        <w:r w:rsidRPr="000D1768">
          <w:rPr>
            <w:rFonts w:ascii="Arial" w:eastAsia="Arial" w:hAnsi="Arial" w:cs="Arial"/>
            <w:color w:val="0000FF"/>
            <w:sz w:val="22"/>
            <w:szCs w:val="22"/>
            <w:u w:val="single"/>
            <w:shd w:val="clear" w:color="auto" w:fill="FFFFFF"/>
          </w:rPr>
          <w:t>), Зубцов,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4" w:history="1">
        <w:r w:rsidRPr="000D1768">
          <w:rPr>
            <w:rFonts w:ascii="Arial" w:eastAsia="Arial" w:hAnsi="Arial" w:cs="Arial"/>
            <w:color w:val="0000FF"/>
            <w:sz w:val="22"/>
            <w:szCs w:val="22"/>
            <w:u w:val="single"/>
            <w:shd w:val="clear" w:color="auto" w:fill="FFFFFF"/>
          </w:rPr>
          <w:t>Тверь (</w:t>
        </w:r>
        <w:proofErr w:type="spellStart"/>
        <w:r w:rsidRPr="000D1768">
          <w:rPr>
            <w:rFonts w:ascii="Arial" w:eastAsia="Arial" w:hAnsi="Arial" w:cs="Arial"/>
            <w:color w:val="0000FF"/>
            <w:sz w:val="22"/>
            <w:szCs w:val="22"/>
            <w:u w:val="single"/>
            <w:shd w:val="clear" w:color="auto" w:fill="FFFFFF"/>
          </w:rPr>
          <w:t>toptver.ru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5" w:history="1">
        <w:proofErr w:type="spellStart"/>
        <w:r w:rsidRPr="000D1768">
          <w:rPr>
            <w:rFonts w:ascii="Arial" w:eastAsia="Arial" w:hAnsi="Arial" w:cs="Arial"/>
            <w:color w:val="0000FF"/>
            <w:sz w:val="22"/>
            <w:szCs w:val="22"/>
            <w:u w:val="single"/>
            <w:shd w:val="clear" w:color="auto" w:fill="FFFFFF"/>
          </w:rPr>
          <w:t>Молоковский</w:t>
        </w:r>
        <w:proofErr w:type="spellEnd"/>
        <w:r w:rsidRPr="000D1768">
          <w:rPr>
            <w:rFonts w:ascii="Arial" w:eastAsia="Arial" w:hAnsi="Arial" w:cs="Arial"/>
            <w:color w:val="0000FF"/>
            <w:sz w:val="22"/>
            <w:szCs w:val="22"/>
            <w:u w:val="single"/>
            <w:shd w:val="clear" w:color="auto" w:fill="FFFFFF"/>
          </w:rPr>
          <w:t xml:space="preserve"> край (</w:t>
        </w:r>
        <w:proofErr w:type="spellStart"/>
        <w:r w:rsidRPr="000D1768">
          <w:rPr>
            <w:rFonts w:ascii="Arial" w:eastAsia="Arial" w:hAnsi="Arial" w:cs="Arial"/>
            <w:color w:val="0000FF"/>
            <w:sz w:val="22"/>
            <w:szCs w:val="22"/>
            <w:u w:val="single"/>
            <w:shd w:val="clear" w:color="auto" w:fill="FFFFFF"/>
          </w:rPr>
          <w:t>молоковскийкрай</w:t>
        </w:r>
        <w:proofErr w:type="spellEnd"/>
        <w:r w:rsidRPr="000D1768">
          <w:rPr>
            <w:rFonts w:ascii="Arial" w:eastAsia="Arial" w:hAnsi="Arial" w:cs="Arial"/>
            <w:color w:val="0000FF"/>
            <w:sz w:val="22"/>
            <w:szCs w:val="22"/>
            <w:u w:val="single"/>
            <w:shd w:val="clear" w:color="auto" w:fill="FFFFFF"/>
          </w:rPr>
          <w:t>), п. Молоково,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6" w:history="1">
        <w:r w:rsidRPr="000D1768">
          <w:rPr>
            <w:rFonts w:ascii="Arial" w:eastAsia="Arial" w:hAnsi="Arial" w:cs="Arial"/>
            <w:color w:val="0000FF"/>
            <w:sz w:val="22"/>
            <w:szCs w:val="22"/>
            <w:u w:val="single"/>
            <w:shd w:val="clear" w:color="auto" w:fill="FFFFFF"/>
          </w:rPr>
          <w:t>Г</w:t>
        </w:r>
        <w:proofErr w:type="gramStart"/>
        <w:r w:rsidRPr="000D1768">
          <w:rPr>
            <w:rFonts w:ascii="Arial" w:eastAsia="Arial" w:hAnsi="Arial" w:cs="Arial"/>
            <w:color w:val="0000FF"/>
            <w:sz w:val="22"/>
            <w:szCs w:val="22"/>
            <w:u w:val="single"/>
            <w:shd w:val="clear" w:color="auto" w:fill="FFFFFF"/>
          </w:rPr>
          <w:t>ТРК Тв</w:t>
        </w:r>
        <w:proofErr w:type="gramEnd"/>
        <w:r w:rsidRPr="000D1768">
          <w:rPr>
            <w:rFonts w:ascii="Arial" w:eastAsia="Arial" w:hAnsi="Arial" w:cs="Arial"/>
            <w:color w:val="0000FF"/>
            <w:sz w:val="22"/>
            <w:szCs w:val="22"/>
            <w:u w:val="single"/>
            <w:shd w:val="clear" w:color="auto" w:fill="FFFFFF"/>
          </w:rPr>
          <w:t>ерь, Тверь,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7" w:history="1">
        <w:r w:rsidRPr="000D1768">
          <w:rPr>
            <w:rFonts w:ascii="Arial" w:eastAsia="Arial" w:hAnsi="Arial" w:cs="Arial"/>
            <w:color w:val="0000FF"/>
            <w:sz w:val="22"/>
            <w:szCs w:val="22"/>
            <w:u w:val="single"/>
            <w:shd w:val="clear" w:color="auto" w:fill="FFFFFF"/>
          </w:rPr>
          <w:t>Авангард (авангард), Западная Двина,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8" w:history="1">
        <w:proofErr w:type="gramStart"/>
        <w:r w:rsidRPr="000D1768">
          <w:rPr>
            <w:rFonts w:ascii="Arial" w:eastAsia="Arial" w:hAnsi="Arial" w:cs="Arial"/>
            <w:color w:val="0000FF"/>
            <w:sz w:val="22"/>
            <w:szCs w:val="22"/>
            <w:u w:val="single"/>
            <w:shd w:val="clear" w:color="auto" w:fill="FFFFFF"/>
          </w:rPr>
          <w:t>Бельская</w:t>
        </w:r>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бельскаяправда</w:t>
        </w:r>
        <w:proofErr w:type="spellEnd"/>
        <w:r w:rsidRPr="000D1768">
          <w:rPr>
            <w:rFonts w:ascii="Arial" w:eastAsia="Arial" w:hAnsi="Arial" w:cs="Arial"/>
            <w:color w:val="0000FF"/>
            <w:sz w:val="22"/>
            <w:szCs w:val="22"/>
            <w:u w:val="single"/>
            <w:shd w:val="clear" w:color="auto" w:fill="FFFFFF"/>
          </w:rPr>
          <w:t>), Белый,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59" w:history="1">
        <w:r w:rsidRPr="000D1768">
          <w:rPr>
            <w:rFonts w:ascii="Arial" w:eastAsia="Arial" w:hAnsi="Arial" w:cs="Arial"/>
            <w:color w:val="0000FF"/>
            <w:sz w:val="22"/>
            <w:szCs w:val="22"/>
            <w:u w:val="single"/>
            <w:shd w:val="clear" w:color="auto" w:fill="FFFFFF"/>
          </w:rPr>
          <w:t>Ленинское знамя (</w:t>
        </w:r>
        <w:proofErr w:type="spellStart"/>
        <w:r w:rsidRPr="000D1768">
          <w:rPr>
            <w:rFonts w:ascii="Arial" w:eastAsia="Arial" w:hAnsi="Arial" w:cs="Arial"/>
            <w:color w:val="0000FF"/>
            <w:sz w:val="22"/>
            <w:szCs w:val="22"/>
            <w:u w:val="single"/>
            <w:shd w:val="clear" w:color="auto" w:fill="FFFFFF"/>
          </w:rPr>
          <w:t>leninskoeznamya.tverreg.ru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0" w:history="1">
        <w:r w:rsidRPr="000D1768">
          <w:rPr>
            <w:rFonts w:ascii="Arial" w:eastAsia="Arial" w:hAnsi="Arial" w:cs="Arial"/>
            <w:color w:val="0000FF"/>
            <w:sz w:val="22"/>
            <w:szCs w:val="22"/>
            <w:u w:val="single"/>
            <w:shd w:val="clear" w:color="auto" w:fill="FFFFFF"/>
          </w:rPr>
          <w:t>Вперед (вперед), Калязин,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1" w:history="1">
        <w:r w:rsidRPr="000D1768">
          <w:rPr>
            <w:rFonts w:ascii="Arial" w:eastAsia="Arial" w:hAnsi="Arial" w:cs="Arial"/>
            <w:color w:val="0000FF"/>
            <w:sz w:val="22"/>
            <w:szCs w:val="22"/>
            <w:u w:val="single"/>
            <w:shd w:val="clear" w:color="auto" w:fill="FFFFFF"/>
          </w:rPr>
          <w:t>Жарковский вестник (</w:t>
        </w:r>
        <w:proofErr w:type="spellStart"/>
        <w:r w:rsidRPr="000D1768">
          <w:rPr>
            <w:rFonts w:ascii="Arial" w:eastAsia="Arial" w:hAnsi="Arial" w:cs="Arial"/>
            <w:color w:val="0000FF"/>
            <w:sz w:val="22"/>
            <w:szCs w:val="22"/>
            <w:u w:val="single"/>
            <w:shd w:val="clear" w:color="auto" w:fill="FFFFFF"/>
          </w:rPr>
          <w:t>жарковскийвестник</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2" w:history="1">
        <w:proofErr w:type="spellStart"/>
        <w:proofErr w:type="gramStart"/>
        <w:r w:rsidRPr="000D1768">
          <w:rPr>
            <w:rFonts w:ascii="Arial" w:eastAsia="Arial" w:hAnsi="Arial" w:cs="Arial"/>
            <w:color w:val="0000FF"/>
            <w:sz w:val="22"/>
            <w:szCs w:val="22"/>
            <w:u w:val="single"/>
            <w:shd w:val="clear" w:color="auto" w:fill="FFFFFF"/>
          </w:rPr>
          <w:t>Вышневолоцкая</w:t>
        </w:r>
        <w:proofErr w:type="spellEnd"/>
        <w:proofErr w:type="gramEnd"/>
        <w:r w:rsidRPr="000D1768">
          <w:rPr>
            <w:rFonts w:ascii="Arial" w:eastAsia="Arial" w:hAnsi="Arial" w:cs="Arial"/>
            <w:color w:val="0000FF"/>
            <w:sz w:val="22"/>
            <w:szCs w:val="22"/>
            <w:u w:val="single"/>
            <w:shd w:val="clear" w:color="auto" w:fill="FFFFFF"/>
          </w:rPr>
          <w:t xml:space="preserve"> правда (</w:t>
        </w:r>
        <w:proofErr w:type="spellStart"/>
        <w:r w:rsidRPr="000D1768">
          <w:rPr>
            <w:rFonts w:ascii="Arial" w:eastAsia="Arial" w:hAnsi="Arial" w:cs="Arial"/>
            <w:color w:val="0000FF"/>
            <w:sz w:val="22"/>
            <w:szCs w:val="22"/>
            <w:u w:val="single"/>
            <w:shd w:val="clear" w:color="auto" w:fill="FFFFFF"/>
          </w:rPr>
          <w:t>вышневолоцкаяправда</w:t>
        </w:r>
        <w:proofErr w:type="spellEnd"/>
        <w:r w:rsidRPr="000D1768">
          <w:rPr>
            <w:rFonts w:ascii="Arial" w:eastAsia="Arial" w:hAnsi="Arial" w:cs="Arial"/>
            <w:color w:val="0000FF"/>
            <w:sz w:val="22"/>
            <w:szCs w:val="22"/>
            <w:u w:val="single"/>
            <w:shd w:val="clear" w:color="auto" w:fill="FFFFFF"/>
          </w:rPr>
          <w:t>), п.г.т. Жарковский,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3" w:history="1">
        <w:r w:rsidRPr="000D1768">
          <w:rPr>
            <w:rFonts w:ascii="Arial" w:eastAsia="Arial" w:hAnsi="Arial" w:cs="Arial"/>
            <w:color w:val="0000FF"/>
            <w:sz w:val="22"/>
            <w:szCs w:val="22"/>
            <w:u w:val="single"/>
            <w:shd w:val="clear" w:color="auto" w:fill="FFFFFF"/>
          </w:rPr>
          <w:t>Коммунар (коммунар), п. Фирово,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4" w:history="1">
        <w:r w:rsidRPr="000D1768">
          <w:rPr>
            <w:rFonts w:ascii="Arial" w:eastAsia="Arial" w:hAnsi="Arial" w:cs="Arial"/>
            <w:color w:val="0000FF"/>
            <w:sz w:val="22"/>
            <w:szCs w:val="22"/>
            <w:u w:val="single"/>
            <w:shd w:val="clear" w:color="auto" w:fill="FFFFFF"/>
          </w:rPr>
          <w:t>Тверская жизнь (</w:t>
        </w:r>
        <w:proofErr w:type="spellStart"/>
        <w:r w:rsidRPr="000D1768">
          <w:rPr>
            <w:rFonts w:ascii="Arial" w:eastAsia="Arial" w:hAnsi="Arial" w:cs="Arial"/>
            <w:color w:val="0000FF"/>
            <w:sz w:val="22"/>
            <w:szCs w:val="22"/>
            <w:u w:val="single"/>
            <w:shd w:val="clear" w:color="auto" w:fill="FFFFFF"/>
          </w:rPr>
          <w:t>tverlife.ru</w:t>
        </w:r>
        <w:proofErr w:type="spellEnd"/>
        <w:r w:rsidRPr="000D1768">
          <w:rPr>
            <w:rFonts w:ascii="Arial" w:eastAsia="Arial" w:hAnsi="Arial" w:cs="Arial"/>
            <w:color w:val="0000FF"/>
            <w:sz w:val="22"/>
            <w:szCs w:val="22"/>
            <w:u w:val="single"/>
            <w:shd w:val="clear" w:color="auto" w:fill="FFFFFF"/>
          </w:rPr>
          <w:t>), Тверь,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5" w:history="1">
        <w:r w:rsidRPr="000D1768">
          <w:rPr>
            <w:rFonts w:ascii="Arial" w:eastAsia="Arial" w:hAnsi="Arial" w:cs="Arial"/>
            <w:color w:val="0000FF"/>
            <w:sz w:val="22"/>
            <w:szCs w:val="22"/>
            <w:u w:val="single"/>
            <w:shd w:val="clear" w:color="auto" w:fill="FFFFFF"/>
          </w:rPr>
          <w:t>Лесной вестник (</w:t>
        </w:r>
        <w:proofErr w:type="spellStart"/>
        <w:r w:rsidRPr="000D1768">
          <w:rPr>
            <w:rFonts w:ascii="Arial" w:eastAsia="Arial" w:hAnsi="Arial" w:cs="Arial"/>
            <w:color w:val="0000FF"/>
            <w:sz w:val="22"/>
            <w:szCs w:val="22"/>
            <w:u w:val="single"/>
            <w:shd w:val="clear" w:color="auto" w:fill="FFFFFF"/>
          </w:rPr>
          <w:t>леснойвестник</w:t>
        </w:r>
        <w:proofErr w:type="spellEnd"/>
        <w:r w:rsidRPr="000D1768">
          <w:rPr>
            <w:rFonts w:ascii="Arial" w:eastAsia="Arial" w:hAnsi="Arial" w:cs="Arial"/>
            <w:color w:val="0000FF"/>
            <w:sz w:val="22"/>
            <w:szCs w:val="22"/>
            <w:u w:val="single"/>
            <w:shd w:val="clear" w:color="auto" w:fill="FFFFFF"/>
          </w:rPr>
          <w:t xml:space="preserve">), с. </w:t>
        </w:r>
        <w:proofErr w:type="gramStart"/>
        <w:r w:rsidRPr="000D1768">
          <w:rPr>
            <w:rFonts w:ascii="Arial" w:eastAsia="Arial" w:hAnsi="Arial" w:cs="Arial"/>
            <w:color w:val="0000FF"/>
            <w:sz w:val="22"/>
            <w:szCs w:val="22"/>
            <w:u w:val="single"/>
            <w:shd w:val="clear" w:color="auto" w:fill="FFFFFF"/>
          </w:rPr>
          <w:t>Лесное</w:t>
        </w:r>
        <w:proofErr w:type="gramEnd"/>
        <w:r w:rsidRPr="000D1768">
          <w:rPr>
            <w:rFonts w:ascii="Arial" w:eastAsia="Arial" w:hAnsi="Arial" w:cs="Arial"/>
            <w:color w:val="0000FF"/>
            <w:sz w:val="22"/>
            <w:szCs w:val="22"/>
            <w:u w:val="single"/>
            <w:shd w:val="clear" w:color="auto" w:fill="FFFFFF"/>
          </w:rPr>
          <w:t xml:space="preserve"> (Тверская обл.),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6" w:history="1">
        <w:proofErr w:type="spellStart"/>
        <w:r w:rsidRPr="000D1768">
          <w:rPr>
            <w:rFonts w:ascii="Arial" w:eastAsia="Arial" w:hAnsi="Arial" w:cs="Arial"/>
            <w:color w:val="0000FF"/>
            <w:sz w:val="22"/>
            <w:szCs w:val="22"/>
            <w:u w:val="single"/>
            <w:shd w:val="clear" w:color="auto" w:fill="FFFFFF"/>
          </w:rPr>
          <w:t>Андреапольские</w:t>
        </w:r>
        <w:proofErr w:type="spellEnd"/>
        <w:r w:rsidRPr="000D1768">
          <w:rPr>
            <w:rFonts w:ascii="Arial" w:eastAsia="Arial" w:hAnsi="Arial" w:cs="Arial"/>
            <w:color w:val="0000FF"/>
            <w:sz w:val="22"/>
            <w:szCs w:val="22"/>
            <w:u w:val="single"/>
            <w:shd w:val="clear" w:color="auto" w:fill="FFFFFF"/>
          </w:rPr>
          <w:t xml:space="preserve"> вести (</w:t>
        </w:r>
        <w:proofErr w:type="spellStart"/>
        <w:r w:rsidRPr="000D1768">
          <w:rPr>
            <w:rFonts w:ascii="Arial" w:eastAsia="Arial" w:hAnsi="Arial" w:cs="Arial"/>
            <w:color w:val="0000FF"/>
            <w:sz w:val="22"/>
            <w:szCs w:val="22"/>
            <w:u w:val="single"/>
            <w:shd w:val="clear" w:color="auto" w:fill="FFFFFF"/>
          </w:rPr>
          <w:t>андреапольскиевести</w:t>
        </w:r>
        <w:proofErr w:type="spellEnd"/>
        <w:r w:rsidRPr="000D1768">
          <w:rPr>
            <w:rFonts w:ascii="Arial" w:eastAsia="Arial" w:hAnsi="Arial" w:cs="Arial"/>
            <w:color w:val="0000FF"/>
            <w:sz w:val="22"/>
            <w:szCs w:val="22"/>
            <w:u w:val="single"/>
            <w:shd w:val="clear" w:color="auto" w:fill="FFFFFF"/>
          </w:rPr>
          <w:t xml:space="preserve">), </w:t>
        </w:r>
        <w:proofErr w:type="spellStart"/>
        <w:r w:rsidRPr="000D1768">
          <w:rPr>
            <w:rFonts w:ascii="Arial" w:eastAsia="Arial" w:hAnsi="Arial" w:cs="Arial"/>
            <w:color w:val="0000FF"/>
            <w:sz w:val="22"/>
            <w:szCs w:val="22"/>
            <w:u w:val="single"/>
            <w:shd w:val="clear" w:color="auto" w:fill="FFFFFF"/>
          </w:rPr>
          <w:t>Андреаполь</w:t>
        </w:r>
        <w:proofErr w:type="spellEnd"/>
        <w:r w:rsidRPr="000D1768">
          <w:rPr>
            <w:rFonts w:ascii="Arial" w:eastAsia="Arial" w:hAnsi="Arial" w:cs="Arial"/>
            <w:color w:val="0000FF"/>
            <w:sz w:val="22"/>
            <w:szCs w:val="22"/>
            <w:u w:val="single"/>
            <w:shd w:val="clear" w:color="auto" w:fill="FFFFFF"/>
          </w:rPr>
          <w:t>,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7" w:history="1">
        <w:r w:rsidRPr="000D1768">
          <w:rPr>
            <w:rFonts w:ascii="Arial" w:eastAsia="Arial" w:hAnsi="Arial" w:cs="Arial"/>
            <w:color w:val="0000FF"/>
            <w:sz w:val="22"/>
            <w:szCs w:val="22"/>
            <w:u w:val="single"/>
            <w:shd w:val="clear" w:color="auto" w:fill="FFFFFF"/>
          </w:rPr>
          <w:t>Новая жизнь (</w:t>
        </w:r>
        <w:proofErr w:type="spellStart"/>
        <w:r w:rsidRPr="000D1768">
          <w:rPr>
            <w:rFonts w:ascii="Arial" w:eastAsia="Arial" w:hAnsi="Arial" w:cs="Arial"/>
            <w:color w:val="0000FF"/>
            <w:sz w:val="22"/>
            <w:szCs w:val="22"/>
            <w:u w:val="single"/>
            <w:shd w:val="clear" w:color="auto" w:fill="FFFFFF"/>
          </w:rPr>
          <w:t>новаяжизнь</w:t>
        </w:r>
        <w:proofErr w:type="spellEnd"/>
        <w:r w:rsidRPr="000D1768">
          <w:rPr>
            <w:rFonts w:ascii="Arial" w:eastAsia="Arial" w:hAnsi="Arial" w:cs="Arial"/>
            <w:color w:val="0000FF"/>
            <w:sz w:val="22"/>
            <w:szCs w:val="22"/>
            <w:u w:val="single"/>
            <w:shd w:val="clear" w:color="auto" w:fill="FFFFFF"/>
          </w:rPr>
          <w:t>), Бологое,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8" w:history="1">
        <w:proofErr w:type="spellStart"/>
        <w:r w:rsidRPr="000D1768">
          <w:rPr>
            <w:rFonts w:ascii="Arial" w:eastAsia="Arial" w:hAnsi="Arial" w:cs="Arial"/>
            <w:color w:val="0000FF"/>
            <w:sz w:val="22"/>
            <w:szCs w:val="22"/>
            <w:u w:val="single"/>
            <w:shd w:val="clear" w:color="auto" w:fill="FFFFFF"/>
          </w:rPr>
          <w:t>Спировские</w:t>
        </w:r>
        <w:proofErr w:type="spellEnd"/>
        <w:r w:rsidRPr="000D1768">
          <w:rPr>
            <w:rFonts w:ascii="Arial" w:eastAsia="Arial" w:hAnsi="Arial" w:cs="Arial"/>
            <w:color w:val="0000FF"/>
            <w:sz w:val="22"/>
            <w:szCs w:val="22"/>
            <w:u w:val="single"/>
            <w:shd w:val="clear" w:color="auto" w:fill="FFFFFF"/>
          </w:rPr>
          <w:t xml:space="preserve"> известия (</w:t>
        </w:r>
        <w:proofErr w:type="spellStart"/>
        <w:r w:rsidRPr="000D1768">
          <w:rPr>
            <w:rFonts w:ascii="Arial" w:eastAsia="Arial" w:hAnsi="Arial" w:cs="Arial"/>
            <w:color w:val="0000FF"/>
            <w:sz w:val="22"/>
            <w:szCs w:val="22"/>
            <w:u w:val="single"/>
            <w:shd w:val="clear" w:color="auto" w:fill="FFFFFF"/>
          </w:rPr>
          <w:t>спировскиеизвестия</w:t>
        </w:r>
        <w:proofErr w:type="spellEnd"/>
        <w:r w:rsidRPr="000D1768">
          <w:rPr>
            <w:rFonts w:ascii="Arial" w:eastAsia="Arial" w:hAnsi="Arial" w:cs="Arial"/>
            <w:color w:val="0000FF"/>
            <w:sz w:val="22"/>
            <w:szCs w:val="22"/>
            <w:u w:val="single"/>
            <w:shd w:val="clear" w:color="auto" w:fill="FFFFFF"/>
          </w:rPr>
          <w:t>), п. Спирово,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69" w:history="1">
        <w:r w:rsidRPr="000D1768">
          <w:rPr>
            <w:rFonts w:ascii="Arial" w:eastAsia="Arial" w:hAnsi="Arial" w:cs="Arial"/>
            <w:color w:val="0000FF"/>
            <w:sz w:val="22"/>
            <w:szCs w:val="22"/>
            <w:u w:val="single"/>
            <w:shd w:val="clear" w:color="auto" w:fill="FFFFFF"/>
          </w:rPr>
          <w:t>Знамя (</w:t>
        </w:r>
        <w:proofErr w:type="spellStart"/>
        <w:r w:rsidRPr="000D1768">
          <w:rPr>
            <w:rFonts w:ascii="Arial" w:eastAsia="Arial" w:hAnsi="Arial" w:cs="Arial"/>
            <w:color w:val="0000FF"/>
            <w:sz w:val="22"/>
            <w:szCs w:val="22"/>
            <w:u w:val="single"/>
            <w:shd w:val="clear" w:color="auto" w:fill="FFFFFF"/>
          </w:rPr>
          <w:t>kuvznama.ru</w:t>
        </w:r>
        <w:proofErr w:type="spellEnd"/>
        <w:r w:rsidRPr="000D1768">
          <w:rPr>
            <w:rFonts w:ascii="Arial" w:eastAsia="Arial" w:hAnsi="Arial" w:cs="Arial"/>
            <w:color w:val="0000FF"/>
            <w:sz w:val="22"/>
            <w:szCs w:val="22"/>
            <w:u w:val="single"/>
            <w:shd w:val="clear" w:color="auto" w:fill="FFFFFF"/>
          </w:rPr>
          <w:t>), Кувшиново, 11 февраля 2022</w:t>
        </w:r>
      </w:hyperlink>
    </w:p>
    <w:p w:rsidR="000D1768" w:rsidRPr="000D1768" w:rsidRDefault="000D1768" w:rsidP="000D1768">
      <w:pPr>
        <w:numPr>
          <w:ilvl w:val="0"/>
          <w:numId w:val="11"/>
        </w:numPr>
        <w:ind w:left="0" w:firstLine="0"/>
        <w:rPr>
          <w:rFonts w:ascii="Arial" w:eastAsia="Arial" w:hAnsi="Arial" w:cs="Arial"/>
          <w:color w:val="0000FF"/>
          <w:sz w:val="22"/>
          <w:szCs w:val="22"/>
          <w:shd w:val="clear" w:color="auto" w:fill="FFFFFF"/>
        </w:rPr>
      </w:pPr>
      <w:hyperlink r:id="rId270" w:history="1">
        <w:r w:rsidRPr="000D1768">
          <w:rPr>
            <w:rFonts w:ascii="Arial" w:eastAsia="Arial" w:hAnsi="Arial" w:cs="Arial"/>
            <w:color w:val="0000FF"/>
            <w:sz w:val="22"/>
            <w:szCs w:val="22"/>
            <w:u w:val="single"/>
            <w:shd w:val="clear" w:color="auto" w:fill="FFFFFF"/>
          </w:rPr>
          <w:t>Новости Твери (tver-news.net), Тверь, 11 февраля 2022</w:t>
        </w:r>
      </w:hyperlink>
    </w:p>
    <w:p w:rsidR="000D1768" w:rsidRPr="000D1768" w:rsidRDefault="000D1768" w:rsidP="000D1768">
      <w:pPr>
        <w:jc w:val="right"/>
        <w:rPr>
          <w:rFonts w:ascii="Arial" w:eastAsia="Arial" w:hAnsi="Arial" w:cs="Arial"/>
          <w:color w:val="0000FF"/>
          <w:sz w:val="22"/>
          <w:szCs w:val="22"/>
          <w:shd w:val="clear" w:color="auto" w:fill="FFFFFF"/>
        </w:rPr>
      </w:pPr>
      <w:hyperlink w:anchor="tabtxt_1575050_1915831571" w:history="1">
        <w:r w:rsidRPr="000D1768">
          <w:rPr>
            <w:rFonts w:ascii="Arial" w:eastAsia="Arial" w:hAnsi="Arial" w:cs="Arial"/>
            <w:color w:val="0000FF"/>
            <w:sz w:val="22"/>
            <w:szCs w:val="22"/>
            <w:u w:val="single"/>
            <w:shd w:val="clear" w:color="auto" w:fill="FFFFFF"/>
          </w:rPr>
          <w:t>К заголовкам сообщений</w:t>
        </w:r>
      </w:hyperlink>
    </w:p>
    <w:p w:rsidR="000D1768" w:rsidRPr="000D1768" w:rsidRDefault="000D1768" w:rsidP="000D1768">
      <w:pPr>
        <w:rPr>
          <w:rFonts w:ascii="Arial" w:eastAsia="Arial" w:hAnsi="Arial" w:cs="Arial"/>
          <w:color w:val="000000"/>
          <w:sz w:val="22"/>
          <w:szCs w:val="22"/>
        </w:rPr>
      </w:pPr>
    </w:p>
    <w:p w:rsidR="00AA7949" w:rsidRPr="00052E1D" w:rsidRDefault="00AA7949" w:rsidP="00AA7949">
      <w:pPr>
        <w:rPr>
          <w:rFonts w:ascii="Arial" w:eastAsia="Arial" w:hAnsi="Arial" w:cs="Arial"/>
          <w:color w:val="000000"/>
          <w:sz w:val="22"/>
          <w:szCs w:val="22"/>
        </w:rPr>
      </w:pPr>
    </w:p>
    <w:sectPr w:rsidR="00AA7949" w:rsidRPr="00052E1D" w:rsidSect="00FC7548">
      <w:headerReference w:type="default" r:id="rId271"/>
      <w:footerReference w:type="even" r:id="rId272"/>
      <w:footerReference w:type="default" r:id="rId273"/>
      <w:footerReference w:type="first" r:id="rId274"/>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CB5" w:rsidRDefault="00F04CB5">
      <w:r>
        <w:separator/>
      </w:r>
    </w:p>
  </w:endnote>
  <w:endnote w:type="continuationSeparator" w:id="1">
    <w:p w:rsidR="00F04CB5" w:rsidRDefault="00F04C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CB5" w:rsidRPr="000A7F13" w:rsidRDefault="00F04CB5">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F04CB5" w:rsidRPr="000A7F13" w:rsidRDefault="00F04CB5">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04CB5" w:rsidRPr="00B15CDA" w:rsidRDefault="00F04CB5" w:rsidP="00EB666B">
        <w:pPr>
          <w:pStyle w:val="affa"/>
          <w:jc w:val="right"/>
        </w:pPr>
        <w:fldSimple w:instr=" PAGE   \* MERGEFORMAT ">
          <w:r w:rsidR="000D1768">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CB5" w:rsidRDefault="00F04CB5">
    <w:pPr>
      <w:pStyle w:val="affa"/>
      <w:jc w:val="right"/>
    </w:pPr>
  </w:p>
  <w:p w:rsidR="00F04CB5" w:rsidRPr="000B1295" w:rsidRDefault="00F04CB5">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CB5" w:rsidRDefault="00F04CB5">
      <w:r>
        <w:separator/>
      </w:r>
    </w:p>
  </w:footnote>
  <w:footnote w:type="continuationSeparator" w:id="1">
    <w:p w:rsidR="00F04CB5" w:rsidRDefault="00F04C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CB5" w:rsidRDefault="00F04CB5"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44E15"/>
    <w:multiLevelType w:val="hybridMultilevel"/>
    <w:tmpl w:val="78968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F76C7F"/>
    <w:multiLevelType w:val="hybridMultilevel"/>
    <w:tmpl w:val="35821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7"/>
  </w:num>
  <w:num w:numId="16">
    <w:abstractNumId w:val="10"/>
  </w:num>
  <w:num w:numId="17">
    <w:abstractNumId w:val="16"/>
  </w:num>
  <w:num w:numId="18">
    <w:abstractNumId w:val="20"/>
  </w:num>
  <w:num w:numId="19">
    <w:abstractNumId w:val="26"/>
  </w:num>
  <w:num w:numId="20">
    <w:abstractNumId w:val="19"/>
  </w:num>
  <w:num w:numId="21">
    <w:abstractNumId w:val="17"/>
  </w:num>
  <w:num w:numId="22">
    <w:abstractNumId w:val="32"/>
  </w:num>
  <w:num w:numId="23">
    <w:abstractNumId w:val="23"/>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8"/>
  </w:num>
  <w:num w:numId="33">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0657"/>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E1D"/>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B96"/>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2FF3"/>
    <w:rsid w:val="000C42FA"/>
    <w:rsid w:val="000C43D2"/>
    <w:rsid w:val="000C44E5"/>
    <w:rsid w:val="000C4F45"/>
    <w:rsid w:val="000C5013"/>
    <w:rsid w:val="000C5234"/>
    <w:rsid w:val="000C54B4"/>
    <w:rsid w:val="000C56CB"/>
    <w:rsid w:val="000C6DF4"/>
    <w:rsid w:val="000C7465"/>
    <w:rsid w:val="000C75A0"/>
    <w:rsid w:val="000D162C"/>
    <w:rsid w:val="000D1768"/>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09"/>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293"/>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6E4"/>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525"/>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AD3"/>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487"/>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14"/>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49"/>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30C"/>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05A"/>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CB5"/>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809"/>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108"/>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06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A7108"/>
  </w:style>
  <w:style w:type="numbering" w:customStyle="1" w:styleId="96">
    <w:name w:val="Нет списка96"/>
    <w:next w:val="a2"/>
    <w:uiPriority w:val="99"/>
    <w:semiHidden/>
    <w:unhideWhenUsed/>
    <w:rsid w:val="00052E1D"/>
  </w:style>
  <w:style w:type="numbering" w:customStyle="1" w:styleId="97">
    <w:name w:val="Нет списка97"/>
    <w:next w:val="a2"/>
    <w:uiPriority w:val="99"/>
    <w:semiHidden/>
    <w:unhideWhenUsed/>
    <w:rsid w:val="000D176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78242266">
      <w:bodyDiv w:val="1"/>
      <w:marLeft w:val="0"/>
      <w:marRight w:val="0"/>
      <w:marTop w:val="0"/>
      <w:marBottom w:val="0"/>
      <w:divBdr>
        <w:top w:val="none" w:sz="0" w:space="0" w:color="auto"/>
        <w:left w:val="none" w:sz="0" w:space="0" w:color="auto"/>
        <w:bottom w:val="none" w:sz="0" w:space="0" w:color="auto"/>
        <w:right w:val="none" w:sz="0" w:space="0" w:color="auto"/>
      </w:divBdr>
      <w:divsChild>
        <w:div w:id="587231436">
          <w:marLeft w:val="0"/>
          <w:marRight w:val="0"/>
          <w:marTop w:val="0"/>
          <w:marBottom w:val="0"/>
          <w:divBdr>
            <w:top w:val="none" w:sz="0" w:space="0" w:color="auto"/>
            <w:left w:val="none" w:sz="0" w:space="0" w:color="auto"/>
            <w:bottom w:val="none" w:sz="0" w:space="0" w:color="auto"/>
            <w:right w:val="none" w:sz="0" w:space="0" w:color="auto"/>
          </w:divBdr>
        </w:div>
      </w:divsChild>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80aeambocfgbf8ag0asfr.xn--80aaccp4ajwpkgbl4lpb.xn--p1ai/news/novosti-regiona/igor-rudenya-voshel-v-top-3-mediareytinga-gubernatorov-tsfo-za-yanvar/" TargetMode="External"/><Relationship Id="rId21" Type="http://schemas.openxmlformats.org/officeDocument/2006/relationships/hyperlink" Target="https://xn--80atgafdsv.xn--80aaccp4ajwpkgbl4lpb.xn--p1ai/news/novosti-regiona/na-soveshchanii-v-pravitelstve-tverskoy-oblasti-obsudili-voprosy-razvitiya-transportnoy-infrastruktu/" TargetMode="External"/><Relationship Id="rId42" Type="http://schemas.openxmlformats.org/officeDocument/2006/relationships/hyperlink" Target="http://kuvznama.ru/gubernator-igor-rudenja-pozdravil-so-stoletiem-veterana-velikoj-otechestvennoj-vojny-annu-aleksandrovnu-elaginu-2.html" TargetMode="External"/><Relationship Id="rId63" Type="http://schemas.openxmlformats.org/officeDocument/2006/relationships/hyperlink" Target="https://xn--80aaafacod0cjtobqp6g1a7c4e.xn--80aaccp4ajwpkgbl4lpb.xn--p1ai/news/novosti-regiona/gubernator-igor-rudenya-pozdravil-so-stoletiem-veterana-velikoy-otechestvennoy-voyny-annu-aleksandro/" TargetMode="External"/><Relationship Id="rId84" Type="http://schemas.openxmlformats.org/officeDocument/2006/relationships/hyperlink" Target="https://xn--80aaaggh4d0a.xn--80aaccp4ajwpkgbl4lpb.xn--p1ai/news/novosti-regiona/v-tverskoy-oblasti-prodolzhaetsya-vaktsinatsiya-protiv-koronavirusnoy-infektsii/" TargetMode="External"/><Relationship Id="rId138" Type="http://schemas.openxmlformats.org/officeDocument/2006/relationships/hyperlink" Target="https://xn--80aeaggbsdn1am6affp.xn--80aaccp4ajwpkgbl4lpb.xn--p1ai/news/novosti-regiona/v-tverskoy-oblasti-utverzhdeny-gr1anitsy-12-osobo-okhranyaemykh-prirodnykh-territoriy-regionalnogo-zn/" TargetMode="External"/><Relationship Id="rId159" Type="http://schemas.openxmlformats.org/officeDocument/2006/relationships/hyperlink" Target="https://vedtver.ru/news/opinions/ahmet-bagautdinov-v-poslednee-vremja-v-tverskoj-oblasti-vsjo-chashhe-govorjat-o-populjarizacii-massovogo-sporta/" TargetMode="External"/><Relationship Id="rId170" Type="http://schemas.openxmlformats.org/officeDocument/2006/relationships/hyperlink" Target="https://vedtver.ru/news/opinions/aleksej-jafurov-razvitaja-sportivnaja-infrastruktura-stimuliruet-ne-menshe-olimpijskih-pobed/" TargetMode="External"/><Relationship Id="rId191" Type="http://schemas.openxmlformats.org/officeDocument/2006/relationships/hyperlink" Target="https://xn--b1aeca2ch.xn--80aaccp4ajwpkgbl4lpb.xn--p1ai/news/novosti-regiona/uchastie-v-regionalnom-etape-lyzhni-rossii-2022-v-tverskoy-oblasti-primut-izvestnye-tverskie-sportsm/" TargetMode="External"/><Relationship Id="rId205" Type="http://schemas.openxmlformats.org/officeDocument/2006/relationships/hyperlink" Target="https://&#1085;&#1072;&#1096;&#1072;&#1078;&#1080;&#1079;&#1085;&#1100;.&#1090;&#1074;&#1077;&#1088;&#1089;&#1082;&#1072;&#1103;&#1086;&#1073;&#1083;&#1072;&#1089;&#1090;&#1100;.&#1088;&#1092;/news/novosti-regiona/v-tverskoy-oblasti-otkryt-prodlit-i-zakryt-bolnichnyy-list-mozhno-distantsionno-posle-audiokonsultats/" TargetMode="External"/><Relationship Id="rId226" Type="http://schemas.openxmlformats.org/officeDocument/2006/relationships/hyperlink" Target="https://kimvestnik.ru/11-02-2022/guberniya/v-tverskoj-oblasti-otkryt-prodlit-i-zakryt-bolnichnyj-list-mozhno-distantsionno-posle-audiokonsultatsii-s-vrachom.html" TargetMode="External"/><Relationship Id="rId247" Type="http://schemas.openxmlformats.org/officeDocument/2006/relationships/hyperlink" Target="https://xn----ctbbkcp3ddjc7i.xn--p1ai/dailynews/studenty-toropetskogo-kolledzha-proydut-praktiku-na-vysokotekhnologichnom-predpriyatii-kompanii-feli/" TargetMode="External"/><Relationship Id="rId107" Type="http://schemas.openxmlformats.org/officeDocument/2006/relationships/hyperlink" Target="https://xn--80aeaggbsdn1am6affp.xn--80aaccp4ajwpkgbl4lpb.xn--p1ai/news/novosti-regiona/igor-rudenya-voshel-v-top-3-mediareytinga-gubernatorov-tsfo-za-yanvar/" TargetMode="External"/><Relationship Id="rId268" Type="http://schemas.openxmlformats.org/officeDocument/2006/relationships/hyperlink" Target="https://xn--b1aaibidbbdn6bkolfhr9u.xn--80aaccp4ajwpkgbl4lpb.xn--p1ai/news/novosti-regiona/minsemi-tverskoy-oblasti-vedet-otbor-kandidatov-na-nagrazhdenie-medalyu-za-lyubov-i-vernost/" TargetMode="External"/><Relationship Id="rId11" Type="http://schemas.openxmlformats.org/officeDocument/2006/relationships/chart" Target="charts/chart3.xml"/><Relationship Id="rId32" Type="http://schemas.openxmlformats.org/officeDocument/2006/relationships/hyperlink" Target="https://vedtver.ru/news/society/na-soveshhanii-v-pravitelstve-tverskoj-oblasti-obsudili-voprosy-razvitija-transportnoj-infrastruktury/" TargetMode="External"/><Relationship Id="rId53" Type="http://schemas.openxmlformats.org/officeDocument/2006/relationships/hyperlink" Target="https://xn--b1aeca2ch.xn--80aaccp4ajwpkgbl4lpb.xn--p1ai/news/novosti-regiona/gubernator-igor-rudenya-pozdravil-so-stoletiem-veterana-velikoy-otechestvennoy-voyny-annu-aleksandro/" TargetMode="External"/><Relationship Id="rId74" Type="http://schemas.openxmlformats.org/officeDocument/2006/relationships/hyperlink" Target="https://xn--80abdrbegn5ad8au4b7fub.xn--80aaccp4ajwpkgbl4lpb.xn--p1ai/news/novosti-regiona/v-tverskoy-oblasti-prodolzhaetsya-vaktsinatsiya-protiv-koronavirusnoy-infektsii/" TargetMode="External"/><Relationship Id="rId128" Type="http://schemas.openxmlformats.org/officeDocument/2006/relationships/hyperlink" Target="https://www.tver.kp.ru/online/news/4626457/" TargetMode="External"/><Relationship Id="rId149" Type="http://schemas.openxmlformats.org/officeDocument/2006/relationships/hyperlink" Target="https://xn--b1afbmcjbrdg5afn.xn--80aaccp4ajwpkgbl4lpb.xn--p1ai/news/novosti-regiona/v-tverskoy-oblasti-utverzhdeny-gr1anitsy-12-osobo-okhranyaemykh-prirodnykh-territoriy-regionalnogo-zn/" TargetMode="External"/><Relationship Id="rId5" Type="http://schemas.openxmlformats.org/officeDocument/2006/relationships/webSettings" Target="webSettings.xml"/><Relationship Id="rId95" Type="http://schemas.openxmlformats.org/officeDocument/2006/relationships/hyperlink" Target="http://tver-news.net/politics/2022/02/11/82378.html" TargetMode="External"/><Relationship Id="rId160" Type="http://schemas.openxmlformats.org/officeDocument/2006/relationships/hyperlink" Target="https://sport.russia24.pro/tver-obl/311770800/" TargetMode="External"/><Relationship Id="rId181" Type="http://schemas.openxmlformats.org/officeDocument/2006/relationships/hyperlink" Target="https://kimvestnik.ru/11-02-2022/guberniya/uchastie-v-regionalnom-etape-lyzhni-rossii-2022-v-tverskoj-oblasti-primut-izvestnye-tverskie-sportsmeny-i-trenery.html" TargetMode="External"/><Relationship Id="rId216" Type="http://schemas.openxmlformats.org/officeDocument/2006/relationships/hyperlink" Target="https://xn--80adnee0afc6kza.xn--80aaccp4ajwpkgbl4lpb.xn--p1ai/news/novosti-regiona/v-tverskoy-oblasti-otkryt-prodlit-i-zakryt-bolnichnyy-list-mozhno-distantsionno-posle-audiokonsultats/" TargetMode="External"/><Relationship Id="rId237" Type="http://schemas.openxmlformats.org/officeDocument/2006/relationships/hyperlink" Target="https://xn--b1aeca2ch.xn--80aaccp4ajwpkgbl4lpb.xn--p1ai/news/novosti-regiona/studenty-toropetskogo-kolledzha-proydut-praktiku-na-vysokotekhnologichnom-predpriyatii-kompanii-feli/" TargetMode="External"/><Relationship Id="rId258" Type="http://schemas.openxmlformats.org/officeDocument/2006/relationships/hyperlink" Target="https://&#1073;&#1077;&#1083;&#1100;&#1089;&#1082;&#1072;&#1103;&#1087;&#1088;&#1072;&#1074;&#1076;&#1072;.&#1090;&#1074;&#1077;&#1088;&#1089;&#1082;&#1072;&#1103;&#1086;&#1073;&#1083;&#1072;&#1089;&#1090;&#1100;.&#1088;&#1092;/news/novosti-regiona/minsemi-tverskoy-oblasti-vedet-otbor-kandidatov-na-nagrazhdenie-medalyu-za-lyubov-i-vernost/" TargetMode="External"/><Relationship Id="rId22" Type="http://schemas.openxmlformats.org/officeDocument/2006/relationships/hyperlink" Target="https://xn--80aeaggbsdn1am6affp.xn--80aaccp4ajwpkgbl4lpb.xn--p1ai/news/novosti-regiona/na-soveshchanii-v-pravitelstve-tverskoy-oblasti-obsudili-voprosy-razvitiya-transportnoy-infrastruktu/" TargetMode="External"/><Relationship Id="rId43" Type="http://schemas.openxmlformats.org/officeDocument/2006/relationships/hyperlink" Target="http://kuvznama.ru/gubernator-igor-rudenja-pozdravil-so-stoletiem-veterana-velikoj-otechestvennoj-vojny-annu-aleksandrovnu-elaginu.html" TargetMode="External"/><Relationship Id="rId64" Type="http://schemas.openxmlformats.org/officeDocument/2006/relationships/hyperlink" Target="https://tvernews.ru/news/281538/" TargetMode="External"/><Relationship Id="rId118" Type="http://schemas.openxmlformats.org/officeDocument/2006/relationships/hyperlink" Target="https://xn--b1afbmcjbrdg5afn.xn--80aaccp4ajwpkgbl4lpb.xn--p1ai/news/novosti-regiona/igor-rudenya-voshel-v-top-3-mediareytinga-gubernatorov-tsfo-za-yanvar/" TargetMode="External"/><Relationship Id="rId139" Type="http://schemas.openxmlformats.org/officeDocument/2006/relationships/hyperlink" Target="https://xn--b1aeca2ch.xn--80aaccp4ajwpkgbl4lpb.xn--p1ai/news/novosti-regiona/v-tverskoy-oblasti-utverzhdeny-gr1anitsy-12-osobo-okhranyaemykh-prirodnykh-territoriy-regionalnogo-zn/" TargetMode="External"/><Relationship Id="rId85" Type="http://schemas.openxmlformats.org/officeDocument/2006/relationships/hyperlink" Target="https://xn--b1aaibidbbdn6bkolfhr9u.xn--80aaccp4ajwpkgbl4lpb.xn--p1ai/news/novosti-regiona/v-tverskoy-oblasti-prodolzhaetsya-vaktsinatsiya-protiv-koronavirusnoy-infektsii/" TargetMode="External"/><Relationship Id="rId150" Type="http://schemas.openxmlformats.org/officeDocument/2006/relationships/hyperlink" Target="https://xn--80aaafacod0cjtobqp6g1a7c4e.xn--80aaccp4ajwpkgbl4lpb.xn--p1ai/news/novosti-regiona/v-tverskoy-oblasti-utverzhdeny-gr1anitsy-12-osobo-okhranyaemykh-prirodnykh-territoriy-regionalnogo-zn/" TargetMode="External"/><Relationship Id="rId171" Type="http://schemas.openxmlformats.org/officeDocument/2006/relationships/hyperlink" Target="https://tverlife.ru/regional/aleksej-jafurov-razvitaja-sportivnaja-infrastruktura-stimuliruet-ne-menshe-olimpijskih-pobed/" TargetMode="External"/><Relationship Id="rId192" Type="http://schemas.openxmlformats.org/officeDocument/2006/relationships/hyperlink" Target="https://xn--80aaafacod0cjtobqp6g1a7c4e.xn--80aaccp4ajwpkgbl4lpb.xn--p1ai/news/novosti-regiona/uchastie-v-regionalnom-etape-lyzhni-rossii-2022-v-tverskoy-oblasti-primut-izvestnye-tverskie-sportsm/" TargetMode="External"/><Relationship Id="rId206" Type="http://schemas.openxmlformats.org/officeDocument/2006/relationships/hyperlink" Target="https://xn--80aeaggbsdn1am6affp.xn--80aaccp4ajwpkgbl4lpb.xn--p1ai/news/novosti-regiona/v-tverskoy-oblasti-otkryt-prodlit-i-zakryt-bolnichnyy-list-mozhno-distantsionno-posle-audiokonsultats/" TargetMode="External"/><Relationship Id="rId227" Type="http://schemas.openxmlformats.org/officeDocument/2006/relationships/hyperlink" Target="http://tver-news.net/society/2022/02/11/82350.html" TargetMode="External"/><Relationship Id="rId248" Type="http://schemas.openxmlformats.org/officeDocument/2006/relationships/hyperlink" Target="https://tverlife.ru/regional/na-vysokotehnologichnom-predprijatii-kompanii-feliks-projdut-praktiku-studenty-toropeckogo-kolledzha/" TargetMode="External"/><Relationship Id="rId269" Type="http://schemas.openxmlformats.org/officeDocument/2006/relationships/hyperlink" Target="http://kuvznama.ru/minsemi-tverskoj-oblasti-vedet-otbor-kandidatov-na-nagrazhdenie-medalju-za-ljubov-i-vernost.html" TargetMode="External"/><Relationship Id="rId12" Type="http://schemas.openxmlformats.org/officeDocument/2006/relationships/hyperlink" Target="https://tverigrad.ru/publication/v-pravitelstve-obsudili-razvitie-transportnoj-infrastruktury-v-tverskoj-oblasti/" TargetMode="External"/><Relationship Id="rId33" Type="http://schemas.openxmlformats.org/officeDocument/2006/relationships/hyperlink" Target="https://tverlife.ru/regional/voprosy-razvitija-transportnoj-infrastruktury-obsudili-na-soveshhanii-v-pravitelstve-tverskoj-oblasti/" TargetMode="External"/><Relationship Id="rId108" Type="http://schemas.openxmlformats.org/officeDocument/2006/relationships/hyperlink" Target="https://leninskoeznamya.tverreg.ru/news/novosti-regiona/igor-rudenya-voshel-v-top-3-mediareytinga-gubernatorov-tsfo-za-yanvar/" TargetMode="External"/><Relationship Id="rId129" Type="http://schemas.openxmlformats.org/officeDocument/2006/relationships/hyperlink" Target="https://www.inform69.ru/news/obschestvo/v-tverskoy-oblasti-utverzhdeny-granitsy-12-osobo-ohranyaemyh-prirodnyh-territoriy-regionalnogo-znacheniya-ploschadyu-bolee-78-tys-ga.html" TargetMode="External"/><Relationship Id="rId54" Type="http://schemas.openxmlformats.org/officeDocument/2006/relationships/hyperlink" Target="https://xn--80adnee0afc6kza.xn--80aaccp4ajwpkgbl4lpb.xn--p1ai/news/novosti-regiona/gubernator-igor-rudenya-pozdravil-so-stoletiem-veterana-velikoy-otechestvennoy-voyny-annu-aleksandro/" TargetMode="External"/><Relationship Id="rId75" Type="http://schemas.openxmlformats.org/officeDocument/2006/relationships/hyperlink" Target="https://xn--b1aeca2ch.xn--80aaccp4ajwpkgbl4lpb.xn--p1ai/news/novosti-regiona/v-tverskoy-oblasti-prodolzhaetsya-vaktsinatsiya-protiv-koronavirusnoy-infektsii/" TargetMode="External"/><Relationship Id="rId96" Type="http://schemas.openxmlformats.org/officeDocument/2006/relationships/hyperlink" Target="https://tverigrad.ru/publication/igor-rudenja-voshjol-v-top-3-mediarejtinga-gubernatorov-cfo-za-janvar/" TargetMode="External"/><Relationship Id="rId140" Type="http://schemas.openxmlformats.org/officeDocument/2006/relationships/hyperlink" Target="https://xn--80aaggfbbvdpkuqnmvfs6p.xn--80aaccp4ajwpkgbl4lpb.xn--p1ai/news/novosti-regiona/v-tverskoy-oblasti-utverzhdeny-gr1anitsy-12-osobo-okhranyaemykh-prirodnykh-territoriy-regionalnogo-zn/" TargetMode="External"/><Relationship Id="rId161" Type="http://schemas.openxmlformats.org/officeDocument/2006/relationships/hyperlink" Target="https://tverlife.ru/regional/bogdan-pishhalnikov-rekonstrukcija-sportivnyh-obektov-povysit-populjarnost-zimnih-vidov-sporta-v-regione/" TargetMode="External"/><Relationship Id="rId182" Type="http://schemas.openxmlformats.org/officeDocument/2006/relationships/hyperlink" Target="https://&#1084;&#1086;&#1083;&#1086;&#1082;&#1086;&#1074;&#1089;&#1082;&#1080;&#1081;&#1082;&#1088;&#1072;&#1081;.&#1090;&#1074;&#1077;&#1088;&#1089;&#1082;&#1072;&#1103;&#1086;&#1073;&#1083;&#1072;&#1089;&#1090;&#1100;.&#1088;&#1092;/news/novosti-regiona/uchastie-v-regionalnom-etape-lyzhni-rossii-2022-v-tverskoy-oblasti-primut-izvestnye-tverskie-sportsm/" TargetMode="External"/><Relationship Id="rId217" Type="http://schemas.openxmlformats.org/officeDocument/2006/relationships/hyperlink" Target="https://xn--b1aaibidbbdn6bkolfhr9u.xn--80aaccp4ajwpkgbl4lpb.xn--p1ai/news/novosti-regiona/v-tverskoy-oblasti-otkryt-prodlit-i-zakryt-bolnichnyy-list-mozhno-distantsionno-posle-audiokonsultats/" TargetMode="External"/><Relationship Id="rId6" Type="http://schemas.openxmlformats.org/officeDocument/2006/relationships/footnotes" Target="footnotes.xml"/><Relationship Id="rId238" Type="http://schemas.openxmlformats.org/officeDocument/2006/relationships/hyperlink" Target="https://xn--80adnee0afc6kza.xn--80aaccp4ajwpkgbl4lpb.xn--p1ai/news/novosti-regiona/studenty-toropetskogo-kolledzha-proydut-praktiku-na-vysokotekhnologichnom-predpriyatii-kompanii-feli/" TargetMode="External"/><Relationship Id="rId259" Type="http://schemas.openxmlformats.org/officeDocument/2006/relationships/hyperlink" Target="https://leninskoeznamya.tverreg.ru/news/novosti-regiona/minsemi-tverskoy-oblasti-vedet-otbor-kandidatov-na-nagrazhdenie-medalyu-za-lyubov-i-vernost/" TargetMode="External"/><Relationship Id="rId23" Type="http://schemas.openxmlformats.org/officeDocument/2006/relationships/hyperlink" Target="https://xn--b1aaibidbbdn6bkolfhr9u.xn--80aaccp4ajwpkgbl4lpb.xn--p1ai/news/novosti-regiona/na-soveshchanii-v-pravitelstve-tverskoy-oblasti-obsudili-voprosy-razvitiya-transportnoy-infrastruktu/" TargetMode="External"/><Relationship Id="rId119" Type="http://schemas.openxmlformats.org/officeDocument/2006/relationships/hyperlink" Target="https://xn--80aaaggh4d0a.xn--80aaccp4ajwpkgbl4lpb.xn--p1ai/news/novosti-regiona/igor-rudenya-voshel-v-top-3-mediareytinga-gubernatorov-tsfo-za-yanvar/" TargetMode="External"/><Relationship Id="rId270" Type="http://schemas.openxmlformats.org/officeDocument/2006/relationships/hyperlink" Target="http://tver-news.net/society/2022/02/11/82397.html" TargetMode="External"/><Relationship Id="rId44" Type="http://schemas.openxmlformats.org/officeDocument/2006/relationships/hyperlink" Target="https://www.karavantver.ru/veteranu-vov-iz-tverskoj-oblasti-anne-elaginoj-ispolnilos-100-let/" TargetMode="External"/><Relationship Id="rId60" Type="http://schemas.openxmlformats.org/officeDocument/2006/relationships/hyperlink" Target="https://xn--80aaaggh4d0a.xn--80aaccp4ajwpkgbl4lpb.xn--p1ai/news/novosti-regiona/gubernator-igor-rudenya-pozdravil-so-stoletiem-veterana-velikoy-otechestvennoy-voyny-annu-aleksandro/" TargetMode="External"/><Relationship Id="rId65" Type="http://schemas.openxmlformats.org/officeDocument/2006/relationships/hyperlink" Target="https://xn----ctbbkcp3ddjc7i.xn--p1ai/dailynews/v-tverskoy-oblasti-veteran-velikoy-otechestvennoy-voyny-anna-aleksandrovnu-elagina-otmechaet-stoleti/" TargetMode="External"/><Relationship Id="rId81" Type="http://schemas.openxmlformats.org/officeDocument/2006/relationships/hyperlink" Target="https://www.tver.kp.ru/online/news/4626298/" TargetMode="External"/><Relationship Id="rId86" Type="http://schemas.openxmlformats.org/officeDocument/2006/relationships/hyperlink" Target="https://xn--b1afbmcjbrdg5afn.xn--80aaccp4ajwpkgbl4lpb.xn--p1ai/news/novosti-regiona/v-tverskoy-oblasti-prodolzhaetsya-vaktsinatsiya-protiv-koronavirusnoy-infektsii/" TargetMode="External"/><Relationship Id="rId130" Type="http://schemas.openxmlformats.org/officeDocument/2006/relationships/hyperlink" Target="https://xn--80abdrbegn5ad8au4b7fub.xn--80aaccp4ajwpkgbl4lpb.xn--p1ai/news/novosti-regiona/v-tverskoy-oblasti-utverzhdeny-gr1anitsy-12-osobo-okhranyaemykh-prirodnykh-territoriy-regionalnogo-zn/" TargetMode="External"/><Relationship Id="rId135" Type="http://schemas.openxmlformats.org/officeDocument/2006/relationships/hyperlink" Target="http://konzarya.ru/node/19264" TargetMode="External"/><Relationship Id="rId151" Type="http://schemas.openxmlformats.org/officeDocument/2006/relationships/hyperlink" Target="https://xn----ctbbkcp3ddjc7i.xn--p1ai/dailynews/v-tverskoy-oblasti-utverdili-pochti-8-tysyach-gektarov-okhranyaemoy-prirodnoy-territorii/" TargetMode="External"/><Relationship Id="rId156" Type="http://schemas.openxmlformats.org/officeDocument/2006/relationships/hyperlink" Target="https://toptver.ru/lenta/bogdan-pishhalnikov-rekonstrukcija-sportivnyh-obektov-povysit-populjarnost-zimnih-vidov-sporta-v-regione/" TargetMode="External"/><Relationship Id="rId177" Type="http://schemas.openxmlformats.org/officeDocument/2006/relationships/hyperlink" Target="http://bzgazeta.ru/novosti/uchastie-v-regionalnometape-lyzhni-rossii-2022-v-tverskoj-oblasti-primut-izvestnye-tverskie-sportsmeny-i-trenery.html" TargetMode="External"/><Relationship Id="rId198" Type="http://schemas.openxmlformats.org/officeDocument/2006/relationships/hyperlink" Target="https://xn--80aaaggh4d0a.xn--80aaccp4ajwpkgbl4lpb.xn--p1ai/news/novosti-regiona/uchastie-v-regionalnom-etape-lyzhni-rossii-2022-v-tverskoy-oblasti-primut-izvestnye-tverskie-sportsm/" TargetMode="External"/><Relationship Id="rId172" Type="http://schemas.openxmlformats.org/officeDocument/2006/relationships/hyperlink" Target="https://infotver.ru/?module=articles&amp;action=view&amp;id=24850" TargetMode="External"/><Relationship Id="rId193" Type="http://schemas.openxmlformats.org/officeDocument/2006/relationships/hyperlink" Target="https://xn--b1aaibidbbdn6bkolfhr9u.xn--80aaccp4ajwpkgbl4lpb.xn--p1ai/news/novosti-regiona/uchastie-v-regionalnom-etape-lyzhni-rossii-2022-v-tverskoy-oblasti-primut-izvestnye-tverskie-sportsm/" TargetMode="External"/><Relationship Id="rId202" Type="http://schemas.openxmlformats.org/officeDocument/2006/relationships/hyperlink" Target="https://&#1084;&#1086;&#1083;&#1086;&#1082;&#1086;&#1074;&#1089;&#1082;&#1080;&#1081;&#1082;&#1088;&#1072;&#1081;.&#1090;&#1074;&#1077;&#1088;&#1089;&#1082;&#1072;&#1103;&#1086;&#1073;&#1083;&#1072;&#1089;&#1090;&#1100;.&#1088;&#1092;/news/novosti-regiona/v-tverskoy-oblasti-otkryt-prodlit-i-zakryt-bolnichnyy-list-mozhno-distantsionno-posle-audiokonsultats/" TargetMode="External"/><Relationship Id="rId207" Type="http://schemas.openxmlformats.org/officeDocument/2006/relationships/hyperlink" Target="http://seligerlife.ru/v-tverskoj-oblasti-otkryt-prodlit-i-zakryt-bolnichnyj-list-mozhno-distancionno-posle-audiokonsultacii-s-vrachom/?utm_source=rss&amp;utm_medium=rss&amp;utm_campaign=v-tverskoj-oblasti-otkryt-prodlit-i-zakryt-bolnichnyj-list-mozhno-distancionno-posle-audiokonsultacii-s-vrachom" TargetMode="External"/><Relationship Id="rId223" Type="http://schemas.openxmlformats.org/officeDocument/2006/relationships/hyperlink" Target="https://xn--80atgafdsv.xn--80aaccp4ajwpkgbl4lpb.xn--p1ai/news/novosti-regiona/v-tverskoy-oblasti-otkryt-prodlit-i-zakryt-bolnichnyy-list-mozhno-distantsionno-posle-audiokonsultats/" TargetMode="External"/><Relationship Id="rId228" Type="http://schemas.openxmlformats.org/officeDocument/2006/relationships/hyperlink" Target="https://vedtver.ru/news/society/toropeckie-studenty-projdut-praktiku-na-vysokotehnologichnom-predprijatii-kompanii-feliks/" TargetMode="External"/><Relationship Id="rId244" Type="http://schemas.openxmlformats.org/officeDocument/2006/relationships/hyperlink" Target="https://xn--b1afbmcjbrdg5afn.xn--80aaccp4ajwpkgbl4lpb.xn--p1ai/news/novosti-regiona/studenty-toropetskogo-kolledzha-proydut-praktiku-na-vysokotekhnologichnom-predpriyatii-kompanii-feli/" TargetMode="External"/><Relationship Id="rId249" Type="http://schemas.openxmlformats.org/officeDocument/2006/relationships/hyperlink" Target="http://tver-news.net/society/2022/02/11/82332.html" TargetMode="External"/><Relationship Id="rId13" Type="http://schemas.openxmlformats.org/officeDocument/2006/relationships/hyperlink" Target="http://konzarya.ru/node/19265" TargetMode="External"/><Relationship Id="rId18" Type="http://schemas.openxmlformats.org/officeDocument/2006/relationships/hyperlink" Target="https://xn--80aaaggh4d0a.xn--80aaccp4ajwpkgbl4lpb.xn--p1ai/news/novosti-regiona/na-soveshchanii-v-pravitelstve-tverskoy-oblasti-obsudili-voprosy-razvitiya-transportnoy-infrastruktu/" TargetMode="External"/><Relationship Id="rId39" Type="http://schemas.openxmlformats.org/officeDocument/2006/relationships/hyperlink" Target="https://glavny.tv/last-news/tver/veteran-voyny-iz-tverskoy-oblasti-otmetila-vekovoy-yubiley/" TargetMode="External"/><Relationship Id="rId109" Type="http://schemas.openxmlformats.org/officeDocument/2006/relationships/hyperlink" Target="https://xn--80adnee0afc6kza.xn--80aaccp4ajwpkgbl4lpb.xn--p1ai/news/novosti-regiona/igor-rudenya-voshel-v-top-3-mediareytinga-gubernatorov-tsfo-za-yanvar/" TargetMode="External"/><Relationship Id="rId260" Type="http://schemas.openxmlformats.org/officeDocument/2006/relationships/hyperlink" Target="https://xn--b1aeca2ch.xn--80aaccp4ajwpkgbl4lpb.xn--p1ai/news/novosti-regiona/minsemi-tverskoy-oblasti-vedet-otbor-kandidatov-na-nagrazhdenie-medalyu-za-lyubov-i-vernost/" TargetMode="External"/><Relationship Id="rId265" Type="http://schemas.openxmlformats.org/officeDocument/2006/relationships/hyperlink" Target="https://xn--b1afbmcjbrdg5afn.xn--80aaccp4ajwpkgbl4lpb.xn--p1ai/news/novosti-regiona/minsemi-tverskoy-oblasti-vedet-otbor-kandidatov-na-nagrazhdenie-medalyu-za-lyubov-i-vernost/" TargetMode="External"/><Relationship Id="rId34" Type="http://schemas.openxmlformats.org/officeDocument/2006/relationships/hyperlink" Target="https://tvernews.ru/news/281566/" TargetMode="External"/><Relationship Id="rId50" Type="http://schemas.openxmlformats.org/officeDocument/2006/relationships/hyperlink" Target="https://leninskoeznamya.tverreg.ru/news/novosti-regiona/gubernator-igor-rudenya-pozdravil-so-stoletiem-veterana-velikoy-otechestvennoy-voyny-annu-aleksandro/" TargetMode="External"/><Relationship Id="rId55" Type="http://schemas.openxmlformats.org/officeDocument/2006/relationships/hyperlink" Target="https://&#1084;&#1086;&#1083;&#1086;&#1082;&#1086;&#1074;&#1089;&#1082;&#1080;&#1081;&#1082;&#1088;&#1072;&#1081;.&#1090;&#1074;&#1077;&#1088;&#1089;&#1082;&#1072;&#1103;&#1086;&#1073;&#1083;&#1072;&#1089;&#1090;&#1100;.&#1088;&#1092;/news/novosti-regiona/gubernator-igor-rudenya-pozdravil-so-stoletiem-veterana-velikoy-otechestvennoy-voyny-annu-aleksandro/" TargetMode="External"/><Relationship Id="rId76" Type="http://schemas.openxmlformats.org/officeDocument/2006/relationships/hyperlink" Target="https://&#1084;&#1086;&#1083;&#1086;&#1082;&#1086;&#1074;&#1089;&#1082;&#1080;&#1081;&#1082;&#1088;&#1072;&#1081;.&#1090;&#1074;&#1077;&#1088;&#1089;&#1082;&#1072;&#1103;&#1086;&#1073;&#1083;&#1072;&#1089;&#1090;&#1100;.&#1088;&#1092;/news/novosti-regiona/v-tverskoy-oblasti-prodolzhaetsya-vaktsinatsiya-protiv-koronavirusnoy-infektsii/" TargetMode="External"/><Relationship Id="rId97" Type="http://schemas.openxmlformats.org/officeDocument/2006/relationships/hyperlink" Target="https://xn-----6kcalbbrfn0iijf7msb.xn--p1ai/news/obshchestvo/igor-rudenya-voshel-v-troyku-mediareytinga-gubernatorov-tsfo-za-yanvar/" TargetMode="External"/><Relationship Id="rId104" Type="http://schemas.openxmlformats.org/officeDocument/2006/relationships/hyperlink" Target="https://&#1073;&#1077;&#1083;&#1100;&#1089;&#1082;&#1072;&#1103;&#1087;&#1088;&#1072;&#1074;&#1076;&#1072;.&#1090;&#1074;&#1077;&#1088;&#1089;&#1082;&#1072;&#1103;&#1086;&#1073;&#1083;&#1072;&#1089;&#1090;&#1100;.&#1088;&#1092;/news/novosti-regiona/igor-rudenya-voshel-v-top-3-mediareytinga-gubernatorov-tsfo-za-yanvar/" TargetMode="External"/><Relationship Id="rId120" Type="http://schemas.openxmlformats.org/officeDocument/2006/relationships/hyperlink" Target="https://xn--80atgafdsv.xn--80aaccp4ajwpkgbl4lpb.xn--p1ai/news/novosti-regiona/igor-rudenya-voshel-v-top-3-mediareytinga-gubernatorov-tsfo-za-yanvar/" TargetMode="External"/><Relationship Id="rId125" Type="http://schemas.openxmlformats.org/officeDocument/2006/relationships/hyperlink" Target="https://www.afanasy.biz/news/politics/188566" TargetMode="External"/><Relationship Id="rId141" Type="http://schemas.openxmlformats.org/officeDocument/2006/relationships/hyperlink" Target="https://xn--80aeambocfgbf8ag0asfr.xn--80aaccp4ajwpkgbl4lpb.xn--p1ai/news/novosti-regiona/v-tverskoy-oblasti-utverzhdeny-gr1anitsy-12-osobo-okhranyaemykh-prirodnykh-territoriy-regionalnogo-zn/" TargetMode="External"/><Relationship Id="rId146" Type="http://schemas.openxmlformats.org/officeDocument/2006/relationships/hyperlink" Target="https://leninskoeznamya.tverreg.ru/news/novosti-regiona/v-tverskoy-oblasti-utverzhdeny-gr1anitsy-12-osobo-okhranyaemykh-prirodnykh-territoriy-regionalnogo-zn/" TargetMode="External"/><Relationship Id="rId167" Type="http://schemas.openxmlformats.org/officeDocument/2006/relationships/hyperlink" Target="https://tverlife.ru/regional/natalja-izmodenova-sportivnaja-infrastruktura-pomozhet-vytjanut-rebjat-iz-interneta/" TargetMode="External"/><Relationship Id="rId188" Type="http://schemas.openxmlformats.org/officeDocument/2006/relationships/hyperlink" Target="http://udomelskaya-gazeta.ru/news/media/2022/2/11/uchastie-v-regionalnom-etape-lyizhni-rossii-2022-v-tverskoj-oblasti-primut-izvestnyie-tverskie/" TargetMode="External"/><Relationship Id="rId7" Type="http://schemas.openxmlformats.org/officeDocument/2006/relationships/endnotes" Target="endnotes.xml"/><Relationship Id="rId71" Type="http://schemas.openxmlformats.org/officeDocument/2006/relationships/hyperlink" Target="https://tverigrad.ru/publication/v-tverskoj-oblasti-shtamm-omikron-vyjavlen-u-60-zabolevshih-covid-19/" TargetMode="External"/><Relationship Id="rId92" Type="http://schemas.openxmlformats.org/officeDocument/2006/relationships/hyperlink" Target="https://tverlife.ru/regional/vakcinacija-protiv-kovida-prodolzhaetsja-v-tverskoj-oblasti/" TargetMode="External"/><Relationship Id="rId162" Type="http://schemas.openxmlformats.org/officeDocument/2006/relationships/hyperlink" Target="https://sport.russia24.pro/tver-obl/311788115/" TargetMode="External"/><Relationship Id="rId183" Type="http://schemas.openxmlformats.org/officeDocument/2006/relationships/hyperlink" Target="https://&#1073;&#1077;&#1083;&#1100;&#1089;&#1082;&#1072;&#1103;&#1087;&#1088;&#1072;&#1074;&#1076;&#1072;.&#1090;&#1074;&#1077;&#1088;&#1089;&#1082;&#1072;&#1103;&#1086;&#1073;&#1083;&#1072;&#1089;&#1090;&#1100;.&#1088;&#1092;/news/novosti-regiona/uchastie-v-regionalnom-etape-lyzhni-rossii-2022-v-tverskoy-oblasti-primut-izvestnye-tverskie-sportsm/" TargetMode="External"/><Relationship Id="rId213" Type="http://schemas.openxmlformats.org/officeDocument/2006/relationships/hyperlink" Target="https://&#1073;&#1077;&#1083;&#1100;&#1089;&#1082;&#1072;&#1103;&#1087;&#1088;&#1072;&#1074;&#1076;&#1072;.&#1090;&#1074;&#1077;&#1088;&#1089;&#1082;&#1072;&#1103;&#1086;&#1073;&#1083;&#1072;&#1089;&#1090;&#1100;.&#1088;&#1092;/news/novosti-regiona/v-tverskoy-oblasti-otkryt-prodlit-i-zakryt-bolnichnyy-list-mozhno-distantsionno-posle-audiokonsultats/" TargetMode="External"/><Relationship Id="rId218" Type="http://schemas.openxmlformats.org/officeDocument/2006/relationships/hyperlink" Target="http://kuvznama.ru/v-tverskoj-oblasti-otkryt-prodlit-i-zakryt-bolnichnyj-list-mozhno-distancionno-posle-audiokonsultacii-s-vrachom.html" TargetMode="External"/><Relationship Id="rId234" Type="http://schemas.openxmlformats.org/officeDocument/2006/relationships/hyperlink" Target="https://leninskoeznamya.tverreg.ru/news/novosti-regiona/studenty-toropetskogo-kolledzha-proydut-praktiku-na-vysokotekhnologichnom-predpriyatii-kompanii-feli/" TargetMode="External"/><Relationship Id="rId239" Type="http://schemas.openxmlformats.org/officeDocument/2006/relationships/hyperlink" Target="https://&#1084;&#1086;&#1083;&#1086;&#1082;&#1086;&#1074;&#1089;&#1082;&#1080;&#1081;&#1082;&#1088;&#1072;&#1081;.&#1090;&#1074;&#1077;&#1088;&#1089;&#1082;&#1072;&#1103;&#1086;&#1073;&#1083;&#1072;&#1089;&#1090;&#1100;.&#1088;&#1092;/news/novosti-regiona/studenty-toropetskogo-kolledzha-proydut-praktiku-na-vysokotekhnologichnom-predpriyatii-kompanii-feli/" TargetMode="External"/><Relationship Id="rId2" Type="http://schemas.openxmlformats.org/officeDocument/2006/relationships/numbering" Target="numbering.xml"/><Relationship Id="rId29" Type="http://schemas.openxmlformats.org/officeDocument/2006/relationships/hyperlink" Target="https://tvtver.ru/news/eshhe-odin-munitsipalitet-v-tverskoj-oblasti-prisoedinyaetsya-k-novoj-modeli-transportnyh-perevozok/" TargetMode="External"/><Relationship Id="rId250" Type="http://schemas.openxmlformats.org/officeDocument/2006/relationships/hyperlink" Target="https://vedtver.ru/news/society/minsemi-tverskoj-oblasti-vedet-otbor-kandidatov-na-nagrazhdenie-medalju-za-ljubov-i-vernost/" TargetMode="External"/><Relationship Id="rId255" Type="http://schemas.openxmlformats.org/officeDocument/2006/relationships/hyperlink" Target="https://&#1084;&#1086;&#1083;&#1086;&#1082;&#1086;&#1074;&#1089;&#1082;&#1080;&#1081;&#1082;&#1088;&#1072;&#1081;.&#1090;&#1074;&#1077;&#1088;&#1089;&#1082;&#1072;&#1103;&#1086;&#1073;&#1083;&#1072;&#1089;&#1090;&#1100;.&#1088;&#1092;/news/novosti-regiona/minsemi-tverskoy-oblasti-vedet-otbor-kandidatov-na-nagrazhdenie-medalyu-za-lyubov-i-vernost/" TargetMode="External"/><Relationship Id="rId271" Type="http://schemas.openxmlformats.org/officeDocument/2006/relationships/header" Target="header1.xml"/><Relationship Id="rId276" Type="http://schemas.openxmlformats.org/officeDocument/2006/relationships/theme" Target="theme/theme1.xml"/><Relationship Id="rId24" Type="http://schemas.openxmlformats.org/officeDocument/2006/relationships/hyperlink" Target="https://xn--b1aeca2ch.xn--80aaccp4ajwpkgbl4lpb.xn--p1ai/news/novosti-regiona/na-soveshchanii-v-pravitelstve-tverskoy-oblasti-obsudili-voprosy-razvitiya-transportnoy-infrastruktu/" TargetMode="External"/><Relationship Id="rId40" Type="http://schemas.openxmlformats.org/officeDocument/2006/relationships/hyperlink" Target="https://tvtver.ru/news/zhitelnitsa-kimrskogo-rajona-razmenyala-vtoroe-stoletie/" TargetMode="External"/><Relationship Id="rId45" Type="http://schemas.openxmlformats.org/officeDocument/2006/relationships/hyperlink" Target="https://vedtver.ru/news/society/veteran-velikoj-otechestvennoj-vojny-anna-aleksandrovna-elagina-otprazdnovala-stoletie/" TargetMode="External"/><Relationship Id="rId66" Type="http://schemas.openxmlformats.org/officeDocument/2006/relationships/hyperlink" Target="https://kimvestnik.ru/11-02-2022/guberniya/gubernator-igor-rudenya-pozdravil-so-stoletiem-veterana-velikoj-otechestvennoj-vojny-annu-aleksandrovnu-elaginu.html" TargetMode="External"/><Relationship Id="rId87" Type="http://schemas.openxmlformats.org/officeDocument/2006/relationships/hyperlink" Target="https://xn--80aaafacod0cjtobqp6g1a7c4e.xn--80aaccp4ajwpkgbl4lpb.xn--p1ai/news/novosti-regiona/v-tverskoy-oblasti-prodolzhaetsya-vaktsinatsiya-protiv-koronavirusnoy-infektsii/" TargetMode="External"/><Relationship Id="rId110" Type="http://schemas.openxmlformats.org/officeDocument/2006/relationships/hyperlink" Target="https://xn--80aaafacod0cjtobqp6g1a7c4e.xn--80aaccp4ajwpkgbl4lpb.xn--p1ai/news/novosti-regiona/igor-rudenya-voshel-v-top-3-mediareytinga-gubernatorov-tsfo-za-yanvar/" TargetMode="External"/><Relationship Id="rId115" Type="http://schemas.openxmlformats.org/officeDocument/2006/relationships/hyperlink" Target="https://xn--80aaggfbbvdpkuqnmvfs6p.xn--80aaccp4ajwpkgbl4lpb.xn--p1ai/news/novosti-regiona/igor-rudenya-voshel-v-top-3-mediareytinga-gubernatorov-tsfo-za-yanvar/" TargetMode="External"/><Relationship Id="rId131" Type="http://schemas.openxmlformats.org/officeDocument/2006/relationships/hyperlink" Target="https://&#1084;&#1086;&#1083;&#1086;&#1082;&#1086;&#1074;&#1089;&#1082;&#1080;&#1081;&#1082;&#1088;&#1072;&#1081;.&#1090;&#1074;&#1077;&#1088;&#1089;&#1082;&#1072;&#1103;&#1086;&#1073;&#1083;&#1072;&#1089;&#1090;&#1100;.&#1088;&#1092;/news/novosti-regiona/v-tverskoy-oblasti-utverzhdeny-gr1anitsy-12-osobo-okhranyaemykh-prirodnykh-territoriy-regionalnogo-zn/" TargetMode="External"/><Relationship Id="rId136" Type="http://schemas.openxmlformats.org/officeDocument/2006/relationships/hyperlink" Target="https://&#1085;&#1072;&#1096;&#1072;&#1078;&#1080;&#1079;&#1085;&#1100;.&#1090;&#1074;&#1077;&#1088;&#1089;&#1082;&#1072;&#1103;&#1086;&#1073;&#1083;&#1072;&#1089;&#1090;&#1100;.&#1088;&#1092;/news/novosti-regiona/v-tverskoy-oblasti-utverzhdeny-gr1anitsy-12-osobo-okhranyaemykh-prirodnykh-territoriy-regionalnogo-zn/" TargetMode="External"/><Relationship Id="rId157" Type="http://schemas.openxmlformats.org/officeDocument/2006/relationships/hyperlink" Target="https://tverlife.ru/regional/aleksej-volkonskij-vsegda-hochetsja-bolshe-i-luchshe-no-jeto-normalno/" TargetMode="External"/><Relationship Id="rId178" Type="http://schemas.openxmlformats.org/officeDocument/2006/relationships/hyperlink" Target="https://glavny.tv/last-news/tver/na-start-lyzhni-rossii-v-tverskoy-oblasti-vyydut-izvestnye-sportsmeny-i-trenery/" TargetMode="External"/><Relationship Id="rId61" Type="http://schemas.openxmlformats.org/officeDocument/2006/relationships/hyperlink" Target="https://xn--b1afbmcjbrdg5afn.xn--80aaccp4ajwpkgbl4lpb.xn--p1ai/news/novosti-regiona/gubernator-igor-rudenya-pozdravil-so-stoletiem-veterana-velikoy-otechestvennoy-voyny-annu-aleksandro/" TargetMode="External"/><Relationship Id="rId82" Type="http://schemas.openxmlformats.org/officeDocument/2006/relationships/hyperlink" Target="https://xn--80aeambocfgbf8ag0asfr.xn--80aaccp4ajwpkgbl4lpb.xn--p1ai/news/novosti-regiona/v-tverskoy-oblasti-prodolzhaetsya-vaktsinatsiya-protiv-koronavirusnoy-infektsii/" TargetMode="External"/><Relationship Id="rId152" Type="http://schemas.openxmlformats.org/officeDocument/2006/relationships/hyperlink" Target="http://tver-news.net/politics/2022/02/11/82385.html" TargetMode="External"/><Relationship Id="rId173" Type="http://schemas.openxmlformats.org/officeDocument/2006/relationships/hyperlink" Target="http://www.nia-rf.ru/news/authority/79428" TargetMode="External"/><Relationship Id="rId194" Type="http://schemas.openxmlformats.org/officeDocument/2006/relationships/hyperlink" Target="https://xn--80aeambocfgbf8ag0asfr.xn--80aaccp4ajwpkgbl4lpb.xn--p1ai/news/novosti-regiona/uchastie-v-regionalnom-etape-lyzhni-rossii-2022-v-tverskoy-oblasti-primut-izvestnye-tverskie-sportsm/" TargetMode="External"/><Relationship Id="rId199" Type="http://schemas.openxmlformats.org/officeDocument/2006/relationships/hyperlink" Target="https://leninskoeznamya.tverreg.ru/news/novosti-regiona/uchastie-v-regionalnom-etape-lyzhni-rossii-2022-v-tverskoy-oblasti-primut-izvestnye-tverskie-sportsm/" TargetMode="External"/><Relationship Id="rId203" Type="http://schemas.openxmlformats.org/officeDocument/2006/relationships/hyperlink" Target="https://www.dnioz.ru/v-tverskoy-oblasti-otkryt-prodlit-i-zakryt-bolnichnyy-list-mozhno-distantsionno-posle-audiokonsultatsii-s-vrachom/" TargetMode="External"/><Relationship Id="rId208" Type="http://schemas.openxmlformats.org/officeDocument/2006/relationships/hyperlink" Target="http://vesyegonskaya-gisn.ru/news/media/2022/2/11/v-tverskoj-oblasti-otkryit-prodlit-i-zakryit-bolnichnyij-list-mozhno-distantsionno-posle-audiokonsultatsii-s-vrachom/" TargetMode="External"/><Relationship Id="rId229" Type="http://schemas.openxmlformats.org/officeDocument/2006/relationships/hyperlink" Target="https://glavny.tv/last-news/tver/buduschie-tverskie-povara-budut-prohodit-praktiku-na-mebelnoy-fabrike/" TargetMode="External"/><Relationship Id="rId19" Type="http://schemas.openxmlformats.org/officeDocument/2006/relationships/hyperlink" Target="https://xn--b1afbmcjbrdg5afn.xn--80aaccp4ajwpkgbl4lpb.xn--p1ai/news/novosti-regiona/na-soveshchanii-v-pravitelstve-tverskoy-oblasti-obsudili-voprosy-razvitiya-transportnoy-infrastruktu/" TargetMode="External"/><Relationship Id="rId224" Type="http://schemas.openxmlformats.org/officeDocument/2006/relationships/hyperlink" Target="https://xn----ctbbkcp3ddjc7i.xn--p1ai/dailynews/v-tverskoy-oblasti-vse-voprosy-s-bolnichnym-teper-mozhno-reshit-distantsionno/" TargetMode="External"/><Relationship Id="rId240" Type="http://schemas.openxmlformats.org/officeDocument/2006/relationships/hyperlink" Target="https://xn--80aaggfbbvdpkuqnmvfs6p.xn--80aaccp4ajwpkgbl4lpb.xn--p1ai/news/novosti-regiona/studenty-toropetskogo-kolledzha-proydut-praktiku-na-vysokotekhnologichnom-predpriyatii-kompanii-feli/" TargetMode="External"/><Relationship Id="rId245" Type="http://schemas.openxmlformats.org/officeDocument/2006/relationships/hyperlink" Target="https://xn--80atgafdsv.xn--80aaccp4ajwpkgbl4lpb.xn--p1ai/news/novosti-regiona/studenty-toropetskogo-kolledzha-proydut-praktiku-na-vysokotekhnologichnom-predpriyatii-kompanii-feli/" TargetMode="External"/><Relationship Id="rId261" Type="http://schemas.openxmlformats.org/officeDocument/2006/relationships/hyperlink" Target="https://xn--80aeambocfgbf8ag0asfr.xn--80aaccp4ajwpkgbl4lpb.xn--p1ai/news/novosti-regiona/minsemi-tverskoy-oblasti-vedet-otbor-kandidatov-na-nagrazhdenie-medalyu-za-lyubov-i-vernost/" TargetMode="External"/><Relationship Id="rId266" Type="http://schemas.openxmlformats.org/officeDocument/2006/relationships/hyperlink" Target="https://xn--80aaggfbbvdpkuqnmvfs6p.xn--80aaccp4ajwpkgbl4lpb.xn--p1ai/news/novosti-regiona/minsemi-tverskoy-oblasti-vedet-otbor-kandidatov-na-nagrazhdenie-medalyu-za-lyubov-i-vernost/" TargetMode="External"/><Relationship Id="rId14" Type="http://schemas.openxmlformats.org/officeDocument/2006/relationships/hyperlink" Target="https://leninskoeznamya.tverreg.ru/news/novosti-regiona/na-soveshchanii-v-pravitelstve-tverskoy-oblasti-obsudili-voprosy-razvitiya-transportnoy-infrastruktu/" TargetMode="External"/><Relationship Id="rId30" Type="http://schemas.openxmlformats.org/officeDocument/2006/relationships/hyperlink" Target="https://xn----ctbbkcp3ddjc7i.xn--p1ai/dailynews/sovremennyy-nadzemnyy-peshekhodnyy-perekhod-planiruyut-sozdat-v-rayone-zheleznodorozhnogo-vokzala-v-/" TargetMode="External"/><Relationship Id="rId35" Type="http://schemas.openxmlformats.org/officeDocument/2006/relationships/hyperlink" Target="https://www.afanasy.biz/news/society/188620" TargetMode="External"/><Relationship Id="rId56" Type="http://schemas.openxmlformats.org/officeDocument/2006/relationships/hyperlink" Target="https://xn--80aaggfbbvdpkuqnmvfs6p.xn--80aaccp4ajwpkgbl4lpb.xn--p1ai/news/novosti-regiona/gubernator-igor-rudenya-pozdravil-so-stoletiem-veterana-velikoy-otechestvennoy-voyny-annu-aleksandro/" TargetMode="External"/><Relationship Id="rId77" Type="http://schemas.openxmlformats.org/officeDocument/2006/relationships/hyperlink" Target="https://&#1073;&#1077;&#1083;&#1100;&#1089;&#1082;&#1072;&#1103;&#1087;&#1088;&#1072;&#1074;&#1076;&#1072;.&#1090;&#1074;&#1077;&#1088;&#1089;&#1082;&#1072;&#1103;&#1086;&#1073;&#1083;&#1072;&#1089;&#1090;&#1100;.&#1088;&#1092;/news/novosti-regiona/v-tverskoy-oblasti-prodolzhaetsya-vaktsinatsiya-protiv-koronavirusnoy-infektsii/" TargetMode="External"/><Relationship Id="rId100" Type="http://schemas.openxmlformats.org/officeDocument/2006/relationships/hyperlink" Target="https://xn--80abdrbegn5ad8au4b7fub.xn--80aaccp4ajwpkgbl4lpb.xn--p1ai/news/novosti-regiona/igor-rudenya-voshel-v-top-3-mediareytinga-gubernatorov-tsfo-za-yanvar/" TargetMode="External"/><Relationship Id="rId105" Type="http://schemas.openxmlformats.org/officeDocument/2006/relationships/hyperlink" Target="http://bzgazeta.ru/novosti/igor-rudenya-voshel-v-top-3-mediarejtinga-gubernatorov-cfo-za-yanvar.html" TargetMode="External"/><Relationship Id="rId126" Type="http://schemas.openxmlformats.org/officeDocument/2006/relationships/hyperlink" Target="http://tver-news.net/politics/2022/02/11/82299.html" TargetMode="External"/><Relationship Id="rId147" Type="http://schemas.openxmlformats.org/officeDocument/2006/relationships/hyperlink" Target="https://tverlife.ru/regional/granicy-12-osobo-ohranjaemyh-prirodnyh-territorij-utverzhdeny-v-tverskoj-oblasti/" TargetMode="External"/><Relationship Id="rId168" Type="http://schemas.openxmlformats.org/officeDocument/2006/relationships/hyperlink" Target="https://vedtver.ru/news/opinions/ignat-kovaljov-v-tverskoj-oblasti-trenirujut-budushhih-chempionov/" TargetMode="External"/><Relationship Id="rId8" Type="http://schemas.openxmlformats.org/officeDocument/2006/relationships/image" Target="media/image1.gif"/><Relationship Id="rId51" Type="http://schemas.openxmlformats.org/officeDocument/2006/relationships/hyperlink" Target="http://bzgazeta.ru/novosti/gubernator-igor-rudenya-pozdravil-so-stoletiem-veterana-velikoj-otechestvennoj-vojny-annu-aleksandrovnu-elaginu.html" TargetMode="External"/><Relationship Id="rId72" Type="http://schemas.openxmlformats.org/officeDocument/2006/relationships/hyperlink" Target="https://&#1085;&#1072;&#1096;&#1072;&#1078;&#1080;&#1079;&#1085;&#1100;.&#1090;&#1074;&#1077;&#1088;&#1089;&#1082;&#1072;&#1103;&#1086;&#1073;&#1083;&#1072;&#1089;&#1090;&#1100;.&#1088;&#1092;/news/novosti-regiona/v-tverskoy-oblasti-prodolzhaetsya-vaktsinatsiya-protiv-koronavirusnoy-infektsii/" TargetMode="External"/><Relationship Id="rId93" Type="http://schemas.openxmlformats.org/officeDocument/2006/relationships/hyperlink" Target="https://www.afanasy.biz/news/health/188601" TargetMode="External"/><Relationship Id="rId98" Type="http://schemas.openxmlformats.org/officeDocument/2006/relationships/hyperlink" Target="https://r-zemlya.ru/guberniya/igor-rudenya-voshel-v-top-3-mediarejtinga-gubernatorov-cfo-za-yanvar.html" TargetMode="External"/><Relationship Id="rId121" Type="http://schemas.openxmlformats.org/officeDocument/2006/relationships/hyperlink" Target="http://udomelskaya-gazeta.ru/news/media/2022/2/11/igor-rudenya-voshel-v-top-3-mediarejtinga-gubernatorov-tsfo-za-yanvar/" TargetMode="External"/><Relationship Id="rId142" Type="http://schemas.openxmlformats.org/officeDocument/2006/relationships/hyperlink" Target="https://xn--80adnee0afc6kza.xn--80aaccp4ajwpkgbl4lpb.xn--p1ai/news/novosti-regiona/v-tverskoy-oblasti-utverzhdeny-gr1anitsy-12-osobo-okhranyaemykh-prirodnykh-territoriy-regionalnogo-zn/" TargetMode="External"/><Relationship Id="rId163" Type="http://schemas.openxmlformats.org/officeDocument/2006/relationships/hyperlink" Target="https://tverlife.ru/regional/andrej-dmitriev-razvitie-massovogo-sporta-odin-iz-prioritetov-regionalnoj-politiki/" TargetMode="External"/><Relationship Id="rId184" Type="http://schemas.openxmlformats.org/officeDocument/2006/relationships/hyperlink" Target="https://xn----ctbbkcp3ddjc7i.xn--p1ai/dailynews/v-lyzhne-rossii-primut-uchastie-izvestnye-tverskie-sportsmeny-i-trenery/" TargetMode="External"/><Relationship Id="rId189" Type="http://schemas.openxmlformats.org/officeDocument/2006/relationships/hyperlink" Target="https://xn--80aeaggbsdn1am6affp.xn--80aaccp4ajwpkgbl4lpb.xn--p1ai/news/novosti-regiona/uchastie-v-regionalnom-etape-lyzhni-rossii-2022-v-tverskoy-oblasti-primut-izvestnye-tverskie-sportsm/" TargetMode="External"/><Relationship Id="rId219" Type="http://schemas.openxmlformats.org/officeDocument/2006/relationships/hyperlink" Target="https://tverlife.ru/regional/bolshe-600-zhitelej-tverskoj-oblasti-otkryli-bolnichnye-listy-po-telefonu/" TargetMode="External"/><Relationship Id="rId3" Type="http://schemas.openxmlformats.org/officeDocument/2006/relationships/styles" Target="styles.xml"/><Relationship Id="rId214" Type="http://schemas.openxmlformats.org/officeDocument/2006/relationships/hyperlink" Target="https://xn--80aaafacod0cjtobqp6g1a7c4e.xn--80aaccp4ajwpkgbl4lpb.xn--p1ai/news/novosti-regiona/v-tverskoy-oblasti-otkryt-prodlit-i-zakryt-bolnichnyy-list-mozhno-distantsionno-posle-audiokonsultats/" TargetMode="External"/><Relationship Id="rId230" Type="http://schemas.openxmlformats.org/officeDocument/2006/relationships/hyperlink" Target="https://&#1073;&#1077;&#1083;&#1100;&#1089;&#1082;&#1072;&#1103;&#1087;&#1088;&#1072;&#1074;&#1076;&#1072;.&#1090;&#1074;&#1077;&#1088;&#1089;&#1082;&#1072;&#1103;&#1086;&#1073;&#1083;&#1072;&#1089;&#1090;&#1100;.&#1088;&#1092;/news/novosti-regiona/studenty-toropetskogo-kolledzha-proydut-praktiku-na-vysokotekhnologichnom-predpriyatii-kompanii-feli/" TargetMode="External"/><Relationship Id="rId235" Type="http://schemas.openxmlformats.org/officeDocument/2006/relationships/hyperlink" Target="https://xn--80abdrbegn5ad8au4b7fub.xn--80aaccp4ajwpkgbl4lpb.xn--p1ai/news/novosti-regiona/studenty-toropetskogo-kolledzha-proydut-praktiku-na-vysokotekhnologichnom-predpriyatii-kompanii-feli/" TargetMode="External"/><Relationship Id="rId251" Type="http://schemas.openxmlformats.org/officeDocument/2006/relationships/hyperlink" Target="https://&#1085;&#1072;&#1096;&#1072;&#1078;&#1080;&#1079;&#1085;&#1100;.&#1090;&#1074;&#1077;&#1088;&#1089;&#1082;&#1072;&#1103;&#1086;&#1073;&#1083;&#1072;&#1089;&#1090;&#1100;.&#1088;&#1092;/news/novosti-regiona/minsemi-tverskoy-oblasti-vedet-otbor-kandidatov-na-nagrazhdenie-medalyu-za-lyubov-i-vernost/" TargetMode="External"/><Relationship Id="rId256" Type="http://schemas.openxmlformats.org/officeDocument/2006/relationships/hyperlink" Target="https://xn----ctbbkcp3ddjc7i.xn--p1ai/dailynews/minsemi-tverskoy-oblasti-reshaet-kogo-nagradit-medalyu-za-lyubov-i-vernost/" TargetMode="External"/><Relationship Id="rId25" Type="http://schemas.openxmlformats.org/officeDocument/2006/relationships/hyperlink" Target="https://xn--80aeambocfgbf8ag0asfr.xn--80aaccp4ajwpkgbl4lpb.xn--p1ai/news/novosti-regiona/na-soveshchanii-v-pravitelstve-tverskoy-oblasti-obsudili-voprosy-razvitiya-transportnoy-infrastruktu/" TargetMode="External"/><Relationship Id="rId46" Type="http://schemas.openxmlformats.org/officeDocument/2006/relationships/hyperlink" Target="https://&#1085;&#1072;&#1096;&#1072;&#1078;&#1080;&#1079;&#1085;&#1100;.&#1090;&#1074;&#1077;&#1088;&#1089;&#1082;&#1072;&#1103;&#1086;&#1073;&#1083;&#1072;&#1089;&#1090;&#1100;.&#1088;&#1092;/news/novosti-regiona/gubernator-igor-rudenya-pozdravil-so-stoletiem-veterana-velikoy-otechestvennoy-voyny-annu-aleksandro/" TargetMode="External"/><Relationship Id="rId67" Type="http://schemas.openxmlformats.org/officeDocument/2006/relationships/hyperlink" Target="https://www.tver.kp.ru/online/news/4625690/" TargetMode="External"/><Relationship Id="rId116" Type="http://schemas.openxmlformats.org/officeDocument/2006/relationships/hyperlink" Target="https://kimvestnik.ru/11-02-2022/guberniya/igor-rudenya-voshel-v-top-3-mediarejtinga-gubernatorov-tsfo-za-yanvar.html" TargetMode="External"/><Relationship Id="rId137" Type="http://schemas.openxmlformats.org/officeDocument/2006/relationships/hyperlink" Target="https://xn--80atgafdsv.xn--80aaccp4ajwpkgbl4lpb.xn--p1ai/news/novosti-regiona/v-tverskoy-oblasti-utverzhdeny-gr1anitsy-12-osobo-okhranyaemykh-prirodnykh-territoriy-regionalnogo-zn/" TargetMode="External"/><Relationship Id="rId158" Type="http://schemas.openxmlformats.org/officeDocument/2006/relationships/hyperlink" Target="https://sport.russia24.pro/tver-obl/311788111/" TargetMode="External"/><Relationship Id="rId272" Type="http://schemas.openxmlformats.org/officeDocument/2006/relationships/footer" Target="footer1.xml"/><Relationship Id="rId20" Type="http://schemas.openxmlformats.org/officeDocument/2006/relationships/hyperlink" Target="https://xn--80aaafacod0cjtobqp6g1a7c4e.xn--80aaccp4ajwpkgbl4lpb.xn--p1ai/news/novosti-regiona/na-soveshchanii-v-pravitelstve-tverskoy-oblasti-obsudili-voprosy-razvitiya-transportnoy-infrastruktu/" TargetMode="External"/><Relationship Id="rId41" Type="http://schemas.openxmlformats.org/officeDocument/2006/relationships/hyperlink" Target="https://&#1073;&#1077;&#1083;&#1100;&#1089;&#1082;&#1072;&#1103;&#1087;&#1088;&#1072;&#1074;&#1076;&#1072;.&#1090;&#1074;&#1077;&#1088;&#1089;&#1082;&#1072;&#1103;&#1086;&#1073;&#1083;&#1072;&#1089;&#1090;&#1100;.&#1088;&#1092;/news/novosti-regiona/gubernator-igor-rudenya-pozdravil-so-stoletiem-veterana-velikoy-otechestvennoy-voyny-annu-aleksandro/" TargetMode="External"/><Relationship Id="rId62" Type="http://schemas.openxmlformats.org/officeDocument/2006/relationships/hyperlink" Target="https://xn--80atgafdsv.xn--80aaccp4ajwpkgbl4lpb.xn--p1ai/news/novosti-regiona/gubernator-igor-rudenya-pozdravil-so-stoletiem-veterana-velikoy-otechestvennoy-voyny-annu-aleksandro/" TargetMode="External"/><Relationship Id="rId83" Type="http://schemas.openxmlformats.org/officeDocument/2006/relationships/hyperlink" Target="https://leninskoeznamya.tverreg.ru/news/novosti-regiona/v-tverskoy-oblasti-prodolzhaetsya-vaktsinatsiya-protiv-koronavirusnoy-infektsii/" TargetMode="External"/><Relationship Id="rId88" Type="http://schemas.openxmlformats.org/officeDocument/2006/relationships/hyperlink" Target="https://xn--80atgafdsv.xn--80aaccp4ajwpkgbl4lpb.xn--p1ai/news/novosti-regiona/v-tverskoy-oblasti-prodolzhaetsya-vaktsinatsiya-protiv-koronavirusnoy-infektsii/" TargetMode="External"/><Relationship Id="rId111" Type="http://schemas.openxmlformats.org/officeDocument/2006/relationships/hyperlink" Target="http://kuvznama.ru/igor-rudenja-voshel-v-top-3-mediarejtinga-gubernatorov-cfo-za-janvar.html" TargetMode="External"/><Relationship Id="rId132" Type="http://schemas.openxmlformats.org/officeDocument/2006/relationships/hyperlink" Target="https://www.afanasy.biz/news/health/188606" TargetMode="External"/><Relationship Id="rId153" Type="http://schemas.openxmlformats.org/officeDocument/2006/relationships/hyperlink" Target="http://tver-news.net/society/2022/02/11/82371.html" TargetMode="External"/><Relationship Id="rId174" Type="http://schemas.openxmlformats.org/officeDocument/2006/relationships/hyperlink" Target="http://www.69rus.org/more/21733/" TargetMode="External"/><Relationship Id="rId179" Type="http://schemas.openxmlformats.org/officeDocument/2006/relationships/hyperlink" Target="http://kuvznama.ru/uchastie-v-regionalnom-jetape-lyzhni-rossii-2022-v-tverskoj-oblasti-primut-izvestnye-tverskie-sportsmeny-i-trenery.html" TargetMode="External"/><Relationship Id="rId195" Type="http://schemas.openxmlformats.org/officeDocument/2006/relationships/hyperlink" Target="https://xn--80aaggfbbvdpkuqnmvfs6p.xn--80aaccp4ajwpkgbl4lpb.xn--p1ai/news/novosti-regiona/uchastie-v-regionalnom-etape-lyzhni-rossii-2022-v-tverskoy-oblasti-primut-izvestnye-tverskie-sportsm/" TargetMode="External"/><Relationship Id="rId209" Type="http://schemas.openxmlformats.org/officeDocument/2006/relationships/hyperlink" Target="https://xn--80abdrbegn5ad8au4b7fub.xn--80aaccp4ajwpkgbl4lpb.xn--p1ai/news/novosti-regiona/v-tverskoy-oblasti-otkryt-prodlit-i-zakryt-bolnichnyy-list-mozhno-distantsionno-posle-audiokonsultats/" TargetMode="External"/><Relationship Id="rId190" Type="http://schemas.openxmlformats.org/officeDocument/2006/relationships/hyperlink" Target="https://xn--80adnee0afc6kza.xn--80aaccp4ajwpkgbl4lpb.xn--p1ai/news/novosti-regiona/uchastie-v-regionalnom-etape-lyzhni-rossii-2022-v-tverskoy-oblasti-primut-izvestnye-tverskie-sportsm/" TargetMode="External"/><Relationship Id="rId204" Type="http://schemas.openxmlformats.org/officeDocument/2006/relationships/hyperlink" Target="https://www.tver.kp.ru/online/news/4626255/" TargetMode="External"/><Relationship Id="rId220" Type="http://schemas.openxmlformats.org/officeDocument/2006/relationships/hyperlink" Target="https://xn--b1afbmcjbrdg5afn.xn--80aaccp4ajwpkgbl4lpb.xn--p1ai/news/novosti-regiona/v-tverskoy-oblasti-otkryt-prodlit-i-zakryt-bolnichnyy-list-mozhno-distantsionno-posle-audiokonsultats/" TargetMode="External"/><Relationship Id="rId225" Type="http://schemas.openxmlformats.org/officeDocument/2006/relationships/hyperlink" Target="http://bzgazeta.ru/novosti/v-tverskoj-oblasti-otkryt-prodlit-i-zakryt-bolnichnyj-list-mozhno-distancionno-posle-audiokonsultacii-s-vrachom.html" TargetMode="External"/><Relationship Id="rId241" Type="http://schemas.openxmlformats.org/officeDocument/2006/relationships/hyperlink" Target="https://xn--b1aaibidbbdn6bkolfhr9u.xn--80aaccp4ajwpkgbl4lpb.xn--p1ai/news/novosti-regiona/studenty-toropetskogo-kolledzha-proydut-praktiku-na-vysokotekhnologichnom-predpriyatii-kompanii-feli/" TargetMode="External"/><Relationship Id="rId246" Type="http://schemas.openxmlformats.org/officeDocument/2006/relationships/hyperlink" Target="https://xn--80aaafacod0cjtobqp6g1a7c4e.xn--80aaccp4ajwpkgbl4lpb.xn--p1ai/news/novosti-regiona/studenty-toropetskogo-kolledzha-proydut-praktiku-na-vysokotekhnologichnom-predpriyatii-kompanii-feli/" TargetMode="External"/><Relationship Id="rId267" Type="http://schemas.openxmlformats.org/officeDocument/2006/relationships/hyperlink" Target="https://xn--80adnee0afc6kza.xn--80aaccp4ajwpkgbl4lpb.xn--p1ai/news/novosti-regiona/minsemi-tverskoy-oblasti-vedet-otbor-kandidatov-na-nagrazhdenie-medalyu-za-lyubov-i-vernost/" TargetMode="External"/><Relationship Id="rId15" Type="http://schemas.openxmlformats.org/officeDocument/2006/relationships/hyperlink" Target="https://xn--80abdrbegn5ad8au4b7fub.xn--80aaccp4ajwpkgbl4lpb.xn--p1ai/news/novosti-regiona/na-soveshchanii-v-pravitelstve-tverskoy-oblasti-obsudili-voprosy-razvitiya-transportnoy-infrastruktu/" TargetMode="External"/><Relationship Id="rId36" Type="http://schemas.openxmlformats.org/officeDocument/2006/relationships/hyperlink" Target="http://tver-news.net/politics/2022/02/11/82406.html" TargetMode="External"/><Relationship Id="rId57" Type="http://schemas.openxmlformats.org/officeDocument/2006/relationships/hyperlink" Target="https://xn--b1aaibidbbdn6bkolfhr9u.xn--80aaccp4ajwpkgbl4lpb.xn--p1ai/news/novosti-regiona/gubernator-igor-rudenya-pozdravil-so-stoletiem-veterana-velikoy-otechestvennoy-voyny-annu-aleksandro/" TargetMode="External"/><Relationship Id="rId106" Type="http://schemas.openxmlformats.org/officeDocument/2006/relationships/hyperlink" Target="https://&#1085;&#1072;&#1096;&#1072;&#1078;&#1080;&#1079;&#1085;&#1100;.&#1090;&#1074;&#1077;&#1088;&#1089;&#1082;&#1072;&#1103;&#1086;&#1073;&#1083;&#1072;&#1089;&#1090;&#1100;.&#1088;&#1092;/news/novosti-regiona/igor-rudenya-voshel-v-top-3-mediareytinga-gubernatorov-tsfo-za-yanvar/" TargetMode="External"/><Relationship Id="rId127" Type="http://schemas.openxmlformats.org/officeDocument/2006/relationships/hyperlink" Target="https://tverigrad.ru/publication/v-tverskoj-oblasti-pojavilis-12-novyh-osobo-ohranjaemyh-prirodnyh-zon/" TargetMode="External"/><Relationship Id="rId262" Type="http://schemas.openxmlformats.org/officeDocument/2006/relationships/hyperlink" Target="https://xn--80aaafacod0cjtobqp6g1a7c4e.xn--80aaccp4ajwpkgbl4lpb.xn--p1ai/news/novosti-regiona/minsemi-tverskoy-oblasti-vedet-otbor-kandidatov-na-nagrazhdenie-medalyu-za-lyubov-i-vernost/" TargetMode="External"/><Relationship Id="rId10" Type="http://schemas.openxmlformats.org/officeDocument/2006/relationships/chart" Target="charts/chart2.xml"/><Relationship Id="rId31" Type="http://schemas.openxmlformats.org/officeDocument/2006/relationships/hyperlink" Target="https://toptver.ru/lenta/v-pravitelstve-tverskoj-oblasti-obsudili-voprosy-razvitija-transportnoj-infrastruktury/" TargetMode="External"/><Relationship Id="rId52" Type="http://schemas.openxmlformats.org/officeDocument/2006/relationships/hyperlink" Target="https://xn--80abdrbegn5ad8au4b7fub.xn--80aaccp4ajwpkgbl4lpb.xn--p1ai/news/novosti-regiona/gubernator-igor-rudenya-pozdravil-so-stoletiem-veterana-velikoy-otechestvennoy-voyny-annu-aleksandro/" TargetMode="External"/><Relationship Id="rId73" Type="http://schemas.openxmlformats.org/officeDocument/2006/relationships/hyperlink" Target="https://xn--80aeaggbsdn1am6affp.xn--80aaccp4ajwpkgbl4lpb.xn--p1ai/news/novosti-regiona/v-tverskoy-oblasti-prodolzhaetsya-vaktsinatsiya-protiv-koronavirusnoy-infektsii/" TargetMode="External"/><Relationship Id="rId78" Type="http://schemas.openxmlformats.org/officeDocument/2006/relationships/hyperlink" Target="https://xn--80aaggfbbvdpkuqnmvfs6p.xn--80aaccp4ajwpkgbl4lpb.xn--p1ai/news/novosti-regiona/v-tverskoy-oblasti-prodolzhaetsya-vaktsinatsiya-protiv-koronavirusnoy-infektsii/" TargetMode="External"/><Relationship Id="rId94" Type="http://schemas.openxmlformats.org/officeDocument/2006/relationships/hyperlink" Target="https://tvernews.ru/news/281554/" TargetMode="External"/><Relationship Id="rId99" Type="http://schemas.openxmlformats.org/officeDocument/2006/relationships/hyperlink" Target="http://gorodskoyportal.ru/tver/news/news/76170214/" TargetMode="External"/><Relationship Id="rId101" Type="http://schemas.openxmlformats.org/officeDocument/2006/relationships/hyperlink" Target="https://&#1084;&#1086;&#1083;&#1086;&#1082;&#1086;&#1074;&#1089;&#1082;&#1080;&#1081;&#1082;&#1088;&#1072;&#1081;.&#1090;&#1074;&#1077;&#1088;&#1089;&#1082;&#1072;&#1103;&#1086;&#1073;&#1083;&#1072;&#1089;&#1090;&#1100;.&#1088;&#1092;/news/novosti-regiona/igor-rudenya-voshel-v-top-3-mediareytinga-gubernatorov-tsfo-za-yanvar/" TargetMode="External"/><Relationship Id="rId122" Type="http://schemas.openxmlformats.org/officeDocument/2006/relationships/hyperlink" Target="https://xn----ctbbkcp3ddjc7i.xn--p1ai/dailynews/igor-rudenya-voshel-v-top-3-mediareytinga-gubernatorov-tsfo-za-yanvar/" TargetMode="External"/><Relationship Id="rId143" Type="http://schemas.openxmlformats.org/officeDocument/2006/relationships/hyperlink" Target="https://vedtver.ru/news/society/v-tverskoj-oblasti-utverdili-granicy-12-osobo-ohranjaemyh-prirodnyh-territorij/" TargetMode="External"/><Relationship Id="rId148" Type="http://schemas.openxmlformats.org/officeDocument/2006/relationships/hyperlink" Target="https://xn--b1aaibidbbdn6bkolfhr9u.xn--80aaccp4ajwpkgbl4lpb.xn--p1ai/news/novosti-regiona/v-tverskoy-oblasti-utverzhdeny-gr1anitsy-12-osobo-okhranyaemykh-prirodnykh-territoriy-regionalnogo-zn/" TargetMode="External"/><Relationship Id="rId164" Type="http://schemas.openxmlformats.org/officeDocument/2006/relationships/hyperlink" Target="https://tverlife.ru/regional/ahmet-bagautdinov-hochetsja-verit-chto-nashi-molodye-rebjata-budut-ravnjatsja-na-vydajushhihsja-tverskih-sportsmenov/" TargetMode="External"/><Relationship Id="rId169" Type="http://schemas.openxmlformats.org/officeDocument/2006/relationships/hyperlink" Target="https://tverlife.ru/regional/ignat-kovaljov-v-tverskoj-oblasti-trenirujut-budushhih-chempionov/" TargetMode="External"/><Relationship Id="rId185" Type="http://schemas.openxmlformats.org/officeDocument/2006/relationships/hyperlink" Target="https://tverlife.ru/lenta/izvestnye-tverskie-sportsmeny-i-trenery-primut-uchastie-v-regionalnom-jetape-lyzhni-rossii-2022/"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bdrbegn5ad8au4b7fub.xn--80aaccp4ajwpkgbl4lpb.xn--p1ai/news/novosti-regiona/uchastie-v-regionalnom-etape-lyzhni-rossii-2022-v-tverskoy-oblasti-primut-izvestnye-tverskie-sportsm/" TargetMode="External"/><Relationship Id="rId210" Type="http://schemas.openxmlformats.org/officeDocument/2006/relationships/hyperlink" Target="https://xn--b1aeca2ch.xn--80aaccp4ajwpkgbl4lpb.xn--p1ai/news/novosti-regiona/v-tverskoy-oblasti-otkryt-prodlit-i-zakryt-bolnichnyy-list-mozhno-distantsionno-posle-audiokonsultats/" TargetMode="External"/><Relationship Id="rId215" Type="http://schemas.openxmlformats.org/officeDocument/2006/relationships/hyperlink" Target="https://xn--80aeambocfgbf8ag0asfr.xn--80aaccp4ajwpkgbl4lpb.xn--p1ai/news/novosti-regiona/v-tverskoy-oblasti-otkryt-prodlit-i-zakryt-bolnichnyy-list-mozhno-distantsionno-posle-audiokonsultats/" TargetMode="External"/><Relationship Id="rId236" Type="http://schemas.openxmlformats.org/officeDocument/2006/relationships/hyperlink" Target="http://konzarya.ru/node/19262" TargetMode="External"/><Relationship Id="rId257" Type="http://schemas.openxmlformats.org/officeDocument/2006/relationships/hyperlink" Target="https://xn--80aaaggh4d0a.xn--80aaccp4ajwpkgbl4lpb.xn--p1ai/news/novosti-regiona/minsemi-tverskoy-oblasti-vedet-otbor-kandidatov-na-nagrazhdenie-medalyu-za-lyubov-i-vernost/" TargetMode="External"/><Relationship Id="rId26" Type="http://schemas.openxmlformats.org/officeDocument/2006/relationships/hyperlink" Target="https://&#1085;&#1072;&#1096;&#1072;&#1078;&#1080;&#1079;&#1085;&#1100;.&#1090;&#1074;&#1077;&#1088;&#1089;&#1082;&#1072;&#1103;&#1086;&#1073;&#1083;&#1072;&#1089;&#1090;&#1100;.&#1088;&#1092;/news/novosti-regiona/na-soveshchanii-v-pravitelstve-tverskoy-oblasti-obsudili-voprosy-razvitiya-transportnoy-infrastruktu/" TargetMode="External"/><Relationship Id="rId231" Type="http://schemas.openxmlformats.org/officeDocument/2006/relationships/hyperlink" Target="http://kuvznama.ru/studenty-toropeckogo-kolledzha-projdut-praktiku-na-vysokotehnologichnom-predprijatii-kompanii-feliks.html" TargetMode="External"/><Relationship Id="rId252" Type="http://schemas.openxmlformats.org/officeDocument/2006/relationships/hyperlink" Target="https://xn--80aeaggbsdn1am6affp.xn--80aaccp4ajwpkgbl4lpb.xn--p1ai/news/novosti-regiona/minsemi-tverskoy-oblasti-vedet-otbor-kandidatov-na-nagrazhdenie-medalyu-za-lyubov-i-vernost/" TargetMode="External"/><Relationship Id="rId273" Type="http://schemas.openxmlformats.org/officeDocument/2006/relationships/footer" Target="footer2.xml"/><Relationship Id="rId47" Type="http://schemas.openxmlformats.org/officeDocument/2006/relationships/hyperlink" Target="https://xn--80aeaggbsdn1am6affp.xn--80aaccp4ajwpkgbl4lpb.xn--p1ai/news/novosti-regiona/gubernator-igor-rudenya-pozdravil-so-stoletiem-veterana-velikoy-otechestvennoy-voyny-annu-aleksandro/" TargetMode="External"/><Relationship Id="rId68" Type="http://schemas.openxmlformats.org/officeDocument/2006/relationships/hyperlink" Target="https://www.afanasy.biz/news/society/188582" TargetMode="External"/><Relationship Id="rId89" Type="http://schemas.openxmlformats.org/officeDocument/2006/relationships/hyperlink" Target="https://glavny.tv/last-news/tver/v-tverskoy-oblasti-prodolzhaetsya-vaktsinatsiya-protiv-koronavirusnoy-infektsii/" TargetMode="External"/><Relationship Id="rId112" Type="http://schemas.openxmlformats.org/officeDocument/2006/relationships/hyperlink" Target="https://xn--b1aaibidbbdn6bkolfhr9u.xn--80aaccp4ajwpkgbl4lpb.xn--p1ai/news/novosti-regiona/igor-rudenya-voshel-v-top-3-mediareytinga-gubernatorov-tsfo-za-yanvar/" TargetMode="External"/><Relationship Id="rId133" Type="http://schemas.openxmlformats.org/officeDocument/2006/relationships/hyperlink" Target="https://&#1073;&#1077;&#1083;&#1100;&#1089;&#1082;&#1072;&#1103;&#1087;&#1088;&#1072;&#1074;&#1076;&#1072;.&#1090;&#1074;&#1077;&#1088;&#1089;&#1082;&#1072;&#1103;&#1086;&#1073;&#1083;&#1072;&#1089;&#1090;&#1100;.&#1088;&#1092;/news/novosti-regiona/v-tverskoy-oblasti-utverzhdeny-gr1anitsy-12-osobo-okhranyaemykh-prirodnykh-territoriy-regionalnogo-zn/" TargetMode="External"/><Relationship Id="rId154" Type="http://schemas.openxmlformats.org/officeDocument/2006/relationships/hyperlink" Target="https://vedtver.ru/news/opinions/natalja-izmodenova-sportivnaja-infrastruktura-pomozhet-vytjanut-rebjat-iz-interneta/" TargetMode="External"/><Relationship Id="rId175" Type="http://schemas.openxmlformats.org/officeDocument/2006/relationships/hyperlink" Target="https://tverigrad.ru/publication/neprjaeva-mozhet-priehat-v-tver-na-lyzhnju-rossii/" TargetMode="External"/><Relationship Id="rId196" Type="http://schemas.openxmlformats.org/officeDocument/2006/relationships/hyperlink" Target="https://xn--80atgafdsv.xn--80aaccp4ajwpkgbl4lpb.xn--p1ai/news/novosti-regiona/uchastie-v-regionalnom-etape-lyzhni-rossii-2022-v-tverskoy-oblasti-primut-izvestnye-tverskie-sportsm/" TargetMode="External"/><Relationship Id="rId200" Type="http://schemas.openxmlformats.org/officeDocument/2006/relationships/hyperlink" Target="http://tver-news.net/society/2022/02/11/82303.html" TargetMode="External"/><Relationship Id="rId16" Type="http://schemas.openxmlformats.org/officeDocument/2006/relationships/hyperlink" Target="https://xn--80adnee0afc6kza.xn--80aaccp4ajwpkgbl4lpb.xn--p1ai/news/novosti-regiona/na-soveshchanii-v-pravitelstve-tverskoy-oblasti-obsudili-voprosy-razvitiya-transportnoy-infrastruktu/" TargetMode="External"/><Relationship Id="rId221" Type="http://schemas.openxmlformats.org/officeDocument/2006/relationships/hyperlink" Target="http://vvpravda.ru/2022/02/&#1074;-&#1090;&#1074;&#1077;&#1088;&#1089;&#1082;&#1086;&#1081;-&#1086;&#1073;&#1083;&#1072;&#1089;&#1090;&#1080;-&#1086;&#1090;&#1082;&#1088;&#1099;&#1090;&#1100;-&#1087;&#1088;&#1086;&#1076;&#1083;&#1080;&#1090;&#1100;-&#1080;/" TargetMode="External"/><Relationship Id="rId242" Type="http://schemas.openxmlformats.org/officeDocument/2006/relationships/hyperlink" Target="https://xn--80aeambocfgbf8ag0asfr.xn--80aaccp4ajwpkgbl4lpb.xn--p1ai/news/novosti-regiona/studenty-toropetskogo-kolledzha-proydut-praktiku-na-vysokotekhnologichnom-predpriyatii-kompanii-feli/" TargetMode="External"/><Relationship Id="rId263" Type="http://schemas.openxmlformats.org/officeDocument/2006/relationships/hyperlink" Target="https://xn--80atgafdsv.xn--80aaccp4ajwpkgbl4lpb.xn--p1ai/news/novosti-regiona/minsemi-tverskoy-oblasti-vedet-otbor-kandidatov-na-nagrazhdenie-medalyu-za-lyubov-i-vernost/" TargetMode="External"/><Relationship Id="rId37" Type="http://schemas.openxmlformats.org/officeDocument/2006/relationships/hyperlink" Target="http://tver-news.net/society/2022/02/11/82405.html" TargetMode="External"/><Relationship Id="rId58" Type="http://schemas.openxmlformats.org/officeDocument/2006/relationships/hyperlink" Target="https://xn--80aeambocfgbf8ag0asfr.xn--80aaccp4ajwpkgbl4lpb.xn--p1ai/news/novosti-regiona/gubernator-igor-rudenya-pozdravil-so-stoletiem-veterana-velikoy-otechestvennoy-voyny-annu-aleksandro/" TargetMode="External"/><Relationship Id="rId79" Type="http://schemas.openxmlformats.org/officeDocument/2006/relationships/hyperlink" Target="https://tver.mk.ru/social/2022/02/11/bolshe-60-sluchaev-koronavirusa-v-tverskoy-oblasti-prikhoditsya-na-omikron.html" TargetMode="External"/><Relationship Id="rId102" Type="http://schemas.openxmlformats.org/officeDocument/2006/relationships/hyperlink" Target="http://st-vestnik.ru/mestnoe-vremya/igor-rudenya-voshyol-v-top-3-mediarejtinga-gubernatorov-cfo-za-yanvar.html" TargetMode="External"/><Relationship Id="rId123" Type="http://schemas.openxmlformats.org/officeDocument/2006/relationships/hyperlink" Target="https://tverlife.ru/regional/igor-rudenja-po-itogam-janvarja-voshel-v-top-3-mediarejtinga-gubernatorov-cfo/" TargetMode="External"/><Relationship Id="rId144" Type="http://schemas.openxmlformats.org/officeDocument/2006/relationships/hyperlink" Target="https://xn--80aaaggh4d0a.xn--80aaccp4ajwpkgbl4lpb.xn--p1ai/news/novosti-regiona/v-tverskoy-oblasti-utverzhdeny-gr1anitsy-12-osobo-okhranyaemykh-prirodnykh-territoriy-regionalnogo-zn/" TargetMode="External"/><Relationship Id="rId90" Type="http://schemas.openxmlformats.org/officeDocument/2006/relationships/hyperlink" Target="https://toptver.ru/lenta/na-zarazhenie-omikronom-prihoditsja-60-vseh-sluchaev-koronavirusa-v-tverskoj-oblasti/" TargetMode="External"/><Relationship Id="rId165" Type="http://schemas.openxmlformats.org/officeDocument/2006/relationships/hyperlink" Target="https://sport.russia24.pro/tver-obl/311788117/" TargetMode="External"/><Relationship Id="rId186" Type="http://schemas.openxmlformats.org/officeDocument/2006/relationships/hyperlink" Target="http://konzarya.ru/node/19258" TargetMode="External"/><Relationship Id="rId211" Type="http://schemas.openxmlformats.org/officeDocument/2006/relationships/hyperlink" Target="https://r-zemlya.ru/zdravooxranenie/v-tverskoj-oblasti-otkryt-prodlit-i-zakryt-bolnichnyj-list-mozhno-distancionno-posle-audiokonsultacii-s-vrachom.html" TargetMode="External"/><Relationship Id="rId232" Type="http://schemas.openxmlformats.org/officeDocument/2006/relationships/hyperlink" Target="https://&#1085;&#1072;&#1096;&#1072;&#1078;&#1080;&#1079;&#1085;&#1100;.&#1090;&#1074;&#1077;&#1088;&#1089;&#1082;&#1072;&#1103;&#1086;&#1073;&#1083;&#1072;&#1089;&#1090;&#1100;.&#1088;&#1092;/news/novosti-regiona/studenty-toropetskogo-kolledzha-proydut-praktiku-na-vysokotekhnologichnom-predpriyatii-kompanii-feli/" TargetMode="External"/><Relationship Id="rId253" Type="http://schemas.openxmlformats.org/officeDocument/2006/relationships/hyperlink" Target="https://xn--80abdrbegn5ad8au4b7fub.xn--80aaccp4ajwpkgbl4lpb.xn--p1ai/news/novosti-regiona/minsemi-tverskoy-oblasti-vedet-otbor-kandidatov-na-nagrazhdenie-medalyu-za-lyubov-i-vernost/" TargetMode="External"/><Relationship Id="rId274" Type="http://schemas.openxmlformats.org/officeDocument/2006/relationships/footer" Target="footer3.xml"/><Relationship Id="rId27" Type="http://schemas.openxmlformats.org/officeDocument/2006/relationships/hyperlink" Target="https://tver.aif.ru/auto/trans/novuyu_model_passazhirskih_perevozok_vnedryat_v_konakovskom_rayone" TargetMode="External"/><Relationship Id="rId48" Type="http://schemas.openxmlformats.org/officeDocument/2006/relationships/hyperlink" Target="https://tp.tver.ru/gubernator-igor-rudenja-pozdravil-so-stoletiem-veterana-velikoj-otechestvennoj-vojny-annu-aleksandrovnu-elaginu/" TargetMode="External"/><Relationship Id="rId69" Type="http://schemas.openxmlformats.org/officeDocument/2006/relationships/hyperlink" Target="http://tver-news.net/society/2022/02/11/82336.html" TargetMode="External"/><Relationship Id="rId113" Type="http://schemas.openxmlformats.org/officeDocument/2006/relationships/hyperlink" Target="https://tver.mk.ru/social/2022/02/11/igor-rudenya-zanyal-3-mesto-v-mediareytinge-gubernatorov-cfo-za-yanvar.html" TargetMode="External"/><Relationship Id="rId134" Type="http://schemas.openxmlformats.org/officeDocument/2006/relationships/hyperlink" Target="https://glavny.tv/last-news/tver/v-tverskoy-oblasti-utverzhdeny-granitsy-12-osobo-ohranyaemyh-prirodnyh-territoriy/" TargetMode="External"/><Relationship Id="rId80" Type="http://schemas.openxmlformats.org/officeDocument/2006/relationships/hyperlink" Target="https://xn--80adnee0afc6kza.xn--80aaccp4ajwpkgbl4lpb.xn--p1ai/news/novosti-regiona/v-tverskoy-oblasti-prodolzhaetsya-vaktsinatsiya-protiv-koronavirusnoy-infektsii/" TargetMode="External"/><Relationship Id="rId155" Type="http://schemas.openxmlformats.org/officeDocument/2006/relationships/hyperlink" Target="https://vedtver.ru/news/opinions/aleksej-volkonskij-vsegda-hochetsja-bolshe-i-luchshe-no-jeto-normalno/" TargetMode="External"/><Relationship Id="rId176" Type="http://schemas.openxmlformats.org/officeDocument/2006/relationships/hyperlink" Target="http://tver-news.net/politics/2022/02/12/82408.html" TargetMode="External"/><Relationship Id="rId197" Type="http://schemas.openxmlformats.org/officeDocument/2006/relationships/hyperlink" Target="https://xn--b1afbmcjbrdg5afn.xn--80aaccp4ajwpkgbl4lpb.xn--p1ai/news/novosti-regiona/uchastie-v-regionalnom-etape-lyzhni-rossii-2022-v-tverskoy-oblasti-primut-izvestnye-tverskie-sportsm/" TargetMode="External"/><Relationship Id="rId201" Type="http://schemas.openxmlformats.org/officeDocument/2006/relationships/hyperlink" Target="https://glavny.tv/last-news/tver/v-tverskoy-oblasti-otkryt-prodlit-i-zakryt-bolnichnyy-mozhno-distantsionno/" TargetMode="External"/><Relationship Id="rId222" Type="http://schemas.openxmlformats.org/officeDocument/2006/relationships/hyperlink" Target="https://xn--80aaaggh4d0a.xn--80aaccp4ajwpkgbl4lpb.xn--p1ai/news/novosti-regiona/v-tverskoy-oblasti-otkryt-prodlit-i-zakryt-bolnichnyy-list-mozhno-distantsionno-posle-audiokonsultats/" TargetMode="External"/><Relationship Id="rId243" Type="http://schemas.openxmlformats.org/officeDocument/2006/relationships/hyperlink" Target="https://xn--80aaaggh4d0a.xn--80aaccp4ajwpkgbl4lpb.xn--p1ai/news/novosti-regiona/studenty-toropetskogo-kolledzha-proydut-praktiku-na-vysokotekhnologichnom-predpriyatii-kompanii-feli/" TargetMode="External"/><Relationship Id="rId264" Type="http://schemas.openxmlformats.org/officeDocument/2006/relationships/hyperlink" Target="https://tverlife.ru/regional/minsemi-tverskoj-oblasti-vedet-otbor-kandidatov-na-nagrazhdenie-medalju-za-ljubov-i-vernost/" TargetMode="External"/><Relationship Id="rId17" Type="http://schemas.openxmlformats.org/officeDocument/2006/relationships/hyperlink" Target="https://xn--80aaggfbbvdpkuqnmvfs6p.xn--80aaccp4ajwpkgbl4lpb.xn--p1ai/news/novosti-regiona/na-soveshchanii-v-pravitelstve-tverskoy-oblasti-obsudili-voprosy-razvitiya-transportnoy-infrastruktu/" TargetMode="External"/><Relationship Id="rId38" Type="http://schemas.openxmlformats.org/officeDocument/2006/relationships/hyperlink" Target="https://tverigrad.ru/publication/v-tverskoj-oblasti-ispolnilos-100-let-veteranu-velikoj-otechestvennoj-vojny-anne-elaginoj/" TargetMode="External"/><Relationship Id="rId59" Type="http://schemas.openxmlformats.org/officeDocument/2006/relationships/hyperlink" Target="http://konzarya.ru/node/19259" TargetMode="External"/><Relationship Id="rId103" Type="http://schemas.openxmlformats.org/officeDocument/2006/relationships/hyperlink" Target="https://ks-region69.com/news/143135-igor-rudenja-voshel-v-top-3-mediarejtinga-gubernatorov-cfo-za-janvar" TargetMode="External"/><Relationship Id="rId124" Type="http://schemas.openxmlformats.org/officeDocument/2006/relationships/hyperlink" Target="https://vedtver.ru/news/society/igor-rudenja-voshel-v-top-3-mediarejtinga-gubernatorov-cfo-za-janvar/" TargetMode="External"/><Relationship Id="rId70" Type="http://schemas.openxmlformats.org/officeDocument/2006/relationships/hyperlink" Target="http://tver-news.net/politics/2022/02/11/82334.html" TargetMode="External"/><Relationship Id="rId91" Type="http://schemas.openxmlformats.org/officeDocument/2006/relationships/hyperlink" Target="http://kuvznama.ru/v-tverskoj-oblasti-prodolzhaetsja-vakcinacija-protiv-koronavirusnoj-infekcii.html" TargetMode="External"/><Relationship Id="rId145" Type="http://schemas.openxmlformats.org/officeDocument/2006/relationships/hyperlink" Target="http://kuvznama.ru/v-tverskoj-oblasti-utverzhdeny-granicy-12-osobo-ohranjaemyh-prirodnyh-territorij-regionalnogo-znachenija-ploshhadju-bolee-7-8-tys-ga.html" TargetMode="External"/><Relationship Id="rId166" Type="http://schemas.openxmlformats.org/officeDocument/2006/relationships/hyperlink" Target="https://sportsweek.org/ru/rowing/news/311788111/" TargetMode="External"/><Relationship Id="rId187" Type="http://schemas.openxmlformats.org/officeDocument/2006/relationships/hyperlink" Target="https://&#1085;&#1072;&#1096;&#1072;&#1078;&#1080;&#1079;&#1085;&#1100;.&#1090;&#1074;&#1077;&#1088;&#1089;&#1082;&#1072;&#1103;&#1086;&#1073;&#1083;&#1072;&#1089;&#1090;&#1100;.&#1088;&#1092;/news/novosti-regiona/uchastie-v-regionalnom-etape-lyzhni-rossii-2022-v-tverskoy-oblasti-primut-izvestnye-tverskie-sportsm/" TargetMode="External"/><Relationship Id="rId1" Type="http://schemas.openxmlformats.org/officeDocument/2006/relationships/customXml" Target="../customXml/item1.xml"/><Relationship Id="rId212" Type="http://schemas.openxmlformats.org/officeDocument/2006/relationships/hyperlink" Target="https://leninskoeznamya.tverreg.ru/news/novosti-regiona/v-tverskoy-oblasti-otkryt-prodlit-i-zakryt-bolnichnyy-list-mozhno-distantsionno-posle-audiokonsultats/" TargetMode="External"/><Relationship Id="rId233" Type="http://schemas.openxmlformats.org/officeDocument/2006/relationships/hyperlink" Target="https://xn--80aeaggbsdn1am6affp.xn--80aaccp4ajwpkgbl4lpb.xn--p1ai/news/novosti-regiona/studenty-toropetskogo-kolledzha-proydut-praktiku-na-vysokotekhnologichnom-predpriyatii-kompanii-feli/" TargetMode="External"/><Relationship Id="rId254" Type="http://schemas.openxmlformats.org/officeDocument/2006/relationships/hyperlink" Target="https://toptver.ru/lenta/v-tverskoj-oblasti-ishhut-kandidatov-na-nagrazhdenie-medalju-za-ljubov-i-vernost/" TargetMode="External"/><Relationship Id="rId28" Type="http://schemas.openxmlformats.org/officeDocument/2006/relationships/hyperlink" Target="https://www.tver.kp.ru/online/news/4626568/" TargetMode="External"/><Relationship Id="rId49" Type="http://schemas.openxmlformats.org/officeDocument/2006/relationships/hyperlink" Target="https://tverlife.ru/regional/igor-rudenja-pozdravil-so-100-letiem-veterana-velikoj-otechestvennoj-vojny-annu-elaginu/" TargetMode="External"/><Relationship Id="rId114" Type="http://schemas.openxmlformats.org/officeDocument/2006/relationships/hyperlink" Target="https://xn--b1aeca2ch.xn--80aaccp4ajwpkgbl4lpb.xn--p1ai/news/novosti-regiona/igor-rudenya-voshel-v-top-3-mediareytinga-gubernatorov-tsfo-za-yanvar/" TargetMode="External"/><Relationship Id="rId27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2-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2-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2-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6.1580713006900635E-2"/>
          <c:y val="0"/>
          <c:w val="0.8768389216248631"/>
          <c:h val="0.94573340832395947"/>
        </c:manualLayout>
      </c:layout>
      <c:doughnutChart>
        <c:varyColors val="1"/>
        <c:ser>
          <c:idx val="0"/>
          <c:order val="0"/>
          <c:dLbls>
            <c:dLbl>
              <c:idx val="2"/>
              <c:layout>
                <c:manualLayout>
                  <c:x val="-8.8244296343802566E-3"/>
                  <c:y val="-5.7200805315274821E-2"/>
                </c:manualLayout>
              </c:layout>
              <c:showPercent val="1"/>
            </c:dLbl>
            <c:txPr>
              <a:bodyPr rot="0" vert="horz"/>
              <a:lstStyle/>
              <a:p>
                <a:pPr algn="ctr">
                  <a:defRPr/>
                </a:pPr>
                <a:endParaRPr lang="ru-RU"/>
              </a:p>
            </c:txPr>
            <c:showPercent val="1"/>
            <c:showLeaderLines val="1"/>
          </c:dLbls>
          <c:cat>
            <c:strRef>
              <c:f>'[ДЕНЬ_12-02-2022.xlsx]СМИ по категориям'!$C$22,'[ДЕНЬ_12-02-2022.xlsx]СМИ по категориям'!$D$22,'[ДЕНЬ_12-02-2022.xlsx]СМИ по категориям'!$E$22,'[ДЕНЬ_12-02-2022.xlsx]СМИ по категориям'!$F$22,'[ДЕНЬ_12-02-2022.xlsx]СМИ по категориям'!$G$22,'[ДЕНЬ_12-02-2022.xlsx]СМИ по категориям'!$H$22,'[ДЕНЬ_12-02-2022.xlsx]СМИ по категориям'!$I$22</c:f>
              <c:strCache>
                <c:ptCount val="3"/>
                <c:pt idx="0">
                  <c:v>Информагентства</c:v>
                </c:pt>
                <c:pt idx="1">
                  <c:v>Интернет</c:v>
                </c:pt>
                <c:pt idx="2">
                  <c:v>ТВ</c:v>
                </c:pt>
              </c:strCache>
            </c:strRef>
          </c:cat>
          <c:val>
            <c:numRef>
              <c:f>'[ДЕНЬ_12-02-2022.xlsx]СМИ по категориям'!$C$23,'[ДЕНЬ_12-02-2022.xlsx]СМИ по категориям'!$D$23,'[ДЕНЬ_12-02-2022.xlsx]СМИ по категориям'!$E$23,'[ДЕНЬ_12-02-2022.xlsx]СМИ по категориям'!$F$23,'[ДЕНЬ_12-02-2022.xlsx]СМИ по категориям'!$G$23,'[ДЕНЬ_12-02-2022.xlsx]СМИ по категориям'!$H$23,'[ДЕНЬ_12-02-2022.xlsx]СМИ по категориям'!$I$23</c:f>
              <c:numCache>
                <c:formatCode>General</c:formatCode>
                <c:ptCount val="3"/>
                <c:pt idx="0">
                  <c:v>6</c:v>
                </c:pt>
                <c:pt idx="1">
                  <c:v>292</c:v>
                </c:pt>
                <c:pt idx="2">
                  <c:v>9</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'[ДЕНЬ_12-02-2022.xlsx]СМИ по категориям'!$C$25,'[ДЕНЬ_12-02-2022.xlsx]СМИ по категориям'!$D$25,'[ДЕНЬ_12-02-2022.xlsx]СМИ по категориям'!$E$25,'[ДЕНЬ_12-02-2022.xlsx]СМИ по категориям'!$F$25,'[ДЕНЬ_12-02-2022.xlsx]СМИ по категориям'!$G$25,'[ДЕНЬ_12-02-2022.xlsx]СМИ по категориям'!$H$25,'[ДЕНЬ_12-02-2022.xlsx]СМИ по категориям'!$I$25</c:f>
              <c:strCache>
                <c:ptCount val="3"/>
                <c:pt idx="0">
                  <c:v>Информагентства</c:v>
                </c:pt>
                <c:pt idx="1">
                  <c:v>Интернет</c:v>
                </c:pt>
                <c:pt idx="2">
                  <c:v>ТВ</c:v>
                </c:pt>
              </c:strCache>
            </c:strRef>
          </c:cat>
          <c:val>
            <c:numRef>
              <c:f>'[ДЕНЬ_12-02-2022.xlsx]СМИ по категориям'!$C$26,'[ДЕНЬ_12-02-2022.xlsx]СМИ по категориям'!$D$26,'[ДЕНЬ_12-02-2022.xlsx]СМИ по категориям'!$E$26,'[ДЕНЬ_12-02-2022.xlsx]СМИ по категориям'!$F$26,'[ДЕНЬ_12-02-2022.xlsx]СМИ по категориям'!$G$26,'[ДЕНЬ_12-02-2022.xlsx]СМИ по категориям'!$H$26,'[ДЕНЬ_12-02-2022.xlsx]СМИ по категориям'!$I$26</c:f>
              <c:numCache>
                <c:formatCode>General</c:formatCode>
                <c:ptCount val="3"/>
                <c:pt idx="0">
                  <c:v>2</c:v>
                </c:pt>
                <c:pt idx="1">
                  <c:v>17</c:v>
                </c:pt>
                <c:pt idx="2">
                  <c:v>0</c:v>
                </c:pt>
              </c:numCache>
            </c:numRef>
          </c:val>
        </c:ser>
        <c:ser>
          <c:idx val="1"/>
          <c:order val="1"/>
          <c:tx>
            <c:v>Региональный уровень</c:v>
          </c:tx>
          <c:cat>
            <c:strRef>
              <c:f>'[ДЕНЬ_12-02-2022.xlsx]СМИ по категориям'!$C$25,'[ДЕНЬ_12-02-2022.xlsx]СМИ по категориям'!$D$25,'[ДЕНЬ_12-02-2022.xlsx]СМИ по категориям'!$E$25,'[ДЕНЬ_12-02-2022.xlsx]СМИ по категориям'!$F$25,'[ДЕНЬ_12-02-2022.xlsx]СМИ по категориям'!$G$25,'[ДЕНЬ_12-02-2022.xlsx]СМИ по категориям'!$H$25,'[ДЕНЬ_12-02-2022.xlsx]СМИ по категориям'!$I$25</c:f>
              <c:strCache>
                <c:ptCount val="3"/>
                <c:pt idx="0">
                  <c:v>Информагентства</c:v>
                </c:pt>
                <c:pt idx="1">
                  <c:v>Интернет</c:v>
                </c:pt>
                <c:pt idx="2">
                  <c:v>ТВ</c:v>
                </c:pt>
              </c:strCache>
            </c:strRef>
          </c:cat>
          <c:val>
            <c:numRef>
              <c:f>'[ДЕНЬ_12-02-2022.xlsx]СМИ по категориям'!$C$27,'[ДЕНЬ_12-02-2022.xlsx]СМИ по категориям'!$D$27,'[ДЕНЬ_12-02-2022.xlsx]СМИ по категориям'!$E$27,'[ДЕНЬ_12-02-2022.xlsx]СМИ по категориям'!$F$27,'[ДЕНЬ_12-02-2022.xlsx]СМИ по категориям'!$G$27,'[ДЕНЬ_12-02-2022.xlsx]СМИ по категориям'!$H$27,'[ДЕНЬ_12-02-2022.xlsx]СМИ по категориям'!$I$27</c:f>
              <c:numCache>
                <c:formatCode>General</c:formatCode>
                <c:ptCount val="3"/>
                <c:pt idx="0">
                  <c:v>4</c:v>
                </c:pt>
                <c:pt idx="1">
                  <c:v>275</c:v>
                </c:pt>
                <c:pt idx="2">
                  <c:v>9</c:v>
                </c:pt>
              </c:numCache>
            </c:numRef>
          </c:val>
        </c:ser>
        <c:ser>
          <c:idx val="2"/>
          <c:order val="2"/>
          <c:tx>
            <c:v>Зарубежный уровень</c:v>
          </c:tx>
          <c:cat>
            <c:strRef>
              <c:f>'[ДЕНЬ_12-02-2022.xlsx]СМИ по категориям'!$C$25,'[ДЕНЬ_12-02-2022.xlsx]СМИ по категориям'!$D$25,'[ДЕНЬ_12-02-2022.xlsx]СМИ по категориям'!$E$25,'[ДЕНЬ_12-02-2022.xlsx]СМИ по категориям'!$F$25,'[ДЕНЬ_12-02-2022.xlsx]СМИ по категориям'!$G$25,'[ДЕНЬ_12-02-2022.xlsx]СМИ по категориям'!$H$25,'[ДЕНЬ_12-02-2022.xlsx]СМИ по категориям'!$I$25</c:f>
              <c:strCache>
                <c:ptCount val="3"/>
                <c:pt idx="0">
                  <c:v>Информагентства</c:v>
                </c:pt>
                <c:pt idx="1">
                  <c:v>Интернет</c:v>
                </c:pt>
                <c:pt idx="2">
                  <c:v>ТВ</c:v>
                </c:pt>
              </c:strCache>
            </c:strRef>
          </c:cat>
          <c:val>
            <c:numRef>
              <c:f>'[ДЕНЬ_12-02-2022.xlsx]СМИ по категориям'!$C$28,'[ДЕНЬ_12-02-2022.xlsx]СМИ по категориям'!$D$28,'[ДЕНЬ_12-02-2022.xlsx]СМИ по категориям'!$E$28,'[ДЕНЬ_12-02-2022.xlsx]СМИ по категориям'!$F$28,'[ДЕНЬ_12-02-2022.xlsx]СМИ по категориям'!$G$28,'[ДЕНЬ_12-02-2022.xlsx]СМИ по категориям'!$H$28,'[ДЕНЬ_12-02-2022.xlsx]СМИ по категориям'!$I$28</c:f>
            </c:numRef>
          </c:val>
        </c:ser>
        <c:overlap val="100"/>
        <c:axId val="77035392"/>
        <c:axId val="98976896"/>
      </c:barChart>
      <c:catAx>
        <c:axId val="77035392"/>
        <c:scaling>
          <c:orientation val="maxMin"/>
        </c:scaling>
        <c:axPos val="l"/>
        <c:numFmt formatCode="General" sourceLinked="1"/>
        <c:tickLblPos val="low"/>
        <c:crossAx val="98976896"/>
        <c:crosses val="autoZero"/>
        <c:lblAlgn val="ctr"/>
        <c:lblOffset val="100"/>
        <c:tickLblSkip val="1"/>
      </c:catAx>
      <c:valAx>
        <c:axId val="98976896"/>
        <c:scaling>
          <c:orientation val="minMax"/>
        </c:scaling>
        <c:axPos val="t"/>
        <c:numFmt formatCode="General" sourceLinked="1"/>
        <c:majorTickMark val="in"/>
        <c:tickLblPos val="nextTo"/>
        <c:crossAx val="77035392"/>
        <c:crosses val="autoZero"/>
        <c:crossBetween val="between"/>
      </c:valAx>
      <c:spPr>
        <a:solidFill>
          <a:srgbClr val="FFFFFF"/>
        </a:solidFill>
        <a:ln w="12700">
          <a:noFill/>
        </a:ln>
      </c:spPr>
    </c:plotArea>
    <c:legend>
      <c:legendPos val="b"/>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718868768361622"/>
          <c:y val="5.3153665143138617E-3"/>
          <c:w val="0.52281131231638367"/>
          <c:h val="0.99468463348568614"/>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МедиаИндексу'!$B$28:$B$90</c:f>
              <c:strCache>
                <c:ptCount val="47"/>
                <c:pt idx="0">
                  <c:v>Tverigrad.ru</c:v>
                </c:pt>
                <c:pt idx="1">
                  <c:v>Афанасий-бизнес (afanasy.biz)</c:v>
                </c:pt>
                <c:pt idx="2">
                  <c:v>Тверская жизнь (tverlife.ru)</c:v>
                </c:pt>
                <c:pt idx="3">
                  <c:v>Тверские ведомости (vedtver.ru)</c:v>
                </c:pt>
                <c:pt idx="4">
                  <c:v>ГТРК Тверь</c:v>
                </c:pt>
                <c:pt idx="5">
                  <c:v>Главный региональный (glavny.tv)</c:v>
                </c:pt>
                <c:pt idx="6">
                  <c:v>Тверское информационное агентство (tvernews.ru)</c:v>
                </c:pt>
                <c:pt idx="7">
                  <c:v>Комсомольская правда (tver.kp.ru)</c:v>
                </c:pt>
                <c:pt idx="8">
                  <c:v>Тверь (toptver.ru)</c:v>
                </c:pt>
                <c:pt idx="9">
                  <c:v>ИА Regnum</c:v>
                </c:pt>
                <c:pt idx="10">
                  <c:v>TvTver.ru</c:v>
                </c:pt>
                <c:pt idx="11">
                  <c:v>Московский Комсомолец (tver.mk.ru)</c:v>
                </c:pt>
                <c:pt idx="12">
                  <c:v>Аргументы и Факты (tver.aif.ru)</c:v>
                </c:pt>
                <c:pt idx="13">
                  <c:v>Заря (konzarya.ru)</c:v>
                </c:pt>
                <c:pt idx="14">
                  <c:v>Новости Твери (tver-news.net)</c:v>
                </c:pt>
                <c:pt idx="15">
                  <c:v>Знамя (kuvznama.ru)</c:v>
                </c:pt>
                <c:pt idx="16">
                  <c:v>Караван Ярмарка (karavantver.ru)</c:v>
                </c:pt>
                <c:pt idx="17">
                  <c:v>Молоковский край (молоковскийкрай.тверскаяобласть.рф)</c:v>
                </c:pt>
                <c:pt idx="18">
                  <c:v>Вся Тверь (газета-вся-тверь.рф)</c:v>
                </c:pt>
                <c:pt idx="19">
                  <c:v>Жарковский вестник (жарковскийвестник.тверскаяобласть.рф)</c:v>
                </c:pt>
                <c:pt idx="20">
                  <c:v>Авангард (авангард.тверскаяобласть.рф)</c:v>
                </c:pt>
                <c:pt idx="21">
                  <c:v>Андреапольские вести (андреапольскиевести.тверскаяобласть.рф)</c:v>
                </c:pt>
                <c:pt idx="22">
                  <c:v>Вперед (вперед.тверскаяобласть.рф)</c:v>
                </c:pt>
                <c:pt idx="23">
                  <c:v>Вышневолоцкая правда (вышневолоцкаяправда.тверскаяобласть.рф)</c:v>
                </c:pt>
                <c:pt idx="24">
                  <c:v>Зубцовская жизнь (зубцовскаяжизнь.тверскаяобласть.рф)</c:v>
                </c:pt>
                <c:pt idx="25">
                  <c:v>Коммунар (коммунар.тверскаяобласть.рф)</c:v>
                </c:pt>
                <c:pt idx="26">
                  <c:v>Ленинское знамя (leninskoeznamya.tverreg.ru)</c:v>
                </c:pt>
                <c:pt idx="27">
                  <c:v>Лесной вестник (леснойвестник.тверскаяобласть.рф)</c:v>
                </c:pt>
                <c:pt idx="28">
                  <c:v>Наша жизнь (нашажизнь.тверскаяобласть.рф)</c:v>
                </c:pt>
                <c:pt idx="29">
                  <c:v>Новая жизнь (новаяжизнь.тверскаяобласть.рф)</c:v>
                </c:pt>
                <c:pt idx="30">
                  <c:v>Сандовские вести (сандовскиевести.тверскаяобласть.рф)</c:v>
                </c:pt>
                <c:pt idx="31">
                  <c:v>Спировские известия (спировскиеизвестия.тверскаяобласть.рф)</c:v>
                </c:pt>
                <c:pt idx="32">
                  <c:v>Бельская правда (бельскаяправда.тверскаяобласть.рф)</c:v>
                </c:pt>
                <c:pt idx="33">
                  <c:v>Край справедливости (ks-region69.com)</c:v>
                </c:pt>
                <c:pt idx="34">
                  <c:v>Бежецкая жизнь (bzgazeta.ru)</c:v>
                </c:pt>
                <c:pt idx="35">
                  <c:v>Кимрский вестник (kimvestnik.ru)</c:v>
                </c:pt>
                <c:pt idx="36">
                  <c:v>Родная земля (r-zemlya.ru)</c:v>
                </c:pt>
                <c:pt idx="37">
                  <c:v>НИА Тверь (69rus.org)</c:v>
                </c:pt>
                <c:pt idx="38">
                  <c:v>Удомельская газета (udomelskaya-gazeta.ru)</c:v>
                </c:pt>
                <c:pt idx="39">
                  <c:v>Inform69.ru</c:v>
                </c:pt>
                <c:pt idx="40">
                  <c:v>Верхневолжская правда (vvpravda.ru)</c:v>
                </c:pt>
                <c:pt idx="41">
                  <c:v>Старицкий вестник (st-vestnik.ru)</c:v>
                </c:pt>
                <c:pt idx="42">
                  <c:v>Тверской проспект (tp.tver.ru)</c:v>
                </c:pt>
                <c:pt idx="43">
                  <c:v>Весьегонская жизнь (vesyegonskaya-gisn.ru)</c:v>
                </c:pt>
                <c:pt idx="44">
                  <c:v>ВОТ! (vot69.ru)</c:v>
                </c:pt>
                <c:pt idx="45">
                  <c:v>Дни Озёрного (dnioz.ru)</c:v>
                </c:pt>
                <c:pt idx="46">
                  <c:v>Кимры Сегодня (kimrypress.ru)</c:v>
                </c:pt>
              </c:strCache>
            </c:strRef>
          </c:cat>
          <c:val>
            <c:numRef>
              <c:f>'СМИ по МедиаИндексу'!$C$28:$C$90</c:f>
              <c:numCache>
                <c:formatCode>General</c:formatCode>
                <c:ptCount val="47"/>
                <c:pt idx="0">
                  <c:v>198</c:v>
                </c:pt>
                <c:pt idx="1">
                  <c:v>157</c:v>
                </c:pt>
                <c:pt idx="2">
                  <c:v>117</c:v>
                </c:pt>
                <c:pt idx="3">
                  <c:v>114</c:v>
                </c:pt>
                <c:pt idx="4">
                  <c:v>57</c:v>
                </c:pt>
                <c:pt idx="5">
                  <c:v>43</c:v>
                </c:pt>
                <c:pt idx="6">
                  <c:v>38</c:v>
                </c:pt>
                <c:pt idx="7">
                  <c:v>27</c:v>
                </c:pt>
                <c:pt idx="8">
                  <c:v>27</c:v>
                </c:pt>
                <c:pt idx="9">
                  <c:v>26</c:v>
                </c:pt>
                <c:pt idx="10">
                  <c:v>23</c:v>
                </c:pt>
                <c:pt idx="11">
                  <c:v>17</c:v>
                </c:pt>
                <c:pt idx="12">
                  <c:v>14</c:v>
                </c:pt>
                <c:pt idx="13">
                  <c:v>14</c:v>
                </c:pt>
                <c:pt idx="14">
                  <c:v>14</c:v>
                </c:pt>
                <c:pt idx="15">
                  <c:v>12</c:v>
                </c:pt>
                <c:pt idx="16">
                  <c:v>12</c:v>
                </c:pt>
                <c:pt idx="17">
                  <c:v>11</c:v>
                </c:pt>
                <c:pt idx="18">
                  <c:v>10</c:v>
                </c:pt>
                <c:pt idx="19">
                  <c:v>10</c:v>
                </c:pt>
                <c:pt idx="20">
                  <c:v>9</c:v>
                </c:pt>
                <c:pt idx="21">
                  <c:v>9</c:v>
                </c:pt>
                <c:pt idx="22">
                  <c:v>9</c:v>
                </c:pt>
                <c:pt idx="23">
                  <c:v>9</c:v>
                </c:pt>
                <c:pt idx="24">
                  <c:v>9</c:v>
                </c:pt>
                <c:pt idx="25">
                  <c:v>9</c:v>
                </c:pt>
                <c:pt idx="26">
                  <c:v>9</c:v>
                </c:pt>
                <c:pt idx="27">
                  <c:v>9</c:v>
                </c:pt>
                <c:pt idx="28">
                  <c:v>9</c:v>
                </c:pt>
                <c:pt idx="29">
                  <c:v>9</c:v>
                </c:pt>
                <c:pt idx="30">
                  <c:v>9</c:v>
                </c:pt>
                <c:pt idx="31">
                  <c:v>9</c:v>
                </c:pt>
                <c:pt idx="32">
                  <c:v>8</c:v>
                </c:pt>
                <c:pt idx="33">
                  <c:v>8</c:v>
                </c:pt>
                <c:pt idx="34">
                  <c:v>6</c:v>
                </c:pt>
                <c:pt idx="35">
                  <c:v>6</c:v>
                </c:pt>
                <c:pt idx="36">
                  <c:v>4</c:v>
                </c:pt>
                <c:pt idx="37">
                  <c:v>3</c:v>
                </c:pt>
                <c:pt idx="38">
                  <c:v>3</c:v>
                </c:pt>
                <c:pt idx="39">
                  <c:v>2</c:v>
                </c:pt>
                <c:pt idx="40">
                  <c:v>2</c:v>
                </c:pt>
                <c:pt idx="41">
                  <c:v>2</c:v>
                </c:pt>
                <c:pt idx="42">
                  <c:v>2</c:v>
                </c:pt>
                <c:pt idx="43">
                  <c:v>1</c:v>
                </c:pt>
                <c:pt idx="44">
                  <c:v>1</c:v>
                </c:pt>
                <c:pt idx="45">
                  <c:v>1</c:v>
                </c:pt>
                <c:pt idx="46">
                  <c:v>1</c:v>
                </c:pt>
              </c:numCache>
            </c:numRef>
          </c:val>
        </c:ser>
        <c:ser>
          <c:idx val="1"/>
          <c:order val="1"/>
          <c:tx>
            <c:v>Кол-во сообщений</c:v>
          </c:tx>
          <c:dLbls>
            <c:txPr>
              <a:bodyPr/>
              <a:lstStyle/>
              <a:p>
                <a:pPr>
                  <a:defRPr sz="1000"/>
                </a:pPr>
                <a:endParaRPr lang="ru-RU"/>
              </a:p>
            </c:txPr>
            <c:showVal val="1"/>
          </c:dLbls>
          <c:cat>
            <c:strRef>
              <c:f>'СМИ по МедиаИндексу'!$B$28:$B$90</c:f>
              <c:strCache>
                <c:ptCount val="47"/>
                <c:pt idx="0">
                  <c:v>Tverigrad.ru</c:v>
                </c:pt>
                <c:pt idx="1">
                  <c:v>Афанасий-бизнес (afanasy.biz)</c:v>
                </c:pt>
                <c:pt idx="2">
                  <c:v>Тверская жизнь (tverlife.ru)</c:v>
                </c:pt>
                <c:pt idx="3">
                  <c:v>Тверские ведомости (vedtver.ru)</c:v>
                </c:pt>
                <c:pt idx="4">
                  <c:v>ГТРК Тверь</c:v>
                </c:pt>
                <c:pt idx="5">
                  <c:v>Главный региональный (glavny.tv)</c:v>
                </c:pt>
                <c:pt idx="6">
                  <c:v>Тверское информационное агентство (tvernews.ru)</c:v>
                </c:pt>
                <c:pt idx="7">
                  <c:v>Комсомольская правда (tver.kp.ru)</c:v>
                </c:pt>
                <c:pt idx="8">
                  <c:v>Тверь (toptver.ru)</c:v>
                </c:pt>
                <c:pt idx="9">
                  <c:v>ИА Regnum</c:v>
                </c:pt>
                <c:pt idx="10">
                  <c:v>TvTver.ru</c:v>
                </c:pt>
                <c:pt idx="11">
                  <c:v>Московский Комсомолец (tver.mk.ru)</c:v>
                </c:pt>
                <c:pt idx="12">
                  <c:v>Аргументы и Факты (tver.aif.ru)</c:v>
                </c:pt>
                <c:pt idx="13">
                  <c:v>Заря (konzarya.ru)</c:v>
                </c:pt>
                <c:pt idx="14">
                  <c:v>Новости Твери (tver-news.net)</c:v>
                </c:pt>
                <c:pt idx="15">
                  <c:v>Знамя (kuvznama.ru)</c:v>
                </c:pt>
                <c:pt idx="16">
                  <c:v>Караван Ярмарка (karavantver.ru)</c:v>
                </c:pt>
                <c:pt idx="17">
                  <c:v>Молоковский край (молоковскийкрай.тверскаяобласть.рф)</c:v>
                </c:pt>
                <c:pt idx="18">
                  <c:v>Вся Тверь (газета-вся-тверь.рф)</c:v>
                </c:pt>
                <c:pt idx="19">
                  <c:v>Жарковский вестник (жарковскийвестник.тверскаяобласть.рф)</c:v>
                </c:pt>
                <c:pt idx="20">
                  <c:v>Авангард (авангард.тверскаяобласть.рф)</c:v>
                </c:pt>
                <c:pt idx="21">
                  <c:v>Андреапольские вести (андреапольскиевести.тверскаяобласть.рф)</c:v>
                </c:pt>
                <c:pt idx="22">
                  <c:v>Вперед (вперед.тверскаяобласть.рф)</c:v>
                </c:pt>
                <c:pt idx="23">
                  <c:v>Вышневолоцкая правда (вышневолоцкаяправда.тверскаяобласть.рф)</c:v>
                </c:pt>
                <c:pt idx="24">
                  <c:v>Зубцовская жизнь (зубцовскаяжизнь.тверскаяобласть.рф)</c:v>
                </c:pt>
                <c:pt idx="25">
                  <c:v>Коммунар (коммунар.тверскаяобласть.рф)</c:v>
                </c:pt>
                <c:pt idx="26">
                  <c:v>Ленинское знамя (leninskoeznamya.tverreg.ru)</c:v>
                </c:pt>
                <c:pt idx="27">
                  <c:v>Лесной вестник (леснойвестник.тверскаяобласть.рф)</c:v>
                </c:pt>
                <c:pt idx="28">
                  <c:v>Наша жизнь (нашажизнь.тверскаяобласть.рф)</c:v>
                </c:pt>
                <c:pt idx="29">
                  <c:v>Новая жизнь (новаяжизнь.тверскаяобласть.рф)</c:v>
                </c:pt>
                <c:pt idx="30">
                  <c:v>Сандовские вести (сандовскиевести.тверскаяобласть.рф)</c:v>
                </c:pt>
                <c:pt idx="31">
                  <c:v>Спировские известия (спировскиеизвестия.тверскаяобласть.рф)</c:v>
                </c:pt>
                <c:pt idx="32">
                  <c:v>Бельская правда (бельскаяправда.тверскаяобласть.рф)</c:v>
                </c:pt>
                <c:pt idx="33">
                  <c:v>Край справедливости (ks-region69.com)</c:v>
                </c:pt>
                <c:pt idx="34">
                  <c:v>Бежецкая жизнь (bzgazeta.ru)</c:v>
                </c:pt>
                <c:pt idx="35">
                  <c:v>Кимрский вестник (kimvestnik.ru)</c:v>
                </c:pt>
                <c:pt idx="36">
                  <c:v>Родная земля (r-zemlya.ru)</c:v>
                </c:pt>
                <c:pt idx="37">
                  <c:v>НИА Тверь (69rus.org)</c:v>
                </c:pt>
                <c:pt idx="38">
                  <c:v>Удомельская газета (udomelskaya-gazeta.ru)</c:v>
                </c:pt>
                <c:pt idx="39">
                  <c:v>Inform69.ru</c:v>
                </c:pt>
                <c:pt idx="40">
                  <c:v>Верхневолжская правда (vvpravda.ru)</c:v>
                </c:pt>
                <c:pt idx="41">
                  <c:v>Старицкий вестник (st-vestnik.ru)</c:v>
                </c:pt>
                <c:pt idx="42">
                  <c:v>Тверской проспект (tp.tver.ru)</c:v>
                </c:pt>
                <c:pt idx="43">
                  <c:v>Весьегонская жизнь (vesyegonskaya-gisn.ru)</c:v>
                </c:pt>
                <c:pt idx="44">
                  <c:v>ВОТ! (vot69.ru)</c:v>
                </c:pt>
                <c:pt idx="45">
                  <c:v>Дни Озёрного (dnioz.ru)</c:v>
                </c:pt>
                <c:pt idx="46">
                  <c:v>Кимры Сегодня (kimrypress.ru)</c:v>
                </c:pt>
              </c:strCache>
            </c:strRef>
          </c:cat>
          <c:val>
            <c:numRef>
              <c:f>'СМИ по МедиаИндексу'!$D$28:$D$90</c:f>
              <c:numCache>
                <c:formatCode>General</c:formatCode>
                <c:ptCount val="47"/>
                <c:pt idx="0">
                  <c:v>6</c:v>
                </c:pt>
                <c:pt idx="1">
                  <c:v>5</c:v>
                </c:pt>
                <c:pt idx="2">
                  <c:v>16</c:v>
                </c:pt>
                <c:pt idx="3">
                  <c:v>15</c:v>
                </c:pt>
                <c:pt idx="4">
                  <c:v>9</c:v>
                </c:pt>
                <c:pt idx="5">
                  <c:v>7</c:v>
                </c:pt>
                <c:pt idx="6">
                  <c:v>4</c:v>
                </c:pt>
                <c:pt idx="7">
                  <c:v>5</c:v>
                </c:pt>
                <c:pt idx="8">
                  <c:v>5</c:v>
                </c:pt>
                <c:pt idx="9">
                  <c:v>1</c:v>
                </c:pt>
                <c:pt idx="10">
                  <c:v>2</c:v>
                </c:pt>
                <c:pt idx="11">
                  <c:v>5</c:v>
                </c:pt>
                <c:pt idx="12">
                  <c:v>1</c:v>
                </c:pt>
                <c:pt idx="13">
                  <c:v>5</c:v>
                </c:pt>
                <c:pt idx="14">
                  <c:v>13</c:v>
                </c:pt>
                <c:pt idx="15">
                  <c:v>11</c:v>
                </c:pt>
                <c:pt idx="16">
                  <c:v>2</c:v>
                </c:pt>
                <c:pt idx="17">
                  <c:v>8</c:v>
                </c:pt>
                <c:pt idx="18">
                  <c:v>2</c:v>
                </c:pt>
                <c:pt idx="19">
                  <c:v>9</c:v>
                </c:pt>
                <c:pt idx="20">
                  <c:v>9</c:v>
                </c:pt>
                <c:pt idx="21">
                  <c:v>9</c:v>
                </c:pt>
                <c:pt idx="22">
                  <c:v>9</c:v>
                </c:pt>
                <c:pt idx="23">
                  <c:v>9</c:v>
                </c:pt>
                <c:pt idx="24">
                  <c:v>9</c:v>
                </c:pt>
                <c:pt idx="25">
                  <c:v>9</c:v>
                </c:pt>
                <c:pt idx="26">
                  <c:v>9</c:v>
                </c:pt>
                <c:pt idx="27">
                  <c:v>9</c:v>
                </c:pt>
                <c:pt idx="28">
                  <c:v>9</c:v>
                </c:pt>
                <c:pt idx="29">
                  <c:v>9</c:v>
                </c:pt>
                <c:pt idx="30">
                  <c:v>9</c:v>
                </c:pt>
                <c:pt idx="31">
                  <c:v>9</c:v>
                </c:pt>
                <c:pt idx="32">
                  <c:v>8</c:v>
                </c:pt>
                <c:pt idx="33">
                  <c:v>1</c:v>
                </c:pt>
                <c:pt idx="34">
                  <c:v>5</c:v>
                </c:pt>
                <c:pt idx="35">
                  <c:v>5</c:v>
                </c:pt>
                <c:pt idx="36">
                  <c:v>2</c:v>
                </c:pt>
                <c:pt idx="37">
                  <c:v>3</c:v>
                </c:pt>
                <c:pt idx="38">
                  <c:v>2</c:v>
                </c:pt>
                <c:pt idx="39">
                  <c:v>1</c:v>
                </c:pt>
                <c:pt idx="40">
                  <c:v>2</c:v>
                </c:pt>
                <c:pt idx="41">
                  <c:v>1</c:v>
                </c:pt>
                <c:pt idx="42">
                  <c:v>1</c:v>
                </c:pt>
                <c:pt idx="43">
                  <c:v>1</c:v>
                </c:pt>
                <c:pt idx="44">
                  <c:v>1</c:v>
                </c:pt>
                <c:pt idx="45">
                  <c:v>1</c:v>
                </c:pt>
                <c:pt idx="46">
                  <c:v>1</c:v>
                </c:pt>
              </c:numCache>
            </c:numRef>
          </c:val>
        </c:ser>
        <c:axId val="48903296"/>
        <c:axId val="48904832"/>
      </c:barChart>
      <c:catAx>
        <c:axId val="48903296"/>
        <c:scaling>
          <c:orientation val="maxMin"/>
        </c:scaling>
        <c:axPos val="l"/>
        <c:numFmt formatCode="General" sourceLinked="1"/>
        <c:tickLblPos val="low"/>
        <c:crossAx val="48904832"/>
        <c:crosses val="autoZero"/>
        <c:lblAlgn val="ctr"/>
        <c:lblOffset val="100"/>
        <c:tickLblSkip val="1"/>
      </c:catAx>
      <c:valAx>
        <c:axId val="48904832"/>
        <c:scaling>
          <c:orientation val="minMax"/>
        </c:scaling>
        <c:delete val="1"/>
        <c:axPos val="t"/>
        <c:numFmt formatCode="General" sourceLinked="1"/>
        <c:majorTickMark val="in"/>
        <c:tickLblPos val="nextTo"/>
        <c:crossAx val="48903296"/>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31659358748551"/>
          <c:y val="0.86602957286528381"/>
          <c:w val="0.20948792268827954"/>
          <c:h val="0.10858411184243189"/>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F8E13-1DE8-4E73-93A1-90B3A7AF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12</Pages>
  <Words>2903</Words>
  <Characters>59728</Characters>
  <Application>Microsoft Office Word</Application>
  <DocSecurity>0</DocSecurity>
  <Lines>497</Lines>
  <Paragraphs>125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62506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151</cp:revision>
  <cp:lastPrinted>2020-12-11T05:28:00Z</cp:lastPrinted>
  <dcterms:created xsi:type="dcterms:W3CDTF">2020-09-18T05:35:00Z</dcterms:created>
  <dcterms:modified xsi:type="dcterms:W3CDTF">2022-02-12T05:19:00Z</dcterms:modified>
</cp:coreProperties>
</file>